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DA460D"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2</w:t>
      </w:r>
      <w:r w:rsidR="005008E2">
        <w:rPr>
          <w:rFonts w:ascii="Arial" w:hAnsi="Arial" w:cs="Arial"/>
          <w:b/>
          <w:caps w:val="0"/>
          <w:sz w:val="28"/>
          <w:szCs w:val="28"/>
          <w:lang w:val="ru-RU"/>
        </w:rPr>
        <w:t>5</w:t>
      </w:r>
      <w:r>
        <w:rPr>
          <w:rFonts w:ascii="Arial" w:hAnsi="Arial" w:cs="Arial"/>
          <w:b/>
          <w:caps w:val="0"/>
          <w:sz w:val="28"/>
          <w:szCs w:val="28"/>
          <w:lang w:val="ru-RU"/>
        </w:rPr>
        <w:t xml:space="preserve"> марта</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 xml:space="preserve">МОНИТОРИНГ </w:t>
      </w:r>
      <w:proofErr w:type="gramStart"/>
      <w:r w:rsidRPr="00B47179">
        <w:rPr>
          <w:rFonts w:ascii="Arial" w:hAnsi="Arial" w:cs="Arial"/>
          <w:caps/>
          <w:color w:val="033F28"/>
          <w:spacing w:val="10"/>
          <w:kern w:val="28"/>
          <w:sz w:val="24"/>
          <w:szCs w:val="24"/>
          <w:lang w:eastAsia="en-US"/>
        </w:rPr>
        <w:t>СОЦИАЛЬНО-ПОЛИТИЧЕСКОЙ</w:t>
      </w:r>
      <w:proofErr w:type="gramEnd"/>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52652279" w:displacedByCustomXml="next"/>
    <w:bookmarkStart w:id="2" w:name="_Toc457918692" w:displacedByCustomXml="next"/>
    <w:bookmarkStart w:id="3" w:name="_Toc277854893" w:displacedByCustomXml="next"/>
    <w:bookmarkStart w:id="4" w:name="_Toc446609533"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4A5762" w:rsidP="00206896">
          <w:pPr>
            <w:pStyle w:val="26"/>
            <w:rPr>
              <w:rFonts w:asciiTheme="minorHAnsi" w:eastAsiaTheme="minorEastAsia" w:hAnsiTheme="minorHAnsi" w:cstheme="minorBidi"/>
              <w:sz w:val="22"/>
              <w:szCs w:val="22"/>
            </w:rPr>
          </w:pPr>
          <w:r w:rsidRPr="004A5762">
            <w:rPr>
              <w:sz w:val="22"/>
              <w:szCs w:val="22"/>
            </w:rPr>
            <w:fldChar w:fldCharType="begin"/>
          </w:r>
          <w:r w:rsidR="007715D0" w:rsidRPr="003F1B53">
            <w:rPr>
              <w:sz w:val="22"/>
              <w:szCs w:val="22"/>
            </w:rPr>
            <w:instrText xml:space="preserve"> TOC \o "1-3" \h \z \u </w:instrText>
          </w:r>
          <w:r w:rsidRPr="004A5762">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4A5762"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4A5762"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4A5762"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4A5762"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5008E2" w:rsidRDefault="005008E2" w:rsidP="007E4DB4">
      <w:pPr>
        <w:ind w:hanging="142"/>
        <w:jc w:val="center"/>
        <w:rPr>
          <w:noProof/>
        </w:rPr>
      </w:pPr>
    </w:p>
    <w:p w:rsidR="005008E2" w:rsidRDefault="005008E2" w:rsidP="007E4DB4">
      <w:pPr>
        <w:ind w:hanging="142"/>
        <w:jc w:val="center"/>
        <w:rPr>
          <w:noProof/>
        </w:rPr>
      </w:pPr>
      <w:r w:rsidRPr="005008E2">
        <w:rPr>
          <w:noProof/>
        </w:rPr>
        <w:drawing>
          <wp:inline distT="0" distB="0" distL="0" distR="0">
            <wp:extent cx="6191250" cy="3057525"/>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10644" w:rsidRDefault="00510644" w:rsidP="007E4DB4">
      <w:pPr>
        <w:ind w:hanging="142"/>
        <w:jc w:val="center"/>
        <w:rPr>
          <w:noProof/>
        </w:rPr>
      </w:pPr>
    </w:p>
    <w:p w:rsidR="005008E2" w:rsidRDefault="005008E2" w:rsidP="007E4DB4">
      <w:pPr>
        <w:ind w:hanging="142"/>
        <w:jc w:val="center"/>
        <w:rPr>
          <w:noProof/>
        </w:rPr>
      </w:pPr>
    </w:p>
    <w:p w:rsidR="00AB3374" w:rsidRDefault="00AB3374" w:rsidP="007E4DB4">
      <w:pPr>
        <w:ind w:hanging="142"/>
        <w:jc w:val="center"/>
        <w:rPr>
          <w:noProof/>
        </w:rPr>
      </w:pPr>
    </w:p>
    <w:p w:rsidR="00DA460D" w:rsidRDefault="00DA460D" w:rsidP="007E4DB4">
      <w:pPr>
        <w:ind w:hanging="142"/>
        <w:jc w:val="center"/>
        <w:rPr>
          <w:noProof/>
        </w:rPr>
      </w:pPr>
    </w:p>
    <w:p w:rsidR="005008E2" w:rsidRDefault="005008E2" w:rsidP="007E4DB4">
      <w:pPr>
        <w:ind w:hanging="142"/>
        <w:jc w:val="center"/>
        <w:rPr>
          <w:noProof/>
        </w:rPr>
      </w:pPr>
      <w:r w:rsidRPr="005008E2">
        <w:rPr>
          <w:noProof/>
        </w:rPr>
        <w:drawing>
          <wp:inline distT="0" distB="0" distL="0" distR="0">
            <wp:extent cx="6115050" cy="276225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A460D" w:rsidRDefault="00DA460D" w:rsidP="007E4DB4">
      <w:pPr>
        <w:ind w:hanging="142"/>
        <w:jc w:val="center"/>
        <w:rPr>
          <w:noProof/>
        </w:rPr>
      </w:pPr>
    </w:p>
    <w:p w:rsidR="005008E2" w:rsidRDefault="005008E2" w:rsidP="007E4DB4">
      <w:pPr>
        <w:ind w:hanging="142"/>
        <w:jc w:val="center"/>
        <w:rPr>
          <w:noProof/>
        </w:rPr>
      </w:pPr>
    </w:p>
    <w:p w:rsidR="003965D5" w:rsidRDefault="003965D5"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882" w:type="pct"/>
        <w:tblLayout w:type="fixed"/>
        <w:tblLook w:val="04A0"/>
      </w:tblPr>
      <w:tblGrid>
        <w:gridCol w:w="3370"/>
        <w:gridCol w:w="1413"/>
        <w:gridCol w:w="2412"/>
        <w:gridCol w:w="1560"/>
        <w:gridCol w:w="1560"/>
      </w:tblGrid>
      <w:tr w:rsidR="005008E2" w:rsidRPr="00E35F3F" w:rsidTr="00EF266D">
        <w:trPr>
          <w:trHeight w:val="288"/>
        </w:trPr>
        <w:tc>
          <w:tcPr>
            <w:tcW w:w="163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008E2" w:rsidRDefault="005008E2" w:rsidP="00E35F3F">
            <w:pPr>
              <w:jc w:val="center"/>
              <w:rPr>
                <w:rFonts w:ascii="Arial" w:hAnsi="Arial" w:cs="Arial"/>
                <w:b/>
                <w:bCs/>
                <w:sz w:val="22"/>
                <w:szCs w:val="22"/>
              </w:rPr>
            </w:pPr>
          </w:p>
          <w:p w:rsidR="005008E2" w:rsidRDefault="005008E2" w:rsidP="00E35F3F">
            <w:pPr>
              <w:jc w:val="center"/>
              <w:rPr>
                <w:rFonts w:ascii="Arial" w:hAnsi="Arial" w:cs="Arial"/>
                <w:b/>
                <w:bCs/>
                <w:sz w:val="22"/>
                <w:szCs w:val="22"/>
              </w:rPr>
            </w:pPr>
            <w:r w:rsidRPr="00E35F3F">
              <w:rPr>
                <w:rFonts w:ascii="Arial" w:hAnsi="Arial" w:cs="Arial"/>
                <w:b/>
                <w:bCs/>
                <w:sz w:val="22"/>
                <w:szCs w:val="22"/>
              </w:rPr>
              <w:t>Категории СМИ</w:t>
            </w:r>
          </w:p>
          <w:p w:rsidR="005008E2" w:rsidRPr="00E35F3F" w:rsidRDefault="005008E2" w:rsidP="00E35F3F">
            <w:pPr>
              <w:jc w:val="center"/>
              <w:rPr>
                <w:rFonts w:ascii="Arial" w:hAnsi="Arial" w:cs="Arial"/>
                <w:b/>
                <w:bCs/>
                <w:sz w:val="22"/>
                <w:szCs w:val="22"/>
              </w:rPr>
            </w:pPr>
          </w:p>
        </w:tc>
        <w:tc>
          <w:tcPr>
            <w:tcW w:w="685" w:type="pct"/>
            <w:tcBorders>
              <w:top w:val="single" w:sz="4" w:space="0" w:color="auto"/>
              <w:left w:val="nil"/>
              <w:bottom w:val="single" w:sz="4" w:space="0" w:color="auto"/>
              <w:right w:val="single" w:sz="4" w:space="0" w:color="auto"/>
            </w:tcBorders>
            <w:vAlign w:val="center"/>
          </w:tcPr>
          <w:p w:rsidR="005008E2" w:rsidRPr="005008E2" w:rsidRDefault="005008E2">
            <w:pPr>
              <w:jc w:val="center"/>
              <w:rPr>
                <w:rFonts w:ascii="Arial" w:hAnsi="Arial" w:cs="Arial"/>
                <w:b/>
                <w:bCs/>
                <w:sz w:val="22"/>
                <w:szCs w:val="22"/>
              </w:rPr>
            </w:pPr>
            <w:r w:rsidRPr="005008E2">
              <w:rPr>
                <w:rFonts w:ascii="Arial" w:hAnsi="Arial" w:cs="Arial"/>
                <w:b/>
                <w:bCs/>
                <w:sz w:val="22"/>
                <w:szCs w:val="22"/>
              </w:rPr>
              <w:t>Газеты</w:t>
            </w:r>
          </w:p>
        </w:tc>
        <w:tc>
          <w:tcPr>
            <w:tcW w:w="1169" w:type="pct"/>
            <w:tcBorders>
              <w:top w:val="single" w:sz="4" w:space="0" w:color="auto"/>
              <w:left w:val="nil"/>
              <w:bottom w:val="single" w:sz="4" w:space="0" w:color="auto"/>
              <w:right w:val="single" w:sz="4" w:space="0" w:color="auto"/>
            </w:tcBorders>
            <w:vAlign w:val="center"/>
          </w:tcPr>
          <w:p w:rsidR="005008E2" w:rsidRPr="005008E2" w:rsidRDefault="005008E2">
            <w:pPr>
              <w:jc w:val="center"/>
              <w:rPr>
                <w:rFonts w:ascii="Arial" w:hAnsi="Arial" w:cs="Arial"/>
                <w:b/>
                <w:bCs/>
                <w:sz w:val="22"/>
                <w:szCs w:val="22"/>
              </w:rPr>
            </w:pPr>
            <w:r w:rsidRPr="005008E2">
              <w:rPr>
                <w:rFonts w:ascii="Arial" w:hAnsi="Arial" w:cs="Arial"/>
                <w:b/>
                <w:bCs/>
                <w:sz w:val="22"/>
                <w:szCs w:val="22"/>
              </w:rPr>
              <w:t>Информагентства</w:t>
            </w:r>
          </w:p>
        </w:tc>
        <w:tc>
          <w:tcPr>
            <w:tcW w:w="756" w:type="pct"/>
            <w:tcBorders>
              <w:top w:val="single" w:sz="4" w:space="0" w:color="auto"/>
              <w:left w:val="nil"/>
              <w:bottom w:val="single" w:sz="4" w:space="0" w:color="auto"/>
              <w:right w:val="single" w:sz="4" w:space="0" w:color="auto"/>
            </w:tcBorders>
            <w:vAlign w:val="center"/>
          </w:tcPr>
          <w:p w:rsidR="005008E2" w:rsidRPr="005008E2" w:rsidRDefault="005008E2">
            <w:pPr>
              <w:jc w:val="center"/>
              <w:rPr>
                <w:rFonts w:ascii="Arial" w:hAnsi="Arial" w:cs="Arial"/>
                <w:b/>
                <w:bCs/>
                <w:sz w:val="22"/>
                <w:szCs w:val="22"/>
              </w:rPr>
            </w:pPr>
            <w:r w:rsidRPr="005008E2">
              <w:rPr>
                <w:rFonts w:ascii="Arial" w:hAnsi="Arial" w:cs="Arial"/>
                <w:b/>
                <w:bCs/>
                <w:sz w:val="22"/>
                <w:szCs w:val="22"/>
              </w:rPr>
              <w:t>Интернет</w:t>
            </w:r>
          </w:p>
        </w:tc>
        <w:tc>
          <w:tcPr>
            <w:tcW w:w="756" w:type="pct"/>
            <w:tcBorders>
              <w:top w:val="single" w:sz="4" w:space="0" w:color="auto"/>
              <w:left w:val="nil"/>
              <w:bottom w:val="single" w:sz="4" w:space="0" w:color="auto"/>
              <w:right w:val="single" w:sz="4" w:space="0" w:color="auto"/>
            </w:tcBorders>
            <w:vAlign w:val="center"/>
          </w:tcPr>
          <w:p w:rsidR="005008E2" w:rsidRPr="005008E2" w:rsidRDefault="005008E2">
            <w:pPr>
              <w:jc w:val="center"/>
              <w:rPr>
                <w:rFonts w:ascii="Arial" w:hAnsi="Arial" w:cs="Arial"/>
                <w:b/>
                <w:bCs/>
                <w:sz w:val="22"/>
                <w:szCs w:val="22"/>
              </w:rPr>
            </w:pPr>
            <w:r w:rsidRPr="005008E2">
              <w:rPr>
                <w:rFonts w:ascii="Arial" w:hAnsi="Arial" w:cs="Arial"/>
                <w:b/>
                <w:bCs/>
                <w:sz w:val="22"/>
                <w:szCs w:val="22"/>
              </w:rPr>
              <w:t>ТВ</w:t>
            </w:r>
          </w:p>
        </w:tc>
      </w:tr>
      <w:tr w:rsidR="005008E2" w:rsidRPr="00E35F3F" w:rsidTr="00EF266D">
        <w:trPr>
          <w:trHeight w:val="750"/>
        </w:trPr>
        <w:tc>
          <w:tcPr>
            <w:tcW w:w="1634" w:type="pct"/>
            <w:tcBorders>
              <w:top w:val="nil"/>
              <w:left w:val="single" w:sz="4" w:space="0" w:color="auto"/>
              <w:bottom w:val="single" w:sz="4" w:space="0" w:color="auto"/>
              <w:right w:val="single" w:sz="4" w:space="0" w:color="auto"/>
            </w:tcBorders>
            <w:shd w:val="clear" w:color="auto" w:fill="auto"/>
            <w:vAlign w:val="center"/>
            <w:hideMark/>
          </w:tcPr>
          <w:p w:rsidR="005008E2" w:rsidRDefault="005008E2" w:rsidP="00E35F3F">
            <w:pPr>
              <w:jc w:val="center"/>
              <w:rPr>
                <w:rFonts w:ascii="Arial" w:hAnsi="Arial" w:cs="Arial"/>
                <w:sz w:val="22"/>
                <w:szCs w:val="22"/>
              </w:rPr>
            </w:pPr>
          </w:p>
          <w:p w:rsidR="005008E2" w:rsidRDefault="005008E2" w:rsidP="00E35F3F">
            <w:pPr>
              <w:jc w:val="center"/>
              <w:rPr>
                <w:rFonts w:ascii="Arial" w:hAnsi="Arial" w:cs="Arial"/>
                <w:sz w:val="22"/>
                <w:szCs w:val="22"/>
              </w:rPr>
            </w:pPr>
            <w:r w:rsidRPr="00E35F3F">
              <w:rPr>
                <w:rFonts w:ascii="Arial" w:hAnsi="Arial" w:cs="Arial"/>
                <w:sz w:val="22"/>
                <w:szCs w:val="22"/>
              </w:rPr>
              <w:t>РУДЕНЯ Игорь Михайлович (</w:t>
            </w:r>
            <w:proofErr w:type="gramStart"/>
            <w:r w:rsidRPr="00E35F3F">
              <w:rPr>
                <w:rFonts w:ascii="Arial" w:hAnsi="Arial" w:cs="Arial"/>
                <w:sz w:val="22"/>
                <w:szCs w:val="22"/>
              </w:rPr>
              <w:t>Тверская</w:t>
            </w:r>
            <w:proofErr w:type="gramEnd"/>
            <w:r w:rsidRPr="00E35F3F">
              <w:rPr>
                <w:rFonts w:ascii="Arial" w:hAnsi="Arial" w:cs="Arial"/>
                <w:sz w:val="22"/>
                <w:szCs w:val="22"/>
              </w:rPr>
              <w:t xml:space="preserve"> обл.)</w:t>
            </w:r>
          </w:p>
          <w:p w:rsidR="005008E2" w:rsidRPr="00E35F3F" w:rsidRDefault="005008E2" w:rsidP="00E35F3F">
            <w:pPr>
              <w:jc w:val="center"/>
              <w:rPr>
                <w:rFonts w:ascii="Arial" w:hAnsi="Arial" w:cs="Arial"/>
                <w:sz w:val="22"/>
                <w:szCs w:val="22"/>
              </w:rPr>
            </w:pPr>
          </w:p>
        </w:tc>
        <w:tc>
          <w:tcPr>
            <w:tcW w:w="685" w:type="pct"/>
            <w:tcBorders>
              <w:top w:val="nil"/>
              <w:left w:val="nil"/>
              <w:bottom w:val="single" w:sz="4" w:space="0" w:color="auto"/>
              <w:right w:val="single" w:sz="4" w:space="0" w:color="auto"/>
            </w:tcBorders>
            <w:vAlign w:val="center"/>
          </w:tcPr>
          <w:p w:rsidR="005008E2" w:rsidRPr="005008E2" w:rsidRDefault="005008E2">
            <w:pPr>
              <w:jc w:val="center"/>
              <w:rPr>
                <w:rFonts w:ascii="Arial" w:hAnsi="Arial" w:cs="Arial"/>
                <w:sz w:val="22"/>
                <w:szCs w:val="22"/>
              </w:rPr>
            </w:pPr>
            <w:r w:rsidRPr="005008E2">
              <w:rPr>
                <w:rFonts w:ascii="Arial" w:hAnsi="Arial" w:cs="Arial"/>
                <w:sz w:val="22"/>
                <w:szCs w:val="22"/>
              </w:rPr>
              <w:t>17</w:t>
            </w:r>
          </w:p>
        </w:tc>
        <w:tc>
          <w:tcPr>
            <w:tcW w:w="1169" w:type="pct"/>
            <w:tcBorders>
              <w:top w:val="nil"/>
              <w:left w:val="nil"/>
              <w:bottom w:val="single" w:sz="4" w:space="0" w:color="auto"/>
              <w:right w:val="single" w:sz="4" w:space="0" w:color="auto"/>
            </w:tcBorders>
            <w:vAlign w:val="center"/>
          </w:tcPr>
          <w:p w:rsidR="005008E2" w:rsidRPr="005008E2" w:rsidRDefault="005008E2">
            <w:pPr>
              <w:jc w:val="center"/>
              <w:rPr>
                <w:rFonts w:ascii="Arial" w:hAnsi="Arial" w:cs="Arial"/>
                <w:sz w:val="22"/>
                <w:szCs w:val="22"/>
              </w:rPr>
            </w:pPr>
            <w:r w:rsidRPr="005008E2">
              <w:rPr>
                <w:rFonts w:ascii="Arial" w:hAnsi="Arial" w:cs="Arial"/>
                <w:sz w:val="22"/>
                <w:szCs w:val="22"/>
              </w:rPr>
              <w:t>7</w:t>
            </w:r>
          </w:p>
        </w:tc>
        <w:tc>
          <w:tcPr>
            <w:tcW w:w="756" w:type="pct"/>
            <w:tcBorders>
              <w:top w:val="nil"/>
              <w:left w:val="nil"/>
              <w:bottom w:val="single" w:sz="4" w:space="0" w:color="auto"/>
              <w:right w:val="single" w:sz="4" w:space="0" w:color="auto"/>
            </w:tcBorders>
            <w:vAlign w:val="center"/>
          </w:tcPr>
          <w:p w:rsidR="005008E2" w:rsidRPr="005008E2" w:rsidRDefault="005008E2">
            <w:pPr>
              <w:jc w:val="center"/>
              <w:rPr>
                <w:rFonts w:ascii="Arial" w:hAnsi="Arial" w:cs="Arial"/>
                <w:sz w:val="22"/>
                <w:szCs w:val="22"/>
              </w:rPr>
            </w:pPr>
            <w:r w:rsidRPr="005008E2">
              <w:rPr>
                <w:rFonts w:ascii="Arial" w:hAnsi="Arial" w:cs="Arial"/>
                <w:sz w:val="22"/>
                <w:szCs w:val="22"/>
              </w:rPr>
              <w:t>239</w:t>
            </w:r>
          </w:p>
        </w:tc>
        <w:tc>
          <w:tcPr>
            <w:tcW w:w="756" w:type="pct"/>
            <w:tcBorders>
              <w:top w:val="nil"/>
              <w:left w:val="nil"/>
              <w:bottom w:val="single" w:sz="4" w:space="0" w:color="auto"/>
              <w:right w:val="single" w:sz="4" w:space="0" w:color="auto"/>
            </w:tcBorders>
            <w:vAlign w:val="center"/>
          </w:tcPr>
          <w:p w:rsidR="005008E2" w:rsidRPr="005008E2" w:rsidRDefault="005008E2">
            <w:pPr>
              <w:jc w:val="center"/>
              <w:rPr>
                <w:rFonts w:ascii="Arial" w:hAnsi="Arial" w:cs="Arial"/>
                <w:sz w:val="22"/>
                <w:szCs w:val="22"/>
              </w:rPr>
            </w:pPr>
            <w:r w:rsidRPr="005008E2">
              <w:rPr>
                <w:rFonts w:ascii="Arial" w:hAnsi="Arial" w:cs="Arial"/>
                <w:sz w:val="22"/>
                <w:szCs w:val="22"/>
              </w:rPr>
              <w:t>9</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r w:rsidRPr="00CB269B">
              <w:rPr>
                <w:rFonts w:ascii="Arial" w:hAnsi="Arial" w:cs="Arial"/>
                <w:sz w:val="22"/>
                <w:szCs w:val="22"/>
              </w:rPr>
              <w:t>МедиаИндекс</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5008E2"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5008E2" w:rsidRPr="00A67B01" w:rsidRDefault="005008E2"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5008E2" w:rsidRPr="005008E2" w:rsidRDefault="005008E2">
            <w:pPr>
              <w:jc w:val="center"/>
              <w:rPr>
                <w:rFonts w:ascii="Arial" w:hAnsi="Arial" w:cs="Arial"/>
                <w:b/>
                <w:bCs/>
                <w:sz w:val="22"/>
                <w:szCs w:val="22"/>
              </w:rPr>
            </w:pPr>
            <w:r w:rsidRPr="005008E2">
              <w:rPr>
                <w:rFonts w:ascii="Arial" w:hAnsi="Arial" w:cs="Arial"/>
                <w:b/>
                <w:bCs/>
                <w:sz w:val="22"/>
                <w:szCs w:val="22"/>
              </w:rPr>
              <w:t>272</w:t>
            </w:r>
          </w:p>
        </w:tc>
        <w:tc>
          <w:tcPr>
            <w:tcW w:w="1702" w:type="dxa"/>
            <w:tcBorders>
              <w:top w:val="nil"/>
              <w:left w:val="nil"/>
              <w:bottom w:val="single" w:sz="4" w:space="0" w:color="auto"/>
              <w:right w:val="single" w:sz="4" w:space="0" w:color="auto"/>
            </w:tcBorders>
            <w:shd w:val="clear" w:color="auto" w:fill="auto"/>
            <w:vAlign w:val="center"/>
            <w:hideMark/>
          </w:tcPr>
          <w:p w:rsidR="005008E2" w:rsidRPr="005008E2" w:rsidRDefault="005008E2">
            <w:pPr>
              <w:jc w:val="center"/>
              <w:rPr>
                <w:rFonts w:ascii="Arial" w:hAnsi="Arial" w:cs="Arial"/>
                <w:b/>
                <w:bCs/>
                <w:sz w:val="22"/>
                <w:szCs w:val="22"/>
              </w:rPr>
            </w:pPr>
            <w:r w:rsidRPr="005008E2">
              <w:rPr>
                <w:rFonts w:ascii="Arial" w:hAnsi="Arial" w:cs="Arial"/>
                <w:b/>
                <w:bCs/>
                <w:sz w:val="22"/>
                <w:szCs w:val="22"/>
              </w:rPr>
              <w:t>1076</w:t>
            </w:r>
          </w:p>
        </w:tc>
        <w:tc>
          <w:tcPr>
            <w:tcW w:w="1443" w:type="dxa"/>
            <w:tcBorders>
              <w:top w:val="nil"/>
              <w:left w:val="nil"/>
              <w:bottom w:val="single" w:sz="4" w:space="0" w:color="auto"/>
              <w:right w:val="single" w:sz="4" w:space="0" w:color="auto"/>
            </w:tcBorders>
            <w:shd w:val="clear" w:color="auto" w:fill="auto"/>
            <w:vAlign w:val="center"/>
            <w:hideMark/>
          </w:tcPr>
          <w:p w:rsidR="005008E2" w:rsidRPr="00280E0C" w:rsidRDefault="005008E2"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5008E2" w:rsidRPr="00EE083F" w:rsidRDefault="005008E2" w:rsidP="00D8130B">
            <w:pPr>
              <w:jc w:val="center"/>
              <w:rPr>
                <w:rFonts w:ascii="Arial" w:hAnsi="Arial" w:cs="Arial"/>
                <w:b/>
                <w:sz w:val="22"/>
                <w:szCs w:val="22"/>
              </w:rPr>
            </w:pPr>
            <w:r>
              <w:rPr>
                <w:rFonts w:ascii="Arial" w:hAnsi="Arial" w:cs="Arial"/>
                <w:b/>
                <w:sz w:val="22"/>
                <w:szCs w:val="22"/>
              </w:rPr>
              <w:t>271</w:t>
            </w:r>
          </w:p>
        </w:tc>
        <w:tc>
          <w:tcPr>
            <w:tcW w:w="1533" w:type="dxa"/>
            <w:tcBorders>
              <w:top w:val="nil"/>
              <w:left w:val="nil"/>
              <w:bottom w:val="single" w:sz="4" w:space="0" w:color="auto"/>
              <w:right w:val="single" w:sz="4" w:space="0" w:color="auto"/>
            </w:tcBorders>
            <w:shd w:val="clear" w:color="auto" w:fill="auto"/>
            <w:vAlign w:val="center"/>
            <w:hideMark/>
          </w:tcPr>
          <w:p w:rsidR="005008E2" w:rsidRPr="00627E15" w:rsidRDefault="005008E2" w:rsidP="0038476A">
            <w:pPr>
              <w:jc w:val="center"/>
              <w:rPr>
                <w:rFonts w:ascii="Arial" w:hAnsi="Arial" w:cs="Arial"/>
                <w:b/>
                <w:sz w:val="22"/>
                <w:szCs w:val="22"/>
              </w:rPr>
            </w:pPr>
            <w:r>
              <w:rPr>
                <w:rFonts w:ascii="Arial" w:hAnsi="Arial" w:cs="Arial"/>
                <w:b/>
                <w:sz w:val="22"/>
                <w:szCs w:val="22"/>
              </w:rPr>
              <w:t>1</w:t>
            </w:r>
          </w:p>
        </w:tc>
        <w:tc>
          <w:tcPr>
            <w:tcW w:w="1540" w:type="dxa"/>
            <w:tcBorders>
              <w:top w:val="nil"/>
              <w:left w:val="nil"/>
              <w:bottom w:val="single" w:sz="4" w:space="0" w:color="auto"/>
              <w:right w:val="single" w:sz="4" w:space="0" w:color="auto"/>
            </w:tcBorders>
            <w:shd w:val="clear" w:color="auto" w:fill="auto"/>
            <w:vAlign w:val="center"/>
            <w:hideMark/>
          </w:tcPr>
          <w:p w:rsidR="005008E2" w:rsidRPr="00EE083F" w:rsidRDefault="005008E2" w:rsidP="005008E2">
            <w:pPr>
              <w:jc w:val="center"/>
              <w:rPr>
                <w:rFonts w:ascii="Arial" w:hAnsi="Arial" w:cs="Arial"/>
                <w:b/>
                <w:bCs/>
                <w:sz w:val="22"/>
                <w:szCs w:val="22"/>
              </w:rPr>
            </w:pPr>
            <w:r>
              <w:rPr>
                <w:rFonts w:ascii="Arial" w:hAnsi="Arial" w:cs="Arial"/>
                <w:b/>
                <w:bCs/>
                <w:sz w:val="22"/>
                <w:szCs w:val="22"/>
              </w:rPr>
              <w:t>196</w:t>
            </w:r>
          </w:p>
        </w:tc>
      </w:tr>
    </w:tbl>
    <w:p w:rsidR="00EF1DF4" w:rsidRDefault="005008E2" w:rsidP="003A7EC2">
      <w:pPr>
        <w:ind w:hanging="284"/>
        <w:rPr>
          <w:noProof/>
        </w:rPr>
      </w:pPr>
      <w:r w:rsidRPr="005008E2">
        <w:rPr>
          <w:noProof/>
        </w:rPr>
        <w:drawing>
          <wp:inline distT="0" distB="0" distL="0" distR="0">
            <wp:extent cx="6838950" cy="8315325"/>
            <wp:effectExtent l="0" t="0" r="0" b="0"/>
            <wp:docPr id="5"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A460D" w:rsidRDefault="00DA460D"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lastRenderedPageBreak/>
        <w:t xml:space="preserve">НАИБОЛЕЕ ЗАМЕТНЫЕ </w:t>
      </w:r>
      <w:r w:rsidR="008E5EBE" w:rsidRPr="007715D0">
        <w:rPr>
          <w:rStyle w:val="113"/>
        </w:rPr>
        <w:t>ИНФОПОВОДЫ</w:t>
      </w:r>
      <w:bookmarkEnd w:id="10"/>
      <w:bookmarkEnd w:id="11"/>
    </w:p>
    <w:p w:rsidR="00CF6BF1" w:rsidRPr="005008E2"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5008E2" w:rsidRPr="00A11F6E" w:rsidTr="005008E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5008E2" w:rsidRPr="005008E2" w:rsidRDefault="005008E2" w:rsidP="00961B2D">
            <w:pPr>
              <w:pStyle w:val="ArtTabNormal"/>
              <w:rPr>
                <w:sz w:val="22"/>
                <w:szCs w:val="22"/>
              </w:rPr>
            </w:pPr>
            <w:bookmarkStart w:id="12" w:name="tabtxt_1575050_1951390477"/>
            <w:r w:rsidRPr="005008E2">
              <w:rPr>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5008E2" w:rsidRDefault="005008E2" w:rsidP="00961B2D">
            <w:pPr>
              <w:pStyle w:val="TabHyperlink0"/>
              <w:rPr>
                <w:sz w:val="22"/>
                <w:szCs w:val="22"/>
              </w:rPr>
            </w:pPr>
            <w:hyperlink w:anchor="ant_1575050_1951390477" w:history="1">
              <w:r w:rsidRPr="005008E2">
                <w:rPr>
                  <w:sz w:val="22"/>
                  <w:szCs w:val="22"/>
                </w:rPr>
                <w:t>Систему теплоснабжения Твери модернизируют</w:t>
              </w:r>
            </w:hyperlink>
          </w:p>
          <w:p w:rsidR="005008E2" w:rsidRPr="005008E2" w:rsidRDefault="005008E2" w:rsidP="00961B2D">
            <w:pPr>
              <w:pStyle w:val="TabHyperlink0"/>
              <w:rPr>
                <w:color w:val="auto"/>
                <w:sz w:val="22"/>
                <w:szCs w:val="22"/>
                <w:u w:val="none"/>
              </w:rPr>
            </w:pPr>
            <w:r w:rsidRPr="005008E2">
              <w:rPr>
                <w:color w:val="auto"/>
                <w:sz w:val="22"/>
                <w:szCs w:val="22"/>
                <w:u w:val="none"/>
              </w:rPr>
              <w:t>В Минстрое России состоялось совещание по вопросам теплоснабжения и газификации Тверской области</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5008E2" w:rsidRPr="005008E2" w:rsidRDefault="005008E2" w:rsidP="005008E2">
            <w:pPr>
              <w:pStyle w:val="ArtTabNormal"/>
              <w:jc w:val="center"/>
              <w:rPr>
                <w:sz w:val="22"/>
                <w:szCs w:val="22"/>
              </w:rPr>
            </w:pPr>
            <w:r w:rsidRPr="005008E2">
              <w:rPr>
                <w:sz w:val="22"/>
                <w:szCs w:val="22"/>
              </w:rPr>
              <w:t>10</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5008E2" w:rsidRPr="005008E2" w:rsidRDefault="005008E2" w:rsidP="005008E2">
            <w:pPr>
              <w:pStyle w:val="ArtTabNormal"/>
              <w:jc w:val="center"/>
              <w:rPr>
                <w:sz w:val="22"/>
                <w:szCs w:val="22"/>
              </w:rPr>
            </w:pPr>
            <w:r w:rsidRPr="005008E2">
              <w:rPr>
                <w:sz w:val="22"/>
                <w:szCs w:val="22"/>
              </w:rPr>
              <w:t>5,36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5008E2" w:rsidRPr="005008E2" w:rsidRDefault="005008E2" w:rsidP="005008E2">
            <w:pPr>
              <w:pStyle w:val="ArtTabNormal"/>
              <w:jc w:val="center"/>
              <w:rPr>
                <w:sz w:val="22"/>
                <w:szCs w:val="22"/>
              </w:rPr>
            </w:pPr>
            <w:r w:rsidRPr="005008E2">
              <w:rPr>
                <w:sz w:val="22"/>
                <w:szCs w:val="22"/>
              </w:rPr>
              <w:t>266</w:t>
            </w:r>
          </w:p>
        </w:tc>
      </w:tr>
      <w:tr w:rsidR="005008E2" w:rsidRPr="00A11F6E" w:rsidTr="00A620BD">
        <w:trPr>
          <w:trHeight w:val="614"/>
        </w:trPr>
        <w:tc>
          <w:tcPr>
            <w:tcW w:w="426" w:type="dxa"/>
            <w:vMerge w:val="restart"/>
            <w:tcBorders>
              <w:top w:val="single" w:sz="4" w:space="0" w:color="808080"/>
              <w:left w:val="single" w:sz="4" w:space="0" w:color="808080"/>
              <w:right w:val="single" w:sz="4" w:space="0" w:color="808080"/>
            </w:tcBorders>
            <w:tcMar>
              <w:top w:w="40" w:type="dxa"/>
              <w:left w:w="40" w:type="dxa"/>
              <w:bottom w:w="40" w:type="dxa"/>
              <w:right w:w="40" w:type="dxa"/>
            </w:tcMar>
          </w:tcPr>
          <w:p w:rsidR="005008E2" w:rsidRPr="005008E2" w:rsidRDefault="005008E2" w:rsidP="00961B2D">
            <w:pPr>
              <w:pStyle w:val="ArtTabNormal"/>
              <w:rPr>
                <w:sz w:val="22"/>
                <w:szCs w:val="22"/>
              </w:rPr>
            </w:pPr>
            <w:bookmarkStart w:id="13" w:name="tabtxt_1575050_1951697607"/>
            <w:r w:rsidRPr="005008E2">
              <w:rPr>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5008E2" w:rsidRDefault="005008E2" w:rsidP="005008E2">
            <w:pPr>
              <w:pStyle w:val="TabHyperlink0"/>
              <w:rPr>
                <w:sz w:val="22"/>
                <w:szCs w:val="22"/>
              </w:rPr>
            </w:pPr>
            <w:hyperlink w:anchor="ant_1575050_1951697607" w:history="1">
              <w:r w:rsidRPr="005008E2">
                <w:rPr>
                  <w:sz w:val="22"/>
                  <w:szCs w:val="22"/>
                </w:rPr>
                <w:t>На заседании Правительства Тверской области обсудили Стратегию духовно-нравственного воспитания детей</w:t>
              </w:r>
            </w:hyperlink>
          </w:p>
          <w:p w:rsidR="005008E2" w:rsidRPr="005008E2" w:rsidRDefault="005008E2" w:rsidP="005008E2">
            <w:pPr>
              <w:pStyle w:val="TabHyperlink0"/>
              <w:rPr>
                <w:i/>
                <w:color w:val="auto"/>
                <w:sz w:val="22"/>
                <w:szCs w:val="22"/>
                <w:u w:val="none"/>
              </w:rPr>
            </w:pPr>
            <w:r w:rsidRPr="005008E2">
              <w:rPr>
                <w:i/>
                <w:color w:val="auto"/>
                <w:sz w:val="22"/>
                <w:szCs w:val="22"/>
                <w:u w:val="none"/>
              </w:rPr>
              <w:t>Тему комментируют лидеры общественного мнения:</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5008E2" w:rsidRPr="005008E2" w:rsidRDefault="005008E2" w:rsidP="005008E2">
            <w:pPr>
              <w:pStyle w:val="ArtTabNormal"/>
              <w:jc w:val="center"/>
              <w:rPr>
                <w:sz w:val="22"/>
                <w:szCs w:val="22"/>
              </w:rPr>
            </w:pPr>
            <w:r w:rsidRPr="005008E2">
              <w:rPr>
                <w:sz w:val="22"/>
                <w:szCs w:val="22"/>
              </w:rPr>
              <w:t>53</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5008E2" w:rsidRPr="005008E2" w:rsidRDefault="005008E2" w:rsidP="005008E2">
            <w:pPr>
              <w:pStyle w:val="ArtTabNormal"/>
              <w:jc w:val="center"/>
              <w:rPr>
                <w:sz w:val="22"/>
                <w:szCs w:val="22"/>
              </w:rPr>
            </w:pPr>
            <w:r w:rsidRPr="005008E2">
              <w:rPr>
                <w:sz w:val="22"/>
                <w:szCs w:val="22"/>
              </w:rPr>
              <w:t>7,39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5008E2" w:rsidRPr="005008E2" w:rsidRDefault="005008E2" w:rsidP="005008E2">
            <w:pPr>
              <w:pStyle w:val="ArtTabNormal"/>
              <w:jc w:val="center"/>
              <w:rPr>
                <w:sz w:val="22"/>
                <w:szCs w:val="22"/>
              </w:rPr>
            </w:pPr>
            <w:r w:rsidRPr="005008E2">
              <w:rPr>
                <w:sz w:val="22"/>
                <w:szCs w:val="22"/>
              </w:rPr>
              <w:t>181</w:t>
            </w:r>
          </w:p>
        </w:tc>
      </w:tr>
      <w:tr w:rsidR="005008E2" w:rsidRPr="00A11F6E" w:rsidTr="005E5A8F">
        <w:trPr>
          <w:trHeight w:val="614"/>
        </w:trPr>
        <w:tc>
          <w:tcPr>
            <w:tcW w:w="426" w:type="dxa"/>
            <w:vMerge/>
            <w:tcBorders>
              <w:left w:val="single" w:sz="4" w:space="0" w:color="808080"/>
              <w:bottom w:val="single" w:sz="4" w:space="0" w:color="808080"/>
              <w:right w:val="single" w:sz="4" w:space="0" w:color="808080"/>
            </w:tcBorders>
            <w:tcMar>
              <w:top w:w="40" w:type="dxa"/>
              <w:left w:w="40" w:type="dxa"/>
              <w:bottom w:w="40" w:type="dxa"/>
              <w:right w:w="40" w:type="dxa"/>
            </w:tcMar>
          </w:tcPr>
          <w:p w:rsidR="005008E2" w:rsidRPr="005008E2" w:rsidRDefault="005008E2" w:rsidP="00961B2D">
            <w:pPr>
              <w:pStyle w:val="ArtTabNormal"/>
              <w:rPr>
                <w:sz w:val="22"/>
                <w:szCs w:val="22"/>
              </w:rPr>
            </w:pPr>
          </w:p>
        </w:tc>
        <w:tc>
          <w:tcPr>
            <w:tcW w:w="10206" w:type="dxa"/>
            <w:gridSpan w:val="5"/>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5008E2" w:rsidRPr="005008E2" w:rsidRDefault="005008E2" w:rsidP="005008E2">
            <w:pPr>
              <w:pStyle w:val="afffff3"/>
              <w:numPr>
                <w:ilvl w:val="0"/>
                <w:numId w:val="33"/>
              </w:numPr>
              <w:tabs>
                <w:tab w:val="left" w:pos="321"/>
              </w:tabs>
              <w:ind w:left="102" w:firstLine="0"/>
              <w:rPr>
                <w:rFonts w:ascii="Arial" w:eastAsia="Arial" w:hAnsi="Arial" w:cs="Arial"/>
                <w:color w:val="000000"/>
                <w:sz w:val="22"/>
                <w:szCs w:val="22"/>
              </w:rPr>
            </w:pPr>
            <w:r w:rsidRPr="005008E2">
              <w:rPr>
                <w:rFonts w:ascii="Arial" w:eastAsia="Arial" w:hAnsi="Arial" w:cs="Arial"/>
                <w:color w:val="000000"/>
                <w:sz w:val="22"/>
                <w:szCs w:val="22"/>
              </w:rPr>
              <w:t>Александр Иванников: В Тверской области учат трудиться и развивать свой регион</w:t>
            </w:r>
          </w:p>
          <w:p w:rsidR="005008E2" w:rsidRPr="005008E2" w:rsidRDefault="005008E2" w:rsidP="005008E2">
            <w:pPr>
              <w:pStyle w:val="afffff3"/>
              <w:numPr>
                <w:ilvl w:val="0"/>
                <w:numId w:val="33"/>
              </w:numPr>
              <w:tabs>
                <w:tab w:val="left" w:pos="321"/>
              </w:tabs>
              <w:ind w:left="102" w:firstLine="0"/>
              <w:rPr>
                <w:rFonts w:ascii="Arial" w:eastAsia="Arial" w:hAnsi="Arial" w:cs="Arial"/>
                <w:color w:val="000000"/>
                <w:sz w:val="22"/>
                <w:szCs w:val="22"/>
              </w:rPr>
            </w:pPr>
            <w:r w:rsidRPr="005008E2">
              <w:rPr>
                <w:rFonts w:ascii="Arial" w:eastAsia="Arial" w:hAnsi="Arial" w:cs="Arial"/>
                <w:color w:val="000000"/>
                <w:sz w:val="22"/>
                <w:szCs w:val="22"/>
              </w:rPr>
              <w:t xml:space="preserve">Александра </w:t>
            </w:r>
            <w:proofErr w:type="spellStart"/>
            <w:r w:rsidRPr="005008E2">
              <w:rPr>
                <w:rFonts w:ascii="Arial" w:eastAsia="Arial" w:hAnsi="Arial" w:cs="Arial"/>
                <w:color w:val="000000"/>
                <w:sz w:val="22"/>
                <w:szCs w:val="22"/>
              </w:rPr>
              <w:t>Шнибина</w:t>
            </w:r>
            <w:proofErr w:type="spellEnd"/>
            <w:r w:rsidRPr="005008E2">
              <w:rPr>
                <w:rFonts w:ascii="Arial" w:eastAsia="Arial" w:hAnsi="Arial" w:cs="Arial"/>
                <w:color w:val="000000"/>
                <w:sz w:val="22"/>
                <w:szCs w:val="22"/>
              </w:rPr>
              <w:t>: участвуем во всероссийских акциях</w:t>
            </w:r>
          </w:p>
          <w:p w:rsidR="005008E2" w:rsidRPr="005008E2" w:rsidRDefault="005008E2" w:rsidP="005008E2">
            <w:pPr>
              <w:pStyle w:val="afffff3"/>
              <w:numPr>
                <w:ilvl w:val="0"/>
                <w:numId w:val="33"/>
              </w:numPr>
              <w:tabs>
                <w:tab w:val="left" w:pos="321"/>
              </w:tabs>
              <w:ind w:left="102" w:firstLine="0"/>
              <w:rPr>
                <w:rFonts w:ascii="Arial" w:eastAsia="Arial" w:hAnsi="Arial" w:cs="Arial"/>
                <w:color w:val="000000"/>
                <w:sz w:val="22"/>
                <w:szCs w:val="22"/>
              </w:rPr>
            </w:pPr>
            <w:r w:rsidRPr="005008E2">
              <w:rPr>
                <w:rFonts w:ascii="Arial" w:eastAsia="Arial" w:hAnsi="Arial" w:cs="Arial"/>
                <w:color w:val="000000"/>
                <w:sz w:val="22"/>
                <w:szCs w:val="22"/>
              </w:rPr>
              <w:t>Анна Екимова: Во все времена воспитание молодого поколения являлось прочным основанием для сохранения исторического наследия</w:t>
            </w:r>
          </w:p>
          <w:p w:rsidR="005008E2" w:rsidRPr="005008E2" w:rsidRDefault="005008E2" w:rsidP="005008E2">
            <w:pPr>
              <w:pStyle w:val="afffff3"/>
              <w:numPr>
                <w:ilvl w:val="0"/>
                <w:numId w:val="33"/>
              </w:numPr>
              <w:tabs>
                <w:tab w:val="left" w:pos="321"/>
              </w:tabs>
              <w:ind w:left="102" w:firstLine="0"/>
              <w:rPr>
                <w:rFonts w:ascii="Arial" w:eastAsia="Arial" w:hAnsi="Arial" w:cs="Arial"/>
                <w:color w:val="000000"/>
                <w:sz w:val="22"/>
                <w:szCs w:val="22"/>
              </w:rPr>
            </w:pPr>
            <w:r w:rsidRPr="005008E2">
              <w:rPr>
                <w:rFonts w:ascii="Arial" w:eastAsia="Arial" w:hAnsi="Arial" w:cs="Arial"/>
                <w:color w:val="000000"/>
                <w:sz w:val="22"/>
                <w:szCs w:val="22"/>
              </w:rPr>
              <w:t>Валерия Вилкова: Чтобы страну любить, ее нужно знать</w:t>
            </w:r>
          </w:p>
          <w:p w:rsidR="005008E2" w:rsidRPr="005008E2" w:rsidRDefault="005008E2" w:rsidP="005008E2">
            <w:pPr>
              <w:pStyle w:val="afffff3"/>
              <w:numPr>
                <w:ilvl w:val="0"/>
                <w:numId w:val="33"/>
              </w:numPr>
              <w:tabs>
                <w:tab w:val="left" w:pos="321"/>
              </w:tabs>
              <w:ind w:left="102" w:firstLine="0"/>
              <w:rPr>
                <w:rFonts w:ascii="Arial" w:eastAsia="Arial" w:hAnsi="Arial" w:cs="Arial"/>
                <w:color w:val="000000"/>
                <w:sz w:val="22"/>
                <w:szCs w:val="22"/>
              </w:rPr>
            </w:pPr>
            <w:r w:rsidRPr="005008E2">
              <w:rPr>
                <w:rFonts w:ascii="Arial" w:eastAsia="Arial" w:hAnsi="Arial" w:cs="Arial"/>
                <w:color w:val="000000"/>
                <w:sz w:val="22"/>
                <w:szCs w:val="22"/>
              </w:rPr>
              <w:t>Владимир Мищенко: Стоит сделать уроки патриотического воспитания регулярными</w:t>
            </w:r>
          </w:p>
          <w:p w:rsidR="005008E2" w:rsidRPr="005008E2" w:rsidRDefault="005008E2" w:rsidP="005008E2">
            <w:pPr>
              <w:pStyle w:val="afffff3"/>
              <w:numPr>
                <w:ilvl w:val="0"/>
                <w:numId w:val="33"/>
              </w:numPr>
              <w:tabs>
                <w:tab w:val="left" w:pos="321"/>
              </w:tabs>
              <w:ind w:left="102" w:firstLine="0"/>
              <w:rPr>
                <w:rFonts w:ascii="Arial" w:eastAsia="Arial" w:hAnsi="Arial" w:cs="Arial"/>
                <w:color w:val="000000"/>
                <w:sz w:val="22"/>
                <w:szCs w:val="22"/>
              </w:rPr>
            </w:pPr>
            <w:proofErr w:type="spellStart"/>
            <w:r w:rsidRPr="005008E2">
              <w:rPr>
                <w:rFonts w:ascii="Arial" w:eastAsia="Arial" w:hAnsi="Arial" w:cs="Arial"/>
                <w:color w:val="000000"/>
                <w:sz w:val="22"/>
                <w:szCs w:val="22"/>
              </w:rPr>
              <w:t>Гайда</w:t>
            </w:r>
            <w:proofErr w:type="spellEnd"/>
            <w:r w:rsidRPr="005008E2">
              <w:rPr>
                <w:rFonts w:ascii="Arial" w:eastAsia="Arial" w:hAnsi="Arial" w:cs="Arial"/>
                <w:color w:val="000000"/>
                <w:sz w:val="22"/>
                <w:szCs w:val="22"/>
              </w:rPr>
              <w:t xml:space="preserve"> </w:t>
            </w:r>
            <w:proofErr w:type="spellStart"/>
            <w:r w:rsidRPr="005008E2">
              <w:rPr>
                <w:rFonts w:ascii="Arial" w:eastAsia="Arial" w:hAnsi="Arial" w:cs="Arial"/>
                <w:color w:val="000000"/>
                <w:sz w:val="22"/>
                <w:szCs w:val="22"/>
              </w:rPr>
              <w:t>Лагздынь</w:t>
            </w:r>
            <w:proofErr w:type="spellEnd"/>
            <w:r w:rsidRPr="005008E2">
              <w:rPr>
                <w:rFonts w:ascii="Arial" w:eastAsia="Arial" w:hAnsi="Arial" w:cs="Arial"/>
                <w:color w:val="000000"/>
                <w:sz w:val="22"/>
                <w:szCs w:val="22"/>
              </w:rPr>
              <w:t>: Главным средством патриотического воспитания должна быть книга</w:t>
            </w:r>
          </w:p>
          <w:p w:rsidR="005008E2" w:rsidRPr="005008E2" w:rsidRDefault="005008E2" w:rsidP="005008E2">
            <w:pPr>
              <w:pStyle w:val="afffff3"/>
              <w:numPr>
                <w:ilvl w:val="0"/>
                <w:numId w:val="33"/>
              </w:numPr>
              <w:tabs>
                <w:tab w:val="left" w:pos="321"/>
              </w:tabs>
              <w:ind w:left="102" w:firstLine="0"/>
              <w:rPr>
                <w:rFonts w:ascii="Arial" w:eastAsia="Arial" w:hAnsi="Arial" w:cs="Arial"/>
                <w:color w:val="000000"/>
                <w:sz w:val="22"/>
                <w:szCs w:val="22"/>
              </w:rPr>
            </w:pPr>
            <w:r w:rsidRPr="005008E2">
              <w:rPr>
                <w:rFonts w:ascii="Arial" w:eastAsia="Arial" w:hAnsi="Arial" w:cs="Arial"/>
                <w:color w:val="000000"/>
                <w:sz w:val="22"/>
                <w:szCs w:val="22"/>
              </w:rPr>
              <w:t xml:space="preserve">Дарья </w:t>
            </w:r>
            <w:proofErr w:type="spellStart"/>
            <w:r w:rsidRPr="005008E2">
              <w:rPr>
                <w:rFonts w:ascii="Arial" w:eastAsia="Arial" w:hAnsi="Arial" w:cs="Arial"/>
                <w:color w:val="000000"/>
                <w:sz w:val="22"/>
                <w:szCs w:val="22"/>
              </w:rPr>
              <w:t>Лаврикова</w:t>
            </w:r>
            <w:proofErr w:type="spellEnd"/>
            <w:r w:rsidRPr="005008E2">
              <w:rPr>
                <w:rFonts w:ascii="Arial" w:eastAsia="Arial" w:hAnsi="Arial" w:cs="Arial"/>
                <w:color w:val="000000"/>
                <w:sz w:val="22"/>
                <w:szCs w:val="22"/>
              </w:rPr>
              <w:t>: Патриотизм начинается в семье</w:t>
            </w:r>
          </w:p>
          <w:p w:rsidR="005008E2" w:rsidRPr="005008E2" w:rsidRDefault="005008E2" w:rsidP="005008E2">
            <w:pPr>
              <w:pStyle w:val="afffff3"/>
              <w:numPr>
                <w:ilvl w:val="0"/>
                <w:numId w:val="33"/>
              </w:numPr>
              <w:tabs>
                <w:tab w:val="left" w:pos="321"/>
              </w:tabs>
              <w:ind w:left="102" w:firstLine="0"/>
              <w:rPr>
                <w:rFonts w:ascii="Arial" w:eastAsia="Arial" w:hAnsi="Arial" w:cs="Arial"/>
                <w:color w:val="000000"/>
                <w:sz w:val="22"/>
                <w:szCs w:val="22"/>
              </w:rPr>
            </w:pPr>
            <w:r w:rsidRPr="005008E2">
              <w:rPr>
                <w:rFonts w:ascii="Arial" w:eastAsia="Arial" w:hAnsi="Arial" w:cs="Arial"/>
                <w:color w:val="000000"/>
                <w:sz w:val="22"/>
                <w:szCs w:val="22"/>
              </w:rPr>
              <w:t xml:space="preserve">Евгений </w:t>
            </w:r>
            <w:proofErr w:type="spellStart"/>
            <w:r w:rsidRPr="005008E2">
              <w:rPr>
                <w:rFonts w:ascii="Arial" w:eastAsia="Arial" w:hAnsi="Arial" w:cs="Arial"/>
                <w:color w:val="000000"/>
                <w:sz w:val="22"/>
                <w:szCs w:val="22"/>
              </w:rPr>
              <w:t>Калекин</w:t>
            </w:r>
            <w:proofErr w:type="spellEnd"/>
            <w:r w:rsidRPr="005008E2">
              <w:rPr>
                <w:rFonts w:ascii="Arial" w:eastAsia="Arial" w:hAnsi="Arial" w:cs="Arial"/>
                <w:color w:val="000000"/>
                <w:sz w:val="22"/>
                <w:szCs w:val="22"/>
              </w:rPr>
              <w:t>: Патриотов растят люди с душой</w:t>
            </w:r>
          </w:p>
          <w:p w:rsidR="005008E2" w:rsidRPr="005008E2" w:rsidRDefault="005008E2" w:rsidP="005008E2">
            <w:pPr>
              <w:pStyle w:val="afffff3"/>
              <w:numPr>
                <w:ilvl w:val="0"/>
                <w:numId w:val="33"/>
              </w:numPr>
              <w:tabs>
                <w:tab w:val="left" w:pos="321"/>
              </w:tabs>
              <w:ind w:left="102" w:firstLine="0"/>
              <w:rPr>
                <w:rFonts w:ascii="Arial" w:eastAsia="Arial" w:hAnsi="Arial" w:cs="Arial"/>
                <w:color w:val="000000"/>
                <w:spacing w:val="-10"/>
                <w:sz w:val="22"/>
                <w:szCs w:val="22"/>
              </w:rPr>
            </w:pPr>
            <w:r w:rsidRPr="005008E2">
              <w:rPr>
                <w:rFonts w:ascii="Arial" w:eastAsia="Arial" w:hAnsi="Arial" w:cs="Arial"/>
                <w:color w:val="000000"/>
                <w:spacing w:val="-10"/>
                <w:sz w:val="22"/>
                <w:szCs w:val="22"/>
              </w:rPr>
              <w:t>Екатерина Молчанова: Любовь к Родине нужно ненавязчиво, деликатно развивать с раннего детства</w:t>
            </w:r>
          </w:p>
          <w:p w:rsidR="005008E2" w:rsidRPr="005008E2" w:rsidRDefault="005008E2" w:rsidP="005008E2">
            <w:pPr>
              <w:pStyle w:val="afffff3"/>
              <w:numPr>
                <w:ilvl w:val="0"/>
                <w:numId w:val="33"/>
              </w:numPr>
              <w:tabs>
                <w:tab w:val="left" w:pos="321"/>
              </w:tabs>
              <w:ind w:left="102" w:firstLine="0"/>
              <w:rPr>
                <w:rFonts w:ascii="Arial" w:eastAsia="Arial" w:hAnsi="Arial" w:cs="Arial"/>
                <w:color w:val="000000"/>
                <w:sz w:val="22"/>
                <w:szCs w:val="22"/>
              </w:rPr>
            </w:pPr>
            <w:r w:rsidRPr="005008E2">
              <w:rPr>
                <w:rFonts w:ascii="Arial" w:eastAsia="Arial" w:hAnsi="Arial" w:cs="Arial"/>
                <w:color w:val="000000"/>
                <w:sz w:val="22"/>
                <w:szCs w:val="22"/>
              </w:rPr>
              <w:t>Елена Титова: Патриотическое воспитание набирает обороты</w:t>
            </w:r>
          </w:p>
          <w:p w:rsidR="005008E2" w:rsidRPr="005008E2" w:rsidRDefault="005008E2" w:rsidP="005008E2">
            <w:pPr>
              <w:pStyle w:val="afffff3"/>
              <w:numPr>
                <w:ilvl w:val="0"/>
                <w:numId w:val="33"/>
              </w:numPr>
              <w:tabs>
                <w:tab w:val="left" w:pos="321"/>
              </w:tabs>
              <w:ind w:left="102" w:firstLine="0"/>
              <w:rPr>
                <w:rFonts w:ascii="Arial" w:eastAsia="Arial" w:hAnsi="Arial" w:cs="Arial"/>
                <w:color w:val="000000"/>
                <w:sz w:val="22"/>
                <w:szCs w:val="22"/>
              </w:rPr>
            </w:pPr>
            <w:r w:rsidRPr="005008E2">
              <w:rPr>
                <w:rFonts w:ascii="Arial" w:eastAsia="Arial" w:hAnsi="Arial" w:cs="Arial"/>
                <w:color w:val="000000"/>
                <w:sz w:val="22"/>
                <w:szCs w:val="22"/>
              </w:rPr>
              <w:t>Елена Яковлева: Чтобы любить Родину, дети должны знать ее великую историю</w:t>
            </w:r>
          </w:p>
          <w:p w:rsidR="005008E2" w:rsidRPr="005008E2" w:rsidRDefault="005008E2" w:rsidP="005008E2">
            <w:pPr>
              <w:pStyle w:val="afffff3"/>
              <w:numPr>
                <w:ilvl w:val="0"/>
                <w:numId w:val="33"/>
              </w:numPr>
              <w:tabs>
                <w:tab w:val="left" w:pos="321"/>
              </w:tabs>
              <w:ind w:left="102" w:firstLine="0"/>
              <w:rPr>
                <w:rFonts w:ascii="Arial" w:eastAsia="Arial" w:hAnsi="Arial" w:cs="Arial"/>
                <w:color w:val="000000"/>
                <w:sz w:val="22"/>
                <w:szCs w:val="22"/>
              </w:rPr>
            </w:pPr>
            <w:r w:rsidRPr="005008E2">
              <w:rPr>
                <w:rFonts w:ascii="Arial" w:eastAsia="Arial" w:hAnsi="Arial" w:cs="Arial"/>
                <w:color w:val="000000"/>
                <w:sz w:val="22"/>
                <w:szCs w:val="22"/>
              </w:rPr>
              <w:t>Иван Демидов: Жить по принципу сам погибай, а товарища выручай</w:t>
            </w:r>
          </w:p>
          <w:p w:rsidR="005008E2" w:rsidRPr="005008E2" w:rsidRDefault="005008E2" w:rsidP="005008E2">
            <w:pPr>
              <w:pStyle w:val="afffff3"/>
              <w:numPr>
                <w:ilvl w:val="0"/>
                <w:numId w:val="33"/>
              </w:numPr>
              <w:tabs>
                <w:tab w:val="left" w:pos="321"/>
              </w:tabs>
              <w:ind w:left="102" w:firstLine="0"/>
              <w:rPr>
                <w:rFonts w:ascii="Arial" w:eastAsia="Arial" w:hAnsi="Arial" w:cs="Arial"/>
                <w:color w:val="000000"/>
                <w:sz w:val="22"/>
                <w:szCs w:val="22"/>
              </w:rPr>
            </w:pPr>
            <w:r w:rsidRPr="005008E2">
              <w:rPr>
                <w:rFonts w:ascii="Arial" w:eastAsia="Arial" w:hAnsi="Arial" w:cs="Arial"/>
                <w:color w:val="000000"/>
                <w:sz w:val="22"/>
                <w:szCs w:val="22"/>
              </w:rPr>
              <w:t>Кирилл Николаев: Любовь к Родине не на словах, а на деле</w:t>
            </w:r>
          </w:p>
          <w:p w:rsidR="005008E2" w:rsidRPr="005008E2" w:rsidRDefault="005008E2" w:rsidP="005008E2">
            <w:pPr>
              <w:pStyle w:val="afffff3"/>
              <w:numPr>
                <w:ilvl w:val="0"/>
                <w:numId w:val="33"/>
              </w:numPr>
              <w:tabs>
                <w:tab w:val="left" w:pos="321"/>
              </w:tabs>
              <w:ind w:left="102" w:firstLine="0"/>
              <w:rPr>
                <w:rFonts w:ascii="Arial" w:eastAsia="Arial" w:hAnsi="Arial" w:cs="Arial"/>
                <w:color w:val="000000"/>
                <w:sz w:val="22"/>
                <w:szCs w:val="22"/>
              </w:rPr>
            </w:pPr>
            <w:r w:rsidRPr="005008E2">
              <w:rPr>
                <w:rFonts w:ascii="Arial" w:eastAsia="Arial" w:hAnsi="Arial" w:cs="Arial"/>
                <w:color w:val="000000"/>
                <w:sz w:val="22"/>
                <w:szCs w:val="22"/>
              </w:rPr>
              <w:t>Константин Антонов: Патриотическое воспитание важно в любое время, но сейчас - вдвойне</w:t>
            </w:r>
          </w:p>
          <w:p w:rsidR="005008E2" w:rsidRPr="005008E2" w:rsidRDefault="005008E2" w:rsidP="005008E2">
            <w:pPr>
              <w:pStyle w:val="afffff3"/>
              <w:numPr>
                <w:ilvl w:val="0"/>
                <w:numId w:val="33"/>
              </w:numPr>
              <w:tabs>
                <w:tab w:val="left" w:pos="321"/>
              </w:tabs>
              <w:ind w:left="102" w:firstLine="0"/>
              <w:rPr>
                <w:rFonts w:ascii="Arial" w:eastAsia="Arial" w:hAnsi="Arial" w:cs="Arial"/>
                <w:color w:val="000000"/>
                <w:sz w:val="22"/>
                <w:szCs w:val="22"/>
              </w:rPr>
            </w:pPr>
            <w:r w:rsidRPr="005008E2">
              <w:rPr>
                <w:rFonts w:ascii="Arial" w:eastAsia="Arial" w:hAnsi="Arial" w:cs="Arial"/>
                <w:color w:val="000000"/>
                <w:sz w:val="22"/>
                <w:szCs w:val="22"/>
              </w:rPr>
              <w:t>Лариса Щербакова: Важно прививать молодежи любовь к своей стране и ее истории</w:t>
            </w:r>
          </w:p>
          <w:p w:rsidR="005008E2" w:rsidRPr="005008E2" w:rsidRDefault="005008E2" w:rsidP="005008E2">
            <w:pPr>
              <w:pStyle w:val="afffff3"/>
              <w:numPr>
                <w:ilvl w:val="0"/>
                <w:numId w:val="33"/>
              </w:numPr>
              <w:tabs>
                <w:tab w:val="left" w:pos="321"/>
              </w:tabs>
              <w:ind w:left="102" w:firstLine="0"/>
              <w:rPr>
                <w:rFonts w:ascii="Arial" w:eastAsia="Arial" w:hAnsi="Arial" w:cs="Arial"/>
                <w:color w:val="000000"/>
                <w:sz w:val="22"/>
                <w:szCs w:val="22"/>
              </w:rPr>
            </w:pPr>
            <w:r w:rsidRPr="005008E2">
              <w:rPr>
                <w:rFonts w:ascii="Arial" w:eastAsia="Arial" w:hAnsi="Arial" w:cs="Arial"/>
                <w:color w:val="000000"/>
                <w:sz w:val="22"/>
                <w:szCs w:val="22"/>
              </w:rPr>
              <w:t>Любовь Амосова: Чувство патриотизма нужно воспитывать</w:t>
            </w:r>
          </w:p>
          <w:p w:rsidR="005008E2" w:rsidRPr="005008E2" w:rsidRDefault="005008E2" w:rsidP="005008E2">
            <w:pPr>
              <w:pStyle w:val="afffff3"/>
              <w:numPr>
                <w:ilvl w:val="0"/>
                <w:numId w:val="33"/>
              </w:numPr>
              <w:tabs>
                <w:tab w:val="left" w:pos="321"/>
              </w:tabs>
              <w:ind w:left="102" w:firstLine="0"/>
              <w:rPr>
                <w:rFonts w:ascii="Arial" w:eastAsia="Arial" w:hAnsi="Arial" w:cs="Arial"/>
                <w:color w:val="000000"/>
                <w:sz w:val="22"/>
                <w:szCs w:val="22"/>
              </w:rPr>
            </w:pPr>
            <w:r w:rsidRPr="005008E2">
              <w:rPr>
                <w:rFonts w:ascii="Arial" w:eastAsia="Arial" w:hAnsi="Arial" w:cs="Arial"/>
                <w:color w:val="000000"/>
                <w:sz w:val="22"/>
                <w:szCs w:val="22"/>
              </w:rPr>
              <w:t xml:space="preserve">Марина </w:t>
            </w:r>
            <w:proofErr w:type="spellStart"/>
            <w:r w:rsidRPr="005008E2">
              <w:rPr>
                <w:rFonts w:ascii="Arial" w:eastAsia="Arial" w:hAnsi="Arial" w:cs="Arial"/>
                <w:color w:val="000000"/>
                <w:sz w:val="22"/>
                <w:szCs w:val="22"/>
              </w:rPr>
              <w:t>Цуркан</w:t>
            </w:r>
            <w:proofErr w:type="spellEnd"/>
            <w:r w:rsidRPr="005008E2">
              <w:rPr>
                <w:rFonts w:ascii="Arial" w:eastAsia="Arial" w:hAnsi="Arial" w:cs="Arial"/>
                <w:color w:val="000000"/>
                <w:sz w:val="22"/>
                <w:szCs w:val="22"/>
              </w:rPr>
              <w:t>: Патриотизм - это не выкрики, а поступки</w:t>
            </w:r>
          </w:p>
          <w:p w:rsidR="005008E2" w:rsidRPr="005008E2" w:rsidRDefault="005008E2" w:rsidP="005008E2">
            <w:pPr>
              <w:pStyle w:val="afffff3"/>
              <w:numPr>
                <w:ilvl w:val="0"/>
                <w:numId w:val="33"/>
              </w:numPr>
              <w:tabs>
                <w:tab w:val="left" w:pos="321"/>
              </w:tabs>
              <w:ind w:left="102" w:firstLine="0"/>
              <w:rPr>
                <w:rFonts w:ascii="Arial" w:eastAsia="Arial" w:hAnsi="Arial" w:cs="Arial"/>
                <w:color w:val="000000"/>
                <w:spacing w:val="-8"/>
                <w:sz w:val="22"/>
                <w:szCs w:val="22"/>
              </w:rPr>
            </w:pPr>
            <w:r w:rsidRPr="005008E2">
              <w:rPr>
                <w:rFonts w:ascii="Arial" w:eastAsia="Arial" w:hAnsi="Arial" w:cs="Arial"/>
                <w:color w:val="000000"/>
                <w:spacing w:val="-8"/>
                <w:sz w:val="22"/>
                <w:szCs w:val="22"/>
              </w:rPr>
              <w:t xml:space="preserve">Наталья </w:t>
            </w:r>
            <w:proofErr w:type="spellStart"/>
            <w:r w:rsidRPr="005008E2">
              <w:rPr>
                <w:rFonts w:ascii="Arial" w:eastAsia="Arial" w:hAnsi="Arial" w:cs="Arial"/>
                <w:color w:val="000000"/>
                <w:spacing w:val="-8"/>
                <w:sz w:val="22"/>
                <w:szCs w:val="22"/>
              </w:rPr>
              <w:t>Баданова</w:t>
            </w:r>
            <w:proofErr w:type="spellEnd"/>
            <w:r w:rsidRPr="005008E2">
              <w:rPr>
                <w:rFonts w:ascii="Arial" w:eastAsia="Arial" w:hAnsi="Arial" w:cs="Arial"/>
                <w:color w:val="000000"/>
                <w:spacing w:val="-8"/>
                <w:sz w:val="22"/>
                <w:szCs w:val="22"/>
              </w:rPr>
              <w:t>: единственный способ защитить свою страну - это сделать ее самой сильной</w:t>
            </w:r>
          </w:p>
          <w:p w:rsidR="005008E2" w:rsidRPr="005008E2" w:rsidRDefault="005008E2" w:rsidP="005008E2">
            <w:pPr>
              <w:pStyle w:val="afffff3"/>
              <w:numPr>
                <w:ilvl w:val="0"/>
                <w:numId w:val="33"/>
              </w:numPr>
              <w:tabs>
                <w:tab w:val="left" w:pos="321"/>
              </w:tabs>
              <w:ind w:left="102" w:firstLine="0"/>
              <w:rPr>
                <w:rFonts w:ascii="Arial" w:eastAsia="Arial" w:hAnsi="Arial" w:cs="Arial"/>
                <w:color w:val="000000"/>
                <w:sz w:val="22"/>
                <w:szCs w:val="22"/>
              </w:rPr>
            </w:pPr>
            <w:r w:rsidRPr="005008E2">
              <w:rPr>
                <w:rFonts w:ascii="Arial" w:eastAsia="Arial" w:hAnsi="Arial" w:cs="Arial"/>
                <w:color w:val="000000"/>
                <w:sz w:val="22"/>
                <w:szCs w:val="22"/>
              </w:rPr>
              <w:t>Наталья Рощина: Патриотичный народ - это сильный народ</w:t>
            </w:r>
          </w:p>
          <w:p w:rsidR="005008E2" w:rsidRPr="005008E2" w:rsidRDefault="005008E2" w:rsidP="005008E2">
            <w:pPr>
              <w:pStyle w:val="afffff3"/>
              <w:numPr>
                <w:ilvl w:val="0"/>
                <w:numId w:val="33"/>
              </w:numPr>
              <w:tabs>
                <w:tab w:val="left" w:pos="321"/>
              </w:tabs>
              <w:ind w:left="102" w:firstLine="0"/>
              <w:rPr>
                <w:rFonts w:ascii="Arial" w:eastAsia="Arial" w:hAnsi="Arial" w:cs="Arial"/>
                <w:color w:val="000000"/>
                <w:sz w:val="22"/>
                <w:szCs w:val="22"/>
              </w:rPr>
            </w:pPr>
            <w:r w:rsidRPr="005008E2">
              <w:rPr>
                <w:rFonts w:ascii="Arial" w:eastAsia="Arial" w:hAnsi="Arial" w:cs="Arial"/>
                <w:color w:val="000000"/>
                <w:sz w:val="22"/>
                <w:szCs w:val="22"/>
              </w:rPr>
              <w:t xml:space="preserve">Николай </w:t>
            </w:r>
            <w:proofErr w:type="spellStart"/>
            <w:r w:rsidRPr="005008E2">
              <w:rPr>
                <w:rFonts w:ascii="Arial" w:eastAsia="Arial" w:hAnsi="Arial" w:cs="Arial"/>
                <w:color w:val="000000"/>
                <w:sz w:val="22"/>
                <w:szCs w:val="22"/>
              </w:rPr>
              <w:t>Баранник</w:t>
            </w:r>
            <w:proofErr w:type="spellEnd"/>
            <w:r w:rsidRPr="005008E2">
              <w:rPr>
                <w:rFonts w:ascii="Arial" w:eastAsia="Arial" w:hAnsi="Arial" w:cs="Arial"/>
                <w:color w:val="000000"/>
                <w:sz w:val="22"/>
                <w:szCs w:val="22"/>
              </w:rPr>
              <w:t>: сейчас патриотическое воспитание особенно важно</w:t>
            </w:r>
          </w:p>
          <w:p w:rsidR="005008E2" w:rsidRPr="005008E2" w:rsidRDefault="005008E2" w:rsidP="005008E2">
            <w:pPr>
              <w:pStyle w:val="afffff3"/>
              <w:numPr>
                <w:ilvl w:val="0"/>
                <w:numId w:val="33"/>
              </w:numPr>
              <w:tabs>
                <w:tab w:val="left" w:pos="321"/>
              </w:tabs>
              <w:ind w:left="102" w:firstLine="0"/>
              <w:rPr>
                <w:rFonts w:ascii="Arial" w:eastAsia="Arial" w:hAnsi="Arial" w:cs="Arial"/>
                <w:color w:val="000000"/>
                <w:sz w:val="22"/>
                <w:szCs w:val="22"/>
              </w:rPr>
            </w:pPr>
            <w:r w:rsidRPr="005008E2">
              <w:rPr>
                <w:rFonts w:ascii="Arial" w:eastAsia="Arial" w:hAnsi="Arial" w:cs="Arial"/>
                <w:color w:val="000000"/>
                <w:sz w:val="22"/>
                <w:szCs w:val="22"/>
              </w:rPr>
              <w:t>Олег Дубов: Патриотизм - это одна из основ народного самосознания</w:t>
            </w:r>
          </w:p>
          <w:p w:rsidR="005008E2" w:rsidRPr="005008E2" w:rsidRDefault="005008E2" w:rsidP="005008E2">
            <w:pPr>
              <w:pStyle w:val="afffff3"/>
              <w:numPr>
                <w:ilvl w:val="0"/>
                <w:numId w:val="33"/>
              </w:numPr>
              <w:tabs>
                <w:tab w:val="left" w:pos="321"/>
              </w:tabs>
              <w:ind w:left="102" w:firstLine="0"/>
              <w:rPr>
                <w:rFonts w:ascii="Arial" w:eastAsia="Arial" w:hAnsi="Arial" w:cs="Arial"/>
                <w:color w:val="000000"/>
                <w:sz w:val="22"/>
                <w:szCs w:val="22"/>
              </w:rPr>
            </w:pPr>
            <w:r w:rsidRPr="005008E2">
              <w:rPr>
                <w:rFonts w:ascii="Arial" w:eastAsia="Arial" w:hAnsi="Arial" w:cs="Arial"/>
                <w:color w:val="000000"/>
                <w:sz w:val="22"/>
                <w:szCs w:val="22"/>
              </w:rPr>
              <w:t xml:space="preserve">Татьяна </w:t>
            </w:r>
            <w:proofErr w:type="spellStart"/>
            <w:r w:rsidRPr="005008E2">
              <w:rPr>
                <w:rFonts w:ascii="Arial" w:eastAsia="Arial" w:hAnsi="Arial" w:cs="Arial"/>
                <w:color w:val="000000"/>
                <w:sz w:val="22"/>
                <w:szCs w:val="22"/>
              </w:rPr>
              <w:t>Леднева</w:t>
            </w:r>
            <w:proofErr w:type="spellEnd"/>
            <w:r w:rsidRPr="005008E2">
              <w:rPr>
                <w:rFonts w:ascii="Arial" w:eastAsia="Arial" w:hAnsi="Arial" w:cs="Arial"/>
                <w:color w:val="000000"/>
                <w:sz w:val="22"/>
                <w:szCs w:val="22"/>
              </w:rPr>
              <w:t>: Нравственные основы личности закладываются в дошкольном возрасте</w:t>
            </w:r>
          </w:p>
        </w:tc>
      </w:tr>
      <w:tr w:rsidR="005008E2" w:rsidRPr="00A11F6E" w:rsidTr="005008E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5008E2" w:rsidRPr="005008E2" w:rsidRDefault="005008E2" w:rsidP="00961B2D">
            <w:pPr>
              <w:pStyle w:val="ArtTabNormal"/>
              <w:rPr>
                <w:sz w:val="22"/>
                <w:szCs w:val="22"/>
              </w:rPr>
            </w:pPr>
            <w:bookmarkStart w:id="14" w:name="tabtxt_1575050_1951394306"/>
            <w:r w:rsidRPr="005008E2">
              <w:rPr>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5008E2" w:rsidRPr="005008E2" w:rsidRDefault="005008E2" w:rsidP="00961B2D">
            <w:pPr>
              <w:pStyle w:val="TabHyperlink0"/>
              <w:rPr>
                <w:sz w:val="22"/>
                <w:szCs w:val="22"/>
              </w:rPr>
            </w:pPr>
            <w:hyperlink w:anchor="ant_1575050_1951394306" w:history="1">
              <w:r w:rsidRPr="005008E2">
                <w:rPr>
                  <w:sz w:val="22"/>
                  <w:szCs w:val="22"/>
                </w:rPr>
                <w:t>Тверская область отправила очередную партию гуманитарной помощи жителям ДНР и ЛНР</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5008E2" w:rsidRPr="005008E2" w:rsidRDefault="005008E2" w:rsidP="005008E2">
            <w:pPr>
              <w:pStyle w:val="ArtTabNormal"/>
              <w:jc w:val="center"/>
              <w:rPr>
                <w:sz w:val="22"/>
                <w:szCs w:val="22"/>
              </w:rPr>
            </w:pPr>
            <w:r w:rsidRPr="005008E2">
              <w:rPr>
                <w:sz w:val="22"/>
                <w:szCs w:val="22"/>
              </w:rPr>
              <w:t>32</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5008E2" w:rsidRPr="005008E2" w:rsidRDefault="005008E2" w:rsidP="005008E2">
            <w:pPr>
              <w:pStyle w:val="ArtTabNormal"/>
              <w:jc w:val="center"/>
              <w:rPr>
                <w:sz w:val="22"/>
                <w:szCs w:val="22"/>
              </w:rPr>
            </w:pPr>
            <w:r w:rsidRPr="005008E2">
              <w:rPr>
                <w:sz w:val="22"/>
                <w:szCs w:val="22"/>
              </w:rPr>
              <w:t>3,08</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5008E2" w:rsidRPr="005008E2" w:rsidRDefault="005008E2" w:rsidP="005008E2">
            <w:pPr>
              <w:pStyle w:val="ArtTabNormal"/>
              <w:jc w:val="center"/>
              <w:rPr>
                <w:sz w:val="22"/>
                <w:szCs w:val="22"/>
              </w:rPr>
            </w:pPr>
            <w:r w:rsidRPr="005008E2">
              <w:rPr>
                <w:sz w:val="22"/>
                <w:szCs w:val="22"/>
              </w:rPr>
              <w:t>133</w:t>
            </w:r>
          </w:p>
        </w:tc>
      </w:tr>
      <w:tr w:rsidR="005008E2" w:rsidRPr="00A11F6E" w:rsidTr="005008E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5008E2" w:rsidRPr="005008E2" w:rsidRDefault="005008E2" w:rsidP="00961B2D">
            <w:pPr>
              <w:pStyle w:val="ArtTabNormal"/>
              <w:rPr>
                <w:sz w:val="22"/>
                <w:szCs w:val="22"/>
              </w:rPr>
            </w:pPr>
            <w:bookmarkStart w:id="15" w:name="tabtxt_1575050_1951580473"/>
            <w:r w:rsidRPr="005008E2">
              <w:rPr>
                <w:sz w:val="22"/>
                <w:szCs w:val="22"/>
              </w:rPr>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5008E2" w:rsidRPr="005008E2" w:rsidRDefault="005008E2" w:rsidP="00961B2D">
            <w:pPr>
              <w:pStyle w:val="TabHyperlink0"/>
              <w:rPr>
                <w:sz w:val="22"/>
                <w:szCs w:val="22"/>
              </w:rPr>
            </w:pPr>
            <w:hyperlink w:anchor="ant_1575050_1951580473" w:history="1">
              <w:r w:rsidRPr="005008E2">
                <w:rPr>
                  <w:sz w:val="22"/>
                  <w:szCs w:val="22"/>
                </w:rPr>
                <w:t>В Твери приступили к сооружению опор Западного моста</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5008E2" w:rsidRPr="005008E2" w:rsidRDefault="005008E2" w:rsidP="005008E2">
            <w:pPr>
              <w:pStyle w:val="ArtTabNormal"/>
              <w:jc w:val="center"/>
              <w:rPr>
                <w:sz w:val="22"/>
                <w:szCs w:val="22"/>
              </w:rPr>
            </w:pPr>
            <w:r w:rsidRPr="005008E2">
              <w:rPr>
                <w:sz w:val="22"/>
                <w:szCs w:val="22"/>
              </w:rPr>
              <w:t>26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5008E2" w:rsidRPr="005008E2" w:rsidRDefault="005008E2" w:rsidP="005008E2">
            <w:pPr>
              <w:pStyle w:val="ArtTabNormal"/>
              <w:jc w:val="center"/>
              <w:rPr>
                <w:sz w:val="22"/>
                <w:szCs w:val="22"/>
              </w:rPr>
            </w:pPr>
            <w:r w:rsidRPr="005008E2">
              <w:rPr>
                <w:sz w:val="22"/>
                <w:szCs w:val="22"/>
              </w:rPr>
              <w:t>3,47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5008E2" w:rsidRPr="005008E2" w:rsidRDefault="005008E2" w:rsidP="005008E2">
            <w:pPr>
              <w:pStyle w:val="ArtTabNormal"/>
              <w:jc w:val="center"/>
              <w:rPr>
                <w:sz w:val="22"/>
                <w:szCs w:val="22"/>
              </w:rPr>
            </w:pPr>
            <w:r w:rsidRPr="005008E2">
              <w:rPr>
                <w:sz w:val="22"/>
                <w:szCs w:val="22"/>
              </w:rPr>
              <w:t>76</w:t>
            </w:r>
          </w:p>
        </w:tc>
      </w:tr>
      <w:tr w:rsidR="005008E2" w:rsidRPr="00A11F6E" w:rsidTr="005008E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5008E2" w:rsidRPr="005008E2" w:rsidRDefault="005008E2" w:rsidP="00961B2D">
            <w:pPr>
              <w:pStyle w:val="ArtTabNormal"/>
              <w:rPr>
                <w:sz w:val="22"/>
                <w:szCs w:val="22"/>
              </w:rPr>
            </w:pPr>
            <w:bookmarkStart w:id="16" w:name="tabtxt_1575050_1951548859"/>
            <w:r w:rsidRPr="005008E2">
              <w:rPr>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5008E2" w:rsidRPr="005008E2" w:rsidRDefault="005008E2" w:rsidP="00961B2D">
            <w:pPr>
              <w:pStyle w:val="TabHyperlink0"/>
              <w:rPr>
                <w:sz w:val="22"/>
                <w:szCs w:val="22"/>
              </w:rPr>
            </w:pPr>
            <w:hyperlink w:anchor="ant_1575050_1951548859" w:history="1">
              <w:r w:rsidRPr="005008E2">
                <w:rPr>
                  <w:sz w:val="22"/>
                  <w:szCs w:val="22"/>
                </w:rPr>
                <w:t>В Тверской области пройдет голосование за объекты, которые благоустроят в 2023 году</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5008E2" w:rsidRPr="005008E2" w:rsidRDefault="005008E2" w:rsidP="005008E2">
            <w:pPr>
              <w:pStyle w:val="ArtTabNormal"/>
              <w:jc w:val="center"/>
              <w:rPr>
                <w:sz w:val="22"/>
                <w:szCs w:val="22"/>
              </w:rPr>
            </w:pPr>
            <w:r w:rsidRPr="005008E2">
              <w:rPr>
                <w:sz w:val="22"/>
                <w:szCs w:val="22"/>
              </w:rPr>
              <w:t>17</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5008E2" w:rsidRPr="005008E2" w:rsidRDefault="005008E2" w:rsidP="005008E2">
            <w:pPr>
              <w:pStyle w:val="ArtTabNormal"/>
              <w:jc w:val="center"/>
              <w:rPr>
                <w:sz w:val="22"/>
                <w:szCs w:val="22"/>
              </w:rPr>
            </w:pPr>
            <w:r w:rsidRPr="005008E2">
              <w:rPr>
                <w:sz w:val="22"/>
                <w:szCs w:val="22"/>
              </w:rPr>
              <w:t>2,39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5008E2" w:rsidRPr="005008E2" w:rsidRDefault="005008E2" w:rsidP="005008E2">
            <w:pPr>
              <w:pStyle w:val="ArtTabNormal"/>
              <w:jc w:val="center"/>
              <w:rPr>
                <w:sz w:val="22"/>
                <w:szCs w:val="22"/>
              </w:rPr>
            </w:pPr>
            <w:r w:rsidRPr="005008E2">
              <w:rPr>
                <w:sz w:val="22"/>
                <w:szCs w:val="22"/>
              </w:rPr>
              <w:t>60</w:t>
            </w:r>
          </w:p>
        </w:tc>
      </w:tr>
      <w:tr w:rsidR="005008E2" w:rsidRPr="00A11F6E" w:rsidTr="005008E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5008E2" w:rsidRPr="005008E2" w:rsidRDefault="005008E2" w:rsidP="00961B2D">
            <w:pPr>
              <w:pStyle w:val="ArtTabNormal"/>
              <w:rPr>
                <w:sz w:val="22"/>
                <w:szCs w:val="22"/>
              </w:rPr>
            </w:pPr>
            <w:bookmarkStart w:id="17" w:name="tabtxt_1575050_1951561742"/>
            <w:r w:rsidRPr="005008E2">
              <w:rPr>
                <w:sz w:val="22"/>
                <w:szCs w:val="22"/>
              </w:rPr>
              <w:t>6</w:t>
            </w:r>
            <w:bookmarkEnd w:id="17"/>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5008E2" w:rsidRPr="005008E2" w:rsidRDefault="005008E2" w:rsidP="00961B2D">
            <w:pPr>
              <w:pStyle w:val="TabHyperlink0"/>
              <w:rPr>
                <w:sz w:val="22"/>
                <w:szCs w:val="22"/>
              </w:rPr>
            </w:pPr>
            <w:hyperlink w:anchor="ant_1575050_1951561742" w:history="1">
              <w:r w:rsidRPr="005008E2">
                <w:rPr>
                  <w:sz w:val="22"/>
                  <w:szCs w:val="22"/>
                </w:rPr>
                <w:t>В Тверской области расширены меры поддержки занятости населения</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5008E2" w:rsidRPr="005008E2" w:rsidRDefault="005008E2" w:rsidP="005008E2">
            <w:pPr>
              <w:pStyle w:val="ArtTabNormal"/>
              <w:jc w:val="center"/>
              <w:rPr>
                <w:sz w:val="22"/>
                <w:szCs w:val="22"/>
              </w:rPr>
            </w:pPr>
            <w:r w:rsidRPr="005008E2">
              <w:rPr>
                <w:sz w:val="22"/>
                <w:szCs w:val="22"/>
              </w:rPr>
              <w:t>17</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5008E2" w:rsidRPr="005008E2" w:rsidRDefault="005008E2" w:rsidP="005008E2">
            <w:pPr>
              <w:pStyle w:val="ArtTabNormal"/>
              <w:jc w:val="center"/>
              <w:rPr>
                <w:sz w:val="22"/>
                <w:szCs w:val="22"/>
              </w:rPr>
            </w:pPr>
            <w:r w:rsidRPr="005008E2">
              <w:rPr>
                <w:sz w:val="22"/>
                <w:szCs w:val="22"/>
              </w:rPr>
              <w:t>1,80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5008E2" w:rsidRPr="005008E2" w:rsidRDefault="005008E2" w:rsidP="005008E2">
            <w:pPr>
              <w:pStyle w:val="ArtTabNormal"/>
              <w:jc w:val="center"/>
              <w:rPr>
                <w:sz w:val="22"/>
                <w:szCs w:val="22"/>
              </w:rPr>
            </w:pPr>
            <w:r w:rsidRPr="005008E2">
              <w:rPr>
                <w:sz w:val="22"/>
                <w:szCs w:val="22"/>
              </w:rPr>
              <w:t>57</w:t>
            </w:r>
          </w:p>
        </w:tc>
      </w:tr>
      <w:tr w:rsidR="005008E2" w:rsidRPr="00A11F6E" w:rsidTr="005008E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5008E2" w:rsidRPr="005008E2" w:rsidRDefault="005008E2" w:rsidP="00961B2D">
            <w:pPr>
              <w:pStyle w:val="ArtTabNormal"/>
              <w:rPr>
                <w:sz w:val="22"/>
                <w:szCs w:val="22"/>
              </w:rPr>
            </w:pPr>
            <w:bookmarkStart w:id="18" w:name="tabtxt_1575050_1951580494"/>
            <w:r w:rsidRPr="005008E2">
              <w:rPr>
                <w:sz w:val="22"/>
                <w:szCs w:val="22"/>
              </w:rPr>
              <w:t>7</w:t>
            </w:r>
            <w:bookmarkEnd w:id="18"/>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5008E2" w:rsidRPr="005008E2" w:rsidRDefault="005008E2" w:rsidP="00961B2D">
            <w:pPr>
              <w:pStyle w:val="TabHyperlink0"/>
              <w:rPr>
                <w:sz w:val="22"/>
                <w:szCs w:val="22"/>
              </w:rPr>
            </w:pPr>
            <w:hyperlink w:anchor="ant_1575050_1951580494" w:history="1">
              <w:r w:rsidRPr="005008E2">
                <w:rPr>
                  <w:sz w:val="22"/>
                  <w:szCs w:val="22"/>
                </w:rPr>
                <w:t>В Твери мастера из 17 муниципалитетов представят работы на выставке "Венок талантов. Новый формат"</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5008E2" w:rsidRPr="005008E2" w:rsidRDefault="005008E2" w:rsidP="005008E2">
            <w:pPr>
              <w:pStyle w:val="ArtTabNormal"/>
              <w:jc w:val="center"/>
              <w:rPr>
                <w:sz w:val="22"/>
                <w:szCs w:val="22"/>
              </w:rPr>
            </w:pPr>
            <w:r w:rsidRPr="005008E2">
              <w:rPr>
                <w:sz w:val="22"/>
                <w:szCs w:val="22"/>
              </w:rPr>
              <w:t>16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5008E2" w:rsidRPr="005008E2" w:rsidRDefault="005008E2" w:rsidP="005008E2">
            <w:pPr>
              <w:pStyle w:val="ArtTabNormal"/>
              <w:jc w:val="center"/>
              <w:rPr>
                <w:sz w:val="22"/>
                <w:szCs w:val="22"/>
              </w:rPr>
            </w:pPr>
            <w:r w:rsidRPr="005008E2">
              <w:rPr>
                <w:sz w:val="22"/>
                <w:szCs w:val="22"/>
              </w:rPr>
              <w:t>2,07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5008E2" w:rsidRPr="005008E2" w:rsidRDefault="005008E2" w:rsidP="005008E2">
            <w:pPr>
              <w:pStyle w:val="ArtTabNormal"/>
              <w:jc w:val="center"/>
              <w:rPr>
                <w:sz w:val="22"/>
                <w:szCs w:val="22"/>
              </w:rPr>
            </w:pPr>
            <w:r w:rsidRPr="005008E2">
              <w:rPr>
                <w:sz w:val="22"/>
                <w:szCs w:val="22"/>
              </w:rPr>
              <w:t>53</w:t>
            </w:r>
          </w:p>
        </w:tc>
      </w:tr>
      <w:tr w:rsidR="005008E2" w:rsidRPr="00A11F6E" w:rsidTr="005008E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5008E2" w:rsidRPr="005008E2" w:rsidRDefault="005008E2" w:rsidP="00961B2D">
            <w:pPr>
              <w:pStyle w:val="ArtTabNormal"/>
              <w:rPr>
                <w:sz w:val="22"/>
                <w:szCs w:val="22"/>
              </w:rPr>
            </w:pPr>
            <w:bookmarkStart w:id="19" w:name="tabtxt_1575050_1951506119"/>
            <w:r w:rsidRPr="005008E2">
              <w:rPr>
                <w:sz w:val="22"/>
                <w:szCs w:val="22"/>
              </w:rPr>
              <w:t>8</w:t>
            </w:r>
            <w:bookmarkEnd w:id="19"/>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5008E2" w:rsidRPr="005008E2" w:rsidRDefault="005008E2" w:rsidP="00961B2D">
            <w:pPr>
              <w:pStyle w:val="TabHyperlink0"/>
              <w:rPr>
                <w:sz w:val="22"/>
                <w:szCs w:val="22"/>
              </w:rPr>
            </w:pPr>
            <w:hyperlink w:anchor="ant_1575050_1951506119" w:history="1">
              <w:r w:rsidRPr="005008E2">
                <w:rPr>
                  <w:sz w:val="22"/>
                  <w:szCs w:val="22"/>
                </w:rPr>
                <w:t>Проект "Тверские рубахи" готов расширять производство и создавать вакансии для местных жителей</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5008E2" w:rsidRPr="005008E2" w:rsidRDefault="005008E2" w:rsidP="005008E2">
            <w:pPr>
              <w:pStyle w:val="ArtTabNormal"/>
              <w:jc w:val="center"/>
              <w:rPr>
                <w:sz w:val="22"/>
                <w:szCs w:val="22"/>
              </w:rPr>
            </w:pPr>
            <w:r w:rsidRPr="005008E2">
              <w:rPr>
                <w:sz w:val="22"/>
                <w:szCs w:val="22"/>
              </w:rPr>
              <w:t>19</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5008E2" w:rsidRPr="005008E2" w:rsidRDefault="005008E2" w:rsidP="005008E2">
            <w:pPr>
              <w:pStyle w:val="ArtTabNormal"/>
              <w:jc w:val="center"/>
              <w:rPr>
                <w:sz w:val="22"/>
                <w:szCs w:val="22"/>
              </w:rPr>
            </w:pPr>
            <w:r w:rsidRPr="005008E2">
              <w:rPr>
                <w:sz w:val="22"/>
                <w:szCs w:val="22"/>
              </w:rPr>
              <w:t>2,17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5008E2" w:rsidRPr="005008E2" w:rsidRDefault="005008E2" w:rsidP="005008E2">
            <w:pPr>
              <w:pStyle w:val="ArtTabNormal"/>
              <w:jc w:val="center"/>
              <w:rPr>
                <w:sz w:val="22"/>
                <w:szCs w:val="22"/>
              </w:rPr>
            </w:pPr>
            <w:r w:rsidRPr="005008E2">
              <w:rPr>
                <w:sz w:val="22"/>
                <w:szCs w:val="22"/>
              </w:rPr>
              <w:t>41</w:t>
            </w:r>
          </w:p>
        </w:tc>
      </w:tr>
      <w:tr w:rsidR="005008E2" w:rsidRPr="00A11F6E" w:rsidTr="005008E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5008E2" w:rsidRPr="005008E2" w:rsidRDefault="005008E2" w:rsidP="00961B2D">
            <w:pPr>
              <w:pStyle w:val="ArtTabNormal"/>
              <w:rPr>
                <w:sz w:val="22"/>
                <w:szCs w:val="22"/>
              </w:rPr>
            </w:pPr>
            <w:bookmarkStart w:id="20" w:name="tabtxt_1575050_1951771782"/>
            <w:r w:rsidRPr="005008E2">
              <w:rPr>
                <w:sz w:val="22"/>
                <w:szCs w:val="22"/>
              </w:rPr>
              <w:t>9</w:t>
            </w:r>
            <w:bookmarkEnd w:id="20"/>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5008E2" w:rsidRPr="005008E2" w:rsidRDefault="005008E2" w:rsidP="00961B2D">
            <w:pPr>
              <w:pStyle w:val="TabHyperlink0"/>
              <w:rPr>
                <w:sz w:val="22"/>
                <w:szCs w:val="22"/>
              </w:rPr>
            </w:pPr>
            <w:hyperlink w:anchor="ant_1575050_1951771782" w:history="1">
              <w:r w:rsidRPr="005008E2">
                <w:rPr>
                  <w:sz w:val="22"/>
                  <w:szCs w:val="22"/>
                </w:rPr>
                <w:t>Тверская область вошла в топ-5 регионов по антикризисным мерам</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5008E2" w:rsidRPr="005008E2" w:rsidRDefault="005008E2" w:rsidP="005008E2">
            <w:pPr>
              <w:pStyle w:val="ArtTabNormal"/>
              <w:jc w:val="center"/>
              <w:rPr>
                <w:sz w:val="22"/>
                <w:szCs w:val="22"/>
              </w:rPr>
            </w:pPr>
            <w:r w:rsidRPr="005008E2">
              <w:rPr>
                <w:sz w:val="22"/>
                <w:szCs w:val="22"/>
              </w:rPr>
              <w:t>13</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5008E2" w:rsidRPr="005008E2" w:rsidRDefault="005008E2" w:rsidP="005008E2">
            <w:pPr>
              <w:pStyle w:val="ArtTabNormal"/>
              <w:jc w:val="center"/>
              <w:rPr>
                <w:sz w:val="22"/>
                <w:szCs w:val="22"/>
              </w:rPr>
            </w:pPr>
            <w:r w:rsidRPr="005008E2">
              <w:rPr>
                <w:sz w:val="22"/>
                <w:szCs w:val="22"/>
              </w:rPr>
              <w:t>1,33</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5008E2" w:rsidRPr="005008E2" w:rsidRDefault="005008E2" w:rsidP="005008E2">
            <w:pPr>
              <w:pStyle w:val="ArtTabNormal"/>
              <w:jc w:val="center"/>
              <w:rPr>
                <w:sz w:val="22"/>
                <w:szCs w:val="22"/>
              </w:rPr>
            </w:pPr>
            <w:r w:rsidRPr="005008E2">
              <w:rPr>
                <w:sz w:val="22"/>
                <w:szCs w:val="22"/>
              </w:rPr>
              <w:t>35</w:t>
            </w:r>
          </w:p>
        </w:tc>
      </w:tr>
      <w:tr w:rsidR="005008E2" w:rsidRPr="00A11F6E" w:rsidTr="005008E2">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5008E2" w:rsidRPr="005008E2" w:rsidRDefault="005008E2" w:rsidP="00961B2D">
            <w:pPr>
              <w:pStyle w:val="ArtTabNormal"/>
              <w:rPr>
                <w:sz w:val="22"/>
                <w:szCs w:val="22"/>
              </w:rPr>
            </w:pPr>
            <w:bookmarkStart w:id="21" w:name="tabtxt_1575050_1951363293"/>
            <w:r w:rsidRPr="005008E2">
              <w:rPr>
                <w:sz w:val="22"/>
                <w:szCs w:val="22"/>
              </w:rPr>
              <w:t>10</w:t>
            </w:r>
            <w:bookmarkEnd w:id="21"/>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5008E2" w:rsidRPr="005008E2" w:rsidRDefault="005008E2" w:rsidP="00961B2D">
            <w:pPr>
              <w:pStyle w:val="TabHyperlink0"/>
              <w:rPr>
                <w:sz w:val="22"/>
                <w:szCs w:val="22"/>
              </w:rPr>
            </w:pPr>
            <w:hyperlink w:anchor="ant_1575050_1951363293" w:history="1">
              <w:r w:rsidRPr="005008E2">
                <w:rPr>
                  <w:sz w:val="22"/>
                  <w:szCs w:val="22"/>
                </w:rPr>
                <w:t>Школьники Тверской области могут выиграть путевку в путешествие по России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5008E2" w:rsidRPr="005008E2" w:rsidRDefault="005008E2" w:rsidP="005008E2">
            <w:pPr>
              <w:pStyle w:val="ArtTabNormal"/>
              <w:jc w:val="center"/>
              <w:rPr>
                <w:sz w:val="22"/>
                <w:szCs w:val="22"/>
              </w:rPr>
            </w:pPr>
            <w:r w:rsidRPr="005008E2">
              <w:rPr>
                <w:sz w:val="22"/>
                <w:szCs w:val="22"/>
              </w:rPr>
              <w:t>13</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5008E2" w:rsidRPr="005008E2" w:rsidRDefault="005008E2" w:rsidP="005008E2">
            <w:pPr>
              <w:pStyle w:val="ArtTabNormal"/>
              <w:jc w:val="center"/>
              <w:rPr>
                <w:sz w:val="22"/>
                <w:szCs w:val="22"/>
              </w:rPr>
            </w:pPr>
            <w:r w:rsidRPr="005008E2">
              <w:rPr>
                <w:sz w:val="22"/>
                <w:szCs w:val="22"/>
              </w:rPr>
              <w:t>1,04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5008E2" w:rsidRPr="005008E2" w:rsidRDefault="005008E2" w:rsidP="005008E2">
            <w:pPr>
              <w:pStyle w:val="ArtTabNormal"/>
              <w:jc w:val="center"/>
              <w:rPr>
                <w:sz w:val="22"/>
                <w:szCs w:val="22"/>
              </w:rPr>
            </w:pPr>
            <w:r w:rsidRPr="005008E2">
              <w:rPr>
                <w:sz w:val="22"/>
                <w:szCs w:val="22"/>
              </w:rPr>
              <w:t>27</w:t>
            </w:r>
          </w:p>
        </w:tc>
      </w:tr>
    </w:tbl>
    <w:p w:rsidR="007817E5" w:rsidRDefault="007817E5" w:rsidP="008E5EBE">
      <w:pPr>
        <w:rPr>
          <w:b/>
          <w:noProof/>
          <w:sz w:val="22"/>
          <w:szCs w:val="22"/>
        </w:rPr>
      </w:pPr>
    </w:p>
    <w:p w:rsidR="005E40FA" w:rsidRPr="00D91238" w:rsidRDefault="008B7576" w:rsidP="00D91238">
      <w:pPr>
        <w:pStyle w:val="2"/>
        <w:rPr>
          <w:bCs w:val="0"/>
          <w:kern w:val="32"/>
          <w:sz w:val="28"/>
          <w:lang w:eastAsia="ru-RU"/>
        </w:rPr>
      </w:pPr>
      <w:bookmarkStart w:id="22" w:name="_Toc496394404"/>
      <w:r w:rsidRPr="000C1EAC">
        <w:rPr>
          <w:rStyle w:val="113"/>
          <w:szCs w:val="28"/>
        </w:rPr>
        <w:lastRenderedPageBreak/>
        <w:t>ДАЙДЖЕСТ НАИБОЛЕЕ ЗАМЕТНЫХ СООБЩЕНИЙ СМИ</w:t>
      </w:r>
      <w:bookmarkEnd w:id="22"/>
    </w:p>
    <w:p w:rsidR="00F40897" w:rsidRDefault="00F40897" w:rsidP="005008E2">
      <w:pPr>
        <w:rPr>
          <w:rFonts w:ascii="Arial" w:eastAsia="Arial" w:hAnsi="Arial" w:cs="Arial"/>
          <w:color w:val="000000"/>
          <w:sz w:val="22"/>
          <w:szCs w:val="22"/>
        </w:rPr>
      </w:pPr>
    </w:p>
    <w:p w:rsidR="005008E2" w:rsidRPr="005008E2" w:rsidRDefault="005008E2" w:rsidP="005008E2">
      <w:pPr>
        <w:tabs>
          <w:tab w:val="left" w:pos="142"/>
        </w:tabs>
        <w:ind w:left="-142"/>
        <w:rPr>
          <w:rFonts w:ascii="Arial" w:eastAsia="Arial" w:hAnsi="Arial" w:cs="Arial"/>
          <w:b/>
          <w:color w:val="000000"/>
          <w:sz w:val="22"/>
          <w:szCs w:val="22"/>
          <w:shd w:val="clear" w:color="auto" w:fill="FFFFFF"/>
        </w:rPr>
      </w:pPr>
      <w:r w:rsidRPr="005008E2">
        <w:rPr>
          <w:rFonts w:ascii="Arial" w:eastAsia="Arial" w:hAnsi="Arial" w:cs="Arial"/>
          <w:b/>
          <w:color w:val="000000"/>
          <w:sz w:val="22"/>
          <w:szCs w:val="22"/>
          <w:shd w:val="clear" w:color="auto" w:fill="FFFFFF"/>
        </w:rPr>
        <w:t>РИА Новости, Москва, 24 марта 2022</w:t>
      </w:r>
    </w:p>
    <w:p w:rsidR="005008E2" w:rsidRPr="005008E2" w:rsidRDefault="005008E2" w:rsidP="005008E2">
      <w:pPr>
        <w:tabs>
          <w:tab w:val="left" w:pos="142"/>
        </w:tabs>
        <w:ind w:left="-142"/>
        <w:jc w:val="both"/>
        <w:outlineLvl w:val="1"/>
        <w:rPr>
          <w:rFonts w:ascii="Arial" w:eastAsia="Arial" w:hAnsi="Arial" w:cs="Arial"/>
          <w:color w:val="000000"/>
          <w:sz w:val="22"/>
          <w:szCs w:val="22"/>
          <w:shd w:val="clear" w:color="auto" w:fill="FFFFFF"/>
        </w:rPr>
      </w:pPr>
      <w:bookmarkStart w:id="23" w:name="ant_1575050_1951390477"/>
      <w:r w:rsidRPr="005008E2">
        <w:rPr>
          <w:rFonts w:ascii="Arial" w:eastAsia="Arial" w:hAnsi="Arial" w:cs="Arial"/>
          <w:color w:val="000000"/>
          <w:sz w:val="22"/>
          <w:szCs w:val="22"/>
          <w:shd w:val="clear" w:color="auto" w:fill="FFFFFF"/>
        </w:rPr>
        <w:t>СИСТЕМУ ТЕПЛОСНАБЖЕНИЯ ТВЕРИ МОДЕРНИЗИРУЮТ</w:t>
      </w:r>
      <w:bookmarkEnd w:id="23"/>
    </w:p>
    <w:p w:rsidR="005008E2" w:rsidRPr="005008E2" w:rsidRDefault="005008E2" w:rsidP="005008E2">
      <w:pPr>
        <w:tabs>
          <w:tab w:val="left" w:pos="142"/>
        </w:tabs>
        <w:ind w:left="-142"/>
        <w:jc w:val="both"/>
        <w:rPr>
          <w:rFonts w:ascii="Arial" w:eastAsia="Arial" w:hAnsi="Arial" w:cs="Arial"/>
          <w:color w:val="000000"/>
          <w:sz w:val="22"/>
          <w:szCs w:val="22"/>
          <w:shd w:val="clear" w:color="auto" w:fill="FFFFFF"/>
        </w:rPr>
      </w:pPr>
      <w:r w:rsidRPr="005008E2">
        <w:rPr>
          <w:rFonts w:ascii="Arial" w:eastAsia="Arial" w:hAnsi="Arial" w:cs="Arial"/>
          <w:color w:val="000000"/>
          <w:sz w:val="22"/>
          <w:szCs w:val="22"/>
          <w:shd w:val="clear" w:color="auto" w:fill="FFFFFF"/>
        </w:rPr>
        <w:t xml:space="preserve">Система теплоснабжения города Твери будет модернизирована, сообщил </w:t>
      </w:r>
      <w:r w:rsidRPr="005008E2">
        <w:rPr>
          <w:rFonts w:ascii="Arial" w:eastAsia="Arial" w:hAnsi="Arial" w:cs="Arial"/>
          <w:color w:val="000000"/>
          <w:sz w:val="22"/>
          <w:szCs w:val="22"/>
          <w:shd w:val="clear" w:color="auto" w:fill="C0C0C0"/>
        </w:rPr>
        <w:t>губернатор Тверской области Игорь Руденя</w:t>
      </w:r>
      <w:r w:rsidRPr="005008E2">
        <w:rPr>
          <w:rFonts w:ascii="Arial" w:eastAsia="Arial" w:hAnsi="Arial" w:cs="Arial"/>
          <w:color w:val="000000"/>
          <w:sz w:val="22"/>
          <w:szCs w:val="22"/>
          <w:shd w:val="clear" w:color="auto" w:fill="FFFFFF"/>
        </w:rPr>
        <w:t xml:space="preserve">... Переходим на новую эффективную модель", - сказал </w:t>
      </w:r>
      <w:r w:rsidRPr="005008E2">
        <w:rPr>
          <w:rFonts w:ascii="Arial" w:eastAsia="Arial" w:hAnsi="Arial" w:cs="Arial"/>
          <w:color w:val="000000"/>
          <w:sz w:val="22"/>
          <w:szCs w:val="22"/>
          <w:shd w:val="clear" w:color="auto" w:fill="C0C0C0"/>
        </w:rPr>
        <w:t>Руденя</w:t>
      </w:r>
      <w:r w:rsidRPr="005008E2">
        <w:rPr>
          <w:rFonts w:ascii="Arial" w:eastAsia="Arial" w:hAnsi="Arial" w:cs="Arial"/>
          <w:color w:val="000000"/>
          <w:sz w:val="22"/>
          <w:szCs w:val="22"/>
          <w:shd w:val="clear" w:color="auto" w:fill="FFFFFF"/>
        </w:rPr>
        <w:t xml:space="preserve">... </w:t>
      </w:r>
    </w:p>
    <w:p w:rsidR="005008E2" w:rsidRPr="005008E2" w:rsidRDefault="005008E2" w:rsidP="005008E2">
      <w:pPr>
        <w:tabs>
          <w:tab w:val="left" w:pos="142"/>
        </w:tabs>
        <w:ind w:left="-142"/>
        <w:rPr>
          <w:rFonts w:ascii="Arial" w:eastAsia="Arial" w:hAnsi="Arial" w:cs="Arial"/>
          <w:color w:val="0000FF"/>
          <w:sz w:val="22"/>
          <w:szCs w:val="22"/>
          <w:shd w:val="clear" w:color="auto" w:fill="FFFFFF"/>
        </w:rPr>
      </w:pPr>
      <w:hyperlink r:id="rId12" w:history="1">
        <w:r w:rsidRPr="005008E2">
          <w:rPr>
            <w:rFonts w:ascii="Arial" w:eastAsia="Arial" w:hAnsi="Arial" w:cs="Arial"/>
            <w:color w:val="0000FF"/>
            <w:sz w:val="22"/>
            <w:szCs w:val="22"/>
            <w:u w:val="single"/>
            <w:shd w:val="clear" w:color="auto" w:fill="FFFFFF"/>
          </w:rPr>
          <w:t>https://ria.ru/20220324/teplosnabzhenie-1779833166.html</w:t>
        </w:r>
      </w:hyperlink>
    </w:p>
    <w:p w:rsidR="005008E2" w:rsidRPr="005008E2" w:rsidRDefault="005008E2" w:rsidP="005008E2">
      <w:pPr>
        <w:tabs>
          <w:tab w:val="left" w:pos="142"/>
        </w:tabs>
        <w:ind w:left="-142"/>
        <w:rPr>
          <w:rFonts w:ascii="Arial" w:eastAsia="Arial" w:hAnsi="Arial" w:cs="Arial"/>
          <w:color w:val="000000"/>
          <w:sz w:val="22"/>
          <w:szCs w:val="22"/>
          <w:u w:val="single"/>
          <w:shd w:val="clear" w:color="auto" w:fill="FFFFFF"/>
        </w:rPr>
      </w:pPr>
      <w:r w:rsidRPr="005008E2">
        <w:rPr>
          <w:rFonts w:ascii="Arial" w:eastAsia="Arial" w:hAnsi="Arial" w:cs="Arial"/>
          <w:color w:val="000000"/>
          <w:sz w:val="22"/>
          <w:szCs w:val="22"/>
          <w:u w:val="single"/>
          <w:shd w:val="clear" w:color="auto" w:fill="FFFFFF"/>
        </w:rPr>
        <w:t>Сообщения по событию:</w:t>
      </w:r>
    </w:p>
    <w:p w:rsidR="005008E2" w:rsidRPr="005008E2" w:rsidRDefault="005008E2" w:rsidP="005008E2">
      <w:pPr>
        <w:numPr>
          <w:ilvl w:val="0"/>
          <w:numId w:val="2"/>
        </w:numPr>
        <w:tabs>
          <w:tab w:val="left" w:pos="142"/>
        </w:tabs>
        <w:ind w:left="-142" w:firstLine="0"/>
        <w:rPr>
          <w:rFonts w:ascii="Arial" w:eastAsia="Arial" w:hAnsi="Arial" w:cs="Arial"/>
          <w:color w:val="0000FF"/>
          <w:sz w:val="22"/>
          <w:szCs w:val="22"/>
          <w:shd w:val="clear" w:color="auto" w:fill="FFFFFF"/>
        </w:rPr>
      </w:pPr>
      <w:hyperlink r:id="rId13" w:history="1">
        <w:r w:rsidRPr="005008E2">
          <w:rPr>
            <w:rFonts w:ascii="Arial" w:eastAsia="Arial" w:hAnsi="Arial" w:cs="Arial"/>
            <w:color w:val="0000FF"/>
            <w:sz w:val="22"/>
            <w:szCs w:val="22"/>
            <w:u w:val="single"/>
            <w:shd w:val="clear" w:color="auto" w:fill="FFFFFF"/>
          </w:rPr>
          <w:t>ИА Regnum, Москва, 24 марта 2022</w:t>
        </w:r>
      </w:hyperlink>
    </w:p>
    <w:p w:rsidR="005008E2" w:rsidRPr="005008E2" w:rsidRDefault="005008E2" w:rsidP="005008E2">
      <w:pPr>
        <w:numPr>
          <w:ilvl w:val="0"/>
          <w:numId w:val="2"/>
        </w:numPr>
        <w:tabs>
          <w:tab w:val="left" w:pos="142"/>
        </w:tabs>
        <w:ind w:left="-142" w:firstLine="0"/>
        <w:rPr>
          <w:rFonts w:ascii="Arial" w:eastAsia="Arial" w:hAnsi="Arial" w:cs="Arial"/>
          <w:color w:val="0000FF"/>
          <w:sz w:val="22"/>
          <w:szCs w:val="22"/>
          <w:shd w:val="clear" w:color="auto" w:fill="FFFFFF"/>
        </w:rPr>
      </w:pPr>
      <w:hyperlink r:id="rId14" w:history="1">
        <w:proofErr w:type="spellStart"/>
        <w:r w:rsidRPr="005008E2">
          <w:rPr>
            <w:rFonts w:ascii="Arial" w:eastAsia="Arial" w:hAnsi="Arial" w:cs="Arial"/>
            <w:color w:val="0000FF"/>
            <w:sz w:val="22"/>
            <w:szCs w:val="22"/>
            <w:u w:val="single"/>
            <w:shd w:val="clear" w:color="auto" w:fill="FFFFFF"/>
          </w:rPr>
          <w:t>Cud.news</w:t>
        </w:r>
        <w:proofErr w:type="spellEnd"/>
        <w:r w:rsidRPr="005008E2">
          <w:rPr>
            <w:rFonts w:ascii="Arial" w:eastAsia="Arial" w:hAnsi="Arial" w:cs="Arial"/>
            <w:color w:val="0000FF"/>
            <w:sz w:val="22"/>
            <w:szCs w:val="22"/>
            <w:u w:val="single"/>
            <w:shd w:val="clear" w:color="auto" w:fill="FFFFFF"/>
          </w:rPr>
          <w:t>, Москва, 25 марта 2022</w:t>
        </w:r>
      </w:hyperlink>
    </w:p>
    <w:p w:rsidR="005008E2" w:rsidRPr="005008E2" w:rsidRDefault="005008E2" w:rsidP="005008E2">
      <w:pPr>
        <w:numPr>
          <w:ilvl w:val="0"/>
          <w:numId w:val="2"/>
        </w:numPr>
        <w:tabs>
          <w:tab w:val="left" w:pos="142"/>
        </w:tabs>
        <w:ind w:left="-142" w:firstLine="0"/>
        <w:rPr>
          <w:rFonts w:ascii="Arial" w:eastAsia="Arial" w:hAnsi="Arial" w:cs="Arial"/>
          <w:color w:val="0000FF"/>
          <w:sz w:val="22"/>
          <w:szCs w:val="22"/>
          <w:shd w:val="clear" w:color="auto" w:fill="FFFFFF"/>
        </w:rPr>
      </w:pPr>
      <w:hyperlink r:id="rId15" w:history="1">
        <w:r w:rsidRPr="005008E2">
          <w:rPr>
            <w:rFonts w:ascii="Arial" w:eastAsia="Arial" w:hAnsi="Arial" w:cs="Arial"/>
            <w:color w:val="0000FF"/>
            <w:sz w:val="22"/>
            <w:szCs w:val="22"/>
            <w:u w:val="single"/>
            <w:shd w:val="clear" w:color="auto" w:fill="FFFFFF"/>
          </w:rPr>
          <w:t>Главный региональный (glavny.tv), Смоленск, 24 марта 2022</w:t>
        </w:r>
      </w:hyperlink>
    </w:p>
    <w:p w:rsidR="005008E2" w:rsidRPr="005008E2" w:rsidRDefault="005008E2" w:rsidP="005008E2">
      <w:pPr>
        <w:numPr>
          <w:ilvl w:val="0"/>
          <w:numId w:val="2"/>
        </w:numPr>
        <w:tabs>
          <w:tab w:val="left" w:pos="142"/>
        </w:tabs>
        <w:ind w:left="-142" w:firstLine="0"/>
        <w:rPr>
          <w:rFonts w:ascii="Arial" w:eastAsia="Arial" w:hAnsi="Arial" w:cs="Arial"/>
          <w:color w:val="0000FF"/>
          <w:sz w:val="22"/>
          <w:szCs w:val="22"/>
          <w:shd w:val="clear" w:color="auto" w:fill="FFFFFF"/>
        </w:rPr>
      </w:pPr>
      <w:hyperlink r:id="rId16" w:history="1">
        <w:r w:rsidRPr="005008E2">
          <w:rPr>
            <w:rFonts w:ascii="Arial" w:eastAsia="Arial" w:hAnsi="Arial" w:cs="Arial"/>
            <w:color w:val="0000FF"/>
            <w:sz w:val="22"/>
            <w:szCs w:val="22"/>
            <w:u w:val="single"/>
            <w:shd w:val="clear" w:color="auto" w:fill="FFFFFF"/>
          </w:rPr>
          <w:t>Караван Ярмарка (</w:t>
        </w:r>
        <w:proofErr w:type="spellStart"/>
        <w:r w:rsidRPr="005008E2">
          <w:rPr>
            <w:rFonts w:ascii="Arial" w:eastAsia="Arial" w:hAnsi="Arial" w:cs="Arial"/>
            <w:color w:val="0000FF"/>
            <w:sz w:val="22"/>
            <w:szCs w:val="22"/>
            <w:u w:val="single"/>
            <w:shd w:val="clear" w:color="auto" w:fill="FFFFFF"/>
          </w:rPr>
          <w:t>karavantver.ru</w:t>
        </w:r>
        <w:proofErr w:type="spellEnd"/>
        <w:r w:rsidRPr="005008E2">
          <w:rPr>
            <w:rFonts w:ascii="Arial" w:eastAsia="Arial" w:hAnsi="Arial" w:cs="Arial"/>
            <w:color w:val="0000FF"/>
            <w:sz w:val="22"/>
            <w:szCs w:val="22"/>
            <w:u w:val="single"/>
            <w:shd w:val="clear" w:color="auto" w:fill="FFFFFF"/>
          </w:rPr>
          <w:t>), Тверь, 24 марта 2022</w:t>
        </w:r>
      </w:hyperlink>
    </w:p>
    <w:p w:rsidR="005008E2" w:rsidRPr="005008E2" w:rsidRDefault="005008E2" w:rsidP="005008E2">
      <w:pPr>
        <w:numPr>
          <w:ilvl w:val="0"/>
          <w:numId w:val="2"/>
        </w:numPr>
        <w:tabs>
          <w:tab w:val="left" w:pos="142"/>
        </w:tabs>
        <w:ind w:left="-142" w:firstLine="0"/>
        <w:rPr>
          <w:rFonts w:ascii="Arial" w:eastAsia="Arial" w:hAnsi="Arial" w:cs="Arial"/>
          <w:color w:val="0000FF"/>
          <w:sz w:val="22"/>
          <w:szCs w:val="22"/>
          <w:shd w:val="clear" w:color="auto" w:fill="FFFFFF"/>
        </w:rPr>
      </w:pPr>
      <w:hyperlink r:id="rId17" w:history="1">
        <w:r w:rsidRPr="005008E2">
          <w:rPr>
            <w:rFonts w:ascii="Arial" w:eastAsia="Arial" w:hAnsi="Arial" w:cs="Arial"/>
            <w:color w:val="0000FF"/>
            <w:sz w:val="22"/>
            <w:szCs w:val="22"/>
            <w:u w:val="single"/>
            <w:shd w:val="clear" w:color="auto" w:fill="FFFFFF"/>
          </w:rPr>
          <w:t>Тверской проспект (tp.tver.ru), Тверь, 24 марта 2022</w:t>
        </w:r>
      </w:hyperlink>
    </w:p>
    <w:p w:rsidR="005008E2" w:rsidRPr="005008E2" w:rsidRDefault="005008E2" w:rsidP="005008E2">
      <w:pPr>
        <w:numPr>
          <w:ilvl w:val="0"/>
          <w:numId w:val="2"/>
        </w:numPr>
        <w:tabs>
          <w:tab w:val="left" w:pos="142"/>
        </w:tabs>
        <w:ind w:left="-142" w:firstLine="0"/>
        <w:rPr>
          <w:rFonts w:ascii="Arial" w:eastAsia="Arial" w:hAnsi="Arial" w:cs="Arial"/>
          <w:color w:val="0000FF"/>
          <w:sz w:val="22"/>
          <w:szCs w:val="22"/>
          <w:shd w:val="clear" w:color="auto" w:fill="FFFFFF"/>
        </w:rPr>
      </w:pPr>
      <w:hyperlink r:id="rId18" w:history="1">
        <w:proofErr w:type="spellStart"/>
        <w:r w:rsidRPr="005008E2">
          <w:rPr>
            <w:rFonts w:ascii="Arial" w:eastAsia="Arial" w:hAnsi="Arial" w:cs="Arial"/>
            <w:color w:val="0000FF"/>
            <w:sz w:val="22"/>
            <w:szCs w:val="22"/>
            <w:u w:val="single"/>
            <w:shd w:val="clear" w:color="auto" w:fill="FFFFFF"/>
          </w:rPr>
          <w:t>Бежецкая</w:t>
        </w:r>
        <w:proofErr w:type="spellEnd"/>
        <w:r w:rsidRPr="005008E2">
          <w:rPr>
            <w:rFonts w:ascii="Arial" w:eastAsia="Arial" w:hAnsi="Arial" w:cs="Arial"/>
            <w:color w:val="0000FF"/>
            <w:sz w:val="22"/>
            <w:szCs w:val="22"/>
            <w:u w:val="single"/>
            <w:shd w:val="clear" w:color="auto" w:fill="FFFFFF"/>
          </w:rPr>
          <w:t xml:space="preserve"> жизнь (</w:t>
        </w:r>
        <w:proofErr w:type="spellStart"/>
        <w:r w:rsidRPr="005008E2">
          <w:rPr>
            <w:rFonts w:ascii="Arial" w:eastAsia="Arial" w:hAnsi="Arial" w:cs="Arial"/>
            <w:color w:val="0000FF"/>
            <w:sz w:val="22"/>
            <w:szCs w:val="22"/>
            <w:u w:val="single"/>
            <w:shd w:val="clear" w:color="auto" w:fill="FFFFFF"/>
          </w:rPr>
          <w:t>bzgazeta.ru</w:t>
        </w:r>
        <w:proofErr w:type="spellEnd"/>
        <w:r w:rsidRPr="005008E2">
          <w:rPr>
            <w:rFonts w:ascii="Arial" w:eastAsia="Arial" w:hAnsi="Arial" w:cs="Arial"/>
            <w:color w:val="0000FF"/>
            <w:sz w:val="22"/>
            <w:szCs w:val="22"/>
            <w:u w:val="single"/>
            <w:shd w:val="clear" w:color="auto" w:fill="FFFFFF"/>
          </w:rPr>
          <w:t>), Бежецк, 24 марта 2022</w:t>
        </w:r>
      </w:hyperlink>
    </w:p>
    <w:p w:rsidR="005008E2" w:rsidRPr="005008E2" w:rsidRDefault="005008E2" w:rsidP="005008E2">
      <w:pPr>
        <w:numPr>
          <w:ilvl w:val="0"/>
          <w:numId w:val="2"/>
        </w:numPr>
        <w:tabs>
          <w:tab w:val="left" w:pos="142"/>
        </w:tabs>
        <w:ind w:left="-142" w:firstLine="0"/>
        <w:rPr>
          <w:rFonts w:ascii="Arial" w:eastAsia="Arial" w:hAnsi="Arial" w:cs="Arial"/>
          <w:color w:val="0000FF"/>
          <w:sz w:val="22"/>
          <w:szCs w:val="22"/>
          <w:shd w:val="clear" w:color="auto" w:fill="FFFFFF"/>
        </w:rPr>
      </w:pPr>
      <w:hyperlink r:id="rId19" w:history="1">
        <w:r w:rsidRPr="005008E2">
          <w:rPr>
            <w:rFonts w:ascii="Arial" w:eastAsia="Arial" w:hAnsi="Arial" w:cs="Arial"/>
            <w:color w:val="0000FF"/>
            <w:sz w:val="22"/>
            <w:szCs w:val="22"/>
            <w:u w:val="single"/>
            <w:shd w:val="clear" w:color="auto" w:fill="FFFFFF"/>
          </w:rPr>
          <w:t>БНТВ (</w:t>
        </w:r>
        <w:proofErr w:type="spellStart"/>
        <w:r w:rsidRPr="005008E2">
          <w:rPr>
            <w:rFonts w:ascii="Arial" w:eastAsia="Arial" w:hAnsi="Arial" w:cs="Arial"/>
            <w:color w:val="0000FF"/>
            <w:sz w:val="22"/>
            <w:szCs w:val="22"/>
            <w:u w:val="single"/>
            <w:shd w:val="clear" w:color="auto" w:fill="FFFFFF"/>
          </w:rPr>
          <w:t>bntva.ru</w:t>
        </w:r>
        <w:proofErr w:type="spellEnd"/>
        <w:r w:rsidRPr="005008E2">
          <w:rPr>
            <w:rFonts w:ascii="Arial" w:eastAsia="Arial" w:hAnsi="Arial" w:cs="Arial"/>
            <w:color w:val="0000FF"/>
            <w:sz w:val="22"/>
            <w:szCs w:val="22"/>
            <w:u w:val="single"/>
            <w:shd w:val="clear" w:color="auto" w:fill="FFFFFF"/>
          </w:rPr>
          <w:t>), Бежецк, 24 марта 2022</w:t>
        </w:r>
      </w:hyperlink>
    </w:p>
    <w:p w:rsidR="005008E2" w:rsidRPr="005008E2" w:rsidRDefault="005008E2" w:rsidP="005008E2">
      <w:pPr>
        <w:numPr>
          <w:ilvl w:val="0"/>
          <w:numId w:val="2"/>
        </w:numPr>
        <w:tabs>
          <w:tab w:val="left" w:pos="142"/>
        </w:tabs>
        <w:ind w:left="-142" w:firstLine="0"/>
        <w:rPr>
          <w:rFonts w:ascii="Arial" w:eastAsia="Arial" w:hAnsi="Arial" w:cs="Arial"/>
          <w:color w:val="0000FF"/>
          <w:sz w:val="22"/>
          <w:szCs w:val="22"/>
          <w:shd w:val="clear" w:color="auto" w:fill="FFFFFF"/>
        </w:rPr>
      </w:pPr>
      <w:hyperlink r:id="rId20" w:history="1">
        <w:r w:rsidRPr="005008E2">
          <w:rPr>
            <w:rFonts w:ascii="Arial" w:eastAsia="Arial" w:hAnsi="Arial" w:cs="Arial"/>
            <w:color w:val="0000FF"/>
            <w:sz w:val="22"/>
            <w:szCs w:val="22"/>
            <w:u w:val="single"/>
            <w:shd w:val="clear" w:color="auto" w:fill="FFFFFF"/>
          </w:rPr>
          <w:t>Inform69.ru, Тверь, 24 марта 2022</w:t>
        </w:r>
      </w:hyperlink>
    </w:p>
    <w:p w:rsidR="005008E2" w:rsidRPr="005008E2" w:rsidRDefault="005008E2" w:rsidP="005008E2">
      <w:pPr>
        <w:numPr>
          <w:ilvl w:val="0"/>
          <w:numId w:val="2"/>
        </w:numPr>
        <w:tabs>
          <w:tab w:val="left" w:pos="142"/>
        </w:tabs>
        <w:ind w:left="-142" w:firstLine="0"/>
        <w:rPr>
          <w:rFonts w:ascii="Arial" w:eastAsia="Arial" w:hAnsi="Arial" w:cs="Arial"/>
          <w:color w:val="0000FF"/>
          <w:sz w:val="22"/>
          <w:szCs w:val="22"/>
          <w:shd w:val="clear" w:color="auto" w:fill="FFFFFF"/>
        </w:rPr>
      </w:pPr>
      <w:hyperlink r:id="rId21" w:history="1">
        <w:proofErr w:type="gramStart"/>
        <w:r w:rsidRPr="005008E2">
          <w:rPr>
            <w:rFonts w:ascii="Arial" w:eastAsia="Arial" w:hAnsi="Arial" w:cs="Arial"/>
            <w:color w:val="0000FF"/>
            <w:sz w:val="22"/>
            <w:szCs w:val="22"/>
            <w:u w:val="single"/>
            <w:shd w:val="clear" w:color="auto" w:fill="FFFFFF"/>
          </w:rPr>
          <w:t>Комсомольская</w:t>
        </w:r>
        <w:proofErr w:type="gramEnd"/>
        <w:r w:rsidRPr="005008E2">
          <w:rPr>
            <w:rFonts w:ascii="Arial" w:eastAsia="Arial" w:hAnsi="Arial" w:cs="Arial"/>
            <w:color w:val="0000FF"/>
            <w:sz w:val="22"/>
            <w:szCs w:val="22"/>
            <w:u w:val="single"/>
            <w:shd w:val="clear" w:color="auto" w:fill="FFFFFF"/>
          </w:rPr>
          <w:t xml:space="preserve"> правда (</w:t>
        </w:r>
        <w:proofErr w:type="spellStart"/>
        <w:r w:rsidRPr="005008E2">
          <w:rPr>
            <w:rFonts w:ascii="Arial" w:eastAsia="Arial" w:hAnsi="Arial" w:cs="Arial"/>
            <w:color w:val="0000FF"/>
            <w:sz w:val="22"/>
            <w:szCs w:val="22"/>
            <w:u w:val="single"/>
            <w:shd w:val="clear" w:color="auto" w:fill="FFFFFF"/>
          </w:rPr>
          <w:t>tver.kp.ru</w:t>
        </w:r>
        <w:proofErr w:type="spellEnd"/>
        <w:r w:rsidRPr="005008E2">
          <w:rPr>
            <w:rFonts w:ascii="Arial" w:eastAsia="Arial" w:hAnsi="Arial" w:cs="Arial"/>
            <w:color w:val="0000FF"/>
            <w:sz w:val="22"/>
            <w:szCs w:val="22"/>
            <w:u w:val="single"/>
            <w:shd w:val="clear" w:color="auto" w:fill="FFFFFF"/>
          </w:rPr>
          <w:t>), Тверь, 24 марта 2022</w:t>
        </w:r>
      </w:hyperlink>
    </w:p>
    <w:p w:rsidR="005008E2" w:rsidRPr="005008E2" w:rsidRDefault="005008E2" w:rsidP="005008E2">
      <w:pPr>
        <w:tabs>
          <w:tab w:val="left" w:pos="142"/>
        </w:tabs>
        <w:ind w:left="-142"/>
        <w:jc w:val="right"/>
        <w:rPr>
          <w:rFonts w:ascii="Arial" w:eastAsia="Arial" w:hAnsi="Arial" w:cs="Arial"/>
          <w:color w:val="0000FF"/>
          <w:sz w:val="22"/>
          <w:szCs w:val="22"/>
          <w:shd w:val="clear" w:color="auto" w:fill="FFFFFF"/>
        </w:rPr>
      </w:pPr>
      <w:hyperlink w:anchor="tabtxt_1575050_1951390477" w:history="1">
        <w:r w:rsidRPr="005008E2">
          <w:rPr>
            <w:rFonts w:ascii="Arial" w:eastAsia="Arial" w:hAnsi="Arial" w:cs="Arial"/>
            <w:color w:val="0000FF"/>
            <w:sz w:val="22"/>
            <w:szCs w:val="22"/>
            <w:u w:val="single"/>
            <w:shd w:val="clear" w:color="auto" w:fill="FFFFFF"/>
          </w:rPr>
          <w:t>К заголовкам сообщений</w:t>
        </w:r>
      </w:hyperlink>
    </w:p>
    <w:p w:rsidR="005008E2" w:rsidRPr="005008E2" w:rsidRDefault="005008E2" w:rsidP="005008E2">
      <w:pPr>
        <w:tabs>
          <w:tab w:val="left" w:pos="142"/>
        </w:tabs>
        <w:ind w:left="-142"/>
        <w:rPr>
          <w:rFonts w:ascii="Arial" w:eastAsia="Arial" w:hAnsi="Arial" w:cs="Arial"/>
          <w:b/>
          <w:color w:val="000000"/>
          <w:sz w:val="22"/>
          <w:szCs w:val="22"/>
          <w:shd w:val="clear" w:color="auto" w:fill="FFFFFF"/>
        </w:rPr>
      </w:pPr>
      <w:r w:rsidRPr="005008E2">
        <w:rPr>
          <w:rFonts w:ascii="Arial" w:eastAsia="Arial" w:hAnsi="Arial" w:cs="Arial"/>
          <w:b/>
          <w:color w:val="000000"/>
          <w:sz w:val="22"/>
          <w:szCs w:val="22"/>
          <w:shd w:val="clear" w:color="auto" w:fill="FFFFFF"/>
        </w:rPr>
        <w:t>Тверские ведомости (vedtver.ru), Тверь, 24 марта 2022</w:t>
      </w:r>
    </w:p>
    <w:p w:rsidR="005008E2" w:rsidRPr="005008E2" w:rsidRDefault="005008E2" w:rsidP="005008E2">
      <w:pPr>
        <w:tabs>
          <w:tab w:val="left" w:pos="142"/>
        </w:tabs>
        <w:ind w:left="-142"/>
        <w:jc w:val="both"/>
        <w:outlineLvl w:val="1"/>
        <w:rPr>
          <w:rFonts w:ascii="Arial" w:eastAsia="Arial" w:hAnsi="Arial" w:cs="Arial"/>
          <w:color w:val="000000"/>
          <w:sz w:val="22"/>
          <w:szCs w:val="22"/>
          <w:shd w:val="clear" w:color="auto" w:fill="FFFFFF"/>
        </w:rPr>
      </w:pPr>
      <w:bookmarkStart w:id="24" w:name="ant_1575050_1951697607"/>
      <w:r w:rsidRPr="005008E2">
        <w:rPr>
          <w:rFonts w:ascii="Arial" w:eastAsia="Arial" w:hAnsi="Arial" w:cs="Arial"/>
          <w:color w:val="000000"/>
          <w:sz w:val="22"/>
          <w:szCs w:val="22"/>
          <w:shd w:val="clear" w:color="auto" w:fill="FFFFFF"/>
        </w:rPr>
        <w:t>ВАЛЕРИЯ ВИЛКОВА: ЧТОБЫ СТРАНУ ЛЮБИТЬ, ЕЕ НУЖНО ЗНАТЬ</w:t>
      </w:r>
      <w:bookmarkEnd w:id="24"/>
    </w:p>
    <w:p w:rsidR="005008E2" w:rsidRPr="005008E2" w:rsidRDefault="005008E2" w:rsidP="005008E2">
      <w:pPr>
        <w:tabs>
          <w:tab w:val="left" w:pos="142"/>
        </w:tabs>
        <w:ind w:left="-142"/>
        <w:jc w:val="both"/>
        <w:rPr>
          <w:rFonts w:ascii="Arial" w:eastAsia="Arial" w:hAnsi="Arial" w:cs="Arial"/>
          <w:color w:val="000000"/>
          <w:sz w:val="22"/>
          <w:szCs w:val="22"/>
          <w:shd w:val="clear" w:color="auto" w:fill="FFFFFF"/>
        </w:rPr>
      </w:pPr>
      <w:r w:rsidRPr="005008E2">
        <w:rPr>
          <w:rFonts w:ascii="Arial" w:eastAsia="Arial" w:hAnsi="Arial" w:cs="Arial"/>
          <w:color w:val="000000"/>
          <w:sz w:val="22"/>
          <w:szCs w:val="22"/>
          <w:shd w:val="clear" w:color="auto" w:fill="FFFFFF"/>
        </w:rPr>
        <w:t xml:space="preserve">- Традиционные ценности - это любовь к Родине и истории Отечества, стремление жить и трудиться для развития своего края и всей нашей страны, ответственность за будущее Отчизны, уважение родителей и старшего поколения, семьи", - сказал губернатор </w:t>
      </w:r>
      <w:r w:rsidRPr="005008E2">
        <w:rPr>
          <w:rFonts w:ascii="Arial" w:eastAsia="Arial" w:hAnsi="Arial" w:cs="Arial"/>
          <w:color w:val="000000"/>
          <w:sz w:val="22"/>
          <w:szCs w:val="22"/>
          <w:shd w:val="clear" w:color="auto" w:fill="C0C0C0"/>
        </w:rPr>
        <w:t>Игорь Руденя</w:t>
      </w:r>
      <w:r w:rsidRPr="005008E2">
        <w:rPr>
          <w:rFonts w:ascii="Arial" w:eastAsia="Arial" w:hAnsi="Arial" w:cs="Arial"/>
          <w:color w:val="000000"/>
          <w:sz w:val="22"/>
          <w:szCs w:val="22"/>
          <w:shd w:val="clear" w:color="auto" w:fill="FFFFFF"/>
        </w:rPr>
        <w:t xml:space="preserve">... </w:t>
      </w:r>
    </w:p>
    <w:p w:rsidR="005008E2" w:rsidRPr="005008E2" w:rsidRDefault="005008E2" w:rsidP="005008E2">
      <w:pPr>
        <w:tabs>
          <w:tab w:val="left" w:pos="142"/>
        </w:tabs>
        <w:ind w:left="-142"/>
        <w:rPr>
          <w:rFonts w:ascii="Arial" w:eastAsia="Arial" w:hAnsi="Arial" w:cs="Arial"/>
          <w:color w:val="0000FF"/>
          <w:sz w:val="22"/>
          <w:szCs w:val="22"/>
          <w:shd w:val="clear" w:color="auto" w:fill="FFFFFF"/>
        </w:rPr>
      </w:pPr>
      <w:hyperlink r:id="rId22" w:history="1">
        <w:r w:rsidRPr="005008E2">
          <w:rPr>
            <w:rFonts w:ascii="Arial" w:eastAsia="Arial" w:hAnsi="Arial" w:cs="Arial"/>
            <w:color w:val="0000FF"/>
            <w:sz w:val="22"/>
            <w:szCs w:val="22"/>
            <w:u w:val="single"/>
            <w:shd w:val="clear" w:color="auto" w:fill="FFFFFF"/>
          </w:rPr>
          <w:t>https://vedtver.ru/news/opinions/valerija-vilkova-chtoby-stranu-ljubit-ejo-nuzhno-znat/</w:t>
        </w:r>
      </w:hyperlink>
    </w:p>
    <w:p w:rsidR="005008E2" w:rsidRPr="005008E2" w:rsidRDefault="005008E2" w:rsidP="005008E2">
      <w:pPr>
        <w:tabs>
          <w:tab w:val="left" w:pos="142"/>
        </w:tabs>
        <w:ind w:left="-142"/>
        <w:rPr>
          <w:rFonts w:ascii="Arial" w:eastAsia="Arial" w:hAnsi="Arial" w:cs="Arial"/>
          <w:color w:val="000000"/>
          <w:sz w:val="22"/>
          <w:szCs w:val="22"/>
          <w:u w:val="single"/>
          <w:shd w:val="clear" w:color="auto" w:fill="FFFFFF"/>
        </w:rPr>
      </w:pPr>
      <w:r w:rsidRPr="005008E2">
        <w:rPr>
          <w:rFonts w:ascii="Arial" w:eastAsia="Arial" w:hAnsi="Arial" w:cs="Arial"/>
          <w:color w:val="000000"/>
          <w:sz w:val="22"/>
          <w:szCs w:val="22"/>
          <w:u w:val="single"/>
          <w:shd w:val="clear" w:color="auto" w:fill="FFFFFF"/>
        </w:rPr>
        <w:t>Сообщения по событию:</w:t>
      </w:r>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23" w:history="1">
        <w:r w:rsidRPr="005008E2">
          <w:rPr>
            <w:rFonts w:ascii="Arial" w:eastAsia="Arial" w:hAnsi="Arial" w:cs="Arial"/>
            <w:color w:val="0000FF"/>
            <w:sz w:val="22"/>
            <w:szCs w:val="22"/>
            <w:u w:val="single"/>
            <w:shd w:val="clear" w:color="auto" w:fill="FFFFFF"/>
          </w:rPr>
          <w:t>Тверская жизнь (tverlife.ru),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24" w:history="1">
        <w:r w:rsidRPr="005008E2">
          <w:rPr>
            <w:rFonts w:ascii="Arial" w:eastAsia="Arial" w:hAnsi="Arial" w:cs="Arial"/>
            <w:color w:val="0000FF"/>
            <w:sz w:val="22"/>
            <w:szCs w:val="22"/>
            <w:u w:val="single"/>
            <w:shd w:val="clear" w:color="auto" w:fill="FFFFFF"/>
          </w:rPr>
          <w:t>Тверская жизнь (tverlife.ru),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25" w:history="1">
        <w:r w:rsidRPr="005008E2">
          <w:rPr>
            <w:rFonts w:ascii="Arial" w:eastAsia="Arial" w:hAnsi="Arial" w:cs="Arial"/>
            <w:color w:val="0000FF"/>
            <w:sz w:val="22"/>
            <w:szCs w:val="22"/>
            <w:u w:val="single"/>
            <w:shd w:val="clear" w:color="auto" w:fill="FFFFFF"/>
          </w:rPr>
          <w:t>Тверская жизнь (tverlife.ru),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26" w:history="1">
        <w:r w:rsidRPr="005008E2">
          <w:rPr>
            <w:rFonts w:ascii="Arial" w:eastAsia="Arial" w:hAnsi="Arial" w:cs="Arial"/>
            <w:color w:val="0000FF"/>
            <w:sz w:val="22"/>
            <w:szCs w:val="22"/>
            <w:u w:val="single"/>
            <w:shd w:val="clear" w:color="auto" w:fill="FFFFFF"/>
          </w:rPr>
          <w:t>Тверская жизнь (tverlife.ru),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27" w:history="1">
        <w:r w:rsidRPr="005008E2">
          <w:rPr>
            <w:rFonts w:ascii="Arial" w:eastAsia="Arial" w:hAnsi="Arial" w:cs="Arial"/>
            <w:color w:val="0000FF"/>
            <w:sz w:val="22"/>
            <w:szCs w:val="22"/>
            <w:u w:val="single"/>
            <w:shd w:val="clear" w:color="auto" w:fill="FFFFFF"/>
          </w:rPr>
          <w:t>Тверские ведомости (vedtver.ru),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28" w:history="1">
        <w:r w:rsidRPr="005008E2">
          <w:rPr>
            <w:rFonts w:ascii="Arial" w:eastAsia="Arial" w:hAnsi="Arial" w:cs="Arial"/>
            <w:color w:val="0000FF"/>
            <w:sz w:val="22"/>
            <w:szCs w:val="22"/>
            <w:u w:val="single"/>
            <w:shd w:val="clear" w:color="auto" w:fill="FFFFFF"/>
          </w:rPr>
          <w:t>Тверские ведомости (vedtver.ru),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29" w:history="1">
        <w:r w:rsidRPr="005008E2">
          <w:rPr>
            <w:rFonts w:ascii="Arial" w:eastAsia="Arial" w:hAnsi="Arial" w:cs="Arial"/>
            <w:color w:val="0000FF"/>
            <w:sz w:val="22"/>
            <w:szCs w:val="22"/>
            <w:u w:val="single"/>
            <w:shd w:val="clear" w:color="auto" w:fill="FFFFFF"/>
          </w:rPr>
          <w:t>Тверская жизнь (tverlife.ru),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30" w:history="1">
        <w:r w:rsidRPr="005008E2">
          <w:rPr>
            <w:rFonts w:ascii="Arial" w:eastAsia="Arial" w:hAnsi="Arial" w:cs="Arial"/>
            <w:color w:val="0000FF"/>
            <w:sz w:val="22"/>
            <w:szCs w:val="22"/>
            <w:u w:val="single"/>
            <w:shd w:val="clear" w:color="auto" w:fill="FFFFFF"/>
          </w:rPr>
          <w:t>Тверская жизнь (tverlife.ru),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31" w:history="1">
        <w:r w:rsidRPr="005008E2">
          <w:rPr>
            <w:rFonts w:ascii="Arial" w:eastAsia="Arial" w:hAnsi="Arial" w:cs="Arial"/>
            <w:color w:val="0000FF"/>
            <w:sz w:val="22"/>
            <w:szCs w:val="22"/>
            <w:u w:val="single"/>
            <w:shd w:val="clear" w:color="auto" w:fill="FFFFFF"/>
          </w:rPr>
          <w:t>Тверские ведомости (vedtver.ru),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32" w:history="1">
        <w:r w:rsidRPr="005008E2">
          <w:rPr>
            <w:rFonts w:ascii="Arial" w:eastAsia="Arial" w:hAnsi="Arial" w:cs="Arial"/>
            <w:color w:val="0000FF"/>
            <w:sz w:val="22"/>
            <w:szCs w:val="22"/>
            <w:u w:val="single"/>
            <w:shd w:val="clear" w:color="auto" w:fill="FFFFFF"/>
          </w:rPr>
          <w:t>Тверская жизнь (tverlife.ru),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33" w:history="1">
        <w:r w:rsidRPr="005008E2">
          <w:rPr>
            <w:rFonts w:ascii="Arial" w:eastAsia="Arial" w:hAnsi="Arial" w:cs="Arial"/>
            <w:color w:val="0000FF"/>
            <w:sz w:val="22"/>
            <w:szCs w:val="22"/>
            <w:u w:val="single"/>
            <w:shd w:val="clear" w:color="auto" w:fill="FFFFFF"/>
          </w:rPr>
          <w:t>Тверская жизнь (tverlife.ru),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34" w:history="1">
        <w:r w:rsidRPr="005008E2">
          <w:rPr>
            <w:rFonts w:ascii="Arial" w:eastAsia="Arial" w:hAnsi="Arial" w:cs="Arial"/>
            <w:color w:val="0000FF"/>
            <w:sz w:val="22"/>
            <w:szCs w:val="22"/>
            <w:u w:val="single"/>
            <w:shd w:val="clear" w:color="auto" w:fill="FFFFFF"/>
          </w:rPr>
          <w:t>Тверские ведомости (vedtver.ru),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35" w:history="1">
        <w:r w:rsidRPr="005008E2">
          <w:rPr>
            <w:rFonts w:ascii="Arial" w:eastAsia="Arial" w:hAnsi="Arial" w:cs="Arial"/>
            <w:color w:val="0000FF"/>
            <w:sz w:val="22"/>
            <w:szCs w:val="22"/>
            <w:u w:val="single"/>
            <w:shd w:val="clear" w:color="auto" w:fill="FFFFFF"/>
          </w:rPr>
          <w:t>Тверские ведомости (vedtver.ru),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36" w:history="1">
        <w:r w:rsidRPr="005008E2">
          <w:rPr>
            <w:rFonts w:ascii="Arial" w:eastAsia="Arial" w:hAnsi="Arial" w:cs="Arial"/>
            <w:color w:val="0000FF"/>
            <w:sz w:val="22"/>
            <w:szCs w:val="22"/>
            <w:u w:val="single"/>
            <w:shd w:val="clear" w:color="auto" w:fill="FFFFFF"/>
          </w:rPr>
          <w:t>Тверские ведомости (vedtver.ru),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37" w:history="1">
        <w:r w:rsidRPr="005008E2">
          <w:rPr>
            <w:rFonts w:ascii="Arial" w:eastAsia="Arial" w:hAnsi="Arial" w:cs="Arial"/>
            <w:color w:val="0000FF"/>
            <w:sz w:val="22"/>
            <w:szCs w:val="22"/>
            <w:u w:val="single"/>
            <w:shd w:val="clear" w:color="auto" w:fill="FFFFFF"/>
          </w:rPr>
          <w:t>Тверские ведомости (vedtver.ru),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38" w:history="1">
        <w:r w:rsidRPr="005008E2">
          <w:rPr>
            <w:rFonts w:ascii="Arial" w:eastAsia="Arial" w:hAnsi="Arial" w:cs="Arial"/>
            <w:color w:val="0000FF"/>
            <w:sz w:val="22"/>
            <w:szCs w:val="22"/>
            <w:u w:val="single"/>
            <w:shd w:val="clear" w:color="auto" w:fill="FFFFFF"/>
          </w:rPr>
          <w:t>Тверская жизнь (tverlife.ru),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39" w:history="1">
        <w:r w:rsidRPr="005008E2">
          <w:rPr>
            <w:rFonts w:ascii="Arial" w:eastAsia="Arial" w:hAnsi="Arial" w:cs="Arial"/>
            <w:color w:val="0000FF"/>
            <w:sz w:val="22"/>
            <w:szCs w:val="22"/>
            <w:u w:val="single"/>
            <w:shd w:val="clear" w:color="auto" w:fill="FFFFFF"/>
          </w:rPr>
          <w:t>Тверская жизнь (tverlife.ru),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40" w:history="1">
        <w:r w:rsidRPr="005008E2">
          <w:rPr>
            <w:rFonts w:ascii="Arial" w:eastAsia="Arial" w:hAnsi="Arial" w:cs="Arial"/>
            <w:color w:val="0000FF"/>
            <w:sz w:val="22"/>
            <w:szCs w:val="22"/>
            <w:u w:val="single"/>
            <w:shd w:val="clear" w:color="auto" w:fill="FFFFFF"/>
          </w:rPr>
          <w:t>Тверские ведомости (vedtver.ru),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41" w:history="1">
        <w:r w:rsidRPr="005008E2">
          <w:rPr>
            <w:rFonts w:ascii="Arial" w:eastAsia="Arial" w:hAnsi="Arial" w:cs="Arial"/>
            <w:color w:val="0000FF"/>
            <w:sz w:val="22"/>
            <w:szCs w:val="22"/>
            <w:u w:val="single"/>
            <w:shd w:val="clear" w:color="auto" w:fill="FFFFFF"/>
          </w:rPr>
          <w:t>Тверские ведомости (vedtver.ru),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42" w:history="1">
        <w:r w:rsidRPr="005008E2">
          <w:rPr>
            <w:rFonts w:ascii="Arial" w:eastAsia="Arial" w:hAnsi="Arial" w:cs="Arial"/>
            <w:color w:val="0000FF"/>
            <w:sz w:val="22"/>
            <w:szCs w:val="22"/>
            <w:u w:val="single"/>
            <w:shd w:val="clear" w:color="auto" w:fill="FFFFFF"/>
          </w:rPr>
          <w:t>Тверская жизнь (tverlife.ru),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43" w:history="1">
        <w:r w:rsidRPr="005008E2">
          <w:rPr>
            <w:rFonts w:ascii="Arial" w:eastAsia="Arial" w:hAnsi="Arial" w:cs="Arial"/>
            <w:color w:val="0000FF"/>
            <w:sz w:val="22"/>
            <w:szCs w:val="22"/>
            <w:u w:val="single"/>
            <w:shd w:val="clear" w:color="auto" w:fill="FFFFFF"/>
          </w:rPr>
          <w:t>Тверская жизнь (tverlife.ru),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44" w:history="1">
        <w:r w:rsidRPr="005008E2">
          <w:rPr>
            <w:rFonts w:ascii="Arial" w:eastAsia="Arial" w:hAnsi="Arial" w:cs="Arial"/>
            <w:color w:val="0000FF"/>
            <w:sz w:val="22"/>
            <w:szCs w:val="22"/>
            <w:u w:val="single"/>
            <w:shd w:val="clear" w:color="auto" w:fill="FFFFFF"/>
          </w:rPr>
          <w:t>Тверские ведомости (vedtver.ru),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45" w:history="1">
        <w:r w:rsidRPr="005008E2">
          <w:rPr>
            <w:rFonts w:ascii="Arial" w:eastAsia="Arial" w:hAnsi="Arial" w:cs="Arial"/>
            <w:color w:val="0000FF"/>
            <w:sz w:val="22"/>
            <w:szCs w:val="22"/>
            <w:u w:val="single"/>
            <w:shd w:val="clear" w:color="auto" w:fill="FFFFFF"/>
          </w:rPr>
          <w:t>Тверская жизнь (tverlife.ru),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46" w:history="1">
        <w:r w:rsidRPr="005008E2">
          <w:rPr>
            <w:rFonts w:ascii="Arial" w:eastAsia="Arial" w:hAnsi="Arial" w:cs="Arial"/>
            <w:color w:val="0000FF"/>
            <w:sz w:val="22"/>
            <w:szCs w:val="22"/>
            <w:u w:val="single"/>
            <w:shd w:val="clear" w:color="auto" w:fill="FFFFFF"/>
          </w:rPr>
          <w:t>Московский Комсомолец (tver.mk.ru),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47" w:history="1">
        <w:r w:rsidRPr="005008E2">
          <w:rPr>
            <w:rFonts w:ascii="Arial" w:eastAsia="Arial" w:hAnsi="Arial" w:cs="Arial"/>
            <w:color w:val="0000FF"/>
            <w:sz w:val="22"/>
            <w:szCs w:val="22"/>
            <w:u w:val="single"/>
            <w:shd w:val="clear" w:color="auto" w:fill="FFFFFF"/>
          </w:rPr>
          <w:t>Тверская жизнь (tverlife.ru),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48" w:history="1">
        <w:r w:rsidRPr="005008E2">
          <w:rPr>
            <w:rFonts w:ascii="Arial" w:eastAsia="Arial" w:hAnsi="Arial" w:cs="Arial"/>
            <w:color w:val="0000FF"/>
            <w:sz w:val="22"/>
            <w:szCs w:val="22"/>
            <w:u w:val="single"/>
            <w:shd w:val="clear" w:color="auto" w:fill="FFFFFF"/>
          </w:rPr>
          <w:t>Тверские ведомости (vedtver.ru),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49" w:history="1">
        <w:r w:rsidRPr="005008E2">
          <w:rPr>
            <w:rFonts w:ascii="Arial" w:eastAsia="Arial" w:hAnsi="Arial" w:cs="Arial"/>
            <w:color w:val="0000FF"/>
            <w:sz w:val="22"/>
            <w:szCs w:val="22"/>
            <w:u w:val="single"/>
            <w:shd w:val="clear" w:color="auto" w:fill="FFFFFF"/>
          </w:rPr>
          <w:t>Тверская жизнь (tverlife.ru),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0" w:history="1">
        <w:r w:rsidRPr="005008E2">
          <w:rPr>
            <w:rFonts w:ascii="Arial" w:eastAsia="Arial" w:hAnsi="Arial" w:cs="Arial"/>
            <w:color w:val="0000FF"/>
            <w:sz w:val="22"/>
            <w:szCs w:val="22"/>
            <w:u w:val="single"/>
            <w:shd w:val="clear" w:color="auto" w:fill="FFFFFF"/>
          </w:rPr>
          <w:t>Тверские ведомости (vedtver.ru),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1" w:history="1">
        <w:r w:rsidRPr="005008E2">
          <w:rPr>
            <w:rFonts w:ascii="Arial" w:eastAsia="Arial" w:hAnsi="Arial" w:cs="Arial"/>
            <w:color w:val="0000FF"/>
            <w:sz w:val="22"/>
            <w:szCs w:val="22"/>
            <w:u w:val="single"/>
            <w:shd w:val="clear" w:color="auto" w:fill="FFFFFF"/>
          </w:rPr>
          <w:t>Тверские ведомости (vedtver.ru),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2" w:history="1">
        <w:r w:rsidRPr="005008E2">
          <w:rPr>
            <w:rFonts w:ascii="Arial" w:eastAsia="Arial" w:hAnsi="Arial" w:cs="Arial"/>
            <w:color w:val="0000FF"/>
            <w:sz w:val="22"/>
            <w:szCs w:val="22"/>
            <w:u w:val="single"/>
            <w:shd w:val="clear" w:color="auto" w:fill="FFFFFF"/>
          </w:rPr>
          <w:t>Тверские ведомости (vedtver.ru),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3" w:history="1">
        <w:r w:rsidRPr="005008E2">
          <w:rPr>
            <w:rFonts w:ascii="Arial" w:eastAsia="Arial" w:hAnsi="Arial" w:cs="Arial"/>
            <w:color w:val="0000FF"/>
            <w:sz w:val="22"/>
            <w:szCs w:val="22"/>
            <w:u w:val="single"/>
            <w:shd w:val="clear" w:color="auto" w:fill="FFFFFF"/>
          </w:rPr>
          <w:t>Московский Комсомолец (tver.mk.ru),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4" w:history="1">
        <w:r w:rsidRPr="005008E2">
          <w:rPr>
            <w:rFonts w:ascii="Arial" w:eastAsia="Arial" w:hAnsi="Arial" w:cs="Arial"/>
            <w:color w:val="0000FF"/>
            <w:sz w:val="22"/>
            <w:szCs w:val="22"/>
            <w:u w:val="single"/>
            <w:shd w:val="clear" w:color="auto" w:fill="FFFFFF"/>
          </w:rPr>
          <w:t>Тверская жизнь (tverlife.ru),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5" w:history="1">
        <w:r w:rsidRPr="005008E2">
          <w:rPr>
            <w:rFonts w:ascii="Arial" w:eastAsia="Arial" w:hAnsi="Arial" w:cs="Arial"/>
            <w:color w:val="0000FF"/>
            <w:sz w:val="22"/>
            <w:szCs w:val="22"/>
            <w:u w:val="single"/>
            <w:shd w:val="clear" w:color="auto" w:fill="FFFFFF"/>
          </w:rPr>
          <w:t>Тверские ведомости (vedtver.ru),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6" w:history="1">
        <w:r w:rsidRPr="005008E2">
          <w:rPr>
            <w:rFonts w:ascii="Arial" w:eastAsia="Arial" w:hAnsi="Arial" w:cs="Arial"/>
            <w:color w:val="0000FF"/>
            <w:sz w:val="22"/>
            <w:szCs w:val="22"/>
            <w:u w:val="single"/>
            <w:shd w:val="clear" w:color="auto" w:fill="FFFFFF"/>
          </w:rPr>
          <w:t>Тверские ведомости (vedtver.ru),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7" w:history="1">
        <w:r w:rsidRPr="005008E2">
          <w:rPr>
            <w:rFonts w:ascii="Arial" w:eastAsia="Arial" w:hAnsi="Arial" w:cs="Arial"/>
            <w:color w:val="0000FF"/>
            <w:sz w:val="22"/>
            <w:szCs w:val="22"/>
            <w:u w:val="single"/>
            <w:shd w:val="clear" w:color="auto" w:fill="FFFFFF"/>
          </w:rPr>
          <w:t>Тверская жизнь (tverlife.ru),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8" w:history="1">
        <w:r w:rsidRPr="005008E2">
          <w:rPr>
            <w:rFonts w:ascii="Arial" w:eastAsia="Arial" w:hAnsi="Arial" w:cs="Arial"/>
            <w:color w:val="0000FF"/>
            <w:sz w:val="22"/>
            <w:szCs w:val="22"/>
            <w:u w:val="single"/>
            <w:shd w:val="clear" w:color="auto" w:fill="FFFFFF"/>
          </w:rPr>
          <w:t>Тверские ведомости (vedtver.ru),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9" w:history="1">
        <w:r w:rsidRPr="005008E2">
          <w:rPr>
            <w:rFonts w:ascii="Arial" w:eastAsia="Arial" w:hAnsi="Arial" w:cs="Arial"/>
            <w:color w:val="0000FF"/>
            <w:sz w:val="22"/>
            <w:szCs w:val="22"/>
            <w:u w:val="single"/>
            <w:shd w:val="clear" w:color="auto" w:fill="FFFFFF"/>
          </w:rPr>
          <w:t>Тверские ведомости (vedtver.ru),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0" w:history="1">
        <w:r w:rsidRPr="005008E2">
          <w:rPr>
            <w:rFonts w:ascii="Arial" w:eastAsia="Arial" w:hAnsi="Arial" w:cs="Arial"/>
            <w:color w:val="0000FF"/>
            <w:sz w:val="22"/>
            <w:szCs w:val="22"/>
            <w:u w:val="single"/>
            <w:shd w:val="clear" w:color="auto" w:fill="FFFFFF"/>
          </w:rPr>
          <w:t>Тверская жизнь (tverlife.ru),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1" w:history="1">
        <w:r w:rsidRPr="005008E2">
          <w:rPr>
            <w:rFonts w:ascii="Arial" w:eastAsia="Arial" w:hAnsi="Arial" w:cs="Arial"/>
            <w:color w:val="0000FF"/>
            <w:sz w:val="22"/>
            <w:szCs w:val="22"/>
            <w:u w:val="single"/>
            <w:shd w:val="clear" w:color="auto" w:fill="FFFFFF"/>
          </w:rPr>
          <w:t>Тверская жизнь (tverlife.ru),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2" w:history="1">
        <w:r w:rsidRPr="005008E2">
          <w:rPr>
            <w:rFonts w:ascii="Arial" w:eastAsia="Arial" w:hAnsi="Arial" w:cs="Arial"/>
            <w:color w:val="0000FF"/>
            <w:sz w:val="22"/>
            <w:szCs w:val="22"/>
            <w:u w:val="single"/>
            <w:shd w:val="clear" w:color="auto" w:fill="FFFFFF"/>
          </w:rPr>
          <w:t>Тверские ведомости (vedtver.ru),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3" w:history="1">
        <w:r w:rsidRPr="005008E2">
          <w:rPr>
            <w:rFonts w:ascii="Arial" w:eastAsia="Arial" w:hAnsi="Arial" w:cs="Arial"/>
            <w:color w:val="0000FF"/>
            <w:sz w:val="22"/>
            <w:szCs w:val="22"/>
            <w:u w:val="single"/>
            <w:shd w:val="clear" w:color="auto" w:fill="FFFFFF"/>
          </w:rPr>
          <w:t>Тверская жизнь (tverlife.ru),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4" w:history="1">
        <w:r w:rsidRPr="005008E2">
          <w:rPr>
            <w:rFonts w:ascii="Arial" w:eastAsia="Arial" w:hAnsi="Arial" w:cs="Arial"/>
            <w:color w:val="0000FF"/>
            <w:sz w:val="22"/>
            <w:szCs w:val="22"/>
            <w:u w:val="single"/>
            <w:shd w:val="clear" w:color="auto" w:fill="FFFFFF"/>
          </w:rPr>
          <w:t>Тверские ведомости (vedtver.ru),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5" w:history="1">
        <w:r w:rsidRPr="005008E2">
          <w:rPr>
            <w:rFonts w:ascii="Arial" w:eastAsia="Arial" w:hAnsi="Arial" w:cs="Arial"/>
            <w:color w:val="0000FF"/>
            <w:sz w:val="22"/>
            <w:szCs w:val="22"/>
            <w:u w:val="single"/>
            <w:shd w:val="clear" w:color="auto" w:fill="FFFFFF"/>
          </w:rPr>
          <w:t>Тверские ведомости (vedtver.ru),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6" w:history="1">
        <w:r w:rsidRPr="005008E2">
          <w:rPr>
            <w:rFonts w:ascii="Arial" w:eastAsia="Arial" w:hAnsi="Arial" w:cs="Arial"/>
            <w:color w:val="0000FF"/>
            <w:sz w:val="22"/>
            <w:szCs w:val="22"/>
            <w:u w:val="single"/>
            <w:shd w:val="clear" w:color="auto" w:fill="FFFFFF"/>
          </w:rPr>
          <w:t>Московский Комсомолец (tver.mk.ru),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7" w:history="1">
        <w:r w:rsidRPr="005008E2">
          <w:rPr>
            <w:rFonts w:ascii="Arial" w:eastAsia="Arial" w:hAnsi="Arial" w:cs="Arial"/>
            <w:color w:val="0000FF"/>
            <w:sz w:val="22"/>
            <w:szCs w:val="22"/>
            <w:u w:val="single"/>
            <w:shd w:val="clear" w:color="auto" w:fill="FFFFFF"/>
          </w:rPr>
          <w:t>Тверская жизнь (tverlife.ru), Тверь, 24 марта 2022</w:t>
        </w:r>
      </w:hyperlink>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r w:rsidRPr="005008E2">
        <w:rPr>
          <w:rFonts w:ascii="Arial" w:eastAsia="Arial" w:hAnsi="Arial" w:cs="Arial"/>
          <w:color w:val="0000FF"/>
          <w:sz w:val="22"/>
          <w:szCs w:val="22"/>
          <w:shd w:val="clear" w:color="auto" w:fill="FFFFFF"/>
        </w:rPr>
        <w:t>Старицкий вестник, Старица, 25 марта 2022</w:t>
      </w:r>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r w:rsidRPr="005008E2">
        <w:rPr>
          <w:rFonts w:ascii="Arial" w:eastAsia="Arial" w:hAnsi="Arial" w:cs="Arial"/>
          <w:color w:val="0000FF"/>
          <w:sz w:val="22"/>
          <w:szCs w:val="22"/>
          <w:shd w:val="clear" w:color="auto" w:fill="FFFFFF"/>
        </w:rPr>
        <w:t>Кашинская газета, Кашин, 25 марта 2022</w:t>
      </w:r>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r w:rsidRPr="005008E2">
        <w:rPr>
          <w:rFonts w:ascii="Arial" w:eastAsia="Arial" w:hAnsi="Arial" w:cs="Arial"/>
          <w:color w:val="0000FF"/>
          <w:sz w:val="22"/>
          <w:szCs w:val="22"/>
          <w:shd w:val="clear" w:color="auto" w:fill="FFFFFF"/>
        </w:rPr>
        <w:t>Кимры Сегодня, Кимры, 25 марта 2022</w:t>
      </w:r>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proofErr w:type="spellStart"/>
      <w:r w:rsidRPr="005008E2">
        <w:rPr>
          <w:rFonts w:ascii="Arial" w:eastAsia="Arial" w:hAnsi="Arial" w:cs="Arial"/>
          <w:color w:val="0000FF"/>
          <w:sz w:val="22"/>
          <w:szCs w:val="22"/>
          <w:shd w:val="clear" w:color="auto" w:fill="FFFFFF"/>
        </w:rPr>
        <w:t>Сонковский</w:t>
      </w:r>
      <w:proofErr w:type="spellEnd"/>
      <w:r w:rsidRPr="005008E2">
        <w:rPr>
          <w:rFonts w:ascii="Arial" w:eastAsia="Arial" w:hAnsi="Arial" w:cs="Arial"/>
          <w:color w:val="0000FF"/>
          <w:sz w:val="22"/>
          <w:szCs w:val="22"/>
          <w:shd w:val="clear" w:color="auto" w:fill="FFFFFF"/>
        </w:rPr>
        <w:t xml:space="preserve"> вестник, п.г.т. Сонково, 25 марта 2022</w:t>
      </w:r>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r w:rsidRPr="005008E2">
        <w:rPr>
          <w:rFonts w:ascii="Arial" w:eastAsia="Arial" w:hAnsi="Arial" w:cs="Arial"/>
          <w:color w:val="0000FF"/>
          <w:sz w:val="22"/>
          <w:szCs w:val="22"/>
          <w:shd w:val="clear" w:color="auto" w:fill="FFFFFF"/>
        </w:rPr>
        <w:t xml:space="preserve">Лесной вестник, с. </w:t>
      </w:r>
      <w:proofErr w:type="gramStart"/>
      <w:r w:rsidRPr="005008E2">
        <w:rPr>
          <w:rFonts w:ascii="Arial" w:eastAsia="Arial" w:hAnsi="Arial" w:cs="Arial"/>
          <w:color w:val="0000FF"/>
          <w:sz w:val="22"/>
          <w:szCs w:val="22"/>
          <w:shd w:val="clear" w:color="auto" w:fill="FFFFFF"/>
        </w:rPr>
        <w:t>Лесное</w:t>
      </w:r>
      <w:proofErr w:type="gramEnd"/>
      <w:r w:rsidRPr="005008E2">
        <w:rPr>
          <w:rFonts w:ascii="Arial" w:eastAsia="Arial" w:hAnsi="Arial" w:cs="Arial"/>
          <w:color w:val="0000FF"/>
          <w:sz w:val="22"/>
          <w:szCs w:val="22"/>
          <w:shd w:val="clear" w:color="auto" w:fill="FFFFFF"/>
        </w:rPr>
        <w:t xml:space="preserve"> (Тверская обл.), 25 марта 2022</w:t>
      </w:r>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r w:rsidRPr="005008E2">
        <w:rPr>
          <w:rFonts w:ascii="Arial" w:eastAsia="Arial" w:hAnsi="Arial" w:cs="Arial"/>
          <w:color w:val="0000FF"/>
          <w:sz w:val="22"/>
          <w:szCs w:val="22"/>
          <w:shd w:val="clear" w:color="auto" w:fill="FFFFFF"/>
        </w:rPr>
        <w:t xml:space="preserve">Вести </w:t>
      </w:r>
      <w:proofErr w:type="spellStart"/>
      <w:r w:rsidRPr="005008E2">
        <w:rPr>
          <w:rFonts w:ascii="Arial" w:eastAsia="Arial" w:hAnsi="Arial" w:cs="Arial"/>
          <w:color w:val="0000FF"/>
          <w:sz w:val="22"/>
          <w:szCs w:val="22"/>
          <w:shd w:val="clear" w:color="auto" w:fill="FFFFFF"/>
        </w:rPr>
        <w:t>Максатихи</w:t>
      </w:r>
      <w:proofErr w:type="spellEnd"/>
      <w:r w:rsidRPr="005008E2">
        <w:rPr>
          <w:rFonts w:ascii="Arial" w:eastAsia="Arial" w:hAnsi="Arial" w:cs="Arial"/>
          <w:color w:val="0000FF"/>
          <w:sz w:val="22"/>
          <w:szCs w:val="22"/>
          <w:shd w:val="clear" w:color="auto" w:fill="FFFFFF"/>
        </w:rPr>
        <w:t xml:space="preserve">, п.г.т. </w:t>
      </w:r>
      <w:proofErr w:type="spellStart"/>
      <w:r w:rsidRPr="005008E2">
        <w:rPr>
          <w:rFonts w:ascii="Arial" w:eastAsia="Arial" w:hAnsi="Arial" w:cs="Arial"/>
          <w:color w:val="0000FF"/>
          <w:sz w:val="22"/>
          <w:szCs w:val="22"/>
          <w:shd w:val="clear" w:color="auto" w:fill="FFFFFF"/>
        </w:rPr>
        <w:t>Максатиха</w:t>
      </w:r>
      <w:proofErr w:type="spellEnd"/>
      <w:r w:rsidRPr="005008E2">
        <w:rPr>
          <w:rFonts w:ascii="Arial" w:eastAsia="Arial" w:hAnsi="Arial" w:cs="Arial"/>
          <w:color w:val="0000FF"/>
          <w:sz w:val="22"/>
          <w:szCs w:val="22"/>
          <w:shd w:val="clear" w:color="auto" w:fill="FFFFFF"/>
        </w:rPr>
        <w:t>, 25 марта 2022</w:t>
      </w:r>
    </w:p>
    <w:p w:rsidR="005008E2" w:rsidRPr="005008E2" w:rsidRDefault="005008E2" w:rsidP="005008E2">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r w:rsidRPr="005008E2">
        <w:rPr>
          <w:rFonts w:ascii="Arial" w:eastAsia="Arial" w:hAnsi="Arial" w:cs="Arial"/>
          <w:color w:val="0000FF"/>
          <w:sz w:val="22"/>
          <w:szCs w:val="22"/>
          <w:shd w:val="clear" w:color="auto" w:fill="FFFFFF"/>
        </w:rPr>
        <w:t>Ленинское знамя # Тверь, Тверь, 25 марта 2022</w:t>
      </w:r>
    </w:p>
    <w:p w:rsidR="005008E2" w:rsidRPr="005008E2" w:rsidRDefault="005008E2" w:rsidP="005008E2">
      <w:pPr>
        <w:tabs>
          <w:tab w:val="left" w:pos="142"/>
        </w:tabs>
        <w:ind w:left="-142"/>
        <w:jc w:val="right"/>
        <w:rPr>
          <w:rFonts w:ascii="Arial" w:eastAsia="Arial" w:hAnsi="Arial" w:cs="Arial"/>
          <w:color w:val="0000FF"/>
          <w:sz w:val="22"/>
          <w:szCs w:val="22"/>
          <w:shd w:val="clear" w:color="auto" w:fill="FFFFFF"/>
        </w:rPr>
      </w:pPr>
      <w:hyperlink w:anchor="tabtxt_1575050_1951697607" w:history="1">
        <w:r w:rsidRPr="005008E2">
          <w:rPr>
            <w:rFonts w:ascii="Arial" w:eastAsia="Arial" w:hAnsi="Arial" w:cs="Arial"/>
            <w:color w:val="0000FF"/>
            <w:sz w:val="22"/>
            <w:szCs w:val="22"/>
            <w:u w:val="single"/>
            <w:shd w:val="clear" w:color="auto" w:fill="FFFFFF"/>
          </w:rPr>
          <w:t>К заголовкам сообщений</w:t>
        </w:r>
      </w:hyperlink>
    </w:p>
    <w:p w:rsidR="005008E2" w:rsidRPr="005008E2" w:rsidRDefault="005008E2" w:rsidP="005008E2">
      <w:pPr>
        <w:tabs>
          <w:tab w:val="left" w:pos="142"/>
        </w:tabs>
        <w:ind w:left="-142"/>
        <w:rPr>
          <w:rFonts w:ascii="Arial" w:eastAsia="Arial" w:hAnsi="Arial" w:cs="Arial"/>
          <w:b/>
          <w:color w:val="000000"/>
          <w:sz w:val="22"/>
          <w:szCs w:val="22"/>
          <w:shd w:val="clear" w:color="auto" w:fill="FFFFFF"/>
        </w:rPr>
      </w:pPr>
      <w:r w:rsidRPr="005008E2">
        <w:rPr>
          <w:rFonts w:ascii="Arial" w:eastAsia="Arial" w:hAnsi="Arial" w:cs="Arial"/>
          <w:b/>
          <w:color w:val="000000"/>
          <w:sz w:val="22"/>
          <w:szCs w:val="22"/>
          <w:shd w:val="clear" w:color="auto" w:fill="FFFFFF"/>
        </w:rPr>
        <w:t>Tverigrad.ru, Тверь, 24 марта 2022</w:t>
      </w:r>
    </w:p>
    <w:p w:rsidR="005008E2" w:rsidRPr="005008E2" w:rsidRDefault="005008E2" w:rsidP="005008E2">
      <w:pPr>
        <w:tabs>
          <w:tab w:val="left" w:pos="142"/>
        </w:tabs>
        <w:ind w:left="-142"/>
        <w:jc w:val="both"/>
        <w:outlineLvl w:val="1"/>
        <w:rPr>
          <w:rFonts w:ascii="Arial" w:eastAsia="Arial" w:hAnsi="Arial" w:cs="Arial"/>
          <w:color w:val="000000"/>
          <w:sz w:val="22"/>
          <w:szCs w:val="22"/>
          <w:shd w:val="clear" w:color="auto" w:fill="FFFFFF"/>
        </w:rPr>
      </w:pPr>
      <w:bookmarkStart w:id="25" w:name="ant_1575050_1951394306"/>
      <w:r w:rsidRPr="005008E2">
        <w:rPr>
          <w:rFonts w:ascii="Arial" w:eastAsia="Arial" w:hAnsi="Arial" w:cs="Arial"/>
          <w:color w:val="000000"/>
          <w:sz w:val="22"/>
          <w:szCs w:val="22"/>
          <w:shd w:val="clear" w:color="auto" w:fill="FFFFFF"/>
        </w:rPr>
        <w:t>ТВЕРСКАЯ ОБЛАСТЬ ОТПРАВИЛА ОЧЕРЕДНУЮ ПАРТИЮ ГУМАНИТАРНОЙ ПОМОЩИ ЖИТЕЛЯМ ДНР И ЛНР</w:t>
      </w:r>
      <w:bookmarkEnd w:id="25"/>
    </w:p>
    <w:p w:rsidR="005008E2" w:rsidRPr="005008E2" w:rsidRDefault="005008E2" w:rsidP="005008E2">
      <w:pPr>
        <w:tabs>
          <w:tab w:val="left" w:pos="142"/>
        </w:tabs>
        <w:ind w:left="-142"/>
        <w:jc w:val="both"/>
        <w:rPr>
          <w:rFonts w:ascii="Arial" w:eastAsia="Arial" w:hAnsi="Arial" w:cs="Arial"/>
          <w:color w:val="000000"/>
          <w:sz w:val="22"/>
          <w:szCs w:val="22"/>
          <w:shd w:val="clear" w:color="auto" w:fill="FFFFFF"/>
        </w:rPr>
      </w:pPr>
      <w:r w:rsidRPr="005008E2">
        <w:rPr>
          <w:rFonts w:ascii="Arial" w:eastAsia="Arial" w:hAnsi="Arial" w:cs="Arial"/>
          <w:color w:val="000000"/>
          <w:sz w:val="22"/>
          <w:szCs w:val="22"/>
          <w:shd w:val="clear" w:color="auto" w:fill="FFFFFF"/>
        </w:rPr>
        <w:t xml:space="preserve">Вопрос о его отправке обсуждался на совещание по вопросам деятельности Правительства Тверской области, которое сегодня провел губернатор </w:t>
      </w:r>
      <w:r w:rsidRPr="005008E2">
        <w:rPr>
          <w:rFonts w:ascii="Arial" w:eastAsia="Arial" w:hAnsi="Arial" w:cs="Arial"/>
          <w:color w:val="000000"/>
          <w:sz w:val="22"/>
          <w:szCs w:val="22"/>
          <w:shd w:val="clear" w:color="auto" w:fill="C0C0C0"/>
        </w:rPr>
        <w:t>Игорь Руденя</w:t>
      </w:r>
      <w:r w:rsidRPr="005008E2">
        <w:rPr>
          <w:rFonts w:ascii="Arial" w:eastAsia="Arial" w:hAnsi="Arial" w:cs="Arial"/>
          <w:color w:val="000000"/>
          <w:sz w:val="22"/>
          <w:szCs w:val="22"/>
          <w:shd w:val="clear" w:color="auto" w:fill="FFFFFF"/>
        </w:rPr>
        <w:t xml:space="preserve">... Ранее в прямом эфире тверской сетки телеканала "Россия 24" </w:t>
      </w:r>
      <w:r w:rsidRPr="005008E2">
        <w:rPr>
          <w:rFonts w:ascii="Arial" w:eastAsia="Arial" w:hAnsi="Arial" w:cs="Arial"/>
          <w:color w:val="000000"/>
          <w:sz w:val="22"/>
          <w:szCs w:val="22"/>
          <w:shd w:val="clear" w:color="auto" w:fill="C0C0C0"/>
        </w:rPr>
        <w:t>губернатор Тверской области Игорь Руденя</w:t>
      </w:r>
      <w:r w:rsidRPr="005008E2">
        <w:rPr>
          <w:rFonts w:ascii="Arial" w:eastAsia="Arial" w:hAnsi="Arial" w:cs="Arial"/>
          <w:color w:val="000000"/>
          <w:sz w:val="22"/>
          <w:szCs w:val="22"/>
          <w:shd w:val="clear" w:color="auto" w:fill="FFFFFF"/>
        </w:rPr>
        <w:t xml:space="preserve"> рассказал, </w:t>
      </w:r>
      <w:proofErr w:type="gramStart"/>
      <w:r w:rsidRPr="005008E2">
        <w:rPr>
          <w:rFonts w:ascii="Arial" w:eastAsia="Arial" w:hAnsi="Arial" w:cs="Arial"/>
          <w:color w:val="000000"/>
          <w:sz w:val="22"/>
          <w:szCs w:val="22"/>
          <w:shd w:val="clear" w:color="auto" w:fill="FFFFFF"/>
        </w:rPr>
        <w:t>сколько беженцев прибыли</w:t>
      </w:r>
      <w:proofErr w:type="gramEnd"/>
      <w:r w:rsidRPr="005008E2">
        <w:rPr>
          <w:rFonts w:ascii="Arial" w:eastAsia="Arial" w:hAnsi="Arial" w:cs="Arial"/>
          <w:color w:val="000000"/>
          <w:sz w:val="22"/>
          <w:szCs w:val="22"/>
          <w:shd w:val="clear" w:color="auto" w:fill="FFFFFF"/>
        </w:rPr>
        <w:t xml:space="preserve"> в наш регион...</w:t>
      </w:r>
    </w:p>
    <w:p w:rsidR="005008E2" w:rsidRPr="005008E2" w:rsidRDefault="005008E2" w:rsidP="005008E2">
      <w:pPr>
        <w:tabs>
          <w:tab w:val="left" w:pos="142"/>
        </w:tabs>
        <w:ind w:left="-142"/>
        <w:rPr>
          <w:rFonts w:ascii="Arial" w:eastAsia="Arial" w:hAnsi="Arial" w:cs="Arial"/>
          <w:color w:val="0000FF"/>
          <w:sz w:val="22"/>
          <w:szCs w:val="22"/>
          <w:shd w:val="clear" w:color="auto" w:fill="FFFFFF"/>
        </w:rPr>
      </w:pPr>
      <w:hyperlink r:id="rId68" w:history="1">
        <w:r w:rsidRPr="005008E2">
          <w:rPr>
            <w:rFonts w:ascii="Arial" w:eastAsia="Arial" w:hAnsi="Arial" w:cs="Arial"/>
            <w:color w:val="0000FF"/>
            <w:sz w:val="22"/>
            <w:szCs w:val="22"/>
            <w:u w:val="single"/>
            <w:shd w:val="clear" w:color="auto" w:fill="FFFFFF"/>
          </w:rPr>
          <w:t>https://tverigrad.ru/publication/tverskaja-oblast-otpravila-ocherednuju-partiju-gumanitarnoj-pomoshhi-zhiteljam-dnr-i-lnr/</w:t>
        </w:r>
      </w:hyperlink>
    </w:p>
    <w:p w:rsidR="005008E2" w:rsidRPr="005008E2" w:rsidRDefault="005008E2" w:rsidP="005008E2">
      <w:pPr>
        <w:tabs>
          <w:tab w:val="left" w:pos="142"/>
        </w:tabs>
        <w:ind w:left="-142"/>
        <w:rPr>
          <w:rFonts w:ascii="Arial" w:eastAsia="Arial" w:hAnsi="Arial" w:cs="Arial"/>
          <w:color w:val="000000"/>
          <w:sz w:val="22"/>
          <w:szCs w:val="22"/>
          <w:u w:val="single"/>
          <w:shd w:val="clear" w:color="auto" w:fill="FFFFFF"/>
        </w:rPr>
      </w:pPr>
      <w:r w:rsidRPr="005008E2">
        <w:rPr>
          <w:rFonts w:ascii="Arial" w:eastAsia="Arial" w:hAnsi="Arial" w:cs="Arial"/>
          <w:color w:val="000000"/>
          <w:sz w:val="22"/>
          <w:szCs w:val="22"/>
          <w:u w:val="single"/>
          <w:shd w:val="clear" w:color="auto" w:fill="FFFFFF"/>
        </w:rPr>
        <w:t>Сообщения по событию:</w:t>
      </w:r>
    </w:p>
    <w:p w:rsidR="005008E2" w:rsidRPr="005008E2" w:rsidRDefault="005008E2" w:rsidP="005008E2">
      <w:pPr>
        <w:numPr>
          <w:ilvl w:val="0"/>
          <w:numId w:val="4"/>
        </w:numPr>
        <w:tabs>
          <w:tab w:val="left" w:pos="142"/>
        </w:tabs>
        <w:ind w:left="-142" w:firstLine="0"/>
        <w:rPr>
          <w:rFonts w:ascii="Arial" w:eastAsia="Arial" w:hAnsi="Arial" w:cs="Arial"/>
          <w:color w:val="0000FF"/>
          <w:sz w:val="22"/>
          <w:szCs w:val="22"/>
          <w:shd w:val="clear" w:color="auto" w:fill="FFFFFF"/>
        </w:rPr>
      </w:pPr>
      <w:hyperlink r:id="rId69" w:history="1">
        <w:r w:rsidRPr="005008E2">
          <w:rPr>
            <w:rFonts w:ascii="Arial" w:eastAsia="Arial" w:hAnsi="Arial" w:cs="Arial"/>
            <w:color w:val="0000FF"/>
            <w:sz w:val="22"/>
            <w:szCs w:val="22"/>
            <w:u w:val="single"/>
            <w:shd w:val="clear" w:color="auto" w:fill="FFFFFF"/>
          </w:rPr>
          <w:t>Афанасий-бизнес (afanasy.biz), Тверь, 24 марта 2022</w:t>
        </w:r>
      </w:hyperlink>
    </w:p>
    <w:p w:rsidR="005008E2" w:rsidRPr="005008E2" w:rsidRDefault="005008E2" w:rsidP="005008E2">
      <w:pPr>
        <w:numPr>
          <w:ilvl w:val="0"/>
          <w:numId w:val="4"/>
        </w:numPr>
        <w:tabs>
          <w:tab w:val="left" w:pos="142"/>
        </w:tabs>
        <w:ind w:left="-142" w:firstLine="0"/>
        <w:rPr>
          <w:rFonts w:ascii="Arial" w:eastAsia="Arial" w:hAnsi="Arial" w:cs="Arial"/>
          <w:color w:val="0000FF"/>
          <w:sz w:val="22"/>
          <w:szCs w:val="22"/>
          <w:shd w:val="clear" w:color="auto" w:fill="FFFFFF"/>
        </w:rPr>
      </w:pPr>
      <w:hyperlink r:id="rId70" w:history="1">
        <w:r w:rsidRPr="005008E2">
          <w:rPr>
            <w:rFonts w:ascii="Arial" w:eastAsia="Arial" w:hAnsi="Arial" w:cs="Arial"/>
            <w:color w:val="0000FF"/>
            <w:sz w:val="22"/>
            <w:szCs w:val="22"/>
            <w:u w:val="single"/>
            <w:shd w:val="clear" w:color="auto" w:fill="FFFFFF"/>
          </w:rPr>
          <w:t>Московский Комсомолец (tver.mk.ru), Тверь, 24 марта 2022</w:t>
        </w:r>
      </w:hyperlink>
    </w:p>
    <w:p w:rsidR="005008E2" w:rsidRPr="005008E2" w:rsidRDefault="005008E2" w:rsidP="005008E2">
      <w:pPr>
        <w:numPr>
          <w:ilvl w:val="0"/>
          <w:numId w:val="4"/>
        </w:numPr>
        <w:tabs>
          <w:tab w:val="left" w:pos="142"/>
        </w:tabs>
        <w:ind w:left="-142" w:firstLine="0"/>
        <w:rPr>
          <w:rFonts w:ascii="Arial" w:eastAsia="Arial" w:hAnsi="Arial" w:cs="Arial"/>
          <w:color w:val="0000FF"/>
          <w:sz w:val="22"/>
          <w:szCs w:val="22"/>
          <w:shd w:val="clear" w:color="auto" w:fill="FFFFFF"/>
        </w:rPr>
      </w:pPr>
      <w:hyperlink r:id="rId71" w:history="1">
        <w:r w:rsidRPr="005008E2">
          <w:rPr>
            <w:rFonts w:ascii="Arial" w:eastAsia="Arial" w:hAnsi="Arial" w:cs="Arial"/>
            <w:color w:val="0000FF"/>
            <w:sz w:val="22"/>
            <w:szCs w:val="22"/>
            <w:u w:val="single"/>
            <w:shd w:val="clear" w:color="auto" w:fill="FFFFFF"/>
          </w:rPr>
          <w:t>Тверская жизнь (tverlife.ru), Тверь, 24 марта 2022</w:t>
        </w:r>
      </w:hyperlink>
    </w:p>
    <w:p w:rsidR="005008E2" w:rsidRPr="005008E2" w:rsidRDefault="005008E2" w:rsidP="005008E2">
      <w:pPr>
        <w:numPr>
          <w:ilvl w:val="0"/>
          <w:numId w:val="4"/>
        </w:numPr>
        <w:tabs>
          <w:tab w:val="left" w:pos="142"/>
        </w:tabs>
        <w:ind w:left="-142" w:firstLine="0"/>
        <w:rPr>
          <w:rFonts w:ascii="Arial" w:eastAsia="Arial" w:hAnsi="Arial" w:cs="Arial"/>
          <w:color w:val="0000FF"/>
          <w:sz w:val="22"/>
          <w:szCs w:val="22"/>
          <w:shd w:val="clear" w:color="auto" w:fill="FFFFFF"/>
        </w:rPr>
      </w:pPr>
      <w:hyperlink r:id="rId72" w:history="1">
        <w:proofErr w:type="gramStart"/>
        <w:r w:rsidRPr="005008E2">
          <w:rPr>
            <w:rFonts w:ascii="Arial" w:eastAsia="Arial" w:hAnsi="Arial" w:cs="Arial"/>
            <w:color w:val="0000FF"/>
            <w:sz w:val="22"/>
            <w:szCs w:val="22"/>
            <w:u w:val="single"/>
            <w:shd w:val="clear" w:color="auto" w:fill="FFFFFF"/>
          </w:rPr>
          <w:t>Комсомольская</w:t>
        </w:r>
        <w:proofErr w:type="gramEnd"/>
        <w:r w:rsidRPr="005008E2">
          <w:rPr>
            <w:rFonts w:ascii="Arial" w:eastAsia="Arial" w:hAnsi="Arial" w:cs="Arial"/>
            <w:color w:val="0000FF"/>
            <w:sz w:val="22"/>
            <w:szCs w:val="22"/>
            <w:u w:val="single"/>
            <w:shd w:val="clear" w:color="auto" w:fill="FFFFFF"/>
          </w:rPr>
          <w:t xml:space="preserve"> правда (</w:t>
        </w:r>
        <w:proofErr w:type="spellStart"/>
        <w:r w:rsidRPr="005008E2">
          <w:rPr>
            <w:rFonts w:ascii="Arial" w:eastAsia="Arial" w:hAnsi="Arial" w:cs="Arial"/>
            <w:color w:val="0000FF"/>
            <w:sz w:val="22"/>
            <w:szCs w:val="22"/>
            <w:u w:val="single"/>
            <w:shd w:val="clear" w:color="auto" w:fill="FFFFFF"/>
          </w:rPr>
          <w:t>tver.kp.ru</w:t>
        </w:r>
        <w:proofErr w:type="spellEnd"/>
        <w:r w:rsidRPr="005008E2">
          <w:rPr>
            <w:rFonts w:ascii="Arial" w:eastAsia="Arial" w:hAnsi="Arial" w:cs="Arial"/>
            <w:color w:val="0000FF"/>
            <w:sz w:val="22"/>
            <w:szCs w:val="22"/>
            <w:u w:val="single"/>
            <w:shd w:val="clear" w:color="auto" w:fill="FFFFFF"/>
          </w:rPr>
          <w:t>), Тверь, 24 марта 2022</w:t>
        </w:r>
      </w:hyperlink>
    </w:p>
    <w:p w:rsidR="005008E2" w:rsidRPr="005008E2" w:rsidRDefault="005008E2" w:rsidP="005008E2">
      <w:pPr>
        <w:numPr>
          <w:ilvl w:val="0"/>
          <w:numId w:val="4"/>
        </w:numPr>
        <w:tabs>
          <w:tab w:val="left" w:pos="142"/>
        </w:tabs>
        <w:ind w:left="-142" w:firstLine="0"/>
        <w:rPr>
          <w:rFonts w:ascii="Arial" w:eastAsia="Arial" w:hAnsi="Arial" w:cs="Arial"/>
          <w:color w:val="0000FF"/>
          <w:sz w:val="22"/>
          <w:szCs w:val="22"/>
          <w:shd w:val="clear" w:color="auto" w:fill="FFFFFF"/>
        </w:rPr>
      </w:pPr>
      <w:hyperlink r:id="rId73" w:history="1">
        <w:r w:rsidRPr="005008E2">
          <w:rPr>
            <w:rFonts w:ascii="Arial" w:eastAsia="Arial" w:hAnsi="Arial" w:cs="Arial"/>
            <w:color w:val="0000FF"/>
            <w:sz w:val="22"/>
            <w:szCs w:val="22"/>
            <w:u w:val="single"/>
            <w:shd w:val="clear" w:color="auto" w:fill="FFFFFF"/>
          </w:rPr>
          <w:t>Тверские ведомости (vedtver.ru), Тверь, 24 марта 2022</w:t>
        </w:r>
      </w:hyperlink>
    </w:p>
    <w:p w:rsidR="005008E2" w:rsidRPr="005008E2" w:rsidRDefault="005008E2" w:rsidP="005008E2">
      <w:pPr>
        <w:numPr>
          <w:ilvl w:val="0"/>
          <w:numId w:val="4"/>
        </w:numPr>
        <w:tabs>
          <w:tab w:val="left" w:pos="142"/>
        </w:tabs>
        <w:ind w:left="-142" w:firstLine="0"/>
        <w:rPr>
          <w:rFonts w:ascii="Arial" w:eastAsia="Arial" w:hAnsi="Arial" w:cs="Arial"/>
          <w:color w:val="0000FF"/>
          <w:sz w:val="22"/>
          <w:szCs w:val="22"/>
          <w:shd w:val="clear" w:color="auto" w:fill="FFFFFF"/>
        </w:rPr>
      </w:pPr>
      <w:hyperlink r:id="rId74" w:history="1">
        <w:r w:rsidRPr="005008E2">
          <w:rPr>
            <w:rFonts w:ascii="Arial" w:eastAsia="Arial" w:hAnsi="Arial" w:cs="Arial"/>
            <w:color w:val="0000FF"/>
            <w:sz w:val="22"/>
            <w:szCs w:val="22"/>
            <w:u w:val="single"/>
            <w:shd w:val="clear" w:color="auto" w:fill="FFFFFF"/>
          </w:rPr>
          <w:t>Г</w:t>
        </w:r>
        <w:proofErr w:type="gramStart"/>
        <w:r w:rsidRPr="005008E2">
          <w:rPr>
            <w:rFonts w:ascii="Arial" w:eastAsia="Arial" w:hAnsi="Arial" w:cs="Arial"/>
            <w:color w:val="0000FF"/>
            <w:sz w:val="22"/>
            <w:szCs w:val="22"/>
            <w:u w:val="single"/>
            <w:shd w:val="clear" w:color="auto" w:fill="FFFFFF"/>
          </w:rPr>
          <w:t>ТРК Тв</w:t>
        </w:r>
        <w:proofErr w:type="gramEnd"/>
        <w:r w:rsidRPr="005008E2">
          <w:rPr>
            <w:rFonts w:ascii="Arial" w:eastAsia="Arial" w:hAnsi="Arial" w:cs="Arial"/>
            <w:color w:val="0000FF"/>
            <w:sz w:val="22"/>
            <w:szCs w:val="22"/>
            <w:u w:val="single"/>
            <w:shd w:val="clear" w:color="auto" w:fill="FFFFFF"/>
          </w:rPr>
          <w:t>ерь, Тверь, 24 марта 2022</w:t>
        </w:r>
      </w:hyperlink>
    </w:p>
    <w:p w:rsidR="005008E2" w:rsidRPr="005008E2" w:rsidRDefault="005008E2" w:rsidP="005008E2">
      <w:pPr>
        <w:numPr>
          <w:ilvl w:val="0"/>
          <w:numId w:val="4"/>
        </w:numPr>
        <w:tabs>
          <w:tab w:val="left" w:pos="142"/>
        </w:tabs>
        <w:ind w:left="-142" w:firstLine="0"/>
        <w:rPr>
          <w:rFonts w:ascii="Arial" w:eastAsia="Arial" w:hAnsi="Arial" w:cs="Arial"/>
          <w:color w:val="0000FF"/>
          <w:sz w:val="22"/>
          <w:szCs w:val="22"/>
          <w:shd w:val="clear" w:color="auto" w:fill="FFFFFF"/>
        </w:rPr>
      </w:pPr>
      <w:hyperlink r:id="rId75" w:history="1">
        <w:r w:rsidRPr="005008E2">
          <w:rPr>
            <w:rFonts w:ascii="Arial" w:eastAsia="Arial" w:hAnsi="Arial" w:cs="Arial"/>
            <w:color w:val="0000FF"/>
            <w:sz w:val="22"/>
            <w:szCs w:val="22"/>
            <w:u w:val="single"/>
            <w:shd w:val="clear" w:color="auto" w:fill="FFFFFF"/>
          </w:rPr>
          <w:t>Тверское информационное агентство (tvernews.ru), Тверь, 24 марта 2022</w:t>
        </w:r>
      </w:hyperlink>
    </w:p>
    <w:p w:rsidR="005008E2" w:rsidRPr="005008E2" w:rsidRDefault="005008E2" w:rsidP="005008E2">
      <w:pPr>
        <w:numPr>
          <w:ilvl w:val="0"/>
          <w:numId w:val="4"/>
        </w:numPr>
        <w:tabs>
          <w:tab w:val="left" w:pos="142"/>
        </w:tabs>
        <w:ind w:left="-142" w:firstLine="0"/>
        <w:rPr>
          <w:rFonts w:ascii="Arial" w:eastAsia="Arial" w:hAnsi="Arial" w:cs="Arial"/>
          <w:color w:val="0000FF"/>
          <w:sz w:val="22"/>
          <w:szCs w:val="22"/>
          <w:shd w:val="clear" w:color="auto" w:fill="FFFFFF"/>
        </w:rPr>
      </w:pPr>
      <w:r w:rsidRPr="005008E2">
        <w:rPr>
          <w:rFonts w:ascii="Arial" w:eastAsia="Arial" w:hAnsi="Arial" w:cs="Arial"/>
          <w:color w:val="0000FF"/>
          <w:sz w:val="22"/>
          <w:szCs w:val="22"/>
          <w:shd w:val="clear" w:color="auto" w:fill="FFFFFF"/>
        </w:rPr>
        <w:t xml:space="preserve">Вести </w:t>
      </w:r>
      <w:proofErr w:type="spellStart"/>
      <w:r w:rsidRPr="005008E2">
        <w:rPr>
          <w:rFonts w:ascii="Arial" w:eastAsia="Arial" w:hAnsi="Arial" w:cs="Arial"/>
          <w:color w:val="0000FF"/>
          <w:sz w:val="22"/>
          <w:szCs w:val="22"/>
          <w:shd w:val="clear" w:color="auto" w:fill="FFFFFF"/>
        </w:rPr>
        <w:t>Максатихи</w:t>
      </w:r>
      <w:proofErr w:type="spellEnd"/>
      <w:r w:rsidRPr="005008E2">
        <w:rPr>
          <w:rFonts w:ascii="Arial" w:eastAsia="Arial" w:hAnsi="Arial" w:cs="Arial"/>
          <w:color w:val="0000FF"/>
          <w:sz w:val="22"/>
          <w:szCs w:val="22"/>
          <w:shd w:val="clear" w:color="auto" w:fill="FFFFFF"/>
        </w:rPr>
        <w:t xml:space="preserve">, п.г.т. </w:t>
      </w:r>
      <w:proofErr w:type="spellStart"/>
      <w:r w:rsidRPr="005008E2">
        <w:rPr>
          <w:rFonts w:ascii="Arial" w:eastAsia="Arial" w:hAnsi="Arial" w:cs="Arial"/>
          <w:color w:val="0000FF"/>
          <w:sz w:val="22"/>
          <w:szCs w:val="22"/>
          <w:shd w:val="clear" w:color="auto" w:fill="FFFFFF"/>
        </w:rPr>
        <w:t>Максатиха</w:t>
      </w:r>
      <w:proofErr w:type="spellEnd"/>
      <w:r w:rsidRPr="005008E2">
        <w:rPr>
          <w:rFonts w:ascii="Arial" w:eastAsia="Arial" w:hAnsi="Arial" w:cs="Arial"/>
          <w:color w:val="0000FF"/>
          <w:sz w:val="22"/>
          <w:szCs w:val="22"/>
          <w:shd w:val="clear" w:color="auto" w:fill="FFFFFF"/>
        </w:rPr>
        <w:t>, 25 марта 2022</w:t>
      </w:r>
    </w:p>
    <w:p w:rsidR="005008E2" w:rsidRPr="005008E2" w:rsidRDefault="005008E2" w:rsidP="005008E2">
      <w:pPr>
        <w:numPr>
          <w:ilvl w:val="0"/>
          <w:numId w:val="4"/>
        </w:numPr>
        <w:tabs>
          <w:tab w:val="left" w:pos="142"/>
        </w:tabs>
        <w:ind w:left="-142" w:firstLine="0"/>
        <w:rPr>
          <w:rFonts w:ascii="Arial" w:eastAsia="Arial" w:hAnsi="Arial" w:cs="Arial"/>
          <w:color w:val="0000FF"/>
          <w:sz w:val="22"/>
          <w:szCs w:val="22"/>
          <w:shd w:val="clear" w:color="auto" w:fill="FFFFFF"/>
        </w:rPr>
      </w:pPr>
      <w:hyperlink r:id="rId76" w:history="1">
        <w:r w:rsidRPr="005008E2">
          <w:rPr>
            <w:rFonts w:ascii="Arial" w:eastAsia="Arial" w:hAnsi="Arial" w:cs="Arial"/>
            <w:color w:val="0000FF"/>
            <w:sz w:val="22"/>
            <w:szCs w:val="22"/>
            <w:u w:val="single"/>
            <w:shd w:val="clear" w:color="auto" w:fill="FFFFFF"/>
          </w:rPr>
          <w:t>НИА Тверь (69rus.org), Тверь, 25 марта 2022</w:t>
        </w:r>
      </w:hyperlink>
    </w:p>
    <w:p w:rsidR="005008E2" w:rsidRPr="005008E2" w:rsidRDefault="005008E2" w:rsidP="005008E2">
      <w:pPr>
        <w:numPr>
          <w:ilvl w:val="0"/>
          <w:numId w:val="4"/>
        </w:numPr>
        <w:tabs>
          <w:tab w:val="left" w:pos="142"/>
        </w:tabs>
        <w:ind w:left="-142" w:firstLine="0"/>
        <w:rPr>
          <w:rFonts w:ascii="Arial" w:eastAsia="Arial" w:hAnsi="Arial" w:cs="Arial"/>
          <w:color w:val="0000FF"/>
          <w:sz w:val="22"/>
          <w:szCs w:val="22"/>
          <w:shd w:val="clear" w:color="auto" w:fill="FFFFFF"/>
        </w:rPr>
      </w:pPr>
      <w:hyperlink r:id="rId77" w:history="1">
        <w:r w:rsidRPr="005008E2">
          <w:rPr>
            <w:rFonts w:ascii="Arial" w:eastAsia="Arial" w:hAnsi="Arial" w:cs="Arial"/>
            <w:color w:val="0000FF"/>
            <w:sz w:val="22"/>
            <w:szCs w:val="22"/>
            <w:u w:val="single"/>
            <w:shd w:val="clear" w:color="auto" w:fill="FFFFFF"/>
          </w:rPr>
          <w:t>Кашинская газета (kashingazeta.ru), Кашин, 24 марта 2022</w:t>
        </w:r>
      </w:hyperlink>
    </w:p>
    <w:p w:rsidR="005008E2" w:rsidRPr="005008E2" w:rsidRDefault="005008E2" w:rsidP="005008E2">
      <w:pPr>
        <w:numPr>
          <w:ilvl w:val="0"/>
          <w:numId w:val="4"/>
        </w:numPr>
        <w:tabs>
          <w:tab w:val="left" w:pos="142"/>
        </w:tabs>
        <w:ind w:left="-142" w:firstLine="0"/>
        <w:rPr>
          <w:rFonts w:ascii="Arial" w:eastAsia="Arial" w:hAnsi="Arial" w:cs="Arial"/>
          <w:color w:val="0000FF"/>
          <w:sz w:val="22"/>
          <w:szCs w:val="22"/>
          <w:shd w:val="clear" w:color="auto" w:fill="FFFFFF"/>
        </w:rPr>
      </w:pPr>
      <w:hyperlink r:id="rId78" w:history="1">
        <w:r w:rsidRPr="005008E2">
          <w:rPr>
            <w:rFonts w:ascii="Arial" w:eastAsia="Arial" w:hAnsi="Arial" w:cs="Arial"/>
            <w:color w:val="0000FF"/>
            <w:sz w:val="22"/>
            <w:szCs w:val="22"/>
            <w:u w:val="single"/>
            <w:shd w:val="clear" w:color="auto" w:fill="FFFFFF"/>
          </w:rPr>
          <w:t>Главный региональный (glavny.tv), Смоленск, 24 марта 2022</w:t>
        </w:r>
      </w:hyperlink>
    </w:p>
    <w:p w:rsidR="005008E2" w:rsidRPr="005008E2" w:rsidRDefault="005008E2" w:rsidP="005008E2">
      <w:pPr>
        <w:numPr>
          <w:ilvl w:val="0"/>
          <w:numId w:val="4"/>
        </w:numPr>
        <w:tabs>
          <w:tab w:val="left" w:pos="142"/>
        </w:tabs>
        <w:ind w:left="-142" w:firstLine="0"/>
        <w:rPr>
          <w:rFonts w:ascii="Arial" w:eastAsia="Arial" w:hAnsi="Arial" w:cs="Arial"/>
          <w:color w:val="0000FF"/>
          <w:sz w:val="22"/>
          <w:szCs w:val="22"/>
          <w:shd w:val="clear" w:color="auto" w:fill="FFFFFF"/>
        </w:rPr>
      </w:pPr>
      <w:hyperlink r:id="rId79" w:history="1">
        <w:r w:rsidRPr="005008E2">
          <w:rPr>
            <w:rFonts w:ascii="Arial" w:eastAsia="Arial" w:hAnsi="Arial" w:cs="Arial"/>
            <w:color w:val="0000FF"/>
            <w:sz w:val="22"/>
            <w:szCs w:val="22"/>
            <w:u w:val="single"/>
            <w:shd w:val="clear" w:color="auto" w:fill="FFFFFF"/>
          </w:rPr>
          <w:t>Кашинская газета (kashingazeta.ru), Кашин, 24 марта 2022</w:t>
        </w:r>
      </w:hyperlink>
    </w:p>
    <w:p w:rsidR="005008E2" w:rsidRPr="005008E2" w:rsidRDefault="005008E2" w:rsidP="005008E2">
      <w:pPr>
        <w:numPr>
          <w:ilvl w:val="0"/>
          <w:numId w:val="4"/>
        </w:numPr>
        <w:tabs>
          <w:tab w:val="left" w:pos="142"/>
        </w:tabs>
        <w:ind w:left="-142" w:firstLine="0"/>
        <w:rPr>
          <w:rFonts w:ascii="Arial" w:eastAsia="Arial" w:hAnsi="Arial" w:cs="Arial"/>
          <w:color w:val="0000FF"/>
          <w:sz w:val="22"/>
          <w:szCs w:val="22"/>
          <w:shd w:val="clear" w:color="auto" w:fill="FFFFFF"/>
        </w:rPr>
      </w:pPr>
      <w:hyperlink r:id="rId80" w:history="1">
        <w:r w:rsidRPr="005008E2">
          <w:rPr>
            <w:rFonts w:ascii="Arial" w:eastAsia="Arial" w:hAnsi="Arial" w:cs="Arial"/>
            <w:color w:val="0000FF"/>
            <w:sz w:val="22"/>
            <w:szCs w:val="22"/>
            <w:u w:val="single"/>
            <w:shd w:val="clear" w:color="auto" w:fill="FFFFFF"/>
          </w:rPr>
          <w:t>Кашинская газета (kashingazeta.ru), Кашин, 24 марта 2022</w:t>
        </w:r>
      </w:hyperlink>
    </w:p>
    <w:p w:rsidR="005008E2" w:rsidRPr="005008E2" w:rsidRDefault="005008E2" w:rsidP="005008E2">
      <w:pPr>
        <w:numPr>
          <w:ilvl w:val="0"/>
          <w:numId w:val="4"/>
        </w:numPr>
        <w:tabs>
          <w:tab w:val="left" w:pos="142"/>
        </w:tabs>
        <w:ind w:left="-142" w:firstLine="0"/>
        <w:rPr>
          <w:rFonts w:ascii="Arial" w:eastAsia="Arial" w:hAnsi="Arial" w:cs="Arial"/>
          <w:color w:val="0000FF"/>
          <w:sz w:val="22"/>
          <w:szCs w:val="22"/>
          <w:shd w:val="clear" w:color="auto" w:fill="FFFFFF"/>
        </w:rPr>
      </w:pPr>
      <w:hyperlink r:id="rId81" w:history="1">
        <w:r w:rsidRPr="005008E2">
          <w:rPr>
            <w:rFonts w:ascii="Arial" w:eastAsia="Arial" w:hAnsi="Arial" w:cs="Arial"/>
            <w:color w:val="0000FF"/>
            <w:sz w:val="22"/>
            <w:szCs w:val="22"/>
            <w:u w:val="single"/>
            <w:shd w:val="clear" w:color="auto" w:fill="FFFFFF"/>
          </w:rPr>
          <w:t>Новоторжский вестник (nvestnik.ru), Торжок, 24 марта 2022</w:t>
        </w:r>
      </w:hyperlink>
    </w:p>
    <w:p w:rsidR="005008E2" w:rsidRPr="005008E2" w:rsidRDefault="005008E2" w:rsidP="005008E2">
      <w:pPr>
        <w:numPr>
          <w:ilvl w:val="0"/>
          <w:numId w:val="4"/>
        </w:numPr>
        <w:tabs>
          <w:tab w:val="left" w:pos="142"/>
        </w:tabs>
        <w:ind w:left="-142" w:firstLine="0"/>
        <w:rPr>
          <w:rFonts w:ascii="Arial" w:eastAsia="Arial" w:hAnsi="Arial" w:cs="Arial"/>
          <w:color w:val="0000FF"/>
          <w:sz w:val="22"/>
          <w:szCs w:val="22"/>
          <w:shd w:val="clear" w:color="auto" w:fill="FFFFFF"/>
        </w:rPr>
      </w:pPr>
      <w:hyperlink r:id="rId82" w:history="1">
        <w:r w:rsidRPr="005008E2">
          <w:rPr>
            <w:rFonts w:ascii="Arial" w:eastAsia="Arial" w:hAnsi="Arial" w:cs="Arial"/>
            <w:color w:val="0000FF"/>
            <w:sz w:val="22"/>
            <w:szCs w:val="22"/>
            <w:u w:val="single"/>
            <w:shd w:val="clear" w:color="auto" w:fill="FFFFFF"/>
          </w:rPr>
          <w:t>Знамя (kuvznama.ru), Кувшиново, 24 марта 2022</w:t>
        </w:r>
      </w:hyperlink>
    </w:p>
    <w:p w:rsidR="005008E2" w:rsidRPr="005008E2" w:rsidRDefault="005008E2" w:rsidP="005008E2">
      <w:pPr>
        <w:numPr>
          <w:ilvl w:val="0"/>
          <w:numId w:val="4"/>
        </w:numPr>
        <w:tabs>
          <w:tab w:val="left" w:pos="142"/>
        </w:tabs>
        <w:ind w:left="-142" w:firstLine="0"/>
        <w:rPr>
          <w:rFonts w:ascii="Arial" w:eastAsia="Arial" w:hAnsi="Arial" w:cs="Arial"/>
          <w:color w:val="0000FF"/>
          <w:sz w:val="22"/>
          <w:szCs w:val="22"/>
          <w:shd w:val="clear" w:color="auto" w:fill="FFFFFF"/>
        </w:rPr>
      </w:pPr>
      <w:hyperlink r:id="rId83" w:history="1">
        <w:proofErr w:type="spellStart"/>
        <w:r w:rsidRPr="005008E2">
          <w:rPr>
            <w:rFonts w:ascii="Arial" w:eastAsia="Arial" w:hAnsi="Arial" w:cs="Arial"/>
            <w:color w:val="0000FF"/>
            <w:sz w:val="22"/>
            <w:szCs w:val="22"/>
            <w:u w:val="single"/>
            <w:shd w:val="clear" w:color="auto" w:fill="FFFFFF"/>
          </w:rPr>
          <w:t>Рамблер</w:t>
        </w:r>
        <w:proofErr w:type="spellEnd"/>
        <w:r w:rsidRPr="005008E2">
          <w:rPr>
            <w:rFonts w:ascii="Arial" w:eastAsia="Arial" w:hAnsi="Arial" w:cs="Arial"/>
            <w:color w:val="0000FF"/>
            <w:sz w:val="22"/>
            <w:szCs w:val="22"/>
            <w:u w:val="single"/>
            <w:shd w:val="clear" w:color="auto" w:fill="FFFFFF"/>
          </w:rPr>
          <w:t>/новости (</w:t>
        </w:r>
        <w:proofErr w:type="spellStart"/>
        <w:r w:rsidRPr="005008E2">
          <w:rPr>
            <w:rFonts w:ascii="Arial" w:eastAsia="Arial" w:hAnsi="Arial" w:cs="Arial"/>
            <w:color w:val="0000FF"/>
            <w:sz w:val="22"/>
            <w:szCs w:val="22"/>
            <w:u w:val="single"/>
            <w:shd w:val="clear" w:color="auto" w:fill="FFFFFF"/>
          </w:rPr>
          <w:t>news.rambler.ru</w:t>
        </w:r>
        <w:proofErr w:type="spellEnd"/>
        <w:r w:rsidRPr="005008E2">
          <w:rPr>
            <w:rFonts w:ascii="Arial" w:eastAsia="Arial" w:hAnsi="Arial" w:cs="Arial"/>
            <w:color w:val="0000FF"/>
            <w:sz w:val="22"/>
            <w:szCs w:val="22"/>
            <w:u w:val="single"/>
            <w:shd w:val="clear" w:color="auto" w:fill="FFFFFF"/>
          </w:rPr>
          <w:t>), Москва, 24 марта 2022</w:t>
        </w:r>
      </w:hyperlink>
    </w:p>
    <w:p w:rsidR="005008E2" w:rsidRPr="005008E2" w:rsidRDefault="005008E2" w:rsidP="005008E2">
      <w:pPr>
        <w:numPr>
          <w:ilvl w:val="0"/>
          <w:numId w:val="4"/>
        </w:numPr>
        <w:tabs>
          <w:tab w:val="left" w:pos="142"/>
        </w:tabs>
        <w:ind w:left="-142" w:firstLine="0"/>
        <w:rPr>
          <w:rFonts w:ascii="Arial" w:eastAsia="Arial" w:hAnsi="Arial" w:cs="Arial"/>
          <w:color w:val="0000FF"/>
          <w:sz w:val="22"/>
          <w:szCs w:val="22"/>
          <w:shd w:val="clear" w:color="auto" w:fill="FFFFFF"/>
        </w:rPr>
      </w:pPr>
      <w:hyperlink r:id="rId84" w:history="1">
        <w:r w:rsidRPr="005008E2">
          <w:rPr>
            <w:rFonts w:ascii="Arial" w:eastAsia="Arial" w:hAnsi="Arial" w:cs="Arial"/>
            <w:color w:val="0000FF"/>
            <w:sz w:val="22"/>
            <w:szCs w:val="22"/>
            <w:u w:val="single"/>
            <w:shd w:val="clear" w:color="auto" w:fill="FFFFFF"/>
          </w:rPr>
          <w:t>RuNews24 (runews24.ru), Москва, 24 марта 2022</w:t>
        </w:r>
      </w:hyperlink>
    </w:p>
    <w:p w:rsidR="005008E2" w:rsidRPr="005008E2" w:rsidRDefault="005008E2" w:rsidP="005008E2">
      <w:pPr>
        <w:numPr>
          <w:ilvl w:val="0"/>
          <w:numId w:val="4"/>
        </w:numPr>
        <w:tabs>
          <w:tab w:val="left" w:pos="142"/>
        </w:tabs>
        <w:ind w:left="-142" w:firstLine="0"/>
        <w:rPr>
          <w:rFonts w:ascii="Arial" w:eastAsia="Arial" w:hAnsi="Arial" w:cs="Arial"/>
          <w:color w:val="0000FF"/>
          <w:sz w:val="22"/>
          <w:szCs w:val="22"/>
          <w:shd w:val="clear" w:color="auto" w:fill="FFFFFF"/>
        </w:rPr>
      </w:pPr>
      <w:hyperlink r:id="rId85" w:history="1">
        <w:r w:rsidRPr="005008E2">
          <w:rPr>
            <w:rFonts w:ascii="Arial" w:eastAsia="Arial" w:hAnsi="Arial" w:cs="Arial"/>
            <w:color w:val="0000FF"/>
            <w:sz w:val="22"/>
            <w:szCs w:val="22"/>
            <w:u w:val="single"/>
            <w:shd w:val="clear" w:color="auto" w:fill="FFFFFF"/>
          </w:rPr>
          <w:t>Край справедливости (ks-region69.com), Тверь, 24 марта 2022</w:t>
        </w:r>
      </w:hyperlink>
    </w:p>
    <w:p w:rsidR="005008E2" w:rsidRPr="005008E2" w:rsidRDefault="005008E2" w:rsidP="005008E2">
      <w:pPr>
        <w:numPr>
          <w:ilvl w:val="0"/>
          <w:numId w:val="4"/>
        </w:numPr>
        <w:tabs>
          <w:tab w:val="left" w:pos="142"/>
        </w:tabs>
        <w:ind w:left="-142" w:firstLine="0"/>
        <w:rPr>
          <w:rFonts w:ascii="Arial" w:eastAsia="Arial" w:hAnsi="Arial" w:cs="Arial"/>
          <w:color w:val="0000FF"/>
          <w:sz w:val="22"/>
          <w:szCs w:val="22"/>
          <w:shd w:val="clear" w:color="auto" w:fill="FFFFFF"/>
        </w:rPr>
      </w:pPr>
      <w:hyperlink r:id="rId86" w:history="1">
        <w:r w:rsidRPr="005008E2">
          <w:rPr>
            <w:rFonts w:ascii="Arial" w:eastAsia="Arial" w:hAnsi="Arial" w:cs="Arial"/>
            <w:color w:val="0000FF"/>
            <w:sz w:val="22"/>
            <w:szCs w:val="22"/>
            <w:u w:val="single"/>
            <w:shd w:val="clear" w:color="auto" w:fill="FFFFFF"/>
          </w:rPr>
          <w:t>Родная земля (r-zemlya.ru), п. Рамешки, 24 марта 2022</w:t>
        </w:r>
      </w:hyperlink>
    </w:p>
    <w:p w:rsidR="005008E2" w:rsidRPr="005008E2" w:rsidRDefault="005008E2" w:rsidP="005008E2">
      <w:pPr>
        <w:numPr>
          <w:ilvl w:val="0"/>
          <w:numId w:val="4"/>
        </w:numPr>
        <w:tabs>
          <w:tab w:val="left" w:pos="142"/>
        </w:tabs>
        <w:ind w:left="-142" w:firstLine="0"/>
        <w:rPr>
          <w:rFonts w:ascii="Arial" w:eastAsia="Arial" w:hAnsi="Arial" w:cs="Arial"/>
          <w:color w:val="0000FF"/>
          <w:sz w:val="22"/>
          <w:szCs w:val="22"/>
          <w:shd w:val="clear" w:color="auto" w:fill="FFFFFF"/>
        </w:rPr>
      </w:pPr>
      <w:hyperlink r:id="rId87" w:history="1">
        <w:r w:rsidRPr="005008E2">
          <w:rPr>
            <w:rFonts w:ascii="Arial" w:eastAsia="Arial" w:hAnsi="Arial" w:cs="Arial"/>
            <w:color w:val="0000FF"/>
            <w:sz w:val="22"/>
            <w:szCs w:val="22"/>
            <w:u w:val="single"/>
            <w:shd w:val="clear" w:color="auto" w:fill="FFFFFF"/>
          </w:rPr>
          <w:t>Дни Озёрного (</w:t>
        </w:r>
        <w:proofErr w:type="spellStart"/>
        <w:r w:rsidRPr="005008E2">
          <w:rPr>
            <w:rFonts w:ascii="Arial" w:eastAsia="Arial" w:hAnsi="Arial" w:cs="Arial"/>
            <w:color w:val="0000FF"/>
            <w:sz w:val="22"/>
            <w:szCs w:val="22"/>
            <w:u w:val="single"/>
            <w:shd w:val="clear" w:color="auto" w:fill="FFFFFF"/>
          </w:rPr>
          <w:t>dnioz.ru</w:t>
        </w:r>
        <w:proofErr w:type="spellEnd"/>
        <w:r w:rsidRPr="005008E2">
          <w:rPr>
            <w:rFonts w:ascii="Arial" w:eastAsia="Arial" w:hAnsi="Arial" w:cs="Arial"/>
            <w:color w:val="0000FF"/>
            <w:sz w:val="22"/>
            <w:szCs w:val="22"/>
            <w:u w:val="single"/>
            <w:shd w:val="clear" w:color="auto" w:fill="FFFFFF"/>
          </w:rPr>
          <w:t xml:space="preserve">), п.г.т. </w:t>
        </w:r>
        <w:proofErr w:type="gramStart"/>
        <w:r w:rsidRPr="005008E2">
          <w:rPr>
            <w:rFonts w:ascii="Arial" w:eastAsia="Arial" w:hAnsi="Arial" w:cs="Arial"/>
            <w:color w:val="0000FF"/>
            <w:sz w:val="22"/>
            <w:szCs w:val="22"/>
            <w:u w:val="single"/>
            <w:shd w:val="clear" w:color="auto" w:fill="FFFFFF"/>
          </w:rPr>
          <w:t>Озерный</w:t>
        </w:r>
        <w:proofErr w:type="gramEnd"/>
        <w:r w:rsidRPr="005008E2">
          <w:rPr>
            <w:rFonts w:ascii="Arial" w:eastAsia="Arial" w:hAnsi="Arial" w:cs="Arial"/>
            <w:color w:val="0000FF"/>
            <w:sz w:val="22"/>
            <w:szCs w:val="22"/>
            <w:u w:val="single"/>
            <w:shd w:val="clear" w:color="auto" w:fill="FFFFFF"/>
          </w:rPr>
          <w:t>, 24 марта 2022</w:t>
        </w:r>
      </w:hyperlink>
    </w:p>
    <w:p w:rsidR="005008E2" w:rsidRPr="005008E2" w:rsidRDefault="005008E2" w:rsidP="005008E2">
      <w:pPr>
        <w:numPr>
          <w:ilvl w:val="0"/>
          <w:numId w:val="4"/>
        </w:numPr>
        <w:tabs>
          <w:tab w:val="left" w:pos="142"/>
        </w:tabs>
        <w:ind w:left="-142" w:firstLine="0"/>
        <w:rPr>
          <w:rFonts w:ascii="Arial" w:eastAsia="Arial" w:hAnsi="Arial" w:cs="Arial"/>
          <w:color w:val="0000FF"/>
          <w:sz w:val="22"/>
          <w:szCs w:val="22"/>
          <w:shd w:val="clear" w:color="auto" w:fill="FFFFFF"/>
        </w:rPr>
      </w:pPr>
      <w:hyperlink r:id="rId88" w:history="1">
        <w:r w:rsidRPr="005008E2">
          <w:rPr>
            <w:rFonts w:ascii="Arial" w:eastAsia="Arial" w:hAnsi="Arial" w:cs="Arial"/>
            <w:color w:val="0000FF"/>
            <w:sz w:val="22"/>
            <w:szCs w:val="22"/>
            <w:u w:val="single"/>
            <w:shd w:val="clear" w:color="auto" w:fill="FFFFFF"/>
          </w:rPr>
          <w:t>Удомельская газета (udomelskaya-gazeta.ru), Удомля, 24 марта 2022</w:t>
        </w:r>
      </w:hyperlink>
    </w:p>
    <w:p w:rsidR="005008E2" w:rsidRPr="005008E2" w:rsidRDefault="005008E2" w:rsidP="005008E2">
      <w:pPr>
        <w:numPr>
          <w:ilvl w:val="0"/>
          <w:numId w:val="4"/>
        </w:numPr>
        <w:tabs>
          <w:tab w:val="left" w:pos="142"/>
        </w:tabs>
        <w:ind w:left="-142" w:firstLine="0"/>
        <w:rPr>
          <w:rFonts w:ascii="Arial" w:eastAsia="Arial" w:hAnsi="Arial" w:cs="Arial"/>
          <w:color w:val="0000FF"/>
          <w:sz w:val="22"/>
          <w:szCs w:val="22"/>
          <w:shd w:val="clear" w:color="auto" w:fill="FFFFFF"/>
        </w:rPr>
      </w:pPr>
      <w:hyperlink r:id="rId89" w:history="1">
        <w:r w:rsidRPr="005008E2">
          <w:rPr>
            <w:rFonts w:ascii="Arial" w:eastAsia="Arial" w:hAnsi="Arial" w:cs="Arial"/>
            <w:color w:val="0000FF"/>
            <w:sz w:val="22"/>
            <w:szCs w:val="22"/>
            <w:u w:val="single"/>
            <w:shd w:val="clear" w:color="auto" w:fill="FFFFFF"/>
          </w:rPr>
          <w:t>Караван Ярмарка (</w:t>
        </w:r>
        <w:proofErr w:type="spellStart"/>
        <w:r w:rsidRPr="005008E2">
          <w:rPr>
            <w:rFonts w:ascii="Arial" w:eastAsia="Arial" w:hAnsi="Arial" w:cs="Arial"/>
            <w:color w:val="0000FF"/>
            <w:sz w:val="22"/>
            <w:szCs w:val="22"/>
            <w:u w:val="single"/>
            <w:shd w:val="clear" w:color="auto" w:fill="FFFFFF"/>
          </w:rPr>
          <w:t>karavantver.ru</w:t>
        </w:r>
        <w:proofErr w:type="spellEnd"/>
        <w:r w:rsidRPr="005008E2">
          <w:rPr>
            <w:rFonts w:ascii="Arial" w:eastAsia="Arial" w:hAnsi="Arial" w:cs="Arial"/>
            <w:color w:val="0000FF"/>
            <w:sz w:val="22"/>
            <w:szCs w:val="22"/>
            <w:u w:val="single"/>
            <w:shd w:val="clear" w:color="auto" w:fill="FFFFFF"/>
          </w:rPr>
          <w:t>), Тверь, 24 марта 2022</w:t>
        </w:r>
      </w:hyperlink>
    </w:p>
    <w:p w:rsidR="005008E2" w:rsidRPr="005008E2" w:rsidRDefault="005008E2" w:rsidP="005008E2">
      <w:pPr>
        <w:numPr>
          <w:ilvl w:val="0"/>
          <w:numId w:val="4"/>
        </w:numPr>
        <w:tabs>
          <w:tab w:val="left" w:pos="142"/>
        </w:tabs>
        <w:ind w:left="-142" w:firstLine="0"/>
        <w:rPr>
          <w:rFonts w:ascii="Arial" w:eastAsia="Arial" w:hAnsi="Arial" w:cs="Arial"/>
          <w:color w:val="0000FF"/>
          <w:sz w:val="22"/>
          <w:szCs w:val="22"/>
          <w:shd w:val="clear" w:color="auto" w:fill="FFFFFF"/>
        </w:rPr>
      </w:pPr>
      <w:hyperlink r:id="rId90" w:history="1">
        <w:r w:rsidRPr="005008E2">
          <w:rPr>
            <w:rFonts w:ascii="Arial" w:eastAsia="Arial" w:hAnsi="Arial" w:cs="Arial"/>
            <w:color w:val="0000FF"/>
            <w:sz w:val="22"/>
            <w:szCs w:val="22"/>
            <w:u w:val="single"/>
            <w:shd w:val="clear" w:color="auto" w:fill="FFFFFF"/>
          </w:rPr>
          <w:t>ВОТ! (vot69.ru), Тверь, 24 марта 2022</w:t>
        </w:r>
      </w:hyperlink>
    </w:p>
    <w:p w:rsidR="005008E2" w:rsidRPr="005008E2" w:rsidRDefault="005008E2" w:rsidP="005008E2">
      <w:pPr>
        <w:numPr>
          <w:ilvl w:val="0"/>
          <w:numId w:val="4"/>
        </w:numPr>
        <w:tabs>
          <w:tab w:val="left" w:pos="142"/>
        </w:tabs>
        <w:ind w:left="-142" w:firstLine="0"/>
        <w:rPr>
          <w:rFonts w:ascii="Arial" w:eastAsia="Arial" w:hAnsi="Arial" w:cs="Arial"/>
          <w:color w:val="0000FF"/>
          <w:sz w:val="22"/>
          <w:szCs w:val="22"/>
          <w:shd w:val="clear" w:color="auto" w:fill="FFFFFF"/>
          <w:lang w:val="en-US"/>
        </w:rPr>
      </w:pPr>
      <w:hyperlink r:id="rId91" w:history="1">
        <w:r w:rsidRPr="005008E2">
          <w:rPr>
            <w:rFonts w:ascii="Arial" w:eastAsia="Arial" w:hAnsi="Arial" w:cs="Arial"/>
            <w:color w:val="0000FF"/>
            <w:sz w:val="22"/>
            <w:szCs w:val="22"/>
            <w:u w:val="single"/>
            <w:shd w:val="clear" w:color="auto" w:fill="FFFFFF"/>
            <w:lang w:val="en-US"/>
          </w:rPr>
          <w:t xml:space="preserve">PANORAMA PRO (panoramapro.ru), </w:t>
        </w:r>
        <w:r w:rsidRPr="005008E2">
          <w:rPr>
            <w:rFonts w:ascii="Arial" w:eastAsia="Arial" w:hAnsi="Arial" w:cs="Arial"/>
            <w:color w:val="0000FF"/>
            <w:sz w:val="22"/>
            <w:szCs w:val="22"/>
            <w:u w:val="single"/>
            <w:shd w:val="clear" w:color="auto" w:fill="FFFFFF"/>
          </w:rPr>
          <w:t>Тверь</w:t>
        </w:r>
        <w:r w:rsidRPr="005008E2">
          <w:rPr>
            <w:rFonts w:ascii="Arial" w:eastAsia="Arial" w:hAnsi="Arial" w:cs="Arial"/>
            <w:color w:val="0000FF"/>
            <w:sz w:val="22"/>
            <w:szCs w:val="22"/>
            <w:u w:val="single"/>
            <w:shd w:val="clear" w:color="auto" w:fill="FFFFFF"/>
            <w:lang w:val="en-US"/>
          </w:rPr>
          <w:t xml:space="preserve">, 24 </w:t>
        </w:r>
        <w:r w:rsidRPr="005008E2">
          <w:rPr>
            <w:rFonts w:ascii="Arial" w:eastAsia="Arial" w:hAnsi="Arial" w:cs="Arial"/>
            <w:color w:val="0000FF"/>
            <w:sz w:val="22"/>
            <w:szCs w:val="22"/>
            <w:u w:val="single"/>
            <w:shd w:val="clear" w:color="auto" w:fill="FFFFFF"/>
          </w:rPr>
          <w:t>марта</w:t>
        </w:r>
        <w:r w:rsidRPr="005008E2">
          <w:rPr>
            <w:rFonts w:ascii="Arial" w:eastAsia="Arial" w:hAnsi="Arial" w:cs="Arial"/>
            <w:color w:val="0000FF"/>
            <w:sz w:val="22"/>
            <w:szCs w:val="22"/>
            <w:u w:val="single"/>
            <w:shd w:val="clear" w:color="auto" w:fill="FFFFFF"/>
            <w:lang w:val="en-US"/>
          </w:rPr>
          <w:t xml:space="preserve"> 2022</w:t>
        </w:r>
      </w:hyperlink>
    </w:p>
    <w:p w:rsidR="005008E2" w:rsidRPr="005008E2" w:rsidRDefault="005008E2" w:rsidP="005008E2">
      <w:pPr>
        <w:numPr>
          <w:ilvl w:val="0"/>
          <w:numId w:val="4"/>
        </w:numPr>
        <w:tabs>
          <w:tab w:val="left" w:pos="142"/>
        </w:tabs>
        <w:ind w:left="-142" w:firstLine="0"/>
        <w:rPr>
          <w:rFonts w:ascii="Arial" w:eastAsia="Arial" w:hAnsi="Arial" w:cs="Arial"/>
          <w:color w:val="0000FF"/>
          <w:sz w:val="22"/>
          <w:szCs w:val="22"/>
          <w:shd w:val="clear" w:color="auto" w:fill="FFFFFF"/>
        </w:rPr>
      </w:pPr>
      <w:hyperlink r:id="rId92" w:history="1">
        <w:r w:rsidRPr="005008E2">
          <w:rPr>
            <w:rFonts w:ascii="Arial" w:eastAsia="Arial" w:hAnsi="Arial" w:cs="Arial"/>
            <w:color w:val="0000FF"/>
            <w:sz w:val="22"/>
            <w:szCs w:val="22"/>
            <w:u w:val="single"/>
            <w:shd w:val="clear" w:color="auto" w:fill="FFFFFF"/>
          </w:rPr>
          <w:t>Тверь (</w:t>
        </w:r>
        <w:proofErr w:type="spellStart"/>
        <w:r w:rsidRPr="005008E2">
          <w:rPr>
            <w:rFonts w:ascii="Arial" w:eastAsia="Arial" w:hAnsi="Arial" w:cs="Arial"/>
            <w:color w:val="0000FF"/>
            <w:sz w:val="22"/>
            <w:szCs w:val="22"/>
            <w:u w:val="single"/>
            <w:shd w:val="clear" w:color="auto" w:fill="FFFFFF"/>
          </w:rPr>
          <w:t>toptver.ru</w:t>
        </w:r>
        <w:proofErr w:type="spellEnd"/>
        <w:r w:rsidRPr="005008E2">
          <w:rPr>
            <w:rFonts w:ascii="Arial" w:eastAsia="Arial" w:hAnsi="Arial" w:cs="Arial"/>
            <w:color w:val="0000FF"/>
            <w:sz w:val="22"/>
            <w:szCs w:val="22"/>
            <w:u w:val="single"/>
            <w:shd w:val="clear" w:color="auto" w:fill="FFFFFF"/>
          </w:rPr>
          <w:t>), Тверь, 24 марта 2022</w:t>
        </w:r>
      </w:hyperlink>
    </w:p>
    <w:p w:rsidR="005008E2" w:rsidRPr="005008E2" w:rsidRDefault="005008E2" w:rsidP="005008E2">
      <w:pPr>
        <w:numPr>
          <w:ilvl w:val="0"/>
          <w:numId w:val="4"/>
        </w:numPr>
        <w:tabs>
          <w:tab w:val="left" w:pos="142"/>
        </w:tabs>
        <w:ind w:left="-142" w:firstLine="0"/>
        <w:rPr>
          <w:rFonts w:ascii="Arial" w:eastAsia="Arial" w:hAnsi="Arial" w:cs="Arial"/>
          <w:color w:val="0000FF"/>
          <w:sz w:val="22"/>
          <w:szCs w:val="22"/>
          <w:shd w:val="clear" w:color="auto" w:fill="FFFFFF"/>
        </w:rPr>
      </w:pPr>
      <w:hyperlink r:id="rId93" w:history="1">
        <w:r w:rsidRPr="005008E2">
          <w:rPr>
            <w:rFonts w:ascii="Arial" w:eastAsia="Arial" w:hAnsi="Arial" w:cs="Arial"/>
            <w:color w:val="0000FF"/>
            <w:sz w:val="22"/>
            <w:szCs w:val="22"/>
            <w:u w:val="single"/>
            <w:shd w:val="clear" w:color="auto" w:fill="FFFFFF"/>
          </w:rPr>
          <w:t>Заря (konzarya.ru), Конаково, 24 марта 2022</w:t>
        </w:r>
      </w:hyperlink>
    </w:p>
    <w:p w:rsidR="005008E2" w:rsidRPr="005008E2" w:rsidRDefault="005008E2" w:rsidP="005008E2">
      <w:pPr>
        <w:numPr>
          <w:ilvl w:val="0"/>
          <w:numId w:val="4"/>
        </w:numPr>
        <w:tabs>
          <w:tab w:val="left" w:pos="142"/>
        </w:tabs>
        <w:ind w:left="-142" w:firstLine="0"/>
        <w:rPr>
          <w:rFonts w:ascii="Arial" w:eastAsia="Arial" w:hAnsi="Arial" w:cs="Arial"/>
          <w:color w:val="0000FF"/>
          <w:sz w:val="22"/>
          <w:szCs w:val="22"/>
          <w:shd w:val="clear" w:color="auto" w:fill="FFFFFF"/>
        </w:rPr>
      </w:pPr>
      <w:hyperlink r:id="rId94" w:history="1">
        <w:proofErr w:type="spellStart"/>
        <w:r w:rsidRPr="005008E2">
          <w:rPr>
            <w:rFonts w:ascii="Arial" w:eastAsia="Arial" w:hAnsi="Arial" w:cs="Arial"/>
            <w:color w:val="0000FF"/>
            <w:sz w:val="22"/>
            <w:szCs w:val="22"/>
            <w:u w:val="single"/>
            <w:shd w:val="clear" w:color="auto" w:fill="FFFFFF"/>
          </w:rPr>
          <w:t>РегиоН</w:t>
        </w:r>
        <w:proofErr w:type="spellEnd"/>
        <w:r w:rsidRPr="005008E2">
          <w:rPr>
            <w:rFonts w:ascii="Arial" w:eastAsia="Arial" w:hAnsi="Arial" w:cs="Arial"/>
            <w:color w:val="0000FF"/>
            <w:sz w:val="22"/>
            <w:szCs w:val="22"/>
            <w:u w:val="single"/>
            <w:shd w:val="clear" w:color="auto" w:fill="FFFFFF"/>
          </w:rPr>
          <w:t xml:space="preserve"> (</w:t>
        </w:r>
        <w:proofErr w:type="spellStart"/>
        <w:r w:rsidRPr="005008E2">
          <w:rPr>
            <w:rFonts w:ascii="Arial" w:eastAsia="Arial" w:hAnsi="Arial" w:cs="Arial"/>
            <w:color w:val="0000FF"/>
            <w:sz w:val="22"/>
            <w:szCs w:val="22"/>
            <w:u w:val="single"/>
            <w:shd w:val="clear" w:color="auto" w:fill="FFFFFF"/>
          </w:rPr>
          <w:t>regionews.ru</w:t>
        </w:r>
        <w:proofErr w:type="spellEnd"/>
        <w:r w:rsidRPr="005008E2">
          <w:rPr>
            <w:rFonts w:ascii="Arial" w:eastAsia="Arial" w:hAnsi="Arial" w:cs="Arial"/>
            <w:color w:val="0000FF"/>
            <w:sz w:val="22"/>
            <w:szCs w:val="22"/>
            <w:u w:val="single"/>
            <w:shd w:val="clear" w:color="auto" w:fill="FFFFFF"/>
          </w:rPr>
          <w:t>), Москва, 24 марта 2022</w:t>
        </w:r>
      </w:hyperlink>
    </w:p>
    <w:p w:rsidR="005008E2" w:rsidRPr="005008E2" w:rsidRDefault="005008E2" w:rsidP="005008E2">
      <w:pPr>
        <w:tabs>
          <w:tab w:val="left" w:pos="142"/>
        </w:tabs>
        <w:ind w:left="-142"/>
        <w:jc w:val="right"/>
        <w:rPr>
          <w:rFonts w:ascii="Arial" w:eastAsia="Arial" w:hAnsi="Arial" w:cs="Arial"/>
          <w:color w:val="0000FF"/>
          <w:sz w:val="22"/>
          <w:szCs w:val="22"/>
          <w:shd w:val="clear" w:color="auto" w:fill="FFFFFF"/>
        </w:rPr>
      </w:pPr>
      <w:hyperlink w:anchor="tabtxt_1575050_1951394306" w:history="1">
        <w:r w:rsidRPr="005008E2">
          <w:rPr>
            <w:rFonts w:ascii="Arial" w:eastAsia="Arial" w:hAnsi="Arial" w:cs="Arial"/>
            <w:color w:val="0000FF"/>
            <w:sz w:val="22"/>
            <w:szCs w:val="22"/>
            <w:u w:val="single"/>
            <w:shd w:val="clear" w:color="auto" w:fill="FFFFFF"/>
          </w:rPr>
          <w:t>К заголовкам сообщений</w:t>
        </w:r>
      </w:hyperlink>
    </w:p>
    <w:p w:rsidR="005008E2" w:rsidRPr="005008E2" w:rsidRDefault="005008E2" w:rsidP="005008E2">
      <w:pPr>
        <w:tabs>
          <w:tab w:val="left" w:pos="142"/>
        </w:tabs>
        <w:ind w:left="-142"/>
        <w:rPr>
          <w:rFonts w:ascii="Arial" w:eastAsia="Arial" w:hAnsi="Arial" w:cs="Arial"/>
          <w:b/>
          <w:color w:val="000000"/>
          <w:sz w:val="22"/>
          <w:szCs w:val="22"/>
          <w:shd w:val="clear" w:color="auto" w:fill="FFFFFF"/>
        </w:rPr>
      </w:pPr>
      <w:r w:rsidRPr="005008E2">
        <w:rPr>
          <w:rFonts w:ascii="Arial" w:eastAsia="Arial" w:hAnsi="Arial" w:cs="Arial"/>
          <w:b/>
          <w:color w:val="000000"/>
          <w:sz w:val="22"/>
          <w:szCs w:val="22"/>
          <w:shd w:val="clear" w:color="auto" w:fill="FFFFFF"/>
        </w:rPr>
        <w:t>Tverigrad.ru, Тверь, 24 марта 2022</w:t>
      </w:r>
    </w:p>
    <w:p w:rsidR="005008E2" w:rsidRPr="005008E2" w:rsidRDefault="005008E2" w:rsidP="005008E2">
      <w:pPr>
        <w:tabs>
          <w:tab w:val="left" w:pos="142"/>
        </w:tabs>
        <w:ind w:left="-142"/>
        <w:jc w:val="both"/>
        <w:outlineLvl w:val="1"/>
        <w:rPr>
          <w:rFonts w:ascii="Arial" w:eastAsia="Arial" w:hAnsi="Arial" w:cs="Arial"/>
          <w:color w:val="000000"/>
          <w:sz w:val="22"/>
          <w:szCs w:val="22"/>
          <w:shd w:val="clear" w:color="auto" w:fill="FFFFFF"/>
        </w:rPr>
      </w:pPr>
      <w:bookmarkStart w:id="26" w:name="ant_1575050_1951580473"/>
      <w:r w:rsidRPr="005008E2">
        <w:rPr>
          <w:rFonts w:ascii="Arial" w:eastAsia="Arial" w:hAnsi="Arial" w:cs="Arial"/>
          <w:color w:val="000000"/>
          <w:sz w:val="22"/>
          <w:szCs w:val="22"/>
          <w:shd w:val="clear" w:color="auto" w:fill="FFFFFF"/>
        </w:rPr>
        <w:t>В ТВЕРИ ПРИСТУПИЛИ К СООРУЖЕНИЮ ОПОР ЗАПАДНОГО МОСТА</w:t>
      </w:r>
      <w:bookmarkEnd w:id="26"/>
    </w:p>
    <w:p w:rsidR="005008E2" w:rsidRPr="005008E2" w:rsidRDefault="005008E2" w:rsidP="005008E2">
      <w:pPr>
        <w:tabs>
          <w:tab w:val="left" w:pos="142"/>
        </w:tabs>
        <w:ind w:left="-142"/>
        <w:jc w:val="both"/>
        <w:rPr>
          <w:rFonts w:ascii="Arial" w:eastAsia="Arial" w:hAnsi="Arial" w:cs="Arial"/>
          <w:color w:val="000000"/>
          <w:sz w:val="22"/>
          <w:szCs w:val="22"/>
          <w:shd w:val="clear" w:color="auto" w:fill="FFFFFF"/>
        </w:rPr>
      </w:pPr>
      <w:r w:rsidRPr="005008E2">
        <w:rPr>
          <w:rFonts w:ascii="Arial" w:eastAsia="Arial" w:hAnsi="Arial" w:cs="Arial"/>
          <w:color w:val="000000"/>
          <w:sz w:val="22"/>
          <w:szCs w:val="22"/>
          <w:shd w:val="clear" w:color="auto" w:fill="FFFFFF"/>
        </w:rPr>
        <w:t xml:space="preserve">11 марта с ходом работ по строительству Западного моста в Твери ознакомился губернатор </w:t>
      </w:r>
      <w:r w:rsidRPr="005008E2">
        <w:rPr>
          <w:rFonts w:ascii="Arial" w:eastAsia="Arial" w:hAnsi="Arial" w:cs="Arial"/>
          <w:color w:val="000000"/>
          <w:sz w:val="22"/>
          <w:szCs w:val="22"/>
          <w:shd w:val="clear" w:color="auto" w:fill="C0C0C0"/>
        </w:rPr>
        <w:t>Игорь Руденя</w:t>
      </w:r>
      <w:r w:rsidRPr="005008E2">
        <w:rPr>
          <w:rFonts w:ascii="Arial" w:eastAsia="Arial" w:hAnsi="Arial" w:cs="Arial"/>
          <w:color w:val="000000"/>
          <w:sz w:val="22"/>
          <w:szCs w:val="22"/>
          <w:shd w:val="clear" w:color="auto" w:fill="FFFFFF"/>
        </w:rPr>
        <w:t xml:space="preserve">... В январе 2021 года на совещании с членами Правительства РФ глава государства поручил рассмотреть обращение губернатора </w:t>
      </w:r>
      <w:r w:rsidRPr="005008E2">
        <w:rPr>
          <w:rFonts w:ascii="Arial" w:eastAsia="Arial" w:hAnsi="Arial" w:cs="Arial"/>
          <w:color w:val="000000"/>
          <w:sz w:val="22"/>
          <w:szCs w:val="22"/>
          <w:shd w:val="clear" w:color="auto" w:fill="C0C0C0"/>
        </w:rPr>
        <w:t>Игоря Рудени</w:t>
      </w:r>
      <w:r w:rsidRPr="005008E2">
        <w:rPr>
          <w:rFonts w:ascii="Arial" w:eastAsia="Arial" w:hAnsi="Arial" w:cs="Arial"/>
          <w:color w:val="000000"/>
          <w:sz w:val="22"/>
          <w:szCs w:val="22"/>
          <w:shd w:val="clear" w:color="auto" w:fill="FFFFFF"/>
        </w:rPr>
        <w:t xml:space="preserve"> о строительстве Западного моста в Твери... </w:t>
      </w:r>
    </w:p>
    <w:p w:rsidR="005008E2" w:rsidRPr="005008E2" w:rsidRDefault="005008E2" w:rsidP="005008E2">
      <w:pPr>
        <w:tabs>
          <w:tab w:val="left" w:pos="142"/>
        </w:tabs>
        <w:ind w:left="-142"/>
        <w:rPr>
          <w:rFonts w:ascii="Arial" w:eastAsia="Arial" w:hAnsi="Arial" w:cs="Arial"/>
          <w:color w:val="0000FF"/>
          <w:sz w:val="22"/>
          <w:szCs w:val="22"/>
          <w:shd w:val="clear" w:color="auto" w:fill="FFFFFF"/>
        </w:rPr>
      </w:pPr>
      <w:hyperlink r:id="rId95" w:history="1">
        <w:r w:rsidRPr="005008E2">
          <w:rPr>
            <w:rFonts w:ascii="Arial" w:eastAsia="Arial" w:hAnsi="Arial" w:cs="Arial"/>
            <w:color w:val="0000FF"/>
            <w:sz w:val="22"/>
            <w:szCs w:val="22"/>
            <w:u w:val="single"/>
            <w:shd w:val="clear" w:color="auto" w:fill="FFFFFF"/>
          </w:rPr>
          <w:t>https://tverigrad.ru/publication/v-tveri-pristupili-k-sooruzheniju-opor-zapadnogo-mosta/</w:t>
        </w:r>
      </w:hyperlink>
    </w:p>
    <w:p w:rsidR="005008E2" w:rsidRPr="005008E2" w:rsidRDefault="005008E2" w:rsidP="005008E2">
      <w:pPr>
        <w:tabs>
          <w:tab w:val="left" w:pos="142"/>
        </w:tabs>
        <w:ind w:left="-142"/>
        <w:rPr>
          <w:rFonts w:ascii="Arial" w:eastAsia="Arial" w:hAnsi="Arial" w:cs="Arial"/>
          <w:color w:val="000000"/>
          <w:sz w:val="22"/>
          <w:szCs w:val="22"/>
          <w:u w:val="single"/>
          <w:shd w:val="clear" w:color="auto" w:fill="FFFFFF"/>
        </w:rPr>
      </w:pPr>
      <w:r w:rsidRPr="005008E2">
        <w:rPr>
          <w:rFonts w:ascii="Arial" w:eastAsia="Arial" w:hAnsi="Arial" w:cs="Arial"/>
          <w:color w:val="000000"/>
          <w:sz w:val="22"/>
          <w:szCs w:val="22"/>
          <w:u w:val="single"/>
          <w:shd w:val="clear" w:color="auto" w:fill="FFFFFF"/>
        </w:rPr>
        <w:t>Сообщения по событию:</w:t>
      </w:r>
    </w:p>
    <w:p w:rsidR="005008E2" w:rsidRPr="005008E2" w:rsidRDefault="005008E2" w:rsidP="005008E2">
      <w:pPr>
        <w:numPr>
          <w:ilvl w:val="0"/>
          <w:numId w:val="5"/>
        </w:numPr>
        <w:tabs>
          <w:tab w:val="left" w:pos="142"/>
        </w:tabs>
        <w:ind w:left="-142" w:firstLine="0"/>
        <w:rPr>
          <w:rFonts w:ascii="Arial" w:eastAsia="Arial" w:hAnsi="Arial" w:cs="Arial"/>
          <w:color w:val="0000FF"/>
          <w:sz w:val="22"/>
          <w:szCs w:val="22"/>
          <w:shd w:val="clear" w:color="auto" w:fill="FFFFFF"/>
        </w:rPr>
      </w:pPr>
      <w:hyperlink r:id="rId96" w:history="1">
        <w:r w:rsidRPr="005008E2">
          <w:rPr>
            <w:rFonts w:ascii="Arial" w:eastAsia="Arial" w:hAnsi="Arial" w:cs="Arial"/>
            <w:color w:val="0000FF"/>
            <w:sz w:val="22"/>
            <w:szCs w:val="22"/>
            <w:u w:val="single"/>
            <w:shd w:val="clear" w:color="auto" w:fill="FFFFFF"/>
          </w:rPr>
          <w:t>Вся Тверь (</w:t>
        </w:r>
        <w:proofErr w:type="spellStart"/>
        <w:r w:rsidRPr="005008E2">
          <w:rPr>
            <w:rFonts w:ascii="Arial" w:eastAsia="Arial" w:hAnsi="Arial" w:cs="Arial"/>
            <w:color w:val="0000FF"/>
            <w:sz w:val="22"/>
            <w:szCs w:val="22"/>
            <w:u w:val="single"/>
            <w:shd w:val="clear" w:color="auto" w:fill="FFFFFF"/>
          </w:rPr>
          <w:t>газета-вся-тверь</w:t>
        </w:r>
        <w:proofErr w:type="gramStart"/>
        <w:r w:rsidRPr="005008E2">
          <w:rPr>
            <w:rFonts w:ascii="Arial" w:eastAsia="Arial" w:hAnsi="Arial" w:cs="Arial"/>
            <w:color w:val="0000FF"/>
            <w:sz w:val="22"/>
            <w:szCs w:val="22"/>
            <w:u w:val="single"/>
            <w:shd w:val="clear" w:color="auto" w:fill="FFFFFF"/>
          </w:rPr>
          <w:t>.р</w:t>
        </w:r>
        <w:proofErr w:type="gramEnd"/>
        <w:r w:rsidRPr="005008E2">
          <w:rPr>
            <w:rFonts w:ascii="Arial" w:eastAsia="Arial" w:hAnsi="Arial" w:cs="Arial"/>
            <w:color w:val="0000FF"/>
            <w:sz w:val="22"/>
            <w:szCs w:val="22"/>
            <w:u w:val="single"/>
            <w:shd w:val="clear" w:color="auto" w:fill="FFFFFF"/>
          </w:rPr>
          <w:t>ф</w:t>
        </w:r>
        <w:proofErr w:type="spellEnd"/>
        <w:r w:rsidRPr="005008E2">
          <w:rPr>
            <w:rFonts w:ascii="Arial" w:eastAsia="Arial" w:hAnsi="Arial" w:cs="Arial"/>
            <w:color w:val="0000FF"/>
            <w:sz w:val="22"/>
            <w:szCs w:val="22"/>
            <w:u w:val="single"/>
            <w:shd w:val="clear" w:color="auto" w:fill="FFFFFF"/>
          </w:rPr>
          <w:t>), Тверь, 24 марта 2022</w:t>
        </w:r>
      </w:hyperlink>
    </w:p>
    <w:p w:rsidR="005008E2" w:rsidRPr="005008E2" w:rsidRDefault="005008E2" w:rsidP="005008E2">
      <w:pPr>
        <w:numPr>
          <w:ilvl w:val="0"/>
          <w:numId w:val="5"/>
        </w:numPr>
        <w:tabs>
          <w:tab w:val="left" w:pos="142"/>
        </w:tabs>
        <w:ind w:left="-142" w:firstLine="0"/>
        <w:rPr>
          <w:rFonts w:ascii="Arial" w:eastAsia="Arial" w:hAnsi="Arial" w:cs="Arial"/>
          <w:color w:val="0000FF"/>
          <w:sz w:val="22"/>
          <w:szCs w:val="22"/>
          <w:shd w:val="clear" w:color="auto" w:fill="FFFFFF"/>
        </w:rPr>
      </w:pPr>
      <w:hyperlink r:id="rId97" w:history="1">
        <w:r w:rsidRPr="005008E2">
          <w:rPr>
            <w:rFonts w:ascii="Arial" w:eastAsia="Arial" w:hAnsi="Arial" w:cs="Arial"/>
            <w:color w:val="0000FF"/>
            <w:sz w:val="22"/>
            <w:szCs w:val="22"/>
            <w:u w:val="single"/>
            <w:shd w:val="clear" w:color="auto" w:fill="FFFFFF"/>
          </w:rPr>
          <w:t>ВОТ! (vot69.ru), Тверь, 24 марта 2022</w:t>
        </w:r>
      </w:hyperlink>
    </w:p>
    <w:p w:rsidR="005008E2" w:rsidRPr="005008E2" w:rsidRDefault="005008E2" w:rsidP="005008E2">
      <w:pPr>
        <w:numPr>
          <w:ilvl w:val="0"/>
          <w:numId w:val="5"/>
        </w:numPr>
        <w:tabs>
          <w:tab w:val="left" w:pos="142"/>
        </w:tabs>
        <w:ind w:left="-142" w:firstLine="0"/>
        <w:rPr>
          <w:rFonts w:ascii="Arial" w:eastAsia="Arial" w:hAnsi="Arial" w:cs="Arial"/>
          <w:color w:val="0000FF"/>
          <w:sz w:val="22"/>
          <w:szCs w:val="22"/>
          <w:shd w:val="clear" w:color="auto" w:fill="FFFFFF"/>
        </w:rPr>
      </w:pPr>
      <w:hyperlink r:id="rId98" w:history="1">
        <w:r w:rsidRPr="005008E2">
          <w:rPr>
            <w:rFonts w:ascii="Arial" w:eastAsia="Arial" w:hAnsi="Arial" w:cs="Arial"/>
            <w:color w:val="0000FF"/>
            <w:sz w:val="22"/>
            <w:szCs w:val="22"/>
            <w:u w:val="single"/>
            <w:shd w:val="clear" w:color="auto" w:fill="FFFFFF"/>
          </w:rPr>
          <w:t>Тверской проспект (tp.tver.ru), Тверь, 24 марта 2022</w:t>
        </w:r>
      </w:hyperlink>
    </w:p>
    <w:p w:rsidR="005008E2" w:rsidRPr="005008E2" w:rsidRDefault="005008E2" w:rsidP="005008E2">
      <w:pPr>
        <w:numPr>
          <w:ilvl w:val="0"/>
          <w:numId w:val="5"/>
        </w:numPr>
        <w:tabs>
          <w:tab w:val="left" w:pos="142"/>
        </w:tabs>
        <w:ind w:left="-142" w:firstLine="0"/>
        <w:rPr>
          <w:rFonts w:ascii="Arial" w:eastAsia="Arial" w:hAnsi="Arial" w:cs="Arial"/>
          <w:color w:val="0000FF"/>
          <w:sz w:val="22"/>
          <w:szCs w:val="22"/>
          <w:shd w:val="clear" w:color="auto" w:fill="FFFFFF"/>
        </w:rPr>
      </w:pPr>
      <w:hyperlink r:id="rId99" w:history="1">
        <w:r w:rsidRPr="005008E2">
          <w:rPr>
            <w:rFonts w:ascii="Arial" w:eastAsia="Arial" w:hAnsi="Arial" w:cs="Arial"/>
            <w:color w:val="0000FF"/>
            <w:sz w:val="22"/>
            <w:szCs w:val="22"/>
            <w:u w:val="single"/>
            <w:shd w:val="clear" w:color="auto" w:fill="FFFFFF"/>
          </w:rPr>
          <w:t>Главный региональный (glavny.tv), Смоленск, 24 марта 2022</w:t>
        </w:r>
      </w:hyperlink>
    </w:p>
    <w:p w:rsidR="005008E2" w:rsidRPr="005008E2" w:rsidRDefault="005008E2" w:rsidP="005008E2">
      <w:pPr>
        <w:numPr>
          <w:ilvl w:val="0"/>
          <w:numId w:val="5"/>
        </w:numPr>
        <w:tabs>
          <w:tab w:val="left" w:pos="142"/>
        </w:tabs>
        <w:ind w:left="-142" w:firstLine="0"/>
        <w:rPr>
          <w:rFonts w:ascii="Arial" w:eastAsia="Arial" w:hAnsi="Arial" w:cs="Arial"/>
          <w:color w:val="0000FF"/>
          <w:sz w:val="22"/>
          <w:szCs w:val="22"/>
          <w:shd w:val="clear" w:color="auto" w:fill="FFFFFF"/>
        </w:rPr>
      </w:pPr>
      <w:hyperlink r:id="rId100" w:history="1">
        <w:r w:rsidRPr="005008E2">
          <w:rPr>
            <w:rFonts w:ascii="Arial" w:eastAsia="Arial" w:hAnsi="Arial" w:cs="Arial"/>
            <w:color w:val="0000FF"/>
            <w:sz w:val="22"/>
            <w:szCs w:val="22"/>
            <w:u w:val="single"/>
            <w:shd w:val="clear" w:color="auto" w:fill="FFFFFF"/>
          </w:rPr>
          <w:t>Родная земля (r-zemlya.ru), п. Рамешки, 24 марта 2022</w:t>
        </w:r>
      </w:hyperlink>
    </w:p>
    <w:p w:rsidR="005008E2" w:rsidRPr="005008E2" w:rsidRDefault="005008E2" w:rsidP="005008E2">
      <w:pPr>
        <w:numPr>
          <w:ilvl w:val="0"/>
          <w:numId w:val="5"/>
        </w:numPr>
        <w:tabs>
          <w:tab w:val="left" w:pos="142"/>
        </w:tabs>
        <w:ind w:left="-142" w:firstLine="0"/>
        <w:rPr>
          <w:rFonts w:ascii="Arial" w:eastAsia="Arial" w:hAnsi="Arial" w:cs="Arial"/>
          <w:color w:val="0000FF"/>
          <w:sz w:val="22"/>
          <w:szCs w:val="22"/>
          <w:shd w:val="clear" w:color="auto" w:fill="FFFFFF"/>
        </w:rPr>
      </w:pPr>
      <w:hyperlink r:id="rId101" w:history="1">
        <w:r w:rsidRPr="005008E2">
          <w:rPr>
            <w:rFonts w:ascii="Arial" w:eastAsia="Arial" w:hAnsi="Arial" w:cs="Arial"/>
            <w:color w:val="0000FF"/>
            <w:sz w:val="22"/>
            <w:szCs w:val="22"/>
            <w:u w:val="single"/>
            <w:shd w:val="clear" w:color="auto" w:fill="FFFFFF"/>
          </w:rPr>
          <w:t>RuNews24 (runews24.ru), Москва, 24 марта 2022</w:t>
        </w:r>
      </w:hyperlink>
    </w:p>
    <w:p w:rsidR="005008E2" w:rsidRPr="005008E2" w:rsidRDefault="005008E2" w:rsidP="005008E2">
      <w:pPr>
        <w:numPr>
          <w:ilvl w:val="0"/>
          <w:numId w:val="5"/>
        </w:numPr>
        <w:tabs>
          <w:tab w:val="left" w:pos="142"/>
        </w:tabs>
        <w:ind w:left="-142" w:firstLine="0"/>
        <w:rPr>
          <w:rFonts w:ascii="Arial" w:eastAsia="Arial" w:hAnsi="Arial" w:cs="Arial"/>
          <w:color w:val="0000FF"/>
          <w:sz w:val="22"/>
          <w:szCs w:val="22"/>
          <w:shd w:val="clear" w:color="auto" w:fill="FFFFFF"/>
        </w:rPr>
      </w:pPr>
      <w:hyperlink r:id="rId102" w:history="1">
        <w:r w:rsidRPr="005008E2">
          <w:rPr>
            <w:rFonts w:ascii="Arial" w:eastAsia="Arial" w:hAnsi="Arial" w:cs="Arial"/>
            <w:color w:val="0000FF"/>
            <w:sz w:val="22"/>
            <w:szCs w:val="22"/>
            <w:u w:val="single"/>
            <w:shd w:val="clear" w:color="auto" w:fill="FFFFFF"/>
          </w:rPr>
          <w:t>Дни Озёрного (</w:t>
        </w:r>
        <w:proofErr w:type="spellStart"/>
        <w:r w:rsidRPr="005008E2">
          <w:rPr>
            <w:rFonts w:ascii="Arial" w:eastAsia="Arial" w:hAnsi="Arial" w:cs="Arial"/>
            <w:color w:val="0000FF"/>
            <w:sz w:val="22"/>
            <w:szCs w:val="22"/>
            <w:u w:val="single"/>
            <w:shd w:val="clear" w:color="auto" w:fill="FFFFFF"/>
          </w:rPr>
          <w:t>dnioz.ru</w:t>
        </w:r>
        <w:proofErr w:type="spellEnd"/>
        <w:r w:rsidRPr="005008E2">
          <w:rPr>
            <w:rFonts w:ascii="Arial" w:eastAsia="Arial" w:hAnsi="Arial" w:cs="Arial"/>
            <w:color w:val="0000FF"/>
            <w:sz w:val="22"/>
            <w:szCs w:val="22"/>
            <w:u w:val="single"/>
            <w:shd w:val="clear" w:color="auto" w:fill="FFFFFF"/>
          </w:rPr>
          <w:t xml:space="preserve">), п.г.т. </w:t>
        </w:r>
        <w:proofErr w:type="gramStart"/>
        <w:r w:rsidRPr="005008E2">
          <w:rPr>
            <w:rFonts w:ascii="Arial" w:eastAsia="Arial" w:hAnsi="Arial" w:cs="Arial"/>
            <w:color w:val="0000FF"/>
            <w:sz w:val="22"/>
            <w:szCs w:val="22"/>
            <w:u w:val="single"/>
            <w:shd w:val="clear" w:color="auto" w:fill="FFFFFF"/>
          </w:rPr>
          <w:t>Озерный</w:t>
        </w:r>
        <w:proofErr w:type="gramEnd"/>
        <w:r w:rsidRPr="005008E2">
          <w:rPr>
            <w:rFonts w:ascii="Arial" w:eastAsia="Arial" w:hAnsi="Arial" w:cs="Arial"/>
            <w:color w:val="0000FF"/>
            <w:sz w:val="22"/>
            <w:szCs w:val="22"/>
            <w:u w:val="single"/>
            <w:shd w:val="clear" w:color="auto" w:fill="FFFFFF"/>
          </w:rPr>
          <w:t>, 24 марта 2022</w:t>
        </w:r>
      </w:hyperlink>
    </w:p>
    <w:p w:rsidR="005008E2" w:rsidRPr="005008E2" w:rsidRDefault="005008E2" w:rsidP="005008E2">
      <w:pPr>
        <w:numPr>
          <w:ilvl w:val="0"/>
          <w:numId w:val="5"/>
        </w:numPr>
        <w:tabs>
          <w:tab w:val="left" w:pos="142"/>
        </w:tabs>
        <w:ind w:left="-142" w:firstLine="0"/>
        <w:rPr>
          <w:rFonts w:ascii="Arial" w:eastAsia="Arial" w:hAnsi="Arial" w:cs="Arial"/>
          <w:color w:val="0000FF"/>
          <w:sz w:val="22"/>
          <w:szCs w:val="22"/>
          <w:shd w:val="clear" w:color="auto" w:fill="FFFFFF"/>
        </w:rPr>
      </w:pPr>
      <w:hyperlink r:id="rId103" w:history="1">
        <w:r w:rsidRPr="005008E2">
          <w:rPr>
            <w:rFonts w:ascii="Arial" w:eastAsia="Arial" w:hAnsi="Arial" w:cs="Arial"/>
            <w:color w:val="0000FF"/>
            <w:sz w:val="22"/>
            <w:szCs w:val="22"/>
            <w:u w:val="single"/>
            <w:shd w:val="clear" w:color="auto" w:fill="FFFFFF"/>
          </w:rPr>
          <w:t>Тверь (</w:t>
        </w:r>
        <w:proofErr w:type="spellStart"/>
        <w:r w:rsidRPr="005008E2">
          <w:rPr>
            <w:rFonts w:ascii="Arial" w:eastAsia="Arial" w:hAnsi="Arial" w:cs="Arial"/>
            <w:color w:val="0000FF"/>
            <w:sz w:val="22"/>
            <w:szCs w:val="22"/>
            <w:u w:val="single"/>
            <w:shd w:val="clear" w:color="auto" w:fill="FFFFFF"/>
          </w:rPr>
          <w:t>toptver.ru</w:t>
        </w:r>
        <w:proofErr w:type="spellEnd"/>
        <w:r w:rsidRPr="005008E2">
          <w:rPr>
            <w:rFonts w:ascii="Arial" w:eastAsia="Arial" w:hAnsi="Arial" w:cs="Arial"/>
            <w:color w:val="0000FF"/>
            <w:sz w:val="22"/>
            <w:szCs w:val="22"/>
            <w:u w:val="single"/>
            <w:shd w:val="clear" w:color="auto" w:fill="FFFFFF"/>
          </w:rPr>
          <w:t>), Тверь, 24 марта 2022</w:t>
        </w:r>
      </w:hyperlink>
    </w:p>
    <w:p w:rsidR="005008E2" w:rsidRPr="005008E2" w:rsidRDefault="005008E2" w:rsidP="005008E2">
      <w:pPr>
        <w:numPr>
          <w:ilvl w:val="0"/>
          <w:numId w:val="5"/>
        </w:numPr>
        <w:tabs>
          <w:tab w:val="left" w:pos="142"/>
        </w:tabs>
        <w:ind w:left="-142" w:firstLine="0"/>
        <w:rPr>
          <w:rFonts w:ascii="Arial" w:eastAsia="Arial" w:hAnsi="Arial" w:cs="Arial"/>
          <w:color w:val="0000FF"/>
          <w:sz w:val="22"/>
          <w:szCs w:val="22"/>
          <w:shd w:val="clear" w:color="auto" w:fill="FFFFFF"/>
          <w:lang w:val="en-US"/>
        </w:rPr>
      </w:pPr>
      <w:hyperlink r:id="rId104" w:history="1">
        <w:r w:rsidRPr="005008E2">
          <w:rPr>
            <w:rFonts w:ascii="Arial" w:eastAsia="Arial" w:hAnsi="Arial" w:cs="Arial"/>
            <w:color w:val="0000FF"/>
            <w:sz w:val="22"/>
            <w:szCs w:val="22"/>
            <w:u w:val="single"/>
            <w:shd w:val="clear" w:color="auto" w:fill="FFFFFF"/>
            <w:lang w:val="en-US"/>
          </w:rPr>
          <w:t xml:space="preserve">PANORAMA PRO (panoramapro.ru), </w:t>
        </w:r>
        <w:r w:rsidRPr="005008E2">
          <w:rPr>
            <w:rFonts w:ascii="Arial" w:eastAsia="Arial" w:hAnsi="Arial" w:cs="Arial"/>
            <w:color w:val="0000FF"/>
            <w:sz w:val="22"/>
            <w:szCs w:val="22"/>
            <w:u w:val="single"/>
            <w:shd w:val="clear" w:color="auto" w:fill="FFFFFF"/>
          </w:rPr>
          <w:t>Тверь</w:t>
        </w:r>
        <w:r w:rsidRPr="005008E2">
          <w:rPr>
            <w:rFonts w:ascii="Arial" w:eastAsia="Arial" w:hAnsi="Arial" w:cs="Arial"/>
            <w:color w:val="0000FF"/>
            <w:sz w:val="22"/>
            <w:szCs w:val="22"/>
            <w:u w:val="single"/>
            <w:shd w:val="clear" w:color="auto" w:fill="FFFFFF"/>
            <w:lang w:val="en-US"/>
          </w:rPr>
          <w:t xml:space="preserve">, 24 </w:t>
        </w:r>
        <w:r w:rsidRPr="005008E2">
          <w:rPr>
            <w:rFonts w:ascii="Arial" w:eastAsia="Arial" w:hAnsi="Arial" w:cs="Arial"/>
            <w:color w:val="0000FF"/>
            <w:sz w:val="22"/>
            <w:szCs w:val="22"/>
            <w:u w:val="single"/>
            <w:shd w:val="clear" w:color="auto" w:fill="FFFFFF"/>
          </w:rPr>
          <w:t>марта</w:t>
        </w:r>
        <w:r w:rsidRPr="005008E2">
          <w:rPr>
            <w:rFonts w:ascii="Arial" w:eastAsia="Arial" w:hAnsi="Arial" w:cs="Arial"/>
            <w:color w:val="0000FF"/>
            <w:sz w:val="22"/>
            <w:szCs w:val="22"/>
            <w:u w:val="single"/>
            <w:shd w:val="clear" w:color="auto" w:fill="FFFFFF"/>
            <w:lang w:val="en-US"/>
          </w:rPr>
          <w:t xml:space="preserve"> 2022</w:t>
        </w:r>
      </w:hyperlink>
    </w:p>
    <w:p w:rsidR="005008E2" w:rsidRPr="005008E2" w:rsidRDefault="005008E2" w:rsidP="005008E2">
      <w:pPr>
        <w:numPr>
          <w:ilvl w:val="0"/>
          <w:numId w:val="5"/>
        </w:numPr>
        <w:tabs>
          <w:tab w:val="left" w:pos="142"/>
        </w:tabs>
        <w:ind w:left="-142" w:firstLine="0"/>
        <w:rPr>
          <w:rFonts w:ascii="Arial" w:eastAsia="Arial" w:hAnsi="Arial" w:cs="Arial"/>
          <w:color w:val="0000FF"/>
          <w:sz w:val="22"/>
          <w:szCs w:val="22"/>
          <w:shd w:val="clear" w:color="auto" w:fill="FFFFFF"/>
        </w:rPr>
      </w:pPr>
      <w:hyperlink r:id="rId105" w:history="1">
        <w:r w:rsidRPr="005008E2">
          <w:rPr>
            <w:rFonts w:ascii="Arial" w:eastAsia="Arial" w:hAnsi="Arial" w:cs="Arial"/>
            <w:color w:val="0000FF"/>
            <w:sz w:val="22"/>
            <w:szCs w:val="22"/>
            <w:u w:val="single"/>
            <w:shd w:val="clear" w:color="auto" w:fill="FFFFFF"/>
          </w:rPr>
          <w:t>Заря (konzarya.ru), Конаково, 24 марта 2022</w:t>
        </w:r>
      </w:hyperlink>
    </w:p>
    <w:p w:rsidR="005008E2" w:rsidRPr="005008E2" w:rsidRDefault="005008E2" w:rsidP="005008E2">
      <w:pPr>
        <w:numPr>
          <w:ilvl w:val="0"/>
          <w:numId w:val="5"/>
        </w:numPr>
        <w:tabs>
          <w:tab w:val="left" w:pos="142"/>
        </w:tabs>
        <w:ind w:left="-142" w:firstLine="0"/>
        <w:rPr>
          <w:rFonts w:ascii="Arial" w:eastAsia="Arial" w:hAnsi="Arial" w:cs="Arial"/>
          <w:color w:val="0000FF"/>
          <w:sz w:val="22"/>
          <w:szCs w:val="22"/>
          <w:shd w:val="clear" w:color="auto" w:fill="FFFFFF"/>
        </w:rPr>
      </w:pPr>
      <w:hyperlink r:id="rId106" w:history="1">
        <w:r w:rsidRPr="005008E2">
          <w:rPr>
            <w:rFonts w:ascii="Arial" w:eastAsia="Arial" w:hAnsi="Arial" w:cs="Arial"/>
            <w:color w:val="0000FF"/>
            <w:sz w:val="22"/>
            <w:szCs w:val="22"/>
            <w:u w:val="single"/>
            <w:shd w:val="clear" w:color="auto" w:fill="FFFFFF"/>
          </w:rPr>
          <w:t>Удомельская газета (udomelskaya-gazeta.ru), Удомля, 24 марта 2022</w:t>
        </w:r>
      </w:hyperlink>
    </w:p>
    <w:p w:rsidR="005008E2" w:rsidRPr="005008E2" w:rsidRDefault="005008E2" w:rsidP="005008E2">
      <w:pPr>
        <w:numPr>
          <w:ilvl w:val="0"/>
          <w:numId w:val="5"/>
        </w:numPr>
        <w:tabs>
          <w:tab w:val="left" w:pos="142"/>
        </w:tabs>
        <w:ind w:left="-142" w:firstLine="0"/>
        <w:rPr>
          <w:rFonts w:ascii="Arial" w:eastAsia="Arial" w:hAnsi="Arial" w:cs="Arial"/>
          <w:color w:val="0000FF"/>
          <w:sz w:val="22"/>
          <w:szCs w:val="22"/>
          <w:shd w:val="clear" w:color="auto" w:fill="FFFFFF"/>
        </w:rPr>
      </w:pPr>
      <w:hyperlink r:id="rId107" w:history="1">
        <w:r w:rsidRPr="005008E2">
          <w:rPr>
            <w:rFonts w:ascii="Arial" w:eastAsia="Arial" w:hAnsi="Arial" w:cs="Arial"/>
            <w:color w:val="0000FF"/>
            <w:sz w:val="22"/>
            <w:szCs w:val="22"/>
            <w:u w:val="single"/>
            <w:shd w:val="clear" w:color="auto" w:fill="FFFFFF"/>
          </w:rPr>
          <w:t>Знамя (kuvznama.ru), Кувшиново, 24 марта 2022</w:t>
        </w:r>
      </w:hyperlink>
    </w:p>
    <w:p w:rsidR="005008E2" w:rsidRPr="005008E2" w:rsidRDefault="005008E2" w:rsidP="005008E2">
      <w:pPr>
        <w:numPr>
          <w:ilvl w:val="0"/>
          <w:numId w:val="5"/>
        </w:numPr>
        <w:tabs>
          <w:tab w:val="left" w:pos="142"/>
        </w:tabs>
        <w:ind w:left="-142" w:firstLine="0"/>
        <w:rPr>
          <w:rFonts w:ascii="Arial" w:eastAsia="Arial" w:hAnsi="Arial" w:cs="Arial"/>
          <w:color w:val="0000FF"/>
          <w:sz w:val="22"/>
          <w:szCs w:val="22"/>
          <w:shd w:val="clear" w:color="auto" w:fill="FFFFFF"/>
        </w:rPr>
      </w:pPr>
      <w:hyperlink r:id="rId108" w:history="1">
        <w:proofErr w:type="gramStart"/>
        <w:r w:rsidRPr="005008E2">
          <w:rPr>
            <w:rFonts w:ascii="Arial" w:eastAsia="Arial" w:hAnsi="Arial" w:cs="Arial"/>
            <w:color w:val="0000FF"/>
            <w:sz w:val="22"/>
            <w:szCs w:val="22"/>
            <w:u w:val="single"/>
            <w:shd w:val="clear" w:color="auto" w:fill="FFFFFF"/>
          </w:rPr>
          <w:t>Комсомольская</w:t>
        </w:r>
        <w:proofErr w:type="gramEnd"/>
        <w:r w:rsidRPr="005008E2">
          <w:rPr>
            <w:rFonts w:ascii="Arial" w:eastAsia="Arial" w:hAnsi="Arial" w:cs="Arial"/>
            <w:color w:val="0000FF"/>
            <w:sz w:val="22"/>
            <w:szCs w:val="22"/>
            <w:u w:val="single"/>
            <w:shd w:val="clear" w:color="auto" w:fill="FFFFFF"/>
          </w:rPr>
          <w:t xml:space="preserve"> правда (</w:t>
        </w:r>
        <w:proofErr w:type="spellStart"/>
        <w:r w:rsidRPr="005008E2">
          <w:rPr>
            <w:rFonts w:ascii="Arial" w:eastAsia="Arial" w:hAnsi="Arial" w:cs="Arial"/>
            <w:color w:val="0000FF"/>
            <w:sz w:val="22"/>
            <w:szCs w:val="22"/>
            <w:u w:val="single"/>
            <w:shd w:val="clear" w:color="auto" w:fill="FFFFFF"/>
          </w:rPr>
          <w:t>tver.kp.ru</w:t>
        </w:r>
        <w:proofErr w:type="spellEnd"/>
        <w:r w:rsidRPr="005008E2">
          <w:rPr>
            <w:rFonts w:ascii="Arial" w:eastAsia="Arial" w:hAnsi="Arial" w:cs="Arial"/>
            <w:color w:val="0000FF"/>
            <w:sz w:val="22"/>
            <w:szCs w:val="22"/>
            <w:u w:val="single"/>
            <w:shd w:val="clear" w:color="auto" w:fill="FFFFFF"/>
          </w:rPr>
          <w:t>), Тверь, 24 марта 2022</w:t>
        </w:r>
      </w:hyperlink>
    </w:p>
    <w:p w:rsidR="005008E2" w:rsidRPr="005008E2" w:rsidRDefault="005008E2" w:rsidP="005008E2">
      <w:pPr>
        <w:numPr>
          <w:ilvl w:val="0"/>
          <w:numId w:val="5"/>
        </w:numPr>
        <w:tabs>
          <w:tab w:val="left" w:pos="142"/>
        </w:tabs>
        <w:ind w:left="-142" w:firstLine="0"/>
        <w:rPr>
          <w:rFonts w:ascii="Arial" w:eastAsia="Arial" w:hAnsi="Arial" w:cs="Arial"/>
          <w:color w:val="0000FF"/>
          <w:sz w:val="22"/>
          <w:szCs w:val="22"/>
          <w:shd w:val="clear" w:color="auto" w:fill="FFFFFF"/>
        </w:rPr>
      </w:pPr>
      <w:hyperlink r:id="rId109" w:history="1">
        <w:proofErr w:type="gramStart"/>
        <w:r w:rsidRPr="005008E2">
          <w:rPr>
            <w:rFonts w:ascii="Arial" w:eastAsia="Arial" w:hAnsi="Arial" w:cs="Arial"/>
            <w:color w:val="0000FF"/>
            <w:sz w:val="22"/>
            <w:szCs w:val="22"/>
            <w:u w:val="single"/>
            <w:shd w:val="clear" w:color="auto" w:fill="FFFFFF"/>
          </w:rPr>
          <w:t>Комсомольская</w:t>
        </w:r>
        <w:proofErr w:type="gramEnd"/>
        <w:r w:rsidRPr="005008E2">
          <w:rPr>
            <w:rFonts w:ascii="Arial" w:eastAsia="Arial" w:hAnsi="Arial" w:cs="Arial"/>
            <w:color w:val="0000FF"/>
            <w:sz w:val="22"/>
            <w:szCs w:val="22"/>
            <w:u w:val="single"/>
            <w:shd w:val="clear" w:color="auto" w:fill="FFFFFF"/>
          </w:rPr>
          <w:t xml:space="preserve"> правда (</w:t>
        </w:r>
        <w:proofErr w:type="spellStart"/>
        <w:r w:rsidRPr="005008E2">
          <w:rPr>
            <w:rFonts w:ascii="Arial" w:eastAsia="Arial" w:hAnsi="Arial" w:cs="Arial"/>
            <w:color w:val="0000FF"/>
            <w:sz w:val="22"/>
            <w:szCs w:val="22"/>
            <w:u w:val="single"/>
            <w:shd w:val="clear" w:color="auto" w:fill="FFFFFF"/>
          </w:rPr>
          <w:t>tver.kp.ru</w:t>
        </w:r>
        <w:proofErr w:type="spellEnd"/>
        <w:r w:rsidRPr="005008E2">
          <w:rPr>
            <w:rFonts w:ascii="Arial" w:eastAsia="Arial" w:hAnsi="Arial" w:cs="Arial"/>
            <w:color w:val="0000FF"/>
            <w:sz w:val="22"/>
            <w:szCs w:val="22"/>
            <w:u w:val="single"/>
            <w:shd w:val="clear" w:color="auto" w:fill="FFFFFF"/>
          </w:rPr>
          <w:t>), Тверь, 24 марта 2022</w:t>
        </w:r>
      </w:hyperlink>
    </w:p>
    <w:p w:rsidR="005008E2" w:rsidRPr="005008E2" w:rsidRDefault="005008E2" w:rsidP="005008E2">
      <w:pPr>
        <w:numPr>
          <w:ilvl w:val="0"/>
          <w:numId w:val="5"/>
        </w:numPr>
        <w:tabs>
          <w:tab w:val="left" w:pos="142"/>
        </w:tabs>
        <w:ind w:left="-142" w:firstLine="0"/>
        <w:rPr>
          <w:rFonts w:ascii="Arial" w:eastAsia="Arial" w:hAnsi="Arial" w:cs="Arial"/>
          <w:color w:val="0000FF"/>
          <w:sz w:val="22"/>
          <w:szCs w:val="22"/>
          <w:shd w:val="clear" w:color="auto" w:fill="FFFFFF"/>
        </w:rPr>
      </w:pPr>
      <w:hyperlink r:id="rId110" w:history="1">
        <w:proofErr w:type="spellStart"/>
        <w:r w:rsidRPr="005008E2">
          <w:rPr>
            <w:rFonts w:ascii="Arial" w:eastAsia="Arial" w:hAnsi="Arial" w:cs="Arial"/>
            <w:color w:val="0000FF"/>
            <w:sz w:val="22"/>
            <w:szCs w:val="22"/>
            <w:u w:val="single"/>
            <w:shd w:val="clear" w:color="auto" w:fill="FFFFFF"/>
          </w:rPr>
          <w:t>TvTver.ru</w:t>
        </w:r>
        <w:proofErr w:type="spellEnd"/>
        <w:r w:rsidRPr="005008E2">
          <w:rPr>
            <w:rFonts w:ascii="Arial" w:eastAsia="Arial" w:hAnsi="Arial" w:cs="Arial"/>
            <w:color w:val="0000FF"/>
            <w:sz w:val="22"/>
            <w:szCs w:val="22"/>
            <w:u w:val="single"/>
            <w:shd w:val="clear" w:color="auto" w:fill="FFFFFF"/>
          </w:rPr>
          <w:t>, Тверь, 24 марта 2022</w:t>
        </w:r>
      </w:hyperlink>
    </w:p>
    <w:p w:rsidR="005008E2" w:rsidRPr="005008E2" w:rsidRDefault="005008E2" w:rsidP="005008E2">
      <w:pPr>
        <w:numPr>
          <w:ilvl w:val="0"/>
          <w:numId w:val="5"/>
        </w:numPr>
        <w:tabs>
          <w:tab w:val="left" w:pos="142"/>
        </w:tabs>
        <w:ind w:left="-142" w:firstLine="0"/>
        <w:rPr>
          <w:rFonts w:ascii="Arial" w:eastAsia="Arial" w:hAnsi="Arial" w:cs="Arial"/>
          <w:color w:val="0000FF"/>
          <w:sz w:val="22"/>
          <w:szCs w:val="22"/>
          <w:shd w:val="clear" w:color="auto" w:fill="FFFFFF"/>
        </w:rPr>
      </w:pPr>
      <w:hyperlink r:id="rId111" w:history="1">
        <w:r w:rsidRPr="005008E2">
          <w:rPr>
            <w:rFonts w:ascii="Arial" w:eastAsia="Arial" w:hAnsi="Arial" w:cs="Arial"/>
            <w:color w:val="0000FF"/>
            <w:sz w:val="22"/>
            <w:szCs w:val="22"/>
            <w:u w:val="single"/>
            <w:shd w:val="clear" w:color="auto" w:fill="FFFFFF"/>
          </w:rPr>
          <w:t>Тверские ведомости (vedtver.ru), Тверь, 24 марта 2022</w:t>
        </w:r>
      </w:hyperlink>
    </w:p>
    <w:p w:rsidR="005008E2" w:rsidRPr="005008E2" w:rsidRDefault="005008E2" w:rsidP="005008E2">
      <w:pPr>
        <w:numPr>
          <w:ilvl w:val="0"/>
          <w:numId w:val="5"/>
        </w:numPr>
        <w:tabs>
          <w:tab w:val="left" w:pos="142"/>
        </w:tabs>
        <w:ind w:left="-142" w:firstLine="0"/>
        <w:rPr>
          <w:rFonts w:ascii="Arial" w:eastAsia="Arial" w:hAnsi="Arial" w:cs="Arial"/>
          <w:color w:val="0000FF"/>
          <w:sz w:val="22"/>
          <w:szCs w:val="22"/>
          <w:shd w:val="clear" w:color="auto" w:fill="FFFFFF"/>
        </w:rPr>
      </w:pPr>
      <w:hyperlink r:id="rId112" w:history="1">
        <w:r w:rsidRPr="005008E2">
          <w:rPr>
            <w:rFonts w:ascii="Arial" w:eastAsia="Arial" w:hAnsi="Arial" w:cs="Arial"/>
            <w:color w:val="0000FF"/>
            <w:sz w:val="22"/>
            <w:szCs w:val="22"/>
            <w:u w:val="single"/>
            <w:shd w:val="clear" w:color="auto" w:fill="FFFFFF"/>
          </w:rPr>
          <w:t>Московский Комсомолец (tver.mk.ru), Тверь, 24 марта 2022</w:t>
        </w:r>
      </w:hyperlink>
    </w:p>
    <w:p w:rsidR="005008E2" w:rsidRPr="005008E2" w:rsidRDefault="005008E2" w:rsidP="005008E2">
      <w:pPr>
        <w:numPr>
          <w:ilvl w:val="0"/>
          <w:numId w:val="5"/>
        </w:numPr>
        <w:tabs>
          <w:tab w:val="left" w:pos="142"/>
        </w:tabs>
        <w:ind w:left="-142" w:firstLine="0"/>
        <w:rPr>
          <w:rFonts w:ascii="Arial" w:eastAsia="Arial" w:hAnsi="Arial" w:cs="Arial"/>
          <w:color w:val="0000FF"/>
          <w:sz w:val="22"/>
          <w:szCs w:val="22"/>
          <w:shd w:val="clear" w:color="auto" w:fill="FFFFFF"/>
        </w:rPr>
      </w:pPr>
      <w:hyperlink r:id="rId113" w:history="1">
        <w:r w:rsidRPr="005008E2">
          <w:rPr>
            <w:rFonts w:ascii="Arial" w:eastAsia="Arial" w:hAnsi="Arial" w:cs="Arial"/>
            <w:color w:val="0000FF"/>
            <w:sz w:val="22"/>
            <w:szCs w:val="22"/>
            <w:u w:val="single"/>
            <w:shd w:val="clear" w:color="auto" w:fill="FFFFFF"/>
          </w:rPr>
          <w:t>Г</w:t>
        </w:r>
        <w:proofErr w:type="gramStart"/>
        <w:r w:rsidRPr="005008E2">
          <w:rPr>
            <w:rFonts w:ascii="Arial" w:eastAsia="Arial" w:hAnsi="Arial" w:cs="Arial"/>
            <w:color w:val="0000FF"/>
            <w:sz w:val="22"/>
            <w:szCs w:val="22"/>
            <w:u w:val="single"/>
            <w:shd w:val="clear" w:color="auto" w:fill="FFFFFF"/>
          </w:rPr>
          <w:t>ТРК Тв</w:t>
        </w:r>
        <w:proofErr w:type="gramEnd"/>
        <w:r w:rsidRPr="005008E2">
          <w:rPr>
            <w:rFonts w:ascii="Arial" w:eastAsia="Arial" w:hAnsi="Arial" w:cs="Arial"/>
            <w:color w:val="0000FF"/>
            <w:sz w:val="22"/>
            <w:szCs w:val="22"/>
            <w:u w:val="single"/>
            <w:shd w:val="clear" w:color="auto" w:fill="FFFFFF"/>
          </w:rPr>
          <w:t>ерь, Тверь, 24 марта 2022</w:t>
        </w:r>
      </w:hyperlink>
    </w:p>
    <w:p w:rsidR="005008E2" w:rsidRPr="005008E2" w:rsidRDefault="005008E2" w:rsidP="005008E2">
      <w:pPr>
        <w:numPr>
          <w:ilvl w:val="0"/>
          <w:numId w:val="5"/>
        </w:numPr>
        <w:tabs>
          <w:tab w:val="left" w:pos="142"/>
        </w:tabs>
        <w:ind w:left="-142" w:firstLine="0"/>
        <w:rPr>
          <w:rFonts w:ascii="Arial" w:eastAsia="Arial" w:hAnsi="Arial" w:cs="Arial"/>
          <w:color w:val="0000FF"/>
          <w:sz w:val="22"/>
          <w:szCs w:val="22"/>
          <w:shd w:val="clear" w:color="auto" w:fill="FFFFFF"/>
        </w:rPr>
      </w:pPr>
      <w:hyperlink r:id="rId114" w:history="1">
        <w:r w:rsidRPr="005008E2">
          <w:rPr>
            <w:rFonts w:ascii="Arial" w:eastAsia="Arial" w:hAnsi="Arial" w:cs="Arial"/>
            <w:color w:val="0000FF"/>
            <w:sz w:val="22"/>
            <w:szCs w:val="22"/>
            <w:u w:val="single"/>
            <w:shd w:val="clear" w:color="auto" w:fill="FFFFFF"/>
          </w:rPr>
          <w:t>Тверская жизнь (tverlife.ru), Тверь, 24 марта 2022</w:t>
        </w:r>
      </w:hyperlink>
    </w:p>
    <w:p w:rsidR="005008E2" w:rsidRPr="005008E2" w:rsidRDefault="005008E2" w:rsidP="005008E2">
      <w:pPr>
        <w:numPr>
          <w:ilvl w:val="0"/>
          <w:numId w:val="5"/>
        </w:numPr>
        <w:tabs>
          <w:tab w:val="left" w:pos="142"/>
        </w:tabs>
        <w:ind w:left="-142" w:firstLine="0"/>
        <w:rPr>
          <w:rFonts w:ascii="Arial" w:eastAsia="Arial" w:hAnsi="Arial" w:cs="Arial"/>
          <w:color w:val="0000FF"/>
          <w:sz w:val="22"/>
          <w:szCs w:val="22"/>
          <w:shd w:val="clear" w:color="auto" w:fill="FFFFFF"/>
        </w:rPr>
      </w:pPr>
      <w:hyperlink r:id="rId115" w:history="1">
        <w:proofErr w:type="spellStart"/>
        <w:r w:rsidRPr="005008E2">
          <w:rPr>
            <w:rFonts w:ascii="Arial" w:eastAsia="Arial" w:hAnsi="Arial" w:cs="Arial"/>
            <w:color w:val="0000FF"/>
            <w:sz w:val="22"/>
            <w:szCs w:val="22"/>
            <w:u w:val="single"/>
            <w:shd w:val="clear" w:color="auto" w:fill="FFFFFF"/>
          </w:rPr>
          <w:t>Яндекс</w:t>
        </w:r>
        <w:proofErr w:type="gramStart"/>
        <w:r w:rsidRPr="005008E2">
          <w:rPr>
            <w:rFonts w:ascii="Arial" w:eastAsia="Arial" w:hAnsi="Arial" w:cs="Arial"/>
            <w:color w:val="0000FF"/>
            <w:sz w:val="22"/>
            <w:szCs w:val="22"/>
            <w:u w:val="single"/>
            <w:shd w:val="clear" w:color="auto" w:fill="FFFFFF"/>
          </w:rPr>
          <w:t>.Н</w:t>
        </w:r>
        <w:proofErr w:type="gramEnd"/>
        <w:r w:rsidRPr="005008E2">
          <w:rPr>
            <w:rFonts w:ascii="Arial" w:eastAsia="Arial" w:hAnsi="Arial" w:cs="Arial"/>
            <w:color w:val="0000FF"/>
            <w:sz w:val="22"/>
            <w:szCs w:val="22"/>
            <w:u w:val="single"/>
            <w:shd w:val="clear" w:color="auto" w:fill="FFFFFF"/>
          </w:rPr>
          <w:t>овости</w:t>
        </w:r>
        <w:proofErr w:type="spellEnd"/>
        <w:r w:rsidRPr="005008E2">
          <w:rPr>
            <w:rFonts w:ascii="Arial" w:eastAsia="Arial" w:hAnsi="Arial" w:cs="Arial"/>
            <w:color w:val="0000FF"/>
            <w:sz w:val="22"/>
            <w:szCs w:val="22"/>
            <w:u w:val="single"/>
            <w:shd w:val="clear" w:color="auto" w:fill="FFFFFF"/>
          </w:rPr>
          <w:t xml:space="preserve"> (</w:t>
        </w:r>
        <w:proofErr w:type="spellStart"/>
        <w:r w:rsidRPr="005008E2">
          <w:rPr>
            <w:rFonts w:ascii="Arial" w:eastAsia="Arial" w:hAnsi="Arial" w:cs="Arial"/>
            <w:color w:val="0000FF"/>
            <w:sz w:val="22"/>
            <w:szCs w:val="22"/>
            <w:u w:val="single"/>
            <w:shd w:val="clear" w:color="auto" w:fill="FFFFFF"/>
          </w:rPr>
          <w:t>yandex.ru</w:t>
        </w:r>
        <w:proofErr w:type="spellEnd"/>
        <w:r w:rsidRPr="005008E2">
          <w:rPr>
            <w:rFonts w:ascii="Arial" w:eastAsia="Arial" w:hAnsi="Arial" w:cs="Arial"/>
            <w:color w:val="0000FF"/>
            <w:sz w:val="22"/>
            <w:szCs w:val="22"/>
            <w:u w:val="single"/>
            <w:shd w:val="clear" w:color="auto" w:fill="FFFFFF"/>
          </w:rPr>
          <w:t>/</w:t>
        </w:r>
        <w:proofErr w:type="spellStart"/>
        <w:r w:rsidRPr="005008E2">
          <w:rPr>
            <w:rFonts w:ascii="Arial" w:eastAsia="Arial" w:hAnsi="Arial" w:cs="Arial"/>
            <w:color w:val="0000FF"/>
            <w:sz w:val="22"/>
            <w:szCs w:val="22"/>
            <w:u w:val="single"/>
            <w:shd w:val="clear" w:color="auto" w:fill="FFFFFF"/>
          </w:rPr>
          <w:t>news</w:t>
        </w:r>
        <w:proofErr w:type="spellEnd"/>
        <w:r w:rsidRPr="005008E2">
          <w:rPr>
            <w:rFonts w:ascii="Arial" w:eastAsia="Arial" w:hAnsi="Arial" w:cs="Arial"/>
            <w:color w:val="0000FF"/>
            <w:sz w:val="22"/>
            <w:szCs w:val="22"/>
            <w:u w:val="single"/>
            <w:shd w:val="clear" w:color="auto" w:fill="FFFFFF"/>
          </w:rPr>
          <w:t>), Москва, 24 марта 2022</w:t>
        </w:r>
      </w:hyperlink>
    </w:p>
    <w:p w:rsidR="005008E2" w:rsidRPr="005008E2" w:rsidRDefault="005008E2" w:rsidP="005008E2">
      <w:pPr>
        <w:numPr>
          <w:ilvl w:val="0"/>
          <w:numId w:val="5"/>
        </w:numPr>
        <w:tabs>
          <w:tab w:val="left" w:pos="142"/>
        </w:tabs>
        <w:ind w:left="-142" w:firstLine="0"/>
        <w:rPr>
          <w:rFonts w:ascii="Arial" w:eastAsia="Arial" w:hAnsi="Arial" w:cs="Arial"/>
          <w:color w:val="0000FF"/>
          <w:sz w:val="22"/>
          <w:szCs w:val="22"/>
          <w:shd w:val="clear" w:color="auto" w:fill="FFFFFF"/>
        </w:rPr>
      </w:pPr>
      <w:hyperlink r:id="rId116" w:history="1">
        <w:r w:rsidRPr="005008E2">
          <w:rPr>
            <w:rFonts w:ascii="Arial" w:eastAsia="Arial" w:hAnsi="Arial" w:cs="Arial"/>
            <w:color w:val="0000FF"/>
            <w:sz w:val="22"/>
            <w:szCs w:val="22"/>
            <w:u w:val="single"/>
            <w:shd w:val="clear" w:color="auto" w:fill="FFFFFF"/>
          </w:rPr>
          <w:t>Афанасий-бизнес (afanasy.biz), Тверь, 24 марта 2022</w:t>
        </w:r>
      </w:hyperlink>
    </w:p>
    <w:p w:rsidR="005008E2" w:rsidRPr="005008E2" w:rsidRDefault="005008E2" w:rsidP="005008E2">
      <w:pPr>
        <w:numPr>
          <w:ilvl w:val="0"/>
          <w:numId w:val="5"/>
        </w:numPr>
        <w:tabs>
          <w:tab w:val="left" w:pos="142"/>
        </w:tabs>
        <w:ind w:left="-142" w:firstLine="0"/>
        <w:rPr>
          <w:rFonts w:ascii="Arial" w:eastAsia="Arial" w:hAnsi="Arial" w:cs="Arial"/>
          <w:color w:val="0000FF"/>
          <w:sz w:val="22"/>
          <w:szCs w:val="22"/>
          <w:shd w:val="clear" w:color="auto" w:fill="FFFFFF"/>
        </w:rPr>
      </w:pPr>
      <w:hyperlink r:id="rId117" w:history="1">
        <w:r w:rsidRPr="005008E2">
          <w:rPr>
            <w:rFonts w:ascii="Arial" w:eastAsia="Arial" w:hAnsi="Arial" w:cs="Arial"/>
            <w:color w:val="0000FF"/>
            <w:sz w:val="22"/>
            <w:szCs w:val="22"/>
            <w:u w:val="single"/>
            <w:shd w:val="clear" w:color="auto" w:fill="FFFFFF"/>
          </w:rPr>
          <w:t>Тверское информационное агентство (tvernews.ru), Тверь, 24 марта 2022</w:t>
        </w:r>
      </w:hyperlink>
    </w:p>
    <w:p w:rsidR="005008E2" w:rsidRPr="005008E2" w:rsidRDefault="005008E2" w:rsidP="005008E2">
      <w:pPr>
        <w:tabs>
          <w:tab w:val="left" w:pos="142"/>
        </w:tabs>
        <w:ind w:left="-142"/>
        <w:jc w:val="right"/>
        <w:rPr>
          <w:rFonts w:ascii="Arial" w:eastAsia="Arial" w:hAnsi="Arial" w:cs="Arial"/>
          <w:color w:val="0000FF"/>
          <w:sz w:val="22"/>
          <w:szCs w:val="22"/>
          <w:shd w:val="clear" w:color="auto" w:fill="FFFFFF"/>
        </w:rPr>
      </w:pPr>
      <w:hyperlink w:anchor="tabtxt_1575050_1951580473" w:history="1">
        <w:r w:rsidRPr="005008E2">
          <w:rPr>
            <w:rFonts w:ascii="Arial" w:eastAsia="Arial" w:hAnsi="Arial" w:cs="Arial"/>
            <w:color w:val="0000FF"/>
            <w:sz w:val="22"/>
            <w:szCs w:val="22"/>
            <w:u w:val="single"/>
            <w:shd w:val="clear" w:color="auto" w:fill="FFFFFF"/>
          </w:rPr>
          <w:t>К заголовкам сообщений</w:t>
        </w:r>
      </w:hyperlink>
    </w:p>
    <w:p w:rsidR="005008E2" w:rsidRPr="005008E2" w:rsidRDefault="005008E2" w:rsidP="005008E2">
      <w:pPr>
        <w:tabs>
          <w:tab w:val="left" w:pos="142"/>
        </w:tabs>
        <w:ind w:left="-142"/>
        <w:rPr>
          <w:rFonts w:ascii="Arial" w:eastAsia="Arial" w:hAnsi="Arial" w:cs="Arial"/>
          <w:b/>
          <w:color w:val="000000"/>
          <w:sz w:val="22"/>
          <w:szCs w:val="22"/>
          <w:shd w:val="clear" w:color="auto" w:fill="FFFFFF"/>
        </w:rPr>
      </w:pPr>
      <w:r w:rsidRPr="005008E2">
        <w:rPr>
          <w:rFonts w:ascii="Arial" w:eastAsia="Arial" w:hAnsi="Arial" w:cs="Arial"/>
          <w:b/>
          <w:color w:val="000000"/>
          <w:sz w:val="22"/>
          <w:szCs w:val="22"/>
          <w:shd w:val="clear" w:color="auto" w:fill="FFFFFF"/>
        </w:rPr>
        <w:t>Tverigrad.ru, Тверь, 24 марта 2022</w:t>
      </w:r>
    </w:p>
    <w:p w:rsidR="005008E2" w:rsidRPr="005008E2" w:rsidRDefault="005008E2" w:rsidP="005008E2">
      <w:pPr>
        <w:tabs>
          <w:tab w:val="left" w:pos="142"/>
        </w:tabs>
        <w:ind w:left="-142"/>
        <w:jc w:val="both"/>
        <w:outlineLvl w:val="1"/>
        <w:rPr>
          <w:rFonts w:ascii="Arial" w:eastAsia="Arial" w:hAnsi="Arial" w:cs="Arial"/>
          <w:color w:val="000000"/>
          <w:sz w:val="22"/>
          <w:szCs w:val="22"/>
          <w:shd w:val="clear" w:color="auto" w:fill="FFFFFF"/>
        </w:rPr>
      </w:pPr>
      <w:bookmarkStart w:id="27" w:name="ant_1575050_1951548859"/>
      <w:r w:rsidRPr="005008E2">
        <w:rPr>
          <w:rFonts w:ascii="Arial" w:eastAsia="Arial" w:hAnsi="Arial" w:cs="Arial"/>
          <w:color w:val="000000"/>
          <w:sz w:val="22"/>
          <w:szCs w:val="22"/>
          <w:shd w:val="clear" w:color="auto" w:fill="FFFFFF"/>
        </w:rPr>
        <w:t>В ТВЕРСКОЙ ОБЛАСТИ ПРОЙДЕТ ГОЛОСОВАНИЕ ЗА ОБЪЕКТЫ, КОТОРЫЕ БЛАГОУСТРОЯТ В 2023 ГОДУ</w:t>
      </w:r>
      <w:bookmarkEnd w:id="27"/>
    </w:p>
    <w:p w:rsidR="005008E2" w:rsidRPr="005008E2" w:rsidRDefault="005008E2" w:rsidP="005008E2">
      <w:pPr>
        <w:tabs>
          <w:tab w:val="left" w:pos="142"/>
        </w:tabs>
        <w:ind w:left="-142"/>
        <w:jc w:val="both"/>
        <w:rPr>
          <w:rFonts w:ascii="Arial" w:eastAsia="Arial" w:hAnsi="Arial" w:cs="Arial"/>
          <w:color w:val="000000"/>
          <w:sz w:val="22"/>
          <w:szCs w:val="22"/>
          <w:shd w:val="clear" w:color="auto" w:fill="FFFFFF"/>
        </w:rPr>
      </w:pPr>
      <w:r w:rsidRPr="005008E2">
        <w:rPr>
          <w:rFonts w:ascii="Arial" w:eastAsia="Arial" w:hAnsi="Arial" w:cs="Arial"/>
          <w:color w:val="000000"/>
          <w:sz w:val="22"/>
          <w:szCs w:val="22"/>
          <w:shd w:val="clear" w:color="auto" w:fill="FFFFFF"/>
        </w:rPr>
        <w:t xml:space="preserve">От того, насколько современными, удобными и комфортными будут наши города и поселки, зависит привлекательность региона для молодежи, развитие экономики и туризма, улучшение демографической ситуации, - считает </w:t>
      </w:r>
      <w:r w:rsidRPr="005008E2">
        <w:rPr>
          <w:rFonts w:ascii="Arial" w:eastAsia="Arial" w:hAnsi="Arial" w:cs="Arial"/>
          <w:color w:val="000000"/>
          <w:sz w:val="22"/>
          <w:szCs w:val="22"/>
          <w:shd w:val="clear" w:color="auto" w:fill="C0C0C0"/>
        </w:rPr>
        <w:t>губернатор Тверской области Игорь Руденя</w:t>
      </w:r>
      <w:r w:rsidRPr="005008E2">
        <w:rPr>
          <w:rFonts w:ascii="Arial" w:eastAsia="Arial" w:hAnsi="Arial" w:cs="Arial"/>
          <w:color w:val="000000"/>
          <w:sz w:val="22"/>
          <w:szCs w:val="22"/>
          <w:shd w:val="clear" w:color="auto" w:fill="FFFFFF"/>
        </w:rPr>
        <w:t xml:space="preserve">... </w:t>
      </w:r>
    </w:p>
    <w:p w:rsidR="005008E2" w:rsidRPr="005008E2" w:rsidRDefault="005008E2" w:rsidP="005008E2">
      <w:pPr>
        <w:tabs>
          <w:tab w:val="left" w:pos="142"/>
        </w:tabs>
        <w:ind w:left="-142"/>
        <w:rPr>
          <w:rFonts w:ascii="Arial" w:eastAsia="Arial" w:hAnsi="Arial" w:cs="Arial"/>
          <w:color w:val="0000FF"/>
          <w:sz w:val="22"/>
          <w:szCs w:val="22"/>
          <w:shd w:val="clear" w:color="auto" w:fill="FFFFFF"/>
        </w:rPr>
      </w:pPr>
      <w:hyperlink r:id="rId118" w:history="1">
        <w:r w:rsidRPr="005008E2">
          <w:rPr>
            <w:rFonts w:ascii="Arial" w:eastAsia="Arial" w:hAnsi="Arial" w:cs="Arial"/>
            <w:color w:val="0000FF"/>
            <w:sz w:val="22"/>
            <w:szCs w:val="22"/>
            <w:u w:val="single"/>
            <w:shd w:val="clear" w:color="auto" w:fill="FFFFFF"/>
          </w:rPr>
          <w:t>https://tverigrad.ru/publication/v-tverskoj-oblasti-projdjot-golosovanie-za-obekty-kotorye-blagoustrojat-v-2023-godu/</w:t>
        </w:r>
      </w:hyperlink>
    </w:p>
    <w:p w:rsidR="005008E2" w:rsidRPr="005008E2" w:rsidRDefault="005008E2" w:rsidP="005008E2">
      <w:pPr>
        <w:tabs>
          <w:tab w:val="left" w:pos="142"/>
        </w:tabs>
        <w:ind w:left="-142"/>
        <w:rPr>
          <w:rFonts w:ascii="Arial" w:eastAsia="Arial" w:hAnsi="Arial" w:cs="Arial"/>
          <w:color w:val="000000"/>
          <w:sz w:val="22"/>
          <w:szCs w:val="22"/>
          <w:u w:val="single"/>
          <w:shd w:val="clear" w:color="auto" w:fill="FFFFFF"/>
        </w:rPr>
      </w:pPr>
      <w:r w:rsidRPr="005008E2">
        <w:rPr>
          <w:rFonts w:ascii="Arial" w:eastAsia="Arial" w:hAnsi="Arial" w:cs="Arial"/>
          <w:color w:val="000000"/>
          <w:sz w:val="22"/>
          <w:szCs w:val="22"/>
          <w:u w:val="single"/>
          <w:shd w:val="clear" w:color="auto" w:fill="FFFFFF"/>
        </w:rPr>
        <w:t>Сообщения по событию:</w:t>
      </w:r>
    </w:p>
    <w:p w:rsidR="005008E2" w:rsidRPr="005008E2" w:rsidRDefault="005008E2" w:rsidP="005008E2">
      <w:pPr>
        <w:numPr>
          <w:ilvl w:val="0"/>
          <w:numId w:val="6"/>
        </w:numPr>
        <w:tabs>
          <w:tab w:val="left" w:pos="142"/>
        </w:tabs>
        <w:ind w:left="-142" w:firstLine="0"/>
        <w:rPr>
          <w:rFonts w:ascii="Arial" w:eastAsia="Arial" w:hAnsi="Arial" w:cs="Arial"/>
          <w:color w:val="0000FF"/>
          <w:sz w:val="22"/>
          <w:szCs w:val="22"/>
          <w:shd w:val="clear" w:color="auto" w:fill="FFFFFF"/>
        </w:rPr>
      </w:pPr>
      <w:hyperlink r:id="rId119" w:history="1">
        <w:r w:rsidRPr="005008E2">
          <w:rPr>
            <w:rFonts w:ascii="Arial" w:eastAsia="Arial" w:hAnsi="Arial" w:cs="Arial"/>
            <w:color w:val="0000FF"/>
            <w:sz w:val="22"/>
            <w:szCs w:val="22"/>
            <w:u w:val="single"/>
            <w:shd w:val="clear" w:color="auto" w:fill="FFFFFF"/>
          </w:rPr>
          <w:t>Главный региональный (glavny.tv), Смоленск, 24 марта 2022</w:t>
        </w:r>
      </w:hyperlink>
    </w:p>
    <w:p w:rsidR="005008E2" w:rsidRPr="005008E2" w:rsidRDefault="005008E2" w:rsidP="005008E2">
      <w:pPr>
        <w:numPr>
          <w:ilvl w:val="0"/>
          <w:numId w:val="6"/>
        </w:numPr>
        <w:tabs>
          <w:tab w:val="left" w:pos="142"/>
        </w:tabs>
        <w:ind w:left="-142" w:firstLine="0"/>
        <w:rPr>
          <w:rFonts w:ascii="Arial" w:eastAsia="Arial" w:hAnsi="Arial" w:cs="Arial"/>
          <w:color w:val="0000FF"/>
          <w:sz w:val="22"/>
          <w:szCs w:val="22"/>
          <w:shd w:val="clear" w:color="auto" w:fill="FFFFFF"/>
        </w:rPr>
      </w:pPr>
      <w:hyperlink r:id="rId120" w:history="1">
        <w:proofErr w:type="gramStart"/>
        <w:r w:rsidRPr="005008E2">
          <w:rPr>
            <w:rFonts w:ascii="Arial" w:eastAsia="Arial" w:hAnsi="Arial" w:cs="Arial"/>
            <w:color w:val="0000FF"/>
            <w:sz w:val="22"/>
            <w:szCs w:val="22"/>
            <w:u w:val="single"/>
            <w:shd w:val="clear" w:color="auto" w:fill="FFFFFF"/>
          </w:rPr>
          <w:t>Комсомольская</w:t>
        </w:r>
        <w:proofErr w:type="gramEnd"/>
        <w:r w:rsidRPr="005008E2">
          <w:rPr>
            <w:rFonts w:ascii="Arial" w:eastAsia="Arial" w:hAnsi="Arial" w:cs="Arial"/>
            <w:color w:val="0000FF"/>
            <w:sz w:val="22"/>
            <w:szCs w:val="22"/>
            <w:u w:val="single"/>
            <w:shd w:val="clear" w:color="auto" w:fill="FFFFFF"/>
          </w:rPr>
          <w:t xml:space="preserve"> правда (</w:t>
        </w:r>
        <w:proofErr w:type="spellStart"/>
        <w:r w:rsidRPr="005008E2">
          <w:rPr>
            <w:rFonts w:ascii="Arial" w:eastAsia="Arial" w:hAnsi="Arial" w:cs="Arial"/>
            <w:color w:val="0000FF"/>
            <w:sz w:val="22"/>
            <w:szCs w:val="22"/>
            <w:u w:val="single"/>
            <w:shd w:val="clear" w:color="auto" w:fill="FFFFFF"/>
          </w:rPr>
          <w:t>tver.kp.ru</w:t>
        </w:r>
        <w:proofErr w:type="spellEnd"/>
        <w:r w:rsidRPr="005008E2">
          <w:rPr>
            <w:rFonts w:ascii="Arial" w:eastAsia="Arial" w:hAnsi="Arial" w:cs="Arial"/>
            <w:color w:val="0000FF"/>
            <w:sz w:val="22"/>
            <w:szCs w:val="22"/>
            <w:u w:val="single"/>
            <w:shd w:val="clear" w:color="auto" w:fill="FFFFFF"/>
          </w:rPr>
          <w:t>), Тверь, 24 марта 2022</w:t>
        </w:r>
      </w:hyperlink>
    </w:p>
    <w:p w:rsidR="005008E2" w:rsidRPr="005008E2" w:rsidRDefault="005008E2" w:rsidP="005008E2">
      <w:pPr>
        <w:numPr>
          <w:ilvl w:val="0"/>
          <w:numId w:val="6"/>
        </w:numPr>
        <w:tabs>
          <w:tab w:val="left" w:pos="142"/>
        </w:tabs>
        <w:ind w:left="-142" w:firstLine="0"/>
        <w:rPr>
          <w:rFonts w:ascii="Arial" w:eastAsia="Arial" w:hAnsi="Arial" w:cs="Arial"/>
          <w:color w:val="0000FF"/>
          <w:sz w:val="22"/>
          <w:szCs w:val="22"/>
          <w:shd w:val="clear" w:color="auto" w:fill="FFFFFF"/>
        </w:rPr>
      </w:pPr>
      <w:hyperlink r:id="rId121" w:history="1">
        <w:r w:rsidRPr="005008E2">
          <w:rPr>
            <w:rFonts w:ascii="Arial" w:eastAsia="Arial" w:hAnsi="Arial" w:cs="Arial"/>
            <w:color w:val="0000FF"/>
            <w:sz w:val="22"/>
            <w:szCs w:val="22"/>
            <w:u w:val="single"/>
            <w:shd w:val="clear" w:color="auto" w:fill="FFFFFF"/>
          </w:rPr>
          <w:t>Знамя (kuvznama.ru), Кувшиново, 24 марта 2022</w:t>
        </w:r>
      </w:hyperlink>
    </w:p>
    <w:p w:rsidR="005008E2" w:rsidRPr="005008E2" w:rsidRDefault="005008E2" w:rsidP="005008E2">
      <w:pPr>
        <w:numPr>
          <w:ilvl w:val="0"/>
          <w:numId w:val="6"/>
        </w:numPr>
        <w:tabs>
          <w:tab w:val="left" w:pos="142"/>
        </w:tabs>
        <w:ind w:left="-142" w:firstLine="0"/>
        <w:rPr>
          <w:rFonts w:ascii="Arial" w:eastAsia="Arial" w:hAnsi="Arial" w:cs="Arial"/>
          <w:color w:val="0000FF"/>
          <w:sz w:val="22"/>
          <w:szCs w:val="22"/>
          <w:shd w:val="clear" w:color="auto" w:fill="FFFFFF"/>
        </w:rPr>
      </w:pPr>
      <w:hyperlink r:id="rId122" w:history="1">
        <w:r w:rsidRPr="005008E2">
          <w:rPr>
            <w:rFonts w:ascii="Arial" w:eastAsia="Arial" w:hAnsi="Arial" w:cs="Arial"/>
            <w:color w:val="0000FF"/>
            <w:sz w:val="22"/>
            <w:szCs w:val="22"/>
            <w:u w:val="single"/>
            <w:shd w:val="clear" w:color="auto" w:fill="FFFFFF"/>
          </w:rPr>
          <w:t>Край справедливости (ks-region69.com), Тверь, 24 марта 2022</w:t>
        </w:r>
      </w:hyperlink>
    </w:p>
    <w:p w:rsidR="005008E2" w:rsidRPr="005008E2" w:rsidRDefault="005008E2" w:rsidP="005008E2">
      <w:pPr>
        <w:numPr>
          <w:ilvl w:val="0"/>
          <w:numId w:val="6"/>
        </w:numPr>
        <w:tabs>
          <w:tab w:val="left" w:pos="142"/>
        </w:tabs>
        <w:ind w:left="-142" w:firstLine="0"/>
        <w:rPr>
          <w:rFonts w:ascii="Arial" w:eastAsia="Arial" w:hAnsi="Arial" w:cs="Arial"/>
          <w:color w:val="0000FF"/>
          <w:sz w:val="22"/>
          <w:szCs w:val="22"/>
          <w:shd w:val="clear" w:color="auto" w:fill="FFFFFF"/>
        </w:rPr>
      </w:pPr>
      <w:hyperlink r:id="rId123" w:history="1">
        <w:proofErr w:type="spellStart"/>
        <w:r w:rsidRPr="005008E2">
          <w:rPr>
            <w:rFonts w:ascii="Arial" w:eastAsia="Arial" w:hAnsi="Arial" w:cs="Arial"/>
            <w:color w:val="0000FF"/>
            <w:sz w:val="22"/>
            <w:szCs w:val="22"/>
            <w:u w:val="single"/>
            <w:shd w:val="clear" w:color="auto" w:fill="FFFFFF"/>
          </w:rPr>
          <w:t>TvTver.ru</w:t>
        </w:r>
        <w:proofErr w:type="spellEnd"/>
        <w:r w:rsidRPr="005008E2">
          <w:rPr>
            <w:rFonts w:ascii="Arial" w:eastAsia="Arial" w:hAnsi="Arial" w:cs="Arial"/>
            <w:color w:val="0000FF"/>
            <w:sz w:val="22"/>
            <w:szCs w:val="22"/>
            <w:u w:val="single"/>
            <w:shd w:val="clear" w:color="auto" w:fill="FFFFFF"/>
          </w:rPr>
          <w:t>, Тверь, 24 марта 2022</w:t>
        </w:r>
      </w:hyperlink>
    </w:p>
    <w:p w:rsidR="005008E2" w:rsidRPr="005008E2" w:rsidRDefault="005008E2" w:rsidP="005008E2">
      <w:pPr>
        <w:numPr>
          <w:ilvl w:val="0"/>
          <w:numId w:val="6"/>
        </w:numPr>
        <w:tabs>
          <w:tab w:val="left" w:pos="142"/>
        </w:tabs>
        <w:ind w:left="-142" w:firstLine="0"/>
        <w:rPr>
          <w:rFonts w:ascii="Arial" w:eastAsia="Arial" w:hAnsi="Arial" w:cs="Arial"/>
          <w:color w:val="0000FF"/>
          <w:sz w:val="22"/>
          <w:szCs w:val="22"/>
          <w:shd w:val="clear" w:color="auto" w:fill="FFFFFF"/>
        </w:rPr>
      </w:pPr>
      <w:hyperlink r:id="rId124" w:history="1">
        <w:r w:rsidRPr="005008E2">
          <w:rPr>
            <w:rFonts w:ascii="Arial" w:eastAsia="Arial" w:hAnsi="Arial" w:cs="Arial"/>
            <w:color w:val="0000FF"/>
            <w:sz w:val="22"/>
            <w:szCs w:val="22"/>
            <w:u w:val="single"/>
            <w:shd w:val="clear" w:color="auto" w:fill="FFFFFF"/>
          </w:rPr>
          <w:t>Родная земля (r-zemlya.ru), п. Рамешки, 24 марта 2022</w:t>
        </w:r>
      </w:hyperlink>
    </w:p>
    <w:p w:rsidR="005008E2" w:rsidRPr="005008E2" w:rsidRDefault="005008E2" w:rsidP="005008E2">
      <w:pPr>
        <w:numPr>
          <w:ilvl w:val="0"/>
          <w:numId w:val="6"/>
        </w:numPr>
        <w:tabs>
          <w:tab w:val="left" w:pos="142"/>
        </w:tabs>
        <w:ind w:left="-142" w:firstLine="0"/>
        <w:rPr>
          <w:rFonts w:ascii="Arial" w:eastAsia="Arial" w:hAnsi="Arial" w:cs="Arial"/>
          <w:color w:val="0000FF"/>
          <w:sz w:val="22"/>
          <w:szCs w:val="22"/>
          <w:shd w:val="clear" w:color="auto" w:fill="FFFFFF"/>
          <w:lang w:val="en-US"/>
        </w:rPr>
      </w:pPr>
      <w:hyperlink r:id="rId125" w:history="1">
        <w:r w:rsidRPr="005008E2">
          <w:rPr>
            <w:rFonts w:ascii="Arial" w:eastAsia="Arial" w:hAnsi="Arial" w:cs="Arial"/>
            <w:color w:val="0000FF"/>
            <w:sz w:val="22"/>
            <w:szCs w:val="22"/>
            <w:u w:val="single"/>
            <w:shd w:val="clear" w:color="auto" w:fill="FFFFFF"/>
            <w:lang w:val="en-US"/>
          </w:rPr>
          <w:t xml:space="preserve">PANORAMA PRO (panoramapro.ru), </w:t>
        </w:r>
        <w:r w:rsidRPr="005008E2">
          <w:rPr>
            <w:rFonts w:ascii="Arial" w:eastAsia="Arial" w:hAnsi="Arial" w:cs="Arial"/>
            <w:color w:val="0000FF"/>
            <w:sz w:val="22"/>
            <w:szCs w:val="22"/>
            <w:u w:val="single"/>
            <w:shd w:val="clear" w:color="auto" w:fill="FFFFFF"/>
          </w:rPr>
          <w:t>Тверь</w:t>
        </w:r>
        <w:r w:rsidRPr="005008E2">
          <w:rPr>
            <w:rFonts w:ascii="Arial" w:eastAsia="Arial" w:hAnsi="Arial" w:cs="Arial"/>
            <w:color w:val="0000FF"/>
            <w:sz w:val="22"/>
            <w:szCs w:val="22"/>
            <w:u w:val="single"/>
            <w:shd w:val="clear" w:color="auto" w:fill="FFFFFF"/>
            <w:lang w:val="en-US"/>
          </w:rPr>
          <w:t xml:space="preserve">, 24 </w:t>
        </w:r>
        <w:r w:rsidRPr="005008E2">
          <w:rPr>
            <w:rFonts w:ascii="Arial" w:eastAsia="Arial" w:hAnsi="Arial" w:cs="Arial"/>
            <w:color w:val="0000FF"/>
            <w:sz w:val="22"/>
            <w:szCs w:val="22"/>
            <w:u w:val="single"/>
            <w:shd w:val="clear" w:color="auto" w:fill="FFFFFF"/>
          </w:rPr>
          <w:t>марта</w:t>
        </w:r>
        <w:r w:rsidRPr="005008E2">
          <w:rPr>
            <w:rFonts w:ascii="Arial" w:eastAsia="Arial" w:hAnsi="Arial" w:cs="Arial"/>
            <w:color w:val="0000FF"/>
            <w:sz w:val="22"/>
            <w:szCs w:val="22"/>
            <w:u w:val="single"/>
            <w:shd w:val="clear" w:color="auto" w:fill="FFFFFF"/>
            <w:lang w:val="en-US"/>
          </w:rPr>
          <w:t xml:space="preserve"> 2022</w:t>
        </w:r>
      </w:hyperlink>
    </w:p>
    <w:p w:rsidR="005008E2" w:rsidRPr="005008E2" w:rsidRDefault="005008E2" w:rsidP="005008E2">
      <w:pPr>
        <w:numPr>
          <w:ilvl w:val="0"/>
          <w:numId w:val="6"/>
        </w:numPr>
        <w:tabs>
          <w:tab w:val="left" w:pos="142"/>
        </w:tabs>
        <w:ind w:left="-142" w:firstLine="0"/>
        <w:rPr>
          <w:rFonts w:ascii="Arial" w:eastAsia="Arial" w:hAnsi="Arial" w:cs="Arial"/>
          <w:color w:val="0000FF"/>
          <w:sz w:val="22"/>
          <w:szCs w:val="22"/>
          <w:shd w:val="clear" w:color="auto" w:fill="FFFFFF"/>
        </w:rPr>
      </w:pPr>
      <w:hyperlink r:id="rId126" w:history="1">
        <w:r w:rsidRPr="005008E2">
          <w:rPr>
            <w:rFonts w:ascii="Arial" w:eastAsia="Arial" w:hAnsi="Arial" w:cs="Arial"/>
            <w:color w:val="0000FF"/>
            <w:sz w:val="22"/>
            <w:szCs w:val="22"/>
            <w:u w:val="single"/>
            <w:shd w:val="clear" w:color="auto" w:fill="FFFFFF"/>
          </w:rPr>
          <w:t>Заря (konzarya.ru), Конаково, 24 марта 2022</w:t>
        </w:r>
      </w:hyperlink>
    </w:p>
    <w:p w:rsidR="005008E2" w:rsidRPr="005008E2" w:rsidRDefault="005008E2" w:rsidP="005008E2">
      <w:pPr>
        <w:numPr>
          <w:ilvl w:val="0"/>
          <w:numId w:val="6"/>
        </w:numPr>
        <w:tabs>
          <w:tab w:val="left" w:pos="142"/>
        </w:tabs>
        <w:ind w:left="-142" w:firstLine="0"/>
        <w:rPr>
          <w:rFonts w:ascii="Arial" w:eastAsia="Arial" w:hAnsi="Arial" w:cs="Arial"/>
          <w:color w:val="0000FF"/>
          <w:sz w:val="22"/>
          <w:szCs w:val="22"/>
          <w:shd w:val="clear" w:color="auto" w:fill="FFFFFF"/>
        </w:rPr>
      </w:pPr>
      <w:hyperlink r:id="rId127" w:history="1">
        <w:r w:rsidRPr="005008E2">
          <w:rPr>
            <w:rFonts w:ascii="Arial" w:eastAsia="Arial" w:hAnsi="Arial" w:cs="Arial"/>
            <w:color w:val="0000FF"/>
            <w:sz w:val="22"/>
            <w:szCs w:val="22"/>
            <w:u w:val="single"/>
            <w:shd w:val="clear" w:color="auto" w:fill="FFFFFF"/>
          </w:rPr>
          <w:t>Г</w:t>
        </w:r>
        <w:proofErr w:type="gramStart"/>
        <w:r w:rsidRPr="005008E2">
          <w:rPr>
            <w:rFonts w:ascii="Arial" w:eastAsia="Arial" w:hAnsi="Arial" w:cs="Arial"/>
            <w:color w:val="0000FF"/>
            <w:sz w:val="22"/>
            <w:szCs w:val="22"/>
            <w:u w:val="single"/>
            <w:shd w:val="clear" w:color="auto" w:fill="FFFFFF"/>
          </w:rPr>
          <w:t>ТРК Тв</w:t>
        </w:r>
        <w:proofErr w:type="gramEnd"/>
        <w:r w:rsidRPr="005008E2">
          <w:rPr>
            <w:rFonts w:ascii="Arial" w:eastAsia="Arial" w:hAnsi="Arial" w:cs="Arial"/>
            <w:color w:val="0000FF"/>
            <w:sz w:val="22"/>
            <w:szCs w:val="22"/>
            <w:u w:val="single"/>
            <w:shd w:val="clear" w:color="auto" w:fill="FFFFFF"/>
          </w:rPr>
          <w:t>ерь, Тверь, 24 марта 2022</w:t>
        </w:r>
      </w:hyperlink>
    </w:p>
    <w:p w:rsidR="005008E2" w:rsidRPr="005008E2" w:rsidRDefault="005008E2" w:rsidP="005008E2">
      <w:pPr>
        <w:numPr>
          <w:ilvl w:val="0"/>
          <w:numId w:val="6"/>
        </w:numPr>
        <w:tabs>
          <w:tab w:val="left" w:pos="142"/>
        </w:tabs>
        <w:ind w:left="-142" w:firstLine="0"/>
        <w:rPr>
          <w:rFonts w:ascii="Arial" w:eastAsia="Arial" w:hAnsi="Arial" w:cs="Arial"/>
          <w:color w:val="0000FF"/>
          <w:sz w:val="22"/>
          <w:szCs w:val="22"/>
          <w:shd w:val="clear" w:color="auto" w:fill="FFFFFF"/>
        </w:rPr>
      </w:pPr>
      <w:hyperlink r:id="rId128" w:history="1">
        <w:r w:rsidRPr="005008E2">
          <w:rPr>
            <w:rFonts w:ascii="Arial" w:eastAsia="Arial" w:hAnsi="Arial" w:cs="Arial"/>
            <w:color w:val="0000FF"/>
            <w:sz w:val="22"/>
            <w:szCs w:val="22"/>
            <w:u w:val="single"/>
            <w:shd w:val="clear" w:color="auto" w:fill="FFFFFF"/>
          </w:rPr>
          <w:t>Тверская жизнь (tverlife.ru), Тверь, 24 марта 2022</w:t>
        </w:r>
      </w:hyperlink>
    </w:p>
    <w:p w:rsidR="005008E2" w:rsidRPr="005008E2" w:rsidRDefault="005008E2" w:rsidP="005008E2">
      <w:pPr>
        <w:numPr>
          <w:ilvl w:val="0"/>
          <w:numId w:val="6"/>
        </w:numPr>
        <w:tabs>
          <w:tab w:val="left" w:pos="142"/>
        </w:tabs>
        <w:ind w:left="-142" w:firstLine="0"/>
        <w:rPr>
          <w:rFonts w:ascii="Arial" w:eastAsia="Arial" w:hAnsi="Arial" w:cs="Arial"/>
          <w:color w:val="0000FF"/>
          <w:sz w:val="22"/>
          <w:szCs w:val="22"/>
          <w:shd w:val="clear" w:color="auto" w:fill="FFFFFF"/>
        </w:rPr>
      </w:pPr>
      <w:hyperlink r:id="rId129" w:history="1">
        <w:r w:rsidRPr="005008E2">
          <w:rPr>
            <w:rFonts w:ascii="Arial" w:eastAsia="Arial" w:hAnsi="Arial" w:cs="Arial"/>
            <w:color w:val="0000FF"/>
            <w:sz w:val="22"/>
            <w:szCs w:val="22"/>
            <w:u w:val="single"/>
            <w:shd w:val="clear" w:color="auto" w:fill="FFFFFF"/>
          </w:rPr>
          <w:t>Новоторжский вестник (nvestnik.ru), Торжок, 24 марта 2022</w:t>
        </w:r>
      </w:hyperlink>
    </w:p>
    <w:p w:rsidR="005008E2" w:rsidRPr="005008E2" w:rsidRDefault="005008E2" w:rsidP="005008E2">
      <w:pPr>
        <w:numPr>
          <w:ilvl w:val="0"/>
          <w:numId w:val="6"/>
        </w:numPr>
        <w:tabs>
          <w:tab w:val="left" w:pos="142"/>
        </w:tabs>
        <w:ind w:left="-142" w:firstLine="0"/>
        <w:rPr>
          <w:rFonts w:ascii="Arial" w:eastAsia="Arial" w:hAnsi="Arial" w:cs="Arial"/>
          <w:color w:val="0000FF"/>
          <w:sz w:val="22"/>
          <w:szCs w:val="22"/>
          <w:shd w:val="clear" w:color="auto" w:fill="FFFFFF"/>
        </w:rPr>
      </w:pPr>
      <w:hyperlink r:id="rId130" w:history="1">
        <w:r w:rsidRPr="005008E2">
          <w:rPr>
            <w:rFonts w:ascii="Arial" w:eastAsia="Arial" w:hAnsi="Arial" w:cs="Arial"/>
            <w:color w:val="0000FF"/>
            <w:sz w:val="22"/>
            <w:szCs w:val="22"/>
            <w:u w:val="single"/>
            <w:shd w:val="clear" w:color="auto" w:fill="FFFFFF"/>
          </w:rPr>
          <w:t>Удомельская газета (udomelskaya-gazeta.ru), Удомля, 24 марта 2022</w:t>
        </w:r>
      </w:hyperlink>
    </w:p>
    <w:p w:rsidR="005008E2" w:rsidRPr="005008E2" w:rsidRDefault="005008E2" w:rsidP="005008E2">
      <w:pPr>
        <w:numPr>
          <w:ilvl w:val="0"/>
          <w:numId w:val="6"/>
        </w:numPr>
        <w:tabs>
          <w:tab w:val="left" w:pos="142"/>
        </w:tabs>
        <w:ind w:left="-142" w:firstLine="0"/>
        <w:rPr>
          <w:rFonts w:ascii="Arial" w:eastAsia="Arial" w:hAnsi="Arial" w:cs="Arial"/>
          <w:color w:val="0000FF"/>
          <w:sz w:val="22"/>
          <w:szCs w:val="22"/>
          <w:shd w:val="clear" w:color="auto" w:fill="FFFFFF"/>
        </w:rPr>
      </w:pPr>
      <w:hyperlink r:id="rId131" w:history="1">
        <w:r w:rsidRPr="005008E2">
          <w:rPr>
            <w:rFonts w:ascii="Arial" w:eastAsia="Arial" w:hAnsi="Arial" w:cs="Arial"/>
            <w:color w:val="0000FF"/>
            <w:sz w:val="22"/>
            <w:szCs w:val="22"/>
            <w:u w:val="single"/>
            <w:shd w:val="clear" w:color="auto" w:fill="FFFFFF"/>
          </w:rPr>
          <w:t>Афанасий-бизнес (afanasy.biz), Тверь, 24 марта 2022</w:t>
        </w:r>
      </w:hyperlink>
    </w:p>
    <w:p w:rsidR="005008E2" w:rsidRPr="005008E2" w:rsidRDefault="005008E2" w:rsidP="005008E2">
      <w:pPr>
        <w:tabs>
          <w:tab w:val="left" w:pos="142"/>
        </w:tabs>
        <w:ind w:left="-142"/>
        <w:jc w:val="right"/>
        <w:rPr>
          <w:rFonts w:ascii="Arial" w:eastAsia="Arial" w:hAnsi="Arial" w:cs="Arial"/>
          <w:color w:val="0000FF"/>
          <w:sz w:val="22"/>
          <w:szCs w:val="22"/>
          <w:shd w:val="clear" w:color="auto" w:fill="FFFFFF"/>
        </w:rPr>
      </w:pPr>
      <w:hyperlink w:anchor="tabtxt_1575050_1951548859" w:history="1">
        <w:r w:rsidRPr="005008E2">
          <w:rPr>
            <w:rFonts w:ascii="Arial" w:eastAsia="Arial" w:hAnsi="Arial" w:cs="Arial"/>
            <w:color w:val="0000FF"/>
            <w:sz w:val="22"/>
            <w:szCs w:val="22"/>
            <w:u w:val="single"/>
            <w:shd w:val="clear" w:color="auto" w:fill="FFFFFF"/>
          </w:rPr>
          <w:t>К заголовкам сообщений</w:t>
        </w:r>
      </w:hyperlink>
    </w:p>
    <w:p w:rsidR="005008E2" w:rsidRPr="005008E2" w:rsidRDefault="005008E2" w:rsidP="005008E2">
      <w:pPr>
        <w:tabs>
          <w:tab w:val="left" w:pos="142"/>
        </w:tabs>
        <w:ind w:left="-142"/>
        <w:rPr>
          <w:rFonts w:ascii="Arial" w:eastAsia="Arial" w:hAnsi="Arial" w:cs="Arial"/>
          <w:b/>
          <w:color w:val="000000"/>
          <w:sz w:val="22"/>
          <w:szCs w:val="22"/>
          <w:shd w:val="clear" w:color="auto" w:fill="FFFFFF"/>
        </w:rPr>
      </w:pPr>
      <w:r w:rsidRPr="005008E2">
        <w:rPr>
          <w:rFonts w:ascii="Arial" w:eastAsia="Arial" w:hAnsi="Arial" w:cs="Arial"/>
          <w:b/>
          <w:color w:val="000000"/>
          <w:sz w:val="22"/>
          <w:szCs w:val="22"/>
          <w:shd w:val="clear" w:color="auto" w:fill="FFFFFF"/>
        </w:rPr>
        <w:lastRenderedPageBreak/>
        <w:t>Тверское информационное агентство (tvernews.ru), Тверь, 24 марта 2022</w:t>
      </w:r>
    </w:p>
    <w:p w:rsidR="005008E2" w:rsidRPr="005008E2" w:rsidRDefault="005008E2" w:rsidP="005008E2">
      <w:pPr>
        <w:tabs>
          <w:tab w:val="left" w:pos="142"/>
        </w:tabs>
        <w:ind w:left="-142"/>
        <w:jc w:val="both"/>
        <w:outlineLvl w:val="1"/>
        <w:rPr>
          <w:rFonts w:ascii="Arial" w:eastAsia="Arial" w:hAnsi="Arial" w:cs="Arial"/>
          <w:color w:val="000000"/>
          <w:sz w:val="22"/>
          <w:szCs w:val="22"/>
          <w:shd w:val="clear" w:color="auto" w:fill="FFFFFF"/>
        </w:rPr>
      </w:pPr>
      <w:bookmarkStart w:id="28" w:name="ant_1575050_1951561742"/>
      <w:r w:rsidRPr="005008E2">
        <w:rPr>
          <w:rFonts w:ascii="Arial" w:eastAsia="Arial" w:hAnsi="Arial" w:cs="Arial"/>
          <w:color w:val="000000"/>
          <w:sz w:val="22"/>
          <w:szCs w:val="22"/>
          <w:shd w:val="clear" w:color="auto" w:fill="FFFFFF"/>
        </w:rPr>
        <w:t>В ТВЕРСКОЙ ОБЛАСТИ РАСШИРЕНЫ МЕРЫ ПОДДЕРЖКИ ЗАНЯТОСТИ НАСЕЛЕНИЯ</w:t>
      </w:r>
      <w:bookmarkEnd w:id="28"/>
    </w:p>
    <w:p w:rsidR="005008E2" w:rsidRPr="005008E2" w:rsidRDefault="005008E2" w:rsidP="005008E2">
      <w:pPr>
        <w:tabs>
          <w:tab w:val="left" w:pos="142"/>
        </w:tabs>
        <w:ind w:left="-142"/>
        <w:jc w:val="both"/>
        <w:rPr>
          <w:rFonts w:ascii="Arial" w:eastAsia="Arial" w:hAnsi="Arial" w:cs="Arial"/>
          <w:color w:val="0000FF"/>
          <w:sz w:val="22"/>
          <w:szCs w:val="22"/>
          <w:shd w:val="clear" w:color="auto" w:fill="FFFFFF"/>
        </w:rPr>
      </w:pPr>
      <w:r w:rsidRPr="005008E2">
        <w:rPr>
          <w:rFonts w:ascii="Arial" w:eastAsia="Arial" w:hAnsi="Arial" w:cs="Arial"/>
          <w:color w:val="000000"/>
          <w:sz w:val="22"/>
          <w:szCs w:val="22"/>
          <w:shd w:val="clear" w:color="auto" w:fill="FFFFFF"/>
        </w:rPr>
        <w:t xml:space="preserve">"Основная задача - сохранение рабочих мест, продолжение реализации </w:t>
      </w:r>
      <w:proofErr w:type="spellStart"/>
      <w:r w:rsidRPr="005008E2">
        <w:rPr>
          <w:rFonts w:ascii="Arial" w:eastAsia="Arial" w:hAnsi="Arial" w:cs="Arial"/>
          <w:color w:val="000000"/>
          <w:sz w:val="22"/>
          <w:szCs w:val="22"/>
          <w:shd w:val="clear" w:color="auto" w:fill="FFFFFF"/>
        </w:rPr>
        <w:t>инвестпроектов</w:t>
      </w:r>
      <w:proofErr w:type="spellEnd"/>
      <w:r w:rsidRPr="005008E2">
        <w:rPr>
          <w:rFonts w:ascii="Arial" w:eastAsia="Arial" w:hAnsi="Arial" w:cs="Arial"/>
          <w:color w:val="000000"/>
          <w:sz w:val="22"/>
          <w:szCs w:val="22"/>
          <w:shd w:val="clear" w:color="auto" w:fill="FFFFFF"/>
        </w:rPr>
        <w:t xml:space="preserve"> и создание новых импортозамещающих производств, возможность предоставить нашим предприятиям оборотные средства для сохранения объемов выпускаемой продукции", - считает губернатор </w:t>
      </w:r>
      <w:r w:rsidRPr="005008E2">
        <w:rPr>
          <w:rFonts w:ascii="Arial" w:eastAsia="Arial" w:hAnsi="Arial" w:cs="Arial"/>
          <w:color w:val="000000"/>
          <w:sz w:val="22"/>
          <w:szCs w:val="22"/>
          <w:shd w:val="clear" w:color="auto" w:fill="C0C0C0"/>
        </w:rPr>
        <w:t>Игорь Руденя</w:t>
      </w:r>
      <w:r w:rsidRPr="005008E2">
        <w:rPr>
          <w:rFonts w:ascii="Arial" w:eastAsia="Arial" w:hAnsi="Arial" w:cs="Arial"/>
          <w:color w:val="000000"/>
          <w:sz w:val="22"/>
          <w:szCs w:val="22"/>
          <w:shd w:val="clear" w:color="auto" w:fill="FFFFFF"/>
        </w:rPr>
        <w:t xml:space="preserve">... </w:t>
      </w:r>
      <w:hyperlink r:id="rId132" w:history="1">
        <w:r w:rsidRPr="005008E2">
          <w:rPr>
            <w:rFonts w:ascii="Arial" w:eastAsia="Arial" w:hAnsi="Arial" w:cs="Arial"/>
            <w:color w:val="0000FF"/>
            <w:sz w:val="22"/>
            <w:szCs w:val="22"/>
            <w:u w:val="single"/>
            <w:shd w:val="clear" w:color="auto" w:fill="FFFFFF"/>
          </w:rPr>
          <w:t>https://tvernews.ru/news/283071/</w:t>
        </w:r>
      </w:hyperlink>
    </w:p>
    <w:p w:rsidR="005008E2" w:rsidRPr="005008E2" w:rsidRDefault="005008E2" w:rsidP="005008E2">
      <w:pPr>
        <w:tabs>
          <w:tab w:val="left" w:pos="142"/>
        </w:tabs>
        <w:ind w:left="-142"/>
        <w:rPr>
          <w:rFonts w:ascii="Arial" w:eastAsia="Arial" w:hAnsi="Arial" w:cs="Arial"/>
          <w:color w:val="000000"/>
          <w:sz w:val="22"/>
          <w:szCs w:val="22"/>
          <w:u w:val="single"/>
          <w:shd w:val="clear" w:color="auto" w:fill="FFFFFF"/>
        </w:rPr>
      </w:pPr>
      <w:r w:rsidRPr="005008E2">
        <w:rPr>
          <w:rFonts w:ascii="Arial" w:eastAsia="Arial" w:hAnsi="Arial" w:cs="Arial"/>
          <w:color w:val="000000"/>
          <w:sz w:val="22"/>
          <w:szCs w:val="22"/>
          <w:u w:val="single"/>
          <w:shd w:val="clear" w:color="auto" w:fill="FFFFFF"/>
        </w:rPr>
        <w:t>Сообщения по событию:</w:t>
      </w:r>
    </w:p>
    <w:p w:rsidR="005008E2" w:rsidRPr="005008E2" w:rsidRDefault="005008E2" w:rsidP="005008E2">
      <w:pPr>
        <w:numPr>
          <w:ilvl w:val="0"/>
          <w:numId w:val="7"/>
        </w:numPr>
        <w:tabs>
          <w:tab w:val="left" w:pos="142"/>
        </w:tabs>
        <w:ind w:left="-142" w:firstLine="0"/>
        <w:rPr>
          <w:rFonts w:ascii="Arial" w:eastAsia="Arial" w:hAnsi="Arial" w:cs="Arial"/>
          <w:color w:val="0000FF"/>
          <w:sz w:val="22"/>
          <w:szCs w:val="22"/>
          <w:shd w:val="clear" w:color="auto" w:fill="FFFFFF"/>
        </w:rPr>
      </w:pPr>
      <w:hyperlink r:id="rId133" w:history="1">
        <w:proofErr w:type="spellStart"/>
        <w:r w:rsidRPr="005008E2">
          <w:rPr>
            <w:rFonts w:ascii="Arial" w:eastAsia="Arial" w:hAnsi="Arial" w:cs="Arial"/>
            <w:color w:val="0000FF"/>
            <w:sz w:val="22"/>
            <w:szCs w:val="22"/>
            <w:u w:val="single"/>
            <w:shd w:val="clear" w:color="auto" w:fill="FFFFFF"/>
          </w:rPr>
          <w:t>TvTver.ru</w:t>
        </w:r>
        <w:proofErr w:type="spellEnd"/>
        <w:r w:rsidRPr="005008E2">
          <w:rPr>
            <w:rFonts w:ascii="Arial" w:eastAsia="Arial" w:hAnsi="Arial" w:cs="Arial"/>
            <w:color w:val="0000FF"/>
            <w:sz w:val="22"/>
            <w:szCs w:val="22"/>
            <w:u w:val="single"/>
            <w:shd w:val="clear" w:color="auto" w:fill="FFFFFF"/>
          </w:rPr>
          <w:t>, Тверь, 24 марта 2022</w:t>
        </w:r>
      </w:hyperlink>
    </w:p>
    <w:p w:rsidR="005008E2" w:rsidRPr="005008E2" w:rsidRDefault="005008E2" w:rsidP="005008E2">
      <w:pPr>
        <w:numPr>
          <w:ilvl w:val="0"/>
          <w:numId w:val="7"/>
        </w:numPr>
        <w:tabs>
          <w:tab w:val="left" w:pos="142"/>
        </w:tabs>
        <w:ind w:left="-142" w:firstLine="0"/>
        <w:rPr>
          <w:rFonts w:ascii="Arial" w:eastAsia="Arial" w:hAnsi="Arial" w:cs="Arial"/>
          <w:color w:val="0000FF"/>
          <w:sz w:val="22"/>
          <w:szCs w:val="22"/>
          <w:shd w:val="clear" w:color="auto" w:fill="FFFFFF"/>
        </w:rPr>
      </w:pPr>
      <w:hyperlink r:id="rId134" w:history="1">
        <w:r w:rsidRPr="005008E2">
          <w:rPr>
            <w:rFonts w:ascii="Arial" w:eastAsia="Arial" w:hAnsi="Arial" w:cs="Arial"/>
            <w:color w:val="0000FF"/>
            <w:sz w:val="22"/>
            <w:szCs w:val="22"/>
            <w:u w:val="single"/>
            <w:shd w:val="clear" w:color="auto" w:fill="FFFFFF"/>
          </w:rPr>
          <w:t>Кашинская газета (kashingazeta.ru), Кашин, 24 марта 2022</w:t>
        </w:r>
      </w:hyperlink>
    </w:p>
    <w:p w:rsidR="005008E2" w:rsidRPr="005008E2" w:rsidRDefault="005008E2" w:rsidP="005008E2">
      <w:pPr>
        <w:numPr>
          <w:ilvl w:val="0"/>
          <w:numId w:val="7"/>
        </w:numPr>
        <w:tabs>
          <w:tab w:val="left" w:pos="142"/>
        </w:tabs>
        <w:ind w:left="-142" w:firstLine="0"/>
        <w:rPr>
          <w:rFonts w:ascii="Arial" w:eastAsia="Arial" w:hAnsi="Arial" w:cs="Arial"/>
          <w:color w:val="0000FF"/>
          <w:sz w:val="22"/>
          <w:szCs w:val="22"/>
          <w:shd w:val="clear" w:color="auto" w:fill="FFFFFF"/>
        </w:rPr>
      </w:pPr>
      <w:hyperlink r:id="rId135" w:history="1">
        <w:r w:rsidRPr="005008E2">
          <w:rPr>
            <w:rFonts w:ascii="Arial" w:eastAsia="Arial" w:hAnsi="Arial" w:cs="Arial"/>
            <w:color w:val="0000FF"/>
            <w:sz w:val="22"/>
            <w:szCs w:val="22"/>
            <w:u w:val="single"/>
            <w:shd w:val="clear" w:color="auto" w:fill="FFFFFF"/>
          </w:rPr>
          <w:t>Кашинская газета (kashingazeta.ru), Кашин, 24 марта 2022</w:t>
        </w:r>
      </w:hyperlink>
    </w:p>
    <w:p w:rsidR="005008E2" w:rsidRPr="005008E2" w:rsidRDefault="005008E2" w:rsidP="005008E2">
      <w:pPr>
        <w:numPr>
          <w:ilvl w:val="0"/>
          <w:numId w:val="7"/>
        </w:numPr>
        <w:tabs>
          <w:tab w:val="left" w:pos="142"/>
        </w:tabs>
        <w:ind w:left="-142" w:firstLine="0"/>
        <w:rPr>
          <w:rFonts w:ascii="Arial" w:eastAsia="Arial" w:hAnsi="Arial" w:cs="Arial"/>
          <w:color w:val="0000FF"/>
          <w:sz w:val="22"/>
          <w:szCs w:val="22"/>
          <w:shd w:val="clear" w:color="auto" w:fill="FFFFFF"/>
        </w:rPr>
      </w:pPr>
      <w:hyperlink r:id="rId136" w:history="1">
        <w:r w:rsidRPr="005008E2">
          <w:rPr>
            <w:rFonts w:ascii="Arial" w:eastAsia="Arial" w:hAnsi="Arial" w:cs="Arial"/>
            <w:color w:val="0000FF"/>
            <w:sz w:val="22"/>
            <w:szCs w:val="22"/>
            <w:u w:val="single"/>
            <w:shd w:val="clear" w:color="auto" w:fill="FFFFFF"/>
          </w:rPr>
          <w:t>Главный региональный (glavny.tv), Смоленск, 24 марта 2022</w:t>
        </w:r>
      </w:hyperlink>
    </w:p>
    <w:p w:rsidR="005008E2" w:rsidRPr="005008E2" w:rsidRDefault="005008E2" w:rsidP="005008E2">
      <w:pPr>
        <w:numPr>
          <w:ilvl w:val="0"/>
          <w:numId w:val="7"/>
        </w:numPr>
        <w:tabs>
          <w:tab w:val="left" w:pos="142"/>
        </w:tabs>
        <w:ind w:left="-142" w:firstLine="0"/>
        <w:rPr>
          <w:rFonts w:ascii="Arial" w:eastAsia="Arial" w:hAnsi="Arial" w:cs="Arial"/>
          <w:color w:val="0000FF"/>
          <w:sz w:val="22"/>
          <w:szCs w:val="22"/>
          <w:shd w:val="clear" w:color="auto" w:fill="FFFFFF"/>
        </w:rPr>
      </w:pPr>
      <w:hyperlink r:id="rId137" w:history="1">
        <w:r w:rsidRPr="005008E2">
          <w:rPr>
            <w:rFonts w:ascii="Arial" w:eastAsia="Arial" w:hAnsi="Arial" w:cs="Arial"/>
            <w:color w:val="0000FF"/>
            <w:sz w:val="22"/>
            <w:szCs w:val="22"/>
            <w:u w:val="single"/>
            <w:shd w:val="clear" w:color="auto" w:fill="FFFFFF"/>
          </w:rPr>
          <w:t>Тверские ведомости (vedtver.ru), Тверь, 24 марта 2022</w:t>
        </w:r>
      </w:hyperlink>
    </w:p>
    <w:p w:rsidR="005008E2" w:rsidRPr="005008E2" w:rsidRDefault="005008E2" w:rsidP="005008E2">
      <w:pPr>
        <w:numPr>
          <w:ilvl w:val="0"/>
          <w:numId w:val="7"/>
        </w:numPr>
        <w:tabs>
          <w:tab w:val="left" w:pos="142"/>
        </w:tabs>
        <w:ind w:left="-142" w:firstLine="0"/>
        <w:rPr>
          <w:rFonts w:ascii="Arial" w:eastAsia="Arial" w:hAnsi="Arial" w:cs="Arial"/>
          <w:color w:val="0000FF"/>
          <w:sz w:val="22"/>
          <w:szCs w:val="22"/>
          <w:shd w:val="clear" w:color="auto" w:fill="FFFFFF"/>
        </w:rPr>
      </w:pPr>
      <w:hyperlink r:id="rId138" w:history="1">
        <w:r w:rsidRPr="005008E2">
          <w:rPr>
            <w:rFonts w:ascii="Arial" w:eastAsia="Arial" w:hAnsi="Arial" w:cs="Arial"/>
            <w:color w:val="0000FF"/>
            <w:sz w:val="22"/>
            <w:szCs w:val="22"/>
            <w:u w:val="single"/>
            <w:shd w:val="clear" w:color="auto" w:fill="FFFFFF"/>
          </w:rPr>
          <w:t>Дни Озёрного (</w:t>
        </w:r>
        <w:proofErr w:type="spellStart"/>
        <w:r w:rsidRPr="005008E2">
          <w:rPr>
            <w:rFonts w:ascii="Arial" w:eastAsia="Arial" w:hAnsi="Arial" w:cs="Arial"/>
            <w:color w:val="0000FF"/>
            <w:sz w:val="22"/>
            <w:szCs w:val="22"/>
            <w:u w:val="single"/>
            <w:shd w:val="clear" w:color="auto" w:fill="FFFFFF"/>
          </w:rPr>
          <w:t>dnioz.ru</w:t>
        </w:r>
        <w:proofErr w:type="spellEnd"/>
        <w:r w:rsidRPr="005008E2">
          <w:rPr>
            <w:rFonts w:ascii="Arial" w:eastAsia="Arial" w:hAnsi="Arial" w:cs="Arial"/>
            <w:color w:val="0000FF"/>
            <w:sz w:val="22"/>
            <w:szCs w:val="22"/>
            <w:u w:val="single"/>
            <w:shd w:val="clear" w:color="auto" w:fill="FFFFFF"/>
          </w:rPr>
          <w:t xml:space="preserve">), п.г.т. </w:t>
        </w:r>
        <w:proofErr w:type="gramStart"/>
        <w:r w:rsidRPr="005008E2">
          <w:rPr>
            <w:rFonts w:ascii="Arial" w:eastAsia="Arial" w:hAnsi="Arial" w:cs="Arial"/>
            <w:color w:val="0000FF"/>
            <w:sz w:val="22"/>
            <w:szCs w:val="22"/>
            <w:u w:val="single"/>
            <w:shd w:val="clear" w:color="auto" w:fill="FFFFFF"/>
          </w:rPr>
          <w:t>Озерный</w:t>
        </w:r>
        <w:proofErr w:type="gramEnd"/>
        <w:r w:rsidRPr="005008E2">
          <w:rPr>
            <w:rFonts w:ascii="Arial" w:eastAsia="Arial" w:hAnsi="Arial" w:cs="Arial"/>
            <w:color w:val="0000FF"/>
            <w:sz w:val="22"/>
            <w:szCs w:val="22"/>
            <w:u w:val="single"/>
            <w:shd w:val="clear" w:color="auto" w:fill="FFFFFF"/>
          </w:rPr>
          <w:t>, 24 марта 2022</w:t>
        </w:r>
      </w:hyperlink>
    </w:p>
    <w:p w:rsidR="005008E2" w:rsidRPr="005008E2" w:rsidRDefault="005008E2" w:rsidP="005008E2">
      <w:pPr>
        <w:numPr>
          <w:ilvl w:val="0"/>
          <w:numId w:val="7"/>
        </w:numPr>
        <w:tabs>
          <w:tab w:val="left" w:pos="142"/>
        </w:tabs>
        <w:ind w:left="-142" w:firstLine="0"/>
        <w:rPr>
          <w:rFonts w:ascii="Arial" w:eastAsia="Arial" w:hAnsi="Arial" w:cs="Arial"/>
          <w:color w:val="0000FF"/>
          <w:sz w:val="22"/>
          <w:szCs w:val="22"/>
          <w:shd w:val="clear" w:color="auto" w:fill="FFFFFF"/>
        </w:rPr>
      </w:pPr>
      <w:hyperlink r:id="rId139" w:history="1">
        <w:r w:rsidRPr="005008E2">
          <w:rPr>
            <w:rFonts w:ascii="Arial" w:eastAsia="Arial" w:hAnsi="Arial" w:cs="Arial"/>
            <w:color w:val="0000FF"/>
            <w:sz w:val="22"/>
            <w:szCs w:val="22"/>
            <w:u w:val="single"/>
            <w:shd w:val="clear" w:color="auto" w:fill="FFFFFF"/>
          </w:rPr>
          <w:t>Аргументы и Факты (tver.aif.ru), Тверь, 24 марта 2022</w:t>
        </w:r>
      </w:hyperlink>
    </w:p>
    <w:p w:rsidR="005008E2" w:rsidRPr="005008E2" w:rsidRDefault="005008E2" w:rsidP="005008E2">
      <w:pPr>
        <w:numPr>
          <w:ilvl w:val="0"/>
          <w:numId w:val="7"/>
        </w:numPr>
        <w:tabs>
          <w:tab w:val="left" w:pos="142"/>
        </w:tabs>
        <w:ind w:left="-142" w:firstLine="0"/>
        <w:rPr>
          <w:rFonts w:ascii="Arial" w:eastAsia="Arial" w:hAnsi="Arial" w:cs="Arial"/>
          <w:color w:val="0000FF"/>
          <w:sz w:val="22"/>
          <w:szCs w:val="22"/>
          <w:shd w:val="clear" w:color="auto" w:fill="FFFFFF"/>
        </w:rPr>
      </w:pPr>
      <w:hyperlink r:id="rId140" w:history="1">
        <w:r w:rsidRPr="005008E2">
          <w:rPr>
            <w:rFonts w:ascii="Arial" w:eastAsia="Arial" w:hAnsi="Arial" w:cs="Arial"/>
            <w:color w:val="0000FF"/>
            <w:sz w:val="22"/>
            <w:szCs w:val="22"/>
            <w:u w:val="single"/>
            <w:shd w:val="clear" w:color="auto" w:fill="FFFFFF"/>
          </w:rPr>
          <w:t>Родная земля (r-zemlya.ru), п. Рамешки, 24 марта 2022</w:t>
        </w:r>
      </w:hyperlink>
    </w:p>
    <w:p w:rsidR="005008E2" w:rsidRPr="005008E2" w:rsidRDefault="005008E2" w:rsidP="005008E2">
      <w:pPr>
        <w:numPr>
          <w:ilvl w:val="0"/>
          <w:numId w:val="7"/>
        </w:numPr>
        <w:tabs>
          <w:tab w:val="left" w:pos="142"/>
        </w:tabs>
        <w:ind w:left="-142" w:firstLine="0"/>
        <w:rPr>
          <w:rFonts w:ascii="Arial" w:eastAsia="Arial" w:hAnsi="Arial" w:cs="Arial"/>
          <w:color w:val="0000FF"/>
          <w:sz w:val="22"/>
          <w:szCs w:val="22"/>
          <w:shd w:val="clear" w:color="auto" w:fill="FFFFFF"/>
        </w:rPr>
      </w:pPr>
      <w:hyperlink r:id="rId141" w:history="1">
        <w:r w:rsidRPr="005008E2">
          <w:rPr>
            <w:rFonts w:ascii="Arial" w:eastAsia="Arial" w:hAnsi="Arial" w:cs="Arial"/>
            <w:color w:val="0000FF"/>
            <w:sz w:val="22"/>
            <w:szCs w:val="22"/>
            <w:u w:val="single"/>
            <w:shd w:val="clear" w:color="auto" w:fill="FFFFFF"/>
          </w:rPr>
          <w:t>Удомельская газета (udomelskaya-gazeta.ru), Удомля, 24 марта 2022</w:t>
        </w:r>
      </w:hyperlink>
    </w:p>
    <w:p w:rsidR="005008E2" w:rsidRPr="005008E2" w:rsidRDefault="005008E2" w:rsidP="005008E2">
      <w:pPr>
        <w:numPr>
          <w:ilvl w:val="0"/>
          <w:numId w:val="7"/>
        </w:numPr>
        <w:tabs>
          <w:tab w:val="left" w:pos="142"/>
        </w:tabs>
        <w:ind w:left="-142" w:firstLine="0"/>
        <w:rPr>
          <w:rFonts w:ascii="Arial" w:eastAsia="Arial" w:hAnsi="Arial" w:cs="Arial"/>
          <w:color w:val="0000FF"/>
          <w:sz w:val="22"/>
          <w:szCs w:val="22"/>
          <w:shd w:val="clear" w:color="auto" w:fill="FFFFFF"/>
        </w:rPr>
      </w:pPr>
      <w:hyperlink r:id="rId142" w:history="1">
        <w:r w:rsidRPr="005008E2">
          <w:rPr>
            <w:rFonts w:ascii="Arial" w:eastAsia="Arial" w:hAnsi="Arial" w:cs="Arial"/>
            <w:color w:val="0000FF"/>
            <w:sz w:val="22"/>
            <w:szCs w:val="22"/>
            <w:u w:val="single"/>
            <w:shd w:val="clear" w:color="auto" w:fill="FFFFFF"/>
          </w:rPr>
          <w:t>Заря (konzarya.ru), Конаково, 24 марта 2022</w:t>
        </w:r>
      </w:hyperlink>
    </w:p>
    <w:p w:rsidR="005008E2" w:rsidRPr="005008E2" w:rsidRDefault="005008E2" w:rsidP="005008E2">
      <w:pPr>
        <w:numPr>
          <w:ilvl w:val="0"/>
          <w:numId w:val="7"/>
        </w:numPr>
        <w:tabs>
          <w:tab w:val="left" w:pos="142"/>
        </w:tabs>
        <w:ind w:left="-142" w:firstLine="0"/>
        <w:rPr>
          <w:rFonts w:ascii="Arial" w:eastAsia="Arial" w:hAnsi="Arial" w:cs="Arial"/>
          <w:color w:val="0000FF"/>
          <w:sz w:val="22"/>
          <w:szCs w:val="22"/>
          <w:shd w:val="clear" w:color="auto" w:fill="FFFFFF"/>
        </w:rPr>
      </w:pPr>
      <w:hyperlink r:id="rId143" w:history="1">
        <w:r w:rsidRPr="005008E2">
          <w:rPr>
            <w:rFonts w:ascii="Arial" w:eastAsia="Arial" w:hAnsi="Arial" w:cs="Arial"/>
            <w:color w:val="0000FF"/>
            <w:sz w:val="22"/>
            <w:szCs w:val="22"/>
            <w:u w:val="single"/>
            <w:shd w:val="clear" w:color="auto" w:fill="FFFFFF"/>
          </w:rPr>
          <w:t>Знамя (kuvznama.ru), Кувшиново, 24 марта 2022</w:t>
        </w:r>
      </w:hyperlink>
    </w:p>
    <w:p w:rsidR="005008E2" w:rsidRPr="005008E2" w:rsidRDefault="005008E2" w:rsidP="005008E2">
      <w:pPr>
        <w:numPr>
          <w:ilvl w:val="0"/>
          <w:numId w:val="7"/>
        </w:numPr>
        <w:tabs>
          <w:tab w:val="left" w:pos="142"/>
        </w:tabs>
        <w:ind w:left="-142" w:firstLine="0"/>
        <w:rPr>
          <w:rFonts w:ascii="Arial" w:eastAsia="Arial" w:hAnsi="Arial" w:cs="Arial"/>
          <w:color w:val="0000FF"/>
          <w:sz w:val="22"/>
          <w:szCs w:val="22"/>
          <w:shd w:val="clear" w:color="auto" w:fill="FFFFFF"/>
        </w:rPr>
      </w:pPr>
      <w:hyperlink r:id="rId144" w:history="1">
        <w:r w:rsidRPr="005008E2">
          <w:rPr>
            <w:rFonts w:ascii="Arial" w:eastAsia="Arial" w:hAnsi="Arial" w:cs="Arial"/>
            <w:color w:val="0000FF"/>
            <w:sz w:val="22"/>
            <w:szCs w:val="22"/>
            <w:u w:val="single"/>
            <w:shd w:val="clear" w:color="auto" w:fill="FFFFFF"/>
          </w:rPr>
          <w:t>Кимрский вестник (kimvestnik.ru), Кимры, 24 марта 2022</w:t>
        </w:r>
      </w:hyperlink>
    </w:p>
    <w:p w:rsidR="005008E2" w:rsidRPr="005008E2" w:rsidRDefault="005008E2" w:rsidP="005008E2">
      <w:pPr>
        <w:numPr>
          <w:ilvl w:val="0"/>
          <w:numId w:val="7"/>
        </w:numPr>
        <w:tabs>
          <w:tab w:val="left" w:pos="142"/>
        </w:tabs>
        <w:ind w:left="-142" w:firstLine="0"/>
        <w:rPr>
          <w:rFonts w:ascii="Arial" w:eastAsia="Arial" w:hAnsi="Arial" w:cs="Arial"/>
          <w:color w:val="0000FF"/>
          <w:sz w:val="22"/>
          <w:szCs w:val="22"/>
          <w:shd w:val="clear" w:color="auto" w:fill="FFFFFF"/>
          <w:lang w:val="en-US"/>
        </w:rPr>
      </w:pPr>
      <w:hyperlink r:id="rId145" w:history="1">
        <w:r w:rsidRPr="005008E2">
          <w:rPr>
            <w:rFonts w:ascii="Arial" w:eastAsia="Arial" w:hAnsi="Arial" w:cs="Arial"/>
            <w:color w:val="0000FF"/>
            <w:sz w:val="22"/>
            <w:szCs w:val="22"/>
            <w:u w:val="single"/>
            <w:shd w:val="clear" w:color="auto" w:fill="FFFFFF"/>
            <w:lang w:val="en-US"/>
          </w:rPr>
          <w:t xml:space="preserve">PANORAMA PRO (panoramapro.ru), </w:t>
        </w:r>
        <w:r w:rsidRPr="005008E2">
          <w:rPr>
            <w:rFonts w:ascii="Arial" w:eastAsia="Arial" w:hAnsi="Arial" w:cs="Arial"/>
            <w:color w:val="0000FF"/>
            <w:sz w:val="22"/>
            <w:szCs w:val="22"/>
            <w:u w:val="single"/>
            <w:shd w:val="clear" w:color="auto" w:fill="FFFFFF"/>
          </w:rPr>
          <w:t>Тверь</w:t>
        </w:r>
        <w:r w:rsidRPr="005008E2">
          <w:rPr>
            <w:rFonts w:ascii="Arial" w:eastAsia="Arial" w:hAnsi="Arial" w:cs="Arial"/>
            <w:color w:val="0000FF"/>
            <w:sz w:val="22"/>
            <w:szCs w:val="22"/>
            <w:u w:val="single"/>
            <w:shd w:val="clear" w:color="auto" w:fill="FFFFFF"/>
            <w:lang w:val="en-US"/>
          </w:rPr>
          <w:t xml:space="preserve">, 24 </w:t>
        </w:r>
        <w:r w:rsidRPr="005008E2">
          <w:rPr>
            <w:rFonts w:ascii="Arial" w:eastAsia="Arial" w:hAnsi="Arial" w:cs="Arial"/>
            <w:color w:val="0000FF"/>
            <w:sz w:val="22"/>
            <w:szCs w:val="22"/>
            <w:u w:val="single"/>
            <w:shd w:val="clear" w:color="auto" w:fill="FFFFFF"/>
          </w:rPr>
          <w:t>марта</w:t>
        </w:r>
        <w:r w:rsidRPr="005008E2">
          <w:rPr>
            <w:rFonts w:ascii="Arial" w:eastAsia="Arial" w:hAnsi="Arial" w:cs="Arial"/>
            <w:color w:val="0000FF"/>
            <w:sz w:val="22"/>
            <w:szCs w:val="22"/>
            <w:u w:val="single"/>
            <w:shd w:val="clear" w:color="auto" w:fill="FFFFFF"/>
            <w:lang w:val="en-US"/>
          </w:rPr>
          <w:t xml:space="preserve"> 2022</w:t>
        </w:r>
      </w:hyperlink>
    </w:p>
    <w:p w:rsidR="005008E2" w:rsidRPr="005008E2" w:rsidRDefault="005008E2" w:rsidP="005008E2">
      <w:pPr>
        <w:numPr>
          <w:ilvl w:val="0"/>
          <w:numId w:val="7"/>
        </w:numPr>
        <w:tabs>
          <w:tab w:val="left" w:pos="142"/>
        </w:tabs>
        <w:ind w:left="-142" w:firstLine="0"/>
        <w:rPr>
          <w:rFonts w:ascii="Arial" w:eastAsia="Arial" w:hAnsi="Arial" w:cs="Arial"/>
          <w:color w:val="0000FF"/>
          <w:sz w:val="22"/>
          <w:szCs w:val="22"/>
          <w:shd w:val="clear" w:color="auto" w:fill="FFFFFF"/>
        </w:rPr>
      </w:pPr>
      <w:hyperlink r:id="rId146" w:history="1">
        <w:r w:rsidRPr="005008E2">
          <w:rPr>
            <w:rFonts w:ascii="Arial" w:eastAsia="Arial" w:hAnsi="Arial" w:cs="Arial"/>
            <w:color w:val="0000FF"/>
            <w:sz w:val="22"/>
            <w:szCs w:val="22"/>
            <w:u w:val="single"/>
            <w:shd w:val="clear" w:color="auto" w:fill="FFFFFF"/>
          </w:rPr>
          <w:t>Тверская жизнь (tverlife.ru), Тверь, 24 марта 2022</w:t>
        </w:r>
      </w:hyperlink>
    </w:p>
    <w:p w:rsidR="005008E2" w:rsidRPr="005008E2" w:rsidRDefault="005008E2" w:rsidP="005008E2">
      <w:pPr>
        <w:numPr>
          <w:ilvl w:val="0"/>
          <w:numId w:val="7"/>
        </w:numPr>
        <w:tabs>
          <w:tab w:val="left" w:pos="142"/>
        </w:tabs>
        <w:ind w:left="-142" w:firstLine="0"/>
        <w:rPr>
          <w:rFonts w:ascii="Arial" w:eastAsia="Arial" w:hAnsi="Arial" w:cs="Arial"/>
          <w:color w:val="0000FF"/>
          <w:sz w:val="22"/>
          <w:szCs w:val="22"/>
          <w:shd w:val="clear" w:color="auto" w:fill="FFFFFF"/>
        </w:rPr>
      </w:pPr>
      <w:hyperlink r:id="rId147" w:history="1">
        <w:r w:rsidRPr="005008E2">
          <w:rPr>
            <w:rFonts w:ascii="Arial" w:eastAsia="Arial" w:hAnsi="Arial" w:cs="Arial"/>
            <w:color w:val="0000FF"/>
            <w:sz w:val="22"/>
            <w:szCs w:val="22"/>
            <w:u w:val="single"/>
            <w:shd w:val="clear" w:color="auto" w:fill="FFFFFF"/>
          </w:rPr>
          <w:t>Г</w:t>
        </w:r>
        <w:proofErr w:type="gramStart"/>
        <w:r w:rsidRPr="005008E2">
          <w:rPr>
            <w:rFonts w:ascii="Arial" w:eastAsia="Arial" w:hAnsi="Arial" w:cs="Arial"/>
            <w:color w:val="0000FF"/>
            <w:sz w:val="22"/>
            <w:szCs w:val="22"/>
            <w:u w:val="single"/>
            <w:shd w:val="clear" w:color="auto" w:fill="FFFFFF"/>
          </w:rPr>
          <w:t>ТРК Тв</w:t>
        </w:r>
        <w:proofErr w:type="gramEnd"/>
        <w:r w:rsidRPr="005008E2">
          <w:rPr>
            <w:rFonts w:ascii="Arial" w:eastAsia="Arial" w:hAnsi="Arial" w:cs="Arial"/>
            <w:color w:val="0000FF"/>
            <w:sz w:val="22"/>
            <w:szCs w:val="22"/>
            <w:u w:val="single"/>
            <w:shd w:val="clear" w:color="auto" w:fill="FFFFFF"/>
          </w:rPr>
          <w:t>ерь, Тверь, 24 марта 2022</w:t>
        </w:r>
      </w:hyperlink>
    </w:p>
    <w:p w:rsidR="005008E2" w:rsidRPr="005008E2" w:rsidRDefault="005008E2" w:rsidP="005008E2">
      <w:pPr>
        <w:tabs>
          <w:tab w:val="left" w:pos="142"/>
        </w:tabs>
        <w:ind w:left="-142"/>
        <w:jc w:val="right"/>
        <w:rPr>
          <w:rFonts w:ascii="Arial" w:eastAsia="Arial" w:hAnsi="Arial" w:cs="Arial"/>
          <w:color w:val="0000FF"/>
          <w:sz w:val="22"/>
          <w:szCs w:val="22"/>
          <w:shd w:val="clear" w:color="auto" w:fill="FFFFFF"/>
        </w:rPr>
      </w:pPr>
      <w:hyperlink w:anchor="tabtxt_1575050_1951561742" w:history="1">
        <w:r w:rsidRPr="005008E2">
          <w:rPr>
            <w:rFonts w:ascii="Arial" w:eastAsia="Arial" w:hAnsi="Arial" w:cs="Arial"/>
            <w:color w:val="0000FF"/>
            <w:sz w:val="22"/>
            <w:szCs w:val="22"/>
            <w:u w:val="single"/>
            <w:shd w:val="clear" w:color="auto" w:fill="FFFFFF"/>
          </w:rPr>
          <w:t>К заголовкам сообщений</w:t>
        </w:r>
      </w:hyperlink>
    </w:p>
    <w:p w:rsidR="005008E2" w:rsidRPr="005008E2" w:rsidRDefault="005008E2" w:rsidP="005008E2">
      <w:pPr>
        <w:tabs>
          <w:tab w:val="left" w:pos="142"/>
        </w:tabs>
        <w:ind w:left="-142"/>
        <w:rPr>
          <w:rFonts w:ascii="Arial" w:eastAsia="Arial" w:hAnsi="Arial" w:cs="Arial"/>
          <w:b/>
          <w:color w:val="000000"/>
          <w:sz w:val="22"/>
          <w:szCs w:val="22"/>
          <w:shd w:val="clear" w:color="auto" w:fill="FFFFFF"/>
        </w:rPr>
      </w:pPr>
      <w:r w:rsidRPr="005008E2">
        <w:rPr>
          <w:rFonts w:ascii="Arial" w:eastAsia="Arial" w:hAnsi="Arial" w:cs="Arial"/>
          <w:b/>
          <w:color w:val="000000"/>
          <w:sz w:val="22"/>
          <w:szCs w:val="22"/>
          <w:shd w:val="clear" w:color="auto" w:fill="FFFFFF"/>
        </w:rPr>
        <w:t>Tverigrad.ru, Тверь, 24 марта 2022</w:t>
      </w:r>
    </w:p>
    <w:p w:rsidR="005008E2" w:rsidRPr="005008E2" w:rsidRDefault="005008E2" w:rsidP="005008E2">
      <w:pPr>
        <w:tabs>
          <w:tab w:val="left" w:pos="142"/>
        </w:tabs>
        <w:ind w:left="-142"/>
        <w:jc w:val="both"/>
        <w:outlineLvl w:val="1"/>
        <w:rPr>
          <w:rFonts w:ascii="Arial" w:eastAsia="Arial" w:hAnsi="Arial" w:cs="Arial"/>
          <w:color w:val="000000"/>
          <w:sz w:val="22"/>
          <w:szCs w:val="22"/>
          <w:shd w:val="clear" w:color="auto" w:fill="FFFFFF"/>
        </w:rPr>
      </w:pPr>
      <w:bookmarkStart w:id="29" w:name="ant_1575050_1951580494"/>
      <w:r w:rsidRPr="005008E2">
        <w:rPr>
          <w:rFonts w:ascii="Arial" w:eastAsia="Arial" w:hAnsi="Arial" w:cs="Arial"/>
          <w:color w:val="000000"/>
          <w:sz w:val="22"/>
          <w:szCs w:val="22"/>
          <w:shd w:val="clear" w:color="auto" w:fill="FFFFFF"/>
        </w:rPr>
        <w:t>В ТВЕРИ МАСТЕРА ИЗ 17 МУНИЦИПАЛИТЕТОВ ПРЕДСТАВЯТ РАБОТЫ НА ВЫСТАВКЕ "ВЕНОК ТАЛАНТОВ. НОВЫЙ ФОРМАТ"</w:t>
      </w:r>
      <w:bookmarkEnd w:id="29"/>
    </w:p>
    <w:p w:rsidR="005008E2" w:rsidRPr="005008E2" w:rsidRDefault="005008E2" w:rsidP="005008E2">
      <w:pPr>
        <w:tabs>
          <w:tab w:val="left" w:pos="142"/>
        </w:tabs>
        <w:ind w:left="-142"/>
        <w:jc w:val="both"/>
        <w:rPr>
          <w:rFonts w:ascii="Arial" w:eastAsia="Arial" w:hAnsi="Arial" w:cs="Arial"/>
          <w:color w:val="000000"/>
          <w:sz w:val="22"/>
          <w:szCs w:val="22"/>
          <w:shd w:val="clear" w:color="auto" w:fill="FFFFFF"/>
        </w:rPr>
      </w:pPr>
      <w:r w:rsidRPr="005008E2">
        <w:rPr>
          <w:rFonts w:ascii="Arial" w:eastAsia="Arial" w:hAnsi="Arial" w:cs="Arial"/>
          <w:color w:val="000000"/>
          <w:sz w:val="22"/>
          <w:szCs w:val="22"/>
          <w:shd w:val="clear" w:color="auto" w:fill="FFFFFF"/>
        </w:rPr>
        <w:t xml:space="preserve">Среди творений будут также керамическая посуда, куклы из ткани, лоскутное шитье, вышивка, картины и т.д. По мнению губернатора Тверской области </w:t>
      </w:r>
      <w:r w:rsidRPr="005008E2">
        <w:rPr>
          <w:rFonts w:ascii="Arial" w:eastAsia="Arial" w:hAnsi="Arial" w:cs="Arial"/>
          <w:color w:val="000000"/>
          <w:sz w:val="22"/>
          <w:szCs w:val="22"/>
          <w:shd w:val="clear" w:color="auto" w:fill="C0C0C0"/>
        </w:rPr>
        <w:t>Игоря Рудени</w:t>
      </w:r>
      <w:r w:rsidRPr="005008E2">
        <w:rPr>
          <w:rFonts w:ascii="Arial" w:eastAsia="Arial" w:hAnsi="Arial" w:cs="Arial"/>
          <w:color w:val="000000"/>
          <w:sz w:val="22"/>
          <w:szCs w:val="22"/>
          <w:shd w:val="clear" w:color="auto" w:fill="FFFFFF"/>
        </w:rPr>
        <w:t xml:space="preserve">, такие мероприятия помогают сохранить и популяризировать народную культуру и традиции Верхневолжья... </w:t>
      </w:r>
    </w:p>
    <w:p w:rsidR="005008E2" w:rsidRPr="005008E2" w:rsidRDefault="005008E2" w:rsidP="005008E2">
      <w:pPr>
        <w:tabs>
          <w:tab w:val="left" w:pos="142"/>
        </w:tabs>
        <w:ind w:left="-142"/>
        <w:rPr>
          <w:rFonts w:ascii="Arial" w:eastAsia="Arial" w:hAnsi="Arial" w:cs="Arial"/>
          <w:color w:val="0000FF"/>
          <w:sz w:val="22"/>
          <w:szCs w:val="22"/>
          <w:shd w:val="clear" w:color="auto" w:fill="FFFFFF"/>
        </w:rPr>
      </w:pPr>
      <w:hyperlink r:id="rId148" w:history="1">
        <w:r w:rsidRPr="005008E2">
          <w:rPr>
            <w:rFonts w:ascii="Arial" w:eastAsia="Arial" w:hAnsi="Arial" w:cs="Arial"/>
            <w:color w:val="0000FF"/>
            <w:sz w:val="22"/>
            <w:szCs w:val="22"/>
            <w:u w:val="single"/>
            <w:shd w:val="clear" w:color="auto" w:fill="FFFFFF"/>
          </w:rPr>
          <w:t>https://tverigrad.ru/publication/v-tveri-mastera-iz-17-municipalitetov-predstavjat-raboty-na-vystavke-venok-talantov-novyj-format/</w:t>
        </w:r>
      </w:hyperlink>
    </w:p>
    <w:p w:rsidR="005008E2" w:rsidRPr="005008E2" w:rsidRDefault="005008E2" w:rsidP="005008E2">
      <w:pPr>
        <w:tabs>
          <w:tab w:val="left" w:pos="142"/>
        </w:tabs>
        <w:ind w:left="-142"/>
        <w:rPr>
          <w:rFonts w:ascii="Arial" w:eastAsia="Arial" w:hAnsi="Arial" w:cs="Arial"/>
          <w:color w:val="000000"/>
          <w:sz w:val="22"/>
          <w:szCs w:val="22"/>
          <w:u w:val="single"/>
          <w:shd w:val="clear" w:color="auto" w:fill="FFFFFF"/>
        </w:rPr>
      </w:pPr>
      <w:r w:rsidRPr="005008E2">
        <w:rPr>
          <w:rFonts w:ascii="Arial" w:eastAsia="Arial" w:hAnsi="Arial" w:cs="Arial"/>
          <w:color w:val="000000"/>
          <w:sz w:val="22"/>
          <w:szCs w:val="22"/>
          <w:u w:val="single"/>
          <w:shd w:val="clear" w:color="auto" w:fill="FFFFFF"/>
        </w:rPr>
        <w:t>Сообщения по событию:</w:t>
      </w:r>
    </w:p>
    <w:p w:rsidR="005008E2" w:rsidRPr="005008E2" w:rsidRDefault="005008E2" w:rsidP="005008E2">
      <w:pPr>
        <w:numPr>
          <w:ilvl w:val="0"/>
          <w:numId w:val="8"/>
        </w:numPr>
        <w:tabs>
          <w:tab w:val="left" w:pos="142"/>
        </w:tabs>
        <w:ind w:left="-142" w:firstLine="0"/>
        <w:rPr>
          <w:rFonts w:ascii="Arial" w:eastAsia="Arial" w:hAnsi="Arial" w:cs="Arial"/>
          <w:color w:val="0000FF"/>
          <w:sz w:val="22"/>
          <w:szCs w:val="22"/>
          <w:shd w:val="clear" w:color="auto" w:fill="FFFFFF"/>
        </w:rPr>
      </w:pPr>
      <w:hyperlink r:id="rId149" w:history="1">
        <w:r w:rsidRPr="005008E2">
          <w:rPr>
            <w:rFonts w:ascii="Arial" w:eastAsia="Arial" w:hAnsi="Arial" w:cs="Arial"/>
            <w:color w:val="0000FF"/>
            <w:sz w:val="22"/>
            <w:szCs w:val="22"/>
            <w:u w:val="single"/>
            <w:shd w:val="clear" w:color="auto" w:fill="FFFFFF"/>
          </w:rPr>
          <w:t>Главный региональный (glavny.tv), Смоленск, 24 марта 2022</w:t>
        </w:r>
      </w:hyperlink>
    </w:p>
    <w:p w:rsidR="005008E2" w:rsidRPr="005008E2" w:rsidRDefault="005008E2" w:rsidP="005008E2">
      <w:pPr>
        <w:numPr>
          <w:ilvl w:val="0"/>
          <w:numId w:val="8"/>
        </w:numPr>
        <w:tabs>
          <w:tab w:val="left" w:pos="142"/>
        </w:tabs>
        <w:ind w:left="-142" w:firstLine="0"/>
        <w:rPr>
          <w:rFonts w:ascii="Arial" w:eastAsia="Arial" w:hAnsi="Arial" w:cs="Arial"/>
          <w:color w:val="0000FF"/>
          <w:sz w:val="22"/>
          <w:szCs w:val="22"/>
          <w:shd w:val="clear" w:color="auto" w:fill="FFFFFF"/>
        </w:rPr>
      </w:pPr>
      <w:hyperlink r:id="rId150" w:history="1">
        <w:r w:rsidRPr="005008E2">
          <w:rPr>
            <w:rFonts w:ascii="Arial" w:eastAsia="Arial" w:hAnsi="Arial" w:cs="Arial"/>
            <w:color w:val="0000FF"/>
            <w:sz w:val="22"/>
            <w:szCs w:val="22"/>
            <w:u w:val="single"/>
            <w:shd w:val="clear" w:color="auto" w:fill="FFFFFF"/>
          </w:rPr>
          <w:t>Знамя (kuvznama.ru), Кувшиново, 24 марта 2022</w:t>
        </w:r>
      </w:hyperlink>
    </w:p>
    <w:p w:rsidR="005008E2" w:rsidRPr="005008E2" w:rsidRDefault="005008E2" w:rsidP="005008E2">
      <w:pPr>
        <w:numPr>
          <w:ilvl w:val="0"/>
          <w:numId w:val="8"/>
        </w:numPr>
        <w:tabs>
          <w:tab w:val="left" w:pos="142"/>
        </w:tabs>
        <w:ind w:left="-142" w:firstLine="0"/>
        <w:rPr>
          <w:rFonts w:ascii="Arial" w:eastAsia="Arial" w:hAnsi="Arial" w:cs="Arial"/>
          <w:color w:val="0000FF"/>
          <w:sz w:val="22"/>
          <w:szCs w:val="22"/>
          <w:shd w:val="clear" w:color="auto" w:fill="FFFFFF"/>
        </w:rPr>
      </w:pPr>
      <w:hyperlink r:id="rId151" w:history="1">
        <w:proofErr w:type="spellStart"/>
        <w:r w:rsidRPr="005008E2">
          <w:rPr>
            <w:rFonts w:ascii="Arial" w:eastAsia="Arial" w:hAnsi="Arial" w:cs="Arial"/>
            <w:color w:val="0000FF"/>
            <w:sz w:val="22"/>
            <w:szCs w:val="22"/>
            <w:u w:val="single"/>
            <w:shd w:val="clear" w:color="auto" w:fill="FFFFFF"/>
          </w:rPr>
          <w:t>TvTver.ru</w:t>
        </w:r>
        <w:proofErr w:type="spellEnd"/>
        <w:r w:rsidRPr="005008E2">
          <w:rPr>
            <w:rFonts w:ascii="Arial" w:eastAsia="Arial" w:hAnsi="Arial" w:cs="Arial"/>
            <w:color w:val="0000FF"/>
            <w:sz w:val="22"/>
            <w:szCs w:val="22"/>
            <w:u w:val="single"/>
            <w:shd w:val="clear" w:color="auto" w:fill="FFFFFF"/>
          </w:rPr>
          <w:t>, Тверь, 24 марта 2022</w:t>
        </w:r>
      </w:hyperlink>
    </w:p>
    <w:p w:rsidR="005008E2" w:rsidRPr="005008E2" w:rsidRDefault="005008E2" w:rsidP="005008E2">
      <w:pPr>
        <w:numPr>
          <w:ilvl w:val="0"/>
          <w:numId w:val="8"/>
        </w:numPr>
        <w:tabs>
          <w:tab w:val="left" w:pos="142"/>
        </w:tabs>
        <w:ind w:left="-142" w:firstLine="0"/>
        <w:rPr>
          <w:rFonts w:ascii="Arial" w:eastAsia="Arial" w:hAnsi="Arial" w:cs="Arial"/>
          <w:color w:val="0000FF"/>
          <w:sz w:val="22"/>
          <w:szCs w:val="22"/>
          <w:shd w:val="clear" w:color="auto" w:fill="FFFFFF"/>
        </w:rPr>
      </w:pPr>
      <w:hyperlink r:id="rId152" w:history="1">
        <w:r w:rsidRPr="005008E2">
          <w:rPr>
            <w:rFonts w:ascii="Arial" w:eastAsia="Arial" w:hAnsi="Arial" w:cs="Arial"/>
            <w:color w:val="0000FF"/>
            <w:sz w:val="22"/>
            <w:szCs w:val="22"/>
            <w:u w:val="single"/>
            <w:shd w:val="clear" w:color="auto" w:fill="FFFFFF"/>
          </w:rPr>
          <w:t>Край справедливости (ks-region69.com), Тверь, 24 марта 2022</w:t>
        </w:r>
      </w:hyperlink>
    </w:p>
    <w:p w:rsidR="005008E2" w:rsidRPr="005008E2" w:rsidRDefault="005008E2" w:rsidP="005008E2">
      <w:pPr>
        <w:numPr>
          <w:ilvl w:val="0"/>
          <w:numId w:val="8"/>
        </w:numPr>
        <w:tabs>
          <w:tab w:val="left" w:pos="142"/>
        </w:tabs>
        <w:ind w:left="-142" w:firstLine="0"/>
        <w:rPr>
          <w:rFonts w:ascii="Arial" w:eastAsia="Arial" w:hAnsi="Arial" w:cs="Arial"/>
          <w:color w:val="0000FF"/>
          <w:sz w:val="22"/>
          <w:szCs w:val="22"/>
          <w:shd w:val="clear" w:color="auto" w:fill="FFFFFF"/>
        </w:rPr>
      </w:pPr>
      <w:hyperlink r:id="rId153" w:history="1">
        <w:r w:rsidRPr="005008E2">
          <w:rPr>
            <w:rFonts w:ascii="Arial" w:eastAsia="Arial" w:hAnsi="Arial" w:cs="Arial"/>
            <w:color w:val="0000FF"/>
            <w:sz w:val="22"/>
            <w:szCs w:val="22"/>
            <w:u w:val="single"/>
            <w:shd w:val="clear" w:color="auto" w:fill="FFFFFF"/>
          </w:rPr>
          <w:t>Вся Тверь (</w:t>
        </w:r>
        <w:proofErr w:type="spellStart"/>
        <w:r w:rsidRPr="005008E2">
          <w:rPr>
            <w:rFonts w:ascii="Arial" w:eastAsia="Arial" w:hAnsi="Arial" w:cs="Arial"/>
            <w:color w:val="0000FF"/>
            <w:sz w:val="22"/>
            <w:szCs w:val="22"/>
            <w:u w:val="single"/>
            <w:shd w:val="clear" w:color="auto" w:fill="FFFFFF"/>
          </w:rPr>
          <w:t>газета-вся-тверь</w:t>
        </w:r>
        <w:proofErr w:type="gramStart"/>
        <w:r w:rsidRPr="005008E2">
          <w:rPr>
            <w:rFonts w:ascii="Arial" w:eastAsia="Arial" w:hAnsi="Arial" w:cs="Arial"/>
            <w:color w:val="0000FF"/>
            <w:sz w:val="22"/>
            <w:szCs w:val="22"/>
            <w:u w:val="single"/>
            <w:shd w:val="clear" w:color="auto" w:fill="FFFFFF"/>
          </w:rPr>
          <w:t>.р</w:t>
        </w:r>
        <w:proofErr w:type="gramEnd"/>
        <w:r w:rsidRPr="005008E2">
          <w:rPr>
            <w:rFonts w:ascii="Arial" w:eastAsia="Arial" w:hAnsi="Arial" w:cs="Arial"/>
            <w:color w:val="0000FF"/>
            <w:sz w:val="22"/>
            <w:szCs w:val="22"/>
            <w:u w:val="single"/>
            <w:shd w:val="clear" w:color="auto" w:fill="FFFFFF"/>
          </w:rPr>
          <w:t>ф</w:t>
        </w:r>
        <w:proofErr w:type="spellEnd"/>
        <w:r w:rsidRPr="005008E2">
          <w:rPr>
            <w:rFonts w:ascii="Arial" w:eastAsia="Arial" w:hAnsi="Arial" w:cs="Arial"/>
            <w:color w:val="0000FF"/>
            <w:sz w:val="22"/>
            <w:szCs w:val="22"/>
            <w:u w:val="single"/>
            <w:shd w:val="clear" w:color="auto" w:fill="FFFFFF"/>
          </w:rPr>
          <w:t>), Тверь, 24 марта 2022</w:t>
        </w:r>
      </w:hyperlink>
    </w:p>
    <w:p w:rsidR="005008E2" w:rsidRPr="005008E2" w:rsidRDefault="005008E2" w:rsidP="005008E2">
      <w:pPr>
        <w:numPr>
          <w:ilvl w:val="0"/>
          <w:numId w:val="8"/>
        </w:numPr>
        <w:tabs>
          <w:tab w:val="left" w:pos="142"/>
        </w:tabs>
        <w:ind w:left="-142" w:firstLine="0"/>
        <w:rPr>
          <w:rFonts w:ascii="Arial" w:eastAsia="Arial" w:hAnsi="Arial" w:cs="Arial"/>
          <w:color w:val="0000FF"/>
          <w:sz w:val="22"/>
          <w:szCs w:val="22"/>
          <w:shd w:val="clear" w:color="auto" w:fill="FFFFFF"/>
        </w:rPr>
      </w:pPr>
      <w:hyperlink r:id="rId154" w:history="1">
        <w:r w:rsidRPr="005008E2">
          <w:rPr>
            <w:rFonts w:ascii="Arial" w:eastAsia="Arial" w:hAnsi="Arial" w:cs="Arial"/>
            <w:color w:val="0000FF"/>
            <w:sz w:val="22"/>
            <w:szCs w:val="22"/>
            <w:u w:val="single"/>
            <w:shd w:val="clear" w:color="auto" w:fill="FFFFFF"/>
          </w:rPr>
          <w:t>Заря (konzarya.ru), Конаково, 24 марта 2022</w:t>
        </w:r>
      </w:hyperlink>
    </w:p>
    <w:p w:rsidR="005008E2" w:rsidRPr="005008E2" w:rsidRDefault="005008E2" w:rsidP="005008E2">
      <w:pPr>
        <w:numPr>
          <w:ilvl w:val="0"/>
          <w:numId w:val="8"/>
        </w:numPr>
        <w:tabs>
          <w:tab w:val="left" w:pos="142"/>
        </w:tabs>
        <w:ind w:left="-142" w:firstLine="0"/>
        <w:rPr>
          <w:rFonts w:ascii="Arial" w:eastAsia="Arial" w:hAnsi="Arial" w:cs="Arial"/>
          <w:color w:val="0000FF"/>
          <w:sz w:val="22"/>
          <w:szCs w:val="22"/>
          <w:shd w:val="clear" w:color="auto" w:fill="FFFFFF"/>
        </w:rPr>
      </w:pPr>
      <w:hyperlink r:id="rId155" w:history="1">
        <w:r w:rsidRPr="005008E2">
          <w:rPr>
            <w:rFonts w:ascii="Arial" w:eastAsia="Arial" w:hAnsi="Arial" w:cs="Arial"/>
            <w:color w:val="0000FF"/>
            <w:sz w:val="22"/>
            <w:szCs w:val="22"/>
            <w:u w:val="single"/>
            <w:shd w:val="clear" w:color="auto" w:fill="FFFFFF"/>
          </w:rPr>
          <w:t>Новости Твери (tver-news.net), Тверь, 24 марта 2022</w:t>
        </w:r>
      </w:hyperlink>
    </w:p>
    <w:p w:rsidR="005008E2" w:rsidRPr="005008E2" w:rsidRDefault="005008E2" w:rsidP="005008E2">
      <w:pPr>
        <w:numPr>
          <w:ilvl w:val="0"/>
          <w:numId w:val="8"/>
        </w:numPr>
        <w:tabs>
          <w:tab w:val="left" w:pos="142"/>
        </w:tabs>
        <w:ind w:left="-142" w:firstLine="0"/>
        <w:rPr>
          <w:rFonts w:ascii="Arial" w:eastAsia="Arial" w:hAnsi="Arial" w:cs="Arial"/>
          <w:color w:val="0000FF"/>
          <w:sz w:val="22"/>
          <w:szCs w:val="22"/>
          <w:shd w:val="clear" w:color="auto" w:fill="FFFFFF"/>
        </w:rPr>
      </w:pPr>
      <w:hyperlink r:id="rId156" w:history="1">
        <w:proofErr w:type="spellStart"/>
        <w:r w:rsidRPr="005008E2">
          <w:rPr>
            <w:rFonts w:ascii="Arial" w:eastAsia="Arial" w:hAnsi="Arial" w:cs="Arial"/>
            <w:color w:val="0000FF"/>
            <w:sz w:val="22"/>
            <w:szCs w:val="22"/>
            <w:u w:val="single"/>
            <w:shd w:val="clear" w:color="auto" w:fill="FFFFFF"/>
          </w:rPr>
          <w:t>Бежецкая</w:t>
        </w:r>
        <w:proofErr w:type="spellEnd"/>
        <w:r w:rsidRPr="005008E2">
          <w:rPr>
            <w:rFonts w:ascii="Arial" w:eastAsia="Arial" w:hAnsi="Arial" w:cs="Arial"/>
            <w:color w:val="0000FF"/>
            <w:sz w:val="22"/>
            <w:szCs w:val="22"/>
            <w:u w:val="single"/>
            <w:shd w:val="clear" w:color="auto" w:fill="FFFFFF"/>
          </w:rPr>
          <w:t xml:space="preserve"> жизнь (</w:t>
        </w:r>
        <w:proofErr w:type="spellStart"/>
        <w:r w:rsidRPr="005008E2">
          <w:rPr>
            <w:rFonts w:ascii="Arial" w:eastAsia="Arial" w:hAnsi="Arial" w:cs="Arial"/>
            <w:color w:val="0000FF"/>
            <w:sz w:val="22"/>
            <w:szCs w:val="22"/>
            <w:u w:val="single"/>
            <w:shd w:val="clear" w:color="auto" w:fill="FFFFFF"/>
          </w:rPr>
          <w:t>bzgazeta.ru</w:t>
        </w:r>
        <w:proofErr w:type="spellEnd"/>
        <w:r w:rsidRPr="005008E2">
          <w:rPr>
            <w:rFonts w:ascii="Arial" w:eastAsia="Arial" w:hAnsi="Arial" w:cs="Arial"/>
            <w:color w:val="0000FF"/>
            <w:sz w:val="22"/>
            <w:szCs w:val="22"/>
            <w:u w:val="single"/>
            <w:shd w:val="clear" w:color="auto" w:fill="FFFFFF"/>
          </w:rPr>
          <w:t>), Бежецк, 24 марта 2022</w:t>
        </w:r>
      </w:hyperlink>
    </w:p>
    <w:p w:rsidR="005008E2" w:rsidRPr="005008E2" w:rsidRDefault="005008E2" w:rsidP="005008E2">
      <w:pPr>
        <w:numPr>
          <w:ilvl w:val="0"/>
          <w:numId w:val="8"/>
        </w:numPr>
        <w:tabs>
          <w:tab w:val="left" w:pos="142"/>
        </w:tabs>
        <w:ind w:left="-142" w:firstLine="0"/>
        <w:rPr>
          <w:rFonts w:ascii="Arial" w:eastAsia="Arial" w:hAnsi="Arial" w:cs="Arial"/>
          <w:color w:val="0000FF"/>
          <w:sz w:val="22"/>
          <w:szCs w:val="22"/>
          <w:shd w:val="clear" w:color="auto" w:fill="FFFFFF"/>
        </w:rPr>
      </w:pPr>
      <w:hyperlink r:id="rId157" w:history="1">
        <w:r w:rsidRPr="005008E2">
          <w:rPr>
            <w:rFonts w:ascii="Arial" w:eastAsia="Arial" w:hAnsi="Arial" w:cs="Arial"/>
            <w:color w:val="0000FF"/>
            <w:sz w:val="22"/>
            <w:szCs w:val="22"/>
            <w:u w:val="single"/>
            <w:shd w:val="clear" w:color="auto" w:fill="FFFFFF"/>
          </w:rPr>
          <w:t>Новоторжский вестник (nvestnik.ru), Торжок, 24 марта 2022</w:t>
        </w:r>
      </w:hyperlink>
    </w:p>
    <w:p w:rsidR="005008E2" w:rsidRPr="005008E2" w:rsidRDefault="005008E2" w:rsidP="005008E2">
      <w:pPr>
        <w:numPr>
          <w:ilvl w:val="0"/>
          <w:numId w:val="8"/>
        </w:numPr>
        <w:tabs>
          <w:tab w:val="left" w:pos="142"/>
        </w:tabs>
        <w:ind w:left="-142" w:firstLine="0"/>
        <w:rPr>
          <w:rFonts w:ascii="Arial" w:eastAsia="Arial" w:hAnsi="Arial" w:cs="Arial"/>
          <w:color w:val="0000FF"/>
          <w:sz w:val="22"/>
          <w:szCs w:val="22"/>
          <w:shd w:val="clear" w:color="auto" w:fill="FFFFFF"/>
        </w:rPr>
      </w:pPr>
      <w:hyperlink r:id="rId158" w:history="1">
        <w:r w:rsidRPr="005008E2">
          <w:rPr>
            <w:rFonts w:ascii="Arial" w:eastAsia="Arial" w:hAnsi="Arial" w:cs="Arial"/>
            <w:color w:val="0000FF"/>
            <w:sz w:val="22"/>
            <w:szCs w:val="22"/>
            <w:u w:val="single"/>
            <w:shd w:val="clear" w:color="auto" w:fill="FFFFFF"/>
          </w:rPr>
          <w:t>Тверская жизнь (tverlife.ru), Тверь, 24 марта 2022</w:t>
        </w:r>
      </w:hyperlink>
    </w:p>
    <w:p w:rsidR="005008E2" w:rsidRPr="005008E2" w:rsidRDefault="005008E2" w:rsidP="005008E2">
      <w:pPr>
        <w:numPr>
          <w:ilvl w:val="0"/>
          <w:numId w:val="8"/>
        </w:numPr>
        <w:tabs>
          <w:tab w:val="left" w:pos="142"/>
        </w:tabs>
        <w:ind w:left="-142" w:firstLine="0"/>
        <w:rPr>
          <w:rFonts w:ascii="Arial" w:eastAsia="Arial" w:hAnsi="Arial" w:cs="Arial"/>
          <w:color w:val="0000FF"/>
          <w:sz w:val="22"/>
          <w:szCs w:val="22"/>
          <w:shd w:val="clear" w:color="auto" w:fill="FFFFFF"/>
        </w:rPr>
      </w:pPr>
      <w:hyperlink r:id="rId159" w:history="1">
        <w:r w:rsidRPr="005008E2">
          <w:rPr>
            <w:rFonts w:ascii="Arial" w:eastAsia="Arial" w:hAnsi="Arial" w:cs="Arial"/>
            <w:color w:val="0000FF"/>
            <w:sz w:val="22"/>
            <w:szCs w:val="22"/>
            <w:u w:val="single"/>
            <w:shd w:val="clear" w:color="auto" w:fill="FFFFFF"/>
          </w:rPr>
          <w:t>БНТВ (</w:t>
        </w:r>
        <w:proofErr w:type="spellStart"/>
        <w:r w:rsidRPr="005008E2">
          <w:rPr>
            <w:rFonts w:ascii="Arial" w:eastAsia="Arial" w:hAnsi="Arial" w:cs="Arial"/>
            <w:color w:val="0000FF"/>
            <w:sz w:val="22"/>
            <w:szCs w:val="22"/>
            <w:u w:val="single"/>
            <w:shd w:val="clear" w:color="auto" w:fill="FFFFFF"/>
          </w:rPr>
          <w:t>bntva.ru</w:t>
        </w:r>
        <w:proofErr w:type="spellEnd"/>
        <w:r w:rsidRPr="005008E2">
          <w:rPr>
            <w:rFonts w:ascii="Arial" w:eastAsia="Arial" w:hAnsi="Arial" w:cs="Arial"/>
            <w:color w:val="0000FF"/>
            <w:sz w:val="22"/>
            <w:szCs w:val="22"/>
            <w:u w:val="single"/>
            <w:shd w:val="clear" w:color="auto" w:fill="FFFFFF"/>
          </w:rPr>
          <w:t>), Бежецк, 24 марта 2022</w:t>
        </w:r>
      </w:hyperlink>
    </w:p>
    <w:p w:rsidR="005008E2" w:rsidRPr="005008E2" w:rsidRDefault="005008E2" w:rsidP="005008E2">
      <w:pPr>
        <w:numPr>
          <w:ilvl w:val="0"/>
          <w:numId w:val="8"/>
        </w:numPr>
        <w:tabs>
          <w:tab w:val="left" w:pos="142"/>
        </w:tabs>
        <w:ind w:left="-142" w:firstLine="0"/>
        <w:rPr>
          <w:rFonts w:ascii="Arial" w:eastAsia="Arial" w:hAnsi="Arial" w:cs="Arial"/>
          <w:color w:val="0000FF"/>
          <w:sz w:val="22"/>
          <w:szCs w:val="22"/>
          <w:shd w:val="clear" w:color="auto" w:fill="FFFFFF"/>
        </w:rPr>
      </w:pPr>
      <w:hyperlink r:id="rId160" w:history="1">
        <w:r w:rsidRPr="005008E2">
          <w:rPr>
            <w:rFonts w:ascii="Arial" w:eastAsia="Arial" w:hAnsi="Arial" w:cs="Arial"/>
            <w:color w:val="0000FF"/>
            <w:sz w:val="22"/>
            <w:szCs w:val="22"/>
            <w:u w:val="single"/>
            <w:shd w:val="clear" w:color="auto" w:fill="FFFFFF"/>
          </w:rPr>
          <w:t>Г</w:t>
        </w:r>
        <w:proofErr w:type="gramStart"/>
        <w:r w:rsidRPr="005008E2">
          <w:rPr>
            <w:rFonts w:ascii="Arial" w:eastAsia="Arial" w:hAnsi="Arial" w:cs="Arial"/>
            <w:color w:val="0000FF"/>
            <w:sz w:val="22"/>
            <w:szCs w:val="22"/>
            <w:u w:val="single"/>
            <w:shd w:val="clear" w:color="auto" w:fill="FFFFFF"/>
          </w:rPr>
          <w:t>ТРК Тв</w:t>
        </w:r>
        <w:proofErr w:type="gramEnd"/>
        <w:r w:rsidRPr="005008E2">
          <w:rPr>
            <w:rFonts w:ascii="Arial" w:eastAsia="Arial" w:hAnsi="Arial" w:cs="Arial"/>
            <w:color w:val="0000FF"/>
            <w:sz w:val="22"/>
            <w:szCs w:val="22"/>
            <w:u w:val="single"/>
            <w:shd w:val="clear" w:color="auto" w:fill="FFFFFF"/>
          </w:rPr>
          <w:t>ерь, Тверь, 24 марта 2022</w:t>
        </w:r>
      </w:hyperlink>
    </w:p>
    <w:p w:rsidR="005008E2" w:rsidRPr="005008E2" w:rsidRDefault="005008E2" w:rsidP="005008E2">
      <w:pPr>
        <w:numPr>
          <w:ilvl w:val="0"/>
          <w:numId w:val="8"/>
        </w:numPr>
        <w:tabs>
          <w:tab w:val="left" w:pos="142"/>
        </w:tabs>
        <w:ind w:left="-142" w:firstLine="0"/>
        <w:rPr>
          <w:rFonts w:ascii="Arial" w:eastAsia="Arial" w:hAnsi="Arial" w:cs="Arial"/>
          <w:color w:val="0000FF"/>
          <w:sz w:val="22"/>
          <w:szCs w:val="22"/>
          <w:shd w:val="clear" w:color="auto" w:fill="FFFFFF"/>
        </w:rPr>
      </w:pPr>
      <w:hyperlink r:id="rId161" w:history="1">
        <w:r w:rsidRPr="005008E2">
          <w:rPr>
            <w:rFonts w:ascii="Arial" w:eastAsia="Arial" w:hAnsi="Arial" w:cs="Arial"/>
            <w:color w:val="0000FF"/>
            <w:sz w:val="22"/>
            <w:szCs w:val="22"/>
            <w:u w:val="single"/>
            <w:shd w:val="clear" w:color="auto" w:fill="FFFFFF"/>
          </w:rPr>
          <w:t>Удомельская газета (udomelskaya-gazeta.ru), Удомля, 24 марта 2022</w:t>
        </w:r>
      </w:hyperlink>
    </w:p>
    <w:p w:rsidR="005008E2" w:rsidRPr="005008E2" w:rsidRDefault="005008E2" w:rsidP="005008E2">
      <w:pPr>
        <w:numPr>
          <w:ilvl w:val="0"/>
          <w:numId w:val="8"/>
        </w:numPr>
        <w:tabs>
          <w:tab w:val="left" w:pos="142"/>
        </w:tabs>
        <w:ind w:left="-142" w:firstLine="0"/>
        <w:rPr>
          <w:rFonts w:ascii="Arial" w:eastAsia="Arial" w:hAnsi="Arial" w:cs="Arial"/>
          <w:color w:val="0000FF"/>
          <w:sz w:val="22"/>
          <w:szCs w:val="22"/>
          <w:shd w:val="clear" w:color="auto" w:fill="FFFFFF"/>
        </w:rPr>
      </w:pPr>
      <w:hyperlink r:id="rId162" w:history="1">
        <w:r w:rsidRPr="005008E2">
          <w:rPr>
            <w:rFonts w:ascii="Arial" w:eastAsia="Arial" w:hAnsi="Arial" w:cs="Arial"/>
            <w:color w:val="0000FF"/>
            <w:sz w:val="22"/>
            <w:szCs w:val="22"/>
            <w:u w:val="single"/>
            <w:shd w:val="clear" w:color="auto" w:fill="FFFFFF"/>
          </w:rPr>
          <w:t>Тверские ведомости (vedtver.ru), Тверь, 24 марта 2022</w:t>
        </w:r>
      </w:hyperlink>
    </w:p>
    <w:p w:rsidR="005008E2" w:rsidRPr="005008E2" w:rsidRDefault="005008E2" w:rsidP="005008E2">
      <w:pPr>
        <w:tabs>
          <w:tab w:val="left" w:pos="142"/>
        </w:tabs>
        <w:ind w:left="-142"/>
        <w:jc w:val="right"/>
        <w:rPr>
          <w:rFonts w:ascii="Arial" w:eastAsia="Arial" w:hAnsi="Arial" w:cs="Arial"/>
          <w:color w:val="0000FF"/>
          <w:sz w:val="22"/>
          <w:szCs w:val="22"/>
          <w:shd w:val="clear" w:color="auto" w:fill="FFFFFF"/>
        </w:rPr>
      </w:pPr>
      <w:hyperlink w:anchor="tabtxt_1575050_1951580494" w:history="1">
        <w:r w:rsidRPr="005008E2">
          <w:rPr>
            <w:rFonts w:ascii="Arial" w:eastAsia="Arial" w:hAnsi="Arial" w:cs="Arial"/>
            <w:color w:val="0000FF"/>
            <w:sz w:val="22"/>
            <w:szCs w:val="22"/>
            <w:u w:val="single"/>
            <w:shd w:val="clear" w:color="auto" w:fill="FFFFFF"/>
          </w:rPr>
          <w:t>К заголовкам сообщений</w:t>
        </w:r>
      </w:hyperlink>
    </w:p>
    <w:p w:rsidR="005008E2" w:rsidRPr="005008E2" w:rsidRDefault="005008E2" w:rsidP="005008E2">
      <w:pPr>
        <w:tabs>
          <w:tab w:val="left" w:pos="142"/>
        </w:tabs>
        <w:ind w:left="-142"/>
        <w:rPr>
          <w:rFonts w:ascii="Arial" w:eastAsia="Arial" w:hAnsi="Arial" w:cs="Arial"/>
          <w:b/>
          <w:color w:val="000000"/>
          <w:sz w:val="22"/>
          <w:szCs w:val="22"/>
          <w:shd w:val="clear" w:color="auto" w:fill="FFFFFF"/>
        </w:rPr>
      </w:pPr>
      <w:r w:rsidRPr="005008E2">
        <w:rPr>
          <w:rFonts w:ascii="Arial" w:eastAsia="Arial" w:hAnsi="Arial" w:cs="Arial"/>
          <w:b/>
          <w:color w:val="000000"/>
          <w:sz w:val="22"/>
          <w:szCs w:val="22"/>
          <w:shd w:val="clear" w:color="auto" w:fill="FFFFFF"/>
        </w:rPr>
        <w:t>Tverigrad.ru, Тверь, 24 марта 2022</w:t>
      </w:r>
    </w:p>
    <w:p w:rsidR="005008E2" w:rsidRPr="005008E2" w:rsidRDefault="005008E2" w:rsidP="005008E2">
      <w:pPr>
        <w:tabs>
          <w:tab w:val="left" w:pos="142"/>
        </w:tabs>
        <w:ind w:left="-142"/>
        <w:jc w:val="both"/>
        <w:outlineLvl w:val="1"/>
        <w:rPr>
          <w:rFonts w:ascii="Arial" w:eastAsia="Arial" w:hAnsi="Arial" w:cs="Arial"/>
          <w:color w:val="000000"/>
          <w:sz w:val="22"/>
          <w:szCs w:val="22"/>
          <w:shd w:val="clear" w:color="auto" w:fill="FFFFFF"/>
        </w:rPr>
      </w:pPr>
      <w:bookmarkStart w:id="30" w:name="ant_1575050_1951506119"/>
      <w:r w:rsidRPr="005008E2">
        <w:rPr>
          <w:rFonts w:ascii="Arial" w:eastAsia="Arial" w:hAnsi="Arial" w:cs="Arial"/>
          <w:color w:val="000000"/>
          <w:sz w:val="22"/>
          <w:szCs w:val="22"/>
          <w:shd w:val="clear" w:color="auto" w:fill="FFFFFF"/>
        </w:rPr>
        <w:t>ПРОЕКТ "ТВЕРСКИЕ РУБАХИ" ГОТОВ РАСШИРЯТЬ ПРОИЗВОДСТВО И СОЗДАВАТЬ ВАКАНСИИ ДЛЯ МЕСТНЫХ ЖИТЕЛЕЙ</w:t>
      </w:r>
      <w:bookmarkEnd w:id="30"/>
    </w:p>
    <w:p w:rsidR="005008E2" w:rsidRPr="005008E2" w:rsidRDefault="005008E2" w:rsidP="005008E2">
      <w:pPr>
        <w:tabs>
          <w:tab w:val="left" w:pos="142"/>
        </w:tabs>
        <w:ind w:left="-142"/>
        <w:jc w:val="both"/>
        <w:rPr>
          <w:rFonts w:ascii="Arial" w:eastAsia="Arial" w:hAnsi="Arial" w:cs="Arial"/>
          <w:color w:val="000000"/>
          <w:sz w:val="22"/>
          <w:szCs w:val="22"/>
          <w:shd w:val="clear" w:color="auto" w:fill="FFFFFF"/>
        </w:rPr>
      </w:pPr>
      <w:r w:rsidRPr="005008E2">
        <w:rPr>
          <w:rFonts w:ascii="Arial" w:eastAsia="Arial" w:hAnsi="Arial" w:cs="Arial"/>
          <w:color w:val="000000"/>
          <w:sz w:val="22"/>
          <w:szCs w:val="22"/>
          <w:shd w:val="clear" w:color="auto" w:fill="FFFFFF"/>
        </w:rPr>
        <w:t xml:space="preserve">Документ, принятый на заседании регионального Правительства под руководством губернатора </w:t>
      </w:r>
      <w:r w:rsidRPr="005008E2">
        <w:rPr>
          <w:rFonts w:ascii="Arial" w:eastAsia="Arial" w:hAnsi="Arial" w:cs="Arial"/>
          <w:color w:val="000000"/>
          <w:sz w:val="22"/>
          <w:szCs w:val="22"/>
          <w:shd w:val="clear" w:color="auto" w:fill="C0C0C0"/>
        </w:rPr>
        <w:t>Игоря Рудени</w:t>
      </w:r>
      <w:r w:rsidRPr="005008E2">
        <w:rPr>
          <w:rFonts w:ascii="Arial" w:eastAsia="Arial" w:hAnsi="Arial" w:cs="Arial"/>
          <w:color w:val="000000"/>
          <w:sz w:val="22"/>
          <w:szCs w:val="22"/>
          <w:shd w:val="clear" w:color="auto" w:fill="FFFFFF"/>
        </w:rPr>
        <w:t xml:space="preserve"> 10 марта, направлен на сохранение рабочих мест, реализацию </w:t>
      </w:r>
      <w:proofErr w:type="spellStart"/>
      <w:r w:rsidRPr="005008E2">
        <w:rPr>
          <w:rFonts w:ascii="Arial" w:eastAsia="Arial" w:hAnsi="Arial" w:cs="Arial"/>
          <w:color w:val="000000"/>
          <w:sz w:val="22"/>
          <w:szCs w:val="22"/>
          <w:shd w:val="clear" w:color="auto" w:fill="FFFFFF"/>
        </w:rPr>
        <w:t>инвестпроектов</w:t>
      </w:r>
      <w:proofErr w:type="spellEnd"/>
      <w:r w:rsidRPr="005008E2">
        <w:rPr>
          <w:rFonts w:ascii="Arial" w:eastAsia="Arial" w:hAnsi="Arial" w:cs="Arial"/>
          <w:color w:val="000000"/>
          <w:sz w:val="22"/>
          <w:szCs w:val="22"/>
          <w:shd w:val="clear" w:color="auto" w:fill="FFFFFF"/>
        </w:rPr>
        <w:t xml:space="preserve"> и финансирование предприятий, чтобы они сохранили объемы продукции... </w:t>
      </w:r>
    </w:p>
    <w:p w:rsidR="005008E2" w:rsidRPr="005008E2" w:rsidRDefault="005008E2" w:rsidP="005008E2">
      <w:pPr>
        <w:tabs>
          <w:tab w:val="left" w:pos="142"/>
        </w:tabs>
        <w:ind w:left="-142"/>
        <w:rPr>
          <w:rFonts w:ascii="Arial" w:eastAsia="Arial" w:hAnsi="Arial" w:cs="Arial"/>
          <w:color w:val="0000FF"/>
          <w:sz w:val="22"/>
          <w:szCs w:val="22"/>
          <w:shd w:val="clear" w:color="auto" w:fill="FFFFFF"/>
        </w:rPr>
      </w:pPr>
      <w:hyperlink r:id="rId163" w:history="1">
        <w:r w:rsidRPr="005008E2">
          <w:rPr>
            <w:rFonts w:ascii="Arial" w:eastAsia="Arial" w:hAnsi="Arial" w:cs="Arial"/>
            <w:color w:val="0000FF"/>
            <w:sz w:val="22"/>
            <w:szCs w:val="22"/>
            <w:u w:val="single"/>
            <w:shd w:val="clear" w:color="auto" w:fill="FFFFFF"/>
          </w:rPr>
          <w:t>https://tverigrad.ru/publication/proekt-tverskie-rubahi-gotov-rasshirjat-proizvodstvo-i-sozdavat-vakansii-dlja-mestnyh-zhitelej/</w:t>
        </w:r>
      </w:hyperlink>
    </w:p>
    <w:p w:rsidR="005008E2" w:rsidRPr="005008E2" w:rsidRDefault="005008E2" w:rsidP="005008E2">
      <w:pPr>
        <w:tabs>
          <w:tab w:val="left" w:pos="142"/>
        </w:tabs>
        <w:ind w:left="-142"/>
        <w:rPr>
          <w:rFonts w:ascii="Arial" w:eastAsia="Arial" w:hAnsi="Arial" w:cs="Arial"/>
          <w:color w:val="000000"/>
          <w:sz w:val="22"/>
          <w:szCs w:val="22"/>
          <w:u w:val="single"/>
          <w:shd w:val="clear" w:color="auto" w:fill="FFFFFF"/>
        </w:rPr>
      </w:pPr>
      <w:r w:rsidRPr="005008E2">
        <w:rPr>
          <w:rFonts w:ascii="Arial" w:eastAsia="Arial" w:hAnsi="Arial" w:cs="Arial"/>
          <w:color w:val="000000"/>
          <w:sz w:val="22"/>
          <w:szCs w:val="22"/>
          <w:u w:val="single"/>
          <w:shd w:val="clear" w:color="auto" w:fill="FFFFFF"/>
        </w:rPr>
        <w:t>Сообщения по событию:</w:t>
      </w:r>
    </w:p>
    <w:p w:rsidR="005008E2" w:rsidRPr="005008E2" w:rsidRDefault="005008E2" w:rsidP="005008E2">
      <w:pPr>
        <w:numPr>
          <w:ilvl w:val="0"/>
          <w:numId w:val="9"/>
        </w:numPr>
        <w:tabs>
          <w:tab w:val="left" w:pos="142"/>
        </w:tabs>
        <w:ind w:left="-142" w:firstLine="0"/>
        <w:rPr>
          <w:rFonts w:ascii="Arial" w:eastAsia="Arial" w:hAnsi="Arial" w:cs="Arial"/>
          <w:color w:val="0000FF"/>
          <w:sz w:val="22"/>
          <w:szCs w:val="22"/>
          <w:shd w:val="clear" w:color="auto" w:fill="FFFFFF"/>
        </w:rPr>
      </w:pPr>
      <w:hyperlink r:id="rId164" w:history="1">
        <w:r w:rsidRPr="005008E2">
          <w:rPr>
            <w:rFonts w:ascii="Arial" w:eastAsia="Arial" w:hAnsi="Arial" w:cs="Arial"/>
            <w:color w:val="0000FF"/>
            <w:sz w:val="22"/>
            <w:szCs w:val="22"/>
            <w:u w:val="single"/>
            <w:shd w:val="clear" w:color="auto" w:fill="FFFFFF"/>
          </w:rPr>
          <w:t>Главный региональный (glavny.tv), Смоленск, 24 марта 2022</w:t>
        </w:r>
      </w:hyperlink>
    </w:p>
    <w:p w:rsidR="005008E2" w:rsidRPr="005008E2" w:rsidRDefault="005008E2" w:rsidP="005008E2">
      <w:pPr>
        <w:numPr>
          <w:ilvl w:val="0"/>
          <w:numId w:val="9"/>
        </w:numPr>
        <w:tabs>
          <w:tab w:val="left" w:pos="142"/>
        </w:tabs>
        <w:ind w:left="-142" w:firstLine="0"/>
        <w:rPr>
          <w:rFonts w:ascii="Arial" w:eastAsia="Arial" w:hAnsi="Arial" w:cs="Arial"/>
          <w:color w:val="0000FF"/>
          <w:sz w:val="22"/>
          <w:szCs w:val="22"/>
          <w:shd w:val="clear" w:color="auto" w:fill="FFFFFF"/>
        </w:rPr>
      </w:pPr>
      <w:hyperlink r:id="rId165" w:history="1">
        <w:r w:rsidRPr="005008E2">
          <w:rPr>
            <w:rFonts w:ascii="Arial" w:eastAsia="Arial" w:hAnsi="Arial" w:cs="Arial"/>
            <w:color w:val="0000FF"/>
            <w:sz w:val="22"/>
            <w:szCs w:val="22"/>
            <w:u w:val="single"/>
            <w:shd w:val="clear" w:color="auto" w:fill="FFFFFF"/>
          </w:rPr>
          <w:t>Кашинская газета (kashingazeta.ru), Кашин, 24 марта 2022</w:t>
        </w:r>
      </w:hyperlink>
    </w:p>
    <w:p w:rsidR="005008E2" w:rsidRPr="005008E2" w:rsidRDefault="005008E2" w:rsidP="005008E2">
      <w:pPr>
        <w:numPr>
          <w:ilvl w:val="0"/>
          <w:numId w:val="9"/>
        </w:numPr>
        <w:tabs>
          <w:tab w:val="left" w:pos="142"/>
        </w:tabs>
        <w:ind w:left="-142" w:firstLine="0"/>
        <w:rPr>
          <w:rFonts w:ascii="Arial" w:eastAsia="Arial" w:hAnsi="Arial" w:cs="Arial"/>
          <w:color w:val="0000FF"/>
          <w:sz w:val="22"/>
          <w:szCs w:val="22"/>
          <w:shd w:val="clear" w:color="auto" w:fill="FFFFFF"/>
        </w:rPr>
      </w:pPr>
      <w:hyperlink r:id="rId166" w:history="1">
        <w:r w:rsidRPr="005008E2">
          <w:rPr>
            <w:rFonts w:ascii="Arial" w:eastAsia="Arial" w:hAnsi="Arial" w:cs="Arial"/>
            <w:color w:val="0000FF"/>
            <w:sz w:val="22"/>
            <w:szCs w:val="22"/>
            <w:u w:val="single"/>
            <w:shd w:val="clear" w:color="auto" w:fill="FFFFFF"/>
          </w:rPr>
          <w:t>Дни Озёрного (</w:t>
        </w:r>
        <w:proofErr w:type="spellStart"/>
        <w:r w:rsidRPr="005008E2">
          <w:rPr>
            <w:rFonts w:ascii="Arial" w:eastAsia="Arial" w:hAnsi="Arial" w:cs="Arial"/>
            <w:color w:val="0000FF"/>
            <w:sz w:val="22"/>
            <w:szCs w:val="22"/>
            <w:u w:val="single"/>
            <w:shd w:val="clear" w:color="auto" w:fill="FFFFFF"/>
          </w:rPr>
          <w:t>dnioz.ru</w:t>
        </w:r>
        <w:proofErr w:type="spellEnd"/>
        <w:r w:rsidRPr="005008E2">
          <w:rPr>
            <w:rFonts w:ascii="Arial" w:eastAsia="Arial" w:hAnsi="Arial" w:cs="Arial"/>
            <w:color w:val="0000FF"/>
            <w:sz w:val="22"/>
            <w:szCs w:val="22"/>
            <w:u w:val="single"/>
            <w:shd w:val="clear" w:color="auto" w:fill="FFFFFF"/>
          </w:rPr>
          <w:t xml:space="preserve">), п.г.т. </w:t>
        </w:r>
        <w:proofErr w:type="gramStart"/>
        <w:r w:rsidRPr="005008E2">
          <w:rPr>
            <w:rFonts w:ascii="Arial" w:eastAsia="Arial" w:hAnsi="Arial" w:cs="Arial"/>
            <w:color w:val="0000FF"/>
            <w:sz w:val="22"/>
            <w:szCs w:val="22"/>
            <w:u w:val="single"/>
            <w:shd w:val="clear" w:color="auto" w:fill="FFFFFF"/>
          </w:rPr>
          <w:t>Озерный</w:t>
        </w:r>
        <w:proofErr w:type="gramEnd"/>
        <w:r w:rsidRPr="005008E2">
          <w:rPr>
            <w:rFonts w:ascii="Arial" w:eastAsia="Arial" w:hAnsi="Arial" w:cs="Arial"/>
            <w:color w:val="0000FF"/>
            <w:sz w:val="22"/>
            <w:szCs w:val="22"/>
            <w:u w:val="single"/>
            <w:shd w:val="clear" w:color="auto" w:fill="FFFFFF"/>
          </w:rPr>
          <w:t>, 24 марта 2022</w:t>
        </w:r>
      </w:hyperlink>
    </w:p>
    <w:p w:rsidR="005008E2" w:rsidRPr="005008E2" w:rsidRDefault="005008E2" w:rsidP="005008E2">
      <w:pPr>
        <w:numPr>
          <w:ilvl w:val="0"/>
          <w:numId w:val="9"/>
        </w:numPr>
        <w:tabs>
          <w:tab w:val="left" w:pos="142"/>
        </w:tabs>
        <w:ind w:left="-142" w:firstLine="0"/>
        <w:rPr>
          <w:rFonts w:ascii="Arial" w:eastAsia="Arial" w:hAnsi="Arial" w:cs="Arial"/>
          <w:color w:val="0000FF"/>
          <w:sz w:val="22"/>
          <w:szCs w:val="22"/>
          <w:shd w:val="clear" w:color="auto" w:fill="FFFFFF"/>
        </w:rPr>
      </w:pPr>
      <w:hyperlink r:id="rId167" w:history="1">
        <w:r w:rsidRPr="005008E2">
          <w:rPr>
            <w:rFonts w:ascii="Arial" w:eastAsia="Arial" w:hAnsi="Arial" w:cs="Arial"/>
            <w:color w:val="0000FF"/>
            <w:sz w:val="22"/>
            <w:szCs w:val="22"/>
            <w:u w:val="single"/>
            <w:shd w:val="clear" w:color="auto" w:fill="FFFFFF"/>
          </w:rPr>
          <w:t>Знамя (kuvznama.ru), Кувшиново, 24 марта 2022</w:t>
        </w:r>
      </w:hyperlink>
    </w:p>
    <w:p w:rsidR="005008E2" w:rsidRPr="005008E2" w:rsidRDefault="005008E2" w:rsidP="005008E2">
      <w:pPr>
        <w:numPr>
          <w:ilvl w:val="0"/>
          <w:numId w:val="9"/>
        </w:numPr>
        <w:tabs>
          <w:tab w:val="left" w:pos="142"/>
        </w:tabs>
        <w:ind w:left="-142" w:firstLine="0"/>
        <w:rPr>
          <w:rFonts w:ascii="Arial" w:eastAsia="Arial" w:hAnsi="Arial" w:cs="Arial"/>
          <w:color w:val="0000FF"/>
          <w:sz w:val="22"/>
          <w:szCs w:val="22"/>
          <w:shd w:val="clear" w:color="auto" w:fill="FFFFFF"/>
        </w:rPr>
      </w:pPr>
      <w:hyperlink r:id="rId168" w:history="1">
        <w:r w:rsidRPr="005008E2">
          <w:rPr>
            <w:rFonts w:ascii="Arial" w:eastAsia="Arial" w:hAnsi="Arial" w:cs="Arial"/>
            <w:color w:val="0000FF"/>
            <w:sz w:val="22"/>
            <w:szCs w:val="22"/>
            <w:u w:val="single"/>
            <w:shd w:val="clear" w:color="auto" w:fill="FFFFFF"/>
          </w:rPr>
          <w:t>Кашинская газета (kashingazeta.ru), Кашин, 24 марта 2022</w:t>
        </w:r>
      </w:hyperlink>
    </w:p>
    <w:p w:rsidR="005008E2" w:rsidRPr="005008E2" w:rsidRDefault="005008E2" w:rsidP="005008E2">
      <w:pPr>
        <w:numPr>
          <w:ilvl w:val="0"/>
          <w:numId w:val="9"/>
        </w:numPr>
        <w:tabs>
          <w:tab w:val="left" w:pos="142"/>
        </w:tabs>
        <w:ind w:left="-142" w:firstLine="0"/>
        <w:rPr>
          <w:rFonts w:ascii="Arial" w:eastAsia="Arial" w:hAnsi="Arial" w:cs="Arial"/>
          <w:color w:val="0000FF"/>
          <w:sz w:val="22"/>
          <w:szCs w:val="22"/>
          <w:shd w:val="clear" w:color="auto" w:fill="FFFFFF"/>
        </w:rPr>
      </w:pPr>
      <w:hyperlink r:id="rId169" w:history="1">
        <w:r w:rsidRPr="005008E2">
          <w:rPr>
            <w:rFonts w:ascii="Arial" w:eastAsia="Arial" w:hAnsi="Arial" w:cs="Arial"/>
            <w:color w:val="0000FF"/>
            <w:sz w:val="22"/>
            <w:szCs w:val="22"/>
            <w:u w:val="single"/>
            <w:shd w:val="clear" w:color="auto" w:fill="FFFFFF"/>
          </w:rPr>
          <w:t>Край справедливости (ks-region69.com), Тверь, 24 марта 2022</w:t>
        </w:r>
      </w:hyperlink>
    </w:p>
    <w:p w:rsidR="005008E2" w:rsidRPr="005008E2" w:rsidRDefault="005008E2" w:rsidP="005008E2">
      <w:pPr>
        <w:numPr>
          <w:ilvl w:val="0"/>
          <w:numId w:val="9"/>
        </w:numPr>
        <w:tabs>
          <w:tab w:val="left" w:pos="142"/>
        </w:tabs>
        <w:ind w:left="-142" w:firstLine="0"/>
        <w:rPr>
          <w:rFonts w:ascii="Arial" w:eastAsia="Arial" w:hAnsi="Arial" w:cs="Arial"/>
          <w:color w:val="0000FF"/>
          <w:sz w:val="22"/>
          <w:szCs w:val="22"/>
          <w:shd w:val="clear" w:color="auto" w:fill="FFFFFF"/>
        </w:rPr>
      </w:pPr>
      <w:hyperlink r:id="rId170" w:history="1">
        <w:r w:rsidRPr="005008E2">
          <w:rPr>
            <w:rFonts w:ascii="Arial" w:eastAsia="Arial" w:hAnsi="Arial" w:cs="Arial"/>
            <w:color w:val="0000FF"/>
            <w:sz w:val="22"/>
            <w:szCs w:val="22"/>
            <w:u w:val="single"/>
            <w:shd w:val="clear" w:color="auto" w:fill="FFFFFF"/>
          </w:rPr>
          <w:t>Кимрский вестник (kimvestnik.ru), Кимры, 24 марта 2022</w:t>
        </w:r>
      </w:hyperlink>
    </w:p>
    <w:p w:rsidR="005008E2" w:rsidRPr="005008E2" w:rsidRDefault="005008E2" w:rsidP="005008E2">
      <w:pPr>
        <w:numPr>
          <w:ilvl w:val="0"/>
          <w:numId w:val="9"/>
        </w:numPr>
        <w:tabs>
          <w:tab w:val="left" w:pos="142"/>
        </w:tabs>
        <w:ind w:left="-142" w:firstLine="0"/>
        <w:rPr>
          <w:rFonts w:ascii="Arial" w:eastAsia="Arial" w:hAnsi="Arial" w:cs="Arial"/>
          <w:color w:val="0000FF"/>
          <w:sz w:val="22"/>
          <w:szCs w:val="22"/>
          <w:shd w:val="clear" w:color="auto" w:fill="FFFFFF"/>
        </w:rPr>
      </w:pPr>
      <w:hyperlink r:id="rId171" w:history="1">
        <w:r w:rsidRPr="005008E2">
          <w:rPr>
            <w:rFonts w:ascii="Arial" w:eastAsia="Arial" w:hAnsi="Arial" w:cs="Arial"/>
            <w:color w:val="0000FF"/>
            <w:sz w:val="22"/>
            <w:szCs w:val="22"/>
            <w:u w:val="single"/>
            <w:shd w:val="clear" w:color="auto" w:fill="FFFFFF"/>
          </w:rPr>
          <w:t>Московский Комсомолец (tver.mk.ru), Тверь, 24 марта 2022</w:t>
        </w:r>
      </w:hyperlink>
    </w:p>
    <w:p w:rsidR="005008E2" w:rsidRPr="005008E2" w:rsidRDefault="005008E2" w:rsidP="005008E2">
      <w:pPr>
        <w:numPr>
          <w:ilvl w:val="0"/>
          <w:numId w:val="9"/>
        </w:numPr>
        <w:tabs>
          <w:tab w:val="left" w:pos="142"/>
        </w:tabs>
        <w:ind w:left="-142" w:firstLine="0"/>
        <w:rPr>
          <w:rFonts w:ascii="Arial" w:eastAsia="Arial" w:hAnsi="Arial" w:cs="Arial"/>
          <w:color w:val="0000FF"/>
          <w:sz w:val="22"/>
          <w:szCs w:val="22"/>
          <w:shd w:val="clear" w:color="auto" w:fill="FFFFFF"/>
        </w:rPr>
      </w:pPr>
      <w:hyperlink r:id="rId172" w:history="1">
        <w:r w:rsidRPr="005008E2">
          <w:rPr>
            <w:rFonts w:ascii="Arial" w:eastAsia="Arial" w:hAnsi="Arial" w:cs="Arial"/>
            <w:color w:val="0000FF"/>
            <w:sz w:val="22"/>
            <w:szCs w:val="22"/>
            <w:u w:val="single"/>
            <w:shd w:val="clear" w:color="auto" w:fill="FFFFFF"/>
          </w:rPr>
          <w:t>Тверские ведомости (vedtver.ru), Тверь, 24 марта 2022</w:t>
        </w:r>
      </w:hyperlink>
    </w:p>
    <w:p w:rsidR="005008E2" w:rsidRPr="005008E2" w:rsidRDefault="005008E2" w:rsidP="005008E2">
      <w:pPr>
        <w:numPr>
          <w:ilvl w:val="0"/>
          <w:numId w:val="9"/>
        </w:numPr>
        <w:tabs>
          <w:tab w:val="left" w:pos="142"/>
        </w:tabs>
        <w:ind w:left="-142" w:firstLine="0"/>
        <w:rPr>
          <w:rFonts w:ascii="Arial" w:eastAsia="Arial" w:hAnsi="Arial" w:cs="Arial"/>
          <w:color w:val="0000FF"/>
          <w:sz w:val="22"/>
          <w:szCs w:val="22"/>
          <w:shd w:val="clear" w:color="auto" w:fill="FFFFFF"/>
        </w:rPr>
      </w:pPr>
      <w:hyperlink r:id="rId173" w:history="1">
        <w:r w:rsidRPr="005008E2">
          <w:rPr>
            <w:rFonts w:ascii="Arial" w:eastAsia="Arial" w:hAnsi="Arial" w:cs="Arial"/>
            <w:color w:val="0000FF"/>
            <w:sz w:val="22"/>
            <w:szCs w:val="22"/>
            <w:u w:val="single"/>
            <w:shd w:val="clear" w:color="auto" w:fill="FFFFFF"/>
          </w:rPr>
          <w:t>Родная земля (r-zemlya.ru), п. Рамешки, 24 марта 2022</w:t>
        </w:r>
      </w:hyperlink>
    </w:p>
    <w:p w:rsidR="005008E2" w:rsidRPr="005008E2" w:rsidRDefault="005008E2" w:rsidP="005008E2">
      <w:pPr>
        <w:numPr>
          <w:ilvl w:val="0"/>
          <w:numId w:val="9"/>
        </w:numPr>
        <w:tabs>
          <w:tab w:val="left" w:pos="142"/>
        </w:tabs>
        <w:ind w:left="-142" w:firstLine="0"/>
        <w:rPr>
          <w:rFonts w:ascii="Arial" w:eastAsia="Arial" w:hAnsi="Arial" w:cs="Arial"/>
          <w:color w:val="0000FF"/>
          <w:sz w:val="22"/>
          <w:szCs w:val="22"/>
          <w:shd w:val="clear" w:color="auto" w:fill="FFFFFF"/>
          <w:lang w:val="en-US"/>
        </w:rPr>
      </w:pPr>
      <w:hyperlink r:id="rId174" w:history="1">
        <w:r w:rsidRPr="005008E2">
          <w:rPr>
            <w:rFonts w:ascii="Arial" w:eastAsia="Arial" w:hAnsi="Arial" w:cs="Arial"/>
            <w:color w:val="0000FF"/>
            <w:sz w:val="22"/>
            <w:szCs w:val="22"/>
            <w:u w:val="single"/>
            <w:shd w:val="clear" w:color="auto" w:fill="FFFFFF"/>
            <w:lang w:val="en-US"/>
          </w:rPr>
          <w:t xml:space="preserve">PANORAMA PRO (panoramapro.ru), </w:t>
        </w:r>
        <w:r w:rsidRPr="005008E2">
          <w:rPr>
            <w:rFonts w:ascii="Arial" w:eastAsia="Arial" w:hAnsi="Arial" w:cs="Arial"/>
            <w:color w:val="0000FF"/>
            <w:sz w:val="22"/>
            <w:szCs w:val="22"/>
            <w:u w:val="single"/>
            <w:shd w:val="clear" w:color="auto" w:fill="FFFFFF"/>
          </w:rPr>
          <w:t>Тверь</w:t>
        </w:r>
        <w:r w:rsidRPr="005008E2">
          <w:rPr>
            <w:rFonts w:ascii="Arial" w:eastAsia="Arial" w:hAnsi="Arial" w:cs="Arial"/>
            <w:color w:val="0000FF"/>
            <w:sz w:val="22"/>
            <w:szCs w:val="22"/>
            <w:u w:val="single"/>
            <w:shd w:val="clear" w:color="auto" w:fill="FFFFFF"/>
            <w:lang w:val="en-US"/>
          </w:rPr>
          <w:t xml:space="preserve">, 24 </w:t>
        </w:r>
        <w:r w:rsidRPr="005008E2">
          <w:rPr>
            <w:rFonts w:ascii="Arial" w:eastAsia="Arial" w:hAnsi="Arial" w:cs="Arial"/>
            <w:color w:val="0000FF"/>
            <w:sz w:val="22"/>
            <w:szCs w:val="22"/>
            <w:u w:val="single"/>
            <w:shd w:val="clear" w:color="auto" w:fill="FFFFFF"/>
          </w:rPr>
          <w:t>марта</w:t>
        </w:r>
        <w:r w:rsidRPr="005008E2">
          <w:rPr>
            <w:rFonts w:ascii="Arial" w:eastAsia="Arial" w:hAnsi="Arial" w:cs="Arial"/>
            <w:color w:val="0000FF"/>
            <w:sz w:val="22"/>
            <w:szCs w:val="22"/>
            <w:u w:val="single"/>
            <w:shd w:val="clear" w:color="auto" w:fill="FFFFFF"/>
            <w:lang w:val="en-US"/>
          </w:rPr>
          <w:t xml:space="preserve"> 2022</w:t>
        </w:r>
      </w:hyperlink>
    </w:p>
    <w:p w:rsidR="005008E2" w:rsidRPr="005008E2" w:rsidRDefault="005008E2" w:rsidP="005008E2">
      <w:pPr>
        <w:numPr>
          <w:ilvl w:val="0"/>
          <w:numId w:val="9"/>
        </w:numPr>
        <w:tabs>
          <w:tab w:val="left" w:pos="142"/>
        </w:tabs>
        <w:ind w:left="-142" w:firstLine="0"/>
        <w:rPr>
          <w:rFonts w:ascii="Arial" w:eastAsia="Arial" w:hAnsi="Arial" w:cs="Arial"/>
          <w:color w:val="0000FF"/>
          <w:sz w:val="22"/>
          <w:szCs w:val="22"/>
          <w:shd w:val="clear" w:color="auto" w:fill="FFFFFF"/>
        </w:rPr>
      </w:pPr>
      <w:hyperlink r:id="rId175" w:history="1">
        <w:r w:rsidRPr="005008E2">
          <w:rPr>
            <w:rFonts w:ascii="Arial" w:eastAsia="Arial" w:hAnsi="Arial" w:cs="Arial"/>
            <w:color w:val="0000FF"/>
            <w:sz w:val="22"/>
            <w:szCs w:val="22"/>
            <w:u w:val="single"/>
            <w:shd w:val="clear" w:color="auto" w:fill="FFFFFF"/>
          </w:rPr>
          <w:t>Тверская жизнь (tverlife.ru), Тверь, 24 марта 2022</w:t>
        </w:r>
      </w:hyperlink>
    </w:p>
    <w:p w:rsidR="005008E2" w:rsidRPr="005008E2" w:rsidRDefault="005008E2" w:rsidP="005008E2">
      <w:pPr>
        <w:numPr>
          <w:ilvl w:val="0"/>
          <w:numId w:val="9"/>
        </w:numPr>
        <w:tabs>
          <w:tab w:val="left" w:pos="142"/>
        </w:tabs>
        <w:ind w:left="-142" w:firstLine="0"/>
        <w:rPr>
          <w:rFonts w:ascii="Arial" w:eastAsia="Arial" w:hAnsi="Arial" w:cs="Arial"/>
          <w:color w:val="0000FF"/>
          <w:sz w:val="22"/>
          <w:szCs w:val="22"/>
          <w:shd w:val="clear" w:color="auto" w:fill="FFFFFF"/>
        </w:rPr>
      </w:pPr>
      <w:hyperlink r:id="rId176" w:history="1">
        <w:r w:rsidRPr="005008E2">
          <w:rPr>
            <w:rFonts w:ascii="Arial" w:eastAsia="Arial" w:hAnsi="Arial" w:cs="Arial"/>
            <w:color w:val="0000FF"/>
            <w:sz w:val="22"/>
            <w:szCs w:val="22"/>
            <w:u w:val="single"/>
            <w:shd w:val="clear" w:color="auto" w:fill="FFFFFF"/>
          </w:rPr>
          <w:t>Тверь (</w:t>
        </w:r>
        <w:proofErr w:type="spellStart"/>
        <w:r w:rsidRPr="005008E2">
          <w:rPr>
            <w:rFonts w:ascii="Arial" w:eastAsia="Arial" w:hAnsi="Arial" w:cs="Arial"/>
            <w:color w:val="0000FF"/>
            <w:sz w:val="22"/>
            <w:szCs w:val="22"/>
            <w:u w:val="single"/>
            <w:shd w:val="clear" w:color="auto" w:fill="FFFFFF"/>
          </w:rPr>
          <w:t>toptver.ru</w:t>
        </w:r>
        <w:proofErr w:type="spellEnd"/>
        <w:r w:rsidRPr="005008E2">
          <w:rPr>
            <w:rFonts w:ascii="Arial" w:eastAsia="Arial" w:hAnsi="Arial" w:cs="Arial"/>
            <w:color w:val="0000FF"/>
            <w:sz w:val="22"/>
            <w:szCs w:val="22"/>
            <w:u w:val="single"/>
            <w:shd w:val="clear" w:color="auto" w:fill="FFFFFF"/>
          </w:rPr>
          <w:t>), Тверь, 24 марта 2022</w:t>
        </w:r>
      </w:hyperlink>
    </w:p>
    <w:p w:rsidR="005008E2" w:rsidRPr="005008E2" w:rsidRDefault="005008E2" w:rsidP="005008E2">
      <w:pPr>
        <w:numPr>
          <w:ilvl w:val="0"/>
          <w:numId w:val="9"/>
        </w:numPr>
        <w:tabs>
          <w:tab w:val="left" w:pos="142"/>
        </w:tabs>
        <w:ind w:left="-142" w:firstLine="0"/>
        <w:rPr>
          <w:rFonts w:ascii="Arial" w:eastAsia="Arial" w:hAnsi="Arial" w:cs="Arial"/>
          <w:color w:val="0000FF"/>
          <w:sz w:val="22"/>
          <w:szCs w:val="22"/>
          <w:shd w:val="clear" w:color="auto" w:fill="FFFFFF"/>
        </w:rPr>
      </w:pPr>
      <w:hyperlink r:id="rId177" w:history="1">
        <w:r w:rsidRPr="005008E2">
          <w:rPr>
            <w:rFonts w:ascii="Arial" w:eastAsia="Arial" w:hAnsi="Arial" w:cs="Arial"/>
            <w:color w:val="0000FF"/>
            <w:sz w:val="22"/>
            <w:szCs w:val="22"/>
            <w:u w:val="single"/>
            <w:shd w:val="clear" w:color="auto" w:fill="FFFFFF"/>
          </w:rPr>
          <w:t>Заря (konzarya.ru), Конаково, 24 марта 2022</w:t>
        </w:r>
      </w:hyperlink>
    </w:p>
    <w:p w:rsidR="005008E2" w:rsidRPr="005008E2" w:rsidRDefault="005008E2" w:rsidP="005008E2">
      <w:pPr>
        <w:numPr>
          <w:ilvl w:val="0"/>
          <w:numId w:val="9"/>
        </w:numPr>
        <w:tabs>
          <w:tab w:val="left" w:pos="142"/>
        </w:tabs>
        <w:ind w:left="-142" w:firstLine="0"/>
        <w:rPr>
          <w:rFonts w:ascii="Arial" w:eastAsia="Arial" w:hAnsi="Arial" w:cs="Arial"/>
          <w:color w:val="0000FF"/>
          <w:sz w:val="22"/>
          <w:szCs w:val="22"/>
          <w:shd w:val="clear" w:color="auto" w:fill="FFFFFF"/>
        </w:rPr>
      </w:pPr>
      <w:hyperlink r:id="rId178" w:history="1">
        <w:r w:rsidRPr="005008E2">
          <w:rPr>
            <w:rFonts w:ascii="Arial" w:eastAsia="Arial" w:hAnsi="Arial" w:cs="Arial"/>
            <w:color w:val="0000FF"/>
            <w:sz w:val="22"/>
            <w:szCs w:val="22"/>
            <w:u w:val="single"/>
            <w:shd w:val="clear" w:color="auto" w:fill="FFFFFF"/>
          </w:rPr>
          <w:t>Г</w:t>
        </w:r>
        <w:proofErr w:type="gramStart"/>
        <w:r w:rsidRPr="005008E2">
          <w:rPr>
            <w:rFonts w:ascii="Arial" w:eastAsia="Arial" w:hAnsi="Arial" w:cs="Arial"/>
            <w:color w:val="0000FF"/>
            <w:sz w:val="22"/>
            <w:szCs w:val="22"/>
            <w:u w:val="single"/>
            <w:shd w:val="clear" w:color="auto" w:fill="FFFFFF"/>
          </w:rPr>
          <w:t>ТРК Тв</w:t>
        </w:r>
        <w:proofErr w:type="gramEnd"/>
        <w:r w:rsidRPr="005008E2">
          <w:rPr>
            <w:rFonts w:ascii="Arial" w:eastAsia="Arial" w:hAnsi="Arial" w:cs="Arial"/>
            <w:color w:val="0000FF"/>
            <w:sz w:val="22"/>
            <w:szCs w:val="22"/>
            <w:u w:val="single"/>
            <w:shd w:val="clear" w:color="auto" w:fill="FFFFFF"/>
          </w:rPr>
          <w:t>ерь, Тверь, 24 марта 2022</w:t>
        </w:r>
      </w:hyperlink>
    </w:p>
    <w:p w:rsidR="005008E2" w:rsidRPr="005008E2" w:rsidRDefault="005008E2" w:rsidP="005008E2">
      <w:pPr>
        <w:numPr>
          <w:ilvl w:val="0"/>
          <w:numId w:val="9"/>
        </w:numPr>
        <w:tabs>
          <w:tab w:val="left" w:pos="142"/>
        </w:tabs>
        <w:ind w:left="-142" w:firstLine="0"/>
        <w:rPr>
          <w:rFonts w:ascii="Arial" w:eastAsia="Arial" w:hAnsi="Arial" w:cs="Arial"/>
          <w:color w:val="0000FF"/>
          <w:sz w:val="22"/>
          <w:szCs w:val="22"/>
          <w:shd w:val="clear" w:color="auto" w:fill="FFFFFF"/>
        </w:rPr>
      </w:pPr>
      <w:hyperlink r:id="rId179" w:history="1">
        <w:r w:rsidRPr="005008E2">
          <w:rPr>
            <w:rFonts w:ascii="Arial" w:eastAsia="Arial" w:hAnsi="Arial" w:cs="Arial"/>
            <w:color w:val="0000FF"/>
            <w:sz w:val="22"/>
            <w:szCs w:val="22"/>
            <w:u w:val="single"/>
            <w:shd w:val="clear" w:color="auto" w:fill="FFFFFF"/>
          </w:rPr>
          <w:t>Удомельская газета (udomelskaya-gazeta.ru), Удомля, 24 марта 2022</w:t>
        </w:r>
      </w:hyperlink>
    </w:p>
    <w:p w:rsidR="005008E2" w:rsidRPr="005008E2" w:rsidRDefault="005008E2" w:rsidP="005008E2">
      <w:pPr>
        <w:tabs>
          <w:tab w:val="left" w:pos="142"/>
        </w:tabs>
        <w:ind w:left="-142"/>
        <w:jc w:val="right"/>
        <w:rPr>
          <w:rFonts w:ascii="Arial" w:eastAsia="Arial" w:hAnsi="Arial" w:cs="Arial"/>
          <w:color w:val="0000FF"/>
          <w:sz w:val="22"/>
          <w:szCs w:val="22"/>
          <w:shd w:val="clear" w:color="auto" w:fill="FFFFFF"/>
        </w:rPr>
      </w:pPr>
      <w:hyperlink w:anchor="tabtxt_1575050_1951506119" w:history="1">
        <w:r w:rsidRPr="005008E2">
          <w:rPr>
            <w:rFonts w:ascii="Arial" w:eastAsia="Arial" w:hAnsi="Arial" w:cs="Arial"/>
            <w:color w:val="0000FF"/>
            <w:sz w:val="22"/>
            <w:szCs w:val="22"/>
            <w:u w:val="single"/>
            <w:shd w:val="clear" w:color="auto" w:fill="FFFFFF"/>
          </w:rPr>
          <w:t>К заголовкам сообщений</w:t>
        </w:r>
      </w:hyperlink>
    </w:p>
    <w:p w:rsidR="005008E2" w:rsidRPr="005008E2" w:rsidRDefault="005008E2" w:rsidP="005008E2">
      <w:pPr>
        <w:tabs>
          <w:tab w:val="left" w:pos="142"/>
        </w:tabs>
        <w:ind w:left="-142"/>
        <w:rPr>
          <w:rFonts w:ascii="Arial" w:eastAsia="Arial" w:hAnsi="Arial" w:cs="Arial"/>
          <w:b/>
          <w:color w:val="000000"/>
          <w:sz w:val="22"/>
          <w:szCs w:val="22"/>
          <w:shd w:val="clear" w:color="auto" w:fill="FFFFFF"/>
        </w:rPr>
      </w:pPr>
      <w:r w:rsidRPr="005008E2">
        <w:rPr>
          <w:rFonts w:ascii="Arial" w:eastAsia="Arial" w:hAnsi="Arial" w:cs="Arial"/>
          <w:b/>
          <w:color w:val="000000"/>
          <w:sz w:val="22"/>
          <w:szCs w:val="22"/>
          <w:shd w:val="clear" w:color="auto" w:fill="FFFFFF"/>
        </w:rPr>
        <w:t>Афанасий-бизнес (afanasy.biz), Тверь, 24 марта 2022</w:t>
      </w:r>
    </w:p>
    <w:p w:rsidR="005008E2" w:rsidRPr="005008E2" w:rsidRDefault="005008E2" w:rsidP="005008E2">
      <w:pPr>
        <w:tabs>
          <w:tab w:val="left" w:pos="142"/>
        </w:tabs>
        <w:ind w:left="-142"/>
        <w:jc w:val="both"/>
        <w:outlineLvl w:val="1"/>
        <w:rPr>
          <w:rFonts w:ascii="Arial" w:eastAsia="Arial" w:hAnsi="Arial" w:cs="Arial"/>
          <w:color w:val="000000"/>
          <w:sz w:val="22"/>
          <w:szCs w:val="22"/>
          <w:shd w:val="clear" w:color="auto" w:fill="FFFFFF"/>
        </w:rPr>
      </w:pPr>
      <w:bookmarkStart w:id="31" w:name="ant_1575050_1951771782"/>
      <w:r w:rsidRPr="005008E2">
        <w:rPr>
          <w:rFonts w:ascii="Arial" w:eastAsia="Arial" w:hAnsi="Arial" w:cs="Arial"/>
          <w:color w:val="000000"/>
          <w:sz w:val="22"/>
          <w:szCs w:val="22"/>
          <w:shd w:val="clear" w:color="auto" w:fill="FFFFFF"/>
        </w:rPr>
        <w:t>ТВЕРСКАЯ ОБЛАСТЬ ВОШЛА В ТОП-5 РЕГИОНОВ ПО АНТИКРИЗИСНЫМ МЕРАМ</w:t>
      </w:r>
      <w:bookmarkEnd w:id="31"/>
    </w:p>
    <w:p w:rsidR="005008E2" w:rsidRPr="005008E2" w:rsidRDefault="005008E2" w:rsidP="005008E2">
      <w:pPr>
        <w:tabs>
          <w:tab w:val="left" w:pos="142"/>
        </w:tabs>
        <w:ind w:left="-142"/>
        <w:jc w:val="both"/>
        <w:rPr>
          <w:rFonts w:ascii="Arial" w:eastAsia="Arial" w:hAnsi="Arial" w:cs="Arial"/>
          <w:color w:val="000000"/>
          <w:sz w:val="22"/>
          <w:szCs w:val="22"/>
          <w:shd w:val="clear" w:color="auto" w:fill="FFFFFF"/>
        </w:rPr>
      </w:pPr>
      <w:r w:rsidRPr="005008E2">
        <w:rPr>
          <w:rFonts w:ascii="Arial" w:eastAsia="Arial" w:hAnsi="Arial" w:cs="Arial"/>
          <w:color w:val="000000"/>
          <w:sz w:val="22"/>
          <w:szCs w:val="22"/>
          <w:shd w:val="clear" w:color="auto" w:fill="FFFFFF"/>
        </w:rPr>
        <w:t xml:space="preserve">"Основная задача - сохранение рабочих мест, продолжение реализации </w:t>
      </w:r>
      <w:proofErr w:type="spellStart"/>
      <w:r w:rsidRPr="005008E2">
        <w:rPr>
          <w:rFonts w:ascii="Arial" w:eastAsia="Arial" w:hAnsi="Arial" w:cs="Arial"/>
          <w:color w:val="000000"/>
          <w:sz w:val="22"/>
          <w:szCs w:val="22"/>
          <w:shd w:val="clear" w:color="auto" w:fill="FFFFFF"/>
        </w:rPr>
        <w:t>инвестпроектов</w:t>
      </w:r>
      <w:proofErr w:type="spellEnd"/>
      <w:r w:rsidRPr="005008E2">
        <w:rPr>
          <w:rFonts w:ascii="Arial" w:eastAsia="Arial" w:hAnsi="Arial" w:cs="Arial"/>
          <w:color w:val="000000"/>
          <w:sz w:val="22"/>
          <w:szCs w:val="22"/>
          <w:shd w:val="clear" w:color="auto" w:fill="FFFFFF"/>
        </w:rPr>
        <w:t xml:space="preserve"> и создание новых импортозамещающих производств, возможность предоставить нашим предприятиям оборотные средства для сохранения объемов выпускаемой продукции", - отметил на заседании правительства губернатор </w:t>
      </w:r>
      <w:r w:rsidRPr="005008E2">
        <w:rPr>
          <w:rFonts w:ascii="Arial" w:eastAsia="Arial" w:hAnsi="Arial" w:cs="Arial"/>
          <w:color w:val="000000"/>
          <w:sz w:val="22"/>
          <w:szCs w:val="22"/>
          <w:shd w:val="clear" w:color="auto" w:fill="C0C0C0"/>
        </w:rPr>
        <w:t>Игорь Руденя</w:t>
      </w:r>
      <w:r w:rsidRPr="005008E2">
        <w:rPr>
          <w:rFonts w:ascii="Arial" w:eastAsia="Arial" w:hAnsi="Arial" w:cs="Arial"/>
          <w:color w:val="000000"/>
          <w:sz w:val="22"/>
          <w:szCs w:val="22"/>
          <w:shd w:val="clear" w:color="auto" w:fill="FFFFFF"/>
        </w:rPr>
        <w:t xml:space="preserve">... </w:t>
      </w:r>
    </w:p>
    <w:p w:rsidR="005008E2" w:rsidRPr="005008E2" w:rsidRDefault="005008E2" w:rsidP="005008E2">
      <w:pPr>
        <w:tabs>
          <w:tab w:val="left" w:pos="142"/>
        </w:tabs>
        <w:ind w:left="-142"/>
        <w:rPr>
          <w:rFonts w:ascii="Arial" w:eastAsia="Arial" w:hAnsi="Arial" w:cs="Arial"/>
          <w:color w:val="0000FF"/>
          <w:sz w:val="22"/>
          <w:szCs w:val="22"/>
          <w:shd w:val="clear" w:color="auto" w:fill="FFFFFF"/>
        </w:rPr>
      </w:pPr>
      <w:hyperlink r:id="rId180" w:history="1">
        <w:r w:rsidRPr="005008E2">
          <w:rPr>
            <w:rFonts w:ascii="Arial" w:eastAsia="Arial" w:hAnsi="Arial" w:cs="Arial"/>
            <w:color w:val="0000FF"/>
            <w:sz w:val="22"/>
            <w:szCs w:val="22"/>
            <w:u w:val="single"/>
            <w:shd w:val="clear" w:color="auto" w:fill="FFFFFF"/>
          </w:rPr>
          <w:t>https://www.afanasy.biz/news/economy/192731</w:t>
        </w:r>
      </w:hyperlink>
    </w:p>
    <w:p w:rsidR="005008E2" w:rsidRPr="005008E2" w:rsidRDefault="005008E2" w:rsidP="005008E2">
      <w:pPr>
        <w:tabs>
          <w:tab w:val="left" w:pos="142"/>
        </w:tabs>
        <w:ind w:left="-142"/>
        <w:rPr>
          <w:rFonts w:ascii="Arial" w:eastAsia="Arial" w:hAnsi="Arial" w:cs="Arial"/>
          <w:color w:val="000000"/>
          <w:sz w:val="22"/>
          <w:szCs w:val="22"/>
          <w:u w:val="single"/>
          <w:shd w:val="clear" w:color="auto" w:fill="FFFFFF"/>
        </w:rPr>
      </w:pPr>
      <w:r w:rsidRPr="005008E2">
        <w:rPr>
          <w:rFonts w:ascii="Arial" w:eastAsia="Arial" w:hAnsi="Arial" w:cs="Arial"/>
          <w:color w:val="000000"/>
          <w:sz w:val="22"/>
          <w:szCs w:val="22"/>
          <w:u w:val="single"/>
          <w:shd w:val="clear" w:color="auto" w:fill="FFFFFF"/>
        </w:rPr>
        <w:t>Сообщения по событию:</w:t>
      </w:r>
    </w:p>
    <w:p w:rsidR="005008E2" w:rsidRPr="005008E2" w:rsidRDefault="005008E2" w:rsidP="005008E2">
      <w:pPr>
        <w:numPr>
          <w:ilvl w:val="0"/>
          <w:numId w:val="10"/>
        </w:numPr>
        <w:tabs>
          <w:tab w:val="left" w:pos="142"/>
        </w:tabs>
        <w:ind w:left="-142" w:firstLine="0"/>
        <w:rPr>
          <w:rFonts w:ascii="Arial" w:eastAsia="Arial" w:hAnsi="Arial" w:cs="Arial"/>
          <w:color w:val="0000FF"/>
          <w:sz w:val="22"/>
          <w:szCs w:val="22"/>
          <w:shd w:val="clear" w:color="auto" w:fill="FFFFFF"/>
        </w:rPr>
      </w:pPr>
      <w:hyperlink r:id="rId181" w:history="1">
        <w:r w:rsidRPr="005008E2">
          <w:rPr>
            <w:rFonts w:ascii="Arial" w:eastAsia="Arial" w:hAnsi="Arial" w:cs="Arial"/>
            <w:color w:val="0000FF"/>
            <w:sz w:val="22"/>
            <w:szCs w:val="22"/>
            <w:u w:val="single"/>
            <w:shd w:val="clear" w:color="auto" w:fill="FFFFFF"/>
          </w:rPr>
          <w:t>Дни Озёрного (</w:t>
        </w:r>
        <w:proofErr w:type="spellStart"/>
        <w:r w:rsidRPr="005008E2">
          <w:rPr>
            <w:rFonts w:ascii="Arial" w:eastAsia="Arial" w:hAnsi="Arial" w:cs="Arial"/>
            <w:color w:val="0000FF"/>
            <w:sz w:val="22"/>
            <w:szCs w:val="22"/>
            <w:u w:val="single"/>
            <w:shd w:val="clear" w:color="auto" w:fill="FFFFFF"/>
          </w:rPr>
          <w:t>dnioz.ru</w:t>
        </w:r>
        <w:proofErr w:type="spellEnd"/>
        <w:r w:rsidRPr="005008E2">
          <w:rPr>
            <w:rFonts w:ascii="Arial" w:eastAsia="Arial" w:hAnsi="Arial" w:cs="Arial"/>
            <w:color w:val="0000FF"/>
            <w:sz w:val="22"/>
            <w:szCs w:val="22"/>
            <w:u w:val="single"/>
            <w:shd w:val="clear" w:color="auto" w:fill="FFFFFF"/>
          </w:rPr>
          <w:t xml:space="preserve">), п.г.т. </w:t>
        </w:r>
        <w:proofErr w:type="gramStart"/>
        <w:r w:rsidRPr="005008E2">
          <w:rPr>
            <w:rFonts w:ascii="Arial" w:eastAsia="Arial" w:hAnsi="Arial" w:cs="Arial"/>
            <w:color w:val="0000FF"/>
            <w:sz w:val="22"/>
            <w:szCs w:val="22"/>
            <w:u w:val="single"/>
            <w:shd w:val="clear" w:color="auto" w:fill="FFFFFF"/>
          </w:rPr>
          <w:t>Озерный</w:t>
        </w:r>
        <w:proofErr w:type="gramEnd"/>
        <w:r w:rsidRPr="005008E2">
          <w:rPr>
            <w:rFonts w:ascii="Arial" w:eastAsia="Arial" w:hAnsi="Arial" w:cs="Arial"/>
            <w:color w:val="0000FF"/>
            <w:sz w:val="22"/>
            <w:szCs w:val="22"/>
            <w:u w:val="single"/>
            <w:shd w:val="clear" w:color="auto" w:fill="FFFFFF"/>
          </w:rPr>
          <w:t>, 24 марта 2022</w:t>
        </w:r>
      </w:hyperlink>
    </w:p>
    <w:p w:rsidR="005008E2" w:rsidRPr="005008E2" w:rsidRDefault="005008E2" w:rsidP="005008E2">
      <w:pPr>
        <w:numPr>
          <w:ilvl w:val="0"/>
          <w:numId w:val="10"/>
        </w:numPr>
        <w:tabs>
          <w:tab w:val="left" w:pos="142"/>
        </w:tabs>
        <w:ind w:left="-142" w:firstLine="0"/>
        <w:rPr>
          <w:rFonts w:ascii="Arial" w:eastAsia="Arial" w:hAnsi="Arial" w:cs="Arial"/>
          <w:color w:val="0000FF"/>
          <w:sz w:val="22"/>
          <w:szCs w:val="22"/>
          <w:shd w:val="clear" w:color="auto" w:fill="FFFFFF"/>
        </w:rPr>
      </w:pPr>
      <w:hyperlink r:id="rId182" w:history="1">
        <w:r w:rsidRPr="005008E2">
          <w:rPr>
            <w:rFonts w:ascii="Arial" w:eastAsia="Arial" w:hAnsi="Arial" w:cs="Arial"/>
            <w:color w:val="0000FF"/>
            <w:sz w:val="22"/>
            <w:szCs w:val="22"/>
            <w:u w:val="single"/>
            <w:shd w:val="clear" w:color="auto" w:fill="FFFFFF"/>
          </w:rPr>
          <w:t>Тверской проспект (tp.tver.ru), Тверь, 24 марта 2022</w:t>
        </w:r>
      </w:hyperlink>
    </w:p>
    <w:p w:rsidR="005008E2" w:rsidRPr="005008E2" w:rsidRDefault="005008E2" w:rsidP="005008E2">
      <w:pPr>
        <w:numPr>
          <w:ilvl w:val="0"/>
          <w:numId w:val="10"/>
        </w:numPr>
        <w:tabs>
          <w:tab w:val="left" w:pos="142"/>
        </w:tabs>
        <w:ind w:left="-142" w:firstLine="0"/>
        <w:rPr>
          <w:rFonts w:ascii="Arial" w:eastAsia="Arial" w:hAnsi="Arial" w:cs="Arial"/>
          <w:color w:val="0000FF"/>
          <w:sz w:val="22"/>
          <w:szCs w:val="22"/>
          <w:shd w:val="clear" w:color="auto" w:fill="FFFFFF"/>
        </w:rPr>
      </w:pPr>
      <w:hyperlink r:id="rId183" w:history="1">
        <w:r w:rsidRPr="005008E2">
          <w:rPr>
            <w:rFonts w:ascii="Arial" w:eastAsia="Arial" w:hAnsi="Arial" w:cs="Arial"/>
            <w:color w:val="0000FF"/>
            <w:sz w:val="22"/>
            <w:szCs w:val="22"/>
            <w:u w:val="single"/>
            <w:shd w:val="clear" w:color="auto" w:fill="FFFFFF"/>
          </w:rPr>
          <w:t>Кашинская газета (kashingazeta.ru), Кашин, 24 марта 2022</w:t>
        </w:r>
      </w:hyperlink>
    </w:p>
    <w:p w:rsidR="005008E2" w:rsidRPr="005008E2" w:rsidRDefault="005008E2" w:rsidP="005008E2">
      <w:pPr>
        <w:numPr>
          <w:ilvl w:val="0"/>
          <w:numId w:val="10"/>
        </w:numPr>
        <w:tabs>
          <w:tab w:val="left" w:pos="142"/>
        </w:tabs>
        <w:ind w:left="-142" w:firstLine="0"/>
        <w:rPr>
          <w:rFonts w:ascii="Arial" w:eastAsia="Arial" w:hAnsi="Arial" w:cs="Arial"/>
          <w:color w:val="0000FF"/>
          <w:sz w:val="22"/>
          <w:szCs w:val="22"/>
          <w:shd w:val="clear" w:color="auto" w:fill="FFFFFF"/>
        </w:rPr>
      </w:pPr>
      <w:hyperlink r:id="rId184" w:history="1">
        <w:r w:rsidRPr="005008E2">
          <w:rPr>
            <w:rFonts w:ascii="Arial" w:eastAsia="Arial" w:hAnsi="Arial" w:cs="Arial"/>
            <w:color w:val="0000FF"/>
            <w:sz w:val="22"/>
            <w:szCs w:val="22"/>
            <w:u w:val="single"/>
            <w:shd w:val="clear" w:color="auto" w:fill="FFFFFF"/>
          </w:rPr>
          <w:t>Родная земля (r-zemlya.ru), п. Рамешки, 24 марта 2022</w:t>
        </w:r>
      </w:hyperlink>
    </w:p>
    <w:p w:rsidR="005008E2" w:rsidRPr="005008E2" w:rsidRDefault="005008E2" w:rsidP="005008E2">
      <w:pPr>
        <w:numPr>
          <w:ilvl w:val="0"/>
          <w:numId w:val="10"/>
        </w:numPr>
        <w:tabs>
          <w:tab w:val="left" w:pos="142"/>
        </w:tabs>
        <w:ind w:left="-142" w:firstLine="0"/>
        <w:rPr>
          <w:rFonts w:ascii="Arial" w:eastAsia="Arial" w:hAnsi="Arial" w:cs="Arial"/>
          <w:color w:val="0000FF"/>
          <w:sz w:val="22"/>
          <w:szCs w:val="22"/>
          <w:shd w:val="clear" w:color="auto" w:fill="FFFFFF"/>
        </w:rPr>
      </w:pPr>
      <w:hyperlink r:id="rId185" w:history="1">
        <w:r w:rsidRPr="005008E2">
          <w:rPr>
            <w:rFonts w:ascii="Arial" w:eastAsia="Arial" w:hAnsi="Arial" w:cs="Arial"/>
            <w:color w:val="0000FF"/>
            <w:sz w:val="22"/>
            <w:szCs w:val="22"/>
            <w:u w:val="single"/>
            <w:shd w:val="clear" w:color="auto" w:fill="FFFFFF"/>
          </w:rPr>
          <w:t>Удомельская газета (udomelskaya-gazeta.ru), Удомля, 24 марта 2022</w:t>
        </w:r>
      </w:hyperlink>
    </w:p>
    <w:p w:rsidR="005008E2" w:rsidRPr="005008E2" w:rsidRDefault="005008E2" w:rsidP="005008E2">
      <w:pPr>
        <w:numPr>
          <w:ilvl w:val="0"/>
          <w:numId w:val="10"/>
        </w:numPr>
        <w:tabs>
          <w:tab w:val="left" w:pos="142"/>
        </w:tabs>
        <w:ind w:left="-142" w:firstLine="0"/>
        <w:rPr>
          <w:rFonts w:ascii="Arial" w:eastAsia="Arial" w:hAnsi="Arial" w:cs="Arial"/>
          <w:color w:val="0000FF"/>
          <w:sz w:val="22"/>
          <w:szCs w:val="22"/>
          <w:shd w:val="clear" w:color="auto" w:fill="FFFFFF"/>
          <w:lang w:val="en-US"/>
        </w:rPr>
      </w:pPr>
      <w:hyperlink r:id="rId186" w:history="1">
        <w:r w:rsidRPr="005008E2">
          <w:rPr>
            <w:rFonts w:ascii="Arial" w:eastAsia="Arial" w:hAnsi="Arial" w:cs="Arial"/>
            <w:color w:val="0000FF"/>
            <w:sz w:val="22"/>
            <w:szCs w:val="22"/>
            <w:u w:val="single"/>
            <w:shd w:val="clear" w:color="auto" w:fill="FFFFFF"/>
            <w:lang w:val="en-US"/>
          </w:rPr>
          <w:t xml:space="preserve">PANORAMA PRO (panoramapro.ru), </w:t>
        </w:r>
        <w:r w:rsidRPr="005008E2">
          <w:rPr>
            <w:rFonts w:ascii="Arial" w:eastAsia="Arial" w:hAnsi="Arial" w:cs="Arial"/>
            <w:color w:val="0000FF"/>
            <w:sz w:val="22"/>
            <w:szCs w:val="22"/>
            <w:u w:val="single"/>
            <w:shd w:val="clear" w:color="auto" w:fill="FFFFFF"/>
          </w:rPr>
          <w:t>Тверь</w:t>
        </w:r>
        <w:r w:rsidRPr="005008E2">
          <w:rPr>
            <w:rFonts w:ascii="Arial" w:eastAsia="Arial" w:hAnsi="Arial" w:cs="Arial"/>
            <w:color w:val="0000FF"/>
            <w:sz w:val="22"/>
            <w:szCs w:val="22"/>
            <w:u w:val="single"/>
            <w:shd w:val="clear" w:color="auto" w:fill="FFFFFF"/>
            <w:lang w:val="en-US"/>
          </w:rPr>
          <w:t xml:space="preserve">, 24 </w:t>
        </w:r>
        <w:r w:rsidRPr="005008E2">
          <w:rPr>
            <w:rFonts w:ascii="Arial" w:eastAsia="Arial" w:hAnsi="Arial" w:cs="Arial"/>
            <w:color w:val="0000FF"/>
            <w:sz w:val="22"/>
            <w:szCs w:val="22"/>
            <w:u w:val="single"/>
            <w:shd w:val="clear" w:color="auto" w:fill="FFFFFF"/>
          </w:rPr>
          <w:t>марта</w:t>
        </w:r>
        <w:r w:rsidRPr="005008E2">
          <w:rPr>
            <w:rFonts w:ascii="Arial" w:eastAsia="Arial" w:hAnsi="Arial" w:cs="Arial"/>
            <w:color w:val="0000FF"/>
            <w:sz w:val="22"/>
            <w:szCs w:val="22"/>
            <w:u w:val="single"/>
            <w:shd w:val="clear" w:color="auto" w:fill="FFFFFF"/>
            <w:lang w:val="en-US"/>
          </w:rPr>
          <w:t xml:space="preserve"> 2022</w:t>
        </w:r>
      </w:hyperlink>
    </w:p>
    <w:p w:rsidR="005008E2" w:rsidRPr="005008E2" w:rsidRDefault="005008E2" w:rsidP="005008E2">
      <w:pPr>
        <w:numPr>
          <w:ilvl w:val="0"/>
          <w:numId w:val="10"/>
        </w:numPr>
        <w:tabs>
          <w:tab w:val="left" w:pos="142"/>
        </w:tabs>
        <w:ind w:left="-142" w:firstLine="0"/>
        <w:rPr>
          <w:rFonts w:ascii="Arial" w:eastAsia="Arial" w:hAnsi="Arial" w:cs="Arial"/>
          <w:color w:val="0000FF"/>
          <w:sz w:val="22"/>
          <w:szCs w:val="22"/>
          <w:shd w:val="clear" w:color="auto" w:fill="FFFFFF"/>
        </w:rPr>
      </w:pPr>
      <w:hyperlink r:id="rId187" w:history="1">
        <w:r w:rsidRPr="005008E2">
          <w:rPr>
            <w:rFonts w:ascii="Arial" w:eastAsia="Arial" w:hAnsi="Arial" w:cs="Arial"/>
            <w:color w:val="0000FF"/>
            <w:sz w:val="22"/>
            <w:szCs w:val="22"/>
            <w:u w:val="single"/>
            <w:shd w:val="clear" w:color="auto" w:fill="FFFFFF"/>
          </w:rPr>
          <w:t>Заря (konzarya.ru), Конаково, 24 марта 2022</w:t>
        </w:r>
      </w:hyperlink>
    </w:p>
    <w:p w:rsidR="005008E2" w:rsidRPr="005008E2" w:rsidRDefault="005008E2" w:rsidP="005008E2">
      <w:pPr>
        <w:numPr>
          <w:ilvl w:val="0"/>
          <w:numId w:val="10"/>
        </w:numPr>
        <w:tabs>
          <w:tab w:val="left" w:pos="142"/>
        </w:tabs>
        <w:ind w:left="-142" w:firstLine="0"/>
        <w:rPr>
          <w:rFonts w:ascii="Arial" w:eastAsia="Arial" w:hAnsi="Arial" w:cs="Arial"/>
          <w:color w:val="0000FF"/>
          <w:sz w:val="22"/>
          <w:szCs w:val="22"/>
          <w:shd w:val="clear" w:color="auto" w:fill="FFFFFF"/>
        </w:rPr>
      </w:pPr>
      <w:hyperlink r:id="rId188" w:history="1">
        <w:r w:rsidRPr="005008E2">
          <w:rPr>
            <w:rFonts w:ascii="Arial" w:eastAsia="Arial" w:hAnsi="Arial" w:cs="Arial"/>
            <w:color w:val="0000FF"/>
            <w:sz w:val="22"/>
            <w:szCs w:val="22"/>
            <w:u w:val="single"/>
            <w:shd w:val="clear" w:color="auto" w:fill="FFFFFF"/>
          </w:rPr>
          <w:t>Знамя (kuvznama.ru), Кувшиново, 24 марта 2022</w:t>
        </w:r>
      </w:hyperlink>
    </w:p>
    <w:p w:rsidR="005008E2" w:rsidRPr="005008E2" w:rsidRDefault="005008E2" w:rsidP="005008E2">
      <w:pPr>
        <w:numPr>
          <w:ilvl w:val="0"/>
          <w:numId w:val="10"/>
        </w:numPr>
        <w:tabs>
          <w:tab w:val="left" w:pos="142"/>
        </w:tabs>
        <w:ind w:left="-142" w:firstLine="0"/>
        <w:rPr>
          <w:rFonts w:ascii="Arial" w:eastAsia="Arial" w:hAnsi="Arial" w:cs="Arial"/>
          <w:color w:val="0000FF"/>
          <w:sz w:val="22"/>
          <w:szCs w:val="22"/>
          <w:shd w:val="clear" w:color="auto" w:fill="FFFFFF"/>
        </w:rPr>
      </w:pPr>
      <w:hyperlink r:id="rId189" w:history="1">
        <w:r w:rsidRPr="005008E2">
          <w:rPr>
            <w:rFonts w:ascii="Arial" w:eastAsia="Arial" w:hAnsi="Arial" w:cs="Arial"/>
            <w:color w:val="0000FF"/>
            <w:sz w:val="22"/>
            <w:szCs w:val="22"/>
            <w:u w:val="single"/>
            <w:shd w:val="clear" w:color="auto" w:fill="FFFFFF"/>
          </w:rPr>
          <w:t>Тверская жизнь (tverlife.ru), Тверь, 24 марта 2022</w:t>
        </w:r>
      </w:hyperlink>
    </w:p>
    <w:p w:rsidR="005008E2" w:rsidRPr="005008E2" w:rsidRDefault="005008E2" w:rsidP="005008E2">
      <w:pPr>
        <w:numPr>
          <w:ilvl w:val="0"/>
          <w:numId w:val="10"/>
        </w:numPr>
        <w:tabs>
          <w:tab w:val="left" w:pos="142"/>
        </w:tabs>
        <w:ind w:left="-142" w:firstLine="0"/>
        <w:rPr>
          <w:rFonts w:ascii="Arial" w:eastAsia="Arial" w:hAnsi="Arial" w:cs="Arial"/>
          <w:color w:val="0000FF"/>
          <w:sz w:val="22"/>
          <w:szCs w:val="22"/>
          <w:shd w:val="clear" w:color="auto" w:fill="FFFFFF"/>
        </w:rPr>
      </w:pPr>
      <w:hyperlink r:id="rId190" w:history="1">
        <w:r w:rsidRPr="005008E2">
          <w:rPr>
            <w:rFonts w:ascii="Arial" w:eastAsia="Arial" w:hAnsi="Arial" w:cs="Arial"/>
            <w:color w:val="0000FF"/>
            <w:sz w:val="22"/>
            <w:szCs w:val="22"/>
            <w:u w:val="single"/>
            <w:shd w:val="clear" w:color="auto" w:fill="FFFFFF"/>
          </w:rPr>
          <w:t>Г</w:t>
        </w:r>
        <w:proofErr w:type="gramStart"/>
        <w:r w:rsidRPr="005008E2">
          <w:rPr>
            <w:rFonts w:ascii="Arial" w:eastAsia="Arial" w:hAnsi="Arial" w:cs="Arial"/>
            <w:color w:val="0000FF"/>
            <w:sz w:val="22"/>
            <w:szCs w:val="22"/>
            <w:u w:val="single"/>
            <w:shd w:val="clear" w:color="auto" w:fill="FFFFFF"/>
          </w:rPr>
          <w:t>ТРК Тв</w:t>
        </w:r>
        <w:proofErr w:type="gramEnd"/>
        <w:r w:rsidRPr="005008E2">
          <w:rPr>
            <w:rFonts w:ascii="Arial" w:eastAsia="Arial" w:hAnsi="Arial" w:cs="Arial"/>
            <w:color w:val="0000FF"/>
            <w:sz w:val="22"/>
            <w:szCs w:val="22"/>
            <w:u w:val="single"/>
            <w:shd w:val="clear" w:color="auto" w:fill="FFFFFF"/>
          </w:rPr>
          <w:t>ерь, Тверь, 24 марта 2022</w:t>
        </w:r>
      </w:hyperlink>
    </w:p>
    <w:p w:rsidR="005008E2" w:rsidRPr="005008E2" w:rsidRDefault="005008E2" w:rsidP="005008E2">
      <w:pPr>
        <w:numPr>
          <w:ilvl w:val="0"/>
          <w:numId w:val="10"/>
        </w:numPr>
        <w:tabs>
          <w:tab w:val="left" w:pos="142"/>
        </w:tabs>
        <w:ind w:left="-142" w:firstLine="0"/>
        <w:rPr>
          <w:rFonts w:ascii="Arial" w:eastAsia="Arial" w:hAnsi="Arial" w:cs="Arial"/>
          <w:color w:val="0000FF"/>
          <w:sz w:val="22"/>
          <w:szCs w:val="22"/>
          <w:shd w:val="clear" w:color="auto" w:fill="FFFFFF"/>
        </w:rPr>
      </w:pPr>
      <w:hyperlink r:id="rId191" w:history="1">
        <w:r w:rsidRPr="005008E2">
          <w:rPr>
            <w:rFonts w:ascii="Arial" w:eastAsia="Arial" w:hAnsi="Arial" w:cs="Arial"/>
            <w:color w:val="0000FF"/>
            <w:sz w:val="22"/>
            <w:szCs w:val="22"/>
            <w:u w:val="single"/>
            <w:shd w:val="clear" w:color="auto" w:fill="FFFFFF"/>
          </w:rPr>
          <w:t>Тверские ведомости (vedtver.ru), Тверь, 24 марта 2022</w:t>
        </w:r>
      </w:hyperlink>
    </w:p>
    <w:p w:rsidR="005008E2" w:rsidRPr="005008E2" w:rsidRDefault="005008E2" w:rsidP="005008E2">
      <w:pPr>
        <w:tabs>
          <w:tab w:val="left" w:pos="142"/>
        </w:tabs>
        <w:ind w:left="-142"/>
        <w:jc w:val="right"/>
        <w:rPr>
          <w:rFonts w:ascii="Arial" w:eastAsia="Arial" w:hAnsi="Arial" w:cs="Arial"/>
          <w:color w:val="0000FF"/>
          <w:sz w:val="22"/>
          <w:szCs w:val="22"/>
          <w:shd w:val="clear" w:color="auto" w:fill="FFFFFF"/>
        </w:rPr>
      </w:pPr>
      <w:hyperlink w:anchor="tabtxt_1575050_1951771782" w:history="1">
        <w:r w:rsidRPr="005008E2">
          <w:rPr>
            <w:rFonts w:ascii="Arial" w:eastAsia="Arial" w:hAnsi="Arial" w:cs="Arial"/>
            <w:color w:val="0000FF"/>
            <w:sz w:val="22"/>
            <w:szCs w:val="22"/>
            <w:u w:val="single"/>
            <w:shd w:val="clear" w:color="auto" w:fill="FFFFFF"/>
          </w:rPr>
          <w:t>К заголовкам сообщений</w:t>
        </w:r>
      </w:hyperlink>
    </w:p>
    <w:p w:rsidR="005008E2" w:rsidRPr="005008E2" w:rsidRDefault="005008E2" w:rsidP="005008E2">
      <w:pPr>
        <w:tabs>
          <w:tab w:val="left" w:pos="142"/>
        </w:tabs>
        <w:ind w:left="-142"/>
        <w:rPr>
          <w:rFonts w:ascii="Arial" w:eastAsia="Arial" w:hAnsi="Arial" w:cs="Arial"/>
          <w:b/>
          <w:color w:val="000000"/>
          <w:sz w:val="22"/>
          <w:szCs w:val="22"/>
          <w:shd w:val="clear" w:color="auto" w:fill="FFFFFF"/>
        </w:rPr>
      </w:pPr>
      <w:r w:rsidRPr="005008E2">
        <w:rPr>
          <w:rFonts w:ascii="Arial" w:eastAsia="Arial" w:hAnsi="Arial" w:cs="Arial"/>
          <w:b/>
          <w:color w:val="000000"/>
          <w:sz w:val="22"/>
          <w:szCs w:val="22"/>
          <w:shd w:val="clear" w:color="auto" w:fill="FFFFFF"/>
        </w:rPr>
        <w:t>Тверские ведомости (vedtver.ru), Тверь, 24 марта 2022</w:t>
      </w:r>
    </w:p>
    <w:p w:rsidR="005008E2" w:rsidRPr="005008E2" w:rsidRDefault="005008E2" w:rsidP="005008E2">
      <w:pPr>
        <w:tabs>
          <w:tab w:val="left" w:pos="142"/>
        </w:tabs>
        <w:ind w:left="-142"/>
        <w:jc w:val="both"/>
        <w:outlineLvl w:val="1"/>
        <w:rPr>
          <w:rFonts w:ascii="Arial" w:eastAsia="Arial" w:hAnsi="Arial" w:cs="Arial"/>
          <w:color w:val="000000"/>
          <w:sz w:val="22"/>
          <w:szCs w:val="22"/>
          <w:shd w:val="clear" w:color="auto" w:fill="FFFFFF"/>
        </w:rPr>
      </w:pPr>
      <w:bookmarkStart w:id="32" w:name="ant_1575050_1951363293"/>
      <w:r w:rsidRPr="005008E2">
        <w:rPr>
          <w:rFonts w:ascii="Arial" w:eastAsia="Arial" w:hAnsi="Arial" w:cs="Arial"/>
          <w:color w:val="000000"/>
          <w:sz w:val="22"/>
          <w:szCs w:val="22"/>
          <w:shd w:val="clear" w:color="auto" w:fill="FFFFFF"/>
        </w:rPr>
        <w:t>ШКОЛЬНИКИ ТВЕРСКОЙ ОБЛАСТИ МОГУТ ВЫИГРАТЬ ПУТЕВКУ В ПУТЕШЕСТВИЕ ПО РОССИИ</w:t>
      </w:r>
      <w:bookmarkEnd w:id="32"/>
    </w:p>
    <w:p w:rsidR="005008E2" w:rsidRPr="005008E2" w:rsidRDefault="005008E2" w:rsidP="005008E2">
      <w:pPr>
        <w:tabs>
          <w:tab w:val="left" w:pos="142"/>
        </w:tabs>
        <w:ind w:left="-142"/>
        <w:jc w:val="both"/>
        <w:rPr>
          <w:rFonts w:ascii="Arial" w:eastAsia="Arial" w:hAnsi="Arial" w:cs="Arial"/>
          <w:color w:val="000000"/>
          <w:sz w:val="22"/>
          <w:szCs w:val="22"/>
          <w:shd w:val="clear" w:color="auto" w:fill="FFFFFF"/>
        </w:rPr>
      </w:pPr>
      <w:r w:rsidRPr="005008E2">
        <w:rPr>
          <w:rFonts w:ascii="Arial" w:eastAsia="Arial" w:hAnsi="Arial" w:cs="Arial"/>
          <w:color w:val="000000"/>
          <w:sz w:val="22"/>
          <w:szCs w:val="22"/>
          <w:shd w:val="clear" w:color="auto" w:fill="FFFFFF"/>
        </w:rPr>
        <w:t xml:space="preserve">Мы хотим, чтобы все знания, устремления, нестандартный подход и современное мышление нашей молодежи конвертировались в инициативы по приоритетным для Тверской области направлениям", - считает губернатор </w:t>
      </w:r>
      <w:r w:rsidRPr="005008E2">
        <w:rPr>
          <w:rFonts w:ascii="Arial" w:eastAsia="Arial" w:hAnsi="Arial" w:cs="Arial"/>
          <w:color w:val="000000"/>
          <w:sz w:val="22"/>
          <w:szCs w:val="22"/>
          <w:shd w:val="clear" w:color="auto" w:fill="C0C0C0"/>
        </w:rPr>
        <w:t>Игорь Руденя</w:t>
      </w:r>
      <w:r w:rsidRPr="005008E2">
        <w:rPr>
          <w:rFonts w:ascii="Arial" w:eastAsia="Arial" w:hAnsi="Arial" w:cs="Arial"/>
          <w:color w:val="000000"/>
          <w:sz w:val="22"/>
          <w:szCs w:val="22"/>
          <w:shd w:val="clear" w:color="auto" w:fill="FFFFFF"/>
        </w:rPr>
        <w:t xml:space="preserve">... </w:t>
      </w:r>
    </w:p>
    <w:p w:rsidR="005008E2" w:rsidRPr="005008E2" w:rsidRDefault="005008E2" w:rsidP="005008E2">
      <w:pPr>
        <w:tabs>
          <w:tab w:val="left" w:pos="142"/>
        </w:tabs>
        <w:ind w:left="-142"/>
        <w:rPr>
          <w:rFonts w:ascii="Arial" w:eastAsia="Arial" w:hAnsi="Arial" w:cs="Arial"/>
          <w:color w:val="0000FF"/>
          <w:sz w:val="22"/>
          <w:szCs w:val="22"/>
          <w:shd w:val="clear" w:color="auto" w:fill="FFFFFF"/>
        </w:rPr>
      </w:pPr>
      <w:hyperlink r:id="rId192" w:history="1">
        <w:r w:rsidRPr="005008E2">
          <w:rPr>
            <w:rFonts w:ascii="Arial" w:eastAsia="Arial" w:hAnsi="Arial" w:cs="Arial"/>
            <w:color w:val="0000FF"/>
            <w:sz w:val="22"/>
            <w:szCs w:val="22"/>
            <w:u w:val="single"/>
            <w:shd w:val="clear" w:color="auto" w:fill="FFFFFF"/>
          </w:rPr>
          <w:t>https://vedtver.ru/news/society/shkolniki-tverskoj-oblasti-mogut-vyigrat-putevku-v-puteshestvie-po-rossii/</w:t>
        </w:r>
      </w:hyperlink>
    </w:p>
    <w:p w:rsidR="005008E2" w:rsidRPr="005008E2" w:rsidRDefault="005008E2" w:rsidP="005008E2">
      <w:pPr>
        <w:tabs>
          <w:tab w:val="left" w:pos="142"/>
        </w:tabs>
        <w:ind w:left="-142"/>
        <w:rPr>
          <w:rFonts w:ascii="Arial" w:eastAsia="Arial" w:hAnsi="Arial" w:cs="Arial"/>
          <w:color w:val="000000"/>
          <w:sz w:val="22"/>
          <w:szCs w:val="22"/>
          <w:u w:val="single"/>
          <w:shd w:val="clear" w:color="auto" w:fill="FFFFFF"/>
        </w:rPr>
      </w:pPr>
      <w:r w:rsidRPr="005008E2">
        <w:rPr>
          <w:rFonts w:ascii="Arial" w:eastAsia="Arial" w:hAnsi="Arial" w:cs="Arial"/>
          <w:color w:val="000000"/>
          <w:sz w:val="22"/>
          <w:szCs w:val="22"/>
          <w:u w:val="single"/>
          <w:shd w:val="clear" w:color="auto" w:fill="FFFFFF"/>
        </w:rPr>
        <w:t>Сообщения по событию:</w:t>
      </w:r>
    </w:p>
    <w:p w:rsidR="005008E2" w:rsidRPr="005008E2" w:rsidRDefault="005008E2" w:rsidP="005008E2">
      <w:pPr>
        <w:numPr>
          <w:ilvl w:val="0"/>
          <w:numId w:val="11"/>
        </w:numPr>
        <w:tabs>
          <w:tab w:val="left" w:pos="142"/>
        </w:tabs>
        <w:ind w:left="-142" w:firstLine="0"/>
        <w:rPr>
          <w:rFonts w:ascii="Arial" w:eastAsia="Arial" w:hAnsi="Arial" w:cs="Arial"/>
          <w:color w:val="0000FF"/>
          <w:sz w:val="22"/>
          <w:szCs w:val="22"/>
          <w:shd w:val="clear" w:color="auto" w:fill="FFFFFF"/>
        </w:rPr>
      </w:pPr>
      <w:hyperlink r:id="rId193" w:history="1">
        <w:r w:rsidRPr="005008E2">
          <w:rPr>
            <w:rFonts w:ascii="Arial" w:eastAsia="Arial" w:hAnsi="Arial" w:cs="Arial"/>
            <w:color w:val="0000FF"/>
            <w:sz w:val="22"/>
            <w:szCs w:val="22"/>
            <w:u w:val="single"/>
            <w:shd w:val="clear" w:color="auto" w:fill="FFFFFF"/>
          </w:rPr>
          <w:t>Главный региональный (glavny.tv), Смоленск, 24 марта 2022</w:t>
        </w:r>
      </w:hyperlink>
    </w:p>
    <w:p w:rsidR="005008E2" w:rsidRPr="005008E2" w:rsidRDefault="005008E2" w:rsidP="005008E2">
      <w:pPr>
        <w:numPr>
          <w:ilvl w:val="0"/>
          <w:numId w:val="11"/>
        </w:numPr>
        <w:tabs>
          <w:tab w:val="left" w:pos="142"/>
        </w:tabs>
        <w:ind w:left="-142" w:firstLine="0"/>
        <w:rPr>
          <w:rFonts w:ascii="Arial" w:eastAsia="Arial" w:hAnsi="Arial" w:cs="Arial"/>
          <w:color w:val="0000FF"/>
          <w:sz w:val="22"/>
          <w:szCs w:val="22"/>
          <w:shd w:val="clear" w:color="auto" w:fill="FFFFFF"/>
        </w:rPr>
      </w:pPr>
      <w:hyperlink r:id="rId194" w:history="1">
        <w:proofErr w:type="spellStart"/>
        <w:r w:rsidRPr="005008E2">
          <w:rPr>
            <w:rFonts w:ascii="Arial" w:eastAsia="Arial" w:hAnsi="Arial" w:cs="Arial"/>
            <w:color w:val="0000FF"/>
            <w:sz w:val="22"/>
            <w:szCs w:val="22"/>
            <w:u w:val="single"/>
            <w:shd w:val="clear" w:color="auto" w:fill="FFFFFF"/>
          </w:rPr>
          <w:t>KonakovoGrad.ru</w:t>
        </w:r>
        <w:proofErr w:type="spellEnd"/>
        <w:r w:rsidRPr="005008E2">
          <w:rPr>
            <w:rFonts w:ascii="Arial" w:eastAsia="Arial" w:hAnsi="Arial" w:cs="Arial"/>
            <w:color w:val="0000FF"/>
            <w:sz w:val="22"/>
            <w:szCs w:val="22"/>
            <w:u w:val="single"/>
            <w:shd w:val="clear" w:color="auto" w:fill="FFFFFF"/>
          </w:rPr>
          <w:t>, Конаково, 24 марта 2022</w:t>
        </w:r>
      </w:hyperlink>
    </w:p>
    <w:p w:rsidR="005008E2" w:rsidRPr="005008E2" w:rsidRDefault="005008E2" w:rsidP="005008E2">
      <w:pPr>
        <w:numPr>
          <w:ilvl w:val="0"/>
          <w:numId w:val="11"/>
        </w:numPr>
        <w:tabs>
          <w:tab w:val="left" w:pos="142"/>
        </w:tabs>
        <w:ind w:left="-142" w:firstLine="0"/>
        <w:rPr>
          <w:rFonts w:ascii="Arial" w:eastAsia="Arial" w:hAnsi="Arial" w:cs="Arial"/>
          <w:color w:val="0000FF"/>
          <w:sz w:val="22"/>
          <w:szCs w:val="22"/>
          <w:shd w:val="clear" w:color="auto" w:fill="FFFFFF"/>
        </w:rPr>
      </w:pPr>
      <w:hyperlink r:id="rId195" w:history="1">
        <w:r w:rsidRPr="005008E2">
          <w:rPr>
            <w:rFonts w:ascii="Arial" w:eastAsia="Arial" w:hAnsi="Arial" w:cs="Arial"/>
            <w:color w:val="0000FF"/>
            <w:sz w:val="22"/>
            <w:szCs w:val="22"/>
            <w:u w:val="single"/>
            <w:shd w:val="clear" w:color="auto" w:fill="FFFFFF"/>
          </w:rPr>
          <w:t>Родная земля (r-zemlya.ru), п. Рамешки, 24 марта 2022</w:t>
        </w:r>
      </w:hyperlink>
    </w:p>
    <w:p w:rsidR="005008E2" w:rsidRPr="005008E2" w:rsidRDefault="005008E2" w:rsidP="005008E2">
      <w:pPr>
        <w:numPr>
          <w:ilvl w:val="0"/>
          <w:numId w:val="11"/>
        </w:numPr>
        <w:tabs>
          <w:tab w:val="left" w:pos="142"/>
        </w:tabs>
        <w:ind w:left="-142" w:firstLine="0"/>
        <w:rPr>
          <w:rFonts w:ascii="Arial" w:eastAsia="Arial" w:hAnsi="Arial" w:cs="Arial"/>
          <w:color w:val="0000FF"/>
          <w:sz w:val="22"/>
          <w:szCs w:val="22"/>
          <w:shd w:val="clear" w:color="auto" w:fill="FFFFFF"/>
        </w:rPr>
      </w:pPr>
      <w:hyperlink r:id="rId196" w:history="1">
        <w:r w:rsidRPr="005008E2">
          <w:rPr>
            <w:rFonts w:ascii="Arial" w:eastAsia="Arial" w:hAnsi="Arial" w:cs="Arial"/>
            <w:color w:val="0000FF"/>
            <w:sz w:val="22"/>
            <w:szCs w:val="22"/>
            <w:u w:val="single"/>
            <w:shd w:val="clear" w:color="auto" w:fill="FFFFFF"/>
          </w:rPr>
          <w:t>Край справедливости (ks-region69.com), Тверь, 24 марта 2022</w:t>
        </w:r>
      </w:hyperlink>
    </w:p>
    <w:p w:rsidR="005008E2" w:rsidRPr="005008E2" w:rsidRDefault="005008E2" w:rsidP="005008E2">
      <w:pPr>
        <w:numPr>
          <w:ilvl w:val="0"/>
          <w:numId w:val="11"/>
        </w:numPr>
        <w:tabs>
          <w:tab w:val="left" w:pos="142"/>
        </w:tabs>
        <w:ind w:left="-142" w:firstLine="0"/>
        <w:rPr>
          <w:rFonts w:ascii="Arial" w:eastAsia="Arial" w:hAnsi="Arial" w:cs="Arial"/>
          <w:color w:val="0000FF"/>
          <w:sz w:val="22"/>
          <w:szCs w:val="22"/>
          <w:shd w:val="clear" w:color="auto" w:fill="FFFFFF"/>
        </w:rPr>
      </w:pPr>
      <w:hyperlink r:id="rId197" w:history="1">
        <w:r w:rsidRPr="005008E2">
          <w:rPr>
            <w:rFonts w:ascii="Arial" w:eastAsia="Arial" w:hAnsi="Arial" w:cs="Arial"/>
            <w:color w:val="0000FF"/>
            <w:sz w:val="22"/>
            <w:szCs w:val="22"/>
            <w:u w:val="single"/>
            <w:shd w:val="clear" w:color="auto" w:fill="FFFFFF"/>
          </w:rPr>
          <w:t>Г</w:t>
        </w:r>
        <w:proofErr w:type="gramStart"/>
        <w:r w:rsidRPr="005008E2">
          <w:rPr>
            <w:rFonts w:ascii="Arial" w:eastAsia="Arial" w:hAnsi="Arial" w:cs="Arial"/>
            <w:color w:val="0000FF"/>
            <w:sz w:val="22"/>
            <w:szCs w:val="22"/>
            <w:u w:val="single"/>
            <w:shd w:val="clear" w:color="auto" w:fill="FFFFFF"/>
          </w:rPr>
          <w:t>ТРК Тв</w:t>
        </w:r>
        <w:proofErr w:type="gramEnd"/>
        <w:r w:rsidRPr="005008E2">
          <w:rPr>
            <w:rFonts w:ascii="Arial" w:eastAsia="Arial" w:hAnsi="Arial" w:cs="Arial"/>
            <w:color w:val="0000FF"/>
            <w:sz w:val="22"/>
            <w:szCs w:val="22"/>
            <w:u w:val="single"/>
            <w:shd w:val="clear" w:color="auto" w:fill="FFFFFF"/>
          </w:rPr>
          <w:t>ерь, Тверь, 24 марта 2022</w:t>
        </w:r>
      </w:hyperlink>
    </w:p>
    <w:p w:rsidR="005008E2" w:rsidRPr="005008E2" w:rsidRDefault="005008E2" w:rsidP="005008E2">
      <w:pPr>
        <w:numPr>
          <w:ilvl w:val="0"/>
          <w:numId w:val="11"/>
        </w:numPr>
        <w:tabs>
          <w:tab w:val="left" w:pos="142"/>
        </w:tabs>
        <w:ind w:left="-142" w:firstLine="0"/>
        <w:rPr>
          <w:rFonts w:ascii="Arial" w:eastAsia="Arial" w:hAnsi="Arial" w:cs="Arial"/>
          <w:color w:val="0000FF"/>
          <w:sz w:val="22"/>
          <w:szCs w:val="22"/>
          <w:shd w:val="clear" w:color="auto" w:fill="FFFFFF"/>
        </w:rPr>
      </w:pPr>
      <w:hyperlink r:id="rId198" w:history="1">
        <w:r w:rsidRPr="005008E2">
          <w:rPr>
            <w:rFonts w:ascii="Arial" w:eastAsia="Arial" w:hAnsi="Arial" w:cs="Arial"/>
            <w:color w:val="0000FF"/>
            <w:sz w:val="22"/>
            <w:szCs w:val="22"/>
            <w:u w:val="single"/>
            <w:shd w:val="clear" w:color="auto" w:fill="FFFFFF"/>
          </w:rPr>
          <w:t>Удомельская газета (udomelskaya-gazeta.ru), Удомля, 24 марта 2022</w:t>
        </w:r>
      </w:hyperlink>
    </w:p>
    <w:p w:rsidR="005008E2" w:rsidRPr="005008E2" w:rsidRDefault="005008E2" w:rsidP="005008E2">
      <w:pPr>
        <w:numPr>
          <w:ilvl w:val="0"/>
          <w:numId w:val="11"/>
        </w:numPr>
        <w:tabs>
          <w:tab w:val="left" w:pos="142"/>
        </w:tabs>
        <w:ind w:left="-142" w:firstLine="0"/>
        <w:rPr>
          <w:rFonts w:ascii="Arial" w:eastAsia="Arial" w:hAnsi="Arial" w:cs="Arial"/>
          <w:color w:val="0000FF"/>
          <w:sz w:val="22"/>
          <w:szCs w:val="22"/>
          <w:shd w:val="clear" w:color="auto" w:fill="FFFFFF"/>
        </w:rPr>
      </w:pPr>
      <w:hyperlink r:id="rId199" w:history="1">
        <w:r w:rsidRPr="005008E2">
          <w:rPr>
            <w:rFonts w:ascii="Arial" w:eastAsia="Arial" w:hAnsi="Arial" w:cs="Arial"/>
            <w:color w:val="0000FF"/>
            <w:sz w:val="22"/>
            <w:szCs w:val="22"/>
            <w:u w:val="single"/>
            <w:shd w:val="clear" w:color="auto" w:fill="FFFFFF"/>
          </w:rPr>
          <w:t>Новоторжский вестник (nvestnik.ru), Торжок, 24 марта 2022</w:t>
        </w:r>
      </w:hyperlink>
    </w:p>
    <w:p w:rsidR="005008E2" w:rsidRPr="005008E2" w:rsidRDefault="005008E2" w:rsidP="005008E2">
      <w:pPr>
        <w:numPr>
          <w:ilvl w:val="0"/>
          <w:numId w:val="11"/>
        </w:numPr>
        <w:tabs>
          <w:tab w:val="left" w:pos="142"/>
        </w:tabs>
        <w:ind w:left="-142" w:firstLine="0"/>
        <w:rPr>
          <w:rFonts w:ascii="Arial" w:eastAsia="Arial" w:hAnsi="Arial" w:cs="Arial"/>
          <w:color w:val="0000FF"/>
          <w:sz w:val="22"/>
          <w:szCs w:val="22"/>
          <w:shd w:val="clear" w:color="auto" w:fill="FFFFFF"/>
        </w:rPr>
      </w:pPr>
      <w:hyperlink r:id="rId200" w:history="1">
        <w:r w:rsidRPr="005008E2">
          <w:rPr>
            <w:rFonts w:ascii="Arial" w:eastAsia="Arial" w:hAnsi="Arial" w:cs="Arial"/>
            <w:color w:val="0000FF"/>
            <w:sz w:val="22"/>
            <w:szCs w:val="22"/>
            <w:u w:val="single"/>
            <w:shd w:val="clear" w:color="auto" w:fill="FFFFFF"/>
          </w:rPr>
          <w:t>Заря (konzarya.ru), Конаково, 24 марта 2022</w:t>
        </w:r>
      </w:hyperlink>
    </w:p>
    <w:p w:rsidR="005008E2" w:rsidRPr="005008E2" w:rsidRDefault="005008E2" w:rsidP="005008E2">
      <w:pPr>
        <w:numPr>
          <w:ilvl w:val="0"/>
          <w:numId w:val="11"/>
        </w:numPr>
        <w:tabs>
          <w:tab w:val="left" w:pos="142"/>
        </w:tabs>
        <w:ind w:left="-142" w:firstLine="0"/>
        <w:rPr>
          <w:rFonts w:ascii="Arial" w:eastAsia="Arial" w:hAnsi="Arial" w:cs="Arial"/>
          <w:color w:val="0000FF"/>
          <w:sz w:val="22"/>
          <w:szCs w:val="22"/>
          <w:shd w:val="clear" w:color="auto" w:fill="FFFFFF"/>
        </w:rPr>
      </w:pPr>
      <w:hyperlink r:id="rId201" w:history="1">
        <w:r w:rsidRPr="005008E2">
          <w:rPr>
            <w:rFonts w:ascii="Arial" w:eastAsia="Arial" w:hAnsi="Arial" w:cs="Arial"/>
            <w:color w:val="0000FF"/>
            <w:sz w:val="22"/>
            <w:szCs w:val="22"/>
            <w:u w:val="single"/>
            <w:shd w:val="clear" w:color="auto" w:fill="FFFFFF"/>
          </w:rPr>
          <w:t>Знамя (kuvznama.ru), Кувшиново, 24 марта 2022</w:t>
        </w:r>
      </w:hyperlink>
    </w:p>
    <w:p w:rsidR="005008E2" w:rsidRPr="005008E2" w:rsidRDefault="005008E2" w:rsidP="005008E2">
      <w:pPr>
        <w:numPr>
          <w:ilvl w:val="0"/>
          <w:numId w:val="11"/>
        </w:numPr>
        <w:tabs>
          <w:tab w:val="left" w:pos="142"/>
        </w:tabs>
        <w:ind w:left="-142" w:firstLine="0"/>
        <w:rPr>
          <w:rFonts w:ascii="Arial" w:eastAsia="Arial" w:hAnsi="Arial" w:cs="Arial"/>
          <w:color w:val="0000FF"/>
          <w:sz w:val="22"/>
          <w:szCs w:val="22"/>
          <w:shd w:val="clear" w:color="auto" w:fill="FFFFFF"/>
        </w:rPr>
      </w:pPr>
      <w:hyperlink r:id="rId202" w:history="1">
        <w:r w:rsidRPr="005008E2">
          <w:rPr>
            <w:rFonts w:ascii="Arial" w:eastAsia="Arial" w:hAnsi="Arial" w:cs="Arial"/>
            <w:color w:val="0000FF"/>
            <w:sz w:val="22"/>
            <w:szCs w:val="22"/>
            <w:u w:val="single"/>
            <w:shd w:val="clear" w:color="auto" w:fill="FFFFFF"/>
          </w:rPr>
          <w:t>Тверская жизнь (tverlife.ru), Тверь, 24 марта 2022</w:t>
        </w:r>
      </w:hyperlink>
    </w:p>
    <w:p w:rsidR="005008E2" w:rsidRPr="005008E2" w:rsidRDefault="005008E2" w:rsidP="005008E2">
      <w:pPr>
        <w:numPr>
          <w:ilvl w:val="0"/>
          <w:numId w:val="11"/>
        </w:numPr>
        <w:tabs>
          <w:tab w:val="left" w:pos="142"/>
        </w:tabs>
        <w:ind w:left="-142" w:firstLine="0"/>
        <w:rPr>
          <w:rFonts w:ascii="Arial" w:eastAsia="Arial" w:hAnsi="Arial" w:cs="Arial"/>
          <w:color w:val="0000FF"/>
          <w:sz w:val="22"/>
          <w:szCs w:val="22"/>
          <w:shd w:val="clear" w:color="auto" w:fill="FFFFFF"/>
        </w:rPr>
      </w:pPr>
      <w:hyperlink r:id="rId203" w:history="1">
        <w:r w:rsidRPr="005008E2">
          <w:rPr>
            <w:rFonts w:ascii="Arial" w:eastAsia="Arial" w:hAnsi="Arial" w:cs="Arial"/>
            <w:color w:val="0000FF"/>
            <w:sz w:val="22"/>
            <w:szCs w:val="22"/>
            <w:u w:val="single"/>
            <w:shd w:val="clear" w:color="auto" w:fill="FFFFFF"/>
          </w:rPr>
          <w:t>Новости Твери (tver-news.net), Тверь, 24 марта 2022</w:t>
        </w:r>
      </w:hyperlink>
    </w:p>
    <w:p w:rsidR="005008E2" w:rsidRPr="005008E2" w:rsidRDefault="005008E2" w:rsidP="005008E2">
      <w:pPr>
        <w:tabs>
          <w:tab w:val="left" w:pos="142"/>
        </w:tabs>
        <w:ind w:left="-142"/>
        <w:jc w:val="right"/>
        <w:rPr>
          <w:rFonts w:ascii="Arial" w:eastAsia="Arial" w:hAnsi="Arial" w:cs="Arial"/>
          <w:color w:val="0000FF"/>
          <w:sz w:val="22"/>
          <w:szCs w:val="22"/>
          <w:shd w:val="clear" w:color="auto" w:fill="FFFFFF"/>
        </w:rPr>
      </w:pPr>
      <w:hyperlink w:anchor="tabtxt_1575050_1951363293" w:history="1">
        <w:r w:rsidRPr="005008E2">
          <w:rPr>
            <w:rFonts w:ascii="Arial" w:eastAsia="Arial" w:hAnsi="Arial" w:cs="Arial"/>
            <w:color w:val="0000FF"/>
            <w:sz w:val="22"/>
            <w:szCs w:val="22"/>
            <w:u w:val="single"/>
            <w:shd w:val="clear" w:color="auto" w:fill="FFFFFF"/>
          </w:rPr>
          <w:t>К заголовкам сообщений</w:t>
        </w:r>
      </w:hyperlink>
    </w:p>
    <w:p w:rsidR="005008E2" w:rsidRPr="005008E2" w:rsidRDefault="005008E2" w:rsidP="005008E2">
      <w:pPr>
        <w:tabs>
          <w:tab w:val="left" w:pos="142"/>
        </w:tabs>
        <w:ind w:left="-142"/>
        <w:rPr>
          <w:rFonts w:ascii="Arial" w:eastAsia="Arial" w:hAnsi="Arial" w:cs="Arial"/>
          <w:color w:val="000000"/>
          <w:sz w:val="22"/>
          <w:szCs w:val="22"/>
        </w:rPr>
      </w:pPr>
    </w:p>
    <w:p w:rsidR="005008E2" w:rsidRPr="00F40897" w:rsidRDefault="005008E2" w:rsidP="005008E2">
      <w:pPr>
        <w:ind w:left="-142"/>
        <w:rPr>
          <w:rFonts w:ascii="Arial" w:eastAsia="Arial" w:hAnsi="Arial" w:cs="Arial"/>
          <w:color w:val="000000"/>
          <w:sz w:val="22"/>
          <w:szCs w:val="22"/>
        </w:rPr>
      </w:pPr>
    </w:p>
    <w:sectPr w:rsidR="005008E2" w:rsidRPr="00F40897" w:rsidSect="00FC7548">
      <w:headerReference w:type="default" r:id="rId204"/>
      <w:footerReference w:type="even" r:id="rId205"/>
      <w:footerReference w:type="default" r:id="rId206"/>
      <w:footerReference w:type="first" r:id="rId207"/>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0CA3" w:rsidRDefault="00740CA3">
      <w:r>
        <w:separator/>
      </w:r>
    </w:p>
  </w:endnote>
  <w:endnote w:type="continuationSeparator" w:id="0">
    <w:p w:rsidR="00740CA3" w:rsidRDefault="00740C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A48" w:rsidRPr="000A7F13" w:rsidRDefault="004A5762">
    <w:pPr>
      <w:pStyle w:val="affa"/>
      <w:framePr w:wrap="around" w:vAnchor="text" w:hAnchor="margin" w:xAlign="right" w:y="1"/>
      <w:rPr>
        <w:rStyle w:val="affc"/>
        <w:rFonts w:ascii="Arial" w:eastAsia="Arial" w:hAnsi="Arial"/>
      </w:rPr>
    </w:pPr>
    <w:r>
      <w:rPr>
        <w:rStyle w:val="affc"/>
      </w:rPr>
      <w:fldChar w:fldCharType="begin"/>
    </w:r>
    <w:r w:rsidR="00BC4A48">
      <w:rPr>
        <w:rStyle w:val="affc"/>
      </w:rPr>
      <w:instrText xml:space="preserve">PAGE </w:instrText>
    </w:r>
    <w:r>
      <w:rPr>
        <w:rStyle w:val="affc"/>
      </w:rPr>
      <w:fldChar w:fldCharType="end"/>
    </w:r>
  </w:p>
  <w:p w:rsidR="00BC4A48" w:rsidRPr="000A7F13" w:rsidRDefault="00BC4A48">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BC4A48" w:rsidRPr="00B15CDA" w:rsidRDefault="004A5762" w:rsidP="00EB666B">
        <w:pPr>
          <w:pStyle w:val="affa"/>
          <w:jc w:val="right"/>
        </w:pPr>
        <w:fldSimple w:instr=" PAGE   \* MERGEFORMAT ">
          <w:r w:rsidR="003965D5">
            <w:rPr>
              <w:noProof/>
            </w:rPr>
            <w:t>4</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A48" w:rsidRDefault="00BC4A48">
    <w:pPr>
      <w:pStyle w:val="affa"/>
      <w:jc w:val="right"/>
    </w:pPr>
  </w:p>
  <w:p w:rsidR="00BC4A48" w:rsidRPr="000B1295" w:rsidRDefault="00BC4A48">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0CA3" w:rsidRDefault="00740CA3">
      <w:r>
        <w:separator/>
      </w:r>
    </w:p>
  </w:footnote>
  <w:footnote w:type="continuationSeparator" w:id="0">
    <w:p w:rsidR="00740CA3" w:rsidRDefault="00740C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A48" w:rsidRDefault="00BC4A48"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C155286"/>
    <w:multiLevelType w:val="hybridMultilevel"/>
    <w:tmpl w:val="391C2ECC"/>
    <w:lvl w:ilvl="0" w:tplc="03A63D5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6B163B0"/>
    <w:multiLevelType w:val="hybridMultilevel"/>
    <w:tmpl w:val="63B6AB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30"/>
  </w:num>
  <w:num w:numId="13">
    <w:abstractNumId w:val="18"/>
  </w:num>
  <w:num w:numId="14">
    <w:abstractNumId w:val="21"/>
  </w:num>
  <w:num w:numId="15">
    <w:abstractNumId w:val="26"/>
  </w:num>
  <w:num w:numId="16">
    <w:abstractNumId w:val="10"/>
  </w:num>
  <w:num w:numId="17">
    <w:abstractNumId w:val="16"/>
  </w:num>
  <w:num w:numId="18">
    <w:abstractNumId w:val="20"/>
  </w:num>
  <w:num w:numId="19">
    <w:abstractNumId w:val="25"/>
  </w:num>
  <w:num w:numId="20">
    <w:abstractNumId w:val="19"/>
  </w:num>
  <w:num w:numId="21">
    <w:abstractNumId w:val="17"/>
  </w:num>
  <w:num w:numId="22">
    <w:abstractNumId w:val="32"/>
  </w:num>
  <w:num w:numId="23">
    <w:abstractNumId w:val="23"/>
  </w:num>
  <w:num w:numId="24">
    <w:abstractNumId w:val="29"/>
  </w:num>
  <w:num w:numId="25">
    <w:abstractNumId w:val="11"/>
  </w:num>
  <w:num w:numId="26">
    <w:abstractNumId w:val="12"/>
  </w:num>
  <w:num w:numId="27">
    <w:abstractNumId w:val="13"/>
  </w:num>
  <w:num w:numId="28">
    <w:abstractNumId w:val="14"/>
  </w:num>
  <w:num w:numId="29">
    <w:abstractNumId w:val="31"/>
  </w:num>
  <w:num w:numId="30">
    <w:abstractNumId w:val="15"/>
  </w:num>
  <w:num w:numId="31">
    <w:abstractNumId w:val="24"/>
  </w:num>
  <w:num w:numId="32">
    <w:abstractNumId w:val="28"/>
  </w:num>
  <w:num w:numId="33">
    <w:abstractNumId w:val="2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hideSpellingErrors/>
  <w:hideGrammaticalErrors/>
  <w:proofState w:spelling="clean" w:grammar="clean"/>
  <w:stylePaneFormatFilter w:val="1F04"/>
  <w:defaultTabStop w:val="708"/>
  <w:characterSpacingControl w:val="doNotCompress"/>
  <w:hdrShapeDefaults>
    <o:shapedefaults v:ext="edit" spidmax="1345538"/>
  </w:hdrShapeDefaults>
  <w:footnotePr>
    <w:footnote w:id="-1"/>
    <w:footnote w:id="0"/>
  </w:footnotePr>
  <w:endnotePr>
    <w:endnote w:id="-1"/>
    <w:endnote w:id="0"/>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2ED"/>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65D5"/>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762"/>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8E2"/>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3269"/>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56B"/>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0CA3"/>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37D"/>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0D"/>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0897"/>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4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vernews.ru/news/283070/" TargetMode="External"/><Relationship Id="rId21" Type="http://schemas.openxmlformats.org/officeDocument/2006/relationships/hyperlink" Target="https://www.tver.kp.ru/daily/27378/4562670/" TargetMode="External"/><Relationship Id="rId42" Type="http://schemas.openxmlformats.org/officeDocument/2006/relationships/hyperlink" Target="https://tverlife.ru/regional/ljubov-amosova-chuvstvo-patriotizma-nuzhno-vospityvat/" TargetMode="External"/><Relationship Id="rId63" Type="http://schemas.openxmlformats.org/officeDocument/2006/relationships/hyperlink" Target="https://tverlife.ru/regional/oleg-dubov-patriotizm-jeto-odna-iz-osnov-narodnogo-samosoznanija/" TargetMode="External"/><Relationship Id="rId84" Type="http://schemas.openxmlformats.org/officeDocument/2006/relationships/hyperlink" Target="https://runews24.ru/tver/24/03/2022/bb0a196051c52294d4a855cf573a37d1" TargetMode="External"/><Relationship Id="rId138" Type="http://schemas.openxmlformats.org/officeDocument/2006/relationships/hyperlink" Target="https://www.dnioz.ru/v-tverskoy-oblasti-rasshireny-mery-podderzhki-zanyatosti-naseleniya/" TargetMode="External"/><Relationship Id="rId159" Type="http://schemas.openxmlformats.org/officeDocument/2006/relationships/hyperlink" Target="http://bntva.ru/bezheczkie-mastera-predstavili-svoi-raboty-na-vystavke-v-tveri/" TargetMode="External"/><Relationship Id="rId170" Type="http://schemas.openxmlformats.org/officeDocument/2006/relationships/hyperlink" Target="https://kimvestnik.ru/24-03-2022/guberniya/kompaniya-tverskie-rubahi-gotova-rasshiryat-proizvodstva-i-sozdavat-novye-rabochie-mesta-dlya-zhitelej-verhnevolzhya.html" TargetMode="External"/><Relationship Id="rId191" Type="http://schemas.openxmlformats.org/officeDocument/2006/relationships/hyperlink" Target="https://vedtver.ru/news/economy/tverskaja-oblast-voshla-v-top-5-regionov-po-prinjatiju-antikrizisnyh-mer/" TargetMode="External"/><Relationship Id="rId205" Type="http://schemas.openxmlformats.org/officeDocument/2006/relationships/footer" Target="footer1.xml"/><Relationship Id="rId16" Type="http://schemas.openxmlformats.org/officeDocument/2006/relationships/hyperlink" Target="https://www.karavantver.ru/dorozhnaja-karta-po-modernizacii-teplosnabzhenija-tveri-sformirovana/" TargetMode="External"/><Relationship Id="rId107" Type="http://schemas.openxmlformats.org/officeDocument/2006/relationships/hyperlink" Target="http://kuvznama.ru/v-tveri-pristupili-k-sooruzheniju-opor-zapadnogo-mosta-v-akvatorii-volgi.html" TargetMode="External"/><Relationship Id="rId11" Type="http://schemas.openxmlformats.org/officeDocument/2006/relationships/chart" Target="charts/chart3.xml"/><Relationship Id="rId32" Type="http://schemas.openxmlformats.org/officeDocument/2006/relationships/hyperlink" Target="https://tverlife.ru/regional/marina-curkan-patriotizm-jeto-ne-vykriki-a-postupki/" TargetMode="External"/><Relationship Id="rId37" Type="http://schemas.openxmlformats.org/officeDocument/2006/relationships/hyperlink" Target="https://vedtver.ru/news/opinions/ekaterina-molchanova-ljubov-k-rodine-nuzhno-nenavjazchivo-delikatno-razvivat-s-rannego-detstva/" TargetMode="External"/><Relationship Id="rId53" Type="http://schemas.openxmlformats.org/officeDocument/2006/relationships/hyperlink" Target="https://tver.mk.ru/social/2022/03/24/anna-ekimova-vo-vse-vremena-vospitanie-molodogo-pokoleniya-yavlyalos-prochnym-osnovaniem-dlya-sokhraneniya-istoricheskogo-naslediya.html" TargetMode="External"/><Relationship Id="rId58" Type="http://schemas.openxmlformats.org/officeDocument/2006/relationships/hyperlink" Target="https://vedtver.ru/news/opinions/natalja-badanova-edinstvennyj-sposob-zashhitit-svoju-stranu-jeto-sdelat-ee-samoj-silnoj/" TargetMode="External"/><Relationship Id="rId74" Type="http://schemas.openxmlformats.org/officeDocument/2006/relationships/hyperlink" Target="https://xn----ctbbkcp3ddjc7i.xn--p1ai/dailynews/tverskaya-oblast-otpravila-ocherednuyu-partiyu-gumanitarnoy-pomoshchi-zhitelyam-dnr-i-lnr/" TargetMode="External"/><Relationship Id="rId79" Type="http://schemas.openxmlformats.org/officeDocument/2006/relationships/hyperlink" Target="http://kashingazeta.ru/obshhestvo/o-nachale-deklaracionnoj-kampanii-ob-obeme-roznichnoj-prodazhi-alkogolnoj-i-spirtosoderzhashhej-produkcii-piva-i-pivnyx-napitkov-sidra-puare-i-medovuxi-za-i-kvartal-2022-goda-s-01-04-2022-po-20-04.html" TargetMode="External"/><Relationship Id="rId102" Type="http://schemas.openxmlformats.org/officeDocument/2006/relationships/hyperlink" Target="https://www.dnioz.ru/v-tveri-pristupili-k-sooruzheniyu-opor-zapadnogo-mosta-v-akvatorii-volgi/" TargetMode="External"/><Relationship Id="rId123" Type="http://schemas.openxmlformats.org/officeDocument/2006/relationships/hyperlink" Target="https://tvtver.ru/news/munitsipalitety-tverskoj-oblasti-mogut-poluchit-grant-na-blagoustrojstvo-v-ramkah-federalnogo-proekta/" TargetMode="External"/><Relationship Id="rId128" Type="http://schemas.openxmlformats.org/officeDocument/2006/relationships/hyperlink" Target="https://tverlife.ru/regional/zhiteli-tverskoj-oblasti-vyberut-territorii-dlja-blagoustrojstva/" TargetMode="External"/><Relationship Id="rId144" Type="http://schemas.openxmlformats.org/officeDocument/2006/relationships/hyperlink" Target="https://kimvestnik.ru/24-03-2022/guberniya/v-tverskoj-oblasti-rasshireny-mery-podderzhki-zanyatosti-naseleniya.html" TargetMode="External"/><Relationship Id="rId149" Type="http://schemas.openxmlformats.org/officeDocument/2006/relationships/hyperlink" Target="https://glavny.tv/last-news/tver/zhiteli-verhnevolzhya-predstavili-svoi-raboty-na-vystavke-remesel/" TargetMode="External"/><Relationship Id="rId5" Type="http://schemas.openxmlformats.org/officeDocument/2006/relationships/webSettings" Target="webSettings.xml"/><Relationship Id="rId90" Type="http://schemas.openxmlformats.org/officeDocument/2006/relationships/hyperlink" Target="https://vot69.ru/tverskaja-oblast-otpravila-novuju-partiju-gumanitarnoj-pomoshhi-zhiteljam-dnr-i-lnr.html" TargetMode="External"/><Relationship Id="rId95" Type="http://schemas.openxmlformats.org/officeDocument/2006/relationships/hyperlink" Target="https://tverigrad.ru/publication/v-tveri-pristupili-k-sooruzheniju-opor-zapadnogo-mosta/" TargetMode="External"/><Relationship Id="rId160" Type="http://schemas.openxmlformats.org/officeDocument/2006/relationships/hyperlink" Target="https://xn----ctbbkcp3ddjc7i.xn--p1ai/dailynews/zhiteli-17-rayonov-tverskoy-oblasti-predstavyat-svoi-raboty-na-vystavke-khudozhestvennykh-remesel/" TargetMode="External"/><Relationship Id="rId165" Type="http://schemas.openxmlformats.org/officeDocument/2006/relationships/hyperlink" Target="http://kashingazeta.ru/kraj-rodnoj/kompaniya-tverskie-rubaxi-gotova-rasshiryat-proizvodstva-i-sozdavat-novye-rabochie-mesta-dlya-zhitelej-verxnevolzhya.html" TargetMode="External"/><Relationship Id="rId181" Type="http://schemas.openxmlformats.org/officeDocument/2006/relationships/hyperlink" Target="https://www.dnioz.ru/tverskaya-oblast-voshla-v-top-5-regionov-po-prinyatiyu-antikrizisnyh-mer/" TargetMode="External"/><Relationship Id="rId186" Type="http://schemas.openxmlformats.org/officeDocument/2006/relationships/hyperlink" Target="https://panoramapro.ru/tverskaja-oblast-voshla-v-top-5-regionov-po-prinjatiju-antikrizisnyh-mer/" TargetMode="External"/><Relationship Id="rId22" Type="http://schemas.openxmlformats.org/officeDocument/2006/relationships/hyperlink" Target="https://vedtver.ru/news/opinions/valerija-vilkova-chtoby-stranu-ljubit-ejo-nuzhno-znat/" TargetMode="External"/><Relationship Id="rId27" Type="http://schemas.openxmlformats.org/officeDocument/2006/relationships/hyperlink" Target="https://vedtver.ru/news/opinions/kirill-nikolaev-ljubov-k-rodine-ne-na-slovah-a-na-dele/" TargetMode="External"/><Relationship Id="rId43" Type="http://schemas.openxmlformats.org/officeDocument/2006/relationships/hyperlink" Target="https://tverlife.ru/regional/elena-jakovleva-chtoby-ljubit-rodinu-deti-dolzhny-znat-ejo-velikuju-istoriju/" TargetMode="External"/><Relationship Id="rId48" Type="http://schemas.openxmlformats.org/officeDocument/2006/relationships/hyperlink" Target="https://vedtver.ru/news/opinions/vladimir-mishhenko-stoit-sdelat-uroki-patrioticheskogo-vospitanija-reguljarnymi/" TargetMode="External"/><Relationship Id="rId64" Type="http://schemas.openxmlformats.org/officeDocument/2006/relationships/hyperlink" Target="https://vedtver.ru/news/opinions/oleg-dubov-patriotizm-jeto-odna-iz-osnov-narodnogo-samosoznanija/" TargetMode="External"/><Relationship Id="rId69" Type="http://schemas.openxmlformats.org/officeDocument/2006/relationships/hyperlink" Target="https://www.afanasy.biz/news/society/192706" TargetMode="External"/><Relationship Id="rId113" Type="http://schemas.openxmlformats.org/officeDocument/2006/relationships/hyperlink" Target="https://xn----ctbbkcp3ddjc7i.xn--p1ai/dailynews/v-tveri-nachali-sooruzhat-opory-zapadnogo-mosta-v-akvatorii-volgi/" TargetMode="External"/><Relationship Id="rId118" Type="http://schemas.openxmlformats.org/officeDocument/2006/relationships/hyperlink" Target="https://tverigrad.ru/publication/v-tverskoj-oblasti-projdjot-golosovanie-za-obekty-kotorye-blagoustrojat-v-2023-godu/" TargetMode="External"/><Relationship Id="rId134" Type="http://schemas.openxmlformats.org/officeDocument/2006/relationships/hyperlink" Target="http://kashingazeta.ru/obshhestvo/v-tverskoj-oblasti-rasshireny-mery-podderzhki-zanyatosti-naseleniya.html" TargetMode="External"/><Relationship Id="rId139" Type="http://schemas.openxmlformats.org/officeDocument/2006/relationships/hyperlink" Target="https://tver.aif.ru/society/details/mery_podderzhki_zanyatosti_naseleniya_rasshireny_v_tverskoy_oblasti" TargetMode="External"/><Relationship Id="rId80" Type="http://schemas.openxmlformats.org/officeDocument/2006/relationships/hyperlink" Target="http://kashingazeta.ru/obshhestvo/tverskaya-oblast-otpravila-ocherednuyu-partiyu-gumanitarnoj-pomoshhi-zhitelyam-doneckoj-i-luganskoj-narodnyx-respublik.html" TargetMode="External"/><Relationship Id="rId85" Type="http://schemas.openxmlformats.org/officeDocument/2006/relationships/hyperlink" Target="https://ks-region69.com/news/144825-tverskaja-oblast-otpravila-partiju-gumanitarki-v-dnr-i-lnr" TargetMode="External"/><Relationship Id="rId150" Type="http://schemas.openxmlformats.org/officeDocument/2006/relationships/hyperlink" Target="http://kuvznama.ru/zhiteli-17-municipalitetov-verhnevolzhja-predstavjat-svoi-raboty-na-vystavke-hudozhestvennyh-remesel.html" TargetMode="External"/><Relationship Id="rId155" Type="http://schemas.openxmlformats.org/officeDocument/2006/relationships/hyperlink" Target="http://tver-news.net/other/2022/03/24/85912.html" TargetMode="External"/><Relationship Id="rId171" Type="http://schemas.openxmlformats.org/officeDocument/2006/relationships/hyperlink" Target="https://tver.mk.ru/social/2022/03/24/tverskie-rubakhi-aktivno-razvivayutsya-i-ishhut-novykh-sotrudnikov.html" TargetMode="External"/><Relationship Id="rId176" Type="http://schemas.openxmlformats.org/officeDocument/2006/relationships/hyperlink" Target="https://toptver.ru/lenta/kompanija-tverskie-rubahi-gotova-rasshirjat-proizvodstva-i-sozdavat-novye-rabochie-mesta/" TargetMode="External"/><Relationship Id="rId192" Type="http://schemas.openxmlformats.org/officeDocument/2006/relationships/hyperlink" Target="https://vedtver.ru/news/society/shkolniki-tverskoj-oblasti-mogut-vyigrat-putevku-v-puteshestvie-po-rossii/" TargetMode="External"/><Relationship Id="rId197" Type="http://schemas.openxmlformats.org/officeDocument/2006/relationships/hyperlink" Target="https://xn----ctbbkcp3ddjc7i.xn--p1ai/dailynews/shkolniki-tverskoy-oblasti-mogut-pouchastvovat-vo-vserossiyskikh-prosvetitelskikh-igrakh/" TargetMode="External"/><Relationship Id="rId206" Type="http://schemas.openxmlformats.org/officeDocument/2006/relationships/footer" Target="footer2.xml"/><Relationship Id="rId201" Type="http://schemas.openxmlformats.org/officeDocument/2006/relationships/hyperlink" Target="http://kuvznama.ru/shkolniki-tverskoj-oblasti-mogut-stat-uchastnikami-vserossijskih-prosvetitelskih-igr-i-vyigrat-putevku-v-puteshestvie-po-rossii.html" TargetMode="External"/><Relationship Id="rId12" Type="http://schemas.openxmlformats.org/officeDocument/2006/relationships/hyperlink" Target="https://ria.ru/20220324/teplosnabzhenie-1779833166.html" TargetMode="External"/><Relationship Id="rId17" Type="http://schemas.openxmlformats.org/officeDocument/2006/relationships/hyperlink" Target="https://tp.tver.ru/igor-rudenja-obsudil-s-ministrom-stroitelstva-i-zhkh-rf-irekom-fajzullinym-gazifikaciju-verhnevolzhja-i-modernizaciju-sistemy-teplosnabzhenija-tveri/" TargetMode="External"/><Relationship Id="rId33" Type="http://schemas.openxmlformats.org/officeDocument/2006/relationships/hyperlink" Target="https://tverlife.ru/regional/ekaterina-molchanova-ljubov-k-rodine-nuzhno-nenavjazchivo-delikatno-razvivat-s-rannego-detstva/" TargetMode="External"/><Relationship Id="rId38" Type="http://schemas.openxmlformats.org/officeDocument/2006/relationships/hyperlink" Target="https://tverlife.ru/regional/vladimir-mishhenko-stoit-sdelat-uroki-patrioticheskogo-vospitanija-reguljarnymi/" TargetMode="External"/><Relationship Id="rId59" Type="http://schemas.openxmlformats.org/officeDocument/2006/relationships/hyperlink" Target="https://vedtver.ru/news/opinions/aleksandra-shnibina-uchastvuem-vo-vserossijskih-akcijah/" TargetMode="External"/><Relationship Id="rId103" Type="http://schemas.openxmlformats.org/officeDocument/2006/relationships/hyperlink" Target="https://toptver.ru/lenta/v-tveri-pristupili-k-sooruzheniju-opor-zapadnogo-mosta-v-akvatorii-volgi/" TargetMode="External"/><Relationship Id="rId108" Type="http://schemas.openxmlformats.org/officeDocument/2006/relationships/hyperlink" Target="https://www.tver.kp.ru/online/news/4678821/" TargetMode="External"/><Relationship Id="rId124" Type="http://schemas.openxmlformats.org/officeDocument/2006/relationships/hyperlink" Target="https://r-zemlya.ru/novosti/zhiteli-tverskoj-oblasti-vyberut-obekty-gorodskoj-sredy-kotorye-blagoustroyat-v-2023-godu.html" TargetMode="External"/><Relationship Id="rId129" Type="http://schemas.openxmlformats.org/officeDocument/2006/relationships/hyperlink" Target="http://nvestnik.ru/2022/03/&#1078;&#1080;&#1090;&#1077;&#1083;&#1080;-&#1090;&#1074;&#1077;&#1088;&#1089;&#1082;&#1086;&#1081;-&#1086;&#1073;&#1083;&#1072;&#1089;&#1090;&#1080;-&#1074;&#1099;&#1073;&#1077;&#1088;&#1091;&#1090;-&#1086;&#1073;&#1098;&#1077;/" TargetMode="External"/><Relationship Id="rId54" Type="http://schemas.openxmlformats.org/officeDocument/2006/relationships/hyperlink" Target="https://tverlife.ru/regional/gajda-lagzdyn-glavnym-sredstvom-patrioticheskogo-vospitanija-dolzhna-byt-kniga/" TargetMode="External"/><Relationship Id="rId70" Type="http://schemas.openxmlformats.org/officeDocument/2006/relationships/hyperlink" Target="https://tver.mk.ru/social/2022/03/24/iz-tverskoy-oblasti-otpravili-pyatuyu-partiyu-gumanitarnoy-pomoshhi-dlya-zhiteley-donbassa.html" TargetMode="External"/><Relationship Id="rId75" Type="http://schemas.openxmlformats.org/officeDocument/2006/relationships/hyperlink" Target="https://tvernews.ru/news/283058/" TargetMode="External"/><Relationship Id="rId91" Type="http://schemas.openxmlformats.org/officeDocument/2006/relationships/hyperlink" Target="https://panoramapro.ru/tverskaja-oblast-otpravila-ocherednuju-partiju-gumanitarnoj-pomoshhi-zhiteljam-doneckoj-i-luganskoj-narodnyh-respublik/" TargetMode="External"/><Relationship Id="rId96" Type="http://schemas.openxmlformats.org/officeDocument/2006/relationships/hyperlink" Target="https://xn-----6kcalbbrfn0iijf7msb.xn--p1ai/news/obshchestvo/v-tveri-nachali-stroit-opory-zapadnogo-mosta-v-akvatorii-volgi/" TargetMode="External"/><Relationship Id="rId140" Type="http://schemas.openxmlformats.org/officeDocument/2006/relationships/hyperlink" Target="https://r-zemlya.ru/guberniya/v-tverskoj-oblasti-rasshireny-mery-podderzhki-zanyatosti-naseleniya.html" TargetMode="External"/><Relationship Id="rId145" Type="http://schemas.openxmlformats.org/officeDocument/2006/relationships/hyperlink" Target="https://panoramapro.ru/v-tverskoj-oblasti-rasshireny-mery-podderzhki-zanjatosti-naselenija/" TargetMode="External"/><Relationship Id="rId161" Type="http://schemas.openxmlformats.org/officeDocument/2006/relationships/hyperlink" Target="http://udomelskaya-gazeta.ru/news/media/2022/3/24/zhiteli-17-munitsipalitetov-verhnevolzhya-predstavyat-svoi-rabotyi-na-vyistavke-hudozhestvennyih-remesel/" TargetMode="External"/><Relationship Id="rId166" Type="http://schemas.openxmlformats.org/officeDocument/2006/relationships/hyperlink" Target="https://www.dnioz.ru/kompaniya-tverskie-rubahi-gotova-rasshiryat-proizvodstva-i-sozdavat-novye-rabochie-mesta-dlya-zhiteley-verhnevolzhya/" TargetMode="External"/><Relationship Id="rId182" Type="http://schemas.openxmlformats.org/officeDocument/2006/relationships/hyperlink" Target="https://tp.tver.ru/tverskaja-oblast-voshla-v-top-5-regionov-po-prinjatiju-antikrizisnyh-mer/" TargetMode="External"/><Relationship Id="rId187" Type="http://schemas.openxmlformats.org/officeDocument/2006/relationships/hyperlink" Target="http://konzarya.ru/node/19738"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tverlife.ru/regional/evgenij-kaljokin-patriotov-rastjat-ljudi-s-dushoj/" TargetMode="External"/><Relationship Id="rId28" Type="http://schemas.openxmlformats.org/officeDocument/2006/relationships/hyperlink" Target="https://vedtver.ru/news/opinions/natalja-roshhina-patriotichnyj-narod-jeto-silnyj-narod/" TargetMode="External"/><Relationship Id="rId49" Type="http://schemas.openxmlformats.org/officeDocument/2006/relationships/hyperlink" Target="https://tverlife.ru/regional/anna-ekimova-vo-vse-vremena-vospitanie-molodogo-pokolenija-javljalos-prochnym-osnovaniem-dlja-sohranenija-istoricheskogo-nasledija/" TargetMode="External"/><Relationship Id="rId114" Type="http://schemas.openxmlformats.org/officeDocument/2006/relationships/hyperlink" Target="https://tverlife.ru/regional/v-tveri-pristupili-k-sooruzheniju-opor-zapadnogo-mosta/" TargetMode="External"/><Relationship Id="rId119" Type="http://schemas.openxmlformats.org/officeDocument/2006/relationships/hyperlink" Target="https://glavny.tv/last-news/tver/zhiteli-tverskoy-oblasti-smogut-sami-vybrat-gorodskie-obekty-dlya-blagoustroystva/" TargetMode="External"/><Relationship Id="rId44" Type="http://schemas.openxmlformats.org/officeDocument/2006/relationships/hyperlink" Target="https://vedtver.ru/news/opinions/nikolaj-barannik-sejchas-patrioticheskoe-vospitanie-osobenno-vazhno/" TargetMode="External"/><Relationship Id="rId60" Type="http://schemas.openxmlformats.org/officeDocument/2006/relationships/hyperlink" Target="https://tverlife.ru/regional/aleksandra-shnibina-uchastvuem-vo-vserossijskih-akcijah/" TargetMode="External"/><Relationship Id="rId65" Type="http://schemas.openxmlformats.org/officeDocument/2006/relationships/hyperlink" Target="https://vedtver.ru/news/opinions/elena-titova-patrioticheskoe-vospitanie-nabiraet-oboroty/" TargetMode="External"/><Relationship Id="rId81" Type="http://schemas.openxmlformats.org/officeDocument/2006/relationships/hyperlink" Target="http://nvestnik.ru/2022/03/&#1090;&#1074;&#1077;&#1088;&#1089;&#1082;&#1072;&#1103;-&#1086;&#1073;&#1083;&#1072;&#1089;&#1090;&#1100;-&#1086;&#1090;&#1087;&#1088;&#1072;&#1074;&#1080;&#1083;&#1072;-&#1086;&#1095;&#1077;&#1088;&#1077;&#1076;&#1085;&#1091;/" TargetMode="External"/><Relationship Id="rId86" Type="http://schemas.openxmlformats.org/officeDocument/2006/relationships/hyperlink" Target="https://r-zemlya.ru/guberniya/tverskaya-oblast-otpravila-ocherednuyu-partiyu-gumanitarnoj-pomoshhi-zhitelyam-doneckoj-i-luganskoj-narodnyx-respublik.html" TargetMode="External"/><Relationship Id="rId130" Type="http://schemas.openxmlformats.org/officeDocument/2006/relationships/hyperlink" Target="http://udomelskaya-gazeta.ru/news/media/2022/3/24/zhiteli-tverskoj-oblasti-vyiberut-obektyi-gorodskoj-sredyi-kotoryie-blagoustroyat-v-2023-godu/" TargetMode="External"/><Relationship Id="rId135" Type="http://schemas.openxmlformats.org/officeDocument/2006/relationships/hyperlink" Target="http://kashingazeta.ru/kraj-rodnoj/tverskaya-oblast-voshla-v-top-5-regionov-po-prinyatiyu-antikrizisnyx-mer.html" TargetMode="External"/><Relationship Id="rId151" Type="http://schemas.openxmlformats.org/officeDocument/2006/relationships/hyperlink" Target="https://tvtver.ru/news/v-tveri-otkroetsya-masshtabnaya-vystavka-hudozhestvennyh-remesel/" TargetMode="External"/><Relationship Id="rId156" Type="http://schemas.openxmlformats.org/officeDocument/2006/relationships/hyperlink" Target="http://bzgazeta.ru/novosti/zhiteli-17-municipalitetov-verxnevolzhya-predstavyat-svoi-raboty-na-vystavke-xudozhestvennyx-remesel.html" TargetMode="External"/><Relationship Id="rId177" Type="http://schemas.openxmlformats.org/officeDocument/2006/relationships/hyperlink" Target="http://konzarya.ru/node/19736" TargetMode="External"/><Relationship Id="rId198" Type="http://schemas.openxmlformats.org/officeDocument/2006/relationships/hyperlink" Target="http://udomelskaya-gazeta.ru/news/media/2022/3/24/shkolniki-tverskoj-oblasti-mogut-stat-uchastnikami-vserossijskih-prosvetitelskih-igr-i-vyiigrat/" TargetMode="External"/><Relationship Id="rId172" Type="http://schemas.openxmlformats.org/officeDocument/2006/relationships/hyperlink" Target="https://vedtver.ru/news/society/kompanija-tverskie-rubahi-gotova-rasshirjat-proizvodstva-i-sozdavat-novye-rabochie-mesta/" TargetMode="External"/><Relationship Id="rId193" Type="http://schemas.openxmlformats.org/officeDocument/2006/relationships/hyperlink" Target="https://glavny.tv/last-news/tver/shkolniki-tverskoy-oblasti-mogut-stat-uchastnikami-vserossiyskih-prosvetitelskih-igr/" TargetMode="External"/><Relationship Id="rId202" Type="http://schemas.openxmlformats.org/officeDocument/2006/relationships/hyperlink" Target="https://tverlife.ru/regional/tverskie-shkolniki-mogut-stat-uchastnikami-vserossijskih-prosvetitelskih-igr-i-vyigrat-putevku-v-puteshestvie-po-rossii/" TargetMode="External"/><Relationship Id="rId207" Type="http://schemas.openxmlformats.org/officeDocument/2006/relationships/footer" Target="footer3.xml"/><Relationship Id="rId13" Type="http://schemas.openxmlformats.org/officeDocument/2006/relationships/hyperlink" Target="https://regnum.ru/news/3543852.html" TargetMode="External"/><Relationship Id="rId18" Type="http://schemas.openxmlformats.org/officeDocument/2006/relationships/hyperlink" Target="http://bzgazeta.ru/novosti/igor-rudenya-obsudil-s-ministrom-stroitelstva-i-zhkx-rf-irekom-fajzullinym-gazifikaciyu-verxnevolzhya-i-modernizaciyu-sistemy-teplosnabzheniya-tveri.html" TargetMode="External"/><Relationship Id="rId39" Type="http://schemas.openxmlformats.org/officeDocument/2006/relationships/hyperlink" Target="https://tverlife.ru/regional/darja-lavrikova-patriotizm-nachinaetsja-v-seme/" TargetMode="External"/><Relationship Id="rId109" Type="http://schemas.openxmlformats.org/officeDocument/2006/relationships/hyperlink" Target="https://www.tver.kp.ru/online/news/4678821/" TargetMode="External"/><Relationship Id="rId34" Type="http://schemas.openxmlformats.org/officeDocument/2006/relationships/hyperlink" Target="https://vedtver.ru/news/opinions/ivan-demidov-zhit-po-principu-sam-pogibaj-a-tovarishha-vyruchaj/" TargetMode="External"/><Relationship Id="rId50" Type="http://schemas.openxmlformats.org/officeDocument/2006/relationships/hyperlink" Target="https://vedtver.ru/news/opinions/aleksandr-ivannikov-v-tverskoj-oblasti-uchat-truditsja-i-razvivat-svoj-region/" TargetMode="External"/><Relationship Id="rId55" Type="http://schemas.openxmlformats.org/officeDocument/2006/relationships/hyperlink" Target="https://vedtver.ru/news/opinions/elena-jakovleva-chtoby-ljubit-rodinu-deti-dolzhny-znat-ejo-velikuju-pravdivuju-istoriju/" TargetMode="External"/><Relationship Id="rId76" Type="http://schemas.openxmlformats.org/officeDocument/2006/relationships/hyperlink" Target="http://www.69rus.org/more/21879/" TargetMode="External"/><Relationship Id="rId97" Type="http://schemas.openxmlformats.org/officeDocument/2006/relationships/hyperlink" Target="https://vot69.ru/v-tveri-pristupili-k-sooruzheniju-opor-zapadnogo-mosta.html" TargetMode="External"/><Relationship Id="rId104" Type="http://schemas.openxmlformats.org/officeDocument/2006/relationships/hyperlink" Target="https://panoramapro.ru/v-tveri-pristupili-k-sooruzheniju-opor-zapadnogo-mosta-v-akvatorii-volgi/" TargetMode="External"/><Relationship Id="rId120" Type="http://schemas.openxmlformats.org/officeDocument/2006/relationships/hyperlink" Target="https://www.tver.kp.ru/online/news/4678975/" TargetMode="External"/><Relationship Id="rId125" Type="http://schemas.openxmlformats.org/officeDocument/2006/relationships/hyperlink" Target="https://panoramapro.ru/zhiteli-tverskoj-oblasti-vyberut-obekty-gorodskoj-sredy-kotorye-blagoustrojat-v-2023-godu/" TargetMode="External"/><Relationship Id="rId141" Type="http://schemas.openxmlformats.org/officeDocument/2006/relationships/hyperlink" Target="http://udomelskaya-gazeta.ru/news/media/2022/3/24/v-tverskoj-oblasti-rasshirenyi-meryi-podderzhki-zanyatosti-naseleniya/" TargetMode="External"/><Relationship Id="rId146" Type="http://schemas.openxmlformats.org/officeDocument/2006/relationships/hyperlink" Target="https://tverlife.ru/regional/v-tverskoj-oblasti-rasshireny-mery-podderzhki-zanjatosti-naselenija/" TargetMode="External"/><Relationship Id="rId167" Type="http://schemas.openxmlformats.org/officeDocument/2006/relationships/hyperlink" Target="http://kuvznama.ru/kompanija-tverskie-rubahi-gotova-rasshirjat-proizvodstva-i-sozdavat-novye-rabochie-mesta-dlja-zhitelej-verhnevolzhja.html" TargetMode="External"/><Relationship Id="rId188" Type="http://schemas.openxmlformats.org/officeDocument/2006/relationships/hyperlink" Target="http://kuvznama.ru/tverskaja-oblast-voshla-v-top-5-regionov-po-prinjatiju-antikrizisnyh-mer.html" TargetMode="External"/><Relationship Id="rId7" Type="http://schemas.openxmlformats.org/officeDocument/2006/relationships/endnotes" Target="endnotes.xml"/><Relationship Id="rId71" Type="http://schemas.openxmlformats.org/officeDocument/2006/relationships/hyperlink" Target="https://tverlife.ru/regional/iz-tverskoj-oblasti-vnov-otpravili-partiju-gumanitarnoj-pomoshhi-zhiteljam-doneckoj-i-luganskoj-narodnyh-respublik/" TargetMode="External"/><Relationship Id="rId92" Type="http://schemas.openxmlformats.org/officeDocument/2006/relationships/hyperlink" Target="https://toptver.ru/lenta/eshhjo-odin-gumanitarnyj-gruz-iz-tverskoj-oblasti-ushjol-na-donbass/" TargetMode="External"/><Relationship Id="rId162" Type="http://schemas.openxmlformats.org/officeDocument/2006/relationships/hyperlink" Target="https://vedtver.ru/news/culture/zhiteli-17-municipalitetov-verhnevolzhja-predstavjat-svoi-raboty-na-vystavke-hudozhestvennyh-remesel/" TargetMode="External"/><Relationship Id="rId183" Type="http://schemas.openxmlformats.org/officeDocument/2006/relationships/hyperlink" Target="http://kashingazeta.ru/kraj-rodnoj/kompaniya-tverskie-rubaxi-gotova-rasshiryat-proizvodstva-i-sozdavat-novye-rabochie-mesta-dlya-zhitelej-verxnevolzhya.html" TargetMode="External"/><Relationship Id="rId2" Type="http://schemas.openxmlformats.org/officeDocument/2006/relationships/numbering" Target="numbering.xml"/><Relationship Id="rId29" Type="http://schemas.openxmlformats.org/officeDocument/2006/relationships/hyperlink" Target="https://tverlife.ru/regional/natalja-roshhina-patriotichnyj-narod-jeto-silnyj-narod/" TargetMode="External"/><Relationship Id="rId24" Type="http://schemas.openxmlformats.org/officeDocument/2006/relationships/hyperlink" Target="https://tverlife.ru/regional/larisa-shherbakova-vazhno-privivat-molodjozhi-ljubov-k-svoej-strane-i-ejo-istorii/" TargetMode="External"/><Relationship Id="rId40" Type="http://schemas.openxmlformats.org/officeDocument/2006/relationships/hyperlink" Target="https://vedtver.ru/news/opinions/ljubov-amosova-chuvstvo-patriotizma-nuzhno-vospityvat/" TargetMode="External"/><Relationship Id="rId45" Type="http://schemas.openxmlformats.org/officeDocument/2006/relationships/hyperlink" Target="https://tverlife.ru/regional/nikolaj-barannik-sejchas-patrioticheskoe-vospitanie-osobenno-vazhno/" TargetMode="External"/><Relationship Id="rId66" Type="http://schemas.openxmlformats.org/officeDocument/2006/relationships/hyperlink" Target="https://tver.mk.ru/social/2022/03/24/oleg-dubov-patriotizm-eto-odna-iz-osnov-narodnogo-samosoznaniya.html" TargetMode="External"/><Relationship Id="rId87" Type="http://schemas.openxmlformats.org/officeDocument/2006/relationships/hyperlink" Target="https://www.dnioz.ru/tverskaya-oblast-otpravila-ocherednuyu-partiyu-gumanitarnoy-pomoschi-zhitelyam-donetskoy-i-luganskoy-narodnyh-respublik/" TargetMode="External"/><Relationship Id="rId110" Type="http://schemas.openxmlformats.org/officeDocument/2006/relationships/hyperlink" Target="https://tvtver.ru/news/v-akvatorii-volgi-v-tveri-gotovyatsya-k-ustanovke-opor-zapadnogo-mosta/" TargetMode="External"/><Relationship Id="rId115" Type="http://schemas.openxmlformats.org/officeDocument/2006/relationships/hyperlink" Target="https://yandex.ru/news/story/link--story?persistent_id=187370269" TargetMode="External"/><Relationship Id="rId131" Type="http://schemas.openxmlformats.org/officeDocument/2006/relationships/hyperlink" Target="https://www.afanasy.biz/news/society/192709" TargetMode="External"/><Relationship Id="rId136" Type="http://schemas.openxmlformats.org/officeDocument/2006/relationships/hyperlink" Target="https://glavny.tv/last-news/tver/v-tverskoy-oblasti-rasshireny-mery-podderzhki-zanyatosti-naseleniya/" TargetMode="External"/><Relationship Id="rId157" Type="http://schemas.openxmlformats.org/officeDocument/2006/relationships/hyperlink" Target="http://nvestnik.ru/2022/03/&#1078;&#1080;&#1090;&#1077;&#1083;&#1080;-17-&#1084;&#1091;&#1085;&#1080;&#1094;&#1080;&#1087;&#1072;&#1083;&#1080;&#1090;&#1077;&#1090;&#1086;&#1074;-&#1074;&#1077;&#1088;&#1093;&#1085;&#1077;&#1074;&#1086;&#1083;&#1078;&#1100;/" TargetMode="External"/><Relationship Id="rId178" Type="http://schemas.openxmlformats.org/officeDocument/2006/relationships/hyperlink" Target="https://xn----ctbbkcp3ddjc7i.xn--p1ai/dailynews/kompaniya-tverskie-rubakhi-gotova-rasshiryat-proizvodstvo-i-sozdavat-novye-rabochie-mesta/" TargetMode="External"/><Relationship Id="rId61" Type="http://schemas.openxmlformats.org/officeDocument/2006/relationships/hyperlink" Target="https://tverlife.ru/regional/tatjana-ledneva-nravstvennye-osnovy-lichnosti-zakladyvajutsja-v-doshkolnom-vozraste/" TargetMode="External"/><Relationship Id="rId82" Type="http://schemas.openxmlformats.org/officeDocument/2006/relationships/hyperlink" Target="http://kuvznama.ru/tverskaja-oblast-otpravila-ocherednuju-partiju-gumanitarnoj-pomoshhi-zhiteljam-doneckoj-i-luganskoj-narodnyh-respublik.html" TargetMode="External"/><Relationship Id="rId152" Type="http://schemas.openxmlformats.org/officeDocument/2006/relationships/hyperlink" Target="https://ks-region69.com/news/144800-zhiteli-verhnevolzhja-predstavjat-raboty-na-vystavke-remesel" TargetMode="External"/><Relationship Id="rId173" Type="http://schemas.openxmlformats.org/officeDocument/2006/relationships/hyperlink" Target="https://r-zemlya.ru/guberniya/kompaniya-tverskie-rubaxi-gotova-rasshiryat-proizvodstva-i-sozdavat-novye-rabochie-mesta-dlya-zhitelej-verxnevolzhya.html" TargetMode="External"/><Relationship Id="rId194" Type="http://schemas.openxmlformats.org/officeDocument/2006/relationships/hyperlink" Target="https://konakovograd.ru/glavnoe/shkolniki-konakovskogo-rajona-mogut-otpravitsya-v-puteshestvie-po-rossii-vyigrav-v-prosvetitelskih-igrah/" TargetMode="External"/><Relationship Id="rId199" Type="http://schemas.openxmlformats.org/officeDocument/2006/relationships/hyperlink" Target="http://nvestnik.ru/2022/03/&#1096;&#1082;&#1086;&#1083;&#1100;&#1085;&#1080;&#1082;&#1080;-&#1090;&#1074;&#1077;&#1088;&#1089;&#1082;&#1086;&#1081;-&#1086;&#1073;&#1083;&#1072;&#1089;&#1090;&#1080;-&#1084;&#1086;&#1075;&#1091;&#1090;-&#1089;&#1090;&#1072;/" TargetMode="External"/><Relationship Id="rId203" Type="http://schemas.openxmlformats.org/officeDocument/2006/relationships/hyperlink" Target="http://tver-news.net/other/2022/03/24/85925.html" TargetMode="External"/><Relationship Id="rId208" Type="http://schemas.openxmlformats.org/officeDocument/2006/relationships/fontTable" Target="fontTable.xml"/><Relationship Id="rId19" Type="http://schemas.openxmlformats.org/officeDocument/2006/relationships/hyperlink" Target="http://bntva.ru/prodolzhaetsya-gazifikacziya-verhnevolzhya/" TargetMode="External"/><Relationship Id="rId14" Type="http://schemas.openxmlformats.org/officeDocument/2006/relationships/hyperlink" Target="https://cud.news/52136/" TargetMode="External"/><Relationship Id="rId30" Type="http://schemas.openxmlformats.org/officeDocument/2006/relationships/hyperlink" Target="https://tverlife.ru/regional/ivan-demidov-zhit-po-principu-sam-pogibaj-a-tovarishha-vyruchaj/" TargetMode="External"/><Relationship Id="rId35" Type="http://schemas.openxmlformats.org/officeDocument/2006/relationships/hyperlink" Target="https://vedtver.ru/news/opinions/larisa-shherbakova-vazhno-privivat-molodjozhi-ljubov-k-svoej-strane-i-ejo-istorii/" TargetMode="External"/><Relationship Id="rId56" Type="http://schemas.openxmlformats.org/officeDocument/2006/relationships/hyperlink" Target="https://vedtver.ru/news/opinions/gajda-lagzdyn-glavnym-sredstvom-patrioticheskogo-vospitanija-dolzhna-byt-kniga/" TargetMode="External"/><Relationship Id="rId77" Type="http://schemas.openxmlformats.org/officeDocument/2006/relationships/hyperlink" Target="http://kashingazeta.ru/kraj-rodnoj/tverskaya-oblast-voshla-v-top-5-regionov-po-prinyatiyu-antikrizisnyx-mer.html" TargetMode="External"/><Relationship Id="rId100" Type="http://schemas.openxmlformats.org/officeDocument/2006/relationships/hyperlink" Target="https://r-zemlya.ru/guberniya/v-tveri-pristupili-k-sooruzheniyu-opor-zapadnogo-mosta-v-akvatorii-volgi.html" TargetMode="External"/><Relationship Id="rId105" Type="http://schemas.openxmlformats.org/officeDocument/2006/relationships/hyperlink" Target="http://konzarya.ru/node/19739" TargetMode="External"/><Relationship Id="rId126" Type="http://schemas.openxmlformats.org/officeDocument/2006/relationships/hyperlink" Target="http://konzarya.ru/node/19735" TargetMode="External"/><Relationship Id="rId147" Type="http://schemas.openxmlformats.org/officeDocument/2006/relationships/hyperlink" Target="https://xn----ctbbkcp3ddjc7i.xn--p1ai/dailynews/v-tverskoy-oblasti-rasshirili-mery-podderzhki-zanyatosti-naseleniya/" TargetMode="External"/><Relationship Id="rId168" Type="http://schemas.openxmlformats.org/officeDocument/2006/relationships/hyperlink" Target="http://kashingazeta.ru/obshhestvo/o-nachale-deklaracionnoj-kampanii-ob-obeme-roznichnoj-prodazhi-alkogolnoj-i-spirtosoderzhashhej-produkcii-piva-i-pivnyx-napitkov-sidra-puare-i-medovuxi-za-i-kvartal-2022-goda-s-01-04-2022-po-20-04.html" TargetMode="External"/><Relationship Id="rId8" Type="http://schemas.openxmlformats.org/officeDocument/2006/relationships/image" Target="media/image1.gif"/><Relationship Id="rId51" Type="http://schemas.openxmlformats.org/officeDocument/2006/relationships/hyperlink" Target="https://vedtver.ru/news/opinions/konstantin-antonov-patrioticheskoe-vospitanie-vazhno-v-ljuboe-vremja-no-sejchas-vdvojne/" TargetMode="External"/><Relationship Id="rId72" Type="http://schemas.openxmlformats.org/officeDocument/2006/relationships/hyperlink" Target="https://www.tver.kp.ru/online/news/4678385/" TargetMode="External"/><Relationship Id="rId93" Type="http://schemas.openxmlformats.org/officeDocument/2006/relationships/hyperlink" Target="http://konzarya.ru/node/19734" TargetMode="External"/><Relationship Id="rId98" Type="http://schemas.openxmlformats.org/officeDocument/2006/relationships/hyperlink" Target="https://tp.tver.ru/v-tveri-pristupili-k-sooruzheniju-opor-zapadnogo-mosta-v-akvatorii-volgi/" TargetMode="External"/><Relationship Id="rId121" Type="http://schemas.openxmlformats.org/officeDocument/2006/relationships/hyperlink" Target="http://kuvznama.ru/zhiteli-tverskoj-oblasti-vyberut-obekty-gorodskoj-sredy-kotorye-blagoustrojat-v-2023-godu.html" TargetMode="External"/><Relationship Id="rId142" Type="http://schemas.openxmlformats.org/officeDocument/2006/relationships/hyperlink" Target="http://konzarya.ru/node/19737" TargetMode="External"/><Relationship Id="rId163" Type="http://schemas.openxmlformats.org/officeDocument/2006/relationships/hyperlink" Target="https://tverigrad.ru/publication/proekt-tverskie-rubahi-gotov-rasshirjat-proizvodstvo-i-sozdavat-vakansii-dlja-mestnyh-zhitelej/" TargetMode="External"/><Relationship Id="rId184" Type="http://schemas.openxmlformats.org/officeDocument/2006/relationships/hyperlink" Target="https://r-zemlya.ru/guberniya/tverskaya-oblast-voshla-v-top-5-regionov-po-prinyatiyu-antikrizisnyx-mer.html" TargetMode="External"/><Relationship Id="rId189" Type="http://schemas.openxmlformats.org/officeDocument/2006/relationships/hyperlink" Target="https://tverlife.ru/regional/tverskaja-oblast-voshla-v-pjaterku-regionov-po-prinjatiju-antikrizisnyh-mer/" TargetMode="External"/><Relationship Id="rId3" Type="http://schemas.openxmlformats.org/officeDocument/2006/relationships/styles" Target="styles.xml"/><Relationship Id="rId25" Type="http://schemas.openxmlformats.org/officeDocument/2006/relationships/hyperlink" Target="https://tverlife.ru/regional/kirill-nikolaev-ljubov-k-rodine-ne-na-slovah-a-na-dele/" TargetMode="External"/><Relationship Id="rId46" Type="http://schemas.openxmlformats.org/officeDocument/2006/relationships/hyperlink" Target="https://tver.mk.ru/social/2022/03/24/nikolay-barannik-seychas-patrioticheskoe-vospitanie-osobenno-vazhno.html" TargetMode="External"/><Relationship Id="rId67" Type="http://schemas.openxmlformats.org/officeDocument/2006/relationships/hyperlink" Target="https://tverlife.ru/regional/elena-titova-patrioticheskoe-vospitanie-nabiraet-oboroty/" TargetMode="External"/><Relationship Id="rId116" Type="http://schemas.openxmlformats.org/officeDocument/2006/relationships/hyperlink" Target="https://www.afanasy.biz/news/society/192720" TargetMode="External"/><Relationship Id="rId137" Type="http://schemas.openxmlformats.org/officeDocument/2006/relationships/hyperlink" Target="https://vedtver.ru/news/society/v-tverskoj-oblasti-predprijatijam-pomogut-s-obucheniem-sotrudnikov/" TargetMode="External"/><Relationship Id="rId158" Type="http://schemas.openxmlformats.org/officeDocument/2006/relationships/hyperlink" Target="https://tverlife.ru/lenta/zhiteli-tverskoj-oblasti-predstavjat-svoi-raboty-na-vystavke-hudozhestvennyh-remesel/" TargetMode="External"/><Relationship Id="rId20" Type="http://schemas.openxmlformats.org/officeDocument/2006/relationships/hyperlink" Target="https://www.inform69.ru/news/obschestvo/igor-rudenya-obsudil-s-ministrom-stroitelstva-i-zhkh-rf-irekom-fayzullinym-gazifikatsiyu-verhnevolzhya-i-modernizatsiyu-sistemy-teplosnabzheniya-tveri.html" TargetMode="External"/><Relationship Id="rId41" Type="http://schemas.openxmlformats.org/officeDocument/2006/relationships/hyperlink" Target="https://vedtver.ru/news/opinions/marina-curkan-patriotizm-jeto-ne-vykriki-a-postupki/" TargetMode="External"/><Relationship Id="rId62" Type="http://schemas.openxmlformats.org/officeDocument/2006/relationships/hyperlink" Target="https://vedtver.ru/news/opinions/tatjana-ledneva-nravstvennye-osnovy-lichnosti-zakladyvajutsja-v-doshkolnom-vozraste/" TargetMode="External"/><Relationship Id="rId83" Type="http://schemas.openxmlformats.org/officeDocument/2006/relationships/hyperlink" Target="https://news.rambler.ru/community/48357857-iz-tverskoy-oblasti-otpravlen-ocherednoy-gumanitarnyy-gruz/" TargetMode="External"/><Relationship Id="rId88" Type="http://schemas.openxmlformats.org/officeDocument/2006/relationships/hyperlink" Target="http://udomelskaya-gazeta.ru/news/media/2022/3/24/tverskaya-oblast-otpravila-ocherednuyu-partiyu-gumanitarnoj-pomoschi-zhitelyam-donetskoj-i-luganskoj/" TargetMode="External"/><Relationship Id="rId111" Type="http://schemas.openxmlformats.org/officeDocument/2006/relationships/hyperlink" Target="https://vedtver.ru/news/society/v-tveri-nachali-stroitelstvo-opor-zapadnogo-mosta-v-akvatorii-reki/" TargetMode="External"/><Relationship Id="rId132" Type="http://schemas.openxmlformats.org/officeDocument/2006/relationships/hyperlink" Target="https://tvernews.ru/news/283071/" TargetMode="External"/><Relationship Id="rId153" Type="http://schemas.openxmlformats.org/officeDocument/2006/relationships/hyperlink" Target="https://xn-----6kcalbbrfn0iijf7msb.xn--p1ai/news/kulturnyy-sloy/v-tveri-mastera-iz-17-munitsipalitetov-predstavyat-raboty-na-vystavke-remyesel/" TargetMode="External"/><Relationship Id="rId174" Type="http://schemas.openxmlformats.org/officeDocument/2006/relationships/hyperlink" Target="https://panoramapro.ru/kompanija-tverskie-rubahi-gotova-rasshirjat-proizvodstva-i-sozdavat-novye-rabochie-mesta-dlja-zhitelej-verhnevolzhja/" TargetMode="External"/><Relationship Id="rId179" Type="http://schemas.openxmlformats.org/officeDocument/2006/relationships/hyperlink" Target="http://udomelskaya-gazeta.ru/news/media/2022/3/24/kompaniya-tverskie-rubahi-gotova-rasshiryat-proizvodstva-i-sozdavat-novyie-rabochie-mesta-dlya/" TargetMode="External"/><Relationship Id="rId195" Type="http://schemas.openxmlformats.org/officeDocument/2006/relationships/hyperlink" Target="https://r-zemlya.ru/guberniya/shkolniki-tverskoj-oblasti-mogut-stat-uchastnikami-vserossijskix-prosvetitelskix-igr-i-vyigrat-putevku-v-puteshestvie-po-rossii.html" TargetMode="External"/><Relationship Id="rId209" Type="http://schemas.openxmlformats.org/officeDocument/2006/relationships/theme" Target="theme/theme1.xml"/><Relationship Id="rId190" Type="http://schemas.openxmlformats.org/officeDocument/2006/relationships/hyperlink" Target="https://xn----ctbbkcp3ddjc7i.xn--p1ai/dailynews/tverskaya-oblast-voshla-v-top-5-regionov-po-prinyatiyu-antikrizisnykh-mer/" TargetMode="External"/><Relationship Id="rId204" Type="http://schemas.openxmlformats.org/officeDocument/2006/relationships/header" Target="header1.xml"/><Relationship Id="rId15" Type="http://schemas.openxmlformats.org/officeDocument/2006/relationships/hyperlink" Target="https://glavny.tv/last-news/tver/igor-rudenya-obsudil-s-ministrom-stroitelstva-i-zhkh-rf-irekom-fayzullinym-gazifikatsiyu-verhnevolzhya-i-modernizatsiyu-sistemy-teplosnabzheniya-tveri/" TargetMode="External"/><Relationship Id="rId36" Type="http://schemas.openxmlformats.org/officeDocument/2006/relationships/hyperlink" Target="https://vedtver.ru/news/opinions/darja-lavrikova-patriotizm-nachinaetsja-v-seme/" TargetMode="External"/><Relationship Id="rId57" Type="http://schemas.openxmlformats.org/officeDocument/2006/relationships/hyperlink" Target="https://tverlife.ru/regional/natalja-badanova-edinstvennyj-sposob-zashhitit-svoju-stranu-jeto-sdelat-ee-samoj-silnoj/" TargetMode="External"/><Relationship Id="rId106" Type="http://schemas.openxmlformats.org/officeDocument/2006/relationships/hyperlink" Target="http://udomelskaya-gazeta.ru/news/media/2022/3/24/v-tveri-pristupili-k-sooruzheniyu-opor-zapadnogo-mosta-v-akvatorii-volgi/" TargetMode="External"/><Relationship Id="rId127" Type="http://schemas.openxmlformats.org/officeDocument/2006/relationships/hyperlink" Target="https://xn----ctbbkcp3ddjc7i.xn--p1ai/dailynews/zhiteli-tverskoy-oblasti-vyberut-novye-obekty-kotorymi-ukrasyat-gorod-k-2023-godu/" TargetMode="External"/><Relationship Id="rId10" Type="http://schemas.openxmlformats.org/officeDocument/2006/relationships/chart" Target="charts/chart2.xml"/><Relationship Id="rId31" Type="http://schemas.openxmlformats.org/officeDocument/2006/relationships/hyperlink" Target="https://vedtver.ru/news/opinions/evgenij-kaljokin-patriotov-rastjat-ljudi-s-dushoj/" TargetMode="External"/><Relationship Id="rId52" Type="http://schemas.openxmlformats.org/officeDocument/2006/relationships/hyperlink" Target="https://vedtver.ru/news/opinions/anna-ekimova-vo-vse-vremena-vospitanie-molodogo-pokolenija-javljalos-prochnym-osnovaniem-dlja-sohranenija-istoricheskogo-nasledija/" TargetMode="External"/><Relationship Id="rId73" Type="http://schemas.openxmlformats.org/officeDocument/2006/relationships/hyperlink" Target="https://vedtver.ru/news/society/tverskaja-oblast-otpravila-ocherednuju-partiju-gumanitarnoj-pomoshhi-zhiteljam-donbassa/" TargetMode="External"/><Relationship Id="rId78" Type="http://schemas.openxmlformats.org/officeDocument/2006/relationships/hyperlink" Target="https://glavny.tv/last-news/tver/tverskaya-oblast-otpravila-ocherednuyu-partiyu-gumanitarnoy-pomoschi-zhitelyam-donetskoy-i-luganskoy-narodnyh-respublik/" TargetMode="External"/><Relationship Id="rId94" Type="http://schemas.openxmlformats.org/officeDocument/2006/relationships/hyperlink" Target="https://regionews.ru/novosti-tveri/tverskaya-oblast-otpravila-ocherednuyu-partiyu-gumanitarnoj-pomoshhi-zhitelyam-dnr-i-lnr/" TargetMode="External"/><Relationship Id="rId99" Type="http://schemas.openxmlformats.org/officeDocument/2006/relationships/hyperlink" Target="https://glavny.tv/last-news/tver/v-tveri-pristupili-k-sooruzheniyu-opor-zapadnogo-mosta-v-akvatorii-volgi/" TargetMode="External"/><Relationship Id="rId101" Type="http://schemas.openxmlformats.org/officeDocument/2006/relationships/hyperlink" Target="https://runews24.ru/tver/24/03/2022/353045534b46e91872b5bef4ba1e31ab" TargetMode="External"/><Relationship Id="rId122" Type="http://schemas.openxmlformats.org/officeDocument/2006/relationships/hyperlink" Target="https://ks-region69.com/news/144835-zhiteli-tverskoj-oblasti-vyberut-obekty-dlja-blagoustrojstva" TargetMode="External"/><Relationship Id="rId143" Type="http://schemas.openxmlformats.org/officeDocument/2006/relationships/hyperlink" Target="http://kuvznama.ru/v-tverskoj-oblasti-rasshireny-mery-podderzhki-zanjatosti-naselenija.html" TargetMode="External"/><Relationship Id="rId148" Type="http://schemas.openxmlformats.org/officeDocument/2006/relationships/hyperlink" Target="https://tverigrad.ru/publication/v-tveri-mastera-iz-17-municipalitetov-predstavjat-raboty-na-vystavke-venok-talantov-novyj-format/" TargetMode="External"/><Relationship Id="rId164" Type="http://schemas.openxmlformats.org/officeDocument/2006/relationships/hyperlink" Target="https://glavny.tv/last-news/tver/nash-otvet-sanktsiyam-zhitelyam-tverskoy-oblasti-predlagayut-shit-russkie-rubahi/" TargetMode="External"/><Relationship Id="rId169" Type="http://schemas.openxmlformats.org/officeDocument/2006/relationships/hyperlink" Target="https://ks-region69.com/news/144836-tverskie-rubahi-dadut-rabotu-i-rasshirjat-proizvodstvo" TargetMode="External"/><Relationship Id="rId185" Type="http://schemas.openxmlformats.org/officeDocument/2006/relationships/hyperlink" Target="http://udomelskaya-gazeta.ru/news/media/2022/3/24/tverskaya-oblast-voshla-v-top-5-regionov-po-prinyatiyu-antikrizisnyih-mer/" TargetMode="External"/><Relationship Id="rId4" Type="http://schemas.openxmlformats.org/officeDocument/2006/relationships/settings" Target="settings.xml"/><Relationship Id="rId9" Type="http://schemas.openxmlformats.org/officeDocument/2006/relationships/chart" Target="charts/chart1.xml"/><Relationship Id="rId180" Type="http://schemas.openxmlformats.org/officeDocument/2006/relationships/hyperlink" Target="https://www.afanasy.biz/news/economy/192731" TargetMode="External"/><Relationship Id="rId26" Type="http://schemas.openxmlformats.org/officeDocument/2006/relationships/hyperlink" Target="https://tverlife.ru/regional/valerija-vilkova-chtoby-stranu-ljubit-ejo-nuzhno-znat/" TargetMode="External"/><Relationship Id="rId47" Type="http://schemas.openxmlformats.org/officeDocument/2006/relationships/hyperlink" Target="https://tverlife.ru/regional/konstantin-antonov-patrioticheskoe-vospitanie-vazhno-v-ljuboe-vremja-no-sejchas-vdvojne/" TargetMode="External"/><Relationship Id="rId68" Type="http://schemas.openxmlformats.org/officeDocument/2006/relationships/hyperlink" Target="https://tverigrad.ru/publication/tverskaja-oblast-otpravila-ocherednuju-partiju-gumanitarnoj-pomoshhi-zhiteljam-dnr-i-lnr/" TargetMode="External"/><Relationship Id="rId89" Type="http://schemas.openxmlformats.org/officeDocument/2006/relationships/hyperlink" Target="https://www.karavantver.ru/iz-tverskoj-oblasti-otpravlena-ocherednaja-partija-gumanitarnoj-pomoshhi-zhiteljam-dnr-i-lnr/" TargetMode="External"/><Relationship Id="rId112" Type="http://schemas.openxmlformats.org/officeDocument/2006/relationships/hyperlink" Target="https://tver.mk.ru/social/2022/03/24/kak-prodvigaetsya-stroitelstvo-zapadnogo-mosta-v-tveri.html" TargetMode="External"/><Relationship Id="rId133" Type="http://schemas.openxmlformats.org/officeDocument/2006/relationships/hyperlink" Target="https://tvtver.ru/news/v-tverskoj-oblasti-rasshireny-mery-podderzhki-zanyatosti-naseleniya/" TargetMode="External"/><Relationship Id="rId154" Type="http://schemas.openxmlformats.org/officeDocument/2006/relationships/hyperlink" Target="http://konzarya.ru/node/19730" TargetMode="External"/><Relationship Id="rId175" Type="http://schemas.openxmlformats.org/officeDocument/2006/relationships/hyperlink" Target="https://tverlife.ru/regional/kompanija-tverskie-rubahi-gotova-rasshirjat-proizvodstva-i-sozdavat-novye-rabochie-mesta/" TargetMode="External"/><Relationship Id="rId196" Type="http://schemas.openxmlformats.org/officeDocument/2006/relationships/hyperlink" Target="https://ks-region69.com/news/144812-shkolniki-verhnevolzhja-pouchastvujut-v-prosvetitelskih-igrah" TargetMode="External"/><Relationship Id="rId200" Type="http://schemas.openxmlformats.org/officeDocument/2006/relationships/hyperlink" Target="http://konzarya.ru/node/19732"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pjp\Downloads\&#1044;&#1045;&#1053;&#1068;_25-03-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jp\Downloads\&#1044;&#1045;&#1053;&#1068;_25-03-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jp\Downloads\&#1044;&#1045;&#1053;&#1068;_25-03-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doughnutChart>
        <c:varyColors val="1"/>
        <c:ser>
          <c:idx val="0"/>
          <c:order val="0"/>
          <c:dLbls>
            <c:dLbl>
              <c:idx val="0"/>
              <c:layout>
                <c:manualLayout>
                  <c:x val="1.0162601626016262E-2"/>
                  <c:y val="-4.6620046620046589E-2"/>
                </c:manualLayout>
              </c:layout>
              <c:showPercent val="1"/>
            </c:dLbl>
            <c:txPr>
              <a:bodyPr rot="0" vert="horz"/>
              <a:lstStyle/>
              <a:p>
                <a:pPr algn="ctr">
                  <a:defRPr/>
                </a:pPr>
                <a:endParaRPr lang="ru-RU"/>
              </a:p>
            </c:txPr>
            <c:showPercent val="1"/>
            <c:showLeaderLines val="1"/>
          </c:dLbls>
          <c:cat>
            <c:strRef>
              <c:f>('СМИ по категориям'!$C$22,'СМИ по категориям'!$D$22,'СМИ по категориям'!$E$22,'СМИ по категориям'!$F$22,'СМИ по категориям'!$G$22,'СМИ по категориям'!$H$22,'СМИ по категориям'!$I$22)</c:f>
              <c:strCache>
                <c:ptCount val="4"/>
                <c:pt idx="0">
                  <c:v>Газеты</c:v>
                </c:pt>
                <c:pt idx="1">
                  <c:v>Информагентства</c:v>
                </c:pt>
                <c:pt idx="2">
                  <c:v>Интернет</c:v>
                </c:pt>
                <c:pt idx="3">
                  <c:v>ТВ</c:v>
                </c:pt>
              </c:strCache>
            </c:strRef>
          </c:cat>
          <c:val>
            <c:numRef>
              <c:f>('СМИ по категориям'!$C$23,'СМИ по категориям'!$D$23,'СМИ по категориям'!$E$23,'СМИ по категориям'!$F$23,'СМИ по категориям'!$G$23,'СМИ по категориям'!$H$23,'СМИ по категориям'!$I$23)</c:f>
              <c:numCache>
                <c:formatCode>General</c:formatCode>
                <c:ptCount val="4"/>
                <c:pt idx="0">
                  <c:v>17</c:v>
                </c:pt>
                <c:pt idx="1">
                  <c:v>7</c:v>
                </c:pt>
                <c:pt idx="2">
                  <c:v>239</c:v>
                </c:pt>
                <c:pt idx="3">
                  <c:v>9</c:v>
                </c:pt>
              </c:numCache>
            </c:numRef>
          </c:val>
        </c:ser>
        <c:firstSliceAng val="0"/>
        <c:holeSize val="50"/>
      </c:doughnutChart>
      <c:spPr>
        <a:solidFill>
          <a:srgbClr val="FFFFFF"/>
        </a:solidFill>
        <a:ln w="12700">
          <a:noFill/>
        </a:ln>
      </c:spPr>
    </c:plotArea>
    <c:legend>
      <c:legendPos val="b"/>
      <c:layout>
        <c:manualLayout>
          <c:xMode val="edge"/>
          <c:yMode val="edge"/>
          <c:x val="7.0703115662454755E-2"/>
          <c:y val="0.8706332958380204"/>
          <c:w val="0.85859352963393232"/>
          <c:h val="8.6509561304836918E-2"/>
        </c:manualLayout>
      </c:layout>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bar"/>
        <c:grouping val="stacked"/>
        <c:ser>
          <c:idx val="0"/>
          <c:order val="0"/>
          <c:tx>
            <c:v>Федеральный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4"/>
                <c:pt idx="0">
                  <c:v>Газеты</c:v>
                </c:pt>
                <c:pt idx="1">
                  <c:v>Информагентства</c:v>
                </c:pt>
                <c:pt idx="2">
                  <c:v>Интернет</c:v>
                </c:pt>
                <c:pt idx="3">
                  <c:v>ТВ</c:v>
                </c:pt>
              </c:strCache>
            </c:strRef>
          </c:cat>
          <c:val>
            <c:numRef>
              <c:f>('СМИ по категориям'!$C$26,'СМИ по категориям'!$D$26,'СМИ по категориям'!$E$26,'СМИ по категориям'!$F$26,'СМИ по категориям'!$G$26,'СМИ по категориям'!$H$26,'СМИ по категориям'!$I$26)</c:f>
              <c:numCache>
                <c:formatCode>General</c:formatCode>
                <c:ptCount val="4"/>
                <c:pt idx="0">
                  <c:v>0</c:v>
                </c:pt>
                <c:pt idx="1">
                  <c:v>4</c:v>
                </c:pt>
                <c:pt idx="2">
                  <c:v>10</c:v>
                </c:pt>
                <c:pt idx="3">
                  <c:v>0</c:v>
                </c:pt>
              </c:numCache>
            </c:numRef>
          </c:val>
        </c:ser>
        <c:ser>
          <c:idx val="1"/>
          <c:order val="1"/>
          <c:tx>
            <c:v>Региональный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4"/>
                <c:pt idx="0">
                  <c:v>Газеты</c:v>
                </c:pt>
                <c:pt idx="1">
                  <c:v>Информагентства</c:v>
                </c:pt>
                <c:pt idx="2">
                  <c:v>Интернет</c:v>
                </c:pt>
                <c:pt idx="3">
                  <c:v>ТВ</c:v>
                </c:pt>
              </c:strCache>
            </c:strRef>
          </c:cat>
          <c:val>
            <c:numRef>
              <c:f>('СМИ по категориям'!$C$27,'СМИ по категориям'!$D$27,'СМИ по категориям'!$E$27,'СМИ по категориям'!$F$27,'СМИ по категориям'!$G$27,'СМИ по категориям'!$H$27,'СМИ по категориям'!$I$27)</c:f>
              <c:numCache>
                <c:formatCode>General</c:formatCode>
                <c:ptCount val="4"/>
                <c:pt idx="0">
                  <c:v>17</c:v>
                </c:pt>
                <c:pt idx="1">
                  <c:v>3</c:v>
                </c:pt>
                <c:pt idx="2">
                  <c:v>229</c:v>
                </c:pt>
                <c:pt idx="3">
                  <c:v>9</c:v>
                </c:pt>
              </c:numCache>
            </c:numRef>
          </c:val>
        </c:ser>
        <c:ser>
          <c:idx val="2"/>
          <c:order val="2"/>
          <c:tx>
            <c:v>Зарубежный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4"/>
                <c:pt idx="0">
                  <c:v>Газеты</c:v>
                </c:pt>
                <c:pt idx="1">
                  <c:v>Информагентства</c:v>
                </c:pt>
                <c:pt idx="2">
                  <c:v>Интернет</c:v>
                </c:pt>
                <c:pt idx="3">
                  <c:v>ТВ</c:v>
                </c:pt>
              </c:strCache>
            </c:strRef>
          </c:cat>
          <c:val>
            <c:numRef>
              <c:f>('СМИ по категориям'!$C$28,'СМИ по категориям'!$D$28,'СМИ по категориям'!$E$28,'СМИ по категориям'!$F$28,'СМИ по категориям'!$G$28,'СМИ по категориям'!$H$28,'СМИ по категориям'!$I$28)</c:f>
              <c:numCache>
                <c:formatCode>General</c:formatCode>
                <c:ptCount val="4"/>
                <c:pt idx="0">
                  <c:v>0</c:v>
                </c:pt>
                <c:pt idx="1">
                  <c:v>0</c:v>
                </c:pt>
                <c:pt idx="2">
                  <c:v>0</c:v>
                </c:pt>
                <c:pt idx="3">
                  <c:v>0</c:v>
                </c:pt>
              </c:numCache>
            </c:numRef>
          </c:val>
        </c:ser>
        <c:overlap val="100"/>
        <c:axId val="124122240"/>
        <c:axId val="125534208"/>
      </c:barChart>
      <c:catAx>
        <c:axId val="124122240"/>
        <c:scaling>
          <c:orientation val="maxMin"/>
        </c:scaling>
        <c:axPos val="l"/>
        <c:numFmt formatCode="General" sourceLinked="1"/>
        <c:tickLblPos val="low"/>
        <c:crossAx val="125534208"/>
        <c:crosses val="autoZero"/>
        <c:lblAlgn val="ctr"/>
        <c:lblOffset val="100"/>
        <c:tickLblSkip val="1"/>
      </c:catAx>
      <c:valAx>
        <c:axId val="125534208"/>
        <c:scaling>
          <c:orientation val="minMax"/>
        </c:scaling>
        <c:axPos val="t"/>
        <c:numFmt formatCode="General" sourceLinked="1"/>
        <c:majorTickMark val="in"/>
        <c:tickLblPos val="nextTo"/>
        <c:crossAx val="124122240"/>
        <c:crosses val="autoZero"/>
        <c:crossBetween val="between"/>
      </c:valAx>
      <c:spPr>
        <a:solidFill>
          <a:srgbClr val="FFFFFF"/>
        </a:solidFill>
        <a:ln w="12700">
          <a:noFill/>
        </a:ln>
      </c:spPr>
    </c:plotArea>
    <c:legend>
      <c:legendPos val="b"/>
      <c:legendEntry>
        <c:idx val="2"/>
        <c:delete val="1"/>
      </c:legendEntry>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autoTitleDeleted val="1"/>
    <c:plotArea>
      <c:layout>
        <c:manualLayout>
          <c:layoutTarget val="inner"/>
          <c:xMode val="edge"/>
          <c:yMode val="edge"/>
          <c:x val="0.49772508937775539"/>
          <c:y val="2.0195001398021127E-2"/>
          <c:w val="0.4906297019279276"/>
          <c:h val="0.96419189869307587"/>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МедиаИндексу'!$B$28:$B$77</c:f>
              <c:strCache>
                <c:ptCount val="50"/>
                <c:pt idx="0">
                  <c:v>РИА Новости</c:v>
                </c:pt>
                <c:pt idx="1">
                  <c:v>Тверские ведомости (vedtver.ru)</c:v>
                </c:pt>
                <c:pt idx="2">
                  <c:v>Tverigrad.ru</c:v>
                </c:pt>
                <c:pt idx="3">
                  <c:v>Тверская жизнь (tverlife.ru)</c:v>
                </c:pt>
                <c:pt idx="4">
                  <c:v>Афанасий-бизнес (afanasy.biz)</c:v>
                </c:pt>
                <c:pt idx="5">
                  <c:v>Главный региональный (glavny.tv)</c:v>
                </c:pt>
                <c:pt idx="6">
                  <c:v>Известия (iz.ru)</c:v>
                </c:pt>
                <c:pt idx="7">
                  <c:v>ГТРК Тверь</c:v>
                </c:pt>
                <c:pt idx="8">
                  <c:v>ИА Regnum</c:v>
                </c:pt>
                <c:pt idx="9">
                  <c:v>Тверское информационное агентство (tvernews.ru)</c:v>
                </c:pt>
                <c:pt idx="10">
                  <c:v>TvTver.ru</c:v>
                </c:pt>
                <c:pt idx="11">
                  <c:v>Караван Ярмарка (karavantver.ru)</c:v>
                </c:pt>
                <c:pt idx="12">
                  <c:v>Московский Комсомолец (tver.mk.ru)</c:v>
                </c:pt>
                <c:pt idx="13">
                  <c:v>Комсомольская правда (tver.kp.ru)</c:v>
                </c:pt>
                <c:pt idx="14">
                  <c:v>Край справедливости (ks-region69.com)</c:v>
                </c:pt>
                <c:pt idx="15">
                  <c:v>PANORAMA PRO (panoramapro.ru)</c:v>
                </c:pt>
                <c:pt idx="16">
                  <c:v>Тверь (toptver.ru)</c:v>
                </c:pt>
                <c:pt idx="17">
                  <c:v>Заря (konzarya.ru)</c:v>
                </c:pt>
                <c:pt idx="18">
                  <c:v>Кашинская газета (kashingazeta.ru)</c:v>
                </c:pt>
                <c:pt idx="19">
                  <c:v>Знамя (kuvznama.ru)</c:v>
                </c:pt>
                <c:pt idx="20">
                  <c:v>Родная земля (r-zemlya.ru)</c:v>
                </c:pt>
                <c:pt idx="21">
                  <c:v>Удомельская газета (udomelskaya-gazeta.ru)</c:v>
                </c:pt>
                <c:pt idx="22">
                  <c:v>Вся Тверь (газета-вся-тверь.рф)</c:v>
                </c:pt>
                <c:pt idx="23">
                  <c:v>Новоторжский вестник (nvestnik.ru)</c:v>
                </c:pt>
                <c:pt idx="24">
                  <c:v>Аргументы и Факты (tver.aif.ru)</c:v>
                </c:pt>
                <c:pt idx="25">
                  <c:v>БНТВ (bntva.ru)</c:v>
                </c:pt>
                <c:pt idx="26">
                  <c:v>Дни Озёрного (dnioz.ru)</c:v>
                </c:pt>
                <c:pt idx="27">
                  <c:v>Тверской проспект (tp.tver.ru)</c:v>
                </c:pt>
                <c:pt idx="28">
                  <c:v>Seligerlife.ru</c:v>
                </c:pt>
                <c:pt idx="29">
                  <c:v>Бежецкая жизнь (bzgazeta.ru)</c:v>
                </c:pt>
                <c:pt idx="30">
                  <c:v>RuNews24 (runews24.ru)</c:v>
                </c:pt>
                <c:pt idx="31">
                  <c:v>ВОТ! (vot69.ru)</c:v>
                </c:pt>
                <c:pt idx="32">
                  <c:v>Кимрский вестник (kimvestnik.ru)</c:v>
                </c:pt>
                <c:pt idx="33">
                  <c:v>Inform69.ru</c:v>
                </c:pt>
                <c:pt idx="34">
                  <c:v>KonakovoGrad.ru</c:v>
                </c:pt>
                <c:pt idx="35">
                  <c:v>Авангард (авангард.тверскаяобласть.рф)</c:v>
                </c:pt>
                <c:pt idx="36">
                  <c:v>Андреапольские вести (андреапольскиевести.тверскаяобласть.рф)</c:v>
                </c:pt>
                <c:pt idx="37">
                  <c:v>Бельская правда (бельскаяправда.тверскаяобласть.рф)</c:v>
                </c:pt>
                <c:pt idx="38">
                  <c:v>Вперед (вперед.тверскаяобласть.рф)</c:v>
                </c:pt>
                <c:pt idx="39">
                  <c:v>Вышневолоцкая правда (вышневолоцкаяправда.тверскаяобласть.рф)</c:v>
                </c:pt>
                <c:pt idx="40">
                  <c:v>Жарковский вестник (жарковскийвестник.тверскаяобласть.рф)</c:v>
                </c:pt>
                <c:pt idx="41">
                  <c:v>Зубцовская жизнь (зубцовскаяжизнь.тверскаяобласть.рф)</c:v>
                </c:pt>
                <c:pt idx="42">
                  <c:v>Коммунар (коммунар.тверскаяобласть.рф)</c:v>
                </c:pt>
                <c:pt idx="43">
                  <c:v>Ленинское знамя (leninskoeznamya.tverreg.ru)</c:v>
                </c:pt>
                <c:pt idx="44">
                  <c:v>Лесной вестник (леснойвестник.тверскаяобласть.рф)</c:v>
                </c:pt>
                <c:pt idx="45">
                  <c:v>Молоковский край (молоковскийкрай.тверскаяобласть.рф)</c:v>
                </c:pt>
                <c:pt idx="46">
                  <c:v>Наша жизнь (нашажизнь.тверскаяобласть.рф)</c:v>
                </c:pt>
                <c:pt idx="47">
                  <c:v>Новая жизнь (новаяжизнь.тверскаяобласть.рф)</c:v>
                </c:pt>
                <c:pt idx="48">
                  <c:v>Сандовские вести (сандовскиевести.тверскаяобласть.рф)</c:v>
                </c:pt>
                <c:pt idx="49">
                  <c:v>Спировские известия (спировскиеизвестия.тверскаяобласть.рф)</c:v>
                </c:pt>
              </c:strCache>
            </c:strRef>
          </c:cat>
          <c:val>
            <c:numRef>
              <c:f>'СМИ по МедиаИндексу'!$C$28:$C$77</c:f>
              <c:numCache>
                <c:formatCode>General</c:formatCode>
                <c:ptCount val="50"/>
                <c:pt idx="0">
                  <c:v>195</c:v>
                </c:pt>
                <c:pt idx="1">
                  <c:v>147</c:v>
                </c:pt>
                <c:pt idx="2">
                  <c:v>114</c:v>
                </c:pt>
                <c:pt idx="3">
                  <c:v>114</c:v>
                </c:pt>
                <c:pt idx="4">
                  <c:v>51</c:v>
                </c:pt>
                <c:pt idx="5">
                  <c:v>42</c:v>
                </c:pt>
                <c:pt idx="6">
                  <c:v>38</c:v>
                </c:pt>
                <c:pt idx="7">
                  <c:v>33</c:v>
                </c:pt>
                <c:pt idx="8">
                  <c:v>32</c:v>
                </c:pt>
                <c:pt idx="9">
                  <c:v>31</c:v>
                </c:pt>
                <c:pt idx="10">
                  <c:v>23</c:v>
                </c:pt>
                <c:pt idx="11">
                  <c:v>18</c:v>
                </c:pt>
                <c:pt idx="12">
                  <c:v>17</c:v>
                </c:pt>
                <c:pt idx="13">
                  <c:v>14</c:v>
                </c:pt>
                <c:pt idx="14">
                  <c:v>14</c:v>
                </c:pt>
                <c:pt idx="15">
                  <c:v>12</c:v>
                </c:pt>
                <c:pt idx="16">
                  <c:v>10</c:v>
                </c:pt>
                <c:pt idx="17">
                  <c:v>9</c:v>
                </c:pt>
                <c:pt idx="18">
                  <c:v>9</c:v>
                </c:pt>
                <c:pt idx="19">
                  <c:v>8</c:v>
                </c:pt>
                <c:pt idx="20">
                  <c:v>8</c:v>
                </c:pt>
                <c:pt idx="21">
                  <c:v>8</c:v>
                </c:pt>
                <c:pt idx="22">
                  <c:v>7</c:v>
                </c:pt>
                <c:pt idx="23">
                  <c:v>7</c:v>
                </c:pt>
                <c:pt idx="24">
                  <c:v>5</c:v>
                </c:pt>
                <c:pt idx="25">
                  <c:v>5</c:v>
                </c:pt>
                <c:pt idx="26">
                  <c:v>5</c:v>
                </c:pt>
                <c:pt idx="27">
                  <c:v>4</c:v>
                </c:pt>
                <c:pt idx="28">
                  <c:v>3</c:v>
                </c:pt>
                <c:pt idx="29">
                  <c:v>3</c:v>
                </c:pt>
                <c:pt idx="30">
                  <c:v>2</c:v>
                </c:pt>
                <c:pt idx="31">
                  <c:v>2</c:v>
                </c:pt>
                <c:pt idx="32">
                  <c:v>2</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numCache>
            </c:numRef>
          </c:val>
        </c:ser>
        <c:ser>
          <c:idx val="1"/>
          <c:order val="1"/>
          <c:tx>
            <c:v>Кол-во сообщений</c:v>
          </c:tx>
          <c:dLbls>
            <c:dLblPos val="inEnd"/>
            <c:showVal val="1"/>
          </c:dLbls>
          <c:cat>
            <c:strRef>
              <c:f>'СМИ по МедиаИндексу'!$B$28:$B$77</c:f>
              <c:strCache>
                <c:ptCount val="50"/>
                <c:pt idx="0">
                  <c:v>РИА Новости</c:v>
                </c:pt>
                <c:pt idx="1">
                  <c:v>Тверские ведомости (vedtver.ru)</c:v>
                </c:pt>
                <c:pt idx="2">
                  <c:v>Tverigrad.ru</c:v>
                </c:pt>
                <c:pt idx="3">
                  <c:v>Тверская жизнь (tverlife.ru)</c:v>
                </c:pt>
                <c:pt idx="4">
                  <c:v>Афанасий-бизнес (afanasy.biz)</c:v>
                </c:pt>
                <c:pt idx="5">
                  <c:v>Главный региональный (glavny.tv)</c:v>
                </c:pt>
                <c:pt idx="6">
                  <c:v>Известия (iz.ru)</c:v>
                </c:pt>
                <c:pt idx="7">
                  <c:v>ГТРК Тверь</c:v>
                </c:pt>
                <c:pt idx="8">
                  <c:v>ИА Regnum</c:v>
                </c:pt>
                <c:pt idx="9">
                  <c:v>Тверское информационное агентство (tvernews.ru)</c:v>
                </c:pt>
                <c:pt idx="10">
                  <c:v>TvTver.ru</c:v>
                </c:pt>
                <c:pt idx="11">
                  <c:v>Караван Ярмарка (karavantver.ru)</c:v>
                </c:pt>
                <c:pt idx="12">
                  <c:v>Московский Комсомолец (tver.mk.ru)</c:v>
                </c:pt>
                <c:pt idx="13">
                  <c:v>Комсомольская правда (tver.kp.ru)</c:v>
                </c:pt>
                <c:pt idx="14">
                  <c:v>Край справедливости (ks-region69.com)</c:v>
                </c:pt>
                <c:pt idx="15">
                  <c:v>PANORAMA PRO (panoramapro.ru)</c:v>
                </c:pt>
                <c:pt idx="16">
                  <c:v>Тверь (toptver.ru)</c:v>
                </c:pt>
                <c:pt idx="17">
                  <c:v>Заря (konzarya.ru)</c:v>
                </c:pt>
                <c:pt idx="18">
                  <c:v>Кашинская газета (kashingazeta.ru)</c:v>
                </c:pt>
                <c:pt idx="19">
                  <c:v>Знамя (kuvznama.ru)</c:v>
                </c:pt>
                <c:pt idx="20">
                  <c:v>Родная земля (r-zemlya.ru)</c:v>
                </c:pt>
                <c:pt idx="21">
                  <c:v>Удомельская газета (udomelskaya-gazeta.ru)</c:v>
                </c:pt>
                <c:pt idx="22">
                  <c:v>Вся Тверь (газета-вся-тверь.рф)</c:v>
                </c:pt>
                <c:pt idx="23">
                  <c:v>Новоторжский вестник (nvestnik.ru)</c:v>
                </c:pt>
                <c:pt idx="24">
                  <c:v>Аргументы и Факты (tver.aif.ru)</c:v>
                </c:pt>
                <c:pt idx="25">
                  <c:v>БНТВ (bntva.ru)</c:v>
                </c:pt>
                <c:pt idx="26">
                  <c:v>Дни Озёрного (dnioz.ru)</c:v>
                </c:pt>
                <c:pt idx="27">
                  <c:v>Тверской проспект (tp.tver.ru)</c:v>
                </c:pt>
                <c:pt idx="28">
                  <c:v>Seligerlife.ru</c:v>
                </c:pt>
                <c:pt idx="29">
                  <c:v>Бежецкая жизнь (bzgazeta.ru)</c:v>
                </c:pt>
                <c:pt idx="30">
                  <c:v>RuNews24 (runews24.ru)</c:v>
                </c:pt>
                <c:pt idx="31">
                  <c:v>ВОТ! (vot69.ru)</c:v>
                </c:pt>
                <c:pt idx="32">
                  <c:v>Кимрский вестник (kimvestnik.ru)</c:v>
                </c:pt>
                <c:pt idx="33">
                  <c:v>Inform69.ru</c:v>
                </c:pt>
                <c:pt idx="34">
                  <c:v>KonakovoGrad.ru</c:v>
                </c:pt>
                <c:pt idx="35">
                  <c:v>Авангард (авангард.тверскаяобласть.рф)</c:v>
                </c:pt>
                <c:pt idx="36">
                  <c:v>Андреапольские вести (андреапольскиевести.тверскаяобласть.рф)</c:v>
                </c:pt>
                <c:pt idx="37">
                  <c:v>Бельская правда (бельскаяправда.тверскаяобласть.рф)</c:v>
                </c:pt>
                <c:pt idx="38">
                  <c:v>Вперед (вперед.тверскаяобласть.рф)</c:v>
                </c:pt>
                <c:pt idx="39">
                  <c:v>Вышневолоцкая правда (вышневолоцкаяправда.тверскаяобласть.рф)</c:v>
                </c:pt>
                <c:pt idx="40">
                  <c:v>Жарковский вестник (жарковскийвестник.тверскаяобласть.рф)</c:v>
                </c:pt>
                <c:pt idx="41">
                  <c:v>Зубцовская жизнь (зубцовскаяжизнь.тверскаяобласть.рф)</c:v>
                </c:pt>
                <c:pt idx="42">
                  <c:v>Коммунар (коммунар.тверскаяобласть.рф)</c:v>
                </c:pt>
                <c:pt idx="43">
                  <c:v>Ленинское знамя (leninskoeznamya.tverreg.ru)</c:v>
                </c:pt>
                <c:pt idx="44">
                  <c:v>Лесной вестник (леснойвестник.тверскаяобласть.рф)</c:v>
                </c:pt>
                <c:pt idx="45">
                  <c:v>Молоковский край (молоковскийкрай.тверскаяобласть.рф)</c:v>
                </c:pt>
                <c:pt idx="46">
                  <c:v>Наша жизнь (нашажизнь.тверскаяобласть.рф)</c:v>
                </c:pt>
                <c:pt idx="47">
                  <c:v>Новая жизнь (новаяжизнь.тверскаяобласть.рф)</c:v>
                </c:pt>
                <c:pt idx="48">
                  <c:v>Сандовские вести (сандовскиевести.тверскаяобласть.рф)</c:v>
                </c:pt>
                <c:pt idx="49">
                  <c:v>Спировские известия (спировскиеизвестия.тверскаяобласть.рф)</c:v>
                </c:pt>
              </c:strCache>
            </c:strRef>
          </c:cat>
          <c:val>
            <c:numRef>
              <c:f>'СМИ по МедиаИндексу'!$D$28:$D$77</c:f>
              <c:numCache>
                <c:formatCode>General</c:formatCode>
                <c:ptCount val="50"/>
                <c:pt idx="0">
                  <c:v>1</c:v>
                </c:pt>
                <c:pt idx="1">
                  <c:v>33</c:v>
                </c:pt>
                <c:pt idx="2">
                  <c:v>6</c:v>
                </c:pt>
                <c:pt idx="3">
                  <c:v>30</c:v>
                </c:pt>
                <c:pt idx="4">
                  <c:v>4</c:v>
                </c:pt>
                <c:pt idx="5">
                  <c:v>8</c:v>
                </c:pt>
                <c:pt idx="6">
                  <c:v>1</c:v>
                </c:pt>
                <c:pt idx="7">
                  <c:v>9</c:v>
                </c:pt>
                <c:pt idx="8">
                  <c:v>1</c:v>
                </c:pt>
                <c:pt idx="9">
                  <c:v>3</c:v>
                </c:pt>
                <c:pt idx="10">
                  <c:v>4</c:v>
                </c:pt>
                <c:pt idx="11">
                  <c:v>2</c:v>
                </c:pt>
                <c:pt idx="12">
                  <c:v>7</c:v>
                </c:pt>
                <c:pt idx="13">
                  <c:v>5</c:v>
                </c:pt>
                <c:pt idx="14">
                  <c:v>8</c:v>
                </c:pt>
                <c:pt idx="15">
                  <c:v>6</c:v>
                </c:pt>
                <c:pt idx="16">
                  <c:v>4</c:v>
                </c:pt>
                <c:pt idx="17">
                  <c:v>8</c:v>
                </c:pt>
                <c:pt idx="18">
                  <c:v>9</c:v>
                </c:pt>
                <c:pt idx="19">
                  <c:v>8</c:v>
                </c:pt>
                <c:pt idx="20">
                  <c:v>7</c:v>
                </c:pt>
                <c:pt idx="21">
                  <c:v>8</c:v>
                </c:pt>
                <c:pt idx="22">
                  <c:v>2</c:v>
                </c:pt>
                <c:pt idx="23">
                  <c:v>6</c:v>
                </c:pt>
                <c:pt idx="24">
                  <c:v>1</c:v>
                </c:pt>
                <c:pt idx="25">
                  <c:v>2</c:v>
                </c:pt>
                <c:pt idx="26">
                  <c:v>5</c:v>
                </c:pt>
                <c:pt idx="27">
                  <c:v>3</c:v>
                </c:pt>
                <c:pt idx="28">
                  <c:v>1</c:v>
                </c:pt>
                <c:pt idx="29">
                  <c:v>3</c:v>
                </c:pt>
                <c:pt idx="30">
                  <c:v>2</c:v>
                </c:pt>
                <c:pt idx="31">
                  <c:v>2</c:v>
                </c:pt>
                <c:pt idx="32">
                  <c:v>2</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numCache>
            </c:numRef>
          </c:val>
        </c:ser>
        <c:axId val="125710336"/>
        <c:axId val="126100992"/>
      </c:barChart>
      <c:catAx>
        <c:axId val="125710336"/>
        <c:scaling>
          <c:orientation val="maxMin"/>
        </c:scaling>
        <c:axPos val="l"/>
        <c:numFmt formatCode="General" sourceLinked="1"/>
        <c:tickLblPos val="low"/>
        <c:crossAx val="126100992"/>
        <c:crosses val="autoZero"/>
        <c:lblAlgn val="ctr"/>
        <c:lblOffset val="100"/>
        <c:tickLblSkip val="1"/>
      </c:catAx>
      <c:valAx>
        <c:axId val="126100992"/>
        <c:scaling>
          <c:orientation val="minMax"/>
        </c:scaling>
        <c:delete val="1"/>
        <c:axPos val="t"/>
        <c:numFmt formatCode="General" sourceLinked="1"/>
        <c:majorTickMark val="in"/>
        <c:tickLblPos val="none"/>
        <c:crossAx val="125710336"/>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69866119799091952"/>
          <c:y val="0.93502551012738555"/>
          <c:w val="0.22891540368038957"/>
          <c:h val="5.8547561279925914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8B8DFD-ACF9-475E-82C3-E0B4B5567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6337</Words>
  <Characters>36123</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42376</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pjp</cp:lastModifiedBy>
  <cp:revision>3</cp:revision>
  <cp:lastPrinted>2020-12-11T05:28:00Z</cp:lastPrinted>
  <dcterms:created xsi:type="dcterms:W3CDTF">2022-03-25T05:22:00Z</dcterms:created>
  <dcterms:modified xsi:type="dcterms:W3CDTF">2022-03-25T05:22:00Z</dcterms:modified>
</cp:coreProperties>
</file>