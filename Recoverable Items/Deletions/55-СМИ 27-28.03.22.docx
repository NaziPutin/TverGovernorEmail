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6D5" w:rsidRPr="006A6F74" w:rsidRDefault="00595491" w:rsidP="00550F53">
      <w:pPr>
        <w:jc w:val="center"/>
        <w:rPr>
          <w:rFonts w:ascii="Arial" w:hAnsi="Arial" w:cs="Arial"/>
          <w:lang w:eastAsia="en-US"/>
        </w:rPr>
      </w:pPr>
      <w:r w:rsidRPr="006A6F74">
        <w:rPr>
          <w:rFonts w:ascii="Arial" w:hAnsi="Arial" w:cs="Arial"/>
          <w:noProof/>
        </w:rPr>
        <w:drawing>
          <wp:inline distT="0" distB="0" distL="0" distR="0">
            <wp:extent cx="1603468" cy="2009943"/>
            <wp:effectExtent l="0" t="0" r="0" b="9525"/>
            <wp:docPr id="23" name="Рисунок 23" descr="http://www.goldenkorona.ru/pic/arms_tver_o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ldenkorona.ru/pic/arms_tver_obl.gif"/>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608368" cy="2016085"/>
                    </a:xfrm>
                    <a:prstGeom prst="rect">
                      <a:avLst/>
                    </a:prstGeom>
                    <a:noFill/>
                    <a:ln>
                      <a:noFill/>
                    </a:ln>
                  </pic:spPr>
                </pic:pic>
              </a:graphicData>
            </a:graphic>
          </wp:inline>
        </w:drawing>
      </w: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A574D8" w:rsidRDefault="00521328" w:rsidP="00A574D8">
      <w:pPr>
        <w:jc w:val="center"/>
        <w:rPr>
          <w:rFonts w:ascii="Arial" w:hAnsi="Arial" w:cs="Arial"/>
          <w:b/>
          <w:caps/>
          <w:color w:val="033F28"/>
          <w:spacing w:val="10"/>
          <w:kern w:val="28"/>
          <w:sz w:val="52"/>
          <w:szCs w:val="56"/>
          <w:lang w:eastAsia="en-US"/>
        </w:rPr>
      </w:pPr>
    </w:p>
    <w:p w:rsidR="0045472D" w:rsidRDefault="0045472D"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ежедневный</w:t>
      </w:r>
    </w:p>
    <w:p w:rsidR="00A574D8" w:rsidRDefault="00A574D8"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МОНИТОРИНГ</w:t>
      </w:r>
    </w:p>
    <w:p w:rsidR="008430CB"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СОЦИАЛЬНО-ПОЛИТИЧЕСКОЙ СИТУАЦИИ В Т</w:t>
      </w:r>
      <w:r w:rsidR="0030306F">
        <w:rPr>
          <w:rFonts w:ascii="Arial" w:hAnsi="Arial" w:cs="Arial"/>
          <w:b/>
          <w:caps/>
          <w:color w:val="033F28"/>
          <w:spacing w:val="10"/>
          <w:kern w:val="28"/>
          <w:sz w:val="52"/>
          <w:szCs w:val="56"/>
          <w:lang w:eastAsia="en-US"/>
        </w:rPr>
        <w:t>верской</w:t>
      </w:r>
      <w:r w:rsidRPr="00A574D8">
        <w:rPr>
          <w:rFonts w:ascii="Arial" w:hAnsi="Arial" w:cs="Arial"/>
          <w:b/>
          <w:caps/>
          <w:color w:val="033F28"/>
          <w:spacing w:val="10"/>
          <w:kern w:val="28"/>
          <w:sz w:val="52"/>
          <w:szCs w:val="56"/>
          <w:lang w:eastAsia="en-US"/>
        </w:rPr>
        <w:t xml:space="preserve"> ОБЛАСТИ</w:t>
      </w:r>
    </w:p>
    <w:p w:rsidR="00521328" w:rsidRPr="00A574D8"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w:t>
      </w:r>
      <w:r w:rsidRPr="0030306F">
        <w:rPr>
          <w:rFonts w:ascii="Arial" w:hAnsi="Arial" w:cs="Arial"/>
          <w:b/>
          <w:caps/>
          <w:color w:val="033F28"/>
          <w:spacing w:val="10"/>
          <w:kern w:val="28"/>
          <w:sz w:val="40"/>
          <w:szCs w:val="40"/>
          <w:lang w:eastAsia="en-US"/>
        </w:rPr>
        <w:t>ПО СООБЩЕНИЯМ СМИ</w:t>
      </w:r>
      <w:r w:rsidRPr="00A574D8">
        <w:rPr>
          <w:rFonts w:ascii="Arial" w:hAnsi="Arial" w:cs="Arial"/>
          <w:b/>
          <w:caps/>
          <w:color w:val="033F28"/>
          <w:spacing w:val="10"/>
          <w:kern w:val="28"/>
          <w:sz w:val="52"/>
          <w:szCs w:val="56"/>
          <w:lang w:eastAsia="en-US"/>
        </w:rPr>
        <w:t>)</w:t>
      </w:r>
    </w:p>
    <w:p w:rsidR="001F29D7" w:rsidRDefault="001F29D7" w:rsidP="005D6F04">
      <w:pPr>
        <w:pStyle w:val="afffff0"/>
        <w:spacing w:before="0" w:after="600"/>
        <w:jc w:val="center"/>
        <w:rPr>
          <w:rFonts w:ascii="Arial" w:hAnsi="Arial" w:cs="Arial"/>
          <w:caps w:val="0"/>
          <w:sz w:val="28"/>
          <w:szCs w:val="28"/>
          <w:lang w:val="ru-RU"/>
        </w:rPr>
      </w:pPr>
    </w:p>
    <w:p w:rsidR="008376D5" w:rsidRPr="00255E81" w:rsidRDefault="00DA460D" w:rsidP="005D6F04">
      <w:pPr>
        <w:pStyle w:val="afffff0"/>
        <w:spacing w:before="0" w:after="600"/>
        <w:jc w:val="center"/>
        <w:rPr>
          <w:rFonts w:ascii="Arial" w:hAnsi="Arial" w:cs="Arial"/>
          <w:b/>
          <w:caps w:val="0"/>
          <w:sz w:val="28"/>
          <w:szCs w:val="28"/>
          <w:lang w:val="ru-RU"/>
        </w:rPr>
      </w:pPr>
      <w:r>
        <w:rPr>
          <w:rFonts w:ascii="Arial" w:hAnsi="Arial" w:cs="Arial"/>
          <w:b/>
          <w:caps w:val="0"/>
          <w:sz w:val="28"/>
          <w:szCs w:val="28"/>
          <w:lang w:val="ru-RU"/>
        </w:rPr>
        <w:t>2</w:t>
      </w:r>
      <w:r w:rsidR="00962480">
        <w:rPr>
          <w:rFonts w:ascii="Arial" w:hAnsi="Arial" w:cs="Arial"/>
          <w:b/>
          <w:caps w:val="0"/>
          <w:sz w:val="28"/>
          <w:szCs w:val="28"/>
          <w:lang w:val="ru-RU"/>
        </w:rPr>
        <w:t>8</w:t>
      </w:r>
      <w:r>
        <w:rPr>
          <w:rFonts w:ascii="Arial" w:hAnsi="Arial" w:cs="Arial"/>
          <w:b/>
          <w:caps w:val="0"/>
          <w:sz w:val="28"/>
          <w:szCs w:val="28"/>
          <w:lang w:val="ru-RU"/>
        </w:rPr>
        <w:t xml:space="preserve"> марта</w:t>
      </w:r>
      <w:r w:rsidR="00E55617" w:rsidRPr="00255E81">
        <w:rPr>
          <w:rFonts w:ascii="Arial" w:hAnsi="Arial" w:cs="Arial"/>
          <w:b/>
          <w:caps w:val="0"/>
          <w:sz w:val="28"/>
          <w:szCs w:val="28"/>
          <w:lang w:val="ru-RU"/>
        </w:rPr>
        <w:t xml:space="preserve"> </w:t>
      </w:r>
      <w:r w:rsidR="005D6F04" w:rsidRPr="00255E81">
        <w:rPr>
          <w:rFonts w:ascii="Arial" w:hAnsi="Arial" w:cs="Arial"/>
          <w:b/>
          <w:caps w:val="0"/>
          <w:sz w:val="28"/>
          <w:szCs w:val="28"/>
          <w:lang w:val="ru-RU"/>
        </w:rPr>
        <w:t>20</w:t>
      </w:r>
      <w:r w:rsidR="000D379C">
        <w:rPr>
          <w:rFonts w:ascii="Arial" w:hAnsi="Arial" w:cs="Arial"/>
          <w:b/>
          <w:caps w:val="0"/>
          <w:sz w:val="28"/>
          <w:szCs w:val="28"/>
          <w:lang w:val="ru-RU"/>
        </w:rPr>
        <w:t>2</w:t>
      </w:r>
      <w:r>
        <w:rPr>
          <w:rFonts w:ascii="Arial" w:hAnsi="Arial" w:cs="Arial"/>
          <w:b/>
          <w:caps w:val="0"/>
          <w:sz w:val="28"/>
          <w:szCs w:val="28"/>
          <w:lang w:val="ru-RU"/>
        </w:rPr>
        <w:t>2</w:t>
      </w:r>
      <w:r w:rsidR="005D6F04" w:rsidRPr="00255E81">
        <w:rPr>
          <w:rFonts w:ascii="Arial" w:hAnsi="Arial" w:cs="Arial"/>
          <w:b/>
          <w:caps w:val="0"/>
          <w:sz w:val="28"/>
          <w:szCs w:val="28"/>
          <w:lang w:val="ru-RU"/>
        </w:rPr>
        <w:t xml:space="preserve"> года</w:t>
      </w:r>
    </w:p>
    <w:p w:rsidR="0030306F" w:rsidRDefault="00E61A9D" w:rsidP="00595491">
      <w:pPr>
        <w:jc w:val="center"/>
        <w:rPr>
          <w:rFonts w:ascii="Arial" w:hAnsi="Arial" w:cs="Arial"/>
          <w:b/>
          <w:caps/>
          <w:color w:val="033F28"/>
          <w:spacing w:val="10"/>
          <w:kern w:val="28"/>
          <w:sz w:val="56"/>
          <w:szCs w:val="56"/>
          <w:lang w:eastAsia="en-US"/>
        </w:rPr>
      </w:pPr>
      <w:r>
        <w:rPr>
          <w:rFonts w:ascii="Arial" w:hAnsi="Arial" w:cs="Arial"/>
          <w:b/>
          <w:caps/>
          <w:color w:val="033F28"/>
          <w:spacing w:val="10"/>
          <w:kern w:val="28"/>
          <w:sz w:val="56"/>
          <w:szCs w:val="56"/>
          <w:lang w:eastAsia="en-US"/>
        </w:rPr>
        <w:t xml:space="preserve"> </w:t>
      </w:r>
    </w:p>
    <w:p w:rsidR="0030306F" w:rsidRDefault="0030306F" w:rsidP="00595491">
      <w:pPr>
        <w:jc w:val="center"/>
        <w:rPr>
          <w:rFonts w:ascii="Arial" w:hAnsi="Arial" w:cs="Arial"/>
          <w:b/>
          <w:caps/>
          <w:color w:val="033F28"/>
          <w:spacing w:val="10"/>
          <w:kern w:val="28"/>
          <w:sz w:val="56"/>
          <w:szCs w:val="56"/>
          <w:lang w:eastAsia="en-US"/>
        </w:rPr>
      </w:pPr>
    </w:p>
    <w:p w:rsidR="0030306F" w:rsidRPr="006A6F74" w:rsidRDefault="0030306F" w:rsidP="00595491">
      <w:pPr>
        <w:jc w:val="center"/>
        <w:rPr>
          <w:rFonts w:ascii="Arial" w:hAnsi="Arial" w:cs="Arial"/>
          <w:b/>
          <w:caps/>
          <w:color w:val="033F28"/>
          <w:spacing w:val="10"/>
          <w:kern w:val="28"/>
          <w:sz w:val="56"/>
          <w:szCs w:val="56"/>
          <w:lang w:eastAsia="en-US"/>
        </w:rPr>
      </w:pPr>
    </w:p>
    <w:p w:rsidR="00595491" w:rsidRDefault="00595491" w:rsidP="00595491">
      <w:pPr>
        <w:jc w:val="center"/>
        <w:rPr>
          <w:rFonts w:ascii="Arial" w:hAnsi="Arial" w:cs="Arial"/>
          <w:lang w:eastAsia="en-US"/>
        </w:rPr>
      </w:pPr>
    </w:p>
    <w:p w:rsidR="0030306F" w:rsidRDefault="0030306F" w:rsidP="00595491">
      <w:pPr>
        <w:jc w:val="center"/>
        <w:rPr>
          <w:rFonts w:ascii="Arial" w:hAnsi="Arial" w:cs="Arial"/>
          <w:lang w:eastAsia="en-US"/>
        </w:rPr>
      </w:pPr>
    </w:p>
    <w:p w:rsidR="009C1E40" w:rsidRDefault="009C1E40" w:rsidP="00595491">
      <w:pPr>
        <w:jc w:val="center"/>
        <w:rPr>
          <w:rFonts w:ascii="Arial" w:hAnsi="Arial" w:cs="Arial"/>
          <w:lang w:eastAsia="en-US"/>
        </w:rPr>
      </w:pPr>
    </w:p>
    <w:p w:rsidR="009C1E40" w:rsidRDefault="009C1E40">
      <w:pPr>
        <w:rPr>
          <w:rFonts w:ascii="Arial" w:hAnsi="Arial" w:cs="Arial"/>
          <w:lang w:eastAsia="en-US"/>
        </w:rPr>
      </w:pPr>
      <w:r>
        <w:rPr>
          <w:rFonts w:ascii="Arial" w:hAnsi="Arial" w:cs="Arial"/>
          <w:lang w:eastAsia="en-US"/>
        </w:rPr>
        <w:br w:type="page"/>
      </w:r>
    </w:p>
    <w:p w:rsidR="009C1E40" w:rsidRDefault="009C1E40" w:rsidP="00595491">
      <w:pPr>
        <w:jc w:val="center"/>
        <w:rPr>
          <w:rFonts w:ascii="Arial" w:hAnsi="Arial" w:cs="Arial"/>
          <w:lang w:eastAsia="en-US"/>
        </w:rPr>
      </w:pPr>
    </w:p>
    <w:p w:rsidR="009425BE" w:rsidRDefault="009425BE" w:rsidP="00B47179">
      <w:pPr>
        <w:jc w:val="right"/>
        <w:rPr>
          <w:rFonts w:ascii="Arial" w:hAnsi="Arial" w:cs="Arial"/>
          <w:caps/>
          <w:color w:val="033F28"/>
          <w:spacing w:val="10"/>
          <w:kern w:val="28"/>
          <w:sz w:val="24"/>
          <w:szCs w:val="24"/>
          <w:lang w:eastAsia="en-US"/>
        </w:rPr>
      </w:pP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МОНИТОРИНГ СОЦИАЛЬНО-ПОЛИТИЧЕСКОЙ</w:t>
      </w: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СИТУАЦИИ В Тверской</w:t>
      </w:r>
      <w:r>
        <w:rPr>
          <w:rFonts w:ascii="Arial" w:hAnsi="Arial" w:cs="Arial"/>
          <w:caps/>
          <w:color w:val="033F28"/>
          <w:spacing w:val="10"/>
          <w:kern w:val="28"/>
          <w:sz w:val="24"/>
          <w:szCs w:val="24"/>
          <w:lang w:eastAsia="en-US"/>
        </w:rPr>
        <w:t xml:space="preserve"> ОБЛАСТИ</w:t>
      </w:r>
    </w:p>
    <w:p w:rsidR="00B47179" w:rsidRP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(ПО СООБЩЕНИЯМ СМИ)</w:t>
      </w:r>
    </w:p>
    <w:p w:rsidR="00844808" w:rsidRPr="00B47179" w:rsidRDefault="00104CD7" w:rsidP="00104CD7">
      <w:pPr>
        <w:tabs>
          <w:tab w:val="left" w:pos="2788"/>
        </w:tabs>
        <w:rPr>
          <w:sz w:val="24"/>
          <w:szCs w:val="24"/>
        </w:rPr>
      </w:pPr>
      <w:r>
        <w:rPr>
          <w:sz w:val="24"/>
          <w:szCs w:val="24"/>
        </w:rPr>
        <w:tab/>
      </w:r>
    </w:p>
    <w:p w:rsidR="00B47179" w:rsidRDefault="00B47179">
      <w:pPr>
        <w:rPr>
          <w:sz w:val="24"/>
          <w:szCs w:val="24"/>
        </w:rPr>
      </w:pPr>
    </w:p>
    <w:p w:rsidR="00B47179" w:rsidRDefault="00B47179">
      <w:pPr>
        <w:rPr>
          <w:sz w:val="24"/>
          <w:szCs w:val="24"/>
        </w:rPr>
      </w:pPr>
    </w:p>
    <w:p w:rsidR="00B47179" w:rsidRPr="002B6E40" w:rsidRDefault="00B47179" w:rsidP="00B47179">
      <w:pPr>
        <w:spacing w:line="312" w:lineRule="auto"/>
        <w:rPr>
          <w:sz w:val="24"/>
          <w:szCs w:val="24"/>
        </w:rPr>
      </w:pPr>
    </w:p>
    <w:p w:rsidR="00B47179" w:rsidRPr="002B6E40" w:rsidRDefault="00B47179" w:rsidP="00B47179">
      <w:pPr>
        <w:jc w:val="right"/>
        <w:rPr>
          <w:rFonts w:ascii="Arial" w:hAnsi="Arial" w:cs="Arial"/>
        </w:rPr>
      </w:pPr>
    </w:p>
    <w:p w:rsidR="000D408A" w:rsidRPr="002B6E40" w:rsidRDefault="000D408A" w:rsidP="006F5F7A">
      <w:pPr>
        <w:rPr>
          <w:rFonts w:ascii="Arial" w:hAnsi="Arial" w:cs="Arial"/>
          <w:i/>
        </w:rPr>
      </w:pPr>
    </w:p>
    <w:p w:rsidR="00A1711B" w:rsidRPr="002B6E40" w:rsidRDefault="00A1711B" w:rsidP="006F5F7A">
      <w:pPr>
        <w:rPr>
          <w:rFonts w:ascii="Arial" w:hAnsi="Arial" w:cs="Arial"/>
          <w:sz w:val="2"/>
          <w:szCs w:val="2"/>
        </w:rPr>
      </w:pPr>
    </w:p>
    <w:bookmarkStart w:id="0" w:name="_1._Совокупные_количественные" w:displacedByCustomXml="next"/>
    <w:bookmarkEnd w:id="0" w:displacedByCustomXml="next"/>
    <w:bookmarkStart w:id="1" w:name="_Toc446609533" w:displacedByCustomXml="next"/>
    <w:bookmarkStart w:id="2" w:name="_Toc277854893" w:displacedByCustomXml="next"/>
    <w:bookmarkStart w:id="3" w:name="_Toc457918692" w:displacedByCustomXml="next"/>
    <w:bookmarkStart w:id="4" w:name="_Toc452652279" w:displacedByCustomXml="next"/>
    <w:sdt>
      <w:sdtPr>
        <w:rPr>
          <w:rFonts w:ascii="Arial" w:hAnsi="Arial"/>
          <w:b/>
          <w:noProof/>
          <w:color w:val="000000" w:themeColor="text1"/>
        </w:rPr>
        <w:id w:val="25424139"/>
        <w:docPartObj>
          <w:docPartGallery w:val="Table of Contents"/>
          <w:docPartUnique/>
        </w:docPartObj>
      </w:sdtPr>
      <w:sdtEndPr>
        <w:rPr>
          <w:color w:val="auto"/>
        </w:rPr>
      </w:sdtEndPr>
      <w:sdtContent>
        <w:p w:rsidR="007715D0" w:rsidRPr="008E5EBE" w:rsidRDefault="000D408A" w:rsidP="00D45430">
          <w:pPr>
            <w:spacing w:line="312" w:lineRule="auto"/>
            <w:jc w:val="both"/>
            <w:rPr>
              <w:rFonts w:ascii="Arial" w:hAnsi="Arial" w:cs="Arial"/>
              <w:color w:val="000000" w:themeColor="text1"/>
            </w:rPr>
          </w:pPr>
          <w:r w:rsidRPr="008E5EBE">
            <w:rPr>
              <w:rFonts w:ascii="Arial" w:hAnsi="Arial" w:cs="Arial"/>
              <w:b/>
              <w:bCs/>
              <w:color w:val="000000" w:themeColor="text1"/>
              <w:sz w:val="24"/>
              <w:szCs w:val="24"/>
            </w:rPr>
            <w:t>ОСВЕЩЕНИЕ В СМИ ДЕЯТЕЛЬНОСТИ И.М. РУДЕНИ</w:t>
          </w:r>
        </w:p>
        <w:p w:rsidR="00206896" w:rsidRDefault="006A46FD" w:rsidP="00206896">
          <w:pPr>
            <w:pStyle w:val="26"/>
            <w:rPr>
              <w:rFonts w:asciiTheme="minorHAnsi" w:eastAsiaTheme="minorEastAsia" w:hAnsiTheme="minorHAnsi" w:cstheme="minorBidi"/>
              <w:sz w:val="22"/>
              <w:szCs w:val="22"/>
            </w:rPr>
          </w:pPr>
          <w:r w:rsidRPr="006A46FD">
            <w:rPr>
              <w:sz w:val="22"/>
              <w:szCs w:val="22"/>
            </w:rPr>
            <w:fldChar w:fldCharType="begin"/>
          </w:r>
          <w:r w:rsidR="007715D0" w:rsidRPr="003F1B53">
            <w:rPr>
              <w:sz w:val="22"/>
              <w:szCs w:val="22"/>
            </w:rPr>
            <w:instrText xml:space="preserve"> TOC \o "1-3" \h \z \u </w:instrText>
          </w:r>
          <w:r w:rsidRPr="006A46FD">
            <w:rPr>
              <w:sz w:val="22"/>
              <w:szCs w:val="22"/>
            </w:rPr>
            <w:fldChar w:fldCharType="separate"/>
          </w:r>
          <w:hyperlink w:anchor="_Toc496394398" w:history="1">
            <w:r w:rsidR="00206896" w:rsidRPr="0063603C">
              <w:rPr>
                <w:rStyle w:val="af3"/>
                <w:kern w:val="32"/>
              </w:rPr>
              <w:t>1.</w:t>
            </w:r>
            <w:r w:rsidR="00206896">
              <w:rPr>
                <w:rFonts w:asciiTheme="minorHAnsi" w:eastAsiaTheme="minorEastAsia" w:hAnsiTheme="minorHAnsi" w:cstheme="minorBidi"/>
                <w:sz w:val="22"/>
                <w:szCs w:val="22"/>
              </w:rPr>
              <w:tab/>
            </w:r>
            <w:r w:rsidR="00206896" w:rsidRPr="0063603C">
              <w:rPr>
                <w:rStyle w:val="af3"/>
                <w:kern w:val="32"/>
              </w:rPr>
              <w:t xml:space="preserve">УПОМИНАНИЯ ПО </w:t>
            </w:r>
            <w:r w:rsidR="003B6269" w:rsidRPr="003B6269">
              <w:rPr>
                <w:rStyle w:val="af3"/>
                <w:kern w:val="32"/>
              </w:rPr>
              <w:t xml:space="preserve">КАТЕГОРИЯМ </w:t>
            </w:r>
            <w:r w:rsidR="00206896" w:rsidRPr="0063603C">
              <w:rPr>
                <w:rStyle w:val="af3"/>
                <w:kern w:val="32"/>
              </w:rPr>
              <w:t>СМИ</w:t>
            </w:r>
            <w:r w:rsidR="00206896">
              <w:rPr>
                <w:webHidden/>
              </w:rPr>
              <w:tab/>
            </w:r>
            <w:r w:rsidR="007A42D2">
              <w:rPr>
                <w:webHidden/>
              </w:rPr>
              <w:t>3</w:t>
            </w:r>
          </w:hyperlink>
        </w:p>
        <w:p w:rsidR="00206896" w:rsidRDefault="006A46FD" w:rsidP="00206896">
          <w:pPr>
            <w:pStyle w:val="26"/>
            <w:rPr>
              <w:rFonts w:asciiTheme="minorHAnsi" w:eastAsiaTheme="minorEastAsia" w:hAnsiTheme="minorHAnsi" w:cstheme="minorBidi"/>
              <w:sz w:val="22"/>
              <w:szCs w:val="22"/>
            </w:rPr>
          </w:pPr>
          <w:hyperlink w:anchor="_Toc496394401" w:history="1">
            <w:r w:rsidR="00206896" w:rsidRPr="0063603C">
              <w:rPr>
                <w:rStyle w:val="af3"/>
                <w:kern w:val="32"/>
              </w:rPr>
              <w:t>4.</w:t>
            </w:r>
            <w:r w:rsidR="00206896">
              <w:rPr>
                <w:rFonts w:asciiTheme="minorHAnsi" w:eastAsiaTheme="minorEastAsia" w:hAnsiTheme="minorHAnsi" w:cstheme="minorBidi"/>
                <w:sz w:val="22"/>
                <w:szCs w:val="22"/>
              </w:rPr>
              <w:tab/>
            </w:r>
            <w:r w:rsidR="00206896" w:rsidRPr="0063603C">
              <w:rPr>
                <w:rStyle w:val="af3"/>
                <w:kern w:val="32"/>
              </w:rPr>
              <w:t>СМИ ПО МЕДИАИНДЕКСУ И КОЛИЧЕСТВУ СООБЩЕНИЙ</w:t>
            </w:r>
            <w:r w:rsidR="00206896">
              <w:rPr>
                <w:webHidden/>
              </w:rPr>
              <w:tab/>
            </w:r>
            <w:r w:rsidR="007A42D2">
              <w:rPr>
                <w:webHidden/>
              </w:rPr>
              <w:t>4</w:t>
            </w:r>
          </w:hyperlink>
        </w:p>
        <w:p w:rsidR="00206896" w:rsidRDefault="006A46FD" w:rsidP="00206896">
          <w:pPr>
            <w:pStyle w:val="26"/>
            <w:rPr>
              <w:rFonts w:asciiTheme="minorHAnsi" w:eastAsiaTheme="minorEastAsia" w:hAnsiTheme="minorHAnsi" w:cstheme="minorBidi"/>
              <w:sz w:val="22"/>
              <w:szCs w:val="22"/>
            </w:rPr>
          </w:pPr>
          <w:hyperlink w:anchor="_Toc496394403" w:history="1">
            <w:r w:rsidR="00206896" w:rsidRPr="0063603C">
              <w:rPr>
                <w:rStyle w:val="af3"/>
                <w:kern w:val="32"/>
              </w:rPr>
              <w:t>5.</w:t>
            </w:r>
            <w:r w:rsidR="00206896">
              <w:rPr>
                <w:rFonts w:asciiTheme="minorHAnsi" w:eastAsiaTheme="minorEastAsia" w:hAnsiTheme="minorHAnsi" w:cstheme="minorBidi"/>
                <w:sz w:val="22"/>
                <w:szCs w:val="22"/>
              </w:rPr>
              <w:tab/>
            </w:r>
            <w:r w:rsidR="00206896" w:rsidRPr="0063603C">
              <w:rPr>
                <w:rStyle w:val="af3"/>
                <w:kern w:val="32"/>
              </w:rPr>
              <w:t>НАИБОЛЕЕ ЗАМЕТНЫЕ ИНФОПОВОДЫ</w:t>
            </w:r>
            <w:r w:rsidR="00206896">
              <w:rPr>
                <w:webHidden/>
              </w:rPr>
              <w:tab/>
            </w:r>
            <w:r w:rsidR="007A42D2">
              <w:rPr>
                <w:webHidden/>
              </w:rPr>
              <w:t>5</w:t>
            </w:r>
          </w:hyperlink>
        </w:p>
        <w:p w:rsidR="00206896" w:rsidRDefault="006A46FD" w:rsidP="00206896">
          <w:pPr>
            <w:pStyle w:val="26"/>
            <w:rPr>
              <w:rFonts w:asciiTheme="minorHAnsi" w:eastAsiaTheme="minorEastAsia" w:hAnsiTheme="minorHAnsi" w:cstheme="minorBidi"/>
              <w:sz w:val="22"/>
              <w:szCs w:val="22"/>
            </w:rPr>
          </w:pPr>
          <w:hyperlink w:anchor="_Toc496394404" w:history="1">
            <w:r w:rsidR="00206896" w:rsidRPr="0063603C">
              <w:rPr>
                <w:rStyle w:val="af3"/>
                <w:kern w:val="32"/>
              </w:rPr>
              <w:t>6.</w:t>
            </w:r>
            <w:r w:rsidR="00206896">
              <w:rPr>
                <w:rFonts w:asciiTheme="minorHAnsi" w:eastAsiaTheme="minorEastAsia" w:hAnsiTheme="minorHAnsi" w:cstheme="minorBidi"/>
                <w:sz w:val="22"/>
                <w:szCs w:val="22"/>
              </w:rPr>
              <w:tab/>
            </w:r>
            <w:r w:rsidR="00206896" w:rsidRPr="0063603C">
              <w:rPr>
                <w:rStyle w:val="af3"/>
                <w:kern w:val="32"/>
              </w:rPr>
              <w:t>ДАЙДЖЕСТ НАИБОЛЕЕ ЗАМЕТНЫХ СООБЩЕНИЙ СМИ</w:t>
            </w:r>
            <w:r w:rsidR="00206896">
              <w:rPr>
                <w:webHidden/>
              </w:rPr>
              <w:tab/>
            </w:r>
            <w:r w:rsidR="003B4406">
              <w:rPr>
                <w:webHidden/>
              </w:rPr>
              <w:t>6</w:t>
            </w:r>
          </w:hyperlink>
        </w:p>
        <w:p w:rsidR="007715D0" w:rsidRPr="003F1B53" w:rsidRDefault="006A46FD" w:rsidP="00206896">
          <w:pPr>
            <w:pStyle w:val="26"/>
          </w:pPr>
          <w:r w:rsidRPr="003F1B53">
            <w:fldChar w:fldCharType="end"/>
          </w:r>
        </w:p>
      </w:sdtContent>
    </w:sdt>
    <w:p w:rsidR="0062624F" w:rsidRPr="002B6E40" w:rsidRDefault="007715D0" w:rsidP="00274158">
      <w:pPr>
        <w:rPr>
          <w:rStyle w:val="113"/>
          <w:color w:val="auto"/>
        </w:rPr>
      </w:pPr>
      <w:r>
        <w:rPr>
          <w:rStyle w:val="113"/>
        </w:rPr>
        <w:br w:type="page"/>
      </w:r>
      <w:bookmarkStart w:id="5" w:name="_Toc446609537"/>
      <w:bookmarkStart w:id="6" w:name="_Toc452652284"/>
      <w:bookmarkEnd w:id="4"/>
      <w:bookmarkEnd w:id="3"/>
      <w:bookmarkEnd w:id="2"/>
      <w:bookmarkEnd w:id="1"/>
    </w:p>
    <w:p w:rsidR="0038476A" w:rsidRPr="008074A0" w:rsidRDefault="00372D52" w:rsidP="008074A0">
      <w:pPr>
        <w:pStyle w:val="2"/>
        <w:rPr>
          <w:kern w:val="32"/>
        </w:rPr>
      </w:pPr>
      <w:bookmarkStart w:id="7" w:name="_Toc496394399"/>
      <w:r w:rsidRPr="00372D52">
        <w:rPr>
          <w:rStyle w:val="113"/>
        </w:rPr>
        <w:lastRenderedPageBreak/>
        <w:t>УПОМИНАНИЯ ПО КАТЕГОРИЯМ СМИ</w:t>
      </w:r>
      <w:bookmarkEnd w:id="7"/>
    </w:p>
    <w:p w:rsidR="00AB3374" w:rsidRDefault="00962480" w:rsidP="007E4DB4">
      <w:pPr>
        <w:ind w:hanging="142"/>
        <w:jc w:val="center"/>
        <w:rPr>
          <w:noProof/>
        </w:rPr>
      </w:pPr>
      <w:r w:rsidRPr="00962480">
        <w:rPr>
          <w:noProof/>
        </w:rPr>
        <w:drawing>
          <wp:inline distT="0" distB="0" distL="0" distR="0">
            <wp:extent cx="2941983" cy="2965837"/>
            <wp:effectExtent l="0" t="0" r="0" b="0"/>
            <wp:docPr id="3"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61155" w:rsidRDefault="00C61155" w:rsidP="007E4DB4">
      <w:pPr>
        <w:ind w:hanging="142"/>
        <w:jc w:val="center"/>
        <w:rPr>
          <w:noProof/>
        </w:rPr>
      </w:pPr>
    </w:p>
    <w:p w:rsidR="00962480" w:rsidRDefault="00962480" w:rsidP="007E4DB4">
      <w:pPr>
        <w:ind w:hanging="142"/>
        <w:jc w:val="center"/>
        <w:rPr>
          <w:noProof/>
        </w:rPr>
      </w:pPr>
    </w:p>
    <w:p w:rsidR="00962480" w:rsidRDefault="00962480" w:rsidP="007E4DB4">
      <w:pPr>
        <w:ind w:hanging="142"/>
        <w:jc w:val="center"/>
        <w:rPr>
          <w:noProof/>
        </w:rPr>
      </w:pPr>
    </w:p>
    <w:p w:rsidR="00AB3374" w:rsidRDefault="00AB3374" w:rsidP="007E4DB4">
      <w:pPr>
        <w:ind w:hanging="142"/>
        <w:jc w:val="center"/>
        <w:rPr>
          <w:noProof/>
        </w:rPr>
      </w:pPr>
    </w:p>
    <w:p w:rsidR="00DA460D" w:rsidRDefault="00DA460D" w:rsidP="007E4DB4">
      <w:pPr>
        <w:ind w:hanging="142"/>
        <w:jc w:val="center"/>
        <w:rPr>
          <w:noProof/>
        </w:rPr>
      </w:pPr>
    </w:p>
    <w:p w:rsidR="00962480" w:rsidRDefault="00962480" w:rsidP="007E4DB4">
      <w:pPr>
        <w:ind w:hanging="142"/>
        <w:jc w:val="center"/>
        <w:rPr>
          <w:noProof/>
        </w:rPr>
      </w:pPr>
      <w:r w:rsidRPr="00962480">
        <w:rPr>
          <w:noProof/>
        </w:rPr>
        <w:drawing>
          <wp:inline distT="0" distB="0" distL="0" distR="0">
            <wp:extent cx="6631388" cy="2663686"/>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A460D" w:rsidRDefault="00DA460D" w:rsidP="007E4DB4">
      <w:pPr>
        <w:ind w:hanging="142"/>
        <w:jc w:val="center"/>
        <w:rPr>
          <w:noProof/>
        </w:rPr>
      </w:pPr>
    </w:p>
    <w:p w:rsidR="00153396" w:rsidRDefault="00153396"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153396" w:rsidRDefault="00153396" w:rsidP="007E4DB4">
      <w:pPr>
        <w:ind w:hanging="142"/>
        <w:jc w:val="center"/>
        <w:rPr>
          <w:noProof/>
        </w:rPr>
      </w:pPr>
    </w:p>
    <w:tbl>
      <w:tblPr>
        <w:tblW w:w="4815" w:type="pct"/>
        <w:tblLayout w:type="fixed"/>
        <w:tblLook w:val="04A0"/>
      </w:tblPr>
      <w:tblGrid>
        <w:gridCol w:w="3371"/>
        <w:gridCol w:w="2411"/>
        <w:gridCol w:w="2407"/>
        <w:gridCol w:w="1984"/>
      </w:tblGrid>
      <w:tr w:rsidR="00C61155" w:rsidRPr="00E35F3F" w:rsidTr="00C61155">
        <w:trPr>
          <w:trHeight w:val="288"/>
        </w:trPr>
        <w:tc>
          <w:tcPr>
            <w:tcW w:w="165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61155" w:rsidRDefault="00C61155" w:rsidP="00E35F3F">
            <w:pPr>
              <w:jc w:val="center"/>
              <w:rPr>
                <w:rFonts w:ascii="Arial" w:hAnsi="Arial" w:cs="Arial"/>
                <w:b/>
                <w:bCs/>
                <w:sz w:val="22"/>
                <w:szCs w:val="22"/>
              </w:rPr>
            </w:pPr>
          </w:p>
          <w:p w:rsidR="00C61155" w:rsidRDefault="00C61155" w:rsidP="00E35F3F">
            <w:pPr>
              <w:jc w:val="center"/>
              <w:rPr>
                <w:rFonts w:ascii="Arial" w:hAnsi="Arial" w:cs="Arial"/>
                <w:b/>
                <w:bCs/>
                <w:sz w:val="22"/>
                <w:szCs w:val="22"/>
              </w:rPr>
            </w:pPr>
            <w:r w:rsidRPr="00E35F3F">
              <w:rPr>
                <w:rFonts w:ascii="Arial" w:hAnsi="Arial" w:cs="Arial"/>
                <w:b/>
                <w:bCs/>
                <w:sz w:val="22"/>
                <w:szCs w:val="22"/>
              </w:rPr>
              <w:t>Категории СМИ</w:t>
            </w:r>
          </w:p>
          <w:p w:rsidR="00C61155" w:rsidRPr="00E35F3F" w:rsidRDefault="00C61155" w:rsidP="00E35F3F">
            <w:pPr>
              <w:jc w:val="center"/>
              <w:rPr>
                <w:rFonts w:ascii="Arial" w:hAnsi="Arial" w:cs="Arial"/>
                <w:b/>
                <w:bCs/>
                <w:sz w:val="22"/>
                <w:szCs w:val="22"/>
              </w:rPr>
            </w:pPr>
          </w:p>
        </w:tc>
        <w:tc>
          <w:tcPr>
            <w:tcW w:w="1185" w:type="pct"/>
            <w:tcBorders>
              <w:top w:val="single" w:sz="4" w:space="0" w:color="auto"/>
              <w:left w:val="nil"/>
              <w:bottom w:val="single" w:sz="4" w:space="0" w:color="auto"/>
              <w:right w:val="single" w:sz="4" w:space="0" w:color="auto"/>
            </w:tcBorders>
            <w:vAlign w:val="center"/>
          </w:tcPr>
          <w:p w:rsidR="00C61155" w:rsidRDefault="00C61155" w:rsidP="00972642">
            <w:pPr>
              <w:jc w:val="center"/>
              <w:rPr>
                <w:rFonts w:ascii="Arial" w:hAnsi="Arial" w:cs="Arial"/>
                <w:b/>
                <w:bCs/>
                <w:sz w:val="22"/>
                <w:szCs w:val="22"/>
              </w:rPr>
            </w:pPr>
            <w:r>
              <w:rPr>
                <w:rFonts w:ascii="Arial" w:hAnsi="Arial" w:cs="Arial"/>
                <w:b/>
                <w:bCs/>
                <w:sz w:val="22"/>
                <w:szCs w:val="22"/>
              </w:rPr>
              <w:t>Информагентства</w:t>
            </w:r>
          </w:p>
        </w:tc>
        <w:tc>
          <w:tcPr>
            <w:tcW w:w="1183" w:type="pct"/>
            <w:tcBorders>
              <w:top w:val="single" w:sz="4" w:space="0" w:color="auto"/>
              <w:left w:val="nil"/>
              <w:bottom w:val="single" w:sz="4" w:space="0" w:color="auto"/>
              <w:right w:val="single" w:sz="4" w:space="0" w:color="auto"/>
            </w:tcBorders>
            <w:vAlign w:val="center"/>
          </w:tcPr>
          <w:p w:rsidR="00C61155" w:rsidRDefault="00C61155" w:rsidP="00EF266D">
            <w:pPr>
              <w:jc w:val="center"/>
              <w:rPr>
                <w:rFonts w:ascii="Arial" w:hAnsi="Arial" w:cs="Arial"/>
                <w:b/>
                <w:bCs/>
                <w:sz w:val="22"/>
                <w:szCs w:val="22"/>
              </w:rPr>
            </w:pPr>
            <w:r w:rsidRPr="00363075">
              <w:rPr>
                <w:rFonts w:ascii="Arial" w:hAnsi="Arial" w:cs="Arial"/>
                <w:b/>
                <w:bCs/>
                <w:sz w:val="22"/>
                <w:szCs w:val="22"/>
              </w:rPr>
              <w:t>Интернет</w:t>
            </w:r>
          </w:p>
        </w:tc>
        <w:tc>
          <w:tcPr>
            <w:tcW w:w="975" w:type="pct"/>
            <w:tcBorders>
              <w:top w:val="single" w:sz="4" w:space="0" w:color="auto"/>
              <w:left w:val="nil"/>
              <w:bottom w:val="single" w:sz="4" w:space="0" w:color="auto"/>
              <w:right w:val="single" w:sz="4" w:space="0" w:color="auto"/>
            </w:tcBorders>
            <w:vAlign w:val="center"/>
          </w:tcPr>
          <w:p w:rsidR="00C61155" w:rsidRDefault="00C61155" w:rsidP="00EF266D">
            <w:pPr>
              <w:jc w:val="center"/>
              <w:rPr>
                <w:rFonts w:ascii="Arial" w:hAnsi="Arial" w:cs="Arial"/>
                <w:b/>
                <w:bCs/>
                <w:sz w:val="22"/>
                <w:szCs w:val="22"/>
              </w:rPr>
            </w:pPr>
            <w:r>
              <w:rPr>
                <w:rFonts w:ascii="Arial" w:hAnsi="Arial" w:cs="Arial"/>
                <w:b/>
                <w:bCs/>
                <w:sz w:val="22"/>
                <w:szCs w:val="22"/>
              </w:rPr>
              <w:t>ТВ</w:t>
            </w:r>
          </w:p>
        </w:tc>
      </w:tr>
      <w:tr w:rsidR="00C61155" w:rsidRPr="00E35F3F" w:rsidTr="00C61155">
        <w:trPr>
          <w:trHeight w:val="750"/>
        </w:trPr>
        <w:tc>
          <w:tcPr>
            <w:tcW w:w="1657" w:type="pct"/>
            <w:tcBorders>
              <w:top w:val="nil"/>
              <w:left w:val="single" w:sz="4" w:space="0" w:color="auto"/>
              <w:bottom w:val="single" w:sz="4" w:space="0" w:color="auto"/>
              <w:right w:val="single" w:sz="4" w:space="0" w:color="auto"/>
            </w:tcBorders>
            <w:shd w:val="clear" w:color="auto" w:fill="auto"/>
            <w:vAlign w:val="center"/>
            <w:hideMark/>
          </w:tcPr>
          <w:p w:rsidR="00C61155" w:rsidRDefault="00C61155" w:rsidP="00E35F3F">
            <w:pPr>
              <w:jc w:val="center"/>
              <w:rPr>
                <w:rFonts w:ascii="Arial" w:hAnsi="Arial" w:cs="Arial"/>
                <w:sz w:val="22"/>
                <w:szCs w:val="22"/>
              </w:rPr>
            </w:pPr>
          </w:p>
          <w:p w:rsidR="00C61155" w:rsidRDefault="00C61155" w:rsidP="00E35F3F">
            <w:pPr>
              <w:jc w:val="center"/>
              <w:rPr>
                <w:rFonts w:ascii="Arial" w:hAnsi="Arial" w:cs="Arial"/>
                <w:sz w:val="22"/>
                <w:szCs w:val="22"/>
              </w:rPr>
            </w:pPr>
            <w:r w:rsidRPr="00E35F3F">
              <w:rPr>
                <w:rFonts w:ascii="Arial" w:hAnsi="Arial" w:cs="Arial"/>
                <w:sz w:val="22"/>
                <w:szCs w:val="22"/>
              </w:rPr>
              <w:t>РУДЕНЯ Игорь Михайлович (Тверская обл.)</w:t>
            </w:r>
          </w:p>
          <w:p w:rsidR="00C61155" w:rsidRPr="00E35F3F" w:rsidRDefault="00C61155" w:rsidP="00E35F3F">
            <w:pPr>
              <w:jc w:val="center"/>
              <w:rPr>
                <w:rFonts w:ascii="Arial" w:hAnsi="Arial" w:cs="Arial"/>
                <w:sz w:val="22"/>
                <w:szCs w:val="22"/>
              </w:rPr>
            </w:pPr>
          </w:p>
        </w:tc>
        <w:tc>
          <w:tcPr>
            <w:tcW w:w="1185" w:type="pct"/>
            <w:tcBorders>
              <w:top w:val="nil"/>
              <w:left w:val="nil"/>
              <w:bottom w:val="single" w:sz="4" w:space="0" w:color="auto"/>
              <w:right w:val="single" w:sz="4" w:space="0" w:color="auto"/>
            </w:tcBorders>
            <w:vAlign w:val="center"/>
          </w:tcPr>
          <w:p w:rsidR="00C61155" w:rsidRDefault="00962480" w:rsidP="001E0723">
            <w:pPr>
              <w:jc w:val="center"/>
              <w:rPr>
                <w:rFonts w:ascii="Arial" w:hAnsi="Arial" w:cs="Arial"/>
                <w:sz w:val="22"/>
                <w:szCs w:val="22"/>
              </w:rPr>
            </w:pPr>
            <w:r>
              <w:rPr>
                <w:rFonts w:ascii="Arial" w:hAnsi="Arial" w:cs="Arial"/>
                <w:sz w:val="22"/>
                <w:szCs w:val="22"/>
              </w:rPr>
              <w:t>1</w:t>
            </w:r>
          </w:p>
        </w:tc>
        <w:tc>
          <w:tcPr>
            <w:tcW w:w="1183" w:type="pct"/>
            <w:tcBorders>
              <w:top w:val="nil"/>
              <w:left w:val="nil"/>
              <w:bottom w:val="single" w:sz="4" w:space="0" w:color="auto"/>
              <w:right w:val="single" w:sz="4" w:space="0" w:color="auto"/>
            </w:tcBorders>
            <w:vAlign w:val="center"/>
          </w:tcPr>
          <w:p w:rsidR="00C61155" w:rsidRDefault="00962480" w:rsidP="00AB3374">
            <w:pPr>
              <w:jc w:val="center"/>
              <w:rPr>
                <w:rFonts w:ascii="Arial" w:hAnsi="Arial" w:cs="Arial"/>
                <w:sz w:val="22"/>
                <w:szCs w:val="22"/>
              </w:rPr>
            </w:pPr>
            <w:r>
              <w:rPr>
                <w:rFonts w:ascii="Arial" w:hAnsi="Arial" w:cs="Arial"/>
                <w:sz w:val="22"/>
                <w:szCs w:val="22"/>
              </w:rPr>
              <w:t>66</w:t>
            </w:r>
          </w:p>
        </w:tc>
        <w:tc>
          <w:tcPr>
            <w:tcW w:w="975" w:type="pct"/>
            <w:tcBorders>
              <w:top w:val="nil"/>
              <w:left w:val="nil"/>
              <w:bottom w:val="single" w:sz="4" w:space="0" w:color="auto"/>
              <w:right w:val="single" w:sz="4" w:space="0" w:color="auto"/>
            </w:tcBorders>
            <w:vAlign w:val="center"/>
          </w:tcPr>
          <w:p w:rsidR="00C61155" w:rsidRDefault="00962480" w:rsidP="00AB3374">
            <w:pPr>
              <w:jc w:val="center"/>
              <w:rPr>
                <w:rFonts w:ascii="Arial" w:hAnsi="Arial" w:cs="Arial"/>
                <w:sz w:val="22"/>
                <w:szCs w:val="22"/>
              </w:rPr>
            </w:pPr>
            <w:r>
              <w:rPr>
                <w:rFonts w:ascii="Arial" w:hAnsi="Arial" w:cs="Arial"/>
                <w:sz w:val="22"/>
                <w:szCs w:val="22"/>
              </w:rPr>
              <w:t>4</w:t>
            </w:r>
          </w:p>
        </w:tc>
      </w:tr>
    </w:tbl>
    <w:p w:rsidR="0014127D" w:rsidRDefault="0014127D">
      <w:pPr>
        <w:rPr>
          <w:noProof/>
        </w:rPr>
      </w:pPr>
      <w:r>
        <w:rPr>
          <w:noProof/>
        </w:rPr>
        <w:br w:type="page"/>
      </w:r>
    </w:p>
    <w:p w:rsidR="00DC212E" w:rsidRPr="007715D0" w:rsidRDefault="00E12900" w:rsidP="006D2DFC">
      <w:pPr>
        <w:pStyle w:val="2"/>
        <w:rPr>
          <w:rStyle w:val="113"/>
        </w:rPr>
      </w:pPr>
      <w:bookmarkStart w:id="8" w:name="_Toc457918700"/>
      <w:bookmarkStart w:id="9" w:name="_Toc496394401"/>
      <w:bookmarkEnd w:id="5"/>
      <w:bookmarkEnd w:id="6"/>
      <w:r w:rsidRPr="007715D0">
        <w:rPr>
          <w:rStyle w:val="113"/>
        </w:rPr>
        <w:lastRenderedPageBreak/>
        <w:t>СМИ</w:t>
      </w:r>
      <w:bookmarkEnd w:id="8"/>
      <w:r w:rsidR="00D80044">
        <w:rPr>
          <w:rStyle w:val="113"/>
        </w:rPr>
        <w:t xml:space="preserve"> ПО </w:t>
      </w:r>
      <w:r w:rsidR="007D03C2" w:rsidRPr="00C20AC6">
        <w:rPr>
          <w:rStyle w:val="113"/>
        </w:rPr>
        <w:t>МЕДИАИНДЕКСУ</w:t>
      </w:r>
      <w:r w:rsidR="007D03C2">
        <w:rPr>
          <w:rStyle w:val="113"/>
        </w:rPr>
        <w:t xml:space="preserve"> И </w:t>
      </w:r>
      <w:r w:rsidR="00D80044">
        <w:rPr>
          <w:rStyle w:val="113"/>
        </w:rPr>
        <w:t>КОЛИЧЕСТВУ СО</w:t>
      </w:r>
      <w:r w:rsidR="00191640">
        <w:rPr>
          <w:rStyle w:val="113"/>
        </w:rPr>
        <w:t>О</w:t>
      </w:r>
      <w:r w:rsidR="00D80044">
        <w:rPr>
          <w:rStyle w:val="113"/>
        </w:rPr>
        <w:t>БЩЕНИЙ</w:t>
      </w:r>
      <w:bookmarkEnd w:id="9"/>
    </w:p>
    <w:p w:rsidR="005E5FE2" w:rsidRPr="00614CB8" w:rsidRDefault="005E5FE2" w:rsidP="00B85045">
      <w:pPr>
        <w:rPr>
          <w:b/>
          <w:noProof/>
          <w:sz w:val="6"/>
          <w:szCs w:val="6"/>
        </w:rPr>
      </w:pPr>
    </w:p>
    <w:tbl>
      <w:tblPr>
        <w:tblW w:w="10514" w:type="dxa"/>
        <w:jc w:val="center"/>
        <w:tblInd w:w="-377" w:type="dxa"/>
        <w:tblLook w:val="04A0"/>
      </w:tblPr>
      <w:tblGrid>
        <w:gridCol w:w="1150"/>
        <w:gridCol w:w="1524"/>
        <w:gridCol w:w="1702"/>
        <w:gridCol w:w="1443"/>
        <w:gridCol w:w="1622"/>
        <w:gridCol w:w="1533"/>
        <w:gridCol w:w="1540"/>
      </w:tblGrid>
      <w:tr w:rsidR="006343C9" w:rsidRPr="00A67B01" w:rsidTr="00AC19A1">
        <w:trPr>
          <w:trHeight w:val="628"/>
          <w:jc w:val="center"/>
        </w:trPr>
        <w:tc>
          <w:tcPr>
            <w:tcW w:w="1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 </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F067CA">
            <w:pPr>
              <w:ind w:left="-142"/>
              <w:jc w:val="center"/>
              <w:outlineLvl w:val="1"/>
              <w:rPr>
                <w:rFonts w:ascii="Arial" w:hAnsi="Arial" w:cs="Arial"/>
                <w:sz w:val="22"/>
                <w:szCs w:val="22"/>
              </w:rPr>
            </w:pPr>
            <w:r w:rsidRPr="00CB269B">
              <w:rPr>
                <w:rFonts w:ascii="Arial" w:hAnsi="Arial" w:cs="Arial"/>
                <w:sz w:val="22"/>
                <w:szCs w:val="22"/>
              </w:rPr>
              <w:t>Кол-во сообщений</w:t>
            </w:r>
          </w:p>
        </w:tc>
        <w:tc>
          <w:tcPr>
            <w:tcW w:w="170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6343C9">
            <w:pPr>
              <w:jc w:val="center"/>
              <w:rPr>
                <w:rFonts w:ascii="Arial" w:hAnsi="Arial" w:cs="Arial"/>
                <w:sz w:val="22"/>
                <w:szCs w:val="22"/>
              </w:rPr>
            </w:pPr>
            <w:r w:rsidRPr="00CB269B">
              <w:rPr>
                <w:rFonts w:ascii="Arial" w:hAnsi="Arial" w:cs="Arial"/>
                <w:sz w:val="22"/>
                <w:szCs w:val="22"/>
              </w:rPr>
              <w:t>МедиаИндекс</w:t>
            </w:r>
          </w:p>
        </w:tc>
        <w:tc>
          <w:tcPr>
            <w:tcW w:w="144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Негативные</w:t>
            </w:r>
          </w:p>
        </w:tc>
        <w:tc>
          <w:tcPr>
            <w:tcW w:w="162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Нейтральные</w:t>
            </w:r>
          </w:p>
        </w:tc>
        <w:tc>
          <w:tcPr>
            <w:tcW w:w="153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Позитивные</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Перепечатки</w:t>
            </w:r>
          </w:p>
        </w:tc>
      </w:tr>
      <w:tr w:rsidR="009B2DE0" w:rsidRPr="00A67B01" w:rsidTr="005F73F9">
        <w:trPr>
          <w:trHeight w:val="531"/>
          <w:jc w:val="center"/>
        </w:trPr>
        <w:tc>
          <w:tcPr>
            <w:tcW w:w="1150" w:type="dxa"/>
            <w:tcBorders>
              <w:top w:val="nil"/>
              <w:left w:val="single" w:sz="4" w:space="0" w:color="auto"/>
              <w:bottom w:val="single" w:sz="4" w:space="0" w:color="auto"/>
              <w:right w:val="single" w:sz="4" w:space="0" w:color="auto"/>
            </w:tcBorders>
            <w:shd w:val="clear" w:color="auto" w:fill="auto"/>
            <w:vAlign w:val="center"/>
            <w:hideMark/>
          </w:tcPr>
          <w:p w:rsidR="009B2DE0" w:rsidRPr="00A67B01" w:rsidRDefault="009B2DE0" w:rsidP="006343C9">
            <w:pPr>
              <w:jc w:val="center"/>
              <w:rPr>
                <w:rFonts w:ascii="Arial" w:hAnsi="Arial" w:cs="Arial"/>
                <w:b/>
                <w:bCs/>
                <w:sz w:val="22"/>
                <w:szCs w:val="22"/>
              </w:rPr>
            </w:pPr>
            <w:r w:rsidRPr="00A67B01">
              <w:rPr>
                <w:rFonts w:ascii="Arial" w:hAnsi="Arial" w:cs="Arial"/>
                <w:b/>
                <w:bCs/>
                <w:sz w:val="22"/>
                <w:szCs w:val="22"/>
              </w:rPr>
              <w:t>Всего</w:t>
            </w:r>
          </w:p>
        </w:tc>
        <w:tc>
          <w:tcPr>
            <w:tcW w:w="1524" w:type="dxa"/>
            <w:tcBorders>
              <w:top w:val="nil"/>
              <w:left w:val="nil"/>
              <w:bottom w:val="single" w:sz="4" w:space="0" w:color="auto"/>
              <w:right w:val="single" w:sz="4" w:space="0" w:color="auto"/>
            </w:tcBorders>
            <w:shd w:val="clear" w:color="auto" w:fill="auto"/>
            <w:vAlign w:val="center"/>
            <w:hideMark/>
          </w:tcPr>
          <w:p w:rsidR="009B2DE0" w:rsidRPr="009B2DE0" w:rsidRDefault="00962480" w:rsidP="00D8130B">
            <w:pPr>
              <w:jc w:val="center"/>
              <w:rPr>
                <w:rFonts w:ascii="Arial" w:hAnsi="Arial" w:cs="Arial"/>
                <w:b/>
                <w:bCs/>
                <w:sz w:val="22"/>
                <w:szCs w:val="22"/>
              </w:rPr>
            </w:pPr>
            <w:r>
              <w:rPr>
                <w:rFonts w:ascii="Arial" w:hAnsi="Arial" w:cs="Arial"/>
                <w:b/>
                <w:bCs/>
                <w:sz w:val="22"/>
                <w:szCs w:val="22"/>
              </w:rPr>
              <w:t>71</w:t>
            </w:r>
          </w:p>
        </w:tc>
        <w:tc>
          <w:tcPr>
            <w:tcW w:w="1702" w:type="dxa"/>
            <w:tcBorders>
              <w:top w:val="nil"/>
              <w:left w:val="nil"/>
              <w:bottom w:val="single" w:sz="4" w:space="0" w:color="auto"/>
              <w:right w:val="single" w:sz="4" w:space="0" w:color="auto"/>
            </w:tcBorders>
            <w:shd w:val="clear" w:color="auto" w:fill="auto"/>
            <w:vAlign w:val="center"/>
            <w:hideMark/>
          </w:tcPr>
          <w:p w:rsidR="009B2DE0" w:rsidRPr="009B2DE0" w:rsidRDefault="00962480" w:rsidP="00D8130B">
            <w:pPr>
              <w:jc w:val="center"/>
              <w:rPr>
                <w:rFonts w:ascii="Arial" w:hAnsi="Arial" w:cs="Arial"/>
                <w:b/>
                <w:bCs/>
                <w:sz w:val="22"/>
                <w:szCs w:val="22"/>
              </w:rPr>
            </w:pPr>
            <w:r>
              <w:rPr>
                <w:rFonts w:ascii="Arial" w:hAnsi="Arial" w:cs="Arial"/>
                <w:b/>
                <w:bCs/>
                <w:sz w:val="22"/>
                <w:szCs w:val="22"/>
              </w:rPr>
              <w:t>476</w:t>
            </w:r>
          </w:p>
        </w:tc>
        <w:tc>
          <w:tcPr>
            <w:tcW w:w="1443" w:type="dxa"/>
            <w:tcBorders>
              <w:top w:val="nil"/>
              <w:left w:val="nil"/>
              <w:bottom w:val="single" w:sz="4" w:space="0" w:color="auto"/>
              <w:right w:val="single" w:sz="4" w:space="0" w:color="auto"/>
            </w:tcBorders>
            <w:shd w:val="clear" w:color="auto" w:fill="auto"/>
            <w:vAlign w:val="center"/>
            <w:hideMark/>
          </w:tcPr>
          <w:p w:rsidR="009B2DE0" w:rsidRPr="00280E0C" w:rsidRDefault="00913013" w:rsidP="006343C9">
            <w:pPr>
              <w:jc w:val="center"/>
              <w:rPr>
                <w:rFonts w:ascii="Arial" w:hAnsi="Arial" w:cs="Arial"/>
                <w:b/>
                <w:bCs/>
                <w:sz w:val="22"/>
                <w:szCs w:val="22"/>
              </w:rPr>
            </w:pPr>
            <w:r>
              <w:rPr>
                <w:rFonts w:ascii="Arial" w:hAnsi="Arial" w:cs="Arial"/>
                <w:b/>
                <w:bCs/>
                <w:sz w:val="22"/>
                <w:szCs w:val="22"/>
              </w:rPr>
              <w:t>0</w:t>
            </w:r>
          </w:p>
        </w:tc>
        <w:tc>
          <w:tcPr>
            <w:tcW w:w="1622" w:type="dxa"/>
            <w:tcBorders>
              <w:top w:val="nil"/>
              <w:left w:val="nil"/>
              <w:bottom w:val="single" w:sz="4" w:space="0" w:color="auto"/>
              <w:right w:val="single" w:sz="4" w:space="0" w:color="auto"/>
            </w:tcBorders>
            <w:shd w:val="clear" w:color="auto" w:fill="auto"/>
            <w:vAlign w:val="center"/>
            <w:hideMark/>
          </w:tcPr>
          <w:p w:rsidR="009B2DE0" w:rsidRPr="00EE083F" w:rsidRDefault="00962480" w:rsidP="00D8130B">
            <w:pPr>
              <w:jc w:val="center"/>
              <w:rPr>
                <w:rFonts w:ascii="Arial" w:hAnsi="Arial" w:cs="Arial"/>
                <w:b/>
                <w:sz w:val="22"/>
                <w:szCs w:val="22"/>
              </w:rPr>
            </w:pPr>
            <w:r>
              <w:rPr>
                <w:rFonts w:ascii="Arial" w:hAnsi="Arial" w:cs="Arial"/>
                <w:b/>
                <w:sz w:val="22"/>
                <w:szCs w:val="22"/>
              </w:rPr>
              <w:t>71</w:t>
            </w:r>
          </w:p>
        </w:tc>
        <w:tc>
          <w:tcPr>
            <w:tcW w:w="1533" w:type="dxa"/>
            <w:tcBorders>
              <w:top w:val="nil"/>
              <w:left w:val="nil"/>
              <w:bottom w:val="single" w:sz="4" w:space="0" w:color="auto"/>
              <w:right w:val="single" w:sz="4" w:space="0" w:color="auto"/>
            </w:tcBorders>
            <w:shd w:val="clear" w:color="auto" w:fill="auto"/>
            <w:vAlign w:val="center"/>
            <w:hideMark/>
          </w:tcPr>
          <w:p w:rsidR="009B2DE0" w:rsidRPr="00627E15" w:rsidRDefault="00962480" w:rsidP="0038476A">
            <w:pPr>
              <w:jc w:val="center"/>
              <w:rPr>
                <w:rFonts w:ascii="Arial" w:hAnsi="Arial" w:cs="Arial"/>
                <w:b/>
                <w:sz w:val="22"/>
                <w:szCs w:val="22"/>
              </w:rPr>
            </w:pPr>
            <w:r>
              <w:rPr>
                <w:rFonts w:ascii="Arial" w:hAnsi="Arial" w:cs="Arial"/>
                <w:b/>
                <w:sz w:val="22"/>
                <w:szCs w:val="22"/>
              </w:rPr>
              <w:t>0</w:t>
            </w:r>
          </w:p>
        </w:tc>
        <w:tc>
          <w:tcPr>
            <w:tcW w:w="1540" w:type="dxa"/>
            <w:tcBorders>
              <w:top w:val="nil"/>
              <w:left w:val="nil"/>
              <w:bottom w:val="single" w:sz="4" w:space="0" w:color="auto"/>
              <w:right w:val="single" w:sz="4" w:space="0" w:color="auto"/>
            </w:tcBorders>
            <w:shd w:val="clear" w:color="auto" w:fill="auto"/>
            <w:vAlign w:val="center"/>
            <w:hideMark/>
          </w:tcPr>
          <w:p w:rsidR="009B2DE0" w:rsidRPr="00EE083F" w:rsidRDefault="00962480" w:rsidP="00D8130B">
            <w:pPr>
              <w:jc w:val="center"/>
              <w:rPr>
                <w:rFonts w:ascii="Arial" w:hAnsi="Arial" w:cs="Arial"/>
                <w:b/>
                <w:bCs/>
                <w:sz w:val="22"/>
                <w:szCs w:val="22"/>
              </w:rPr>
            </w:pPr>
            <w:r>
              <w:rPr>
                <w:rFonts w:ascii="Arial" w:hAnsi="Arial" w:cs="Arial"/>
                <w:b/>
                <w:bCs/>
                <w:sz w:val="22"/>
                <w:szCs w:val="22"/>
              </w:rPr>
              <w:t>45</w:t>
            </w:r>
          </w:p>
        </w:tc>
      </w:tr>
    </w:tbl>
    <w:p w:rsidR="00EF1DF4" w:rsidRDefault="00962480" w:rsidP="003A7EC2">
      <w:pPr>
        <w:ind w:hanging="284"/>
        <w:rPr>
          <w:noProof/>
        </w:rPr>
      </w:pPr>
      <w:r w:rsidRPr="00962480">
        <w:rPr>
          <w:noProof/>
        </w:rPr>
        <w:drawing>
          <wp:inline distT="0" distB="0" distL="0" distR="0">
            <wp:extent cx="6790414" cy="7959255"/>
            <wp:effectExtent l="0" t="0" r="0" b="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A460D" w:rsidRDefault="00DA460D" w:rsidP="003A7EC2">
      <w:pPr>
        <w:ind w:hanging="284"/>
        <w:rPr>
          <w:noProof/>
        </w:rPr>
      </w:pPr>
    </w:p>
    <w:p w:rsidR="00BE0743" w:rsidRDefault="00BE0743" w:rsidP="003A7EC2">
      <w:pPr>
        <w:ind w:hanging="284"/>
        <w:rPr>
          <w:noProof/>
        </w:rPr>
      </w:pPr>
    </w:p>
    <w:p w:rsidR="008E5EBE" w:rsidRPr="007715D0" w:rsidRDefault="00E122CE" w:rsidP="006D2DFC">
      <w:pPr>
        <w:pStyle w:val="2"/>
        <w:rPr>
          <w:rStyle w:val="113"/>
        </w:rPr>
      </w:pPr>
      <w:bookmarkStart w:id="10" w:name="_Toc457918699"/>
      <w:bookmarkStart w:id="11" w:name="_Toc496394403"/>
      <w:r>
        <w:rPr>
          <w:rStyle w:val="113"/>
        </w:rPr>
        <w:lastRenderedPageBreak/>
        <w:t xml:space="preserve">НАИБОЛЕЕ ЗАМЕТНЫЕ </w:t>
      </w:r>
      <w:r w:rsidR="008E5EBE" w:rsidRPr="007715D0">
        <w:rPr>
          <w:rStyle w:val="113"/>
        </w:rPr>
        <w:t>ИНФОПОВОДЫ</w:t>
      </w:r>
      <w:bookmarkEnd w:id="10"/>
      <w:bookmarkEnd w:id="11"/>
    </w:p>
    <w:p w:rsidR="00CF6BF1" w:rsidRDefault="00CF6BF1" w:rsidP="008E5EBE">
      <w:pPr>
        <w:rPr>
          <w:b/>
          <w:noProof/>
          <w:sz w:val="16"/>
          <w:szCs w:val="16"/>
        </w:rPr>
      </w:pPr>
    </w:p>
    <w:tbl>
      <w:tblPr>
        <w:tblW w:w="5098" w:type="pct"/>
        <w:tblInd w:w="-1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tblPr>
      <w:tblGrid>
        <w:gridCol w:w="426"/>
        <w:gridCol w:w="6520"/>
        <w:gridCol w:w="1261"/>
        <w:gridCol w:w="15"/>
        <w:gridCol w:w="1261"/>
        <w:gridCol w:w="1149"/>
      </w:tblGrid>
      <w:tr w:rsidR="0034428A" w:rsidRPr="00D772D2" w:rsidTr="00AB0FD9">
        <w:trPr>
          <w:trHeight w:val="584"/>
        </w:trPr>
        <w:tc>
          <w:tcPr>
            <w:tcW w:w="426" w:type="dxa"/>
            <w:shd w:val="clear" w:color="auto" w:fill="BFBFBF" w:themeFill="background1" w:themeFillShade="BF"/>
            <w:tcMar>
              <w:top w:w="40" w:type="dxa"/>
              <w:left w:w="40" w:type="dxa"/>
              <w:bottom w:w="40" w:type="dxa"/>
              <w:right w:w="40" w:type="dxa"/>
            </w:tcMar>
            <w:vAlign w:val="center"/>
          </w:tcPr>
          <w:p w:rsidR="0034428A" w:rsidRPr="00D772D2" w:rsidRDefault="0034428A" w:rsidP="00375D37">
            <w:pPr>
              <w:jc w:val="center"/>
              <w:rPr>
                <w:rFonts w:ascii="Arial" w:eastAsia="Arial" w:hAnsi="Arial" w:cs="Arial"/>
                <w:b/>
              </w:rPr>
            </w:pPr>
            <w:r w:rsidRPr="00D772D2">
              <w:rPr>
                <w:rFonts w:ascii="Arial" w:eastAsia="Arial" w:hAnsi="Arial" w:cs="Arial"/>
                <w:b/>
              </w:rPr>
              <w:t>№</w:t>
            </w:r>
          </w:p>
        </w:tc>
        <w:tc>
          <w:tcPr>
            <w:tcW w:w="6520"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Событие</w:t>
            </w:r>
          </w:p>
        </w:tc>
        <w:tc>
          <w:tcPr>
            <w:tcW w:w="1276" w:type="dxa"/>
            <w:gridSpan w:val="2"/>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Количество сообщений</w:t>
            </w:r>
          </w:p>
        </w:tc>
        <w:tc>
          <w:tcPr>
            <w:tcW w:w="1261"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Заметность события</w:t>
            </w:r>
          </w:p>
        </w:tc>
        <w:tc>
          <w:tcPr>
            <w:tcW w:w="1149"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Медиа</w:t>
            </w:r>
          </w:p>
          <w:p w:rsidR="0034428A" w:rsidRPr="00D772D2" w:rsidRDefault="0034428A" w:rsidP="00894D1F">
            <w:pPr>
              <w:jc w:val="center"/>
              <w:rPr>
                <w:rFonts w:ascii="Arial" w:eastAsia="Arial" w:hAnsi="Arial" w:cs="Arial"/>
                <w:b/>
              </w:rPr>
            </w:pPr>
            <w:r w:rsidRPr="00D772D2">
              <w:rPr>
                <w:rFonts w:ascii="Arial" w:eastAsia="Arial" w:hAnsi="Arial" w:cs="Arial"/>
                <w:b/>
              </w:rPr>
              <w:t>Индекс</w:t>
            </w:r>
          </w:p>
        </w:tc>
      </w:tr>
      <w:tr w:rsidR="00123305"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23305" w:rsidRPr="00217BD9" w:rsidRDefault="00123305" w:rsidP="00FA78B2">
            <w:pPr>
              <w:pStyle w:val="ArtTabNormal"/>
              <w:rPr>
                <w:sz w:val="22"/>
                <w:szCs w:val="22"/>
              </w:rPr>
            </w:pPr>
            <w:bookmarkStart w:id="12" w:name="tabtxt_1575050_1954037310"/>
            <w:r w:rsidRPr="00217BD9">
              <w:rPr>
                <w:sz w:val="22"/>
                <w:szCs w:val="22"/>
              </w:rPr>
              <w:t>1</w:t>
            </w:r>
            <w:bookmarkEnd w:id="12"/>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23305" w:rsidRPr="00217BD9" w:rsidRDefault="00123305" w:rsidP="00FA78B2">
            <w:pPr>
              <w:pStyle w:val="TabHyperlink0"/>
              <w:rPr>
                <w:sz w:val="22"/>
                <w:szCs w:val="22"/>
              </w:rPr>
            </w:pPr>
            <w:hyperlink w:anchor="ant_1575050_1954037310" w:history="1">
              <w:r w:rsidRPr="00217BD9">
                <w:rPr>
                  <w:sz w:val="22"/>
                  <w:szCs w:val="22"/>
                </w:rPr>
                <w:t>Губернатор Тверской области выразил соболезнования семье погибшего на Украине сержанта</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23305" w:rsidRPr="00217BD9" w:rsidRDefault="00123305" w:rsidP="00123305">
            <w:pPr>
              <w:pStyle w:val="ArtTabNormal"/>
              <w:jc w:val="center"/>
              <w:rPr>
                <w:sz w:val="22"/>
                <w:szCs w:val="22"/>
              </w:rPr>
            </w:pPr>
            <w:r w:rsidRPr="00217BD9">
              <w:rPr>
                <w:sz w:val="22"/>
                <w:szCs w:val="22"/>
              </w:rPr>
              <w:t>19</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23305" w:rsidRPr="00217BD9" w:rsidRDefault="00123305" w:rsidP="00123305">
            <w:pPr>
              <w:pStyle w:val="ArtTabNormal"/>
              <w:jc w:val="center"/>
              <w:rPr>
                <w:sz w:val="22"/>
                <w:szCs w:val="22"/>
              </w:rPr>
            </w:pPr>
            <w:r w:rsidRPr="00217BD9">
              <w:rPr>
                <w:sz w:val="22"/>
                <w:szCs w:val="22"/>
              </w:rPr>
              <w:t>4,55</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23305" w:rsidRPr="00217BD9" w:rsidRDefault="00123305" w:rsidP="00123305">
            <w:pPr>
              <w:pStyle w:val="ArtTabNormal"/>
              <w:jc w:val="center"/>
              <w:rPr>
                <w:sz w:val="22"/>
                <w:szCs w:val="22"/>
              </w:rPr>
            </w:pPr>
            <w:r w:rsidRPr="00217BD9">
              <w:rPr>
                <w:sz w:val="22"/>
                <w:szCs w:val="22"/>
              </w:rPr>
              <w:t>210</w:t>
            </w:r>
          </w:p>
        </w:tc>
      </w:tr>
      <w:tr w:rsidR="00123305"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23305" w:rsidRPr="00217BD9" w:rsidRDefault="00123305" w:rsidP="00FA78B2">
            <w:pPr>
              <w:pStyle w:val="ArtTabNormal"/>
              <w:rPr>
                <w:sz w:val="22"/>
                <w:szCs w:val="22"/>
              </w:rPr>
            </w:pPr>
            <w:bookmarkStart w:id="13" w:name="tabtxt_1575050_1953996105"/>
            <w:r w:rsidRPr="00217BD9">
              <w:rPr>
                <w:sz w:val="22"/>
                <w:szCs w:val="22"/>
              </w:rPr>
              <w:t>2</w:t>
            </w:r>
            <w:bookmarkEnd w:id="13"/>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23305" w:rsidRPr="00217BD9" w:rsidRDefault="00123305" w:rsidP="00FA78B2">
            <w:pPr>
              <w:pStyle w:val="TabHyperlink0"/>
              <w:rPr>
                <w:sz w:val="22"/>
                <w:szCs w:val="22"/>
              </w:rPr>
            </w:pPr>
            <w:hyperlink w:anchor="ant_1575050_1953996105" w:history="1">
              <w:r w:rsidRPr="00217BD9">
                <w:rPr>
                  <w:sz w:val="22"/>
                  <w:szCs w:val="22"/>
                </w:rPr>
                <w:t>Тверская область отправила шестую партию гуманитарной помощи жителям Донецкой и Луганской народных республик</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23305" w:rsidRPr="00217BD9" w:rsidRDefault="00123305" w:rsidP="00123305">
            <w:pPr>
              <w:pStyle w:val="ArtTabNormal"/>
              <w:jc w:val="center"/>
              <w:rPr>
                <w:sz w:val="22"/>
                <w:szCs w:val="22"/>
              </w:rPr>
            </w:pPr>
            <w:r w:rsidRPr="00217BD9">
              <w:rPr>
                <w:sz w:val="22"/>
                <w:szCs w:val="22"/>
              </w:rPr>
              <w:t>15</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23305" w:rsidRPr="00217BD9" w:rsidRDefault="00123305" w:rsidP="00123305">
            <w:pPr>
              <w:pStyle w:val="ArtTabNormal"/>
              <w:jc w:val="center"/>
              <w:rPr>
                <w:sz w:val="22"/>
                <w:szCs w:val="22"/>
              </w:rPr>
            </w:pPr>
            <w:r w:rsidRPr="00217BD9">
              <w:rPr>
                <w:sz w:val="22"/>
                <w:szCs w:val="22"/>
              </w:rPr>
              <w:t>2,88</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23305" w:rsidRPr="00217BD9" w:rsidRDefault="00123305" w:rsidP="00123305">
            <w:pPr>
              <w:pStyle w:val="ArtTabNormal"/>
              <w:jc w:val="center"/>
              <w:rPr>
                <w:sz w:val="22"/>
                <w:szCs w:val="22"/>
              </w:rPr>
            </w:pPr>
            <w:r w:rsidRPr="00217BD9">
              <w:rPr>
                <w:sz w:val="22"/>
                <w:szCs w:val="22"/>
              </w:rPr>
              <w:t>114</w:t>
            </w:r>
          </w:p>
        </w:tc>
      </w:tr>
      <w:tr w:rsidR="00123305"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23305" w:rsidRPr="00217BD9" w:rsidRDefault="00123305" w:rsidP="00FA78B2">
            <w:pPr>
              <w:pStyle w:val="ArtTabNormal"/>
              <w:rPr>
                <w:sz w:val="22"/>
                <w:szCs w:val="22"/>
              </w:rPr>
            </w:pPr>
            <w:bookmarkStart w:id="14" w:name="tabtxt_1575050_1953790920"/>
            <w:r w:rsidRPr="00217BD9">
              <w:rPr>
                <w:sz w:val="22"/>
                <w:szCs w:val="22"/>
              </w:rPr>
              <w:t>3</w:t>
            </w:r>
            <w:bookmarkEnd w:id="14"/>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23305" w:rsidRPr="00217BD9" w:rsidRDefault="00123305" w:rsidP="00FA78B2">
            <w:pPr>
              <w:pStyle w:val="TabHyperlink0"/>
              <w:rPr>
                <w:sz w:val="22"/>
                <w:szCs w:val="22"/>
              </w:rPr>
            </w:pPr>
            <w:hyperlink w:anchor="ant_1575050_1953790920" w:history="1">
              <w:r w:rsidRPr="00217BD9">
                <w:rPr>
                  <w:sz w:val="22"/>
                  <w:szCs w:val="22"/>
                </w:rPr>
                <w:t>Игорь Руденя поздравил с праздником бойцов и ветеранов Росгвардии</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23305" w:rsidRPr="00217BD9" w:rsidRDefault="00123305" w:rsidP="00123305">
            <w:pPr>
              <w:pStyle w:val="ArtTabNormal"/>
              <w:jc w:val="center"/>
              <w:rPr>
                <w:sz w:val="22"/>
                <w:szCs w:val="22"/>
              </w:rPr>
            </w:pPr>
            <w:r w:rsidRPr="00217BD9">
              <w:rPr>
                <w:sz w:val="22"/>
                <w:szCs w:val="22"/>
              </w:rPr>
              <w:t>18</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23305" w:rsidRPr="00217BD9" w:rsidRDefault="00123305" w:rsidP="00123305">
            <w:pPr>
              <w:pStyle w:val="ArtTabNormal"/>
              <w:jc w:val="center"/>
              <w:rPr>
                <w:sz w:val="22"/>
                <w:szCs w:val="22"/>
              </w:rPr>
            </w:pPr>
            <w:r w:rsidRPr="00217BD9">
              <w:rPr>
                <w:sz w:val="22"/>
                <w:szCs w:val="22"/>
              </w:rPr>
              <w:t>1,88</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123305" w:rsidRPr="00217BD9" w:rsidRDefault="00123305" w:rsidP="00123305">
            <w:pPr>
              <w:pStyle w:val="ArtTabNormal"/>
              <w:jc w:val="center"/>
              <w:rPr>
                <w:sz w:val="22"/>
                <w:szCs w:val="22"/>
              </w:rPr>
            </w:pPr>
            <w:r w:rsidRPr="00217BD9">
              <w:rPr>
                <w:sz w:val="22"/>
                <w:szCs w:val="22"/>
              </w:rPr>
              <w:t>116</w:t>
            </w:r>
          </w:p>
        </w:tc>
      </w:tr>
    </w:tbl>
    <w:p w:rsidR="007817E5" w:rsidRDefault="007817E5" w:rsidP="008E5EBE">
      <w:pPr>
        <w:rPr>
          <w:b/>
          <w:noProof/>
          <w:sz w:val="22"/>
          <w:szCs w:val="22"/>
        </w:rPr>
      </w:pPr>
    </w:p>
    <w:p w:rsidR="005E40FA" w:rsidRPr="00D91238" w:rsidRDefault="008B7576" w:rsidP="00D91238">
      <w:pPr>
        <w:pStyle w:val="2"/>
        <w:rPr>
          <w:bCs w:val="0"/>
          <w:kern w:val="32"/>
          <w:sz w:val="28"/>
          <w:lang w:eastAsia="ru-RU"/>
        </w:rPr>
      </w:pPr>
      <w:bookmarkStart w:id="15" w:name="_Toc496394404"/>
      <w:r w:rsidRPr="000C1EAC">
        <w:rPr>
          <w:rStyle w:val="113"/>
          <w:szCs w:val="28"/>
        </w:rPr>
        <w:t>ДАЙДЖЕСТ НАИБОЛЕЕ ЗАМЕТНЫХ СООБЩЕНИЙ СМИ</w:t>
      </w:r>
      <w:bookmarkEnd w:id="15"/>
    </w:p>
    <w:p w:rsidR="00F40897" w:rsidRDefault="00F40897" w:rsidP="000235FB">
      <w:pPr>
        <w:rPr>
          <w:rFonts w:ascii="Arial" w:eastAsia="Arial" w:hAnsi="Arial" w:cs="Arial"/>
          <w:color w:val="000000"/>
          <w:sz w:val="22"/>
          <w:szCs w:val="22"/>
        </w:rPr>
      </w:pPr>
    </w:p>
    <w:p w:rsidR="00123305" w:rsidRPr="00123305" w:rsidRDefault="00123305" w:rsidP="00123305">
      <w:pPr>
        <w:rPr>
          <w:rFonts w:ascii="Arial" w:eastAsia="Arial" w:hAnsi="Arial" w:cs="Arial"/>
          <w:b/>
          <w:color w:val="000000"/>
          <w:sz w:val="22"/>
          <w:szCs w:val="22"/>
          <w:shd w:val="clear" w:color="auto" w:fill="FFFFFF"/>
        </w:rPr>
      </w:pPr>
      <w:r w:rsidRPr="00123305">
        <w:rPr>
          <w:rFonts w:ascii="Arial" w:eastAsia="Arial" w:hAnsi="Arial" w:cs="Arial"/>
          <w:b/>
          <w:color w:val="000000"/>
          <w:sz w:val="22"/>
          <w:szCs w:val="22"/>
          <w:shd w:val="clear" w:color="auto" w:fill="FFFFFF"/>
        </w:rPr>
        <w:t>ИА Росбалт, Санкт-Петербург, 27 марта 2022</w:t>
      </w:r>
    </w:p>
    <w:p w:rsidR="00123305" w:rsidRPr="00123305" w:rsidRDefault="00123305" w:rsidP="00123305">
      <w:pPr>
        <w:jc w:val="both"/>
        <w:outlineLvl w:val="1"/>
        <w:rPr>
          <w:rFonts w:ascii="Arial" w:eastAsia="Arial" w:hAnsi="Arial" w:cs="Arial"/>
          <w:color w:val="000000"/>
          <w:sz w:val="22"/>
          <w:szCs w:val="22"/>
          <w:shd w:val="clear" w:color="auto" w:fill="FFFFFF"/>
        </w:rPr>
      </w:pPr>
      <w:bookmarkStart w:id="16" w:name="ant_1575050_1954037310"/>
      <w:r w:rsidRPr="00123305">
        <w:rPr>
          <w:rFonts w:ascii="Arial" w:eastAsia="Arial" w:hAnsi="Arial" w:cs="Arial"/>
          <w:color w:val="000000"/>
          <w:sz w:val="22"/>
          <w:szCs w:val="22"/>
          <w:shd w:val="clear" w:color="auto" w:fill="FFFFFF"/>
        </w:rPr>
        <w:t>ГУБЕРНАТОР ТВЕРСКОЙ ОБЛАСТИ ВЫРАЗИЛ СОБОЛЕЗНОВАНИЯ СЕМЬЕ ПОГИБШЕГО НА УКРАИНЕ СЕРЖАНТА</w:t>
      </w:r>
      <w:bookmarkEnd w:id="16"/>
    </w:p>
    <w:p w:rsidR="00123305" w:rsidRPr="00123305" w:rsidRDefault="00123305" w:rsidP="00123305">
      <w:pPr>
        <w:jc w:val="both"/>
        <w:rPr>
          <w:rFonts w:ascii="Arial" w:eastAsia="Arial" w:hAnsi="Arial" w:cs="Arial"/>
          <w:color w:val="000000"/>
          <w:sz w:val="22"/>
          <w:szCs w:val="22"/>
          <w:shd w:val="clear" w:color="auto" w:fill="FFFFFF"/>
        </w:rPr>
      </w:pPr>
      <w:r w:rsidRPr="00123305">
        <w:rPr>
          <w:rFonts w:ascii="Arial" w:eastAsia="Arial" w:hAnsi="Arial" w:cs="Arial"/>
          <w:color w:val="000000"/>
          <w:sz w:val="22"/>
          <w:szCs w:val="22"/>
          <w:shd w:val="clear" w:color="auto" w:fill="FFFFFF"/>
        </w:rPr>
        <w:t xml:space="preserve">Соболезнования семье военнослужащего выразил губернатор </w:t>
      </w:r>
      <w:r w:rsidRPr="00123305">
        <w:rPr>
          <w:rFonts w:ascii="Arial" w:eastAsia="Arial" w:hAnsi="Arial" w:cs="Arial"/>
          <w:color w:val="000000"/>
          <w:sz w:val="22"/>
          <w:szCs w:val="22"/>
          <w:shd w:val="clear" w:color="auto" w:fill="C0C0C0"/>
        </w:rPr>
        <w:t>Игорь Руденя</w:t>
      </w:r>
      <w:r w:rsidRPr="00123305">
        <w:rPr>
          <w:rFonts w:ascii="Arial" w:eastAsia="Arial" w:hAnsi="Arial" w:cs="Arial"/>
          <w:color w:val="000000"/>
          <w:sz w:val="22"/>
          <w:szCs w:val="22"/>
          <w:shd w:val="clear" w:color="auto" w:fill="FFFFFF"/>
        </w:rPr>
        <w:t xml:space="preserve">: "До конца исполнив свой воинский долг, Алексей Александрович проявил мужество и самоотверженность, отдал жизнь за освобождение наших соотечественников в Донецкой и Луганской народных республиках, на Украине от национализма и неофашизма"... </w:t>
      </w:r>
    </w:p>
    <w:p w:rsidR="00123305" w:rsidRPr="00123305" w:rsidRDefault="00123305" w:rsidP="00123305">
      <w:pPr>
        <w:rPr>
          <w:rFonts w:ascii="Arial" w:eastAsia="Arial" w:hAnsi="Arial" w:cs="Arial"/>
          <w:color w:val="0000FF"/>
          <w:sz w:val="22"/>
          <w:szCs w:val="22"/>
          <w:shd w:val="clear" w:color="auto" w:fill="FFFFFF"/>
        </w:rPr>
      </w:pPr>
      <w:hyperlink r:id="rId12" w:history="1">
        <w:r w:rsidRPr="00123305">
          <w:rPr>
            <w:rFonts w:ascii="Arial" w:eastAsia="Arial" w:hAnsi="Arial" w:cs="Arial"/>
            <w:color w:val="0000FF"/>
            <w:sz w:val="22"/>
            <w:szCs w:val="22"/>
            <w:u w:val="single"/>
            <w:shd w:val="clear" w:color="auto" w:fill="FFFFFF"/>
          </w:rPr>
          <w:t>https://www.rosbalt.ru/russia/2022/03/27/1950595.html</w:t>
        </w:r>
      </w:hyperlink>
    </w:p>
    <w:p w:rsidR="00123305" w:rsidRPr="00123305" w:rsidRDefault="00123305" w:rsidP="00123305">
      <w:pPr>
        <w:rPr>
          <w:rFonts w:ascii="Arial" w:eastAsia="Arial" w:hAnsi="Arial" w:cs="Arial"/>
          <w:color w:val="000000"/>
          <w:sz w:val="22"/>
          <w:szCs w:val="22"/>
          <w:u w:val="single"/>
          <w:shd w:val="clear" w:color="auto" w:fill="FFFFFF"/>
        </w:rPr>
      </w:pPr>
      <w:r w:rsidRPr="00123305">
        <w:rPr>
          <w:rFonts w:ascii="Arial" w:eastAsia="Arial" w:hAnsi="Arial" w:cs="Arial"/>
          <w:color w:val="000000"/>
          <w:sz w:val="22"/>
          <w:szCs w:val="22"/>
          <w:u w:val="single"/>
          <w:shd w:val="clear" w:color="auto" w:fill="FFFFFF"/>
        </w:rPr>
        <w:t>Сообщения по событию:</w:t>
      </w:r>
    </w:p>
    <w:p w:rsidR="00123305" w:rsidRPr="00123305" w:rsidRDefault="00123305" w:rsidP="00123305">
      <w:pPr>
        <w:numPr>
          <w:ilvl w:val="0"/>
          <w:numId w:val="2"/>
        </w:numPr>
        <w:ind w:left="0" w:firstLine="0"/>
        <w:rPr>
          <w:rFonts w:ascii="Arial" w:eastAsia="Arial" w:hAnsi="Arial" w:cs="Arial"/>
          <w:color w:val="0000FF"/>
          <w:sz w:val="22"/>
          <w:szCs w:val="22"/>
          <w:shd w:val="clear" w:color="auto" w:fill="FFFFFF"/>
        </w:rPr>
      </w:pPr>
      <w:hyperlink r:id="rId13" w:history="1">
        <w:r w:rsidRPr="00123305">
          <w:rPr>
            <w:rFonts w:ascii="Arial" w:eastAsia="Arial" w:hAnsi="Arial" w:cs="Arial"/>
            <w:color w:val="0000FF"/>
            <w:sz w:val="22"/>
            <w:szCs w:val="22"/>
            <w:u w:val="single"/>
            <w:shd w:val="clear" w:color="auto" w:fill="FFFFFF"/>
          </w:rPr>
          <w:t>Вся Тверь (газета-вся-тверь.рф), Тверь, 27 марта 2022</w:t>
        </w:r>
      </w:hyperlink>
    </w:p>
    <w:p w:rsidR="00123305" w:rsidRPr="00123305" w:rsidRDefault="00123305" w:rsidP="00123305">
      <w:pPr>
        <w:numPr>
          <w:ilvl w:val="0"/>
          <w:numId w:val="2"/>
        </w:numPr>
        <w:ind w:left="0" w:firstLine="0"/>
        <w:rPr>
          <w:rFonts w:ascii="Arial" w:eastAsia="Arial" w:hAnsi="Arial" w:cs="Arial"/>
          <w:color w:val="0000FF"/>
          <w:sz w:val="22"/>
          <w:szCs w:val="22"/>
          <w:shd w:val="clear" w:color="auto" w:fill="FFFFFF"/>
        </w:rPr>
      </w:pPr>
      <w:hyperlink r:id="rId14" w:history="1">
        <w:r w:rsidRPr="00123305">
          <w:rPr>
            <w:rFonts w:ascii="Arial" w:eastAsia="Arial" w:hAnsi="Arial" w:cs="Arial"/>
            <w:color w:val="0000FF"/>
            <w:sz w:val="22"/>
            <w:szCs w:val="22"/>
            <w:u w:val="single"/>
            <w:shd w:val="clear" w:color="auto" w:fill="FFFFFF"/>
          </w:rPr>
          <w:t>Смотрим (smotrim.ru), Москва, 27 марта 2022</w:t>
        </w:r>
      </w:hyperlink>
    </w:p>
    <w:p w:rsidR="00123305" w:rsidRPr="00123305" w:rsidRDefault="00123305" w:rsidP="00123305">
      <w:pPr>
        <w:numPr>
          <w:ilvl w:val="0"/>
          <w:numId w:val="2"/>
        </w:numPr>
        <w:ind w:left="0" w:firstLine="0"/>
        <w:rPr>
          <w:rFonts w:ascii="Arial" w:eastAsia="Arial" w:hAnsi="Arial" w:cs="Arial"/>
          <w:color w:val="0000FF"/>
          <w:sz w:val="22"/>
          <w:szCs w:val="22"/>
          <w:shd w:val="clear" w:color="auto" w:fill="FFFFFF"/>
        </w:rPr>
      </w:pPr>
      <w:hyperlink r:id="rId15" w:history="1">
        <w:r w:rsidRPr="00123305">
          <w:rPr>
            <w:rFonts w:ascii="Arial" w:eastAsia="Arial" w:hAnsi="Arial" w:cs="Arial"/>
            <w:color w:val="0000FF"/>
            <w:sz w:val="22"/>
            <w:szCs w:val="22"/>
            <w:u w:val="single"/>
            <w:shd w:val="clear" w:color="auto" w:fill="FFFFFF"/>
          </w:rPr>
          <w:t>Вести.ru, Москва, 27 марта 2022</w:t>
        </w:r>
      </w:hyperlink>
    </w:p>
    <w:p w:rsidR="00123305" w:rsidRPr="00123305" w:rsidRDefault="00123305" w:rsidP="00123305">
      <w:pPr>
        <w:numPr>
          <w:ilvl w:val="0"/>
          <w:numId w:val="2"/>
        </w:numPr>
        <w:ind w:left="0" w:firstLine="0"/>
        <w:rPr>
          <w:rFonts w:ascii="Arial" w:eastAsia="Arial" w:hAnsi="Arial" w:cs="Arial"/>
          <w:color w:val="0000FF"/>
          <w:sz w:val="22"/>
          <w:szCs w:val="22"/>
          <w:shd w:val="clear" w:color="auto" w:fill="FFFFFF"/>
        </w:rPr>
      </w:pPr>
      <w:hyperlink r:id="rId16" w:history="1">
        <w:r w:rsidRPr="00123305">
          <w:rPr>
            <w:rFonts w:ascii="Arial" w:eastAsia="Arial" w:hAnsi="Arial" w:cs="Arial"/>
            <w:color w:val="0000FF"/>
            <w:sz w:val="22"/>
            <w:szCs w:val="22"/>
            <w:u w:val="single"/>
            <w:shd w:val="clear" w:color="auto" w:fill="FFFFFF"/>
          </w:rPr>
          <w:t>Тверь (toptver.ru), Тверь, 27 марта 2022</w:t>
        </w:r>
      </w:hyperlink>
    </w:p>
    <w:p w:rsidR="00123305" w:rsidRPr="00123305" w:rsidRDefault="00123305" w:rsidP="00123305">
      <w:pPr>
        <w:numPr>
          <w:ilvl w:val="0"/>
          <w:numId w:val="2"/>
        </w:numPr>
        <w:ind w:left="0" w:firstLine="0"/>
        <w:rPr>
          <w:rFonts w:ascii="Arial" w:eastAsia="Arial" w:hAnsi="Arial" w:cs="Arial"/>
          <w:color w:val="0000FF"/>
          <w:sz w:val="22"/>
          <w:szCs w:val="22"/>
          <w:shd w:val="clear" w:color="auto" w:fill="FFFFFF"/>
        </w:rPr>
      </w:pPr>
      <w:hyperlink r:id="rId17" w:history="1">
        <w:r w:rsidRPr="00123305">
          <w:rPr>
            <w:rFonts w:ascii="Arial" w:eastAsia="Arial" w:hAnsi="Arial" w:cs="Arial"/>
            <w:color w:val="0000FF"/>
            <w:sz w:val="22"/>
            <w:szCs w:val="22"/>
            <w:u w:val="single"/>
            <w:shd w:val="clear" w:color="auto" w:fill="FFFFFF"/>
          </w:rPr>
          <w:t>ВОТ! (vot69.ru), Тверь, 27 марта 2022</w:t>
        </w:r>
      </w:hyperlink>
    </w:p>
    <w:p w:rsidR="00123305" w:rsidRPr="00123305" w:rsidRDefault="00123305" w:rsidP="00123305">
      <w:pPr>
        <w:numPr>
          <w:ilvl w:val="0"/>
          <w:numId w:val="2"/>
        </w:numPr>
        <w:ind w:left="0" w:firstLine="0"/>
        <w:rPr>
          <w:rFonts w:ascii="Arial" w:eastAsia="Arial" w:hAnsi="Arial" w:cs="Arial"/>
          <w:color w:val="0000FF"/>
          <w:sz w:val="22"/>
          <w:szCs w:val="22"/>
          <w:shd w:val="clear" w:color="auto" w:fill="FFFFFF"/>
        </w:rPr>
      </w:pPr>
      <w:hyperlink r:id="rId18" w:history="1">
        <w:r w:rsidRPr="00123305">
          <w:rPr>
            <w:rFonts w:ascii="Arial" w:eastAsia="Arial" w:hAnsi="Arial" w:cs="Arial"/>
            <w:color w:val="0000FF"/>
            <w:sz w:val="22"/>
            <w:szCs w:val="22"/>
            <w:u w:val="single"/>
            <w:shd w:val="clear" w:color="auto" w:fill="FFFFFF"/>
          </w:rPr>
          <w:t>Тверская жизнь (tverlife.ru), Тверь, 27 марта 2022</w:t>
        </w:r>
      </w:hyperlink>
    </w:p>
    <w:p w:rsidR="00123305" w:rsidRPr="00123305" w:rsidRDefault="00123305" w:rsidP="00123305">
      <w:pPr>
        <w:numPr>
          <w:ilvl w:val="0"/>
          <w:numId w:val="2"/>
        </w:numPr>
        <w:ind w:left="0" w:firstLine="0"/>
        <w:rPr>
          <w:rFonts w:ascii="Arial" w:eastAsia="Arial" w:hAnsi="Arial" w:cs="Arial"/>
          <w:color w:val="0000FF"/>
          <w:sz w:val="22"/>
          <w:szCs w:val="22"/>
          <w:shd w:val="clear" w:color="auto" w:fill="FFFFFF"/>
        </w:rPr>
      </w:pPr>
      <w:hyperlink r:id="rId19" w:history="1">
        <w:r w:rsidRPr="00123305">
          <w:rPr>
            <w:rFonts w:ascii="Arial" w:eastAsia="Arial" w:hAnsi="Arial" w:cs="Arial"/>
            <w:color w:val="0000FF"/>
            <w:sz w:val="22"/>
            <w:szCs w:val="22"/>
            <w:u w:val="single"/>
            <w:shd w:val="clear" w:color="auto" w:fill="FFFFFF"/>
          </w:rPr>
          <w:t>Аргументы и Факты (tver.aif.ru), Тверь, 27 марта 2022</w:t>
        </w:r>
      </w:hyperlink>
    </w:p>
    <w:p w:rsidR="00123305" w:rsidRPr="00123305" w:rsidRDefault="00123305" w:rsidP="00123305">
      <w:pPr>
        <w:numPr>
          <w:ilvl w:val="0"/>
          <w:numId w:val="2"/>
        </w:numPr>
        <w:ind w:left="0" w:firstLine="0"/>
        <w:rPr>
          <w:rFonts w:ascii="Arial" w:eastAsia="Arial" w:hAnsi="Arial" w:cs="Arial"/>
          <w:color w:val="0000FF"/>
          <w:sz w:val="22"/>
          <w:szCs w:val="22"/>
          <w:shd w:val="clear" w:color="auto" w:fill="FFFFFF"/>
        </w:rPr>
      </w:pPr>
      <w:hyperlink r:id="rId20" w:history="1">
        <w:r w:rsidRPr="00123305">
          <w:rPr>
            <w:rFonts w:ascii="Arial" w:eastAsia="Arial" w:hAnsi="Arial" w:cs="Arial"/>
            <w:color w:val="0000FF"/>
            <w:sz w:val="22"/>
            <w:szCs w:val="22"/>
            <w:u w:val="single"/>
            <w:shd w:val="clear" w:color="auto" w:fill="FFFFFF"/>
          </w:rPr>
          <w:t>ГТРК Тверь, Тверь, 27 марта 2022</w:t>
        </w:r>
      </w:hyperlink>
    </w:p>
    <w:p w:rsidR="00123305" w:rsidRPr="00123305" w:rsidRDefault="00123305" w:rsidP="00123305">
      <w:pPr>
        <w:numPr>
          <w:ilvl w:val="0"/>
          <w:numId w:val="2"/>
        </w:numPr>
        <w:ind w:left="0" w:firstLine="0"/>
        <w:rPr>
          <w:rFonts w:ascii="Arial" w:eastAsia="Arial" w:hAnsi="Arial" w:cs="Arial"/>
          <w:color w:val="0000FF"/>
          <w:sz w:val="22"/>
          <w:szCs w:val="22"/>
          <w:shd w:val="clear" w:color="auto" w:fill="FFFFFF"/>
        </w:rPr>
      </w:pPr>
      <w:hyperlink r:id="rId21" w:history="1">
        <w:r w:rsidRPr="00123305">
          <w:rPr>
            <w:rFonts w:ascii="Arial" w:eastAsia="Arial" w:hAnsi="Arial" w:cs="Arial"/>
            <w:color w:val="0000FF"/>
            <w:sz w:val="22"/>
            <w:szCs w:val="22"/>
            <w:u w:val="single"/>
            <w:shd w:val="clear" w:color="auto" w:fill="FFFFFF"/>
          </w:rPr>
          <w:t>Комсомольская правда (tver.kp.ru), Тверь, 27 марта 2022</w:t>
        </w:r>
      </w:hyperlink>
    </w:p>
    <w:p w:rsidR="00123305" w:rsidRPr="00123305" w:rsidRDefault="00123305" w:rsidP="00123305">
      <w:pPr>
        <w:numPr>
          <w:ilvl w:val="0"/>
          <w:numId w:val="2"/>
        </w:numPr>
        <w:ind w:left="0" w:firstLine="0"/>
        <w:rPr>
          <w:rFonts w:ascii="Arial" w:eastAsia="Arial" w:hAnsi="Arial" w:cs="Arial"/>
          <w:color w:val="0000FF"/>
          <w:sz w:val="22"/>
          <w:szCs w:val="22"/>
          <w:shd w:val="clear" w:color="auto" w:fill="FFFFFF"/>
        </w:rPr>
      </w:pPr>
      <w:hyperlink r:id="rId22" w:history="1">
        <w:r w:rsidRPr="00123305">
          <w:rPr>
            <w:rFonts w:ascii="Arial" w:eastAsia="Arial" w:hAnsi="Arial" w:cs="Arial"/>
            <w:color w:val="0000FF"/>
            <w:sz w:val="22"/>
            <w:szCs w:val="22"/>
            <w:u w:val="single"/>
            <w:shd w:val="clear" w:color="auto" w:fill="FFFFFF"/>
          </w:rPr>
          <w:t>Тверские ведомости (vedtver.ru), Тверь, 27 марта 2022</w:t>
        </w:r>
      </w:hyperlink>
    </w:p>
    <w:p w:rsidR="00123305" w:rsidRPr="00123305" w:rsidRDefault="00123305" w:rsidP="00123305">
      <w:pPr>
        <w:numPr>
          <w:ilvl w:val="0"/>
          <w:numId w:val="2"/>
        </w:numPr>
        <w:ind w:left="0" w:firstLine="0"/>
        <w:rPr>
          <w:rFonts w:ascii="Arial" w:eastAsia="Arial" w:hAnsi="Arial" w:cs="Arial"/>
          <w:color w:val="0000FF"/>
          <w:sz w:val="22"/>
          <w:szCs w:val="22"/>
          <w:shd w:val="clear" w:color="auto" w:fill="FFFFFF"/>
        </w:rPr>
      </w:pPr>
      <w:hyperlink r:id="rId23" w:history="1">
        <w:r w:rsidRPr="00123305">
          <w:rPr>
            <w:rFonts w:ascii="Arial" w:eastAsia="Arial" w:hAnsi="Arial" w:cs="Arial"/>
            <w:color w:val="0000FF"/>
            <w:sz w:val="22"/>
            <w:szCs w:val="22"/>
            <w:u w:val="single"/>
            <w:shd w:val="clear" w:color="auto" w:fill="FFFFFF"/>
          </w:rPr>
          <w:t>TvTver.ru, Тверь, 27 марта 2022</w:t>
        </w:r>
      </w:hyperlink>
    </w:p>
    <w:p w:rsidR="00123305" w:rsidRPr="00123305" w:rsidRDefault="00123305" w:rsidP="00123305">
      <w:pPr>
        <w:numPr>
          <w:ilvl w:val="0"/>
          <w:numId w:val="2"/>
        </w:numPr>
        <w:ind w:left="0" w:firstLine="0"/>
        <w:rPr>
          <w:rFonts w:ascii="Arial" w:eastAsia="Arial" w:hAnsi="Arial" w:cs="Arial"/>
          <w:color w:val="0000FF"/>
          <w:sz w:val="22"/>
          <w:szCs w:val="22"/>
          <w:shd w:val="clear" w:color="auto" w:fill="FFFFFF"/>
        </w:rPr>
      </w:pPr>
      <w:hyperlink r:id="rId24" w:history="1">
        <w:r w:rsidRPr="00123305">
          <w:rPr>
            <w:rFonts w:ascii="Arial" w:eastAsia="Arial" w:hAnsi="Arial" w:cs="Arial"/>
            <w:color w:val="0000FF"/>
            <w:sz w:val="22"/>
            <w:szCs w:val="22"/>
            <w:u w:val="single"/>
            <w:shd w:val="clear" w:color="auto" w:fill="FFFFFF"/>
          </w:rPr>
          <w:t>Московский Комсомолец (tver.mk.ru), Тверь, 27 марта 2022</w:t>
        </w:r>
      </w:hyperlink>
    </w:p>
    <w:p w:rsidR="00123305" w:rsidRPr="00123305" w:rsidRDefault="00123305" w:rsidP="00123305">
      <w:pPr>
        <w:numPr>
          <w:ilvl w:val="0"/>
          <w:numId w:val="2"/>
        </w:numPr>
        <w:ind w:left="0" w:firstLine="0"/>
        <w:rPr>
          <w:rFonts w:ascii="Arial" w:eastAsia="Arial" w:hAnsi="Arial" w:cs="Arial"/>
          <w:color w:val="0000FF"/>
          <w:sz w:val="22"/>
          <w:szCs w:val="22"/>
          <w:shd w:val="clear" w:color="auto" w:fill="FFFFFF"/>
        </w:rPr>
      </w:pPr>
      <w:hyperlink r:id="rId25" w:history="1">
        <w:r w:rsidRPr="00123305">
          <w:rPr>
            <w:rFonts w:ascii="Arial" w:eastAsia="Arial" w:hAnsi="Arial" w:cs="Arial"/>
            <w:color w:val="0000FF"/>
            <w:sz w:val="22"/>
            <w:szCs w:val="22"/>
            <w:u w:val="single"/>
            <w:shd w:val="clear" w:color="auto" w:fill="FFFFFF"/>
          </w:rPr>
          <w:t>Афанасий-бизнес (afanasy.biz), Тверь, 27 марта 2022</w:t>
        </w:r>
      </w:hyperlink>
    </w:p>
    <w:p w:rsidR="00123305" w:rsidRPr="00123305" w:rsidRDefault="00123305" w:rsidP="00123305">
      <w:pPr>
        <w:numPr>
          <w:ilvl w:val="0"/>
          <w:numId w:val="2"/>
        </w:numPr>
        <w:ind w:left="0" w:firstLine="0"/>
        <w:rPr>
          <w:rFonts w:ascii="Arial" w:eastAsia="Arial" w:hAnsi="Arial" w:cs="Arial"/>
          <w:color w:val="0000FF"/>
          <w:sz w:val="22"/>
          <w:szCs w:val="22"/>
          <w:shd w:val="clear" w:color="auto" w:fill="FFFFFF"/>
        </w:rPr>
      </w:pPr>
      <w:hyperlink r:id="rId26" w:history="1">
        <w:r w:rsidRPr="00123305">
          <w:rPr>
            <w:rFonts w:ascii="Arial" w:eastAsia="Arial" w:hAnsi="Arial" w:cs="Arial"/>
            <w:color w:val="0000FF"/>
            <w:sz w:val="22"/>
            <w:szCs w:val="22"/>
            <w:u w:val="single"/>
            <w:shd w:val="clear" w:color="auto" w:fill="FFFFFF"/>
          </w:rPr>
          <w:t>Tverigrad.ru, Тверь, 27 марта 2022</w:t>
        </w:r>
      </w:hyperlink>
    </w:p>
    <w:p w:rsidR="00123305" w:rsidRPr="00123305" w:rsidRDefault="00123305" w:rsidP="00123305">
      <w:pPr>
        <w:numPr>
          <w:ilvl w:val="0"/>
          <w:numId w:val="2"/>
        </w:numPr>
        <w:ind w:left="0" w:firstLine="0"/>
        <w:rPr>
          <w:rFonts w:ascii="Arial" w:eastAsia="Arial" w:hAnsi="Arial" w:cs="Arial"/>
          <w:color w:val="0000FF"/>
          <w:sz w:val="22"/>
          <w:szCs w:val="22"/>
          <w:shd w:val="clear" w:color="auto" w:fill="FFFFFF"/>
        </w:rPr>
      </w:pPr>
      <w:hyperlink r:id="rId27" w:history="1">
        <w:r w:rsidRPr="00123305">
          <w:rPr>
            <w:rFonts w:ascii="Arial" w:eastAsia="Arial" w:hAnsi="Arial" w:cs="Arial"/>
            <w:color w:val="0000FF"/>
            <w:sz w:val="22"/>
            <w:szCs w:val="22"/>
            <w:u w:val="single"/>
            <w:shd w:val="clear" w:color="auto" w:fill="FFFFFF"/>
          </w:rPr>
          <w:t>Новости Твери (tver-news.net), Тверь, 27 марта 2022</w:t>
        </w:r>
      </w:hyperlink>
    </w:p>
    <w:p w:rsidR="00123305" w:rsidRPr="00123305" w:rsidRDefault="00123305" w:rsidP="00123305">
      <w:pPr>
        <w:jc w:val="right"/>
        <w:rPr>
          <w:rFonts w:ascii="Arial" w:eastAsia="Arial" w:hAnsi="Arial" w:cs="Arial"/>
          <w:color w:val="0000FF"/>
          <w:sz w:val="22"/>
          <w:szCs w:val="22"/>
          <w:shd w:val="clear" w:color="auto" w:fill="FFFFFF"/>
        </w:rPr>
      </w:pPr>
      <w:hyperlink w:anchor="tabtxt_1575050_1954037310" w:history="1">
        <w:r w:rsidRPr="00123305">
          <w:rPr>
            <w:rFonts w:ascii="Arial" w:eastAsia="Arial" w:hAnsi="Arial" w:cs="Arial"/>
            <w:color w:val="0000FF"/>
            <w:sz w:val="22"/>
            <w:szCs w:val="22"/>
            <w:u w:val="single"/>
            <w:shd w:val="clear" w:color="auto" w:fill="FFFFFF"/>
          </w:rPr>
          <w:t>К заголовкам сообщений</w:t>
        </w:r>
      </w:hyperlink>
    </w:p>
    <w:p w:rsidR="00123305" w:rsidRPr="00123305" w:rsidRDefault="00123305" w:rsidP="00123305">
      <w:pPr>
        <w:rPr>
          <w:rFonts w:ascii="Arial" w:eastAsia="Arial" w:hAnsi="Arial" w:cs="Arial"/>
          <w:b/>
          <w:color w:val="000000"/>
          <w:sz w:val="22"/>
          <w:szCs w:val="22"/>
          <w:shd w:val="clear" w:color="auto" w:fill="FFFFFF"/>
        </w:rPr>
      </w:pPr>
      <w:r w:rsidRPr="00123305">
        <w:rPr>
          <w:rFonts w:ascii="Arial" w:eastAsia="Arial" w:hAnsi="Arial" w:cs="Arial"/>
          <w:b/>
          <w:color w:val="000000"/>
          <w:sz w:val="22"/>
          <w:szCs w:val="22"/>
          <w:shd w:val="clear" w:color="auto" w:fill="FFFFFF"/>
        </w:rPr>
        <w:t>Tverigrad.ru, Тверь, 27 марта 2022</w:t>
      </w:r>
    </w:p>
    <w:p w:rsidR="00123305" w:rsidRPr="00123305" w:rsidRDefault="00123305" w:rsidP="00123305">
      <w:pPr>
        <w:jc w:val="both"/>
        <w:outlineLvl w:val="1"/>
        <w:rPr>
          <w:rFonts w:ascii="Arial" w:eastAsia="Arial" w:hAnsi="Arial" w:cs="Arial"/>
          <w:color w:val="000000"/>
          <w:sz w:val="22"/>
          <w:szCs w:val="22"/>
          <w:shd w:val="clear" w:color="auto" w:fill="FFFFFF"/>
        </w:rPr>
      </w:pPr>
      <w:bookmarkStart w:id="17" w:name="ant_1575050_1953996105"/>
      <w:r w:rsidRPr="00123305">
        <w:rPr>
          <w:rFonts w:ascii="Arial" w:eastAsia="Arial" w:hAnsi="Arial" w:cs="Arial"/>
          <w:color w:val="000000"/>
          <w:sz w:val="22"/>
          <w:szCs w:val="22"/>
          <w:shd w:val="clear" w:color="auto" w:fill="FFFFFF"/>
        </w:rPr>
        <w:t>ТВЕРСКАЯ ОБЛАСТЬ ОТПРАВИЛА ШЕСТУЮ ПАРТИЮ ГУМАНИТАРНОЙ ПОМОЩИ ЖИТЕЛЯМ ДОНЕЦКОЙ И ЛУГАНСКОЙ НАРОДНЫХ РЕСПУБЛИК</w:t>
      </w:r>
      <w:bookmarkEnd w:id="17"/>
    </w:p>
    <w:p w:rsidR="00123305" w:rsidRPr="00123305" w:rsidRDefault="00123305" w:rsidP="00123305">
      <w:pPr>
        <w:jc w:val="both"/>
        <w:rPr>
          <w:rFonts w:ascii="Arial" w:eastAsia="Arial" w:hAnsi="Arial" w:cs="Arial"/>
          <w:color w:val="000000"/>
          <w:sz w:val="22"/>
          <w:szCs w:val="22"/>
          <w:shd w:val="clear" w:color="auto" w:fill="FFFFFF"/>
        </w:rPr>
      </w:pPr>
      <w:r w:rsidRPr="00123305">
        <w:rPr>
          <w:rFonts w:ascii="Arial" w:eastAsia="Arial" w:hAnsi="Arial" w:cs="Arial"/>
          <w:color w:val="000000"/>
          <w:sz w:val="22"/>
          <w:szCs w:val="22"/>
          <w:shd w:val="clear" w:color="auto" w:fill="C0C0C0"/>
        </w:rPr>
        <w:t>Игорь Руденя</w:t>
      </w:r>
      <w:r w:rsidRPr="00123305">
        <w:rPr>
          <w:rFonts w:ascii="Arial" w:eastAsia="Arial" w:hAnsi="Arial" w:cs="Arial"/>
          <w:color w:val="000000"/>
          <w:sz w:val="22"/>
          <w:szCs w:val="22"/>
          <w:shd w:val="clear" w:color="auto" w:fill="FFFFFF"/>
        </w:rPr>
        <w:t xml:space="preserve"> дал поручение о еженедельной отправке партий гуманитарной помощи... Ранее губернатор </w:t>
      </w:r>
      <w:r w:rsidRPr="00123305">
        <w:rPr>
          <w:rFonts w:ascii="Arial" w:eastAsia="Arial" w:hAnsi="Arial" w:cs="Arial"/>
          <w:color w:val="000000"/>
          <w:sz w:val="22"/>
          <w:szCs w:val="22"/>
          <w:shd w:val="clear" w:color="auto" w:fill="C0C0C0"/>
        </w:rPr>
        <w:t>Игорь Руденя</w:t>
      </w:r>
      <w:r w:rsidRPr="00123305">
        <w:rPr>
          <w:rFonts w:ascii="Arial" w:eastAsia="Arial" w:hAnsi="Arial" w:cs="Arial"/>
          <w:color w:val="000000"/>
          <w:sz w:val="22"/>
          <w:szCs w:val="22"/>
          <w:shd w:val="clear" w:color="auto" w:fill="FFFFFF"/>
        </w:rPr>
        <w:t xml:space="preserve"> дал поручение о еженедельной отправке партий гуманитарной помощи жителям Донбасса... </w:t>
      </w:r>
    </w:p>
    <w:p w:rsidR="00123305" w:rsidRPr="00123305" w:rsidRDefault="00123305" w:rsidP="00123305">
      <w:pPr>
        <w:rPr>
          <w:rFonts w:ascii="Arial" w:eastAsia="Arial" w:hAnsi="Arial" w:cs="Arial"/>
          <w:color w:val="0000FF"/>
          <w:sz w:val="22"/>
          <w:szCs w:val="22"/>
          <w:shd w:val="clear" w:color="auto" w:fill="FFFFFF"/>
        </w:rPr>
      </w:pPr>
      <w:hyperlink r:id="rId28" w:history="1">
        <w:r w:rsidRPr="00123305">
          <w:rPr>
            <w:rFonts w:ascii="Arial" w:eastAsia="Arial" w:hAnsi="Arial" w:cs="Arial"/>
            <w:color w:val="0000FF"/>
            <w:sz w:val="22"/>
            <w:szCs w:val="22"/>
            <w:u w:val="single"/>
            <w:shd w:val="clear" w:color="auto" w:fill="FFFFFF"/>
          </w:rPr>
          <w:t>https://tverigrad.ru/publication/tverskaja-oblast-otpravila-shestuju-partiju-gumanitarnoj-pomoshhi-zhiteljam-doneckoj-i-luganskoj-narodnyh-respublik/</w:t>
        </w:r>
      </w:hyperlink>
    </w:p>
    <w:p w:rsidR="00123305" w:rsidRPr="00123305" w:rsidRDefault="00123305" w:rsidP="00123305">
      <w:pPr>
        <w:rPr>
          <w:rFonts w:ascii="Arial" w:eastAsia="Arial" w:hAnsi="Arial" w:cs="Arial"/>
          <w:color w:val="000000"/>
          <w:sz w:val="22"/>
          <w:szCs w:val="22"/>
          <w:u w:val="single"/>
          <w:shd w:val="clear" w:color="auto" w:fill="FFFFFF"/>
        </w:rPr>
      </w:pPr>
      <w:r w:rsidRPr="00123305">
        <w:rPr>
          <w:rFonts w:ascii="Arial" w:eastAsia="Arial" w:hAnsi="Arial" w:cs="Arial"/>
          <w:color w:val="000000"/>
          <w:sz w:val="22"/>
          <w:szCs w:val="22"/>
          <w:u w:val="single"/>
          <w:shd w:val="clear" w:color="auto" w:fill="FFFFFF"/>
        </w:rPr>
        <w:t>Сообщения по событию:</w:t>
      </w:r>
    </w:p>
    <w:p w:rsidR="00123305" w:rsidRPr="00123305" w:rsidRDefault="00123305" w:rsidP="00123305">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29" w:history="1">
        <w:r w:rsidRPr="00123305">
          <w:rPr>
            <w:rFonts w:ascii="Arial" w:eastAsia="Arial" w:hAnsi="Arial" w:cs="Arial"/>
            <w:color w:val="0000FF"/>
            <w:sz w:val="22"/>
            <w:szCs w:val="22"/>
            <w:u w:val="single"/>
            <w:shd w:val="clear" w:color="auto" w:fill="FFFFFF"/>
          </w:rPr>
          <w:t>Inform69.ru, Тверь, 27 марта 2022</w:t>
        </w:r>
      </w:hyperlink>
    </w:p>
    <w:p w:rsidR="00123305" w:rsidRPr="00123305" w:rsidRDefault="00123305" w:rsidP="00123305">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30" w:history="1">
        <w:r w:rsidRPr="00123305">
          <w:rPr>
            <w:rFonts w:ascii="Arial" w:eastAsia="Arial" w:hAnsi="Arial" w:cs="Arial"/>
            <w:color w:val="0000FF"/>
            <w:sz w:val="22"/>
            <w:szCs w:val="22"/>
            <w:u w:val="single"/>
            <w:shd w:val="clear" w:color="auto" w:fill="FFFFFF"/>
          </w:rPr>
          <w:t>Tverigrad.ru, Тверь, 27 марта 2022</w:t>
        </w:r>
      </w:hyperlink>
    </w:p>
    <w:p w:rsidR="00123305" w:rsidRPr="00123305" w:rsidRDefault="00123305" w:rsidP="00123305">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31" w:history="1">
        <w:r w:rsidRPr="00123305">
          <w:rPr>
            <w:rFonts w:ascii="Arial" w:eastAsia="Arial" w:hAnsi="Arial" w:cs="Arial"/>
            <w:color w:val="0000FF"/>
            <w:sz w:val="22"/>
            <w:szCs w:val="22"/>
            <w:u w:val="single"/>
            <w:shd w:val="clear" w:color="auto" w:fill="FFFFFF"/>
          </w:rPr>
          <w:t>Комсомольская правда (tver.kp.ru), Тверь, 27 марта 2022</w:t>
        </w:r>
      </w:hyperlink>
    </w:p>
    <w:p w:rsidR="00123305" w:rsidRPr="00123305" w:rsidRDefault="00123305" w:rsidP="00123305">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32" w:history="1">
        <w:r w:rsidRPr="00123305">
          <w:rPr>
            <w:rFonts w:ascii="Arial" w:eastAsia="Arial" w:hAnsi="Arial" w:cs="Arial"/>
            <w:color w:val="0000FF"/>
            <w:sz w:val="22"/>
            <w:szCs w:val="22"/>
            <w:u w:val="single"/>
            <w:shd w:val="clear" w:color="auto" w:fill="FFFFFF"/>
          </w:rPr>
          <w:t>Московский Комсомолец (tver.mk.ru), Тверь, 27 марта 2022</w:t>
        </w:r>
      </w:hyperlink>
    </w:p>
    <w:p w:rsidR="00123305" w:rsidRPr="00123305" w:rsidRDefault="00123305" w:rsidP="00123305">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33" w:history="1">
        <w:r w:rsidRPr="00123305">
          <w:rPr>
            <w:rFonts w:ascii="Arial" w:eastAsia="Arial" w:hAnsi="Arial" w:cs="Arial"/>
            <w:color w:val="0000FF"/>
            <w:sz w:val="22"/>
            <w:szCs w:val="22"/>
            <w:u w:val="single"/>
            <w:shd w:val="clear" w:color="auto" w:fill="FFFFFF"/>
          </w:rPr>
          <w:t>Аргументы и Факты (tver.aif.ru), Тверь, 27 марта 2022</w:t>
        </w:r>
      </w:hyperlink>
    </w:p>
    <w:p w:rsidR="00123305" w:rsidRPr="00123305" w:rsidRDefault="00123305" w:rsidP="00123305">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34" w:history="1">
        <w:r w:rsidRPr="00123305">
          <w:rPr>
            <w:rFonts w:ascii="Arial" w:eastAsia="Arial" w:hAnsi="Arial" w:cs="Arial"/>
            <w:color w:val="0000FF"/>
            <w:sz w:val="22"/>
            <w:szCs w:val="22"/>
            <w:u w:val="single"/>
            <w:shd w:val="clear" w:color="auto" w:fill="FFFFFF"/>
          </w:rPr>
          <w:t>Тверская жизнь (tverlife.ru), Тверь, 27 марта 2022</w:t>
        </w:r>
      </w:hyperlink>
    </w:p>
    <w:p w:rsidR="00123305" w:rsidRPr="00123305" w:rsidRDefault="00123305" w:rsidP="00123305">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35" w:history="1">
        <w:r w:rsidRPr="00123305">
          <w:rPr>
            <w:rFonts w:ascii="Arial" w:eastAsia="Arial" w:hAnsi="Arial" w:cs="Arial"/>
            <w:color w:val="0000FF"/>
            <w:sz w:val="22"/>
            <w:szCs w:val="22"/>
            <w:u w:val="single"/>
            <w:shd w:val="clear" w:color="auto" w:fill="FFFFFF"/>
          </w:rPr>
          <w:t>Афанасий-бизнес (afanasy.biz), Тверь, 27 марта 2022</w:t>
        </w:r>
      </w:hyperlink>
    </w:p>
    <w:p w:rsidR="00123305" w:rsidRPr="00123305" w:rsidRDefault="00123305" w:rsidP="00123305">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36" w:history="1">
        <w:r w:rsidRPr="00123305">
          <w:rPr>
            <w:rFonts w:ascii="Arial" w:eastAsia="Arial" w:hAnsi="Arial" w:cs="Arial"/>
            <w:color w:val="0000FF"/>
            <w:sz w:val="22"/>
            <w:szCs w:val="22"/>
            <w:u w:val="single"/>
            <w:shd w:val="clear" w:color="auto" w:fill="FFFFFF"/>
          </w:rPr>
          <w:t>Тверские ведомости (vedtver.ru), Тверь, 27 марта 2022</w:t>
        </w:r>
      </w:hyperlink>
    </w:p>
    <w:p w:rsidR="00123305" w:rsidRPr="00123305" w:rsidRDefault="00123305" w:rsidP="00123305">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37" w:history="1">
        <w:r w:rsidRPr="00123305">
          <w:rPr>
            <w:rFonts w:ascii="Arial" w:eastAsia="Arial" w:hAnsi="Arial" w:cs="Arial"/>
            <w:color w:val="0000FF"/>
            <w:sz w:val="22"/>
            <w:szCs w:val="22"/>
            <w:u w:val="single"/>
            <w:shd w:val="clear" w:color="auto" w:fill="FFFFFF"/>
          </w:rPr>
          <w:t>Новости Твери (tver-news.net), Тверь, 27 марта 2022</w:t>
        </w:r>
      </w:hyperlink>
    </w:p>
    <w:p w:rsidR="00123305" w:rsidRPr="00123305" w:rsidRDefault="00123305" w:rsidP="00123305">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38" w:history="1">
        <w:r w:rsidRPr="00123305">
          <w:rPr>
            <w:rFonts w:ascii="Arial" w:eastAsia="Arial" w:hAnsi="Arial" w:cs="Arial"/>
            <w:color w:val="0000FF"/>
            <w:sz w:val="22"/>
            <w:szCs w:val="22"/>
            <w:u w:val="single"/>
            <w:shd w:val="clear" w:color="auto" w:fill="FFFFFF"/>
          </w:rPr>
          <w:t>Новости Твери (tver-news.net), Тверь, 27 марта 2022</w:t>
        </w:r>
      </w:hyperlink>
    </w:p>
    <w:p w:rsidR="00123305" w:rsidRDefault="00123305" w:rsidP="00123305">
      <w:pPr>
        <w:jc w:val="right"/>
        <w:rPr>
          <w:rFonts w:ascii="Arial" w:eastAsia="Arial" w:hAnsi="Arial" w:cs="Arial"/>
          <w:color w:val="0000FF"/>
          <w:sz w:val="22"/>
          <w:szCs w:val="22"/>
          <w:shd w:val="clear" w:color="auto" w:fill="FFFFFF"/>
        </w:rPr>
      </w:pPr>
      <w:hyperlink w:anchor="tabtxt_1575050_1953996105" w:history="1">
        <w:r w:rsidRPr="00123305">
          <w:rPr>
            <w:rFonts w:ascii="Arial" w:eastAsia="Arial" w:hAnsi="Arial" w:cs="Arial"/>
            <w:color w:val="0000FF"/>
            <w:sz w:val="22"/>
            <w:szCs w:val="22"/>
            <w:u w:val="single"/>
            <w:shd w:val="clear" w:color="auto" w:fill="FFFFFF"/>
          </w:rPr>
          <w:t>К заголовкам сообщений</w:t>
        </w:r>
      </w:hyperlink>
    </w:p>
    <w:p w:rsidR="00123305" w:rsidRPr="00123305" w:rsidRDefault="00123305" w:rsidP="00123305">
      <w:pPr>
        <w:jc w:val="right"/>
        <w:rPr>
          <w:rFonts w:ascii="Arial" w:eastAsia="Arial" w:hAnsi="Arial" w:cs="Arial"/>
          <w:color w:val="0000FF"/>
          <w:sz w:val="22"/>
          <w:szCs w:val="22"/>
          <w:shd w:val="clear" w:color="auto" w:fill="FFFFFF"/>
        </w:rPr>
      </w:pPr>
    </w:p>
    <w:p w:rsidR="00123305" w:rsidRPr="00123305" w:rsidRDefault="00123305" w:rsidP="00123305">
      <w:pPr>
        <w:rPr>
          <w:rFonts w:ascii="Arial" w:eastAsia="Arial" w:hAnsi="Arial" w:cs="Arial"/>
          <w:b/>
          <w:color w:val="000000"/>
          <w:sz w:val="22"/>
          <w:szCs w:val="22"/>
          <w:shd w:val="clear" w:color="auto" w:fill="FFFFFF"/>
        </w:rPr>
      </w:pPr>
      <w:r w:rsidRPr="00123305">
        <w:rPr>
          <w:rFonts w:ascii="Arial" w:eastAsia="Arial" w:hAnsi="Arial" w:cs="Arial"/>
          <w:b/>
          <w:color w:val="000000"/>
          <w:sz w:val="22"/>
          <w:szCs w:val="22"/>
          <w:shd w:val="clear" w:color="auto" w:fill="FFFFFF"/>
        </w:rPr>
        <w:t>Tverigrad.ru, Тверь, 27 марта 2022</w:t>
      </w:r>
    </w:p>
    <w:p w:rsidR="00123305" w:rsidRPr="00123305" w:rsidRDefault="00123305" w:rsidP="00123305">
      <w:pPr>
        <w:jc w:val="both"/>
        <w:outlineLvl w:val="1"/>
        <w:rPr>
          <w:rFonts w:ascii="Arial" w:eastAsia="Arial" w:hAnsi="Arial" w:cs="Arial"/>
          <w:color w:val="000000"/>
          <w:sz w:val="22"/>
          <w:szCs w:val="22"/>
          <w:shd w:val="clear" w:color="auto" w:fill="FFFFFF"/>
        </w:rPr>
      </w:pPr>
      <w:bookmarkStart w:id="18" w:name="ant_1575050_1953790920"/>
      <w:r w:rsidRPr="00123305">
        <w:rPr>
          <w:rFonts w:ascii="Arial" w:eastAsia="Arial" w:hAnsi="Arial" w:cs="Arial"/>
          <w:color w:val="000000"/>
          <w:sz w:val="22"/>
          <w:szCs w:val="22"/>
          <w:shd w:val="clear" w:color="auto" w:fill="FFFFFF"/>
        </w:rPr>
        <w:t>ИГОРЬ РУДЕНЯ ПОЗДРАВИЛ С ПРАЗДНИКОМ БОЙЦОВ И ВЕТЕРАНОВ РОСГВАРДИИ</w:t>
      </w:r>
      <w:bookmarkEnd w:id="18"/>
    </w:p>
    <w:p w:rsidR="00123305" w:rsidRPr="00123305" w:rsidRDefault="00123305" w:rsidP="00123305">
      <w:pPr>
        <w:jc w:val="both"/>
        <w:rPr>
          <w:rFonts w:ascii="Arial" w:eastAsia="Arial" w:hAnsi="Arial" w:cs="Arial"/>
          <w:color w:val="000000"/>
          <w:sz w:val="22"/>
          <w:szCs w:val="22"/>
          <w:shd w:val="clear" w:color="auto" w:fill="FFFFFF"/>
        </w:rPr>
      </w:pPr>
      <w:r w:rsidRPr="00123305">
        <w:rPr>
          <w:rFonts w:ascii="Arial" w:eastAsia="Arial" w:hAnsi="Arial" w:cs="Arial"/>
          <w:color w:val="000000"/>
          <w:sz w:val="22"/>
          <w:szCs w:val="22"/>
          <w:shd w:val="clear" w:color="auto" w:fill="FFFFFF"/>
        </w:rPr>
        <w:t xml:space="preserve">27 марта - День войск национальной гвардии Российской Федерации. С праздником военнослужащих, сотрудников и ветеранов Росгвардии поздравил </w:t>
      </w:r>
      <w:r w:rsidRPr="00123305">
        <w:rPr>
          <w:rFonts w:ascii="Arial" w:eastAsia="Arial" w:hAnsi="Arial" w:cs="Arial"/>
          <w:color w:val="000000"/>
          <w:sz w:val="22"/>
          <w:szCs w:val="22"/>
          <w:shd w:val="clear" w:color="auto" w:fill="C0C0C0"/>
        </w:rPr>
        <w:t>губернатор Тверской области Игорь Руденя</w:t>
      </w:r>
      <w:r w:rsidRPr="00123305">
        <w:rPr>
          <w:rFonts w:ascii="Arial" w:eastAsia="Arial" w:hAnsi="Arial" w:cs="Arial"/>
          <w:color w:val="000000"/>
          <w:sz w:val="22"/>
          <w:szCs w:val="22"/>
          <w:shd w:val="clear" w:color="auto" w:fill="FFFFFF"/>
        </w:rPr>
        <w:t xml:space="preserve">... </w:t>
      </w:r>
    </w:p>
    <w:p w:rsidR="00123305" w:rsidRPr="00123305" w:rsidRDefault="00123305" w:rsidP="00123305">
      <w:pPr>
        <w:rPr>
          <w:rFonts w:ascii="Arial" w:eastAsia="Arial" w:hAnsi="Arial" w:cs="Arial"/>
          <w:color w:val="0000FF"/>
          <w:sz w:val="22"/>
          <w:szCs w:val="22"/>
          <w:shd w:val="clear" w:color="auto" w:fill="FFFFFF"/>
        </w:rPr>
      </w:pPr>
      <w:hyperlink r:id="rId39" w:history="1">
        <w:r w:rsidRPr="00123305">
          <w:rPr>
            <w:rFonts w:ascii="Arial" w:eastAsia="Arial" w:hAnsi="Arial" w:cs="Arial"/>
            <w:color w:val="0000FF"/>
            <w:sz w:val="22"/>
            <w:szCs w:val="22"/>
            <w:u w:val="single"/>
            <w:shd w:val="clear" w:color="auto" w:fill="FFFFFF"/>
          </w:rPr>
          <w:t>https://tverigrad.ru/publication/igor-rudenja-pozdravil-s-prazdnikom-bojcov-i-veteranov-rosgvardii/</w:t>
        </w:r>
      </w:hyperlink>
    </w:p>
    <w:p w:rsidR="00123305" w:rsidRPr="00123305" w:rsidRDefault="00123305" w:rsidP="00123305">
      <w:pPr>
        <w:rPr>
          <w:rFonts w:ascii="Arial" w:eastAsia="Arial" w:hAnsi="Arial" w:cs="Arial"/>
          <w:color w:val="000000"/>
          <w:sz w:val="22"/>
          <w:szCs w:val="22"/>
          <w:u w:val="single"/>
          <w:shd w:val="clear" w:color="auto" w:fill="FFFFFF"/>
        </w:rPr>
      </w:pPr>
      <w:r w:rsidRPr="00123305">
        <w:rPr>
          <w:rFonts w:ascii="Arial" w:eastAsia="Arial" w:hAnsi="Arial" w:cs="Arial"/>
          <w:color w:val="000000"/>
          <w:sz w:val="22"/>
          <w:szCs w:val="22"/>
          <w:u w:val="single"/>
          <w:shd w:val="clear" w:color="auto" w:fill="FFFFFF"/>
        </w:rPr>
        <w:t>Сообщения по событию:</w:t>
      </w:r>
    </w:p>
    <w:p w:rsidR="00123305" w:rsidRPr="00123305" w:rsidRDefault="00123305" w:rsidP="00123305">
      <w:pPr>
        <w:numPr>
          <w:ilvl w:val="0"/>
          <w:numId w:val="4"/>
        </w:numPr>
        <w:ind w:left="0" w:firstLine="0"/>
        <w:rPr>
          <w:rFonts w:ascii="Arial" w:eastAsia="Arial" w:hAnsi="Arial" w:cs="Arial"/>
          <w:color w:val="0000FF"/>
          <w:sz w:val="22"/>
          <w:szCs w:val="22"/>
          <w:shd w:val="clear" w:color="auto" w:fill="FFFFFF"/>
        </w:rPr>
      </w:pPr>
      <w:hyperlink r:id="rId40" w:history="1">
        <w:r w:rsidRPr="00123305">
          <w:rPr>
            <w:rFonts w:ascii="Arial" w:eastAsia="Arial" w:hAnsi="Arial" w:cs="Arial"/>
            <w:color w:val="0000FF"/>
            <w:sz w:val="22"/>
            <w:szCs w:val="22"/>
            <w:u w:val="single"/>
            <w:shd w:val="clear" w:color="auto" w:fill="FFFFFF"/>
          </w:rPr>
          <w:t>Московский Комсомолец (tver.mk.ru), Тверь, 27 марта 2022</w:t>
        </w:r>
      </w:hyperlink>
    </w:p>
    <w:p w:rsidR="00123305" w:rsidRPr="00123305" w:rsidRDefault="00123305" w:rsidP="00123305">
      <w:pPr>
        <w:numPr>
          <w:ilvl w:val="0"/>
          <w:numId w:val="4"/>
        </w:numPr>
        <w:ind w:left="0" w:firstLine="0"/>
        <w:rPr>
          <w:rFonts w:ascii="Arial" w:eastAsia="Arial" w:hAnsi="Arial" w:cs="Arial"/>
          <w:color w:val="0000FF"/>
          <w:sz w:val="22"/>
          <w:szCs w:val="22"/>
          <w:shd w:val="clear" w:color="auto" w:fill="FFFFFF"/>
        </w:rPr>
      </w:pPr>
      <w:hyperlink r:id="rId41" w:history="1">
        <w:r w:rsidRPr="00123305">
          <w:rPr>
            <w:rFonts w:ascii="Arial" w:eastAsia="Arial" w:hAnsi="Arial" w:cs="Arial"/>
            <w:color w:val="0000FF"/>
            <w:sz w:val="22"/>
            <w:szCs w:val="22"/>
            <w:u w:val="single"/>
            <w:shd w:val="clear" w:color="auto" w:fill="FFFFFF"/>
          </w:rPr>
          <w:t>Вся Тверь (газета-вся-тверь.рф), Тверь, 27 марта 2022</w:t>
        </w:r>
      </w:hyperlink>
    </w:p>
    <w:p w:rsidR="00123305" w:rsidRPr="00123305" w:rsidRDefault="00123305" w:rsidP="00123305">
      <w:pPr>
        <w:numPr>
          <w:ilvl w:val="0"/>
          <w:numId w:val="4"/>
        </w:numPr>
        <w:ind w:left="0" w:firstLine="0"/>
        <w:rPr>
          <w:rFonts w:ascii="Arial" w:eastAsia="Arial" w:hAnsi="Arial" w:cs="Arial"/>
          <w:color w:val="0000FF"/>
          <w:sz w:val="22"/>
          <w:szCs w:val="22"/>
          <w:shd w:val="clear" w:color="auto" w:fill="FFFFFF"/>
        </w:rPr>
      </w:pPr>
      <w:hyperlink r:id="rId42" w:history="1">
        <w:r w:rsidRPr="00123305">
          <w:rPr>
            <w:rFonts w:ascii="Arial" w:eastAsia="Arial" w:hAnsi="Arial" w:cs="Arial"/>
            <w:color w:val="0000FF"/>
            <w:sz w:val="22"/>
            <w:szCs w:val="22"/>
            <w:u w:val="single"/>
            <w:shd w:val="clear" w:color="auto" w:fill="FFFFFF"/>
          </w:rPr>
          <w:t>Московский Комсомолец (tver.mk.ru), Тверь, 27 марта 2022</w:t>
        </w:r>
      </w:hyperlink>
    </w:p>
    <w:p w:rsidR="00123305" w:rsidRPr="00123305" w:rsidRDefault="00123305" w:rsidP="00123305">
      <w:pPr>
        <w:numPr>
          <w:ilvl w:val="0"/>
          <w:numId w:val="4"/>
        </w:numPr>
        <w:ind w:left="0" w:firstLine="0"/>
        <w:rPr>
          <w:rFonts w:ascii="Arial" w:eastAsia="Arial" w:hAnsi="Arial" w:cs="Arial"/>
          <w:color w:val="0000FF"/>
          <w:sz w:val="22"/>
          <w:szCs w:val="22"/>
          <w:shd w:val="clear" w:color="auto" w:fill="FFFFFF"/>
        </w:rPr>
      </w:pPr>
      <w:hyperlink r:id="rId43" w:history="1">
        <w:r w:rsidRPr="00123305">
          <w:rPr>
            <w:rFonts w:ascii="Arial" w:eastAsia="Arial" w:hAnsi="Arial" w:cs="Arial"/>
            <w:color w:val="0000FF"/>
            <w:sz w:val="22"/>
            <w:szCs w:val="22"/>
            <w:u w:val="single"/>
            <w:shd w:val="clear" w:color="auto" w:fill="FFFFFF"/>
          </w:rPr>
          <w:t>Тверь (toptver.ru), Тверь, 27 марта 2022</w:t>
        </w:r>
      </w:hyperlink>
    </w:p>
    <w:p w:rsidR="00123305" w:rsidRPr="00123305" w:rsidRDefault="00123305" w:rsidP="00123305">
      <w:pPr>
        <w:numPr>
          <w:ilvl w:val="0"/>
          <w:numId w:val="4"/>
        </w:numPr>
        <w:ind w:left="0" w:firstLine="0"/>
        <w:rPr>
          <w:rFonts w:ascii="Arial" w:eastAsia="Arial" w:hAnsi="Arial" w:cs="Arial"/>
          <w:color w:val="0000FF"/>
          <w:sz w:val="22"/>
          <w:szCs w:val="22"/>
          <w:shd w:val="clear" w:color="auto" w:fill="FFFFFF"/>
        </w:rPr>
      </w:pPr>
      <w:hyperlink r:id="rId44" w:history="1">
        <w:r w:rsidRPr="00123305">
          <w:rPr>
            <w:rFonts w:ascii="Arial" w:eastAsia="Arial" w:hAnsi="Arial" w:cs="Arial"/>
            <w:color w:val="0000FF"/>
            <w:sz w:val="22"/>
            <w:szCs w:val="22"/>
            <w:u w:val="single"/>
            <w:shd w:val="clear" w:color="auto" w:fill="FFFFFF"/>
          </w:rPr>
          <w:t>ВОТ! (vot69.ru), Тверь, 27 марта 2022</w:t>
        </w:r>
      </w:hyperlink>
    </w:p>
    <w:p w:rsidR="00123305" w:rsidRPr="00123305" w:rsidRDefault="00123305" w:rsidP="00123305">
      <w:pPr>
        <w:numPr>
          <w:ilvl w:val="0"/>
          <w:numId w:val="4"/>
        </w:numPr>
        <w:ind w:left="0" w:firstLine="0"/>
        <w:rPr>
          <w:rFonts w:ascii="Arial" w:eastAsia="Arial" w:hAnsi="Arial" w:cs="Arial"/>
          <w:color w:val="0000FF"/>
          <w:sz w:val="22"/>
          <w:szCs w:val="22"/>
          <w:shd w:val="clear" w:color="auto" w:fill="FFFFFF"/>
        </w:rPr>
      </w:pPr>
      <w:hyperlink r:id="rId45" w:history="1">
        <w:r w:rsidRPr="00123305">
          <w:rPr>
            <w:rFonts w:ascii="Arial" w:eastAsia="Arial" w:hAnsi="Arial" w:cs="Arial"/>
            <w:color w:val="0000FF"/>
            <w:sz w:val="22"/>
            <w:szCs w:val="22"/>
            <w:u w:val="single"/>
            <w:shd w:val="clear" w:color="auto" w:fill="FFFFFF"/>
          </w:rPr>
          <w:t>Бежецкая жизнь (bzgazeta.ru), Бежецк, 27 марта 2022</w:t>
        </w:r>
      </w:hyperlink>
    </w:p>
    <w:p w:rsidR="00123305" w:rsidRPr="00123305" w:rsidRDefault="00123305" w:rsidP="00123305">
      <w:pPr>
        <w:numPr>
          <w:ilvl w:val="0"/>
          <w:numId w:val="4"/>
        </w:numPr>
        <w:ind w:left="0" w:firstLine="0"/>
        <w:rPr>
          <w:rFonts w:ascii="Arial" w:eastAsia="Arial" w:hAnsi="Arial" w:cs="Arial"/>
          <w:color w:val="0000FF"/>
          <w:sz w:val="22"/>
          <w:szCs w:val="22"/>
          <w:shd w:val="clear" w:color="auto" w:fill="FFFFFF"/>
        </w:rPr>
      </w:pPr>
      <w:hyperlink r:id="rId46" w:history="1">
        <w:r w:rsidRPr="00123305">
          <w:rPr>
            <w:rFonts w:ascii="Arial" w:eastAsia="Arial" w:hAnsi="Arial" w:cs="Arial"/>
            <w:color w:val="0000FF"/>
            <w:sz w:val="22"/>
            <w:szCs w:val="22"/>
            <w:u w:val="single"/>
            <w:shd w:val="clear" w:color="auto" w:fill="FFFFFF"/>
          </w:rPr>
          <w:t>Inform69.ru, Тверь, 27 марта 2022</w:t>
        </w:r>
      </w:hyperlink>
    </w:p>
    <w:p w:rsidR="00123305" w:rsidRPr="00123305" w:rsidRDefault="00123305" w:rsidP="00123305">
      <w:pPr>
        <w:numPr>
          <w:ilvl w:val="0"/>
          <w:numId w:val="4"/>
        </w:numPr>
        <w:ind w:left="0" w:firstLine="0"/>
        <w:rPr>
          <w:rFonts w:ascii="Arial" w:eastAsia="Arial" w:hAnsi="Arial" w:cs="Arial"/>
          <w:color w:val="0000FF"/>
          <w:sz w:val="22"/>
          <w:szCs w:val="22"/>
          <w:shd w:val="clear" w:color="auto" w:fill="FFFFFF"/>
        </w:rPr>
      </w:pPr>
      <w:hyperlink r:id="rId47" w:history="1">
        <w:r w:rsidRPr="00123305">
          <w:rPr>
            <w:rFonts w:ascii="Arial" w:eastAsia="Arial" w:hAnsi="Arial" w:cs="Arial"/>
            <w:color w:val="0000FF"/>
            <w:sz w:val="22"/>
            <w:szCs w:val="22"/>
            <w:u w:val="single"/>
            <w:shd w:val="clear" w:color="auto" w:fill="FFFFFF"/>
          </w:rPr>
          <w:t>ГТРК Тверь, Тверь, 27 марта 2022</w:t>
        </w:r>
      </w:hyperlink>
    </w:p>
    <w:p w:rsidR="00123305" w:rsidRPr="00123305" w:rsidRDefault="00123305" w:rsidP="00123305">
      <w:pPr>
        <w:numPr>
          <w:ilvl w:val="0"/>
          <w:numId w:val="4"/>
        </w:numPr>
        <w:ind w:left="0" w:firstLine="0"/>
        <w:rPr>
          <w:rFonts w:ascii="Arial" w:eastAsia="Arial" w:hAnsi="Arial" w:cs="Arial"/>
          <w:color w:val="0000FF"/>
          <w:sz w:val="22"/>
          <w:szCs w:val="22"/>
          <w:shd w:val="clear" w:color="auto" w:fill="FFFFFF"/>
        </w:rPr>
      </w:pPr>
      <w:hyperlink r:id="rId48" w:history="1">
        <w:r w:rsidRPr="00123305">
          <w:rPr>
            <w:rFonts w:ascii="Arial" w:eastAsia="Arial" w:hAnsi="Arial" w:cs="Arial"/>
            <w:color w:val="0000FF"/>
            <w:sz w:val="22"/>
            <w:szCs w:val="22"/>
            <w:u w:val="single"/>
            <w:shd w:val="clear" w:color="auto" w:fill="FFFFFF"/>
          </w:rPr>
          <w:t>Заря (konzarya.ru), Конаково, 27 марта 2022</w:t>
        </w:r>
      </w:hyperlink>
    </w:p>
    <w:p w:rsidR="00123305" w:rsidRPr="00123305" w:rsidRDefault="00123305" w:rsidP="00123305">
      <w:pPr>
        <w:numPr>
          <w:ilvl w:val="0"/>
          <w:numId w:val="4"/>
        </w:numPr>
        <w:ind w:left="0" w:firstLine="0"/>
        <w:rPr>
          <w:rFonts w:ascii="Arial" w:eastAsia="Arial" w:hAnsi="Arial" w:cs="Arial"/>
          <w:color w:val="0000FF"/>
          <w:sz w:val="22"/>
          <w:szCs w:val="22"/>
          <w:shd w:val="clear" w:color="auto" w:fill="FFFFFF"/>
        </w:rPr>
      </w:pPr>
      <w:hyperlink r:id="rId49" w:history="1">
        <w:r w:rsidRPr="00123305">
          <w:rPr>
            <w:rFonts w:ascii="Arial" w:eastAsia="Arial" w:hAnsi="Arial" w:cs="Arial"/>
            <w:color w:val="0000FF"/>
            <w:sz w:val="22"/>
            <w:szCs w:val="22"/>
            <w:u w:val="single"/>
            <w:shd w:val="clear" w:color="auto" w:fill="FFFFFF"/>
          </w:rPr>
          <w:t>Тверская жизнь (tverlife.ru), Тверь, 27 марта 2022</w:t>
        </w:r>
      </w:hyperlink>
    </w:p>
    <w:p w:rsidR="00123305" w:rsidRPr="00123305" w:rsidRDefault="00123305" w:rsidP="00123305">
      <w:pPr>
        <w:numPr>
          <w:ilvl w:val="0"/>
          <w:numId w:val="4"/>
        </w:numPr>
        <w:ind w:left="0" w:firstLine="0"/>
        <w:rPr>
          <w:rFonts w:ascii="Arial" w:eastAsia="Arial" w:hAnsi="Arial" w:cs="Arial"/>
          <w:color w:val="0000FF"/>
          <w:sz w:val="22"/>
          <w:szCs w:val="22"/>
          <w:shd w:val="clear" w:color="auto" w:fill="FFFFFF"/>
        </w:rPr>
      </w:pPr>
      <w:hyperlink r:id="rId50" w:history="1">
        <w:r w:rsidRPr="00123305">
          <w:rPr>
            <w:rFonts w:ascii="Arial" w:eastAsia="Arial" w:hAnsi="Arial" w:cs="Arial"/>
            <w:color w:val="0000FF"/>
            <w:sz w:val="22"/>
            <w:szCs w:val="22"/>
            <w:u w:val="single"/>
            <w:shd w:val="clear" w:color="auto" w:fill="FFFFFF"/>
          </w:rPr>
          <w:t>Старицкий вестник (st-vestnik.ru), Старица, 27 марта 2022</w:t>
        </w:r>
      </w:hyperlink>
    </w:p>
    <w:p w:rsidR="00123305" w:rsidRPr="00123305" w:rsidRDefault="00123305" w:rsidP="00123305">
      <w:pPr>
        <w:numPr>
          <w:ilvl w:val="0"/>
          <w:numId w:val="4"/>
        </w:numPr>
        <w:ind w:left="0" w:firstLine="0"/>
        <w:rPr>
          <w:rFonts w:ascii="Arial" w:eastAsia="Arial" w:hAnsi="Arial" w:cs="Arial"/>
          <w:color w:val="0000FF"/>
          <w:sz w:val="22"/>
          <w:szCs w:val="22"/>
          <w:shd w:val="clear" w:color="auto" w:fill="FFFFFF"/>
        </w:rPr>
      </w:pPr>
      <w:hyperlink r:id="rId51" w:history="1">
        <w:r w:rsidRPr="00123305">
          <w:rPr>
            <w:rFonts w:ascii="Arial" w:eastAsia="Arial" w:hAnsi="Arial" w:cs="Arial"/>
            <w:color w:val="0000FF"/>
            <w:sz w:val="22"/>
            <w:szCs w:val="22"/>
            <w:u w:val="single"/>
            <w:shd w:val="clear" w:color="auto" w:fill="FFFFFF"/>
          </w:rPr>
          <w:t>Тверские ведомости (vedtver.ru), Тверь, 27 марта 2022</w:t>
        </w:r>
      </w:hyperlink>
    </w:p>
    <w:p w:rsidR="00123305" w:rsidRPr="00123305" w:rsidRDefault="00123305" w:rsidP="00123305">
      <w:pPr>
        <w:numPr>
          <w:ilvl w:val="0"/>
          <w:numId w:val="4"/>
        </w:numPr>
        <w:ind w:left="0" w:firstLine="0"/>
        <w:rPr>
          <w:rFonts w:ascii="Arial" w:eastAsia="Arial" w:hAnsi="Arial" w:cs="Arial"/>
          <w:color w:val="0000FF"/>
          <w:sz w:val="22"/>
          <w:szCs w:val="22"/>
          <w:shd w:val="clear" w:color="auto" w:fill="FFFFFF"/>
        </w:rPr>
      </w:pPr>
      <w:hyperlink r:id="rId52" w:history="1">
        <w:r w:rsidRPr="00123305">
          <w:rPr>
            <w:rFonts w:ascii="Arial" w:eastAsia="Arial" w:hAnsi="Arial" w:cs="Arial"/>
            <w:color w:val="0000FF"/>
            <w:sz w:val="22"/>
            <w:szCs w:val="22"/>
            <w:u w:val="single"/>
            <w:shd w:val="clear" w:color="auto" w:fill="FFFFFF"/>
          </w:rPr>
          <w:t>Комсомольская правда (tver.kp.ru), Тверь, 27 марта 2022</w:t>
        </w:r>
      </w:hyperlink>
    </w:p>
    <w:p w:rsidR="00123305" w:rsidRPr="00123305" w:rsidRDefault="00123305" w:rsidP="00123305">
      <w:pPr>
        <w:numPr>
          <w:ilvl w:val="0"/>
          <w:numId w:val="4"/>
        </w:numPr>
        <w:ind w:left="0" w:firstLine="0"/>
        <w:rPr>
          <w:rFonts w:ascii="Arial" w:eastAsia="Arial" w:hAnsi="Arial" w:cs="Arial"/>
          <w:color w:val="0000FF"/>
          <w:sz w:val="22"/>
          <w:szCs w:val="22"/>
          <w:shd w:val="clear" w:color="auto" w:fill="FFFFFF"/>
        </w:rPr>
      </w:pPr>
      <w:hyperlink r:id="rId53" w:history="1">
        <w:r w:rsidRPr="00123305">
          <w:rPr>
            <w:rFonts w:ascii="Arial" w:eastAsia="Arial" w:hAnsi="Arial" w:cs="Arial"/>
            <w:color w:val="0000FF"/>
            <w:sz w:val="22"/>
            <w:szCs w:val="22"/>
            <w:u w:val="single"/>
            <w:shd w:val="clear" w:color="auto" w:fill="FFFFFF"/>
          </w:rPr>
          <w:t>Удомельская газета (udomelskaya-gazeta.ru), Удомля, 27 марта 2022</w:t>
        </w:r>
      </w:hyperlink>
    </w:p>
    <w:p w:rsidR="00123305" w:rsidRPr="00123305" w:rsidRDefault="00123305" w:rsidP="00123305">
      <w:pPr>
        <w:numPr>
          <w:ilvl w:val="0"/>
          <w:numId w:val="4"/>
        </w:numPr>
        <w:ind w:left="0" w:firstLine="0"/>
        <w:rPr>
          <w:rFonts w:ascii="Arial" w:eastAsia="Arial" w:hAnsi="Arial" w:cs="Arial"/>
          <w:color w:val="0000FF"/>
          <w:sz w:val="22"/>
          <w:szCs w:val="22"/>
          <w:shd w:val="clear" w:color="auto" w:fill="FFFFFF"/>
        </w:rPr>
      </w:pPr>
      <w:hyperlink r:id="rId54" w:history="1">
        <w:r w:rsidRPr="00123305">
          <w:rPr>
            <w:rFonts w:ascii="Arial" w:eastAsia="Arial" w:hAnsi="Arial" w:cs="Arial"/>
            <w:color w:val="0000FF"/>
            <w:sz w:val="22"/>
            <w:szCs w:val="22"/>
            <w:u w:val="single"/>
            <w:shd w:val="clear" w:color="auto" w:fill="FFFFFF"/>
          </w:rPr>
          <w:t>Новоторжский вестник (nvestnik.ru), Торжок, 27 марта 2022</w:t>
        </w:r>
      </w:hyperlink>
    </w:p>
    <w:p w:rsidR="00123305" w:rsidRPr="00123305" w:rsidRDefault="00123305" w:rsidP="00123305">
      <w:pPr>
        <w:jc w:val="right"/>
        <w:rPr>
          <w:rFonts w:ascii="Arial" w:eastAsia="Arial" w:hAnsi="Arial" w:cs="Arial"/>
          <w:color w:val="0000FF"/>
          <w:sz w:val="22"/>
          <w:szCs w:val="22"/>
          <w:shd w:val="clear" w:color="auto" w:fill="FFFFFF"/>
        </w:rPr>
      </w:pPr>
      <w:hyperlink w:anchor="tabtxt_1575050_1953790920" w:history="1">
        <w:r w:rsidRPr="00123305">
          <w:rPr>
            <w:rFonts w:ascii="Arial" w:eastAsia="Arial" w:hAnsi="Arial" w:cs="Arial"/>
            <w:color w:val="0000FF"/>
            <w:sz w:val="22"/>
            <w:szCs w:val="22"/>
            <w:u w:val="single"/>
            <w:shd w:val="clear" w:color="auto" w:fill="FFFFFF"/>
          </w:rPr>
          <w:t>К заголовкам сообщений</w:t>
        </w:r>
      </w:hyperlink>
    </w:p>
    <w:p w:rsidR="00123305" w:rsidRPr="00123305" w:rsidRDefault="00123305" w:rsidP="00123305">
      <w:pPr>
        <w:rPr>
          <w:rFonts w:ascii="Arial" w:eastAsia="Arial" w:hAnsi="Arial" w:cs="Arial"/>
          <w:color w:val="000000"/>
          <w:sz w:val="22"/>
          <w:szCs w:val="22"/>
        </w:rPr>
      </w:pPr>
    </w:p>
    <w:p w:rsidR="000235FB" w:rsidRDefault="000235FB" w:rsidP="000235FB">
      <w:pPr>
        <w:rPr>
          <w:rFonts w:ascii="Arial" w:eastAsia="Arial" w:hAnsi="Arial" w:cs="Arial"/>
          <w:color w:val="000000"/>
          <w:sz w:val="22"/>
          <w:szCs w:val="22"/>
        </w:rPr>
      </w:pPr>
    </w:p>
    <w:sectPr w:rsidR="000235FB" w:rsidSect="00FC7548">
      <w:headerReference w:type="default" r:id="rId55"/>
      <w:footerReference w:type="even" r:id="rId56"/>
      <w:footerReference w:type="default" r:id="rId57"/>
      <w:footerReference w:type="first" r:id="rId58"/>
      <w:type w:val="continuous"/>
      <w:pgSz w:w="11906" w:h="16838" w:code="9"/>
      <w:pgMar w:top="993" w:right="424" w:bottom="709" w:left="1134" w:header="357" w:footer="56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3944" w:rsidRDefault="00883944">
      <w:r>
        <w:separator/>
      </w:r>
    </w:p>
  </w:endnote>
  <w:endnote w:type="continuationSeparator" w:id="1">
    <w:p w:rsidR="00883944" w:rsidRDefault="0088394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10006FF" w:usb1="4000205B" w:usb2="00000010" w:usb3="00000000" w:csb0="0000019F" w:csb1="00000000"/>
  </w:font>
  <w:font w:name="Times New Roman,Times,serif">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vantGardeGothicCT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198E" w:rsidRPr="000A7F13" w:rsidRDefault="006A46FD">
    <w:pPr>
      <w:pStyle w:val="affa"/>
      <w:framePr w:wrap="around" w:vAnchor="text" w:hAnchor="margin" w:xAlign="right" w:y="1"/>
      <w:rPr>
        <w:rStyle w:val="affc"/>
        <w:rFonts w:ascii="Arial" w:eastAsia="Arial" w:hAnsi="Arial"/>
      </w:rPr>
    </w:pPr>
    <w:r>
      <w:rPr>
        <w:rStyle w:val="affc"/>
      </w:rPr>
      <w:fldChar w:fldCharType="begin"/>
    </w:r>
    <w:r w:rsidR="0077198E">
      <w:rPr>
        <w:rStyle w:val="affc"/>
      </w:rPr>
      <w:instrText xml:space="preserve">PAGE </w:instrText>
    </w:r>
    <w:r>
      <w:rPr>
        <w:rStyle w:val="affc"/>
      </w:rPr>
      <w:fldChar w:fldCharType="end"/>
    </w:r>
  </w:p>
  <w:p w:rsidR="0077198E" w:rsidRPr="000A7F13" w:rsidRDefault="0077198E">
    <w:pPr>
      <w:pStyle w:val="affa"/>
      <w:ind w:right="360"/>
      <w:rPr>
        <w:rFonts w:ascii="Arial" w:eastAsia="Arial" w:hAnsi="Aria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31830"/>
      <w:docPartObj>
        <w:docPartGallery w:val="Page Numbers (Bottom of Page)"/>
        <w:docPartUnique/>
      </w:docPartObj>
    </w:sdtPr>
    <w:sdtContent>
      <w:p w:rsidR="0077198E" w:rsidRPr="00B15CDA" w:rsidRDefault="006A46FD" w:rsidP="00EB666B">
        <w:pPr>
          <w:pStyle w:val="affa"/>
          <w:jc w:val="right"/>
        </w:pPr>
        <w:fldSimple w:instr=" PAGE   \* MERGEFORMAT ">
          <w:r w:rsidR="00123305">
            <w:rPr>
              <w:noProof/>
            </w:rPr>
            <w:t>5</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198E" w:rsidRDefault="0077198E">
    <w:pPr>
      <w:pStyle w:val="affa"/>
      <w:jc w:val="right"/>
    </w:pPr>
  </w:p>
  <w:p w:rsidR="0077198E" w:rsidRPr="000B1295" w:rsidRDefault="0077198E">
    <w:pPr>
      <w:pStyle w:val="aff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3944" w:rsidRDefault="00883944">
      <w:r>
        <w:separator/>
      </w:r>
    </w:p>
  </w:footnote>
  <w:footnote w:type="continuationSeparator" w:id="1">
    <w:p w:rsidR="00883944" w:rsidRDefault="008839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198E" w:rsidRDefault="0077198E" w:rsidP="00DF7F44">
    <w:pPr>
      <w:pStyle w:val="a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3054"/>
        </w:tabs>
        <w:ind w:left="3054" w:hanging="360"/>
      </w:pPr>
      <w:rPr>
        <w:rFonts w:ascii="Symbol" w:hAnsi="Symbol"/>
      </w:rPr>
    </w:lvl>
    <w:lvl w:ilvl="1" w:tplc="FFFFFFFF">
      <w:start w:val="1"/>
      <w:numFmt w:val="bullet"/>
      <w:lvlText w:val="o"/>
      <w:lvlJc w:val="left"/>
      <w:pPr>
        <w:tabs>
          <w:tab w:val="num" w:pos="3774"/>
        </w:tabs>
        <w:ind w:left="3774" w:hanging="360"/>
      </w:pPr>
      <w:rPr>
        <w:rFonts w:ascii="Courier New" w:hAnsi="Courier New"/>
      </w:rPr>
    </w:lvl>
    <w:lvl w:ilvl="2" w:tplc="FFFFFFFF">
      <w:start w:val="1"/>
      <w:numFmt w:val="bullet"/>
      <w:lvlText w:val=""/>
      <w:lvlJc w:val="left"/>
      <w:pPr>
        <w:tabs>
          <w:tab w:val="num" w:pos="4494"/>
        </w:tabs>
        <w:ind w:left="4494" w:hanging="360"/>
      </w:pPr>
      <w:rPr>
        <w:rFonts w:ascii="Wingdings" w:hAnsi="Wingdings"/>
      </w:rPr>
    </w:lvl>
    <w:lvl w:ilvl="3" w:tplc="FFFFFFFF">
      <w:start w:val="1"/>
      <w:numFmt w:val="bullet"/>
      <w:lvlText w:val=""/>
      <w:lvlJc w:val="left"/>
      <w:pPr>
        <w:tabs>
          <w:tab w:val="num" w:pos="5214"/>
        </w:tabs>
        <w:ind w:left="5214" w:hanging="360"/>
      </w:pPr>
      <w:rPr>
        <w:rFonts w:ascii="Symbol" w:hAnsi="Symbol"/>
      </w:rPr>
    </w:lvl>
    <w:lvl w:ilvl="4" w:tplc="FFFFFFFF">
      <w:start w:val="1"/>
      <w:numFmt w:val="bullet"/>
      <w:lvlText w:val="o"/>
      <w:lvlJc w:val="left"/>
      <w:pPr>
        <w:tabs>
          <w:tab w:val="num" w:pos="5934"/>
        </w:tabs>
        <w:ind w:left="5934" w:hanging="360"/>
      </w:pPr>
      <w:rPr>
        <w:rFonts w:ascii="Courier New" w:hAnsi="Courier New"/>
      </w:rPr>
    </w:lvl>
    <w:lvl w:ilvl="5" w:tplc="FFFFFFFF">
      <w:start w:val="1"/>
      <w:numFmt w:val="bullet"/>
      <w:lvlText w:val=""/>
      <w:lvlJc w:val="left"/>
      <w:pPr>
        <w:tabs>
          <w:tab w:val="num" w:pos="6654"/>
        </w:tabs>
        <w:ind w:left="6654" w:hanging="360"/>
      </w:pPr>
      <w:rPr>
        <w:rFonts w:ascii="Wingdings" w:hAnsi="Wingdings"/>
      </w:rPr>
    </w:lvl>
    <w:lvl w:ilvl="6" w:tplc="FFFFFFFF">
      <w:start w:val="1"/>
      <w:numFmt w:val="bullet"/>
      <w:lvlText w:val=""/>
      <w:lvlJc w:val="left"/>
      <w:pPr>
        <w:tabs>
          <w:tab w:val="num" w:pos="7374"/>
        </w:tabs>
        <w:ind w:left="7374" w:hanging="360"/>
      </w:pPr>
      <w:rPr>
        <w:rFonts w:ascii="Symbol" w:hAnsi="Symbol"/>
      </w:rPr>
    </w:lvl>
    <w:lvl w:ilvl="7" w:tplc="FFFFFFFF">
      <w:start w:val="1"/>
      <w:numFmt w:val="bullet"/>
      <w:lvlText w:val="o"/>
      <w:lvlJc w:val="left"/>
      <w:pPr>
        <w:tabs>
          <w:tab w:val="num" w:pos="8094"/>
        </w:tabs>
        <w:ind w:left="8094" w:hanging="360"/>
      </w:pPr>
      <w:rPr>
        <w:rFonts w:ascii="Courier New" w:hAnsi="Courier New"/>
      </w:rPr>
    </w:lvl>
    <w:lvl w:ilvl="8" w:tplc="FFFFFFFF">
      <w:start w:val="1"/>
      <w:numFmt w:val="bullet"/>
      <w:lvlText w:val=""/>
      <w:lvlJc w:val="left"/>
      <w:pPr>
        <w:tabs>
          <w:tab w:val="num" w:pos="8814"/>
        </w:tabs>
        <w:ind w:left="8814"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0FAEE554">
      <w:start w:val="1"/>
      <w:numFmt w:val="bullet"/>
      <w:lvlText w:val=""/>
      <w:lvlJc w:val="left"/>
      <w:pPr>
        <w:tabs>
          <w:tab w:val="num" w:pos="720"/>
        </w:tabs>
        <w:ind w:left="720" w:hanging="360"/>
      </w:pPr>
      <w:rPr>
        <w:rFonts w:ascii="Symbol" w:hAnsi="Symbol"/>
      </w:rPr>
    </w:lvl>
    <w:lvl w:ilvl="1" w:tplc="790E7308">
      <w:start w:val="1"/>
      <w:numFmt w:val="bullet"/>
      <w:lvlText w:val="o"/>
      <w:lvlJc w:val="left"/>
      <w:pPr>
        <w:tabs>
          <w:tab w:val="num" w:pos="1440"/>
        </w:tabs>
        <w:ind w:left="1440" w:hanging="360"/>
      </w:pPr>
      <w:rPr>
        <w:rFonts w:ascii="Courier New" w:hAnsi="Courier New"/>
      </w:rPr>
    </w:lvl>
    <w:lvl w:ilvl="2" w:tplc="6652F362">
      <w:start w:val="1"/>
      <w:numFmt w:val="bullet"/>
      <w:lvlText w:val=""/>
      <w:lvlJc w:val="left"/>
      <w:pPr>
        <w:tabs>
          <w:tab w:val="num" w:pos="2160"/>
        </w:tabs>
        <w:ind w:left="2160" w:hanging="360"/>
      </w:pPr>
      <w:rPr>
        <w:rFonts w:ascii="Wingdings" w:hAnsi="Wingdings"/>
      </w:rPr>
    </w:lvl>
    <w:lvl w:ilvl="3" w:tplc="B97E8984">
      <w:start w:val="1"/>
      <w:numFmt w:val="bullet"/>
      <w:lvlText w:val=""/>
      <w:lvlJc w:val="left"/>
      <w:pPr>
        <w:tabs>
          <w:tab w:val="num" w:pos="2880"/>
        </w:tabs>
        <w:ind w:left="2880" w:hanging="360"/>
      </w:pPr>
      <w:rPr>
        <w:rFonts w:ascii="Symbol" w:hAnsi="Symbol"/>
      </w:rPr>
    </w:lvl>
    <w:lvl w:ilvl="4" w:tplc="33384134">
      <w:start w:val="1"/>
      <w:numFmt w:val="bullet"/>
      <w:lvlText w:val="o"/>
      <w:lvlJc w:val="left"/>
      <w:pPr>
        <w:tabs>
          <w:tab w:val="num" w:pos="3600"/>
        </w:tabs>
        <w:ind w:left="3600" w:hanging="360"/>
      </w:pPr>
      <w:rPr>
        <w:rFonts w:ascii="Courier New" w:hAnsi="Courier New"/>
      </w:rPr>
    </w:lvl>
    <w:lvl w:ilvl="5" w:tplc="E3B2AFFA">
      <w:start w:val="1"/>
      <w:numFmt w:val="bullet"/>
      <w:lvlText w:val=""/>
      <w:lvlJc w:val="left"/>
      <w:pPr>
        <w:tabs>
          <w:tab w:val="num" w:pos="4320"/>
        </w:tabs>
        <w:ind w:left="4320" w:hanging="360"/>
      </w:pPr>
      <w:rPr>
        <w:rFonts w:ascii="Wingdings" w:hAnsi="Wingdings"/>
      </w:rPr>
    </w:lvl>
    <w:lvl w:ilvl="6" w:tplc="9D60FA62">
      <w:start w:val="1"/>
      <w:numFmt w:val="bullet"/>
      <w:lvlText w:val=""/>
      <w:lvlJc w:val="left"/>
      <w:pPr>
        <w:tabs>
          <w:tab w:val="num" w:pos="5040"/>
        </w:tabs>
        <w:ind w:left="5040" w:hanging="360"/>
      </w:pPr>
      <w:rPr>
        <w:rFonts w:ascii="Symbol" w:hAnsi="Symbol"/>
      </w:rPr>
    </w:lvl>
    <w:lvl w:ilvl="7" w:tplc="3F5861E4">
      <w:start w:val="1"/>
      <w:numFmt w:val="bullet"/>
      <w:lvlText w:val="o"/>
      <w:lvlJc w:val="left"/>
      <w:pPr>
        <w:tabs>
          <w:tab w:val="num" w:pos="5760"/>
        </w:tabs>
        <w:ind w:left="5760" w:hanging="360"/>
      </w:pPr>
      <w:rPr>
        <w:rFonts w:ascii="Courier New" w:hAnsi="Courier New"/>
      </w:rPr>
    </w:lvl>
    <w:lvl w:ilvl="8" w:tplc="C9F8A916">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0640340A">
      <w:start w:val="1"/>
      <w:numFmt w:val="bullet"/>
      <w:lvlText w:val=""/>
      <w:lvlJc w:val="left"/>
      <w:pPr>
        <w:tabs>
          <w:tab w:val="num" w:pos="720"/>
        </w:tabs>
        <w:ind w:left="720" w:hanging="360"/>
      </w:pPr>
      <w:rPr>
        <w:rFonts w:ascii="Symbol" w:hAnsi="Symbol"/>
      </w:rPr>
    </w:lvl>
    <w:lvl w:ilvl="1" w:tplc="EA2E6814">
      <w:start w:val="1"/>
      <w:numFmt w:val="bullet"/>
      <w:lvlText w:val="o"/>
      <w:lvlJc w:val="left"/>
      <w:pPr>
        <w:tabs>
          <w:tab w:val="num" w:pos="1440"/>
        </w:tabs>
        <w:ind w:left="1440" w:hanging="360"/>
      </w:pPr>
      <w:rPr>
        <w:rFonts w:ascii="Courier New" w:hAnsi="Courier New"/>
      </w:rPr>
    </w:lvl>
    <w:lvl w:ilvl="2" w:tplc="4EBE4B94">
      <w:start w:val="1"/>
      <w:numFmt w:val="bullet"/>
      <w:lvlText w:val=""/>
      <w:lvlJc w:val="left"/>
      <w:pPr>
        <w:tabs>
          <w:tab w:val="num" w:pos="2160"/>
        </w:tabs>
        <w:ind w:left="2160" w:hanging="360"/>
      </w:pPr>
      <w:rPr>
        <w:rFonts w:ascii="Wingdings" w:hAnsi="Wingdings"/>
      </w:rPr>
    </w:lvl>
    <w:lvl w:ilvl="3" w:tplc="CDE0C64E">
      <w:start w:val="1"/>
      <w:numFmt w:val="bullet"/>
      <w:lvlText w:val=""/>
      <w:lvlJc w:val="left"/>
      <w:pPr>
        <w:tabs>
          <w:tab w:val="num" w:pos="2880"/>
        </w:tabs>
        <w:ind w:left="2880" w:hanging="360"/>
      </w:pPr>
      <w:rPr>
        <w:rFonts w:ascii="Symbol" w:hAnsi="Symbol"/>
      </w:rPr>
    </w:lvl>
    <w:lvl w:ilvl="4" w:tplc="342E4E28">
      <w:start w:val="1"/>
      <w:numFmt w:val="bullet"/>
      <w:lvlText w:val="o"/>
      <w:lvlJc w:val="left"/>
      <w:pPr>
        <w:tabs>
          <w:tab w:val="num" w:pos="3600"/>
        </w:tabs>
        <w:ind w:left="3600" w:hanging="360"/>
      </w:pPr>
      <w:rPr>
        <w:rFonts w:ascii="Courier New" w:hAnsi="Courier New"/>
      </w:rPr>
    </w:lvl>
    <w:lvl w:ilvl="5" w:tplc="C492CF8C">
      <w:start w:val="1"/>
      <w:numFmt w:val="bullet"/>
      <w:lvlText w:val=""/>
      <w:lvlJc w:val="left"/>
      <w:pPr>
        <w:tabs>
          <w:tab w:val="num" w:pos="4320"/>
        </w:tabs>
        <w:ind w:left="4320" w:hanging="360"/>
      </w:pPr>
      <w:rPr>
        <w:rFonts w:ascii="Wingdings" w:hAnsi="Wingdings"/>
      </w:rPr>
    </w:lvl>
    <w:lvl w:ilvl="6" w:tplc="CF964EDA">
      <w:start w:val="1"/>
      <w:numFmt w:val="bullet"/>
      <w:lvlText w:val=""/>
      <w:lvlJc w:val="left"/>
      <w:pPr>
        <w:tabs>
          <w:tab w:val="num" w:pos="5040"/>
        </w:tabs>
        <w:ind w:left="5040" w:hanging="360"/>
      </w:pPr>
      <w:rPr>
        <w:rFonts w:ascii="Symbol" w:hAnsi="Symbol"/>
      </w:rPr>
    </w:lvl>
    <w:lvl w:ilvl="7" w:tplc="551A3FE0">
      <w:start w:val="1"/>
      <w:numFmt w:val="bullet"/>
      <w:lvlText w:val="o"/>
      <w:lvlJc w:val="left"/>
      <w:pPr>
        <w:tabs>
          <w:tab w:val="num" w:pos="5760"/>
        </w:tabs>
        <w:ind w:left="5760" w:hanging="360"/>
      </w:pPr>
      <w:rPr>
        <w:rFonts w:ascii="Courier New" w:hAnsi="Courier New"/>
      </w:rPr>
    </w:lvl>
    <w:lvl w:ilvl="8" w:tplc="DE564144">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BFBE9290">
      <w:start w:val="1"/>
      <w:numFmt w:val="bullet"/>
      <w:lvlText w:val=""/>
      <w:lvlJc w:val="left"/>
      <w:pPr>
        <w:tabs>
          <w:tab w:val="num" w:pos="720"/>
        </w:tabs>
        <w:ind w:left="720" w:hanging="360"/>
      </w:pPr>
      <w:rPr>
        <w:rFonts w:ascii="Symbol" w:hAnsi="Symbol"/>
      </w:rPr>
    </w:lvl>
    <w:lvl w:ilvl="1" w:tplc="3110B8BE">
      <w:start w:val="1"/>
      <w:numFmt w:val="bullet"/>
      <w:lvlText w:val="o"/>
      <w:lvlJc w:val="left"/>
      <w:pPr>
        <w:tabs>
          <w:tab w:val="num" w:pos="1440"/>
        </w:tabs>
        <w:ind w:left="1440" w:hanging="360"/>
      </w:pPr>
      <w:rPr>
        <w:rFonts w:ascii="Courier New" w:hAnsi="Courier New"/>
      </w:rPr>
    </w:lvl>
    <w:lvl w:ilvl="2" w:tplc="E6226CB4">
      <w:start w:val="1"/>
      <w:numFmt w:val="bullet"/>
      <w:lvlText w:val=""/>
      <w:lvlJc w:val="left"/>
      <w:pPr>
        <w:tabs>
          <w:tab w:val="num" w:pos="2160"/>
        </w:tabs>
        <w:ind w:left="2160" w:hanging="360"/>
      </w:pPr>
      <w:rPr>
        <w:rFonts w:ascii="Wingdings" w:hAnsi="Wingdings"/>
      </w:rPr>
    </w:lvl>
    <w:lvl w:ilvl="3" w:tplc="CE5C212E">
      <w:start w:val="1"/>
      <w:numFmt w:val="bullet"/>
      <w:lvlText w:val=""/>
      <w:lvlJc w:val="left"/>
      <w:pPr>
        <w:tabs>
          <w:tab w:val="num" w:pos="2880"/>
        </w:tabs>
        <w:ind w:left="2880" w:hanging="360"/>
      </w:pPr>
      <w:rPr>
        <w:rFonts w:ascii="Symbol" w:hAnsi="Symbol"/>
      </w:rPr>
    </w:lvl>
    <w:lvl w:ilvl="4" w:tplc="5FF0DC86">
      <w:start w:val="1"/>
      <w:numFmt w:val="bullet"/>
      <w:lvlText w:val="o"/>
      <w:lvlJc w:val="left"/>
      <w:pPr>
        <w:tabs>
          <w:tab w:val="num" w:pos="3600"/>
        </w:tabs>
        <w:ind w:left="3600" w:hanging="360"/>
      </w:pPr>
      <w:rPr>
        <w:rFonts w:ascii="Courier New" w:hAnsi="Courier New"/>
      </w:rPr>
    </w:lvl>
    <w:lvl w:ilvl="5" w:tplc="A83CA378">
      <w:start w:val="1"/>
      <w:numFmt w:val="bullet"/>
      <w:lvlText w:val=""/>
      <w:lvlJc w:val="left"/>
      <w:pPr>
        <w:tabs>
          <w:tab w:val="num" w:pos="4320"/>
        </w:tabs>
        <w:ind w:left="4320" w:hanging="360"/>
      </w:pPr>
      <w:rPr>
        <w:rFonts w:ascii="Wingdings" w:hAnsi="Wingdings"/>
      </w:rPr>
    </w:lvl>
    <w:lvl w:ilvl="6" w:tplc="D2800BA4">
      <w:start w:val="1"/>
      <w:numFmt w:val="bullet"/>
      <w:lvlText w:val=""/>
      <w:lvlJc w:val="left"/>
      <w:pPr>
        <w:tabs>
          <w:tab w:val="num" w:pos="5040"/>
        </w:tabs>
        <w:ind w:left="5040" w:hanging="360"/>
      </w:pPr>
      <w:rPr>
        <w:rFonts w:ascii="Symbol" w:hAnsi="Symbol"/>
      </w:rPr>
    </w:lvl>
    <w:lvl w:ilvl="7" w:tplc="EE4A1A54">
      <w:start w:val="1"/>
      <w:numFmt w:val="bullet"/>
      <w:lvlText w:val="o"/>
      <w:lvlJc w:val="left"/>
      <w:pPr>
        <w:tabs>
          <w:tab w:val="num" w:pos="5760"/>
        </w:tabs>
        <w:ind w:left="5760" w:hanging="360"/>
      </w:pPr>
      <w:rPr>
        <w:rFonts w:ascii="Courier New" w:hAnsi="Courier New"/>
      </w:rPr>
    </w:lvl>
    <w:lvl w:ilvl="8" w:tplc="6B3A1180">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96220ADE">
      <w:start w:val="1"/>
      <w:numFmt w:val="bullet"/>
      <w:lvlText w:val=""/>
      <w:lvlJc w:val="left"/>
      <w:pPr>
        <w:tabs>
          <w:tab w:val="num" w:pos="720"/>
        </w:tabs>
        <w:ind w:left="720" w:hanging="360"/>
      </w:pPr>
      <w:rPr>
        <w:rFonts w:ascii="Symbol" w:hAnsi="Symbol"/>
      </w:rPr>
    </w:lvl>
    <w:lvl w:ilvl="1" w:tplc="2C3A2938">
      <w:start w:val="1"/>
      <w:numFmt w:val="bullet"/>
      <w:lvlText w:val="o"/>
      <w:lvlJc w:val="left"/>
      <w:pPr>
        <w:tabs>
          <w:tab w:val="num" w:pos="1440"/>
        </w:tabs>
        <w:ind w:left="1440" w:hanging="360"/>
      </w:pPr>
      <w:rPr>
        <w:rFonts w:ascii="Courier New" w:hAnsi="Courier New"/>
      </w:rPr>
    </w:lvl>
    <w:lvl w:ilvl="2" w:tplc="ACBC13B8">
      <w:start w:val="1"/>
      <w:numFmt w:val="bullet"/>
      <w:lvlText w:val=""/>
      <w:lvlJc w:val="left"/>
      <w:pPr>
        <w:tabs>
          <w:tab w:val="num" w:pos="2160"/>
        </w:tabs>
        <w:ind w:left="2160" w:hanging="360"/>
      </w:pPr>
      <w:rPr>
        <w:rFonts w:ascii="Wingdings" w:hAnsi="Wingdings"/>
      </w:rPr>
    </w:lvl>
    <w:lvl w:ilvl="3" w:tplc="C860A26A">
      <w:start w:val="1"/>
      <w:numFmt w:val="bullet"/>
      <w:lvlText w:val=""/>
      <w:lvlJc w:val="left"/>
      <w:pPr>
        <w:tabs>
          <w:tab w:val="num" w:pos="2880"/>
        </w:tabs>
        <w:ind w:left="2880" w:hanging="360"/>
      </w:pPr>
      <w:rPr>
        <w:rFonts w:ascii="Symbol" w:hAnsi="Symbol"/>
      </w:rPr>
    </w:lvl>
    <w:lvl w:ilvl="4" w:tplc="646AD16A">
      <w:start w:val="1"/>
      <w:numFmt w:val="bullet"/>
      <w:lvlText w:val="o"/>
      <w:lvlJc w:val="left"/>
      <w:pPr>
        <w:tabs>
          <w:tab w:val="num" w:pos="3600"/>
        </w:tabs>
        <w:ind w:left="3600" w:hanging="360"/>
      </w:pPr>
      <w:rPr>
        <w:rFonts w:ascii="Courier New" w:hAnsi="Courier New"/>
      </w:rPr>
    </w:lvl>
    <w:lvl w:ilvl="5" w:tplc="8D80D07C">
      <w:start w:val="1"/>
      <w:numFmt w:val="bullet"/>
      <w:lvlText w:val=""/>
      <w:lvlJc w:val="left"/>
      <w:pPr>
        <w:tabs>
          <w:tab w:val="num" w:pos="4320"/>
        </w:tabs>
        <w:ind w:left="4320" w:hanging="360"/>
      </w:pPr>
      <w:rPr>
        <w:rFonts w:ascii="Wingdings" w:hAnsi="Wingdings"/>
      </w:rPr>
    </w:lvl>
    <w:lvl w:ilvl="6" w:tplc="BB788D22">
      <w:start w:val="1"/>
      <w:numFmt w:val="bullet"/>
      <w:lvlText w:val=""/>
      <w:lvlJc w:val="left"/>
      <w:pPr>
        <w:tabs>
          <w:tab w:val="num" w:pos="5040"/>
        </w:tabs>
        <w:ind w:left="5040" w:hanging="360"/>
      </w:pPr>
      <w:rPr>
        <w:rFonts w:ascii="Symbol" w:hAnsi="Symbol"/>
      </w:rPr>
    </w:lvl>
    <w:lvl w:ilvl="7" w:tplc="CABE7D38">
      <w:start w:val="1"/>
      <w:numFmt w:val="bullet"/>
      <w:lvlText w:val="o"/>
      <w:lvlJc w:val="left"/>
      <w:pPr>
        <w:tabs>
          <w:tab w:val="num" w:pos="5760"/>
        </w:tabs>
        <w:ind w:left="5760" w:hanging="360"/>
      </w:pPr>
      <w:rPr>
        <w:rFonts w:ascii="Courier New" w:hAnsi="Courier New"/>
      </w:rPr>
    </w:lvl>
    <w:lvl w:ilvl="8" w:tplc="716A7D4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D890B82A">
      <w:start w:val="1"/>
      <w:numFmt w:val="bullet"/>
      <w:lvlText w:val=""/>
      <w:lvlJc w:val="left"/>
      <w:pPr>
        <w:tabs>
          <w:tab w:val="num" w:pos="720"/>
        </w:tabs>
        <w:ind w:left="720" w:hanging="360"/>
      </w:pPr>
      <w:rPr>
        <w:rFonts w:ascii="Symbol" w:hAnsi="Symbol"/>
      </w:rPr>
    </w:lvl>
    <w:lvl w:ilvl="1" w:tplc="CE28506A">
      <w:start w:val="1"/>
      <w:numFmt w:val="bullet"/>
      <w:lvlText w:val="o"/>
      <w:lvlJc w:val="left"/>
      <w:pPr>
        <w:tabs>
          <w:tab w:val="num" w:pos="1440"/>
        </w:tabs>
        <w:ind w:left="1440" w:hanging="360"/>
      </w:pPr>
      <w:rPr>
        <w:rFonts w:ascii="Courier New" w:hAnsi="Courier New"/>
      </w:rPr>
    </w:lvl>
    <w:lvl w:ilvl="2" w:tplc="484C096E">
      <w:start w:val="1"/>
      <w:numFmt w:val="bullet"/>
      <w:lvlText w:val=""/>
      <w:lvlJc w:val="left"/>
      <w:pPr>
        <w:tabs>
          <w:tab w:val="num" w:pos="2160"/>
        </w:tabs>
        <w:ind w:left="2160" w:hanging="360"/>
      </w:pPr>
      <w:rPr>
        <w:rFonts w:ascii="Wingdings" w:hAnsi="Wingdings"/>
      </w:rPr>
    </w:lvl>
    <w:lvl w:ilvl="3" w:tplc="FFB091C8">
      <w:start w:val="1"/>
      <w:numFmt w:val="bullet"/>
      <w:lvlText w:val=""/>
      <w:lvlJc w:val="left"/>
      <w:pPr>
        <w:tabs>
          <w:tab w:val="num" w:pos="2880"/>
        </w:tabs>
        <w:ind w:left="2880" w:hanging="360"/>
      </w:pPr>
      <w:rPr>
        <w:rFonts w:ascii="Symbol" w:hAnsi="Symbol"/>
      </w:rPr>
    </w:lvl>
    <w:lvl w:ilvl="4" w:tplc="0B26EDEC">
      <w:start w:val="1"/>
      <w:numFmt w:val="bullet"/>
      <w:lvlText w:val="o"/>
      <w:lvlJc w:val="left"/>
      <w:pPr>
        <w:tabs>
          <w:tab w:val="num" w:pos="3600"/>
        </w:tabs>
        <w:ind w:left="3600" w:hanging="360"/>
      </w:pPr>
      <w:rPr>
        <w:rFonts w:ascii="Courier New" w:hAnsi="Courier New"/>
      </w:rPr>
    </w:lvl>
    <w:lvl w:ilvl="5" w:tplc="2514D38E">
      <w:start w:val="1"/>
      <w:numFmt w:val="bullet"/>
      <w:lvlText w:val=""/>
      <w:lvlJc w:val="left"/>
      <w:pPr>
        <w:tabs>
          <w:tab w:val="num" w:pos="4320"/>
        </w:tabs>
        <w:ind w:left="4320" w:hanging="360"/>
      </w:pPr>
      <w:rPr>
        <w:rFonts w:ascii="Wingdings" w:hAnsi="Wingdings"/>
      </w:rPr>
    </w:lvl>
    <w:lvl w:ilvl="6" w:tplc="9BCC65F4">
      <w:start w:val="1"/>
      <w:numFmt w:val="bullet"/>
      <w:lvlText w:val=""/>
      <w:lvlJc w:val="left"/>
      <w:pPr>
        <w:tabs>
          <w:tab w:val="num" w:pos="5040"/>
        </w:tabs>
        <w:ind w:left="5040" w:hanging="360"/>
      </w:pPr>
      <w:rPr>
        <w:rFonts w:ascii="Symbol" w:hAnsi="Symbol"/>
      </w:rPr>
    </w:lvl>
    <w:lvl w:ilvl="7" w:tplc="D32CD4EA">
      <w:start w:val="1"/>
      <w:numFmt w:val="bullet"/>
      <w:lvlText w:val="o"/>
      <w:lvlJc w:val="left"/>
      <w:pPr>
        <w:tabs>
          <w:tab w:val="num" w:pos="5760"/>
        </w:tabs>
        <w:ind w:left="5760" w:hanging="360"/>
      </w:pPr>
      <w:rPr>
        <w:rFonts w:ascii="Courier New" w:hAnsi="Courier New"/>
      </w:rPr>
    </w:lvl>
    <w:lvl w:ilvl="8" w:tplc="D20A6114">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938A7F48">
      <w:start w:val="1"/>
      <w:numFmt w:val="bullet"/>
      <w:lvlText w:val=""/>
      <w:lvlJc w:val="left"/>
      <w:pPr>
        <w:tabs>
          <w:tab w:val="num" w:pos="720"/>
        </w:tabs>
        <w:ind w:left="720" w:hanging="360"/>
      </w:pPr>
      <w:rPr>
        <w:rFonts w:ascii="Symbol" w:hAnsi="Symbol"/>
      </w:rPr>
    </w:lvl>
    <w:lvl w:ilvl="1" w:tplc="4D2E675A">
      <w:start w:val="1"/>
      <w:numFmt w:val="bullet"/>
      <w:lvlText w:val="o"/>
      <w:lvlJc w:val="left"/>
      <w:pPr>
        <w:tabs>
          <w:tab w:val="num" w:pos="1440"/>
        </w:tabs>
        <w:ind w:left="1440" w:hanging="360"/>
      </w:pPr>
      <w:rPr>
        <w:rFonts w:ascii="Courier New" w:hAnsi="Courier New"/>
      </w:rPr>
    </w:lvl>
    <w:lvl w:ilvl="2" w:tplc="51049436">
      <w:start w:val="1"/>
      <w:numFmt w:val="bullet"/>
      <w:lvlText w:val=""/>
      <w:lvlJc w:val="left"/>
      <w:pPr>
        <w:tabs>
          <w:tab w:val="num" w:pos="2160"/>
        </w:tabs>
        <w:ind w:left="2160" w:hanging="360"/>
      </w:pPr>
      <w:rPr>
        <w:rFonts w:ascii="Wingdings" w:hAnsi="Wingdings"/>
      </w:rPr>
    </w:lvl>
    <w:lvl w:ilvl="3" w:tplc="7C66DB5C">
      <w:start w:val="1"/>
      <w:numFmt w:val="bullet"/>
      <w:lvlText w:val=""/>
      <w:lvlJc w:val="left"/>
      <w:pPr>
        <w:tabs>
          <w:tab w:val="num" w:pos="2880"/>
        </w:tabs>
        <w:ind w:left="2880" w:hanging="360"/>
      </w:pPr>
      <w:rPr>
        <w:rFonts w:ascii="Symbol" w:hAnsi="Symbol"/>
      </w:rPr>
    </w:lvl>
    <w:lvl w:ilvl="4" w:tplc="FF1A1F64">
      <w:start w:val="1"/>
      <w:numFmt w:val="bullet"/>
      <w:lvlText w:val="o"/>
      <w:lvlJc w:val="left"/>
      <w:pPr>
        <w:tabs>
          <w:tab w:val="num" w:pos="3600"/>
        </w:tabs>
        <w:ind w:left="3600" w:hanging="360"/>
      </w:pPr>
      <w:rPr>
        <w:rFonts w:ascii="Courier New" w:hAnsi="Courier New"/>
      </w:rPr>
    </w:lvl>
    <w:lvl w:ilvl="5" w:tplc="AC6ADC96">
      <w:start w:val="1"/>
      <w:numFmt w:val="bullet"/>
      <w:lvlText w:val=""/>
      <w:lvlJc w:val="left"/>
      <w:pPr>
        <w:tabs>
          <w:tab w:val="num" w:pos="4320"/>
        </w:tabs>
        <w:ind w:left="4320" w:hanging="360"/>
      </w:pPr>
      <w:rPr>
        <w:rFonts w:ascii="Wingdings" w:hAnsi="Wingdings"/>
      </w:rPr>
    </w:lvl>
    <w:lvl w:ilvl="6" w:tplc="E498462E">
      <w:start w:val="1"/>
      <w:numFmt w:val="bullet"/>
      <w:lvlText w:val=""/>
      <w:lvlJc w:val="left"/>
      <w:pPr>
        <w:tabs>
          <w:tab w:val="num" w:pos="5040"/>
        </w:tabs>
        <w:ind w:left="5040" w:hanging="360"/>
      </w:pPr>
      <w:rPr>
        <w:rFonts w:ascii="Symbol" w:hAnsi="Symbol"/>
      </w:rPr>
    </w:lvl>
    <w:lvl w:ilvl="7" w:tplc="AC362052">
      <w:start w:val="1"/>
      <w:numFmt w:val="bullet"/>
      <w:lvlText w:val="o"/>
      <w:lvlJc w:val="left"/>
      <w:pPr>
        <w:tabs>
          <w:tab w:val="num" w:pos="5760"/>
        </w:tabs>
        <w:ind w:left="5760" w:hanging="360"/>
      </w:pPr>
      <w:rPr>
        <w:rFonts w:ascii="Courier New" w:hAnsi="Courier New"/>
      </w:rPr>
    </w:lvl>
    <w:lvl w:ilvl="8" w:tplc="40DE0E36">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AEE87EF0">
      <w:start w:val="1"/>
      <w:numFmt w:val="bullet"/>
      <w:lvlText w:val=""/>
      <w:lvlJc w:val="left"/>
      <w:pPr>
        <w:tabs>
          <w:tab w:val="num" w:pos="720"/>
        </w:tabs>
        <w:ind w:left="720" w:hanging="360"/>
      </w:pPr>
      <w:rPr>
        <w:rFonts w:ascii="Symbol" w:hAnsi="Symbol"/>
      </w:rPr>
    </w:lvl>
    <w:lvl w:ilvl="1" w:tplc="4E04473A">
      <w:start w:val="1"/>
      <w:numFmt w:val="bullet"/>
      <w:lvlText w:val="o"/>
      <w:lvlJc w:val="left"/>
      <w:pPr>
        <w:tabs>
          <w:tab w:val="num" w:pos="1440"/>
        </w:tabs>
        <w:ind w:left="1440" w:hanging="360"/>
      </w:pPr>
      <w:rPr>
        <w:rFonts w:ascii="Courier New" w:hAnsi="Courier New"/>
      </w:rPr>
    </w:lvl>
    <w:lvl w:ilvl="2" w:tplc="11D0D55A">
      <w:start w:val="1"/>
      <w:numFmt w:val="bullet"/>
      <w:lvlText w:val=""/>
      <w:lvlJc w:val="left"/>
      <w:pPr>
        <w:tabs>
          <w:tab w:val="num" w:pos="2160"/>
        </w:tabs>
        <w:ind w:left="2160" w:hanging="360"/>
      </w:pPr>
      <w:rPr>
        <w:rFonts w:ascii="Wingdings" w:hAnsi="Wingdings"/>
      </w:rPr>
    </w:lvl>
    <w:lvl w:ilvl="3" w:tplc="87DCA7F8">
      <w:start w:val="1"/>
      <w:numFmt w:val="bullet"/>
      <w:lvlText w:val=""/>
      <w:lvlJc w:val="left"/>
      <w:pPr>
        <w:tabs>
          <w:tab w:val="num" w:pos="2880"/>
        </w:tabs>
        <w:ind w:left="2880" w:hanging="360"/>
      </w:pPr>
      <w:rPr>
        <w:rFonts w:ascii="Symbol" w:hAnsi="Symbol"/>
      </w:rPr>
    </w:lvl>
    <w:lvl w:ilvl="4" w:tplc="865E45A0">
      <w:start w:val="1"/>
      <w:numFmt w:val="bullet"/>
      <w:lvlText w:val="o"/>
      <w:lvlJc w:val="left"/>
      <w:pPr>
        <w:tabs>
          <w:tab w:val="num" w:pos="3600"/>
        </w:tabs>
        <w:ind w:left="3600" w:hanging="360"/>
      </w:pPr>
      <w:rPr>
        <w:rFonts w:ascii="Courier New" w:hAnsi="Courier New"/>
      </w:rPr>
    </w:lvl>
    <w:lvl w:ilvl="5" w:tplc="67966FC2">
      <w:start w:val="1"/>
      <w:numFmt w:val="bullet"/>
      <w:lvlText w:val=""/>
      <w:lvlJc w:val="left"/>
      <w:pPr>
        <w:tabs>
          <w:tab w:val="num" w:pos="4320"/>
        </w:tabs>
        <w:ind w:left="4320" w:hanging="360"/>
      </w:pPr>
      <w:rPr>
        <w:rFonts w:ascii="Wingdings" w:hAnsi="Wingdings"/>
      </w:rPr>
    </w:lvl>
    <w:lvl w:ilvl="6" w:tplc="BEAC5CCA">
      <w:start w:val="1"/>
      <w:numFmt w:val="bullet"/>
      <w:lvlText w:val=""/>
      <w:lvlJc w:val="left"/>
      <w:pPr>
        <w:tabs>
          <w:tab w:val="num" w:pos="5040"/>
        </w:tabs>
        <w:ind w:left="5040" w:hanging="360"/>
      </w:pPr>
      <w:rPr>
        <w:rFonts w:ascii="Symbol" w:hAnsi="Symbol"/>
      </w:rPr>
    </w:lvl>
    <w:lvl w:ilvl="7" w:tplc="10BC5FE2">
      <w:start w:val="1"/>
      <w:numFmt w:val="bullet"/>
      <w:lvlText w:val="o"/>
      <w:lvlJc w:val="left"/>
      <w:pPr>
        <w:tabs>
          <w:tab w:val="num" w:pos="5760"/>
        </w:tabs>
        <w:ind w:left="5760" w:hanging="360"/>
      </w:pPr>
      <w:rPr>
        <w:rFonts w:ascii="Courier New" w:hAnsi="Courier New"/>
      </w:rPr>
    </w:lvl>
    <w:lvl w:ilvl="8" w:tplc="F3F82FD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FDAE7EE4">
      <w:start w:val="1"/>
      <w:numFmt w:val="bullet"/>
      <w:lvlText w:val=""/>
      <w:lvlJc w:val="left"/>
      <w:pPr>
        <w:tabs>
          <w:tab w:val="num" w:pos="720"/>
        </w:tabs>
        <w:ind w:left="720" w:hanging="360"/>
      </w:pPr>
      <w:rPr>
        <w:rFonts w:ascii="Symbol" w:hAnsi="Symbol"/>
      </w:rPr>
    </w:lvl>
    <w:lvl w:ilvl="1" w:tplc="8ED4FFEC">
      <w:start w:val="1"/>
      <w:numFmt w:val="bullet"/>
      <w:lvlText w:val="o"/>
      <w:lvlJc w:val="left"/>
      <w:pPr>
        <w:tabs>
          <w:tab w:val="num" w:pos="1440"/>
        </w:tabs>
        <w:ind w:left="1440" w:hanging="360"/>
      </w:pPr>
      <w:rPr>
        <w:rFonts w:ascii="Courier New" w:hAnsi="Courier New"/>
      </w:rPr>
    </w:lvl>
    <w:lvl w:ilvl="2" w:tplc="B23AEAF6">
      <w:start w:val="1"/>
      <w:numFmt w:val="bullet"/>
      <w:lvlText w:val=""/>
      <w:lvlJc w:val="left"/>
      <w:pPr>
        <w:tabs>
          <w:tab w:val="num" w:pos="2160"/>
        </w:tabs>
        <w:ind w:left="2160" w:hanging="360"/>
      </w:pPr>
      <w:rPr>
        <w:rFonts w:ascii="Wingdings" w:hAnsi="Wingdings"/>
      </w:rPr>
    </w:lvl>
    <w:lvl w:ilvl="3" w:tplc="867CC282">
      <w:start w:val="1"/>
      <w:numFmt w:val="bullet"/>
      <w:lvlText w:val=""/>
      <w:lvlJc w:val="left"/>
      <w:pPr>
        <w:tabs>
          <w:tab w:val="num" w:pos="2880"/>
        </w:tabs>
        <w:ind w:left="2880" w:hanging="360"/>
      </w:pPr>
      <w:rPr>
        <w:rFonts w:ascii="Symbol" w:hAnsi="Symbol"/>
      </w:rPr>
    </w:lvl>
    <w:lvl w:ilvl="4" w:tplc="7EE47E28">
      <w:start w:val="1"/>
      <w:numFmt w:val="bullet"/>
      <w:lvlText w:val="o"/>
      <w:lvlJc w:val="left"/>
      <w:pPr>
        <w:tabs>
          <w:tab w:val="num" w:pos="3600"/>
        </w:tabs>
        <w:ind w:left="3600" w:hanging="360"/>
      </w:pPr>
      <w:rPr>
        <w:rFonts w:ascii="Courier New" w:hAnsi="Courier New"/>
      </w:rPr>
    </w:lvl>
    <w:lvl w:ilvl="5" w:tplc="23467AB6">
      <w:start w:val="1"/>
      <w:numFmt w:val="bullet"/>
      <w:lvlText w:val=""/>
      <w:lvlJc w:val="left"/>
      <w:pPr>
        <w:tabs>
          <w:tab w:val="num" w:pos="4320"/>
        </w:tabs>
        <w:ind w:left="4320" w:hanging="360"/>
      </w:pPr>
      <w:rPr>
        <w:rFonts w:ascii="Wingdings" w:hAnsi="Wingdings"/>
      </w:rPr>
    </w:lvl>
    <w:lvl w:ilvl="6" w:tplc="F44801E0">
      <w:start w:val="1"/>
      <w:numFmt w:val="bullet"/>
      <w:lvlText w:val=""/>
      <w:lvlJc w:val="left"/>
      <w:pPr>
        <w:tabs>
          <w:tab w:val="num" w:pos="5040"/>
        </w:tabs>
        <w:ind w:left="5040" w:hanging="360"/>
      </w:pPr>
      <w:rPr>
        <w:rFonts w:ascii="Symbol" w:hAnsi="Symbol"/>
      </w:rPr>
    </w:lvl>
    <w:lvl w:ilvl="7" w:tplc="2AD21FD8">
      <w:start w:val="1"/>
      <w:numFmt w:val="bullet"/>
      <w:lvlText w:val="o"/>
      <w:lvlJc w:val="left"/>
      <w:pPr>
        <w:tabs>
          <w:tab w:val="num" w:pos="5760"/>
        </w:tabs>
        <w:ind w:left="5760" w:hanging="360"/>
      </w:pPr>
      <w:rPr>
        <w:rFonts w:ascii="Courier New" w:hAnsi="Courier New"/>
      </w:rPr>
    </w:lvl>
    <w:lvl w:ilvl="8" w:tplc="ED987D40">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EF02B7B0">
      <w:start w:val="1"/>
      <w:numFmt w:val="bullet"/>
      <w:lvlText w:val=""/>
      <w:lvlJc w:val="left"/>
      <w:pPr>
        <w:tabs>
          <w:tab w:val="num" w:pos="720"/>
        </w:tabs>
        <w:ind w:left="720" w:hanging="360"/>
      </w:pPr>
      <w:rPr>
        <w:rFonts w:ascii="Symbol" w:hAnsi="Symbol"/>
      </w:rPr>
    </w:lvl>
    <w:lvl w:ilvl="1" w:tplc="529A496A">
      <w:start w:val="1"/>
      <w:numFmt w:val="bullet"/>
      <w:lvlText w:val="o"/>
      <w:lvlJc w:val="left"/>
      <w:pPr>
        <w:tabs>
          <w:tab w:val="num" w:pos="1440"/>
        </w:tabs>
        <w:ind w:left="1440" w:hanging="360"/>
      </w:pPr>
      <w:rPr>
        <w:rFonts w:ascii="Courier New" w:hAnsi="Courier New"/>
      </w:rPr>
    </w:lvl>
    <w:lvl w:ilvl="2" w:tplc="B93229F4">
      <w:start w:val="1"/>
      <w:numFmt w:val="bullet"/>
      <w:lvlText w:val=""/>
      <w:lvlJc w:val="left"/>
      <w:pPr>
        <w:tabs>
          <w:tab w:val="num" w:pos="2160"/>
        </w:tabs>
        <w:ind w:left="2160" w:hanging="360"/>
      </w:pPr>
      <w:rPr>
        <w:rFonts w:ascii="Wingdings" w:hAnsi="Wingdings"/>
      </w:rPr>
    </w:lvl>
    <w:lvl w:ilvl="3" w:tplc="F22C379A">
      <w:start w:val="1"/>
      <w:numFmt w:val="bullet"/>
      <w:lvlText w:val=""/>
      <w:lvlJc w:val="left"/>
      <w:pPr>
        <w:tabs>
          <w:tab w:val="num" w:pos="2880"/>
        </w:tabs>
        <w:ind w:left="2880" w:hanging="360"/>
      </w:pPr>
      <w:rPr>
        <w:rFonts w:ascii="Symbol" w:hAnsi="Symbol"/>
      </w:rPr>
    </w:lvl>
    <w:lvl w:ilvl="4" w:tplc="89D2BFC6">
      <w:start w:val="1"/>
      <w:numFmt w:val="bullet"/>
      <w:lvlText w:val="o"/>
      <w:lvlJc w:val="left"/>
      <w:pPr>
        <w:tabs>
          <w:tab w:val="num" w:pos="3600"/>
        </w:tabs>
        <w:ind w:left="3600" w:hanging="360"/>
      </w:pPr>
      <w:rPr>
        <w:rFonts w:ascii="Courier New" w:hAnsi="Courier New"/>
      </w:rPr>
    </w:lvl>
    <w:lvl w:ilvl="5" w:tplc="B4DCEB78">
      <w:start w:val="1"/>
      <w:numFmt w:val="bullet"/>
      <w:lvlText w:val=""/>
      <w:lvlJc w:val="left"/>
      <w:pPr>
        <w:tabs>
          <w:tab w:val="num" w:pos="4320"/>
        </w:tabs>
        <w:ind w:left="4320" w:hanging="360"/>
      </w:pPr>
      <w:rPr>
        <w:rFonts w:ascii="Wingdings" w:hAnsi="Wingdings"/>
      </w:rPr>
    </w:lvl>
    <w:lvl w:ilvl="6" w:tplc="D9DC49B8">
      <w:start w:val="1"/>
      <w:numFmt w:val="bullet"/>
      <w:lvlText w:val=""/>
      <w:lvlJc w:val="left"/>
      <w:pPr>
        <w:tabs>
          <w:tab w:val="num" w:pos="5040"/>
        </w:tabs>
        <w:ind w:left="5040" w:hanging="360"/>
      </w:pPr>
      <w:rPr>
        <w:rFonts w:ascii="Symbol" w:hAnsi="Symbol"/>
      </w:rPr>
    </w:lvl>
    <w:lvl w:ilvl="7" w:tplc="A08A3BBC">
      <w:start w:val="1"/>
      <w:numFmt w:val="bullet"/>
      <w:lvlText w:val="o"/>
      <w:lvlJc w:val="left"/>
      <w:pPr>
        <w:tabs>
          <w:tab w:val="num" w:pos="5760"/>
        </w:tabs>
        <w:ind w:left="5760" w:hanging="360"/>
      </w:pPr>
      <w:rPr>
        <w:rFonts w:ascii="Courier New" w:hAnsi="Courier New"/>
      </w:rPr>
    </w:lvl>
    <w:lvl w:ilvl="8" w:tplc="28FE0B7E">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14405696">
      <w:start w:val="1"/>
      <w:numFmt w:val="bullet"/>
      <w:lvlText w:val=""/>
      <w:lvlJc w:val="left"/>
      <w:pPr>
        <w:tabs>
          <w:tab w:val="num" w:pos="720"/>
        </w:tabs>
        <w:ind w:left="720" w:hanging="360"/>
      </w:pPr>
      <w:rPr>
        <w:rFonts w:ascii="Symbol" w:hAnsi="Symbol"/>
      </w:rPr>
    </w:lvl>
    <w:lvl w:ilvl="1" w:tplc="41AA8DF6">
      <w:start w:val="1"/>
      <w:numFmt w:val="bullet"/>
      <w:lvlText w:val="o"/>
      <w:lvlJc w:val="left"/>
      <w:pPr>
        <w:tabs>
          <w:tab w:val="num" w:pos="1440"/>
        </w:tabs>
        <w:ind w:left="1440" w:hanging="360"/>
      </w:pPr>
      <w:rPr>
        <w:rFonts w:ascii="Courier New" w:hAnsi="Courier New"/>
      </w:rPr>
    </w:lvl>
    <w:lvl w:ilvl="2" w:tplc="7D92ECA2">
      <w:start w:val="1"/>
      <w:numFmt w:val="bullet"/>
      <w:lvlText w:val=""/>
      <w:lvlJc w:val="left"/>
      <w:pPr>
        <w:tabs>
          <w:tab w:val="num" w:pos="2160"/>
        </w:tabs>
        <w:ind w:left="2160" w:hanging="360"/>
      </w:pPr>
      <w:rPr>
        <w:rFonts w:ascii="Wingdings" w:hAnsi="Wingdings"/>
      </w:rPr>
    </w:lvl>
    <w:lvl w:ilvl="3" w:tplc="88DCF93C">
      <w:start w:val="1"/>
      <w:numFmt w:val="bullet"/>
      <w:lvlText w:val=""/>
      <w:lvlJc w:val="left"/>
      <w:pPr>
        <w:tabs>
          <w:tab w:val="num" w:pos="2880"/>
        </w:tabs>
        <w:ind w:left="2880" w:hanging="360"/>
      </w:pPr>
      <w:rPr>
        <w:rFonts w:ascii="Symbol" w:hAnsi="Symbol"/>
      </w:rPr>
    </w:lvl>
    <w:lvl w:ilvl="4" w:tplc="1464B248">
      <w:start w:val="1"/>
      <w:numFmt w:val="bullet"/>
      <w:lvlText w:val="o"/>
      <w:lvlJc w:val="left"/>
      <w:pPr>
        <w:tabs>
          <w:tab w:val="num" w:pos="3600"/>
        </w:tabs>
        <w:ind w:left="3600" w:hanging="360"/>
      </w:pPr>
      <w:rPr>
        <w:rFonts w:ascii="Courier New" w:hAnsi="Courier New"/>
      </w:rPr>
    </w:lvl>
    <w:lvl w:ilvl="5" w:tplc="F104DCBC">
      <w:start w:val="1"/>
      <w:numFmt w:val="bullet"/>
      <w:lvlText w:val=""/>
      <w:lvlJc w:val="left"/>
      <w:pPr>
        <w:tabs>
          <w:tab w:val="num" w:pos="4320"/>
        </w:tabs>
        <w:ind w:left="4320" w:hanging="360"/>
      </w:pPr>
      <w:rPr>
        <w:rFonts w:ascii="Wingdings" w:hAnsi="Wingdings"/>
      </w:rPr>
    </w:lvl>
    <w:lvl w:ilvl="6" w:tplc="C29A04CA">
      <w:start w:val="1"/>
      <w:numFmt w:val="bullet"/>
      <w:lvlText w:val=""/>
      <w:lvlJc w:val="left"/>
      <w:pPr>
        <w:tabs>
          <w:tab w:val="num" w:pos="5040"/>
        </w:tabs>
        <w:ind w:left="5040" w:hanging="360"/>
      </w:pPr>
      <w:rPr>
        <w:rFonts w:ascii="Symbol" w:hAnsi="Symbol"/>
      </w:rPr>
    </w:lvl>
    <w:lvl w:ilvl="7" w:tplc="12302BC4">
      <w:start w:val="1"/>
      <w:numFmt w:val="bullet"/>
      <w:lvlText w:val="o"/>
      <w:lvlJc w:val="left"/>
      <w:pPr>
        <w:tabs>
          <w:tab w:val="num" w:pos="5760"/>
        </w:tabs>
        <w:ind w:left="5760" w:hanging="360"/>
      </w:pPr>
      <w:rPr>
        <w:rFonts w:ascii="Courier New" w:hAnsi="Courier New"/>
      </w:rPr>
    </w:lvl>
    <w:lvl w:ilvl="8" w:tplc="4BD8ECE2">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EAB83DAA">
      <w:start w:val="1"/>
      <w:numFmt w:val="bullet"/>
      <w:lvlText w:val=""/>
      <w:lvlJc w:val="left"/>
      <w:pPr>
        <w:tabs>
          <w:tab w:val="num" w:pos="720"/>
        </w:tabs>
        <w:ind w:left="720" w:hanging="360"/>
      </w:pPr>
      <w:rPr>
        <w:rFonts w:ascii="Symbol" w:hAnsi="Symbol"/>
      </w:rPr>
    </w:lvl>
    <w:lvl w:ilvl="1" w:tplc="F03AA2F6">
      <w:start w:val="1"/>
      <w:numFmt w:val="bullet"/>
      <w:lvlText w:val="o"/>
      <w:lvlJc w:val="left"/>
      <w:pPr>
        <w:tabs>
          <w:tab w:val="num" w:pos="1440"/>
        </w:tabs>
        <w:ind w:left="1440" w:hanging="360"/>
      </w:pPr>
      <w:rPr>
        <w:rFonts w:ascii="Courier New" w:hAnsi="Courier New"/>
      </w:rPr>
    </w:lvl>
    <w:lvl w:ilvl="2" w:tplc="28407670">
      <w:start w:val="1"/>
      <w:numFmt w:val="bullet"/>
      <w:lvlText w:val=""/>
      <w:lvlJc w:val="left"/>
      <w:pPr>
        <w:tabs>
          <w:tab w:val="num" w:pos="2160"/>
        </w:tabs>
        <w:ind w:left="2160" w:hanging="360"/>
      </w:pPr>
      <w:rPr>
        <w:rFonts w:ascii="Wingdings" w:hAnsi="Wingdings"/>
      </w:rPr>
    </w:lvl>
    <w:lvl w:ilvl="3" w:tplc="27F414CA">
      <w:start w:val="1"/>
      <w:numFmt w:val="bullet"/>
      <w:lvlText w:val=""/>
      <w:lvlJc w:val="left"/>
      <w:pPr>
        <w:tabs>
          <w:tab w:val="num" w:pos="2880"/>
        </w:tabs>
        <w:ind w:left="2880" w:hanging="360"/>
      </w:pPr>
      <w:rPr>
        <w:rFonts w:ascii="Symbol" w:hAnsi="Symbol"/>
      </w:rPr>
    </w:lvl>
    <w:lvl w:ilvl="4" w:tplc="D4764518">
      <w:start w:val="1"/>
      <w:numFmt w:val="bullet"/>
      <w:lvlText w:val="o"/>
      <w:lvlJc w:val="left"/>
      <w:pPr>
        <w:tabs>
          <w:tab w:val="num" w:pos="3600"/>
        </w:tabs>
        <w:ind w:left="3600" w:hanging="360"/>
      </w:pPr>
      <w:rPr>
        <w:rFonts w:ascii="Courier New" w:hAnsi="Courier New"/>
      </w:rPr>
    </w:lvl>
    <w:lvl w:ilvl="5" w:tplc="3F2C09C6">
      <w:start w:val="1"/>
      <w:numFmt w:val="bullet"/>
      <w:lvlText w:val=""/>
      <w:lvlJc w:val="left"/>
      <w:pPr>
        <w:tabs>
          <w:tab w:val="num" w:pos="4320"/>
        </w:tabs>
        <w:ind w:left="4320" w:hanging="360"/>
      </w:pPr>
      <w:rPr>
        <w:rFonts w:ascii="Wingdings" w:hAnsi="Wingdings"/>
      </w:rPr>
    </w:lvl>
    <w:lvl w:ilvl="6" w:tplc="54ACA40C">
      <w:start w:val="1"/>
      <w:numFmt w:val="bullet"/>
      <w:lvlText w:val=""/>
      <w:lvlJc w:val="left"/>
      <w:pPr>
        <w:tabs>
          <w:tab w:val="num" w:pos="5040"/>
        </w:tabs>
        <w:ind w:left="5040" w:hanging="360"/>
      </w:pPr>
      <w:rPr>
        <w:rFonts w:ascii="Symbol" w:hAnsi="Symbol"/>
      </w:rPr>
    </w:lvl>
    <w:lvl w:ilvl="7" w:tplc="E70A1DF8">
      <w:start w:val="1"/>
      <w:numFmt w:val="bullet"/>
      <w:lvlText w:val="o"/>
      <w:lvlJc w:val="left"/>
      <w:pPr>
        <w:tabs>
          <w:tab w:val="num" w:pos="5760"/>
        </w:tabs>
        <w:ind w:left="5760" w:hanging="360"/>
      </w:pPr>
      <w:rPr>
        <w:rFonts w:ascii="Courier New" w:hAnsi="Courier New"/>
      </w:rPr>
    </w:lvl>
    <w:lvl w:ilvl="8" w:tplc="F328F336">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2BDCDD0A">
      <w:start w:val="1"/>
      <w:numFmt w:val="bullet"/>
      <w:lvlText w:val=""/>
      <w:lvlJc w:val="left"/>
      <w:pPr>
        <w:tabs>
          <w:tab w:val="num" w:pos="720"/>
        </w:tabs>
        <w:ind w:left="720" w:hanging="360"/>
      </w:pPr>
      <w:rPr>
        <w:rFonts w:ascii="Symbol" w:hAnsi="Symbol"/>
      </w:rPr>
    </w:lvl>
    <w:lvl w:ilvl="1" w:tplc="70560DC4">
      <w:start w:val="1"/>
      <w:numFmt w:val="bullet"/>
      <w:lvlText w:val="o"/>
      <w:lvlJc w:val="left"/>
      <w:pPr>
        <w:tabs>
          <w:tab w:val="num" w:pos="1440"/>
        </w:tabs>
        <w:ind w:left="1440" w:hanging="360"/>
      </w:pPr>
      <w:rPr>
        <w:rFonts w:ascii="Courier New" w:hAnsi="Courier New"/>
      </w:rPr>
    </w:lvl>
    <w:lvl w:ilvl="2" w:tplc="7E54E084">
      <w:start w:val="1"/>
      <w:numFmt w:val="bullet"/>
      <w:lvlText w:val=""/>
      <w:lvlJc w:val="left"/>
      <w:pPr>
        <w:tabs>
          <w:tab w:val="num" w:pos="2160"/>
        </w:tabs>
        <w:ind w:left="2160" w:hanging="360"/>
      </w:pPr>
      <w:rPr>
        <w:rFonts w:ascii="Wingdings" w:hAnsi="Wingdings"/>
      </w:rPr>
    </w:lvl>
    <w:lvl w:ilvl="3" w:tplc="D45C7A98">
      <w:start w:val="1"/>
      <w:numFmt w:val="bullet"/>
      <w:lvlText w:val=""/>
      <w:lvlJc w:val="left"/>
      <w:pPr>
        <w:tabs>
          <w:tab w:val="num" w:pos="2880"/>
        </w:tabs>
        <w:ind w:left="2880" w:hanging="360"/>
      </w:pPr>
      <w:rPr>
        <w:rFonts w:ascii="Symbol" w:hAnsi="Symbol"/>
      </w:rPr>
    </w:lvl>
    <w:lvl w:ilvl="4" w:tplc="B406EFBA">
      <w:start w:val="1"/>
      <w:numFmt w:val="bullet"/>
      <w:lvlText w:val="o"/>
      <w:lvlJc w:val="left"/>
      <w:pPr>
        <w:tabs>
          <w:tab w:val="num" w:pos="3600"/>
        </w:tabs>
        <w:ind w:left="3600" w:hanging="360"/>
      </w:pPr>
      <w:rPr>
        <w:rFonts w:ascii="Courier New" w:hAnsi="Courier New"/>
      </w:rPr>
    </w:lvl>
    <w:lvl w:ilvl="5" w:tplc="6756DFA6">
      <w:start w:val="1"/>
      <w:numFmt w:val="bullet"/>
      <w:lvlText w:val=""/>
      <w:lvlJc w:val="left"/>
      <w:pPr>
        <w:tabs>
          <w:tab w:val="num" w:pos="4320"/>
        </w:tabs>
        <w:ind w:left="4320" w:hanging="360"/>
      </w:pPr>
      <w:rPr>
        <w:rFonts w:ascii="Wingdings" w:hAnsi="Wingdings"/>
      </w:rPr>
    </w:lvl>
    <w:lvl w:ilvl="6" w:tplc="82A45354">
      <w:start w:val="1"/>
      <w:numFmt w:val="bullet"/>
      <w:lvlText w:val=""/>
      <w:lvlJc w:val="left"/>
      <w:pPr>
        <w:tabs>
          <w:tab w:val="num" w:pos="5040"/>
        </w:tabs>
        <w:ind w:left="5040" w:hanging="360"/>
      </w:pPr>
      <w:rPr>
        <w:rFonts w:ascii="Symbol" w:hAnsi="Symbol"/>
      </w:rPr>
    </w:lvl>
    <w:lvl w:ilvl="7" w:tplc="3034A8D0">
      <w:start w:val="1"/>
      <w:numFmt w:val="bullet"/>
      <w:lvlText w:val="o"/>
      <w:lvlJc w:val="left"/>
      <w:pPr>
        <w:tabs>
          <w:tab w:val="num" w:pos="5760"/>
        </w:tabs>
        <w:ind w:left="5760" w:hanging="360"/>
      </w:pPr>
      <w:rPr>
        <w:rFonts w:ascii="Courier New" w:hAnsi="Courier New"/>
      </w:rPr>
    </w:lvl>
    <w:lvl w:ilvl="8" w:tplc="ADD0B4E2">
      <w:start w:val="1"/>
      <w:numFmt w:val="bullet"/>
      <w:lvlText w:val=""/>
      <w:lvlJc w:val="left"/>
      <w:pPr>
        <w:tabs>
          <w:tab w:val="num" w:pos="6480"/>
        </w:tabs>
        <w:ind w:left="6480" w:hanging="360"/>
      </w:pPr>
      <w:rPr>
        <w:rFonts w:ascii="Wingdings" w:hAnsi="Wingdings"/>
      </w:rPr>
    </w:lvl>
  </w:abstractNum>
  <w:abstractNum w:abstractNumId="16">
    <w:nsid w:val="0932059C"/>
    <w:multiLevelType w:val="hybridMultilevel"/>
    <w:tmpl w:val="B080CB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12E05E7A"/>
    <w:multiLevelType w:val="hybridMultilevel"/>
    <w:tmpl w:val="739A3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1EEB655D"/>
    <w:multiLevelType w:val="hybridMultilevel"/>
    <w:tmpl w:val="E3280B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F675877"/>
    <w:multiLevelType w:val="hybridMultilevel"/>
    <w:tmpl w:val="48845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442385A"/>
    <w:multiLevelType w:val="hybridMultilevel"/>
    <w:tmpl w:val="409AA0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DB23A57"/>
    <w:multiLevelType w:val="hybridMultilevel"/>
    <w:tmpl w:val="A2041E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35454973"/>
    <w:multiLevelType w:val="hybridMultilevel"/>
    <w:tmpl w:val="962242F6"/>
    <w:lvl w:ilvl="0" w:tplc="6A64E640">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6604A4F"/>
    <w:multiLevelType w:val="hybridMultilevel"/>
    <w:tmpl w:val="02E69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38D91CE2"/>
    <w:multiLevelType w:val="hybridMultilevel"/>
    <w:tmpl w:val="7C66F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2D6446E"/>
    <w:multiLevelType w:val="hybridMultilevel"/>
    <w:tmpl w:val="F2D22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A861749"/>
    <w:multiLevelType w:val="hybridMultilevel"/>
    <w:tmpl w:val="E9922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6B163B0"/>
    <w:multiLevelType w:val="hybridMultilevel"/>
    <w:tmpl w:val="63B6AB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A410915"/>
    <w:multiLevelType w:val="hybridMultilevel"/>
    <w:tmpl w:val="55E229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BA60566"/>
    <w:multiLevelType w:val="hybridMultilevel"/>
    <w:tmpl w:val="82A685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BD5258D"/>
    <w:multiLevelType w:val="hybridMultilevel"/>
    <w:tmpl w:val="9E3E5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DF934F8"/>
    <w:multiLevelType w:val="hybridMultilevel"/>
    <w:tmpl w:val="AE709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A10170E"/>
    <w:multiLevelType w:val="hybridMultilevel"/>
    <w:tmpl w:val="6DBA09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2"/>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30"/>
  </w:num>
  <w:num w:numId="13">
    <w:abstractNumId w:val="18"/>
  </w:num>
  <w:num w:numId="14">
    <w:abstractNumId w:val="21"/>
  </w:num>
  <w:num w:numId="15">
    <w:abstractNumId w:val="26"/>
  </w:num>
  <w:num w:numId="16">
    <w:abstractNumId w:val="10"/>
  </w:num>
  <w:num w:numId="17">
    <w:abstractNumId w:val="16"/>
  </w:num>
  <w:num w:numId="18">
    <w:abstractNumId w:val="20"/>
  </w:num>
  <w:num w:numId="19">
    <w:abstractNumId w:val="25"/>
  </w:num>
  <w:num w:numId="20">
    <w:abstractNumId w:val="19"/>
  </w:num>
  <w:num w:numId="21">
    <w:abstractNumId w:val="17"/>
  </w:num>
  <w:num w:numId="22">
    <w:abstractNumId w:val="32"/>
  </w:num>
  <w:num w:numId="23">
    <w:abstractNumId w:val="23"/>
  </w:num>
  <w:num w:numId="24">
    <w:abstractNumId w:val="28"/>
  </w:num>
  <w:num w:numId="25">
    <w:abstractNumId w:val="11"/>
  </w:num>
  <w:num w:numId="26">
    <w:abstractNumId w:val="12"/>
  </w:num>
  <w:num w:numId="27">
    <w:abstractNumId w:val="13"/>
  </w:num>
  <w:num w:numId="28">
    <w:abstractNumId w:val="14"/>
  </w:num>
  <w:num w:numId="29">
    <w:abstractNumId w:val="31"/>
  </w:num>
  <w:num w:numId="30">
    <w:abstractNumId w:val="15"/>
  </w:num>
  <w:num w:numId="31">
    <w:abstractNumId w:val="24"/>
  </w:num>
  <w:num w:numId="32">
    <w:abstractNumId w:val="27"/>
  </w:num>
  <w:num w:numId="33">
    <w:abstractNumId w:val="29"/>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hideSpellingErrors/>
  <w:hideGrammaticalErrors/>
  <w:stylePaneFormatFilter w:val="1F04"/>
  <w:defaultTabStop w:val="708"/>
  <w:characterSpacingControl w:val="doNotCompress"/>
  <w:hdrShapeDefaults>
    <o:shapedefaults v:ext="edit" spidmax="1347586"/>
  </w:hdrShapeDefaults>
  <w:footnotePr>
    <w:footnote w:id="0"/>
    <w:footnote w:id="1"/>
  </w:footnotePr>
  <w:endnotePr>
    <w:endnote w:id="0"/>
    <w:endnote w:id="1"/>
  </w:endnotePr>
  <w:compat/>
  <w:rsids>
    <w:rsidRoot w:val="00835CCA"/>
    <w:rsid w:val="00000EC9"/>
    <w:rsid w:val="00001163"/>
    <w:rsid w:val="000011E2"/>
    <w:rsid w:val="000012D6"/>
    <w:rsid w:val="00001587"/>
    <w:rsid w:val="00001DD9"/>
    <w:rsid w:val="000022CA"/>
    <w:rsid w:val="00002342"/>
    <w:rsid w:val="0000255F"/>
    <w:rsid w:val="00002F2F"/>
    <w:rsid w:val="00002FE6"/>
    <w:rsid w:val="000038A7"/>
    <w:rsid w:val="000039D1"/>
    <w:rsid w:val="00003EFE"/>
    <w:rsid w:val="0000433F"/>
    <w:rsid w:val="000043B6"/>
    <w:rsid w:val="000046A4"/>
    <w:rsid w:val="000053BD"/>
    <w:rsid w:val="00005BF6"/>
    <w:rsid w:val="0000601B"/>
    <w:rsid w:val="00006298"/>
    <w:rsid w:val="00006411"/>
    <w:rsid w:val="00006E7A"/>
    <w:rsid w:val="00007977"/>
    <w:rsid w:val="00007B97"/>
    <w:rsid w:val="00010592"/>
    <w:rsid w:val="00010C3F"/>
    <w:rsid w:val="000114D1"/>
    <w:rsid w:val="00011669"/>
    <w:rsid w:val="00011D0B"/>
    <w:rsid w:val="00011DEB"/>
    <w:rsid w:val="00011F3A"/>
    <w:rsid w:val="00012623"/>
    <w:rsid w:val="000126CE"/>
    <w:rsid w:val="0001291F"/>
    <w:rsid w:val="00012C04"/>
    <w:rsid w:val="00012D23"/>
    <w:rsid w:val="000132E7"/>
    <w:rsid w:val="000132F7"/>
    <w:rsid w:val="00013303"/>
    <w:rsid w:val="00013457"/>
    <w:rsid w:val="00013B7C"/>
    <w:rsid w:val="00014A73"/>
    <w:rsid w:val="0001511F"/>
    <w:rsid w:val="00015509"/>
    <w:rsid w:val="00015905"/>
    <w:rsid w:val="00015A63"/>
    <w:rsid w:val="00015E7B"/>
    <w:rsid w:val="000161AC"/>
    <w:rsid w:val="0001651C"/>
    <w:rsid w:val="000168E6"/>
    <w:rsid w:val="00016B7A"/>
    <w:rsid w:val="00016CFC"/>
    <w:rsid w:val="000172DF"/>
    <w:rsid w:val="0001762E"/>
    <w:rsid w:val="00017924"/>
    <w:rsid w:val="00017C80"/>
    <w:rsid w:val="000202B4"/>
    <w:rsid w:val="00020503"/>
    <w:rsid w:val="0002050E"/>
    <w:rsid w:val="00020BCE"/>
    <w:rsid w:val="00020F9F"/>
    <w:rsid w:val="00021078"/>
    <w:rsid w:val="00021451"/>
    <w:rsid w:val="00021DF3"/>
    <w:rsid w:val="00022312"/>
    <w:rsid w:val="0002284A"/>
    <w:rsid w:val="00022AFF"/>
    <w:rsid w:val="000235FB"/>
    <w:rsid w:val="0002383F"/>
    <w:rsid w:val="000238D8"/>
    <w:rsid w:val="00023BB0"/>
    <w:rsid w:val="00023EC5"/>
    <w:rsid w:val="00024B61"/>
    <w:rsid w:val="00024EBB"/>
    <w:rsid w:val="0002513A"/>
    <w:rsid w:val="00025735"/>
    <w:rsid w:val="00025955"/>
    <w:rsid w:val="00025B81"/>
    <w:rsid w:val="00025DA8"/>
    <w:rsid w:val="00025E44"/>
    <w:rsid w:val="00026717"/>
    <w:rsid w:val="000267F9"/>
    <w:rsid w:val="0002699B"/>
    <w:rsid w:val="00027999"/>
    <w:rsid w:val="00030919"/>
    <w:rsid w:val="00030C62"/>
    <w:rsid w:val="00031133"/>
    <w:rsid w:val="00031673"/>
    <w:rsid w:val="00031B8B"/>
    <w:rsid w:val="00031C6B"/>
    <w:rsid w:val="00031D59"/>
    <w:rsid w:val="00031F3F"/>
    <w:rsid w:val="00031F6C"/>
    <w:rsid w:val="00032280"/>
    <w:rsid w:val="000325FC"/>
    <w:rsid w:val="00032C52"/>
    <w:rsid w:val="00032F60"/>
    <w:rsid w:val="00033952"/>
    <w:rsid w:val="00033C30"/>
    <w:rsid w:val="0003418F"/>
    <w:rsid w:val="00034749"/>
    <w:rsid w:val="00034DB8"/>
    <w:rsid w:val="00035204"/>
    <w:rsid w:val="0003599E"/>
    <w:rsid w:val="000362E7"/>
    <w:rsid w:val="00036B5D"/>
    <w:rsid w:val="00036F3C"/>
    <w:rsid w:val="00037078"/>
    <w:rsid w:val="00037461"/>
    <w:rsid w:val="000374E2"/>
    <w:rsid w:val="00037604"/>
    <w:rsid w:val="0004111B"/>
    <w:rsid w:val="00041628"/>
    <w:rsid w:val="00041C60"/>
    <w:rsid w:val="00041CCA"/>
    <w:rsid w:val="000421E2"/>
    <w:rsid w:val="000425FB"/>
    <w:rsid w:val="00043236"/>
    <w:rsid w:val="0004330D"/>
    <w:rsid w:val="00043503"/>
    <w:rsid w:val="00043903"/>
    <w:rsid w:val="00043B0A"/>
    <w:rsid w:val="00043E64"/>
    <w:rsid w:val="00043EAD"/>
    <w:rsid w:val="000442BF"/>
    <w:rsid w:val="0004448F"/>
    <w:rsid w:val="00044574"/>
    <w:rsid w:val="00044B7E"/>
    <w:rsid w:val="00045447"/>
    <w:rsid w:val="00045D5F"/>
    <w:rsid w:val="00045F43"/>
    <w:rsid w:val="00046418"/>
    <w:rsid w:val="00046F73"/>
    <w:rsid w:val="0004734B"/>
    <w:rsid w:val="00047554"/>
    <w:rsid w:val="0004773A"/>
    <w:rsid w:val="00047CC3"/>
    <w:rsid w:val="00047D97"/>
    <w:rsid w:val="00047E7D"/>
    <w:rsid w:val="00050465"/>
    <w:rsid w:val="000504DE"/>
    <w:rsid w:val="00050B10"/>
    <w:rsid w:val="00050E84"/>
    <w:rsid w:val="000511C9"/>
    <w:rsid w:val="000512BB"/>
    <w:rsid w:val="000520EE"/>
    <w:rsid w:val="00052842"/>
    <w:rsid w:val="00052FB2"/>
    <w:rsid w:val="000536A3"/>
    <w:rsid w:val="00053B09"/>
    <w:rsid w:val="00053D4E"/>
    <w:rsid w:val="00053F09"/>
    <w:rsid w:val="00054325"/>
    <w:rsid w:val="0005483C"/>
    <w:rsid w:val="00054F14"/>
    <w:rsid w:val="00055184"/>
    <w:rsid w:val="0005594E"/>
    <w:rsid w:val="00055BFB"/>
    <w:rsid w:val="00056264"/>
    <w:rsid w:val="000565FC"/>
    <w:rsid w:val="000568AA"/>
    <w:rsid w:val="00056AC4"/>
    <w:rsid w:val="000575DE"/>
    <w:rsid w:val="000577AF"/>
    <w:rsid w:val="00057917"/>
    <w:rsid w:val="000606AF"/>
    <w:rsid w:val="00060E8D"/>
    <w:rsid w:val="000619CC"/>
    <w:rsid w:val="00061FEA"/>
    <w:rsid w:val="00062184"/>
    <w:rsid w:val="00062930"/>
    <w:rsid w:val="00063460"/>
    <w:rsid w:val="000635A6"/>
    <w:rsid w:val="00063C55"/>
    <w:rsid w:val="00063F94"/>
    <w:rsid w:val="00064122"/>
    <w:rsid w:val="000645AB"/>
    <w:rsid w:val="00064761"/>
    <w:rsid w:val="00064772"/>
    <w:rsid w:val="00065043"/>
    <w:rsid w:val="0006537D"/>
    <w:rsid w:val="00065BF4"/>
    <w:rsid w:val="00065E7D"/>
    <w:rsid w:val="00066032"/>
    <w:rsid w:val="00066496"/>
    <w:rsid w:val="00066A15"/>
    <w:rsid w:val="00066DDF"/>
    <w:rsid w:val="00067084"/>
    <w:rsid w:val="00067613"/>
    <w:rsid w:val="00067A5E"/>
    <w:rsid w:val="0007002E"/>
    <w:rsid w:val="00070140"/>
    <w:rsid w:val="0007047C"/>
    <w:rsid w:val="000704C3"/>
    <w:rsid w:val="00070500"/>
    <w:rsid w:val="00070681"/>
    <w:rsid w:val="0007083B"/>
    <w:rsid w:val="0007198C"/>
    <w:rsid w:val="00071BAB"/>
    <w:rsid w:val="0007235A"/>
    <w:rsid w:val="00072899"/>
    <w:rsid w:val="00072961"/>
    <w:rsid w:val="00072AB6"/>
    <w:rsid w:val="000736C2"/>
    <w:rsid w:val="000736CB"/>
    <w:rsid w:val="00073743"/>
    <w:rsid w:val="000737A7"/>
    <w:rsid w:val="00073A2A"/>
    <w:rsid w:val="0007524D"/>
    <w:rsid w:val="000754B5"/>
    <w:rsid w:val="000754EB"/>
    <w:rsid w:val="0007569D"/>
    <w:rsid w:val="00075D60"/>
    <w:rsid w:val="000761B2"/>
    <w:rsid w:val="000761DD"/>
    <w:rsid w:val="00076402"/>
    <w:rsid w:val="0007641C"/>
    <w:rsid w:val="0007697D"/>
    <w:rsid w:val="00076A9C"/>
    <w:rsid w:val="00076E23"/>
    <w:rsid w:val="00076E35"/>
    <w:rsid w:val="00077782"/>
    <w:rsid w:val="00077A70"/>
    <w:rsid w:val="0008016D"/>
    <w:rsid w:val="000805F4"/>
    <w:rsid w:val="00080778"/>
    <w:rsid w:val="00080F62"/>
    <w:rsid w:val="00081376"/>
    <w:rsid w:val="000818AC"/>
    <w:rsid w:val="000818D5"/>
    <w:rsid w:val="000828DF"/>
    <w:rsid w:val="000828F7"/>
    <w:rsid w:val="0008304E"/>
    <w:rsid w:val="000840D6"/>
    <w:rsid w:val="000843BD"/>
    <w:rsid w:val="0008497F"/>
    <w:rsid w:val="00084E1F"/>
    <w:rsid w:val="00084EF0"/>
    <w:rsid w:val="000850B6"/>
    <w:rsid w:val="00085378"/>
    <w:rsid w:val="00085A40"/>
    <w:rsid w:val="00085DAA"/>
    <w:rsid w:val="000862CA"/>
    <w:rsid w:val="000878B4"/>
    <w:rsid w:val="00087FE4"/>
    <w:rsid w:val="0009115D"/>
    <w:rsid w:val="00091BE1"/>
    <w:rsid w:val="0009292B"/>
    <w:rsid w:val="000939AB"/>
    <w:rsid w:val="00094028"/>
    <w:rsid w:val="00094119"/>
    <w:rsid w:val="000944B8"/>
    <w:rsid w:val="000945FF"/>
    <w:rsid w:val="000946F6"/>
    <w:rsid w:val="00094854"/>
    <w:rsid w:val="000950CF"/>
    <w:rsid w:val="00095499"/>
    <w:rsid w:val="00095DD0"/>
    <w:rsid w:val="00095EDC"/>
    <w:rsid w:val="0009616B"/>
    <w:rsid w:val="0009623A"/>
    <w:rsid w:val="000968C5"/>
    <w:rsid w:val="00097207"/>
    <w:rsid w:val="0009767F"/>
    <w:rsid w:val="0009781C"/>
    <w:rsid w:val="00097DAC"/>
    <w:rsid w:val="000A0902"/>
    <w:rsid w:val="000A0C1D"/>
    <w:rsid w:val="000A0EDF"/>
    <w:rsid w:val="000A1596"/>
    <w:rsid w:val="000A1841"/>
    <w:rsid w:val="000A1B7D"/>
    <w:rsid w:val="000A1CCA"/>
    <w:rsid w:val="000A1E86"/>
    <w:rsid w:val="000A1EC0"/>
    <w:rsid w:val="000A1F86"/>
    <w:rsid w:val="000A2188"/>
    <w:rsid w:val="000A2C42"/>
    <w:rsid w:val="000A2CC2"/>
    <w:rsid w:val="000A2E7C"/>
    <w:rsid w:val="000A35D4"/>
    <w:rsid w:val="000A367A"/>
    <w:rsid w:val="000A385E"/>
    <w:rsid w:val="000A3990"/>
    <w:rsid w:val="000A3DD8"/>
    <w:rsid w:val="000A446C"/>
    <w:rsid w:val="000A4D3F"/>
    <w:rsid w:val="000A4F63"/>
    <w:rsid w:val="000A4F90"/>
    <w:rsid w:val="000A524C"/>
    <w:rsid w:val="000A5AA7"/>
    <w:rsid w:val="000A5ACF"/>
    <w:rsid w:val="000A5EC4"/>
    <w:rsid w:val="000A5ED3"/>
    <w:rsid w:val="000A6648"/>
    <w:rsid w:val="000A66BC"/>
    <w:rsid w:val="000A6EAE"/>
    <w:rsid w:val="000A728E"/>
    <w:rsid w:val="000A7843"/>
    <w:rsid w:val="000A7959"/>
    <w:rsid w:val="000A7FBC"/>
    <w:rsid w:val="000B0977"/>
    <w:rsid w:val="000B10A7"/>
    <w:rsid w:val="000B110D"/>
    <w:rsid w:val="000B270E"/>
    <w:rsid w:val="000B2939"/>
    <w:rsid w:val="000B2D2D"/>
    <w:rsid w:val="000B2DE5"/>
    <w:rsid w:val="000B36F9"/>
    <w:rsid w:val="000B3C99"/>
    <w:rsid w:val="000B3D1B"/>
    <w:rsid w:val="000B3DB5"/>
    <w:rsid w:val="000B401E"/>
    <w:rsid w:val="000B4388"/>
    <w:rsid w:val="000B496B"/>
    <w:rsid w:val="000B49F2"/>
    <w:rsid w:val="000B4A10"/>
    <w:rsid w:val="000B57F8"/>
    <w:rsid w:val="000B5D8D"/>
    <w:rsid w:val="000B6289"/>
    <w:rsid w:val="000B632A"/>
    <w:rsid w:val="000B6575"/>
    <w:rsid w:val="000B6777"/>
    <w:rsid w:val="000B68A6"/>
    <w:rsid w:val="000B69F9"/>
    <w:rsid w:val="000B6C30"/>
    <w:rsid w:val="000B72BD"/>
    <w:rsid w:val="000B7557"/>
    <w:rsid w:val="000B75DD"/>
    <w:rsid w:val="000B7718"/>
    <w:rsid w:val="000B7CED"/>
    <w:rsid w:val="000B7E18"/>
    <w:rsid w:val="000C0247"/>
    <w:rsid w:val="000C0C13"/>
    <w:rsid w:val="000C0C7C"/>
    <w:rsid w:val="000C19FE"/>
    <w:rsid w:val="000C1BA7"/>
    <w:rsid w:val="000C1EAC"/>
    <w:rsid w:val="000C20EB"/>
    <w:rsid w:val="000C23D5"/>
    <w:rsid w:val="000C2AB4"/>
    <w:rsid w:val="000C42FA"/>
    <w:rsid w:val="000C43D2"/>
    <w:rsid w:val="000C44E5"/>
    <w:rsid w:val="000C4F45"/>
    <w:rsid w:val="000C5013"/>
    <w:rsid w:val="000C5234"/>
    <w:rsid w:val="000C54B4"/>
    <w:rsid w:val="000C56CB"/>
    <w:rsid w:val="000C6DF4"/>
    <w:rsid w:val="000C7465"/>
    <w:rsid w:val="000C75A0"/>
    <w:rsid w:val="000D162C"/>
    <w:rsid w:val="000D1B7E"/>
    <w:rsid w:val="000D253C"/>
    <w:rsid w:val="000D2C1C"/>
    <w:rsid w:val="000D362F"/>
    <w:rsid w:val="000D379C"/>
    <w:rsid w:val="000D408A"/>
    <w:rsid w:val="000D492E"/>
    <w:rsid w:val="000D4ADB"/>
    <w:rsid w:val="000D54F6"/>
    <w:rsid w:val="000D553C"/>
    <w:rsid w:val="000D5D3F"/>
    <w:rsid w:val="000D5E2F"/>
    <w:rsid w:val="000D601A"/>
    <w:rsid w:val="000D61AE"/>
    <w:rsid w:val="000D62E8"/>
    <w:rsid w:val="000D6754"/>
    <w:rsid w:val="000D6D19"/>
    <w:rsid w:val="000D700E"/>
    <w:rsid w:val="000D716A"/>
    <w:rsid w:val="000D76B2"/>
    <w:rsid w:val="000E0363"/>
    <w:rsid w:val="000E06E0"/>
    <w:rsid w:val="000E0B86"/>
    <w:rsid w:val="000E0DD6"/>
    <w:rsid w:val="000E1588"/>
    <w:rsid w:val="000E15A6"/>
    <w:rsid w:val="000E183C"/>
    <w:rsid w:val="000E2567"/>
    <w:rsid w:val="000E26BA"/>
    <w:rsid w:val="000E2FD2"/>
    <w:rsid w:val="000E32F9"/>
    <w:rsid w:val="000E369A"/>
    <w:rsid w:val="000E41CD"/>
    <w:rsid w:val="000E420E"/>
    <w:rsid w:val="000E5256"/>
    <w:rsid w:val="000E6238"/>
    <w:rsid w:val="000E74BB"/>
    <w:rsid w:val="000F026D"/>
    <w:rsid w:val="000F06BD"/>
    <w:rsid w:val="000F0833"/>
    <w:rsid w:val="000F0C0F"/>
    <w:rsid w:val="000F101A"/>
    <w:rsid w:val="000F1210"/>
    <w:rsid w:val="000F1673"/>
    <w:rsid w:val="000F1A0E"/>
    <w:rsid w:val="000F1BE3"/>
    <w:rsid w:val="000F1F98"/>
    <w:rsid w:val="000F2000"/>
    <w:rsid w:val="000F2282"/>
    <w:rsid w:val="000F2619"/>
    <w:rsid w:val="000F2629"/>
    <w:rsid w:val="000F387B"/>
    <w:rsid w:val="000F3DA7"/>
    <w:rsid w:val="000F3E98"/>
    <w:rsid w:val="000F41B7"/>
    <w:rsid w:val="000F44B5"/>
    <w:rsid w:val="000F45BE"/>
    <w:rsid w:val="000F4B39"/>
    <w:rsid w:val="000F50FF"/>
    <w:rsid w:val="000F52DC"/>
    <w:rsid w:val="000F532C"/>
    <w:rsid w:val="000F56F2"/>
    <w:rsid w:val="000F5BE1"/>
    <w:rsid w:val="000F6061"/>
    <w:rsid w:val="000F60B9"/>
    <w:rsid w:val="000F610E"/>
    <w:rsid w:val="000F6362"/>
    <w:rsid w:val="000F6431"/>
    <w:rsid w:val="000F6472"/>
    <w:rsid w:val="000F6845"/>
    <w:rsid w:val="000F6CB9"/>
    <w:rsid w:val="000F7056"/>
    <w:rsid w:val="000F7D45"/>
    <w:rsid w:val="000F7E6D"/>
    <w:rsid w:val="0010020A"/>
    <w:rsid w:val="001004B3"/>
    <w:rsid w:val="001012AF"/>
    <w:rsid w:val="0010131C"/>
    <w:rsid w:val="00102636"/>
    <w:rsid w:val="001029FD"/>
    <w:rsid w:val="00102A66"/>
    <w:rsid w:val="00102BA0"/>
    <w:rsid w:val="00102C5D"/>
    <w:rsid w:val="001033F9"/>
    <w:rsid w:val="0010378B"/>
    <w:rsid w:val="001037A5"/>
    <w:rsid w:val="00103B9A"/>
    <w:rsid w:val="001041A2"/>
    <w:rsid w:val="001047D7"/>
    <w:rsid w:val="00104B9C"/>
    <w:rsid w:val="00104CD7"/>
    <w:rsid w:val="00105401"/>
    <w:rsid w:val="001057B0"/>
    <w:rsid w:val="0010584E"/>
    <w:rsid w:val="00106334"/>
    <w:rsid w:val="001066FF"/>
    <w:rsid w:val="0010688A"/>
    <w:rsid w:val="00106B06"/>
    <w:rsid w:val="00106E8A"/>
    <w:rsid w:val="001071CF"/>
    <w:rsid w:val="001071D8"/>
    <w:rsid w:val="001074C0"/>
    <w:rsid w:val="0010790C"/>
    <w:rsid w:val="001079C2"/>
    <w:rsid w:val="00110AE9"/>
    <w:rsid w:val="0011121A"/>
    <w:rsid w:val="0011132E"/>
    <w:rsid w:val="00111360"/>
    <w:rsid w:val="00111650"/>
    <w:rsid w:val="00111E2B"/>
    <w:rsid w:val="00111E3F"/>
    <w:rsid w:val="00112A57"/>
    <w:rsid w:val="00112D91"/>
    <w:rsid w:val="0011304E"/>
    <w:rsid w:val="0011344A"/>
    <w:rsid w:val="0011413D"/>
    <w:rsid w:val="001143D7"/>
    <w:rsid w:val="001146C3"/>
    <w:rsid w:val="00114D80"/>
    <w:rsid w:val="0011500E"/>
    <w:rsid w:val="001151D3"/>
    <w:rsid w:val="001152CD"/>
    <w:rsid w:val="00115D6F"/>
    <w:rsid w:val="0011618B"/>
    <w:rsid w:val="001165A4"/>
    <w:rsid w:val="00117295"/>
    <w:rsid w:val="00117302"/>
    <w:rsid w:val="001200AF"/>
    <w:rsid w:val="001206E1"/>
    <w:rsid w:val="00120B43"/>
    <w:rsid w:val="00121243"/>
    <w:rsid w:val="0012183D"/>
    <w:rsid w:val="001220F8"/>
    <w:rsid w:val="00122FBE"/>
    <w:rsid w:val="00123305"/>
    <w:rsid w:val="0012366A"/>
    <w:rsid w:val="00124102"/>
    <w:rsid w:val="0012474C"/>
    <w:rsid w:val="001247E1"/>
    <w:rsid w:val="0012489E"/>
    <w:rsid w:val="001248A9"/>
    <w:rsid w:val="00124D97"/>
    <w:rsid w:val="00125257"/>
    <w:rsid w:val="0012532F"/>
    <w:rsid w:val="00126A2B"/>
    <w:rsid w:val="00126A8D"/>
    <w:rsid w:val="00126BD1"/>
    <w:rsid w:val="00127003"/>
    <w:rsid w:val="001270AB"/>
    <w:rsid w:val="0012756C"/>
    <w:rsid w:val="0012777A"/>
    <w:rsid w:val="001279AF"/>
    <w:rsid w:val="00127C45"/>
    <w:rsid w:val="00127D94"/>
    <w:rsid w:val="00127DDC"/>
    <w:rsid w:val="00127E55"/>
    <w:rsid w:val="00127FD1"/>
    <w:rsid w:val="00130563"/>
    <w:rsid w:val="00131512"/>
    <w:rsid w:val="00131ADC"/>
    <w:rsid w:val="001327FC"/>
    <w:rsid w:val="00132820"/>
    <w:rsid w:val="001329EA"/>
    <w:rsid w:val="00133685"/>
    <w:rsid w:val="00133830"/>
    <w:rsid w:val="00133C6E"/>
    <w:rsid w:val="0013466D"/>
    <w:rsid w:val="001348D4"/>
    <w:rsid w:val="00134B66"/>
    <w:rsid w:val="00134C3A"/>
    <w:rsid w:val="00134DEF"/>
    <w:rsid w:val="001350E6"/>
    <w:rsid w:val="00135248"/>
    <w:rsid w:val="00135BF0"/>
    <w:rsid w:val="00135F67"/>
    <w:rsid w:val="00136269"/>
    <w:rsid w:val="00136D80"/>
    <w:rsid w:val="00137425"/>
    <w:rsid w:val="001374A9"/>
    <w:rsid w:val="00137B26"/>
    <w:rsid w:val="00137B5C"/>
    <w:rsid w:val="001403E9"/>
    <w:rsid w:val="00140578"/>
    <w:rsid w:val="0014066B"/>
    <w:rsid w:val="0014127D"/>
    <w:rsid w:val="00141F7B"/>
    <w:rsid w:val="001420AD"/>
    <w:rsid w:val="00142277"/>
    <w:rsid w:val="001427BA"/>
    <w:rsid w:val="00142839"/>
    <w:rsid w:val="0014284F"/>
    <w:rsid w:val="00142A0C"/>
    <w:rsid w:val="00142DCE"/>
    <w:rsid w:val="0014355B"/>
    <w:rsid w:val="001437D1"/>
    <w:rsid w:val="001441E0"/>
    <w:rsid w:val="00144210"/>
    <w:rsid w:val="001446CE"/>
    <w:rsid w:val="0014589B"/>
    <w:rsid w:val="00146113"/>
    <w:rsid w:val="001467E9"/>
    <w:rsid w:val="00146958"/>
    <w:rsid w:val="001478AE"/>
    <w:rsid w:val="001478F0"/>
    <w:rsid w:val="00147DFD"/>
    <w:rsid w:val="00147F33"/>
    <w:rsid w:val="001507F8"/>
    <w:rsid w:val="0015092F"/>
    <w:rsid w:val="00150A95"/>
    <w:rsid w:val="00150C26"/>
    <w:rsid w:val="00150C45"/>
    <w:rsid w:val="00150F2A"/>
    <w:rsid w:val="001523F5"/>
    <w:rsid w:val="00152481"/>
    <w:rsid w:val="00152543"/>
    <w:rsid w:val="00152784"/>
    <w:rsid w:val="00152BCF"/>
    <w:rsid w:val="00152E48"/>
    <w:rsid w:val="001531DB"/>
    <w:rsid w:val="00153396"/>
    <w:rsid w:val="00153399"/>
    <w:rsid w:val="00153554"/>
    <w:rsid w:val="0015379A"/>
    <w:rsid w:val="00154411"/>
    <w:rsid w:val="00154903"/>
    <w:rsid w:val="00154CF5"/>
    <w:rsid w:val="00154ED4"/>
    <w:rsid w:val="001551AB"/>
    <w:rsid w:val="0015565D"/>
    <w:rsid w:val="001559D0"/>
    <w:rsid w:val="00155AC8"/>
    <w:rsid w:val="00155B41"/>
    <w:rsid w:val="00156507"/>
    <w:rsid w:val="0015681E"/>
    <w:rsid w:val="00156850"/>
    <w:rsid w:val="00156BBE"/>
    <w:rsid w:val="00156C3A"/>
    <w:rsid w:val="00156DCA"/>
    <w:rsid w:val="001576AE"/>
    <w:rsid w:val="001579F0"/>
    <w:rsid w:val="00157A2A"/>
    <w:rsid w:val="00160AAB"/>
    <w:rsid w:val="00161770"/>
    <w:rsid w:val="00161894"/>
    <w:rsid w:val="00161A09"/>
    <w:rsid w:val="00161CA4"/>
    <w:rsid w:val="00162208"/>
    <w:rsid w:val="00162543"/>
    <w:rsid w:val="00162FC3"/>
    <w:rsid w:val="001630D7"/>
    <w:rsid w:val="001633D7"/>
    <w:rsid w:val="00164142"/>
    <w:rsid w:val="00165251"/>
    <w:rsid w:val="001655D3"/>
    <w:rsid w:val="001662FF"/>
    <w:rsid w:val="00166605"/>
    <w:rsid w:val="0016675E"/>
    <w:rsid w:val="00166827"/>
    <w:rsid w:val="0016693B"/>
    <w:rsid w:val="00166DFC"/>
    <w:rsid w:val="0016777D"/>
    <w:rsid w:val="001703A4"/>
    <w:rsid w:val="00170C0E"/>
    <w:rsid w:val="00170DF0"/>
    <w:rsid w:val="0017102E"/>
    <w:rsid w:val="0017144F"/>
    <w:rsid w:val="0017161B"/>
    <w:rsid w:val="00171DBD"/>
    <w:rsid w:val="00171FFF"/>
    <w:rsid w:val="001721A9"/>
    <w:rsid w:val="001729D0"/>
    <w:rsid w:val="00172AA5"/>
    <w:rsid w:val="00172D2B"/>
    <w:rsid w:val="001732E7"/>
    <w:rsid w:val="00173D5A"/>
    <w:rsid w:val="00173DD5"/>
    <w:rsid w:val="00174204"/>
    <w:rsid w:val="001744FD"/>
    <w:rsid w:val="001745FA"/>
    <w:rsid w:val="001755E8"/>
    <w:rsid w:val="0017560A"/>
    <w:rsid w:val="00175ABE"/>
    <w:rsid w:val="00175DB1"/>
    <w:rsid w:val="001762C1"/>
    <w:rsid w:val="001764C4"/>
    <w:rsid w:val="00176992"/>
    <w:rsid w:val="00176B98"/>
    <w:rsid w:val="00177808"/>
    <w:rsid w:val="001778DB"/>
    <w:rsid w:val="00177BC4"/>
    <w:rsid w:val="00177C71"/>
    <w:rsid w:val="00180B92"/>
    <w:rsid w:val="00180F96"/>
    <w:rsid w:val="001810C9"/>
    <w:rsid w:val="00181398"/>
    <w:rsid w:val="001820D7"/>
    <w:rsid w:val="00182714"/>
    <w:rsid w:val="001827AC"/>
    <w:rsid w:val="001828F9"/>
    <w:rsid w:val="00182BF1"/>
    <w:rsid w:val="00182C27"/>
    <w:rsid w:val="00182FC9"/>
    <w:rsid w:val="001833AF"/>
    <w:rsid w:val="00183CDE"/>
    <w:rsid w:val="00183DC4"/>
    <w:rsid w:val="00184106"/>
    <w:rsid w:val="001846DB"/>
    <w:rsid w:val="00184910"/>
    <w:rsid w:val="00184CE5"/>
    <w:rsid w:val="00184D71"/>
    <w:rsid w:val="00184EB7"/>
    <w:rsid w:val="001851BC"/>
    <w:rsid w:val="001853A0"/>
    <w:rsid w:val="00186880"/>
    <w:rsid w:val="001869AA"/>
    <w:rsid w:val="00186C5D"/>
    <w:rsid w:val="001872CF"/>
    <w:rsid w:val="00187BAA"/>
    <w:rsid w:val="001904F0"/>
    <w:rsid w:val="001912BC"/>
    <w:rsid w:val="00191640"/>
    <w:rsid w:val="001918D9"/>
    <w:rsid w:val="00191CF7"/>
    <w:rsid w:val="00192389"/>
    <w:rsid w:val="001927A1"/>
    <w:rsid w:val="00193272"/>
    <w:rsid w:val="00193565"/>
    <w:rsid w:val="00193963"/>
    <w:rsid w:val="00193FCA"/>
    <w:rsid w:val="001943E0"/>
    <w:rsid w:val="00194662"/>
    <w:rsid w:val="00195787"/>
    <w:rsid w:val="0019586B"/>
    <w:rsid w:val="0019597B"/>
    <w:rsid w:val="00195A72"/>
    <w:rsid w:val="00195E90"/>
    <w:rsid w:val="001969A4"/>
    <w:rsid w:val="00196D8A"/>
    <w:rsid w:val="00197EA6"/>
    <w:rsid w:val="001A0D69"/>
    <w:rsid w:val="001A1887"/>
    <w:rsid w:val="001A1982"/>
    <w:rsid w:val="001A1E98"/>
    <w:rsid w:val="001A200F"/>
    <w:rsid w:val="001A22A2"/>
    <w:rsid w:val="001A249D"/>
    <w:rsid w:val="001A3D1E"/>
    <w:rsid w:val="001A41A8"/>
    <w:rsid w:val="001A4759"/>
    <w:rsid w:val="001A4D50"/>
    <w:rsid w:val="001A4FBE"/>
    <w:rsid w:val="001A5D9E"/>
    <w:rsid w:val="001A611B"/>
    <w:rsid w:val="001A64F0"/>
    <w:rsid w:val="001A6BAA"/>
    <w:rsid w:val="001A73B0"/>
    <w:rsid w:val="001A74B3"/>
    <w:rsid w:val="001A7D70"/>
    <w:rsid w:val="001A7DA2"/>
    <w:rsid w:val="001B0026"/>
    <w:rsid w:val="001B030E"/>
    <w:rsid w:val="001B0856"/>
    <w:rsid w:val="001B0A7F"/>
    <w:rsid w:val="001B1115"/>
    <w:rsid w:val="001B19E4"/>
    <w:rsid w:val="001B1A0E"/>
    <w:rsid w:val="001B1AF7"/>
    <w:rsid w:val="001B1E87"/>
    <w:rsid w:val="001B21F1"/>
    <w:rsid w:val="001B27C1"/>
    <w:rsid w:val="001B2B89"/>
    <w:rsid w:val="001B2C2D"/>
    <w:rsid w:val="001B30B3"/>
    <w:rsid w:val="001B414B"/>
    <w:rsid w:val="001B44BB"/>
    <w:rsid w:val="001B46E3"/>
    <w:rsid w:val="001B4F4D"/>
    <w:rsid w:val="001B59E7"/>
    <w:rsid w:val="001B6418"/>
    <w:rsid w:val="001B669E"/>
    <w:rsid w:val="001B66FE"/>
    <w:rsid w:val="001B679D"/>
    <w:rsid w:val="001B6AE5"/>
    <w:rsid w:val="001B6D74"/>
    <w:rsid w:val="001B7220"/>
    <w:rsid w:val="001B77D4"/>
    <w:rsid w:val="001B7B59"/>
    <w:rsid w:val="001B7DD8"/>
    <w:rsid w:val="001C0A14"/>
    <w:rsid w:val="001C0A3B"/>
    <w:rsid w:val="001C0A66"/>
    <w:rsid w:val="001C0A94"/>
    <w:rsid w:val="001C0AF7"/>
    <w:rsid w:val="001C0ECE"/>
    <w:rsid w:val="001C1338"/>
    <w:rsid w:val="001C1C24"/>
    <w:rsid w:val="001C234D"/>
    <w:rsid w:val="001C294C"/>
    <w:rsid w:val="001C3184"/>
    <w:rsid w:val="001C33BE"/>
    <w:rsid w:val="001C37C3"/>
    <w:rsid w:val="001C4894"/>
    <w:rsid w:val="001C48D6"/>
    <w:rsid w:val="001C4AC0"/>
    <w:rsid w:val="001C5537"/>
    <w:rsid w:val="001C56A0"/>
    <w:rsid w:val="001C56F9"/>
    <w:rsid w:val="001C598A"/>
    <w:rsid w:val="001C61F4"/>
    <w:rsid w:val="001C6342"/>
    <w:rsid w:val="001C639C"/>
    <w:rsid w:val="001C6745"/>
    <w:rsid w:val="001C69A9"/>
    <w:rsid w:val="001C711A"/>
    <w:rsid w:val="001C7B13"/>
    <w:rsid w:val="001D0A74"/>
    <w:rsid w:val="001D137D"/>
    <w:rsid w:val="001D154E"/>
    <w:rsid w:val="001D2147"/>
    <w:rsid w:val="001D28D2"/>
    <w:rsid w:val="001D2B42"/>
    <w:rsid w:val="001D305A"/>
    <w:rsid w:val="001D324B"/>
    <w:rsid w:val="001D3A3C"/>
    <w:rsid w:val="001D40D6"/>
    <w:rsid w:val="001D46C2"/>
    <w:rsid w:val="001D4FB9"/>
    <w:rsid w:val="001D77FD"/>
    <w:rsid w:val="001D7CF6"/>
    <w:rsid w:val="001D7DC6"/>
    <w:rsid w:val="001D7ED7"/>
    <w:rsid w:val="001D7F96"/>
    <w:rsid w:val="001E030A"/>
    <w:rsid w:val="001E0589"/>
    <w:rsid w:val="001E0723"/>
    <w:rsid w:val="001E0BFA"/>
    <w:rsid w:val="001E0D26"/>
    <w:rsid w:val="001E1780"/>
    <w:rsid w:val="001E1A0F"/>
    <w:rsid w:val="001E1DC4"/>
    <w:rsid w:val="001E20E8"/>
    <w:rsid w:val="001E2247"/>
    <w:rsid w:val="001E29B1"/>
    <w:rsid w:val="001E2B1B"/>
    <w:rsid w:val="001E314F"/>
    <w:rsid w:val="001E361F"/>
    <w:rsid w:val="001E392D"/>
    <w:rsid w:val="001E4185"/>
    <w:rsid w:val="001E476A"/>
    <w:rsid w:val="001E4D2E"/>
    <w:rsid w:val="001E4EF9"/>
    <w:rsid w:val="001E5122"/>
    <w:rsid w:val="001E58D3"/>
    <w:rsid w:val="001E651A"/>
    <w:rsid w:val="001E67B4"/>
    <w:rsid w:val="001E6935"/>
    <w:rsid w:val="001E6A12"/>
    <w:rsid w:val="001E6D65"/>
    <w:rsid w:val="001E7591"/>
    <w:rsid w:val="001F0900"/>
    <w:rsid w:val="001F1507"/>
    <w:rsid w:val="001F1649"/>
    <w:rsid w:val="001F1F87"/>
    <w:rsid w:val="001F29D7"/>
    <w:rsid w:val="001F2E45"/>
    <w:rsid w:val="001F300D"/>
    <w:rsid w:val="001F35C7"/>
    <w:rsid w:val="001F4E47"/>
    <w:rsid w:val="001F55BA"/>
    <w:rsid w:val="001F55E2"/>
    <w:rsid w:val="001F5B32"/>
    <w:rsid w:val="001F5D4F"/>
    <w:rsid w:val="001F5DE7"/>
    <w:rsid w:val="001F6820"/>
    <w:rsid w:val="001F6BA6"/>
    <w:rsid w:val="001F6DCA"/>
    <w:rsid w:val="001F763F"/>
    <w:rsid w:val="001F7673"/>
    <w:rsid w:val="001F769A"/>
    <w:rsid w:val="001F76C0"/>
    <w:rsid w:val="001F7958"/>
    <w:rsid w:val="001F7DD0"/>
    <w:rsid w:val="0020021A"/>
    <w:rsid w:val="00200B01"/>
    <w:rsid w:val="00200B8E"/>
    <w:rsid w:val="00201264"/>
    <w:rsid w:val="002019FE"/>
    <w:rsid w:val="00201A45"/>
    <w:rsid w:val="00202309"/>
    <w:rsid w:val="0020258B"/>
    <w:rsid w:val="0020260E"/>
    <w:rsid w:val="00202E47"/>
    <w:rsid w:val="00203961"/>
    <w:rsid w:val="00203CB6"/>
    <w:rsid w:val="002042DA"/>
    <w:rsid w:val="00204381"/>
    <w:rsid w:val="002045FF"/>
    <w:rsid w:val="002047BA"/>
    <w:rsid w:val="0020496E"/>
    <w:rsid w:val="0020499B"/>
    <w:rsid w:val="00205F52"/>
    <w:rsid w:val="00206353"/>
    <w:rsid w:val="00206896"/>
    <w:rsid w:val="002068A3"/>
    <w:rsid w:val="00206C8D"/>
    <w:rsid w:val="00206D55"/>
    <w:rsid w:val="0020719E"/>
    <w:rsid w:val="0020767F"/>
    <w:rsid w:val="002076FE"/>
    <w:rsid w:val="00207C9D"/>
    <w:rsid w:val="00210052"/>
    <w:rsid w:val="002101E4"/>
    <w:rsid w:val="00210249"/>
    <w:rsid w:val="002104E5"/>
    <w:rsid w:val="00210E81"/>
    <w:rsid w:val="00211212"/>
    <w:rsid w:val="0021173A"/>
    <w:rsid w:val="0021233C"/>
    <w:rsid w:val="0021251E"/>
    <w:rsid w:val="00212556"/>
    <w:rsid w:val="00212764"/>
    <w:rsid w:val="00212A66"/>
    <w:rsid w:val="00213762"/>
    <w:rsid w:val="00213D4E"/>
    <w:rsid w:val="00213F5C"/>
    <w:rsid w:val="00214AF6"/>
    <w:rsid w:val="00214C26"/>
    <w:rsid w:val="00214CAC"/>
    <w:rsid w:val="00214F46"/>
    <w:rsid w:val="00215020"/>
    <w:rsid w:val="00215255"/>
    <w:rsid w:val="00216231"/>
    <w:rsid w:val="00216417"/>
    <w:rsid w:val="002171F9"/>
    <w:rsid w:val="00217242"/>
    <w:rsid w:val="00217C2C"/>
    <w:rsid w:val="00217E3D"/>
    <w:rsid w:val="0022078D"/>
    <w:rsid w:val="002208B2"/>
    <w:rsid w:val="00220A0D"/>
    <w:rsid w:val="002210EB"/>
    <w:rsid w:val="00221E9A"/>
    <w:rsid w:val="00221EAC"/>
    <w:rsid w:val="002223EA"/>
    <w:rsid w:val="002224AC"/>
    <w:rsid w:val="00222912"/>
    <w:rsid w:val="00222A59"/>
    <w:rsid w:val="00222AB5"/>
    <w:rsid w:val="00222D69"/>
    <w:rsid w:val="00222EE7"/>
    <w:rsid w:val="00222FBC"/>
    <w:rsid w:val="002232C4"/>
    <w:rsid w:val="00224726"/>
    <w:rsid w:val="00224967"/>
    <w:rsid w:val="002252DC"/>
    <w:rsid w:val="002257F4"/>
    <w:rsid w:val="002261DB"/>
    <w:rsid w:val="00226681"/>
    <w:rsid w:val="00226B85"/>
    <w:rsid w:val="00226DD7"/>
    <w:rsid w:val="00227363"/>
    <w:rsid w:val="00227516"/>
    <w:rsid w:val="002277B2"/>
    <w:rsid w:val="00227BFA"/>
    <w:rsid w:val="002301EB"/>
    <w:rsid w:val="0023036A"/>
    <w:rsid w:val="00230696"/>
    <w:rsid w:val="0023097F"/>
    <w:rsid w:val="00230F42"/>
    <w:rsid w:val="00230FEE"/>
    <w:rsid w:val="0023103D"/>
    <w:rsid w:val="00231464"/>
    <w:rsid w:val="00232346"/>
    <w:rsid w:val="0023286C"/>
    <w:rsid w:val="002328CD"/>
    <w:rsid w:val="00232D80"/>
    <w:rsid w:val="00232E2C"/>
    <w:rsid w:val="002336CE"/>
    <w:rsid w:val="00233A0A"/>
    <w:rsid w:val="00233A5C"/>
    <w:rsid w:val="00233C74"/>
    <w:rsid w:val="00235090"/>
    <w:rsid w:val="00235B5E"/>
    <w:rsid w:val="00236186"/>
    <w:rsid w:val="00236DB0"/>
    <w:rsid w:val="00236F41"/>
    <w:rsid w:val="00236F5C"/>
    <w:rsid w:val="00237008"/>
    <w:rsid w:val="0023725F"/>
    <w:rsid w:val="0023731B"/>
    <w:rsid w:val="00237995"/>
    <w:rsid w:val="00237B55"/>
    <w:rsid w:val="00237CCD"/>
    <w:rsid w:val="002414A6"/>
    <w:rsid w:val="002415A4"/>
    <w:rsid w:val="002415A8"/>
    <w:rsid w:val="002415D6"/>
    <w:rsid w:val="002418EB"/>
    <w:rsid w:val="00241C3A"/>
    <w:rsid w:val="0024201D"/>
    <w:rsid w:val="00242368"/>
    <w:rsid w:val="0024250E"/>
    <w:rsid w:val="00242525"/>
    <w:rsid w:val="00242571"/>
    <w:rsid w:val="002426D7"/>
    <w:rsid w:val="002426FA"/>
    <w:rsid w:val="00242CE6"/>
    <w:rsid w:val="00242CEE"/>
    <w:rsid w:val="00242D9B"/>
    <w:rsid w:val="00243E37"/>
    <w:rsid w:val="00244E09"/>
    <w:rsid w:val="00244F19"/>
    <w:rsid w:val="00245285"/>
    <w:rsid w:val="00245FE6"/>
    <w:rsid w:val="002464AC"/>
    <w:rsid w:val="00246843"/>
    <w:rsid w:val="00247577"/>
    <w:rsid w:val="0024771E"/>
    <w:rsid w:val="00247E37"/>
    <w:rsid w:val="00247E9E"/>
    <w:rsid w:val="00247FAC"/>
    <w:rsid w:val="002503D3"/>
    <w:rsid w:val="0025053B"/>
    <w:rsid w:val="002505B7"/>
    <w:rsid w:val="0025066C"/>
    <w:rsid w:val="00250CB8"/>
    <w:rsid w:val="00251555"/>
    <w:rsid w:val="00251EFD"/>
    <w:rsid w:val="00251F00"/>
    <w:rsid w:val="00252006"/>
    <w:rsid w:val="00252170"/>
    <w:rsid w:val="0025229B"/>
    <w:rsid w:val="00252344"/>
    <w:rsid w:val="00252450"/>
    <w:rsid w:val="002527EB"/>
    <w:rsid w:val="00252C33"/>
    <w:rsid w:val="00253151"/>
    <w:rsid w:val="00253701"/>
    <w:rsid w:val="00253BBE"/>
    <w:rsid w:val="002546F1"/>
    <w:rsid w:val="00254D87"/>
    <w:rsid w:val="00254DDA"/>
    <w:rsid w:val="002555A5"/>
    <w:rsid w:val="00255E81"/>
    <w:rsid w:val="00256496"/>
    <w:rsid w:val="00256A72"/>
    <w:rsid w:val="00256B93"/>
    <w:rsid w:val="00256D65"/>
    <w:rsid w:val="00257406"/>
    <w:rsid w:val="002574E9"/>
    <w:rsid w:val="0025784D"/>
    <w:rsid w:val="002578AA"/>
    <w:rsid w:val="00257A2B"/>
    <w:rsid w:val="002608F7"/>
    <w:rsid w:val="00260F3E"/>
    <w:rsid w:val="002610C9"/>
    <w:rsid w:val="00261837"/>
    <w:rsid w:val="00262345"/>
    <w:rsid w:val="002625FB"/>
    <w:rsid w:val="002628DC"/>
    <w:rsid w:val="00262F60"/>
    <w:rsid w:val="0026361D"/>
    <w:rsid w:val="00263B8B"/>
    <w:rsid w:val="00263D0A"/>
    <w:rsid w:val="00264258"/>
    <w:rsid w:val="00264AA1"/>
    <w:rsid w:val="00264D64"/>
    <w:rsid w:val="00265926"/>
    <w:rsid w:val="00266ECB"/>
    <w:rsid w:val="00267255"/>
    <w:rsid w:val="0026781E"/>
    <w:rsid w:val="00267BE0"/>
    <w:rsid w:val="00267F7A"/>
    <w:rsid w:val="00270306"/>
    <w:rsid w:val="0027071C"/>
    <w:rsid w:val="00270BE1"/>
    <w:rsid w:val="002712AE"/>
    <w:rsid w:val="00271658"/>
    <w:rsid w:val="002716D7"/>
    <w:rsid w:val="00271AB4"/>
    <w:rsid w:val="00272041"/>
    <w:rsid w:val="002720E7"/>
    <w:rsid w:val="002721B6"/>
    <w:rsid w:val="00272BC7"/>
    <w:rsid w:val="00272EEE"/>
    <w:rsid w:val="00272F36"/>
    <w:rsid w:val="002730DB"/>
    <w:rsid w:val="0027315A"/>
    <w:rsid w:val="002731A2"/>
    <w:rsid w:val="00273375"/>
    <w:rsid w:val="00274158"/>
    <w:rsid w:val="002746A1"/>
    <w:rsid w:val="00274849"/>
    <w:rsid w:val="00274B08"/>
    <w:rsid w:val="00274C20"/>
    <w:rsid w:val="00274EFC"/>
    <w:rsid w:val="00274F2D"/>
    <w:rsid w:val="0027522E"/>
    <w:rsid w:val="002758D8"/>
    <w:rsid w:val="002758F4"/>
    <w:rsid w:val="00275A64"/>
    <w:rsid w:val="00276035"/>
    <w:rsid w:val="0027611F"/>
    <w:rsid w:val="002767DC"/>
    <w:rsid w:val="00276A12"/>
    <w:rsid w:val="00277160"/>
    <w:rsid w:val="0027732C"/>
    <w:rsid w:val="00277D96"/>
    <w:rsid w:val="002803DB"/>
    <w:rsid w:val="002806BC"/>
    <w:rsid w:val="002807DE"/>
    <w:rsid w:val="00280E0C"/>
    <w:rsid w:val="00281767"/>
    <w:rsid w:val="002817CA"/>
    <w:rsid w:val="002823D8"/>
    <w:rsid w:val="00282455"/>
    <w:rsid w:val="0028326B"/>
    <w:rsid w:val="00283578"/>
    <w:rsid w:val="002835A3"/>
    <w:rsid w:val="00283A56"/>
    <w:rsid w:val="00284044"/>
    <w:rsid w:val="00284306"/>
    <w:rsid w:val="002843C4"/>
    <w:rsid w:val="002846F3"/>
    <w:rsid w:val="00284834"/>
    <w:rsid w:val="00285047"/>
    <w:rsid w:val="00285142"/>
    <w:rsid w:val="0028535A"/>
    <w:rsid w:val="00285659"/>
    <w:rsid w:val="002863E9"/>
    <w:rsid w:val="002865CE"/>
    <w:rsid w:val="0028680F"/>
    <w:rsid w:val="0028687B"/>
    <w:rsid w:val="002874B7"/>
    <w:rsid w:val="002879A3"/>
    <w:rsid w:val="002879FF"/>
    <w:rsid w:val="00287C71"/>
    <w:rsid w:val="00290247"/>
    <w:rsid w:val="002903C8"/>
    <w:rsid w:val="00290EBF"/>
    <w:rsid w:val="00291168"/>
    <w:rsid w:val="002919AB"/>
    <w:rsid w:val="00291A41"/>
    <w:rsid w:val="00291C79"/>
    <w:rsid w:val="00291DB3"/>
    <w:rsid w:val="00292016"/>
    <w:rsid w:val="002924CF"/>
    <w:rsid w:val="0029300C"/>
    <w:rsid w:val="002930EF"/>
    <w:rsid w:val="002930F8"/>
    <w:rsid w:val="002934F6"/>
    <w:rsid w:val="002936EE"/>
    <w:rsid w:val="00294A74"/>
    <w:rsid w:val="00294FEF"/>
    <w:rsid w:val="00295416"/>
    <w:rsid w:val="00295956"/>
    <w:rsid w:val="00296A57"/>
    <w:rsid w:val="00296B9B"/>
    <w:rsid w:val="00296C86"/>
    <w:rsid w:val="00297011"/>
    <w:rsid w:val="00297324"/>
    <w:rsid w:val="00297405"/>
    <w:rsid w:val="00297A37"/>
    <w:rsid w:val="00297AD3"/>
    <w:rsid w:val="00297F38"/>
    <w:rsid w:val="002A0052"/>
    <w:rsid w:val="002A08CA"/>
    <w:rsid w:val="002A0C1C"/>
    <w:rsid w:val="002A0CC7"/>
    <w:rsid w:val="002A102E"/>
    <w:rsid w:val="002A1280"/>
    <w:rsid w:val="002A14C6"/>
    <w:rsid w:val="002A178B"/>
    <w:rsid w:val="002A1A30"/>
    <w:rsid w:val="002A1AA1"/>
    <w:rsid w:val="002A22D9"/>
    <w:rsid w:val="002A2586"/>
    <w:rsid w:val="002A26F4"/>
    <w:rsid w:val="002A2EBD"/>
    <w:rsid w:val="002A359D"/>
    <w:rsid w:val="002A36BE"/>
    <w:rsid w:val="002A3F7A"/>
    <w:rsid w:val="002A4299"/>
    <w:rsid w:val="002A4969"/>
    <w:rsid w:val="002A4B9B"/>
    <w:rsid w:val="002A4FF5"/>
    <w:rsid w:val="002A5711"/>
    <w:rsid w:val="002A5AE2"/>
    <w:rsid w:val="002A6116"/>
    <w:rsid w:val="002A6655"/>
    <w:rsid w:val="002A665E"/>
    <w:rsid w:val="002A6DC4"/>
    <w:rsid w:val="002A7012"/>
    <w:rsid w:val="002A740E"/>
    <w:rsid w:val="002A7964"/>
    <w:rsid w:val="002A7F62"/>
    <w:rsid w:val="002B0A66"/>
    <w:rsid w:val="002B0EC2"/>
    <w:rsid w:val="002B0EC7"/>
    <w:rsid w:val="002B10D3"/>
    <w:rsid w:val="002B1130"/>
    <w:rsid w:val="002B1F0E"/>
    <w:rsid w:val="002B1F3B"/>
    <w:rsid w:val="002B3FA5"/>
    <w:rsid w:val="002B43E6"/>
    <w:rsid w:val="002B46CA"/>
    <w:rsid w:val="002B4770"/>
    <w:rsid w:val="002B4C35"/>
    <w:rsid w:val="002B4D84"/>
    <w:rsid w:val="002B52C6"/>
    <w:rsid w:val="002B6218"/>
    <w:rsid w:val="002B644C"/>
    <w:rsid w:val="002B6740"/>
    <w:rsid w:val="002B6E40"/>
    <w:rsid w:val="002B7C1F"/>
    <w:rsid w:val="002C040D"/>
    <w:rsid w:val="002C0766"/>
    <w:rsid w:val="002C0793"/>
    <w:rsid w:val="002C084E"/>
    <w:rsid w:val="002C0B34"/>
    <w:rsid w:val="002C0E77"/>
    <w:rsid w:val="002C0F0E"/>
    <w:rsid w:val="002C11CB"/>
    <w:rsid w:val="002C12D4"/>
    <w:rsid w:val="002C1800"/>
    <w:rsid w:val="002C180B"/>
    <w:rsid w:val="002C192E"/>
    <w:rsid w:val="002C22A7"/>
    <w:rsid w:val="002C28F0"/>
    <w:rsid w:val="002C295C"/>
    <w:rsid w:val="002C2A0F"/>
    <w:rsid w:val="002C2A3E"/>
    <w:rsid w:val="002C2BC0"/>
    <w:rsid w:val="002C2E9D"/>
    <w:rsid w:val="002C388C"/>
    <w:rsid w:val="002C3B29"/>
    <w:rsid w:val="002C41B6"/>
    <w:rsid w:val="002C424A"/>
    <w:rsid w:val="002C4339"/>
    <w:rsid w:val="002C43F8"/>
    <w:rsid w:val="002C442C"/>
    <w:rsid w:val="002C476E"/>
    <w:rsid w:val="002C4947"/>
    <w:rsid w:val="002C4E86"/>
    <w:rsid w:val="002C4F8D"/>
    <w:rsid w:val="002C506D"/>
    <w:rsid w:val="002C555F"/>
    <w:rsid w:val="002C574B"/>
    <w:rsid w:val="002C57D3"/>
    <w:rsid w:val="002C57EE"/>
    <w:rsid w:val="002C5AF7"/>
    <w:rsid w:val="002C63E3"/>
    <w:rsid w:val="002C6645"/>
    <w:rsid w:val="002C6806"/>
    <w:rsid w:val="002C6DB9"/>
    <w:rsid w:val="002C7994"/>
    <w:rsid w:val="002C7C69"/>
    <w:rsid w:val="002C7C78"/>
    <w:rsid w:val="002D01CE"/>
    <w:rsid w:val="002D0429"/>
    <w:rsid w:val="002D0C3F"/>
    <w:rsid w:val="002D14E4"/>
    <w:rsid w:val="002D1B24"/>
    <w:rsid w:val="002D1B2E"/>
    <w:rsid w:val="002D1BEF"/>
    <w:rsid w:val="002D1D17"/>
    <w:rsid w:val="002D2303"/>
    <w:rsid w:val="002D2306"/>
    <w:rsid w:val="002D26C1"/>
    <w:rsid w:val="002D279F"/>
    <w:rsid w:val="002D2C2B"/>
    <w:rsid w:val="002D348A"/>
    <w:rsid w:val="002D3B15"/>
    <w:rsid w:val="002D3DD1"/>
    <w:rsid w:val="002D40B3"/>
    <w:rsid w:val="002D447D"/>
    <w:rsid w:val="002D47C7"/>
    <w:rsid w:val="002D4F61"/>
    <w:rsid w:val="002D5D75"/>
    <w:rsid w:val="002D5ED2"/>
    <w:rsid w:val="002D5EDD"/>
    <w:rsid w:val="002D656F"/>
    <w:rsid w:val="002D6953"/>
    <w:rsid w:val="002D7D66"/>
    <w:rsid w:val="002D7D6F"/>
    <w:rsid w:val="002E00EF"/>
    <w:rsid w:val="002E016B"/>
    <w:rsid w:val="002E0319"/>
    <w:rsid w:val="002E0376"/>
    <w:rsid w:val="002E09C8"/>
    <w:rsid w:val="002E1749"/>
    <w:rsid w:val="002E18AD"/>
    <w:rsid w:val="002E1CAD"/>
    <w:rsid w:val="002E21AF"/>
    <w:rsid w:val="002E2370"/>
    <w:rsid w:val="002E268F"/>
    <w:rsid w:val="002E3385"/>
    <w:rsid w:val="002E35FB"/>
    <w:rsid w:val="002E3600"/>
    <w:rsid w:val="002E3CAD"/>
    <w:rsid w:val="002E3D9E"/>
    <w:rsid w:val="002E43B8"/>
    <w:rsid w:val="002E46EC"/>
    <w:rsid w:val="002E4AAB"/>
    <w:rsid w:val="002E4E1C"/>
    <w:rsid w:val="002E562A"/>
    <w:rsid w:val="002E5D0F"/>
    <w:rsid w:val="002E6043"/>
    <w:rsid w:val="002E635E"/>
    <w:rsid w:val="002E67B0"/>
    <w:rsid w:val="002E6F0E"/>
    <w:rsid w:val="002E6F84"/>
    <w:rsid w:val="002E72F9"/>
    <w:rsid w:val="002E750D"/>
    <w:rsid w:val="002E7A06"/>
    <w:rsid w:val="002E7BEF"/>
    <w:rsid w:val="002F0047"/>
    <w:rsid w:val="002F0288"/>
    <w:rsid w:val="002F0922"/>
    <w:rsid w:val="002F149E"/>
    <w:rsid w:val="002F1A4D"/>
    <w:rsid w:val="002F1AAC"/>
    <w:rsid w:val="002F1B2E"/>
    <w:rsid w:val="002F1BBE"/>
    <w:rsid w:val="002F1C92"/>
    <w:rsid w:val="002F1D75"/>
    <w:rsid w:val="002F21EB"/>
    <w:rsid w:val="002F2A0E"/>
    <w:rsid w:val="002F2BBA"/>
    <w:rsid w:val="002F2F21"/>
    <w:rsid w:val="002F35AE"/>
    <w:rsid w:val="002F3C18"/>
    <w:rsid w:val="002F3D00"/>
    <w:rsid w:val="002F4476"/>
    <w:rsid w:val="002F5328"/>
    <w:rsid w:val="002F53E1"/>
    <w:rsid w:val="002F5796"/>
    <w:rsid w:val="002F5999"/>
    <w:rsid w:val="002F5EE8"/>
    <w:rsid w:val="002F6128"/>
    <w:rsid w:val="002F65F4"/>
    <w:rsid w:val="002F66E4"/>
    <w:rsid w:val="002F6803"/>
    <w:rsid w:val="002F6AAE"/>
    <w:rsid w:val="002F7135"/>
    <w:rsid w:val="002F7691"/>
    <w:rsid w:val="002F7815"/>
    <w:rsid w:val="002F7CC4"/>
    <w:rsid w:val="00300662"/>
    <w:rsid w:val="00300C86"/>
    <w:rsid w:val="00300C89"/>
    <w:rsid w:val="00300CD9"/>
    <w:rsid w:val="003010C8"/>
    <w:rsid w:val="0030153C"/>
    <w:rsid w:val="003017B2"/>
    <w:rsid w:val="00301921"/>
    <w:rsid w:val="00301C7F"/>
    <w:rsid w:val="0030306F"/>
    <w:rsid w:val="00304AFE"/>
    <w:rsid w:val="003056CC"/>
    <w:rsid w:val="00305EE7"/>
    <w:rsid w:val="00306356"/>
    <w:rsid w:val="00306691"/>
    <w:rsid w:val="00306E72"/>
    <w:rsid w:val="00306EE0"/>
    <w:rsid w:val="00306F75"/>
    <w:rsid w:val="003076AB"/>
    <w:rsid w:val="003077CB"/>
    <w:rsid w:val="00307EFA"/>
    <w:rsid w:val="0031010E"/>
    <w:rsid w:val="00310374"/>
    <w:rsid w:val="00310D7F"/>
    <w:rsid w:val="00311268"/>
    <w:rsid w:val="00311402"/>
    <w:rsid w:val="0031143C"/>
    <w:rsid w:val="003115BD"/>
    <w:rsid w:val="00311777"/>
    <w:rsid w:val="00311F7C"/>
    <w:rsid w:val="00312731"/>
    <w:rsid w:val="003127DB"/>
    <w:rsid w:val="0031483F"/>
    <w:rsid w:val="00314C4F"/>
    <w:rsid w:val="00315064"/>
    <w:rsid w:val="00315E5E"/>
    <w:rsid w:val="00316803"/>
    <w:rsid w:val="00316F23"/>
    <w:rsid w:val="0031730F"/>
    <w:rsid w:val="0031783E"/>
    <w:rsid w:val="00317C3A"/>
    <w:rsid w:val="0032039C"/>
    <w:rsid w:val="00320744"/>
    <w:rsid w:val="00320840"/>
    <w:rsid w:val="00320C79"/>
    <w:rsid w:val="003210D9"/>
    <w:rsid w:val="00321269"/>
    <w:rsid w:val="0032133B"/>
    <w:rsid w:val="00321B3B"/>
    <w:rsid w:val="00322446"/>
    <w:rsid w:val="0032252D"/>
    <w:rsid w:val="00322837"/>
    <w:rsid w:val="00323446"/>
    <w:rsid w:val="003234C6"/>
    <w:rsid w:val="00323AE1"/>
    <w:rsid w:val="003243D6"/>
    <w:rsid w:val="0032484F"/>
    <w:rsid w:val="00324BF4"/>
    <w:rsid w:val="00325756"/>
    <w:rsid w:val="00325A87"/>
    <w:rsid w:val="00325D9A"/>
    <w:rsid w:val="0032619C"/>
    <w:rsid w:val="0032646B"/>
    <w:rsid w:val="00326621"/>
    <w:rsid w:val="0032698F"/>
    <w:rsid w:val="00326C49"/>
    <w:rsid w:val="00326FD4"/>
    <w:rsid w:val="00327939"/>
    <w:rsid w:val="00327A92"/>
    <w:rsid w:val="00327C2C"/>
    <w:rsid w:val="00327C4F"/>
    <w:rsid w:val="0033054C"/>
    <w:rsid w:val="00330654"/>
    <w:rsid w:val="003306AE"/>
    <w:rsid w:val="00330909"/>
    <w:rsid w:val="00330959"/>
    <w:rsid w:val="00330E54"/>
    <w:rsid w:val="00330FC0"/>
    <w:rsid w:val="00331592"/>
    <w:rsid w:val="0033180B"/>
    <w:rsid w:val="003318BA"/>
    <w:rsid w:val="00331B5E"/>
    <w:rsid w:val="00331BC0"/>
    <w:rsid w:val="003327A4"/>
    <w:rsid w:val="00332AA0"/>
    <w:rsid w:val="00332DCE"/>
    <w:rsid w:val="00333648"/>
    <w:rsid w:val="00333786"/>
    <w:rsid w:val="003339BB"/>
    <w:rsid w:val="00333B62"/>
    <w:rsid w:val="00333C3F"/>
    <w:rsid w:val="00333DC9"/>
    <w:rsid w:val="00333F77"/>
    <w:rsid w:val="0033455C"/>
    <w:rsid w:val="00334772"/>
    <w:rsid w:val="00334F9E"/>
    <w:rsid w:val="003350B4"/>
    <w:rsid w:val="00335162"/>
    <w:rsid w:val="00335779"/>
    <w:rsid w:val="003358E7"/>
    <w:rsid w:val="00335B56"/>
    <w:rsid w:val="00335DF3"/>
    <w:rsid w:val="00335E8E"/>
    <w:rsid w:val="0033624A"/>
    <w:rsid w:val="003365E4"/>
    <w:rsid w:val="00336801"/>
    <w:rsid w:val="0033699F"/>
    <w:rsid w:val="00336B56"/>
    <w:rsid w:val="00336C92"/>
    <w:rsid w:val="00336F3D"/>
    <w:rsid w:val="00336F6D"/>
    <w:rsid w:val="00337A1E"/>
    <w:rsid w:val="00337E2B"/>
    <w:rsid w:val="00340292"/>
    <w:rsid w:val="00340443"/>
    <w:rsid w:val="003404A6"/>
    <w:rsid w:val="00340C73"/>
    <w:rsid w:val="00340E80"/>
    <w:rsid w:val="0034105B"/>
    <w:rsid w:val="003412FA"/>
    <w:rsid w:val="00341816"/>
    <w:rsid w:val="00342721"/>
    <w:rsid w:val="003428E5"/>
    <w:rsid w:val="003431CB"/>
    <w:rsid w:val="003435DC"/>
    <w:rsid w:val="00343636"/>
    <w:rsid w:val="00343F4F"/>
    <w:rsid w:val="0034428A"/>
    <w:rsid w:val="00344506"/>
    <w:rsid w:val="00344A1D"/>
    <w:rsid w:val="00344C7D"/>
    <w:rsid w:val="00344E5C"/>
    <w:rsid w:val="00345B75"/>
    <w:rsid w:val="00346278"/>
    <w:rsid w:val="003462BB"/>
    <w:rsid w:val="003463AA"/>
    <w:rsid w:val="003464CD"/>
    <w:rsid w:val="00346565"/>
    <w:rsid w:val="00346638"/>
    <w:rsid w:val="0034694B"/>
    <w:rsid w:val="003502ED"/>
    <w:rsid w:val="00350867"/>
    <w:rsid w:val="00350B31"/>
    <w:rsid w:val="00350DFB"/>
    <w:rsid w:val="00350E1D"/>
    <w:rsid w:val="00350E26"/>
    <w:rsid w:val="00351369"/>
    <w:rsid w:val="00351691"/>
    <w:rsid w:val="003519C1"/>
    <w:rsid w:val="00351FC1"/>
    <w:rsid w:val="0035265B"/>
    <w:rsid w:val="003527C7"/>
    <w:rsid w:val="00352A3A"/>
    <w:rsid w:val="00354203"/>
    <w:rsid w:val="00354406"/>
    <w:rsid w:val="0035456D"/>
    <w:rsid w:val="00354635"/>
    <w:rsid w:val="00354868"/>
    <w:rsid w:val="0035490F"/>
    <w:rsid w:val="0035492E"/>
    <w:rsid w:val="00354E11"/>
    <w:rsid w:val="00355556"/>
    <w:rsid w:val="003555EB"/>
    <w:rsid w:val="003555F4"/>
    <w:rsid w:val="00355A1C"/>
    <w:rsid w:val="00355F00"/>
    <w:rsid w:val="0035636F"/>
    <w:rsid w:val="00356461"/>
    <w:rsid w:val="00356C74"/>
    <w:rsid w:val="00356EB7"/>
    <w:rsid w:val="0035741C"/>
    <w:rsid w:val="00357F9E"/>
    <w:rsid w:val="0036000A"/>
    <w:rsid w:val="003604CC"/>
    <w:rsid w:val="0036059A"/>
    <w:rsid w:val="003608EE"/>
    <w:rsid w:val="00360C5A"/>
    <w:rsid w:val="003612BE"/>
    <w:rsid w:val="00361EF6"/>
    <w:rsid w:val="00361FDE"/>
    <w:rsid w:val="003620FF"/>
    <w:rsid w:val="003622A7"/>
    <w:rsid w:val="00362BA9"/>
    <w:rsid w:val="00362D3F"/>
    <w:rsid w:val="00362E65"/>
    <w:rsid w:val="00362E70"/>
    <w:rsid w:val="00363075"/>
    <w:rsid w:val="003633F4"/>
    <w:rsid w:val="00363857"/>
    <w:rsid w:val="00363C65"/>
    <w:rsid w:val="00364F2C"/>
    <w:rsid w:val="00365EFD"/>
    <w:rsid w:val="003663E4"/>
    <w:rsid w:val="003665D5"/>
    <w:rsid w:val="0036707B"/>
    <w:rsid w:val="0036793C"/>
    <w:rsid w:val="0036797E"/>
    <w:rsid w:val="00367C16"/>
    <w:rsid w:val="00367FD6"/>
    <w:rsid w:val="003705AB"/>
    <w:rsid w:val="00370FC3"/>
    <w:rsid w:val="0037103D"/>
    <w:rsid w:val="00371CDD"/>
    <w:rsid w:val="0037243F"/>
    <w:rsid w:val="00372D52"/>
    <w:rsid w:val="00372EBF"/>
    <w:rsid w:val="003736DC"/>
    <w:rsid w:val="0037390B"/>
    <w:rsid w:val="00373D96"/>
    <w:rsid w:val="00373E69"/>
    <w:rsid w:val="003740A6"/>
    <w:rsid w:val="003740FB"/>
    <w:rsid w:val="00374692"/>
    <w:rsid w:val="00374ECE"/>
    <w:rsid w:val="003752D5"/>
    <w:rsid w:val="00375D37"/>
    <w:rsid w:val="00376294"/>
    <w:rsid w:val="00376890"/>
    <w:rsid w:val="00376B2E"/>
    <w:rsid w:val="00376B2F"/>
    <w:rsid w:val="00376D91"/>
    <w:rsid w:val="00376F27"/>
    <w:rsid w:val="003772AD"/>
    <w:rsid w:val="003777D2"/>
    <w:rsid w:val="003778F9"/>
    <w:rsid w:val="003807D5"/>
    <w:rsid w:val="0038096C"/>
    <w:rsid w:val="00380B13"/>
    <w:rsid w:val="00380E76"/>
    <w:rsid w:val="00380FC2"/>
    <w:rsid w:val="003812C7"/>
    <w:rsid w:val="0038145C"/>
    <w:rsid w:val="0038177E"/>
    <w:rsid w:val="0038198F"/>
    <w:rsid w:val="00381BE2"/>
    <w:rsid w:val="00381D8B"/>
    <w:rsid w:val="00381FA3"/>
    <w:rsid w:val="003826C5"/>
    <w:rsid w:val="00382959"/>
    <w:rsid w:val="00382A0B"/>
    <w:rsid w:val="0038325D"/>
    <w:rsid w:val="00383E2C"/>
    <w:rsid w:val="003840F8"/>
    <w:rsid w:val="00384356"/>
    <w:rsid w:val="00384574"/>
    <w:rsid w:val="0038476A"/>
    <w:rsid w:val="003847FC"/>
    <w:rsid w:val="00384BC0"/>
    <w:rsid w:val="003852DB"/>
    <w:rsid w:val="003853F1"/>
    <w:rsid w:val="00385830"/>
    <w:rsid w:val="0038598E"/>
    <w:rsid w:val="00385A5A"/>
    <w:rsid w:val="00385BDA"/>
    <w:rsid w:val="00385DD0"/>
    <w:rsid w:val="003862F3"/>
    <w:rsid w:val="00386A92"/>
    <w:rsid w:val="0038735C"/>
    <w:rsid w:val="003875A8"/>
    <w:rsid w:val="00387841"/>
    <w:rsid w:val="003879E9"/>
    <w:rsid w:val="00387C7F"/>
    <w:rsid w:val="003905E3"/>
    <w:rsid w:val="00390836"/>
    <w:rsid w:val="00391479"/>
    <w:rsid w:val="00392D9E"/>
    <w:rsid w:val="00393482"/>
    <w:rsid w:val="003936B7"/>
    <w:rsid w:val="003937EB"/>
    <w:rsid w:val="0039415C"/>
    <w:rsid w:val="00394CDD"/>
    <w:rsid w:val="00394D85"/>
    <w:rsid w:val="0039507E"/>
    <w:rsid w:val="00395610"/>
    <w:rsid w:val="00395F0D"/>
    <w:rsid w:val="00396119"/>
    <w:rsid w:val="003961AE"/>
    <w:rsid w:val="003962D2"/>
    <w:rsid w:val="003964B3"/>
    <w:rsid w:val="00397205"/>
    <w:rsid w:val="0039738F"/>
    <w:rsid w:val="00397892"/>
    <w:rsid w:val="00397971"/>
    <w:rsid w:val="003A111D"/>
    <w:rsid w:val="003A1A90"/>
    <w:rsid w:val="003A1BEF"/>
    <w:rsid w:val="003A2176"/>
    <w:rsid w:val="003A25A4"/>
    <w:rsid w:val="003A276D"/>
    <w:rsid w:val="003A2851"/>
    <w:rsid w:val="003A3521"/>
    <w:rsid w:val="003A352B"/>
    <w:rsid w:val="003A35F4"/>
    <w:rsid w:val="003A3CEA"/>
    <w:rsid w:val="003A428B"/>
    <w:rsid w:val="003A52DA"/>
    <w:rsid w:val="003A533D"/>
    <w:rsid w:val="003A5B08"/>
    <w:rsid w:val="003A5C6B"/>
    <w:rsid w:val="003A5D85"/>
    <w:rsid w:val="003A5DF8"/>
    <w:rsid w:val="003A5FCF"/>
    <w:rsid w:val="003A60A3"/>
    <w:rsid w:val="003A61B3"/>
    <w:rsid w:val="003A6435"/>
    <w:rsid w:val="003A6472"/>
    <w:rsid w:val="003A6752"/>
    <w:rsid w:val="003A69E5"/>
    <w:rsid w:val="003A6A1D"/>
    <w:rsid w:val="003A6B21"/>
    <w:rsid w:val="003A6BC4"/>
    <w:rsid w:val="003A70D3"/>
    <w:rsid w:val="003A7917"/>
    <w:rsid w:val="003A799D"/>
    <w:rsid w:val="003A7EC2"/>
    <w:rsid w:val="003A7ED5"/>
    <w:rsid w:val="003B02E2"/>
    <w:rsid w:val="003B0369"/>
    <w:rsid w:val="003B042B"/>
    <w:rsid w:val="003B0E02"/>
    <w:rsid w:val="003B10B2"/>
    <w:rsid w:val="003B12E8"/>
    <w:rsid w:val="003B1939"/>
    <w:rsid w:val="003B2462"/>
    <w:rsid w:val="003B2542"/>
    <w:rsid w:val="003B3110"/>
    <w:rsid w:val="003B3776"/>
    <w:rsid w:val="003B3A26"/>
    <w:rsid w:val="003B4406"/>
    <w:rsid w:val="003B53C5"/>
    <w:rsid w:val="003B5B0B"/>
    <w:rsid w:val="003B5EE2"/>
    <w:rsid w:val="003B6091"/>
    <w:rsid w:val="003B6269"/>
    <w:rsid w:val="003B6953"/>
    <w:rsid w:val="003B6E87"/>
    <w:rsid w:val="003B7BCA"/>
    <w:rsid w:val="003C02FB"/>
    <w:rsid w:val="003C06EB"/>
    <w:rsid w:val="003C0808"/>
    <w:rsid w:val="003C178A"/>
    <w:rsid w:val="003C1E40"/>
    <w:rsid w:val="003C219C"/>
    <w:rsid w:val="003C291E"/>
    <w:rsid w:val="003C291F"/>
    <w:rsid w:val="003C30EF"/>
    <w:rsid w:val="003C3D7A"/>
    <w:rsid w:val="003C3FC2"/>
    <w:rsid w:val="003C420D"/>
    <w:rsid w:val="003C48BC"/>
    <w:rsid w:val="003C4CD5"/>
    <w:rsid w:val="003C531B"/>
    <w:rsid w:val="003C5BF1"/>
    <w:rsid w:val="003C5E66"/>
    <w:rsid w:val="003C6BAF"/>
    <w:rsid w:val="003C74DF"/>
    <w:rsid w:val="003C75BA"/>
    <w:rsid w:val="003C79EB"/>
    <w:rsid w:val="003C7FB7"/>
    <w:rsid w:val="003D011B"/>
    <w:rsid w:val="003D063C"/>
    <w:rsid w:val="003D0ACB"/>
    <w:rsid w:val="003D1017"/>
    <w:rsid w:val="003D1473"/>
    <w:rsid w:val="003D17EF"/>
    <w:rsid w:val="003D29C8"/>
    <w:rsid w:val="003D2A5E"/>
    <w:rsid w:val="003D2F5F"/>
    <w:rsid w:val="003D3106"/>
    <w:rsid w:val="003D333F"/>
    <w:rsid w:val="003D35A1"/>
    <w:rsid w:val="003D37B0"/>
    <w:rsid w:val="003D3EDD"/>
    <w:rsid w:val="003D3F48"/>
    <w:rsid w:val="003D4244"/>
    <w:rsid w:val="003D43B8"/>
    <w:rsid w:val="003D5049"/>
    <w:rsid w:val="003D5144"/>
    <w:rsid w:val="003D54D4"/>
    <w:rsid w:val="003D5537"/>
    <w:rsid w:val="003D5BC9"/>
    <w:rsid w:val="003D6BED"/>
    <w:rsid w:val="003D77B6"/>
    <w:rsid w:val="003E0651"/>
    <w:rsid w:val="003E0868"/>
    <w:rsid w:val="003E0BCA"/>
    <w:rsid w:val="003E0BD4"/>
    <w:rsid w:val="003E0C33"/>
    <w:rsid w:val="003E0D10"/>
    <w:rsid w:val="003E15D4"/>
    <w:rsid w:val="003E1823"/>
    <w:rsid w:val="003E19B4"/>
    <w:rsid w:val="003E1B41"/>
    <w:rsid w:val="003E2222"/>
    <w:rsid w:val="003E230E"/>
    <w:rsid w:val="003E2430"/>
    <w:rsid w:val="003E2BD7"/>
    <w:rsid w:val="003E2D6D"/>
    <w:rsid w:val="003E32DE"/>
    <w:rsid w:val="003E3C20"/>
    <w:rsid w:val="003E3DF2"/>
    <w:rsid w:val="003E42F3"/>
    <w:rsid w:val="003E4502"/>
    <w:rsid w:val="003E4F09"/>
    <w:rsid w:val="003E5D23"/>
    <w:rsid w:val="003E6268"/>
    <w:rsid w:val="003E6323"/>
    <w:rsid w:val="003E6AE4"/>
    <w:rsid w:val="003E6E2D"/>
    <w:rsid w:val="003E6FEE"/>
    <w:rsid w:val="003E7BFE"/>
    <w:rsid w:val="003E7D08"/>
    <w:rsid w:val="003F0069"/>
    <w:rsid w:val="003F116D"/>
    <w:rsid w:val="003F1801"/>
    <w:rsid w:val="003F18B2"/>
    <w:rsid w:val="003F1B53"/>
    <w:rsid w:val="003F1FC5"/>
    <w:rsid w:val="003F21D1"/>
    <w:rsid w:val="003F23C2"/>
    <w:rsid w:val="003F2459"/>
    <w:rsid w:val="003F27E5"/>
    <w:rsid w:val="003F2BE5"/>
    <w:rsid w:val="003F3283"/>
    <w:rsid w:val="003F40DF"/>
    <w:rsid w:val="003F4774"/>
    <w:rsid w:val="003F4B74"/>
    <w:rsid w:val="003F4C85"/>
    <w:rsid w:val="003F4D41"/>
    <w:rsid w:val="003F518A"/>
    <w:rsid w:val="003F5DAE"/>
    <w:rsid w:val="003F62FC"/>
    <w:rsid w:val="003F68DC"/>
    <w:rsid w:val="003F6E4D"/>
    <w:rsid w:val="003F6F1F"/>
    <w:rsid w:val="003F736E"/>
    <w:rsid w:val="003F79C2"/>
    <w:rsid w:val="00400188"/>
    <w:rsid w:val="0040022B"/>
    <w:rsid w:val="00400620"/>
    <w:rsid w:val="00400871"/>
    <w:rsid w:val="00400CE0"/>
    <w:rsid w:val="004017F2"/>
    <w:rsid w:val="00401FEF"/>
    <w:rsid w:val="00402056"/>
    <w:rsid w:val="0040236E"/>
    <w:rsid w:val="00402AAC"/>
    <w:rsid w:val="00402C8F"/>
    <w:rsid w:val="004034F5"/>
    <w:rsid w:val="004037EC"/>
    <w:rsid w:val="00404198"/>
    <w:rsid w:val="004044E3"/>
    <w:rsid w:val="00404ACC"/>
    <w:rsid w:val="00404E86"/>
    <w:rsid w:val="004055EA"/>
    <w:rsid w:val="00405D87"/>
    <w:rsid w:val="0040628D"/>
    <w:rsid w:val="004062BE"/>
    <w:rsid w:val="0040658C"/>
    <w:rsid w:val="00406B67"/>
    <w:rsid w:val="004074D9"/>
    <w:rsid w:val="00410099"/>
    <w:rsid w:val="0041022C"/>
    <w:rsid w:val="0041025F"/>
    <w:rsid w:val="004106B1"/>
    <w:rsid w:val="004109A6"/>
    <w:rsid w:val="00410AA9"/>
    <w:rsid w:val="00410CDB"/>
    <w:rsid w:val="00412202"/>
    <w:rsid w:val="00412E62"/>
    <w:rsid w:val="00413008"/>
    <w:rsid w:val="00414247"/>
    <w:rsid w:val="00414C93"/>
    <w:rsid w:val="00414E35"/>
    <w:rsid w:val="00415109"/>
    <w:rsid w:val="004151FC"/>
    <w:rsid w:val="0041594B"/>
    <w:rsid w:val="004167BC"/>
    <w:rsid w:val="0041700F"/>
    <w:rsid w:val="00417504"/>
    <w:rsid w:val="0041754F"/>
    <w:rsid w:val="00417C1B"/>
    <w:rsid w:val="00417DD4"/>
    <w:rsid w:val="00417F43"/>
    <w:rsid w:val="0042002F"/>
    <w:rsid w:val="0042041B"/>
    <w:rsid w:val="00420A1A"/>
    <w:rsid w:val="00420BC7"/>
    <w:rsid w:val="00420C24"/>
    <w:rsid w:val="00420E4D"/>
    <w:rsid w:val="0042136D"/>
    <w:rsid w:val="0042157E"/>
    <w:rsid w:val="00421597"/>
    <w:rsid w:val="004219CF"/>
    <w:rsid w:val="00421F17"/>
    <w:rsid w:val="004227AE"/>
    <w:rsid w:val="00423253"/>
    <w:rsid w:val="004238C9"/>
    <w:rsid w:val="00423A75"/>
    <w:rsid w:val="00423BBF"/>
    <w:rsid w:val="00423ECA"/>
    <w:rsid w:val="004242F6"/>
    <w:rsid w:val="00424366"/>
    <w:rsid w:val="00424726"/>
    <w:rsid w:val="0042588D"/>
    <w:rsid w:val="0042593A"/>
    <w:rsid w:val="004259AA"/>
    <w:rsid w:val="00425B46"/>
    <w:rsid w:val="00425EC9"/>
    <w:rsid w:val="004260F0"/>
    <w:rsid w:val="00426B85"/>
    <w:rsid w:val="00426C19"/>
    <w:rsid w:val="0042784C"/>
    <w:rsid w:val="00427A46"/>
    <w:rsid w:val="00427D0A"/>
    <w:rsid w:val="00430A0F"/>
    <w:rsid w:val="00431030"/>
    <w:rsid w:val="0043174A"/>
    <w:rsid w:val="00431884"/>
    <w:rsid w:val="00431DAC"/>
    <w:rsid w:val="00432101"/>
    <w:rsid w:val="00432216"/>
    <w:rsid w:val="004324E4"/>
    <w:rsid w:val="004326B7"/>
    <w:rsid w:val="00432A40"/>
    <w:rsid w:val="00433302"/>
    <w:rsid w:val="00433C88"/>
    <w:rsid w:val="004345B5"/>
    <w:rsid w:val="00434690"/>
    <w:rsid w:val="00434BA5"/>
    <w:rsid w:val="004352A9"/>
    <w:rsid w:val="00435FD7"/>
    <w:rsid w:val="00436116"/>
    <w:rsid w:val="00436A78"/>
    <w:rsid w:val="00436B98"/>
    <w:rsid w:val="00436E1A"/>
    <w:rsid w:val="00436EDD"/>
    <w:rsid w:val="00436EDF"/>
    <w:rsid w:val="004378C7"/>
    <w:rsid w:val="00437B92"/>
    <w:rsid w:val="0044021E"/>
    <w:rsid w:val="004411F4"/>
    <w:rsid w:val="00441310"/>
    <w:rsid w:val="00441624"/>
    <w:rsid w:val="00441FA9"/>
    <w:rsid w:val="0044273D"/>
    <w:rsid w:val="00442C19"/>
    <w:rsid w:val="004431FA"/>
    <w:rsid w:val="004432C2"/>
    <w:rsid w:val="00443DDE"/>
    <w:rsid w:val="00443EC2"/>
    <w:rsid w:val="004442D1"/>
    <w:rsid w:val="00444512"/>
    <w:rsid w:val="004446F6"/>
    <w:rsid w:val="00444749"/>
    <w:rsid w:val="00444B89"/>
    <w:rsid w:val="00445007"/>
    <w:rsid w:val="004450A4"/>
    <w:rsid w:val="00445862"/>
    <w:rsid w:val="00445A86"/>
    <w:rsid w:val="00445FF5"/>
    <w:rsid w:val="00446347"/>
    <w:rsid w:val="0044697B"/>
    <w:rsid w:val="00446C75"/>
    <w:rsid w:val="004471BE"/>
    <w:rsid w:val="00447449"/>
    <w:rsid w:val="00447460"/>
    <w:rsid w:val="0044754B"/>
    <w:rsid w:val="00447720"/>
    <w:rsid w:val="00447EE6"/>
    <w:rsid w:val="00450679"/>
    <w:rsid w:val="00450688"/>
    <w:rsid w:val="00450AEE"/>
    <w:rsid w:val="00450B16"/>
    <w:rsid w:val="00450FE6"/>
    <w:rsid w:val="00451383"/>
    <w:rsid w:val="004514F6"/>
    <w:rsid w:val="004515B2"/>
    <w:rsid w:val="00451629"/>
    <w:rsid w:val="00451861"/>
    <w:rsid w:val="00451997"/>
    <w:rsid w:val="00451DFE"/>
    <w:rsid w:val="00451E09"/>
    <w:rsid w:val="0045229E"/>
    <w:rsid w:val="00452441"/>
    <w:rsid w:val="00452ACE"/>
    <w:rsid w:val="00453258"/>
    <w:rsid w:val="00453517"/>
    <w:rsid w:val="00453C79"/>
    <w:rsid w:val="0045425B"/>
    <w:rsid w:val="0045472D"/>
    <w:rsid w:val="004547D0"/>
    <w:rsid w:val="004551BD"/>
    <w:rsid w:val="00455346"/>
    <w:rsid w:val="0045544A"/>
    <w:rsid w:val="004555B3"/>
    <w:rsid w:val="00455ACF"/>
    <w:rsid w:val="0045605B"/>
    <w:rsid w:val="00456385"/>
    <w:rsid w:val="00456716"/>
    <w:rsid w:val="004571EB"/>
    <w:rsid w:val="00457E49"/>
    <w:rsid w:val="004602A5"/>
    <w:rsid w:val="004608F1"/>
    <w:rsid w:val="00460F45"/>
    <w:rsid w:val="00461116"/>
    <w:rsid w:val="00461346"/>
    <w:rsid w:val="004616B6"/>
    <w:rsid w:val="00461AE6"/>
    <w:rsid w:val="00461E8E"/>
    <w:rsid w:val="00462818"/>
    <w:rsid w:val="00462E1D"/>
    <w:rsid w:val="00462EB1"/>
    <w:rsid w:val="00463859"/>
    <w:rsid w:val="00463E54"/>
    <w:rsid w:val="004646B4"/>
    <w:rsid w:val="00464B2F"/>
    <w:rsid w:val="00464BDA"/>
    <w:rsid w:val="00464CAE"/>
    <w:rsid w:val="00465307"/>
    <w:rsid w:val="00465505"/>
    <w:rsid w:val="00465603"/>
    <w:rsid w:val="00465AD5"/>
    <w:rsid w:val="00465F3B"/>
    <w:rsid w:val="00465FC2"/>
    <w:rsid w:val="0046626C"/>
    <w:rsid w:val="00466282"/>
    <w:rsid w:val="00467115"/>
    <w:rsid w:val="004673A5"/>
    <w:rsid w:val="00470ABC"/>
    <w:rsid w:val="00470ABF"/>
    <w:rsid w:val="00470E0C"/>
    <w:rsid w:val="00470F60"/>
    <w:rsid w:val="004710F8"/>
    <w:rsid w:val="004713E7"/>
    <w:rsid w:val="00471D25"/>
    <w:rsid w:val="0047201B"/>
    <w:rsid w:val="00472273"/>
    <w:rsid w:val="0047231D"/>
    <w:rsid w:val="004728E5"/>
    <w:rsid w:val="00472AFD"/>
    <w:rsid w:val="00472B83"/>
    <w:rsid w:val="0047310C"/>
    <w:rsid w:val="00473734"/>
    <w:rsid w:val="0047396C"/>
    <w:rsid w:val="00473AA2"/>
    <w:rsid w:val="00474122"/>
    <w:rsid w:val="00474C81"/>
    <w:rsid w:val="00474E98"/>
    <w:rsid w:val="004759C5"/>
    <w:rsid w:val="00475CA4"/>
    <w:rsid w:val="00476187"/>
    <w:rsid w:val="004771FD"/>
    <w:rsid w:val="00477650"/>
    <w:rsid w:val="00477691"/>
    <w:rsid w:val="004776E8"/>
    <w:rsid w:val="00481084"/>
    <w:rsid w:val="00481543"/>
    <w:rsid w:val="004815D3"/>
    <w:rsid w:val="00481A8C"/>
    <w:rsid w:val="00481D87"/>
    <w:rsid w:val="0048230C"/>
    <w:rsid w:val="0048264B"/>
    <w:rsid w:val="004827AA"/>
    <w:rsid w:val="00482A8E"/>
    <w:rsid w:val="00482B51"/>
    <w:rsid w:val="00482C02"/>
    <w:rsid w:val="00482CC1"/>
    <w:rsid w:val="00483045"/>
    <w:rsid w:val="004832A8"/>
    <w:rsid w:val="00483854"/>
    <w:rsid w:val="004839CA"/>
    <w:rsid w:val="00483E89"/>
    <w:rsid w:val="00483FB1"/>
    <w:rsid w:val="00484077"/>
    <w:rsid w:val="0048462C"/>
    <w:rsid w:val="004848BB"/>
    <w:rsid w:val="00484D75"/>
    <w:rsid w:val="00485987"/>
    <w:rsid w:val="00485EB3"/>
    <w:rsid w:val="00486276"/>
    <w:rsid w:val="004863C1"/>
    <w:rsid w:val="00486413"/>
    <w:rsid w:val="00486502"/>
    <w:rsid w:val="004866BC"/>
    <w:rsid w:val="00486FFC"/>
    <w:rsid w:val="00487424"/>
    <w:rsid w:val="00487AAB"/>
    <w:rsid w:val="00487AC7"/>
    <w:rsid w:val="00487E6F"/>
    <w:rsid w:val="00490220"/>
    <w:rsid w:val="004909C1"/>
    <w:rsid w:val="00491311"/>
    <w:rsid w:val="004915B9"/>
    <w:rsid w:val="004918C2"/>
    <w:rsid w:val="00491DAD"/>
    <w:rsid w:val="004924DD"/>
    <w:rsid w:val="004925D6"/>
    <w:rsid w:val="004928A8"/>
    <w:rsid w:val="00493BEC"/>
    <w:rsid w:val="00494351"/>
    <w:rsid w:val="00494457"/>
    <w:rsid w:val="00494CFB"/>
    <w:rsid w:val="0049540C"/>
    <w:rsid w:val="0049564D"/>
    <w:rsid w:val="004958FA"/>
    <w:rsid w:val="00495D5C"/>
    <w:rsid w:val="00495E5D"/>
    <w:rsid w:val="00496043"/>
    <w:rsid w:val="004962FC"/>
    <w:rsid w:val="00497156"/>
    <w:rsid w:val="004973CF"/>
    <w:rsid w:val="004975F8"/>
    <w:rsid w:val="004979F2"/>
    <w:rsid w:val="00497C55"/>
    <w:rsid w:val="00497C87"/>
    <w:rsid w:val="00497D89"/>
    <w:rsid w:val="004A02A8"/>
    <w:rsid w:val="004A0914"/>
    <w:rsid w:val="004A0929"/>
    <w:rsid w:val="004A0B56"/>
    <w:rsid w:val="004A0E28"/>
    <w:rsid w:val="004A10FA"/>
    <w:rsid w:val="004A132F"/>
    <w:rsid w:val="004A13E8"/>
    <w:rsid w:val="004A1D38"/>
    <w:rsid w:val="004A2105"/>
    <w:rsid w:val="004A2EB1"/>
    <w:rsid w:val="004A34C4"/>
    <w:rsid w:val="004A3DA7"/>
    <w:rsid w:val="004A462A"/>
    <w:rsid w:val="004A4972"/>
    <w:rsid w:val="004A5713"/>
    <w:rsid w:val="004A5CB0"/>
    <w:rsid w:val="004A602C"/>
    <w:rsid w:val="004A622B"/>
    <w:rsid w:val="004A6635"/>
    <w:rsid w:val="004A6947"/>
    <w:rsid w:val="004A6DB9"/>
    <w:rsid w:val="004A7E15"/>
    <w:rsid w:val="004A7EF7"/>
    <w:rsid w:val="004B0382"/>
    <w:rsid w:val="004B0ABF"/>
    <w:rsid w:val="004B0DA6"/>
    <w:rsid w:val="004B1C58"/>
    <w:rsid w:val="004B1C5C"/>
    <w:rsid w:val="004B2043"/>
    <w:rsid w:val="004B2235"/>
    <w:rsid w:val="004B2634"/>
    <w:rsid w:val="004B2774"/>
    <w:rsid w:val="004B2AAE"/>
    <w:rsid w:val="004B2D7E"/>
    <w:rsid w:val="004B321F"/>
    <w:rsid w:val="004B38A3"/>
    <w:rsid w:val="004B38C7"/>
    <w:rsid w:val="004B4376"/>
    <w:rsid w:val="004B4C29"/>
    <w:rsid w:val="004B50B9"/>
    <w:rsid w:val="004B51CC"/>
    <w:rsid w:val="004B546E"/>
    <w:rsid w:val="004B5744"/>
    <w:rsid w:val="004B5948"/>
    <w:rsid w:val="004B618D"/>
    <w:rsid w:val="004B64D9"/>
    <w:rsid w:val="004B6A52"/>
    <w:rsid w:val="004B6DC9"/>
    <w:rsid w:val="004B6EBE"/>
    <w:rsid w:val="004B7004"/>
    <w:rsid w:val="004B7289"/>
    <w:rsid w:val="004B7591"/>
    <w:rsid w:val="004B7B73"/>
    <w:rsid w:val="004C0009"/>
    <w:rsid w:val="004C06D4"/>
    <w:rsid w:val="004C0961"/>
    <w:rsid w:val="004C1014"/>
    <w:rsid w:val="004C114C"/>
    <w:rsid w:val="004C26AF"/>
    <w:rsid w:val="004C27E4"/>
    <w:rsid w:val="004C29E6"/>
    <w:rsid w:val="004C3102"/>
    <w:rsid w:val="004C32E1"/>
    <w:rsid w:val="004C38AF"/>
    <w:rsid w:val="004C3C90"/>
    <w:rsid w:val="004C41C4"/>
    <w:rsid w:val="004C4CE3"/>
    <w:rsid w:val="004C4EF2"/>
    <w:rsid w:val="004C5040"/>
    <w:rsid w:val="004C60B5"/>
    <w:rsid w:val="004C6365"/>
    <w:rsid w:val="004C65A1"/>
    <w:rsid w:val="004C67AE"/>
    <w:rsid w:val="004C6B72"/>
    <w:rsid w:val="004C6D14"/>
    <w:rsid w:val="004C74B5"/>
    <w:rsid w:val="004C769D"/>
    <w:rsid w:val="004C7ED6"/>
    <w:rsid w:val="004D03EB"/>
    <w:rsid w:val="004D0F94"/>
    <w:rsid w:val="004D0FBA"/>
    <w:rsid w:val="004D10C3"/>
    <w:rsid w:val="004D1361"/>
    <w:rsid w:val="004D1642"/>
    <w:rsid w:val="004D1BDA"/>
    <w:rsid w:val="004D208E"/>
    <w:rsid w:val="004D25B6"/>
    <w:rsid w:val="004D43ED"/>
    <w:rsid w:val="004D4768"/>
    <w:rsid w:val="004D4BB2"/>
    <w:rsid w:val="004D4F66"/>
    <w:rsid w:val="004D57B2"/>
    <w:rsid w:val="004D5B1A"/>
    <w:rsid w:val="004D5B4D"/>
    <w:rsid w:val="004D5F8D"/>
    <w:rsid w:val="004D61A5"/>
    <w:rsid w:val="004D6E22"/>
    <w:rsid w:val="004D71C3"/>
    <w:rsid w:val="004D7B5D"/>
    <w:rsid w:val="004D7E92"/>
    <w:rsid w:val="004E029E"/>
    <w:rsid w:val="004E0659"/>
    <w:rsid w:val="004E0814"/>
    <w:rsid w:val="004E09CC"/>
    <w:rsid w:val="004E0A0B"/>
    <w:rsid w:val="004E0DF8"/>
    <w:rsid w:val="004E12C9"/>
    <w:rsid w:val="004E130E"/>
    <w:rsid w:val="004E13B8"/>
    <w:rsid w:val="004E13C4"/>
    <w:rsid w:val="004E1A0D"/>
    <w:rsid w:val="004E1A20"/>
    <w:rsid w:val="004E1E94"/>
    <w:rsid w:val="004E3198"/>
    <w:rsid w:val="004E373E"/>
    <w:rsid w:val="004E389E"/>
    <w:rsid w:val="004E3D07"/>
    <w:rsid w:val="004E3D6A"/>
    <w:rsid w:val="004E3FA5"/>
    <w:rsid w:val="004E44B1"/>
    <w:rsid w:val="004E46CB"/>
    <w:rsid w:val="004E47DA"/>
    <w:rsid w:val="004E484A"/>
    <w:rsid w:val="004E48BB"/>
    <w:rsid w:val="004E57F2"/>
    <w:rsid w:val="004E5F0E"/>
    <w:rsid w:val="004E6A84"/>
    <w:rsid w:val="004E6DBB"/>
    <w:rsid w:val="004E6E52"/>
    <w:rsid w:val="004E74D1"/>
    <w:rsid w:val="004E7BE5"/>
    <w:rsid w:val="004E7DD3"/>
    <w:rsid w:val="004E7F8E"/>
    <w:rsid w:val="004F01E6"/>
    <w:rsid w:val="004F0851"/>
    <w:rsid w:val="004F1789"/>
    <w:rsid w:val="004F1DAF"/>
    <w:rsid w:val="004F1E14"/>
    <w:rsid w:val="004F239A"/>
    <w:rsid w:val="004F2671"/>
    <w:rsid w:val="004F2784"/>
    <w:rsid w:val="004F2862"/>
    <w:rsid w:val="004F3249"/>
    <w:rsid w:val="004F34A5"/>
    <w:rsid w:val="004F368E"/>
    <w:rsid w:val="004F3BE0"/>
    <w:rsid w:val="004F4160"/>
    <w:rsid w:val="004F45B0"/>
    <w:rsid w:val="004F485B"/>
    <w:rsid w:val="004F49BE"/>
    <w:rsid w:val="004F4A37"/>
    <w:rsid w:val="004F4B37"/>
    <w:rsid w:val="004F5679"/>
    <w:rsid w:val="004F5F7F"/>
    <w:rsid w:val="004F6739"/>
    <w:rsid w:val="004F6A82"/>
    <w:rsid w:val="004F73BF"/>
    <w:rsid w:val="004F7544"/>
    <w:rsid w:val="004F79AC"/>
    <w:rsid w:val="004F7C42"/>
    <w:rsid w:val="004F7CC4"/>
    <w:rsid w:val="004F7F5A"/>
    <w:rsid w:val="00500609"/>
    <w:rsid w:val="0050060D"/>
    <w:rsid w:val="0050064D"/>
    <w:rsid w:val="00500D50"/>
    <w:rsid w:val="00500F44"/>
    <w:rsid w:val="00501932"/>
    <w:rsid w:val="00501995"/>
    <w:rsid w:val="00501AE0"/>
    <w:rsid w:val="00501CAA"/>
    <w:rsid w:val="0050203B"/>
    <w:rsid w:val="005020CC"/>
    <w:rsid w:val="0050212E"/>
    <w:rsid w:val="005021E9"/>
    <w:rsid w:val="0050288F"/>
    <w:rsid w:val="00503A72"/>
    <w:rsid w:val="00503B63"/>
    <w:rsid w:val="00503E84"/>
    <w:rsid w:val="0050405C"/>
    <w:rsid w:val="005040E6"/>
    <w:rsid w:val="0050458F"/>
    <w:rsid w:val="00504812"/>
    <w:rsid w:val="00504F17"/>
    <w:rsid w:val="00505753"/>
    <w:rsid w:val="00505A31"/>
    <w:rsid w:val="0050605C"/>
    <w:rsid w:val="00506291"/>
    <w:rsid w:val="00506953"/>
    <w:rsid w:val="00506B4B"/>
    <w:rsid w:val="00506BFC"/>
    <w:rsid w:val="00506D45"/>
    <w:rsid w:val="00506FEC"/>
    <w:rsid w:val="005072A4"/>
    <w:rsid w:val="005077DF"/>
    <w:rsid w:val="00507FBF"/>
    <w:rsid w:val="00507FE9"/>
    <w:rsid w:val="005102AB"/>
    <w:rsid w:val="00510644"/>
    <w:rsid w:val="005107D6"/>
    <w:rsid w:val="00510E27"/>
    <w:rsid w:val="0051101D"/>
    <w:rsid w:val="005120B2"/>
    <w:rsid w:val="00512459"/>
    <w:rsid w:val="00512DF9"/>
    <w:rsid w:val="00513032"/>
    <w:rsid w:val="005135A9"/>
    <w:rsid w:val="00513E78"/>
    <w:rsid w:val="005142B1"/>
    <w:rsid w:val="00514FCE"/>
    <w:rsid w:val="005152F9"/>
    <w:rsid w:val="00515573"/>
    <w:rsid w:val="005156AD"/>
    <w:rsid w:val="005157CC"/>
    <w:rsid w:val="00515BB8"/>
    <w:rsid w:val="005162D6"/>
    <w:rsid w:val="00516BC0"/>
    <w:rsid w:val="00516D81"/>
    <w:rsid w:val="005173B4"/>
    <w:rsid w:val="00517984"/>
    <w:rsid w:val="00517CF8"/>
    <w:rsid w:val="0052019C"/>
    <w:rsid w:val="005201F4"/>
    <w:rsid w:val="00520386"/>
    <w:rsid w:val="005209E0"/>
    <w:rsid w:val="005210A6"/>
    <w:rsid w:val="005211FA"/>
    <w:rsid w:val="00521328"/>
    <w:rsid w:val="00521676"/>
    <w:rsid w:val="00521819"/>
    <w:rsid w:val="0052187C"/>
    <w:rsid w:val="00521D0F"/>
    <w:rsid w:val="00522221"/>
    <w:rsid w:val="0052244B"/>
    <w:rsid w:val="005234C8"/>
    <w:rsid w:val="0052384F"/>
    <w:rsid w:val="00523A80"/>
    <w:rsid w:val="005240E1"/>
    <w:rsid w:val="0052454D"/>
    <w:rsid w:val="00524E42"/>
    <w:rsid w:val="005251A4"/>
    <w:rsid w:val="00525550"/>
    <w:rsid w:val="0052570D"/>
    <w:rsid w:val="00525C44"/>
    <w:rsid w:val="00526E68"/>
    <w:rsid w:val="00527089"/>
    <w:rsid w:val="005273F7"/>
    <w:rsid w:val="005279FD"/>
    <w:rsid w:val="00527CD6"/>
    <w:rsid w:val="00527CE5"/>
    <w:rsid w:val="00527CF2"/>
    <w:rsid w:val="00530118"/>
    <w:rsid w:val="00530B96"/>
    <w:rsid w:val="0053100C"/>
    <w:rsid w:val="005317C8"/>
    <w:rsid w:val="00531B16"/>
    <w:rsid w:val="0053230C"/>
    <w:rsid w:val="00532789"/>
    <w:rsid w:val="00532B16"/>
    <w:rsid w:val="00532E80"/>
    <w:rsid w:val="00532F01"/>
    <w:rsid w:val="005331A3"/>
    <w:rsid w:val="0053380D"/>
    <w:rsid w:val="00533B87"/>
    <w:rsid w:val="00533C5B"/>
    <w:rsid w:val="00533D66"/>
    <w:rsid w:val="00533E90"/>
    <w:rsid w:val="0053420A"/>
    <w:rsid w:val="005342B7"/>
    <w:rsid w:val="00534375"/>
    <w:rsid w:val="0053458C"/>
    <w:rsid w:val="00534832"/>
    <w:rsid w:val="00534C3B"/>
    <w:rsid w:val="00534ED4"/>
    <w:rsid w:val="0053537F"/>
    <w:rsid w:val="00535B47"/>
    <w:rsid w:val="00536283"/>
    <w:rsid w:val="005370EF"/>
    <w:rsid w:val="0053722E"/>
    <w:rsid w:val="0053741C"/>
    <w:rsid w:val="00537EBF"/>
    <w:rsid w:val="00537F69"/>
    <w:rsid w:val="00540687"/>
    <w:rsid w:val="00540CF0"/>
    <w:rsid w:val="00541047"/>
    <w:rsid w:val="00541403"/>
    <w:rsid w:val="0054167C"/>
    <w:rsid w:val="00542437"/>
    <w:rsid w:val="00542646"/>
    <w:rsid w:val="0054271E"/>
    <w:rsid w:val="00542BA5"/>
    <w:rsid w:val="005436C7"/>
    <w:rsid w:val="00544202"/>
    <w:rsid w:val="0054490D"/>
    <w:rsid w:val="005449AD"/>
    <w:rsid w:val="00544EBA"/>
    <w:rsid w:val="00545924"/>
    <w:rsid w:val="00545E65"/>
    <w:rsid w:val="005475AD"/>
    <w:rsid w:val="00547EE9"/>
    <w:rsid w:val="00547F51"/>
    <w:rsid w:val="0055010A"/>
    <w:rsid w:val="00550DCA"/>
    <w:rsid w:val="00550F53"/>
    <w:rsid w:val="0055104E"/>
    <w:rsid w:val="0055107C"/>
    <w:rsid w:val="00551163"/>
    <w:rsid w:val="00551B6D"/>
    <w:rsid w:val="00551BAC"/>
    <w:rsid w:val="00552802"/>
    <w:rsid w:val="00552A7B"/>
    <w:rsid w:val="00553269"/>
    <w:rsid w:val="005533E9"/>
    <w:rsid w:val="005539BD"/>
    <w:rsid w:val="00553A5B"/>
    <w:rsid w:val="005542AB"/>
    <w:rsid w:val="005544C1"/>
    <w:rsid w:val="005548A2"/>
    <w:rsid w:val="00554F00"/>
    <w:rsid w:val="005551DC"/>
    <w:rsid w:val="005552A4"/>
    <w:rsid w:val="005560F5"/>
    <w:rsid w:val="005563C1"/>
    <w:rsid w:val="0055653C"/>
    <w:rsid w:val="00556580"/>
    <w:rsid w:val="0055675C"/>
    <w:rsid w:val="00557057"/>
    <w:rsid w:val="00557665"/>
    <w:rsid w:val="00560123"/>
    <w:rsid w:val="0056012D"/>
    <w:rsid w:val="005601FB"/>
    <w:rsid w:val="005605BD"/>
    <w:rsid w:val="00560AE0"/>
    <w:rsid w:val="00560E12"/>
    <w:rsid w:val="005610F0"/>
    <w:rsid w:val="00561520"/>
    <w:rsid w:val="005617B0"/>
    <w:rsid w:val="00562607"/>
    <w:rsid w:val="005626B6"/>
    <w:rsid w:val="0056315F"/>
    <w:rsid w:val="00563598"/>
    <w:rsid w:val="0056369D"/>
    <w:rsid w:val="00563C62"/>
    <w:rsid w:val="00563E13"/>
    <w:rsid w:val="005640A7"/>
    <w:rsid w:val="005651E7"/>
    <w:rsid w:val="005654B4"/>
    <w:rsid w:val="00566873"/>
    <w:rsid w:val="00566A02"/>
    <w:rsid w:val="00566D42"/>
    <w:rsid w:val="00567B91"/>
    <w:rsid w:val="00567FE5"/>
    <w:rsid w:val="00570E22"/>
    <w:rsid w:val="005710FA"/>
    <w:rsid w:val="00571788"/>
    <w:rsid w:val="0057191C"/>
    <w:rsid w:val="00571A21"/>
    <w:rsid w:val="005721FA"/>
    <w:rsid w:val="0057226D"/>
    <w:rsid w:val="00572523"/>
    <w:rsid w:val="00572DFE"/>
    <w:rsid w:val="005739BA"/>
    <w:rsid w:val="00573C6B"/>
    <w:rsid w:val="00573D14"/>
    <w:rsid w:val="005741FC"/>
    <w:rsid w:val="00574303"/>
    <w:rsid w:val="00574375"/>
    <w:rsid w:val="005746B6"/>
    <w:rsid w:val="0057497B"/>
    <w:rsid w:val="00574EAB"/>
    <w:rsid w:val="0057578B"/>
    <w:rsid w:val="0057715E"/>
    <w:rsid w:val="005776AB"/>
    <w:rsid w:val="0057795A"/>
    <w:rsid w:val="00577C9E"/>
    <w:rsid w:val="005801BC"/>
    <w:rsid w:val="0058025F"/>
    <w:rsid w:val="00581E18"/>
    <w:rsid w:val="00581F43"/>
    <w:rsid w:val="0058311F"/>
    <w:rsid w:val="00583466"/>
    <w:rsid w:val="00585367"/>
    <w:rsid w:val="00585752"/>
    <w:rsid w:val="0058575B"/>
    <w:rsid w:val="00585B85"/>
    <w:rsid w:val="00585D8A"/>
    <w:rsid w:val="0058665D"/>
    <w:rsid w:val="0058682F"/>
    <w:rsid w:val="00586CF0"/>
    <w:rsid w:val="0058725C"/>
    <w:rsid w:val="005874B3"/>
    <w:rsid w:val="005877E2"/>
    <w:rsid w:val="0059040B"/>
    <w:rsid w:val="005905AA"/>
    <w:rsid w:val="00590F84"/>
    <w:rsid w:val="005913DE"/>
    <w:rsid w:val="00591CF5"/>
    <w:rsid w:val="00592445"/>
    <w:rsid w:val="00592448"/>
    <w:rsid w:val="0059253B"/>
    <w:rsid w:val="0059267E"/>
    <w:rsid w:val="00592BA8"/>
    <w:rsid w:val="00592E57"/>
    <w:rsid w:val="0059393E"/>
    <w:rsid w:val="00593A7A"/>
    <w:rsid w:val="00593FF2"/>
    <w:rsid w:val="005946F1"/>
    <w:rsid w:val="00595491"/>
    <w:rsid w:val="0059671B"/>
    <w:rsid w:val="0059711E"/>
    <w:rsid w:val="0059719F"/>
    <w:rsid w:val="0059727B"/>
    <w:rsid w:val="00597281"/>
    <w:rsid w:val="00597498"/>
    <w:rsid w:val="00597501"/>
    <w:rsid w:val="00597BC3"/>
    <w:rsid w:val="005A0B94"/>
    <w:rsid w:val="005A0E3F"/>
    <w:rsid w:val="005A0F2D"/>
    <w:rsid w:val="005A1041"/>
    <w:rsid w:val="005A16C2"/>
    <w:rsid w:val="005A1D79"/>
    <w:rsid w:val="005A2301"/>
    <w:rsid w:val="005A2A74"/>
    <w:rsid w:val="005A2B4B"/>
    <w:rsid w:val="005A2D84"/>
    <w:rsid w:val="005A2EF4"/>
    <w:rsid w:val="005A311E"/>
    <w:rsid w:val="005A35D3"/>
    <w:rsid w:val="005A3FE6"/>
    <w:rsid w:val="005A4742"/>
    <w:rsid w:val="005A47DC"/>
    <w:rsid w:val="005A50EC"/>
    <w:rsid w:val="005A5232"/>
    <w:rsid w:val="005A555E"/>
    <w:rsid w:val="005A55B8"/>
    <w:rsid w:val="005A5624"/>
    <w:rsid w:val="005A587E"/>
    <w:rsid w:val="005A5A9F"/>
    <w:rsid w:val="005A5E63"/>
    <w:rsid w:val="005A5EFF"/>
    <w:rsid w:val="005A63AD"/>
    <w:rsid w:val="005A68C3"/>
    <w:rsid w:val="005A7B79"/>
    <w:rsid w:val="005A7E9E"/>
    <w:rsid w:val="005B1322"/>
    <w:rsid w:val="005B14C4"/>
    <w:rsid w:val="005B1C58"/>
    <w:rsid w:val="005B1E3A"/>
    <w:rsid w:val="005B2606"/>
    <w:rsid w:val="005B27E3"/>
    <w:rsid w:val="005B2C4F"/>
    <w:rsid w:val="005B2CB0"/>
    <w:rsid w:val="005B3E0C"/>
    <w:rsid w:val="005B4187"/>
    <w:rsid w:val="005B45E5"/>
    <w:rsid w:val="005B47AD"/>
    <w:rsid w:val="005B4904"/>
    <w:rsid w:val="005B4D7C"/>
    <w:rsid w:val="005B4EC8"/>
    <w:rsid w:val="005B62EC"/>
    <w:rsid w:val="005B6D78"/>
    <w:rsid w:val="005B6EB0"/>
    <w:rsid w:val="005B790F"/>
    <w:rsid w:val="005B7ADE"/>
    <w:rsid w:val="005B7C1C"/>
    <w:rsid w:val="005C0355"/>
    <w:rsid w:val="005C0EDD"/>
    <w:rsid w:val="005C1090"/>
    <w:rsid w:val="005C17B3"/>
    <w:rsid w:val="005C1BEE"/>
    <w:rsid w:val="005C2F27"/>
    <w:rsid w:val="005C32BD"/>
    <w:rsid w:val="005C3495"/>
    <w:rsid w:val="005C389F"/>
    <w:rsid w:val="005C3B0E"/>
    <w:rsid w:val="005C42B1"/>
    <w:rsid w:val="005C43BB"/>
    <w:rsid w:val="005C45CF"/>
    <w:rsid w:val="005C4674"/>
    <w:rsid w:val="005C46D8"/>
    <w:rsid w:val="005C5078"/>
    <w:rsid w:val="005C514A"/>
    <w:rsid w:val="005C646F"/>
    <w:rsid w:val="005C665B"/>
    <w:rsid w:val="005C69E8"/>
    <w:rsid w:val="005C733C"/>
    <w:rsid w:val="005C73F6"/>
    <w:rsid w:val="005C74D0"/>
    <w:rsid w:val="005C7635"/>
    <w:rsid w:val="005C7E45"/>
    <w:rsid w:val="005D090D"/>
    <w:rsid w:val="005D0BE8"/>
    <w:rsid w:val="005D0CEF"/>
    <w:rsid w:val="005D1B19"/>
    <w:rsid w:val="005D1B49"/>
    <w:rsid w:val="005D1B8C"/>
    <w:rsid w:val="005D1E58"/>
    <w:rsid w:val="005D2020"/>
    <w:rsid w:val="005D2FBC"/>
    <w:rsid w:val="005D306F"/>
    <w:rsid w:val="005D3DE7"/>
    <w:rsid w:val="005D4589"/>
    <w:rsid w:val="005D5607"/>
    <w:rsid w:val="005D5861"/>
    <w:rsid w:val="005D5BE0"/>
    <w:rsid w:val="005D636C"/>
    <w:rsid w:val="005D63A0"/>
    <w:rsid w:val="005D6A6F"/>
    <w:rsid w:val="005D6F04"/>
    <w:rsid w:val="005D6F49"/>
    <w:rsid w:val="005D7266"/>
    <w:rsid w:val="005D7A23"/>
    <w:rsid w:val="005D7B83"/>
    <w:rsid w:val="005E008C"/>
    <w:rsid w:val="005E03A8"/>
    <w:rsid w:val="005E0586"/>
    <w:rsid w:val="005E064D"/>
    <w:rsid w:val="005E0F9B"/>
    <w:rsid w:val="005E170D"/>
    <w:rsid w:val="005E1B25"/>
    <w:rsid w:val="005E1C47"/>
    <w:rsid w:val="005E1D4F"/>
    <w:rsid w:val="005E2460"/>
    <w:rsid w:val="005E29D2"/>
    <w:rsid w:val="005E2A30"/>
    <w:rsid w:val="005E3B81"/>
    <w:rsid w:val="005E3CA2"/>
    <w:rsid w:val="005E40FA"/>
    <w:rsid w:val="005E41DF"/>
    <w:rsid w:val="005E4812"/>
    <w:rsid w:val="005E4BB5"/>
    <w:rsid w:val="005E4F1A"/>
    <w:rsid w:val="005E50F8"/>
    <w:rsid w:val="005E5FE2"/>
    <w:rsid w:val="005E6AA3"/>
    <w:rsid w:val="005E7336"/>
    <w:rsid w:val="005E73F0"/>
    <w:rsid w:val="005E765D"/>
    <w:rsid w:val="005E791C"/>
    <w:rsid w:val="005E79C0"/>
    <w:rsid w:val="005E7AFA"/>
    <w:rsid w:val="005E7B2B"/>
    <w:rsid w:val="005E7C7F"/>
    <w:rsid w:val="005F003E"/>
    <w:rsid w:val="005F063B"/>
    <w:rsid w:val="005F0A02"/>
    <w:rsid w:val="005F0BE1"/>
    <w:rsid w:val="005F0E02"/>
    <w:rsid w:val="005F1360"/>
    <w:rsid w:val="005F13B9"/>
    <w:rsid w:val="005F17A6"/>
    <w:rsid w:val="005F27F5"/>
    <w:rsid w:val="005F287B"/>
    <w:rsid w:val="005F297B"/>
    <w:rsid w:val="005F2A7B"/>
    <w:rsid w:val="005F2D55"/>
    <w:rsid w:val="005F3201"/>
    <w:rsid w:val="005F34C8"/>
    <w:rsid w:val="005F51D9"/>
    <w:rsid w:val="005F5237"/>
    <w:rsid w:val="005F5E07"/>
    <w:rsid w:val="005F65FA"/>
    <w:rsid w:val="005F73F9"/>
    <w:rsid w:val="005F740C"/>
    <w:rsid w:val="005F77EF"/>
    <w:rsid w:val="005F7B76"/>
    <w:rsid w:val="005F7CE5"/>
    <w:rsid w:val="006007C7"/>
    <w:rsid w:val="00600E69"/>
    <w:rsid w:val="0060126D"/>
    <w:rsid w:val="006012F7"/>
    <w:rsid w:val="00601954"/>
    <w:rsid w:val="00601957"/>
    <w:rsid w:val="00601CF9"/>
    <w:rsid w:val="00601E7A"/>
    <w:rsid w:val="00602026"/>
    <w:rsid w:val="00602227"/>
    <w:rsid w:val="0060235F"/>
    <w:rsid w:val="00602590"/>
    <w:rsid w:val="00602770"/>
    <w:rsid w:val="006029F2"/>
    <w:rsid w:val="00602D90"/>
    <w:rsid w:val="00602EEB"/>
    <w:rsid w:val="00602FF6"/>
    <w:rsid w:val="006034FD"/>
    <w:rsid w:val="00603B2D"/>
    <w:rsid w:val="00603D86"/>
    <w:rsid w:val="006045FD"/>
    <w:rsid w:val="006047C6"/>
    <w:rsid w:val="00604938"/>
    <w:rsid w:val="006051FF"/>
    <w:rsid w:val="0060523B"/>
    <w:rsid w:val="00605693"/>
    <w:rsid w:val="00605AE5"/>
    <w:rsid w:val="00605EA3"/>
    <w:rsid w:val="00605FEA"/>
    <w:rsid w:val="00606105"/>
    <w:rsid w:val="00606C48"/>
    <w:rsid w:val="00606D08"/>
    <w:rsid w:val="0060741C"/>
    <w:rsid w:val="00607429"/>
    <w:rsid w:val="006074CA"/>
    <w:rsid w:val="006076BE"/>
    <w:rsid w:val="006079B1"/>
    <w:rsid w:val="00607A55"/>
    <w:rsid w:val="00607BC0"/>
    <w:rsid w:val="00610236"/>
    <w:rsid w:val="0061036B"/>
    <w:rsid w:val="00610381"/>
    <w:rsid w:val="006104C3"/>
    <w:rsid w:val="00610B33"/>
    <w:rsid w:val="00610BEE"/>
    <w:rsid w:val="00610E36"/>
    <w:rsid w:val="00611B21"/>
    <w:rsid w:val="00611C4E"/>
    <w:rsid w:val="00612400"/>
    <w:rsid w:val="00612518"/>
    <w:rsid w:val="0061259A"/>
    <w:rsid w:val="00612696"/>
    <w:rsid w:val="00613646"/>
    <w:rsid w:val="006139D2"/>
    <w:rsid w:val="00613FE7"/>
    <w:rsid w:val="00614199"/>
    <w:rsid w:val="006144A7"/>
    <w:rsid w:val="00614A0F"/>
    <w:rsid w:val="00614C32"/>
    <w:rsid w:val="00614CB8"/>
    <w:rsid w:val="00615074"/>
    <w:rsid w:val="0061588F"/>
    <w:rsid w:val="00615AE1"/>
    <w:rsid w:val="00615B26"/>
    <w:rsid w:val="00615CEF"/>
    <w:rsid w:val="00615E6E"/>
    <w:rsid w:val="0061620A"/>
    <w:rsid w:val="00616BAB"/>
    <w:rsid w:val="00616C2A"/>
    <w:rsid w:val="00616CA3"/>
    <w:rsid w:val="006172E5"/>
    <w:rsid w:val="00617833"/>
    <w:rsid w:val="00620339"/>
    <w:rsid w:val="006203AE"/>
    <w:rsid w:val="00621256"/>
    <w:rsid w:val="006218DE"/>
    <w:rsid w:val="00623390"/>
    <w:rsid w:val="0062361B"/>
    <w:rsid w:val="00623AAA"/>
    <w:rsid w:val="00623D0D"/>
    <w:rsid w:val="0062416F"/>
    <w:rsid w:val="0062480A"/>
    <w:rsid w:val="006249AB"/>
    <w:rsid w:val="00624B46"/>
    <w:rsid w:val="0062574D"/>
    <w:rsid w:val="00625960"/>
    <w:rsid w:val="00626054"/>
    <w:rsid w:val="0062624F"/>
    <w:rsid w:val="00626588"/>
    <w:rsid w:val="006266DA"/>
    <w:rsid w:val="00626BEA"/>
    <w:rsid w:val="006277C2"/>
    <w:rsid w:val="00627E15"/>
    <w:rsid w:val="00630B8F"/>
    <w:rsid w:val="00630C37"/>
    <w:rsid w:val="006322D1"/>
    <w:rsid w:val="00632346"/>
    <w:rsid w:val="006325D7"/>
    <w:rsid w:val="00632640"/>
    <w:rsid w:val="0063307D"/>
    <w:rsid w:val="00633AED"/>
    <w:rsid w:val="00633B46"/>
    <w:rsid w:val="00633E7B"/>
    <w:rsid w:val="006342E0"/>
    <w:rsid w:val="006343C9"/>
    <w:rsid w:val="00634C7B"/>
    <w:rsid w:val="00634E4C"/>
    <w:rsid w:val="00636137"/>
    <w:rsid w:val="00636229"/>
    <w:rsid w:val="00636623"/>
    <w:rsid w:val="00636A2F"/>
    <w:rsid w:val="00636A4A"/>
    <w:rsid w:val="00636AE6"/>
    <w:rsid w:val="00637162"/>
    <w:rsid w:val="0063785D"/>
    <w:rsid w:val="00637BDD"/>
    <w:rsid w:val="00637C3B"/>
    <w:rsid w:val="00637E3E"/>
    <w:rsid w:val="00637FAF"/>
    <w:rsid w:val="00640124"/>
    <w:rsid w:val="00640255"/>
    <w:rsid w:val="006403B3"/>
    <w:rsid w:val="006404F8"/>
    <w:rsid w:val="00640B67"/>
    <w:rsid w:val="0064119B"/>
    <w:rsid w:val="00642010"/>
    <w:rsid w:val="006424CF"/>
    <w:rsid w:val="0064274A"/>
    <w:rsid w:val="0064356B"/>
    <w:rsid w:val="00643E1A"/>
    <w:rsid w:val="00644094"/>
    <w:rsid w:val="0064507B"/>
    <w:rsid w:val="0064536D"/>
    <w:rsid w:val="00645DB9"/>
    <w:rsid w:val="0064665D"/>
    <w:rsid w:val="0064694F"/>
    <w:rsid w:val="00646D74"/>
    <w:rsid w:val="00646EBE"/>
    <w:rsid w:val="00646F5A"/>
    <w:rsid w:val="0064724D"/>
    <w:rsid w:val="006473F9"/>
    <w:rsid w:val="00647AC4"/>
    <w:rsid w:val="0065033D"/>
    <w:rsid w:val="0065072D"/>
    <w:rsid w:val="00650936"/>
    <w:rsid w:val="00650D1B"/>
    <w:rsid w:val="006510BA"/>
    <w:rsid w:val="0065114C"/>
    <w:rsid w:val="00651C76"/>
    <w:rsid w:val="00651D96"/>
    <w:rsid w:val="00652159"/>
    <w:rsid w:val="006521AF"/>
    <w:rsid w:val="00652207"/>
    <w:rsid w:val="006523FB"/>
    <w:rsid w:val="0065288D"/>
    <w:rsid w:val="00653103"/>
    <w:rsid w:val="006540B6"/>
    <w:rsid w:val="00654296"/>
    <w:rsid w:val="006543E4"/>
    <w:rsid w:val="006547D2"/>
    <w:rsid w:val="0065488D"/>
    <w:rsid w:val="00654897"/>
    <w:rsid w:val="00654CFA"/>
    <w:rsid w:val="00654E34"/>
    <w:rsid w:val="006555DD"/>
    <w:rsid w:val="00655BF0"/>
    <w:rsid w:val="00655F0C"/>
    <w:rsid w:val="0065611E"/>
    <w:rsid w:val="00656466"/>
    <w:rsid w:val="00656726"/>
    <w:rsid w:val="00656C9F"/>
    <w:rsid w:val="00656EE5"/>
    <w:rsid w:val="006572BC"/>
    <w:rsid w:val="006575AE"/>
    <w:rsid w:val="0065796A"/>
    <w:rsid w:val="00660559"/>
    <w:rsid w:val="0066063C"/>
    <w:rsid w:val="00661053"/>
    <w:rsid w:val="006610CD"/>
    <w:rsid w:val="0066122F"/>
    <w:rsid w:val="006617C9"/>
    <w:rsid w:val="00661979"/>
    <w:rsid w:val="00661BEA"/>
    <w:rsid w:val="00661CA4"/>
    <w:rsid w:val="00661EA1"/>
    <w:rsid w:val="006620E1"/>
    <w:rsid w:val="006623F1"/>
    <w:rsid w:val="006629D9"/>
    <w:rsid w:val="006631D0"/>
    <w:rsid w:val="006633EB"/>
    <w:rsid w:val="006637C7"/>
    <w:rsid w:val="00663E0B"/>
    <w:rsid w:val="00663E92"/>
    <w:rsid w:val="00663ECD"/>
    <w:rsid w:val="00663F3B"/>
    <w:rsid w:val="00663F42"/>
    <w:rsid w:val="00664569"/>
    <w:rsid w:val="006646FB"/>
    <w:rsid w:val="0066480B"/>
    <w:rsid w:val="006658AA"/>
    <w:rsid w:val="00666095"/>
    <w:rsid w:val="006668D1"/>
    <w:rsid w:val="00666993"/>
    <w:rsid w:val="00666A04"/>
    <w:rsid w:val="00666BF2"/>
    <w:rsid w:val="00666F70"/>
    <w:rsid w:val="00667056"/>
    <w:rsid w:val="0066748D"/>
    <w:rsid w:val="00667905"/>
    <w:rsid w:val="00667C6B"/>
    <w:rsid w:val="00667D57"/>
    <w:rsid w:val="0067008E"/>
    <w:rsid w:val="00670470"/>
    <w:rsid w:val="00670624"/>
    <w:rsid w:val="00670640"/>
    <w:rsid w:val="00670C18"/>
    <w:rsid w:val="00670DAC"/>
    <w:rsid w:val="0067108F"/>
    <w:rsid w:val="00671B50"/>
    <w:rsid w:val="00672B03"/>
    <w:rsid w:val="00672CFF"/>
    <w:rsid w:val="00672D29"/>
    <w:rsid w:val="00672D9F"/>
    <w:rsid w:val="006735A4"/>
    <w:rsid w:val="00673810"/>
    <w:rsid w:val="006739E9"/>
    <w:rsid w:val="00673AD1"/>
    <w:rsid w:val="00673BD1"/>
    <w:rsid w:val="00673CEA"/>
    <w:rsid w:val="00674241"/>
    <w:rsid w:val="00674AE8"/>
    <w:rsid w:val="00676322"/>
    <w:rsid w:val="00676671"/>
    <w:rsid w:val="00676B76"/>
    <w:rsid w:val="00677073"/>
    <w:rsid w:val="006770B5"/>
    <w:rsid w:val="00677120"/>
    <w:rsid w:val="00677B97"/>
    <w:rsid w:val="00681260"/>
    <w:rsid w:val="00681CD0"/>
    <w:rsid w:val="00681D92"/>
    <w:rsid w:val="006822C3"/>
    <w:rsid w:val="0068293C"/>
    <w:rsid w:val="006832D5"/>
    <w:rsid w:val="006835EF"/>
    <w:rsid w:val="00683786"/>
    <w:rsid w:val="00683EDC"/>
    <w:rsid w:val="0068484A"/>
    <w:rsid w:val="00684A4F"/>
    <w:rsid w:val="00685A7F"/>
    <w:rsid w:val="00685F0C"/>
    <w:rsid w:val="0068673D"/>
    <w:rsid w:val="00686836"/>
    <w:rsid w:val="00686973"/>
    <w:rsid w:val="00686F5C"/>
    <w:rsid w:val="00687732"/>
    <w:rsid w:val="006879D0"/>
    <w:rsid w:val="00687BA2"/>
    <w:rsid w:val="00690587"/>
    <w:rsid w:val="00690748"/>
    <w:rsid w:val="006909C2"/>
    <w:rsid w:val="00690E5D"/>
    <w:rsid w:val="00691152"/>
    <w:rsid w:val="006916B6"/>
    <w:rsid w:val="006918DB"/>
    <w:rsid w:val="006922B2"/>
    <w:rsid w:val="006923D5"/>
    <w:rsid w:val="00692515"/>
    <w:rsid w:val="0069297A"/>
    <w:rsid w:val="006929E1"/>
    <w:rsid w:val="006929F8"/>
    <w:rsid w:val="00692A08"/>
    <w:rsid w:val="00692AB6"/>
    <w:rsid w:val="00692C68"/>
    <w:rsid w:val="00692DE5"/>
    <w:rsid w:val="00693448"/>
    <w:rsid w:val="00693832"/>
    <w:rsid w:val="0069385E"/>
    <w:rsid w:val="00693CA4"/>
    <w:rsid w:val="00693FD0"/>
    <w:rsid w:val="00694D9B"/>
    <w:rsid w:val="00695578"/>
    <w:rsid w:val="00695AE8"/>
    <w:rsid w:val="00695D84"/>
    <w:rsid w:val="00695DD7"/>
    <w:rsid w:val="00695F6D"/>
    <w:rsid w:val="00696126"/>
    <w:rsid w:val="00696342"/>
    <w:rsid w:val="00696999"/>
    <w:rsid w:val="00696A2B"/>
    <w:rsid w:val="006974D8"/>
    <w:rsid w:val="006979F2"/>
    <w:rsid w:val="00697A5A"/>
    <w:rsid w:val="00697F2B"/>
    <w:rsid w:val="006A0447"/>
    <w:rsid w:val="006A05F1"/>
    <w:rsid w:val="006A0D95"/>
    <w:rsid w:val="006A0F32"/>
    <w:rsid w:val="006A194B"/>
    <w:rsid w:val="006A1A28"/>
    <w:rsid w:val="006A1A3F"/>
    <w:rsid w:val="006A1B09"/>
    <w:rsid w:val="006A1BAE"/>
    <w:rsid w:val="006A1DAF"/>
    <w:rsid w:val="006A2849"/>
    <w:rsid w:val="006A2AE8"/>
    <w:rsid w:val="006A2B06"/>
    <w:rsid w:val="006A2B66"/>
    <w:rsid w:val="006A2D93"/>
    <w:rsid w:val="006A30CA"/>
    <w:rsid w:val="006A3666"/>
    <w:rsid w:val="006A3689"/>
    <w:rsid w:val="006A3F9C"/>
    <w:rsid w:val="006A46FD"/>
    <w:rsid w:val="006A5635"/>
    <w:rsid w:val="006A597B"/>
    <w:rsid w:val="006A5CAC"/>
    <w:rsid w:val="006A62E4"/>
    <w:rsid w:val="006A62F4"/>
    <w:rsid w:val="006A6858"/>
    <w:rsid w:val="006A6A7F"/>
    <w:rsid w:val="006A6DF8"/>
    <w:rsid w:val="006A6EC4"/>
    <w:rsid w:val="006A6F74"/>
    <w:rsid w:val="006A7239"/>
    <w:rsid w:val="006A7DC4"/>
    <w:rsid w:val="006B0765"/>
    <w:rsid w:val="006B11B5"/>
    <w:rsid w:val="006B1238"/>
    <w:rsid w:val="006B2242"/>
    <w:rsid w:val="006B2440"/>
    <w:rsid w:val="006B2943"/>
    <w:rsid w:val="006B3785"/>
    <w:rsid w:val="006B3CAE"/>
    <w:rsid w:val="006B4A3C"/>
    <w:rsid w:val="006B531A"/>
    <w:rsid w:val="006B54BA"/>
    <w:rsid w:val="006B5D4B"/>
    <w:rsid w:val="006B601F"/>
    <w:rsid w:val="006B6386"/>
    <w:rsid w:val="006B63DA"/>
    <w:rsid w:val="006B68E0"/>
    <w:rsid w:val="006B6C1F"/>
    <w:rsid w:val="006B6F4B"/>
    <w:rsid w:val="006B7197"/>
    <w:rsid w:val="006B7DEF"/>
    <w:rsid w:val="006C061A"/>
    <w:rsid w:val="006C0B26"/>
    <w:rsid w:val="006C13D0"/>
    <w:rsid w:val="006C13E6"/>
    <w:rsid w:val="006C1422"/>
    <w:rsid w:val="006C1725"/>
    <w:rsid w:val="006C1853"/>
    <w:rsid w:val="006C1A9B"/>
    <w:rsid w:val="006C1B69"/>
    <w:rsid w:val="006C1D9C"/>
    <w:rsid w:val="006C1E3C"/>
    <w:rsid w:val="006C1E5A"/>
    <w:rsid w:val="006C2122"/>
    <w:rsid w:val="006C2626"/>
    <w:rsid w:val="006C2646"/>
    <w:rsid w:val="006C2750"/>
    <w:rsid w:val="006C27CF"/>
    <w:rsid w:val="006C2A85"/>
    <w:rsid w:val="006C2C1F"/>
    <w:rsid w:val="006C2D73"/>
    <w:rsid w:val="006C2E01"/>
    <w:rsid w:val="006C3007"/>
    <w:rsid w:val="006C32A1"/>
    <w:rsid w:val="006C3424"/>
    <w:rsid w:val="006C347C"/>
    <w:rsid w:val="006C35CB"/>
    <w:rsid w:val="006C3730"/>
    <w:rsid w:val="006C3C52"/>
    <w:rsid w:val="006C4016"/>
    <w:rsid w:val="006C45A4"/>
    <w:rsid w:val="006C4785"/>
    <w:rsid w:val="006C4849"/>
    <w:rsid w:val="006C4893"/>
    <w:rsid w:val="006C48FD"/>
    <w:rsid w:val="006C4EC0"/>
    <w:rsid w:val="006C50E8"/>
    <w:rsid w:val="006C5100"/>
    <w:rsid w:val="006C54C2"/>
    <w:rsid w:val="006C5602"/>
    <w:rsid w:val="006C5B52"/>
    <w:rsid w:val="006C6082"/>
    <w:rsid w:val="006C614F"/>
    <w:rsid w:val="006C625A"/>
    <w:rsid w:val="006C638B"/>
    <w:rsid w:val="006C67A0"/>
    <w:rsid w:val="006C6A91"/>
    <w:rsid w:val="006C7387"/>
    <w:rsid w:val="006C7A9B"/>
    <w:rsid w:val="006C7B6A"/>
    <w:rsid w:val="006C7DBC"/>
    <w:rsid w:val="006C7E57"/>
    <w:rsid w:val="006C7F0E"/>
    <w:rsid w:val="006D07A0"/>
    <w:rsid w:val="006D0953"/>
    <w:rsid w:val="006D0AB0"/>
    <w:rsid w:val="006D1360"/>
    <w:rsid w:val="006D18EA"/>
    <w:rsid w:val="006D1EA8"/>
    <w:rsid w:val="006D1FF8"/>
    <w:rsid w:val="006D23C3"/>
    <w:rsid w:val="006D2AD4"/>
    <w:rsid w:val="006D2D8E"/>
    <w:rsid w:val="006D2DFC"/>
    <w:rsid w:val="006D34C7"/>
    <w:rsid w:val="006D413B"/>
    <w:rsid w:val="006D41CB"/>
    <w:rsid w:val="006D4E6B"/>
    <w:rsid w:val="006D4EC8"/>
    <w:rsid w:val="006D4F21"/>
    <w:rsid w:val="006D5787"/>
    <w:rsid w:val="006D5846"/>
    <w:rsid w:val="006D59C6"/>
    <w:rsid w:val="006D6413"/>
    <w:rsid w:val="006D6443"/>
    <w:rsid w:val="006D66A8"/>
    <w:rsid w:val="006D7AA8"/>
    <w:rsid w:val="006D7EE4"/>
    <w:rsid w:val="006E0A14"/>
    <w:rsid w:val="006E0D97"/>
    <w:rsid w:val="006E1BD2"/>
    <w:rsid w:val="006E25A0"/>
    <w:rsid w:val="006E2AE8"/>
    <w:rsid w:val="006E313A"/>
    <w:rsid w:val="006E3B50"/>
    <w:rsid w:val="006E3F5C"/>
    <w:rsid w:val="006E5033"/>
    <w:rsid w:val="006E5381"/>
    <w:rsid w:val="006E5640"/>
    <w:rsid w:val="006E5A9D"/>
    <w:rsid w:val="006E6290"/>
    <w:rsid w:val="006E6863"/>
    <w:rsid w:val="006E6CC6"/>
    <w:rsid w:val="006E7149"/>
    <w:rsid w:val="006E776D"/>
    <w:rsid w:val="006E7FA4"/>
    <w:rsid w:val="006F023D"/>
    <w:rsid w:val="006F07C5"/>
    <w:rsid w:val="006F07DB"/>
    <w:rsid w:val="006F096E"/>
    <w:rsid w:val="006F0AE3"/>
    <w:rsid w:val="006F0C0B"/>
    <w:rsid w:val="006F1144"/>
    <w:rsid w:val="006F130F"/>
    <w:rsid w:val="006F155A"/>
    <w:rsid w:val="006F1697"/>
    <w:rsid w:val="006F191A"/>
    <w:rsid w:val="006F1AD9"/>
    <w:rsid w:val="006F23F5"/>
    <w:rsid w:val="006F2E40"/>
    <w:rsid w:val="006F3E7A"/>
    <w:rsid w:val="006F3ECF"/>
    <w:rsid w:val="006F3F0D"/>
    <w:rsid w:val="006F3F11"/>
    <w:rsid w:val="006F3FAA"/>
    <w:rsid w:val="006F41C2"/>
    <w:rsid w:val="006F45F0"/>
    <w:rsid w:val="006F4C7A"/>
    <w:rsid w:val="006F5DAB"/>
    <w:rsid w:val="006F5F7A"/>
    <w:rsid w:val="006F6AC3"/>
    <w:rsid w:val="006F6B20"/>
    <w:rsid w:val="006F7023"/>
    <w:rsid w:val="006F7735"/>
    <w:rsid w:val="006F7740"/>
    <w:rsid w:val="006F793C"/>
    <w:rsid w:val="0070006D"/>
    <w:rsid w:val="007003BD"/>
    <w:rsid w:val="007003DE"/>
    <w:rsid w:val="00700B86"/>
    <w:rsid w:val="00700D70"/>
    <w:rsid w:val="00700D7F"/>
    <w:rsid w:val="00700E39"/>
    <w:rsid w:val="00701461"/>
    <w:rsid w:val="00702D76"/>
    <w:rsid w:val="0070334E"/>
    <w:rsid w:val="0070348A"/>
    <w:rsid w:val="007046E1"/>
    <w:rsid w:val="007047B3"/>
    <w:rsid w:val="0070482A"/>
    <w:rsid w:val="00704BE0"/>
    <w:rsid w:val="00704FA4"/>
    <w:rsid w:val="0070516D"/>
    <w:rsid w:val="007061FD"/>
    <w:rsid w:val="00706B45"/>
    <w:rsid w:val="00706CCB"/>
    <w:rsid w:val="00707687"/>
    <w:rsid w:val="007076FF"/>
    <w:rsid w:val="00707BFA"/>
    <w:rsid w:val="00707F56"/>
    <w:rsid w:val="007100B5"/>
    <w:rsid w:val="00710284"/>
    <w:rsid w:val="00710A01"/>
    <w:rsid w:val="00710DCF"/>
    <w:rsid w:val="0071181D"/>
    <w:rsid w:val="00711A4E"/>
    <w:rsid w:val="00711ADC"/>
    <w:rsid w:val="0071212A"/>
    <w:rsid w:val="00712523"/>
    <w:rsid w:val="00712D32"/>
    <w:rsid w:val="00712D6B"/>
    <w:rsid w:val="00712EC6"/>
    <w:rsid w:val="00713360"/>
    <w:rsid w:val="0071377C"/>
    <w:rsid w:val="007137CD"/>
    <w:rsid w:val="0071400E"/>
    <w:rsid w:val="00714607"/>
    <w:rsid w:val="00715181"/>
    <w:rsid w:val="0071598E"/>
    <w:rsid w:val="007161B3"/>
    <w:rsid w:val="007167AC"/>
    <w:rsid w:val="00716ADA"/>
    <w:rsid w:val="00716F4A"/>
    <w:rsid w:val="00717779"/>
    <w:rsid w:val="007206BD"/>
    <w:rsid w:val="007217A3"/>
    <w:rsid w:val="00721A87"/>
    <w:rsid w:val="007229FD"/>
    <w:rsid w:val="00722B49"/>
    <w:rsid w:val="00723964"/>
    <w:rsid w:val="0072444F"/>
    <w:rsid w:val="007245CC"/>
    <w:rsid w:val="007250A8"/>
    <w:rsid w:val="0072515D"/>
    <w:rsid w:val="007256B8"/>
    <w:rsid w:val="00725A88"/>
    <w:rsid w:val="00726BCC"/>
    <w:rsid w:val="007273C8"/>
    <w:rsid w:val="00727412"/>
    <w:rsid w:val="0072750C"/>
    <w:rsid w:val="00727BE4"/>
    <w:rsid w:val="00727C57"/>
    <w:rsid w:val="00727E71"/>
    <w:rsid w:val="00727EF9"/>
    <w:rsid w:val="00730065"/>
    <w:rsid w:val="007302CA"/>
    <w:rsid w:val="00730DA6"/>
    <w:rsid w:val="00730FAA"/>
    <w:rsid w:val="00731108"/>
    <w:rsid w:val="007317A9"/>
    <w:rsid w:val="007319F0"/>
    <w:rsid w:val="00731A96"/>
    <w:rsid w:val="00731B96"/>
    <w:rsid w:val="00731F8F"/>
    <w:rsid w:val="007320B8"/>
    <w:rsid w:val="00732172"/>
    <w:rsid w:val="0073266B"/>
    <w:rsid w:val="0073269A"/>
    <w:rsid w:val="00733E9A"/>
    <w:rsid w:val="0073408E"/>
    <w:rsid w:val="0073467D"/>
    <w:rsid w:val="00734777"/>
    <w:rsid w:val="00734873"/>
    <w:rsid w:val="007349F2"/>
    <w:rsid w:val="00734BE0"/>
    <w:rsid w:val="00735017"/>
    <w:rsid w:val="0073594E"/>
    <w:rsid w:val="00735CB0"/>
    <w:rsid w:val="00735DE5"/>
    <w:rsid w:val="00735FCD"/>
    <w:rsid w:val="00736EDD"/>
    <w:rsid w:val="00737002"/>
    <w:rsid w:val="007372C7"/>
    <w:rsid w:val="00737B13"/>
    <w:rsid w:val="00737BA0"/>
    <w:rsid w:val="00737E8C"/>
    <w:rsid w:val="00740949"/>
    <w:rsid w:val="00741122"/>
    <w:rsid w:val="007412A1"/>
    <w:rsid w:val="007413E3"/>
    <w:rsid w:val="0074160E"/>
    <w:rsid w:val="00741E24"/>
    <w:rsid w:val="00741FBE"/>
    <w:rsid w:val="00742BFC"/>
    <w:rsid w:val="00742D2B"/>
    <w:rsid w:val="00742E04"/>
    <w:rsid w:val="00743253"/>
    <w:rsid w:val="0074331B"/>
    <w:rsid w:val="007436ED"/>
    <w:rsid w:val="00743993"/>
    <w:rsid w:val="00743B1E"/>
    <w:rsid w:val="00743FB2"/>
    <w:rsid w:val="0074482A"/>
    <w:rsid w:val="00744AE8"/>
    <w:rsid w:val="00746003"/>
    <w:rsid w:val="007461BD"/>
    <w:rsid w:val="007461D5"/>
    <w:rsid w:val="0074641C"/>
    <w:rsid w:val="007465C5"/>
    <w:rsid w:val="007467F7"/>
    <w:rsid w:val="007468EC"/>
    <w:rsid w:val="00746C43"/>
    <w:rsid w:val="00747CD8"/>
    <w:rsid w:val="007505DA"/>
    <w:rsid w:val="007506A2"/>
    <w:rsid w:val="00750D52"/>
    <w:rsid w:val="007511B4"/>
    <w:rsid w:val="00751970"/>
    <w:rsid w:val="00751ADD"/>
    <w:rsid w:val="00751B22"/>
    <w:rsid w:val="00751DBD"/>
    <w:rsid w:val="007520D5"/>
    <w:rsid w:val="00752117"/>
    <w:rsid w:val="00752152"/>
    <w:rsid w:val="0075237F"/>
    <w:rsid w:val="00752AB7"/>
    <w:rsid w:val="0075326F"/>
    <w:rsid w:val="007537D2"/>
    <w:rsid w:val="00753B17"/>
    <w:rsid w:val="00753B2D"/>
    <w:rsid w:val="007543E7"/>
    <w:rsid w:val="00754596"/>
    <w:rsid w:val="00754AA6"/>
    <w:rsid w:val="00755CC0"/>
    <w:rsid w:val="0075663B"/>
    <w:rsid w:val="00756692"/>
    <w:rsid w:val="00756A99"/>
    <w:rsid w:val="00756B18"/>
    <w:rsid w:val="00760426"/>
    <w:rsid w:val="007607F7"/>
    <w:rsid w:val="00760E3D"/>
    <w:rsid w:val="00760FBF"/>
    <w:rsid w:val="0076165E"/>
    <w:rsid w:val="0076190D"/>
    <w:rsid w:val="00761C21"/>
    <w:rsid w:val="00762164"/>
    <w:rsid w:val="00762240"/>
    <w:rsid w:val="007622F4"/>
    <w:rsid w:val="00762A59"/>
    <w:rsid w:val="00762C08"/>
    <w:rsid w:val="0076339E"/>
    <w:rsid w:val="007634BB"/>
    <w:rsid w:val="00763827"/>
    <w:rsid w:val="007640CF"/>
    <w:rsid w:val="00764335"/>
    <w:rsid w:val="00764769"/>
    <w:rsid w:val="00764B18"/>
    <w:rsid w:val="007652C1"/>
    <w:rsid w:val="0076538E"/>
    <w:rsid w:val="00765680"/>
    <w:rsid w:val="007656D7"/>
    <w:rsid w:val="00765F3E"/>
    <w:rsid w:val="007661FC"/>
    <w:rsid w:val="0076647B"/>
    <w:rsid w:val="007669C5"/>
    <w:rsid w:val="00766DEB"/>
    <w:rsid w:val="007670AF"/>
    <w:rsid w:val="00767DF0"/>
    <w:rsid w:val="00770361"/>
    <w:rsid w:val="00770606"/>
    <w:rsid w:val="00770A27"/>
    <w:rsid w:val="00770BF7"/>
    <w:rsid w:val="007715D0"/>
    <w:rsid w:val="0077198E"/>
    <w:rsid w:val="00771AEE"/>
    <w:rsid w:val="00772039"/>
    <w:rsid w:val="007721FA"/>
    <w:rsid w:val="0077221D"/>
    <w:rsid w:val="00772419"/>
    <w:rsid w:val="0077249C"/>
    <w:rsid w:val="00772964"/>
    <w:rsid w:val="00772DE1"/>
    <w:rsid w:val="0077395B"/>
    <w:rsid w:val="007739A1"/>
    <w:rsid w:val="00773A1B"/>
    <w:rsid w:val="00773A53"/>
    <w:rsid w:val="00773C62"/>
    <w:rsid w:val="00773FE1"/>
    <w:rsid w:val="00774493"/>
    <w:rsid w:val="007744D3"/>
    <w:rsid w:val="00774749"/>
    <w:rsid w:val="007749DE"/>
    <w:rsid w:val="00774B8D"/>
    <w:rsid w:val="00774E28"/>
    <w:rsid w:val="00774E39"/>
    <w:rsid w:val="00774EC0"/>
    <w:rsid w:val="007752FF"/>
    <w:rsid w:val="007763BC"/>
    <w:rsid w:val="0077685A"/>
    <w:rsid w:val="007768D6"/>
    <w:rsid w:val="00776AB4"/>
    <w:rsid w:val="00777614"/>
    <w:rsid w:val="00777C53"/>
    <w:rsid w:val="00777F0B"/>
    <w:rsid w:val="007801E9"/>
    <w:rsid w:val="0078039D"/>
    <w:rsid w:val="0078051A"/>
    <w:rsid w:val="0078068F"/>
    <w:rsid w:val="0078129F"/>
    <w:rsid w:val="007817E5"/>
    <w:rsid w:val="0078190B"/>
    <w:rsid w:val="0078218F"/>
    <w:rsid w:val="00782759"/>
    <w:rsid w:val="007830F0"/>
    <w:rsid w:val="007831D2"/>
    <w:rsid w:val="007839D5"/>
    <w:rsid w:val="00783C39"/>
    <w:rsid w:val="007840F5"/>
    <w:rsid w:val="00784141"/>
    <w:rsid w:val="0078419C"/>
    <w:rsid w:val="00784AA0"/>
    <w:rsid w:val="00785299"/>
    <w:rsid w:val="00785488"/>
    <w:rsid w:val="0078554D"/>
    <w:rsid w:val="00785A4C"/>
    <w:rsid w:val="00785D95"/>
    <w:rsid w:val="00785F61"/>
    <w:rsid w:val="00786563"/>
    <w:rsid w:val="007868D2"/>
    <w:rsid w:val="007872F7"/>
    <w:rsid w:val="0078736E"/>
    <w:rsid w:val="007873DB"/>
    <w:rsid w:val="00790DFB"/>
    <w:rsid w:val="00790F73"/>
    <w:rsid w:val="00791083"/>
    <w:rsid w:val="007914DE"/>
    <w:rsid w:val="00791824"/>
    <w:rsid w:val="00791A5B"/>
    <w:rsid w:val="00791DC6"/>
    <w:rsid w:val="007923E9"/>
    <w:rsid w:val="00792557"/>
    <w:rsid w:val="007928A5"/>
    <w:rsid w:val="00792A43"/>
    <w:rsid w:val="00792F33"/>
    <w:rsid w:val="00792FA7"/>
    <w:rsid w:val="00793199"/>
    <w:rsid w:val="007934F8"/>
    <w:rsid w:val="00793E08"/>
    <w:rsid w:val="00794550"/>
    <w:rsid w:val="00794876"/>
    <w:rsid w:val="00795348"/>
    <w:rsid w:val="00795602"/>
    <w:rsid w:val="00795666"/>
    <w:rsid w:val="00795DF4"/>
    <w:rsid w:val="00795E58"/>
    <w:rsid w:val="00795EB7"/>
    <w:rsid w:val="007961E3"/>
    <w:rsid w:val="007968B6"/>
    <w:rsid w:val="00796DD0"/>
    <w:rsid w:val="00796F11"/>
    <w:rsid w:val="007970C1"/>
    <w:rsid w:val="00797887"/>
    <w:rsid w:val="00797CCB"/>
    <w:rsid w:val="007A0146"/>
    <w:rsid w:val="007A0DD4"/>
    <w:rsid w:val="007A14F8"/>
    <w:rsid w:val="007A1CD6"/>
    <w:rsid w:val="007A23C9"/>
    <w:rsid w:val="007A2A78"/>
    <w:rsid w:val="007A3460"/>
    <w:rsid w:val="007A39D1"/>
    <w:rsid w:val="007A3F80"/>
    <w:rsid w:val="007A4225"/>
    <w:rsid w:val="007A42D2"/>
    <w:rsid w:val="007A4392"/>
    <w:rsid w:val="007A4403"/>
    <w:rsid w:val="007A49A7"/>
    <w:rsid w:val="007A4C3F"/>
    <w:rsid w:val="007A5399"/>
    <w:rsid w:val="007A5674"/>
    <w:rsid w:val="007A5816"/>
    <w:rsid w:val="007A58CA"/>
    <w:rsid w:val="007A678F"/>
    <w:rsid w:val="007A6C14"/>
    <w:rsid w:val="007A6E3C"/>
    <w:rsid w:val="007A6ED7"/>
    <w:rsid w:val="007A70A1"/>
    <w:rsid w:val="007A778B"/>
    <w:rsid w:val="007A7B9E"/>
    <w:rsid w:val="007B0B71"/>
    <w:rsid w:val="007B106B"/>
    <w:rsid w:val="007B1881"/>
    <w:rsid w:val="007B18BA"/>
    <w:rsid w:val="007B1B33"/>
    <w:rsid w:val="007B2C3C"/>
    <w:rsid w:val="007B2DD5"/>
    <w:rsid w:val="007B3A88"/>
    <w:rsid w:val="007B4044"/>
    <w:rsid w:val="007B4894"/>
    <w:rsid w:val="007B48E2"/>
    <w:rsid w:val="007B4C84"/>
    <w:rsid w:val="007B4CD1"/>
    <w:rsid w:val="007B4F37"/>
    <w:rsid w:val="007B55B8"/>
    <w:rsid w:val="007B633B"/>
    <w:rsid w:val="007B63C2"/>
    <w:rsid w:val="007B6488"/>
    <w:rsid w:val="007B6B19"/>
    <w:rsid w:val="007B7121"/>
    <w:rsid w:val="007B72C6"/>
    <w:rsid w:val="007C0029"/>
    <w:rsid w:val="007C00FC"/>
    <w:rsid w:val="007C03BD"/>
    <w:rsid w:val="007C1326"/>
    <w:rsid w:val="007C138F"/>
    <w:rsid w:val="007C17E8"/>
    <w:rsid w:val="007C1822"/>
    <w:rsid w:val="007C19B7"/>
    <w:rsid w:val="007C2356"/>
    <w:rsid w:val="007C24C3"/>
    <w:rsid w:val="007C2725"/>
    <w:rsid w:val="007C27D7"/>
    <w:rsid w:val="007C291B"/>
    <w:rsid w:val="007C2A07"/>
    <w:rsid w:val="007C2D39"/>
    <w:rsid w:val="007C355D"/>
    <w:rsid w:val="007C3B77"/>
    <w:rsid w:val="007C3F36"/>
    <w:rsid w:val="007C481A"/>
    <w:rsid w:val="007C4B59"/>
    <w:rsid w:val="007C4C0A"/>
    <w:rsid w:val="007C5703"/>
    <w:rsid w:val="007C5A1E"/>
    <w:rsid w:val="007C5CC7"/>
    <w:rsid w:val="007C6262"/>
    <w:rsid w:val="007C6B91"/>
    <w:rsid w:val="007C73C6"/>
    <w:rsid w:val="007C75CF"/>
    <w:rsid w:val="007C765F"/>
    <w:rsid w:val="007D01BD"/>
    <w:rsid w:val="007D03C2"/>
    <w:rsid w:val="007D03FA"/>
    <w:rsid w:val="007D0601"/>
    <w:rsid w:val="007D1CFC"/>
    <w:rsid w:val="007D1F2F"/>
    <w:rsid w:val="007D268F"/>
    <w:rsid w:val="007D26FE"/>
    <w:rsid w:val="007D2C4D"/>
    <w:rsid w:val="007D3117"/>
    <w:rsid w:val="007D3470"/>
    <w:rsid w:val="007D3673"/>
    <w:rsid w:val="007D37E8"/>
    <w:rsid w:val="007D38F5"/>
    <w:rsid w:val="007D4B21"/>
    <w:rsid w:val="007D57DC"/>
    <w:rsid w:val="007D5D8F"/>
    <w:rsid w:val="007D5FB9"/>
    <w:rsid w:val="007D6051"/>
    <w:rsid w:val="007D690B"/>
    <w:rsid w:val="007D6A91"/>
    <w:rsid w:val="007D6DA0"/>
    <w:rsid w:val="007D6F85"/>
    <w:rsid w:val="007D71FF"/>
    <w:rsid w:val="007E00D0"/>
    <w:rsid w:val="007E03A2"/>
    <w:rsid w:val="007E0B16"/>
    <w:rsid w:val="007E0E6F"/>
    <w:rsid w:val="007E0FA2"/>
    <w:rsid w:val="007E16E1"/>
    <w:rsid w:val="007E1BC0"/>
    <w:rsid w:val="007E21E1"/>
    <w:rsid w:val="007E2619"/>
    <w:rsid w:val="007E31B7"/>
    <w:rsid w:val="007E3540"/>
    <w:rsid w:val="007E38E5"/>
    <w:rsid w:val="007E4236"/>
    <w:rsid w:val="007E481A"/>
    <w:rsid w:val="007E4961"/>
    <w:rsid w:val="007E4AFC"/>
    <w:rsid w:val="007E4DB4"/>
    <w:rsid w:val="007E4F94"/>
    <w:rsid w:val="007E5D9E"/>
    <w:rsid w:val="007E5E57"/>
    <w:rsid w:val="007E7394"/>
    <w:rsid w:val="007E73D6"/>
    <w:rsid w:val="007E79AA"/>
    <w:rsid w:val="007E7C0E"/>
    <w:rsid w:val="007F053E"/>
    <w:rsid w:val="007F0547"/>
    <w:rsid w:val="007F090D"/>
    <w:rsid w:val="007F1821"/>
    <w:rsid w:val="007F19CA"/>
    <w:rsid w:val="007F1C0C"/>
    <w:rsid w:val="007F23F3"/>
    <w:rsid w:val="007F28F6"/>
    <w:rsid w:val="007F2FE8"/>
    <w:rsid w:val="007F3160"/>
    <w:rsid w:val="007F328A"/>
    <w:rsid w:val="007F3C0F"/>
    <w:rsid w:val="007F4B27"/>
    <w:rsid w:val="007F52EF"/>
    <w:rsid w:val="007F582C"/>
    <w:rsid w:val="007F5A3A"/>
    <w:rsid w:val="007F5F57"/>
    <w:rsid w:val="007F6402"/>
    <w:rsid w:val="007F6824"/>
    <w:rsid w:val="007F6F73"/>
    <w:rsid w:val="007F7006"/>
    <w:rsid w:val="007F701E"/>
    <w:rsid w:val="007F7276"/>
    <w:rsid w:val="00800185"/>
    <w:rsid w:val="0080020D"/>
    <w:rsid w:val="00800431"/>
    <w:rsid w:val="00800854"/>
    <w:rsid w:val="00800A75"/>
    <w:rsid w:val="00800BA2"/>
    <w:rsid w:val="00800D6A"/>
    <w:rsid w:val="0080106D"/>
    <w:rsid w:val="008012B0"/>
    <w:rsid w:val="008016AC"/>
    <w:rsid w:val="00801D6C"/>
    <w:rsid w:val="00802DBD"/>
    <w:rsid w:val="008030E7"/>
    <w:rsid w:val="008035D5"/>
    <w:rsid w:val="00803750"/>
    <w:rsid w:val="0080376D"/>
    <w:rsid w:val="00803804"/>
    <w:rsid w:val="0080391C"/>
    <w:rsid w:val="00803949"/>
    <w:rsid w:val="0080394D"/>
    <w:rsid w:val="008041C4"/>
    <w:rsid w:val="0080478D"/>
    <w:rsid w:val="008049DD"/>
    <w:rsid w:val="00804A38"/>
    <w:rsid w:val="00804B25"/>
    <w:rsid w:val="00804D09"/>
    <w:rsid w:val="00804D33"/>
    <w:rsid w:val="008051BE"/>
    <w:rsid w:val="00805314"/>
    <w:rsid w:val="008054F6"/>
    <w:rsid w:val="00805B37"/>
    <w:rsid w:val="00805B7F"/>
    <w:rsid w:val="00805DD5"/>
    <w:rsid w:val="00806053"/>
    <w:rsid w:val="00806387"/>
    <w:rsid w:val="00806405"/>
    <w:rsid w:val="00806570"/>
    <w:rsid w:val="00806C9B"/>
    <w:rsid w:val="00806CF8"/>
    <w:rsid w:val="00806D16"/>
    <w:rsid w:val="00807082"/>
    <w:rsid w:val="0080718E"/>
    <w:rsid w:val="008074A0"/>
    <w:rsid w:val="00807511"/>
    <w:rsid w:val="008075DA"/>
    <w:rsid w:val="008079F7"/>
    <w:rsid w:val="00807CE2"/>
    <w:rsid w:val="00807FF7"/>
    <w:rsid w:val="00810819"/>
    <w:rsid w:val="00811000"/>
    <w:rsid w:val="008112D3"/>
    <w:rsid w:val="00811882"/>
    <w:rsid w:val="00811C73"/>
    <w:rsid w:val="0081214E"/>
    <w:rsid w:val="00812BD0"/>
    <w:rsid w:val="00812FAB"/>
    <w:rsid w:val="008135E3"/>
    <w:rsid w:val="008137E1"/>
    <w:rsid w:val="008144D0"/>
    <w:rsid w:val="00814BA4"/>
    <w:rsid w:val="008150B5"/>
    <w:rsid w:val="00815156"/>
    <w:rsid w:val="008155DE"/>
    <w:rsid w:val="0081609A"/>
    <w:rsid w:val="00816343"/>
    <w:rsid w:val="00816411"/>
    <w:rsid w:val="0081691D"/>
    <w:rsid w:val="00817344"/>
    <w:rsid w:val="008205DE"/>
    <w:rsid w:val="008210F1"/>
    <w:rsid w:val="00821270"/>
    <w:rsid w:val="0082154A"/>
    <w:rsid w:val="00821C9B"/>
    <w:rsid w:val="0082256E"/>
    <w:rsid w:val="00822611"/>
    <w:rsid w:val="0082284F"/>
    <w:rsid w:val="008228C4"/>
    <w:rsid w:val="008233D8"/>
    <w:rsid w:val="00823859"/>
    <w:rsid w:val="00823A87"/>
    <w:rsid w:val="00823C66"/>
    <w:rsid w:val="00823E08"/>
    <w:rsid w:val="00824684"/>
    <w:rsid w:val="00824A79"/>
    <w:rsid w:val="00824CB3"/>
    <w:rsid w:val="00824D81"/>
    <w:rsid w:val="0082645E"/>
    <w:rsid w:val="00826921"/>
    <w:rsid w:val="00826AAB"/>
    <w:rsid w:val="00826E53"/>
    <w:rsid w:val="00827733"/>
    <w:rsid w:val="00827A2C"/>
    <w:rsid w:val="00827BEA"/>
    <w:rsid w:val="0083147A"/>
    <w:rsid w:val="00831B33"/>
    <w:rsid w:val="00831B3E"/>
    <w:rsid w:val="00831BB2"/>
    <w:rsid w:val="00831FBB"/>
    <w:rsid w:val="008323E8"/>
    <w:rsid w:val="00832505"/>
    <w:rsid w:val="008329C1"/>
    <w:rsid w:val="00832E7A"/>
    <w:rsid w:val="0083308B"/>
    <w:rsid w:val="008334B2"/>
    <w:rsid w:val="00833C08"/>
    <w:rsid w:val="00833DCE"/>
    <w:rsid w:val="00833DDD"/>
    <w:rsid w:val="008344A3"/>
    <w:rsid w:val="00834CF3"/>
    <w:rsid w:val="00835242"/>
    <w:rsid w:val="0083563A"/>
    <w:rsid w:val="00835CCA"/>
    <w:rsid w:val="00836546"/>
    <w:rsid w:val="00836C9C"/>
    <w:rsid w:val="008370B3"/>
    <w:rsid w:val="008372CB"/>
    <w:rsid w:val="008376D5"/>
    <w:rsid w:val="008378A3"/>
    <w:rsid w:val="00840A10"/>
    <w:rsid w:val="00840C08"/>
    <w:rsid w:val="008418C7"/>
    <w:rsid w:val="00841942"/>
    <w:rsid w:val="00841BEC"/>
    <w:rsid w:val="00841BF3"/>
    <w:rsid w:val="008422C4"/>
    <w:rsid w:val="008427D6"/>
    <w:rsid w:val="00842B0E"/>
    <w:rsid w:val="00842C53"/>
    <w:rsid w:val="00842EB2"/>
    <w:rsid w:val="0084307B"/>
    <w:rsid w:val="008430CB"/>
    <w:rsid w:val="00843562"/>
    <w:rsid w:val="0084370A"/>
    <w:rsid w:val="00843EB1"/>
    <w:rsid w:val="00844497"/>
    <w:rsid w:val="00844808"/>
    <w:rsid w:val="00844D8A"/>
    <w:rsid w:val="00845791"/>
    <w:rsid w:val="008457DC"/>
    <w:rsid w:val="00845959"/>
    <w:rsid w:val="00845C47"/>
    <w:rsid w:val="00845FE5"/>
    <w:rsid w:val="008462E9"/>
    <w:rsid w:val="0084646F"/>
    <w:rsid w:val="00846634"/>
    <w:rsid w:val="0084696F"/>
    <w:rsid w:val="008469B7"/>
    <w:rsid w:val="00846F08"/>
    <w:rsid w:val="00846FBC"/>
    <w:rsid w:val="00847F56"/>
    <w:rsid w:val="0085011F"/>
    <w:rsid w:val="00850B3F"/>
    <w:rsid w:val="00850BB8"/>
    <w:rsid w:val="00851190"/>
    <w:rsid w:val="0085152C"/>
    <w:rsid w:val="00851C53"/>
    <w:rsid w:val="00852D5A"/>
    <w:rsid w:val="008530D8"/>
    <w:rsid w:val="008536D1"/>
    <w:rsid w:val="008539EA"/>
    <w:rsid w:val="00853AA9"/>
    <w:rsid w:val="00853CD5"/>
    <w:rsid w:val="00853EA5"/>
    <w:rsid w:val="0085437D"/>
    <w:rsid w:val="00854461"/>
    <w:rsid w:val="00854613"/>
    <w:rsid w:val="00855161"/>
    <w:rsid w:val="0085535D"/>
    <w:rsid w:val="00855EE2"/>
    <w:rsid w:val="008560F9"/>
    <w:rsid w:val="008568AB"/>
    <w:rsid w:val="0085718E"/>
    <w:rsid w:val="00857908"/>
    <w:rsid w:val="008608A8"/>
    <w:rsid w:val="0086094F"/>
    <w:rsid w:val="00860E03"/>
    <w:rsid w:val="00861973"/>
    <w:rsid w:val="008623A1"/>
    <w:rsid w:val="008628DF"/>
    <w:rsid w:val="00862906"/>
    <w:rsid w:val="008629AF"/>
    <w:rsid w:val="00862FD6"/>
    <w:rsid w:val="00863D9B"/>
    <w:rsid w:val="008640FA"/>
    <w:rsid w:val="008649EC"/>
    <w:rsid w:val="00864CA2"/>
    <w:rsid w:val="00865023"/>
    <w:rsid w:val="008655B1"/>
    <w:rsid w:val="0086566C"/>
    <w:rsid w:val="0086637F"/>
    <w:rsid w:val="00866895"/>
    <w:rsid w:val="0086691A"/>
    <w:rsid w:val="00866DC9"/>
    <w:rsid w:val="00867267"/>
    <w:rsid w:val="00867294"/>
    <w:rsid w:val="0086797A"/>
    <w:rsid w:val="00867DD8"/>
    <w:rsid w:val="00867E18"/>
    <w:rsid w:val="008704F7"/>
    <w:rsid w:val="00870504"/>
    <w:rsid w:val="008716BF"/>
    <w:rsid w:val="0087194E"/>
    <w:rsid w:val="00871FF1"/>
    <w:rsid w:val="008725E3"/>
    <w:rsid w:val="00872A53"/>
    <w:rsid w:val="00872D11"/>
    <w:rsid w:val="00874153"/>
    <w:rsid w:val="0087469C"/>
    <w:rsid w:val="008746D0"/>
    <w:rsid w:val="00874862"/>
    <w:rsid w:val="00874CD8"/>
    <w:rsid w:val="00875474"/>
    <w:rsid w:val="00876A37"/>
    <w:rsid w:val="00876A5B"/>
    <w:rsid w:val="00876AEF"/>
    <w:rsid w:val="00877126"/>
    <w:rsid w:val="00877430"/>
    <w:rsid w:val="008777F2"/>
    <w:rsid w:val="0087788D"/>
    <w:rsid w:val="008802B1"/>
    <w:rsid w:val="008803BF"/>
    <w:rsid w:val="008804AA"/>
    <w:rsid w:val="008807F5"/>
    <w:rsid w:val="0088085C"/>
    <w:rsid w:val="00880D5F"/>
    <w:rsid w:val="00881221"/>
    <w:rsid w:val="0088138B"/>
    <w:rsid w:val="00881537"/>
    <w:rsid w:val="008820C8"/>
    <w:rsid w:val="008823AD"/>
    <w:rsid w:val="00882D7A"/>
    <w:rsid w:val="00882E6C"/>
    <w:rsid w:val="00882FBB"/>
    <w:rsid w:val="00883921"/>
    <w:rsid w:val="00883944"/>
    <w:rsid w:val="008842BB"/>
    <w:rsid w:val="0088486C"/>
    <w:rsid w:val="008851AC"/>
    <w:rsid w:val="008852CA"/>
    <w:rsid w:val="00885401"/>
    <w:rsid w:val="008854F1"/>
    <w:rsid w:val="0088561A"/>
    <w:rsid w:val="00885CA6"/>
    <w:rsid w:val="00885CDC"/>
    <w:rsid w:val="00885ED1"/>
    <w:rsid w:val="00885FC7"/>
    <w:rsid w:val="00886104"/>
    <w:rsid w:val="00886471"/>
    <w:rsid w:val="008866EA"/>
    <w:rsid w:val="00887A8E"/>
    <w:rsid w:val="00890139"/>
    <w:rsid w:val="00890905"/>
    <w:rsid w:val="0089095C"/>
    <w:rsid w:val="00890A1F"/>
    <w:rsid w:val="00890EC1"/>
    <w:rsid w:val="00891169"/>
    <w:rsid w:val="0089123F"/>
    <w:rsid w:val="0089153B"/>
    <w:rsid w:val="008919B3"/>
    <w:rsid w:val="00891B1C"/>
    <w:rsid w:val="00891D2C"/>
    <w:rsid w:val="00892563"/>
    <w:rsid w:val="00894378"/>
    <w:rsid w:val="008945CF"/>
    <w:rsid w:val="00894852"/>
    <w:rsid w:val="00894D1F"/>
    <w:rsid w:val="00894FCA"/>
    <w:rsid w:val="008958E1"/>
    <w:rsid w:val="00895B0A"/>
    <w:rsid w:val="00895B9A"/>
    <w:rsid w:val="00895C7F"/>
    <w:rsid w:val="00896F63"/>
    <w:rsid w:val="0089704B"/>
    <w:rsid w:val="0089799C"/>
    <w:rsid w:val="00897F57"/>
    <w:rsid w:val="008A009C"/>
    <w:rsid w:val="008A01D6"/>
    <w:rsid w:val="008A01D7"/>
    <w:rsid w:val="008A0227"/>
    <w:rsid w:val="008A08E1"/>
    <w:rsid w:val="008A0E24"/>
    <w:rsid w:val="008A1C9E"/>
    <w:rsid w:val="008A1D12"/>
    <w:rsid w:val="008A2A07"/>
    <w:rsid w:val="008A2C47"/>
    <w:rsid w:val="008A32CC"/>
    <w:rsid w:val="008A3451"/>
    <w:rsid w:val="008A3A2C"/>
    <w:rsid w:val="008A3ADB"/>
    <w:rsid w:val="008A3FFB"/>
    <w:rsid w:val="008A47B9"/>
    <w:rsid w:val="008A4FA3"/>
    <w:rsid w:val="008A5A67"/>
    <w:rsid w:val="008A5B47"/>
    <w:rsid w:val="008A5E47"/>
    <w:rsid w:val="008A6594"/>
    <w:rsid w:val="008A6707"/>
    <w:rsid w:val="008A6CC1"/>
    <w:rsid w:val="008A6E88"/>
    <w:rsid w:val="008A780D"/>
    <w:rsid w:val="008A787D"/>
    <w:rsid w:val="008A7A80"/>
    <w:rsid w:val="008A7BF5"/>
    <w:rsid w:val="008A7D45"/>
    <w:rsid w:val="008B06B1"/>
    <w:rsid w:val="008B0A12"/>
    <w:rsid w:val="008B0C06"/>
    <w:rsid w:val="008B1397"/>
    <w:rsid w:val="008B1C31"/>
    <w:rsid w:val="008B2DAB"/>
    <w:rsid w:val="008B2E82"/>
    <w:rsid w:val="008B3055"/>
    <w:rsid w:val="008B30FC"/>
    <w:rsid w:val="008B3EF1"/>
    <w:rsid w:val="008B420A"/>
    <w:rsid w:val="008B42B9"/>
    <w:rsid w:val="008B4BA7"/>
    <w:rsid w:val="008B526C"/>
    <w:rsid w:val="008B533A"/>
    <w:rsid w:val="008B59FF"/>
    <w:rsid w:val="008B621F"/>
    <w:rsid w:val="008B63C2"/>
    <w:rsid w:val="008B640A"/>
    <w:rsid w:val="008B6D47"/>
    <w:rsid w:val="008B71F9"/>
    <w:rsid w:val="008B74EB"/>
    <w:rsid w:val="008B7576"/>
    <w:rsid w:val="008B7787"/>
    <w:rsid w:val="008B7DF4"/>
    <w:rsid w:val="008B7FDF"/>
    <w:rsid w:val="008C05DF"/>
    <w:rsid w:val="008C0ACC"/>
    <w:rsid w:val="008C0C9C"/>
    <w:rsid w:val="008C0E7B"/>
    <w:rsid w:val="008C1487"/>
    <w:rsid w:val="008C1510"/>
    <w:rsid w:val="008C193E"/>
    <w:rsid w:val="008C1AEE"/>
    <w:rsid w:val="008C1D06"/>
    <w:rsid w:val="008C2571"/>
    <w:rsid w:val="008C282A"/>
    <w:rsid w:val="008C367F"/>
    <w:rsid w:val="008C36A0"/>
    <w:rsid w:val="008C3DF6"/>
    <w:rsid w:val="008C3FE6"/>
    <w:rsid w:val="008C4660"/>
    <w:rsid w:val="008C4769"/>
    <w:rsid w:val="008C4890"/>
    <w:rsid w:val="008C5B04"/>
    <w:rsid w:val="008C5B59"/>
    <w:rsid w:val="008C5DA0"/>
    <w:rsid w:val="008C5E6A"/>
    <w:rsid w:val="008C6013"/>
    <w:rsid w:val="008C6318"/>
    <w:rsid w:val="008C6363"/>
    <w:rsid w:val="008C69C0"/>
    <w:rsid w:val="008C6B03"/>
    <w:rsid w:val="008C70A8"/>
    <w:rsid w:val="008C7441"/>
    <w:rsid w:val="008C7F6A"/>
    <w:rsid w:val="008D0080"/>
    <w:rsid w:val="008D0563"/>
    <w:rsid w:val="008D0894"/>
    <w:rsid w:val="008D0DAF"/>
    <w:rsid w:val="008D1D0A"/>
    <w:rsid w:val="008D1E03"/>
    <w:rsid w:val="008D1F62"/>
    <w:rsid w:val="008D2215"/>
    <w:rsid w:val="008D22D9"/>
    <w:rsid w:val="008D2B76"/>
    <w:rsid w:val="008D38A1"/>
    <w:rsid w:val="008D3AC2"/>
    <w:rsid w:val="008D3EE3"/>
    <w:rsid w:val="008D4814"/>
    <w:rsid w:val="008D48E9"/>
    <w:rsid w:val="008D4A84"/>
    <w:rsid w:val="008D54B5"/>
    <w:rsid w:val="008D55D1"/>
    <w:rsid w:val="008D56C7"/>
    <w:rsid w:val="008D6702"/>
    <w:rsid w:val="008D6E66"/>
    <w:rsid w:val="008D7693"/>
    <w:rsid w:val="008D7791"/>
    <w:rsid w:val="008D7D88"/>
    <w:rsid w:val="008E040A"/>
    <w:rsid w:val="008E0B04"/>
    <w:rsid w:val="008E0B29"/>
    <w:rsid w:val="008E0E3A"/>
    <w:rsid w:val="008E265E"/>
    <w:rsid w:val="008E29F1"/>
    <w:rsid w:val="008E2BB0"/>
    <w:rsid w:val="008E3017"/>
    <w:rsid w:val="008E3732"/>
    <w:rsid w:val="008E3F21"/>
    <w:rsid w:val="008E4327"/>
    <w:rsid w:val="008E4A6F"/>
    <w:rsid w:val="008E4D94"/>
    <w:rsid w:val="008E4F7C"/>
    <w:rsid w:val="008E5E10"/>
    <w:rsid w:val="008E5EBE"/>
    <w:rsid w:val="008E64ED"/>
    <w:rsid w:val="008E6A5F"/>
    <w:rsid w:val="008E6BC9"/>
    <w:rsid w:val="008E6DB9"/>
    <w:rsid w:val="008E73F7"/>
    <w:rsid w:val="008E7903"/>
    <w:rsid w:val="008E7AB0"/>
    <w:rsid w:val="008E7BA0"/>
    <w:rsid w:val="008F043E"/>
    <w:rsid w:val="008F0566"/>
    <w:rsid w:val="008F0BF0"/>
    <w:rsid w:val="008F0FEE"/>
    <w:rsid w:val="008F14A5"/>
    <w:rsid w:val="008F15EC"/>
    <w:rsid w:val="008F23AB"/>
    <w:rsid w:val="008F281D"/>
    <w:rsid w:val="008F2F3A"/>
    <w:rsid w:val="008F3527"/>
    <w:rsid w:val="008F3728"/>
    <w:rsid w:val="008F374C"/>
    <w:rsid w:val="008F3A63"/>
    <w:rsid w:val="008F401E"/>
    <w:rsid w:val="008F42C6"/>
    <w:rsid w:val="008F4B0B"/>
    <w:rsid w:val="008F4C37"/>
    <w:rsid w:val="008F4C92"/>
    <w:rsid w:val="008F5257"/>
    <w:rsid w:val="008F526A"/>
    <w:rsid w:val="008F5CC1"/>
    <w:rsid w:val="008F6122"/>
    <w:rsid w:val="008F6257"/>
    <w:rsid w:val="008F665E"/>
    <w:rsid w:val="008F6F8C"/>
    <w:rsid w:val="008F7D78"/>
    <w:rsid w:val="009001A0"/>
    <w:rsid w:val="009002B1"/>
    <w:rsid w:val="00900846"/>
    <w:rsid w:val="009008DC"/>
    <w:rsid w:val="00900C0A"/>
    <w:rsid w:val="0090130E"/>
    <w:rsid w:val="009016E2"/>
    <w:rsid w:val="009019C7"/>
    <w:rsid w:val="00901C02"/>
    <w:rsid w:val="00901F38"/>
    <w:rsid w:val="009027C5"/>
    <w:rsid w:val="009033DE"/>
    <w:rsid w:val="009035A6"/>
    <w:rsid w:val="009035BB"/>
    <w:rsid w:val="00904668"/>
    <w:rsid w:val="009053E9"/>
    <w:rsid w:val="009055A3"/>
    <w:rsid w:val="0090585F"/>
    <w:rsid w:val="00905E11"/>
    <w:rsid w:val="00906116"/>
    <w:rsid w:val="00906822"/>
    <w:rsid w:val="00906884"/>
    <w:rsid w:val="009068A6"/>
    <w:rsid w:val="00906B4A"/>
    <w:rsid w:val="00906D23"/>
    <w:rsid w:val="00907414"/>
    <w:rsid w:val="00907668"/>
    <w:rsid w:val="00907850"/>
    <w:rsid w:val="009078D2"/>
    <w:rsid w:val="00910255"/>
    <w:rsid w:val="009102FB"/>
    <w:rsid w:val="009106FF"/>
    <w:rsid w:val="00910802"/>
    <w:rsid w:val="00910A18"/>
    <w:rsid w:val="0091164B"/>
    <w:rsid w:val="0091187A"/>
    <w:rsid w:val="009118C9"/>
    <w:rsid w:val="009120DA"/>
    <w:rsid w:val="00913013"/>
    <w:rsid w:val="009134F6"/>
    <w:rsid w:val="0091371F"/>
    <w:rsid w:val="00914612"/>
    <w:rsid w:val="00914728"/>
    <w:rsid w:val="00914780"/>
    <w:rsid w:val="00914FEE"/>
    <w:rsid w:val="0091518E"/>
    <w:rsid w:val="0091534D"/>
    <w:rsid w:val="00915567"/>
    <w:rsid w:val="00915757"/>
    <w:rsid w:val="009163E7"/>
    <w:rsid w:val="00916794"/>
    <w:rsid w:val="00916BDC"/>
    <w:rsid w:val="00916D04"/>
    <w:rsid w:val="00917321"/>
    <w:rsid w:val="00917E31"/>
    <w:rsid w:val="0092025A"/>
    <w:rsid w:val="00920738"/>
    <w:rsid w:val="009207DB"/>
    <w:rsid w:val="00920C26"/>
    <w:rsid w:val="009211BF"/>
    <w:rsid w:val="0092143A"/>
    <w:rsid w:val="00921588"/>
    <w:rsid w:val="00921901"/>
    <w:rsid w:val="00921923"/>
    <w:rsid w:val="00921B80"/>
    <w:rsid w:val="00921BD3"/>
    <w:rsid w:val="00921FE1"/>
    <w:rsid w:val="009222B6"/>
    <w:rsid w:val="00922E9E"/>
    <w:rsid w:val="0092300F"/>
    <w:rsid w:val="009232C9"/>
    <w:rsid w:val="00923C9F"/>
    <w:rsid w:val="00924030"/>
    <w:rsid w:val="00924829"/>
    <w:rsid w:val="00924C36"/>
    <w:rsid w:val="00924F0E"/>
    <w:rsid w:val="00925170"/>
    <w:rsid w:val="00925463"/>
    <w:rsid w:val="009254DE"/>
    <w:rsid w:val="0092596C"/>
    <w:rsid w:val="00925E96"/>
    <w:rsid w:val="0092604A"/>
    <w:rsid w:val="00926598"/>
    <w:rsid w:val="00927741"/>
    <w:rsid w:val="00927F5A"/>
    <w:rsid w:val="0093040E"/>
    <w:rsid w:val="009313F5"/>
    <w:rsid w:val="0093191F"/>
    <w:rsid w:val="00932448"/>
    <w:rsid w:val="00932472"/>
    <w:rsid w:val="0093289A"/>
    <w:rsid w:val="00932D37"/>
    <w:rsid w:val="0093322D"/>
    <w:rsid w:val="0093358F"/>
    <w:rsid w:val="00933935"/>
    <w:rsid w:val="00933A46"/>
    <w:rsid w:val="0093467A"/>
    <w:rsid w:val="00934CEE"/>
    <w:rsid w:val="00934EE2"/>
    <w:rsid w:val="009351EF"/>
    <w:rsid w:val="009356F0"/>
    <w:rsid w:val="00935A87"/>
    <w:rsid w:val="00935CFC"/>
    <w:rsid w:val="00935F01"/>
    <w:rsid w:val="00935F2D"/>
    <w:rsid w:val="00935FBA"/>
    <w:rsid w:val="00936023"/>
    <w:rsid w:val="009370C6"/>
    <w:rsid w:val="00937135"/>
    <w:rsid w:val="009371AC"/>
    <w:rsid w:val="00940013"/>
    <w:rsid w:val="0094067C"/>
    <w:rsid w:val="00940F7B"/>
    <w:rsid w:val="00941201"/>
    <w:rsid w:val="0094229F"/>
    <w:rsid w:val="009425BE"/>
    <w:rsid w:val="009425E0"/>
    <w:rsid w:val="009431A9"/>
    <w:rsid w:val="00943366"/>
    <w:rsid w:val="00944061"/>
    <w:rsid w:val="009447E4"/>
    <w:rsid w:val="00944B1C"/>
    <w:rsid w:val="00944CF6"/>
    <w:rsid w:val="00945165"/>
    <w:rsid w:val="009451D2"/>
    <w:rsid w:val="00945313"/>
    <w:rsid w:val="009453ED"/>
    <w:rsid w:val="009457F0"/>
    <w:rsid w:val="00945BF8"/>
    <w:rsid w:val="00945D63"/>
    <w:rsid w:val="00946300"/>
    <w:rsid w:val="009465BF"/>
    <w:rsid w:val="009468A3"/>
    <w:rsid w:val="00946BB6"/>
    <w:rsid w:val="009472D8"/>
    <w:rsid w:val="009475F4"/>
    <w:rsid w:val="00947D8B"/>
    <w:rsid w:val="00950136"/>
    <w:rsid w:val="00950601"/>
    <w:rsid w:val="00950968"/>
    <w:rsid w:val="00950C5E"/>
    <w:rsid w:val="00950CB1"/>
    <w:rsid w:val="0095119F"/>
    <w:rsid w:val="00951413"/>
    <w:rsid w:val="00951FB8"/>
    <w:rsid w:val="009520D0"/>
    <w:rsid w:val="0095211B"/>
    <w:rsid w:val="009526D0"/>
    <w:rsid w:val="00953062"/>
    <w:rsid w:val="00953301"/>
    <w:rsid w:val="00953803"/>
    <w:rsid w:val="00954260"/>
    <w:rsid w:val="00954AD0"/>
    <w:rsid w:val="00954E96"/>
    <w:rsid w:val="0095530A"/>
    <w:rsid w:val="009556C9"/>
    <w:rsid w:val="00956164"/>
    <w:rsid w:val="0095700C"/>
    <w:rsid w:val="00957251"/>
    <w:rsid w:val="00957293"/>
    <w:rsid w:val="00957598"/>
    <w:rsid w:val="0095786C"/>
    <w:rsid w:val="0096003B"/>
    <w:rsid w:val="00960081"/>
    <w:rsid w:val="009609B3"/>
    <w:rsid w:val="00960B70"/>
    <w:rsid w:val="00960D7D"/>
    <w:rsid w:val="00961013"/>
    <w:rsid w:val="009610A2"/>
    <w:rsid w:val="009617AD"/>
    <w:rsid w:val="00961921"/>
    <w:rsid w:val="00961941"/>
    <w:rsid w:val="00961A8F"/>
    <w:rsid w:val="009620B4"/>
    <w:rsid w:val="00962313"/>
    <w:rsid w:val="00962409"/>
    <w:rsid w:val="00962480"/>
    <w:rsid w:val="00962C40"/>
    <w:rsid w:val="00962CB2"/>
    <w:rsid w:val="00962D61"/>
    <w:rsid w:val="00963061"/>
    <w:rsid w:val="009630B4"/>
    <w:rsid w:val="00963A72"/>
    <w:rsid w:val="00963C22"/>
    <w:rsid w:val="00963C3E"/>
    <w:rsid w:val="009645D4"/>
    <w:rsid w:val="00964754"/>
    <w:rsid w:val="00964A82"/>
    <w:rsid w:val="00964B6D"/>
    <w:rsid w:val="00965237"/>
    <w:rsid w:val="009652B8"/>
    <w:rsid w:val="00965885"/>
    <w:rsid w:val="00966220"/>
    <w:rsid w:val="00966437"/>
    <w:rsid w:val="00966741"/>
    <w:rsid w:val="0096754C"/>
    <w:rsid w:val="00967AB8"/>
    <w:rsid w:val="00967D1C"/>
    <w:rsid w:val="0097054B"/>
    <w:rsid w:val="00970634"/>
    <w:rsid w:val="00970EE4"/>
    <w:rsid w:val="00970F33"/>
    <w:rsid w:val="00971088"/>
    <w:rsid w:val="00971156"/>
    <w:rsid w:val="00971DF5"/>
    <w:rsid w:val="009721B7"/>
    <w:rsid w:val="00972211"/>
    <w:rsid w:val="0097235A"/>
    <w:rsid w:val="00972642"/>
    <w:rsid w:val="009739F7"/>
    <w:rsid w:val="00974061"/>
    <w:rsid w:val="00974631"/>
    <w:rsid w:val="00974637"/>
    <w:rsid w:val="00974714"/>
    <w:rsid w:val="009749A2"/>
    <w:rsid w:val="009756CF"/>
    <w:rsid w:val="00975CCD"/>
    <w:rsid w:val="00976820"/>
    <w:rsid w:val="00976F35"/>
    <w:rsid w:val="00977757"/>
    <w:rsid w:val="00977C93"/>
    <w:rsid w:val="0098040B"/>
    <w:rsid w:val="00980628"/>
    <w:rsid w:val="009807E5"/>
    <w:rsid w:val="00980A6F"/>
    <w:rsid w:val="00980F1C"/>
    <w:rsid w:val="00981284"/>
    <w:rsid w:val="00981626"/>
    <w:rsid w:val="00981967"/>
    <w:rsid w:val="00981E21"/>
    <w:rsid w:val="009821AA"/>
    <w:rsid w:val="00982670"/>
    <w:rsid w:val="00982A32"/>
    <w:rsid w:val="00983677"/>
    <w:rsid w:val="00983C13"/>
    <w:rsid w:val="00984102"/>
    <w:rsid w:val="00984230"/>
    <w:rsid w:val="009845EF"/>
    <w:rsid w:val="00984721"/>
    <w:rsid w:val="009848E4"/>
    <w:rsid w:val="00984958"/>
    <w:rsid w:val="00984966"/>
    <w:rsid w:val="00984C05"/>
    <w:rsid w:val="00985289"/>
    <w:rsid w:val="009852A0"/>
    <w:rsid w:val="009853CB"/>
    <w:rsid w:val="00985BD2"/>
    <w:rsid w:val="00986090"/>
    <w:rsid w:val="00986447"/>
    <w:rsid w:val="00986BBF"/>
    <w:rsid w:val="0098705A"/>
    <w:rsid w:val="0098737B"/>
    <w:rsid w:val="009913FD"/>
    <w:rsid w:val="00991F6D"/>
    <w:rsid w:val="009926AC"/>
    <w:rsid w:val="00992879"/>
    <w:rsid w:val="00992A7D"/>
    <w:rsid w:val="00992CF4"/>
    <w:rsid w:val="00992FCE"/>
    <w:rsid w:val="0099329B"/>
    <w:rsid w:val="00993340"/>
    <w:rsid w:val="0099342B"/>
    <w:rsid w:val="009934A3"/>
    <w:rsid w:val="009938ED"/>
    <w:rsid w:val="00993915"/>
    <w:rsid w:val="00993BFB"/>
    <w:rsid w:val="0099489C"/>
    <w:rsid w:val="009948E9"/>
    <w:rsid w:val="009952F3"/>
    <w:rsid w:val="00995465"/>
    <w:rsid w:val="009956F4"/>
    <w:rsid w:val="00995B1F"/>
    <w:rsid w:val="009961CF"/>
    <w:rsid w:val="00996909"/>
    <w:rsid w:val="00996D54"/>
    <w:rsid w:val="0099731A"/>
    <w:rsid w:val="009973DE"/>
    <w:rsid w:val="00997EAB"/>
    <w:rsid w:val="009A0707"/>
    <w:rsid w:val="009A0970"/>
    <w:rsid w:val="009A0C3A"/>
    <w:rsid w:val="009A0DB6"/>
    <w:rsid w:val="009A0FB9"/>
    <w:rsid w:val="009A12E3"/>
    <w:rsid w:val="009A17F7"/>
    <w:rsid w:val="009A1C1C"/>
    <w:rsid w:val="009A2AC6"/>
    <w:rsid w:val="009A2C9C"/>
    <w:rsid w:val="009A30C2"/>
    <w:rsid w:val="009A3250"/>
    <w:rsid w:val="009A4043"/>
    <w:rsid w:val="009A4633"/>
    <w:rsid w:val="009A4AC2"/>
    <w:rsid w:val="009A5148"/>
    <w:rsid w:val="009A5581"/>
    <w:rsid w:val="009A6114"/>
    <w:rsid w:val="009A68F1"/>
    <w:rsid w:val="009A69F8"/>
    <w:rsid w:val="009A6E93"/>
    <w:rsid w:val="009A74ED"/>
    <w:rsid w:val="009A75A2"/>
    <w:rsid w:val="009A7F4C"/>
    <w:rsid w:val="009A7F66"/>
    <w:rsid w:val="009B0B58"/>
    <w:rsid w:val="009B0BEB"/>
    <w:rsid w:val="009B0DF3"/>
    <w:rsid w:val="009B108C"/>
    <w:rsid w:val="009B1406"/>
    <w:rsid w:val="009B14CA"/>
    <w:rsid w:val="009B1B75"/>
    <w:rsid w:val="009B29B0"/>
    <w:rsid w:val="009B2A74"/>
    <w:rsid w:val="009B2DE0"/>
    <w:rsid w:val="009B2EA6"/>
    <w:rsid w:val="009B3114"/>
    <w:rsid w:val="009B3158"/>
    <w:rsid w:val="009B31E9"/>
    <w:rsid w:val="009B33D1"/>
    <w:rsid w:val="009B343C"/>
    <w:rsid w:val="009B37CB"/>
    <w:rsid w:val="009B39D1"/>
    <w:rsid w:val="009B3B1A"/>
    <w:rsid w:val="009B3B7E"/>
    <w:rsid w:val="009B3BDC"/>
    <w:rsid w:val="009B3F9E"/>
    <w:rsid w:val="009B4385"/>
    <w:rsid w:val="009B484C"/>
    <w:rsid w:val="009B5434"/>
    <w:rsid w:val="009B59C8"/>
    <w:rsid w:val="009B5CE2"/>
    <w:rsid w:val="009B5D09"/>
    <w:rsid w:val="009B7DBA"/>
    <w:rsid w:val="009C06E4"/>
    <w:rsid w:val="009C0AEC"/>
    <w:rsid w:val="009C0B54"/>
    <w:rsid w:val="009C1504"/>
    <w:rsid w:val="009C163F"/>
    <w:rsid w:val="009C1928"/>
    <w:rsid w:val="009C1E40"/>
    <w:rsid w:val="009C1E7D"/>
    <w:rsid w:val="009C25C4"/>
    <w:rsid w:val="009C25CA"/>
    <w:rsid w:val="009C263C"/>
    <w:rsid w:val="009C2857"/>
    <w:rsid w:val="009C303D"/>
    <w:rsid w:val="009C3377"/>
    <w:rsid w:val="009C37CB"/>
    <w:rsid w:val="009C43E4"/>
    <w:rsid w:val="009C47F1"/>
    <w:rsid w:val="009C6594"/>
    <w:rsid w:val="009C6A6B"/>
    <w:rsid w:val="009C77A2"/>
    <w:rsid w:val="009C78A6"/>
    <w:rsid w:val="009C7918"/>
    <w:rsid w:val="009C7A33"/>
    <w:rsid w:val="009C7AF8"/>
    <w:rsid w:val="009D04A3"/>
    <w:rsid w:val="009D1739"/>
    <w:rsid w:val="009D18F6"/>
    <w:rsid w:val="009D353F"/>
    <w:rsid w:val="009D3948"/>
    <w:rsid w:val="009D3BDF"/>
    <w:rsid w:val="009D3E11"/>
    <w:rsid w:val="009D4405"/>
    <w:rsid w:val="009D45A7"/>
    <w:rsid w:val="009D4917"/>
    <w:rsid w:val="009D4A0F"/>
    <w:rsid w:val="009D4D07"/>
    <w:rsid w:val="009D4E90"/>
    <w:rsid w:val="009D4F8B"/>
    <w:rsid w:val="009D569A"/>
    <w:rsid w:val="009D5737"/>
    <w:rsid w:val="009D5D81"/>
    <w:rsid w:val="009D5E17"/>
    <w:rsid w:val="009D732C"/>
    <w:rsid w:val="009D7416"/>
    <w:rsid w:val="009D7A23"/>
    <w:rsid w:val="009D7F32"/>
    <w:rsid w:val="009E05B4"/>
    <w:rsid w:val="009E06CE"/>
    <w:rsid w:val="009E07B7"/>
    <w:rsid w:val="009E0C38"/>
    <w:rsid w:val="009E151C"/>
    <w:rsid w:val="009E1645"/>
    <w:rsid w:val="009E1CB1"/>
    <w:rsid w:val="009E2744"/>
    <w:rsid w:val="009E293D"/>
    <w:rsid w:val="009E297D"/>
    <w:rsid w:val="009E2E83"/>
    <w:rsid w:val="009E2ED1"/>
    <w:rsid w:val="009E39DB"/>
    <w:rsid w:val="009E400E"/>
    <w:rsid w:val="009E435B"/>
    <w:rsid w:val="009E46A6"/>
    <w:rsid w:val="009E47BD"/>
    <w:rsid w:val="009E4E0B"/>
    <w:rsid w:val="009E4E16"/>
    <w:rsid w:val="009E529B"/>
    <w:rsid w:val="009E55BF"/>
    <w:rsid w:val="009E5967"/>
    <w:rsid w:val="009E5AC3"/>
    <w:rsid w:val="009E63C3"/>
    <w:rsid w:val="009E65B1"/>
    <w:rsid w:val="009E6AA9"/>
    <w:rsid w:val="009E6C40"/>
    <w:rsid w:val="009E6D87"/>
    <w:rsid w:val="009E6FA9"/>
    <w:rsid w:val="009E7D57"/>
    <w:rsid w:val="009F020F"/>
    <w:rsid w:val="009F039F"/>
    <w:rsid w:val="009F103C"/>
    <w:rsid w:val="009F118E"/>
    <w:rsid w:val="009F14DF"/>
    <w:rsid w:val="009F16BC"/>
    <w:rsid w:val="009F1C83"/>
    <w:rsid w:val="009F1FD1"/>
    <w:rsid w:val="009F2118"/>
    <w:rsid w:val="009F27F5"/>
    <w:rsid w:val="009F2B1D"/>
    <w:rsid w:val="009F30DA"/>
    <w:rsid w:val="009F43EB"/>
    <w:rsid w:val="009F4501"/>
    <w:rsid w:val="009F49E5"/>
    <w:rsid w:val="009F4B13"/>
    <w:rsid w:val="009F4D8A"/>
    <w:rsid w:val="009F4DF9"/>
    <w:rsid w:val="009F4E57"/>
    <w:rsid w:val="009F50DA"/>
    <w:rsid w:val="009F5480"/>
    <w:rsid w:val="009F5DB5"/>
    <w:rsid w:val="009F5E3D"/>
    <w:rsid w:val="009F674D"/>
    <w:rsid w:val="009F6886"/>
    <w:rsid w:val="009F6AB5"/>
    <w:rsid w:val="009F6C57"/>
    <w:rsid w:val="009F6C8D"/>
    <w:rsid w:val="009F72DF"/>
    <w:rsid w:val="00A00396"/>
    <w:rsid w:val="00A008D2"/>
    <w:rsid w:val="00A00E9B"/>
    <w:rsid w:val="00A011A7"/>
    <w:rsid w:val="00A0187F"/>
    <w:rsid w:val="00A01DEA"/>
    <w:rsid w:val="00A026C7"/>
    <w:rsid w:val="00A02833"/>
    <w:rsid w:val="00A02E1C"/>
    <w:rsid w:val="00A0436F"/>
    <w:rsid w:val="00A04492"/>
    <w:rsid w:val="00A045AC"/>
    <w:rsid w:val="00A04A90"/>
    <w:rsid w:val="00A06C2E"/>
    <w:rsid w:val="00A06EFA"/>
    <w:rsid w:val="00A07184"/>
    <w:rsid w:val="00A102F1"/>
    <w:rsid w:val="00A105CB"/>
    <w:rsid w:val="00A10BA3"/>
    <w:rsid w:val="00A10F13"/>
    <w:rsid w:val="00A11F6E"/>
    <w:rsid w:val="00A120D3"/>
    <w:rsid w:val="00A137B8"/>
    <w:rsid w:val="00A13C55"/>
    <w:rsid w:val="00A13F5A"/>
    <w:rsid w:val="00A14596"/>
    <w:rsid w:val="00A1467D"/>
    <w:rsid w:val="00A146BD"/>
    <w:rsid w:val="00A14BFF"/>
    <w:rsid w:val="00A14CC4"/>
    <w:rsid w:val="00A14FBE"/>
    <w:rsid w:val="00A1592F"/>
    <w:rsid w:val="00A161DA"/>
    <w:rsid w:val="00A17093"/>
    <w:rsid w:val="00A170F1"/>
    <w:rsid w:val="00A1711B"/>
    <w:rsid w:val="00A1713E"/>
    <w:rsid w:val="00A171BF"/>
    <w:rsid w:val="00A17230"/>
    <w:rsid w:val="00A17349"/>
    <w:rsid w:val="00A1779E"/>
    <w:rsid w:val="00A203FC"/>
    <w:rsid w:val="00A208FE"/>
    <w:rsid w:val="00A20F38"/>
    <w:rsid w:val="00A2135E"/>
    <w:rsid w:val="00A219FC"/>
    <w:rsid w:val="00A21E86"/>
    <w:rsid w:val="00A22FCE"/>
    <w:rsid w:val="00A23C04"/>
    <w:rsid w:val="00A2406A"/>
    <w:rsid w:val="00A2425F"/>
    <w:rsid w:val="00A24508"/>
    <w:rsid w:val="00A249CF"/>
    <w:rsid w:val="00A24A03"/>
    <w:rsid w:val="00A252B0"/>
    <w:rsid w:val="00A25D0B"/>
    <w:rsid w:val="00A25D3B"/>
    <w:rsid w:val="00A26039"/>
    <w:rsid w:val="00A269BF"/>
    <w:rsid w:val="00A26E9D"/>
    <w:rsid w:val="00A278AC"/>
    <w:rsid w:val="00A30498"/>
    <w:rsid w:val="00A30962"/>
    <w:rsid w:val="00A30DA0"/>
    <w:rsid w:val="00A312AA"/>
    <w:rsid w:val="00A31965"/>
    <w:rsid w:val="00A31CD2"/>
    <w:rsid w:val="00A31E49"/>
    <w:rsid w:val="00A32066"/>
    <w:rsid w:val="00A34488"/>
    <w:rsid w:val="00A34539"/>
    <w:rsid w:val="00A34AD5"/>
    <w:rsid w:val="00A34C4A"/>
    <w:rsid w:val="00A350C0"/>
    <w:rsid w:val="00A3648A"/>
    <w:rsid w:val="00A36C60"/>
    <w:rsid w:val="00A36ED0"/>
    <w:rsid w:val="00A37053"/>
    <w:rsid w:val="00A370F0"/>
    <w:rsid w:val="00A37720"/>
    <w:rsid w:val="00A37966"/>
    <w:rsid w:val="00A37CBD"/>
    <w:rsid w:val="00A40FBD"/>
    <w:rsid w:val="00A41751"/>
    <w:rsid w:val="00A41981"/>
    <w:rsid w:val="00A419DF"/>
    <w:rsid w:val="00A41A6E"/>
    <w:rsid w:val="00A4217E"/>
    <w:rsid w:val="00A422D6"/>
    <w:rsid w:val="00A42383"/>
    <w:rsid w:val="00A424E4"/>
    <w:rsid w:val="00A424F6"/>
    <w:rsid w:val="00A42C71"/>
    <w:rsid w:val="00A439FE"/>
    <w:rsid w:val="00A43FC3"/>
    <w:rsid w:val="00A44830"/>
    <w:rsid w:val="00A44A69"/>
    <w:rsid w:val="00A44D03"/>
    <w:rsid w:val="00A44E6F"/>
    <w:rsid w:val="00A44E94"/>
    <w:rsid w:val="00A45EBB"/>
    <w:rsid w:val="00A46179"/>
    <w:rsid w:val="00A46D0A"/>
    <w:rsid w:val="00A47197"/>
    <w:rsid w:val="00A474FC"/>
    <w:rsid w:val="00A476B9"/>
    <w:rsid w:val="00A478F0"/>
    <w:rsid w:val="00A47980"/>
    <w:rsid w:val="00A47A76"/>
    <w:rsid w:val="00A47B50"/>
    <w:rsid w:val="00A47B64"/>
    <w:rsid w:val="00A47E12"/>
    <w:rsid w:val="00A47F90"/>
    <w:rsid w:val="00A506EB"/>
    <w:rsid w:val="00A50E2F"/>
    <w:rsid w:val="00A51592"/>
    <w:rsid w:val="00A516B2"/>
    <w:rsid w:val="00A51D41"/>
    <w:rsid w:val="00A51F48"/>
    <w:rsid w:val="00A52855"/>
    <w:rsid w:val="00A5335E"/>
    <w:rsid w:val="00A53370"/>
    <w:rsid w:val="00A53412"/>
    <w:rsid w:val="00A538FF"/>
    <w:rsid w:val="00A53D6D"/>
    <w:rsid w:val="00A55290"/>
    <w:rsid w:val="00A55422"/>
    <w:rsid w:val="00A565D2"/>
    <w:rsid w:val="00A5696A"/>
    <w:rsid w:val="00A569DD"/>
    <w:rsid w:val="00A56B02"/>
    <w:rsid w:val="00A56DE9"/>
    <w:rsid w:val="00A56E92"/>
    <w:rsid w:val="00A5705A"/>
    <w:rsid w:val="00A57069"/>
    <w:rsid w:val="00A57127"/>
    <w:rsid w:val="00A571C2"/>
    <w:rsid w:val="00A5738F"/>
    <w:rsid w:val="00A574D8"/>
    <w:rsid w:val="00A57712"/>
    <w:rsid w:val="00A57800"/>
    <w:rsid w:val="00A5791F"/>
    <w:rsid w:val="00A60660"/>
    <w:rsid w:val="00A60665"/>
    <w:rsid w:val="00A608F2"/>
    <w:rsid w:val="00A60BBE"/>
    <w:rsid w:val="00A61586"/>
    <w:rsid w:val="00A6170C"/>
    <w:rsid w:val="00A6188B"/>
    <w:rsid w:val="00A61C2A"/>
    <w:rsid w:val="00A61E09"/>
    <w:rsid w:val="00A62AA6"/>
    <w:rsid w:val="00A62C96"/>
    <w:rsid w:val="00A62F23"/>
    <w:rsid w:val="00A631EA"/>
    <w:rsid w:val="00A6369F"/>
    <w:rsid w:val="00A642F0"/>
    <w:rsid w:val="00A64507"/>
    <w:rsid w:val="00A64A01"/>
    <w:rsid w:val="00A64ED8"/>
    <w:rsid w:val="00A6548C"/>
    <w:rsid w:val="00A654E8"/>
    <w:rsid w:val="00A655FB"/>
    <w:rsid w:val="00A65C26"/>
    <w:rsid w:val="00A65E64"/>
    <w:rsid w:val="00A65F3A"/>
    <w:rsid w:val="00A66007"/>
    <w:rsid w:val="00A66635"/>
    <w:rsid w:val="00A66794"/>
    <w:rsid w:val="00A66A25"/>
    <w:rsid w:val="00A66E15"/>
    <w:rsid w:val="00A66FD0"/>
    <w:rsid w:val="00A6790C"/>
    <w:rsid w:val="00A67A95"/>
    <w:rsid w:val="00A67B01"/>
    <w:rsid w:val="00A70070"/>
    <w:rsid w:val="00A700D5"/>
    <w:rsid w:val="00A702DD"/>
    <w:rsid w:val="00A70812"/>
    <w:rsid w:val="00A70A56"/>
    <w:rsid w:val="00A70CC4"/>
    <w:rsid w:val="00A70D57"/>
    <w:rsid w:val="00A70DDE"/>
    <w:rsid w:val="00A71331"/>
    <w:rsid w:val="00A71FEF"/>
    <w:rsid w:val="00A72164"/>
    <w:rsid w:val="00A721DC"/>
    <w:rsid w:val="00A726C8"/>
    <w:rsid w:val="00A72A48"/>
    <w:rsid w:val="00A72C51"/>
    <w:rsid w:val="00A7334B"/>
    <w:rsid w:val="00A73712"/>
    <w:rsid w:val="00A73CC5"/>
    <w:rsid w:val="00A74573"/>
    <w:rsid w:val="00A74BC5"/>
    <w:rsid w:val="00A74C62"/>
    <w:rsid w:val="00A74DC2"/>
    <w:rsid w:val="00A74F74"/>
    <w:rsid w:val="00A7547B"/>
    <w:rsid w:val="00A756FA"/>
    <w:rsid w:val="00A7579A"/>
    <w:rsid w:val="00A75CDE"/>
    <w:rsid w:val="00A760FC"/>
    <w:rsid w:val="00A76623"/>
    <w:rsid w:val="00A76688"/>
    <w:rsid w:val="00A76B00"/>
    <w:rsid w:val="00A77370"/>
    <w:rsid w:val="00A77656"/>
    <w:rsid w:val="00A77697"/>
    <w:rsid w:val="00A77A6B"/>
    <w:rsid w:val="00A8000A"/>
    <w:rsid w:val="00A81719"/>
    <w:rsid w:val="00A81BD5"/>
    <w:rsid w:val="00A81F9E"/>
    <w:rsid w:val="00A8201C"/>
    <w:rsid w:val="00A8247D"/>
    <w:rsid w:val="00A824BE"/>
    <w:rsid w:val="00A82692"/>
    <w:rsid w:val="00A82808"/>
    <w:rsid w:val="00A82C51"/>
    <w:rsid w:val="00A83599"/>
    <w:rsid w:val="00A83677"/>
    <w:rsid w:val="00A839A4"/>
    <w:rsid w:val="00A83BC4"/>
    <w:rsid w:val="00A84568"/>
    <w:rsid w:val="00A846E2"/>
    <w:rsid w:val="00A84BE2"/>
    <w:rsid w:val="00A85141"/>
    <w:rsid w:val="00A85280"/>
    <w:rsid w:val="00A852F6"/>
    <w:rsid w:val="00A858AD"/>
    <w:rsid w:val="00A85A1B"/>
    <w:rsid w:val="00A85D4C"/>
    <w:rsid w:val="00A86372"/>
    <w:rsid w:val="00A8638B"/>
    <w:rsid w:val="00A865B5"/>
    <w:rsid w:val="00A86F80"/>
    <w:rsid w:val="00A871F7"/>
    <w:rsid w:val="00A872AF"/>
    <w:rsid w:val="00A87D06"/>
    <w:rsid w:val="00A906EB"/>
    <w:rsid w:val="00A90DE6"/>
    <w:rsid w:val="00A9125E"/>
    <w:rsid w:val="00A91B8B"/>
    <w:rsid w:val="00A920D8"/>
    <w:rsid w:val="00A9259D"/>
    <w:rsid w:val="00A93142"/>
    <w:rsid w:val="00A93FB9"/>
    <w:rsid w:val="00A94536"/>
    <w:rsid w:val="00A94F84"/>
    <w:rsid w:val="00A9630B"/>
    <w:rsid w:val="00A9666F"/>
    <w:rsid w:val="00A96701"/>
    <w:rsid w:val="00A96793"/>
    <w:rsid w:val="00A96910"/>
    <w:rsid w:val="00A96AF6"/>
    <w:rsid w:val="00A96C20"/>
    <w:rsid w:val="00A96C6D"/>
    <w:rsid w:val="00A97237"/>
    <w:rsid w:val="00A974ED"/>
    <w:rsid w:val="00AA0695"/>
    <w:rsid w:val="00AA06EC"/>
    <w:rsid w:val="00AA0F3F"/>
    <w:rsid w:val="00AA110F"/>
    <w:rsid w:val="00AA12D2"/>
    <w:rsid w:val="00AA136C"/>
    <w:rsid w:val="00AA13B0"/>
    <w:rsid w:val="00AA13D0"/>
    <w:rsid w:val="00AA16BD"/>
    <w:rsid w:val="00AA1991"/>
    <w:rsid w:val="00AA2178"/>
    <w:rsid w:val="00AA25B0"/>
    <w:rsid w:val="00AA2AF5"/>
    <w:rsid w:val="00AA3EF3"/>
    <w:rsid w:val="00AA4312"/>
    <w:rsid w:val="00AA4F78"/>
    <w:rsid w:val="00AA5997"/>
    <w:rsid w:val="00AA6868"/>
    <w:rsid w:val="00AA6998"/>
    <w:rsid w:val="00AA69BE"/>
    <w:rsid w:val="00AA6A3B"/>
    <w:rsid w:val="00AA7140"/>
    <w:rsid w:val="00AA796F"/>
    <w:rsid w:val="00AA7BFC"/>
    <w:rsid w:val="00AA7EC8"/>
    <w:rsid w:val="00AB0AF1"/>
    <w:rsid w:val="00AB0B05"/>
    <w:rsid w:val="00AB0FD9"/>
    <w:rsid w:val="00AB15CA"/>
    <w:rsid w:val="00AB1865"/>
    <w:rsid w:val="00AB1B37"/>
    <w:rsid w:val="00AB1DE1"/>
    <w:rsid w:val="00AB21B4"/>
    <w:rsid w:val="00AB2CC9"/>
    <w:rsid w:val="00AB2F03"/>
    <w:rsid w:val="00AB329C"/>
    <w:rsid w:val="00AB3374"/>
    <w:rsid w:val="00AB33C9"/>
    <w:rsid w:val="00AB36A2"/>
    <w:rsid w:val="00AB3819"/>
    <w:rsid w:val="00AB38DC"/>
    <w:rsid w:val="00AB38FA"/>
    <w:rsid w:val="00AB3903"/>
    <w:rsid w:val="00AB3B8B"/>
    <w:rsid w:val="00AB3D53"/>
    <w:rsid w:val="00AB46BD"/>
    <w:rsid w:val="00AB481A"/>
    <w:rsid w:val="00AB5236"/>
    <w:rsid w:val="00AB55F7"/>
    <w:rsid w:val="00AB58BD"/>
    <w:rsid w:val="00AB5FCA"/>
    <w:rsid w:val="00AB643F"/>
    <w:rsid w:val="00AB65DE"/>
    <w:rsid w:val="00AC037B"/>
    <w:rsid w:val="00AC03BB"/>
    <w:rsid w:val="00AC044C"/>
    <w:rsid w:val="00AC114D"/>
    <w:rsid w:val="00AC15F3"/>
    <w:rsid w:val="00AC19A1"/>
    <w:rsid w:val="00AC19AB"/>
    <w:rsid w:val="00AC1E2E"/>
    <w:rsid w:val="00AC20F1"/>
    <w:rsid w:val="00AC213C"/>
    <w:rsid w:val="00AC2144"/>
    <w:rsid w:val="00AC250B"/>
    <w:rsid w:val="00AC2B2F"/>
    <w:rsid w:val="00AC4223"/>
    <w:rsid w:val="00AC49D3"/>
    <w:rsid w:val="00AC5412"/>
    <w:rsid w:val="00AC56B8"/>
    <w:rsid w:val="00AC59A0"/>
    <w:rsid w:val="00AC5DB5"/>
    <w:rsid w:val="00AC5F9A"/>
    <w:rsid w:val="00AC627B"/>
    <w:rsid w:val="00AC6A67"/>
    <w:rsid w:val="00AC6F47"/>
    <w:rsid w:val="00AC7097"/>
    <w:rsid w:val="00AC762F"/>
    <w:rsid w:val="00AD0101"/>
    <w:rsid w:val="00AD08C9"/>
    <w:rsid w:val="00AD0C0F"/>
    <w:rsid w:val="00AD1385"/>
    <w:rsid w:val="00AD1CB3"/>
    <w:rsid w:val="00AD2607"/>
    <w:rsid w:val="00AD27F9"/>
    <w:rsid w:val="00AD2C3C"/>
    <w:rsid w:val="00AD2CEC"/>
    <w:rsid w:val="00AD2ED0"/>
    <w:rsid w:val="00AD3EFF"/>
    <w:rsid w:val="00AD40C1"/>
    <w:rsid w:val="00AD4459"/>
    <w:rsid w:val="00AD4993"/>
    <w:rsid w:val="00AD4BB2"/>
    <w:rsid w:val="00AD533E"/>
    <w:rsid w:val="00AD586A"/>
    <w:rsid w:val="00AD5C24"/>
    <w:rsid w:val="00AD60DB"/>
    <w:rsid w:val="00AD61C2"/>
    <w:rsid w:val="00AD6320"/>
    <w:rsid w:val="00AD6970"/>
    <w:rsid w:val="00AD757C"/>
    <w:rsid w:val="00AD7637"/>
    <w:rsid w:val="00AD7709"/>
    <w:rsid w:val="00AD7B1C"/>
    <w:rsid w:val="00AD7BA3"/>
    <w:rsid w:val="00AD7E44"/>
    <w:rsid w:val="00AD7EF0"/>
    <w:rsid w:val="00AE06AF"/>
    <w:rsid w:val="00AE084C"/>
    <w:rsid w:val="00AE0892"/>
    <w:rsid w:val="00AE0B98"/>
    <w:rsid w:val="00AE0F10"/>
    <w:rsid w:val="00AE19E8"/>
    <w:rsid w:val="00AE1BAC"/>
    <w:rsid w:val="00AE1C7B"/>
    <w:rsid w:val="00AE26EC"/>
    <w:rsid w:val="00AE2C20"/>
    <w:rsid w:val="00AE2E95"/>
    <w:rsid w:val="00AE3359"/>
    <w:rsid w:val="00AE3D2A"/>
    <w:rsid w:val="00AE3EAF"/>
    <w:rsid w:val="00AE413F"/>
    <w:rsid w:val="00AE42AB"/>
    <w:rsid w:val="00AE472E"/>
    <w:rsid w:val="00AE4A6C"/>
    <w:rsid w:val="00AE4B59"/>
    <w:rsid w:val="00AE52FF"/>
    <w:rsid w:val="00AE5B3A"/>
    <w:rsid w:val="00AE5B49"/>
    <w:rsid w:val="00AE5EFB"/>
    <w:rsid w:val="00AE6335"/>
    <w:rsid w:val="00AE668B"/>
    <w:rsid w:val="00AE66BF"/>
    <w:rsid w:val="00AE672F"/>
    <w:rsid w:val="00AE6BCC"/>
    <w:rsid w:val="00AE7078"/>
    <w:rsid w:val="00AE723A"/>
    <w:rsid w:val="00AE7792"/>
    <w:rsid w:val="00AF017F"/>
    <w:rsid w:val="00AF06C6"/>
    <w:rsid w:val="00AF0750"/>
    <w:rsid w:val="00AF0809"/>
    <w:rsid w:val="00AF08EF"/>
    <w:rsid w:val="00AF0F72"/>
    <w:rsid w:val="00AF10C6"/>
    <w:rsid w:val="00AF1B77"/>
    <w:rsid w:val="00AF1DCA"/>
    <w:rsid w:val="00AF20D2"/>
    <w:rsid w:val="00AF27E1"/>
    <w:rsid w:val="00AF2D1E"/>
    <w:rsid w:val="00AF2D49"/>
    <w:rsid w:val="00AF2FDE"/>
    <w:rsid w:val="00AF37AA"/>
    <w:rsid w:val="00AF3C53"/>
    <w:rsid w:val="00AF41E1"/>
    <w:rsid w:val="00AF4236"/>
    <w:rsid w:val="00AF46E5"/>
    <w:rsid w:val="00AF46EC"/>
    <w:rsid w:val="00AF47E8"/>
    <w:rsid w:val="00AF48F5"/>
    <w:rsid w:val="00AF5413"/>
    <w:rsid w:val="00AF63EC"/>
    <w:rsid w:val="00AF64F1"/>
    <w:rsid w:val="00AF6523"/>
    <w:rsid w:val="00AF6741"/>
    <w:rsid w:val="00AF68D7"/>
    <w:rsid w:val="00AF6E02"/>
    <w:rsid w:val="00AF7B69"/>
    <w:rsid w:val="00B000C2"/>
    <w:rsid w:val="00B00172"/>
    <w:rsid w:val="00B001F5"/>
    <w:rsid w:val="00B006CC"/>
    <w:rsid w:val="00B015EE"/>
    <w:rsid w:val="00B016BB"/>
    <w:rsid w:val="00B02B66"/>
    <w:rsid w:val="00B03998"/>
    <w:rsid w:val="00B04503"/>
    <w:rsid w:val="00B04650"/>
    <w:rsid w:val="00B04CE6"/>
    <w:rsid w:val="00B0525A"/>
    <w:rsid w:val="00B065E6"/>
    <w:rsid w:val="00B06C4D"/>
    <w:rsid w:val="00B07080"/>
    <w:rsid w:val="00B074F7"/>
    <w:rsid w:val="00B10C7E"/>
    <w:rsid w:val="00B10DA6"/>
    <w:rsid w:val="00B10E0A"/>
    <w:rsid w:val="00B10F98"/>
    <w:rsid w:val="00B110E4"/>
    <w:rsid w:val="00B11479"/>
    <w:rsid w:val="00B1147B"/>
    <w:rsid w:val="00B115DF"/>
    <w:rsid w:val="00B115EF"/>
    <w:rsid w:val="00B125C7"/>
    <w:rsid w:val="00B13775"/>
    <w:rsid w:val="00B13C82"/>
    <w:rsid w:val="00B1400B"/>
    <w:rsid w:val="00B142BB"/>
    <w:rsid w:val="00B1498D"/>
    <w:rsid w:val="00B15BA9"/>
    <w:rsid w:val="00B15BEC"/>
    <w:rsid w:val="00B15CDA"/>
    <w:rsid w:val="00B15E72"/>
    <w:rsid w:val="00B1636C"/>
    <w:rsid w:val="00B17177"/>
    <w:rsid w:val="00B174B6"/>
    <w:rsid w:val="00B17F2F"/>
    <w:rsid w:val="00B20993"/>
    <w:rsid w:val="00B209E1"/>
    <w:rsid w:val="00B20D3E"/>
    <w:rsid w:val="00B20F93"/>
    <w:rsid w:val="00B2112E"/>
    <w:rsid w:val="00B21216"/>
    <w:rsid w:val="00B2166F"/>
    <w:rsid w:val="00B21938"/>
    <w:rsid w:val="00B21971"/>
    <w:rsid w:val="00B21ADB"/>
    <w:rsid w:val="00B21E13"/>
    <w:rsid w:val="00B21FD9"/>
    <w:rsid w:val="00B227EA"/>
    <w:rsid w:val="00B22835"/>
    <w:rsid w:val="00B22955"/>
    <w:rsid w:val="00B22B49"/>
    <w:rsid w:val="00B22E44"/>
    <w:rsid w:val="00B23250"/>
    <w:rsid w:val="00B235CA"/>
    <w:rsid w:val="00B2388E"/>
    <w:rsid w:val="00B24370"/>
    <w:rsid w:val="00B24F19"/>
    <w:rsid w:val="00B2551D"/>
    <w:rsid w:val="00B25949"/>
    <w:rsid w:val="00B25EE4"/>
    <w:rsid w:val="00B271FA"/>
    <w:rsid w:val="00B27509"/>
    <w:rsid w:val="00B27615"/>
    <w:rsid w:val="00B278A0"/>
    <w:rsid w:val="00B27C1B"/>
    <w:rsid w:val="00B30614"/>
    <w:rsid w:val="00B30E11"/>
    <w:rsid w:val="00B3187E"/>
    <w:rsid w:val="00B31E4D"/>
    <w:rsid w:val="00B32158"/>
    <w:rsid w:val="00B32DCE"/>
    <w:rsid w:val="00B33266"/>
    <w:rsid w:val="00B33360"/>
    <w:rsid w:val="00B337F0"/>
    <w:rsid w:val="00B33F27"/>
    <w:rsid w:val="00B33F2A"/>
    <w:rsid w:val="00B35600"/>
    <w:rsid w:val="00B35925"/>
    <w:rsid w:val="00B35996"/>
    <w:rsid w:val="00B361D6"/>
    <w:rsid w:val="00B361DD"/>
    <w:rsid w:val="00B3634C"/>
    <w:rsid w:val="00B3664C"/>
    <w:rsid w:val="00B36974"/>
    <w:rsid w:val="00B37231"/>
    <w:rsid w:val="00B372AE"/>
    <w:rsid w:val="00B37614"/>
    <w:rsid w:val="00B40041"/>
    <w:rsid w:val="00B405CA"/>
    <w:rsid w:val="00B407D7"/>
    <w:rsid w:val="00B420E7"/>
    <w:rsid w:val="00B423FB"/>
    <w:rsid w:val="00B42AC3"/>
    <w:rsid w:val="00B4386D"/>
    <w:rsid w:val="00B43EC6"/>
    <w:rsid w:val="00B44123"/>
    <w:rsid w:val="00B44232"/>
    <w:rsid w:val="00B4459F"/>
    <w:rsid w:val="00B445AE"/>
    <w:rsid w:val="00B44691"/>
    <w:rsid w:val="00B447AA"/>
    <w:rsid w:val="00B44A60"/>
    <w:rsid w:val="00B44B4A"/>
    <w:rsid w:val="00B4508F"/>
    <w:rsid w:val="00B454B2"/>
    <w:rsid w:val="00B45F9D"/>
    <w:rsid w:val="00B460F8"/>
    <w:rsid w:val="00B4645C"/>
    <w:rsid w:val="00B4648E"/>
    <w:rsid w:val="00B46A36"/>
    <w:rsid w:val="00B46A5C"/>
    <w:rsid w:val="00B47179"/>
    <w:rsid w:val="00B472CE"/>
    <w:rsid w:val="00B47496"/>
    <w:rsid w:val="00B47B00"/>
    <w:rsid w:val="00B47DE5"/>
    <w:rsid w:val="00B47EB6"/>
    <w:rsid w:val="00B50228"/>
    <w:rsid w:val="00B50A4B"/>
    <w:rsid w:val="00B513D5"/>
    <w:rsid w:val="00B5165C"/>
    <w:rsid w:val="00B5169D"/>
    <w:rsid w:val="00B517A7"/>
    <w:rsid w:val="00B51E6B"/>
    <w:rsid w:val="00B51FA3"/>
    <w:rsid w:val="00B52109"/>
    <w:rsid w:val="00B522CF"/>
    <w:rsid w:val="00B526C7"/>
    <w:rsid w:val="00B53045"/>
    <w:rsid w:val="00B534DD"/>
    <w:rsid w:val="00B53B01"/>
    <w:rsid w:val="00B53CE1"/>
    <w:rsid w:val="00B5411D"/>
    <w:rsid w:val="00B5423D"/>
    <w:rsid w:val="00B54340"/>
    <w:rsid w:val="00B551E1"/>
    <w:rsid w:val="00B5585A"/>
    <w:rsid w:val="00B55A04"/>
    <w:rsid w:val="00B55DB6"/>
    <w:rsid w:val="00B5684C"/>
    <w:rsid w:val="00B56D24"/>
    <w:rsid w:val="00B574C7"/>
    <w:rsid w:val="00B577C5"/>
    <w:rsid w:val="00B60109"/>
    <w:rsid w:val="00B60993"/>
    <w:rsid w:val="00B60BE0"/>
    <w:rsid w:val="00B6113C"/>
    <w:rsid w:val="00B61DFD"/>
    <w:rsid w:val="00B6261B"/>
    <w:rsid w:val="00B626E2"/>
    <w:rsid w:val="00B62B87"/>
    <w:rsid w:val="00B62FDE"/>
    <w:rsid w:val="00B6368C"/>
    <w:rsid w:val="00B63735"/>
    <w:rsid w:val="00B63A30"/>
    <w:rsid w:val="00B640BF"/>
    <w:rsid w:val="00B642E3"/>
    <w:rsid w:val="00B6497E"/>
    <w:rsid w:val="00B64B30"/>
    <w:rsid w:val="00B64DD7"/>
    <w:rsid w:val="00B64EC1"/>
    <w:rsid w:val="00B64F4C"/>
    <w:rsid w:val="00B654B4"/>
    <w:rsid w:val="00B6695F"/>
    <w:rsid w:val="00B66964"/>
    <w:rsid w:val="00B669BB"/>
    <w:rsid w:val="00B66A30"/>
    <w:rsid w:val="00B670B7"/>
    <w:rsid w:val="00B67FAB"/>
    <w:rsid w:val="00B70092"/>
    <w:rsid w:val="00B705F9"/>
    <w:rsid w:val="00B70738"/>
    <w:rsid w:val="00B715EA"/>
    <w:rsid w:val="00B7173E"/>
    <w:rsid w:val="00B719D0"/>
    <w:rsid w:val="00B72045"/>
    <w:rsid w:val="00B72377"/>
    <w:rsid w:val="00B72382"/>
    <w:rsid w:val="00B724DE"/>
    <w:rsid w:val="00B73107"/>
    <w:rsid w:val="00B73E2B"/>
    <w:rsid w:val="00B74CD5"/>
    <w:rsid w:val="00B74E29"/>
    <w:rsid w:val="00B75230"/>
    <w:rsid w:val="00B752F0"/>
    <w:rsid w:val="00B75BF9"/>
    <w:rsid w:val="00B75D60"/>
    <w:rsid w:val="00B75E4D"/>
    <w:rsid w:val="00B76D98"/>
    <w:rsid w:val="00B77649"/>
    <w:rsid w:val="00B77857"/>
    <w:rsid w:val="00B778FF"/>
    <w:rsid w:val="00B77B88"/>
    <w:rsid w:val="00B80241"/>
    <w:rsid w:val="00B80B5B"/>
    <w:rsid w:val="00B80CAE"/>
    <w:rsid w:val="00B8104B"/>
    <w:rsid w:val="00B81744"/>
    <w:rsid w:val="00B81820"/>
    <w:rsid w:val="00B81C2D"/>
    <w:rsid w:val="00B81D11"/>
    <w:rsid w:val="00B8252B"/>
    <w:rsid w:val="00B82DBB"/>
    <w:rsid w:val="00B83625"/>
    <w:rsid w:val="00B842BE"/>
    <w:rsid w:val="00B846C7"/>
    <w:rsid w:val="00B84ABD"/>
    <w:rsid w:val="00B85045"/>
    <w:rsid w:val="00B8552A"/>
    <w:rsid w:val="00B855FC"/>
    <w:rsid w:val="00B859D0"/>
    <w:rsid w:val="00B85F2C"/>
    <w:rsid w:val="00B8679F"/>
    <w:rsid w:val="00B87518"/>
    <w:rsid w:val="00B87837"/>
    <w:rsid w:val="00B908EC"/>
    <w:rsid w:val="00B90B5C"/>
    <w:rsid w:val="00B90FDF"/>
    <w:rsid w:val="00B91251"/>
    <w:rsid w:val="00B9126F"/>
    <w:rsid w:val="00B913F3"/>
    <w:rsid w:val="00B91846"/>
    <w:rsid w:val="00B91969"/>
    <w:rsid w:val="00B91C1F"/>
    <w:rsid w:val="00B91F31"/>
    <w:rsid w:val="00B92967"/>
    <w:rsid w:val="00B92C85"/>
    <w:rsid w:val="00B92ECF"/>
    <w:rsid w:val="00B92FA6"/>
    <w:rsid w:val="00B93B4E"/>
    <w:rsid w:val="00B93CDB"/>
    <w:rsid w:val="00B93F2F"/>
    <w:rsid w:val="00B94264"/>
    <w:rsid w:val="00B942E0"/>
    <w:rsid w:val="00B94B3E"/>
    <w:rsid w:val="00B95263"/>
    <w:rsid w:val="00B958B5"/>
    <w:rsid w:val="00B958BB"/>
    <w:rsid w:val="00B96E16"/>
    <w:rsid w:val="00B97051"/>
    <w:rsid w:val="00BA08BB"/>
    <w:rsid w:val="00BA0906"/>
    <w:rsid w:val="00BA099D"/>
    <w:rsid w:val="00BA0BAA"/>
    <w:rsid w:val="00BA1376"/>
    <w:rsid w:val="00BA14F1"/>
    <w:rsid w:val="00BA1C2C"/>
    <w:rsid w:val="00BA1D8C"/>
    <w:rsid w:val="00BA1EA8"/>
    <w:rsid w:val="00BA2014"/>
    <w:rsid w:val="00BA25F5"/>
    <w:rsid w:val="00BA28B8"/>
    <w:rsid w:val="00BA30F8"/>
    <w:rsid w:val="00BA3543"/>
    <w:rsid w:val="00BA3A61"/>
    <w:rsid w:val="00BA4061"/>
    <w:rsid w:val="00BA4828"/>
    <w:rsid w:val="00BA494B"/>
    <w:rsid w:val="00BA4AF7"/>
    <w:rsid w:val="00BA562A"/>
    <w:rsid w:val="00BA56B0"/>
    <w:rsid w:val="00BA57DB"/>
    <w:rsid w:val="00BA5DEA"/>
    <w:rsid w:val="00BA5E0F"/>
    <w:rsid w:val="00BA61F5"/>
    <w:rsid w:val="00BA64E3"/>
    <w:rsid w:val="00BA68DC"/>
    <w:rsid w:val="00BA6D08"/>
    <w:rsid w:val="00BA7647"/>
    <w:rsid w:val="00BA773F"/>
    <w:rsid w:val="00BA7D65"/>
    <w:rsid w:val="00BA7E49"/>
    <w:rsid w:val="00BB02F2"/>
    <w:rsid w:val="00BB0B3B"/>
    <w:rsid w:val="00BB0E10"/>
    <w:rsid w:val="00BB12EC"/>
    <w:rsid w:val="00BB1543"/>
    <w:rsid w:val="00BB19E3"/>
    <w:rsid w:val="00BB24E7"/>
    <w:rsid w:val="00BB2B9A"/>
    <w:rsid w:val="00BB2D6F"/>
    <w:rsid w:val="00BB2DC6"/>
    <w:rsid w:val="00BB2F2B"/>
    <w:rsid w:val="00BB3071"/>
    <w:rsid w:val="00BB33B1"/>
    <w:rsid w:val="00BB3459"/>
    <w:rsid w:val="00BB3A38"/>
    <w:rsid w:val="00BB3ACD"/>
    <w:rsid w:val="00BB3B4A"/>
    <w:rsid w:val="00BB3BE7"/>
    <w:rsid w:val="00BB45B1"/>
    <w:rsid w:val="00BB49E9"/>
    <w:rsid w:val="00BB5172"/>
    <w:rsid w:val="00BB528E"/>
    <w:rsid w:val="00BB5618"/>
    <w:rsid w:val="00BB5B28"/>
    <w:rsid w:val="00BB5E65"/>
    <w:rsid w:val="00BB6B9E"/>
    <w:rsid w:val="00BB7011"/>
    <w:rsid w:val="00BB78E6"/>
    <w:rsid w:val="00BB7976"/>
    <w:rsid w:val="00BB79C8"/>
    <w:rsid w:val="00BC02ED"/>
    <w:rsid w:val="00BC05FA"/>
    <w:rsid w:val="00BC192E"/>
    <w:rsid w:val="00BC1D05"/>
    <w:rsid w:val="00BC20BC"/>
    <w:rsid w:val="00BC2726"/>
    <w:rsid w:val="00BC2A47"/>
    <w:rsid w:val="00BC369F"/>
    <w:rsid w:val="00BC3961"/>
    <w:rsid w:val="00BC3F7B"/>
    <w:rsid w:val="00BC44DB"/>
    <w:rsid w:val="00BC4587"/>
    <w:rsid w:val="00BC4A48"/>
    <w:rsid w:val="00BC4AD8"/>
    <w:rsid w:val="00BC4AE5"/>
    <w:rsid w:val="00BC5173"/>
    <w:rsid w:val="00BC5359"/>
    <w:rsid w:val="00BC549D"/>
    <w:rsid w:val="00BC5AB1"/>
    <w:rsid w:val="00BC5E00"/>
    <w:rsid w:val="00BC64CD"/>
    <w:rsid w:val="00BC6D37"/>
    <w:rsid w:val="00BC6F82"/>
    <w:rsid w:val="00BC7423"/>
    <w:rsid w:val="00BC7644"/>
    <w:rsid w:val="00BC789F"/>
    <w:rsid w:val="00BC78D3"/>
    <w:rsid w:val="00BC7F67"/>
    <w:rsid w:val="00BD044B"/>
    <w:rsid w:val="00BD08C1"/>
    <w:rsid w:val="00BD0B84"/>
    <w:rsid w:val="00BD120E"/>
    <w:rsid w:val="00BD1FBB"/>
    <w:rsid w:val="00BD236C"/>
    <w:rsid w:val="00BD2715"/>
    <w:rsid w:val="00BD2908"/>
    <w:rsid w:val="00BD34E1"/>
    <w:rsid w:val="00BD3792"/>
    <w:rsid w:val="00BD37B3"/>
    <w:rsid w:val="00BD39D7"/>
    <w:rsid w:val="00BD4201"/>
    <w:rsid w:val="00BD492E"/>
    <w:rsid w:val="00BD4D90"/>
    <w:rsid w:val="00BD501A"/>
    <w:rsid w:val="00BD660A"/>
    <w:rsid w:val="00BD674C"/>
    <w:rsid w:val="00BD6F93"/>
    <w:rsid w:val="00BD6FFC"/>
    <w:rsid w:val="00BD751F"/>
    <w:rsid w:val="00BD7922"/>
    <w:rsid w:val="00BD7953"/>
    <w:rsid w:val="00BD7AFD"/>
    <w:rsid w:val="00BE0743"/>
    <w:rsid w:val="00BE086F"/>
    <w:rsid w:val="00BE0CD8"/>
    <w:rsid w:val="00BE0D5A"/>
    <w:rsid w:val="00BE12B6"/>
    <w:rsid w:val="00BE19DB"/>
    <w:rsid w:val="00BE1AFA"/>
    <w:rsid w:val="00BE1F7B"/>
    <w:rsid w:val="00BE23A7"/>
    <w:rsid w:val="00BE2ED5"/>
    <w:rsid w:val="00BE3C85"/>
    <w:rsid w:val="00BE4621"/>
    <w:rsid w:val="00BE4C1A"/>
    <w:rsid w:val="00BE4CB5"/>
    <w:rsid w:val="00BE4D4F"/>
    <w:rsid w:val="00BE5045"/>
    <w:rsid w:val="00BE519E"/>
    <w:rsid w:val="00BE5524"/>
    <w:rsid w:val="00BE5AA1"/>
    <w:rsid w:val="00BE605B"/>
    <w:rsid w:val="00BE68D3"/>
    <w:rsid w:val="00BE6F28"/>
    <w:rsid w:val="00BE7001"/>
    <w:rsid w:val="00BE706F"/>
    <w:rsid w:val="00BF00B3"/>
    <w:rsid w:val="00BF00DA"/>
    <w:rsid w:val="00BF059C"/>
    <w:rsid w:val="00BF08E2"/>
    <w:rsid w:val="00BF0CD6"/>
    <w:rsid w:val="00BF1114"/>
    <w:rsid w:val="00BF144E"/>
    <w:rsid w:val="00BF2044"/>
    <w:rsid w:val="00BF238A"/>
    <w:rsid w:val="00BF2D23"/>
    <w:rsid w:val="00BF2ECC"/>
    <w:rsid w:val="00BF307F"/>
    <w:rsid w:val="00BF316A"/>
    <w:rsid w:val="00BF3189"/>
    <w:rsid w:val="00BF3402"/>
    <w:rsid w:val="00BF34DB"/>
    <w:rsid w:val="00BF38DE"/>
    <w:rsid w:val="00BF393A"/>
    <w:rsid w:val="00BF3FA8"/>
    <w:rsid w:val="00BF440A"/>
    <w:rsid w:val="00BF44E8"/>
    <w:rsid w:val="00BF506A"/>
    <w:rsid w:val="00BF5A26"/>
    <w:rsid w:val="00BF5FD2"/>
    <w:rsid w:val="00BF65CD"/>
    <w:rsid w:val="00BF675F"/>
    <w:rsid w:val="00BF6772"/>
    <w:rsid w:val="00BF7C0C"/>
    <w:rsid w:val="00BF7DAC"/>
    <w:rsid w:val="00C00A5F"/>
    <w:rsid w:val="00C00CCF"/>
    <w:rsid w:val="00C010EB"/>
    <w:rsid w:val="00C01CED"/>
    <w:rsid w:val="00C02446"/>
    <w:rsid w:val="00C0276F"/>
    <w:rsid w:val="00C02803"/>
    <w:rsid w:val="00C02C47"/>
    <w:rsid w:val="00C02E50"/>
    <w:rsid w:val="00C0355C"/>
    <w:rsid w:val="00C038B9"/>
    <w:rsid w:val="00C03CA2"/>
    <w:rsid w:val="00C0405D"/>
    <w:rsid w:val="00C04102"/>
    <w:rsid w:val="00C04A9A"/>
    <w:rsid w:val="00C04D73"/>
    <w:rsid w:val="00C04E55"/>
    <w:rsid w:val="00C05095"/>
    <w:rsid w:val="00C05676"/>
    <w:rsid w:val="00C05A9E"/>
    <w:rsid w:val="00C05C8D"/>
    <w:rsid w:val="00C06771"/>
    <w:rsid w:val="00C06BE5"/>
    <w:rsid w:val="00C07661"/>
    <w:rsid w:val="00C0782A"/>
    <w:rsid w:val="00C0789C"/>
    <w:rsid w:val="00C10039"/>
    <w:rsid w:val="00C10101"/>
    <w:rsid w:val="00C105F1"/>
    <w:rsid w:val="00C108FC"/>
    <w:rsid w:val="00C109F9"/>
    <w:rsid w:val="00C11567"/>
    <w:rsid w:val="00C115E4"/>
    <w:rsid w:val="00C1181C"/>
    <w:rsid w:val="00C11AB6"/>
    <w:rsid w:val="00C11F01"/>
    <w:rsid w:val="00C121E1"/>
    <w:rsid w:val="00C1226A"/>
    <w:rsid w:val="00C12D14"/>
    <w:rsid w:val="00C134E8"/>
    <w:rsid w:val="00C13C13"/>
    <w:rsid w:val="00C13DE4"/>
    <w:rsid w:val="00C14752"/>
    <w:rsid w:val="00C14A83"/>
    <w:rsid w:val="00C156BB"/>
    <w:rsid w:val="00C1574D"/>
    <w:rsid w:val="00C15AFC"/>
    <w:rsid w:val="00C15E85"/>
    <w:rsid w:val="00C16911"/>
    <w:rsid w:val="00C1726F"/>
    <w:rsid w:val="00C17734"/>
    <w:rsid w:val="00C179FD"/>
    <w:rsid w:val="00C17B1F"/>
    <w:rsid w:val="00C17FB1"/>
    <w:rsid w:val="00C20236"/>
    <w:rsid w:val="00C203CD"/>
    <w:rsid w:val="00C20878"/>
    <w:rsid w:val="00C20AC6"/>
    <w:rsid w:val="00C21025"/>
    <w:rsid w:val="00C2111E"/>
    <w:rsid w:val="00C2121B"/>
    <w:rsid w:val="00C212C4"/>
    <w:rsid w:val="00C2134B"/>
    <w:rsid w:val="00C21353"/>
    <w:rsid w:val="00C213DD"/>
    <w:rsid w:val="00C21651"/>
    <w:rsid w:val="00C2169B"/>
    <w:rsid w:val="00C21BB9"/>
    <w:rsid w:val="00C2239C"/>
    <w:rsid w:val="00C2271B"/>
    <w:rsid w:val="00C22796"/>
    <w:rsid w:val="00C22A04"/>
    <w:rsid w:val="00C23672"/>
    <w:rsid w:val="00C236D1"/>
    <w:rsid w:val="00C2382E"/>
    <w:rsid w:val="00C23AEB"/>
    <w:rsid w:val="00C24C03"/>
    <w:rsid w:val="00C2621F"/>
    <w:rsid w:val="00C264D4"/>
    <w:rsid w:val="00C2672F"/>
    <w:rsid w:val="00C26C81"/>
    <w:rsid w:val="00C2747A"/>
    <w:rsid w:val="00C300C1"/>
    <w:rsid w:val="00C301DB"/>
    <w:rsid w:val="00C302E9"/>
    <w:rsid w:val="00C30622"/>
    <w:rsid w:val="00C309C7"/>
    <w:rsid w:val="00C31E50"/>
    <w:rsid w:val="00C31FB2"/>
    <w:rsid w:val="00C32052"/>
    <w:rsid w:val="00C329B0"/>
    <w:rsid w:val="00C32C4D"/>
    <w:rsid w:val="00C337AB"/>
    <w:rsid w:val="00C33DB3"/>
    <w:rsid w:val="00C340CC"/>
    <w:rsid w:val="00C3410B"/>
    <w:rsid w:val="00C347E7"/>
    <w:rsid w:val="00C34C6D"/>
    <w:rsid w:val="00C34D6A"/>
    <w:rsid w:val="00C34DEC"/>
    <w:rsid w:val="00C34E57"/>
    <w:rsid w:val="00C35396"/>
    <w:rsid w:val="00C3627F"/>
    <w:rsid w:val="00C3633C"/>
    <w:rsid w:val="00C36569"/>
    <w:rsid w:val="00C373E9"/>
    <w:rsid w:val="00C37E18"/>
    <w:rsid w:val="00C402A4"/>
    <w:rsid w:val="00C41253"/>
    <w:rsid w:val="00C413A9"/>
    <w:rsid w:val="00C417D6"/>
    <w:rsid w:val="00C41BD8"/>
    <w:rsid w:val="00C42D0B"/>
    <w:rsid w:val="00C43017"/>
    <w:rsid w:val="00C43E85"/>
    <w:rsid w:val="00C44021"/>
    <w:rsid w:val="00C4403B"/>
    <w:rsid w:val="00C4545F"/>
    <w:rsid w:val="00C45AA2"/>
    <w:rsid w:val="00C45BBE"/>
    <w:rsid w:val="00C45D62"/>
    <w:rsid w:val="00C46AD4"/>
    <w:rsid w:val="00C46B03"/>
    <w:rsid w:val="00C46B47"/>
    <w:rsid w:val="00C46DBF"/>
    <w:rsid w:val="00C47059"/>
    <w:rsid w:val="00C4797A"/>
    <w:rsid w:val="00C47A5A"/>
    <w:rsid w:val="00C505DE"/>
    <w:rsid w:val="00C507A8"/>
    <w:rsid w:val="00C50904"/>
    <w:rsid w:val="00C510A7"/>
    <w:rsid w:val="00C51412"/>
    <w:rsid w:val="00C51837"/>
    <w:rsid w:val="00C51BD1"/>
    <w:rsid w:val="00C51E79"/>
    <w:rsid w:val="00C537E3"/>
    <w:rsid w:val="00C53D74"/>
    <w:rsid w:val="00C54647"/>
    <w:rsid w:val="00C549A4"/>
    <w:rsid w:val="00C54BAF"/>
    <w:rsid w:val="00C55036"/>
    <w:rsid w:val="00C55690"/>
    <w:rsid w:val="00C55C3E"/>
    <w:rsid w:val="00C55C9D"/>
    <w:rsid w:val="00C55DAF"/>
    <w:rsid w:val="00C55F65"/>
    <w:rsid w:val="00C5601F"/>
    <w:rsid w:val="00C5649D"/>
    <w:rsid w:val="00C56D5C"/>
    <w:rsid w:val="00C56EAD"/>
    <w:rsid w:val="00C572A2"/>
    <w:rsid w:val="00C57404"/>
    <w:rsid w:val="00C57A91"/>
    <w:rsid w:val="00C57DCA"/>
    <w:rsid w:val="00C602A9"/>
    <w:rsid w:val="00C602F1"/>
    <w:rsid w:val="00C607FC"/>
    <w:rsid w:val="00C61155"/>
    <w:rsid w:val="00C618AA"/>
    <w:rsid w:val="00C61ACC"/>
    <w:rsid w:val="00C620CF"/>
    <w:rsid w:val="00C624AD"/>
    <w:rsid w:val="00C62644"/>
    <w:rsid w:val="00C626DE"/>
    <w:rsid w:val="00C62948"/>
    <w:rsid w:val="00C62E91"/>
    <w:rsid w:val="00C630C8"/>
    <w:rsid w:val="00C633B8"/>
    <w:rsid w:val="00C635A6"/>
    <w:rsid w:val="00C637EF"/>
    <w:rsid w:val="00C63E47"/>
    <w:rsid w:val="00C64469"/>
    <w:rsid w:val="00C64C08"/>
    <w:rsid w:val="00C64CD7"/>
    <w:rsid w:val="00C65588"/>
    <w:rsid w:val="00C65715"/>
    <w:rsid w:val="00C6588B"/>
    <w:rsid w:val="00C659BF"/>
    <w:rsid w:val="00C65B52"/>
    <w:rsid w:val="00C65D25"/>
    <w:rsid w:val="00C65D74"/>
    <w:rsid w:val="00C660E6"/>
    <w:rsid w:val="00C6675B"/>
    <w:rsid w:val="00C66C30"/>
    <w:rsid w:val="00C66D48"/>
    <w:rsid w:val="00C66F38"/>
    <w:rsid w:val="00C67056"/>
    <w:rsid w:val="00C676B2"/>
    <w:rsid w:val="00C70339"/>
    <w:rsid w:val="00C7034C"/>
    <w:rsid w:val="00C70E35"/>
    <w:rsid w:val="00C71625"/>
    <w:rsid w:val="00C71CDA"/>
    <w:rsid w:val="00C71DE5"/>
    <w:rsid w:val="00C71F43"/>
    <w:rsid w:val="00C720E3"/>
    <w:rsid w:val="00C7255A"/>
    <w:rsid w:val="00C725CB"/>
    <w:rsid w:val="00C7267C"/>
    <w:rsid w:val="00C72A51"/>
    <w:rsid w:val="00C72D87"/>
    <w:rsid w:val="00C72F00"/>
    <w:rsid w:val="00C72F19"/>
    <w:rsid w:val="00C73062"/>
    <w:rsid w:val="00C732AB"/>
    <w:rsid w:val="00C7387A"/>
    <w:rsid w:val="00C73AD5"/>
    <w:rsid w:val="00C74142"/>
    <w:rsid w:val="00C7420B"/>
    <w:rsid w:val="00C742FC"/>
    <w:rsid w:val="00C746DC"/>
    <w:rsid w:val="00C74A31"/>
    <w:rsid w:val="00C74C8A"/>
    <w:rsid w:val="00C74E27"/>
    <w:rsid w:val="00C75031"/>
    <w:rsid w:val="00C75819"/>
    <w:rsid w:val="00C7594C"/>
    <w:rsid w:val="00C75ED9"/>
    <w:rsid w:val="00C75EEB"/>
    <w:rsid w:val="00C76596"/>
    <w:rsid w:val="00C7706D"/>
    <w:rsid w:val="00C77466"/>
    <w:rsid w:val="00C776D8"/>
    <w:rsid w:val="00C777A0"/>
    <w:rsid w:val="00C77B6A"/>
    <w:rsid w:val="00C77C15"/>
    <w:rsid w:val="00C80529"/>
    <w:rsid w:val="00C80956"/>
    <w:rsid w:val="00C80A4A"/>
    <w:rsid w:val="00C810ED"/>
    <w:rsid w:val="00C81348"/>
    <w:rsid w:val="00C81ACA"/>
    <w:rsid w:val="00C81CCA"/>
    <w:rsid w:val="00C8295A"/>
    <w:rsid w:val="00C82A70"/>
    <w:rsid w:val="00C838DD"/>
    <w:rsid w:val="00C838E6"/>
    <w:rsid w:val="00C840CD"/>
    <w:rsid w:val="00C84600"/>
    <w:rsid w:val="00C84B72"/>
    <w:rsid w:val="00C84D0D"/>
    <w:rsid w:val="00C84F2F"/>
    <w:rsid w:val="00C84F5C"/>
    <w:rsid w:val="00C851EC"/>
    <w:rsid w:val="00C85446"/>
    <w:rsid w:val="00C85497"/>
    <w:rsid w:val="00C85B8E"/>
    <w:rsid w:val="00C8628F"/>
    <w:rsid w:val="00C86755"/>
    <w:rsid w:val="00C872C0"/>
    <w:rsid w:val="00C9012C"/>
    <w:rsid w:val="00C9026F"/>
    <w:rsid w:val="00C90285"/>
    <w:rsid w:val="00C902A5"/>
    <w:rsid w:val="00C903CD"/>
    <w:rsid w:val="00C90A0D"/>
    <w:rsid w:val="00C90D57"/>
    <w:rsid w:val="00C912FD"/>
    <w:rsid w:val="00C914A2"/>
    <w:rsid w:val="00C919F4"/>
    <w:rsid w:val="00C91D42"/>
    <w:rsid w:val="00C921C3"/>
    <w:rsid w:val="00C9286D"/>
    <w:rsid w:val="00C928B6"/>
    <w:rsid w:val="00C92AD6"/>
    <w:rsid w:val="00C92B8A"/>
    <w:rsid w:val="00C92D6B"/>
    <w:rsid w:val="00C9314F"/>
    <w:rsid w:val="00C933D8"/>
    <w:rsid w:val="00C93FDE"/>
    <w:rsid w:val="00C9413B"/>
    <w:rsid w:val="00C94146"/>
    <w:rsid w:val="00C942C0"/>
    <w:rsid w:val="00C94862"/>
    <w:rsid w:val="00C9556E"/>
    <w:rsid w:val="00C9567D"/>
    <w:rsid w:val="00C96D5D"/>
    <w:rsid w:val="00C97257"/>
    <w:rsid w:val="00C9762F"/>
    <w:rsid w:val="00CA0127"/>
    <w:rsid w:val="00CA018A"/>
    <w:rsid w:val="00CA04C9"/>
    <w:rsid w:val="00CA091A"/>
    <w:rsid w:val="00CA15A0"/>
    <w:rsid w:val="00CA1712"/>
    <w:rsid w:val="00CA1903"/>
    <w:rsid w:val="00CA28BD"/>
    <w:rsid w:val="00CA29A8"/>
    <w:rsid w:val="00CA2C48"/>
    <w:rsid w:val="00CA2CF5"/>
    <w:rsid w:val="00CA3210"/>
    <w:rsid w:val="00CA322E"/>
    <w:rsid w:val="00CA3537"/>
    <w:rsid w:val="00CA35D5"/>
    <w:rsid w:val="00CA36EB"/>
    <w:rsid w:val="00CA37D7"/>
    <w:rsid w:val="00CA3B0B"/>
    <w:rsid w:val="00CA3B9E"/>
    <w:rsid w:val="00CA5972"/>
    <w:rsid w:val="00CA5E1C"/>
    <w:rsid w:val="00CA5E7C"/>
    <w:rsid w:val="00CA622E"/>
    <w:rsid w:val="00CA65C6"/>
    <w:rsid w:val="00CA6989"/>
    <w:rsid w:val="00CA6E7D"/>
    <w:rsid w:val="00CA704A"/>
    <w:rsid w:val="00CA7CA4"/>
    <w:rsid w:val="00CB02C2"/>
    <w:rsid w:val="00CB051F"/>
    <w:rsid w:val="00CB0C33"/>
    <w:rsid w:val="00CB0F8A"/>
    <w:rsid w:val="00CB0FA6"/>
    <w:rsid w:val="00CB1348"/>
    <w:rsid w:val="00CB134E"/>
    <w:rsid w:val="00CB1749"/>
    <w:rsid w:val="00CB1E90"/>
    <w:rsid w:val="00CB2534"/>
    <w:rsid w:val="00CB2552"/>
    <w:rsid w:val="00CB266E"/>
    <w:rsid w:val="00CB269B"/>
    <w:rsid w:val="00CB26FA"/>
    <w:rsid w:val="00CB2AA6"/>
    <w:rsid w:val="00CB2AEC"/>
    <w:rsid w:val="00CB3058"/>
    <w:rsid w:val="00CB3400"/>
    <w:rsid w:val="00CB3883"/>
    <w:rsid w:val="00CB3925"/>
    <w:rsid w:val="00CB3C00"/>
    <w:rsid w:val="00CB40B6"/>
    <w:rsid w:val="00CB43AB"/>
    <w:rsid w:val="00CB4439"/>
    <w:rsid w:val="00CB44F1"/>
    <w:rsid w:val="00CB4517"/>
    <w:rsid w:val="00CB463B"/>
    <w:rsid w:val="00CB475E"/>
    <w:rsid w:val="00CB4DB0"/>
    <w:rsid w:val="00CB4F44"/>
    <w:rsid w:val="00CB5BEF"/>
    <w:rsid w:val="00CB5CBE"/>
    <w:rsid w:val="00CB6109"/>
    <w:rsid w:val="00CB64A4"/>
    <w:rsid w:val="00CB65C2"/>
    <w:rsid w:val="00CB6763"/>
    <w:rsid w:val="00CB6BBE"/>
    <w:rsid w:val="00CC0A31"/>
    <w:rsid w:val="00CC0AA4"/>
    <w:rsid w:val="00CC0D50"/>
    <w:rsid w:val="00CC0F74"/>
    <w:rsid w:val="00CC2510"/>
    <w:rsid w:val="00CC262D"/>
    <w:rsid w:val="00CC272E"/>
    <w:rsid w:val="00CC28E3"/>
    <w:rsid w:val="00CC31B3"/>
    <w:rsid w:val="00CC345E"/>
    <w:rsid w:val="00CC3946"/>
    <w:rsid w:val="00CC3A07"/>
    <w:rsid w:val="00CC3ACA"/>
    <w:rsid w:val="00CC426C"/>
    <w:rsid w:val="00CC47D4"/>
    <w:rsid w:val="00CC551F"/>
    <w:rsid w:val="00CC64BF"/>
    <w:rsid w:val="00CC69A8"/>
    <w:rsid w:val="00CC6CAA"/>
    <w:rsid w:val="00CC6DCB"/>
    <w:rsid w:val="00CC6E4D"/>
    <w:rsid w:val="00CC6F0B"/>
    <w:rsid w:val="00CC70E0"/>
    <w:rsid w:val="00CC7416"/>
    <w:rsid w:val="00CC78D1"/>
    <w:rsid w:val="00CC794C"/>
    <w:rsid w:val="00CC7D6D"/>
    <w:rsid w:val="00CC7E22"/>
    <w:rsid w:val="00CD0A34"/>
    <w:rsid w:val="00CD0E50"/>
    <w:rsid w:val="00CD1280"/>
    <w:rsid w:val="00CD17A4"/>
    <w:rsid w:val="00CD185A"/>
    <w:rsid w:val="00CD199E"/>
    <w:rsid w:val="00CD1CC9"/>
    <w:rsid w:val="00CD29C0"/>
    <w:rsid w:val="00CD2C1E"/>
    <w:rsid w:val="00CD2EF4"/>
    <w:rsid w:val="00CD2FC5"/>
    <w:rsid w:val="00CD3165"/>
    <w:rsid w:val="00CD4905"/>
    <w:rsid w:val="00CD49A8"/>
    <w:rsid w:val="00CD4AD0"/>
    <w:rsid w:val="00CD4E0E"/>
    <w:rsid w:val="00CD4E73"/>
    <w:rsid w:val="00CD5246"/>
    <w:rsid w:val="00CD52A4"/>
    <w:rsid w:val="00CD5419"/>
    <w:rsid w:val="00CD6261"/>
    <w:rsid w:val="00CD62AE"/>
    <w:rsid w:val="00CD65EC"/>
    <w:rsid w:val="00CD6768"/>
    <w:rsid w:val="00CD6A22"/>
    <w:rsid w:val="00CD6C04"/>
    <w:rsid w:val="00CD7AA0"/>
    <w:rsid w:val="00CD7B04"/>
    <w:rsid w:val="00CE09E9"/>
    <w:rsid w:val="00CE0E74"/>
    <w:rsid w:val="00CE0FAB"/>
    <w:rsid w:val="00CE22D2"/>
    <w:rsid w:val="00CE2FA5"/>
    <w:rsid w:val="00CE3D69"/>
    <w:rsid w:val="00CE4041"/>
    <w:rsid w:val="00CE4923"/>
    <w:rsid w:val="00CE526D"/>
    <w:rsid w:val="00CE5484"/>
    <w:rsid w:val="00CE5B40"/>
    <w:rsid w:val="00CE5EBE"/>
    <w:rsid w:val="00CE65ED"/>
    <w:rsid w:val="00CE66E9"/>
    <w:rsid w:val="00CE6CD3"/>
    <w:rsid w:val="00CE731A"/>
    <w:rsid w:val="00CE7715"/>
    <w:rsid w:val="00CF03BB"/>
    <w:rsid w:val="00CF0C19"/>
    <w:rsid w:val="00CF0D60"/>
    <w:rsid w:val="00CF1B19"/>
    <w:rsid w:val="00CF21CF"/>
    <w:rsid w:val="00CF26E4"/>
    <w:rsid w:val="00CF2B85"/>
    <w:rsid w:val="00CF2BA6"/>
    <w:rsid w:val="00CF31D2"/>
    <w:rsid w:val="00CF3755"/>
    <w:rsid w:val="00CF3D58"/>
    <w:rsid w:val="00CF4250"/>
    <w:rsid w:val="00CF42FA"/>
    <w:rsid w:val="00CF43AA"/>
    <w:rsid w:val="00CF4450"/>
    <w:rsid w:val="00CF4558"/>
    <w:rsid w:val="00CF4A72"/>
    <w:rsid w:val="00CF54DA"/>
    <w:rsid w:val="00CF559E"/>
    <w:rsid w:val="00CF563F"/>
    <w:rsid w:val="00CF5824"/>
    <w:rsid w:val="00CF5B14"/>
    <w:rsid w:val="00CF5D84"/>
    <w:rsid w:val="00CF609C"/>
    <w:rsid w:val="00CF6946"/>
    <w:rsid w:val="00CF6A5D"/>
    <w:rsid w:val="00CF6BF1"/>
    <w:rsid w:val="00CF6F3E"/>
    <w:rsid w:val="00CF7BF7"/>
    <w:rsid w:val="00CF7E34"/>
    <w:rsid w:val="00CF7E4C"/>
    <w:rsid w:val="00D00583"/>
    <w:rsid w:val="00D0067A"/>
    <w:rsid w:val="00D009BC"/>
    <w:rsid w:val="00D00C4D"/>
    <w:rsid w:val="00D00CA4"/>
    <w:rsid w:val="00D01BE4"/>
    <w:rsid w:val="00D023F8"/>
    <w:rsid w:val="00D024D5"/>
    <w:rsid w:val="00D02AFE"/>
    <w:rsid w:val="00D02D13"/>
    <w:rsid w:val="00D03533"/>
    <w:rsid w:val="00D03F7A"/>
    <w:rsid w:val="00D042C3"/>
    <w:rsid w:val="00D043FE"/>
    <w:rsid w:val="00D0508F"/>
    <w:rsid w:val="00D05268"/>
    <w:rsid w:val="00D069CC"/>
    <w:rsid w:val="00D071AA"/>
    <w:rsid w:val="00D075BB"/>
    <w:rsid w:val="00D07834"/>
    <w:rsid w:val="00D1025D"/>
    <w:rsid w:val="00D10421"/>
    <w:rsid w:val="00D10AAF"/>
    <w:rsid w:val="00D10CF2"/>
    <w:rsid w:val="00D110DB"/>
    <w:rsid w:val="00D11964"/>
    <w:rsid w:val="00D11D31"/>
    <w:rsid w:val="00D12226"/>
    <w:rsid w:val="00D129C8"/>
    <w:rsid w:val="00D12D53"/>
    <w:rsid w:val="00D13002"/>
    <w:rsid w:val="00D13226"/>
    <w:rsid w:val="00D1381B"/>
    <w:rsid w:val="00D13B21"/>
    <w:rsid w:val="00D13EFA"/>
    <w:rsid w:val="00D147F0"/>
    <w:rsid w:val="00D149D4"/>
    <w:rsid w:val="00D149FF"/>
    <w:rsid w:val="00D14AC8"/>
    <w:rsid w:val="00D15014"/>
    <w:rsid w:val="00D15055"/>
    <w:rsid w:val="00D161BC"/>
    <w:rsid w:val="00D16308"/>
    <w:rsid w:val="00D16A4D"/>
    <w:rsid w:val="00D16B14"/>
    <w:rsid w:val="00D16BDE"/>
    <w:rsid w:val="00D17330"/>
    <w:rsid w:val="00D17BFF"/>
    <w:rsid w:val="00D20211"/>
    <w:rsid w:val="00D20546"/>
    <w:rsid w:val="00D209FC"/>
    <w:rsid w:val="00D2142A"/>
    <w:rsid w:val="00D2190E"/>
    <w:rsid w:val="00D21A17"/>
    <w:rsid w:val="00D21A3A"/>
    <w:rsid w:val="00D22412"/>
    <w:rsid w:val="00D2266F"/>
    <w:rsid w:val="00D22A27"/>
    <w:rsid w:val="00D23080"/>
    <w:rsid w:val="00D23358"/>
    <w:rsid w:val="00D23C15"/>
    <w:rsid w:val="00D23E2D"/>
    <w:rsid w:val="00D24186"/>
    <w:rsid w:val="00D24F91"/>
    <w:rsid w:val="00D2525E"/>
    <w:rsid w:val="00D25566"/>
    <w:rsid w:val="00D25732"/>
    <w:rsid w:val="00D25DAB"/>
    <w:rsid w:val="00D26251"/>
    <w:rsid w:val="00D2633E"/>
    <w:rsid w:val="00D2678B"/>
    <w:rsid w:val="00D273F1"/>
    <w:rsid w:val="00D27575"/>
    <w:rsid w:val="00D2763A"/>
    <w:rsid w:val="00D30096"/>
    <w:rsid w:val="00D30964"/>
    <w:rsid w:val="00D30F0E"/>
    <w:rsid w:val="00D31522"/>
    <w:rsid w:val="00D31AF2"/>
    <w:rsid w:val="00D31B4D"/>
    <w:rsid w:val="00D31E69"/>
    <w:rsid w:val="00D322E0"/>
    <w:rsid w:val="00D3246A"/>
    <w:rsid w:val="00D3246B"/>
    <w:rsid w:val="00D32A31"/>
    <w:rsid w:val="00D32AF9"/>
    <w:rsid w:val="00D33538"/>
    <w:rsid w:val="00D33BFF"/>
    <w:rsid w:val="00D33FC6"/>
    <w:rsid w:val="00D34123"/>
    <w:rsid w:val="00D342EF"/>
    <w:rsid w:val="00D34580"/>
    <w:rsid w:val="00D34F5C"/>
    <w:rsid w:val="00D355F5"/>
    <w:rsid w:val="00D36159"/>
    <w:rsid w:val="00D36329"/>
    <w:rsid w:val="00D36CFF"/>
    <w:rsid w:val="00D36E5A"/>
    <w:rsid w:val="00D370CB"/>
    <w:rsid w:val="00D376AD"/>
    <w:rsid w:val="00D37E4F"/>
    <w:rsid w:val="00D37FE2"/>
    <w:rsid w:val="00D40325"/>
    <w:rsid w:val="00D40753"/>
    <w:rsid w:val="00D407AA"/>
    <w:rsid w:val="00D40A78"/>
    <w:rsid w:val="00D40C87"/>
    <w:rsid w:val="00D40CB5"/>
    <w:rsid w:val="00D40E18"/>
    <w:rsid w:val="00D411CC"/>
    <w:rsid w:val="00D414FC"/>
    <w:rsid w:val="00D417D0"/>
    <w:rsid w:val="00D41F46"/>
    <w:rsid w:val="00D422D4"/>
    <w:rsid w:val="00D42971"/>
    <w:rsid w:val="00D429D2"/>
    <w:rsid w:val="00D4469B"/>
    <w:rsid w:val="00D45051"/>
    <w:rsid w:val="00D45430"/>
    <w:rsid w:val="00D4598A"/>
    <w:rsid w:val="00D45BB6"/>
    <w:rsid w:val="00D45F39"/>
    <w:rsid w:val="00D46889"/>
    <w:rsid w:val="00D46B34"/>
    <w:rsid w:val="00D46E2D"/>
    <w:rsid w:val="00D47400"/>
    <w:rsid w:val="00D476AE"/>
    <w:rsid w:val="00D477C1"/>
    <w:rsid w:val="00D47DF0"/>
    <w:rsid w:val="00D47F56"/>
    <w:rsid w:val="00D47F96"/>
    <w:rsid w:val="00D512B4"/>
    <w:rsid w:val="00D51571"/>
    <w:rsid w:val="00D515D5"/>
    <w:rsid w:val="00D5179C"/>
    <w:rsid w:val="00D520D0"/>
    <w:rsid w:val="00D522C0"/>
    <w:rsid w:val="00D52439"/>
    <w:rsid w:val="00D52518"/>
    <w:rsid w:val="00D52572"/>
    <w:rsid w:val="00D52A6C"/>
    <w:rsid w:val="00D52EDD"/>
    <w:rsid w:val="00D53674"/>
    <w:rsid w:val="00D53A59"/>
    <w:rsid w:val="00D54212"/>
    <w:rsid w:val="00D54271"/>
    <w:rsid w:val="00D547A5"/>
    <w:rsid w:val="00D548C1"/>
    <w:rsid w:val="00D54E8B"/>
    <w:rsid w:val="00D5594C"/>
    <w:rsid w:val="00D559AD"/>
    <w:rsid w:val="00D56413"/>
    <w:rsid w:val="00D56982"/>
    <w:rsid w:val="00D569BD"/>
    <w:rsid w:val="00D56B20"/>
    <w:rsid w:val="00D57846"/>
    <w:rsid w:val="00D57C20"/>
    <w:rsid w:val="00D57E41"/>
    <w:rsid w:val="00D57E44"/>
    <w:rsid w:val="00D57E97"/>
    <w:rsid w:val="00D60262"/>
    <w:rsid w:val="00D60598"/>
    <w:rsid w:val="00D605BF"/>
    <w:rsid w:val="00D60A8B"/>
    <w:rsid w:val="00D60DB6"/>
    <w:rsid w:val="00D61102"/>
    <w:rsid w:val="00D61559"/>
    <w:rsid w:val="00D61AEA"/>
    <w:rsid w:val="00D61F10"/>
    <w:rsid w:val="00D620B5"/>
    <w:rsid w:val="00D621BF"/>
    <w:rsid w:val="00D6248D"/>
    <w:rsid w:val="00D624C9"/>
    <w:rsid w:val="00D62822"/>
    <w:rsid w:val="00D62E04"/>
    <w:rsid w:val="00D62E11"/>
    <w:rsid w:val="00D6349F"/>
    <w:rsid w:val="00D6385E"/>
    <w:rsid w:val="00D63A7E"/>
    <w:rsid w:val="00D63B1A"/>
    <w:rsid w:val="00D63BA1"/>
    <w:rsid w:val="00D63C32"/>
    <w:rsid w:val="00D63EBD"/>
    <w:rsid w:val="00D64139"/>
    <w:rsid w:val="00D64886"/>
    <w:rsid w:val="00D64963"/>
    <w:rsid w:val="00D64A2F"/>
    <w:rsid w:val="00D64DBE"/>
    <w:rsid w:val="00D64E04"/>
    <w:rsid w:val="00D64FF6"/>
    <w:rsid w:val="00D650FF"/>
    <w:rsid w:val="00D657B9"/>
    <w:rsid w:val="00D65EBA"/>
    <w:rsid w:val="00D65F80"/>
    <w:rsid w:val="00D664D2"/>
    <w:rsid w:val="00D679B6"/>
    <w:rsid w:val="00D67B0C"/>
    <w:rsid w:val="00D67C07"/>
    <w:rsid w:val="00D700E0"/>
    <w:rsid w:val="00D7036E"/>
    <w:rsid w:val="00D70767"/>
    <w:rsid w:val="00D7096F"/>
    <w:rsid w:val="00D711D6"/>
    <w:rsid w:val="00D71874"/>
    <w:rsid w:val="00D71CA2"/>
    <w:rsid w:val="00D728B6"/>
    <w:rsid w:val="00D72BD8"/>
    <w:rsid w:val="00D734AC"/>
    <w:rsid w:val="00D73560"/>
    <w:rsid w:val="00D7457E"/>
    <w:rsid w:val="00D74F0E"/>
    <w:rsid w:val="00D74F21"/>
    <w:rsid w:val="00D758D4"/>
    <w:rsid w:val="00D75D96"/>
    <w:rsid w:val="00D75E81"/>
    <w:rsid w:val="00D7658E"/>
    <w:rsid w:val="00D76810"/>
    <w:rsid w:val="00D76C46"/>
    <w:rsid w:val="00D76E7B"/>
    <w:rsid w:val="00D76F7A"/>
    <w:rsid w:val="00D772D2"/>
    <w:rsid w:val="00D77532"/>
    <w:rsid w:val="00D80044"/>
    <w:rsid w:val="00D80252"/>
    <w:rsid w:val="00D8082F"/>
    <w:rsid w:val="00D80ADD"/>
    <w:rsid w:val="00D80B98"/>
    <w:rsid w:val="00D8130B"/>
    <w:rsid w:val="00D816FE"/>
    <w:rsid w:val="00D8193F"/>
    <w:rsid w:val="00D81B96"/>
    <w:rsid w:val="00D82642"/>
    <w:rsid w:val="00D82785"/>
    <w:rsid w:val="00D829B8"/>
    <w:rsid w:val="00D82A80"/>
    <w:rsid w:val="00D82E2E"/>
    <w:rsid w:val="00D83314"/>
    <w:rsid w:val="00D83687"/>
    <w:rsid w:val="00D84498"/>
    <w:rsid w:val="00D84713"/>
    <w:rsid w:val="00D84E13"/>
    <w:rsid w:val="00D84E5A"/>
    <w:rsid w:val="00D85D1D"/>
    <w:rsid w:val="00D85EC7"/>
    <w:rsid w:val="00D86425"/>
    <w:rsid w:val="00D8698E"/>
    <w:rsid w:val="00D86B4A"/>
    <w:rsid w:val="00D86B7C"/>
    <w:rsid w:val="00D86C34"/>
    <w:rsid w:val="00D87833"/>
    <w:rsid w:val="00D87874"/>
    <w:rsid w:val="00D879F3"/>
    <w:rsid w:val="00D90004"/>
    <w:rsid w:val="00D9073C"/>
    <w:rsid w:val="00D90A8F"/>
    <w:rsid w:val="00D9111B"/>
    <w:rsid w:val="00D91238"/>
    <w:rsid w:val="00D91378"/>
    <w:rsid w:val="00D91441"/>
    <w:rsid w:val="00D91AED"/>
    <w:rsid w:val="00D9290E"/>
    <w:rsid w:val="00D92BC3"/>
    <w:rsid w:val="00D93171"/>
    <w:rsid w:val="00D933F4"/>
    <w:rsid w:val="00D93736"/>
    <w:rsid w:val="00D938A4"/>
    <w:rsid w:val="00D93AC6"/>
    <w:rsid w:val="00D93D6E"/>
    <w:rsid w:val="00D9476C"/>
    <w:rsid w:val="00D948B6"/>
    <w:rsid w:val="00D94B22"/>
    <w:rsid w:val="00D951E9"/>
    <w:rsid w:val="00D95BB3"/>
    <w:rsid w:val="00D95E7D"/>
    <w:rsid w:val="00D9634B"/>
    <w:rsid w:val="00D96630"/>
    <w:rsid w:val="00D978C1"/>
    <w:rsid w:val="00D97DB8"/>
    <w:rsid w:val="00DA049A"/>
    <w:rsid w:val="00DA04BC"/>
    <w:rsid w:val="00DA06DC"/>
    <w:rsid w:val="00DA07FD"/>
    <w:rsid w:val="00DA089F"/>
    <w:rsid w:val="00DA1335"/>
    <w:rsid w:val="00DA14BD"/>
    <w:rsid w:val="00DA1547"/>
    <w:rsid w:val="00DA1C2B"/>
    <w:rsid w:val="00DA1ED7"/>
    <w:rsid w:val="00DA255B"/>
    <w:rsid w:val="00DA30DB"/>
    <w:rsid w:val="00DA3190"/>
    <w:rsid w:val="00DA37F3"/>
    <w:rsid w:val="00DA385F"/>
    <w:rsid w:val="00DA41B1"/>
    <w:rsid w:val="00DA460D"/>
    <w:rsid w:val="00DA4696"/>
    <w:rsid w:val="00DA4785"/>
    <w:rsid w:val="00DA4A35"/>
    <w:rsid w:val="00DA4C92"/>
    <w:rsid w:val="00DA50CE"/>
    <w:rsid w:val="00DA520C"/>
    <w:rsid w:val="00DA56C4"/>
    <w:rsid w:val="00DA61D1"/>
    <w:rsid w:val="00DA684A"/>
    <w:rsid w:val="00DA6BF4"/>
    <w:rsid w:val="00DA6D95"/>
    <w:rsid w:val="00DA72FD"/>
    <w:rsid w:val="00DB004D"/>
    <w:rsid w:val="00DB0741"/>
    <w:rsid w:val="00DB0866"/>
    <w:rsid w:val="00DB1170"/>
    <w:rsid w:val="00DB1344"/>
    <w:rsid w:val="00DB199E"/>
    <w:rsid w:val="00DB1C0D"/>
    <w:rsid w:val="00DB1C81"/>
    <w:rsid w:val="00DB1F82"/>
    <w:rsid w:val="00DB21F0"/>
    <w:rsid w:val="00DB2811"/>
    <w:rsid w:val="00DB28EC"/>
    <w:rsid w:val="00DB2ACC"/>
    <w:rsid w:val="00DB32AB"/>
    <w:rsid w:val="00DB3A7B"/>
    <w:rsid w:val="00DB3D0C"/>
    <w:rsid w:val="00DB4071"/>
    <w:rsid w:val="00DB41DA"/>
    <w:rsid w:val="00DB42B3"/>
    <w:rsid w:val="00DB4607"/>
    <w:rsid w:val="00DB47C3"/>
    <w:rsid w:val="00DB4CFE"/>
    <w:rsid w:val="00DB4E5B"/>
    <w:rsid w:val="00DB4EF4"/>
    <w:rsid w:val="00DB526A"/>
    <w:rsid w:val="00DB5312"/>
    <w:rsid w:val="00DB55A5"/>
    <w:rsid w:val="00DB5A43"/>
    <w:rsid w:val="00DB608E"/>
    <w:rsid w:val="00DB6123"/>
    <w:rsid w:val="00DB63C8"/>
    <w:rsid w:val="00DB64CD"/>
    <w:rsid w:val="00DB6537"/>
    <w:rsid w:val="00DB6714"/>
    <w:rsid w:val="00DB677A"/>
    <w:rsid w:val="00DB7269"/>
    <w:rsid w:val="00DC008C"/>
    <w:rsid w:val="00DC01D2"/>
    <w:rsid w:val="00DC11E6"/>
    <w:rsid w:val="00DC15AA"/>
    <w:rsid w:val="00DC1B15"/>
    <w:rsid w:val="00DC1E12"/>
    <w:rsid w:val="00DC1EAA"/>
    <w:rsid w:val="00DC212E"/>
    <w:rsid w:val="00DC2D48"/>
    <w:rsid w:val="00DC2F50"/>
    <w:rsid w:val="00DC4C70"/>
    <w:rsid w:val="00DC538E"/>
    <w:rsid w:val="00DC58FC"/>
    <w:rsid w:val="00DC5E23"/>
    <w:rsid w:val="00DC6322"/>
    <w:rsid w:val="00DC63EC"/>
    <w:rsid w:val="00DC6D2B"/>
    <w:rsid w:val="00DC7764"/>
    <w:rsid w:val="00DC7BD3"/>
    <w:rsid w:val="00DD020E"/>
    <w:rsid w:val="00DD035C"/>
    <w:rsid w:val="00DD0425"/>
    <w:rsid w:val="00DD0923"/>
    <w:rsid w:val="00DD0C72"/>
    <w:rsid w:val="00DD13B6"/>
    <w:rsid w:val="00DD160F"/>
    <w:rsid w:val="00DD1BDE"/>
    <w:rsid w:val="00DD1CFC"/>
    <w:rsid w:val="00DD2435"/>
    <w:rsid w:val="00DD2A9A"/>
    <w:rsid w:val="00DD2D87"/>
    <w:rsid w:val="00DD36F4"/>
    <w:rsid w:val="00DD44E8"/>
    <w:rsid w:val="00DD459E"/>
    <w:rsid w:val="00DD4819"/>
    <w:rsid w:val="00DD4C9C"/>
    <w:rsid w:val="00DD4D2C"/>
    <w:rsid w:val="00DD4E2D"/>
    <w:rsid w:val="00DD53C9"/>
    <w:rsid w:val="00DD5BB7"/>
    <w:rsid w:val="00DD5F7D"/>
    <w:rsid w:val="00DD6217"/>
    <w:rsid w:val="00DD6287"/>
    <w:rsid w:val="00DD6BA6"/>
    <w:rsid w:val="00DD775F"/>
    <w:rsid w:val="00DD7A0F"/>
    <w:rsid w:val="00DD7D9E"/>
    <w:rsid w:val="00DE0001"/>
    <w:rsid w:val="00DE0656"/>
    <w:rsid w:val="00DE0B73"/>
    <w:rsid w:val="00DE13BD"/>
    <w:rsid w:val="00DE1814"/>
    <w:rsid w:val="00DE1855"/>
    <w:rsid w:val="00DE2FA1"/>
    <w:rsid w:val="00DE3553"/>
    <w:rsid w:val="00DE405E"/>
    <w:rsid w:val="00DE427E"/>
    <w:rsid w:val="00DE4E6C"/>
    <w:rsid w:val="00DE56EB"/>
    <w:rsid w:val="00DE593E"/>
    <w:rsid w:val="00DE5A1A"/>
    <w:rsid w:val="00DE5DDD"/>
    <w:rsid w:val="00DE5EBA"/>
    <w:rsid w:val="00DE6B0B"/>
    <w:rsid w:val="00DE6BA1"/>
    <w:rsid w:val="00DE6EF2"/>
    <w:rsid w:val="00DE73A6"/>
    <w:rsid w:val="00DE75FB"/>
    <w:rsid w:val="00DE7B84"/>
    <w:rsid w:val="00DE7FED"/>
    <w:rsid w:val="00DF0451"/>
    <w:rsid w:val="00DF0CAB"/>
    <w:rsid w:val="00DF0E7E"/>
    <w:rsid w:val="00DF1633"/>
    <w:rsid w:val="00DF1DC2"/>
    <w:rsid w:val="00DF1E54"/>
    <w:rsid w:val="00DF1FDD"/>
    <w:rsid w:val="00DF2269"/>
    <w:rsid w:val="00DF266A"/>
    <w:rsid w:val="00DF2BF7"/>
    <w:rsid w:val="00DF3A09"/>
    <w:rsid w:val="00DF3FCD"/>
    <w:rsid w:val="00DF401A"/>
    <w:rsid w:val="00DF4D90"/>
    <w:rsid w:val="00DF519C"/>
    <w:rsid w:val="00DF5D63"/>
    <w:rsid w:val="00DF63F7"/>
    <w:rsid w:val="00DF6410"/>
    <w:rsid w:val="00DF65CF"/>
    <w:rsid w:val="00DF6730"/>
    <w:rsid w:val="00DF6AFE"/>
    <w:rsid w:val="00DF6C03"/>
    <w:rsid w:val="00DF71D4"/>
    <w:rsid w:val="00DF7538"/>
    <w:rsid w:val="00DF7744"/>
    <w:rsid w:val="00DF7A40"/>
    <w:rsid w:val="00DF7F44"/>
    <w:rsid w:val="00E00280"/>
    <w:rsid w:val="00E007E6"/>
    <w:rsid w:val="00E00F52"/>
    <w:rsid w:val="00E01B98"/>
    <w:rsid w:val="00E01DC0"/>
    <w:rsid w:val="00E02500"/>
    <w:rsid w:val="00E02A62"/>
    <w:rsid w:val="00E03869"/>
    <w:rsid w:val="00E03ADA"/>
    <w:rsid w:val="00E04DA2"/>
    <w:rsid w:val="00E0513F"/>
    <w:rsid w:val="00E05221"/>
    <w:rsid w:val="00E056D5"/>
    <w:rsid w:val="00E05AB7"/>
    <w:rsid w:val="00E06393"/>
    <w:rsid w:val="00E0670C"/>
    <w:rsid w:val="00E06FEA"/>
    <w:rsid w:val="00E07ED3"/>
    <w:rsid w:val="00E10380"/>
    <w:rsid w:val="00E106E0"/>
    <w:rsid w:val="00E10E3F"/>
    <w:rsid w:val="00E11A1A"/>
    <w:rsid w:val="00E122CE"/>
    <w:rsid w:val="00E1233F"/>
    <w:rsid w:val="00E12900"/>
    <w:rsid w:val="00E13069"/>
    <w:rsid w:val="00E13EDC"/>
    <w:rsid w:val="00E14520"/>
    <w:rsid w:val="00E145C8"/>
    <w:rsid w:val="00E14A83"/>
    <w:rsid w:val="00E14AA2"/>
    <w:rsid w:val="00E14B87"/>
    <w:rsid w:val="00E155C5"/>
    <w:rsid w:val="00E15B72"/>
    <w:rsid w:val="00E1621E"/>
    <w:rsid w:val="00E1743D"/>
    <w:rsid w:val="00E200F1"/>
    <w:rsid w:val="00E2099D"/>
    <w:rsid w:val="00E21012"/>
    <w:rsid w:val="00E2125F"/>
    <w:rsid w:val="00E21387"/>
    <w:rsid w:val="00E21776"/>
    <w:rsid w:val="00E21A52"/>
    <w:rsid w:val="00E21E50"/>
    <w:rsid w:val="00E23B4F"/>
    <w:rsid w:val="00E23F0E"/>
    <w:rsid w:val="00E23F9A"/>
    <w:rsid w:val="00E244E6"/>
    <w:rsid w:val="00E24950"/>
    <w:rsid w:val="00E24C52"/>
    <w:rsid w:val="00E24D96"/>
    <w:rsid w:val="00E2573D"/>
    <w:rsid w:val="00E26231"/>
    <w:rsid w:val="00E264B7"/>
    <w:rsid w:val="00E265B7"/>
    <w:rsid w:val="00E26619"/>
    <w:rsid w:val="00E26978"/>
    <w:rsid w:val="00E26E36"/>
    <w:rsid w:val="00E27079"/>
    <w:rsid w:val="00E2720A"/>
    <w:rsid w:val="00E274EF"/>
    <w:rsid w:val="00E2770C"/>
    <w:rsid w:val="00E30EB9"/>
    <w:rsid w:val="00E30FF8"/>
    <w:rsid w:val="00E3112F"/>
    <w:rsid w:val="00E31A14"/>
    <w:rsid w:val="00E31A3C"/>
    <w:rsid w:val="00E31C88"/>
    <w:rsid w:val="00E3299D"/>
    <w:rsid w:val="00E329F1"/>
    <w:rsid w:val="00E32CD4"/>
    <w:rsid w:val="00E32E03"/>
    <w:rsid w:val="00E33282"/>
    <w:rsid w:val="00E335A1"/>
    <w:rsid w:val="00E338C7"/>
    <w:rsid w:val="00E33AF5"/>
    <w:rsid w:val="00E33B04"/>
    <w:rsid w:val="00E33BBE"/>
    <w:rsid w:val="00E33CD7"/>
    <w:rsid w:val="00E34018"/>
    <w:rsid w:val="00E3421C"/>
    <w:rsid w:val="00E3436B"/>
    <w:rsid w:val="00E3439A"/>
    <w:rsid w:val="00E34A2D"/>
    <w:rsid w:val="00E3566C"/>
    <w:rsid w:val="00E35777"/>
    <w:rsid w:val="00E35806"/>
    <w:rsid w:val="00E35B8B"/>
    <w:rsid w:val="00E35F3F"/>
    <w:rsid w:val="00E360CE"/>
    <w:rsid w:val="00E3648E"/>
    <w:rsid w:val="00E3688D"/>
    <w:rsid w:val="00E3730F"/>
    <w:rsid w:val="00E40811"/>
    <w:rsid w:val="00E40BC1"/>
    <w:rsid w:val="00E410B5"/>
    <w:rsid w:val="00E4141C"/>
    <w:rsid w:val="00E41438"/>
    <w:rsid w:val="00E41B9C"/>
    <w:rsid w:val="00E41CDB"/>
    <w:rsid w:val="00E42074"/>
    <w:rsid w:val="00E426BA"/>
    <w:rsid w:val="00E42973"/>
    <w:rsid w:val="00E42A7A"/>
    <w:rsid w:val="00E42E34"/>
    <w:rsid w:val="00E42FDF"/>
    <w:rsid w:val="00E43394"/>
    <w:rsid w:val="00E43664"/>
    <w:rsid w:val="00E43B4E"/>
    <w:rsid w:val="00E43CA1"/>
    <w:rsid w:val="00E4435F"/>
    <w:rsid w:val="00E4442F"/>
    <w:rsid w:val="00E4472E"/>
    <w:rsid w:val="00E44734"/>
    <w:rsid w:val="00E44F83"/>
    <w:rsid w:val="00E44FAE"/>
    <w:rsid w:val="00E45643"/>
    <w:rsid w:val="00E4576C"/>
    <w:rsid w:val="00E45F05"/>
    <w:rsid w:val="00E4650C"/>
    <w:rsid w:val="00E467A9"/>
    <w:rsid w:val="00E46CD3"/>
    <w:rsid w:val="00E475F1"/>
    <w:rsid w:val="00E5057E"/>
    <w:rsid w:val="00E50909"/>
    <w:rsid w:val="00E51118"/>
    <w:rsid w:val="00E513C6"/>
    <w:rsid w:val="00E517FF"/>
    <w:rsid w:val="00E51E0B"/>
    <w:rsid w:val="00E52732"/>
    <w:rsid w:val="00E5274E"/>
    <w:rsid w:val="00E52952"/>
    <w:rsid w:val="00E52EE0"/>
    <w:rsid w:val="00E53042"/>
    <w:rsid w:val="00E530F0"/>
    <w:rsid w:val="00E53451"/>
    <w:rsid w:val="00E53761"/>
    <w:rsid w:val="00E54DCF"/>
    <w:rsid w:val="00E55617"/>
    <w:rsid w:val="00E559BE"/>
    <w:rsid w:val="00E55C4A"/>
    <w:rsid w:val="00E563BF"/>
    <w:rsid w:val="00E5659E"/>
    <w:rsid w:val="00E56B9B"/>
    <w:rsid w:val="00E56CB4"/>
    <w:rsid w:val="00E56E01"/>
    <w:rsid w:val="00E571A8"/>
    <w:rsid w:val="00E571C4"/>
    <w:rsid w:val="00E5778F"/>
    <w:rsid w:val="00E57ACC"/>
    <w:rsid w:val="00E603A0"/>
    <w:rsid w:val="00E6048C"/>
    <w:rsid w:val="00E6070D"/>
    <w:rsid w:val="00E60A00"/>
    <w:rsid w:val="00E60DE8"/>
    <w:rsid w:val="00E6101D"/>
    <w:rsid w:val="00E610E3"/>
    <w:rsid w:val="00E61759"/>
    <w:rsid w:val="00E61A9D"/>
    <w:rsid w:val="00E61C44"/>
    <w:rsid w:val="00E61F9B"/>
    <w:rsid w:val="00E62362"/>
    <w:rsid w:val="00E62861"/>
    <w:rsid w:val="00E62A38"/>
    <w:rsid w:val="00E62B42"/>
    <w:rsid w:val="00E62BBE"/>
    <w:rsid w:val="00E63793"/>
    <w:rsid w:val="00E63B97"/>
    <w:rsid w:val="00E63FCF"/>
    <w:rsid w:val="00E640BB"/>
    <w:rsid w:val="00E64592"/>
    <w:rsid w:val="00E64942"/>
    <w:rsid w:val="00E64BB1"/>
    <w:rsid w:val="00E64EF5"/>
    <w:rsid w:val="00E65076"/>
    <w:rsid w:val="00E651F3"/>
    <w:rsid w:val="00E65456"/>
    <w:rsid w:val="00E65A46"/>
    <w:rsid w:val="00E65C21"/>
    <w:rsid w:val="00E66611"/>
    <w:rsid w:val="00E66E17"/>
    <w:rsid w:val="00E70099"/>
    <w:rsid w:val="00E702BA"/>
    <w:rsid w:val="00E702CB"/>
    <w:rsid w:val="00E702D9"/>
    <w:rsid w:val="00E70774"/>
    <w:rsid w:val="00E708EE"/>
    <w:rsid w:val="00E71702"/>
    <w:rsid w:val="00E71A30"/>
    <w:rsid w:val="00E720DF"/>
    <w:rsid w:val="00E72238"/>
    <w:rsid w:val="00E72FA5"/>
    <w:rsid w:val="00E7305A"/>
    <w:rsid w:val="00E7308E"/>
    <w:rsid w:val="00E7312F"/>
    <w:rsid w:val="00E732BE"/>
    <w:rsid w:val="00E735A7"/>
    <w:rsid w:val="00E737E7"/>
    <w:rsid w:val="00E74983"/>
    <w:rsid w:val="00E74EB0"/>
    <w:rsid w:val="00E75302"/>
    <w:rsid w:val="00E757C3"/>
    <w:rsid w:val="00E75B4C"/>
    <w:rsid w:val="00E770D1"/>
    <w:rsid w:val="00E7723B"/>
    <w:rsid w:val="00E776D8"/>
    <w:rsid w:val="00E778B9"/>
    <w:rsid w:val="00E808AC"/>
    <w:rsid w:val="00E811A7"/>
    <w:rsid w:val="00E81821"/>
    <w:rsid w:val="00E8189A"/>
    <w:rsid w:val="00E819A7"/>
    <w:rsid w:val="00E81BEF"/>
    <w:rsid w:val="00E81C99"/>
    <w:rsid w:val="00E81EE6"/>
    <w:rsid w:val="00E81F8B"/>
    <w:rsid w:val="00E82ABD"/>
    <w:rsid w:val="00E82B12"/>
    <w:rsid w:val="00E82B39"/>
    <w:rsid w:val="00E83539"/>
    <w:rsid w:val="00E835C1"/>
    <w:rsid w:val="00E83F94"/>
    <w:rsid w:val="00E84E62"/>
    <w:rsid w:val="00E850F5"/>
    <w:rsid w:val="00E8575A"/>
    <w:rsid w:val="00E85B2C"/>
    <w:rsid w:val="00E85D94"/>
    <w:rsid w:val="00E860D8"/>
    <w:rsid w:val="00E86667"/>
    <w:rsid w:val="00E86769"/>
    <w:rsid w:val="00E86C50"/>
    <w:rsid w:val="00E86E37"/>
    <w:rsid w:val="00E87FCD"/>
    <w:rsid w:val="00E9042C"/>
    <w:rsid w:val="00E905A5"/>
    <w:rsid w:val="00E90B04"/>
    <w:rsid w:val="00E90B38"/>
    <w:rsid w:val="00E910A5"/>
    <w:rsid w:val="00E9156A"/>
    <w:rsid w:val="00E9160A"/>
    <w:rsid w:val="00E91F9B"/>
    <w:rsid w:val="00E9206B"/>
    <w:rsid w:val="00E92674"/>
    <w:rsid w:val="00E927EA"/>
    <w:rsid w:val="00E928D7"/>
    <w:rsid w:val="00E929F9"/>
    <w:rsid w:val="00E92D51"/>
    <w:rsid w:val="00E93159"/>
    <w:rsid w:val="00E93241"/>
    <w:rsid w:val="00E9386F"/>
    <w:rsid w:val="00E94357"/>
    <w:rsid w:val="00E944A5"/>
    <w:rsid w:val="00E94F7C"/>
    <w:rsid w:val="00E955D6"/>
    <w:rsid w:val="00E955F0"/>
    <w:rsid w:val="00E95624"/>
    <w:rsid w:val="00E95915"/>
    <w:rsid w:val="00E95AC8"/>
    <w:rsid w:val="00E96D87"/>
    <w:rsid w:val="00E9757F"/>
    <w:rsid w:val="00E97C22"/>
    <w:rsid w:val="00E97FBE"/>
    <w:rsid w:val="00EA0186"/>
    <w:rsid w:val="00EA01FB"/>
    <w:rsid w:val="00EA03DB"/>
    <w:rsid w:val="00EA0482"/>
    <w:rsid w:val="00EA106D"/>
    <w:rsid w:val="00EA13DF"/>
    <w:rsid w:val="00EA21BC"/>
    <w:rsid w:val="00EA2446"/>
    <w:rsid w:val="00EA2A62"/>
    <w:rsid w:val="00EA3520"/>
    <w:rsid w:val="00EA3B3B"/>
    <w:rsid w:val="00EA3B62"/>
    <w:rsid w:val="00EA42D5"/>
    <w:rsid w:val="00EA4D91"/>
    <w:rsid w:val="00EA4E94"/>
    <w:rsid w:val="00EA517F"/>
    <w:rsid w:val="00EA52EF"/>
    <w:rsid w:val="00EA533B"/>
    <w:rsid w:val="00EA5713"/>
    <w:rsid w:val="00EA5FB0"/>
    <w:rsid w:val="00EA5FEA"/>
    <w:rsid w:val="00EA637C"/>
    <w:rsid w:val="00EA6479"/>
    <w:rsid w:val="00EA674A"/>
    <w:rsid w:val="00EA71A2"/>
    <w:rsid w:val="00EA7897"/>
    <w:rsid w:val="00EA7912"/>
    <w:rsid w:val="00EA79AE"/>
    <w:rsid w:val="00EA7D63"/>
    <w:rsid w:val="00EA7E7A"/>
    <w:rsid w:val="00EA7F10"/>
    <w:rsid w:val="00EA7F57"/>
    <w:rsid w:val="00EB00EA"/>
    <w:rsid w:val="00EB084D"/>
    <w:rsid w:val="00EB0FC6"/>
    <w:rsid w:val="00EB0FF5"/>
    <w:rsid w:val="00EB10F6"/>
    <w:rsid w:val="00EB1DCF"/>
    <w:rsid w:val="00EB229C"/>
    <w:rsid w:val="00EB23D6"/>
    <w:rsid w:val="00EB273A"/>
    <w:rsid w:val="00EB30A4"/>
    <w:rsid w:val="00EB3412"/>
    <w:rsid w:val="00EB380B"/>
    <w:rsid w:val="00EB427F"/>
    <w:rsid w:val="00EB453F"/>
    <w:rsid w:val="00EB45A5"/>
    <w:rsid w:val="00EB4B95"/>
    <w:rsid w:val="00EB5493"/>
    <w:rsid w:val="00EB5651"/>
    <w:rsid w:val="00EB5A54"/>
    <w:rsid w:val="00EB5AF2"/>
    <w:rsid w:val="00EB5B5B"/>
    <w:rsid w:val="00EB5BDE"/>
    <w:rsid w:val="00EB6261"/>
    <w:rsid w:val="00EB62DC"/>
    <w:rsid w:val="00EB63D8"/>
    <w:rsid w:val="00EB6666"/>
    <w:rsid w:val="00EB666B"/>
    <w:rsid w:val="00EB66ED"/>
    <w:rsid w:val="00EB676B"/>
    <w:rsid w:val="00EB6A06"/>
    <w:rsid w:val="00EB6CA7"/>
    <w:rsid w:val="00EB725B"/>
    <w:rsid w:val="00EB7A84"/>
    <w:rsid w:val="00EB7C72"/>
    <w:rsid w:val="00EB7CAD"/>
    <w:rsid w:val="00EC01B2"/>
    <w:rsid w:val="00EC0D52"/>
    <w:rsid w:val="00EC0FB3"/>
    <w:rsid w:val="00EC13E5"/>
    <w:rsid w:val="00EC19A8"/>
    <w:rsid w:val="00EC209C"/>
    <w:rsid w:val="00EC2454"/>
    <w:rsid w:val="00EC27D7"/>
    <w:rsid w:val="00EC2897"/>
    <w:rsid w:val="00EC2A94"/>
    <w:rsid w:val="00EC3F11"/>
    <w:rsid w:val="00EC42BE"/>
    <w:rsid w:val="00EC45D9"/>
    <w:rsid w:val="00EC4BE3"/>
    <w:rsid w:val="00EC4C63"/>
    <w:rsid w:val="00EC5129"/>
    <w:rsid w:val="00EC56AC"/>
    <w:rsid w:val="00EC5966"/>
    <w:rsid w:val="00EC5DA9"/>
    <w:rsid w:val="00EC6A3D"/>
    <w:rsid w:val="00EC74BF"/>
    <w:rsid w:val="00EC79FC"/>
    <w:rsid w:val="00EC7A13"/>
    <w:rsid w:val="00EC7A2B"/>
    <w:rsid w:val="00ED0012"/>
    <w:rsid w:val="00ED0311"/>
    <w:rsid w:val="00ED0362"/>
    <w:rsid w:val="00ED03DD"/>
    <w:rsid w:val="00ED11EB"/>
    <w:rsid w:val="00ED14E1"/>
    <w:rsid w:val="00ED1643"/>
    <w:rsid w:val="00ED1705"/>
    <w:rsid w:val="00ED1B54"/>
    <w:rsid w:val="00ED2650"/>
    <w:rsid w:val="00ED273C"/>
    <w:rsid w:val="00ED2F4E"/>
    <w:rsid w:val="00ED357B"/>
    <w:rsid w:val="00ED366A"/>
    <w:rsid w:val="00ED4943"/>
    <w:rsid w:val="00ED4B77"/>
    <w:rsid w:val="00ED4F28"/>
    <w:rsid w:val="00ED548A"/>
    <w:rsid w:val="00ED59B2"/>
    <w:rsid w:val="00ED5E1B"/>
    <w:rsid w:val="00ED7474"/>
    <w:rsid w:val="00ED79B0"/>
    <w:rsid w:val="00ED7B7E"/>
    <w:rsid w:val="00EE04F4"/>
    <w:rsid w:val="00EE083F"/>
    <w:rsid w:val="00EE085F"/>
    <w:rsid w:val="00EE177D"/>
    <w:rsid w:val="00EE1CEC"/>
    <w:rsid w:val="00EE202B"/>
    <w:rsid w:val="00EE30AF"/>
    <w:rsid w:val="00EE3160"/>
    <w:rsid w:val="00EE38EE"/>
    <w:rsid w:val="00EE3947"/>
    <w:rsid w:val="00EE4245"/>
    <w:rsid w:val="00EE4380"/>
    <w:rsid w:val="00EE47E1"/>
    <w:rsid w:val="00EE4F8E"/>
    <w:rsid w:val="00EE50B9"/>
    <w:rsid w:val="00EE54D0"/>
    <w:rsid w:val="00EE5658"/>
    <w:rsid w:val="00EE56B3"/>
    <w:rsid w:val="00EE68AA"/>
    <w:rsid w:val="00EE6929"/>
    <w:rsid w:val="00EE692D"/>
    <w:rsid w:val="00EE6A99"/>
    <w:rsid w:val="00EE6C35"/>
    <w:rsid w:val="00EE7901"/>
    <w:rsid w:val="00EE79D0"/>
    <w:rsid w:val="00EF00D3"/>
    <w:rsid w:val="00EF0770"/>
    <w:rsid w:val="00EF0DFA"/>
    <w:rsid w:val="00EF0E1A"/>
    <w:rsid w:val="00EF1786"/>
    <w:rsid w:val="00EF186E"/>
    <w:rsid w:val="00EF1DF4"/>
    <w:rsid w:val="00EF1FCB"/>
    <w:rsid w:val="00EF231E"/>
    <w:rsid w:val="00EF232A"/>
    <w:rsid w:val="00EF266D"/>
    <w:rsid w:val="00EF2895"/>
    <w:rsid w:val="00EF2A4A"/>
    <w:rsid w:val="00EF2CDB"/>
    <w:rsid w:val="00EF2E4F"/>
    <w:rsid w:val="00EF2EAA"/>
    <w:rsid w:val="00EF32CC"/>
    <w:rsid w:val="00EF3E15"/>
    <w:rsid w:val="00EF3E37"/>
    <w:rsid w:val="00EF40CC"/>
    <w:rsid w:val="00EF4149"/>
    <w:rsid w:val="00EF4157"/>
    <w:rsid w:val="00EF45F7"/>
    <w:rsid w:val="00EF4A8F"/>
    <w:rsid w:val="00EF4FC7"/>
    <w:rsid w:val="00EF54B3"/>
    <w:rsid w:val="00EF589C"/>
    <w:rsid w:val="00EF6041"/>
    <w:rsid w:val="00EF6457"/>
    <w:rsid w:val="00EF697A"/>
    <w:rsid w:val="00EF70A8"/>
    <w:rsid w:val="00EF724A"/>
    <w:rsid w:val="00EF74FA"/>
    <w:rsid w:val="00EF7724"/>
    <w:rsid w:val="00EF7DAE"/>
    <w:rsid w:val="00EF7EBB"/>
    <w:rsid w:val="00EF7FE6"/>
    <w:rsid w:val="00F00E84"/>
    <w:rsid w:val="00F01170"/>
    <w:rsid w:val="00F012B7"/>
    <w:rsid w:val="00F013D9"/>
    <w:rsid w:val="00F01506"/>
    <w:rsid w:val="00F01C3B"/>
    <w:rsid w:val="00F01C69"/>
    <w:rsid w:val="00F01FB2"/>
    <w:rsid w:val="00F02ECA"/>
    <w:rsid w:val="00F02F9D"/>
    <w:rsid w:val="00F0347E"/>
    <w:rsid w:val="00F03F19"/>
    <w:rsid w:val="00F0478A"/>
    <w:rsid w:val="00F04E1A"/>
    <w:rsid w:val="00F057CC"/>
    <w:rsid w:val="00F05A03"/>
    <w:rsid w:val="00F05EBB"/>
    <w:rsid w:val="00F064FA"/>
    <w:rsid w:val="00F067CA"/>
    <w:rsid w:val="00F06A8E"/>
    <w:rsid w:val="00F06ABB"/>
    <w:rsid w:val="00F077F8"/>
    <w:rsid w:val="00F07D16"/>
    <w:rsid w:val="00F10239"/>
    <w:rsid w:val="00F10319"/>
    <w:rsid w:val="00F10572"/>
    <w:rsid w:val="00F10C8F"/>
    <w:rsid w:val="00F11576"/>
    <w:rsid w:val="00F11D06"/>
    <w:rsid w:val="00F11E09"/>
    <w:rsid w:val="00F1287B"/>
    <w:rsid w:val="00F12982"/>
    <w:rsid w:val="00F12C56"/>
    <w:rsid w:val="00F13074"/>
    <w:rsid w:val="00F130BF"/>
    <w:rsid w:val="00F133E5"/>
    <w:rsid w:val="00F133FA"/>
    <w:rsid w:val="00F1355E"/>
    <w:rsid w:val="00F136BA"/>
    <w:rsid w:val="00F13CF2"/>
    <w:rsid w:val="00F14009"/>
    <w:rsid w:val="00F145DE"/>
    <w:rsid w:val="00F1484F"/>
    <w:rsid w:val="00F1489A"/>
    <w:rsid w:val="00F14F7C"/>
    <w:rsid w:val="00F152DE"/>
    <w:rsid w:val="00F1564E"/>
    <w:rsid w:val="00F15EC1"/>
    <w:rsid w:val="00F15F9B"/>
    <w:rsid w:val="00F165D7"/>
    <w:rsid w:val="00F168D6"/>
    <w:rsid w:val="00F16ADC"/>
    <w:rsid w:val="00F16B77"/>
    <w:rsid w:val="00F16C3A"/>
    <w:rsid w:val="00F16F92"/>
    <w:rsid w:val="00F1755A"/>
    <w:rsid w:val="00F178D9"/>
    <w:rsid w:val="00F17C37"/>
    <w:rsid w:val="00F202E8"/>
    <w:rsid w:val="00F21E02"/>
    <w:rsid w:val="00F220D1"/>
    <w:rsid w:val="00F227C2"/>
    <w:rsid w:val="00F228E3"/>
    <w:rsid w:val="00F229D3"/>
    <w:rsid w:val="00F22F48"/>
    <w:rsid w:val="00F234F9"/>
    <w:rsid w:val="00F23A26"/>
    <w:rsid w:val="00F23B0E"/>
    <w:rsid w:val="00F23EED"/>
    <w:rsid w:val="00F240F9"/>
    <w:rsid w:val="00F24434"/>
    <w:rsid w:val="00F249AE"/>
    <w:rsid w:val="00F24BBA"/>
    <w:rsid w:val="00F2502E"/>
    <w:rsid w:val="00F25F5C"/>
    <w:rsid w:val="00F26493"/>
    <w:rsid w:val="00F26C51"/>
    <w:rsid w:val="00F2721D"/>
    <w:rsid w:val="00F276A4"/>
    <w:rsid w:val="00F276FE"/>
    <w:rsid w:val="00F304FD"/>
    <w:rsid w:val="00F30526"/>
    <w:rsid w:val="00F308A8"/>
    <w:rsid w:val="00F30D1C"/>
    <w:rsid w:val="00F311A3"/>
    <w:rsid w:val="00F31311"/>
    <w:rsid w:val="00F32471"/>
    <w:rsid w:val="00F32CCA"/>
    <w:rsid w:val="00F33734"/>
    <w:rsid w:val="00F3383D"/>
    <w:rsid w:val="00F338A4"/>
    <w:rsid w:val="00F33F33"/>
    <w:rsid w:val="00F347C4"/>
    <w:rsid w:val="00F34986"/>
    <w:rsid w:val="00F34CDC"/>
    <w:rsid w:val="00F3527F"/>
    <w:rsid w:val="00F355BF"/>
    <w:rsid w:val="00F355F8"/>
    <w:rsid w:val="00F358B5"/>
    <w:rsid w:val="00F35929"/>
    <w:rsid w:val="00F36734"/>
    <w:rsid w:val="00F36893"/>
    <w:rsid w:val="00F36B34"/>
    <w:rsid w:val="00F36E62"/>
    <w:rsid w:val="00F36FEB"/>
    <w:rsid w:val="00F37195"/>
    <w:rsid w:val="00F378E2"/>
    <w:rsid w:val="00F37BE5"/>
    <w:rsid w:val="00F40897"/>
    <w:rsid w:val="00F4167F"/>
    <w:rsid w:val="00F4271F"/>
    <w:rsid w:val="00F42DD8"/>
    <w:rsid w:val="00F431CE"/>
    <w:rsid w:val="00F43F98"/>
    <w:rsid w:val="00F443C6"/>
    <w:rsid w:val="00F44736"/>
    <w:rsid w:val="00F455C1"/>
    <w:rsid w:val="00F45803"/>
    <w:rsid w:val="00F45B40"/>
    <w:rsid w:val="00F45BFF"/>
    <w:rsid w:val="00F4628F"/>
    <w:rsid w:val="00F46377"/>
    <w:rsid w:val="00F477FF"/>
    <w:rsid w:val="00F47C07"/>
    <w:rsid w:val="00F500FF"/>
    <w:rsid w:val="00F5091A"/>
    <w:rsid w:val="00F50AE2"/>
    <w:rsid w:val="00F50C5A"/>
    <w:rsid w:val="00F50CD1"/>
    <w:rsid w:val="00F50DC0"/>
    <w:rsid w:val="00F513CB"/>
    <w:rsid w:val="00F51D14"/>
    <w:rsid w:val="00F52523"/>
    <w:rsid w:val="00F52890"/>
    <w:rsid w:val="00F52B4C"/>
    <w:rsid w:val="00F52EAB"/>
    <w:rsid w:val="00F53026"/>
    <w:rsid w:val="00F531F9"/>
    <w:rsid w:val="00F5333B"/>
    <w:rsid w:val="00F538C6"/>
    <w:rsid w:val="00F53F74"/>
    <w:rsid w:val="00F54090"/>
    <w:rsid w:val="00F545FB"/>
    <w:rsid w:val="00F54DD7"/>
    <w:rsid w:val="00F55E91"/>
    <w:rsid w:val="00F55FAF"/>
    <w:rsid w:val="00F5628E"/>
    <w:rsid w:val="00F5630B"/>
    <w:rsid w:val="00F56EDE"/>
    <w:rsid w:val="00F57003"/>
    <w:rsid w:val="00F57D33"/>
    <w:rsid w:val="00F57FBD"/>
    <w:rsid w:val="00F606EC"/>
    <w:rsid w:val="00F60AFB"/>
    <w:rsid w:val="00F617CD"/>
    <w:rsid w:val="00F625B2"/>
    <w:rsid w:val="00F627EA"/>
    <w:rsid w:val="00F62A5B"/>
    <w:rsid w:val="00F62C6A"/>
    <w:rsid w:val="00F6342B"/>
    <w:rsid w:val="00F637FA"/>
    <w:rsid w:val="00F63FB2"/>
    <w:rsid w:val="00F63FDE"/>
    <w:rsid w:val="00F64108"/>
    <w:rsid w:val="00F6481D"/>
    <w:rsid w:val="00F64947"/>
    <w:rsid w:val="00F64C2E"/>
    <w:rsid w:val="00F64C69"/>
    <w:rsid w:val="00F64EE7"/>
    <w:rsid w:val="00F6654C"/>
    <w:rsid w:val="00F666CC"/>
    <w:rsid w:val="00F66EEC"/>
    <w:rsid w:val="00F67209"/>
    <w:rsid w:val="00F674AC"/>
    <w:rsid w:val="00F676FE"/>
    <w:rsid w:val="00F700F0"/>
    <w:rsid w:val="00F70604"/>
    <w:rsid w:val="00F71122"/>
    <w:rsid w:val="00F71379"/>
    <w:rsid w:val="00F716B4"/>
    <w:rsid w:val="00F719A4"/>
    <w:rsid w:val="00F723EE"/>
    <w:rsid w:val="00F734A4"/>
    <w:rsid w:val="00F73B1B"/>
    <w:rsid w:val="00F73C5E"/>
    <w:rsid w:val="00F73C94"/>
    <w:rsid w:val="00F73EB9"/>
    <w:rsid w:val="00F74274"/>
    <w:rsid w:val="00F74474"/>
    <w:rsid w:val="00F760F4"/>
    <w:rsid w:val="00F762AC"/>
    <w:rsid w:val="00F769D2"/>
    <w:rsid w:val="00F76BFE"/>
    <w:rsid w:val="00F77583"/>
    <w:rsid w:val="00F77725"/>
    <w:rsid w:val="00F8073E"/>
    <w:rsid w:val="00F80F91"/>
    <w:rsid w:val="00F814F8"/>
    <w:rsid w:val="00F81539"/>
    <w:rsid w:val="00F81673"/>
    <w:rsid w:val="00F81BD1"/>
    <w:rsid w:val="00F82A7A"/>
    <w:rsid w:val="00F82F80"/>
    <w:rsid w:val="00F83376"/>
    <w:rsid w:val="00F8381F"/>
    <w:rsid w:val="00F8391A"/>
    <w:rsid w:val="00F83B8A"/>
    <w:rsid w:val="00F83CA6"/>
    <w:rsid w:val="00F83CE6"/>
    <w:rsid w:val="00F84A95"/>
    <w:rsid w:val="00F84BE9"/>
    <w:rsid w:val="00F8540E"/>
    <w:rsid w:val="00F85609"/>
    <w:rsid w:val="00F870DA"/>
    <w:rsid w:val="00F90A45"/>
    <w:rsid w:val="00F90BBC"/>
    <w:rsid w:val="00F90C2E"/>
    <w:rsid w:val="00F90DF2"/>
    <w:rsid w:val="00F90E07"/>
    <w:rsid w:val="00F90FBE"/>
    <w:rsid w:val="00F917EC"/>
    <w:rsid w:val="00F91E8D"/>
    <w:rsid w:val="00F9258E"/>
    <w:rsid w:val="00F931A6"/>
    <w:rsid w:val="00F932F6"/>
    <w:rsid w:val="00F9332B"/>
    <w:rsid w:val="00F93BE0"/>
    <w:rsid w:val="00F93C9D"/>
    <w:rsid w:val="00F94159"/>
    <w:rsid w:val="00F94339"/>
    <w:rsid w:val="00F943BF"/>
    <w:rsid w:val="00F949E9"/>
    <w:rsid w:val="00F94F99"/>
    <w:rsid w:val="00F95588"/>
    <w:rsid w:val="00F959BA"/>
    <w:rsid w:val="00F95C45"/>
    <w:rsid w:val="00F95CFA"/>
    <w:rsid w:val="00F95E08"/>
    <w:rsid w:val="00F95F19"/>
    <w:rsid w:val="00F9750C"/>
    <w:rsid w:val="00F9783B"/>
    <w:rsid w:val="00F97BDC"/>
    <w:rsid w:val="00F97EEE"/>
    <w:rsid w:val="00FA0D56"/>
    <w:rsid w:val="00FA1A65"/>
    <w:rsid w:val="00FA1B0D"/>
    <w:rsid w:val="00FA2097"/>
    <w:rsid w:val="00FA28D0"/>
    <w:rsid w:val="00FA2A74"/>
    <w:rsid w:val="00FA2CD0"/>
    <w:rsid w:val="00FA2F42"/>
    <w:rsid w:val="00FA3EA0"/>
    <w:rsid w:val="00FA4551"/>
    <w:rsid w:val="00FA47FA"/>
    <w:rsid w:val="00FA48D5"/>
    <w:rsid w:val="00FA4C12"/>
    <w:rsid w:val="00FA51F0"/>
    <w:rsid w:val="00FA59EF"/>
    <w:rsid w:val="00FA5A1B"/>
    <w:rsid w:val="00FA5A22"/>
    <w:rsid w:val="00FA5AA8"/>
    <w:rsid w:val="00FA62FA"/>
    <w:rsid w:val="00FA6A1B"/>
    <w:rsid w:val="00FA78F4"/>
    <w:rsid w:val="00FA7D18"/>
    <w:rsid w:val="00FA7DA0"/>
    <w:rsid w:val="00FA7DC2"/>
    <w:rsid w:val="00FB062D"/>
    <w:rsid w:val="00FB0CB0"/>
    <w:rsid w:val="00FB1697"/>
    <w:rsid w:val="00FB18B9"/>
    <w:rsid w:val="00FB1B2C"/>
    <w:rsid w:val="00FB1B5F"/>
    <w:rsid w:val="00FB2164"/>
    <w:rsid w:val="00FB27AC"/>
    <w:rsid w:val="00FB2A26"/>
    <w:rsid w:val="00FB2C24"/>
    <w:rsid w:val="00FB2DB4"/>
    <w:rsid w:val="00FB2EBE"/>
    <w:rsid w:val="00FB31F5"/>
    <w:rsid w:val="00FB3336"/>
    <w:rsid w:val="00FB35BD"/>
    <w:rsid w:val="00FB3C08"/>
    <w:rsid w:val="00FB3CFE"/>
    <w:rsid w:val="00FB40A6"/>
    <w:rsid w:val="00FB45C2"/>
    <w:rsid w:val="00FB4937"/>
    <w:rsid w:val="00FB4DE8"/>
    <w:rsid w:val="00FB53EC"/>
    <w:rsid w:val="00FB6050"/>
    <w:rsid w:val="00FB6323"/>
    <w:rsid w:val="00FB7552"/>
    <w:rsid w:val="00FB794A"/>
    <w:rsid w:val="00FB7BB4"/>
    <w:rsid w:val="00FB7D40"/>
    <w:rsid w:val="00FB7DCF"/>
    <w:rsid w:val="00FC020A"/>
    <w:rsid w:val="00FC03BB"/>
    <w:rsid w:val="00FC05B1"/>
    <w:rsid w:val="00FC0810"/>
    <w:rsid w:val="00FC0EE7"/>
    <w:rsid w:val="00FC1D19"/>
    <w:rsid w:val="00FC2865"/>
    <w:rsid w:val="00FC2B31"/>
    <w:rsid w:val="00FC2EBA"/>
    <w:rsid w:val="00FC319F"/>
    <w:rsid w:val="00FC3748"/>
    <w:rsid w:val="00FC4331"/>
    <w:rsid w:val="00FC43F1"/>
    <w:rsid w:val="00FC44B5"/>
    <w:rsid w:val="00FC482B"/>
    <w:rsid w:val="00FC4A55"/>
    <w:rsid w:val="00FC4C01"/>
    <w:rsid w:val="00FC4FF5"/>
    <w:rsid w:val="00FC58AE"/>
    <w:rsid w:val="00FC59BB"/>
    <w:rsid w:val="00FC5DF9"/>
    <w:rsid w:val="00FC60D6"/>
    <w:rsid w:val="00FC6DD6"/>
    <w:rsid w:val="00FC6FF5"/>
    <w:rsid w:val="00FC7548"/>
    <w:rsid w:val="00FC776D"/>
    <w:rsid w:val="00FC7F2C"/>
    <w:rsid w:val="00FD0147"/>
    <w:rsid w:val="00FD043A"/>
    <w:rsid w:val="00FD04BF"/>
    <w:rsid w:val="00FD0620"/>
    <w:rsid w:val="00FD087D"/>
    <w:rsid w:val="00FD0BA5"/>
    <w:rsid w:val="00FD2366"/>
    <w:rsid w:val="00FD2B2B"/>
    <w:rsid w:val="00FD31E1"/>
    <w:rsid w:val="00FD3A0F"/>
    <w:rsid w:val="00FD3A55"/>
    <w:rsid w:val="00FD3F17"/>
    <w:rsid w:val="00FD436A"/>
    <w:rsid w:val="00FD447F"/>
    <w:rsid w:val="00FD45BB"/>
    <w:rsid w:val="00FD4E01"/>
    <w:rsid w:val="00FD4E90"/>
    <w:rsid w:val="00FD4F7E"/>
    <w:rsid w:val="00FD5084"/>
    <w:rsid w:val="00FD55AB"/>
    <w:rsid w:val="00FD589D"/>
    <w:rsid w:val="00FD689B"/>
    <w:rsid w:val="00FD69AC"/>
    <w:rsid w:val="00FD6DC1"/>
    <w:rsid w:val="00FD7547"/>
    <w:rsid w:val="00FD7B06"/>
    <w:rsid w:val="00FE05BF"/>
    <w:rsid w:val="00FE16CA"/>
    <w:rsid w:val="00FE2407"/>
    <w:rsid w:val="00FE28B2"/>
    <w:rsid w:val="00FE2B69"/>
    <w:rsid w:val="00FE34C3"/>
    <w:rsid w:val="00FE3660"/>
    <w:rsid w:val="00FE42E4"/>
    <w:rsid w:val="00FE4360"/>
    <w:rsid w:val="00FE4423"/>
    <w:rsid w:val="00FE4C7C"/>
    <w:rsid w:val="00FE4FAD"/>
    <w:rsid w:val="00FE5148"/>
    <w:rsid w:val="00FE51BD"/>
    <w:rsid w:val="00FE5359"/>
    <w:rsid w:val="00FE55E8"/>
    <w:rsid w:val="00FE58F0"/>
    <w:rsid w:val="00FE65EB"/>
    <w:rsid w:val="00FE669F"/>
    <w:rsid w:val="00FE671B"/>
    <w:rsid w:val="00FE6BBC"/>
    <w:rsid w:val="00FE7316"/>
    <w:rsid w:val="00FE7B6A"/>
    <w:rsid w:val="00FF0956"/>
    <w:rsid w:val="00FF0999"/>
    <w:rsid w:val="00FF0ABE"/>
    <w:rsid w:val="00FF0BBF"/>
    <w:rsid w:val="00FF0EA1"/>
    <w:rsid w:val="00FF1851"/>
    <w:rsid w:val="00FF23DE"/>
    <w:rsid w:val="00FF29A9"/>
    <w:rsid w:val="00FF29C5"/>
    <w:rsid w:val="00FF2CE4"/>
    <w:rsid w:val="00FF30D9"/>
    <w:rsid w:val="00FF33C6"/>
    <w:rsid w:val="00FF3503"/>
    <w:rsid w:val="00FF39F9"/>
    <w:rsid w:val="00FF3CEB"/>
    <w:rsid w:val="00FF3DCC"/>
    <w:rsid w:val="00FF445D"/>
    <w:rsid w:val="00FF4746"/>
    <w:rsid w:val="00FF55A0"/>
    <w:rsid w:val="00FF55EB"/>
    <w:rsid w:val="00FF5E5D"/>
    <w:rsid w:val="00FF736A"/>
    <w:rsid w:val="00FF78E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47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qFormat="1"/>
    <w:lsdException w:name="heading 9" w:qFormat="1"/>
    <w:lsdException w:name="toc 1" w:qFormat="1"/>
    <w:lsdException w:name="toc 2" w:qFormat="1"/>
    <w:lsdException w:name="toc 3" w:qFormat="1"/>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6D2DFC"/>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426"/>
      </w:tabs>
      <w:ind w:hanging="72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CF42FA"/>
  </w:style>
  <w:style w:type="numbering" w:customStyle="1" w:styleId="46">
    <w:name w:val="Нет списка46"/>
    <w:next w:val="a2"/>
    <w:uiPriority w:val="99"/>
    <w:semiHidden/>
    <w:unhideWhenUsed/>
    <w:rsid w:val="00532789"/>
  </w:style>
  <w:style w:type="numbering" w:customStyle="1" w:styleId="47">
    <w:name w:val="Нет списка47"/>
    <w:next w:val="a2"/>
    <w:uiPriority w:val="99"/>
    <w:semiHidden/>
    <w:unhideWhenUsed/>
    <w:rsid w:val="00A91B8B"/>
  </w:style>
  <w:style w:type="numbering" w:customStyle="1" w:styleId="48">
    <w:name w:val="Нет списка48"/>
    <w:next w:val="a2"/>
    <w:uiPriority w:val="99"/>
    <w:semiHidden/>
    <w:unhideWhenUsed/>
    <w:rsid w:val="00FA3EA0"/>
  </w:style>
  <w:style w:type="numbering" w:customStyle="1" w:styleId="49">
    <w:name w:val="Нет списка49"/>
    <w:next w:val="a2"/>
    <w:uiPriority w:val="99"/>
    <w:semiHidden/>
    <w:unhideWhenUsed/>
    <w:rsid w:val="004B64D9"/>
  </w:style>
  <w:style w:type="numbering" w:customStyle="1" w:styleId="500">
    <w:name w:val="Нет списка50"/>
    <w:next w:val="a2"/>
    <w:uiPriority w:val="99"/>
    <w:semiHidden/>
    <w:unhideWhenUsed/>
    <w:rsid w:val="00A47B50"/>
  </w:style>
  <w:style w:type="numbering" w:customStyle="1" w:styleId="510">
    <w:name w:val="Нет списка51"/>
    <w:next w:val="a2"/>
    <w:uiPriority w:val="99"/>
    <w:semiHidden/>
    <w:unhideWhenUsed/>
    <w:rsid w:val="00966741"/>
  </w:style>
  <w:style w:type="numbering" w:customStyle="1" w:styleId="520">
    <w:name w:val="Нет списка52"/>
    <w:next w:val="a2"/>
    <w:uiPriority w:val="99"/>
    <w:semiHidden/>
    <w:unhideWhenUsed/>
    <w:rsid w:val="0085535D"/>
  </w:style>
  <w:style w:type="numbering" w:customStyle="1" w:styleId="530">
    <w:name w:val="Нет списка53"/>
    <w:next w:val="a2"/>
    <w:uiPriority w:val="99"/>
    <w:semiHidden/>
    <w:unhideWhenUsed/>
    <w:rsid w:val="00F07D16"/>
  </w:style>
  <w:style w:type="numbering" w:customStyle="1" w:styleId="54">
    <w:name w:val="Нет списка54"/>
    <w:next w:val="a2"/>
    <w:uiPriority w:val="99"/>
    <w:semiHidden/>
    <w:unhideWhenUsed/>
    <w:rsid w:val="00D31B4D"/>
  </w:style>
  <w:style w:type="numbering" w:customStyle="1" w:styleId="55">
    <w:name w:val="Нет списка55"/>
    <w:next w:val="a2"/>
    <w:uiPriority w:val="99"/>
    <w:semiHidden/>
    <w:unhideWhenUsed/>
    <w:rsid w:val="00483FB1"/>
  </w:style>
  <w:style w:type="numbering" w:customStyle="1" w:styleId="56">
    <w:name w:val="Нет списка56"/>
    <w:next w:val="a2"/>
    <w:uiPriority w:val="99"/>
    <w:semiHidden/>
    <w:unhideWhenUsed/>
    <w:rsid w:val="00827733"/>
  </w:style>
  <w:style w:type="numbering" w:customStyle="1" w:styleId="57">
    <w:name w:val="Нет списка57"/>
    <w:next w:val="a2"/>
    <w:uiPriority w:val="99"/>
    <w:semiHidden/>
    <w:unhideWhenUsed/>
    <w:rsid w:val="00046418"/>
  </w:style>
  <w:style w:type="numbering" w:customStyle="1" w:styleId="58">
    <w:name w:val="Нет списка58"/>
    <w:next w:val="a2"/>
    <w:uiPriority w:val="99"/>
    <w:semiHidden/>
    <w:unhideWhenUsed/>
    <w:rsid w:val="005E40FA"/>
  </w:style>
  <w:style w:type="numbering" w:customStyle="1" w:styleId="59">
    <w:name w:val="Нет списка59"/>
    <w:next w:val="a2"/>
    <w:uiPriority w:val="99"/>
    <w:semiHidden/>
    <w:unhideWhenUsed/>
    <w:rsid w:val="008F7D78"/>
  </w:style>
  <w:style w:type="numbering" w:customStyle="1" w:styleId="600">
    <w:name w:val="Нет списка60"/>
    <w:next w:val="a2"/>
    <w:uiPriority w:val="99"/>
    <w:semiHidden/>
    <w:unhideWhenUsed/>
    <w:rsid w:val="00ED03DD"/>
  </w:style>
  <w:style w:type="numbering" w:customStyle="1" w:styleId="610">
    <w:name w:val="Нет списка61"/>
    <w:next w:val="a2"/>
    <w:uiPriority w:val="99"/>
    <w:semiHidden/>
    <w:unhideWhenUsed/>
    <w:rsid w:val="00FF3CEB"/>
  </w:style>
  <w:style w:type="numbering" w:customStyle="1" w:styleId="62">
    <w:name w:val="Нет списка62"/>
    <w:next w:val="a2"/>
    <w:uiPriority w:val="99"/>
    <w:semiHidden/>
    <w:unhideWhenUsed/>
    <w:rsid w:val="00224726"/>
  </w:style>
  <w:style w:type="numbering" w:customStyle="1" w:styleId="63">
    <w:name w:val="Нет списка63"/>
    <w:next w:val="a2"/>
    <w:uiPriority w:val="99"/>
    <w:semiHidden/>
    <w:unhideWhenUsed/>
    <w:rsid w:val="001F6DCA"/>
  </w:style>
  <w:style w:type="numbering" w:customStyle="1" w:styleId="64">
    <w:name w:val="Нет списка64"/>
    <w:next w:val="a2"/>
    <w:uiPriority w:val="99"/>
    <w:semiHidden/>
    <w:unhideWhenUsed/>
    <w:rsid w:val="004446F6"/>
  </w:style>
  <w:style w:type="numbering" w:customStyle="1" w:styleId="65">
    <w:name w:val="Нет списка65"/>
    <w:next w:val="a2"/>
    <w:uiPriority w:val="99"/>
    <w:semiHidden/>
    <w:unhideWhenUsed/>
    <w:rsid w:val="009B108C"/>
  </w:style>
  <w:style w:type="numbering" w:customStyle="1" w:styleId="66">
    <w:name w:val="Нет списка66"/>
    <w:next w:val="a2"/>
    <w:uiPriority w:val="99"/>
    <w:semiHidden/>
    <w:unhideWhenUsed/>
    <w:rsid w:val="00CA6E7D"/>
  </w:style>
  <w:style w:type="numbering" w:customStyle="1" w:styleId="67">
    <w:name w:val="Нет списка67"/>
    <w:next w:val="a2"/>
    <w:uiPriority w:val="99"/>
    <w:semiHidden/>
    <w:unhideWhenUsed/>
    <w:rsid w:val="00ED0012"/>
  </w:style>
  <w:style w:type="numbering" w:customStyle="1" w:styleId="68">
    <w:name w:val="Нет списка68"/>
    <w:next w:val="a2"/>
    <w:uiPriority w:val="99"/>
    <w:semiHidden/>
    <w:unhideWhenUsed/>
    <w:rsid w:val="002503D3"/>
  </w:style>
  <w:style w:type="numbering" w:customStyle="1" w:styleId="69">
    <w:name w:val="Нет списка69"/>
    <w:next w:val="a2"/>
    <w:uiPriority w:val="99"/>
    <w:semiHidden/>
    <w:unhideWhenUsed/>
    <w:rsid w:val="006F07DB"/>
  </w:style>
  <w:style w:type="numbering" w:customStyle="1" w:styleId="700">
    <w:name w:val="Нет списка70"/>
    <w:next w:val="a2"/>
    <w:uiPriority w:val="99"/>
    <w:semiHidden/>
    <w:unhideWhenUsed/>
    <w:rsid w:val="00ED0311"/>
  </w:style>
  <w:style w:type="paragraph" w:customStyle="1" w:styleId="TocHeadersStyle">
    <w:name w:val="TocHeadersStyle"/>
    <w:basedOn w:val="a"/>
    <w:rsid w:val="00ED0311"/>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ED0311"/>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ED0311"/>
    <w:rPr>
      <w:rFonts w:ascii="Arial" w:eastAsia="Arial" w:hAnsi="Arial" w:cs="Arial"/>
      <w:color w:val="0000FF"/>
      <w:szCs w:val="24"/>
      <w:shd w:val="clear" w:color="auto" w:fill="FFFFFF"/>
    </w:rPr>
  </w:style>
  <w:style w:type="numbering" w:customStyle="1" w:styleId="710">
    <w:name w:val="Нет списка71"/>
    <w:next w:val="a2"/>
    <w:uiPriority w:val="99"/>
    <w:semiHidden/>
    <w:unhideWhenUsed/>
    <w:rsid w:val="00BF3189"/>
  </w:style>
  <w:style w:type="numbering" w:customStyle="1" w:styleId="720">
    <w:name w:val="Нет списка72"/>
    <w:next w:val="a2"/>
    <w:uiPriority w:val="99"/>
    <w:semiHidden/>
    <w:unhideWhenUsed/>
    <w:rsid w:val="00CC0AA4"/>
  </w:style>
  <w:style w:type="numbering" w:customStyle="1" w:styleId="730">
    <w:name w:val="Нет списка73"/>
    <w:next w:val="a2"/>
    <w:uiPriority w:val="99"/>
    <w:semiHidden/>
    <w:unhideWhenUsed/>
    <w:rsid w:val="001E6D65"/>
  </w:style>
  <w:style w:type="numbering" w:customStyle="1" w:styleId="74">
    <w:name w:val="Нет списка74"/>
    <w:next w:val="a2"/>
    <w:uiPriority w:val="99"/>
    <w:semiHidden/>
    <w:unhideWhenUsed/>
    <w:rsid w:val="001D40D6"/>
  </w:style>
  <w:style w:type="numbering" w:customStyle="1" w:styleId="75">
    <w:name w:val="Нет списка75"/>
    <w:next w:val="a2"/>
    <w:uiPriority w:val="99"/>
    <w:semiHidden/>
    <w:unhideWhenUsed/>
    <w:rsid w:val="00C928B6"/>
  </w:style>
  <w:style w:type="numbering" w:customStyle="1" w:styleId="76">
    <w:name w:val="Нет списка76"/>
    <w:next w:val="a2"/>
    <w:uiPriority w:val="99"/>
    <w:semiHidden/>
    <w:unhideWhenUsed/>
    <w:rsid w:val="00D91238"/>
  </w:style>
  <w:style w:type="numbering" w:customStyle="1" w:styleId="77">
    <w:name w:val="Нет списка77"/>
    <w:next w:val="a2"/>
    <w:uiPriority w:val="99"/>
    <w:semiHidden/>
    <w:unhideWhenUsed/>
    <w:rsid w:val="00FA48D5"/>
  </w:style>
  <w:style w:type="numbering" w:customStyle="1" w:styleId="78">
    <w:name w:val="Нет списка78"/>
    <w:next w:val="a2"/>
    <w:uiPriority w:val="99"/>
    <w:semiHidden/>
    <w:unhideWhenUsed/>
    <w:rsid w:val="00AC044C"/>
  </w:style>
  <w:style w:type="numbering" w:customStyle="1" w:styleId="79">
    <w:name w:val="Нет списка79"/>
    <w:next w:val="a2"/>
    <w:uiPriority w:val="99"/>
    <w:semiHidden/>
    <w:unhideWhenUsed/>
    <w:rsid w:val="00B90B5C"/>
  </w:style>
  <w:style w:type="numbering" w:customStyle="1" w:styleId="800">
    <w:name w:val="Нет списка80"/>
    <w:next w:val="a2"/>
    <w:uiPriority w:val="99"/>
    <w:semiHidden/>
    <w:unhideWhenUsed/>
    <w:rsid w:val="001C1C24"/>
  </w:style>
  <w:style w:type="numbering" w:customStyle="1" w:styleId="81">
    <w:name w:val="Нет списка81"/>
    <w:next w:val="a2"/>
    <w:uiPriority w:val="99"/>
    <w:semiHidden/>
    <w:unhideWhenUsed/>
    <w:rsid w:val="00C402A4"/>
  </w:style>
  <w:style w:type="numbering" w:customStyle="1" w:styleId="82">
    <w:name w:val="Нет списка82"/>
    <w:next w:val="a2"/>
    <w:uiPriority w:val="99"/>
    <w:semiHidden/>
    <w:unhideWhenUsed/>
    <w:rsid w:val="0045605B"/>
  </w:style>
  <w:style w:type="numbering" w:customStyle="1" w:styleId="83">
    <w:name w:val="Нет списка83"/>
    <w:next w:val="a2"/>
    <w:uiPriority w:val="99"/>
    <w:semiHidden/>
    <w:unhideWhenUsed/>
    <w:rsid w:val="002721B6"/>
  </w:style>
  <w:style w:type="numbering" w:customStyle="1" w:styleId="84">
    <w:name w:val="Нет списка84"/>
    <w:next w:val="a2"/>
    <w:uiPriority w:val="99"/>
    <w:semiHidden/>
    <w:unhideWhenUsed/>
    <w:rsid w:val="007817E5"/>
  </w:style>
  <w:style w:type="numbering" w:customStyle="1" w:styleId="85">
    <w:name w:val="Нет списка85"/>
    <w:next w:val="a2"/>
    <w:uiPriority w:val="99"/>
    <w:semiHidden/>
    <w:unhideWhenUsed/>
    <w:rsid w:val="0067008E"/>
  </w:style>
  <w:style w:type="numbering" w:customStyle="1" w:styleId="86">
    <w:name w:val="Нет списка86"/>
    <w:next w:val="a2"/>
    <w:uiPriority w:val="99"/>
    <w:semiHidden/>
    <w:unhideWhenUsed/>
    <w:rsid w:val="00821C9B"/>
  </w:style>
  <w:style w:type="numbering" w:customStyle="1" w:styleId="87">
    <w:name w:val="Нет списка87"/>
    <w:next w:val="a2"/>
    <w:uiPriority w:val="99"/>
    <w:semiHidden/>
    <w:unhideWhenUsed/>
    <w:rsid w:val="009C37CB"/>
  </w:style>
  <w:style w:type="numbering" w:customStyle="1" w:styleId="88">
    <w:name w:val="Нет списка88"/>
    <w:next w:val="a2"/>
    <w:uiPriority w:val="99"/>
    <w:semiHidden/>
    <w:unhideWhenUsed/>
    <w:rsid w:val="0096754C"/>
  </w:style>
  <w:style w:type="numbering" w:customStyle="1" w:styleId="89">
    <w:name w:val="Нет списка89"/>
    <w:next w:val="a2"/>
    <w:uiPriority w:val="99"/>
    <w:semiHidden/>
    <w:unhideWhenUsed/>
    <w:rsid w:val="005721FA"/>
  </w:style>
  <w:style w:type="numbering" w:customStyle="1" w:styleId="900">
    <w:name w:val="Нет списка90"/>
    <w:next w:val="a2"/>
    <w:uiPriority w:val="99"/>
    <w:semiHidden/>
    <w:unhideWhenUsed/>
    <w:rsid w:val="00BC78D3"/>
  </w:style>
  <w:style w:type="numbering" w:customStyle="1" w:styleId="91">
    <w:name w:val="Нет списка91"/>
    <w:next w:val="a2"/>
    <w:uiPriority w:val="99"/>
    <w:semiHidden/>
    <w:unhideWhenUsed/>
    <w:rsid w:val="006D34C7"/>
  </w:style>
  <w:style w:type="numbering" w:customStyle="1" w:styleId="92">
    <w:name w:val="Нет списка92"/>
    <w:next w:val="a2"/>
    <w:uiPriority w:val="99"/>
    <w:semiHidden/>
    <w:unhideWhenUsed/>
    <w:rsid w:val="00282455"/>
  </w:style>
  <w:style w:type="numbering" w:customStyle="1" w:styleId="93">
    <w:name w:val="Нет списка93"/>
    <w:next w:val="a2"/>
    <w:uiPriority w:val="99"/>
    <w:semiHidden/>
    <w:unhideWhenUsed/>
    <w:rsid w:val="000E32F9"/>
  </w:style>
  <w:style w:type="numbering" w:customStyle="1" w:styleId="94">
    <w:name w:val="Нет списка94"/>
    <w:next w:val="a2"/>
    <w:uiPriority w:val="99"/>
    <w:semiHidden/>
    <w:unhideWhenUsed/>
    <w:rsid w:val="00BC4A48"/>
  </w:style>
  <w:style w:type="numbering" w:customStyle="1" w:styleId="95">
    <w:name w:val="Нет списка95"/>
    <w:next w:val="a2"/>
    <w:uiPriority w:val="99"/>
    <w:semiHidden/>
    <w:unhideWhenUsed/>
    <w:rsid w:val="0013466D"/>
  </w:style>
</w:styles>
</file>

<file path=word/webSettings.xml><?xml version="1.0" encoding="utf-8"?>
<w:webSettings xmlns:r="http://schemas.openxmlformats.org/officeDocument/2006/relationships" xmlns:w="http://schemas.openxmlformats.org/wordprocessingml/2006/main">
  <w:divs>
    <w:div w:id="7801945">
      <w:bodyDiv w:val="1"/>
      <w:marLeft w:val="0"/>
      <w:marRight w:val="0"/>
      <w:marTop w:val="0"/>
      <w:marBottom w:val="0"/>
      <w:divBdr>
        <w:top w:val="none" w:sz="0" w:space="0" w:color="auto"/>
        <w:left w:val="none" w:sz="0" w:space="0" w:color="auto"/>
        <w:bottom w:val="none" w:sz="0" w:space="0" w:color="auto"/>
        <w:right w:val="none" w:sz="0" w:space="0" w:color="auto"/>
      </w:divBdr>
    </w:div>
    <w:div w:id="10037089">
      <w:bodyDiv w:val="1"/>
      <w:marLeft w:val="0"/>
      <w:marRight w:val="0"/>
      <w:marTop w:val="0"/>
      <w:marBottom w:val="0"/>
      <w:divBdr>
        <w:top w:val="none" w:sz="0" w:space="0" w:color="auto"/>
        <w:left w:val="none" w:sz="0" w:space="0" w:color="auto"/>
        <w:bottom w:val="none" w:sz="0" w:space="0" w:color="auto"/>
        <w:right w:val="none" w:sz="0" w:space="0" w:color="auto"/>
      </w:divBdr>
    </w:div>
    <w:div w:id="78791708">
      <w:bodyDiv w:val="1"/>
      <w:marLeft w:val="0"/>
      <w:marRight w:val="0"/>
      <w:marTop w:val="0"/>
      <w:marBottom w:val="0"/>
      <w:divBdr>
        <w:top w:val="none" w:sz="0" w:space="0" w:color="auto"/>
        <w:left w:val="none" w:sz="0" w:space="0" w:color="auto"/>
        <w:bottom w:val="none" w:sz="0" w:space="0" w:color="auto"/>
        <w:right w:val="none" w:sz="0" w:space="0" w:color="auto"/>
      </w:divBdr>
      <w:divsChild>
        <w:div w:id="1550262151">
          <w:marLeft w:val="0"/>
          <w:marRight w:val="0"/>
          <w:marTop w:val="0"/>
          <w:marBottom w:val="0"/>
          <w:divBdr>
            <w:top w:val="none" w:sz="0" w:space="0" w:color="auto"/>
            <w:left w:val="none" w:sz="0" w:space="0" w:color="auto"/>
            <w:bottom w:val="none" w:sz="0" w:space="0" w:color="auto"/>
            <w:right w:val="none" w:sz="0" w:space="0" w:color="auto"/>
          </w:divBdr>
        </w:div>
      </w:divsChild>
    </w:div>
    <w:div w:id="85423997">
      <w:bodyDiv w:val="1"/>
      <w:marLeft w:val="0"/>
      <w:marRight w:val="0"/>
      <w:marTop w:val="0"/>
      <w:marBottom w:val="0"/>
      <w:divBdr>
        <w:top w:val="none" w:sz="0" w:space="0" w:color="auto"/>
        <w:left w:val="none" w:sz="0" w:space="0" w:color="auto"/>
        <w:bottom w:val="none" w:sz="0" w:space="0" w:color="auto"/>
        <w:right w:val="none" w:sz="0" w:space="0" w:color="auto"/>
      </w:divBdr>
    </w:div>
    <w:div w:id="120803375">
      <w:bodyDiv w:val="1"/>
      <w:marLeft w:val="0"/>
      <w:marRight w:val="0"/>
      <w:marTop w:val="0"/>
      <w:marBottom w:val="0"/>
      <w:divBdr>
        <w:top w:val="none" w:sz="0" w:space="0" w:color="auto"/>
        <w:left w:val="none" w:sz="0" w:space="0" w:color="auto"/>
        <w:bottom w:val="none" w:sz="0" w:space="0" w:color="auto"/>
        <w:right w:val="none" w:sz="0" w:space="0" w:color="auto"/>
      </w:divBdr>
    </w:div>
    <w:div w:id="123933339">
      <w:bodyDiv w:val="1"/>
      <w:marLeft w:val="0"/>
      <w:marRight w:val="0"/>
      <w:marTop w:val="0"/>
      <w:marBottom w:val="0"/>
      <w:divBdr>
        <w:top w:val="none" w:sz="0" w:space="0" w:color="auto"/>
        <w:left w:val="none" w:sz="0" w:space="0" w:color="auto"/>
        <w:bottom w:val="none" w:sz="0" w:space="0" w:color="auto"/>
        <w:right w:val="none" w:sz="0" w:space="0" w:color="auto"/>
      </w:divBdr>
      <w:divsChild>
        <w:div w:id="636107620">
          <w:marLeft w:val="0"/>
          <w:marRight w:val="0"/>
          <w:marTop w:val="0"/>
          <w:marBottom w:val="0"/>
          <w:divBdr>
            <w:top w:val="none" w:sz="0" w:space="0" w:color="auto"/>
            <w:left w:val="none" w:sz="0" w:space="0" w:color="auto"/>
            <w:bottom w:val="none" w:sz="0" w:space="0" w:color="auto"/>
            <w:right w:val="none" w:sz="0" w:space="0" w:color="auto"/>
          </w:divBdr>
        </w:div>
      </w:divsChild>
    </w:div>
    <w:div w:id="139270558">
      <w:bodyDiv w:val="1"/>
      <w:marLeft w:val="0"/>
      <w:marRight w:val="0"/>
      <w:marTop w:val="0"/>
      <w:marBottom w:val="0"/>
      <w:divBdr>
        <w:top w:val="none" w:sz="0" w:space="0" w:color="auto"/>
        <w:left w:val="none" w:sz="0" w:space="0" w:color="auto"/>
        <w:bottom w:val="none" w:sz="0" w:space="0" w:color="auto"/>
        <w:right w:val="none" w:sz="0" w:space="0" w:color="auto"/>
      </w:divBdr>
    </w:div>
    <w:div w:id="141580642">
      <w:bodyDiv w:val="1"/>
      <w:marLeft w:val="0"/>
      <w:marRight w:val="0"/>
      <w:marTop w:val="0"/>
      <w:marBottom w:val="0"/>
      <w:divBdr>
        <w:top w:val="none" w:sz="0" w:space="0" w:color="auto"/>
        <w:left w:val="none" w:sz="0" w:space="0" w:color="auto"/>
        <w:bottom w:val="none" w:sz="0" w:space="0" w:color="auto"/>
        <w:right w:val="none" w:sz="0" w:space="0" w:color="auto"/>
      </w:divBdr>
    </w:div>
    <w:div w:id="179508298">
      <w:bodyDiv w:val="1"/>
      <w:marLeft w:val="0"/>
      <w:marRight w:val="0"/>
      <w:marTop w:val="0"/>
      <w:marBottom w:val="0"/>
      <w:divBdr>
        <w:top w:val="none" w:sz="0" w:space="0" w:color="auto"/>
        <w:left w:val="none" w:sz="0" w:space="0" w:color="auto"/>
        <w:bottom w:val="none" w:sz="0" w:space="0" w:color="auto"/>
        <w:right w:val="none" w:sz="0" w:space="0" w:color="auto"/>
      </w:divBdr>
    </w:div>
    <w:div w:id="184028966">
      <w:bodyDiv w:val="1"/>
      <w:marLeft w:val="0"/>
      <w:marRight w:val="0"/>
      <w:marTop w:val="0"/>
      <w:marBottom w:val="0"/>
      <w:divBdr>
        <w:top w:val="none" w:sz="0" w:space="0" w:color="auto"/>
        <w:left w:val="none" w:sz="0" w:space="0" w:color="auto"/>
        <w:bottom w:val="none" w:sz="0" w:space="0" w:color="auto"/>
        <w:right w:val="none" w:sz="0" w:space="0" w:color="auto"/>
      </w:divBdr>
    </w:div>
    <w:div w:id="343216226">
      <w:bodyDiv w:val="1"/>
      <w:marLeft w:val="0"/>
      <w:marRight w:val="0"/>
      <w:marTop w:val="0"/>
      <w:marBottom w:val="0"/>
      <w:divBdr>
        <w:top w:val="none" w:sz="0" w:space="0" w:color="auto"/>
        <w:left w:val="none" w:sz="0" w:space="0" w:color="auto"/>
        <w:bottom w:val="none" w:sz="0" w:space="0" w:color="auto"/>
        <w:right w:val="none" w:sz="0" w:space="0" w:color="auto"/>
      </w:divBdr>
    </w:div>
    <w:div w:id="355469859">
      <w:bodyDiv w:val="1"/>
      <w:marLeft w:val="0"/>
      <w:marRight w:val="0"/>
      <w:marTop w:val="0"/>
      <w:marBottom w:val="0"/>
      <w:divBdr>
        <w:top w:val="none" w:sz="0" w:space="0" w:color="auto"/>
        <w:left w:val="none" w:sz="0" w:space="0" w:color="auto"/>
        <w:bottom w:val="none" w:sz="0" w:space="0" w:color="auto"/>
        <w:right w:val="none" w:sz="0" w:space="0" w:color="auto"/>
      </w:divBdr>
    </w:div>
    <w:div w:id="380131880">
      <w:bodyDiv w:val="1"/>
      <w:marLeft w:val="0"/>
      <w:marRight w:val="0"/>
      <w:marTop w:val="0"/>
      <w:marBottom w:val="0"/>
      <w:divBdr>
        <w:top w:val="none" w:sz="0" w:space="0" w:color="auto"/>
        <w:left w:val="none" w:sz="0" w:space="0" w:color="auto"/>
        <w:bottom w:val="none" w:sz="0" w:space="0" w:color="auto"/>
        <w:right w:val="none" w:sz="0" w:space="0" w:color="auto"/>
      </w:divBdr>
      <w:divsChild>
        <w:div w:id="1803032311">
          <w:marLeft w:val="0"/>
          <w:marRight w:val="0"/>
          <w:marTop w:val="0"/>
          <w:marBottom w:val="0"/>
          <w:divBdr>
            <w:top w:val="none" w:sz="0" w:space="0" w:color="auto"/>
            <w:left w:val="none" w:sz="0" w:space="0" w:color="auto"/>
            <w:bottom w:val="none" w:sz="0" w:space="0" w:color="auto"/>
            <w:right w:val="none" w:sz="0" w:space="0" w:color="auto"/>
          </w:divBdr>
        </w:div>
      </w:divsChild>
    </w:div>
    <w:div w:id="390884751">
      <w:bodyDiv w:val="1"/>
      <w:marLeft w:val="0"/>
      <w:marRight w:val="0"/>
      <w:marTop w:val="0"/>
      <w:marBottom w:val="0"/>
      <w:divBdr>
        <w:top w:val="none" w:sz="0" w:space="0" w:color="auto"/>
        <w:left w:val="none" w:sz="0" w:space="0" w:color="auto"/>
        <w:bottom w:val="none" w:sz="0" w:space="0" w:color="auto"/>
        <w:right w:val="none" w:sz="0" w:space="0" w:color="auto"/>
      </w:divBdr>
    </w:div>
    <w:div w:id="399327562">
      <w:bodyDiv w:val="1"/>
      <w:marLeft w:val="0"/>
      <w:marRight w:val="0"/>
      <w:marTop w:val="0"/>
      <w:marBottom w:val="0"/>
      <w:divBdr>
        <w:top w:val="none" w:sz="0" w:space="0" w:color="auto"/>
        <w:left w:val="none" w:sz="0" w:space="0" w:color="auto"/>
        <w:bottom w:val="none" w:sz="0" w:space="0" w:color="auto"/>
        <w:right w:val="none" w:sz="0" w:space="0" w:color="auto"/>
      </w:divBdr>
    </w:div>
    <w:div w:id="427315058">
      <w:bodyDiv w:val="1"/>
      <w:marLeft w:val="0"/>
      <w:marRight w:val="0"/>
      <w:marTop w:val="0"/>
      <w:marBottom w:val="0"/>
      <w:divBdr>
        <w:top w:val="none" w:sz="0" w:space="0" w:color="auto"/>
        <w:left w:val="none" w:sz="0" w:space="0" w:color="auto"/>
        <w:bottom w:val="none" w:sz="0" w:space="0" w:color="auto"/>
        <w:right w:val="none" w:sz="0" w:space="0" w:color="auto"/>
      </w:divBdr>
      <w:divsChild>
        <w:div w:id="394552691">
          <w:marLeft w:val="0"/>
          <w:marRight w:val="0"/>
          <w:marTop w:val="0"/>
          <w:marBottom w:val="0"/>
          <w:divBdr>
            <w:top w:val="none" w:sz="0" w:space="0" w:color="auto"/>
            <w:left w:val="none" w:sz="0" w:space="0" w:color="auto"/>
            <w:bottom w:val="none" w:sz="0" w:space="0" w:color="auto"/>
            <w:right w:val="none" w:sz="0" w:space="0" w:color="auto"/>
          </w:divBdr>
        </w:div>
      </w:divsChild>
    </w:div>
    <w:div w:id="435910720">
      <w:bodyDiv w:val="1"/>
      <w:marLeft w:val="0"/>
      <w:marRight w:val="0"/>
      <w:marTop w:val="0"/>
      <w:marBottom w:val="0"/>
      <w:divBdr>
        <w:top w:val="none" w:sz="0" w:space="0" w:color="auto"/>
        <w:left w:val="none" w:sz="0" w:space="0" w:color="auto"/>
        <w:bottom w:val="none" w:sz="0" w:space="0" w:color="auto"/>
        <w:right w:val="none" w:sz="0" w:space="0" w:color="auto"/>
      </w:divBdr>
      <w:divsChild>
        <w:div w:id="359671795">
          <w:marLeft w:val="0"/>
          <w:marRight w:val="0"/>
          <w:marTop w:val="0"/>
          <w:marBottom w:val="0"/>
          <w:divBdr>
            <w:top w:val="none" w:sz="0" w:space="0" w:color="auto"/>
            <w:left w:val="none" w:sz="0" w:space="0" w:color="auto"/>
            <w:bottom w:val="none" w:sz="0" w:space="0" w:color="auto"/>
            <w:right w:val="none" w:sz="0" w:space="0" w:color="auto"/>
          </w:divBdr>
        </w:div>
      </w:divsChild>
    </w:div>
    <w:div w:id="443620533">
      <w:bodyDiv w:val="1"/>
      <w:marLeft w:val="0"/>
      <w:marRight w:val="0"/>
      <w:marTop w:val="0"/>
      <w:marBottom w:val="0"/>
      <w:divBdr>
        <w:top w:val="none" w:sz="0" w:space="0" w:color="auto"/>
        <w:left w:val="none" w:sz="0" w:space="0" w:color="auto"/>
        <w:bottom w:val="none" w:sz="0" w:space="0" w:color="auto"/>
        <w:right w:val="none" w:sz="0" w:space="0" w:color="auto"/>
      </w:divBdr>
    </w:div>
    <w:div w:id="452947240">
      <w:bodyDiv w:val="1"/>
      <w:marLeft w:val="0"/>
      <w:marRight w:val="0"/>
      <w:marTop w:val="0"/>
      <w:marBottom w:val="0"/>
      <w:divBdr>
        <w:top w:val="none" w:sz="0" w:space="0" w:color="auto"/>
        <w:left w:val="none" w:sz="0" w:space="0" w:color="auto"/>
        <w:bottom w:val="none" w:sz="0" w:space="0" w:color="auto"/>
        <w:right w:val="none" w:sz="0" w:space="0" w:color="auto"/>
      </w:divBdr>
    </w:div>
    <w:div w:id="467360894">
      <w:bodyDiv w:val="1"/>
      <w:marLeft w:val="0"/>
      <w:marRight w:val="0"/>
      <w:marTop w:val="0"/>
      <w:marBottom w:val="0"/>
      <w:divBdr>
        <w:top w:val="none" w:sz="0" w:space="0" w:color="auto"/>
        <w:left w:val="none" w:sz="0" w:space="0" w:color="auto"/>
        <w:bottom w:val="none" w:sz="0" w:space="0" w:color="auto"/>
        <w:right w:val="none" w:sz="0" w:space="0" w:color="auto"/>
      </w:divBdr>
    </w:div>
    <w:div w:id="489761288">
      <w:bodyDiv w:val="1"/>
      <w:marLeft w:val="0"/>
      <w:marRight w:val="0"/>
      <w:marTop w:val="0"/>
      <w:marBottom w:val="0"/>
      <w:divBdr>
        <w:top w:val="none" w:sz="0" w:space="0" w:color="auto"/>
        <w:left w:val="none" w:sz="0" w:space="0" w:color="auto"/>
        <w:bottom w:val="none" w:sz="0" w:space="0" w:color="auto"/>
        <w:right w:val="none" w:sz="0" w:space="0" w:color="auto"/>
      </w:divBdr>
    </w:div>
    <w:div w:id="500243217">
      <w:bodyDiv w:val="1"/>
      <w:marLeft w:val="0"/>
      <w:marRight w:val="0"/>
      <w:marTop w:val="0"/>
      <w:marBottom w:val="0"/>
      <w:divBdr>
        <w:top w:val="none" w:sz="0" w:space="0" w:color="auto"/>
        <w:left w:val="none" w:sz="0" w:space="0" w:color="auto"/>
        <w:bottom w:val="none" w:sz="0" w:space="0" w:color="auto"/>
        <w:right w:val="none" w:sz="0" w:space="0" w:color="auto"/>
      </w:divBdr>
    </w:div>
    <w:div w:id="503479279">
      <w:bodyDiv w:val="1"/>
      <w:marLeft w:val="0"/>
      <w:marRight w:val="0"/>
      <w:marTop w:val="0"/>
      <w:marBottom w:val="0"/>
      <w:divBdr>
        <w:top w:val="none" w:sz="0" w:space="0" w:color="auto"/>
        <w:left w:val="none" w:sz="0" w:space="0" w:color="auto"/>
        <w:bottom w:val="none" w:sz="0" w:space="0" w:color="auto"/>
        <w:right w:val="none" w:sz="0" w:space="0" w:color="auto"/>
      </w:divBdr>
      <w:divsChild>
        <w:div w:id="1443960948">
          <w:marLeft w:val="0"/>
          <w:marRight w:val="0"/>
          <w:marTop w:val="0"/>
          <w:marBottom w:val="0"/>
          <w:divBdr>
            <w:top w:val="none" w:sz="0" w:space="0" w:color="auto"/>
            <w:left w:val="none" w:sz="0" w:space="0" w:color="auto"/>
            <w:bottom w:val="none" w:sz="0" w:space="0" w:color="auto"/>
            <w:right w:val="none" w:sz="0" w:space="0" w:color="auto"/>
          </w:divBdr>
        </w:div>
      </w:divsChild>
    </w:div>
    <w:div w:id="506485555">
      <w:bodyDiv w:val="1"/>
      <w:marLeft w:val="0"/>
      <w:marRight w:val="0"/>
      <w:marTop w:val="0"/>
      <w:marBottom w:val="0"/>
      <w:divBdr>
        <w:top w:val="none" w:sz="0" w:space="0" w:color="auto"/>
        <w:left w:val="none" w:sz="0" w:space="0" w:color="auto"/>
        <w:bottom w:val="none" w:sz="0" w:space="0" w:color="auto"/>
        <w:right w:val="none" w:sz="0" w:space="0" w:color="auto"/>
      </w:divBdr>
    </w:div>
    <w:div w:id="509947691">
      <w:bodyDiv w:val="1"/>
      <w:marLeft w:val="0"/>
      <w:marRight w:val="0"/>
      <w:marTop w:val="0"/>
      <w:marBottom w:val="0"/>
      <w:divBdr>
        <w:top w:val="none" w:sz="0" w:space="0" w:color="auto"/>
        <w:left w:val="none" w:sz="0" w:space="0" w:color="auto"/>
        <w:bottom w:val="none" w:sz="0" w:space="0" w:color="auto"/>
        <w:right w:val="none" w:sz="0" w:space="0" w:color="auto"/>
      </w:divBdr>
      <w:divsChild>
        <w:div w:id="665281444">
          <w:marLeft w:val="0"/>
          <w:marRight w:val="0"/>
          <w:marTop w:val="0"/>
          <w:marBottom w:val="0"/>
          <w:divBdr>
            <w:top w:val="none" w:sz="0" w:space="0" w:color="auto"/>
            <w:left w:val="none" w:sz="0" w:space="0" w:color="auto"/>
            <w:bottom w:val="none" w:sz="0" w:space="0" w:color="auto"/>
            <w:right w:val="none" w:sz="0" w:space="0" w:color="auto"/>
          </w:divBdr>
        </w:div>
      </w:divsChild>
    </w:div>
    <w:div w:id="544754722">
      <w:bodyDiv w:val="1"/>
      <w:marLeft w:val="0"/>
      <w:marRight w:val="0"/>
      <w:marTop w:val="0"/>
      <w:marBottom w:val="0"/>
      <w:divBdr>
        <w:top w:val="none" w:sz="0" w:space="0" w:color="auto"/>
        <w:left w:val="none" w:sz="0" w:space="0" w:color="auto"/>
        <w:bottom w:val="none" w:sz="0" w:space="0" w:color="auto"/>
        <w:right w:val="none" w:sz="0" w:space="0" w:color="auto"/>
      </w:divBdr>
    </w:div>
    <w:div w:id="579289892">
      <w:bodyDiv w:val="1"/>
      <w:marLeft w:val="0"/>
      <w:marRight w:val="0"/>
      <w:marTop w:val="0"/>
      <w:marBottom w:val="0"/>
      <w:divBdr>
        <w:top w:val="none" w:sz="0" w:space="0" w:color="auto"/>
        <w:left w:val="none" w:sz="0" w:space="0" w:color="auto"/>
        <w:bottom w:val="none" w:sz="0" w:space="0" w:color="auto"/>
        <w:right w:val="none" w:sz="0" w:space="0" w:color="auto"/>
      </w:divBdr>
    </w:div>
    <w:div w:id="593367683">
      <w:bodyDiv w:val="1"/>
      <w:marLeft w:val="0"/>
      <w:marRight w:val="0"/>
      <w:marTop w:val="0"/>
      <w:marBottom w:val="0"/>
      <w:divBdr>
        <w:top w:val="none" w:sz="0" w:space="0" w:color="auto"/>
        <w:left w:val="none" w:sz="0" w:space="0" w:color="auto"/>
        <w:bottom w:val="none" w:sz="0" w:space="0" w:color="auto"/>
        <w:right w:val="none" w:sz="0" w:space="0" w:color="auto"/>
      </w:divBdr>
    </w:div>
    <w:div w:id="608239762">
      <w:bodyDiv w:val="1"/>
      <w:marLeft w:val="0"/>
      <w:marRight w:val="0"/>
      <w:marTop w:val="0"/>
      <w:marBottom w:val="0"/>
      <w:divBdr>
        <w:top w:val="none" w:sz="0" w:space="0" w:color="auto"/>
        <w:left w:val="none" w:sz="0" w:space="0" w:color="auto"/>
        <w:bottom w:val="none" w:sz="0" w:space="0" w:color="auto"/>
        <w:right w:val="none" w:sz="0" w:space="0" w:color="auto"/>
      </w:divBdr>
      <w:divsChild>
        <w:div w:id="1864635631">
          <w:marLeft w:val="0"/>
          <w:marRight w:val="0"/>
          <w:marTop w:val="0"/>
          <w:marBottom w:val="0"/>
          <w:divBdr>
            <w:top w:val="none" w:sz="0" w:space="0" w:color="auto"/>
            <w:left w:val="none" w:sz="0" w:space="0" w:color="auto"/>
            <w:bottom w:val="none" w:sz="0" w:space="0" w:color="auto"/>
            <w:right w:val="none" w:sz="0" w:space="0" w:color="auto"/>
          </w:divBdr>
        </w:div>
      </w:divsChild>
    </w:div>
    <w:div w:id="651106716">
      <w:bodyDiv w:val="1"/>
      <w:marLeft w:val="0"/>
      <w:marRight w:val="0"/>
      <w:marTop w:val="0"/>
      <w:marBottom w:val="0"/>
      <w:divBdr>
        <w:top w:val="none" w:sz="0" w:space="0" w:color="auto"/>
        <w:left w:val="none" w:sz="0" w:space="0" w:color="auto"/>
        <w:bottom w:val="none" w:sz="0" w:space="0" w:color="auto"/>
        <w:right w:val="none" w:sz="0" w:space="0" w:color="auto"/>
      </w:divBdr>
      <w:divsChild>
        <w:div w:id="17632548">
          <w:marLeft w:val="0"/>
          <w:marRight w:val="0"/>
          <w:marTop w:val="0"/>
          <w:marBottom w:val="0"/>
          <w:divBdr>
            <w:top w:val="none" w:sz="0" w:space="0" w:color="auto"/>
            <w:left w:val="none" w:sz="0" w:space="0" w:color="auto"/>
            <w:bottom w:val="none" w:sz="0" w:space="0" w:color="auto"/>
            <w:right w:val="none" w:sz="0" w:space="0" w:color="auto"/>
          </w:divBdr>
        </w:div>
      </w:divsChild>
    </w:div>
    <w:div w:id="658076778">
      <w:bodyDiv w:val="1"/>
      <w:marLeft w:val="0"/>
      <w:marRight w:val="0"/>
      <w:marTop w:val="0"/>
      <w:marBottom w:val="0"/>
      <w:divBdr>
        <w:top w:val="none" w:sz="0" w:space="0" w:color="auto"/>
        <w:left w:val="none" w:sz="0" w:space="0" w:color="auto"/>
        <w:bottom w:val="none" w:sz="0" w:space="0" w:color="auto"/>
        <w:right w:val="none" w:sz="0" w:space="0" w:color="auto"/>
      </w:divBdr>
    </w:div>
    <w:div w:id="667056123">
      <w:bodyDiv w:val="1"/>
      <w:marLeft w:val="0"/>
      <w:marRight w:val="0"/>
      <w:marTop w:val="0"/>
      <w:marBottom w:val="0"/>
      <w:divBdr>
        <w:top w:val="none" w:sz="0" w:space="0" w:color="auto"/>
        <w:left w:val="none" w:sz="0" w:space="0" w:color="auto"/>
        <w:bottom w:val="none" w:sz="0" w:space="0" w:color="auto"/>
        <w:right w:val="none" w:sz="0" w:space="0" w:color="auto"/>
      </w:divBdr>
    </w:div>
    <w:div w:id="691229004">
      <w:bodyDiv w:val="1"/>
      <w:marLeft w:val="0"/>
      <w:marRight w:val="0"/>
      <w:marTop w:val="0"/>
      <w:marBottom w:val="0"/>
      <w:divBdr>
        <w:top w:val="none" w:sz="0" w:space="0" w:color="auto"/>
        <w:left w:val="none" w:sz="0" w:space="0" w:color="auto"/>
        <w:bottom w:val="none" w:sz="0" w:space="0" w:color="auto"/>
        <w:right w:val="none" w:sz="0" w:space="0" w:color="auto"/>
      </w:divBdr>
    </w:div>
    <w:div w:id="708342092">
      <w:bodyDiv w:val="1"/>
      <w:marLeft w:val="0"/>
      <w:marRight w:val="0"/>
      <w:marTop w:val="0"/>
      <w:marBottom w:val="0"/>
      <w:divBdr>
        <w:top w:val="none" w:sz="0" w:space="0" w:color="auto"/>
        <w:left w:val="none" w:sz="0" w:space="0" w:color="auto"/>
        <w:bottom w:val="none" w:sz="0" w:space="0" w:color="auto"/>
        <w:right w:val="none" w:sz="0" w:space="0" w:color="auto"/>
      </w:divBdr>
    </w:div>
    <w:div w:id="715083375">
      <w:bodyDiv w:val="1"/>
      <w:marLeft w:val="0"/>
      <w:marRight w:val="0"/>
      <w:marTop w:val="0"/>
      <w:marBottom w:val="0"/>
      <w:divBdr>
        <w:top w:val="none" w:sz="0" w:space="0" w:color="auto"/>
        <w:left w:val="none" w:sz="0" w:space="0" w:color="auto"/>
        <w:bottom w:val="none" w:sz="0" w:space="0" w:color="auto"/>
        <w:right w:val="none" w:sz="0" w:space="0" w:color="auto"/>
      </w:divBdr>
      <w:divsChild>
        <w:div w:id="253826704">
          <w:marLeft w:val="0"/>
          <w:marRight w:val="0"/>
          <w:marTop w:val="0"/>
          <w:marBottom w:val="0"/>
          <w:divBdr>
            <w:top w:val="none" w:sz="0" w:space="0" w:color="auto"/>
            <w:left w:val="none" w:sz="0" w:space="0" w:color="auto"/>
            <w:bottom w:val="none" w:sz="0" w:space="0" w:color="auto"/>
            <w:right w:val="none" w:sz="0" w:space="0" w:color="auto"/>
          </w:divBdr>
        </w:div>
      </w:divsChild>
    </w:div>
    <w:div w:id="734166842">
      <w:bodyDiv w:val="1"/>
      <w:marLeft w:val="0"/>
      <w:marRight w:val="0"/>
      <w:marTop w:val="0"/>
      <w:marBottom w:val="0"/>
      <w:divBdr>
        <w:top w:val="none" w:sz="0" w:space="0" w:color="auto"/>
        <w:left w:val="none" w:sz="0" w:space="0" w:color="auto"/>
        <w:bottom w:val="none" w:sz="0" w:space="0" w:color="auto"/>
        <w:right w:val="none" w:sz="0" w:space="0" w:color="auto"/>
      </w:divBdr>
    </w:div>
    <w:div w:id="743186816">
      <w:bodyDiv w:val="1"/>
      <w:marLeft w:val="0"/>
      <w:marRight w:val="0"/>
      <w:marTop w:val="0"/>
      <w:marBottom w:val="0"/>
      <w:divBdr>
        <w:top w:val="none" w:sz="0" w:space="0" w:color="auto"/>
        <w:left w:val="none" w:sz="0" w:space="0" w:color="auto"/>
        <w:bottom w:val="none" w:sz="0" w:space="0" w:color="auto"/>
        <w:right w:val="none" w:sz="0" w:space="0" w:color="auto"/>
      </w:divBdr>
    </w:div>
    <w:div w:id="750463764">
      <w:bodyDiv w:val="1"/>
      <w:marLeft w:val="0"/>
      <w:marRight w:val="0"/>
      <w:marTop w:val="0"/>
      <w:marBottom w:val="0"/>
      <w:divBdr>
        <w:top w:val="none" w:sz="0" w:space="0" w:color="auto"/>
        <w:left w:val="none" w:sz="0" w:space="0" w:color="auto"/>
        <w:bottom w:val="none" w:sz="0" w:space="0" w:color="auto"/>
        <w:right w:val="none" w:sz="0" w:space="0" w:color="auto"/>
      </w:divBdr>
    </w:div>
    <w:div w:id="791632972">
      <w:bodyDiv w:val="1"/>
      <w:marLeft w:val="0"/>
      <w:marRight w:val="0"/>
      <w:marTop w:val="0"/>
      <w:marBottom w:val="0"/>
      <w:divBdr>
        <w:top w:val="none" w:sz="0" w:space="0" w:color="auto"/>
        <w:left w:val="none" w:sz="0" w:space="0" w:color="auto"/>
        <w:bottom w:val="none" w:sz="0" w:space="0" w:color="auto"/>
        <w:right w:val="none" w:sz="0" w:space="0" w:color="auto"/>
      </w:divBdr>
    </w:div>
    <w:div w:id="795871773">
      <w:bodyDiv w:val="1"/>
      <w:marLeft w:val="0"/>
      <w:marRight w:val="0"/>
      <w:marTop w:val="0"/>
      <w:marBottom w:val="0"/>
      <w:divBdr>
        <w:top w:val="none" w:sz="0" w:space="0" w:color="auto"/>
        <w:left w:val="none" w:sz="0" w:space="0" w:color="auto"/>
        <w:bottom w:val="none" w:sz="0" w:space="0" w:color="auto"/>
        <w:right w:val="none" w:sz="0" w:space="0" w:color="auto"/>
      </w:divBdr>
    </w:div>
    <w:div w:id="836265904">
      <w:bodyDiv w:val="1"/>
      <w:marLeft w:val="0"/>
      <w:marRight w:val="0"/>
      <w:marTop w:val="0"/>
      <w:marBottom w:val="0"/>
      <w:divBdr>
        <w:top w:val="none" w:sz="0" w:space="0" w:color="auto"/>
        <w:left w:val="none" w:sz="0" w:space="0" w:color="auto"/>
        <w:bottom w:val="none" w:sz="0" w:space="0" w:color="auto"/>
        <w:right w:val="none" w:sz="0" w:space="0" w:color="auto"/>
      </w:divBdr>
    </w:div>
    <w:div w:id="838229353">
      <w:bodyDiv w:val="1"/>
      <w:marLeft w:val="0"/>
      <w:marRight w:val="0"/>
      <w:marTop w:val="0"/>
      <w:marBottom w:val="0"/>
      <w:divBdr>
        <w:top w:val="none" w:sz="0" w:space="0" w:color="auto"/>
        <w:left w:val="none" w:sz="0" w:space="0" w:color="auto"/>
        <w:bottom w:val="none" w:sz="0" w:space="0" w:color="auto"/>
        <w:right w:val="none" w:sz="0" w:space="0" w:color="auto"/>
      </w:divBdr>
    </w:div>
    <w:div w:id="844855172">
      <w:bodyDiv w:val="1"/>
      <w:marLeft w:val="0"/>
      <w:marRight w:val="0"/>
      <w:marTop w:val="0"/>
      <w:marBottom w:val="0"/>
      <w:divBdr>
        <w:top w:val="none" w:sz="0" w:space="0" w:color="auto"/>
        <w:left w:val="none" w:sz="0" w:space="0" w:color="auto"/>
        <w:bottom w:val="none" w:sz="0" w:space="0" w:color="auto"/>
        <w:right w:val="none" w:sz="0" w:space="0" w:color="auto"/>
      </w:divBdr>
    </w:div>
    <w:div w:id="848638863">
      <w:bodyDiv w:val="1"/>
      <w:marLeft w:val="0"/>
      <w:marRight w:val="0"/>
      <w:marTop w:val="0"/>
      <w:marBottom w:val="0"/>
      <w:divBdr>
        <w:top w:val="none" w:sz="0" w:space="0" w:color="auto"/>
        <w:left w:val="none" w:sz="0" w:space="0" w:color="auto"/>
        <w:bottom w:val="none" w:sz="0" w:space="0" w:color="auto"/>
        <w:right w:val="none" w:sz="0" w:space="0" w:color="auto"/>
      </w:divBdr>
      <w:divsChild>
        <w:div w:id="931862841">
          <w:marLeft w:val="0"/>
          <w:marRight w:val="0"/>
          <w:marTop w:val="0"/>
          <w:marBottom w:val="0"/>
          <w:divBdr>
            <w:top w:val="none" w:sz="0" w:space="0" w:color="auto"/>
            <w:left w:val="none" w:sz="0" w:space="0" w:color="auto"/>
            <w:bottom w:val="none" w:sz="0" w:space="0" w:color="auto"/>
            <w:right w:val="none" w:sz="0" w:space="0" w:color="auto"/>
          </w:divBdr>
        </w:div>
      </w:divsChild>
    </w:div>
    <w:div w:id="852033547">
      <w:bodyDiv w:val="1"/>
      <w:marLeft w:val="0"/>
      <w:marRight w:val="0"/>
      <w:marTop w:val="0"/>
      <w:marBottom w:val="0"/>
      <w:divBdr>
        <w:top w:val="none" w:sz="0" w:space="0" w:color="auto"/>
        <w:left w:val="none" w:sz="0" w:space="0" w:color="auto"/>
        <w:bottom w:val="none" w:sz="0" w:space="0" w:color="auto"/>
        <w:right w:val="none" w:sz="0" w:space="0" w:color="auto"/>
      </w:divBdr>
      <w:divsChild>
        <w:div w:id="767117435">
          <w:marLeft w:val="0"/>
          <w:marRight w:val="0"/>
          <w:marTop w:val="0"/>
          <w:marBottom w:val="0"/>
          <w:divBdr>
            <w:top w:val="none" w:sz="0" w:space="0" w:color="auto"/>
            <w:left w:val="none" w:sz="0" w:space="0" w:color="auto"/>
            <w:bottom w:val="none" w:sz="0" w:space="0" w:color="auto"/>
            <w:right w:val="none" w:sz="0" w:space="0" w:color="auto"/>
          </w:divBdr>
        </w:div>
      </w:divsChild>
    </w:div>
    <w:div w:id="854074781">
      <w:bodyDiv w:val="1"/>
      <w:marLeft w:val="0"/>
      <w:marRight w:val="0"/>
      <w:marTop w:val="0"/>
      <w:marBottom w:val="0"/>
      <w:divBdr>
        <w:top w:val="none" w:sz="0" w:space="0" w:color="auto"/>
        <w:left w:val="none" w:sz="0" w:space="0" w:color="auto"/>
        <w:bottom w:val="none" w:sz="0" w:space="0" w:color="auto"/>
        <w:right w:val="none" w:sz="0" w:space="0" w:color="auto"/>
      </w:divBdr>
    </w:div>
    <w:div w:id="874348113">
      <w:bodyDiv w:val="1"/>
      <w:marLeft w:val="0"/>
      <w:marRight w:val="0"/>
      <w:marTop w:val="0"/>
      <w:marBottom w:val="0"/>
      <w:divBdr>
        <w:top w:val="none" w:sz="0" w:space="0" w:color="auto"/>
        <w:left w:val="none" w:sz="0" w:space="0" w:color="auto"/>
        <w:bottom w:val="none" w:sz="0" w:space="0" w:color="auto"/>
        <w:right w:val="none" w:sz="0" w:space="0" w:color="auto"/>
      </w:divBdr>
      <w:divsChild>
        <w:div w:id="179903918">
          <w:marLeft w:val="0"/>
          <w:marRight w:val="0"/>
          <w:marTop w:val="0"/>
          <w:marBottom w:val="0"/>
          <w:divBdr>
            <w:top w:val="none" w:sz="0" w:space="0" w:color="auto"/>
            <w:left w:val="none" w:sz="0" w:space="0" w:color="auto"/>
            <w:bottom w:val="none" w:sz="0" w:space="0" w:color="auto"/>
            <w:right w:val="none" w:sz="0" w:space="0" w:color="auto"/>
          </w:divBdr>
        </w:div>
      </w:divsChild>
    </w:div>
    <w:div w:id="884367631">
      <w:bodyDiv w:val="1"/>
      <w:marLeft w:val="0"/>
      <w:marRight w:val="0"/>
      <w:marTop w:val="0"/>
      <w:marBottom w:val="0"/>
      <w:divBdr>
        <w:top w:val="none" w:sz="0" w:space="0" w:color="auto"/>
        <w:left w:val="none" w:sz="0" w:space="0" w:color="auto"/>
        <w:bottom w:val="none" w:sz="0" w:space="0" w:color="auto"/>
        <w:right w:val="none" w:sz="0" w:space="0" w:color="auto"/>
      </w:divBdr>
      <w:divsChild>
        <w:div w:id="636688040">
          <w:marLeft w:val="0"/>
          <w:marRight w:val="0"/>
          <w:marTop w:val="0"/>
          <w:marBottom w:val="0"/>
          <w:divBdr>
            <w:top w:val="none" w:sz="0" w:space="0" w:color="auto"/>
            <w:left w:val="none" w:sz="0" w:space="0" w:color="auto"/>
            <w:bottom w:val="none" w:sz="0" w:space="0" w:color="auto"/>
            <w:right w:val="none" w:sz="0" w:space="0" w:color="auto"/>
          </w:divBdr>
        </w:div>
      </w:divsChild>
    </w:div>
    <w:div w:id="889464726">
      <w:bodyDiv w:val="1"/>
      <w:marLeft w:val="0"/>
      <w:marRight w:val="0"/>
      <w:marTop w:val="0"/>
      <w:marBottom w:val="0"/>
      <w:divBdr>
        <w:top w:val="none" w:sz="0" w:space="0" w:color="auto"/>
        <w:left w:val="none" w:sz="0" w:space="0" w:color="auto"/>
        <w:bottom w:val="none" w:sz="0" w:space="0" w:color="auto"/>
        <w:right w:val="none" w:sz="0" w:space="0" w:color="auto"/>
      </w:divBdr>
    </w:div>
    <w:div w:id="901326553">
      <w:bodyDiv w:val="1"/>
      <w:marLeft w:val="0"/>
      <w:marRight w:val="0"/>
      <w:marTop w:val="0"/>
      <w:marBottom w:val="0"/>
      <w:divBdr>
        <w:top w:val="none" w:sz="0" w:space="0" w:color="auto"/>
        <w:left w:val="none" w:sz="0" w:space="0" w:color="auto"/>
        <w:bottom w:val="none" w:sz="0" w:space="0" w:color="auto"/>
        <w:right w:val="none" w:sz="0" w:space="0" w:color="auto"/>
      </w:divBdr>
      <w:divsChild>
        <w:div w:id="440760089">
          <w:marLeft w:val="0"/>
          <w:marRight w:val="0"/>
          <w:marTop w:val="0"/>
          <w:marBottom w:val="300"/>
          <w:divBdr>
            <w:top w:val="none" w:sz="0" w:space="0" w:color="auto"/>
            <w:left w:val="none" w:sz="0" w:space="0" w:color="auto"/>
            <w:bottom w:val="none" w:sz="0" w:space="0" w:color="auto"/>
            <w:right w:val="none" w:sz="0" w:space="0" w:color="auto"/>
          </w:divBdr>
          <w:divsChild>
            <w:div w:id="805974017">
              <w:marLeft w:val="0"/>
              <w:marRight w:val="0"/>
              <w:marTop w:val="0"/>
              <w:marBottom w:val="0"/>
              <w:divBdr>
                <w:top w:val="none" w:sz="0" w:space="0" w:color="auto"/>
                <w:left w:val="none" w:sz="0" w:space="0" w:color="auto"/>
                <w:bottom w:val="none" w:sz="0" w:space="0" w:color="auto"/>
                <w:right w:val="none" w:sz="0" w:space="0" w:color="auto"/>
              </w:divBdr>
            </w:div>
          </w:divsChild>
        </w:div>
        <w:div w:id="264853375">
          <w:marLeft w:val="0"/>
          <w:marRight w:val="225"/>
          <w:marTop w:val="0"/>
          <w:marBottom w:val="0"/>
          <w:divBdr>
            <w:top w:val="none" w:sz="0" w:space="0" w:color="auto"/>
            <w:left w:val="none" w:sz="0" w:space="0" w:color="auto"/>
            <w:bottom w:val="none" w:sz="0" w:space="0" w:color="auto"/>
            <w:right w:val="none" w:sz="0" w:space="0" w:color="auto"/>
          </w:divBdr>
          <w:divsChild>
            <w:div w:id="1091466806">
              <w:marLeft w:val="0"/>
              <w:marRight w:val="0"/>
              <w:marTop w:val="0"/>
              <w:marBottom w:val="0"/>
              <w:divBdr>
                <w:top w:val="none" w:sz="0" w:space="0" w:color="auto"/>
                <w:left w:val="none" w:sz="0" w:space="0" w:color="auto"/>
                <w:bottom w:val="none" w:sz="0" w:space="0" w:color="auto"/>
                <w:right w:val="none" w:sz="0" w:space="0" w:color="auto"/>
              </w:divBdr>
              <w:divsChild>
                <w:div w:id="937642006">
                  <w:marLeft w:val="0"/>
                  <w:marRight w:val="0"/>
                  <w:marTop w:val="0"/>
                  <w:marBottom w:val="300"/>
                  <w:divBdr>
                    <w:top w:val="none" w:sz="0" w:space="0" w:color="auto"/>
                    <w:left w:val="none" w:sz="0" w:space="0" w:color="auto"/>
                    <w:bottom w:val="none" w:sz="0" w:space="0" w:color="auto"/>
                    <w:right w:val="none" w:sz="0" w:space="0" w:color="auto"/>
                  </w:divBdr>
                </w:div>
                <w:div w:id="1811634150">
                  <w:marLeft w:val="0"/>
                  <w:marRight w:val="0"/>
                  <w:marTop w:val="0"/>
                  <w:marBottom w:val="150"/>
                  <w:divBdr>
                    <w:top w:val="none" w:sz="0" w:space="0" w:color="auto"/>
                    <w:left w:val="none" w:sz="0" w:space="0" w:color="auto"/>
                    <w:bottom w:val="none" w:sz="0" w:space="0" w:color="auto"/>
                    <w:right w:val="none" w:sz="0" w:space="0" w:color="auto"/>
                  </w:divBdr>
                  <w:divsChild>
                    <w:div w:id="2033798816">
                      <w:marLeft w:val="0"/>
                      <w:marRight w:val="0"/>
                      <w:marTop w:val="0"/>
                      <w:marBottom w:val="0"/>
                      <w:divBdr>
                        <w:top w:val="none" w:sz="0" w:space="0" w:color="auto"/>
                        <w:left w:val="none" w:sz="0" w:space="0" w:color="auto"/>
                        <w:bottom w:val="none" w:sz="0" w:space="0" w:color="auto"/>
                        <w:right w:val="none" w:sz="0" w:space="0" w:color="auto"/>
                      </w:divBdr>
                      <w:divsChild>
                        <w:div w:id="1551379972">
                          <w:marLeft w:val="0"/>
                          <w:marRight w:val="0"/>
                          <w:marTop w:val="0"/>
                          <w:marBottom w:val="0"/>
                          <w:divBdr>
                            <w:top w:val="none" w:sz="0" w:space="0" w:color="auto"/>
                            <w:left w:val="none" w:sz="0" w:space="0" w:color="auto"/>
                            <w:bottom w:val="none" w:sz="0" w:space="0" w:color="auto"/>
                            <w:right w:val="single" w:sz="6" w:space="8" w:color="777777"/>
                          </w:divBdr>
                          <w:divsChild>
                            <w:div w:id="96213772">
                              <w:marLeft w:val="0"/>
                              <w:marRight w:val="0"/>
                              <w:marTop w:val="0"/>
                              <w:marBottom w:val="150"/>
                              <w:divBdr>
                                <w:top w:val="none" w:sz="0" w:space="0" w:color="auto"/>
                                <w:left w:val="none" w:sz="0" w:space="0" w:color="auto"/>
                                <w:bottom w:val="none" w:sz="0" w:space="0" w:color="auto"/>
                                <w:right w:val="none" w:sz="0" w:space="0" w:color="auto"/>
                              </w:divBdr>
                            </w:div>
                          </w:divsChild>
                        </w:div>
                        <w:div w:id="165873412">
                          <w:marLeft w:val="0"/>
                          <w:marRight w:val="0"/>
                          <w:marTop w:val="0"/>
                          <w:marBottom w:val="0"/>
                          <w:divBdr>
                            <w:top w:val="none" w:sz="0" w:space="0" w:color="auto"/>
                            <w:left w:val="none" w:sz="0" w:space="0" w:color="auto"/>
                            <w:bottom w:val="none" w:sz="0" w:space="0" w:color="auto"/>
                            <w:right w:val="none" w:sz="0" w:space="0" w:color="auto"/>
                          </w:divBdr>
                          <w:divsChild>
                            <w:div w:id="105465177">
                              <w:marLeft w:val="0"/>
                              <w:marRight w:val="0"/>
                              <w:marTop w:val="0"/>
                              <w:marBottom w:val="0"/>
                              <w:divBdr>
                                <w:top w:val="none" w:sz="0" w:space="0" w:color="auto"/>
                                <w:left w:val="none" w:sz="0" w:space="0" w:color="auto"/>
                                <w:bottom w:val="none" w:sz="0" w:space="0" w:color="auto"/>
                                <w:right w:val="none" w:sz="0" w:space="0" w:color="auto"/>
                              </w:divBdr>
                            </w:div>
                          </w:divsChild>
                        </w:div>
                        <w:div w:id="2082366698">
                          <w:marLeft w:val="0"/>
                          <w:marRight w:val="0"/>
                          <w:marTop w:val="0"/>
                          <w:marBottom w:val="0"/>
                          <w:divBdr>
                            <w:top w:val="none" w:sz="0" w:space="0" w:color="auto"/>
                            <w:left w:val="none" w:sz="0" w:space="0" w:color="auto"/>
                            <w:bottom w:val="none" w:sz="0" w:space="0" w:color="auto"/>
                            <w:right w:val="none" w:sz="0" w:space="0" w:color="auto"/>
                          </w:divBdr>
                          <w:divsChild>
                            <w:div w:id="7749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3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17981515">
      <w:bodyDiv w:val="1"/>
      <w:marLeft w:val="0"/>
      <w:marRight w:val="0"/>
      <w:marTop w:val="0"/>
      <w:marBottom w:val="0"/>
      <w:divBdr>
        <w:top w:val="none" w:sz="0" w:space="0" w:color="auto"/>
        <w:left w:val="none" w:sz="0" w:space="0" w:color="auto"/>
        <w:bottom w:val="none" w:sz="0" w:space="0" w:color="auto"/>
        <w:right w:val="none" w:sz="0" w:space="0" w:color="auto"/>
      </w:divBdr>
    </w:div>
    <w:div w:id="947346589">
      <w:bodyDiv w:val="1"/>
      <w:marLeft w:val="0"/>
      <w:marRight w:val="0"/>
      <w:marTop w:val="0"/>
      <w:marBottom w:val="0"/>
      <w:divBdr>
        <w:top w:val="none" w:sz="0" w:space="0" w:color="auto"/>
        <w:left w:val="none" w:sz="0" w:space="0" w:color="auto"/>
        <w:bottom w:val="none" w:sz="0" w:space="0" w:color="auto"/>
        <w:right w:val="none" w:sz="0" w:space="0" w:color="auto"/>
      </w:divBdr>
    </w:div>
    <w:div w:id="96149607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sChild>
        <w:div w:id="2052801922">
          <w:marLeft w:val="0"/>
          <w:marRight w:val="0"/>
          <w:marTop w:val="0"/>
          <w:marBottom w:val="0"/>
          <w:divBdr>
            <w:top w:val="none" w:sz="0" w:space="0" w:color="auto"/>
            <w:left w:val="none" w:sz="0" w:space="0" w:color="auto"/>
            <w:bottom w:val="none" w:sz="0" w:space="0" w:color="auto"/>
            <w:right w:val="none" w:sz="0" w:space="0" w:color="auto"/>
          </w:divBdr>
        </w:div>
      </w:divsChild>
    </w:div>
    <w:div w:id="973605816">
      <w:bodyDiv w:val="1"/>
      <w:marLeft w:val="0"/>
      <w:marRight w:val="0"/>
      <w:marTop w:val="0"/>
      <w:marBottom w:val="0"/>
      <w:divBdr>
        <w:top w:val="none" w:sz="0" w:space="0" w:color="auto"/>
        <w:left w:val="none" w:sz="0" w:space="0" w:color="auto"/>
        <w:bottom w:val="none" w:sz="0" w:space="0" w:color="auto"/>
        <w:right w:val="none" w:sz="0" w:space="0" w:color="auto"/>
      </w:divBdr>
    </w:div>
    <w:div w:id="1013385062">
      <w:bodyDiv w:val="1"/>
      <w:marLeft w:val="0"/>
      <w:marRight w:val="0"/>
      <w:marTop w:val="0"/>
      <w:marBottom w:val="0"/>
      <w:divBdr>
        <w:top w:val="none" w:sz="0" w:space="0" w:color="auto"/>
        <w:left w:val="none" w:sz="0" w:space="0" w:color="auto"/>
        <w:bottom w:val="none" w:sz="0" w:space="0" w:color="auto"/>
        <w:right w:val="none" w:sz="0" w:space="0" w:color="auto"/>
      </w:divBdr>
    </w:div>
    <w:div w:id="1049302083">
      <w:bodyDiv w:val="1"/>
      <w:marLeft w:val="0"/>
      <w:marRight w:val="0"/>
      <w:marTop w:val="0"/>
      <w:marBottom w:val="0"/>
      <w:divBdr>
        <w:top w:val="none" w:sz="0" w:space="0" w:color="auto"/>
        <w:left w:val="none" w:sz="0" w:space="0" w:color="auto"/>
        <w:bottom w:val="none" w:sz="0" w:space="0" w:color="auto"/>
        <w:right w:val="none" w:sz="0" w:space="0" w:color="auto"/>
      </w:divBdr>
    </w:div>
    <w:div w:id="1050567396">
      <w:bodyDiv w:val="1"/>
      <w:marLeft w:val="0"/>
      <w:marRight w:val="0"/>
      <w:marTop w:val="0"/>
      <w:marBottom w:val="0"/>
      <w:divBdr>
        <w:top w:val="none" w:sz="0" w:space="0" w:color="auto"/>
        <w:left w:val="none" w:sz="0" w:space="0" w:color="auto"/>
        <w:bottom w:val="none" w:sz="0" w:space="0" w:color="auto"/>
        <w:right w:val="none" w:sz="0" w:space="0" w:color="auto"/>
      </w:divBdr>
    </w:div>
    <w:div w:id="1059129402">
      <w:bodyDiv w:val="1"/>
      <w:marLeft w:val="0"/>
      <w:marRight w:val="0"/>
      <w:marTop w:val="0"/>
      <w:marBottom w:val="0"/>
      <w:divBdr>
        <w:top w:val="none" w:sz="0" w:space="0" w:color="auto"/>
        <w:left w:val="none" w:sz="0" w:space="0" w:color="auto"/>
        <w:bottom w:val="none" w:sz="0" w:space="0" w:color="auto"/>
        <w:right w:val="none" w:sz="0" w:space="0" w:color="auto"/>
      </w:divBdr>
    </w:div>
    <w:div w:id="1069770313">
      <w:bodyDiv w:val="1"/>
      <w:marLeft w:val="0"/>
      <w:marRight w:val="0"/>
      <w:marTop w:val="0"/>
      <w:marBottom w:val="0"/>
      <w:divBdr>
        <w:top w:val="none" w:sz="0" w:space="0" w:color="auto"/>
        <w:left w:val="none" w:sz="0" w:space="0" w:color="auto"/>
        <w:bottom w:val="none" w:sz="0" w:space="0" w:color="auto"/>
        <w:right w:val="none" w:sz="0" w:space="0" w:color="auto"/>
      </w:divBdr>
    </w:div>
    <w:div w:id="1114833028">
      <w:bodyDiv w:val="1"/>
      <w:marLeft w:val="0"/>
      <w:marRight w:val="0"/>
      <w:marTop w:val="0"/>
      <w:marBottom w:val="0"/>
      <w:divBdr>
        <w:top w:val="none" w:sz="0" w:space="0" w:color="auto"/>
        <w:left w:val="none" w:sz="0" w:space="0" w:color="auto"/>
        <w:bottom w:val="none" w:sz="0" w:space="0" w:color="auto"/>
        <w:right w:val="none" w:sz="0" w:space="0" w:color="auto"/>
      </w:divBdr>
    </w:div>
    <w:div w:id="1131243289">
      <w:bodyDiv w:val="1"/>
      <w:marLeft w:val="0"/>
      <w:marRight w:val="0"/>
      <w:marTop w:val="0"/>
      <w:marBottom w:val="0"/>
      <w:divBdr>
        <w:top w:val="none" w:sz="0" w:space="0" w:color="auto"/>
        <w:left w:val="none" w:sz="0" w:space="0" w:color="auto"/>
        <w:bottom w:val="none" w:sz="0" w:space="0" w:color="auto"/>
        <w:right w:val="none" w:sz="0" w:space="0" w:color="auto"/>
      </w:divBdr>
    </w:div>
    <w:div w:id="1140340548">
      <w:bodyDiv w:val="1"/>
      <w:marLeft w:val="0"/>
      <w:marRight w:val="0"/>
      <w:marTop w:val="0"/>
      <w:marBottom w:val="0"/>
      <w:divBdr>
        <w:top w:val="none" w:sz="0" w:space="0" w:color="auto"/>
        <w:left w:val="none" w:sz="0" w:space="0" w:color="auto"/>
        <w:bottom w:val="none" w:sz="0" w:space="0" w:color="auto"/>
        <w:right w:val="none" w:sz="0" w:space="0" w:color="auto"/>
      </w:divBdr>
    </w:div>
    <w:div w:id="1175269412">
      <w:bodyDiv w:val="1"/>
      <w:marLeft w:val="0"/>
      <w:marRight w:val="0"/>
      <w:marTop w:val="0"/>
      <w:marBottom w:val="0"/>
      <w:divBdr>
        <w:top w:val="none" w:sz="0" w:space="0" w:color="auto"/>
        <w:left w:val="none" w:sz="0" w:space="0" w:color="auto"/>
        <w:bottom w:val="none" w:sz="0" w:space="0" w:color="auto"/>
        <w:right w:val="none" w:sz="0" w:space="0" w:color="auto"/>
      </w:divBdr>
    </w:div>
    <w:div w:id="1177311111">
      <w:bodyDiv w:val="1"/>
      <w:marLeft w:val="0"/>
      <w:marRight w:val="0"/>
      <w:marTop w:val="0"/>
      <w:marBottom w:val="0"/>
      <w:divBdr>
        <w:top w:val="none" w:sz="0" w:space="0" w:color="auto"/>
        <w:left w:val="none" w:sz="0" w:space="0" w:color="auto"/>
        <w:bottom w:val="none" w:sz="0" w:space="0" w:color="auto"/>
        <w:right w:val="none" w:sz="0" w:space="0" w:color="auto"/>
      </w:divBdr>
    </w:div>
    <w:div w:id="1202548042">
      <w:bodyDiv w:val="1"/>
      <w:marLeft w:val="0"/>
      <w:marRight w:val="0"/>
      <w:marTop w:val="0"/>
      <w:marBottom w:val="0"/>
      <w:divBdr>
        <w:top w:val="none" w:sz="0" w:space="0" w:color="auto"/>
        <w:left w:val="none" w:sz="0" w:space="0" w:color="auto"/>
        <w:bottom w:val="none" w:sz="0" w:space="0" w:color="auto"/>
        <w:right w:val="none" w:sz="0" w:space="0" w:color="auto"/>
      </w:divBdr>
      <w:divsChild>
        <w:div w:id="2068454494">
          <w:marLeft w:val="0"/>
          <w:marRight w:val="0"/>
          <w:marTop w:val="0"/>
          <w:marBottom w:val="0"/>
          <w:divBdr>
            <w:top w:val="none" w:sz="0" w:space="0" w:color="auto"/>
            <w:left w:val="none" w:sz="0" w:space="0" w:color="auto"/>
            <w:bottom w:val="none" w:sz="0" w:space="0" w:color="auto"/>
            <w:right w:val="none" w:sz="0" w:space="0" w:color="auto"/>
          </w:divBdr>
        </w:div>
      </w:divsChild>
    </w:div>
    <w:div w:id="1240947988">
      <w:bodyDiv w:val="1"/>
      <w:marLeft w:val="0"/>
      <w:marRight w:val="0"/>
      <w:marTop w:val="0"/>
      <w:marBottom w:val="0"/>
      <w:divBdr>
        <w:top w:val="none" w:sz="0" w:space="0" w:color="auto"/>
        <w:left w:val="none" w:sz="0" w:space="0" w:color="auto"/>
        <w:bottom w:val="none" w:sz="0" w:space="0" w:color="auto"/>
        <w:right w:val="none" w:sz="0" w:space="0" w:color="auto"/>
      </w:divBdr>
    </w:div>
    <w:div w:id="1246837582">
      <w:bodyDiv w:val="1"/>
      <w:marLeft w:val="0"/>
      <w:marRight w:val="0"/>
      <w:marTop w:val="0"/>
      <w:marBottom w:val="0"/>
      <w:divBdr>
        <w:top w:val="none" w:sz="0" w:space="0" w:color="auto"/>
        <w:left w:val="none" w:sz="0" w:space="0" w:color="auto"/>
        <w:bottom w:val="none" w:sz="0" w:space="0" w:color="auto"/>
        <w:right w:val="none" w:sz="0" w:space="0" w:color="auto"/>
      </w:divBdr>
    </w:div>
    <w:div w:id="1270743467">
      <w:bodyDiv w:val="1"/>
      <w:marLeft w:val="0"/>
      <w:marRight w:val="0"/>
      <w:marTop w:val="0"/>
      <w:marBottom w:val="0"/>
      <w:divBdr>
        <w:top w:val="none" w:sz="0" w:space="0" w:color="auto"/>
        <w:left w:val="none" w:sz="0" w:space="0" w:color="auto"/>
        <w:bottom w:val="none" w:sz="0" w:space="0" w:color="auto"/>
        <w:right w:val="none" w:sz="0" w:space="0" w:color="auto"/>
      </w:divBdr>
    </w:div>
    <w:div w:id="1391542344">
      <w:bodyDiv w:val="1"/>
      <w:marLeft w:val="0"/>
      <w:marRight w:val="0"/>
      <w:marTop w:val="0"/>
      <w:marBottom w:val="0"/>
      <w:divBdr>
        <w:top w:val="none" w:sz="0" w:space="0" w:color="auto"/>
        <w:left w:val="none" w:sz="0" w:space="0" w:color="auto"/>
        <w:bottom w:val="none" w:sz="0" w:space="0" w:color="auto"/>
        <w:right w:val="none" w:sz="0" w:space="0" w:color="auto"/>
      </w:divBdr>
      <w:divsChild>
        <w:div w:id="994645886">
          <w:marLeft w:val="0"/>
          <w:marRight w:val="0"/>
          <w:marTop w:val="0"/>
          <w:marBottom w:val="0"/>
          <w:divBdr>
            <w:top w:val="none" w:sz="0" w:space="0" w:color="auto"/>
            <w:left w:val="none" w:sz="0" w:space="0" w:color="auto"/>
            <w:bottom w:val="none" w:sz="0" w:space="0" w:color="auto"/>
            <w:right w:val="none" w:sz="0" w:space="0" w:color="auto"/>
          </w:divBdr>
        </w:div>
      </w:divsChild>
    </w:div>
    <w:div w:id="1403455118">
      <w:bodyDiv w:val="1"/>
      <w:marLeft w:val="0"/>
      <w:marRight w:val="0"/>
      <w:marTop w:val="0"/>
      <w:marBottom w:val="0"/>
      <w:divBdr>
        <w:top w:val="none" w:sz="0" w:space="0" w:color="auto"/>
        <w:left w:val="none" w:sz="0" w:space="0" w:color="auto"/>
        <w:bottom w:val="none" w:sz="0" w:space="0" w:color="auto"/>
        <w:right w:val="none" w:sz="0" w:space="0" w:color="auto"/>
      </w:divBdr>
    </w:div>
    <w:div w:id="1408068624">
      <w:bodyDiv w:val="1"/>
      <w:marLeft w:val="0"/>
      <w:marRight w:val="0"/>
      <w:marTop w:val="0"/>
      <w:marBottom w:val="0"/>
      <w:divBdr>
        <w:top w:val="none" w:sz="0" w:space="0" w:color="auto"/>
        <w:left w:val="none" w:sz="0" w:space="0" w:color="auto"/>
        <w:bottom w:val="none" w:sz="0" w:space="0" w:color="auto"/>
        <w:right w:val="none" w:sz="0" w:space="0" w:color="auto"/>
      </w:divBdr>
    </w:div>
    <w:div w:id="1413501184">
      <w:bodyDiv w:val="1"/>
      <w:marLeft w:val="0"/>
      <w:marRight w:val="0"/>
      <w:marTop w:val="0"/>
      <w:marBottom w:val="0"/>
      <w:divBdr>
        <w:top w:val="none" w:sz="0" w:space="0" w:color="auto"/>
        <w:left w:val="none" w:sz="0" w:space="0" w:color="auto"/>
        <w:bottom w:val="none" w:sz="0" w:space="0" w:color="auto"/>
        <w:right w:val="none" w:sz="0" w:space="0" w:color="auto"/>
      </w:divBdr>
    </w:div>
    <w:div w:id="1422221214">
      <w:bodyDiv w:val="1"/>
      <w:marLeft w:val="0"/>
      <w:marRight w:val="0"/>
      <w:marTop w:val="0"/>
      <w:marBottom w:val="0"/>
      <w:divBdr>
        <w:top w:val="none" w:sz="0" w:space="0" w:color="auto"/>
        <w:left w:val="none" w:sz="0" w:space="0" w:color="auto"/>
        <w:bottom w:val="none" w:sz="0" w:space="0" w:color="auto"/>
        <w:right w:val="none" w:sz="0" w:space="0" w:color="auto"/>
      </w:divBdr>
    </w:div>
    <w:div w:id="1442993134">
      <w:bodyDiv w:val="1"/>
      <w:marLeft w:val="0"/>
      <w:marRight w:val="0"/>
      <w:marTop w:val="0"/>
      <w:marBottom w:val="0"/>
      <w:divBdr>
        <w:top w:val="none" w:sz="0" w:space="0" w:color="auto"/>
        <w:left w:val="none" w:sz="0" w:space="0" w:color="auto"/>
        <w:bottom w:val="none" w:sz="0" w:space="0" w:color="auto"/>
        <w:right w:val="none" w:sz="0" w:space="0" w:color="auto"/>
      </w:divBdr>
    </w:div>
    <w:div w:id="1501431104">
      <w:bodyDiv w:val="1"/>
      <w:marLeft w:val="0"/>
      <w:marRight w:val="0"/>
      <w:marTop w:val="0"/>
      <w:marBottom w:val="0"/>
      <w:divBdr>
        <w:top w:val="none" w:sz="0" w:space="0" w:color="auto"/>
        <w:left w:val="none" w:sz="0" w:space="0" w:color="auto"/>
        <w:bottom w:val="none" w:sz="0" w:space="0" w:color="auto"/>
        <w:right w:val="none" w:sz="0" w:space="0" w:color="auto"/>
      </w:divBdr>
    </w:div>
    <w:div w:id="1517377442">
      <w:bodyDiv w:val="1"/>
      <w:marLeft w:val="0"/>
      <w:marRight w:val="0"/>
      <w:marTop w:val="0"/>
      <w:marBottom w:val="0"/>
      <w:divBdr>
        <w:top w:val="none" w:sz="0" w:space="0" w:color="auto"/>
        <w:left w:val="none" w:sz="0" w:space="0" w:color="auto"/>
        <w:bottom w:val="none" w:sz="0" w:space="0" w:color="auto"/>
        <w:right w:val="none" w:sz="0" w:space="0" w:color="auto"/>
      </w:divBdr>
      <w:divsChild>
        <w:div w:id="1468282085">
          <w:marLeft w:val="0"/>
          <w:marRight w:val="0"/>
          <w:marTop w:val="0"/>
          <w:marBottom w:val="0"/>
          <w:divBdr>
            <w:top w:val="none" w:sz="0" w:space="0" w:color="auto"/>
            <w:left w:val="none" w:sz="0" w:space="0" w:color="auto"/>
            <w:bottom w:val="none" w:sz="0" w:space="0" w:color="auto"/>
            <w:right w:val="none" w:sz="0" w:space="0" w:color="auto"/>
          </w:divBdr>
        </w:div>
      </w:divsChild>
    </w:div>
    <w:div w:id="1529371627">
      <w:bodyDiv w:val="1"/>
      <w:marLeft w:val="0"/>
      <w:marRight w:val="0"/>
      <w:marTop w:val="0"/>
      <w:marBottom w:val="0"/>
      <w:divBdr>
        <w:top w:val="none" w:sz="0" w:space="0" w:color="auto"/>
        <w:left w:val="none" w:sz="0" w:space="0" w:color="auto"/>
        <w:bottom w:val="none" w:sz="0" w:space="0" w:color="auto"/>
        <w:right w:val="none" w:sz="0" w:space="0" w:color="auto"/>
      </w:divBdr>
    </w:div>
    <w:div w:id="1541090176">
      <w:bodyDiv w:val="1"/>
      <w:marLeft w:val="0"/>
      <w:marRight w:val="0"/>
      <w:marTop w:val="0"/>
      <w:marBottom w:val="0"/>
      <w:divBdr>
        <w:top w:val="none" w:sz="0" w:space="0" w:color="auto"/>
        <w:left w:val="none" w:sz="0" w:space="0" w:color="auto"/>
        <w:bottom w:val="none" w:sz="0" w:space="0" w:color="auto"/>
        <w:right w:val="none" w:sz="0" w:space="0" w:color="auto"/>
      </w:divBdr>
    </w:div>
    <w:div w:id="1588921988">
      <w:bodyDiv w:val="1"/>
      <w:marLeft w:val="0"/>
      <w:marRight w:val="0"/>
      <w:marTop w:val="0"/>
      <w:marBottom w:val="0"/>
      <w:divBdr>
        <w:top w:val="none" w:sz="0" w:space="0" w:color="auto"/>
        <w:left w:val="none" w:sz="0" w:space="0" w:color="auto"/>
        <w:bottom w:val="none" w:sz="0" w:space="0" w:color="auto"/>
        <w:right w:val="none" w:sz="0" w:space="0" w:color="auto"/>
      </w:divBdr>
      <w:divsChild>
        <w:div w:id="1172721001">
          <w:marLeft w:val="0"/>
          <w:marRight w:val="0"/>
          <w:marTop w:val="0"/>
          <w:marBottom w:val="0"/>
          <w:divBdr>
            <w:top w:val="none" w:sz="0" w:space="0" w:color="auto"/>
            <w:left w:val="none" w:sz="0" w:space="0" w:color="auto"/>
            <w:bottom w:val="none" w:sz="0" w:space="0" w:color="auto"/>
            <w:right w:val="none" w:sz="0" w:space="0" w:color="auto"/>
          </w:divBdr>
        </w:div>
      </w:divsChild>
    </w:div>
    <w:div w:id="1597903708">
      <w:bodyDiv w:val="1"/>
      <w:marLeft w:val="0"/>
      <w:marRight w:val="0"/>
      <w:marTop w:val="0"/>
      <w:marBottom w:val="0"/>
      <w:divBdr>
        <w:top w:val="none" w:sz="0" w:space="0" w:color="auto"/>
        <w:left w:val="none" w:sz="0" w:space="0" w:color="auto"/>
        <w:bottom w:val="none" w:sz="0" w:space="0" w:color="auto"/>
        <w:right w:val="none" w:sz="0" w:space="0" w:color="auto"/>
      </w:divBdr>
    </w:div>
    <w:div w:id="1659573399">
      <w:bodyDiv w:val="1"/>
      <w:marLeft w:val="0"/>
      <w:marRight w:val="0"/>
      <w:marTop w:val="0"/>
      <w:marBottom w:val="0"/>
      <w:divBdr>
        <w:top w:val="none" w:sz="0" w:space="0" w:color="auto"/>
        <w:left w:val="none" w:sz="0" w:space="0" w:color="auto"/>
        <w:bottom w:val="none" w:sz="0" w:space="0" w:color="auto"/>
        <w:right w:val="none" w:sz="0" w:space="0" w:color="auto"/>
      </w:divBdr>
      <w:divsChild>
        <w:div w:id="283388019">
          <w:marLeft w:val="0"/>
          <w:marRight w:val="0"/>
          <w:marTop w:val="0"/>
          <w:marBottom w:val="0"/>
          <w:divBdr>
            <w:top w:val="none" w:sz="0" w:space="0" w:color="auto"/>
            <w:left w:val="none" w:sz="0" w:space="0" w:color="auto"/>
            <w:bottom w:val="none" w:sz="0" w:space="0" w:color="auto"/>
            <w:right w:val="none" w:sz="0" w:space="0" w:color="auto"/>
          </w:divBdr>
        </w:div>
      </w:divsChild>
    </w:div>
    <w:div w:id="1669794918">
      <w:bodyDiv w:val="1"/>
      <w:marLeft w:val="0"/>
      <w:marRight w:val="0"/>
      <w:marTop w:val="0"/>
      <w:marBottom w:val="0"/>
      <w:divBdr>
        <w:top w:val="none" w:sz="0" w:space="0" w:color="auto"/>
        <w:left w:val="none" w:sz="0" w:space="0" w:color="auto"/>
        <w:bottom w:val="none" w:sz="0" w:space="0" w:color="auto"/>
        <w:right w:val="none" w:sz="0" w:space="0" w:color="auto"/>
      </w:divBdr>
    </w:div>
    <w:div w:id="1680741028">
      <w:bodyDiv w:val="1"/>
      <w:marLeft w:val="0"/>
      <w:marRight w:val="0"/>
      <w:marTop w:val="0"/>
      <w:marBottom w:val="0"/>
      <w:divBdr>
        <w:top w:val="none" w:sz="0" w:space="0" w:color="auto"/>
        <w:left w:val="none" w:sz="0" w:space="0" w:color="auto"/>
        <w:bottom w:val="none" w:sz="0" w:space="0" w:color="auto"/>
        <w:right w:val="none" w:sz="0" w:space="0" w:color="auto"/>
      </w:divBdr>
    </w:div>
    <w:div w:id="1691027584">
      <w:bodyDiv w:val="1"/>
      <w:marLeft w:val="0"/>
      <w:marRight w:val="0"/>
      <w:marTop w:val="0"/>
      <w:marBottom w:val="0"/>
      <w:divBdr>
        <w:top w:val="none" w:sz="0" w:space="0" w:color="auto"/>
        <w:left w:val="none" w:sz="0" w:space="0" w:color="auto"/>
        <w:bottom w:val="none" w:sz="0" w:space="0" w:color="auto"/>
        <w:right w:val="none" w:sz="0" w:space="0" w:color="auto"/>
      </w:divBdr>
    </w:div>
    <w:div w:id="1704355740">
      <w:bodyDiv w:val="1"/>
      <w:marLeft w:val="0"/>
      <w:marRight w:val="0"/>
      <w:marTop w:val="0"/>
      <w:marBottom w:val="0"/>
      <w:divBdr>
        <w:top w:val="none" w:sz="0" w:space="0" w:color="auto"/>
        <w:left w:val="none" w:sz="0" w:space="0" w:color="auto"/>
        <w:bottom w:val="none" w:sz="0" w:space="0" w:color="auto"/>
        <w:right w:val="none" w:sz="0" w:space="0" w:color="auto"/>
      </w:divBdr>
      <w:divsChild>
        <w:div w:id="800660288">
          <w:marLeft w:val="0"/>
          <w:marRight w:val="0"/>
          <w:marTop w:val="0"/>
          <w:marBottom w:val="0"/>
          <w:divBdr>
            <w:top w:val="none" w:sz="0" w:space="0" w:color="auto"/>
            <w:left w:val="none" w:sz="0" w:space="0" w:color="auto"/>
            <w:bottom w:val="none" w:sz="0" w:space="0" w:color="auto"/>
            <w:right w:val="none" w:sz="0" w:space="0" w:color="auto"/>
          </w:divBdr>
        </w:div>
      </w:divsChild>
    </w:div>
    <w:div w:id="1716616323">
      <w:bodyDiv w:val="1"/>
      <w:marLeft w:val="0"/>
      <w:marRight w:val="0"/>
      <w:marTop w:val="0"/>
      <w:marBottom w:val="0"/>
      <w:divBdr>
        <w:top w:val="none" w:sz="0" w:space="0" w:color="auto"/>
        <w:left w:val="none" w:sz="0" w:space="0" w:color="auto"/>
        <w:bottom w:val="none" w:sz="0" w:space="0" w:color="auto"/>
        <w:right w:val="none" w:sz="0" w:space="0" w:color="auto"/>
      </w:divBdr>
    </w:div>
    <w:div w:id="1718435415">
      <w:bodyDiv w:val="1"/>
      <w:marLeft w:val="0"/>
      <w:marRight w:val="0"/>
      <w:marTop w:val="0"/>
      <w:marBottom w:val="0"/>
      <w:divBdr>
        <w:top w:val="none" w:sz="0" w:space="0" w:color="auto"/>
        <w:left w:val="none" w:sz="0" w:space="0" w:color="auto"/>
        <w:bottom w:val="none" w:sz="0" w:space="0" w:color="auto"/>
        <w:right w:val="none" w:sz="0" w:space="0" w:color="auto"/>
      </w:divBdr>
      <w:divsChild>
        <w:div w:id="706101018">
          <w:marLeft w:val="0"/>
          <w:marRight w:val="0"/>
          <w:marTop w:val="0"/>
          <w:marBottom w:val="0"/>
          <w:divBdr>
            <w:top w:val="none" w:sz="0" w:space="0" w:color="auto"/>
            <w:left w:val="none" w:sz="0" w:space="0" w:color="auto"/>
            <w:bottom w:val="none" w:sz="0" w:space="0" w:color="auto"/>
            <w:right w:val="none" w:sz="0" w:space="0" w:color="auto"/>
          </w:divBdr>
        </w:div>
      </w:divsChild>
    </w:div>
    <w:div w:id="1735354340">
      <w:bodyDiv w:val="1"/>
      <w:marLeft w:val="0"/>
      <w:marRight w:val="0"/>
      <w:marTop w:val="0"/>
      <w:marBottom w:val="0"/>
      <w:divBdr>
        <w:top w:val="none" w:sz="0" w:space="0" w:color="auto"/>
        <w:left w:val="none" w:sz="0" w:space="0" w:color="auto"/>
        <w:bottom w:val="none" w:sz="0" w:space="0" w:color="auto"/>
        <w:right w:val="none" w:sz="0" w:space="0" w:color="auto"/>
      </w:divBdr>
    </w:div>
    <w:div w:id="1750038796">
      <w:bodyDiv w:val="1"/>
      <w:marLeft w:val="0"/>
      <w:marRight w:val="0"/>
      <w:marTop w:val="0"/>
      <w:marBottom w:val="0"/>
      <w:divBdr>
        <w:top w:val="none" w:sz="0" w:space="0" w:color="auto"/>
        <w:left w:val="none" w:sz="0" w:space="0" w:color="auto"/>
        <w:bottom w:val="none" w:sz="0" w:space="0" w:color="auto"/>
        <w:right w:val="none" w:sz="0" w:space="0" w:color="auto"/>
      </w:divBdr>
      <w:divsChild>
        <w:div w:id="356319598">
          <w:marLeft w:val="0"/>
          <w:marRight w:val="0"/>
          <w:marTop w:val="0"/>
          <w:marBottom w:val="0"/>
          <w:divBdr>
            <w:top w:val="none" w:sz="0" w:space="0" w:color="auto"/>
            <w:left w:val="none" w:sz="0" w:space="0" w:color="auto"/>
            <w:bottom w:val="none" w:sz="0" w:space="0" w:color="auto"/>
            <w:right w:val="none" w:sz="0" w:space="0" w:color="auto"/>
          </w:divBdr>
        </w:div>
      </w:divsChild>
    </w:div>
    <w:div w:id="1757088248">
      <w:bodyDiv w:val="1"/>
      <w:marLeft w:val="0"/>
      <w:marRight w:val="0"/>
      <w:marTop w:val="0"/>
      <w:marBottom w:val="0"/>
      <w:divBdr>
        <w:top w:val="none" w:sz="0" w:space="0" w:color="auto"/>
        <w:left w:val="none" w:sz="0" w:space="0" w:color="auto"/>
        <w:bottom w:val="none" w:sz="0" w:space="0" w:color="auto"/>
        <w:right w:val="none" w:sz="0" w:space="0" w:color="auto"/>
      </w:divBdr>
    </w:div>
    <w:div w:id="1790781875">
      <w:bodyDiv w:val="1"/>
      <w:marLeft w:val="0"/>
      <w:marRight w:val="0"/>
      <w:marTop w:val="0"/>
      <w:marBottom w:val="0"/>
      <w:divBdr>
        <w:top w:val="none" w:sz="0" w:space="0" w:color="auto"/>
        <w:left w:val="none" w:sz="0" w:space="0" w:color="auto"/>
        <w:bottom w:val="none" w:sz="0" w:space="0" w:color="auto"/>
        <w:right w:val="none" w:sz="0" w:space="0" w:color="auto"/>
      </w:divBdr>
    </w:div>
    <w:div w:id="1801343138">
      <w:bodyDiv w:val="1"/>
      <w:marLeft w:val="0"/>
      <w:marRight w:val="0"/>
      <w:marTop w:val="0"/>
      <w:marBottom w:val="0"/>
      <w:divBdr>
        <w:top w:val="none" w:sz="0" w:space="0" w:color="auto"/>
        <w:left w:val="none" w:sz="0" w:space="0" w:color="auto"/>
        <w:bottom w:val="none" w:sz="0" w:space="0" w:color="auto"/>
        <w:right w:val="none" w:sz="0" w:space="0" w:color="auto"/>
      </w:divBdr>
    </w:div>
    <w:div w:id="1817525479">
      <w:bodyDiv w:val="1"/>
      <w:marLeft w:val="0"/>
      <w:marRight w:val="0"/>
      <w:marTop w:val="0"/>
      <w:marBottom w:val="0"/>
      <w:divBdr>
        <w:top w:val="none" w:sz="0" w:space="0" w:color="auto"/>
        <w:left w:val="none" w:sz="0" w:space="0" w:color="auto"/>
        <w:bottom w:val="none" w:sz="0" w:space="0" w:color="auto"/>
        <w:right w:val="none" w:sz="0" w:space="0" w:color="auto"/>
      </w:divBdr>
    </w:div>
    <w:div w:id="1819497528">
      <w:bodyDiv w:val="1"/>
      <w:marLeft w:val="0"/>
      <w:marRight w:val="0"/>
      <w:marTop w:val="0"/>
      <w:marBottom w:val="0"/>
      <w:divBdr>
        <w:top w:val="none" w:sz="0" w:space="0" w:color="auto"/>
        <w:left w:val="none" w:sz="0" w:space="0" w:color="auto"/>
        <w:bottom w:val="none" w:sz="0" w:space="0" w:color="auto"/>
        <w:right w:val="none" w:sz="0" w:space="0" w:color="auto"/>
      </w:divBdr>
      <w:divsChild>
        <w:div w:id="1469859317">
          <w:marLeft w:val="0"/>
          <w:marRight w:val="0"/>
          <w:marTop w:val="0"/>
          <w:marBottom w:val="0"/>
          <w:divBdr>
            <w:top w:val="none" w:sz="0" w:space="0" w:color="auto"/>
            <w:left w:val="none" w:sz="0" w:space="0" w:color="auto"/>
            <w:bottom w:val="none" w:sz="0" w:space="0" w:color="auto"/>
            <w:right w:val="none" w:sz="0" w:space="0" w:color="auto"/>
          </w:divBdr>
        </w:div>
      </w:divsChild>
    </w:div>
    <w:div w:id="1831365178">
      <w:bodyDiv w:val="1"/>
      <w:marLeft w:val="0"/>
      <w:marRight w:val="0"/>
      <w:marTop w:val="0"/>
      <w:marBottom w:val="0"/>
      <w:divBdr>
        <w:top w:val="none" w:sz="0" w:space="0" w:color="auto"/>
        <w:left w:val="none" w:sz="0" w:space="0" w:color="auto"/>
        <w:bottom w:val="none" w:sz="0" w:space="0" w:color="auto"/>
        <w:right w:val="none" w:sz="0" w:space="0" w:color="auto"/>
      </w:divBdr>
    </w:div>
    <w:div w:id="1841457720">
      <w:bodyDiv w:val="1"/>
      <w:marLeft w:val="0"/>
      <w:marRight w:val="0"/>
      <w:marTop w:val="0"/>
      <w:marBottom w:val="0"/>
      <w:divBdr>
        <w:top w:val="none" w:sz="0" w:space="0" w:color="auto"/>
        <w:left w:val="none" w:sz="0" w:space="0" w:color="auto"/>
        <w:bottom w:val="none" w:sz="0" w:space="0" w:color="auto"/>
        <w:right w:val="none" w:sz="0" w:space="0" w:color="auto"/>
      </w:divBdr>
    </w:div>
    <w:div w:id="1867787150">
      <w:bodyDiv w:val="1"/>
      <w:marLeft w:val="0"/>
      <w:marRight w:val="0"/>
      <w:marTop w:val="0"/>
      <w:marBottom w:val="0"/>
      <w:divBdr>
        <w:top w:val="none" w:sz="0" w:space="0" w:color="auto"/>
        <w:left w:val="none" w:sz="0" w:space="0" w:color="auto"/>
        <w:bottom w:val="none" w:sz="0" w:space="0" w:color="auto"/>
        <w:right w:val="none" w:sz="0" w:space="0" w:color="auto"/>
      </w:divBdr>
      <w:divsChild>
        <w:div w:id="1036586822">
          <w:marLeft w:val="0"/>
          <w:marRight w:val="0"/>
          <w:marTop w:val="0"/>
          <w:marBottom w:val="0"/>
          <w:divBdr>
            <w:top w:val="none" w:sz="0" w:space="0" w:color="auto"/>
            <w:left w:val="none" w:sz="0" w:space="0" w:color="auto"/>
            <w:bottom w:val="none" w:sz="0" w:space="0" w:color="auto"/>
            <w:right w:val="none" w:sz="0" w:space="0" w:color="auto"/>
          </w:divBdr>
        </w:div>
      </w:divsChild>
    </w:div>
    <w:div w:id="1872259068">
      <w:bodyDiv w:val="1"/>
      <w:marLeft w:val="0"/>
      <w:marRight w:val="0"/>
      <w:marTop w:val="0"/>
      <w:marBottom w:val="0"/>
      <w:divBdr>
        <w:top w:val="none" w:sz="0" w:space="0" w:color="auto"/>
        <w:left w:val="none" w:sz="0" w:space="0" w:color="auto"/>
        <w:bottom w:val="none" w:sz="0" w:space="0" w:color="auto"/>
        <w:right w:val="none" w:sz="0" w:space="0" w:color="auto"/>
      </w:divBdr>
    </w:div>
    <w:div w:id="1969123038">
      <w:bodyDiv w:val="1"/>
      <w:marLeft w:val="0"/>
      <w:marRight w:val="0"/>
      <w:marTop w:val="0"/>
      <w:marBottom w:val="0"/>
      <w:divBdr>
        <w:top w:val="none" w:sz="0" w:space="0" w:color="auto"/>
        <w:left w:val="none" w:sz="0" w:space="0" w:color="auto"/>
        <w:bottom w:val="none" w:sz="0" w:space="0" w:color="auto"/>
        <w:right w:val="none" w:sz="0" w:space="0" w:color="auto"/>
      </w:divBdr>
    </w:div>
    <w:div w:id="2036224579">
      <w:bodyDiv w:val="1"/>
      <w:marLeft w:val="0"/>
      <w:marRight w:val="0"/>
      <w:marTop w:val="0"/>
      <w:marBottom w:val="0"/>
      <w:divBdr>
        <w:top w:val="none" w:sz="0" w:space="0" w:color="auto"/>
        <w:left w:val="none" w:sz="0" w:space="0" w:color="auto"/>
        <w:bottom w:val="none" w:sz="0" w:space="0" w:color="auto"/>
        <w:right w:val="none" w:sz="0" w:space="0" w:color="auto"/>
      </w:divBdr>
      <w:divsChild>
        <w:div w:id="1509370936">
          <w:marLeft w:val="0"/>
          <w:marRight w:val="0"/>
          <w:marTop w:val="0"/>
          <w:marBottom w:val="0"/>
          <w:divBdr>
            <w:top w:val="none" w:sz="0" w:space="0" w:color="auto"/>
            <w:left w:val="none" w:sz="0" w:space="0" w:color="auto"/>
            <w:bottom w:val="none" w:sz="0" w:space="0" w:color="auto"/>
            <w:right w:val="none" w:sz="0" w:space="0" w:color="auto"/>
          </w:divBdr>
        </w:div>
      </w:divsChild>
    </w:div>
    <w:div w:id="2104303754">
      <w:bodyDiv w:val="1"/>
      <w:marLeft w:val="0"/>
      <w:marRight w:val="0"/>
      <w:marTop w:val="0"/>
      <w:marBottom w:val="0"/>
      <w:divBdr>
        <w:top w:val="none" w:sz="0" w:space="0" w:color="auto"/>
        <w:left w:val="none" w:sz="0" w:space="0" w:color="auto"/>
        <w:bottom w:val="none" w:sz="0" w:space="0" w:color="auto"/>
        <w:right w:val="none" w:sz="0" w:space="0" w:color="auto"/>
      </w:divBdr>
    </w:div>
    <w:div w:id="21262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xn-----6kcalbbrfn0iijf7msb.xn--p1ai/news/obshchestvo/v-tveri-prostilis-s-voennym-alekseem-shabanovym-pogibshim-na-ukraine/" TargetMode="External"/><Relationship Id="rId18" Type="http://schemas.openxmlformats.org/officeDocument/2006/relationships/hyperlink" Target="https://tverlife.ru/regional/v-tveri-prostilis-s-pogibshim-v-hode-specoperacii-na-ukraine-voennosluzhashhim-alekseem-shabanovym/" TargetMode="External"/><Relationship Id="rId26" Type="http://schemas.openxmlformats.org/officeDocument/2006/relationships/hyperlink" Target="https://tverigrad.ru/publication/v-tveri-prostilis-s-pogibshim-v-hode-specoperacii-na-ukraine-voennosluzhashhim-alekseem-shabanovym/" TargetMode="External"/><Relationship Id="rId39" Type="http://schemas.openxmlformats.org/officeDocument/2006/relationships/hyperlink" Target="https://tverigrad.ru/publication/igor-rudenja-pozdravil-s-prazdnikom-bojcov-i-veteranov-rosgvardii/" TargetMode="External"/><Relationship Id="rId21" Type="http://schemas.openxmlformats.org/officeDocument/2006/relationships/hyperlink" Target="https://www.tver.kp.ru/online/news/4682008/" TargetMode="External"/><Relationship Id="rId34" Type="http://schemas.openxmlformats.org/officeDocument/2006/relationships/hyperlink" Target="https://tverlife.ru/regional/tverskaja-oblast-otpravila-shestuju-partiju-gumanitarnoj-pomoshhi-zhiteljam-doneckoj-i-luganskoj-narodnyh-respublik/" TargetMode="External"/><Relationship Id="rId42" Type="http://schemas.openxmlformats.org/officeDocument/2006/relationships/hyperlink" Target="https://tver.mk.ru/social/2022/03/27/igor-rudenya-pozdravil-sotrudnikov-rosgvardii-s-professionalnym-prazdnikom.html" TargetMode="External"/><Relationship Id="rId47" Type="http://schemas.openxmlformats.org/officeDocument/2006/relationships/hyperlink" Target="https://xn----ctbbkcp3ddjc7i.xn--p1ai/dailynews/igor-rudenya-pozdravil-sotrudnikov-rosgvardii-s-professionalnym-prazdnikom/" TargetMode="External"/><Relationship Id="rId50" Type="http://schemas.openxmlformats.org/officeDocument/2006/relationships/hyperlink" Target="http://st-vestnik.ru/mestnoe-vremya/27-marta-den-vojsk-nacionalnoj-gvardii-rossijskoj-federacii.html" TargetMode="External"/><Relationship Id="rId55"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rosbalt.ru/russia/2022/03/27/1950595.html" TargetMode="External"/><Relationship Id="rId17" Type="http://schemas.openxmlformats.org/officeDocument/2006/relationships/hyperlink" Target="https://vot69.ru/v-stolice-verhnevolzhja-poproshhalis-s-pogibshim-na-ukraine-voennym.html" TargetMode="External"/><Relationship Id="rId25" Type="http://schemas.openxmlformats.org/officeDocument/2006/relationships/hyperlink" Target="https://www.afanasy.biz/news/society/192823" TargetMode="External"/><Relationship Id="rId33" Type="http://schemas.openxmlformats.org/officeDocument/2006/relationships/hyperlink" Target="https://tver.aif.ru/society/details/tverskaya_oblast_otpravila_eshchyo_15_tonn_gumanitarnoy_pomoshchi_zhitelyam_donbassa" TargetMode="External"/><Relationship Id="rId38" Type="http://schemas.openxmlformats.org/officeDocument/2006/relationships/hyperlink" Target="http://tver-news.net/society/2022/03/27/86151.html" TargetMode="External"/><Relationship Id="rId46" Type="http://schemas.openxmlformats.org/officeDocument/2006/relationships/hyperlink" Target="https://www.inform69.ru/news/obschestvo/gubernator-igor-rudenya-pozdravil-sotrudnikov-i-veteranov-rosgvardii-s-prazdnikom.html"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optver.ru/lenta/v-tveri-prostilis-s-pogibshim-v-hode-specoperacii-na-ukraine-voennosluzhashhim-alekseem-shabanovym/" TargetMode="External"/><Relationship Id="rId20" Type="http://schemas.openxmlformats.org/officeDocument/2006/relationships/hyperlink" Target="https://xn----ctbbkcp3ddjc7i.xn--p1ai/dailynews/v-tveri-prostilis-s-pogibshim-v-khode-spetsoperatsii-na-ukraine-voennosluzhashchim-alekseem-shabanov/" TargetMode="External"/><Relationship Id="rId29" Type="http://schemas.openxmlformats.org/officeDocument/2006/relationships/hyperlink" Target="https://www.inform69.ru/news/obschestvo/tverskaya-oblast-otpravila-shestuyu-partiyu-gumanitarnoy-pomoschi-zhitelyam-donetskoy-i-luganskoy-narodnyh-respublik.html" TargetMode="External"/><Relationship Id="rId41" Type="http://schemas.openxmlformats.org/officeDocument/2006/relationships/hyperlink" Target="https://xn-----6kcalbbrfn0iijf7msb.xn--p1ai/news/obshchestvo/v-den-natsionalnoy-gvardii-igor-rudenya-poblagodaril-rosgvardeytsev-za-doblest-i-professionalizm/" TargetMode="External"/><Relationship Id="rId54" Type="http://schemas.openxmlformats.org/officeDocument/2006/relationships/hyperlink" Target="http://nvestnik.ru/2022/03/&#1087;&#1086;&#1079;&#1076;&#1088;&#1072;&#1074;&#1083;&#1077;&#1085;&#1080;&#1077;-&#1075;&#1091;&#1073;&#1077;&#1088;&#1085;&#1072;&#1090;&#1086;&#1088;&#1072;-&#1080;&#1075;&#1086;&#1088;&#1103;-&#1088;&#1091;&#1076;&#1077;-3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hyperlink" Target="https://tver.mk.ru/social/2022/03/27/v-tveri-prostili-s-voennosluzhashhim-pogibshim-na-ukraine.html" TargetMode="External"/><Relationship Id="rId32" Type="http://schemas.openxmlformats.org/officeDocument/2006/relationships/hyperlink" Target="https://tver.mk.ru/social/2022/03/27/eshhyo-odnu-partiyu-gumanitarnoy-pomoshhi-zhitelyam-donbassa-otpravili-iz-tverskoy-oblasti.html" TargetMode="External"/><Relationship Id="rId37" Type="http://schemas.openxmlformats.org/officeDocument/2006/relationships/hyperlink" Target="http://tver-news.net/politics/2022/03/27/86153.html" TargetMode="External"/><Relationship Id="rId40" Type="http://schemas.openxmlformats.org/officeDocument/2006/relationships/hyperlink" Target="https://tver.mk.ru/social/2022/03/27/viktor-zolotov-pozdravil-gvardeycev-s-dnyom-voysk-nacgvardii-rf.html" TargetMode="External"/><Relationship Id="rId45" Type="http://schemas.openxmlformats.org/officeDocument/2006/relationships/hyperlink" Target="http://bzgazeta.ru/novosti/gubernator-igor-rudenya-pozdravil-sotrudnikov-i-veteranov-rosgvardii-s-professionalnym-prazdnikom.html" TargetMode="External"/><Relationship Id="rId53" Type="http://schemas.openxmlformats.org/officeDocument/2006/relationships/hyperlink" Target="http://udomelskaya-gazeta.ru/news/media/2022/3/27/27-marta-den-vojsk-natsionalnoj-gvardii-rossijskoj-federatsii/" TargetMode="External"/><Relationship Id="rId58"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vesti.ru/article/2695001" TargetMode="External"/><Relationship Id="rId23" Type="http://schemas.openxmlformats.org/officeDocument/2006/relationships/hyperlink" Target="https://tvtver.ru/news/pogibshij-na-ukraine-gvardii-serzhant-iz-tveri-aleksej-shabanov-nagrazhden-ordenom-muzhestva/" TargetMode="External"/><Relationship Id="rId28" Type="http://schemas.openxmlformats.org/officeDocument/2006/relationships/hyperlink" Target="https://tverigrad.ru/publication/tverskaja-oblast-otpravila-shestuju-partiju-gumanitarnoj-pomoshhi-zhiteljam-doneckoj-i-luganskoj-narodnyh-respublik/" TargetMode="External"/><Relationship Id="rId36" Type="http://schemas.openxmlformats.org/officeDocument/2006/relationships/hyperlink" Target="https://vedtver.ru/news/society/tverskaja-oblast-otpravila-shestuju-partiju-gumanitarnoj-pomoshhi-zhiteljam-donbassa/" TargetMode="External"/><Relationship Id="rId49" Type="http://schemas.openxmlformats.org/officeDocument/2006/relationships/hyperlink" Target="https://tverlife.ru/regional/igor-rudenja-pozdravil-voennosluzhashhih-s-dnjom-vojsk-nacionalnoj-gvardii-rossijskoj-federacii/" TargetMode="External"/><Relationship Id="rId57" Type="http://schemas.openxmlformats.org/officeDocument/2006/relationships/footer" Target="footer2.xml"/><Relationship Id="rId10" Type="http://schemas.openxmlformats.org/officeDocument/2006/relationships/chart" Target="charts/chart2.xml"/><Relationship Id="rId19" Type="http://schemas.openxmlformats.org/officeDocument/2006/relationships/hyperlink" Target="https://tver.aif.ru/society/details/s_pogibshim_na_ukraine_voennosluzhashchim_iz_tveri_prostilis_segodnya_27_marta" TargetMode="External"/><Relationship Id="rId31" Type="http://schemas.openxmlformats.org/officeDocument/2006/relationships/hyperlink" Target="https://www.tver.kp.ru/online/news/4682133/" TargetMode="External"/><Relationship Id="rId44" Type="http://schemas.openxmlformats.org/officeDocument/2006/relationships/hyperlink" Target="https://vot69.ru/gubernator-tverskoj-oblasti-pozdravljaet-s-dnem-vojsk-nacionalnoj-gvardii.html" TargetMode="External"/><Relationship Id="rId52" Type="http://schemas.openxmlformats.org/officeDocument/2006/relationships/hyperlink" Target="https://www.tver.kp.ru/online/news/4681693/"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smotrim.ru/article/2695001" TargetMode="External"/><Relationship Id="rId22" Type="http://schemas.openxmlformats.org/officeDocument/2006/relationships/hyperlink" Target="https://vedtver.ru/news/society/v-tveri-prostilis-s-pogibshim-v-hode-specoperacii-na-ukraine-voennosluzhashhim-alekseem-shabanovym/" TargetMode="External"/><Relationship Id="rId27" Type="http://schemas.openxmlformats.org/officeDocument/2006/relationships/hyperlink" Target="http://tver-news.net/politics/2022/03/27/86145.html" TargetMode="External"/><Relationship Id="rId30" Type="http://schemas.openxmlformats.org/officeDocument/2006/relationships/hyperlink" Target="https://tverigrad.ru/publication/zhiteli-tveri-prodolzhajut-okazyvat-pomoshh-bezhencam-s-donbassa/" TargetMode="External"/><Relationship Id="rId35" Type="http://schemas.openxmlformats.org/officeDocument/2006/relationships/hyperlink" Target="https://www.afanasy.biz/news/society/192826" TargetMode="External"/><Relationship Id="rId43" Type="http://schemas.openxmlformats.org/officeDocument/2006/relationships/hyperlink" Target="https://toptver.ru/lenta/gubernator-igor-rudenja-pozdravil-rosgvardejcev-s-professionalnym-prazdnikom/" TargetMode="External"/><Relationship Id="rId48" Type="http://schemas.openxmlformats.org/officeDocument/2006/relationships/hyperlink" Target="http://konzarya.ru/node/19779" TargetMode="External"/><Relationship Id="rId56" Type="http://schemas.openxmlformats.org/officeDocument/2006/relationships/footer" Target="footer1.xml"/><Relationship Id="rId8" Type="http://schemas.openxmlformats.org/officeDocument/2006/relationships/image" Target="media/image1.gif"/><Relationship Id="rId51" Type="http://schemas.openxmlformats.org/officeDocument/2006/relationships/hyperlink" Target="https://vedtver.ru/news/society/pozdravlenie-gubernatora-igorja-rudeni-s-dnjom-vojsk-nacionalnoj-gvardii-rf/"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1\Downloads\&#1044;&#1045;&#1053;&#1068;_28-03-20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1\Downloads\&#1044;&#1045;&#1053;&#1068;_28-03-202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Downloads\&#1044;&#1045;&#1053;&#1068;_28-03-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6.7197377026900776E-2"/>
          <c:y val="0"/>
          <c:w val="0.86129025133994175"/>
          <c:h val="0.95049531308586432"/>
        </c:manualLayout>
      </c:layout>
      <c:doughnutChart>
        <c:varyColors val="1"/>
        <c:ser>
          <c:idx val="0"/>
          <c:order val="0"/>
          <c:dLbls>
            <c:dLbl>
              <c:idx val="0"/>
              <c:layout>
                <c:manualLayout>
                  <c:x val="0"/>
                  <c:y val="-5.5667253459984474E-2"/>
                </c:manualLayout>
              </c:layout>
              <c:showPercent val="1"/>
            </c:dLbl>
            <c:txPr>
              <a:bodyPr rot="0" vert="horz"/>
              <a:lstStyle/>
              <a:p>
                <a:pPr algn="ctr">
                  <a:defRPr/>
                </a:pPr>
                <a:endParaRPr lang="ru-RU"/>
              </a:p>
            </c:txPr>
            <c:showPercent val="1"/>
            <c:showLeaderLines val="1"/>
          </c:dLbls>
          <c:cat>
            <c:strRef>
              <c:f>'[ДЕНЬ_28-03-2022.xlsx]СМИ по категориям'!$C$22,'[ДЕНЬ_28-03-2022.xlsx]СМИ по категориям'!$D$22,'[ДЕНЬ_28-03-2022.xlsx]СМИ по категориям'!$E$22,'[ДЕНЬ_28-03-2022.xlsx]СМИ по категориям'!$F$22,'[ДЕНЬ_28-03-2022.xlsx]СМИ по категориям'!$G$22,'[ДЕНЬ_28-03-2022.xlsx]СМИ по категориям'!$H$22,'[ДЕНЬ_28-03-2022.xlsx]СМИ по категориям'!$I$22</c:f>
              <c:strCache>
                <c:ptCount val="3"/>
                <c:pt idx="0">
                  <c:v>Информагентства</c:v>
                </c:pt>
                <c:pt idx="1">
                  <c:v>Интернет</c:v>
                </c:pt>
                <c:pt idx="2">
                  <c:v>ТВ</c:v>
                </c:pt>
              </c:strCache>
            </c:strRef>
          </c:cat>
          <c:val>
            <c:numRef>
              <c:f>'[ДЕНЬ_28-03-2022.xlsx]СМИ по категориям'!$C$23,'[ДЕНЬ_28-03-2022.xlsx]СМИ по категориям'!$D$23,'[ДЕНЬ_28-03-2022.xlsx]СМИ по категориям'!$E$23,'[ДЕНЬ_28-03-2022.xlsx]СМИ по категориям'!$F$23,'[ДЕНЬ_28-03-2022.xlsx]СМИ по категориям'!$G$23,'[ДЕНЬ_28-03-2022.xlsx]СМИ по категориям'!$H$23,'[ДЕНЬ_28-03-2022.xlsx]СМИ по категориям'!$I$23</c:f>
              <c:numCache>
                <c:formatCode>General</c:formatCode>
                <c:ptCount val="3"/>
                <c:pt idx="0">
                  <c:v>1</c:v>
                </c:pt>
                <c:pt idx="1">
                  <c:v>66</c:v>
                </c:pt>
                <c:pt idx="2">
                  <c:v>4</c:v>
                </c:pt>
              </c:numCache>
            </c:numRef>
          </c:val>
        </c:ser>
        <c:firstSliceAng val="0"/>
        <c:holeSize val="50"/>
      </c:doughnutChart>
      <c:spPr>
        <a:solidFill>
          <a:srgbClr val="FFFFFF"/>
        </a:solidFill>
        <a:ln w="12700">
          <a:noFill/>
        </a:ln>
      </c:spPr>
    </c:plotArea>
    <c:legend>
      <c:legendPos val="b"/>
      <c:spPr>
        <a:ln>
          <a:noFill/>
        </a:ln>
      </c:spPr>
    </c:legend>
    <c:plotVisOnly val="1"/>
    <c:dispBlanksAs val="zero"/>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barChart>
        <c:barDir val="bar"/>
        <c:grouping val="stacked"/>
        <c:ser>
          <c:idx val="0"/>
          <c:order val="0"/>
          <c:tx>
            <c:v>Федеральный уровень</c:v>
          </c:tx>
          <c:cat>
            <c:strRef>
              <c:f>'[ДЕНЬ_28-03-2022.xlsx]СМИ по категориям'!$C$25,'[ДЕНЬ_28-03-2022.xlsx]СМИ по категориям'!$D$25,'[ДЕНЬ_28-03-2022.xlsx]СМИ по категориям'!$E$25,'[ДЕНЬ_28-03-2022.xlsx]СМИ по категориям'!$F$25,'[ДЕНЬ_28-03-2022.xlsx]СМИ по категориям'!$G$25,'[ДЕНЬ_28-03-2022.xlsx]СМИ по категориям'!$H$25,'[ДЕНЬ_28-03-2022.xlsx]СМИ по категориям'!$I$25</c:f>
              <c:strCache>
                <c:ptCount val="3"/>
                <c:pt idx="0">
                  <c:v>Информагентства</c:v>
                </c:pt>
                <c:pt idx="1">
                  <c:v>Интернет</c:v>
                </c:pt>
                <c:pt idx="2">
                  <c:v>ТВ</c:v>
                </c:pt>
              </c:strCache>
            </c:strRef>
          </c:cat>
          <c:val>
            <c:numRef>
              <c:f>'[ДЕНЬ_28-03-2022.xlsx]СМИ по категориям'!$C$26,'[ДЕНЬ_28-03-2022.xlsx]СМИ по категориям'!$D$26,'[ДЕНЬ_28-03-2022.xlsx]СМИ по категориям'!$E$26,'[ДЕНЬ_28-03-2022.xlsx]СМИ по категориям'!$F$26,'[ДЕНЬ_28-03-2022.xlsx]СМИ по категориям'!$G$26,'[ДЕНЬ_28-03-2022.xlsx]СМИ по категориям'!$H$26,'[ДЕНЬ_28-03-2022.xlsx]СМИ по категориям'!$I$26</c:f>
              <c:numCache>
                <c:formatCode>General</c:formatCode>
                <c:ptCount val="3"/>
                <c:pt idx="0">
                  <c:v>1</c:v>
                </c:pt>
                <c:pt idx="1">
                  <c:v>7</c:v>
                </c:pt>
                <c:pt idx="2">
                  <c:v>0</c:v>
                </c:pt>
              </c:numCache>
            </c:numRef>
          </c:val>
        </c:ser>
        <c:ser>
          <c:idx val="1"/>
          <c:order val="1"/>
          <c:tx>
            <c:v>Региональный уровень</c:v>
          </c:tx>
          <c:cat>
            <c:strRef>
              <c:f>'[ДЕНЬ_28-03-2022.xlsx]СМИ по категориям'!$C$25,'[ДЕНЬ_28-03-2022.xlsx]СМИ по категориям'!$D$25,'[ДЕНЬ_28-03-2022.xlsx]СМИ по категориям'!$E$25,'[ДЕНЬ_28-03-2022.xlsx]СМИ по категориям'!$F$25,'[ДЕНЬ_28-03-2022.xlsx]СМИ по категориям'!$G$25,'[ДЕНЬ_28-03-2022.xlsx]СМИ по категориям'!$H$25,'[ДЕНЬ_28-03-2022.xlsx]СМИ по категориям'!$I$25</c:f>
              <c:strCache>
                <c:ptCount val="3"/>
                <c:pt idx="0">
                  <c:v>Информагентства</c:v>
                </c:pt>
                <c:pt idx="1">
                  <c:v>Интернет</c:v>
                </c:pt>
                <c:pt idx="2">
                  <c:v>ТВ</c:v>
                </c:pt>
              </c:strCache>
            </c:strRef>
          </c:cat>
          <c:val>
            <c:numRef>
              <c:f>'[ДЕНЬ_28-03-2022.xlsx]СМИ по категориям'!$C$27,'[ДЕНЬ_28-03-2022.xlsx]СМИ по категориям'!$D$27,'[ДЕНЬ_28-03-2022.xlsx]СМИ по категориям'!$E$27,'[ДЕНЬ_28-03-2022.xlsx]СМИ по категориям'!$F$27,'[ДЕНЬ_28-03-2022.xlsx]СМИ по категориям'!$G$27,'[ДЕНЬ_28-03-2022.xlsx]СМИ по категориям'!$H$27,'[ДЕНЬ_28-03-2022.xlsx]СМИ по категориям'!$I$27</c:f>
              <c:numCache>
                <c:formatCode>General</c:formatCode>
                <c:ptCount val="3"/>
                <c:pt idx="0">
                  <c:v>0</c:v>
                </c:pt>
                <c:pt idx="1">
                  <c:v>59</c:v>
                </c:pt>
                <c:pt idx="2">
                  <c:v>4</c:v>
                </c:pt>
              </c:numCache>
            </c:numRef>
          </c:val>
        </c:ser>
        <c:ser>
          <c:idx val="2"/>
          <c:order val="2"/>
          <c:tx>
            <c:v>Зарубежный уровень</c:v>
          </c:tx>
          <c:cat>
            <c:strRef>
              <c:f>'[ДЕНЬ_28-03-2022.xlsx]СМИ по категориям'!$C$25,'[ДЕНЬ_28-03-2022.xlsx]СМИ по категориям'!$D$25,'[ДЕНЬ_28-03-2022.xlsx]СМИ по категориям'!$E$25,'[ДЕНЬ_28-03-2022.xlsx]СМИ по категориям'!$F$25,'[ДЕНЬ_28-03-2022.xlsx]СМИ по категориям'!$G$25,'[ДЕНЬ_28-03-2022.xlsx]СМИ по категориям'!$H$25,'[ДЕНЬ_28-03-2022.xlsx]СМИ по категориям'!$I$25</c:f>
              <c:strCache>
                <c:ptCount val="3"/>
                <c:pt idx="0">
                  <c:v>Информагентства</c:v>
                </c:pt>
                <c:pt idx="1">
                  <c:v>Интернет</c:v>
                </c:pt>
                <c:pt idx="2">
                  <c:v>ТВ</c:v>
                </c:pt>
              </c:strCache>
            </c:strRef>
          </c:cat>
          <c:val>
            <c:numRef>
              <c:f>'[ДЕНЬ_28-03-2022.xlsx]СМИ по категориям'!$C$28,'[ДЕНЬ_28-03-2022.xlsx]СМИ по категориям'!$D$28,'[ДЕНЬ_28-03-2022.xlsx]СМИ по категориям'!$E$28,'[ДЕНЬ_28-03-2022.xlsx]СМИ по категориям'!$F$28,'[ДЕНЬ_28-03-2022.xlsx]СМИ по категориям'!$G$28,'[ДЕНЬ_28-03-2022.xlsx]СМИ по категориям'!$H$28,'[ДЕНЬ_28-03-2022.xlsx]СМИ по категориям'!$I$28</c:f>
            </c:numRef>
          </c:val>
        </c:ser>
        <c:overlap val="100"/>
        <c:axId val="79735808"/>
        <c:axId val="81306368"/>
      </c:barChart>
      <c:catAx>
        <c:axId val="79735808"/>
        <c:scaling>
          <c:orientation val="maxMin"/>
        </c:scaling>
        <c:axPos val="l"/>
        <c:numFmt formatCode="General" sourceLinked="1"/>
        <c:tickLblPos val="low"/>
        <c:crossAx val="81306368"/>
        <c:crosses val="autoZero"/>
        <c:lblAlgn val="ctr"/>
        <c:lblOffset val="100"/>
        <c:tickLblSkip val="1"/>
      </c:catAx>
      <c:valAx>
        <c:axId val="81306368"/>
        <c:scaling>
          <c:orientation val="minMax"/>
        </c:scaling>
        <c:axPos val="t"/>
        <c:numFmt formatCode="General" sourceLinked="1"/>
        <c:majorTickMark val="in"/>
        <c:tickLblPos val="nextTo"/>
        <c:crossAx val="79735808"/>
        <c:crosses val="autoZero"/>
        <c:crossBetween val="between"/>
      </c:valAx>
      <c:spPr>
        <a:solidFill>
          <a:srgbClr val="FFFFFF"/>
        </a:solidFill>
        <a:ln w="12700">
          <a:noFill/>
        </a:ln>
      </c:spPr>
    </c:plotArea>
    <c:legend>
      <c:legendPos val="b"/>
      <c:spPr>
        <a:ln>
          <a:noFill/>
        </a:ln>
      </c:spPr>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49228662641188015"/>
          <c:y val="1.9147520716448967E-2"/>
          <c:w val="0.49411464455628185"/>
          <c:h val="0.96330058529347273"/>
        </c:manualLayout>
      </c:layout>
      <c:barChart>
        <c:barDir val="bar"/>
        <c:grouping val="clustered"/>
        <c:ser>
          <c:idx val="0"/>
          <c:order val="0"/>
          <c:tx>
            <c:v>МедиаИндекс</c:v>
          </c:tx>
          <c:dLbls>
            <c:txPr>
              <a:bodyPr rot="0" vert="horz"/>
              <a:lstStyle/>
              <a:p>
                <a:pPr algn="ctr">
                  <a:defRPr b="1"/>
                </a:pPr>
                <a:endParaRPr lang="ru-RU"/>
              </a:p>
            </c:txPr>
            <c:showVal val="1"/>
          </c:dLbls>
          <c:cat>
            <c:strRef>
              <c:f>'СМИ по МедиаИндексу'!$B$28:$B$57</c:f>
              <c:strCache>
                <c:ptCount val="21"/>
                <c:pt idx="0">
                  <c:v>Tverigrad.ru</c:v>
                </c:pt>
                <c:pt idx="1">
                  <c:v>ИА Росбалт</c:v>
                </c:pt>
                <c:pt idx="2">
                  <c:v>Тверские ведомости (vedtver.ru)</c:v>
                </c:pt>
                <c:pt idx="3">
                  <c:v>Афанасий-бизнес (afanasy.biz)</c:v>
                </c:pt>
                <c:pt idx="4">
                  <c:v>Тверская жизнь (tverlife.ru)</c:v>
                </c:pt>
                <c:pt idx="5">
                  <c:v>Вести.ru</c:v>
                </c:pt>
                <c:pt idx="6">
                  <c:v>ГТРК Тверь</c:v>
                </c:pt>
                <c:pt idx="7">
                  <c:v>Комсомольская правда (tver.kp.ru)</c:v>
                </c:pt>
                <c:pt idx="8">
                  <c:v>Московский Комсомолец (tver.mk.ru)</c:v>
                </c:pt>
                <c:pt idx="9">
                  <c:v>Вся Тверь (газета-вся-тверь.рф)</c:v>
                </c:pt>
                <c:pt idx="10">
                  <c:v>Тверь (toptver.ru)</c:v>
                </c:pt>
                <c:pt idx="11">
                  <c:v>Аргументы и Факты (tver.aif.ru)</c:v>
                </c:pt>
                <c:pt idx="12">
                  <c:v>Заря (konzarya.ru)</c:v>
                </c:pt>
                <c:pt idx="13">
                  <c:v>TvTver.ru</c:v>
                </c:pt>
                <c:pt idx="14">
                  <c:v>Новости Твери (tver-news.net)</c:v>
                </c:pt>
                <c:pt idx="15">
                  <c:v>Новоторжский вестник (nvestnik.ru)</c:v>
                </c:pt>
                <c:pt idx="16">
                  <c:v>ВОТ! (vot69.ru)</c:v>
                </c:pt>
                <c:pt idx="17">
                  <c:v>Inform69.ru</c:v>
                </c:pt>
                <c:pt idx="18">
                  <c:v>Бежецкая жизнь (bzgazeta.ru)</c:v>
                </c:pt>
                <c:pt idx="19">
                  <c:v>Старицкий вестник (st-vestnik.ru)</c:v>
                </c:pt>
                <c:pt idx="20">
                  <c:v>Удомельская газета (udomelskaya-gazeta.ru)</c:v>
                </c:pt>
              </c:strCache>
            </c:strRef>
          </c:cat>
          <c:val>
            <c:numRef>
              <c:f>'СМИ по МедиаИндексу'!$C$28:$C$57</c:f>
              <c:numCache>
                <c:formatCode>General</c:formatCode>
                <c:ptCount val="21"/>
                <c:pt idx="0">
                  <c:v>159</c:v>
                </c:pt>
                <c:pt idx="1">
                  <c:v>68</c:v>
                </c:pt>
                <c:pt idx="2">
                  <c:v>47</c:v>
                </c:pt>
                <c:pt idx="3">
                  <c:v>31</c:v>
                </c:pt>
                <c:pt idx="4">
                  <c:v>31</c:v>
                </c:pt>
                <c:pt idx="5">
                  <c:v>21</c:v>
                </c:pt>
                <c:pt idx="6">
                  <c:v>21</c:v>
                </c:pt>
                <c:pt idx="7">
                  <c:v>14</c:v>
                </c:pt>
                <c:pt idx="8">
                  <c:v>12</c:v>
                </c:pt>
                <c:pt idx="9">
                  <c:v>9</c:v>
                </c:pt>
                <c:pt idx="10">
                  <c:v>9</c:v>
                </c:pt>
                <c:pt idx="11">
                  <c:v>7</c:v>
                </c:pt>
                <c:pt idx="12">
                  <c:v>7</c:v>
                </c:pt>
                <c:pt idx="13">
                  <c:v>6</c:v>
                </c:pt>
                <c:pt idx="14">
                  <c:v>4</c:v>
                </c:pt>
                <c:pt idx="15">
                  <c:v>4</c:v>
                </c:pt>
                <c:pt idx="16">
                  <c:v>3</c:v>
                </c:pt>
                <c:pt idx="17">
                  <c:v>2</c:v>
                </c:pt>
                <c:pt idx="18">
                  <c:v>1</c:v>
                </c:pt>
                <c:pt idx="19">
                  <c:v>1</c:v>
                </c:pt>
                <c:pt idx="20">
                  <c:v>1</c:v>
                </c:pt>
              </c:numCache>
            </c:numRef>
          </c:val>
        </c:ser>
        <c:ser>
          <c:idx val="1"/>
          <c:order val="1"/>
          <c:tx>
            <c:v>Кол-во сообщений</c:v>
          </c:tx>
          <c:dLbls>
            <c:showVal val="1"/>
          </c:dLbls>
          <c:cat>
            <c:strRef>
              <c:f>'СМИ по МедиаИндексу'!$B$28:$B$57</c:f>
              <c:strCache>
                <c:ptCount val="21"/>
                <c:pt idx="0">
                  <c:v>Tverigrad.ru</c:v>
                </c:pt>
                <c:pt idx="1">
                  <c:v>ИА Росбалт</c:v>
                </c:pt>
                <c:pt idx="2">
                  <c:v>Тверские ведомости (vedtver.ru)</c:v>
                </c:pt>
                <c:pt idx="3">
                  <c:v>Афанасий-бизнес (afanasy.biz)</c:v>
                </c:pt>
                <c:pt idx="4">
                  <c:v>Тверская жизнь (tverlife.ru)</c:v>
                </c:pt>
                <c:pt idx="5">
                  <c:v>Вести.ru</c:v>
                </c:pt>
                <c:pt idx="6">
                  <c:v>ГТРК Тверь</c:v>
                </c:pt>
                <c:pt idx="7">
                  <c:v>Комсомольская правда (tver.kp.ru)</c:v>
                </c:pt>
                <c:pt idx="8">
                  <c:v>Московский Комсомолец (tver.mk.ru)</c:v>
                </c:pt>
                <c:pt idx="9">
                  <c:v>Вся Тверь (газета-вся-тверь.рф)</c:v>
                </c:pt>
                <c:pt idx="10">
                  <c:v>Тверь (toptver.ru)</c:v>
                </c:pt>
                <c:pt idx="11">
                  <c:v>Аргументы и Факты (tver.aif.ru)</c:v>
                </c:pt>
                <c:pt idx="12">
                  <c:v>Заря (konzarya.ru)</c:v>
                </c:pt>
                <c:pt idx="13">
                  <c:v>TvTver.ru</c:v>
                </c:pt>
                <c:pt idx="14">
                  <c:v>Новости Твери (tver-news.net)</c:v>
                </c:pt>
                <c:pt idx="15">
                  <c:v>Новоторжский вестник (nvestnik.ru)</c:v>
                </c:pt>
                <c:pt idx="16">
                  <c:v>ВОТ! (vot69.ru)</c:v>
                </c:pt>
                <c:pt idx="17">
                  <c:v>Inform69.ru</c:v>
                </c:pt>
                <c:pt idx="18">
                  <c:v>Бежецкая жизнь (bzgazeta.ru)</c:v>
                </c:pt>
                <c:pt idx="19">
                  <c:v>Старицкий вестник (st-vestnik.ru)</c:v>
                </c:pt>
                <c:pt idx="20">
                  <c:v>Удомельская газета (udomelskaya-gazeta.ru)</c:v>
                </c:pt>
              </c:strCache>
            </c:strRef>
          </c:cat>
          <c:val>
            <c:numRef>
              <c:f>'СМИ по МедиаИндексу'!$D$28:$D$57</c:f>
              <c:numCache>
                <c:formatCode>General</c:formatCode>
                <c:ptCount val="21"/>
                <c:pt idx="0">
                  <c:v>4</c:v>
                </c:pt>
                <c:pt idx="1">
                  <c:v>1</c:v>
                </c:pt>
                <c:pt idx="2">
                  <c:v>6</c:v>
                </c:pt>
                <c:pt idx="3">
                  <c:v>2</c:v>
                </c:pt>
                <c:pt idx="4">
                  <c:v>5</c:v>
                </c:pt>
                <c:pt idx="5">
                  <c:v>1</c:v>
                </c:pt>
                <c:pt idx="6">
                  <c:v>4</c:v>
                </c:pt>
                <c:pt idx="7">
                  <c:v>3</c:v>
                </c:pt>
                <c:pt idx="8">
                  <c:v>4</c:v>
                </c:pt>
                <c:pt idx="9">
                  <c:v>2</c:v>
                </c:pt>
                <c:pt idx="10">
                  <c:v>2</c:v>
                </c:pt>
                <c:pt idx="11">
                  <c:v>2</c:v>
                </c:pt>
                <c:pt idx="12">
                  <c:v>3</c:v>
                </c:pt>
                <c:pt idx="13">
                  <c:v>1</c:v>
                </c:pt>
                <c:pt idx="14">
                  <c:v>4</c:v>
                </c:pt>
                <c:pt idx="15">
                  <c:v>3</c:v>
                </c:pt>
                <c:pt idx="16">
                  <c:v>3</c:v>
                </c:pt>
                <c:pt idx="17">
                  <c:v>2</c:v>
                </c:pt>
                <c:pt idx="18">
                  <c:v>1</c:v>
                </c:pt>
                <c:pt idx="19">
                  <c:v>1</c:v>
                </c:pt>
                <c:pt idx="20">
                  <c:v>1</c:v>
                </c:pt>
              </c:numCache>
            </c:numRef>
          </c:val>
        </c:ser>
        <c:axId val="91664384"/>
        <c:axId val="91665920"/>
      </c:barChart>
      <c:catAx>
        <c:axId val="91664384"/>
        <c:scaling>
          <c:orientation val="maxMin"/>
        </c:scaling>
        <c:axPos val="l"/>
        <c:numFmt formatCode="General" sourceLinked="1"/>
        <c:tickLblPos val="low"/>
        <c:crossAx val="91665920"/>
        <c:crosses val="autoZero"/>
        <c:lblAlgn val="ctr"/>
        <c:lblOffset val="100"/>
        <c:tickLblSkip val="1"/>
      </c:catAx>
      <c:valAx>
        <c:axId val="91665920"/>
        <c:scaling>
          <c:orientation val="minMax"/>
        </c:scaling>
        <c:delete val="1"/>
        <c:axPos val="t"/>
        <c:numFmt formatCode="General" sourceLinked="1"/>
        <c:majorTickMark val="in"/>
        <c:tickLblPos val="nextTo"/>
        <c:crossAx val="91664384"/>
        <c:crosses val="autoZero"/>
        <c:crossBetween val="between"/>
      </c:valAx>
      <c:spPr>
        <a:solidFill>
          <a:srgbClr val="FFFFFF"/>
        </a:solidFill>
        <a:ln w="12700">
          <a:noFill/>
        </a:ln>
      </c:spPr>
    </c:plotArea>
    <c:legend>
      <c:legendPos val="r"/>
      <c:legendEntry>
        <c:idx val="0"/>
        <c:txPr>
          <a:bodyPr/>
          <a:lstStyle/>
          <a:p>
            <a:pPr>
              <a:defRPr b="1"/>
            </a:pPr>
            <a:endParaRPr lang="ru-RU"/>
          </a:p>
        </c:txPr>
      </c:legendEntry>
      <c:layout>
        <c:manualLayout>
          <c:xMode val="edge"/>
          <c:yMode val="edge"/>
          <c:x val="0.77879979041042291"/>
          <c:y val="0.85236696148069124"/>
          <c:w val="0.20997850793780765"/>
          <c:h val="0.10903558184779859"/>
        </c:manualLayout>
      </c:layout>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B7EB35-189E-4C0B-86F0-A710E7A67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1351</TotalTime>
  <Pages>6</Pages>
  <Words>1488</Words>
  <Characters>8485</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МОНИТОРИНГ ФЕДЕРАЛЬНЫХ СМИ</vt:lpstr>
    </vt:vector>
  </TitlesOfParts>
  <Company>SPecialiST RePack</Company>
  <LinksUpToDate>false</LinksUpToDate>
  <CharactersWithSpaces>9954</CharactersWithSpaces>
  <SharedDoc>false</SharedDoc>
  <HLinks>
    <vt:vector size="66" baseType="variant">
      <vt:variant>
        <vt:i4>2293809</vt:i4>
      </vt:variant>
      <vt:variant>
        <vt:i4>60</vt:i4>
      </vt:variant>
      <vt:variant>
        <vt:i4>0</vt:i4>
      </vt:variant>
      <vt:variant>
        <vt:i4>5</vt:i4>
      </vt:variant>
      <vt:variant>
        <vt:lpwstr/>
      </vt:variant>
      <vt:variant>
        <vt:lpwstr>_Toc158543981#_Toc158543981</vt:lpwstr>
      </vt:variant>
      <vt:variant>
        <vt:i4>1507378</vt:i4>
      </vt:variant>
      <vt:variant>
        <vt:i4>53</vt:i4>
      </vt:variant>
      <vt:variant>
        <vt:i4>0</vt:i4>
      </vt:variant>
      <vt:variant>
        <vt:i4>5</vt:i4>
      </vt:variant>
      <vt:variant>
        <vt:lpwstr/>
      </vt:variant>
      <vt:variant>
        <vt:lpwstr>_Toc397439545</vt:lpwstr>
      </vt:variant>
      <vt:variant>
        <vt:i4>1507378</vt:i4>
      </vt:variant>
      <vt:variant>
        <vt:i4>47</vt:i4>
      </vt:variant>
      <vt:variant>
        <vt:i4>0</vt:i4>
      </vt:variant>
      <vt:variant>
        <vt:i4>5</vt:i4>
      </vt:variant>
      <vt:variant>
        <vt:lpwstr/>
      </vt:variant>
      <vt:variant>
        <vt:lpwstr>_Toc397439544</vt:lpwstr>
      </vt:variant>
      <vt:variant>
        <vt:i4>1507378</vt:i4>
      </vt:variant>
      <vt:variant>
        <vt:i4>41</vt:i4>
      </vt:variant>
      <vt:variant>
        <vt:i4>0</vt:i4>
      </vt:variant>
      <vt:variant>
        <vt:i4>5</vt:i4>
      </vt:variant>
      <vt:variant>
        <vt:lpwstr/>
      </vt:variant>
      <vt:variant>
        <vt:lpwstr>_Toc397439543</vt:lpwstr>
      </vt:variant>
      <vt:variant>
        <vt:i4>1507378</vt:i4>
      </vt:variant>
      <vt:variant>
        <vt:i4>35</vt:i4>
      </vt:variant>
      <vt:variant>
        <vt:i4>0</vt:i4>
      </vt:variant>
      <vt:variant>
        <vt:i4>5</vt:i4>
      </vt:variant>
      <vt:variant>
        <vt:lpwstr/>
      </vt:variant>
      <vt:variant>
        <vt:lpwstr>_Toc397439542</vt:lpwstr>
      </vt:variant>
      <vt:variant>
        <vt:i4>1507378</vt:i4>
      </vt:variant>
      <vt:variant>
        <vt:i4>29</vt:i4>
      </vt:variant>
      <vt:variant>
        <vt:i4>0</vt:i4>
      </vt:variant>
      <vt:variant>
        <vt:i4>5</vt:i4>
      </vt:variant>
      <vt:variant>
        <vt:lpwstr/>
      </vt:variant>
      <vt:variant>
        <vt:lpwstr>_Toc397439541</vt:lpwstr>
      </vt:variant>
      <vt:variant>
        <vt:i4>1507378</vt:i4>
      </vt:variant>
      <vt:variant>
        <vt:i4>23</vt:i4>
      </vt:variant>
      <vt:variant>
        <vt:i4>0</vt:i4>
      </vt:variant>
      <vt:variant>
        <vt:i4>5</vt:i4>
      </vt:variant>
      <vt:variant>
        <vt:lpwstr/>
      </vt:variant>
      <vt:variant>
        <vt:lpwstr>_Toc397439540</vt:lpwstr>
      </vt:variant>
      <vt:variant>
        <vt:i4>1048626</vt:i4>
      </vt:variant>
      <vt:variant>
        <vt:i4>17</vt:i4>
      </vt:variant>
      <vt:variant>
        <vt:i4>0</vt:i4>
      </vt:variant>
      <vt:variant>
        <vt:i4>5</vt:i4>
      </vt:variant>
      <vt:variant>
        <vt:lpwstr/>
      </vt:variant>
      <vt:variant>
        <vt:lpwstr>_Toc397439539</vt:lpwstr>
      </vt:variant>
      <vt:variant>
        <vt:i4>1048626</vt:i4>
      </vt:variant>
      <vt:variant>
        <vt:i4>11</vt:i4>
      </vt:variant>
      <vt:variant>
        <vt:i4>0</vt:i4>
      </vt:variant>
      <vt:variant>
        <vt:i4>5</vt:i4>
      </vt:variant>
      <vt:variant>
        <vt:lpwstr/>
      </vt:variant>
      <vt:variant>
        <vt:lpwstr>_Toc397439538</vt:lpwstr>
      </vt:variant>
      <vt:variant>
        <vt:i4>1048626</vt:i4>
      </vt:variant>
      <vt:variant>
        <vt:i4>5</vt:i4>
      </vt:variant>
      <vt:variant>
        <vt:i4>0</vt:i4>
      </vt:variant>
      <vt:variant>
        <vt:i4>5</vt:i4>
      </vt:variant>
      <vt:variant>
        <vt:lpwstr/>
      </vt:variant>
      <vt:variant>
        <vt:lpwstr>_Toc397439537</vt:lpwstr>
      </vt:variant>
      <vt:variant>
        <vt:i4>1048626</vt:i4>
      </vt:variant>
      <vt:variant>
        <vt:i4>2</vt:i4>
      </vt:variant>
      <vt:variant>
        <vt:i4>0</vt:i4>
      </vt:variant>
      <vt:variant>
        <vt:i4>5</vt:i4>
      </vt:variant>
      <vt:variant>
        <vt:lpwstr/>
      </vt:variant>
      <vt:variant>
        <vt:lpwstr>_Toc397439536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МОНИТОРИНГ ФЕДЕРАЛЬНЫХ СМИ</dc:title>
  <dc:creator>Aulitin</dc:creator>
  <cp:lastModifiedBy>1</cp:lastModifiedBy>
  <cp:revision>152</cp:revision>
  <cp:lastPrinted>2020-12-11T05:28:00Z</cp:lastPrinted>
  <dcterms:created xsi:type="dcterms:W3CDTF">2020-09-18T05:35:00Z</dcterms:created>
  <dcterms:modified xsi:type="dcterms:W3CDTF">2022-03-28T03:40:00Z</dcterms:modified>
</cp:coreProperties>
</file>