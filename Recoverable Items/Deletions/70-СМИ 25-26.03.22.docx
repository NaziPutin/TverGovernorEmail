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A460D"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7E16E1">
        <w:rPr>
          <w:rFonts w:ascii="Arial" w:hAnsi="Arial" w:cs="Arial"/>
          <w:b/>
          <w:caps w:val="0"/>
          <w:sz w:val="28"/>
          <w:szCs w:val="28"/>
          <w:lang w:val="ru-RU"/>
        </w:rPr>
        <w:t>6</w:t>
      </w:r>
      <w:r>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F719A4" w:rsidP="00206896">
          <w:pPr>
            <w:pStyle w:val="26"/>
            <w:rPr>
              <w:rFonts w:asciiTheme="minorHAnsi" w:eastAsiaTheme="minorEastAsia" w:hAnsiTheme="minorHAnsi" w:cstheme="minorBidi"/>
              <w:sz w:val="22"/>
              <w:szCs w:val="22"/>
            </w:rPr>
          </w:pPr>
          <w:r w:rsidRPr="00F719A4">
            <w:rPr>
              <w:sz w:val="22"/>
              <w:szCs w:val="22"/>
            </w:rPr>
            <w:fldChar w:fldCharType="begin"/>
          </w:r>
          <w:r w:rsidR="007715D0" w:rsidRPr="003F1B53">
            <w:rPr>
              <w:sz w:val="22"/>
              <w:szCs w:val="22"/>
            </w:rPr>
            <w:instrText xml:space="preserve"> TOC \o "1-3" \h \z \u </w:instrText>
          </w:r>
          <w:r w:rsidRPr="00F719A4">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F719A4"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F719A4"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F719A4"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F719A4"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C61155" w:rsidP="007E4DB4">
      <w:pPr>
        <w:ind w:hanging="142"/>
        <w:jc w:val="center"/>
        <w:rPr>
          <w:noProof/>
        </w:rPr>
      </w:pPr>
      <w:r w:rsidRPr="00C61155">
        <w:rPr>
          <w:noProof/>
        </w:rPr>
        <w:drawing>
          <wp:inline distT="0" distB="0" distL="0" distR="0">
            <wp:extent cx="2949934" cy="2965837"/>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C61155" w:rsidRDefault="00C61155" w:rsidP="007E4DB4">
      <w:pPr>
        <w:ind w:hanging="142"/>
        <w:jc w:val="center"/>
        <w:rPr>
          <w:noProof/>
        </w:rPr>
      </w:pPr>
    </w:p>
    <w:p w:rsidR="00AB3374" w:rsidRDefault="00AB3374" w:rsidP="007E4DB4">
      <w:pPr>
        <w:ind w:hanging="142"/>
        <w:jc w:val="center"/>
        <w:rPr>
          <w:noProof/>
        </w:rPr>
      </w:pPr>
    </w:p>
    <w:p w:rsidR="00DA460D" w:rsidRDefault="00C61155" w:rsidP="007E4DB4">
      <w:pPr>
        <w:ind w:hanging="142"/>
        <w:jc w:val="center"/>
        <w:rPr>
          <w:noProof/>
        </w:rPr>
      </w:pPr>
      <w:r w:rsidRPr="00C61155">
        <w:rPr>
          <w:noProof/>
        </w:rPr>
        <w:drawing>
          <wp:inline distT="0" distB="0" distL="0" distR="0">
            <wp:extent cx="6543923" cy="266368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460D" w:rsidRDefault="00DA460D"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15" w:type="pct"/>
        <w:tblLayout w:type="fixed"/>
        <w:tblLook w:val="04A0"/>
      </w:tblPr>
      <w:tblGrid>
        <w:gridCol w:w="3371"/>
        <w:gridCol w:w="2411"/>
        <w:gridCol w:w="2407"/>
        <w:gridCol w:w="1984"/>
      </w:tblGrid>
      <w:tr w:rsidR="00C61155" w:rsidRPr="00E35F3F" w:rsidTr="00C61155">
        <w:trPr>
          <w:trHeight w:val="288"/>
        </w:trPr>
        <w:tc>
          <w:tcPr>
            <w:tcW w:w="16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61155" w:rsidRDefault="00C61155" w:rsidP="00E35F3F">
            <w:pPr>
              <w:jc w:val="center"/>
              <w:rPr>
                <w:rFonts w:ascii="Arial" w:hAnsi="Arial" w:cs="Arial"/>
                <w:b/>
                <w:bCs/>
                <w:sz w:val="22"/>
                <w:szCs w:val="22"/>
              </w:rPr>
            </w:pPr>
          </w:p>
          <w:p w:rsidR="00C61155" w:rsidRDefault="00C61155" w:rsidP="00E35F3F">
            <w:pPr>
              <w:jc w:val="center"/>
              <w:rPr>
                <w:rFonts w:ascii="Arial" w:hAnsi="Arial" w:cs="Arial"/>
                <w:b/>
                <w:bCs/>
                <w:sz w:val="22"/>
                <w:szCs w:val="22"/>
              </w:rPr>
            </w:pPr>
            <w:r w:rsidRPr="00E35F3F">
              <w:rPr>
                <w:rFonts w:ascii="Arial" w:hAnsi="Arial" w:cs="Arial"/>
                <w:b/>
                <w:bCs/>
                <w:sz w:val="22"/>
                <w:szCs w:val="22"/>
              </w:rPr>
              <w:t>Категории СМИ</w:t>
            </w:r>
          </w:p>
          <w:p w:rsidR="00C61155" w:rsidRPr="00E35F3F" w:rsidRDefault="00C61155" w:rsidP="00E35F3F">
            <w:pPr>
              <w:jc w:val="center"/>
              <w:rPr>
                <w:rFonts w:ascii="Arial" w:hAnsi="Arial" w:cs="Arial"/>
                <w:b/>
                <w:bCs/>
                <w:sz w:val="22"/>
                <w:szCs w:val="22"/>
              </w:rPr>
            </w:pPr>
          </w:p>
        </w:tc>
        <w:tc>
          <w:tcPr>
            <w:tcW w:w="1185" w:type="pct"/>
            <w:tcBorders>
              <w:top w:val="single" w:sz="4" w:space="0" w:color="auto"/>
              <w:left w:val="nil"/>
              <w:bottom w:val="single" w:sz="4" w:space="0" w:color="auto"/>
              <w:right w:val="single" w:sz="4" w:space="0" w:color="auto"/>
            </w:tcBorders>
            <w:vAlign w:val="center"/>
          </w:tcPr>
          <w:p w:rsidR="00C61155" w:rsidRDefault="00C61155" w:rsidP="00972642">
            <w:pPr>
              <w:jc w:val="center"/>
              <w:rPr>
                <w:rFonts w:ascii="Arial" w:hAnsi="Arial" w:cs="Arial"/>
                <w:b/>
                <w:bCs/>
                <w:sz w:val="22"/>
                <w:szCs w:val="22"/>
              </w:rPr>
            </w:pPr>
            <w:r>
              <w:rPr>
                <w:rFonts w:ascii="Arial" w:hAnsi="Arial" w:cs="Arial"/>
                <w:b/>
                <w:bCs/>
                <w:sz w:val="22"/>
                <w:szCs w:val="22"/>
              </w:rPr>
              <w:t>Информагентства</w:t>
            </w:r>
          </w:p>
        </w:tc>
        <w:tc>
          <w:tcPr>
            <w:tcW w:w="1183" w:type="pct"/>
            <w:tcBorders>
              <w:top w:val="single" w:sz="4" w:space="0" w:color="auto"/>
              <w:left w:val="nil"/>
              <w:bottom w:val="single" w:sz="4" w:space="0" w:color="auto"/>
              <w:right w:val="single" w:sz="4" w:space="0" w:color="auto"/>
            </w:tcBorders>
            <w:vAlign w:val="center"/>
          </w:tcPr>
          <w:p w:rsidR="00C61155" w:rsidRDefault="00C61155" w:rsidP="00EF266D">
            <w:pPr>
              <w:jc w:val="center"/>
              <w:rPr>
                <w:rFonts w:ascii="Arial" w:hAnsi="Arial" w:cs="Arial"/>
                <w:b/>
                <w:bCs/>
                <w:sz w:val="22"/>
                <w:szCs w:val="22"/>
              </w:rPr>
            </w:pPr>
            <w:r w:rsidRPr="00363075">
              <w:rPr>
                <w:rFonts w:ascii="Arial" w:hAnsi="Arial" w:cs="Arial"/>
                <w:b/>
                <w:bCs/>
                <w:sz w:val="22"/>
                <w:szCs w:val="22"/>
              </w:rPr>
              <w:t>Интернет</w:t>
            </w:r>
          </w:p>
        </w:tc>
        <w:tc>
          <w:tcPr>
            <w:tcW w:w="975" w:type="pct"/>
            <w:tcBorders>
              <w:top w:val="single" w:sz="4" w:space="0" w:color="auto"/>
              <w:left w:val="nil"/>
              <w:bottom w:val="single" w:sz="4" w:space="0" w:color="auto"/>
              <w:right w:val="single" w:sz="4" w:space="0" w:color="auto"/>
            </w:tcBorders>
            <w:vAlign w:val="center"/>
          </w:tcPr>
          <w:p w:rsidR="00C61155" w:rsidRDefault="00C61155" w:rsidP="00EF266D">
            <w:pPr>
              <w:jc w:val="center"/>
              <w:rPr>
                <w:rFonts w:ascii="Arial" w:hAnsi="Arial" w:cs="Arial"/>
                <w:b/>
                <w:bCs/>
                <w:sz w:val="22"/>
                <w:szCs w:val="22"/>
              </w:rPr>
            </w:pPr>
            <w:r>
              <w:rPr>
                <w:rFonts w:ascii="Arial" w:hAnsi="Arial" w:cs="Arial"/>
                <w:b/>
                <w:bCs/>
                <w:sz w:val="22"/>
                <w:szCs w:val="22"/>
              </w:rPr>
              <w:t>ТВ</w:t>
            </w:r>
          </w:p>
        </w:tc>
      </w:tr>
      <w:tr w:rsidR="00C61155" w:rsidRPr="00E35F3F" w:rsidTr="00C61155">
        <w:trPr>
          <w:trHeight w:val="750"/>
        </w:trPr>
        <w:tc>
          <w:tcPr>
            <w:tcW w:w="1657" w:type="pct"/>
            <w:tcBorders>
              <w:top w:val="nil"/>
              <w:left w:val="single" w:sz="4" w:space="0" w:color="auto"/>
              <w:bottom w:val="single" w:sz="4" w:space="0" w:color="auto"/>
              <w:right w:val="single" w:sz="4" w:space="0" w:color="auto"/>
            </w:tcBorders>
            <w:shd w:val="clear" w:color="auto" w:fill="auto"/>
            <w:vAlign w:val="center"/>
            <w:hideMark/>
          </w:tcPr>
          <w:p w:rsidR="00C61155" w:rsidRDefault="00C61155" w:rsidP="00E35F3F">
            <w:pPr>
              <w:jc w:val="center"/>
              <w:rPr>
                <w:rFonts w:ascii="Arial" w:hAnsi="Arial" w:cs="Arial"/>
                <w:sz w:val="22"/>
                <w:szCs w:val="22"/>
              </w:rPr>
            </w:pPr>
          </w:p>
          <w:p w:rsidR="00C61155" w:rsidRDefault="00C61155"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C61155" w:rsidRPr="00E35F3F" w:rsidRDefault="00C61155" w:rsidP="00E35F3F">
            <w:pPr>
              <w:jc w:val="center"/>
              <w:rPr>
                <w:rFonts w:ascii="Arial" w:hAnsi="Arial" w:cs="Arial"/>
                <w:sz w:val="22"/>
                <w:szCs w:val="22"/>
              </w:rPr>
            </w:pPr>
          </w:p>
        </w:tc>
        <w:tc>
          <w:tcPr>
            <w:tcW w:w="1185" w:type="pct"/>
            <w:tcBorders>
              <w:top w:val="nil"/>
              <w:left w:val="nil"/>
              <w:bottom w:val="single" w:sz="4" w:space="0" w:color="auto"/>
              <w:right w:val="single" w:sz="4" w:space="0" w:color="auto"/>
            </w:tcBorders>
            <w:vAlign w:val="center"/>
          </w:tcPr>
          <w:p w:rsidR="00C61155" w:rsidRDefault="00C61155" w:rsidP="001E0723">
            <w:pPr>
              <w:jc w:val="center"/>
              <w:rPr>
                <w:rFonts w:ascii="Arial" w:hAnsi="Arial" w:cs="Arial"/>
                <w:sz w:val="22"/>
                <w:szCs w:val="22"/>
              </w:rPr>
            </w:pPr>
            <w:r>
              <w:rPr>
                <w:rFonts w:ascii="Arial" w:hAnsi="Arial" w:cs="Arial"/>
                <w:sz w:val="22"/>
                <w:szCs w:val="22"/>
              </w:rPr>
              <w:t>8</w:t>
            </w:r>
          </w:p>
        </w:tc>
        <w:tc>
          <w:tcPr>
            <w:tcW w:w="1183" w:type="pct"/>
            <w:tcBorders>
              <w:top w:val="nil"/>
              <w:left w:val="nil"/>
              <w:bottom w:val="single" w:sz="4" w:space="0" w:color="auto"/>
              <w:right w:val="single" w:sz="4" w:space="0" w:color="auto"/>
            </w:tcBorders>
            <w:vAlign w:val="center"/>
          </w:tcPr>
          <w:p w:rsidR="00C61155" w:rsidRDefault="00C61155" w:rsidP="00AB3374">
            <w:pPr>
              <w:jc w:val="center"/>
              <w:rPr>
                <w:rFonts w:ascii="Arial" w:hAnsi="Arial" w:cs="Arial"/>
                <w:sz w:val="22"/>
                <w:szCs w:val="22"/>
              </w:rPr>
            </w:pPr>
            <w:r>
              <w:rPr>
                <w:rFonts w:ascii="Arial" w:hAnsi="Arial" w:cs="Arial"/>
                <w:sz w:val="22"/>
                <w:szCs w:val="22"/>
              </w:rPr>
              <w:t>314</w:t>
            </w:r>
          </w:p>
        </w:tc>
        <w:tc>
          <w:tcPr>
            <w:tcW w:w="975" w:type="pct"/>
            <w:tcBorders>
              <w:top w:val="nil"/>
              <w:left w:val="nil"/>
              <w:bottom w:val="single" w:sz="4" w:space="0" w:color="auto"/>
              <w:right w:val="single" w:sz="4" w:space="0" w:color="auto"/>
            </w:tcBorders>
            <w:vAlign w:val="center"/>
          </w:tcPr>
          <w:p w:rsidR="00C61155" w:rsidRDefault="00C61155" w:rsidP="00AB3374">
            <w:pPr>
              <w:jc w:val="center"/>
              <w:rPr>
                <w:rFonts w:ascii="Arial" w:hAnsi="Arial" w:cs="Arial"/>
                <w:sz w:val="22"/>
                <w:szCs w:val="22"/>
              </w:rPr>
            </w:pPr>
            <w:r>
              <w:rPr>
                <w:rFonts w:ascii="Arial" w:hAnsi="Arial" w:cs="Arial"/>
                <w:sz w:val="22"/>
                <w:szCs w:val="22"/>
              </w:rPr>
              <w:t>12</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C61155" w:rsidP="00D8130B">
            <w:pPr>
              <w:jc w:val="center"/>
              <w:rPr>
                <w:rFonts w:ascii="Arial" w:hAnsi="Arial" w:cs="Arial"/>
                <w:b/>
                <w:bCs/>
                <w:sz w:val="22"/>
                <w:szCs w:val="22"/>
              </w:rPr>
            </w:pPr>
            <w:r>
              <w:rPr>
                <w:rFonts w:ascii="Arial" w:hAnsi="Arial" w:cs="Arial"/>
                <w:b/>
                <w:bCs/>
                <w:sz w:val="22"/>
                <w:szCs w:val="22"/>
              </w:rPr>
              <w:t>334</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C61155" w:rsidP="00D8130B">
            <w:pPr>
              <w:jc w:val="center"/>
              <w:rPr>
                <w:rFonts w:ascii="Arial" w:hAnsi="Arial" w:cs="Arial"/>
                <w:b/>
                <w:bCs/>
                <w:sz w:val="22"/>
                <w:szCs w:val="22"/>
              </w:rPr>
            </w:pPr>
            <w:r>
              <w:rPr>
                <w:rFonts w:ascii="Arial" w:hAnsi="Arial" w:cs="Arial"/>
                <w:b/>
                <w:bCs/>
                <w:sz w:val="22"/>
                <w:szCs w:val="22"/>
              </w:rPr>
              <w:t>1236</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C61155" w:rsidP="00D8130B">
            <w:pPr>
              <w:jc w:val="center"/>
              <w:rPr>
                <w:rFonts w:ascii="Arial" w:hAnsi="Arial" w:cs="Arial"/>
                <w:b/>
                <w:sz w:val="22"/>
                <w:szCs w:val="22"/>
              </w:rPr>
            </w:pPr>
            <w:r>
              <w:rPr>
                <w:rFonts w:ascii="Arial" w:hAnsi="Arial" w:cs="Arial"/>
                <w:b/>
                <w:sz w:val="22"/>
                <w:szCs w:val="22"/>
              </w:rPr>
              <w:t>332</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C61155" w:rsidP="0038476A">
            <w:pPr>
              <w:jc w:val="center"/>
              <w:rPr>
                <w:rFonts w:ascii="Arial" w:hAnsi="Arial" w:cs="Arial"/>
                <w:b/>
                <w:sz w:val="22"/>
                <w:szCs w:val="22"/>
              </w:rPr>
            </w:pPr>
            <w:r>
              <w:rPr>
                <w:rFonts w:ascii="Arial" w:hAnsi="Arial" w:cs="Arial"/>
                <w:b/>
                <w:sz w:val="22"/>
                <w:szCs w:val="22"/>
              </w:rPr>
              <w:t>2</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C61155" w:rsidP="00D8130B">
            <w:pPr>
              <w:jc w:val="center"/>
              <w:rPr>
                <w:rFonts w:ascii="Arial" w:hAnsi="Arial" w:cs="Arial"/>
                <w:b/>
                <w:bCs/>
                <w:sz w:val="22"/>
                <w:szCs w:val="22"/>
              </w:rPr>
            </w:pPr>
            <w:r>
              <w:rPr>
                <w:rFonts w:ascii="Arial" w:hAnsi="Arial" w:cs="Arial"/>
                <w:b/>
                <w:bCs/>
                <w:sz w:val="22"/>
                <w:szCs w:val="22"/>
              </w:rPr>
              <w:t>280</w:t>
            </w:r>
          </w:p>
        </w:tc>
      </w:tr>
    </w:tbl>
    <w:p w:rsidR="00EF1DF4" w:rsidRDefault="00DE0B73" w:rsidP="003A7EC2">
      <w:pPr>
        <w:ind w:hanging="284"/>
        <w:rPr>
          <w:noProof/>
        </w:rPr>
      </w:pPr>
      <w:r w:rsidRPr="00DE0B73">
        <w:rPr>
          <w:noProof/>
        </w:rPr>
        <w:drawing>
          <wp:inline distT="0" distB="0" distL="0" distR="0">
            <wp:extent cx="6790414" cy="8364772"/>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460D" w:rsidRDefault="00DA460D"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proofErr w:type="spellStart"/>
            <w:r w:rsidRPr="00D772D2">
              <w:rPr>
                <w:rFonts w:ascii="Arial" w:eastAsia="Arial" w:hAnsi="Arial" w:cs="Arial"/>
                <w:b/>
              </w:rPr>
              <w:t>Медиа</w:t>
            </w:r>
            <w:proofErr w:type="spellEnd"/>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77198E"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rPr>
                <w:rFonts w:cs="Arial"/>
                <w:sz w:val="22"/>
                <w:szCs w:val="22"/>
              </w:rPr>
            </w:pPr>
            <w:bookmarkStart w:id="12" w:name="tabtxt_1575050_1952738673"/>
            <w:r w:rsidRPr="00841A48">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TabHyperlink0"/>
              <w:rPr>
                <w:sz w:val="22"/>
                <w:szCs w:val="22"/>
              </w:rPr>
            </w:pPr>
            <w:r w:rsidRPr="0077198E">
              <w:rPr>
                <w:sz w:val="22"/>
                <w:szCs w:val="22"/>
              </w:rPr>
              <w:t xml:space="preserve">Губернатор Игорь </w:t>
            </w:r>
            <w:proofErr w:type="spellStart"/>
            <w:r w:rsidRPr="0077198E">
              <w:rPr>
                <w:sz w:val="22"/>
                <w:szCs w:val="22"/>
              </w:rPr>
              <w:t>Руденя</w:t>
            </w:r>
            <w:proofErr w:type="spellEnd"/>
            <w:r w:rsidRPr="0077198E">
              <w:rPr>
                <w:sz w:val="22"/>
                <w:szCs w:val="22"/>
              </w:rPr>
              <w:t xml:space="preserve"> принял участие в выездном совещании Комитета Госдумы РФ по молодежной политике, которое прошло в Твери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68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9,41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370</w:t>
            </w:r>
          </w:p>
        </w:tc>
      </w:tr>
      <w:tr w:rsidR="0077198E"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rPr>
                <w:rFonts w:cs="Arial"/>
                <w:sz w:val="22"/>
                <w:szCs w:val="22"/>
              </w:rPr>
            </w:pPr>
            <w:bookmarkStart w:id="13" w:name="tabtxt_1575050_1952428036"/>
            <w:r w:rsidRPr="00841A48">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77198E" w:rsidRDefault="0077198E" w:rsidP="0077198E">
            <w:pPr>
              <w:pStyle w:val="TabHyperlink0"/>
              <w:rPr>
                <w:sz w:val="22"/>
                <w:szCs w:val="22"/>
              </w:rPr>
            </w:pPr>
            <w:r w:rsidRPr="0077198E">
              <w:rPr>
                <w:sz w:val="22"/>
                <w:szCs w:val="22"/>
              </w:rPr>
              <w:t xml:space="preserve">Игорь </w:t>
            </w:r>
            <w:proofErr w:type="spellStart"/>
            <w:r w:rsidRPr="0077198E">
              <w:rPr>
                <w:sz w:val="22"/>
                <w:szCs w:val="22"/>
              </w:rPr>
              <w:t>Руденя</w:t>
            </w:r>
            <w:proofErr w:type="spellEnd"/>
            <w:r w:rsidRPr="0077198E">
              <w:rPr>
                <w:sz w:val="22"/>
                <w:szCs w:val="22"/>
              </w:rPr>
              <w:t xml:space="preserve"> провел личный прием граждан</w:t>
            </w:r>
          </w:p>
          <w:p w:rsidR="0077198E" w:rsidRDefault="0077198E" w:rsidP="0077198E">
            <w:pPr>
              <w:pStyle w:val="TabHyperlink0"/>
              <w:numPr>
                <w:ilvl w:val="0"/>
                <w:numId w:val="33"/>
              </w:numPr>
              <w:ind w:left="243" w:hanging="283"/>
              <w:jc w:val="both"/>
              <w:rPr>
                <w:color w:val="auto"/>
                <w:sz w:val="22"/>
                <w:szCs w:val="22"/>
                <w:u w:val="none"/>
              </w:rPr>
            </w:pPr>
            <w:r w:rsidRPr="0077198E">
              <w:rPr>
                <w:color w:val="auto"/>
                <w:sz w:val="22"/>
                <w:szCs w:val="22"/>
                <w:u w:val="none"/>
              </w:rPr>
              <w:t>В Пролетарском районе Твери обустроят новую детскую площадку</w:t>
            </w:r>
          </w:p>
          <w:p w:rsidR="0077198E" w:rsidRPr="0077198E" w:rsidRDefault="0077198E" w:rsidP="0077198E">
            <w:pPr>
              <w:pStyle w:val="TabHyperlink0"/>
              <w:numPr>
                <w:ilvl w:val="0"/>
                <w:numId w:val="33"/>
              </w:numPr>
              <w:ind w:left="243" w:hanging="283"/>
              <w:jc w:val="both"/>
              <w:rPr>
                <w:color w:val="auto"/>
                <w:sz w:val="22"/>
                <w:szCs w:val="22"/>
                <w:u w:val="none"/>
              </w:rPr>
            </w:pPr>
            <w:r w:rsidRPr="0077198E">
              <w:rPr>
                <w:color w:val="auto"/>
                <w:sz w:val="22"/>
                <w:szCs w:val="22"/>
                <w:u w:val="none"/>
              </w:rPr>
              <w:t xml:space="preserve">В сельской школе </w:t>
            </w:r>
            <w:proofErr w:type="spellStart"/>
            <w:r w:rsidRPr="0077198E">
              <w:rPr>
                <w:color w:val="auto"/>
                <w:sz w:val="22"/>
                <w:szCs w:val="22"/>
                <w:u w:val="none"/>
              </w:rPr>
              <w:t>Зубцовского</w:t>
            </w:r>
            <w:proofErr w:type="spellEnd"/>
            <w:r w:rsidRPr="0077198E">
              <w:rPr>
                <w:color w:val="auto"/>
                <w:sz w:val="22"/>
                <w:szCs w:val="22"/>
                <w:u w:val="none"/>
              </w:rPr>
              <w:t xml:space="preserve"> района капитально отремонтируют кровлю</w:t>
            </w:r>
            <w:r>
              <w:t xml:space="preserve"> </w:t>
            </w:r>
          </w:p>
          <w:p w:rsidR="0077198E" w:rsidRPr="0077198E" w:rsidRDefault="0077198E" w:rsidP="0077198E">
            <w:pPr>
              <w:pStyle w:val="TabHyperlink0"/>
              <w:numPr>
                <w:ilvl w:val="0"/>
                <w:numId w:val="33"/>
              </w:numPr>
              <w:ind w:left="243" w:hanging="283"/>
              <w:jc w:val="both"/>
              <w:rPr>
                <w:color w:val="auto"/>
                <w:sz w:val="22"/>
                <w:szCs w:val="22"/>
                <w:u w:val="none"/>
              </w:rPr>
            </w:pPr>
            <w:r w:rsidRPr="0077198E">
              <w:rPr>
                <w:color w:val="auto"/>
                <w:sz w:val="22"/>
                <w:szCs w:val="22"/>
                <w:u w:val="none"/>
              </w:rPr>
              <w:t xml:space="preserve">В 2022 году газифицируют улицу </w:t>
            </w:r>
            <w:proofErr w:type="gramStart"/>
            <w:r w:rsidRPr="0077198E">
              <w:rPr>
                <w:color w:val="auto"/>
                <w:sz w:val="22"/>
                <w:szCs w:val="22"/>
                <w:u w:val="none"/>
              </w:rPr>
              <w:t>Аграрная</w:t>
            </w:r>
            <w:proofErr w:type="gramEnd"/>
            <w:r w:rsidRPr="0077198E">
              <w:rPr>
                <w:color w:val="auto"/>
                <w:sz w:val="22"/>
                <w:szCs w:val="22"/>
                <w:u w:val="none"/>
              </w:rPr>
              <w:t xml:space="preserve"> в Ржеве</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77198E" w:rsidRDefault="0077198E" w:rsidP="0077198E">
            <w:pPr>
              <w:pStyle w:val="ArtTabNormal"/>
              <w:jc w:val="center"/>
              <w:rPr>
                <w:rFonts w:cs="Arial"/>
                <w:sz w:val="22"/>
                <w:szCs w:val="22"/>
                <w:lang w:val="ru-RU"/>
              </w:rPr>
            </w:pPr>
            <w:r>
              <w:rPr>
                <w:rFonts w:cs="Arial"/>
                <w:sz w:val="22"/>
                <w:szCs w:val="22"/>
                <w:lang w:val="ru-RU"/>
              </w:rPr>
              <w:t>85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Pr>
                <w:rFonts w:cs="Arial"/>
                <w:sz w:val="22"/>
                <w:szCs w:val="22"/>
                <w:lang w:val="ru-RU"/>
              </w:rPr>
              <w:t>5</w:t>
            </w:r>
            <w:r w:rsidRPr="00841A48">
              <w:rPr>
                <w:rFonts w:cs="Arial"/>
                <w:sz w:val="22"/>
                <w:szCs w:val="22"/>
              </w:rPr>
              <w:t>,8</w:t>
            </w:r>
            <w:r>
              <w:rPr>
                <w:rFonts w:cs="Arial"/>
                <w:sz w:val="22"/>
                <w:szCs w:val="22"/>
              </w:rPr>
              <w:t>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Pr>
                <w:rFonts w:cs="Arial"/>
                <w:sz w:val="22"/>
                <w:szCs w:val="22"/>
              </w:rPr>
              <w:t>363</w:t>
            </w:r>
          </w:p>
        </w:tc>
      </w:tr>
      <w:tr w:rsidR="0077198E"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rPr>
                <w:rFonts w:cs="Arial"/>
                <w:sz w:val="22"/>
                <w:szCs w:val="22"/>
              </w:rPr>
            </w:pPr>
            <w:bookmarkStart w:id="14" w:name="tabtxt_1575050_1952231588"/>
            <w:r w:rsidRPr="00841A48">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TabHyperlink0"/>
              <w:rPr>
                <w:sz w:val="22"/>
                <w:szCs w:val="22"/>
              </w:rPr>
            </w:pPr>
            <w:r w:rsidRPr="0077198E">
              <w:rPr>
                <w:sz w:val="22"/>
                <w:szCs w:val="22"/>
              </w:rPr>
              <w:t xml:space="preserve">Губернатор Игорь </w:t>
            </w:r>
            <w:proofErr w:type="spellStart"/>
            <w:r w:rsidRPr="0077198E">
              <w:rPr>
                <w:sz w:val="22"/>
                <w:szCs w:val="22"/>
              </w:rPr>
              <w:t>Руденя</w:t>
            </w:r>
            <w:proofErr w:type="spellEnd"/>
            <w:r w:rsidRPr="0077198E">
              <w:rPr>
                <w:sz w:val="22"/>
                <w:szCs w:val="22"/>
              </w:rPr>
              <w:t xml:space="preserve"> поздравил работников и ветеранов отрасли культуры </w:t>
            </w:r>
            <w:proofErr w:type="spellStart"/>
            <w:r w:rsidRPr="0077198E">
              <w:rPr>
                <w:sz w:val="22"/>
                <w:szCs w:val="22"/>
              </w:rPr>
              <w:t>Верхневолжья</w:t>
            </w:r>
            <w:proofErr w:type="spellEnd"/>
            <w:r w:rsidRPr="0077198E">
              <w:rPr>
                <w:sz w:val="22"/>
                <w:szCs w:val="22"/>
              </w:rPr>
              <w:t xml:space="preserve"> с профессиональным праздником</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2,12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126</w:t>
            </w:r>
          </w:p>
        </w:tc>
      </w:tr>
      <w:tr w:rsidR="0077198E"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rPr>
                <w:rFonts w:cs="Arial"/>
                <w:sz w:val="22"/>
                <w:szCs w:val="22"/>
              </w:rPr>
            </w:pPr>
            <w:bookmarkStart w:id="15" w:name="tabtxt_1575050_1952456535"/>
            <w:r w:rsidRPr="00841A48">
              <w:rPr>
                <w:rFonts w:cs="Arial"/>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13466D" w:rsidP="0077198E">
            <w:pPr>
              <w:pStyle w:val="TabHyperlink0"/>
              <w:rPr>
                <w:sz w:val="22"/>
                <w:szCs w:val="22"/>
              </w:rPr>
            </w:pPr>
            <w:r w:rsidRPr="0013466D">
              <w:rPr>
                <w:sz w:val="22"/>
                <w:szCs w:val="22"/>
              </w:rPr>
              <w:t xml:space="preserve">Игорь </w:t>
            </w:r>
            <w:proofErr w:type="spellStart"/>
            <w:r w:rsidRPr="0013466D">
              <w:rPr>
                <w:sz w:val="22"/>
                <w:szCs w:val="22"/>
              </w:rPr>
              <w:t>Руденя</w:t>
            </w:r>
            <w:proofErr w:type="spellEnd"/>
            <w:r w:rsidRPr="0013466D">
              <w:rPr>
                <w:sz w:val="22"/>
                <w:szCs w:val="22"/>
              </w:rPr>
              <w:t xml:space="preserve"> поздравил со столетием участницу Великой Отечественной войны Анну Константиновну </w:t>
            </w:r>
            <w:proofErr w:type="spellStart"/>
            <w:r w:rsidRPr="0013466D">
              <w:rPr>
                <w:sz w:val="22"/>
                <w:szCs w:val="22"/>
              </w:rPr>
              <w:t>Подгорбунскую</w:t>
            </w:r>
            <w:proofErr w:type="spellEnd"/>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1,75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7198E" w:rsidRPr="00841A48" w:rsidRDefault="0077198E" w:rsidP="0077198E">
            <w:pPr>
              <w:pStyle w:val="ArtTabNormal"/>
              <w:jc w:val="center"/>
              <w:rPr>
                <w:rFonts w:cs="Arial"/>
                <w:sz w:val="22"/>
                <w:szCs w:val="22"/>
              </w:rPr>
            </w:pPr>
            <w:r w:rsidRPr="00841A48">
              <w:rPr>
                <w:rFonts w:cs="Arial"/>
                <w:sz w:val="22"/>
                <w:szCs w:val="22"/>
              </w:rPr>
              <w:t>94</w:t>
            </w:r>
          </w:p>
        </w:tc>
      </w:tr>
      <w:tr w:rsidR="0013466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77198E">
            <w:pPr>
              <w:pStyle w:val="ArtTabNormal"/>
              <w:rPr>
                <w:rFonts w:cs="Arial"/>
                <w:sz w:val="22"/>
                <w:szCs w:val="22"/>
              </w:rPr>
            </w:pPr>
            <w:bookmarkStart w:id="16" w:name="tabtxt_1575050_1952458427"/>
            <w:r w:rsidRPr="00841A48">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13466D">
            <w:pPr>
              <w:pStyle w:val="TabHyperlink0"/>
              <w:rPr>
                <w:sz w:val="22"/>
                <w:szCs w:val="22"/>
              </w:rPr>
            </w:pPr>
            <w:hyperlink w:anchor="ant_1575050_1952336961" w:history="1">
              <w:r w:rsidRPr="00841A48">
                <w:rPr>
                  <w:sz w:val="22"/>
                  <w:szCs w:val="22"/>
                </w:rPr>
                <w:t>В Твери пройдет фестиваль-конкурс детского и юношеского кино</w:t>
              </w:r>
            </w:hyperlink>
            <w:r>
              <w:rPr>
                <w:sz w:val="22"/>
                <w:szCs w:val="22"/>
              </w:rPr>
              <w:t xml:space="preserve"> </w:t>
            </w:r>
            <w:r w:rsidRPr="0013466D">
              <w:rPr>
                <w:sz w:val="22"/>
                <w:szCs w:val="22"/>
              </w:rPr>
              <w:t xml:space="preserve">"Молодым - дорогу"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11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0,989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26</w:t>
            </w:r>
          </w:p>
        </w:tc>
      </w:tr>
      <w:tr w:rsidR="0013466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77198E">
            <w:pPr>
              <w:pStyle w:val="ArtTabNormal"/>
              <w:rPr>
                <w:rFonts w:cs="Arial"/>
                <w:sz w:val="22"/>
                <w:szCs w:val="22"/>
              </w:rPr>
            </w:pPr>
            <w:bookmarkStart w:id="17" w:name="tabtxt_1575050_1952336961"/>
            <w:r w:rsidRPr="00841A48">
              <w:rPr>
                <w:rFonts w:cs="Arial"/>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TabHyperlink0"/>
              <w:rPr>
                <w:sz w:val="22"/>
                <w:szCs w:val="22"/>
              </w:rPr>
            </w:pPr>
            <w:hyperlink w:anchor="ant_1575050_1952871941" w:history="1">
              <w:r w:rsidRPr="00841A48">
                <w:rPr>
                  <w:sz w:val="22"/>
                  <w:szCs w:val="22"/>
                </w:rPr>
                <w:t xml:space="preserve">Игорь </w:t>
              </w:r>
              <w:proofErr w:type="spellStart"/>
              <w:r w:rsidRPr="00841A48">
                <w:rPr>
                  <w:sz w:val="22"/>
                  <w:szCs w:val="22"/>
                </w:rPr>
                <w:t>Руденя</w:t>
              </w:r>
              <w:proofErr w:type="spellEnd"/>
              <w:r w:rsidRPr="00841A48">
                <w:rPr>
                  <w:sz w:val="22"/>
                  <w:szCs w:val="22"/>
                </w:rPr>
                <w:t xml:space="preserve"> и митрополит Тверской и </w:t>
              </w:r>
              <w:proofErr w:type="spellStart"/>
              <w:r w:rsidRPr="00841A48">
                <w:rPr>
                  <w:sz w:val="22"/>
                  <w:szCs w:val="22"/>
                </w:rPr>
                <w:t>Кашинский</w:t>
              </w:r>
              <w:proofErr w:type="spellEnd"/>
              <w:r w:rsidRPr="00841A48">
                <w:rPr>
                  <w:sz w:val="22"/>
                  <w:szCs w:val="22"/>
                </w:rPr>
                <w:t xml:space="preserve"> Амвросий обсудили строительство </w:t>
              </w:r>
              <w:proofErr w:type="spellStart"/>
              <w:r w:rsidRPr="00841A48">
                <w:rPr>
                  <w:sz w:val="22"/>
                  <w:szCs w:val="22"/>
                </w:rPr>
                <w:t>Спасо-Преображенского</w:t>
              </w:r>
              <w:proofErr w:type="spellEnd"/>
              <w:r w:rsidRPr="00841A48">
                <w:rPr>
                  <w:sz w:val="22"/>
                  <w:szCs w:val="22"/>
                </w:rPr>
                <w:t xml:space="preserve"> собора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0,86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58</w:t>
            </w:r>
          </w:p>
        </w:tc>
      </w:tr>
      <w:tr w:rsidR="0013466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77198E">
            <w:pPr>
              <w:pStyle w:val="ArtTabNormal"/>
              <w:rPr>
                <w:rFonts w:cs="Arial"/>
                <w:sz w:val="22"/>
                <w:szCs w:val="22"/>
              </w:rPr>
            </w:pPr>
            <w:bookmarkStart w:id="18" w:name="tabtxt_1575050_1952871941"/>
            <w:r w:rsidRPr="00841A48">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TabHyperlink0"/>
              <w:rPr>
                <w:sz w:val="22"/>
                <w:szCs w:val="22"/>
              </w:rPr>
            </w:pPr>
            <w:hyperlink w:anchor="ant_1575050_1952880401" w:history="1">
              <w:r w:rsidRPr="00841A48">
                <w:rPr>
                  <w:sz w:val="22"/>
                  <w:szCs w:val="22"/>
                </w:rPr>
                <w:t>Школьников и студентов Тверской области приглашают к участию во всероссийском конкурсе</w:t>
              </w:r>
            </w:hyperlink>
            <w:r>
              <w:rPr>
                <w:sz w:val="22"/>
                <w:szCs w:val="22"/>
              </w:rPr>
              <w:t xml:space="preserve"> </w:t>
            </w:r>
            <w:r w:rsidRPr="0013466D">
              <w:rPr>
                <w:sz w:val="22"/>
                <w:szCs w:val="22"/>
              </w:rPr>
              <w:t>"Без срока давности"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22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0,85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32</w:t>
            </w:r>
          </w:p>
        </w:tc>
      </w:tr>
      <w:tr w:rsidR="0013466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77198E">
            <w:pPr>
              <w:pStyle w:val="ArtTabNormal"/>
              <w:rPr>
                <w:rFonts w:cs="Arial"/>
                <w:sz w:val="22"/>
                <w:szCs w:val="22"/>
              </w:rPr>
            </w:pPr>
            <w:bookmarkStart w:id="19" w:name="tabtxt_1575050_1952880401"/>
            <w:r w:rsidRPr="00841A48">
              <w:rPr>
                <w:rFonts w:cs="Arial"/>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TabHyperlink0"/>
              <w:rPr>
                <w:sz w:val="22"/>
                <w:szCs w:val="22"/>
              </w:rPr>
            </w:pPr>
            <w:hyperlink w:anchor="ant_1575050_1952994710" w:history="1">
              <w:r w:rsidRPr="00841A48">
                <w:rPr>
                  <w:sz w:val="22"/>
                  <w:szCs w:val="22"/>
                </w:rPr>
                <w:t xml:space="preserve">"Транспорт </w:t>
              </w:r>
              <w:proofErr w:type="spellStart"/>
              <w:r w:rsidRPr="00841A48">
                <w:rPr>
                  <w:sz w:val="22"/>
                  <w:szCs w:val="22"/>
                </w:rPr>
                <w:t>Верхневолжья</w:t>
              </w:r>
              <w:proofErr w:type="spellEnd"/>
              <w:r w:rsidRPr="00841A48">
                <w:rPr>
                  <w:sz w:val="22"/>
                  <w:szCs w:val="22"/>
                </w:rPr>
                <w:t>" в Конаковском районе уже перевез более 94 тысяч пассажиров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18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0,60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43</w:t>
            </w:r>
          </w:p>
        </w:tc>
      </w:tr>
      <w:tr w:rsidR="0013466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77198E">
            <w:pPr>
              <w:pStyle w:val="ArtTabNormal"/>
              <w:rPr>
                <w:rFonts w:cs="Arial"/>
                <w:sz w:val="22"/>
                <w:szCs w:val="22"/>
              </w:rPr>
            </w:pPr>
            <w:bookmarkStart w:id="20" w:name="tabtxt_1575050_1952994710"/>
            <w:r w:rsidRPr="00841A48">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TabHyperlink0"/>
              <w:rPr>
                <w:sz w:val="22"/>
                <w:szCs w:val="22"/>
              </w:rPr>
            </w:pPr>
            <w:hyperlink w:anchor="ant_1575050_1952235194" w:history="1">
              <w:r w:rsidRPr="00841A48">
                <w:rPr>
                  <w:sz w:val="22"/>
                  <w:szCs w:val="22"/>
                </w:rPr>
                <w:t>Представители Тверской области стали победителями и призерами Международного проекта "Школьный патент"</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0,54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16</w:t>
            </w:r>
          </w:p>
        </w:tc>
      </w:tr>
      <w:tr w:rsidR="0013466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77198E">
            <w:pPr>
              <w:pStyle w:val="ArtTabNormal"/>
              <w:rPr>
                <w:rFonts w:cs="Arial"/>
                <w:sz w:val="22"/>
                <w:szCs w:val="22"/>
              </w:rPr>
            </w:pPr>
            <w:bookmarkStart w:id="21" w:name="tabtxt_1575050_1952235194"/>
            <w:r w:rsidRPr="00841A48">
              <w:rPr>
                <w:rFonts w:cs="Arial"/>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TabHyperlink0"/>
              <w:rPr>
                <w:sz w:val="22"/>
                <w:szCs w:val="22"/>
              </w:rPr>
            </w:pPr>
            <w:hyperlink w:anchor="ant_1575050_1952840778" w:history="1">
              <w:r w:rsidRPr="00841A48">
                <w:rPr>
                  <w:sz w:val="22"/>
                  <w:szCs w:val="22"/>
                </w:rPr>
                <w:t>Юные таланты Тверской области приняли участие в образовательной программе Центра "Орион"</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18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0,46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3466D" w:rsidRPr="00841A48" w:rsidRDefault="0013466D" w:rsidP="000814AD">
            <w:pPr>
              <w:pStyle w:val="ArtTabNormal"/>
              <w:jc w:val="center"/>
              <w:rPr>
                <w:rFonts w:cs="Arial"/>
                <w:sz w:val="22"/>
                <w:szCs w:val="22"/>
              </w:rPr>
            </w:pPr>
            <w:r w:rsidRPr="00841A48">
              <w:rPr>
                <w:rFonts w:cs="Arial"/>
                <w:sz w:val="22"/>
                <w:szCs w:val="22"/>
              </w:rPr>
              <w:t>21</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2" w:name="_Toc496394404"/>
      <w:r w:rsidRPr="000C1EAC">
        <w:rPr>
          <w:rStyle w:val="113"/>
          <w:szCs w:val="28"/>
        </w:rPr>
        <w:t>ДАЙДЖЕСТ НАИБОЛЕЕ ЗАМЕТНЫХ СООБЩЕНИЙ СМИ</w:t>
      </w:r>
      <w:bookmarkEnd w:id="22"/>
    </w:p>
    <w:p w:rsidR="00F40897" w:rsidRDefault="00F40897" w:rsidP="00DE0B73">
      <w:pPr>
        <w:rPr>
          <w:rFonts w:ascii="Arial" w:eastAsia="Arial" w:hAnsi="Arial" w:cs="Arial"/>
          <w:color w:val="000000"/>
          <w:sz w:val="22"/>
          <w:szCs w:val="22"/>
        </w:rPr>
      </w:pPr>
    </w:p>
    <w:p w:rsidR="0013466D" w:rsidRPr="0013466D" w:rsidRDefault="0013466D" w:rsidP="0013466D">
      <w:pPr>
        <w:rPr>
          <w:rFonts w:ascii="Arial" w:eastAsia="Arial" w:hAnsi="Arial" w:cs="Arial"/>
          <w:b/>
          <w:color w:val="000000"/>
          <w:sz w:val="22"/>
          <w:szCs w:val="22"/>
          <w:shd w:val="clear" w:color="auto" w:fill="FFFFFF"/>
        </w:rPr>
      </w:pPr>
      <w:r w:rsidRPr="0013466D">
        <w:rPr>
          <w:rFonts w:ascii="Arial" w:eastAsia="Arial" w:hAnsi="Arial" w:cs="Arial"/>
          <w:b/>
          <w:color w:val="000000"/>
          <w:sz w:val="22"/>
          <w:szCs w:val="22"/>
          <w:shd w:val="clear" w:color="auto" w:fill="FFFFFF"/>
        </w:rPr>
        <w:t>ТАСС, Москва,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23" w:name="ant_1575050_1952738673"/>
      <w:r w:rsidRPr="0013466D">
        <w:rPr>
          <w:rFonts w:ascii="Arial" w:eastAsia="Arial" w:hAnsi="Arial" w:cs="Arial"/>
          <w:color w:val="000000"/>
          <w:sz w:val="22"/>
          <w:szCs w:val="22"/>
          <w:shd w:val="clear" w:color="auto" w:fill="FFFFFF"/>
        </w:rPr>
        <w:t>КОМИТЕТ ГОСДУМЫ ПРЕДЛОЖИЛ СОЗДАТЬ ПОДРАЗДЕЛЕНИЯ ПО РАБОТЕ С МОЛОДЕЖЬЮ ВО ВСЕХ РЕГИОНАХ</w:t>
      </w:r>
      <w:bookmarkEnd w:id="23"/>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Важно, что Тверская область, как и все регионы Российской Федерации, готовы к развитию нашей страны и преодолению любых сложных условий, какие бы нам ни пытались навязать наши западные партнеры", - сказал </w:t>
      </w:r>
      <w:r w:rsidRPr="0013466D">
        <w:rPr>
          <w:rFonts w:ascii="Arial" w:eastAsia="Arial" w:hAnsi="Arial" w:cs="Arial"/>
          <w:color w:val="000000"/>
          <w:sz w:val="22"/>
          <w:szCs w:val="22"/>
          <w:shd w:val="clear" w:color="auto" w:fill="C0C0C0"/>
        </w:rPr>
        <w:t xml:space="preserve">губернатор Тверской области 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xml:space="preserve">... </w:t>
      </w:r>
    </w:p>
    <w:p w:rsidR="0013466D" w:rsidRPr="0013466D" w:rsidRDefault="0013466D" w:rsidP="0013466D">
      <w:pPr>
        <w:rPr>
          <w:rFonts w:ascii="Arial" w:eastAsia="Arial" w:hAnsi="Arial" w:cs="Arial"/>
          <w:color w:val="0000FF"/>
          <w:sz w:val="22"/>
          <w:szCs w:val="22"/>
          <w:shd w:val="clear" w:color="auto" w:fill="FFFFFF"/>
        </w:rPr>
      </w:pPr>
      <w:hyperlink r:id="rId12" w:history="1">
        <w:r w:rsidRPr="0013466D">
          <w:rPr>
            <w:rFonts w:ascii="Arial" w:eastAsia="Arial" w:hAnsi="Arial" w:cs="Arial"/>
            <w:color w:val="0000FF"/>
            <w:sz w:val="22"/>
            <w:szCs w:val="22"/>
            <w:u w:val="single"/>
            <w:shd w:val="clear" w:color="auto" w:fill="FFFFFF"/>
          </w:rPr>
          <w:t>https://tass.ru/obschestvo/14188383</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r w:rsidRPr="0013466D">
        <w:rPr>
          <w:rFonts w:ascii="Arial" w:eastAsia="Arial" w:hAnsi="Arial" w:cs="Arial"/>
          <w:color w:val="0000FF"/>
          <w:sz w:val="22"/>
          <w:szCs w:val="22"/>
          <w:shd w:val="clear" w:color="auto" w:fill="FFFFFF"/>
        </w:rPr>
        <w:t>Россия 24, Москва, 25 марта 2022</w:t>
      </w:r>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13" w:history="1">
        <w:proofErr w:type="spellStart"/>
        <w:r w:rsidRPr="0013466D">
          <w:rPr>
            <w:rFonts w:ascii="Arial" w:eastAsia="Arial" w:hAnsi="Arial" w:cs="Arial"/>
            <w:color w:val="0000FF"/>
            <w:sz w:val="22"/>
            <w:szCs w:val="22"/>
            <w:u w:val="single"/>
            <w:shd w:val="clear" w:color="auto" w:fill="FFFFFF"/>
          </w:rPr>
          <w:t>Lenta.Ru</w:t>
        </w:r>
        <w:proofErr w:type="spellEnd"/>
        <w:r w:rsidRPr="0013466D">
          <w:rPr>
            <w:rFonts w:ascii="Arial" w:eastAsia="Arial" w:hAnsi="Arial" w:cs="Arial"/>
            <w:color w:val="0000FF"/>
            <w:sz w:val="22"/>
            <w:szCs w:val="22"/>
            <w:u w:val="single"/>
            <w:shd w:val="clear" w:color="auto" w:fill="FFFFFF"/>
          </w:rPr>
          <w:t>, Москва,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14" w:history="1">
        <w:proofErr w:type="spellStart"/>
        <w:r w:rsidRPr="0013466D">
          <w:rPr>
            <w:rFonts w:ascii="Arial" w:eastAsia="Arial" w:hAnsi="Arial" w:cs="Arial"/>
            <w:color w:val="0000FF"/>
            <w:sz w:val="22"/>
            <w:szCs w:val="22"/>
            <w:u w:val="single"/>
            <w:shd w:val="clear" w:color="auto" w:fill="FFFFFF"/>
          </w:rPr>
          <w:t>Молоковский</w:t>
        </w:r>
        <w:proofErr w:type="spellEnd"/>
        <w:r w:rsidRPr="0013466D">
          <w:rPr>
            <w:rFonts w:ascii="Arial" w:eastAsia="Arial" w:hAnsi="Arial" w:cs="Arial"/>
            <w:color w:val="0000FF"/>
            <w:sz w:val="22"/>
            <w:szCs w:val="22"/>
            <w:u w:val="single"/>
            <w:shd w:val="clear" w:color="auto" w:fill="FFFFFF"/>
          </w:rPr>
          <w:t xml:space="preserve"> край (</w:t>
        </w:r>
        <w:proofErr w:type="spellStart"/>
        <w:r w:rsidRPr="0013466D">
          <w:rPr>
            <w:rFonts w:ascii="Arial" w:eastAsia="Arial" w:hAnsi="Arial" w:cs="Arial"/>
            <w:color w:val="0000FF"/>
            <w:sz w:val="22"/>
            <w:szCs w:val="22"/>
            <w:u w:val="single"/>
            <w:shd w:val="clear" w:color="auto" w:fill="FFFFFF"/>
          </w:rPr>
          <w:t>молоковскийкрай</w:t>
        </w:r>
        <w:proofErr w:type="spellEnd"/>
        <w:r w:rsidRPr="0013466D">
          <w:rPr>
            <w:rFonts w:ascii="Arial" w:eastAsia="Arial" w:hAnsi="Arial" w:cs="Arial"/>
            <w:color w:val="0000FF"/>
            <w:sz w:val="22"/>
            <w:szCs w:val="22"/>
            <w:u w:val="single"/>
            <w:shd w:val="clear" w:color="auto" w:fill="FFFFFF"/>
          </w:rPr>
          <w:t>), п. Молоково,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15"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16"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17"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18"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19"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0"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1"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2"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3" w:history="1">
        <w:r w:rsidRPr="0013466D">
          <w:rPr>
            <w:rFonts w:ascii="Arial" w:eastAsia="Arial" w:hAnsi="Arial" w:cs="Arial"/>
            <w:color w:val="0000FF"/>
            <w:sz w:val="22"/>
            <w:szCs w:val="22"/>
            <w:u w:val="single"/>
            <w:shd w:val="clear" w:color="auto" w:fill="FFFFFF"/>
          </w:rPr>
          <w:t>Вся Тверь (</w:t>
        </w:r>
        <w:proofErr w:type="spellStart"/>
        <w:r w:rsidRPr="0013466D">
          <w:rPr>
            <w:rFonts w:ascii="Arial" w:eastAsia="Arial" w:hAnsi="Arial" w:cs="Arial"/>
            <w:color w:val="0000FF"/>
            <w:sz w:val="22"/>
            <w:szCs w:val="22"/>
            <w:u w:val="single"/>
            <w:shd w:val="clear" w:color="auto" w:fill="FFFFFF"/>
          </w:rPr>
          <w:t>газета-вся-тверь</w:t>
        </w:r>
        <w:proofErr w:type="gramStart"/>
        <w:r w:rsidRPr="0013466D">
          <w:rPr>
            <w:rFonts w:ascii="Arial" w:eastAsia="Arial" w:hAnsi="Arial" w:cs="Arial"/>
            <w:color w:val="0000FF"/>
            <w:sz w:val="22"/>
            <w:szCs w:val="22"/>
            <w:u w:val="single"/>
            <w:shd w:val="clear" w:color="auto" w:fill="FFFFFF"/>
          </w:rPr>
          <w:t>.р</w:t>
        </w:r>
        <w:proofErr w:type="gramEnd"/>
        <w:r w:rsidRPr="0013466D">
          <w:rPr>
            <w:rFonts w:ascii="Arial" w:eastAsia="Arial" w:hAnsi="Arial" w:cs="Arial"/>
            <w:color w:val="0000FF"/>
            <w:sz w:val="22"/>
            <w:szCs w:val="22"/>
            <w:u w:val="single"/>
            <w:shd w:val="clear" w:color="auto" w:fill="FFFFFF"/>
          </w:rPr>
          <w:t>ф</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4"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5"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6"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7"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8"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29"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0"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1"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2"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3"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4"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5"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6"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7"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8"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39"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0"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1" w:history="1">
        <w:r w:rsidRPr="0013466D">
          <w:rPr>
            <w:rFonts w:ascii="Arial" w:eastAsia="Arial" w:hAnsi="Arial" w:cs="Arial"/>
            <w:color w:val="0000FF"/>
            <w:sz w:val="22"/>
            <w:szCs w:val="22"/>
            <w:u w:val="single"/>
            <w:shd w:val="clear" w:color="auto" w:fill="FFFFFF"/>
          </w:rPr>
          <w:t>Караван Ярмарка (</w:t>
        </w:r>
        <w:proofErr w:type="spellStart"/>
        <w:r w:rsidRPr="0013466D">
          <w:rPr>
            <w:rFonts w:ascii="Arial" w:eastAsia="Arial" w:hAnsi="Arial" w:cs="Arial"/>
            <w:color w:val="0000FF"/>
            <w:sz w:val="22"/>
            <w:szCs w:val="22"/>
            <w:u w:val="single"/>
            <w:shd w:val="clear" w:color="auto" w:fill="FFFFFF"/>
          </w:rPr>
          <w:t>karavantver.ru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2"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3"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4" w:history="1">
        <w:proofErr w:type="gramStart"/>
        <w:r w:rsidRPr="0013466D">
          <w:rPr>
            <w:rFonts w:ascii="Arial" w:eastAsia="Arial" w:hAnsi="Arial" w:cs="Arial"/>
            <w:color w:val="0000FF"/>
            <w:sz w:val="22"/>
            <w:szCs w:val="22"/>
            <w:u w:val="single"/>
            <w:shd w:val="clear" w:color="auto" w:fill="FFFFFF"/>
          </w:rPr>
          <w:t>Комсомольская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tver.kp.ru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5"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6" w:history="1">
        <w:r w:rsidRPr="0013466D">
          <w:rPr>
            <w:rFonts w:ascii="Arial" w:eastAsia="Arial" w:hAnsi="Arial" w:cs="Arial"/>
            <w:color w:val="0000FF"/>
            <w:sz w:val="22"/>
            <w:szCs w:val="22"/>
            <w:u w:val="single"/>
            <w:shd w:val="clear" w:color="auto" w:fill="FFFFFF"/>
          </w:rPr>
          <w:t>Старицкий вестник (</w:t>
        </w:r>
        <w:proofErr w:type="spellStart"/>
        <w:r w:rsidRPr="0013466D">
          <w:rPr>
            <w:rFonts w:ascii="Arial" w:eastAsia="Arial" w:hAnsi="Arial" w:cs="Arial"/>
            <w:color w:val="0000FF"/>
            <w:sz w:val="22"/>
            <w:szCs w:val="22"/>
            <w:u w:val="single"/>
            <w:shd w:val="clear" w:color="auto" w:fill="FFFFFF"/>
          </w:rPr>
          <w:t>st-vestnik.ru</w:t>
        </w:r>
        <w:proofErr w:type="spellEnd"/>
        <w:r w:rsidRPr="0013466D">
          <w:rPr>
            <w:rFonts w:ascii="Arial" w:eastAsia="Arial" w:hAnsi="Arial" w:cs="Arial"/>
            <w:color w:val="0000FF"/>
            <w:sz w:val="22"/>
            <w:szCs w:val="22"/>
            <w:u w:val="single"/>
            <w:shd w:val="clear" w:color="auto" w:fill="FFFFFF"/>
          </w:rPr>
          <w:t>), Старица,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7" w:history="1">
        <w:r w:rsidRPr="0013466D">
          <w:rPr>
            <w:rFonts w:ascii="Arial" w:eastAsia="Arial" w:hAnsi="Arial" w:cs="Arial"/>
            <w:color w:val="0000FF"/>
            <w:sz w:val="22"/>
            <w:szCs w:val="22"/>
            <w:u w:val="single"/>
            <w:shd w:val="clear" w:color="auto" w:fill="FFFFFF"/>
          </w:rPr>
          <w:t>Тверское информационное агентство (</w:t>
        </w:r>
        <w:proofErr w:type="spellStart"/>
        <w:r w:rsidRPr="0013466D">
          <w:rPr>
            <w:rFonts w:ascii="Arial" w:eastAsia="Arial" w:hAnsi="Arial" w:cs="Arial"/>
            <w:color w:val="0000FF"/>
            <w:sz w:val="22"/>
            <w:szCs w:val="22"/>
            <w:u w:val="single"/>
            <w:shd w:val="clear" w:color="auto" w:fill="FFFFFF"/>
          </w:rPr>
          <w:t>tvernews.ru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8" w:history="1">
        <w:proofErr w:type="spellStart"/>
        <w:r w:rsidRPr="0013466D">
          <w:rPr>
            <w:rFonts w:ascii="Arial" w:eastAsia="Arial" w:hAnsi="Arial" w:cs="Arial"/>
            <w:color w:val="0000FF"/>
            <w:sz w:val="22"/>
            <w:szCs w:val="22"/>
            <w:u w:val="single"/>
            <w:shd w:val="clear" w:color="auto" w:fill="FFFFFF"/>
          </w:rPr>
          <w:t>Новоторжский</w:t>
        </w:r>
        <w:proofErr w:type="spellEnd"/>
        <w:r w:rsidRPr="0013466D">
          <w:rPr>
            <w:rFonts w:ascii="Arial" w:eastAsia="Arial" w:hAnsi="Arial" w:cs="Arial"/>
            <w:color w:val="0000FF"/>
            <w:sz w:val="22"/>
            <w:szCs w:val="22"/>
            <w:u w:val="single"/>
            <w:shd w:val="clear" w:color="auto" w:fill="FFFFFF"/>
          </w:rPr>
          <w:t xml:space="preserve"> вестник (</w:t>
        </w:r>
        <w:proofErr w:type="spellStart"/>
        <w:r w:rsidRPr="0013466D">
          <w:rPr>
            <w:rFonts w:ascii="Arial" w:eastAsia="Arial" w:hAnsi="Arial" w:cs="Arial"/>
            <w:color w:val="0000FF"/>
            <w:sz w:val="22"/>
            <w:szCs w:val="22"/>
            <w:u w:val="single"/>
            <w:shd w:val="clear" w:color="auto" w:fill="FFFFFF"/>
          </w:rPr>
          <w:t>nvestnik.ru</w:t>
        </w:r>
        <w:proofErr w:type="spellEnd"/>
        <w:r w:rsidRPr="0013466D">
          <w:rPr>
            <w:rFonts w:ascii="Arial" w:eastAsia="Arial" w:hAnsi="Arial" w:cs="Arial"/>
            <w:color w:val="0000FF"/>
            <w:sz w:val="22"/>
            <w:szCs w:val="22"/>
            <w:u w:val="single"/>
            <w:shd w:val="clear" w:color="auto" w:fill="FFFFFF"/>
          </w:rPr>
          <w:t>), Торжок,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49" w:history="1">
        <w:proofErr w:type="spellStart"/>
        <w:r w:rsidRPr="0013466D">
          <w:rPr>
            <w:rFonts w:ascii="Arial" w:eastAsia="Arial" w:hAnsi="Arial" w:cs="Arial"/>
            <w:color w:val="0000FF"/>
            <w:sz w:val="22"/>
            <w:szCs w:val="22"/>
            <w:u w:val="single"/>
            <w:shd w:val="clear" w:color="auto" w:fill="FFFFFF"/>
          </w:rPr>
          <w:t>Tverigrad.ru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0" w:history="1">
        <w:r w:rsidRPr="0013466D">
          <w:rPr>
            <w:rFonts w:ascii="Arial" w:eastAsia="Arial" w:hAnsi="Arial" w:cs="Arial"/>
            <w:color w:val="0000FF"/>
            <w:sz w:val="22"/>
            <w:szCs w:val="22"/>
            <w:u w:val="single"/>
            <w:shd w:val="clear" w:color="auto" w:fill="FFFFFF"/>
          </w:rPr>
          <w:t>Афанасий-бизнес (</w:t>
        </w:r>
        <w:proofErr w:type="spellStart"/>
        <w:r w:rsidRPr="0013466D">
          <w:rPr>
            <w:rFonts w:ascii="Arial" w:eastAsia="Arial" w:hAnsi="Arial" w:cs="Arial"/>
            <w:color w:val="0000FF"/>
            <w:sz w:val="22"/>
            <w:szCs w:val="22"/>
            <w:u w:val="single"/>
            <w:shd w:val="clear" w:color="auto" w:fill="FFFFFF"/>
          </w:rPr>
          <w:t>afanasy.biz</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1"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2"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3" w:history="1">
        <w:r w:rsidRPr="0013466D">
          <w:rPr>
            <w:rFonts w:ascii="Arial" w:eastAsia="Arial" w:hAnsi="Arial" w:cs="Arial"/>
            <w:color w:val="0000FF"/>
            <w:sz w:val="22"/>
            <w:szCs w:val="22"/>
            <w:u w:val="single"/>
            <w:shd w:val="clear" w:color="auto" w:fill="FFFFFF"/>
          </w:rPr>
          <w:t>Родная земля (</w:t>
        </w:r>
        <w:proofErr w:type="spellStart"/>
        <w:r w:rsidRPr="0013466D">
          <w:rPr>
            <w:rFonts w:ascii="Arial" w:eastAsia="Arial" w:hAnsi="Arial" w:cs="Arial"/>
            <w:color w:val="0000FF"/>
            <w:sz w:val="22"/>
            <w:szCs w:val="22"/>
            <w:u w:val="single"/>
            <w:shd w:val="clear" w:color="auto" w:fill="FFFFFF"/>
          </w:rPr>
          <w:t>r-zemlya.ru</w:t>
        </w:r>
        <w:proofErr w:type="spellEnd"/>
        <w:r w:rsidRPr="0013466D">
          <w:rPr>
            <w:rFonts w:ascii="Arial" w:eastAsia="Arial" w:hAnsi="Arial" w:cs="Arial"/>
            <w:color w:val="0000FF"/>
            <w:sz w:val="22"/>
            <w:szCs w:val="22"/>
            <w:u w:val="single"/>
            <w:shd w:val="clear" w:color="auto" w:fill="FFFFFF"/>
          </w:rPr>
          <w:t>), п. Рамешки,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4" w:history="1">
        <w:proofErr w:type="gramStart"/>
        <w:r w:rsidRPr="0013466D">
          <w:rPr>
            <w:rFonts w:ascii="Arial" w:eastAsia="Arial" w:hAnsi="Arial" w:cs="Arial"/>
            <w:color w:val="0000FF"/>
            <w:sz w:val="22"/>
            <w:szCs w:val="22"/>
            <w:u w:val="single"/>
            <w:shd w:val="clear" w:color="auto" w:fill="FFFFFF"/>
          </w:rPr>
          <w:t>Комсомольская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tver.kp.ru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5" w:history="1">
        <w:r w:rsidRPr="0013466D">
          <w:rPr>
            <w:rFonts w:ascii="Arial" w:eastAsia="Arial" w:hAnsi="Arial" w:cs="Arial"/>
            <w:color w:val="0000FF"/>
            <w:sz w:val="22"/>
            <w:szCs w:val="22"/>
            <w:u w:val="single"/>
            <w:shd w:val="clear" w:color="auto" w:fill="FFFFFF"/>
          </w:rPr>
          <w:t>Вся Тверь (</w:t>
        </w:r>
        <w:proofErr w:type="spellStart"/>
        <w:r w:rsidRPr="0013466D">
          <w:rPr>
            <w:rFonts w:ascii="Arial" w:eastAsia="Arial" w:hAnsi="Arial" w:cs="Arial"/>
            <w:color w:val="0000FF"/>
            <w:sz w:val="22"/>
            <w:szCs w:val="22"/>
            <w:u w:val="single"/>
            <w:shd w:val="clear" w:color="auto" w:fill="FFFFFF"/>
          </w:rPr>
          <w:t>газета-вся-тверь</w:t>
        </w:r>
        <w:proofErr w:type="gramStart"/>
        <w:r w:rsidRPr="0013466D">
          <w:rPr>
            <w:rFonts w:ascii="Arial" w:eastAsia="Arial" w:hAnsi="Arial" w:cs="Arial"/>
            <w:color w:val="0000FF"/>
            <w:sz w:val="22"/>
            <w:szCs w:val="22"/>
            <w:u w:val="single"/>
            <w:shd w:val="clear" w:color="auto" w:fill="FFFFFF"/>
          </w:rPr>
          <w:t>.р</w:t>
        </w:r>
        <w:proofErr w:type="gramEnd"/>
        <w:r w:rsidRPr="0013466D">
          <w:rPr>
            <w:rFonts w:ascii="Arial" w:eastAsia="Arial" w:hAnsi="Arial" w:cs="Arial"/>
            <w:color w:val="0000FF"/>
            <w:sz w:val="22"/>
            <w:szCs w:val="22"/>
            <w:u w:val="single"/>
            <w:shd w:val="clear" w:color="auto" w:fill="FFFFFF"/>
          </w:rPr>
          <w:t>ф</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6" w:history="1">
        <w:r w:rsidRPr="0013466D">
          <w:rPr>
            <w:rFonts w:ascii="Arial" w:eastAsia="Arial" w:hAnsi="Arial" w:cs="Arial"/>
            <w:color w:val="0000FF"/>
            <w:sz w:val="22"/>
            <w:szCs w:val="22"/>
            <w:u w:val="single"/>
            <w:shd w:val="clear" w:color="auto" w:fill="FFFFFF"/>
          </w:rPr>
          <w:t>Главный региональный (</w:t>
        </w:r>
        <w:proofErr w:type="spellStart"/>
        <w:r w:rsidRPr="0013466D">
          <w:rPr>
            <w:rFonts w:ascii="Arial" w:eastAsia="Arial" w:hAnsi="Arial" w:cs="Arial"/>
            <w:color w:val="0000FF"/>
            <w:sz w:val="22"/>
            <w:szCs w:val="22"/>
            <w:u w:val="single"/>
            <w:shd w:val="clear" w:color="auto" w:fill="FFFFFF"/>
          </w:rPr>
          <w:t>glavny.tv</w:t>
        </w:r>
        <w:proofErr w:type="spellEnd"/>
        <w:r w:rsidRPr="0013466D">
          <w:rPr>
            <w:rFonts w:ascii="Arial" w:eastAsia="Arial" w:hAnsi="Arial" w:cs="Arial"/>
            <w:color w:val="0000FF"/>
            <w:sz w:val="22"/>
            <w:szCs w:val="22"/>
            <w:u w:val="single"/>
            <w:shd w:val="clear" w:color="auto" w:fill="FFFFFF"/>
          </w:rPr>
          <w:t>), Смоленск,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7"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8" w:history="1">
        <w:r w:rsidRPr="0013466D">
          <w:rPr>
            <w:rFonts w:ascii="Arial" w:eastAsia="Arial" w:hAnsi="Arial" w:cs="Arial"/>
            <w:color w:val="0000FF"/>
            <w:sz w:val="22"/>
            <w:szCs w:val="22"/>
            <w:u w:val="single"/>
            <w:shd w:val="clear" w:color="auto" w:fill="FFFFFF"/>
          </w:rPr>
          <w:t>Старицкий вестник (</w:t>
        </w:r>
        <w:proofErr w:type="spellStart"/>
        <w:r w:rsidRPr="0013466D">
          <w:rPr>
            <w:rFonts w:ascii="Arial" w:eastAsia="Arial" w:hAnsi="Arial" w:cs="Arial"/>
            <w:color w:val="0000FF"/>
            <w:sz w:val="22"/>
            <w:szCs w:val="22"/>
            <w:u w:val="single"/>
            <w:shd w:val="clear" w:color="auto" w:fill="FFFFFF"/>
          </w:rPr>
          <w:t>st-vestnik.ru</w:t>
        </w:r>
        <w:proofErr w:type="spellEnd"/>
        <w:r w:rsidRPr="0013466D">
          <w:rPr>
            <w:rFonts w:ascii="Arial" w:eastAsia="Arial" w:hAnsi="Arial" w:cs="Arial"/>
            <w:color w:val="0000FF"/>
            <w:sz w:val="22"/>
            <w:szCs w:val="22"/>
            <w:u w:val="single"/>
            <w:shd w:val="clear" w:color="auto" w:fill="FFFFFF"/>
          </w:rPr>
          <w:t>), Старица,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59"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60"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lang w:val="en-US"/>
        </w:rPr>
      </w:pPr>
      <w:hyperlink r:id="rId61" w:history="1">
        <w:r w:rsidRPr="0013466D">
          <w:rPr>
            <w:rFonts w:ascii="Arial" w:eastAsia="Arial" w:hAnsi="Arial" w:cs="Arial"/>
            <w:color w:val="0000FF"/>
            <w:sz w:val="22"/>
            <w:szCs w:val="22"/>
            <w:u w:val="single"/>
            <w:shd w:val="clear" w:color="auto" w:fill="FFFFFF"/>
            <w:lang w:val="en-US"/>
          </w:rPr>
          <w:t xml:space="preserve">PANORAMA PRO (panoramapro.ru), </w:t>
        </w:r>
        <w:r w:rsidRPr="0013466D">
          <w:rPr>
            <w:rFonts w:ascii="Arial" w:eastAsia="Arial" w:hAnsi="Arial" w:cs="Arial"/>
            <w:color w:val="0000FF"/>
            <w:sz w:val="22"/>
            <w:szCs w:val="22"/>
            <w:u w:val="single"/>
            <w:shd w:val="clear" w:color="auto" w:fill="FFFFFF"/>
          </w:rPr>
          <w:t>Тверь</w:t>
        </w:r>
        <w:r w:rsidRPr="0013466D">
          <w:rPr>
            <w:rFonts w:ascii="Arial" w:eastAsia="Arial" w:hAnsi="Arial" w:cs="Arial"/>
            <w:color w:val="0000FF"/>
            <w:sz w:val="22"/>
            <w:szCs w:val="22"/>
            <w:u w:val="single"/>
            <w:shd w:val="clear" w:color="auto" w:fill="FFFFFF"/>
            <w:lang w:val="en-US"/>
          </w:rPr>
          <w:t xml:space="preserve">, 25 </w:t>
        </w:r>
        <w:r w:rsidRPr="0013466D">
          <w:rPr>
            <w:rFonts w:ascii="Arial" w:eastAsia="Arial" w:hAnsi="Arial" w:cs="Arial"/>
            <w:color w:val="0000FF"/>
            <w:sz w:val="22"/>
            <w:szCs w:val="22"/>
            <w:u w:val="single"/>
            <w:shd w:val="clear" w:color="auto" w:fill="FFFFFF"/>
          </w:rPr>
          <w:t>марта</w:t>
        </w:r>
        <w:r w:rsidRPr="0013466D">
          <w:rPr>
            <w:rFonts w:ascii="Arial" w:eastAsia="Arial" w:hAnsi="Arial" w:cs="Arial"/>
            <w:color w:val="0000FF"/>
            <w:sz w:val="22"/>
            <w:szCs w:val="22"/>
            <w:u w:val="single"/>
            <w:shd w:val="clear" w:color="auto" w:fill="FFFFFF"/>
            <w:lang w:val="en-US"/>
          </w:rPr>
          <w:t xml:space="preserve">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62"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2"/>
        </w:numPr>
        <w:ind w:left="0" w:firstLine="0"/>
        <w:rPr>
          <w:rFonts w:ascii="Arial" w:eastAsia="Arial" w:hAnsi="Arial" w:cs="Arial"/>
          <w:color w:val="0000FF"/>
          <w:sz w:val="22"/>
          <w:szCs w:val="22"/>
          <w:shd w:val="clear" w:color="auto" w:fill="FFFFFF"/>
        </w:rPr>
      </w:pPr>
      <w:hyperlink r:id="rId63"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Default="0013466D" w:rsidP="0013466D">
      <w:pPr>
        <w:jc w:val="right"/>
        <w:rPr>
          <w:rFonts w:ascii="Arial" w:eastAsia="Arial" w:hAnsi="Arial" w:cs="Arial"/>
          <w:color w:val="0000FF"/>
          <w:sz w:val="22"/>
          <w:szCs w:val="22"/>
          <w:shd w:val="clear" w:color="auto" w:fill="FFFFFF"/>
        </w:rPr>
      </w:pPr>
      <w:hyperlink w:anchor="tabtxt_1575050_1952738673"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jc w:val="right"/>
        <w:rPr>
          <w:rFonts w:ascii="Arial" w:eastAsia="Arial" w:hAnsi="Arial" w:cs="Arial"/>
          <w:color w:val="0000FF"/>
          <w:sz w:val="22"/>
          <w:szCs w:val="22"/>
          <w:shd w:val="clear" w:color="auto" w:fill="FFFFFF"/>
        </w:rPr>
      </w:pPr>
    </w:p>
    <w:p w:rsidR="0013466D" w:rsidRPr="0013466D" w:rsidRDefault="0013466D" w:rsidP="0013466D">
      <w:pPr>
        <w:rPr>
          <w:rFonts w:ascii="Arial" w:eastAsia="Arial" w:hAnsi="Arial" w:cs="Arial"/>
          <w:b/>
          <w:color w:val="000000"/>
          <w:sz w:val="22"/>
          <w:szCs w:val="22"/>
          <w:shd w:val="clear" w:color="auto" w:fill="FFFFFF"/>
        </w:rPr>
      </w:pPr>
      <w:proofErr w:type="spellStart"/>
      <w:r w:rsidRPr="0013466D">
        <w:rPr>
          <w:rFonts w:ascii="Arial" w:eastAsia="Arial" w:hAnsi="Arial" w:cs="Arial"/>
          <w:b/>
          <w:color w:val="000000"/>
          <w:sz w:val="22"/>
          <w:szCs w:val="22"/>
          <w:shd w:val="clear" w:color="auto" w:fill="FFFFFF"/>
        </w:rPr>
        <w:t>Tverigrad.ru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24" w:name="ant_1575050_1952428036"/>
      <w:r w:rsidRPr="0013466D">
        <w:rPr>
          <w:rFonts w:ascii="Arial" w:eastAsia="Arial" w:hAnsi="Arial" w:cs="Arial"/>
          <w:color w:val="000000"/>
          <w:sz w:val="22"/>
          <w:szCs w:val="22"/>
          <w:shd w:val="clear" w:color="auto" w:fill="FFFFFF"/>
        </w:rPr>
        <w:t>В ТВЕРИ ВО ВРЕМЯ ВСТРЕЧИ ИГОРЯ РУДЕНИ С ГРАЖДАНАМИ БЫЛИ ПРИНЯТЫ ВАЖНЫЕ РЕШЕНИЯ</w:t>
      </w:r>
      <w:bookmarkEnd w:id="24"/>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В пятницу, 25 марта, с вопросом по газификации улицы Аграрной в Ржеве к губернатору </w:t>
      </w:r>
      <w:r w:rsidRPr="0013466D">
        <w:rPr>
          <w:rFonts w:ascii="Arial" w:eastAsia="Arial" w:hAnsi="Arial" w:cs="Arial"/>
          <w:color w:val="000000"/>
          <w:sz w:val="22"/>
          <w:szCs w:val="22"/>
          <w:shd w:val="clear" w:color="auto" w:fill="C0C0C0"/>
        </w:rPr>
        <w:t xml:space="preserve">Игорю </w:t>
      </w:r>
      <w:proofErr w:type="spellStart"/>
      <w:r w:rsidRPr="0013466D">
        <w:rPr>
          <w:rFonts w:ascii="Arial" w:eastAsia="Arial" w:hAnsi="Arial" w:cs="Arial"/>
          <w:color w:val="000000"/>
          <w:sz w:val="22"/>
          <w:szCs w:val="22"/>
          <w:shd w:val="clear" w:color="auto" w:fill="C0C0C0"/>
        </w:rPr>
        <w:t>Рудене</w:t>
      </w:r>
      <w:proofErr w:type="spellEnd"/>
      <w:r w:rsidRPr="0013466D">
        <w:rPr>
          <w:rFonts w:ascii="Arial" w:eastAsia="Arial" w:hAnsi="Arial" w:cs="Arial"/>
          <w:color w:val="000000"/>
          <w:sz w:val="22"/>
          <w:szCs w:val="22"/>
          <w:shd w:val="clear" w:color="auto" w:fill="FFFFFF"/>
        </w:rPr>
        <w:t xml:space="preserve"> в ходе личного приема граждан в правительстве Тверской области обратился многодетный отец Евгений Романов...</w:t>
      </w:r>
    </w:p>
    <w:p w:rsidR="0013466D" w:rsidRPr="0013466D" w:rsidRDefault="0013466D" w:rsidP="0013466D">
      <w:pPr>
        <w:rPr>
          <w:rFonts w:ascii="Arial" w:eastAsia="Arial" w:hAnsi="Arial" w:cs="Arial"/>
          <w:color w:val="0000FF"/>
          <w:sz w:val="22"/>
          <w:szCs w:val="22"/>
          <w:shd w:val="clear" w:color="auto" w:fill="FFFFFF"/>
        </w:rPr>
      </w:pPr>
      <w:hyperlink r:id="rId64" w:history="1">
        <w:r w:rsidRPr="0013466D">
          <w:rPr>
            <w:rFonts w:ascii="Arial" w:eastAsia="Arial" w:hAnsi="Arial" w:cs="Arial"/>
            <w:color w:val="0000FF"/>
            <w:sz w:val="22"/>
            <w:szCs w:val="22"/>
            <w:u w:val="single"/>
            <w:shd w:val="clear" w:color="auto" w:fill="FFFFFF"/>
          </w:rPr>
          <w:t>https://tverigrad.ru/publication/v-tveri-vo-vremja-vstrechi-igorja-rudeni-s-grazhdanami-byli-prinjaty-vazhnye-reshenija/</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rPr>
          <w:rFonts w:ascii="Arial" w:eastAsia="Arial" w:hAnsi="Arial" w:cs="Arial"/>
          <w:color w:val="000000"/>
          <w:sz w:val="22"/>
          <w:szCs w:val="22"/>
        </w:rPr>
      </w:pPr>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proofErr w:type="spellStart"/>
        <w:r w:rsidRPr="0013466D">
          <w:rPr>
            <w:rFonts w:ascii="Arial" w:eastAsia="Arial" w:hAnsi="Arial" w:cs="Arial"/>
            <w:color w:val="0000FF"/>
            <w:sz w:val="22"/>
            <w:szCs w:val="22"/>
            <w:u w:val="single"/>
            <w:shd w:val="clear" w:color="auto" w:fill="FFFFFF"/>
          </w:rPr>
          <w:t>Молоковский</w:t>
        </w:r>
        <w:proofErr w:type="spellEnd"/>
        <w:r w:rsidRPr="0013466D">
          <w:rPr>
            <w:rFonts w:ascii="Arial" w:eastAsia="Arial" w:hAnsi="Arial" w:cs="Arial"/>
            <w:color w:val="0000FF"/>
            <w:sz w:val="22"/>
            <w:szCs w:val="22"/>
            <w:u w:val="single"/>
            <w:shd w:val="clear" w:color="auto" w:fill="FFFFFF"/>
          </w:rPr>
          <w:t xml:space="preserve"> край (</w:t>
        </w:r>
        <w:proofErr w:type="spellStart"/>
        <w:r w:rsidRPr="0013466D">
          <w:rPr>
            <w:rFonts w:ascii="Arial" w:eastAsia="Arial" w:hAnsi="Arial" w:cs="Arial"/>
            <w:color w:val="0000FF"/>
            <w:sz w:val="22"/>
            <w:szCs w:val="22"/>
            <w:u w:val="single"/>
            <w:shd w:val="clear" w:color="auto" w:fill="FFFFFF"/>
          </w:rPr>
          <w:t>молоковскийкрай</w:t>
        </w:r>
        <w:proofErr w:type="spellEnd"/>
        <w:r w:rsidRPr="0013466D">
          <w:rPr>
            <w:rFonts w:ascii="Arial" w:eastAsia="Arial" w:hAnsi="Arial" w:cs="Arial"/>
            <w:color w:val="0000FF"/>
            <w:sz w:val="22"/>
            <w:szCs w:val="22"/>
            <w:u w:val="single"/>
            <w:shd w:val="clear" w:color="auto" w:fill="FFFFFF"/>
          </w:rPr>
          <w:t>), п. Молоково,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proofErr w:type="spellStart"/>
        <w:r w:rsidRPr="0013466D">
          <w:rPr>
            <w:rFonts w:ascii="Arial" w:eastAsia="Arial" w:hAnsi="Arial" w:cs="Arial"/>
            <w:color w:val="0000FF"/>
            <w:sz w:val="22"/>
            <w:szCs w:val="22"/>
            <w:u w:val="single"/>
            <w:shd w:val="clear" w:color="auto" w:fill="FFFFFF"/>
          </w:rPr>
          <w:t>Молоковский</w:t>
        </w:r>
        <w:proofErr w:type="spellEnd"/>
        <w:r w:rsidRPr="0013466D">
          <w:rPr>
            <w:rFonts w:ascii="Arial" w:eastAsia="Arial" w:hAnsi="Arial" w:cs="Arial"/>
            <w:color w:val="0000FF"/>
            <w:sz w:val="22"/>
            <w:szCs w:val="22"/>
            <w:u w:val="single"/>
            <w:shd w:val="clear" w:color="auto" w:fill="FFFFFF"/>
          </w:rPr>
          <w:t xml:space="preserve"> край (</w:t>
        </w:r>
        <w:proofErr w:type="spellStart"/>
        <w:r w:rsidRPr="0013466D">
          <w:rPr>
            <w:rFonts w:ascii="Arial" w:eastAsia="Arial" w:hAnsi="Arial" w:cs="Arial"/>
            <w:color w:val="0000FF"/>
            <w:sz w:val="22"/>
            <w:szCs w:val="22"/>
            <w:u w:val="single"/>
            <w:shd w:val="clear" w:color="auto" w:fill="FFFFFF"/>
          </w:rPr>
          <w:t>молоковскийкрай</w:t>
        </w:r>
        <w:proofErr w:type="spellEnd"/>
        <w:r w:rsidRPr="0013466D">
          <w:rPr>
            <w:rFonts w:ascii="Arial" w:eastAsia="Arial" w:hAnsi="Arial" w:cs="Arial"/>
            <w:color w:val="0000FF"/>
            <w:sz w:val="22"/>
            <w:szCs w:val="22"/>
            <w:u w:val="single"/>
            <w:shd w:val="clear" w:color="auto" w:fill="FFFFFF"/>
          </w:rPr>
          <w:t>), п. Молоково,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0"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1"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4"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5" w:history="1">
        <w:proofErr w:type="gramStart"/>
        <w:r w:rsidRPr="0013466D">
          <w:rPr>
            <w:rFonts w:ascii="Arial" w:eastAsia="Arial" w:hAnsi="Arial" w:cs="Arial"/>
            <w:color w:val="0000FF"/>
            <w:sz w:val="22"/>
            <w:szCs w:val="22"/>
            <w:u w:val="single"/>
            <w:shd w:val="clear" w:color="auto" w:fill="FFFFFF"/>
          </w:rPr>
          <w:t>Комсомольская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tver.kp.ru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6" w:history="1">
        <w:r w:rsidRPr="0013466D">
          <w:rPr>
            <w:rFonts w:ascii="Arial" w:eastAsia="Arial" w:hAnsi="Arial" w:cs="Arial"/>
            <w:color w:val="0000FF"/>
            <w:sz w:val="22"/>
            <w:szCs w:val="22"/>
            <w:u w:val="single"/>
            <w:shd w:val="clear" w:color="auto" w:fill="FFFFFF"/>
          </w:rPr>
          <w:t>Главный региональный (</w:t>
        </w:r>
        <w:proofErr w:type="spellStart"/>
        <w:r w:rsidRPr="0013466D">
          <w:rPr>
            <w:rFonts w:ascii="Arial" w:eastAsia="Arial" w:hAnsi="Arial" w:cs="Arial"/>
            <w:color w:val="0000FF"/>
            <w:sz w:val="22"/>
            <w:szCs w:val="22"/>
            <w:u w:val="single"/>
            <w:shd w:val="clear" w:color="auto" w:fill="FFFFFF"/>
          </w:rPr>
          <w:t>glavny.tv</w:t>
        </w:r>
        <w:proofErr w:type="spellEnd"/>
        <w:r w:rsidRPr="0013466D">
          <w:rPr>
            <w:rFonts w:ascii="Arial" w:eastAsia="Arial" w:hAnsi="Arial" w:cs="Arial"/>
            <w:color w:val="0000FF"/>
            <w:sz w:val="22"/>
            <w:szCs w:val="22"/>
            <w:u w:val="single"/>
            <w:shd w:val="clear" w:color="auto" w:fill="FFFFFF"/>
          </w:rPr>
          <w:t>), Смоленск,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7" w:history="1">
        <w:r w:rsidRPr="0013466D">
          <w:rPr>
            <w:rFonts w:ascii="Arial" w:eastAsia="Arial" w:hAnsi="Arial" w:cs="Arial"/>
            <w:color w:val="0000FF"/>
            <w:sz w:val="22"/>
            <w:szCs w:val="22"/>
            <w:u w:val="single"/>
            <w:shd w:val="clear" w:color="auto" w:fill="FFFFFF"/>
          </w:rPr>
          <w:t>Тверской проспект (</w:t>
        </w:r>
        <w:proofErr w:type="spellStart"/>
        <w:r w:rsidRPr="0013466D">
          <w:rPr>
            <w:rFonts w:ascii="Arial" w:eastAsia="Arial" w:hAnsi="Arial" w:cs="Arial"/>
            <w:color w:val="0000FF"/>
            <w:sz w:val="22"/>
            <w:szCs w:val="22"/>
            <w:u w:val="single"/>
            <w:shd w:val="clear" w:color="auto" w:fill="FFFFFF"/>
          </w:rPr>
          <w:t>tp.tver.ru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8" w:history="1">
        <w:r w:rsidRPr="0013466D">
          <w:rPr>
            <w:rFonts w:ascii="Arial" w:eastAsia="Arial" w:hAnsi="Arial" w:cs="Arial"/>
            <w:color w:val="0000FF"/>
            <w:sz w:val="22"/>
            <w:szCs w:val="22"/>
            <w:u w:val="single"/>
            <w:shd w:val="clear" w:color="auto" w:fill="FFFFFF"/>
          </w:rPr>
          <w:t>Главный региональный (</w:t>
        </w:r>
        <w:proofErr w:type="spellStart"/>
        <w:r w:rsidRPr="0013466D">
          <w:rPr>
            <w:rFonts w:ascii="Arial" w:eastAsia="Arial" w:hAnsi="Arial" w:cs="Arial"/>
            <w:color w:val="0000FF"/>
            <w:sz w:val="22"/>
            <w:szCs w:val="22"/>
            <w:u w:val="single"/>
            <w:shd w:val="clear" w:color="auto" w:fill="FFFFFF"/>
          </w:rPr>
          <w:t>glavny.tv</w:t>
        </w:r>
        <w:proofErr w:type="spellEnd"/>
        <w:r w:rsidRPr="0013466D">
          <w:rPr>
            <w:rFonts w:ascii="Arial" w:eastAsia="Arial" w:hAnsi="Arial" w:cs="Arial"/>
            <w:color w:val="0000FF"/>
            <w:sz w:val="22"/>
            <w:szCs w:val="22"/>
            <w:u w:val="single"/>
            <w:shd w:val="clear" w:color="auto" w:fill="FFFFFF"/>
          </w:rPr>
          <w:t>), Смоленск,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9" w:history="1">
        <w:r w:rsidRPr="0013466D">
          <w:rPr>
            <w:rFonts w:ascii="Arial" w:eastAsia="Arial" w:hAnsi="Arial" w:cs="Arial"/>
            <w:color w:val="0000FF"/>
            <w:sz w:val="22"/>
            <w:szCs w:val="22"/>
            <w:u w:val="single"/>
            <w:shd w:val="clear" w:color="auto" w:fill="FFFFFF"/>
          </w:rPr>
          <w:t>Аргументы и Факты (</w:t>
        </w:r>
        <w:proofErr w:type="spellStart"/>
        <w:r w:rsidRPr="0013466D">
          <w:rPr>
            <w:rFonts w:ascii="Arial" w:eastAsia="Arial" w:hAnsi="Arial" w:cs="Arial"/>
            <w:color w:val="0000FF"/>
            <w:sz w:val="22"/>
            <w:szCs w:val="22"/>
            <w:u w:val="single"/>
            <w:shd w:val="clear" w:color="auto" w:fill="FFFFFF"/>
          </w:rPr>
          <w:t>tver.aif.ru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0" w:history="1">
        <w:r w:rsidRPr="0013466D">
          <w:rPr>
            <w:rFonts w:ascii="Arial" w:eastAsia="Arial" w:hAnsi="Arial" w:cs="Arial"/>
            <w:color w:val="0000FF"/>
            <w:sz w:val="22"/>
            <w:szCs w:val="22"/>
            <w:u w:val="single"/>
            <w:shd w:val="clear" w:color="auto" w:fill="FFFFFF"/>
          </w:rPr>
          <w:t>Вся Тверь (</w:t>
        </w:r>
        <w:proofErr w:type="spellStart"/>
        <w:r w:rsidRPr="0013466D">
          <w:rPr>
            <w:rFonts w:ascii="Arial" w:eastAsia="Arial" w:hAnsi="Arial" w:cs="Arial"/>
            <w:color w:val="0000FF"/>
            <w:sz w:val="22"/>
            <w:szCs w:val="22"/>
            <w:u w:val="single"/>
            <w:shd w:val="clear" w:color="auto" w:fill="FFFFFF"/>
          </w:rPr>
          <w:t>газета-вся-тверь</w:t>
        </w:r>
        <w:proofErr w:type="gramStart"/>
        <w:r w:rsidRPr="0013466D">
          <w:rPr>
            <w:rFonts w:ascii="Arial" w:eastAsia="Arial" w:hAnsi="Arial" w:cs="Arial"/>
            <w:color w:val="0000FF"/>
            <w:sz w:val="22"/>
            <w:szCs w:val="22"/>
            <w:u w:val="single"/>
            <w:shd w:val="clear" w:color="auto" w:fill="FFFFFF"/>
          </w:rPr>
          <w:t>.р</w:t>
        </w:r>
        <w:proofErr w:type="gramEnd"/>
        <w:r w:rsidRPr="0013466D">
          <w:rPr>
            <w:rFonts w:ascii="Arial" w:eastAsia="Arial" w:hAnsi="Arial" w:cs="Arial"/>
            <w:color w:val="0000FF"/>
            <w:sz w:val="22"/>
            <w:szCs w:val="22"/>
            <w:u w:val="single"/>
            <w:shd w:val="clear" w:color="auto" w:fill="FFFFFF"/>
          </w:rPr>
          <w:t>ф</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1" w:history="1">
        <w:r w:rsidRPr="0013466D">
          <w:rPr>
            <w:rFonts w:ascii="Arial" w:eastAsia="Arial" w:hAnsi="Arial" w:cs="Arial"/>
            <w:color w:val="0000FF"/>
            <w:sz w:val="22"/>
            <w:szCs w:val="22"/>
            <w:u w:val="single"/>
            <w:shd w:val="clear" w:color="auto" w:fill="FFFFFF"/>
          </w:rPr>
          <w:t>Край справедливости (ks-region69.com),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2" w:history="1">
        <w:r w:rsidRPr="0013466D">
          <w:rPr>
            <w:rFonts w:ascii="Arial" w:eastAsia="Arial" w:hAnsi="Arial" w:cs="Arial"/>
            <w:color w:val="0000FF"/>
            <w:sz w:val="22"/>
            <w:szCs w:val="22"/>
            <w:u w:val="single"/>
            <w:shd w:val="clear" w:color="auto" w:fill="FFFFFF"/>
          </w:rPr>
          <w:t>Афанасий-бизнес (</w:t>
        </w:r>
        <w:proofErr w:type="spellStart"/>
        <w:r w:rsidRPr="0013466D">
          <w:rPr>
            <w:rFonts w:ascii="Arial" w:eastAsia="Arial" w:hAnsi="Arial" w:cs="Arial"/>
            <w:color w:val="0000FF"/>
            <w:sz w:val="22"/>
            <w:szCs w:val="22"/>
            <w:u w:val="single"/>
            <w:shd w:val="clear" w:color="auto" w:fill="FFFFFF"/>
          </w:rPr>
          <w:t>afanasy.biz</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3" w:history="1">
        <w:r w:rsidRPr="0013466D">
          <w:rPr>
            <w:rFonts w:ascii="Arial" w:eastAsia="Arial" w:hAnsi="Arial" w:cs="Arial"/>
            <w:color w:val="0000FF"/>
            <w:sz w:val="22"/>
            <w:szCs w:val="22"/>
            <w:u w:val="single"/>
            <w:shd w:val="clear" w:color="auto" w:fill="FFFFFF"/>
          </w:rPr>
          <w:t>Караван Ярмарка (</w:t>
        </w:r>
        <w:proofErr w:type="spellStart"/>
        <w:r w:rsidRPr="0013466D">
          <w:rPr>
            <w:rFonts w:ascii="Arial" w:eastAsia="Arial" w:hAnsi="Arial" w:cs="Arial"/>
            <w:color w:val="0000FF"/>
            <w:sz w:val="22"/>
            <w:szCs w:val="22"/>
            <w:u w:val="single"/>
            <w:shd w:val="clear" w:color="auto" w:fill="FFFFFF"/>
          </w:rPr>
          <w:t>karavantver.ru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4" w:history="1">
        <w:r w:rsidRPr="0013466D">
          <w:rPr>
            <w:rFonts w:ascii="Arial" w:eastAsia="Arial" w:hAnsi="Arial" w:cs="Arial"/>
            <w:color w:val="0000FF"/>
            <w:sz w:val="22"/>
            <w:szCs w:val="22"/>
            <w:u w:val="single"/>
            <w:shd w:val="clear" w:color="auto" w:fill="FFFFFF"/>
          </w:rPr>
          <w:t>Караван Ярмарка (</w:t>
        </w:r>
        <w:proofErr w:type="spellStart"/>
        <w:r w:rsidRPr="0013466D">
          <w:rPr>
            <w:rFonts w:ascii="Arial" w:eastAsia="Arial" w:hAnsi="Arial" w:cs="Arial"/>
            <w:color w:val="0000FF"/>
            <w:sz w:val="22"/>
            <w:szCs w:val="22"/>
            <w:u w:val="single"/>
            <w:shd w:val="clear" w:color="auto" w:fill="FFFFFF"/>
          </w:rPr>
          <w:t>karavantver.ru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5" w:history="1">
        <w:r w:rsidRPr="0013466D">
          <w:rPr>
            <w:rFonts w:ascii="Arial" w:eastAsia="Arial" w:hAnsi="Arial" w:cs="Arial"/>
            <w:color w:val="0000FF"/>
            <w:sz w:val="22"/>
            <w:szCs w:val="22"/>
            <w:u w:val="single"/>
            <w:shd w:val="clear" w:color="auto" w:fill="FFFFFF"/>
          </w:rPr>
          <w:t>Тверь (</w:t>
        </w:r>
        <w:proofErr w:type="spellStart"/>
        <w:r w:rsidRPr="0013466D">
          <w:rPr>
            <w:rFonts w:ascii="Arial" w:eastAsia="Arial" w:hAnsi="Arial" w:cs="Arial"/>
            <w:color w:val="0000FF"/>
            <w:sz w:val="22"/>
            <w:szCs w:val="22"/>
            <w:u w:val="single"/>
            <w:shd w:val="clear" w:color="auto" w:fill="FFFFFF"/>
          </w:rPr>
          <w:t>toptver.ru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6" w:history="1">
        <w:r w:rsidRPr="0013466D">
          <w:rPr>
            <w:rFonts w:ascii="Arial" w:eastAsia="Arial" w:hAnsi="Arial" w:cs="Arial"/>
            <w:color w:val="0000FF"/>
            <w:sz w:val="22"/>
            <w:szCs w:val="22"/>
            <w:u w:val="single"/>
            <w:shd w:val="clear" w:color="auto" w:fill="FFFFFF"/>
          </w:rPr>
          <w:t>Край справедливости (ks-region69.com),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7" w:history="1">
        <w:r w:rsidRPr="0013466D">
          <w:rPr>
            <w:rFonts w:ascii="Arial" w:eastAsia="Arial" w:hAnsi="Arial" w:cs="Arial"/>
            <w:color w:val="0000FF"/>
            <w:sz w:val="22"/>
            <w:szCs w:val="22"/>
            <w:u w:val="single"/>
            <w:shd w:val="clear" w:color="auto" w:fill="FFFFFF"/>
          </w:rPr>
          <w:t>Московский Комсомолец (</w:t>
        </w:r>
        <w:proofErr w:type="spellStart"/>
        <w:r w:rsidRPr="0013466D">
          <w:rPr>
            <w:rFonts w:ascii="Arial" w:eastAsia="Arial" w:hAnsi="Arial" w:cs="Arial"/>
            <w:color w:val="0000FF"/>
            <w:sz w:val="22"/>
            <w:szCs w:val="22"/>
            <w:u w:val="single"/>
            <w:shd w:val="clear" w:color="auto" w:fill="FFFFFF"/>
          </w:rPr>
          <w:t>tver.mk.ru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8"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9"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0" w:history="1">
        <w:proofErr w:type="spellStart"/>
        <w:r w:rsidRPr="0013466D">
          <w:rPr>
            <w:rFonts w:ascii="Arial" w:eastAsia="Arial" w:hAnsi="Arial" w:cs="Arial"/>
            <w:color w:val="0000FF"/>
            <w:sz w:val="22"/>
            <w:szCs w:val="22"/>
            <w:u w:val="single"/>
            <w:shd w:val="clear" w:color="auto" w:fill="FFFFFF"/>
          </w:rPr>
          <w:t>TvTver.ru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1"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2"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3"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4" w:history="1">
        <w:r w:rsidRPr="0013466D">
          <w:rPr>
            <w:rFonts w:ascii="Arial" w:eastAsia="Arial" w:hAnsi="Arial" w:cs="Arial"/>
            <w:color w:val="0000FF"/>
            <w:sz w:val="22"/>
            <w:szCs w:val="22"/>
            <w:u w:val="single"/>
            <w:shd w:val="clear" w:color="auto" w:fill="FFFFFF"/>
          </w:rPr>
          <w:t>Тверское информационное агентство (</w:t>
        </w:r>
        <w:proofErr w:type="spellStart"/>
        <w:r w:rsidRPr="0013466D">
          <w:rPr>
            <w:rFonts w:ascii="Arial" w:eastAsia="Arial" w:hAnsi="Arial" w:cs="Arial"/>
            <w:color w:val="0000FF"/>
            <w:sz w:val="22"/>
            <w:szCs w:val="22"/>
            <w:u w:val="single"/>
            <w:shd w:val="clear" w:color="auto" w:fill="FFFFFF"/>
          </w:rPr>
          <w:t>tvernews.ru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115" w:history="1">
        <w:r w:rsidRPr="0013466D">
          <w:rPr>
            <w:rFonts w:ascii="Arial" w:eastAsia="Arial" w:hAnsi="Arial" w:cs="Arial"/>
            <w:color w:val="0000FF"/>
            <w:sz w:val="22"/>
            <w:szCs w:val="22"/>
            <w:u w:val="single"/>
            <w:shd w:val="clear" w:color="auto" w:fill="FFFFFF"/>
            <w:lang w:val="en-US"/>
          </w:rPr>
          <w:t xml:space="preserve">PANORAMA PRO (panoramapro.ru), </w:t>
        </w:r>
        <w:r w:rsidRPr="0013466D">
          <w:rPr>
            <w:rFonts w:ascii="Arial" w:eastAsia="Arial" w:hAnsi="Arial" w:cs="Arial"/>
            <w:color w:val="0000FF"/>
            <w:sz w:val="22"/>
            <w:szCs w:val="22"/>
            <w:u w:val="single"/>
            <w:shd w:val="clear" w:color="auto" w:fill="FFFFFF"/>
          </w:rPr>
          <w:t>Тверь</w:t>
        </w:r>
        <w:r w:rsidRPr="0013466D">
          <w:rPr>
            <w:rFonts w:ascii="Arial" w:eastAsia="Arial" w:hAnsi="Arial" w:cs="Arial"/>
            <w:color w:val="0000FF"/>
            <w:sz w:val="22"/>
            <w:szCs w:val="22"/>
            <w:u w:val="single"/>
            <w:shd w:val="clear" w:color="auto" w:fill="FFFFFF"/>
            <w:lang w:val="en-US"/>
          </w:rPr>
          <w:t xml:space="preserve">, 25 </w:t>
        </w:r>
        <w:r w:rsidRPr="0013466D">
          <w:rPr>
            <w:rFonts w:ascii="Arial" w:eastAsia="Arial" w:hAnsi="Arial" w:cs="Arial"/>
            <w:color w:val="0000FF"/>
            <w:sz w:val="22"/>
            <w:szCs w:val="22"/>
            <w:u w:val="single"/>
            <w:shd w:val="clear" w:color="auto" w:fill="FFFFFF"/>
          </w:rPr>
          <w:t>марта</w:t>
        </w:r>
        <w:r w:rsidRPr="0013466D">
          <w:rPr>
            <w:rFonts w:ascii="Arial" w:eastAsia="Arial" w:hAnsi="Arial" w:cs="Arial"/>
            <w:color w:val="0000FF"/>
            <w:sz w:val="22"/>
            <w:szCs w:val="22"/>
            <w:u w:val="single"/>
            <w:shd w:val="clear" w:color="auto" w:fill="FFFFFF"/>
            <w:lang w:val="en-US"/>
          </w:rPr>
          <w:t xml:space="preserve">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6"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117" w:history="1">
        <w:r w:rsidRPr="0013466D">
          <w:rPr>
            <w:rFonts w:ascii="Arial" w:eastAsia="Arial" w:hAnsi="Arial" w:cs="Arial"/>
            <w:color w:val="0000FF"/>
            <w:sz w:val="22"/>
            <w:szCs w:val="22"/>
            <w:u w:val="single"/>
            <w:shd w:val="clear" w:color="auto" w:fill="FFFFFF"/>
            <w:lang w:val="en-US"/>
          </w:rPr>
          <w:t xml:space="preserve">PANORAMA PRO (panoramapro.ru), </w:t>
        </w:r>
        <w:r w:rsidRPr="0013466D">
          <w:rPr>
            <w:rFonts w:ascii="Arial" w:eastAsia="Arial" w:hAnsi="Arial" w:cs="Arial"/>
            <w:color w:val="0000FF"/>
            <w:sz w:val="22"/>
            <w:szCs w:val="22"/>
            <w:u w:val="single"/>
            <w:shd w:val="clear" w:color="auto" w:fill="FFFFFF"/>
          </w:rPr>
          <w:t>Тверь</w:t>
        </w:r>
        <w:r w:rsidRPr="0013466D">
          <w:rPr>
            <w:rFonts w:ascii="Arial" w:eastAsia="Arial" w:hAnsi="Arial" w:cs="Arial"/>
            <w:color w:val="0000FF"/>
            <w:sz w:val="22"/>
            <w:szCs w:val="22"/>
            <w:u w:val="single"/>
            <w:shd w:val="clear" w:color="auto" w:fill="FFFFFF"/>
            <w:lang w:val="en-US"/>
          </w:rPr>
          <w:t xml:space="preserve">, 25 </w:t>
        </w:r>
        <w:r w:rsidRPr="0013466D">
          <w:rPr>
            <w:rFonts w:ascii="Arial" w:eastAsia="Arial" w:hAnsi="Arial" w:cs="Arial"/>
            <w:color w:val="0000FF"/>
            <w:sz w:val="22"/>
            <w:szCs w:val="22"/>
            <w:u w:val="single"/>
            <w:shd w:val="clear" w:color="auto" w:fill="FFFFFF"/>
          </w:rPr>
          <w:t>марта</w:t>
        </w:r>
        <w:r w:rsidRPr="0013466D">
          <w:rPr>
            <w:rFonts w:ascii="Arial" w:eastAsia="Arial" w:hAnsi="Arial" w:cs="Arial"/>
            <w:color w:val="0000FF"/>
            <w:sz w:val="22"/>
            <w:szCs w:val="22"/>
            <w:u w:val="single"/>
            <w:shd w:val="clear" w:color="auto" w:fill="FFFFFF"/>
            <w:lang w:val="en-US"/>
          </w:rPr>
          <w:t xml:space="preserve">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8" w:history="1">
        <w:r w:rsidRPr="0013466D">
          <w:rPr>
            <w:rFonts w:ascii="Arial" w:eastAsia="Arial" w:hAnsi="Arial" w:cs="Arial"/>
            <w:color w:val="0000FF"/>
            <w:sz w:val="22"/>
            <w:szCs w:val="22"/>
            <w:u w:val="single"/>
            <w:shd w:val="clear" w:color="auto" w:fill="FFFFFF"/>
          </w:rPr>
          <w:t>Тверской проспект (</w:t>
        </w:r>
        <w:proofErr w:type="spellStart"/>
        <w:r w:rsidRPr="0013466D">
          <w:rPr>
            <w:rFonts w:ascii="Arial" w:eastAsia="Arial" w:hAnsi="Arial" w:cs="Arial"/>
            <w:color w:val="0000FF"/>
            <w:sz w:val="22"/>
            <w:szCs w:val="22"/>
            <w:u w:val="single"/>
            <w:shd w:val="clear" w:color="auto" w:fill="FFFFFF"/>
          </w:rPr>
          <w:t>tp.tver.ru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9"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0"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1"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2"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23"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24"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25"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26"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27"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28"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29"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0"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1"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2"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3"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4"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5"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6"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7" w:history="1">
        <w:r w:rsidRPr="0013466D">
          <w:rPr>
            <w:rFonts w:ascii="Arial" w:eastAsia="Arial" w:hAnsi="Arial" w:cs="Arial"/>
            <w:color w:val="0000FF"/>
            <w:sz w:val="22"/>
            <w:szCs w:val="22"/>
            <w:u w:val="single"/>
            <w:shd w:val="clear" w:color="auto" w:fill="FFFFFF"/>
          </w:rPr>
          <w:t>Главный региональный (</w:t>
        </w:r>
        <w:proofErr w:type="spellStart"/>
        <w:r w:rsidRPr="0013466D">
          <w:rPr>
            <w:rFonts w:ascii="Arial" w:eastAsia="Arial" w:hAnsi="Arial" w:cs="Arial"/>
            <w:color w:val="0000FF"/>
            <w:sz w:val="22"/>
            <w:szCs w:val="22"/>
            <w:u w:val="single"/>
            <w:shd w:val="clear" w:color="auto" w:fill="FFFFFF"/>
          </w:rPr>
          <w:t>glavny.tv</w:t>
        </w:r>
        <w:proofErr w:type="spellEnd"/>
        <w:r w:rsidRPr="0013466D">
          <w:rPr>
            <w:rFonts w:ascii="Arial" w:eastAsia="Arial" w:hAnsi="Arial" w:cs="Arial"/>
            <w:color w:val="0000FF"/>
            <w:sz w:val="22"/>
            <w:szCs w:val="22"/>
            <w:u w:val="single"/>
            <w:shd w:val="clear" w:color="auto" w:fill="FFFFFF"/>
          </w:rPr>
          <w:t>), Смоленск,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8" w:history="1">
        <w:r w:rsidRPr="0013466D">
          <w:rPr>
            <w:rFonts w:ascii="Arial" w:eastAsia="Arial" w:hAnsi="Arial" w:cs="Arial"/>
            <w:color w:val="0000FF"/>
            <w:sz w:val="22"/>
            <w:szCs w:val="22"/>
            <w:u w:val="single"/>
            <w:shd w:val="clear" w:color="auto" w:fill="FFFFFF"/>
          </w:rPr>
          <w:t>Тверь (</w:t>
        </w:r>
        <w:proofErr w:type="spellStart"/>
        <w:r w:rsidRPr="0013466D">
          <w:rPr>
            <w:rFonts w:ascii="Arial" w:eastAsia="Arial" w:hAnsi="Arial" w:cs="Arial"/>
            <w:color w:val="0000FF"/>
            <w:sz w:val="22"/>
            <w:szCs w:val="22"/>
            <w:u w:val="single"/>
            <w:shd w:val="clear" w:color="auto" w:fill="FFFFFF"/>
          </w:rPr>
          <w:t>toptver.ru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39" w:history="1">
        <w:r w:rsidRPr="0013466D">
          <w:rPr>
            <w:rFonts w:ascii="Arial" w:eastAsia="Arial" w:hAnsi="Arial" w:cs="Arial"/>
            <w:color w:val="0000FF"/>
            <w:sz w:val="22"/>
            <w:szCs w:val="22"/>
            <w:u w:val="single"/>
            <w:shd w:val="clear" w:color="auto" w:fill="FFFFFF"/>
          </w:rPr>
          <w:t>Караван Ярмарка (</w:t>
        </w:r>
        <w:proofErr w:type="spellStart"/>
        <w:r w:rsidRPr="0013466D">
          <w:rPr>
            <w:rFonts w:ascii="Arial" w:eastAsia="Arial" w:hAnsi="Arial" w:cs="Arial"/>
            <w:color w:val="0000FF"/>
            <w:sz w:val="22"/>
            <w:szCs w:val="22"/>
            <w:u w:val="single"/>
            <w:shd w:val="clear" w:color="auto" w:fill="FFFFFF"/>
          </w:rPr>
          <w:t>karavantver.ru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40"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41" w:history="1">
        <w:proofErr w:type="gramStart"/>
        <w:r w:rsidRPr="0013466D">
          <w:rPr>
            <w:rFonts w:ascii="Arial" w:eastAsia="Arial" w:hAnsi="Arial" w:cs="Arial"/>
            <w:color w:val="0000FF"/>
            <w:sz w:val="22"/>
            <w:szCs w:val="22"/>
            <w:u w:val="single"/>
            <w:shd w:val="clear" w:color="auto" w:fill="FFFFFF"/>
          </w:rPr>
          <w:t>Комсомольская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tver.kp.ru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42"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lang w:val="en-US"/>
        </w:rPr>
      </w:pPr>
      <w:hyperlink r:id="rId143" w:history="1">
        <w:r w:rsidRPr="0013466D">
          <w:rPr>
            <w:rFonts w:ascii="Arial" w:eastAsia="Arial" w:hAnsi="Arial" w:cs="Arial"/>
            <w:color w:val="0000FF"/>
            <w:sz w:val="22"/>
            <w:szCs w:val="22"/>
            <w:u w:val="single"/>
            <w:shd w:val="clear" w:color="auto" w:fill="FFFFFF"/>
            <w:lang w:val="en-US"/>
          </w:rPr>
          <w:t xml:space="preserve">PANORAMA PRO (panoramapro.ru), </w:t>
        </w:r>
        <w:r w:rsidRPr="0013466D">
          <w:rPr>
            <w:rFonts w:ascii="Arial" w:eastAsia="Arial" w:hAnsi="Arial" w:cs="Arial"/>
            <w:color w:val="0000FF"/>
            <w:sz w:val="22"/>
            <w:szCs w:val="22"/>
            <w:u w:val="single"/>
            <w:shd w:val="clear" w:color="auto" w:fill="FFFFFF"/>
          </w:rPr>
          <w:t>Тверь</w:t>
        </w:r>
        <w:r w:rsidRPr="0013466D">
          <w:rPr>
            <w:rFonts w:ascii="Arial" w:eastAsia="Arial" w:hAnsi="Arial" w:cs="Arial"/>
            <w:color w:val="0000FF"/>
            <w:sz w:val="22"/>
            <w:szCs w:val="22"/>
            <w:u w:val="single"/>
            <w:shd w:val="clear" w:color="auto" w:fill="FFFFFF"/>
            <w:lang w:val="en-US"/>
          </w:rPr>
          <w:t xml:space="preserve">, 25 </w:t>
        </w:r>
        <w:r w:rsidRPr="0013466D">
          <w:rPr>
            <w:rFonts w:ascii="Arial" w:eastAsia="Arial" w:hAnsi="Arial" w:cs="Arial"/>
            <w:color w:val="0000FF"/>
            <w:sz w:val="22"/>
            <w:szCs w:val="22"/>
            <w:u w:val="single"/>
            <w:shd w:val="clear" w:color="auto" w:fill="FFFFFF"/>
          </w:rPr>
          <w:t>марта</w:t>
        </w:r>
        <w:r w:rsidRPr="0013466D">
          <w:rPr>
            <w:rFonts w:ascii="Arial" w:eastAsia="Arial" w:hAnsi="Arial" w:cs="Arial"/>
            <w:color w:val="0000FF"/>
            <w:sz w:val="22"/>
            <w:szCs w:val="22"/>
            <w:u w:val="single"/>
            <w:shd w:val="clear" w:color="auto" w:fill="FFFFFF"/>
            <w:lang w:val="en-US"/>
          </w:rPr>
          <w:t xml:space="preserve">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44" w:history="1">
        <w:r w:rsidRPr="0013466D">
          <w:rPr>
            <w:rFonts w:ascii="Arial" w:eastAsia="Arial" w:hAnsi="Arial" w:cs="Arial"/>
            <w:color w:val="0000FF"/>
            <w:sz w:val="22"/>
            <w:szCs w:val="22"/>
            <w:u w:val="single"/>
            <w:shd w:val="clear" w:color="auto" w:fill="FFFFFF"/>
          </w:rPr>
          <w:t>Тверской проспект (</w:t>
        </w:r>
        <w:proofErr w:type="spellStart"/>
        <w:r w:rsidRPr="0013466D">
          <w:rPr>
            <w:rFonts w:ascii="Arial" w:eastAsia="Arial" w:hAnsi="Arial" w:cs="Arial"/>
            <w:color w:val="0000FF"/>
            <w:sz w:val="22"/>
            <w:szCs w:val="22"/>
            <w:u w:val="single"/>
            <w:shd w:val="clear" w:color="auto" w:fill="FFFFFF"/>
          </w:rPr>
          <w:t>tp.tver.ru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6"/>
        </w:numPr>
        <w:ind w:left="0" w:firstLine="0"/>
        <w:rPr>
          <w:rFonts w:ascii="Arial" w:eastAsia="Arial" w:hAnsi="Arial" w:cs="Arial"/>
          <w:color w:val="0000FF"/>
          <w:sz w:val="22"/>
          <w:szCs w:val="22"/>
          <w:shd w:val="clear" w:color="auto" w:fill="FFFFFF"/>
        </w:rPr>
      </w:pPr>
      <w:hyperlink r:id="rId145"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Default="0013466D" w:rsidP="0013466D">
      <w:pPr>
        <w:jc w:val="right"/>
        <w:rPr>
          <w:rFonts w:ascii="Arial" w:eastAsia="Arial" w:hAnsi="Arial" w:cs="Arial"/>
          <w:color w:val="0000FF"/>
          <w:sz w:val="22"/>
          <w:szCs w:val="22"/>
          <w:shd w:val="clear" w:color="auto" w:fill="FFFFFF"/>
        </w:rPr>
      </w:pPr>
      <w:hyperlink w:anchor="tabtxt_1575050_1952428036"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jc w:val="right"/>
        <w:rPr>
          <w:rFonts w:ascii="Arial" w:eastAsia="Arial" w:hAnsi="Arial" w:cs="Arial"/>
          <w:color w:val="0000FF"/>
          <w:sz w:val="22"/>
          <w:szCs w:val="22"/>
          <w:shd w:val="clear" w:color="auto" w:fill="FFFFFF"/>
        </w:rPr>
      </w:pPr>
    </w:p>
    <w:p w:rsidR="0013466D" w:rsidRPr="0013466D" w:rsidRDefault="0013466D" w:rsidP="0013466D">
      <w:pPr>
        <w:rPr>
          <w:rFonts w:ascii="Arial" w:eastAsia="Arial" w:hAnsi="Arial" w:cs="Arial"/>
          <w:b/>
          <w:color w:val="000000"/>
          <w:sz w:val="22"/>
          <w:szCs w:val="22"/>
          <w:shd w:val="clear" w:color="auto" w:fill="FFFFFF"/>
        </w:rPr>
      </w:pPr>
      <w:proofErr w:type="spellStart"/>
      <w:r w:rsidRPr="0013466D">
        <w:rPr>
          <w:rFonts w:ascii="Arial" w:eastAsia="Arial" w:hAnsi="Arial" w:cs="Arial"/>
          <w:b/>
          <w:color w:val="000000"/>
          <w:sz w:val="22"/>
          <w:szCs w:val="22"/>
          <w:shd w:val="clear" w:color="auto" w:fill="FFFFFF"/>
        </w:rPr>
        <w:t>Tverigrad.ru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25" w:name="ant_1575050_1952231588"/>
      <w:r w:rsidRPr="0013466D">
        <w:rPr>
          <w:rFonts w:ascii="Arial" w:eastAsia="Arial" w:hAnsi="Arial" w:cs="Arial"/>
          <w:color w:val="000000"/>
          <w:sz w:val="22"/>
          <w:szCs w:val="22"/>
          <w:shd w:val="clear" w:color="auto" w:fill="FFFFFF"/>
        </w:rPr>
        <w:t>ИГОРЬ РУДЕНЯ ПОЗДРАВИЛ С ПРАЗДНИКОМ РАБОТНИКОВ КУЛЬТУРЫ</w:t>
      </w:r>
      <w:bookmarkEnd w:id="25"/>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25 марта в России отмечается День работника культуры. С праздников работников и ветеранов отрасли культуры поздравил </w:t>
      </w:r>
      <w:r w:rsidRPr="0013466D">
        <w:rPr>
          <w:rFonts w:ascii="Arial" w:eastAsia="Arial" w:hAnsi="Arial" w:cs="Arial"/>
          <w:color w:val="000000"/>
          <w:sz w:val="22"/>
          <w:szCs w:val="22"/>
          <w:shd w:val="clear" w:color="auto" w:fill="C0C0C0"/>
        </w:rPr>
        <w:t xml:space="preserve">губернатор Тверской области 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"Благодаря вашему труду в регионе реализуются востребованные и неизменно интересные творческие и просветительские проекты, которые с каждым ...</w:t>
      </w:r>
    </w:p>
    <w:p w:rsidR="0013466D" w:rsidRPr="0013466D" w:rsidRDefault="0013466D" w:rsidP="0013466D">
      <w:pPr>
        <w:rPr>
          <w:rFonts w:ascii="Arial" w:eastAsia="Arial" w:hAnsi="Arial" w:cs="Arial"/>
          <w:color w:val="0000FF"/>
          <w:sz w:val="22"/>
          <w:szCs w:val="22"/>
          <w:shd w:val="clear" w:color="auto" w:fill="FFFFFF"/>
        </w:rPr>
      </w:pPr>
      <w:hyperlink r:id="rId146" w:history="1">
        <w:r w:rsidRPr="0013466D">
          <w:rPr>
            <w:rFonts w:ascii="Arial" w:eastAsia="Arial" w:hAnsi="Arial" w:cs="Arial"/>
            <w:color w:val="0000FF"/>
            <w:sz w:val="22"/>
            <w:szCs w:val="22"/>
            <w:u w:val="single"/>
            <w:shd w:val="clear" w:color="auto" w:fill="FFFFFF"/>
          </w:rPr>
          <w:t>https://tverigrad.ru/publication/igor-rudenja-pozdravil-s-prazdnikom-rabotnikov-kultury/</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47" w:history="1">
        <w:proofErr w:type="spellStart"/>
        <w:r w:rsidRPr="0013466D">
          <w:rPr>
            <w:rFonts w:ascii="Arial" w:eastAsia="Arial" w:hAnsi="Arial" w:cs="Arial"/>
            <w:color w:val="0000FF"/>
            <w:sz w:val="22"/>
            <w:szCs w:val="22"/>
            <w:u w:val="single"/>
            <w:shd w:val="clear" w:color="auto" w:fill="FFFFFF"/>
          </w:rPr>
          <w:t>Бежецкая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bzgazeta.ru</w:t>
        </w:r>
        <w:proofErr w:type="spellEnd"/>
        <w:r w:rsidRPr="0013466D">
          <w:rPr>
            <w:rFonts w:ascii="Arial" w:eastAsia="Arial" w:hAnsi="Arial" w:cs="Arial"/>
            <w:color w:val="0000FF"/>
            <w:sz w:val="22"/>
            <w:szCs w:val="22"/>
            <w:u w:val="single"/>
            <w:shd w:val="clear" w:color="auto" w:fill="FFFFFF"/>
          </w:rPr>
          <w:t>), Бежецк,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48" w:history="1">
        <w:r w:rsidRPr="0013466D">
          <w:rPr>
            <w:rFonts w:ascii="Arial" w:eastAsia="Arial" w:hAnsi="Arial" w:cs="Arial"/>
            <w:color w:val="0000FF"/>
            <w:sz w:val="22"/>
            <w:szCs w:val="22"/>
            <w:u w:val="single"/>
            <w:shd w:val="clear" w:color="auto" w:fill="FFFFFF"/>
          </w:rPr>
          <w:t>Тверская Губерния (</w:t>
        </w:r>
        <w:proofErr w:type="spellStart"/>
        <w:r w:rsidRPr="0013466D">
          <w:rPr>
            <w:rFonts w:ascii="Arial" w:eastAsia="Arial" w:hAnsi="Arial" w:cs="Arial"/>
            <w:color w:val="0000FF"/>
            <w:sz w:val="22"/>
            <w:szCs w:val="22"/>
            <w:u w:val="single"/>
            <w:shd w:val="clear" w:color="auto" w:fill="FFFFFF"/>
          </w:rPr>
          <w:t>tgnews.ru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49" w:history="1">
        <w:r w:rsidRPr="0013466D">
          <w:rPr>
            <w:rFonts w:ascii="Arial" w:eastAsia="Arial" w:hAnsi="Arial" w:cs="Arial"/>
            <w:color w:val="0000FF"/>
            <w:sz w:val="22"/>
            <w:szCs w:val="22"/>
            <w:u w:val="single"/>
            <w:shd w:val="clear" w:color="auto" w:fill="FFFFFF"/>
          </w:rPr>
          <w:t>Знамя (</w:t>
        </w:r>
        <w:proofErr w:type="spellStart"/>
        <w:r w:rsidRPr="0013466D">
          <w:rPr>
            <w:rFonts w:ascii="Arial" w:eastAsia="Arial" w:hAnsi="Arial" w:cs="Arial"/>
            <w:color w:val="0000FF"/>
            <w:sz w:val="22"/>
            <w:szCs w:val="22"/>
            <w:u w:val="single"/>
            <w:shd w:val="clear" w:color="auto" w:fill="FFFFFF"/>
          </w:rPr>
          <w:t>kuvznama.ru</w:t>
        </w:r>
        <w:proofErr w:type="spellEnd"/>
        <w:r w:rsidRPr="0013466D">
          <w:rPr>
            <w:rFonts w:ascii="Arial" w:eastAsia="Arial" w:hAnsi="Arial" w:cs="Arial"/>
            <w:color w:val="0000FF"/>
            <w:sz w:val="22"/>
            <w:szCs w:val="22"/>
            <w:u w:val="single"/>
            <w:shd w:val="clear" w:color="auto" w:fill="FFFFFF"/>
          </w:rPr>
          <w:t>), Кувшиново,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0" w:history="1">
        <w:r w:rsidRPr="0013466D">
          <w:rPr>
            <w:rFonts w:ascii="Arial" w:eastAsia="Arial" w:hAnsi="Arial" w:cs="Arial"/>
            <w:color w:val="0000FF"/>
            <w:sz w:val="22"/>
            <w:szCs w:val="22"/>
            <w:u w:val="single"/>
            <w:shd w:val="clear" w:color="auto" w:fill="FFFFFF"/>
          </w:rPr>
          <w:t>Вся Тверь (</w:t>
        </w:r>
        <w:proofErr w:type="spellStart"/>
        <w:r w:rsidRPr="0013466D">
          <w:rPr>
            <w:rFonts w:ascii="Arial" w:eastAsia="Arial" w:hAnsi="Arial" w:cs="Arial"/>
            <w:color w:val="0000FF"/>
            <w:sz w:val="22"/>
            <w:szCs w:val="22"/>
            <w:u w:val="single"/>
            <w:shd w:val="clear" w:color="auto" w:fill="FFFFFF"/>
          </w:rPr>
          <w:t>газета-вся-тверь</w:t>
        </w:r>
        <w:proofErr w:type="gramStart"/>
        <w:r w:rsidRPr="0013466D">
          <w:rPr>
            <w:rFonts w:ascii="Arial" w:eastAsia="Arial" w:hAnsi="Arial" w:cs="Arial"/>
            <w:color w:val="0000FF"/>
            <w:sz w:val="22"/>
            <w:szCs w:val="22"/>
            <w:u w:val="single"/>
            <w:shd w:val="clear" w:color="auto" w:fill="FFFFFF"/>
          </w:rPr>
          <w:t>.р</w:t>
        </w:r>
        <w:proofErr w:type="gramEnd"/>
        <w:r w:rsidRPr="0013466D">
          <w:rPr>
            <w:rFonts w:ascii="Arial" w:eastAsia="Arial" w:hAnsi="Arial" w:cs="Arial"/>
            <w:color w:val="0000FF"/>
            <w:sz w:val="22"/>
            <w:szCs w:val="22"/>
            <w:u w:val="single"/>
            <w:shd w:val="clear" w:color="auto" w:fill="FFFFFF"/>
          </w:rPr>
          <w:t>ф</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1" w:history="1">
        <w:r w:rsidRPr="0013466D">
          <w:rPr>
            <w:rFonts w:ascii="Arial" w:eastAsia="Arial" w:hAnsi="Arial" w:cs="Arial"/>
            <w:color w:val="0000FF"/>
            <w:sz w:val="22"/>
            <w:szCs w:val="22"/>
            <w:u w:val="single"/>
            <w:shd w:val="clear" w:color="auto" w:fill="FFFFFF"/>
          </w:rPr>
          <w:t>Край справедливости (ks-region69.com),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2" w:history="1">
        <w:proofErr w:type="gramStart"/>
        <w:r w:rsidRPr="0013466D">
          <w:rPr>
            <w:rFonts w:ascii="Arial" w:eastAsia="Arial" w:hAnsi="Arial" w:cs="Arial"/>
            <w:color w:val="0000FF"/>
            <w:sz w:val="22"/>
            <w:szCs w:val="22"/>
            <w:u w:val="single"/>
            <w:shd w:val="clear" w:color="auto" w:fill="FFFFFF"/>
          </w:rPr>
          <w:t>Комсомольская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tver.kp.ru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3" w:history="1">
        <w:proofErr w:type="spellStart"/>
        <w:r w:rsidRPr="0013466D">
          <w:rPr>
            <w:rFonts w:ascii="Arial" w:eastAsia="Arial" w:hAnsi="Arial" w:cs="Arial"/>
            <w:color w:val="0000FF"/>
            <w:sz w:val="22"/>
            <w:szCs w:val="22"/>
            <w:u w:val="single"/>
            <w:shd w:val="clear" w:color="auto" w:fill="FFFFFF"/>
          </w:rPr>
          <w:t>Seliger-news.ru</w:t>
        </w:r>
        <w:proofErr w:type="spellEnd"/>
        <w:r w:rsidRPr="0013466D">
          <w:rPr>
            <w:rFonts w:ascii="Arial" w:eastAsia="Arial" w:hAnsi="Arial" w:cs="Arial"/>
            <w:color w:val="0000FF"/>
            <w:sz w:val="22"/>
            <w:szCs w:val="22"/>
            <w:u w:val="single"/>
            <w:shd w:val="clear" w:color="auto" w:fill="FFFFFF"/>
          </w:rPr>
          <w:t>, Осташков,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4"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5"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6" w:history="1">
        <w:r w:rsidRPr="0013466D">
          <w:rPr>
            <w:rFonts w:ascii="Arial" w:eastAsia="Arial" w:hAnsi="Arial" w:cs="Arial"/>
            <w:color w:val="0000FF"/>
            <w:sz w:val="22"/>
            <w:szCs w:val="22"/>
            <w:u w:val="single"/>
            <w:shd w:val="clear" w:color="auto" w:fill="FFFFFF"/>
          </w:rPr>
          <w:t>Тверской проспект (</w:t>
        </w:r>
        <w:proofErr w:type="spellStart"/>
        <w:r w:rsidRPr="0013466D">
          <w:rPr>
            <w:rFonts w:ascii="Arial" w:eastAsia="Arial" w:hAnsi="Arial" w:cs="Arial"/>
            <w:color w:val="0000FF"/>
            <w:sz w:val="22"/>
            <w:szCs w:val="22"/>
            <w:u w:val="single"/>
            <w:shd w:val="clear" w:color="auto" w:fill="FFFFFF"/>
          </w:rPr>
          <w:t>tp.tver.ru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7" w:history="1">
        <w:proofErr w:type="spellStart"/>
        <w:r w:rsidRPr="0013466D">
          <w:rPr>
            <w:rFonts w:ascii="Arial" w:eastAsia="Arial" w:hAnsi="Arial" w:cs="Arial"/>
            <w:color w:val="0000FF"/>
            <w:sz w:val="22"/>
            <w:szCs w:val="22"/>
            <w:u w:val="single"/>
            <w:shd w:val="clear" w:color="auto" w:fill="FFFFFF"/>
          </w:rPr>
          <w:t>Удомельская</w:t>
        </w:r>
        <w:proofErr w:type="spellEnd"/>
        <w:r w:rsidRPr="0013466D">
          <w:rPr>
            <w:rFonts w:ascii="Arial" w:eastAsia="Arial" w:hAnsi="Arial" w:cs="Arial"/>
            <w:color w:val="0000FF"/>
            <w:sz w:val="22"/>
            <w:szCs w:val="22"/>
            <w:u w:val="single"/>
            <w:shd w:val="clear" w:color="auto" w:fill="FFFFFF"/>
          </w:rPr>
          <w:t xml:space="preserve"> газета (</w:t>
        </w:r>
        <w:proofErr w:type="spellStart"/>
        <w:r w:rsidRPr="0013466D">
          <w:rPr>
            <w:rFonts w:ascii="Arial" w:eastAsia="Arial" w:hAnsi="Arial" w:cs="Arial"/>
            <w:color w:val="0000FF"/>
            <w:sz w:val="22"/>
            <w:szCs w:val="22"/>
            <w:u w:val="single"/>
            <w:shd w:val="clear" w:color="auto" w:fill="FFFFFF"/>
          </w:rPr>
          <w:t>udomelskaya-gazeta.ru</w:t>
        </w:r>
        <w:proofErr w:type="spellEnd"/>
        <w:r w:rsidRPr="0013466D">
          <w:rPr>
            <w:rFonts w:ascii="Arial" w:eastAsia="Arial" w:hAnsi="Arial" w:cs="Arial"/>
            <w:color w:val="0000FF"/>
            <w:sz w:val="22"/>
            <w:szCs w:val="22"/>
            <w:u w:val="single"/>
            <w:shd w:val="clear" w:color="auto" w:fill="FFFFFF"/>
          </w:rPr>
          <w:t>), Удомля,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8"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59" w:history="1">
        <w:r w:rsidRPr="0013466D">
          <w:rPr>
            <w:rFonts w:ascii="Arial" w:eastAsia="Arial" w:hAnsi="Arial" w:cs="Arial"/>
            <w:color w:val="0000FF"/>
            <w:sz w:val="22"/>
            <w:szCs w:val="22"/>
            <w:u w:val="single"/>
            <w:shd w:val="clear" w:color="auto" w:fill="FFFFFF"/>
          </w:rPr>
          <w:t>Тверь (</w:t>
        </w:r>
        <w:proofErr w:type="spellStart"/>
        <w:r w:rsidRPr="0013466D">
          <w:rPr>
            <w:rFonts w:ascii="Arial" w:eastAsia="Arial" w:hAnsi="Arial" w:cs="Arial"/>
            <w:color w:val="0000FF"/>
            <w:sz w:val="22"/>
            <w:szCs w:val="22"/>
            <w:u w:val="single"/>
            <w:shd w:val="clear" w:color="auto" w:fill="FFFFFF"/>
          </w:rPr>
          <w:t>toptver.ru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0"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1"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2" w:history="1">
        <w:r w:rsidRPr="0013466D">
          <w:rPr>
            <w:rFonts w:ascii="Arial" w:eastAsia="Arial" w:hAnsi="Arial" w:cs="Arial"/>
            <w:color w:val="0000FF"/>
            <w:sz w:val="22"/>
            <w:szCs w:val="22"/>
            <w:u w:val="single"/>
            <w:shd w:val="clear" w:color="auto" w:fill="FFFFFF"/>
          </w:rPr>
          <w:t>Старицкий вестник (</w:t>
        </w:r>
        <w:proofErr w:type="spellStart"/>
        <w:r w:rsidRPr="0013466D">
          <w:rPr>
            <w:rFonts w:ascii="Arial" w:eastAsia="Arial" w:hAnsi="Arial" w:cs="Arial"/>
            <w:color w:val="0000FF"/>
            <w:sz w:val="22"/>
            <w:szCs w:val="22"/>
            <w:u w:val="single"/>
            <w:shd w:val="clear" w:color="auto" w:fill="FFFFFF"/>
          </w:rPr>
          <w:t>st-vestnik.ru</w:t>
        </w:r>
        <w:proofErr w:type="spellEnd"/>
        <w:r w:rsidRPr="0013466D">
          <w:rPr>
            <w:rFonts w:ascii="Arial" w:eastAsia="Arial" w:hAnsi="Arial" w:cs="Arial"/>
            <w:color w:val="0000FF"/>
            <w:sz w:val="22"/>
            <w:szCs w:val="22"/>
            <w:u w:val="single"/>
            <w:shd w:val="clear" w:color="auto" w:fill="FFFFFF"/>
          </w:rPr>
          <w:t>), Старица,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3" w:history="1">
        <w:proofErr w:type="spellStart"/>
        <w:r w:rsidRPr="0013466D">
          <w:rPr>
            <w:rFonts w:ascii="Arial" w:eastAsia="Arial" w:hAnsi="Arial" w:cs="Arial"/>
            <w:color w:val="0000FF"/>
            <w:sz w:val="22"/>
            <w:szCs w:val="22"/>
            <w:u w:val="single"/>
            <w:shd w:val="clear" w:color="auto" w:fill="FFFFFF"/>
          </w:rPr>
          <w:t>TvTver.ru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4"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5" w:history="1">
        <w:proofErr w:type="spellStart"/>
        <w:r w:rsidRPr="0013466D">
          <w:rPr>
            <w:rFonts w:ascii="Arial" w:eastAsia="Arial" w:hAnsi="Arial" w:cs="Arial"/>
            <w:color w:val="0000FF"/>
            <w:sz w:val="22"/>
            <w:szCs w:val="22"/>
            <w:u w:val="single"/>
            <w:shd w:val="clear" w:color="auto" w:fill="FFFFFF"/>
          </w:rPr>
          <w:t>Удомельская</w:t>
        </w:r>
        <w:proofErr w:type="spellEnd"/>
        <w:r w:rsidRPr="0013466D">
          <w:rPr>
            <w:rFonts w:ascii="Arial" w:eastAsia="Arial" w:hAnsi="Arial" w:cs="Arial"/>
            <w:color w:val="0000FF"/>
            <w:sz w:val="22"/>
            <w:szCs w:val="22"/>
            <w:u w:val="single"/>
            <w:shd w:val="clear" w:color="auto" w:fill="FFFFFF"/>
          </w:rPr>
          <w:t xml:space="preserve"> газета (</w:t>
        </w:r>
        <w:proofErr w:type="spellStart"/>
        <w:r w:rsidRPr="0013466D">
          <w:rPr>
            <w:rFonts w:ascii="Arial" w:eastAsia="Arial" w:hAnsi="Arial" w:cs="Arial"/>
            <w:color w:val="0000FF"/>
            <w:sz w:val="22"/>
            <w:szCs w:val="22"/>
            <w:u w:val="single"/>
            <w:shd w:val="clear" w:color="auto" w:fill="FFFFFF"/>
          </w:rPr>
          <w:t>udomelskaya-gazeta.ru</w:t>
        </w:r>
        <w:proofErr w:type="spellEnd"/>
        <w:r w:rsidRPr="0013466D">
          <w:rPr>
            <w:rFonts w:ascii="Arial" w:eastAsia="Arial" w:hAnsi="Arial" w:cs="Arial"/>
            <w:color w:val="0000FF"/>
            <w:sz w:val="22"/>
            <w:szCs w:val="22"/>
            <w:u w:val="single"/>
            <w:shd w:val="clear" w:color="auto" w:fill="FFFFFF"/>
          </w:rPr>
          <w:t>), Удомля,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6" w:history="1">
        <w:proofErr w:type="spellStart"/>
        <w:r w:rsidRPr="0013466D">
          <w:rPr>
            <w:rFonts w:ascii="Arial" w:eastAsia="Arial" w:hAnsi="Arial" w:cs="Arial"/>
            <w:color w:val="0000FF"/>
            <w:sz w:val="22"/>
            <w:szCs w:val="22"/>
            <w:u w:val="single"/>
            <w:shd w:val="clear" w:color="auto" w:fill="FFFFFF"/>
          </w:rPr>
          <w:t>Новоторжский</w:t>
        </w:r>
        <w:proofErr w:type="spellEnd"/>
        <w:r w:rsidRPr="0013466D">
          <w:rPr>
            <w:rFonts w:ascii="Arial" w:eastAsia="Arial" w:hAnsi="Arial" w:cs="Arial"/>
            <w:color w:val="0000FF"/>
            <w:sz w:val="22"/>
            <w:szCs w:val="22"/>
            <w:u w:val="single"/>
            <w:shd w:val="clear" w:color="auto" w:fill="FFFFFF"/>
          </w:rPr>
          <w:t xml:space="preserve"> вестник (</w:t>
        </w:r>
        <w:proofErr w:type="spellStart"/>
        <w:r w:rsidRPr="0013466D">
          <w:rPr>
            <w:rFonts w:ascii="Arial" w:eastAsia="Arial" w:hAnsi="Arial" w:cs="Arial"/>
            <w:color w:val="0000FF"/>
            <w:sz w:val="22"/>
            <w:szCs w:val="22"/>
            <w:u w:val="single"/>
            <w:shd w:val="clear" w:color="auto" w:fill="FFFFFF"/>
          </w:rPr>
          <w:t>nvestnik.ru</w:t>
        </w:r>
        <w:proofErr w:type="spellEnd"/>
        <w:r w:rsidRPr="0013466D">
          <w:rPr>
            <w:rFonts w:ascii="Arial" w:eastAsia="Arial" w:hAnsi="Arial" w:cs="Arial"/>
            <w:color w:val="0000FF"/>
            <w:sz w:val="22"/>
            <w:szCs w:val="22"/>
            <w:u w:val="single"/>
            <w:shd w:val="clear" w:color="auto" w:fill="FFFFFF"/>
          </w:rPr>
          <w:t>), Торжок, 25 марта 2022</w:t>
        </w:r>
      </w:hyperlink>
    </w:p>
    <w:p w:rsidR="0013466D" w:rsidRPr="0013466D" w:rsidRDefault="0013466D" w:rsidP="0013466D">
      <w:pPr>
        <w:numPr>
          <w:ilvl w:val="0"/>
          <w:numId w:val="4"/>
        </w:numPr>
        <w:ind w:left="0" w:firstLine="0"/>
        <w:rPr>
          <w:rFonts w:ascii="Arial" w:eastAsia="Arial" w:hAnsi="Arial" w:cs="Arial"/>
          <w:color w:val="0000FF"/>
          <w:sz w:val="22"/>
          <w:szCs w:val="22"/>
          <w:shd w:val="clear" w:color="auto" w:fill="FFFFFF"/>
        </w:rPr>
      </w:pPr>
      <w:hyperlink r:id="rId167"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Default="0013466D" w:rsidP="0013466D">
      <w:pPr>
        <w:jc w:val="right"/>
        <w:rPr>
          <w:rFonts w:ascii="Arial" w:eastAsia="Arial" w:hAnsi="Arial" w:cs="Arial"/>
          <w:color w:val="0000FF"/>
          <w:sz w:val="22"/>
          <w:szCs w:val="22"/>
          <w:shd w:val="clear" w:color="auto" w:fill="FFFFFF"/>
        </w:rPr>
      </w:pPr>
      <w:hyperlink w:anchor="tabtxt_1575050_1952231588"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jc w:val="right"/>
        <w:rPr>
          <w:rFonts w:ascii="Arial" w:eastAsia="Arial" w:hAnsi="Arial" w:cs="Arial"/>
          <w:color w:val="0000FF"/>
          <w:sz w:val="22"/>
          <w:szCs w:val="22"/>
          <w:shd w:val="clear" w:color="auto" w:fill="FFFFFF"/>
        </w:rPr>
      </w:pPr>
    </w:p>
    <w:p w:rsidR="0013466D" w:rsidRPr="0013466D" w:rsidRDefault="0013466D" w:rsidP="0013466D">
      <w:pPr>
        <w:rPr>
          <w:rFonts w:ascii="Arial" w:eastAsia="Arial" w:hAnsi="Arial" w:cs="Arial"/>
          <w:b/>
          <w:color w:val="000000"/>
          <w:sz w:val="22"/>
          <w:szCs w:val="22"/>
          <w:shd w:val="clear" w:color="auto" w:fill="FFFFFF"/>
        </w:rPr>
      </w:pPr>
      <w:proofErr w:type="spellStart"/>
      <w:r w:rsidRPr="0013466D">
        <w:rPr>
          <w:rFonts w:ascii="Arial" w:eastAsia="Arial" w:hAnsi="Arial" w:cs="Arial"/>
          <w:b/>
          <w:color w:val="000000"/>
          <w:sz w:val="22"/>
          <w:szCs w:val="22"/>
          <w:shd w:val="clear" w:color="auto" w:fill="FFFFFF"/>
        </w:rPr>
        <w:t>Tverigrad.ru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26" w:name="ant_1575050_1952456535"/>
      <w:r w:rsidRPr="0013466D">
        <w:rPr>
          <w:rFonts w:ascii="Arial" w:eastAsia="Arial" w:hAnsi="Arial" w:cs="Arial"/>
          <w:color w:val="000000"/>
          <w:sz w:val="22"/>
          <w:szCs w:val="22"/>
          <w:shd w:val="clear" w:color="auto" w:fill="FFFFFF"/>
        </w:rPr>
        <w:t>В ТВЕРСКОЙ ОБЛАСТИ ВЕКОВОЙ ЮБИЛЕЙ ОТМЕЧАЕТ ВЕТЕРАН ВЕЛИКОЙ ОТЕЧЕСТВЕННОЙ ВОЙНЫ АННА ПОДГОРБУНСКАЯ</w:t>
      </w:r>
      <w:bookmarkEnd w:id="26"/>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C0C0C0"/>
        </w:rPr>
        <w:t xml:space="preserve">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xml:space="preserve"> поздравил со столетием участницу Великой Отечественной войны Анну Константиновну </w:t>
      </w:r>
      <w:proofErr w:type="spellStart"/>
      <w:r w:rsidRPr="0013466D">
        <w:rPr>
          <w:rFonts w:ascii="Arial" w:eastAsia="Arial" w:hAnsi="Arial" w:cs="Arial"/>
          <w:color w:val="000000"/>
          <w:sz w:val="22"/>
          <w:szCs w:val="22"/>
          <w:shd w:val="clear" w:color="auto" w:fill="FFFFFF"/>
        </w:rPr>
        <w:t>Подгорбунскую</w:t>
      </w:r>
      <w:proofErr w:type="spellEnd"/>
      <w:r w:rsidRPr="0013466D">
        <w:rPr>
          <w:rFonts w:ascii="Arial" w:eastAsia="Arial" w:hAnsi="Arial" w:cs="Arial"/>
          <w:color w:val="000000"/>
          <w:sz w:val="22"/>
          <w:szCs w:val="22"/>
          <w:shd w:val="clear" w:color="auto" w:fill="FFFFFF"/>
        </w:rPr>
        <w:t xml:space="preserve">... Жительницу </w:t>
      </w:r>
      <w:proofErr w:type="spellStart"/>
      <w:r w:rsidRPr="0013466D">
        <w:rPr>
          <w:rFonts w:ascii="Arial" w:eastAsia="Arial" w:hAnsi="Arial" w:cs="Arial"/>
          <w:color w:val="000000"/>
          <w:sz w:val="22"/>
          <w:szCs w:val="22"/>
          <w:shd w:val="clear" w:color="auto" w:fill="FFFFFF"/>
        </w:rPr>
        <w:t>Лихославльского</w:t>
      </w:r>
      <w:proofErr w:type="spellEnd"/>
      <w:r w:rsidRPr="0013466D">
        <w:rPr>
          <w:rFonts w:ascii="Arial" w:eastAsia="Arial" w:hAnsi="Arial" w:cs="Arial"/>
          <w:color w:val="000000"/>
          <w:sz w:val="22"/>
          <w:szCs w:val="22"/>
          <w:shd w:val="clear" w:color="auto" w:fill="FFFFFF"/>
        </w:rPr>
        <w:t xml:space="preserve"> муниципального округа поздравил губернатор </w:t>
      </w:r>
      <w:r w:rsidRPr="0013466D">
        <w:rPr>
          <w:rFonts w:ascii="Arial" w:eastAsia="Arial" w:hAnsi="Arial" w:cs="Arial"/>
          <w:color w:val="000000"/>
          <w:sz w:val="22"/>
          <w:szCs w:val="22"/>
          <w:shd w:val="clear" w:color="auto" w:fill="C0C0C0"/>
        </w:rPr>
        <w:t xml:space="preserve">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xml:space="preserve">... </w:t>
      </w:r>
    </w:p>
    <w:p w:rsidR="0013466D" w:rsidRPr="0013466D" w:rsidRDefault="0013466D" w:rsidP="0013466D">
      <w:pPr>
        <w:rPr>
          <w:rFonts w:ascii="Arial" w:eastAsia="Arial" w:hAnsi="Arial" w:cs="Arial"/>
          <w:color w:val="0000FF"/>
          <w:sz w:val="22"/>
          <w:szCs w:val="22"/>
          <w:shd w:val="clear" w:color="auto" w:fill="FFFFFF"/>
        </w:rPr>
      </w:pPr>
      <w:hyperlink r:id="rId168" w:history="1">
        <w:r w:rsidRPr="0013466D">
          <w:rPr>
            <w:rFonts w:ascii="Arial" w:eastAsia="Arial" w:hAnsi="Arial" w:cs="Arial"/>
            <w:color w:val="0000FF"/>
            <w:sz w:val="22"/>
            <w:szCs w:val="22"/>
            <w:u w:val="single"/>
            <w:shd w:val="clear" w:color="auto" w:fill="FFFFFF"/>
          </w:rPr>
          <w:t>https://tverigrad.ru/publication/vekovoj-jubilej-otmechaet-veteran-velikoj-otechestvennoj-vojny-anna-podgorbunskaja/</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69" w:history="1">
        <w:proofErr w:type="spellStart"/>
        <w:r w:rsidRPr="0013466D">
          <w:rPr>
            <w:rFonts w:ascii="Arial" w:eastAsia="Arial" w:hAnsi="Arial" w:cs="Arial"/>
            <w:color w:val="0000FF"/>
            <w:sz w:val="22"/>
            <w:szCs w:val="22"/>
            <w:u w:val="single"/>
            <w:shd w:val="clear" w:color="auto" w:fill="FFFFFF"/>
          </w:rPr>
          <w:t>Молоковский</w:t>
        </w:r>
        <w:proofErr w:type="spellEnd"/>
        <w:r w:rsidRPr="0013466D">
          <w:rPr>
            <w:rFonts w:ascii="Arial" w:eastAsia="Arial" w:hAnsi="Arial" w:cs="Arial"/>
            <w:color w:val="0000FF"/>
            <w:sz w:val="22"/>
            <w:szCs w:val="22"/>
            <w:u w:val="single"/>
            <w:shd w:val="clear" w:color="auto" w:fill="FFFFFF"/>
          </w:rPr>
          <w:t xml:space="preserve"> край (</w:t>
        </w:r>
        <w:proofErr w:type="spellStart"/>
        <w:r w:rsidRPr="0013466D">
          <w:rPr>
            <w:rFonts w:ascii="Arial" w:eastAsia="Arial" w:hAnsi="Arial" w:cs="Arial"/>
            <w:color w:val="0000FF"/>
            <w:sz w:val="22"/>
            <w:szCs w:val="22"/>
            <w:u w:val="single"/>
            <w:shd w:val="clear" w:color="auto" w:fill="FFFFFF"/>
          </w:rPr>
          <w:t>молоковскийкрай</w:t>
        </w:r>
        <w:proofErr w:type="spellEnd"/>
        <w:r w:rsidRPr="0013466D">
          <w:rPr>
            <w:rFonts w:ascii="Arial" w:eastAsia="Arial" w:hAnsi="Arial" w:cs="Arial"/>
            <w:color w:val="0000FF"/>
            <w:sz w:val="22"/>
            <w:szCs w:val="22"/>
            <w:u w:val="single"/>
            <w:shd w:val="clear" w:color="auto" w:fill="FFFFFF"/>
          </w:rPr>
          <w:t>), п. Молоково,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0"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1"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2"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3"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4"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5"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6"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7"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8"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79"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0"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1"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2"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3"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4"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5" w:history="1">
        <w:proofErr w:type="spellStart"/>
        <w:r w:rsidRPr="0013466D">
          <w:rPr>
            <w:rFonts w:ascii="Arial" w:eastAsia="Arial" w:hAnsi="Arial" w:cs="Arial"/>
            <w:color w:val="0000FF"/>
            <w:sz w:val="22"/>
            <w:szCs w:val="22"/>
            <w:u w:val="single"/>
            <w:shd w:val="clear" w:color="auto" w:fill="FFFFFF"/>
          </w:rPr>
          <w:t>Бежецкая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bzgazeta.ru</w:t>
        </w:r>
        <w:proofErr w:type="spellEnd"/>
        <w:r w:rsidRPr="0013466D">
          <w:rPr>
            <w:rFonts w:ascii="Arial" w:eastAsia="Arial" w:hAnsi="Arial" w:cs="Arial"/>
            <w:color w:val="0000FF"/>
            <w:sz w:val="22"/>
            <w:szCs w:val="22"/>
            <w:u w:val="single"/>
            <w:shd w:val="clear" w:color="auto" w:fill="FFFFFF"/>
          </w:rPr>
          <w:t>), Бежецк,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6" w:history="1">
        <w:proofErr w:type="gramStart"/>
        <w:r w:rsidRPr="0013466D">
          <w:rPr>
            <w:rFonts w:ascii="Arial" w:eastAsia="Arial" w:hAnsi="Arial" w:cs="Arial"/>
            <w:color w:val="0000FF"/>
            <w:sz w:val="22"/>
            <w:szCs w:val="22"/>
            <w:u w:val="single"/>
            <w:shd w:val="clear" w:color="auto" w:fill="FFFFFF"/>
          </w:rPr>
          <w:t>Комсомольская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tver.kp.ru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7" w:history="1">
        <w:proofErr w:type="spellStart"/>
        <w:r w:rsidRPr="0013466D">
          <w:rPr>
            <w:rFonts w:ascii="Arial" w:eastAsia="Arial" w:hAnsi="Arial" w:cs="Arial"/>
            <w:color w:val="0000FF"/>
            <w:sz w:val="22"/>
            <w:szCs w:val="22"/>
            <w:u w:val="single"/>
            <w:shd w:val="clear" w:color="auto" w:fill="FFFFFF"/>
          </w:rPr>
          <w:t>Kalashnikovo.ru</w:t>
        </w:r>
        <w:proofErr w:type="spellEnd"/>
        <w:r w:rsidRPr="0013466D">
          <w:rPr>
            <w:rFonts w:ascii="Arial" w:eastAsia="Arial" w:hAnsi="Arial" w:cs="Arial"/>
            <w:color w:val="0000FF"/>
            <w:sz w:val="22"/>
            <w:szCs w:val="22"/>
            <w:u w:val="single"/>
            <w:shd w:val="clear" w:color="auto" w:fill="FFFFFF"/>
          </w:rPr>
          <w:t xml:space="preserve"> (360tver.ru), п.г.т. Калашниково,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8" w:history="1">
        <w:r w:rsidRPr="0013466D">
          <w:rPr>
            <w:rFonts w:ascii="Arial" w:eastAsia="Arial" w:hAnsi="Arial" w:cs="Arial"/>
            <w:color w:val="0000FF"/>
            <w:sz w:val="22"/>
            <w:szCs w:val="22"/>
            <w:u w:val="single"/>
            <w:shd w:val="clear" w:color="auto" w:fill="FFFFFF"/>
          </w:rPr>
          <w:t>Караван Ярмарка (</w:t>
        </w:r>
        <w:proofErr w:type="spellStart"/>
        <w:r w:rsidRPr="0013466D">
          <w:rPr>
            <w:rFonts w:ascii="Arial" w:eastAsia="Arial" w:hAnsi="Arial" w:cs="Arial"/>
            <w:color w:val="0000FF"/>
            <w:sz w:val="22"/>
            <w:szCs w:val="22"/>
            <w:u w:val="single"/>
            <w:shd w:val="clear" w:color="auto" w:fill="FFFFFF"/>
          </w:rPr>
          <w:t>karavantver.ru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89"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90" w:history="1">
        <w:r w:rsidRPr="0013466D">
          <w:rPr>
            <w:rFonts w:ascii="Arial" w:eastAsia="Arial" w:hAnsi="Arial" w:cs="Arial"/>
            <w:color w:val="0000FF"/>
            <w:sz w:val="22"/>
            <w:szCs w:val="22"/>
            <w:u w:val="single"/>
            <w:shd w:val="clear" w:color="auto" w:fill="FFFFFF"/>
          </w:rPr>
          <w:t>Московский Комсомолец (</w:t>
        </w:r>
        <w:proofErr w:type="spellStart"/>
        <w:r w:rsidRPr="0013466D">
          <w:rPr>
            <w:rFonts w:ascii="Arial" w:eastAsia="Arial" w:hAnsi="Arial" w:cs="Arial"/>
            <w:color w:val="0000FF"/>
            <w:sz w:val="22"/>
            <w:szCs w:val="22"/>
            <w:u w:val="single"/>
            <w:shd w:val="clear" w:color="auto" w:fill="FFFFFF"/>
          </w:rPr>
          <w:t>tver.mk.ru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91" w:history="1">
        <w:proofErr w:type="spellStart"/>
        <w:r w:rsidRPr="0013466D">
          <w:rPr>
            <w:rFonts w:ascii="Arial" w:eastAsia="Arial" w:hAnsi="Arial" w:cs="Arial"/>
            <w:color w:val="0000FF"/>
            <w:sz w:val="22"/>
            <w:szCs w:val="22"/>
            <w:u w:val="single"/>
            <w:shd w:val="clear" w:color="auto" w:fill="FFFFFF"/>
          </w:rPr>
          <w:t>TvTver.ru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92"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93"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5"/>
        </w:numPr>
        <w:ind w:left="0" w:firstLine="0"/>
        <w:rPr>
          <w:rFonts w:ascii="Arial" w:eastAsia="Arial" w:hAnsi="Arial" w:cs="Arial"/>
          <w:color w:val="0000FF"/>
          <w:sz w:val="22"/>
          <w:szCs w:val="22"/>
          <w:shd w:val="clear" w:color="auto" w:fill="FFFFFF"/>
        </w:rPr>
      </w:pPr>
      <w:hyperlink r:id="rId194"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jc w:val="right"/>
        <w:rPr>
          <w:rFonts w:ascii="Arial" w:eastAsia="Arial" w:hAnsi="Arial" w:cs="Arial"/>
          <w:color w:val="0000FF"/>
          <w:sz w:val="22"/>
          <w:szCs w:val="22"/>
          <w:shd w:val="clear" w:color="auto" w:fill="FFFFFF"/>
        </w:rPr>
      </w:pPr>
      <w:hyperlink w:anchor="tabtxt_1575050_1952456535"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rPr>
          <w:rFonts w:ascii="Arial" w:eastAsia="Arial" w:hAnsi="Arial" w:cs="Arial"/>
          <w:b/>
          <w:color w:val="000000"/>
          <w:sz w:val="22"/>
          <w:szCs w:val="22"/>
          <w:shd w:val="clear" w:color="auto" w:fill="FFFFFF"/>
        </w:rPr>
      </w:pPr>
      <w:proofErr w:type="spellStart"/>
      <w:r w:rsidRPr="0013466D">
        <w:rPr>
          <w:rFonts w:ascii="Arial" w:eastAsia="Arial" w:hAnsi="Arial" w:cs="Arial"/>
          <w:b/>
          <w:color w:val="000000"/>
          <w:sz w:val="22"/>
          <w:szCs w:val="22"/>
          <w:shd w:val="clear" w:color="auto" w:fill="FFFFFF"/>
        </w:rPr>
        <w:t>TvTver.ru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27" w:name="ant_1575050_1952336961"/>
      <w:r w:rsidRPr="0013466D">
        <w:rPr>
          <w:rFonts w:ascii="Arial" w:eastAsia="Arial" w:hAnsi="Arial" w:cs="Arial"/>
          <w:color w:val="000000"/>
          <w:sz w:val="22"/>
          <w:szCs w:val="22"/>
          <w:shd w:val="clear" w:color="auto" w:fill="FFFFFF"/>
        </w:rPr>
        <w:t>В ТВЕРИ ПРОЙДЕТ ФЕСТИВАЛЬ-КОНКУРС ДЕТСКОГО И ЮНОШЕСКОГО КИНО</w:t>
      </w:r>
      <w:bookmarkEnd w:id="27"/>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 В Тверской области много талантливых детей. Очень важно, чтобы каждый из них чувствовал поддержку, имел возможности для реализации своих талантов и способностей, - считает Губернатор </w:t>
      </w:r>
      <w:r w:rsidRPr="0013466D">
        <w:rPr>
          <w:rFonts w:ascii="Arial" w:eastAsia="Arial" w:hAnsi="Arial" w:cs="Arial"/>
          <w:color w:val="000000"/>
          <w:sz w:val="22"/>
          <w:szCs w:val="22"/>
          <w:shd w:val="clear" w:color="auto" w:fill="C0C0C0"/>
        </w:rPr>
        <w:t xml:space="preserve">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xml:space="preserve">... </w:t>
      </w:r>
    </w:p>
    <w:p w:rsidR="0013466D" w:rsidRPr="0013466D" w:rsidRDefault="0013466D" w:rsidP="0013466D">
      <w:pPr>
        <w:rPr>
          <w:rFonts w:ascii="Arial" w:eastAsia="Arial" w:hAnsi="Arial" w:cs="Arial"/>
          <w:color w:val="0000FF"/>
          <w:sz w:val="22"/>
          <w:szCs w:val="22"/>
          <w:shd w:val="clear" w:color="auto" w:fill="FFFFFF"/>
        </w:rPr>
      </w:pPr>
      <w:hyperlink r:id="rId195" w:history="1">
        <w:r w:rsidRPr="0013466D">
          <w:rPr>
            <w:rFonts w:ascii="Arial" w:eastAsia="Arial" w:hAnsi="Arial" w:cs="Arial"/>
            <w:color w:val="0000FF"/>
            <w:sz w:val="22"/>
            <w:szCs w:val="22"/>
            <w:u w:val="single"/>
            <w:shd w:val="clear" w:color="auto" w:fill="FFFFFF"/>
          </w:rPr>
          <w:t>https://tvtver.ru/news/v-tveri-projdet-festival-konkurs-detskogo-i-yunosheskogo-kino/</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196" w:history="1">
        <w:r w:rsidRPr="0013466D">
          <w:rPr>
            <w:rFonts w:ascii="Arial" w:eastAsia="Arial" w:hAnsi="Arial" w:cs="Arial"/>
            <w:color w:val="0000FF"/>
            <w:sz w:val="22"/>
            <w:szCs w:val="22"/>
            <w:u w:val="single"/>
            <w:shd w:val="clear" w:color="auto" w:fill="FFFFFF"/>
          </w:rPr>
          <w:t>Знамя (</w:t>
        </w:r>
        <w:proofErr w:type="spellStart"/>
        <w:r w:rsidRPr="0013466D">
          <w:rPr>
            <w:rFonts w:ascii="Arial" w:eastAsia="Arial" w:hAnsi="Arial" w:cs="Arial"/>
            <w:color w:val="0000FF"/>
            <w:sz w:val="22"/>
            <w:szCs w:val="22"/>
            <w:u w:val="single"/>
            <w:shd w:val="clear" w:color="auto" w:fill="FFFFFF"/>
          </w:rPr>
          <w:t>kuvznama.ru</w:t>
        </w:r>
        <w:proofErr w:type="spellEnd"/>
        <w:r w:rsidRPr="0013466D">
          <w:rPr>
            <w:rFonts w:ascii="Arial" w:eastAsia="Arial" w:hAnsi="Arial" w:cs="Arial"/>
            <w:color w:val="0000FF"/>
            <w:sz w:val="22"/>
            <w:szCs w:val="22"/>
            <w:u w:val="single"/>
            <w:shd w:val="clear" w:color="auto" w:fill="FFFFFF"/>
          </w:rPr>
          <w:t>), Кувшиново,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197" w:history="1">
        <w:r w:rsidRPr="0013466D">
          <w:rPr>
            <w:rFonts w:ascii="Arial" w:eastAsia="Arial" w:hAnsi="Arial" w:cs="Arial"/>
            <w:color w:val="0000FF"/>
            <w:sz w:val="22"/>
            <w:szCs w:val="22"/>
            <w:u w:val="single"/>
            <w:shd w:val="clear" w:color="auto" w:fill="FFFFFF"/>
          </w:rPr>
          <w:t>Главный региональный (</w:t>
        </w:r>
        <w:proofErr w:type="spellStart"/>
        <w:r w:rsidRPr="0013466D">
          <w:rPr>
            <w:rFonts w:ascii="Arial" w:eastAsia="Arial" w:hAnsi="Arial" w:cs="Arial"/>
            <w:color w:val="0000FF"/>
            <w:sz w:val="22"/>
            <w:szCs w:val="22"/>
            <w:u w:val="single"/>
            <w:shd w:val="clear" w:color="auto" w:fill="FFFFFF"/>
          </w:rPr>
          <w:t>glavny.tv</w:t>
        </w:r>
        <w:proofErr w:type="spellEnd"/>
        <w:r w:rsidRPr="0013466D">
          <w:rPr>
            <w:rFonts w:ascii="Arial" w:eastAsia="Arial" w:hAnsi="Arial" w:cs="Arial"/>
            <w:color w:val="0000FF"/>
            <w:sz w:val="22"/>
            <w:szCs w:val="22"/>
            <w:u w:val="single"/>
            <w:shd w:val="clear" w:color="auto" w:fill="FFFFFF"/>
          </w:rPr>
          <w:t>), Смоленск,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198" w:history="1">
        <w:r w:rsidRPr="0013466D">
          <w:rPr>
            <w:rFonts w:ascii="Arial" w:eastAsia="Arial" w:hAnsi="Arial" w:cs="Arial"/>
            <w:color w:val="0000FF"/>
            <w:sz w:val="22"/>
            <w:szCs w:val="22"/>
            <w:u w:val="single"/>
            <w:shd w:val="clear" w:color="auto" w:fill="FFFFFF"/>
          </w:rPr>
          <w:t>Край справедливости (ks-region69.com), Тверь,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199"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200" w:history="1">
        <w:r w:rsidRPr="0013466D">
          <w:rPr>
            <w:rFonts w:ascii="Arial" w:eastAsia="Arial" w:hAnsi="Arial" w:cs="Arial"/>
            <w:color w:val="0000FF"/>
            <w:sz w:val="22"/>
            <w:szCs w:val="22"/>
            <w:u w:val="single"/>
            <w:shd w:val="clear" w:color="auto" w:fill="FFFFFF"/>
          </w:rPr>
          <w:t>Тверская жизнь (</w:t>
        </w:r>
        <w:proofErr w:type="spellStart"/>
        <w:r w:rsidRPr="0013466D">
          <w:rPr>
            <w:rFonts w:ascii="Arial" w:eastAsia="Arial" w:hAnsi="Arial" w:cs="Arial"/>
            <w:color w:val="0000FF"/>
            <w:sz w:val="22"/>
            <w:szCs w:val="22"/>
            <w:u w:val="single"/>
            <w:shd w:val="clear" w:color="auto" w:fill="FFFFFF"/>
          </w:rPr>
          <w:t>tverlife.ru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201" w:history="1">
        <w:r w:rsidRPr="0013466D">
          <w:rPr>
            <w:rFonts w:ascii="Arial" w:eastAsia="Arial" w:hAnsi="Arial" w:cs="Arial"/>
            <w:color w:val="0000FF"/>
            <w:sz w:val="22"/>
            <w:szCs w:val="22"/>
            <w:u w:val="single"/>
            <w:shd w:val="clear" w:color="auto" w:fill="FFFFFF"/>
          </w:rPr>
          <w:t>Родная земля (</w:t>
        </w:r>
        <w:proofErr w:type="spellStart"/>
        <w:r w:rsidRPr="0013466D">
          <w:rPr>
            <w:rFonts w:ascii="Arial" w:eastAsia="Arial" w:hAnsi="Arial" w:cs="Arial"/>
            <w:color w:val="0000FF"/>
            <w:sz w:val="22"/>
            <w:szCs w:val="22"/>
            <w:u w:val="single"/>
            <w:shd w:val="clear" w:color="auto" w:fill="FFFFFF"/>
          </w:rPr>
          <w:t>r-zemlya.ru</w:t>
        </w:r>
        <w:proofErr w:type="spellEnd"/>
        <w:r w:rsidRPr="0013466D">
          <w:rPr>
            <w:rFonts w:ascii="Arial" w:eastAsia="Arial" w:hAnsi="Arial" w:cs="Arial"/>
            <w:color w:val="0000FF"/>
            <w:sz w:val="22"/>
            <w:szCs w:val="22"/>
            <w:u w:val="single"/>
            <w:shd w:val="clear" w:color="auto" w:fill="FFFFFF"/>
          </w:rPr>
          <w:t>), п. Рамешки,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202" w:history="1">
        <w:proofErr w:type="spellStart"/>
        <w:r w:rsidRPr="0013466D">
          <w:rPr>
            <w:rFonts w:ascii="Arial" w:eastAsia="Arial" w:hAnsi="Arial" w:cs="Arial"/>
            <w:color w:val="0000FF"/>
            <w:sz w:val="22"/>
            <w:szCs w:val="22"/>
            <w:u w:val="single"/>
            <w:shd w:val="clear" w:color="auto" w:fill="FFFFFF"/>
          </w:rPr>
          <w:t>Удомельская</w:t>
        </w:r>
        <w:proofErr w:type="spellEnd"/>
        <w:r w:rsidRPr="0013466D">
          <w:rPr>
            <w:rFonts w:ascii="Arial" w:eastAsia="Arial" w:hAnsi="Arial" w:cs="Arial"/>
            <w:color w:val="0000FF"/>
            <w:sz w:val="22"/>
            <w:szCs w:val="22"/>
            <w:u w:val="single"/>
            <w:shd w:val="clear" w:color="auto" w:fill="FFFFFF"/>
          </w:rPr>
          <w:t xml:space="preserve"> газета (</w:t>
        </w:r>
        <w:proofErr w:type="spellStart"/>
        <w:r w:rsidRPr="0013466D">
          <w:rPr>
            <w:rFonts w:ascii="Arial" w:eastAsia="Arial" w:hAnsi="Arial" w:cs="Arial"/>
            <w:color w:val="0000FF"/>
            <w:sz w:val="22"/>
            <w:szCs w:val="22"/>
            <w:u w:val="single"/>
            <w:shd w:val="clear" w:color="auto" w:fill="FFFFFF"/>
          </w:rPr>
          <w:t>udomelskaya-gazeta.ru</w:t>
        </w:r>
        <w:proofErr w:type="spellEnd"/>
        <w:r w:rsidRPr="0013466D">
          <w:rPr>
            <w:rFonts w:ascii="Arial" w:eastAsia="Arial" w:hAnsi="Arial" w:cs="Arial"/>
            <w:color w:val="0000FF"/>
            <w:sz w:val="22"/>
            <w:szCs w:val="22"/>
            <w:u w:val="single"/>
            <w:shd w:val="clear" w:color="auto" w:fill="FFFFFF"/>
          </w:rPr>
          <w:t>), Удомля,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203"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204"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7"/>
        </w:numPr>
        <w:ind w:left="0" w:firstLine="0"/>
        <w:rPr>
          <w:rFonts w:ascii="Arial" w:eastAsia="Arial" w:hAnsi="Arial" w:cs="Arial"/>
          <w:color w:val="0000FF"/>
          <w:sz w:val="22"/>
          <w:szCs w:val="22"/>
          <w:shd w:val="clear" w:color="auto" w:fill="FFFFFF"/>
        </w:rPr>
      </w:pPr>
      <w:hyperlink r:id="rId205"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jc w:val="right"/>
        <w:rPr>
          <w:rFonts w:ascii="Arial" w:eastAsia="Arial" w:hAnsi="Arial" w:cs="Arial"/>
          <w:color w:val="0000FF"/>
          <w:sz w:val="22"/>
          <w:szCs w:val="22"/>
          <w:shd w:val="clear" w:color="auto" w:fill="FFFFFF"/>
        </w:rPr>
      </w:pPr>
      <w:hyperlink w:anchor="tabtxt_1575050_1952336961"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rPr>
          <w:rFonts w:ascii="Arial" w:eastAsia="Arial" w:hAnsi="Arial" w:cs="Arial"/>
          <w:b/>
          <w:color w:val="000000"/>
          <w:sz w:val="22"/>
          <w:szCs w:val="22"/>
          <w:shd w:val="clear" w:color="auto" w:fill="FFFFFF"/>
        </w:rPr>
      </w:pPr>
      <w:r w:rsidRPr="0013466D">
        <w:rPr>
          <w:rFonts w:ascii="Arial" w:eastAsia="Arial" w:hAnsi="Arial" w:cs="Arial"/>
          <w:b/>
          <w:color w:val="000000"/>
          <w:sz w:val="22"/>
          <w:szCs w:val="22"/>
          <w:shd w:val="clear" w:color="auto" w:fill="FFFFFF"/>
        </w:rPr>
        <w:lastRenderedPageBreak/>
        <w:t>Тверская жизнь (</w:t>
      </w:r>
      <w:proofErr w:type="spellStart"/>
      <w:r w:rsidRPr="0013466D">
        <w:rPr>
          <w:rFonts w:ascii="Arial" w:eastAsia="Arial" w:hAnsi="Arial" w:cs="Arial"/>
          <w:b/>
          <w:color w:val="000000"/>
          <w:sz w:val="22"/>
          <w:szCs w:val="22"/>
          <w:shd w:val="clear" w:color="auto" w:fill="FFFFFF"/>
        </w:rPr>
        <w:t>tverlife.ru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28" w:name="ant_1575050_1952871941"/>
      <w:r w:rsidRPr="0013466D">
        <w:rPr>
          <w:rFonts w:ascii="Arial" w:eastAsia="Arial" w:hAnsi="Arial" w:cs="Arial"/>
          <w:color w:val="000000"/>
          <w:sz w:val="22"/>
          <w:szCs w:val="22"/>
          <w:shd w:val="clear" w:color="auto" w:fill="FFFFFF"/>
        </w:rPr>
        <w:t>ИГОРЬ РУДЕНЯ И МИТРОПОЛИТ ТВЕРСКОЙ И КАШИНСКИЙ АМВРОСИЙ ОБСУДИЛИ СТРОИТЕЛЬСТВО СПАСО-ПРЕОБРАЖЕНСКОГО СОБОРА</w:t>
      </w:r>
      <w:bookmarkEnd w:id="28"/>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Губернатор </w:t>
      </w:r>
      <w:r w:rsidRPr="0013466D">
        <w:rPr>
          <w:rFonts w:ascii="Arial" w:eastAsia="Arial" w:hAnsi="Arial" w:cs="Arial"/>
          <w:color w:val="000000"/>
          <w:sz w:val="22"/>
          <w:szCs w:val="22"/>
          <w:shd w:val="clear" w:color="auto" w:fill="C0C0C0"/>
        </w:rPr>
        <w:t xml:space="preserve">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xml:space="preserve"> и митрополит Тверской и </w:t>
      </w:r>
      <w:proofErr w:type="spellStart"/>
      <w:r w:rsidRPr="0013466D">
        <w:rPr>
          <w:rFonts w:ascii="Arial" w:eastAsia="Arial" w:hAnsi="Arial" w:cs="Arial"/>
          <w:color w:val="000000"/>
          <w:sz w:val="22"/>
          <w:szCs w:val="22"/>
          <w:shd w:val="clear" w:color="auto" w:fill="FFFFFF"/>
        </w:rPr>
        <w:t>Кашинский</w:t>
      </w:r>
      <w:proofErr w:type="spellEnd"/>
      <w:r w:rsidRPr="0013466D">
        <w:rPr>
          <w:rFonts w:ascii="Arial" w:eastAsia="Arial" w:hAnsi="Arial" w:cs="Arial"/>
          <w:color w:val="000000"/>
          <w:sz w:val="22"/>
          <w:szCs w:val="22"/>
          <w:shd w:val="clear" w:color="auto" w:fill="FFFFFF"/>
        </w:rPr>
        <w:t xml:space="preserve"> Амвросий 25 марта провели рабочую встречу по вопросу продолжения строительства </w:t>
      </w:r>
      <w:proofErr w:type="spellStart"/>
      <w:r w:rsidRPr="0013466D">
        <w:rPr>
          <w:rFonts w:ascii="Arial" w:eastAsia="Arial" w:hAnsi="Arial" w:cs="Arial"/>
          <w:color w:val="000000"/>
          <w:sz w:val="22"/>
          <w:szCs w:val="22"/>
          <w:shd w:val="clear" w:color="auto" w:fill="FFFFFF"/>
        </w:rPr>
        <w:t>Спасо-Преображенского</w:t>
      </w:r>
      <w:proofErr w:type="spellEnd"/>
      <w:r w:rsidRPr="0013466D">
        <w:rPr>
          <w:rFonts w:ascii="Arial" w:eastAsia="Arial" w:hAnsi="Arial" w:cs="Arial"/>
          <w:color w:val="000000"/>
          <w:sz w:val="22"/>
          <w:szCs w:val="22"/>
          <w:shd w:val="clear" w:color="auto" w:fill="FFFFFF"/>
        </w:rPr>
        <w:t xml:space="preserve"> кафедрального собора в городе Твери...</w:t>
      </w:r>
    </w:p>
    <w:p w:rsidR="0013466D" w:rsidRPr="0013466D" w:rsidRDefault="0013466D" w:rsidP="0013466D">
      <w:pPr>
        <w:rPr>
          <w:rFonts w:ascii="Arial" w:eastAsia="Arial" w:hAnsi="Arial" w:cs="Arial"/>
          <w:color w:val="0000FF"/>
          <w:sz w:val="22"/>
          <w:szCs w:val="22"/>
          <w:shd w:val="clear" w:color="auto" w:fill="FFFFFF"/>
        </w:rPr>
      </w:pPr>
      <w:hyperlink r:id="rId206" w:history="1">
        <w:r w:rsidRPr="0013466D">
          <w:rPr>
            <w:rFonts w:ascii="Arial" w:eastAsia="Arial" w:hAnsi="Arial" w:cs="Arial"/>
            <w:color w:val="0000FF"/>
            <w:sz w:val="22"/>
            <w:szCs w:val="22"/>
            <w:u w:val="single"/>
            <w:shd w:val="clear" w:color="auto" w:fill="FFFFFF"/>
          </w:rPr>
          <w:t>https://tverlife.ru/regional/igor-rudenja-i-mitropolit-tverskoj-i-kashinskij-amvrosij-obsudili-stroitelstvo-spaso-preobrazhenskogo-sobora/</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07" w:history="1">
        <w:proofErr w:type="spellStart"/>
        <w:r w:rsidRPr="0013466D">
          <w:rPr>
            <w:rFonts w:ascii="Arial" w:eastAsia="Arial" w:hAnsi="Arial" w:cs="Arial"/>
            <w:color w:val="0000FF"/>
            <w:sz w:val="22"/>
            <w:szCs w:val="22"/>
            <w:u w:val="single"/>
            <w:shd w:val="clear" w:color="auto" w:fill="FFFFFF"/>
          </w:rPr>
          <w:t>Молоковский</w:t>
        </w:r>
        <w:proofErr w:type="spellEnd"/>
        <w:r w:rsidRPr="0013466D">
          <w:rPr>
            <w:rFonts w:ascii="Arial" w:eastAsia="Arial" w:hAnsi="Arial" w:cs="Arial"/>
            <w:color w:val="0000FF"/>
            <w:sz w:val="22"/>
            <w:szCs w:val="22"/>
            <w:u w:val="single"/>
            <w:shd w:val="clear" w:color="auto" w:fill="FFFFFF"/>
          </w:rPr>
          <w:t xml:space="preserve"> край (</w:t>
        </w:r>
        <w:proofErr w:type="spellStart"/>
        <w:r w:rsidRPr="0013466D">
          <w:rPr>
            <w:rFonts w:ascii="Arial" w:eastAsia="Arial" w:hAnsi="Arial" w:cs="Arial"/>
            <w:color w:val="0000FF"/>
            <w:sz w:val="22"/>
            <w:szCs w:val="22"/>
            <w:u w:val="single"/>
            <w:shd w:val="clear" w:color="auto" w:fill="FFFFFF"/>
          </w:rPr>
          <w:t>молоковскийкрай</w:t>
        </w:r>
        <w:proofErr w:type="spellEnd"/>
        <w:r w:rsidRPr="0013466D">
          <w:rPr>
            <w:rFonts w:ascii="Arial" w:eastAsia="Arial" w:hAnsi="Arial" w:cs="Arial"/>
            <w:color w:val="0000FF"/>
            <w:sz w:val="22"/>
            <w:szCs w:val="22"/>
            <w:u w:val="single"/>
            <w:shd w:val="clear" w:color="auto" w:fill="FFFFFF"/>
          </w:rPr>
          <w:t>), п. Молоково,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08"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09"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0"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1"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2"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3"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4"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5"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6"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7"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8"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19"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0"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1"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2" w:history="1">
        <w:r w:rsidRPr="0013466D">
          <w:rPr>
            <w:rFonts w:ascii="Arial" w:eastAsia="Arial" w:hAnsi="Arial" w:cs="Arial"/>
            <w:color w:val="0000FF"/>
            <w:sz w:val="22"/>
            <w:szCs w:val="22"/>
            <w:u w:val="single"/>
            <w:shd w:val="clear" w:color="auto" w:fill="FFFFFF"/>
          </w:rPr>
          <w:t>Тверь (</w:t>
        </w:r>
        <w:proofErr w:type="spellStart"/>
        <w:r w:rsidRPr="0013466D">
          <w:rPr>
            <w:rFonts w:ascii="Arial" w:eastAsia="Arial" w:hAnsi="Arial" w:cs="Arial"/>
            <w:color w:val="0000FF"/>
            <w:sz w:val="22"/>
            <w:szCs w:val="22"/>
            <w:u w:val="single"/>
            <w:shd w:val="clear" w:color="auto" w:fill="FFFFFF"/>
          </w:rPr>
          <w:t>toptver.ru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3" w:history="1">
        <w:proofErr w:type="spellStart"/>
        <w:r w:rsidRPr="0013466D">
          <w:rPr>
            <w:rFonts w:ascii="Arial" w:eastAsia="Arial" w:hAnsi="Arial" w:cs="Arial"/>
            <w:color w:val="0000FF"/>
            <w:sz w:val="22"/>
            <w:szCs w:val="22"/>
            <w:u w:val="single"/>
            <w:shd w:val="clear" w:color="auto" w:fill="FFFFFF"/>
          </w:rPr>
          <w:t>РегиоН</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regionews.ru</w:t>
        </w:r>
        <w:proofErr w:type="spellEnd"/>
        <w:r w:rsidRPr="0013466D">
          <w:rPr>
            <w:rFonts w:ascii="Arial" w:eastAsia="Arial" w:hAnsi="Arial" w:cs="Arial"/>
            <w:color w:val="0000FF"/>
            <w:sz w:val="22"/>
            <w:szCs w:val="22"/>
            <w:u w:val="single"/>
            <w:shd w:val="clear" w:color="auto" w:fill="FFFFFF"/>
          </w:rPr>
          <w:t>), Москва,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4" w:history="1">
        <w:r w:rsidRPr="0013466D">
          <w:rPr>
            <w:rFonts w:ascii="Arial" w:eastAsia="Arial" w:hAnsi="Arial" w:cs="Arial"/>
            <w:color w:val="0000FF"/>
            <w:sz w:val="22"/>
            <w:szCs w:val="22"/>
            <w:u w:val="single"/>
            <w:shd w:val="clear" w:color="auto" w:fill="FFFFFF"/>
          </w:rPr>
          <w:t>Тверские ведомости (</w:t>
        </w:r>
        <w:proofErr w:type="spellStart"/>
        <w:r w:rsidRPr="0013466D">
          <w:rPr>
            <w:rFonts w:ascii="Arial" w:eastAsia="Arial" w:hAnsi="Arial" w:cs="Arial"/>
            <w:color w:val="0000FF"/>
            <w:sz w:val="22"/>
            <w:szCs w:val="22"/>
            <w:u w:val="single"/>
            <w:shd w:val="clear" w:color="auto" w:fill="FFFFFF"/>
          </w:rPr>
          <w:t>vedtver.ru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5"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6" w:history="1">
        <w:proofErr w:type="spellStart"/>
        <w:r w:rsidRPr="0013466D">
          <w:rPr>
            <w:rFonts w:ascii="Arial" w:eastAsia="Arial" w:hAnsi="Arial" w:cs="Arial"/>
            <w:color w:val="0000FF"/>
            <w:sz w:val="22"/>
            <w:szCs w:val="22"/>
            <w:u w:val="single"/>
            <w:shd w:val="clear" w:color="auto" w:fill="FFFFFF"/>
          </w:rPr>
          <w:t>Яндекс</w:t>
        </w:r>
        <w:proofErr w:type="gramStart"/>
        <w:r w:rsidRPr="0013466D">
          <w:rPr>
            <w:rFonts w:ascii="Arial" w:eastAsia="Arial" w:hAnsi="Arial" w:cs="Arial"/>
            <w:color w:val="0000FF"/>
            <w:sz w:val="22"/>
            <w:szCs w:val="22"/>
            <w:u w:val="single"/>
            <w:shd w:val="clear" w:color="auto" w:fill="FFFFFF"/>
          </w:rPr>
          <w:t>.Н</w:t>
        </w:r>
        <w:proofErr w:type="gramEnd"/>
        <w:r w:rsidRPr="0013466D">
          <w:rPr>
            <w:rFonts w:ascii="Arial" w:eastAsia="Arial" w:hAnsi="Arial" w:cs="Arial"/>
            <w:color w:val="0000FF"/>
            <w:sz w:val="22"/>
            <w:szCs w:val="22"/>
            <w:u w:val="single"/>
            <w:shd w:val="clear" w:color="auto" w:fill="FFFFFF"/>
          </w:rPr>
          <w:t>овости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yandex.ru</w:t>
        </w:r>
        <w:proofErr w:type="spellEnd"/>
        <w:r w:rsidRPr="0013466D">
          <w:rPr>
            <w:rFonts w:ascii="Arial" w:eastAsia="Arial" w:hAnsi="Arial" w:cs="Arial"/>
            <w:color w:val="0000FF"/>
            <w:sz w:val="22"/>
            <w:szCs w:val="22"/>
            <w:u w:val="single"/>
            <w:shd w:val="clear" w:color="auto" w:fill="FFFFFF"/>
          </w:rPr>
          <w:t>/</w:t>
        </w:r>
        <w:proofErr w:type="spellStart"/>
        <w:r w:rsidRPr="0013466D">
          <w:rPr>
            <w:rFonts w:ascii="Arial" w:eastAsia="Arial" w:hAnsi="Arial" w:cs="Arial"/>
            <w:color w:val="0000FF"/>
            <w:sz w:val="22"/>
            <w:szCs w:val="22"/>
            <w:u w:val="single"/>
            <w:shd w:val="clear" w:color="auto" w:fill="FFFFFF"/>
          </w:rPr>
          <w:t>news</w:t>
        </w:r>
        <w:proofErr w:type="spellEnd"/>
        <w:r w:rsidRPr="0013466D">
          <w:rPr>
            <w:rFonts w:ascii="Arial" w:eastAsia="Arial" w:hAnsi="Arial" w:cs="Arial"/>
            <w:color w:val="0000FF"/>
            <w:sz w:val="22"/>
            <w:szCs w:val="22"/>
            <w:u w:val="single"/>
            <w:shd w:val="clear" w:color="auto" w:fill="FFFFFF"/>
          </w:rPr>
          <w:t>), Москва,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7" w:history="1">
        <w:r w:rsidRPr="0013466D">
          <w:rPr>
            <w:rFonts w:ascii="Arial" w:eastAsia="Arial" w:hAnsi="Arial" w:cs="Arial"/>
            <w:color w:val="0000FF"/>
            <w:sz w:val="22"/>
            <w:szCs w:val="22"/>
            <w:u w:val="single"/>
            <w:shd w:val="clear" w:color="auto" w:fill="FFFFFF"/>
          </w:rPr>
          <w:t>Караван Ярмарка (</w:t>
        </w:r>
        <w:proofErr w:type="spellStart"/>
        <w:r w:rsidRPr="0013466D">
          <w:rPr>
            <w:rFonts w:ascii="Arial" w:eastAsia="Arial" w:hAnsi="Arial" w:cs="Arial"/>
            <w:color w:val="0000FF"/>
            <w:sz w:val="22"/>
            <w:szCs w:val="22"/>
            <w:u w:val="single"/>
            <w:shd w:val="clear" w:color="auto" w:fill="FFFFFF"/>
          </w:rPr>
          <w:t>karavantver.ru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8" w:history="1">
        <w:r w:rsidRPr="0013466D">
          <w:rPr>
            <w:rFonts w:ascii="Arial" w:eastAsia="Arial" w:hAnsi="Arial" w:cs="Arial"/>
            <w:color w:val="0000FF"/>
            <w:sz w:val="22"/>
            <w:szCs w:val="22"/>
            <w:u w:val="single"/>
            <w:shd w:val="clear" w:color="auto" w:fill="FFFFFF"/>
          </w:rPr>
          <w:t>Тверская епархия (</w:t>
        </w:r>
        <w:proofErr w:type="spellStart"/>
        <w:r w:rsidRPr="0013466D">
          <w:rPr>
            <w:rFonts w:ascii="Arial" w:eastAsia="Arial" w:hAnsi="Arial" w:cs="Arial"/>
            <w:color w:val="0000FF"/>
            <w:sz w:val="22"/>
            <w:szCs w:val="22"/>
            <w:u w:val="single"/>
            <w:shd w:val="clear" w:color="auto" w:fill="FFFFFF"/>
          </w:rPr>
          <w:t>tvereparhia.ru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8"/>
        </w:numPr>
        <w:ind w:left="0" w:firstLine="0"/>
        <w:rPr>
          <w:rFonts w:ascii="Arial" w:eastAsia="Arial" w:hAnsi="Arial" w:cs="Arial"/>
          <w:color w:val="0000FF"/>
          <w:sz w:val="22"/>
          <w:szCs w:val="22"/>
          <w:shd w:val="clear" w:color="auto" w:fill="FFFFFF"/>
        </w:rPr>
      </w:pPr>
      <w:hyperlink r:id="rId229"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jc w:val="right"/>
        <w:rPr>
          <w:rFonts w:ascii="Arial" w:eastAsia="Arial" w:hAnsi="Arial" w:cs="Arial"/>
          <w:color w:val="0000FF"/>
          <w:sz w:val="22"/>
          <w:szCs w:val="22"/>
          <w:shd w:val="clear" w:color="auto" w:fill="FFFFFF"/>
        </w:rPr>
      </w:pPr>
      <w:hyperlink w:anchor="tabtxt_1575050_1952871941"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rPr>
          <w:rFonts w:ascii="Arial" w:eastAsia="Arial" w:hAnsi="Arial" w:cs="Arial"/>
          <w:b/>
          <w:color w:val="000000"/>
          <w:sz w:val="22"/>
          <w:szCs w:val="22"/>
          <w:shd w:val="clear" w:color="auto" w:fill="FFFFFF"/>
        </w:rPr>
      </w:pPr>
      <w:proofErr w:type="spellStart"/>
      <w:r w:rsidRPr="0013466D">
        <w:rPr>
          <w:rFonts w:ascii="Arial" w:eastAsia="Arial" w:hAnsi="Arial" w:cs="Arial"/>
          <w:b/>
          <w:color w:val="000000"/>
          <w:sz w:val="22"/>
          <w:szCs w:val="22"/>
          <w:shd w:val="clear" w:color="auto" w:fill="FFFFFF"/>
        </w:rPr>
        <w:t>TvTver.ru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29" w:name="ant_1575050_1952880401"/>
      <w:r w:rsidRPr="0013466D">
        <w:rPr>
          <w:rFonts w:ascii="Arial" w:eastAsia="Arial" w:hAnsi="Arial" w:cs="Arial"/>
          <w:color w:val="000000"/>
          <w:sz w:val="22"/>
          <w:szCs w:val="22"/>
          <w:shd w:val="clear" w:color="auto" w:fill="FFFFFF"/>
        </w:rPr>
        <w:t>ШКОЛЬНИКОВ И СТУДЕНТОВ ТВЕРСКОЙ ОБЛАСТИ ПРИГЛАШАЮТ К УЧАСТИЮ ВО ВСЕРОССИЙСКОМ КОНКУРСЕ</w:t>
      </w:r>
      <w:bookmarkEnd w:id="29"/>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 Сохранение памяти о войне, патриотическое воспитание - это важнейшие направления работы регионального Правительства и общественных организаций Тверской области. Мы должны сделать все, чтобы память о Великой Отечественной войне оставалась в сердцах потомков победителей, - считает Губернатор </w:t>
      </w:r>
      <w:r w:rsidRPr="0013466D">
        <w:rPr>
          <w:rFonts w:ascii="Arial" w:eastAsia="Arial" w:hAnsi="Arial" w:cs="Arial"/>
          <w:color w:val="000000"/>
          <w:sz w:val="22"/>
          <w:szCs w:val="22"/>
          <w:shd w:val="clear" w:color="auto" w:fill="C0C0C0"/>
        </w:rPr>
        <w:t xml:space="preserve">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xml:space="preserve">... </w:t>
      </w:r>
    </w:p>
    <w:p w:rsidR="0013466D" w:rsidRPr="0013466D" w:rsidRDefault="0013466D" w:rsidP="0013466D">
      <w:pPr>
        <w:rPr>
          <w:rFonts w:ascii="Arial" w:eastAsia="Arial" w:hAnsi="Arial" w:cs="Arial"/>
          <w:color w:val="0000FF"/>
          <w:sz w:val="22"/>
          <w:szCs w:val="22"/>
          <w:shd w:val="clear" w:color="auto" w:fill="FFFFFF"/>
        </w:rPr>
      </w:pPr>
      <w:hyperlink r:id="rId230" w:history="1">
        <w:r w:rsidRPr="0013466D">
          <w:rPr>
            <w:rFonts w:ascii="Arial" w:eastAsia="Arial" w:hAnsi="Arial" w:cs="Arial"/>
            <w:color w:val="0000FF"/>
            <w:sz w:val="22"/>
            <w:szCs w:val="22"/>
            <w:u w:val="single"/>
            <w:shd w:val="clear" w:color="auto" w:fill="FFFFFF"/>
          </w:rPr>
          <w:t>https://tvtver.ru/news/shkolnikov-i-studentov-tverskoj-oblasti-priglashayut-k-uchastiyu-vo-vserossijskom-konkurse/</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1"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2"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3"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4"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5"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6"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7"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8"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39"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0"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1"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2" w:history="1">
        <w:proofErr w:type="spellStart"/>
        <w:proofErr w:type="gramStart"/>
        <w:r w:rsidRPr="0013466D">
          <w:rPr>
            <w:rFonts w:ascii="Arial" w:eastAsia="Arial" w:hAnsi="Arial" w:cs="Arial"/>
            <w:color w:val="0000FF"/>
            <w:sz w:val="22"/>
            <w:szCs w:val="22"/>
            <w:u w:val="single"/>
            <w:shd w:val="clear" w:color="auto" w:fill="FFFFFF"/>
          </w:rPr>
          <w:t>INFO</w:t>
        </w:r>
        <w:proofErr w:type="gramEnd"/>
        <w:r w:rsidRPr="0013466D">
          <w:rPr>
            <w:rFonts w:ascii="Arial" w:eastAsia="Arial" w:hAnsi="Arial" w:cs="Arial"/>
            <w:color w:val="0000FF"/>
            <w:sz w:val="22"/>
            <w:szCs w:val="22"/>
            <w:u w:val="single"/>
            <w:shd w:val="clear" w:color="auto" w:fill="FFFFFF"/>
          </w:rPr>
          <w:t>Тверь</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infotver.ru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3" w:history="1">
        <w:proofErr w:type="spellStart"/>
        <w:r w:rsidRPr="0013466D">
          <w:rPr>
            <w:rFonts w:ascii="Arial" w:eastAsia="Arial" w:hAnsi="Arial" w:cs="Arial"/>
            <w:color w:val="0000FF"/>
            <w:sz w:val="22"/>
            <w:szCs w:val="22"/>
            <w:u w:val="single"/>
            <w:shd w:val="clear" w:color="auto" w:fill="FFFFFF"/>
          </w:rPr>
          <w:t>Новоторжский</w:t>
        </w:r>
        <w:proofErr w:type="spellEnd"/>
        <w:r w:rsidRPr="0013466D">
          <w:rPr>
            <w:rFonts w:ascii="Arial" w:eastAsia="Arial" w:hAnsi="Arial" w:cs="Arial"/>
            <w:color w:val="0000FF"/>
            <w:sz w:val="22"/>
            <w:szCs w:val="22"/>
            <w:u w:val="single"/>
            <w:shd w:val="clear" w:color="auto" w:fill="FFFFFF"/>
          </w:rPr>
          <w:t xml:space="preserve"> вестник (</w:t>
        </w:r>
        <w:proofErr w:type="spellStart"/>
        <w:r w:rsidRPr="0013466D">
          <w:rPr>
            <w:rFonts w:ascii="Arial" w:eastAsia="Arial" w:hAnsi="Arial" w:cs="Arial"/>
            <w:color w:val="0000FF"/>
            <w:sz w:val="22"/>
            <w:szCs w:val="22"/>
            <w:u w:val="single"/>
            <w:shd w:val="clear" w:color="auto" w:fill="FFFFFF"/>
          </w:rPr>
          <w:t>nvestnik.ru</w:t>
        </w:r>
        <w:proofErr w:type="spellEnd"/>
        <w:r w:rsidRPr="0013466D">
          <w:rPr>
            <w:rFonts w:ascii="Arial" w:eastAsia="Arial" w:hAnsi="Arial" w:cs="Arial"/>
            <w:color w:val="0000FF"/>
            <w:sz w:val="22"/>
            <w:szCs w:val="22"/>
            <w:u w:val="single"/>
            <w:shd w:val="clear" w:color="auto" w:fill="FFFFFF"/>
          </w:rPr>
          <w:t>), Торжок,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4" w:history="1">
        <w:r w:rsidRPr="0013466D">
          <w:rPr>
            <w:rFonts w:ascii="Arial" w:eastAsia="Arial" w:hAnsi="Arial" w:cs="Arial"/>
            <w:color w:val="0000FF"/>
            <w:sz w:val="22"/>
            <w:szCs w:val="22"/>
            <w:u w:val="single"/>
            <w:shd w:val="clear" w:color="auto" w:fill="FFFFFF"/>
          </w:rPr>
          <w:t>Главный региональный (</w:t>
        </w:r>
        <w:proofErr w:type="spellStart"/>
        <w:r w:rsidRPr="0013466D">
          <w:rPr>
            <w:rFonts w:ascii="Arial" w:eastAsia="Arial" w:hAnsi="Arial" w:cs="Arial"/>
            <w:color w:val="0000FF"/>
            <w:sz w:val="22"/>
            <w:szCs w:val="22"/>
            <w:u w:val="single"/>
            <w:shd w:val="clear" w:color="auto" w:fill="FFFFFF"/>
          </w:rPr>
          <w:t>glavny.tv</w:t>
        </w:r>
        <w:proofErr w:type="spellEnd"/>
        <w:r w:rsidRPr="0013466D">
          <w:rPr>
            <w:rFonts w:ascii="Arial" w:eastAsia="Arial" w:hAnsi="Arial" w:cs="Arial"/>
            <w:color w:val="0000FF"/>
            <w:sz w:val="22"/>
            <w:szCs w:val="22"/>
            <w:u w:val="single"/>
            <w:shd w:val="clear" w:color="auto" w:fill="FFFFFF"/>
          </w:rPr>
          <w:t>), Смоленск,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5" w:history="1">
        <w:r w:rsidRPr="0013466D">
          <w:rPr>
            <w:rFonts w:ascii="Arial" w:eastAsia="Arial" w:hAnsi="Arial" w:cs="Arial"/>
            <w:color w:val="0000FF"/>
            <w:sz w:val="22"/>
            <w:szCs w:val="22"/>
            <w:u w:val="single"/>
            <w:shd w:val="clear" w:color="auto" w:fill="FFFFFF"/>
          </w:rPr>
          <w:t>Родная земля (</w:t>
        </w:r>
        <w:proofErr w:type="spellStart"/>
        <w:r w:rsidRPr="0013466D">
          <w:rPr>
            <w:rFonts w:ascii="Arial" w:eastAsia="Arial" w:hAnsi="Arial" w:cs="Arial"/>
            <w:color w:val="0000FF"/>
            <w:sz w:val="22"/>
            <w:szCs w:val="22"/>
            <w:u w:val="single"/>
            <w:shd w:val="clear" w:color="auto" w:fill="FFFFFF"/>
          </w:rPr>
          <w:t>r-zemlya.ru</w:t>
        </w:r>
        <w:proofErr w:type="spellEnd"/>
        <w:r w:rsidRPr="0013466D">
          <w:rPr>
            <w:rFonts w:ascii="Arial" w:eastAsia="Arial" w:hAnsi="Arial" w:cs="Arial"/>
            <w:color w:val="0000FF"/>
            <w:sz w:val="22"/>
            <w:szCs w:val="22"/>
            <w:u w:val="single"/>
            <w:shd w:val="clear" w:color="auto" w:fill="FFFFFF"/>
          </w:rPr>
          <w:t>), п. Рамешки,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6" w:history="1">
        <w:r w:rsidRPr="0013466D">
          <w:rPr>
            <w:rFonts w:ascii="Arial" w:eastAsia="Arial" w:hAnsi="Arial" w:cs="Arial"/>
            <w:color w:val="0000FF"/>
            <w:sz w:val="22"/>
            <w:szCs w:val="22"/>
            <w:u w:val="single"/>
            <w:shd w:val="clear" w:color="auto" w:fill="FFFFFF"/>
          </w:rPr>
          <w:t>Знамя (</w:t>
        </w:r>
        <w:proofErr w:type="spellStart"/>
        <w:r w:rsidRPr="0013466D">
          <w:rPr>
            <w:rFonts w:ascii="Arial" w:eastAsia="Arial" w:hAnsi="Arial" w:cs="Arial"/>
            <w:color w:val="0000FF"/>
            <w:sz w:val="22"/>
            <w:szCs w:val="22"/>
            <w:u w:val="single"/>
            <w:shd w:val="clear" w:color="auto" w:fill="FFFFFF"/>
          </w:rPr>
          <w:t>kuvznama.ru</w:t>
        </w:r>
        <w:proofErr w:type="spellEnd"/>
        <w:r w:rsidRPr="0013466D">
          <w:rPr>
            <w:rFonts w:ascii="Arial" w:eastAsia="Arial" w:hAnsi="Arial" w:cs="Arial"/>
            <w:color w:val="0000FF"/>
            <w:sz w:val="22"/>
            <w:szCs w:val="22"/>
            <w:u w:val="single"/>
            <w:shd w:val="clear" w:color="auto" w:fill="FFFFFF"/>
          </w:rPr>
          <w:t>), Кувшиново,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7"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8" w:history="1">
        <w:proofErr w:type="spellStart"/>
        <w:r w:rsidRPr="0013466D">
          <w:rPr>
            <w:rFonts w:ascii="Arial" w:eastAsia="Arial" w:hAnsi="Arial" w:cs="Arial"/>
            <w:color w:val="0000FF"/>
            <w:sz w:val="22"/>
            <w:szCs w:val="22"/>
            <w:u w:val="single"/>
            <w:shd w:val="clear" w:color="auto" w:fill="FFFFFF"/>
          </w:rPr>
          <w:t>Удомельская</w:t>
        </w:r>
        <w:proofErr w:type="spellEnd"/>
        <w:r w:rsidRPr="0013466D">
          <w:rPr>
            <w:rFonts w:ascii="Arial" w:eastAsia="Arial" w:hAnsi="Arial" w:cs="Arial"/>
            <w:color w:val="0000FF"/>
            <w:sz w:val="22"/>
            <w:szCs w:val="22"/>
            <w:u w:val="single"/>
            <w:shd w:val="clear" w:color="auto" w:fill="FFFFFF"/>
          </w:rPr>
          <w:t xml:space="preserve"> газета (</w:t>
        </w:r>
        <w:proofErr w:type="spellStart"/>
        <w:r w:rsidRPr="0013466D">
          <w:rPr>
            <w:rFonts w:ascii="Arial" w:eastAsia="Arial" w:hAnsi="Arial" w:cs="Arial"/>
            <w:color w:val="0000FF"/>
            <w:sz w:val="22"/>
            <w:szCs w:val="22"/>
            <w:u w:val="single"/>
            <w:shd w:val="clear" w:color="auto" w:fill="FFFFFF"/>
          </w:rPr>
          <w:t>udomelskaya-gazeta.ru</w:t>
        </w:r>
        <w:proofErr w:type="spellEnd"/>
        <w:r w:rsidRPr="0013466D">
          <w:rPr>
            <w:rFonts w:ascii="Arial" w:eastAsia="Arial" w:hAnsi="Arial" w:cs="Arial"/>
            <w:color w:val="0000FF"/>
            <w:sz w:val="22"/>
            <w:szCs w:val="22"/>
            <w:u w:val="single"/>
            <w:shd w:val="clear" w:color="auto" w:fill="FFFFFF"/>
          </w:rPr>
          <w:t>), Удомля,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49"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50" w:history="1">
        <w:proofErr w:type="spellStart"/>
        <w:r w:rsidRPr="0013466D">
          <w:rPr>
            <w:rFonts w:ascii="Arial" w:eastAsia="Arial" w:hAnsi="Arial" w:cs="Arial"/>
            <w:color w:val="0000FF"/>
            <w:sz w:val="22"/>
            <w:szCs w:val="22"/>
            <w:u w:val="single"/>
            <w:shd w:val="clear" w:color="auto" w:fill="FFFFFF"/>
          </w:rPr>
          <w:t>Rzhevgrad.ru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9"/>
        </w:numPr>
        <w:ind w:left="0" w:firstLine="0"/>
        <w:rPr>
          <w:rFonts w:ascii="Arial" w:eastAsia="Arial" w:hAnsi="Arial" w:cs="Arial"/>
          <w:color w:val="0000FF"/>
          <w:sz w:val="22"/>
          <w:szCs w:val="22"/>
          <w:shd w:val="clear" w:color="auto" w:fill="FFFFFF"/>
        </w:rPr>
      </w:pPr>
      <w:hyperlink r:id="rId251"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Default="0013466D" w:rsidP="0013466D">
      <w:pPr>
        <w:jc w:val="right"/>
        <w:rPr>
          <w:rFonts w:ascii="Arial" w:eastAsia="Arial" w:hAnsi="Arial" w:cs="Arial"/>
          <w:color w:val="0000FF"/>
          <w:sz w:val="22"/>
          <w:szCs w:val="22"/>
          <w:shd w:val="clear" w:color="auto" w:fill="FFFFFF"/>
        </w:rPr>
      </w:pPr>
      <w:hyperlink w:anchor="tabtxt_1575050_1952880401"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jc w:val="right"/>
        <w:rPr>
          <w:rFonts w:ascii="Arial" w:eastAsia="Arial" w:hAnsi="Arial" w:cs="Arial"/>
          <w:color w:val="0000FF"/>
          <w:sz w:val="22"/>
          <w:szCs w:val="22"/>
          <w:shd w:val="clear" w:color="auto" w:fill="FFFFFF"/>
        </w:rPr>
      </w:pPr>
    </w:p>
    <w:p w:rsidR="0013466D" w:rsidRPr="0013466D" w:rsidRDefault="0013466D" w:rsidP="0013466D">
      <w:pPr>
        <w:rPr>
          <w:rFonts w:ascii="Arial" w:eastAsia="Arial" w:hAnsi="Arial" w:cs="Arial"/>
          <w:b/>
          <w:color w:val="000000"/>
          <w:sz w:val="22"/>
          <w:szCs w:val="22"/>
          <w:shd w:val="clear" w:color="auto" w:fill="FFFFFF"/>
        </w:rPr>
      </w:pPr>
      <w:r w:rsidRPr="0013466D">
        <w:rPr>
          <w:rFonts w:ascii="Arial" w:eastAsia="Arial" w:hAnsi="Arial" w:cs="Arial"/>
          <w:b/>
          <w:color w:val="000000"/>
          <w:sz w:val="22"/>
          <w:szCs w:val="22"/>
          <w:shd w:val="clear" w:color="auto" w:fill="FFFFFF"/>
        </w:rPr>
        <w:t>Афанасий-бизнес (</w:t>
      </w:r>
      <w:proofErr w:type="spellStart"/>
      <w:r w:rsidRPr="0013466D">
        <w:rPr>
          <w:rFonts w:ascii="Arial" w:eastAsia="Arial" w:hAnsi="Arial" w:cs="Arial"/>
          <w:b/>
          <w:color w:val="000000"/>
          <w:sz w:val="22"/>
          <w:szCs w:val="22"/>
          <w:shd w:val="clear" w:color="auto" w:fill="FFFFFF"/>
        </w:rPr>
        <w:t>afanasy.biz</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30" w:name="ant_1575050_1952994710"/>
      <w:r w:rsidRPr="0013466D">
        <w:rPr>
          <w:rFonts w:ascii="Arial" w:eastAsia="Arial" w:hAnsi="Arial" w:cs="Arial"/>
          <w:color w:val="000000"/>
          <w:sz w:val="22"/>
          <w:szCs w:val="22"/>
          <w:shd w:val="clear" w:color="auto" w:fill="FFFFFF"/>
        </w:rPr>
        <w:t>"ТРАНСПОРТ ВЕРХНЕВОЛЖЬЯ" В КОНАКОВСКОМ РАЙОНЕ УЖЕ ПЕРЕВЕЗ БОЛЕЕ 94 ТЫСЯЧ ПАССАЖИРОВ</w:t>
      </w:r>
      <w:bookmarkEnd w:id="30"/>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25 марта Губернатор </w:t>
      </w:r>
      <w:r w:rsidRPr="0013466D">
        <w:rPr>
          <w:rFonts w:ascii="Arial" w:eastAsia="Arial" w:hAnsi="Arial" w:cs="Arial"/>
          <w:color w:val="000000"/>
          <w:sz w:val="22"/>
          <w:szCs w:val="22"/>
          <w:shd w:val="clear" w:color="auto" w:fill="C0C0C0"/>
        </w:rPr>
        <w:t xml:space="preserve">Игорь </w:t>
      </w:r>
      <w:proofErr w:type="spellStart"/>
      <w:r w:rsidRPr="0013466D">
        <w:rPr>
          <w:rFonts w:ascii="Arial" w:eastAsia="Arial" w:hAnsi="Arial" w:cs="Arial"/>
          <w:color w:val="000000"/>
          <w:sz w:val="22"/>
          <w:szCs w:val="22"/>
          <w:shd w:val="clear" w:color="auto" w:fill="C0C0C0"/>
        </w:rPr>
        <w:t>Руденя</w:t>
      </w:r>
      <w:proofErr w:type="spellEnd"/>
      <w:r w:rsidRPr="0013466D">
        <w:rPr>
          <w:rFonts w:ascii="Arial" w:eastAsia="Arial" w:hAnsi="Arial" w:cs="Arial"/>
          <w:color w:val="000000"/>
          <w:sz w:val="22"/>
          <w:szCs w:val="22"/>
          <w:shd w:val="clear" w:color="auto" w:fill="FFFFFF"/>
        </w:rPr>
        <w:t xml:space="preserve"> провел совещание по внедрению новой модели пассажирских перевозок на территории муниципальных образований Тверской области... "Запуск новой модели пассажирских перевозок - это переход на совершенно другой уровень транспортного обслуживания, повышение привлекательности ...</w:t>
      </w:r>
    </w:p>
    <w:p w:rsidR="0013466D" w:rsidRPr="0013466D" w:rsidRDefault="0013466D" w:rsidP="0013466D">
      <w:pPr>
        <w:rPr>
          <w:rFonts w:ascii="Arial" w:eastAsia="Arial" w:hAnsi="Arial" w:cs="Arial"/>
          <w:color w:val="0000FF"/>
          <w:sz w:val="22"/>
          <w:szCs w:val="22"/>
          <w:shd w:val="clear" w:color="auto" w:fill="FFFFFF"/>
        </w:rPr>
      </w:pPr>
      <w:hyperlink r:id="rId252" w:history="1">
        <w:r w:rsidRPr="0013466D">
          <w:rPr>
            <w:rFonts w:ascii="Arial" w:eastAsia="Arial" w:hAnsi="Arial" w:cs="Arial"/>
            <w:color w:val="0000FF"/>
            <w:sz w:val="22"/>
            <w:szCs w:val="22"/>
            <w:u w:val="single"/>
            <w:shd w:val="clear" w:color="auto" w:fill="FFFFFF"/>
          </w:rPr>
          <w:t>https://www.afanasy.biz/news/society/192796</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53" w:history="1">
        <w:proofErr w:type="spellStart"/>
        <w:r w:rsidRPr="0013466D">
          <w:rPr>
            <w:rFonts w:ascii="Arial" w:eastAsia="Arial" w:hAnsi="Arial" w:cs="Arial"/>
            <w:color w:val="0000FF"/>
            <w:sz w:val="22"/>
            <w:szCs w:val="22"/>
            <w:u w:val="single"/>
            <w:shd w:val="clear" w:color="auto" w:fill="FFFFFF"/>
          </w:rPr>
          <w:t>Молоковский</w:t>
        </w:r>
        <w:proofErr w:type="spellEnd"/>
        <w:r w:rsidRPr="0013466D">
          <w:rPr>
            <w:rFonts w:ascii="Arial" w:eastAsia="Arial" w:hAnsi="Arial" w:cs="Arial"/>
            <w:color w:val="0000FF"/>
            <w:sz w:val="22"/>
            <w:szCs w:val="22"/>
            <w:u w:val="single"/>
            <w:shd w:val="clear" w:color="auto" w:fill="FFFFFF"/>
          </w:rPr>
          <w:t xml:space="preserve"> край (</w:t>
        </w:r>
        <w:proofErr w:type="spellStart"/>
        <w:r w:rsidRPr="0013466D">
          <w:rPr>
            <w:rFonts w:ascii="Arial" w:eastAsia="Arial" w:hAnsi="Arial" w:cs="Arial"/>
            <w:color w:val="0000FF"/>
            <w:sz w:val="22"/>
            <w:szCs w:val="22"/>
            <w:u w:val="single"/>
            <w:shd w:val="clear" w:color="auto" w:fill="FFFFFF"/>
          </w:rPr>
          <w:t>молоковскийкрай</w:t>
        </w:r>
        <w:proofErr w:type="spellEnd"/>
        <w:r w:rsidRPr="0013466D">
          <w:rPr>
            <w:rFonts w:ascii="Arial" w:eastAsia="Arial" w:hAnsi="Arial" w:cs="Arial"/>
            <w:color w:val="0000FF"/>
            <w:sz w:val="22"/>
            <w:szCs w:val="22"/>
            <w:u w:val="single"/>
            <w:shd w:val="clear" w:color="auto" w:fill="FFFFFF"/>
          </w:rPr>
          <w:t>), п. Молоково,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54"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55"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56"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57"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58"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59"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0"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1"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2"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3"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4"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5"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6"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7"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8"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10"/>
        </w:numPr>
        <w:ind w:left="0" w:firstLine="0"/>
        <w:rPr>
          <w:rFonts w:ascii="Arial" w:eastAsia="Arial" w:hAnsi="Arial" w:cs="Arial"/>
          <w:color w:val="0000FF"/>
          <w:sz w:val="22"/>
          <w:szCs w:val="22"/>
          <w:shd w:val="clear" w:color="auto" w:fill="FFFFFF"/>
        </w:rPr>
      </w:pPr>
      <w:hyperlink r:id="rId269"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Default="0013466D" w:rsidP="0013466D">
      <w:pPr>
        <w:jc w:val="right"/>
        <w:rPr>
          <w:rFonts w:ascii="Arial" w:eastAsia="Arial" w:hAnsi="Arial" w:cs="Arial"/>
          <w:color w:val="0000FF"/>
          <w:sz w:val="22"/>
          <w:szCs w:val="22"/>
          <w:shd w:val="clear" w:color="auto" w:fill="FFFFFF"/>
        </w:rPr>
      </w:pPr>
      <w:hyperlink w:anchor="tabtxt_1575050_1952994710"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jc w:val="right"/>
        <w:rPr>
          <w:rFonts w:ascii="Arial" w:eastAsia="Arial" w:hAnsi="Arial" w:cs="Arial"/>
          <w:color w:val="0000FF"/>
          <w:sz w:val="22"/>
          <w:szCs w:val="22"/>
          <w:shd w:val="clear" w:color="auto" w:fill="FFFFFF"/>
        </w:rPr>
      </w:pPr>
    </w:p>
    <w:p w:rsidR="0013466D" w:rsidRPr="0013466D" w:rsidRDefault="0013466D" w:rsidP="0013466D">
      <w:pPr>
        <w:rPr>
          <w:rFonts w:ascii="Arial" w:eastAsia="Arial" w:hAnsi="Arial" w:cs="Arial"/>
          <w:b/>
          <w:color w:val="000000"/>
          <w:sz w:val="22"/>
          <w:szCs w:val="22"/>
          <w:shd w:val="clear" w:color="auto" w:fill="FFFFFF"/>
        </w:rPr>
      </w:pPr>
      <w:proofErr w:type="spellStart"/>
      <w:r w:rsidRPr="0013466D">
        <w:rPr>
          <w:rFonts w:ascii="Arial" w:eastAsia="Arial" w:hAnsi="Arial" w:cs="Arial"/>
          <w:b/>
          <w:color w:val="000000"/>
          <w:sz w:val="22"/>
          <w:szCs w:val="22"/>
          <w:shd w:val="clear" w:color="auto" w:fill="FFFFFF"/>
        </w:rPr>
        <w:t>TvTver.ru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31" w:name="ant_1575050_1952235194"/>
      <w:r w:rsidRPr="0013466D">
        <w:rPr>
          <w:rFonts w:ascii="Arial" w:eastAsia="Arial" w:hAnsi="Arial" w:cs="Arial"/>
          <w:color w:val="000000"/>
          <w:sz w:val="22"/>
          <w:szCs w:val="22"/>
          <w:shd w:val="clear" w:color="auto" w:fill="FFFFFF"/>
        </w:rPr>
        <w:t>ПРЕДСТАВИТЕЛИ ТВЕРСКОЙ ОБЛАСТИ СТАЛИ ПОБЕДИТЕЛЯМИ И ПРИЗЕРАМИ МЕЖДУНАРОДНОГО ПРОЕКТА "ШКОЛЬНЫЙ ПАТЕНТ"</w:t>
      </w:r>
      <w:bookmarkEnd w:id="31"/>
    </w:p>
    <w:p w:rsidR="0013466D" w:rsidRPr="0013466D" w:rsidRDefault="0013466D" w:rsidP="0013466D">
      <w:pPr>
        <w:jc w:val="both"/>
        <w:rPr>
          <w:rFonts w:ascii="Arial" w:eastAsia="Arial" w:hAnsi="Arial" w:cs="Arial"/>
          <w:color w:val="000000"/>
          <w:sz w:val="22"/>
          <w:szCs w:val="22"/>
          <w:shd w:val="clear" w:color="auto" w:fill="FFFFFF"/>
        </w:rPr>
      </w:pPr>
      <w:hyperlink w:anchor="txt_1952235194" w:history="1">
        <w:r w:rsidRPr="0013466D">
          <w:rPr>
            <w:rFonts w:ascii="Arial" w:eastAsia="Arial" w:hAnsi="Arial" w:cs="Arial"/>
            <w:color w:val="000000"/>
            <w:sz w:val="22"/>
            <w:szCs w:val="22"/>
            <w:shd w:val="clear" w:color="auto" w:fill="FFFFFF"/>
          </w:rPr>
          <w:t>Подведены итоги Международного проекта "Школьный патент", цель которого оценить детскую изобретательность, поощрить разносторонние таланты. В этом году участниками конкурса стали свыше 2,5 тысяч ребят, которые представили свои проекты в области изобретений, объектов патентного права и творческие работы.</w:t>
        </w:r>
      </w:hyperlink>
    </w:p>
    <w:p w:rsidR="0013466D" w:rsidRPr="0013466D" w:rsidRDefault="0013466D" w:rsidP="0013466D">
      <w:pPr>
        <w:rPr>
          <w:rFonts w:ascii="Arial" w:eastAsia="Arial" w:hAnsi="Arial" w:cs="Arial"/>
          <w:color w:val="0000FF"/>
          <w:sz w:val="22"/>
          <w:szCs w:val="22"/>
          <w:shd w:val="clear" w:color="auto" w:fill="FFFFFF"/>
        </w:rPr>
      </w:pPr>
      <w:hyperlink r:id="rId270" w:history="1">
        <w:r w:rsidRPr="0013466D">
          <w:rPr>
            <w:rFonts w:ascii="Arial" w:eastAsia="Arial" w:hAnsi="Arial" w:cs="Arial"/>
            <w:color w:val="0000FF"/>
            <w:sz w:val="22"/>
            <w:szCs w:val="22"/>
            <w:u w:val="single"/>
            <w:shd w:val="clear" w:color="auto" w:fill="FFFFFF"/>
          </w:rPr>
          <w:t>https://tvtver.ru/news/predstaviteli-tverskoj-oblasti-stali-pobeditelyami-i-prizerami-mezhdunarodnogo-proekta-shkolnyj-patent/</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rPr>
      </w:pPr>
      <w:hyperlink r:id="rId271" w:history="1">
        <w:proofErr w:type="spellStart"/>
        <w:r w:rsidRPr="0013466D">
          <w:rPr>
            <w:rFonts w:ascii="Arial" w:eastAsia="Arial" w:hAnsi="Arial" w:cs="Arial"/>
            <w:color w:val="0000FF"/>
            <w:sz w:val="22"/>
            <w:szCs w:val="22"/>
            <w:u w:val="single"/>
            <w:shd w:val="clear" w:color="auto" w:fill="FFFFFF"/>
          </w:rPr>
          <w:t>Смена+</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smenaplus.ru</w:t>
        </w:r>
        <w:proofErr w:type="spellEnd"/>
        <w:r w:rsidRPr="0013466D">
          <w:rPr>
            <w:rFonts w:ascii="Arial" w:eastAsia="Arial" w:hAnsi="Arial" w:cs="Arial"/>
            <w:color w:val="0000FF"/>
            <w:sz w:val="22"/>
            <w:szCs w:val="22"/>
            <w:u w:val="single"/>
            <w:shd w:val="clear" w:color="auto" w:fill="FFFFFF"/>
          </w:rPr>
          <w:t>), Тверь, 26 марта 2022</w:t>
        </w:r>
      </w:hyperlink>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rPr>
      </w:pPr>
      <w:hyperlink r:id="rId272" w:history="1">
        <w:r w:rsidRPr="0013466D">
          <w:rPr>
            <w:rFonts w:ascii="Arial" w:eastAsia="Arial" w:hAnsi="Arial" w:cs="Arial"/>
            <w:color w:val="0000FF"/>
            <w:sz w:val="22"/>
            <w:szCs w:val="22"/>
            <w:u w:val="single"/>
            <w:shd w:val="clear" w:color="auto" w:fill="FFFFFF"/>
          </w:rPr>
          <w:t>Знамя (</w:t>
        </w:r>
        <w:proofErr w:type="spellStart"/>
        <w:r w:rsidRPr="0013466D">
          <w:rPr>
            <w:rFonts w:ascii="Arial" w:eastAsia="Arial" w:hAnsi="Arial" w:cs="Arial"/>
            <w:color w:val="0000FF"/>
            <w:sz w:val="22"/>
            <w:szCs w:val="22"/>
            <w:u w:val="single"/>
            <w:shd w:val="clear" w:color="auto" w:fill="FFFFFF"/>
          </w:rPr>
          <w:t>kuvznama.ru</w:t>
        </w:r>
        <w:proofErr w:type="spellEnd"/>
        <w:r w:rsidRPr="0013466D">
          <w:rPr>
            <w:rFonts w:ascii="Arial" w:eastAsia="Arial" w:hAnsi="Arial" w:cs="Arial"/>
            <w:color w:val="0000FF"/>
            <w:sz w:val="22"/>
            <w:szCs w:val="22"/>
            <w:u w:val="single"/>
            <w:shd w:val="clear" w:color="auto" w:fill="FFFFFF"/>
          </w:rPr>
          <w:t>), Кувшиново, 25 марта 2022</w:t>
        </w:r>
      </w:hyperlink>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lang w:val="en-US"/>
        </w:rPr>
      </w:pPr>
      <w:hyperlink r:id="rId273" w:history="1">
        <w:r w:rsidRPr="0013466D">
          <w:rPr>
            <w:rFonts w:ascii="Arial" w:eastAsia="Arial" w:hAnsi="Arial" w:cs="Arial"/>
            <w:color w:val="0000FF"/>
            <w:sz w:val="22"/>
            <w:szCs w:val="22"/>
            <w:u w:val="single"/>
            <w:shd w:val="clear" w:color="auto" w:fill="FFFFFF"/>
            <w:lang w:val="en-US"/>
          </w:rPr>
          <w:t xml:space="preserve">PANORAMA PRO (panoramapro.ru), </w:t>
        </w:r>
        <w:r w:rsidRPr="0013466D">
          <w:rPr>
            <w:rFonts w:ascii="Arial" w:eastAsia="Arial" w:hAnsi="Arial" w:cs="Arial"/>
            <w:color w:val="0000FF"/>
            <w:sz w:val="22"/>
            <w:szCs w:val="22"/>
            <w:u w:val="single"/>
            <w:shd w:val="clear" w:color="auto" w:fill="FFFFFF"/>
          </w:rPr>
          <w:t>Тверь</w:t>
        </w:r>
        <w:r w:rsidRPr="0013466D">
          <w:rPr>
            <w:rFonts w:ascii="Arial" w:eastAsia="Arial" w:hAnsi="Arial" w:cs="Arial"/>
            <w:color w:val="0000FF"/>
            <w:sz w:val="22"/>
            <w:szCs w:val="22"/>
            <w:u w:val="single"/>
            <w:shd w:val="clear" w:color="auto" w:fill="FFFFFF"/>
            <w:lang w:val="en-US"/>
          </w:rPr>
          <w:t xml:space="preserve">, 25 </w:t>
        </w:r>
        <w:r w:rsidRPr="0013466D">
          <w:rPr>
            <w:rFonts w:ascii="Arial" w:eastAsia="Arial" w:hAnsi="Arial" w:cs="Arial"/>
            <w:color w:val="0000FF"/>
            <w:sz w:val="22"/>
            <w:szCs w:val="22"/>
            <w:u w:val="single"/>
            <w:shd w:val="clear" w:color="auto" w:fill="FFFFFF"/>
          </w:rPr>
          <w:t>марта</w:t>
        </w:r>
        <w:r w:rsidRPr="0013466D">
          <w:rPr>
            <w:rFonts w:ascii="Arial" w:eastAsia="Arial" w:hAnsi="Arial" w:cs="Arial"/>
            <w:color w:val="0000FF"/>
            <w:sz w:val="22"/>
            <w:szCs w:val="22"/>
            <w:u w:val="single"/>
            <w:shd w:val="clear" w:color="auto" w:fill="FFFFFF"/>
            <w:lang w:val="en-US"/>
          </w:rPr>
          <w:t xml:space="preserve"> 2022</w:t>
        </w:r>
      </w:hyperlink>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rPr>
      </w:pPr>
      <w:hyperlink r:id="rId274" w:history="1">
        <w:r w:rsidRPr="0013466D">
          <w:rPr>
            <w:rFonts w:ascii="Arial" w:eastAsia="Arial" w:hAnsi="Arial" w:cs="Arial"/>
            <w:color w:val="0000FF"/>
            <w:sz w:val="22"/>
            <w:szCs w:val="22"/>
            <w:u w:val="single"/>
            <w:shd w:val="clear" w:color="auto" w:fill="FFFFFF"/>
          </w:rPr>
          <w:t>Край справедливости (ks-region69.com), Тверь, 25 марта 2022</w:t>
        </w:r>
      </w:hyperlink>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rPr>
      </w:pPr>
      <w:hyperlink r:id="rId275" w:history="1">
        <w:proofErr w:type="spellStart"/>
        <w:r w:rsidRPr="0013466D">
          <w:rPr>
            <w:rFonts w:ascii="Arial" w:eastAsia="Arial" w:hAnsi="Arial" w:cs="Arial"/>
            <w:color w:val="0000FF"/>
            <w:sz w:val="22"/>
            <w:szCs w:val="22"/>
            <w:u w:val="single"/>
            <w:shd w:val="clear" w:color="auto" w:fill="FFFFFF"/>
          </w:rPr>
          <w:t>Удомельская</w:t>
        </w:r>
        <w:proofErr w:type="spellEnd"/>
        <w:r w:rsidRPr="0013466D">
          <w:rPr>
            <w:rFonts w:ascii="Arial" w:eastAsia="Arial" w:hAnsi="Arial" w:cs="Arial"/>
            <w:color w:val="0000FF"/>
            <w:sz w:val="22"/>
            <w:szCs w:val="22"/>
            <w:u w:val="single"/>
            <w:shd w:val="clear" w:color="auto" w:fill="FFFFFF"/>
          </w:rPr>
          <w:t xml:space="preserve"> газета (</w:t>
        </w:r>
        <w:proofErr w:type="spellStart"/>
        <w:r w:rsidRPr="0013466D">
          <w:rPr>
            <w:rFonts w:ascii="Arial" w:eastAsia="Arial" w:hAnsi="Arial" w:cs="Arial"/>
            <w:color w:val="0000FF"/>
            <w:sz w:val="22"/>
            <w:szCs w:val="22"/>
            <w:u w:val="single"/>
            <w:shd w:val="clear" w:color="auto" w:fill="FFFFFF"/>
          </w:rPr>
          <w:t>udomelskaya-gazeta.ru</w:t>
        </w:r>
        <w:proofErr w:type="spellEnd"/>
        <w:r w:rsidRPr="0013466D">
          <w:rPr>
            <w:rFonts w:ascii="Arial" w:eastAsia="Arial" w:hAnsi="Arial" w:cs="Arial"/>
            <w:color w:val="0000FF"/>
            <w:sz w:val="22"/>
            <w:szCs w:val="22"/>
            <w:u w:val="single"/>
            <w:shd w:val="clear" w:color="auto" w:fill="FFFFFF"/>
          </w:rPr>
          <w:t>), Удомля, 25 марта 2022</w:t>
        </w:r>
      </w:hyperlink>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rPr>
      </w:pPr>
      <w:hyperlink r:id="rId276" w:history="1">
        <w:r w:rsidRPr="0013466D">
          <w:rPr>
            <w:rFonts w:ascii="Arial" w:eastAsia="Arial" w:hAnsi="Arial" w:cs="Arial"/>
            <w:color w:val="0000FF"/>
            <w:sz w:val="22"/>
            <w:szCs w:val="22"/>
            <w:u w:val="single"/>
            <w:shd w:val="clear" w:color="auto" w:fill="FFFFFF"/>
          </w:rPr>
          <w:t>Родная земля (</w:t>
        </w:r>
        <w:proofErr w:type="spellStart"/>
        <w:r w:rsidRPr="0013466D">
          <w:rPr>
            <w:rFonts w:ascii="Arial" w:eastAsia="Arial" w:hAnsi="Arial" w:cs="Arial"/>
            <w:color w:val="0000FF"/>
            <w:sz w:val="22"/>
            <w:szCs w:val="22"/>
            <w:u w:val="single"/>
            <w:shd w:val="clear" w:color="auto" w:fill="FFFFFF"/>
          </w:rPr>
          <w:t>r-zemlya.ru</w:t>
        </w:r>
        <w:proofErr w:type="spellEnd"/>
        <w:r w:rsidRPr="0013466D">
          <w:rPr>
            <w:rFonts w:ascii="Arial" w:eastAsia="Arial" w:hAnsi="Arial" w:cs="Arial"/>
            <w:color w:val="0000FF"/>
            <w:sz w:val="22"/>
            <w:szCs w:val="22"/>
            <w:u w:val="single"/>
            <w:shd w:val="clear" w:color="auto" w:fill="FFFFFF"/>
          </w:rPr>
          <w:t>), п. Рамешки, 25 марта 2022</w:t>
        </w:r>
      </w:hyperlink>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rPr>
      </w:pPr>
      <w:hyperlink r:id="rId277"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numPr>
          <w:ilvl w:val="0"/>
          <w:numId w:val="11"/>
        </w:numPr>
        <w:ind w:left="0" w:firstLine="0"/>
        <w:rPr>
          <w:rFonts w:ascii="Arial" w:eastAsia="Arial" w:hAnsi="Arial" w:cs="Arial"/>
          <w:color w:val="0000FF"/>
          <w:sz w:val="22"/>
          <w:szCs w:val="22"/>
          <w:shd w:val="clear" w:color="auto" w:fill="FFFFFF"/>
        </w:rPr>
      </w:pPr>
      <w:hyperlink r:id="rId278" w:history="1">
        <w:r w:rsidRPr="0013466D">
          <w:rPr>
            <w:rFonts w:ascii="Arial" w:eastAsia="Arial" w:hAnsi="Arial" w:cs="Arial"/>
            <w:color w:val="0000FF"/>
            <w:sz w:val="22"/>
            <w:szCs w:val="22"/>
            <w:u w:val="single"/>
            <w:shd w:val="clear" w:color="auto" w:fill="FFFFFF"/>
          </w:rPr>
          <w:t>Заря (</w:t>
        </w:r>
        <w:proofErr w:type="spellStart"/>
        <w:r w:rsidRPr="0013466D">
          <w:rPr>
            <w:rFonts w:ascii="Arial" w:eastAsia="Arial" w:hAnsi="Arial" w:cs="Arial"/>
            <w:color w:val="0000FF"/>
            <w:sz w:val="22"/>
            <w:szCs w:val="22"/>
            <w:u w:val="single"/>
            <w:shd w:val="clear" w:color="auto" w:fill="FFFFFF"/>
          </w:rPr>
          <w:t>konzarya.ru</w:t>
        </w:r>
        <w:proofErr w:type="spellEnd"/>
        <w:r w:rsidRPr="0013466D">
          <w:rPr>
            <w:rFonts w:ascii="Arial" w:eastAsia="Arial" w:hAnsi="Arial" w:cs="Arial"/>
            <w:color w:val="0000FF"/>
            <w:sz w:val="22"/>
            <w:szCs w:val="22"/>
            <w:u w:val="single"/>
            <w:shd w:val="clear" w:color="auto" w:fill="FFFFFF"/>
          </w:rPr>
          <w:t>), Конаково, 25 марта 2022</w:t>
        </w:r>
      </w:hyperlink>
    </w:p>
    <w:p w:rsidR="0013466D" w:rsidRDefault="0013466D" w:rsidP="0013466D">
      <w:pPr>
        <w:jc w:val="right"/>
        <w:rPr>
          <w:rFonts w:ascii="Arial" w:eastAsia="Arial" w:hAnsi="Arial" w:cs="Arial"/>
          <w:color w:val="0000FF"/>
          <w:sz w:val="22"/>
          <w:szCs w:val="22"/>
          <w:shd w:val="clear" w:color="auto" w:fill="FFFFFF"/>
        </w:rPr>
      </w:pPr>
      <w:hyperlink w:anchor="tabtxt_1575050_1952235194"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jc w:val="right"/>
        <w:rPr>
          <w:rFonts w:ascii="Arial" w:eastAsia="Arial" w:hAnsi="Arial" w:cs="Arial"/>
          <w:color w:val="0000FF"/>
          <w:sz w:val="22"/>
          <w:szCs w:val="22"/>
          <w:shd w:val="clear" w:color="auto" w:fill="FFFFFF"/>
        </w:rPr>
      </w:pPr>
    </w:p>
    <w:p w:rsidR="0013466D" w:rsidRPr="0013466D" w:rsidRDefault="0013466D" w:rsidP="0013466D">
      <w:pPr>
        <w:rPr>
          <w:rFonts w:ascii="Arial" w:eastAsia="Arial" w:hAnsi="Arial" w:cs="Arial"/>
          <w:b/>
          <w:color w:val="000000"/>
          <w:sz w:val="22"/>
          <w:szCs w:val="22"/>
          <w:shd w:val="clear" w:color="auto" w:fill="FFFFFF"/>
        </w:rPr>
      </w:pPr>
      <w:r w:rsidRPr="0013466D">
        <w:rPr>
          <w:rFonts w:ascii="Arial" w:eastAsia="Arial" w:hAnsi="Arial" w:cs="Arial"/>
          <w:b/>
          <w:color w:val="000000"/>
          <w:sz w:val="22"/>
          <w:szCs w:val="22"/>
          <w:shd w:val="clear" w:color="auto" w:fill="FFFFFF"/>
        </w:rPr>
        <w:lastRenderedPageBreak/>
        <w:t>Тверские ведомости (</w:t>
      </w:r>
      <w:proofErr w:type="spellStart"/>
      <w:r w:rsidRPr="0013466D">
        <w:rPr>
          <w:rFonts w:ascii="Arial" w:eastAsia="Arial" w:hAnsi="Arial" w:cs="Arial"/>
          <w:b/>
          <w:color w:val="000000"/>
          <w:sz w:val="22"/>
          <w:szCs w:val="22"/>
          <w:shd w:val="clear" w:color="auto" w:fill="FFFFFF"/>
        </w:rPr>
        <w:t>vedtver.ru</w:t>
      </w:r>
      <w:proofErr w:type="spellEnd"/>
      <w:r w:rsidRPr="0013466D">
        <w:rPr>
          <w:rFonts w:ascii="Arial" w:eastAsia="Arial" w:hAnsi="Arial" w:cs="Arial"/>
          <w:b/>
          <w:color w:val="000000"/>
          <w:sz w:val="22"/>
          <w:szCs w:val="22"/>
          <w:shd w:val="clear" w:color="auto" w:fill="FFFFFF"/>
        </w:rPr>
        <w:t>), Тверь, 25 марта 2022</w:t>
      </w:r>
    </w:p>
    <w:p w:rsidR="0013466D" w:rsidRPr="0013466D" w:rsidRDefault="0013466D" w:rsidP="0013466D">
      <w:pPr>
        <w:jc w:val="both"/>
        <w:outlineLvl w:val="1"/>
        <w:rPr>
          <w:rFonts w:ascii="Arial" w:eastAsia="Arial" w:hAnsi="Arial" w:cs="Arial"/>
          <w:color w:val="000000"/>
          <w:sz w:val="22"/>
          <w:szCs w:val="22"/>
          <w:shd w:val="clear" w:color="auto" w:fill="FFFFFF"/>
        </w:rPr>
      </w:pPr>
      <w:bookmarkStart w:id="32" w:name="ant_1575050_1952840778"/>
      <w:r w:rsidRPr="0013466D">
        <w:rPr>
          <w:rFonts w:ascii="Arial" w:eastAsia="Arial" w:hAnsi="Arial" w:cs="Arial"/>
          <w:color w:val="000000"/>
          <w:sz w:val="22"/>
          <w:szCs w:val="22"/>
          <w:shd w:val="clear" w:color="auto" w:fill="FFFFFF"/>
        </w:rPr>
        <w:t>ЮНЫЕ ТАЛАНТЫ ТВЕРСКОЙ ОБЛАСТИ ПРИНЯЛИ УЧАСТИЕ В ОБРАЗОВАТЕЛЬНОЙ ПРОГРАММЕ ЦЕНТРА "ОРИОН"</w:t>
      </w:r>
      <w:bookmarkEnd w:id="32"/>
    </w:p>
    <w:p w:rsidR="0013466D" w:rsidRPr="0013466D" w:rsidRDefault="0013466D" w:rsidP="0013466D">
      <w:pPr>
        <w:jc w:val="both"/>
        <w:rPr>
          <w:rFonts w:ascii="Arial" w:eastAsia="Arial" w:hAnsi="Arial" w:cs="Arial"/>
          <w:color w:val="000000"/>
          <w:sz w:val="22"/>
          <w:szCs w:val="22"/>
          <w:shd w:val="clear" w:color="auto" w:fill="FFFFFF"/>
        </w:rPr>
      </w:pPr>
      <w:r w:rsidRPr="0013466D">
        <w:rPr>
          <w:rFonts w:ascii="Arial" w:eastAsia="Arial" w:hAnsi="Arial" w:cs="Arial"/>
          <w:color w:val="000000"/>
          <w:sz w:val="22"/>
          <w:szCs w:val="22"/>
          <w:shd w:val="clear" w:color="auto" w:fill="FFFFFF"/>
        </w:rPr>
        <w:t xml:space="preserve">В регионе поддержка творческого и профессионального потенциала молодежи, содействие в реализации талантов молодого поколения - одна из задач молодежной политики региона, обозначенных губернатором </w:t>
      </w:r>
      <w:r w:rsidRPr="0013466D">
        <w:rPr>
          <w:rFonts w:ascii="Arial" w:eastAsia="Arial" w:hAnsi="Arial" w:cs="Arial"/>
          <w:color w:val="000000"/>
          <w:sz w:val="22"/>
          <w:szCs w:val="22"/>
          <w:shd w:val="clear" w:color="auto" w:fill="C0C0C0"/>
        </w:rPr>
        <w:t xml:space="preserve">Игорем </w:t>
      </w:r>
      <w:proofErr w:type="spellStart"/>
      <w:r w:rsidRPr="0013466D">
        <w:rPr>
          <w:rFonts w:ascii="Arial" w:eastAsia="Arial" w:hAnsi="Arial" w:cs="Arial"/>
          <w:color w:val="000000"/>
          <w:sz w:val="22"/>
          <w:szCs w:val="22"/>
          <w:shd w:val="clear" w:color="auto" w:fill="C0C0C0"/>
        </w:rPr>
        <w:t>Руденей</w:t>
      </w:r>
      <w:proofErr w:type="spellEnd"/>
      <w:r w:rsidRPr="0013466D">
        <w:rPr>
          <w:rFonts w:ascii="Arial" w:eastAsia="Arial" w:hAnsi="Arial" w:cs="Arial"/>
          <w:color w:val="000000"/>
          <w:sz w:val="22"/>
          <w:szCs w:val="22"/>
          <w:shd w:val="clear" w:color="auto" w:fill="FFFFFF"/>
        </w:rPr>
        <w:t xml:space="preserve">... </w:t>
      </w:r>
    </w:p>
    <w:p w:rsidR="0013466D" w:rsidRPr="0013466D" w:rsidRDefault="0013466D" w:rsidP="0013466D">
      <w:pPr>
        <w:rPr>
          <w:rFonts w:ascii="Arial" w:eastAsia="Arial" w:hAnsi="Arial" w:cs="Arial"/>
          <w:color w:val="0000FF"/>
          <w:sz w:val="22"/>
          <w:szCs w:val="22"/>
          <w:shd w:val="clear" w:color="auto" w:fill="FFFFFF"/>
        </w:rPr>
      </w:pPr>
      <w:hyperlink r:id="rId279" w:history="1">
        <w:r w:rsidRPr="0013466D">
          <w:rPr>
            <w:rFonts w:ascii="Arial" w:eastAsia="Arial" w:hAnsi="Arial" w:cs="Arial"/>
            <w:color w:val="0000FF"/>
            <w:sz w:val="22"/>
            <w:szCs w:val="22"/>
            <w:u w:val="single"/>
            <w:shd w:val="clear" w:color="auto" w:fill="FFFFFF"/>
          </w:rPr>
          <w:t>https://vedtver.ru/news/society/junye-talanty-tverskoj-oblasti-prinjali-uchastie-v-obrazovatelnoj-programme-centra-orion/</w:t>
        </w:r>
      </w:hyperlink>
    </w:p>
    <w:p w:rsidR="0013466D" w:rsidRPr="0013466D" w:rsidRDefault="0013466D" w:rsidP="0013466D">
      <w:pPr>
        <w:rPr>
          <w:rFonts w:ascii="Arial" w:eastAsia="Arial" w:hAnsi="Arial" w:cs="Arial"/>
          <w:color w:val="000000"/>
          <w:sz w:val="22"/>
          <w:szCs w:val="22"/>
          <w:u w:val="single"/>
          <w:shd w:val="clear" w:color="auto" w:fill="FFFFFF"/>
        </w:rPr>
      </w:pPr>
      <w:r w:rsidRPr="0013466D">
        <w:rPr>
          <w:rFonts w:ascii="Arial" w:eastAsia="Arial" w:hAnsi="Arial" w:cs="Arial"/>
          <w:color w:val="000000"/>
          <w:sz w:val="22"/>
          <w:szCs w:val="22"/>
          <w:u w:val="single"/>
          <w:shd w:val="clear" w:color="auto" w:fill="FFFFFF"/>
        </w:rPr>
        <w:t>Сообщения по событию:</w:t>
      </w:r>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0" w:history="1">
        <w:proofErr w:type="spellStart"/>
        <w:r w:rsidRPr="0013466D">
          <w:rPr>
            <w:rFonts w:ascii="Arial" w:eastAsia="Arial" w:hAnsi="Arial" w:cs="Arial"/>
            <w:color w:val="0000FF"/>
            <w:sz w:val="22"/>
            <w:szCs w:val="22"/>
            <w:u w:val="single"/>
            <w:shd w:val="clear" w:color="auto" w:fill="FFFFFF"/>
          </w:rPr>
          <w:t>Молоковский</w:t>
        </w:r>
        <w:proofErr w:type="spellEnd"/>
        <w:r w:rsidRPr="0013466D">
          <w:rPr>
            <w:rFonts w:ascii="Arial" w:eastAsia="Arial" w:hAnsi="Arial" w:cs="Arial"/>
            <w:color w:val="0000FF"/>
            <w:sz w:val="22"/>
            <w:szCs w:val="22"/>
            <w:u w:val="single"/>
            <w:shd w:val="clear" w:color="auto" w:fill="FFFFFF"/>
          </w:rPr>
          <w:t xml:space="preserve"> край (</w:t>
        </w:r>
        <w:proofErr w:type="spellStart"/>
        <w:r w:rsidRPr="0013466D">
          <w:rPr>
            <w:rFonts w:ascii="Arial" w:eastAsia="Arial" w:hAnsi="Arial" w:cs="Arial"/>
            <w:color w:val="0000FF"/>
            <w:sz w:val="22"/>
            <w:szCs w:val="22"/>
            <w:u w:val="single"/>
            <w:shd w:val="clear" w:color="auto" w:fill="FFFFFF"/>
          </w:rPr>
          <w:t>молоковскийкрай</w:t>
        </w:r>
        <w:proofErr w:type="spellEnd"/>
        <w:r w:rsidRPr="0013466D">
          <w:rPr>
            <w:rFonts w:ascii="Arial" w:eastAsia="Arial" w:hAnsi="Arial" w:cs="Arial"/>
            <w:color w:val="0000FF"/>
            <w:sz w:val="22"/>
            <w:szCs w:val="22"/>
            <w:u w:val="single"/>
            <w:shd w:val="clear" w:color="auto" w:fill="FFFFFF"/>
          </w:rPr>
          <w:t>), п. Молоково,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1" w:history="1">
        <w:proofErr w:type="gramStart"/>
        <w:r w:rsidRPr="0013466D">
          <w:rPr>
            <w:rFonts w:ascii="Arial" w:eastAsia="Arial" w:hAnsi="Arial" w:cs="Arial"/>
            <w:color w:val="0000FF"/>
            <w:sz w:val="22"/>
            <w:szCs w:val="22"/>
            <w:u w:val="single"/>
            <w:shd w:val="clear" w:color="auto" w:fill="FFFFFF"/>
          </w:rPr>
          <w:t>Бельская</w:t>
        </w:r>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бельскаяправда</w:t>
        </w:r>
        <w:proofErr w:type="spellEnd"/>
        <w:r w:rsidRPr="0013466D">
          <w:rPr>
            <w:rFonts w:ascii="Arial" w:eastAsia="Arial" w:hAnsi="Arial" w:cs="Arial"/>
            <w:color w:val="0000FF"/>
            <w:sz w:val="22"/>
            <w:szCs w:val="22"/>
            <w:u w:val="single"/>
            <w:shd w:val="clear" w:color="auto" w:fill="FFFFFF"/>
          </w:rPr>
          <w:t>), Белый,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2" w:history="1">
        <w:proofErr w:type="spellStart"/>
        <w:r w:rsidRPr="0013466D">
          <w:rPr>
            <w:rFonts w:ascii="Arial" w:eastAsia="Arial" w:hAnsi="Arial" w:cs="Arial"/>
            <w:color w:val="0000FF"/>
            <w:sz w:val="22"/>
            <w:szCs w:val="22"/>
            <w:u w:val="single"/>
            <w:shd w:val="clear" w:color="auto" w:fill="FFFFFF"/>
          </w:rPr>
          <w:t>Зубцовская</w:t>
        </w:r>
        <w:proofErr w:type="spellEnd"/>
        <w:r w:rsidRPr="0013466D">
          <w:rPr>
            <w:rFonts w:ascii="Arial" w:eastAsia="Arial" w:hAnsi="Arial" w:cs="Arial"/>
            <w:color w:val="0000FF"/>
            <w:sz w:val="22"/>
            <w:szCs w:val="22"/>
            <w:u w:val="single"/>
            <w:shd w:val="clear" w:color="auto" w:fill="FFFFFF"/>
          </w:rPr>
          <w:t xml:space="preserve"> жизнь (</w:t>
        </w:r>
        <w:proofErr w:type="spellStart"/>
        <w:r w:rsidRPr="0013466D">
          <w:rPr>
            <w:rFonts w:ascii="Arial" w:eastAsia="Arial" w:hAnsi="Arial" w:cs="Arial"/>
            <w:color w:val="0000FF"/>
            <w:sz w:val="22"/>
            <w:szCs w:val="22"/>
            <w:u w:val="single"/>
            <w:shd w:val="clear" w:color="auto" w:fill="FFFFFF"/>
          </w:rPr>
          <w:t>зубцовскаяжизнь</w:t>
        </w:r>
        <w:proofErr w:type="spellEnd"/>
        <w:r w:rsidRPr="0013466D">
          <w:rPr>
            <w:rFonts w:ascii="Arial" w:eastAsia="Arial" w:hAnsi="Arial" w:cs="Arial"/>
            <w:color w:val="0000FF"/>
            <w:sz w:val="22"/>
            <w:szCs w:val="22"/>
            <w:u w:val="single"/>
            <w:shd w:val="clear" w:color="auto" w:fill="FFFFFF"/>
          </w:rPr>
          <w:t>), Зубцов,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3" w:history="1">
        <w:proofErr w:type="spellStart"/>
        <w:r w:rsidRPr="0013466D">
          <w:rPr>
            <w:rFonts w:ascii="Arial" w:eastAsia="Arial" w:hAnsi="Arial" w:cs="Arial"/>
            <w:color w:val="0000FF"/>
            <w:sz w:val="22"/>
            <w:szCs w:val="22"/>
            <w:u w:val="single"/>
            <w:shd w:val="clear" w:color="auto" w:fill="FFFFFF"/>
          </w:rPr>
          <w:t>Сандовские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сандовскиевести</w:t>
        </w:r>
        <w:proofErr w:type="spellEnd"/>
        <w:r w:rsidRPr="0013466D">
          <w:rPr>
            <w:rFonts w:ascii="Arial" w:eastAsia="Arial" w:hAnsi="Arial" w:cs="Arial"/>
            <w:color w:val="0000FF"/>
            <w:sz w:val="22"/>
            <w:szCs w:val="22"/>
            <w:u w:val="single"/>
            <w:shd w:val="clear" w:color="auto" w:fill="FFFFFF"/>
          </w:rPr>
          <w:t>), п.г.т. Сандово,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4" w:history="1">
        <w:proofErr w:type="spellStart"/>
        <w:proofErr w:type="gramStart"/>
        <w:r w:rsidRPr="0013466D">
          <w:rPr>
            <w:rFonts w:ascii="Arial" w:eastAsia="Arial" w:hAnsi="Arial" w:cs="Arial"/>
            <w:color w:val="0000FF"/>
            <w:sz w:val="22"/>
            <w:szCs w:val="22"/>
            <w:u w:val="single"/>
            <w:shd w:val="clear" w:color="auto" w:fill="FFFFFF"/>
          </w:rPr>
          <w:t>Вышневолоцкая</w:t>
        </w:r>
        <w:proofErr w:type="spellEnd"/>
        <w:proofErr w:type="gramEnd"/>
        <w:r w:rsidRPr="0013466D">
          <w:rPr>
            <w:rFonts w:ascii="Arial" w:eastAsia="Arial" w:hAnsi="Arial" w:cs="Arial"/>
            <w:color w:val="0000FF"/>
            <w:sz w:val="22"/>
            <w:szCs w:val="22"/>
            <w:u w:val="single"/>
            <w:shd w:val="clear" w:color="auto" w:fill="FFFFFF"/>
          </w:rPr>
          <w:t xml:space="preserve"> правда (</w:t>
        </w:r>
        <w:proofErr w:type="spellStart"/>
        <w:r w:rsidRPr="0013466D">
          <w:rPr>
            <w:rFonts w:ascii="Arial" w:eastAsia="Arial" w:hAnsi="Arial" w:cs="Arial"/>
            <w:color w:val="0000FF"/>
            <w:sz w:val="22"/>
            <w:szCs w:val="22"/>
            <w:u w:val="single"/>
            <w:shd w:val="clear" w:color="auto" w:fill="FFFFFF"/>
          </w:rPr>
          <w:t>вышневолоцкаяправда</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5" w:history="1">
        <w:proofErr w:type="spellStart"/>
        <w:r w:rsidRPr="0013466D">
          <w:rPr>
            <w:rFonts w:ascii="Arial" w:eastAsia="Arial" w:hAnsi="Arial" w:cs="Arial"/>
            <w:color w:val="0000FF"/>
            <w:sz w:val="22"/>
            <w:szCs w:val="22"/>
            <w:u w:val="single"/>
            <w:shd w:val="clear" w:color="auto" w:fill="FFFFFF"/>
          </w:rPr>
          <w:t>Спировские</w:t>
        </w:r>
        <w:proofErr w:type="spellEnd"/>
        <w:r w:rsidRPr="0013466D">
          <w:rPr>
            <w:rFonts w:ascii="Arial" w:eastAsia="Arial" w:hAnsi="Arial" w:cs="Arial"/>
            <w:color w:val="0000FF"/>
            <w:sz w:val="22"/>
            <w:szCs w:val="22"/>
            <w:u w:val="single"/>
            <w:shd w:val="clear" w:color="auto" w:fill="FFFFFF"/>
          </w:rPr>
          <w:t xml:space="preserve"> известия (</w:t>
        </w:r>
        <w:proofErr w:type="spellStart"/>
        <w:r w:rsidRPr="0013466D">
          <w:rPr>
            <w:rFonts w:ascii="Arial" w:eastAsia="Arial" w:hAnsi="Arial" w:cs="Arial"/>
            <w:color w:val="0000FF"/>
            <w:sz w:val="22"/>
            <w:szCs w:val="22"/>
            <w:u w:val="single"/>
            <w:shd w:val="clear" w:color="auto" w:fill="FFFFFF"/>
          </w:rPr>
          <w:t>спировскиеизвестия</w:t>
        </w:r>
        <w:proofErr w:type="spellEnd"/>
        <w:r w:rsidRPr="0013466D">
          <w:rPr>
            <w:rFonts w:ascii="Arial" w:eastAsia="Arial" w:hAnsi="Arial" w:cs="Arial"/>
            <w:color w:val="0000FF"/>
            <w:sz w:val="22"/>
            <w:szCs w:val="22"/>
            <w:u w:val="single"/>
            <w:shd w:val="clear" w:color="auto" w:fill="FFFFFF"/>
          </w:rPr>
          <w:t>), п. Спирово,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6" w:history="1">
        <w:r w:rsidRPr="0013466D">
          <w:rPr>
            <w:rFonts w:ascii="Arial" w:eastAsia="Arial" w:hAnsi="Arial" w:cs="Arial"/>
            <w:color w:val="0000FF"/>
            <w:sz w:val="22"/>
            <w:szCs w:val="22"/>
            <w:u w:val="single"/>
            <w:shd w:val="clear" w:color="auto" w:fill="FFFFFF"/>
          </w:rPr>
          <w:t>Авангард (авангард), Западная Двина,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7" w:history="1">
        <w:r w:rsidRPr="0013466D">
          <w:rPr>
            <w:rFonts w:ascii="Arial" w:eastAsia="Arial" w:hAnsi="Arial" w:cs="Arial"/>
            <w:color w:val="0000FF"/>
            <w:sz w:val="22"/>
            <w:szCs w:val="22"/>
            <w:u w:val="single"/>
            <w:shd w:val="clear" w:color="auto" w:fill="FFFFFF"/>
          </w:rPr>
          <w:t>Жарковский вестник (</w:t>
        </w:r>
        <w:proofErr w:type="spellStart"/>
        <w:r w:rsidRPr="0013466D">
          <w:rPr>
            <w:rFonts w:ascii="Arial" w:eastAsia="Arial" w:hAnsi="Arial" w:cs="Arial"/>
            <w:color w:val="0000FF"/>
            <w:sz w:val="22"/>
            <w:szCs w:val="22"/>
            <w:u w:val="single"/>
            <w:shd w:val="clear" w:color="auto" w:fill="FFFFFF"/>
          </w:rPr>
          <w:t>жарковскийвестник</w:t>
        </w:r>
        <w:proofErr w:type="spellEnd"/>
        <w:r w:rsidRPr="0013466D">
          <w:rPr>
            <w:rFonts w:ascii="Arial" w:eastAsia="Arial" w:hAnsi="Arial" w:cs="Arial"/>
            <w:color w:val="0000FF"/>
            <w:sz w:val="22"/>
            <w:szCs w:val="22"/>
            <w:u w:val="single"/>
            <w:shd w:val="clear" w:color="auto" w:fill="FFFFFF"/>
          </w:rPr>
          <w:t>), п.г.т. Жарковский,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8" w:history="1">
        <w:proofErr w:type="spellStart"/>
        <w:r w:rsidRPr="0013466D">
          <w:rPr>
            <w:rFonts w:ascii="Arial" w:eastAsia="Arial" w:hAnsi="Arial" w:cs="Arial"/>
            <w:color w:val="0000FF"/>
            <w:sz w:val="22"/>
            <w:szCs w:val="22"/>
            <w:u w:val="single"/>
            <w:shd w:val="clear" w:color="auto" w:fill="FFFFFF"/>
          </w:rPr>
          <w:t>Андреапольские</w:t>
        </w:r>
        <w:proofErr w:type="spellEnd"/>
        <w:r w:rsidRPr="0013466D">
          <w:rPr>
            <w:rFonts w:ascii="Arial" w:eastAsia="Arial" w:hAnsi="Arial" w:cs="Arial"/>
            <w:color w:val="0000FF"/>
            <w:sz w:val="22"/>
            <w:szCs w:val="22"/>
            <w:u w:val="single"/>
            <w:shd w:val="clear" w:color="auto" w:fill="FFFFFF"/>
          </w:rPr>
          <w:t xml:space="preserve"> вести (</w:t>
        </w:r>
        <w:proofErr w:type="spellStart"/>
        <w:r w:rsidRPr="0013466D">
          <w:rPr>
            <w:rFonts w:ascii="Arial" w:eastAsia="Arial" w:hAnsi="Arial" w:cs="Arial"/>
            <w:color w:val="0000FF"/>
            <w:sz w:val="22"/>
            <w:szCs w:val="22"/>
            <w:u w:val="single"/>
            <w:shd w:val="clear" w:color="auto" w:fill="FFFFFF"/>
          </w:rPr>
          <w:t>андреапольскиевести</w:t>
        </w:r>
        <w:proofErr w:type="spellEnd"/>
        <w:r w:rsidRPr="0013466D">
          <w:rPr>
            <w:rFonts w:ascii="Arial" w:eastAsia="Arial" w:hAnsi="Arial" w:cs="Arial"/>
            <w:color w:val="0000FF"/>
            <w:sz w:val="22"/>
            <w:szCs w:val="22"/>
            <w:u w:val="single"/>
            <w:shd w:val="clear" w:color="auto" w:fill="FFFFFF"/>
          </w:rPr>
          <w:t xml:space="preserve">), </w:t>
        </w:r>
        <w:proofErr w:type="spellStart"/>
        <w:r w:rsidRPr="0013466D">
          <w:rPr>
            <w:rFonts w:ascii="Arial" w:eastAsia="Arial" w:hAnsi="Arial" w:cs="Arial"/>
            <w:color w:val="0000FF"/>
            <w:sz w:val="22"/>
            <w:szCs w:val="22"/>
            <w:u w:val="single"/>
            <w:shd w:val="clear" w:color="auto" w:fill="FFFFFF"/>
          </w:rPr>
          <w:t>Андреаполь</w:t>
        </w:r>
        <w:proofErr w:type="spellEnd"/>
        <w:r w:rsidRPr="0013466D">
          <w:rPr>
            <w:rFonts w:ascii="Arial" w:eastAsia="Arial" w:hAnsi="Arial" w:cs="Arial"/>
            <w:color w:val="0000FF"/>
            <w:sz w:val="22"/>
            <w:szCs w:val="22"/>
            <w:u w:val="single"/>
            <w:shd w:val="clear" w:color="auto" w:fill="FFFFFF"/>
          </w:rPr>
          <w:t>,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89" w:history="1">
        <w:r w:rsidRPr="0013466D">
          <w:rPr>
            <w:rFonts w:ascii="Arial" w:eastAsia="Arial" w:hAnsi="Arial" w:cs="Arial"/>
            <w:color w:val="0000FF"/>
            <w:sz w:val="22"/>
            <w:szCs w:val="22"/>
            <w:u w:val="single"/>
            <w:shd w:val="clear" w:color="auto" w:fill="FFFFFF"/>
          </w:rPr>
          <w:t>Лесной вестник (</w:t>
        </w:r>
        <w:proofErr w:type="spellStart"/>
        <w:r w:rsidRPr="0013466D">
          <w:rPr>
            <w:rFonts w:ascii="Arial" w:eastAsia="Arial" w:hAnsi="Arial" w:cs="Arial"/>
            <w:color w:val="0000FF"/>
            <w:sz w:val="22"/>
            <w:szCs w:val="22"/>
            <w:u w:val="single"/>
            <w:shd w:val="clear" w:color="auto" w:fill="FFFFFF"/>
          </w:rPr>
          <w:t>леснойвестник</w:t>
        </w:r>
        <w:proofErr w:type="spellEnd"/>
        <w:r w:rsidRPr="0013466D">
          <w:rPr>
            <w:rFonts w:ascii="Arial" w:eastAsia="Arial" w:hAnsi="Arial" w:cs="Arial"/>
            <w:color w:val="0000FF"/>
            <w:sz w:val="22"/>
            <w:szCs w:val="22"/>
            <w:u w:val="single"/>
            <w:shd w:val="clear" w:color="auto" w:fill="FFFFFF"/>
          </w:rPr>
          <w:t xml:space="preserve">), с. </w:t>
        </w:r>
        <w:proofErr w:type="gramStart"/>
        <w:r w:rsidRPr="0013466D">
          <w:rPr>
            <w:rFonts w:ascii="Arial" w:eastAsia="Arial" w:hAnsi="Arial" w:cs="Arial"/>
            <w:color w:val="0000FF"/>
            <w:sz w:val="22"/>
            <w:szCs w:val="22"/>
            <w:u w:val="single"/>
            <w:shd w:val="clear" w:color="auto" w:fill="FFFFFF"/>
          </w:rPr>
          <w:t>Лесное</w:t>
        </w:r>
        <w:proofErr w:type="gramEnd"/>
        <w:r w:rsidRPr="0013466D">
          <w:rPr>
            <w:rFonts w:ascii="Arial" w:eastAsia="Arial" w:hAnsi="Arial" w:cs="Arial"/>
            <w:color w:val="0000FF"/>
            <w:sz w:val="22"/>
            <w:szCs w:val="22"/>
            <w:u w:val="single"/>
            <w:shd w:val="clear" w:color="auto" w:fill="FFFFFF"/>
          </w:rPr>
          <w:t xml:space="preserve"> (Тверская обл.),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90" w:history="1">
        <w:r w:rsidRPr="0013466D">
          <w:rPr>
            <w:rFonts w:ascii="Arial" w:eastAsia="Arial" w:hAnsi="Arial" w:cs="Arial"/>
            <w:color w:val="0000FF"/>
            <w:sz w:val="22"/>
            <w:szCs w:val="22"/>
            <w:u w:val="single"/>
            <w:shd w:val="clear" w:color="auto" w:fill="FFFFFF"/>
          </w:rPr>
          <w:t>Наша жизнь (</w:t>
        </w:r>
        <w:proofErr w:type="spellStart"/>
        <w:r w:rsidRPr="0013466D">
          <w:rPr>
            <w:rFonts w:ascii="Arial" w:eastAsia="Arial" w:hAnsi="Arial" w:cs="Arial"/>
            <w:color w:val="0000FF"/>
            <w:sz w:val="22"/>
            <w:szCs w:val="22"/>
            <w:u w:val="single"/>
            <w:shd w:val="clear" w:color="auto" w:fill="FFFFFF"/>
          </w:rPr>
          <w:t>нашажизнь</w:t>
        </w:r>
        <w:proofErr w:type="spellEnd"/>
        <w:r w:rsidRPr="0013466D">
          <w:rPr>
            <w:rFonts w:ascii="Arial" w:eastAsia="Arial" w:hAnsi="Arial" w:cs="Arial"/>
            <w:color w:val="0000FF"/>
            <w:sz w:val="22"/>
            <w:szCs w:val="22"/>
            <w:u w:val="single"/>
            <w:shd w:val="clear" w:color="auto" w:fill="FFFFFF"/>
          </w:rPr>
          <w:t>), Лихославль,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91" w:history="1">
        <w:r w:rsidRPr="0013466D">
          <w:rPr>
            <w:rFonts w:ascii="Arial" w:eastAsia="Arial" w:hAnsi="Arial" w:cs="Arial"/>
            <w:color w:val="0000FF"/>
            <w:sz w:val="22"/>
            <w:szCs w:val="22"/>
            <w:u w:val="single"/>
            <w:shd w:val="clear" w:color="auto" w:fill="FFFFFF"/>
          </w:rPr>
          <w:t>Коммунар (коммунар), п. Фирово,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92" w:history="1">
        <w:r w:rsidRPr="0013466D">
          <w:rPr>
            <w:rFonts w:ascii="Arial" w:eastAsia="Arial" w:hAnsi="Arial" w:cs="Arial"/>
            <w:color w:val="0000FF"/>
            <w:sz w:val="22"/>
            <w:szCs w:val="22"/>
            <w:u w:val="single"/>
            <w:shd w:val="clear" w:color="auto" w:fill="FFFFFF"/>
          </w:rPr>
          <w:t>Вперед (вперед), Калязин,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93" w:history="1">
        <w:r w:rsidRPr="0013466D">
          <w:rPr>
            <w:rFonts w:ascii="Arial" w:eastAsia="Arial" w:hAnsi="Arial" w:cs="Arial"/>
            <w:color w:val="0000FF"/>
            <w:sz w:val="22"/>
            <w:szCs w:val="22"/>
            <w:u w:val="single"/>
            <w:shd w:val="clear" w:color="auto" w:fill="FFFFFF"/>
          </w:rPr>
          <w:t>Новая жизнь (</w:t>
        </w:r>
        <w:proofErr w:type="spellStart"/>
        <w:r w:rsidRPr="0013466D">
          <w:rPr>
            <w:rFonts w:ascii="Arial" w:eastAsia="Arial" w:hAnsi="Arial" w:cs="Arial"/>
            <w:color w:val="0000FF"/>
            <w:sz w:val="22"/>
            <w:szCs w:val="22"/>
            <w:u w:val="single"/>
            <w:shd w:val="clear" w:color="auto" w:fill="FFFFFF"/>
          </w:rPr>
          <w:t>новаяжизнь</w:t>
        </w:r>
        <w:proofErr w:type="spellEnd"/>
        <w:r w:rsidRPr="0013466D">
          <w:rPr>
            <w:rFonts w:ascii="Arial" w:eastAsia="Arial" w:hAnsi="Arial" w:cs="Arial"/>
            <w:color w:val="0000FF"/>
            <w:sz w:val="22"/>
            <w:szCs w:val="22"/>
            <w:u w:val="single"/>
            <w:shd w:val="clear" w:color="auto" w:fill="FFFFFF"/>
          </w:rPr>
          <w:t>), Бологое,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94" w:history="1">
        <w:r w:rsidRPr="0013466D">
          <w:rPr>
            <w:rFonts w:ascii="Arial" w:eastAsia="Arial" w:hAnsi="Arial" w:cs="Arial"/>
            <w:color w:val="0000FF"/>
            <w:sz w:val="22"/>
            <w:szCs w:val="22"/>
            <w:u w:val="single"/>
            <w:shd w:val="clear" w:color="auto" w:fill="FFFFFF"/>
          </w:rPr>
          <w:t>Ленинское знамя (</w:t>
        </w:r>
        <w:proofErr w:type="spellStart"/>
        <w:r w:rsidRPr="0013466D">
          <w:rPr>
            <w:rFonts w:ascii="Arial" w:eastAsia="Arial" w:hAnsi="Arial" w:cs="Arial"/>
            <w:color w:val="0000FF"/>
            <w:sz w:val="22"/>
            <w:szCs w:val="22"/>
            <w:u w:val="single"/>
            <w:shd w:val="clear" w:color="auto" w:fill="FFFFFF"/>
          </w:rPr>
          <w:t>leninskoeznamya.tverreg.ru</w:t>
        </w:r>
        <w:proofErr w:type="spellEnd"/>
        <w:r w:rsidRPr="0013466D">
          <w:rPr>
            <w:rFonts w:ascii="Arial" w:eastAsia="Arial" w:hAnsi="Arial" w:cs="Arial"/>
            <w:color w:val="0000FF"/>
            <w:sz w:val="22"/>
            <w:szCs w:val="22"/>
            <w:u w:val="single"/>
            <w:shd w:val="clear" w:color="auto" w:fill="FFFFFF"/>
          </w:rPr>
          <w:t>), Тверь,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95" w:history="1">
        <w:r w:rsidRPr="0013466D">
          <w:rPr>
            <w:rFonts w:ascii="Arial" w:eastAsia="Arial" w:hAnsi="Arial" w:cs="Arial"/>
            <w:color w:val="0000FF"/>
            <w:sz w:val="22"/>
            <w:szCs w:val="22"/>
            <w:u w:val="single"/>
            <w:shd w:val="clear" w:color="auto" w:fill="FFFFFF"/>
          </w:rPr>
          <w:t>Г</w:t>
        </w:r>
        <w:proofErr w:type="gramStart"/>
        <w:r w:rsidRPr="0013466D">
          <w:rPr>
            <w:rFonts w:ascii="Arial" w:eastAsia="Arial" w:hAnsi="Arial" w:cs="Arial"/>
            <w:color w:val="0000FF"/>
            <w:sz w:val="22"/>
            <w:szCs w:val="22"/>
            <w:u w:val="single"/>
            <w:shd w:val="clear" w:color="auto" w:fill="FFFFFF"/>
          </w:rPr>
          <w:t>ТРК Тв</w:t>
        </w:r>
        <w:proofErr w:type="gramEnd"/>
        <w:r w:rsidRPr="0013466D">
          <w:rPr>
            <w:rFonts w:ascii="Arial" w:eastAsia="Arial" w:hAnsi="Arial" w:cs="Arial"/>
            <w:color w:val="0000FF"/>
            <w:sz w:val="22"/>
            <w:szCs w:val="22"/>
            <w:u w:val="single"/>
            <w:shd w:val="clear" w:color="auto" w:fill="FFFFFF"/>
          </w:rPr>
          <w:t>ерь, Тверь, 25 марта 2022</w:t>
        </w:r>
      </w:hyperlink>
    </w:p>
    <w:p w:rsidR="0013466D" w:rsidRPr="0013466D" w:rsidRDefault="0013466D" w:rsidP="0013466D">
      <w:pPr>
        <w:numPr>
          <w:ilvl w:val="0"/>
          <w:numId w:val="16"/>
        </w:numPr>
        <w:ind w:left="0" w:firstLine="0"/>
        <w:rPr>
          <w:rFonts w:ascii="Arial" w:eastAsia="Arial" w:hAnsi="Arial" w:cs="Arial"/>
          <w:color w:val="0000FF"/>
          <w:sz w:val="22"/>
          <w:szCs w:val="22"/>
          <w:shd w:val="clear" w:color="auto" w:fill="FFFFFF"/>
        </w:rPr>
      </w:pPr>
      <w:hyperlink r:id="rId296" w:history="1">
        <w:r w:rsidRPr="0013466D">
          <w:rPr>
            <w:rFonts w:ascii="Arial" w:eastAsia="Arial" w:hAnsi="Arial" w:cs="Arial"/>
            <w:color w:val="0000FF"/>
            <w:sz w:val="22"/>
            <w:szCs w:val="22"/>
            <w:u w:val="single"/>
            <w:shd w:val="clear" w:color="auto" w:fill="FFFFFF"/>
          </w:rPr>
          <w:t>Новости Твери (tver-news.net), Тверь, 25 марта 2022</w:t>
        </w:r>
      </w:hyperlink>
    </w:p>
    <w:p w:rsidR="0013466D" w:rsidRPr="0013466D" w:rsidRDefault="0013466D" w:rsidP="0013466D">
      <w:pPr>
        <w:jc w:val="right"/>
        <w:rPr>
          <w:rFonts w:ascii="Arial" w:eastAsia="Arial" w:hAnsi="Arial" w:cs="Arial"/>
          <w:color w:val="0000FF"/>
          <w:sz w:val="22"/>
          <w:szCs w:val="22"/>
          <w:shd w:val="clear" w:color="auto" w:fill="FFFFFF"/>
        </w:rPr>
      </w:pPr>
      <w:hyperlink w:anchor="tabtxt_1575050_1952840778" w:history="1">
        <w:r w:rsidRPr="0013466D">
          <w:rPr>
            <w:rFonts w:ascii="Arial" w:eastAsia="Arial" w:hAnsi="Arial" w:cs="Arial"/>
            <w:color w:val="0000FF"/>
            <w:sz w:val="22"/>
            <w:szCs w:val="22"/>
            <w:u w:val="single"/>
            <w:shd w:val="clear" w:color="auto" w:fill="FFFFFF"/>
          </w:rPr>
          <w:t>К заголовкам сообщений</w:t>
        </w:r>
      </w:hyperlink>
    </w:p>
    <w:p w:rsidR="0013466D" w:rsidRPr="0013466D" w:rsidRDefault="0013466D" w:rsidP="0013466D">
      <w:pPr>
        <w:rPr>
          <w:rFonts w:ascii="Arial" w:eastAsia="Arial" w:hAnsi="Arial" w:cs="Arial"/>
          <w:color w:val="000000"/>
          <w:sz w:val="22"/>
          <w:szCs w:val="22"/>
        </w:rPr>
      </w:pPr>
    </w:p>
    <w:p w:rsidR="0013466D" w:rsidRPr="00F40897" w:rsidRDefault="0013466D" w:rsidP="00DE0B73">
      <w:pPr>
        <w:rPr>
          <w:rFonts w:ascii="Arial" w:eastAsia="Arial" w:hAnsi="Arial" w:cs="Arial"/>
          <w:color w:val="000000"/>
          <w:sz w:val="22"/>
          <w:szCs w:val="22"/>
        </w:rPr>
      </w:pPr>
    </w:p>
    <w:sectPr w:rsidR="0013466D" w:rsidRPr="00F40897" w:rsidSect="00FC7548">
      <w:headerReference w:type="default" r:id="rId297"/>
      <w:footerReference w:type="even" r:id="rId298"/>
      <w:footerReference w:type="default" r:id="rId299"/>
      <w:footerReference w:type="first" r:id="rId300"/>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98E" w:rsidRDefault="0077198E">
      <w:r>
        <w:separator/>
      </w:r>
    </w:p>
  </w:endnote>
  <w:endnote w:type="continuationSeparator" w:id="1">
    <w:p w:rsidR="0077198E" w:rsidRDefault="007719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Pr="000A7F13" w:rsidRDefault="0077198E">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77198E" w:rsidRPr="000A7F13" w:rsidRDefault="0077198E">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77198E" w:rsidRPr="00B15CDA" w:rsidRDefault="0077198E" w:rsidP="00EB666B">
        <w:pPr>
          <w:pStyle w:val="affa"/>
          <w:jc w:val="right"/>
        </w:pPr>
        <w:fldSimple w:instr=" PAGE   \* MERGEFORMAT ">
          <w:r w:rsidR="007E16E1">
            <w:rPr>
              <w:noProof/>
            </w:rPr>
            <w:t>12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Default="0077198E">
    <w:pPr>
      <w:pStyle w:val="affa"/>
      <w:jc w:val="right"/>
    </w:pPr>
  </w:p>
  <w:p w:rsidR="0077198E" w:rsidRPr="000B1295" w:rsidRDefault="0077198E">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98E" w:rsidRDefault="0077198E">
      <w:r>
        <w:separator/>
      </w:r>
    </w:p>
  </w:footnote>
  <w:footnote w:type="continuationSeparator" w:id="1">
    <w:p w:rsidR="0077198E" w:rsidRDefault="007719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Default="0077198E"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6B163B0"/>
    <w:multiLevelType w:val="hybridMultilevel"/>
    <w:tmpl w:val="63B6A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A60566"/>
    <w:multiLevelType w:val="hybridMultilevel"/>
    <w:tmpl w:val="82A68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2"/>
  </w:num>
  <w:num w:numId="23">
    <w:abstractNumId w:val="23"/>
  </w:num>
  <w:num w:numId="24">
    <w:abstractNumId w:val="28"/>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7"/>
  </w:num>
  <w:num w:numId="33">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44513"/>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66D"/>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2ED"/>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269"/>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3C"/>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98E"/>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6E1"/>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37D"/>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155"/>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0D"/>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0B73"/>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0897"/>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19A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45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466D"/>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23933339">
      <w:bodyDiv w:val="1"/>
      <w:marLeft w:val="0"/>
      <w:marRight w:val="0"/>
      <w:marTop w:val="0"/>
      <w:marBottom w:val="0"/>
      <w:divBdr>
        <w:top w:val="none" w:sz="0" w:space="0" w:color="auto"/>
        <w:left w:val="none" w:sz="0" w:space="0" w:color="auto"/>
        <w:bottom w:val="none" w:sz="0" w:space="0" w:color="auto"/>
        <w:right w:val="none" w:sz="0" w:space="0" w:color="auto"/>
      </w:divBdr>
      <w:divsChild>
        <w:div w:id="636107620">
          <w:marLeft w:val="0"/>
          <w:marRight w:val="0"/>
          <w:marTop w:val="0"/>
          <w:marBottom w:val="0"/>
          <w:divBdr>
            <w:top w:val="none" w:sz="0" w:space="0" w:color="auto"/>
            <w:left w:val="none" w:sz="0" w:space="0" w:color="auto"/>
            <w:bottom w:val="none" w:sz="0" w:space="0" w:color="auto"/>
            <w:right w:val="none" w:sz="0" w:space="0" w:color="auto"/>
          </w:divBdr>
        </w:div>
      </w:divsChild>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04355740">
      <w:bodyDiv w:val="1"/>
      <w:marLeft w:val="0"/>
      <w:marRight w:val="0"/>
      <w:marTop w:val="0"/>
      <w:marBottom w:val="0"/>
      <w:divBdr>
        <w:top w:val="none" w:sz="0" w:space="0" w:color="auto"/>
        <w:left w:val="none" w:sz="0" w:space="0" w:color="auto"/>
        <w:bottom w:val="none" w:sz="0" w:space="0" w:color="auto"/>
        <w:right w:val="none" w:sz="0" w:space="0" w:color="auto"/>
      </w:divBdr>
      <w:divsChild>
        <w:div w:id="800660288">
          <w:marLeft w:val="0"/>
          <w:marRight w:val="0"/>
          <w:marTop w:val="0"/>
          <w:marBottom w:val="0"/>
          <w:divBdr>
            <w:top w:val="none" w:sz="0" w:space="0" w:color="auto"/>
            <w:left w:val="none" w:sz="0" w:space="0" w:color="auto"/>
            <w:bottom w:val="none" w:sz="0" w:space="0" w:color="auto"/>
            <w:right w:val="none" w:sz="0" w:space="0" w:color="auto"/>
          </w:divBdr>
        </w:div>
      </w:divsChild>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anoramapro.ru/v-proletarskom-rajone-tveri-obustrojat-novuju-detskuju-igrovuju-ploshhadku/" TargetMode="External"/><Relationship Id="rId299" Type="http://schemas.openxmlformats.org/officeDocument/2006/relationships/footer" Target="footer2.xml"/><Relationship Id="rId21" Type="http://schemas.openxmlformats.org/officeDocument/2006/relationships/hyperlink" Target="https://xn--80aaggfbbvdpkuqnmvfs6p.xn--80aaccp4ajwpkgbl4lpb.xn--p1ai/news/novosti-regiona/gubernator-igor-rudenya-prinyal-uchastie-v-vyezdnom-soveshchanii-komiteta-gosdumy-rf-po-molodyezhnoy/" TargetMode="External"/><Relationship Id="rId42" Type="http://schemas.openxmlformats.org/officeDocument/2006/relationships/hyperlink" Target="https://vedtver.ru/news/society/igor-rudenja-prinjal-uchastie-v-vyezdnom-soveshhanii-komiteta-gosdumy-rf-po-molodjozhnoj-politike-kotoroe-proshlo-v-tveri/" TargetMode="External"/><Relationship Id="rId63" Type="http://schemas.openxmlformats.org/officeDocument/2006/relationships/hyperlink" Target="http://tver-news.net/society/2022/03/25/86010.html" TargetMode="External"/><Relationship Id="rId84" Type="http://schemas.openxmlformats.org/officeDocument/2006/relationships/hyperlink" Target="https://xn--80aeambocfgbf8ag0asfr.xn--80aaccp4ajwpkgbl4lpb.xn--p1ai/news/novosti-regiona/v-selskoy-shkole-zubtsovskogo-rayona-kapitalno-otremontiruyut-krovlyu/" TargetMode="External"/><Relationship Id="rId138" Type="http://schemas.openxmlformats.org/officeDocument/2006/relationships/hyperlink" Target="https://toptver.ru/lenta/na-ulicu-agrarnaja-v-rzheve-pridjot-goluboe-toplivo/" TargetMode="External"/><Relationship Id="rId159" Type="http://schemas.openxmlformats.org/officeDocument/2006/relationships/hyperlink" Target="https://toptver.ru/lenta/igor-rudenja-pozdravil-rabotnikov-i-veteranov-otrasli-kultury-tverskoj-oblasti-s-professionalnym-prazdnikom/" TargetMode="External"/><Relationship Id="rId170" Type="http://schemas.openxmlformats.org/officeDocument/2006/relationships/hyperlink" Target="https://&#1073;&#1077;&#1083;&#1100;&#1089;&#1082;&#1072;&#1103;&#1087;&#1088;&#1072;&#1074;&#1076;&#1072;.&#1090;&#1074;&#1077;&#1088;&#1089;&#1082;&#1072;&#1103;&#1086;&#1073;&#1083;&#1072;&#1089;&#1090;&#1100;.&#1088;&#1092;/news/novosti-regiona/igor-rudenya-pozdravil-so-stoletiem-uchastnitsu-velikoy-otechestvennoy-voyny-annu-konstantinovnu-pod/" TargetMode="External"/><Relationship Id="rId191" Type="http://schemas.openxmlformats.org/officeDocument/2006/relationships/hyperlink" Target="https://tvtver.ru/news/zhitelnitsa-tverskoj-oblasti-razmenyala-vtoroe-stoletie/" TargetMode="External"/><Relationship Id="rId205" Type="http://schemas.openxmlformats.org/officeDocument/2006/relationships/hyperlink" Target="http://tver-news.net/other/2022/03/25/85986.html" TargetMode="External"/><Relationship Id="rId226" Type="http://schemas.openxmlformats.org/officeDocument/2006/relationships/hyperlink" Target="https://yandex.ru/news/story/link--story?persistent_id=187839985" TargetMode="External"/><Relationship Id="rId247" Type="http://schemas.openxmlformats.org/officeDocument/2006/relationships/hyperlink" Target="https://xn----ctbbkcp3ddjc7i.xn--p1ai/dailynews/uchashchikhsya-tverskoy-oblasti-priglashayut-pouchastvovat-v-konkurse-bez-sroka-davnosti/" TargetMode="External"/><Relationship Id="rId107" Type="http://schemas.openxmlformats.org/officeDocument/2006/relationships/hyperlink" Target="https://tver.mk.ru/social/2022/03/25/gubernator-tverskoy-oblasti-provel-priem-grazhdan.html" TargetMode="External"/><Relationship Id="rId268" Type="http://schemas.openxmlformats.org/officeDocument/2006/relationships/hyperlink" Target="http://tver-news.net/politics/2022/03/25/86087.html" TargetMode="External"/><Relationship Id="rId289" Type="http://schemas.openxmlformats.org/officeDocument/2006/relationships/hyperlink" Target="https://xn--b1afbmcjbrdg5afn.xn--80aaccp4ajwpkgbl4lpb.xn--p1ai/news/novosti-regiona/yunye-talanty-iz-munitsipalitetov-tverskoy-oblasti-prinyali-uchastie-v-obrazovatelnoy-programme-tsen/" TargetMode="External"/><Relationship Id="rId11" Type="http://schemas.openxmlformats.org/officeDocument/2006/relationships/chart" Target="charts/chart3.xml"/><Relationship Id="rId32" Type="http://schemas.openxmlformats.org/officeDocument/2006/relationships/hyperlink" Target="https://xn--80aaggfbbvdpkuqnmvfs6p.xn--80aaccp4ajwpkgbl4lpb.xn--p1ai/news/novosti-regiona/v-pravitelstve-tverskoy-oblasti-proydet-vyezdnoe-soveshchanie-komiteta-gosudarstvennoy-dumy-rf-po-mo/" TargetMode="External"/><Relationship Id="rId53" Type="http://schemas.openxmlformats.org/officeDocument/2006/relationships/hyperlink" Target="https://r-zemlya.ru/guberniya/v-pravitelstve-tverskoj-oblasti-projdet-vyezdnoe-soveshhanie-komiteta-gosudarstvennoj-dumy-rf-po-molodyozhnoj-politike.html" TargetMode="External"/><Relationship Id="rId74" Type="http://schemas.openxmlformats.org/officeDocument/2006/relationships/hyperlink" Target="https://xn--b1aeca2ch.xn--80aaccp4ajwpkgbl4lpb.xn--p1ai/news/novosti-regiona/v-proletarskom-rayone-tveri-po-programme-podderzhki-mestnykh-initsiativ-obustroyat-novuyu-detskuyu-i/" TargetMode="External"/><Relationship Id="rId128" Type="http://schemas.openxmlformats.org/officeDocument/2006/relationships/hyperlink" Target="https://leninskoeznamya.tverreg.ru/news/novosti-regiona/v-2022-godu-po-obrashcheniyu-zhiteley-k-gubernatoru-igoryu-rudene-gazifitsiruyut-ulitsu-agrarnaya-v-/" TargetMode="External"/><Relationship Id="rId149" Type="http://schemas.openxmlformats.org/officeDocument/2006/relationships/hyperlink" Target="http://kuvznama.ru/gubernator-igor-rudenja-pozdravil-rabotnikov-i-veteranov-otrasli-kultury-verhnevolzhja-s-professionalnym-prazdnikom-2.html" TargetMode="External"/><Relationship Id="rId5" Type="http://schemas.openxmlformats.org/officeDocument/2006/relationships/webSettings" Target="webSettings.xml"/><Relationship Id="rId95" Type="http://schemas.openxmlformats.org/officeDocument/2006/relationships/hyperlink" Target="https://www.tver.kp.ru/online/news/4680761/" TargetMode="External"/><Relationship Id="rId160" Type="http://schemas.openxmlformats.org/officeDocument/2006/relationships/hyperlink" Target="https://vedtver.ru/news/society/igor-rudenja-pozdravil-rabotnikov-otrasli-kultury-verhnevolzhja-s-professionalnym-prazdnikom/" TargetMode="External"/><Relationship Id="rId181" Type="http://schemas.openxmlformats.org/officeDocument/2006/relationships/hyperlink" Target="https://xn--80aaggfbbvdpkuqnmvfs6p.xn--80aaccp4ajwpkgbl4lpb.xn--p1ai/news/novosti-regiona/igor-rudenya-pozdravil-so-stoletiem-uchastnitsu-velikoy-otechestvennoy-voyny-annu-konstantinovnu-pod/" TargetMode="External"/><Relationship Id="rId216" Type="http://schemas.openxmlformats.org/officeDocument/2006/relationships/hyperlink" Target="https://&#1085;&#1072;&#1096;&#1072;&#1078;&#1080;&#1079;&#1085;&#1100;.&#1090;&#1074;&#1077;&#1088;&#1089;&#1082;&#1072;&#1103;&#1086;&#1073;&#1083;&#1072;&#1089;&#1090;&#1100;.&#1088;&#1092;/news/novosti-regiona/gubernator-igor-rudenya-provel-rabochuyu-vstrechu-po-voprosam-stroitelstva-spaso-preobrazhenskogo-so/" TargetMode="External"/><Relationship Id="rId237" Type="http://schemas.openxmlformats.org/officeDocument/2006/relationships/hyperlink" Target="https://xn--b1afbmcjbrdg5afn.xn--80aaccp4ajwpkgbl4lpb.xn--p1ai/news/novosti-regiona/shkolnikov-i-studentov-verkhnevolzhya-priglashayut-k-uchastiyu-v-vo-vserossiyskom-konkurse-bez-sroka/" TargetMode="External"/><Relationship Id="rId258" Type="http://schemas.openxmlformats.org/officeDocument/2006/relationships/hyperlink" Target="https://xn--80adnee0afc6kza.xn--80aaccp4ajwpkgbl4lpb.xn--p1ai/news/novosti-regiona/za-pervye-tri-nedeli-raboty-transport-verkhnevolzhya-perevez-bolee-94-tysyachi-passazhirov-v-konakov/" TargetMode="External"/><Relationship Id="rId279" Type="http://schemas.openxmlformats.org/officeDocument/2006/relationships/hyperlink" Target="https://vedtver.ru/news/society/junye-talanty-tverskoj-oblasti-prinjali-uchastie-v-obrazovatelnoj-programme-centra-orion/" TargetMode="External"/><Relationship Id="rId22" Type="http://schemas.openxmlformats.org/officeDocument/2006/relationships/hyperlink" Target="https://xn--b1afbmcjbrdg5afn.xn--80aaccp4ajwpkgbl4lpb.xn--p1ai/news/novosti-regiona/gubernator-igor-rudenya-prinyal-uchastie-v-vyezdnom-soveshchanii-komiteta-gosdumy-rf-po-molodyezhnoy/" TargetMode="External"/><Relationship Id="rId43" Type="http://schemas.openxmlformats.org/officeDocument/2006/relationships/hyperlink" Target="https://xn----ctbbkcp3ddjc7i.xn--p1ai/dailynews/igor-rudenya-prinyal-uchastie-v-vyezdnom-soveshchanii-komiteta-gosdumy-rf-po-molodyezhnoy-politike/" TargetMode="External"/><Relationship Id="rId64" Type="http://schemas.openxmlformats.org/officeDocument/2006/relationships/hyperlink" Target="https://tverigrad.ru/publication/v-tveri-vo-vremja-vstrechi-igorja-rudeni-s-grazhdanami-byli-prinjaty-vazhnye-reshenija/" TargetMode="External"/><Relationship Id="rId118" Type="http://schemas.openxmlformats.org/officeDocument/2006/relationships/hyperlink" Target="https://tp.tver.ru/v-selskoj-shkole-zubcovskogo-rajona-kapitalno-otremontirujut-krovlju/" TargetMode="External"/><Relationship Id="rId139" Type="http://schemas.openxmlformats.org/officeDocument/2006/relationships/hyperlink" Target="https://www.karavantver.ru/v-tverskoj-oblasti-po-prosbe-zhitelej-gazificirujut-ulicu-vo-rzheve/" TargetMode="External"/><Relationship Id="rId290" Type="http://schemas.openxmlformats.org/officeDocument/2006/relationships/hyperlink" Target="https://&#1085;&#1072;&#1096;&#1072;&#1078;&#1080;&#1079;&#1085;&#1100;.&#1090;&#1074;&#1077;&#1088;&#1089;&#1082;&#1072;&#1103;&#1086;&#1073;&#1083;&#1072;&#1089;&#1090;&#1100;.&#1088;&#1092;/news/novosti-regiona/yunye-talanty-iz-munitsipalitetov-tverskoy-oblasti-prinyali-uchastie-v-obrazovatelnoy-programme-tsen/" TargetMode="External"/><Relationship Id="rId85" Type="http://schemas.openxmlformats.org/officeDocument/2006/relationships/hyperlink" Target="https://xn--80aaggfbbvdpkuqnmvfs6p.xn--80aaccp4ajwpkgbl4lpb.xn--p1ai/news/novosti-regiona/v-selskoy-shkole-zubtsovskogo-rayona-kapitalno-otremontiruyut-krovlyu/" TargetMode="External"/><Relationship Id="rId150" Type="http://schemas.openxmlformats.org/officeDocument/2006/relationships/hyperlink" Target="https://xn-----6kcalbbrfn0iijf7msb.xn--p1ai/news/obshchestvo/rabotniki-kultury-tverskoy-oblasti-otmechayut-professionalnyy-prazdnik/" TargetMode="External"/><Relationship Id="rId171" Type="http://schemas.openxmlformats.org/officeDocument/2006/relationships/hyperlink" Target="https://xn--80abdrbegn5ad8au4b7fub.xn--80aaccp4ajwpkgbl4lpb.xn--p1ai/news/novosti-regiona/igor-rudenya-pozdravil-so-stoletiem-uchastnitsu-velikoy-otechestvennoy-voyny-annu-konstantinovnu-pod/" TargetMode="External"/><Relationship Id="rId192" Type="http://schemas.openxmlformats.org/officeDocument/2006/relationships/hyperlink" Target="https://vedtver.ru/news/society/veteran-velikoj-otechestvennoj-vojny-anna-konstantinovna-podgorbunskaja-otprazdnovala-100-letnij-jubilej/" TargetMode="External"/><Relationship Id="rId206" Type="http://schemas.openxmlformats.org/officeDocument/2006/relationships/hyperlink" Target="https://tverlife.ru/regional/igor-rudenja-i-mitropolit-tverskoj-i-kashinskij-amvrosij-obsudili-stroitelstvo-spaso-preobrazhenskogo-sobora/" TargetMode="External"/><Relationship Id="rId227" Type="http://schemas.openxmlformats.org/officeDocument/2006/relationships/hyperlink" Target="https://www.karavantver.ru/v-tveri-obsudili-stroitelstvo-spaso-preobrazhenskogo-sobora/" TargetMode="External"/><Relationship Id="rId248" Type="http://schemas.openxmlformats.org/officeDocument/2006/relationships/hyperlink" Target="http://udomelskaya-gazeta.ru/news/media/2022/3/25/shkolnikov-i-studentov-verhnevolzhya-priglashayut-k-uchastiyu-v-vo-vserossijskom-konkurse-bez-sroka/" TargetMode="External"/><Relationship Id="rId269" Type="http://schemas.openxmlformats.org/officeDocument/2006/relationships/hyperlink" Target="http://tver-news.net/society/2022/03/25/86084.html" TargetMode="External"/><Relationship Id="rId12" Type="http://schemas.openxmlformats.org/officeDocument/2006/relationships/hyperlink" Target="https://tass.ru/obschestvo/14188383" TargetMode="External"/><Relationship Id="rId33" Type="http://schemas.openxmlformats.org/officeDocument/2006/relationships/hyperlink" Target="https://xn--80adnee0afc6kza.xn--80aaccp4ajwpkgbl4lpb.xn--p1ai/news/novosti-regiona/v-pravitelstve-tverskoy-oblasti-proydet-vyezdnoe-soveshchanie-komiteta-gosudarstvennoy-dumy-rf-po-mo/" TargetMode="External"/><Relationship Id="rId108" Type="http://schemas.openxmlformats.org/officeDocument/2006/relationships/hyperlink" Target="https://tverlife.ru/regional/v-zubcovskom-rajone-v-selskoj-shkole-kapitalno-otremontirujut-krovlju/" TargetMode="External"/><Relationship Id="rId129" Type="http://schemas.openxmlformats.org/officeDocument/2006/relationships/hyperlink" Target="https://xn--80aaafacod0cjtobqp6g1a7c4e.xn--80aaccp4ajwpkgbl4lpb.xn--p1ai/news/novosti-regiona/v-2022-godu-po-obrashcheniyu-zhiteley-k-gubernatoru-igoryu-rudene-gazifitsiruyut-ulitsu-agrarnaya-v-/" TargetMode="External"/><Relationship Id="rId280" Type="http://schemas.openxmlformats.org/officeDocument/2006/relationships/hyperlink" Target="https://&#1084;&#1086;&#1083;&#1086;&#1082;&#1086;&#1074;&#1089;&#1082;&#1080;&#1081;&#1082;&#1088;&#1072;&#1081;.&#1090;&#1074;&#1077;&#1088;&#1089;&#1082;&#1072;&#1103;&#1086;&#1073;&#1083;&#1072;&#1089;&#1090;&#1100;.&#1088;&#1092;/news/novosti-regiona/yunye-talanty-iz-munitsipalitetov-tverskoy-oblasti-prinyali-uchastie-v-obrazovatelnoy-programme-tsen/" TargetMode="External"/><Relationship Id="rId54" Type="http://schemas.openxmlformats.org/officeDocument/2006/relationships/hyperlink" Target="https://www.tver.kp.ru/online/news/4680005/" TargetMode="External"/><Relationship Id="rId75" Type="http://schemas.openxmlformats.org/officeDocument/2006/relationships/hyperlink" Target="https://&#1085;&#1072;&#1096;&#1072;&#1078;&#1080;&#1079;&#1085;&#1100;.&#1090;&#1074;&#1077;&#1088;&#1089;&#1082;&#1072;&#1103;&#1086;&#1073;&#1083;&#1072;&#1089;&#1090;&#1100;.&#1088;&#1092;/news/novosti-regiona/v-proletarskom-rayone-tveri-po-programme-podderzhki-mestnykh-initsiativ-obustroyat-novuyu-detskuyu-i/" TargetMode="External"/><Relationship Id="rId96" Type="http://schemas.openxmlformats.org/officeDocument/2006/relationships/hyperlink" Target="https://glavny.tv/last-news/tver/tverskogo-gubernatora-poprosili-postroit-detskuyu-ploschadku/" TargetMode="External"/><Relationship Id="rId140" Type="http://schemas.openxmlformats.org/officeDocument/2006/relationships/hyperlink" Target="https://tverlife.ru/regional/v-2022-godu-gazificirujut-ulicu-agrarnaja-v-rzheve/" TargetMode="External"/><Relationship Id="rId161" Type="http://schemas.openxmlformats.org/officeDocument/2006/relationships/hyperlink" Target="https://tverlife.ru/regional/igor-rudenja-pozdravil-rabotnikov-i-veteranov-otrasli-kultury-verhnevolzhja-s-professionalnym-prazdnikom/" TargetMode="External"/><Relationship Id="rId182" Type="http://schemas.openxmlformats.org/officeDocument/2006/relationships/hyperlink" Target="https://xn--b1afbmcjbrdg5afn.xn--80aaccp4ajwpkgbl4lpb.xn--p1ai/news/novosti-regiona/igor-rudenya-pozdravil-so-stoletiem-uchastnitsu-velikoy-otechestvennoy-voyny-annu-konstantinovnu-pod/" TargetMode="External"/><Relationship Id="rId217" Type="http://schemas.openxmlformats.org/officeDocument/2006/relationships/hyperlink" Target="https://xn--80atgafdsv.xn--80aaccp4ajwpkgbl4lpb.xn--p1ai/news/novosti-regiona/gubernator-igor-rudenya-provel-rabochuyu-vstrechu-po-voprosam-stroitelstva-spaso-preobrazhenskogo-so/" TargetMode="External"/><Relationship Id="rId6" Type="http://schemas.openxmlformats.org/officeDocument/2006/relationships/footnotes" Target="footnotes.xml"/><Relationship Id="rId238" Type="http://schemas.openxmlformats.org/officeDocument/2006/relationships/hyperlink" Target="https://xn--80adnee0afc6kza.xn--80aaccp4ajwpkgbl4lpb.xn--p1ai/news/novosti-regiona/shkolnikov-i-studentov-verkhnevolzhya-priglashayut-k-uchastiyu-v-vo-vserossiyskom-konkurse-bez-sroka/" TargetMode="External"/><Relationship Id="rId259" Type="http://schemas.openxmlformats.org/officeDocument/2006/relationships/hyperlink" Target="https://xn--80aaafacod0cjtobqp6g1a7c4e.xn--80aaccp4ajwpkgbl4lpb.xn--p1ai/news/novosti-regiona/za-pervye-tri-nedeli-raboty-transport-verkhnevolzhya-perevez-bolee-94-tysyachi-passazhirov-v-konakov/" TargetMode="External"/><Relationship Id="rId23" Type="http://schemas.openxmlformats.org/officeDocument/2006/relationships/hyperlink" Target="https://xn-----6kcalbbrfn0iijf7msb.xn--p1ai/news/obshchestvo/v-tverskom-pravitelstve-obsudili-novye-formaty-raboty-s-molodezhyu/" TargetMode="External"/><Relationship Id="rId119" Type="http://schemas.openxmlformats.org/officeDocument/2006/relationships/hyperlink" Target="http://tver-news.net/other/2022/03/25/86053.html" TargetMode="External"/><Relationship Id="rId270" Type="http://schemas.openxmlformats.org/officeDocument/2006/relationships/hyperlink" Target="https://tvtver.ru/news/predstaviteli-tverskoj-oblasti-stali-pobeditelyami-i-prizerami-mezhdunarodnogo-proekta-shkolnyj-patent/" TargetMode="External"/><Relationship Id="rId291" Type="http://schemas.openxmlformats.org/officeDocument/2006/relationships/hyperlink" Target="https://xn--80atgafdsv.xn--80aaccp4ajwpkgbl4lpb.xn--p1ai/news/novosti-regiona/yunye-talanty-iz-munitsipalitetov-tverskoy-oblasti-prinyali-uchastie-v-obrazovatelnoy-programme-tsen/" TargetMode="External"/><Relationship Id="rId44" Type="http://schemas.openxmlformats.org/officeDocument/2006/relationships/hyperlink" Target="https://www.tver.kp.ru/online/news/4680678/" TargetMode="External"/><Relationship Id="rId65" Type="http://schemas.openxmlformats.org/officeDocument/2006/relationships/hyperlink" Target="https://&#1084;&#1086;&#1083;&#1086;&#1082;&#1086;&#1074;&#1089;&#1082;&#1080;&#1081;&#1082;&#1088;&#1072;&#1081;.&#1090;&#1074;&#1077;&#1088;&#1089;&#1082;&#1072;&#1103;&#1086;&#1073;&#1083;&#1072;&#1089;&#1090;&#1100;.&#1088;&#1092;/news/novosti-regiona/v-selskoy-shkole-zubtsovskogo-rayona-kapitalno-otremontiruyut-krovlyu/" TargetMode="External"/><Relationship Id="rId86" Type="http://schemas.openxmlformats.org/officeDocument/2006/relationships/hyperlink" Target="https://xn--80aaggfbbvdpkuqnmvfs6p.xn--80aaccp4ajwpkgbl4lpb.xn--p1ai/news/novosti-regiona/v-proletarskom-rayone-tveri-po-programme-podderzhki-mestnykh-initsiativ-obustroyat-novuyu-detskuyu-i/" TargetMode="External"/><Relationship Id="rId130" Type="http://schemas.openxmlformats.org/officeDocument/2006/relationships/hyperlink" Target="https://xn--80aaaggh4d0a.xn--80aaccp4ajwpkgbl4lpb.xn--p1ai/news/novosti-regiona/v-2022-godu-po-obrashcheniyu-zhiteley-k-gubernatoru-igoryu-rudene-gazifitsiruyut-ulitsu-agrarnaya-v-/" TargetMode="External"/><Relationship Id="rId151" Type="http://schemas.openxmlformats.org/officeDocument/2006/relationships/hyperlink" Target="https://ks-region69.com/easyblog/144858-gubernator-igor-rudenja-pozdravil-rabotnikov-i-veteranov-otrasli-kultury-verhnevolzhja-s-professionalnym-prazdnikom" TargetMode="External"/><Relationship Id="rId172" Type="http://schemas.openxmlformats.org/officeDocument/2006/relationships/hyperlink" Target="https://xn--80aeaggbsdn1am6affp.xn--80aaccp4ajwpkgbl4lpb.xn--p1ai/news/novosti-regiona/igor-rudenya-pozdravil-so-stoletiem-uchastnitsu-velikoy-otechestvennoy-voyny-annu-konstantinovnu-pod/" TargetMode="External"/><Relationship Id="rId193" Type="http://schemas.openxmlformats.org/officeDocument/2006/relationships/hyperlink" Target="https://xn----ctbbkcp3ddjc7i.xn--p1ai/dailynews/veteran-voyny-anna-konstaninovna-podgorbunskaya-otmechaet-stoletie-/" TargetMode="External"/><Relationship Id="rId207" Type="http://schemas.openxmlformats.org/officeDocument/2006/relationships/hyperlink" Target="https://&#1084;&#1086;&#1083;&#1086;&#1082;&#1086;&#1074;&#1089;&#1082;&#1080;&#1081;&#1082;&#1088;&#1072;&#1081;.&#1090;&#1074;&#1077;&#1088;&#1089;&#1082;&#1072;&#1103;&#1086;&#1073;&#1083;&#1072;&#1089;&#1090;&#1100;.&#1088;&#1092;/news/novosti-regiona/gubernator-igor-rudenya-provel-rabochuyu-vstrechu-po-voprosam-stroitelstva-spaso-preobrazhenskogo-so/" TargetMode="External"/><Relationship Id="rId228" Type="http://schemas.openxmlformats.org/officeDocument/2006/relationships/hyperlink" Target="https://tvereparhia.ru/news/events/gubernator-igor-rudenja-i-mitropolit-amvrosij-obsudili-voprosy-stroitelstva-spaso-preobrazhenskogo-sobora-i-blagoustrojstva-sobornoj-ploshhadi/" TargetMode="External"/><Relationship Id="rId249" Type="http://schemas.openxmlformats.org/officeDocument/2006/relationships/hyperlink" Target="http://konzarya.ru/node/19769" TargetMode="External"/><Relationship Id="rId13" Type="http://schemas.openxmlformats.org/officeDocument/2006/relationships/hyperlink" Target="https://lenta.ru/news/2022/03/25/molod1/" TargetMode="External"/><Relationship Id="rId109" Type="http://schemas.openxmlformats.org/officeDocument/2006/relationships/hyperlink" Target="https://vedtver.ru/news/society/v-selskoj-shkole-zubcovskogo-rajona-otremontirujut-kryshu/" TargetMode="External"/><Relationship Id="rId260" Type="http://schemas.openxmlformats.org/officeDocument/2006/relationships/hyperlink" Target="https://xn--b1aaibidbbdn6bkolfhr9u.xn--80aaccp4ajwpkgbl4lpb.xn--p1ai/news/novosti-regiona/za-pervye-tri-nedeli-raboty-transport-verkhnevolzhya-perevez-bolee-94-tysyachi-passazhirov-v-konakov/" TargetMode="External"/><Relationship Id="rId281" Type="http://schemas.openxmlformats.org/officeDocument/2006/relationships/hyperlink" Target="https://&#1073;&#1077;&#1083;&#1100;&#1089;&#1082;&#1072;&#1103;&#1087;&#1088;&#1072;&#1074;&#1076;&#1072;.&#1090;&#1074;&#1077;&#1088;&#1089;&#1082;&#1072;&#1103;&#1086;&#1073;&#1083;&#1072;&#1089;&#1090;&#1100;.&#1088;&#1092;/news/novosti-regiona/yunye-talanty-iz-munitsipalitetov-tverskoy-oblasti-prinyali-uchastie-v-obrazovatelnoy-programme-tsen/" TargetMode="External"/><Relationship Id="rId34" Type="http://schemas.openxmlformats.org/officeDocument/2006/relationships/hyperlink" Target="https://xn--b1afbmcjbrdg5afn.xn--80aaccp4ajwpkgbl4lpb.xn--p1ai/news/novosti-regiona/v-pravitelstve-tverskoy-oblasti-proydet-vyezdnoe-soveshchanie-komiteta-gosudarstvennoy-dumy-rf-po-mo/" TargetMode="External"/><Relationship Id="rId55" Type="http://schemas.openxmlformats.org/officeDocument/2006/relationships/hyperlink" Target="https://xn-----6kcalbbrfn0iijf7msb.xn--p1ai/news/obshchestvo/v-tveri-proydyet-vyezdnoe-soveshchanie-komiteta-gosdumy-po-molodezhnoy-politike/" TargetMode="External"/><Relationship Id="rId76" Type="http://schemas.openxmlformats.org/officeDocument/2006/relationships/hyperlink" Target="https://&#1085;&#1072;&#1096;&#1072;&#1078;&#1080;&#1079;&#1085;&#1100;.&#1090;&#1074;&#1077;&#1088;&#1089;&#1082;&#1072;&#1103;&#1086;&#1073;&#1083;&#1072;&#1089;&#1090;&#1100;.&#1088;&#1092;/news/novosti-regiona/v-selskoy-shkole-zubtsovskogo-rayona-kapitalno-otremontiruyut-krovlyu/" TargetMode="External"/><Relationship Id="rId97" Type="http://schemas.openxmlformats.org/officeDocument/2006/relationships/hyperlink" Target="https://tp.tver.ru/igor-rudenja-provjol-lichnyj-prijom-grazhdan/" TargetMode="External"/><Relationship Id="rId120" Type="http://schemas.openxmlformats.org/officeDocument/2006/relationships/hyperlink" Target="http://tver-news.net/politics/2022/03/25/86048.html" TargetMode="External"/><Relationship Id="rId141" Type="http://schemas.openxmlformats.org/officeDocument/2006/relationships/hyperlink" Target="https://www.tver.kp.ru/online/news/4680077/" TargetMode="External"/><Relationship Id="rId7" Type="http://schemas.openxmlformats.org/officeDocument/2006/relationships/endnotes" Target="endnotes.xml"/><Relationship Id="rId162" Type="http://schemas.openxmlformats.org/officeDocument/2006/relationships/hyperlink" Target="http://st-vestnik.ru/kultura/25-marta-den-rabotnika-kultury-8.html" TargetMode="External"/><Relationship Id="rId183" Type="http://schemas.openxmlformats.org/officeDocument/2006/relationships/hyperlink" Target="https://xn--80atgafdsv.xn--80aaccp4ajwpkgbl4lpb.xn--p1ai/news/novosti-regiona/igor-rudenya-pozdravil-so-stoletiem-uchastnitsu-velikoy-otechestvennoy-voyny-annu-konstantinovnu-pod/" TargetMode="External"/><Relationship Id="rId218" Type="http://schemas.openxmlformats.org/officeDocument/2006/relationships/hyperlink" Target="https://xn--b1aeca2ch.xn--80aaccp4ajwpkgbl4lpb.xn--p1ai/news/novosti-regiona/gubernator-igor-rudenya-provel-rabochuyu-vstrechu-po-voprosam-stroitelstva-spaso-preobrazhenskogo-so/" TargetMode="External"/><Relationship Id="rId239" Type="http://schemas.openxmlformats.org/officeDocument/2006/relationships/hyperlink" Target="https://xn--b1aaibidbbdn6bkolfhr9u.xn--80aaccp4ajwpkgbl4lpb.xn--p1ai/news/novosti-regiona/shkolnikov-i-studentov-verkhnevolzhya-priglashayut-k-uchastiyu-v-vo-vserossiyskom-konkurse-bez-sroka/" TargetMode="External"/><Relationship Id="rId2" Type="http://schemas.openxmlformats.org/officeDocument/2006/relationships/numbering" Target="numbering.xml"/><Relationship Id="rId29" Type="http://schemas.openxmlformats.org/officeDocument/2006/relationships/hyperlink" Target="https://xn--80aaafacod0cjtobqp6g1a7c4e.xn--80aaccp4ajwpkgbl4lpb.xn--p1ai/news/novosti-regiona/gubernator-igor-rudenya-prinyal-uchastie-v-vyezdnom-soveshchanii-komiteta-gosdumy-rf-po-molodyezhnoy/" TargetMode="External"/><Relationship Id="rId250" Type="http://schemas.openxmlformats.org/officeDocument/2006/relationships/hyperlink" Target="https://rzhevgrad.ru/news/shkolnikov-i-studentov-rzheva-priglashayut-k-uchastiyu-vo-vserossijskom-konkurse-bez-sroka-davnosti/" TargetMode="External"/><Relationship Id="rId255" Type="http://schemas.openxmlformats.org/officeDocument/2006/relationships/hyperlink" Target="https://leninskoeznamya.tverreg.ru/news/novosti-regiona/za-pervye-tri-nedeli-raboty-transport-verkhnevolzhya-perevez-bolee-94-tysyachi-passazhirov-v-konakov/" TargetMode="External"/><Relationship Id="rId271" Type="http://schemas.openxmlformats.org/officeDocument/2006/relationships/hyperlink" Target="http://smenaplus.ru/?&#1087;&#1088;&#1077;&#1076;&#1089;&#1090;&#1072;&#1074;&#1080;&#1090;&#1077;&#1083;&#1080;-&#1090;&#1074;&#1077;&#1088;&#1089;&#1082;&#1086;&#1081;-&#1086;&#1073;&#1083;&#1072;&#1089;&#1090;&#1080;-&#1089;&#1090;&#1072;/" TargetMode="External"/><Relationship Id="rId276" Type="http://schemas.openxmlformats.org/officeDocument/2006/relationships/hyperlink" Target="https://r-zemlya.ru/guberniya/predstaviteli-tverskoj-oblasti-stali-pobeditelyami-i-prizerami-mezhdunarodnogo-proekta-shkolnyj-patent.html" TargetMode="External"/><Relationship Id="rId292" Type="http://schemas.openxmlformats.org/officeDocument/2006/relationships/hyperlink" Target="https://xn--b1aeca2ch.xn--80aaccp4ajwpkgbl4lpb.xn--p1ai/news/novosti-regiona/yunye-talanty-iz-munitsipalitetov-tverskoy-oblasti-prinyali-uchastie-v-obrazovatelnoy-programme-tsen/" TargetMode="External"/><Relationship Id="rId297" Type="http://schemas.openxmlformats.org/officeDocument/2006/relationships/header" Target="header1.xml"/><Relationship Id="rId24" Type="http://schemas.openxmlformats.org/officeDocument/2006/relationships/hyperlink" Target="https://&#1085;&#1072;&#1096;&#1072;&#1078;&#1080;&#1079;&#1085;&#1100;.&#1090;&#1074;&#1077;&#1088;&#1089;&#1082;&#1072;&#1103;&#1086;&#1073;&#1083;&#1072;&#1089;&#1090;&#1100;.&#1088;&#1092;/news/novosti-regiona/gubernator-igor-rudenya-prinyal-uchastie-v-vyezdnom-soveshchanii-komiteta-gosdumy-rf-po-molodyezhnoy/" TargetMode="External"/><Relationship Id="rId40" Type="http://schemas.openxmlformats.org/officeDocument/2006/relationships/hyperlink" Target="http://konzarya.ru/node/19771" TargetMode="External"/><Relationship Id="rId45" Type="http://schemas.openxmlformats.org/officeDocument/2006/relationships/hyperlink" Target="https://tverlife.ru/regional/v-tveri-proshlo-vyezdnoe-soveshhanie-komiteta-gosdumy-rf-po-molodjozhnoj-politike/" TargetMode="External"/><Relationship Id="rId66" Type="http://schemas.openxmlformats.org/officeDocument/2006/relationships/hyperlink" Target="https://xn--80adsebbbcdjwbb7ak.xn--80aaccp4ajwpkgbl4lpb.xn--p1ai/news/novosti-regiona/v-proletarskom-rayone-tveri-po-programme-podderzhki-mestnykh-initsiativ-obustroyat-novuyu-detskuyu-i/" TargetMode="External"/><Relationship Id="rId87" Type="http://schemas.openxmlformats.org/officeDocument/2006/relationships/hyperlink" Target="https://xn--b1afbmcjbrdg5afn.xn--80aaccp4ajwpkgbl4lpb.xn--p1ai/news/novosti-regiona/v-proletarskom-rayone-tveri-po-programme-podderzhki-mestnykh-initsiativ-obustroyat-novuyu-detskuyu-i/" TargetMode="External"/><Relationship Id="rId110" Type="http://schemas.openxmlformats.org/officeDocument/2006/relationships/hyperlink" Target="https://tvtver.ru/news/v-proletarskom-rajone-tveri-poyavitsya-novaya-detskaya-ploshhadka/" TargetMode="External"/><Relationship Id="rId115" Type="http://schemas.openxmlformats.org/officeDocument/2006/relationships/hyperlink" Target="https://panoramapro.ru/v-selskoj-shkole-zubcovskogo-rajona-kapitalno-otremontirujut-krovlju/" TargetMode="External"/><Relationship Id="rId131" Type="http://schemas.openxmlformats.org/officeDocument/2006/relationships/hyperlink" Target="https://xn--b1aaibidbbdn6bkolfhr9u.xn--80aaccp4ajwpkgbl4lpb.xn--p1ai/news/novosti-regiona/v-2022-godu-po-obrashcheniyu-zhiteley-k-gubernatoru-igoryu-rudene-gazifitsiruyut-ulitsu-agrarnaya-v-/" TargetMode="External"/><Relationship Id="rId136" Type="http://schemas.openxmlformats.org/officeDocument/2006/relationships/hyperlink" Target="https://xn--80adnee0afc6kza.xn--80aaccp4ajwpkgbl4lpb.xn--p1ai/news/novosti-regiona/v-2022-godu-po-obrashcheniyu-zhiteley-k-gubernatoru-igoryu-rudene-gazifitsiruyut-ulitsu-agrarnaya-v-/" TargetMode="External"/><Relationship Id="rId157" Type="http://schemas.openxmlformats.org/officeDocument/2006/relationships/hyperlink" Target="http://udomelskaya-gazeta.ru/news/media/2022/3/25/gubernator-igor-rudenya-pozdravil-rabotnikov-i-veteranov-otrasli-kulturyi-verhnevolzhya-s/" TargetMode="External"/><Relationship Id="rId178" Type="http://schemas.openxmlformats.org/officeDocument/2006/relationships/hyperlink" Target="https://xn--80aaaggh4d0a.xn--80aaccp4ajwpkgbl4lpb.xn--p1ai/news/novosti-regiona/igor-rudenya-pozdravil-so-stoletiem-uchastnitsu-velikoy-otechestvennoy-voyny-annu-konstantinovnu-pod/" TargetMode="External"/><Relationship Id="rId301" Type="http://schemas.openxmlformats.org/officeDocument/2006/relationships/fontTable" Target="fontTable.xml"/><Relationship Id="rId61" Type="http://schemas.openxmlformats.org/officeDocument/2006/relationships/hyperlink" Target="https://panoramapro.ru/v-pravitelstve-tverskoj-oblasti-projdet-soveshhanie-komiteta-gosudarstvennoj-dumy-rf-po-molodjozhnoj-politike/" TargetMode="External"/><Relationship Id="rId82" Type="http://schemas.openxmlformats.org/officeDocument/2006/relationships/hyperlink" Target="https://xn--b1aaibidbbdn6bkolfhr9u.xn--80aaccp4ajwpkgbl4lpb.xn--p1ai/news/novosti-regiona/v-proletarskom-rayone-tveri-po-programme-podderzhki-mestnykh-initsiativ-obustroyat-novuyu-detskuyu-i/" TargetMode="External"/><Relationship Id="rId152" Type="http://schemas.openxmlformats.org/officeDocument/2006/relationships/hyperlink" Target="https://www.tver.kp.ru/online/news/4679756/" TargetMode="External"/><Relationship Id="rId173" Type="http://schemas.openxmlformats.org/officeDocument/2006/relationships/hyperlink" Target="https://&#1085;&#1072;&#1096;&#1072;&#1078;&#1080;&#1079;&#1085;&#1100;.&#1090;&#1074;&#1077;&#1088;&#1089;&#1082;&#1072;&#1103;&#1086;&#1073;&#1083;&#1072;&#1089;&#1090;&#1100;.&#1088;&#1092;/news/novosti-regiona/igor-rudenya-pozdravil-so-stoletiem-uchastnitsu-velikoy-otechestvennoy-voyny-annu-konstantinovnu-pod/" TargetMode="External"/><Relationship Id="rId194" Type="http://schemas.openxmlformats.org/officeDocument/2006/relationships/hyperlink" Target="http://tver-news.net/society/2022/03/25/86029.html" TargetMode="External"/><Relationship Id="rId199" Type="http://schemas.openxmlformats.org/officeDocument/2006/relationships/hyperlink" Target="https://xn----ctbbkcp3ddjc7i.xn--p1ai/dailynews/uchastnikami-festivalya-konkursa-detskogo-i-yunosheskogo-kino-molodym-dorogu-stanut-28-avtorov-i-vid/" TargetMode="External"/><Relationship Id="rId203" Type="http://schemas.openxmlformats.org/officeDocument/2006/relationships/hyperlink" Target="http://konzarya.ru/node/19746" TargetMode="External"/><Relationship Id="rId208" Type="http://schemas.openxmlformats.org/officeDocument/2006/relationships/hyperlink" Target="https://&#1073;&#1077;&#1083;&#1100;&#1089;&#1082;&#1072;&#1103;&#1087;&#1088;&#1072;&#1074;&#1076;&#1072;.&#1090;&#1074;&#1077;&#1088;&#1089;&#1082;&#1072;&#1103;&#1086;&#1073;&#1083;&#1072;&#1089;&#1090;&#1100;.&#1088;&#1092;/news/novosti-regiona/gubernator-igor-rudenya-provel-rabochuyu-vstrechu-po-voprosam-stroitelstva-spaso-preobrazhenskogo-so/" TargetMode="External"/><Relationship Id="rId229" Type="http://schemas.openxmlformats.org/officeDocument/2006/relationships/hyperlink" Target="http://tver-news.net/society/2022/03/25/86073.html" TargetMode="External"/><Relationship Id="rId19" Type="http://schemas.openxmlformats.org/officeDocument/2006/relationships/hyperlink" Target="https://xn--b1aaibidbbdn6bkolfhr9u.xn--80aaccp4ajwpkgbl4lpb.xn--p1ai/news/novosti-regiona/gubernator-igor-rudenya-prinyal-uchastie-v-vyezdnom-soveshchanii-komiteta-gosdumy-rf-po-molodyezhnoy/" TargetMode="External"/><Relationship Id="rId224" Type="http://schemas.openxmlformats.org/officeDocument/2006/relationships/hyperlink" Target="https://vedtver.ru/news/society/v-tveri-obsudili-stroitelstvo-spaso-preobrazhenskogo-sobora-2/" TargetMode="External"/><Relationship Id="rId240" Type="http://schemas.openxmlformats.org/officeDocument/2006/relationships/hyperlink" Target="https://xn--80aaaggh4d0a.xn--80aaccp4ajwpkgbl4lpb.xn--p1ai/news/novosti-regiona/shkolnikov-i-studentov-verkhnevolzhya-priglashayut-k-uchastiyu-v-vo-vserossiyskom-konkurse-bez-sroka/" TargetMode="External"/><Relationship Id="rId245" Type="http://schemas.openxmlformats.org/officeDocument/2006/relationships/hyperlink" Target="https://r-zemlya.ru/guberniya/shkolnikov-i-studentov-verxnevolzhya-priglashayut-k-uchastiyu-v-vo-vserossijskom-konkurse-bez-sroka-davnosti.html" TargetMode="External"/><Relationship Id="rId261" Type="http://schemas.openxmlformats.org/officeDocument/2006/relationships/hyperlink" Target="https://xn--80aaaggh4d0a.xn--80aaccp4ajwpkgbl4lpb.xn--p1ai/news/novosti-regiona/za-pervye-tri-nedeli-raboty-transport-verkhnevolzhya-perevez-bolee-94-tysyachi-passazhirov-v-konakov/" TargetMode="External"/><Relationship Id="rId266" Type="http://schemas.openxmlformats.org/officeDocument/2006/relationships/hyperlink" Target="https://xn--b1aeca2ch.xn--80aaccp4ajwpkgbl4lpb.xn--p1ai/news/novosti-regiona/za-pervye-tri-nedeli-raboty-transport-verkhnevolzhya-perevez-bolee-94-tysyachi-passazhirov-v-konakov/" TargetMode="External"/><Relationship Id="rId287" Type="http://schemas.openxmlformats.org/officeDocument/2006/relationships/hyperlink" Target="https://xn--80aeambocfgbf8ag0asfr.xn--80aaccp4ajwpkgbl4lpb.xn--p1ai/news/novosti-regiona/yunye-talanty-iz-munitsipalitetov-tverskoy-oblasti-prinyali-uchastie-v-obrazovatelnoy-programme-tsen/" TargetMode="External"/><Relationship Id="rId14" Type="http://schemas.openxmlformats.org/officeDocument/2006/relationships/hyperlink" Target="https://&#1084;&#1086;&#1083;&#1086;&#1082;&#1086;&#1074;&#1089;&#1082;&#1080;&#1081;&#1082;&#1088;&#1072;&#1081;.&#1090;&#1074;&#1077;&#1088;&#1089;&#1082;&#1072;&#1103;&#1086;&#1073;&#1083;&#1072;&#1089;&#1090;&#1100;.&#1088;&#1092;/news/novosti-regiona/gubernator-igor-rudenya-prinyal-uchastie-v-vyezdnom-soveshchanii-komiteta-gosdumy-rf-po-molodyezhnoy/" TargetMode="External"/><Relationship Id="rId30" Type="http://schemas.openxmlformats.org/officeDocument/2006/relationships/hyperlink" Target="https://xn--b1aeca2ch.xn--80aaccp4ajwpkgbl4lpb.xn--p1ai/news/novosti-regiona/v-pravitelstve-tverskoy-oblasti-proydet-vyezdnoe-soveshchanie-komiteta-gosudarstvennoy-dumy-rf-po-mo/" TargetMode="External"/><Relationship Id="rId35" Type="http://schemas.openxmlformats.org/officeDocument/2006/relationships/hyperlink" Target="https://xn--80aaafacod0cjtobqp6g1a7c4e.xn--80aaccp4ajwpkgbl4lpb.xn--p1ai/news/novosti-regiona/v-pravitelstve-tverskoy-oblasti-proydet-vyezdnoe-soveshchanie-komiteta-gosudarstvennoy-dumy-rf-po-mo/" TargetMode="External"/><Relationship Id="rId56" Type="http://schemas.openxmlformats.org/officeDocument/2006/relationships/hyperlink" Target="https://glavny.tv/last-news/tver/v-tverskoy-oblasti-proydet-vyezdnoe-soveschanie-komiteta-gosdumy-rf-po-molodezhnoy-politike/" TargetMode="External"/><Relationship Id="rId77" Type="http://schemas.openxmlformats.org/officeDocument/2006/relationships/hyperlink" Target="https://leninskoeznamya.tverreg.ru/news/novosti-regiona/v-selskoy-shkole-zubtsovskogo-rayona-kapitalno-otremontiruyut-krovlyu/" TargetMode="External"/><Relationship Id="rId100" Type="http://schemas.openxmlformats.org/officeDocument/2006/relationships/hyperlink" Target="https://xn-----6kcalbbrfn0iijf7msb.xn--p1ai/news/obshchestvo/igor-rudenya-pomog-lyudyam-reshit-lokalnye-problemy-s-gazifikatsiey-i-ppmi/" TargetMode="External"/><Relationship Id="rId105" Type="http://schemas.openxmlformats.org/officeDocument/2006/relationships/hyperlink" Target="https://toptver.ru/lenta/v-selskoj-shkole-zubcovskogo-rajona-kapitalno-otremontirujut-krovlju/" TargetMode="External"/><Relationship Id="rId126" Type="http://schemas.openxmlformats.org/officeDocument/2006/relationships/hyperlink" Target="https://&#1085;&#1072;&#1096;&#1072;&#1078;&#1080;&#1079;&#1085;&#1100;.&#1090;&#1074;&#1077;&#1088;&#1089;&#1082;&#1072;&#1103;&#1086;&#1073;&#1083;&#1072;&#1089;&#1090;&#1100;.&#1088;&#1092;/news/novosti-regiona/v-2022-godu-po-obrashcheniyu-zhiteley-k-gubernatoru-igoryu-rudene-gazifitsiruyut-ulitsu-agrarnaya-v-/" TargetMode="External"/><Relationship Id="rId147" Type="http://schemas.openxmlformats.org/officeDocument/2006/relationships/hyperlink" Target="http://bzgazeta.ru/novosti/gubernator-igor-rudenya-pozdravil-rabotnikov-i-veteranov-otrasli-kultury-verxnevolzhya-s-professionalnym-prazdnikom-2.html" TargetMode="External"/><Relationship Id="rId168" Type="http://schemas.openxmlformats.org/officeDocument/2006/relationships/hyperlink" Target="https://tverigrad.ru/publication/vekovoj-jubilej-otmechaet-veteran-velikoj-otechestvennoj-vojny-anna-podgorbunskaja/" TargetMode="External"/><Relationship Id="rId282" Type="http://schemas.openxmlformats.org/officeDocument/2006/relationships/hyperlink" Target="https://xn--80abdrbegn5ad8au4b7fub.xn--80aaccp4ajwpkgbl4lpb.xn--p1ai/news/novosti-regiona/yunye-talanty-iz-munitsipalitetov-tverskoy-oblasti-prinyali-uchastie-v-obrazovatelnoy-programme-tsen/" TargetMode="External"/><Relationship Id="rId8" Type="http://schemas.openxmlformats.org/officeDocument/2006/relationships/image" Target="media/image1.gif"/><Relationship Id="rId51" Type="http://schemas.openxmlformats.org/officeDocument/2006/relationships/hyperlink" Target="http://tver-news.net/society/2022/03/25/86064.html" TargetMode="External"/><Relationship Id="rId72" Type="http://schemas.openxmlformats.org/officeDocument/2006/relationships/hyperlink" Target="https://xn--80aeaggbsdn1am6affp.xn--80aaccp4ajwpkgbl4lpb.xn--p1ai/news/novosti-regiona/v-proletarskom-rayone-tveri-po-programme-podderzhki-mestnykh-initsiativ-obustroyat-novuyu-detskuyu-i/" TargetMode="External"/><Relationship Id="rId93" Type="http://schemas.openxmlformats.org/officeDocument/2006/relationships/hyperlink" Target="https://xn--80aaaggh4d0a.xn--80aaccp4ajwpkgbl4lpb.xn--p1ai/news/novosti-regiona/v-proletarskom-rayone-tveri-po-programme-podderzhki-mestnykh-initsiativ-obustroyat-novuyu-detskuyu-i/" TargetMode="External"/><Relationship Id="rId98" Type="http://schemas.openxmlformats.org/officeDocument/2006/relationships/hyperlink" Target="https://glavny.tv/last-news/tver/v-selskoy-shkole-zubtsovskogo-rayona-tverskoy-oblasti-kapitalno-otremontiruyut-krovlyu/" TargetMode="External"/><Relationship Id="rId121" Type="http://schemas.openxmlformats.org/officeDocument/2006/relationships/hyperlink" Target="http://tver-news.net/other/2022/03/25/86038.html" TargetMode="External"/><Relationship Id="rId142" Type="http://schemas.openxmlformats.org/officeDocument/2006/relationships/hyperlink" Target="https://xn----ctbbkcp3ddjc7i.xn--p1ai/dailynews/v-2022-godu-gazifitsiruyut-ulitsu-agrarnaya-v-rzheve/" TargetMode="External"/><Relationship Id="rId163" Type="http://schemas.openxmlformats.org/officeDocument/2006/relationships/hyperlink" Target="https://tvtver.ru/news/igor-rudenya-pozdravil-rabotnikov-kultury-s-professionalnym-prazdnikom/" TargetMode="External"/><Relationship Id="rId184" Type="http://schemas.openxmlformats.org/officeDocument/2006/relationships/hyperlink" Target="http://konzarya.ru/node/19770" TargetMode="External"/><Relationship Id="rId189" Type="http://schemas.openxmlformats.org/officeDocument/2006/relationships/hyperlink" Target="https://tverlife.ru/regional/gubernator-pozdravil-so-stoletiem-uchastnicu-velikoj-otechestvennoj-vojny-annu-konstantinovnu-podgorbunskuju/" TargetMode="External"/><Relationship Id="rId219" Type="http://schemas.openxmlformats.org/officeDocument/2006/relationships/hyperlink" Target="https://xn--80adnee0afc6kza.xn--80aaccp4ajwpkgbl4lpb.xn--p1ai/news/novosti-regiona/gubernator-igor-rudenya-provel-rabochuyu-vstrechu-po-voprosam-stroitelstva-spaso-preobrazhenskogo-so/" TargetMode="External"/><Relationship Id="rId3" Type="http://schemas.openxmlformats.org/officeDocument/2006/relationships/styles" Target="styles.xml"/><Relationship Id="rId214" Type="http://schemas.openxmlformats.org/officeDocument/2006/relationships/hyperlink" Target="https://xn--80aaggfbbvdpkuqnmvfs6p.xn--80aaccp4ajwpkgbl4lpb.xn--p1ai/news/novosti-regiona/gubernator-igor-rudenya-provel-rabochuyu-vstrechu-po-voprosam-stroitelstva-spaso-preobrazhenskogo-so/" TargetMode="External"/><Relationship Id="rId230" Type="http://schemas.openxmlformats.org/officeDocument/2006/relationships/hyperlink" Target="https://tvtver.ru/news/shkolnikov-i-studentov-tverskoj-oblasti-priglashayut-k-uchastiyu-vo-vserossijskom-konkurse/" TargetMode="External"/><Relationship Id="rId235" Type="http://schemas.openxmlformats.org/officeDocument/2006/relationships/hyperlink" Target="https://xn--80atgafdsv.xn--80aaccp4ajwpkgbl4lpb.xn--p1ai/news/novosti-regiona/shkolnikov-i-studentov-verkhnevolzhya-priglashayut-k-uchastiyu-v-vo-vserossiyskom-konkurse-bez-sroka/" TargetMode="External"/><Relationship Id="rId251" Type="http://schemas.openxmlformats.org/officeDocument/2006/relationships/hyperlink" Target="http://tver-news.net/society/2022/03/25/86021.html" TargetMode="External"/><Relationship Id="rId256" Type="http://schemas.openxmlformats.org/officeDocument/2006/relationships/hyperlink" Target="https://xn--80abdrbegn5ad8au4b7fub.xn--80aaccp4ajwpkgbl4lpb.xn--p1ai/news/novosti-regiona/za-pervye-tri-nedeli-raboty-transport-verkhnevolzhya-perevez-bolee-94-tysyachi-passazhirov-v-konakov/" TargetMode="External"/><Relationship Id="rId277" Type="http://schemas.openxmlformats.org/officeDocument/2006/relationships/hyperlink" Target="http://tver-news.net/other/2022/03/25/85994.html" TargetMode="External"/><Relationship Id="rId298" Type="http://schemas.openxmlformats.org/officeDocument/2006/relationships/footer" Target="footer1.xml"/><Relationship Id="rId25" Type="http://schemas.openxmlformats.org/officeDocument/2006/relationships/hyperlink" Target="https://xn--80atgafdsv.xn--80aaccp4ajwpkgbl4lpb.xn--p1ai/news/novosti-regiona/gubernator-igor-rudenya-prinyal-uchastie-v-vyezdnom-soveshchanii-komiteta-gosdumy-rf-po-molodyezhnoy/" TargetMode="External"/><Relationship Id="rId46" Type="http://schemas.openxmlformats.org/officeDocument/2006/relationships/hyperlink" Target="http://st-vestnik.ru/mestnoe-vremya/gubernator-igor-rudenya-prinyal-uchastie-v-vyezdnom-soveshhanii-komiteta-gosdumy-rf-po-molodyozhnoj-politike-kotoroe-proshlo-v-tveri.html" TargetMode="External"/><Relationship Id="rId67" Type="http://schemas.openxmlformats.org/officeDocument/2006/relationships/hyperlink" Target="https://&#1073;&#1077;&#1083;&#1100;&#1089;&#1082;&#1072;&#1103;&#1087;&#1088;&#1072;&#1074;&#1076;&#1072;.&#1090;&#1074;&#1077;&#1088;&#1089;&#1082;&#1072;&#1103;&#1086;&#1073;&#1083;&#1072;&#1089;&#1090;&#1100;.&#1088;&#1092;/news/novosti-regiona/v-proletarskom-rayone-tveri-po-programme-podderzhki-mestnykh-initsiativ-obustroyat-novuyu-detskuyu-i/" TargetMode="External"/><Relationship Id="rId116" Type="http://schemas.openxmlformats.org/officeDocument/2006/relationships/hyperlink" Target="https://tverlife.ru/regional/v-proletarskom-rajone-tveri-obustrojat-novuju-detskuju-igrovuju-ploshhadku/" TargetMode="External"/><Relationship Id="rId137" Type="http://schemas.openxmlformats.org/officeDocument/2006/relationships/hyperlink" Target="https://glavny.tv/last-news/tver/v-2022-godu-po-obrascheniyu-zhiteley-k-gubernatoru-igoryu-rudene-gazifitsiruyut-ulitsu-agrarnaya-v-rzheve/" TargetMode="External"/><Relationship Id="rId158" Type="http://schemas.openxmlformats.org/officeDocument/2006/relationships/hyperlink" Target="https://xn----ctbbkcp3ddjc7i.xn--p1ai/dailynews/igor-rudenya-pozdravil-rabotnikov-i-veteranov-otrasli-kultury-tverskoy-oblasti-s-professionalnym-pra/" TargetMode="External"/><Relationship Id="rId272" Type="http://schemas.openxmlformats.org/officeDocument/2006/relationships/hyperlink" Target="http://kuvznama.ru/predstaviteli-tverskoj-oblasti-stali-pobediteljami-i-prizerami-mezhdunarodnogo-proekta-shkolnyj-patent.html" TargetMode="External"/><Relationship Id="rId293" Type="http://schemas.openxmlformats.org/officeDocument/2006/relationships/hyperlink" Target="https://xn--80adnee0afc6kza.xn--80aaccp4ajwpkgbl4lpb.xn--p1ai/news/novosti-regiona/yunye-talanty-iz-munitsipalitetov-tverskoy-oblasti-prinyali-uchastie-v-obrazovatelnoy-programme-tsen/" TargetMode="External"/><Relationship Id="rId302" Type="http://schemas.openxmlformats.org/officeDocument/2006/relationships/theme" Target="theme/theme1.xml"/><Relationship Id="rId20" Type="http://schemas.openxmlformats.org/officeDocument/2006/relationships/hyperlink" Target="https://xn--80aeambocfgbf8ag0asfr.xn--80aaccp4ajwpkgbl4lpb.xn--p1ai/news/novosti-regiona/gubernator-igor-rudenya-prinyal-uchastie-v-vyezdnom-soveshchanii-komiteta-gosdumy-rf-po-molodyezhnoy/" TargetMode="External"/><Relationship Id="rId41" Type="http://schemas.openxmlformats.org/officeDocument/2006/relationships/hyperlink" Target="https://www.karavantver.ru/v-tveri-proshlo-soveshhanie-komiteta-gosdumy-rf-po-molodezhnoj-politike/" TargetMode="External"/><Relationship Id="rId62" Type="http://schemas.openxmlformats.org/officeDocument/2006/relationships/hyperlink" Target="https://vedtver.ru/news/politics/v-pravitelstve-tverskoj-oblasti-projdet-soveshhanie-komiteta-gosdumy-rf-po-molodjozhnoj-politike/" TargetMode="External"/><Relationship Id="rId83" Type="http://schemas.openxmlformats.org/officeDocument/2006/relationships/hyperlink" Target="https://xn--80aeambocfgbf8ag0asfr.xn--80aaccp4ajwpkgbl4lpb.xn--p1ai/news/novosti-regiona/v-proletarskom-rayone-tveri-po-programme-podderzhki-mestnykh-initsiativ-obustroyat-novuyu-detskuyu-i/" TargetMode="External"/><Relationship Id="rId88" Type="http://schemas.openxmlformats.org/officeDocument/2006/relationships/hyperlink" Target="https://xn--b1afbmcjbrdg5afn.xn--80aaccp4ajwpkgbl4lpb.xn--p1ai/news/novosti-regiona/v-selskoy-shkole-zubtsovskogo-rayona-kapitalno-otremontiruyut-krovlyu/" TargetMode="External"/><Relationship Id="rId111" Type="http://schemas.openxmlformats.org/officeDocument/2006/relationships/hyperlink" Target="https://vedtver.ru/news/society/ppmi-v-tveri-v-proletarskom-rajone-obustrojat-novuju-detskuju-igrovuju-ploshhadku/" TargetMode="External"/><Relationship Id="rId132" Type="http://schemas.openxmlformats.org/officeDocument/2006/relationships/hyperlink" Target="https://xn--80aeambocfgbf8ag0asfr.xn--80aaccp4ajwpkgbl4lpb.xn--p1ai/news/novosti-regiona/v-2022-godu-po-obrashcheniyu-zhiteley-k-gubernatoru-igoryu-rudene-gazifitsiruyut-ulitsu-agrarnaya-v-/" TargetMode="External"/><Relationship Id="rId153" Type="http://schemas.openxmlformats.org/officeDocument/2006/relationships/hyperlink" Target="http://seliger-news.ru/kultura/25-&#1084;&#1072;&#1088;&#1090;&#1072;-&#1076;&#1077;&#1085;&#1100;-&#1088;&#1072;&#1073;&#1086;&#1090;&#1085;&#1080;&#1082;&#1086;&#1074;-&#1082;&#1091;&#1083;&#1100;&#1090;&#1091;&#1088;&#1099;/" TargetMode="External"/><Relationship Id="rId174" Type="http://schemas.openxmlformats.org/officeDocument/2006/relationships/hyperlink" Target="https://xn--b1aeca2ch.xn--80aaccp4ajwpkgbl4lpb.xn--p1ai/news/novosti-regiona/igor-rudenya-pozdravil-so-stoletiem-uchastnitsu-velikoy-otechestvennoy-voyny-annu-konstantinovnu-pod/" TargetMode="External"/><Relationship Id="rId179" Type="http://schemas.openxmlformats.org/officeDocument/2006/relationships/hyperlink" Target="https://xn--b1aaibidbbdn6bkolfhr9u.xn--80aaccp4ajwpkgbl4lpb.xn--p1ai/news/novosti-regiona/igor-rudenya-pozdravil-so-stoletiem-uchastnitsu-velikoy-otechestvennoy-voyny-annu-konstantinovnu-pod/" TargetMode="External"/><Relationship Id="rId195" Type="http://schemas.openxmlformats.org/officeDocument/2006/relationships/hyperlink" Target="https://tvtver.ru/news/v-tveri-projdet-festival-konkurs-detskogo-i-yunosheskogo-kino/" TargetMode="External"/><Relationship Id="rId209" Type="http://schemas.openxmlformats.org/officeDocument/2006/relationships/hyperlink" Target="https://xn--80abdrbegn5ad8au4b7fub.xn--80aaccp4ajwpkgbl4lpb.xn--p1ai/news/novosti-regiona/gubernator-igor-rudenya-provel-rabochuyu-vstrechu-po-voprosam-stroitelstva-spaso-preobrazhenskogo-so/" TargetMode="External"/><Relationship Id="rId190" Type="http://schemas.openxmlformats.org/officeDocument/2006/relationships/hyperlink" Target="https://tver.mk.ru/social/2022/03/25/v-tverskoy-oblasti-100-let-ispolnilos-uchastnice-velikoy-otechestvennoy-voyny.html" TargetMode="External"/><Relationship Id="rId204" Type="http://schemas.openxmlformats.org/officeDocument/2006/relationships/hyperlink" Target="https://vedtver.ru/news/culture/28-avtorov-i-videostudij-iz-tverskoj-oblasti-stanut-uchastnikami-festivalja-konkursa-molodym-dorogu/" TargetMode="External"/><Relationship Id="rId220" Type="http://schemas.openxmlformats.org/officeDocument/2006/relationships/hyperlink" Target="https://leninskoeznamya.tverreg.ru/news/novosti-regiona/gubernator-igor-rudenya-provel-rabochuyu-vstrechu-po-voprosam-stroitelstva-spaso-preobrazhenskogo-so/" TargetMode="External"/><Relationship Id="rId225" Type="http://schemas.openxmlformats.org/officeDocument/2006/relationships/hyperlink" Target="https://xn----ctbbkcp3ddjc7i.xn--p1ai/dailynews/stroitelstvo-spaso-preobrazhenskogo-sobora-obsudili-v-tveri-/" TargetMode="External"/><Relationship Id="rId241" Type="http://schemas.openxmlformats.org/officeDocument/2006/relationships/hyperlink" Target="https://xn--80aaafacod0cjtobqp6g1a7c4e.xn--80aaccp4ajwpkgbl4lpb.xn--p1ai/news/novosti-regiona/shkolnikov-i-studentov-verkhnevolzhya-priglashayut-k-uchastiyu-v-vo-vserossiyskom-konkurse-bez-sroka/" TargetMode="External"/><Relationship Id="rId246" Type="http://schemas.openxmlformats.org/officeDocument/2006/relationships/hyperlink" Target="http://kuvznama.ru/shkolnikov-i-studentov-verhnevolzhja-priglashajut-k-uchastiju-v-vo-vserossijskom-konkurse-bez-sroka-davnosti.html" TargetMode="External"/><Relationship Id="rId267" Type="http://schemas.openxmlformats.org/officeDocument/2006/relationships/hyperlink" Target="https://xn--80atgafdsv.xn--80aaccp4ajwpkgbl4lpb.xn--p1ai/news/novosti-regiona/za-pervye-tri-nedeli-raboty-transport-verkhnevolzhya-perevez-bolee-94-tysyachi-passazhirov-v-konakov/" TargetMode="External"/><Relationship Id="rId288" Type="http://schemas.openxmlformats.org/officeDocument/2006/relationships/hyperlink" Target="https://xn--80aaggfbbvdpkuqnmvfs6p.xn--80aaccp4ajwpkgbl4lpb.xn--p1ai/news/novosti-regiona/yunye-talanty-iz-munitsipalitetov-tverskoy-oblasti-prinyali-uchastie-v-obrazovatelnoy-programme-tsen/" TargetMode="External"/><Relationship Id="rId15" Type="http://schemas.openxmlformats.org/officeDocument/2006/relationships/hyperlink" Target="https://&#1073;&#1077;&#1083;&#1100;&#1089;&#1082;&#1072;&#1103;&#1087;&#1088;&#1072;&#1074;&#1076;&#1072;.&#1090;&#1074;&#1077;&#1088;&#1089;&#1082;&#1072;&#1103;&#1086;&#1073;&#1083;&#1072;&#1089;&#1090;&#1100;.&#1088;&#1092;/news/novosti-regiona/gubernator-igor-rudenya-prinyal-uchastie-v-vyezdnom-soveshchanii-komiteta-gosdumy-rf-po-molodyezhnoy/" TargetMode="External"/><Relationship Id="rId36" Type="http://schemas.openxmlformats.org/officeDocument/2006/relationships/hyperlink" Target="https://xn--80aaaggh4d0a.xn--80aaccp4ajwpkgbl4lpb.xn--p1ai/news/novosti-regiona/v-pravitelstve-tverskoy-oblasti-proydet-vyezdnoe-soveshchanie-komiteta-gosudarstvennoy-dumy-rf-po-mo/" TargetMode="External"/><Relationship Id="rId57" Type="http://schemas.openxmlformats.org/officeDocument/2006/relationships/hyperlink" Target="https://tverlife.ru/regional/v-pravitelstve-regiona-projdet-vyezdnoe-soveshhanie-komiteta-gosudarstvennoj-dumy-rf-po-molodjozhnoj-politike/" TargetMode="External"/><Relationship Id="rId106" Type="http://schemas.openxmlformats.org/officeDocument/2006/relationships/hyperlink" Target="https://ks-region69.com/news/144884-v-proletarskom-rajone-tveri-obustrojat-novuju-detskuju-ploshhadku" TargetMode="External"/><Relationship Id="rId127" Type="http://schemas.openxmlformats.org/officeDocument/2006/relationships/hyperlink" Target="https://xn--b1aeca2ch.xn--80aaccp4ajwpkgbl4lpb.xn--p1ai/news/novosti-regiona/v-2022-godu-po-obrashcheniyu-zhiteley-k-gubernatoru-igoryu-rudene-gazifitsiruyut-ulitsu-agrarnaya-v-/" TargetMode="External"/><Relationship Id="rId262" Type="http://schemas.openxmlformats.org/officeDocument/2006/relationships/hyperlink" Target="https://xn--80aeambocfgbf8ag0asfr.xn--80aaccp4ajwpkgbl4lpb.xn--p1ai/news/novosti-regiona/za-pervye-tri-nedeli-raboty-transport-verkhnevolzhya-perevez-bolee-94-tysyachi-passazhirov-v-konakov/" TargetMode="External"/><Relationship Id="rId283" Type="http://schemas.openxmlformats.org/officeDocument/2006/relationships/hyperlink" Target="https://xn--80aeaggbsdn1am6affp.xn--80aaccp4ajwpkgbl4lpb.xn--p1ai/news/novosti-regiona/yunye-talanty-iz-munitsipalitetov-tverskoy-oblasti-prinyali-uchastie-v-obrazovatelnoy-programme-tsen/" TargetMode="External"/><Relationship Id="rId10" Type="http://schemas.openxmlformats.org/officeDocument/2006/relationships/chart" Target="charts/chart2.xml"/><Relationship Id="rId31" Type="http://schemas.openxmlformats.org/officeDocument/2006/relationships/hyperlink" Target="https://xn--80aaaggh4d0a.xn--80aaccp4ajwpkgbl4lpb.xn--p1ai/news/novosti-regiona/gubernator-igor-rudenya-prinyal-uchastie-v-vyezdnom-soveshchanii-komiteta-gosdumy-rf-po-molodyezhnoy/" TargetMode="External"/><Relationship Id="rId52" Type="http://schemas.openxmlformats.org/officeDocument/2006/relationships/hyperlink" Target="http://tver-news.net/politics/2022/03/25/86062.html" TargetMode="External"/><Relationship Id="rId73" Type="http://schemas.openxmlformats.org/officeDocument/2006/relationships/hyperlink" Target="https://xn--b1aeca2ch.xn--80aaccp4ajwpkgbl4lpb.xn--p1ai/news/novosti-regiona/v-selskoy-shkole-zubtsovskogo-rayona-kapitalno-otremontiruyut-krovlyu/" TargetMode="External"/><Relationship Id="rId78" Type="http://schemas.openxmlformats.org/officeDocument/2006/relationships/hyperlink" Target="https://leninskoeznamya.tverreg.ru/news/novosti-regiona/v-proletarskom-rayone-tveri-po-programme-podderzhki-mestnykh-initsiativ-obustroyat-novuyu-detskuyu-i/" TargetMode="External"/><Relationship Id="rId94" Type="http://schemas.openxmlformats.org/officeDocument/2006/relationships/hyperlink" Target="https://xn--80aaaggh4d0a.xn--80aaccp4ajwpkgbl4lpb.xn--p1ai/news/novosti-regiona/v-selskoy-shkole-zubtsovskogo-rayona-kapitalno-otremontiruyut-krovlyu/" TargetMode="External"/><Relationship Id="rId99" Type="http://schemas.openxmlformats.org/officeDocument/2006/relationships/hyperlink" Target="https://tver.aif.ru/society/details/v_selskoy_shkole_zubcovskogo_rayona_kapitalno_otremontiruyut_krovlyu" TargetMode="External"/><Relationship Id="rId101" Type="http://schemas.openxmlformats.org/officeDocument/2006/relationships/hyperlink" Target="https://ks-region69.com/news/144903-v-shkole-tverskoj-oblasti-kapitalno-otremontirujut-krovlju" TargetMode="External"/><Relationship Id="rId122" Type="http://schemas.openxmlformats.org/officeDocument/2006/relationships/hyperlink" Target="http://tver-news.net/society/2022/03/25/86024.html" TargetMode="External"/><Relationship Id="rId143" Type="http://schemas.openxmlformats.org/officeDocument/2006/relationships/hyperlink" Target="https://panoramapro.ru/v-2022-godu-gazificirujut-ulicu-agrarnaja-v-rzheve/" TargetMode="External"/><Relationship Id="rId148" Type="http://schemas.openxmlformats.org/officeDocument/2006/relationships/hyperlink" Target="https://tgnews.ru/articles/novosti/pozdravleniya-s-dnem-rabotnika-kultury-25032022" TargetMode="External"/><Relationship Id="rId164" Type="http://schemas.openxmlformats.org/officeDocument/2006/relationships/hyperlink" Target="http://tver-news.net/other/2022/03/25/86011.html" TargetMode="External"/><Relationship Id="rId169" Type="http://schemas.openxmlformats.org/officeDocument/2006/relationships/hyperlink" Target="https://&#1084;&#1086;&#1083;&#1086;&#1082;&#1086;&#1074;&#1089;&#1082;&#1080;&#1081;&#1082;&#1088;&#1072;&#1081;.&#1090;&#1074;&#1077;&#1088;&#1089;&#1082;&#1072;&#1103;&#1086;&#1073;&#1083;&#1072;&#1089;&#1090;&#1100;.&#1088;&#1092;/news/novosti-regiona/igor-rudenya-pozdravil-so-stoletiem-uchastnitsu-velikoy-otechestvennoy-voyny-annu-konstantinovnu-pod/" TargetMode="External"/><Relationship Id="rId185" Type="http://schemas.openxmlformats.org/officeDocument/2006/relationships/hyperlink" Target="http://bzgazeta.ru/novosti/igor-rudenya-pozdravil-so-stoletiem-uchastnicu-velikoj-otechestvennoj-vojny-annu-konstantinovnu-podgorbunskuyu.html"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eambocfgbf8ag0asfr.xn--80aaccp4ajwpkgbl4lpb.xn--p1ai/news/novosti-regiona/igor-rudenya-pozdravil-so-stoletiem-uchastnitsu-velikoy-otechestvennoy-voyny-annu-konstantinovnu-pod/" TargetMode="External"/><Relationship Id="rId210" Type="http://schemas.openxmlformats.org/officeDocument/2006/relationships/hyperlink" Target="https://xn--80aeaggbsdn1am6affp.xn--80aaccp4ajwpkgbl4lpb.xn--p1ai/news/novosti-regiona/gubernator-igor-rudenya-provel-rabochuyu-vstrechu-po-voprosam-stroitelstva-spaso-preobrazhenskogo-so/" TargetMode="External"/><Relationship Id="rId215" Type="http://schemas.openxmlformats.org/officeDocument/2006/relationships/hyperlink" Target="https://xn--b1afbmcjbrdg5afn.xn--80aaccp4ajwpkgbl4lpb.xn--p1ai/news/novosti-regiona/gubernator-igor-rudenya-provel-rabochuyu-vstrechu-po-voprosam-stroitelstva-spaso-preobrazhenskogo-so/" TargetMode="External"/><Relationship Id="rId236" Type="http://schemas.openxmlformats.org/officeDocument/2006/relationships/hyperlink" Target="https://xn--80aeambocfgbf8ag0asfr.xn--80aaccp4ajwpkgbl4lpb.xn--p1ai/news/novosti-regiona/shkolnikov-i-studentov-verkhnevolzhya-priglashayut-k-uchastiyu-v-vo-vserossiyskom-konkurse-bez-sroka/" TargetMode="External"/><Relationship Id="rId257" Type="http://schemas.openxmlformats.org/officeDocument/2006/relationships/hyperlink" Target="https://xn--80aeaggbsdn1am6affp.xn--80aaccp4ajwpkgbl4lpb.xn--p1ai/news/novosti-regiona/za-pervye-tri-nedeli-raboty-transport-verkhnevolzhya-perevez-bolee-94-tysyachi-passazhirov-v-konakov/" TargetMode="External"/><Relationship Id="rId278" Type="http://schemas.openxmlformats.org/officeDocument/2006/relationships/hyperlink" Target="http://konzarya.ru/node/19740" TargetMode="External"/><Relationship Id="rId26" Type="http://schemas.openxmlformats.org/officeDocument/2006/relationships/hyperlink" Target="https://xn--b1aeca2ch.xn--80aaccp4ajwpkgbl4lpb.xn--p1ai/news/novosti-regiona/gubernator-igor-rudenya-prinyal-uchastie-v-vyezdnom-soveshchanii-komiteta-gosdumy-rf-po-molodyezhnoy/" TargetMode="External"/><Relationship Id="rId231" Type="http://schemas.openxmlformats.org/officeDocument/2006/relationships/hyperlink" Target="https://xn--80abdrbegn5ad8au4b7fub.xn--80aaccp4ajwpkgbl4lpb.xn--p1ai/news/novosti-regiona/shkolnikov-i-studentov-verkhnevolzhya-priglashayut-k-uchastiyu-v-vo-vserossiyskom-konkurse-bez-sroka/" TargetMode="External"/><Relationship Id="rId252" Type="http://schemas.openxmlformats.org/officeDocument/2006/relationships/hyperlink" Target="https://www.afanasy.biz/news/society/192796" TargetMode="External"/><Relationship Id="rId273" Type="http://schemas.openxmlformats.org/officeDocument/2006/relationships/hyperlink" Target="https://panoramapro.ru/predstaviteli-tverskoj-oblasti-stali-pobediteljami-i-prizerami-mezhdunarodnogo-proekta-shkolnyj-patent/" TargetMode="External"/><Relationship Id="rId294" Type="http://schemas.openxmlformats.org/officeDocument/2006/relationships/hyperlink" Target="https://leninskoeznamya.tverreg.ru/news/novosti-regiona/yunye-talanty-iz-munitsipalitetov-tverskoy-oblasti-prinyali-uchastie-v-obrazovatelnoy-programme-tsen/" TargetMode="External"/><Relationship Id="rId47" Type="http://schemas.openxmlformats.org/officeDocument/2006/relationships/hyperlink" Target="https://tvernews.ru/news/283130/" TargetMode="External"/><Relationship Id="rId68" Type="http://schemas.openxmlformats.org/officeDocument/2006/relationships/hyperlink" Target="https://&#1073;&#1077;&#1083;&#1100;&#1089;&#1082;&#1072;&#1103;&#1087;&#1088;&#1072;&#1074;&#1076;&#1072;.&#1090;&#1074;&#1077;&#1088;&#1089;&#1082;&#1072;&#1103;&#1086;&#1073;&#1083;&#1072;&#1089;&#1090;&#1100;.&#1088;&#1092;/news/novosti-regiona/v-selskoy-shkole-zubtsovskogo-rayona-kapitalno-otremontiruyut-krovlyu/" TargetMode="External"/><Relationship Id="rId89" Type="http://schemas.openxmlformats.org/officeDocument/2006/relationships/hyperlink" Target="https://xn--80atgafdsv.xn--80aaccp4ajwpkgbl4lpb.xn--p1ai/news/novosti-regiona/v-selskoy-shkole-zubtsovskogo-rayona-kapitalno-otremontiruyut-krovlyu/" TargetMode="External"/><Relationship Id="rId112" Type="http://schemas.openxmlformats.org/officeDocument/2006/relationships/hyperlink" Target="https://xn----ctbbkcp3ddjc7i.xn--p1ai/dailynews/v-selskoy-shkole-zubtsovskogo-rayona-kapitalno-otremontiruyut-krovlyu/" TargetMode="External"/><Relationship Id="rId133" Type="http://schemas.openxmlformats.org/officeDocument/2006/relationships/hyperlink" Target="https://xn--80aaggfbbvdpkuqnmvfs6p.xn--80aaccp4ajwpkgbl4lpb.xn--p1ai/news/novosti-regiona/v-2022-godu-po-obrashcheniyu-zhiteley-k-gubernatoru-igoryu-rudene-gazifitsiruyut-ulitsu-agrarnaya-v-/" TargetMode="External"/><Relationship Id="rId154" Type="http://schemas.openxmlformats.org/officeDocument/2006/relationships/hyperlink" Target="http://konzarya.ru/node/19765" TargetMode="External"/><Relationship Id="rId175" Type="http://schemas.openxmlformats.org/officeDocument/2006/relationships/hyperlink" Target="https://xn--80adnee0afc6kza.xn--80aaccp4ajwpkgbl4lpb.xn--p1ai/news/novosti-regiona/igor-rudenya-pozdravil-so-stoletiem-uchastnitsu-velikoy-otechestvennoy-voyny-annu-konstantinovnu-pod/" TargetMode="External"/><Relationship Id="rId196" Type="http://schemas.openxmlformats.org/officeDocument/2006/relationships/hyperlink" Target="http://kuvznama.ru/uchastnikami-festivalja-konkursa-detskogo-i-junosheskogo-kino-molodym-dorogu-stanut-28-avtorov-i-videostudij-iz-tverskoj-oblasti.html" TargetMode="External"/><Relationship Id="rId200" Type="http://schemas.openxmlformats.org/officeDocument/2006/relationships/hyperlink" Target="https://tverlife.ru/regional/avtory-i-studii-iz-tverskoj-oblasti-primut-uchastie-v-festivale-detskogo-i-junosheskogo-kino-molodym-dorogu/" TargetMode="External"/><Relationship Id="rId16" Type="http://schemas.openxmlformats.org/officeDocument/2006/relationships/hyperlink" Target="https://xn--80abdrbegn5ad8au4b7fub.xn--80aaccp4ajwpkgbl4lpb.xn--p1ai/news/novosti-regiona/v-pravitelstve-tverskoy-oblasti-proydet-vyezdnoe-soveshchanie-komiteta-gosudarstvennoy-dumy-rf-po-mo/" TargetMode="External"/><Relationship Id="rId221" Type="http://schemas.openxmlformats.org/officeDocument/2006/relationships/hyperlink" Target="https://xn--80aaafacod0cjtobqp6g1a7c4e.xn--80aaccp4ajwpkgbl4lpb.xn--p1ai/news/novosti-regiona/gubernator-igor-rudenya-provel-rabochuyu-vstrechu-po-voprosam-stroitelstva-spaso-preobrazhenskogo-so/" TargetMode="External"/><Relationship Id="rId242" Type="http://schemas.openxmlformats.org/officeDocument/2006/relationships/hyperlink" Target="https://infotver.ru/?module=articles&amp;action=view&amp;id=26228" TargetMode="External"/><Relationship Id="rId263" Type="http://schemas.openxmlformats.org/officeDocument/2006/relationships/hyperlink" Target="https://xn--80aaggfbbvdpkuqnmvfs6p.xn--80aaccp4ajwpkgbl4lpb.xn--p1ai/news/novosti-regiona/za-pervye-tri-nedeli-raboty-transport-verkhnevolzhya-perevez-bolee-94-tysyachi-passazhirov-v-konakov/" TargetMode="External"/><Relationship Id="rId284" Type="http://schemas.openxmlformats.org/officeDocument/2006/relationships/hyperlink" Target="https://xn--80aaafacod0cjtobqp6g1a7c4e.xn--80aaccp4ajwpkgbl4lpb.xn--p1ai/news/novosti-regiona/yunye-talanty-iz-munitsipalitetov-tverskoy-oblasti-prinyali-uchastie-v-obrazovatelnoy-programme-tsen/" TargetMode="External"/><Relationship Id="rId37" Type="http://schemas.openxmlformats.org/officeDocument/2006/relationships/hyperlink" Target="https://xn--80atgafdsv.xn--80aaccp4ajwpkgbl4lpb.xn--p1ai/news/novosti-regiona/v-pravitelstve-tverskoy-oblasti-proydet-vyezdnoe-soveshchanie-komiteta-gosudarstvennoy-dumy-rf-po-mo/" TargetMode="External"/><Relationship Id="rId58" Type="http://schemas.openxmlformats.org/officeDocument/2006/relationships/hyperlink" Target="http://st-vestnik.ru/mestnoe-vremya/v-pravitelstve-tverskoj-oblasti-projdyot-vyezdnoe-soveshhanie-komiteta-gosudarstvennoj-dumy-rf-po-molodyozhnoj-politike.html" TargetMode="External"/><Relationship Id="rId79" Type="http://schemas.openxmlformats.org/officeDocument/2006/relationships/hyperlink" Target="https://xn--80aaafacod0cjtobqp6g1a7c4e.xn--80aaccp4ajwpkgbl4lpb.xn--p1ai/news/novosti-regiona/v-proletarskom-rayone-tveri-po-programme-podderzhki-mestnykh-initsiativ-obustroyat-novuyu-detskuyu-i/" TargetMode="External"/><Relationship Id="rId102" Type="http://schemas.openxmlformats.org/officeDocument/2006/relationships/hyperlink" Target="https://www.afanasy.biz/news/science/192777" TargetMode="External"/><Relationship Id="rId123" Type="http://schemas.openxmlformats.org/officeDocument/2006/relationships/hyperlink" Target="https://&#1073;&#1077;&#1083;&#1100;&#1089;&#1082;&#1072;&#1103;&#1087;&#1088;&#1072;&#1074;&#1076;&#1072;.&#1090;&#1074;&#1077;&#1088;&#1089;&#1082;&#1072;&#1103;&#1086;&#1073;&#1083;&#1072;&#1089;&#1090;&#1100;.&#1088;&#1092;/news/novosti-regiona/v-2022-godu-po-obrashcheniyu-zhiteley-k-gubernatoru-igoryu-rudene-gazifitsiruyut-ulitsu-agrarnaya-v-/" TargetMode="External"/><Relationship Id="rId144" Type="http://schemas.openxmlformats.org/officeDocument/2006/relationships/hyperlink" Target="https://tp.tver.ru/v-2022-godu-po-obrashheniju-zhitelej-k-gubernatoru-igorju-rudene-gazificirujut-ulicu-agrarnaja-v-rzheve/" TargetMode="External"/><Relationship Id="rId90" Type="http://schemas.openxmlformats.org/officeDocument/2006/relationships/hyperlink" Target="https://xn--80atgafdsv.xn--80aaccp4ajwpkgbl4lpb.xn--p1ai/news/novosti-regiona/v-proletarskom-rayone-tveri-po-programme-podderzhki-mestnykh-initsiativ-obustroyat-novuyu-detskuyu-i/" TargetMode="External"/><Relationship Id="rId165" Type="http://schemas.openxmlformats.org/officeDocument/2006/relationships/hyperlink" Target="http://udomelskaya-gazeta.ru/news/media/2022/3/25/25-marta-den-rabotnika-kulturyi/" TargetMode="External"/><Relationship Id="rId186" Type="http://schemas.openxmlformats.org/officeDocument/2006/relationships/hyperlink" Target="https://www.tver.kp.ru/online/news/4680439/" TargetMode="External"/><Relationship Id="rId211" Type="http://schemas.openxmlformats.org/officeDocument/2006/relationships/hyperlink" Target="https://xn--b1aaibidbbdn6bkolfhr9u.xn--80aaccp4ajwpkgbl4lpb.xn--p1ai/news/novosti-regiona/gubernator-igor-rudenya-provel-rabochuyu-vstrechu-po-voprosam-stroitelstva-spaso-preobrazhenskogo-so/" TargetMode="External"/><Relationship Id="rId232" Type="http://schemas.openxmlformats.org/officeDocument/2006/relationships/hyperlink" Target="https://xn--80aaggfbbvdpkuqnmvfs6p.xn--80aaccp4ajwpkgbl4lpb.xn--p1ai/news/novosti-regiona/shkolnikov-i-studentov-verkhnevolzhya-priglashayut-k-uchastiyu-v-vo-vserossiyskom-konkurse-bez-sroka/" TargetMode="External"/><Relationship Id="rId253" Type="http://schemas.openxmlformats.org/officeDocument/2006/relationships/hyperlink" Target="https://&#1084;&#1086;&#1083;&#1086;&#1082;&#1086;&#1074;&#1089;&#1082;&#1080;&#1081;&#1082;&#1088;&#1072;&#1081;.&#1090;&#1074;&#1077;&#1088;&#1089;&#1082;&#1072;&#1103;&#1086;&#1073;&#1083;&#1072;&#1089;&#1090;&#1100;.&#1088;&#1092;/news/novosti-regiona/za-pervye-tri-nedeli-raboty-transport-verkhnevolzhya-perevez-bolee-94-tysyachi-passazhirov-v-konakov/" TargetMode="External"/><Relationship Id="rId274" Type="http://schemas.openxmlformats.org/officeDocument/2006/relationships/hyperlink" Target="https://ks-region69.com/news/144856-predstaviteli-tverskoj-oblasti-prizery-shkolnogo-patenta" TargetMode="External"/><Relationship Id="rId295" Type="http://schemas.openxmlformats.org/officeDocument/2006/relationships/hyperlink" Target="https://xn----ctbbkcp3ddjc7i.xn--p1ai/dailynews/yunye-talanty-tverskoy-oblasti-prinyali-uchastie-v-programme-tsentra-orion/" TargetMode="External"/><Relationship Id="rId27" Type="http://schemas.openxmlformats.org/officeDocument/2006/relationships/hyperlink" Target="https://xn--80adnee0afc6kza.xn--80aaccp4ajwpkgbl4lpb.xn--p1ai/news/novosti-regiona/gubernator-igor-rudenya-prinyal-uchastie-v-vyezdnom-soveshchanii-komiteta-gosdumy-rf-po-molodyezhnoy/" TargetMode="External"/><Relationship Id="rId48" Type="http://schemas.openxmlformats.org/officeDocument/2006/relationships/hyperlink" Target="http://nvestnik.ru/2022/03/&#1075;&#1091;&#1073;&#1077;&#1088;&#1085;&#1072;&#1090;&#1086;&#1088;-&#1080;&#1075;&#1086;&#1088;&#1100;-&#1088;&#1091;&#1076;&#1077;&#1085;&#1103;-&#1087;&#1088;&#1080;&#1085;&#1103;&#1083;-&#1091;&#1095;&#1072;&#1089;&#1090;-8/" TargetMode="External"/><Relationship Id="rId69" Type="http://schemas.openxmlformats.org/officeDocument/2006/relationships/hyperlink" Target="https://xn--80abdrbegn5ad8au4b7fub.xn--80aaccp4ajwpkgbl4lpb.xn--p1ai/news/novosti-regiona/v-proletarskom-rayone-tveri-po-programme-podderzhki-mestnykh-initsiativ-obustroyat-novuyu-detskuyu-i/" TargetMode="External"/><Relationship Id="rId113" Type="http://schemas.openxmlformats.org/officeDocument/2006/relationships/hyperlink" Target="https://xn----ctbbkcp3ddjc7i.xn--p1ai/dailynews/v-proletarskom-rayone-tveri-obustroyat-novuyu-detskuyu-ploshchadku/" TargetMode="External"/><Relationship Id="rId134" Type="http://schemas.openxmlformats.org/officeDocument/2006/relationships/hyperlink" Target="https://xn--b1afbmcjbrdg5afn.xn--80aaccp4ajwpkgbl4lpb.xn--p1ai/news/novosti-regiona/v-2022-godu-po-obrashcheniyu-zhiteley-k-gubernatoru-igoryu-rudene-gazifitsiruyut-ulitsu-agrarnaya-v-/" TargetMode="External"/><Relationship Id="rId80" Type="http://schemas.openxmlformats.org/officeDocument/2006/relationships/hyperlink" Target="https://xn--80aaafacod0cjtobqp6g1a7c4e.xn--80aaccp4ajwpkgbl4lpb.xn--p1ai/news/novosti-regiona/v-selskoy-shkole-zubtsovskogo-rayona-kapitalno-otremontiruyut-krovlyu/" TargetMode="External"/><Relationship Id="rId155" Type="http://schemas.openxmlformats.org/officeDocument/2006/relationships/hyperlink" Target="http://konzarya.ru/node/19763" TargetMode="External"/><Relationship Id="rId176" Type="http://schemas.openxmlformats.org/officeDocument/2006/relationships/hyperlink" Target="https://leninskoeznamya.tverreg.ru/news/novosti-regiona/igor-rudenya-pozdravil-so-stoletiem-uchastnitsu-velikoy-otechestvennoy-voyny-annu-konstantinovnu-pod/" TargetMode="External"/><Relationship Id="rId197" Type="http://schemas.openxmlformats.org/officeDocument/2006/relationships/hyperlink" Target="https://glavny.tv/last-news/tver/v-tveri-startuet-festival-konkurs-detskogo-i-yunosheskogo-kino/" TargetMode="External"/><Relationship Id="rId201" Type="http://schemas.openxmlformats.org/officeDocument/2006/relationships/hyperlink" Target="https://r-zemlya.ru/guberniya/uchastnikami-festivalya-konkursa-detskogo-i-yunosheskogo-kino-molodym-dorogu-stanut-28-avtorov-i-videostudij-iz-tverskoj-oblasti.html" TargetMode="External"/><Relationship Id="rId222" Type="http://schemas.openxmlformats.org/officeDocument/2006/relationships/hyperlink" Target="https://toptver.ru/lenta/gubernator-igor-rudenja-obsudil-stroitelstvo-spaso-preobrazhenskogo-sobora-v-tveri/" TargetMode="External"/><Relationship Id="rId243" Type="http://schemas.openxmlformats.org/officeDocument/2006/relationships/hyperlink" Target="http://nvestnik.ru/2022/03/&#1096;&#1082;&#1086;&#1083;&#1100;&#1085;&#1080;&#1082;&#1086;&#1074;-&#1080;-&#1089;&#1090;&#1091;&#1076;&#1077;&#1085;&#1090;&#1086;&#1074;-&#1074;&#1077;&#1088;&#1093;&#1085;&#1077;&#1074;&#1086;&#1083;&#1078;&#1100;&#1103;/" TargetMode="External"/><Relationship Id="rId264" Type="http://schemas.openxmlformats.org/officeDocument/2006/relationships/hyperlink" Target="https://xn--b1afbmcjbrdg5afn.xn--80aaccp4ajwpkgbl4lpb.xn--p1ai/news/novosti-regiona/za-pervye-tri-nedeli-raboty-transport-verkhnevolzhya-perevez-bolee-94-tysyachi-passazhirov-v-konakov/" TargetMode="External"/><Relationship Id="rId285" Type="http://schemas.openxmlformats.org/officeDocument/2006/relationships/hyperlink" Target="https://xn--b1aaibidbbdn6bkolfhr9u.xn--80aaccp4ajwpkgbl4lpb.xn--p1ai/news/novosti-regiona/yunye-talanty-iz-munitsipalitetov-tverskoy-oblasti-prinyali-uchastie-v-obrazovatelnoy-programme-tsen/" TargetMode="External"/><Relationship Id="rId17" Type="http://schemas.openxmlformats.org/officeDocument/2006/relationships/hyperlink" Target="https://xn--80abdrbegn5ad8au4b7fub.xn--80aaccp4ajwpkgbl4lpb.xn--p1ai/news/novosti-regiona/gubernator-igor-rudenya-prinyal-uchastie-v-vyezdnom-soveshchanii-komiteta-gosdumy-rf-po-molodyezhnoy/" TargetMode="External"/><Relationship Id="rId38" Type="http://schemas.openxmlformats.org/officeDocument/2006/relationships/hyperlink" Target="https://xn--b1aaibidbbdn6bkolfhr9u.xn--80aaccp4ajwpkgbl4lpb.xn--p1ai/news/novosti-regiona/v-pravitelstve-tverskoy-oblasti-proydet-vyezdnoe-soveshchanie-komiteta-gosudarstvennoy-dumy-rf-po-mo/" TargetMode="External"/><Relationship Id="rId59" Type="http://schemas.openxmlformats.org/officeDocument/2006/relationships/hyperlink" Target="http://konzarya.ru/node/19768" TargetMode="External"/><Relationship Id="rId103" Type="http://schemas.openxmlformats.org/officeDocument/2006/relationships/hyperlink" Target="https://www.karavantver.ru/v-tverskoj-oblasti-v-selskoj-shkole-otremontirujut-kryshu/" TargetMode="External"/><Relationship Id="rId124" Type="http://schemas.openxmlformats.org/officeDocument/2006/relationships/hyperlink" Target="https://xn--80abdrbegn5ad8au4b7fub.xn--80aaccp4ajwpkgbl4lpb.xn--p1ai/news/novosti-regiona/v-2022-godu-po-obrashcheniyu-zhiteley-k-gubernatoru-igoryu-rudene-gazifitsiruyut-ulitsu-agrarnaya-v-/" TargetMode="External"/><Relationship Id="rId70" Type="http://schemas.openxmlformats.org/officeDocument/2006/relationships/hyperlink" Target="https://xn--80abdrbegn5ad8au4b7fub.xn--80aaccp4ajwpkgbl4lpb.xn--p1ai/news/novosti-regiona/v-selskoy-shkole-zubtsovskogo-rayona-kapitalno-otremontiruyut-krovlyu/" TargetMode="External"/><Relationship Id="rId91" Type="http://schemas.openxmlformats.org/officeDocument/2006/relationships/hyperlink" Target="https://xn--80adnee0afc6kza.xn--80aaccp4ajwpkgbl4lpb.xn--p1ai/news/novosti-regiona/v-proletarskom-rayone-tveri-po-programme-podderzhki-mestnykh-initsiativ-obustroyat-novuyu-detskuyu-i/" TargetMode="External"/><Relationship Id="rId145" Type="http://schemas.openxmlformats.org/officeDocument/2006/relationships/hyperlink" Target="http://tver-news.net/society/2022/03/25/86026.html" TargetMode="External"/><Relationship Id="rId166" Type="http://schemas.openxmlformats.org/officeDocument/2006/relationships/hyperlink" Target="http://nvestnik.ru/2022/03/&#1087;&#1086;&#1079;&#1076;&#1088;&#1072;&#1074;&#1083;&#1077;&#1085;&#1080;&#1077;-&#1075;&#1091;&#1073;&#1077;&#1088;&#1085;&#1072;&#1090;&#1086;&#1088;&#1072;-&#1080;&#1075;&#1086;&#1088;&#1103;-&#1088;&#1091;&#1076;&#1077;-34/" TargetMode="External"/><Relationship Id="rId187" Type="http://schemas.openxmlformats.org/officeDocument/2006/relationships/hyperlink" Target="https://360tver.ru/news/2022/03/25/uchastnice-velikoj-otechestvennoj-vojny-anne-konstantinovne-podgorbunskoj-ispolnilos-100-let/" TargetMode="External"/><Relationship Id="rId1" Type="http://schemas.openxmlformats.org/officeDocument/2006/relationships/customXml" Target="../customXml/item1.xml"/><Relationship Id="rId212" Type="http://schemas.openxmlformats.org/officeDocument/2006/relationships/hyperlink" Target="https://xn--80aaaggh4d0a.xn--80aaccp4ajwpkgbl4lpb.xn--p1ai/news/novosti-regiona/gubernator-igor-rudenya-provel-rabochuyu-vstrechu-po-voprosam-stroitelstva-spaso-preobrazhenskogo-so/" TargetMode="External"/><Relationship Id="rId233" Type="http://schemas.openxmlformats.org/officeDocument/2006/relationships/hyperlink" Target="https://leninskoeznamya.tverreg.ru/news/novosti-regiona/shkolnikov-i-studentov-verkhnevolzhya-priglashayut-k-uchastiyu-v-vo-vserossiyskom-konkurse-bez-sroka/" TargetMode="External"/><Relationship Id="rId254" Type="http://schemas.openxmlformats.org/officeDocument/2006/relationships/hyperlink" Target="https://&#1073;&#1077;&#1083;&#1100;&#1089;&#1082;&#1072;&#1103;&#1087;&#1088;&#1072;&#1074;&#1076;&#1072;.&#1090;&#1074;&#1077;&#1088;&#1089;&#1082;&#1072;&#1103;&#1086;&#1073;&#1083;&#1072;&#1089;&#1090;&#1100;.&#1088;&#1092;/news/novosti-regiona/za-pervye-tri-nedeli-raboty-transport-verkhnevolzhya-perevez-bolee-94-tysyachi-passazhirov-v-konakov/" TargetMode="External"/><Relationship Id="rId28" Type="http://schemas.openxmlformats.org/officeDocument/2006/relationships/hyperlink" Target="https://leninskoeznamya.tverreg.ru/news/novosti-regiona/gubernator-igor-rudenya-prinyal-uchastie-v-vyezdnom-soveshchanii-komiteta-gosdumy-rf-po-molodyezhnoy/" TargetMode="External"/><Relationship Id="rId49" Type="http://schemas.openxmlformats.org/officeDocument/2006/relationships/hyperlink" Target="https://tverigrad.ru/publication/splav-junosti-i-opyta-v-tveri-proshlo-soveshhanie-komiteta-gosdumy-rf-po-molodjozhnoj-politike/" TargetMode="External"/><Relationship Id="rId114" Type="http://schemas.openxmlformats.org/officeDocument/2006/relationships/hyperlink" Target="https://tvernews.ru/news/283107/" TargetMode="External"/><Relationship Id="rId275" Type="http://schemas.openxmlformats.org/officeDocument/2006/relationships/hyperlink" Target="http://udomelskaya-gazeta.ru/news/media/2022/3/25/predstaviteli-tverskoj-oblasti-stali-pobeditelyami-i-prizerami-mezhdunarodnogo-proekta-shkolnyij/" TargetMode="External"/><Relationship Id="rId296" Type="http://schemas.openxmlformats.org/officeDocument/2006/relationships/hyperlink" Target="http://tver-news.net/society/2022/03/25/86077.html" TargetMode="External"/><Relationship Id="rId300" Type="http://schemas.openxmlformats.org/officeDocument/2006/relationships/footer" Target="footer3.xml"/><Relationship Id="rId60" Type="http://schemas.openxmlformats.org/officeDocument/2006/relationships/hyperlink" Target="https://xn----ctbbkcp3ddjc7i.xn--p1ai/dailynews/v-pravitelstve-tverskoy-oblasti-proydet-soveshchanie-komiteta-gosdumy-rf-po-molodezhnoy-politike/" TargetMode="External"/><Relationship Id="rId81" Type="http://schemas.openxmlformats.org/officeDocument/2006/relationships/hyperlink" Target="https://xn--b1aaibidbbdn6bkolfhr9u.xn--80aaccp4ajwpkgbl4lpb.xn--p1ai/news/novosti-regiona/v-selskoy-shkole-zubtsovskogo-rayona-kapitalno-otremontiruyut-krovlyu/" TargetMode="External"/><Relationship Id="rId135" Type="http://schemas.openxmlformats.org/officeDocument/2006/relationships/hyperlink" Target="https://xn--80atgafdsv.xn--80aaccp4ajwpkgbl4lpb.xn--p1ai/news/novosti-regiona/v-2022-godu-po-obrashcheniyu-zhiteley-k-gubernatoru-igoryu-rudene-gazifitsiruyut-ulitsu-agrarnaya-v-/" TargetMode="External"/><Relationship Id="rId156" Type="http://schemas.openxmlformats.org/officeDocument/2006/relationships/hyperlink" Target="https://tp.tver.ru/pozdravlenie-gubernatora-igorja-rudeni-s-dnjom-rabotnika-kultury-2/" TargetMode="External"/><Relationship Id="rId177" Type="http://schemas.openxmlformats.org/officeDocument/2006/relationships/hyperlink" Target="https://xn--80aaafacod0cjtobqp6g1a7c4e.xn--80aaccp4ajwpkgbl4lpb.xn--p1ai/news/novosti-regiona/igor-rudenya-pozdravil-so-stoletiem-uchastnitsu-velikoy-otechestvennoy-voyny-annu-konstantinovnu-pod/" TargetMode="External"/><Relationship Id="rId198" Type="http://schemas.openxmlformats.org/officeDocument/2006/relationships/hyperlink" Target="https://ks-region69.com/news/144854-v-tverskoj-oblasti-dadut-dorogu-molodym-na-konkurse-kino" TargetMode="External"/><Relationship Id="rId202" Type="http://schemas.openxmlformats.org/officeDocument/2006/relationships/hyperlink" Target="http://udomelskaya-gazeta.ru/news/media/2022/3/25/uchastnikami-festivalya-konkursa-detskogo-i-yunosheskogo-kino-molodyim-dorogu-stanut-28-avtorov-i/" TargetMode="External"/><Relationship Id="rId223" Type="http://schemas.openxmlformats.org/officeDocument/2006/relationships/hyperlink" Target="https://regionews.ru/novosti-tveri/v-tveri-obsudili-stroitelstvo-spaso-preobrazhenskogo-sobora/" TargetMode="External"/><Relationship Id="rId244" Type="http://schemas.openxmlformats.org/officeDocument/2006/relationships/hyperlink" Target="https://glavny.tv/last-news/tver/molodezh-verhnevolzhya-priglashayut-k-uchastiyu-vo-vserossiyskom-konkurse-issledovatelskih-proektov-o-voyne/" TargetMode="External"/><Relationship Id="rId18" Type="http://schemas.openxmlformats.org/officeDocument/2006/relationships/hyperlink" Target="https://xn--80aeaggbsdn1am6affp.xn--80aaccp4ajwpkgbl4lpb.xn--p1ai/news/novosti-regiona/gubernator-igor-rudenya-prinyal-uchastie-v-vyezdnom-soveshchanii-komiteta-gosdumy-rf-po-molodyezhnoy/" TargetMode="External"/><Relationship Id="rId39" Type="http://schemas.openxmlformats.org/officeDocument/2006/relationships/hyperlink" Target="https://xn--80aeambocfgbf8ag0asfr.xn--80aaccp4ajwpkgbl4lpb.xn--p1ai/news/novosti-regiona/v-pravitelstve-tverskoy-oblasti-proydet-vyezdnoe-soveshchanie-komiteta-gosudarstvennoy-dumy-rf-po-mo/" TargetMode="External"/><Relationship Id="rId265" Type="http://schemas.openxmlformats.org/officeDocument/2006/relationships/hyperlink" Target="https://&#1085;&#1072;&#1096;&#1072;&#1078;&#1080;&#1079;&#1085;&#1100;.&#1090;&#1074;&#1077;&#1088;&#1089;&#1082;&#1072;&#1103;&#1086;&#1073;&#1083;&#1072;&#1089;&#1090;&#1100;.&#1088;&#1092;/news/novosti-regiona/za-pervye-tri-nedeli-raboty-transport-verkhnevolzhya-perevez-bolee-94-tysyachi-passazhirov-v-konakov/" TargetMode="External"/><Relationship Id="rId286" Type="http://schemas.openxmlformats.org/officeDocument/2006/relationships/hyperlink" Target="https://xn--80aaaggh4d0a.xn--80aaccp4ajwpkgbl4lpb.xn--p1ai/news/novosti-regiona/yunye-talanty-iz-munitsipalitetov-tverskoy-oblasti-prinyali-uchastie-v-obrazovatelnoy-programme-tsen/" TargetMode="External"/><Relationship Id="rId50" Type="http://schemas.openxmlformats.org/officeDocument/2006/relationships/hyperlink" Target="https://www.afanasy.biz/news/society/192785" TargetMode="External"/><Relationship Id="rId104" Type="http://schemas.openxmlformats.org/officeDocument/2006/relationships/hyperlink" Target="https://www.karavantver.ru/v-tveri-po-iniciative-zhitelej-pojavitsja-novaja-detskaja-ploshhadka/" TargetMode="External"/><Relationship Id="rId125" Type="http://schemas.openxmlformats.org/officeDocument/2006/relationships/hyperlink" Target="https://xn--80aeaggbsdn1am6affp.xn--80aaccp4ajwpkgbl4lpb.xn--p1ai/news/novosti-regiona/v-2022-godu-po-obrashcheniyu-zhiteley-k-gubernatoru-igoryu-rudene-gazifitsiruyut-ulitsu-agrarnaya-v-/" TargetMode="External"/><Relationship Id="rId146" Type="http://schemas.openxmlformats.org/officeDocument/2006/relationships/hyperlink" Target="https://tverigrad.ru/publication/igor-rudenja-pozdravil-s-prazdnikom-rabotnikov-kultury/" TargetMode="External"/><Relationship Id="rId167" Type="http://schemas.openxmlformats.org/officeDocument/2006/relationships/hyperlink" Target="http://konzarya.ru/node/19741" TargetMode="External"/><Relationship Id="rId188" Type="http://schemas.openxmlformats.org/officeDocument/2006/relationships/hyperlink" Target="https://www.karavantver.ru/v-tverskoj-oblasti-uchastnica-vojny-anna-podgorbunskaja-otmechaet-vekovoj-jubilej/" TargetMode="External"/><Relationship Id="rId71" Type="http://schemas.openxmlformats.org/officeDocument/2006/relationships/hyperlink" Target="https://xn--80aeaggbsdn1am6affp.xn--80aaccp4ajwpkgbl4lpb.xn--p1ai/news/novosti-regiona/v-selskoy-shkole-zubtsovskogo-rayona-kapitalno-otremontiruyut-krovlyu/" TargetMode="External"/><Relationship Id="rId92" Type="http://schemas.openxmlformats.org/officeDocument/2006/relationships/hyperlink" Target="https://xn--80adnee0afc6kza.xn--80aaccp4ajwpkgbl4lpb.xn--p1ai/news/novosti-regiona/v-selskoy-shkole-zubtsovskogo-rayona-kapitalno-otremontiruyut-krovlyu/" TargetMode="External"/><Relationship Id="rId213" Type="http://schemas.openxmlformats.org/officeDocument/2006/relationships/hyperlink" Target="https://xn--80aeambocfgbf8ag0asfr.xn--80aaccp4ajwpkgbl4lpb.xn--p1ai/news/novosti-regiona/gubernator-igor-rudenya-provel-rabochuyu-vstrechu-po-voprosam-stroitelstva-spaso-preobrazhenskogo-so/" TargetMode="External"/><Relationship Id="rId234" Type="http://schemas.openxmlformats.org/officeDocument/2006/relationships/hyperlink" Target="https://xn--b1aeca2ch.xn--80aaccp4ajwpkgbl4lpb.xn--p1ai/news/novosti-regiona/shkolnikov-i-studentov-verkhnevolzhya-priglashayut-k-uchastiyu-v-vo-vserossiyskom-konkurse-bez-srok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6-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6-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6-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7.7195834391668799E-2"/>
          <c:y val="0"/>
          <c:w val="0.8456086698840064"/>
          <c:h val="0.93620959880014998"/>
        </c:manualLayout>
      </c:layout>
      <c:doughnutChart>
        <c:varyColors val="1"/>
        <c:ser>
          <c:idx val="0"/>
          <c:order val="0"/>
          <c:dLbls>
            <c:dLbl>
              <c:idx val="2"/>
              <c:layout>
                <c:manualLayout>
                  <c:x val="-8.6103621301357926E-3"/>
                  <c:y val="-5.9949349879983287E-2"/>
                </c:manualLayout>
              </c:layout>
              <c:showPercent val="1"/>
            </c:dLbl>
            <c:txPr>
              <a:bodyPr rot="0" vert="horz"/>
              <a:lstStyle/>
              <a:p>
                <a:pPr algn="ctr">
                  <a:defRPr/>
                </a:pPr>
                <a:endParaRPr lang="ru-RU"/>
              </a:p>
            </c:txPr>
            <c:showPercent val="1"/>
            <c:showLeaderLines val="1"/>
          </c:dLbls>
          <c:cat>
            <c:strRef>
              <c:f>'[ДЕНЬ_26-03-2022.xlsx]СМИ по категориям'!$C$22,'[ДЕНЬ_26-03-2022.xlsx]СМИ по категориям'!$D$22,'[ДЕНЬ_26-03-2022.xlsx]СМИ по категориям'!$E$22,'[ДЕНЬ_26-03-2022.xlsx]СМИ по категориям'!$F$22,'[ДЕНЬ_26-03-2022.xlsx]СМИ по категориям'!$G$22,'[ДЕНЬ_26-03-2022.xlsx]СМИ по категориям'!$H$22,'[ДЕНЬ_26-03-2022.xlsx]СМИ по категориям'!$I$22</c:f>
              <c:strCache>
                <c:ptCount val="3"/>
                <c:pt idx="0">
                  <c:v>Информагентства</c:v>
                </c:pt>
                <c:pt idx="1">
                  <c:v>Интернет</c:v>
                </c:pt>
                <c:pt idx="2">
                  <c:v>ТВ</c:v>
                </c:pt>
              </c:strCache>
            </c:strRef>
          </c:cat>
          <c:val>
            <c:numRef>
              <c:f>'[ДЕНЬ_26-03-2022.xlsx]СМИ по категориям'!$C$23,'[ДЕНЬ_26-03-2022.xlsx]СМИ по категориям'!$D$23,'[ДЕНЬ_26-03-2022.xlsx]СМИ по категориям'!$E$23,'[ДЕНЬ_26-03-2022.xlsx]СМИ по категориям'!$F$23,'[ДЕНЬ_26-03-2022.xlsx]СМИ по категориям'!$G$23,'[ДЕНЬ_26-03-2022.xlsx]СМИ по категориям'!$H$23,'[ДЕНЬ_26-03-2022.xlsx]СМИ по категориям'!$I$23</c:f>
              <c:numCache>
                <c:formatCode>General</c:formatCode>
                <c:ptCount val="3"/>
                <c:pt idx="0">
                  <c:v>8</c:v>
                </c:pt>
                <c:pt idx="1">
                  <c:v>314</c:v>
                </c:pt>
                <c:pt idx="2">
                  <c:v>12</c:v>
                </c:pt>
              </c:numCache>
            </c:numRef>
          </c:val>
        </c:ser>
        <c:firstSliceAng val="0"/>
        <c:holeSize val="50"/>
      </c:doughnutChart>
      <c:spPr>
        <a:solidFill>
          <a:srgbClr val="FFFFFF"/>
        </a:solidFill>
        <a:ln w="12700">
          <a:noFill/>
        </a:ln>
      </c:spPr>
    </c:plotArea>
    <c:legend>
      <c:legendPos val="b"/>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'[ДЕНЬ_26-03-2022.xlsx]СМИ по категориям'!$C$25,'[ДЕНЬ_26-03-2022.xlsx]СМИ по категориям'!$D$25,'[ДЕНЬ_26-03-2022.xlsx]СМИ по категориям'!$E$25,'[ДЕНЬ_26-03-2022.xlsx]СМИ по категориям'!$F$25,'[ДЕНЬ_26-03-2022.xlsx]СМИ по категориям'!$G$25,'[ДЕНЬ_26-03-2022.xlsx]СМИ по категориям'!$H$25,'[ДЕНЬ_26-03-2022.xlsx]СМИ по категориям'!$I$25</c:f>
              <c:strCache>
                <c:ptCount val="3"/>
                <c:pt idx="0">
                  <c:v>Информагентства</c:v>
                </c:pt>
                <c:pt idx="1">
                  <c:v>Интернет</c:v>
                </c:pt>
                <c:pt idx="2">
                  <c:v>ТВ</c:v>
                </c:pt>
              </c:strCache>
            </c:strRef>
          </c:cat>
          <c:val>
            <c:numRef>
              <c:f>'[ДЕНЬ_26-03-2022.xlsx]СМИ по категориям'!$C$26,'[ДЕНЬ_26-03-2022.xlsx]СМИ по категориям'!$D$26,'[ДЕНЬ_26-03-2022.xlsx]СМИ по категориям'!$E$26,'[ДЕНЬ_26-03-2022.xlsx]СМИ по категориям'!$F$26,'[ДЕНЬ_26-03-2022.xlsx]СМИ по категориям'!$G$26,'[ДЕНЬ_26-03-2022.xlsx]СМИ по категориям'!$H$26,'[ДЕНЬ_26-03-2022.xlsx]СМИ по категориям'!$I$26</c:f>
              <c:numCache>
                <c:formatCode>General</c:formatCode>
                <c:ptCount val="3"/>
                <c:pt idx="0">
                  <c:v>5</c:v>
                </c:pt>
                <c:pt idx="1">
                  <c:v>13</c:v>
                </c:pt>
                <c:pt idx="2">
                  <c:v>1</c:v>
                </c:pt>
              </c:numCache>
            </c:numRef>
          </c:val>
        </c:ser>
        <c:ser>
          <c:idx val="1"/>
          <c:order val="1"/>
          <c:tx>
            <c:v>Региональный уровень</c:v>
          </c:tx>
          <c:cat>
            <c:strRef>
              <c:f>'[ДЕНЬ_26-03-2022.xlsx]СМИ по категориям'!$C$25,'[ДЕНЬ_26-03-2022.xlsx]СМИ по категориям'!$D$25,'[ДЕНЬ_26-03-2022.xlsx]СМИ по категориям'!$E$25,'[ДЕНЬ_26-03-2022.xlsx]СМИ по категориям'!$F$25,'[ДЕНЬ_26-03-2022.xlsx]СМИ по категориям'!$G$25,'[ДЕНЬ_26-03-2022.xlsx]СМИ по категориям'!$H$25,'[ДЕНЬ_26-03-2022.xlsx]СМИ по категориям'!$I$25</c:f>
              <c:strCache>
                <c:ptCount val="3"/>
                <c:pt idx="0">
                  <c:v>Информагентства</c:v>
                </c:pt>
                <c:pt idx="1">
                  <c:v>Интернет</c:v>
                </c:pt>
                <c:pt idx="2">
                  <c:v>ТВ</c:v>
                </c:pt>
              </c:strCache>
            </c:strRef>
          </c:cat>
          <c:val>
            <c:numRef>
              <c:f>'[ДЕНЬ_26-03-2022.xlsx]СМИ по категориям'!$C$27,'[ДЕНЬ_26-03-2022.xlsx]СМИ по категориям'!$D$27,'[ДЕНЬ_26-03-2022.xlsx]СМИ по категориям'!$E$27,'[ДЕНЬ_26-03-2022.xlsx]СМИ по категориям'!$F$27,'[ДЕНЬ_26-03-2022.xlsx]СМИ по категориям'!$G$27,'[ДЕНЬ_26-03-2022.xlsx]СМИ по категориям'!$H$27,'[ДЕНЬ_26-03-2022.xlsx]СМИ по категориям'!$I$27</c:f>
              <c:numCache>
                <c:formatCode>General</c:formatCode>
                <c:ptCount val="3"/>
                <c:pt idx="0">
                  <c:v>3</c:v>
                </c:pt>
                <c:pt idx="1">
                  <c:v>301</c:v>
                </c:pt>
                <c:pt idx="2">
                  <c:v>11</c:v>
                </c:pt>
              </c:numCache>
            </c:numRef>
          </c:val>
        </c:ser>
        <c:ser>
          <c:idx val="2"/>
          <c:order val="2"/>
          <c:tx>
            <c:v>Зарубежный уровень</c:v>
          </c:tx>
          <c:cat>
            <c:strRef>
              <c:f>'[ДЕНЬ_26-03-2022.xlsx]СМИ по категориям'!$C$25,'[ДЕНЬ_26-03-2022.xlsx]СМИ по категориям'!$D$25,'[ДЕНЬ_26-03-2022.xlsx]СМИ по категориям'!$E$25,'[ДЕНЬ_26-03-2022.xlsx]СМИ по категориям'!$F$25,'[ДЕНЬ_26-03-2022.xlsx]СМИ по категориям'!$G$25,'[ДЕНЬ_26-03-2022.xlsx]СМИ по категориям'!$H$25,'[ДЕНЬ_26-03-2022.xlsx]СМИ по категориям'!$I$25</c:f>
              <c:strCache>
                <c:ptCount val="3"/>
                <c:pt idx="0">
                  <c:v>Информагентства</c:v>
                </c:pt>
                <c:pt idx="1">
                  <c:v>Интернет</c:v>
                </c:pt>
                <c:pt idx="2">
                  <c:v>ТВ</c:v>
                </c:pt>
              </c:strCache>
            </c:strRef>
          </c:cat>
          <c:val>
            <c:numRef>
              <c:f>'[ДЕНЬ_26-03-2022.xlsx]СМИ по категориям'!$C$28,'[ДЕНЬ_26-03-2022.xlsx]СМИ по категориям'!$D$28,'[ДЕНЬ_26-03-2022.xlsx]СМИ по категориям'!$E$28,'[ДЕНЬ_26-03-2022.xlsx]СМИ по категориям'!$F$28,'[ДЕНЬ_26-03-2022.xlsx]СМИ по категориям'!$G$28,'[ДЕНЬ_26-03-2022.xlsx]СМИ по категориям'!$H$28,'[ДЕНЬ_26-03-2022.xlsx]СМИ по категориям'!$I$28</c:f>
            </c:numRef>
          </c:val>
        </c:ser>
        <c:overlap val="100"/>
        <c:axId val="77994240"/>
        <c:axId val="92439296"/>
      </c:barChart>
      <c:catAx>
        <c:axId val="77994240"/>
        <c:scaling>
          <c:orientation val="maxMin"/>
        </c:scaling>
        <c:axPos val="l"/>
        <c:numFmt formatCode="General" sourceLinked="1"/>
        <c:tickLblPos val="low"/>
        <c:crossAx val="92439296"/>
        <c:crosses val="autoZero"/>
        <c:lblAlgn val="ctr"/>
        <c:lblOffset val="100"/>
        <c:tickLblSkip val="1"/>
      </c:catAx>
      <c:valAx>
        <c:axId val="92439296"/>
        <c:scaling>
          <c:orientation val="minMax"/>
        </c:scaling>
        <c:axPos val="t"/>
        <c:numFmt formatCode="General" sourceLinked="1"/>
        <c:majorTickMark val="in"/>
        <c:tickLblPos val="nextTo"/>
        <c:crossAx val="77994240"/>
        <c:crosses val="autoZero"/>
        <c:crossBetween val="between"/>
      </c:valAx>
      <c:spPr>
        <a:solidFill>
          <a:srgbClr val="FFFFFF"/>
        </a:solidFill>
        <a:ln w="12700">
          <a:noFill/>
        </a:ln>
      </c:spPr>
    </c:plotArea>
    <c:legend>
      <c:legendPos val="b"/>
      <c:layout/>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7465927703377142"/>
          <c:y val="4.1363948712529682E-5"/>
          <c:w val="0.52534072296622858"/>
          <c:h val="0.99384418367888583"/>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МедиаИндексу'!$B$28:$B$100</c:f>
              <c:strCache>
                <c:ptCount val="46"/>
                <c:pt idx="0">
                  <c:v>Tverigrad.ru</c:v>
                </c:pt>
                <c:pt idx="1">
                  <c:v>Тверские ведомости (vedtver.ru)</c:v>
                </c:pt>
                <c:pt idx="2">
                  <c:v>Афанасий-бизнес (afanasy.biz)</c:v>
                </c:pt>
                <c:pt idx="3">
                  <c:v>Тверская жизнь (tverlife.ru)</c:v>
                </c:pt>
                <c:pt idx="4">
                  <c:v>TvTver.ru</c:v>
                </c:pt>
                <c:pt idx="5">
                  <c:v>ГТРК Тверь</c:v>
                </c:pt>
                <c:pt idx="6">
                  <c:v>ТАСС</c:v>
                </c:pt>
                <c:pt idx="7">
                  <c:v>Lenta.Ru</c:v>
                </c:pt>
                <c:pt idx="8">
                  <c:v>Тверское информационное агентство (tvernews.ru)</c:v>
                </c:pt>
                <c:pt idx="9">
                  <c:v>Караван Ярмарка (karavantver.ru)</c:v>
                </c:pt>
                <c:pt idx="10">
                  <c:v>Главный региональный (glavny.tv)</c:v>
                </c:pt>
                <c:pt idx="11">
                  <c:v>Комсомольская правда (tver.kp.ru)</c:v>
                </c:pt>
                <c:pt idx="12">
                  <c:v>Новости Твери (tver-news.net)</c:v>
                </c:pt>
                <c:pt idx="13">
                  <c:v>Край справедливости (ks-region69.com)</c:v>
                </c:pt>
                <c:pt idx="14">
                  <c:v>Тверь (toptver.ru)</c:v>
                </c:pt>
                <c:pt idx="15">
                  <c:v>Заря (konzarya.ru)</c:v>
                </c:pt>
                <c:pt idx="16">
                  <c:v>Вся Тверь (газета-вся-тверь.рф)</c:v>
                </c:pt>
                <c:pt idx="17">
                  <c:v>Авангард (авангард.тверскаяобласть.рф)</c:v>
                </c:pt>
                <c:pt idx="18">
                  <c:v>Андреапольские вести (андреапольскиевести.тверскаяобласть.рф)</c:v>
                </c:pt>
                <c:pt idx="19">
                  <c:v>Вперед (вперед.тверскаяобласть.рф)</c:v>
                </c:pt>
                <c:pt idx="20">
                  <c:v>Вышневолоцкая правда (вышневолоцкаяправда.тверскаяобласть.рф)</c:v>
                </c:pt>
                <c:pt idx="21">
                  <c:v>Жарковский вестник (жарковскийвестник.тверскаяобласть.рф)</c:v>
                </c:pt>
                <c:pt idx="22">
                  <c:v>Зубцовская жизнь (зубцовскаяжизнь.тверскаяобласть.рф)</c:v>
                </c:pt>
                <c:pt idx="23">
                  <c:v>Коммунар (коммунар.тверскаяобласть.рф)</c:v>
                </c:pt>
                <c:pt idx="24">
                  <c:v>Лесной вестник (леснойвестник.тверскаяобласть.рф)</c:v>
                </c:pt>
                <c:pt idx="25">
                  <c:v>Молоковский край (молоковскийкрай.тверскаяобласть.рф)</c:v>
                </c:pt>
                <c:pt idx="26">
                  <c:v>Московский Комсомолец (tver.mk.ru)</c:v>
                </c:pt>
                <c:pt idx="27">
                  <c:v>Новая жизнь (новаяжизнь.тверскаяобласть.рф)</c:v>
                </c:pt>
                <c:pt idx="28">
                  <c:v>Спировские известия (спировскиеизвестия.тверскаяобласть.рф)</c:v>
                </c:pt>
                <c:pt idx="29">
                  <c:v>Бельская правда (бельскаяправда.тверскаяобласть.рф)</c:v>
                </c:pt>
                <c:pt idx="30">
                  <c:v>Ленинское знамя (leninskoeznamya.tverreg.ru)</c:v>
                </c:pt>
                <c:pt idx="31">
                  <c:v>Сандовские вести (сандовскиевести.тверскаяобласть.рф)</c:v>
                </c:pt>
                <c:pt idx="32">
                  <c:v>Наша жизнь (нашажизнь.тверскаяобласть.рф)</c:v>
                </c:pt>
                <c:pt idx="33">
                  <c:v>Новоторжский вестник (nvestnik.ru)</c:v>
                </c:pt>
                <c:pt idx="34">
                  <c:v>Тверской проспект (tp.tver.ru)</c:v>
                </c:pt>
                <c:pt idx="35">
                  <c:v>Родная земля (r-zemlya.ru)</c:v>
                </c:pt>
                <c:pt idx="36">
                  <c:v>Старицкий вестник (st-vestnik.ru)</c:v>
                </c:pt>
                <c:pt idx="37">
                  <c:v>Тверская епархия (tvereparhia.ru)</c:v>
                </c:pt>
                <c:pt idx="38">
                  <c:v>Удомельская газета (udomelskaya-gazeta.ru)</c:v>
                </c:pt>
                <c:pt idx="39">
                  <c:v>Аргументы и Факты (tver.aif.ru)</c:v>
                </c:pt>
                <c:pt idx="40">
                  <c:v>Знамя (kuvznama.ru)</c:v>
                </c:pt>
                <c:pt idx="41">
                  <c:v>Бежецкая жизнь (bzgazeta.ru)</c:v>
                </c:pt>
                <c:pt idx="42">
                  <c:v>Кимры Сегодня (kimrypress.ru)</c:v>
                </c:pt>
                <c:pt idx="43">
                  <c:v>Inform69.ru</c:v>
                </c:pt>
                <c:pt idx="44">
                  <c:v>Смена+ (smenaplus.ru)</c:v>
                </c:pt>
                <c:pt idx="45">
                  <c:v>Россия 24</c:v>
                </c:pt>
              </c:strCache>
            </c:strRef>
          </c:cat>
          <c:val>
            <c:numRef>
              <c:f>'СМИ по МедиаИндексу'!$C$28:$C$100</c:f>
              <c:numCache>
                <c:formatCode>General</c:formatCode>
                <c:ptCount val="46"/>
                <c:pt idx="0">
                  <c:v>182</c:v>
                </c:pt>
                <c:pt idx="1">
                  <c:v>98</c:v>
                </c:pt>
                <c:pt idx="2">
                  <c:v>88</c:v>
                </c:pt>
                <c:pt idx="3">
                  <c:v>84</c:v>
                </c:pt>
                <c:pt idx="4">
                  <c:v>69</c:v>
                </c:pt>
                <c:pt idx="5">
                  <c:v>68</c:v>
                </c:pt>
                <c:pt idx="6">
                  <c:v>59</c:v>
                </c:pt>
                <c:pt idx="7">
                  <c:v>58</c:v>
                </c:pt>
                <c:pt idx="8">
                  <c:v>49</c:v>
                </c:pt>
                <c:pt idx="9">
                  <c:v>47</c:v>
                </c:pt>
                <c:pt idx="10">
                  <c:v>46</c:v>
                </c:pt>
                <c:pt idx="11">
                  <c:v>32</c:v>
                </c:pt>
                <c:pt idx="12">
                  <c:v>24</c:v>
                </c:pt>
                <c:pt idx="13">
                  <c:v>22</c:v>
                </c:pt>
                <c:pt idx="14">
                  <c:v>20</c:v>
                </c:pt>
                <c:pt idx="15">
                  <c:v>16</c:v>
                </c:pt>
                <c:pt idx="16">
                  <c:v>13</c:v>
                </c:pt>
                <c:pt idx="17">
                  <c:v>10</c:v>
                </c:pt>
                <c:pt idx="18">
                  <c:v>10</c:v>
                </c:pt>
                <c:pt idx="19">
                  <c:v>10</c:v>
                </c:pt>
                <c:pt idx="20">
                  <c:v>10</c:v>
                </c:pt>
                <c:pt idx="21">
                  <c:v>10</c:v>
                </c:pt>
                <c:pt idx="22">
                  <c:v>10</c:v>
                </c:pt>
                <c:pt idx="23">
                  <c:v>10</c:v>
                </c:pt>
                <c:pt idx="24">
                  <c:v>10</c:v>
                </c:pt>
                <c:pt idx="25">
                  <c:v>10</c:v>
                </c:pt>
                <c:pt idx="26">
                  <c:v>10</c:v>
                </c:pt>
                <c:pt idx="27">
                  <c:v>10</c:v>
                </c:pt>
                <c:pt idx="28">
                  <c:v>10</c:v>
                </c:pt>
                <c:pt idx="29">
                  <c:v>9</c:v>
                </c:pt>
                <c:pt idx="30">
                  <c:v>9</c:v>
                </c:pt>
                <c:pt idx="31">
                  <c:v>9</c:v>
                </c:pt>
                <c:pt idx="32">
                  <c:v>8</c:v>
                </c:pt>
                <c:pt idx="33">
                  <c:v>6</c:v>
                </c:pt>
                <c:pt idx="34">
                  <c:v>6</c:v>
                </c:pt>
                <c:pt idx="35">
                  <c:v>5</c:v>
                </c:pt>
                <c:pt idx="36">
                  <c:v>5</c:v>
                </c:pt>
                <c:pt idx="37">
                  <c:v>5</c:v>
                </c:pt>
                <c:pt idx="38">
                  <c:v>5</c:v>
                </c:pt>
                <c:pt idx="39">
                  <c:v>4</c:v>
                </c:pt>
                <c:pt idx="40">
                  <c:v>4</c:v>
                </c:pt>
                <c:pt idx="41">
                  <c:v>2</c:v>
                </c:pt>
                <c:pt idx="42">
                  <c:v>2</c:v>
                </c:pt>
                <c:pt idx="43">
                  <c:v>1</c:v>
                </c:pt>
                <c:pt idx="44">
                  <c:v>1</c:v>
                </c:pt>
                <c:pt idx="45">
                  <c:v>0</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МедиаИндексу'!$B$28:$B$100</c:f>
              <c:strCache>
                <c:ptCount val="46"/>
                <c:pt idx="0">
                  <c:v>Tverigrad.ru</c:v>
                </c:pt>
                <c:pt idx="1">
                  <c:v>Тверские ведомости (vedtver.ru)</c:v>
                </c:pt>
                <c:pt idx="2">
                  <c:v>Афанасий-бизнес (afanasy.biz)</c:v>
                </c:pt>
                <c:pt idx="3">
                  <c:v>Тверская жизнь (tverlife.ru)</c:v>
                </c:pt>
                <c:pt idx="4">
                  <c:v>TvTver.ru</c:v>
                </c:pt>
                <c:pt idx="5">
                  <c:v>ГТРК Тверь</c:v>
                </c:pt>
                <c:pt idx="6">
                  <c:v>ТАСС</c:v>
                </c:pt>
                <c:pt idx="7">
                  <c:v>Lenta.Ru</c:v>
                </c:pt>
                <c:pt idx="8">
                  <c:v>Тверское информационное агентство (tvernews.ru)</c:v>
                </c:pt>
                <c:pt idx="9">
                  <c:v>Караван Ярмарка (karavantver.ru)</c:v>
                </c:pt>
                <c:pt idx="10">
                  <c:v>Главный региональный (glavny.tv)</c:v>
                </c:pt>
                <c:pt idx="11">
                  <c:v>Комсомольская правда (tver.kp.ru)</c:v>
                </c:pt>
                <c:pt idx="12">
                  <c:v>Новости Твери (tver-news.net)</c:v>
                </c:pt>
                <c:pt idx="13">
                  <c:v>Край справедливости (ks-region69.com)</c:v>
                </c:pt>
                <c:pt idx="14">
                  <c:v>Тверь (toptver.ru)</c:v>
                </c:pt>
                <c:pt idx="15">
                  <c:v>Заря (konzarya.ru)</c:v>
                </c:pt>
                <c:pt idx="16">
                  <c:v>Вся Тверь (газета-вся-тверь.рф)</c:v>
                </c:pt>
                <c:pt idx="17">
                  <c:v>Авангард (авангард.тверскаяобласть.рф)</c:v>
                </c:pt>
                <c:pt idx="18">
                  <c:v>Андреапольские вести (андреапольскиевести.тверскаяобласть.рф)</c:v>
                </c:pt>
                <c:pt idx="19">
                  <c:v>Вперед (вперед.тверскаяобласть.рф)</c:v>
                </c:pt>
                <c:pt idx="20">
                  <c:v>Вышневолоцкая правда (вышневолоцкаяправда.тверскаяобласть.рф)</c:v>
                </c:pt>
                <c:pt idx="21">
                  <c:v>Жарковский вестник (жарковскийвестник.тверскаяобласть.рф)</c:v>
                </c:pt>
                <c:pt idx="22">
                  <c:v>Зубцовская жизнь (зубцовскаяжизнь.тверскаяобласть.рф)</c:v>
                </c:pt>
                <c:pt idx="23">
                  <c:v>Коммунар (коммунар.тверскаяобласть.рф)</c:v>
                </c:pt>
                <c:pt idx="24">
                  <c:v>Лесной вестник (леснойвестник.тверскаяобласть.рф)</c:v>
                </c:pt>
                <c:pt idx="25">
                  <c:v>Молоковский край (молоковскийкрай.тверскаяобласть.рф)</c:v>
                </c:pt>
                <c:pt idx="26">
                  <c:v>Московский Комсомолец (tver.mk.ru)</c:v>
                </c:pt>
                <c:pt idx="27">
                  <c:v>Новая жизнь (новаяжизнь.тверскаяобласть.рф)</c:v>
                </c:pt>
                <c:pt idx="28">
                  <c:v>Спировские известия (спировскиеизвестия.тверскаяобласть.рф)</c:v>
                </c:pt>
                <c:pt idx="29">
                  <c:v>Бельская правда (бельскаяправда.тверскаяобласть.рф)</c:v>
                </c:pt>
                <c:pt idx="30">
                  <c:v>Ленинское знамя (leninskoeznamya.tverreg.ru)</c:v>
                </c:pt>
                <c:pt idx="31">
                  <c:v>Сандовские вести (сандовскиевести.тверскаяобласть.рф)</c:v>
                </c:pt>
                <c:pt idx="32">
                  <c:v>Наша жизнь (нашажизнь.тверскаяобласть.рф)</c:v>
                </c:pt>
                <c:pt idx="33">
                  <c:v>Новоторжский вестник (nvestnik.ru)</c:v>
                </c:pt>
                <c:pt idx="34">
                  <c:v>Тверской проспект (tp.tver.ru)</c:v>
                </c:pt>
                <c:pt idx="35">
                  <c:v>Родная земля (r-zemlya.ru)</c:v>
                </c:pt>
                <c:pt idx="36">
                  <c:v>Старицкий вестник (st-vestnik.ru)</c:v>
                </c:pt>
                <c:pt idx="37">
                  <c:v>Тверская епархия (tvereparhia.ru)</c:v>
                </c:pt>
                <c:pt idx="38">
                  <c:v>Удомельская газета (udomelskaya-gazeta.ru)</c:v>
                </c:pt>
                <c:pt idx="39">
                  <c:v>Аргументы и Факты (tver.aif.ru)</c:v>
                </c:pt>
                <c:pt idx="40">
                  <c:v>Знамя (kuvznama.ru)</c:v>
                </c:pt>
                <c:pt idx="41">
                  <c:v>Бежецкая жизнь (bzgazeta.ru)</c:v>
                </c:pt>
                <c:pt idx="42">
                  <c:v>Кимры Сегодня (kimrypress.ru)</c:v>
                </c:pt>
                <c:pt idx="43">
                  <c:v>Inform69.ru</c:v>
                </c:pt>
                <c:pt idx="44">
                  <c:v>Смена+ (smenaplus.ru)</c:v>
                </c:pt>
                <c:pt idx="45">
                  <c:v>Россия 24</c:v>
                </c:pt>
              </c:strCache>
            </c:strRef>
          </c:cat>
          <c:val>
            <c:numRef>
              <c:f>'СМИ по МедиаИндексу'!$D$28:$D$100</c:f>
              <c:numCache>
                <c:formatCode>General</c:formatCode>
                <c:ptCount val="46"/>
                <c:pt idx="0">
                  <c:v>5</c:v>
                </c:pt>
                <c:pt idx="1">
                  <c:v>15</c:v>
                </c:pt>
                <c:pt idx="2">
                  <c:v>3</c:v>
                </c:pt>
                <c:pt idx="3">
                  <c:v>13</c:v>
                </c:pt>
                <c:pt idx="4">
                  <c:v>7</c:v>
                </c:pt>
                <c:pt idx="5">
                  <c:v>11</c:v>
                </c:pt>
                <c:pt idx="6">
                  <c:v>1</c:v>
                </c:pt>
                <c:pt idx="7">
                  <c:v>1</c:v>
                </c:pt>
                <c:pt idx="8">
                  <c:v>3</c:v>
                </c:pt>
                <c:pt idx="9">
                  <c:v>6</c:v>
                </c:pt>
                <c:pt idx="10">
                  <c:v>6</c:v>
                </c:pt>
                <c:pt idx="11">
                  <c:v>6</c:v>
                </c:pt>
                <c:pt idx="12">
                  <c:v>21</c:v>
                </c:pt>
                <c:pt idx="13">
                  <c:v>8</c:v>
                </c:pt>
                <c:pt idx="14">
                  <c:v>4</c:v>
                </c:pt>
                <c:pt idx="15">
                  <c:v>9</c:v>
                </c:pt>
                <c:pt idx="16">
                  <c:v>4</c:v>
                </c:pt>
                <c:pt idx="17">
                  <c:v>10</c:v>
                </c:pt>
                <c:pt idx="18">
                  <c:v>10</c:v>
                </c:pt>
                <c:pt idx="19">
                  <c:v>10</c:v>
                </c:pt>
                <c:pt idx="20">
                  <c:v>10</c:v>
                </c:pt>
                <c:pt idx="21">
                  <c:v>10</c:v>
                </c:pt>
                <c:pt idx="22">
                  <c:v>10</c:v>
                </c:pt>
                <c:pt idx="23">
                  <c:v>10</c:v>
                </c:pt>
                <c:pt idx="24">
                  <c:v>10</c:v>
                </c:pt>
                <c:pt idx="25">
                  <c:v>8</c:v>
                </c:pt>
                <c:pt idx="26">
                  <c:v>2</c:v>
                </c:pt>
                <c:pt idx="27">
                  <c:v>10</c:v>
                </c:pt>
                <c:pt idx="28">
                  <c:v>10</c:v>
                </c:pt>
                <c:pt idx="29">
                  <c:v>9</c:v>
                </c:pt>
                <c:pt idx="30">
                  <c:v>9</c:v>
                </c:pt>
                <c:pt idx="31">
                  <c:v>9</c:v>
                </c:pt>
                <c:pt idx="32">
                  <c:v>8</c:v>
                </c:pt>
                <c:pt idx="33">
                  <c:v>3</c:v>
                </c:pt>
                <c:pt idx="34">
                  <c:v>4</c:v>
                </c:pt>
                <c:pt idx="35">
                  <c:v>5</c:v>
                </c:pt>
                <c:pt idx="36">
                  <c:v>3</c:v>
                </c:pt>
                <c:pt idx="37">
                  <c:v>1</c:v>
                </c:pt>
                <c:pt idx="38">
                  <c:v>5</c:v>
                </c:pt>
                <c:pt idx="39">
                  <c:v>1</c:v>
                </c:pt>
                <c:pt idx="40">
                  <c:v>4</c:v>
                </c:pt>
                <c:pt idx="41">
                  <c:v>2</c:v>
                </c:pt>
                <c:pt idx="42">
                  <c:v>1</c:v>
                </c:pt>
                <c:pt idx="43">
                  <c:v>1</c:v>
                </c:pt>
                <c:pt idx="44">
                  <c:v>1</c:v>
                </c:pt>
                <c:pt idx="45">
                  <c:v>1</c:v>
                </c:pt>
              </c:numCache>
            </c:numRef>
          </c:val>
        </c:ser>
        <c:axId val="46794624"/>
        <c:axId val="46796160"/>
      </c:barChart>
      <c:catAx>
        <c:axId val="46794624"/>
        <c:scaling>
          <c:orientation val="maxMin"/>
        </c:scaling>
        <c:axPos val="l"/>
        <c:numFmt formatCode="General" sourceLinked="1"/>
        <c:tickLblPos val="low"/>
        <c:crossAx val="46796160"/>
        <c:crosses val="autoZero"/>
        <c:lblAlgn val="ctr"/>
        <c:lblOffset val="100"/>
        <c:tickLblSkip val="1"/>
      </c:catAx>
      <c:valAx>
        <c:axId val="46796160"/>
        <c:scaling>
          <c:orientation val="minMax"/>
        </c:scaling>
        <c:delete val="1"/>
        <c:axPos val="t"/>
        <c:numFmt formatCode="General" sourceLinked="1"/>
        <c:majorTickMark val="in"/>
        <c:tickLblPos val="nextTo"/>
        <c:crossAx val="4679462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79979041042269"/>
          <c:y val="0.85502210938923384"/>
          <c:w val="0.20997850793780762"/>
          <c:h val="9.0085181042591458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12</Pages>
  <Words>3079</Words>
  <Characters>63968</Characters>
  <Application>Microsoft Office Word</Application>
  <DocSecurity>0</DocSecurity>
  <Lines>533</Lines>
  <Paragraphs>133</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66914</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150</cp:revision>
  <cp:lastPrinted>2020-12-11T05:28:00Z</cp:lastPrinted>
  <dcterms:created xsi:type="dcterms:W3CDTF">2020-09-18T05:35:00Z</dcterms:created>
  <dcterms:modified xsi:type="dcterms:W3CDTF">2022-03-26T04:55:00Z</dcterms:modified>
</cp:coreProperties>
</file>