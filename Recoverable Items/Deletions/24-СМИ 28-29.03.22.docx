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4C66DC">
        <w:rPr>
          <w:rFonts w:ascii="Arial" w:hAnsi="Arial" w:cs="Arial"/>
          <w:b/>
          <w:caps w:val="0"/>
          <w:sz w:val="28"/>
          <w:szCs w:val="28"/>
          <w:lang w:val="ru-RU"/>
        </w:rPr>
        <w:t>9</w:t>
      </w:r>
      <w:r>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6F39BC" w:rsidP="00206896">
          <w:pPr>
            <w:pStyle w:val="26"/>
            <w:rPr>
              <w:rFonts w:asciiTheme="minorHAnsi" w:eastAsiaTheme="minorEastAsia" w:hAnsiTheme="minorHAnsi" w:cstheme="minorBidi"/>
              <w:sz w:val="22"/>
              <w:szCs w:val="22"/>
            </w:rPr>
          </w:pPr>
          <w:r w:rsidRPr="006F39BC">
            <w:rPr>
              <w:sz w:val="22"/>
              <w:szCs w:val="22"/>
            </w:rPr>
            <w:fldChar w:fldCharType="begin"/>
          </w:r>
          <w:r w:rsidR="007715D0" w:rsidRPr="003F1B53">
            <w:rPr>
              <w:sz w:val="22"/>
              <w:szCs w:val="22"/>
            </w:rPr>
            <w:instrText xml:space="preserve"> TOC \o "1-3" \h \z \u </w:instrText>
          </w:r>
          <w:r w:rsidRPr="006F39BC">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6F39B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6F39B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6F39B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AB5EA8">
              <w:rPr>
                <w:webHidden/>
              </w:rPr>
              <w:t>5</w:t>
            </w:r>
          </w:hyperlink>
        </w:p>
        <w:p w:rsidR="007715D0" w:rsidRPr="003F1B53" w:rsidRDefault="006F39BC"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AB3374" w:rsidP="007E4DB4">
      <w:pPr>
        <w:ind w:hanging="142"/>
        <w:jc w:val="center"/>
        <w:rPr>
          <w:noProof/>
        </w:rPr>
      </w:pPr>
    </w:p>
    <w:p w:rsidR="00AB5EA8" w:rsidRDefault="00AB5EA8" w:rsidP="007E4DB4">
      <w:pPr>
        <w:ind w:hanging="142"/>
        <w:jc w:val="center"/>
        <w:rPr>
          <w:noProof/>
        </w:rPr>
      </w:pPr>
      <w:r w:rsidRPr="00AB5EA8">
        <w:rPr>
          <w:noProof/>
        </w:rPr>
        <w:drawing>
          <wp:inline distT="0" distB="0" distL="0" distR="0">
            <wp:extent cx="5377543" cy="3113314"/>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1155" w:rsidRDefault="00C61155" w:rsidP="007E4DB4">
      <w:pPr>
        <w:ind w:hanging="142"/>
        <w:jc w:val="center"/>
        <w:rPr>
          <w:noProof/>
        </w:rPr>
      </w:pPr>
    </w:p>
    <w:p w:rsidR="00962480" w:rsidRDefault="00962480" w:rsidP="007E4DB4">
      <w:pPr>
        <w:ind w:hanging="142"/>
        <w:jc w:val="center"/>
        <w:rPr>
          <w:noProof/>
        </w:rPr>
      </w:pPr>
    </w:p>
    <w:p w:rsidR="00962480" w:rsidRDefault="00962480" w:rsidP="007E4DB4">
      <w:pPr>
        <w:ind w:hanging="142"/>
        <w:jc w:val="center"/>
        <w:rPr>
          <w:noProof/>
        </w:rPr>
      </w:pPr>
    </w:p>
    <w:p w:rsidR="00AB3374" w:rsidRDefault="00AB3374" w:rsidP="007E4DB4">
      <w:pPr>
        <w:ind w:hanging="142"/>
        <w:jc w:val="center"/>
        <w:rPr>
          <w:noProof/>
        </w:rPr>
      </w:pPr>
    </w:p>
    <w:p w:rsidR="00DA460D" w:rsidRDefault="00DA460D" w:rsidP="007E4DB4">
      <w:pPr>
        <w:ind w:hanging="142"/>
        <w:jc w:val="center"/>
        <w:rPr>
          <w:noProof/>
        </w:rPr>
      </w:pPr>
    </w:p>
    <w:p w:rsidR="00962480" w:rsidRDefault="00962480" w:rsidP="007E4DB4">
      <w:pPr>
        <w:ind w:hanging="142"/>
        <w:jc w:val="center"/>
        <w:rPr>
          <w:noProof/>
        </w:rPr>
      </w:pPr>
    </w:p>
    <w:p w:rsidR="00AB5EA8" w:rsidRDefault="00AB5EA8" w:rsidP="007E4DB4">
      <w:pPr>
        <w:ind w:hanging="142"/>
        <w:jc w:val="center"/>
        <w:rPr>
          <w:noProof/>
        </w:rPr>
      </w:pPr>
      <w:r w:rsidRPr="00AB5EA8">
        <w:rPr>
          <w:noProof/>
        </w:rPr>
        <w:drawing>
          <wp:inline distT="0" distB="0" distL="0" distR="0">
            <wp:extent cx="5921829"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Layout w:type="fixed"/>
        <w:tblLook w:val="04A0"/>
      </w:tblPr>
      <w:tblGrid>
        <w:gridCol w:w="3371"/>
        <w:gridCol w:w="2411"/>
        <w:gridCol w:w="2407"/>
        <w:gridCol w:w="1984"/>
      </w:tblGrid>
      <w:tr w:rsidR="00C61155" w:rsidRPr="00E35F3F" w:rsidTr="00C61155">
        <w:trPr>
          <w:trHeight w:val="288"/>
        </w:trPr>
        <w:tc>
          <w:tcPr>
            <w:tcW w:w="1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61155" w:rsidRDefault="00C61155" w:rsidP="00E35F3F">
            <w:pPr>
              <w:jc w:val="center"/>
              <w:rPr>
                <w:rFonts w:ascii="Arial" w:hAnsi="Arial" w:cs="Arial"/>
                <w:b/>
                <w:bCs/>
                <w:sz w:val="22"/>
                <w:szCs w:val="22"/>
              </w:rPr>
            </w:pPr>
          </w:p>
          <w:p w:rsidR="00C61155" w:rsidRDefault="00C61155" w:rsidP="00E35F3F">
            <w:pPr>
              <w:jc w:val="center"/>
              <w:rPr>
                <w:rFonts w:ascii="Arial" w:hAnsi="Arial" w:cs="Arial"/>
                <w:b/>
                <w:bCs/>
                <w:sz w:val="22"/>
                <w:szCs w:val="22"/>
              </w:rPr>
            </w:pPr>
            <w:r w:rsidRPr="00E35F3F">
              <w:rPr>
                <w:rFonts w:ascii="Arial" w:hAnsi="Arial" w:cs="Arial"/>
                <w:b/>
                <w:bCs/>
                <w:sz w:val="22"/>
                <w:szCs w:val="22"/>
              </w:rPr>
              <w:t>Категории СМИ</w:t>
            </w:r>
          </w:p>
          <w:p w:rsidR="00C61155" w:rsidRPr="00E35F3F" w:rsidRDefault="00C61155" w:rsidP="00E35F3F">
            <w:pPr>
              <w:jc w:val="center"/>
              <w:rPr>
                <w:rFonts w:ascii="Arial" w:hAnsi="Arial" w:cs="Arial"/>
                <w:b/>
                <w:bCs/>
                <w:sz w:val="22"/>
                <w:szCs w:val="22"/>
              </w:rPr>
            </w:pPr>
          </w:p>
        </w:tc>
        <w:tc>
          <w:tcPr>
            <w:tcW w:w="1185" w:type="pct"/>
            <w:tcBorders>
              <w:top w:val="single" w:sz="4" w:space="0" w:color="auto"/>
              <w:left w:val="nil"/>
              <w:bottom w:val="single" w:sz="4" w:space="0" w:color="auto"/>
              <w:right w:val="single" w:sz="4" w:space="0" w:color="auto"/>
            </w:tcBorders>
            <w:vAlign w:val="center"/>
          </w:tcPr>
          <w:p w:rsidR="00C61155" w:rsidRDefault="00C61155" w:rsidP="00972642">
            <w:pPr>
              <w:jc w:val="center"/>
              <w:rPr>
                <w:rFonts w:ascii="Arial" w:hAnsi="Arial" w:cs="Arial"/>
                <w:b/>
                <w:bCs/>
                <w:sz w:val="22"/>
                <w:szCs w:val="22"/>
              </w:rPr>
            </w:pPr>
            <w:r>
              <w:rPr>
                <w:rFonts w:ascii="Arial" w:hAnsi="Arial" w:cs="Arial"/>
                <w:b/>
                <w:bCs/>
                <w:sz w:val="22"/>
                <w:szCs w:val="22"/>
              </w:rPr>
              <w:t>Информагентства</w:t>
            </w:r>
          </w:p>
        </w:tc>
        <w:tc>
          <w:tcPr>
            <w:tcW w:w="1183"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sidRPr="00363075">
              <w:rPr>
                <w:rFonts w:ascii="Arial" w:hAnsi="Arial" w:cs="Arial"/>
                <w:b/>
                <w:bCs/>
                <w:sz w:val="22"/>
                <w:szCs w:val="22"/>
              </w:rPr>
              <w:t>Интернет</w:t>
            </w:r>
          </w:p>
        </w:tc>
        <w:tc>
          <w:tcPr>
            <w:tcW w:w="975"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Pr>
                <w:rFonts w:ascii="Arial" w:hAnsi="Arial" w:cs="Arial"/>
                <w:b/>
                <w:bCs/>
                <w:sz w:val="22"/>
                <w:szCs w:val="22"/>
              </w:rPr>
              <w:t>ТВ</w:t>
            </w:r>
          </w:p>
        </w:tc>
      </w:tr>
      <w:tr w:rsidR="00AB5EA8" w:rsidRPr="00E35F3F" w:rsidTr="00C61155">
        <w:trPr>
          <w:trHeight w:val="750"/>
        </w:trPr>
        <w:tc>
          <w:tcPr>
            <w:tcW w:w="1657" w:type="pct"/>
            <w:tcBorders>
              <w:top w:val="nil"/>
              <w:left w:val="single" w:sz="4" w:space="0" w:color="auto"/>
              <w:bottom w:val="single" w:sz="4" w:space="0" w:color="auto"/>
              <w:right w:val="single" w:sz="4" w:space="0" w:color="auto"/>
            </w:tcBorders>
            <w:shd w:val="clear" w:color="auto" w:fill="auto"/>
            <w:vAlign w:val="center"/>
            <w:hideMark/>
          </w:tcPr>
          <w:p w:rsidR="00AB5EA8" w:rsidRDefault="00AB5EA8" w:rsidP="00E35F3F">
            <w:pPr>
              <w:jc w:val="center"/>
              <w:rPr>
                <w:rFonts w:ascii="Arial" w:hAnsi="Arial" w:cs="Arial"/>
                <w:sz w:val="22"/>
                <w:szCs w:val="22"/>
              </w:rPr>
            </w:pPr>
          </w:p>
          <w:p w:rsidR="00AB5EA8" w:rsidRDefault="00AB5EA8"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AB5EA8" w:rsidRPr="00E35F3F" w:rsidRDefault="00AB5EA8" w:rsidP="00E35F3F">
            <w:pPr>
              <w:jc w:val="center"/>
              <w:rPr>
                <w:rFonts w:ascii="Arial" w:hAnsi="Arial" w:cs="Arial"/>
                <w:sz w:val="22"/>
                <w:szCs w:val="22"/>
              </w:rPr>
            </w:pPr>
          </w:p>
        </w:tc>
        <w:tc>
          <w:tcPr>
            <w:tcW w:w="1185" w:type="pct"/>
            <w:tcBorders>
              <w:top w:val="nil"/>
              <w:left w:val="nil"/>
              <w:bottom w:val="single" w:sz="4" w:space="0" w:color="auto"/>
              <w:right w:val="single" w:sz="4" w:space="0" w:color="auto"/>
            </w:tcBorders>
            <w:vAlign w:val="center"/>
          </w:tcPr>
          <w:p w:rsidR="00AB5EA8" w:rsidRPr="00AB5EA8" w:rsidRDefault="00AB5EA8">
            <w:pPr>
              <w:jc w:val="center"/>
              <w:rPr>
                <w:rFonts w:ascii="Arial" w:hAnsi="Arial" w:cs="Arial"/>
                <w:sz w:val="22"/>
                <w:szCs w:val="22"/>
              </w:rPr>
            </w:pPr>
            <w:r w:rsidRPr="00AB5EA8">
              <w:rPr>
                <w:rFonts w:ascii="Arial" w:hAnsi="Arial" w:cs="Arial"/>
                <w:sz w:val="22"/>
                <w:szCs w:val="22"/>
              </w:rPr>
              <w:t>2</w:t>
            </w:r>
          </w:p>
        </w:tc>
        <w:tc>
          <w:tcPr>
            <w:tcW w:w="1183" w:type="pct"/>
            <w:tcBorders>
              <w:top w:val="nil"/>
              <w:left w:val="nil"/>
              <w:bottom w:val="single" w:sz="4" w:space="0" w:color="auto"/>
              <w:right w:val="single" w:sz="4" w:space="0" w:color="auto"/>
            </w:tcBorders>
            <w:vAlign w:val="center"/>
          </w:tcPr>
          <w:p w:rsidR="00AB5EA8" w:rsidRPr="00AB5EA8" w:rsidRDefault="00AB5EA8">
            <w:pPr>
              <w:jc w:val="center"/>
              <w:rPr>
                <w:rFonts w:ascii="Arial" w:hAnsi="Arial" w:cs="Arial"/>
                <w:sz w:val="22"/>
                <w:szCs w:val="22"/>
              </w:rPr>
            </w:pPr>
            <w:r w:rsidRPr="00AB5EA8">
              <w:rPr>
                <w:rFonts w:ascii="Arial" w:hAnsi="Arial" w:cs="Arial"/>
                <w:sz w:val="22"/>
                <w:szCs w:val="22"/>
              </w:rPr>
              <w:t>152</w:t>
            </w:r>
          </w:p>
        </w:tc>
        <w:tc>
          <w:tcPr>
            <w:tcW w:w="975" w:type="pct"/>
            <w:tcBorders>
              <w:top w:val="nil"/>
              <w:left w:val="nil"/>
              <w:bottom w:val="single" w:sz="4" w:space="0" w:color="auto"/>
              <w:right w:val="single" w:sz="4" w:space="0" w:color="auto"/>
            </w:tcBorders>
            <w:vAlign w:val="center"/>
          </w:tcPr>
          <w:p w:rsidR="00AB5EA8" w:rsidRPr="00AB5EA8" w:rsidRDefault="00AB5EA8">
            <w:pPr>
              <w:jc w:val="center"/>
              <w:rPr>
                <w:rFonts w:ascii="Arial" w:hAnsi="Arial" w:cs="Arial"/>
                <w:sz w:val="22"/>
                <w:szCs w:val="22"/>
              </w:rPr>
            </w:pPr>
            <w:r w:rsidRPr="00AB5EA8">
              <w:rPr>
                <w:rFonts w:ascii="Arial" w:hAnsi="Arial" w:cs="Arial"/>
                <w:sz w:val="22"/>
                <w:szCs w:val="22"/>
              </w:rPr>
              <w:t>10</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AB5EA8"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AB5EA8" w:rsidRPr="00A67B01" w:rsidRDefault="00AB5EA8"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AB5EA8" w:rsidRPr="00AB5EA8" w:rsidRDefault="00AB5EA8">
            <w:pPr>
              <w:jc w:val="center"/>
              <w:rPr>
                <w:rFonts w:ascii="Arial" w:hAnsi="Arial" w:cs="Arial"/>
                <w:b/>
                <w:bCs/>
                <w:sz w:val="22"/>
                <w:szCs w:val="22"/>
              </w:rPr>
            </w:pPr>
            <w:r w:rsidRPr="00AB5EA8">
              <w:rPr>
                <w:rFonts w:ascii="Arial" w:hAnsi="Arial" w:cs="Arial"/>
                <w:b/>
                <w:bCs/>
                <w:sz w:val="22"/>
                <w:szCs w:val="22"/>
              </w:rPr>
              <w:t>164</w:t>
            </w:r>
          </w:p>
        </w:tc>
        <w:tc>
          <w:tcPr>
            <w:tcW w:w="1702" w:type="dxa"/>
            <w:tcBorders>
              <w:top w:val="nil"/>
              <w:left w:val="nil"/>
              <w:bottom w:val="single" w:sz="4" w:space="0" w:color="auto"/>
              <w:right w:val="single" w:sz="4" w:space="0" w:color="auto"/>
            </w:tcBorders>
            <w:shd w:val="clear" w:color="auto" w:fill="auto"/>
            <w:vAlign w:val="center"/>
            <w:hideMark/>
          </w:tcPr>
          <w:p w:rsidR="00AB5EA8" w:rsidRPr="00AB5EA8" w:rsidRDefault="00AB5EA8">
            <w:pPr>
              <w:jc w:val="center"/>
              <w:rPr>
                <w:rFonts w:ascii="Arial" w:hAnsi="Arial" w:cs="Arial"/>
                <w:b/>
                <w:bCs/>
                <w:sz w:val="22"/>
                <w:szCs w:val="22"/>
              </w:rPr>
            </w:pPr>
            <w:r w:rsidRPr="00AB5EA8">
              <w:rPr>
                <w:rFonts w:ascii="Arial" w:hAnsi="Arial" w:cs="Arial"/>
                <w:b/>
                <w:bCs/>
                <w:sz w:val="22"/>
                <w:szCs w:val="22"/>
              </w:rPr>
              <w:t>734</w:t>
            </w:r>
          </w:p>
        </w:tc>
        <w:tc>
          <w:tcPr>
            <w:tcW w:w="1443" w:type="dxa"/>
            <w:tcBorders>
              <w:top w:val="nil"/>
              <w:left w:val="nil"/>
              <w:bottom w:val="single" w:sz="4" w:space="0" w:color="auto"/>
              <w:right w:val="single" w:sz="4" w:space="0" w:color="auto"/>
            </w:tcBorders>
            <w:shd w:val="clear" w:color="auto" w:fill="auto"/>
            <w:vAlign w:val="center"/>
            <w:hideMark/>
          </w:tcPr>
          <w:p w:rsidR="00AB5EA8" w:rsidRPr="00280E0C" w:rsidRDefault="00AB5EA8"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AB5EA8" w:rsidRPr="00EE083F" w:rsidRDefault="00AB5EA8" w:rsidP="00D8130B">
            <w:pPr>
              <w:jc w:val="center"/>
              <w:rPr>
                <w:rFonts w:ascii="Arial" w:hAnsi="Arial" w:cs="Arial"/>
                <w:b/>
                <w:sz w:val="22"/>
                <w:szCs w:val="22"/>
              </w:rPr>
            </w:pPr>
            <w:r>
              <w:rPr>
                <w:rFonts w:ascii="Arial" w:hAnsi="Arial" w:cs="Arial"/>
                <w:b/>
                <w:sz w:val="22"/>
                <w:szCs w:val="22"/>
              </w:rPr>
              <w:t>149</w:t>
            </w:r>
          </w:p>
        </w:tc>
        <w:tc>
          <w:tcPr>
            <w:tcW w:w="1533" w:type="dxa"/>
            <w:tcBorders>
              <w:top w:val="nil"/>
              <w:left w:val="nil"/>
              <w:bottom w:val="single" w:sz="4" w:space="0" w:color="auto"/>
              <w:right w:val="single" w:sz="4" w:space="0" w:color="auto"/>
            </w:tcBorders>
            <w:shd w:val="clear" w:color="auto" w:fill="auto"/>
            <w:vAlign w:val="center"/>
            <w:hideMark/>
          </w:tcPr>
          <w:p w:rsidR="00AB5EA8" w:rsidRPr="00627E15" w:rsidRDefault="00AB5EA8" w:rsidP="0038476A">
            <w:pPr>
              <w:jc w:val="center"/>
              <w:rPr>
                <w:rFonts w:ascii="Arial" w:hAnsi="Arial" w:cs="Arial"/>
                <w:b/>
                <w:sz w:val="22"/>
                <w:szCs w:val="22"/>
              </w:rPr>
            </w:pPr>
            <w:r>
              <w:rPr>
                <w:rFonts w:ascii="Arial" w:hAnsi="Arial" w:cs="Arial"/>
                <w:b/>
                <w:sz w:val="22"/>
                <w:szCs w:val="22"/>
              </w:rPr>
              <w:t>15</w:t>
            </w:r>
          </w:p>
        </w:tc>
        <w:tc>
          <w:tcPr>
            <w:tcW w:w="1540" w:type="dxa"/>
            <w:tcBorders>
              <w:top w:val="nil"/>
              <w:left w:val="nil"/>
              <w:bottom w:val="single" w:sz="4" w:space="0" w:color="auto"/>
              <w:right w:val="single" w:sz="4" w:space="0" w:color="auto"/>
            </w:tcBorders>
            <w:shd w:val="clear" w:color="auto" w:fill="auto"/>
            <w:vAlign w:val="center"/>
            <w:hideMark/>
          </w:tcPr>
          <w:p w:rsidR="00AB5EA8" w:rsidRPr="00EE083F" w:rsidRDefault="00AB5EA8" w:rsidP="00D8130B">
            <w:pPr>
              <w:jc w:val="center"/>
              <w:rPr>
                <w:rFonts w:ascii="Arial" w:hAnsi="Arial" w:cs="Arial"/>
                <w:b/>
                <w:bCs/>
                <w:sz w:val="22"/>
                <w:szCs w:val="22"/>
              </w:rPr>
            </w:pPr>
            <w:r>
              <w:rPr>
                <w:rFonts w:ascii="Arial" w:hAnsi="Arial" w:cs="Arial"/>
                <w:b/>
                <w:bCs/>
                <w:sz w:val="22"/>
                <w:szCs w:val="22"/>
              </w:rPr>
              <w:t>114</w:t>
            </w:r>
          </w:p>
        </w:tc>
      </w:tr>
    </w:tbl>
    <w:p w:rsidR="00EF1DF4" w:rsidRDefault="00EF1DF4" w:rsidP="003A7EC2">
      <w:pPr>
        <w:ind w:hanging="284"/>
        <w:rPr>
          <w:noProof/>
        </w:rPr>
      </w:pPr>
    </w:p>
    <w:p w:rsidR="00AB5EA8" w:rsidRDefault="00AB5EA8" w:rsidP="003A7EC2">
      <w:pPr>
        <w:ind w:hanging="284"/>
        <w:rPr>
          <w:noProof/>
        </w:rPr>
      </w:pPr>
      <w:r w:rsidRPr="00AB5EA8">
        <w:rPr>
          <w:noProof/>
        </w:rPr>
        <w:drawing>
          <wp:inline distT="0" distB="0" distL="0" distR="0">
            <wp:extent cx="6781800" cy="8022772"/>
            <wp:effectExtent l="0" t="0" r="0" b="0"/>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460D" w:rsidRDefault="00DA460D"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2" w:name="tabtxt_1575050_1954806071"/>
            <w:r w:rsidRPr="00AB5EA8">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Default="00AB5EA8" w:rsidP="00AB5EA8">
            <w:pPr>
              <w:pStyle w:val="TabHyperlink0"/>
              <w:rPr>
                <w:sz w:val="22"/>
                <w:szCs w:val="22"/>
              </w:rPr>
            </w:pPr>
            <w:r w:rsidRPr="00AB5EA8">
              <w:rPr>
                <w:sz w:val="22"/>
                <w:szCs w:val="22"/>
              </w:rPr>
              <w:t>Жителям Донбасса Тверская область будет еженедельно оказывать помощь</w:t>
            </w:r>
          </w:p>
          <w:p w:rsidR="00AB5EA8" w:rsidRPr="00AB5EA8" w:rsidRDefault="00AB5EA8" w:rsidP="00AB5EA8">
            <w:pPr>
              <w:pStyle w:val="TabHyperlink0"/>
              <w:rPr>
                <w:i/>
                <w:color w:val="auto"/>
                <w:sz w:val="22"/>
                <w:szCs w:val="22"/>
                <w:u w:val="none"/>
              </w:rPr>
            </w:pPr>
            <w:r>
              <w:rPr>
                <w:i/>
                <w:color w:val="auto"/>
                <w:sz w:val="22"/>
                <w:szCs w:val="22"/>
                <w:u w:val="none"/>
              </w:rPr>
              <w:t>(</w:t>
            </w:r>
            <w:r w:rsidRPr="00AB5EA8">
              <w:rPr>
                <w:i/>
                <w:color w:val="auto"/>
                <w:sz w:val="22"/>
                <w:szCs w:val="22"/>
                <w:u w:val="none"/>
              </w:rPr>
              <w:t xml:space="preserve">Губернатор Игорь Руденя провел совещание, на котором также </w:t>
            </w:r>
            <w:proofErr w:type="gramStart"/>
            <w:r w:rsidRPr="00AB5EA8">
              <w:rPr>
                <w:i/>
                <w:color w:val="auto"/>
                <w:sz w:val="22"/>
                <w:szCs w:val="22"/>
                <w:u w:val="none"/>
              </w:rPr>
              <w:t>был</w:t>
            </w:r>
            <w:proofErr w:type="gramEnd"/>
            <w:r w:rsidRPr="00AB5EA8">
              <w:rPr>
                <w:i/>
                <w:color w:val="auto"/>
                <w:sz w:val="22"/>
                <w:szCs w:val="22"/>
                <w:u w:val="none"/>
              </w:rPr>
              <w:t xml:space="preserve"> затронут вопрос оказания гумани</w:t>
            </w:r>
            <w:r>
              <w:rPr>
                <w:i/>
                <w:color w:val="auto"/>
                <w:sz w:val="22"/>
                <w:szCs w:val="22"/>
                <w:u w:val="none"/>
              </w:rPr>
              <w:t>тарной помощи жителям ЛНР и ДНР)</w:t>
            </w:r>
          </w:p>
          <w:p w:rsidR="00AB5EA8" w:rsidRDefault="00AB5EA8" w:rsidP="009A29E4">
            <w:pPr>
              <w:pStyle w:val="TabHyperlink0"/>
              <w:rPr>
                <w:sz w:val="22"/>
                <w:szCs w:val="22"/>
              </w:rPr>
            </w:pPr>
          </w:p>
          <w:p w:rsidR="00AB5EA8" w:rsidRPr="00AB5EA8" w:rsidRDefault="00AB5EA8" w:rsidP="009A29E4">
            <w:pPr>
              <w:pStyle w:val="TabHyperlink0"/>
              <w:rPr>
                <w:sz w:val="22"/>
                <w:szCs w:val="22"/>
              </w:rPr>
            </w:pPr>
            <w:hyperlink w:anchor="ant_1575050_1954806071" w:history="1">
              <w:r w:rsidRPr="00AB5EA8">
                <w:rPr>
                  <w:sz w:val="22"/>
                  <w:szCs w:val="22"/>
                </w:rPr>
                <w:t>Из Тверской области на ИЛ-76 отправили 19 тонн гуманитарного груза в ДНР и ЛНР</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5,97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247</w:t>
            </w:r>
          </w:p>
        </w:tc>
      </w:tr>
      <w:tr w:rsidR="00AB5EA8" w:rsidRPr="00A11F6E" w:rsidTr="00AB5EA8">
        <w:trPr>
          <w:trHeight w:val="771"/>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3" w:name="tabtxt_1575050_1954526716"/>
            <w:r w:rsidRPr="00AB5EA8">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TabHyperlink0"/>
              <w:rPr>
                <w:sz w:val="22"/>
                <w:szCs w:val="22"/>
              </w:rPr>
            </w:pPr>
            <w:hyperlink w:anchor="ant_1575050_1954526716" w:history="1">
              <w:r w:rsidRPr="00AB5EA8">
                <w:rPr>
                  <w:sz w:val="22"/>
                  <w:szCs w:val="22"/>
                </w:rPr>
                <w:t>Игорь Руденя вошел в рейтинг "Губернаторская повестка" с темой модернизации системы теплоснабжения Твери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2,85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234</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4" w:name="tabtxt_1575050_1954390799"/>
            <w:r w:rsidRPr="00AB5EA8">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TabHyperlink0"/>
              <w:rPr>
                <w:sz w:val="22"/>
                <w:szCs w:val="22"/>
              </w:rPr>
            </w:pPr>
            <w:hyperlink w:anchor="ant_1575050_1954390799" w:history="1">
              <w:r w:rsidRPr="00AB5EA8">
                <w:rPr>
                  <w:sz w:val="22"/>
                  <w:szCs w:val="22"/>
                </w:rPr>
                <w:t xml:space="preserve">Тверской </w:t>
              </w:r>
              <w:proofErr w:type="spellStart"/>
              <w:r w:rsidRPr="00AB5EA8">
                <w:rPr>
                  <w:sz w:val="22"/>
                  <w:szCs w:val="22"/>
                </w:rPr>
                <w:t>вагонзавод</w:t>
              </w:r>
              <w:proofErr w:type="spellEnd"/>
              <w:r w:rsidRPr="00AB5EA8">
                <w:rPr>
                  <w:sz w:val="22"/>
                  <w:szCs w:val="22"/>
                </w:rPr>
                <w:t xml:space="preserve"> выпустил уникальный вагон-электростанцию</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1,99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52</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5" w:name="tabtxt_1575050_1954608726"/>
            <w:r w:rsidRPr="00AB5EA8">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TabHyperlink0"/>
              <w:rPr>
                <w:sz w:val="22"/>
                <w:szCs w:val="22"/>
              </w:rPr>
            </w:pPr>
            <w:hyperlink w:anchor="ant_1575050_1954608726" w:history="1">
              <w:r w:rsidRPr="00AB5EA8">
                <w:rPr>
                  <w:sz w:val="22"/>
                  <w:szCs w:val="22"/>
                </w:rPr>
                <w:t>"</w:t>
              </w:r>
              <w:proofErr w:type="spellStart"/>
              <w:r w:rsidRPr="00AB5EA8">
                <w:rPr>
                  <w:sz w:val="22"/>
                  <w:szCs w:val="22"/>
                </w:rPr>
                <w:t>Торжокские</w:t>
              </w:r>
              <w:proofErr w:type="spellEnd"/>
              <w:r w:rsidRPr="00AB5EA8">
                <w:rPr>
                  <w:sz w:val="22"/>
                  <w:szCs w:val="22"/>
                </w:rPr>
                <w:t xml:space="preserve"> </w:t>
              </w:r>
              <w:proofErr w:type="spellStart"/>
              <w:r w:rsidRPr="00AB5EA8">
                <w:rPr>
                  <w:sz w:val="22"/>
                  <w:szCs w:val="22"/>
                </w:rPr>
                <w:t>золотошвеи</w:t>
              </w:r>
              <w:proofErr w:type="spellEnd"/>
              <w:r w:rsidRPr="00AB5EA8">
                <w:rPr>
                  <w:sz w:val="22"/>
                  <w:szCs w:val="22"/>
                </w:rPr>
                <w:t>" приняли участие в Международном экономическом форуме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0,79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23</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6" w:name="tabtxt_1575050_1954955609"/>
            <w:r w:rsidRPr="00AB5EA8">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TabHyperlink0"/>
              <w:rPr>
                <w:sz w:val="22"/>
                <w:szCs w:val="22"/>
              </w:rPr>
            </w:pPr>
            <w:hyperlink w:anchor="ant_1575050_1954955609" w:history="1">
              <w:r w:rsidRPr="00AB5EA8">
                <w:rPr>
                  <w:sz w:val="22"/>
                  <w:szCs w:val="22"/>
                </w:rPr>
                <w:t>В 2021 году мобильные бригады врачей обследовали 1608 пациентов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0,51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27</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7" w:name="tabtxt_1575050_1954405811"/>
            <w:r w:rsidRPr="00AB5EA8">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TabHyperlink0"/>
              <w:rPr>
                <w:sz w:val="22"/>
                <w:szCs w:val="22"/>
              </w:rPr>
            </w:pPr>
            <w:hyperlink w:anchor="ant_1575050_1954405811" w:history="1">
              <w:r w:rsidRPr="00AB5EA8">
                <w:rPr>
                  <w:sz w:val="22"/>
                  <w:szCs w:val="22"/>
                </w:rPr>
                <w:t>Жителей Тверской области приглашают стать волонтерами всероссийского голосования за объекты благоустройства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0,39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11</w:t>
            </w:r>
          </w:p>
        </w:tc>
      </w:tr>
      <w:tr w:rsidR="00AB5EA8" w:rsidRPr="00A11F6E" w:rsidTr="00AB5EA8">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Pr="00AB5EA8" w:rsidRDefault="00AB5EA8" w:rsidP="009A29E4">
            <w:pPr>
              <w:pStyle w:val="ArtTabNormal"/>
              <w:rPr>
                <w:sz w:val="22"/>
                <w:szCs w:val="22"/>
              </w:rPr>
            </w:pPr>
            <w:bookmarkStart w:id="18" w:name="tabtxt_1575050_1954782349"/>
            <w:r w:rsidRPr="00AB5EA8">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B5EA8" w:rsidRDefault="00AB5EA8" w:rsidP="009A29E4">
            <w:pPr>
              <w:pStyle w:val="TabHyperlink0"/>
              <w:rPr>
                <w:sz w:val="22"/>
                <w:szCs w:val="22"/>
              </w:rPr>
            </w:pPr>
            <w:hyperlink w:anchor="ant_1575050_1954782349" w:history="1">
              <w:r w:rsidRPr="00AB5EA8">
                <w:rPr>
                  <w:sz w:val="22"/>
                  <w:szCs w:val="22"/>
                </w:rPr>
                <w:t>Развитие инфраструктуры молодежной политики обсудили в Твери</w:t>
              </w:r>
            </w:hyperlink>
          </w:p>
          <w:p w:rsidR="00AB5EA8" w:rsidRPr="00AB5EA8" w:rsidRDefault="00AB5EA8" w:rsidP="009A29E4">
            <w:pPr>
              <w:pStyle w:val="TabHyperlink0"/>
              <w:rPr>
                <w:sz w:val="22"/>
                <w:szCs w:val="22"/>
              </w:rPr>
            </w:pPr>
            <w:r w:rsidRPr="00AB5EA8">
              <w:rPr>
                <w:sz w:val="22"/>
                <w:szCs w:val="22"/>
              </w:rPr>
              <w:t>﻿</w:t>
            </w:r>
            <w:r>
              <w:rPr>
                <w:sz w:val="22"/>
                <w:szCs w:val="22"/>
              </w:rPr>
              <w:t>(</w:t>
            </w:r>
            <w:r w:rsidRPr="00AB5EA8">
              <w:rPr>
                <w:i/>
                <w:color w:val="auto"/>
                <w:sz w:val="22"/>
                <w:szCs w:val="22"/>
                <w:u w:val="none"/>
              </w:rPr>
              <w:t>В Твери прошло выездное совещание Комитета Госдумы РФ по молодежной политике</w:t>
            </w:r>
            <w:r>
              <w:rPr>
                <w:i/>
                <w:color w:val="auto"/>
                <w:sz w:val="22"/>
                <w:szCs w:val="22"/>
                <w:u w:val="none"/>
              </w:rPr>
              <w:t>)</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0,31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B5EA8" w:rsidRPr="00AB5EA8" w:rsidRDefault="00AB5EA8" w:rsidP="00AB5EA8">
            <w:pPr>
              <w:pStyle w:val="ArtTabNormal"/>
              <w:jc w:val="center"/>
              <w:rPr>
                <w:sz w:val="22"/>
                <w:szCs w:val="22"/>
              </w:rPr>
            </w:pPr>
            <w:r w:rsidRPr="00AB5EA8">
              <w:rPr>
                <w:sz w:val="22"/>
                <w:szCs w:val="22"/>
              </w:rPr>
              <w:t>15</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9" w:name="_Toc496394404"/>
      <w:r w:rsidRPr="000C1EAC">
        <w:rPr>
          <w:rStyle w:val="113"/>
          <w:szCs w:val="28"/>
        </w:rPr>
        <w:t>ДАЙДЖЕСТ НАИБОЛЕЕ ЗАМЕТНЫХ СООБЩЕНИЙ СМИ</w:t>
      </w:r>
      <w:bookmarkEnd w:id="19"/>
    </w:p>
    <w:p w:rsidR="00F40897" w:rsidRDefault="00F40897" w:rsidP="00AB5EA8">
      <w:pPr>
        <w:rPr>
          <w:rFonts w:ascii="Arial" w:eastAsia="Arial" w:hAnsi="Arial" w:cs="Arial"/>
          <w:color w:val="000000"/>
          <w:sz w:val="22"/>
          <w:szCs w:val="22"/>
        </w:rPr>
      </w:pPr>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Tverigrad.ru,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0" w:name="ant_1575050_1954806071"/>
      <w:r w:rsidRPr="00AB5EA8">
        <w:rPr>
          <w:rFonts w:ascii="Arial" w:eastAsia="Arial" w:hAnsi="Arial" w:cs="Arial"/>
          <w:color w:val="000000"/>
          <w:sz w:val="22"/>
          <w:szCs w:val="22"/>
          <w:shd w:val="clear" w:color="auto" w:fill="FFFFFF"/>
        </w:rPr>
        <w:t>ИЗ ТВЕРСКОЙ ОБЛАСТИ НА ИЛ-76 ОТПРАВИЛИ 19 ТОНН ГУМАНИТАРНОГО ГРУЗА В ДНР И ЛНР</w:t>
      </w:r>
      <w:bookmarkEnd w:id="20"/>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Напомним, </w:t>
      </w:r>
      <w:r w:rsidRPr="00AB5EA8">
        <w:rPr>
          <w:rFonts w:ascii="Arial" w:eastAsia="Arial" w:hAnsi="Arial" w:cs="Arial"/>
          <w:color w:val="000000"/>
          <w:sz w:val="22"/>
          <w:szCs w:val="22"/>
          <w:shd w:val="clear" w:color="auto" w:fill="C0C0C0"/>
        </w:rPr>
        <w:t>губернатор Тверской области Игорь Руденя</w:t>
      </w:r>
      <w:r w:rsidRPr="00AB5EA8">
        <w:rPr>
          <w:rFonts w:ascii="Arial" w:eastAsia="Arial" w:hAnsi="Arial" w:cs="Arial"/>
          <w:color w:val="000000"/>
          <w:sz w:val="22"/>
          <w:szCs w:val="22"/>
          <w:shd w:val="clear" w:color="auto" w:fill="FFFFFF"/>
        </w:rPr>
        <w:t xml:space="preserve"> поручил, чтобы партии </w:t>
      </w:r>
      <w:proofErr w:type="spellStart"/>
      <w:r w:rsidRPr="00AB5EA8">
        <w:rPr>
          <w:rFonts w:ascii="Arial" w:eastAsia="Arial" w:hAnsi="Arial" w:cs="Arial"/>
          <w:color w:val="000000"/>
          <w:sz w:val="22"/>
          <w:szCs w:val="22"/>
          <w:shd w:val="clear" w:color="auto" w:fill="FFFFFF"/>
        </w:rPr>
        <w:t>гумпомощи</w:t>
      </w:r>
      <w:proofErr w:type="spellEnd"/>
      <w:r w:rsidRPr="00AB5EA8">
        <w:rPr>
          <w:rFonts w:ascii="Arial" w:eastAsia="Arial" w:hAnsi="Arial" w:cs="Arial"/>
          <w:color w:val="000000"/>
          <w:sz w:val="22"/>
          <w:szCs w:val="22"/>
          <w:shd w:val="clear" w:color="auto" w:fill="FFFFFF"/>
        </w:rPr>
        <w:t xml:space="preserve"> отправляли из региона еженедельно... - Оказание поддержки жителям этих территорий - наш вклад в реализацию задач, поставленных Президентом Российской Федерации Владимиром Путины, - считает </w:t>
      </w:r>
      <w:r w:rsidRPr="00AB5EA8">
        <w:rPr>
          <w:rFonts w:ascii="Arial" w:eastAsia="Arial" w:hAnsi="Arial" w:cs="Arial"/>
          <w:color w:val="000000"/>
          <w:sz w:val="22"/>
          <w:szCs w:val="22"/>
          <w:shd w:val="clear" w:color="auto" w:fill="C0C0C0"/>
        </w:rPr>
        <w:t>губернатор Тверской области Игорь Руденя</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12" w:history="1">
        <w:r w:rsidRPr="00AB5EA8">
          <w:rPr>
            <w:rFonts w:ascii="Arial" w:eastAsia="Arial" w:hAnsi="Arial" w:cs="Arial"/>
            <w:color w:val="0000FF"/>
            <w:sz w:val="22"/>
            <w:szCs w:val="22"/>
            <w:u w:val="single"/>
            <w:shd w:val="clear" w:color="auto" w:fill="FFFFFF"/>
          </w:rPr>
          <w:t>https://tverigrad.ru/publication/iz-tverskoj-oblasti-na-il-76-otpravili-19-tonn-gumanitarnogo-gruza-v-dnr-i-lnr/</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r w:rsidRPr="00AB5EA8">
          <w:rPr>
            <w:rFonts w:ascii="Arial" w:eastAsia="Arial" w:hAnsi="Arial" w:cs="Arial"/>
            <w:color w:val="0000FF"/>
            <w:sz w:val="22"/>
            <w:szCs w:val="22"/>
            <w:u w:val="single"/>
            <w:shd w:val="clear" w:color="auto" w:fill="FFFFFF"/>
          </w:rPr>
          <w:t>НИА Тверь (69rus.org), Тверь, 29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r w:rsidRPr="00AB5EA8">
          <w:rPr>
            <w:rFonts w:ascii="Arial" w:eastAsia="Arial" w:hAnsi="Arial" w:cs="Arial"/>
            <w:color w:val="0000FF"/>
            <w:sz w:val="22"/>
            <w:szCs w:val="22"/>
            <w:u w:val="single"/>
            <w:shd w:val="clear" w:color="auto" w:fill="FFFFFF"/>
          </w:rPr>
          <w:t>Кашинская газета (kashingazeta.ru), Кашин,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AB5EA8">
          <w:rPr>
            <w:rFonts w:ascii="Arial" w:eastAsia="Arial" w:hAnsi="Arial" w:cs="Arial"/>
            <w:color w:val="0000FF"/>
            <w:sz w:val="22"/>
            <w:szCs w:val="22"/>
            <w:u w:val="single"/>
            <w:shd w:val="clear" w:color="auto" w:fill="FFFFFF"/>
          </w:rPr>
          <w:t xml:space="preserve">Вести </w:t>
        </w:r>
        <w:proofErr w:type="spellStart"/>
        <w:r w:rsidRPr="00AB5EA8">
          <w:rPr>
            <w:rFonts w:ascii="Arial" w:eastAsia="Arial" w:hAnsi="Arial" w:cs="Arial"/>
            <w:color w:val="0000FF"/>
            <w:sz w:val="22"/>
            <w:szCs w:val="22"/>
            <w:u w:val="single"/>
            <w:shd w:val="clear" w:color="auto" w:fill="FFFFFF"/>
          </w:rPr>
          <w:t>Максатихи</w:t>
        </w:r>
        <w:proofErr w:type="spellEnd"/>
        <w:r w:rsidRPr="00AB5EA8">
          <w:rPr>
            <w:rFonts w:ascii="Arial" w:eastAsia="Arial" w:hAnsi="Arial" w:cs="Arial"/>
            <w:color w:val="0000FF"/>
            <w:sz w:val="22"/>
            <w:szCs w:val="22"/>
            <w:u w:val="single"/>
            <w:shd w:val="clear" w:color="auto" w:fill="FFFFFF"/>
          </w:rPr>
          <w:t xml:space="preserve"> (</w:t>
        </w:r>
        <w:proofErr w:type="spellStart"/>
        <w:r w:rsidRPr="00AB5EA8">
          <w:rPr>
            <w:rFonts w:ascii="Arial" w:eastAsia="Arial" w:hAnsi="Arial" w:cs="Arial"/>
            <w:color w:val="0000FF"/>
            <w:sz w:val="22"/>
            <w:szCs w:val="22"/>
            <w:u w:val="single"/>
            <w:shd w:val="clear" w:color="auto" w:fill="FFFFFF"/>
          </w:rPr>
          <w:t>vesti-m.ru</w:t>
        </w:r>
        <w:proofErr w:type="spellEnd"/>
        <w:r w:rsidRPr="00AB5EA8">
          <w:rPr>
            <w:rFonts w:ascii="Arial" w:eastAsia="Arial" w:hAnsi="Arial" w:cs="Arial"/>
            <w:color w:val="0000FF"/>
            <w:sz w:val="22"/>
            <w:szCs w:val="22"/>
            <w:u w:val="single"/>
            <w:shd w:val="clear" w:color="auto" w:fill="FFFFFF"/>
          </w:rPr>
          <w:t xml:space="preserve">), п.г.т. </w:t>
        </w:r>
        <w:proofErr w:type="spellStart"/>
        <w:r w:rsidRPr="00AB5EA8">
          <w:rPr>
            <w:rFonts w:ascii="Arial" w:eastAsia="Arial" w:hAnsi="Arial" w:cs="Arial"/>
            <w:color w:val="0000FF"/>
            <w:sz w:val="22"/>
            <w:szCs w:val="22"/>
            <w:u w:val="single"/>
            <w:shd w:val="clear" w:color="auto" w:fill="FFFFFF"/>
          </w:rPr>
          <w:t>Максатиха</w:t>
        </w:r>
        <w:proofErr w:type="spellEnd"/>
        <w:r w:rsidRPr="00AB5EA8">
          <w:rPr>
            <w:rFonts w:ascii="Arial" w:eastAsia="Arial" w:hAnsi="Arial" w:cs="Arial"/>
            <w:color w:val="0000FF"/>
            <w:sz w:val="22"/>
            <w:szCs w:val="22"/>
            <w:u w:val="single"/>
            <w:shd w:val="clear" w:color="auto" w:fill="FFFFFF"/>
          </w:rPr>
          <w:t>,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AB5EA8">
          <w:rPr>
            <w:rFonts w:ascii="Arial" w:eastAsia="Arial" w:hAnsi="Arial" w:cs="Arial"/>
            <w:color w:val="0000FF"/>
            <w:sz w:val="22"/>
            <w:szCs w:val="22"/>
            <w:u w:val="single"/>
            <w:shd w:val="clear" w:color="auto" w:fill="FFFFFF"/>
          </w:rPr>
          <w:t>Тверь (</w:t>
        </w:r>
        <w:proofErr w:type="spellStart"/>
        <w:r w:rsidRPr="00AB5EA8">
          <w:rPr>
            <w:rFonts w:ascii="Arial" w:eastAsia="Arial" w:hAnsi="Arial" w:cs="Arial"/>
            <w:color w:val="0000FF"/>
            <w:sz w:val="22"/>
            <w:szCs w:val="22"/>
            <w:u w:val="single"/>
            <w:shd w:val="clear" w:color="auto" w:fill="FFFFFF"/>
          </w:rPr>
          <w:t>toptver.ru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proofErr w:type="spellStart"/>
        <w:r w:rsidRPr="00AB5EA8">
          <w:rPr>
            <w:rFonts w:ascii="Arial" w:eastAsia="Arial" w:hAnsi="Arial" w:cs="Arial"/>
            <w:color w:val="0000FF"/>
            <w:sz w:val="22"/>
            <w:szCs w:val="22"/>
            <w:u w:val="single"/>
            <w:shd w:val="clear" w:color="auto" w:fill="FFFFFF"/>
          </w:rPr>
          <w:t>Gorodskoyportal.ru</w:t>
        </w:r>
        <w:proofErr w:type="spellEnd"/>
        <w:r w:rsidRPr="00AB5EA8">
          <w:rPr>
            <w:rFonts w:ascii="Arial" w:eastAsia="Arial" w:hAnsi="Arial" w:cs="Arial"/>
            <w:color w:val="0000FF"/>
            <w:sz w:val="22"/>
            <w:szCs w:val="22"/>
            <w:u w:val="single"/>
            <w:shd w:val="clear" w:color="auto" w:fill="FFFFFF"/>
          </w:rPr>
          <w:t>/</w:t>
        </w:r>
        <w:proofErr w:type="spellStart"/>
        <w:r w:rsidRPr="00AB5EA8">
          <w:rPr>
            <w:rFonts w:ascii="Arial" w:eastAsia="Arial" w:hAnsi="Arial" w:cs="Arial"/>
            <w:color w:val="0000FF"/>
            <w:sz w:val="22"/>
            <w:szCs w:val="22"/>
            <w:u w:val="single"/>
            <w:shd w:val="clear" w:color="auto" w:fill="FFFFFF"/>
          </w:rPr>
          <w:t>tver</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AB5EA8">
          <w:rPr>
            <w:rFonts w:ascii="Arial" w:eastAsia="Arial" w:hAnsi="Arial" w:cs="Arial"/>
            <w:color w:val="0000FF"/>
            <w:sz w:val="22"/>
            <w:szCs w:val="22"/>
            <w:u w:val="single"/>
            <w:shd w:val="clear" w:color="auto" w:fill="FFFFFF"/>
          </w:rPr>
          <w:t>Главный региональный (glavny.tv), Смоленск,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AB5EA8">
          <w:rPr>
            <w:rFonts w:ascii="Arial" w:eastAsia="Arial" w:hAnsi="Arial" w:cs="Arial"/>
            <w:color w:val="0000FF"/>
            <w:sz w:val="22"/>
            <w:szCs w:val="22"/>
            <w:u w:val="single"/>
            <w:shd w:val="clear" w:color="auto" w:fill="FFFFFF"/>
          </w:rPr>
          <w:t>Афанасий-бизнес (afanasy.biz),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AB5EA8">
          <w:rPr>
            <w:rFonts w:ascii="Arial" w:eastAsia="Arial" w:hAnsi="Arial" w:cs="Arial"/>
            <w:color w:val="0000FF"/>
            <w:sz w:val="22"/>
            <w:szCs w:val="22"/>
            <w:u w:val="single"/>
            <w:shd w:val="clear" w:color="auto" w:fill="FFFFFF"/>
          </w:rPr>
          <w:t>Главный региональный (glavny.tv), Смоленск,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r w:rsidRPr="00AB5EA8">
          <w:rPr>
            <w:rFonts w:ascii="Arial" w:eastAsia="Arial" w:hAnsi="Arial" w:cs="Arial"/>
            <w:color w:val="0000FF"/>
            <w:sz w:val="22"/>
            <w:szCs w:val="22"/>
            <w:u w:val="single"/>
            <w:shd w:val="clear" w:color="auto" w:fill="FFFFFF"/>
          </w:rPr>
          <w:t>Тверские ведомости (vedtver.ru),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proofErr w:type="gramStart"/>
        <w:r w:rsidRPr="00AB5EA8">
          <w:rPr>
            <w:rFonts w:ascii="Arial" w:eastAsia="Arial" w:hAnsi="Arial" w:cs="Arial"/>
            <w:color w:val="0000FF"/>
            <w:sz w:val="22"/>
            <w:szCs w:val="22"/>
            <w:u w:val="single"/>
            <w:shd w:val="clear" w:color="auto" w:fill="FFFFFF"/>
          </w:rPr>
          <w:t>Комсомольская</w:t>
        </w:r>
        <w:proofErr w:type="gramEnd"/>
        <w:r w:rsidRPr="00AB5EA8">
          <w:rPr>
            <w:rFonts w:ascii="Arial" w:eastAsia="Arial" w:hAnsi="Arial" w:cs="Arial"/>
            <w:color w:val="0000FF"/>
            <w:sz w:val="22"/>
            <w:szCs w:val="22"/>
            <w:u w:val="single"/>
            <w:shd w:val="clear" w:color="auto" w:fill="FFFFFF"/>
          </w:rPr>
          <w:t xml:space="preserve"> правда (</w:t>
        </w:r>
        <w:proofErr w:type="spellStart"/>
        <w:r w:rsidRPr="00AB5EA8">
          <w:rPr>
            <w:rFonts w:ascii="Arial" w:eastAsia="Arial" w:hAnsi="Arial" w:cs="Arial"/>
            <w:color w:val="0000FF"/>
            <w:sz w:val="22"/>
            <w:szCs w:val="22"/>
            <w:u w:val="single"/>
            <w:shd w:val="clear" w:color="auto" w:fill="FFFFFF"/>
          </w:rPr>
          <w:t>tver.kp.ru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r w:rsidRPr="00AB5EA8">
          <w:rPr>
            <w:rFonts w:ascii="Arial" w:eastAsia="Arial" w:hAnsi="Arial" w:cs="Arial"/>
            <w:color w:val="0000FF"/>
            <w:sz w:val="22"/>
            <w:szCs w:val="22"/>
            <w:u w:val="single"/>
            <w:shd w:val="clear" w:color="auto" w:fill="FFFFFF"/>
          </w:rPr>
          <w:t>Кашинская газета (kashingazeta.ru), Кашин,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AB5EA8">
          <w:rPr>
            <w:rFonts w:ascii="Arial" w:eastAsia="Arial" w:hAnsi="Arial" w:cs="Arial"/>
            <w:color w:val="0000FF"/>
            <w:sz w:val="22"/>
            <w:szCs w:val="22"/>
            <w:u w:val="single"/>
            <w:shd w:val="clear" w:color="auto" w:fill="FFFFFF"/>
          </w:rPr>
          <w:t>Край справедливости (ks-region69.com),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proofErr w:type="spellStart"/>
        <w:r w:rsidRPr="00AB5EA8">
          <w:rPr>
            <w:rFonts w:ascii="Arial" w:eastAsia="Arial" w:hAnsi="Arial" w:cs="Arial"/>
            <w:color w:val="0000FF"/>
            <w:sz w:val="22"/>
            <w:szCs w:val="22"/>
            <w:u w:val="single"/>
            <w:shd w:val="clear" w:color="auto" w:fill="FFFFFF"/>
          </w:rPr>
          <w:t>TvTver.ru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AB5EA8">
          <w:rPr>
            <w:rFonts w:ascii="Arial" w:eastAsia="Arial" w:hAnsi="Arial" w:cs="Arial"/>
            <w:color w:val="0000FF"/>
            <w:sz w:val="22"/>
            <w:szCs w:val="22"/>
            <w:u w:val="single"/>
            <w:shd w:val="clear" w:color="auto" w:fill="FFFFFF"/>
          </w:rPr>
          <w:t>Аргументы и Факты (tver.aif.ru),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r w:rsidRPr="00AB5EA8">
          <w:rPr>
            <w:rFonts w:ascii="Arial" w:eastAsia="Arial" w:hAnsi="Arial" w:cs="Arial"/>
            <w:color w:val="0000FF"/>
            <w:sz w:val="22"/>
            <w:szCs w:val="22"/>
            <w:u w:val="single"/>
            <w:shd w:val="clear" w:color="auto" w:fill="FFFFFF"/>
          </w:rPr>
          <w:t>ВОТ! (vot69.ru),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AB5EA8">
          <w:rPr>
            <w:rFonts w:ascii="Arial" w:eastAsia="Arial" w:hAnsi="Arial" w:cs="Arial"/>
            <w:color w:val="0000FF"/>
            <w:sz w:val="22"/>
            <w:szCs w:val="22"/>
            <w:u w:val="single"/>
            <w:shd w:val="clear" w:color="auto" w:fill="FFFFFF"/>
          </w:rPr>
          <w:t>Дни Озёрного (</w:t>
        </w:r>
        <w:proofErr w:type="spellStart"/>
        <w:r w:rsidRPr="00AB5EA8">
          <w:rPr>
            <w:rFonts w:ascii="Arial" w:eastAsia="Arial" w:hAnsi="Arial" w:cs="Arial"/>
            <w:color w:val="0000FF"/>
            <w:sz w:val="22"/>
            <w:szCs w:val="22"/>
            <w:u w:val="single"/>
            <w:shd w:val="clear" w:color="auto" w:fill="FFFFFF"/>
          </w:rPr>
          <w:t>dnioz.ru</w:t>
        </w:r>
        <w:proofErr w:type="spellEnd"/>
        <w:r w:rsidRPr="00AB5EA8">
          <w:rPr>
            <w:rFonts w:ascii="Arial" w:eastAsia="Arial" w:hAnsi="Arial" w:cs="Arial"/>
            <w:color w:val="0000FF"/>
            <w:sz w:val="22"/>
            <w:szCs w:val="22"/>
            <w:u w:val="single"/>
            <w:shd w:val="clear" w:color="auto" w:fill="FFFFFF"/>
          </w:rPr>
          <w:t xml:space="preserve">), п.г.т. </w:t>
        </w:r>
        <w:proofErr w:type="gramStart"/>
        <w:r w:rsidRPr="00AB5EA8">
          <w:rPr>
            <w:rFonts w:ascii="Arial" w:eastAsia="Arial" w:hAnsi="Arial" w:cs="Arial"/>
            <w:color w:val="0000FF"/>
            <w:sz w:val="22"/>
            <w:szCs w:val="22"/>
            <w:u w:val="single"/>
            <w:shd w:val="clear" w:color="auto" w:fill="FFFFFF"/>
          </w:rPr>
          <w:t>Озерный</w:t>
        </w:r>
        <w:proofErr w:type="gramEnd"/>
        <w:r w:rsidRPr="00AB5EA8">
          <w:rPr>
            <w:rFonts w:ascii="Arial" w:eastAsia="Arial" w:hAnsi="Arial" w:cs="Arial"/>
            <w:color w:val="0000FF"/>
            <w:sz w:val="22"/>
            <w:szCs w:val="22"/>
            <w:u w:val="single"/>
            <w:shd w:val="clear" w:color="auto" w:fill="FFFFFF"/>
          </w:rPr>
          <w:t>,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lang w:val="en-US"/>
        </w:rPr>
      </w:pPr>
      <w:hyperlink r:id="rId33" w:history="1">
        <w:r w:rsidRPr="00AB5EA8">
          <w:rPr>
            <w:rFonts w:ascii="Arial" w:eastAsia="Arial" w:hAnsi="Arial" w:cs="Arial"/>
            <w:color w:val="0000FF"/>
            <w:sz w:val="22"/>
            <w:szCs w:val="22"/>
            <w:u w:val="single"/>
            <w:shd w:val="clear" w:color="auto" w:fill="FFFFFF"/>
            <w:lang w:val="en-US"/>
          </w:rPr>
          <w:t xml:space="preserve">PANORAMA PRO (panoramapro.ru), </w:t>
        </w:r>
        <w:r w:rsidRPr="00AB5EA8">
          <w:rPr>
            <w:rFonts w:ascii="Arial" w:eastAsia="Arial" w:hAnsi="Arial" w:cs="Arial"/>
            <w:color w:val="0000FF"/>
            <w:sz w:val="22"/>
            <w:szCs w:val="22"/>
            <w:u w:val="single"/>
            <w:shd w:val="clear" w:color="auto" w:fill="FFFFFF"/>
          </w:rPr>
          <w:t>Тверь</w:t>
        </w:r>
        <w:r w:rsidRPr="00AB5EA8">
          <w:rPr>
            <w:rFonts w:ascii="Arial" w:eastAsia="Arial" w:hAnsi="Arial" w:cs="Arial"/>
            <w:color w:val="0000FF"/>
            <w:sz w:val="22"/>
            <w:szCs w:val="22"/>
            <w:u w:val="single"/>
            <w:shd w:val="clear" w:color="auto" w:fill="FFFFFF"/>
            <w:lang w:val="en-US"/>
          </w:rPr>
          <w:t xml:space="preserve">, 28 </w:t>
        </w:r>
        <w:r w:rsidRPr="00AB5EA8">
          <w:rPr>
            <w:rFonts w:ascii="Arial" w:eastAsia="Arial" w:hAnsi="Arial" w:cs="Arial"/>
            <w:color w:val="0000FF"/>
            <w:sz w:val="22"/>
            <w:szCs w:val="22"/>
            <w:u w:val="single"/>
            <w:shd w:val="clear" w:color="auto" w:fill="FFFFFF"/>
          </w:rPr>
          <w:t>марта</w:t>
        </w:r>
        <w:r w:rsidRPr="00AB5EA8">
          <w:rPr>
            <w:rFonts w:ascii="Arial" w:eastAsia="Arial" w:hAnsi="Arial" w:cs="Arial"/>
            <w:color w:val="0000FF"/>
            <w:sz w:val="22"/>
            <w:szCs w:val="22"/>
            <w:u w:val="single"/>
            <w:shd w:val="clear" w:color="auto" w:fill="FFFFFF"/>
            <w:lang w:val="en-US"/>
          </w:rPr>
          <w:t xml:space="preserve">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proofErr w:type="spellStart"/>
        <w:r w:rsidRPr="00AB5EA8">
          <w:rPr>
            <w:rFonts w:ascii="Arial" w:eastAsia="Arial" w:hAnsi="Arial" w:cs="Arial"/>
            <w:color w:val="0000FF"/>
            <w:sz w:val="22"/>
            <w:szCs w:val="22"/>
            <w:u w:val="single"/>
            <w:shd w:val="clear" w:color="auto" w:fill="FFFFFF"/>
          </w:rPr>
          <w:t>Бежецкая</w:t>
        </w:r>
        <w:proofErr w:type="spellEnd"/>
        <w:r w:rsidRPr="00AB5EA8">
          <w:rPr>
            <w:rFonts w:ascii="Arial" w:eastAsia="Arial" w:hAnsi="Arial" w:cs="Arial"/>
            <w:color w:val="0000FF"/>
            <w:sz w:val="22"/>
            <w:szCs w:val="22"/>
            <w:u w:val="single"/>
            <w:shd w:val="clear" w:color="auto" w:fill="FFFFFF"/>
          </w:rPr>
          <w:t xml:space="preserve"> жизнь (</w:t>
        </w:r>
        <w:proofErr w:type="spellStart"/>
        <w:r w:rsidRPr="00AB5EA8">
          <w:rPr>
            <w:rFonts w:ascii="Arial" w:eastAsia="Arial" w:hAnsi="Arial" w:cs="Arial"/>
            <w:color w:val="0000FF"/>
            <w:sz w:val="22"/>
            <w:szCs w:val="22"/>
            <w:u w:val="single"/>
            <w:shd w:val="clear" w:color="auto" w:fill="FFFFFF"/>
          </w:rPr>
          <w:t>bzgazeta.ru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AB5EA8">
          <w:rPr>
            <w:rFonts w:ascii="Arial" w:eastAsia="Arial" w:hAnsi="Arial" w:cs="Arial"/>
            <w:color w:val="0000FF"/>
            <w:sz w:val="22"/>
            <w:szCs w:val="22"/>
            <w:u w:val="single"/>
            <w:shd w:val="clear" w:color="auto" w:fill="FFFFFF"/>
          </w:rPr>
          <w:t>Тверские ведомости (vedtver.ru),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r w:rsidRPr="00AB5EA8">
          <w:rPr>
            <w:rFonts w:ascii="Arial" w:eastAsia="Arial" w:hAnsi="Arial" w:cs="Arial"/>
            <w:color w:val="0000FF"/>
            <w:sz w:val="22"/>
            <w:szCs w:val="22"/>
            <w:u w:val="single"/>
            <w:shd w:val="clear" w:color="auto" w:fill="FFFFFF"/>
          </w:rPr>
          <w:t>Московский Комсомолец (tver.mk.ru),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AB5EA8">
          <w:rPr>
            <w:rFonts w:ascii="Arial" w:eastAsia="Arial" w:hAnsi="Arial" w:cs="Arial"/>
            <w:color w:val="0000FF"/>
            <w:sz w:val="22"/>
            <w:szCs w:val="22"/>
            <w:u w:val="single"/>
            <w:shd w:val="clear" w:color="auto" w:fill="FFFFFF"/>
          </w:rPr>
          <w:t>Удомельская газета (udomelskaya-gazeta.ru), Удомля,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r w:rsidRPr="00AB5EA8">
          <w:rPr>
            <w:rFonts w:ascii="Arial" w:eastAsia="Arial" w:hAnsi="Arial" w:cs="Arial"/>
            <w:color w:val="0000FF"/>
            <w:sz w:val="22"/>
            <w:szCs w:val="22"/>
            <w:u w:val="single"/>
            <w:shd w:val="clear" w:color="auto" w:fill="FFFFFF"/>
          </w:rPr>
          <w:t>Тверь (</w:t>
        </w:r>
        <w:proofErr w:type="spellStart"/>
        <w:r w:rsidRPr="00AB5EA8">
          <w:rPr>
            <w:rFonts w:ascii="Arial" w:eastAsia="Arial" w:hAnsi="Arial" w:cs="Arial"/>
            <w:color w:val="0000FF"/>
            <w:sz w:val="22"/>
            <w:szCs w:val="22"/>
            <w:u w:val="single"/>
            <w:shd w:val="clear" w:color="auto" w:fill="FFFFFF"/>
          </w:rPr>
          <w:t>toptver.ru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r w:rsidRPr="00AB5EA8">
          <w:rPr>
            <w:rFonts w:ascii="Arial" w:eastAsia="Arial" w:hAnsi="Arial" w:cs="Arial"/>
            <w:color w:val="0000FF"/>
            <w:sz w:val="22"/>
            <w:szCs w:val="22"/>
            <w:u w:val="single"/>
            <w:shd w:val="clear" w:color="auto" w:fill="FFFFFF"/>
          </w:rPr>
          <w:t>Тверское информационное агентство (tvernews.ru),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r w:rsidRPr="00AB5EA8">
          <w:rPr>
            <w:rFonts w:ascii="Arial" w:eastAsia="Arial" w:hAnsi="Arial" w:cs="Arial"/>
            <w:color w:val="0000FF"/>
            <w:sz w:val="22"/>
            <w:szCs w:val="22"/>
            <w:u w:val="single"/>
            <w:shd w:val="clear" w:color="auto" w:fill="FFFFFF"/>
          </w:rPr>
          <w:t xml:space="preserve">Вести </w:t>
        </w:r>
        <w:proofErr w:type="spellStart"/>
        <w:r w:rsidRPr="00AB5EA8">
          <w:rPr>
            <w:rFonts w:ascii="Arial" w:eastAsia="Arial" w:hAnsi="Arial" w:cs="Arial"/>
            <w:color w:val="0000FF"/>
            <w:sz w:val="22"/>
            <w:szCs w:val="22"/>
            <w:u w:val="single"/>
            <w:shd w:val="clear" w:color="auto" w:fill="FFFFFF"/>
          </w:rPr>
          <w:t>Максатихи</w:t>
        </w:r>
        <w:proofErr w:type="spellEnd"/>
        <w:r w:rsidRPr="00AB5EA8">
          <w:rPr>
            <w:rFonts w:ascii="Arial" w:eastAsia="Arial" w:hAnsi="Arial" w:cs="Arial"/>
            <w:color w:val="0000FF"/>
            <w:sz w:val="22"/>
            <w:szCs w:val="22"/>
            <w:u w:val="single"/>
            <w:shd w:val="clear" w:color="auto" w:fill="FFFFFF"/>
          </w:rPr>
          <w:t xml:space="preserve"> (</w:t>
        </w:r>
        <w:proofErr w:type="spellStart"/>
        <w:r w:rsidRPr="00AB5EA8">
          <w:rPr>
            <w:rFonts w:ascii="Arial" w:eastAsia="Arial" w:hAnsi="Arial" w:cs="Arial"/>
            <w:color w:val="0000FF"/>
            <w:sz w:val="22"/>
            <w:szCs w:val="22"/>
            <w:u w:val="single"/>
            <w:shd w:val="clear" w:color="auto" w:fill="FFFFFF"/>
          </w:rPr>
          <w:t>vesti-m.ru</w:t>
        </w:r>
        <w:proofErr w:type="spellEnd"/>
        <w:r w:rsidRPr="00AB5EA8">
          <w:rPr>
            <w:rFonts w:ascii="Arial" w:eastAsia="Arial" w:hAnsi="Arial" w:cs="Arial"/>
            <w:color w:val="0000FF"/>
            <w:sz w:val="22"/>
            <w:szCs w:val="22"/>
            <w:u w:val="single"/>
            <w:shd w:val="clear" w:color="auto" w:fill="FFFFFF"/>
          </w:rPr>
          <w:t xml:space="preserve">), п.г.т. </w:t>
        </w:r>
        <w:proofErr w:type="spellStart"/>
        <w:r w:rsidRPr="00AB5EA8">
          <w:rPr>
            <w:rFonts w:ascii="Arial" w:eastAsia="Arial" w:hAnsi="Arial" w:cs="Arial"/>
            <w:color w:val="0000FF"/>
            <w:sz w:val="22"/>
            <w:szCs w:val="22"/>
            <w:u w:val="single"/>
            <w:shd w:val="clear" w:color="auto" w:fill="FFFFFF"/>
          </w:rPr>
          <w:t>Максатиха</w:t>
        </w:r>
        <w:proofErr w:type="spellEnd"/>
        <w:r w:rsidRPr="00AB5EA8">
          <w:rPr>
            <w:rFonts w:ascii="Arial" w:eastAsia="Arial" w:hAnsi="Arial" w:cs="Arial"/>
            <w:color w:val="0000FF"/>
            <w:sz w:val="22"/>
            <w:szCs w:val="22"/>
            <w:u w:val="single"/>
            <w:shd w:val="clear" w:color="auto" w:fill="FFFFFF"/>
          </w:rPr>
          <w:t>,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r w:rsidRPr="00AB5EA8">
          <w:rPr>
            <w:rFonts w:ascii="Arial" w:eastAsia="Arial" w:hAnsi="Arial" w:cs="Arial"/>
            <w:color w:val="0000FF"/>
            <w:sz w:val="22"/>
            <w:szCs w:val="22"/>
            <w:u w:val="single"/>
            <w:shd w:val="clear" w:color="auto" w:fill="FFFFFF"/>
          </w:rPr>
          <w:t xml:space="preserve">Вести </w:t>
        </w:r>
        <w:proofErr w:type="spellStart"/>
        <w:r w:rsidRPr="00AB5EA8">
          <w:rPr>
            <w:rFonts w:ascii="Arial" w:eastAsia="Arial" w:hAnsi="Arial" w:cs="Arial"/>
            <w:color w:val="0000FF"/>
            <w:sz w:val="22"/>
            <w:szCs w:val="22"/>
            <w:u w:val="single"/>
            <w:shd w:val="clear" w:color="auto" w:fill="FFFFFF"/>
          </w:rPr>
          <w:t>Максатихи</w:t>
        </w:r>
        <w:proofErr w:type="spellEnd"/>
        <w:r w:rsidRPr="00AB5EA8">
          <w:rPr>
            <w:rFonts w:ascii="Arial" w:eastAsia="Arial" w:hAnsi="Arial" w:cs="Arial"/>
            <w:color w:val="0000FF"/>
            <w:sz w:val="22"/>
            <w:szCs w:val="22"/>
            <w:u w:val="single"/>
            <w:shd w:val="clear" w:color="auto" w:fill="FFFFFF"/>
          </w:rPr>
          <w:t xml:space="preserve"> (</w:t>
        </w:r>
        <w:proofErr w:type="spellStart"/>
        <w:r w:rsidRPr="00AB5EA8">
          <w:rPr>
            <w:rFonts w:ascii="Arial" w:eastAsia="Arial" w:hAnsi="Arial" w:cs="Arial"/>
            <w:color w:val="0000FF"/>
            <w:sz w:val="22"/>
            <w:szCs w:val="22"/>
            <w:u w:val="single"/>
            <w:shd w:val="clear" w:color="auto" w:fill="FFFFFF"/>
          </w:rPr>
          <w:t>vesti-m.ru</w:t>
        </w:r>
        <w:proofErr w:type="spellEnd"/>
        <w:r w:rsidRPr="00AB5EA8">
          <w:rPr>
            <w:rFonts w:ascii="Arial" w:eastAsia="Arial" w:hAnsi="Arial" w:cs="Arial"/>
            <w:color w:val="0000FF"/>
            <w:sz w:val="22"/>
            <w:szCs w:val="22"/>
            <w:u w:val="single"/>
            <w:shd w:val="clear" w:color="auto" w:fill="FFFFFF"/>
          </w:rPr>
          <w:t xml:space="preserve">), п.г.т. </w:t>
        </w:r>
        <w:proofErr w:type="spellStart"/>
        <w:r w:rsidRPr="00AB5EA8">
          <w:rPr>
            <w:rFonts w:ascii="Arial" w:eastAsia="Arial" w:hAnsi="Arial" w:cs="Arial"/>
            <w:color w:val="0000FF"/>
            <w:sz w:val="22"/>
            <w:szCs w:val="22"/>
            <w:u w:val="single"/>
            <w:shd w:val="clear" w:color="auto" w:fill="FFFFFF"/>
          </w:rPr>
          <w:t>Максатиха</w:t>
        </w:r>
        <w:proofErr w:type="spellEnd"/>
        <w:r w:rsidRPr="00AB5EA8">
          <w:rPr>
            <w:rFonts w:ascii="Arial" w:eastAsia="Arial" w:hAnsi="Arial" w:cs="Arial"/>
            <w:color w:val="0000FF"/>
            <w:sz w:val="22"/>
            <w:szCs w:val="22"/>
            <w:u w:val="single"/>
            <w:shd w:val="clear" w:color="auto" w:fill="FFFFFF"/>
          </w:rPr>
          <w:t>,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8"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49" w:history="1">
        <w:proofErr w:type="spellStart"/>
        <w:r w:rsidRPr="00AB5EA8">
          <w:rPr>
            <w:rFonts w:ascii="Arial" w:eastAsia="Arial" w:hAnsi="Arial" w:cs="Arial"/>
            <w:color w:val="0000FF"/>
            <w:sz w:val="22"/>
            <w:szCs w:val="22"/>
            <w:u w:val="single"/>
            <w:shd w:val="clear" w:color="auto" w:fill="FFFFFF"/>
          </w:rPr>
          <w:t>Бежецкая</w:t>
        </w:r>
        <w:proofErr w:type="spellEnd"/>
        <w:r w:rsidRPr="00AB5EA8">
          <w:rPr>
            <w:rFonts w:ascii="Arial" w:eastAsia="Arial" w:hAnsi="Arial" w:cs="Arial"/>
            <w:color w:val="0000FF"/>
            <w:sz w:val="22"/>
            <w:szCs w:val="22"/>
            <w:u w:val="single"/>
            <w:shd w:val="clear" w:color="auto" w:fill="FFFFFF"/>
          </w:rPr>
          <w:t xml:space="preserve"> жизнь (</w:t>
        </w:r>
        <w:proofErr w:type="spellStart"/>
        <w:r w:rsidRPr="00AB5EA8">
          <w:rPr>
            <w:rFonts w:ascii="Arial" w:eastAsia="Arial" w:hAnsi="Arial" w:cs="Arial"/>
            <w:color w:val="0000FF"/>
            <w:sz w:val="22"/>
            <w:szCs w:val="22"/>
            <w:u w:val="single"/>
            <w:shd w:val="clear" w:color="auto" w:fill="FFFFFF"/>
          </w:rPr>
          <w:t>bzgazeta.ru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0" w:history="1">
        <w:r w:rsidRPr="00AB5EA8">
          <w:rPr>
            <w:rFonts w:ascii="Arial" w:eastAsia="Arial" w:hAnsi="Arial" w:cs="Arial"/>
            <w:color w:val="0000FF"/>
            <w:sz w:val="22"/>
            <w:szCs w:val="22"/>
            <w:u w:val="single"/>
            <w:shd w:val="clear" w:color="auto" w:fill="FFFFFF"/>
          </w:rPr>
          <w:t>Удомельская газета (udomelskaya-gazeta.ru), Удомля,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1" w:history="1">
        <w:r w:rsidRPr="00AB5EA8">
          <w:rPr>
            <w:rFonts w:ascii="Arial" w:eastAsia="Arial" w:hAnsi="Arial" w:cs="Arial"/>
            <w:color w:val="0000FF"/>
            <w:sz w:val="22"/>
            <w:szCs w:val="22"/>
            <w:u w:val="single"/>
            <w:shd w:val="clear" w:color="auto" w:fill="FFFFFF"/>
          </w:rPr>
          <w:t>Tverigrad.ru,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2" w:history="1">
        <w:proofErr w:type="spellStart"/>
        <w:r w:rsidRPr="00AB5EA8">
          <w:rPr>
            <w:rFonts w:ascii="Arial" w:eastAsia="Arial" w:hAnsi="Arial" w:cs="Arial"/>
            <w:color w:val="0000FF"/>
            <w:sz w:val="22"/>
            <w:szCs w:val="22"/>
            <w:u w:val="single"/>
            <w:shd w:val="clear" w:color="auto" w:fill="FFFFFF"/>
          </w:rPr>
          <w:t>Gorodskoyportal.ru</w:t>
        </w:r>
        <w:proofErr w:type="spellEnd"/>
        <w:r w:rsidRPr="00AB5EA8">
          <w:rPr>
            <w:rFonts w:ascii="Arial" w:eastAsia="Arial" w:hAnsi="Arial" w:cs="Arial"/>
            <w:color w:val="0000FF"/>
            <w:sz w:val="22"/>
            <w:szCs w:val="22"/>
            <w:u w:val="single"/>
            <w:shd w:val="clear" w:color="auto" w:fill="FFFFFF"/>
          </w:rPr>
          <w:t>/</w:t>
        </w:r>
        <w:proofErr w:type="spellStart"/>
        <w:r w:rsidRPr="00AB5EA8">
          <w:rPr>
            <w:rFonts w:ascii="Arial" w:eastAsia="Arial" w:hAnsi="Arial" w:cs="Arial"/>
            <w:color w:val="0000FF"/>
            <w:sz w:val="22"/>
            <w:szCs w:val="22"/>
            <w:u w:val="single"/>
            <w:shd w:val="clear" w:color="auto" w:fill="FFFFFF"/>
          </w:rPr>
          <w:t>tver</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3" w:history="1">
        <w:r w:rsidRPr="00AB5EA8">
          <w:rPr>
            <w:rFonts w:ascii="Arial" w:eastAsia="Arial" w:hAnsi="Arial" w:cs="Arial"/>
            <w:color w:val="0000FF"/>
            <w:sz w:val="22"/>
            <w:szCs w:val="22"/>
            <w:u w:val="single"/>
            <w:shd w:val="clear" w:color="auto" w:fill="FFFFFF"/>
          </w:rPr>
          <w:t>Афанасий-бизнес (afanasy.biz),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4"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5"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6" w:history="1">
        <w:r w:rsidRPr="00AB5EA8">
          <w:rPr>
            <w:rFonts w:ascii="Arial" w:eastAsia="Arial" w:hAnsi="Arial" w:cs="Arial"/>
            <w:color w:val="0000FF"/>
            <w:sz w:val="22"/>
            <w:szCs w:val="22"/>
            <w:u w:val="single"/>
            <w:shd w:val="clear" w:color="auto" w:fill="FFFFFF"/>
          </w:rPr>
          <w:t>Край справедливости (ks-region69.com),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7"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8" w:history="1">
        <w:r w:rsidRPr="00AB5EA8">
          <w:rPr>
            <w:rFonts w:ascii="Arial" w:eastAsia="Arial" w:hAnsi="Arial" w:cs="Arial"/>
            <w:color w:val="0000FF"/>
            <w:sz w:val="22"/>
            <w:szCs w:val="22"/>
            <w:u w:val="single"/>
            <w:shd w:val="clear" w:color="auto" w:fill="FFFFFF"/>
          </w:rPr>
          <w:t>Авангард (</w:t>
        </w:r>
        <w:proofErr w:type="spellStart"/>
        <w:r w:rsidRPr="00AB5EA8">
          <w:rPr>
            <w:rFonts w:ascii="Arial" w:eastAsia="Arial" w:hAnsi="Arial" w:cs="Arial"/>
            <w:color w:val="0000FF"/>
            <w:sz w:val="22"/>
            <w:szCs w:val="22"/>
            <w:u w:val="single"/>
            <w:shd w:val="clear" w:color="auto" w:fill="FFFFFF"/>
          </w:rPr>
          <w:t>avangard-zdv.ru</w:t>
        </w:r>
        <w:proofErr w:type="spellEnd"/>
        <w:r w:rsidRPr="00AB5EA8">
          <w:rPr>
            <w:rFonts w:ascii="Arial" w:eastAsia="Arial" w:hAnsi="Arial" w:cs="Arial"/>
            <w:color w:val="0000FF"/>
            <w:sz w:val="22"/>
            <w:szCs w:val="22"/>
            <w:u w:val="single"/>
            <w:shd w:val="clear" w:color="auto" w:fill="FFFFFF"/>
          </w:rPr>
          <w:t>), Западная Двина,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59"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0"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1"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2"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3" w:history="1">
        <w:r w:rsidRPr="00AB5EA8">
          <w:rPr>
            <w:rFonts w:ascii="Arial" w:eastAsia="Arial" w:hAnsi="Arial" w:cs="Arial"/>
            <w:color w:val="0000FF"/>
            <w:sz w:val="22"/>
            <w:szCs w:val="22"/>
            <w:u w:val="single"/>
            <w:shd w:val="clear" w:color="auto" w:fill="FFFFFF"/>
          </w:rPr>
          <w:t>БНТВ (</w:t>
        </w:r>
        <w:proofErr w:type="spellStart"/>
        <w:r w:rsidRPr="00AB5EA8">
          <w:rPr>
            <w:rFonts w:ascii="Arial" w:eastAsia="Arial" w:hAnsi="Arial" w:cs="Arial"/>
            <w:color w:val="0000FF"/>
            <w:sz w:val="22"/>
            <w:szCs w:val="22"/>
            <w:u w:val="single"/>
            <w:shd w:val="clear" w:color="auto" w:fill="FFFFFF"/>
          </w:rPr>
          <w:t>bntva.ru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4"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5"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6"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7" w:history="1">
        <w:r w:rsidRPr="00AB5EA8">
          <w:rPr>
            <w:rFonts w:ascii="Arial" w:eastAsia="Arial" w:hAnsi="Arial" w:cs="Arial"/>
            <w:color w:val="0000FF"/>
            <w:sz w:val="22"/>
            <w:szCs w:val="22"/>
            <w:u w:val="single"/>
            <w:shd w:val="clear" w:color="auto" w:fill="FFFFFF"/>
          </w:rPr>
          <w:t>Тверь (</w:t>
        </w:r>
        <w:proofErr w:type="spellStart"/>
        <w:r w:rsidRPr="00AB5EA8">
          <w:rPr>
            <w:rFonts w:ascii="Arial" w:eastAsia="Arial" w:hAnsi="Arial" w:cs="Arial"/>
            <w:color w:val="0000FF"/>
            <w:sz w:val="22"/>
            <w:szCs w:val="22"/>
            <w:u w:val="single"/>
            <w:shd w:val="clear" w:color="auto" w:fill="FFFFFF"/>
          </w:rPr>
          <w:t>toptver.ru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2"/>
        </w:numPr>
        <w:tabs>
          <w:tab w:val="left" w:pos="142"/>
        </w:tabs>
        <w:ind w:left="-142" w:firstLine="0"/>
        <w:rPr>
          <w:rFonts w:ascii="Arial" w:eastAsia="Arial" w:hAnsi="Arial" w:cs="Arial"/>
          <w:color w:val="0000FF"/>
          <w:sz w:val="22"/>
          <w:szCs w:val="22"/>
          <w:shd w:val="clear" w:color="auto" w:fill="FFFFFF"/>
        </w:rPr>
      </w:pPr>
      <w:hyperlink r:id="rId68" w:history="1">
        <w:proofErr w:type="spellStart"/>
        <w:r w:rsidRPr="00AB5EA8">
          <w:rPr>
            <w:rFonts w:ascii="Arial" w:eastAsia="Arial" w:hAnsi="Arial" w:cs="Arial"/>
            <w:color w:val="0000FF"/>
            <w:sz w:val="22"/>
            <w:szCs w:val="22"/>
            <w:u w:val="single"/>
            <w:shd w:val="clear" w:color="auto" w:fill="FFFFFF"/>
          </w:rPr>
          <w:t>Бежецкая</w:t>
        </w:r>
        <w:proofErr w:type="spellEnd"/>
        <w:r w:rsidRPr="00AB5EA8">
          <w:rPr>
            <w:rFonts w:ascii="Arial" w:eastAsia="Arial" w:hAnsi="Arial" w:cs="Arial"/>
            <w:color w:val="0000FF"/>
            <w:sz w:val="22"/>
            <w:szCs w:val="22"/>
            <w:u w:val="single"/>
            <w:shd w:val="clear" w:color="auto" w:fill="FFFFFF"/>
          </w:rPr>
          <w:t xml:space="preserve"> жизнь (</w:t>
        </w:r>
        <w:proofErr w:type="spellStart"/>
        <w:r w:rsidRPr="00AB5EA8">
          <w:rPr>
            <w:rFonts w:ascii="Arial" w:eastAsia="Arial" w:hAnsi="Arial" w:cs="Arial"/>
            <w:color w:val="0000FF"/>
            <w:sz w:val="22"/>
            <w:szCs w:val="22"/>
            <w:u w:val="single"/>
            <w:shd w:val="clear" w:color="auto" w:fill="FFFFFF"/>
          </w:rPr>
          <w:t>bzgazeta.ru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806071"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Tverigrad.ru,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1" w:name="ant_1575050_1954526716"/>
      <w:r w:rsidRPr="00AB5EA8">
        <w:rPr>
          <w:rFonts w:ascii="Arial" w:eastAsia="Arial" w:hAnsi="Arial" w:cs="Arial"/>
          <w:color w:val="000000"/>
          <w:sz w:val="22"/>
          <w:szCs w:val="22"/>
          <w:shd w:val="clear" w:color="auto" w:fill="FFFFFF"/>
        </w:rPr>
        <w:t>ИГОРЬ РУДЕНЯ ВОШЕЛ В РЕЙТИНГ "ГУБЕРНАТОРСКАЯ ПОВЕСТКА" С ТЕМОЙ МОДЕРНИЗАЦИИ СИСТЕМЫ ТЕПЛОСНАБЖЕНИЯ ТВЕРИ</w:t>
      </w:r>
      <w:bookmarkEnd w:id="21"/>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C0C0C0"/>
        </w:rPr>
        <w:t>Губернатор Тверской области Игорь Руденя</w:t>
      </w:r>
      <w:r w:rsidRPr="00AB5EA8">
        <w:rPr>
          <w:rFonts w:ascii="Arial" w:eastAsia="Arial" w:hAnsi="Arial" w:cs="Arial"/>
          <w:color w:val="000000"/>
          <w:sz w:val="22"/>
          <w:szCs w:val="22"/>
          <w:shd w:val="clear" w:color="auto" w:fill="FFFFFF"/>
        </w:rPr>
        <w:t xml:space="preserve"> был отмечен в рейтинге "Губернаторская повестка" по итогам прошлой недели... Переходим на новую эффективную модель, - прокомментировал итоги совещания губернатор </w:t>
      </w:r>
      <w:r w:rsidRPr="00AB5EA8">
        <w:rPr>
          <w:rFonts w:ascii="Arial" w:eastAsia="Arial" w:hAnsi="Arial" w:cs="Arial"/>
          <w:color w:val="000000"/>
          <w:sz w:val="22"/>
          <w:szCs w:val="22"/>
          <w:shd w:val="clear" w:color="auto" w:fill="C0C0C0"/>
        </w:rPr>
        <w:t>Игорь Руденя</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69" w:history="1">
        <w:r w:rsidRPr="00AB5EA8">
          <w:rPr>
            <w:rFonts w:ascii="Arial" w:eastAsia="Arial" w:hAnsi="Arial" w:cs="Arial"/>
            <w:color w:val="0000FF"/>
            <w:sz w:val="22"/>
            <w:szCs w:val="22"/>
            <w:u w:val="single"/>
            <w:shd w:val="clear" w:color="auto" w:fill="FFFFFF"/>
          </w:rPr>
          <w:t>https://tverigrad.ru/publication/igor-rudenja-voshjol-v-rejting-gubernatorskaja-povestka-s-temoj-modernizacii-sistemy-teplosnabzhenija-tveri/</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0" w:history="1">
        <w:r w:rsidRPr="00AB5EA8">
          <w:rPr>
            <w:rFonts w:ascii="Arial" w:eastAsia="Arial" w:hAnsi="Arial" w:cs="Arial"/>
            <w:color w:val="0000FF"/>
            <w:sz w:val="22"/>
            <w:szCs w:val="22"/>
            <w:u w:val="single"/>
            <w:shd w:val="clear" w:color="auto" w:fill="FFFFFF"/>
          </w:rPr>
          <w:t>Вся Тверь (</w:t>
        </w:r>
        <w:proofErr w:type="spellStart"/>
        <w:r w:rsidRPr="00AB5EA8">
          <w:rPr>
            <w:rFonts w:ascii="Arial" w:eastAsia="Arial" w:hAnsi="Arial" w:cs="Arial"/>
            <w:color w:val="0000FF"/>
            <w:sz w:val="22"/>
            <w:szCs w:val="22"/>
            <w:u w:val="single"/>
            <w:shd w:val="clear" w:color="auto" w:fill="FFFFFF"/>
          </w:rPr>
          <w:t>газета-вся-тверь</w:t>
        </w:r>
        <w:proofErr w:type="gramStart"/>
        <w:r w:rsidRPr="00AB5EA8">
          <w:rPr>
            <w:rFonts w:ascii="Arial" w:eastAsia="Arial" w:hAnsi="Arial" w:cs="Arial"/>
            <w:color w:val="0000FF"/>
            <w:sz w:val="22"/>
            <w:szCs w:val="22"/>
            <w:u w:val="single"/>
            <w:shd w:val="clear" w:color="auto" w:fill="FFFFFF"/>
          </w:rPr>
          <w:t>.р</w:t>
        </w:r>
        <w:proofErr w:type="gramEnd"/>
        <w:r w:rsidRPr="00AB5EA8">
          <w:rPr>
            <w:rFonts w:ascii="Arial" w:eastAsia="Arial" w:hAnsi="Arial" w:cs="Arial"/>
            <w:color w:val="0000FF"/>
            <w:sz w:val="22"/>
            <w:szCs w:val="22"/>
            <w:u w:val="single"/>
            <w:shd w:val="clear" w:color="auto" w:fill="FFFFFF"/>
          </w:rPr>
          <w:t>ф</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1" w:history="1">
        <w:r w:rsidRPr="00AB5EA8">
          <w:rPr>
            <w:rFonts w:ascii="Arial" w:eastAsia="Arial" w:hAnsi="Arial" w:cs="Arial"/>
            <w:color w:val="0000FF"/>
            <w:sz w:val="22"/>
            <w:szCs w:val="22"/>
            <w:u w:val="single"/>
            <w:shd w:val="clear" w:color="auto" w:fill="FFFFFF"/>
          </w:rPr>
          <w:t>Тверь (</w:t>
        </w:r>
        <w:proofErr w:type="spellStart"/>
        <w:r w:rsidRPr="00AB5EA8">
          <w:rPr>
            <w:rFonts w:ascii="Arial" w:eastAsia="Arial" w:hAnsi="Arial" w:cs="Arial"/>
            <w:color w:val="0000FF"/>
            <w:sz w:val="22"/>
            <w:szCs w:val="22"/>
            <w:u w:val="single"/>
            <w:shd w:val="clear" w:color="auto" w:fill="FFFFFF"/>
          </w:rPr>
          <w:t>toptver.ru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2"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3"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4"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5" w:history="1">
        <w:proofErr w:type="spellStart"/>
        <w:r w:rsidRPr="00AB5EA8">
          <w:rPr>
            <w:rFonts w:ascii="Arial" w:eastAsia="Arial" w:hAnsi="Arial" w:cs="Arial"/>
            <w:color w:val="0000FF"/>
            <w:sz w:val="22"/>
            <w:szCs w:val="22"/>
            <w:u w:val="single"/>
            <w:shd w:val="clear" w:color="auto" w:fill="FFFFFF"/>
          </w:rPr>
          <w:t>TvTver.ru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6" w:history="1">
        <w:r w:rsidRPr="00AB5EA8">
          <w:rPr>
            <w:rFonts w:ascii="Arial" w:eastAsia="Arial" w:hAnsi="Arial" w:cs="Arial"/>
            <w:color w:val="0000FF"/>
            <w:sz w:val="22"/>
            <w:szCs w:val="22"/>
            <w:u w:val="single"/>
            <w:shd w:val="clear" w:color="auto" w:fill="FFFFFF"/>
          </w:rPr>
          <w:t>Тверские ведомости (vedtver.ru),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7"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8"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9"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0"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1"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2" w:history="1">
        <w:proofErr w:type="spellStart"/>
        <w:r w:rsidRPr="00AB5EA8">
          <w:rPr>
            <w:rFonts w:ascii="Arial" w:eastAsia="Arial" w:hAnsi="Arial" w:cs="Arial"/>
            <w:color w:val="0000FF"/>
            <w:sz w:val="22"/>
            <w:szCs w:val="22"/>
            <w:u w:val="single"/>
            <w:shd w:val="clear" w:color="auto" w:fill="FFFFFF"/>
          </w:rPr>
          <w:t>Gorodskoyportal.ru</w:t>
        </w:r>
        <w:proofErr w:type="spellEnd"/>
        <w:r w:rsidRPr="00AB5EA8">
          <w:rPr>
            <w:rFonts w:ascii="Arial" w:eastAsia="Arial" w:hAnsi="Arial" w:cs="Arial"/>
            <w:color w:val="0000FF"/>
            <w:sz w:val="22"/>
            <w:szCs w:val="22"/>
            <w:u w:val="single"/>
            <w:shd w:val="clear" w:color="auto" w:fill="FFFFFF"/>
          </w:rPr>
          <w:t>/</w:t>
        </w:r>
        <w:proofErr w:type="spellStart"/>
        <w:r w:rsidRPr="00AB5EA8">
          <w:rPr>
            <w:rFonts w:ascii="Arial" w:eastAsia="Arial" w:hAnsi="Arial" w:cs="Arial"/>
            <w:color w:val="0000FF"/>
            <w:sz w:val="22"/>
            <w:szCs w:val="22"/>
            <w:u w:val="single"/>
            <w:shd w:val="clear" w:color="auto" w:fill="FFFFFF"/>
          </w:rPr>
          <w:t>tver</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3" w:history="1">
        <w:r w:rsidRPr="00AB5EA8">
          <w:rPr>
            <w:rFonts w:ascii="Arial" w:eastAsia="Arial" w:hAnsi="Arial" w:cs="Arial"/>
            <w:color w:val="0000FF"/>
            <w:sz w:val="22"/>
            <w:szCs w:val="22"/>
            <w:u w:val="single"/>
            <w:shd w:val="clear" w:color="auto" w:fill="FFFFFF"/>
          </w:rPr>
          <w:t>Удомельская газета (udomelskaya-gazeta.ru), Удомля,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4" w:history="1">
        <w:proofErr w:type="spellStart"/>
        <w:r w:rsidRPr="00AB5EA8">
          <w:rPr>
            <w:rFonts w:ascii="Arial" w:eastAsia="Arial" w:hAnsi="Arial" w:cs="Arial"/>
            <w:color w:val="0000FF"/>
            <w:sz w:val="22"/>
            <w:szCs w:val="22"/>
            <w:u w:val="single"/>
            <w:shd w:val="clear" w:color="auto" w:fill="FFFFFF"/>
          </w:rPr>
          <w:t>Бежецкая</w:t>
        </w:r>
        <w:proofErr w:type="spellEnd"/>
        <w:r w:rsidRPr="00AB5EA8">
          <w:rPr>
            <w:rFonts w:ascii="Arial" w:eastAsia="Arial" w:hAnsi="Arial" w:cs="Arial"/>
            <w:color w:val="0000FF"/>
            <w:sz w:val="22"/>
            <w:szCs w:val="22"/>
            <w:u w:val="single"/>
            <w:shd w:val="clear" w:color="auto" w:fill="FFFFFF"/>
          </w:rPr>
          <w:t xml:space="preserve"> жизнь (</w:t>
        </w:r>
        <w:proofErr w:type="spellStart"/>
        <w:r w:rsidRPr="00AB5EA8">
          <w:rPr>
            <w:rFonts w:ascii="Arial" w:eastAsia="Arial" w:hAnsi="Arial" w:cs="Arial"/>
            <w:color w:val="0000FF"/>
            <w:sz w:val="22"/>
            <w:szCs w:val="22"/>
            <w:u w:val="single"/>
            <w:shd w:val="clear" w:color="auto" w:fill="FFFFFF"/>
          </w:rPr>
          <w:t>bzgazeta.ru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5" w:history="1">
        <w:r w:rsidRPr="00AB5EA8">
          <w:rPr>
            <w:rFonts w:ascii="Arial" w:eastAsia="Arial" w:hAnsi="Arial" w:cs="Arial"/>
            <w:color w:val="0000FF"/>
            <w:sz w:val="22"/>
            <w:szCs w:val="22"/>
            <w:u w:val="single"/>
            <w:shd w:val="clear" w:color="auto" w:fill="FFFFFF"/>
          </w:rPr>
          <w:t>Кимрский вестник (kimvestnik.ru), Кимры,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lang w:val="en-US"/>
        </w:rPr>
      </w:pPr>
      <w:hyperlink r:id="rId86" w:history="1">
        <w:r w:rsidRPr="00AB5EA8">
          <w:rPr>
            <w:rFonts w:ascii="Arial" w:eastAsia="Arial" w:hAnsi="Arial" w:cs="Arial"/>
            <w:color w:val="0000FF"/>
            <w:sz w:val="22"/>
            <w:szCs w:val="22"/>
            <w:u w:val="single"/>
            <w:shd w:val="clear" w:color="auto" w:fill="FFFFFF"/>
            <w:lang w:val="en-US"/>
          </w:rPr>
          <w:t xml:space="preserve">PANORAMA PRO (panoramapro.ru), </w:t>
        </w:r>
        <w:r w:rsidRPr="00AB5EA8">
          <w:rPr>
            <w:rFonts w:ascii="Arial" w:eastAsia="Arial" w:hAnsi="Arial" w:cs="Arial"/>
            <w:color w:val="0000FF"/>
            <w:sz w:val="22"/>
            <w:szCs w:val="22"/>
            <w:u w:val="single"/>
            <w:shd w:val="clear" w:color="auto" w:fill="FFFFFF"/>
          </w:rPr>
          <w:t>Тверь</w:t>
        </w:r>
        <w:r w:rsidRPr="00AB5EA8">
          <w:rPr>
            <w:rFonts w:ascii="Arial" w:eastAsia="Arial" w:hAnsi="Arial" w:cs="Arial"/>
            <w:color w:val="0000FF"/>
            <w:sz w:val="22"/>
            <w:szCs w:val="22"/>
            <w:u w:val="single"/>
            <w:shd w:val="clear" w:color="auto" w:fill="FFFFFF"/>
            <w:lang w:val="en-US"/>
          </w:rPr>
          <w:t xml:space="preserve">, 28 </w:t>
        </w:r>
        <w:r w:rsidRPr="00AB5EA8">
          <w:rPr>
            <w:rFonts w:ascii="Arial" w:eastAsia="Arial" w:hAnsi="Arial" w:cs="Arial"/>
            <w:color w:val="0000FF"/>
            <w:sz w:val="22"/>
            <w:szCs w:val="22"/>
            <w:u w:val="single"/>
            <w:shd w:val="clear" w:color="auto" w:fill="FFFFFF"/>
          </w:rPr>
          <w:t>марта</w:t>
        </w:r>
        <w:r w:rsidRPr="00AB5EA8">
          <w:rPr>
            <w:rFonts w:ascii="Arial" w:eastAsia="Arial" w:hAnsi="Arial" w:cs="Arial"/>
            <w:color w:val="0000FF"/>
            <w:sz w:val="22"/>
            <w:szCs w:val="22"/>
            <w:u w:val="single"/>
            <w:shd w:val="clear" w:color="auto" w:fill="FFFFFF"/>
            <w:lang w:val="en-US"/>
          </w:rPr>
          <w:t xml:space="preserve">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7"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8" w:history="1">
        <w:r w:rsidRPr="00AB5EA8">
          <w:rPr>
            <w:rFonts w:ascii="Arial" w:eastAsia="Arial" w:hAnsi="Arial" w:cs="Arial"/>
            <w:color w:val="0000FF"/>
            <w:sz w:val="22"/>
            <w:szCs w:val="22"/>
            <w:u w:val="single"/>
            <w:shd w:val="clear" w:color="auto" w:fill="FFFFFF"/>
          </w:rPr>
          <w:t>Тверские ведомости (vedtver.ru),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9" w:history="1">
        <w:r w:rsidRPr="00AB5EA8">
          <w:rPr>
            <w:rFonts w:ascii="Arial" w:eastAsia="Arial" w:hAnsi="Arial" w:cs="Arial"/>
            <w:color w:val="0000FF"/>
            <w:sz w:val="22"/>
            <w:szCs w:val="22"/>
            <w:u w:val="single"/>
            <w:shd w:val="clear" w:color="auto" w:fill="FFFFFF"/>
          </w:rPr>
          <w:t>Афанасий-бизнес (afanasy.biz),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90"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91"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526716"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Tverigrad.ru,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2" w:name="ant_1575050_1954390799"/>
      <w:r w:rsidRPr="00AB5EA8">
        <w:rPr>
          <w:rFonts w:ascii="Arial" w:eastAsia="Arial" w:hAnsi="Arial" w:cs="Arial"/>
          <w:color w:val="000000"/>
          <w:sz w:val="22"/>
          <w:szCs w:val="22"/>
          <w:shd w:val="clear" w:color="auto" w:fill="FFFFFF"/>
        </w:rPr>
        <w:t>ТВЕРСКОЙ ВАГОНЗАВОД ВЫПУСТИЛ УНИКАЛЬНЫЙ ВАГОН-ЭЛЕКТРОСТАНЦИЮ</w:t>
      </w:r>
      <w:bookmarkEnd w:id="22"/>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На сегодняшний день Тверской вагоностроительный завод - лидер в сфере вагоностроения в регионе. Завод обеспечен портфелем заказов, что, по мнению губернатора </w:t>
      </w:r>
      <w:r w:rsidRPr="00AB5EA8">
        <w:rPr>
          <w:rFonts w:ascii="Arial" w:eastAsia="Arial" w:hAnsi="Arial" w:cs="Arial"/>
          <w:color w:val="000000"/>
          <w:sz w:val="22"/>
          <w:szCs w:val="22"/>
          <w:shd w:val="clear" w:color="auto" w:fill="C0C0C0"/>
        </w:rPr>
        <w:t>Игоря Рудени</w:t>
      </w:r>
      <w:r w:rsidRPr="00AB5EA8">
        <w:rPr>
          <w:rFonts w:ascii="Arial" w:eastAsia="Arial" w:hAnsi="Arial" w:cs="Arial"/>
          <w:color w:val="000000"/>
          <w:sz w:val="22"/>
          <w:szCs w:val="22"/>
          <w:shd w:val="clear" w:color="auto" w:fill="FFFFFF"/>
        </w:rPr>
        <w:t xml:space="preserve">, обеспечит стабильное развитие крупнейшего областного машиностроительного предприятия...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92" w:history="1">
        <w:r w:rsidRPr="00AB5EA8">
          <w:rPr>
            <w:rFonts w:ascii="Arial" w:eastAsia="Arial" w:hAnsi="Arial" w:cs="Arial"/>
            <w:color w:val="0000FF"/>
            <w:sz w:val="22"/>
            <w:szCs w:val="22"/>
            <w:u w:val="single"/>
            <w:shd w:val="clear" w:color="auto" w:fill="FFFFFF"/>
          </w:rPr>
          <w:t>https://tverigrad.ru/publication/tverskoj-vagonzavod-vypustil-unikalnyj-vagon-jelektrostanciju/</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3"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4" w:history="1">
        <w:r w:rsidRPr="00AB5EA8">
          <w:rPr>
            <w:rFonts w:ascii="Arial" w:eastAsia="Arial" w:hAnsi="Arial" w:cs="Arial"/>
            <w:color w:val="0000FF"/>
            <w:sz w:val="22"/>
            <w:szCs w:val="22"/>
            <w:u w:val="single"/>
            <w:shd w:val="clear" w:color="auto" w:fill="FFFFFF"/>
          </w:rPr>
          <w:t>Вся Тверь (</w:t>
        </w:r>
        <w:proofErr w:type="spellStart"/>
        <w:r w:rsidRPr="00AB5EA8">
          <w:rPr>
            <w:rFonts w:ascii="Arial" w:eastAsia="Arial" w:hAnsi="Arial" w:cs="Arial"/>
            <w:color w:val="0000FF"/>
            <w:sz w:val="22"/>
            <w:szCs w:val="22"/>
            <w:u w:val="single"/>
            <w:shd w:val="clear" w:color="auto" w:fill="FFFFFF"/>
          </w:rPr>
          <w:t>газета-вся-тверь</w:t>
        </w:r>
        <w:proofErr w:type="gramStart"/>
        <w:r w:rsidRPr="00AB5EA8">
          <w:rPr>
            <w:rFonts w:ascii="Arial" w:eastAsia="Arial" w:hAnsi="Arial" w:cs="Arial"/>
            <w:color w:val="0000FF"/>
            <w:sz w:val="22"/>
            <w:szCs w:val="22"/>
            <w:u w:val="single"/>
            <w:shd w:val="clear" w:color="auto" w:fill="FFFFFF"/>
          </w:rPr>
          <w:t>.р</w:t>
        </w:r>
        <w:proofErr w:type="gramEnd"/>
        <w:r w:rsidRPr="00AB5EA8">
          <w:rPr>
            <w:rFonts w:ascii="Arial" w:eastAsia="Arial" w:hAnsi="Arial" w:cs="Arial"/>
            <w:color w:val="0000FF"/>
            <w:sz w:val="22"/>
            <w:szCs w:val="22"/>
            <w:u w:val="single"/>
            <w:shd w:val="clear" w:color="auto" w:fill="FFFFFF"/>
          </w:rPr>
          <w:t>ф</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5"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6"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7" w:history="1">
        <w:r w:rsidRPr="00AB5EA8">
          <w:rPr>
            <w:rFonts w:ascii="Arial" w:eastAsia="Arial" w:hAnsi="Arial" w:cs="Arial"/>
            <w:color w:val="0000FF"/>
            <w:sz w:val="22"/>
            <w:szCs w:val="22"/>
            <w:u w:val="single"/>
            <w:shd w:val="clear" w:color="auto" w:fill="FFFFFF"/>
          </w:rPr>
          <w:t>БНТВ (</w:t>
        </w:r>
        <w:proofErr w:type="spellStart"/>
        <w:r w:rsidRPr="00AB5EA8">
          <w:rPr>
            <w:rFonts w:ascii="Arial" w:eastAsia="Arial" w:hAnsi="Arial" w:cs="Arial"/>
            <w:color w:val="0000FF"/>
            <w:sz w:val="22"/>
            <w:szCs w:val="22"/>
            <w:u w:val="single"/>
            <w:shd w:val="clear" w:color="auto" w:fill="FFFFFF"/>
          </w:rPr>
          <w:t>bntva.ru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8" w:history="1">
        <w:r w:rsidRPr="00AB5EA8">
          <w:rPr>
            <w:rFonts w:ascii="Arial" w:eastAsia="Arial" w:hAnsi="Arial" w:cs="Arial"/>
            <w:color w:val="0000FF"/>
            <w:sz w:val="22"/>
            <w:szCs w:val="22"/>
            <w:u w:val="single"/>
            <w:shd w:val="clear" w:color="auto" w:fill="FFFFFF"/>
          </w:rPr>
          <w:t>Тверские ведомости (vedtver.ru),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99" w:history="1">
        <w:r w:rsidRPr="00AB5EA8">
          <w:rPr>
            <w:rFonts w:ascii="Arial" w:eastAsia="Arial" w:hAnsi="Arial" w:cs="Arial"/>
            <w:color w:val="0000FF"/>
            <w:sz w:val="22"/>
            <w:szCs w:val="22"/>
            <w:u w:val="single"/>
            <w:shd w:val="clear" w:color="auto" w:fill="FFFFFF"/>
          </w:rPr>
          <w:t>Тверской проспект (tp.tver.ru),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0" w:history="1">
        <w:r w:rsidRPr="00AB5EA8">
          <w:rPr>
            <w:rFonts w:ascii="Arial" w:eastAsia="Arial" w:hAnsi="Arial" w:cs="Arial"/>
            <w:color w:val="0000FF"/>
            <w:sz w:val="22"/>
            <w:szCs w:val="22"/>
            <w:u w:val="single"/>
            <w:shd w:val="clear" w:color="auto" w:fill="FFFFFF"/>
          </w:rPr>
          <w:t>Край справедливости (ks-region69.com),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1" w:history="1">
        <w:proofErr w:type="spellStart"/>
        <w:r w:rsidRPr="00AB5EA8">
          <w:rPr>
            <w:rFonts w:ascii="Arial" w:eastAsia="Arial" w:hAnsi="Arial" w:cs="Arial"/>
            <w:color w:val="0000FF"/>
            <w:sz w:val="22"/>
            <w:szCs w:val="22"/>
            <w:u w:val="single"/>
            <w:shd w:val="clear" w:color="auto" w:fill="FFFFFF"/>
          </w:rPr>
          <w:t>Бежецкая</w:t>
        </w:r>
        <w:proofErr w:type="spellEnd"/>
        <w:r w:rsidRPr="00AB5EA8">
          <w:rPr>
            <w:rFonts w:ascii="Arial" w:eastAsia="Arial" w:hAnsi="Arial" w:cs="Arial"/>
            <w:color w:val="0000FF"/>
            <w:sz w:val="22"/>
            <w:szCs w:val="22"/>
            <w:u w:val="single"/>
            <w:shd w:val="clear" w:color="auto" w:fill="FFFFFF"/>
          </w:rPr>
          <w:t xml:space="preserve"> жизнь (</w:t>
        </w:r>
        <w:proofErr w:type="spellStart"/>
        <w:r w:rsidRPr="00AB5EA8">
          <w:rPr>
            <w:rFonts w:ascii="Arial" w:eastAsia="Arial" w:hAnsi="Arial" w:cs="Arial"/>
            <w:color w:val="0000FF"/>
            <w:sz w:val="22"/>
            <w:szCs w:val="22"/>
            <w:u w:val="single"/>
            <w:shd w:val="clear" w:color="auto" w:fill="FFFFFF"/>
          </w:rPr>
          <w:t>bzgazeta.ru</w:t>
        </w:r>
        <w:proofErr w:type="spellEnd"/>
        <w:r w:rsidRPr="00AB5EA8">
          <w:rPr>
            <w:rFonts w:ascii="Arial" w:eastAsia="Arial" w:hAnsi="Arial" w:cs="Arial"/>
            <w:color w:val="0000FF"/>
            <w:sz w:val="22"/>
            <w:szCs w:val="22"/>
            <w:u w:val="single"/>
            <w:shd w:val="clear" w:color="auto" w:fill="FFFFFF"/>
          </w:rPr>
          <w:t>), Бежецк,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lang w:val="en-US"/>
        </w:rPr>
      </w:pPr>
      <w:hyperlink r:id="rId102" w:history="1">
        <w:r w:rsidRPr="00AB5EA8">
          <w:rPr>
            <w:rFonts w:ascii="Arial" w:eastAsia="Arial" w:hAnsi="Arial" w:cs="Arial"/>
            <w:color w:val="0000FF"/>
            <w:sz w:val="22"/>
            <w:szCs w:val="22"/>
            <w:u w:val="single"/>
            <w:shd w:val="clear" w:color="auto" w:fill="FFFFFF"/>
            <w:lang w:val="en-US"/>
          </w:rPr>
          <w:t xml:space="preserve">PANORAMA PRO (panoramapro.ru), </w:t>
        </w:r>
        <w:r w:rsidRPr="00AB5EA8">
          <w:rPr>
            <w:rFonts w:ascii="Arial" w:eastAsia="Arial" w:hAnsi="Arial" w:cs="Arial"/>
            <w:color w:val="0000FF"/>
            <w:sz w:val="22"/>
            <w:szCs w:val="22"/>
            <w:u w:val="single"/>
            <w:shd w:val="clear" w:color="auto" w:fill="FFFFFF"/>
          </w:rPr>
          <w:t>Тверь</w:t>
        </w:r>
        <w:r w:rsidRPr="00AB5EA8">
          <w:rPr>
            <w:rFonts w:ascii="Arial" w:eastAsia="Arial" w:hAnsi="Arial" w:cs="Arial"/>
            <w:color w:val="0000FF"/>
            <w:sz w:val="22"/>
            <w:szCs w:val="22"/>
            <w:u w:val="single"/>
            <w:shd w:val="clear" w:color="auto" w:fill="FFFFFF"/>
            <w:lang w:val="en-US"/>
          </w:rPr>
          <w:t xml:space="preserve">, 28 </w:t>
        </w:r>
        <w:r w:rsidRPr="00AB5EA8">
          <w:rPr>
            <w:rFonts w:ascii="Arial" w:eastAsia="Arial" w:hAnsi="Arial" w:cs="Arial"/>
            <w:color w:val="0000FF"/>
            <w:sz w:val="22"/>
            <w:szCs w:val="22"/>
            <w:u w:val="single"/>
            <w:shd w:val="clear" w:color="auto" w:fill="FFFFFF"/>
          </w:rPr>
          <w:t>марта</w:t>
        </w:r>
        <w:r w:rsidRPr="00AB5EA8">
          <w:rPr>
            <w:rFonts w:ascii="Arial" w:eastAsia="Arial" w:hAnsi="Arial" w:cs="Arial"/>
            <w:color w:val="0000FF"/>
            <w:sz w:val="22"/>
            <w:szCs w:val="22"/>
            <w:u w:val="single"/>
            <w:shd w:val="clear" w:color="auto" w:fill="FFFFFF"/>
            <w:lang w:val="en-US"/>
          </w:rPr>
          <w:t xml:space="preserve">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lang w:val="en-US"/>
        </w:rPr>
      </w:pPr>
      <w:hyperlink r:id="rId103" w:history="1">
        <w:r w:rsidRPr="00AB5EA8">
          <w:rPr>
            <w:rFonts w:ascii="Arial" w:eastAsia="Arial" w:hAnsi="Arial" w:cs="Arial"/>
            <w:color w:val="0000FF"/>
            <w:sz w:val="22"/>
            <w:szCs w:val="22"/>
            <w:u w:val="single"/>
            <w:shd w:val="clear" w:color="auto" w:fill="FFFFFF"/>
            <w:lang w:val="en-US"/>
          </w:rPr>
          <w:t>Gorodskoyportal.ru/</w:t>
        </w:r>
        <w:proofErr w:type="spellStart"/>
        <w:r w:rsidRPr="00AB5EA8">
          <w:rPr>
            <w:rFonts w:ascii="Arial" w:eastAsia="Arial" w:hAnsi="Arial" w:cs="Arial"/>
            <w:color w:val="0000FF"/>
            <w:sz w:val="22"/>
            <w:szCs w:val="22"/>
            <w:u w:val="single"/>
            <w:shd w:val="clear" w:color="auto" w:fill="FFFFFF"/>
            <w:lang w:val="en-US"/>
          </w:rPr>
          <w:t>tver</w:t>
        </w:r>
        <w:proofErr w:type="spellEnd"/>
        <w:r w:rsidRPr="00AB5EA8">
          <w:rPr>
            <w:rFonts w:ascii="Arial" w:eastAsia="Arial" w:hAnsi="Arial" w:cs="Arial"/>
            <w:color w:val="0000FF"/>
            <w:sz w:val="22"/>
            <w:szCs w:val="22"/>
            <w:u w:val="single"/>
            <w:shd w:val="clear" w:color="auto" w:fill="FFFFFF"/>
            <w:lang w:val="en-US"/>
          </w:rPr>
          <w:t xml:space="preserve">, </w:t>
        </w:r>
        <w:r w:rsidRPr="00AB5EA8">
          <w:rPr>
            <w:rFonts w:ascii="Arial" w:eastAsia="Arial" w:hAnsi="Arial" w:cs="Arial"/>
            <w:color w:val="0000FF"/>
            <w:sz w:val="22"/>
            <w:szCs w:val="22"/>
            <w:u w:val="single"/>
            <w:shd w:val="clear" w:color="auto" w:fill="FFFFFF"/>
          </w:rPr>
          <w:t>Тверь</w:t>
        </w:r>
        <w:r w:rsidRPr="00AB5EA8">
          <w:rPr>
            <w:rFonts w:ascii="Arial" w:eastAsia="Arial" w:hAnsi="Arial" w:cs="Arial"/>
            <w:color w:val="0000FF"/>
            <w:sz w:val="22"/>
            <w:szCs w:val="22"/>
            <w:u w:val="single"/>
            <w:shd w:val="clear" w:color="auto" w:fill="FFFFFF"/>
            <w:lang w:val="en-US"/>
          </w:rPr>
          <w:t xml:space="preserve">, 28 </w:t>
        </w:r>
        <w:r w:rsidRPr="00AB5EA8">
          <w:rPr>
            <w:rFonts w:ascii="Arial" w:eastAsia="Arial" w:hAnsi="Arial" w:cs="Arial"/>
            <w:color w:val="0000FF"/>
            <w:sz w:val="22"/>
            <w:szCs w:val="22"/>
            <w:u w:val="single"/>
            <w:shd w:val="clear" w:color="auto" w:fill="FFFFFF"/>
          </w:rPr>
          <w:t>марта</w:t>
        </w:r>
        <w:r w:rsidRPr="00AB5EA8">
          <w:rPr>
            <w:rFonts w:ascii="Arial" w:eastAsia="Arial" w:hAnsi="Arial" w:cs="Arial"/>
            <w:color w:val="0000FF"/>
            <w:sz w:val="22"/>
            <w:szCs w:val="22"/>
            <w:u w:val="single"/>
            <w:shd w:val="clear" w:color="auto" w:fill="FFFFFF"/>
            <w:lang w:val="en-US"/>
          </w:rPr>
          <w:t xml:space="preserve">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4" w:history="1">
        <w:r w:rsidRPr="00AB5EA8">
          <w:rPr>
            <w:rFonts w:ascii="Arial" w:eastAsia="Arial" w:hAnsi="Arial" w:cs="Arial"/>
            <w:color w:val="0000FF"/>
            <w:sz w:val="22"/>
            <w:szCs w:val="22"/>
            <w:u w:val="single"/>
            <w:shd w:val="clear" w:color="auto" w:fill="FFFFFF"/>
          </w:rPr>
          <w:t>Тверь (</w:t>
        </w:r>
        <w:proofErr w:type="spellStart"/>
        <w:r w:rsidRPr="00AB5EA8">
          <w:rPr>
            <w:rFonts w:ascii="Arial" w:eastAsia="Arial" w:hAnsi="Arial" w:cs="Arial"/>
            <w:color w:val="0000FF"/>
            <w:sz w:val="22"/>
            <w:szCs w:val="22"/>
            <w:u w:val="single"/>
            <w:shd w:val="clear" w:color="auto" w:fill="FFFFFF"/>
          </w:rPr>
          <w:t>toptver.ru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5"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6"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7" w:history="1">
        <w:r w:rsidRPr="00AB5EA8">
          <w:rPr>
            <w:rFonts w:ascii="Arial" w:eastAsia="Arial" w:hAnsi="Arial" w:cs="Arial"/>
            <w:color w:val="0000FF"/>
            <w:sz w:val="22"/>
            <w:szCs w:val="22"/>
            <w:u w:val="single"/>
            <w:shd w:val="clear" w:color="auto" w:fill="FFFFFF"/>
          </w:rPr>
          <w:t>Удомельская газета (udomelskaya-gazeta.ru), Удомля,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8" w:history="1">
        <w:proofErr w:type="spellStart"/>
        <w:r w:rsidRPr="00AB5EA8">
          <w:rPr>
            <w:rFonts w:ascii="Arial" w:eastAsia="Arial" w:hAnsi="Arial" w:cs="Arial"/>
            <w:color w:val="0000FF"/>
            <w:sz w:val="22"/>
            <w:szCs w:val="22"/>
            <w:u w:val="single"/>
            <w:shd w:val="clear" w:color="auto" w:fill="FFFFFF"/>
          </w:rPr>
          <w:t>TvTver.ru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4"/>
        </w:numPr>
        <w:tabs>
          <w:tab w:val="left" w:pos="142"/>
        </w:tabs>
        <w:ind w:left="-142" w:firstLine="0"/>
        <w:rPr>
          <w:rFonts w:ascii="Arial" w:eastAsia="Arial" w:hAnsi="Arial" w:cs="Arial"/>
          <w:color w:val="0000FF"/>
          <w:sz w:val="22"/>
          <w:szCs w:val="22"/>
          <w:shd w:val="clear" w:color="auto" w:fill="FFFFFF"/>
        </w:rPr>
      </w:pPr>
      <w:hyperlink r:id="rId109"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390799"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Тверские ведомости (vedtver.ru),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3" w:name="ant_1575050_1954608726"/>
      <w:r w:rsidRPr="00AB5EA8">
        <w:rPr>
          <w:rFonts w:ascii="Arial" w:eastAsia="Arial" w:hAnsi="Arial" w:cs="Arial"/>
          <w:color w:val="000000"/>
          <w:sz w:val="22"/>
          <w:szCs w:val="22"/>
          <w:shd w:val="clear" w:color="auto" w:fill="FFFFFF"/>
        </w:rPr>
        <w:t>"ТОРЖОКСКИЕ ЗОЛОТОШВЕИ" ПРИНЯЛИ УЧАСТИЕ В МЕЖДУНАРОДНОМ ЭКОНОМИЧЕСКОМ ФОРУМЕ</w:t>
      </w:r>
      <w:bookmarkEnd w:id="23"/>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"Сегодня наша задача - укрепить экономический потенциал страны, максимально развить объемы производств, номенклатуру товаров на территории Тверской области, создавать новые рабочие места", - считает губернатор </w:t>
      </w:r>
      <w:r w:rsidRPr="00AB5EA8">
        <w:rPr>
          <w:rFonts w:ascii="Arial" w:eastAsia="Arial" w:hAnsi="Arial" w:cs="Arial"/>
          <w:color w:val="000000"/>
          <w:sz w:val="22"/>
          <w:szCs w:val="22"/>
          <w:shd w:val="clear" w:color="auto" w:fill="C0C0C0"/>
        </w:rPr>
        <w:t>Игорь Руденя</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110" w:history="1">
        <w:r w:rsidRPr="00AB5EA8">
          <w:rPr>
            <w:rFonts w:ascii="Arial" w:eastAsia="Arial" w:hAnsi="Arial" w:cs="Arial"/>
            <w:color w:val="0000FF"/>
            <w:sz w:val="22"/>
            <w:szCs w:val="22"/>
            <w:u w:val="single"/>
            <w:shd w:val="clear" w:color="auto" w:fill="FFFFFF"/>
          </w:rPr>
          <w:t>https://vedtver.ru/news/society/torzhokskie-zolotoshvei-prinjali-uchastie-v-mezhdunarodnom-jekonomicheskom-forume/</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1" w:history="1">
        <w:r w:rsidRPr="00AB5EA8">
          <w:rPr>
            <w:rFonts w:ascii="Arial" w:eastAsia="Arial" w:hAnsi="Arial" w:cs="Arial"/>
            <w:color w:val="0000FF"/>
            <w:sz w:val="22"/>
            <w:szCs w:val="22"/>
            <w:u w:val="single"/>
            <w:shd w:val="clear" w:color="auto" w:fill="FFFFFF"/>
          </w:rPr>
          <w:t>НИА Тверь (69rus.org), Тверь, 29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2"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3" w:history="1">
        <w:r w:rsidRPr="00AB5EA8">
          <w:rPr>
            <w:rFonts w:ascii="Arial" w:eastAsia="Arial" w:hAnsi="Arial" w:cs="Arial"/>
            <w:color w:val="0000FF"/>
            <w:sz w:val="22"/>
            <w:szCs w:val="22"/>
            <w:u w:val="single"/>
            <w:shd w:val="clear" w:color="auto" w:fill="FFFFFF"/>
          </w:rPr>
          <w:t>Заря (konzarya.ru), Конаково,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4"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5" w:history="1">
        <w:r w:rsidRPr="00AB5EA8">
          <w:rPr>
            <w:rFonts w:ascii="Arial" w:eastAsia="Arial" w:hAnsi="Arial" w:cs="Arial"/>
            <w:color w:val="0000FF"/>
            <w:sz w:val="22"/>
            <w:szCs w:val="22"/>
            <w:u w:val="single"/>
            <w:shd w:val="clear" w:color="auto" w:fill="FFFFFF"/>
          </w:rPr>
          <w:t>Родная земля (r-zemlya.ru), п. Рамешки,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6" w:history="1">
        <w:r w:rsidRPr="00AB5EA8">
          <w:rPr>
            <w:rFonts w:ascii="Arial" w:eastAsia="Arial" w:hAnsi="Arial" w:cs="Arial"/>
            <w:color w:val="0000FF"/>
            <w:sz w:val="22"/>
            <w:szCs w:val="22"/>
            <w:u w:val="single"/>
            <w:shd w:val="clear" w:color="auto" w:fill="FFFFFF"/>
          </w:rPr>
          <w:t>Удомельская газета (udomelskaya-gazeta.ru), Удомля,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7" w:history="1">
        <w:r w:rsidRPr="00AB5EA8">
          <w:rPr>
            <w:rFonts w:ascii="Arial" w:eastAsia="Arial" w:hAnsi="Arial" w:cs="Arial"/>
            <w:color w:val="0000FF"/>
            <w:sz w:val="22"/>
            <w:szCs w:val="22"/>
            <w:u w:val="single"/>
            <w:shd w:val="clear" w:color="auto" w:fill="FFFFFF"/>
          </w:rPr>
          <w:t>Край справедливости (ks-region69.com), Тверь,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8"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19"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numPr>
          <w:ilvl w:val="0"/>
          <w:numId w:val="5"/>
        </w:numPr>
        <w:tabs>
          <w:tab w:val="left" w:pos="142"/>
        </w:tabs>
        <w:ind w:left="-142" w:firstLine="0"/>
        <w:rPr>
          <w:rFonts w:ascii="Arial" w:eastAsia="Arial" w:hAnsi="Arial" w:cs="Arial"/>
          <w:color w:val="0000FF"/>
          <w:sz w:val="22"/>
          <w:szCs w:val="22"/>
          <w:shd w:val="clear" w:color="auto" w:fill="FFFFFF"/>
        </w:rPr>
      </w:pPr>
      <w:hyperlink r:id="rId120"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608726"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Тверские ведомости (vedtver.ru),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4" w:name="ant_1575050_1954955609"/>
      <w:r w:rsidRPr="00AB5EA8">
        <w:rPr>
          <w:rFonts w:ascii="Arial" w:eastAsia="Arial" w:hAnsi="Arial" w:cs="Arial"/>
          <w:color w:val="000000"/>
          <w:sz w:val="22"/>
          <w:szCs w:val="22"/>
          <w:shd w:val="clear" w:color="auto" w:fill="FFFFFF"/>
        </w:rPr>
        <w:t>В 2021 ГОДУ МОБИЛЬНЫЕ БРИГАДЫ ВРАЧЕЙ ОБСЛЕДОВАЛИ 1608 ПАЦИЕНТОВ</w:t>
      </w:r>
      <w:bookmarkEnd w:id="24"/>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Как сообщили в пресс-службе правительства региона, в 2021 году мобильные бригады врачей Областной клинической больницы 30 раз выезжали в районы, медики обследовали 1608 пациентов. Работа мобильных бригад повышает доступность квалифицированной медицинской помощи и диагностики на местах, считает губернатор </w:t>
      </w:r>
      <w:r w:rsidRPr="00AB5EA8">
        <w:rPr>
          <w:rFonts w:ascii="Arial" w:eastAsia="Arial" w:hAnsi="Arial" w:cs="Arial"/>
          <w:color w:val="000000"/>
          <w:sz w:val="22"/>
          <w:szCs w:val="22"/>
          <w:shd w:val="clear" w:color="auto" w:fill="C0C0C0"/>
        </w:rPr>
        <w:t>Игорь Руденя</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121" w:history="1">
        <w:r w:rsidRPr="00AB5EA8">
          <w:rPr>
            <w:rFonts w:ascii="Arial" w:eastAsia="Arial" w:hAnsi="Arial" w:cs="Arial"/>
            <w:color w:val="0000FF"/>
            <w:sz w:val="22"/>
            <w:szCs w:val="22"/>
            <w:u w:val="single"/>
            <w:shd w:val="clear" w:color="auto" w:fill="FFFFFF"/>
          </w:rPr>
          <w:t>https://vedtver.ru/news/society/v-2021-godu-mobilnye-brigady-vrachej-obsledovali-1608-pacientov/</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tabs>
          <w:tab w:val="left" w:pos="142"/>
        </w:tabs>
        <w:ind w:left="-142"/>
        <w:rPr>
          <w:rFonts w:ascii="Arial" w:eastAsia="Arial" w:hAnsi="Arial" w:cs="Arial"/>
          <w:color w:val="000000"/>
          <w:sz w:val="22"/>
          <w:szCs w:val="22"/>
        </w:rPr>
      </w:pPr>
    </w:p>
    <w:p w:rsidR="00AB5EA8" w:rsidRPr="00AB5EA8" w:rsidRDefault="00AB5EA8" w:rsidP="00AB5EA8">
      <w:pPr>
        <w:numPr>
          <w:ilvl w:val="0"/>
          <w:numId w:val="6"/>
        </w:numPr>
        <w:tabs>
          <w:tab w:val="left" w:pos="142"/>
        </w:tabs>
        <w:ind w:left="-142" w:firstLine="0"/>
        <w:rPr>
          <w:rFonts w:ascii="Arial" w:eastAsia="Arial" w:hAnsi="Arial" w:cs="Arial"/>
          <w:color w:val="0000FF"/>
          <w:sz w:val="22"/>
          <w:szCs w:val="22"/>
          <w:shd w:val="clear" w:color="auto" w:fill="FFFFFF"/>
        </w:rPr>
      </w:pPr>
      <w:hyperlink r:id="rId122" w:history="1">
        <w:r w:rsidRPr="00AB5EA8">
          <w:rPr>
            <w:rFonts w:ascii="Arial" w:eastAsia="Arial" w:hAnsi="Arial" w:cs="Arial"/>
            <w:color w:val="0000FF"/>
            <w:sz w:val="22"/>
            <w:szCs w:val="22"/>
            <w:u w:val="single"/>
            <w:shd w:val="clear" w:color="auto" w:fill="FFFFFF"/>
          </w:rPr>
          <w:t>Московский Комсомолец (tver.mk.ru), Тверь, 28 марта 2022</w:t>
        </w:r>
      </w:hyperlink>
    </w:p>
    <w:p w:rsidR="00AB5EA8" w:rsidRPr="00AB5EA8" w:rsidRDefault="00AB5EA8" w:rsidP="00AB5EA8">
      <w:pPr>
        <w:numPr>
          <w:ilvl w:val="0"/>
          <w:numId w:val="6"/>
        </w:numPr>
        <w:tabs>
          <w:tab w:val="left" w:pos="142"/>
        </w:tabs>
        <w:ind w:left="-142" w:firstLine="0"/>
        <w:rPr>
          <w:rFonts w:ascii="Arial" w:eastAsia="Arial" w:hAnsi="Arial" w:cs="Arial"/>
          <w:color w:val="0000FF"/>
          <w:sz w:val="22"/>
          <w:szCs w:val="22"/>
          <w:shd w:val="clear" w:color="auto" w:fill="FFFFFF"/>
        </w:rPr>
      </w:pPr>
      <w:hyperlink r:id="rId123" w:history="1">
        <w:r w:rsidRPr="00AB5EA8">
          <w:rPr>
            <w:rFonts w:ascii="Arial" w:eastAsia="Arial" w:hAnsi="Arial" w:cs="Arial"/>
            <w:color w:val="0000FF"/>
            <w:sz w:val="22"/>
            <w:szCs w:val="22"/>
            <w:u w:val="single"/>
            <w:shd w:val="clear" w:color="auto" w:fill="FFFFFF"/>
          </w:rPr>
          <w:t>Г</w:t>
        </w:r>
        <w:proofErr w:type="gramStart"/>
        <w:r w:rsidRPr="00AB5EA8">
          <w:rPr>
            <w:rFonts w:ascii="Arial" w:eastAsia="Arial" w:hAnsi="Arial" w:cs="Arial"/>
            <w:color w:val="0000FF"/>
            <w:sz w:val="22"/>
            <w:szCs w:val="22"/>
            <w:u w:val="single"/>
            <w:shd w:val="clear" w:color="auto" w:fill="FFFFFF"/>
          </w:rPr>
          <w:t>ТРК Тв</w:t>
        </w:r>
        <w:proofErr w:type="gramEnd"/>
        <w:r w:rsidRPr="00AB5EA8">
          <w:rPr>
            <w:rFonts w:ascii="Arial" w:eastAsia="Arial" w:hAnsi="Arial" w:cs="Arial"/>
            <w:color w:val="0000FF"/>
            <w:sz w:val="22"/>
            <w:szCs w:val="22"/>
            <w:u w:val="single"/>
            <w:shd w:val="clear" w:color="auto" w:fill="FFFFFF"/>
          </w:rPr>
          <w:t>ерь, Тверь, 28 марта 2022</w:t>
        </w:r>
      </w:hyperlink>
    </w:p>
    <w:p w:rsidR="00AB5EA8" w:rsidRPr="00AB5EA8" w:rsidRDefault="00AB5EA8" w:rsidP="00AB5EA8">
      <w:pPr>
        <w:numPr>
          <w:ilvl w:val="0"/>
          <w:numId w:val="6"/>
        </w:numPr>
        <w:tabs>
          <w:tab w:val="left" w:pos="142"/>
        </w:tabs>
        <w:ind w:left="-142" w:firstLine="0"/>
        <w:rPr>
          <w:rFonts w:ascii="Arial" w:eastAsia="Arial" w:hAnsi="Arial" w:cs="Arial"/>
          <w:color w:val="0000FF"/>
          <w:sz w:val="22"/>
          <w:szCs w:val="22"/>
          <w:shd w:val="clear" w:color="auto" w:fill="FFFFFF"/>
        </w:rPr>
      </w:pPr>
      <w:hyperlink r:id="rId124" w:history="1">
        <w:r w:rsidRPr="00AB5EA8">
          <w:rPr>
            <w:rFonts w:ascii="Arial" w:eastAsia="Arial" w:hAnsi="Arial" w:cs="Arial"/>
            <w:color w:val="0000FF"/>
            <w:sz w:val="22"/>
            <w:szCs w:val="22"/>
            <w:u w:val="single"/>
            <w:shd w:val="clear" w:color="auto" w:fill="FFFFFF"/>
          </w:rPr>
          <w:t>Тверская жизнь (tverlife.ru), Тверь, 28 марта 2022</w:t>
        </w:r>
      </w:hyperlink>
    </w:p>
    <w:p w:rsidR="00AB5EA8" w:rsidRPr="00AB5EA8" w:rsidRDefault="00AB5EA8" w:rsidP="00AB5EA8">
      <w:pPr>
        <w:numPr>
          <w:ilvl w:val="0"/>
          <w:numId w:val="6"/>
        </w:numPr>
        <w:tabs>
          <w:tab w:val="left" w:pos="142"/>
        </w:tabs>
        <w:ind w:left="-142" w:firstLine="0"/>
        <w:rPr>
          <w:rFonts w:ascii="Arial" w:eastAsia="Arial" w:hAnsi="Arial" w:cs="Arial"/>
          <w:color w:val="0000FF"/>
          <w:sz w:val="22"/>
          <w:szCs w:val="22"/>
          <w:shd w:val="clear" w:color="auto" w:fill="FFFFFF"/>
        </w:rPr>
      </w:pPr>
      <w:hyperlink r:id="rId125"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955609"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proofErr w:type="spellStart"/>
      <w:r w:rsidRPr="00AB5EA8">
        <w:rPr>
          <w:rFonts w:ascii="Arial" w:eastAsia="Arial" w:hAnsi="Arial" w:cs="Arial"/>
          <w:b/>
          <w:color w:val="000000"/>
          <w:sz w:val="22"/>
          <w:szCs w:val="22"/>
          <w:shd w:val="clear" w:color="auto" w:fill="FFFFFF"/>
        </w:rPr>
        <w:t>TvTver.ru</w:t>
      </w:r>
      <w:proofErr w:type="spellEnd"/>
      <w:r w:rsidRPr="00AB5EA8">
        <w:rPr>
          <w:rFonts w:ascii="Arial" w:eastAsia="Arial" w:hAnsi="Arial" w:cs="Arial"/>
          <w:b/>
          <w:color w:val="000000"/>
          <w:sz w:val="22"/>
          <w:szCs w:val="22"/>
          <w:shd w:val="clear" w:color="auto" w:fill="FFFFFF"/>
        </w:rPr>
        <w:t>,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5" w:name="ant_1575050_1954405811"/>
      <w:r w:rsidRPr="00AB5EA8">
        <w:rPr>
          <w:rFonts w:ascii="Arial" w:eastAsia="Arial" w:hAnsi="Arial" w:cs="Arial"/>
          <w:color w:val="000000"/>
          <w:sz w:val="22"/>
          <w:szCs w:val="22"/>
          <w:shd w:val="clear" w:color="auto" w:fill="FFFFFF"/>
        </w:rPr>
        <w:t>ЖИТЕЛЕЙ ТВЕРСКОЙ ОБЛАСТИ ПРИГЛАШАЮТ СТАТЬ ВОЛОНТЕРАМИ ВСЕРОССИЙСКОГО ГОЛОСОВАНИЯ ЗА ОБЪЕКТЫ БЛАГОУСТРОЙСТВА</w:t>
      </w:r>
      <w:bookmarkEnd w:id="25"/>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От того, насколько современными, удобными и комфортными будут наши города и поселки, зависит привлекательность региона для молодежи, развитие экономики и туризма, улучшение демографической ситуации", - считает Губернатор </w:t>
      </w:r>
      <w:r w:rsidRPr="00AB5EA8">
        <w:rPr>
          <w:rFonts w:ascii="Arial" w:eastAsia="Arial" w:hAnsi="Arial" w:cs="Arial"/>
          <w:color w:val="000000"/>
          <w:sz w:val="22"/>
          <w:szCs w:val="22"/>
          <w:shd w:val="clear" w:color="auto" w:fill="C0C0C0"/>
        </w:rPr>
        <w:t>Игорь Руденя</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126" w:history="1">
        <w:r w:rsidRPr="00AB5EA8">
          <w:rPr>
            <w:rFonts w:ascii="Arial" w:eastAsia="Arial" w:hAnsi="Arial" w:cs="Arial"/>
            <w:color w:val="0000FF"/>
            <w:sz w:val="22"/>
            <w:szCs w:val="22"/>
            <w:u w:val="single"/>
            <w:shd w:val="clear" w:color="auto" w:fill="FFFFFF"/>
          </w:rPr>
          <w:t>https://tvtver.ru/news/zhitelej-tverskoj-oblasti-priglashayut-stat-volonterami-vserossijskogo-golosovaniya-za-obekty-blagoustrojstva/</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7"/>
        </w:numPr>
        <w:tabs>
          <w:tab w:val="left" w:pos="142"/>
        </w:tabs>
        <w:ind w:left="-142" w:firstLine="0"/>
        <w:rPr>
          <w:rFonts w:ascii="Arial" w:eastAsia="Arial" w:hAnsi="Arial" w:cs="Arial"/>
          <w:color w:val="0000FF"/>
          <w:sz w:val="22"/>
          <w:szCs w:val="22"/>
          <w:shd w:val="clear" w:color="auto" w:fill="FFFFFF"/>
        </w:rPr>
      </w:pPr>
      <w:hyperlink r:id="rId127" w:history="1">
        <w:r w:rsidRPr="00AB5EA8">
          <w:rPr>
            <w:rFonts w:ascii="Arial" w:eastAsia="Arial" w:hAnsi="Arial" w:cs="Arial"/>
            <w:color w:val="0000FF"/>
            <w:sz w:val="22"/>
            <w:szCs w:val="22"/>
            <w:u w:val="single"/>
            <w:shd w:val="clear" w:color="auto" w:fill="FFFFFF"/>
          </w:rPr>
          <w:t xml:space="preserve">Вести </w:t>
        </w:r>
        <w:proofErr w:type="spellStart"/>
        <w:r w:rsidRPr="00AB5EA8">
          <w:rPr>
            <w:rFonts w:ascii="Arial" w:eastAsia="Arial" w:hAnsi="Arial" w:cs="Arial"/>
            <w:color w:val="0000FF"/>
            <w:sz w:val="22"/>
            <w:szCs w:val="22"/>
            <w:u w:val="single"/>
            <w:shd w:val="clear" w:color="auto" w:fill="FFFFFF"/>
          </w:rPr>
          <w:t>Максатихи</w:t>
        </w:r>
        <w:proofErr w:type="spellEnd"/>
        <w:r w:rsidRPr="00AB5EA8">
          <w:rPr>
            <w:rFonts w:ascii="Arial" w:eastAsia="Arial" w:hAnsi="Arial" w:cs="Arial"/>
            <w:color w:val="0000FF"/>
            <w:sz w:val="22"/>
            <w:szCs w:val="22"/>
            <w:u w:val="single"/>
            <w:shd w:val="clear" w:color="auto" w:fill="FFFFFF"/>
          </w:rPr>
          <w:t xml:space="preserve"> (</w:t>
        </w:r>
        <w:proofErr w:type="spellStart"/>
        <w:r w:rsidRPr="00AB5EA8">
          <w:rPr>
            <w:rFonts w:ascii="Arial" w:eastAsia="Arial" w:hAnsi="Arial" w:cs="Arial"/>
            <w:color w:val="0000FF"/>
            <w:sz w:val="22"/>
            <w:szCs w:val="22"/>
            <w:u w:val="single"/>
            <w:shd w:val="clear" w:color="auto" w:fill="FFFFFF"/>
          </w:rPr>
          <w:t>vesti-m.ru</w:t>
        </w:r>
        <w:proofErr w:type="spellEnd"/>
        <w:r w:rsidRPr="00AB5EA8">
          <w:rPr>
            <w:rFonts w:ascii="Arial" w:eastAsia="Arial" w:hAnsi="Arial" w:cs="Arial"/>
            <w:color w:val="0000FF"/>
            <w:sz w:val="22"/>
            <w:szCs w:val="22"/>
            <w:u w:val="single"/>
            <w:shd w:val="clear" w:color="auto" w:fill="FFFFFF"/>
          </w:rPr>
          <w:t xml:space="preserve">), п.г.т. </w:t>
        </w:r>
        <w:proofErr w:type="spellStart"/>
        <w:r w:rsidRPr="00AB5EA8">
          <w:rPr>
            <w:rFonts w:ascii="Arial" w:eastAsia="Arial" w:hAnsi="Arial" w:cs="Arial"/>
            <w:color w:val="0000FF"/>
            <w:sz w:val="22"/>
            <w:szCs w:val="22"/>
            <w:u w:val="single"/>
            <w:shd w:val="clear" w:color="auto" w:fill="FFFFFF"/>
          </w:rPr>
          <w:t>Максатиха</w:t>
        </w:r>
        <w:proofErr w:type="spellEnd"/>
        <w:r w:rsidRPr="00AB5EA8">
          <w:rPr>
            <w:rFonts w:ascii="Arial" w:eastAsia="Arial" w:hAnsi="Arial" w:cs="Arial"/>
            <w:color w:val="0000FF"/>
            <w:sz w:val="22"/>
            <w:szCs w:val="22"/>
            <w:u w:val="single"/>
            <w:shd w:val="clear" w:color="auto" w:fill="FFFFFF"/>
          </w:rPr>
          <w:t>, 28 марта 2022</w:t>
        </w:r>
      </w:hyperlink>
    </w:p>
    <w:p w:rsidR="00AB5EA8" w:rsidRPr="00AB5EA8" w:rsidRDefault="00AB5EA8" w:rsidP="00AB5EA8">
      <w:pPr>
        <w:numPr>
          <w:ilvl w:val="0"/>
          <w:numId w:val="7"/>
        </w:numPr>
        <w:tabs>
          <w:tab w:val="left" w:pos="142"/>
        </w:tabs>
        <w:ind w:left="-142" w:firstLine="0"/>
        <w:rPr>
          <w:rFonts w:ascii="Arial" w:eastAsia="Arial" w:hAnsi="Arial" w:cs="Arial"/>
          <w:color w:val="0000FF"/>
          <w:sz w:val="22"/>
          <w:szCs w:val="22"/>
          <w:shd w:val="clear" w:color="auto" w:fill="FFFFFF"/>
        </w:rPr>
      </w:pPr>
      <w:hyperlink r:id="rId128"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7"/>
        </w:numPr>
        <w:tabs>
          <w:tab w:val="left" w:pos="142"/>
        </w:tabs>
        <w:ind w:left="-142" w:firstLine="0"/>
        <w:rPr>
          <w:rFonts w:ascii="Arial" w:eastAsia="Arial" w:hAnsi="Arial" w:cs="Arial"/>
          <w:color w:val="0000FF"/>
          <w:sz w:val="22"/>
          <w:szCs w:val="22"/>
          <w:shd w:val="clear" w:color="auto" w:fill="FFFFFF"/>
        </w:rPr>
      </w:pPr>
      <w:hyperlink r:id="rId129" w:history="1">
        <w:proofErr w:type="spellStart"/>
        <w:r w:rsidRPr="00AB5EA8">
          <w:rPr>
            <w:rFonts w:ascii="Arial" w:eastAsia="Arial" w:hAnsi="Arial" w:cs="Arial"/>
            <w:color w:val="0000FF"/>
            <w:sz w:val="22"/>
            <w:szCs w:val="22"/>
            <w:u w:val="single"/>
            <w:shd w:val="clear" w:color="auto" w:fill="FFFFFF"/>
          </w:rPr>
          <w:t>Rzhevgrad.ru</w:t>
        </w:r>
        <w:proofErr w:type="spellEnd"/>
        <w:r w:rsidRPr="00AB5EA8">
          <w:rPr>
            <w:rFonts w:ascii="Arial" w:eastAsia="Arial" w:hAnsi="Arial" w:cs="Arial"/>
            <w:color w:val="0000FF"/>
            <w:sz w:val="22"/>
            <w:szCs w:val="22"/>
            <w:u w:val="single"/>
            <w:shd w:val="clear" w:color="auto" w:fill="FFFFFF"/>
          </w:rPr>
          <w:t>, Тверь, 28 марта 2022</w:t>
        </w:r>
      </w:hyperlink>
    </w:p>
    <w:p w:rsidR="00AB5EA8" w:rsidRPr="00AB5EA8" w:rsidRDefault="00AB5EA8" w:rsidP="00AB5EA8">
      <w:pPr>
        <w:numPr>
          <w:ilvl w:val="0"/>
          <w:numId w:val="7"/>
        </w:numPr>
        <w:tabs>
          <w:tab w:val="left" w:pos="142"/>
        </w:tabs>
        <w:ind w:left="-142" w:firstLine="0"/>
        <w:rPr>
          <w:rFonts w:ascii="Arial" w:eastAsia="Arial" w:hAnsi="Arial" w:cs="Arial"/>
          <w:color w:val="0000FF"/>
          <w:sz w:val="22"/>
          <w:szCs w:val="22"/>
          <w:shd w:val="clear" w:color="auto" w:fill="FFFFFF"/>
          <w:lang w:val="en-US"/>
        </w:rPr>
      </w:pPr>
      <w:hyperlink r:id="rId130" w:history="1">
        <w:r w:rsidRPr="00AB5EA8">
          <w:rPr>
            <w:rFonts w:ascii="Arial" w:eastAsia="Arial" w:hAnsi="Arial" w:cs="Arial"/>
            <w:color w:val="0000FF"/>
            <w:sz w:val="22"/>
            <w:szCs w:val="22"/>
            <w:u w:val="single"/>
            <w:shd w:val="clear" w:color="auto" w:fill="FFFFFF"/>
            <w:lang w:val="en-US"/>
          </w:rPr>
          <w:t xml:space="preserve">PANORAMA PRO (panoramapro.ru), </w:t>
        </w:r>
        <w:r w:rsidRPr="00AB5EA8">
          <w:rPr>
            <w:rFonts w:ascii="Arial" w:eastAsia="Arial" w:hAnsi="Arial" w:cs="Arial"/>
            <w:color w:val="0000FF"/>
            <w:sz w:val="22"/>
            <w:szCs w:val="22"/>
            <w:u w:val="single"/>
            <w:shd w:val="clear" w:color="auto" w:fill="FFFFFF"/>
          </w:rPr>
          <w:t>Тверь</w:t>
        </w:r>
        <w:r w:rsidRPr="00AB5EA8">
          <w:rPr>
            <w:rFonts w:ascii="Arial" w:eastAsia="Arial" w:hAnsi="Arial" w:cs="Arial"/>
            <w:color w:val="0000FF"/>
            <w:sz w:val="22"/>
            <w:szCs w:val="22"/>
            <w:u w:val="single"/>
            <w:shd w:val="clear" w:color="auto" w:fill="FFFFFF"/>
            <w:lang w:val="en-US"/>
          </w:rPr>
          <w:t xml:space="preserve">, 28 </w:t>
        </w:r>
        <w:r w:rsidRPr="00AB5EA8">
          <w:rPr>
            <w:rFonts w:ascii="Arial" w:eastAsia="Arial" w:hAnsi="Arial" w:cs="Arial"/>
            <w:color w:val="0000FF"/>
            <w:sz w:val="22"/>
            <w:szCs w:val="22"/>
            <w:u w:val="single"/>
            <w:shd w:val="clear" w:color="auto" w:fill="FFFFFF"/>
          </w:rPr>
          <w:t>марта</w:t>
        </w:r>
        <w:r w:rsidRPr="00AB5EA8">
          <w:rPr>
            <w:rFonts w:ascii="Arial" w:eastAsia="Arial" w:hAnsi="Arial" w:cs="Arial"/>
            <w:color w:val="0000FF"/>
            <w:sz w:val="22"/>
            <w:szCs w:val="22"/>
            <w:u w:val="single"/>
            <w:shd w:val="clear" w:color="auto" w:fill="FFFFFF"/>
            <w:lang w:val="en-US"/>
          </w:rPr>
          <w:t xml:space="preserve">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405811"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b/>
          <w:color w:val="000000"/>
          <w:sz w:val="22"/>
          <w:szCs w:val="22"/>
          <w:shd w:val="clear" w:color="auto" w:fill="FFFFFF"/>
        </w:rPr>
      </w:pPr>
      <w:r w:rsidRPr="00AB5EA8">
        <w:rPr>
          <w:rFonts w:ascii="Arial" w:eastAsia="Arial" w:hAnsi="Arial" w:cs="Arial"/>
          <w:b/>
          <w:color w:val="000000"/>
          <w:sz w:val="22"/>
          <w:szCs w:val="22"/>
          <w:shd w:val="clear" w:color="auto" w:fill="FFFFFF"/>
        </w:rPr>
        <w:t>Г</w:t>
      </w:r>
      <w:proofErr w:type="gramStart"/>
      <w:r w:rsidRPr="00AB5EA8">
        <w:rPr>
          <w:rFonts w:ascii="Arial" w:eastAsia="Arial" w:hAnsi="Arial" w:cs="Arial"/>
          <w:b/>
          <w:color w:val="000000"/>
          <w:sz w:val="22"/>
          <w:szCs w:val="22"/>
          <w:shd w:val="clear" w:color="auto" w:fill="FFFFFF"/>
        </w:rPr>
        <w:t>ТРК Тв</w:t>
      </w:r>
      <w:proofErr w:type="gramEnd"/>
      <w:r w:rsidRPr="00AB5EA8">
        <w:rPr>
          <w:rFonts w:ascii="Arial" w:eastAsia="Arial" w:hAnsi="Arial" w:cs="Arial"/>
          <w:b/>
          <w:color w:val="000000"/>
          <w:sz w:val="22"/>
          <w:szCs w:val="22"/>
          <w:shd w:val="clear" w:color="auto" w:fill="FFFFFF"/>
        </w:rPr>
        <w:t>ерь, Тверь, 28 марта 2022</w:t>
      </w:r>
    </w:p>
    <w:p w:rsidR="00AB5EA8" w:rsidRPr="00AB5EA8" w:rsidRDefault="00AB5EA8" w:rsidP="00AB5EA8">
      <w:pPr>
        <w:tabs>
          <w:tab w:val="left" w:pos="142"/>
        </w:tabs>
        <w:ind w:left="-142"/>
        <w:jc w:val="both"/>
        <w:outlineLvl w:val="1"/>
        <w:rPr>
          <w:rFonts w:ascii="Arial" w:eastAsia="Arial" w:hAnsi="Arial" w:cs="Arial"/>
          <w:color w:val="000000"/>
          <w:sz w:val="22"/>
          <w:szCs w:val="22"/>
          <w:shd w:val="clear" w:color="auto" w:fill="FFFFFF"/>
        </w:rPr>
      </w:pPr>
      <w:bookmarkStart w:id="26" w:name="ant_1575050_1954782349"/>
      <w:r w:rsidRPr="00AB5EA8">
        <w:rPr>
          <w:rFonts w:ascii="Arial" w:eastAsia="Arial" w:hAnsi="Arial" w:cs="Arial"/>
          <w:color w:val="000000"/>
          <w:sz w:val="22"/>
          <w:szCs w:val="22"/>
          <w:shd w:val="clear" w:color="auto" w:fill="FFFFFF"/>
        </w:rPr>
        <w:t>РАЗВИТИЕ ИНФРАСТРУКТУРЫ МОЛОДЕЖНОЙ ПОЛИТИКИ ОБСУДИЛИ В ТВЕРИ</w:t>
      </w:r>
      <w:bookmarkEnd w:id="26"/>
    </w:p>
    <w:p w:rsidR="00AB5EA8" w:rsidRPr="00AB5EA8" w:rsidRDefault="00AB5EA8" w:rsidP="00AB5EA8">
      <w:pPr>
        <w:tabs>
          <w:tab w:val="left" w:pos="142"/>
        </w:tabs>
        <w:ind w:left="-142"/>
        <w:jc w:val="both"/>
        <w:rPr>
          <w:rFonts w:ascii="Arial" w:eastAsia="Arial" w:hAnsi="Arial" w:cs="Arial"/>
          <w:color w:val="000000"/>
          <w:sz w:val="22"/>
          <w:szCs w:val="22"/>
          <w:shd w:val="clear" w:color="auto" w:fill="FFFFFF"/>
        </w:rPr>
      </w:pPr>
      <w:r w:rsidRPr="00AB5EA8">
        <w:rPr>
          <w:rFonts w:ascii="Arial" w:eastAsia="Arial" w:hAnsi="Arial" w:cs="Arial"/>
          <w:color w:val="000000"/>
          <w:sz w:val="22"/>
          <w:szCs w:val="22"/>
          <w:shd w:val="clear" w:color="auto" w:fill="FFFFFF"/>
        </w:rPr>
        <w:t xml:space="preserve">"Очень важно </w:t>
      </w:r>
      <w:proofErr w:type="gramStart"/>
      <w:r w:rsidRPr="00AB5EA8">
        <w:rPr>
          <w:rFonts w:ascii="Arial" w:eastAsia="Arial" w:hAnsi="Arial" w:cs="Arial"/>
          <w:color w:val="000000"/>
          <w:sz w:val="22"/>
          <w:szCs w:val="22"/>
          <w:shd w:val="clear" w:color="auto" w:fill="FFFFFF"/>
        </w:rPr>
        <w:t>идти в ногу со временем и максимально открыто</w:t>
      </w:r>
      <w:proofErr w:type="gramEnd"/>
      <w:r w:rsidRPr="00AB5EA8">
        <w:rPr>
          <w:rFonts w:ascii="Arial" w:eastAsia="Arial" w:hAnsi="Arial" w:cs="Arial"/>
          <w:color w:val="000000"/>
          <w:sz w:val="22"/>
          <w:szCs w:val="22"/>
          <w:shd w:val="clear" w:color="auto" w:fill="FFFFFF"/>
        </w:rPr>
        <w:t xml:space="preserve"> общаться, максимально слышать молодежь, чтобы они хотели совершенствовать нашу страну и Тверскую область", - отметил </w:t>
      </w:r>
      <w:r w:rsidRPr="00AB5EA8">
        <w:rPr>
          <w:rFonts w:ascii="Arial" w:eastAsia="Arial" w:hAnsi="Arial" w:cs="Arial"/>
          <w:color w:val="000000"/>
          <w:sz w:val="22"/>
          <w:szCs w:val="22"/>
          <w:shd w:val="clear" w:color="auto" w:fill="C0C0C0"/>
        </w:rPr>
        <w:t>Игорь Руденя</w:t>
      </w:r>
      <w:r w:rsidRPr="00AB5EA8">
        <w:rPr>
          <w:rFonts w:ascii="Arial" w:eastAsia="Arial" w:hAnsi="Arial" w:cs="Arial"/>
          <w:color w:val="000000"/>
          <w:sz w:val="22"/>
          <w:szCs w:val="22"/>
          <w:shd w:val="clear" w:color="auto" w:fill="FFFFFF"/>
        </w:rPr>
        <w:t xml:space="preserve">, </w:t>
      </w:r>
      <w:r w:rsidRPr="00AB5EA8">
        <w:rPr>
          <w:rFonts w:ascii="Arial" w:eastAsia="Arial" w:hAnsi="Arial" w:cs="Arial"/>
          <w:color w:val="000000"/>
          <w:sz w:val="22"/>
          <w:szCs w:val="22"/>
          <w:shd w:val="clear" w:color="auto" w:fill="C0C0C0"/>
        </w:rPr>
        <w:t>губернатор Тверской области</w:t>
      </w:r>
      <w:r w:rsidRPr="00AB5EA8">
        <w:rPr>
          <w:rFonts w:ascii="Arial" w:eastAsia="Arial" w:hAnsi="Arial" w:cs="Arial"/>
          <w:color w:val="000000"/>
          <w:sz w:val="22"/>
          <w:szCs w:val="22"/>
          <w:shd w:val="clear" w:color="auto" w:fill="FFFFFF"/>
        </w:rPr>
        <w:t xml:space="preserve">... </w:t>
      </w:r>
    </w:p>
    <w:p w:rsidR="00AB5EA8" w:rsidRPr="00AB5EA8" w:rsidRDefault="00AB5EA8" w:rsidP="00AB5EA8">
      <w:pPr>
        <w:tabs>
          <w:tab w:val="left" w:pos="142"/>
        </w:tabs>
        <w:ind w:left="-142"/>
        <w:rPr>
          <w:rFonts w:ascii="Arial" w:eastAsia="Arial" w:hAnsi="Arial" w:cs="Arial"/>
          <w:color w:val="0000FF"/>
          <w:sz w:val="22"/>
          <w:szCs w:val="22"/>
          <w:shd w:val="clear" w:color="auto" w:fill="FFFFFF"/>
        </w:rPr>
      </w:pPr>
      <w:hyperlink r:id="rId131" w:history="1">
        <w:r w:rsidRPr="00AB5EA8">
          <w:rPr>
            <w:rFonts w:ascii="Arial" w:eastAsia="Arial" w:hAnsi="Arial" w:cs="Arial"/>
            <w:color w:val="0000FF"/>
            <w:sz w:val="22"/>
            <w:szCs w:val="22"/>
            <w:u w:val="single"/>
            <w:shd w:val="clear" w:color="auto" w:fill="FFFFFF"/>
          </w:rPr>
          <w:t>https://xn----ctbbkcp3ddjc7i.xn--p1ai/dailynews/razvitie-infrastruktury-molodyezhnoy-politiki-obsudili-v-tveri-/</w:t>
        </w:r>
      </w:hyperlink>
    </w:p>
    <w:p w:rsidR="00AB5EA8" w:rsidRPr="00AB5EA8" w:rsidRDefault="00AB5EA8" w:rsidP="00AB5EA8">
      <w:pPr>
        <w:tabs>
          <w:tab w:val="left" w:pos="142"/>
        </w:tabs>
        <w:ind w:left="-142"/>
        <w:rPr>
          <w:rFonts w:ascii="Arial" w:eastAsia="Arial" w:hAnsi="Arial" w:cs="Arial"/>
          <w:color w:val="000000"/>
          <w:sz w:val="22"/>
          <w:szCs w:val="22"/>
          <w:u w:val="single"/>
          <w:shd w:val="clear" w:color="auto" w:fill="FFFFFF"/>
        </w:rPr>
      </w:pPr>
      <w:r w:rsidRPr="00AB5EA8">
        <w:rPr>
          <w:rFonts w:ascii="Arial" w:eastAsia="Arial" w:hAnsi="Arial" w:cs="Arial"/>
          <w:color w:val="000000"/>
          <w:sz w:val="22"/>
          <w:szCs w:val="22"/>
          <w:u w:val="single"/>
          <w:shd w:val="clear" w:color="auto" w:fill="FFFFFF"/>
        </w:rPr>
        <w:t>Сообщения по событию:</w:t>
      </w:r>
    </w:p>
    <w:p w:rsidR="00AB5EA8" w:rsidRPr="00AB5EA8" w:rsidRDefault="00AB5EA8" w:rsidP="00AB5EA8">
      <w:pPr>
        <w:numPr>
          <w:ilvl w:val="0"/>
          <w:numId w:val="8"/>
        </w:numPr>
        <w:tabs>
          <w:tab w:val="left" w:pos="142"/>
        </w:tabs>
        <w:ind w:left="-142" w:firstLine="0"/>
        <w:rPr>
          <w:rFonts w:ascii="Arial" w:eastAsia="Arial" w:hAnsi="Arial" w:cs="Arial"/>
          <w:color w:val="0000FF"/>
          <w:sz w:val="22"/>
          <w:szCs w:val="22"/>
          <w:shd w:val="clear" w:color="auto" w:fill="FFFFFF"/>
        </w:rPr>
      </w:pPr>
      <w:hyperlink r:id="rId132" w:history="1">
        <w:r w:rsidRPr="00AB5EA8">
          <w:rPr>
            <w:rFonts w:ascii="Arial" w:eastAsia="Arial" w:hAnsi="Arial" w:cs="Arial"/>
            <w:color w:val="0000FF"/>
            <w:sz w:val="22"/>
            <w:szCs w:val="22"/>
            <w:u w:val="single"/>
            <w:shd w:val="clear" w:color="auto" w:fill="FFFFFF"/>
          </w:rPr>
          <w:t>Смена+ (smenaplus.ru), Тверь, 28 марта 2022</w:t>
        </w:r>
      </w:hyperlink>
    </w:p>
    <w:p w:rsidR="00AB5EA8" w:rsidRPr="00AB5EA8" w:rsidRDefault="00AB5EA8" w:rsidP="00AB5EA8">
      <w:pPr>
        <w:numPr>
          <w:ilvl w:val="0"/>
          <w:numId w:val="8"/>
        </w:numPr>
        <w:tabs>
          <w:tab w:val="left" w:pos="142"/>
        </w:tabs>
        <w:ind w:left="-142" w:firstLine="0"/>
        <w:rPr>
          <w:rFonts w:ascii="Arial" w:eastAsia="Arial" w:hAnsi="Arial" w:cs="Arial"/>
          <w:color w:val="0000FF"/>
          <w:sz w:val="22"/>
          <w:szCs w:val="22"/>
          <w:shd w:val="clear" w:color="auto" w:fill="FFFFFF"/>
        </w:rPr>
      </w:pPr>
      <w:hyperlink r:id="rId133" w:history="1">
        <w:r w:rsidRPr="00AB5EA8">
          <w:rPr>
            <w:rFonts w:ascii="Arial" w:eastAsia="Arial" w:hAnsi="Arial" w:cs="Arial"/>
            <w:color w:val="0000FF"/>
            <w:sz w:val="22"/>
            <w:szCs w:val="22"/>
            <w:u w:val="single"/>
            <w:shd w:val="clear" w:color="auto" w:fill="FFFFFF"/>
          </w:rPr>
          <w:t>Знамя (kuvznama.ru), Кувшиново, 28 марта 2022</w:t>
        </w:r>
      </w:hyperlink>
    </w:p>
    <w:p w:rsidR="00AB5EA8" w:rsidRPr="00AB5EA8" w:rsidRDefault="00AB5EA8" w:rsidP="00AB5EA8">
      <w:pPr>
        <w:numPr>
          <w:ilvl w:val="0"/>
          <w:numId w:val="8"/>
        </w:numPr>
        <w:tabs>
          <w:tab w:val="left" w:pos="142"/>
        </w:tabs>
        <w:ind w:left="-142" w:firstLine="0"/>
        <w:rPr>
          <w:rFonts w:ascii="Arial" w:eastAsia="Arial" w:hAnsi="Arial" w:cs="Arial"/>
          <w:color w:val="0000FF"/>
          <w:sz w:val="22"/>
          <w:szCs w:val="22"/>
          <w:shd w:val="clear" w:color="auto" w:fill="FFFFFF"/>
        </w:rPr>
      </w:pPr>
      <w:hyperlink r:id="rId134" w:history="1">
        <w:r w:rsidRPr="00AB5EA8">
          <w:rPr>
            <w:rFonts w:ascii="Arial" w:eastAsia="Arial" w:hAnsi="Arial" w:cs="Arial"/>
            <w:color w:val="0000FF"/>
            <w:sz w:val="22"/>
            <w:szCs w:val="22"/>
            <w:u w:val="single"/>
            <w:shd w:val="clear" w:color="auto" w:fill="FFFFFF"/>
          </w:rPr>
          <w:t>Край справедливости (ks-region69.com), Тверь, 28 марта 2022</w:t>
        </w:r>
      </w:hyperlink>
    </w:p>
    <w:p w:rsidR="00AB5EA8" w:rsidRPr="00AB5EA8" w:rsidRDefault="00AB5EA8" w:rsidP="00AB5EA8">
      <w:pPr>
        <w:numPr>
          <w:ilvl w:val="0"/>
          <w:numId w:val="8"/>
        </w:numPr>
        <w:tabs>
          <w:tab w:val="left" w:pos="142"/>
        </w:tabs>
        <w:ind w:left="-142" w:firstLine="0"/>
        <w:rPr>
          <w:rFonts w:ascii="Arial" w:eastAsia="Arial" w:hAnsi="Arial" w:cs="Arial"/>
          <w:color w:val="0000FF"/>
          <w:sz w:val="22"/>
          <w:szCs w:val="22"/>
          <w:shd w:val="clear" w:color="auto" w:fill="FFFFFF"/>
        </w:rPr>
      </w:pPr>
      <w:hyperlink r:id="rId135" w:history="1">
        <w:r w:rsidRPr="00AB5EA8">
          <w:rPr>
            <w:rFonts w:ascii="Arial" w:eastAsia="Arial" w:hAnsi="Arial" w:cs="Arial"/>
            <w:color w:val="0000FF"/>
            <w:sz w:val="22"/>
            <w:szCs w:val="22"/>
            <w:u w:val="single"/>
            <w:shd w:val="clear" w:color="auto" w:fill="FFFFFF"/>
          </w:rPr>
          <w:t>Новости Твери (tver-news.net), Тверь, 28 марта 2022</w:t>
        </w:r>
      </w:hyperlink>
    </w:p>
    <w:p w:rsidR="00AB5EA8" w:rsidRPr="00AB5EA8" w:rsidRDefault="00AB5EA8" w:rsidP="00AB5EA8">
      <w:pPr>
        <w:tabs>
          <w:tab w:val="left" w:pos="142"/>
        </w:tabs>
        <w:ind w:left="-142"/>
        <w:jc w:val="right"/>
        <w:rPr>
          <w:rFonts w:ascii="Arial" w:eastAsia="Arial" w:hAnsi="Arial" w:cs="Arial"/>
          <w:color w:val="0000FF"/>
          <w:sz w:val="22"/>
          <w:szCs w:val="22"/>
          <w:shd w:val="clear" w:color="auto" w:fill="FFFFFF"/>
        </w:rPr>
      </w:pPr>
      <w:hyperlink w:anchor="tabtxt_1575050_1954782349" w:history="1">
        <w:r w:rsidRPr="00AB5EA8">
          <w:rPr>
            <w:rFonts w:ascii="Arial" w:eastAsia="Arial" w:hAnsi="Arial" w:cs="Arial"/>
            <w:color w:val="0000FF"/>
            <w:sz w:val="22"/>
            <w:szCs w:val="22"/>
            <w:u w:val="single"/>
            <w:shd w:val="clear" w:color="auto" w:fill="FFFFFF"/>
          </w:rPr>
          <w:t>К заголовкам сообщений</w:t>
        </w:r>
      </w:hyperlink>
    </w:p>
    <w:p w:rsidR="00AB5EA8" w:rsidRPr="00AB5EA8" w:rsidRDefault="00AB5EA8" w:rsidP="00AB5EA8">
      <w:pPr>
        <w:tabs>
          <w:tab w:val="left" w:pos="142"/>
        </w:tabs>
        <w:ind w:left="-142"/>
        <w:rPr>
          <w:rFonts w:ascii="Arial" w:eastAsia="Arial" w:hAnsi="Arial" w:cs="Arial"/>
          <w:color w:val="000000"/>
          <w:sz w:val="22"/>
          <w:szCs w:val="22"/>
        </w:rPr>
      </w:pPr>
    </w:p>
    <w:p w:rsidR="00AB5EA8" w:rsidRPr="00AB5EA8" w:rsidRDefault="00AB5EA8" w:rsidP="00AB5EA8">
      <w:pPr>
        <w:ind w:left="-142"/>
        <w:rPr>
          <w:rFonts w:ascii="Arial" w:eastAsia="Arial" w:hAnsi="Arial" w:cs="Arial"/>
          <w:color w:val="000000"/>
          <w:sz w:val="22"/>
          <w:szCs w:val="22"/>
        </w:rPr>
      </w:pPr>
    </w:p>
    <w:sectPr w:rsidR="00AB5EA8" w:rsidRPr="00AB5EA8" w:rsidSect="00FC7548">
      <w:headerReference w:type="default" r:id="rId136"/>
      <w:footerReference w:type="even" r:id="rId137"/>
      <w:footerReference w:type="default" r:id="rId138"/>
      <w:footerReference w:type="first" r:id="rId13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944" w:rsidRDefault="00883944">
      <w:r>
        <w:separator/>
      </w:r>
    </w:p>
  </w:endnote>
  <w:endnote w:type="continuationSeparator" w:id="0">
    <w:p w:rsidR="00883944" w:rsidRDefault="008839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Pr="000A7F13" w:rsidRDefault="006F39BC">
    <w:pPr>
      <w:pStyle w:val="affa"/>
      <w:framePr w:wrap="around" w:vAnchor="text" w:hAnchor="margin" w:xAlign="right" w:y="1"/>
      <w:rPr>
        <w:rStyle w:val="affc"/>
        <w:rFonts w:ascii="Arial" w:eastAsia="Arial" w:hAnsi="Arial"/>
      </w:rPr>
    </w:pPr>
    <w:r>
      <w:rPr>
        <w:rStyle w:val="affc"/>
      </w:rPr>
      <w:fldChar w:fldCharType="begin"/>
    </w:r>
    <w:r w:rsidR="0077198E">
      <w:rPr>
        <w:rStyle w:val="affc"/>
      </w:rPr>
      <w:instrText xml:space="preserve">PAGE </w:instrText>
    </w:r>
    <w:r>
      <w:rPr>
        <w:rStyle w:val="affc"/>
      </w:rPr>
      <w:fldChar w:fldCharType="end"/>
    </w:r>
  </w:p>
  <w:p w:rsidR="0077198E" w:rsidRPr="000A7F13" w:rsidRDefault="0077198E">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77198E" w:rsidRPr="00B15CDA" w:rsidRDefault="006F39BC" w:rsidP="00EB666B">
        <w:pPr>
          <w:pStyle w:val="affa"/>
          <w:jc w:val="right"/>
        </w:pPr>
        <w:fldSimple w:instr=" PAGE   \* MERGEFORMAT ">
          <w:r w:rsidR="00AB5EA8">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pPr>
      <w:pStyle w:val="affa"/>
      <w:jc w:val="right"/>
    </w:pPr>
  </w:p>
  <w:p w:rsidR="0077198E" w:rsidRPr="000B1295" w:rsidRDefault="0077198E">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944" w:rsidRDefault="00883944">
      <w:r>
        <w:separator/>
      </w:r>
    </w:p>
  </w:footnote>
  <w:footnote w:type="continuationSeparator" w:id="0">
    <w:p w:rsidR="00883944" w:rsidRDefault="008839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A60566"/>
    <w:multiLevelType w:val="hybridMultilevel"/>
    <w:tmpl w:val="82A68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2"/>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7"/>
  </w:num>
  <w:num w:numId="33">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proofState w:spelling="clean" w:grammar="clean"/>
  <w:stylePaneFormatFilter w:val="1F04"/>
  <w:defaultTabStop w:val="708"/>
  <w:characterSpacingControl w:val="doNotCompress"/>
  <w:hdrShapeDefaults>
    <o:shapedefaults v:ext="edit" spidmax="1349633"/>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5FB"/>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305"/>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66D"/>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6DC"/>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3C"/>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46FD"/>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9BC"/>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98E"/>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6E1"/>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3944"/>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480"/>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EA8"/>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155"/>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0B73"/>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19A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96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466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23933339">
      <w:bodyDiv w:val="1"/>
      <w:marLeft w:val="0"/>
      <w:marRight w:val="0"/>
      <w:marTop w:val="0"/>
      <w:marBottom w:val="0"/>
      <w:divBdr>
        <w:top w:val="none" w:sz="0" w:space="0" w:color="auto"/>
        <w:left w:val="none" w:sz="0" w:space="0" w:color="auto"/>
        <w:bottom w:val="none" w:sz="0" w:space="0" w:color="auto"/>
        <w:right w:val="none" w:sz="0" w:space="0" w:color="auto"/>
      </w:divBdr>
      <w:divsChild>
        <w:div w:id="636107620">
          <w:marLeft w:val="0"/>
          <w:marRight w:val="0"/>
          <w:marTop w:val="0"/>
          <w:marBottom w:val="0"/>
          <w:divBdr>
            <w:top w:val="none" w:sz="0" w:space="0" w:color="auto"/>
            <w:left w:val="none" w:sz="0" w:space="0" w:color="auto"/>
            <w:bottom w:val="none" w:sz="0" w:space="0" w:color="auto"/>
            <w:right w:val="none" w:sz="0" w:space="0" w:color="auto"/>
          </w:divBdr>
        </w:div>
      </w:divsChild>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41169153">
      <w:bodyDiv w:val="1"/>
      <w:marLeft w:val="0"/>
      <w:marRight w:val="0"/>
      <w:marTop w:val="0"/>
      <w:marBottom w:val="0"/>
      <w:divBdr>
        <w:top w:val="none" w:sz="0" w:space="0" w:color="auto"/>
        <w:left w:val="none" w:sz="0" w:space="0" w:color="auto"/>
        <w:bottom w:val="none" w:sz="0" w:space="0" w:color="auto"/>
        <w:right w:val="none" w:sz="0" w:space="0" w:color="auto"/>
      </w:divBdr>
      <w:divsChild>
        <w:div w:id="616134476">
          <w:marLeft w:val="0"/>
          <w:marRight w:val="0"/>
          <w:marTop w:val="0"/>
          <w:marBottom w:val="0"/>
          <w:divBdr>
            <w:top w:val="none" w:sz="0" w:space="0" w:color="auto"/>
            <w:left w:val="none" w:sz="0" w:space="0" w:color="auto"/>
            <w:bottom w:val="none" w:sz="0" w:space="0" w:color="auto"/>
            <w:right w:val="none" w:sz="0" w:space="0" w:color="auto"/>
          </w:divBdr>
        </w:div>
      </w:divsChild>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04355740">
      <w:bodyDiv w:val="1"/>
      <w:marLeft w:val="0"/>
      <w:marRight w:val="0"/>
      <w:marTop w:val="0"/>
      <w:marBottom w:val="0"/>
      <w:divBdr>
        <w:top w:val="none" w:sz="0" w:space="0" w:color="auto"/>
        <w:left w:val="none" w:sz="0" w:space="0" w:color="auto"/>
        <w:bottom w:val="none" w:sz="0" w:space="0" w:color="auto"/>
        <w:right w:val="none" w:sz="0" w:space="0" w:color="auto"/>
      </w:divBdr>
      <w:divsChild>
        <w:div w:id="800660288">
          <w:marLeft w:val="0"/>
          <w:marRight w:val="0"/>
          <w:marTop w:val="0"/>
          <w:marBottom w:val="0"/>
          <w:divBdr>
            <w:top w:val="none" w:sz="0" w:space="0" w:color="auto"/>
            <w:left w:val="none" w:sz="0" w:space="0" w:color="auto"/>
            <w:bottom w:val="none" w:sz="0" w:space="0" w:color="auto"/>
            <w:right w:val="none" w:sz="0" w:space="0" w:color="auto"/>
          </w:divBdr>
        </w:div>
      </w:divsChild>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vtver.ru/news/voprosy-okazaniya-gumanitarnoj-pomoshhi-zhitelyam-donetskoj-i-luganskoj-narodnyh-respublik-obsudili-v-tverskoj-oblasti/" TargetMode="External"/><Relationship Id="rId117" Type="http://schemas.openxmlformats.org/officeDocument/2006/relationships/hyperlink" Target="https://ks-region69.com/easyblog/144947-torzhokskie-zolotoshvei-prinjalb-uchastie-v-mezhdunarodnom-jekonomicheskom-forume" TargetMode="External"/><Relationship Id="rId21" Type="http://schemas.openxmlformats.org/officeDocument/2006/relationships/hyperlink" Target="https://glavny.tv/last-news/tver/igor-rudenya-provel-soveschanie-po-voprosam-deyatelnosti-pravitelstva-tverskoy-oblasti-4/" TargetMode="External"/><Relationship Id="rId42" Type="http://schemas.openxmlformats.org/officeDocument/2006/relationships/hyperlink" Target="https://toptver.ru/lenta/igor-rudenja-provel-soveshhanie-po-voprosam-dejatelnosti-pravitelstva-tverskoj-oblasti-4/" TargetMode="External"/><Relationship Id="rId47" Type="http://schemas.openxmlformats.org/officeDocument/2006/relationships/hyperlink" Target="http://kuvznama.ru/gumanitarnaja-pomoshh-zhiteljam-doneckoj-i-luganskoj-narodnyh-respublik-iz-tverskoj-oblasti-budet-dostavlena-samoletom-il-76.html" TargetMode="External"/><Relationship Id="rId63" Type="http://schemas.openxmlformats.org/officeDocument/2006/relationships/hyperlink" Target="http://bntva.ru/tverskaya-oblast-otpravila-shestuyu-partiyu-gumanitarnoj-pomoshhi-zhitelyam-donbassa/" TargetMode="External"/><Relationship Id="rId68" Type="http://schemas.openxmlformats.org/officeDocument/2006/relationships/hyperlink" Target="http://bzgazeta.ru/novosti/tverskaya-oblast-otpravila-shestuyu-partiyu-gumanitarnoj-pomoshhi-zhitelyam-doneckoj-i-luganskoj-narodnyx-respublik.html" TargetMode="External"/><Relationship Id="rId84" Type="http://schemas.openxmlformats.org/officeDocument/2006/relationships/hyperlink" Target="http://bzgazeta.ru/novosti/igor-rudenya-voshel-v-rejting-gubernatorskaya-povestka-s-temoj-modernizacii-sistemy-teplosnabzheniya-tveri.html" TargetMode="External"/><Relationship Id="rId89" Type="http://schemas.openxmlformats.org/officeDocument/2006/relationships/hyperlink" Target="https://www.afanasy.biz/news/politics/192840" TargetMode="External"/><Relationship Id="rId112" Type="http://schemas.openxmlformats.org/officeDocument/2006/relationships/hyperlink" Target="http://kuvznama.ru/kompanija-torzhokskie-zolotoshvei-prinjala-uchastie-v-mezhdunarodnom-jekonomicheskom-forume-gosudarstv-uchastnikov-sng.html" TargetMode="External"/><Relationship Id="rId133" Type="http://schemas.openxmlformats.org/officeDocument/2006/relationships/hyperlink" Target="http://kuvznama.ru/gubernator-igor-rudenja-prinjal-uchastie-v-vyezdnom-soveshhanii-komiteta-gosdumy-rf-po-molodjozhnoj-politike-kotoroe-proshlo-v-tveri.html" TargetMode="External"/><Relationship Id="rId138" Type="http://schemas.openxmlformats.org/officeDocument/2006/relationships/footer" Target="footer2.xml"/><Relationship Id="rId16" Type="http://schemas.openxmlformats.org/officeDocument/2006/relationships/hyperlink" Target="https://toptver.ru/lenta/gumanitarnuju-pomoshh-zhiteljam-donbassa-iz-tverskoj-oblasti-otpravjat-samoljotom-il-76/" TargetMode="External"/><Relationship Id="rId107" Type="http://schemas.openxmlformats.org/officeDocument/2006/relationships/hyperlink" Target="http://udomelskaya-gazeta.ru/news/media/2022/3/28/tverskoj-vagonzavod-vyipustil-vagon-elektrostantsiyu-dlya-obespecheniya-dvizheniya-poezdov-na/" TargetMode="External"/><Relationship Id="rId11" Type="http://schemas.openxmlformats.org/officeDocument/2006/relationships/chart" Target="charts/chart3.xml"/><Relationship Id="rId32" Type="http://schemas.openxmlformats.org/officeDocument/2006/relationships/hyperlink" Target="https://r-zemlya.ru/guberniya/igor-rudenya-provel-soveshhanie-po-voprosam-deyatelnosti-pravitelstva-tverskoj-oblasti-8.html" TargetMode="External"/><Relationship Id="rId37" Type="http://schemas.openxmlformats.org/officeDocument/2006/relationships/hyperlink" Target="http://konzarya.ru/node/19792" TargetMode="External"/><Relationship Id="rId53" Type="http://schemas.openxmlformats.org/officeDocument/2006/relationships/hyperlink" Target="https://www.afanasy.biz/news/politics/192856" TargetMode="External"/><Relationship Id="rId58" Type="http://schemas.openxmlformats.org/officeDocument/2006/relationships/hyperlink" Target="http://avangard-zdv.ru/index.php/novosti-regiona/4224-gumanitarnaya-pomoshch-zhitelyam-donetskoj-i-luganskoj-narodnykh-respublik-iz-tverskoj-oblasti-budet-dostavlena-samoletom-il-76" TargetMode="External"/><Relationship Id="rId74" Type="http://schemas.openxmlformats.org/officeDocument/2006/relationships/hyperlink" Target="http://kuvznama.ru/igor-rudenja-voshel-v-rejting-gubernatorskaja-povestka-s-temoj-modernizacii-sistemy-teplosnabzhenija-tveri.html" TargetMode="External"/><Relationship Id="rId79" Type="http://schemas.openxmlformats.org/officeDocument/2006/relationships/hyperlink" Target="https://tverlife.ru/regional/na-zasedanii-pravitelstva-tverskoj-oblasti-rassmotrjat-itogi-programmy-gazifikacii-v-2021-godu-i-zadachi-tekushhij-god/" TargetMode="External"/><Relationship Id="rId102" Type="http://schemas.openxmlformats.org/officeDocument/2006/relationships/hyperlink" Target="https://panoramapro.ru/tverskoj-vagonzavod-vypustil-vagon-jelektrostanciju-dlja-dvizhenija-poezdov-na-nejelektrificirovannyh-uchastkah-zheleznyh-dorog/" TargetMode="External"/><Relationship Id="rId123" Type="http://schemas.openxmlformats.org/officeDocument/2006/relationships/hyperlink" Target="https://xn----ctbbkcp3ddjc7i.xn--p1ai/dailynews/bolee-1600-patsientov-obsledovali-mobilnye-brigady-vrachey-v-tverskoy-oblasti-za-proshlyy-god/" TargetMode="External"/><Relationship Id="rId128" Type="http://schemas.openxmlformats.org/officeDocument/2006/relationships/hyperlink" Target="http://kuvznama.ru/zhitelej-tverskoj-oblasti-priglashajut-stat-volonterami-vserossijskogo-golosovanija-za-obekty-blagoustrojstva.html" TargetMode="External"/><Relationship Id="rId5" Type="http://schemas.openxmlformats.org/officeDocument/2006/relationships/webSettings" Target="webSettings.xml"/><Relationship Id="rId90" Type="http://schemas.openxmlformats.org/officeDocument/2006/relationships/hyperlink" Target="http://tver-news.net/society/2022/03/28/86206.html" TargetMode="External"/><Relationship Id="rId95" Type="http://schemas.openxmlformats.org/officeDocument/2006/relationships/hyperlink" Target="https://r-zemlya.ru/guberniya/tverskoj-vagonzavod-vypustil-vagon-elektrostanciyu-dlya-obespecheniya-dvizheniya-poezdov-na-neelektrificirovannyx-uchastkax-zheleznyx-dorog.html" TargetMode="External"/><Relationship Id="rId22" Type="http://schemas.openxmlformats.org/officeDocument/2006/relationships/hyperlink" Target="https://vedtver.ru/news/society/gumanitarnaja-pomoshh-zhiteljam-donbassa-iz-tverskoj-oblasti-budet-dostavlena-samoletom-il-76/" TargetMode="External"/><Relationship Id="rId27" Type="http://schemas.openxmlformats.org/officeDocument/2006/relationships/hyperlink" Target="https://xn----ctbbkcp3ddjc7i.xn--p1ai/dailynews/gumanitarnuyu-pomoshch-na-donbass-iz-tverskoy-oblasti-otpravyat-samoletom-il-76/" TargetMode="External"/><Relationship Id="rId43" Type="http://schemas.openxmlformats.org/officeDocument/2006/relationships/hyperlink" Target="https://tvernews.ru/news/283219/" TargetMode="External"/><Relationship Id="rId48" Type="http://schemas.openxmlformats.org/officeDocument/2006/relationships/hyperlink" Target="https://tverlife.ru/regional/igor-rudenja-provel-soveshhanie-po-voprosam-dejatelnosti-pravitelstva-tverskoj-oblasti-3/" TargetMode="External"/><Relationship Id="rId64" Type="http://schemas.openxmlformats.org/officeDocument/2006/relationships/hyperlink" Target="http://tver-news.net/other/2022/03/28/86194.html" TargetMode="External"/><Relationship Id="rId69" Type="http://schemas.openxmlformats.org/officeDocument/2006/relationships/hyperlink" Target="https://tverigrad.ru/publication/igor-rudenja-voshjol-v-rejting-gubernatorskaja-povestka-s-temoj-modernizacii-sistemy-teplosnabzhenija-tveri/" TargetMode="External"/><Relationship Id="rId113" Type="http://schemas.openxmlformats.org/officeDocument/2006/relationships/hyperlink" Target="http://konzarya.ru/node/19789" TargetMode="External"/><Relationship Id="rId118" Type="http://schemas.openxmlformats.org/officeDocument/2006/relationships/hyperlink" Target="https://xn----ctbbkcp3ddjc7i.xn--p1ai/dailynews/kompaniya-torzhokskie-zolotoshvei-prinyala-uchastie-v-mezhdunarodnom-ekonomicheskom-forume/" TargetMode="External"/><Relationship Id="rId134" Type="http://schemas.openxmlformats.org/officeDocument/2006/relationships/hyperlink" Target="https://ks-region69.com/easyblog/144924-v-tveri-proshlo-soveshhanie-komiteta-po-molodezhnoj-politike" TargetMode="External"/><Relationship Id="rId139" Type="http://schemas.openxmlformats.org/officeDocument/2006/relationships/footer" Target="footer3.xml"/><Relationship Id="rId8" Type="http://schemas.openxmlformats.org/officeDocument/2006/relationships/image" Target="media/image1.gif"/><Relationship Id="rId51" Type="http://schemas.openxmlformats.org/officeDocument/2006/relationships/hyperlink" Target="https://tverigrad.ru/publication/v-pravitelstve-tverskoj-oblasti-obsudili-socialno-jekonomicheskoe-razvitie-regiona/" TargetMode="External"/><Relationship Id="rId72" Type="http://schemas.openxmlformats.org/officeDocument/2006/relationships/hyperlink" Target="https://r-zemlya.ru/guberniya/na-zasedanii-pravitelstva-tverskoj-oblasti-rassmotryat-itogi-realizacii-programmy-gazifikacii-v-2021-godu-i-zadachi-tekushhij-god.html" TargetMode="External"/><Relationship Id="rId80" Type="http://schemas.openxmlformats.org/officeDocument/2006/relationships/hyperlink" Target="https://r-zemlya.ru/guberniya/igor-rudenya-voshel-v-rejting-gubernatorskaya-povestka-s-temoj-modernizacii-sistemy-teplosnabzheniya-tveri.html" TargetMode="External"/><Relationship Id="rId85" Type="http://schemas.openxmlformats.org/officeDocument/2006/relationships/hyperlink" Target="https://kimvestnik.ru/28-03-2022/guberniya/igor-rudenya-voshel-v-rejting-gubernatorskaya-povestka-s-temoj-modernizatsii-sistemy-teplosnabzheniya-tveri.html" TargetMode="External"/><Relationship Id="rId93" Type="http://schemas.openxmlformats.org/officeDocument/2006/relationships/hyperlink" Target="http://kuvznama.ru/tverskoj-vagonzavod-vypustil-vagon-jelektrostanciju-dlja-obespechenija-dvizhenija-poezdov-na-nejelektrificirovannyh-uchastkah-zheleznyh-dorog.html" TargetMode="External"/><Relationship Id="rId98" Type="http://schemas.openxmlformats.org/officeDocument/2006/relationships/hyperlink" Target="https://vedtver.ru/news/society/tvz-vypustil-specvagon-dlja-dvizhenija-passazhirskih-poezdov-na-nejelektrificirovannyh-uchastkah-zheleznyh-dorog/" TargetMode="External"/><Relationship Id="rId121" Type="http://schemas.openxmlformats.org/officeDocument/2006/relationships/hyperlink" Target="https://vedtver.ru/news/society/v-2021-godu-mobilnye-brigady-vrachej-obsledovali-1608-pacientov/" TargetMode="External"/><Relationship Id="rId3" Type="http://schemas.openxmlformats.org/officeDocument/2006/relationships/styles" Target="styles.xml"/><Relationship Id="rId12" Type="http://schemas.openxmlformats.org/officeDocument/2006/relationships/hyperlink" Target="https://tverigrad.ru/publication/iz-tverskoj-oblasti-na-il-76-otpravili-19-tonn-gumanitarnogo-gruza-v-dnr-i-lnr/" TargetMode="External"/><Relationship Id="rId17" Type="http://schemas.openxmlformats.org/officeDocument/2006/relationships/hyperlink" Target="http://gorodskoyportal.ru/tver/news/news/77100036/" TargetMode="External"/><Relationship Id="rId25" Type="http://schemas.openxmlformats.org/officeDocument/2006/relationships/hyperlink" Target="https://ks-region69.com/easyblog/145009-na-soveshhanii-obsudili-gumanitarnuju-pomoshh-donbassu" TargetMode="External"/><Relationship Id="rId33" Type="http://schemas.openxmlformats.org/officeDocument/2006/relationships/hyperlink" Target="https://panoramapro.ru/igor-rudenja-provel-soveshhanie-po-voprosam-dejatelnosti-pravitelstva-tverskoj-oblasti-2/" TargetMode="External"/><Relationship Id="rId38" Type="http://schemas.openxmlformats.org/officeDocument/2006/relationships/hyperlink" Target="http://konzarya.ru/node/19791" TargetMode="External"/><Relationship Id="rId46" Type="http://schemas.openxmlformats.org/officeDocument/2006/relationships/hyperlink" Target="https://vesti-m.ru/obshhestvo/gumanitarnaya-pomoshh-zhitelyam-doneckoj-i-luganskoj-narodnyx-respublik-iz-tverskoj-oblasti-budet-dostavlena-samoletom-il-76.html" TargetMode="External"/><Relationship Id="rId59" Type="http://schemas.openxmlformats.org/officeDocument/2006/relationships/hyperlink" Target="http://tver-news.net/society/2022/03/28/86214.html" TargetMode="External"/><Relationship Id="rId67" Type="http://schemas.openxmlformats.org/officeDocument/2006/relationships/hyperlink" Target="https://toptver.ru/lenta/tverskaja-oblast-otpravila-shestuju-partiju-gumanitarnoj-pomoshhi-zhiteljam-donbassa/" TargetMode="External"/><Relationship Id="rId103" Type="http://schemas.openxmlformats.org/officeDocument/2006/relationships/hyperlink" Target="http://gorodskoyportal.ru/tver/news/news/77089837/" TargetMode="External"/><Relationship Id="rId108" Type="http://schemas.openxmlformats.org/officeDocument/2006/relationships/hyperlink" Target="https://tvtver.ru/news/tverskoj-vagonzavod-vypustil-vagon-elektrostantsiyu/" TargetMode="External"/><Relationship Id="rId116" Type="http://schemas.openxmlformats.org/officeDocument/2006/relationships/hyperlink" Target="http://udomelskaya-gazeta.ru/news/media/2022/3/28/kompaniya-torzhokskie-zolotoshvei-prinyala-uchastie-v-mezhdunarodnom-ekonomicheskom-forume-gosudarstv/" TargetMode="External"/><Relationship Id="rId124" Type="http://schemas.openxmlformats.org/officeDocument/2006/relationships/hyperlink" Target="https://tverlife.ru/regional/v-2021-godu-v-tverskoj-oblasti-mobilnye-brigady-vrachej-obsledovali-bolshe-1600-pacientov/" TargetMode="External"/><Relationship Id="rId129" Type="http://schemas.openxmlformats.org/officeDocument/2006/relationships/hyperlink" Target="https://rzhevgrad.ru/news/rzhevityan-priglashayut-stat-volonterami-vserossijskogo-golosovaniya-za-obekty-blagoustrojstva/" TargetMode="External"/><Relationship Id="rId137" Type="http://schemas.openxmlformats.org/officeDocument/2006/relationships/footer" Target="footer1.xml"/><Relationship Id="rId20" Type="http://schemas.openxmlformats.org/officeDocument/2006/relationships/hyperlink" Target="https://www.afanasy.biz/news/society/192863" TargetMode="External"/><Relationship Id="rId41" Type="http://schemas.openxmlformats.org/officeDocument/2006/relationships/hyperlink" Target="http://kuvznama.ru/igor-rudenja-provel-soveshhanie-po-voprosam-dejatelnosti-pravitelstva-tverskoj-oblasti-7.html" TargetMode="External"/><Relationship Id="rId54" Type="http://schemas.openxmlformats.org/officeDocument/2006/relationships/hyperlink" Target="http://tver-news.net/politics/2022/03/28/86236.html" TargetMode="External"/><Relationship Id="rId62" Type="http://schemas.openxmlformats.org/officeDocument/2006/relationships/hyperlink" Target="http://konzarya.ru/node/19784" TargetMode="External"/><Relationship Id="rId70" Type="http://schemas.openxmlformats.org/officeDocument/2006/relationships/hyperlink" Target="https://xn-----6kcalbbrfn0iijf7msb.xn--p1ai/news/obshchestvo/gubernator-igor-rudenya-snova-v-prestizhnom-reytinge-s-temoy-modernizatsii-tek-tveri/" TargetMode="External"/><Relationship Id="rId75" Type="http://schemas.openxmlformats.org/officeDocument/2006/relationships/hyperlink" Target="https://tvtver.ru/news/na-zasedanii-pravitelstva-tverskoj-oblasti-obsudyat-voprosy-gazifikatsii/" TargetMode="External"/><Relationship Id="rId83" Type="http://schemas.openxmlformats.org/officeDocument/2006/relationships/hyperlink" Target="http://udomelskaya-gazeta.ru/news/media/2022/3/28/igor-rudenya-voshel-v-rejting-gubernatorskaya-povestka-s-temoj-modernizatsii-sistemyi-teplosnabzheniya/" TargetMode="External"/><Relationship Id="rId88" Type="http://schemas.openxmlformats.org/officeDocument/2006/relationships/hyperlink" Target="https://vedtver.ru/news/society/igor-rudenja-voshel-v-rejting-gubernatorskaja-povestka-s-temoj-modernizacii-sistemy-teplosnabzhenija-tveri/" TargetMode="External"/><Relationship Id="rId91" Type="http://schemas.openxmlformats.org/officeDocument/2006/relationships/hyperlink" Target="http://tver-news.net/politics/2022/03/28/86180.html" TargetMode="External"/><Relationship Id="rId96" Type="http://schemas.openxmlformats.org/officeDocument/2006/relationships/hyperlink" Target="http://konzarya.ru/node/19785" TargetMode="External"/><Relationship Id="rId111" Type="http://schemas.openxmlformats.org/officeDocument/2006/relationships/hyperlink" Target="http://www.69rus.org/more/21886/" TargetMode="External"/><Relationship Id="rId132" Type="http://schemas.openxmlformats.org/officeDocument/2006/relationships/hyperlink" Target="http://smenaplus.ru/?&#1074;-&#1090;&#1074;&#1077;&#1088;&#1080;-&#1087;&#1088;&#1086;&#1096;&#1083;&#1086;-&#1074;&#1099;&#1077;&#1079;&#1076;&#1085;&#1086;&#1077;-&#1089;&#1086;&#1074;&#1077;&#1097;&#1072;&#1085;&#1080;&#1077;-&#1082;&#1086;/"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esti-m.ru/politika/igor-rudenya-provel-soveshhanie-po-voprosam-deyatelnosti-pravitelstva-tverskoj-oblasti.html" TargetMode="External"/><Relationship Id="rId23" Type="http://schemas.openxmlformats.org/officeDocument/2006/relationships/hyperlink" Target="https://www.tver.kp.ru/online/news/4683474/" TargetMode="External"/><Relationship Id="rId28" Type="http://schemas.openxmlformats.org/officeDocument/2006/relationships/hyperlink" Target="https://xn----ctbbkcp3ddjc7i.xn--p1ai/dailynews/igor-rudenya-provel-soveshchanie-s-pravitelstvom-tverskoy-oblasti-po-voprosom-gumanitarnoy-pomoshchi/" TargetMode="External"/><Relationship Id="rId36" Type="http://schemas.openxmlformats.org/officeDocument/2006/relationships/hyperlink" Target="https://vedtver.ru/news/society/pomoshh-donbassu-i-obrashhenie-zhitelej-v-tveri-proshlo-soveshhanie-regionalnogo-pravitelstva/" TargetMode="External"/><Relationship Id="rId49" Type="http://schemas.openxmlformats.org/officeDocument/2006/relationships/hyperlink" Target="http://bzgazeta.ru/novosti/gumanitarnaya-pomoshh-zhitelyam-doneckoj-i-luganskoj-narodnyx-respublik-iz-tverskoj-oblasti-budet-dostavlena-samoletom-il-76.html" TargetMode="External"/><Relationship Id="rId57" Type="http://schemas.openxmlformats.org/officeDocument/2006/relationships/hyperlink" Target="http://tver-news.net/society/2022/03/28/86218.html" TargetMode="External"/><Relationship Id="rId106" Type="http://schemas.openxmlformats.org/officeDocument/2006/relationships/hyperlink" Target="https://xn----ctbbkcp3ddjc7i.xn--p1ai/dailynews/tverskoy-vagonzavod-vypustil-vagon-elektrostantsiyu-dlya-raboty-poezdov-na-neelektrifitsirovannykh-u/" TargetMode="External"/><Relationship Id="rId114" Type="http://schemas.openxmlformats.org/officeDocument/2006/relationships/hyperlink" Target="https://tverlife.ru/regional/kompanija-torzhokskie-zolotoshvei-prinjala-uchastie-v-mezhdunarodnom-jekonomicheskom-forume-gosudarstv-uchastnikov-sng/" TargetMode="External"/><Relationship Id="rId119" Type="http://schemas.openxmlformats.org/officeDocument/2006/relationships/hyperlink" Target="http://tver-news.net/other/2022/03/28/86197.html" TargetMode="External"/><Relationship Id="rId127" Type="http://schemas.openxmlformats.org/officeDocument/2006/relationships/hyperlink" Target="https://vesti-m.ru/tverskaya-guberniya/zhitelej-tverskoj-oblasti-priglashayut-stat-volonterami-vserossijskogo-golosovaniya-za-obekty-blagoustrojstva.html" TargetMode="External"/><Relationship Id="rId10" Type="http://schemas.openxmlformats.org/officeDocument/2006/relationships/chart" Target="charts/chart2.xml"/><Relationship Id="rId31" Type="http://schemas.openxmlformats.org/officeDocument/2006/relationships/hyperlink" Target="https://www.dnioz.ru/gumanitarnaya-pomosch-zhitelyam-donetskoy-i-luganskoy-narodnyh-respublik-iz-tverskoy-oblasti-budet-dostavlena-samoletom-il-76/" TargetMode="External"/><Relationship Id="rId44" Type="http://schemas.openxmlformats.org/officeDocument/2006/relationships/hyperlink" Target="http://kuvznama.ru/tverskaja-oblast-otpravila-shestuju-partiju-gumanitarnoj-pomoshhi-zhiteljam-doneckoj-i-luganskoj-narodnyh-respublik.html" TargetMode="External"/><Relationship Id="rId52" Type="http://schemas.openxmlformats.org/officeDocument/2006/relationships/hyperlink" Target="http://gorodskoyportal.ru/tver/news/news/77096717/" TargetMode="External"/><Relationship Id="rId60" Type="http://schemas.openxmlformats.org/officeDocument/2006/relationships/hyperlink" Target="http://tver-news.net/politics/2022/03/28/86211.html" TargetMode="External"/><Relationship Id="rId65" Type="http://schemas.openxmlformats.org/officeDocument/2006/relationships/hyperlink" Target="https://r-zemlya.ru/guberniya/tverskaya-oblast-otpravila-shestuyu-partiyu-gumanitarnoj-pomoshhi-zhitelyam-doneckoj-i-luganskoj-narodnyx-respublik.html" TargetMode="External"/><Relationship Id="rId73" Type="http://schemas.openxmlformats.org/officeDocument/2006/relationships/hyperlink" Target="http://kuvznama.ru/na-zasedanii-pravitelstva-tverskoj-oblasti-rassmotrjat-itogi-realizacii-programmy-gazifikacii-v-2021-godu-i-zadachi-tekushhij-god.html" TargetMode="External"/><Relationship Id="rId78" Type="http://schemas.openxmlformats.org/officeDocument/2006/relationships/hyperlink" Target="http://konzarya.ru/node/19790" TargetMode="External"/><Relationship Id="rId81" Type="http://schemas.openxmlformats.org/officeDocument/2006/relationships/hyperlink" Target="http://konzarya.ru/node/19788" TargetMode="External"/><Relationship Id="rId86" Type="http://schemas.openxmlformats.org/officeDocument/2006/relationships/hyperlink" Target="https://panoramapro.ru/igor-rudenja-voshel-v-rejting-gubernatorskaja-povestka-s-temoj-modernizacii-sistemy-teplosnabzhenija-tveri/" TargetMode="External"/><Relationship Id="rId94" Type="http://schemas.openxmlformats.org/officeDocument/2006/relationships/hyperlink" Target="https://xn-----6kcalbbrfn0iijf7msb.xn--p1ai/news/obshchestvo/tverskoy-vagonzavod-vypustil-neprofilnyy-zakaz-vagon-elektrostantsiyu/" TargetMode="External"/><Relationship Id="rId99" Type="http://schemas.openxmlformats.org/officeDocument/2006/relationships/hyperlink" Target="https://tp.tver.ru/tverskoj-vagonzavod-vypustil-vagon-jelektrostanciju-dlja-obespechenija-dvizhenija-poezdov-na-nejelektrificirovannyh-uchastkah-zheleznyh-dorog/" TargetMode="External"/><Relationship Id="rId101" Type="http://schemas.openxmlformats.org/officeDocument/2006/relationships/hyperlink" Target="http://bzgazeta.ru/novosti/tverskoj-vagonzavod-vypustil-vagon-elektrostanciyu-dlya-obespecheniya-dvizheniya-poezdov-na-neelektrificirovannyx-uchastkax-zheleznyx-dorog.html" TargetMode="External"/><Relationship Id="rId122" Type="http://schemas.openxmlformats.org/officeDocument/2006/relationships/hyperlink" Target="https://tver.mk.ru/social/2022/03/28/stalo-izvestno-v-kakie-rayony-tverskoy-oblasti-priedut-vyezdnye-medbrigady.html" TargetMode="External"/><Relationship Id="rId130" Type="http://schemas.openxmlformats.org/officeDocument/2006/relationships/hyperlink" Target="https://panoramapro.ru/zhitelej-tverskoj-oblasti-priglashajut-stat-volonterami-vserossijskogo-golosovanija-za-obekty-blagoustrojstva/" TargetMode="External"/><Relationship Id="rId135" Type="http://schemas.openxmlformats.org/officeDocument/2006/relationships/hyperlink" Target="http://tver-news.net/other/2022/03/28/86173.html" TargetMode="Externa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www.69rus.org/more/21888/" TargetMode="External"/><Relationship Id="rId18" Type="http://schemas.openxmlformats.org/officeDocument/2006/relationships/hyperlink" Target="https://tverlife.ru/regional/samolet-il-76-dostavit-gumanitarnuju-pomoshh-zhiteljam-doneckoj-i-luganskoj-narodnyh-respublik-iz-tverskoj-oblasti/" TargetMode="External"/><Relationship Id="rId39" Type="http://schemas.openxmlformats.org/officeDocument/2006/relationships/hyperlink" Target="https://tver.mk.ru/social/2022/03/28/v-tverskoy-oblasti-obsudili-voprosy-deyatelnosti-regionalnogo-pravitelstva.html" TargetMode="External"/><Relationship Id="rId109" Type="http://schemas.openxmlformats.org/officeDocument/2006/relationships/hyperlink" Target="http://tver-news.net/other/2022/03/28/86170.html" TargetMode="External"/><Relationship Id="rId34" Type="http://schemas.openxmlformats.org/officeDocument/2006/relationships/hyperlink" Target="http://bzgazeta.ru/novosti/igor-rudenya-provel-soveshhanie-po-voprosam-deyatelnosti-pravitelstva-tverskoj-oblasti-5.html" TargetMode="External"/><Relationship Id="rId50" Type="http://schemas.openxmlformats.org/officeDocument/2006/relationships/hyperlink" Target="http://udomelskaya-gazeta.ru/news/media/2022/3/28/gumanitarnaya-pomosch-zhitelyam-donetskoj-i-luganskoj-narodnyih-respublik-iz-tverskoj-oblasti-budet/" TargetMode="External"/><Relationship Id="rId55" Type="http://schemas.openxmlformats.org/officeDocument/2006/relationships/hyperlink" Target="http://tver-news.net/other/2022/03/28/86228.html" TargetMode="External"/><Relationship Id="rId76" Type="http://schemas.openxmlformats.org/officeDocument/2006/relationships/hyperlink" Target="https://vedtver.ru/news/society/v-pravitelstve-tverskoj-oblasti-rassmotrjat-itogi-provedenija-programmy-gazifikacii/" TargetMode="External"/><Relationship Id="rId97" Type="http://schemas.openxmlformats.org/officeDocument/2006/relationships/hyperlink" Target="http://bntva.ru/vagon-elektrostancziyu-predstavili-v-tveri/" TargetMode="External"/><Relationship Id="rId104" Type="http://schemas.openxmlformats.org/officeDocument/2006/relationships/hyperlink" Target="https://toptver.ru/lenta/tverskoj-vagonzavod-vypustil-vagon-jelektrostanciju/" TargetMode="External"/><Relationship Id="rId120" Type="http://schemas.openxmlformats.org/officeDocument/2006/relationships/hyperlink" Target="http://tver-news.net/society/2022/03/28/86193.html" TargetMode="External"/><Relationship Id="rId125" Type="http://schemas.openxmlformats.org/officeDocument/2006/relationships/hyperlink" Target="http://tver-news.net/society/2022/03/28/86255.html"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optver.ru/lenta/igor-rudenja-voshel-v-rejting-gubernatorskaja-povestka-s-temoj-modernizacii-sistemy-teplosnabzhenija-tveri/" TargetMode="External"/><Relationship Id="rId92" Type="http://schemas.openxmlformats.org/officeDocument/2006/relationships/hyperlink" Target="https://tverigrad.ru/publication/tverskoj-vagonzavod-vypustil-unikalnyj-vagon-jelektrostanciju/" TargetMode="External"/><Relationship Id="rId2" Type="http://schemas.openxmlformats.org/officeDocument/2006/relationships/numbering" Target="numbering.xml"/><Relationship Id="rId29" Type="http://schemas.openxmlformats.org/officeDocument/2006/relationships/hyperlink" Target="https://tver.aif.ru/society/details/zhitelyam_donbassa_tverskaya_oblast_budet_ezhenedelno_okazyvat_pomoshch" TargetMode="External"/><Relationship Id="rId24" Type="http://schemas.openxmlformats.org/officeDocument/2006/relationships/hyperlink" Target="http://kashingazeta.ru/obshhestvo/nikolaj-aleksandrovich-grigorev-glavnyj-inzhener-zavoda-po-rozlivu-mineralnoj-vody-veresk.html" TargetMode="External"/><Relationship Id="rId40" Type="http://schemas.openxmlformats.org/officeDocument/2006/relationships/hyperlink" Target="http://udomelskaya-gazeta.ru/news/media/2022/3/28/igor-rudenya-provel-soveschanie-po-voprosam-deyatelnosti-pravitelstva-tverskoj-oblasti-6/" TargetMode="External"/><Relationship Id="rId45" Type="http://schemas.openxmlformats.org/officeDocument/2006/relationships/hyperlink" Target="https://vesti-m.ru/tverskaya-guberniya/tverskaya-oblast-otpravila-shestuyu-partiyu-gumanitarnoj-pomoshhi-zhitelyam-doneckoj-i-luganskoj-narodnyx-respublik.html" TargetMode="External"/><Relationship Id="rId66" Type="http://schemas.openxmlformats.org/officeDocument/2006/relationships/hyperlink" Target="https://xn----ctbbkcp3ddjc7i.xn--p1ai/dailynews/tverskaya-oblast-otpravila-shestuyu-partiyu-gumanitarnoy-pomoshchi-zhitelyam-dnr-i-lnr/" TargetMode="External"/><Relationship Id="rId87" Type="http://schemas.openxmlformats.org/officeDocument/2006/relationships/hyperlink" Target="https://tverlife.ru/regional/igor-rudenja-voshel-v-rejting-gubernatorskaja-povestka-s-temoj-modernizacii-sistemy-teplosnabzhenija-tveri/" TargetMode="External"/><Relationship Id="rId110" Type="http://schemas.openxmlformats.org/officeDocument/2006/relationships/hyperlink" Target="https://vedtver.ru/news/society/torzhokskie-zolotoshvei-prinjali-uchastie-v-mezhdunarodnom-jekonomicheskom-forume/" TargetMode="External"/><Relationship Id="rId115" Type="http://schemas.openxmlformats.org/officeDocument/2006/relationships/hyperlink" Target="https://r-zemlya.ru/guberniya/kompaniya-torzhokskie-zolotoshvei-prinyala-uchastie-v-mezhdunarodnom-ekonomicheskom-forume-gosudarstv-uchastnikov-sng.html" TargetMode="External"/><Relationship Id="rId131" Type="http://schemas.openxmlformats.org/officeDocument/2006/relationships/hyperlink" Target="https://xn----ctbbkcp3ddjc7i.xn--p1ai/dailynews/razvitie-infrastruktury-molodyezhnoy-politiki-obsudili-v-tveri-/" TargetMode="External"/><Relationship Id="rId136" Type="http://schemas.openxmlformats.org/officeDocument/2006/relationships/header" Target="header1.xml"/><Relationship Id="rId61" Type="http://schemas.openxmlformats.org/officeDocument/2006/relationships/hyperlink" Target="https://xn----ctbbkcp3ddjc7i.xn--p1ai/dailynews/igor-rudenya-dal-poruchenie-ezhenedelno-okazyvat-gumanitarnuyu-pomoshch-zhitelyam-donbassa/" TargetMode="External"/><Relationship Id="rId82" Type="http://schemas.openxmlformats.org/officeDocument/2006/relationships/hyperlink" Target="http://gorodskoyportal.ru/tver/news/news/77092834/" TargetMode="External"/><Relationship Id="rId19" Type="http://schemas.openxmlformats.org/officeDocument/2006/relationships/hyperlink" Target="https://glavny.tv/last-news/tver/gumanitarnaya-pomosch-zhitelyam-donetskoy-i-luganskoy-narodnyh-respublik-iz-tverskoy-oblasti-budet-dostavlena-samoletom-il-76/" TargetMode="External"/><Relationship Id="rId14" Type="http://schemas.openxmlformats.org/officeDocument/2006/relationships/hyperlink" Target="http://kashingazeta.ru/politika/igor-rudenya-provel-soveshhanie-po-voprosam-deyatelnosti-pravitelstva-tverskoj-oblasti-5.html" TargetMode="External"/><Relationship Id="rId30" Type="http://schemas.openxmlformats.org/officeDocument/2006/relationships/hyperlink" Target="https://vot69.ru/iz-tverskoj-oblasti-otpravitsja-sedmoj-gumanitarnyj-gruz-dlja-grazhdan-dnr-i-lnr.html" TargetMode="External"/><Relationship Id="rId35" Type="http://schemas.openxmlformats.org/officeDocument/2006/relationships/hyperlink" Target="https://r-zemlya.ru/guberniya/gumanitarnaya-pomoshh-zhitelyam-doneckoj-i-luganskoj-narodnyx-respublik-iz-tverskoj-oblasti-budet-dostavlena-samoletom-il-76.html" TargetMode="External"/><Relationship Id="rId56" Type="http://schemas.openxmlformats.org/officeDocument/2006/relationships/hyperlink" Target="https://ks-region69.com/news/144933-na-donbass-otpravilas-6-ja-partija-gumpomoshhi-iz-verhnevolzhja" TargetMode="External"/><Relationship Id="rId77" Type="http://schemas.openxmlformats.org/officeDocument/2006/relationships/hyperlink" Target="https://xn----ctbbkcp3ddjc7i.xn--p1ai/dailynews/v-tverskoy-oblasti-rassmotryat-itogi-realizatsii-programmy-gazifikatsii-v-2021-godu/" TargetMode="External"/><Relationship Id="rId100" Type="http://schemas.openxmlformats.org/officeDocument/2006/relationships/hyperlink" Target="https://ks-region69.com/news/144922-tverskoj-vagonzavod-vypustil-vagon-jelektrostanciju" TargetMode="External"/><Relationship Id="rId105" Type="http://schemas.openxmlformats.org/officeDocument/2006/relationships/hyperlink" Target="https://tverlife.ru/regional/tverskoj-vagonzavod-vypustil-vagon-jelektrostanciju-dlja-obespechenija-dvizhenija-poezdov-na-nejelektrificirovannyh-uchastkah-zheleznyh-dorog/" TargetMode="External"/><Relationship Id="rId126" Type="http://schemas.openxmlformats.org/officeDocument/2006/relationships/hyperlink" Target="https://tvtver.ru/news/zhitelej-tverskoj-oblasti-priglashayut-stat-volonterami-vserossijskogo-golosovaniya-za-obekty-blagoustrojstv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9-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9-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9-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doughnutChart>
        <c:varyColors val="1"/>
        <c:ser>
          <c:idx val="0"/>
          <c:order val="0"/>
          <c:dLbls>
            <c:dLbl>
              <c:idx val="0"/>
              <c:layout>
                <c:manualLayout>
                  <c:x val="2.3159635308687622E-2"/>
                  <c:y val="-8.1585089072287609E-3"/>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2</c:v>
                </c:pt>
                <c:pt idx="1">
                  <c:v>152</c:v>
                </c:pt>
                <c:pt idx="2">
                  <c:v>10</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0</c:v>
                </c:pt>
                <c:pt idx="1">
                  <c:v>0</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2</c:v>
                </c:pt>
                <c:pt idx="1">
                  <c:v>152</c:v>
                </c:pt>
                <c:pt idx="2">
                  <c:v>10</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3"/>
                <c:pt idx="0">
                  <c:v>0</c:v>
                </c:pt>
                <c:pt idx="1">
                  <c:v>0</c:v>
                </c:pt>
                <c:pt idx="2">
                  <c:v>0</c:v>
                </c:pt>
              </c:numCache>
            </c:numRef>
          </c:val>
        </c:ser>
        <c:overlap val="100"/>
        <c:axId val="67219456"/>
        <c:axId val="67228032"/>
      </c:barChart>
      <c:catAx>
        <c:axId val="67219456"/>
        <c:scaling>
          <c:orientation val="maxMin"/>
        </c:scaling>
        <c:axPos val="l"/>
        <c:numFmt formatCode="General" sourceLinked="1"/>
        <c:tickLblPos val="low"/>
        <c:crossAx val="67228032"/>
        <c:crosses val="autoZero"/>
        <c:lblAlgn val="ctr"/>
        <c:lblOffset val="100"/>
        <c:tickLblSkip val="1"/>
      </c:catAx>
      <c:valAx>
        <c:axId val="67228032"/>
        <c:scaling>
          <c:orientation val="minMax"/>
        </c:scaling>
        <c:axPos val="t"/>
        <c:numFmt formatCode="General" sourceLinked="1"/>
        <c:majorTickMark val="in"/>
        <c:tickLblPos val="nextTo"/>
        <c:crossAx val="67219456"/>
        <c:crosses val="autoZero"/>
        <c:crossBetween val="between"/>
      </c:valAx>
      <c:spPr>
        <a:solidFill>
          <a:srgbClr val="FFFFFF"/>
        </a:solidFill>
        <a:ln w="12700">
          <a:noFill/>
        </a:ln>
      </c:spPr>
    </c:plotArea>
    <c:legend>
      <c:legendPos val="b"/>
      <c:legendEntry>
        <c:idx val="2"/>
        <c:delete val="1"/>
      </c:legendEntry>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50321153676015229"/>
          <c:y val="1.798031902190415E-2"/>
          <c:w val="0.47942714323630903"/>
          <c:h val="0.95770738592596172"/>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МедиаИндексу'!$B$28:$B$61</c:f>
              <c:strCache>
                <c:ptCount val="34"/>
                <c:pt idx="0">
                  <c:v>Tverigrad.ru</c:v>
                </c:pt>
                <c:pt idx="1">
                  <c:v>Афанасий-бизнес (afanasy.biz)</c:v>
                </c:pt>
                <c:pt idx="2">
                  <c:v>ГТРК Тверь</c:v>
                </c:pt>
                <c:pt idx="3">
                  <c:v>Тверские ведомости (vedtver.ru)</c:v>
                </c:pt>
                <c:pt idx="4">
                  <c:v>Тверская жизнь (tverlife.ru)</c:v>
                </c:pt>
                <c:pt idx="5">
                  <c:v>Край справедливости (ks-region69.com)</c:v>
                </c:pt>
                <c:pt idx="6">
                  <c:v>Главный региональный (glavny.tv)</c:v>
                </c:pt>
                <c:pt idx="7">
                  <c:v>Заря (konzarya.ru)</c:v>
                </c:pt>
                <c:pt idx="8">
                  <c:v>Тверское информационное агентство (tvernews.ru)</c:v>
                </c:pt>
                <c:pt idx="9">
                  <c:v>TvTver.ru</c:v>
                </c:pt>
                <c:pt idx="10">
                  <c:v>Новости Твери (tver-news.net)</c:v>
                </c:pt>
                <c:pt idx="11">
                  <c:v>Тверь (toptver.ru)</c:v>
                </c:pt>
                <c:pt idx="12">
                  <c:v>PANORAMA PRO (panoramapro.ru)</c:v>
                </c:pt>
                <c:pt idx="13">
                  <c:v>Знамя (kuvznama.ru)</c:v>
                </c:pt>
                <c:pt idx="14">
                  <c:v>Родная земля (r-zemlya.ru)</c:v>
                </c:pt>
                <c:pt idx="15">
                  <c:v>Московский Комсомолец (tver.mk.ru)</c:v>
                </c:pt>
                <c:pt idx="16">
                  <c:v>Вся Тверь (газета-вся-тверь.рф)</c:v>
                </c:pt>
                <c:pt idx="17">
                  <c:v>Бежецкая жизнь (bzgazeta.ru)</c:v>
                </c:pt>
                <c:pt idx="18">
                  <c:v>Удомельская газета (udomelskaya-gazeta.ru)</c:v>
                </c:pt>
                <c:pt idx="19">
                  <c:v>Вести Максатихи (vesti-m.ru)</c:v>
                </c:pt>
                <c:pt idx="20">
                  <c:v>Аргументы и Факты (tver.aif.ru)</c:v>
                </c:pt>
                <c:pt idx="21">
                  <c:v>БНТВ (bntva.ru)</c:v>
                </c:pt>
                <c:pt idx="22">
                  <c:v>Кимрский вестник (kimvestnik.ru)</c:v>
                </c:pt>
                <c:pt idx="23">
                  <c:v>НИА Тверь (69rus.org)</c:v>
                </c:pt>
                <c:pt idx="24">
                  <c:v>Кашинская газета (kashingazeta.ru)</c:v>
                </c:pt>
                <c:pt idx="25">
                  <c:v>Комсомольская правда (tver.kp.ru)</c:v>
                </c:pt>
                <c:pt idx="26">
                  <c:v>Rzhevgrad.ru</c:v>
                </c:pt>
                <c:pt idx="27">
                  <c:v>Авангард (avangard-zdv.ru)</c:v>
                </c:pt>
                <c:pt idx="28">
                  <c:v>Весьегонская жизнь (vesyegonskaya-gisn.ru)</c:v>
                </c:pt>
                <c:pt idx="29">
                  <c:v>ВОТ! (vot69.ru)</c:v>
                </c:pt>
                <c:pt idx="30">
                  <c:v>Дни Озёрного (dnioz.ru)</c:v>
                </c:pt>
                <c:pt idx="31">
                  <c:v>Сельская новь (selskaya-nov.info)</c:v>
                </c:pt>
                <c:pt idx="32">
                  <c:v>Смена+ (smenaplus.ru)</c:v>
                </c:pt>
                <c:pt idx="33">
                  <c:v>Тверской проспект (tp.tver.ru)</c:v>
                </c:pt>
              </c:strCache>
            </c:strRef>
          </c:cat>
          <c:val>
            <c:numRef>
              <c:f>'СМИ по МедиаИндексу'!$C$28:$C$61</c:f>
              <c:numCache>
                <c:formatCode>General</c:formatCode>
                <c:ptCount val="34"/>
                <c:pt idx="0">
                  <c:v>175</c:v>
                </c:pt>
                <c:pt idx="1">
                  <c:v>83</c:v>
                </c:pt>
                <c:pt idx="2">
                  <c:v>67</c:v>
                </c:pt>
                <c:pt idx="3">
                  <c:v>63</c:v>
                </c:pt>
                <c:pt idx="4">
                  <c:v>52</c:v>
                </c:pt>
                <c:pt idx="5">
                  <c:v>33</c:v>
                </c:pt>
                <c:pt idx="6">
                  <c:v>30</c:v>
                </c:pt>
                <c:pt idx="7">
                  <c:v>25</c:v>
                </c:pt>
                <c:pt idx="8">
                  <c:v>25</c:v>
                </c:pt>
                <c:pt idx="9">
                  <c:v>22</c:v>
                </c:pt>
                <c:pt idx="10">
                  <c:v>22</c:v>
                </c:pt>
                <c:pt idx="11">
                  <c:v>19</c:v>
                </c:pt>
                <c:pt idx="12">
                  <c:v>16</c:v>
                </c:pt>
                <c:pt idx="13">
                  <c:v>15</c:v>
                </c:pt>
                <c:pt idx="14">
                  <c:v>14</c:v>
                </c:pt>
                <c:pt idx="15">
                  <c:v>10</c:v>
                </c:pt>
                <c:pt idx="16">
                  <c:v>9</c:v>
                </c:pt>
                <c:pt idx="17">
                  <c:v>6</c:v>
                </c:pt>
                <c:pt idx="18">
                  <c:v>5</c:v>
                </c:pt>
                <c:pt idx="19">
                  <c:v>4</c:v>
                </c:pt>
                <c:pt idx="20">
                  <c:v>3</c:v>
                </c:pt>
                <c:pt idx="21">
                  <c:v>3</c:v>
                </c:pt>
                <c:pt idx="22">
                  <c:v>3</c:v>
                </c:pt>
                <c:pt idx="23">
                  <c:v>3</c:v>
                </c:pt>
                <c:pt idx="24">
                  <c:v>2</c:v>
                </c:pt>
                <c:pt idx="25">
                  <c:v>2</c:v>
                </c:pt>
                <c:pt idx="26">
                  <c:v>1</c:v>
                </c:pt>
                <c:pt idx="27">
                  <c:v>1</c:v>
                </c:pt>
                <c:pt idx="28">
                  <c:v>1</c:v>
                </c:pt>
                <c:pt idx="29">
                  <c:v>1</c:v>
                </c:pt>
                <c:pt idx="30">
                  <c:v>1</c:v>
                </c:pt>
                <c:pt idx="31">
                  <c:v>1</c:v>
                </c:pt>
                <c:pt idx="32">
                  <c:v>1</c:v>
                </c:pt>
                <c:pt idx="33">
                  <c:v>1</c:v>
                </c:pt>
              </c:numCache>
            </c:numRef>
          </c:val>
        </c:ser>
        <c:ser>
          <c:idx val="1"/>
          <c:order val="1"/>
          <c:tx>
            <c:v>Кол-во сообщений</c:v>
          </c:tx>
          <c:dLbls>
            <c:dLblPos val="inEnd"/>
            <c:showVal val="1"/>
          </c:dLbls>
          <c:cat>
            <c:strRef>
              <c:f>'СМИ по МедиаИндексу'!$B$28:$B$61</c:f>
              <c:strCache>
                <c:ptCount val="34"/>
                <c:pt idx="0">
                  <c:v>Tverigrad.ru</c:v>
                </c:pt>
                <c:pt idx="1">
                  <c:v>Афанасий-бизнес (afanasy.biz)</c:v>
                </c:pt>
                <c:pt idx="2">
                  <c:v>ГТРК Тверь</c:v>
                </c:pt>
                <c:pt idx="3">
                  <c:v>Тверские ведомости (vedtver.ru)</c:v>
                </c:pt>
                <c:pt idx="4">
                  <c:v>Тверская жизнь (tverlife.ru)</c:v>
                </c:pt>
                <c:pt idx="5">
                  <c:v>Край справедливости (ks-region69.com)</c:v>
                </c:pt>
                <c:pt idx="6">
                  <c:v>Главный региональный (glavny.tv)</c:v>
                </c:pt>
                <c:pt idx="7">
                  <c:v>Заря (konzarya.ru)</c:v>
                </c:pt>
                <c:pt idx="8">
                  <c:v>Тверское информационное агентство (tvernews.ru)</c:v>
                </c:pt>
                <c:pt idx="9">
                  <c:v>TvTver.ru</c:v>
                </c:pt>
                <c:pt idx="10">
                  <c:v>Новости Твери (tver-news.net)</c:v>
                </c:pt>
                <c:pt idx="11">
                  <c:v>Тверь (toptver.ru)</c:v>
                </c:pt>
                <c:pt idx="12">
                  <c:v>PANORAMA PRO (panoramapro.ru)</c:v>
                </c:pt>
                <c:pt idx="13">
                  <c:v>Знамя (kuvznama.ru)</c:v>
                </c:pt>
                <c:pt idx="14">
                  <c:v>Родная земля (r-zemlya.ru)</c:v>
                </c:pt>
                <c:pt idx="15">
                  <c:v>Московский Комсомолец (tver.mk.ru)</c:v>
                </c:pt>
                <c:pt idx="16">
                  <c:v>Вся Тверь (газета-вся-тверь.рф)</c:v>
                </c:pt>
                <c:pt idx="17">
                  <c:v>Бежецкая жизнь (bzgazeta.ru)</c:v>
                </c:pt>
                <c:pt idx="18">
                  <c:v>Удомельская газета (udomelskaya-gazeta.ru)</c:v>
                </c:pt>
                <c:pt idx="19">
                  <c:v>Вести Максатихи (vesti-m.ru)</c:v>
                </c:pt>
                <c:pt idx="20">
                  <c:v>Аргументы и Факты (tver.aif.ru)</c:v>
                </c:pt>
                <c:pt idx="21">
                  <c:v>БНТВ (bntva.ru)</c:v>
                </c:pt>
                <c:pt idx="22">
                  <c:v>Кимрский вестник (kimvestnik.ru)</c:v>
                </c:pt>
                <c:pt idx="23">
                  <c:v>НИА Тверь (69rus.org)</c:v>
                </c:pt>
                <c:pt idx="24">
                  <c:v>Кашинская газета (kashingazeta.ru)</c:v>
                </c:pt>
                <c:pt idx="25">
                  <c:v>Комсомольская правда (tver.kp.ru)</c:v>
                </c:pt>
                <c:pt idx="26">
                  <c:v>Rzhevgrad.ru</c:v>
                </c:pt>
                <c:pt idx="27">
                  <c:v>Авангард (avangard-zdv.ru)</c:v>
                </c:pt>
                <c:pt idx="28">
                  <c:v>Весьегонская жизнь (vesyegonskaya-gisn.ru)</c:v>
                </c:pt>
                <c:pt idx="29">
                  <c:v>ВОТ! (vot69.ru)</c:v>
                </c:pt>
                <c:pt idx="30">
                  <c:v>Дни Озёрного (dnioz.ru)</c:v>
                </c:pt>
                <c:pt idx="31">
                  <c:v>Сельская новь (selskaya-nov.info)</c:v>
                </c:pt>
                <c:pt idx="32">
                  <c:v>Смена+ (smenaplus.ru)</c:v>
                </c:pt>
                <c:pt idx="33">
                  <c:v>Тверской проспект (tp.tver.ru)</c:v>
                </c:pt>
              </c:strCache>
            </c:strRef>
          </c:cat>
          <c:val>
            <c:numRef>
              <c:f>'СМИ по МедиаИндексу'!$D$28:$D$61</c:f>
              <c:numCache>
                <c:formatCode>General</c:formatCode>
                <c:ptCount val="34"/>
                <c:pt idx="0">
                  <c:v>6</c:v>
                </c:pt>
                <c:pt idx="1">
                  <c:v>3</c:v>
                </c:pt>
                <c:pt idx="2">
                  <c:v>10</c:v>
                </c:pt>
                <c:pt idx="3">
                  <c:v>8</c:v>
                </c:pt>
                <c:pt idx="4">
                  <c:v>7</c:v>
                </c:pt>
                <c:pt idx="5">
                  <c:v>10</c:v>
                </c:pt>
                <c:pt idx="6">
                  <c:v>4</c:v>
                </c:pt>
                <c:pt idx="7">
                  <c:v>8</c:v>
                </c:pt>
                <c:pt idx="8">
                  <c:v>2</c:v>
                </c:pt>
                <c:pt idx="9">
                  <c:v>4</c:v>
                </c:pt>
                <c:pt idx="10">
                  <c:v>18</c:v>
                </c:pt>
                <c:pt idx="11">
                  <c:v>5</c:v>
                </c:pt>
                <c:pt idx="12">
                  <c:v>5</c:v>
                </c:pt>
                <c:pt idx="13">
                  <c:v>15</c:v>
                </c:pt>
                <c:pt idx="14">
                  <c:v>7</c:v>
                </c:pt>
                <c:pt idx="15">
                  <c:v>4</c:v>
                </c:pt>
                <c:pt idx="16">
                  <c:v>3</c:v>
                </c:pt>
                <c:pt idx="17">
                  <c:v>6</c:v>
                </c:pt>
                <c:pt idx="18">
                  <c:v>5</c:v>
                </c:pt>
                <c:pt idx="19">
                  <c:v>4</c:v>
                </c:pt>
                <c:pt idx="20">
                  <c:v>1</c:v>
                </c:pt>
                <c:pt idx="21">
                  <c:v>2</c:v>
                </c:pt>
                <c:pt idx="22">
                  <c:v>2</c:v>
                </c:pt>
                <c:pt idx="23">
                  <c:v>3</c:v>
                </c:pt>
                <c:pt idx="24">
                  <c:v>2</c:v>
                </c:pt>
                <c:pt idx="25">
                  <c:v>1</c:v>
                </c:pt>
                <c:pt idx="26">
                  <c:v>1</c:v>
                </c:pt>
                <c:pt idx="27">
                  <c:v>1</c:v>
                </c:pt>
                <c:pt idx="28">
                  <c:v>1</c:v>
                </c:pt>
                <c:pt idx="29">
                  <c:v>1</c:v>
                </c:pt>
                <c:pt idx="30">
                  <c:v>1</c:v>
                </c:pt>
                <c:pt idx="31">
                  <c:v>1</c:v>
                </c:pt>
                <c:pt idx="32">
                  <c:v>1</c:v>
                </c:pt>
                <c:pt idx="33">
                  <c:v>1</c:v>
                </c:pt>
              </c:numCache>
            </c:numRef>
          </c:val>
        </c:ser>
        <c:axId val="90189824"/>
        <c:axId val="90191744"/>
      </c:barChart>
      <c:catAx>
        <c:axId val="90189824"/>
        <c:scaling>
          <c:orientation val="maxMin"/>
        </c:scaling>
        <c:axPos val="l"/>
        <c:numFmt formatCode="General" sourceLinked="1"/>
        <c:tickLblPos val="low"/>
        <c:crossAx val="90191744"/>
        <c:crosses val="autoZero"/>
        <c:lblAlgn val="ctr"/>
        <c:lblOffset val="100"/>
        <c:tickLblSkip val="1"/>
      </c:catAx>
      <c:valAx>
        <c:axId val="90191744"/>
        <c:scaling>
          <c:orientation val="minMax"/>
        </c:scaling>
        <c:delete val="1"/>
        <c:axPos val="t"/>
        <c:numFmt formatCode="General" sourceLinked="1"/>
        <c:majorTickMark val="in"/>
        <c:tickLblPos val="none"/>
        <c:crossAx val="9018982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2233905452829628"/>
          <c:y val="0.90973107549360743"/>
          <c:w val="0.2364624435990445"/>
          <c:h val="6.384850522986319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65234-F3EA-450B-864D-7767C2DF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1523</Words>
  <Characters>26246</Characters>
  <Application>Microsoft Office Word</Application>
  <DocSecurity>0</DocSecurity>
  <Lines>218</Lines>
  <Paragraphs>55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27714</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2020-12-11T05:28:00Z</cp:lastPrinted>
  <dcterms:created xsi:type="dcterms:W3CDTF">2022-03-29T05:21:00Z</dcterms:created>
  <dcterms:modified xsi:type="dcterms:W3CDTF">2022-03-29T05:21:00Z</dcterms:modified>
</cp:coreProperties>
</file>