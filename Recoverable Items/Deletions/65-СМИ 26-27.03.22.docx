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6D5" w:rsidRPr="006A6F74" w:rsidRDefault="00595491" w:rsidP="00550F53">
      <w:pPr>
        <w:jc w:val="center"/>
        <w:rPr>
          <w:rFonts w:ascii="Arial" w:hAnsi="Arial" w:cs="Arial"/>
          <w:lang w:eastAsia="en-US"/>
        </w:rPr>
      </w:pPr>
      <w:r w:rsidRPr="006A6F74">
        <w:rPr>
          <w:rFonts w:ascii="Arial" w:hAnsi="Arial" w:cs="Arial"/>
          <w:noProof/>
        </w:rPr>
        <w:drawing>
          <wp:inline distT="0" distB="0" distL="0" distR="0">
            <wp:extent cx="1603468" cy="2009943"/>
            <wp:effectExtent l="0" t="0" r="0" b="9525"/>
            <wp:docPr id="23" name="Рисунок 23" descr="http://www.goldenkorona.ru/pic/arms_tver_o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oldenkorona.ru/pic/arms_tver_obl.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8368" cy="2016085"/>
                    </a:xfrm>
                    <a:prstGeom prst="rect">
                      <a:avLst/>
                    </a:prstGeom>
                    <a:noFill/>
                    <a:ln>
                      <a:noFill/>
                    </a:ln>
                  </pic:spPr>
                </pic:pic>
              </a:graphicData>
            </a:graphic>
          </wp:inline>
        </w:drawing>
      </w: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A574D8" w:rsidRDefault="00521328" w:rsidP="00A574D8">
      <w:pPr>
        <w:jc w:val="center"/>
        <w:rPr>
          <w:rFonts w:ascii="Arial" w:hAnsi="Arial" w:cs="Arial"/>
          <w:b/>
          <w:caps/>
          <w:color w:val="033F28"/>
          <w:spacing w:val="10"/>
          <w:kern w:val="28"/>
          <w:sz w:val="52"/>
          <w:szCs w:val="56"/>
          <w:lang w:eastAsia="en-US"/>
        </w:rPr>
      </w:pPr>
    </w:p>
    <w:p w:rsidR="0045472D" w:rsidRDefault="0045472D"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ежедневный</w:t>
      </w:r>
    </w:p>
    <w:p w:rsidR="00A574D8" w:rsidRDefault="00A574D8"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МОНИТОРИНГ</w:t>
      </w:r>
    </w:p>
    <w:p w:rsidR="008430CB"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СОЦИАЛЬНО-ПОЛИТИЧЕСКОЙ СИТУАЦИИ В Т</w:t>
      </w:r>
      <w:r w:rsidR="0030306F">
        <w:rPr>
          <w:rFonts w:ascii="Arial" w:hAnsi="Arial" w:cs="Arial"/>
          <w:b/>
          <w:caps/>
          <w:color w:val="033F28"/>
          <w:spacing w:val="10"/>
          <w:kern w:val="28"/>
          <w:sz w:val="52"/>
          <w:szCs w:val="56"/>
          <w:lang w:eastAsia="en-US"/>
        </w:rPr>
        <w:t>верской</w:t>
      </w:r>
      <w:r w:rsidRPr="00A574D8">
        <w:rPr>
          <w:rFonts w:ascii="Arial" w:hAnsi="Arial" w:cs="Arial"/>
          <w:b/>
          <w:caps/>
          <w:color w:val="033F28"/>
          <w:spacing w:val="10"/>
          <w:kern w:val="28"/>
          <w:sz w:val="52"/>
          <w:szCs w:val="56"/>
          <w:lang w:eastAsia="en-US"/>
        </w:rPr>
        <w:t xml:space="preserve"> ОБЛАСТИ</w:t>
      </w:r>
    </w:p>
    <w:p w:rsidR="00521328" w:rsidRPr="00A574D8"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w:t>
      </w:r>
      <w:r w:rsidRPr="0030306F">
        <w:rPr>
          <w:rFonts w:ascii="Arial" w:hAnsi="Arial" w:cs="Arial"/>
          <w:b/>
          <w:caps/>
          <w:color w:val="033F28"/>
          <w:spacing w:val="10"/>
          <w:kern w:val="28"/>
          <w:sz w:val="40"/>
          <w:szCs w:val="40"/>
          <w:lang w:eastAsia="en-US"/>
        </w:rPr>
        <w:t>ПО СООБЩЕНИЯМ СМИ</w:t>
      </w:r>
      <w:r w:rsidRPr="00A574D8">
        <w:rPr>
          <w:rFonts w:ascii="Arial" w:hAnsi="Arial" w:cs="Arial"/>
          <w:b/>
          <w:caps/>
          <w:color w:val="033F28"/>
          <w:spacing w:val="10"/>
          <w:kern w:val="28"/>
          <w:sz w:val="52"/>
          <w:szCs w:val="56"/>
          <w:lang w:eastAsia="en-US"/>
        </w:rPr>
        <w:t>)</w:t>
      </w:r>
    </w:p>
    <w:p w:rsidR="001F29D7" w:rsidRDefault="001F29D7" w:rsidP="005D6F04">
      <w:pPr>
        <w:pStyle w:val="afffff0"/>
        <w:spacing w:before="0" w:after="600"/>
        <w:jc w:val="center"/>
        <w:rPr>
          <w:rFonts w:ascii="Arial" w:hAnsi="Arial" w:cs="Arial"/>
          <w:caps w:val="0"/>
          <w:sz w:val="28"/>
          <w:szCs w:val="28"/>
          <w:lang w:val="ru-RU"/>
        </w:rPr>
      </w:pPr>
    </w:p>
    <w:p w:rsidR="008376D5" w:rsidRPr="00255E81" w:rsidRDefault="00DA460D" w:rsidP="005D6F04">
      <w:pPr>
        <w:pStyle w:val="afffff0"/>
        <w:spacing w:before="0" w:after="600"/>
        <w:jc w:val="center"/>
        <w:rPr>
          <w:rFonts w:ascii="Arial" w:hAnsi="Arial" w:cs="Arial"/>
          <w:b/>
          <w:caps w:val="0"/>
          <w:sz w:val="28"/>
          <w:szCs w:val="28"/>
          <w:lang w:val="ru-RU"/>
        </w:rPr>
      </w:pPr>
      <w:r>
        <w:rPr>
          <w:rFonts w:ascii="Arial" w:hAnsi="Arial" w:cs="Arial"/>
          <w:b/>
          <w:caps w:val="0"/>
          <w:sz w:val="28"/>
          <w:szCs w:val="28"/>
          <w:lang w:val="ru-RU"/>
        </w:rPr>
        <w:t>2</w:t>
      </w:r>
      <w:r w:rsidR="003E56CC">
        <w:rPr>
          <w:rFonts w:ascii="Arial" w:hAnsi="Arial" w:cs="Arial"/>
          <w:b/>
          <w:caps w:val="0"/>
          <w:sz w:val="28"/>
          <w:szCs w:val="28"/>
        </w:rPr>
        <w:t>7</w:t>
      </w:r>
      <w:r>
        <w:rPr>
          <w:rFonts w:ascii="Arial" w:hAnsi="Arial" w:cs="Arial"/>
          <w:b/>
          <w:caps w:val="0"/>
          <w:sz w:val="28"/>
          <w:szCs w:val="28"/>
          <w:lang w:val="ru-RU"/>
        </w:rPr>
        <w:t xml:space="preserve"> марта</w:t>
      </w:r>
      <w:r w:rsidR="00E55617" w:rsidRPr="00255E81">
        <w:rPr>
          <w:rFonts w:ascii="Arial" w:hAnsi="Arial" w:cs="Arial"/>
          <w:b/>
          <w:caps w:val="0"/>
          <w:sz w:val="28"/>
          <w:szCs w:val="28"/>
          <w:lang w:val="ru-RU"/>
        </w:rPr>
        <w:t xml:space="preserve"> </w:t>
      </w:r>
      <w:r w:rsidR="005D6F04" w:rsidRPr="00255E81">
        <w:rPr>
          <w:rFonts w:ascii="Arial" w:hAnsi="Arial" w:cs="Arial"/>
          <w:b/>
          <w:caps w:val="0"/>
          <w:sz w:val="28"/>
          <w:szCs w:val="28"/>
          <w:lang w:val="ru-RU"/>
        </w:rPr>
        <w:t>20</w:t>
      </w:r>
      <w:r w:rsidR="000D379C">
        <w:rPr>
          <w:rFonts w:ascii="Arial" w:hAnsi="Arial" w:cs="Arial"/>
          <w:b/>
          <w:caps w:val="0"/>
          <w:sz w:val="28"/>
          <w:szCs w:val="28"/>
          <w:lang w:val="ru-RU"/>
        </w:rPr>
        <w:t>2</w:t>
      </w:r>
      <w:r>
        <w:rPr>
          <w:rFonts w:ascii="Arial" w:hAnsi="Arial" w:cs="Arial"/>
          <w:b/>
          <w:caps w:val="0"/>
          <w:sz w:val="28"/>
          <w:szCs w:val="28"/>
          <w:lang w:val="ru-RU"/>
        </w:rPr>
        <w:t>2</w:t>
      </w:r>
      <w:r w:rsidR="005D6F04" w:rsidRPr="00255E81">
        <w:rPr>
          <w:rFonts w:ascii="Arial" w:hAnsi="Arial" w:cs="Arial"/>
          <w:b/>
          <w:caps w:val="0"/>
          <w:sz w:val="28"/>
          <w:szCs w:val="28"/>
          <w:lang w:val="ru-RU"/>
        </w:rPr>
        <w:t xml:space="preserve"> года</w:t>
      </w:r>
    </w:p>
    <w:p w:rsidR="0030306F" w:rsidRDefault="00E61A9D" w:rsidP="00595491">
      <w:pPr>
        <w:jc w:val="center"/>
        <w:rPr>
          <w:rFonts w:ascii="Arial" w:hAnsi="Arial" w:cs="Arial"/>
          <w:b/>
          <w:caps/>
          <w:color w:val="033F28"/>
          <w:spacing w:val="10"/>
          <w:kern w:val="28"/>
          <w:sz w:val="56"/>
          <w:szCs w:val="56"/>
          <w:lang w:eastAsia="en-US"/>
        </w:rPr>
      </w:pPr>
      <w:r>
        <w:rPr>
          <w:rFonts w:ascii="Arial" w:hAnsi="Arial" w:cs="Arial"/>
          <w:b/>
          <w:caps/>
          <w:color w:val="033F28"/>
          <w:spacing w:val="10"/>
          <w:kern w:val="28"/>
          <w:sz w:val="56"/>
          <w:szCs w:val="56"/>
          <w:lang w:eastAsia="en-US"/>
        </w:rPr>
        <w:t xml:space="preserve"> </w:t>
      </w:r>
    </w:p>
    <w:p w:rsidR="0030306F" w:rsidRDefault="0030306F" w:rsidP="00595491">
      <w:pPr>
        <w:jc w:val="center"/>
        <w:rPr>
          <w:rFonts w:ascii="Arial" w:hAnsi="Arial" w:cs="Arial"/>
          <w:b/>
          <w:caps/>
          <w:color w:val="033F28"/>
          <w:spacing w:val="10"/>
          <w:kern w:val="28"/>
          <w:sz w:val="56"/>
          <w:szCs w:val="56"/>
          <w:lang w:eastAsia="en-US"/>
        </w:rPr>
      </w:pPr>
    </w:p>
    <w:p w:rsidR="0030306F" w:rsidRPr="006A6F74" w:rsidRDefault="0030306F" w:rsidP="00595491">
      <w:pPr>
        <w:jc w:val="center"/>
        <w:rPr>
          <w:rFonts w:ascii="Arial" w:hAnsi="Arial" w:cs="Arial"/>
          <w:b/>
          <w:caps/>
          <w:color w:val="033F28"/>
          <w:spacing w:val="10"/>
          <w:kern w:val="28"/>
          <w:sz w:val="56"/>
          <w:szCs w:val="56"/>
          <w:lang w:eastAsia="en-US"/>
        </w:rPr>
      </w:pPr>
    </w:p>
    <w:p w:rsidR="00595491" w:rsidRDefault="00595491" w:rsidP="00595491">
      <w:pPr>
        <w:jc w:val="center"/>
        <w:rPr>
          <w:rFonts w:ascii="Arial" w:hAnsi="Arial" w:cs="Arial"/>
          <w:lang w:eastAsia="en-US"/>
        </w:rPr>
      </w:pPr>
    </w:p>
    <w:p w:rsidR="0030306F" w:rsidRDefault="0030306F" w:rsidP="00595491">
      <w:pPr>
        <w:jc w:val="center"/>
        <w:rPr>
          <w:rFonts w:ascii="Arial" w:hAnsi="Arial" w:cs="Arial"/>
          <w:lang w:eastAsia="en-US"/>
        </w:rPr>
      </w:pPr>
    </w:p>
    <w:p w:rsidR="009C1E40" w:rsidRDefault="009C1E40" w:rsidP="00595491">
      <w:pPr>
        <w:jc w:val="center"/>
        <w:rPr>
          <w:rFonts w:ascii="Arial" w:hAnsi="Arial" w:cs="Arial"/>
          <w:lang w:eastAsia="en-US"/>
        </w:rPr>
      </w:pPr>
    </w:p>
    <w:p w:rsidR="009C1E40" w:rsidRDefault="009C1E40">
      <w:pPr>
        <w:rPr>
          <w:rFonts w:ascii="Arial" w:hAnsi="Arial" w:cs="Arial"/>
          <w:lang w:eastAsia="en-US"/>
        </w:rPr>
      </w:pPr>
      <w:r>
        <w:rPr>
          <w:rFonts w:ascii="Arial" w:hAnsi="Arial" w:cs="Arial"/>
          <w:lang w:eastAsia="en-US"/>
        </w:rPr>
        <w:br w:type="page"/>
      </w:r>
    </w:p>
    <w:p w:rsidR="009C1E40" w:rsidRDefault="009C1E40" w:rsidP="00595491">
      <w:pPr>
        <w:jc w:val="center"/>
        <w:rPr>
          <w:rFonts w:ascii="Arial" w:hAnsi="Arial" w:cs="Arial"/>
          <w:lang w:eastAsia="en-US"/>
        </w:rPr>
      </w:pPr>
    </w:p>
    <w:p w:rsidR="009425BE" w:rsidRDefault="009425BE" w:rsidP="00B47179">
      <w:pPr>
        <w:jc w:val="right"/>
        <w:rPr>
          <w:rFonts w:ascii="Arial" w:hAnsi="Arial" w:cs="Arial"/>
          <w:caps/>
          <w:color w:val="033F28"/>
          <w:spacing w:val="10"/>
          <w:kern w:val="28"/>
          <w:sz w:val="24"/>
          <w:szCs w:val="24"/>
          <w:lang w:eastAsia="en-US"/>
        </w:rPr>
      </w:pP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МОНИТОРИНГ СОЦИАЛЬНО-ПОЛИТИЧЕСКОЙ</w:t>
      </w: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СИТУАЦИИ В Тверской</w:t>
      </w:r>
      <w:r>
        <w:rPr>
          <w:rFonts w:ascii="Arial" w:hAnsi="Arial" w:cs="Arial"/>
          <w:caps/>
          <w:color w:val="033F28"/>
          <w:spacing w:val="10"/>
          <w:kern w:val="28"/>
          <w:sz w:val="24"/>
          <w:szCs w:val="24"/>
          <w:lang w:eastAsia="en-US"/>
        </w:rPr>
        <w:t xml:space="preserve"> ОБЛАСТИ</w:t>
      </w:r>
    </w:p>
    <w:p w:rsidR="00B47179" w:rsidRP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(ПО СООБЩЕНИЯМ СМИ)</w:t>
      </w:r>
    </w:p>
    <w:p w:rsidR="00844808" w:rsidRPr="00B47179" w:rsidRDefault="00104CD7" w:rsidP="00104CD7">
      <w:pPr>
        <w:tabs>
          <w:tab w:val="left" w:pos="2788"/>
        </w:tabs>
        <w:rPr>
          <w:sz w:val="24"/>
          <w:szCs w:val="24"/>
        </w:rPr>
      </w:pPr>
      <w:r>
        <w:rPr>
          <w:sz w:val="24"/>
          <w:szCs w:val="24"/>
        </w:rPr>
        <w:tab/>
      </w:r>
    </w:p>
    <w:p w:rsidR="00B47179" w:rsidRDefault="00B47179">
      <w:pPr>
        <w:rPr>
          <w:sz w:val="24"/>
          <w:szCs w:val="24"/>
        </w:rPr>
      </w:pPr>
    </w:p>
    <w:p w:rsidR="00B47179" w:rsidRDefault="00B47179">
      <w:pPr>
        <w:rPr>
          <w:sz w:val="24"/>
          <w:szCs w:val="24"/>
        </w:rPr>
      </w:pPr>
    </w:p>
    <w:p w:rsidR="00B47179" w:rsidRPr="002B6E40" w:rsidRDefault="00B47179" w:rsidP="00B47179">
      <w:pPr>
        <w:spacing w:line="312" w:lineRule="auto"/>
        <w:rPr>
          <w:sz w:val="24"/>
          <w:szCs w:val="24"/>
        </w:rPr>
      </w:pPr>
    </w:p>
    <w:p w:rsidR="00B47179" w:rsidRPr="002B6E40" w:rsidRDefault="00B47179" w:rsidP="00B47179">
      <w:pPr>
        <w:jc w:val="right"/>
        <w:rPr>
          <w:rFonts w:ascii="Arial" w:hAnsi="Arial" w:cs="Arial"/>
        </w:rPr>
      </w:pPr>
    </w:p>
    <w:p w:rsidR="000D408A" w:rsidRPr="002B6E40" w:rsidRDefault="000D408A" w:rsidP="006F5F7A">
      <w:pPr>
        <w:rPr>
          <w:rFonts w:ascii="Arial" w:hAnsi="Arial" w:cs="Arial"/>
          <w:i/>
        </w:rPr>
      </w:pPr>
    </w:p>
    <w:p w:rsidR="00A1711B" w:rsidRPr="002B6E40" w:rsidRDefault="00A1711B" w:rsidP="006F5F7A">
      <w:pPr>
        <w:rPr>
          <w:rFonts w:ascii="Arial" w:hAnsi="Arial" w:cs="Arial"/>
          <w:sz w:val="2"/>
          <w:szCs w:val="2"/>
        </w:rPr>
      </w:pPr>
    </w:p>
    <w:bookmarkStart w:id="0" w:name="_1._Совокупные_количественные" w:displacedByCustomXml="next"/>
    <w:bookmarkEnd w:id="0" w:displacedByCustomXml="next"/>
    <w:bookmarkStart w:id="1" w:name="_Toc446609533" w:displacedByCustomXml="next"/>
    <w:bookmarkStart w:id="2" w:name="_Toc277854893" w:displacedByCustomXml="next"/>
    <w:bookmarkStart w:id="3" w:name="_Toc457918692" w:displacedByCustomXml="next"/>
    <w:bookmarkStart w:id="4" w:name="_Toc452652279" w:displacedByCustomXml="next"/>
    <w:sdt>
      <w:sdtPr>
        <w:rPr>
          <w:rFonts w:ascii="Arial" w:hAnsi="Arial"/>
          <w:b/>
          <w:noProof/>
          <w:color w:val="000000" w:themeColor="text1"/>
        </w:rPr>
        <w:id w:val="25424139"/>
        <w:docPartObj>
          <w:docPartGallery w:val="Table of Contents"/>
          <w:docPartUnique/>
        </w:docPartObj>
      </w:sdtPr>
      <w:sdtEndPr>
        <w:rPr>
          <w:color w:val="auto"/>
        </w:rPr>
      </w:sdtEndPr>
      <w:sdtContent>
        <w:p w:rsidR="007715D0" w:rsidRPr="008E5EBE" w:rsidRDefault="000D408A" w:rsidP="00D45430">
          <w:pPr>
            <w:spacing w:line="312" w:lineRule="auto"/>
            <w:jc w:val="both"/>
            <w:rPr>
              <w:rFonts w:ascii="Arial" w:hAnsi="Arial" w:cs="Arial"/>
              <w:color w:val="000000" w:themeColor="text1"/>
            </w:rPr>
          </w:pPr>
          <w:r w:rsidRPr="008E5EBE">
            <w:rPr>
              <w:rFonts w:ascii="Arial" w:hAnsi="Arial" w:cs="Arial"/>
              <w:b/>
              <w:bCs/>
              <w:color w:val="000000" w:themeColor="text1"/>
              <w:sz w:val="24"/>
              <w:szCs w:val="24"/>
            </w:rPr>
            <w:t>ОСВЕЩЕНИЕ В СМИ ДЕЯТЕЛЬНОСТИ И.М. РУДЕНИ</w:t>
          </w:r>
        </w:p>
        <w:p w:rsidR="00206896" w:rsidRDefault="00F719A4" w:rsidP="00206896">
          <w:pPr>
            <w:pStyle w:val="26"/>
            <w:rPr>
              <w:rFonts w:asciiTheme="minorHAnsi" w:eastAsiaTheme="minorEastAsia" w:hAnsiTheme="minorHAnsi" w:cstheme="minorBidi"/>
              <w:sz w:val="22"/>
              <w:szCs w:val="22"/>
            </w:rPr>
          </w:pPr>
          <w:r w:rsidRPr="003F1B53">
            <w:rPr>
              <w:sz w:val="22"/>
              <w:szCs w:val="22"/>
            </w:rPr>
            <w:fldChar w:fldCharType="begin"/>
          </w:r>
          <w:r w:rsidR="007715D0" w:rsidRPr="003F1B53">
            <w:rPr>
              <w:sz w:val="22"/>
              <w:szCs w:val="22"/>
            </w:rPr>
            <w:instrText xml:space="preserve"> TOC \o "1-3" \h \z \u </w:instrText>
          </w:r>
          <w:r w:rsidRPr="003F1B53">
            <w:rPr>
              <w:sz w:val="22"/>
              <w:szCs w:val="22"/>
            </w:rPr>
            <w:fldChar w:fldCharType="separate"/>
          </w:r>
          <w:hyperlink w:anchor="_Toc496394398" w:history="1">
            <w:r w:rsidR="00206896" w:rsidRPr="0063603C">
              <w:rPr>
                <w:rStyle w:val="af3"/>
                <w:kern w:val="32"/>
              </w:rPr>
              <w:t>1.</w:t>
            </w:r>
            <w:r w:rsidR="00206896">
              <w:rPr>
                <w:rFonts w:asciiTheme="minorHAnsi" w:eastAsiaTheme="minorEastAsia" w:hAnsiTheme="minorHAnsi" w:cstheme="minorBidi"/>
                <w:sz w:val="22"/>
                <w:szCs w:val="22"/>
              </w:rPr>
              <w:tab/>
            </w:r>
            <w:r w:rsidR="00206896" w:rsidRPr="0063603C">
              <w:rPr>
                <w:rStyle w:val="af3"/>
                <w:kern w:val="32"/>
              </w:rPr>
              <w:t xml:space="preserve">УПОМИНАНИЯ ПО </w:t>
            </w:r>
            <w:r w:rsidR="003B6269" w:rsidRPr="003B6269">
              <w:rPr>
                <w:rStyle w:val="af3"/>
                <w:kern w:val="32"/>
              </w:rPr>
              <w:t xml:space="preserve">КАТЕГОРИЯМ </w:t>
            </w:r>
            <w:r w:rsidR="00206896" w:rsidRPr="0063603C">
              <w:rPr>
                <w:rStyle w:val="af3"/>
                <w:kern w:val="32"/>
              </w:rPr>
              <w:t>СМИ</w:t>
            </w:r>
            <w:r w:rsidR="00206896">
              <w:rPr>
                <w:webHidden/>
              </w:rPr>
              <w:tab/>
            </w:r>
            <w:r w:rsidR="007A42D2">
              <w:rPr>
                <w:webHidden/>
              </w:rPr>
              <w:t>3</w:t>
            </w:r>
          </w:hyperlink>
        </w:p>
        <w:p w:rsidR="00206896" w:rsidRDefault="00C12C41" w:rsidP="00206896">
          <w:pPr>
            <w:pStyle w:val="26"/>
            <w:rPr>
              <w:rFonts w:asciiTheme="minorHAnsi" w:eastAsiaTheme="minorEastAsia" w:hAnsiTheme="minorHAnsi" w:cstheme="minorBidi"/>
              <w:sz w:val="22"/>
              <w:szCs w:val="22"/>
            </w:rPr>
          </w:pPr>
          <w:hyperlink w:anchor="_Toc496394401" w:history="1">
            <w:r w:rsidR="00206896" w:rsidRPr="0063603C">
              <w:rPr>
                <w:rStyle w:val="af3"/>
                <w:kern w:val="32"/>
              </w:rPr>
              <w:t>4.</w:t>
            </w:r>
            <w:r w:rsidR="00206896">
              <w:rPr>
                <w:rFonts w:asciiTheme="minorHAnsi" w:eastAsiaTheme="minorEastAsia" w:hAnsiTheme="minorHAnsi" w:cstheme="minorBidi"/>
                <w:sz w:val="22"/>
                <w:szCs w:val="22"/>
              </w:rPr>
              <w:tab/>
            </w:r>
            <w:r w:rsidR="00206896" w:rsidRPr="0063603C">
              <w:rPr>
                <w:rStyle w:val="af3"/>
                <w:kern w:val="32"/>
              </w:rPr>
              <w:t>СМИ ПО МЕДИАИНДЕКСУ И КОЛИЧЕСТВУ СООБЩЕНИЙ</w:t>
            </w:r>
            <w:r w:rsidR="00206896">
              <w:rPr>
                <w:webHidden/>
              </w:rPr>
              <w:tab/>
            </w:r>
            <w:r w:rsidR="007A42D2">
              <w:rPr>
                <w:webHidden/>
              </w:rPr>
              <w:t>4</w:t>
            </w:r>
          </w:hyperlink>
        </w:p>
        <w:p w:rsidR="00206896" w:rsidRDefault="00C12C41" w:rsidP="00206896">
          <w:pPr>
            <w:pStyle w:val="26"/>
            <w:rPr>
              <w:rFonts w:asciiTheme="minorHAnsi" w:eastAsiaTheme="minorEastAsia" w:hAnsiTheme="minorHAnsi" w:cstheme="minorBidi"/>
              <w:sz w:val="22"/>
              <w:szCs w:val="22"/>
            </w:rPr>
          </w:pPr>
          <w:hyperlink w:anchor="_Toc496394403" w:history="1">
            <w:r w:rsidR="00206896" w:rsidRPr="0063603C">
              <w:rPr>
                <w:rStyle w:val="af3"/>
                <w:kern w:val="32"/>
              </w:rPr>
              <w:t>5.</w:t>
            </w:r>
            <w:r w:rsidR="00206896">
              <w:rPr>
                <w:rFonts w:asciiTheme="minorHAnsi" w:eastAsiaTheme="minorEastAsia" w:hAnsiTheme="minorHAnsi" w:cstheme="minorBidi"/>
                <w:sz w:val="22"/>
                <w:szCs w:val="22"/>
              </w:rPr>
              <w:tab/>
            </w:r>
            <w:r w:rsidR="00206896" w:rsidRPr="0063603C">
              <w:rPr>
                <w:rStyle w:val="af3"/>
                <w:kern w:val="32"/>
              </w:rPr>
              <w:t>НАИБОЛЕЕ ЗАМЕТНЫЕ ИНФОПОВОДЫ</w:t>
            </w:r>
            <w:r w:rsidR="00206896">
              <w:rPr>
                <w:webHidden/>
              </w:rPr>
              <w:tab/>
            </w:r>
            <w:r w:rsidR="007A42D2">
              <w:rPr>
                <w:webHidden/>
              </w:rPr>
              <w:t>5</w:t>
            </w:r>
          </w:hyperlink>
        </w:p>
        <w:p w:rsidR="00206896" w:rsidRDefault="00C12C41" w:rsidP="00206896">
          <w:pPr>
            <w:pStyle w:val="26"/>
            <w:rPr>
              <w:rFonts w:asciiTheme="minorHAnsi" w:eastAsiaTheme="minorEastAsia" w:hAnsiTheme="minorHAnsi" w:cstheme="minorBidi"/>
              <w:sz w:val="22"/>
              <w:szCs w:val="22"/>
            </w:rPr>
          </w:pPr>
          <w:hyperlink w:anchor="_Toc496394404" w:history="1">
            <w:r w:rsidR="00206896" w:rsidRPr="0063603C">
              <w:rPr>
                <w:rStyle w:val="af3"/>
                <w:kern w:val="32"/>
              </w:rPr>
              <w:t>6.</w:t>
            </w:r>
            <w:r w:rsidR="00206896">
              <w:rPr>
                <w:rFonts w:asciiTheme="minorHAnsi" w:eastAsiaTheme="minorEastAsia" w:hAnsiTheme="minorHAnsi" w:cstheme="minorBidi"/>
                <w:sz w:val="22"/>
                <w:szCs w:val="22"/>
              </w:rPr>
              <w:tab/>
            </w:r>
            <w:r w:rsidR="00206896" w:rsidRPr="0063603C">
              <w:rPr>
                <w:rStyle w:val="af3"/>
                <w:kern w:val="32"/>
              </w:rPr>
              <w:t>ДАЙДЖЕСТ НАИБОЛЕЕ ЗАМЕТНЫХ СООБЩЕНИЙ СМИ</w:t>
            </w:r>
            <w:r w:rsidR="00206896">
              <w:rPr>
                <w:webHidden/>
              </w:rPr>
              <w:tab/>
            </w:r>
            <w:r w:rsidR="003B4406">
              <w:rPr>
                <w:webHidden/>
              </w:rPr>
              <w:t>6</w:t>
            </w:r>
          </w:hyperlink>
        </w:p>
        <w:p w:rsidR="007715D0" w:rsidRPr="003F1B53" w:rsidRDefault="00F719A4" w:rsidP="00206896">
          <w:pPr>
            <w:pStyle w:val="26"/>
          </w:pPr>
          <w:r w:rsidRPr="003F1B53">
            <w:fldChar w:fldCharType="end"/>
          </w:r>
        </w:p>
      </w:sdtContent>
    </w:sdt>
    <w:p w:rsidR="0062624F" w:rsidRPr="002B6E40" w:rsidRDefault="007715D0" w:rsidP="00274158">
      <w:pPr>
        <w:rPr>
          <w:rStyle w:val="113"/>
          <w:color w:val="auto"/>
        </w:rPr>
      </w:pPr>
      <w:r>
        <w:rPr>
          <w:rStyle w:val="113"/>
        </w:rPr>
        <w:br w:type="page"/>
      </w:r>
      <w:bookmarkStart w:id="5" w:name="_Toc446609537"/>
      <w:bookmarkStart w:id="6" w:name="_Toc452652284"/>
      <w:bookmarkEnd w:id="4"/>
      <w:bookmarkEnd w:id="3"/>
      <w:bookmarkEnd w:id="2"/>
      <w:bookmarkEnd w:id="1"/>
    </w:p>
    <w:p w:rsidR="0038476A" w:rsidRPr="008074A0" w:rsidRDefault="00372D52" w:rsidP="008074A0">
      <w:pPr>
        <w:pStyle w:val="2"/>
        <w:rPr>
          <w:kern w:val="32"/>
        </w:rPr>
      </w:pPr>
      <w:bookmarkStart w:id="7" w:name="_Toc496394399"/>
      <w:r w:rsidRPr="00372D52">
        <w:rPr>
          <w:rStyle w:val="113"/>
        </w:rPr>
        <w:lastRenderedPageBreak/>
        <w:t>УПОМИНАНИЯ ПО КАТЕГОРИЯМ СМИ</w:t>
      </w:r>
      <w:bookmarkEnd w:id="7"/>
    </w:p>
    <w:p w:rsidR="00510644" w:rsidRDefault="00510644" w:rsidP="007E4DB4">
      <w:pPr>
        <w:ind w:hanging="142"/>
        <w:jc w:val="center"/>
        <w:rPr>
          <w:noProof/>
        </w:rPr>
      </w:pPr>
    </w:p>
    <w:p w:rsidR="00C12C41" w:rsidRDefault="00C12C41" w:rsidP="007E4DB4">
      <w:pPr>
        <w:ind w:hanging="142"/>
        <w:jc w:val="center"/>
        <w:rPr>
          <w:noProof/>
        </w:rPr>
      </w:pPr>
      <w:r>
        <w:rPr>
          <w:noProof/>
        </w:rPr>
        <w:drawing>
          <wp:inline distT="0" distB="0" distL="0" distR="0" wp14:anchorId="205ABF75" wp14:editId="546FBA1A">
            <wp:extent cx="3957751" cy="3398808"/>
            <wp:effectExtent l="0" t="0" r="508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10644" w:rsidRDefault="00510644" w:rsidP="007E4DB4">
      <w:pPr>
        <w:ind w:hanging="142"/>
        <w:jc w:val="center"/>
        <w:rPr>
          <w:noProof/>
        </w:rPr>
      </w:pPr>
    </w:p>
    <w:p w:rsidR="00AB3374" w:rsidRDefault="00AB3374" w:rsidP="007E4DB4">
      <w:pPr>
        <w:ind w:hanging="142"/>
        <w:jc w:val="center"/>
        <w:rPr>
          <w:noProof/>
        </w:rPr>
      </w:pPr>
    </w:p>
    <w:p w:rsidR="00C61155" w:rsidRDefault="00C61155" w:rsidP="007E4DB4">
      <w:pPr>
        <w:ind w:hanging="142"/>
        <w:jc w:val="center"/>
        <w:rPr>
          <w:noProof/>
        </w:rPr>
      </w:pPr>
    </w:p>
    <w:p w:rsidR="00AB3374" w:rsidRDefault="00AB3374" w:rsidP="007E4DB4">
      <w:pPr>
        <w:ind w:hanging="142"/>
        <w:jc w:val="center"/>
        <w:rPr>
          <w:noProof/>
        </w:rPr>
      </w:pPr>
    </w:p>
    <w:p w:rsidR="00DA460D" w:rsidRDefault="00C12C41" w:rsidP="007E4DB4">
      <w:pPr>
        <w:ind w:hanging="142"/>
        <w:jc w:val="center"/>
        <w:rPr>
          <w:noProof/>
        </w:rPr>
      </w:pPr>
      <w:r>
        <w:rPr>
          <w:noProof/>
        </w:rPr>
        <w:drawing>
          <wp:inline distT="0" distB="0" distL="0" distR="0" wp14:anchorId="3CBCA258" wp14:editId="2BACD340">
            <wp:extent cx="6031122" cy="2667000"/>
            <wp:effectExtent l="0" t="0" r="8255"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A460D" w:rsidRDefault="00DA460D" w:rsidP="007E4DB4">
      <w:pPr>
        <w:ind w:hanging="142"/>
        <w:jc w:val="center"/>
        <w:rPr>
          <w:noProof/>
        </w:rPr>
      </w:pPr>
    </w:p>
    <w:p w:rsidR="00153396" w:rsidRDefault="00153396" w:rsidP="007E4DB4">
      <w:pPr>
        <w:ind w:hanging="142"/>
        <w:jc w:val="center"/>
        <w:rPr>
          <w:noProof/>
        </w:rPr>
      </w:pPr>
    </w:p>
    <w:p w:rsidR="00874153" w:rsidRDefault="00874153" w:rsidP="007E4DB4">
      <w:pPr>
        <w:ind w:hanging="142"/>
        <w:jc w:val="center"/>
        <w:rPr>
          <w:noProof/>
        </w:rPr>
      </w:pPr>
    </w:p>
    <w:p w:rsidR="00874153" w:rsidRDefault="00874153" w:rsidP="007E4DB4">
      <w:pPr>
        <w:ind w:hanging="142"/>
        <w:jc w:val="center"/>
        <w:rPr>
          <w:noProof/>
        </w:rPr>
      </w:pPr>
    </w:p>
    <w:p w:rsidR="00153396" w:rsidRDefault="00153396" w:rsidP="007E4DB4">
      <w:pPr>
        <w:ind w:hanging="142"/>
        <w:jc w:val="center"/>
        <w:rPr>
          <w:noProof/>
        </w:rPr>
      </w:pPr>
    </w:p>
    <w:tbl>
      <w:tblPr>
        <w:tblW w:w="48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00"/>
        <w:gridCol w:w="2359"/>
        <w:gridCol w:w="2355"/>
        <w:gridCol w:w="1941"/>
      </w:tblGrid>
      <w:tr w:rsidR="00C61155" w:rsidRPr="00E35F3F" w:rsidTr="00C12C41">
        <w:trPr>
          <w:trHeight w:val="288"/>
        </w:trPr>
        <w:tc>
          <w:tcPr>
            <w:tcW w:w="1657" w:type="pct"/>
            <w:shd w:val="clear" w:color="auto" w:fill="auto"/>
            <w:vAlign w:val="center"/>
            <w:hideMark/>
          </w:tcPr>
          <w:p w:rsidR="00C61155" w:rsidRDefault="00C61155" w:rsidP="00E35F3F">
            <w:pPr>
              <w:jc w:val="center"/>
              <w:rPr>
                <w:rFonts w:ascii="Arial" w:hAnsi="Arial" w:cs="Arial"/>
                <w:b/>
                <w:bCs/>
                <w:sz w:val="22"/>
                <w:szCs w:val="22"/>
              </w:rPr>
            </w:pPr>
          </w:p>
          <w:p w:rsidR="00C61155" w:rsidRDefault="00C61155" w:rsidP="00E35F3F">
            <w:pPr>
              <w:jc w:val="center"/>
              <w:rPr>
                <w:rFonts w:ascii="Arial" w:hAnsi="Arial" w:cs="Arial"/>
                <w:b/>
                <w:bCs/>
                <w:sz w:val="22"/>
                <w:szCs w:val="22"/>
              </w:rPr>
            </w:pPr>
            <w:r w:rsidRPr="00E35F3F">
              <w:rPr>
                <w:rFonts w:ascii="Arial" w:hAnsi="Arial" w:cs="Arial"/>
                <w:b/>
                <w:bCs/>
                <w:sz w:val="22"/>
                <w:szCs w:val="22"/>
              </w:rPr>
              <w:t>Категории СМИ</w:t>
            </w:r>
          </w:p>
          <w:p w:rsidR="00C61155" w:rsidRPr="00E35F3F" w:rsidRDefault="00C61155" w:rsidP="00E35F3F">
            <w:pPr>
              <w:jc w:val="center"/>
              <w:rPr>
                <w:rFonts w:ascii="Arial" w:hAnsi="Arial" w:cs="Arial"/>
                <w:b/>
                <w:bCs/>
                <w:sz w:val="22"/>
                <w:szCs w:val="22"/>
              </w:rPr>
            </w:pPr>
          </w:p>
        </w:tc>
        <w:tc>
          <w:tcPr>
            <w:tcW w:w="1185" w:type="pct"/>
            <w:vAlign w:val="center"/>
          </w:tcPr>
          <w:p w:rsidR="00C61155" w:rsidRDefault="00C61155" w:rsidP="00972642">
            <w:pPr>
              <w:jc w:val="center"/>
              <w:rPr>
                <w:rFonts w:ascii="Arial" w:hAnsi="Arial" w:cs="Arial"/>
                <w:b/>
                <w:bCs/>
                <w:sz w:val="22"/>
                <w:szCs w:val="22"/>
              </w:rPr>
            </w:pPr>
            <w:r>
              <w:rPr>
                <w:rFonts w:ascii="Arial" w:hAnsi="Arial" w:cs="Arial"/>
                <w:b/>
                <w:bCs/>
                <w:sz w:val="22"/>
                <w:szCs w:val="22"/>
              </w:rPr>
              <w:t>Информагентства</w:t>
            </w:r>
          </w:p>
        </w:tc>
        <w:tc>
          <w:tcPr>
            <w:tcW w:w="1183" w:type="pct"/>
            <w:vAlign w:val="center"/>
          </w:tcPr>
          <w:p w:rsidR="00C61155" w:rsidRDefault="00C61155" w:rsidP="00EF266D">
            <w:pPr>
              <w:jc w:val="center"/>
              <w:rPr>
                <w:rFonts w:ascii="Arial" w:hAnsi="Arial" w:cs="Arial"/>
                <w:b/>
                <w:bCs/>
                <w:sz w:val="22"/>
                <w:szCs w:val="22"/>
              </w:rPr>
            </w:pPr>
            <w:r w:rsidRPr="00363075">
              <w:rPr>
                <w:rFonts w:ascii="Arial" w:hAnsi="Arial" w:cs="Arial"/>
                <w:b/>
                <w:bCs/>
                <w:sz w:val="22"/>
                <w:szCs w:val="22"/>
              </w:rPr>
              <w:t>Интернет</w:t>
            </w:r>
          </w:p>
        </w:tc>
        <w:tc>
          <w:tcPr>
            <w:tcW w:w="975" w:type="pct"/>
            <w:vAlign w:val="center"/>
          </w:tcPr>
          <w:p w:rsidR="00C61155" w:rsidRDefault="00C61155" w:rsidP="00EF266D">
            <w:pPr>
              <w:jc w:val="center"/>
              <w:rPr>
                <w:rFonts w:ascii="Arial" w:hAnsi="Arial" w:cs="Arial"/>
                <w:b/>
                <w:bCs/>
                <w:sz w:val="22"/>
                <w:szCs w:val="22"/>
              </w:rPr>
            </w:pPr>
            <w:r>
              <w:rPr>
                <w:rFonts w:ascii="Arial" w:hAnsi="Arial" w:cs="Arial"/>
                <w:b/>
                <w:bCs/>
                <w:sz w:val="22"/>
                <w:szCs w:val="22"/>
              </w:rPr>
              <w:t>ТВ</w:t>
            </w:r>
          </w:p>
        </w:tc>
      </w:tr>
      <w:tr w:rsidR="00C61155" w:rsidRPr="00E35F3F" w:rsidTr="00C12C41">
        <w:trPr>
          <w:trHeight w:val="750"/>
        </w:trPr>
        <w:tc>
          <w:tcPr>
            <w:tcW w:w="1657" w:type="pct"/>
            <w:shd w:val="clear" w:color="auto" w:fill="auto"/>
            <w:vAlign w:val="center"/>
            <w:hideMark/>
          </w:tcPr>
          <w:p w:rsidR="00C61155" w:rsidRDefault="00C61155" w:rsidP="00E35F3F">
            <w:pPr>
              <w:jc w:val="center"/>
              <w:rPr>
                <w:rFonts w:ascii="Arial" w:hAnsi="Arial" w:cs="Arial"/>
                <w:sz w:val="22"/>
                <w:szCs w:val="22"/>
              </w:rPr>
            </w:pPr>
          </w:p>
          <w:p w:rsidR="00C61155" w:rsidRDefault="00C61155" w:rsidP="00E35F3F">
            <w:pPr>
              <w:jc w:val="center"/>
              <w:rPr>
                <w:rFonts w:ascii="Arial" w:hAnsi="Arial" w:cs="Arial"/>
                <w:sz w:val="22"/>
                <w:szCs w:val="22"/>
              </w:rPr>
            </w:pPr>
            <w:r w:rsidRPr="00E35F3F">
              <w:rPr>
                <w:rFonts w:ascii="Arial" w:hAnsi="Arial" w:cs="Arial"/>
                <w:sz w:val="22"/>
                <w:szCs w:val="22"/>
              </w:rPr>
              <w:t>РУДЕНЯ Игорь Михайлович (Тверская обл.)</w:t>
            </w:r>
          </w:p>
          <w:p w:rsidR="00C61155" w:rsidRPr="00E35F3F" w:rsidRDefault="00C61155" w:rsidP="00E35F3F">
            <w:pPr>
              <w:jc w:val="center"/>
              <w:rPr>
                <w:rFonts w:ascii="Arial" w:hAnsi="Arial" w:cs="Arial"/>
                <w:sz w:val="22"/>
                <w:szCs w:val="22"/>
              </w:rPr>
            </w:pPr>
          </w:p>
        </w:tc>
        <w:tc>
          <w:tcPr>
            <w:tcW w:w="1185" w:type="pct"/>
            <w:vAlign w:val="center"/>
          </w:tcPr>
          <w:p w:rsidR="00C61155" w:rsidRPr="00C12C41" w:rsidRDefault="00C12C41" w:rsidP="001E0723">
            <w:pPr>
              <w:jc w:val="center"/>
              <w:rPr>
                <w:rFonts w:ascii="Arial" w:hAnsi="Arial" w:cs="Arial"/>
                <w:sz w:val="22"/>
                <w:szCs w:val="22"/>
                <w:lang w:val="en-US"/>
              </w:rPr>
            </w:pPr>
            <w:r>
              <w:rPr>
                <w:rFonts w:ascii="Arial" w:hAnsi="Arial" w:cs="Arial"/>
                <w:sz w:val="22"/>
                <w:szCs w:val="22"/>
                <w:lang w:val="en-US"/>
              </w:rPr>
              <w:t>1</w:t>
            </w:r>
          </w:p>
        </w:tc>
        <w:tc>
          <w:tcPr>
            <w:tcW w:w="1183" w:type="pct"/>
            <w:vAlign w:val="center"/>
          </w:tcPr>
          <w:p w:rsidR="00C61155" w:rsidRPr="00C12C41" w:rsidRDefault="00C12C41" w:rsidP="00AB3374">
            <w:pPr>
              <w:jc w:val="center"/>
              <w:rPr>
                <w:rFonts w:ascii="Arial" w:hAnsi="Arial" w:cs="Arial"/>
                <w:sz w:val="22"/>
                <w:szCs w:val="22"/>
                <w:lang w:val="en-US"/>
              </w:rPr>
            </w:pPr>
            <w:r>
              <w:rPr>
                <w:rFonts w:ascii="Arial" w:hAnsi="Arial" w:cs="Arial"/>
                <w:sz w:val="22"/>
                <w:szCs w:val="22"/>
                <w:lang w:val="en-US"/>
              </w:rPr>
              <w:t>51</w:t>
            </w:r>
          </w:p>
        </w:tc>
        <w:tc>
          <w:tcPr>
            <w:tcW w:w="975" w:type="pct"/>
            <w:vAlign w:val="center"/>
          </w:tcPr>
          <w:p w:rsidR="00C61155" w:rsidRPr="00C12C41" w:rsidRDefault="00C12C41" w:rsidP="00AB3374">
            <w:pPr>
              <w:jc w:val="center"/>
              <w:rPr>
                <w:rFonts w:ascii="Arial" w:hAnsi="Arial" w:cs="Arial"/>
                <w:sz w:val="22"/>
                <w:szCs w:val="22"/>
                <w:lang w:val="en-US"/>
              </w:rPr>
            </w:pPr>
            <w:r>
              <w:rPr>
                <w:rFonts w:ascii="Arial" w:hAnsi="Arial" w:cs="Arial"/>
                <w:sz w:val="22"/>
                <w:szCs w:val="22"/>
                <w:lang w:val="en-US"/>
              </w:rPr>
              <w:t>3</w:t>
            </w:r>
          </w:p>
        </w:tc>
      </w:tr>
    </w:tbl>
    <w:p w:rsidR="0014127D" w:rsidRDefault="0014127D">
      <w:pPr>
        <w:rPr>
          <w:noProof/>
        </w:rPr>
      </w:pPr>
      <w:r>
        <w:rPr>
          <w:noProof/>
        </w:rPr>
        <w:br w:type="page"/>
      </w:r>
    </w:p>
    <w:p w:rsidR="00DC212E" w:rsidRPr="007715D0" w:rsidRDefault="00E12900" w:rsidP="006D2DFC">
      <w:pPr>
        <w:pStyle w:val="2"/>
        <w:rPr>
          <w:rStyle w:val="113"/>
        </w:rPr>
      </w:pPr>
      <w:bookmarkStart w:id="8" w:name="_Toc457918700"/>
      <w:bookmarkStart w:id="9" w:name="_Toc496394401"/>
      <w:bookmarkEnd w:id="5"/>
      <w:bookmarkEnd w:id="6"/>
      <w:r w:rsidRPr="007715D0">
        <w:rPr>
          <w:rStyle w:val="113"/>
        </w:rPr>
        <w:lastRenderedPageBreak/>
        <w:t>СМИ</w:t>
      </w:r>
      <w:bookmarkEnd w:id="8"/>
      <w:r w:rsidR="00D80044">
        <w:rPr>
          <w:rStyle w:val="113"/>
        </w:rPr>
        <w:t xml:space="preserve"> ПО </w:t>
      </w:r>
      <w:r w:rsidR="007D03C2" w:rsidRPr="00C20AC6">
        <w:rPr>
          <w:rStyle w:val="113"/>
        </w:rPr>
        <w:t>МЕДИАИНДЕКСУ</w:t>
      </w:r>
      <w:r w:rsidR="007D03C2">
        <w:rPr>
          <w:rStyle w:val="113"/>
        </w:rPr>
        <w:t xml:space="preserve"> И </w:t>
      </w:r>
      <w:r w:rsidR="00D80044">
        <w:rPr>
          <w:rStyle w:val="113"/>
        </w:rPr>
        <w:t>КОЛИЧЕСТВУ СО</w:t>
      </w:r>
      <w:r w:rsidR="00191640">
        <w:rPr>
          <w:rStyle w:val="113"/>
        </w:rPr>
        <w:t>О</w:t>
      </w:r>
      <w:r w:rsidR="00D80044">
        <w:rPr>
          <w:rStyle w:val="113"/>
        </w:rPr>
        <w:t>БЩЕНИЙ</w:t>
      </w:r>
      <w:bookmarkEnd w:id="9"/>
    </w:p>
    <w:p w:rsidR="005E5FE2" w:rsidRPr="00614CB8" w:rsidRDefault="005E5FE2" w:rsidP="00B85045">
      <w:pPr>
        <w:rPr>
          <w:b/>
          <w:noProof/>
          <w:sz w:val="6"/>
          <w:szCs w:val="6"/>
        </w:rPr>
      </w:pPr>
    </w:p>
    <w:tbl>
      <w:tblPr>
        <w:tblW w:w="10514" w:type="dxa"/>
        <w:jc w:val="center"/>
        <w:tblLook w:val="04A0" w:firstRow="1" w:lastRow="0" w:firstColumn="1" w:lastColumn="0" w:noHBand="0" w:noVBand="1"/>
      </w:tblPr>
      <w:tblGrid>
        <w:gridCol w:w="1150"/>
        <w:gridCol w:w="1524"/>
        <w:gridCol w:w="1702"/>
        <w:gridCol w:w="1443"/>
        <w:gridCol w:w="1622"/>
        <w:gridCol w:w="1533"/>
        <w:gridCol w:w="1540"/>
      </w:tblGrid>
      <w:tr w:rsidR="006343C9" w:rsidRPr="00A67B01" w:rsidTr="00AC19A1">
        <w:trPr>
          <w:trHeight w:val="628"/>
          <w:jc w:val="center"/>
        </w:trPr>
        <w:tc>
          <w:tcPr>
            <w:tcW w:w="1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 </w:t>
            </w:r>
          </w:p>
        </w:tc>
        <w:tc>
          <w:tcPr>
            <w:tcW w:w="1524"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F067CA">
            <w:pPr>
              <w:ind w:left="-142"/>
              <w:jc w:val="center"/>
              <w:outlineLvl w:val="1"/>
              <w:rPr>
                <w:rFonts w:ascii="Arial" w:hAnsi="Arial" w:cs="Arial"/>
                <w:sz w:val="22"/>
                <w:szCs w:val="22"/>
              </w:rPr>
            </w:pPr>
            <w:r w:rsidRPr="00CB269B">
              <w:rPr>
                <w:rFonts w:ascii="Arial" w:hAnsi="Arial" w:cs="Arial"/>
                <w:sz w:val="22"/>
                <w:szCs w:val="22"/>
              </w:rPr>
              <w:t>Кол-во сообщений</w:t>
            </w:r>
          </w:p>
        </w:tc>
        <w:tc>
          <w:tcPr>
            <w:tcW w:w="170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6343C9">
            <w:pPr>
              <w:jc w:val="center"/>
              <w:rPr>
                <w:rFonts w:ascii="Arial" w:hAnsi="Arial" w:cs="Arial"/>
                <w:sz w:val="22"/>
                <w:szCs w:val="22"/>
              </w:rPr>
            </w:pPr>
            <w:proofErr w:type="spellStart"/>
            <w:r w:rsidRPr="00CB269B">
              <w:rPr>
                <w:rFonts w:ascii="Arial" w:hAnsi="Arial" w:cs="Arial"/>
                <w:sz w:val="22"/>
                <w:szCs w:val="22"/>
              </w:rPr>
              <w:t>МедиаИндекс</w:t>
            </w:r>
            <w:proofErr w:type="spellEnd"/>
          </w:p>
        </w:tc>
        <w:tc>
          <w:tcPr>
            <w:tcW w:w="144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Негативные</w:t>
            </w:r>
          </w:p>
        </w:tc>
        <w:tc>
          <w:tcPr>
            <w:tcW w:w="162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Нейтральные</w:t>
            </w:r>
          </w:p>
        </w:tc>
        <w:tc>
          <w:tcPr>
            <w:tcW w:w="153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Позитивные</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Перепечатки</w:t>
            </w:r>
          </w:p>
        </w:tc>
      </w:tr>
      <w:tr w:rsidR="009B2DE0" w:rsidRPr="00A67B01" w:rsidTr="005F73F9">
        <w:trPr>
          <w:trHeight w:val="531"/>
          <w:jc w:val="center"/>
        </w:trPr>
        <w:tc>
          <w:tcPr>
            <w:tcW w:w="1150" w:type="dxa"/>
            <w:tcBorders>
              <w:top w:val="nil"/>
              <w:left w:val="single" w:sz="4" w:space="0" w:color="auto"/>
              <w:bottom w:val="single" w:sz="4" w:space="0" w:color="auto"/>
              <w:right w:val="single" w:sz="4" w:space="0" w:color="auto"/>
            </w:tcBorders>
            <w:shd w:val="clear" w:color="auto" w:fill="auto"/>
            <w:vAlign w:val="center"/>
            <w:hideMark/>
          </w:tcPr>
          <w:p w:rsidR="009B2DE0" w:rsidRPr="00A67B01" w:rsidRDefault="009B2DE0" w:rsidP="006343C9">
            <w:pPr>
              <w:jc w:val="center"/>
              <w:rPr>
                <w:rFonts w:ascii="Arial" w:hAnsi="Arial" w:cs="Arial"/>
                <w:b/>
                <w:bCs/>
                <w:sz w:val="22"/>
                <w:szCs w:val="22"/>
              </w:rPr>
            </w:pPr>
            <w:r w:rsidRPr="00A67B01">
              <w:rPr>
                <w:rFonts w:ascii="Arial" w:hAnsi="Arial" w:cs="Arial"/>
                <w:b/>
                <w:bCs/>
                <w:sz w:val="22"/>
                <w:szCs w:val="22"/>
              </w:rPr>
              <w:t>Всего</w:t>
            </w:r>
          </w:p>
        </w:tc>
        <w:tc>
          <w:tcPr>
            <w:tcW w:w="1524" w:type="dxa"/>
            <w:tcBorders>
              <w:top w:val="nil"/>
              <w:left w:val="nil"/>
              <w:bottom w:val="single" w:sz="4" w:space="0" w:color="auto"/>
              <w:right w:val="single" w:sz="4" w:space="0" w:color="auto"/>
            </w:tcBorders>
            <w:shd w:val="clear" w:color="auto" w:fill="auto"/>
            <w:vAlign w:val="center"/>
            <w:hideMark/>
          </w:tcPr>
          <w:p w:rsidR="009B2DE0" w:rsidRPr="00076CAE" w:rsidRDefault="00076CAE" w:rsidP="00D8130B">
            <w:pPr>
              <w:jc w:val="center"/>
              <w:rPr>
                <w:rFonts w:ascii="Arial" w:hAnsi="Arial" w:cs="Arial"/>
                <w:b/>
                <w:bCs/>
                <w:sz w:val="22"/>
                <w:szCs w:val="22"/>
                <w:lang w:val="en-US"/>
              </w:rPr>
            </w:pPr>
            <w:r>
              <w:rPr>
                <w:rFonts w:ascii="Arial" w:hAnsi="Arial" w:cs="Arial"/>
                <w:b/>
                <w:bCs/>
                <w:sz w:val="22"/>
                <w:szCs w:val="22"/>
                <w:lang w:val="en-US"/>
              </w:rPr>
              <w:t>55</w:t>
            </w:r>
          </w:p>
        </w:tc>
        <w:tc>
          <w:tcPr>
            <w:tcW w:w="1702" w:type="dxa"/>
            <w:tcBorders>
              <w:top w:val="nil"/>
              <w:left w:val="nil"/>
              <w:bottom w:val="single" w:sz="4" w:space="0" w:color="auto"/>
              <w:right w:val="single" w:sz="4" w:space="0" w:color="auto"/>
            </w:tcBorders>
            <w:shd w:val="clear" w:color="auto" w:fill="auto"/>
            <w:vAlign w:val="center"/>
            <w:hideMark/>
          </w:tcPr>
          <w:p w:rsidR="009B2DE0" w:rsidRPr="00076CAE" w:rsidRDefault="00076CAE" w:rsidP="00D8130B">
            <w:pPr>
              <w:jc w:val="center"/>
              <w:rPr>
                <w:rFonts w:ascii="Arial" w:hAnsi="Arial" w:cs="Arial"/>
                <w:b/>
                <w:bCs/>
                <w:sz w:val="22"/>
                <w:szCs w:val="22"/>
                <w:lang w:val="en-US"/>
              </w:rPr>
            </w:pPr>
            <w:r>
              <w:rPr>
                <w:rFonts w:ascii="Arial" w:hAnsi="Arial" w:cs="Arial"/>
                <w:b/>
                <w:bCs/>
                <w:sz w:val="22"/>
                <w:szCs w:val="22"/>
                <w:lang w:val="en-US"/>
              </w:rPr>
              <w:t>280</w:t>
            </w:r>
          </w:p>
        </w:tc>
        <w:tc>
          <w:tcPr>
            <w:tcW w:w="1443" w:type="dxa"/>
            <w:tcBorders>
              <w:top w:val="nil"/>
              <w:left w:val="nil"/>
              <w:bottom w:val="single" w:sz="4" w:space="0" w:color="auto"/>
              <w:right w:val="single" w:sz="4" w:space="0" w:color="auto"/>
            </w:tcBorders>
            <w:shd w:val="clear" w:color="auto" w:fill="auto"/>
            <w:vAlign w:val="center"/>
            <w:hideMark/>
          </w:tcPr>
          <w:p w:rsidR="009B2DE0" w:rsidRPr="00280E0C" w:rsidRDefault="00913013" w:rsidP="006343C9">
            <w:pPr>
              <w:jc w:val="center"/>
              <w:rPr>
                <w:rFonts w:ascii="Arial" w:hAnsi="Arial" w:cs="Arial"/>
                <w:b/>
                <w:bCs/>
                <w:sz w:val="22"/>
                <w:szCs w:val="22"/>
              </w:rPr>
            </w:pPr>
            <w:r>
              <w:rPr>
                <w:rFonts w:ascii="Arial" w:hAnsi="Arial" w:cs="Arial"/>
                <w:b/>
                <w:bCs/>
                <w:sz w:val="22"/>
                <w:szCs w:val="22"/>
              </w:rPr>
              <w:t>0</w:t>
            </w:r>
          </w:p>
        </w:tc>
        <w:tc>
          <w:tcPr>
            <w:tcW w:w="1622" w:type="dxa"/>
            <w:tcBorders>
              <w:top w:val="nil"/>
              <w:left w:val="nil"/>
              <w:bottom w:val="single" w:sz="4" w:space="0" w:color="auto"/>
              <w:right w:val="single" w:sz="4" w:space="0" w:color="auto"/>
            </w:tcBorders>
            <w:shd w:val="clear" w:color="auto" w:fill="auto"/>
            <w:vAlign w:val="center"/>
            <w:hideMark/>
          </w:tcPr>
          <w:p w:rsidR="009B2DE0" w:rsidRPr="00076CAE" w:rsidRDefault="00076CAE" w:rsidP="00D8130B">
            <w:pPr>
              <w:jc w:val="center"/>
              <w:rPr>
                <w:rFonts w:ascii="Arial" w:hAnsi="Arial" w:cs="Arial"/>
                <w:b/>
                <w:sz w:val="22"/>
                <w:szCs w:val="22"/>
                <w:lang w:val="en-US"/>
              </w:rPr>
            </w:pPr>
            <w:r>
              <w:rPr>
                <w:rFonts w:ascii="Arial" w:hAnsi="Arial" w:cs="Arial"/>
                <w:b/>
                <w:sz w:val="22"/>
                <w:szCs w:val="22"/>
                <w:lang w:val="en-US"/>
              </w:rPr>
              <w:t>55</w:t>
            </w:r>
          </w:p>
        </w:tc>
        <w:tc>
          <w:tcPr>
            <w:tcW w:w="1533" w:type="dxa"/>
            <w:tcBorders>
              <w:top w:val="nil"/>
              <w:left w:val="nil"/>
              <w:bottom w:val="single" w:sz="4" w:space="0" w:color="auto"/>
              <w:right w:val="single" w:sz="4" w:space="0" w:color="auto"/>
            </w:tcBorders>
            <w:shd w:val="clear" w:color="auto" w:fill="auto"/>
            <w:vAlign w:val="center"/>
            <w:hideMark/>
          </w:tcPr>
          <w:p w:rsidR="009B2DE0" w:rsidRPr="00076CAE" w:rsidRDefault="00076CAE" w:rsidP="0038476A">
            <w:pPr>
              <w:jc w:val="center"/>
              <w:rPr>
                <w:rFonts w:ascii="Arial" w:hAnsi="Arial" w:cs="Arial"/>
                <w:b/>
                <w:sz w:val="22"/>
                <w:szCs w:val="22"/>
                <w:lang w:val="en-US"/>
              </w:rPr>
            </w:pPr>
            <w:r>
              <w:rPr>
                <w:rFonts w:ascii="Arial" w:hAnsi="Arial" w:cs="Arial"/>
                <w:b/>
                <w:sz w:val="22"/>
                <w:szCs w:val="22"/>
                <w:lang w:val="en-US"/>
              </w:rPr>
              <w:t>0</w:t>
            </w:r>
          </w:p>
        </w:tc>
        <w:tc>
          <w:tcPr>
            <w:tcW w:w="1540" w:type="dxa"/>
            <w:tcBorders>
              <w:top w:val="nil"/>
              <w:left w:val="nil"/>
              <w:bottom w:val="single" w:sz="4" w:space="0" w:color="auto"/>
              <w:right w:val="single" w:sz="4" w:space="0" w:color="auto"/>
            </w:tcBorders>
            <w:shd w:val="clear" w:color="auto" w:fill="auto"/>
            <w:vAlign w:val="center"/>
            <w:hideMark/>
          </w:tcPr>
          <w:p w:rsidR="009B2DE0" w:rsidRPr="00076CAE" w:rsidRDefault="00076CAE" w:rsidP="00D8130B">
            <w:pPr>
              <w:jc w:val="center"/>
              <w:rPr>
                <w:rFonts w:ascii="Arial" w:hAnsi="Arial" w:cs="Arial"/>
                <w:b/>
                <w:bCs/>
                <w:sz w:val="22"/>
                <w:szCs w:val="22"/>
                <w:lang w:val="en-US"/>
              </w:rPr>
            </w:pPr>
            <w:r>
              <w:rPr>
                <w:rFonts w:ascii="Arial" w:hAnsi="Arial" w:cs="Arial"/>
                <w:b/>
                <w:bCs/>
                <w:sz w:val="22"/>
                <w:szCs w:val="22"/>
                <w:lang w:val="en-US"/>
              </w:rPr>
              <w:t>33</w:t>
            </w:r>
          </w:p>
        </w:tc>
      </w:tr>
    </w:tbl>
    <w:p w:rsidR="00EF1DF4" w:rsidRDefault="00EF1DF4" w:rsidP="003A7EC2">
      <w:pPr>
        <w:ind w:hanging="284"/>
        <w:rPr>
          <w:noProof/>
        </w:rPr>
      </w:pPr>
    </w:p>
    <w:p w:rsidR="00DA460D" w:rsidRDefault="0030146A" w:rsidP="003A7EC2">
      <w:pPr>
        <w:ind w:hanging="284"/>
        <w:rPr>
          <w:noProof/>
        </w:rPr>
      </w:pPr>
      <w:r>
        <w:rPr>
          <w:noProof/>
        </w:rPr>
        <w:drawing>
          <wp:inline distT="0" distB="0" distL="0" distR="0" wp14:anchorId="289631DF" wp14:editId="601AED09">
            <wp:extent cx="6805930" cy="7237562"/>
            <wp:effectExtent l="0" t="0" r="0" b="1905"/>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E0743" w:rsidRDefault="0030146A" w:rsidP="0030146A">
      <w:pPr>
        <w:ind w:hanging="284"/>
        <w:jc w:val="right"/>
        <w:rPr>
          <w:noProof/>
        </w:rPr>
      </w:pPr>
      <w:r w:rsidRPr="00D265A8">
        <w:rPr>
          <w:rFonts w:ascii="Arial" w:hAnsi="Arial" w:cs="Arial"/>
          <w:b/>
          <w:noProof/>
          <w:sz w:val="22"/>
          <w:szCs w:val="22"/>
        </w:rPr>
        <w:drawing>
          <wp:inline distT="0" distB="0" distL="0" distR="0" wp14:anchorId="21A1D7C9" wp14:editId="58E001E0">
            <wp:extent cx="3038475" cy="190500"/>
            <wp:effectExtent l="19050" t="0" r="9525" b="0"/>
            <wp:docPr id="9" name="Рисунок 1" descr="C:\Users\vav\Downloads\МедиаИндекс.плашк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v\Downloads\МедиаИндекс.плашка.png"/>
                    <pic:cNvPicPr>
                      <a:picLocks noChangeAspect="1" noChangeArrowheads="1"/>
                    </pic:cNvPicPr>
                  </pic:nvPicPr>
                  <pic:blipFill>
                    <a:blip r:embed="rId12" cstate="print"/>
                    <a:srcRect/>
                    <a:stretch>
                      <a:fillRect/>
                    </a:stretch>
                  </pic:blipFill>
                  <pic:spPr bwMode="auto">
                    <a:xfrm>
                      <a:off x="0" y="0"/>
                      <a:ext cx="3038475" cy="190500"/>
                    </a:xfrm>
                    <a:prstGeom prst="rect">
                      <a:avLst/>
                    </a:prstGeom>
                    <a:noFill/>
                    <a:ln w="9525">
                      <a:noFill/>
                      <a:miter lim="800000"/>
                      <a:headEnd/>
                      <a:tailEnd/>
                    </a:ln>
                  </pic:spPr>
                </pic:pic>
              </a:graphicData>
            </a:graphic>
          </wp:inline>
        </w:drawing>
      </w:r>
    </w:p>
    <w:p w:rsidR="0030146A" w:rsidRDefault="0030146A" w:rsidP="003A7EC2">
      <w:pPr>
        <w:ind w:hanging="284"/>
        <w:rPr>
          <w:noProof/>
        </w:rPr>
      </w:pPr>
    </w:p>
    <w:p w:rsidR="0030146A" w:rsidRDefault="0030146A" w:rsidP="003A7EC2">
      <w:pPr>
        <w:ind w:hanging="284"/>
        <w:rPr>
          <w:noProof/>
        </w:rPr>
      </w:pPr>
    </w:p>
    <w:p w:rsidR="0030146A" w:rsidRDefault="0030146A" w:rsidP="003A7EC2">
      <w:pPr>
        <w:ind w:hanging="284"/>
        <w:rPr>
          <w:noProof/>
        </w:rPr>
      </w:pPr>
    </w:p>
    <w:p w:rsidR="0030146A" w:rsidRDefault="0030146A" w:rsidP="003A7EC2">
      <w:pPr>
        <w:ind w:hanging="284"/>
        <w:rPr>
          <w:noProof/>
        </w:rPr>
      </w:pPr>
    </w:p>
    <w:p w:rsidR="0030146A" w:rsidRDefault="0030146A" w:rsidP="003A7EC2">
      <w:pPr>
        <w:ind w:hanging="284"/>
        <w:rPr>
          <w:noProof/>
        </w:rPr>
      </w:pPr>
    </w:p>
    <w:p w:rsidR="008E5EBE" w:rsidRPr="007715D0" w:rsidRDefault="00E122CE" w:rsidP="006D2DFC">
      <w:pPr>
        <w:pStyle w:val="2"/>
        <w:rPr>
          <w:rStyle w:val="113"/>
        </w:rPr>
      </w:pPr>
      <w:bookmarkStart w:id="10" w:name="_Toc457918699"/>
      <w:bookmarkStart w:id="11" w:name="_Toc496394403"/>
      <w:r>
        <w:rPr>
          <w:rStyle w:val="113"/>
        </w:rPr>
        <w:lastRenderedPageBreak/>
        <w:t xml:space="preserve">НАИБОЛЕЕ ЗАМЕТНЫЕ </w:t>
      </w:r>
      <w:r w:rsidR="008E5EBE" w:rsidRPr="007715D0">
        <w:rPr>
          <w:rStyle w:val="113"/>
        </w:rPr>
        <w:t>ИНФОПОВОДЫ</w:t>
      </w:r>
      <w:bookmarkEnd w:id="10"/>
      <w:bookmarkEnd w:id="11"/>
    </w:p>
    <w:p w:rsidR="00CF6BF1" w:rsidRDefault="00CF6BF1" w:rsidP="008E5EBE">
      <w:pPr>
        <w:rPr>
          <w:b/>
          <w:noProof/>
          <w:sz w:val="16"/>
          <w:szCs w:val="16"/>
        </w:rPr>
      </w:pPr>
    </w:p>
    <w:tbl>
      <w:tblPr>
        <w:tblW w:w="5098" w:type="pct"/>
        <w:tblInd w:w="-10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422"/>
        <w:gridCol w:w="6462"/>
        <w:gridCol w:w="1251"/>
        <w:gridCol w:w="15"/>
        <w:gridCol w:w="1251"/>
        <w:gridCol w:w="1140"/>
      </w:tblGrid>
      <w:tr w:rsidR="0034428A" w:rsidRPr="00D772D2" w:rsidTr="00584CF2">
        <w:trPr>
          <w:trHeight w:val="584"/>
        </w:trPr>
        <w:tc>
          <w:tcPr>
            <w:tcW w:w="422" w:type="dxa"/>
            <w:shd w:val="clear" w:color="auto" w:fill="BFBFBF" w:themeFill="background1" w:themeFillShade="BF"/>
            <w:tcMar>
              <w:top w:w="40" w:type="dxa"/>
              <w:left w:w="40" w:type="dxa"/>
              <w:bottom w:w="40" w:type="dxa"/>
              <w:right w:w="40" w:type="dxa"/>
            </w:tcMar>
            <w:vAlign w:val="center"/>
          </w:tcPr>
          <w:p w:rsidR="0034428A" w:rsidRPr="00D772D2" w:rsidRDefault="0034428A" w:rsidP="00375D37">
            <w:pPr>
              <w:jc w:val="center"/>
              <w:rPr>
                <w:rFonts w:ascii="Arial" w:eastAsia="Arial" w:hAnsi="Arial" w:cs="Arial"/>
                <w:b/>
              </w:rPr>
            </w:pPr>
            <w:r w:rsidRPr="00D772D2">
              <w:rPr>
                <w:rFonts w:ascii="Arial" w:eastAsia="Arial" w:hAnsi="Arial" w:cs="Arial"/>
                <w:b/>
              </w:rPr>
              <w:t>№</w:t>
            </w:r>
          </w:p>
        </w:tc>
        <w:tc>
          <w:tcPr>
            <w:tcW w:w="6462"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Событие</w:t>
            </w:r>
          </w:p>
        </w:tc>
        <w:tc>
          <w:tcPr>
            <w:tcW w:w="1266" w:type="dxa"/>
            <w:gridSpan w:val="2"/>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Количество сообщений</w:t>
            </w:r>
          </w:p>
        </w:tc>
        <w:tc>
          <w:tcPr>
            <w:tcW w:w="1251"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Заметность события</w:t>
            </w:r>
          </w:p>
        </w:tc>
        <w:tc>
          <w:tcPr>
            <w:tcW w:w="1140"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Медиа</w:t>
            </w:r>
          </w:p>
          <w:p w:rsidR="0034428A" w:rsidRPr="00D772D2" w:rsidRDefault="0034428A" w:rsidP="00894D1F">
            <w:pPr>
              <w:jc w:val="center"/>
              <w:rPr>
                <w:rFonts w:ascii="Arial" w:eastAsia="Arial" w:hAnsi="Arial" w:cs="Arial"/>
                <w:b/>
              </w:rPr>
            </w:pPr>
            <w:r w:rsidRPr="00D772D2">
              <w:rPr>
                <w:rFonts w:ascii="Arial" w:eastAsia="Arial" w:hAnsi="Arial" w:cs="Arial"/>
                <w:b/>
              </w:rPr>
              <w:t>Индекс</w:t>
            </w:r>
          </w:p>
        </w:tc>
      </w:tr>
      <w:tr w:rsidR="009D1025" w:rsidRPr="00A11F6E" w:rsidTr="002E4F43">
        <w:trPr>
          <w:trHeight w:val="614"/>
        </w:trPr>
        <w:tc>
          <w:tcPr>
            <w:tcW w:w="42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9D1025" w:rsidRPr="00373ABA" w:rsidRDefault="009D1025" w:rsidP="009D1025">
            <w:pPr>
              <w:pStyle w:val="ArtTabNormal"/>
              <w:jc w:val="center"/>
              <w:rPr>
                <w:rFonts w:cs="Arial"/>
                <w:sz w:val="22"/>
                <w:szCs w:val="22"/>
              </w:rPr>
            </w:pPr>
            <w:bookmarkStart w:id="12" w:name="tabtxt_1575050_1953385128"/>
            <w:r w:rsidRPr="00373ABA">
              <w:rPr>
                <w:rFonts w:cs="Arial"/>
                <w:sz w:val="22"/>
                <w:szCs w:val="22"/>
              </w:rPr>
              <w:t>1</w:t>
            </w:r>
            <w:bookmarkEnd w:id="12"/>
          </w:p>
        </w:tc>
        <w:tc>
          <w:tcPr>
            <w:tcW w:w="646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D1025" w:rsidRDefault="009D1025" w:rsidP="009D1025">
            <w:pPr>
              <w:pStyle w:val="TabHyperlink0"/>
              <w:rPr>
                <w:sz w:val="22"/>
                <w:szCs w:val="22"/>
              </w:rPr>
            </w:pPr>
            <w:hyperlink w:anchor="ant_1575050_1953385128" w:history="1">
              <w:r w:rsidRPr="00373ABA">
                <w:rPr>
                  <w:sz w:val="22"/>
                  <w:szCs w:val="22"/>
                </w:rPr>
                <w:t>В Конаковском районе "Транспорт Верхневолжья" за три недели перевез более 94 тысяч пассажиров</w:t>
              </w:r>
            </w:hyperlink>
          </w:p>
          <w:p w:rsidR="007A0848" w:rsidRPr="007A0848" w:rsidRDefault="007A0848" w:rsidP="009D1025">
            <w:pPr>
              <w:pStyle w:val="TabHyperlink0"/>
              <w:rPr>
                <w:sz w:val="22"/>
                <w:szCs w:val="22"/>
                <w:u w:val="none"/>
              </w:rPr>
            </w:pPr>
            <w:r w:rsidRPr="007A0848">
              <w:rPr>
                <w:color w:val="auto"/>
                <w:sz w:val="22"/>
                <w:szCs w:val="22"/>
                <w:u w:val="none"/>
              </w:rPr>
              <w:t>Итоги подведены на совещании, которое провел губернатор И. Руденя</w:t>
            </w:r>
          </w:p>
        </w:tc>
        <w:tc>
          <w:tcPr>
            <w:tcW w:w="125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9D1025" w:rsidRPr="007A0848" w:rsidRDefault="009D1025" w:rsidP="009D1025">
            <w:pPr>
              <w:pStyle w:val="ArtTabNormal"/>
              <w:jc w:val="center"/>
              <w:rPr>
                <w:rFonts w:cs="Arial"/>
                <w:sz w:val="22"/>
                <w:szCs w:val="22"/>
                <w:lang w:val="ru-RU"/>
              </w:rPr>
            </w:pPr>
            <w:r w:rsidRPr="007A0848">
              <w:rPr>
                <w:rFonts w:cs="Arial"/>
                <w:sz w:val="22"/>
                <w:szCs w:val="22"/>
                <w:lang w:val="ru-RU"/>
              </w:rPr>
              <w:t>9</w:t>
            </w:r>
          </w:p>
        </w:tc>
        <w:tc>
          <w:tcPr>
            <w:tcW w:w="126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9D1025" w:rsidRPr="007A0848" w:rsidRDefault="009D1025" w:rsidP="009D1025">
            <w:pPr>
              <w:pStyle w:val="ArtTabNormal"/>
              <w:jc w:val="center"/>
              <w:rPr>
                <w:rFonts w:cs="Arial"/>
                <w:sz w:val="22"/>
                <w:szCs w:val="22"/>
                <w:lang w:val="ru-RU"/>
              </w:rPr>
            </w:pPr>
            <w:r w:rsidRPr="007A0848">
              <w:rPr>
                <w:rFonts w:cs="Arial"/>
                <w:sz w:val="22"/>
                <w:szCs w:val="22"/>
                <w:lang w:val="ru-RU"/>
              </w:rPr>
              <w:t>2,04</w:t>
            </w: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9D1025" w:rsidRPr="007A0848" w:rsidRDefault="009D1025" w:rsidP="009D1025">
            <w:pPr>
              <w:pStyle w:val="ArtTabNormal"/>
              <w:jc w:val="center"/>
              <w:rPr>
                <w:rFonts w:cs="Arial"/>
                <w:sz w:val="22"/>
                <w:szCs w:val="22"/>
                <w:lang w:val="ru-RU"/>
              </w:rPr>
            </w:pPr>
            <w:r w:rsidRPr="007A0848">
              <w:rPr>
                <w:rFonts w:cs="Arial"/>
                <w:sz w:val="22"/>
                <w:szCs w:val="22"/>
                <w:lang w:val="ru-RU"/>
              </w:rPr>
              <w:t>100</w:t>
            </w:r>
          </w:p>
        </w:tc>
      </w:tr>
      <w:tr w:rsidR="009D1025" w:rsidRPr="00A11F6E" w:rsidTr="002E4F43">
        <w:trPr>
          <w:trHeight w:val="614"/>
        </w:trPr>
        <w:tc>
          <w:tcPr>
            <w:tcW w:w="42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9D1025" w:rsidRPr="007A0848" w:rsidRDefault="009D1025" w:rsidP="009D1025">
            <w:pPr>
              <w:pStyle w:val="ArtTabNormal"/>
              <w:jc w:val="center"/>
              <w:rPr>
                <w:rFonts w:cs="Arial"/>
                <w:sz w:val="22"/>
                <w:szCs w:val="22"/>
                <w:lang w:val="ru-RU"/>
              </w:rPr>
            </w:pPr>
            <w:bookmarkStart w:id="13" w:name="tabtxt_1575050_1953237234"/>
            <w:r w:rsidRPr="007A0848">
              <w:rPr>
                <w:rFonts w:cs="Arial"/>
                <w:sz w:val="22"/>
                <w:szCs w:val="22"/>
                <w:lang w:val="ru-RU"/>
              </w:rPr>
              <w:t>2</w:t>
            </w:r>
            <w:bookmarkEnd w:id="13"/>
          </w:p>
        </w:tc>
        <w:tc>
          <w:tcPr>
            <w:tcW w:w="646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D1025" w:rsidRDefault="009D1025" w:rsidP="009D1025">
            <w:pPr>
              <w:pStyle w:val="TabHyperlink0"/>
              <w:rPr>
                <w:sz w:val="22"/>
                <w:szCs w:val="22"/>
              </w:rPr>
            </w:pPr>
            <w:hyperlink w:anchor="ant_1575050_1953237234" w:history="1">
              <w:r w:rsidRPr="00373ABA">
                <w:rPr>
                  <w:sz w:val="22"/>
                  <w:szCs w:val="22"/>
                </w:rPr>
                <w:t xml:space="preserve">В </w:t>
              </w:r>
              <w:proofErr w:type="spellStart"/>
              <w:r w:rsidRPr="00373ABA">
                <w:rPr>
                  <w:sz w:val="22"/>
                  <w:szCs w:val="22"/>
                </w:rPr>
                <w:t>Спасо</w:t>
              </w:r>
              <w:proofErr w:type="spellEnd"/>
              <w:r w:rsidRPr="00373ABA">
                <w:rPr>
                  <w:sz w:val="22"/>
                  <w:szCs w:val="22"/>
                </w:rPr>
                <w:t>-Преображенском собор</w:t>
              </w:r>
              <w:r w:rsidRPr="00373ABA">
                <w:rPr>
                  <w:sz w:val="22"/>
                  <w:szCs w:val="22"/>
                </w:rPr>
                <w:t>е</w:t>
              </w:r>
              <w:r w:rsidRPr="00373ABA">
                <w:rPr>
                  <w:sz w:val="22"/>
                  <w:szCs w:val="22"/>
                </w:rPr>
                <w:t xml:space="preserve"> Твери создадут музей</w:t>
              </w:r>
            </w:hyperlink>
          </w:p>
          <w:p w:rsidR="007A0848" w:rsidRPr="007A0848" w:rsidRDefault="007A0848" w:rsidP="009D1025">
            <w:pPr>
              <w:pStyle w:val="TabHyperlink0"/>
              <w:rPr>
                <w:sz w:val="22"/>
                <w:szCs w:val="22"/>
                <w:u w:val="none"/>
              </w:rPr>
            </w:pPr>
            <w:r w:rsidRPr="007A0848">
              <w:rPr>
                <w:color w:val="auto"/>
                <w:sz w:val="22"/>
                <w:szCs w:val="22"/>
                <w:u w:val="none"/>
              </w:rPr>
              <w:t xml:space="preserve">Игорь Руденя и митрополит Тверской и </w:t>
            </w:r>
            <w:proofErr w:type="spellStart"/>
            <w:r w:rsidRPr="007A0848">
              <w:rPr>
                <w:color w:val="auto"/>
                <w:sz w:val="22"/>
                <w:szCs w:val="22"/>
                <w:u w:val="none"/>
              </w:rPr>
              <w:t>Кашинский</w:t>
            </w:r>
            <w:proofErr w:type="spellEnd"/>
            <w:r w:rsidRPr="007A0848">
              <w:rPr>
                <w:color w:val="auto"/>
                <w:sz w:val="22"/>
                <w:szCs w:val="22"/>
                <w:u w:val="none"/>
              </w:rPr>
              <w:t xml:space="preserve"> Амвросий провели рабочую встречу</w:t>
            </w:r>
          </w:p>
        </w:tc>
        <w:tc>
          <w:tcPr>
            <w:tcW w:w="125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9D1025" w:rsidRPr="00373ABA" w:rsidRDefault="009D1025" w:rsidP="009D1025">
            <w:pPr>
              <w:pStyle w:val="ArtTabNormal"/>
              <w:jc w:val="center"/>
              <w:rPr>
                <w:rFonts w:cs="Arial"/>
                <w:sz w:val="22"/>
                <w:szCs w:val="22"/>
              </w:rPr>
            </w:pPr>
            <w:r w:rsidRPr="00373ABA">
              <w:rPr>
                <w:rFonts w:cs="Arial"/>
                <w:sz w:val="22"/>
                <w:szCs w:val="22"/>
              </w:rPr>
              <w:t>2</w:t>
            </w:r>
          </w:p>
        </w:tc>
        <w:tc>
          <w:tcPr>
            <w:tcW w:w="126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9D1025" w:rsidRPr="00373ABA" w:rsidRDefault="009D1025" w:rsidP="009D1025">
            <w:pPr>
              <w:pStyle w:val="ArtTabNormal"/>
              <w:jc w:val="center"/>
              <w:rPr>
                <w:rFonts w:cs="Arial"/>
                <w:sz w:val="22"/>
                <w:szCs w:val="22"/>
              </w:rPr>
            </w:pPr>
            <w:r w:rsidRPr="00373ABA">
              <w:rPr>
                <w:rFonts w:cs="Arial"/>
                <w:sz w:val="22"/>
                <w:szCs w:val="22"/>
              </w:rPr>
              <w:t>0,77</w:t>
            </w: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9D1025" w:rsidRPr="00373ABA" w:rsidRDefault="009D1025" w:rsidP="009D1025">
            <w:pPr>
              <w:pStyle w:val="ArtTabNormal"/>
              <w:jc w:val="center"/>
              <w:rPr>
                <w:rFonts w:cs="Arial"/>
                <w:sz w:val="22"/>
                <w:szCs w:val="22"/>
              </w:rPr>
            </w:pPr>
            <w:r w:rsidRPr="00373ABA">
              <w:rPr>
                <w:rFonts w:cs="Arial"/>
                <w:sz w:val="22"/>
                <w:szCs w:val="22"/>
              </w:rPr>
              <w:t>38</w:t>
            </w:r>
          </w:p>
        </w:tc>
      </w:tr>
      <w:tr w:rsidR="009D1025" w:rsidRPr="00A11F6E" w:rsidTr="002E4F43">
        <w:trPr>
          <w:trHeight w:val="614"/>
        </w:trPr>
        <w:tc>
          <w:tcPr>
            <w:tcW w:w="42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9D1025" w:rsidRPr="00373ABA" w:rsidRDefault="009D1025" w:rsidP="009D1025">
            <w:pPr>
              <w:pStyle w:val="ArtTabNormal"/>
              <w:jc w:val="center"/>
              <w:rPr>
                <w:rFonts w:cs="Arial"/>
                <w:sz w:val="22"/>
                <w:szCs w:val="22"/>
              </w:rPr>
            </w:pPr>
            <w:bookmarkStart w:id="14" w:name="tabtxt_1575050_1953173251"/>
            <w:r w:rsidRPr="00373ABA">
              <w:rPr>
                <w:rFonts w:cs="Arial"/>
                <w:sz w:val="22"/>
                <w:szCs w:val="22"/>
              </w:rPr>
              <w:t>3</w:t>
            </w:r>
            <w:bookmarkEnd w:id="14"/>
          </w:p>
        </w:tc>
        <w:tc>
          <w:tcPr>
            <w:tcW w:w="646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D1025" w:rsidRDefault="009D1025" w:rsidP="009D1025">
            <w:pPr>
              <w:pStyle w:val="TabHyperlink0"/>
              <w:rPr>
                <w:sz w:val="22"/>
                <w:szCs w:val="22"/>
              </w:rPr>
            </w:pPr>
            <w:hyperlink w:anchor="ant_1575050_1953173251" w:history="1">
              <w:r w:rsidRPr="00373ABA">
                <w:rPr>
                  <w:sz w:val="22"/>
                  <w:szCs w:val="22"/>
                </w:rPr>
                <w:t>Школьники</w:t>
              </w:r>
              <w:r w:rsidRPr="00373ABA">
                <w:rPr>
                  <w:sz w:val="22"/>
                  <w:szCs w:val="22"/>
                </w:rPr>
                <w:t xml:space="preserve"> </w:t>
              </w:r>
              <w:r w:rsidRPr="00373ABA">
                <w:rPr>
                  <w:sz w:val="22"/>
                  <w:szCs w:val="22"/>
                </w:rPr>
                <w:t>из Тверской области запатентовали уникальные изобретения</w:t>
              </w:r>
            </w:hyperlink>
          </w:p>
          <w:p w:rsidR="007A0848" w:rsidRPr="007A0848" w:rsidRDefault="007A0848" w:rsidP="009D1025">
            <w:pPr>
              <w:pStyle w:val="TabHyperlink0"/>
              <w:rPr>
                <w:sz w:val="22"/>
                <w:szCs w:val="22"/>
                <w:u w:val="none"/>
              </w:rPr>
            </w:pPr>
            <w:r w:rsidRPr="007A0848">
              <w:rPr>
                <w:color w:val="auto"/>
                <w:sz w:val="22"/>
                <w:szCs w:val="22"/>
                <w:u w:val="none"/>
              </w:rPr>
              <w:t xml:space="preserve">Комментарий губернатора И. </w:t>
            </w:r>
            <w:proofErr w:type="spellStart"/>
            <w:r w:rsidRPr="007A0848">
              <w:rPr>
                <w:color w:val="auto"/>
                <w:sz w:val="22"/>
                <w:szCs w:val="22"/>
                <w:u w:val="none"/>
              </w:rPr>
              <w:t>Рудени</w:t>
            </w:r>
            <w:proofErr w:type="spellEnd"/>
          </w:p>
        </w:tc>
        <w:tc>
          <w:tcPr>
            <w:tcW w:w="125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9D1025" w:rsidRPr="007A0848" w:rsidRDefault="009D1025" w:rsidP="009D1025">
            <w:pPr>
              <w:pStyle w:val="ArtTabNormal"/>
              <w:jc w:val="center"/>
              <w:rPr>
                <w:rFonts w:cs="Arial"/>
                <w:sz w:val="22"/>
                <w:szCs w:val="22"/>
                <w:lang w:val="ru-RU"/>
              </w:rPr>
            </w:pPr>
            <w:r w:rsidRPr="007A0848">
              <w:rPr>
                <w:rFonts w:cs="Arial"/>
                <w:sz w:val="22"/>
                <w:szCs w:val="22"/>
                <w:lang w:val="ru-RU"/>
              </w:rPr>
              <w:t>2</w:t>
            </w:r>
          </w:p>
        </w:tc>
        <w:tc>
          <w:tcPr>
            <w:tcW w:w="126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9D1025" w:rsidRPr="007A0848" w:rsidRDefault="009D1025" w:rsidP="009D1025">
            <w:pPr>
              <w:pStyle w:val="ArtTabNormal"/>
              <w:jc w:val="center"/>
              <w:rPr>
                <w:rFonts w:cs="Arial"/>
                <w:sz w:val="22"/>
                <w:szCs w:val="22"/>
                <w:lang w:val="ru-RU"/>
              </w:rPr>
            </w:pPr>
            <w:r w:rsidRPr="007A0848">
              <w:rPr>
                <w:rFonts w:cs="Arial"/>
                <w:sz w:val="22"/>
                <w:szCs w:val="22"/>
                <w:lang w:val="ru-RU"/>
              </w:rPr>
              <w:t>0,86</w:t>
            </w: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9D1025" w:rsidRPr="007A0848" w:rsidRDefault="009D1025" w:rsidP="009D1025">
            <w:pPr>
              <w:pStyle w:val="ArtTabNormal"/>
              <w:jc w:val="center"/>
              <w:rPr>
                <w:rFonts w:cs="Arial"/>
                <w:sz w:val="22"/>
                <w:szCs w:val="22"/>
                <w:lang w:val="ru-RU"/>
              </w:rPr>
            </w:pPr>
            <w:r w:rsidRPr="007A0848">
              <w:rPr>
                <w:rFonts w:cs="Arial"/>
                <w:sz w:val="22"/>
                <w:szCs w:val="22"/>
                <w:lang w:val="ru-RU"/>
              </w:rPr>
              <w:t>22</w:t>
            </w:r>
          </w:p>
        </w:tc>
      </w:tr>
      <w:tr w:rsidR="009D1025" w:rsidRPr="00A11F6E" w:rsidTr="002E4F43">
        <w:trPr>
          <w:trHeight w:val="614"/>
        </w:trPr>
        <w:tc>
          <w:tcPr>
            <w:tcW w:w="42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9D1025" w:rsidRPr="007A0848" w:rsidRDefault="009D1025" w:rsidP="009D1025">
            <w:pPr>
              <w:pStyle w:val="ArtTabNormal"/>
              <w:jc w:val="center"/>
              <w:rPr>
                <w:rFonts w:cs="Arial"/>
                <w:sz w:val="22"/>
                <w:szCs w:val="22"/>
                <w:lang w:val="ru-RU"/>
              </w:rPr>
            </w:pPr>
            <w:bookmarkStart w:id="15" w:name="tabtxt_1575050_1953534386"/>
            <w:r w:rsidRPr="007A0848">
              <w:rPr>
                <w:rFonts w:cs="Arial"/>
                <w:sz w:val="22"/>
                <w:szCs w:val="22"/>
                <w:lang w:val="ru-RU"/>
              </w:rPr>
              <w:t>4</w:t>
            </w:r>
            <w:bookmarkEnd w:id="15"/>
          </w:p>
        </w:tc>
        <w:tc>
          <w:tcPr>
            <w:tcW w:w="646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D1025" w:rsidRDefault="009D1025" w:rsidP="009D1025">
            <w:pPr>
              <w:pStyle w:val="TabHyperlink0"/>
              <w:rPr>
                <w:sz w:val="22"/>
                <w:szCs w:val="22"/>
              </w:rPr>
            </w:pPr>
            <w:hyperlink w:anchor="ant_1575050_1953534386" w:history="1">
              <w:r w:rsidRPr="00373ABA">
                <w:rPr>
                  <w:sz w:val="22"/>
                  <w:szCs w:val="22"/>
                </w:rPr>
                <w:t>В Твери для борьбы с пав</w:t>
              </w:r>
              <w:r w:rsidRPr="00373ABA">
                <w:rPr>
                  <w:sz w:val="22"/>
                  <w:szCs w:val="22"/>
                </w:rPr>
                <w:t>о</w:t>
              </w:r>
              <w:r w:rsidRPr="00373ABA">
                <w:rPr>
                  <w:sz w:val="22"/>
                  <w:szCs w:val="22"/>
                </w:rPr>
                <w:t>дком откачивают талую воду</w:t>
              </w:r>
            </w:hyperlink>
          </w:p>
          <w:p w:rsidR="001425E1" w:rsidRPr="001425E1" w:rsidRDefault="001425E1" w:rsidP="009D1025">
            <w:pPr>
              <w:pStyle w:val="TabHyperlink0"/>
              <w:rPr>
                <w:sz w:val="22"/>
                <w:szCs w:val="22"/>
                <w:u w:val="none"/>
              </w:rPr>
            </w:pPr>
            <w:r w:rsidRPr="001425E1">
              <w:rPr>
                <w:color w:val="auto"/>
                <w:sz w:val="22"/>
                <w:szCs w:val="22"/>
                <w:u w:val="none"/>
              </w:rPr>
              <w:t>Игорь Руденя поручил обеспечить безаварийный пропуск половодья</w:t>
            </w:r>
          </w:p>
        </w:tc>
        <w:tc>
          <w:tcPr>
            <w:tcW w:w="125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9D1025" w:rsidRPr="007A0848" w:rsidRDefault="009D1025" w:rsidP="009D1025">
            <w:pPr>
              <w:pStyle w:val="ArtTabNormal"/>
              <w:jc w:val="center"/>
              <w:rPr>
                <w:rFonts w:cs="Arial"/>
                <w:sz w:val="22"/>
                <w:szCs w:val="22"/>
                <w:lang w:val="ru-RU"/>
              </w:rPr>
            </w:pPr>
            <w:r w:rsidRPr="007A0848">
              <w:rPr>
                <w:rFonts w:cs="Arial"/>
                <w:sz w:val="22"/>
                <w:szCs w:val="22"/>
                <w:lang w:val="ru-RU"/>
              </w:rPr>
              <w:t>2</w:t>
            </w:r>
          </w:p>
        </w:tc>
        <w:tc>
          <w:tcPr>
            <w:tcW w:w="126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9D1025" w:rsidRPr="007A0848" w:rsidRDefault="009D1025" w:rsidP="009D1025">
            <w:pPr>
              <w:pStyle w:val="ArtTabNormal"/>
              <w:jc w:val="center"/>
              <w:rPr>
                <w:rFonts w:cs="Arial"/>
                <w:sz w:val="22"/>
                <w:szCs w:val="22"/>
                <w:lang w:val="ru-RU"/>
              </w:rPr>
            </w:pPr>
            <w:r w:rsidRPr="007A0848">
              <w:rPr>
                <w:rFonts w:cs="Arial"/>
                <w:sz w:val="22"/>
                <w:szCs w:val="22"/>
                <w:lang w:val="ru-RU"/>
              </w:rPr>
              <w:t>0,79</w:t>
            </w: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9D1025" w:rsidRPr="007A0848" w:rsidRDefault="009D1025" w:rsidP="009D1025">
            <w:pPr>
              <w:pStyle w:val="ArtTabNormal"/>
              <w:jc w:val="center"/>
              <w:rPr>
                <w:rFonts w:cs="Arial"/>
                <w:sz w:val="22"/>
                <w:szCs w:val="22"/>
                <w:lang w:val="ru-RU"/>
              </w:rPr>
            </w:pPr>
            <w:r w:rsidRPr="007A0848">
              <w:rPr>
                <w:rFonts w:cs="Arial"/>
                <w:sz w:val="22"/>
                <w:szCs w:val="22"/>
                <w:lang w:val="ru-RU"/>
              </w:rPr>
              <w:t>15</w:t>
            </w:r>
          </w:p>
        </w:tc>
      </w:tr>
      <w:tr w:rsidR="009D1025" w:rsidRPr="00A11F6E" w:rsidTr="002E4F43">
        <w:trPr>
          <w:trHeight w:val="614"/>
        </w:trPr>
        <w:tc>
          <w:tcPr>
            <w:tcW w:w="42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9D1025" w:rsidRPr="007A0848" w:rsidRDefault="009D1025" w:rsidP="009D1025">
            <w:pPr>
              <w:pStyle w:val="ArtTabNormal"/>
              <w:jc w:val="center"/>
              <w:rPr>
                <w:rFonts w:cs="Arial"/>
                <w:sz w:val="22"/>
                <w:szCs w:val="22"/>
                <w:lang w:val="ru-RU"/>
              </w:rPr>
            </w:pPr>
            <w:bookmarkStart w:id="16" w:name="tabtxt_1575050_1953203910"/>
            <w:r w:rsidRPr="007A0848">
              <w:rPr>
                <w:rFonts w:cs="Arial"/>
                <w:sz w:val="22"/>
                <w:szCs w:val="22"/>
                <w:lang w:val="ru-RU"/>
              </w:rPr>
              <w:t>5</w:t>
            </w:r>
            <w:bookmarkEnd w:id="16"/>
          </w:p>
        </w:tc>
        <w:tc>
          <w:tcPr>
            <w:tcW w:w="646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D1025" w:rsidRDefault="009D1025" w:rsidP="009D1025">
            <w:pPr>
              <w:pStyle w:val="TabHyperlink0"/>
              <w:rPr>
                <w:sz w:val="22"/>
                <w:szCs w:val="22"/>
              </w:rPr>
            </w:pPr>
            <w:hyperlink w:anchor="ant_1575050_1953203910" w:history="1">
              <w:r w:rsidRPr="00373ABA">
                <w:rPr>
                  <w:sz w:val="22"/>
                  <w:szCs w:val="22"/>
                </w:rPr>
                <w:t>Участниками фестиваля-к</w:t>
              </w:r>
              <w:r w:rsidRPr="00373ABA">
                <w:rPr>
                  <w:sz w:val="22"/>
                  <w:szCs w:val="22"/>
                </w:rPr>
                <w:t>о</w:t>
              </w:r>
              <w:r w:rsidRPr="00373ABA">
                <w:rPr>
                  <w:sz w:val="22"/>
                  <w:szCs w:val="22"/>
                </w:rPr>
                <w:t>нкурса детского и юношеского кино "Молодым - дорогу" станут 28 авторов и видеостудий из Тверской области</w:t>
              </w:r>
            </w:hyperlink>
          </w:p>
          <w:p w:rsidR="001425E1" w:rsidRPr="00373ABA" w:rsidRDefault="001425E1" w:rsidP="009D1025">
            <w:pPr>
              <w:pStyle w:val="TabHyperlink0"/>
              <w:rPr>
                <w:sz w:val="22"/>
                <w:szCs w:val="22"/>
              </w:rPr>
            </w:pPr>
            <w:r w:rsidRPr="007A0848">
              <w:rPr>
                <w:color w:val="auto"/>
                <w:sz w:val="22"/>
                <w:szCs w:val="22"/>
                <w:u w:val="none"/>
              </w:rPr>
              <w:t xml:space="preserve">Комментарий губернатора И. </w:t>
            </w:r>
            <w:proofErr w:type="spellStart"/>
            <w:r w:rsidRPr="007A0848">
              <w:rPr>
                <w:color w:val="auto"/>
                <w:sz w:val="22"/>
                <w:szCs w:val="22"/>
                <w:u w:val="none"/>
              </w:rPr>
              <w:t>Рудени</w:t>
            </w:r>
            <w:proofErr w:type="spellEnd"/>
          </w:p>
        </w:tc>
        <w:tc>
          <w:tcPr>
            <w:tcW w:w="125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9D1025" w:rsidRPr="00373ABA" w:rsidRDefault="009D1025" w:rsidP="009D1025">
            <w:pPr>
              <w:pStyle w:val="ArtTabNormal"/>
              <w:jc w:val="center"/>
              <w:rPr>
                <w:rFonts w:cs="Arial"/>
                <w:sz w:val="22"/>
                <w:szCs w:val="22"/>
              </w:rPr>
            </w:pPr>
            <w:r w:rsidRPr="00373ABA">
              <w:rPr>
                <w:rFonts w:cs="Arial"/>
                <w:sz w:val="22"/>
                <w:szCs w:val="22"/>
              </w:rPr>
              <w:t>15</w:t>
            </w:r>
          </w:p>
        </w:tc>
        <w:tc>
          <w:tcPr>
            <w:tcW w:w="126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9D1025" w:rsidRPr="00373ABA" w:rsidRDefault="009D1025" w:rsidP="009D1025">
            <w:pPr>
              <w:pStyle w:val="ArtTabNormal"/>
              <w:jc w:val="center"/>
              <w:rPr>
                <w:rFonts w:cs="Arial"/>
                <w:sz w:val="22"/>
                <w:szCs w:val="22"/>
              </w:rPr>
            </w:pPr>
            <w:r w:rsidRPr="00373ABA">
              <w:rPr>
                <w:rFonts w:cs="Arial"/>
                <w:sz w:val="22"/>
                <w:szCs w:val="22"/>
              </w:rPr>
              <w:t>0,10</w:t>
            </w: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9D1025" w:rsidRPr="00373ABA" w:rsidRDefault="009D1025" w:rsidP="009D1025">
            <w:pPr>
              <w:pStyle w:val="ArtTabNormal"/>
              <w:jc w:val="center"/>
              <w:rPr>
                <w:rFonts w:cs="Arial"/>
                <w:sz w:val="22"/>
                <w:szCs w:val="22"/>
              </w:rPr>
            </w:pPr>
            <w:r w:rsidRPr="00373ABA">
              <w:rPr>
                <w:rFonts w:cs="Arial"/>
                <w:sz w:val="22"/>
                <w:szCs w:val="22"/>
              </w:rPr>
              <w:t>15</w:t>
            </w:r>
          </w:p>
        </w:tc>
      </w:tr>
    </w:tbl>
    <w:p w:rsidR="007817E5" w:rsidRDefault="007817E5" w:rsidP="008E5EBE">
      <w:pPr>
        <w:rPr>
          <w:b/>
          <w:noProof/>
          <w:sz w:val="22"/>
          <w:szCs w:val="22"/>
        </w:rPr>
      </w:pPr>
    </w:p>
    <w:p w:rsidR="005E40FA" w:rsidRPr="00D91238" w:rsidRDefault="008B7576" w:rsidP="00D91238">
      <w:pPr>
        <w:pStyle w:val="2"/>
        <w:rPr>
          <w:bCs w:val="0"/>
          <w:kern w:val="32"/>
          <w:sz w:val="28"/>
          <w:lang w:eastAsia="ru-RU"/>
        </w:rPr>
      </w:pPr>
      <w:bookmarkStart w:id="17" w:name="_Toc496394404"/>
      <w:r w:rsidRPr="000C1EAC">
        <w:rPr>
          <w:rStyle w:val="113"/>
          <w:szCs w:val="28"/>
        </w:rPr>
        <w:t>ДАЙДЖЕСТ НАИБОЛЕЕ ЗАМЕТНЫХ СООБЩЕНИЙ СМИ</w:t>
      </w:r>
      <w:bookmarkEnd w:id="17"/>
    </w:p>
    <w:p w:rsidR="00F40897" w:rsidRDefault="00F40897" w:rsidP="00DE0B73">
      <w:pPr>
        <w:rPr>
          <w:rFonts w:ascii="Arial" w:eastAsia="Arial" w:hAnsi="Arial" w:cs="Arial"/>
          <w:color w:val="000000"/>
          <w:sz w:val="22"/>
          <w:szCs w:val="22"/>
        </w:rPr>
      </w:pPr>
    </w:p>
    <w:p w:rsidR="007A0848" w:rsidRPr="007A0848" w:rsidRDefault="007A0848" w:rsidP="007A0848">
      <w:pPr>
        <w:rPr>
          <w:rFonts w:ascii="Arial" w:eastAsia="Arial" w:hAnsi="Arial" w:cs="Arial"/>
          <w:b/>
          <w:color w:val="000000"/>
          <w:sz w:val="22"/>
          <w:szCs w:val="22"/>
          <w:shd w:val="clear" w:color="auto" w:fill="FFFFFF"/>
        </w:rPr>
      </w:pPr>
      <w:r w:rsidRPr="007A0848">
        <w:rPr>
          <w:rFonts w:ascii="Arial" w:eastAsia="Arial" w:hAnsi="Arial" w:cs="Arial"/>
          <w:b/>
          <w:color w:val="000000"/>
          <w:sz w:val="22"/>
          <w:szCs w:val="22"/>
          <w:shd w:val="clear" w:color="auto" w:fill="FFFFFF"/>
        </w:rPr>
        <w:t>Tverigrad.ru, Тверь, 26 марта 2022</w:t>
      </w:r>
    </w:p>
    <w:p w:rsidR="007A0848" w:rsidRPr="007A0848" w:rsidRDefault="007A0848" w:rsidP="007A0848">
      <w:pPr>
        <w:jc w:val="both"/>
        <w:outlineLvl w:val="1"/>
        <w:rPr>
          <w:rFonts w:ascii="Arial" w:eastAsia="Arial" w:hAnsi="Arial" w:cs="Arial"/>
          <w:color w:val="000000"/>
          <w:sz w:val="22"/>
          <w:szCs w:val="22"/>
          <w:shd w:val="clear" w:color="auto" w:fill="FFFFFF"/>
        </w:rPr>
      </w:pPr>
      <w:bookmarkStart w:id="18" w:name="ant_1575050_1953385128"/>
      <w:r w:rsidRPr="007A0848">
        <w:rPr>
          <w:rFonts w:ascii="Arial" w:eastAsia="Arial" w:hAnsi="Arial" w:cs="Arial"/>
          <w:color w:val="000000"/>
          <w:sz w:val="22"/>
          <w:szCs w:val="22"/>
          <w:shd w:val="clear" w:color="auto" w:fill="FFFFFF"/>
        </w:rPr>
        <w:t>В КОНАКОВСКОМ РАЙОНЕ "ТРАНСПОРТ ВЕРХНЕВОЛЖЬЯ" ЗА ТРИ НЕДЕЛИ ПЕРЕВЕЗ БОЛЕЕ 94 ТЫСЯЧ ПАССАЖИРОВ</w:t>
      </w:r>
      <w:bookmarkEnd w:id="18"/>
    </w:p>
    <w:p w:rsidR="007A0848" w:rsidRPr="007A0848" w:rsidRDefault="007A0848" w:rsidP="007A0848">
      <w:pPr>
        <w:jc w:val="both"/>
        <w:rPr>
          <w:rFonts w:ascii="Arial" w:eastAsia="Arial" w:hAnsi="Arial" w:cs="Arial"/>
          <w:color w:val="000000"/>
          <w:sz w:val="22"/>
          <w:szCs w:val="22"/>
          <w:shd w:val="clear" w:color="auto" w:fill="FFFFFF"/>
        </w:rPr>
      </w:pPr>
      <w:r w:rsidRPr="007A0848">
        <w:rPr>
          <w:rFonts w:ascii="Arial" w:eastAsia="Arial" w:hAnsi="Arial" w:cs="Arial"/>
          <w:color w:val="000000"/>
          <w:sz w:val="22"/>
          <w:szCs w:val="22"/>
          <w:shd w:val="clear" w:color="auto" w:fill="FFFFFF"/>
        </w:rPr>
        <w:t xml:space="preserve">В пятницу, 25 марта, губернатор </w:t>
      </w:r>
      <w:r w:rsidRPr="007A0848">
        <w:rPr>
          <w:rFonts w:ascii="Arial" w:eastAsia="Arial" w:hAnsi="Arial" w:cs="Arial"/>
          <w:color w:val="000000"/>
          <w:sz w:val="22"/>
          <w:szCs w:val="22"/>
          <w:shd w:val="clear" w:color="auto" w:fill="C0C0C0"/>
        </w:rPr>
        <w:t>Игорь Руденя</w:t>
      </w:r>
      <w:r w:rsidRPr="007A0848">
        <w:rPr>
          <w:rFonts w:ascii="Arial" w:eastAsia="Arial" w:hAnsi="Arial" w:cs="Arial"/>
          <w:color w:val="000000"/>
          <w:sz w:val="22"/>
          <w:szCs w:val="22"/>
          <w:shd w:val="clear" w:color="auto" w:fill="FFFFFF"/>
        </w:rPr>
        <w:t xml:space="preserve"> провел совещание по внедрению новой модели пассажирских перевозок на территории муниципальных образований Тверской области... "Запуск новой модели пассажирских перевозок - это переход на совершенно другой уровень транспортного обслуживания, повышение ...</w:t>
      </w:r>
    </w:p>
    <w:p w:rsidR="007A0848" w:rsidRPr="007A0848" w:rsidRDefault="007A0848" w:rsidP="007A0848">
      <w:pPr>
        <w:rPr>
          <w:rFonts w:ascii="Arial" w:eastAsia="Arial" w:hAnsi="Arial" w:cs="Arial"/>
          <w:color w:val="0000FF"/>
          <w:sz w:val="22"/>
          <w:szCs w:val="22"/>
          <w:shd w:val="clear" w:color="auto" w:fill="FFFFFF"/>
        </w:rPr>
      </w:pPr>
      <w:hyperlink r:id="rId13" w:history="1">
        <w:r w:rsidRPr="007A0848">
          <w:rPr>
            <w:rFonts w:ascii="Arial" w:eastAsia="Arial" w:hAnsi="Arial" w:cs="Arial"/>
            <w:color w:val="0000FF"/>
            <w:sz w:val="22"/>
            <w:szCs w:val="22"/>
            <w:u w:val="single"/>
            <w:shd w:val="clear" w:color="auto" w:fill="FFFFFF"/>
          </w:rPr>
          <w:t>https://tverigrad.ru/publication/v-konakovskom-rajone-transport-verhnevolzhja-za-tri-nedeli-perevez-bolee-94-tysjach-passazhirov/</w:t>
        </w:r>
      </w:hyperlink>
    </w:p>
    <w:p w:rsidR="007A0848" w:rsidRPr="007A0848" w:rsidRDefault="007A0848" w:rsidP="007A0848">
      <w:pPr>
        <w:rPr>
          <w:rFonts w:ascii="Arial" w:eastAsia="Arial" w:hAnsi="Arial" w:cs="Arial"/>
          <w:color w:val="000000"/>
          <w:sz w:val="22"/>
          <w:szCs w:val="22"/>
          <w:u w:val="single"/>
          <w:shd w:val="clear" w:color="auto" w:fill="FFFFFF"/>
        </w:rPr>
      </w:pPr>
      <w:r w:rsidRPr="007A0848">
        <w:rPr>
          <w:rFonts w:ascii="Arial" w:eastAsia="Arial" w:hAnsi="Arial" w:cs="Arial"/>
          <w:color w:val="000000"/>
          <w:sz w:val="22"/>
          <w:szCs w:val="22"/>
          <w:u w:val="single"/>
          <w:shd w:val="clear" w:color="auto" w:fill="FFFFFF"/>
        </w:rPr>
        <w:t>Сообщения по событию:</w:t>
      </w:r>
    </w:p>
    <w:p w:rsidR="007A0848" w:rsidRPr="007A0848" w:rsidRDefault="007A0848" w:rsidP="007A0848">
      <w:pPr>
        <w:numPr>
          <w:ilvl w:val="0"/>
          <w:numId w:val="2"/>
        </w:numPr>
        <w:rPr>
          <w:rFonts w:ascii="Arial" w:eastAsia="Arial" w:hAnsi="Arial" w:cs="Arial"/>
          <w:color w:val="0000FF"/>
          <w:sz w:val="22"/>
          <w:szCs w:val="22"/>
          <w:shd w:val="clear" w:color="auto" w:fill="FFFFFF"/>
        </w:rPr>
      </w:pPr>
      <w:hyperlink r:id="rId14" w:history="1">
        <w:r w:rsidRPr="007A0848">
          <w:rPr>
            <w:rFonts w:ascii="Arial" w:eastAsia="Arial" w:hAnsi="Arial" w:cs="Arial"/>
            <w:color w:val="0000FF"/>
            <w:sz w:val="22"/>
            <w:szCs w:val="22"/>
            <w:u w:val="single"/>
            <w:shd w:val="clear" w:color="auto" w:fill="FFFFFF"/>
          </w:rPr>
          <w:t>Караван Ярмарка (karavantver.ru), Тверь, 26 марта 2022</w:t>
        </w:r>
      </w:hyperlink>
    </w:p>
    <w:p w:rsidR="007A0848" w:rsidRPr="007A0848" w:rsidRDefault="007A0848" w:rsidP="007A0848">
      <w:pPr>
        <w:numPr>
          <w:ilvl w:val="0"/>
          <w:numId w:val="2"/>
        </w:numPr>
        <w:rPr>
          <w:rFonts w:ascii="Arial" w:eastAsia="Arial" w:hAnsi="Arial" w:cs="Arial"/>
          <w:color w:val="0000FF"/>
          <w:sz w:val="22"/>
          <w:szCs w:val="22"/>
          <w:shd w:val="clear" w:color="auto" w:fill="FFFFFF"/>
        </w:rPr>
      </w:pPr>
      <w:hyperlink r:id="rId15" w:history="1">
        <w:r w:rsidRPr="007A0848">
          <w:rPr>
            <w:rFonts w:ascii="Arial" w:eastAsia="Arial" w:hAnsi="Arial" w:cs="Arial"/>
            <w:color w:val="0000FF"/>
            <w:sz w:val="22"/>
            <w:szCs w:val="22"/>
            <w:u w:val="single"/>
            <w:shd w:val="clear" w:color="auto" w:fill="FFFFFF"/>
          </w:rPr>
          <w:t>ГТРК Тверь, Тверь, 26 марта 2022</w:t>
        </w:r>
      </w:hyperlink>
    </w:p>
    <w:p w:rsidR="007A0848" w:rsidRPr="007A0848" w:rsidRDefault="007A0848" w:rsidP="007A0848">
      <w:pPr>
        <w:numPr>
          <w:ilvl w:val="0"/>
          <w:numId w:val="2"/>
        </w:numPr>
        <w:rPr>
          <w:rFonts w:ascii="Arial" w:eastAsia="Arial" w:hAnsi="Arial" w:cs="Arial"/>
          <w:color w:val="0000FF"/>
          <w:sz w:val="22"/>
          <w:szCs w:val="22"/>
          <w:shd w:val="clear" w:color="auto" w:fill="FFFFFF"/>
        </w:rPr>
      </w:pPr>
      <w:hyperlink r:id="rId16" w:history="1">
        <w:r w:rsidRPr="007A0848">
          <w:rPr>
            <w:rFonts w:ascii="Arial" w:eastAsia="Arial" w:hAnsi="Arial" w:cs="Arial"/>
            <w:color w:val="0000FF"/>
            <w:sz w:val="22"/>
            <w:szCs w:val="22"/>
            <w:u w:val="single"/>
            <w:shd w:val="clear" w:color="auto" w:fill="FFFFFF"/>
          </w:rPr>
          <w:t>Тверские ведомости (vedtver.ru), Тверь, 26 марта 2022</w:t>
        </w:r>
      </w:hyperlink>
    </w:p>
    <w:p w:rsidR="007A0848" w:rsidRPr="007A0848" w:rsidRDefault="007A0848" w:rsidP="007A0848">
      <w:pPr>
        <w:numPr>
          <w:ilvl w:val="0"/>
          <w:numId w:val="2"/>
        </w:numPr>
        <w:rPr>
          <w:rFonts w:ascii="Arial" w:eastAsia="Arial" w:hAnsi="Arial" w:cs="Arial"/>
          <w:color w:val="0000FF"/>
          <w:sz w:val="22"/>
          <w:szCs w:val="22"/>
          <w:shd w:val="clear" w:color="auto" w:fill="FFFFFF"/>
        </w:rPr>
      </w:pPr>
      <w:hyperlink r:id="rId17" w:history="1">
        <w:r w:rsidRPr="007A0848">
          <w:rPr>
            <w:rFonts w:ascii="Arial" w:eastAsia="Arial" w:hAnsi="Arial" w:cs="Arial"/>
            <w:color w:val="0000FF"/>
            <w:sz w:val="22"/>
            <w:szCs w:val="22"/>
            <w:u w:val="single"/>
            <w:shd w:val="clear" w:color="auto" w:fill="FFFFFF"/>
          </w:rPr>
          <w:t>Аргументы и Факты (tver.aif.ru), Тверь, 26 марта 2022</w:t>
        </w:r>
      </w:hyperlink>
    </w:p>
    <w:p w:rsidR="007A0848" w:rsidRPr="007A0848" w:rsidRDefault="007A0848" w:rsidP="007A0848">
      <w:pPr>
        <w:numPr>
          <w:ilvl w:val="0"/>
          <w:numId w:val="2"/>
        </w:numPr>
        <w:rPr>
          <w:rFonts w:ascii="Arial" w:eastAsia="Arial" w:hAnsi="Arial" w:cs="Arial"/>
          <w:color w:val="0000FF"/>
          <w:sz w:val="22"/>
          <w:szCs w:val="22"/>
          <w:shd w:val="clear" w:color="auto" w:fill="FFFFFF"/>
        </w:rPr>
      </w:pPr>
      <w:hyperlink r:id="rId18" w:history="1">
        <w:r w:rsidRPr="007A0848">
          <w:rPr>
            <w:rFonts w:ascii="Arial" w:eastAsia="Arial" w:hAnsi="Arial" w:cs="Arial"/>
            <w:color w:val="0000FF"/>
            <w:sz w:val="22"/>
            <w:szCs w:val="22"/>
            <w:u w:val="single"/>
            <w:shd w:val="clear" w:color="auto" w:fill="FFFFFF"/>
          </w:rPr>
          <w:t>Тверская жизнь (tverlife.ru), Тверь, 26 марта 2022</w:t>
        </w:r>
      </w:hyperlink>
    </w:p>
    <w:p w:rsidR="007A0848" w:rsidRPr="007A0848" w:rsidRDefault="007A0848" w:rsidP="007A0848">
      <w:pPr>
        <w:numPr>
          <w:ilvl w:val="0"/>
          <w:numId w:val="2"/>
        </w:numPr>
        <w:rPr>
          <w:rFonts w:ascii="Arial" w:eastAsia="Arial" w:hAnsi="Arial" w:cs="Arial"/>
          <w:color w:val="0000FF"/>
          <w:sz w:val="22"/>
          <w:szCs w:val="22"/>
          <w:shd w:val="clear" w:color="auto" w:fill="FFFFFF"/>
        </w:rPr>
      </w:pPr>
      <w:hyperlink r:id="rId19" w:history="1">
        <w:r w:rsidRPr="007A0848">
          <w:rPr>
            <w:rFonts w:ascii="Arial" w:eastAsia="Arial" w:hAnsi="Arial" w:cs="Arial"/>
            <w:color w:val="0000FF"/>
            <w:sz w:val="22"/>
            <w:szCs w:val="22"/>
            <w:u w:val="single"/>
            <w:shd w:val="clear" w:color="auto" w:fill="FFFFFF"/>
          </w:rPr>
          <w:t>Заря (konzarya.ru), Конаково, 26 марта 2022</w:t>
        </w:r>
      </w:hyperlink>
    </w:p>
    <w:p w:rsidR="007A0848" w:rsidRPr="007A0848" w:rsidRDefault="007A0848" w:rsidP="007A0848">
      <w:pPr>
        <w:numPr>
          <w:ilvl w:val="0"/>
          <w:numId w:val="2"/>
        </w:numPr>
        <w:rPr>
          <w:rFonts w:ascii="Arial" w:eastAsia="Arial" w:hAnsi="Arial" w:cs="Arial"/>
          <w:color w:val="0000FF"/>
          <w:sz w:val="22"/>
          <w:szCs w:val="22"/>
          <w:shd w:val="clear" w:color="auto" w:fill="FFFFFF"/>
        </w:rPr>
      </w:pPr>
      <w:hyperlink r:id="rId20" w:history="1">
        <w:r w:rsidRPr="007A0848">
          <w:rPr>
            <w:rFonts w:ascii="Arial" w:eastAsia="Arial" w:hAnsi="Arial" w:cs="Arial"/>
            <w:color w:val="0000FF"/>
            <w:sz w:val="22"/>
            <w:szCs w:val="22"/>
            <w:u w:val="single"/>
            <w:shd w:val="clear" w:color="auto" w:fill="FFFFFF"/>
          </w:rPr>
          <w:t>Тверское информационное агентство (tvernews.ru), Тверь, 26 марта 2022</w:t>
        </w:r>
      </w:hyperlink>
    </w:p>
    <w:p w:rsidR="007A0848" w:rsidRPr="007A0848" w:rsidRDefault="007A0848" w:rsidP="007A0848">
      <w:pPr>
        <w:jc w:val="right"/>
        <w:rPr>
          <w:rFonts w:ascii="Arial" w:eastAsia="Arial" w:hAnsi="Arial" w:cs="Arial"/>
          <w:color w:val="0000FF"/>
          <w:sz w:val="22"/>
          <w:szCs w:val="22"/>
          <w:shd w:val="clear" w:color="auto" w:fill="FFFFFF"/>
        </w:rPr>
      </w:pPr>
      <w:hyperlink w:anchor="tabtxt_1575050_1953385128" w:history="1">
        <w:r w:rsidRPr="007A0848">
          <w:rPr>
            <w:rFonts w:ascii="Arial" w:eastAsia="Arial" w:hAnsi="Arial" w:cs="Arial"/>
            <w:color w:val="0000FF"/>
            <w:sz w:val="22"/>
            <w:szCs w:val="22"/>
            <w:u w:val="single"/>
            <w:shd w:val="clear" w:color="auto" w:fill="FFFFFF"/>
          </w:rPr>
          <w:t>К заголовкам сообщений</w:t>
        </w:r>
      </w:hyperlink>
    </w:p>
    <w:p w:rsidR="007A0848" w:rsidRPr="007A0848" w:rsidRDefault="007A0848" w:rsidP="007A0848">
      <w:pPr>
        <w:rPr>
          <w:rFonts w:ascii="Arial" w:eastAsia="Arial" w:hAnsi="Arial" w:cs="Arial"/>
          <w:b/>
          <w:color w:val="000000"/>
          <w:sz w:val="22"/>
          <w:szCs w:val="22"/>
          <w:shd w:val="clear" w:color="auto" w:fill="FFFFFF"/>
        </w:rPr>
      </w:pPr>
      <w:r w:rsidRPr="007A0848">
        <w:rPr>
          <w:rFonts w:ascii="Arial" w:eastAsia="Arial" w:hAnsi="Arial" w:cs="Arial"/>
          <w:b/>
          <w:color w:val="000000"/>
          <w:sz w:val="22"/>
          <w:szCs w:val="22"/>
          <w:shd w:val="clear" w:color="auto" w:fill="FFFFFF"/>
        </w:rPr>
        <w:t>Tverigrad.ru, Тверь, 26 марта 2022</w:t>
      </w:r>
    </w:p>
    <w:p w:rsidR="007A0848" w:rsidRPr="007A0848" w:rsidRDefault="007A0848" w:rsidP="007A0848">
      <w:pPr>
        <w:jc w:val="both"/>
        <w:outlineLvl w:val="1"/>
        <w:rPr>
          <w:rFonts w:ascii="Arial" w:eastAsia="Arial" w:hAnsi="Arial" w:cs="Arial"/>
          <w:color w:val="000000"/>
          <w:sz w:val="22"/>
          <w:szCs w:val="22"/>
          <w:shd w:val="clear" w:color="auto" w:fill="FFFFFF"/>
        </w:rPr>
      </w:pPr>
      <w:bookmarkStart w:id="19" w:name="ant_1575050_1953237234"/>
      <w:r w:rsidRPr="007A0848">
        <w:rPr>
          <w:rFonts w:ascii="Arial" w:eastAsia="Arial" w:hAnsi="Arial" w:cs="Arial"/>
          <w:color w:val="000000"/>
          <w:sz w:val="22"/>
          <w:szCs w:val="22"/>
          <w:shd w:val="clear" w:color="auto" w:fill="FFFFFF"/>
        </w:rPr>
        <w:t>В СПАСО-ПРЕОБРАЖЕНСКОМ СОБОРЕ ТВЕРИ СОЗДАДУТ МУЗЕЙ</w:t>
      </w:r>
      <w:bookmarkEnd w:id="19"/>
    </w:p>
    <w:p w:rsidR="007A0848" w:rsidRPr="007A0848" w:rsidRDefault="007A0848" w:rsidP="007A0848">
      <w:pPr>
        <w:jc w:val="both"/>
        <w:rPr>
          <w:rFonts w:ascii="Arial" w:eastAsia="Arial" w:hAnsi="Arial" w:cs="Arial"/>
          <w:color w:val="000000"/>
          <w:sz w:val="22"/>
          <w:szCs w:val="22"/>
          <w:shd w:val="clear" w:color="auto" w:fill="FFFFFF"/>
        </w:rPr>
      </w:pPr>
      <w:r w:rsidRPr="007A0848">
        <w:rPr>
          <w:rFonts w:ascii="Arial" w:eastAsia="Arial" w:hAnsi="Arial" w:cs="Arial"/>
          <w:color w:val="000000"/>
          <w:sz w:val="22"/>
          <w:szCs w:val="22"/>
          <w:shd w:val="clear" w:color="auto" w:fill="FFFFFF"/>
        </w:rPr>
        <w:t xml:space="preserve">25 марта губернатор </w:t>
      </w:r>
      <w:r w:rsidRPr="007A0848">
        <w:rPr>
          <w:rFonts w:ascii="Arial" w:eastAsia="Arial" w:hAnsi="Arial" w:cs="Arial"/>
          <w:color w:val="000000"/>
          <w:sz w:val="22"/>
          <w:szCs w:val="22"/>
          <w:shd w:val="clear" w:color="auto" w:fill="C0C0C0"/>
        </w:rPr>
        <w:t>Игорь Руденя</w:t>
      </w:r>
      <w:r w:rsidRPr="007A0848">
        <w:rPr>
          <w:rFonts w:ascii="Arial" w:eastAsia="Arial" w:hAnsi="Arial" w:cs="Arial"/>
          <w:color w:val="000000"/>
          <w:sz w:val="22"/>
          <w:szCs w:val="22"/>
          <w:shd w:val="clear" w:color="auto" w:fill="FFFFFF"/>
        </w:rPr>
        <w:t xml:space="preserve"> и митрополит Тверской и </w:t>
      </w:r>
      <w:proofErr w:type="spellStart"/>
      <w:r w:rsidRPr="007A0848">
        <w:rPr>
          <w:rFonts w:ascii="Arial" w:eastAsia="Arial" w:hAnsi="Arial" w:cs="Arial"/>
          <w:color w:val="000000"/>
          <w:sz w:val="22"/>
          <w:szCs w:val="22"/>
          <w:shd w:val="clear" w:color="auto" w:fill="FFFFFF"/>
        </w:rPr>
        <w:t>Кашинский</w:t>
      </w:r>
      <w:proofErr w:type="spellEnd"/>
      <w:r w:rsidRPr="007A0848">
        <w:rPr>
          <w:rFonts w:ascii="Arial" w:eastAsia="Arial" w:hAnsi="Arial" w:cs="Arial"/>
          <w:color w:val="000000"/>
          <w:sz w:val="22"/>
          <w:szCs w:val="22"/>
          <w:shd w:val="clear" w:color="auto" w:fill="FFFFFF"/>
        </w:rPr>
        <w:t xml:space="preserve"> Амвросий провели рабочую встречу по вопросу продолжения строительства </w:t>
      </w:r>
      <w:proofErr w:type="spellStart"/>
      <w:r w:rsidRPr="007A0848">
        <w:rPr>
          <w:rFonts w:ascii="Arial" w:eastAsia="Arial" w:hAnsi="Arial" w:cs="Arial"/>
          <w:color w:val="000000"/>
          <w:sz w:val="22"/>
          <w:szCs w:val="22"/>
          <w:shd w:val="clear" w:color="auto" w:fill="FFFFFF"/>
        </w:rPr>
        <w:t>Спасо</w:t>
      </w:r>
      <w:proofErr w:type="spellEnd"/>
      <w:r w:rsidRPr="007A0848">
        <w:rPr>
          <w:rFonts w:ascii="Arial" w:eastAsia="Arial" w:hAnsi="Arial" w:cs="Arial"/>
          <w:color w:val="000000"/>
          <w:sz w:val="22"/>
          <w:szCs w:val="22"/>
          <w:shd w:val="clear" w:color="auto" w:fill="FFFFFF"/>
        </w:rPr>
        <w:t xml:space="preserve">-Преображенского кафедрального собора в городе Твери... </w:t>
      </w:r>
    </w:p>
    <w:p w:rsidR="007A0848" w:rsidRPr="007A0848" w:rsidRDefault="007A0848" w:rsidP="007A0848">
      <w:pPr>
        <w:rPr>
          <w:rFonts w:ascii="Arial" w:eastAsia="Arial" w:hAnsi="Arial" w:cs="Arial"/>
          <w:color w:val="0000FF"/>
          <w:sz w:val="22"/>
          <w:szCs w:val="22"/>
          <w:shd w:val="clear" w:color="auto" w:fill="FFFFFF"/>
        </w:rPr>
      </w:pPr>
      <w:hyperlink r:id="rId21" w:history="1">
        <w:r w:rsidRPr="007A0848">
          <w:rPr>
            <w:rFonts w:ascii="Arial" w:eastAsia="Arial" w:hAnsi="Arial" w:cs="Arial"/>
            <w:color w:val="0000FF"/>
            <w:sz w:val="22"/>
            <w:szCs w:val="22"/>
            <w:u w:val="single"/>
            <w:shd w:val="clear" w:color="auto" w:fill="FFFFFF"/>
          </w:rPr>
          <w:t>https://tverigrad.ru/publication/igor-rudenja-provel-rabochuju-vstrechu-po-voprosam-stroitelstva-spaso-preobrazhenskogo-sobora-v-tveri/</w:t>
        </w:r>
      </w:hyperlink>
    </w:p>
    <w:p w:rsidR="007A0848" w:rsidRPr="007A0848" w:rsidRDefault="007A0848" w:rsidP="007A0848">
      <w:pPr>
        <w:rPr>
          <w:rFonts w:ascii="Arial" w:eastAsia="Arial" w:hAnsi="Arial" w:cs="Arial"/>
          <w:color w:val="000000"/>
          <w:sz w:val="22"/>
          <w:szCs w:val="22"/>
        </w:rPr>
      </w:pPr>
    </w:p>
    <w:p w:rsidR="007A0848" w:rsidRPr="007A0848" w:rsidRDefault="007A0848" w:rsidP="007A0848">
      <w:pPr>
        <w:jc w:val="right"/>
        <w:rPr>
          <w:rFonts w:ascii="Arial" w:eastAsia="Arial" w:hAnsi="Arial" w:cs="Arial"/>
          <w:color w:val="0000FF"/>
          <w:sz w:val="22"/>
          <w:szCs w:val="22"/>
          <w:shd w:val="clear" w:color="auto" w:fill="FFFFFF"/>
        </w:rPr>
      </w:pPr>
      <w:hyperlink w:anchor="tabtxt_1575050_1953237234" w:history="1">
        <w:r w:rsidRPr="007A0848">
          <w:rPr>
            <w:rFonts w:ascii="Arial" w:eastAsia="Arial" w:hAnsi="Arial" w:cs="Arial"/>
            <w:color w:val="0000FF"/>
            <w:sz w:val="22"/>
            <w:szCs w:val="22"/>
            <w:u w:val="single"/>
            <w:shd w:val="clear" w:color="auto" w:fill="FFFFFF"/>
          </w:rPr>
          <w:t>К заголов</w:t>
        </w:r>
        <w:r w:rsidRPr="007A0848">
          <w:rPr>
            <w:rFonts w:ascii="Arial" w:eastAsia="Arial" w:hAnsi="Arial" w:cs="Arial"/>
            <w:color w:val="0000FF"/>
            <w:sz w:val="22"/>
            <w:szCs w:val="22"/>
            <w:u w:val="single"/>
            <w:shd w:val="clear" w:color="auto" w:fill="FFFFFF"/>
          </w:rPr>
          <w:t>к</w:t>
        </w:r>
        <w:r w:rsidRPr="007A0848">
          <w:rPr>
            <w:rFonts w:ascii="Arial" w:eastAsia="Arial" w:hAnsi="Arial" w:cs="Arial"/>
            <w:color w:val="0000FF"/>
            <w:sz w:val="22"/>
            <w:szCs w:val="22"/>
            <w:u w:val="single"/>
            <w:shd w:val="clear" w:color="auto" w:fill="FFFFFF"/>
          </w:rPr>
          <w:t>ам сообщений</w:t>
        </w:r>
      </w:hyperlink>
    </w:p>
    <w:p w:rsidR="007A0848" w:rsidRPr="007A0848" w:rsidRDefault="007A0848" w:rsidP="007A0848">
      <w:pPr>
        <w:rPr>
          <w:rFonts w:ascii="Arial" w:eastAsia="Arial" w:hAnsi="Arial" w:cs="Arial"/>
          <w:b/>
          <w:color w:val="000000"/>
          <w:sz w:val="22"/>
          <w:szCs w:val="22"/>
          <w:shd w:val="clear" w:color="auto" w:fill="FFFFFF"/>
        </w:rPr>
      </w:pPr>
      <w:r w:rsidRPr="007A0848">
        <w:rPr>
          <w:rFonts w:ascii="Arial" w:eastAsia="Arial" w:hAnsi="Arial" w:cs="Arial"/>
          <w:b/>
          <w:color w:val="000000"/>
          <w:sz w:val="22"/>
          <w:szCs w:val="22"/>
          <w:shd w:val="clear" w:color="auto" w:fill="FFFFFF"/>
        </w:rPr>
        <w:t>Tverigrad.ru, Тверь, 26 марта 2022</w:t>
      </w:r>
    </w:p>
    <w:p w:rsidR="007A0848" w:rsidRPr="007A0848" w:rsidRDefault="007A0848" w:rsidP="007A0848">
      <w:pPr>
        <w:jc w:val="both"/>
        <w:outlineLvl w:val="1"/>
        <w:rPr>
          <w:rFonts w:ascii="Arial" w:eastAsia="Arial" w:hAnsi="Arial" w:cs="Arial"/>
          <w:color w:val="000000"/>
          <w:sz w:val="22"/>
          <w:szCs w:val="22"/>
          <w:shd w:val="clear" w:color="auto" w:fill="FFFFFF"/>
        </w:rPr>
      </w:pPr>
      <w:bookmarkStart w:id="20" w:name="ant_1575050_1953173251"/>
      <w:r w:rsidRPr="007A0848">
        <w:rPr>
          <w:rFonts w:ascii="Arial" w:eastAsia="Arial" w:hAnsi="Arial" w:cs="Arial"/>
          <w:color w:val="000000"/>
          <w:sz w:val="22"/>
          <w:szCs w:val="22"/>
          <w:shd w:val="clear" w:color="auto" w:fill="FFFFFF"/>
        </w:rPr>
        <w:t>ШКОЛЬНИКИ ИЗ ТВЕРСКОЙ ОБЛАСТИ ЗАПАТЕНТОВАЛИ УНИКАЛЬНЫЕ ИЗОБРЕТЕНИЯ</w:t>
      </w:r>
      <w:bookmarkEnd w:id="20"/>
    </w:p>
    <w:p w:rsidR="007A0848" w:rsidRPr="007A0848" w:rsidRDefault="007A0848" w:rsidP="007A0848">
      <w:pPr>
        <w:jc w:val="both"/>
        <w:rPr>
          <w:rFonts w:ascii="Arial" w:eastAsia="Arial" w:hAnsi="Arial" w:cs="Arial"/>
          <w:color w:val="000000"/>
          <w:sz w:val="22"/>
          <w:szCs w:val="22"/>
          <w:shd w:val="clear" w:color="auto" w:fill="FFFFFF"/>
        </w:rPr>
      </w:pPr>
      <w:r w:rsidRPr="007A0848">
        <w:rPr>
          <w:rFonts w:ascii="Arial" w:eastAsia="Arial" w:hAnsi="Arial" w:cs="Arial"/>
          <w:color w:val="000000"/>
          <w:sz w:val="22"/>
          <w:szCs w:val="22"/>
          <w:shd w:val="clear" w:color="auto" w:fill="FFFFFF"/>
        </w:rPr>
        <w:lastRenderedPageBreak/>
        <w:t>"Наша цель - формирование у детей изобретательского, креативного мышления, а в конечном итоге - привлечение в экономику региона квалифицированных специалистов в инженерно-технической сфере</w:t>
      </w:r>
      <w:proofErr w:type="gramStart"/>
      <w:r w:rsidRPr="007A0848">
        <w:rPr>
          <w:rFonts w:ascii="Arial" w:eastAsia="Arial" w:hAnsi="Arial" w:cs="Arial"/>
          <w:color w:val="000000"/>
          <w:sz w:val="22"/>
          <w:szCs w:val="22"/>
          <w:shd w:val="clear" w:color="auto" w:fill="FFFFFF"/>
        </w:rPr>
        <w:t>",  -</w:t>
      </w:r>
      <w:proofErr w:type="gramEnd"/>
      <w:r w:rsidRPr="007A0848">
        <w:rPr>
          <w:rFonts w:ascii="Arial" w:eastAsia="Arial" w:hAnsi="Arial" w:cs="Arial"/>
          <w:color w:val="000000"/>
          <w:sz w:val="22"/>
          <w:szCs w:val="22"/>
          <w:shd w:val="clear" w:color="auto" w:fill="FFFFFF"/>
        </w:rPr>
        <w:t xml:space="preserve"> считает губернатор </w:t>
      </w:r>
      <w:r w:rsidRPr="007A0848">
        <w:rPr>
          <w:rFonts w:ascii="Arial" w:eastAsia="Arial" w:hAnsi="Arial" w:cs="Arial"/>
          <w:color w:val="000000"/>
          <w:sz w:val="22"/>
          <w:szCs w:val="22"/>
          <w:shd w:val="clear" w:color="auto" w:fill="C0C0C0"/>
        </w:rPr>
        <w:t>Игорь Руденя</w:t>
      </w:r>
      <w:r w:rsidRPr="007A0848">
        <w:rPr>
          <w:rFonts w:ascii="Arial" w:eastAsia="Arial" w:hAnsi="Arial" w:cs="Arial"/>
          <w:color w:val="000000"/>
          <w:sz w:val="22"/>
          <w:szCs w:val="22"/>
          <w:shd w:val="clear" w:color="auto" w:fill="FFFFFF"/>
        </w:rPr>
        <w:t xml:space="preserve">... </w:t>
      </w:r>
    </w:p>
    <w:p w:rsidR="007A0848" w:rsidRPr="007A0848" w:rsidRDefault="007A0848" w:rsidP="007A0848">
      <w:pPr>
        <w:rPr>
          <w:rFonts w:ascii="Arial" w:eastAsia="Arial" w:hAnsi="Arial" w:cs="Arial"/>
          <w:color w:val="0000FF"/>
          <w:sz w:val="22"/>
          <w:szCs w:val="22"/>
          <w:shd w:val="clear" w:color="auto" w:fill="FFFFFF"/>
        </w:rPr>
      </w:pPr>
      <w:hyperlink r:id="rId22" w:history="1">
        <w:r w:rsidRPr="007A0848">
          <w:rPr>
            <w:rFonts w:ascii="Arial" w:eastAsia="Arial" w:hAnsi="Arial" w:cs="Arial"/>
            <w:color w:val="0000FF"/>
            <w:sz w:val="22"/>
            <w:szCs w:val="22"/>
            <w:u w:val="single"/>
            <w:shd w:val="clear" w:color="auto" w:fill="FFFFFF"/>
          </w:rPr>
          <w:t>https://tverigrad.ru/publication/shkolniki-iz-tverskoj-oblasti-zapatentovali-unikalnye-izobretenija/</w:t>
        </w:r>
      </w:hyperlink>
    </w:p>
    <w:p w:rsidR="007A0848" w:rsidRPr="007A0848" w:rsidRDefault="007A0848" w:rsidP="007A0848">
      <w:pPr>
        <w:rPr>
          <w:rFonts w:ascii="Arial" w:eastAsia="Arial" w:hAnsi="Arial" w:cs="Arial"/>
          <w:color w:val="000000"/>
          <w:sz w:val="22"/>
          <w:szCs w:val="22"/>
        </w:rPr>
      </w:pPr>
    </w:p>
    <w:p w:rsidR="007A0848" w:rsidRPr="007A0848" w:rsidRDefault="007A0848" w:rsidP="007A0848">
      <w:pPr>
        <w:jc w:val="right"/>
        <w:rPr>
          <w:rFonts w:ascii="Arial" w:eastAsia="Arial" w:hAnsi="Arial" w:cs="Arial"/>
          <w:color w:val="0000FF"/>
          <w:sz w:val="22"/>
          <w:szCs w:val="22"/>
          <w:shd w:val="clear" w:color="auto" w:fill="FFFFFF"/>
        </w:rPr>
      </w:pPr>
      <w:hyperlink w:anchor="tabtxt_1575050_1953173251" w:history="1">
        <w:r w:rsidRPr="007A0848">
          <w:rPr>
            <w:rFonts w:ascii="Arial" w:eastAsia="Arial" w:hAnsi="Arial" w:cs="Arial"/>
            <w:color w:val="0000FF"/>
            <w:sz w:val="22"/>
            <w:szCs w:val="22"/>
            <w:u w:val="single"/>
            <w:shd w:val="clear" w:color="auto" w:fill="FFFFFF"/>
          </w:rPr>
          <w:t>К заголов</w:t>
        </w:r>
        <w:r w:rsidRPr="007A0848">
          <w:rPr>
            <w:rFonts w:ascii="Arial" w:eastAsia="Arial" w:hAnsi="Arial" w:cs="Arial"/>
            <w:color w:val="0000FF"/>
            <w:sz w:val="22"/>
            <w:szCs w:val="22"/>
            <w:u w:val="single"/>
            <w:shd w:val="clear" w:color="auto" w:fill="FFFFFF"/>
          </w:rPr>
          <w:t>к</w:t>
        </w:r>
        <w:r w:rsidRPr="007A0848">
          <w:rPr>
            <w:rFonts w:ascii="Arial" w:eastAsia="Arial" w:hAnsi="Arial" w:cs="Arial"/>
            <w:color w:val="0000FF"/>
            <w:sz w:val="22"/>
            <w:szCs w:val="22"/>
            <w:u w:val="single"/>
            <w:shd w:val="clear" w:color="auto" w:fill="FFFFFF"/>
          </w:rPr>
          <w:t>ам сообщений</w:t>
        </w:r>
      </w:hyperlink>
    </w:p>
    <w:p w:rsidR="007A0848" w:rsidRPr="007A0848" w:rsidRDefault="007A0848" w:rsidP="007A0848">
      <w:pPr>
        <w:rPr>
          <w:rFonts w:ascii="Arial" w:eastAsia="Arial" w:hAnsi="Arial" w:cs="Arial"/>
          <w:b/>
          <w:color w:val="000000"/>
          <w:sz w:val="22"/>
          <w:szCs w:val="22"/>
          <w:shd w:val="clear" w:color="auto" w:fill="FFFFFF"/>
        </w:rPr>
      </w:pPr>
      <w:r w:rsidRPr="007A0848">
        <w:rPr>
          <w:rFonts w:ascii="Arial" w:eastAsia="Arial" w:hAnsi="Arial" w:cs="Arial"/>
          <w:b/>
          <w:color w:val="000000"/>
          <w:sz w:val="22"/>
          <w:szCs w:val="22"/>
          <w:shd w:val="clear" w:color="auto" w:fill="FFFFFF"/>
        </w:rPr>
        <w:t>Tverigrad.ru, Тверь, 26 марта 2022</w:t>
      </w:r>
    </w:p>
    <w:p w:rsidR="007A0848" w:rsidRPr="007A0848" w:rsidRDefault="007A0848" w:rsidP="007A0848">
      <w:pPr>
        <w:jc w:val="both"/>
        <w:outlineLvl w:val="1"/>
        <w:rPr>
          <w:rFonts w:ascii="Arial" w:eastAsia="Arial" w:hAnsi="Arial" w:cs="Arial"/>
          <w:color w:val="000000"/>
          <w:sz w:val="22"/>
          <w:szCs w:val="22"/>
          <w:shd w:val="clear" w:color="auto" w:fill="FFFFFF"/>
        </w:rPr>
      </w:pPr>
      <w:bookmarkStart w:id="21" w:name="ant_1575050_1953534386"/>
      <w:r w:rsidRPr="007A0848">
        <w:rPr>
          <w:rFonts w:ascii="Arial" w:eastAsia="Arial" w:hAnsi="Arial" w:cs="Arial"/>
          <w:color w:val="000000"/>
          <w:sz w:val="22"/>
          <w:szCs w:val="22"/>
          <w:shd w:val="clear" w:color="auto" w:fill="FFFFFF"/>
        </w:rPr>
        <w:t>В ТВЕРИ ДЛЯ БОРЬБЫ С ПАВОДКОМ ОТКАЧИВАЮТ ТАЛУЮ ВОДУ</w:t>
      </w:r>
      <w:bookmarkEnd w:id="21"/>
    </w:p>
    <w:p w:rsidR="007A0848" w:rsidRPr="007A0848" w:rsidRDefault="007A0848" w:rsidP="007A0848">
      <w:pPr>
        <w:jc w:val="both"/>
        <w:rPr>
          <w:rFonts w:ascii="Arial" w:eastAsia="Arial" w:hAnsi="Arial" w:cs="Arial"/>
          <w:color w:val="000000"/>
          <w:sz w:val="22"/>
          <w:szCs w:val="22"/>
          <w:shd w:val="clear" w:color="auto" w:fill="FFFFFF"/>
        </w:rPr>
      </w:pPr>
      <w:r w:rsidRPr="007A0848">
        <w:rPr>
          <w:rFonts w:ascii="Arial" w:eastAsia="Arial" w:hAnsi="Arial" w:cs="Arial"/>
          <w:color w:val="000000"/>
          <w:sz w:val="22"/>
          <w:szCs w:val="22"/>
          <w:shd w:val="clear" w:color="auto" w:fill="FFFFFF"/>
        </w:rPr>
        <w:t xml:space="preserve">Напомним, губернатор </w:t>
      </w:r>
      <w:r w:rsidRPr="007A0848">
        <w:rPr>
          <w:rFonts w:ascii="Arial" w:eastAsia="Arial" w:hAnsi="Arial" w:cs="Arial"/>
          <w:color w:val="000000"/>
          <w:sz w:val="22"/>
          <w:szCs w:val="22"/>
          <w:shd w:val="clear" w:color="auto" w:fill="C0C0C0"/>
        </w:rPr>
        <w:t>Игорь Руденя</w:t>
      </w:r>
      <w:r w:rsidRPr="007A0848">
        <w:rPr>
          <w:rFonts w:ascii="Arial" w:eastAsia="Arial" w:hAnsi="Arial" w:cs="Arial"/>
          <w:color w:val="000000"/>
          <w:sz w:val="22"/>
          <w:szCs w:val="22"/>
          <w:shd w:val="clear" w:color="auto" w:fill="FFFFFF"/>
        </w:rPr>
        <w:t xml:space="preserve"> поставил задачи по безаварийному пропуску весеннего половодья в Тверской области... Главам этих территорий </w:t>
      </w:r>
      <w:r w:rsidRPr="007A0848">
        <w:rPr>
          <w:rFonts w:ascii="Arial" w:eastAsia="Arial" w:hAnsi="Arial" w:cs="Arial"/>
          <w:color w:val="000000"/>
          <w:sz w:val="22"/>
          <w:szCs w:val="22"/>
          <w:shd w:val="clear" w:color="auto" w:fill="C0C0C0"/>
        </w:rPr>
        <w:t>Игорь Руденя</w:t>
      </w:r>
      <w:r w:rsidRPr="007A0848">
        <w:rPr>
          <w:rFonts w:ascii="Arial" w:eastAsia="Arial" w:hAnsi="Arial" w:cs="Arial"/>
          <w:color w:val="000000"/>
          <w:sz w:val="22"/>
          <w:szCs w:val="22"/>
          <w:shd w:val="clear" w:color="auto" w:fill="FFFFFF"/>
        </w:rPr>
        <w:t xml:space="preserve"> поручил обеспечить постоянный контроль хода работ по подготовке к безаварийному пропуску половодья, особое внимание необходимо уделить информированию граждан... </w:t>
      </w:r>
    </w:p>
    <w:p w:rsidR="007A0848" w:rsidRPr="007A0848" w:rsidRDefault="007A0848" w:rsidP="007A0848">
      <w:pPr>
        <w:rPr>
          <w:rFonts w:ascii="Arial" w:eastAsia="Arial" w:hAnsi="Arial" w:cs="Arial"/>
          <w:color w:val="0000FF"/>
          <w:sz w:val="22"/>
          <w:szCs w:val="22"/>
          <w:shd w:val="clear" w:color="auto" w:fill="FFFFFF"/>
        </w:rPr>
      </w:pPr>
      <w:hyperlink r:id="rId23" w:history="1">
        <w:r w:rsidRPr="007A0848">
          <w:rPr>
            <w:rFonts w:ascii="Arial" w:eastAsia="Arial" w:hAnsi="Arial" w:cs="Arial"/>
            <w:color w:val="0000FF"/>
            <w:sz w:val="22"/>
            <w:szCs w:val="22"/>
            <w:u w:val="single"/>
            <w:shd w:val="clear" w:color="auto" w:fill="FFFFFF"/>
          </w:rPr>
          <w:t>https://tverigrad.ru/publication/v-tveri-dlja-borby-s-pavodkom-otkachivajut-taluju-vodu/</w:t>
        </w:r>
      </w:hyperlink>
    </w:p>
    <w:p w:rsidR="007A0848" w:rsidRPr="007A0848" w:rsidRDefault="007A0848" w:rsidP="007A0848">
      <w:pPr>
        <w:rPr>
          <w:rFonts w:ascii="Arial" w:eastAsia="Arial" w:hAnsi="Arial" w:cs="Arial"/>
          <w:color w:val="000000"/>
          <w:sz w:val="22"/>
          <w:szCs w:val="22"/>
        </w:rPr>
      </w:pPr>
    </w:p>
    <w:p w:rsidR="007A0848" w:rsidRPr="007A0848" w:rsidRDefault="007A0848" w:rsidP="007A0848">
      <w:pPr>
        <w:jc w:val="right"/>
        <w:rPr>
          <w:rFonts w:ascii="Arial" w:eastAsia="Arial" w:hAnsi="Arial" w:cs="Arial"/>
          <w:color w:val="0000FF"/>
          <w:sz w:val="22"/>
          <w:szCs w:val="22"/>
          <w:shd w:val="clear" w:color="auto" w:fill="FFFFFF"/>
        </w:rPr>
      </w:pPr>
      <w:hyperlink w:anchor="tabtxt_1575050_1953534386" w:history="1">
        <w:r w:rsidRPr="007A0848">
          <w:rPr>
            <w:rFonts w:ascii="Arial" w:eastAsia="Arial" w:hAnsi="Arial" w:cs="Arial"/>
            <w:color w:val="0000FF"/>
            <w:sz w:val="22"/>
            <w:szCs w:val="22"/>
            <w:u w:val="single"/>
            <w:shd w:val="clear" w:color="auto" w:fill="FFFFFF"/>
          </w:rPr>
          <w:t>К заголовкам сооб</w:t>
        </w:r>
        <w:r w:rsidRPr="007A0848">
          <w:rPr>
            <w:rFonts w:ascii="Arial" w:eastAsia="Arial" w:hAnsi="Arial" w:cs="Arial"/>
            <w:color w:val="0000FF"/>
            <w:sz w:val="22"/>
            <w:szCs w:val="22"/>
            <w:u w:val="single"/>
            <w:shd w:val="clear" w:color="auto" w:fill="FFFFFF"/>
          </w:rPr>
          <w:t>щ</w:t>
        </w:r>
        <w:r w:rsidRPr="007A0848">
          <w:rPr>
            <w:rFonts w:ascii="Arial" w:eastAsia="Arial" w:hAnsi="Arial" w:cs="Arial"/>
            <w:color w:val="0000FF"/>
            <w:sz w:val="22"/>
            <w:szCs w:val="22"/>
            <w:u w:val="single"/>
            <w:shd w:val="clear" w:color="auto" w:fill="FFFFFF"/>
          </w:rPr>
          <w:t>ений</w:t>
        </w:r>
      </w:hyperlink>
    </w:p>
    <w:p w:rsidR="007A0848" w:rsidRPr="007A0848" w:rsidRDefault="007A0848" w:rsidP="007A0848">
      <w:pPr>
        <w:rPr>
          <w:rFonts w:ascii="Arial" w:eastAsia="Arial" w:hAnsi="Arial" w:cs="Arial"/>
          <w:b/>
          <w:color w:val="000000"/>
          <w:sz w:val="22"/>
          <w:szCs w:val="22"/>
          <w:shd w:val="clear" w:color="auto" w:fill="FFFFFF"/>
        </w:rPr>
      </w:pPr>
      <w:proofErr w:type="spellStart"/>
      <w:r w:rsidRPr="007A0848">
        <w:rPr>
          <w:rFonts w:ascii="Arial" w:eastAsia="Arial" w:hAnsi="Arial" w:cs="Arial"/>
          <w:b/>
          <w:color w:val="000000"/>
          <w:sz w:val="22"/>
          <w:szCs w:val="22"/>
          <w:shd w:val="clear" w:color="auto" w:fill="FFFFFF"/>
        </w:rPr>
        <w:t>Молоковский</w:t>
      </w:r>
      <w:proofErr w:type="spellEnd"/>
      <w:r w:rsidRPr="007A0848">
        <w:rPr>
          <w:rFonts w:ascii="Arial" w:eastAsia="Arial" w:hAnsi="Arial" w:cs="Arial"/>
          <w:b/>
          <w:color w:val="000000"/>
          <w:sz w:val="22"/>
          <w:szCs w:val="22"/>
          <w:shd w:val="clear" w:color="auto" w:fill="FFFFFF"/>
        </w:rPr>
        <w:t xml:space="preserve"> край (</w:t>
      </w:r>
      <w:proofErr w:type="spellStart"/>
      <w:proofErr w:type="gramStart"/>
      <w:r w:rsidRPr="007A0848">
        <w:rPr>
          <w:rFonts w:ascii="Arial" w:eastAsia="Arial" w:hAnsi="Arial" w:cs="Arial"/>
          <w:b/>
          <w:color w:val="000000"/>
          <w:sz w:val="22"/>
          <w:szCs w:val="22"/>
          <w:shd w:val="clear" w:color="auto" w:fill="FFFFFF"/>
        </w:rPr>
        <w:t>молоковскийкрай.тверскаяобласть</w:t>
      </w:r>
      <w:proofErr w:type="gramEnd"/>
      <w:r w:rsidRPr="007A0848">
        <w:rPr>
          <w:rFonts w:ascii="Arial" w:eastAsia="Arial" w:hAnsi="Arial" w:cs="Arial"/>
          <w:b/>
          <w:color w:val="000000"/>
          <w:sz w:val="22"/>
          <w:szCs w:val="22"/>
          <w:shd w:val="clear" w:color="auto" w:fill="FFFFFF"/>
        </w:rPr>
        <w:t>.рф</w:t>
      </w:r>
      <w:proofErr w:type="spellEnd"/>
      <w:r w:rsidRPr="007A0848">
        <w:rPr>
          <w:rFonts w:ascii="Arial" w:eastAsia="Arial" w:hAnsi="Arial" w:cs="Arial"/>
          <w:b/>
          <w:color w:val="000000"/>
          <w:sz w:val="22"/>
          <w:szCs w:val="22"/>
          <w:shd w:val="clear" w:color="auto" w:fill="FFFFFF"/>
        </w:rPr>
        <w:t>), п. Молоково, 26 марта 2022</w:t>
      </w:r>
    </w:p>
    <w:p w:rsidR="007A0848" w:rsidRPr="007A0848" w:rsidRDefault="007A0848" w:rsidP="007A0848">
      <w:pPr>
        <w:jc w:val="both"/>
        <w:outlineLvl w:val="1"/>
        <w:rPr>
          <w:rFonts w:ascii="Arial" w:eastAsia="Arial" w:hAnsi="Arial" w:cs="Arial"/>
          <w:color w:val="000000"/>
          <w:sz w:val="22"/>
          <w:szCs w:val="22"/>
          <w:shd w:val="clear" w:color="auto" w:fill="FFFFFF"/>
        </w:rPr>
      </w:pPr>
      <w:bookmarkStart w:id="22" w:name="ant_1575050_1953203910"/>
      <w:r w:rsidRPr="007A0848">
        <w:rPr>
          <w:rFonts w:ascii="Arial" w:eastAsia="Arial" w:hAnsi="Arial" w:cs="Arial"/>
          <w:color w:val="000000"/>
          <w:sz w:val="22"/>
          <w:szCs w:val="22"/>
          <w:shd w:val="clear" w:color="auto" w:fill="FFFFFF"/>
        </w:rPr>
        <w:t>УЧАСТНИКАМИ ФЕСТИВАЛЯ-КОНКУРСА ДЕТСКОГО И ЮНОШЕСКОГО КИНО "МОЛОДЫМ - ДОРОГУ" СТАНУТ 28 АВТОРОВ И ВИДЕОСТУДИЙ ИЗ ТВЕРСКОЙ ОБЛАСТИ</w:t>
      </w:r>
      <w:bookmarkEnd w:id="22"/>
    </w:p>
    <w:p w:rsidR="007A0848" w:rsidRPr="007A0848" w:rsidRDefault="007A0848" w:rsidP="007A0848">
      <w:pPr>
        <w:jc w:val="both"/>
        <w:rPr>
          <w:rFonts w:ascii="Arial" w:eastAsia="Arial" w:hAnsi="Arial" w:cs="Arial"/>
          <w:color w:val="000000"/>
          <w:sz w:val="22"/>
          <w:szCs w:val="22"/>
          <w:shd w:val="clear" w:color="auto" w:fill="FFFFFF"/>
        </w:rPr>
      </w:pPr>
      <w:r w:rsidRPr="007A0848">
        <w:rPr>
          <w:rFonts w:ascii="Arial" w:eastAsia="Arial" w:hAnsi="Arial" w:cs="Arial"/>
          <w:color w:val="000000"/>
          <w:sz w:val="22"/>
          <w:szCs w:val="22"/>
          <w:shd w:val="clear" w:color="auto" w:fill="FFFFFF"/>
        </w:rPr>
        <w:t xml:space="preserve">"В Тверской области много талантливых детей. Очень важно, чтобы каждый из них чувствовал поддержку, имел возможности для реализации своих талантов и способностей", - считает Губернатор </w:t>
      </w:r>
      <w:r w:rsidRPr="007A0848">
        <w:rPr>
          <w:rFonts w:ascii="Arial" w:eastAsia="Arial" w:hAnsi="Arial" w:cs="Arial"/>
          <w:color w:val="000000"/>
          <w:sz w:val="22"/>
          <w:szCs w:val="22"/>
          <w:shd w:val="clear" w:color="auto" w:fill="C0C0C0"/>
        </w:rPr>
        <w:t>Игорь Руденя</w:t>
      </w:r>
      <w:r w:rsidRPr="007A0848">
        <w:rPr>
          <w:rFonts w:ascii="Arial" w:eastAsia="Arial" w:hAnsi="Arial" w:cs="Arial"/>
          <w:color w:val="000000"/>
          <w:sz w:val="22"/>
          <w:szCs w:val="22"/>
          <w:shd w:val="clear" w:color="auto" w:fill="FFFFFF"/>
        </w:rPr>
        <w:t xml:space="preserve">... </w:t>
      </w:r>
    </w:p>
    <w:p w:rsidR="007A0848" w:rsidRPr="007A0848" w:rsidRDefault="007A0848" w:rsidP="007A0848">
      <w:pPr>
        <w:rPr>
          <w:rFonts w:ascii="Arial" w:eastAsia="Arial" w:hAnsi="Arial" w:cs="Arial"/>
          <w:color w:val="0000FF"/>
          <w:sz w:val="22"/>
          <w:szCs w:val="22"/>
          <w:shd w:val="clear" w:color="auto" w:fill="FFFFFF"/>
        </w:rPr>
      </w:pPr>
      <w:hyperlink r:id="rId24" w:history="1">
        <w:r w:rsidRPr="007A0848">
          <w:rPr>
            <w:rFonts w:ascii="Arial" w:eastAsia="Arial" w:hAnsi="Arial" w:cs="Arial"/>
            <w:color w:val="0000FF"/>
            <w:sz w:val="22"/>
            <w:szCs w:val="22"/>
            <w:u w:val="single"/>
            <w:shd w:val="clear" w:color="auto" w:fill="FFFFFF"/>
          </w:rPr>
          <w:t>https://молоковскийкрай.тверскаяобласть.рф/news/novosti-regiona/uchastnikami-festivalya-konkursa-detskogo-i-yunosheskogo-kino-molodym-dorogu-stanut-28-avtorov-i-vid/</w:t>
        </w:r>
      </w:hyperlink>
    </w:p>
    <w:p w:rsidR="007A0848" w:rsidRPr="007A0848" w:rsidRDefault="007A0848" w:rsidP="007A0848">
      <w:pPr>
        <w:rPr>
          <w:rFonts w:ascii="Arial" w:eastAsia="Arial" w:hAnsi="Arial" w:cs="Arial"/>
          <w:color w:val="000000"/>
          <w:sz w:val="22"/>
          <w:szCs w:val="22"/>
          <w:u w:val="single"/>
          <w:shd w:val="clear" w:color="auto" w:fill="FFFFFF"/>
        </w:rPr>
      </w:pPr>
      <w:r w:rsidRPr="007A0848">
        <w:rPr>
          <w:rFonts w:ascii="Arial" w:eastAsia="Arial" w:hAnsi="Arial" w:cs="Arial"/>
          <w:color w:val="000000"/>
          <w:sz w:val="22"/>
          <w:szCs w:val="22"/>
          <w:u w:val="single"/>
          <w:shd w:val="clear" w:color="auto" w:fill="FFFFFF"/>
        </w:rPr>
        <w:t>Сообщения по событию:</w:t>
      </w:r>
    </w:p>
    <w:p w:rsidR="007A0848" w:rsidRPr="007A0848" w:rsidRDefault="007A0848" w:rsidP="007A0848">
      <w:pPr>
        <w:numPr>
          <w:ilvl w:val="0"/>
          <w:numId w:val="6"/>
        </w:numPr>
        <w:rPr>
          <w:rFonts w:ascii="Arial" w:eastAsia="Arial" w:hAnsi="Arial" w:cs="Arial"/>
          <w:color w:val="0000FF"/>
          <w:sz w:val="22"/>
          <w:szCs w:val="22"/>
          <w:shd w:val="clear" w:color="auto" w:fill="FFFFFF"/>
        </w:rPr>
      </w:pPr>
      <w:hyperlink r:id="rId25" w:history="1">
        <w:r w:rsidRPr="007A0848">
          <w:rPr>
            <w:rFonts w:ascii="Arial" w:eastAsia="Arial" w:hAnsi="Arial" w:cs="Arial"/>
            <w:color w:val="0000FF"/>
            <w:sz w:val="22"/>
            <w:szCs w:val="22"/>
            <w:u w:val="single"/>
            <w:shd w:val="clear" w:color="auto" w:fill="FFFFFF"/>
          </w:rPr>
          <w:t>Наша жизнь (</w:t>
        </w:r>
        <w:proofErr w:type="spellStart"/>
        <w:r w:rsidRPr="007A0848">
          <w:rPr>
            <w:rFonts w:ascii="Arial" w:eastAsia="Arial" w:hAnsi="Arial" w:cs="Arial"/>
            <w:color w:val="0000FF"/>
            <w:sz w:val="22"/>
            <w:szCs w:val="22"/>
            <w:u w:val="single"/>
            <w:shd w:val="clear" w:color="auto" w:fill="FFFFFF"/>
          </w:rPr>
          <w:t>нашажизнь.тверскаяобласть.рф</w:t>
        </w:r>
        <w:proofErr w:type="spellEnd"/>
        <w:r w:rsidRPr="007A0848">
          <w:rPr>
            <w:rFonts w:ascii="Arial" w:eastAsia="Arial" w:hAnsi="Arial" w:cs="Arial"/>
            <w:color w:val="0000FF"/>
            <w:sz w:val="22"/>
            <w:szCs w:val="22"/>
            <w:u w:val="single"/>
            <w:shd w:val="clear" w:color="auto" w:fill="FFFFFF"/>
          </w:rPr>
          <w:t>), Лихославль, 26 марта 2022</w:t>
        </w:r>
      </w:hyperlink>
    </w:p>
    <w:p w:rsidR="007A0848" w:rsidRPr="007A0848" w:rsidRDefault="007A0848" w:rsidP="007A0848">
      <w:pPr>
        <w:numPr>
          <w:ilvl w:val="0"/>
          <w:numId w:val="6"/>
        </w:numPr>
        <w:rPr>
          <w:rFonts w:ascii="Arial" w:eastAsia="Arial" w:hAnsi="Arial" w:cs="Arial"/>
          <w:color w:val="0000FF"/>
          <w:sz w:val="22"/>
          <w:szCs w:val="22"/>
          <w:shd w:val="clear" w:color="auto" w:fill="FFFFFF"/>
        </w:rPr>
      </w:pPr>
      <w:hyperlink r:id="rId26" w:history="1">
        <w:proofErr w:type="spellStart"/>
        <w:r w:rsidRPr="007A0848">
          <w:rPr>
            <w:rFonts w:ascii="Arial" w:eastAsia="Arial" w:hAnsi="Arial" w:cs="Arial"/>
            <w:color w:val="0000FF"/>
            <w:sz w:val="22"/>
            <w:szCs w:val="22"/>
            <w:u w:val="single"/>
            <w:shd w:val="clear" w:color="auto" w:fill="FFFFFF"/>
          </w:rPr>
          <w:t>Сандовские</w:t>
        </w:r>
        <w:proofErr w:type="spellEnd"/>
        <w:r w:rsidRPr="007A0848">
          <w:rPr>
            <w:rFonts w:ascii="Arial" w:eastAsia="Arial" w:hAnsi="Arial" w:cs="Arial"/>
            <w:color w:val="0000FF"/>
            <w:sz w:val="22"/>
            <w:szCs w:val="22"/>
            <w:u w:val="single"/>
            <w:shd w:val="clear" w:color="auto" w:fill="FFFFFF"/>
          </w:rPr>
          <w:t xml:space="preserve"> вести (</w:t>
        </w:r>
        <w:proofErr w:type="spellStart"/>
        <w:r w:rsidRPr="007A0848">
          <w:rPr>
            <w:rFonts w:ascii="Arial" w:eastAsia="Arial" w:hAnsi="Arial" w:cs="Arial"/>
            <w:color w:val="0000FF"/>
            <w:sz w:val="22"/>
            <w:szCs w:val="22"/>
            <w:u w:val="single"/>
            <w:shd w:val="clear" w:color="auto" w:fill="FFFFFF"/>
          </w:rPr>
          <w:t>сандовскиевести.тверскаяобласть.рф</w:t>
        </w:r>
        <w:proofErr w:type="spellEnd"/>
        <w:r w:rsidRPr="007A0848">
          <w:rPr>
            <w:rFonts w:ascii="Arial" w:eastAsia="Arial" w:hAnsi="Arial" w:cs="Arial"/>
            <w:color w:val="0000FF"/>
            <w:sz w:val="22"/>
            <w:szCs w:val="22"/>
            <w:u w:val="single"/>
            <w:shd w:val="clear" w:color="auto" w:fill="FFFFFF"/>
          </w:rPr>
          <w:t xml:space="preserve">), </w:t>
        </w:r>
        <w:proofErr w:type="spellStart"/>
        <w:r w:rsidRPr="007A0848">
          <w:rPr>
            <w:rFonts w:ascii="Arial" w:eastAsia="Arial" w:hAnsi="Arial" w:cs="Arial"/>
            <w:color w:val="0000FF"/>
            <w:sz w:val="22"/>
            <w:szCs w:val="22"/>
            <w:u w:val="single"/>
            <w:shd w:val="clear" w:color="auto" w:fill="FFFFFF"/>
          </w:rPr>
          <w:t>п.г.т</w:t>
        </w:r>
        <w:proofErr w:type="spellEnd"/>
        <w:r w:rsidRPr="007A0848">
          <w:rPr>
            <w:rFonts w:ascii="Arial" w:eastAsia="Arial" w:hAnsi="Arial" w:cs="Arial"/>
            <w:color w:val="0000FF"/>
            <w:sz w:val="22"/>
            <w:szCs w:val="22"/>
            <w:u w:val="single"/>
            <w:shd w:val="clear" w:color="auto" w:fill="FFFFFF"/>
          </w:rPr>
          <w:t>. Сандово, 26 марта 2022</w:t>
        </w:r>
      </w:hyperlink>
    </w:p>
    <w:p w:rsidR="007A0848" w:rsidRPr="007A0848" w:rsidRDefault="007A0848" w:rsidP="007A0848">
      <w:pPr>
        <w:numPr>
          <w:ilvl w:val="0"/>
          <w:numId w:val="6"/>
        </w:numPr>
        <w:rPr>
          <w:rFonts w:ascii="Arial" w:eastAsia="Arial" w:hAnsi="Arial" w:cs="Arial"/>
          <w:color w:val="0000FF"/>
          <w:sz w:val="22"/>
          <w:szCs w:val="22"/>
          <w:shd w:val="clear" w:color="auto" w:fill="FFFFFF"/>
        </w:rPr>
      </w:pPr>
      <w:hyperlink r:id="rId27" w:history="1">
        <w:proofErr w:type="spellStart"/>
        <w:r w:rsidRPr="007A0848">
          <w:rPr>
            <w:rFonts w:ascii="Arial" w:eastAsia="Arial" w:hAnsi="Arial" w:cs="Arial"/>
            <w:color w:val="0000FF"/>
            <w:sz w:val="22"/>
            <w:szCs w:val="22"/>
            <w:u w:val="single"/>
            <w:shd w:val="clear" w:color="auto" w:fill="FFFFFF"/>
          </w:rPr>
          <w:t>Зубцовская</w:t>
        </w:r>
        <w:proofErr w:type="spellEnd"/>
        <w:r w:rsidRPr="007A0848">
          <w:rPr>
            <w:rFonts w:ascii="Arial" w:eastAsia="Arial" w:hAnsi="Arial" w:cs="Arial"/>
            <w:color w:val="0000FF"/>
            <w:sz w:val="22"/>
            <w:szCs w:val="22"/>
            <w:u w:val="single"/>
            <w:shd w:val="clear" w:color="auto" w:fill="FFFFFF"/>
          </w:rPr>
          <w:t xml:space="preserve"> жизнь (</w:t>
        </w:r>
        <w:proofErr w:type="spellStart"/>
        <w:r w:rsidRPr="007A0848">
          <w:rPr>
            <w:rFonts w:ascii="Arial" w:eastAsia="Arial" w:hAnsi="Arial" w:cs="Arial"/>
            <w:color w:val="0000FF"/>
            <w:sz w:val="22"/>
            <w:szCs w:val="22"/>
            <w:u w:val="single"/>
            <w:shd w:val="clear" w:color="auto" w:fill="FFFFFF"/>
          </w:rPr>
          <w:t>зубцовскаяжизнь.тверскаяобласть.рф</w:t>
        </w:r>
        <w:proofErr w:type="spellEnd"/>
        <w:r w:rsidRPr="007A0848">
          <w:rPr>
            <w:rFonts w:ascii="Arial" w:eastAsia="Arial" w:hAnsi="Arial" w:cs="Arial"/>
            <w:color w:val="0000FF"/>
            <w:sz w:val="22"/>
            <w:szCs w:val="22"/>
            <w:u w:val="single"/>
            <w:shd w:val="clear" w:color="auto" w:fill="FFFFFF"/>
          </w:rPr>
          <w:t>), Зубцов, 26 марта 2022</w:t>
        </w:r>
      </w:hyperlink>
    </w:p>
    <w:p w:rsidR="007A0848" w:rsidRPr="007A0848" w:rsidRDefault="007A0848" w:rsidP="007A0848">
      <w:pPr>
        <w:numPr>
          <w:ilvl w:val="0"/>
          <w:numId w:val="6"/>
        </w:numPr>
        <w:rPr>
          <w:rFonts w:ascii="Arial" w:eastAsia="Arial" w:hAnsi="Arial" w:cs="Arial"/>
          <w:color w:val="0000FF"/>
          <w:sz w:val="22"/>
          <w:szCs w:val="22"/>
          <w:shd w:val="clear" w:color="auto" w:fill="FFFFFF"/>
        </w:rPr>
      </w:pPr>
      <w:hyperlink r:id="rId28" w:history="1">
        <w:r w:rsidRPr="007A0848">
          <w:rPr>
            <w:rFonts w:ascii="Arial" w:eastAsia="Arial" w:hAnsi="Arial" w:cs="Arial"/>
            <w:color w:val="0000FF"/>
            <w:sz w:val="22"/>
            <w:szCs w:val="22"/>
            <w:u w:val="single"/>
            <w:shd w:val="clear" w:color="auto" w:fill="FFFFFF"/>
          </w:rPr>
          <w:t>Жарковский вестник (</w:t>
        </w:r>
        <w:proofErr w:type="spellStart"/>
        <w:r w:rsidRPr="007A0848">
          <w:rPr>
            <w:rFonts w:ascii="Arial" w:eastAsia="Arial" w:hAnsi="Arial" w:cs="Arial"/>
            <w:color w:val="0000FF"/>
            <w:sz w:val="22"/>
            <w:szCs w:val="22"/>
            <w:u w:val="single"/>
            <w:shd w:val="clear" w:color="auto" w:fill="FFFFFF"/>
          </w:rPr>
          <w:t>жарковскийвестник.тверскаяобласть.рф</w:t>
        </w:r>
        <w:proofErr w:type="spellEnd"/>
        <w:r w:rsidRPr="007A0848">
          <w:rPr>
            <w:rFonts w:ascii="Arial" w:eastAsia="Arial" w:hAnsi="Arial" w:cs="Arial"/>
            <w:color w:val="0000FF"/>
            <w:sz w:val="22"/>
            <w:szCs w:val="22"/>
            <w:u w:val="single"/>
            <w:shd w:val="clear" w:color="auto" w:fill="FFFFFF"/>
          </w:rPr>
          <w:t>), 26 марта 2022</w:t>
        </w:r>
      </w:hyperlink>
    </w:p>
    <w:p w:rsidR="007A0848" w:rsidRPr="007A0848" w:rsidRDefault="007A0848" w:rsidP="007A0848">
      <w:pPr>
        <w:numPr>
          <w:ilvl w:val="0"/>
          <w:numId w:val="6"/>
        </w:numPr>
        <w:rPr>
          <w:rFonts w:ascii="Arial" w:eastAsia="Arial" w:hAnsi="Arial" w:cs="Arial"/>
          <w:color w:val="0000FF"/>
          <w:sz w:val="22"/>
          <w:szCs w:val="22"/>
          <w:shd w:val="clear" w:color="auto" w:fill="FFFFFF"/>
        </w:rPr>
      </w:pPr>
      <w:hyperlink r:id="rId29" w:history="1">
        <w:proofErr w:type="spellStart"/>
        <w:r w:rsidRPr="007A0848">
          <w:rPr>
            <w:rFonts w:ascii="Arial" w:eastAsia="Arial" w:hAnsi="Arial" w:cs="Arial"/>
            <w:color w:val="0000FF"/>
            <w:sz w:val="22"/>
            <w:szCs w:val="22"/>
            <w:u w:val="single"/>
            <w:shd w:val="clear" w:color="auto" w:fill="FFFFFF"/>
          </w:rPr>
          <w:t>Спировские</w:t>
        </w:r>
        <w:proofErr w:type="spellEnd"/>
        <w:r w:rsidRPr="007A0848">
          <w:rPr>
            <w:rFonts w:ascii="Arial" w:eastAsia="Arial" w:hAnsi="Arial" w:cs="Arial"/>
            <w:color w:val="0000FF"/>
            <w:sz w:val="22"/>
            <w:szCs w:val="22"/>
            <w:u w:val="single"/>
            <w:shd w:val="clear" w:color="auto" w:fill="FFFFFF"/>
          </w:rPr>
          <w:t xml:space="preserve"> известия (</w:t>
        </w:r>
        <w:proofErr w:type="spellStart"/>
        <w:r w:rsidRPr="007A0848">
          <w:rPr>
            <w:rFonts w:ascii="Arial" w:eastAsia="Arial" w:hAnsi="Arial" w:cs="Arial"/>
            <w:color w:val="0000FF"/>
            <w:sz w:val="22"/>
            <w:szCs w:val="22"/>
            <w:u w:val="single"/>
            <w:shd w:val="clear" w:color="auto" w:fill="FFFFFF"/>
          </w:rPr>
          <w:t>спировскиеизвестия.тверскаяобласть.рф</w:t>
        </w:r>
        <w:proofErr w:type="spellEnd"/>
        <w:r w:rsidRPr="007A0848">
          <w:rPr>
            <w:rFonts w:ascii="Arial" w:eastAsia="Arial" w:hAnsi="Arial" w:cs="Arial"/>
            <w:color w:val="0000FF"/>
            <w:sz w:val="22"/>
            <w:szCs w:val="22"/>
            <w:u w:val="single"/>
            <w:shd w:val="clear" w:color="auto" w:fill="FFFFFF"/>
          </w:rPr>
          <w:t>), п. Спирово, 26 марта 2022</w:t>
        </w:r>
      </w:hyperlink>
    </w:p>
    <w:p w:rsidR="007A0848" w:rsidRPr="007A0848" w:rsidRDefault="007A0848" w:rsidP="007A0848">
      <w:pPr>
        <w:numPr>
          <w:ilvl w:val="0"/>
          <w:numId w:val="6"/>
        </w:numPr>
        <w:rPr>
          <w:rFonts w:ascii="Arial" w:eastAsia="Arial" w:hAnsi="Arial" w:cs="Arial"/>
          <w:color w:val="0000FF"/>
          <w:sz w:val="22"/>
          <w:szCs w:val="22"/>
          <w:shd w:val="clear" w:color="auto" w:fill="FFFFFF"/>
        </w:rPr>
      </w:pPr>
      <w:hyperlink r:id="rId30" w:history="1">
        <w:r w:rsidRPr="007A0848">
          <w:rPr>
            <w:rFonts w:ascii="Arial" w:eastAsia="Arial" w:hAnsi="Arial" w:cs="Arial"/>
            <w:color w:val="0000FF"/>
            <w:sz w:val="22"/>
            <w:szCs w:val="22"/>
            <w:u w:val="single"/>
            <w:shd w:val="clear" w:color="auto" w:fill="FFFFFF"/>
          </w:rPr>
          <w:t>Бельская правда (</w:t>
        </w:r>
        <w:proofErr w:type="spellStart"/>
        <w:r w:rsidRPr="007A0848">
          <w:rPr>
            <w:rFonts w:ascii="Arial" w:eastAsia="Arial" w:hAnsi="Arial" w:cs="Arial"/>
            <w:color w:val="0000FF"/>
            <w:sz w:val="22"/>
            <w:szCs w:val="22"/>
            <w:u w:val="single"/>
            <w:shd w:val="clear" w:color="auto" w:fill="FFFFFF"/>
          </w:rPr>
          <w:t>бельскаяправда.тверскаяобласть.рф</w:t>
        </w:r>
        <w:proofErr w:type="spellEnd"/>
        <w:r w:rsidRPr="007A0848">
          <w:rPr>
            <w:rFonts w:ascii="Arial" w:eastAsia="Arial" w:hAnsi="Arial" w:cs="Arial"/>
            <w:color w:val="0000FF"/>
            <w:sz w:val="22"/>
            <w:szCs w:val="22"/>
            <w:u w:val="single"/>
            <w:shd w:val="clear" w:color="auto" w:fill="FFFFFF"/>
          </w:rPr>
          <w:t>), Белый, 26 марта 2022</w:t>
        </w:r>
      </w:hyperlink>
    </w:p>
    <w:p w:rsidR="007A0848" w:rsidRPr="007A0848" w:rsidRDefault="007A0848" w:rsidP="007A0848">
      <w:pPr>
        <w:numPr>
          <w:ilvl w:val="0"/>
          <w:numId w:val="6"/>
        </w:numPr>
        <w:rPr>
          <w:rFonts w:ascii="Arial" w:eastAsia="Arial" w:hAnsi="Arial" w:cs="Arial"/>
          <w:color w:val="0000FF"/>
          <w:sz w:val="22"/>
          <w:szCs w:val="22"/>
          <w:shd w:val="clear" w:color="auto" w:fill="FFFFFF"/>
        </w:rPr>
      </w:pPr>
      <w:hyperlink r:id="rId31" w:history="1">
        <w:r w:rsidRPr="007A0848">
          <w:rPr>
            <w:rFonts w:ascii="Arial" w:eastAsia="Arial" w:hAnsi="Arial" w:cs="Arial"/>
            <w:color w:val="0000FF"/>
            <w:sz w:val="22"/>
            <w:szCs w:val="22"/>
            <w:u w:val="single"/>
            <w:shd w:val="clear" w:color="auto" w:fill="FFFFFF"/>
          </w:rPr>
          <w:t>Лесной вестник (</w:t>
        </w:r>
        <w:proofErr w:type="spellStart"/>
        <w:r w:rsidRPr="007A0848">
          <w:rPr>
            <w:rFonts w:ascii="Arial" w:eastAsia="Arial" w:hAnsi="Arial" w:cs="Arial"/>
            <w:color w:val="0000FF"/>
            <w:sz w:val="22"/>
            <w:szCs w:val="22"/>
            <w:u w:val="single"/>
            <w:shd w:val="clear" w:color="auto" w:fill="FFFFFF"/>
          </w:rPr>
          <w:t>леснойвестник.тверскаяобласть.рф</w:t>
        </w:r>
        <w:proofErr w:type="spellEnd"/>
        <w:r w:rsidRPr="007A0848">
          <w:rPr>
            <w:rFonts w:ascii="Arial" w:eastAsia="Arial" w:hAnsi="Arial" w:cs="Arial"/>
            <w:color w:val="0000FF"/>
            <w:sz w:val="22"/>
            <w:szCs w:val="22"/>
            <w:u w:val="single"/>
            <w:shd w:val="clear" w:color="auto" w:fill="FFFFFF"/>
          </w:rPr>
          <w:t>), 26 марта 2022</w:t>
        </w:r>
      </w:hyperlink>
    </w:p>
    <w:p w:rsidR="007A0848" w:rsidRPr="007A0848" w:rsidRDefault="007A0848" w:rsidP="007A0848">
      <w:pPr>
        <w:numPr>
          <w:ilvl w:val="0"/>
          <w:numId w:val="6"/>
        </w:numPr>
        <w:rPr>
          <w:rFonts w:ascii="Arial" w:eastAsia="Arial" w:hAnsi="Arial" w:cs="Arial"/>
          <w:color w:val="0000FF"/>
          <w:sz w:val="22"/>
          <w:szCs w:val="22"/>
          <w:shd w:val="clear" w:color="auto" w:fill="FFFFFF"/>
        </w:rPr>
      </w:pPr>
      <w:hyperlink r:id="rId32" w:history="1">
        <w:proofErr w:type="spellStart"/>
        <w:r w:rsidRPr="007A0848">
          <w:rPr>
            <w:rFonts w:ascii="Arial" w:eastAsia="Arial" w:hAnsi="Arial" w:cs="Arial"/>
            <w:color w:val="0000FF"/>
            <w:sz w:val="22"/>
            <w:szCs w:val="22"/>
            <w:u w:val="single"/>
            <w:shd w:val="clear" w:color="auto" w:fill="FFFFFF"/>
          </w:rPr>
          <w:t>Вышневолоцкая</w:t>
        </w:r>
        <w:proofErr w:type="spellEnd"/>
        <w:r w:rsidRPr="007A0848">
          <w:rPr>
            <w:rFonts w:ascii="Arial" w:eastAsia="Arial" w:hAnsi="Arial" w:cs="Arial"/>
            <w:color w:val="0000FF"/>
            <w:sz w:val="22"/>
            <w:szCs w:val="22"/>
            <w:u w:val="single"/>
            <w:shd w:val="clear" w:color="auto" w:fill="FFFFFF"/>
          </w:rPr>
          <w:t xml:space="preserve"> правда (</w:t>
        </w:r>
        <w:proofErr w:type="spellStart"/>
        <w:r w:rsidRPr="007A0848">
          <w:rPr>
            <w:rFonts w:ascii="Arial" w:eastAsia="Arial" w:hAnsi="Arial" w:cs="Arial"/>
            <w:color w:val="0000FF"/>
            <w:sz w:val="22"/>
            <w:szCs w:val="22"/>
            <w:u w:val="single"/>
            <w:shd w:val="clear" w:color="auto" w:fill="FFFFFF"/>
          </w:rPr>
          <w:t>вышневолоцкаяправда.тверскаяобласть.рф</w:t>
        </w:r>
        <w:proofErr w:type="spellEnd"/>
        <w:r w:rsidRPr="007A0848">
          <w:rPr>
            <w:rFonts w:ascii="Arial" w:eastAsia="Arial" w:hAnsi="Arial" w:cs="Arial"/>
            <w:color w:val="0000FF"/>
            <w:sz w:val="22"/>
            <w:szCs w:val="22"/>
            <w:u w:val="single"/>
            <w:shd w:val="clear" w:color="auto" w:fill="FFFFFF"/>
          </w:rPr>
          <w:t>), 26 марта 2022</w:t>
        </w:r>
      </w:hyperlink>
    </w:p>
    <w:p w:rsidR="007A0848" w:rsidRPr="007A0848" w:rsidRDefault="007A0848" w:rsidP="007A0848">
      <w:pPr>
        <w:numPr>
          <w:ilvl w:val="0"/>
          <w:numId w:val="6"/>
        </w:numPr>
        <w:rPr>
          <w:rFonts w:ascii="Arial" w:eastAsia="Arial" w:hAnsi="Arial" w:cs="Arial"/>
          <w:color w:val="0000FF"/>
          <w:sz w:val="22"/>
          <w:szCs w:val="22"/>
          <w:shd w:val="clear" w:color="auto" w:fill="FFFFFF"/>
        </w:rPr>
      </w:pPr>
      <w:hyperlink r:id="rId33" w:history="1">
        <w:proofErr w:type="spellStart"/>
        <w:r w:rsidRPr="007A0848">
          <w:rPr>
            <w:rFonts w:ascii="Arial" w:eastAsia="Arial" w:hAnsi="Arial" w:cs="Arial"/>
            <w:color w:val="0000FF"/>
            <w:sz w:val="22"/>
            <w:szCs w:val="22"/>
            <w:u w:val="single"/>
            <w:shd w:val="clear" w:color="auto" w:fill="FFFFFF"/>
          </w:rPr>
          <w:t>Андреапольские</w:t>
        </w:r>
        <w:proofErr w:type="spellEnd"/>
        <w:r w:rsidRPr="007A0848">
          <w:rPr>
            <w:rFonts w:ascii="Arial" w:eastAsia="Arial" w:hAnsi="Arial" w:cs="Arial"/>
            <w:color w:val="0000FF"/>
            <w:sz w:val="22"/>
            <w:szCs w:val="22"/>
            <w:u w:val="single"/>
            <w:shd w:val="clear" w:color="auto" w:fill="FFFFFF"/>
          </w:rPr>
          <w:t xml:space="preserve"> вести (</w:t>
        </w:r>
        <w:proofErr w:type="spellStart"/>
        <w:r w:rsidRPr="007A0848">
          <w:rPr>
            <w:rFonts w:ascii="Arial" w:eastAsia="Arial" w:hAnsi="Arial" w:cs="Arial"/>
            <w:color w:val="0000FF"/>
            <w:sz w:val="22"/>
            <w:szCs w:val="22"/>
            <w:u w:val="single"/>
            <w:shd w:val="clear" w:color="auto" w:fill="FFFFFF"/>
          </w:rPr>
          <w:t>андреапольскиевести.тверскаяобласть.рф</w:t>
        </w:r>
        <w:proofErr w:type="spellEnd"/>
        <w:r w:rsidRPr="007A0848">
          <w:rPr>
            <w:rFonts w:ascii="Arial" w:eastAsia="Arial" w:hAnsi="Arial" w:cs="Arial"/>
            <w:color w:val="0000FF"/>
            <w:sz w:val="22"/>
            <w:szCs w:val="22"/>
            <w:u w:val="single"/>
            <w:shd w:val="clear" w:color="auto" w:fill="FFFFFF"/>
          </w:rPr>
          <w:t xml:space="preserve">), </w:t>
        </w:r>
        <w:bookmarkStart w:id="23" w:name="_GoBack"/>
        <w:bookmarkEnd w:id="23"/>
        <w:r w:rsidRPr="007A0848">
          <w:rPr>
            <w:rFonts w:ascii="Arial" w:eastAsia="Arial" w:hAnsi="Arial" w:cs="Arial"/>
            <w:color w:val="0000FF"/>
            <w:sz w:val="22"/>
            <w:szCs w:val="22"/>
            <w:u w:val="single"/>
            <w:shd w:val="clear" w:color="auto" w:fill="FFFFFF"/>
          </w:rPr>
          <w:t>26 марта 2022</w:t>
        </w:r>
      </w:hyperlink>
    </w:p>
    <w:p w:rsidR="007A0848" w:rsidRPr="007A0848" w:rsidRDefault="007A0848" w:rsidP="007A0848">
      <w:pPr>
        <w:numPr>
          <w:ilvl w:val="0"/>
          <w:numId w:val="6"/>
        </w:numPr>
        <w:rPr>
          <w:rFonts w:ascii="Arial" w:eastAsia="Arial" w:hAnsi="Arial" w:cs="Arial"/>
          <w:color w:val="0000FF"/>
          <w:sz w:val="22"/>
          <w:szCs w:val="22"/>
          <w:shd w:val="clear" w:color="auto" w:fill="FFFFFF"/>
        </w:rPr>
      </w:pPr>
      <w:hyperlink r:id="rId34" w:history="1">
        <w:r w:rsidRPr="007A0848">
          <w:rPr>
            <w:rFonts w:ascii="Arial" w:eastAsia="Arial" w:hAnsi="Arial" w:cs="Arial"/>
            <w:color w:val="0000FF"/>
            <w:sz w:val="22"/>
            <w:szCs w:val="22"/>
            <w:u w:val="single"/>
            <w:shd w:val="clear" w:color="auto" w:fill="FFFFFF"/>
          </w:rPr>
          <w:t>Ленинское знамя (leninskoeznamya.tverreg.ru), Тверь, 26 марта 2022</w:t>
        </w:r>
      </w:hyperlink>
    </w:p>
    <w:p w:rsidR="007A0848" w:rsidRPr="007A0848" w:rsidRDefault="007A0848" w:rsidP="007A0848">
      <w:pPr>
        <w:numPr>
          <w:ilvl w:val="0"/>
          <w:numId w:val="6"/>
        </w:numPr>
        <w:rPr>
          <w:rFonts w:ascii="Arial" w:eastAsia="Arial" w:hAnsi="Arial" w:cs="Arial"/>
          <w:color w:val="0000FF"/>
          <w:sz w:val="22"/>
          <w:szCs w:val="22"/>
          <w:shd w:val="clear" w:color="auto" w:fill="FFFFFF"/>
        </w:rPr>
      </w:pPr>
      <w:hyperlink r:id="rId35" w:history="1">
        <w:r w:rsidRPr="007A0848">
          <w:rPr>
            <w:rFonts w:ascii="Arial" w:eastAsia="Arial" w:hAnsi="Arial" w:cs="Arial"/>
            <w:color w:val="0000FF"/>
            <w:sz w:val="22"/>
            <w:szCs w:val="22"/>
            <w:u w:val="single"/>
            <w:shd w:val="clear" w:color="auto" w:fill="FFFFFF"/>
          </w:rPr>
          <w:t>Новая жизнь (</w:t>
        </w:r>
        <w:proofErr w:type="spellStart"/>
        <w:r w:rsidRPr="007A0848">
          <w:rPr>
            <w:rFonts w:ascii="Arial" w:eastAsia="Arial" w:hAnsi="Arial" w:cs="Arial"/>
            <w:color w:val="0000FF"/>
            <w:sz w:val="22"/>
            <w:szCs w:val="22"/>
            <w:u w:val="single"/>
            <w:shd w:val="clear" w:color="auto" w:fill="FFFFFF"/>
          </w:rPr>
          <w:t>новаяжизнь.тверскаяобласть.рф</w:t>
        </w:r>
        <w:proofErr w:type="spellEnd"/>
        <w:r w:rsidRPr="007A0848">
          <w:rPr>
            <w:rFonts w:ascii="Arial" w:eastAsia="Arial" w:hAnsi="Arial" w:cs="Arial"/>
            <w:color w:val="0000FF"/>
            <w:sz w:val="22"/>
            <w:szCs w:val="22"/>
            <w:u w:val="single"/>
            <w:shd w:val="clear" w:color="auto" w:fill="FFFFFF"/>
          </w:rPr>
          <w:t>), Бологое, 26 марта 2022</w:t>
        </w:r>
      </w:hyperlink>
    </w:p>
    <w:p w:rsidR="007A0848" w:rsidRPr="007A0848" w:rsidRDefault="007A0848" w:rsidP="007A0848">
      <w:pPr>
        <w:numPr>
          <w:ilvl w:val="0"/>
          <w:numId w:val="6"/>
        </w:numPr>
        <w:rPr>
          <w:rFonts w:ascii="Arial" w:eastAsia="Arial" w:hAnsi="Arial" w:cs="Arial"/>
          <w:color w:val="0000FF"/>
          <w:sz w:val="22"/>
          <w:szCs w:val="22"/>
          <w:shd w:val="clear" w:color="auto" w:fill="FFFFFF"/>
        </w:rPr>
      </w:pPr>
      <w:hyperlink r:id="rId36" w:history="1">
        <w:r w:rsidRPr="007A0848">
          <w:rPr>
            <w:rFonts w:ascii="Arial" w:eastAsia="Arial" w:hAnsi="Arial" w:cs="Arial"/>
            <w:color w:val="0000FF"/>
            <w:sz w:val="22"/>
            <w:szCs w:val="22"/>
            <w:u w:val="single"/>
            <w:shd w:val="clear" w:color="auto" w:fill="FFFFFF"/>
          </w:rPr>
          <w:t>Коммунар (</w:t>
        </w:r>
        <w:proofErr w:type="spellStart"/>
        <w:r w:rsidRPr="007A0848">
          <w:rPr>
            <w:rFonts w:ascii="Arial" w:eastAsia="Arial" w:hAnsi="Arial" w:cs="Arial"/>
            <w:color w:val="0000FF"/>
            <w:sz w:val="22"/>
            <w:szCs w:val="22"/>
            <w:u w:val="single"/>
            <w:shd w:val="clear" w:color="auto" w:fill="FFFFFF"/>
          </w:rPr>
          <w:t>коммунар.тверскаяобласть.рф</w:t>
        </w:r>
        <w:proofErr w:type="spellEnd"/>
        <w:r w:rsidRPr="007A0848">
          <w:rPr>
            <w:rFonts w:ascii="Arial" w:eastAsia="Arial" w:hAnsi="Arial" w:cs="Arial"/>
            <w:color w:val="0000FF"/>
            <w:sz w:val="22"/>
            <w:szCs w:val="22"/>
            <w:u w:val="single"/>
            <w:shd w:val="clear" w:color="auto" w:fill="FFFFFF"/>
          </w:rPr>
          <w:t>), п. Фирово, 26 марта 2022</w:t>
        </w:r>
      </w:hyperlink>
    </w:p>
    <w:p w:rsidR="007A0848" w:rsidRPr="007A0848" w:rsidRDefault="007A0848" w:rsidP="007A0848">
      <w:pPr>
        <w:numPr>
          <w:ilvl w:val="0"/>
          <w:numId w:val="6"/>
        </w:numPr>
        <w:rPr>
          <w:rFonts w:ascii="Arial" w:eastAsia="Arial" w:hAnsi="Arial" w:cs="Arial"/>
          <w:color w:val="0000FF"/>
          <w:sz w:val="22"/>
          <w:szCs w:val="22"/>
          <w:shd w:val="clear" w:color="auto" w:fill="FFFFFF"/>
        </w:rPr>
      </w:pPr>
      <w:hyperlink r:id="rId37" w:history="1">
        <w:r w:rsidRPr="007A0848">
          <w:rPr>
            <w:rFonts w:ascii="Arial" w:eastAsia="Arial" w:hAnsi="Arial" w:cs="Arial"/>
            <w:color w:val="0000FF"/>
            <w:sz w:val="22"/>
            <w:szCs w:val="22"/>
            <w:u w:val="single"/>
            <w:shd w:val="clear" w:color="auto" w:fill="FFFFFF"/>
          </w:rPr>
          <w:t>Вперед (</w:t>
        </w:r>
        <w:proofErr w:type="spellStart"/>
        <w:r w:rsidRPr="007A0848">
          <w:rPr>
            <w:rFonts w:ascii="Arial" w:eastAsia="Arial" w:hAnsi="Arial" w:cs="Arial"/>
            <w:color w:val="0000FF"/>
            <w:sz w:val="22"/>
            <w:szCs w:val="22"/>
            <w:u w:val="single"/>
            <w:shd w:val="clear" w:color="auto" w:fill="FFFFFF"/>
          </w:rPr>
          <w:t>вперед.тверскаяобласть.рф</w:t>
        </w:r>
        <w:proofErr w:type="spellEnd"/>
        <w:r w:rsidRPr="007A0848">
          <w:rPr>
            <w:rFonts w:ascii="Arial" w:eastAsia="Arial" w:hAnsi="Arial" w:cs="Arial"/>
            <w:color w:val="0000FF"/>
            <w:sz w:val="22"/>
            <w:szCs w:val="22"/>
            <w:u w:val="single"/>
            <w:shd w:val="clear" w:color="auto" w:fill="FFFFFF"/>
          </w:rPr>
          <w:t>), Калязин, 26 марта 2022</w:t>
        </w:r>
      </w:hyperlink>
    </w:p>
    <w:p w:rsidR="007A0848" w:rsidRPr="007A0848" w:rsidRDefault="007A0848" w:rsidP="007A0848">
      <w:pPr>
        <w:numPr>
          <w:ilvl w:val="0"/>
          <w:numId w:val="6"/>
        </w:numPr>
        <w:rPr>
          <w:rFonts w:ascii="Arial" w:eastAsia="Arial" w:hAnsi="Arial" w:cs="Arial"/>
          <w:color w:val="0000FF"/>
          <w:sz w:val="22"/>
          <w:szCs w:val="22"/>
          <w:shd w:val="clear" w:color="auto" w:fill="FFFFFF"/>
        </w:rPr>
      </w:pPr>
      <w:hyperlink r:id="rId38" w:history="1">
        <w:r w:rsidRPr="007A0848">
          <w:rPr>
            <w:rFonts w:ascii="Arial" w:eastAsia="Arial" w:hAnsi="Arial" w:cs="Arial"/>
            <w:color w:val="0000FF"/>
            <w:sz w:val="22"/>
            <w:szCs w:val="22"/>
            <w:u w:val="single"/>
            <w:shd w:val="clear" w:color="auto" w:fill="FFFFFF"/>
          </w:rPr>
          <w:t>Авангард (</w:t>
        </w:r>
        <w:proofErr w:type="spellStart"/>
        <w:r w:rsidRPr="007A0848">
          <w:rPr>
            <w:rFonts w:ascii="Arial" w:eastAsia="Arial" w:hAnsi="Arial" w:cs="Arial"/>
            <w:color w:val="0000FF"/>
            <w:sz w:val="22"/>
            <w:szCs w:val="22"/>
            <w:u w:val="single"/>
            <w:shd w:val="clear" w:color="auto" w:fill="FFFFFF"/>
          </w:rPr>
          <w:t>авангард.тверскаяобласть.рф</w:t>
        </w:r>
        <w:proofErr w:type="spellEnd"/>
        <w:r w:rsidRPr="007A0848">
          <w:rPr>
            <w:rFonts w:ascii="Arial" w:eastAsia="Arial" w:hAnsi="Arial" w:cs="Arial"/>
            <w:color w:val="0000FF"/>
            <w:sz w:val="22"/>
            <w:szCs w:val="22"/>
            <w:u w:val="single"/>
            <w:shd w:val="clear" w:color="auto" w:fill="FFFFFF"/>
          </w:rPr>
          <w:t>), Западная Двина, 26 марта 2022</w:t>
        </w:r>
      </w:hyperlink>
    </w:p>
    <w:p w:rsidR="007A0848" w:rsidRPr="007A0848" w:rsidRDefault="007A0848" w:rsidP="007A0848">
      <w:pPr>
        <w:jc w:val="right"/>
        <w:rPr>
          <w:rFonts w:ascii="Arial" w:eastAsia="Arial" w:hAnsi="Arial" w:cs="Arial"/>
          <w:color w:val="0000FF"/>
          <w:sz w:val="22"/>
          <w:szCs w:val="22"/>
          <w:shd w:val="clear" w:color="auto" w:fill="FFFFFF"/>
        </w:rPr>
      </w:pPr>
      <w:hyperlink w:anchor="tabtxt_1575050_1953203910" w:history="1">
        <w:r w:rsidRPr="007A0848">
          <w:rPr>
            <w:rFonts w:ascii="Arial" w:eastAsia="Arial" w:hAnsi="Arial" w:cs="Arial"/>
            <w:color w:val="0000FF"/>
            <w:sz w:val="22"/>
            <w:szCs w:val="22"/>
            <w:u w:val="single"/>
            <w:shd w:val="clear" w:color="auto" w:fill="FFFFFF"/>
          </w:rPr>
          <w:t>К заголов</w:t>
        </w:r>
        <w:r w:rsidRPr="007A0848">
          <w:rPr>
            <w:rFonts w:ascii="Arial" w:eastAsia="Arial" w:hAnsi="Arial" w:cs="Arial"/>
            <w:color w:val="0000FF"/>
            <w:sz w:val="22"/>
            <w:szCs w:val="22"/>
            <w:u w:val="single"/>
            <w:shd w:val="clear" w:color="auto" w:fill="FFFFFF"/>
          </w:rPr>
          <w:t>к</w:t>
        </w:r>
        <w:r w:rsidRPr="007A0848">
          <w:rPr>
            <w:rFonts w:ascii="Arial" w:eastAsia="Arial" w:hAnsi="Arial" w:cs="Arial"/>
            <w:color w:val="0000FF"/>
            <w:sz w:val="22"/>
            <w:szCs w:val="22"/>
            <w:u w:val="single"/>
            <w:shd w:val="clear" w:color="auto" w:fill="FFFFFF"/>
          </w:rPr>
          <w:t>ам сообщений</w:t>
        </w:r>
      </w:hyperlink>
    </w:p>
    <w:p w:rsidR="007A0848" w:rsidRPr="007A0848" w:rsidRDefault="007A0848" w:rsidP="007A0848">
      <w:pPr>
        <w:rPr>
          <w:rFonts w:ascii="Arial" w:eastAsia="Arial" w:hAnsi="Arial" w:cs="Arial"/>
          <w:color w:val="000000"/>
          <w:sz w:val="22"/>
          <w:szCs w:val="22"/>
        </w:rPr>
      </w:pPr>
    </w:p>
    <w:p w:rsidR="009D1025" w:rsidRDefault="009D1025" w:rsidP="007A0848">
      <w:pPr>
        <w:rPr>
          <w:rFonts w:ascii="Arial" w:eastAsia="Arial" w:hAnsi="Arial" w:cs="Arial"/>
          <w:color w:val="000000"/>
          <w:sz w:val="22"/>
          <w:szCs w:val="22"/>
        </w:rPr>
      </w:pPr>
    </w:p>
    <w:sectPr w:rsidR="009D1025" w:rsidSect="00FC7548">
      <w:headerReference w:type="default" r:id="rId39"/>
      <w:footerReference w:type="even" r:id="rId40"/>
      <w:footerReference w:type="default" r:id="rId41"/>
      <w:footerReference w:type="first" r:id="rId42"/>
      <w:type w:val="continuous"/>
      <w:pgSz w:w="11906" w:h="16838" w:code="9"/>
      <w:pgMar w:top="993" w:right="424" w:bottom="709" w:left="1134" w:header="357" w:footer="561"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144C" w:rsidRDefault="001B144C">
      <w:r>
        <w:separator/>
      </w:r>
    </w:p>
  </w:endnote>
  <w:endnote w:type="continuationSeparator" w:id="0">
    <w:p w:rsidR="001B144C" w:rsidRDefault="001B1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00006FF" w:usb1="4000205B" w:usb2="00000010" w:usb3="00000000" w:csb0="0000019F" w:csb1="00000000"/>
  </w:font>
  <w:font w:name="Times New Roman,Times,serif">
    <w:altName w:val="Times New Roman"/>
    <w:panose1 w:val="00000000000000000000"/>
    <w:charset w:val="00"/>
    <w:family w:val="auto"/>
    <w:notTrueType/>
    <w:pitch w:val="variable"/>
    <w:sig w:usb0="00000003" w:usb1="00000000" w:usb2="00000000" w:usb3="00000000" w:csb0="00000001" w:csb1="00000000"/>
  </w:font>
  <w:font w:name="Arial CYR">
    <w:panose1 w:val="020B0604020202020204"/>
    <w:charset w:val="CC"/>
    <w:family w:val="swiss"/>
    <w:pitch w:val="variable"/>
    <w:sig w:usb0="E0002EFF" w:usb1="C000785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vantGardeGothicCTT">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2C41" w:rsidRPr="000A7F13" w:rsidRDefault="00C12C41">
    <w:pPr>
      <w:pStyle w:val="affa"/>
      <w:framePr w:wrap="around" w:vAnchor="text" w:hAnchor="margin" w:xAlign="right" w:y="1"/>
      <w:rPr>
        <w:rStyle w:val="affc"/>
        <w:rFonts w:ascii="Arial" w:eastAsia="Arial" w:hAnsi="Arial"/>
      </w:rPr>
    </w:pPr>
    <w:r>
      <w:rPr>
        <w:rStyle w:val="affc"/>
      </w:rPr>
      <w:fldChar w:fldCharType="begin"/>
    </w:r>
    <w:r>
      <w:rPr>
        <w:rStyle w:val="affc"/>
      </w:rPr>
      <w:instrText xml:space="preserve">PAGE </w:instrText>
    </w:r>
    <w:r>
      <w:rPr>
        <w:rStyle w:val="affc"/>
      </w:rPr>
      <w:fldChar w:fldCharType="end"/>
    </w:r>
  </w:p>
  <w:p w:rsidR="00C12C41" w:rsidRPr="000A7F13" w:rsidRDefault="00C12C41">
    <w:pPr>
      <w:pStyle w:val="affa"/>
      <w:ind w:right="360"/>
      <w:rPr>
        <w:rFonts w:ascii="Arial" w:eastAsia="Arial" w:hAnsi="Aria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331830"/>
      <w:docPartObj>
        <w:docPartGallery w:val="Page Numbers (Bottom of Page)"/>
        <w:docPartUnique/>
      </w:docPartObj>
    </w:sdtPr>
    <w:sdtContent>
      <w:p w:rsidR="00C12C41" w:rsidRPr="00B15CDA" w:rsidRDefault="00C12C41" w:rsidP="00EB666B">
        <w:pPr>
          <w:pStyle w:val="affa"/>
          <w:jc w:val="right"/>
        </w:pPr>
        <w:r>
          <w:fldChar w:fldCharType="begin"/>
        </w:r>
        <w:r>
          <w:instrText xml:space="preserve"> PAGE   \* MERGEFORMAT </w:instrText>
        </w:r>
        <w:r>
          <w:fldChar w:fldCharType="separate"/>
        </w:r>
        <w:r w:rsidR="000F38E1">
          <w:rPr>
            <w:noProof/>
          </w:rPr>
          <w:t>6</w:t>
        </w:r>
        <w:r>
          <w:rPr>
            <w:noProof/>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2C41" w:rsidRDefault="00C12C41">
    <w:pPr>
      <w:pStyle w:val="affa"/>
      <w:jc w:val="right"/>
    </w:pPr>
  </w:p>
  <w:p w:rsidR="00C12C41" w:rsidRPr="000B1295" w:rsidRDefault="00C12C41">
    <w:pPr>
      <w:pStyle w:val="aff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144C" w:rsidRDefault="001B144C">
      <w:r>
        <w:separator/>
      </w:r>
    </w:p>
  </w:footnote>
  <w:footnote w:type="continuationSeparator" w:id="0">
    <w:p w:rsidR="001B144C" w:rsidRDefault="001B144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2C41" w:rsidRDefault="00C12C41" w:rsidP="00DF7F44">
    <w:pPr>
      <w:pStyle w:val="ae"/>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FFFFFFFF">
      <w:start w:val="1"/>
      <w:numFmt w:val="bullet"/>
      <w:lvlText w:val=""/>
      <w:lvlJc w:val="left"/>
      <w:pPr>
        <w:tabs>
          <w:tab w:val="num" w:pos="3054"/>
        </w:tabs>
        <w:ind w:left="3054" w:hanging="360"/>
      </w:pPr>
      <w:rPr>
        <w:rFonts w:ascii="Symbol" w:hAnsi="Symbol"/>
      </w:rPr>
    </w:lvl>
    <w:lvl w:ilvl="1" w:tplc="FFFFFFFF">
      <w:start w:val="1"/>
      <w:numFmt w:val="bullet"/>
      <w:lvlText w:val="o"/>
      <w:lvlJc w:val="left"/>
      <w:pPr>
        <w:tabs>
          <w:tab w:val="num" w:pos="3774"/>
        </w:tabs>
        <w:ind w:left="3774" w:hanging="360"/>
      </w:pPr>
      <w:rPr>
        <w:rFonts w:ascii="Courier New" w:hAnsi="Courier New"/>
      </w:rPr>
    </w:lvl>
    <w:lvl w:ilvl="2" w:tplc="FFFFFFFF">
      <w:start w:val="1"/>
      <w:numFmt w:val="bullet"/>
      <w:lvlText w:val=""/>
      <w:lvlJc w:val="left"/>
      <w:pPr>
        <w:tabs>
          <w:tab w:val="num" w:pos="4494"/>
        </w:tabs>
        <w:ind w:left="4494" w:hanging="360"/>
      </w:pPr>
      <w:rPr>
        <w:rFonts w:ascii="Wingdings" w:hAnsi="Wingdings"/>
      </w:rPr>
    </w:lvl>
    <w:lvl w:ilvl="3" w:tplc="FFFFFFFF">
      <w:start w:val="1"/>
      <w:numFmt w:val="bullet"/>
      <w:lvlText w:val=""/>
      <w:lvlJc w:val="left"/>
      <w:pPr>
        <w:tabs>
          <w:tab w:val="num" w:pos="5214"/>
        </w:tabs>
        <w:ind w:left="5214" w:hanging="360"/>
      </w:pPr>
      <w:rPr>
        <w:rFonts w:ascii="Symbol" w:hAnsi="Symbol"/>
      </w:rPr>
    </w:lvl>
    <w:lvl w:ilvl="4" w:tplc="FFFFFFFF">
      <w:start w:val="1"/>
      <w:numFmt w:val="bullet"/>
      <w:lvlText w:val="o"/>
      <w:lvlJc w:val="left"/>
      <w:pPr>
        <w:tabs>
          <w:tab w:val="num" w:pos="5934"/>
        </w:tabs>
        <w:ind w:left="5934" w:hanging="360"/>
      </w:pPr>
      <w:rPr>
        <w:rFonts w:ascii="Courier New" w:hAnsi="Courier New"/>
      </w:rPr>
    </w:lvl>
    <w:lvl w:ilvl="5" w:tplc="FFFFFFFF">
      <w:start w:val="1"/>
      <w:numFmt w:val="bullet"/>
      <w:lvlText w:val=""/>
      <w:lvlJc w:val="left"/>
      <w:pPr>
        <w:tabs>
          <w:tab w:val="num" w:pos="6654"/>
        </w:tabs>
        <w:ind w:left="6654" w:hanging="360"/>
      </w:pPr>
      <w:rPr>
        <w:rFonts w:ascii="Wingdings" w:hAnsi="Wingdings"/>
      </w:rPr>
    </w:lvl>
    <w:lvl w:ilvl="6" w:tplc="FFFFFFFF">
      <w:start w:val="1"/>
      <w:numFmt w:val="bullet"/>
      <w:lvlText w:val=""/>
      <w:lvlJc w:val="left"/>
      <w:pPr>
        <w:tabs>
          <w:tab w:val="num" w:pos="7374"/>
        </w:tabs>
        <w:ind w:left="7374" w:hanging="360"/>
      </w:pPr>
      <w:rPr>
        <w:rFonts w:ascii="Symbol" w:hAnsi="Symbol"/>
      </w:rPr>
    </w:lvl>
    <w:lvl w:ilvl="7" w:tplc="FFFFFFFF">
      <w:start w:val="1"/>
      <w:numFmt w:val="bullet"/>
      <w:lvlText w:val="o"/>
      <w:lvlJc w:val="left"/>
      <w:pPr>
        <w:tabs>
          <w:tab w:val="num" w:pos="8094"/>
        </w:tabs>
        <w:ind w:left="8094" w:hanging="360"/>
      </w:pPr>
      <w:rPr>
        <w:rFonts w:ascii="Courier New" w:hAnsi="Courier New"/>
      </w:rPr>
    </w:lvl>
    <w:lvl w:ilvl="8" w:tplc="FFFFFFFF">
      <w:start w:val="1"/>
      <w:numFmt w:val="bullet"/>
      <w:lvlText w:val=""/>
      <w:lvlJc w:val="left"/>
      <w:pPr>
        <w:tabs>
          <w:tab w:val="num" w:pos="8814"/>
        </w:tabs>
        <w:ind w:left="8814" w:hanging="360"/>
      </w:pPr>
      <w:rPr>
        <w:rFonts w:ascii="Wingdings" w:hAnsi="Wingdings"/>
      </w:rPr>
    </w:lvl>
  </w:abstractNum>
  <w:abstractNum w:abstractNumId="2" w15:restartNumberingAfterBreak="0">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FFFFFFFF">
      <w:start w:val="1"/>
      <w:numFmt w:val="bullet"/>
      <w:lvlText w:val=""/>
      <w:lvlJc w:val="left"/>
      <w:pPr>
        <w:tabs>
          <w:tab w:val="num" w:pos="786"/>
        </w:tabs>
        <w:ind w:left="786" w:hanging="360"/>
      </w:pPr>
      <w:rPr>
        <w:rFonts w:ascii="Symbol" w:hAnsi="Symbol"/>
      </w:rPr>
    </w:lvl>
    <w:lvl w:ilvl="1" w:tplc="FFFFFFFF">
      <w:start w:val="1"/>
      <w:numFmt w:val="bullet"/>
      <w:lvlText w:val="o"/>
      <w:lvlJc w:val="left"/>
      <w:pPr>
        <w:tabs>
          <w:tab w:val="num" w:pos="1506"/>
        </w:tabs>
        <w:ind w:left="1506" w:hanging="360"/>
      </w:pPr>
      <w:rPr>
        <w:rFonts w:ascii="Courier New" w:hAnsi="Courier New"/>
      </w:rPr>
    </w:lvl>
    <w:lvl w:ilvl="2" w:tplc="FFFFFFFF">
      <w:start w:val="1"/>
      <w:numFmt w:val="bullet"/>
      <w:lvlText w:val=""/>
      <w:lvlJc w:val="left"/>
      <w:pPr>
        <w:tabs>
          <w:tab w:val="num" w:pos="2226"/>
        </w:tabs>
        <w:ind w:left="2226" w:hanging="360"/>
      </w:pPr>
      <w:rPr>
        <w:rFonts w:ascii="Wingdings" w:hAnsi="Wingdings"/>
      </w:rPr>
    </w:lvl>
    <w:lvl w:ilvl="3" w:tplc="FFFFFFFF">
      <w:start w:val="1"/>
      <w:numFmt w:val="bullet"/>
      <w:lvlText w:val=""/>
      <w:lvlJc w:val="left"/>
      <w:pPr>
        <w:tabs>
          <w:tab w:val="num" w:pos="2946"/>
        </w:tabs>
        <w:ind w:left="2946" w:hanging="360"/>
      </w:pPr>
      <w:rPr>
        <w:rFonts w:ascii="Symbol" w:hAnsi="Symbol"/>
      </w:rPr>
    </w:lvl>
    <w:lvl w:ilvl="4" w:tplc="FFFFFFFF">
      <w:start w:val="1"/>
      <w:numFmt w:val="bullet"/>
      <w:lvlText w:val="o"/>
      <w:lvlJc w:val="left"/>
      <w:pPr>
        <w:tabs>
          <w:tab w:val="num" w:pos="3666"/>
        </w:tabs>
        <w:ind w:left="3666" w:hanging="360"/>
      </w:pPr>
      <w:rPr>
        <w:rFonts w:ascii="Courier New" w:hAnsi="Courier New"/>
      </w:rPr>
    </w:lvl>
    <w:lvl w:ilvl="5" w:tplc="FFFFFFFF">
      <w:start w:val="1"/>
      <w:numFmt w:val="bullet"/>
      <w:lvlText w:val=""/>
      <w:lvlJc w:val="left"/>
      <w:pPr>
        <w:tabs>
          <w:tab w:val="num" w:pos="4386"/>
        </w:tabs>
        <w:ind w:left="4386" w:hanging="360"/>
      </w:pPr>
      <w:rPr>
        <w:rFonts w:ascii="Wingdings" w:hAnsi="Wingdings"/>
      </w:rPr>
    </w:lvl>
    <w:lvl w:ilvl="6" w:tplc="FFFFFFFF">
      <w:start w:val="1"/>
      <w:numFmt w:val="bullet"/>
      <w:lvlText w:val=""/>
      <w:lvlJc w:val="left"/>
      <w:pPr>
        <w:tabs>
          <w:tab w:val="num" w:pos="5106"/>
        </w:tabs>
        <w:ind w:left="5106" w:hanging="360"/>
      </w:pPr>
      <w:rPr>
        <w:rFonts w:ascii="Symbol" w:hAnsi="Symbol"/>
      </w:rPr>
    </w:lvl>
    <w:lvl w:ilvl="7" w:tplc="FFFFFFFF">
      <w:start w:val="1"/>
      <w:numFmt w:val="bullet"/>
      <w:lvlText w:val="o"/>
      <w:lvlJc w:val="left"/>
      <w:pPr>
        <w:tabs>
          <w:tab w:val="num" w:pos="5826"/>
        </w:tabs>
        <w:ind w:left="5826" w:hanging="360"/>
      </w:pPr>
      <w:rPr>
        <w:rFonts w:ascii="Courier New" w:hAnsi="Courier New"/>
      </w:rPr>
    </w:lvl>
    <w:lvl w:ilvl="8" w:tplc="FFFFFFFF">
      <w:start w:val="1"/>
      <w:numFmt w:val="bullet"/>
      <w:lvlText w:val=""/>
      <w:lvlJc w:val="left"/>
      <w:pPr>
        <w:tabs>
          <w:tab w:val="num" w:pos="6546"/>
        </w:tabs>
        <w:ind w:left="6546" w:hanging="360"/>
      </w:pPr>
      <w:rPr>
        <w:rFonts w:ascii="Wingdings" w:hAnsi="Wingdings"/>
      </w:rPr>
    </w:lvl>
  </w:abstractNum>
  <w:abstractNum w:abstractNumId="4" w15:restartNumberingAfterBreak="0">
    <w:nsid w:val="00000005"/>
    <w:multiLevelType w:val="hybridMultilevel"/>
    <w:tmpl w:val="00000005"/>
    <w:lvl w:ilvl="0" w:tplc="0FAEE554">
      <w:start w:val="1"/>
      <w:numFmt w:val="bullet"/>
      <w:lvlText w:val=""/>
      <w:lvlJc w:val="left"/>
      <w:pPr>
        <w:tabs>
          <w:tab w:val="num" w:pos="720"/>
        </w:tabs>
        <w:ind w:left="720" w:hanging="360"/>
      </w:pPr>
      <w:rPr>
        <w:rFonts w:ascii="Symbol" w:hAnsi="Symbol"/>
      </w:rPr>
    </w:lvl>
    <w:lvl w:ilvl="1" w:tplc="790E7308">
      <w:start w:val="1"/>
      <w:numFmt w:val="bullet"/>
      <w:lvlText w:val="o"/>
      <w:lvlJc w:val="left"/>
      <w:pPr>
        <w:tabs>
          <w:tab w:val="num" w:pos="1440"/>
        </w:tabs>
        <w:ind w:left="1440" w:hanging="360"/>
      </w:pPr>
      <w:rPr>
        <w:rFonts w:ascii="Courier New" w:hAnsi="Courier New"/>
      </w:rPr>
    </w:lvl>
    <w:lvl w:ilvl="2" w:tplc="6652F362">
      <w:start w:val="1"/>
      <w:numFmt w:val="bullet"/>
      <w:lvlText w:val=""/>
      <w:lvlJc w:val="left"/>
      <w:pPr>
        <w:tabs>
          <w:tab w:val="num" w:pos="2160"/>
        </w:tabs>
        <w:ind w:left="2160" w:hanging="360"/>
      </w:pPr>
      <w:rPr>
        <w:rFonts w:ascii="Wingdings" w:hAnsi="Wingdings"/>
      </w:rPr>
    </w:lvl>
    <w:lvl w:ilvl="3" w:tplc="B97E8984">
      <w:start w:val="1"/>
      <w:numFmt w:val="bullet"/>
      <w:lvlText w:val=""/>
      <w:lvlJc w:val="left"/>
      <w:pPr>
        <w:tabs>
          <w:tab w:val="num" w:pos="2880"/>
        </w:tabs>
        <w:ind w:left="2880" w:hanging="360"/>
      </w:pPr>
      <w:rPr>
        <w:rFonts w:ascii="Symbol" w:hAnsi="Symbol"/>
      </w:rPr>
    </w:lvl>
    <w:lvl w:ilvl="4" w:tplc="33384134">
      <w:start w:val="1"/>
      <w:numFmt w:val="bullet"/>
      <w:lvlText w:val="o"/>
      <w:lvlJc w:val="left"/>
      <w:pPr>
        <w:tabs>
          <w:tab w:val="num" w:pos="3600"/>
        </w:tabs>
        <w:ind w:left="3600" w:hanging="360"/>
      </w:pPr>
      <w:rPr>
        <w:rFonts w:ascii="Courier New" w:hAnsi="Courier New"/>
      </w:rPr>
    </w:lvl>
    <w:lvl w:ilvl="5" w:tplc="E3B2AFFA">
      <w:start w:val="1"/>
      <w:numFmt w:val="bullet"/>
      <w:lvlText w:val=""/>
      <w:lvlJc w:val="left"/>
      <w:pPr>
        <w:tabs>
          <w:tab w:val="num" w:pos="4320"/>
        </w:tabs>
        <w:ind w:left="4320" w:hanging="360"/>
      </w:pPr>
      <w:rPr>
        <w:rFonts w:ascii="Wingdings" w:hAnsi="Wingdings"/>
      </w:rPr>
    </w:lvl>
    <w:lvl w:ilvl="6" w:tplc="9D60FA62">
      <w:start w:val="1"/>
      <w:numFmt w:val="bullet"/>
      <w:lvlText w:val=""/>
      <w:lvlJc w:val="left"/>
      <w:pPr>
        <w:tabs>
          <w:tab w:val="num" w:pos="5040"/>
        </w:tabs>
        <w:ind w:left="5040" w:hanging="360"/>
      </w:pPr>
      <w:rPr>
        <w:rFonts w:ascii="Symbol" w:hAnsi="Symbol"/>
      </w:rPr>
    </w:lvl>
    <w:lvl w:ilvl="7" w:tplc="3F5861E4">
      <w:start w:val="1"/>
      <w:numFmt w:val="bullet"/>
      <w:lvlText w:val="o"/>
      <w:lvlJc w:val="left"/>
      <w:pPr>
        <w:tabs>
          <w:tab w:val="num" w:pos="5760"/>
        </w:tabs>
        <w:ind w:left="5760" w:hanging="360"/>
      </w:pPr>
      <w:rPr>
        <w:rFonts w:ascii="Courier New" w:hAnsi="Courier New"/>
      </w:rPr>
    </w:lvl>
    <w:lvl w:ilvl="8" w:tplc="C9F8A916">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0640340A">
      <w:start w:val="1"/>
      <w:numFmt w:val="bullet"/>
      <w:lvlText w:val=""/>
      <w:lvlJc w:val="left"/>
      <w:pPr>
        <w:tabs>
          <w:tab w:val="num" w:pos="720"/>
        </w:tabs>
        <w:ind w:left="720" w:hanging="360"/>
      </w:pPr>
      <w:rPr>
        <w:rFonts w:ascii="Symbol" w:hAnsi="Symbol"/>
      </w:rPr>
    </w:lvl>
    <w:lvl w:ilvl="1" w:tplc="EA2E6814">
      <w:start w:val="1"/>
      <w:numFmt w:val="bullet"/>
      <w:lvlText w:val="o"/>
      <w:lvlJc w:val="left"/>
      <w:pPr>
        <w:tabs>
          <w:tab w:val="num" w:pos="1440"/>
        </w:tabs>
        <w:ind w:left="1440" w:hanging="360"/>
      </w:pPr>
      <w:rPr>
        <w:rFonts w:ascii="Courier New" w:hAnsi="Courier New"/>
      </w:rPr>
    </w:lvl>
    <w:lvl w:ilvl="2" w:tplc="4EBE4B94">
      <w:start w:val="1"/>
      <w:numFmt w:val="bullet"/>
      <w:lvlText w:val=""/>
      <w:lvlJc w:val="left"/>
      <w:pPr>
        <w:tabs>
          <w:tab w:val="num" w:pos="2160"/>
        </w:tabs>
        <w:ind w:left="2160" w:hanging="360"/>
      </w:pPr>
      <w:rPr>
        <w:rFonts w:ascii="Wingdings" w:hAnsi="Wingdings"/>
      </w:rPr>
    </w:lvl>
    <w:lvl w:ilvl="3" w:tplc="CDE0C64E">
      <w:start w:val="1"/>
      <w:numFmt w:val="bullet"/>
      <w:lvlText w:val=""/>
      <w:lvlJc w:val="left"/>
      <w:pPr>
        <w:tabs>
          <w:tab w:val="num" w:pos="2880"/>
        </w:tabs>
        <w:ind w:left="2880" w:hanging="360"/>
      </w:pPr>
      <w:rPr>
        <w:rFonts w:ascii="Symbol" w:hAnsi="Symbol"/>
      </w:rPr>
    </w:lvl>
    <w:lvl w:ilvl="4" w:tplc="342E4E28">
      <w:start w:val="1"/>
      <w:numFmt w:val="bullet"/>
      <w:lvlText w:val="o"/>
      <w:lvlJc w:val="left"/>
      <w:pPr>
        <w:tabs>
          <w:tab w:val="num" w:pos="3600"/>
        </w:tabs>
        <w:ind w:left="3600" w:hanging="360"/>
      </w:pPr>
      <w:rPr>
        <w:rFonts w:ascii="Courier New" w:hAnsi="Courier New"/>
      </w:rPr>
    </w:lvl>
    <w:lvl w:ilvl="5" w:tplc="C492CF8C">
      <w:start w:val="1"/>
      <w:numFmt w:val="bullet"/>
      <w:lvlText w:val=""/>
      <w:lvlJc w:val="left"/>
      <w:pPr>
        <w:tabs>
          <w:tab w:val="num" w:pos="4320"/>
        </w:tabs>
        <w:ind w:left="4320" w:hanging="360"/>
      </w:pPr>
      <w:rPr>
        <w:rFonts w:ascii="Wingdings" w:hAnsi="Wingdings"/>
      </w:rPr>
    </w:lvl>
    <w:lvl w:ilvl="6" w:tplc="CF964EDA">
      <w:start w:val="1"/>
      <w:numFmt w:val="bullet"/>
      <w:lvlText w:val=""/>
      <w:lvlJc w:val="left"/>
      <w:pPr>
        <w:tabs>
          <w:tab w:val="num" w:pos="5040"/>
        </w:tabs>
        <w:ind w:left="5040" w:hanging="360"/>
      </w:pPr>
      <w:rPr>
        <w:rFonts w:ascii="Symbol" w:hAnsi="Symbol"/>
      </w:rPr>
    </w:lvl>
    <w:lvl w:ilvl="7" w:tplc="551A3FE0">
      <w:start w:val="1"/>
      <w:numFmt w:val="bullet"/>
      <w:lvlText w:val="o"/>
      <w:lvlJc w:val="left"/>
      <w:pPr>
        <w:tabs>
          <w:tab w:val="num" w:pos="5760"/>
        </w:tabs>
        <w:ind w:left="5760" w:hanging="360"/>
      </w:pPr>
      <w:rPr>
        <w:rFonts w:ascii="Courier New" w:hAnsi="Courier New"/>
      </w:rPr>
    </w:lvl>
    <w:lvl w:ilvl="8" w:tplc="DE564144">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BFBE9290">
      <w:start w:val="1"/>
      <w:numFmt w:val="bullet"/>
      <w:lvlText w:val=""/>
      <w:lvlJc w:val="left"/>
      <w:pPr>
        <w:tabs>
          <w:tab w:val="num" w:pos="720"/>
        </w:tabs>
        <w:ind w:left="720" w:hanging="360"/>
      </w:pPr>
      <w:rPr>
        <w:rFonts w:ascii="Symbol" w:hAnsi="Symbol"/>
      </w:rPr>
    </w:lvl>
    <w:lvl w:ilvl="1" w:tplc="3110B8BE">
      <w:start w:val="1"/>
      <w:numFmt w:val="bullet"/>
      <w:lvlText w:val="o"/>
      <w:lvlJc w:val="left"/>
      <w:pPr>
        <w:tabs>
          <w:tab w:val="num" w:pos="1440"/>
        </w:tabs>
        <w:ind w:left="1440" w:hanging="360"/>
      </w:pPr>
      <w:rPr>
        <w:rFonts w:ascii="Courier New" w:hAnsi="Courier New"/>
      </w:rPr>
    </w:lvl>
    <w:lvl w:ilvl="2" w:tplc="E6226CB4">
      <w:start w:val="1"/>
      <w:numFmt w:val="bullet"/>
      <w:lvlText w:val=""/>
      <w:lvlJc w:val="left"/>
      <w:pPr>
        <w:tabs>
          <w:tab w:val="num" w:pos="2160"/>
        </w:tabs>
        <w:ind w:left="2160" w:hanging="360"/>
      </w:pPr>
      <w:rPr>
        <w:rFonts w:ascii="Wingdings" w:hAnsi="Wingdings"/>
      </w:rPr>
    </w:lvl>
    <w:lvl w:ilvl="3" w:tplc="CE5C212E">
      <w:start w:val="1"/>
      <w:numFmt w:val="bullet"/>
      <w:lvlText w:val=""/>
      <w:lvlJc w:val="left"/>
      <w:pPr>
        <w:tabs>
          <w:tab w:val="num" w:pos="2880"/>
        </w:tabs>
        <w:ind w:left="2880" w:hanging="360"/>
      </w:pPr>
      <w:rPr>
        <w:rFonts w:ascii="Symbol" w:hAnsi="Symbol"/>
      </w:rPr>
    </w:lvl>
    <w:lvl w:ilvl="4" w:tplc="5FF0DC86">
      <w:start w:val="1"/>
      <w:numFmt w:val="bullet"/>
      <w:lvlText w:val="o"/>
      <w:lvlJc w:val="left"/>
      <w:pPr>
        <w:tabs>
          <w:tab w:val="num" w:pos="3600"/>
        </w:tabs>
        <w:ind w:left="3600" w:hanging="360"/>
      </w:pPr>
      <w:rPr>
        <w:rFonts w:ascii="Courier New" w:hAnsi="Courier New"/>
      </w:rPr>
    </w:lvl>
    <w:lvl w:ilvl="5" w:tplc="A83CA378">
      <w:start w:val="1"/>
      <w:numFmt w:val="bullet"/>
      <w:lvlText w:val=""/>
      <w:lvlJc w:val="left"/>
      <w:pPr>
        <w:tabs>
          <w:tab w:val="num" w:pos="4320"/>
        </w:tabs>
        <w:ind w:left="4320" w:hanging="360"/>
      </w:pPr>
      <w:rPr>
        <w:rFonts w:ascii="Wingdings" w:hAnsi="Wingdings"/>
      </w:rPr>
    </w:lvl>
    <w:lvl w:ilvl="6" w:tplc="D2800BA4">
      <w:start w:val="1"/>
      <w:numFmt w:val="bullet"/>
      <w:lvlText w:val=""/>
      <w:lvlJc w:val="left"/>
      <w:pPr>
        <w:tabs>
          <w:tab w:val="num" w:pos="5040"/>
        </w:tabs>
        <w:ind w:left="5040" w:hanging="360"/>
      </w:pPr>
      <w:rPr>
        <w:rFonts w:ascii="Symbol" w:hAnsi="Symbol"/>
      </w:rPr>
    </w:lvl>
    <w:lvl w:ilvl="7" w:tplc="EE4A1A54">
      <w:start w:val="1"/>
      <w:numFmt w:val="bullet"/>
      <w:lvlText w:val="o"/>
      <w:lvlJc w:val="left"/>
      <w:pPr>
        <w:tabs>
          <w:tab w:val="num" w:pos="5760"/>
        </w:tabs>
        <w:ind w:left="5760" w:hanging="360"/>
      </w:pPr>
      <w:rPr>
        <w:rFonts w:ascii="Courier New" w:hAnsi="Courier New"/>
      </w:rPr>
    </w:lvl>
    <w:lvl w:ilvl="8" w:tplc="6B3A1180">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96220ADE">
      <w:start w:val="1"/>
      <w:numFmt w:val="bullet"/>
      <w:lvlText w:val=""/>
      <w:lvlJc w:val="left"/>
      <w:pPr>
        <w:tabs>
          <w:tab w:val="num" w:pos="720"/>
        </w:tabs>
        <w:ind w:left="720" w:hanging="360"/>
      </w:pPr>
      <w:rPr>
        <w:rFonts w:ascii="Symbol" w:hAnsi="Symbol"/>
      </w:rPr>
    </w:lvl>
    <w:lvl w:ilvl="1" w:tplc="2C3A2938">
      <w:start w:val="1"/>
      <w:numFmt w:val="bullet"/>
      <w:lvlText w:val="o"/>
      <w:lvlJc w:val="left"/>
      <w:pPr>
        <w:tabs>
          <w:tab w:val="num" w:pos="1440"/>
        </w:tabs>
        <w:ind w:left="1440" w:hanging="360"/>
      </w:pPr>
      <w:rPr>
        <w:rFonts w:ascii="Courier New" w:hAnsi="Courier New"/>
      </w:rPr>
    </w:lvl>
    <w:lvl w:ilvl="2" w:tplc="ACBC13B8">
      <w:start w:val="1"/>
      <w:numFmt w:val="bullet"/>
      <w:lvlText w:val=""/>
      <w:lvlJc w:val="left"/>
      <w:pPr>
        <w:tabs>
          <w:tab w:val="num" w:pos="2160"/>
        </w:tabs>
        <w:ind w:left="2160" w:hanging="360"/>
      </w:pPr>
      <w:rPr>
        <w:rFonts w:ascii="Wingdings" w:hAnsi="Wingdings"/>
      </w:rPr>
    </w:lvl>
    <w:lvl w:ilvl="3" w:tplc="C860A26A">
      <w:start w:val="1"/>
      <w:numFmt w:val="bullet"/>
      <w:lvlText w:val=""/>
      <w:lvlJc w:val="left"/>
      <w:pPr>
        <w:tabs>
          <w:tab w:val="num" w:pos="2880"/>
        </w:tabs>
        <w:ind w:left="2880" w:hanging="360"/>
      </w:pPr>
      <w:rPr>
        <w:rFonts w:ascii="Symbol" w:hAnsi="Symbol"/>
      </w:rPr>
    </w:lvl>
    <w:lvl w:ilvl="4" w:tplc="646AD16A">
      <w:start w:val="1"/>
      <w:numFmt w:val="bullet"/>
      <w:lvlText w:val="o"/>
      <w:lvlJc w:val="left"/>
      <w:pPr>
        <w:tabs>
          <w:tab w:val="num" w:pos="3600"/>
        </w:tabs>
        <w:ind w:left="3600" w:hanging="360"/>
      </w:pPr>
      <w:rPr>
        <w:rFonts w:ascii="Courier New" w:hAnsi="Courier New"/>
      </w:rPr>
    </w:lvl>
    <w:lvl w:ilvl="5" w:tplc="8D80D07C">
      <w:start w:val="1"/>
      <w:numFmt w:val="bullet"/>
      <w:lvlText w:val=""/>
      <w:lvlJc w:val="left"/>
      <w:pPr>
        <w:tabs>
          <w:tab w:val="num" w:pos="4320"/>
        </w:tabs>
        <w:ind w:left="4320" w:hanging="360"/>
      </w:pPr>
      <w:rPr>
        <w:rFonts w:ascii="Wingdings" w:hAnsi="Wingdings"/>
      </w:rPr>
    </w:lvl>
    <w:lvl w:ilvl="6" w:tplc="BB788D22">
      <w:start w:val="1"/>
      <w:numFmt w:val="bullet"/>
      <w:lvlText w:val=""/>
      <w:lvlJc w:val="left"/>
      <w:pPr>
        <w:tabs>
          <w:tab w:val="num" w:pos="5040"/>
        </w:tabs>
        <w:ind w:left="5040" w:hanging="360"/>
      </w:pPr>
      <w:rPr>
        <w:rFonts w:ascii="Symbol" w:hAnsi="Symbol"/>
      </w:rPr>
    </w:lvl>
    <w:lvl w:ilvl="7" w:tplc="CABE7D38">
      <w:start w:val="1"/>
      <w:numFmt w:val="bullet"/>
      <w:lvlText w:val="o"/>
      <w:lvlJc w:val="left"/>
      <w:pPr>
        <w:tabs>
          <w:tab w:val="num" w:pos="5760"/>
        </w:tabs>
        <w:ind w:left="5760" w:hanging="360"/>
      </w:pPr>
      <w:rPr>
        <w:rFonts w:ascii="Courier New" w:hAnsi="Courier New"/>
      </w:rPr>
    </w:lvl>
    <w:lvl w:ilvl="8" w:tplc="716A7D48">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D890B82A">
      <w:start w:val="1"/>
      <w:numFmt w:val="bullet"/>
      <w:lvlText w:val=""/>
      <w:lvlJc w:val="left"/>
      <w:pPr>
        <w:tabs>
          <w:tab w:val="num" w:pos="720"/>
        </w:tabs>
        <w:ind w:left="720" w:hanging="360"/>
      </w:pPr>
      <w:rPr>
        <w:rFonts w:ascii="Symbol" w:hAnsi="Symbol"/>
      </w:rPr>
    </w:lvl>
    <w:lvl w:ilvl="1" w:tplc="CE28506A">
      <w:start w:val="1"/>
      <w:numFmt w:val="bullet"/>
      <w:lvlText w:val="o"/>
      <w:lvlJc w:val="left"/>
      <w:pPr>
        <w:tabs>
          <w:tab w:val="num" w:pos="1440"/>
        </w:tabs>
        <w:ind w:left="1440" w:hanging="360"/>
      </w:pPr>
      <w:rPr>
        <w:rFonts w:ascii="Courier New" w:hAnsi="Courier New"/>
      </w:rPr>
    </w:lvl>
    <w:lvl w:ilvl="2" w:tplc="484C096E">
      <w:start w:val="1"/>
      <w:numFmt w:val="bullet"/>
      <w:lvlText w:val=""/>
      <w:lvlJc w:val="left"/>
      <w:pPr>
        <w:tabs>
          <w:tab w:val="num" w:pos="2160"/>
        </w:tabs>
        <w:ind w:left="2160" w:hanging="360"/>
      </w:pPr>
      <w:rPr>
        <w:rFonts w:ascii="Wingdings" w:hAnsi="Wingdings"/>
      </w:rPr>
    </w:lvl>
    <w:lvl w:ilvl="3" w:tplc="FFB091C8">
      <w:start w:val="1"/>
      <w:numFmt w:val="bullet"/>
      <w:lvlText w:val=""/>
      <w:lvlJc w:val="left"/>
      <w:pPr>
        <w:tabs>
          <w:tab w:val="num" w:pos="2880"/>
        </w:tabs>
        <w:ind w:left="2880" w:hanging="360"/>
      </w:pPr>
      <w:rPr>
        <w:rFonts w:ascii="Symbol" w:hAnsi="Symbol"/>
      </w:rPr>
    </w:lvl>
    <w:lvl w:ilvl="4" w:tplc="0B26EDEC">
      <w:start w:val="1"/>
      <w:numFmt w:val="bullet"/>
      <w:lvlText w:val="o"/>
      <w:lvlJc w:val="left"/>
      <w:pPr>
        <w:tabs>
          <w:tab w:val="num" w:pos="3600"/>
        </w:tabs>
        <w:ind w:left="3600" w:hanging="360"/>
      </w:pPr>
      <w:rPr>
        <w:rFonts w:ascii="Courier New" w:hAnsi="Courier New"/>
      </w:rPr>
    </w:lvl>
    <w:lvl w:ilvl="5" w:tplc="2514D38E">
      <w:start w:val="1"/>
      <w:numFmt w:val="bullet"/>
      <w:lvlText w:val=""/>
      <w:lvlJc w:val="left"/>
      <w:pPr>
        <w:tabs>
          <w:tab w:val="num" w:pos="4320"/>
        </w:tabs>
        <w:ind w:left="4320" w:hanging="360"/>
      </w:pPr>
      <w:rPr>
        <w:rFonts w:ascii="Wingdings" w:hAnsi="Wingdings"/>
      </w:rPr>
    </w:lvl>
    <w:lvl w:ilvl="6" w:tplc="9BCC65F4">
      <w:start w:val="1"/>
      <w:numFmt w:val="bullet"/>
      <w:lvlText w:val=""/>
      <w:lvlJc w:val="left"/>
      <w:pPr>
        <w:tabs>
          <w:tab w:val="num" w:pos="5040"/>
        </w:tabs>
        <w:ind w:left="5040" w:hanging="360"/>
      </w:pPr>
      <w:rPr>
        <w:rFonts w:ascii="Symbol" w:hAnsi="Symbol"/>
      </w:rPr>
    </w:lvl>
    <w:lvl w:ilvl="7" w:tplc="D32CD4EA">
      <w:start w:val="1"/>
      <w:numFmt w:val="bullet"/>
      <w:lvlText w:val="o"/>
      <w:lvlJc w:val="left"/>
      <w:pPr>
        <w:tabs>
          <w:tab w:val="num" w:pos="5760"/>
        </w:tabs>
        <w:ind w:left="5760" w:hanging="360"/>
      </w:pPr>
      <w:rPr>
        <w:rFonts w:ascii="Courier New" w:hAnsi="Courier New"/>
      </w:rPr>
    </w:lvl>
    <w:lvl w:ilvl="8" w:tplc="D20A6114">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938A7F48">
      <w:start w:val="1"/>
      <w:numFmt w:val="bullet"/>
      <w:lvlText w:val=""/>
      <w:lvlJc w:val="left"/>
      <w:pPr>
        <w:tabs>
          <w:tab w:val="num" w:pos="720"/>
        </w:tabs>
        <w:ind w:left="720" w:hanging="360"/>
      </w:pPr>
      <w:rPr>
        <w:rFonts w:ascii="Symbol" w:hAnsi="Symbol"/>
      </w:rPr>
    </w:lvl>
    <w:lvl w:ilvl="1" w:tplc="4D2E675A">
      <w:start w:val="1"/>
      <w:numFmt w:val="bullet"/>
      <w:lvlText w:val="o"/>
      <w:lvlJc w:val="left"/>
      <w:pPr>
        <w:tabs>
          <w:tab w:val="num" w:pos="1440"/>
        </w:tabs>
        <w:ind w:left="1440" w:hanging="360"/>
      </w:pPr>
      <w:rPr>
        <w:rFonts w:ascii="Courier New" w:hAnsi="Courier New"/>
      </w:rPr>
    </w:lvl>
    <w:lvl w:ilvl="2" w:tplc="51049436">
      <w:start w:val="1"/>
      <w:numFmt w:val="bullet"/>
      <w:lvlText w:val=""/>
      <w:lvlJc w:val="left"/>
      <w:pPr>
        <w:tabs>
          <w:tab w:val="num" w:pos="2160"/>
        </w:tabs>
        <w:ind w:left="2160" w:hanging="360"/>
      </w:pPr>
      <w:rPr>
        <w:rFonts w:ascii="Wingdings" w:hAnsi="Wingdings"/>
      </w:rPr>
    </w:lvl>
    <w:lvl w:ilvl="3" w:tplc="7C66DB5C">
      <w:start w:val="1"/>
      <w:numFmt w:val="bullet"/>
      <w:lvlText w:val=""/>
      <w:lvlJc w:val="left"/>
      <w:pPr>
        <w:tabs>
          <w:tab w:val="num" w:pos="2880"/>
        </w:tabs>
        <w:ind w:left="2880" w:hanging="360"/>
      </w:pPr>
      <w:rPr>
        <w:rFonts w:ascii="Symbol" w:hAnsi="Symbol"/>
      </w:rPr>
    </w:lvl>
    <w:lvl w:ilvl="4" w:tplc="FF1A1F64">
      <w:start w:val="1"/>
      <w:numFmt w:val="bullet"/>
      <w:lvlText w:val="o"/>
      <w:lvlJc w:val="left"/>
      <w:pPr>
        <w:tabs>
          <w:tab w:val="num" w:pos="3600"/>
        </w:tabs>
        <w:ind w:left="3600" w:hanging="360"/>
      </w:pPr>
      <w:rPr>
        <w:rFonts w:ascii="Courier New" w:hAnsi="Courier New"/>
      </w:rPr>
    </w:lvl>
    <w:lvl w:ilvl="5" w:tplc="AC6ADC96">
      <w:start w:val="1"/>
      <w:numFmt w:val="bullet"/>
      <w:lvlText w:val=""/>
      <w:lvlJc w:val="left"/>
      <w:pPr>
        <w:tabs>
          <w:tab w:val="num" w:pos="4320"/>
        </w:tabs>
        <w:ind w:left="4320" w:hanging="360"/>
      </w:pPr>
      <w:rPr>
        <w:rFonts w:ascii="Wingdings" w:hAnsi="Wingdings"/>
      </w:rPr>
    </w:lvl>
    <w:lvl w:ilvl="6" w:tplc="E498462E">
      <w:start w:val="1"/>
      <w:numFmt w:val="bullet"/>
      <w:lvlText w:val=""/>
      <w:lvlJc w:val="left"/>
      <w:pPr>
        <w:tabs>
          <w:tab w:val="num" w:pos="5040"/>
        </w:tabs>
        <w:ind w:left="5040" w:hanging="360"/>
      </w:pPr>
      <w:rPr>
        <w:rFonts w:ascii="Symbol" w:hAnsi="Symbol"/>
      </w:rPr>
    </w:lvl>
    <w:lvl w:ilvl="7" w:tplc="AC362052">
      <w:start w:val="1"/>
      <w:numFmt w:val="bullet"/>
      <w:lvlText w:val="o"/>
      <w:lvlJc w:val="left"/>
      <w:pPr>
        <w:tabs>
          <w:tab w:val="num" w:pos="5760"/>
        </w:tabs>
        <w:ind w:left="5760" w:hanging="360"/>
      </w:pPr>
      <w:rPr>
        <w:rFonts w:ascii="Courier New" w:hAnsi="Courier New"/>
      </w:rPr>
    </w:lvl>
    <w:lvl w:ilvl="8" w:tplc="40DE0E36">
      <w:start w:val="1"/>
      <w:numFmt w:val="bullet"/>
      <w:lvlText w:val=""/>
      <w:lvlJc w:val="left"/>
      <w:pPr>
        <w:tabs>
          <w:tab w:val="num" w:pos="6480"/>
        </w:tabs>
        <w:ind w:left="6480" w:hanging="360"/>
      </w:pPr>
      <w:rPr>
        <w:rFonts w:ascii="Wingdings" w:hAnsi="Wingdings"/>
      </w:rPr>
    </w:lvl>
  </w:abstractNum>
  <w:abstractNum w:abstractNumId="10" w15:restartNumberingAfterBreak="0">
    <w:nsid w:val="0000000B"/>
    <w:multiLevelType w:val="hybridMultilevel"/>
    <w:tmpl w:val="0000000B"/>
    <w:lvl w:ilvl="0" w:tplc="AEE87EF0">
      <w:start w:val="1"/>
      <w:numFmt w:val="bullet"/>
      <w:lvlText w:val=""/>
      <w:lvlJc w:val="left"/>
      <w:pPr>
        <w:tabs>
          <w:tab w:val="num" w:pos="720"/>
        </w:tabs>
        <w:ind w:left="720" w:hanging="360"/>
      </w:pPr>
      <w:rPr>
        <w:rFonts w:ascii="Symbol" w:hAnsi="Symbol"/>
      </w:rPr>
    </w:lvl>
    <w:lvl w:ilvl="1" w:tplc="4E04473A">
      <w:start w:val="1"/>
      <w:numFmt w:val="bullet"/>
      <w:lvlText w:val="o"/>
      <w:lvlJc w:val="left"/>
      <w:pPr>
        <w:tabs>
          <w:tab w:val="num" w:pos="1440"/>
        </w:tabs>
        <w:ind w:left="1440" w:hanging="360"/>
      </w:pPr>
      <w:rPr>
        <w:rFonts w:ascii="Courier New" w:hAnsi="Courier New"/>
      </w:rPr>
    </w:lvl>
    <w:lvl w:ilvl="2" w:tplc="11D0D55A">
      <w:start w:val="1"/>
      <w:numFmt w:val="bullet"/>
      <w:lvlText w:val=""/>
      <w:lvlJc w:val="left"/>
      <w:pPr>
        <w:tabs>
          <w:tab w:val="num" w:pos="2160"/>
        </w:tabs>
        <w:ind w:left="2160" w:hanging="360"/>
      </w:pPr>
      <w:rPr>
        <w:rFonts w:ascii="Wingdings" w:hAnsi="Wingdings"/>
      </w:rPr>
    </w:lvl>
    <w:lvl w:ilvl="3" w:tplc="87DCA7F8">
      <w:start w:val="1"/>
      <w:numFmt w:val="bullet"/>
      <w:lvlText w:val=""/>
      <w:lvlJc w:val="left"/>
      <w:pPr>
        <w:tabs>
          <w:tab w:val="num" w:pos="2880"/>
        </w:tabs>
        <w:ind w:left="2880" w:hanging="360"/>
      </w:pPr>
      <w:rPr>
        <w:rFonts w:ascii="Symbol" w:hAnsi="Symbol"/>
      </w:rPr>
    </w:lvl>
    <w:lvl w:ilvl="4" w:tplc="865E45A0">
      <w:start w:val="1"/>
      <w:numFmt w:val="bullet"/>
      <w:lvlText w:val="o"/>
      <w:lvlJc w:val="left"/>
      <w:pPr>
        <w:tabs>
          <w:tab w:val="num" w:pos="3600"/>
        </w:tabs>
        <w:ind w:left="3600" w:hanging="360"/>
      </w:pPr>
      <w:rPr>
        <w:rFonts w:ascii="Courier New" w:hAnsi="Courier New"/>
      </w:rPr>
    </w:lvl>
    <w:lvl w:ilvl="5" w:tplc="67966FC2">
      <w:start w:val="1"/>
      <w:numFmt w:val="bullet"/>
      <w:lvlText w:val=""/>
      <w:lvlJc w:val="left"/>
      <w:pPr>
        <w:tabs>
          <w:tab w:val="num" w:pos="4320"/>
        </w:tabs>
        <w:ind w:left="4320" w:hanging="360"/>
      </w:pPr>
      <w:rPr>
        <w:rFonts w:ascii="Wingdings" w:hAnsi="Wingdings"/>
      </w:rPr>
    </w:lvl>
    <w:lvl w:ilvl="6" w:tplc="BEAC5CCA">
      <w:start w:val="1"/>
      <w:numFmt w:val="bullet"/>
      <w:lvlText w:val=""/>
      <w:lvlJc w:val="left"/>
      <w:pPr>
        <w:tabs>
          <w:tab w:val="num" w:pos="5040"/>
        </w:tabs>
        <w:ind w:left="5040" w:hanging="360"/>
      </w:pPr>
      <w:rPr>
        <w:rFonts w:ascii="Symbol" w:hAnsi="Symbol"/>
      </w:rPr>
    </w:lvl>
    <w:lvl w:ilvl="7" w:tplc="10BC5FE2">
      <w:start w:val="1"/>
      <w:numFmt w:val="bullet"/>
      <w:lvlText w:val="o"/>
      <w:lvlJc w:val="left"/>
      <w:pPr>
        <w:tabs>
          <w:tab w:val="num" w:pos="5760"/>
        </w:tabs>
        <w:ind w:left="5760" w:hanging="360"/>
      </w:pPr>
      <w:rPr>
        <w:rFonts w:ascii="Courier New" w:hAnsi="Courier New"/>
      </w:rPr>
    </w:lvl>
    <w:lvl w:ilvl="8" w:tplc="F3F82FD8">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C"/>
    <w:multiLevelType w:val="hybridMultilevel"/>
    <w:tmpl w:val="0000000C"/>
    <w:lvl w:ilvl="0" w:tplc="FDAE7EE4">
      <w:start w:val="1"/>
      <w:numFmt w:val="bullet"/>
      <w:lvlText w:val=""/>
      <w:lvlJc w:val="left"/>
      <w:pPr>
        <w:tabs>
          <w:tab w:val="num" w:pos="720"/>
        </w:tabs>
        <w:ind w:left="720" w:hanging="360"/>
      </w:pPr>
      <w:rPr>
        <w:rFonts w:ascii="Symbol" w:hAnsi="Symbol"/>
      </w:rPr>
    </w:lvl>
    <w:lvl w:ilvl="1" w:tplc="8ED4FFEC">
      <w:start w:val="1"/>
      <w:numFmt w:val="bullet"/>
      <w:lvlText w:val="o"/>
      <w:lvlJc w:val="left"/>
      <w:pPr>
        <w:tabs>
          <w:tab w:val="num" w:pos="1440"/>
        </w:tabs>
        <w:ind w:left="1440" w:hanging="360"/>
      </w:pPr>
      <w:rPr>
        <w:rFonts w:ascii="Courier New" w:hAnsi="Courier New"/>
      </w:rPr>
    </w:lvl>
    <w:lvl w:ilvl="2" w:tplc="B23AEAF6">
      <w:start w:val="1"/>
      <w:numFmt w:val="bullet"/>
      <w:lvlText w:val=""/>
      <w:lvlJc w:val="left"/>
      <w:pPr>
        <w:tabs>
          <w:tab w:val="num" w:pos="2160"/>
        </w:tabs>
        <w:ind w:left="2160" w:hanging="360"/>
      </w:pPr>
      <w:rPr>
        <w:rFonts w:ascii="Wingdings" w:hAnsi="Wingdings"/>
      </w:rPr>
    </w:lvl>
    <w:lvl w:ilvl="3" w:tplc="867CC282">
      <w:start w:val="1"/>
      <w:numFmt w:val="bullet"/>
      <w:lvlText w:val=""/>
      <w:lvlJc w:val="left"/>
      <w:pPr>
        <w:tabs>
          <w:tab w:val="num" w:pos="2880"/>
        </w:tabs>
        <w:ind w:left="2880" w:hanging="360"/>
      </w:pPr>
      <w:rPr>
        <w:rFonts w:ascii="Symbol" w:hAnsi="Symbol"/>
      </w:rPr>
    </w:lvl>
    <w:lvl w:ilvl="4" w:tplc="7EE47E28">
      <w:start w:val="1"/>
      <w:numFmt w:val="bullet"/>
      <w:lvlText w:val="o"/>
      <w:lvlJc w:val="left"/>
      <w:pPr>
        <w:tabs>
          <w:tab w:val="num" w:pos="3600"/>
        </w:tabs>
        <w:ind w:left="3600" w:hanging="360"/>
      </w:pPr>
      <w:rPr>
        <w:rFonts w:ascii="Courier New" w:hAnsi="Courier New"/>
      </w:rPr>
    </w:lvl>
    <w:lvl w:ilvl="5" w:tplc="23467AB6">
      <w:start w:val="1"/>
      <w:numFmt w:val="bullet"/>
      <w:lvlText w:val=""/>
      <w:lvlJc w:val="left"/>
      <w:pPr>
        <w:tabs>
          <w:tab w:val="num" w:pos="4320"/>
        </w:tabs>
        <w:ind w:left="4320" w:hanging="360"/>
      </w:pPr>
      <w:rPr>
        <w:rFonts w:ascii="Wingdings" w:hAnsi="Wingdings"/>
      </w:rPr>
    </w:lvl>
    <w:lvl w:ilvl="6" w:tplc="F44801E0">
      <w:start w:val="1"/>
      <w:numFmt w:val="bullet"/>
      <w:lvlText w:val=""/>
      <w:lvlJc w:val="left"/>
      <w:pPr>
        <w:tabs>
          <w:tab w:val="num" w:pos="5040"/>
        </w:tabs>
        <w:ind w:left="5040" w:hanging="360"/>
      </w:pPr>
      <w:rPr>
        <w:rFonts w:ascii="Symbol" w:hAnsi="Symbol"/>
      </w:rPr>
    </w:lvl>
    <w:lvl w:ilvl="7" w:tplc="2AD21FD8">
      <w:start w:val="1"/>
      <w:numFmt w:val="bullet"/>
      <w:lvlText w:val="o"/>
      <w:lvlJc w:val="left"/>
      <w:pPr>
        <w:tabs>
          <w:tab w:val="num" w:pos="5760"/>
        </w:tabs>
        <w:ind w:left="5760" w:hanging="360"/>
      </w:pPr>
      <w:rPr>
        <w:rFonts w:ascii="Courier New" w:hAnsi="Courier New"/>
      </w:rPr>
    </w:lvl>
    <w:lvl w:ilvl="8" w:tplc="ED987D40">
      <w:start w:val="1"/>
      <w:numFmt w:val="bullet"/>
      <w:lvlText w:val=""/>
      <w:lvlJc w:val="left"/>
      <w:pPr>
        <w:tabs>
          <w:tab w:val="num" w:pos="6480"/>
        </w:tabs>
        <w:ind w:left="6480" w:hanging="360"/>
      </w:pPr>
      <w:rPr>
        <w:rFonts w:ascii="Wingdings" w:hAnsi="Wingdings"/>
      </w:rPr>
    </w:lvl>
  </w:abstractNum>
  <w:abstractNum w:abstractNumId="12" w15:restartNumberingAfterBreak="0">
    <w:nsid w:val="0000000D"/>
    <w:multiLevelType w:val="hybridMultilevel"/>
    <w:tmpl w:val="0000000D"/>
    <w:lvl w:ilvl="0" w:tplc="EF02B7B0">
      <w:start w:val="1"/>
      <w:numFmt w:val="bullet"/>
      <w:lvlText w:val=""/>
      <w:lvlJc w:val="left"/>
      <w:pPr>
        <w:tabs>
          <w:tab w:val="num" w:pos="720"/>
        </w:tabs>
        <w:ind w:left="720" w:hanging="360"/>
      </w:pPr>
      <w:rPr>
        <w:rFonts w:ascii="Symbol" w:hAnsi="Symbol"/>
      </w:rPr>
    </w:lvl>
    <w:lvl w:ilvl="1" w:tplc="529A496A">
      <w:start w:val="1"/>
      <w:numFmt w:val="bullet"/>
      <w:lvlText w:val="o"/>
      <w:lvlJc w:val="left"/>
      <w:pPr>
        <w:tabs>
          <w:tab w:val="num" w:pos="1440"/>
        </w:tabs>
        <w:ind w:left="1440" w:hanging="360"/>
      </w:pPr>
      <w:rPr>
        <w:rFonts w:ascii="Courier New" w:hAnsi="Courier New"/>
      </w:rPr>
    </w:lvl>
    <w:lvl w:ilvl="2" w:tplc="B93229F4">
      <w:start w:val="1"/>
      <w:numFmt w:val="bullet"/>
      <w:lvlText w:val=""/>
      <w:lvlJc w:val="left"/>
      <w:pPr>
        <w:tabs>
          <w:tab w:val="num" w:pos="2160"/>
        </w:tabs>
        <w:ind w:left="2160" w:hanging="360"/>
      </w:pPr>
      <w:rPr>
        <w:rFonts w:ascii="Wingdings" w:hAnsi="Wingdings"/>
      </w:rPr>
    </w:lvl>
    <w:lvl w:ilvl="3" w:tplc="F22C379A">
      <w:start w:val="1"/>
      <w:numFmt w:val="bullet"/>
      <w:lvlText w:val=""/>
      <w:lvlJc w:val="left"/>
      <w:pPr>
        <w:tabs>
          <w:tab w:val="num" w:pos="2880"/>
        </w:tabs>
        <w:ind w:left="2880" w:hanging="360"/>
      </w:pPr>
      <w:rPr>
        <w:rFonts w:ascii="Symbol" w:hAnsi="Symbol"/>
      </w:rPr>
    </w:lvl>
    <w:lvl w:ilvl="4" w:tplc="89D2BFC6">
      <w:start w:val="1"/>
      <w:numFmt w:val="bullet"/>
      <w:lvlText w:val="o"/>
      <w:lvlJc w:val="left"/>
      <w:pPr>
        <w:tabs>
          <w:tab w:val="num" w:pos="3600"/>
        </w:tabs>
        <w:ind w:left="3600" w:hanging="360"/>
      </w:pPr>
      <w:rPr>
        <w:rFonts w:ascii="Courier New" w:hAnsi="Courier New"/>
      </w:rPr>
    </w:lvl>
    <w:lvl w:ilvl="5" w:tplc="B4DCEB78">
      <w:start w:val="1"/>
      <w:numFmt w:val="bullet"/>
      <w:lvlText w:val=""/>
      <w:lvlJc w:val="left"/>
      <w:pPr>
        <w:tabs>
          <w:tab w:val="num" w:pos="4320"/>
        </w:tabs>
        <w:ind w:left="4320" w:hanging="360"/>
      </w:pPr>
      <w:rPr>
        <w:rFonts w:ascii="Wingdings" w:hAnsi="Wingdings"/>
      </w:rPr>
    </w:lvl>
    <w:lvl w:ilvl="6" w:tplc="D9DC49B8">
      <w:start w:val="1"/>
      <w:numFmt w:val="bullet"/>
      <w:lvlText w:val=""/>
      <w:lvlJc w:val="left"/>
      <w:pPr>
        <w:tabs>
          <w:tab w:val="num" w:pos="5040"/>
        </w:tabs>
        <w:ind w:left="5040" w:hanging="360"/>
      </w:pPr>
      <w:rPr>
        <w:rFonts w:ascii="Symbol" w:hAnsi="Symbol"/>
      </w:rPr>
    </w:lvl>
    <w:lvl w:ilvl="7" w:tplc="A08A3BBC">
      <w:start w:val="1"/>
      <w:numFmt w:val="bullet"/>
      <w:lvlText w:val="o"/>
      <w:lvlJc w:val="left"/>
      <w:pPr>
        <w:tabs>
          <w:tab w:val="num" w:pos="5760"/>
        </w:tabs>
        <w:ind w:left="5760" w:hanging="360"/>
      </w:pPr>
      <w:rPr>
        <w:rFonts w:ascii="Courier New" w:hAnsi="Courier New"/>
      </w:rPr>
    </w:lvl>
    <w:lvl w:ilvl="8" w:tplc="28FE0B7E">
      <w:start w:val="1"/>
      <w:numFmt w:val="bullet"/>
      <w:lvlText w:val=""/>
      <w:lvlJc w:val="left"/>
      <w:pPr>
        <w:tabs>
          <w:tab w:val="num" w:pos="6480"/>
        </w:tabs>
        <w:ind w:left="6480" w:hanging="360"/>
      </w:pPr>
      <w:rPr>
        <w:rFonts w:ascii="Wingdings" w:hAnsi="Wingdings"/>
      </w:rPr>
    </w:lvl>
  </w:abstractNum>
  <w:abstractNum w:abstractNumId="13" w15:restartNumberingAfterBreak="0">
    <w:nsid w:val="0000000E"/>
    <w:multiLevelType w:val="hybridMultilevel"/>
    <w:tmpl w:val="0000000E"/>
    <w:lvl w:ilvl="0" w:tplc="14405696">
      <w:start w:val="1"/>
      <w:numFmt w:val="bullet"/>
      <w:lvlText w:val=""/>
      <w:lvlJc w:val="left"/>
      <w:pPr>
        <w:tabs>
          <w:tab w:val="num" w:pos="720"/>
        </w:tabs>
        <w:ind w:left="720" w:hanging="360"/>
      </w:pPr>
      <w:rPr>
        <w:rFonts w:ascii="Symbol" w:hAnsi="Symbol"/>
      </w:rPr>
    </w:lvl>
    <w:lvl w:ilvl="1" w:tplc="41AA8DF6">
      <w:start w:val="1"/>
      <w:numFmt w:val="bullet"/>
      <w:lvlText w:val="o"/>
      <w:lvlJc w:val="left"/>
      <w:pPr>
        <w:tabs>
          <w:tab w:val="num" w:pos="1440"/>
        </w:tabs>
        <w:ind w:left="1440" w:hanging="360"/>
      </w:pPr>
      <w:rPr>
        <w:rFonts w:ascii="Courier New" w:hAnsi="Courier New"/>
      </w:rPr>
    </w:lvl>
    <w:lvl w:ilvl="2" w:tplc="7D92ECA2">
      <w:start w:val="1"/>
      <w:numFmt w:val="bullet"/>
      <w:lvlText w:val=""/>
      <w:lvlJc w:val="left"/>
      <w:pPr>
        <w:tabs>
          <w:tab w:val="num" w:pos="2160"/>
        </w:tabs>
        <w:ind w:left="2160" w:hanging="360"/>
      </w:pPr>
      <w:rPr>
        <w:rFonts w:ascii="Wingdings" w:hAnsi="Wingdings"/>
      </w:rPr>
    </w:lvl>
    <w:lvl w:ilvl="3" w:tplc="88DCF93C">
      <w:start w:val="1"/>
      <w:numFmt w:val="bullet"/>
      <w:lvlText w:val=""/>
      <w:lvlJc w:val="left"/>
      <w:pPr>
        <w:tabs>
          <w:tab w:val="num" w:pos="2880"/>
        </w:tabs>
        <w:ind w:left="2880" w:hanging="360"/>
      </w:pPr>
      <w:rPr>
        <w:rFonts w:ascii="Symbol" w:hAnsi="Symbol"/>
      </w:rPr>
    </w:lvl>
    <w:lvl w:ilvl="4" w:tplc="1464B248">
      <w:start w:val="1"/>
      <w:numFmt w:val="bullet"/>
      <w:lvlText w:val="o"/>
      <w:lvlJc w:val="left"/>
      <w:pPr>
        <w:tabs>
          <w:tab w:val="num" w:pos="3600"/>
        </w:tabs>
        <w:ind w:left="3600" w:hanging="360"/>
      </w:pPr>
      <w:rPr>
        <w:rFonts w:ascii="Courier New" w:hAnsi="Courier New"/>
      </w:rPr>
    </w:lvl>
    <w:lvl w:ilvl="5" w:tplc="F104DCBC">
      <w:start w:val="1"/>
      <w:numFmt w:val="bullet"/>
      <w:lvlText w:val=""/>
      <w:lvlJc w:val="left"/>
      <w:pPr>
        <w:tabs>
          <w:tab w:val="num" w:pos="4320"/>
        </w:tabs>
        <w:ind w:left="4320" w:hanging="360"/>
      </w:pPr>
      <w:rPr>
        <w:rFonts w:ascii="Wingdings" w:hAnsi="Wingdings"/>
      </w:rPr>
    </w:lvl>
    <w:lvl w:ilvl="6" w:tplc="C29A04CA">
      <w:start w:val="1"/>
      <w:numFmt w:val="bullet"/>
      <w:lvlText w:val=""/>
      <w:lvlJc w:val="left"/>
      <w:pPr>
        <w:tabs>
          <w:tab w:val="num" w:pos="5040"/>
        </w:tabs>
        <w:ind w:left="5040" w:hanging="360"/>
      </w:pPr>
      <w:rPr>
        <w:rFonts w:ascii="Symbol" w:hAnsi="Symbol"/>
      </w:rPr>
    </w:lvl>
    <w:lvl w:ilvl="7" w:tplc="12302BC4">
      <w:start w:val="1"/>
      <w:numFmt w:val="bullet"/>
      <w:lvlText w:val="o"/>
      <w:lvlJc w:val="left"/>
      <w:pPr>
        <w:tabs>
          <w:tab w:val="num" w:pos="5760"/>
        </w:tabs>
        <w:ind w:left="5760" w:hanging="360"/>
      </w:pPr>
      <w:rPr>
        <w:rFonts w:ascii="Courier New" w:hAnsi="Courier New"/>
      </w:rPr>
    </w:lvl>
    <w:lvl w:ilvl="8" w:tplc="4BD8ECE2">
      <w:start w:val="1"/>
      <w:numFmt w:val="bullet"/>
      <w:lvlText w:val=""/>
      <w:lvlJc w:val="left"/>
      <w:pPr>
        <w:tabs>
          <w:tab w:val="num" w:pos="6480"/>
        </w:tabs>
        <w:ind w:left="6480" w:hanging="360"/>
      </w:pPr>
      <w:rPr>
        <w:rFonts w:ascii="Wingdings" w:hAnsi="Wingdings"/>
      </w:rPr>
    </w:lvl>
  </w:abstractNum>
  <w:abstractNum w:abstractNumId="14" w15:restartNumberingAfterBreak="0">
    <w:nsid w:val="0000000F"/>
    <w:multiLevelType w:val="hybridMultilevel"/>
    <w:tmpl w:val="0000000F"/>
    <w:lvl w:ilvl="0" w:tplc="EAB83DAA">
      <w:start w:val="1"/>
      <w:numFmt w:val="bullet"/>
      <w:lvlText w:val=""/>
      <w:lvlJc w:val="left"/>
      <w:pPr>
        <w:tabs>
          <w:tab w:val="num" w:pos="720"/>
        </w:tabs>
        <w:ind w:left="720" w:hanging="360"/>
      </w:pPr>
      <w:rPr>
        <w:rFonts w:ascii="Symbol" w:hAnsi="Symbol"/>
      </w:rPr>
    </w:lvl>
    <w:lvl w:ilvl="1" w:tplc="F03AA2F6">
      <w:start w:val="1"/>
      <w:numFmt w:val="bullet"/>
      <w:lvlText w:val="o"/>
      <w:lvlJc w:val="left"/>
      <w:pPr>
        <w:tabs>
          <w:tab w:val="num" w:pos="1440"/>
        </w:tabs>
        <w:ind w:left="1440" w:hanging="360"/>
      </w:pPr>
      <w:rPr>
        <w:rFonts w:ascii="Courier New" w:hAnsi="Courier New"/>
      </w:rPr>
    </w:lvl>
    <w:lvl w:ilvl="2" w:tplc="28407670">
      <w:start w:val="1"/>
      <w:numFmt w:val="bullet"/>
      <w:lvlText w:val=""/>
      <w:lvlJc w:val="left"/>
      <w:pPr>
        <w:tabs>
          <w:tab w:val="num" w:pos="2160"/>
        </w:tabs>
        <w:ind w:left="2160" w:hanging="360"/>
      </w:pPr>
      <w:rPr>
        <w:rFonts w:ascii="Wingdings" w:hAnsi="Wingdings"/>
      </w:rPr>
    </w:lvl>
    <w:lvl w:ilvl="3" w:tplc="27F414CA">
      <w:start w:val="1"/>
      <w:numFmt w:val="bullet"/>
      <w:lvlText w:val=""/>
      <w:lvlJc w:val="left"/>
      <w:pPr>
        <w:tabs>
          <w:tab w:val="num" w:pos="2880"/>
        </w:tabs>
        <w:ind w:left="2880" w:hanging="360"/>
      </w:pPr>
      <w:rPr>
        <w:rFonts w:ascii="Symbol" w:hAnsi="Symbol"/>
      </w:rPr>
    </w:lvl>
    <w:lvl w:ilvl="4" w:tplc="D4764518">
      <w:start w:val="1"/>
      <w:numFmt w:val="bullet"/>
      <w:lvlText w:val="o"/>
      <w:lvlJc w:val="left"/>
      <w:pPr>
        <w:tabs>
          <w:tab w:val="num" w:pos="3600"/>
        </w:tabs>
        <w:ind w:left="3600" w:hanging="360"/>
      </w:pPr>
      <w:rPr>
        <w:rFonts w:ascii="Courier New" w:hAnsi="Courier New"/>
      </w:rPr>
    </w:lvl>
    <w:lvl w:ilvl="5" w:tplc="3F2C09C6">
      <w:start w:val="1"/>
      <w:numFmt w:val="bullet"/>
      <w:lvlText w:val=""/>
      <w:lvlJc w:val="left"/>
      <w:pPr>
        <w:tabs>
          <w:tab w:val="num" w:pos="4320"/>
        </w:tabs>
        <w:ind w:left="4320" w:hanging="360"/>
      </w:pPr>
      <w:rPr>
        <w:rFonts w:ascii="Wingdings" w:hAnsi="Wingdings"/>
      </w:rPr>
    </w:lvl>
    <w:lvl w:ilvl="6" w:tplc="54ACA40C">
      <w:start w:val="1"/>
      <w:numFmt w:val="bullet"/>
      <w:lvlText w:val=""/>
      <w:lvlJc w:val="left"/>
      <w:pPr>
        <w:tabs>
          <w:tab w:val="num" w:pos="5040"/>
        </w:tabs>
        <w:ind w:left="5040" w:hanging="360"/>
      </w:pPr>
      <w:rPr>
        <w:rFonts w:ascii="Symbol" w:hAnsi="Symbol"/>
      </w:rPr>
    </w:lvl>
    <w:lvl w:ilvl="7" w:tplc="E70A1DF8">
      <w:start w:val="1"/>
      <w:numFmt w:val="bullet"/>
      <w:lvlText w:val="o"/>
      <w:lvlJc w:val="left"/>
      <w:pPr>
        <w:tabs>
          <w:tab w:val="num" w:pos="5760"/>
        </w:tabs>
        <w:ind w:left="5760" w:hanging="360"/>
      </w:pPr>
      <w:rPr>
        <w:rFonts w:ascii="Courier New" w:hAnsi="Courier New"/>
      </w:rPr>
    </w:lvl>
    <w:lvl w:ilvl="8" w:tplc="F328F336">
      <w:start w:val="1"/>
      <w:numFmt w:val="bullet"/>
      <w:lvlText w:val=""/>
      <w:lvlJc w:val="left"/>
      <w:pPr>
        <w:tabs>
          <w:tab w:val="num" w:pos="6480"/>
        </w:tabs>
        <w:ind w:left="6480" w:hanging="360"/>
      </w:pPr>
      <w:rPr>
        <w:rFonts w:ascii="Wingdings" w:hAnsi="Wingdings"/>
      </w:rPr>
    </w:lvl>
  </w:abstractNum>
  <w:abstractNum w:abstractNumId="15" w15:restartNumberingAfterBreak="0">
    <w:nsid w:val="00000010"/>
    <w:multiLevelType w:val="hybridMultilevel"/>
    <w:tmpl w:val="00000010"/>
    <w:lvl w:ilvl="0" w:tplc="2BDCDD0A">
      <w:start w:val="1"/>
      <w:numFmt w:val="bullet"/>
      <w:lvlText w:val=""/>
      <w:lvlJc w:val="left"/>
      <w:pPr>
        <w:tabs>
          <w:tab w:val="num" w:pos="720"/>
        </w:tabs>
        <w:ind w:left="720" w:hanging="360"/>
      </w:pPr>
      <w:rPr>
        <w:rFonts w:ascii="Symbol" w:hAnsi="Symbol"/>
      </w:rPr>
    </w:lvl>
    <w:lvl w:ilvl="1" w:tplc="70560DC4">
      <w:start w:val="1"/>
      <w:numFmt w:val="bullet"/>
      <w:lvlText w:val="o"/>
      <w:lvlJc w:val="left"/>
      <w:pPr>
        <w:tabs>
          <w:tab w:val="num" w:pos="1440"/>
        </w:tabs>
        <w:ind w:left="1440" w:hanging="360"/>
      </w:pPr>
      <w:rPr>
        <w:rFonts w:ascii="Courier New" w:hAnsi="Courier New"/>
      </w:rPr>
    </w:lvl>
    <w:lvl w:ilvl="2" w:tplc="7E54E084">
      <w:start w:val="1"/>
      <w:numFmt w:val="bullet"/>
      <w:lvlText w:val=""/>
      <w:lvlJc w:val="left"/>
      <w:pPr>
        <w:tabs>
          <w:tab w:val="num" w:pos="2160"/>
        </w:tabs>
        <w:ind w:left="2160" w:hanging="360"/>
      </w:pPr>
      <w:rPr>
        <w:rFonts w:ascii="Wingdings" w:hAnsi="Wingdings"/>
      </w:rPr>
    </w:lvl>
    <w:lvl w:ilvl="3" w:tplc="D45C7A98">
      <w:start w:val="1"/>
      <w:numFmt w:val="bullet"/>
      <w:lvlText w:val=""/>
      <w:lvlJc w:val="left"/>
      <w:pPr>
        <w:tabs>
          <w:tab w:val="num" w:pos="2880"/>
        </w:tabs>
        <w:ind w:left="2880" w:hanging="360"/>
      </w:pPr>
      <w:rPr>
        <w:rFonts w:ascii="Symbol" w:hAnsi="Symbol"/>
      </w:rPr>
    </w:lvl>
    <w:lvl w:ilvl="4" w:tplc="B406EFBA">
      <w:start w:val="1"/>
      <w:numFmt w:val="bullet"/>
      <w:lvlText w:val="o"/>
      <w:lvlJc w:val="left"/>
      <w:pPr>
        <w:tabs>
          <w:tab w:val="num" w:pos="3600"/>
        </w:tabs>
        <w:ind w:left="3600" w:hanging="360"/>
      </w:pPr>
      <w:rPr>
        <w:rFonts w:ascii="Courier New" w:hAnsi="Courier New"/>
      </w:rPr>
    </w:lvl>
    <w:lvl w:ilvl="5" w:tplc="6756DFA6">
      <w:start w:val="1"/>
      <w:numFmt w:val="bullet"/>
      <w:lvlText w:val=""/>
      <w:lvlJc w:val="left"/>
      <w:pPr>
        <w:tabs>
          <w:tab w:val="num" w:pos="4320"/>
        </w:tabs>
        <w:ind w:left="4320" w:hanging="360"/>
      </w:pPr>
      <w:rPr>
        <w:rFonts w:ascii="Wingdings" w:hAnsi="Wingdings"/>
      </w:rPr>
    </w:lvl>
    <w:lvl w:ilvl="6" w:tplc="82A45354">
      <w:start w:val="1"/>
      <w:numFmt w:val="bullet"/>
      <w:lvlText w:val=""/>
      <w:lvlJc w:val="left"/>
      <w:pPr>
        <w:tabs>
          <w:tab w:val="num" w:pos="5040"/>
        </w:tabs>
        <w:ind w:left="5040" w:hanging="360"/>
      </w:pPr>
      <w:rPr>
        <w:rFonts w:ascii="Symbol" w:hAnsi="Symbol"/>
      </w:rPr>
    </w:lvl>
    <w:lvl w:ilvl="7" w:tplc="3034A8D0">
      <w:start w:val="1"/>
      <w:numFmt w:val="bullet"/>
      <w:lvlText w:val="o"/>
      <w:lvlJc w:val="left"/>
      <w:pPr>
        <w:tabs>
          <w:tab w:val="num" w:pos="5760"/>
        </w:tabs>
        <w:ind w:left="5760" w:hanging="360"/>
      </w:pPr>
      <w:rPr>
        <w:rFonts w:ascii="Courier New" w:hAnsi="Courier New"/>
      </w:rPr>
    </w:lvl>
    <w:lvl w:ilvl="8" w:tplc="ADD0B4E2">
      <w:start w:val="1"/>
      <w:numFmt w:val="bullet"/>
      <w:lvlText w:val=""/>
      <w:lvlJc w:val="left"/>
      <w:pPr>
        <w:tabs>
          <w:tab w:val="num" w:pos="6480"/>
        </w:tabs>
        <w:ind w:left="6480" w:hanging="360"/>
      </w:pPr>
      <w:rPr>
        <w:rFonts w:ascii="Wingdings" w:hAnsi="Wingdings"/>
      </w:rPr>
    </w:lvl>
  </w:abstractNum>
  <w:abstractNum w:abstractNumId="16" w15:restartNumberingAfterBreak="0">
    <w:nsid w:val="0932059C"/>
    <w:multiLevelType w:val="hybridMultilevel"/>
    <w:tmpl w:val="B080CB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2E05E7A"/>
    <w:multiLevelType w:val="hybridMultilevel"/>
    <w:tmpl w:val="739A3B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1EEB655D"/>
    <w:multiLevelType w:val="hybridMultilevel"/>
    <w:tmpl w:val="E3280B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1F675877"/>
    <w:multiLevelType w:val="hybridMultilevel"/>
    <w:tmpl w:val="488455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442385A"/>
    <w:multiLevelType w:val="hybridMultilevel"/>
    <w:tmpl w:val="409AA0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2DB23A57"/>
    <w:multiLevelType w:val="hybridMultilevel"/>
    <w:tmpl w:val="A2041E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5454973"/>
    <w:multiLevelType w:val="hybridMultilevel"/>
    <w:tmpl w:val="962242F6"/>
    <w:lvl w:ilvl="0" w:tplc="6A64E640">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6604A4F"/>
    <w:multiLevelType w:val="hybridMultilevel"/>
    <w:tmpl w:val="02E69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8D91CE2"/>
    <w:multiLevelType w:val="hybridMultilevel"/>
    <w:tmpl w:val="7C66FC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2D6446E"/>
    <w:multiLevelType w:val="hybridMultilevel"/>
    <w:tmpl w:val="F2D220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A861749"/>
    <w:multiLevelType w:val="hybridMultilevel"/>
    <w:tmpl w:val="E9922B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6B163B0"/>
    <w:multiLevelType w:val="hybridMultilevel"/>
    <w:tmpl w:val="63B6AB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A410915"/>
    <w:multiLevelType w:val="hybridMultilevel"/>
    <w:tmpl w:val="55E229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BA60566"/>
    <w:multiLevelType w:val="hybridMultilevel"/>
    <w:tmpl w:val="82A685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BD5258D"/>
    <w:multiLevelType w:val="hybridMultilevel"/>
    <w:tmpl w:val="9E3E59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DF934F8"/>
    <w:multiLevelType w:val="hybridMultilevel"/>
    <w:tmpl w:val="AE7092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A10170E"/>
    <w:multiLevelType w:val="hybridMultilevel"/>
    <w:tmpl w:val="6DBA09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2"/>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30"/>
  </w:num>
  <w:num w:numId="13">
    <w:abstractNumId w:val="18"/>
  </w:num>
  <w:num w:numId="14">
    <w:abstractNumId w:val="21"/>
  </w:num>
  <w:num w:numId="15">
    <w:abstractNumId w:val="26"/>
  </w:num>
  <w:num w:numId="16">
    <w:abstractNumId w:val="10"/>
  </w:num>
  <w:num w:numId="17">
    <w:abstractNumId w:val="16"/>
  </w:num>
  <w:num w:numId="18">
    <w:abstractNumId w:val="20"/>
  </w:num>
  <w:num w:numId="19">
    <w:abstractNumId w:val="25"/>
  </w:num>
  <w:num w:numId="20">
    <w:abstractNumId w:val="19"/>
  </w:num>
  <w:num w:numId="21">
    <w:abstractNumId w:val="17"/>
  </w:num>
  <w:num w:numId="22">
    <w:abstractNumId w:val="32"/>
  </w:num>
  <w:num w:numId="23">
    <w:abstractNumId w:val="23"/>
  </w:num>
  <w:num w:numId="24">
    <w:abstractNumId w:val="28"/>
  </w:num>
  <w:num w:numId="25">
    <w:abstractNumId w:val="11"/>
  </w:num>
  <w:num w:numId="26">
    <w:abstractNumId w:val="12"/>
  </w:num>
  <w:num w:numId="27">
    <w:abstractNumId w:val="13"/>
  </w:num>
  <w:num w:numId="28">
    <w:abstractNumId w:val="14"/>
  </w:num>
  <w:num w:numId="29">
    <w:abstractNumId w:val="31"/>
  </w:num>
  <w:num w:numId="30">
    <w:abstractNumId w:val="15"/>
  </w:num>
  <w:num w:numId="31">
    <w:abstractNumId w:val="24"/>
  </w:num>
  <w:num w:numId="32">
    <w:abstractNumId w:val="27"/>
  </w:num>
  <w:num w:numId="33">
    <w:abstractNumId w:val="2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hideSpellingErrors/>
  <w:hideGrammaticalErrors/>
  <w:proofState w:spelling="clean" w:grammar="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CCA"/>
    <w:rsid w:val="00000EC9"/>
    <w:rsid w:val="00001163"/>
    <w:rsid w:val="000011E2"/>
    <w:rsid w:val="000012D6"/>
    <w:rsid w:val="00001587"/>
    <w:rsid w:val="00001DD9"/>
    <w:rsid w:val="000022CA"/>
    <w:rsid w:val="00002342"/>
    <w:rsid w:val="0000255F"/>
    <w:rsid w:val="00002F2F"/>
    <w:rsid w:val="00002FE6"/>
    <w:rsid w:val="000038A7"/>
    <w:rsid w:val="000039D1"/>
    <w:rsid w:val="00003EFE"/>
    <w:rsid w:val="0000433F"/>
    <w:rsid w:val="000043B6"/>
    <w:rsid w:val="000046A4"/>
    <w:rsid w:val="000053BD"/>
    <w:rsid w:val="00005BF6"/>
    <w:rsid w:val="0000601B"/>
    <w:rsid w:val="00006298"/>
    <w:rsid w:val="00006411"/>
    <w:rsid w:val="00006E7A"/>
    <w:rsid w:val="00007977"/>
    <w:rsid w:val="00007B97"/>
    <w:rsid w:val="00010592"/>
    <w:rsid w:val="00010C3F"/>
    <w:rsid w:val="000114D1"/>
    <w:rsid w:val="00011669"/>
    <w:rsid w:val="00011D0B"/>
    <w:rsid w:val="00011DEB"/>
    <w:rsid w:val="00011F3A"/>
    <w:rsid w:val="00012623"/>
    <w:rsid w:val="000126CE"/>
    <w:rsid w:val="0001291F"/>
    <w:rsid w:val="00012C04"/>
    <w:rsid w:val="00012D23"/>
    <w:rsid w:val="000132E7"/>
    <w:rsid w:val="000132F7"/>
    <w:rsid w:val="00013303"/>
    <w:rsid w:val="00013457"/>
    <w:rsid w:val="00013B7C"/>
    <w:rsid w:val="00014A73"/>
    <w:rsid w:val="0001511F"/>
    <w:rsid w:val="00015509"/>
    <w:rsid w:val="00015905"/>
    <w:rsid w:val="00015A63"/>
    <w:rsid w:val="00015E7B"/>
    <w:rsid w:val="000161AC"/>
    <w:rsid w:val="0001651C"/>
    <w:rsid w:val="000168E6"/>
    <w:rsid w:val="00016B7A"/>
    <w:rsid w:val="00016CFC"/>
    <w:rsid w:val="000172DF"/>
    <w:rsid w:val="0001762E"/>
    <w:rsid w:val="00017924"/>
    <w:rsid w:val="00017C80"/>
    <w:rsid w:val="000202B4"/>
    <w:rsid w:val="00020503"/>
    <w:rsid w:val="0002050E"/>
    <w:rsid w:val="00020BCE"/>
    <w:rsid w:val="00020F9F"/>
    <w:rsid w:val="00021078"/>
    <w:rsid w:val="00021451"/>
    <w:rsid w:val="00021DF3"/>
    <w:rsid w:val="00022312"/>
    <w:rsid w:val="0002284A"/>
    <w:rsid w:val="00022AFF"/>
    <w:rsid w:val="0002383F"/>
    <w:rsid w:val="000238D8"/>
    <w:rsid w:val="00023BB0"/>
    <w:rsid w:val="00023EC5"/>
    <w:rsid w:val="00024B61"/>
    <w:rsid w:val="00024EBB"/>
    <w:rsid w:val="0002513A"/>
    <w:rsid w:val="00025735"/>
    <w:rsid w:val="00025955"/>
    <w:rsid w:val="00025B81"/>
    <w:rsid w:val="00025DA8"/>
    <w:rsid w:val="00025E44"/>
    <w:rsid w:val="00026717"/>
    <w:rsid w:val="000267F9"/>
    <w:rsid w:val="0002699B"/>
    <w:rsid w:val="00027999"/>
    <w:rsid w:val="00030919"/>
    <w:rsid w:val="00030C62"/>
    <w:rsid w:val="00031133"/>
    <w:rsid w:val="00031673"/>
    <w:rsid w:val="00031B8B"/>
    <w:rsid w:val="00031C6B"/>
    <w:rsid w:val="00031D59"/>
    <w:rsid w:val="00031F3F"/>
    <w:rsid w:val="00031F6C"/>
    <w:rsid w:val="00032280"/>
    <w:rsid w:val="000325FC"/>
    <w:rsid w:val="00032C52"/>
    <w:rsid w:val="00032F60"/>
    <w:rsid w:val="00033952"/>
    <w:rsid w:val="00033C30"/>
    <w:rsid w:val="0003418F"/>
    <w:rsid w:val="00034749"/>
    <w:rsid w:val="00034DB8"/>
    <w:rsid w:val="00035204"/>
    <w:rsid w:val="0003599E"/>
    <w:rsid w:val="000362E7"/>
    <w:rsid w:val="00036B5D"/>
    <w:rsid w:val="00036F3C"/>
    <w:rsid w:val="00037078"/>
    <w:rsid w:val="00037461"/>
    <w:rsid w:val="000374E2"/>
    <w:rsid w:val="00037604"/>
    <w:rsid w:val="0004111B"/>
    <w:rsid w:val="00041628"/>
    <w:rsid w:val="00041C60"/>
    <w:rsid w:val="00041CCA"/>
    <w:rsid w:val="000421E2"/>
    <w:rsid w:val="000425FB"/>
    <w:rsid w:val="00043236"/>
    <w:rsid w:val="0004330D"/>
    <w:rsid w:val="00043503"/>
    <w:rsid w:val="00043903"/>
    <w:rsid w:val="00043B0A"/>
    <w:rsid w:val="00043E64"/>
    <w:rsid w:val="00043EAD"/>
    <w:rsid w:val="000442BF"/>
    <w:rsid w:val="0004448F"/>
    <w:rsid w:val="00044574"/>
    <w:rsid w:val="00044B7E"/>
    <w:rsid w:val="00045447"/>
    <w:rsid w:val="00045D5F"/>
    <w:rsid w:val="00045F43"/>
    <w:rsid w:val="00046418"/>
    <w:rsid w:val="00046F73"/>
    <w:rsid w:val="0004734B"/>
    <w:rsid w:val="00047554"/>
    <w:rsid w:val="0004773A"/>
    <w:rsid w:val="00047CC3"/>
    <w:rsid w:val="00047D97"/>
    <w:rsid w:val="00047E7D"/>
    <w:rsid w:val="00050465"/>
    <w:rsid w:val="000504DE"/>
    <w:rsid w:val="00050B10"/>
    <w:rsid w:val="00050E84"/>
    <w:rsid w:val="000511C9"/>
    <w:rsid w:val="000512BB"/>
    <w:rsid w:val="000520EE"/>
    <w:rsid w:val="00052842"/>
    <w:rsid w:val="00052FB2"/>
    <w:rsid w:val="000536A3"/>
    <w:rsid w:val="00053B09"/>
    <w:rsid w:val="00053D4E"/>
    <w:rsid w:val="00053F09"/>
    <w:rsid w:val="00054325"/>
    <w:rsid w:val="0005483C"/>
    <w:rsid w:val="00054F14"/>
    <w:rsid w:val="00055184"/>
    <w:rsid w:val="0005594E"/>
    <w:rsid w:val="00055BFB"/>
    <w:rsid w:val="00056264"/>
    <w:rsid w:val="000565FC"/>
    <w:rsid w:val="000568AA"/>
    <w:rsid w:val="00056AC4"/>
    <w:rsid w:val="000575DE"/>
    <w:rsid w:val="000577AF"/>
    <w:rsid w:val="00057917"/>
    <w:rsid w:val="000606AF"/>
    <w:rsid w:val="00060E8D"/>
    <w:rsid w:val="000619CC"/>
    <w:rsid w:val="00061FEA"/>
    <w:rsid w:val="00062184"/>
    <w:rsid w:val="00062930"/>
    <w:rsid w:val="00063460"/>
    <w:rsid w:val="000635A6"/>
    <w:rsid w:val="00063C55"/>
    <w:rsid w:val="00063F94"/>
    <w:rsid w:val="00064122"/>
    <w:rsid w:val="000645AB"/>
    <w:rsid w:val="00064761"/>
    <w:rsid w:val="00064772"/>
    <w:rsid w:val="00065043"/>
    <w:rsid w:val="0006537D"/>
    <w:rsid w:val="00065BF4"/>
    <w:rsid w:val="00065E7D"/>
    <w:rsid w:val="00066032"/>
    <w:rsid w:val="00066496"/>
    <w:rsid w:val="00066A15"/>
    <w:rsid w:val="00066DDF"/>
    <w:rsid w:val="00067084"/>
    <w:rsid w:val="00067613"/>
    <w:rsid w:val="00067A5E"/>
    <w:rsid w:val="0007002E"/>
    <w:rsid w:val="00070140"/>
    <w:rsid w:val="0007047C"/>
    <w:rsid w:val="000704C3"/>
    <w:rsid w:val="00070500"/>
    <w:rsid w:val="00070681"/>
    <w:rsid w:val="0007083B"/>
    <w:rsid w:val="0007198C"/>
    <w:rsid w:val="00071BAB"/>
    <w:rsid w:val="0007235A"/>
    <w:rsid w:val="00072899"/>
    <w:rsid w:val="00072961"/>
    <w:rsid w:val="00072AB6"/>
    <w:rsid w:val="000736C2"/>
    <w:rsid w:val="000736CB"/>
    <w:rsid w:val="00073743"/>
    <w:rsid w:val="000737A7"/>
    <w:rsid w:val="00073A2A"/>
    <w:rsid w:val="0007524D"/>
    <w:rsid w:val="000754B5"/>
    <w:rsid w:val="000754EB"/>
    <w:rsid w:val="0007569D"/>
    <w:rsid w:val="00075D60"/>
    <w:rsid w:val="000761B2"/>
    <w:rsid w:val="000761DD"/>
    <w:rsid w:val="00076402"/>
    <w:rsid w:val="0007641C"/>
    <w:rsid w:val="0007697D"/>
    <w:rsid w:val="00076A9C"/>
    <w:rsid w:val="00076CAE"/>
    <w:rsid w:val="00076E23"/>
    <w:rsid w:val="00076E35"/>
    <w:rsid w:val="00077782"/>
    <w:rsid w:val="00077A70"/>
    <w:rsid w:val="0008016D"/>
    <w:rsid w:val="000805F4"/>
    <w:rsid w:val="00080778"/>
    <w:rsid w:val="00080F62"/>
    <w:rsid w:val="00081376"/>
    <w:rsid w:val="000818AC"/>
    <w:rsid w:val="000818D5"/>
    <w:rsid w:val="000828DF"/>
    <w:rsid w:val="000828F7"/>
    <w:rsid w:val="0008304E"/>
    <w:rsid w:val="000840D6"/>
    <w:rsid w:val="000843BD"/>
    <w:rsid w:val="0008497F"/>
    <w:rsid w:val="00084E1F"/>
    <w:rsid w:val="00084EF0"/>
    <w:rsid w:val="000850B6"/>
    <w:rsid w:val="00085378"/>
    <w:rsid w:val="00085A40"/>
    <w:rsid w:val="00085DAA"/>
    <w:rsid w:val="000862CA"/>
    <w:rsid w:val="000878B4"/>
    <w:rsid w:val="00087FE4"/>
    <w:rsid w:val="0009115D"/>
    <w:rsid w:val="00091BE1"/>
    <w:rsid w:val="0009292B"/>
    <w:rsid w:val="000939AB"/>
    <w:rsid w:val="00094028"/>
    <w:rsid w:val="00094119"/>
    <w:rsid w:val="000944B8"/>
    <w:rsid w:val="000945FF"/>
    <w:rsid w:val="000946F6"/>
    <w:rsid w:val="00094854"/>
    <w:rsid w:val="000950CF"/>
    <w:rsid w:val="00095499"/>
    <w:rsid w:val="00095DD0"/>
    <w:rsid w:val="00095EDC"/>
    <w:rsid w:val="0009616B"/>
    <w:rsid w:val="0009623A"/>
    <w:rsid w:val="000968C5"/>
    <w:rsid w:val="00097207"/>
    <w:rsid w:val="0009767F"/>
    <w:rsid w:val="0009781C"/>
    <w:rsid w:val="00097DAC"/>
    <w:rsid w:val="000A0902"/>
    <w:rsid w:val="000A0C1D"/>
    <w:rsid w:val="000A0EDF"/>
    <w:rsid w:val="000A1596"/>
    <w:rsid w:val="000A1841"/>
    <w:rsid w:val="000A1B7D"/>
    <w:rsid w:val="000A1CCA"/>
    <w:rsid w:val="000A1E86"/>
    <w:rsid w:val="000A1EC0"/>
    <w:rsid w:val="000A1F86"/>
    <w:rsid w:val="000A2188"/>
    <w:rsid w:val="000A2C42"/>
    <w:rsid w:val="000A2CC2"/>
    <w:rsid w:val="000A2E7C"/>
    <w:rsid w:val="000A35D4"/>
    <w:rsid w:val="000A367A"/>
    <w:rsid w:val="000A385E"/>
    <w:rsid w:val="000A3990"/>
    <w:rsid w:val="000A3DD8"/>
    <w:rsid w:val="000A446C"/>
    <w:rsid w:val="000A4D3F"/>
    <w:rsid w:val="000A4F63"/>
    <w:rsid w:val="000A4F90"/>
    <w:rsid w:val="000A524C"/>
    <w:rsid w:val="000A5AA7"/>
    <w:rsid w:val="000A5ACF"/>
    <w:rsid w:val="000A5EC4"/>
    <w:rsid w:val="000A5ED3"/>
    <w:rsid w:val="000A6648"/>
    <w:rsid w:val="000A66BC"/>
    <w:rsid w:val="000A6EAE"/>
    <w:rsid w:val="000A728E"/>
    <w:rsid w:val="000A7843"/>
    <w:rsid w:val="000A7959"/>
    <w:rsid w:val="000A7FBC"/>
    <w:rsid w:val="000B0977"/>
    <w:rsid w:val="000B10A7"/>
    <w:rsid w:val="000B110D"/>
    <w:rsid w:val="000B270E"/>
    <w:rsid w:val="000B2939"/>
    <w:rsid w:val="000B2D2D"/>
    <w:rsid w:val="000B2DE5"/>
    <w:rsid w:val="000B36F9"/>
    <w:rsid w:val="000B3C99"/>
    <w:rsid w:val="000B3D1B"/>
    <w:rsid w:val="000B3DB5"/>
    <w:rsid w:val="000B401E"/>
    <w:rsid w:val="000B4388"/>
    <w:rsid w:val="000B496B"/>
    <w:rsid w:val="000B49F2"/>
    <w:rsid w:val="000B4A10"/>
    <w:rsid w:val="000B57F8"/>
    <w:rsid w:val="000B5D8D"/>
    <w:rsid w:val="000B6289"/>
    <w:rsid w:val="000B632A"/>
    <w:rsid w:val="000B6575"/>
    <w:rsid w:val="000B6777"/>
    <w:rsid w:val="000B68A6"/>
    <w:rsid w:val="000B69F9"/>
    <w:rsid w:val="000B6C30"/>
    <w:rsid w:val="000B72BD"/>
    <w:rsid w:val="000B7557"/>
    <w:rsid w:val="000B75DD"/>
    <w:rsid w:val="000B7718"/>
    <w:rsid w:val="000B7CED"/>
    <w:rsid w:val="000B7E18"/>
    <w:rsid w:val="000C0247"/>
    <w:rsid w:val="000C0C13"/>
    <w:rsid w:val="000C0C7C"/>
    <w:rsid w:val="000C19FE"/>
    <w:rsid w:val="000C1BA7"/>
    <w:rsid w:val="000C1EAC"/>
    <w:rsid w:val="000C20EB"/>
    <w:rsid w:val="000C23D5"/>
    <w:rsid w:val="000C2AB4"/>
    <w:rsid w:val="000C42FA"/>
    <w:rsid w:val="000C43D2"/>
    <w:rsid w:val="000C44E5"/>
    <w:rsid w:val="000C4F45"/>
    <w:rsid w:val="000C5013"/>
    <w:rsid w:val="000C5234"/>
    <w:rsid w:val="000C54B4"/>
    <w:rsid w:val="000C56CB"/>
    <w:rsid w:val="000C6DF4"/>
    <w:rsid w:val="000C7465"/>
    <w:rsid w:val="000C75A0"/>
    <w:rsid w:val="000D162C"/>
    <w:rsid w:val="000D1B7E"/>
    <w:rsid w:val="000D253C"/>
    <w:rsid w:val="000D2C1C"/>
    <w:rsid w:val="000D362F"/>
    <w:rsid w:val="000D379C"/>
    <w:rsid w:val="000D408A"/>
    <w:rsid w:val="000D492E"/>
    <w:rsid w:val="000D4ADB"/>
    <w:rsid w:val="000D54F6"/>
    <w:rsid w:val="000D553C"/>
    <w:rsid w:val="000D5D3F"/>
    <w:rsid w:val="000D5E2F"/>
    <w:rsid w:val="000D601A"/>
    <w:rsid w:val="000D61AE"/>
    <w:rsid w:val="000D62E8"/>
    <w:rsid w:val="000D6754"/>
    <w:rsid w:val="000D6D19"/>
    <w:rsid w:val="000D700E"/>
    <w:rsid w:val="000D716A"/>
    <w:rsid w:val="000D76B2"/>
    <w:rsid w:val="000E0363"/>
    <w:rsid w:val="000E06E0"/>
    <w:rsid w:val="000E0B86"/>
    <w:rsid w:val="000E0DD6"/>
    <w:rsid w:val="000E1588"/>
    <w:rsid w:val="000E15A6"/>
    <w:rsid w:val="000E183C"/>
    <w:rsid w:val="000E2567"/>
    <w:rsid w:val="000E26BA"/>
    <w:rsid w:val="000E2FD2"/>
    <w:rsid w:val="000E32F9"/>
    <w:rsid w:val="000E369A"/>
    <w:rsid w:val="000E41CD"/>
    <w:rsid w:val="000E420E"/>
    <w:rsid w:val="000E5256"/>
    <w:rsid w:val="000E6238"/>
    <w:rsid w:val="000E74BB"/>
    <w:rsid w:val="000F026D"/>
    <w:rsid w:val="000F06BD"/>
    <w:rsid w:val="000F0833"/>
    <w:rsid w:val="000F0C0F"/>
    <w:rsid w:val="000F101A"/>
    <w:rsid w:val="000F1210"/>
    <w:rsid w:val="000F1673"/>
    <w:rsid w:val="000F1A0E"/>
    <w:rsid w:val="000F1BE3"/>
    <w:rsid w:val="000F1F98"/>
    <w:rsid w:val="000F2000"/>
    <w:rsid w:val="000F2282"/>
    <w:rsid w:val="000F2619"/>
    <w:rsid w:val="000F2629"/>
    <w:rsid w:val="000F387B"/>
    <w:rsid w:val="000F38E1"/>
    <w:rsid w:val="000F3DA7"/>
    <w:rsid w:val="000F3E98"/>
    <w:rsid w:val="000F41B7"/>
    <w:rsid w:val="000F44B5"/>
    <w:rsid w:val="000F45BE"/>
    <w:rsid w:val="000F4B39"/>
    <w:rsid w:val="000F50FF"/>
    <w:rsid w:val="000F52DC"/>
    <w:rsid w:val="000F532C"/>
    <w:rsid w:val="000F56F2"/>
    <w:rsid w:val="000F5BE1"/>
    <w:rsid w:val="000F6061"/>
    <w:rsid w:val="000F60B9"/>
    <w:rsid w:val="000F610E"/>
    <w:rsid w:val="000F6362"/>
    <w:rsid w:val="000F6431"/>
    <w:rsid w:val="000F6472"/>
    <w:rsid w:val="000F6845"/>
    <w:rsid w:val="000F6CB9"/>
    <w:rsid w:val="000F7056"/>
    <w:rsid w:val="000F7D45"/>
    <w:rsid w:val="000F7E6D"/>
    <w:rsid w:val="0010020A"/>
    <w:rsid w:val="001004B3"/>
    <w:rsid w:val="001012AF"/>
    <w:rsid w:val="0010131C"/>
    <w:rsid w:val="00102636"/>
    <w:rsid w:val="001029FD"/>
    <w:rsid w:val="00102A66"/>
    <w:rsid w:val="00102BA0"/>
    <w:rsid w:val="00102C5D"/>
    <w:rsid w:val="001033F9"/>
    <w:rsid w:val="0010378B"/>
    <w:rsid w:val="001037A5"/>
    <w:rsid w:val="00103B9A"/>
    <w:rsid w:val="001041A2"/>
    <w:rsid w:val="001047D7"/>
    <w:rsid w:val="00104B9C"/>
    <w:rsid w:val="00104CD7"/>
    <w:rsid w:val="00105401"/>
    <w:rsid w:val="001057B0"/>
    <w:rsid w:val="0010584E"/>
    <w:rsid w:val="00106334"/>
    <w:rsid w:val="001066FF"/>
    <w:rsid w:val="0010688A"/>
    <w:rsid w:val="00106B06"/>
    <w:rsid w:val="00106E8A"/>
    <w:rsid w:val="001071CF"/>
    <w:rsid w:val="001071D8"/>
    <w:rsid w:val="001074C0"/>
    <w:rsid w:val="0010790C"/>
    <w:rsid w:val="001079C2"/>
    <w:rsid w:val="00110AE9"/>
    <w:rsid w:val="0011121A"/>
    <w:rsid w:val="0011132E"/>
    <w:rsid w:val="00111360"/>
    <w:rsid w:val="00111650"/>
    <w:rsid w:val="00111E2B"/>
    <w:rsid w:val="00111E3F"/>
    <w:rsid w:val="00112A57"/>
    <w:rsid w:val="00112D91"/>
    <w:rsid w:val="0011304E"/>
    <w:rsid w:val="0011344A"/>
    <w:rsid w:val="0011413D"/>
    <w:rsid w:val="001143D7"/>
    <w:rsid w:val="001146C3"/>
    <w:rsid w:val="00114D80"/>
    <w:rsid w:val="0011500E"/>
    <w:rsid w:val="001151D3"/>
    <w:rsid w:val="001152CD"/>
    <w:rsid w:val="00115D6F"/>
    <w:rsid w:val="0011618B"/>
    <w:rsid w:val="001165A4"/>
    <w:rsid w:val="00117295"/>
    <w:rsid w:val="00117302"/>
    <w:rsid w:val="001200AF"/>
    <w:rsid w:val="001206E1"/>
    <w:rsid w:val="00120B43"/>
    <w:rsid w:val="00121243"/>
    <w:rsid w:val="0012183D"/>
    <w:rsid w:val="001220F8"/>
    <w:rsid w:val="00122FBE"/>
    <w:rsid w:val="0012366A"/>
    <w:rsid w:val="00124102"/>
    <w:rsid w:val="0012474C"/>
    <w:rsid w:val="001247E1"/>
    <w:rsid w:val="0012489E"/>
    <w:rsid w:val="001248A9"/>
    <w:rsid w:val="00124D97"/>
    <w:rsid w:val="00125257"/>
    <w:rsid w:val="0012532F"/>
    <w:rsid w:val="00126A2B"/>
    <w:rsid w:val="00126A8D"/>
    <w:rsid w:val="00126BD1"/>
    <w:rsid w:val="00127003"/>
    <w:rsid w:val="001270AB"/>
    <w:rsid w:val="0012756C"/>
    <w:rsid w:val="0012777A"/>
    <w:rsid w:val="001279AF"/>
    <w:rsid w:val="00127C45"/>
    <w:rsid w:val="00127D94"/>
    <w:rsid w:val="00127DDC"/>
    <w:rsid w:val="00127E55"/>
    <w:rsid w:val="00127FD1"/>
    <w:rsid w:val="00130563"/>
    <w:rsid w:val="00131512"/>
    <w:rsid w:val="00131ADC"/>
    <w:rsid w:val="001327FC"/>
    <w:rsid w:val="00132820"/>
    <w:rsid w:val="001329EA"/>
    <w:rsid w:val="00133685"/>
    <w:rsid w:val="00133830"/>
    <w:rsid w:val="00133C6E"/>
    <w:rsid w:val="0013466D"/>
    <w:rsid w:val="001348D4"/>
    <w:rsid w:val="00134B66"/>
    <w:rsid w:val="00134C3A"/>
    <w:rsid w:val="00134DEF"/>
    <w:rsid w:val="001350E6"/>
    <w:rsid w:val="00135248"/>
    <w:rsid w:val="00135BF0"/>
    <w:rsid w:val="00135F67"/>
    <w:rsid w:val="00136269"/>
    <w:rsid w:val="00136D80"/>
    <w:rsid w:val="00137425"/>
    <w:rsid w:val="001374A9"/>
    <w:rsid w:val="00137B26"/>
    <w:rsid w:val="00137B5C"/>
    <w:rsid w:val="001403E9"/>
    <w:rsid w:val="00140578"/>
    <w:rsid w:val="0014066B"/>
    <w:rsid w:val="0014127D"/>
    <w:rsid w:val="00141F7B"/>
    <w:rsid w:val="001420AD"/>
    <w:rsid w:val="00142277"/>
    <w:rsid w:val="001425E1"/>
    <w:rsid w:val="001427BA"/>
    <w:rsid w:val="00142839"/>
    <w:rsid w:val="0014284F"/>
    <w:rsid w:val="00142A0C"/>
    <w:rsid w:val="00142DCE"/>
    <w:rsid w:val="0014355B"/>
    <w:rsid w:val="001437D1"/>
    <w:rsid w:val="001441E0"/>
    <w:rsid w:val="00144210"/>
    <w:rsid w:val="001446CE"/>
    <w:rsid w:val="0014589B"/>
    <w:rsid w:val="00146113"/>
    <w:rsid w:val="001467E9"/>
    <w:rsid w:val="00146958"/>
    <w:rsid w:val="001478AE"/>
    <w:rsid w:val="001478F0"/>
    <w:rsid w:val="00147DFD"/>
    <w:rsid w:val="00147F33"/>
    <w:rsid w:val="001507F8"/>
    <w:rsid w:val="0015092F"/>
    <w:rsid w:val="00150A95"/>
    <w:rsid w:val="00150C26"/>
    <w:rsid w:val="00150C45"/>
    <w:rsid w:val="00150F2A"/>
    <w:rsid w:val="001523F5"/>
    <w:rsid w:val="00152481"/>
    <w:rsid w:val="00152543"/>
    <w:rsid w:val="00152784"/>
    <w:rsid w:val="00152BCF"/>
    <w:rsid w:val="00152E48"/>
    <w:rsid w:val="001531DB"/>
    <w:rsid w:val="00153396"/>
    <w:rsid w:val="00153399"/>
    <w:rsid w:val="00153554"/>
    <w:rsid w:val="0015379A"/>
    <w:rsid w:val="00154411"/>
    <w:rsid w:val="00154903"/>
    <w:rsid w:val="00154CF5"/>
    <w:rsid w:val="00154ED4"/>
    <w:rsid w:val="001551AB"/>
    <w:rsid w:val="0015565D"/>
    <w:rsid w:val="001559D0"/>
    <w:rsid w:val="00155AC8"/>
    <w:rsid w:val="00155B41"/>
    <w:rsid w:val="00156507"/>
    <w:rsid w:val="0015681E"/>
    <w:rsid w:val="00156850"/>
    <w:rsid w:val="00156BBE"/>
    <w:rsid w:val="00156C3A"/>
    <w:rsid w:val="00156DCA"/>
    <w:rsid w:val="001576AE"/>
    <w:rsid w:val="001579F0"/>
    <w:rsid w:val="00157A2A"/>
    <w:rsid w:val="00160AAB"/>
    <w:rsid w:val="00161770"/>
    <w:rsid w:val="00161894"/>
    <w:rsid w:val="00161A09"/>
    <w:rsid w:val="00161CA4"/>
    <w:rsid w:val="00162208"/>
    <w:rsid w:val="00162543"/>
    <w:rsid w:val="00162FC3"/>
    <w:rsid w:val="001630D7"/>
    <w:rsid w:val="001633D7"/>
    <w:rsid w:val="00164142"/>
    <w:rsid w:val="00165251"/>
    <w:rsid w:val="001655D3"/>
    <w:rsid w:val="001662FF"/>
    <w:rsid w:val="00166605"/>
    <w:rsid w:val="0016675E"/>
    <w:rsid w:val="00166827"/>
    <w:rsid w:val="0016693B"/>
    <w:rsid w:val="00166DFC"/>
    <w:rsid w:val="0016777D"/>
    <w:rsid w:val="001703A4"/>
    <w:rsid w:val="00170C0E"/>
    <w:rsid w:val="00170DF0"/>
    <w:rsid w:val="0017102E"/>
    <w:rsid w:val="0017144F"/>
    <w:rsid w:val="0017161B"/>
    <w:rsid w:val="00171DBD"/>
    <w:rsid w:val="00171FFF"/>
    <w:rsid w:val="001721A9"/>
    <w:rsid w:val="001729D0"/>
    <w:rsid w:val="00172AA5"/>
    <w:rsid w:val="00172D2B"/>
    <w:rsid w:val="001732E7"/>
    <w:rsid w:val="00173D5A"/>
    <w:rsid w:val="00173DD5"/>
    <w:rsid w:val="00174204"/>
    <w:rsid w:val="001744FD"/>
    <w:rsid w:val="001745FA"/>
    <w:rsid w:val="001755E8"/>
    <w:rsid w:val="0017560A"/>
    <w:rsid w:val="00175ABE"/>
    <w:rsid w:val="00175DB1"/>
    <w:rsid w:val="001762C1"/>
    <w:rsid w:val="001764C4"/>
    <w:rsid w:val="00176992"/>
    <w:rsid w:val="00176B98"/>
    <w:rsid w:val="00177808"/>
    <w:rsid w:val="001778DB"/>
    <w:rsid w:val="00177BC4"/>
    <w:rsid w:val="00177C71"/>
    <w:rsid w:val="00180B92"/>
    <w:rsid w:val="00180F96"/>
    <w:rsid w:val="001810C9"/>
    <w:rsid w:val="00181398"/>
    <w:rsid w:val="001820D7"/>
    <w:rsid w:val="00182714"/>
    <w:rsid w:val="001827AC"/>
    <w:rsid w:val="001828F9"/>
    <w:rsid w:val="00182BF1"/>
    <w:rsid w:val="00182C27"/>
    <w:rsid w:val="00182FC9"/>
    <w:rsid w:val="001833AF"/>
    <w:rsid w:val="00183CDE"/>
    <w:rsid w:val="00183DC4"/>
    <w:rsid w:val="00184106"/>
    <w:rsid w:val="001846DB"/>
    <w:rsid w:val="00184910"/>
    <w:rsid w:val="00184CE5"/>
    <w:rsid w:val="00184D71"/>
    <w:rsid w:val="00184EB7"/>
    <w:rsid w:val="001851BC"/>
    <w:rsid w:val="001853A0"/>
    <w:rsid w:val="00186880"/>
    <w:rsid w:val="001869AA"/>
    <w:rsid w:val="00186C5D"/>
    <w:rsid w:val="001872CF"/>
    <w:rsid w:val="00187BAA"/>
    <w:rsid w:val="001904F0"/>
    <w:rsid w:val="001912BC"/>
    <w:rsid w:val="00191640"/>
    <w:rsid w:val="001918D9"/>
    <w:rsid w:val="00191CF7"/>
    <w:rsid w:val="00192389"/>
    <w:rsid w:val="001927A1"/>
    <w:rsid w:val="00193272"/>
    <w:rsid w:val="00193565"/>
    <w:rsid w:val="00193963"/>
    <w:rsid w:val="00193FCA"/>
    <w:rsid w:val="001943E0"/>
    <w:rsid w:val="00194662"/>
    <w:rsid w:val="00195787"/>
    <w:rsid w:val="0019586B"/>
    <w:rsid w:val="0019597B"/>
    <w:rsid w:val="00195A72"/>
    <w:rsid w:val="00195E90"/>
    <w:rsid w:val="001969A4"/>
    <w:rsid w:val="00196D8A"/>
    <w:rsid w:val="00197EA6"/>
    <w:rsid w:val="001A0D69"/>
    <w:rsid w:val="001A1887"/>
    <w:rsid w:val="001A1982"/>
    <w:rsid w:val="001A1E98"/>
    <w:rsid w:val="001A200F"/>
    <w:rsid w:val="001A22A2"/>
    <w:rsid w:val="001A249D"/>
    <w:rsid w:val="001A3D1E"/>
    <w:rsid w:val="001A41A8"/>
    <w:rsid w:val="001A4759"/>
    <w:rsid w:val="001A4D50"/>
    <w:rsid w:val="001A4FBE"/>
    <w:rsid w:val="001A5D9E"/>
    <w:rsid w:val="001A611B"/>
    <w:rsid w:val="001A64F0"/>
    <w:rsid w:val="001A6BAA"/>
    <w:rsid w:val="001A73B0"/>
    <w:rsid w:val="001A74B3"/>
    <w:rsid w:val="001A7D70"/>
    <w:rsid w:val="001A7DA2"/>
    <w:rsid w:val="001B0026"/>
    <w:rsid w:val="001B030E"/>
    <w:rsid w:val="001B0856"/>
    <w:rsid w:val="001B0A7F"/>
    <w:rsid w:val="001B1115"/>
    <w:rsid w:val="001B144C"/>
    <w:rsid w:val="001B19E4"/>
    <w:rsid w:val="001B1A0E"/>
    <w:rsid w:val="001B1AF7"/>
    <w:rsid w:val="001B1E87"/>
    <w:rsid w:val="001B21F1"/>
    <w:rsid w:val="001B27C1"/>
    <w:rsid w:val="001B2B89"/>
    <w:rsid w:val="001B2C2D"/>
    <w:rsid w:val="001B30B3"/>
    <w:rsid w:val="001B414B"/>
    <w:rsid w:val="001B44BB"/>
    <w:rsid w:val="001B46E3"/>
    <w:rsid w:val="001B4F4D"/>
    <w:rsid w:val="001B59E7"/>
    <w:rsid w:val="001B6418"/>
    <w:rsid w:val="001B669E"/>
    <w:rsid w:val="001B66FE"/>
    <w:rsid w:val="001B679D"/>
    <w:rsid w:val="001B6AE5"/>
    <w:rsid w:val="001B6D74"/>
    <w:rsid w:val="001B7220"/>
    <w:rsid w:val="001B77D4"/>
    <w:rsid w:val="001B7B59"/>
    <w:rsid w:val="001B7DD8"/>
    <w:rsid w:val="001C0A14"/>
    <w:rsid w:val="001C0A3B"/>
    <w:rsid w:val="001C0A66"/>
    <w:rsid w:val="001C0A94"/>
    <w:rsid w:val="001C0AF7"/>
    <w:rsid w:val="001C0ECE"/>
    <w:rsid w:val="001C1338"/>
    <w:rsid w:val="001C1C24"/>
    <w:rsid w:val="001C234D"/>
    <w:rsid w:val="001C294C"/>
    <w:rsid w:val="001C3184"/>
    <w:rsid w:val="001C33BE"/>
    <w:rsid w:val="001C37C3"/>
    <w:rsid w:val="001C4894"/>
    <w:rsid w:val="001C48D6"/>
    <w:rsid w:val="001C4AC0"/>
    <w:rsid w:val="001C5537"/>
    <w:rsid w:val="001C56A0"/>
    <w:rsid w:val="001C56F9"/>
    <w:rsid w:val="001C598A"/>
    <w:rsid w:val="001C61F4"/>
    <w:rsid w:val="001C6342"/>
    <w:rsid w:val="001C639C"/>
    <w:rsid w:val="001C6745"/>
    <w:rsid w:val="001C69A9"/>
    <w:rsid w:val="001C711A"/>
    <w:rsid w:val="001C7B13"/>
    <w:rsid w:val="001D0A74"/>
    <w:rsid w:val="001D137D"/>
    <w:rsid w:val="001D154E"/>
    <w:rsid w:val="001D2147"/>
    <w:rsid w:val="001D28D2"/>
    <w:rsid w:val="001D2B42"/>
    <w:rsid w:val="001D305A"/>
    <w:rsid w:val="001D324B"/>
    <w:rsid w:val="001D3A3C"/>
    <w:rsid w:val="001D40D6"/>
    <w:rsid w:val="001D46C2"/>
    <w:rsid w:val="001D4FB9"/>
    <w:rsid w:val="001D77FD"/>
    <w:rsid w:val="001D7CF6"/>
    <w:rsid w:val="001D7DC6"/>
    <w:rsid w:val="001D7ED7"/>
    <w:rsid w:val="001D7F96"/>
    <w:rsid w:val="001E030A"/>
    <w:rsid w:val="001E0589"/>
    <w:rsid w:val="001E0723"/>
    <w:rsid w:val="001E0BFA"/>
    <w:rsid w:val="001E0D26"/>
    <w:rsid w:val="001E1780"/>
    <w:rsid w:val="001E1A0F"/>
    <w:rsid w:val="001E1DC4"/>
    <w:rsid w:val="001E20E8"/>
    <w:rsid w:val="001E2247"/>
    <w:rsid w:val="001E29B1"/>
    <w:rsid w:val="001E2B1B"/>
    <w:rsid w:val="001E314F"/>
    <w:rsid w:val="001E361F"/>
    <w:rsid w:val="001E392D"/>
    <w:rsid w:val="001E4185"/>
    <w:rsid w:val="001E476A"/>
    <w:rsid w:val="001E4D2E"/>
    <w:rsid w:val="001E4EF9"/>
    <w:rsid w:val="001E5122"/>
    <w:rsid w:val="001E58D3"/>
    <w:rsid w:val="001E651A"/>
    <w:rsid w:val="001E67B4"/>
    <w:rsid w:val="001E6935"/>
    <w:rsid w:val="001E6A12"/>
    <w:rsid w:val="001E6D65"/>
    <w:rsid w:val="001E7591"/>
    <w:rsid w:val="001F0900"/>
    <w:rsid w:val="001F1507"/>
    <w:rsid w:val="001F1649"/>
    <w:rsid w:val="001F1F87"/>
    <w:rsid w:val="001F29D7"/>
    <w:rsid w:val="001F2E45"/>
    <w:rsid w:val="001F300D"/>
    <w:rsid w:val="001F35C7"/>
    <w:rsid w:val="001F4E47"/>
    <w:rsid w:val="001F55BA"/>
    <w:rsid w:val="001F55E2"/>
    <w:rsid w:val="001F5B32"/>
    <w:rsid w:val="001F5D4F"/>
    <w:rsid w:val="001F5DE7"/>
    <w:rsid w:val="001F6820"/>
    <w:rsid w:val="001F6BA6"/>
    <w:rsid w:val="001F6DCA"/>
    <w:rsid w:val="001F763F"/>
    <w:rsid w:val="001F7673"/>
    <w:rsid w:val="001F769A"/>
    <w:rsid w:val="001F76C0"/>
    <w:rsid w:val="001F7958"/>
    <w:rsid w:val="001F7DD0"/>
    <w:rsid w:val="0020021A"/>
    <w:rsid w:val="00200B01"/>
    <w:rsid w:val="00200B8E"/>
    <w:rsid w:val="00201264"/>
    <w:rsid w:val="002019FE"/>
    <w:rsid w:val="00201A45"/>
    <w:rsid w:val="00202309"/>
    <w:rsid w:val="0020258B"/>
    <w:rsid w:val="0020260E"/>
    <w:rsid w:val="00202E47"/>
    <w:rsid w:val="00203961"/>
    <w:rsid w:val="00203CB6"/>
    <w:rsid w:val="002042DA"/>
    <w:rsid w:val="00204381"/>
    <w:rsid w:val="002045FF"/>
    <w:rsid w:val="002047BA"/>
    <w:rsid w:val="0020496E"/>
    <w:rsid w:val="0020499B"/>
    <w:rsid w:val="00205F52"/>
    <w:rsid w:val="00206353"/>
    <w:rsid w:val="00206896"/>
    <w:rsid w:val="002068A3"/>
    <w:rsid w:val="00206C8D"/>
    <w:rsid w:val="00206D55"/>
    <w:rsid w:val="0020719E"/>
    <w:rsid w:val="0020767F"/>
    <w:rsid w:val="002076FE"/>
    <w:rsid w:val="00207C9D"/>
    <w:rsid w:val="00210052"/>
    <w:rsid w:val="002101E4"/>
    <w:rsid w:val="00210249"/>
    <w:rsid w:val="002104E5"/>
    <w:rsid w:val="00210E81"/>
    <w:rsid w:val="00211212"/>
    <w:rsid w:val="0021173A"/>
    <w:rsid w:val="0021233C"/>
    <w:rsid w:val="0021251E"/>
    <w:rsid w:val="00212556"/>
    <w:rsid w:val="00212764"/>
    <w:rsid w:val="00212A66"/>
    <w:rsid w:val="00213762"/>
    <w:rsid w:val="00213D4E"/>
    <w:rsid w:val="00213F5C"/>
    <w:rsid w:val="00214AF6"/>
    <w:rsid w:val="00214C26"/>
    <w:rsid w:val="00214CAC"/>
    <w:rsid w:val="00214F46"/>
    <w:rsid w:val="00215020"/>
    <w:rsid w:val="00215255"/>
    <w:rsid w:val="00216231"/>
    <w:rsid w:val="00216417"/>
    <w:rsid w:val="002171F9"/>
    <w:rsid w:val="00217242"/>
    <w:rsid w:val="00217C2C"/>
    <w:rsid w:val="00217E3D"/>
    <w:rsid w:val="0022078D"/>
    <w:rsid w:val="002208B2"/>
    <w:rsid w:val="00220A0D"/>
    <w:rsid w:val="002210EB"/>
    <w:rsid w:val="00221E9A"/>
    <w:rsid w:val="00221EAC"/>
    <w:rsid w:val="002223EA"/>
    <w:rsid w:val="002224AC"/>
    <w:rsid w:val="00222912"/>
    <w:rsid w:val="00222A59"/>
    <w:rsid w:val="00222AB5"/>
    <w:rsid w:val="00222D69"/>
    <w:rsid w:val="00222EE7"/>
    <w:rsid w:val="00222FBC"/>
    <w:rsid w:val="002232C4"/>
    <w:rsid w:val="00224726"/>
    <w:rsid w:val="00224967"/>
    <w:rsid w:val="002252DC"/>
    <w:rsid w:val="002257F4"/>
    <w:rsid w:val="002261DB"/>
    <w:rsid w:val="00226681"/>
    <w:rsid w:val="00226B85"/>
    <w:rsid w:val="00226DD7"/>
    <w:rsid w:val="00227363"/>
    <w:rsid w:val="00227516"/>
    <w:rsid w:val="002277B2"/>
    <w:rsid w:val="00227BFA"/>
    <w:rsid w:val="002301EB"/>
    <w:rsid w:val="0023036A"/>
    <w:rsid w:val="00230696"/>
    <w:rsid w:val="0023097F"/>
    <w:rsid w:val="00230F42"/>
    <w:rsid w:val="00230FEE"/>
    <w:rsid w:val="0023103D"/>
    <w:rsid w:val="00231464"/>
    <w:rsid w:val="00232346"/>
    <w:rsid w:val="0023286C"/>
    <w:rsid w:val="002328CD"/>
    <w:rsid w:val="00232D80"/>
    <w:rsid w:val="00232E2C"/>
    <w:rsid w:val="002336CE"/>
    <w:rsid w:val="00233A0A"/>
    <w:rsid w:val="00233A5C"/>
    <w:rsid w:val="00233C74"/>
    <w:rsid w:val="00235090"/>
    <w:rsid w:val="00235B5E"/>
    <w:rsid w:val="00236186"/>
    <w:rsid w:val="00236DB0"/>
    <w:rsid w:val="00236F41"/>
    <w:rsid w:val="00236F5C"/>
    <w:rsid w:val="00237008"/>
    <w:rsid w:val="0023725F"/>
    <w:rsid w:val="0023731B"/>
    <w:rsid w:val="00237995"/>
    <w:rsid w:val="00237B55"/>
    <w:rsid w:val="00237CCD"/>
    <w:rsid w:val="002414A6"/>
    <w:rsid w:val="002415A4"/>
    <w:rsid w:val="002415A8"/>
    <w:rsid w:val="002415D6"/>
    <w:rsid w:val="002418EB"/>
    <w:rsid w:val="00241C3A"/>
    <w:rsid w:val="0024201D"/>
    <w:rsid w:val="00242368"/>
    <w:rsid w:val="0024250E"/>
    <w:rsid w:val="00242525"/>
    <w:rsid w:val="00242571"/>
    <w:rsid w:val="002426D7"/>
    <w:rsid w:val="002426FA"/>
    <w:rsid w:val="00242CE6"/>
    <w:rsid w:val="00242CEE"/>
    <w:rsid w:val="00242D9B"/>
    <w:rsid w:val="00243E37"/>
    <w:rsid w:val="00244E09"/>
    <w:rsid w:val="00244F19"/>
    <w:rsid w:val="00245285"/>
    <w:rsid w:val="00245FE6"/>
    <w:rsid w:val="002464AC"/>
    <w:rsid w:val="00246843"/>
    <w:rsid w:val="00247577"/>
    <w:rsid w:val="0024771E"/>
    <w:rsid w:val="00247E37"/>
    <w:rsid w:val="00247E9E"/>
    <w:rsid w:val="00247FAC"/>
    <w:rsid w:val="002503D3"/>
    <w:rsid w:val="0025053B"/>
    <w:rsid w:val="002505B7"/>
    <w:rsid w:val="0025066C"/>
    <w:rsid w:val="00250CB8"/>
    <w:rsid w:val="00251555"/>
    <w:rsid w:val="00251EFD"/>
    <w:rsid w:val="00251F00"/>
    <w:rsid w:val="00252006"/>
    <w:rsid w:val="00252170"/>
    <w:rsid w:val="0025229B"/>
    <w:rsid w:val="00252344"/>
    <w:rsid w:val="00252450"/>
    <w:rsid w:val="002527EB"/>
    <w:rsid w:val="00252C33"/>
    <w:rsid w:val="00253151"/>
    <w:rsid w:val="00253701"/>
    <w:rsid w:val="00253BBE"/>
    <w:rsid w:val="002546F1"/>
    <w:rsid w:val="00254D87"/>
    <w:rsid w:val="00254DDA"/>
    <w:rsid w:val="002555A5"/>
    <w:rsid w:val="00255E81"/>
    <w:rsid w:val="00256496"/>
    <w:rsid w:val="00256A72"/>
    <w:rsid w:val="00256B93"/>
    <w:rsid w:val="00256D65"/>
    <w:rsid w:val="00257406"/>
    <w:rsid w:val="002574E9"/>
    <w:rsid w:val="0025784D"/>
    <w:rsid w:val="002578AA"/>
    <w:rsid w:val="00257A2B"/>
    <w:rsid w:val="002608F7"/>
    <w:rsid w:val="00260F3E"/>
    <w:rsid w:val="002610C9"/>
    <w:rsid w:val="00261837"/>
    <w:rsid w:val="00262345"/>
    <w:rsid w:val="002625FB"/>
    <w:rsid w:val="002628DC"/>
    <w:rsid w:val="00262F60"/>
    <w:rsid w:val="0026361D"/>
    <w:rsid w:val="00263B8B"/>
    <w:rsid w:val="00263D0A"/>
    <w:rsid w:val="00264258"/>
    <w:rsid w:val="00264AA1"/>
    <w:rsid w:val="00264D64"/>
    <w:rsid w:val="00265926"/>
    <w:rsid w:val="00266ECB"/>
    <w:rsid w:val="00267255"/>
    <w:rsid w:val="0026781E"/>
    <w:rsid w:val="00267BE0"/>
    <w:rsid w:val="00267F7A"/>
    <w:rsid w:val="00270306"/>
    <w:rsid w:val="0027071C"/>
    <w:rsid w:val="00270BE1"/>
    <w:rsid w:val="002712AE"/>
    <w:rsid w:val="00271658"/>
    <w:rsid w:val="002716D7"/>
    <w:rsid w:val="00271AB4"/>
    <w:rsid w:val="00272041"/>
    <w:rsid w:val="002720E7"/>
    <w:rsid w:val="002721B6"/>
    <w:rsid w:val="00272BC7"/>
    <w:rsid w:val="00272EEE"/>
    <w:rsid w:val="00272F36"/>
    <w:rsid w:val="002730DB"/>
    <w:rsid w:val="0027315A"/>
    <w:rsid w:val="002731A2"/>
    <w:rsid w:val="00273375"/>
    <w:rsid w:val="00274158"/>
    <w:rsid w:val="002746A1"/>
    <w:rsid w:val="00274849"/>
    <w:rsid w:val="00274B08"/>
    <w:rsid w:val="00274C20"/>
    <w:rsid w:val="00274EFC"/>
    <w:rsid w:val="00274F2D"/>
    <w:rsid w:val="0027522E"/>
    <w:rsid w:val="002758D8"/>
    <w:rsid w:val="002758F4"/>
    <w:rsid w:val="00275A64"/>
    <w:rsid w:val="00276035"/>
    <w:rsid w:val="0027611F"/>
    <w:rsid w:val="002767DC"/>
    <w:rsid w:val="00276A12"/>
    <w:rsid w:val="00277160"/>
    <w:rsid w:val="0027732C"/>
    <w:rsid w:val="00277D96"/>
    <w:rsid w:val="002803DB"/>
    <w:rsid w:val="002806BC"/>
    <w:rsid w:val="002807DE"/>
    <w:rsid w:val="00280E0C"/>
    <w:rsid w:val="00281767"/>
    <w:rsid w:val="002817CA"/>
    <w:rsid w:val="002823D8"/>
    <w:rsid w:val="00282455"/>
    <w:rsid w:val="0028326B"/>
    <w:rsid w:val="00283578"/>
    <w:rsid w:val="002835A3"/>
    <w:rsid w:val="00283A56"/>
    <w:rsid w:val="00284044"/>
    <w:rsid w:val="00284306"/>
    <w:rsid w:val="002843C4"/>
    <w:rsid w:val="002846F3"/>
    <w:rsid w:val="00284834"/>
    <w:rsid w:val="00285047"/>
    <w:rsid w:val="00285142"/>
    <w:rsid w:val="0028535A"/>
    <w:rsid w:val="00285659"/>
    <w:rsid w:val="002863E9"/>
    <w:rsid w:val="002865CE"/>
    <w:rsid w:val="0028680F"/>
    <w:rsid w:val="0028687B"/>
    <w:rsid w:val="002874B7"/>
    <w:rsid w:val="002879A3"/>
    <w:rsid w:val="002879FF"/>
    <w:rsid w:val="00287C71"/>
    <w:rsid w:val="00290247"/>
    <w:rsid w:val="002903C8"/>
    <w:rsid w:val="00290EBF"/>
    <w:rsid w:val="00291168"/>
    <w:rsid w:val="002919AB"/>
    <w:rsid w:val="00291A41"/>
    <w:rsid w:val="00291C79"/>
    <w:rsid w:val="00291DB3"/>
    <w:rsid w:val="00292016"/>
    <w:rsid w:val="002924CF"/>
    <w:rsid w:val="0029300C"/>
    <w:rsid w:val="002930EF"/>
    <w:rsid w:val="002930F8"/>
    <w:rsid w:val="002934F6"/>
    <w:rsid w:val="002936EE"/>
    <w:rsid w:val="00294A74"/>
    <w:rsid w:val="00294FEF"/>
    <w:rsid w:val="00295416"/>
    <w:rsid w:val="00295956"/>
    <w:rsid w:val="00296A57"/>
    <w:rsid w:val="00296B9B"/>
    <w:rsid w:val="00296C86"/>
    <w:rsid w:val="00297011"/>
    <w:rsid w:val="00297324"/>
    <w:rsid w:val="00297405"/>
    <w:rsid w:val="00297A37"/>
    <w:rsid w:val="00297AD3"/>
    <w:rsid w:val="00297F38"/>
    <w:rsid w:val="002A0052"/>
    <w:rsid w:val="002A08CA"/>
    <w:rsid w:val="002A0C1C"/>
    <w:rsid w:val="002A0CC7"/>
    <w:rsid w:val="002A102E"/>
    <w:rsid w:val="002A1280"/>
    <w:rsid w:val="002A14C6"/>
    <w:rsid w:val="002A178B"/>
    <w:rsid w:val="002A1A30"/>
    <w:rsid w:val="002A1AA1"/>
    <w:rsid w:val="002A22D9"/>
    <w:rsid w:val="002A2586"/>
    <w:rsid w:val="002A26F4"/>
    <w:rsid w:val="002A2EBD"/>
    <w:rsid w:val="002A359D"/>
    <w:rsid w:val="002A36BE"/>
    <w:rsid w:val="002A3F7A"/>
    <w:rsid w:val="002A4299"/>
    <w:rsid w:val="002A4969"/>
    <w:rsid w:val="002A4B9B"/>
    <w:rsid w:val="002A4FF5"/>
    <w:rsid w:val="002A5711"/>
    <w:rsid w:val="002A5AE2"/>
    <w:rsid w:val="002A6116"/>
    <w:rsid w:val="002A6655"/>
    <w:rsid w:val="002A665E"/>
    <w:rsid w:val="002A6DC4"/>
    <w:rsid w:val="002A7012"/>
    <w:rsid w:val="002A740E"/>
    <w:rsid w:val="002A7964"/>
    <w:rsid w:val="002A7F62"/>
    <w:rsid w:val="002B0A66"/>
    <w:rsid w:val="002B0EC2"/>
    <w:rsid w:val="002B0EC7"/>
    <w:rsid w:val="002B10D3"/>
    <w:rsid w:val="002B1130"/>
    <w:rsid w:val="002B1F0E"/>
    <w:rsid w:val="002B1F3B"/>
    <w:rsid w:val="002B3FA5"/>
    <w:rsid w:val="002B43E6"/>
    <w:rsid w:val="002B46CA"/>
    <w:rsid w:val="002B4770"/>
    <w:rsid w:val="002B4C35"/>
    <w:rsid w:val="002B4D84"/>
    <w:rsid w:val="002B52C6"/>
    <w:rsid w:val="002B6218"/>
    <w:rsid w:val="002B644C"/>
    <w:rsid w:val="002B6740"/>
    <w:rsid w:val="002B6E40"/>
    <w:rsid w:val="002B7C1F"/>
    <w:rsid w:val="002C040D"/>
    <w:rsid w:val="002C0766"/>
    <w:rsid w:val="002C0793"/>
    <w:rsid w:val="002C084E"/>
    <w:rsid w:val="002C0B34"/>
    <w:rsid w:val="002C0E77"/>
    <w:rsid w:val="002C0F0E"/>
    <w:rsid w:val="002C11CB"/>
    <w:rsid w:val="002C12D4"/>
    <w:rsid w:val="002C1800"/>
    <w:rsid w:val="002C180B"/>
    <w:rsid w:val="002C192E"/>
    <w:rsid w:val="002C22A7"/>
    <w:rsid w:val="002C28F0"/>
    <w:rsid w:val="002C295C"/>
    <w:rsid w:val="002C2A0F"/>
    <w:rsid w:val="002C2A3E"/>
    <w:rsid w:val="002C2BC0"/>
    <w:rsid w:val="002C2E9D"/>
    <w:rsid w:val="002C388C"/>
    <w:rsid w:val="002C3B29"/>
    <w:rsid w:val="002C41B6"/>
    <w:rsid w:val="002C424A"/>
    <w:rsid w:val="002C4339"/>
    <w:rsid w:val="002C43F8"/>
    <w:rsid w:val="002C442C"/>
    <w:rsid w:val="002C476E"/>
    <w:rsid w:val="002C4947"/>
    <w:rsid w:val="002C4E86"/>
    <w:rsid w:val="002C4F8D"/>
    <w:rsid w:val="002C506D"/>
    <w:rsid w:val="002C555F"/>
    <w:rsid w:val="002C574B"/>
    <w:rsid w:val="002C57D3"/>
    <w:rsid w:val="002C57EE"/>
    <w:rsid w:val="002C5AF7"/>
    <w:rsid w:val="002C63E3"/>
    <w:rsid w:val="002C6645"/>
    <w:rsid w:val="002C6806"/>
    <w:rsid w:val="002C6DB9"/>
    <w:rsid w:val="002C7994"/>
    <w:rsid w:val="002C7C69"/>
    <w:rsid w:val="002C7C78"/>
    <w:rsid w:val="002D01CE"/>
    <w:rsid w:val="002D0429"/>
    <w:rsid w:val="002D0C3F"/>
    <w:rsid w:val="002D14E4"/>
    <w:rsid w:val="002D1B24"/>
    <w:rsid w:val="002D1B2E"/>
    <w:rsid w:val="002D1BEF"/>
    <w:rsid w:val="002D1D17"/>
    <w:rsid w:val="002D2303"/>
    <w:rsid w:val="002D2306"/>
    <w:rsid w:val="002D26C1"/>
    <w:rsid w:val="002D279F"/>
    <w:rsid w:val="002D2C2B"/>
    <w:rsid w:val="002D348A"/>
    <w:rsid w:val="002D3B15"/>
    <w:rsid w:val="002D3DD1"/>
    <w:rsid w:val="002D40B3"/>
    <w:rsid w:val="002D447D"/>
    <w:rsid w:val="002D47C7"/>
    <w:rsid w:val="002D4F61"/>
    <w:rsid w:val="002D5D75"/>
    <w:rsid w:val="002D5ED2"/>
    <w:rsid w:val="002D5EDD"/>
    <w:rsid w:val="002D656F"/>
    <w:rsid w:val="002D6953"/>
    <w:rsid w:val="002D7D66"/>
    <w:rsid w:val="002D7D6F"/>
    <w:rsid w:val="002E00EF"/>
    <w:rsid w:val="002E016B"/>
    <w:rsid w:val="002E0319"/>
    <w:rsid w:val="002E0376"/>
    <w:rsid w:val="002E09C8"/>
    <w:rsid w:val="002E1749"/>
    <w:rsid w:val="002E18AD"/>
    <w:rsid w:val="002E1CAD"/>
    <w:rsid w:val="002E21AF"/>
    <w:rsid w:val="002E2370"/>
    <w:rsid w:val="002E268F"/>
    <w:rsid w:val="002E3385"/>
    <w:rsid w:val="002E35FB"/>
    <w:rsid w:val="002E3600"/>
    <w:rsid w:val="002E3CAD"/>
    <w:rsid w:val="002E3D9E"/>
    <w:rsid w:val="002E43B8"/>
    <w:rsid w:val="002E46EC"/>
    <w:rsid w:val="002E4AAB"/>
    <w:rsid w:val="002E4E1C"/>
    <w:rsid w:val="002E562A"/>
    <w:rsid w:val="002E5D0F"/>
    <w:rsid w:val="002E6043"/>
    <w:rsid w:val="002E635E"/>
    <w:rsid w:val="002E67B0"/>
    <w:rsid w:val="002E6F0E"/>
    <w:rsid w:val="002E6F84"/>
    <w:rsid w:val="002E72F9"/>
    <w:rsid w:val="002E750D"/>
    <w:rsid w:val="002E7A06"/>
    <w:rsid w:val="002E7BEF"/>
    <w:rsid w:val="002F0047"/>
    <w:rsid w:val="002F0288"/>
    <w:rsid w:val="002F0922"/>
    <w:rsid w:val="002F149E"/>
    <w:rsid w:val="002F1A4D"/>
    <w:rsid w:val="002F1AAC"/>
    <w:rsid w:val="002F1B2E"/>
    <w:rsid w:val="002F1BBE"/>
    <w:rsid w:val="002F1C92"/>
    <w:rsid w:val="002F1D75"/>
    <w:rsid w:val="002F21EB"/>
    <w:rsid w:val="002F2A0E"/>
    <w:rsid w:val="002F2BBA"/>
    <w:rsid w:val="002F2F21"/>
    <w:rsid w:val="002F35AE"/>
    <w:rsid w:val="002F3C18"/>
    <w:rsid w:val="002F3D00"/>
    <w:rsid w:val="002F4476"/>
    <w:rsid w:val="002F5328"/>
    <w:rsid w:val="002F53E1"/>
    <w:rsid w:val="002F5796"/>
    <w:rsid w:val="002F5999"/>
    <w:rsid w:val="002F5EE8"/>
    <w:rsid w:val="002F6128"/>
    <w:rsid w:val="002F65F4"/>
    <w:rsid w:val="002F66E4"/>
    <w:rsid w:val="002F6803"/>
    <w:rsid w:val="002F6AAE"/>
    <w:rsid w:val="002F7135"/>
    <w:rsid w:val="002F7691"/>
    <w:rsid w:val="002F7815"/>
    <w:rsid w:val="002F7CC4"/>
    <w:rsid w:val="00300662"/>
    <w:rsid w:val="00300C86"/>
    <w:rsid w:val="00300C89"/>
    <w:rsid w:val="00300CD9"/>
    <w:rsid w:val="003010C8"/>
    <w:rsid w:val="0030146A"/>
    <w:rsid w:val="0030153C"/>
    <w:rsid w:val="003017B2"/>
    <w:rsid w:val="00301921"/>
    <w:rsid w:val="00301C7F"/>
    <w:rsid w:val="0030306F"/>
    <w:rsid w:val="00304AFE"/>
    <w:rsid w:val="003056CC"/>
    <w:rsid w:val="00305EE7"/>
    <w:rsid w:val="00306356"/>
    <w:rsid w:val="00306691"/>
    <w:rsid w:val="00306E72"/>
    <w:rsid w:val="00306EE0"/>
    <w:rsid w:val="00306F75"/>
    <w:rsid w:val="003076AB"/>
    <w:rsid w:val="003077CB"/>
    <w:rsid w:val="00307EFA"/>
    <w:rsid w:val="0031010E"/>
    <w:rsid w:val="00310374"/>
    <w:rsid w:val="00310D7F"/>
    <w:rsid w:val="00311268"/>
    <w:rsid w:val="00311402"/>
    <w:rsid w:val="0031143C"/>
    <w:rsid w:val="003115BD"/>
    <w:rsid w:val="00311777"/>
    <w:rsid w:val="00311F7C"/>
    <w:rsid w:val="00312731"/>
    <w:rsid w:val="003127DB"/>
    <w:rsid w:val="0031483F"/>
    <w:rsid w:val="00314C4F"/>
    <w:rsid w:val="00315064"/>
    <w:rsid w:val="00315E5E"/>
    <w:rsid w:val="00316803"/>
    <w:rsid w:val="00316F23"/>
    <w:rsid w:val="0031730F"/>
    <w:rsid w:val="0031783E"/>
    <w:rsid w:val="00317C3A"/>
    <w:rsid w:val="0032039C"/>
    <w:rsid w:val="00320744"/>
    <w:rsid w:val="00320840"/>
    <w:rsid w:val="00320C79"/>
    <w:rsid w:val="003210D9"/>
    <w:rsid w:val="00321269"/>
    <w:rsid w:val="0032133B"/>
    <w:rsid w:val="00321B3B"/>
    <w:rsid w:val="00322446"/>
    <w:rsid w:val="0032252D"/>
    <w:rsid w:val="00322837"/>
    <w:rsid w:val="00323446"/>
    <w:rsid w:val="003234C6"/>
    <w:rsid w:val="00323AE1"/>
    <w:rsid w:val="003243D6"/>
    <w:rsid w:val="0032484F"/>
    <w:rsid w:val="00324BF4"/>
    <w:rsid w:val="00325756"/>
    <w:rsid w:val="00325A87"/>
    <w:rsid w:val="00325D9A"/>
    <w:rsid w:val="0032619C"/>
    <w:rsid w:val="0032646B"/>
    <w:rsid w:val="00326621"/>
    <w:rsid w:val="0032698F"/>
    <w:rsid w:val="00326C49"/>
    <w:rsid w:val="00326FD4"/>
    <w:rsid w:val="00327939"/>
    <w:rsid w:val="00327A92"/>
    <w:rsid w:val="00327C2C"/>
    <w:rsid w:val="00327C4F"/>
    <w:rsid w:val="0033054C"/>
    <w:rsid w:val="00330654"/>
    <w:rsid w:val="003306AE"/>
    <w:rsid w:val="00330909"/>
    <w:rsid w:val="00330959"/>
    <w:rsid w:val="00330E54"/>
    <w:rsid w:val="00330FC0"/>
    <w:rsid w:val="00331592"/>
    <w:rsid w:val="0033180B"/>
    <w:rsid w:val="003318BA"/>
    <w:rsid w:val="00331B5E"/>
    <w:rsid w:val="00331BC0"/>
    <w:rsid w:val="003327A4"/>
    <w:rsid w:val="00332AA0"/>
    <w:rsid w:val="00332DCE"/>
    <w:rsid w:val="00333648"/>
    <w:rsid w:val="00333786"/>
    <w:rsid w:val="003339BB"/>
    <w:rsid w:val="00333B62"/>
    <w:rsid w:val="00333C3F"/>
    <w:rsid w:val="00333DC9"/>
    <w:rsid w:val="00333F77"/>
    <w:rsid w:val="0033455C"/>
    <w:rsid w:val="00334772"/>
    <w:rsid w:val="00334F9E"/>
    <w:rsid w:val="003350B4"/>
    <w:rsid w:val="00335162"/>
    <w:rsid w:val="00335779"/>
    <w:rsid w:val="003358E7"/>
    <w:rsid w:val="00335B56"/>
    <w:rsid w:val="00335DF3"/>
    <w:rsid w:val="00335E8E"/>
    <w:rsid w:val="0033624A"/>
    <w:rsid w:val="003365E4"/>
    <w:rsid w:val="00336801"/>
    <w:rsid w:val="0033699F"/>
    <w:rsid w:val="00336B56"/>
    <w:rsid w:val="00336C92"/>
    <w:rsid w:val="00336F3D"/>
    <w:rsid w:val="00336F6D"/>
    <w:rsid w:val="00337A1E"/>
    <w:rsid w:val="00337E2B"/>
    <w:rsid w:val="00340292"/>
    <w:rsid w:val="00340443"/>
    <w:rsid w:val="003404A6"/>
    <w:rsid w:val="00340C73"/>
    <w:rsid w:val="00340E80"/>
    <w:rsid w:val="0034105B"/>
    <w:rsid w:val="003412FA"/>
    <w:rsid w:val="00341816"/>
    <w:rsid w:val="00342721"/>
    <w:rsid w:val="003428E5"/>
    <w:rsid w:val="003431CB"/>
    <w:rsid w:val="003435DC"/>
    <w:rsid w:val="00343636"/>
    <w:rsid w:val="00343F4F"/>
    <w:rsid w:val="0034428A"/>
    <w:rsid w:val="00344506"/>
    <w:rsid w:val="00344A1D"/>
    <w:rsid w:val="00344C7D"/>
    <w:rsid w:val="00344E5C"/>
    <w:rsid w:val="00345B75"/>
    <w:rsid w:val="00346278"/>
    <w:rsid w:val="003462BB"/>
    <w:rsid w:val="003463AA"/>
    <w:rsid w:val="003464CD"/>
    <w:rsid w:val="00346565"/>
    <w:rsid w:val="00346638"/>
    <w:rsid w:val="0034694B"/>
    <w:rsid w:val="003502ED"/>
    <w:rsid w:val="00350867"/>
    <w:rsid w:val="00350B31"/>
    <w:rsid w:val="00350DFB"/>
    <w:rsid w:val="00350E1D"/>
    <w:rsid w:val="00350E26"/>
    <w:rsid w:val="00351369"/>
    <w:rsid w:val="00351691"/>
    <w:rsid w:val="003519C1"/>
    <w:rsid w:val="00351FC1"/>
    <w:rsid w:val="0035265B"/>
    <w:rsid w:val="003527C7"/>
    <w:rsid w:val="00352A3A"/>
    <w:rsid w:val="00354203"/>
    <w:rsid w:val="00354406"/>
    <w:rsid w:val="0035456D"/>
    <w:rsid w:val="00354635"/>
    <w:rsid w:val="00354868"/>
    <w:rsid w:val="0035490F"/>
    <w:rsid w:val="0035492E"/>
    <w:rsid w:val="00354E11"/>
    <w:rsid w:val="00355556"/>
    <w:rsid w:val="003555EB"/>
    <w:rsid w:val="003555F4"/>
    <w:rsid w:val="00355A1C"/>
    <w:rsid w:val="00355F00"/>
    <w:rsid w:val="0035636F"/>
    <w:rsid w:val="00356461"/>
    <w:rsid w:val="00356C74"/>
    <w:rsid w:val="00356EB7"/>
    <w:rsid w:val="0035741C"/>
    <w:rsid w:val="00357F9E"/>
    <w:rsid w:val="0036000A"/>
    <w:rsid w:val="003604CC"/>
    <w:rsid w:val="0036059A"/>
    <w:rsid w:val="003608EE"/>
    <w:rsid w:val="00360C5A"/>
    <w:rsid w:val="003612BE"/>
    <w:rsid w:val="00361EF6"/>
    <w:rsid w:val="00361FDE"/>
    <w:rsid w:val="003620FF"/>
    <w:rsid w:val="003622A7"/>
    <w:rsid w:val="00362BA9"/>
    <w:rsid w:val="00362D3F"/>
    <w:rsid w:val="00362E65"/>
    <w:rsid w:val="00362E70"/>
    <w:rsid w:val="00363075"/>
    <w:rsid w:val="003633F4"/>
    <w:rsid w:val="00363857"/>
    <w:rsid w:val="00363C65"/>
    <w:rsid w:val="00364F2C"/>
    <w:rsid w:val="00365EFD"/>
    <w:rsid w:val="003663E4"/>
    <w:rsid w:val="003665D5"/>
    <w:rsid w:val="0036707B"/>
    <w:rsid w:val="0036793C"/>
    <w:rsid w:val="0036797E"/>
    <w:rsid w:val="00367C16"/>
    <w:rsid w:val="00367FD6"/>
    <w:rsid w:val="003705AB"/>
    <w:rsid w:val="00370FC3"/>
    <w:rsid w:val="0037103D"/>
    <w:rsid w:val="00371CDD"/>
    <w:rsid w:val="0037243F"/>
    <w:rsid w:val="00372D52"/>
    <w:rsid w:val="00372EBF"/>
    <w:rsid w:val="003736DC"/>
    <w:rsid w:val="0037390B"/>
    <w:rsid w:val="00373D96"/>
    <w:rsid w:val="00373E69"/>
    <w:rsid w:val="003740A6"/>
    <w:rsid w:val="003740FB"/>
    <w:rsid w:val="00374692"/>
    <w:rsid w:val="00374ECE"/>
    <w:rsid w:val="003752D5"/>
    <w:rsid w:val="00375D37"/>
    <w:rsid w:val="00376294"/>
    <w:rsid w:val="00376890"/>
    <w:rsid w:val="00376B2E"/>
    <w:rsid w:val="00376B2F"/>
    <w:rsid w:val="00376D91"/>
    <w:rsid w:val="00376F27"/>
    <w:rsid w:val="003772AD"/>
    <w:rsid w:val="003777D2"/>
    <w:rsid w:val="003778F9"/>
    <w:rsid w:val="003807D5"/>
    <w:rsid w:val="0038096C"/>
    <w:rsid w:val="00380B13"/>
    <w:rsid w:val="00380E76"/>
    <w:rsid w:val="00380FC2"/>
    <w:rsid w:val="003812C7"/>
    <w:rsid w:val="0038145C"/>
    <w:rsid w:val="0038177E"/>
    <w:rsid w:val="0038198F"/>
    <w:rsid w:val="00381BE2"/>
    <w:rsid w:val="00381D8B"/>
    <w:rsid w:val="00381FA3"/>
    <w:rsid w:val="003826C5"/>
    <w:rsid w:val="00382959"/>
    <w:rsid w:val="00382A0B"/>
    <w:rsid w:val="0038325D"/>
    <w:rsid w:val="00383E2C"/>
    <w:rsid w:val="003840F8"/>
    <w:rsid w:val="00384356"/>
    <w:rsid w:val="00384574"/>
    <w:rsid w:val="0038476A"/>
    <w:rsid w:val="003847FC"/>
    <w:rsid w:val="00384BC0"/>
    <w:rsid w:val="003852DB"/>
    <w:rsid w:val="003853F1"/>
    <w:rsid w:val="00385830"/>
    <w:rsid w:val="0038598E"/>
    <w:rsid w:val="00385A5A"/>
    <w:rsid w:val="00385BDA"/>
    <w:rsid w:val="00385DD0"/>
    <w:rsid w:val="003862F3"/>
    <w:rsid w:val="00386A92"/>
    <w:rsid w:val="0038735C"/>
    <w:rsid w:val="003875A8"/>
    <w:rsid w:val="00387841"/>
    <w:rsid w:val="003879E9"/>
    <w:rsid w:val="00387C7F"/>
    <w:rsid w:val="003905E3"/>
    <w:rsid w:val="00390836"/>
    <w:rsid w:val="00391479"/>
    <w:rsid w:val="00392D9E"/>
    <w:rsid w:val="00393482"/>
    <w:rsid w:val="003936B7"/>
    <w:rsid w:val="003937EB"/>
    <w:rsid w:val="0039415C"/>
    <w:rsid w:val="00394CDD"/>
    <w:rsid w:val="00394D85"/>
    <w:rsid w:val="0039507E"/>
    <w:rsid w:val="00395610"/>
    <w:rsid w:val="00395F0D"/>
    <w:rsid w:val="00396119"/>
    <w:rsid w:val="003961AE"/>
    <w:rsid w:val="003962D2"/>
    <w:rsid w:val="003964B3"/>
    <w:rsid w:val="00397205"/>
    <w:rsid w:val="0039738F"/>
    <w:rsid w:val="00397892"/>
    <w:rsid w:val="00397971"/>
    <w:rsid w:val="003A111D"/>
    <w:rsid w:val="003A1A90"/>
    <w:rsid w:val="003A1BEF"/>
    <w:rsid w:val="003A2176"/>
    <w:rsid w:val="003A25A4"/>
    <w:rsid w:val="003A276D"/>
    <w:rsid w:val="003A2851"/>
    <w:rsid w:val="003A3521"/>
    <w:rsid w:val="003A352B"/>
    <w:rsid w:val="003A35F4"/>
    <w:rsid w:val="003A3CEA"/>
    <w:rsid w:val="003A428B"/>
    <w:rsid w:val="003A52DA"/>
    <w:rsid w:val="003A533D"/>
    <w:rsid w:val="003A5B08"/>
    <w:rsid w:val="003A5C6B"/>
    <w:rsid w:val="003A5D85"/>
    <w:rsid w:val="003A5DF8"/>
    <w:rsid w:val="003A5FCF"/>
    <w:rsid w:val="003A60A3"/>
    <w:rsid w:val="003A61B3"/>
    <w:rsid w:val="003A6435"/>
    <w:rsid w:val="003A6472"/>
    <w:rsid w:val="003A6752"/>
    <w:rsid w:val="003A69E5"/>
    <w:rsid w:val="003A6A1D"/>
    <w:rsid w:val="003A6B21"/>
    <w:rsid w:val="003A6BC4"/>
    <w:rsid w:val="003A70D3"/>
    <w:rsid w:val="003A7917"/>
    <w:rsid w:val="003A799D"/>
    <w:rsid w:val="003A7EC2"/>
    <w:rsid w:val="003A7ED5"/>
    <w:rsid w:val="003B02E2"/>
    <w:rsid w:val="003B0369"/>
    <w:rsid w:val="003B042B"/>
    <w:rsid w:val="003B0E02"/>
    <w:rsid w:val="003B10B2"/>
    <w:rsid w:val="003B12E8"/>
    <w:rsid w:val="003B1939"/>
    <w:rsid w:val="003B2462"/>
    <w:rsid w:val="003B2542"/>
    <w:rsid w:val="003B3110"/>
    <w:rsid w:val="003B3776"/>
    <w:rsid w:val="003B3A26"/>
    <w:rsid w:val="003B4406"/>
    <w:rsid w:val="003B53C5"/>
    <w:rsid w:val="003B5B0B"/>
    <w:rsid w:val="003B5EE2"/>
    <w:rsid w:val="003B6091"/>
    <w:rsid w:val="003B6269"/>
    <w:rsid w:val="003B6953"/>
    <w:rsid w:val="003B6E87"/>
    <w:rsid w:val="003B7BCA"/>
    <w:rsid w:val="003C02FB"/>
    <w:rsid w:val="003C06EB"/>
    <w:rsid w:val="003C0808"/>
    <w:rsid w:val="003C178A"/>
    <w:rsid w:val="003C1E40"/>
    <w:rsid w:val="003C219C"/>
    <w:rsid w:val="003C291E"/>
    <w:rsid w:val="003C291F"/>
    <w:rsid w:val="003C30EF"/>
    <w:rsid w:val="003C3D7A"/>
    <w:rsid w:val="003C3FC2"/>
    <w:rsid w:val="003C420D"/>
    <w:rsid w:val="003C48BC"/>
    <w:rsid w:val="003C4CD5"/>
    <w:rsid w:val="003C531B"/>
    <w:rsid w:val="003C5BF1"/>
    <w:rsid w:val="003C5E66"/>
    <w:rsid w:val="003C6BAF"/>
    <w:rsid w:val="003C74DF"/>
    <w:rsid w:val="003C75BA"/>
    <w:rsid w:val="003C79EB"/>
    <w:rsid w:val="003C7FB7"/>
    <w:rsid w:val="003D011B"/>
    <w:rsid w:val="003D063C"/>
    <w:rsid w:val="003D0ACB"/>
    <w:rsid w:val="003D1017"/>
    <w:rsid w:val="003D1473"/>
    <w:rsid w:val="003D17EF"/>
    <w:rsid w:val="003D29C8"/>
    <w:rsid w:val="003D2A5E"/>
    <w:rsid w:val="003D2F5F"/>
    <w:rsid w:val="003D3106"/>
    <w:rsid w:val="003D333F"/>
    <w:rsid w:val="003D35A1"/>
    <w:rsid w:val="003D37B0"/>
    <w:rsid w:val="003D3EDD"/>
    <w:rsid w:val="003D3F48"/>
    <w:rsid w:val="003D4244"/>
    <w:rsid w:val="003D43B8"/>
    <w:rsid w:val="003D5049"/>
    <w:rsid w:val="003D5144"/>
    <w:rsid w:val="003D54D4"/>
    <w:rsid w:val="003D5537"/>
    <w:rsid w:val="003D5BC9"/>
    <w:rsid w:val="003D6BED"/>
    <w:rsid w:val="003D77B6"/>
    <w:rsid w:val="003E0651"/>
    <w:rsid w:val="003E0868"/>
    <w:rsid w:val="003E0BCA"/>
    <w:rsid w:val="003E0BD4"/>
    <w:rsid w:val="003E0C33"/>
    <w:rsid w:val="003E0D10"/>
    <w:rsid w:val="003E15D4"/>
    <w:rsid w:val="003E1823"/>
    <w:rsid w:val="003E19B4"/>
    <w:rsid w:val="003E1B41"/>
    <w:rsid w:val="003E2222"/>
    <w:rsid w:val="003E230E"/>
    <w:rsid w:val="003E2430"/>
    <w:rsid w:val="003E2BD7"/>
    <w:rsid w:val="003E2D6D"/>
    <w:rsid w:val="003E32DE"/>
    <w:rsid w:val="003E3C20"/>
    <w:rsid w:val="003E3DF2"/>
    <w:rsid w:val="003E42F3"/>
    <w:rsid w:val="003E4502"/>
    <w:rsid w:val="003E4F09"/>
    <w:rsid w:val="003E56CC"/>
    <w:rsid w:val="003E5D23"/>
    <w:rsid w:val="003E6268"/>
    <w:rsid w:val="003E6323"/>
    <w:rsid w:val="003E6AE4"/>
    <w:rsid w:val="003E6E2D"/>
    <w:rsid w:val="003E6FEE"/>
    <w:rsid w:val="003E7BFE"/>
    <w:rsid w:val="003E7D08"/>
    <w:rsid w:val="003F0069"/>
    <w:rsid w:val="003F116D"/>
    <w:rsid w:val="003F1801"/>
    <w:rsid w:val="003F18B2"/>
    <w:rsid w:val="003F1B53"/>
    <w:rsid w:val="003F1FC5"/>
    <w:rsid w:val="003F21D1"/>
    <w:rsid w:val="003F23C2"/>
    <w:rsid w:val="003F2459"/>
    <w:rsid w:val="003F27E5"/>
    <w:rsid w:val="003F2BE5"/>
    <w:rsid w:val="003F3283"/>
    <w:rsid w:val="003F40DF"/>
    <w:rsid w:val="003F4774"/>
    <w:rsid w:val="003F4B74"/>
    <w:rsid w:val="003F4C85"/>
    <w:rsid w:val="003F4D41"/>
    <w:rsid w:val="003F518A"/>
    <w:rsid w:val="003F5DAE"/>
    <w:rsid w:val="003F62FC"/>
    <w:rsid w:val="003F68DC"/>
    <w:rsid w:val="003F6E4D"/>
    <w:rsid w:val="003F6F1F"/>
    <w:rsid w:val="003F736E"/>
    <w:rsid w:val="003F79C2"/>
    <w:rsid w:val="00400188"/>
    <w:rsid w:val="0040022B"/>
    <w:rsid w:val="00400620"/>
    <w:rsid w:val="00400871"/>
    <w:rsid w:val="00400CE0"/>
    <w:rsid w:val="004017F2"/>
    <w:rsid w:val="00401FEF"/>
    <w:rsid w:val="00402056"/>
    <w:rsid w:val="0040236E"/>
    <w:rsid w:val="00402AAC"/>
    <w:rsid w:val="00402C8F"/>
    <w:rsid w:val="004034F5"/>
    <w:rsid w:val="004037EC"/>
    <w:rsid w:val="00404198"/>
    <w:rsid w:val="004044E3"/>
    <w:rsid w:val="00404ACC"/>
    <w:rsid w:val="00404E86"/>
    <w:rsid w:val="004055EA"/>
    <w:rsid w:val="00405D87"/>
    <w:rsid w:val="0040628D"/>
    <w:rsid w:val="004062BE"/>
    <w:rsid w:val="0040658C"/>
    <w:rsid w:val="00406B67"/>
    <w:rsid w:val="004074D9"/>
    <w:rsid w:val="00410099"/>
    <w:rsid w:val="0041022C"/>
    <w:rsid w:val="0041025F"/>
    <w:rsid w:val="004106B1"/>
    <w:rsid w:val="004109A6"/>
    <w:rsid w:val="00410AA9"/>
    <w:rsid w:val="00410CDB"/>
    <w:rsid w:val="00412202"/>
    <w:rsid w:val="00412E62"/>
    <w:rsid w:val="00413008"/>
    <w:rsid w:val="00414247"/>
    <w:rsid w:val="00414C93"/>
    <w:rsid w:val="00414E35"/>
    <w:rsid w:val="00415109"/>
    <w:rsid w:val="004151FC"/>
    <w:rsid w:val="0041594B"/>
    <w:rsid w:val="004167BC"/>
    <w:rsid w:val="0041700F"/>
    <w:rsid w:val="00417504"/>
    <w:rsid w:val="0041754F"/>
    <w:rsid w:val="00417C1B"/>
    <w:rsid w:val="00417DD4"/>
    <w:rsid w:val="00417F43"/>
    <w:rsid w:val="0042002F"/>
    <w:rsid w:val="0042041B"/>
    <w:rsid w:val="00420A1A"/>
    <w:rsid w:val="00420BC7"/>
    <w:rsid w:val="00420C24"/>
    <w:rsid w:val="00420E4D"/>
    <w:rsid w:val="0042136D"/>
    <w:rsid w:val="0042157E"/>
    <w:rsid w:val="00421597"/>
    <w:rsid w:val="004219CF"/>
    <w:rsid w:val="00421F17"/>
    <w:rsid w:val="004227AE"/>
    <w:rsid w:val="00423253"/>
    <w:rsid w:val="004238C9"/>
    <w:rsid w:val="00423A75"/>
    <w:rsid w:val="00423BBF"/>
    <w:rsid w:val="00423ECA"/>
    <w:rsid w:val="004242F6"/>
    <w:rsid w:val="00424366"/>
    <w:rsid w:val="00424726"/>
    <w:rsid w:val="0042588D"/>
    <w:rsid w:val="0042593A"/>
    <w:rsid w:val="004259AA"/>
    <w:rsid w:val="00425B46"/>
    <w:rsid w:val="00425EC9"/>
    <w:rsid w:val="004260F0"/>
    <w:rsid w:val="00426B85"/>
    <w:rsid w:val="00426C19"/>
    <w:rsid w:val="0042784C"/>
    <w:rsid w:val="00427A46"/>
    <w:rsid w:val="00427D0A"/>
    <w:rsid w:val="00430A0F"/>
    <w:rsid w:val="00431030"/>
    <w:rsid w:val="0043174A"/>
    <w:rsid w:val="00431884"/>
    <w:rsid w:val="00431DAC"/>
    <w:rsid w:val="00432101"/>
    <w:rsid w:val="00432216"/>
    <w:rsid w:val="004324E4"/>
    <w:rsid w:val="004326B7"/>
    <w:rsid w:val="00432A40"/>
    <w:rsid w:val="00433302"/>
    <w:rsid w:val="00433C88"/>
    <w:rsid w:val="004345B5"/>
    <w:rsid w:val="00434690"/>
    <w:rsid w:val="00434BA5"/>
    <w:rsid w:val="004352A9"/>
    <w:rsid w:val="00435FD7"/>
    <w:rsid w:val="00436116"/>
    <w:rsid w:val="00436A78"/>
    <w:rsid w:val="00436B98"/>
    <w:rsid w:val="00436E1A"/>
    <w:rsid w:val="00436EDD"/>
    <w:rsid w:val="00436EDF"/>
    <w:rsid w:val="004378C7"/>
    <w:rsid w:val="00437B92"/>
    <w:rsid w:val="0044021E"/>
    <w:rsid w:val="004411F4"/>
    <w:rsid w:val="00441310"/>
    <w:rsid w:val="00441624"/>
    <w:rsid w:val="00441FA9"/>
    <w:rsid w:val="0044273D"/>
    <w:rsid w:val="00442C19"/>
    <w:rsid w:val="004431FA"/>
    <w:rsid w:val="004432C2"/>
    <w:rsid w:val="00443DDE"/>
    <w:rsid w:val="00443EC2"/>
    <w:rsid w:val="004442D1"/>
    <w:rsid w:val="00444512"/>
    <w:rsid w:val="004446F6"/>
    <w:rsid w:val="00444749"/>
    <w:rsid w:val="00444B89"/>
    <w:rsid w:val="00445007"/>
    <w:rsid w:val="004450A4"/>
    <w:rsid w:val="00445862"/>
    <w:rsid w:val="00445A86"/>
    <w:rsid w:val="00445FF5"/>
    <w:rsid w:val="00446347"/>
    <w:rsid w:val="0044697B"/>
    <w:rsid w:val="00446C75"/>
    <w:rsid w:val="004471BE"/>
    <w:rsid w:val="00447449"/>
    <w:rsid w:val="00447460"/>
    <w:rsid w:val="0044754B"/>
    <w:rsid w:val="00447720"/>
    <w:rsid w:val="00447EE6"/>
    <w:rsid w:val="00450679"/>
    <w:rsid w:val="00450688"/>
    <w:rsid w:val="00450AEE"/>
    <w:rsid w:val="00450B16"/>
    <w:rsid w:val="00450FE6"/>
    <w:rsid w:val="00451383"/>
    <w:rsid w:val="004514F6"/>
    <w:rsid w:val="004515B2"/>
    <w:rsid w:val="00451629"/>
    <w:rsid w:val="00451861"/>
    <w:rsid w:val="00451997"/>
    <w:rsid w:val="00451DFE"/>
    <w:rsid w:val="00451E09"/>
    <w:rsid w:val="0045229E"/>
    <w:rsid w:val="00452441"/>
    <w:rsid w:val="00452ACE"/>
    <w:rsid w:val="00453258"/>
    <w:rsid w:val="00453517"/>
    <w:rsid w:val="00453C79"/>
    <w:rsid w:val="0045425B"/>
    <w:rsid w:val="0045472D"/>
    <w:rsid w:val="004547D0"/>
    <w:rsid w:val="004551BD"/>
    <w:rsid w:val="00455346"/>
    <w:rsid w:val="0045544A"/>
    <w:rsid w:val="004555B3"/>
    <w:rsid w:val="00455ACF"/>
    <w:rsid w:val="0045605B"/>
    <w:rsid w:val="00456385"/>
    <w:rsid w:val="00456716"/>
    <w:rsid w:val="004571EB"/>
    <w:rsid w:val="00457E49"/>
    <w:rsid w:val="004602A5"/>
    <w:rsid w:val="004608F1"/>
    <w:rsid w:val="00460F45"/>
    <w:rsid w:val="00461116"/>
    <w:rsid w:val="00461346"/>
    <w:rsid w:val="004616B6"/>
    <w:rsid w:val="00461AE6"/>
    <w:rsid w:val="00461E8E"/>
    <w:rsid w:val="00462818"/>
    <w:rsid w:val="00462E1D"/>
    <w:rsid w:val="00462EB1"/>
    <w:rsid w:val="00463859"/>
    <w:rsid w:val="00463E54"/>
    <w:rsid w:val="004646B4"/>
    <w:rsid w:val="00464B2F"/>
    <w:rsid w:val="00464BDA"/>
    <w:rsid w:val="00464CAE"/>
    <w:rsid w:val="00465307"/>
    <w:rsid w:val="00465505"/>
    <w:rsid w:val="00465603"/>
    <w:rsid w:val="00465AD5"/>
    <w:rsid w:val="00465F3B"/>
    <w:rsid w:val="00465FC2"/>
    <w:rsid w:val="0046626C"/>
    <w:rsid w:val="00466282"/>
    <w:rsid w:val="00467115"/>
    <w:rsid w:val="004673A5"/>
    <w:rsid w:val="00470ABC"/>
    <w:rsid w:val="00470ABF"/>
    <w:rsid w:val="00470E0C"/>
    <w:rsid w:val="00470F60"/>
    <w:rsid w:val="004710F8"/>
    <w:rsid w:val="004713E7"/>
    <w:rsid w:val="00471D25"/>
    <w:rsid w:val="0047201B"/>
    <w:rsid w:val="00472273"/>
    <w:rsid w:val="0047231D"/>
    <w:rsid w:val="004728E5"/>
    <w:rsid w:val="00472AFD"/>
    <w:rsid w:val="00472B83"/>
    <w:rsid w:val="0047310C"/>
    <w:rsid w:val="00473734"/>
    <w:rsid w:val="0047396C"/>
    <w:rsid w:val="00473AA2"/>
    <w:rsid w:val="00474122"/>
    <w:rsid w:val="00474C81"/>
    <w:rsid w:val="00474E98"/>
    <w:rsid w:val="004759C5"/>
    <w:rsid w:val="00475CA4"/>
    <w:rsid w:val="00476187"/>
    <w:rsid w:val="004771FD"/>
    <w:rsid w:val="00477650"/>
    <w:rsid w:val="00477691"/>
    <w:rsid w:val="004776E8"/>
    <w:rsid w:val="00481084"/>
    <w:rsid w:val="00481543"/>
    <w:rsid w:val="004815D3"/>
    <w:rsid w:val="00481A8C"/>
    <w:rsid w:val="00481D87"/>
    <w:rsid w:val="0048230C"/>
    <w:rsid w:val="0048264B"/>
    <w:rsid w:val="004827AA"/>
    <w:rsid w:val="00482A8E"/>
    <w:rsid w:val="00482B51"/>
    <w:rsid w:val="00482C02"/>
    <w:rsid w:val="00482CC1"/>
    <w:rsid w:val="00483045"/>
    <w:rsid w:val="004832A8"/>
    <w:rsid w:val="00483854"/>
    <w:rsid w:val="004839CA"/>
    <w:rsid w:val="00483E89"/>
    <w:rsid w:val="00483FB1"/>
    <w:rsid w:val="00484077"/>
    <w:rsid w:val="0048462C"/>
    <w:rsid w:val="004848BB"/>
    <w:rsid w:val="00484D75"/>
    <w:rsid w:val="00485987"/>
    <w:rsid w:val="00485EB3"/>
    <w:rsid w:val="00486276"/>
    <w:rsid w:val="004863C1"/>
    <w:rsid w:val="00486413"/>
    <w:rsid w:val="00486502"/>
    <w:rsid w:val="004866BC"/>
    <w:rsid w:val="00486FFC"/>
    <w:rsid w:val="00487424"/>
    <w:rsid w:val="00487AAB"/>
    <w:rsid w:val="00487AC7"/>
    <w:rsid w:val="00487E6F"/>
    <w:rsid w:val="00490220"/>
    <w:rsid w:val="004909C1"/>
    <w:rsid w:val="00491311"/>
    <w:rsid w:val="004915B9"/>
    <w:rsid w:val="004918C2"/>
    <w:rsid w:val="00491DAD"/>
    <w:rsid w:val="004924DD"/>
    <w:rsid w:val="004925D6"/>
    <w:rsid w:val="004928A8"/>
    <w:rsid w:val="00493BEC"/>
    <w:rsid w:val="00494351"/>
    <w:rsid w:val="00494457"/>
    <w:rsid w:val="00494CFB"/>
    <w:rsid w:val="0049540C"/>
    <w:rsid w:val="0049564D"/>
    <w:rsid w:val="004958FA"/>
    <w:rsid w:val="00495D5C"/>
    <w:rsid w:val="00495E5D"/>
    <w:rsid w:val="00496043"/>
    <w:rsid w:val="004962FC"/>
    <w:rsid w:val="00497156"/>
    <w:rsid w:val="004973CF"/>
    <w:rsid w:val="004975F8"/>
    <w:rsid w:val="004979F2"/>
    <w:rsid w:val="00497C55"/>
    <w:rsid w:val="00497C87"/>
    <w:rsid w:val="00497D89"/>
    <w:rsid w:val="004A02A8"/>
    <w:rsid w:val="004A0914"/>
    <w:rsid w:val="004A0929"/>
    <w:rsid w:val="004A0B56"/>
    <w:rsid w:val="004A0E28"/>
    <w:rsid w:val="004A10FA"/>
    <w:rsid w:val="004A132F"/>
    <w:rsid w:val="004A13E8"/>
    <w:rsid w:val="004A1D38"/>
    <w:rsid w:val="004A2105"/>
    <w:rsid w:val="004A2EB1"/>
    <w:rsid w:val="004A34C4"/>
    <w:rsid w:val="004A3DA7"/>
    <w:rsid w:val="004A462A"/>
    <w:rsid w:val="004A4972"/>
    <w:rsid w:val="004A5713"/>
    <w:rsid w:val="004A5CB0"/>
    <w:rsid w:val="004A602C"/>
    <w:rsid w:val="004A622B"/>
    <w:rsid w:val="004A6635"/>
    <w:rsid w:val="004A6947"/>
    <w:rsid w:val="004A6DB9"/>
    <w:rsid w:val="004A7E15"/>
    <w:rsid w:val="004A7EF7"/>
    <w:rsid w:val="004B0382"/>
    <w:rsid w:val="004B0ABF"/>
    <w:rsid w:val="004B0DA6"/>
    <w:rsid w:val="004B1C58"/>
    <w:rsid w:val="004B1C5C"/>
    <w:rsid w:val="004B2043"/>
    <w:rsid w:val="004B2235"/>
    <w:rsid w:val="004B2634"/>
    <w:rsid w:val="004B2774"/>
    <w:rsid w:val="004B2AAE"/>
    <w:rsid w:val="004B2D7E"/>
    <w:rsid w:val="004B321F"/>
    <w:rsid w:val="004B38A3"/>
    <w:rsid w:val="004B38C7"/>
    <w:rsid w:val="004B4376"/>
    <w:rsid w:val="004B4C29"/>
    <w:rsid w:val="004B50B9"/>
    <w:rsid w:val="004B51CC"/>
    <w:rsid w:val="004B546E"/>
    <w:rsid w:val="004B5744"/>
    <w:rsid w:val="004B5948"/>
    <w:rsid w:val="004B618D"/>
    <w:rsid w:val="004B64D9"/>
    <w:rsid w:val="004B6A52"/>
    <w:rsid w:val="004B6DC9"/>
    <w:rsid w:val="004B6EBE"/>
    <w:rsid w:val="004B7004"/>
    <w:rsid w:val="004B7289"/>
    <w:rsid w:val="004B7591"/>
    <w:rsid w:val="004B7B73"/>
    <w:rsid w:val="004C0009"/>
    <w:rsid w:val="004C06D4"/>
    <w:rsid w:val="004C0961"/>
    <w:rsid w:val="004C1014"/>
    <w:rsid w:val="004C114C"/>
    <w:rsid w:val="004C26AF"/>
    <w:rsid w:val="004C27E4"/>
    <w:rsid w:val="004C29E6"/>
    <w:rsid w:val="004C3102"/>
    <w:rsid w:val="004C32E1"/>
    <w:rsid w:val="004C38AF"/>
    <w:rsid w:val="004C3C90"/>
    <w:rsid w:val="004C41C4"/>
    <w:rsid w:val="004C4CE3"/>
    <w:rsid w:val="004C4EF2"/>
    <w:rsid w:val="004C5040"/>
    <w:rsid w:val="004C60B5"/>
    <w:rsid w:val="004C6365"/>
    <w:rsid w:val="004C65A1"/>
    <w:rsid w:val="004C67AE"/>
    <w:rsid w:val="004C6B72"/>
    <w:rsid w:val="004C6D14"/>
    <w:rsid w:val="004C74B5"/>
    <w:rsid w:val="004C769D"/>
    <w:rsid w:val="004C7ED6"/>
    <w:rsid w:val="004D03EB"/>
    <w:rsid w:val="004D0F94"/>
    <w:rsid w:val="004D0FBA"/>
    <w:rsid w:val="004D10C3"/>
    <w:rsid w:val="004D1361"/>
    <w:rsid w:val="004D1642"/>
    <w:rsid w:val="004D1BDA"/>
    <w:rsid w:val="004D208E"/>
    <w:rsid w:val="004D25B6"/>
    <w:rsid w:val="004D43ED"/>
    <w:rsid w:val="004D4768"/>
    <w:rsid w:val="004D4BB2"/>
    <w:rsid w:val="004D4F66"/>
    <w:rsid w:val="004D57B2"/>
    <w:rsid w:val="004D5B1A"/>
    <w:rsid w:val="004D5B4D"/>
    <w:rsid w:val="004D5F8D"/>
    <w:rsid w:val="004D61A5"/>
    <w:rsid w:val="004D6E22"/>
    <w:rsid w:val="004D71C3"/>
    <w:rsid w:val="004D7B5D"/>
    <w:rsid w:val="004D7E92"/>
    <w:rsid w:val="004E029E"/>
    <w:rsid w:val="004E0659"/>
    <w:rsid w:val="004E0814"/>
    <w:rsid w:val="004E09CC"/>
    <w:rsid w:val="004E0A0B"/>
    <w:rsid w:val="004E0DF8"/>
    <w:rsid w:val="004E12C9"/>
    <w:rsid w:val="004E130E"/>
    <w:rsid w:val="004E13B8"/>
    <w:rsid w:val="004E13C4"/>
    <w:rsid w:val="004E1A0D"/>
    <w:rsid w:val="004E1A20"/>
    <w:rsid w:val="004E1E94"/>
    <w:rsid w:val="004E3198"/>
    <w:rsid w:val="004E373E"/>
    <w:rsid w:val="004E389E"/>
    <w:rsid w:val="004E3D07"/>
    <w:rsid w:val="004E3D6A"/>
    <w:rsid w:val="004E3FA5"/>
    <w:rsid w:val="004E44B1"/>
    <w:rsid w:val="004E46CB"/>
    <w:rsid w:val="004E47DA"/>
    <w:rsid w:val="004E484A"/>
    <w:rsid w:val="004E48BB"/>
    <w:rsid w:val="004E57F2"/>
    <w:rsid w:val="004E5F0E"/>
    <w:rsid w:val="004E6A84"/>
    <w:rsid w:val="004E6DBB"/>
    <w:rsid w:val="004E6E52"/>
    <w:rsid w:val="004E74D1"/>
    <w:rsid w:val="004E7BE5"/>
    <w:rsid w:val="004E7DD3"/>
    <w:rsid w:val="004E7F8E"/>
    <w:rsid w:val="004F01E6"/>
    <w:rsid w:val="004F0851"/>
    <w:rsid w:val="004F1789"/>
    <w:rsid w:val="004F1DAF"/>
    <w:rsid w:val="004F1E14"/>
    <w:rsid w:val="004F239A"/>
    <w:rsid w:val="004F2671"/>
    <w:rsid w:val="004F2784"/>
    <w:rsid w:val="004F2862"/>
    <w:rsid w:val="004F3249"/>
    <w:rsid w:val="004F34A5"/>
    <w:rsid w:val="004F368E"/>
    <w:rsid w:val="004F3BE0"/>
    <w:rsid w:val="004F4160"/>
    <w:rsid w:val="004F45B0"/>
    <w:rsid w:val="004F485B"/>
    <w:rsid w:val="004F49BE"/>
    <w:rsid w:val="004F4A37"/>
    <w:rsid w:val="004F4B37"/>
    <w:rsid w:val="004F5679"/>
    <w:rsid w:val="004F5F7F"/>
    <w:rsid w:val="004F6739"/>
    <w:rsid w:val="004F6A82"/>
    <w:rsid w:val="004F73BF"/>
    <w:rsid w:val="004F7544"/>
    <w:rsid w:val="004F79AC"/>
    <w:rsid w:val="004F7C42"/>
    <w:rsid w:val="004F7CC4"/>
    <w:rsid w:val="004F7F5A"/>
    <w:rsid w:val="00500609"/>
    <w:rsid w:val="0050060D"/>
    <w:rsid w:val="0050064D"/>
    <w:rsid w:val="00500D50"/>
    <w:rsid w:val="00500F44"/>
    <w:rsid w:val="00501932"/>
    <w:rsid w:val="00501995"/>
    <w:rsid w:val="00501AE0"/>
    <w:rsid w:val="00501CAA"/>
    <w:rsid w:val="0050203B"/>
    <w:rsid w:val="005020CC"/>
    <w:rsid w:val="0050212E"/>
    <w:rsid w:val="005021E9"/>
    <w:rsid w:val="0050288F"/>
    <w:rsid w:val="00503A72"/>
    <w:rsid w:val="00503B63"/>
    <w:rsid w:val="00503E84"/>
    <w:rsid w:val="0050405C"/>
    <w:rsid w:val="005040E6"/>
    <w:rsid w:val="0050458F"/>
    <w:rsid w:val="00504812"/>
    <w:rsid w:val="00504F17"/>
    <w:rsid w:val="00505753"/>
    <w:rsid w:val="00505A31"/>
    <w:rsid w:val="0050605C"/>
    <w:rsid w:val="00506291"/>
    <w:rsid w:val="00506953"/>
    <w:rsid w:val="00506B4B"/>
    <w:rsid w:val="00506BFC"/>
    <w:rsid w:val="00506D45"/>
    <w:rsid w:val="00506FEC"/>
    <w:rsid w:val="005072A4"/>
    <w:rsid w:val="005077DF"/>
    <w:rsid w:val="00507FBF"/>
    <w:rsid w:val="00507FE9"/>
    <w:rsid w:val="005102AB"/>
    <w:rsid w:val="00510644"/>
    <w:rsid w:val="005107D6"/>
    <w:rsid w:val="00510E27"/>
    <w:rsid w:val="0051101D"/>
    <w:rsid w:val="005120B2"/>
    <w:rsid w:val="00512459"/>
    <w:rsid w:val="00512DF9"/>
    <w:rsid w:val="00513032"/>
    <w:rsid w:val="005135A9"/>
    <w:rsid w:val="00513E78"/>
    <w:rsid w:val="005142B1"/>
    <w:rsid w:val="00514FCE"/>
    <w:rsid w:val="005152F9"/>
    <w:rsid w:val="00515573"/>
    <w:rsid w:val="005156AD"/>
    <w:rsid w:val="005157CC"/>
    <w:rsid w:val="00515BB8"/>
    <w:rsid w:val="005162D6"/>
    <w:rsid w:val="00516BC0"/>
    <w:rsid w:val="00516D81"/>
    <w:rsid w:val="005173B4"/>
    <w:rsid w:val="00517984"/>
    <w:rsid w:val="00517CF8"/>
    <w:rsid w:val="0052019C"/>
    <w:rsid w:val="005201F4"/>
    <w:rsid w:val="00520386"/>
    <w:rsid w:val="005209E0"/>
    <w:rsid w:val="005210A6"/>
    <w:rsid w:val="005211FA"/>
    <w:rsid w:val="00521328"/>
    <w:rsid w:val="00521676"/>
    <w:rsid w:val="00521819"/>
    <w:rsid w:val="0052187C"/>
    <w:rsid w:val="00521D0F"/>
    <w:rsid w:val="00522221"/>
    <w:rsid w:val="0052244B"/>
    <w:rsid w:val="005234C8"/>
    <w:rsid w:val="0052384F"/>
    <w:rsid w:val="00523A80"/>
    <w:rsid w:val="005240E1"/>
    <w:rsid w:val="0052454D"/>
    <w:rsid w:val="00524E42"/>
    <w:rsid w:val="005251A4"/>
    <w:rsid w:val="00525550"/>
    <w:rsid w:val="0052570D"/>
    <w:rsid w:val="00525C44"/>
    <w:rsid w:val="00526E68"/>
    <w:rsid w:val="00527089"/>
    <w:rsid w:val="005273F7"/>
    <w:rsid w:val="005279FD"/>
    <w:rsid w:val="00527CD6"/>
    <w:rsid w:val="00527CE5"/>
    <w:rsid w:val="00527CF2"/>
    <w:rsid w:val="00530118"/>
    <w:rsid w:val="00530B96"/>
    <w:rsid w:val="0053100C"/>
    <w:rsid w:val="005317C8"/>
    <w:rsid w:val="00531B16"/>
    <w:rsid w:val="0053230C"/>
    <w:rsid w:val="00532789"/>
    <w:rsid w:val="00532B16"/>
    <w:rsid w:val="00532E80"/>
    <w:rsid w:val="00532F01"/>
    <w:rsid w:val="005331A3"/>
    <w:rsid w:val="0053380D"/>
    <w:rsid w:val="00533B87"/>
    <w:rsid w:val="00533C5B"/>
    <w:rsid w:val="00533D66"/>
    <w:rsid w:val="00533E90"/>
    <w:rsid w:val="0053420A"/>
    <w:rsid w:val="005342B7"/>
    <w:rsid w:val="00534375"/>
    <w:rsid w:val="0053458C"/>
    <w:rsid w:val="00534832"/>
    <w:rsid w:val="00534C3B"/>
    <w:rsid w:val="00534ED4"/>
    <w:rsid w:val="0053537F"/>
    <w:rsid w:val="00535B47"/>
    <w:rsid w:val="00536283"/>
    <w:rsid w:val="005370EF"/>
    <w:rsid w:val="0053722E"/>
    <w:rsid w:val="0053741C"/>
    <w:rsid w:val="00537EBF"/>
    <w:rsid w:val="00537F69"/>
    <w:rsid w:val="00540687"/>
    <w:rsid w:val="00540CF0"/>
    <w:rsid w:val="00541047"/>
    <w:rsid w:val="00541403"/>
    <w:rsid w:val="0054167C"/>
    <w:rsid w:val="00542437"/>
    <w:rsid w:val="00542646"/>
    <w:rsid w:val="0054271E"/>
    <w:rsid w:val="00542BA5"/>
    <w:rsid w:val="005436C7"/>
    <w:rsid w:val="00544202"/>
    <w:rsid w:val="0054490D"/>
    <w:rsid w:val="005449AD"/>
    <w:rsid w:val="00544EBA"/>
    <w:rsid w:val="00545924"/>
    <w:rsid w:val="00545E65"/>
    <w:rsid w:val="005475AD"/>
    <w:rsid w:val="00547EE9"/>
    <w:rsid w:val="00547F51"/>
    <w:rsid w:val="0055010A"/>
    <w:rsid w:val="00550DCA"/>
    <w:rsid w:val="00550F53"/>
    <w:rsid w:val="0055104E"/>
    <w:rsid w:val="0055107C"/>
    <w:rsid w:val="00551163"/>
    <w:rsid w:val="00551B6D"/>
    <w:rsid w:val="00551BAC"/>
    <w:rsid w:val="00552802"/>
    <w:rsid w:val="00552A7B"/>
    <w:rsid w:val="00553269"/>
    <w:rsid w:val="005533E9"/>
    <w:rsid w:val="005539BD"/>
    <w:rsid w:val="00553A5B"/>
    <w:rsid w:val="005542AB"/>
    <w:rsid w:val="005544C1"/>
    <w:rsid w:val="005548A2"/>
    <w:rsid w:val="00554F00"/>
    <w:rsid w:val="005551DC"/>
    <w:rsid w:val="005552A4"/>
    <w:rsid w:val="005560F5"/>
    <w:rsid w:val="005563C1"/>
    <w:rsid w:val="0055653C"/>
    <w:rsid w:val="00556580"/>
    <w:rsid w:val="0055675C"/>
    <w:rsid w:val="00557057"/>
    <w:rsid w:val="00557665"/>
    <w:rsid w:val="00560123"/>
    <w:rsid w:val="0056012D"/>
    <w:rsid w:val="005601FB"/>
    <w:rsid w:val="005605BD"/>
    <w:rsid w:val="00560AE0"/>
    <w:rsid w:val="00560E12"/>
    <w:rsid w:val="005610F0"/>
    <w:rsid w:val="00561520"/>
    <w:rsid w:val="005617B0"/>
    <w:rsid w:val="00562607"/>
    <w:rsid w:val="005626B6"/>
    <w:rsid w:val="0056315F"/>
    <w:rsid w:val="00563598"/>
    <w:rsid w:val="0056369D"/>
    <w:rsid w:val="00563C62"/>
    <w:rsid w:val="00563E13"/>
    <w:rsid w:val="005640A7"/>
    <w:rsid w:val="005651E7"/>
    <w:rsid w:val="005654B4"/>
    <w:rsid w:val="00566873"/>
    <w:rsid w:val="00566A02"/>
    <w:rsid w:val="00566D42"/>
    <w:rsid w:val="00567B91"/>
    <w:rsid w:val="00567FE5"/>
    <w:rsid w:val="00570E22"/>
    <w:rsid w:val="005710FA"/>
    <w:rsid w:val="00571788"/>
    <w:rsid w:val="0057191C"/>
    <w:rsid w:val="00571A21"/>
    <w:rsid w:val="005721FA"/>
    <w:rsid w:val="0057226D"/>
    <w:rsid w:val="00572523"/>
    <w:rsid w:val="00572DFE"/>
    <w:rsid w:val="005739BA"/>
    <w:rsid w:val="00573C6B"/>
    <w:rsid w:val="00573D14"/>
    <w:rsid w:val="005741FC"/>
    <w:rsid w:val="00574303"/>
    <w:rsid w:val="00574375"/>
    <w:rsid w:val="005746B6"/>
    <w:rsid w:val="0057497B"/>
    <w:rsid w:val="00574EAB"/>
    <w:rsid w:val="0057578B"/>
    <w:rsid w:val="0057715E"/>
    <w:rsid w:val="005776AB"/>
    <w:rsid w:val="0057795A"/>
    <w:rsid w:val="00577C9E"/>
    <w:rsid w:val="005801BC"/>
    <w:rsid w:val="0058025F"/>
    <w:rsid w:val="00581E18"/>
    <w:rsid w:val="00581F43"/>
    <w:rsid w:val="0058311F"/>
    <w:rsid w:val="00583466"/>
    <w:rsid w:val="00584CF2"/>
    <w:rsid w:val="00585367"/>
    <w:rsid w:val="00585752"/>
    <w:rsid w:val="0058575B"/>
    <w:rsid w:val="00585B85"/>
    <w:rsid w:val="00585D8A"/>
    <w:rsid w:val="0058665D"/>
    <w:rsid w:val="0058682F"/>
    <w:rsid w:val="00586CF0"/>
    <w:rsid w:val="0058725C"/>
    <w:rsid w:val="005874B3"/>
    <w:rsid w:val="005877E2"/>
    <w:rsid w:val="0059040B"/>
    <w:rsid w:val="005905AA"/>
    <w:rsid w:val="00590F84"/>
    <w:rsid w:val="005913DE"/>
    <w:rsid w:val="00591CF5"/>
    <w:rsid w:val="00592445"/>
    <w:rsid w:val="00592448"/>
    <w:rsid w:val="0059253B"/>
    <w:rsid w:val="0059267E"/>
    <w:rsid w:val="00592BA8"/>
    <w:rsid w:val="00592E57"/>
    <w:rsid w:val="0059393E"/>
    <w:rsid w:val="00593A7A"/>
    <w:rsid w:val="00593FF2"/>
    <w:rsid w:val="005946F1"/>
    <w:rsid w:val="00595491"/>
    <w:rsid w:val="0059671B"/>
    <w:rsid w:val="0059711E"/>
    <w:rsid w:val="0059719F"/>
    <w:rsid w:val="0059727B"/>
    <w:rsid w:val="00597281"/>
    <w:rsid w:val="00597498"/>
    <w:rsid w:val="00597501"/>
    <w:rsid w:val="00597BC3"/>
    <w:rsid w:val="005A0B94"/>
    <w:rsid w:val="005A0E3F"/>
    <w:rsid w:val="005A0F2D"/>
    <w:rsid w:val="005A1041"/>
    <w:rsid w:val="005A16C2"/>
    <w:rsid w:val="005A1D79"/>
    <w:rsid w:val="005A2301"/>
    <w:rsid w:val="005A2A74"/>
    <w:rsid w:val="005A2B4B"/>
    <w:rsid w:val="005A2D84"/>
    <w:rsid w:val="005A2EF4"/>
    <w:rsid w:val="005A311E"/>
    <w:rsid w:val="005A35D3"/>
    <w:rsid w:val="005A3FE6"/>
    <w:rsid w:val="005A4742"/>
    <w:rsid w:val="005A47DC"/>
    <w:rsid w:val="005A50EC"/>
    <w:rsid w:val="005A5232"/>
    <w:rsid w:val="005A555E"/>
    <w:rsid w:val="005A55B8"/>
    <w:rsid w:val="005A5624"/>
    <w:rsid w:val="005A587E"/>
    <w:rsid w:val="005A5A9F"/>
    <w:rsid w:val="005A5E63"/>
    <w:rsid w:val="005A5EFF"/>
    <w:rsid w:val="005A63AD"/>
    <w:rsid w:val="005A68C3"/>
    <w:rsid w:val="005A7B79"/>
    <w:rsid w:val="005A7E9E"/>
    <w:rsid w:val="005B1322"/>
    <w:rsid w:val="005B14C4"/>
    <w:rsid w:val="005B1C58"/>
    <w:rsid w:val="005B1E3A"/>
    <w:rsid w:val="005B2606"/>
    <w:rsid w:val="005B27E3"/>
    <w:rsid w:val="005B2C4F"/>
    <w:rsid w:val="005B2CB0"/>
    <w:rsid w:val="005B3E0C"/>
    <w:rsid w:val="005B4187"/>
    <w:rsid w:val="005B45E5"/>
    <w:rsid w:val="005B47AD"/>
    <w:rsid w:val="005B4904"/>
    <w:rsid w:val="005B4D7C"/>
    <w:rsid w:val="005B4EC8"/>
    <w:rsid w:val="005B62EC"/>
    <w:rsid w:val="005B6D78"/>
    <w:rsid w:val="005B6EB0"/>
    <w:rsid w:val="005B790F"/>
    <w:rsid w:val="005B7ADE"/>
    <w:rsid w:val="005B7C1C"/>
    <w:rsid w:val="005C0355"/>
    <w:rsid w:val="005C0EDD"/>
    <w:rsid w:val="005C1090"/>
    <w:rsid w:val="005C17B3"/>
    <w:rsid w:val="005C1BEE"/>
    <w:rsid w:val="005C2F27"/>
    <w:rsid w:val="005C32BD"/>
    <w:rsid w:val="005C3495"/>
    <w:rsid w:val="005C389F"/>
    <w:rsid w:val="005C3B0E"/>
    <w:rsid w:val="005C42B1"/>
    <w:rsid w:val="005C43BB"/>
    <w:rsid w:val="005C45CF"/>
    <w:rsid w:val="005C4674"/>
    <w:rsid w:val="005C46D8"/>
    <w:rsid w:val="005C5078"/>
    <w:rsid w:val="005C514A"/>
    <w:rsid w:val="005C646F"/>
    <w:rsid w:val="005C665B"/>
    <w:rsid w:val="005C69E8"/>
    <w:rsid w:val="005C733C"/>
    <w:rsid w:val="005C73F6"/>
    <w:rsid w:val="005C74D0"/>
    <w:rsid w:val="005C7635"/>
    <w:rsid w:val="005C7E45"/>
    <w:rsid w:val="005D090D"/>
    <w:rsid w:val="005D0BE8"/>
    <w:rsid w:val="005D0CEF"/>
    <w:rsid w:val="005D1B19"/>
    <w:rsid w:val="005D1B49"/>
    <w:rsid w:val="005D1B8C"/>
    <w:rsid w:val="005D1E58"/>
    <w:rsid w:val="005D2020"/>
    <w:rsid w:val="005D2FBC"/>
    <w:rsid w:val="005D306F"/>
    <w:rsid w:val="005D3DE7"/>
    <w:rsid w:val="005D4589"/>
    <w:rsid w:val="005D5607"/>
    <w:rsid w:val="005D5861"/>
    <w:rsid w:val="005D5BE0"/>
    <w:rsid w:val="005D636C"/>
    <w:rsid w:val="005D63A0"/>
    <w:rsid w:val="005D6A6F"/>
    <w:rsid w:val="005D6F04"/>
    <w:rsid w:val="005D6F49"/>
    <w:rsid w:val="005D7266"/>
    <w:rsid w:val="005D7A23"/>
    <w:rsid w:val="005D7B83"/>
    <w:rsid w:val="005E008C"/>
    <w:rsid w:val="005E03A8"/>
    <w:rsid w:val="005E0586"/>
    <w:rsid w:val="005E064D"/>
    <w:rsid w:val="005E0F9B"/>
    <w:rsid w:val="005E170D"/>
    <w:rsid w:val="005E1B25"/>
    <w:rsid w:val="005E1C47"/>
    <w:rsid w:val="005E1D4F"/>
    <w:rsid w:val="005E2460"/>
    <w:rsid w:val="005E29D2"/>
    <w:rsid w:val="005E2A30"/>
    <w:rsid w:val="005E3B81"/>
    <w:rsid w:val="005E3CA2"/>
    <w:rsid w:val="005E40FA"/>
    <w:rsid w:val="005E41DF"/>
    <w:rsid w:val="005E4812"/>
    <w:rsid w:val="005E4BB5"/>
    <w:rsid w:val="005E4F1A"/>
    <w:rsid w:val="005E50F8"/>
    <w:rsid w:val="005E5FE2"/>
    <w:rsid w:val="005E6AA3"/>
    <w:rsid w:val="005E7336"/>
    <w:rsid w:val="005E73F0"/>
    <w:rsid w:val="005E765D"/>
    <w:rsid w:val="005E791C"/>
    <w:rsid w:val="005E79C0"/>
    <w:rsid w:val="005E7AFA"/>
    <w:rsid w:val="005E7B2B"/>
    <w:rsid w:val="005E7C7F"/>
    <w:rsid w:val="005F003E"/>
    <w:rsid w:val="005F063B"/>
    <w:rsid w:val="005F0A02"/>
    <w:rsid w:val="005F0BE1"/>
    <w:rsid w:val="005F0E02"/>
    <w:rsid w:val="005F1360"/>
    <w:rsid w:val="005F13B9"/>
    <w:rsid w:val="005F17A6"/>
    <w:rsid w:val="005F27F5"/>
    <w:rsid w:val="005F287B"/>
    <w:rsid w:val="005F297B"/>
    <w:rsid w:val="005F2A7B"/>
    <w:rsid w:val="005F2D55"/>
    <w:rsid w:val="005F3201"/>
    <w:rsid w:val="005F34C8"/>
    <w:rsid w:val="005F51D9"/>
    <w:rsid w:val="005F5237"/>
    <w:rsid w:val="005F5E07"/>
    <w:rsid w:val="005F65FA"/>
    <w:rsid w:val="005F73F9"/>
    <w:rsid w:val="005F740C"/>
    <w:rsid w:val="005F77EF"/>
    <w:rsid w:val="005F7B76"/>
    <w:rsid w:val="005F7CE5"/>
    <w:rsid w:val="006007C7"/>
    <w:rsid w:val="00600E69"/>
    <w:rsid w:val="0060126D"/>
    <w:rsid w:val="006012F7"/>
    <w:rsid w:val="00601954"/>
    <w:rsid w:val="00601957"/>
    <w:rsid w:val="00601CF9"/>
    <w:rsid w:val="00601E7A"/>
    <w:rsid w:val="00602026"/>
    <w:rsid w:val="00602227"/>
    <w:rsid w:val="0060235F"/>
    <w:rsid w:val="00602590"/>
    <w:rsid w:val="00602770"/>
    <w:rsid w:val="006029F2"/>
    <w:rsid w:val="00602D90"/>
    <w:rsid w:val="00602EEB"/>
    <w:rsid w:val="00602FF6"/>
    <w:rsid w:val="006034FD"/>
    <w:rsid w:val="00603B2D"/>
    <w:rsid w:val="00603D86"/>
    <w:rsid w:val="006045FD"/>
    <w:rsid w:val="006047C6"/>
    <w:rsid w:val="00604938"/>
    <w:rsid w:val="006051FF"/>
    <w:rsid w:val="0060523B"/>
    <w:rsid w:val="00605693"/>
    <w:rsid w:val="00605AE5"/>
    <w:rsid w:val="00605EA3"/>
    <w:rsid w:val="00605FEA"/>
    <w:rsid w:val="00606105"/>
    <w:rsid w:val="00606C48"/>
    <w:rsid w:val="00606D08"/>
    <w:rsid w:val="0060741C"/>
    <w:rsid w:val="00607429"/>
    <w:rsid w:val="006074CA"/>
    <w:rsid w:val="006076BE"/>
    <w:rsid w:val="006079B1"/>
    <w:rsid w:val="00607A55"/>
    <w:rsid w:val="00607BC0"/>
    <w:rsid w:val="00610236"/>
    <w:rsid w:val="0061036B"/>
    <w:rsid w:val="00610381"/>
    <w:rsid w:val="006104C3"/>
    <w:rsid w:val="00610B33"/>
    <w:rsid w:val="00610BEE"/>
    <w:rsid w:val="00610E36"/>
    <w:rsid w:val="00611B21"/>
    <w:rsid w:val="00611C4E"/>
    <w:rsid w:val="00612400"/>
    <w:rsid w:val="00612518"/>
    <w:rsid w:val="0061259A"/>
    <w:rsid w:val="00612696"/>
    <w:rsid w:val="00613646"/>
    <w:rsid w:val="006139D2"/>
    <w:rsid w:val="00613FE7"/>
    <w:rsid w:val="00614199"/>
    <w:rsid w:val="006144A7"/>
    <w:rsid w:val="00614A0F"/>
    <w:rsid w:val="00614C32"/>
    <w:rsid w:val="00614CB8"/>
    <w:rsid w:val="00615074"/>
    <w:rsid w:val="0061588F"/>
    <w:rsid w:val="00615AE1"/>
    <w:rsid w:val="00615B26"/>
    <w:rsid w:val="00615CEF"/>
    <w:rsid w:val="00615E6E"/>
    <w:rsid w:val="0061620A"/>
    <w:rsid w:val="00616BAB"/>
    <w:rsid w:val="00616C2A"/>
    <w:rsid w:val="00616CA3"/>
    <w:rsid w:val="006172E5"/>
    <w:rsid w:val="00617833"/>
    <w:rsid w:val="00620339"/>
    <w:rsid w:val="006203AE"/>
    <w:rsid w:val="00621256"/>
    <w:rsid w:val="006218DE"/>
    <w:rsid w:val="00623390"/>
    <w:rsid w:val="0062361B"/>
    <w:rsid w:val="00623AAA"/>
    <w:rsid w:val="00623D0D"/>
    <w:rsid w:val="0062416F"/>
    <w:rsid w:val="0062480A"/>
    <w:rsid w:val="006249AB"/>
    <w:rsid w:val="00624B46"/>
    <w:rsid w:val="0062574D"/>
    <w:rsid w:val="00625960"/>
    <w:rsid w:val="00626054"/>
    <w:rsid w:val="0062624F"/>
    <w:rsid w:val="00626588"/>
    <w:rsid w:val="006266DA"/>
    <w:rsid w:val="00626BEA"/>
    <w:rsid w:val="006277C2"/>
    <w:rsid w:val="00627E15"/>
    <w:rsid w:val="00630B8F"/>
    <w:rsid w:val="00630C37"/>
    <w:rsid w:val="006322D1"/>
    <w:rsid w:val="00632346"/>
    <w:rsid w:val="006325D7"/>
    <w:rsid w:val="00632640"/>
    <w:rsid w:val="0063307D"/>
    <w:rsid w:val="00633AED"/>
    <w:rsid w:val="00633B46"/>
    <w:rsid w:val="00633E7B"/>
    <w:rsid w:val="006342E0"/>
    <w:rsid w:val="006343C9"/>
    <w:rsid w:val="00634C7B"/>
    <w:rsid w:val="00634E4C"/>
    <w:rsid w:val="00636137"/>
    <w:rsid w:val="00636229"/>
    <w:rsid w:val="00636623"/>
    <w:rsid w:val="00636A2F"/>
    <w:rsid w:val="00636A4A"/>
    <w:rsid w:val="00636AE6"/>
    <w:rsid w:val="00637162"/>
    <w:rsid w:val="0063785D"/>
    <w:rsid w:val="00637BDD"/>
    <w:rsid w:val="00637C3B"/>
    <w:rsid w:val="00637E3E"/>
    <w:rsid w:val="00637FAF"/>
    <w:rsid w:val="00640124"/>
    <w:rsid w:val="00640255"/>
    <w:rsid w:val="006403B3"/>
    <w:rsid w:val="006404F8"/>
    <w:rsid w:val="00640B67"/>
    <w:rsid w:val="0064119B"/>
    <w:rsid w:val="00642010"/>
    <w:rsid w:val="006424CF"/>
    <w:rsid w:val="0064274A"/>
    <w:rsid w:val="0064356B"/>
    <w:rsid w:val="00643E1A"/>
    <w:rsid w:val="00644094"/>
    <w:rsid w:val="0064507B"/>
    <w:rsid w:val="0064536D"/>
    <w:rsid w:val="00645DB9"/>
    <w:rsid w:val="0064665D"/>
    <w:rsid w:val="0064694F"/>
    <w:rsid w:val="00646D74"/>
    <w:rsid w:val="00646EBE"/>
    <w:rsid w:val="00646F5A"/>
    <w:rsid w:val="0064724D"/>
    <w:rsid w:val="006473F9"/>
    <w:rsid w:val="00647AC4"/>
    <w:rsid w:val="0065033D"/>
    <w:rsid w:val="0065072D"/>
    <w:rsid w:val="00650936"/>
    <w:rsid w:val="00650D1B"/>
    <w:rsid w:val="006510BA"/>
    <w:rsid w:val="0065114C"/>
    <w:rsid w:val="00651C76"/>
    <w:rsid w:val="00651D96"/>
    <w:rsid w:val="00652159"/>
    <w:rsid w:val="006521AF"/>
    <w:rsid w:val="00652207"/>
    <w:rsid w:val="006523FB"/>
    <w:rsid w:val="0065288D"/>
    <w:rsid w:val="00653103"/>
    <w:rsid w:val="006540B6"/>
    <w:rsid w:val="00654296"/>
    <w:rsid w:val="006543E4"/>
    <w:rsid w:val="006547D2"/>
    <w:rsid w:val="0065488D"/>
    <w:rsid w:val="00654897"/>
    <w:rsid w:val="00654CFA"/>
    <w:rsid w:val="00654E34"/>
    <w:rsid w:val="006555DD"/>
    <w:rsid w:val="00655BF0"/>
    <w:rsid w:val="00655F0C"/>
    <w:rsid w:val="0065611E"/>
    <w:rsid w:val="00656466"/>
    <w:rsid w:val="00656726"/>
    <w:rsid w:val="00656C9F"/>
    <w:rsid w:val="00656EE5"/>
    <w:rsid w:val="006572BC"/>
    <w:rsid w:val="006575AE"/>
    <w:rsid w:val="0065796A"/>
    <w:rsid w:val="00660559"/>
    <w:rsid w:val="0066063C"/>
    <w:rsid w:val="00661053"/>
    <w:rsid w:val="006610CD"/>
    <w:rsid w:val="0066122F"/>
    <w:rsid w:val="006617C9"/>
    <w:rsid w:val="00661979"/>
    <w:rsid w:val="00661BEA"/>
    <w:rsid w:val="00661CA4"/>
    <w:rsid w:val="00661EA1"/>
    <w:rsid w:val="006620E1"/>
    <w:rsid w:val="006623F1"/>
    <w:rsid w:val="006629D9"/>
    <w:rsid w:val="006631D0"/>
    <w:rsid w:val="006633EB"/>
    <w:rsid w:val="006637C7"/>
    <w:rsid w:val="00663E0B"/>
    <w:rsid w:val="00663E92"/>
    <w:rsid w:val="00663ECD"/>
    <w:rsid w:val="00663F3B"/>
    <w:rsid w:val="00663F42"/>
    <w:rsid w:val="00664569"/>
    <w:rsid w:val="006646FB"/>
    <w:rsid w:val="0066480B"/>
    <w:rsid w:val="006658AA"/>
    <w:rsid w:val="00666095"/>
    <w:rsid w:val="006668D1"/>
    <w:rsid w:val="00666993"/>
    <w:rsid w:val="00666A04"/>
    <w:rsid w:val="00666BF2"/>
    <w:rsid w:val="00666F70"/>
    <w:rsid w:val="00667056"/>
    <w:rsid w:val="0066748D"/>
    <w:rsid w:val="00667905"/>
    <w:rsid w:val="00667C6B"/>
    <w:rsid w:val="00667D57"/>
    <w:rsid w:val="0067008E"/>
    <w:rsid w:val="00670470"/>
    <w:rsid w:val="00670624"/>
    <w:rsid w:val="00670640"/>
    <w:rsid w:val="00670C18"/>
    <w:rsid w:val="00670DAC"/>
    <w:rsid w:val="0067108F"/>
    <w:rsid w:val="00671B50"/>
    <w:rsid w:val="00672B03"/>
    <w:rsid w:val="00672CFF"/>
    <w:rsid w:val="00672D29"/>
    <w:rsid w:val="00672D9F"/>
    <w:rsid w:val="006735A4"/>
    <w:rsid w:val="00673810"/>
    <w:rsid w:val="006739E9"/>
    <w:rsid w:val="00673AD1"/>
    <w:rsid w:val="00673BD1"/>
    <w:rsid w:val="00673CEA"/>
    <w:rsid w:val="00674241"/>
    <w:rsid w:val="00674AE8"/>
    <w:rsid w:val="00676322"/>
    <w:rsid w:val="00676671"/>
    <w:rsid w:val="00676B76"/>
    <w:rsid w:val="00677073"/>
    <w:rsid w:val="006770B5"/>
    <w:rsid w:val="00677120"/>
    <w:rsid w:val="00677B97"/>
    <w:rsid w:val="00681260"/>
    <w:rsid w:val="00681CD0"/>
    <w:rsid w:val="00681D92"/>
    <w:rsid w:val="006822C3"/>
    <w:rsid w:val="0068293C"/>
    <w:rsid w:val="006832D5"/>
    <w:rsid w:val="006835EF"/>
    <w:rsid w:val="00683786"/>
    <w:rsid w:val="00683EDC"/>
    <w:rsid w:val="0068484A"/>
    <w:rsid w:val="00684A4F"/>
    <w:rsid w:val="00685A7F"/>
    <w:rsid w:val="00685F0C"/>
    <w:rsid w:val="0068673D"/>
    <w:rsid w:val="00686836"/>
    <w:rsid w:val="00686973"/>
    <w:rsid w:val="00686F5C"/>
    <w:rsid w:val="00687732"/>
    <w:rsid w:val="006879D0"/>
    <w:rsid w:val="00687BA2"/>
    <w:rsid w:val="00690587"/>
    <w:rsid w:val="00690748"/>
    <w:rsid w:val="006909C2"/>
    <w:rsid w:val="00690E5D"/>
    <w:rsid w:val="00691152"/>
    <w:rsid w:val="006916B6"/>
    <w:rsid w:val="006918DB"/>
    <w:rsid w:val="006922B2"/>
    <w:rsid w:val="006923D5"/>
    <w:rsid w:val="00692515"/>
    <w:rsid w:val="0069297A"/>
    <w:rsid w:val="006929E1"/>
    <w:rsid w:val="006929F8"/>
    <w:rsid w:val="00692A08"/>
    <w:rsid w:val="00692AB6"/>
    <w:rsid w:val="00692C68"/>
    <w:rsid w:val="00692DE5"/>
    <w:rsid w:val="00693448"/>
    <w:rsid w:val="00693832"/>
    <w:rsid w:val="0069385E"/>
    <w:rsid w:val="00693CA4"/>
    <w:rsid w:val="00693FD0"/>
    <w:rsid w:val="00694D9B"/>
    <w:rsid w:val="00695578"/>
    <w:rsid w:val="00695AE8"/>
    <w:rsid w:val="00695D84"/>
    <w:rsid w:val="00695DD7"/>
    <w:rsid w:val="00695F6D"/>
    <w:rsid w:val="00696126"/>
    <w:rsid w:val="00696342"/>
    <w:rsid w:val="00696999"/>
    <w:rsid w:val="00696A2B"/>
    <w:rsid w:val="006974D8"/>
    <w:rsid w:val="006979F2"/>
    <w:rsid w:val="00697A5A"/>
    <w:rsid w:val="00697F2B"/>
    <w:rsid w:val="006A0447"/>
    <w:rsid w:val="006A05F1"/>
    <w:rsid w:val="006A0D95"/>
    <w:rsid w:val="006A0F32"/>
    <w:rsid w:val="006A194B"/>
    <w:rsid w:val="006A1A28"/>
    <w:rsid w:val="006A1A3F"/>
    <w:rsid w:val="006A1B09"/>
    <w:rsid w:val="006A1BAE"/>
    <w:rsid w:val="006A1DAF"/>
    <w:rsid w:val="006A2849"/>
    <w:rsid w:val="006A2AE8"/>
    <w:rsid w:val="006A2B06"/>
    <w:rsid w:val="006A2B66"/>
    <w:rsid w:val="006A2D93"/>
    <w:rsid w:val="006A30CA"/>
    <w:rsid w:val="006A3666"/>
    <w:rsid w:val="006A3689"/>
    <w:rsid w:val="006A3F9C"/>
    <w:rsid w:val="006A5635"/>
    <w:rsid w:val="006A597B"/>
    <w:rsid w:val="006A5CAC"/>
    <w:rsid w:val="006A62E4"/>
    <w:rsid w:val="006A62F4"/>
    <w:rsid w:val="006A6858"/>
    <w:rsid w:val="006A6A7F"/>
    <w:rsid w:val="006A6DF8"/>
    <w:rsid w:val="006A6EC4"/>
    <w:rsid w:val="006A6F74"/>
    <w:rsid w:val="006A7239"/>
    <w:rsid w:val="006A7DC4"/>
    <w:rsid w:val="006B0765"/>
    <w:rsid w:val="006B11B5"/>
    <w:rsid w:val="006B1238"/>
    <w:rsid w:val="006B2242"/>
    <w:rsid w:val="006B2440"/>
    <w:rsid w:val="006B2943"/>
    <w:rsid w:val="006B3785"/>
    <w:rsid w:val="006B3CAE"/>
    <w:rsid w:val="006B4A3C"/>
    <w:rsid w:val="006B531A"/>
    <w:rsid w:val="006B54BA"/>
    <w:rsid w:val="006B5D4B"/>
    <w:rsid w:val="006B601F"/>
    <w:rsid w:val="006B6386"/>
    <w:rsid w:val="006B63DA"/>
    <w:rsid w:val="006B68E0"/>
    <w:rsid w:val="006B6C1F"/>
    <w:rsid w:val="006B6F4B"/>
    <w:rsid w:val="006B7197"/>
    <w:rsid w:val="006B7DEF"/>
    <w:rsid w:val="006C061A"/>
    <w:rsid w:val="006C0B26"/>
    <w:rsid w:val="006C13D0"/>
    <w:rsid w:val="006C13E6"/>
    <w:rsid w:val="006C1422"/>
    <w:rsid w:val="006C1725"/>
    <w:rsid w:val="006C1853"/>
    <w:rsid w:val="006C1A9B"/>
    <w:rsid w:val="006C1B69"/>
    <w:rsid w:val="006C1D9C"/>
    <w:rsid w:val="006C1E3C"/>
    <w:rsid w:val="006C1E5A"/>
    <w:rsid w:val="006C2122"/>
    <w:rsid w:val="006C2626"/>
    <w:rsid w:val="006C2646"/>
    <w:rsid w:val="006C2750"/>
    <w:rsid w:val="006C27CF"/>
    <w:rsid w:val="006C2A85"/>
    <w:rsid w:val="006C2C1F"/>
    <w:rsid w:val="006C2D73"/>
    <w:rsid w:val="006C2E01"/>
    <w:rsid w:val="006C3007"/>
    <w:rsid w:val="006C32A1"/>
    <w:rsid w:val="006C3424"/>
    <w:rsid w:val="006C347C"/>
    <w:rsid w:val="006C35CB"/>
    <w:rsid w:val="006C3730"/>
    <w:rsid w:val="006C3C52"/>
    <w:rsid w:val="006C4016"/>
    <w:rsid w:val="006C45A4"/>
    <w:rsid w:val="006C4785"/>
    <w:rsid w:val="006C4849"/>
    <w:rsid w:val="006C4893"/>
    <w:rsid w:val="006C48FD"/>
    <w:rsid w:val="006C4EC0"/>
    <w:rsid w:val="006C50E8"/>
    <w:rsid w:val="006C5100"/>
    <w:rsid w:val="006C54C2"/>
    <w:rsid w:val="006C5602"/>
    <w:rsid w:val="006C5B52"/>
    <w:rsid w:val="006C6082"/>
    <w:rsid w:val="006C614F"/>
    <w:rsid w:val="006C625A"/>
    <w:rsid w:val="006C638B"/>
    <w:rsid w:val="006C67A0"/>
    <w:rsid w:val="006C6A91"/>
    <w:rsid w:val="006C7387"/>
    <w:rsid w:val="006C7A9B"/>
    <w:rsid w:val="006C7B6A"/>
    <w:rsid w:val="006C7DBC"/>
    <w:rsid w:val="006C7E57"/>
    <w:rsid w:val="006C7F0E"/>
    <w:rsid w:val="006D07A0"/>
    <w:rsid w:val="006D0953"/>
    <w:rsid w:val="006D0AB0"/>
    <w:rsid w:val="006D1360"/>
    <w:rsid w:val="006D18EA"/>
    <w:rsid w:val="006D1EA8"/>
    <w:rsid w:val="006D1FF8"/>
    <w:rsid w:val="006D23C3"/>
    <w:rsid w:val="006D2AD4"/>
    <w:rsid w:val="006D2D8E"/>
    <w:rsid w:val="006D2DFC"/>
    <w:rsid w:val="006D34C7"/>
    <w:rsid w:val="006D413B"/>
    <w:rsid w:val="006D41CB"/>
    <w:rsid w:val="006D4E6B"/>
    <w:rsid w:val="006D4EC8"/>
    <w:rsid w:val="006D4F21"/>
    <w:rsid w:val="006D5787"/>
    <w:rsid w:val="006D5846"/>
    <w:rsid w:val="006D59C6"/>
    <w:rsid w:val="006D6413"/>
    <w:rsid w:val="006D6443"/>
    <w:rsid w:val="006D66A8"/>
    <w:rsid w:val="006D7AA8"/>
    <w:rsid w:val="006D7EE4"/>
    <w:rsid w:val="006E0A14"/>
    <w:rsid w:val="006E0D97"/>
    <w:rsid w:val="006E1BD2"/>
    <w:rsid w:val="006E25A0"/>
    <w:rsid w:val="006E2AE8"/>
    <w:rsid w:val="006E313A"/>
    <w:rsid w:val="006E3B50"/>
    <w:rsid w:val="006E3F5C"/>
    <w:rsid w:val="006E5033"/>
    <w:rsid w:val="006E5381"/>
    <w:rsid w:val="006E5640"/>
    <w:rsid w:val="006E5A9D"/>
    <w:rsid w:val="006E6290"/>
    <w:rsid w:val="006E6863"/>
    <w:rsid w:val="006E6CC6"/>
    <w:rsid w:val="006E7149"/>
    <w:rsid w:val="006E776D"/>
    <w:rsid w:val="006E7FA4"/>
    <w:rsid w:val="006F023D"/>
    <w:rsid w:val="006F07C5"/>
    <w:rsid w:val="006F07DB"/>
    <w:rsid w:val="006F096E"/>
    <w:rsid w:val="006F0AE3"/>
    <w:rsid w:val="006F0C0B"/>
    <w:rsid w:val="006F1144"/>
    <w:rsid w:val="006F130F"/>
    <w:rsid w:val="006F155A"/>
    <w:rsid w:val="006F1697"/>
    <w:rsid w:val="006F191A"/>
    <w:rsid w:val="006F1AD9"/>
    <w:rsid w:val="006F23F5"/>
    <w:rsid w:val="006F2E40"/>
    <w:rsid w:val="006F3E7A"/>
    <w:rsid w:val="006F3ECF"/>
    <w:rsid w:val="006F3F0D"/>
    <w:rsid w:val="006F3F11"/>
    <w:rsid w:val="006F3FAA"/>
    <w:rsid w:val="006F41C2"/>
    <w:rsid w:val="006F45F0"/>
    <w:rsid w:val="006F4C7A"/>
    <w:rsid w:val="006F5DAB"/>
    <w:rsid w:val="006F5F7A"/>
    <w:rsid w:val="006F6AC3"/>
    <w:rsid w:val="006F6B20"/>
    <w:rsid w:val="006F7023"/>
    <w:rsid w:val="006F7735"/>
    <w:rsid w:val="006F7740"/>
    <w:rsid w:val="006F793C"/>
    <w:rsid w:val="0070006D"/>
    <w:rsid w:val="007003BD"/>
    <w:rsid w:val="007003DE"/>
    <w:rsid w:val="00700B86"/>
    <w:rsid w:val="00700D70"/>
    <w:rsid w:val="00700D7F"/>
    <w:rsid w:val="00700E39"/>
    <w:rsid w:val="00701461"/>
    <w:rsid w:val="00702D76"/>
    <w:rsid w:val="0070334E"/>
    <w:rsid w:val="0070348A"/>
    <w:rsid w:val="007046E1"/>
    <w:rsid w:val="007047B3"/>
    <w:rsid w:val="0070482A"/>
    <w:rsid w:val="00704BE0"/>
    <w:rsid w:val="00704FA4"/>
    <w:rsid w:val="0070516D"/>
    <w:rsid w:val="007061FD"/>
    <w:rsid w:val="00706B45"/>
    <w:rsid w:val="00706CCB"/>
    <w:rsid w:val="00707687"/>
    <w:rsid w:val="007076FF"/>
    <w:rsid w:val="00707BFA"/>
    <w:rsid w:val="00707F56"/>
    <w:rsid w:val="007100B5"/>
    <w:rsid w:val="00710284"/>
    <w:rsid w:val="00710A01"/>
    <w:rsid w:val="00710DCF"/>
    <w:rsid w:val="0071181D"/>
    <w:rsid w:val="00711A4E"/>
    <w:rsid w:val="00711ADC"/>
    <w:rsid w:val="0071212A"/>
    <w:rsid w:val="00712523"/>
    <w:rsid w:val="00712D32"/>
    <w:rsid w:val="00712D6B"/>
    <w:rsid w:val="00712EC6"/>
    <w:rsid w:val="00713360"/>
    <w:rsid w:val="0071377C"/>
    <w:rsid w:val="007137CD"/>
    <w:rsid w:val="0071400E"/>
    <w:rsid w:val="00714607"/>
    <w:rsid w:val="00715181"/>
    <w:rsid w:val="0071598E"/>
    <w:rsid w:val="007161B3"/>
    <w:rsid w:val="007167AC"/>
    <w:rsid w:val="00716ADA"/>
    <w:rsid w:val="00716F4A"/>
    <w:rsid w:val="00717779"/>
    <w:rsid w:val="007206BD"/>
    <w:rsid w:val="007217A3"/>
    <w:rsid w:val="00721A87"/>
    <w:rsid w:val="007229FD"/>
    <w:rsid w:val="00722B49"/>
    <w:rsid w:val="00723964"/>
    <w:rsid w:val="0072444F"/>
    <w:rsid w:val="007245CC"/>
    <w:rsid w:val="007250A8"/>
    <w:rsid w:val="0072515D"/>
    <w:rsid w:val="007256B8"/>
    <w:rsid w:val="00725A88"/>
    <w:rsid w:val="00726BCC"/>
    <w:rsid w:val="007273C8"/>
    <w:rsid w:val="00727412"/>
    <w:rsid w:val="0072750C"/>
    <w:rsid w:val="00727BE4"/>
    <w:rsid w:val="00727C57"/>
    <w:rsid w:val="00727E71"/>
    <w:rsid w:val="00727EF9"/>
    <w:rsid w:val="00730065"/>
    <w:rsid w:val="007302CA"/>
    <w:rsid w:val="00730DA6"/>
    <w:rsid w:val="00730FAA"/>
    <w:rsid w:val="00731108"/>
    <w:rsid w:val="007317A9"/>
    <w:rsid w:val="007319F0"/>
    <w:rsid w:val="00731A96"/>
    <w:rsid w:val="00731B96"/>
    <w:rsid w:val="00731F8F"/>
    <w:rsid w:val="007320B8"/>
    <w:rsid w:val="00732172"/>
    <w:rsid w:val="0073266B"/>
    <w:rsid w:val="0073269A"/>
    <w:rsid w:val="00733E9A"/>
    <w:rsid w:val="0073408E"/>
    <w:rsid w:val="0073467D"/>
    <w:rsid w:val="00734777"/>
    <w:rsid w:val="00734873"/>
    <w:rsid w:val="007349F2"/>
    <w:rsid w:val="00734BE0"/>
    <w:rsid w:val="00735017"/>
    <w:rsid w:val="0073594E"/>
    <w:rsid w:val="00735CB0"/>
    <w:rsid w:val="00735DE5"/>
    <w:rsid w:val="00735FCD"/>
    <w:rsid w:val="00736EDD"/>
    <w:rsid w:val="00737002"/>
    <w:rsid w:val="007372C7"/>
    <w:rsid w:val="00737B13"/>
    <w:rsid w:val="00737BA0"/>
    <w:rsid w:val="00737E8C"/>
    <w:rsid w:val="00740949"/>
    <w:rsid w:val="00741122"/>
    <w:rsid w:val="007412A1"/>
    <w:rsid w:val="007413E3"/>
    <w:rsid w:val="0074160E"/>
    <w:rsid w:val="00741E24"/>
    <w:rsid w:val="00741FBE"/>
    <w:rsid w:val="00742BFC"/>
    <w:rsid w:val="00742D2B"/>
    <w:rsid w:val="00742E04"/>
    <w:rsid w:val="00743253"/>
    <w:rsid w:val="0074331B"/>
    <w:rsid w:val="007436ED"/>
    <w:rsid w:val="00743993"/>
    <w:rsid w:val="00743B1E"/>
    <w:rsid w:val="00743FB2"/>
    <w:rsid w:val="0074482A"/>
    <w:rsid w:val="00744AE8"/>
    <w:rsid w:val="00746003"/>
    <w:rsid w:val="007461BD"/>
    <w:rsid w:val="007461D5"/>
    <w:rsid w:val="0074641C"/>
    <w:rsid w:val="007465C5"/>
    <w:rsid w:val="007467F7"/>
    <w:rsid w:val="007468EC"/>
    <w:rsid w:val="00746C43"/>
    <w:rsid w:val="00747CD8"/>
    <w:rsid w:val="007505DA"/>
    <w:rsid w:val="007506A2"/>
    <w:rsid w:val="00750D52"/>
    <w:rsid w:val="007511B4"/>
    <w:rsid w:val="00751970"/>
    <w:rsid w:val="00751ADD"/>
    <w:rsid w:val="00751B22"/>
    <w:rsid w:val="00751DBD"/>
    <w:rsid w:val="007520D5"/>
    <w:rsid w:val="00752117"/>
    <w:rsid w:val="00752152"/>
    <w:rsid w:val="0075237F"/>
    <w:rsid w:val="00752AB7"/>
    <w:rsid w:val="0075326F"/>
    <w:rsid w:val="007537D2"/>
    <w:rsid w:val="00753B17"/>
    <w:rsid w:val="00753B2D"/>
    <w:rsid w:val="007543E7"/>
    <w:rsid w:val="00754596"/>
    <w:rsid w:val="00754AA6"/>
    <w:rsid w:val="00755CC0"/>
    <w:rsid w:val="0075663B"/>
    <w:rsid w:val="00756692"/>
    <w:rsid w:val="00756A99"/>
    <w:rsid w:val="00756B18"/>
    <w:rsid w:val="00760426"/>
    <w:rsid w:val="007607F7"/>
    <w:rsid w:val="00760E3D"/>
    <w:rsid w:val="00760FBF"/>
    <w:rsid w:val="0076165E"/>
    <w:rsid w:val="0076190D"/>
    <w:rsid w:val="00761C21"/>
    <w:rsid w:val="00762164"/>
    <w:rsid w:val="00762240"/>
    <w:rsid w:val="007622F4"/>
    <w:rsid w:val="00762A59"/>
    <w:rsid w:val="00762C08"/>
    <w:rsid w:val="0076339E"/>
    <w:rsid w:val="007634BB"/>
    <w:rsid w:val="00763827"/>
    <w:rsid w:val="007640CF"/>
    <w:rsid w:val="00764335"/>
    <w:rsid w:val="00764769"/>
    <w:rsid w:val="00764B18"/>
    <w:rsid w:val="007652C1"/>
    <w:rsid w:val="0076538E"/>
    <w:rsid w:val="00765680"/>
    <w:rsid w:val="007656D7"/>
    <w:rsid w:val="00765F3E"/>
    <w:rsid w:val="007661FC"/>
    <w:rsid w:val="0076647B"/>
    <w:rsid w:val="007669C5"/>
    <w:rsid w:val="00766DEB"/>
    <w:rsid w:val="007670AF"/>
    <w:rsid w:val="00767DF0"/>
    <w:rsid w:val="00770361"/>
    <w:rsid w:val="00770606"/>
    <w:rsid w:val="00770A27"/>
    <w:rsid w:val="00770BF7"/>
    <w:rsid w:val="007715D0"/>
    <w:rsid w:val="0077198E"/>
    <w:rsid w:val="00771AEE"/>
    <w:rsid w:val="00772039"/>
    <w:rsid w:val="007721FA"/>
    <w:rsid w:val="0077221D"/>
    <w:rsid w:val="00772419"/>
    <w:rsid w:val="0077249C"/>
    <w:rsid w:val="00772964"/>
    <w:rsid w:val="00772DE1"/>
    <w:rsid w:val="0077395B"/>
    <w:rsid w:val="007739A1"/>
    <w:rsid w:val="00773A1B"/>
    <w:rsid w:val="00773A53"/>
    <w:rsid w:val="00773C62"/>
    <w:rsid w:val="00773FE1"/>
    <w:rsid w:val="00774493"/>
    <w:rsid w:val="007744D3"/>
    <w:rsid w:val="00774749"/>
    <w:rsid w:val="007749DE"/>
    <w:rsid w:val="00774B8D"/>
    <w:rsid w:val="00774E28"/>
    <w:rsid w:val="00774E39"/>
    <w:rsid w:val="00774EC0"/>
    <w:rsid w:val="007752FF"/>
    <w:rsid w:val="007763BC"/>
    <w:rsid w:val="0077685A"/>
    <w:rsid w:val="007768D6"/>
    <w:rsid w:val="00776AB4"/>
    <w:rsid w:val="00777614"/>
    <w:rsid w:val="00777C53"/>
    <w:rsid w:val="00777F0B"/>
    <w:rsid w:val="007801E9"/>
    <w:rsid w:val="0078039D"/>
    <w:rsid w:val="0078051A"/>
    <w:rsid w:val="0078068F"/>
    <w:rsid w:val="0078129F"/>
    <w:rsid w:val="007817E5"/>
    <w:rsid w:val="0078190B"/>
    <w:rsid w:val="0078218F"/>
    <w:rsid w:val="00782759"/>
    <w:rsid w:val="007830F0"/>
    <w:rsid w:val="007831D2"/>
    <w:rsid w:val="007839D5"/>
    <w:rsid w:val="00783C39"/>
    <w:rsid w:val="007840F5"/>
    <w:rsid w:val="00784141"/>
    <w:rsid w:val="0078419C"/>
    <w:rsid w:val="00784AA0"/>
    <w:rsid w:val="00785299"/>
    <w:rsid w:val="00785488"/>
    <w:rsid w:val="0078554D"/>
    <w:rsid w:val="00785A4C"/>
    <w:rsid w:val="00785D95"/>
    <w:rsid w:val="00785F61"/>
    <w:rsid w:val="00786563"/>
    <w:rsid w:val="007868D2"/>
    <w:rsid w:val="007872F7"/>
    <w:rsid w:val="0078736E"/>
    <w:rsid w:val="007873DB"/>
    <w:rsid w:val="00790DFB"/>
    <w:rsid w:val="00790F73"/>
    <w:rsid w:val="00791083"/>
    <w:rsid w:val="007914DE"/>
    <w:rsid w:val="00791824"/>
    <w:rsid w:val="00791A5B"/>
    <w:rsid w:val="00791DC6"/>
    <w:rsid w:val="007923E9"/>
    <w:rsid w:val="00792557"/>
    <w:rsid w:val="007928A5"/>
    <w:rsid w:val="00792A43"/>
    <w:rsid w:val="00792F33"/>
    <w:rsid w:val="00792FA7"/>
    <w:rsid w:val="00793199"/>
    <w:rsid w:val="007934F8"/>
    <w:rsid w:val="00793E08"/>
    <w:rsid w:val="00794550"/>
    <w:rsid w:val="00794876"/>
    <w:rsid w:val="00795348"/>
    <w:rsid w:val="00795602"/>
    <w:rsid w:val="00795666"/>
    <w:rsid w:val="00795DF4"/>
    <w:rsid w:val="00795E58"/>
    <w:rsid w:val="00795EB7"/>
    <w:rsid w:val="007961E3"/>
    <w:rsid w:val="007968B6"/>
    <w:rsid w:val="00796DD0"/>
    <w:rsid w:val="00796F11"/>
    <w:rsid w:val="007970C1"/>
    <w:rsid w:val="00797887"/>
    <w:rsid w:val="00797CCB"/>
    <w:rsid w:val="007A0146"/>
    <w:rsid w:val="007A0848"/>
    <w:rsid w:val="007A0DD4"/>
    <w:rsid w:val="007A14F8"/>
    <w:rsid w:val="007A1CD6"/>
    <w:rsid w:val="007A23C9"/>
    <w:rsid w:val="007A2A78"/>
    <w:rsid w:val="007A3460"/>
    <w:rsid w:val="007A39D1"/>
    <w:rsid w:val="007A3F80"/>
    <w:rsid w:val="007A4225"/>
    <w:rsid w:val="007A42D2"/>
    <w:rsid w:val="007A4392"/>
    <w:rsid w:val="007A4403"/>
    <w:rsid w:val="007A49A7"/>
    <w:rsid w:val="007A4C3F"/>
    <w:rsid w:val="007A5399"/>
    <w:rsid w:val="007A5674"/>
    <w:rsid w:val="007A5816"/>
    <w:rsid w:val="007A58CA"/>
    <w:rsid w:val="007A678F"/>
    <w:rsid w:val="007A6C14"/>
    <w:rsid w:val="007A6E3C"/>
    <w:rsid w:val="007A6ED7"/>
    <w:rsid w:val="007A70A1"/>
    <w:rsid w:val="007A778B"/>
    <w:rsid w:val="007A7B9E"/>
    <w:rsid w:val="007B0B71"/>
    <w:rsid w:val="007B106B"/>
    <w:rsid w:val="007B1881"/>
    <w:rsid w:val="007B18BA"/>
    <w:rsid w:val="007B1B33"/>
    <w:rsid w:val="007B2C3C"/>
    <w:rsid w:val="007B2DD5"/>
    <w:rsid w:val="007B3A88"/>
    <w:rsid w:val="007B4044"/>
    <w:rsid w:val="007B4894"/>
    <w:rsid w:val="007B48E2"/>
    <w:rsid w:val="007B4C84"/>
    <w:rsid w:val="007B4CD1"/>
    <w:rsid w:val="007B4F37"/>
    <w:rsid w:val="007B55B8"/>
    <w:rsid w:val="007B633B"/>
    <w:rsid w:val="007B63C2"/>
    <w:rsid w:val="007B6488"/>
    <w:rsid w:val="007B6B19"/>
    <w:rsid w:val="007B7121"/>
    <w:rsid w:val="007B72C6"/>
    <w:rsid w:val="007C0029"/>
    <w:rsid w:val="007C00FC"/>
    <w:rsid w:val="007C03BD"/>
    <w:rsid w:val="007C1326"/>
    <w:rsid w:val="007C138F"/>
    <w:rsid w:val="007C17E8"/>
    <w:rsid w:val="007C1822"/>
    <w:rsid w:val="007C19B7"/>
    <w:rsid w:val="007C2356"/>
    <w:rsid w:val="007C24C3"/>
    <w:rsid w:val="007C2725"/>
    <w:rsid w:val="007C27D7"/>
    <w:rsid w:val="007C291B"/>
    <w:rsid w:val="007C2A07"/>
    <w:rsid w:val="007C2D39"/>
    <w:rsid w:val="007C355D"/>
    <w:rsid w:val="007C3B77"/>
    <w:rsid w:val="007C3F36"/>
    <w:rsid w:val="007C481A"/>
    <w:rsid w:val="007C4B59"/>
    <w:rsid w:val="007C4C0A"/>
    <w:rsid w:val="007C5703"/>
    <w:rsid w:val="007C5A1E"/>
    <w:rsid w:val="007C5CC7"/>
    <w:rsid w:val="007C6262"/>
    <w:rsid w:val="007C6B91"/>
    <w:rsid w:val="007C73C6"/>
    <w:rsid w:val="007C75CF"/>
    <w:rsid w:val="007C765F"/>
    <w:rsid w:val="007D01BD"/>
    <w:rsid w:val="007D03C2"/>
    <w:rsid w:val="007D03FA"/>
    <w:rsid w:val="007D0601"/>
    <w:rsid w:val="007D1CFC"/>
    <w:rsid w:val="007D1F2F"/>
    <w:rsid w:val="007D268F"/>
    <w:rsid w:val="007D26FE"/>
    <w:rsid w:val="007D2C4D"/>
    <w:rsid w:val="007D3117"/>
    <w:rsid w:val="007D3470"/>
    <w:rsid w:val="007D3673"/>
    <w:rsid w:val="007D37E8"/>
    <w:rsid w:val="007D38F5"/>
    <w:rsid w:val="007D4B21"/>
    <w:rsid w:val="007D57DC"/>
    <w:rsid w:val="007D5D8F"/>
    <w:rsid w:val="007D5FB9"/>
    <w:rsid w:val="007D6051"/>
    <w:rsid w:val="007D690B"/>
    <w:rsid w:val="007D6A91"/>
    <w:rsid w:val="007D6DA0"/>
    <w:rsid w:val="007D6F85"/>
    <w:rsid w:val="007D71FF"/>
    <w:rsid w:val="007E00D0"/>
    <w:rsid w:val="007E03A2"/>
    <w:rsid w:val="007E0B16"/>
    <w:rsid w:val="007E0E6F"/>
    <w:rsid w:val="007E0FA2"/>
    <w:rsid w:val="007E16E1"/>
    <w:rsid w:val="007E1BC0"/>
    <w:rsid w:val="007E21E1"/>
    <w:rsid w:val="007E2619"/>
    <w:rsid w:val="007E31B7"/>
    <w:rsid w:val="007E3540"/>
    <w:rsid w:val="007E38E5"/>
    <w:rsid w:val="007E4236"/>
    <w:rsid w:val="007E481A"/>
    <w:rsid w:val="007E4961"/>
    <w:rsid w:val="007E4AFC"/>
    <w:rsid w:val="007E4DB4"/>
    <w:rsid w:val="007E4F94"/>
    <w:rsid w:val="007E5D9E"/>
    <w:rsid w:val="007E5E57"/>
    <w:rsid w:val="007E7394"/>
    <w:rsid w:val="007E73D6"/>
    <w:rsid w:val="007E79AA"/>
    <w:rsid w:val="007E7C0E"/>
    <w:rsid w:val="007F053E"/>
    <w:rsid w:val="007F0547"/>
    <w:rsid w:val="007F090D"/>
    <w:rsid w:val="007F1821"/>
    <w:rsid w:val="007F19CA"/>
    <w:rsid w:val="007F1C0C"/>
    <w:rsid w:val="007F23F3"/>
    <w:rsid w:val="007F28F6"/>
    <w:rsid w:val="007F2FE8"/>
    <w:rsid w:val="007F3160"/>
    <w:rsid w:val="007F328A"/>
    <w:rsid w:val="007F3C0F"/>
    <w:rsid w:val="007F4B27"/>
    <w:rsid w:val="007F52EF"/>
    <w:rsid w:val="007F582C"/>
    <w:rsid w:val="007F5A3A"/>
    <w:rsid w:val="007F5F57"/>
    <w:rsid w:val="007F6402"/>
    <w:rsid w:val="007F6824"/>
    <w:rsid w:val="007F6F73"/>
    <w:rsid w:val="007F7006"/>
    <w:rsid w:val="007F701E"/>
    <w:rsid w:val="007F7276"/>
    <w:rsid w:val="00800185"/>
    <w:rsid w:val="0080020D"/>
    <w:rsid w:val="00800431"/>
    <w:rsid w:val="00800854"/>
    <w:rsid w:val="00800A75"/>
    <w:rsid w:val="00800BA2"/>
    <w:rsid w:val="00800D6A"/>
    <w:rsid w:val="0080106D"/>
    <w:rsid w:val="008012B0"/>
    <w:rsid w:val="008016AC"/>
    <w:rsid w:val="00801D6C"/>
    <w:rsid w:val="00802DBD"/>
    <w:rsid w:val="008030E7"/>
    <w:rsid w:val="008035D5"/>
    <w:rsid w:val="00803750"/>
    <w:rsid w:val="0080376D"/>
    <w:rsid w:val="00803804"/>
    <w:rsid w:val="0080391C"/>
    <w:rsid w:val="00803949"/>
    <w:rsid w:val="0080394D"/>
    <w:rsid w:val="008041C4"/>
    <w:rsid w:val="0080478D"/>
    <w:rsid w:val="008049DD"/>
    <w:rsid w:val="00804A38"/>
    <w:rsid w:val="00804B25"/>
    <w:rsid w:val="00804D09"/>
    <w:rsid w:val="00804D33"/>
    <w:rsid w:val="008051BE"/>
    <w:rsid w:val="00805314"/>
    <w:rsid w:val="008054F6"/>
    <w:rsid w:val="00805B37"/>
    <w:rsid w:val="00805B7F"/>
    <w:rsid w:val="00805DD5"/>
    <w:rsid w:val="00806053"/>
    <w:rsid w:val="00806387"/>
    <w:rsid w:val="00806405"/>
    <w:rsid w:val="00806570"/>
    <w:rsid w:val="00806C9B"/>
    <w:rsid w:val="00806CF8"/>
    <w:rsid w:val="00806D16"/>
    <w:rsid w:val="00807082"/>
    <w:rsid w:val="0080718E"/>
    <w:rsid w:val="008074A0"/>
    <w:rsid w:val="00807511"/>
    <w:rsid w:val="008075DA"/>
    <w:rsid w:val="008079F7"/>
    <w:rsid w:val="00807CE2"/>
    <w:rsid w:val="00807FF7"/>
    <w:rsid w:val="00810819"/>
    <w:rsid w:val="00811000"/>
    <w:rsid w:val="008112D3"/>
    <w:rsid w:val="00811882"/>
    <w:rsid w:val="00811C73"/>
    <w:rsid w:val="0081214E"/>
    <w:rsid w:val="00812BD0"/>
    <w:rsid w:val="00812FAB"/>
    <w:rsid w:val="008135E3"/>
    <w:rsid w:val="008137E1"/>
    <w:rsid w:val="008144D0"/>
    <w:rsid w:val="00814BA4"/>
    <w:rsid w:val="008150B5"/>
    <w:rsid w:val="00815156"/>
    <w:rsid w:val="008155DE"/>
    <w:rsid w:val="0081609A"/>
    <w:rsid w:val="00816343"/>
    <w:rsid w:val="00816411"/>
    <w:rsid w:val="0081691D"/>
    <w:rsid w:val="00817344"/>
    <w:rsid w:val="008205DE"/>
    <w:rsid w:val="008210F1"/>
    <w:rsid w:val="00821270"/>
    <w:rsid w:val="0082154A"/>
    <w:rsid w:val="00821C9B"/>
    <w:rsid w:val="0082256E"/>
    <w:rsid w:val="00822611"/>
    <w:rsid w:val="0082284F"/>
    <w:rsid w:val="008228C4"/>
    <w:rsid w:val="008233D8"/>
    <w:rsid w:val="00823859"/>
    <w:rsid w:val="00823A87"/>
    <w:rsid w:val="00823C66"/>
    <w:rsid w:val="00823E08"/>
    <w:rsid w:val="00824684"/>
    <w:rsid w:val="00824A79"/>
    <w:rsid w:val="00824CB3"/>
    <w:rsid w:val="00824D81"/>
    <w:rsid w:val="0082645E"/>
    <w:rsid w:val="00826921"/>
    <w:rsid w:val="00826AAB"/>
    <w:rsid w:val="00826E53"/>
    <w:rsid w:val="00827733"/>
    <w:rsid w:val="00827A2C"/>
    <w:rsid w:val="00827BEA"/>
    <w:rsid w:val="0083147A"/>
    <w:rsid w:val="00831B33"/>
    <w:rsid w:val="00831B3E"/>
    <w:rsid w:val="00831BB2"/>
    <w:rsid w:val="00831FBB"/>
    <w:rsid w:val="008323E8"/>
    <w:rsid w:val="00832505"/>
    <w:rsid w:val="008329C1"/>
    <w:rsid w:val="00832E7A"/>
    <w:rsid w:val="0083308B"/>
    <w:rsid w:val="008334B2"/>
    <w:rsid w:val="00833C08"/>
    <w:rsid w:val="00833DCE"/>
    <w:rsid w:val="00833DDD"/>
    <w:rsid w:val="008344A3"/>
    <w:rsid w:val="00834CF3"/>
    <w:rsid w:val="00835242"/>
    <w:rsid w:val="0083563A"/>
    <w:rsid w:val="00835CCA"/>
    <w:rsid w:val="00836546"/>
    <w:rsid w:val="00836C9C"/>
    <w:rsid w:val="008370B3"/>
    <w:rsid w:val="008372CB"/>
    <w:rsid w:val="008376D5"/>
    <w:rsid w:val="008378A3"/>
    <w:rsid w:val="00840A10"/>
    <w:rsid w:val="00840C08"/>
    <w:rsid w:val="008418C7"/>
    <w:rsid w:val="00841942"/>
    <w:rsid w:val="00841BEC"/>
    <w:rsid w:val="00841BF3"/>
    <w:rsid w:val="008422C4"/>
    <w:rsid w:val="008427D6"/>
    <w:rsid w:val="00842B0E"/>
    <w:rsid w:val="00842C53"/>
    <w:rsid w:val="00842EB2"/>
    <w:rsid w:val="0084307B"/>
    <w:rsid w:val="008430CB"/>
    <w:rsid w:val="00843562"/>
    <w:rsid w:val="0084370A"/>
    <w:rsid w:val="00843EB1"/>
    <w:rsid w:val="00844497"/>
    <w:rsid w:val="00844808"/>
    <w:rsid w:val="00844D8A"/>
    <w:rsid w:val="00845791"/>
    <w:rsid w:val="008457DC"/>
    <w:rsid w:val="00845959"/>
    <w:rsid w:val="00845C47"/>
    <w:rsid w:val="00845FE5"/>
    <w:rsid w:val="008462E9"/>
    <w:rsid w:val="0084646F"/>
    <w:rsid w:val="00846634"/>
    <w:rsid w:val="0084696F"/>
    <w:rsid w:val="008469B7"/>
    <w:rsid w:val="00846F08"/>
    <w:rsid w:val="00846FBC"/>
    <w:rsid w:val="00847F56"/>
    <w:rsid w:val="0085011F"/>
    <w:rsid w:val="00850B3F"/>
    <w:rsid w:val="00850BB8"/>
    <w:rsid w:val="00851190"/>
    <w:rsid w:val="0085152C"/>
    <w:rsid w:val="00851C53"/>
    <w:rsid w:val="00852D5A"/>
    <w:rsid w:val="008530D8"/>
    <w:rsid w:val="008536D1"/>
    <w:rsid w:val="008539EA"/>
    <w:rsid w:val="00853AA9"/>
    <w:rsid w:val="00853CD5"/>
    <w:rsid w:val="00853EA5"/>
    <w:rsid w:val="0085437D"/>
    <w:rsid w:val="00854461"/>
    <w:rsid w:val="00854613"/>
    <w:rsid w:val="00855161"/>
    <w:rsid w:val="0085535D"/>
    <w:rsid w:val="00855EE2"/>
    <w:rsid w:val="008560F9"/>
    <w:rsid w:val="008568AB"/>
    <w:rsid w:val="0085718E"/>
    <w:rsid w:val="00857908"/>
    <w:rsid w:val="008608A8"/>
    <w:rsid w:val="0086094F"/>
    <w:rsid w:val="00860E03"/>
    <w:rsid w:val="00861973"/>
    <w:rsid w:val="008623A1"/>
    <w:rsid w:val="008628DF"/>
    <w:rsid w:val="00862906"/>
    <w:rsid w:val="008629AF"/>
    <w:rsid w:val="00862FD6"/>
    <w:rsid w:val="00863D9B"/>
    <w:rsid w:val="008640FA"/>
    <w:rsid w:val="008649EC"/>
    <w:rsid w:val="00864CA2"/>
    <w:rsid w:val="00865023"/>
    <w:rsid w:val="008655B1"/>
    <w:rsid w:val="0086566C"/>
    <w:rsid w:val="0086637F"/>
    <w:rsid w:val="00866895"/>
    <w:rsid w:val="0086691A"/>
    <w:rsid w:val="00866DC9"/>
    <w:rsid w:val="00867267"/>
    <w:rsid w:val="00867294"/>
    <w:rsid w:val="0086797A"/>
    <w:rsid w:val="00867DD8"/>
    <w:rsid w:val="00867E18"/>
    <w:rsid w:val="008704F7"/>
    <w:rsid w:val="00870504"/>
    <w:rsid w:val="008716BF"/>
    <w:rsid w:val="0087194E"/>
    <w:rsid w:val="00871FF1"/>
    <w:rsid w:val="008725E3"/>
    <w:rsid w:val="00872A53"/>
    <w:rsid w:val="00872D11"/>
    <w:rsid w:val="00874153"/>
    <w:rsid w:val="0087469C"/>
    <w:rsid w:val="008746D0"/>
    <w:rsid w:val="00874862"/>
    <w:rsid w:val="00874CD8"/>
    <w:rsid w:val="00875474"/>
    <w:rsid w:val="00876A37"/>
    <w:rsid w:val="00876A5B"/>
    <w:rsid w:val="00876AEF"/>
    <w:rsid w:val="00877126"/>
    <w:rsid w:val="00877430"/>
    <w:rsid w:val="008777F2"/>
    <w:rsid w:val="0087788D"/>
    <w:rsid w:val="008802B1"/>
    <w:rsid w:val="008803BF"/>
    <w:rsid w:val="008804AA"/>
    <w:rsid w:val="008807F5"/>
    <w:rsid w:val="0088085C"/>
    <w:rsid w:val="00880D5F"/>
    <w:rsid w:val="00881221"/>
    <w:rsid w:val="0088138B"/>
    <w:rsid w:val="00881537"/>
    <w:rsid w:val="008820C8"/>
    <w:rsid w:val="008823AD"/>
    <w:rsid w:val="00882D7A"/>
    <w:rsid w:val="00882E6C"/>
    <w:rsid w:val="00882FBB"/>
    <w:rsid w:val="00883921"/>
    <w:rsid w:val="008842BB"/>
    <w:rsid w:val="0088486C"/>
    <w:rsid w:val="008851AC"/>
    <w:rsid w:val="008852CA"/>
    <w:rsid w:val="00885401"/>
    <w:rsid w:val="008854F1"/>
    <w:rsid w:val="0088561A"/>
    <w:rsid w:val="00885CA6"/>
    <w:rsid w:val="00885CDC"/>
    <w:rsid w:val="00885ED1"/>
    <w:rsid w:val="00885FC7"/>
    <w:rsid w:val="00886104"/>
    <w:rsid w:val="00886471"/>
    <w:rsid w:val="008866EA"/>
    <w:rsid w:val="00887A8E"/>
    <w:rsid w:val="00890139"/>
    <w:rsid w:val="00890905"/>
    <w:rsid w:val="0089095C"/>
    <w:rsid w:val="00890A1F"/>
    <w:rsid w:val="00890EC1"/>
    <w:rsid w:val="00891169"/>
    <w:rsid w:val="0089123F"/>
    <w:rsid w:val="0089153B"/>
    <w:rsid w:val="008919B3"/>
    <w:rsid w:val="00891B1C"/>
    <w:rsid w:val="00891D2C"/>
    <w:rsid w:val="00892563"/>
    <w:rsid w:val="00894378"/>
    <w:rsid w:val="008945CF"/>
    <w:rsid w:val="00894852"/>
    <w:rsid w:val="00894D1F"/>
    <w:rsid w:val="00894FCA"/>
    <w:rsid w:val="008958E1"/>
    <w:rsid w:val="00895B0A"/>
    <w:rsid w:val="00895B9A"/>
    <w:rsid w:val="00895C7F"/>
    <w:rsid w:val="00896F63"/>
    <w:rsid w:val="0089704B"/>
    <w:rsid w:val="0089799C"/>
    <w:rsid w:val="00897F57"/>
    <w:rsid w:val="008A009C"/>
    <w:rsid w:val="008A01D6"/>
    <w:rsid w:val="008A01D7"/>
    <w:rsid w:val="008A0227"/>
    <w:rsid w:val="008A08E1"/>
    <w:rsid w:val="008A0E24"/>
    <w:rsid w:val="008A1C9E"/>
    <w:rsid w:val="008A1D12"/>
    <w:rsid w:val="008A2A07"/>
    <w:rsid w:val="008A2C47"/>
    <w:rsid w:val="008A32CC"/>
    <w:rsid w:val="008A3451"/>
    <w:rsid w:val="008A3A2C"/>
    <w:rsid w:val="008A3ADB"/>
    <w:rsid w:val="008A3FFB"/>
    <w:rsid w:val="008A47B9"/>
    <w:rsid w:val="008A4FA3"/>
    <w:rsid w:val="008A5A67"/>
    <w:rsid w:val="008A5B47"/>
    <w:rsid w:val="008A5E47"/>
    <w:rsid w:val="008A6594"/>
    <w:rsid w:val="008A6707"/>
    <w:rsid w:val="008A6CC1"/>
    <w:rsid w:val="008A6E88"/>
    <w:rsid w:val="008A780D"/>
    <w:rsid w:val="008A787D"/>
    <w:rsid w:val="008A7A80"/>
    <w:rsid w:val="008A7BF5"/>
    <w:rsid w:val="008A7D45"/>
    <w:rsid w:val="008B06B1"/>
    <w:rsid w:val="008B0A12"/>
    <w:rsid w:val="008B0C06"/>
    <w:rsid w:val="008B1397"/>
    <w:rsid w:val="008B1C31"/>
    <w:rsid w:val="008B2DAB"/>
    <w:rsid w:val="008B2E82"/>
    <w:rsid w:val="008B3055"/>
    <w:rsid w:val="008B30FC"/>
    <w:rsid w:val="008B3EF1"/>
    <w:rsid w:val="008B420A"/>
    <w:rsid w:val="008B42B9"/>
    <w:rsid w:val="008B4BA7"/>
    <w:rsid w:val="008B526C"/>
    <w:rsid w:val="008B533A"/>
    <w:rsid w:val="008B59FF"/>
    <w:rsid w:val="008B621F"/>
    <w:rsid w:val="008B63C2"/>
    <w:rsid w:val="008B640A"/>
    <w:rsid w:val="008B6D47"/>
    <w:rsid w:val="008B71F9"/>
    <w:rsid w:val="008B74EB"/>
    <w:rsid w:val="008B7576"/>
    <w:rsid w:val="008B7787"/>
    <w:rsid w:val="008B7DF4"/>
    <w:rsid w:val="008B7FDF"/>
    <w:rsid w:val="008C05DF"/>
    <w:rsid w:val="008C0ACC"/>
    <w:rsid w:val="008C0C9C"/>
    <w:rsid w:val="008C0E7B"/>
    <w:rsid w:val="008C1487"/>
    <w:rsid w:val="008C1510"/>
    <w:rsid w:val="008C193E"/>
    <w:rsid w:val="008C1AEE"/>
    <w:rsid w:val="008C1D06"/>
    <w:rsid w:val="008C2571"/>
    <w:rsid w:val="008C282A"/>
    <w:rsid w:val="008C367F"/>
    <w:rsid w:val="008C36A0"/>
    <w:rsid w:val="008C3DF6"/>
    <w:rsid w:val="008C3FE6"/>
    <w:rsid w:val="008C4660"/>
    <w:rsid w:val="008C4769"/>
    <w:rsid w:val="008C4890"/>
    <w:rsid w:val="008C5B04"/>
    <w:rsid w:val="008C5B59"/>
    <w:rsid w:val="008C5DA0"/>
    <w:rsid w:val="008C5E6A"/>
    <w:rsid w:val="008C6013"/>
    <w:rsid w:val="008C6318"/>
    <w:rsid w:val="008C6363"/>
    <w:rsid w:val="008C69C0"/>
    <w:rsid w:val="008C6B03"/>
    <w:rsid w:val="008C70A8"/>
    <w:rsid w:val="008C7441"/>
    <w:rsid w:val="008C7F6A"/>
    <w:rsid w:val="008D0080"/>
    <w:rsid w:val="008D0563"/>
    <w:rsid w:val="008D0894"/>
    <w:rsid w:val="008D0DAF"/>
    <w:rsid w:val="008D1D0A"/>
    <w:rsid w:val="008D1E03"/>
    <w:rsid w:val="008D1F62"/>
    <w:rsid w:val="008D2215"/>
    <w:rsid w:val="008D22D9"/>
    <w:rsid w:val="008D2B76"/>
    <w:rsid w:val="008D38A1"/>
    <w:rsid w:val="008D3AC2"/>
    <w:rsid w:val="008D3EE3"/>
    <w:rsid w:val="008D4814"/>
    <w:rsid w:val="008D48E9"/>
    <w:rsid w:val="008D4A84"/>
    <w:rsid w:val="008D54B5"/>
    <w:rsid w:val="008D55D1"/>
    <w:rsid w:val="008D56C7"/>
    <w:rsid w:val="008D6702"/>
    <w:rsid w:val="008D6E66"/>
    <w:rsid w:val="008D7693"/>
    <w:rsid w:val="008D7791"/>
    <w:rsid w:val="008D7D88"/>
    <w:rsid w:val="008E040A"/>
    <w:rsid w:val="008E0B04"/>
    <w:rsid w:val="008E0B29"/>
    <w:rsid w:val="008E0E3A"/>
    <w:rsid w:val="008E265E"/>
    <w:rsid w:val="008E29F1"/>
    <w:rsid w:val="008E2BB0"/>
    <w:rsid w:val="008E3017"/>
    <w:rsid w:val="008E3732"/>
    <w:rsid w:val="008E3F21"/>
    <w:rsid w:val="008E4327"/>
    <w:rsid w:val="008E4A6F"/>
    <w:rsid w:val="008E4D94"/>
    <w:rsid w:val="008E4F7C"/>
    <w:rsid w:val="008E5E10"/>
    <w:rsid w:val="008E5EBE"/>
    <w:rsid w:val="008E64ED"/>
    <w:rsid w:val="008E6A5F"/>
    <w:rsid w:val="008E6BC9"/>
    <w:rsid w:val="008E6DB9"/>
    <w:rsid w:val="008E73F7"/>
    <w:rsid w:val="008E7903"/>
    <w:rsid w:val="008E7AB0"/>
    <w:rsid w:val="008E7BA0"/>
    <w:rsid w:val="008F043E"/>
    <w:rsid w:val="008F0566"/>
    <w:rsid w:val="008F0BF0"/>
    <w:rsid w:val="008F0FEE"/>
    <w:rsid w:val="008F14A5"/>
    <w:rsid w:val="008F15EC"/>
    <w:rsid w:val="008F23AB"/>
    <w:rsid w:val="008F281D"/>
    <w:rsid w:val="008F2F3A"/>
    <w:rsid w:val="008F3527"/>
    <w:rsid w:val="008F3728"/>
    <w:rsid w:val="008F374C"/>
    <w:rsid w:val="008F3A63"/>
    <w:rsid w:val="008F401E"/>
    <w:rsid w:val="008F42C6"/>
    <w:rsid w:val="008F4B0B"/>
    <w:rsid w:val="008F4C37"/>
    <w:rsid w:val="008F4C92"/>
    <w:rsid w:val="008F5257"/>
    <w:rsid w:val="008F526A"/>
    <w:rsid w:val="008F5CC1"/>
    <w:rsid w:val="008F6122"/>
    <w:rsid w:val="008F6257"/>
    <w:rsid w:val="008F665E"/>
    <w:rsid w:val="008F6F8C"/>
    <w:rsid w:val="008F7D78"/>
    <w:rsid w:val="009001A0"/>
    <w:rsid w:val="009002B1"/>
    <w:rsid w:val="00900846"/>
    <w:rsid w:val="009008DC"/>
    <w:rsid w:val="00900C0A"/>
    <w:rsid w:val="0090130E"/>
    <w:rsid w:val="009016E2"/>
    <w:rsid w:val="009019C7"/>
    <w:rsid w:val="00901C02"/>
    <w:rsid w:val="00901F38"/>
    <w:rsid w:val="009027C5"/>
    <w:rsid w:val="009033DE"/>
    <w:rsid w:val="009035A6"/>
    <w:rsid w:val="009035BB"/>
    <w:rsid w:val="00904668"/>
    <w:rsid w:val="009053E9"/>
    <w:rsid w:val="009055A3"/>
    <w:rsid w:val="0090585F"/>
    <w:rsid w:val="00905E11"/>
    <w:rsid w:val="00906116"/>
    <w:rsid w:val="00906822"/>
    <w:rsid w:val="00906884"/>
    <w:rsid w:val="009068A6"/>
    <w:rsid w:val="00906B4A"/>
    <w:rsid w:val="00906D23"/>
    <w:rsid w:val="00907414"/>
    <w:rsid w:val="00907668"/>
    <w:rsid w:val="00907850"/>
    <w:rsid w:val="009078D2"/>
    <w:rsid w:val="00910255"/>
    <w:rsid w:val="009102FB"/>
    <w:rsid w:val="009106FF"/>
    <w:rsid w:val="00910802"/>
    <w:rsid w:val="00910A18"/>
    <w:rsid w:val="0091164B"/>
    <w:rsid w:val="0091187A"/>
    <w:rsid w:val="009118C9"/>
    <w:rsid w:val="009120DA"/>
    <w:rsid w:val="00913013"/>
    <w:rsid w:val="009134F6"/>
    <w:rsid w:val="0091371F"/>
    <w:rsid w:val="00914612"/>
    <w:rsid w:val="00914728"/>
    <w:rsid w:val="00914780"/>
    <w:rsid w:val="00914FEE"/>
    <w:rsid w:val="0091518E"/>
    <w:rsid w:val="0091534D"/>
    <w:rsid w:val="00915567"/>
    <w:rsid w:val="00915757"/>
    <w:rsid w:val="009163E7"/>
    <w:rsid w:val="00916794"/>
    <w:rsid w:val="00916BDC"/>
    <w:rsid w:val="00916D04"/>
    <w:rsid w:val="00917321"/>
    <w:rsid w:val="00917E31"/>
    <w:rsid w:val="0092025A"/>
    <w:rsid w:val="00920738"/>
    <w:rsid w:val="009207DB"/>
    <w:rsid w:val="00920C26"/>
    <w:rsid w:val="009211BF"/>
    <w:rsid w:val="0092143A"/>
    <w:rsid w:val="00921588"/>
    <w:rsid w:val="00921901"/>
    <w:rsid w:val="00921923"/>
    <w:rsid w:val="00921B80"/>
    <w:rsid w:val="00921BD3"/>
    <w:rsid w:val="00921FE1"/>
    <w:rsid w:val="009222B6"/>
    <w:rsid w:val="00922E9E"/>
    <w:rsid w:val="0092300F"/>
    <w:rsid w:val="009232C9"/>
    <w:rsid w:val="00923C9F"/>
    <w:rsid w:val="00924030"/>
    <w:rsid w:val="00924829"/>
    <w:rsid w:val="00924C36"/>
    <w:rsid w:val="00924F0E"/>
    <w:rsid w:val="00925170"/>
    <w:rsid w:val="00925463"/>
    <w:rsid w:val="009254DE"/>
    <w:rsid w:val="0092596C"/>
    <w:rsid w:val="00925E96"/>
    <w:rsid w:val="0092604A"/>
    <w:rsid w:val="00926598"/>
    <w:rsid w:val="00927741"/>
    <w:rsid w:val="00927F5A"/>
    <w:rsid w:val="0093040E"/>
    <w:rsid w:val="009313F5"/>
    <w:rsid w:val="0093191F"/>
    <w:rsid w:val="00932448"/>
    <w:rsid w:val="00932472"/>
    <w:rsid w:val="0093289A"/>
    <w:rsid w:val="00932D37"/>
    <w:rsid w:val="0093322D"/>
    <w:rsid w:val="0093358F"/>
    <w:rsid w:val="00933935"/>
    <w:rsid w:val="00933A46"/>
    <w:rsid w:val="0093467A"/>
    <w:rsid w:val="00934CEE"/>
    <w:rsid w:val="00934EE2"/>
    <w:rsid w:val="009351EF"/>
    <w:rsid w:val="009356F0"/>
    <w:rsid w:val="00935A87"/>
    <w:rsid w:val="00935CFC"/>
    <w:rsid w:val="00935F01"/>
    <w:rsid w:val="00935F2D"/>
    <w:rsid w:val="00935FBA"/>
    <w:rsid w:val="00936023"/>
    <w:rsid w:val="009370C6"/>
    <w:rsid w:val="00937135"/>
    <w:rsid w:val="009371AC"/>
    <w:rsid w:val="00940013"/>
    <w:rsid w:val="0094067C"/>
    <w:rsid w:val="00940F7B"/>
    <w:rsid w:val="00941201"/>
    <w:rsid w:val="0094229F"/>
    <w:rsid w:val="009425BE"/>
    <w:rsid w:val="009425E0"/>
    <w:rsid w:val="009431A9"/>
    <w:rsid w:val="00943366"/>
    <w:rsid w:val="00944061"/>
    <w:rsid w:val="009447E4"/>
    <w:rsid w:val="00944B1C"/>
    <w:rsid w:val="00944CF6"/>
    <w:rsid w:val="00945165"/>
    <w:rsid w:val="009451D2"/>
    <w:rsid w:val="00945313"/>
    <w:rsid w:val="009453ED"/>
    <w:rsid w:val="009457F0"/>
    <w:rsid w:val="00945BF8"/>
    <w:rsid w:val="00945D63"/>
    <w:rsid w:val="00946300"/>
    <w:rsid w:val="009465BF"/>
    <w:rsid w:val="009468A3"/>
    <w:rsid w:val="00946BB6"/>
    <w:rsid w:val="009472D8"/>
    <w:rsid w:val="009475F4"/>
    <w:rsid w:val="00947D8B"/>
    <w:rsid w:val="00950136"/>
    <w:rsid w:val="00950601"/>
    <w:rsid w:val="00950968"/>
    <w:rsid w:val="00950C5E"/>
    <w:rsid w:val="00950CB1"/>
    <w:rsid w:val="0095119F"/>
    <w:rsid w:val="00951413"/>
    <w:rsid w:val="00951FB8"/>
    <w:rsid w:val="009520D0"/>
    <w:rsid w:val="0095211B"/>
    <w:rsid w:val="009526D0"/>
    <w:rsid w:val="00953062"/>
    <w:rsid w:val="00953301"/>
    <w:rsid w:val="00953803"/>
    <w:rsid w:val="00954260"/>
    <w:rsid w:val="00954AD0"/>
    <w:rsid w:val="00954E96"/>
    <w:rsid w:val="0095530A"/>
    <w:rsid w:val="009556C9"/>
    <w:rsid w:val="00956164"/>
    <w:rsid w:val="0095700C"/>
    <w:rsid w:val="00957251"/>
    <w:rsid w:val="00957293"/>
    <w:rsid w:val="00957598"/>
    <w:rsid w:val="0095786C"/>
    <w:rsid w:val="0096003B"/>
    <w:rsid w:val="00960081"/>
    <w:rsid w:val="009609B3"/>
    <w:rsid w:val="00960B70"/>
    <w:rsid w:val="00960D7D"/>
    <w:rsid w:val="00961013"/>
    <w:rsid w:val="009610A2"/>
    <w:rsid w:val="009617AD"/>
    <w:rsid w:val="00961921"/>
    <w:rsid w:val="00961941"/>
    <w:rsid w:val="00961A8F"/>
    <w:rsid w:val="009620B4"/>
    <w:rsid w:val="00962313"/>
    <w:rsid w:val="00962409"/>
    <w:rsid w:val="00962C40"/>
    <w:rsid w:val="00962CB2"/>
    <w:rsid w:val="00962D61"/>
    <w:rsid w:val="00963061"/>
    <w:rsid w:val="009630B4"/>
    <w:rsid w:val="00963A72"/>
    <w:rsid w:val="00963C22"/>
    <w:rsid w:val="00963C3E"/>
    <w:rsid w:val="009645D4"/>
    <w:rsid w:val="00964754"/>
    <w:rsid w:val="00964A82"/>
    <w:rsid w:val="00964B6D"/>
    <w:rsid w:val="00965237"/>
    <w:rsid w:val="009652B8"/>
    <w:rsid w:val="00965885"/>
    <w:rsid w:val="00966220"/>
    <w:rsid w:val="00966437"/>
    <w:rsid w:val="00966741"/>
    <w:rsid w:val="0096754C"/>
    <w:rsid w:val="00967AB8"/>
    <w:rsid w:val="00967D1C"/>
    <w:rsid w:val="0097054B"/>
    <w:rsid w:val="00970634"/>
    <w:rsid w:val="00970EE4"/>
    <w:rsid w:val="00970F33"/>
    <w:rsid w:val="00971088"/>
    <w:rsid w:val="00971156"/>
    <w:rsid w:val="00971DF5"/>
    <w:rsid w:val="009721B7"/>
    <w:rsid w:val="00972211"/>
    <w:rsid w:val="0097235A"/>
    <w:rsid w:val="00972642"/>
    <w:rsid w:val="009739F7"/>
    <w:rsid w:val="00974061"/>
    <w:rsid w:val="00974631"/>
    <w:rsid w:val="00974637"/>
    <w:rsid w:val="00974714"/>
    <w:rsid w:val="009749A2"/>
    <w:rsid w:val="009756CF"/>
    <w:rsid w:val="00975CCD"/>
    <w:rsid w:val="00976820"/>
    <w:rsid w:val="00976F35"/>
    <w:rsid w:val="00977757"/>
    <w:rsid w:val="00977C93"/>
    <w:rsid w:val="0098040B"/>
    <w:rsid w:val="00980628"/>
    <w:rsid w:val="009807E5"/>
    <w:rsid w:val="00980A6F"/>
    <w:rsid w:val="00980F1C"/>
    <w:rsid w:val="00981284"/>
    <w:rsid w:val="00981626"/>
    <w:rsid w:val="00981967"/>
    <w:rsid w:val="00981E21"/>
    <w:rsid w:val="009821AA"/>
    <w:rsid w:val="00982670"/>
    <w:rsid w:val="00982A32"/>
    <w:rsid w:val="00983677"/>
    <w:rsid w:val="00983C13"/>
    <w:rsid w:val="00984102"/>
    <w:rsid w:val="00984230"/>
    <w:rsid w:val="009845EF"/>
    <w:rsid w:val="00984721"/>
    <w:rsid w:val="009848E4"/>
    <w:rsid w:val="00984958"/>
    <w:rsid w:val="00984966"/>
    <w:rsid w:val="00984C05"/>
    <w:rsid w:val="00985289"/>
    <w:rsid w:val="009852A0"/>
    <w:rsid w:val="009853CB"/>
    <w:rsid w:val="00985BD2"/>
    <w:rsid w:val="00986090"/>
    <w:rsid w:val="00986447"/>
    <w:rsid w:val="00986BBF"/>
    <w:rsid w:val="0098705A"/>
    <w:rsid w:val="0098737B"/>
    <w:rsid w:val="009913FD"/>
    <w:rsid w:val="00991F6D"/>
    <w:rsid w:val="009926AC"/>
    <w:rsid w:val="00992879"/>
    <w:rsid w:val="00992A7D"/>
    <w:rsid w:val="00992CF4"/>
    <w:rsid w:val="00992FCE"/>
    <w:rsid w:val="0099329B"/>
    <w:rsid w:val="00993340"/>
    <w:rsid w:val="0099342B"/>
    <w:rsid w:val="009934A3"/>
    <w:rsid w:val="009938ED"/>
    <w:rsid w:val="00993915"/>
    <w:rsid w:val="00993BFB"/>
    <w:rsid w:val="0099489C"/>
    <w:rsid w:val="009948E9"/>
    <w:rsid w:val="009952F3"/>
    <w:rsid w:val="00995465"/>
    <w:rsid w:val="009956F4"/>
    <w:rsid w:val="00995B1F"/>
    <w:rsid w:val="009961CF"/>
    <w:rsid w:val="00996909"/>
    <w:rsid w:val="00996D54"/>
    <w:rsid w:val="0099731A"/>
    <w:rsid w:val="009973DE"/>
    <w:rsid w:val="00997EAB"/>
    <w:rsid w:val="009A0707"/>
    <w:rsid w:val="009A0970"/>
    <w:rsid w:val="009A0C3A"/>
    <w:rsid w:val="009A0DB6"/>
    <w:rsid w:val="009A0FB9"/>
    <w:rsid w:val="009A12E3"/>
    <w:rsid w:val="009A17F7"/>
    <w:rsid w:val="009A1C1C"/>
    <w:rsid w:val="009A2AC6"/>
    <w:rsid w:val="009A2C9C"/>
    <w:rsid w:val="009A30C2"/>
    <w:rsid w:val="009A3250"/>
    <w:rsid w:val="009A4043"/>
    <w:rsid w:val="009A4633"/>
    <w:rsid w:val="009A4AC2"/>
    <w:rsid w:val="009A5148"/>
    <w:rsid w:val="009A5581"/>
    <w:rsid w:val="009A6114"/>
    <w:rsid w:val="009A68F1"/>
    <w:rsid w:val="009A69F8"/>
    <w:rsid w:val="009A6E93"/>
    <w:rsid w:val="009A74ED"/>
    <w:rsid w:val="009A75A2"/>
    <w:rsid w:val="009A7F4C"/>
    <w:rsid w:val="009A7F66"/>
    <w:rsid w:val="009B0B58"/>
    <w:rsid w:val="009B0BEB"/>
    <w:rsid w:val="009B0DF3"/>
    <w:rsid w:val="009B108C"/>
    <w:rsid w:val="009B1406"/>
    <w:rsid w:val="009B14CA"/>
    <w:rsid w:val="009B1B75"/>
    <w:rsid w:val="009B29B0"/>
    <w:rsid w:val="009B2A74"/>
    <w:rsid w:val="009B2DE0"/>
    <w:rsid w:val="009B2EA6"/>
    <w:rsid w:val="009B3114"/>
    <w:rsid w:val="009B3158"/>
    <w:rsid w:val="009B31E9"/>
    <w:rsid w:val="009B33D1"/>
    <w:rsid w:val="009B343C"/>
    <w:rsid w:val="009B37CB"/>
    <w:rsid w:val="009B39D1"/>
    <w:rsid w:val="009B3B1A"/>
    <w:rsid w:val="009B3B7E"/>
    <w:rsid w:val="009B3BDC"/>
    <w:rsid w:val="009B3F9E"/>
    <w:rsid w:val="009B4385"/>
    <w:rsid w:val="009B484C"/>
    <w:rsid w:val="009B5434"/>
    <w:rsid w:val="009B59C8"/>
    <w:rsid w:val="009B5CE2"/>
    <w:rsid w:val="009B5D09"/>
    <w:rsid w:val="009B7DBA"/>
    <w:rsid w:val="009C06E4"/>
    <w:rsid w:val="009C0AEC"/>
    <w:rsid w:val="009C0B54"/>
    <w:rsid w:val="009C1504"/>
    <w:rsid w:val="009C163F"/>
    <w:rsid w:val="009C1928"/>
    <w:rsid w:val="009C1E40"/>
    <w:rsid w:val="009C1E7D"/>
    <w:rsid w:val="009C25C4"/>
    <w:rsid w:val="009C25CA"/>
    <w:rsid w:val="009C263C"/>
    <w:rsid w:val="009C2857"/>
    <w:rsid w:val="009C303D"/>
    <w:rsid w:val="009C3377"/>
    <w:rsid w:val="009C37CB"/>
    <w:rsid w:val="009C43E4"/>
    <w:rsid w:val="009C47F1"/>
    <w:rsid w:val="009C6594"/>
    <w:rsid w:val="009C6A6B"/>
    <w:rsid w:val="009C77A2"/>
    <w:rsid w:val="009C78A6"/>
    <w:rsid w:val="009C7918"/>
    <w:rsid w:val="009C7A33"/>
    <w:rsid w:val="009C7AF8"/>
    <w:rsid w:val="009D04A3"/>
    <w:rsid w:val="009D1025"/>
    <w:rsid w:val="009D1739"/>
    <w:rsid w:val="009D18F6"/>
    <w:rsid w:val="009D353F"/>
    <w:rsid w:val="009D3948"/>
    <w:rsid w:val="009D3BDF"/>
    <w:rsid w:val="009D3E11"/>
    <w:rsid w:val="009D4405"/>
    <w:rsid w:val="009D45A7"/>
    <w:rsid w:val="009D4917"/>
    <w:rsid w:val="009D4A0F"/>
    <w:rsid w:val="009D4D07"/>
    <w:rsid w:val="009D4E90"/>
    <w:rsid w:val="009D4F8B"/>
    <w:rsid w:val="009D569A"/>
    <w:rsid w:val="009D5737"/>
    <w:rsid w:val="009D5D81"/>
    <w:rsid w:val="009D5E17"/>
    <w:rsid w:val="009D732C"/>
    <w:rsid w:val="009D7416"/>
    <w:rsid w:val="009D7A23"/>
    <w:rsid w:val="009D7F32"/>
    <w:rsid w:val="009E05B4"/>
    <w:rsid w:val="009E06CE"/>
    <w:rsid w:val="009E07B7"/>
    <w:rsid w:val="009E0C38"/>
    <w:rsid w:val="009E151C"/>
    <w:rsid w:val="009E1645"/>
    <w:rsid w:val="009E1CB1"/>
    <w:rsid w:val="009E2744"/>
    <w:rsid w:val="009E293D"/>
    <w:rsid w:val="009E297D"/>
    <w:rsid w:val="009E2E83"/>
    <w:rsid w:val="009E2ED1"/>
    <w:rsid w:val="009E39DB"/>
    <w:rsid w:val="009E400E"/>
    <w:rsid w:val="009E435B"/>
    <w:rsid w:val="009E46A6"/>
    <w:rsid w:val="009E47BD"/>
    <w:rsid w:val="009E4E0B"/>
    <w:rsid w:val="009E4E16"/>
    <w:rsid w:val="009E529B"/>
    <w:rsid w:val="009E55BF"/>
    <w:rsid w:val="009E5967"/>
    <w:rsid w:val="009E5AC3"/>
    <w:rsid w:val="009E63C3"/>
    <w:rsid w:val="009E65B1"/>
    <w:rsid w:val="009E6AA9"/>
    <w:rsid w:val="009E6C40"/>
    <w:rsid w:val="009E6D87"/>
    <w:rsid w:val="009E6FA9"/>
    <w:rsid w:val="009E7D57"/>
    <w:rsid w:val="009F020F"/>
    <w:rsid w:val="009F039F"/>
    <w:rsid w:val="009F103C"/>
    <w:rsid w:val="009F118E"/>
    <w:rsid w:val="009F14DF"/>
    <w:rsid w:val="009F16BC"/>
    <w:rsid w:val="009F1C83"/>
    <w:rsid w:val="009F1FD1"/>
    <w:rsid w:val="009F2118"/>
    <w:rsid w:val="009F27F5"/>
    <w:rsid w:val="009F2B1D"/>
    <w:rsid w:val="009F30DA"/>
    <w:rsid w:val="009F43EB"/>
    <w:rsid w:val="009F4501"/>
    <w:rsid w:val="009F49E5"/>
    <w:rsid w:val="009F4B13"/>
    <w:rsid w:val="009F4D8A"/>
    <w:rsid w:val="009F4DF9"/>
    <w:rsid w:val="009F4E57"/>
    <w:rsid w:val="009F50DA"/>
    <w:rsid w:val="009F5480"/>
    <w:rsid w:val="009F5DB5"/>
    <w:rsid w:val="009F5E3D"/>
    <w:rsid w:val="009F674D"/>
    <w:rsid w:val="009F6886"/>
    <w:rsid w:val="009F6AB5"/>
    <w:rsid w:val="009F6C57"/>
    <w:rsid w:val="009F6C8D"/>
    <w:rsid w:val="009F72DF"/>
    <w:rsid w:val="00A00396"/>
    <w:rsid w:val="00A008D2"/>
    <w:rsid w:val="00A00E9B"/>
    <w:rsid w:val="00A011A7"/>
    <w:rsid w:val="00A0187F"/>
    <w:rsid w:val="00A01DEA"/>
    <w:rsid w:val="00A026C7"/>
    <w:rsid w:val="00A02833"/>
    <w:rsid w:val="00A02E1C"/>
    <w:rsid w:val="00A0436F"/>
    <w:rsid w:val="00A04492"/>
    <w:rsid w:val="00A045AC"/>
    <w:rsid w:val="00A04A90"/>
    <w:rsid w:val="00A06C2E"/>
    <w:rsid w:val="00A06EFA"/>
    <w:rsid w:val="00A07184"/>
    <w:rsid w:val="00A102F1"/>
    <w:rsid w:val="00A105CB"/>
    <w:rsid w:val="00A10BA3"/>
    <w:rsid w:val="00A10F13"/>
    <w:rsid w:val="00A11F6E"/>
    <w:rsid w:val="00A120D3"/>
    <w:rsid w:val="00A137B8"/>
    <w:rsid w:val="00A13C55"/>
    <w:rsid w:val="00A13F5A"/>
    <w:rsid w:val="00A14596"/>
    <w:rsid w:val="00A1467D"/>
    <w:rsid w:val="00A146BD"/>
    <w:rsid w:val="00A14BFF"/>
    <w:rsid w:val="00A14CC4"/>
    <w:rsid w:val="00A14FBE"/>
    <w:rsid w:val="00A1592F"/>
    <w:rsid w:val="00A161DA"/>
    <w:rsid w:val="00A17093"/>
    <w:rsid w:val="00A170F1"/>
    <w:rsid w:val="00A1711B"/>
    <w:rsid w:val="00A1713E"/>
    <w:rsid w:val="00A171BF"/>
    <w:rsid w:val="00A17230"/>
    <w:rsid w:val="00A17349"/>
    <w:rsid w:val="00A1779E"/>
    <w:rsid w:val="00A203FC"/>
    <w:rsid w:val="00A208FE"/>
    <w:rsid w:val="00A20F38"/>
    <w:rsid w:val="00A2135E"/>
    <w:rsid w:val="00A219FC"/>
    <w:rsid w:val="00A21E86"/>
    <w:rsid w:val="00A22FCE"/>
    <w:rsid w:val="00A23C04"/>
    <w:rsid w:val="00A2406A"/>
    <w:rsid w:val="00A2425F"/>
    <w:rsid w:val="00A24508"/>
    <w:rsid w:val="00A249CF"/>
    <w:rsid w:val="00A24A03"/>
    <w:rsid w:val="00A252B0"/>
    <w:rsid w:val="00A25D0B"/>
    <w:rsid w:val="00A25D3B"/>
    <w:rsid w:val="00A26039"/>
    <w:rsid w:val="00A269BF"/>
    <w:rsid w:val="00A26E9D"/>
    <w:rsid w:val="00A278AC"/>
    <w:rsid w:val="00A30498"/>
    <w:rsid w:val="00A30962"/>
    <w:rsid w:val="00A30DA0"/>
    <w:rsid w:val="00A312AA"/>
    <w:rsid w:val="00A31965"/>
    <w:rsid w:val="00A31CD2"/>
    <w:rsid w:val="00A31E49"/>
    <w:rsid w:val="00A32066"/>
    <w:rsid w:val="00A34488"/>
    <w:rsid w:val="00A34539"/>
    <w:rsid w:val="00A34AD5"/>
    <w:rsid w:val="00A34C4A"/>
    <w:rsid w:val="00A350C0"/>
    <w:rsid w:val="00A3648A"/>
    <w:rsid w:val="00A36C60"/>
    <w:rsid w:val="00A36ED0"/>
    <w:rsid w:val="00A37053"/>
    <w:rsid w:val="00A370F0"/>
    <w:rsid w:val="00A37720"/>
    <w:rsid w:val="00A37966"/>
    <w:rsid w:val="00A37CBD"/>
    <w:rsid w:val="00A40FBD"/>
    <w:rsid w:val="00A41751"/>
    <w:rsid w:val="00A41981"/>
    <w:rsid w:val="00A419DF"/>
    <w:rsid w:val="00A41A6E"/>
    <w:rsid w:val="00A4217E"/>
    <w:rsid w:val="00A422D6"/>
    <w:rsid w:val="00A42383"/>
    <w:rsid w:val="00A424E4"/>
    <w:rsid w:val="00A424F6"/>
    <w:rsid w:val="00A42C71"/>
    <w:rsid w:val="00A439FE"/>
    <w:rsid w:val="00A43FC3"/>
    <w:rsid w:val="00A44830"/>
    <w:rsid w:val="00A44A69"/>
    <w:rsid w:val="00A44D03"/>
    <w:rsid w:val="00A44E6F"/>
    <w:rsid w:val="00A44E94"/>
    <w:rsid w:val="00A45EBB"/>
    <w:rsid w:val="00A46179"/>
    <w:rsid w:val="00A46D0A"/>
    <w:rsid w:val="00A47197"/>
    <w:rsid w:val="00A474FC"/>
    <w:rsid w:val="00A476B9"/>
    <w:rsid w:val="00A478F0"/>
    <w:rsid w:val="00A47980"/>
    <w:rsid w:val="00A47A76"/>
    <w:rsid w:val="00A47B50"/>
    <w:rsid w:val="00A47B64"/>
    <w:rsid w:val="00A47E12"/>
    <w:rsid w:val="00A47F90"/>
    <w:rsid w:val="00A506EB"/>
    <w:rsid w:val="00A50E2F"/>
    <w:rsid w:val="00A51592"/>
    <w:rsid w:val="00A516B2"/>
    <w:rsid w:val="00A51D41"/>
    <w:rsid w:val="00A51F48"/>
    <w:rsid w:val="00A52855"/>
    <w:rsid w:val="00A5335E"/>
    <w:rsid w:val="00A53370"/>
    <w:rsid w:val="00A53412"/>
    <w:rsid w:val="00A538FF"/>
    <w:rsid w:val="00A53D6D"/>
    <w:rsid w:val="00A55290"/>
    <w:rsid w:val="00A55422"/>
    <w:rsid w:val="00A565D2"/>
    <w:rsid w:val="00A5696A"/>
    <w:rsid w:val="00A569DD"/>
    <w:rsid w:val="00A56B02"/>
    <w:rsid w:val="00A56DE9"/>
    <w:rsid w:val="00A56E92"/>
    <w:rsid w:val="00A5705A"/>
    <w:rsid w:val="00A57069"/>
    <w:rsid w:val="00A57127"/>
    <w:rsid w:val="00A571C2"/>
    <w:rsid w:val="00A5738F"/>
    <w:rsid w:val="00A574D8"/>
    <w:rsid w:val="00A57712"/>
    <w:rsid w:val="00A57800"/>
    <w:rsid w:val="00A5791F"/>
    <w:rsid w:val="00A60660"/>
    <w:rsid w:val="00A60665"/>
    <w:rsid w:val="00A608F2"/>
    <w:rsid w:val="00A60BBE"/>
    <w:rsid w:val="00A61586"/>
    <w:rsid w:val="00A6170C"/>
    <w:rsid w:val="00A6188B"/>
    <w:rsid w:val="00A61C2A"/>
    <w:rsid w:val="00A61E09"/>
    <w:rsid w:val="00A62AA6"/>
    <w:rsid w:val="00A62C96"/>
    <w:rsid w:val="00A62F23"/>
    <w:rsid w:val="00A631EA"/>
    <w:rsid w:val="00A6369F"/>
    <w:rsid w:val="00A642F0"/>
    <w:rsid w:val="00A64507"/>
    <w:rsid w:val="00A64A01"/>
    <w:rsid w:val="00A64ED8"/>
    <w:rsid w:val="00A6548C"/>
    <w:rsid w:val="00A654E8"/>
    <w:rsid w:val="00A655FB"/>
    <w:rsid w:val="00A65C26"/>
    <w:rsid w:val="00A65E64"/>
    <w:rsid w:val="00A65F3A"/>
    <w:rsid w:val="00A66007"/>
    <w:rsid w:val="00A66635"/>
    <w:rsid w:val="00A66794"/>
    <w:rsid w:val="00A66A25"/>
    <w:rsid w:val="00A66E15"/>
    <w:rsid w:val="00A66FD0"/>
    <w:rsid w:val="00A6790C"/>
    <w:rsid w:val="00A67A95"/>
    <w:rsid w:val="00A67B01"/>
    <w:rsid w:val="00A70070"/>
    <w:rsid w:val="00A700D5"/>
    <w:rsid w:val="00A702DD"/>
    <w:rsid w:val="00A70812"/>
    <w:rsid w:val="00A70A56"/>
    <w:rsid w:val="00A70CC4"/>
    <w:rsid w:val="00A70D57"/>
    <w:rsid w:val="00A70DDE"/>
    <w:rsid w:val="00A71331"/>
    <w:rsid w:val="00A71FEF"/>
    <w:rsid w:val="00A72164"/>
    <w:rsid w:val="00A721DC"/>
    <w:rsid w:val="00A726C8"/>
    <w:rsid w:val="00A72A48"/>
    <w:rsid w:val="00A72C51"/>
    <w:rsid w:val="00A7334B"/>
    <w:rsid w:val="00A73712"/>
    <w:rsid w:val="00A73CC5"/>
    <w:rsid w:val="00A74573"/>
    <w:rsid w:val="00A74BC5"/>
    <w:rsid w:val="00A74C62"/>
    <w:rsid w:val="00A74DC2"/>
    <w:rsid w:val="00A74F74"/>
    <w:rsid w:val="00A7547B"/>
    <w:rsid w:val="00A756FA"/>
    <w:rsid w:val="00A7579A"/>
    <w:rsid w:val="00A75CDE"/>
    <w:rsid w:val="00A760FC"/>
    <w:rsid w:val="00A76623"/>
    <w:rsid w:val="00A76688"/>
    <w:rsid w:val="00A76B00"/>
    <w:rsid w:val="00A77370"/>
    <w:rsid w:val="00A77656"/>
    <w:rsid w:val="00A77697"/>
    <w:rsid w:val="00A77A6B"/>
    <w:rsid w:val="00A8000A"/>
    <w:rsid w:val="00A81719"/>
    <w:rsid w:val="00A81BD5"/>
    <w:rsid w:val="00A81F9E"/>
    <w:rsid w:val="00A8201C"/>
    <w:rsid w:val="00A8247D"/>
    <w:rsid w:val="00A824BE"/>
    <w:rsid w:val="00A82692"/>
    <w:rsid w:val="00A82808"/>
    <w:rsid w:val="00A82C51"/>
    <w:rsid w:val="00A83599"/>
    <w:rsid w:val="00A83677"/>
    <w:rsid w:val="00A839A4"/>
    <w:rsid w:val="00A83BC4"/>
    <w:rsid w:val="00A84568"/>
    <w:rsid w:val="00A846E2"/>
    <w:rsid w:val="00A84BE2"/>
    <w:rsid w:val="00A85141"/>
    <w:rsid w:val="00A85280"/>
    <w:rsid w:val="00A852F6"/>
    <w:rsid w:val="00A858AD"/>
    <w:rsid w:val="00A85A1B"/>
    <w:rsid w:val="00A85D4C"/>
    <w:rsid w:val="00A86372"/>
    <w:rsid w:val="00A8638B"/>
    <w:rsid w:val="00A865B5"/>
    <w:rsid w:val="00A86F80"/>
    <w:rsid w:val="00A871F7"/>
    <w:rsid w:val="00A872AF"/>
    <w:rsid w:val="00A87D06"/>
    <w:rsid w:val="00A906EB"/>
    <w:rsid w:val="00A90DE6"/>
    <w:rsid w:val="00A9125E"/>
    <w:rsid w:val="00A91B8B"/>
    <w:rsid w:val="00A920D8"/>
    <w:rsid w:val="00A9259D"/>
    <w:rsid w:val="00A93142"/>
    <w:rsid w:val="00A93FB9"/>
    <w:rsid w:val="00A94536"/>
    <w:rsid w:val="00A94F84"/>
    <w:rsid w:val="00A9630B"/>
    <w:rsid w:val="00A9666F"/>
    <w:rsid w:val="00A96701"/>
    <w:rsid w:val="00A96793"/>
    <w:rsid w:val="00A96910"/>
    <w:rsid w:val="00A96AF6"/>
    <w:rsid w:val="00A96C20"/>
    <w:rsid w:val="00A96C6D"/>
    <w:rsid w:val="00A97237"/>
    <w:rsid w:val="00A974ED"/>
    <w:rsid w:val="00AA0695"/>
    <w:rsid w:val="00AA06EC"/>
    <w:rsid w:val="00AA0F3F"/>
    <w:rsid w:val="00AA110F"/>
    <w:rsid w:val="00AA12D2"/>
    <w:rsid w:val="00AA136C"/>
    <w:rsid w:val="00AA13B0"/>
    <w:rsid w:val="00AA13D0"/>
    <w:rsid w:val="00AA16BD"/>
    <w:rsid w:val="00AA1991"/>
    <w:rsid w:val="00AA2178"/>
    <w:rsid w:val="00AA25B0"/>
    <w:rsid w:val="00AA2AF5"/>
    <w:rsid w:val="00AA3EF3"/>
    <w:rsid w:val="00AA4312"/>
    <w:rsid w:val="00AA4F78"/>
    <w:rsid w:val="00AA5997"/>
    <w:rsid w:val="00AA6868"/>
    <w:rsid w:val="00AA6998"/>
    <w:rsid w:val="00AA69BE"/>
    <w:rsid w:val="00AA6A3B"/>
    <w:rsid w:val="00AA7140"/>
    <w:rsid w:val="00AA796F"/>
    <w:rsid w:val="00AA7BFC"/>
    <w:rsid w:val="00AA7EC8"/>
    <w:rsid w:val="00AB0AF1"/>
    <w:rsid w:val="00AB0B05"/>
    <w:rsid w:val="00AB0FD9"/>
    <w:rsid w:val="00AB15CA"/>
    <w:rsid w:val="00AB1865"/>
    <w:rsid w:val="00AB1B37"/>
    <w:rsid w:val="00AB1DE1"/>
    <w:rsid w:val="00AB21B4"/>
    <w:rsid w:val="00AB2CC9"/>
    <w:rsid w:val="00AB2F03"/>
    <w:rsid w:val="00AB329C"/>
    <w:rsid w:val="00AB3374"/>
    <w:rsid w:val="00AB33C9"/>
    <w:rsid w:val="00AB36A2"/>
    <w:rsid w:val="00AB3819"/>
    <w:rsid w:val="00AB38DC"/>
    <w:rsid w:val="00AB38FA"/>
    <w:rsid w:val="00AB3903"/>
    <w:rsid w:val="00AB3B8B"/>
    <w:rsid w:val="00AB3D53"/>
    <w:rsid w:val="00AB46BD"/>
    <w:rsid w:val="00AB481A"/>
    <w:rsid w:val="00AB5236"/>
    <w:rsid w:val="00AB55F7"/>
    <w:rsid w:val="00AB58BD"/>
    <w:rsid w:val="00AB5FCA"/>
    <w:rsid w:val="00AB643F"/>
    <w:rsid w:val="00AB65DE"/>
    <w:rsid w:val="00AC037B"/>
    <w:rsid w:val="00AC03BB"/>
    <w:rsid w:val="00AC044C"/>
    <w:rsid w:val="00AC114D"/>
    <w:rsid w:val="00AC15F3"/>
    <w:rsid w:val="00AC19A1"/>
    <w:rsid w:val="00AC19AB"/>
    <w:rsid w:val="00AC1E2E"/>
    <w:rsid w:val="00AC20F1"/>
    <w:rsid w:val="00AC213C"/>
    <w:rsid w:val="00AC2144"/>
    <w:rsid w:val="00AC250B"/>
    <w:rsid w:val="00AC2B2F"/>
    <w:rsid w:val="00AC4223"/>
    <w:rsid w:val="00AC49D3"/>
    <w:rsid w:val="00AC5412"/>
    <w:rsid w:val="00AC56B8"/>
    <w:rsid w:val="00AC59A0"/>
    <w:rsid w:val="00AC5DB5"/>
    <w:rsid w:val="00AC5F9A"/>
    <w:rsid w:val="00AC627B"/>
    <w:rsid w:val="00AC6A67"/>
    <w:rsid w:val="00AC6F47"/>
    <w:rsid w:val="00AC7097"/>
    <w:rsid w:val="00AC762F"/>
    <w:rsid w:val="00AD0101"/>
    <w:rsid w:val="00AD08C9"/>
    <w:rsid w:val="00AD0C0F"/>
    <w:rsid w:val="00AD1385"/>
    <w:rsid w:val="00AD1CB3"/>
    <w:rsid w:val="00AD2607"/>
    <w:rsid w:val="00AD27F9"/>
    <w:rsid w:val="00AD2C3C"/>
    <w:rsid w:val="00AD2CEC"/>
    <w:rsid w:val="00AD2ED0"/>
    <w:rsid w:val="00AD3EFF"/>
    <w:rsid w:val="00AD40C1"/>
    <w:rsid w:val="00AD4459"/>
    <w:rsid w:val="00AD4993"/>
    <w:rsid w:val="00AD4BB2"/>
    <w:rsid w:val="00AD533E"/>
    <w:rsid w:val="00AD586A"/>
    <w:rsid w:val="00AD5C24"/>
    <w:rsid w:val="00AD60DB"/>
    <w:rsid w:val="00AD61C2"/>
    <w:rsid w:val="00AD6320"/>
    <w:rsid w:val="00AD6970"/>
    <w:rsid w:val="00AD757C"/>
    <w:rsid w:val="00AD7637"/>
    <w:rsid w:val="00AD7709"/>
    <w:rsid w:val="00AD7B1C"/>
    <w:rsid w:val="00AD7BA3"/>
    <w:rsid w:val="00AD7E44"/>
    <w:rsid w:val="00AD7EF0"/>
    <w:rsid w:val="00AE06AF"/>
    <w:rsid w:val="00AE084C"/>
    <w:rsid w:val="00AE0892"/>
    <w:rsid w:val="00AE0B98"/>
    <w:rsid w:val="00AE0F10"/>
    <w:rsid w:val="00AE19E8"/>
    <w:rsid w:val="00AE1BAC"/>
    <w:rsid w:val="00AE1C7B"/>
    <w:rsid w:val="00AE26EC"/>
    <w:rsid w:val="00AE2C20"/>
    <w:rsid w:val="00AE2E95"/>
    <w:rsid w:val="00AE3359"/>
    <w:rsid w:val="00AE3D2A"/>
    <w:rsid w:val="00AE3EAF"/>
    <w:rsid w:val="00AE413F"/>
    <w:rsid w:val="00AE42AB"/>
    <w:rsid w:val="00AE472E"/>
    <w:rsid w:val="00AE4A6C"/>
    <w:rsid w:val="00AE4B59"/>
    <w:rsid w:val="00AE52FF"/>
    <w:rsid w:val="00AE5B3A"/>
    <w:rsid w:val="00AE5B49"/>
    <w:rsid w:val="00AE5EFB"/>
    <w:rsid w:val="00AE6335"/>
    <w:rsid w:val="00AE668B"/>
    <w:rsid w:val="00AE66BF"/>
    <w:rsid w:val="00AE672F"/>
    <w:rsid w:val="00AE6BCC"/>
    <w:rsid w:val="00AE7078"/>
    <w:rsid w:val="00AE723A"/>
    <w:rsid w:val="00AE74F7"/>
    <w:rsid w:val="00AE7792"/>
    <w:rsid w:val="00AF017F"/>
    <w:rsid w:val="00AF06C6"/>
    <w:rsid w:val="00AF0750"/>
    <w:rsid w:val="00AF0809"/>
    <w:rsid w:val="00AF08EF"/>
    <w:rsid w:val="00AF0F72"/>
    <w:rsid w:val="00AF10C6"/>
    <w:rsid w:val="00AF1B77"/>
    <w:rsid w:val="00AF1DCA"/>
    <w:rsid w:val="00AF20D2"/>
    <w:rsid w:val="00AF27E1"/>
    <w:rsid w:val="00AF2D1E"/>
    <w:rsid w:val="00AF2D49"/>
    <w:rsid w:val="00AF2FDE"/>
    <w:rsid w:val="00AF37AA"/>
    <w:rsid w:val="00AF3C53"/>
    <w:rsid w:val="00AF41E1"/>
    <w:rsid w:val="00AF4236"/>
    <w:rsid w:val="00AF46E5"/>
    <w:rsid w:val="00AF46EC"/>
    <w:rsid w:val="00AF47E8"/>
    <w:rsid w:val="00AF48F5"/>
    <w:rsid w:val="00AF5413"/>
    <w:rsid w:val="00AF63EC"/>
    <w:rsid w:val="00AF64F1"/>
    <w:rsid w:val="00AF6523"/>
    <w:rsid w:val="00AF6741"/>
    <w:rsid w:val="00AF68D7"/>
    <w:rsid w:val="00AF6E02"/>
    <w:rsid w:val="00AF7B69"/>
    <w:rsid w:val="00B000C2"/>
    <w:rsid w:val="00B00172"/>
    <w:rsid w:val="00B001F5"/>
    <w:rsid w:val="00B006CC"/>
    <w:rsid w:val="00B015EE"/>
    <w:rsid w:val="00B016BB"/>
    <w:rsid w:val="00B02B66"/>
    <w:rsid w:val="00B03998"/>
    <w:rsid w:val="00B04503"/>
    <w:rsid w:val="00B04650"/>
    <w:rsid w:val="00B04CE6"/>
    <w:rsid w:val="00B0525A"/>
    <w:rsid w:val="00B065E6"/>
    <w:rsid w:val="00B06C4D"/>
    <w:rsid w:val="00B07080"/>
    <w:rsid w:val="00B074F7"/>
    <w:rsid w:val="00B10C7E"/>
    <w:rsid w:val="00B10DA6"/>
    <w:rsid w:val="00B10E0A"/>
    <w:rsid w:val="00B10F98"/>
    <w:rsid w:val="00B110E4"/>
    <w:rsid w:val="00B11479"/>
    <w:rsid w:val="00B1147B"/>
    <w:rsid w:val="00B115DF"/>
    <w:rsid w:val="00B115EF"/>
    <w:rsid w:val="00B125C7"/>
    <w:rsid w:val="00B13775"/>
    <w:rsid w:val="00B13C82"/>
    <w:rsid w:val="00B1400B"/>
    <w:rsid w:val="00B142BB"/>
    <w:rsid w:val="00B1498D"/>
    <w:rsid w:val="00B15BA9"/>
    <w:rsid w:val="00B15BEC"/>
    <w:rsid w:val="00B15CDA"/>
    <w:rsid w:val="00B15E72"/>
    <w:rsid w:val="00B1636C"/>
    <w:rsid w:val="00B17177"/>
    <w:rsid w:val="00B174B6"/>
    <w:rsid w:val="00B17F2F"/>
    <w:rsid w:val="00B20993"/>
    <w:rsid w:val="00B209E1"/>
    <w:rsid w:val="00B20D3E"/>
    <w:rsid w:val="00B20F93"/>
    <w:rsid w:val="00B2112E"/>
    <w:rsid w:val="00B21216"/>
    <w:rsid w:val="00B2166F"/>
    <w:rsid w:val="00B21938"/>
    <w:rsid w:val="00B21971"/>
    <w:rsid w:val="00B21ADB"/>
    <w:rsid w:val="00B21E13"/>
    <w:rsid w:val="00B21FD9"/>
    <w:rsid w:val="00B227EA"/>
    <w:rsid w:val="00B22835"/>
    <w:rsid w:val="00B22955"/>
    <w:rsid w:val="00B22B49"/>
    <w:rsid w:val="00B22E44"/>
    <w:rsid w:val="00B23250"/>
    <w:rsid w:val="00B235CA"/>
    <w:rsid w:val="00B2388E"/>
    <w:rsid w:val="00B24370"/>
    <w:rsid w:val="00B24F19"/>
    <w:rsid w:val="00B2551D"/>
    <w:rsid w:val="00B25949"/>
    <w:rsid w:val="00B25EE4"/>
    <w:rsid w:val="00B271FA"/>
    <w:rsid w:val="00B27509"/>
    <w:rsid w:val="00B27615"/>
    <w:rsid w:val="00B278A0"/>
    <w:rsid w:val="00B27C1B"/>
    <w:rsid w:val="00B30614"/>
    <w:rsid w:val="00B30E11"/>
    <w:rsid w:val="00B3187E"/>
    <w:rsid w:val="00B31E4D"/>
    <w:rsid w:val="00B32158"/>
    <w:rsid w:val="00B32DCE"/>
    <w:rsid w:val="00B33266"/>
    <w:rsid w:val="00B33360"/>
    <w:rsid w:val="00B337F0"/>
    <w:rsid w:val="00B33F27"/>
    <w:rsid w:val="00B33F2A"/>
    <w:rsid w:val="00B35600"/>
    <w:rsid w:val="00B35925"/>
    <w:rsid w:val="00B35996"/>
    <w:rsid w:val="00B361D6"/>
    <w:rsid w:val="00B361DD"/>
    <w:rsid w:val="00B3634C"/>
    <w:rsid w:val="00B3664C"/>
    <w:rsid w:val="00B36974"/>
    <w:rsid w:val="00B37231"/>
    <w:rsid w:val="00B372AE"/>
    <w:rsid w:val="00B37614"/>
    <w:rsid w:val="00B40041"/>
    <w:rsid w:val="00B405CA"/>
    <w:rsid w:val="00B407D7"/>
    <w:rsid w:val="00B420E7"/>
    <w:rsid w:val="00B423FB"/>
    <w:rsid w:val="00B42AC3"/>
    <w:rsid w:val="00B4386D"/>
    <w:rsid w:val="00B43EC6"/>
    <w:rsid w:val="00B44123"/>
    <w:rsid w:val="00B44232"/>
    <w:rsid w:val="00B4459F"/>
    <w:rsid w:val="00B445AE"/>
    <w:rsid w:val="00B44691"/>
    <w:rsid w:val="00B447AA"/>
    <w:rsid w:val="00B44A60"/>
    <w:rsid w:val="00B44B4A"/>
    <w:rsid w:val="00B4508F"/>
    <w:rsid w:val="00B454B2"/>
    <w:rsid w:val="00B45F9D"/>
    <w:rsid w:val="00B460F8"/>
    <w:rsid w:val="00B4645C"/>
    <w:rsid w:val="00B4648E"/>
    <w:rsid w:val="00B46A36"/>
    <w:rsid w:val="00B46A5C"/>
    <w:rsid w:val="00B47179"/>
    <w:rsid w:val="00B472CE"/>
    <w:rsid w:val="00B47496"/>
    <w:rsid w:val="00B47B00"/>
    <w:rsid w:val="00B47DE5"/>
    <w:rsid w:val="00B47EB6"/>
    <w:rsid w:val="00B50228"/>
    <w:rsid w:val="00B50A4B"/>
    <w:rsid w:val="00B513D5"/>
    <w:rsid w:val="00B5165C"/>
    <w:rsid w:val="00B5169D"/>
    <w:rsid w:val="00B517A7"/>
    <w:rsid w:val="00B51E6B"/>
    <w:rsid w:val="00B51FA3"/>
    <w:rsid w:val="00B52109"/>
    <w:rsid w:val="00B522CF"/>
    <w:rsid w:val="00B526C7"/>
    <w:rsid w:val="00B53045"/>
    <w:rsid w:val="00B534DD"/>
    <w:rsid w:val="00B53B01"/>
    <w:rsid w:val="00B53CE1"/>
    <w:rsid w:val="00B5411D"/>
    <w:rsid w:val="00B5423D"/>
    <w:rsid w:val="00B54340"/>
    <w:rsid w:val="00B551E1"/>
    <w:rsid w:val="00B5585A"/>
    <w:rsid w:val="00B55A04"/>
    <w:rsid w:val="00B55DB6"/>
    <w:rsid w:val="00B5684C"/>
    <w:rsid w:val="00B56D24"/>
    <w:rsid w:val="00B574C7"/>
    <w:rsid w:val="00B577C5"/>
    <w:rsid w:val="00B60109"/>
    <w:rsid w:val="00B60993"/>
    <w:rsid w:val="00B60BE0"/>
    <w:rsid w:val="00B6113C"/>
    <w:rsid w:val="00B61DFD"/>
    <w:rsid w:val="00B6261B"/>
    <w:rsid w:val="00B626E2"/>
    <w:rsid w:val="00B62B87"/>
    <w:rsid w:val="00B62FDE"/>
    <w:rsid w:val="00B6368C"/>
    <w:rsid w:val="00B63735"/>
    <w:rsid w:val="00B63A30"/>
    <w:rsid w:val="00B640BF"/>
    <w:rsid w:val="00B642E3"/>
    <w:rsid w:val="00B6497E"/>
    <w:rsid w:val="00B64B30"/>
    <w:rsid w:val="00B64DD7"/>
    <w:rsid w:val="00B64EC1"/>
    <w:rsid w:val="00B64F4C"/>
    <w:rsid w:val="00B654B4"/>
    <w:rsid w:val="00B6695F"/>
    <w:rsid w:val="00B66964"/>
    <w:rsid w:val="00B669BB"/>
    <w:rsid w:val="00B66A30"/>
    <w:rsid w:val="00B670B7"/>
    <w:rsid w:val="00B67FAB"/>
    <w:rsid w:val="00B70092"/>
    <w:rsid w:val="00B705F9"/>
    <w:rsid w:val="00B70738"/>
    <w:rsid w:val="00B715EA"/>
    <w:rsid w:val="00B7173E"/>
    <w:rsid w:val="00B719D0"/>
    <w:rsid w:val="00B72045"/>
    <w:rsid w:val="00B72377"/>
    <w:rsid w:val="00B72382"/>
    <w:rsid w:val="00B724DE"/>
    <w:rsid w:val="00B73107"/>
    <w:rsid w:val="00B73E2B"/>
    <w:rsid w:val="00B74CD5"/>
    <w:rsid w:val="00B74E29"/>
    <w:rsid w:val="00B75230"/>
    <w:rsid w:val="00B752F0"/>
    <w:rsid w:val="00B75BF9"/>
    <w:rsid w:val="00B75D60"/>
    <w:rsid w:val="00B75E4D"/>
    <w:rsid w:val="00B76D98"/>
    <w:rsid w:val="00B77649"/>
    <w:rsid w:val="00B77857"/>
    <w:rsid w:val="00B778FF"/>
    <w:rsid w:val="00B77B88"/>
    <w:rsid w:val="00B80241"/>
    <w:rsid w:val="00B80B5B"/>
    <w:rsid w:val="00B80CAE"/>
    <w:rsid w:val="00B8104B"/>
    <w:rsid w:val="00B81744"/>
    <w:rsid w:val="00B81820"/>
    <w:rsid w:val="00B81C2D"/>
    <w:rsid w:val="00B81D11"/>
    <w:rsid w:val="00B8252B"/>
    <w:rsid w:val="00B82DBB"/>
    <w:rsid w:val="00B83625"/>
    <w:rsid w:val="00B842BE"/>
    <w:rsid w:val="00B846C7"/>
    <w:rsid w:val="00B84ABD"/>
    <w:rsid w:val="00B85045"/>
    <w:rsid w:val="00B8552A"/>
    <w:rsid w:val="00B855FC"/>
    <w:rsid w:val="00B859D0"/>
    <w:rsid w:val="00B85F2C"/>
    <w:rsid w:val="00B8679F"/>
    <w:rsid w:val="00B87518"/>
    <w:rsid w:val="00B87837"/>
    <w:rsid w:val="00B908EC"/>
    <w:rsid w:val="00B90B5C"/>
    <w:rsid w:val="00B90FDF"/>
    <w:rsid w:val="00B91251"/>
    <w:rsid w:val="00B9126F"/>
    <w:rsid w:val="00B913F3"/>
    <w:rsid w:val="00B91846"/>
    <w:rsid w:val="00B91969"/>
    <w:rsid w:val="00B91C1F"/>
    <w:rsid w:val="00B91F31"/>
    <w:rsid w:val="00B92967"/>
    <w:rsid w:val="00B92C85"/>
    <w:rsid w:val="00B92ECF"/>
    <w:rsid w:val="00B92FA6"/>
    <w:rsid w:val="00B93B4E"/>
    <w:rsid w:val="00B93CDB"/>
    <w:rsid w:val="00B93F2F"/>
    <w:rsid w:val="00B94264"/>
    <w:rsid w:val="00B942E0"/>
    <w:rsid w:val="00B94B3E"/>
    <w:rsid w:val="00B95263"/>
    <w:rsid w:val="00B958B5"/>
    <w:rsid w:val="00B958BB"/>
    <w:rsid w:val="00B96E16"/>
    <w:rsid w:val="00B97051"/>
    <w:rsid w:val="00BA08BB"/>
    <w:rsid w:val="00BA0906"/>
    <w:rsid w:val="00BA099D"/>
    <w:rsid w:val="00BA0BAA"/>
    <w:rsid w:val="00BA1376"/>
    <w:rsid w:val="00BA14F1"/>
    <w:rsid w:val="00BA1C2C"/>
    <w:rsid w:val="00BA1D8C"/>
    <w:rsid w:val="00BA1EA8"/>
    <w:rsid w:val="00BA2014"/>
    <w:rsid w:val="00BA25F5"/>
    <w:rsid w:val="00BA28B8"/>
    <w:rsid w:val="00BA30F8"/>
    <w:rsid w:val="00BA3543"/>
    <w:rsid w:val="00BA3A61"/>
    <w:rsid w:val="00BA4061"/>
    <w:rsid w:val="00BA4828"/>
    <w:rsid w:val="00BA494B"/>
    <w:rsid w:val="00BA4AF7"/>
    <w:rsid w:val="00BA562A"/>
    <w:rsid w:val="00BA56B0"/>
    <w:rsid w:val="00BA57DB"/>
    <w:rsid w:val="00BA5DEA"/>
    <w:rsid w:val="00BA5E0F"/>
    <w:rsid w:val="00BA61F5"/>
    <w:rsid w:val="00BA64E3"/>
    <w:rsid w:val="00BA68DC"/>
    <w:rsid w:val="00BA6D08"/>
    <w:rsid w:val="00BA7647"/>
    <w:rsid w:val="00BA773F"/>
    <w:rsid w:val="00BA7D65"/>
    <w:rsid w:val="00BA7E49"/>
    <w:rsid w:val="00BB02F2"/>
    <w:rsid w:val="00BB0B3B"/>
    <w:rsid w:val="00BB0E10"/>
    <w:rsid w:val="00BB12EC"/>
    <w:rsid w:val="00BB1543"/>
    <w:rsid w:val="00BB19E3"/>
    <w:rsid w:val="00BB24E7"/>
    <w:rsid w:val="00BB2B9A"/>
    <w:rsid w:val="00BB2D6F"/>
    <w:rsid w:val="00BB2DC6"/>
    <w:rsid w:val="00BB2F2B"/>
    <w:rsid w:val="00BB3071"/>
    <w:rsid w:val="00BB33B1"/>
    <w:rsid w:val="00BB3459"/>
    <w:rsid w:val="00BB3A38"/>
    <w:rsid w:val="00BB3ACD"/>
    <w:rsid w:val="00BB3B4A"/>
    <w:rsid w:val="00BB3BE7"/>
    <w:rsid w:val="00BB45B1"/>
    <w:rsid w:val="00BB49E9"/>
    <w:rsid w:val="00BB5172"/>
    <w:rsid w:val="00BB528E"/>
    <w:rsid w:val="00BB5618"/>
    <w:rsid w:val="00BB5B28"/>
    <w:rsid w:val="00BB5E65"/>
    <w:rsid w:val="00BB6B9E"/>
    <w:rsid w:val="00BB7011"/>
    <w:rsid w:val="00BB78E6"/>
    <w:rsid w:val="00BB7976"/>
    <w:rsid w:val="00BB79C8"/>
    <w:rsid w:val="00BC02ED"/>
    <w:rsid w:val="00BC05FA"/>
    <w:rsid w:val="00BC192E"/>
    <w:rsid w:val="00BC1D05"/>
    <w:rsid w:val="00BC20BC"/>
    <w:rsid w:val="00BC2726"/>
    <w:rsid w:val="00BC2A47"/>
    <w:rsid w:val="00BC369F"/>
    <w:rsid w:val="00BC3961"/>
    <w:rsid w:val="00BC3F7B"/>
    <w:rsid w:val="00BC44DB"/>
    <w:rsid w:val="00BC4587"/>
    <w:rsid w:val="00BC4A48"/>
    <w:rsid w:val="00BC4AD8"/>
    <w:rsid w:val="00BC4AE5"/>
    <w:rsid w:val="00BC5173"/>
    <w:rsid w:val="00BC5359"/>
    <w:rsid w:val="00BC549D"/>
    <w:rsid w:val="00BC5AB1"/>
    <w:rsid w:val="00BC5E00"/>
    <w:rsid w:val="00BC64CD"/>
    <w:rsid w:val="00BC6D37"/>
    <w:rsid w:val="00BC6F82"/>
    <w:rsid w:val="00BC7423"/>
    <w:rsid w:val="00BC7644"/>
    <w:rsid w:val="00BC789F"/>
    <w:rsid w:val="00BC78D3"/>
    <w:rsid w:val="00BC7F67"/>
    <w:rsid w:val="00BD044B"/>
    <w:rsid w:val="00BD08C1"/>
    <w:rsid w:val="00BD0B84"/>
    <w:rsid w:val="00BD120E"/>
    <w:rsid w:val="00BD1FBB"/>
    <w:rsid w:val="00BD236C"/>
    <w:rsid w:val="00BD2715"/>
    <w:rsid w:val="00BD2908"/>
    <w:rsid w:val="00BD34E1"/>
    <w:rsid w:val="00BD3792"/>
    <w:rsid w:val="00BD37B3"/>
    <w:rsid w:val="00BD39D7"/>
    <w:rsid w:val="00BD4201"/>
    <w:rsid w:val="00BD492E"/>
    <w:rsid w:val="00BD4D90"/>
    <w:rsid w:val="00BD501A"/>
    <w:rsid w:val="00BD660A"/>
    <w:rsid w:val="00BD674C"/>
    <w:rsid w:val="00BD6F93"/>
    <w:rsid w:val="00BD6FFC"/>
    <w:rsid w:val="00BD751F"/>
    <w:rsid w:val="00BD7922"/>
    <w:rsid w:val="00BD7953"/>
    <w:rsid w:val="00BD7AFD"/>
    <w:rsid w:val="00BE0743"/>
    <w:rsid w:val="00BE086F"/>
    <w:rsid w:val="00BE0CD8"/>
    <w:rsid w:val="00BE0D5A"/>
    <w:rsid w:val="00BE12B6"/>
    <w:rsid w:val="00BE19DB"/>
    <w:rsid w:val="00BE1AFA"/>
    <w:rsid w:val="00BE1F7B"/>
    <w:rsid w:val="00BE23A7"/>
    <w:rsid w:val="00BE2ED5"/>
    <w:rsid w:val="00BE3C85"/>
    <w:rsid w:val="00BE4621"/>
    <w:rsid w:val="00BE4C1A"/>
    <w:rsid w:val="00BE4CB5"/>
    <w:rsid w:val="00BE4D4F"/>
    <w:rsid w:val="00BE5045"/>
    <w:rsid w:val="00BE519E"/>
    <w:rsid w:val="00BE5524"/>
    <w:rsid w:val="00BE5AA1"/>
    <w:rsid w:val="00BE605B"/>
    <w:rsid w:val="00BE68D3"/>
    <w:rsid w:val="00BE6F28"/>
    <w:rsid w:val="00BE7001"/>
    <w:rsid w:val="00BE706F"/>
    <w:rsid w:val="00BF00B3"/>
    <w:rsid w:val="00BF00DA"/>
    <w:rsid w:val="00BF059C"/>
    <w:rsid w:val="00BF08E2"/>
    <w:rsid w:val="00BF0CD6"/>
    <w:rsid w:val="00BF1114"/>
    <w:rsid w:val="00BF144E"/>
    <w:rsid w:val="00BF2044"/>
    <w:rsid w:val="00BF238A"/>
    <w:rsid w:val="00BF2D23"/>
    <w:rsid w:val="00BF2ECC"/>
    <w:rsid w:val="00BF307F"/>
    <w:rsid w:val="00BF316A"/>
    <w:rsid w:val="00BF3189"/>
    <w:rsid w:val="00BF3402"/>
    <w:rsid w:val="00BF34DB"/>
    <w:rsid w:val="00BF38DE"/>
    <w:rsid w:val="00BF393A"/>
    <w:rsid w:val="00BF3FA8"/>
    <w:rsid w:val="00BF440A"/>
    <w:rsid w:val="00BF44E8"/>
    <w:rsid w:val="00BF506A"/>
    <w:rsid w:val="00BF5A26"/>
    <w:rsid w:val="00BF5FD2"/>
    <w:rsid w:val="00BF65CD"/>
    <w:rsid w:val="00BF675F"/>
    <w:rsid w:val="00BF6772"/>
    <w:rsid w:val="00BF7C0C"/>
    <w:rsid w:val="00BF7DAC"/>
    <w:rsid w:val="00C00A5F"/>
    <w:rsid w:val="00C00CCF"/>
    <w:rsid w:val="00C010EB"/>
    <w:rsid w:val="00C01CED"/>
    <w:rsid w:val="00C02446"/>
    <w:rsid w:val="00C0276F"/>
    <w:rsid w:val="00C02803"/>
    <w:rsid w:val="00C02C47"/>
    <w:rsid w:val="00C02E50"/>
    <w:rsid w:val="00C0355C"/>
    <w:rsid w:val="00C038B9"/>
    <w:rsid w:val="00C03CA2"/>
    <w:rsid w:val="00C0405D"/>
    <w:rsid w:val="00C04102"/>
    <w:rsid w:val="00C04A9A"/>
    <w:rsid w:val="00C04D73"/>
    <w:rsid w:val="00C04E55"/>
    <w:rsid w:val="00C05095"/>
    <w:rsid w:val="00C05676"/>
    <w:rsid w:val="00C05A9E"/>
    <w:rsid w:val="00C05C8D"/>
    <w:rsid w:val="00C06771"/>
    <w:rsid w:val="00C06BE5"/>
    <w:rsid w:val="00C07661"/>
    <w:rsid w:val="00C0782A"/>
    <w:rsid w:val="00C0789C"/>
    <w:rsid w:val="00C10039"/>
    <w:rsid w:val="00C10101"/>
    <w:rsid w:val="00C105F1"/>
    <w:rsid w:val="00C108FC"/>
    <w:rsid w:val="00C109F9"/>
    <w:rsid w:val="00C11567"/>
    <w:rsid w:val="00C115E4"/>
    <w:rsid w:val="00C1181C"/>
    <w:rsid w:val="00C11AB6"/>
    <w:rsid w:val="00C11F01"/>
    <w:rsid w:val="00C121E1"/>
    <w:rsid w:val="00C1226A"/>
    <w:rsid w:val="00C12C41"/>
    <w:rsid w:val="00C12D14"/>
    <w:rsid w:val="00C134E8"/>
    <w:rsid w:val="00C13C13"/>
    <w:rsid w:val="00C13DE4"/>
    <w:rsid w:val="00C14752"/>
    <w:rsid w:val="00C14A83"/>
    <w:rsid w:val="00C156BB"/>
    <w:rsid w:val="00C1574D"/>
    <w:rsid w:val="00C15AFC"/>
    <w:rsid w:val="00C15E85"/>
    <w:rsid w:val="00C16911"/>
    <w:rsid w:val="00C1726F"/>
    <w:rsid w:val="00C17734"/>
    <w:rsid w:val="00C179FD"/>
    <w:rsid w:val="00C17B1F"/>
    <w:rsid w:val="00C17FB1"/>
    <w:rsid w:val="00C20236"/>
    <w:rsid w:val="00C203CD"/>
    <w:rsid w:val="00C20878"/>
    <w:rsid w:val="00C20AC6"/>
    <w:rsid w:val="00C21025"/>
    <w:rsid w:val="00C2111E"/>
    <w:rsid w:val="00C2121B"/>
    <w:rsid w:val="00C212C4"/>
    <w:rsid w:val="00C2134B"/>
    <w:rsid w:val="00C21353"/>
    <w:rsid w:val="00C213DD"/>
    <w:rsid w:val="00C21651"/>
    <w:rsid w:val="00C2169B"/>
    <w:rsid w:val="00C21BB9"/>
    <w:rsid w:val="00C2239C"/>
    <w:rsid w:val="00C2271B"/>
    <w:rsid w:val="00C22796"/>
    <w:rsid w:val="00C22A04"/>
    <w:rsid w:val="00C23672"/>
    <w:rsid w:val="00C236D1"/>
    <w:rsid w:val="00C2382E"/>
    <w:rsid w:val="00C23AEB"/>
    <w:rsid w:val="00C24C03"/>
    <w:rsid w:val="00C2621F"/>
    <w:rsid w:val="00C264D4"/>
    <w:rsid w:val="00C2672F"/>
    <w:rsid w:val="00C26C81"/>
    <w:rsid w:val="00C2747A"/>
    <w:rsid w:val="00C300C1"/>
    <w:rsid w:val="00C301DB"/>
    <w:rsid w:val="00C302E9"/>
    <w:rsid w:val="00C30622"/>
    <w:rsid w:val="00C309C7"/>
    <w:rsid w:val="00C31E50"/>
    <w:rsid w:val="00C31FB2"/>
    <w:rsid w:val="00C32052"/>
    <w:rsid w:val="00C329B0"/>
    <w:rsid w:val="00C32C4D"/>
    <w:rsid w:val="00C337AB"/>
    <w:rsid w:val="00C33DB3"/>
    <w:rsid w:val="00C340CC"/>
    <w:rsid w:val="00C3410B"/>
    <w:rsid w:val="00C347E7"/>
    <w:rsid w:val="00C34C6D"/>
    <w:rsid w:val="00C34D6A"/>
    <w:rsid w:val="00C34DEC"/>
    <w:rsid w:val="00C34E57"/>
    <w:rsid w:val="00C35396"/>
    <w:rsid w:val="00C3627F"/>
    <w:rsid w:val="00C3633C"/>
    <w:rsid w:val="00C36569"/>
    <w:rsid w:val="00C373E9"/>
    <w:rsid w:val="00C37E18"/>
    <w:rsid w:val="00C402A4"/>
    <w:rsid w:val="00C41253"/>
    <w:rsid w:val="00C413A9"/>
    <w:rsid w:val="00C417D6"/>
    <w:rsid w:val="00C41BD8"/>
    <w:rsid w:val="00C42D0B"/>
    <w:rsid w:val="00C43017"/>
    <w:rsid w:val="00C43E85"/>
    <w:rsid w:val="00C44021"/>
    <w:rsid w:val="00C4403B"/>
    <w:rsid w:val="00C4545F"/>
    <w:rsid w:val="00C45AA2"/>
    <w:rsid w:val="00C45BBE"/>
    <w:rsid w:val="00C45D62"/>
    <w:rsid w:val="00C46AD4"/>
    <w:rsid w:val="00C46B03"/>
    <w:rsid w:val="00C46B47"/>
    <w:rsid w:val="00C46DBF"/>
    <w:rsid w:val="00C47059"/>
    <w:rsid w:val="00C4797A"/>
    <w:rsid w:val="00C47A5A"/>
    <w:rsid w:val="00C505DE"/>
    <w:rsid w:val="00C507A8"/>
    <w:rsid w:val="00C50904"/>
    <w:rsid w:val="00C510A7"/>
    <w:rsid w:val="00C51412"/>
    <w:rsid w:val="00C51837"/>
    <w:rsid w:val="00C51BD1"/>
    <w:rsid w:val="00C51E79"/>
    <w:rsid w:val="00C537E3"/>
    <w:rsid w:val="00C53D74"/>
    <w:rsid w:val="00C54647"/>
    <w:rsid w:val="00C549A4"/>
    <w:rsid w:val="00C54BAF"/>
    <w:rsid w:val="00C55036"/>
    <w:rsid w:val="00C55690"/>
    <w:rsid w:val="00C55C3E"/>
    <w:rsid w:val="00C55C9D"/>
    <w:rsid w:val="00C55DAF"/>
    <w:rsid w:val="00C55F65"/>
    <w:rsid w:val="00C5601F"/>
    <w:rsid w:val="00C5649D"/>
    <w:rsid w:val="00C56D5C"/>
    <w:rsid w:val="00C56EAD"/>
    <w:rsid w:val="00C572A2"/>
    <w:rsid w:val="00C57404"/>
    <w:rsid w:val="00C57A91"/>
    <w:rsid w:val="00C57DCA"/>
    <w:rsid w:val="00C602A9"/>
    <w:rsid w:val="00C602F1"/>
    <w:rsid w:val="00C607FC"/>
    <w:rsid w:val="00C61155"/>
    <w:rsid w:val="00C618AA"/>
    <w:rsid w:val="00C61ACC"/>
    <w:rsid w:val="00C620CF"/>
    <w:rsid w:val="00C624AD"/>
    <w:rsid w:val="00C62644"/>
    <w:rsid w:val="00C626DE"/>
    <w:rsid w:val="00C62948"/>
    <w:rsid w:val="00C62E91"/>
    <w:rsid w:val="00C630C8"/>
    <w:rsid w:val="00C633B8"/>
    <w:rsid w:val="00C635A6"/>
    <w:rsid w:val="00C637EF"/>
    <w:rsid w:val="00C63E47"/>
    <w:rsid w:val="00C64469"/>
    <w:rsid w:val="00C64C08"/>
    <w:rsid w:val="00C64CD7"/>
    <w:rsid w:val="00C65588"/>
    <w:rsid w:val="00C65715"/>
    <w:rsid w:val="00C6588B"/>
    <w:rsid w:val="00C659BF"/>
    <w:rsid w:val="00C65B52"/>
    <w:rsid w:val="00C65D25"/>
    <w:rsid w:val="00C65D74"/>
    <w:rsid w:val="00C660E6"/>
    <w:rsid w:val="00C6675B"/>
    <w:rsid w:val="00C66C30"/>
    <w:rsid w:val="00C66D48"/>
    <w:rsid w:val="00C66F38"/>
    <w:rsid w:val="00C67056"/>
    <w:rsid w:val="00C676B2"/>
    <w:rsid w:val="00C70339"/>
    <w:rsid w:val="00C7034C"/>
    <w:rsid w:val="00C70E35"/>
    <w:rsid w:val="00C71625"/>
    <w:rsid w:val="00C71CDA"/>
    <w:rsid w:val="00C71DE5"/>
    <w:rsid w:val="00C71F43"/>
    <w:rsid w:val="00C720E3"/>
    <w:rsid w:val="00C7255A"/>
    <w:rsid w:val="00C725CB"/>
    <w:rsid w:val="00C7267C"/>
    <w:rsid w:val="00C72A51"/>
    <w:rsid w:val="00C72D87"/>
    <w:rsid w:val="00C72F00"/>
    <w:rsid w:val="00C72F19"/>
    <w:rsid w:val="00C73062"/>
    <w:rsid w:val="00C732AB"/>
    <w:rsid w:val="00C7387A"/>
    <w:rsid w:val="00C73AD5"/>
    <w:rsid w:val="00C74142"/>
    <w:rsid w:val="00C7420B"/>
    <w:rsid w:val="00C742FC"/>
    <w:rsid w:val="00C746DC"/>
    <w:rsid w:val="00C74A31"/>
    <w:rsid w:val="00C74C8A"/>
    <w:rsid w:val="00C74E27"/>
    <w:rsid w:val="00C75031"/>
    <w:rsid w:val="00C75819"/>
    <w:rsid w:val="00C7594C"/>
    <w:rsid w:val="00C75ED9"/>
    <w:rsid w:val="00C75EEB"/>
    <w:rsid w:val="00C76596"/>
    <w:rsid w:val="00C7706D"/>
    <w:rsid w:val="00C77466"/>
    <w:rsid w:val="00C776D8"/>
    <w:rsid w:val="00C777A0"/>
    <w:rsid w:val="00C77B6A"/>
    <w:rsid w:val="00C77C15"/>
    <w:rsid w:val="00C80529"/>
    <w:rsid w:val="00C80956"/>
    <w:rsid w:val="00C80A4A"/>
    <w:rsid w:val="00C810ED"/>
    <w:rsid w:val="00C81348"/>
    <w:rsid w:val="00C81ACA"/>
    <w:rsid w:val="00C81CCA"/>
    <w:rsid w:val="00C8295A"/>
    <w:rsid w:val="00C82A70"/>
    <w:rsid w:val="00C838DD"/>
    <w:rsid w:val="00C838E6"/>
    <w:rsid w:val="00C840CD"/>
    <w:rsid w:val="00C84600"/>
    <w:rsid w:val="00C84B72"/>
    <w:rsid w:val="00C84D0D"/>
    <w:rsid w:val="00C84F2F"/>
    <w:rsid w:val="00C84F5C"/>
    <w:rsid w:val="00C851EC"/>
    <w:rsid w:val="00C85446"/>
    <w:rsid w:val="00C85497"/>
    <w:rsid w:val="00C85B8E"/>
    <w:rsid w:val="00C8628F"/>
    <w:rsid w:val="00C86755"/>
    <w:rsid w:val="00C872C0"/>
    <w:rsid w:val="00C9012C"/>
    <w:rsid w:val="00C9026F"/>
    <w:rsid w:val="00C90285"/>
    <w:rsid w:val="00C902A5"/>
    <w:rsid w:val="00C903CD"/>
    <w:rsid w:val="00C90A0D"/>
    <w:rsid w:val="00C90D57"/>
    <w:rsid w:val="00C912FD"/>
    <w:rsid w:val="00C914A2"/>
    <w:rsid w:val="00C919F4"/>
    <w:rsid w:val="00C91D42"/>
    <w:rsid w:val="00C921C3"/>
    <w:rsid w:val="00C9286D"/>
    <w:rsid w:val="00C928B6"/>
    <w:rsid w:val="00C92AD6"/>
    <w:rsid w:val="00C92B8A"/>
    <w:rsid w:val="00C92D6B"/>
    <w:rsid w:val="00C9314F"/>
    <w:rsid w:val="00C933D8"/>
    <w:rsid w:val="00C93FDE"/>
    <w:rsid w:val="00C9413B"/>
    <w:rsid w:val="00C94146"/>
    <w:rsid w:val="00C942C0"/>
    <w:rsid w:val="00C94862"/>
    <w:rsid w:val="00C9556E"/>
    <w:rsid w:val="00C9567D"/>
    <w:rsid w:val="00C96D5D"/>
    <w:rsid w:val="00C97257"/>
    <w:rsid w:val="00C9762F"/>
    <w:rsid w:val="00CA0127"/>
    <w:rsid w:val="00CA018A"/>
    <w:rsid w:val="00CA04C9"/>
    <w:rsid w:val="00CA091A"/>
    <w:rsid w:val="00CA15A0"/>
    <w:rsid w:val="00CA1712"/>
    <w:rsid w:val="00CA1903"/>
    <w:rsid w:val="00CA28BD"/>
    <w:rsid w:val="00CA29A8"/>
    <w:rsid w:val="00CA2C48"/>
    <w:rsid w:val="00CA2CF5"/>
    <w:rsid w:val="00CA3210"/>
    <w:rsid w:val="00CA322E"/>
    <w:rsid w:val="00CA3537"/>
    <w:rsid w:val="00CA35D5"/>
    <w:rsid w:val="00CA36EB"/>
    <w:rsid w:val="00CA37D7"/>
    <w:rsid w:val="00CA3B0B"/>
    <w:rsid w:val="00CA3B9E"/>
    <w:rsid w:val="00CA5972"/>
    <w:rsid w:val="00CA5E1C"/>
    <w:rsid w:val="00CA5E7C"/>
    <w:rsid w:val="00CA622E"/>
    <w:rsid w:val="00CA65C6"/>
    <w:rsid w:val="00CA6989"/>
    <w:rsid w:val="00CA6E7D"/>
    <w:rsid w:val="00CA704A"/>
    <w:rsid w:val="00CA7CA4"/>
    <w:rsid w:val="00CB02C2"/>
    <w:rsid w:val="00CB051F"/>
    <w:rsid w:val="00CB0C33"/>
    <w:rsid w:val="00CB0F8A"/>
    <w:rsid w:val="00CB0FA6"/>
    <w:rsid w:val="00CB1348"/>
    <w:rsid w:val="00CB134E"/>
    <w:rsid w:val="00CB1749"/>
    <w:rsid w:val="00CB1E90"/>
    <w:rsid w:val="00CB2534"/>
    <w:rsid w:val="00CB2552"/>
    <w:rsid w:val="00CB266E"/>
    <w:rsid w:val="00CB269B"/>
    <w:rsid w:val="00CB26FA"/>
    <w:rsid w:val="00CB2AA6"/>
    <w:rsid w:val="00CB2AEC"/>
    <w:rsid w:val="00CB3058"/>
    <w:rsid w:val="00CB3400"/>
    <w:rsid w:val="00CB3883"/>
    <w:rsid w:val="00CB3925"/>
    <w:rsid w:val="00CB3C00"/>
    <w:rsid w:val="00CB40B6"/>
    <w:rsid w:val="00CB43AB"/>
    <w:rsid w:val="00CB4439"/>
    <w:rsid w:val="00CB44F1"/>
    <w:rsid w:val="00CB4517"/>
    <w:rsid w:val="00CB463B"/>
    <w:rsid w:val="00CB475E"/>
    <w:rsid w:val="00CB4DB0"/>
    <w:rsid w:val="00CB4F44"/>
    <w:rsid w:val="00CB5BEF"/>
    <w:rsid w:val="00CB5CBE"/>
    <w:rsid w:val="00CB6109"/>
    <w:rsid w:val="00CB64A4"/>
    <w:rsid w:val="00CB65C2"/>
    <w:rsid w:val="00CB6763"/>
    <w:rsid w:val="00CB6BBE"/>
    <w:rsid w:val="00CC0A31"/>
    <w:rsid w:val="00CC0AA4"/>
    <w:rsid w:val="00CC0D50"/>
    <w:rsid w:val="00CC0F74"/>
    <w:rsid w:val="00CC2510"/>
    <w:rsid w:val="00CC262D"/>
    <w:rsid w:val="00CC272E"/>
    <w:rsid w:val="00CC28E3"/>
    <w:rsid w:val="00CC31B3"/>
    <w:rsid w:val="00CC345E"/>
    <w:rsid w:val="00CC3946"/>
    <w:rsid w:val="00CC3A07"/>
    <w:rsid w:val="00CC3ACA"/>
    <w:rsid w:val="00CC426C"/>
    <w:rsid w:val="00CC47D4"/>
    <w:rsid w:val="00CC551F"/>
    <w:rsid w:val="00CC64BF"/>
    <w:rsid w:val="00CC69A8"/>
    <w:rsid w:val="00CC6CAA"/>
    <w:rsid w:val="00CC6DCB"/>
    <w:rsid w:val="00CC6E4D"/>
    <w:rsid w:val="00CC6F0B"/>
    <w:rsid w:val="00CC70E0"/>
    <w:rsid w:val="00CC7416"/>
    <w:rsid w:val="00CC78D1"/>
    <w:rsid w:val="00CC794C"/>
    <w:rsid w:val="00CC7D6D"/>
    <w:rsid w:val="00CC7E22"/>
    <w:rsid w:val="00CD0A34"/>
    <w:rsid w:val="00CD0E50"/>
    <w:rsid w:val="00CD1280"/>
    <w:rsid w:val="00CD17A4"/>
    <w:rsid w:val="00CD185A"/>
    <w:rsid w:val="00CD199E"/>
    <w:rsid w:val="00CD1CC9"/>
    <w:rsid w:val="00CD29C0"/>
    <w:rsid w:val="00CD2C1E"/>
    <w:rsid w:val="00CD2EF4"/>
    <w:rsid w:val="00CD2FC5"/>
    <w:rsid w:val="00CD3165"/>
    <w:rsid w:val="00CD4905"/>
    <w:rsid w:val="00CD49A8"/>
    <w:rsid w:val="00CD4AD0"/>
    <w:rsid w:val="00CD4E0E"/>
    <w:rsid w:val="00CD4E73"/>
    <w:rsid w:val="00CD5246"/>
    <w:rsid w:val="00CD52A4"/>
    <w:rsid w:val="00CD5419"/>
    <w:rsid w:val="00CD6261"/>
    <w:rsid w:val="00CD62AE"/>
    <w:rsid w:val="00CD65EC"/>
    <w:rsid w:val="00CD6768"/>
    <w:rsid w:val="00CD6A22"/>
    <w:rsid w:val="00CD6C04"/>
    <w:rsid w:val="00CD7AA0"/>
    <w:rsid w:val="00CD7B04"/>
    <w:rsid w:val="00CE09E9"/>
    <w:rsid w:val="00CE0E74"/>
    <w:rsid w:val="00CE0FAB"/>
    <w:rsid w:val="00CE22D2"/>
    <w:rsid w:val="00CE2FA5"/>
    <w:rsid w:val="00CE3D69"/>
    <w:rsid w:val="00CE4041"/>
    <w:rsid w:val="00CE4923"/>
    <w:rsid w:val="00CE526D"/>
    <w:rsid w:val="00CE5484"/>
    <w:rsid w:val="00CE5B40"/>
    <w:rsid w:val="00CE5EBE"/>
    <w:rsid w:val="00CE65ED"/>
    <w:rsid w:val="00CE66E9"/>
    <w:rsid w:val="00CE6CD3"/>
    <w:rsid w:val="00CE731A"/>
    <w:rsid w:val="00CE7715"/>
    <w:rsid w:val="00CF03BB"/>
    <w:rsid w:val="00CF0C19"/>
    <w:rsid w:val="00CF0D60"/>
    <w:rsid w:val="00CF1B19"/>
    <w:rsid w:val="00CF21CF"/>
    <w:rsid w:val="00CF26E4"/>
    <w:rsid w:val="00CF2B85"/>
    <w:rsid w:val="00CF2BA6"/>
    <w:rsid w:val="00CF31D2"/>
    <w:rsid w:val="00CF3755"/>
    <w:rsid w:val="00CF3D58"/>
    <w:rsid w:val="00CF4250"/>
    <w:rsid w:val="00CF42FA"/>
    <w:rsid w:val="00CF43AA"/>
    <w:rsid w:val="00CF4450"/>
    <w:rsid w:val="00CF4558"/>
    <w:rsid w:val="00CF4A72"/>
    <w:rsid w:val="00CF54DA"/>
    <w:rsid w:val="00CF559E"/>
    <w:rsid w:val="00CF563F"/>
    <w:rsid w:val="00CF5824"/>
    <w:rsid w:val="00CF5B14"/>
    <w:rsid w:val="00CF5D84"/>
    <w:rsid w:val="00CF609C"/>
    <w:rsid w:val="00CF6946"/>
    <w:rsid w:val="00CF6A5D"/>
    <w:rsid w:val="00CF6BF1"/>
    <w:rsid w:val="00CF6F3E"/>
    <w:rsid w:val="00CF7BF7"/>
    <w:rsid w:val="00CF7E34"/>
    <w:rsid w:val="00CF7E4C"/>
    <w:rsid w:val="00D00583"/>
    <w:rsid w:val="00D0067A"/>
    <w:rsid w:val="00D009BC"/>
    <w:rsid w:val="00D00C4D"/>
    <w:rsid w:val="00D00CA4"/>
    <w:rsid w:val="00D01BE4"/>
    <w:rsid w:val="00D023F8"/>
    <w:rsid w:val="00D024D5"/>
    <w:rsid w:val="00D02AFE"/>
    <w:rsid w:val="00D02D13"/>
    <w:rsid w:val="00D03533"/>
    <w:rsid w:val="00D03F7A"/>
    <w:rsid w:val="00D042C3"/>
    <w:rsid w:val="00D043FE"/>
    <w:rsid w:val="00D0508F"/>
    <w:rsid w:val="00D05268"/>
    <w:rsid w:val="00D069CC"/>
    <w:rsid w:val="00D071AA"/>
    <w:rsid w:val="00D075BB"/>
    <w:rsid w:val="00D07834"/>
    <w:rsid w:val="00D1025D"/>
    <w:rsid w:val="00D10421"/>
    <w:rsid w:val="00D10AAF"/>
    <w:rsid w:val="00D10CF2"/>
    <w:rsid w:val="00D110DB"/>
    <w:rsid w:val="00D11964"/>
    <w:rsid w:val="00D11D31"/>
    <w:rsid w:val="00D12226"/>
    <w:rsid w:val="00D129C8"/>
    <w:rsid w:val="00D12D53"/>
    <w:rsid w:val="00D13002"/>
    <w:rsid w:val="00D13226"/>
    <w:rsid w:val="00D1381B"/>
    <w:rsid w:val="00D13B21"/>
    <w:rsid w:val="00D13EFA"/>
    <w:rsid w:val="00D147F0"/>
    <w:rsid w:val="00D149D4"/>
    <w:rsid w:val="00D149FF"/>
    <w:rsid w:val="00D14AC8"/>
    <w:rsid w:val="00D15014"/>
    <w:rsid w:val="00D15055"/>
    <w:rsid w:val="00D161BC"/>
    <w:rsid w:val="00D16308"/>
    <w:rsid w:val="00D16A4D"/>
    <w:rsid w:val="00D16B14"/>
    <w:rsid w:val="00D16BDE"/>
    <w:rsid w:val="00D17330"/>
    <w:rsid w:val="00D17BFF"/>
    <w:rsid w:val="00D20211"/>
    <w:rsid w:val="00D20546"/>
    <w:rsid w:val="00D209FC"/>
    <w:rsid w:val="00D2142A"/>
    <w:rsid w:val="00D2190E"/>
    <w:rsid w:val="00D21A17"/>
    <w:rsid w:val="00D21A3A"/>
    <w:rsid w:val="00D22412"/>
    <w:rsid w:val="00D2266F"/>
    <w:rsid w:val="00D22A27"/>
    <w:rsid w:val="00D23080"/>
    <w:rsid w:val="00D23358"/>
    <w:rsid w:val="00D23C15"/>
    <w:rsid w:val="00D23E2D"/>
    <w:rsid w:val="00D24186"/>
    <w:rsid w:val="00D24F91"/>
    <w:rsid w:val="00D2525E"/>
    <w:rsid w:val="00D25566"/>
    <w:rsid w:val="00D25732"/>
    <w:rsid w:val="00D25DAB"/>
    <w:rsid w:val="00D26251"/>
    <w:rsid w:val="00D2633E"/>
    <w:rsid w:val="00D2678B"/>
    <w:rsid w:val="00D273F1"/>
    <w:rsid w:val="00D27575"/>
    <w:rsid w:val="00D2763A"/>
    <w:rsid w:val="00D30096"/>
    <w:rsid w:val="00D30964"/>
    <w:rsid w:val="00D30F0E"/>
    <w:rsid w:val="00D31522"/>
    <w:rsid w:val="00D31AF2"/>
    <w:rsid w:val="00D31B4D"/>
    <w:rsid w:val="00D31E69"/>
    <w:rsid w:val="00D322E0"/>
    <w:rsid w:val="00D3246A"/>
    <w:rsid w:val="00D3246B"/>
    <w:rsid w:val="00D32A31"/>
    <w:rsid w:val="00D32AF9"/>
    <w:rsid w:val="00D33538"/>
    <w:rsid w:val="00D33BFF"/>
    <w:rsid w:val="00D33FC6"/>
    <w:rsid w:val="00D34123"/>
    <w:rsid w:val="00D342EF"/>
    <w:rsid w:val="00D34580"/>
    <w:rsid w:val="00D34F5C"/>
    <w:rsid w:val="00D355F5"/>
    <w:rsid w:val="00D36159"/>
    <w:rsid w:val="00D36329"/>
    <w:rsid w:val="00D36CFF"/>
    <w:rsid w:val="00D36E5A"/>
    <w:rsid w:val="00D370CB"/>
    <w:rsid w:val="00D376AD"/>
    <w:rsid w:val="00D37E4F"/>
    <w:rsid w:val="00D37FE2"/>
    <w:rsid w:val="00D40325"/>
    <w:rsid w:val="00D40753"/>
    <w:rsid w:val="00D407AA"/>
    <w:rsid w:val="00D40A78"/>
    <w:rsid w:val="00D40C87"/>
    <w:rsid w:val="00D40CB5"/>
    <w:rsid w:val="00D40E18"/>
    <w:rsid w:val="00D411CC"/>
    <w:rsid w:val="00D414FC"/>
    <w:rsid w:val="00D417D0"/>
    <w:rsid w:val="00D41F46"/>
    <w:rsid w:val="00D422D4"/>
    <w:rsid w:val="00D42971"/>
    <w:rsid w:val="00D429D2"/>
    <w:rsid w:val="00D4469B"/>
    <w:rsid w:val="00D45051"/>
    <w:rsid w:val="00D45430"/>
    <w:rsid w:val="00D4598A"/>
    <w:rsid w:val="00D45BB6"/>
    <w:rsid w:val="00D45F39"/>
    <w:rsid w:val="00D46889"/>
    <w:rsid w:val="00D46B34"/>
    <w:rsid w:val="00D46E2D"/>
    <w:rsid w:val="00D47400"/>
    <w:rsid w:val="00D476AE"/>
    <w:rsid w:val="00D477C1"/>
    <w:rsid w:val="00D47DF0"/>
    <w:rsid w:val="00D47F56"/>
    <w:rsid w:val="00D47F96"/>
    <w:rsid w:val="00D512B4"/>
    <w:rsid w:val="00D51571"/>
    <w:rsid w:val="00D515D5"/>
    <w:rsid w:val="00D5179C"/>
    <w:rsid w:val="00D520D0"/>
    <w:rsid w:val="00D522C0"/>
    <w:rsid w:val="00D52439"/>
    <w:rsid w:val="00D52518"/>
    <w:rsid w:val="00D52572"/>
    <w:rsid w:val="00D52A6C"/>
    <w:rsid w:val="00D52EDD"/>
    <w:rsid w:val="00D53674"/>
    <w:rsid w:val="00D53A59"/>
    <w:rsid w:val="00D54212"/>
    <w:rsid w:val="00D54271"/>
    <w:rsid w:val="00D547A5"/>
    <w:rsid w:val="00D548C1"/>
    <w:rsid w:val="00D54E8B"/>
    <w:rsid w:val="00D5594C"/>
    <w:rsid w:val="00D559AD"/>
    <w:rsid w:val="00D56413"/>
    <w:rsid w:val="00D56982"/>
    <w:rsid w:val="00D569BD"/>
    <w:rsid w:val="00D56B20"/>
    <w:rsid w:val="00D57846"/>
    <w:rsid w:val="00D57C20"/>
    <w:rsid w:val="00D57E41"/>
    <w:rsid w:val="00D57E44"/>
    <w:rsid w:val="00D57E97"/>
    <w:rsid w:val="00D60262"/>
    <w:rsid w:val="00D60598"/>
    <w:rsid w:val="00D605BF"/>
    <w:rsid w:val="00D60A8B"/>
    <w:rsid w:val="00D60DB6"/>
    <w:rsid w:val="00D61102"/>
    <w:rsid w:val="00D61559"/>
    <w:rsid w:val="00D61AEA"/>
    <w:rsid w:val="00D61F10"/>
    <w:rsid w:val="00D620B5"/>
    <w:rsid w:val="00D621BF"/>
    <w:rsid w:val="00D6248D"/>
    <w:rsid w:val="00D624C9"/>
    <w:rsid w:val="00D62822"/>
    <w:rsid w:val="00D62E04"/>
    <w:rsid w:val="00D62E11"/>
    <w:rsid w:val="00D6349F"/>
    <w:rsid w:val="00D6385E"/>
    <w:rsid w:val="00D63A7E"/>
    <w:rsid w:val="00D63B1A"/>
    <w:rsid w:val="00D63BA1"/>
    <w:rsid w:val="00D63C32"/>
    <w:rsid w:val="00D63EBD"/>
    <w:rsid w:val="00D64139"/>
    <w:rsid w:val="00D64886"/>
    <w:rsid w:val="00D64963"/>
    <w:rsid w:val="00D64A2F"/>
    <w:rsid w:val="00D64DBE"/>
    <w:rsid w:val="00D64E04"/>
    <w:rsid w:val="00D64FF6"/>
    <w:rsid w:val="00D650FF"/>
    <w:rsid w:val="00D657B9"/>
    <w:rsid w:val="00D65EBA"/>
    <w:rsid w:val="00D65F80"/>
    <w:rsid w:val="00D664D2"/>
    <w:rsid w:val="00D679B6"/>
    <w:rsid w:val="00D67B0C"/>
    <w:rsid w:val="00D67C07"/>
    <w:rsid w:val="00D700E0"/>
    <w:rsid w:val="00D7036E"/>
    <w:rsid w:val="00D70767"/>
    <w:rsid w:val="00D7096F"/>
    <w:rsid w:val="00D711D6"/>
    <w:rsid w:val="00D71874"/>
    <w:rsid w:val="00D71CA2"/>
    <w:rsid w:val="00D728B6"/>
    <w:rsid w:val="00D72BD8"/>
    <w:rsid w:val="00D734AC"/>
    <w:rsid w:val="00D73560"/>
    <w:rsid w:val="00D7457E"/>
    <w:rsid w:val="00D74F0E"/>
    <w:rsid w:val="00D74F21"/>
    <w:rsid w:val="00D758D4"/>
    <w:rsid w:val="00D75D96"/>
    <w:rsid w:val="00D75E81"/>
    <w:rsid w:val="00D7658E"/>
    <w:rsid w:val="00D76810"/>
    <w:rsid w:val="00D76C46"/>
    <w:rsid w:val="00D76E7B"/>
    <w:rsid w:val="00D76F7A"/>
    <w:rsid w:val="00D772D2"/>
    <w:rsid w:val="00D77532"/>
    <w:rsid w:val="00D80044"/>
    <w:rsid w:val="00D80252"/>
    <w:rsid w:val="00D8082F"/>
    <w:rsid w:val="00D80ADD"/>
    <w:rsid w:val="00D80B98"/>
    <w:rsid w:val="00D8130B"/>
    <w:rsid w:val="00D816FE"/>
    <w:rsid w:val="00D8193F"/>
    <w:rsid w:val="00D81B96"/>
    <w:rsid w:val="00D82642"/>
    <w:rsid w:val="00D82785"/>
    <w:rsid w:val="00D829B8"/>
    <w:rsid w:val="00D82A80"/>
    <w:rsid w:val="00D82E2E"/>
    <w:rsid w:val="00D83314"/>
    <w:rsid w:val="00D83687"/>
    <w:rsid w:val="00D84498"/>
    <w:rsid w:val="00D84713"/>
    <w:rsid w:val="00D84E13"/>
    <w:rsid w:val="00D84E5A"/>
    <w:rsid w:val="00D85D1D"/>
    <w:rsid w:val="00D85EC7"/>
    <w:rsid w:val="00D86425"/>
    <w:rsid w:val="00D8698E"/>
    <w:rsid w:val="00D86B4A"/>
    <w:rsid w:val="00D86B7C"/>
    <w:rsid w:val="00D86C34"/>
    <w:rsid w:val="00D87833"/>
    <w:rsid w:val="00D87874"/>
    <w:rsid w:val="00D879F3"/>
    <w:rsid w:val="00D90004"/>
    <w:rsid w:val="00D9073C"/>
    <w:rsid w:val="00D90A8F"/>
    <w:rsid w:val="00D9111B"/>
    <w:rsid w:val="00D91238"/>
    <w:rsid w:val="00D91378"/>
    <w:rsid w:val="00D91441"/>
    <w:rsid w:val="00D91AED"/>
    <w:rsid w:val="00D9290E"/>
    <w:rsid w:val="00D92BC3"/>
    <w:rsid w:val="00D93171"/>
    <w:rsid w:val="00D933F4"/>
    <w:rsid w:val="00D93736"/>
    <w:rsid w:val="00D938A4"/>
    <w:rsid w:val="00D93AC6"/>
    <w:rsid w:val="00D93D6E"/>
    <w:rsid w:val="00D9476C"/>
    <w:rsid w:val="00D948B6"/>
    <w:rsid w:val="00D94B22"/>
    <w:rsid w:val="00D951E9"/>
    <w:rsid w:val="00D95BB3"/>
    <w:rsid w:val="00D95E7D"/>
    <w:rsid w:val="00D9634B"/>
    <w:rsid w:val="00D96630"/>
    <w:rsid w:val="00D978C1"/>
    <w:rsid w:val="00D97DB8"/>
    <w:rsid w:val="00DA049A"/>
    <w:rsid w:val="00DA04BC"/>
    <w:rsid w:val="00DA06DC"/>
    <w:rsid w:val="00DA07FD"/>
    <w:rsid w:val="00DA089F"/>
    <w:rsid w:val="00DA1335"/>
    <w:rsid w:val="00DA14BD"/>
    <w:rsid w:val="00DA1547"/>
    <w:rsid w:val="00DA1C2B"/>
    <w:rsid w:val="00DA1ED7"/>
    <w:rsid w:val="00DA255B"/>
    <w:rsid w:val="00DA30DB"/>
    <w:rsid w:val="00DA3190"/>
    <w:rsid w:val="00DA37F3"/>
    <w:rsid w:val="00DA385F"/>
    <w:rsid w:val="00DA41B1"/>
    <w:rsid w:val="00DA460D"/>
    <w:rsid w:val="00DA4696"/>
    <w:rsid w:val="00DA4785"/>
    <w:rsid w:val="00DA4A35"/>
    <w:rsid w:val="00DA4C92"/>
    <w:rsid w:val="00DA50CE"/>
    <w:rsid w:val="00DA520C"/>
    <w:rsid w:val="00DA56C4"/>
    <w:rsid w:val="00DA61D1"/>
    <w:rsid w:val="00DA684A"/>
    <w:rsid w:val="00DA6BF4"/>
    <w:rsid w:val="00DA6D95"/>
    <w:rsid w:val="00DA72FD"/>
    <w:rsid w:val="00DB004D"/>
    <w:rsid w:val="00DB0741"/>
    <w:rsid w:val="00DB0866"/>
    <w:rsid w:val="00DB1170"/>
    <w:rsid w:val="00DB1344"/>
    <w:rsid w:val="00DB199E"/>
    <w:rsid w:val="00DB1C0D"/>
    <w:rsid w:val="00DB1C81"/>
    <w:rsid w:val="00DB1F82"/>
    <w:rsid w:val="00DB21F0"/>
    <w:rsid w:val="00DB2811"/>
    <w:rsid w:val="00DB28EC"/>
    <w:rsid w:val="00DB2ACC"/>
    <w:rsid w:val="00DB32AB"/>
    <w:rsid w:val="00DB3A7B"/>
    <w:rsid w:val="00DB3D0C"/>
    <w:rsid w:val="00DB4071"/>
    <w:rsid w:val="00DB41DA"/>
    <w:rsid w:val="00DB42B3"/>
    <w:rsid w:val="00DB4607"/>
    <w:rsid w:val="00DB47C3"/>
    <w:rsid w:val="00DB4CFE"/>
    <w:rsid w:val="00DB4E5B"/>
    <w:rsid w:val="00DB4EF4"/>
    <w:rsid w:val="00DB526A"/>
    <w:rsid w:val="00DB5312"/>
    <w:rsid w:val="00DB55A5"/>
    <w:rsid w:val="00DB5A43"/>
    <w:rsid w:val="00DB608E"/>
    <w:rsid w:val="00DB6123"/>
    <w:rsid w:val="00DB63C8"/>
    <w:rsid w:val="00DB64CD"/>
    <w:rsid w:val="00DB6537"/>
    <w:rsid w:val="00DB6714"/>
    <w:rsid w:val="00DB677A"/>
    <w:rsid w:val="00DB7269"/>
    <w:rsid w:val="00DC008C"/>
    <w:rsid w:val="00DC01D2"/>
    <w:rsid w:val="00DC11E6"/>
    <w:rsid w:val="00DC15AA"/>
    <w:rsid w:val="00DC1B15"/>
    <w:rsid w:val="00DC1E12"/>
    <w:rsid w:val="00DC1EAA"/>
    <w:rsid w:val="00DC212E"/>
    <w:rsid w:val="00DC2D48"/>
    <w:rsid w:val="00DC2F50"/>
    <w:rsid w:val="00DC4C70"/>
    <w:rsid w:val="00DC538E"/>
    <w:rsid w:val="00DC58FC"/>
    <w:rsid w:val="00DC5E23"/>
    <w:rsid w:val="00DC6322"/>
    <w:rsid w:val="00DC63EC"/>
    <w:rsid w:val="00DC6D2B"/>
    <w:rsid w:val="00DC7764"/>
    <w:rsid w:val="00DC7BD3"/>
    <w:rsid w:val="00DD020E"/>
    <w:rsid w:val="00DD035C"/>
    <w:rsid w:val="00DD0425"/>
    <w:rsid w:val="00DD0923"/>
    <w:rsid w:val="00DD0C72"/>
    <w:rsid w:val="00DD13B6"/>
    <w:rsid w:val="00DD160F"/>
    <w:rsid w:val="00DD1BDE"/>
    <w:rsid w:val="00DD1CFC"/>
    <w:rsid w:val="00DD2435"/>
    <w:rsid w:val="00DD2A9A"/>
    <w:rsid w:val="00DD2D87"/>
    <w:rsid w:val="00DD36F4"/>
    <w:rsid w:val="00DD44E8"/>
    <w:rsid w:val="00DD459E"/>
    <w:rsid w:val="00DD4819"/>
    <w:rsid w:val="00DD4C9C"/>
    <w:rsid w:val="00DD4D2C"/>
    <w:rsid w:val="00DD4E2D"/>
    <w:rsid w:val="00DD53C9"/>
    <w:rsid w:val="00DD5BB7"/>
    <w:rsid w:val="00DD5F7D"/>
    <w:rsid w:val="00DD6217"/>
    <w:rsid w:val="00DD6287"/>
    <w:rsid w:val="00DD6BA6"/>
    <w:rsid w:val="00DD775F"/>
    <w:rsid w:val="00DD7A0F"/>
    <w:rsid w:val="00DD7D9E"/>
    <w:rsid w:val="00DE0001"/>
    <w:rsid w:val="00DE0656"/>
    <w:rsid w:val="00DE0B73"/>
    <w:rsid w:val="00DE13BD"/>
    <w:rsid w:val="00DE1814"/>
    <w:rsid w:val="00DE1855"/>
    <w:rsid w:val="00DE2FA1"/>
    <w:rsid w:val="00DE3553"/>
    <w:rsid w:val="00DE405E"/>
    <w:rsid w:val="00DE427E"/>
    <w:rsid w:val="00DE4E6C"/>
    <w:rsid w:val="00DE56EB"/>
    <w:rsid w:val="00DE593E"/>
    <w:rsid w:val="00DE5A1A"/>
    <w:rsid w:val="00DE5DDD"/>
    <w:rsid w:val="00DE5EBA"/>
    <w:rsid w:val="00DE6B0B"/>
    <w:rsid w:val="00DE6BA1"/>
    <w:rsid w:val="00DE6EF2"/>
    <w:rsid w:val="00DE73A6"/>
    <w:rsid w:val="00DE75FB"/>
    <w:rsid w:val="00DE7B84"/>
    <w:rsid w:val="00DE7FED"/>
    <w:rsid w:val="00DF0451"/>
    <w:rsid w:val="00DF0CAB"/>
    <w:rsid w:val="00DF0E7E"/>
    <w:rsid w:val="00DF1633"/>
    <w:rsid w:val="00DF1DC2"/>
    <w:rsid w:val="00DF1E54"/>
    <w:rsid w:val="00DF1FDD"/>
    <w:rsid w:val="00DF2269"/>
    <w:rsid w:val="00DF266A"/>
    <w:rsid w:val="00DF2BF7"/>
    <w:rsid w:val="00DF3A09"/>
    <w:rsid w:val="00DF3FCD"/>
    <w:rsid w:val="00DF401A"/>
    <w:rsid w:val="00DF4D90"/>
    <w:rsid w:val="00DF519C"/>
    <w:rsid w:val="00DF5D63"/>
    <w:rsid w:val="00DF63F7"/>
    <w:rsid w:val="00DF6410"/>
    <w:rsid w:val="00DF65CF"/>
    <w:rsid w:val="00DF6730"/>
    <w:rsid w:val="00DF6AFE"/>
    <w:rsid w:val="00DF6C03"/>
    <w:rsid w:val="00DF71D4"/>
    <w:rsid w:val="00DF7538"/>
    <w:rsid w:val="00DF7744"/>
    <w:rsid w:val="00DF7A40"/>
    <w:rsid w:val="00DF7F44"/>
    <w:rsid w:val="00E00280"/>
    <w:rsid w:val="00E007E6"/>
    <w:rsid w:val="00E00F52"/>
    <w:rsid w:val="00E01B98"/>
    <w:rsid w:val="00E01DC0"/>
    <w:rsid w:val="00E02500"/>
    <w:rsid w:val="00E02A62"/>
    <w:rsid w:val="00E03869"/>
    <w:rsid w:val="00E03ADA"/>
    <w:rsid w:val="00E04DA2"/>
    <w:rsid w:val="00E0513F"/>
    <w:rsid w:val="00E05221"/>
    <w:rsid w:val="00E056D5"/>
    <w:rsid w:val="00E05AB7"/>
    <w:rsid w:val="00E06393"/>
    <w:rsid w:val="00E0670C"/>
    <w:rsid w:val="00E06FEA"/>
    <w:rsid w:val="00E07ED3"/>
    <w:rsid w:val="00E10380"/>
    <w:rsid w:val="00E106E0"/>
    <w:rsid w:val="00E10E3F"/>
    <w:rsid w:val="00E11A1A"/>
    <w:rsid w:val="00E122CE"/>
    <w:rsid w:val="00E1233F"/>
    <w:rsid w:val="00E12900"/>
    <w:rsid w:val="00E13069"/>
    <w:rsid w:val="00E13EDC"/>
    <w:rsid w:val="00E14520"/>
    <w:rsid w:val="00E145C8"/>
    <w:rsid w:val="00E14A83"/>
    <w:rsid w:val="00E14AA2"/>
    <w:rsid w:val="00E14B87"/>
    <w:rsid w:val="00E155C5"/>
    <w:rsid w:val="00E15B72"/>
    <w:rsid w:val="00E1621E"/>
    <w:rsid w:val="00E1743D"/>
    <w:rsid w:val="00E200F1"/>
    <w:rsid w:val="00E2099D"/>
    <w:rsid w:val="00E21012"/>
    <w:rsid w:val="00E2125F"/>
    <w:rsid w:val="00E21387"/>
    <w:rsid w:val="00E21776"/>
    <w:rsid w:val="00E21A52"/>
    <w:rsid w:val="00E21E50"/>
    <w:rsid w:val="00E23B4F"/>
    <w:rsid w:val="00E23F0E"/>
    <w:rsid w:val="00E23F9A"/>
    <w:rsid w:val="00E244E6"/>
    <w:rsid w:val="00E24950"/>
    <w:rsid w:val="00E24C52"/>
    <w:rsid w:val="00E24D96"/>
    <w:rsid w:val="00E2573D"/>
    <w:rsid w:val="00E26231"/>
    <w:rsid w:val="00E264B7"/>
    <w:rsid w:val="00E265B7"/>
    <w:rsid w:val="00E26619"/>
    <w:rsid w:val="00E26978"/>
    <w:rsid w:val="00E26E36"/>
    <w:rsid w:val="00E27079"/>
    <w:rsid w:val="00E2720A"/>
    <w:rsid w:val="00E274EF"/>
    <w:rsid w:val="00E2770C"/>
    <w:rsid w:val="00E30EB9"/>
    <w:rsid w:val="00E30FF8"/>
    <w:rsid w:val="00E3112F"/>
    <w:rsid w:val="00E31A14"/>
    <w:rsid w:val="00E31A3C"/>
    <w:rsid w:val="00E31C88"/>
    <w:rsid w:val="00E3299D"/>
    <w:rsid w:val="00E329F1"/>
    <w:rsid w:val="00E32CD4"/>
    <w:rsid w:val="00E32E03"/>
    <w:rsid w:val="00E33282"/>
    <w:rsid w:val="00E335A1"/>
    <w:rsid w:val="00E338C7"/>
    <w:rsid w:val="00E33AF5"/>
    <w:rsid w:val="00E33B04"/>
    <w:rsid w:val="00E33BBE"/>
    <w:rsid w:val="00E33CD7"/>
    <w:rsid w:val="00E34018"/>
    <w:rsid w:val="00E3421C"/>
    <w:rsid w:val="00E3436B"/>
    <w:rsid w:val="00E3439A"/>
    <w:rsid w:val="00E34A2D"/>
    <w:rsid w:val="00E3566C"/>
    <w:rsid w:val="00E35777"/>
    <w:rsid w:val="00E35806"/>
    <w:rsid w:val="00E35B8B"/>
    <w:rsid w:val="00E35F3F"/>
    <w:rsid w:val="00E360CE"/>
    <w:rsid w:val="00E3648E"/>
    <w:rsid w:val="00E3688D"/>
    <w:rsid w:val="00E3730F"/>
    <w:rsid w:val="00E40811"/>
    <w:rsid w:val="00E40BC1"/>
    <w:rsid w:val="00E410B5"/>
    <w:rsid w:val="00E4141C"/>
    <w:rsid w:val="00E41438"/>
    <w:rsid w:val="00E41B9C"/>
    <w:rsid w:val="00E41CDB"/>
    <w:rsid w:val="00E42074"/>
    <w:rsid w:val="00E426BA"/>
    <w:rsid w:val="00E42973"/>
    <w:rsid w:val="00E42A7A"/>
    <w:rsid w:val="00E42E34"/>
    <w:rsid w:val="00E42FDF"/>
    <w:rsid w:val="00E43394"/>
    <w:rsid w:val="00E43664"/>
    <w:rsid w:val="00E43B4E"/>
    <w:rsid w:val="00E43CA1"/>
    <w:rsid w:val="00E4435F"/>
    <w:rsid w:val="00E4442F"/>
    <w:rsid w:val="00E4472E"/>
    <w:rsid w:val="00E44734"/>
    <w:rsid w:val="00E44F83"/>
    <w:rsid w:val="00E44FAE"/>
    <w:rsid w:val="00E45643"/>
    <w:rsid w:val="00E4576C"/>
    <w:rsid w:val="00E45F05"/>
    <w:rsid w:val="00E4650C"/>
    <w:rsid w:val="00E467A9"/>
    <w:rsid w:val="00E46CD3"/>
    <w:rsid w:val="00E475F1"/>
    <w:rsid w:val="00E5057E"/>
    <w:rsid w:val="00E50909"/>
    <w:rsid w:val="00E51118"/>
    <w:rsid w:val="00E513C6"/>
    <w:rsid w:val="00E517FF"/>
    <w:rsid w:val="00E51E0B"/>
    <w:rsid w:val="00E52732"/>
    <w:rsid w:val="00E5274E"/>
    <w:rsid w:val="00E52952"/>
    <w:rsid w:val="00E52EE0"/>
    <w:rsid w:val="00E53042"/>
    <w:rsid w:val="00E530F0"/>
    <w:rsid w:val="00E53451"/>
    <w:rsid w:val="00E53761"/>
    <w:rsid w:val="00E54DCF"/>
    <w:rsid w:val="00E55617"/>
    <w:rsid w:val="00E559BE"/>
    <w:rsid w:val="00E55C4A"/>
    <w:rsid w:val="00E563BF"/>
    <w:rsid w:val="00E5659E"/>
    <w:rsid w:val="00E56B9B"/>
    <w:rsid w:val="00E56CB4"/>
    <w:rsid w:val="00E56E01"/>
    <w:rsid w:val="00E571A8"/>
    <w:rsid w:val="00E571C4"/>
    <w:rsid w:val="00E5778F"/>
    <w:rsid w:val="00E57ACC"/>
    <w:rsid w:val="00E603A0"/>
    <w:rsid w:val="00E6048C"/>
    <w:rsid w:val="00E6070D"/>
    <w:rsid w:val="00E60A00"/>
    <w:rsid w:val="00E60DE8"/>
    <w:rsid w:val="00E6101D"/>
    <w:rsid w:val="00E610E3"/>
    <w:rsid w:val="00E61759"/>
    <w:rsid w:val="00E61A9D"/>
    <w:rsid w:val="00E61C44"/>
    <w:rsid w:val="00E61F9B"/>
    <w:rsid w:val="00E62362"/>
    <w:rsid w:val="00E62861"/>
    <w:rsid w:val="00E62A38"/>
    <w:rsid w:val="00E62B42"/>
    <w:rsid w:val="00E62BBE"/>
    <w:rsid w:val="00E63793"/>
    <w:rsid w:val="00E63B97"/>
    <w:rsid w:val="00E63FCF"/>
    <w:rsid w:val="00E640BB"/>
    <w:rsid w:val="00E64592"/>
    <w:rsid w:val="00E64942"/>
    <w:rsid w:val="00E64BB1"/>
    <w:rsid w:val="00E64EF5"/>
    <w:rsid w:val="00E65076"/>
    <w:rsid w:val="00E651F3"/>
    <w:rsid w:val="00E65456"/>
    <w:rsid w:val="00E65A46"/>
    <w:rsid w:val="00E65C21"/>
    <w:rsid w:val="00E66611"/>
    <w:rsid w:val="00E66E17"/>
    <w:rsid w:val="00E70099"/>
    <w:rsid w:val="00E702BA"/>
    <w:rsid w:val="00E702CB"/>
    <w:rsid w:val="00E702D9"/>
    <w:rsid w:val="00E70774"/>
    <w:rsid w:val="00E708EE"/>
    <w:rsid w:val="00E71702"/>
    <w:rsid w:val="00E71A30"/>
    <w:rsid w:val="00E720DF"/>
    <w:rsid w:val="00E72238"/>
    <w:rsid w:val="00E72FA5"/>
    <w:rsid w:val="00E7305A"/>
    <w:rsid w:val="00E7308E"/>
    <w:rsid w:val="00E7312F"/>
    <w:rsid w:val="00E732BE"/>
    <w:rsid w:val="00E735A7"/>
    <w:rsid w:val="00E737E7"/>
    <w:rsid w:val="00E74983"/>
    <w:rsid w:val="00E74EB0"/>
    <w:rsid w:val="00E75302"/>
    <w:rsid w:val="00E757C3"/>
    <w:rsid w:val="00E75B4C"/>
    <w:rsid w:val="00E770D1"/>
    <w:rsid w:val="00E7723B"/>
    <w:rsid w:val="00E776D8"/>
    <w:rsid w:val="00E778B9"/>
    <w:rsid w:val="00E808AC"/>
    <w:rsid w:val="00E811A7"/>
    <w:rsid w:val="00E81821"/>
    <w:rsid w:val="00E8189A"/>
    <w:rsid w:val="00E819A7"/>
    <w:rsid w:val="00E81BEF"/>
    <w:rsid w:val="00E81C99"/>
    <w:rsid w:val="00E81EE6"/>
    <w:rsid w:val="00E81F8B"/>
    <w:rsid w:val="00E82ABD"/>
    <w:rsid w:val="00E82B12"/>
    <w:rsid w:val="00E82B39"/>
    <w:rsid w:val="00E83539"/>
    <w:rsid w:val="00E835C1"/>
    <w:rsid w:val="00E83F94"/>
    <w:rsid w:val="00E84E62"/>
    <w:rsid w:val="00E850F5"/>
    <w:rsid w:val="00E8575A"/>
    <w:rsid w:val="00E85B2C"/>
    <w:rsid w:val="00E85D94"/>
    <w:rsid w:val="00E860D8"/>
    <w:rsid w:val="00E86667"/>
    <w:rsid w:val="00E86769"/>
    <w:rsid w:val="00E86C50"/>
    <w:rsid w:val="00E86E37"/>
    <w:rsid w:val="00E87FCD"/>
    <w:rsid w:val="00E9042C"/>
    <w:rsid w:val="00E905A5"/>
    <w:rsid w:val="00E90B04"/>
    <w:rsid w:val="00E90B38"/>
    <w:rsid w:val="00E910A5"/>
    <w:rsid w:val="00E9156A"/>
    <w:rsid w:val="00E9160A"/>
    <w:rsid w:val="00E91F9B"/>
    <w:rsid w:val="00E9206B"/>
    <w:rsid w:val="00E92674"/>
    <w:rsid w:val="00E927EA"/>
    <w:rsid w:val="00E928D7"/>
    <w:rsid w:val="00E929F9"/>
    <w:rsid w:val="00E92D51"/>
    <w:rsid w:val="00E93159"/>
    <w:rsid w:val="00E93241"/>
    <w:rsid w:val="00E9386F"/>
    <w:rsid w:val="00E94357"/>
    <w:rsid w:val="00E944A5"/>
    <w:rsid w:val="00E94F7C"/>
    <w:rsid w:val="00E955D6"/>
    <w:rsid w:val="00E955F0"/>
    <w:rsid w:val="00E95624"/>
    <w:rsid w:val="00E95915"/>
    <w:rsid w:val="00E95AC8"/>
    <w:rsid w:val="00E96D87"/>
    <w:rsid w:val="00E9757F"/>
    <w:rsid w:val="00E97C22"/>
    <w:rsid w:val="00E97FBE"/>
    <w:rsid w:val="00EA0186"/>
    <w:rsid w:val="00EA01FB"/>
    <w:rsid w:val="00EA03DB"/>
    <w:rsid w:val="00EA0482"/>
    <w:rsid w:val="00EA106D"/>
    <w:rsid w:val="00EA13DF"/>
    <w:rsid w:val="00EA21BC"/>
    <w:rsid w:val="00EA2446"/>
    <w:rsid w:val="00EA2A62"/>
    <w:rsid w:val="00EA3520"/>
    <w:rsid w:val="00EA3B3B"/>
    <w:rsid w:val="00EA3B62"/>
    <w:rsid w:val="00EA42D5"/>
    <w:rsid w:val="00EA4D91"/>
    <w:rsid w:val="00EA4E94"/>
    <w:rsid w:val="00EA517F"/>
    <w:rsid w:val="00EA52EF"/>
    <w:rsid w:val="00EA533B"/>
    <w:rsid w:val="00EA5713"/>
    <w:rsid w:val="00EA5FB0"/>
    <w:rsid w:val="00EA5FEA"/>
    <w:rsid w:val="00EA637C"/>
    <w:rsid w:val="00EA6479"/>
    <w:rsid w:val="00EA674A"/>
    <w:rsid w:val="00EA71A2"/>
    <w:rsid w:val="00EA7897"/>
    <w:rsid w:val="00EA7912"/>
    <w:rsid w:val="00EA79AE"/>
    <w:rsid w:val="00EA7D63"/>
    <w:rsid w:val="00EA7E7A"/>
    <w:rsid w:val="00EA7F10"/>
    <w:rsid w:val="00EA7F57"/>
    <w:rsid w:val="00EB00EA"/>
    <w:rsid w:val="00EB084D"/>
    <w:rsid w:val="00EB0FC6"/>
    <w:rsid w:val="00EB0FF5"/>
    <w:rsid w:val="00EB10F6"/>
    <w:rsid w:val="00EB1DCF"/>
    <w:rsid w:val="00EB229C"/>
    <w:rsid w:val="00EB23D6"/>
    <w:rsid w:val="00EB273A"/>
    <w:rsid w:val="00EB30A4"/>
    <w:rsid w:val="00EB3412"/>
    <w:rsid w:val="00EB380B"/>
    <w:rsid w:val="00EB427F"/>
    <w:rsid w:val="00EB453F"/>
    <w:rsid w:val="00EB45A5"/>
    <w:rsid w:val="00EB4B95"/>
    <w:rsid w:val="00EB5493"/>
    <w:rsid w:val="00EB5651"/>
    <w:rsid w:val="00EB5A54"/>
    <w:rsid w:val="00EB5AF2"/>
    <w:rsid w:val="00EB5B5B"/>
    <w:rsid w:val="00EB5BDE"/>
    <w:rsid w:val="00EB6261"/>
    <w:rsid w:val="00EB62DC"/>
    <w:rsid w:val="00EB63D8"/>
    <w:rsid w:val="00EB6666"/>
    <w:rsid w:val="00EB666B"/>
    <w:rsid w:val="00EB66ED"/>
    <w:rsid w:val="00EB676B"/>
    <w:rsid w:val="00EB6A06"/>
    <w:rsid w:val="00EB6CA7"/>
    <w:rsid w:val="00EB725B"/>
    <w:rsid w:val="00EB7A84"/>
    <w:rsid w:val="00EB7C72"/>
    <w:rsid w:val="00EB7CAD"/>
    <w:rsid w:val="00EC01B2"/>
    <w:rsid w:val="00EC0D52"/>
    <w:rsid w:val="00EC0FB3"/>
    <w:rsid w:val="00EC13E5"/>
    <w:rsid w:val="00EC19A8"/>
    <w:rsid w:val="00EC209C"/>
    <w:rsid w:val="00EC2454"/>
    <w:rsid w:val="00EC27D7"/>
    <w:rsid w:val="00EC2897"/>
    <w:rsid w:val="00EC2A94"/>
    <w:rsid w:val="00EC3F11"/>
    <w:rsid w:val="00EC42BE"/>
    <w:rsid w:val="00EC45D9"/>
    <w:rsid w:val="00EC4BE3"/>
    <w:rsid w:val="00EC4C63"/>
    <w:rsid w:val="00EC5129"/>
    <w:rsid w:val="00EC56AC"/>
    <w:rsid w:val="00EC5966"/>
    <w:rsid w:val="00EC5DA9"/>
    <w:rsid w:val="00EC6A3D"/>
    <w:rsid w:val="00EC74BF"/>
    <w:rsid w:val="00EC79FC"/>
    <w:rsid w:val="00EC7A13"/>
    <w:rsid w:val="00EC7A2B"/>
    <w:rsid w:val="00ED0012"/>
    <w:rsid w:val="00ED0311"/>
    <w:rsid w:val="00ED0362"/>
    <w:rsid w:val="00ED03DD"/>
    <w:rsid w:val="00ED11EB"/>
    <w:rsid w:val="00ED14E1"/>
    <w:rsid w:val="00ED1643"/>
    <w:rsid w:val="00ED1705"/>
    <w:rsid w:val="00ED1B54"/>
    <w:rsid w:val="00ED2650"/>
    <w:rsid w:val="00ED273C"/>
    <w:rsid w:val="00ED2F4E"/>
    <w:rsid w:val="00ED357B"/>
    <w:rsid w:val="00ED366A"/>
    <w:rsid w:val="00ED4943"/>
    <w:rsid w:val="00ED4B77"/>
    <w:rsid w:val="00ED4F28"/>
    <w:rsid w:val="00ED548A"/>
    <w:rsid w:val="00ED59B2"/>
    <w:rsid w:val="00ED5E1B"/>
    <w:rsid w:val="00ED7474"/>
    <w:rsid w:val="00ED79B0"/>
    <w:rsid w:val="00ED7B7E"/>
    <w:rsid w:val="00EE04F4"/>
    <w:rsid w:val="00EE083F"/>
    <w:rsid w:val="00EE085F"/>
    <w:rsid w:val="00EE177D"/>
    <w:rsid w:val="00EE1CEC"/>
    <w:rsid w:val="00EE202B"/>
    <w:rsid w:val="00EE30AF"/>
    <w:rsid w:val="00EE3160"/>
    <w:rsid w:val="00EE38EE"/>
    <w:rsid w:val="00EE3947"/>
    <w:rsid w:val="00EE4245"/>
    <w:rsid w:val="00EE4380"/>
    <w:rsid w:val="00EE47E1"/>
    <w:rsid w:val="00EE4F8E"/>
    <w:rsid w:val="00EE50B9"/>
    <w:rsid w:val="00EE54D0"/>
    <w:rsid w:val="00EE5658"/>
    <w:rsid w:val="00EE56B3"/>
    <w:rsid w:val="00EE68AA"/>
    <w:rsid w:val="00EE6929"/>
    <w:rsid w:val="00EE692D"/>
    <w:rsid w:val="00EE6A99"/>
    <w:rsid w:val="00EE6C35"/>
    <w:rsid w:val="00EE7901"/>
    <w:rsid w:val="00EE79D0"/>
    <w:rsid w:val="00EF00D3"/>
    <w:rsid w:val="00EF0770"/>
    <w:rsid w:val="00EF0DFA"/>
    <w:rsid w:val="00EF0E1A"/>
    <w:rsid w:val="00EF1786"/>
    <w:rsid w:val="00EF186E"/>
    <w:rsid w:val="00EF1DF4"/>
    <w:rsid w:val="00EF1FCB"/>
    <w:rsid w:val="00EF231E"/>
    <w:rsid w:val="00EF232A"/>
    <w:rsid w:val="00EF266D"/>
    <w:rsid w:val="00EF2895"/>
    <w:rsid w:val="00EF2A4A"/>
    <w:rsid w:val="00EF2CDB"/>
    <w:rsid w:val="00EF2E4F"/>
    <w:rsid w:val="00EF2EAA"/>
    <w:rsid w:val="00EF32CC"/>
    <w:rsid w:val="00EF3E15"/>
    <w:rsid w:val="00EF3E37"/>
    <w:rsid w:val="00EF40CC"/>
    <w:rsid w:val="00EF4149"/>
    <w:rsid w:val="00EF4157"/>
    <w:rsid w:val="00EF45F7"/>
    <w:rsid w:val="00EF4A8F"/>
    <w:rsid w:val="00EF4FC7"/>
    <w:rsid w:val="00EF54B3"/>
    <w:rsid w:val="00EF589C"/>
    <w:rsid w:val="00EF6041"/>
    <w:rsid w:val="00EF6457"/>
    <w:rsid w:val="00EF697A"/>
    <w:rsid w:val="00EF70A8"/>
    <w:rsid w:val="00EF724A"/>
    <w:rsid w:val="00EF74FA"/>
    <w:rsid w:val="00EF7724"/>
    <w:rsid w:val="00EF7DAE"/>
    <w:rsid w:val="00EF7EBB"/>
    <w:rsid w:val="00EF7FE6"/>
    <w:rsid w:val="00F00E84"/>
    <w:rsid w:val="00F01170"/>
    <w:rsid w:val="00F012B7"/>
    <w:rsid w:val="00F013D9"/>
    <w:rsid w:val="00F01506"/>
    <w:rsid w:val="00F01C3B"/>
    <w:rsid w:val="00F01C69"/>
    <w:rsid w:val="00F01FB2"/>
    <w:rsid w:val="00F02ECA"/>
    <w:rsid w:val="00F02F9D"/>
    <w:rsid w:val="00F0347E"/>
    <w:rsid w:val="00F03F19"/>
    <w:rsid w:val="00F0478A"/>
    <w:rsid w:val="00F04E1A"/>
    <w:rsid w:val="00F057CC"/>
    <w:rsid w:val="00F05A03"/>
    <w:rsid w:val="00F05EBB"/>
    <w:rsid w:val="00F064FA"/>
    <w:rsid w:val="00F067CA"/>
    <w:rsid w:val="00F06A8E"/>
    <w:rsid w:val="00F06ABB"/>
    <w:rsid w:val="00F077F8"/>
    <w:rsid w:val="00F07D16"/>
    <w:rsid w:val="00F10239"/>
    <w:rsid w:val="00F10319"/>
    <w:rsid w:val="00F10572"/>
    <w:rsid w:val="00F10C8F"/>
    <w:rsid w:val="00F11576"/>
    <w:rsid w:val="00F11D06"/>
    <w:rsid w:val="00F11E09"/>
    <w:rsid w:val="00F1287B"/>
    <w:rsid w:val="00F12982"/>
    <w:rsid w:val="00F12C56"/>
    <w:rsid w:val="00F13074"/>
    <w:rsid w:val="00F130BF"/>
    <w:rsid w:val="00F133E5"/>
    <w:rsid w:val="00F133FA"/>
    <w:rsid w:val="00F1355E"/>
    <w:rsid w:val="00F136BA"/>
    <w:rsid w:val="00F13CF2"/>
    <w:rsid w:val="00F14009"/>
    <w:rsid w:val="00F145DE"/>
    <w:rsid w:val="00F1484F"/>
    <w:rsid w:val="00F1489A"/>
    <w:rsid w:val="00F14F7C"/>
    <w:rsid w:val="00F152DE"/>
    <w:rsid w:val="00F1564E"/>
    <w:rsid w:val="00F15EC1"/>
    <w:rsid w:val="00F15F9B"/>
    <w:rsid w:val="00F165D7"/>
    <w:rsid w:val="00F168D6"/>
    <w:rsid w:val="00F16ADC"/>
    <w:rsid w:val="00F16B77"/>
    <w:rsid w:val="00F16C3A"/>
    <w:rsid w:val="00F16F92"/>
    <w:rsid w:val="00F1755A"/>
    <w:rsid w:val="00F178D9"/>
    <w:rsid w:val="00F17C37"/>
    <w:rsid w:val="00F202E8"/>
    <w:rsid w:val="00F21E02"/>
    <w:rsid w:val="00F220D1"/>
    <w:rsid w:val="00F227C2"/>
    <w:rsid w:val="00F228E3"/>
    <w:rsid w:val="00F229D3"/>
    <w:rsid w:val="00F22F48"/>
    <w:rsid w:val="00F234F9"/>
    <w:rsid w:val="00F23A26"/>
    <w:rsid w:val="00F23B0E"/>
    <w:rsid w:val="00F23EED"/>
    <w:rsid w:val="00F240F9"/>
    <w:rsid w:val="00F24434"/>
    <w:rsid w:val="00F249AE"/>
    <w:rsid w:val="00F24BBA"/>
    <w:rsid w:val="00F2502E"/>
    <w:rsid w:val="00F25F5C"/>
    <w:rsid w:val="00F26493"/>
    <w:rsid w:val="00F26C51"/>
    <w:rsid w:val="00F2721D"/>
    <w:rsid w:val="00F276A4"/>
    <w:rsid w:val="00F276FE"/>
    <w:rsid w:val="00F304FD"/>
    <w:rsid w:val="00F30526"/>
    <w:rsid w:val="00F308A8"/>
    <w:rsid w:val="00F30D1C"/>
    <w:rsid w:val="00F311A3"/>
    <w:rsid w:val="00F31311"/>
    <w:rsid w:val="00F32471"/>
    <w:rsid w:val="00F32CCA"/>
    <w:rsid w:val="00F33734"/>
    <w:rsid w:val="00F3383D"/>
    <w:rsid w:val="00F338A4"/>
    <w:rsid w:val="00F33F33"/>
    <w:rsid w:val="00F347C4"/>
    <w:rsid w:val="00F34986"/>
    <w:rsid w:val="00F34CDC"/>
    <w:rsid w:val="00F3527F"/>
    <w:rsid w:val="00F355BF"/>
    <w:rsid w:val="00F355F8"/>
    <w:rsid w:val="00F358B5"/>
    <w:rsid w:val="00F35929"/>
    <w:rsid w:val="00F36734"/>
    <w:rsid w:val="00F36893"/>
    <w:rsid w:val="00F36B34"/>
    <w:rsid w:val="00F36E62"/>
    <w:rsid w:val="00F36FEB"/>
    <w:rsid w:val="00F37195"/>
    <w:rsid w:val="00F378E2"/>
    <w:rsid w:val="00F37BE5"/>
    <w:rsid w:val="00F40897"/>
    <w:rsid w:val="00F4167F"/>
    <w:rsid w:val="00F4271F"/>
    <w:rsid w:val="00F42DD8"/>
    <w:rsid w:val="00F431CE"/>
    <w:rsid w:val="00F43F98"/>
    <w:rsid w:val="00F443C6"/>
    <w:rsid w:val="00F44736"/>
    <w:rsid w:val="00F455C1"/>
    <w:rsid w:val="00F45803"/>
    <w:rsid w:val="00F45B40"/>
    <w:rsid w:val="00F45BFF"/>
    <w:rsid w:val="00F4628F"/>
    <w:rsid w:val="00F46377"/>
    <w:rsid w:val="00F477FF"/>
    <w:rsid w:val="00F47C07"/>
    <w:rsid w:val="00F500FF"/>
    <w:rsid w:val="00F5091A"/>
    <w:rsid w:val="00F50AE2"/>
    <w:rsid w:val="00F50C5A"/>
    <w:rsid w:val="00F50CD1"/>
    <w:rsid w:val="00F50DC0"/>
    <w:rsid w:val="00F513CB"/>
    <w:rsid w:val="00F51D14"/>
    <w:rsid w:val="00F52523"/>
    <w:rsid w:val="00F52890"/>
    <w:rsid w:val="00F52B4C"/>
    <w:rsid w:val="00F52EAB"/>
    <w:rsid w:val="00F53026"/>
    <w:rsid w:val="00F531F9"/>
    <w:rsid w:val="00F5333B"/>
    <w:rsid w:val="00F538C6"/>
    <w:rsid w:val="00F53F74"/>
    <w:rsid w:val="00F54090"/>
    <w:rsid w:val="00F545FB"/>
    <w:rsid w:val="00F54DD7"/>
    <w:rsid w:val="00F55E91"/>
    <w:rsid w:val="00F55FAF"/>
    <w:rsid w:val="00F5628E"/>
    <w:rsid w:val="00F5630B"/>
    <w:rsid w:val="00F56EDE"/>
    <w:rsid w:val="00F57003"/>
    <w:rsid w:val="00F57D33"/>
    <w:rsid w:val="00F57FBD"/>
    <w:rsid w:val="00F606EC"/>
    <w:rsid w:val="00F60AFB"/>
    <w:rsid w:val="00F617CD"/>
    <w:rsid w:val="00F625B2"/>
    <w:rsid w:val="00F627EA"/>
    <w:rsid w:val="00F62A5B"/>
    <w:rsid w:val="00F62C6A"/>
    <w:rsid w:val="00F6342B"/>
    <w:rsid w:val="00F637FA"/>
    <w:rsid w:val="00F63FB2"/>
    <w:rsid w:val="00F63FDE"/>
    <w:rsid w:val="00F64108"/>
    <w:rsid w:val="00F6481D"/>
    <w:rsid w:val="00F64947"/>
    <w:rsid w:val="00F64C2E"/>
    <w:rsid w:val="00F64C69"/>
    <w:rsid w:val="00F64EE7"/>
    <w:rsid w:val="00F6654C"/>
    <w:rsid w:val="00F666CC"/>
    <w:rsid w:val="00F66EEC"/>
    <w:rsid w:val="00F67209"/>
    <w:rsid w:val="00F674AC"/>
    <w:rsid w:val="00F676FE"/>
    <w:rsid w:val="00F700F0"/>
    <w:rsid w:val="00F70604"/>
    <w:rsid w:val="00F71122"/>
    <w:rsid w:val="00F71379"/>
    <w:rsid w:val="00F716B4"/>
    <w:rsid w:val="00F719A4"/>
    <w:rsid w:val="00F723EE"/>
    <w:rsid w:val="00F734A4"/>
    <w:rsid w:val="00F73B1B"/>
    <w:rsid w:val="00F73C5E"/>
    <w:rsid w:val="00F73C94"/>
    <w:rsid w:val="00F73EB9"/>
    <w:rsid w:val="00F74274"/>
    <w:rsid w:val="00F74474"/>
    <w:rsid w:val="00F760F4"/>
    <w:rsid w:val="00F762AC"/>
    <w:rsid w:val="00F769D2"/>
    <w:rsid w:val="00F76BFE"/>
    <w:rsid w:val="00F77583"/>
    <w:rsid w:val="00F77725"/>
    <w:rsid w:val="00F8073E"/>
    <w:rsid w:val="00F80F91"/>
    <w:rsid w:val="00F814F8"/>
    <w:rsid w:val="00F81539"/>
    <w:rsid w:val="00F81673"/>
    <w:rsid w:val="00F81BD1"/>
    <w:rsid w:val="00F82A7A"/>
    <w:rsid w:val="00F82F80"/>
    <w:rsid w:val="00F83376"/>
    <w:rsid w:val="00F8381F"/>
    <w:rsid w:val="00F8391A"/>
    <w:rsid w:val="00F83B8A"/>
    <w:rsid w:val="00F83CA6"/>
    <w:rsid w:val="00F83CE6"/>
    <w:rsid w:val="00F84A95"/>
    <w:rsid w:val="00F84BE9"/>
    <w:rsid w:val="00F8540E"/>
    <w:rsid w:val="00F85609"/>
    <w:rsid w:val="00F870DA"/>
    <w:rsid w:val="00F90A45"/>
    <w:rsid w:val="00F90BBC"/>
    <w:rsid w:val="00F90C2E"/>
    <w:rsid w:val="00F90DF2"/>
    <w:rsid w:val="00F90E07"/>
    <w:rsid w:val="00F90FBE"/>
    <w:rsid w:val="00F917EC"/>
    <w:rsid w:val="00F91E8D"/>
    <w:rsid w:val="00F9258E"/>
    <w:rsid w:val="00F931A6"/>
    <w:rsid w:val="00F932F6"/>
    <w:rsid w:val="00F9332B"/>
    <w:rsid w:val="00F93BE0"/>
    <w:rsid w:val="00F93C9D"/>
    <w:rsid w:val="00F94159"/>
    <w:rsid w:val="00F94339"/>
    <w:rsid w:val="00F943BF"/>
    <w:rsid w:val="00F949E9"/>
    <w:rsid w:val="00F94F99"/>
    <w:rsid w:val="00F95588"/>
    <w:rsid w:val="00F959BA"/>
    <w:rsid w:val="00F95C45"/>
    <w:rsid w:val="00F95CFA"/>
    <w:rsid w:val="00F95E08"/>
    <w:rsid w:val="00F95F19"/>
    <w:rsid w:val="00F9750C"/>
    <w:rsid w:val="00F9783B"/>
    <w:rsid w:val="00F97BDC"/>
    <w:rsid w:val="00F97EEE"/>
    <w:rsid w:val="00FA0D56"/>
    <w:rsid w:val="00FA1A65"/>
    <w:rsid w:val="00FA1B0D"/>
    <w:rsid w:val="00FA2097"/>
    <w:rsid w:val="00FA28D0"/>
    <w:rsid w:val="00FA2A74"/>
    <w:rsid w:val="00FA2CD0"/>
    <w:rsid w:val="00FA2F42"/>
    <w:rsid w:val="00FA3EA0"/>
    <w:rsid w:val="00FA4551"/>
    <w:rsid w:val="00FA47FA"/>
    <w:rsid w:val="00FA48D5"/>
    <w:rsid w:val="00FA4C12"/>
    <w:rsid w:val="00FA51F0"/>
    <w:rsid w:val="00FA59EF"/>
    <w:rsid w:val="00FA5A1B"/>
    <w:rsid w:val="00FA5A22"/>
    <w:rsid w:val="00FA5AA8"/>
    <w:rsid w:val="00FA62FA"/>
    <w:rsid w:val="00FA6A1B"/>
    <w:rsid w:val="00FA78F4"/>
    <w:rsid w:val="00FA7D18"/>
    <w:rsid w:val="00FA7DA0"/>
    <w:rsid w:val="00FA7DC2"/>
    <w:rsid w:val="00FB062D"/>
    <w:rsid w:val="00FB0CB0"/>
    <w:rsid w:val="00FB1697"/>
    <w:rsid w:val="00FB18B9"/>
    <w:rsid w:val="00FB1B2C"/>
    <w:rsid w:val="00FB1B5F"/>
    <w:rsid w:val="00FB2164"/>
    <w:rsid w:val="00FB27AC"/>
    <w:rsid w:val="00FB2A26"/>
    <w:rsid w:val="00FB2C24"/>
    <w:rsid w:val="00FB2DB4"/>
    <w:rsid w:val="00FB2EBE"/>
    <w:rsid w:val="00FB31F5"/>
    <w:rsid w:val="00FB3336"/>
    <w:rsid w:val="00FB35BD"/>
    <w:rsid w:val="00FB3C08"/>
    <w:rsid w:val="00FB3CFE"/>
    <w:rsid w:val="00FB40A6"/>
    <w:rsid w:val="00FB45C2"/>
    <w:rsid w:val="00FB4937"/>
    <w:rsid w:val="00FB4DE8"/>
    <w:rsid w:val="00FB53EC"/>
    <w:rsid w:val="00FB6050"/>
    <w:rsid w:val="00FB6323"/>
    <w:rsid w:val="00FB7552"/>
    <w:rsid w:val="00FB794A"/>
    <w:rsid w:val="00FB7BB4"/>
    <w:rsid w:val="00FB7D40"/>
    <w:rsid w:val="00FB7DCF"/>
    <w:rsid w:val="00FC020A"/>
    <w:rsid w:val="00FC03BB"/>
    <w:rsid w:val="00FC05B1"/>
    <w:rsid w:val="00FC0810"/>
    <w:rsid w:val="00FC0EE7"/>
    <w:rsid w:val="00FC1D19"/>
    <w:rsid w:val="00FC2865"/>
    <w:rsid w:val="00FC2B31"/>
    <w:rsid w:val="00FC2EBA"/>
    <w:rsid w:val="00FC319F"/>
    <w:rsid w:val="00FC3748"/>
    <w:rsid w:val="00FC4331"/>
    <w:rsid w:val="00FC43F1"/>
    <w:rsid w:val="00FC44B5"/>
    <w:rsid w:val="00FC482B"/>
    <w:rsid w:val="00FC4A55"/>
    <w:rsid w:val="00FC4C01"/>
    <w:rsid w:val="00FC4FF5"/>
    <w:rsid w:val="00FC58AE"/>
    <w:rsid w:val="00FC59BB"/>
    <w:rsid w:val="00FC5DF9"/>
    <w:rsid w:val="00FC60D6"/>
    <w:rsid w:val="00FC6DD6"/>
    <w:rsid w:val="00FC6FF5"/>
    <w:rsid w:val="00FC7548"/>
    <w:rsid w:val="00FC776D"/>
    <w:rsid w:val="00FC7F2C"/>
    <w:rsid w:val="00FD0147"/>
    <w:rsid w:val="00FD043A"/>
    <w:rsid w:val="00FD04BF"/>
    <w:rsid w:val="00FD0620"/>
    <w:rsid w:val="00FD087D"/>
    <w:rsid w:val="00FD0BA5"/>
    <w:rsid w:val="00FD2366"/>
    <w:rsid w:val="00FD2B2B"/>
    <w:rsid w:val="00FD31E1"/>
    <w:rsid w:val="00FD3A0F"/>
    <w:rsid w:val="00FD3A55"/>
    <w:rsid w:val="00FD3F17"/>
    <w:rsid w:val="00FD436A"/>
    <w:rsid w:val="00FD447F"/>
    <w:rsid w:val="00FD45BB"/>
    <w:rsid w:val="00FD4E01"/>
    <w:rsid w:val="00FD4E90"/>
    <w:rsid w:val="00FD4F7E"/>
    <w:rsid w:val="00FD5084"/>
    <w:rsid w:val="00FD55AB"/>
    <w:rsid w:val="00FD589D"/>
    <w:rsid w:val="00FD689B"/>
    <w:rsid w:val="00FD69AC"/>
    <w:rsid w:val="00FD6DC1"/>
    <w:rsid w:val="00FD7547"/>
    <w:rsid w:val="00FD7B06"/>
    <w:rsid w:val="00FE05BF"/>
    <w:rsid w:val="00FE16CA"/>
    <w:rsid w:val="00FE2407"/>
    <w:rsid w:val="00FE28B2"/>
    <w:rsid w:val="00FE2B69"/>
    <w:rsid w:val="00FE34C3"/>
    <w:rsid w:val="00FE3660"/>
    <w:rsid w:val="00FE42E4"/>
    <w:rsid w:val="00FE4360"/>
    <w:rsid w:val="00FE4423"/>
    <w:rsid w:val="00FE4C7C"/>
    <w:rsid w:val="00FE4FAD"/>
    <w:rsid w:val="00FE5148"/>
    <w:rsid w:val="00FE51BD"/>
    <w:rsid w:val="00FE5359"/>
    <w:rsid w:val="00FE55E8"/>
    <w:rsid w:val="00FE58F0"/>
    <w:rsid w:val="00FE65EB"/>
    <w:rsid w:val="00FE669F"/>
    <w:rsid w:val="00FE671B"/>
    <w:rsid w:val="00FE6BBC"/>
    <w:rsid w:val="00FE7316"/>
    <w:rsid w:val="00FE7B6A"/>
    <w:rsid w:val="00FF0956"/>
    <w:rsid w:val="00FF0999"/>
    <w:rsid w:val="00FF0ABE"/>
    <w:rsid w:val="00FF0BBF"/>
    <w:rsid w:val="00FF0EA1"/>
    <w:rsid w:val="00FF1851"/>
    <w:rsid w:val="00FF23DE"/>
    <w:rsid w:val="00FF29A9"/>
    <w:rsid w:val="00FF29C5"/>
    <w:rsid w:val="00FF2CE4"/>
    <w:rsid w:val="00FF30D9"/>
    <w:rsid w:val="00FF33C6"/>
    <w:rsid w:val="00FF3503"/>
    <w:rsid w:val="00FF39F9"/>
    <w:rsid w:val="00FF3CEB"/>
    <w:rsid w:val="00FF3DCC"/>
    <w:rsid w:val="00FF445D"/>
    <w:rsid w:val="00FF4746"/>
    <w:rsid w:val="00FF55A0"/>
    <w:rsid w:val="00FF55EB"/>
    <w:rsid w:val="00FF5E5D"/>
    <w:rsid w:val="00FF736A"/>
    <w:rsid w:val="00FF78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4219DB"/>
  <w15:docId w15:val="{3F51FCDA-3ACA-4A49-83BF-4067EBA64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447F"/>
  </w:style>
  <w:style w:type="paragraph" w:styleId="1">
    <w:name w:val="heading 1"/>
    <w:aliases w:val="Заголовок 1 Знак,Заголовок 1 Знак1 Знак,Заголовок 1 Знак Знак Знак,Заголовок 1 Знак1 Знак Знак Знак,Заголовок 1 Знак Знак Знак Знак Знак,Heading 1r Char Знак Char Знак Знак Знак Знак,Заголовок 1 Знак1 Знак Знак Знак Знак Знак,Заголовок 13"/>
    <w:basedOn w:val="a"/>
    <w:next w:val="a"/>
    <w:qFormat/>
    <w:rsid w:val="00752AB7"/>
    <w:pPr>
      <w:keepNext/>
      <w:spacing w:before="240" w:after="60"/>
      <w:outlineLvl w:val="0"/>
    </w:pPr>
    <w:rPr>
      <w:rFonts w:ascii="Arial" w:hAnsi="Arial" w:cs="Arial"/>
      <w:b/>
      <w:bCs/>
      <w:color w:val="003848"/>
      <w:kern w:val="32"/>
      <w:sz w:val="32"/>
      <w:szCs w:val="32"/>
    </w:rPr>
  </w:style>
  <w:style w:type="paragraph" w:styleId="2">
    <w:name w:val="heading 2"/>
    <w:aliases w:val="Полнотекст_Подзаголовок"/>
    <w:basedOn w:val="a"/>
    <w:autoRedefine/>
    <w:qFormat/>
    <w:rsid w:val="006D2DFC"/>
    <w:pPr>
      <w:numPr>
        <w:numId w:val="1"/>
      </w:numPr>
      <w:pBdr>
        <w:top w:val="single" w:sz="18" w:space="1" w:color="033F28"/>
        <w:left w:val="single" w:sz="18" w:space="4" w:color="033F28"/>
        <w:bottom w:val="single" w:sz="18" w:space="1" w:color="033F28"/>
        <w:right w:val="single" w:sz="18" w:space="4" w:color="033F28"/>
      </w:pBdr>
      <w:shd w:val="clear" w:color="auto" w:fill="033F28"/>
      <w:tabs>
        <w:tab w:val="left" w:pos="426"/>
      </w:tabs>
      <w:ind w:hanging="720"/>
      <w:outlineLvl w:val="1"/>
    </w:pPr>
    <w:rPr>
      <w:rFonts w:ascii="Arial" w:hAnsi="Arial" w:cs="Arial"/>
      <w:b/>
      <w:bCs/>
      <w:noProof/>
      <w:color w:val="FFFFFF" w:themeColor="background1"/>
      <w:sz w:val="24"/>
      <w:szCs w:val="28"/>
      <w:lang w:eastAsia="en-US"/>
    </w:rPr>
  </w:style>
  <w:style w:type="paragraph" w:styleId="3">
    <w:name w:val="heading 3"/>
    <w:basedOn w:val="a"/>
    <w:next w:val="a"/>
    <w:link w:val="31"/>
    <w:qFormat/>
    <w:rsid w:val="00752AB7"/>
    <w:pPr>
      <w:keepNext/>
      <w:spacing w:before="240" w:after="60"/>
      <w:outlineLvl w:val="2"/>
    </w:pPr>
    <w:rPr>
      <w:rFonts w:ascii="Arial" w:hAnsi="Arial" w:cs="Arial"/>
      <w:b/>
      <w:bCs/>
      <w:color w:val="003848"/>
      <w:sz w:val="26"/>
      <w:szCs w:val="26"/>
    </w:rPr>
  </w:style>
  <w:style w:type="paragraph" w:styleId="4">
    <w:name w:val="heading 4"/>
    <w:aliases w:val="Заголовок 4 Знак4,Заголовок 4 Знак Знак2,Заголовок 4 Знак1 Знак Знак Знак Знак,Заголовок 4 Знак Знак Знак Знак Знак Знак,Заголовок 4 Знак Знак Знак Знак Знак Знак Знак Знак Знак,Заголовок 4 Знак2 Знак,Заголовок 4 Знак1 Знак,Заголовок 4 Знак"/>
    <w:basedOn w:val="a"/>
    <w:next w:val="a"/>
    <w:autoRedefine/>
    <w:qFormat/>
    <w:rsid w:val="00752AB7"/>
    <w:pPr>
      <w:spacing w:after="32" w:line="264" w:lineRule="auto"/>
      <w:jc w:val="both"/>
      <w:outlineLvl w:val="3"/>
    </w:pPr>
    <w:rPr>
      <w:rFonts w:ascii="Arial" w:hAnsi="Arial" w:cs="Arial"/>
      <w:bCs/>
      <w:color w:val="999999"/>
      <w:sz w:val="16"/>
      <w:szCs w:val="16"/>
    </w:rPr>
  </w:style>
  <w:style w:type="paragraph" w:styleId="5">
    <w:name w:val="heading 5"/>
    <w:basedOn w:val="a"/>
    <w:next w:val="a"/>
    <w:qFormat/>
    <w:rsid w:val="00752AB7"/>
    <w:pPr>
      <w:spacing w:before="240" w:after="60"/>
      <w:outlineLvl w:val="4"/>
    </w:pPr>
    <w:rPr>
      <w:b/>
      <w:bCs/>
      <w:i/>
      <w:iCs/>
      <w:color w:val="003848"/>
      <w:sz w:val="26"/>
      <w:szCs w:val="26"/>
    </w:rPr>
  </w:style>
  <w:style w:type="paragraph" w:styleId="6">
    <w:name w:val="heading 6"/>
    <w:basedOn w:val="a"/>
    <w:qFormat/>
    <w:rsid w:val="00752AB7"/>
    <w:pPr>
      <w:pBdr>
        <w:bottom w:val="single" w:sz="6" w:space="0" w:color="789398"/>
      </w:pBdr>
      <w:spacing w:before="180" w:after="180" w:line="264" w:lineRule="auto"/>
      <w:outlineLvl w:val="5"/>
    </w:pPr>
    <w:rPr>
      <w:rFonts w:ascii="Arial" w:hAnsi="Arial" w:cs="Arial"/>
      <w:b/>
      <w:bCs/>
      <w:color w:val="789398"/>
    </w:rPr>
  </w:style>
  <w:style w:type="paragraph" w:styleId="7">
    <w:name w:val="heading 7"/>
    <w:basedOn w:val="a"/>
    <w:next w:val="a"/>
    <w:link w:val="70"/>
    <w:uiPriority w:val="99"/>
    <w:unhideWhenUsed/>
    <w:qFormat/>
    <w:rsid w:val="00FF29A9"/>
    <w:pPr>
      <w:spacing w:before="240" w:after="60"/>
      <w:outlineLvl w:val="6"/>
    </w:pPr>
    <w:rPr>
      <w:rFonts w:ascii="Calibri" w:hAnsi="Calibr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1">
    <w:name w:val="Заголовок 3 Знак1"/>
    <w:link w:val="3"/>
    <w:rsid w:val="000202B4"/>
    <w:rPr>
      <w:rFonts w:ascii="Arial" w:hAnsi="Arial" w:cs="Arial"/>
      <w:b/>
      <w:bCs/>
      <w:color w:val="003848"/>
      <w:sz w:val="26"/>
      <w:szCs w:val="26"/>
      <w:lang w:bidi="ar-SA"/>
    </w:rPr>
  </w:style>
  <w:style w:type="paragraph" w:customStyle="1" w:styleId="a3">
    <w:name w:val="Заголовок статьи"/>
    <w:basedOn w:val="1"/>
    <w:link w:val="a4"/>
    <w:autoRedefine/>
    <w:rsid w:val="00752AB7"/>
    <w:pPr>
      <w:spacing w:before="0" w:after="0"/>
    </w:pPr>
    <w:rPr>
      <w:caps/>
      <w:color w:val="auto"/>
      <w:kern w:val="36"/>
      <w:sz w:val="20"/>
      <w:szCs w:val="20"/>
    </w:rPr>
  </w:style>
  <w:style w:type="character" w:customStyle="1" w:styleId="a4">
    <w:name w:val="Заголовок статьи Знак"/>
    <w:link w:val="a3"/>
    <w:rsid w:val="00602026"/>
    <w:rPr>
      <w:rFonts w:ascii="Arial" w:hAnsi="Arial" w:cs="Arial"/>
      <w:b/>
      <w:bCs/>
      <w:caps/>
      <w:kern w:val="36"/>
      <w:lang w:val="ru-RU" w:eastAsia="ru-RU" w:bidi="ar-SA"/>
    </w:rPr>
  </w:style>
  <w:style w:type="paragraph" w:customStyle="1" w:styleId="a5">
    <w:name w:val="Раздел отчета"/>
    <w:basedOn w:val="a"/>
    <w:next w:val="a6"/>
    <w:autoRedefine/>
    <w:rsid w:val="00752AB7"/>
    <w:pPr>
      <w:jc w:val="center"/>
      <w:outlineLvl w:val="0"/>
    </w:pPr>
    <w:rPr>
      <w:rFonts w:ascii="Arial Narrow" w:hAnsi="Arial Narrow"/>
      <w:b/>
      <w:color w:val="000099"/>
      <w:sz w:val="32"/>
      <w:szCs w:val="32"/>
      <w:u w:val="single"/>
    </w:rPr>
  </w:style>
  <w:style w:type="paragraph" w:customStyle="1" w:styleId="a6">
    <w:name w:val="Текст статьи"/>
    <w:basedOn w:val="a"/>
    <w:link w:val="a7"/>
    <w:autoRedefine/>
    <w:rsid w:val="00752AB7"/>
    <w:pPr>
      <w:spacing w:before="120"/>
      <w:jc w:val="both"/>
    </w:pPr>
    <w:rPr>
      <w:rFonts w:ascii="Arial" w:hAnsi="Arial"/>
      <w:color w:val="003848"/>
      <w:sz w:val="24"/>
      <w:szCs w:val="24"/>
    </w:rPr>
  </w:style>
  <w:style w:type="character" w:customStyle="1" w:styleId="a7">
    <w:name w:val="Текст статьи Знак"/>
    <w:link w:val="a6"/>
    <w:rsid w:val="00835CCA"/>
    <w:rPr>
      <w:rFonts w:ascii="Arial" w:hAnsi="Arial"/>
      <w:color w:val="003848"/>
      <w:sz w:val="24"/>
      <w:szCs w:val="24"/>
      <w:lang w:val="ru-RU" w:eastAsia="ru-RU" w:bidi="ar-SA"/>
    </w:rPr>
  </w:style>
  <w:style w:type="character" w:customStyle="1" w:styleId="a8">
    <w:name w:val="Обычный Знак"/>
    <w:link w:val="20"/>
    <w:rsid w:val="00835CCA"/>
    <w:rPr>
      <w:color w:val="003848"/>
      <w:sz w:val="24"/>
      <w:szCs w:val="24"/>
      <w:lang w:val="ru-RU" w:eastAsia="ru-RU" w:bidi="ar-SA"/>
    </w:rPr>
  </w:style>
  <w:style w:type="paragraph" w:customStyle="1" w:styleId="20">
    <w:name w:val="Обычный2"/>
    <w:next w:val="a"/>
    <w:link w:val="a8"/>
    <w:rsid w:val="00835CCA"/>
    <w:rPr>
      <w:color w:val="003848"/>
      <w:sz w:val="24"/>
      <w:szCs w:val="24"/>
    </w:rPr>
  </w:style>
  <w:style w:type="paragraph" w:customStyle="1" w:styleId="a9">
    <w:name w:val="СМИ"/>
    <w:basedOn w:val="2"/>
    <w:autoRedefine/>
    <w:rsid w:val="00752AB7"/>
    <w:rPr>
      <w:iCs/>
      <w:noProof w:val="0"/>
      <w:sz w:val="20"/>
      <w:szCs w:val="20"/>
    </w:rPr>
  </w:style>
  <w:style w:type="paragraph" w:customStyle="1" w:styleId="aa">
    <w:name w:val="Дайджест"/>
    <w:basedOn w:val="a6"/>
    <w:link w:val="10"/>
    <w:autoRedefine/>
    <w:rsid w:val="00752AB7"/>
    <w:pPr>
      <w:spacing w:before="60"/>
    </w:pPr>
  </w:style>
  <w:style w:type="character" w:customStyle="1" w:styleId="10">
    <w:name w:val="Дайджест Знак1"/>
    <w:basedOn w:val="a7"/>
    <w:link w:val="aa"/>
    <w:rsid w:val="00845C47"/>
    <w:rPr>
      <w:rFonts w:ascii="Arial" w:hAnsi="Arial"/>
      <w:color w:val="003848"/>
      <w:sz w:val="24"/>
      <w:szCs w:val="24"/>
      <w:lang w:val="ru-RU" w:eastAsia="ru-RU" w:bidi="ar-SA"/>
    </w:rPr>
  </w:style>
  <w:style w:type="character" w:customStyle="1" w:styleId="ab">
    <w:name w:val="Знак"/>
    <w:rsid w:val="00752AB7"/>
    <w:rPr>
      <w:b/>
      <w:bCs/>
      <w:color w:val="003848"/>
      <w:sz w:val="28"/>
      <w:szCs w:val="28"/>
      <w:lang w:val="ru-RU" w:eastAsia="ru-RU" w:bidi="ar-SA"/>
    </w:rPr>
  </w:style>
  <w:style w:type="character" w:customStyle="1" w:styleId="ac">
    <w:name w:val="Знак Знак"/>
    <w:rsid w:val="00752AB7"/>
    <w:rPr>
      <w:rFonts w:ascii="Arial" w:hAnsi="Arial" w:cs="Arial"/>
      <w:b/>
      <w:bCs/>
      <w:color w:val="003848"/>
      <w:sz w:val="26"/>
      <w:szCs w:val="26"/>
      <w:lang w:val="ru-RU" w:eastAsia="ru-RU" w:bidi="ar-SA"/>
    </w:rPr>
  </w:style>
  <w:style w:type="character" w:customStyle="1" w:styleId="11">
    <w:name w:val="Знак1"/>
    <w:rsid w:val="00752AB7"/>
    <w:rPr>
      <w:rFonts w:ascii="Arial" w:hAnsi="Arial" w:cs="Arial"/>
      <w:color w:val="003848"/>
      <w:sz w:val="17"/>
      <w:szCs w:val="17"/>
      <w:lang w:val="ru-RU" w:eastAsia="ru-RU" w:bidi="ar-SA"/>
    </w:rPr>
  </w:style>
  <w:style w:type="paragraph" w:customStyle="1" w:styleId="aphorism">
    <w:name w:val="aphorism"/>
    <w:basedOn w:val="a"/>
    <w:rsid w:val="00752AB7"/>
    <w:pPr>
      <w:pBdr>
        <w:top w:val="single" w:sz="6" w:space="5" w:color="B6C2C6"/>
      </w:pBdr>
      <w:spacing w:before="180" w:line="264" w:lineRule="auto"/>
      <w:jc w:val="center"/>
    </w:pPr>
    <w:rPr>
      <w:rFonts w:ascii="Arial" w:hAnsi="Arial" w:cs="Arial"/>
      <w:color w:val="003E50"/>
      <w:sz w:val="19"/>
      <w:szCs w:val="19"/>
    </w:rPr>
  </w:style>
  <w:style w:type="paragraph" w:customStyle="1" w:styleId="arial">
    <w:name w:val="arial"/>
    <w:basedOn w:val="a"/>
    <w:next w:val="a"/>
    <w:rsid w:val="00752AB7"/>
    <w:rPr>
      <w:rFonts w:ascii="Arial" w:eastAsia="Arial" w:hAnsi="Arial" w:cs="Arial"/>
      <w:color w:val="003848"/>
    </w:rPr>
  </w:style>
  <w:style w:type="character" w:customStyle="1" w:styleId="arialChar">
    <w:name w:val="arial Char"/>
    <w:rsid w:val="00752AB7"/>
    <w:rPr>
      <w:rFonts w:ascii="Arial" w:hAnsi="Arial" w:cs="Arial"/>
      <w:color w:val="003848"/>
      <w:sz w:val="24"/>
      <w:szCs w:val="24"/>
      <w:lang w:val="ru-RU" w:eastAsia="ru-RU" w:bidi="ar-SA"/>
    </w:rPr>
  </w:style>
  <w:style w:type="character" w:customStyle="1" w:styleId="arial0">
    <w:name w:val="arial Знак"/>
    <w:rsid w:val="00752AB7"/>
    <w:rPr>
      <w:rFonts w:ascii="Arial" w:hAnsi="Arial" w:cs="Arial"/>
      <w:color w:val="003848"/>
      <w:sz w:val="24"/>
      <w:szCs w:val="24"/>
      <w:lang w:val="ru-RU" w:eastAsia="ru-RU" w:bidi="ar-SA"/>
    </w:rPr>
  </w:style>
  <w:style w:type="character" w:customStyle="1" w:styleId="autors">
    <w:name w:val="autors"/>
    <w:basedOn w:val="a0"/>
    <w:rsid w:val="00752AB7"/>
  </w:style>
  <w:style w:type="character" w:customStyle="1" w:styleId="autors1">
    <w:name w:val="autors1"/>
    <w:rsid w:val="00752AB7"/>
    <w:rPr>
      <w:color w:val="888888"/>
      <w:sz w:val="24"/>
      <w:szCs w:val="24"/>
    </w:rPr>
  </w:style>
  <w:style w:type="paragraph" w:customStyle="1" w:styleId="bcaption">
    <w:name w:val="bcaption"/>
    <w:basedOn w:val="a"/>
    <w:rsid w:val="00752AB7"/>
    <w:pPr>
      <w:spacing w:line="285" w:lineRule="atLeast"/>
    </w:pPr>
    <w:rPr>
      <w:rFonts w:ascii="Verdana" w:hAnsi="Verdana" w:cs="Arial"/>
      <w:color w:val="003E50"/>
      <w:sz w:val="17"/>
      <w:szCs w:val="17"/>
    </w:rPr>
  </w:style>
  <w:style w:type="character" w:customStyle="1" w:styleId="bigbadabum1">
    <w:name w:val="bigbadabum1"/>
    <w:rsid w:val="00752AB7"/>
    <w:rPr>
      <w:b/>
      <w:bCs/>
      <w:sz w:val="36"/>
      <w:szCs w:val="36"/>
    </w:rPr>
  </w:style>
  <w:style w:type="paragraph" w:customStyle="1" w:styleId="bl">
    <w:name w:val="bl"/>
    <w:basedOn w:val="a"/>
    <w:rsid w:val="00752AB7"/>
    <w:pPr>
      <w:spacing w:before="100" w:beforeAutospacing="1" w:after="100" w:afterAutospacing="1"/>
    </w:pPr>
    <w:rPr>
      <w:rFonts w:ascii="Times New Roman,Times,serif" w:hAnsi="Times New Roman,Times,serif" w:cs="Arial"/>
      <w:color w:val="3CB8B5"/>
      <w:sz w:val="16"/>
      <w:szCs w:val="16"/>
      <w:lang w:val="en-GB"/>
    </w:rPr>
  </w:style>
  <w:style w:type="paragraph" w:customStyle="1" w:styleId="border0">
    <w:name w:val="border0"/>
    <w:basedOn w:val="a"/>
    <w:rsid w:val="00752AB7"/>
    <w:pPr>
      <w:pBdr>
        <w:bottom w:val="single" w:sz="6" w:space="4" w:color="789398"/>
      </w:pBdr>
      <w:spacing w:before="180" w:line="276" w:lineRule="auto"/>
    </w:pPr>
    <w:rPr>
      <w:rFonts w:ascii="Arial" w:hAnsi="Arial" w:cs="Arial"/>
      <w:color w:val="003E50"/>
      <w:sz w:val="19"/>
      <w:szCs w:val="19"/>
    </w:rPr>
  </w:style>
  <w:style w:type="paragraph" w:customStyle="1" w:styleId="btallmap">
    <w:name w:val="btallmap"/>
    <w:basedOn w:val="a"/>
    <w:rsid w:val="00752AB7"/>
    <w:pPr>
      <w:pBdr>
        <w:top w:val="outset" w:sz="12" w:space="0" w:color="auto"/>
        <w:left w:val="outset" w:sz="12" w:space="0" w:color="auto"/>
        <w:bottom w:val="outset" w:sz="12" w:space="0" w:color="auto"/>
        <w:right w:val="outset" w:sz="12" w:space="0" w:color="auto"/>
      </w:pBdr>
      <w:shd w:val="clear" w:color="auto" w:fill="A6B7BC"/>
      <w:spacing w:before="180" w:line="276" w:lineRule="auto"/>
      <w:jc w:val="center"/>
    </w:pPr>
    <w:rPr>
      <w:rFonts w:ascii="Arial" w:hAnsi="Arial" w:cs="Arial"/>
      <w:color w:val="FFFFFF"/>
      <w:sz w:val="15"/>
      <w:szCs w:val="15"/>
    </w:rPr>
  </w:style>
  <w:style w:type="paragraph" w:customStyle="1" w:styleId="butlabel">
    <w:name w:val="but_label"/>
    <w:basedOn w:val="a"/>
    <w:rsid w:val="00752AB7"/>
    <w:pPr>
      <w:spacing w:before="72" w:after="180" w:line="276" w:lineRule="auto"/>
    </w:pPr>
    <w:rPr>
      <w:rFonts w:ascii="Arial" w:hAnsi="Arial" w:cs="Arial"/>
      <w:color w:val="003E50"/>
      <w:sz w:val="13"/>
      <w:szCs w:val="13"/>
    </w:rPr>
  </w:style>
  <w:style w:type="paragraph" w:customStyle="1" w:styleId="comment">
    <w:name w:val="comment"/>
    <w:basedOn w:val="a"/>
    <w:rsid w:val="00752AB7"/>
    <w:pPr>
      <w:spacing w:before="69" w:line="276" w:lineRule="auto"/>
      <w:ind w:right="138"/>
    </w:pPr>
    <w:rPr>
      <w:rFonts w:ascii="Arial" w:hAnsi="Arial" w:cs="Arial"/>
      <w:color w:val="879AA0"/>
      <w:sz w:val="13"/>
      <w:szCs w:val="13"/>
    </w:rPr>
  </w:style>
  <w:style w:type="character" w:customStyle="1" w:styleId="comment0">
    <w:name w:val="comment Знак"/>
    <w:rsid w:val="00752AB7"/>
    <w:rPr>
      <w:rFonts w:ascii="Arial" w:hAnsi="Arial" w:cs="Arial"/>
      <w:color w:val="879AA0"/>
      <w:sz w:val="13"/>
      <w:szCs w:val="13"/>
      <w:lang w:val="ru-RU" w:eastAsia="ru-RU" w:bidi="ar-SA"/>
    </w:rPr>
  </w:style>
  <w:style w:type="paragraph" w:customStyle="1" w:styleId="comment1">
    <w:name w:val="comment1"/>
    <w:basedOn w:val="a"/>
    <w:rsid w:val="00752AB7"/>
    <w:pPr>
      <w:spacing w:before="90" w:line="288" w:lineRule="auto"/>
      <w:ind w:right="180"/>
    </w:pPr>
    <w:rPr>
      <w:rFonts w:ascii="Arial" w:hAnsi="Arial" w:cs="Arial"/>
      <w:color w:val="879AA0"/>
      <w:sz w:val="17"/>
      <w:szCs w:val="17"/>
    </w:rPr>
  </w:style>
  <w:style w:type="character" w:customStyle="1" w:styleId="css11">
    <w:name w:val="css11"/>
    <w:rsid w:val="00752AB7"/>
    <w:rPr>
      <w:sz w:val="18"/>
      <w:szCs w:val="18"/>
    </w:rPr>
  </w:style>
  <w:style w:type="paragraph" w:customStyle="1" w:styleId="12">
    <w:name w:val="Дата1"/>
    <w:basedOn w:val="a"/>
    <w:rsid w:val="00752AB7"/>
    <w:pPr>
      <w:spacing w:before="100" w:beforeAutospacing="1" w:after="100" w:afterAutospacing="1"/>
    </w:pPr>
    <w:rPr>
      <w:color w:val="003848"/>
    </w:rPr>
  </w:style>
  <w:style w:type="paragraph" w:customStyle="1" w:styleId="dbbutton">
    <w:name w:val="db_button"/>
    <w:basedOn w:val="a"/>
    <w:rsid w:val="00752AB7"/>
    <w:pPr>
      <w:pBdr>
        <w:top w:val="single" w:sz="6" w:space="0" w:color="auto"/>
        <w:left w:val="single" w:sz="6" w:space="0" w:color="auto"/>
        <w:bottom w:val="single" w:sz="6" w:space="0" w:color="auto"/>
        <w:right w:val="single" w:sz="6" w:space="0" w:color="auto"/>
      </w:pBdr>
      <w:shd w:val="clear" w:color="auto" w:fill="FFFFFF"/>
      <w:spacing w:before="180" w:line="165" w:lineRule="atLeast"/>
    </w:pPr>
    <w:rPr>
      <w:rFonts w:ascii="Verdana" w:hAnsi="Verdana" w:cs="Arial"/>
      <w:color w:val="000000"/>
      <w:sz w:val="17"/>
      <w:szCs w:val="17"/>
    </w:rPr>
  </w:style>
  <w:style w:type="paragraph" w:customStyle="1" w:styleId="ddg">
    <w:name w:val="ddg"/>
    <w:basedOn w:val="a"/>
    <w:rsid w:val="00752AB7"/>
    <w:pPr>
      <w:shd w:val="clear" w:color="auto" w:fill="7F7F7F"/>
      <w:spacing w:before="180" w:line="276" w:lineRule="auto"/>
    </w:pPr>
    <w:rPr>
      <w:rFonts w:ascii="Arial" w:hAnsi="Arial" w:cs="Arial"/>
      <w:color w:val="003E50"/>
      <w:sz w:val="19"/>
      <w:szCs w:val="19"/>
    </w:rPr>
  </w:style>
  <w:style w:type="paragraph" w:customStyle="1" w:styleId="dg">
    <w:name w:val="dg"/>
    <w:basedOn w:val="a"/>
    <w:rsid w:val="00752AB7"/>
    <w:pPr>
      <w:shd w:val="clear" w:color="auto" w:fill="B2B2B2"/>
      <w:spacing w:before="180" w:line="276" w:lineRule="auto"/>
    </w:pPr>
    <w:rPr>
      <w:rFonts w:ascii="Arial" w:hAnsi="Arial" w:cs="Arial"/>
      <w:color w:val="003E50"/>
      <w:sz w:val="19"/>
      <w:szCs w:val="19"/>
    </w:rPr>
  </w:style>
  <w:style w:type="paragraph" w:customStyle="1" w:styleId="dgr">
    <w:name w:val="dgr"/>
    <w:basedOn w:val="a"/>
    <w:rsid w:val="00752AB7"/>
    <w:pPr>
      <w:spacing w:before="180" w:line="276" w:lineRule="auto"/>
    </w:pPr>
    <w:rPr>
      <w:rFonts w:ascii="Arial" w:hAnsi="Arial" w:cs="Arial"/>
      <w:color w:val="003848"/>
      <w:sz w:val="19"/>
      <w:szCs w:val="19"/>
    </w:rPr>
  </w:style>
  <w:style w:type="paragraph" w:customStyle="1" w:styleId="document">
    <w:name w:val="document"/>
    <w:basedOn w:val="a"/>
    <w:rsid w:val="00752AB7"/>
    <w:pPr>
      <w:spacing w:before="138" w:line="276" w:lineRule="auto"/>
    </w:pPr>
    <w:rPr>
      <w:rFonts w:ascii="Arial" w:hAnsi="Arial" w:cs="Arial"/>
      <w:color w:val="003E50"/>
      <w:sz w:val="19"/>
      <w:szCs w:val="19"/>
    </w:rPr>
  </w:style>
  <w:style w:type="character" w:customStyle="1" w:styleId="document0">
    <w:name w:val="document Знак"/>
    <w:rsid w:val="00752AB7"/>
    <w:rPr>
      <w:rFonts w:ascii="Arial" w:hAnsi="Arial" w:cs="Arial"/>
      <w:color w:val="003E50"/>
      <w:sz w:val="19"/>
      <w:szCs w:val="19"/>
      <w:lang w:val="ru-RU" w:eastAsia="ru-RU" w:bidi="ar-SA"/>
    </w:rPr>
  </w:style>
  <w:style w:type="paragraph" w:customStyle="1" w:styleId="em1">
    <w:name w:val="em1"/>
    <w:basedOn w:val="a"/>
    <w:rsid w:val="00752AB7"/>
    <w:pPr>
      <w:shd w:val="clear" w:color="auto" w:fill="A92F2F"/>
      <w:spacing w:before="180" w:line="276" w:lineRule="auto"/>
    </w:pPr>
    <w:rPr>
      <w:rFonts w:ascii="Arial" w:hAnsi="Arial" w:cs="Arial"/>
      <w:color w:val="003E50"/>
      <w:sz w:val="19"/>
      <w:szCs w:val="19"/>
    </w:rPr>
  </w:style>
  <w:style w:type="paragraph" w:customStyle="1" w:styleId="em10">
    <w:name w:val="em10"/>
    <w:basedOn w:val="a"/>
    <w:rsid w:val="00752AB7"/>
    <w:pPr>
      <w:shd w:val="clear" w:color="auto" w:fill="000000"/>
      <w:spacing w:before="180" w:line="276" w:lineRule="auto"/>
    </w:pPr>
    <w:rPr>
      <w:rFonts w:ascii="Arial" w:hAnsi="Arial" w:cs="Arial"/>
      <w:color w:val="003E50"/>
      <w:sz w:val="19"/>
      <w:szCs w:val="19"/>
    </w:rPr>
  </w:style>
  <w:style w:type="paragraph" w:customStyle="1" w:styleId="em2">
    <w:name w:val="em2"/>
    <w:basedOn w:val="a"/>
    <w:rsid w:val="00752AB7"/>
    <w:pPr>
      <w:shd w:val="clear" w:color="auto" w:fill="EA9939"/>
      <w:spacing w:before="180" w:line="276" w:lineRule="auto"/>
    </w:pPr>
    <w:rPr>
      <w:rFonts w:ascii="Arial" w:hAnsi="Arial" w:cs="Arial"/>
      <w:color w:val="003E50"/>
      <w:sz w:val="19"/>
      <w:szCs w:val="19"/>
    </w:rPr>
  </w:style>
  <w:style w:type="paragraph" w:customStyle="1" w:styleId="em3">
    <w:name w:val="em3"/>
    <w:basedOn w:val="a"/>
    <w:rsid w:val="00752AB7"/>
    <w:pPr>
      <w:shd w:val="clear" w:color="auto" w:fill="CEBD35"/>
      <w:spacing w:before="180" w:line="276" w:lineRule="auto"/>
    </w:pPr>
    <w:rPr>
      <w:rFonts w:ascii="Arial" w:hAnsi="Arial" w:cs="Arial"/>
      <w:color w:val="003E50"/>
      <w:sz w:val="19"/>
      <w:szCs w:val="19"/>
    </w:rPr>
  </w:style>
  <w:style w:type="paragraph" w:customStyle="1" w:styleId="em4">
    <w:name w:val="em4"/>
    <w:basedOn w:val="a"/>
    <w:rsid w:val="00752AB7"/>
    <w:pPr>
      <w:shd w:val="clear" w:color="auto" w:fill="3E8C24"/>
      <w:spacing w:before="180" w:line="276" w:lineRule="auto"/>
    </w:pPr>
    <w:rPr>
      <w:rFonts w:ascii="Arial" w:hAnsi="Arial" w:cs="Arial"/>
      <w:color w:val="003E50"/>
      <w:sz w:val="19"/>
      <w:szCs w:val="19"/>
    </w:rPr>
  </w:style>
  <w:style w:type="paragraph" w:customStyle="1" w:styleId="em5">
    <w:name w:val="em5"/>
    <w:basedOn w:val="a"/>
    <w:rsid w:val="00752AB7"/>
    <w:pPr>
      <w:shd w:val="clear" w:color="auto" w:fill="4AA99A"/>
      <w:spacing w:before="180" w:line="276" w:lineRule="auto"/>
    </w:pPr>
    <w:rPr>
      <w:rFonts w:ascii="Arial" w:hAnsi="Arial" w:cs="Arial"/>
      <w:color w:val="003E50"/>
      <w:sz w:val="19"/>
      <w:szCs w:val="19"/>
    </w:rPr>
  </w:style>
  <w:style w:type="paragraph" w:customStyle="1" w:styleId="em6">
    <w:name w:val="em6"/>
    <w:basedOn w:val="a"/>
    <w:rsid w:val="00752AB7"/>
    <w:pPr>
      <w:shd w:val="clear" w:color="auto" w:fill="4949BF"/>
      <w:spacing w:before="180" w:line="276" w:lineRule="auto"/>
    </w:pPr>
    <w:rPr>
      <w:rFonts w:ascii="Arial" w:hAnsi="Arial" w:cs="Arial"/>
      <w:color w:val="003E50"/>
      <w:sz w:val="19"/>
      <w:szCs w:val="19"/>
    </w:rPr>
  </w:style>
  <w:style w:type="paragraph" w:customStyle="1" w:styleId="em7">
    <w:name w:val="em7"/>
    <w:basedOn w:val="a"/>
    <w:rsid w:val="00752AB7"/>
    <w:pPr>
      <w:shd w:val="clear" w:color="auto" w:fill="BA80CE"/>
      <w:spacing w:before="180" w:line="276" w:lineRule="auto"/>
    </w:pPr>
    <w:rPr>
      <w:rFonts w:ascii="Arial" w:hAnsi="Arial" w:cs="Arial"/>
      <w:color w:val="003E50"/>
      <w:sz w:val="19"/>
      <w:szCs w:val="19"/>
    </w:rPr>
  </w:style>
  <w:style w:type="paragraph" w:customStyle="1" w:styleId="em8">
    <w:name w:val="em8"/>
    <w:basedOn w:val="a"/>
    <w:rsid w:val="00752AB7"/>
    <w:pPr>
      <w:shd w:val="clear" w:color="auto" w:fill="A94A78"/>
      <w:spacing w:before="180" w:line="276" w:lineRule="auto"/>
    </w:pPr>
    <w:rPr>
      <w:rFonts w:ascii="Arial" w:hAnsi="Arial" w:cs="Arial"/>
      <w:color w:val="003E50"/>
      <w:sz w:val="19"/>
      <w:szCs w:val="19"/>
    </w:rPr>
  </w:style>
  <w:style w:type="paragraph" w:customStyle="1" w:styleId="em9">
    <w:name w:val="em9"/>
    <w:basedOn w:val="a"/>
    <w:rsid w:val="00752AB7"/>
    <w:pPr>
      <w:shd w:val="clear" w:color="auto" w:fill="7F7F7F"/>
      <w:spacing w:before="180" w:line="276" w:lineRule="auto"/>
    </w:pPr>
    <w:rPr>
      <w:rFonts w:ascii="Arial" w:hAnsi="Arial" w:cs="Arial"/>
      <w:color w:val="003E50"/>
      <w:sz w:val="19"/>
      <w:szCs w:val="19"/>
    </w:rPr>
  </w:style>
  <w:style w:type="paragraph" w:customStyle="1" w:styleId="emb1">
    <w:name w:val="emb1"/>
    <w:basedOn w:val="a"/>
    <w:rsid w:val="00752AB7"/>
    <w:pPr>
      <w:pBdr>
        <w:left w:val="single" w:sz="6" w:space="6" w:color="B5C2C6"/>
        <w:bottom w:val="single" w:sz="6" w:space="2" w:color="B5C2C6"/>
      </w:pBdr>
      <w:shd w:val="clear" w:color="auto" w:fill="A92F2F"/>
      <w:spacing w:before="180" w:line="276" w:lineRule="auto"/>
    </w:pPr>
    <w:rPr>
      <w:rFonts w:ascii="Arial" w:hAnsi="Arial" w:cs="Arial"/>
      <w:color w:val="003E50"/>
      <w:sz w:val="19"/>
      <w:szCs w:val="19"/>
    </w:rPr>
  </w:style>
  <w:style w:type="paragraph" w:customStyle="1" w:styleId="emb10">
    <w:name w:val="emb10"/>
    <w:basedOn w:val="a"/>
    <w:rsid w:val="00752AB7"/>
    <w:pPr>
      <w:pBdr>
        <w:left w:val="single" w:sz="6" w:space="6" w:color="B5C2C6"/>
        <w:bottom w:val="single" w:sz="6" w:space="2" w:color="B5C2C6"/>
      </w:pBdr>
      <w:shd w:val="clear" w:color="auto" w:fill="000000"/>
      <w:spacing w:before="180" w:line="276" w:lineRule="auto"/>
    </w:pPr>
    <w:rPr>
      <w:rFonts w:ascii="Arial" w:hAnsi="Arial" w:cs="Arial"/>
      <w:color w:val="003E50"/>
      <w:sz w:val="19"/>
      <w:szCs w:val="19"/>
    </w:rPr>
  </w:style>
  <w:style w:type="paragraph" w:customStyle="1" w:styleId="emb11">
    <w:name w:val="emb11"/>
    <w:basedOn w:val="a"/>
    <w:rsid w:val="00752AB7"/>
    <w:pPr>
      <w:pBdr>
        <w:left w:val="single" w:sz="6" w:space="6" w:color="B5C2C6"/>
        <w:bottom w:val="single" w:sz="6" w:space="2" w:color="B5C2C6"/>
      </w:pBdr>
      <w:shd w:val="clear" w:color="auto" w:fill="C5D0D2"/>
      <w:spacing w:before="180" w:line="276" w:lineRule="auto"/>
    </w:pPr>
    <w:rPr>
      <w:rFonts w:ascii="Arial" w:hAnsi="Arial" w:cs="Arial"/>
      <w:color w:val="003E50"/>
      <w:sz w:val="19"/>
      <w:szCs w:val="19"/>
    </w:rPr>
  </w:style>
  <w:style w:type="paragraph" w:customStyle="1" w:styleId="emb12">
    <w:name w:val="emb12"/>
    <w:basedOn w:val="a"/>
    <w:rsid w:val="00752AB7"/>
    <w:pPr>
      <w:pBdr>
        <w:left w:val="single" w:sz="6" w:space="6" w:color="B5C2C6"/>
        <w:bottom w:val="single" w:sz="6" w:space="2" w:color="B5C2C6"/>
      </w:pBdr>
      <w:shd w:val="clear" w:color="auto" w:fill="003848"/>
      <w:spacing w:before="180" w:line="276" w:lineRule="auto"/>
    </w:pPr>
    <w:rPr>
      <w:rFonts w:ascii="Arial" w:hAnsi="Arial" w:cs="Arial"/>
      <w:color w:val="003E50"/>
      <w:sz w:val="19"/>
      <w:szCs w:val="19"/>
    </w:rPr>
  </w:style>
  <w:style w:type="paragraph" w:customStyle="1" w:styleId="emb13">
    <w:name w:val="emb13"/>
    <w:basedOn w:val="a"/>
    <w:rsid w:val="00752AB7"/>
    <w:pPr>
      <w:pBdr>
        <w:left w:val="single" w:sz="6" w:space="6" w:color="B5C2C6"/>
        <w:bottom w:val="single" w:sz="6" w:space="2" w:color="B5C2C6"/>
      </w:pBdr>
      <w:shd w:val="clear" w:color="auto" w:fill="EDBD2E"/>
      <w:spacing w:before="180" w:line="276" w:lineRule="auto"/>
    </w:pPr>
    <w:rPr>
      <w:rFonts w:ascii="Arial" w:hAnsi="Arial" w:cs="Arial"/>
      <w:color w:val="003E50"/>
      <w:sz w:val="19"/>
      <w:szCs w:val="19"/>
    </w:rPr>
  </w:style>
  <w:style w:type="paragraph" w:customStyle="1" w:styleId="emb2">
    <w:name w:val="emb2"/>
    <w:basedOn w:val="a"/>
    <w:rsid w:val="00752AB7"/>
    <w:pPr>
      <w:pBdr>
        <w:left w:val="single" w:sz="6" w:space="6" w:color="B5C2C6"/>
        <w:bottom w:val="single" w:sz="6" w:space="2" w:color="B5C2C6"/>
      </w:pBdr>
      <w:shd w:val="clear" w:color="auto" w:fill="EA9939"/>
      <w:spacing w:before="180" w:line="276" w:lineRule="auto"/>
    </w:pPr>
    <w:rPr>
      <w:rFonts w:ascii="Arial" w:hAnsi="Arial" w:cs="Arial"/>
      <w:color w:val="003E50"/>
      <w:sz w:val="19"/>
      <w:szCs w:val="19"/>
    </w:rPr>
  </w:style>
  <w:style w:type="paragraph" w:customStyle="1" w:styleId="emb3">
    <w:name w:val="emb3"/>
    <w:basedOn w:val="a"/>
    <w:rsid w:val="00752AB7"/>
    <w:pPr>
      <w:pBdr>
        <w:left w:val="single" w:sz="6" w:space="6" w:color="B5C2C6"/>
        <w:bottom w:val="single" w:sz="6" w:space="2" w:color="B5C2C6"/>
      </w:pBdr>
      <w:shd w:val="clear" w:color="auto" w:fill="CEBD35"/>
      <w:spacing w:before="180" w:line="276" w:lineRule="auto"/>
    </w:pPr>
    <w:rPr>
      <w:rFonts w:ascii="Arial" w:hAnsi="Arial" w:cs="Arial"/>
      <w:color w:val="003E50"/>
      <w:sz w:val="19"/>
      <w:szCs w:val="19"/>
    </w:rPr>
  </w:style>
  <w:style w:type="paragraph" w:customStyle="1" w:styleId="emb4">
    <w:name w:val="emb4"/>
    <w:basedOn w:val="a"/>
    <w:rsid w:val="00752AB7"/>
    <w:pPr>
      <w:pBdr>
        <w:left w:val="single" w:sz="6" w:space="6" w:color="B5C2C6"/>
        <w:bottom w:val="single" w:sz="6" w:space="2" w:color="B5C2C6"/>
      </w:pBdr>
      <w:shd w:val="clear" w:color="auto" w:fill="3E8C24"/>
      <w:spacing w:before="180" w:line="276" w:lineRule="auto"/>
    </w:pPr>
    <w:rPr>
      <w:rFonts w:ascii="Arial" w:hAnsi="Arial" w:cs="Arial"/>
      <w:color w:val="003E50"/>
      <w:sz w:val="19"/>
      <w:szCs w:val="19"/>
    </w:rPr>
  </w:style>
  <w:style w:type="paragraph" w:customStyle="1" w:styleId="emb5">
    <w:name w:val="emb5"/>
    <w:basedOn w:val="a"/>
    <w:rsid w:val="00752AB7"/>
    <w:pPr>
      <w:pBdr>
        <w:left w:val="single" w:sz="6" w:space="6" w:color="B5C2C6"/>
        <w:bottom w:val="single" w:sz="6" w:space="2" w:color="B5C2C6"/>
      </w:pBdr>
      <w:shd w:val="clear" w:color="auto" w:fill="4AA99A"/>
      <w:spacing w:before="180" w:line="276" w:lineRule="auto"/>
    </w:pPr>
    <w:rPr>
      <w:rFonts w:ascii="Arial" w:hAnsi="Arial" w:cs="Arial"/>
      <w:color w:val="003E50"/>
      <w:sz w:val="19"/>
      <w:szCs w:val="19"/>
    </w:rPr>
  </w:style>
  <w:style w:type="paragraph" w:customStyle="1" w:styleId="emb6">
    <w:name w:val="emb6"/>
    <w:basedOn w:val="a"/>
    <w:rsid w:val="00752AB7"/>
    <w:pPr>
      <w:pBdr>
        <w:left w:val="single" w:sz="6" w:space="6" w:color="B5C2C6"/>
        <w:bottom w:val="single" w:sz="6" w:space="2" w:color="B5C2C6"/>
      </w:pBdr>
      <w:shd w:val="clear" w:color="auto" w:fill="4949BF"/>
      <w:spacing w:before="180" w:line="276" w:lineRule="auto"/>
    </w:pPr>
    <w:rPr>
      <w:rFonts w:ascii="Arial" w:hAnsi="Arial" w:cs="Arial"/>
      <w:color w:val="003E50"/>
      <w:sz w:val="19"/>
      <w:szCs w:val="19"/>
    </w:rPr>
  </w:style>
  <w:style w:type="paragraph" w:customStyle="1" w:styleId="emb7">
    <w:name w:val="emb7"/>
    <w:basedOn w:val="a"/>
    <w:rsid w:val="00752AB7"/>
    <w:pPr>
      <w:pBdr>
        <w:left w:val="single" w:sz="6" w:space="6" w:color="B5C2C6"/>
        <w:bottom w:val="single" w:sz="6" w:space="2" w:color="B5C2C6"/>
      </w:pBdr>
      <w:shd w:val="clear" w:color="auto" w:fill="BA80CE"/>
      <w:spacing w:before="180" w:line="276" w:lineRule="auto"/>
    </w:pPr>
    <w:rPr>
      <w:rFonts w:ascii="Arial" w:hAnsi="Arial" w:cs="Arial"/>
      <w:color w:val="003E50"/>
      <w:sz w:val="19"/>
      <w:szCs w:val="19"/>
    </w:rPr>
  </w:style>
  <w:style w:type="paragraph" w:customStyle="1" w:styleId="emb8">
    <w:name w:val="emb8"/>
    <w:basedOn w:val="a"/>
    <w:rsid w:val="00752AB7"/>
    <w:pPr>
      <w:pBdr>
        <w:left w:val="single" w:sz="6" w:space="6" w:color="B5C2C6"/>
        <w:bottom w:val="single" w:sz="6" w:space="2" w:color="B5C2C6"/>
      </w:pBdr>
      <w:shd w:val="clear" w:color="auto" w:fill="A94A78"/>
      <w:spacing w:before="180" w:line="276" w:lineRule="auto"/>
    </w:pPr>
    <w:rPr>
      <w:rFonts w:ascii="Arial" w:hAnsi="Arial" w:cs="Arial"/>
      <w:color w:val="003E50"/>
      <w:sz w:val="19"/>
      <w:szCs w:val="19"/>
    </w:rPr>
  </w:style>
  <w:style w:type="paragraph" w:customStyle="1" w:styleId="emb9">
    <w:name w:val="emb9"/>
    <w:basedOn w:val="a"/>
    <w:rsid w:val="00752AB7"/>
    <w:pPr>
      <w:pBdr>
        <w:left w:val="single" w:sz="6" w:space="6" w:color="B5C2C6"/>
        <w:bottom w:val="single" w:sz="6" w:space="2" w:color="B5C2C6"/>
      </w:pBdr>
      <w:shd w:val="clear" w:color="auto" w:fill="7F7F7F"/>
      <w:spacing w:before="180" w:line="276" w:lineRule="auto"/>
    </w:pPr>
    <w:rPr>
      <w:rFonts w:ascii="Arial" w:hAnsi="Arial" w:cs="Arial"/>
      <w:color w:val="003E50"/>
      <w:sz w:val="19"/>
      <w:szCs w:val="19"/>
    </w:rPr>
  </w:style>
  <w:style w:type="paragraph" w:customStyle="1" w:styleId="embext">
    <w:name w:val="embext"/>
    <w:basedOn w:val="a"/>
    <w:rsid w:val="00752AB7"/>
    <w:pPr>
      <w:pBdr>
        <w:left w:val="single" w:sz="6" w:space="6" w:color="E5E5E5"/>
        <w:bottom w:val="single" w:sz="6" w:space="2" w:color="B5C2C6"/>
      </w:pBdr>
      <w:spacing w:before="180" w:line="276" w:lineRule="auto"/>
    </w:pPr>
    <w:rPr>
      <w:rFonts w:ascii="Arial" w:hAnsi="Arial" w:cs="Arial"/>
      <w:color w:val="003E50"/>
      <w:sz w:val="19"/>
      <w:szCs w:val="19"/>
    </w:rPr>
  </w:style>
  <w:style w:type="paragraph" w:customStyle="1" w:styleId="emn11">
    <w:name w:val="emn11"/>
    <w:basedOn w:val="a"/>
    <w:rsid w:val="00752AB7"/>
    <w:pPr>
      <w:pBdr>
        <w:left w:val="single" w:sz="6" w:space="6" w:color="B5C2C6"/>
        <w:bottom w:val="single" w:sz="6" w:space="2" w:color="B5C2C6"/>
      </w:pBdr>
      <w:shd w:val="clear" w:color="auto" w:fill="C5D0D2"/>
      <w:spacing w:before="180" w:line="276" w:lineRule="auto"/>
    </w:pPr>
    <w:rPr>
      <w:rFonts w:ascii="Arial" w:hAnsi="Arial" w:cs="Arial"/>
      <w:b/>
      <w:bCs/>
      <w:color w:val="FFFFFF"/>
      <w:sz w:val="17"/>
      <w:szCs w:val="17"/>
    </w:rPr>
  </w:style>
  <w:style w:type="paragraph" w:customStyle="1" w:styleId="emn12">
    <w:name w:val="emn12"/>
    <w:basedOn w:val="a"/>
    <w:rsid w:val="00752AB7"/>
    <w:pPr>
      <w:pBdr>
        <w:left w:val="single" w:sz="6" w:space="6" w:color="B5C2C6"/>
        <w:bottom w:val="single" w:sz="6" w:space="2" w:color="B5C2C6"/>
      </w:pBdr>
      <w:shd w:val="clear" w:color="auto" w:fill="003848"/>
      <w:spacing w:before="180" w:line="276" w:lineRule="auto"/>
    </w:pPr>
    <w:rPr>
      <w:rFonts w:ascii="Arial" w:hAnsi="Arial" w:cs="Arial"/>
      <w:b/>
      <w:bCs/>
      <w:color w:val="FFFFFF"/>
      <w:sz w:val="17"/>
      <w:szCs w:val="17"/>
    </w:rPr>
  </w:style>
  <w:style w:type="paragraph" w:customStyle="1" w:styleId="emn13">
    <w:name w:val="emn13"/>
    <w:basedOn w:val="a"/>
    <w:rsid w:val="00752AB7"/>
    <w:pPr>
      <w:pBdr>
        <w:left w:val="single" w:sz="6" w:space="6" w:color="B5C2C6"/>
        <w:bottom w:val="single" w:sz="6" w:space="2" w:color="B5C2C6"/>
      </w:pBdr>
      <w:shd w:val="clear" w:color="auto" w:fill="EDBD2E"/>
      <w:spacing w:before="180" w:line="276" w:lineRule="auto"/>
    </w:pPr>
    <w:rPr>
      <w:rFonts w:ascii="Arial" w:hAnsi="Arial" w:cs="Arial"/>
      <w:b/>
      <w:bCs/>
      <w:color w:val="FFFFFF"/>
      <w:sz w:val="17"/>
      <w:szCs w:val="17"/>
    </w:rPr>
  </w:style>
  <w:style w:type="paragraph" w:customStyle="1" w:styleId="ExportHyperlink">
    <w:name w:val="Export_Hyperlink"/>
    <w:next w:val="a"/>
    <w:rsid w:val="00935FBA"/>
    <w:pPr>
      <w:ind w:left="2460"/>
      <w:jc w:val="right"/>
    </w:pPr>
    <w:rPr>
      <w:rFonts w:ascii="Arial" w:eastAsia="Arial" w:hAnsi="Arial"/>
      <w:color w:val="0000FF"/>
      <w:u w:val="single"/>
    </w:rPr>
  </w:style>
  <w:style w:type="paragraph" w:customStyle="1" w:styleId="fselectlim">
    <w:name w:val="f_selectlim"/>
    <w:basedOn w:val="a"/>
    <w:rsid w:val="00752AB7"/>
    <w:pPr>
      <w:spacing w:before="201" w:line="276" w:lineRule="auto"/>
    </w:pPr>
    <w:rPr>
      <w:rFonts w:ascii="Arial" w:hAnsi="Arial" w:cs="Arial"/>
      <w:color w:val="003E50"/>
      <w:sz w:val="16"/>
      <w:szCs w:val="16"/>
    </w:rPr>
  </w:style>
  <w:style w:type="paragraph" w:customStyle="1" w:styleId="falsetext">
    <w:name w:val="false_text"/>
    <w:basedOn w:val="a"/>
    <w:rsid w:val="00752AB7"/>
    <w:pPr>
      <w:pBdr>
        <w:top w:val="single" w:sz="12" w:space="0" w:color="858F95"/>
        <w:left w:val="single" w:sz="12" w:space="2" w:color="858F95"/>
        <w:bottom w:val="single" w:sz="12" w:space="0" w:color="DBDEDB"/>
        <w:right w:val="single" w:sz="12" w:space="2" w:color="DBDEDB"/>
      </w:pBdr>
      <w:shd w:val="clear" w:color="auto" w:fill="FFFFFF"/>
      <w:spacing w:before="180" w:line="276" w:lineRule="auto"/>
    </w:pPr>
    <w:rPr>
      <w:rFonts w:ascii="Arial" w:hAnsi="Arial" w:cs="Arial"/>
      <w:color w:val="003E50"/>
      <w:sz w:val="16"/>
      <w:szCs w:val="16"/>
    </w:rPr>
  </w:style>
  <w:style w:type="character" w:customStyle="1" w:styleId="falsetext1">
    <w:name w:val="false_text1"/>
    <w:rsid w:val="00752AB7"/>
    <w:rPr>
      <w:rFonts w:ascii="Arial" w:hAnsi="Arial" w:cs="Arial" w:hint="default"/>
      <w:color w:val="003E50"/>
      <w:sz w:val="16"/>
      <w:szCs w:val="16"/>
      <w:bdr w:val="single" w:sz="12" w:space="0" w:color="858F95" w:frame="1"/>
      <w:shd w:val="clear" w:color="auto" w:fill="FFFFFF"/>
    </w:rPr>
  </w:style>
  <w:style w:type="paragraph" w:customStyle="1" w:styleId="g">
    <w:name w:val="g"/>
    <w:basedOn w:val="a"/>
    <w:rsid w:val="00752AB7"/>
    <w:pPr>
      <w:shd w:val="clear" w:color="auto" w:fill="C5C5C5"/>
      <w:spacing w:before="180" w:line="276" w:lineRule="auto"/>
    </w:pPr>
    <w:rPr>
      <w:rFonts w:ascii="Arial" w:hAnsi="Arial" w:cs="Arial"/>
      <w:color w:val="003E50"/>
      <w:sz w:val="19"/>
      <w:szCs w:val="19"/>
    </w:rPr>
  </w:style>
  <w:style w:type="paragraph" w:customStyle="1" w:styleId="gr">
    <w:name w:val="gr"/>
    <w:basedOn w:val="a"/>
    <w:rsid w:val="00752AB7"/>
    <w:pPr>
      <w:spacing w:before="180" w:line="276" w:lineRule="auto"/>
    </w:pPr>
    <w:rPr>
      <w:rFonts w:ascii="Arial" w:hAnsi="Arial" w:cs="Arial"/>
      <w:color w:val="003E50"/>
      <w:sz w:val="19"/>
      <w:szCs w:val="19"/>
    </w:rPr>
  </w:style>
  <w:style w:type="character" w:customStyle="1" w:styleId="h3">
    <w:name w:val="h3"/>
    <w:basedOn w:val="a0"/>
    <w:rsid w:val="00752AB7"/>
  </w:style>
  <w:style w:type="character" w:customStyle="1" w:styleId="hintlimit1">
    <w:name w:val="hintlimit_1"/>
    <w:rsid w:val="00752AB7"/>
    <w:rPr>
      <w:rFonts w:ascii="Arial" w:hAnsi="Arial" w:cs="Arial" w:hint="default"/>
      <w:b/>
      <w:bCs/>
      <w:sz w:val="17"/>
      <w:szCs w:val="17"/>
    </w:rPr>
  </w:style>
  <w:style w:type="character" w:customStyle="1" w:styleId="hintlimit2">
    <w:name w:val="hintlimit_2"/>
    <w:rsid w:val="00752AB7"/>
    <w:rPr>
      <w:rFonts w:ascii="Arial" w:hAnsi="Arial" w:cs="Arial" w:hint="default"/>
      <w:sz w:val="17"/>
      <w:szCs w:val="17"/>
    </w:rPr>
  </w:style>
  <w:style w:type="paragraph" w:customStyle="1" w:styleId="hr">
    <w:name w:val="hr"/>
    <w:basedOn w:val="a"/>
    <w:rsid w:val="00752AB7"/>
    <w:pPr>
      <w:pBdr>
        <w:bottom w:val="single" w:sz="6" w:space="0" w:color="5C818C"/>
      </w:pBdr>
      <w:spacing w:before="180" w:line="276" w:lineRule="auto"/>
    </w:pPr>
    <w:rPr>
      <w:rFonts w:ascii="Arial" w:hAnsi="Arial" w:cs="Arial"/>
      <w:color w:val="003E50"/>
      <w:sz w:val="19"/>
      <w:szCs w:val="19"/>
    </w:rPr>
  </w:style>
  <w:style w:type="paragraph" w:customStyle="1" w:styleId="hr2">
    <w:name w:val="hr2"/>
    <w:basedOn w:val="a"/>
    <w:rsid w:val="00752AB7"/>
    <w:pPr>
      <w:pBdr>
        <w:top w:val="single" w:sz="12" w:space="2" w:color="003E50"/>
        <w:bottom w:val="single" w:sz="12" w:space="2" w:color="003E50"/>
      </w:pBdr>
      <w:spacing w:before="180" w:after="45" w:line="276" w:lineRule="auto"/>
    </w:pPr>
    <w:rPr>
      <w:rFonts w:ascii="Arial" w:hAnsi="Arial" w:cs="Arial"/>
      <w:color w:val="003E50"/>
      <w:sz w:val="19"/>
      <w:szCs w:val="19"/>
    </w:rPr>
  </w:style>
  <w:style w:type="paragraph" w:customStyle="1" w:styleId="hr2exp1">
    <w:name w:val="hr2_exp1"/>
    <w:basedOn w:val="a"/>
    <w:rsid w:val="00752AB7"/>
    <w:pPr>
      <w:pBdr>
        <w:top w:val="single" w:sz="12" w:space="2" w:color="B5C2C6"/>
        <w:bottom w:val="single" w:sz="12" w:space="2" w:color="B5C2C6"/>
      </w:pBdr>
      <w:spacing w:before="180" w:after="180" w:line="276" w:lineRule="auto"/>
    </w:pPr>
    <w:rPr>
      <w:rFonts w:ascii="Arial" w:hAnsi="Arial" w:cs="Arial"/>
      <w:color w:val="879AA0"/>
      <w:sz w:val="19"/>
      <w:szCs w:val="19"/>
    </w:rPr>
  </w:style>
  <w:style w:type="paragraph" w:customStyle="1" w:styleId="htwored">
    <w:name w:val="htwored"/>
    <w:basedOn w:val="a"/>
    <w:rsid w:val="00752AB7"/>
    <w:pPr>
      <w:spacing w:after="105"/>
    </w:pPr>
    <w:rPr>
      <w:rFonts w:ascii="Times New Roman,Times,serif" w:hAnsi="Times New Roman,Times,serif" w:cs="Arial"/>
      <w:b/>
      <w:bCs/>
      <w:color w:val="000000"/>
      <w:sz w:val="32"/>
      <w:szCs w:val="32"/>
      <w:lang w:val="en-GB"/>
    </w:rPr>
  </w:style>
  <w:style w:type="character" w:customStyle="1" w:styleId="Hyperlink1">
    <w:name w:val="Hyperlink1"/>
    <w:rsid w:val="00752AB7"/>
    <w:rPr>
      <w:rFonts w:ascii="Arial CYR" w:hAnsi="Arial CYR" w:cs="Arial CYR" w:hint="default"/>
      <w:color w:val="6E6E7C"/>
      <w:u w:val="single"/>
    </w:rPr>
  </w:style>
  <w:style w:type="paragraph" w:customStyle="1" w:styleId="icon1">
    <w:name w:val="icon1"/>
    <w:basedOn w:val="a"/>
    <w:rsid w:val="00752AB7"/>
    <w:pPr>
      <w:spacing w:before="90" w:line="276" w:lineRule="auto"/>
      <w:ind w:right="180"/>
    </w:pPr>
    <w:rPr>
      <w:rFonts w:ascii="Arial" w:hAnsi="Arial" w:cs="Arial"/>
      <w:color w:val="003E50"/>
      <w:sz w:val="19"/>
      <w:szCs w:val="19"/>
    </w:rPr>
  </w:style>
  <w:style w:type="paragraph" w:customStyle="1" w:styleId="icon2">
    <w:name w:val="icon2"/>
    <w:basedOn w:val="a"/>
    <w:rsid w:val="00752AB7"/>
    <w:pPr>
      <w:spacing w:before="90" w:line="276" w:lineRule="auto"/>
      <w:ind w:right="180"/>
    </w:pPr>
    <w:rPr>
      <w:rFonts w:ascii="Arial" w:hAnsi="Arial" w:cs="Arial"/>
      <w:color w:val="003E50"/>
      <w:sz w:val="19"/>
      <w:szCs w:val="19"/>
    </w:rPr>
  </w:style>
  <w:style w:type="paragraph" w:customStyle="1" w:styleId="icon3">
    <w:name w:val="icon3"/>
    <w:basedOn w:val="a"/>
    <w:rsid w:val="00752AB7"/>
    <w:pPr>
      <w:spacing w:line="276" w:lineRule="auto"/>
      <w:ind w:right="180"/>
    </w:pPr>
    <w:rPr>
      <w:rFonts w:ascii="Arial" w:hAnsi="Arial" w:cs="Arial"/>
      <w:color w:val="003E50"/>
      <w:sz w:val="19"/>
      <w:szCs w:val="19"/>
    </w:rPr>
  </w:style>
  <w:style w:type="paragraph" w:customStyle="1" w:styleId="icon31">
    <w:name w:val="icon3_1"/>
    <w:basedOn w:val="a"/>
    <w:rsid w:val="00752AB7"/>
    <w:pPr>
      <w:spacing w:line="276" w:lineRule="auto"/>
      <w:ind w:right="180"/>
    </w:pPr>
    <w:rPr>
      <w:rFonts w:ascii="Arial" w:hAnsi="Arial" w:cs="Arial"/>
      <w:color w:val="003E50"/>
      <w:sz w:val="19"/>
      <w:szCs w:val="19"/>
    </w:rPr>
  </w:style>
  <w:style w:type="paragraph" w:customStyle="1" w:styleId="icon4">
    <w:name w:val="icon4"/>
    <w:basedOn w:val="a"/>
    <w:rsid w:val="00752AB7"/>
    <w:pPr>
      <w:spacing w:before="90" w:line="276" w:lineRule="auto"/>
      <w:ind w:right="180"/>
    </w:pPr>
    <w:rPr>
      <w:rFonts w:ascii="Arial" w:hAnsi="Arial" w:cs="Arial"/>
      <w:color w:val="003E50"/>
      <w:sz w:val="19"/>
      <w:szCs w:val="19"/>
    </w:rPr>
  </w:style>
  <w:style w:type="paragraph" w:customStyle="1" w:styleId="info">
    <w:name w:val="info"/>
    <w:basedOn w:val="a"/>
    <w:rsid w:val="00752AB7"/>
    <w:pPr>
      <w:spacing w:before="180" w:line="288" w:lineRule="auto"/>
    </w:pPr>
    <w:rPr>
      <w:rFonts w:ascii="Arial" w:hAnsi="Arial" w:cs="Arial"/>
      <w:color w:val="789398"/>
      <w:sz w:val="16"/>
      <w:szCs w:val="16"/>
    </w:rPr>
  </w:style>
  <w:style w:type="paragraph" w:customStyle="1" w:styleId="infolder">
    <w:name w:val="infolder"/>
    <w:basedOn w:val="a"/>
    <w:rsid w:val="00752AB7"/>
    <w:pPr>
      <w:spacing w:line="288" w:lineRule="auto"/>
    </w:pPr>
    <w:rPr>
      <w:rFonts w:ascii="Arial" w:hAnsi="Arial" w:cs="Arial"/>
      <w:color w:val="003E50"/>
      <w:sz w:val="16"/>
      <w:szCs w:val="16"/>
    </w:rPr>
  </w:style>
  <w:style w:type="character" w:customStyle="1" w:styleId="infolder1">
    <w:name w:val="infolder1"/>
    <w:rsid w:val="00752AB7"/>
    <w:rPr>
      <w:rFonts w:ascii="Arial" w:hAnsi="Arial" w:cs="Arial" w:hint="default"/>
      <w:sz w:val="16"/>
      <w:szCs w:val="16"/>
    </w:rPr>
  </w:style>
  <w:style w:type="paragraph" w:customStyle="1" w:styleId="lg">
    <w:name w:val="lg"/>
    <w:basedOn w:val="a"/>
    <w:rsid w:val="00752AB7"/>
    <w:pPr>
      <w:shd w:val="clear" w:color="auto" w:fill="E5E5E5"/>
      <w:spacing w:before="180" w:line="276" w:lineRule="auto"/>
    </w:pPr>
    <w:rPr>
      <w:rFonts w:ascii="Arial" w:hAnsi="Arial" w:cs="Arial"/>
      <w:color w:val="003E50"/>
      <w:sz w:val="19"/>
      <w:szCs w:val="19"/>
    </w:rPr>
  </w:style>
  <w:style w:type="paragraph" w:customStyle="1" w:styleId="lgr">
    <w:name w:val="lgr"/>
    <w:basedOn w:val="a"/>
    <w:rsid w:val="00752AB7"/>
    <w:pPr>
      <w:shd w:val="clear" w:color="auto" w:fill="B6C2C6"/>
      <w:spacing w:before="180" w:line="276" w:lineRule="auto"/>
    </w:pPr>
    <w:rPr>
      <w:rFonts w:ascii="Arial" w:hAnsi="Arial" w:cs="Arial"/>
      <w:color w:val="003E50"/>
      <w:sz w:val="19"/>
      <w:szCs w:val="19"/>
    </w:rPr>
  </w:style>
  <w:style w:type="paragraph" w:customStyle="1" w:styleId="llg">
    <w:name w:val="llg"/>
    <w:basedOn w:val="a"/>
    <w:rsid w:val="00752AB7"/>
    <w:pPr>
      <w:shd w:val="clear" w:color="auto" w:fill="F0F0F0"/>
      <w:spacing w:before="180" w:line="276" w:lineRule="auto"/>
    </w:pPr>
    <w:rPr>
      <w:rFonts w:ascii="Arial" w:hAnsi="Arial" w:cs="Arial"/>
      <w:color w:val="003E50"/>
      <w:sz w:val="19"/>
      <w:szCs w:val="19"/>
    </w:rPr>
  </w:style>
  <w:style w:type="paragraph" w:customStyle="1" w:styleId="login">
    <w:name w:val="login"/>
    <w:basedOn w:val="a"/>
    <w:rsid w:val="00752AB7"/>
    <w:pPr>
      <w:spacing w:line="276" w:lineRule="auto"/>
    </w:pPr>
    <w:rPr>
      <w:rFonts w:ascii="Arial" w:hAnsi="Arial" w:cs="Arial"/>
      <w:color w:val="879AA0"/>
      <w:sz w:val="23"/>
      <w:szCs w:val="23"/>
    </w:rPr>
  </w:style>
  <w:style w:type="paragraph" w:customStyle="1" w:styleId="myselect">
    <w:name w:val="myselect"/>
    <w:basedOn w:val="a"/>
    <w:link w:val="myselect0"/>
    <w:rsid w:val="00752AB7"/>
    <w:pPr>
      <w:pBdr>
        <w:top w:val="inset" w:sz="24" w:space="0" w:color="auto"/>
        <w:left w:val="inset" w:sz="24" w:space="0" w:color="auto"/>
        <w:bottom w:val="inset" w:sz="24" w:space="0" w:color="auto"/>
        <w:right w:val="inset" w:sz="24" w:space="0" w:color="auto"/>
      </w:pBdr>
      <w:shd w:val="clear" w:color="auto" w:fill="E5E5E5"/>
      <w:spacing w:before="180" w:line="225" w:lineRule="atLeast"/>
    </w:pPr>
    <w:rPr>
      <w:rFonts w:ascii="Trebuchet MS" w:hAnsi="Trebuchet MS" w:cs="Arial"/>
      <w:color w:val="000000"/>
      <w:sz w:val="15"/>
      <w:szCs w:val="15"/>
    </w:rPr>
  </w:style>
  <w:style w:type="character" w:customStyle="1" w:styleId="myselect0">
    <w:name w:val="myselect Знак"/>
    <w:link w:val="myselect"/>
    <w:rsid w:val="002415D6"/>
    <w:rPr>
      <w:rFonts w:ascii="Trebuchet MS" w:hAnsi="Trebuchet MS" w:cs="Arial"/>
      <w:color w:val="000000"/>
      <w:sz w:val="15"/>
      <w:szCs w:val="15"/>
      <w:lang w:bidi="ar-SA"/>
    </w:rPr>
  </w:style>
  <w:style w:type="paragraph" w:customStyle="1" w:styleId="NormalExport">
    <w:name w:val="Normal_Export"/>
    <w:basedOn w:val="document"/>
    <w:next w:val="a"/>
    <w:link w:val="NormalExport0"/>
    <w:rsid w:val="00AA796F"/>
    <w:pPr>
      <w:spacing w:before="0" w:after="120" w:line="240" w:lineRule="auto"/>
      <w:jc w:val="both"/>
    </w:pPr>
    <w:rPr>
      <w:rFonts w:eastAsia="Arial" w:cs="Times New Roman"/>
      <w:color w:val="000000"/>
      <w:sz w:val="20"/>
      <w:szCs w:val="20"/>
    </w:rPr>
  </w:style>
  <w:style w:type="character" w:customStyle="1" w:styleId="NormalExport0">
    <w:name w:val="Normal_Export Знак"/>
    <w:link w:val="NormalExport"/>
    <w:uiPriority w:val="99"/>
    <w:rsid w:val="008334B2"/>
    <w:rPr>
      <w:rFonts w:ascii="Arial" w:eastAsia="Arial" w:hAnsi="Arial" w:cs="Arial"/>
      <w:color w:val="000000"/>
    </w:rPr>
  </w:style>
  <w:style w:type="paragraph" w:customStyle="1" w:styleId="number">
    <w:name w:val="number"/>
    <w:basedOn w:val="a"/>
    <w:rsid w:val="00752AB7"/>
    <w:pPr>
      <w:spacing w:line="192" w:lineRule="auto"/>
      <w:jc w:val="center"/>
    </w:pPr>
    <w:rPr>
      <w:rFonts w:ascii="Arial" w:hAnsi="Arial" w:cs="Arial"/>
      <w:color w:val="879AA0"/>
      <w:sz w:val="13"/>
      <w:szCs w:val="13"/>
    </w:rPr>
  </w:style>
  <w:style w:type="paragraph" w:customStyle="1" w:styleId="number1">
    <w:name w:val="number1"/>
    <w:basedOn w:val="a"/>
    <w:rsid w:val="00752AB7"/>
    <w:pPr>
      <w:shd w:val="clear" w:color="auto" w:fill="003E50"/>
      <w:spacing w:line="288" w:lineRule="auto"/>
      <w:jc w:val="center"/>
    </w:pPr>
    <w:rPr>
      <w:rFonts w:ascii="Arial" w:hAnsi="Arial" w:cs="Arial"/>
      <w:b/>
      <w:bCs/>
      <w:color w:val="FFFFFF"/>
      <w:sz w:val="14"/>
      <w:szCs w:val="14"/>
    </w:rPr>
  </w:style>
  <w:style w:type="paragraph" w:customStyle="1" w:styleId="number1my">
    <w:name w:val="number1my"/>
    <w:basedOn w:val="a"/>
    <w:rsid w:val="00752AB7"/>
    <w:pPr>
      <w:shd w:val="clear" w:color="auto" w:fill="B5C2C6"/>
      <w:spacing w:line="288" w:lineRule="auto"/>
      <w:jc w:val="center"/>
    </w:pPr>
    <w:rPr>
      <w:rFonts w:ascii="Arial" w:hAnsi="Arial" w:cs="Arial"/>
      <w:b/>
      <w:bCs/>
      <w:color w:val="FFFFFF"/>
      <w:sz w:val="14"/>
      <w:szCs w:val="14"/>
    </w:rPr>
  </w:style>
  <w:style w:type="paragraph" w:customStyle="1" w:styleId="number2">
    <w:name w:val="number2"/>
    <w:basedOn w:val="a"/>
    <w:rsid w:val="00752AB7"/>
    <w:pPr>
      <w:shd w:val="clear" w:color="auto" w:fill="EDBD2E"/>
      <w:spacing w:line="288" w:lineRule="auto"/>
      <w:jc w:val="center"/>
    </w:pPr>
    <w:rPr>
      <w:rFonts w:ascii="Arial" w:hAnsi="Arial" w:cs="Arial"/>
      <w:b/>
      <w:bCs/>
      <w:color w:val="FFFFFF"/>
      <w:sz w:val="14"/>
      <w:szCs w:val="14"/>
    </w:rPr>
  </w:style>
  <w:style w:type="paragraph" w:customStyle="1" w:styleId="pager">
    <w:name w:val="pager"/>
    <w:basedOn w:val="a"/>
    <w:rsid w:val="00752AB7"/>
    <w:pPr>
      <w:spacing w:before="45" w:after="45"/>
      <w:ind w:left="45" w:right="45"/>
    </w:pPr>
    <w:rPr>
      <w:rFonts w:ascii="Arial" w:hAnsi="Arial" w:cs="Arial"/>
      <w:color w:val="879AA0"/>
      <w:sz w:val="16"/>
      <w:szCs w:val="16"/>
    </w:rPr>
  </w:style>
  <w:style w:type="paragraph" w:customStyle="1" w:styleId="pager2">
    <w:name w:val="pager2"/>
    <w:basedOn w:val="a"/>
    <w:rsid w:val="00752AB7"/>
    <w:pPr>
      <w:shd w:val="clear" w:color="auto" w:fill="5C818C"/>
      <w:spacing w:line="276" w:lineRule="auto"/>
    </w:pPr>
    <w:rPr>
      <w:rFonts w:ascii="Arial" w:hAnsi="Arial" w:cs="Arial"/>
      <w:color w:val="E5E5E5"/>
      <w:sz w:val="19"/>
      <w:szCs w:val="19"/>
    </w:rPr>
  </w:style>
  <w:style w:type="paragraph" w:customStyle="1" w:styleId="percent">
    <w:name w:val="percent"/>
    <w:basedOn w:val="a"/>
    <w:rsid w:val="00752AB7"/>
    <w:pPr>
      <w:spacing w:before="180" w:line="150" w:lineRule="atLeast"/>
      <w:ind w:right="90"/>
    </w:pPr>
    <w:rPr>
      <w:rFonts w:ascii="Verdana" w:hAnsi="Verdana" w:cs="Arial"/>
      <w:color w:val="000000"/>
      <w:sz w:val="15"/>
      <w:szCs w:val="15"/>
    </w:rPr>
  </w:style>
  <w:style w:type="paragraph" w:customStyle="1" w:styleId="piccred">
    <w:name w:val="piccred"/>
    <w:basedOn w:val="a"/>
    <w:rsid w:val="00752AB7"/>
    <w:rPr>
      <w:rFonts w:ascii="Times New Roman,Times,serif" w:hAnsi="Times New Roman,Times,serif" w:cs="Arial"/>
      <w:color w:val="808080"/>
      <w:sz w:val="16"/>
      <w:szCs w:val="16"/>
      <w:lang w:val="en-GB"/>
    </w:rPr>
  </w:style>
  <w:style w:type="paragraph" w:customStyle="1" w:styleId="picsrc">
    <w:name w:val="picsrc"/>
    <w:basedOn w:val="a"/>
    <w:rsid w:val="00752AB7"/>
    <w:rPr>
      <w:rFonts w:ascii="Times New Roman,Times,serif" w:hAnsi="Times New Roman,Times,serif" w:cs="Arial"/>
      <w:b/>
      <w:bCs/>
      <w:color w:val="808080"/>
      <w:sz w:val="16"/>
      <w:szCs w:val="16"/>
      <w:lang w:val="en-GB"/>
    </w:rPr>
  </w:style>
  <w:style w:type="paragraph" w:customStyle="1" w:styleId="plain">
    <w:name w:val="plain"/>
    <w:basedOn w:val="a"/>
    <w:rsid w:val="00752AB7"/>
    <w:pPr>
      <w:spacing w:before="180" w:line="210" w:lineRule="atLeast"/>
    </w:pPr>
    <w:rPr>
      <w:rFonts w:ascii="Verdana" w:hAnsi="Verdana" w:cs="Arial"/>
      <w:color w:val="003E50"/>
      <w:sz w:val="17"/>
      <w:szCs w:val="17"/>
    </w:rPr>
  </w:style>
  <w:style w:type="paragraph" w:customStyle="1" w:styleId="result">
    <w:name w:val="result"/>
    <w:basedOn w:val="a"/>
    <w:rsid w:val="00752AB7"/>
    <w:pPr>
      <w:spacing w:before="45" w:line="264" w:lineRule="auto"/>
    </w:pPr>
    <w:rPr>
      <w:rFonts w:ascii="Arial" w:hAnsi="Arial" w:cs="Arial"/>
      <w:color w:val="003848"/>
      <w:sz w:val="18"/>
      <w:szCs w:val="18"/>
    </w:rPr>
  </w:style>
  <w:style w:type="character" w:customStyle="1" w:styleId="righttextstyle">
    <w:name w:val="righttextstyle"/>
    <w:basedOn w:val="a0"/>
    <w:rsid w:val="00752AB7"/>
  </w:style>
  <w:style w:type="paragraph" w:customStyle="1" w:styleId="s1">
    <w:name w:val="s1"/>
    <w:basedOn w:val="a"/>
    <w:rsid w:val="00752AB7"/>
    <w:pPr>
      <w:spacing w:before="180" w:line="15" w:lineRule="atLeast"/>
    </w:pPr>
    <w:rPr>
      <w:rFonts w:ascii="Verdana" w:hAnsi="Verdana" w:cs="Arial"/>
      <w:color w:val="003E50"/>
      <w:sz w:val="3"/>
      <w:szCs w:val="3"/>
    </w:rPr>
  </w:style>
  <w:style w:type="paragraph" w:customStyle="1" w:styleId="s12">
    <w:name w:val="s12"/>
    <w:basedOn w:val="a"/>
    <w:rsid w:val="00752AB7"/>
    <w:pPr>
      <w:spacing w:before="180" w:line="165" w:lineRule="atLeast"/>
    </w:pPr>
    <w:rPr>
      <w:rFonts w:ascii="Arial" w:hAnsi="Arial" w:cs="Arial"/>
      <w:color w:val="003E50"/>
      <w:sz w:val="18"/>
      <w:szCs w:val="18"/>
    </w:rPr>
  </w:style>
  <w:style w:type="paragraph" w:customStyle="1" w:styleId="s15">
    <w:name w:val="s15"/>
    <w:basedOn w:val="a"/>
    <w:rsid w:val="00752AB7"/>
    <w:pPr>
      <w:spacing w:before="180" w:line="180" w:lineRule="atLeast"/>
    </w:pPr>
    <w:rPr>
      <w:rFonts w:ascii="Arial" w:hAnsi="Arial" w:cs="Arial"/>
      <w:color w:val="003E50"/>
      <w:sz w:val="21"/>
      <w:szCs w:val="21"/>
    </w:rPr>
  </w:style>
  <w:style w:type="paragraph" w:customStyle="1" w:styleId="s18">
    <w:name w:val="s18"/>
    <w:basedOn w:val="a"/>
    <w:rsid w:val="00752AB7"/>
    <w:pPr>
      <w:spacing w:before="180" w:line="270" w:lineRule="atLeast"/>
    </w:pPr>
    <w:rPr>
      <w:rFonts w:ascii="Arial" w:hAnsi="Arial" w:cs="Arial"/>
      <w:color w:val="003E50"/>
      <w:sz w:val="27"/>
      <w:szCs w:val="27"/>
    </w:rPr>
  </w:style>
  <w:style w:type="paragraph" w:customStyle="1" w:styleId="s26">
    <w:name w:val="s26"/>
    <w:basedOn w:val="a"/>
    <w:rsid w:val="00752AB7"/>
    <w:pPr>
      <w:spacing w:before="180" w:line="390" w:lineRule="atLeast"/>
    </w:pPr>
    <w:rPr>
      <w:rFonts w:ascii="Arial" w:hAnsi="Arial" w:cs="Arial"/>
      <w:b/>
      <w:bCs/>
      <w:color w:val="000000"/>
      <w:sz w:val="39"/>
      <w:szCs w:val="39"/>
    </w:rPr>
  </w:style>
  <w:style w:type="paragraph" w:customStyle="1" w:styleId="s3">
    <w:name w:val="s3"/>
    <w:basedOn w:val="a"/>
    <w:rsid w:val="00752AB7"/>
    <w:pPr>
      <w:spacing w:before="180" w:line="45" w:lineRule="atLeast"/>
    </w:pPr>
    <w:rPr>
      <w:rFonts w:ascii="Arial" w:hAnsi="Arial" w:cs="Arial"/>
      <w:color w:val="003E50"/>
      <w:sz w:val="5"/>
      <w:szCs w:val="5"/>
    </w:rPr>
  </w:style>
  <w:style w:type="paragraph" w:customStyle="1" w:styleId="salad">
    <w:name w:val="salad"/>
    <w:basedOn w:val="a"/>
    <w:rsid w:val="00752AB7"/>
    <w:pPr>
      <w:spacing w:before="180" w:line="276" w:lineRule="auto"/>
    </w:pPr>
    <w:rPr>
      <w:rFonts w:ascii="Arial" w:hAnsi="Arial" w:cs="Arial"/>
      <w:color w:val="C5D0D2"/>
      <w:sz w:val="19"/>
      <w:szCs w:val="19"/>
    </w:rPr>
  </w:style>
  <w:style w:type="character" w:customStyle="1" w:styleId="searchhl">
    <w:name w:val="search_hl"/>
    <w:rsid w:val="00752AB7"/>
    <w:rPr>
      <w:color w:val="FFFFFF"/>
      <w:shd w:val="clear" w:color="auto" w:fill="003848"/>
    </w:rPr>
  </w:style>
  <w:style w:type="character" w:customStyle="1" w:styleId="searchhl1">
    <w:name w:val="search_hl1"/>
    <w:rsid w:val="00752AB7"/>
    <w:rPr>
      <w:color w:val="FFFFFF"/>
      <w:shd w:val="clear" w:color="auto" w:fill="003848"/>
    </w:rPr>
  </w:style>
  <w:style w:type="paragraph" w:customStyle="1" w:styleId="select">
    <w:name w:val="select"/>
    <w:basedOn w:val="a"/>
    <w:rsid w:val="00752AB7"/>
    <w:pPr>
      <w:spacing w:before="180" w:line="180" w:lineRule="atLeast"/>
    </w:pPr>
    <w:rPr>
      <w:rFonts w:ascii="Verdana" w:hAnsi="Verdana" w:cs="Arial"/>
      <w:color w:val="000000"/>
      <w:sz w:val="17"/>
      <w:szCs w:val="17"/>
    </w:rPr>
  </w:style>
  <w:style w:type="character" w:customStyle="1" w:styleId="spanbold">
    <w:name w:val="spanbold"/>
    <w:rsid w:val="00752AB7"/>
    <w:rPr>
      <w:shd w:val="clear" w:color="auto" w:fill="F5F5ED"/>
    </w:rPr>
  </w:style>
  <w:style w:type="paragraph" w:customStyle="1" w:styleId="Style1">
    <w:name w:val="Style1"/>
    <w:basedOn w:val="a"/>
    <w:next w:val="a"/>
    <w:autoRedefine/>
    <w:rsid w:val="00752AB7"/>
    <w:pPr>
      <w:keepNext/>
      <w:spacing w:after="60"/>
      <w:jc w:val="both"/>
      <w:outlineLvl w:val="3"/>
    </w:pPr>
    <w:rPr>
      <w:rFonts w:ascii="Arial" w:hAnsi="Arial" w:cs="Arial"/>
      <w:bCs/>
      <w:color w:val="003848"/>
    </w:rPr>
  </w:style>
  <w:style w:type="paragraph" w:customStyle="1" w:styleId="Style2">
    <w:name w:val="Style2"/>
    <w:basedOn w:val="a"/>
    <w:next w:val="a"/>
    <w:autoRedefine/>
    <w:rsid w:val="00752AB7"/>
    <w:pPr>
      <w:keepNext/>
      <w:jc w:val="both"/>
      <w:outlineLvl w:val="2"/>
    </w:pPr>
    <w:rPr>
      <w:rFonts w:ascii="Arial" w:hAnsi="Arial" w:cs="Arial"/>
      <w:bCs/>
      <w:color w:val="003848"/>
    </w:rPr>
  </w:style>
  <w:style w:type="paragraph" w:customStyle="1" w:styleId="system">
    <w:name w:val="system"/>
    <w:basedOn w:val="a"/>
    <w:rsid w:val="00752AB7"/>
    <w:pPr>
      <w:spacing w:before="100" w:beforeAutospacing="1" w:after="100" w:afterAutospacing="1"/>
    </w:pPr>
  </w:style>
  <w:style w:type="paragraph" w:customStyle="1" w:styleId="TabHyperlink">
    <w:name w:val="Tab_Hyperlink"/>
    <w:next w:val="a"/>
    <w:rsid w:val="00752AB7"/>
    <w:rPr>
      <w:rFonts w:ascii="Arial" w:eastAsia="Arial" w:hAnsi="Arial"/>
      <w:color w:val="0000FF"/>
      <w:sz w:val="16"/>
      <w:u w:val="single"/>
    </w:rPr>
  </w:style>
  <w:style w:type="paragraph" w:customStyle="1" w:styleId="techinfo">
    <w:name w:val="techinfo"/>
    <w:basedOn w:val="a"/>
    <w:rsid w:val="00752AB7"/>
    <w:pPr>
      <w:spacing w:before="90" w:after="180" w:line="276" w:lineRule="auto"/>
      <w:ind w:right="180"/>
    </w:pPr>
    <w:rPr>
      <w:rFonts w:ascii="Arial" w:hAnsi="Arial" w:cs="Arial"/>
      <w:color w:val="879AA0"/>
      <w:sz w:val="13"/>
      <w:szCs w:val="13"/>
    </w:rPr>
  </w:style>
  <w:style w:type="paragraph" w:customStyle="1" w:styleId="text">
    <w:name w:val="text"/>
    <w:basedOn w:val="a"/>
    <w:rsid w:val="00752AB7"/>
    <w:rPr>
      <w:sz w:val="19"/>
      <w:szCs w:val="19"/>
    </w:rPr>
  </w:style>
  <w:style w:type="paragraph" w:customStyle="1" w:styleId="textar">
    <w:name w:val="textar"/>
    <w:basedOn w:val="a"/>
    <w:rsid w:val="00752AB7"/>
    <w:pPr>
      <w:spacing w:after="105"/>
    </w:pPr>
    <w:rPr>
      <w:rFonts w:ascii="Times New Roman,Times,serif" w:hAnsi="Times New Roman,Times,serif" w:cs="Arial"/>
      <w:color w:val="000000"/>
      <w:lang w:val="en-GB"/>
    </w:rPr>
  </w:style>
  <w:style w:type="character" w:customStyle="1" w:styleId="title2">
    <w:name w:val="title2"/>
    <w:basedOn w:val="a0"/>
    <w:rsid w:val="00752AB7"/>
  </w:style>
  <w:style w:type="paragraph" w:customStyle="1" w:styleId="ttree">
    <w:name w:val="ttree"/>
    <w:basedOn w:val="a"/>
    <w:rsid w:val="00752AB7"/>
    <w:pPr>
      <w:spacing w:before="180" w:line="210" w:lineRule="atLeast"/>
    </w:pPr>
    <w:rPr>
      <w:rFonts w:ascii="Tahoma" w:hAnsi="Tahoma" w:cs="Tahoma"/>
      <w:color w:val="003E50"/>
      <w:sz w:val="17"/>
      <w:szCs w:val="17"/>
    </w:rPr>
  </w:style>
  <w:style w:type="paragraph" w:customStyle="1" w:styleId="w">
    <w:name w:val="w"/>
    <w:basedOn w:val="a"/>
    <w:rsid w:val="00752AB7"/>
    <w:pPr>
      <w:shd w:val="clear" w:color="auto" w:fill="FFFFFF"/>
      <w:spacing w:before="180" w:line="276" w:lineRule="auto"/>
    </w:pPr>
    <w:rPr>
      <w:rFonts w:ascii="Arial" w:hAnsi="Arial" w:cs="Arial"/>
      <w:color w:val="003E50"/>
      <w:sz w:val="19"/>
      <w:szCs w:val="19"/>
    </w:rPr>
  </w:style>
  <w:style w:type="paragraph" w:customStyle="1" w:styleId="wh">
    <w:name w:val="wh"/>
    <w:basedOn w:val="a"/>
    <w:rsid w:val="00752AB7"/>
    <w:pPr>
      <w:spacing w:before="180" w:line="276" w:lineRule="auto"/>
    </w:pPr>
    <w:rPr>
      <w:rFonts w:ascii="Arial" w:hAnsi="Arial" w:cs="Arial"/>
      <w:color w:val="FFFFFF"/>
      <w:sz w:val="19"/>
      <w:szCs w:val="19"/>
    </w:rPr>
  </w:style>
  <w:style w:type="paragraph" w:customStyle="1" w:styleId="ad">
    <w:name w:val="Автор"/>
    <w:basedOn w:val="a"/>
    <w:next w:val="a"/>
    <w:rsid w:val="004A0B56"/>
    <w:pPr>
      <w:jc w:val="both"/>
    </w:pPr>
    <w:rPr>
      <w:rFonts w:ascii="Arial" w:eastAsia="Arial" w:hAnsi="Arial"/>
      <w:color w:val="000000"/>
    </w:rPr>
  </w:style>
  <w:style w:type="paragraph" w:styleId="HTML">
    <w:name w:val="HTML Address"/>
    <w:basedOn w:val="a"/>
    <w:rsid w:val="00752AB7"/>
    <w:rPr>
      <w:i/>
      <w:iCs/>
      <w:color w:val="003848"/>
    </w:rPr>
  </w:style>
  <w:style w:type="paragraph" w:styleId="ae">
    <w:name w:val="header"/>
    <w:basedOn w:val="a"/>
    <w:link w:val="af"/>
    <w:uiPriority w:val="99"/>
    <w:rsid w:val="00752AB7"/>
    <w:pPr>
      <w:tabs>
        <w:tab w:val="center" w:pos="4677"/>
        <w:tab w:val="right" w:pos="9355"/>
      </w:tabs>
    </w:pPr>
    <w:rPr>
      <w:color w:val="003848"/>
    </w:rPr>
  </w:style>
  <w:style w:type="character" w:customStyle="1" w:styleId="af">
    <w:name w:val="Верхний колонтитул Знак"/>
    <w:link w:val="ae"/>
    <w:uiPriority w:val="99"/>
    <w:rsid w:val="00D02D13"/>
    <w:rPr>
      <w:color w:val="003848"/>
    </w:rPr>
  </w:style>
  <w:style w:type="character" w:styleId="af0">
    <w:name w:val="Emphasis"/>
    <w:qFormat/>
    <w:rsid w:val="00752AB7"/>
    <w:rPr>
      <w:i/>
      <w:iCs/>
      <w:color w:val="FFFFFF"/>
    </w:rPr>
  </w:style>
  <w:style w:type="paragraph" w:customStyle="1" w:styleId="af1">
    <w:name w:val="выджеление"/>
    <w:basedOn w:val="a"/>
    <w:rsid w:val="00752AB7"/>
    <w:pPr>
      <w:jc w:val="both"/>
    </w:pPr>
    <w:rPr>
      <w:rFonts w:ascii="Arial" w:hAnsi="Arial" w:cs="Arial"/>
      <w:b/>
      <w:color w:val="0000FF"/>
    </w:rPr>
  </w:style>
  <w:style w:type="paragraph" w:customStyle="1" w:styleId="af2">
    <w:name w:val="ГазпромЗаг"/>
    <w:basedOn w:val="4"/>
    <w:autoRedefine/>
    <w:rsid w:val="00752AB7"/>
    <w:pPr>
      <w:spacing w:before="120" w:after="0"/>
    </w:pPr>
    <w:rPr>
      <w:b/>
      <w:i/>
      <w:sz w:val="22"/>
      <w:szCs w:val="22"/>
      <w:u w:val="single"/>
    </w:rPr>
  </w:style>
  <w:style w:type="character" w:styleId="af3">
    <w:name w:val="Hyperlink"/>
    <w:rsid w:val="00311268"/>
    <w:rPr>
      <w:color w:val="auto"/>
      <w:u w:val="none"/>
    </w:rPr>
  </w:style>
  <w:style w:type="paragraph" w:customStyle="1" w:styleId="af4">
    <w:name w:val="Раздел"/>
    <w:basedOn w:val="a"/>
    <w:next w:val="a"/>
    <w:rsid w:val="00427A46"/>
    <w:pPr>
      <w:keepNext/>
      <w:pBdr>
        <w:bottom w:val="single" w:sz="18" w:space="1" w:color="999999"/>
        <w:right w:val="single" w:sz="18" w:space="4" w:color="999999"/>
      </w:pBdr>
      <w:shd w:val="clear" w:color="auto" w:fill="99CCFF"/>
      <w:spacing w:before="480" w:after="120"/>
      <w:jc w:val="both"/>
      <w:outlineLvl w:val="0"/>
    </w:pPr>
    <w:rPr>
      <w:rFonts w:ascii="Arial" w:hAnsi="Arial"/>
      <w:b/>
      <w:caps/>
      <w:noProof/>
      <w:color w:val="000000"/>
      <w:kern w:val="32"/>
      <w:sz w:val="28"/>
      <w:lang w:val="en-US"/>
    </w:rPr>
  </w:style>
  <w:style w:type="character" w:customStyle="1" w:styleId="af5">
    <w:name w:val="Дайджест Знак"/>
    <w:rsid w:val="00752AB7"/>
    <w:rPr>
      <w:rFonts w:ascii="Arial" w:hAnsi="Arial"/>
      <w:szCs w:val="24"/>
      <w:lang w:val="ru-RU" w:eastAsia="ru-RU" w:bidi="ar-SA"/>
    </w:rPr>
  </w:style>
  <w:style w:type="paragraph" w:customStyle="1" w:styleId="af6">
    <w:name w:val="Дайджест_СМИ"/>
    <w:next w:val="a"/>
    <w:rsid w:val="00752AB7"/>
    <w:rPr>
      <w:rFonts w:ascii="Arial" w:eastAsia="Arial" w:hAnsi="Arial" w:cs="Arial"/>
      <w:b/>
      <w:bCs/>
      <w:szCs w:val="22"/>
    </w:rPr>
  </w:style>
  <w:style w:type="paragraph" w:customStyle="1" w:styleId="af7">
    <w:name w:val="Дата статьи"/>
    <w:basedOn w:val="3"/>
    <w:autoRedefine/>
    <w:rsid w:val="00752AB7"/>
    <w:pPr>
      <w:spacing w:before="0" w:after="0"/>
    </w:pPr>
    <w:rPr>
      <w:sz w:val="20"/>
      <w:szCs w:val="20"/>
    </w:rPr>
  </w:style>
  <w:style w:type="paragraph" w:customStyle="1" w:styleId="af8">
    <w:name w:val="Евраз В"/>
    <w:basedOn w:val="3"/>
    <w:rsid w:val="00752AB7"/>
    <w:pPr>
      <w:spacing w:before="0" w:after="0"/>
      <w:jc w:val="both"/>
    </w:pPr>
    <w:rPr>
      <w:rFonts w:ascii="Times New Roman" w:hAnsi="Times New Roman" w:cs="Times New Roman"/>
      <w:i/>
      <w:sz w:val="24"/>
      <w:szCs w:val="24"/>
    </w:rPr>
  </w:style>
  <w:style w:type="paragraph" w:customStyle="1" w:styleId="af9">
    <w:name w:val="Евраз В Знак"/>
    <w:basedOn w:val="3"/>
    <w:rsid w:val="00752AB7"/>
    <w:pPr>
      <w:spacing w:before="0" w:after="0"/>
      <w:jc w:val="both"/>
    </w:pPr>
    <w:rPr>
      <w:rFonts w:ascii="Times New Roman" w:hAnsi="Times New Roman" w:cs="Times New Roman"/>
      <w:i/>
      <w:sz w:val="24"/>
      <w:szCs w:val="24"/>
    </w:rPr>
  </w:style>
  <w:style w:type="character" w:customStyle="1" w:styleId="afa">
    <w:name w:val="Евраз В Знак Знак"/>
    <w:rsid w:val="00752AB7"/>
    <w:rPr>
      <w:b/>
      <w:bCs/>
      <w:i/>
      <w:color w:val="003848"/>
      <w:sz w:val="24"/>
      <w:szCs w:val="24"/>
      <w:lang w:val="ru-RU" w:eastAsia="ru-RU" w:bidi="ar-SA"/>
    </w:rPr>
  </w:style>
  <w:style w:type="paragraph" w:customStyle="1" w:styleId="afb">
    <w:name w:val="Евраз В Знак Знак Знак"/>
    <w:basedOn w:val="3"/>
    <w:rsid w:val="00752AB7"/>
    <w:pPr>
      <w:spacing w:before="0" w:after="0"/>
      <w:jc w:val="both"/>
    </w:pPr>
    <w:rPr>
      <w:rFonts w:ascii="Times New Roman" w:hAnsi="Times New Roman" w:cs="Times New Roman"/>
      <w:i/>
      <w:sz w:val="24"/>
      <w:szCs w:val="24"/>
    </w:rPr>
  </w:style>
  <w:style w:type="paragraph" w:customStyle="1" w:styleId="afc">
    <w:name w:val="Евраз В Знак Знак Знак Знак"/>
    <w:basedOn w:val="3"/>
    <w:rsid w:val="00752AB7"/>
    <w:pPr>
      <w:spacing w:before="0" w:after="0"/>
      <w:jc w:val="both"/>
    </w:pPr>
    <w:rPr>
      <w:i/>
      <w:sz w:val="24"/>
      <w:szCs w:val="24"/>
    </w:rPr>
  </w:style>
  <w:style w:type="character" w:customStyle="1" w:styleId="afd">
    <w:name w:val="Евраз В Знак Знак Знак Знак Знак"/>
    <w:rsid w:val="00752AB7"/>
    <w:rPr>
      <w:rFonts w:ascii="Arial" w:hAnsi="Arial" w:cs="Arial"/>
      <w:b/>
      <w:bCs/>
      <w:i/>
      <w:color w:val="003848"/>
      <w:sz w:val="24"/>
      <w:szCs w:val="24"/>
      <w:lang w:val="ru-RU" w:eastAsia="ru-RU" w:bidi="ar-SA"/>
    </w:rPr>
  </w:style>
  <w:style w:type="character" w:customStyle="1" w:styleId="13">
    <w:name w:val="Евраз В Знак Знак Знак Знак1"/>
    <w:rsid w:val="00752AB7"/>
    <w:rPr>
      <w:b/>
      <w:bCs/>
      <w:i/>
      <w:color w:val="003848"/>
      <w:sz w:val="24"/>
      <w:szCs w:val="24"/>
      <w:lang w:val="ru-RU" w:eastAsia="ru-RU" w:bidi="ar-SA"/>
    </w:rPr>
  </w:style>
  <w:style w:type="character" w:customStyle="1" w:styleId="21">
    <w:name w:val="Евраз В Знак Знак Знак Знак2"/>
    <w:rsid w:val="00752AB7"/>
    <w:rPr>
      <w:b/>
      <w:bCs/>
      <w:i/>
      <w:color w:val="003848"/>
      <w:sz w:val="24"/>
      <w:szCs w:val="24"/>
      <w:lang w:val="ru-RU" w:eastAsia="ru-RU" w:bidi="ar-SA"/>
    </w:rPr>
  </w:style>
  <w:style w:type="character" w:customStyle="1" w:styleId="30">
    <w:name w:val="Евраз В Знак Знак Знак Знак3"/>
    <w:rsid w:val="00752AB7"/>
    <w:rPr>
      <w:rFonts w:ascii="Arial" w:hAnsi="Arial" w:cs="Arial"/>
      <w:b/>
      <w:bCs/>
      <w:i/>
      <w:color w:val="003848"/>
      <w:sz w:val="24"/>
      <w:szCs w:val="24"/>
      <w:lang w:val="ru-RU" w:eastAsia="ru-RU" w:bidi="ar-SA"/>
    </w:rPr>
  </w:style>
  <w:style w:type="paragraph" w:customStyle="1" w:styleId="14">
    <w:name w:val="Евраз В Знак Знак Знак1"/>
    <w:basedOn w:val="3"/>
    <w:rsid w:val="00752AB7"/>
    <w:pPr>
      <w:spacing w:before="0" w:after="0"/>
      <w:jc w:val="both"/>
    </w:pPr>
    <w:rPr>
      <w:rFonts w:ascii="Times New Roman" w:hAnsi="Times New Roman" w:cs="Times New Roman"/>
      <w:i/>
      <w:sz w:val="24"/>
      <w:szCs w:val="24"/>
    </w:rPr>
  </w:style>
  <w:style w:type="paragraph" w:customStyle="1" w:styleId="22">
    <w:name w:val="Евраз В Знак Знак Знак2"/>
    <w:basedOn w:val="3"/>
    <w:rsid w:val="00752AB7"/>
    <w:pPr>
      <w:spacing w:before="0" w:after="0"/>
      <w:jc w:val="both"/>
    </w:pPr>
    <w:rPr>
      <w:rFonts w:ascii="Times New Roman" w:hAnsi="Times New Roman" w:cs="Times New Roman"/>
      <w:i/>
      <w:sz w:val="24"/>
      <w:szCs w:val="24"/>
    </w:rPr>
  </w:style>
  <w:style w:type="paragraph" w:customStyle="1" w:styleId="32">
    <w:name w:val="Евраз В Знак Знак Знак3"/>
    <w:basedOn w:val="3"/>
    <w:rsid w:val="00752AB7"/>
    <w:pPr>
      <w:spacing w:before="0" w:after="0"/>
      <w:jc w:val="both"/>
    </w:pPr>
    <w:rPr>
      <w:i/>
      <w:sz w:val="24"/>
      <w:szCs w:val="24"/>
    </w:rPr>
  </w:style>
  <w:style w:type="paragraph" w:customStyle="1" w:styleId="23">
    <w:name w:val="Евраз В Знак Знак2"/>
    <w:basedOn w:val="3"/>
    <w:rsid w:val="00752AB7"/>
    <w:pPr>
      <w:spacing w:before="0" w:after="0"/>
      <w:jc w:val="both"/>
    </w:pPr>
    <w:rPr>
      <w:rFonts w:ascii="Times New Roman" w:hAnsi="Times New Roman" w:cs="Times New Roman"/>
      <w:i/>
      <w:sz w:val="24"/>
      <w:szCs w:val="24"/>
    </w:rPr>
  </w:style>
  <w:style w:type="paragraph" w:customStyle="1" w:styleId="33">
    <w:name w:val="Евраз В Знак Знак3"/>
    <w:basedOn w:val="3"/>
    <w:rsid w:val="00752AB7"/>
    <w:pPr>
      <w:spacing w:before="0" w:after="0"/>
      <w:jc w:val="both"/>
    </w:pPr>
    <w:rPr>
      <w:rFonts w:ascii="Times New Roman" w:hAnsi="Times New Roman" w:cs="Times New Roman"/>
      <w:i/>
      <w:sz w:val="24"/>
      <w:szCs w:val="24"/>
    </w:rPr>
  </w:style>
  <w:style w:type="paragraph" w:customStyle="1" w:styleId="afe">
    <w:name w:val="Евраз ИСТ"/>
    <w:basedOn w:val="a"/>
    <w:autoRedefine/>
    <w:rsid w:val="00752AB7"/>
    <w:rPr>
      <w:rFonts w:ascii="Courier New" w:hAnsi="Courier New" w:cs="Courier New"/>
      <w:b/>
    </w:rPr>
  </w:style>
  <w:style w:type="paragraph" w:customStyle="1" w:styleId="15">
    <w:name w:val="Евраз1"/>
    <w:basedOn w:val="3"/>
    <w:autoRedefine/>
    <w:rsid w:val="00752AB7"/>
    <w:pPr>
      <w:spacing w:before="0" w:after="0"/>
      <w:jc w:val="both"/>
    </w:pPr>
    <w:rPr>
      <w:rFonts w:ascii="Times New Roman" w:hAnsi="Times New Roman" w:cs="Times New Roman"/>
      <w:i/>
      <w:sz w:val="24"/>
      <w:szCs w:val="24"/>
    </w:rPr>
  </w:style>
  <w:style w:type="paragraph" w:customStyle="1" w:styleId="24">
    <w:name w:val="Евраз2"/>
    <w:basedOn w:val="a"/>
    <w:autoRedefine/>
    <w:rsid w:val="00752AB7"/>
    <w:pPr>
      <w:jc w:val="both"/>
    </w:pPr>
    <w:rPr>
      <w:rFonts w:ascii="Courier New" w:hAnsi="Courier New" w:cs="Courier New"/>
      <w:b/>
    </w:rPr>
  </w:style>
  <w:style w:type="paragraph" w:customStyle="1" w:styleId="aff">
    <w:name w:val="ЕвразА"/>
    <w:basedOn w:val="4"/>
    <w:autoRedefine/>
    <w:rsid w:val="00752AB7"/>
    <w:rPr>
      <w:rFonts w:ascii="Courier New" w:hAnsi="Courier New" w:cs="Courier New"/>
      <w:sz w:val="20"/>
      <w:szCs w:val="20"/>
    </w:rPr>
  </w:style>
  <w:style w:type="paragraph" w:customStyle="1" w:styleId="aff0">
    <w:name w:val="ЕвразА Знак"/>
    <w:basedOn w:val="a"/>
    <w:rsid w:val="00752AB7"/>
    <w:pPr>
      <w:jc w:val="both"/>
    </w:pPr>
    <w:rPr>
      <w:rFonts w:ascii="Courier New" w:hAnsi="Courier New" w:cs="Courier New"/>
      <w:b/>
    </w:rPr>
  </w:style>
  <w:style w:type="paragraph" w:customStyle="1" w:styleId="aff1">
    <w:name w:val="ЕвразА Знак Знак"/>
    <w:basedOn w:val="a"/>
    <w:rsid w:val="00752AB7"/>
    <w:pPr>
      <w:jc w:val="both"/>
    </w:pPr>
    <w:rPr>
      <w:rFonts w:ascii="Courier New" w:hAnsi="Courier New" w:cs="Courier New"/>
      <w:b/>
      <w:color w:val="003848"/>
    </w:rPr>
  </w:style>
  <w:style w:type="character" w:customStyle="1" w:styleId="aff2">
    <w:name w:val="ЕвразА Знак Знак Знак"/>
    <w:rsid w:val="00752AB7"/>
    <w:rPr>
      <w:rFonts w:ascii="Courier New" w:hAnsi="Courier New" w:cs="Courier New"/>
      <w:b/>
      <w:color w:val="003848"/>
      <w:sz w:val="24"/>
      <w:szCs w:val="24"/>
      <w:lang w:val="ru-RU" w:eastAsia="ru-RU" w:bidi="ar-SA"/>
    </w:rPr>
  </w:style>
  <w:style w:type="paragraph" w:customStyle="1" w:styleId="16">
    <w:name w:val="ЕвразА1 Знак Знак"/>
    <w:basedOn w:val="aff0"/>
    <w:autoRedefine/>
    <w:rsid w:val="00752AB7"/>
    <w:pPr>
      <w:keepNext/>
      <w:spacing w:after="60"/>
      <w:outlineLvl w:val="3"/>
    </w:pPr>
    <w:rPr>
      <w:bCs/>
    </w:rPr>
  </w:style>
  <w:style w:type="paragraph" w:customStyle="1" w:styleId="17">
    <w:name w:val="ЕвразА1 Знак Знак Знак"/>
    <w:basedOn w:val="a"/>
    <w:autoRedefine/>
    <w:rsid w:val="00752AB7"/>
    <w:pPr>
      <w:jc w:val="both"/>
    </w:pPr>
    <w:rPr>
      <w:rFonts w:ascii="Arial" w:hAnsi="Arial" w:cs="Arial"/>
    </w:rPr>
  </w:style>
  <w:style w:type="paragraph" w:customStyle="1" w:styleId="18">
    <w:name w:val="ЕвразА1 Знак Знак Знак Знак"/>
    <w:basedOn w:val="aff1"/>
    <w:autoRedefine/>
    <w:rsid w:val="00752AB7"/>
    <w:pPr>
      <w:keepNext/>
      <w:spacing w:after="60"/>
      <w:outlineLvl w:val="3"/>
    </w:pPr>
    <w:rPr>
      <w:bCs/>
    </w:rPr>
  </w:style>
  <w:style w:type="character" w:customStyle="1" w:styleId="19">
    <w:name w:val="ЕвразА1 Знак Знак Знак Знак Знак"/>
    <w:rsid w:val="00752AB7"/>
    <w:rPr>
      <w:rFonts w:ascii="Courier New" w:hAnsi="Courier New" w:cs="Courier New"/>
      <w:b/>
      <w:bCs/>
      <w:color w:val="003848"/>
      <w:sz w:val="24"/>
      <w:szCs w:val="24"/>
      <w:lang w:val="ru-RU" w:eastAsia="ru-RU" w:bidi="ar-SA"/>
    </w:rPr>
  </w:style>
  <w:style w:type="character" w:customStyle="1" w:styleId="110">
    <w:name w:val="ЕвразА1 Знак Знак Знак Знак Знак1"/>
    <w:rsid w:val="00752AB7"/>
    <w:rPr>
      <w:rFonts w:ascii="Courier New" w:hAnsi="Courier New" w:cs="Courier New"/>
      <w:b/>
      <w:bCs/>
      <w:color w:val="003848"/>
      <w:sz w:val="24"/>
      <w:szCs w:val="24"/>
      <w:lang w:val="ru-RU" w:eastAsia="ru-RU" w:bidi="ar-SA"/>
    </w:rPr>
  </w:style>
  <w:style w:type="character" w:customStyle="1" w:styleId="120">
    <w:name w:val="ЕвразА1 Знак Знак Знак Знак Знак2"/>
    <w:rsid w:val="00752AB7"/>
    <w:rPr>
      <w:rFonts w:ascii="Courier New" w:hAnsi="Courier New" w:cs="Courier New"/>
      <w:b/>
      <w:bCs/>
      <w:color w:val="003848"/>
      <w:sz w:val="24"/>
      <w:szCs w:val="24"/>
      <w:lang w:val="ru-RU" w:eastAsia="ru-RU" w:bidi="ar-SA"/>
    </w:rPr>
  </w:style>
  <w:style w:type="paragraph" w:customStyle="1" w:styleId="111">
    <w:name w:val="ЕвразА1 Знак Знак Знак Знак1"/>
    <w:basedOn w:val="aff1"/>
    <w:autoRedefine/>
    <w:rsid w:val="00752AB7"/>
    <w:pPr>
      <w:keepNext/>
      <w:spacing w:after="60"/>
      <w:outlineLvl w:val="3"/>
    </w:pPr>
    <w:rPr>
      <w:bCs/>
    </w:rPr>
  </w:style>
  <w:style w:type="paragraph" w:customStyle="1" w:styleId="121">
    <w:name w:val="ЕвразА1 Знак Знак Знак Знак2"/>
    <w:basedOn w:val="aff1"/>
    <w:autoRedefine/>
    <w:rsid w:val="00752AB7"/>
    <w:pPr>
      <w:keepNext/>
      <w:spacing w:after="60"/>
      <w:outlineLvl w:val="3"/>
    </w:pPr>
    <w:rPr>
      <w:bCs/>
    </w:rPr>
  </w:style>
  <w:style w:type="character" w:customStyle="1" w:styleId="112">
    <w:name w:val="ЕвразА1 Знак Знак Знак1"/>
    <w:rsid w:val="00752AB7"/>
    <w:rPr>
      <w:rFonts w:ascii="Courier New" w:hAnsi="Courier New" w:cs="Courier New"/>
      <w:b/>
      <w:bCs/>
      <w:lang w:val="ru-RU" w:eastAsia="ru-RU" w:bidi="ar-SA"/>
    </w:rPr>
  </w:style>
  <w:style w:type="paragraph" w:customStyle="1" w:styleId="122">
    <w:name w:val="ЕвразА1 Знак Знак Знак2"/>
    <w:basedOn w:val="aff1"/>
    <w:autoRedefine/>
    <w:rsid w:val="00752AB7"/>
    <w:pPr>
      <w:keepNext/>
      <w:spacing w:after="60"/>
      <w:outlineLvl w:val="3"/>
    </w:pPr>
    <w:rPr>
      <w:bCs/>
    </w:rPr>
  </w:style>
  <w:style w:type="character" w:customStyle="1" w:styleId="123">
    <w:name w:val="ЕвразА1 Знак Знак Знак2 Знак"/>
    <w:rsid w:val="00752AB7"/>
    <w:rPr>
      <w:rFonts w:ascii="Courier New" w:hAnsi="Courier New" w:cs="Courier New"/>
      <w:b/>
      <w:bCs/>
      <w:color w:val="003848"/>
      <w:sz w:val="24"/>
      <w:szCs w:val="24"/>
      <w:lang w:val="ru-RU" w:eastAsia="ru-RU" w:bidi="ar-SA"/>
    </w:rPr>
  </w:style>
  <w:style w:type="character" w:customStyle="1" w:styleId="130">
    <w:name w:val="ЕвразА1 Знак Знак Знак3"/>
    <w:rsid w:val="00752AB7"/>
    <w:rPr>
      <w:rFonts w:ascii="Courier New" w:hAnsi="Courier New" w:cs="Courier New"/>
      <w:b/>
      <w:bCs/>
      <w:lang w:val="ru-RU" w:eastAsia="ru-RU" w:bidi="ar-SA"/>
    </w:rPr>
  </w:style>
  <w:style w:type="paragraph" w:customStyle="1" w:styleId="aff3">
    <w:name w:val="ЗАгЕвраз"/>
    <w:basedOn w:val="a"/>
    <w:autoRedefine/>
    <w:rsid w:val="00752AB7"/>
    <w:pPr>
      <w:keepNext/>
      <w:jc w:val="both"/>
      <w:outlineLvl w:val="2"/>
    </w:pPr>
    <w:rPr>
      <w:rFonts w:ascii="Arial" w:hAnsi="Arial" w:cs="Arial"/>
      <w:b/>
      <w:bCs/>
      <w:i/>
      <w:color w:val="003848"/>
    </w:rPr>
  </w:style>
  <w:style w:type="character" w:customStyle="1" w:styleId="113">
    <w:name w:val="Заголовок 1 Знак Знак Знак1"/>
    <w:aliases w:val="Заголовок 1 Знак1 Знак1 Знак Знак,Заголовок 1 Знак1 Знак Знак Знак Знак1,Заголовок 1 Знак1 Знак Знак1"/>
    <w:rsid w:val="007715D0"/>
    <w:rPr>
      <w:rFonts w:ascii="Arial" w:hAnsi="Arial" w:cs="Arial"/>
      <w:bCs/>
      <w:color w:val="FFFFFF" w:themeColor="background1"/>
      <w:kern w:val="32"/>
      <w:sz w:val="28"/>
      <w:szCs w:val="32"/>
      <w:lang w:val="ru-RU" w:eastAsia="ru-RU" w:bidi="ar-SA"/>
    </w:rPr>
  </w:style>
  <w:style w:type="character" w:customStyle="1" w:styleId="1a">
    <w:name w:val="Заголовок 1 Знак Знак"/>
    <w:aliases w:val="Заголовок 1 Знак1 Знак Знак,Заголовок 1 Знак Знак Знак Знак,Заголовок 1 Знак1 Знак Знак Знак Знак,Заголовок 1 Знак Знак Знак Знак Знак Знак,Heading 1r Char Знак Char Знак Знак Знак Знак Знак,Заголовок 1 Знак2"/>
    <w:rsid w:val="00752AB7"/>
    <w:rPr>
      <w:rFonts w:ascii="Arial" w:hAnsi="Arial" w:cs="Arial"/>
      <w:b/>
      <w:bCs/>
      <w:color w:val="003848"/>
      <w:kern w:val="32"/>
      <w:sz w:val="32"/>
      <w:szCs w:val="32"/>
      <w:lang w:val="ru-RU" w:eastAsia="ru-RU" w:bidi="ar-SA"/>
    </w:rPr>
  </w:style>
  <w:style w:type="character" w:customStyle="1" w:styleId="114">
    <w:name w:val="Заголовок 11"/>
    <w:aliases w:val="Заголовок 1 Знак1,Заголовок 1 Знак1 Знак1,Заголовок 1 Знак Знак Знак2,Заголовок 1 Знак1 Знак Знак Знак1,Заголовок 1 Знак Знак Знак Знак Знак1,Heading 1r Char Знак Char Знак Знак Знак Знак1"/>
    <w:rsid w:val="00752AB7"/>
    <w:rPr>
      <w:rFonts w:ascii="Arial" w:hAnsi="Arial" w:cs="Arial"/>
      <w:b/>
      <w:bCs/>
      <w:color w:val="003848"/>
      <w:kern w:val="32"/>
      <w:sz w:val="32"/>
      <w:szCs w:val="32"/>
      <w:lang w:val="ru-RU" w:eastAsia="ru-RU" w:bidi="ar-SA"/>
    </w:rPr>
  </w:style>
  <w:style w:type="paragraph" w:customStyle="1" w:styleId="124">
    <w:name w:val="Заголовок 12"/>
    <w:basedOn w:val="a"/>
    <w:rsid w:val="00752AB7"/>
    <w:pPr>
      <w:spacing w:after="75"/>
      <w:outlineLvl w:val="1"/>
    </w:pPr>
    <w:rPr>
      <w:rFonts w:ascii="Georgia" w:hAnsi="Georgia"/>
      <w:b/>
      <w:bCs/>
      <w:color w:val="464646"/>
      <w:kern w:val="36"/>
      <w:sz w:val="27"/>
      <w:szCs w:val="27"/>
    </w:rPr>
  </w:style>
  <w:style w:type="character" w:customStyle="1" w:styleId="25">
    <w:name w:val="Заголовок 2 Знак"/>
    <w:rsid w:val="00752AB7"/>
    <w:rPr>
      <w:rFonts w:ascii="Arial" w:hAnsi="Arial" w:cs="Arial"/>
      <w:b/>
      <w:bCs/>
      <w:noProof/>
      <w:sz w:val="28"/>
      <w:szCs w:val="28"/>
      <w:lang w:val="ru-RU" w:eastAsia="ru-RU" w:bidi="ar-SA"/>
    </w:rPr>
  </w:style>
  <w:style w:type="character" w:customStyle="1" w:styleId="34">
    <w:name w:val="Заголовок 3 Знак"/>
    <w:rsid w:val="00752AB7"/>
    <w:rPr>
      <w:rFonts w:ascii="Arial" w:hAnsi="Arial" w:cs="Arial"/>
      <w:b/>
      <w:bCs/>
      <w:color w:val="003848"/>
      <w:sz w:val="26"/>
      <w:szCs w:val="26"/>
      <w:lang w:val="ru-RU" w:eastAsia="ru-RU" w:bidi="ar-SA"/>
    </w:rPr>
  </w:style>
  <w:style w:type="character" w:customStyle="1" w:styleId="41">
    <w:name w:val="Заголовок 4 Знак Знак1"/>
    <w:aliases w:val="Заголовок 4 Знак1 Знак Знак Знак1,Заголовок 4 Знак Знак Знак Знак Знак1,Заголовок 4 Знак Знак Знак Знак Знак Знак Знак Знак1,Заголовок 4 Знак Знак Знак Знак Знак Знак Знак Знак Знак Знак Знак Знак Знак Знак1,Заголовок 4 Знак3"/>
    <w:rsid w:val="00752AB7"/>
    <w:rPr>
      <w:b/>
      <w:bCs/>
      <w:color w:val="003848"/>
      <w:sz w:val="28"/>
      <w:szCs w:val="28"/>
      <w:lang w:val="ru-RU" w:eastAsia="ru-RU" w:bidi="ar-SA"/>
    </w:rPr>
  </w:style>
  <w:style w:type="character" w:customStyle="1" w:styleId="412">
    <w:name w:val="Заголовок 4 Знак1 Знак Знак Знак2"/>
    <w:aliases w:val="Заголовок 4 Знак Знак Знак Знак Знак2,Заголовок 4 Знак Знак Знак Знак Знак Знак Знак Знак2,Заголовок 4 Знак Знак Знак Знак Знак Знак Знак Знак Знак Знак Знак Знак Знак Знак2"/>
    <w:rsid w:val="00752AB7"/>
    <w:rPr>
      <w:b/>
      <w:bCs/>
      <w:color w:val="003848"/>
      <w:sz w:val="28"/>
      <w:szCs w:val="28"/>
      <w:lang w:val="ru-RU" w:eastAsia="ru-RU" w:bidi="ar-SA"/>
    </w:rPr>
  </w:style>
  <w:style w:type="character" w:customStyle="1" w:styleId="410">
    <w:name w:val="Заголовок 4 Знак1"/>
    <w:aliases w:val="Заголовок 4 Знак Знак,Заголовок 4 Знак1 Знак Знак Знак,Заголовок 4 Знак Знак Знак Знак Знак,Заголовок 4 Знак Знак Знак Знак Знак Знак Знак Знак,Заголовок 4 Знак Знак Знак Знак Знак Знак Знак Знак Знак Знак Знак Знак Знак Знак"/>
    <w:rsid w:val="00752AB7"/>
    <w:rPr>
      <w:b/>
      <w:bCs/>
      <w:color w:val="003848"/>
      <w:sz w:val="28"/>
      <w:szCs w:val="28"/>
      <w:lang w:val="ru-RU" w:eastAsia="ru-RU" w:bidi="ar-SA"/>
    </w:rPr>
  </w:style>
  <w:style w:type="paragraph" w:customStyle="1" w:styleId="aff4">
    <w:name w:val="Заголовок Евраз"/>
    <w:basedOn w:val="3"/>
    <w:autoRedefine/>
    <w:rsid w:val="00752AB7"/>
    <w:pPr>
      <w:spacing w:before="0" w:after="0"/>
      <w:jc w:val="both"/>
    </w:pPr>
    <w:rPr>
      <w:rFonts w:ascii="Times New Roman" w:hAnsi="Times New Roman" w:cs="Times New Roman"/>
      <w:i/>
      <w:color w:val="auto"/>
      <w:sz w:val="24"/>
      <w:szCs w:val="24"/>
    </w:rPr>
  </w:style>
  <w:style w:type="paragraph" w:customStyle="1" w:styleId="Char">
    <w:name w:val="Заголовок статьи Char"/>
    <w:basedOn w:val="1"/>
    <w:autoRedefine/>
    <w:rsid w:val="00752AB7"/>
    <w:pPr>
      <w:spacing w:before="120" w:after="0"/>
    </w:pPr>
    <w:rPr>
      <w:caps/>
      <w:sz w:val="24"/>
      <w:szCs w:val="24"/>
    </w:rPr>
  </w:style>
  <w:style w:type="character" w:customStyle="1" w:styleId="CharChar">
    <w:name w:val="Заголовок статьи Char Char"/>
    <w:rsid w:val="00752AB7"/>
    <w:rPr>
      <w:rFonts w:ascii="Arial" w:hAnsi="Arial" w:cs="Arial"/>
      <w:b/>
      <w:bCs/>
      <w:caps/>
      <w:color w:val="003848"/>
      <w:kern w:val="32"/>
      <w:sz w:val="24"/>
      <w:szCs w:val="24"/>
      <w:lang w:val="ru-RU" w:eastAsia="ru-RU" w:bidi="ar-SA"/>
    </w:rPr>
  </w:style>
  <w:style w:type="paragraph" w:customStyle="1" w:styleId="aff5">
    <w:name w:val="Заголовок_второго_уровня_МиП"/>
    <w:basedOn w:val="a"/>
    <w:rsid w:val="00752AB7"/>
    <w:pPr>
      <w:spacing w:before="200" w:line="360" w:lineRule="auto"/>
      <w:outlineLvl w:val="0"/>
    </w:pPr>
    <w:rPr>
      <w:rFonts w:ascii="AvantGardeGothicCTT" w:hAnsi="AvantGardeGothicCTT" w:cs="Arial"/>
      <w:b/>
      <w:bCs/>
      <w:sz w:val="22"/>
      <w:szCs w:val="22"/>
      <w:lang w:val="en-GB"/>
    </w:rPr>
  </w:style>
  <w:style w:type="character" w:styleId="aff6">
    <w:name w:val="footnote reference"/>
    <w:semiHidden/>
    <w:rsid w:val="00752AB7"/>
    <w:rPr>
      <w:vertAlign w:val="superscript"/>
    </w:rPr>
  </w:style>
  <w:style w:type="paragraph" w:customStyle="1" w:styleId="aff7">
    <w:name w:val="ИстГазпром"/>
    <w:basedOn w:val="3"/>
    <w:autoRedefine/>
    <w:rsid w:val="00752AB7"/>
    <w:pPr>
      <w:spacing w:before="120" w:after="0"/>
    </w:pPr>
    <w:rPr>
      <w:color w:val="auto"/>
      <w:sz w:val="22"/>
      <w:szCs w:val="22"/>
    </w:rPr>
  </w:style>
  <w:style w:type="paragraph" w:customStyle="1" w:styleId="aff8">
    <w:name w:val="ИстЕвраз"/>
    <w:basedOn w:val="a"/>
    <w:autoRedefine/>
    <w:rsid w:val="00752AB7"/>
    <w:pPr>
      <w:keepNext/>
      <w:spacing w:after="60"/>
      <w:jc w:val="both"/>
      <w:outlineLvl w:val="3"/>
    </w:pPr>
    <w:rPr>
      <w:rFonts w:ascii="Arial" w:hAnsi="Arial" w:cs="Arial"/>
      <w:b/>
      <w:bCs/>
      <w:color w:val="003848"/>
    </w:rPr>
  </w:style>
  <w:style w:type="paragraph" w:customStyle="1" w:styleId="aff9">
    <w:name w:val="Источник Евраз"/>
    <w:basedOn w:val="a"/>
    <w:autoRedefine/>
    <w:rsid w:val="00752AB7"/>
    <w:pPr>
      <w:jc w:val="both"/>
    </w:pPr>
    <w:rPr>
      <w:rFonts w:ascii="Courier New" w:hAnsi="Courier New" w:cs="Courier New"/>
      <w:b/>
    </w:rPr>
  </w:style>
  <w:style w:type="paragraph" w:styleId="affa">
    <w:name w:val="footer"/>
    <w:basedOn w:val="a"/>
    <w:link w:val="affb"/>
    <w:uiPriority w:val="99"/>
    <w:rsid w:val="00752AB7"/>
    <w:pPr>
      <w:tabs>
        <w:tab w:val="center" w:pos="4677"/>
        <w:tab w:val="right" w:pos="9355"/>
      </w:tabs>
    </w:pPr>
    <w:rPr>
      <w:color w:val="003848"/>
    </w:rPr>
  </w:style>
  <w:style w:type="character" w:customStyle="1" w:styleId="affb">
    <w:name w:val="Нижний колонтитул Знак"/>
    <w:link w:val="affa"/>
    <w:uiPriority w:val="99"/>
    <w:rsid w:val="002C555F"/>
    <w:rPr>
      <w:color w:val="003848"/>
    </w:rPr>
  </w:style>
  <w:style w:type="character" w:styleId="affc">
    <w:name w:val="page number"/>
    <w:basedOn w:val="a0"/>
    <w:rsid w:val="00752AB7"/>
  </w:style>
  <w:style w:type="paragraph" w:styleId="affd">
    <w:name w:val="Normal (Web)"/>
    <w:basedOn w:val="a"/>
    <w:link w:val="1b"/>
    <w:uiPriority w:val="99"/>
    <w:rsid w:val="00752AB7"/>
    <w:pPr>
      <w:spacing w:line="288" w:lineRule="auto"/>
    </w:pPr>
    <w:rPr>
      <w:rFonts w:ascii="Arial" w:hAnsi="Arial" w:cs="Arial"/>
      <w:sz w:val="17"/>
      <w:szCs w:val="17"/>
    </w:rPr>
  </w:style>
  <w:style w:type="character" w:customStyle="1" w:styleId="1b">
    <w:name w:val="Обычный (веб) Знак1"/>
    <w:link w:val="affd"/>
    <w:rsid w:val="000202B4"/>
    <w:rPr>
      <w:rFonts w:ascii="Arial" w:hAnsi="Arial" w:cs="Arial"/>
      <w:sz w:val="17"/>
      <w:szCs w:val="17"/>
      <w:lang w:bidi="ar-SA"/>
    </w:rPr>
  </w:style>
  <w:style w:type="character" w:customStyle="1" w:styleId="affe">
    <w:name w:val="Обычный (веб) Знак"/>
    <w:rsid w:val="00752AB7"/>
    <w:rPr>
      <w:rFonts w:ascii="Arial" w:hAnsi="Arial" w:cs="Arial"/>
      <w:color w:val="003848"/>
      <w:sz w:val="17"/>
      <w:szCs w:val="17"/>
      <w:lang w:val="ru-RU" w:eastAsia="ru-RU" w:bidi="ar-SA"/>
    </w:rPr>
  </w:style>
  <w:style w:type="paragraph" w:customStyle="1" w:styleId="1c">
    <w:name w:val="Обычный (веб)1"/>
    <w:basedOn w:val="a"/>
    <w:rsid w:val="00752AB7"/>
    <w:pPr>
      <w:spacing w:before="150" w:after="240"/>
      <w:ind w:right="150" w:firstLine="225"/>
    </w:pPr>
  </w:style>
  <w:style w:type="paragraph" w:customStyle="1" w:styleId="1d">
    <w:name w:val="Обычный1"/>
    <w:basedOn w:val="a"/>
    <w:rsid w:val="00752AB7"/>
    <w:pPr>
      <w:shd w:val="clear" w:color="auto" w:fill="F5F5ED"/>
      <w:spacing w:after="240"/>
      <w:ind w:firstLine="225"/>
    </w:pPr>
  </w:style>
  <w:style w:type="paragraph" w:styleId="1e">
    <w:name w:val="toc 1"/>
    <w:basedOn w:val="a3"/>
    <w:next w:val="a"/>
    <w:autoRedefine/>
    <w:qFormat/>
    <w:rsid w:val="00D02D13"/>
    <w:pPr>
      <w:shd w:val="clear" w:color="auto" w:fill="FF0000"/>
      <w:tabs>
        <w:tab w:val="right" w:leader="dot" w:pos="9628"/>
      </w:tabs>
      <w:spacing w:before="480" w:after="180"/>
      <w:contextualSpacing/>
    </w:pPr>
    <w:rPr>
      <w:noProof/>
      <w:color w:val="FFFFFF"/>
    </w:rPr>
  </w:style>
  <w:style w:type="paragraph" w:styleId="26">
    <w:name w:val="toc 2"/>
    <w:basedOn w:val="a"/>
    <w:next w:val="a"/>
    <w:autoRedefine/>
    <w:qFormat/>
    <w:rsid w:val="00206896"/>
    <w:pPr>
      <w:shd w:val="clear" w:color="auto" w:fill="FFFFFF" w:themeFill="background1"/>
      <w:tabs>
        <w:tab w:val="left" w:pos="284"/>
        <w:tab w:val="right" w:leader="dot" w:pos="10206"/>
      </w:tabs>
      <w:spacing w:before="240" w:after="240"/>
    </w:pPr>
    <w:rPr>
      <w:rFonts w:ascii="Arial" w:hAnsi="Arial"/>
      <w:b/>
      <w:noProof/>
    </w:rPr>
  </w:style>
  <w:style w:type="paragraph" w:styleId="35">
    <w:name w:val="toc 3"/>
    <w:basedOn w:val="a"/>
    <w:next w:val="a"/>
    <w:autoRedefine/>
    <w:qFormat/>
    <w:rsid w:val="00BB49E9"/>
    <w:pPr>
      <w:tabs>
        <w:tab w:val="right" w:leader="dot" w:pos="9628"/>
      </w:tabs>
      <w:spacing w:before="240"/>
      <w:jc w:val="both"/>
    </w:pPr>
    <w:rPr>
      <w:rFonts w:ascii="Arial" w:hAnsi="Arial"/>
      <w:b/>
      <w:noProof/>
    </w:rPr>
  </w:style>
  <w:style w:type="paragraph" w:styleId="40">
    <w:name w:val="toc 4"/>
    <w:basedOn w:val="a"/>
    <w:next w:val="a"/>
    <w:autoRedefine/>
    <w:rsid w:val="00EB084D"/>
    <w:pPr>
      <w:tabs>
        <w:tab w:val="right" w:leader="dot" w:pos="9345"/>
      </w:tabs>
      <w:jc w:val="both"/>
    </w:pPr>
    <w:rPr>
      <w:rFonts w:ascii="Arial" w:hAnsi="Arial"/>
      <w:noProof/>
      <w:u w:val="single"/>
    </w:rPr>
  </w:style>
  <w:style w:type="paragraph" w:styleId="50">
    <w:name w:val="toc 5"/>
    <w:basedOn w:val="a"/>
    <w:next w:val="a"/>
    <w:autoRedefine/>
    <w:rsid w:val="00EB084D"/>
    <w:pPr>
      <w:tabs>
        <w:tab w:val="right" w:leader="dot" w:pos="9628"/>
      </w:tabs>
      <w:jc w:val="both"/>
    </w:pPr>
    <w:rPr>
      <w:rFonts w:ascii="Arial" w:hAnsi="Arial" w:cs="Arial"/>
      <w:noProof/>
    </w:rPr>
  </w:style>
  <w:style w:type="paragraph" w:styleId="60">
    <w:name w:val="toc 6"/>
    <w:basedOn w:val="a"/>
    <w:next w:val="a"/>
    <w:autoRedefine/>
    <w:uiPriority w:val="39"/>
    <w:rsid w:val="00FB27AC"/>
    <w:pPr>
      <w:spacing w:after="240"/>
      <w:ind w:left="1202"/>
      <w:jc w:val="both"/>
    </w:pPr>
    <w:rPr>
      <w:rFonts w:ascii="Arial" w:hAnsi="Arial"/>
    </w:rPr>
  </w:style>
  <w:style w:type="paragraph" w:styleId="71">
    <w:name w:val="toc 7"/>
    <w:basedOn w:val="a"/>
    <w:next w:val="a"/>
    <w:autoRedefine/>
    <w:uiPriority w:val="39"/>
    <w:rsid w:val="00752AB7"/>
    <w:pPr>
      <w:ind w:left="1440"/>
    </w:pPr>
  </w:style>
  <w:style w:type="paragraph" w:styleId="8">
    <w:name w:val="toc 8"/>
    <w:basedOn w:val="a"/>
    <w:next w:val="a"/>
    <w:autoRedefine/>
    <w:uiPriority w:val="39"/>
    <w:rsid w:val="00752AB7"/>
    <w:pPr>
      <w:ind w:left="1680"/>
    </w:pPr>
  </w:style>
  <w:style w:type="paragraph" w:styleId="9">
    <w:name w:val="toc 9"/>
    <w:basedOn w:val="a"/>
    <w:next w:val="a"/>
    <w:autoRedefine/>
    <w:uiPriority w:val="39"/>
    <w:rsid w:val="00752AB7"/>
    <w:pPr>
      <w:ind w:left="1920"/>
    </w:pPr>
  </w:style>
  <w:style w:type="paragraph" w:styleId="afff">
    <w:name w:val="Body Text"/>
    <w:basedOn w:val="a"/>
    <w:link w:val="afff0"/>
    <w:rsid w:val="00752AB7"/>
    <w:pPr>
      <w:spacing w:line="360" w:lineRule="auto"/>
    </w:pPr>
    <w:rPr>
      <w:rFonts w:ascii="Arial" w:hAnsi="Arial"/>
      <w:sz w:val="22"/>
    </w:rPr>
  </w:style>
  <w:style w:type="character" w:customStyle="1" w:styleId="afff0">
    <w:name w:val="Основной текст Знак"/>
    <w:link w:val="afff"/>
    <w:rsid w:val="00645DB9"/>
    <w:rPr>
      <w:rFonts w:ascii="Arial" w:hAnsi="Arial" w:cs="Arial"/>
      <w:sz w:val="22"/>
    </w:rPr>
  </w:style>
  <w:style w:type="paragraph" w:customStyle="1" w:styleId="afff1">
    <w:name w:val="подзаголвоок титула"/>
    <w:basedOn w:val="a"/>
    <w:rsid w:val="00752AB7"/>
    <w:pPr>
      <w:spacing w:line="280" w:lineRule="exact"/>
      <w:ind w:left="2041"/>
      <w:jc w:val="center"/>
    </w:pPr>
    <w:rPr>
      <w:rFonts w:ascii="Arial" w:hAnsi="Arial"/>
    </w:rPr>
  </w:style>
  <w:style w:type="paragraph" w:customStyle="1" w:styleId="afff2">
    <w:name w:val="Подраздел отчета"/>
    <w:basedOn w:val="a5"/>
    <w:rsid w:val="00752AB7"/>
    <w:pPr>
      <w:spacing w:before="240"/>
    </w:pPr>
    <w:rPr>
      <w:rFonts w:cs="Arial"/>
      <w:sz w:val="24"/>
    </w:rPr>
  </w:style>
  <w:style w:type="paragraph" w:customStyle="1" w:styleId="afff3">
    <w:name w:val="Полнотекст_ЗАГОЛОВОК"/>
    <w:basedOn w:val="a"/>
    <w:next w:val="a"/>
    <w:rsid w:val="004A0B56"/>
    <w:pPr>
      <w:jc w:val="both"/>
    </w:pPr>
    <w:rPr>
      <w:rFonts w:ascii="Arial" w:eastAsia="Arial" w:hAnsi="Arial" w:cs="Arial"/>
      <w:sz w:val="24"/>
      <w:szCs w:val="22"/>
    </w:rPr>
  </w:style>
  <w:style w:type="character" w:styleId="afff4">
    <w:name w:val="FollowedHyperlink"/>
    <w:rsid w:val="00752AB7"/>
    <w:rPr>
      <w:color w:val="800080"/>
      <w:u w:val="single"/>
    </w:rPr>
  </w:style>
  <w:style w:type="table" w:styleId="afff5">
    <w:name w:val="Table Grid"/>
    <w:basedOn w:val="a1"/>
    <w:rsid w:val="00752A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6">
    <w:name w:val="СМИ Знак"/>
    <w:rsid w:val="00752AB7"/>
    <w:rPr>
      <w:rFonts w:ascii="Arial" w:hAnsi="Arial" w:cs="Arial"/>
      <w:b/>
      <w:bCs/>
      <w:iCs/>
      <w:lang w:val="ru-RU" w:eastAsia="ru-RU" w:bidi="ar-SA"/>
    </w:rPr>
  </w:style>
  <w:style w:type="paragraph" w:customStyle="1" w:styleId="afff7">
    <w:name w:val="справочный"/>
    <w:basedOn w:val="a"/>
    <w:rsid w:val="00752AB7"/>
    <w:pPr>
      <w:spacing w:line="240" w:lineRule="exact"/>
      <w:ind w:left="284"/>
    </w:pPr>
    <w:rPr>
      <w:rFonts w:ascii="Arial" w:hAnsi="Arial"/>
      <w:sz w:val="18"/>
    </w:rPr>
  </w:style>
  <w:style w:type="paragraph" w:customStyle="1" w:styleId="afff8">
    <w:name w:val="справочный подзаг"/>
    <w:basedOn w:val="afff7"/>
    <w:autoRedefine/>
    <w:rsid w:val="00752AB7"/>
    <w:pPr>
      <w:spacing w:after="60"/>
      <w:ind w:left="0"/>
    </w:pPr>
    <w:rPr>
      <w:b/>
      <w:sz w:val="20"/>
    </w:rPr>
  </w:style>
  <w:style w:type="paragraph" w:styleId="HTML0">
    <w:name w:val="HTML Preformatted"/>
    <w:basedOn w:val="a"/>
    <w:rsid w:val="0075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18pt">
    <w:name w:val="Стиль Евраз В + кернинг от 18 pt"/>
    <w:basedOn w:val="af8"/>
    <w:autoRedefine/>
    <w:rsid w:val="00752AB7"/>
    <w:rPr>
      <w:iCs/>
      <w:color w:val="auto"/>
      <w:kern w:val="36"/>
    </w:rPr>
  </w:style>
  <w:style w:type="paragraph" w:customStyle="1" w:styleId="Arial3">
    <w:name w:val="Стиль ЕвразА + Arial После:  3 пт"/>
    <w:basedOn w:val="a"/>
    <w:rsid w:val="00752AB7"/>
    <w:pPr>
      <w:spacing w:after="60"/>
      <w:jc w:val="both"/>
    </w:pPr>
    <w:rPr>
      <w:rFonts w:ascii="Arial" w:hAnsi="Arial"/>
      <w:b/>
      <w:bCs/>
    </w:rPr>
  </w:style>
  <w:style w:type="paragraph" w:customStyle="1" w:styleId="40636">
    <w:name w:val="Стиль Оглавление 4 + По ширине Слева:  063 см Перед:  6 пт"/>
    <w:basedOn w:val="a"/>
    <w:next w:val="a"/>
    <w:rsid w:val="00752AB7"/>
    <w:pPr>
      <w:ind w:firstLine="357"/>
      <w:jc w:val="both"/>
    </w:pPr>
    <w:rPr>
      <w:rFonts w:ascii="Arial" w:eastAsia="Arial" w:hAnsi="Arial"/>
      <w:color w:val="000000"/>
    </w:rPr>
  </w:style>
  <w:style w:type="paragraph" w:customStyle="1" w:styleId="TimesNewRoman">
    <w:name w:val="Стиль Раздел отчета + Times New Roman"/>
    <w:basedOn w:val="a5"/>
    <w:rsid w:val="00752AB7"/>
    <w:pPr>
      <w:spacing w:before="360"/>
    </w:pPr>
    <w:rPr>
      <w:bCs/>
    </w:rPr>
  </w:style>
  <w:style w:type="paragraph" w:customStyle="1" w:styleId="1f">
    <w:name w:val="Стиль1"/>
    <w:basedOn w:val="aff1"/>
    <w:rsid w:val="00752AB7"/>
    <w:pPr>
      <w:keepNext/>
      <w:spacing w:after="60"/>
      <w:outlineLvl w:val="3"/>
    </w:pPr>
    <w:rPr>
      <w:bCs/>
    </w:rPr>
  </w:style>
  <w:style w:type="paragraph" w:customStyle="1" w:styleId="1-">
    <w:name w:val="Стиль1-источник Знак Знак Знак Знак"/>
    <w:basedOn w:val="a"/>
    <w:rsid w:val="00752AB7"/>
    <w:pPr>
      <w:keepNext/>
      <w:ind w:left="2041"/>
    </w:pPr>
    <w:rPr>
      <w:rFonts w:ascii="Arial" w:hAnsi="Arial"/>
      <w:i/>
      <w:color w:val="999999"/>
    </w:rPr>
  </w:style>
  <w:style w:type="paragraph" w:customStyle="1" w:styleId="1-0">
    <w:name w:val="Стиль1-источник Знак Знак Знак Знак Знак"/>
    <w:basedOn w:val="a"/>
    <w:rsid w:val="00752AB7"/>
    <w:pPr>
      <w:keepNext/>
      <w:ind w:left="2041"/>
    </w:pPr>
    <w:rPr>
      <w:rFonts w:ascii="Arial" w:hAnsi="Arial"/>
      <w:i/>
      <w:color w:val="999999"/>
    </w:rPr>
  </w:style>
  <w:style w:type="character" w:customStyle="1" w:styleId="1-CharCharCharCharCharCharCharCharCharCharCharCharCharCharCharCharCharCharCharCharCharCharCharCharCharCharCharCharCharCharCharCharCharCharCharCharCharCharCharCharCharCharCh">
    <w:name w:val="Стиль1-источник Знак Знак Знак Знак Знак Char Char Char Char Char Char Char Char Char Char Char Char Char Char Char Char Char Char Char Char Char Char Char Char Char Char Char Char Char Char Char Char Char Char Char Char Char Char Char Char Char Char Ch"/>
    <w:rsid w:val="00752AB7"/>
    <w:rPr>
      <w:rFonts w:ascii="Arial" w:hAnsi="Arial"/>
      <w:i/>
      <w:color w:val="999999"/>
      <w:sz w:val="24"/>
      <w:szCs w:val="24"/>
      <w:lang w:val="ru-RU" w:eastAsia="ru-RU" w:bidi="ar-SA"/>
    </w:rPr>
  </w:style>
  <w:style w:type="character" w:customStyle="1" w:styleId="1-1">
    <w:name w:val="Стиль1-источник Знак Знак Знак Знак Знак Знак"/>
    <w:rsid w:val="00752AB7"/>
    <w:rPr>
      <w:rFonts w:ascii="Arial" w:hAnsi="Arial"/>
      <w:i/>
      <w:color w:val="999999"/>
      <w:sz w:val="24"/>
      <w:szCs w:val="24"/>
      <w:lang w:val="ru-RU" w:eastAsia="ru-RU" w:bidi="ar-SA"/>
    </w:rPr>
  </w:style>
  <w:style w:type="paragraph" w:customStyle="1" w:styleId="1-2">
    <w:name w:val="Стиль1-источник Знак Знак Знак Знак Знак Знак Знак Знак Знак Знак"/>
    <w:basedOn w:val="a"/>
    <w:link w:val="1-3"/>
    <w:rsid w:val="00752AB7"/>
    <w:pPr>
      <w:keepNext/>
      <w:ind w:left="2041"/>
    </w:pPr>
    <w:rPr>
      <w:rFonts w:ascii="Arial" w:hAnsi="Arial"/>
      <w:i/>
      <w:color w:val="999999"/>
    </w:rPr>
  </w:style>
  <w:style w:type="character" w:customStyle="1" w:styleId="1-3">
    <w:name w:val="Стиль1-источник Знак Знак Знак Знак Знак Знак Знак Знак Знак Знак Знак"/>
    <w:link w:val="1-2"/>
    <w:rsid w:val="000202B4"/>
    <w:rPr>
      <w:rFonts w:ascii="Arial" w:hAnsi="Arial"/>
      <w:i/>
      <w:color w:val="999999"/>
      <w:lang w:bidi="ar-SA"/>
    </w:rPr>
  </w:style>
  <w:style w:type="paragraph" w:customStyle="1" w:styleId="1-4">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link w:val="1-5"/>
    <w:rsid w:val="00752AB7"/>
    <w:pPr>
      <w:keepNext/>
      <w:ind w:left="2041"/>
    </w:pPr>
    <w:rPr>
      <w:rFonts w:ascii="Arial" w:hAnsi="Arial"/>
      <w:i/>
      <w:color w:val="999999"/>
    </w:rPr>
  </w:style>
  <w:style w:type="character" w:customStyle="1" w:styleId="1-5">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link w:val="1-4"/>
    <w:rsid w:val="000202B4"/>
    <w:rPr>
      <w:rFonts w:ascii="Arial" w:hAnsi="Arial"/>
      <w:i/>
      <w:color w:val="999999"/>
      <w:lang w:bidi="ar-SA"/>
    </w:rPr>
  </w:style>
  <w:style w:type="paragraph" w:customStyle="1" w:styleId="1-6">
    <w:name w:val="Стиль1-МЛГ"/>
    <w:basedOn w:val="a"/>
    <w:rsid w:val="00752AB7"/>
    <w:pPr>
      <w:pBdr>
        <w:top w:val="single" w:sz="48" w:space="20" w:color="D5E1E1"/>
        <w:left w:val="single" w:sz="48" w:space="20" w:color="D5E1E1"/>
        <w:bottom w:val="single" w:sz="48" w:space="20" w:color="D5E1E1"/>
        <w:right w:val="single" w:sz="48" w:space="20" w:color="D5E1E1"/>
      </w:pBdr>
      <w:shd w:val="clear" w:color="auto" w:fill="D5E1E1"/>
      <w:ind w:left="397" w:right="284"/>
    </w:pPr>
    <w:rPr>
      <w:rFonts w:ascii="Arial" w:hAnsi="Arial"/>
      <w:color w:val="003E50"/>
    </w:rPr>
  </w:style>
  <w:style w:type="paragraph" w:customStyle="1" w:styleId="27">
    <w:name w:val="Стиль2"/>
    <w:basedOn w:val="16"/>
    <w:rsid w:val="00752AB7"/>
    <w:pPr>
      <w:outlineLvl w:val="0"/>
    </w:pPr>
  </w:style>
  <w:style w:type="paragraph" w:customStyle="1" w:styleId="36">
    <w:name w:val="Стиль3"/>
    <w:basedOn w:val="af9"/>
    <w:rsid w:val="00752AB7"/>
    <w:pPr>
      <w:outlineLvl w:val="0"/>
    </w:pPr>
    <w:rPr>
      <w:color w:val="auto"/>
    </w:rPr>
  </w:style>
  <w:style w:type="character" w:styleId="afff9">
    <w:name w:val="Strong"/>
    <w:uiPriority w:val="22"/>
    <w:qFormat/>
    <w:rsid w:val="00752AB7"/>
    <w:rPr>
      <w:b/>
      <w:bCs/>
    </w:rPr>
  </w:style>
  <w:style w:type="paragraph" w:styleId="afffa">
    <w:name w:val="Document Map"/>
    <w:basedOn w:val="a"/>
    <w:link w:val="afffb"/>
    <w:rsid w:val="00752AB7"/>
    <w:pPr>
      <w:shd w:val="clear" w:color="auto" w:fill="000080"/>
    </w:pPr>
    <w:rPr>
      <w:rFonts w:ascii="Tahoma" w:hAnsi="Tahoma" w:cs="Tahoma"/>
    </w:rPr>
  </w:style>
  <w:style w:type="paragraph" w:customStyle="1" w:styleId="afffc">
    <w:name w:val="Тезисы"/>
    <w:basedOn w:val="3"/>
    <w:rsid w:val="00752AB7"/>
    <w:pPr>
      <w:spacing w:before="0" w:after="0"/>
    </w:pPr>
    <w:rPr>
      <w:rFonts w:ascii="Times New Roman" w:hAnsi="Times New Roman" w:cs="Times New Roman"/>
      <w:color w:val="000000"/>
      <w:sz w:val="20"/>
      <w:szCs w:val="20"/>
    </w:rPr>
  </w:style>
  <w:style w:type="paragraph" w:styleId="afffd">
    <w:name w:val="Balloon Text"/>
    <w:basedOn w:val="a"/>
    <w:link w:val="afffe"/>
    <w:rsid w:val="00752AB7"/>
    <w:rPr>
      <w:rFonts w:ascii="Tahoma" w:hAnsi="Tahoma" w:cs="Tahoma"/>
      <w:sz w:val="16"/>
      <w:szCs w:val="16"/>
    </w:rPr>
  </w:style>
  <w:style w:type="paragraph" w:styleId="affff">
    <w:name w:val="footnote text"/>
    <w:basedOn w:val="a"/>
    <w:semiHidden/>
    <w:rsid w:val="00752AB7"/>
  </w:style>
  <w:style w:type="paragraph" w:customStyle="1" w:styleId="CharChar0">
    <w:name w:val="Текст статьи Char Char"/>
    <w:basedOn w:val="a"/>
    <w:autoRedefine/>
    <w:rsid w:val="00752AB7"/>
    <w:pPr>
      <w:spacing w:before="120"/>
      <w:jc w:val="both"/>
    </w:pPr>
    <w:rPr>
      <w:rFonts w:ascii="Arial" w:hAnsi="Arial" w:cs="Arial"/>
      <w:bCs/>
    </w:rPr>
  </w:style>
  <w:style w:type="character" w:customStyle="1" w:styleId="CharCharChar">
    <w:name w:val="Текст статьи Char Char Char"/>
    <w:rsid w:val="00752AB7"/>
    <w:rPr>
      <w:rFonts w:ascii="Arial" w:hAnsi="Arial" w:cs="Arial"/>
      <w:bCs/>
      <w:lang w:val="ru-RU" w:eastAsia="ru-RU" w:bidi="ar-SA"/>
    </w:rPr>
  </w:style>
  <w:style w:type="character" w:customStyle="1" w:styleId="1f0">
    <w:name w:val="Текст статьи Знак1"/>
    <w:rsid w:val="00752AB7"/>
    <w:rPr>
      <w:rFonts w:ascii="Arial" w:hAnsi="Arial"/>
      <w:lang w:val="ru-RU" w:eastAsia="ru-RU" w:bidi="ar-SA"/>
    </w:rPr>
  </w:style>
  <w:style w:type="character" w:customStyle="1" w:styleId="28">
    <w:name w:val="Текст статьи Знак2"/>
    <w:rsid w:val="00752AB7"/>
    <w:rPr>
      <w:rFonts w:ascii="Arial" w:hAnsi="Arial"/>
      <w:lang w:val="ru-RU" w:eastAsia="ru-RU" w:bidi="ar-SA"/>
    </w:rPr>
  </w:style>
  <w:style w:type="paragraph" w:customStyle="1" w:styleId="affff0">
    <w:name w:val="Тело_текста"/>
    <w:basedOn w:val="a"/>
    <w:rsid w:val="00752AB7"/>
    <w:pPr>
      <w:spacing w:before="200" w:line="360" w:lineRule="auto"/>
      <w:outlineLvl w:val="0"/>
    </w:pPr>
    <w:rPr>
      <w:rFonts w:ascii="Arial" w:hAnsi="Arial" w:cs="Arial"/>
      <w:sz w:val="22"/>
      <w:szCs w:val="22"/>
      <w:lang w:val="en-GB"/>
    </w:rPr>
  </w:style>
  <w:style w:type="paragraph" w:customStyle="1" w:styleId="affff1">
    <w:name w:val="Цитата из текста"/>
    <w:basedOn w:val="a"/>
    <w:rsid w:val="00752AB7"/>
    <w:pPr>
      <w:tabs>
        <w:tab w:val="num" w:pos="397"/>
      </w:tabs>
      <w:spacing w:after="240"/>
      <w:ind w:left="397" w:hanging="397"/>
    </w:pPr>
    <w:rPr>
      <w:rFonts w:ascii="Arial" w:hAnsi="Arial" w:cs="Arial"/>
    </w:rPr>
  </w:style>
  <w:style w:type="paragraph" w:customStyle="1" w:styleId="Char0">
    <w:name w:val="Цитата из текста Char"/>
    <w:basedOn w:val="a"/>
    <w:rsid w:val="00752AB7"/>
    <w:pPr>
      <w:tabs>
        <w:tab w:val="num" w:pos="397"/>
      </w:tabs>
      <w:spacing w:after="240"/>
      <w:ind w:left="397" w:hanging="397"/>
    </w:pPr>
    <w:rPr>
      <w:rFonts w:ascii="Arial" w:hAnsi="Arial" w:cs="Arial"/>
    </w:rPr>
  </w:style>
  <w:style w:type="paragraph" w:customStyle="1" w:styleId="affff2">
    <w:name w:val="Цитата из текста Знак"/>
    <w:basedOn w:val="a"/>
    <w:link w:val="affff3"/>
    <w:rsid w:val="00752AB7"/>
    <w:pPr>
      <w:tabs>
        <w:tab w:val="num" w:pos="2557"/>
      </w:tabs>
      <w:spacing w:after="240"/>
      <w:ind w:left="2557" w:hanging="397"/>
    </w:pPr>
    <w:rPr>
      <w:rFonts w:ascii="Arial" w:hAnsi="Arial" w:cs="Arial"/>
    </w:rPr>
  </w:style>
  <w:style w:type="character" w:customStyle="1" w:styleId="affff3">
    <w:name w:val="Цитата из текста Знак Знак"/>
    <w:link w:val="affff2"/>
    <w:rsid w:val="000202B4"/>
    <w:rPr>
      <w:rFonts w:ascii="Arial" w:hAnsi="Arial" w:cs="Arial"/>
      <w:lang w:bidi="ar-SA"/>
    </w:rPr>
  </w:style>
  <w:style w:type="paragraph" w:customStyle="1" w:styleId="affff4">
    <w:name w:val="Отчет"/>
    <w:basedOn w:val="a"/>
    <w:next w:val="a"/>
    <w:rsid w:val="00835CCA"/>
    <w:pPr>
      <w:tabs>
        <w:tab w:val="num" w:pos="360"/>
      </w:tabs>
      <w:ind w:left="360" w:hanging="360"/>
    </w:pPr>
    <w:rPr>
      <w:rFonts w:ascii="Arial" w:eastAsia="Arial" w:hAnsi="Arial" w:cs="Arial"/>
      <w:bCs/>
      <w:color w:val="003848"/>
      <w:kern w:val="32"/>
      <w:sz w:val="28"/>
      <w:szCs w:val="28"/>
    </w:rPr>
  </w:style>
  <w:style w:type="paragraph" w:customStyle="1" w:styleId="42">
    <w:name w:val="Стиль4"/>
    <w:basedOn w:val="affff4"/>
    <w:next w:val="a"/>
    <w:rsid w:val="00835CCA"/>
    <w:pPr>
      <w:tabs>
        <w:tab w:val="clear" w:pos="360"/>
      </w:tabs>
      <w:ind w:left="0" w:firstLine="0"/>
    </w:pPr>
  </w:style>
  <w:style w:type="paragraph" w:customStyle="1" w:styleId="affff5">
    <w:name w:val="Полнотекст_СМИ"/>
    <w:basedOn w:val="af6"/>
    <w:next w:val="a"/>
    <w:link w:val="affff6"/>
    <w:rsid w:val="00835CCA"/>
    <w:pPr>
      <w:spacing w:before="120"/>
      <w:jc w:val="both"/>
    </w:pPr>
    <w:rPr>
      <w:rFonts w:cs="Times New Roman"/>
    </w:rPr>
  </w:style>
  <w:style w:type="character" w:customStyle="1" w:styleId="affff6">
    <w:name w:val="Полнотекст_СМИ Знак"/>
    <w:link w:val="affff5"/>
    <w:rsid w:val="008334B2"/>
    <w:rPr>
      <w:rFonts w:ascii="Arial" w:eastAsia="Arial" w:hAnsi="Arial" w:cs="Arial"/>
      <w:b/>
      <w:bCs/>
      <w:szCs w:val="22"/>
    </w:rPr>
  </w:style>
  <w:style w:type="paragraph" w:styleId="z-">
    <w:name w:val="HTML Top of Form"/>
    <w:basedOn w:val="a"/>
    <w:next w:val="a"/>
    <w:hidden/>
    <w:rsid w:val="000202B4"/>
    <w:pPr>
      <w:pBdr>
        <w:bottom w:val="single" w:sz="6" w:space="1" w:color="auto"/>
      </w:pBdr>
      <w:jc w:val="center"/>
    </w:pPr>
    <w:rPr>
      <w:rFonts w:ascii="Arial" w:hAnsi="Arial" w:cs="Arial"/>
      <w:vanish/>
      <w:color w:val="003848"/>
      <w:sz w:val="16"/>
      <w:szCs w:val="16"/>
    </w:rPr>
  </w:style>
  <w:style w:type="paragraph" w:styleId="z-0">
    <w:name w:val="HTML Bottom of Form"/>
    <w:basedOn w:val="a"/>
    <w:next w:val="a"/>
    <w:hidden/>
    <w:rsid w:val="000202B4"/>
    <w:pPr>
      <w:pBdr>
        <w:top w:val="single" w:sz="6" w:space="1" w:color="auto"/>
      </w:pBdr>
      <w:jc w:val="center"/>
    </w:pPr>
    <w:rPr>
      <w:rFonts w:ascii="Arial" w:hAnsi="Arial" w:cs="Arial"/>
      <w:vanish/>
      <w:color w:val="003848"/>
      <w:sz w:val="16"/>
      <w:szCs w:val="16"/>
    </w:rPr>
  </w:style>
  <w:style w:type="character" w:customStyle="1" w:styleId="44">
    <w:name w:val="Заголовок 4 Знак4 Знак"/>
    <w:aliases w:val="Заголовок 4 Знак Знак2 Знак,Заголовок 4 Знак1 Знак Знак Знак Знак Знак,Заголовок 4 Знак Знак Знак Знак Знак Знак Знак Знак Знак Знак,Заголовок 4 Знак2 Знак Знак,Заголовок 4 Знак Знак3,Заголовок 4 Знак Знак Знак Знак Знак Знак Знак"/>
    <w:rsid w:val="000202B4"/>
    <w:rPr>
      <w:rFonts w:ascii="Arial" w:hAnsi="Arial" w:cs="Arial"/>
      <w:bCs/>
      <w:color w:val="999999"/>
      <w:sz w:val="16"/>
      <w:szCs w:val="16"/>
      <w:lang w:val="ru-RU" w:eastAsia="ru-RU" w:bidi="ar-SA"/>
    </w:rPr>
  </w:style>
  <w:style w:type="paragraph" w:customStyle="1" w:styleId="affff7">
    <w:name w:val="дайджест"/>
    <w:basedOn w:val="a6"/>
    <w:link w:val="affff8"/>
    <w:autoRedefine/>
    <w:rsid w:val="003905E3"/>
    <w:pPr>
      <w:spacing w:before="0"/>
    </w:pPr>
    <w:rPr>
      <w:rFonts w:eastAsia="Arial"/>
      <w:color w:val="000000"/>
      <w:sz w:val="20"/>
      <w:szCs w:val="20"/>
      <w:lang w:eastAsia="en-US"/>
    </w:rPr>
  </w:style>
  <w:style w:type="character" w:customStyle="1" w:styleId="affff8">
    <w:name w:val="дайджест Знак"/>
    <w:link w:val="affff7"/>
    <w:rsid w:val="003905E3"/>
    <w:rPr>
      <w:rFonts w:ascii="Arial" w:eastAsia="Arial" w:hAnsi="Arial" w:cs="Arial"/>
      <w:color w:val="000000"/>
      <w:lang w:eastAsia="en-US"/>
    </w:rPr>
  </w:style>
  <w:style w:type="paragraph" w:customStyle="1" w:styleId="affff9">
    <w:name w:val="Заголовок отчета"/>
    <w:basedOn w:val="a"/>
    <w:next w:val="a"/>
    <w:rsid w:val="000202B4"/>
    <w:pPr>
      <w:tabs>
        <w:tab w:val="num" w:pos="2557"/>
      </w:tabs>
      <w:ind w:left="2557" w:hanging="397"/>
    </w:pPr>
    <w:rPr>
      <w:rFonts w:ascii="Arial" w:eastAsia="Arial" w:hAnsi="Arial" w:cs="Arial"/>
      <w:bCs/>
      <w:color w:val="003848"/>
      <w:kern w:val="32"/>
      <w:sz w:val="28"/>
      <w:szCs w:val="28"/>
    </w:rPr>
  </w:style>
  <w:style w:type="paragraph" w:customStyle="1" w:styleId="affffa">
    <w:name w:val="Стиль Отчет нов"/>
    <w:basedOn w:val="affff4"/>
    <w:next w:val="a"/>
    <w:rsid w:val="000202B4"/>
    <w:pPr>
      <w:tabs>
        <w:tab w:val="clear" w:pos="360"/>
        <w:tab w:val="num" w:pos="2557"/>
      </w:tabs>
      <w:ind w:left="0" w:firstLine="0"/>
    </w:pPr>
    <w:rPr>
      <w:rFonts w:cs="Times New Roman"/>
      <w:bCs w:val="0"/>
      <w:szCs w:val="20"/>
    </w:rPr>
  </w:style>
  <w:style w:type="paragraph" w:styleId="1f1">
    <w:name w:val="index 1"/>
    <w:basedOn w:val="a"/>
    <w:next w:val="a"/>
    <w:semiHidden/>
    <w:rsid w:val="000202B4"/>
    <w:pPr>
      <w:ind w:left="240" w:hanging="240"/>
    </w:pPr>
    <w:rPr>
      <w:rFonts w:ascii="Arial" w:eastAsia="Arial" w:hAnsi="Arial"/>
      <w:color w:val="003848"/>
      <w:szCs w:val="24"/>
    </w:rPr>
  </w:style>
  <w:style w:type="paragraph" w:customStyle="1" w:styleId="field">
    <w:name w:val="field"/>
    <w:basedOn w:val="comment"/>
    <w:next w:val="a"/>
    <w:rsid w:val="000202B4"/>
    <w:pPr>
      <w:spacing w:before="0" w:line="240" w:lineRule="auto"/>
      <w:ind w:right="0"/>
      <w:jc w:val="both"/>
    </w:pPr>
    <w:rPr>
      <w:rFonts w:eastAsia="Arial"/>
      <w:b/>
      <w:color w:val="000000"/>
      <w:sz w:val="20"/>
      <w:szCs w:val="20"/>
    </w:rPr>
  </w:style>
  <w:style w:type="paragraph" w:customStyle="1" w:styleId="Z1">
    <w:name w:val="Z1"/>
    <w:basedOn w:val="a"/>
    <w:next w:val="a"/>
    <w:rsid w:val="000202B4"/>
    <w:pPr>
      <w:tabs>
        <w:tab w:val="num" w:pos="2557"/>
      </w:tabs>
      <w:ind w:left="2557" w:hanging="397"/>
    </w:pPr>
    <w:rPr>
      <w:rFonts w:ascii="Arial" w:eastAsia="Arial" w:hAnsi="Arial" w:cs="Arial"/>
      <w:b/>
      <w:bCs/>
    </w:rPr>
  </w:style>
  <w:style w:type="character" w:customStyle="1" w:styleId="CharChar1">
    <w:name w:val="Полнотекст_ЗАГОЛОВОК Char Char"/>
    <w:rsid w:val="000202B4"/>
    <w:rPr>
      <w:rFonts w:ascii="Arial" w:eastAsia="Arial" w:hAnsi="Arial" w:cs="Arial"/>
      <w:sz w:val="24"/>
      <w:szCs w:val="22"/>
      <w:lang w:val="ru-RU" w:eastAsia="ru-RU" w:bidi="ar-SA"/>
    </w:rPr>
  </w:style>
  <w:style w:type="paragraph" w:customStyle="1" w:styleId="affffb">
    <w:name w:val="Дайджест_ЗАГОЛОВОК"/>
    <w:basedOn w:val="afff3"/>
    <w:next w:val="a"/>
    <w:rsid w:val="000202B4"/>
  </w:style>
  <w:style w:type="paragraph" w:customStyle="1" w:styleId="a9904eb1-062b-45ab-a0ab-4d9fca3afd11">
    <w:name w:val="Обычный_a9904eb1-062b-45ab-a0ab-4d9fca3afd11"/>
    <w:next w:val="a"/>
    <w:rsid w:val="000202B4"/>
    <w:rPr>
      <w:color w:val="003848"/>
      <w:sz w:val="24"/>
      <w:szCs w:val="24"/>
    </w:rPr>
  </w:style>
  <w:style w:type="paragraph" w:customStyle="1" w:styleId="Charddc64c86-2556-4117-a564-ee0c3c2b4a83">
    <w:name w:val="Заголовок статьи Char_ddc64c86-2556-4117-a564-ee0c3c2b4a83"/>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a9904eb1-062b-45ab-a0ab-4d9fca3afd1193affe06-963c-4935">
    <w:name w:val="Обычный_a9904eb1-062b-45ab-a0ab-4d9fca3afd11_93affe06-963c-4935"/>
    <w:next w:val="a"/>
    <w:rsid w:val="000202B4"/>
    <w:rPr>
      <w:color w:val="003848"/>
      <w:sz w:val="24"/>
      <w:szCs w:val="24"/>
    </w:rPr>
  </w:style>
  <w:style w:type="paragraph" w:customStyle="1" w:styleId="1b7f54af-03b0-44ae-a476-068d6e5dcdf9">
    <w:name w:val="Дайджест_СМИ_1b7f54af-03b0-44ae-a476-068d6e5dcdf9"/>
    <w:next w:val="a"/>
    <w:rsid w:val="000202B4"/>
    <w:pPr>
      <w:tabs>
        <w:tab w:val="num" w:pos="360"/>
      </w:tabs>
      <w:ind w:left="360" w:hanging="360"/>
    </w:pPr>
    <w:rPr>
      <w:rFonts w:ascii="Arial" w:eastAsia="Arial" w:hAnsi="Arial" w:cs="Arial"/>
      <w:b/>
      <w:bCs/>
      <w:szCs w:val="22"/>
    </w:rPr>
  </w:style>
  <w:style w:type="paragraph" w:customStyle="1" w:styleId="43be1f02-5595-4a84-a0cb-73aed8bebb5e">
    <w:name w:val="Полнотекст_ЗАГОЛОВОК_43be1f02-5595-4a84-a0cb-73aed8bebb5e"/>
    <w:basedOn w:val="a9904eb1-062b-45ab-a0ab-4d9fca3afd1193affe06-963c-4935"/>
    <w:next w:val="a"/>
    <w:rsid w:val="000202B4"/>
    <w:pPr>
      <w:ind w:left="357"/>
      <w:jc w:val="both"/>
    </w:pPr>
    <w:rPr>
      <w:rFonts w:ascii="Arial" w:eastAsia="Arial" w:hAnsi="Arial" w:cs="Arial"/>
      <w:color w:val="auto"/>
      <w:szCs w:val="22"/>
    </w:rPr>
  </w:style>
  <w:style w:type="paragraph" w:customStyle="1" w:styleId="40636bcfa">
    <w:name w:val="Стиль Оглавление 4 + По ширине Слева:  063 см Перед:  6 пт_bcfa"/>
    <w:basedOn w:val="a9904eb1-062b-45ab-a0ab-4d9fca3afd1193affe06-963c-4935"/>
    <w:next w:val="a"/>
    <w:rsid w:val="000202B4"/>
    <w:pPr>
      <w:ind w:firstLine="357"/>
      <w:jc w:val="both"/>
    </w:pPr>
    <w:rPr>
      <w:rFonts w:ascii="Arial" w:eastAsia="Arial" w:hAnsi="Arial"/>
      <w:color w:val="000000"/>
      <w:sz w:val="20"/>
      <w:szCs w:val="20"/>
    </w:rPr>
  </w:style>
  <w:style w:type="paragraph" w:customStyle="1" w:styleId="edd420d7-a5c1-440b-8777-7e2107915c9e">
    <w:name w:val="Автор_edd420d7-a5c1-440b-8777-7e2107915c9e"/>
    <w:basedOn w:val="40636bcfa"/>
    <w:next w:val="a"/>
    <w:rsid w:val="000202B4"/>
    <w:pPr>
      <w:ind w:left="357" w:firstLine="0"/>
    </w:pPr>
  </w:style>
  <w:style w:type="paragraph" w:customStyle="1" w:styleId="document6fa661f9-e413-4164-9478-c2de2ec05aa2">
    <w:name w:val="document_6fa661f9-e413-4164-9478-c2de2ec05aa2"/>
    <w:basedOn w:val="a9904eb1-062b-45ab-a0ab-4d9fca3afd1193affe06-963c-4935"/>
    <w:next w:val="a"/>
    <w:rsid w:val="000202B4"/>
    <w:pPr>
      <w:spacing w:before="138" w:line="276" w:lineRule="auto"/>
    </w:pPr>
    <w:rPr>
      <w:rFonts w:ascii="Arial" w:eastAsia="Arial" w:hAnsi="Arial" w:cs="Arial"/>
      <w:color w:val="003E50"/>
      <w:sz w:val="19"/>
      <w:szCs w:val="19"/>
    </w:rPr>
  </w:style>
  <w:style w:type="paragraph" w:customStyle="1" w:styleId="NormalExportc145b8f3-ae03-42b4-92eb-7d3f1b5fa141">
    <w:name w:val="Normal_Export_c145b8f3-ae03-42b4-92eb-7d3f1b5fa141"/>
    <w:basedOn w:val="document6fa661f9-e413-4164-9478-c2de2ec05aa2"/>
    <w:next w:val="a"/>
    <w:rsid w:val="000202B4"/>
    <w:pPr>
      <w:spacing w:before="0" w:line="240" w:lineRule="auto"/>
      <w:jc w:val="both"/>
    </w:pPr>
    <w:rPr>
      <w:color w:val="000000"/>
      <w:sz w:val="20"/>
      <w:szCs w:val="20"/>
    </w:rPr>
  </w:style>
  <w:style w:type="paragraph" w:customStyle="1" w:styleId="b4bbed19-1b45-465b-a9bc-6d0796470611">
    <w:name w:val="Нижний колонтитул_b4bbed19-1b45-465b-a9bc-6d0796470611"/>
    <w:basedOn w:val="a9904eb1-062b-45ab-a0ab-4d9fca3afd1193affe06-963c-4935"/>
    <w:next w:val="a"/>
    <w:rsid w:val="000202B4"/>
    <w:pPr>
      <w:tabs>
        <w:tab w:val="center" w:pos="4677"/>
        <w:tab w:val="right" w:pos="9355"/>
      </w:tabs>
    </w:pPr>
  </w:style>
  <w:style w:type="character" w:customStyle="1" w:styleId="d5308825-0982-4edf-a1f0-eddc96a89cb7">
    <w:name w:val="Основной шрифт абзаца_d5308825-0982-4edf-a1f0-eddc96a89cb7"/>
    <w:rsid w:val="000202B4"/>
  </w:style>
  <w:style w:type="character" w:customStyle="1" w:styleId="7d8b4256-3489-4864-a541-beb77e3bf096">
    <w:name w:val="Номер страницы_7d8b4256-3489-4864-a541-beb77e3bf096"/>
    <w:basedOn w:val="d5308825-0982-4edf-a1f0-eddc96a89cb7"/>
    <w:rsid w:val="000202B4"/>
  </w:style>
  <w:style w:type="paragraph" w:customStyle="1" w:styleId="a18b224c-1261-4d31-a30c-061760dea8ca">
    <w:name w:val="подзаголвоок титула_a18b224c-1261-4d31-a30c-061760dea8ca"/>
    <w:basedOn w:val="a9904eb1-062b-45ab-a0ab-4d9fca3afd1193affe06-963c-4935"/>
    <w:next w:val="a"/>
    <w:rsid w:val="000202B4"/>
    <w:pPr>
      <w:spacing w:line="280" w:lineRule="exact"/>
      <w:ind w:left="2041"/>
      <w:jc w:val="center"/>
    </w:pPr>
    <w:rPr>
      <w:rFonts w:ascii="Arial" w:eastAsia="Arial" w:hAnsi="Arial"/>
      <w:color w:val="auto"/>
      <w:sz w:val="20"/>
    </w:rPr>
  </w:style>
  <w:style w:type="character" w:customStyle="1" w:styleId="5d0359fc-f950-4a00-9cca-4530d4e4c47f">
    <w:name w:val="Гиперссылка_5d0359fc-f950-4a00-9cca-4530d4e4c47f"/>
    <w:rsid w:val="000202B4"/>
    <w:rPr>
      <w:color w:val="0000FF"/>
      <w:u w:val="single"/>
    </w:rPr>
  </w:style>
  <w:style w:type="paragraph" w:customStyle="1" w:styleId="5546709e-038c-48c2-aa2c-b93ef885589f">
    <w:name w:val="Обычный_5546709e-038c-48c2-aa2c-b93ef885589f"/>
    <w:next w:val="a"/>
    <w:rsid w:val="000202B4"/>
    <w:rPr>
      <w:color w:val="003848"/>
      <w:sz w:val="24"/>
      <w:szCs w:val="24"/>
    </w:rPr>
  </w:style>
  <w:style w:type="paragraph" w:customStyle="1" w:styleId="Char51f27bfb-00c2-483a-8507-5f3ff8603dd7">
    <w:name w:val="Заголовок статьи Char_51f27bfb-00c2-483a-8507-5f3ff8603dd7"/>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5546709e-038c-48c2-aa2c-b93ef885589f4e865d77-4bc8-4212">
    <w:name w:val="Обычный_5546709e-038c-48c2-aa2c-b93ef885589f_4e865d77-4bc8-4212"/>
    <w:next w:val="a"/>
    <w:rsid w:val="000202B4"/>
    <w:rPr>
      <w:color w:val="003848"/>
      <w:sz w:val="24"/>
      <w:szCs w:val="24"/>
    </w:rPr>
  </w:style>
  <w:style w:type="paragraph" w:customStyle="1" w:styleId="f37e7efd-7a20-4148-ae6a-9551edda871c">
    <w:name w:val="Дайджест_СМИ_f37e7efd-7a20-4148-ae6a-9551edda871c"/>
    <w:next w:val="a"/>
    <w:rsid w:val="000202B4"/>
    <w:pPr>
      <w:tabs>
        <w:tab w:val="num" w:pos="360"/>
      </w:tabs>
      <w:ind w:left="360" w:hanging="360"/>
    </w:pPr>
    <w:rPr>
      <w:rFonts w:ascii="Arial" w:eastAsia="Arial" w:hAnsi="Arial" w:cs="Arial"/>
      <w:b/>
      <w:bCs/>
      <w:szCs w:val="22"/>
    </w:rPr>
  </w:style>
  <w:style w:type="paragraph" w:customStyle="1" w:styleId="16b31d53-f4bc-40be-bfd3-fadb446ae24a">
    <w:name w:val="Полнотекст_СМИ_16b31d53-f4bc-40be-bfd3-fadb446ae24a"/>
    <w:basedOn w:val="f37e7efd-7a20-4148-ae6a-9551edda871c"/>
    <w:next w:val="a"/>
    <w:rsid w:val="000202B4"/>
  </w:style>
  <w:style w:type="paragraph" w:customStyle="1" w:styleId="a341bd2d-e408-42e4-83e6-bb1757295bd7">
    <w:name w:val="Полнотекст_ЗАГОЛОВОК_a341bd2d-e408-42e4-83e6-bb1757295bd7"/>
    <w:basedOn w:val="5546709e-038c-48c2-aa2c-b93ef885589f4e865d77-4bc8-4212"/>
    <w:next w:val="a"/>
    <w:rsid w:val="000202B4"/>
    <w:pPr>
      <w:ind w:left="357"/>
      <w:jc w:val="both"/>
    </w:pPr>
    <w:rPr>
      <w:rFonts w:ascii="Arial" w:eastAsia="Arial" w:hAnsi="Arial" w:cs="Arial"/>
      <w:color w:val="auto"/>
      <w:szCs w:val="22"/>
    </w:rPr>
  </w:style>
  <w:style w:type="paragraph" w:customStyle="1" w:styleId="4063666a2">
    <w:name w:val="Стиль Оглавление 4 + По ширине Слева:  063 см Перед:  6 пт_66a2"/>
    <w:basedOn w:val="5546709e-038c-48c2-aa2c-b93ef885589f4e865d77-4bc8-4212"/>
    <w:next w:val="a"/>
    <w:rsid w:val="000202B4"/>
    <w:pPr>
      <w:ind w:firstLine="357"/>
      <w:jc w:val="both"/>
    </w:pPr>
    <w:rPr>
      <w:rFonts w:ascii="Arial" w:eastAsia="Arial" w:hAnsi="Arial"/>
      <w:color w:val="000000"/>
      <w:sz w:val="20"/>
      <w:szCs w:val="20"/>
    </w:rPr>
  </w:style>
  <w:style w:type="paragraph" w:customStyle="1" w:styleId="63a0490e-8f95-4b46-8dc6-553ad841b83c">
    <w:name w:val="Автор_63a0490e-8f95-4b46-8dc6-553ad841b83c"/>
    <w:basedOn w:val="4063666a2"/>
    <w:next w:val="a"/>
    <w:rsid w:val="000202B4"/>
    <w:pPr>
      <w:ind w:left="357" w:firstLine="0"/>
    </w:pPr>
  </w:style>
  <w:style w:type="paragraph" w:customStyle="1" w:styleId="document0137253d-c82d-4a81-a1fe-d3dea84f66cf">
    <w:name w:val="document_0137253d-c82d-4a81-a1fe-d3dea84f66cf"/>
    <w:basedOn w:val="5546709e-038c-48c2-aa2c-b93ef885589f4e865d77-4bc8-4212"/>
    <w:next w:val="a"/>
    <w:rsid w:val="000202B4"/>
    <w:pPr>
      <w:spacing w:before="138" w:line="276" w:lineRule="auto"/>
    </w:pPr>
    <w:rPr>
      <w:rFonts w:ascii="Arial" w:eastAsia="Arial" w:hAnsi="Arial" w:cs="Arial"/>
      <w:color w:val="003E50"/>
      <w:sz w:val="19"/>
      <w:szCs w:val="19"/>
    </w:rPr>
  </w:style>
  <w:style w:type="paragraph" w:customStyle="1" w:styleId="NormalExport614df78f-9eb0-4215-97c9-6bdb9e2dbbd5">
    <w:name w:val="Normal_Export_614df78f-9eb0-4215-97c9-6bdb9e2dbbd5"/>
    <w:basedOn w:val="document0137253d-c82d-4a81-a1fe-d3dea84f66cf"/>
    <w:next w:val="a"/>
    <w:rsid w:val="000202B4"/>
    <w:pPr>
      <w:spacing w:before="0" w:line="240" w:lineRule="auto"/>
      <w:jc w:val="both"/>
    </w:pPr>
    <w:rPr>
      <w:color w:val="000000"/>
      <w:sz w:val="20"/>
      <w:szCs w:val="20"/>
    </w:rPr>
  </w:style>
  <w:style w:type="paragraph" w:customStyle="1" w:styleId="ExportHyperlink868d7020-ef24-436d-b05e-79c16196b577">
    <w:name w:val="Export_Hyperlink_868d7020-ef24-436d-b05e-79c16196b577"/>
    <w:next w:val="a"/>
    <w:rsid w:val="000202B4"/>
    <w:rPr>
      <w:rFonts w:ascii="Arial" w:eastAsia="Arial" w:hAnsi="Arial"/>
      <w:color w:val="0000FF"/>
      <w:u w:val="single"/>
    </w:rPr>
  </w:style>
  <w:style w:type="paragraph" w:customStyle="1" w:styleId="5a01af2e-58f5-454c-8112-94c96cc40a15">
    <w:name w:val="Нижний колонтитул_5a01af2e-58f5-454c-8112-94c96cc40a15"/>
    <w:basedOn w:val="5546709e-038c-48c2-aa2c-b93ef885589f4e865d77-4bc8-4212"/>
    <w:next w:val="a"/>
    <w:rsid w:val="000202B4"/>
    <w:pPr>
      <w:tabs>
        <w:tab w:val="center" w:pos="4677"/>
        <w:tab w:val="right" w:pos="9355"/>
      </w:tabs>
    </w:pPr>
  </w:style>
  <w:style w:type="character" w:customStyle="1" w:styleId="a64672ea-5a76-4701-95b2-880ce208a830">
    <w:name w:val="Основной шрифт абзаца_a64672ea-5a76-4701-95b2-880ce208a830"/>
    <w:rsid w:val="000202B4"/>
  </w:style>
  <w:style w:type="character" w:customStyle="1" w:styleId="bbd82920-4b8d-4109-b9b4-ed5bf0f55a3f">
    <w:name w:val="Номер страницы_bbd82920-4b8d-4109-b9b4-ed5bf0f55a3f"/>
    <w:basedOn w:val="a64672ea-5a76-4701-95b2-880ce208a830"/>
    <w:rsid w:val="000202B4"/>
  </w:style>
  <w:style w:type="paragraph" w:customStyle="1" w:styleId="fdb3349a-3d87-49ed-9fc1-a7101fbd3f05">
    <w:name w:val="подзаголвоок титула_fdb3349a-3d87-49ed-9fc1-a7101fbd3f05"/>
    <w:basedOn w:val="5546709e-038c-48c2-aa2c-b93ef885589f4e865d77-4bc8-4212"/>
    <w:next w:val="a"/>
    <w:rsid w:val="000202B4"/>
    <w:pPr>
      <w:spacing w:line="280" w:lineRule="exact"/>
      <w:ind w:left="2041"/>
      <w:jc w:val="center"/>
    </w:pPr>
    <w:rPr>
      <w:rFonts w:ascii="Arial" w:eastAsia="Arial" w:hAnsi="Arial"/>
      <w:color w:val="auto"/>
      <w:sz w:val="20"/>
    </w:rPr>
  </w:style>
  <w:style w:type="character" w:customStyle="1" w:styleId="e76427fc-79dc-4ba6-b65c-958bb81ff24e">
    <w:name w:val="Гиперссылка_e76427fc-79dc-4ba6-b65c-958bb81ff24e"/>
    <w:rsid w:val="000202B4"/>
    <w:rPr>
      <w:color w:val="0000FF"/>
      <w:u w:val="single"/>
    </w:rPr>
  </w:style>
  <w:style w:type="paragraph" w:customStyle="1" w:styleId="e5c447f6-5ef2-41d0-8af8-40a2e1a1de1e">
    <w:name w:val="Обычный_e5c447f6-5ef2-41d0-8af8-40a2e1a1de1e"/>
    <w:next w:val="a"/>
    <w:rsid w:val="000202B4"/>
    <w:rPr>
      <w:color w:val="003848"/>
      <w:sz w:val="24"/>
      <w:szCs w:val="24"/>
    </w:rPr>
  </w:style>
  <w:style w:type="paragraph" w:customStyle="1" w:styleId="Char352957be-88de-4d78-a45f-5e3737c26264">
    <w:name w:val="Заголовок статьи Char_352957be-88de-4d78-a45f-5e3737c26264"/>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e5c447f6-5ef2-41d0-8af8-40a2e1a1de1e1f2c5278-f8e1-4ac8">
    <w:name w:val="Обычный_e5c447f6-5ef2-41d0-8af8-40a2e1a1de1e_1f2c5278-f8e1-4ac8"/>
    <w:next w:val="a"/>
    <w:rsid w:val="000202B4"/>
    <w:rPr>
      <w:color w:val="003848"/>
      <w:sz w:val="24"/>
      <w:szCs w:val="24"/>
    </w:rPr>
  </w:style>
  <w:style w:type="paragraph" w:customStyle="1" w:styleId="3f7cc285-cce5-40fc-92e6-78d48c889ed3">
    <w:name w:val="Дайджест_СМИ_3f7cc285-cce5-40fc-92e6-78d48c889ed3"/>
    <w:next w:val="a"/>
    <w:rsid w:val="000202B4"/>
    <w:pPr>
      <w:tabs>
        <w:tab w:val="num" w:pos="360"/>
      </w:tabs>
      <w:ind w:left="360" w:hanging="360"/>
    </w:pPr>
    <w:rPr>
      <w:rFonts w:ascii="Arial" w:eastAsia="Arial" w:hAnsi="Arial" w:cs="Arial"/>
      <w:b/>
      <w:bCs/>
      <w:szCs w:val="22"/>
    </w:rPr>
  </w:style>
  <w:style w:type="paragraph" w:customStyle="1" w:styleId="8bf7cf74-0a3c-4911-8a37-97393c48857b">
    <w:name w:val="Полнотекст_СМИ_8bf7cf74-0a3c-4911-8a37-97393c48857b"/>
    <w:basedOn w:val="3f7cc285-cce5-40fc-92e6-78d48c889ed3"/>
    <w:next w:val="a"/>
    <w:rsid w:val="000202B4"/>
  </w:style>
  <w:style w:type="paragraph" w:customStyle="1" w:styleId="e5726c63-a523-49f7-bef2-20954df2aafc">
    <w:name w:val="Полнотекст_ЗАГОЛОВОК_e5726c63-a523-49f7-bef2-20954df2aafc"/>
    <w:basedOn w:val="e5c447f6-5ef2-41d0-8af8-40a2e1a1de1e1f2c5278-f8e1-4ac8"/>
    <w:next w:val="a"/>
    <w:rsid w:val="000202B4"/>
    <w:pPr>
      <w:ind w:left="357"/>
      <w:jc w:val="both"/>
    </w:pPr>
    <w:rPr>
      <w:rFonts w:ascii="Arial" w:eastAsia="Arial" w:hAnsi="Arial" w:cs="Arial"/>
      <w:color w:val="auto"/>
      <w:szCs w:val="22"/>
    </w:rPr>
  </w:style>
  <w:style w:type="paragraph" w:customStyle="1" w:styleId="40636f0aa">
    <w:name w:val="Стиль Оглавление 4 + По ширине Слева:  063 см Перед:  6 пт_f0aa"/>
    <w:basedOn w:val="e5c447f6-5ef2-41d0-8af8-40a2e1a1de1e1f2c5278-f8e1-4ac8"/>
    <w:next w:val="a"/>
    <w:rsid w:val="000202B4"/>
    <w:pPr>
      <w:ind w:firstLine="357"/>
      <w:jc w:val="both"/>
    </w:pPr>
    <w:rPr>
      <w:rFonts w:ascii="Arial" w:eastAsia="Arial" w:hAnsi="Arial"/>
      <w:color w:val="000000"/>
      <w:sz w:val="20"/>
      <w:szCs w:val="20"/>
    </w:rPr>
  </w:style>
  <w:style w:type="paragraph" w:customStyle="1" w:styleId="cfe9ac3f-efe8-4db9-9dba-984ad08fd41f">
    <w:name w:val="Автор_cfe9ac3f-efe8-4db9-9dba-984ad08fd41f"/>
    <w:basedOn w:val="40636f0aa"/>
    <w:next w:val="a"/>
    <w:rsid w:val="000202B4"/>
    <w:pPr>
      <w:ind w:left="357" w:firstLine="0"/>
    </w:pPr>
  </w:style>
  <w:style w:type="paragraph" w:customStyle="1" w:styleId="documentb5feb2a4-de00-47c7-b0d5-3c408ae3bba0">
    <w:name w:val="document_b5feb2a4-de00-47c7-b0d5-3c408ae3bba0"/>
    <w:basedOn w:val="e5c447f6-5ef2-41d0-8af8-40a2e1a1de1e1f2c5278-f8e1-4ac8"/>
    <w:next w:val="a"/>
    <w:rsid w:val="000202B4"/>
    <w:pPr>
      <w:spacing w:before="138" w:line="276" w:lineRule="auto"/>
    </w:pPr>
    <w:rPr>
      <w:rFonts w:ascii="Arial" w:eastAsia="Arial" w:hAnsi="Arial" w:cs="Arial"/>
      <w:color w:val="003E50"/>
      <w:sz w:val="19"/>
      <w:szCs w:val="19"/>
    </w:rPr>
  </w:style>
  <w:style w:type="paragraph" w:customStyle="1" w:styleId="NormalExport63408155-e78b-4541-bd40-db41b4cb73a3">
    <w:name w:val="Normal_Export_63408155-e78b-4541-bd40-db41b4cb73a3"/>
    <w:basedOn w:val="documentb5feb2a4-de00-47c7-b0d5-3c408ae3bba0"/>
    <w:next w:val="a"/>
    <w:rsid w:val="000202B4"/>
    <w:pPr>
      <w:spacing w:before="0" w:line="240" w:lineRule="auto"/>
      <w:jc w:val="both"/>
    </w:pPr>
    <w:rPr>
      <w:color w:val="000000"/>
      <w:sz w:val="20"/>
      <w:szCs w:val="20"/>
    </w:rPr>
  </w:style>
  <w:style w:type="paragraph" w:customStyle="1" w:styleId="26787cc0-b83e-494e-9102-589bcc1333e8">
    <w:name w:val="Нижний колонтитул_26787cc0-b83e-494e-9102-589bcc1333e8"/>
    <w:basedOn w:val="e5c447f6-5ef2-41d0-8af8-40a2e1a1de1e1f2c5278-f8e1-4ac8"/>
    <w:next w:val="a"/>
    <w:rsid w:val="000202B4"/>
    <w:pPr>
      <w:tabs>
        <w:tab w:val="center" w:pos="4677"/>
        <w:tab w:val="right" w:pos="9355"/>
      </w:tabs>
    </w:pPr>
  </w:style>
  <w:style w:type="character" w:customStyle="1" w:styleId="3fbdc382-05a9-4340-aa2f-922b417b4bd0">
    <w:name w:val="Основной шрифт абзаца_3fbdc382-05a9-4340-aa2f-922b417b4bd0"/>
    <w:rsid w:val="000202B4"/>
  </w:style>
  <w:style w:type="character" w:customStyle="1" w:styleId="911b2b79-758c-4974-914a-f3d5bdd5e1d1">
    <w:name w:val="Номер страницы_911b2b79-758c-4974-914a-f3d5bdd5e1d1"/>
    <w:basedOn w:val="3fbdc382-05a9-4340-aa2f-922b417b4bd0"/>
    <w:rsid w:val="000202B4"/>
  </w:style>
  <w:style w:type="paragraph" w:customStyle="1" w:styleId="728d66c4-ae1e-4633-a34b-c75cbf149c5c">
    <w:name w:val="подзаголвоок титула_728d66c4-ae1e-4633-a34b-c75cbf149c5c"/>
    <w:basedOn w:val="e5c447f6-5ef2-41d0-8af8-40a2e1a1de1e1f2c5278-f8e1-4ac8"/>
    <w:next w:val="a"/>
    <w:rsid w:val="000202B4"/>
    <w:pPr>
      <w:spacing w:line="280" w:lineRule="exact"/>
      <w:ind w:left="2041"/>
      <w:jc w:val="center"/>
    </w:pPr>
    <w:rPr>
      <w:rFonts w:ascii="Arial" w:eastAsia="Arial" w:hAnsi="Arial"/>
      <w:color w:val="auto"/>
      <w:sz w:val="20"/>
    </w:rPr>
  </w:style>
  <w:style w:type="character" w:customStyle="1" w:styleId="b3129998-5521-418b-96e8-a803835049b6">
    <w:name w:val="Гиперссылка_b3129998-5521-418b-96e8-a803835049b6"/>
    <w:rsid w:val="000202B4"/>
    <w:rPr>
      <w:color w:val="0000FF"/>
      <w:u w:val="single"/>
    </w:rPr>
  </w:style>
  <w:style w:type="paragraph" w:customStyle="1" w:styleId="9382ed6b-25e9-4638-8537-17bbffece16f">
    <w:name w:val="Обычный_9382ed6b-25e9-4638-8537-17bbffece16f"/>
    <w:next w:val="a"/>
    <w:rsid w:val="000202B4"/>
    <w:rPr>
      <w:color w:val="003848"/>
      <w:sz w:val="24"/>
      <w:szCs w:val="24"/>
    </w:rPr>
  </w:style>
  <w:style w:type="paragraph" w:customStyle="1" w:styleId="Charbc7770ac-4b35-435f-aca7-1ca93f832829">
    <w:name w:val="Заголовок статьи Char_bc7770ac-4b35-435f-aca7-1ca93f832829"/>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9382ed6b-25e9-4638-8537-17bbffece16f056ee9ea-d1df-4d71">
    <w:name w:val="Обычный_9382ed6b-25e9-4638-8537-17bbffece16f_056ee9ea-d1df-4d71"/>
    <w:next w:val="a"/>
    <w:rsid w:val="000202B4"/>
    <w:rPr>
      <w:color w:val="003848"/>
      <w:sz w:val="24"/>
      <w:szCs w:val="24"/>
    </w:rPr>
  </w:style>
  <w:style w:type="paragraph" w:customStyle="1" w:styleId="6a990f1d-9883-4de2-9004-96682acb75bb">
    <w:name w:val="Дайджест_СМИ_6a990f1d-9883-4de2-9004-96682acb75bb"/>
    <w:next w:val="a"/>
    <w:rsid w:val="000202B4"/>
    <w:pPr>
      <w:tabs>
        <w:tab w:val="num" w:pos="643"/>
      </w:tabs>
      <w:ind w:left="643" w:hanging="360"/>
    </w:pPr>
    <w:rPr>
      <w:rFonts w:ascii="Arial" w:eastAsia="Arial" w:hAnsi="Arial" w:cs="Arial"/>
      <w:b/>
      <w:bCs/>
      <w:szCs w:val="22"/>
    </w:rPr>
  </w:style>
  <w:style w:type="paragraph" w:customStyle="1" w:styleId="f8d81eba-0e53-4cd9-87db-02c3df611455">
    <w:name w:val="Полнотекст_СМИ_f8d81eba-0e53-4cd9-87db-02c3df611455"/>
    <w:basedOn w:val="6a990f1d-9883-4de2-9004-96682acb75bb"/>
    <w:next w:val="a"/>
    <w:rsid w:val="000202B4"/>
    <w:pPr>
      <w:tabs>
        <w:tab w:val="clear" w:pos="643"/>
        <w:tab w:val="num" w:pos="360"/>
      </w:tabs>
      <w:ind w:left="360"/>
    </w:pPr>
  </w:style>
  <w:style w:type="paragraph" w:customStyle="1" w:styleId="3dd83a1a-7fbb-46f7-a75e-94455a3cb6e1">
    <w:name w:val="Полнотекст_ЗАГОЛОВОК_3dd83a1a-7fbb-46f7-a75e-94455a3cb6e1"/>
    <w:basedOn w:val="9382ed6b-25e9-4638-8537-17bbffece16f056ee9ea-d1df-4d71"/>
    <w:next w:val="a"/>
    <w:rsid w:val="000202B4"/>
    <w:pPr>
      <w:ind w:left="357"/>
      <w:jc w:val="both"/>
    </w:pPr>
    <w:rPr>
      <w:rFonts w:ascii="Arial" w:eastAsia="Arial" w:hAnsi="Arial" w:cs="Arial"/>
      <w:color w:val="auto"/>
      <w:szCs w:val="22"/>
    </w:rPr>
  </w:style>
  <w:style w:type="paragraph" w:customStyle="1" w:styleId="4063661fa">
    <w:name w:val="Стиль Оглавление 4 + По ширине Слева:  063 см Перед:  6 пт_61fa"/>
    <w:basedOn w:val="9382ed6b-25e9-4638-8537-17bbffece16f056ee9ea-d1df-4d71"/>
    <w:next w:val="a"/>
    <w:rsid w:val="000202B4"/>
    <w:pPr>
      <w:ind w:firstLine="357"/>
      <w:jc w:val="both"/>
    </w:pPr>
    <w:rPr>
      <w:rFonts w:ascii="Arial" w:eastAsia="Arial" w:hAnsi="Arial"/>
      <w:color w:val="000000"/>
      <w:sz w:val="20"/>
      <w:szCs w:val="20"/>
    </w:rPr>
  </w:style>
  <w:style w:type="paragraph" w:customStyle="1" w:styleId="b038bf5f-f1e8-4a05-bc9d-989f4887f1d5">
    <w:name w:val="Автор_b038bf5f-f1e8-4a05-bc9d-989f4887f1d5"/>
    <w:basedOn w:val="4063661fa"/>
    <w:next w:val="a"/>
    <w:rsid w:val="000202B4"/>
    <w:pPr>
      <w:ind w:left="357" w:firstLine="0"/>
    </w:pPr>
  </w:style>
  <w:style w:type="paragraph" w:customStyle="1" w:styleId="documente8146ffe-a8f0-49b5-9981-3803c0b78f6d">
    <w:name w:val="document_e8146ffe-a8f0-49b5-9981-3803c0b78f6d"/>
    <w:basedOn w:val="9382ed6b-25e9-4638-8537-17bbffece16f056ee9ea-d1df-4d71"/>
    <w:next w:val="a"/>
    <w:rsid w:val="000202B4"/>
    <w:pPr>
      <w:spacing w:before="138" w:line="276" w:lineRule="auto"/>
    </w:pPr>
    <w:rPr>
      <w:rFonts w:ascii="Arial" w:eastAsia="Arial" w:hAnsi="Arial" w:cs="Arial"/>
      <w:color w:val="003E50"/>
      <w:sz w:val="19"/>
      <w:szCs w:val="19"/>
    </w:rPr>
  </w:style>
  <w:style w:type="paragraph" w:customStyle="1" w:styleId="NormalExport2d74ba90-1663-463d-806b-0a2f8821a850">
    <w:name w:val="Normal_Export_2d74ba90-1663-463d-806b-0a2f8821a850"/>
    <w:basedOn w:val="documente8146ffe-a8f0-49b5-9981-3803c0b78f6d"/>
    <w:next w:val="a"/>
    <w:rsid w:val="000202B4"/>
    <w:pPr>
      <w:spacing w:before="0" w:line="240" w:lineRule="auto"/>
      <w:jc w:val="both"/>
    </w:pPr>
    <w:rPr>
      <w:color w:val="000000"/>
      <w:sz w:val="20"/>
      <w:szCs w:val="20"/>
    </w:rPr>
  </w:style>
  <w:style w:type="paragraph" w:customStyle="1" w:styleId="0419a674-affa-43af-b8e8-37c82753dd91">
    <w:name w:val="Нижний колонтитул_0419a674-affa-43af-b8e8-37c82753dd91"/>
    <w:basedOn w:val="9382ed6b-25e9-4638-8537-17bbffece16f056ee9ea-d1df-4d71"/>
    <w:next w:val="a"/>
    <w:rsid w:val="000202B4"/>
    <w:pPr>
      <w:tabs>
        <w:tab w:val="center" w:pos="4677"/>
        <w:tab w:val="right" w:pos="9355"/>
      </w:tabs>
    </w:pPr>
  </w:style>
  <w:style w:type="character" w:customStyle="1" w:styleId="2778da06-2029-41f1-b12e-89aa9e5d8b8c">
    <w:name w:val="Основной шрифт абзаца_2778da06-2029-41f1-b12e-89aa9e5d8b8c"/>
    <w:rsid w:val="000202B4"/>
  </w:style>
  <w:style w:type="character" w:customStyle="1" w:styleId="76de66ba-ca6d-47f1-abd1-567bd58a2f45">
    <w:name w:val="Номер страницы_76de66ba-ca6d-47f1-abd1-567bd58a2f45"/>
    <w:basedOn w:val="2778da06-2029-41f1-b12e-89aa9e5d8b8c"/>
    <w:rsid w:val="000202B4"/>
  </w:style>
  <w:style w:type="paragraph" w:customStyle="1" w:styleId="eacc8d93-e5a6-453f-81a8-91e2e8945dd8">
    <w:name w:val="подзаголвоок титула_eacc8d93-e5a6-453f-81a8-91e2e8945dd8"/>
    <w:basedOn w:val="9382ed6b-25e9-4638-8537-17bbffece16f056ee9ea-d1df-4d71"/>
    <w:next w:val="a"/>
    <w:rsid w:val="000202B4"/>
    <w:pPr>
      <w:spacing w:line="280" w:lineRule="exact"/>
      <w:ind w:left="2041"/>
      <w:jc w:val="center"/>
    </w:pPr>
    <w:rPr>
      <w:rFonts w:ascii="Arial" w:eastAsia="Arial" w:hAnsi="Arial"/>
      <w:color w:val="auto"/>
      <w:sz w:val="20"/>
    </w:rPr>
  </w:style>
  <w:style w:type="character" w:customStyle="1" w:styleId="57146660-556f-43ca-aa20-011b8e97994a">
    <w:name w:val="Гиперссылка_57146660-556f-43ca-aa20-011b8e97994a"/>
    <w:rsid w:val="000202B4"/>
    <w:rPr>
      <w:color w:val="0000FF"/>
      <w:u w:val="single"/>
    </w:rPr>
  </w:style>
  <w:style w:type="character" w:customStyle="1" w:styleId="affffc">
    <w:name w:val="Знак Знак Знак"/>
    <w:rsid w:val="00D31AF2"/>
    <w:rPr>
      <w:rFonts w:ascii="Arial" w:hAnsi="Arial" w:cs="Arial"/>
      <w:b/>
      <w:bCs/>
      <w:color w:val="003848"/>
      <w:sz w:val="26"/>
      <w:szCs w:val="26"/>
      <w:lang w:bidi="ar-SA"/>
    </w:rPr>
  </w:style>
  <w:style w:type="paragraph" w:customStyle="1" w:styleId="NormalExport00">
    <w:name w:val="Стиль Normal_Export + Слева:  0 см"/>
    <w:basedOn w:val="NormalExport"/>
    <w:next w:val="a"/>
    <w:rsid w:val="00D31AF2"/>
  </w:style>
  <w:style w:type="paragraph" w:customStyle="1" w:styleId="00">
    <w:name w:val="Стиль Дайджест_СМИ + Слева:  0 см Первая строка:  0 см"/>
    <w:basedOn w:val="af6"/>
    <w:next w:val="a"/>
    <w:rsid w:val="00D31AF2"/>
    <w:pPr>
      <w:spacing w:before="300"/>
    </w:pPr>
    <w:rPr>
      <w:rFonts w:eastAsia="Times New Roman" w:cs="Times New Roman"/>
      <w:szCs w:val="20"/>
    </w:rPr>
  </w:style>
  <w:style w:type="paragraph" w:customStyle="1" w:styleId="000">
    <w:name w:val="Стиль Полнотекст_СМИ + Слева:  0 см Первая строка:  0 см"/>
    <w:basedOn w:val="affff5"/>
    <w:next w:val="a"/>
    <w:rsid w:val="00D31AF2"/>
    <w:pPr>
      <w:spacing w:before="300"/>
      <w:jc w:val="left"/>
    </w:pPr>
    <w:rPr>
      <w:rFonts w:eastAsia="Times New Roman"/>
      <w:szCs w:val="20"/>
    </w:rPr>
  </w:style>
  <w:style w:type="paragraph" w:customStyle="1" w:styleId="ArtTabHeader">
    <w:name w:val="ArtTabHeader"/>
    <w:next w:val="a"/>
    <w:rsid w:val="00D31AF2"/>
    <w:rPr>
      <w:rFonts w:ascii="Arial" w:eastAsia="Arial" w:hAnsi="Arial"/>
      <w:b/>
      <w:sz w:val="16"/>
      <w:lang w:val="en-US" w:eastAsia="en-US"/>
    </w:rPr>
  </w:style>
  <w:style w:type="paragraph" w:customStyle="1" w:styleId="ArtTabNormal">
    <w:name w:val="ArtTabNormal"/>
    <w:next w:val="a"/>
    <w:rsid w:val="00D31AF2"/>
    <w:rPr>
      <w:rFonts w:ascii="Arial" w:eastAsia="Arial" w:hAnsi="Arial"/>
      <w:sz w:val="16"/>
      <w:lang w:val="en-US" w:eastAsia="en-US"/>
    </w:rPr>
  </w:style>
  <w:style w:type="paragraph" w:customStyle="1" w:styleId="affffd">
    <w:name w:val="Стиль Раздел + не полужирный снизу: (Без границ) справа: (Без гра..."/>
    <w:basedOn w:val="af4"/>
    <w:rsid w:val="00D02D13"/>
    <w:pPr>
      <w:pBdr>
        <w:bottom w:val="none" w:sz="0" w:space="0" w:color="auto"/>
        <w:right w:val="none" w:sz="0" w:space="0" w:color="auto"/>
      </w:pBdr>
      <w:shd w:val="clear" w:color="auto" w:fill="FF0000"/>
    </w:pPr>
    <w:rPr>
      <w:color w:val="FFFFFF"/>
      <w:sz w:val="24"/>
      <w:lang w:val="ru-RU"/>
    </w:rPr>
  </w:style>
  <w:style w:type="paragraph" w:customStyle="1" w:styleId="normalexport1">
    <w:name w:val="normalexport"/>
    <w:basedOn w:val="a"/>
    <w:rsid w:val="001943E0"/>
    <w:pPr>
      <w:spacing w:after="120"/>
      <w:jc w:val="both"/>
    </w:pPr>
    <w:rPr>
      <w:rFonts w:ascii="Arial" w:hAnsi="Arial" w:cs="Arial"/>
      <w:color w:val="000000"/>
    </w:rPr>
  </w:style>
  <w:style w:type="paragraph" w:customStyle="1" w:styleId="aff30">
    <w:name w:val="aff3"/>
    <w:basedOn w:val="a"/>
    <w:rsid w:val="001943E0"/>
    <w:pPr>
      <w:ind w:left="357"/>
      <w:jc w:val="both"/>
    </w:pPr>
    <w:rPr>
      <w:rFonts w:ascii="Arial" w:hAnsi="Arial" w:cs="Arial"/>
    </w:rPr>
  </w:style>
  <w:style w:type="paragraph" w:customStyle="1" w:styleId="affd0">
    <w:name w:val="affd"/>
    <w:basedOn w:val="a"/>
    <w:rsid w:val="001943E0"/>
    <w:pPr>
      <w:spacing w:before="120"/>
      <w:jc w:val="both"/>
    </w:pPr>
    <w:rPr>
      <w:rFonts w:ascii="Arial" w:hAnsi="Arial" w:cs="Arial"/>
      <w:b/>
      <w:bCs/>
    </w:rPr>
  </w:style>
  <w:style w:type="paragraph" w:customStyle="1" w:styleId="affe0">
    <w:name w:val="affe"/>
    <w:basedOn w:val="a"/>
    <w:rsid w:val="001943E0"/>
    <w:pPr>
      <w:spacing w:before="120"/>
      <w:jc w:val="both"/>
    </w:pPr>
    <w:rPr>
      <w:rFonts w:ascii="Arial" w:hAnsi="Arial" w:cs="Arial"/>
      <w:color w:val="000000"/>
    </w:rPr>
  </w:style>
  <w:style w:type="paragraph" w:customStyle="1" w:styleId="29">
    <w:name w:val="Стиль раздел 2"/>
    <w:basedOn w:val="affffd"/>
    <w:qFormat/>
    <w:rsid w:val="00876A37"/>
    <w:pPr>
      <w:shd w:val="clear" w:color="auto" w:fill="548DD4"/>
    </w:pPr>
    <w:rPr>
      <w:rFonts w:cs="Arial"/>
    </w:rPr>
  </w:style>
  <w:style w:type="paragraph" w:customStyle="1" w:styleId="new">
    <w:name w:val="Оглавление new"/>
    <w:basedOn w:val="1e"/>
    <w:qFormat/>
    <w:rsid w:val="00DD6217"/>
    <w:pPr>
      <w:shd w:val="clear" w:color="auto" w:fill="DAEEF3"/>
    </w:pPr>
  </w:style>
  <w:style w:type="paragraph" w:customStyle="1" w:styleId="100">
    <w:name w:val="Оглавление 10"/>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customStyle="1" w:styleId="115">
    <w:name w:val="Оглавление 11"/>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styleId="affffe">
    <w:name w:val="Title"/>
    <w:basedOn w:val="a"/>
    <w:next w:val="a"/>
    <w:link w:val="afffff"/>
    <w:qFormat/>
    <w:rsid w:val="002C555F"/>
    <w:pPr>
      <w:spacing w:before="720" w:after="200" w:line="276" w:lineRule="auto"/>
    </w:pPr>
    <w:rPr>
      <w:rFonts w:ascii="Calibri" w:hAnsi="Calibri"/>
      <w:caps/>
      <w:color w:val="4F81BD"/>
      <w:spacing w:val="10"/>
      <w:kern w:val="28"/>
      <w:sz w:val="52"/>
      <w:szCs w:val="52"/>
      <w:lang w:val="en-US" w:eastAsia="en-US"/>
    </w:rPr>
  </w:style>
  <w:style w:type="character" w:customStyle="1" w:styleId="afffff">
    <w:name w:val="Заголовок Знак"/>
    <w:link w:val="affffe"/>
    <w:rsid w:val="002C555F"/>
    <w:rPr>
      <w:rFonts w:ascii="Calibri" w:hAnsi="Calibri"/>
      <w:caps/>
      <w:color w:val="4F81BD"/>
      <w:spacing w:val="10"/>
      <w:kern w:val="28"/>
      <w:sz w:val="52"/>
      <w:szCs w:val="52"/>
      <w:lang w:val="en-US" w:eastAsia="en-US"/>
    </w:rPr>
  </w:style>
  <w:style w:type="paragraph" w:styleId="afffff0">
    <w:name w:val="Subtitle"/>
    <w:basedOn w:val="a"/>
    <w:next w:val="a"/>
    <w:link w:val="afffff1"/>
    <w:qFormat/>
    <w:rsid w:val="002C555F"/>
    <w:pPr>
      <w:spacing w:before="200" w:after="1000"/>
    </w:pPr>
    <w:rPr>
      <w:rFonts w:ascii="Calibri" w:hAnsi="Calibri"/>
      <w:caps/>
      <w:color w:val="595959"/>
      <w:spacing w:val="10"/>
      <w:sz w:val="24"/>
      <w:szCs w:val="24"/>
      <w:lang w:val="en-US" w:eastAsia="en-US"/>
    </w:rPr>
  </w:style>
  <w:style w:type="character" w:customStyle="1" w:styleId="afffff1">
    <w:name w:val="Подзаголовок Знак"/>
    <w:link w:val="afffff0"/>
    <w:rsid w:val="002C555F"/>
    <w:rPr>
      <w:rFonts w:ascii="Calibri" w:hAnsi="Calibri"/>
      <w:caps/>
      <w:color w:val="595959"/>
      <w:spacing w:val="10"/>
      <w:sz w:val="24"/>
      <w:szCs w:val="24"/>
      <w:lang w:val="en-US" w:eastAsia="en-US"/>
    </w:rPr>
  </w:style>
  <w:style w:type="character" w:customStyle="1" w:styleId="1f2">
    <w:name w:val="Знак Знак1"/>
    <w:rsid w:val="00925E96"/>
    <w:rPr>
      <w:rFonts w:ascii="Arial" w:eastAsia="Arial" w:hAnsi="Arial" w:cs="Arial"/>
      <w:b/>
      <w:bCs/>
      <w:color w:val="003848"/>
      <w:sz w:val="26"/>
      <w:szCs w:val="26"/>
      <w:lang w:val="ru-RU" w:eastAsia="ru-RU" w:bidi="ar-SA"/>
    </w:rPr>
  </w:style>
  <w:style w:type="paragraph" w:customStyle="1" w:styleId="51">
    <w:name w:val="Стиль5"/>
    <w:basedOn w:val="affff7"/>
    <w:link w:val="52"/>
    <w:qFormat/>
    <w:rsid w:val="00925E96"/>
  </w:style>
  <w:style w:type="character" w:customStyle="1" w:styleId="52">
    <w:name w:val="Стиль5 Знак"/>
    <w:basedOn w:val="affff8"/>
    <w:link w:val="51"/>
    <w:rsid w:val="00925E96"/>
    <w:rPr>
      <w:rFonts w:ascii="Arial" w:eastAsia="Arial" w:hAnsi="Arial" w:cs="Arial"/>
      <w:color w:val="000000"/>
      <w:lang w:eastAsia="en-US"/>
    </w:rPr>
  </w:style>
  <w:style w:type="paragraph" w:styleId="afffff2">
    <w:name w:val="TOC Heading"/>
    <w:basedOn w:val="1"/>
    <w:next w:val="a"/>
    <w:uiPriority w:val="39"/>
    <w:qFormat/>
    <w:rsid w:val="00EB084D"/>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Reprints">
    <w:name w:val="Reprints"/>
    <w:next w:val="a"/>
    <w:rsid w:val="00986BBF"/>
    <w:pPr>
      <w:jc w:val="right"/>
    </w:pPr>
    <w:rPr>
      <w:rFonts w:ascii="Arial" w:eastAsia="Arial" w:hAnsi="Arial"/>
      <w:b/>
    </w:rPr>
  </w:style>
  <w:style w:type="paragraph" w:customStyle="1" w:styleId="2a">
    <w:name w:val="Стиль Стиль раздел 2 + не все прописные"/>
    <w:basedOn w:val="29"/>
    <w:rsid w:val="00D02D13"/>
    <w:pPr>
      <w:shd w:val="clear" w:color="auto" w:fill="FF6565"/>
    </w:pPr>
    <w:rPr>
      <w:bCs/>
      <w:caps w:val="0"/>
    </w:rPr>
  </w:style>
  <w:style w:type="table" w:styleId="72">
    <w:name w:val="Table Grid 7"/>
    <w:basedOn w:val="a1"/>
    <w:rsid w:val="00214A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lastRow">
      <w:tblPr/>
      <w:tcPr>
        <w:tcBorders>
          <w:tl2br w:val="none" w:sz="0" w:space="0" w:color="auto"/>
          <w:tr2bl w:val="none" w:sz="0" w:space="0" w:color="auto"/>
        </w:tcBorders>
      </w:tcPr>
    </w:tblStylePr>
  </w:style>
  <w:style w:type="table" w:styleId="-2">
    <w:name w:val="Table Web 2"/>
    <w:basedOn w:val="a1"/>
    <w:rsid w:val="00214A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paragraph" w:customStyle="1" w:styleId="NormalExportbad6d878-6725-43b7-a85b-d9db2be6572a">
    <w:name w:val="Normal_Export_bad6d878-6725-43b7-a85b-d9db2be6572a"/>
    <w:rsid w:val="00214AF6"/>
    <w:rPr>
      <w:rFonts w:ascii="Arial" w:eastAsia="Arial" w:hAnsi="Arial" w:cs="Arial"/>
    </w:rPr>
  </w:style>
  <w:style w:type="character" w:customStyle="1" w:styleId="title0">
    <w:name w:val="title0"/>
    <w:basedOn w:val="a0"/>
    <w:rsid w:val="00214AF6"/>
  </w:style>
  <w:style w:type="character" w:customStyle="1" w:styleId="title1">
    <w:name w:val="title1"/>
    <w:basedOn w:val="a0"/>
    <w:rsid w:val="00214AF6"/>
  </w:style>
  <w:style w:type="paragraph" w:customStyle="1" w:styleId="NormalExprt">
    <w:name w:val="Normal_Exprt"/>
    <w:basedOn w:val="a"/>
    <w:rsid w:val="00C54BAF"/>
    <w:pPr>
      <w:jc w:val="both"/>
    </w:pPr>
    <w:rPr>
      <w:rFonts w:ascii="Arial" w:eastAsia="Arial" w:hAnsi="Arial" w:cs="Arial"/>
      <w:color w:val="003848"/>
      <w:szCs w:val="24"/>
    </w:rPr>
  </w:style>
  <w:style w:type="paragraph" w:customStyle="1" w:styleId="Normal94aa5bd7-70c5-49f9-876b-57fc8c1d74a5">
    <w:name w:val="Normal_94aa5bd7-70c5-49f9-876b-57fc8c1d74a5"/>
    <w:next w:val="a"/>
    <w:rsid w:val="00C54BAF"/>
    <w:rPr>
      <w:sz w:val="24"/>
      <w:szCs w:val="24"/>
      <w:lang w:val="en-US" w:eastAsia="uk-UA"/>
    </w:rPr>
  </w:style>
  <w:style w:type="paragraph" w:customStyle="1" w:styleId="NormalExport378fc1df-5e70-4ec6-b09f-9196eb7fa271">
    <w:name w:val="Normal_Export_378fc1df-5e70-4ec6-b09f-9196eb7fa271"/>
    <w:basedOn w:val="Normal94aa5bd7-70c5-49f9-876b-57fc8c1d74a5"/>
    <w:next w:val="a"/>
    <w:rsid w:val="00C54BAF"/>
    <w:pPr>
      <w:jc w:val="both"/>
    </w:pPr>
    <w:rPr>
      <w:rFonts w:ascii="Arial" w:eastAsia="Arial" w:hAnsi="Arial" w:cs="Arial"/>
      <w:sz w:val="20"/>
    </w:rPr>
  </w:style>
  <w:style w:type="paragraph" w:customStyle="1" w:styleId="Normalce3598e5-e743-4316-8252-142844cbe379">
    <w:name w:val="Normal_ce3598e5-e743-4316-8252-142844cbe379"/>
    <w:next w:val="a"/>
    <w:rsid w:val="00C54BAF"/>
    <w:rPr>
      <w:sz w:val="24"/>
      <w:szCs w:val="24"/>
      <w:lang w:val="en-US" w:eastAsia="uk-UA"/>
    </w:rPr>
  </w:style>
  <w:style w:type="paragraph" w:customStyle="1" w:styleId="Normalcc5c60a1-0b28-4172-b533-5eedf6182852">
    <w:name w:val="Normal_cc5c60a1-0b28-4172-b533-5eedf6182852"/>
    <w:next w:val="a"/>
    <w:rsid w:val="00C54BAF"/>
    <w:rPr>
      <w:sz w:val="24"/>
      <w:szCs w:val="24"/>
      <w:lang w:val="en-US" w:eastAsia="uk-UA"/>
    </w:rPr>
  </w:style>
  <w:style w:type="paragraph" w:customStyle="1" w:styleId="Normal203c09a3-f421-4772-b56a-dcf5b243a327">
    <w:name w:val="Normal_203c09a3-f421-4772-b56a-dcf5b243a327"/>
    <w:basedOn w:val="Normalcc5c60a1-0b28-4172-b533-5eedf6182852"/>
    <w:next w:val="a"/>
    <w:rsid w:val="00C54BAF"/>
  </w:style>
  <w:style w:type="paragraph" w:customStyle="1" w:styleId="Normal498a2590-8de8-4833-90a5-25a4964012bd">
    <w:name w:val="Normal_498a2590-8de8-4833-90a5-25a4964012bd"/>
    <w:next w:val="a"/>
    <w:rsid w:val="00C54BAF"/>
    <w:rPr>
      <w:sz w:val="24"/>
      <w:szCs w:val="24"/>
      <w:lang w:val="en-US" w:eastAsia="uk-UA"/>
    </w:rPr>
  </w:style>
  <w:style w:type="paragraph" w:customStyle="1" w:styleId="Normal61cde16f-4eea-4aab-a974-9e9477e2b1a6">
    <w:name w:val="Normal_61cde16f-4eea-4aab-a974-9e9477e2b1a6"/>
    <w:next w:val="a"/>
    <w:rsid w:val="00C54BAF"/>
    <w:rPr>
      <w:sz w:val="24"/>
      <w:szCs w:val="24"/>
      <w:lang w:val="en-US" w:eastAsia="uk-UA"/>
    </w:rPr>
  </w:style>
  <w:style w:type="paragraph" w:customStyle="1" w:styleId="Normal0ccc4cc9-40bb-4e46-9b0c-cc2cfd50033f">
    <w:name w:val="Normal_0ccc4cc9-40bb-4e46-9b0c-cc2cfd50033f"/>
    <w:basedOn w:val="Normal61cde16f-4eea-4aab-a974-9e9477e2b1a6"/>
    <w:next w:val="a"/>
    <w:rsid w:val="00C54BAF"/>
  </w:style>
  <w:style w:type="paragraph" w:customStyle="1" w:styleId="Normal2f06fa6f-af55-4daa-b1e6-f6cfce4f92e6">
    <w:name w:val="Normal_2f06fa6f-af55-4daa-b1e6-f6cfce4f92e6"/>
    <w:next w:val="a"/>
    <w:rsid w:val="00C54BAF"/>
    <w:rPr>
      <w:sz w:val="24"/>
      <w:szCs w:val="24"/>
      <w:lang w:val="en-US" w:eastAsia="uk-UA"/>
    </w:rPr>
  </w:style>
  <w:style w:type="character" w:customStyle="1" w:styleId="apple-converted-space">
    <w:name w:val="apple-converted-space"/>
    <w:basedOn w:val="a0"/>
    <w:rsid w:val="00C54BAF"/>
  </w:style>
  <w:style w:type="paragraph" w:customStyle="1" w:styleId="ReprintsHeader">
    <w:name w:val="Reprints_Header"/>
    <w:basedOn w:val="a"/>
    <w:next w:val="a"/>
    <w:rsid w:val="0091534D"/>
    <w:pPr>
      <w:shd w:val="clear" w:color="auto" w:fill="FFFFFF"/>
      <w:jc w:val="right"/>
    </w:pPr>
    <w:rPr>
      <w:rFonts w:ascii="Arial" w:eastAsia="Arial" w:hAnsi="Arial" w:cs="Arial"/>
      <w:color w:val="0000FF"/>
      <w:sz w:val="18"/>
    </w:rPr>
  </w:style>
  <w:style w:type="paragraph" w:customStyle="1" w:styleId="Extra">
    <w:name w:val="Стиль Заголовок Extra++"/>
    <w:basedOn w:val="2"/>
    <w:rsid w:val="008376D5"/>
    <w:pPr>
      <w:shd w:val="clear" w:color="auto" w:fill="004493"/>
      <w:jc w:val="both"/>
    </w:pPr>
    <w:rPr>
      <w:rFonts w:ascii="Calibri" w:hAnsi="Calibri" w:cs="Times New Roman"/>
      <w:noProof w:val="0"/>
      <w:color w:val="FFFFFF"/>
      <w:spacing w:val="10"/>
      <w:szCs w:val="20"/>
      <w:lang w:val="en-US"/>
    </w:rPr>
  </w:style>
  <w:style w:type="paragraph" w:customStyle="1" w:styleId="ArialRGB0">
    <w:name w:val="Стиль Arial Другой цвет (RGB(0"/>
    <w:aliases w:val="102,102)) подчеркивание По правом..."/>
    <w:basedOn w:val="a"/>
    <w:rsid w:val="00B577C5"/>
    <w:pPr>
      <w:jc w:val="right"/>
    </w:pPr>
    <w:rPr>
      <w:rFonts w:ascii="Arial" w:hAnsi="Arial"/>
      <w:color w:val="0000FF"/>
      <w:u w:val="single"/>
    </w:rPr>
  </w:style>
  <w:style w:type="paragraph" w:customStyle="1" w:styleId="Normal0">
    <w:name w:val="Normal_0"/>
    <w:qFormat/>
    <w:rsid w:val="00A17230"/>
    <w:rPr>
      <w:rFonts w:ascii="Arial" w:eastAsia="Arial" w:hAnsi="Arial" w:cs="Arial"/>
      <w:color w:val="000000"/>
      <w:szCs w:val="24"/>
    </w:rPr>
  </w:style>
  <w:style w:type="character" w:customStyle="1" w:styleId="70">
    <w:name w:val="Заголовок 7 Знак"/>
    <w:basedOn w:val="a0"/>
    <w:link w:val="7"/>
    <w:semiHidden/>
    <w:rsid w:val="00FF29A9"/>
    <w:rPr>
      <w:rFonts w:ascii="Calibri" w:eastAsia="Times New Roman" w:hAnsi="Calibri" w:cs="Times New Roman"/>
      <w:sz w:val="24"/>
      <w:szCs w:val="24"/>
    </w:rPr>
  </w:style>
  <w:style w:type="character" w:customStyle="1" w:styleId="1f3">
    <w:name w:val="Подзаголовок Знак1"/>
    <w:basedOn w:val="a0"/>
    <w:uiPriority w:val="99"/>
    <w:locked/>
    <w:rsid w:val="00FF29A9"/>
    <w:rPr>
      <w:rFonts w:ascii="Calibri" w:eastAsia="Times New Roman" w:hAnsi="Calibri" w:cs="Times New Roman"/>
      <w:caps/>
      <w:color w:val="595959"/>
      <w:spacing w:val="10"/>
      <w:sz w:val="24"/>
      <w:szCs w:val="24"/>
      <w:lang w:val="en-US"/>
    </w:rPr>
  </w:style>
  <w:style w:type="paragraph" w:styleId="afffff3">
    <w:name w:val="List Paragraph"/>
    <w:basedOn w:val="a"/>
    <w:uiPriority w:val="34"/>
    <w:qFormat/>
    <w:rsid w:val="00D83687"/>
    <w:pPr>
      <w:ind w:left="720"/>
      <w:contextualSpacing/>
    </w:pPr>
  </w:style>
  <w:style w:type="paragraph" w:customStyle="1" w:styleId="2b">
    <w:name w:val="Стиль Заголовок 2"/>
    <w:aliases w:val="Полнотекст_Подзаголовок + 11 пт Белый"/>
    <w:basedOn w:val="2"/>
    <w:rsid w:val="000043B6"/>
    <w:pPr>
      <w:pBdr>
        <w:top w:val="single" w:sz="4" w:space="1" w:color="auto"/>
        <w:left w:val="single" w:sz="4" w:space="4" w:color="auto"/>
        <w:bottom w:val="single" w:sz="4" w:space="1" w:color="auto"/>
        <w:right w:val="single" w:sz="4" w:space="4" w:color="auto"/>
      </w:pBdr>
      <w:spacing w:line="360" w:lineRule="auto"/>
    </w:pPr>
    <w:rPr>
      <w:color w:val="FFFFFF"/>
      <w:sz w:val="22"/>
    </w:rPr>
  </w:style>
  <w:style w:type="character" w:styleId="afffff4">
    <w:name w:val="annotation reference"/>
    <w:basedOn w:val="a0"/>
    <w:semiHidden/>
    <w:unhideWhenUsed/>
    <w:rsid w:val="000043B6"/>
    <w:rPr>
      <w:sz w:val="16"/>
      <w:szCs w:val="16"/>
    </w:rPr>
  </w:style>
  <w:style w:type="paragraph" w:styleId="afffff5">
    <w:name w:val="annotation text"/>
    <w:basedOn w:val="a"/>
    <w:link w:val="afffff6"/>
    <w:semiHidden/>
    <w:unhideWhenUsed/>
    <w:rsid w:val="000043B6"/>
  </w:style>
  <w:style w:type="character" w:customStyle="1" w:styleId="afffff6">
    <w:name w:val="Текст примечания Знак"/>
    <w:basedOn w:val="a0"/>
    <w:link w:val="afffff5"/>
    <w:semiHidden/>
    <w:rsid w:val="000043B6"/>
  </w:style>
  <w:style w:type="paragraph" w:styleId="afffff7">
    <w:name w:val="annotation subject"/>
    <w:basedOn w:val="afffff5"/>
    <w:next w:val="afffff5"/>
    <w:link w:val="afffff8"/>
    <w:semiHidden/>
    <w:unhideWhenUsed/>
    <w:rsid w:val="000043B6"/>
    <w:rPr>
      <w:b/>
      <w:bCs/>
    </w:rPr>
  </w:style>
  <w:style w:type="character" w:customStyle="1" w:styleId="afffff8">
    <w:name w:val="Тема примечания Знак"/>
    <w:basedOn w:val="afffff6"/>
    <w:link w:val="afffff7"/>
    <w:semiHidden/>
    <w:rsid w:val="000043B6"/>
    <w:rPr>
      <w:b/>
      <w:bCs/>
    </w:rPr>
  </w:style>
  <w:style w:type="character" w:customStyle="1" w:styleId="articlebody">
    <w:name w:val="articlebody"/>
    <w:basedOn w:val="a0"/>
    <w:rsid w:val="008823AD"/>
  </w:style>
  <w:style w:type="character" w:customStyle="1" w:styleId="ao105276">
    <w:name w:val="ao_105276"/>
    <w:basedOn w:val="a0"/>
    <w:rsid w:val="008823AD"/>
  </w:style>
  <w:style w:type="character" w:customStyle="1" w:styleId="ao70404">
    <w:name w:val="ao_70404"/>
    <w:basedOn w:val="a0"/>
    <w:rsid w:val="008823AD"/>
  </w:style>
  <w:style w:type="character" w:customStyle="1" w:styleId="ao6935">
    <w:name w:val="ao_6935"/>
    <w:basedOn w:val="a0"/>
    <w:rsid w:val="008823AD"/>
  </w:style>
  <w:style w:type="paragraph" w:customStyle="1" w:styleId="2c">
    <w:name w:val="Стиль Оглавление 2 + Авто"/>
    <w:basedOn w:val="26"/>
    <w:rsid w:val="008B0A12"/>
    <w:rPr>
      <w:bCs/>
      <w:color w:val="000000" w:themeColor="text1"/>
    </w:rPr>
  </w:style>
  <w:style w:type="paragraph" w:customStyle="1" w:styleId="afffff9">
    <w:name w:val="Дайджест_ТЕКСТ"/>
    <w:basedOn w:val="a"/>
    <w:rsid w:val="00BA494B"/>
    <w:pPr>
      <w:jc w:val="both"/>
    </w:pPr>
    <w:rPr>
      <w:rFonts w:ascii="Arial" w:eastAsia="Arial" w:hAnsi="Arial" w:cs="Arial"/>
      <w:color w:val="000000"/>
      <w:szCs w:val="24"/>
      <w:shd w:val="clear" w:color="auto" w:fill="FFFFFF"/>
    </w:rPr>
  </w:style>
  <w:style w:type="numbering" w:customStyle="1" w:styleId="1f4">
    <w:name w:val="Нет списка1"/>
    <w:next w:val="a2"/>
    <w:uiPriority w:val="99"/>
    <w:semiHidden/>
    <w:unhideWhenUsed/>
    <w:rsid w:val="000B49F2"/>
  </w:style>
  <w:style w:type="paragraph" w:customStyle="1" w:styleId="TocStyle">
    <w:name w:val="TocStyle"/>
    <w:rsid w:val="000B49F2"/>
    <w:pPr>
      <w:spacing w:before="240" w:after="240"/>
    </w:pPr>
    <w:rPr>
      <w:rFonts w:ascii="Arial" w:eastAsia="Arial" w:hAnsi="Arial" w:cs="Arial"/>
      <w:color w:val="767171"/>
      <w:sz w:val="24"/>
      <w:shd w:val="clear" w:color="auto" w:fill="FFFFFF"/>
    </w:rPr>
  </w:style>
  <w:style w:type="paragraph" w:customStyle="1" w:styleId="reprints0">
    <w:name w:val="reprints_дайджест"/>
    <w:basedOn w:val="a"/>
    <w:rsid w:val="000B49F2"/>
    <w:pPr>
      <w:spacing w:after="120"/>
      <w:jc w:val="right"/>
    </w:pPr>
    <w:rPr>
      <w:rFonts w:ascii="Arial" w:eastAsia="Arial" w:hAnsi="Arial" w:cs="Arial"/>
      <w:color w:val="595959"/>
      <w:szCs w:val="24"/>
      <w:shd w:val="clear" w:color="auto" w:fill="FFFFFF"/>
    </w:rPr>
  </w:style>
  <w:style w:type="paragraph" w:customStyle="1" w:styleId="WarningStyle">
    <w:name w:val="WarningStyle"/>
    <w:basedOn w:val="a"/>
    <w:rsid w:val="000B49F2"/>
    <w:pPr>
      <w:spacing w:before="120" w:after="240"/>
    </w:pPr>
    <w:rPr>
      <w:rFonts w:ascii="Arial" w:eastAsia="Arial" w:hAnsi="Arial" w:cs="Arial"/>
      <w:color w:val="595959"/>
      <w:szCs w:val="24"/>
      <w:shd w:val="clear" w:color="auto" w:fill="FFFFFF"/>
    </w:rPr>
  </w:style>
  <w:style w:type="paragraph" w:customStyle="1" w:styleId="UserMsgStyle">
    <w:name w:val="UserMsgStyle"/>
    <w:basedOn w:val="a"/>
    <w:rsid w:val="000B49F2"/>
    <w:rPr>
      <w:rFonts w:ascii="Arial" w:eastAsia="Arial" w:hAnsi="Arial" w:cs="Arial"/>
      <w:color w:val="595959"/>
      <w:sz w:val="16"/>
      <w:szCs w:val="24"/>
      <w:shd w:val="clear" w:color="auto" w:fill="FFFFFF"/>
    </w:rPr>
  </w:style>
  <w:style w:type="numbering" w:customStyle="1" w:styleId="2d">
    <w:name w:val="Нет списка2"/>
    <w:next w:val="a2"/>
    <w:semiHidden/>
    <w:rsid w:val="009102FB"/>
  </w:style>
  <w:style w:type="paragraph" w:customStyle="1" w:styleId="HeaderStyle">
    <w:name w:val="HeaderStyle"/>
    <w:basedOn w:val="a"/>
    <w:rsid w:val="009102FB"/>
    <w:pPr>
      <w:jc w:val="center"/>
    </w:pPr>
    <w:rPr>
      <w:rFonts w:ascii="Arial" w:eastAsia="Arial" w:hAnsi="Arial" w:cs="Arial"/>
      <w:color w:val="000000"/>
      <w:sz w:val="28"/>
      <w:szCs w:val="24"/>
      <w:shd w:val="clear" w:color="auto" w:fill="FFFFFF"/>
    </w:rPr>
  </w:style>
  <w:style w:type="paragraph" w:customStyle="1" w:styleId="RubricHeaderStyle">
    <w:name w:val="RubricHeaderStyle"/>
    <w:basedOn w:val="a"/>
    <w:rsid w:val="009102FB"/>
    <w:pPr>
      <w:pBdr>
        <w:top w:val="single" w:sz="34" w:space="2" w:color="1B67E0"/>
        <w:left w:val="single" w:sz="34" w:space="2" w:color="1B67E0"/>
        <w:bottom w:val="single" w:sz="34" w:space="2" w:color="1B67E0"/>
        <w:right w:val="single" w:sz="34" w:space="2" w:color="1B67E0"/>
        <w:between w:val="single" w:sz="34" w:space="2" w:color="1B67E0"/>
      </w:pBdr>
      <w:shd w:val="clear" w:color="auto" w:fill="1B67E0"/>
      <w:jc w:val="center"/>
      <w:outlineLvl w:val="1"/>
    </w:pPr>
    <w:rPr>
      <w:rFonts w:ascii="Arial" w:eastAsia="Arial" w:hAnsi="Arial" w:cs="Arial"/>
      <w:color w:val="FFFFFF"/>
      <w:sz w:val="28"/>
      <w:szCs w:val="24"/>
      <w:shd w:val="clear" w:color="auto" w:fill="1B67E0"/>
    </w:rPr>
  </w:style>
  <w:style w:type="paragraph" w:customStyle="1" w:styleId="RubricSubHeaderStyle">
    <w:name w:val="RubricSubHeaderStyle"/>
    <w:basedOn w:val="a"/>
    <w:rsid w:val="009102FB"/>
    <w:pPr>
      <w:pBdr>
        <w:top w:val="single" w:sz="34" w:space="2" w:color="AFD1F0"/>
        <w:left w:val="single" w:sz="34" w:space="2" w:color="AFD1F0"/>
        <w:bottom w:val="single" w:sz="34" w:space="2" w:color="AFD1F0"/>
        <w:right w:val="single" w:sz="34" w:space="2" w:color="AFD1F0"/>
        <w:between w:val="single" w:sz="34" w:space="2" w:color="AFD1F0"/>
      </w:pBdr>
      <w:shd w:val="clear" w:color="auto" w:fill="AFD1F0"/>
      <w:outlineLvl w:val="2"/>
    </w:pPr>
    <w:rPr>
      <w:rFonts w:ascii="Arial" w:eastAsia="Arial" w:hAnsi="Arial" w:cs="Arial"/>
      <w:color w:val="FFFFFF"/>
      <w:sz w:val="24"/>
      <w:szCs w:val="24"/>
      <w:shd w:val="clear" w:color="auto" w:fill="AFD1F0"/>
    </w:rPr>
  </w:style>
  <w:style w:type="numbering" w:customStyle="1" w:styleId="37">
    <w:name w:val="Нет списка3"/>
    <w:next w:val="a2"/>
    <w:semiHidden/>
    <w:rsid w:val="007F6402"/>
  </w:style>
  <w:style w:type="numbering" w:customStyle="1" w:styleId="43">
    <w:name w:val="Нет списка4"/>
    <w:next w:val="a2"/>
    <w:semiHidden/>
    <w:rsid w:val="00735017"/>
  </w:style>
  <w:style w:type="numbering" w:customStyle="1" w:styleId="53">
    <w:name w:val="Нет списка5"/>
    <w:next w:val="a2"/>
    <w:semiHidden/>
    <w:rsid w:val="00735017"/>
  </w:style>
  <w:style w:type="character" w:customStyle="1" w:styleId="afffb">
    <w:name w:val="Схема документа Знак"/>
    <w:basedOn w:val="a0"/>
    <w:link w:val="afffa"/>
    <w:rsid w:val="000B3D1B"/>
    <w:rPr>
      <w:rFonts w:ascii="Tahoma" w:hAnsi="Tahoma" w:cs="Tahoma"/>
      <w:shd w:val="clear" w:color="auto" w:fill="000080"/>
    </w:rPr>
  </w:style>
  <w:style w:type="numbering" w:customStyle="1" w:styleId="61">
    <w:name w:val="Нет списка6"/>
    <w:next w:val="a2"/>
    <w:semiHidden/>
    <w:rsid w:val="001745FA"/>
  </w:style>
  <w:style w:type="numbering" w:customStyle="1" w:styleId="73">
    <w:name w:val="Нет списка7"/>
    <w:next w:val="a2"/>
    <w:semiHidden/>
    <w:rsid w:val="001A7DA2"/>
  </w:style>
  <w:style w:type="paragraph" w:customStyle="1" w:styleId="TabHyperlink0">
    <w:name w:val="TabHyperlink"/>
    <w:rsid w:val="001A7DA2"/>
    <w:rPr>
      <w:rFonts w:ascii="Arial" w:eastAsia="Arial" w:hAnsi="Arial" w:cs="Arial"/>
      <w:color w:val="0000FF"/>
      <w:sz w:val="16"/>
      <w:u w:val="single"/>
    </w:rPr>
  </w:style>
  <w:style w:type="paragraph" w:customStyle="1" w:styleId="UserTabMsgStyle">
    <w:name w:val="UserTabMsgStyle"/>
    <w:rsid w:val="001A7DA2"/>
    <w:rPr>
      <w:rFonts w:ascii="Arial" w:eastAsia="Arial" w:hAnsi="Arial" w:cs="Arial"/>
      <w:color w:val="595959"/>
      <w:sz w:val="14"/>
    </w:rPr>
  </w:style>
  <w:style w:type="character" w:customStyle="1" w:styleId="datepartdate">
    <w:name w:val="datepart_date"/>
    <w:basedOn w:val="a0"/>
    <w:rsid w:val="0032698F"/>
  </w:style>
  <w:style w:type="character" w:customStyle="1" w:styleId="dateparttime">
    <w:name w:val="datepart_time"/>
    <w:basedOn w:val="a0"/>
    <w:rsid w:val="0032698F"/>
  </w:style>
  <w:style w:type="character" w:customStyle="1" w:styleId="ao127800">
    <w:name w:val="ao_127800"/>
    <w:basedOn w:val="a0"/>
    <w:rsid w:val="00697A5A"/>
  </w:style>
  <w:style w:type="character" w:customStyle="1" w:styleId="ao190673">
    <w:name w:val="ao_190673"/>
    <w:basedOn w:val="a0"/>
    <w:rsid w:val="00697A5A"/>
  </w:style>
  <w:style w:type="character" w:customStyle="1" w:styleId="ao7668">
    <w:name w:val="ao_7668"/>
    <w:basedOn w:val="a0"/>
    <w:rsid w:val="00697A5A"/>
  </w:style>
  <w:style w:type="character" w:customStyle="1" w:styleId="ao13775">
    <w:name w:val="ao_13775"/>
    <w:basedOn w:val="a0"/>
    <w:rsid w:val="00697A5A"/>
  </w:style>
  <w:style w:type="character" w:customStyle="1" w:styleId="ao71161">
    <w:name w:val="ao_71161"/>
    <w:basedOn w:val="a0"/>
    <w:rsid w:val="00697A5A"/>
  </w:style>
  <w:style w:type="numbering" w:customStyle="1" w:styleId="80">
    <w:name w:val="Нет списка8"/>
    <w:next w:val="a2"/>
    <w:semiHidden/>
    <w:unhideWhenUsed/>
    <w:rsid w:val="007B6B19"/>
  </w:style>
  <w:style w:type="paragraph" w:customStyle="1" w:styleId="TocFieldsStyle">
    <w:name w:val="TocFieldsStyle"/>
    <w:basedOn w:val="a"/>
    <w:rsid w:val="007B6B19"/>
    <w:pPr>
      <w:ind w:left="240"/>
    </w:pPr>
    <w:rPr>
      <w:rFonts w:ascii="Arial" w:eastAsia="Arial" w:hAnsi="Arial" w:cs="Arial"/>
      <w:b/>
      <w:i/>
      <w:color w:val="000000"/>
      <w:sz w:val="18"/>
      <w:szCs w:val="24"/>
      <w:shd w:val="clear" w:color="auto" w:fill="FFFFFF"/>
    </w:rPr>
  </w:style>
  <w:style w:type="numbering" w:customStyle="1" w:styleId="90">
    <w:name w:val="Нет списка9"/>
    <w:next w:val="a2"/>
    <w:semiHidden/>
    <w:rsid w:val="00E45643"/>
  </w:style>
  <w:style w:type="character" w:customStyle="1" w:styleId="afffe">
    <w:name w:val="Текст выноски Знак"/>
    <w:basedOn w:val="a0"/>
    <w:link w:val="afffd"/>
    <w:rsid w:val="00E45643"/>
    <w:rPr>
      <w:rFonts w:ascii="Tahoma" w:hAnsi="Tahoma" w:cs="Tahoma"/>
      <w:sz w:val="16"/>
      <w:szCs w:val="16"/>
    </w:rPr>
  </w:style>
  <w:style w:type="numbering" w:customStyle="1" w:styleId="101">
    <w:name w:val="Нет списка10"/>
    <w:next w:val="a2"/>
    <w:uiPriority w:val="99"/>
    <w:semiHidden/>
    <w:unhideWhenUsed/>
    <w:rsid w:val="006C347C"/>
  </w:style>
  <w:style w:type="numbering" w:customStyle="1" w:styleId="116">
    <w:name w:val="Нет списка11"/>
    <w:next w:val="a2"/>
    <w:uiPriority w:val="99"/>
    <w:semiHidden/>
    <w:unhideWhenUsed/>
    <w:rsid w:val="009F72DF"/>
  </w:style>
  <w:style w:type="numbering" w:customStyle="1" w:styleId="125">
    <w:name w:val="Нет списка12"/>
    <w:next w:val="a2"/>
    <w:uiPriority w:val="99"/>
    <w:semiHidden/>
    <w:unhideWhenUsed/>
    <w:rsid w:val="00380E76"/>
  </w:style>
  <w:style w:type="numbering" w:customStyle="1" w:styleId="131">
    <w:name w:val="Нет списка13"/>
    <w:next w:val="a2"/>
    <w:uiPriority w:val="99"/>
    <w:semiHidden/>
    <w:unhideWhenUsed/>
    <w:rsid w:val="00E33BBE"/>
  </w:style>
  <w:style w:type="numbering" w:customStyle="1" w:styleId="140">
    <w:name w:val="Нет списка14"/>
    <w:next w:val="a2"/>
    <w:uiPriority w:val="99"/>
    <w:semiHidden/>
    <w:unhideWhenUsed/>
    <w:rsid w:val="00695578"/>
  </w:style>
  <w:style w:type="numbering" w:customStyle="1" w:styleId="150">
    <w:name w:val="Нет списка15"/>
    <w:next w:val="a2"/>
    <w:uiPriority w:val="99"/>
    <w:semiHidden/>
    <w:unhideWhenUsed/>
    <w:rsid w:val="00521676"/>
  </w:style>
  <w:style w:type="numbering" w:customStyle="1" w:styleId="160">
    <w:name w:val="Нет списка16"/>
    <w:next w:val="a2"/>
    <w:uiPriority w:val="99"/>
    <w:semiHidden/>
    <w:unhideWhenUsed/>
    <w:rsid w:val="00CC31B3"/>
  </w:style>
  <w:style w:type="numbering" w:customStyle="1" w:styleId="170">
    <w:name w:val="Нет списка17"/>
    <w:next w:val="a2"/>
    <w:uiPriority w:val="99"/>
    <w:semiHidden/>
    <w:unhideWhenUsed/>
    <w:rsid w:val="00166827"/>
  </w:style>
  <w:style w:type="numbering" w:customStyle="1" w:styleId="180">
    <w:name w:val="Нет списка18"/>
    <w:next w:val="a2"/>
    <w:uiPriority w:val="99"/>
    <w:semiHidden/>
    <w:unhideWhenUsed/>
    <w:rsid w:val="00AA2AF5"/>
  </w:style>
  <w:style w:type="numbering" w:customStyle="1" w:styleId="190">
    <w:name w:val="Нет списка19"/>
    <w:next w:val="a2"/>
    <w:uiPriority w:val="99"/>
    <w:semiHidden/>
    <w:unhideWhenUsed/>
    <w:rsid w:val="007161B3"/>
  </w:style>
  <w:style w:type="numbering" w:customStyle="1" w:styleId="200">
    <w:name w:val="Нет списка20"/>
    <w:next w:val="a2"/>
    <w:uiPriority w:val="99"/>
    <w:semiHidden/>
    <w:unhideWhenUsed/>
    <w:rsid w:val="00F81673"/>
  </w:style>
  <w:style w:type="numbering" w:customStyle="1" w:styleId="210">
    <w:name w:val="Нет списка21"/>
    <w:next w:val="a2"/>
    <w:uiPriority w:val="99"/>
    <w:semiHidden/>
    <w:unhideWhenUsed/>
    <w:rsid w:val="00EE56B3"/>
  </w:style>
  <w:style w:type="numbering" w:customStyle="1" w:styleId="220">
    <w:name w:val="Нет списка22"/>
    <w:next w:val="a2"/>
    <w:uiPriority w:val="99"/>
    <w:semiHidden/>
    <w:unhideWhenUsed/>
    <w:rsid w:val="00AF64F1"/>
  </w:style>
  <w:style w:type="numbering" w:customStyle="1" w:styleId="230">
    <w:name w:val="Нет списка23"/>
    <w:next w:val="a2"/>
    <w:uiPriority w:val="99"/>
    <w:semiHidden/>
    <w:unhideWhenUsed/>
    <w:rsid w:val="00654E34"/>
  </w:style>
  <w:style w:type="numbering" w:customStyle="1" w:styleId="240">
    <w:name w:val="Нет списка24"/>
    <w:next w:val="a2"/>
    <w:uiPriority w:val="99"/>
    <w:semiHidden/>
    <w:unhideWhenUsed/>
    <w:rsid w:val="00B11479"/>
  </w:style>
  <w:style w:type="numbering" w:customStyle="1" w:styleId="250">
    <w:name w:val="Нет списка25"/>
    <w:next w:val="a2"/>
    <w:uiPriority w:val="99"/>
    <w:semiHidden/>
    <w:unhideWhenUsed/>
    <w:rsid w:val="00C04102"/>
  </w:style>
  <w:style w:type="numbering" w:customStyle="1" w:styleId="260">
    <w:name w:val="Нет списка26"/>
    <w:next w:val="a2"/>
    <w:uiPriority w:val="99"/>
    <w:semiHidden/>
    <w:unhideWhenUsed/>
    <w:rsid w:val="00961921"/>
  </w:style>
  <w:style w:type="numbering" w:customStyle="1" w:styleId="270">
    <w:name w:val="Нет списка27"/>
    <w:next w:val="a2"/>
    <w:uiPriority w:val="99"/>
    <w:semiHidden/>
    <w:unhideWhenUsed/>
    <w:rsid w:val="00FB40A6"/>
  </w:style>
  <w:style w:type="numbering" w:customStyle="1" w:styleId="280">
    <w:name w:val="Нет списка28"/>
    <w:next w:val="a2"/>
    <w:uiPriority w:val="99"/>
    <w:semiHidden/>
    <w:unhideWhenUsed/>
    <w:rsid w:val="006C48FD"/>
  </w:style>
  <w:style w:type="numbering" w:customStyle="1" w:styleId="290">
    <w:name w:val="Нет списка29"/>
    <w:next w:val="a2"/>
    <w:uiPriority w:val="99"/>
    <w:semiHidden/>
    <w:unhideWhenUsed/>
    <w:rsid w:val="00585367"/>
  </w:style>
  <w:style w:type="numbering" w:customStyle="1" w:styleId="300">
    <w:name w:val="Нет списка30"/>
    <w:next w:val="a2"/>
    <w:uiPriority w:val="99"/>
    <w:semiHidden/>
    <w:unhideWhenUsed/>
    <w:rsid w:val="000843BD"/>
  </w:style>
  <w:style w:type="numbering" w:customStyle="1" w:styleId="310">
    <w:name w:val="Нет списка31"/>
    <w:next w:val="a2"/>
    <w:uiPriority w:val="99"/>
    <w:semiHidden/>
    <w:unhideWhenUsed/>
    <w:rsid w:val="006D18EA"/>
  </w:style>
  <w:style w:type="numbering" w:customStyle="1" w:styleId="320">
    <w:name w:val="Нет списка32"/>
    <w:next w:val="a2"/>
    <w:uiPriority w:val="99"/>
    <w:semiHidden/>
    <w:unhideWhenUsed/>
    <w:rsid w:val="00CA35D5"/>
  </w:style>
  <w:style w:type="numbering" w:customStyle="1" w:styleId="330">
    <w:name w:val="Нет списка33"/>
    <w:next w:val="a2"/>
    <w:uiPriority w:val="99"/>
    <w:semiHidden/>
    <w:unhideWhenUsed/>
    <w:rsid w:val="00FE671B"/>
  </w:style>
  <w:style w:type="numbering" w:customStyle="1" w:styleId="340">
    <w:name w:val="Нет списка34"/>
    <w:next w:val="a2"/>
    <w:uiPriority w:val="99"/>
    <w:semiHidden/>
    <w:unhideWhenUsed/>
    <w:rsid w:val="00F73C5E"/>
  </w:style>
  <w:style w:type="numbering" w:customStyle="1" w:styleId="350">
    <w:name w:val="Нет списка35"/>
    <w:next w:val="a2"/>
    <w:uiPriority w:val="99"/>
    <w:semiHidden/>
    <w:unhideWhenUsed/>
    <w:rsid w:val="00CF7E34"/>
  </w:style>
  <w:style w:type="numbering" w:customStyle="1" w:styleId="360">
    <w:name w:val="Нет списка36"/>
    <w:next w:val="a2"/>
    <w:uiPriority w:val="99"/>
    <w:semiHidden/>
    <w:unhideWhenUsed/>
    <w:rsid w:val="003F2459"/>
  </w:style>
  <w:style w:type="numbering" w:customStyle="1" w:styleId="370">
    <w:name w:val="Нет списка37"/>
    <w:next w:val="a2"/>
    <w:uiPriority w:val="99"/>
    <w:semiHidden/>
    <w:unhideWhenUsed/>
    <w:rsid w:val="005C69E8"/>
  </w:style>
  <w:style w:type="numbering" w:customStyle="1" w:styleId="38">
    <w:name w:val="Нет списка38"/>
    <w:next w:val="a2"/>
    <w:uiPriority w:val="99"/>
    <w:semiHidden/>
    <w:unhideWhenUsed/>
    <w:rsid w:val="00173DD5"/>
  </w:style>
  <w:style w:type="numbering" w:customStyle="1" w:styleId="39">
    <w:name w:val="Нет списка39"/>
    <w:next w:val="a2"/>
    <w:uiPriority w:val="99"/>
    <w:semiHidden/>
    <w:unhideWhenUsed/>
    <w:rsid w:val="003F5DAE"/>
  </w:style>
  <w:style w:type="numbering" w:customStyle="1" w:styleId="400">
    <w:name w:val="Нет списка40"/>
    <w:next w:val="a2"/>
    <w:uiPriority w:val="99"/>
    <w:semiHidden/>
    <w:unhideWhenUsed/>
    <w:rsid w:val="00751ADD"/>
  </w:style>
  <w:style w:type="numbering" w:customStyle="1" w:styleId="411">
    <w:name w:val="Нет списка41"/>
    <w:next w:val="a2"/>
    <w:uiPriority w:val="99"/>
    <w:semiHidden/>
    <w:unhideWhenUsed/>
    <w:rsid w:val="003E6323"/>
  </w:style>
  <w:style w:type="numbering" w:customStyle="1" w:styleId="420">
    <w:name w:val="Нет списка42"/>
    <w:next w:val="a2"/>
    <w:uiPriority w:val="99"/>
    <w:semiHidden/>
    <w:unhideWhenUsed/>
    <w:rsid w:val="00843EB1"/>
  </w:style>
  <w:style w:type="numbering" w:customStyle="1" w:styleId="430">
    <w:name w:val="Нет списка43"/>
    <w:next w:val="a2"/>
    <w:uiPriority w:val="99"/>
    <w:semiHidden/>
    <w:unhideWhenUsed/>
    <w:rsid w:val="00646EBE"/>
  </w:style>
  <w:style w:type="numbering" w:customStyle="1" w:styleId="440">
    <w:name w:val="Нет списка44"/>
    <w:next w:val="a2"/>
    <w:uiPriority w:val="99"/>
    <w:semiHidden/>
    <w:unhideWhenUsed/>
    <w:rsid w:val="00F01FB2"/>
  </w:style>
  <w:style w:type="numbering" w:customStyle="1" w:styleId="45">
    <w:name w:val="Нет списка45"/>
    <w:next w:val="a2"/>
    <w:uiPriority w:val="99"/>
    <w:semiHidden/>
    <w:unhideWhenUsed/>
    <w:rsid w:val="00CF42FA"/>
  </w:style>
  <w:style w:type="numbering" w:customStyle="1" w:styleId="46">
    <w:name w:val="Нет списка46"/>
    <w:next w:val="a2"/>
    <w:uiPriority w:val="99"/>
    <w:semiHidden/>
    <w:unhideWhenUsed/>
    <w:rsid w:val="00532789"/>
  </w:style>
  <w:style w:type="numbering" w:customStyle="1" w:styleId="47">
    <w:name w:val="Нет списка47"/>
    <w:next w:val="a2"/>
    <w:uiPriority w:val="99"/>
    <w:semiHidden/>
    <w:unhideWhenUsed/>
    <w:rsid w:val="00A91B8B"/>
  </w:style>
  <w:style w:type="numbering" w:customStyle="1" w:styleId="48">
    <w:name w:val="Нет списка48"/>
    <w:next w:val="a2"/>
    <w:uiPriority w:val="99"/>
    <w:semiHidden/>
    <w:unhideWhenUsed/>
    <w:rsid w:val="00FA3EA0"/>
  </w:style>
  <w:style w:type="numbering" w:customStyle="1" w:styleId="49">
    <w:name w:val="Нет списка49"/>
    <w:next w:val="a2"/>
    <w:uiPriority w:val="99"/>
    <w:semiHidden/>
    <w:unhideWhenUsed/>
    <w:rsid w:val="004B64D9"/>
  </w:style>
  <w:style w:type="numbering" w:customStyle="1" w:styleId="500">
    <w:name w:val="Нет списка50"/>
    <w:next w:val="a2"/>
    <w:uiPriority w:val="99"/>
    <w:semiHidden/>
    <w:unhideWhenUsed/>
    <w:rsid w:val="00A47B50"/>
  </w:style>
  <w:style w:type="numbering" w:customStyle="1" w:styleId="510">
    <w:name w:val="Нет списка51"/>
    <w:next w:val="a2"/>
    <w:uiPriority w:val="99"/>
    <w:semiHidden/>
    <w:unhideWhenUsed/>
    <w:rsid w:val="00966741"/>
  </w:style>
  <w:style w:type="numbering" w:customStyle="1" w:styleId="520">
    <w:name w:val="Нет списка52"/>
    <w:next w:val="a2"/>
    <w:uiPriority w:val="99"/>
    <w:semiHidden/>
    <w:unhideWhenUsed/>
    <w:rsid w:val="0085535D"/>
  </w:style>
  <w:style w:type="numbering" w:customStyle="1" w:styleId="530">
    <w:name w:val="Нет списка53"/>
    <w:next w:val="a2"/>
    <w:uiPriority w:val="99"/>
    <w:semiHidden/>
    <w:unhideWhenUsed/>
    <w:rsid w:val="00F07D16"/>
  </w:style>
  <w:style w:type="numbering" w:customStyle="1" w:styleId="54">
    <w:name w:val="Нет списка54"/>
    <w:next w:val="a2"/>
    <w:uiPriority w:val="99"/>
    <w:semiHidden/>
    <w:unhideWhenUsed/>
    <w:rsid w:val="00D31B4D"/>
  </w:style>
  <w:style w:type="numbering" w:customStyle="1" w:styleId="55">
    <w:name w:val="Нет списка55"/>
    <w:next w:val="a2"/>
    <w:uiPriority w:val="99"/>
    <w:semiHidden/>
    <w:unhideWhenUsed/>
    <w:rsid w:val="00483FB1"/>
  </w:style>
  <w:style w:type="numbering" w:customStyle="1" w:styleId="56">
    <w:name w:val="Нет списка56"/>
    <w:next w:val="a2"/>
    <w:uiPriority w:val="99"/>
    <w:semiHidden/>
    <w:unhideWhenUsed/>
    <w:rsid w:val="00827733"/>
  </w:style>
  <w:style w:type="numbering" w:customStyle="1" w:styleId="57">
    <w:name w:val="Нет списка57"/>
    <w:next w:val="a2"/>
    <w:uiPriority w:val="99"/>
    <w:semiHidden/>
    <w:unhideWhenUsed/>
    <w:rsid w:val="00046418"/>
  </w:style>
  <w:style w:type="numbering" w:customStyle="1" w:styleId="58">
    <w:name w:val="Нет списка58"/>
    <w:next w:val="a2"/>
    <w:uiPriority w:val="99"/>
    <w:semiHidden/>
    <w:unhideWhenUsed/>
    <w:rsid w:val="005E40FA"/>
  </w:style>
  <w:style w:type="numbering" w:customStyle="1" w:styleId="59">
    <w:name w:val="Нет списка59"/>
    <w:next w:val="a2"/>
    <w:uiPriority w:val="99"/>
    <w:semiHidden/>
    <w:unhideWhenUsed/>
    <w:rsid w:val="008F7D78"/>
  </w:style>
  <w:style w:type="numbering" w:customStyle="1" w:styleId="600">
    <w:name w:val="Нет списка60"/>
    <w:next w:val="a2"/>
    <w:uiPriority w:val="99"/>
    <w:semiHidden/>
    <w:unhideWhenUsed/>
    <w:rsid w:val="00ED03DD"/>
  </w:style>
  <w:style w:type="numbering" w:customStyle="1" w:styleId="610">
    <w:name w:val="Нет списка61"/>
    <w:next w:val="a2"/>
    <w:uiPriority w:val="99"/>
    <w:semiHidden/>
    <w:unhideWhenUsed/>
    <w:rsid w:val="00FF3CEB"/>
  </w:style>
  <w:style w:type="numbering" w:customStyle="1" w:styleId="62">
    <w:name w:val="Нет списка62"/>
    <w:next w:val="a2"/>
    <w:uiPriority w:val="99"/>
    <w:semiHidden/>
    <w:unhideWhenUsed/>
    <w:rsid w:val="00224726"/>
  </w:style>
  <w:style w:type="numbering" w:customStyle="1" w:styleId="63">
    <w:name w:val="Нет списка63"/>
    <w:next w:val="a2"/>
    <w:uiPriority w:val="99"/>
    <w:semiHidden/>
    <w:unhideWhenUsed/>
    <w:rsid w:val="001F6DCA"/>
  </w:style>
  <w:style w:type="numbering" w:customStyle="1" w:styleId="64">
    <w:name w:val="Нет списка64"/>
    <w:next w:val="a2"/>
    <w:uiPriority w:val="99"/>
    <w:semiHidden/>
    <w:unhideWhenUsed/>
    <w:rsid w:val="004446F6"/>
  </w:style>
  <w:style w:type="numbering" w:customStyle="1" w:styleId="65">
    <w:name w:val="Нет списка65"/>
    <w:next w:val="a2"/>
    <w:uiPriority w:val="99"/>
    <w:semiHidden/>
    <w:unhideWhenUsed/>
    <w:rsid w:val="009B108C"/>
  </w:style>
  <w:style w:type="numbering" w:customStyle="1" w:styleId="66">
    <w:name w:val="Нет списка66"/>
    <w:next w:val="a2"/>
    <w:uiPriority w:val="99"/>
    <w:semiHidden/>
    <w:unhideWhenUsed/>
    <w:rsid w:val="00CA6E7D"/>
  </w:style>
  <w:style w:type="numbering" w:customStyle="1" w:styleId="67">
    <w:name w:val="Нет списка67"/>
    <w:next w:val="a2"/>
    <w:uiPriority w:val="99"/>
    <w:semiHidden/>
    <w:unhideWhenUsed/>
    <w:rsid w:val="00ED0012"/>
  </w:style>
  <w:style w:type="numbering" w:customStyle="1" w:styleId="68">
    <w:name w:val="Нет списка68"/>
    <w:next w:val="a2"/>
    <w:uiPriority w:val="99"/>
    <w:semiHidden/>
    <w:unhideWhenUsed/>
    <w:rsid w:val="002503D3"/>
  </w:style>
  <w:style w:type="numbering" w:customStyle="1" w:styleId="69">
    <w:name w:val="Нет списка69"/>
    <w:next w:val="a2"/>
    <w:uiPriority w:val="99"/>
    <w:semiHidden/>
    <w:unhideWhenUsed/>
    <w:rsid w:val="006F07DB"/>
  </w:style>
  <w:style w:type="numbering" w:customStyle="1" w:styleId="700">
    <w:name w:val="Нет списка70"/>
    <w:next w:val="a2"/>
    <w:uiPriority w:val="99"/>
    <w:semiHidden/>
    <w:unhideWhenUsed/>
    <w:rsid w:val="00ED0311"/>
  </w:style>
  <w:style w:type="paragraph" w:customStyle="1" w:styleId="TocHeadersStyle">
    <w:name w:val="TocHeadersStyle"/>
    <w:basedOn w:val="a"/>
    <w:rsid w:val="00ED0311"/>
    <w:pPr>
      <w:jc w:val="both"/>
    </w:pPr>
    <w:rPr>
      <w:rFonts w:ascii="Arial" w:eastAsia="Arial" w:hAnsi="Arial" w:cs="Arial"/>
      <w:color w:val="000000"/>
      <w:sz w:val="24"/>
      <w:szCs w:val="24"/>
      <w:shd w:val="clear" w:color="auto" w:fill="FFFFFF"/>
    </w:rPr>
  </w:style>
  <w:style w:type="paragraph" w:customStyle="1" w:styleId="TocAddInfoStyle">
    <w:name w:val="TocAddInfoStyle"/>
    <w:basedOn w:val="a"/>
    <w:rsid w:val="00ED0311"/>
    <w:pPr>
      <w:jc w:val="both"/>
    </w:pPr>
    <w:rPr>
      <w:rFonts w:ascii="Arial" w:eastAsia="Arial" w:hAnsi="Arial" w:cs="Arial"/>
      <w:b/>
      <w:i/>
      <w:color w:val="000000"/>
      <w:szCs w:val="24"/>
      <w:shd w:val="clear" w:color="auto" w:fill="FFFFFF"/>
    </w:rPr>
  </w:style>
  <w:style w:type="paragraph" w:customStyle="1" w:styleId="ExportAttachment">
    <w:name w:val="Export_Attachment"/>
    <w:basedOn w:val="a"/>
    <w:rsid w:val="00ED0311"/>
    <w:rPr>
      <w:rFonts w:ascii="Arial" w:eastAsia="Arial" w:hAnsi="Arial" w:cs="Arial"/>
      <w:color w:val="0000FF"/>
      <w:szCs w:val="24"/>
      <w:shd w:val="clear" w:color="auto" w:fill="FFFFFF"/>
    </w:rPr>
  </w:style>
  <w:style w:type="numbering" w:customStyle="1" w:styleId="710">
    <w:name w:val="Нет списка71"/>
    <w:next w:val="a2"/>
    <w:uiPriority w:val="99"/>
    <w:semiHidden/>
    <w:unhideWhenUsed/>
    <w:rsid w:val="00BF3189"/>
  </w:style>
  <w:style w:type="numbering" w:customStyle="1" w:styleId="720">
    <w:name w:val="Нет списка72"/>
    <w:next w:val="a2"/>
    <w:uiPriority w:val="99"/>
    <w:semiHidden/>
    <w:unhideWhenUsed/>
    <w:rsid w:val="00CC0AA4"/>
  </w:style>
  <w:style w:type="numbering" w:customStyle="1" w:styleId="730">
    <w:name w:val="Нет списка73"/>
    <w:next w:val="a2"/>
    <w:uiPriority w:val="99"/>
    <w:semiHidden/>
    <w:unhideWhenUsed/>
    <w:rsid w:val="001E6D65"/>
  </w:style>
  <w:style w:type="numbering" w:customStyle="1" w:styleId="74">
    <w:name w:val="Нет списка74"/>
    <w:next w:val="a2"/>
    <w:uiPriority w:val="99"/>
    <w:semiHidden/>
    <w:unhideWhenUsed/>
    <w:rsid w:val="001D40D6"/>
  </w:style>
  <w:style w:type="numbering" w:customStyle="1" w:styleId="75">
    <w:name w:val="Нет списка75"/>
    <w:next w:val="a2"/>
    <w:uiPriority w:val="99"/>
    <w:semiHidden/>
    <w:unhideWhenUsed/>
    <w:rsid w:val="00C928B6"/>
  </w:style>
  <w:style w:type="numbering" w:customStyle="1" w:styleId="76">
    <w:name w:val="Нет списка76"/>
    <w:next w:val="a2"/>
    <w:uiPriority w:val="99"/>
    <w:semiHidden/>
    <w:unhideWhenUsed/>
    <w:rsid w:val="00D91238"/>
  </w:style>
  <w:style w:type="numbering" w:customStyle="1" w:styleId="77">
    <w:name w:val="Нет списка77"/>
    <w:next w:val="a2"/>
    <w:uiPriority w:val="99"/>
    <w:semiHidden/>
    <w:unhideWhenUsed/>
    <w:rsid w:val="00FA48D5"/>
  </w:style>
  <w:style w:type="numbering" w:customStyle="1" w:styleId="78">
    <w:name w:val="Нет списка78"/>
    <w:next w:val="a2"/>
    <w:uiPriority w:val="99"/>
    <w:semiHidden/>
    <w:unhideWhenUsed/>
    <w:rsid w:val="00AC044C"/>
  </w:style>
  <w:style w:type="numbering" w:customStyle="1" w:styleId="79">
    <w:name w:val="Нет списка79"/>
    <w:next w:val="a2"/>
    <w:uiPriority w:val="99"/>
    <w:semiHidden/>
    <w:unhideWhenUsed/>
    <w:rsid w:val="00B90B5C"/>
  </w:style>
  <w:style w:type="numbering" w:customStyle="1" w:styleId="800">
    <w:name w:val="Нет списка80"/>
    <w:next w:val="a2"/>
    <w:uiPriority w:val="99"/>
    <w:semiHidden/>
    <w:unhideWhenUsed/>
    <w:rsid w:val="001C1C24"/>
  </w:style>
  <w:style w:type="numbering" w:customStyle="1" w:styleId="81">
    <w:name w:val="Нет списка81"/>
    <w:next w:val="a2"/>
    <w:uiPriority w:val="99"/>
    <w:semiHidden/>
    <w:unhideWhenUsed/>
    <w:rsid w:val="00C402A4"/>
  </w:style>
  <w:style w:type="numbering" w:customStyle="1" w:styleId="82">
    <w:name w:val="Нет списка82"/>
    <w:next w:val="a2"/>
    <w:uiPriority w:val="99"/>
    <w:semiHidden/>
    <w:unhideWhenUsed/>
    <w:rsid w:val="0045605B"/>
  </w:style>
  <w:style w:type="numbering" w:customStyle="1" w:styleId="83">
    <w:name w:val="Нет списка83"/>
    <w:next w:val="a2"/>
    <w:uiPriority w:val="99"/>
    <w:semiHidden/>
    <w:unhideWhenUsed/>
    <w:rsid w:val="002721B6"/>
  </w:style>
  <w:style w:type="numbering" w:customStyle="1" w:styleId="84">
    <w:name w:val="Нет списка84"/>
    <w:next w:val="a2"/>
    <w:uiPriority w:val="99"/>
    <w:semiHidden/>
    <w:unhideWhenUsed/>
    <w:rsid w:val="007817E5"/>
  </w:style>
  <w:style w:type="numbering" w:customStyle="1" w:styleId="85">
    <w:name w:val="Нет списка85"/>
    <w:next w:val="a2"/>
    <w:uiPriority w:val="99"/>
    <w:semiHidden/>
    <w:unhideWhenUsed/>
    <w:rsid w:val="0067008E"/>
  </w:style>
  <w:style w:type="numbering" w:customStyle="1" w:styleId="86">
    <w:name w:val="Нет списка86"/>
    <w:next w:val="a2"/>
    <w:uiPriority w:val="99"/>
    <w:semiHidden/>
    <w:unhideWhenUsed/>
    <w:rsid w:val="00821C9B"/>
  </w:style>
  <w:style w:type="numbering" w:customStyle="1" w:styleId="87">
    <w:name w:val="Нет списка87"/>
    <w:next w:val="a2"/>
    <w:uiPriority w:val="99"/>
    <w:semiHidden/>
    <w:unhideWhenUsed/>
    <w:rsid w:val="009C37CB"/>
  </w:style>
  <w:style w:type="numbering" w:customStyle="1" w:styleId="88">
    <w:name w:val="Нет списка88"/>
    <w:next w:val="a2"/>
    <w:uiPriority w:val="99"/>
    <w:semiHidden/>
    <w:unhideWhenUsed/>
    <w:rsid w:val="0096754C"/>
  </w:style>
  <w:style w:type="numbering" w:customStyle="1" w:styleId="89">
    <w:name w:val="Нет списка89"/>
    <w:next w:val="a2"/>
    <w:uiPriority w:val="99"/>
    <w:semiHidden/>
    <w:unhideWhenUsed/>
    <w:rsid w:val="005721FA"/>
  </w:style>
  <w:style w:type="numbering" w:customStyle="1" w:styleId="900">
    <w:name w:val="Нет списка90"/>
    <w:next w:val="a2"/>
    <w:uiPriority w:val="99"/>
    <w:semiHidden/>
    <w:unhideWhenUsed/>
    <w:rsid w:val="00BC78D3"/>
  </w:style>
  <w:style w:type="numbering" w:customStyle="1" w:styleId="91">
    <w:name w:val="Нет списка91"/>
    <w:next w:val="a2"/>
    <w:uiPriority w:val="99"/>
    <w:semiHidden/>
    <w:unhideWhenUsed/>
    <w:rsid w:val="006D34C7"/>
  </w:style>
  <w:style w:type="numbering" w:customStyle="1" w:styleId="92">
    <w:name w:val="Нет списка92"/>
    <w:next w:val="a2"/>
    <w:uiPriority w:val="99"/>
    <w:semiHidden/>
    <w:unhideWhenUsed/>
    <w:rsid w:val="00282455"/>
  </w:style>
  <w:style w:type="numbering" w:customStyle="1" w:styleId="93">
    <w:name w:val="Нет списка93"/>
    <w:next w:val="a2"/>
    <w:uiPriority w:val="99"/>
    <w:semiHidden/>
    <w:unhideWhenUsed/>
    <w:rsid w:val="000E32F9"/>
  </w:style>
  <w:style w:type="numbering" w:customStyle="1" w:styleId="94">
    <w:name w:val="Нет списка94"/>
    <w:next w:val="a2"/>
    <w:uiPriority w:val="99"/>
    <w:semiHidden/>
    <w:unhideWhenUsed/>
    <w:rsid w:val="00BC4A48"/>
  </w:style>
  <w:style w:type="numbering" w:customStyle="1" w:styleId="95">
    <w:name w:val="Нет списка95"/>
    <w:next w:val="a2"/>
    <w:uiPriority w:val="99"/>
    <w:semiHidden/>
    <w:unhideWhenUsed/>
    <w:rsid w:val="00134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01945">
      <w:bodyDiv w:val="1"/>
      <w:marLeft w:val="0"/>
      <w:marRight w:val="0"/>
      <w:marTop w:val="0"/>
      <w:marBottom w:val="0"/>
      <w:divBdr>
        <w:top w:val="none" w:sz="0" w:space="0" w:color="auto"/>
        <w:left w:val="none" w:sz="0" w:space="0" w:color="auto"/>
        <w:bottom w:val="none" w:sz="0" w:space="0" w:color="auto"/>
        <w:right w:val="none" w:sz="0" w:space="0" w:color="auto"/>
      </w:divBdr>
    </w:div>
    <w:div w:id="10037089">
      <w:bodyDiv w:val="1"/>
      <w:marLeft w:val="0"/>
      <w:marRight w:val="0"/>
      <w:marTop w:val="0"/>
      <w:marBottom w:val="0"/>
      <w:divBdr>
        <w:top w:val="none" w:sz="0" w:space="0" w:color="auto"/>
        <w:left w:val="none" w:sz="0" w:space="0" w:color="auto"/>
        <w:bottom w:val="none" w:sz="0" w:space="0" w:color="auto"/>
        <w:right w:val="none" w:sz="0" w:space="0" w:color="auto"/>
      </w:divBdr>
    </w:div>
    <w:div w:id="78791708">
      <w:bodyDiv w:val="1"/>
      <w:marLeft w:val="0"/>
      <w:marRight w:val="0"/>
      <w:marTop w:val="0"/>
      <w:marBottom w:val="0"/>
      <w:divBdr>
        <w:top w:val="none" w:sz="0" w:space="0" w:color="auto"/>
        <w:left w:val="none" w:sz="0" w:space="0" w:color="auto"/>
        <w:bottom w:val="none" w:sz="0" w:space="0" w:color="auto"/>
        <w:right w:val="none" w:sz="0" w:space="0" w:color="auto"/>
      </w:divBdr>
      <w:divsChild>
        <w:div w:id="1550262151">
          <w:marLeft w:val="0"/>
          <w:marRight w:val="0"/>
          <w:marTop w:val="0"/>
          <w:marBottom w:val="0"/>
          <w:divBdr>
            <w:top w:val="none" w:sz="0" w:space="0" w:color="auto"/>
            <w:left w:val="none" w:sz="0" w:space="0" w:color="auto"/>
            <w:bottom w:val="none" w:sz="0" w:space="0" w:color="auto"/>
            <w:right w:val="none" w:sz="0" w:space="0" w:color="auto"/>
          </w:divBdr>
        </w:div>
      </w:divsChild>
    </w:div>
    <w:div w:id="85423997">
      <w:bodyDiv w:val="1"/>
      <w:marLeft w:val="0"/>
      <w:marRight w:val="0"/>
      <w:marTop w:val="0"/>
      <w:marBottom w:val="0"/>
      <w:divBdr>
        <w:top w:val="none" w:sz="0" w:space="0" w:color="auto"/>
        <w:left w:val="none" w:sz="0" w:space="0" w:color="auto"/>
        <w:bottom w:val="none" w:sz="0" w:space="0" w:color="auto"/>
        <w:right w:val="none" w:sz="0" w:space="0" w:color="auto"/>
      </w:divBdr>
    </w:div>
    <w:div w:id="120803375">
      <w:bodyDiv w:val="1"/>
      <w:marLeft w:val="0"/>
      <w:marRight w:val="0"/>
      <w:marTop w:val="0"/>
      <w:marBottom w:val="0"/>
      <w:divBdr>
        <w:top w:val="none" w:sz="0" w:space="0" w:color="auto"/>
        <w:left w:val="none" w:sz="0" w:space="0" w:color="auto"/>
        <w:bottom w:val="none" w:sz="0" w:space="0" w:color="auto"/>
        <w:right w:val="none" w:sz="0" w:space="0" w:color="auto"/>
      </w:divBdr>
    </w:div>
    <w:div w:id="123933339">
      <w:bodyDiv w:val="1"/>
      <w:marLeft w:val="0"/>
      <w:marRight w:val="0"/>
      <w:marTop w:val="0"/>
      <w:marBottom w:val="0"/>
      <w:divBdr>
        <w:top w:val="none" w:sz="0" w:space="0" w:color="auto"/>
        <w:left w:val="none" w:sz="0" w:space="0" w:color="auto"/>
        <w:bottom w:val="none" w:sz="0" w:space="0" w:color="auto"/>
        <w:right w:val="none" w:sz="0" w:space="0" w:color="auto"/>
      </w:divBdr>
      <w:divsChild>
        <w:div w:id="636107620">
          <w:marLeft w:val="0"/>
          <w:marRight w:val="0"/>
          <w:marTop w:val="0"/>
          <w:marBottom w:val="0"/>
          <w:divBdr>
            <w:top w:val="none" w:sz="0" w:space="0" w:color="auto"/>
            <w:left w:val="none" w:sz="0" w:space="0" w:color="auto"/>
            <w:bottom w:val="none" w:sz="0" w:space="0" w:color="auto"/>
            <w:right w:val="none" w:sz="0" w:space="0" w:color="auto"/>
          </w:divBdr>
        </w:div>
      </w:divsChild>
    </w:div>
    <w:div w:id="139270558">
      <w:bodyDiv w:val="1"/>
      <w:marLeft w:val="0"/>
      <w:marRight w:val="0"/>
      <w:marTop w:val="0"/>
      <w:marBottom w:val="0"/>
      <w:divBdr>
        <w:top w:val="none" w:sz="0" w:space="0" w:color="auto"/>
        <w:left w:val="none" w:sz="0" w:space="0" w:color="auto"/>
        <w:bottom w:val="none" w:sz="0" w:space="0" w:color="auto"/>
        <w:right w:val="none" w:sz="0" w:space="0" w:color="auto"/>
      </w:divBdr>
    </w:div>
    <w:div w:id="141580642">
      <w:bodyDiv w:val="1"/>
      <w:marLeft w:val="0"/>
      <w:marRight w:val="0"/>
      <w:marTop w:val="0"/>
      <w:marBottom w:val="0"/>
      <w:divBdr>
        <w:top w:val="none" w:sz="0" w:space="0" w:color="auto"/>
        <w:left w:val="none" w:sz="0" w:space="0" w:color="auto"/>
        <w:bottom w:val="none" w:sz="0" w:space="0" w:color="auto"/>
        <w:right w:val="none" w:sz="0" w:space="0" w:color="auto"/>
      </w:divBdr>
    </w:div>
    <w:div w:id="179508298">
      <w:bodyDiv w:val="1"/>
      <w:marLeft w:val="0"/>
      <w:marRight w:val="0"/>
      <w:marTop w:val="0"/>
      <w:marBottom w:val="0"/>
      <w:divBdr>
        <w:top w:val="none" w:sz="0" w:space="0" w:color="auto"/>
        <w:left w:val="none" w:sz="0" w:space="0" w:color="auto"/>
        <w:bottom w:val="none" w:sz="0" w:space="0" w:color="auto"/>
        <w:right w:val="none" w:sz="0" w:space="0" w:color="auto"/>
      </w:divBdr>
    </w:div>
    <w:div w:id="184028966">
      <w:bodyDiv w:val="1"/>
      <w:marLeft w:val="0"/>
      <w:marRight w:val="0"/>
      <w:marTop w:val="0"/>
      <w:marBottom w:val="0"/>
      <w:divBdr>
        <w:top w:val="none" w:sz="0" w:space="0" w:color="auto"/>
        <w:left w:val="none" w:sz="0" w:space="0" w:color="auto"/>
        <w:bottom w:val="none" w:sz="0" w:space="0" w:color="auto"/>
        <w:right w:val="none" w:sz="0" w:space="0" w:color="auto"/>
      </w:divBdr>
    </w:div>
    <w:div w:id="343216226">
      <w:bodyDiv w:val="1"/>
      <w:marLeft w:val="0"/>
      <w:marRight w:val="0"/>
      <w:marTop w:val="0"/>
      <w:marBottom w:val="0"/>
      <w:divBdr>
        <w:top w:val="none" w:sz="0" w:space="0" w:color="auto"/>
        <w:left w:val="none" w:sz="0" w:space="0" w:color="auto"/>
        <w:bottom w:val="none" w:sz="0" w:space="0" w:color="auto"/>
        <w:right w:val="none" w:sz="0" w:space="0" w:color="auto"/>
      </w:divBdr>
    </w:div>
    <w:div w:id="355469859">
      <w:bodyDiv w:val="1"/>
      <w:marLeft w:val="0"/>
      <w:marRight w:val="0"/>
      <w:marTop w:val="0"/>
      <w:marBottom w:val="0"/>
      <w:divBdr>
        <w:top w:val="none" w:sz="0" w:space="0" w:color="auto"/>
        <w:left w:val="none" w:sz="0" w:space="0" w:color="auto"/>
        <w:bottom w:val="none" w:sz="0" w:space="0" w:color="auto"/>
        <w:right w:val="none" w:sz="0" w:space="0" w:color="auto"/>
      </w:divBdr>
    </w:div>
    <w:div w:id="380131880">
      <w:bodyDiv w:val="1"/>
      <w:marLeft w:val="0"/>
      <w:marRight w:val="0"/>
      <w:marTop w:val="0"/>
      <w:marBottom w:val="0"/>
      <w:divBdr>
        <w:top w:val="none" w:sz="0" w:space="0" w:color="auto"/>
        <w:left w:val="none" w:sz="0" w:space="0" w:color="auto"/>
        <w:bottom w:val="none" w:sz="0" w:space="0" w:color="auto"/>
        <w:right w:val="none" w:sz="0" w:space="0" w:color="auto"/>
      </w:divBdr>
      <w:divsChild>
        <w:div w:id="1803032311">
          <w:marLeft w:val="0"/>
          <w:marRight w:val="0"/>
          <w:marTop w:val="0"/>
          <w:marBottom w:val="0"/>
          <w:divBdr>
            <w:top w:val="none" w:sz="0" w:space="0" w:color="auto"/>
            <w:left w:val="none" w:sz="0" w:space="0" w:color="auto"/>
            <w:bottom w:val="none" w:sz="0" w:space="0" w:color="auto"/>
            <w:right w:val="none" w:sz="0" w:space="0" w:color="auto"/>
          </w:divBdr>
        </w:div>
      </w:divsChild>
    </w:div>
    <w:div w:id="390884751">
      <w:bodyDiv w:val="1"/>
      <w:marLeft w:val="0"/>
      <w:marRight w:val="0"/>
      <w:marTop w:val="0"/>
      <w:marBottom w:val="0"/>
      <w:divBdr>
        <w:top w:val="none" w:sz="0" w:space="0" w:color="auto"/>
        <w:left w:val="none" w:sz="0" w:space="0" w:color="auto"/>
        <w:bottom w:val="none" w:sz="0" w:space="0" w:color="auto"/>
        <w:right w:val="none" w:sz="0" w:space="0" w:color="auto"/>
      </w:divBdr>
    </w:div>
    <w:div w:id="399327562">
      <w:bodyDiv w:val="1"/>
      <w:marLeft w:val="0"/>
      <w:marRight w:val="0"/>
      <w:marTop w:val="0"/>
      <w:marBottom w:val="0"/>
      <w:divBdr>
        <w:top w:val="none" w:sz="0" w:space="0" w:color="auto"/>
        <w:left w:val="none" w:sz="0" w:space="0" w:color="auto"/>
        <w:bottom w:val="none" w:sz="0" w:space="0" w:color="auto"/>
        <w:right w:val="none" w:sz="0" w:space="0" w:color="auto"/>
      </w:divBdr>
    </w:div>
    <w:div w:id="427315058">
      <w:bodyDiv w:val="1"/>
      <w:marLeft w:val="0"/>
      <w:marRight w:val="0"/>
      <w:marTop w:val="0"/>
      <w:marBottom w:val="0"/>
      <w:divBdr>
        <w:top w:val="none" w:sz="0" w:space="0" w:color="auto"/>
        <w:left w:val="none" w:sz="0" w:space="0" w:color="auto"/>
        <w:bottom w:val="none" w:sz="0" w:space="0" w:color="auto"/>
        <w:right w:val="none" w:sz="0" w:space="0" w:color="auto"/>
      </w:divBdr>
      <w:divsChild>
        <w:div w:id="394552691">
          <w:marLeft w:val="0"/>
          <w:marRight w:val="0"/>
          <w:marTop w:val="0"/>
          <w:marBottom w:val="0"/>
          <w:divBdr>
            <w:top w:val="none" w:sz="0" w:space="0" w:color="auto"/>
            <w:left w:val="none" w:sz="0" w:space="0" w:color="auto"/>
            <w:bottom w:val="none" w:sz="0" w:space="0" w:color="auto"/>
            <w:right w:val="none" w:sz="0" w:space="0" w:color="auto"/>
          </w:divBdr>
        </w:div>
      </w:divsChild>
    </w:div>
    <w:div w:id="435910720">
      <w:bodyDiv w:val="1"/>
      <w:marLeft w:val="0"/>
      <w:marRight w:val="0"/>
      <w:marTop w:val="0"/>
      <w:marBottom w:val="0"/>
      <w:divBdr>
        <w:top w:val="none" w:sz="0" w:space="0" w:color="auto"/>
        <w:left w:val="none" w:sz="0" w:space="0" w:color="auto"/>
        <w:bottom w:val="none" w:sz="0" w:space="0" w:color="auto"/>
        <w:right w:val="none" w:sz="0" w:space="0" w:color="auto"/>
      </w:divBdr>
      <w:divsChild>
        <w:div w:id="359671795">
          <w:marLeft w:val="0"/>
          <w:marRight w:val="0"/>
          <w:marTop w:val="0"/>
          <w:marBottom w:val="0"/>
          <w:divBdr>
            <w:top w:val="none" w:sz="0" w:space="0" w:color="auto"/>
            <w:left w:val="none" w:sz="0" w:space="0" w:color="auto"/>
            <w:bottom w:val="none" w:sz="0" w:space="0" w:color="auto"/>
            <w:right w:val="none" w:sz="0" w:space="0" w:color="auto"/>
          </w:divBdr>
        </w:div>
      </w:divsChild>
    </w:div>
    <w:div w:id="443620533">
      <w:bodyDiv w:val="1"/>
      <w:marLeft w:val="0"/>
      <w:marRight w:val="0"/>
      <w:marTop w:val="0"/>
      <w:marBottom w:val="0"/>
      <w:divBdr>
        <w:top w:val="none" w:sz="0" w:space="0" w:color="auto"/>
        <w:left w:val="none" w:sz="0" w:space="0" w:color="auto"/>
        <w:bottom w:val="none" w:sz="0" w:space="0" w:color="auto"/>
        <w:right w:val="none" w:sz="0" w:space="0" w:color="auto"/>
      </w:divBdr>
    </w:div>
    <w:div w:id="452947240">
      <w:bodyDiv w:val="1"/>
      <w:marLeft w:val="0"/>
      <w:marRight w:val="0"/>
      <w:marTop w:val="0"/>
      <w:marBottom w:val="0"/>
      <w:divBdr>
        <w:top w:val="none" w:sz="0" w:space="0" w:color="auto"/>
        <w:left w:val="none" w:sz="0" w:space="0" w:color="auto"/>
        <w:bottom w:val="none" w:sz="0" w:space="0" w:color="auto"/>
        <w:right w:val="none" w:sz="0" w:space="0" w:color="auto"/>
      </w:divBdr>
    </w:div>
    <w:div w:id="467360894">
      <w:bodyDiv w:val="1"/>
      <w:marLeft w:val="0"/>
      <w:marRight w:val="0"/>
      <w:marTop w:val="0"/>
      <w:marBottom w:val="0"/>
      <w:divBdr>
        <w:top w:val="none" w:sz="0" w:space="0" w:color="auto"/>
        <w:left w:val="none" w:sz="0" w:space="0" w:color="auto"/>
        <w:bottom w:val="none" w:sz="0" w:space="0" w:color="auto"/>
        <w:right w:val="none" w:sz="0" w:space="0" w:color="auto"/>
      </w:divBdr>
    </w:div>
    <w:div w:id="489761288">
      <w:bodyDiv w:val="1"/>
      <w:marLeft w:val="0"/>
      <w:marRight w:val="0"/>
      <w:marTop w:val="0"/>
      <w:marBottom w:val="0"/>
      <w:divBdr>
        <w:top w:val="none" w:sz="0" w:space="0" w:color="auto"/>
        <w:left w:val="none" w:sz="0" w:space="0" w:color="auto"/>
        <w:bottom w:val="none" w:sz="0" w:space="0" w:color="auto"/>
        <w:right w:val="none" w:sz="0" w:space="0" w:color="auto"/>
      </w:divBdr>
    </w:div>
    <w:div w:id="500243217">
      <w:bodyDiv w:val="1"/>
      <w:marLeft w:val="0"/>
      <w:marRight w:val="0"/>
      <w:marTop w:val="0"/>
      <w:marBottom w:val="0"/>
      <w:divBdr>
        <w:top w:val="none" w:sz="0" w:space="0" w:color="auto"/>
        <w:left w:val="none" w:sz="0" w:space="0" w:color="auto"/>
        <w:bottom w:val="none" w:sz="0" w:space="0" w:color="auto"/>
        <w:right w:val="none" w:sz="0" w:space="0" w:color="auto"/>
      </w:divBdr>
    </w:div>
    <w:div w:id="503479279">
      <w:bodyDiv w:val="1"/>
      <w:marLeft w:val="0"/>
      <w:marRight w:val="0"/>
      <w:marTop w:val="0"/>
      <w:marBottom w:val="0"/>
      <w:divBdr>
        <w:top w:val="none" w:sz="0" w:space="0" w:color="auto"/>
        <w:left w:val="none" w:sz="0" w:space="0" w:color="auto"/>
        <w:bottom w:val="none" w:sz="0" w:space="0" w:color="auto"/>
        <w:right w:val="none" w:sz="0" w:space="0" w:color="auto"/>
      </w:divBdr>
      <w:divsChild>
        <w:div w:id="1443960948">
          <w:marLeft w:val="0"/>
          <w:marRight w:val="0"/>
          <w:marTop w:val="0"/>
          <w:marBottom w:val="0"/>
          <w:divBdr>
            <w:top w:val="none" w:sz="0" w:space="0" w:color="auto"/>
            <w:left w:val="none" w:sz="0" w:space="0" w:color="auto"/>
            <w:bottom w:val="none" w:sz="0" w:space="0" w:color="auto"/>
            <w:right w:val="none" w:sz="0" w:space="0" w:color="auto"/>
          </w:divBdr>
        </w:div>
      </w:divsChild>
    </w:div>
    <w:div w:id="506485555">
      <w:bodyDiv w:val="1"/>
      <w:marLeft w:val="0"/>
      <w:marRight w:val="0"/>
      <w:marTop w:val="0"/>
      <w:marBottom w:val="0"/>
      <w:divBdr>
        <w:top w:val="none" w:sz="0" w:space="0" w:color="auto"/>
        <w:left w:val="none" w:sz="0" w:space="0" w:color="auto"/>
        <w:bottom w:val="none" w:sz="0" w:space="0" w:color="auto"/>
        <w:right w:val="none" w:sz="0" w:space="0" w:color="auto"/>
      </w:divBdr>
    </w:div>
    <w:div w:id="509947691">
      <w:bodyDiv w:val="1"/>
      <w:marLeft w:val="0"/>
      <w:marRight w:val="0"/>
      <w:marTop w:val="0"/>
      <w:marBottom w:val="0"/>
      <w:divBdr>
        <w:top w:val="none" w:sz="0" w:space="0" w:color="auto"/>
        <w:left w:val="none" w:sz="0" w:space="0" w:color="auto"/>
        <w:bottom w:val="none" w:sz="0" w:space="0" w:color="auto"/>
        <w:right w:val="none" w:sz="0" w:space="0" w:color="auto"/>
      </w:divBdr>
      <w:divsChild>
        <w:div w:id="665281444">
          <w:marLeft w:val="0"/>
          <w:marRight w:val="0"/>
          <w:marTop w:val="0"/>
          <w:marBottom w:val="0"/>
          <w:divBdr>
            <w:top w:val="none" w:sz="0" w:space="0" w:color="auto"/>
            <w:left w:val="none" w:sz="0" w:space="0" w:color="auto"/>
            <w:bottom w:val="none" w:sz="0" w:space="0" w:color="auto"/>
            <w:right w:val="none" w:sz="0" w:space="0" w:color="auto"/>
          </w:divBdr>
        </w:div>
      </w:divsChild>
    </w:div>
    <w:div w:id="544754722">
      <w:bodyDiv w:val="1"/>
      <w:marLeft w:val="0"/>
      <w:marRight w:val="0"/>
      <w:marTop w:val="0"/>
      <w:marBottom w:val="0"/>
      <w:divBdr>
        <w:top w:val="none" w:sz="0" w:space="0" w:color="auto"/>
        <w:left w:val="none" w:sz="0" w:space="0" w:color="auto"/>
        <w:bottom w:val="none" w:sz="0" w:space="0" w:color="auto"/>
        <w:right w:val="none" w:sz="0" w:space="0" w:color="auto"/>
      </w:divBdr>
    </w:div>
    <w:div w:id="579289892">
      <w:bodyDiv w:val="1"/>
      <w:marLeft w:val="0"/>
      <w:marRight w:val="0"/>
      <w:marTop w:val="0"/>
      <w:marBottom w:val="0"/>
      <w:divBdr>
        <w:top w:val="none" w:sz="0" w:space="0" w:color="auto"/>
        <w:left w:val="none" w:sz="0" w:space="0" w:color="auto"/>
        <w:bottom w:val="none" w:sz="0" w:space="0" w:color="auto"/>
        <w:right w:val="none" w:sz="0" w:space="0" w:color="auto"/>
      </w:divBdr>
    </w:div>
    <w:div w:id="593367683">
      <w:bodyDiv w:val="1"/>
      <w:marLeft w:val="0"/>
      <w:marRight w:val="0"/>
      <w:marTop w:val="0"/>
      <w:marBottom w:val="0"/>
      <w:divBdr>
        <w:top w:val="none" w:sz="0" w:space="0" w:color="auto"/>
        <w:left w:val="none" w:sz="0" w:space="0" w:color="auto"/>
        <w:bottom w:val="none" w:sz="0" w:space="0" w:color="auto"/>
        <w:right w:val="none" w:sz="0" w:space="0" w:color="auto"/>
      </w:divBdr>
    </w:div>
    <w:div w:id="608239762">
      <w:bodyDiv w:val="1"/>
      <w:marLeft w:val="0"/>
      <w:marRight w:val="0"/>
      <w:marTop w:val="0"/>
      <w:marBottom w:val="0"/>
      <w:divBdr>
        <w:top w:val="none" w:sz="0" w:space="0" w:color="auto"/>
        <w:left w:val="none" w:sz="0" w:space="0" w:color="auto"/>
        <w:bottom w:val="none" w:sz="0" w:space="0" w:color="auto"/>
        <w:right w:val="none" w:sz="0" w:space="0" w:color="auto"/>
      </w:divBdr>
      <w:divsChild>
        <w:div w:id="1864635631">
          <w:marLeft w:val="0"/>
          <w:marRight w:val="0"/>
          <w:marTop w:val="0"/>
          <w:marBottom w:val="0"/>
          <w:divBdr>
            <w:top w:val="none" w:sz="0" w:space="0" w:color="auto"/>
            <w:left w:val="none" w:sz="0" w:space="0" w:color="auto"/>
            <w:bottom w:val="none" w:sz="0" w:space="0" w:color="auto"/>
            <w:right w:val="none" w:sz="0" w:space="0" w:color="auto"/>
          </w:divBdr>
        </w:div>
      </w:divsChild>
    </w:div>
    <w:div w:id="651106716">
      <w:bodyDiv w:val="1"/>
      <w:marLeft w:val="0"/>
      <w:marRight w:val="0"/>
      <w:marTop w:val="0"/>
      <w:marBottom w:val="0"/>
      <w:divBdr>
        <w:top w:val="none" w:sz="0" w:space="0" w:color="auto"/>
        <w:left w:val="none" w:sz="0" w:space="0" w:color="auto"/>
        <w:bottom w:val="none" w:sz="0" w:space="0" w:color="auto"/>
        <w:right w:val="none" w:sz="0" w:space="0" w:color="auto"/>
      </w:divBdr>
      <w:divsChild>
        <w:div w:id="17632548">
          <w:marLeft w:val="0"/>
          <w:marRight w:val="0"/>
          <w:marTop w:val="0"/>
          <w:marBottom w:val="0"/>
          <w:divBdr>
            <w:top w:val="none" w:sz="0" w:space="0" w:color="auto"/>
            <w:left w:val="none" w:sz="0" w:space="0" w:color="auto"/>
            <w:bottom w:val="none" w:sz="0" w:space="0" w:color="auto"/>
            <w:right w:val="none" w:sz="0" w:space="0" w:color="auto"/>
          </w:divBdr>
        </w:div>
      </w:divsChild>
    </w:div>
    <w:div w:id="658076778">
      <w:bodyDiv w:val="1"/>
      <w:marLeft w:val="0"/>
      <w:marRight w:val="0"/>
      <w:marTop w:val="0"/>
      <w:marBottom w:val="0"/>
      <w:divBdr>
        <w:top w:val="none" w:sz="0" w:space="0" w:color="auto"/>
        <w:left w:val="none" w:sz="0" w:space="0" w:color="auto"/>
        <w:bottom w:val="none" w:sz="0" w:space="0" w:color="auto"/>
        <w:right w:val="none" w:sz="0" w:space="0" w:color="auto"/>
      </w:divBdr>
    </w:div>
    <w:div w:id="667056123">
      <w:bodyDiv w:val="1"/>
      <w:marLeft w:val="0"/>
      <w:marRight w:val="0"/>
      <w:marTop w:val="0"/>
      <w:marBottom w:val="0"/>
      <w:divBdr>
        <w:top w:val="none" w:sz="0" w:space="0" w:color="auto"/>
        <w:left w:val="none" w:sz="0" w:space="0" w:color="auto"/>
        <w:bottom w:val="none" w:sz="0" w:space="0" w:color="auto"/>
        <w:right w:val="none" w:sz="0" w:space="0" w:color="auto"/>
      </w:divBdr>
    </w:div>
    <w:div w:id="691229004">
      <w:bodyDiv w:val="1"/>
      <w:marLeft w:val="0"/>
      <w:marRight w:val="0"/>
      <w:marTop w:val="0"/>
      <w:marBottom w:val="0"/>
      <w:divBdr>
        <w:top w:val="none" w:sz="0" w:space="0" w:color="auto"/>
        <w:left w:val="none" w:sz="0" w:space="0" w:color="auto"/>
        <w:bottom w:val="none" w:sz="0" w:space="0" w:color="auto"/>
        <w:right w:val="none" w:sz="0" w:space="0" w:color="auto"/>
      </w:divBdr>
    </w:div>
    <w:div w:id="708342092">
      <w:bodyDiv w:val="1"/>
      <w:marLeft w:val="0"/>
      <w:marRight w:val="0"/>
      <w:marTop w:val="0"/>
      <w:marBottom w:val="0"/>
      <w:divBdr>
        <w:top w:val="none" w:sz="0" w:space="0" w:color="auto"/>
        <w:left w:val="none" w:sz="0" w:space="0" w:color="auto"/>
        <w:bottom w:val="none" w:sz="0" w:space="0" w:color="auto"/>
        <w:right w:val="none" w:sz="0" w:space="0" w:color="auto"/>
      </w:divBdr>
    </w:div>
    <w:div w:id="715083375">
      <w:bodyDiv w:val="1"/>
      <w:marLeft w:val="0"/>
      <w:marRight w:val="0"/>
      <w:marTop w:val="0"/>
      <w:marBottom w:val="0"/>
      <w:divBdr>
        <w:top w:val="none" w:sz="0" w:space="0" w:color="auto"/>
        <w:left w:val="none" w:sz="0" w:space="0" w:color="auto"/>
        <w:bottom w:val="none" w:sz="0" w:space="0" w:color="auto"/>
        <w:right w:val="none" w:sz="0" w:space="0" w:color="auto"/>
      </w:divBdr>
      <w:divsChild>
        <w:div w:id="253826704">
          <w:marLeft w:val="0"/>
          <w:marRight w:val="0"/>
          <w:marTop w:val="0"/>
          <w:marBottom w:val="0"/>
          <w:divBdr>
            <w:top w:val="none" w:sz="0" w:space="0" w:color="auto"/>
            <w:left w:val="none" w:sz="0" w:space="0" w:color="auto"/>
            <w:bottom w:val="none" w:sz="0" w:space="0" w:color="auto"/>
            <w:right w:val="none" w:sz="0" w:space="0" w:color="auto"/>
          </w:divBdr>
        </w:div>
      </w:divsChild>
    </w:div>
    <w:div w:id="734166842">
      <w:bodyDiv w:val="1"/>
      <w:marLeft w:val="0"/>
      <w:marRight w:val="0"/>
      <w:marTop w:val="0"/>
      <w:marBottom w:val="0"/>
      <w:divBdr>
        <w:top w:val="none" w:sz="0" w:space="0" w:color="auto"/>
        <w:left w:val="none" w:sz="0" w:space="0" w:color="auto"/>
        <w:bottom w:val="none" w:sz="0" w:space="0" w:color="auto"/>
        <w:right w:val="none" w:sz="0" w:space="0" w:color="auto"/>
      </w:divBdr>
    </w:div>
    <w:div w:id="743186816">
      <w:bodyDiv w:val="1"/>
      <w:marLeft w:val="0"/>
      <w:marRight w:val="0"/>
      <w:marTop w:val="0"/>
      <w:marBottom w:val="0"/>
      <w:divBdr>
        <w:top w:val="none" w:sz="0" w:space="0" w:color="auto"/>
        <w:left w:val="none" w:sz="0" w:space="0" w:color="auto"/>
        <w:bottom w:val="none" w:sz="0" w:space="0" w:color="auto"/>
        <w:right w:val="none" w:sz="0" w:space="0" w:color="auto"/>
      </w:divBdr>
    </w:div>
    <w:div w:id="750463764">
      <w:bodyDiv w:val="1"/>
      <w:marLeft w:val="0"/>
      <w:marRight w:val="0"/>
      <w:marTop w:val="0"/>
      <w:marBottom w:val="0"/>
      <w:divBdr>
        <w:top w:val="none" w:sz="0" w:space="0" w:color="auto"/>
        <w:left w:val="none" w:sz="0" w:space="0" w:color="auto"/>
        <w:bottom w:val="none" w:sz="0" w:space="0" w:color="auto"/>
        <w:right w:val="none" w:sz="0" w:space="0" w:color="auto"/>
      </w:divBdr>
    </w:div>
    <w:div w:id="791632972">
      <w:bodyDiv w:val="1"/>
      <w:marLeft w:val="0"/>
      <w:marRight w:val="0"/>
      <w:marTop w:val="0"/>
      <w:marBottom w:val="0"/>
      <w:divBdr>
        <w:top w:val="none" w:sz="0" w:space="0" w:color="auto"/>
        <w:left w:val="none" w:sz="0" w:space="0" w:color="auto"/>
        <w:bottom w:val="none" w:sz="0" w:space="0" w:color="auto"/>
        <w:right w:val="none" w:sz="0" w:space="0" w:color="auto"/>
      </w:divBdr>
    </w:div>
    <w:div w:id="795871773">
      <w:bodyDiv w:val="1"/>
      <w:marLeft w:val="0"/>
      <w:marRight w:val="0"/>
      <w:marTop w:val="0"/>
      <w:marBottom w:val="0"/>
      <w:divBdr>
        <w:top w:val="none" w:sz="0" w:space="0" w:color="auto"/>
        <w:left w:val="none" w:sz="0" w:space="0" w:color="auto"/>
        <w:bottom w:val="none" w:sz="0" w:space="0" w:color="auto"/>
        <w:right w:val="none" w:sz="0" w:space="0" w:color="auto"/>
      </w:divBdr>
    </w:div>
    <w:div w:id="836265904">
      <w:bodyDiv w:val="1"/>
      <w:marLeft w:val="0"/>
      <w:marRight w:val="0"/>
      <w:marTop w:val="0"/>
      <w:marBottom w:val="0"/>
      <w:divBdr>
        <w:top w:val="none" w:sz="0" w:space="0" w:color="auto"/>
        <w:left w:val="none" w:sz="0" w:space="0" w:color="auto"/>
        <w:bottom w:val="none" w:sz="0" w:space="0" w:color="auto"/>
        <w:right w:val="none" w:sz="0" w:space="0" w:color="auto"/>
      </w:divBdr>
    </w:div>
    <w:div w:id="838229353">
      <w:bodyDiv w:val="1"/>
      <w:marLeft w:val="0"/>
      <w:marRight w:val="0"/>
      <w:marTop w:val="0"/>
      <w:marBottom w:val="0"/>
      <w:divBdr>
        <w:top w:val="none" w:sz="0" w:space="0" w:color="auto"/>
        <w:left w:val="none" w:sz="0" w:space="0" w:color="auto"/>
        <w:bottom w:val="none" w:sz="0" w:space="0" w:color="auto"/>
        <w:right w:val="none" w:sz="0" w:space="0" w:color="auto"/>
      </w:divBdr>
    </w:div>
    <w:div w:id="844855172">
      <w:bodyDiv w:val="1"/>
      <w:marLeft w:val="0"/>
      <w:marRight w:val="0"/>
      <w:marTop w:val="0"/>
      <w:marBottom w:val="0"/>
      <w:divBdr>
        <w:top w:val="none" w:sz="0" w:space="0" w:color="auto"/>
        <w:left w:val="none" w:sz="0" w:space="0" w:color="auto"/>
        <w:bottom w:val="none" w:sz="0" w:space="0" w:color="auto"/>
        <w:right w:val="none" w:sz="0" w:space="0" w:color="auto"/>
      </w:divBdr>
    </w:div>
    <w:div w:id="848638863">
      <w:bodyDiv w:val="1"/>
      <w:marLeft w:val="0"/>
      <w:marRight w:val="0"/>
      <w:marTop w:val="0"/>
      <w:marBottom w:val="0"/>
      <w:divBdr>
        <w:top w:val="none" w:sz="0" w:space="0" w:color="auto"/>
        <w:left w:val="none" w:sz="0" w:space="0" w:color="auto"/>
        <w:bottom w:val="none" w:sz="0" w:space="0" w:color="auto"/>
        <w:right w:val="none" w:sz="0" w:space="0" w:color="auto"/>
      </w:divBdr>
      <w:divsChild>
        <w:div w:id="931862841">
          <w:marLeft w:val="0"/>
          <w:marRight w:val="0"/>
          <w:marTop w:val="0"/>
          <w:marBottom w:val="0"/>
          <w:divBdr>
            <w:top w:val="none" w:sz="0" w:space="0" w:color="auto"/>
            <w:left w:val="none" w:sz="0" w:space="0" w:color="auto"/>
            <w:bottom w:val="none" w:sz="0" w:space="0" w:color="auto"/>
            <w:right w:val="none" w:sz="0" w:space="0" w:color="auto"/>
          </w:divBdr>
        </w:div>
      </w:divsChild>
    </w:div>
    <w:div w:id="852033547">
      <w:bodyDiv w:val="1"/>
      <w:marLeft w:val="0"/>
      <w:marRight w:val="0"/>
      <w:marTop w:val="0"/>
      <w:marBottom w:val="0"/>
      <w:divBdr>
        <w:top w:val="none" w:sz="0" w:space="0" w:color="auto"/>
        <w:left w:val="none" w:sz="0" w:space="0" w:color="auto"/>
        <w:bottom w:val="none" w:sz="0" w:space="0" w:color="auto"/>
        <w:right w:val="none" w:sz="0" w:space="0" w:color="auto"/>
      </w:divBdr>
      <w:divsChild>
        <w:div w:id="767117435">
          <w:marLeft w:val="0"/>
          <w:marRight w:val="0"/>
          <w:marTop w:val="0"/>
          <w:marBottom w:val="0"/>
          <w:divBdr>
            <w:top w:val="none" w:sz="0" w:space="0" w:color="auto"/>
            <w:left w:val="none" w:sz="0" w:space="0" w:color="auto"/>
            <w:bottom w:val="none" w:sz="0" w:space="0" w:color="auto"/>
            <w:right w:val="none" w:sz="0" w:space="0" w:color="auto"/>
          </w:divBdr>
        </w:div>
      </w:divsChild>
    </w:div>
    <w:div w:id="854074781">
      <w:bodyDiv w:val="1"/>
      <w:marLeft w:val="0"/>
      <w:marRight w:val="0"/>
      <w:marTop w:val="0"/>
      <w:marBottom w:val="0"/>
      <w:divBdr>
        <w:top w:val="none" w:sz="0" w:space="0" w:color="auto"/>
        <w:left w:val="none" w:sz="0" w:space="0" w:color="auto"/>
        <w:bottom w:val="none" w:sz="0" w:space="0" w:color="auto"/>
        <w:right w:val="none" w:sz="0" w:space="0" w:color="auto"/>
      </w:divBdr>
    </w:div>
    <w:div w:id="874348113">
      <w:bodyDiv w:val="1"/>
      <w:marLeft w:val="0"/>
      <w:marRight w:val="0"/>
      <w:marTop w:val="0"/>
      <w:marBottom w:val="0"/>
      <w:divBdr>
        <w:top w:val="none" w:sz="0" w:space="0" w:color="auto"/>
        <w:left w:val="none" w:sz="0" w:space="0" w:color="auto"/>
        <w:bottom w:val="none" w:sz="0" w:space="0" w:color="auto"/>
        <w:right w:val="none" w:sz="0" w:space="0" w:color="auto"/>
      </w:divBdr>
      <w:divsChild>
        <w:div w:id="179903918">
          <w:marLeft w:val="0"/>
          <w:marRight w:val="0"/>
          <w:marTop w:val="0"/>
          <w:marBottom w:val="0"/>
          <w:divBdr>
            <w:top w:val="none" w:sz="0" w:space="0" w:color="auto"/>
            <w:left w:val="none" w:sz="0" w:space="0" w:color="auto"/>
            <w:bottom w:val="none" w:sz="0" w:space="0" w:color="auto"/>
            <w:right w:val="none" w:sz="0" w:space="0" w:color="auto"/>
          </w:divBdr>
        </w:div>
      </w:divsChild>
    </w:div>
    <w:div w:id="884367631">
      <w:bodyDiv w:val="1"/>
      <w:marLeft w:val="0"/>
      <w:marRight w:val="0"/>
      <w:marTop w:val="0"/>
      <w:marBottom w:val="0"/>
      <w:divBdr>
        <w:top w:val="none" w:sz="0" w:space="0" w:color="auto"/>
        <w:left w:val="none" w:sz="0" w:space="0" w:color="auto"/>
        <w:bottom w:val="none" w:sz="0" w:space="0" w:color="auto"/>
        <w:right w:val="none" w:sz="0" w:space="0" w:color="auto"/>
      </w:divBdr>
      <w:divsChild>
        <w:div w:id="636688040">
          <w:marLeft w:val="0"/>
          <w:marRight w:val="0"/>
          <w:marTop w:val="0"/>
          <w:marBottom w:val="0"/>
          <w:divBdr>
            <w:top w:val="none" w:sz="0" w:space="0" w:color="auto"/>
            <w:left w:val="none" w:sz="0" w:space="0" w:color="auto"/>
            <w:bottom w:val="none" w:sz="0" w:space="0" w:color="auto"/>
            <w:right w:val="none" w:sz="0" w:space="0" w:color="auto"/>
          </w:divBdr>
        </w:div>
      </w:divsChild>
    </w:div>
    <w:div w:id="889464726">
      <w:bodyDiv w:val="1"/>
      <w:marLeft w:val="0"/>
      <w:marRight w:val="0"/>
      <w:marTop w:val="0"/>
      <w:marBottom w:val="0"/>
      <w:divBdr>
        <w:top w:val="none" w:sz="0" w:space="0" w:color="auto"/>
        <w:left w:val="none" w:sz="0" w:space="0" w:color="auto"/>
        <w:bottom w:val="none" w:sz="0" w:space="0" w:color="auto"/>
        <w:right w:val="none" w:sz="0" w:space="0" w:color="auto"/>
      </w:divBdr>
    </w:div>
    <w:div w:id="901326553">
      <w:bodyDiv w:val="1"/>
      <w:marLeft w:val="0"/>
      <w:marRight w:val="0"/>
      <w:marTop w:val="0"/>
      <w:marBottom w:val="0"/>
      <w:divBdr>
        <w:top w:val="none" w:sz="0" w:space="0" w:color="auto"/>
        <w:left w:val="none" w:sz="0" w:space="0" w:color="auto"/>
        <w:bottom w:val="none" w:sz="0" w:space="0" w:color="auto"/>
        <w:right w:val="none" w:sz="0" w:space="0" w:color="auto"/>
      </w:divBdr>
      <w:divsChild>
        <w:div w:id="440760089">
          <w:marLeft w:val="0"/>
          <w:marRight w:val="0"/>
          <w:marTop w:val="0"/>
          <w:marBottom w:val="300"/>
          <w:divBdr>
            <w:top w:val="none" w:sz="0" w:space="0" w:color="auto"/>
            <w:left w:val="none" w:sz="0" w:space="0" w:color="auto"/>
            <w:bottom w:val="none" w:sz="0" w:space="0" w:color="auto"/>
            <w:right w:val="none" w:sz="0" w:space="0" w:color="auto"/>
          </w:divBdr>
          <w:divsChild>
            <w:div w:id="805974017">
              <w:marLeft w:val="0"/>
              <w:marRight w:val="0"/>
              <w:marTop w:val="0"/>
              <w:marBottom w:val="0"/>
              <w:divBdr>
                <w:top w:val="none" w:sz="0" w:space="0" w:color="auto"/>
                <w:left w:val="none" w:sz="0" w:space="0" w:color="auto"/>
                <w:bottom w:val="none" w:sz="0" w:space="0" w:color="auto"/>
                <w:right w:val="none" w:sz="0" w:space="0" w:color="auto"/>
              </w:divBdr>
            </w:div>
          </w:divsChild>
        </w:div>
        <w:div w:id="264853375">
          <w:marLeft w:val="0"/>
          <w:marRight w:val="225"/>
          <w:marTop w:val="0"/>
          <w:marBottom w:val="0"/>
          <w:divBdr>
            <w:top w:val="none" w:sz="0" w:space="0" w:color="auto"/>
            <w:left w:val="none" w:sz="0" w:space="0" w:color="auto"/>
            <w:bottom w:val="none" w:sz="0" w:space="0" w:color="auto"/>
            <w:right w:val="none" w:sz="0" w:space="0" w:color="auto"/>
          </w:divBdr>
          <w:divsChild>
            <w:div w:id="1091466806">
              <w:marLeft w:val="0"/>
              <w:marRight w:val="0"/>
              <w:marTop w:val="0"/>
              <w:marBottom w:val="0"/>
              <w:divBdr>
                <w:top w:val="none" w:sz="0" w:space="0" w:color="auto"/>
                <w:left w:val="none" w:sz="0" w:space="0" w:color="auto"/>
                <w:bottom w:val="none" w:sz="0" w:space="0" w:color="auto"/>
                <w:right w:val="none" w:sz="0" w:space="0" w:color="auto"/>
              </w:divBdr>
              <w:divsChild>
                <w:div w:id="937642006">
                  <w:marLeft w:val="0"/>
                  <w:marRight w:val="0"/>
                  <w:marTop w:val="0"/>
                  <w:marBottom w:val="300"/>
                  <w:divBdr>
                    <w:top w:val="none" w:sz="0" w:space="0" w:color="auto"/>
                    <w:left w:val="none" w:sz="0" w:space="0" w:color="auto"/>
                    <w:bottom w:val="none" w:sz="0" w:space="0" w:color="auto"/>
                    <w:right w:val="none" w:sz="0" w:space="0" w:color="auto"/>
                  </w:divBdr>
                </w:div>
                <w:div w:id="1811634150">
                  <w:marLeft w:val="0"/>
                  <w:marRight w:val="0"/>
                  <w:marTop w:val="0"/>
                  <w:marBottom w:val="150"/>
                  <w:divBdr>
                    <w:top w:val="none" w:sz="0" w:space="0" w:color="auto"/>
                    <w:left w:val="none" w:sz="0" w:space="0" w:color="auto"/>
                    <w:bottom w:val="none" w:sz="0" w:space="0" w:color="auto"/>
                    <w:right w:val="none" w:sz="0" w:space="0" w:color="auto"/>
                  </w:divBdr>
                  <w:divsChild>
                    <w:div w:id="2033798816">
                      <w:marLeft w:val="0"/>
                      <w:marRight w:val="0"/>
                      <w:marTop w:val="0"/>
                      <w:marBottom w:val="0"/>
                      <w:divBdr>
                        <w:top w:val="none" w:sz="0" w:space="0" w:color="auto"/>
                        <w:left w:val="none" w:sz="0" w:space="0" w:color="auto"/>
                        <w:bottom w:val="none" w:sz="0" w:space="0" w:color="auto"/>
                        <w:right w:val="none" w:sz="0" w:space="0" w:color="auto"/>
                      </w:divBdr>
                      <w:divsChild>
                        <w:div w:id="1551379972">
                          <w:marLeft w:val="0"/>
                          <w:marRight w:val="0"/>
                          <w:marTop w:val="0"/>
                          <w:marBottom w:val="0"/>
                          <w:divBdr>
                            <w:top w:val="none" w:sz="0" w:space="0" w:color="auto"/>
                            <w:left w:val="none" w:sz="0" w:space="0" w:color="auto"/>
                            <w:bottom w:val="none" w:sz="0" w:space="0" w:color="auto"/>
                            <w:right w:val="single" w:sz="6" w:space="8" w:color="777777"/>
                          </w:divBdr>
                          <w:divsChild>
                            <w:div w:id="96213772">
                              <w:marLeft w:val="0"/>
                              <w:marRight w:val="0"/>
                              <w:marTop w:val="0"/>
                              <w:marBottom w:val="150"/>
                              <w:divBdr>
                                <w:top w:val="none" w:sz="0" w:space="0" w:color="auto"/>
                                <w:left w:val="none" w:sz="0" w:space="0" w:color="auto"/>
                                <w:bottom w:val="none" w:sz="0" w:space="0" w:color="auto"/>
                                <w:right w:val="none" w:sz="0" w:space="0" w:color="auto"/>
                              </w:divBdr>
                            </w:div>
                          </w:divsChild>
                        </w:div>
                        <w:div w:id="165873412">
                          <w:marLeft w:val="0"/>
                          <w:marRight w:val="0"/>
                          <w:marTop w:val="0"/>
                          <w:marBottom w:val="0"/>
                          <w:divBdr>
                            <w:top w:val="none" w:sz="0" w:space="0" w:color="auto"/>
                            <w:left w:val="none" w:sz="0" w:space="0" w:color="auto"/>
                            <w:bottom w:val="none" w:sz="0" w:space="0" w:color="auto"/>
                            <w:right w:val="none" w:sz="0" w:space="0" w:color="auto"/>
                          </w:divBdr>
                          <w:divsChild>
                            <w:div w:id="105465177">
                              <w:marLeft w:val="0"/>
                              <w:marRight w:val="0"/>
                              <w:marTop w:val="0"/>
                              <w:marBottom w:val="0"/>
                              <w:divBdr>
                                <w:top w:val="none" w:sz="0" w:space="0" w:color="auto"/>
                                <w:left w:val="none" w:sz="0" w:space="0" w:color="auto"/>
                                <w:bottom w:val="none" w:sz="0" w:space="0" w:color="auto"/>
                                <w:right w:val="none" w:sz="0" w:space="0" w:color="auto"/>
                              </w:divBdr>
                            </w:div>
                          </w:divsChild>
                        </w:div>
                        <w:div w:id="2082366698">
                          <w:marLeft w:val="0"/>
                          <w:marRight w:val="0"/>
                          <w:marTop w:val="0"/>
                          <w:marBottom w:val="0"/>
                          <w:divBdr>
                            <w:top w:val="none" w:sz="0" w:space="0" w:color="auto"/>
                            <w:left w:val="none" w:sz="0" w:space="0" w:color="auto"/>
                            <w:bottom w:val="none" w:sz="0" w:space="0" w:color="auto"/>
                            <w:right w:val="none" w:sz="0" w:space="0" w:color="auto"/>
                          </w:divBdr>
                          <w:divsChild>
                            <w:div w:id="7749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39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17981515">
      <w:bodyDiv w:val="1"/>
      <w:marLeft w:val="0"/>
      <w:marRight w:val="0"/>
      <w:marTop w:val="0"/>
      <w:marBottom w:val="0"/>
      <w:divBdr>
        <w:top w:val="none" w:sz="0" w:space="0" w:color="auto"/>
        <w:left w:val="none" w:sz="0" w:space="0" w:color="auto"/>
        <w:bottom w:val="none" w:sz="0" w:space="0" w:color="auto"/>
        <w:right w:val="none" w:sz="0" w:space="0" w:color="auto"/>
      </w:divBdr>
    </w:div>
    <w:div w:id="947346589">
      <w:bodyDiv w:val="1"/>
      <w:marLeft w:val="0"/>
      <w:marRight w:val="0"/>
      <w:marTop w:val="0"/>
      <w:marBottom w:val="0"/>
      <w:divBdr>
        <w:top w:val="none" w:sz="0" w:space="0" w:color="auto"/>
        <w:left w:val="none" w:sz="0" w:space="0" w:color="auto"/>
        <w:bottom w:val="none" w:sz="0" w:space="0" w:color="auto"/>
        <w:right w:val="none" w:sz="0" w:space="0" w:color="auto"/>
      </w:divBdr>
    </w:div>
    <w:div w:id="961496074">
      <w:bodyDiv w:val="1"/>
      <w:marLeft w:val="0"/>
      <w:marRight w:val="0"/>
      <w:marTop w:val="0"/>
      <w:marBottom w:val="0"/>
      <w:divBdr>
        <w:top w:val="none" w:sz="0" w:space="0" w:color="auto"/>
        <w:left w:val="none" w:sz="0" w:space="0" w:color="auto"/>
        <w:bottom w:val="none" w:sz="0" w:space="0" w:color="auto"/>
        <w:right w:val="none" w:sz="0" w:space="0" w:color="auto"/>
      </w:divBdr>
    </w:div>
    <w:div w:id="963345668">
      <w:bodyDiv w:val="1"/>
      <w:marLeft w:val="0"/>
      <w:marRight w:val="0"/>
      <w:marTop w:val="0"/>
      <w:marBottom w:val="0"/>
      <w:divBdr>
        <w:top w:val="none" w:sz="0" w:space="0" w:color="auto"/>
        <w:left w:val="none" w:sz="0" w:space="0" w:color="auto"/>
        <w:bottom w:val="none" w:sz="0" w:space="0" w:color="auto"/>
        <w:right w:val="none" w:sz="0" w:space="0" w:color="auto"/>
      </w:divBdr>
      <w:divsChild>
        <w:div w:id="2052801922">
          <w:marLeft w:val="0"/>
          <w:marRight w:val="0"/>
          <w:marTop w:val="0"/>
          <w:marBottom w:val="0"/>
          <w:divBdr>
            <w:top w:val="none" w:sz="0" w:space="0" w:color="auto"/>
            <w:left w:val="none" w:sz="0" w:space="0" w:color="auto"/>
            <w:bottom w:val="none" w:sz="0" w:space="0" w:color="auto"/>
            <w:right w:val="none" w:sz="0" w:space="0" w:color="auto"/>
          </w:divBdr>
        </w:div>
      </w:divsChild>
    </w:div>
    <w:div w:id="973605816">
      <w:bodyDiv w:val="1"/>
      <w:marLeft w:val="0"/>
      <w:marRight w:val="0"/>
      <w:marTop w:val="0"/>
      <w:marBottom w:val="0"/>
      <w:divBdr>
        <w:top w:val="none" w:sz="0" w:space="0" w:color="auto"/>
        <w:left w:val="none" w:sz="0" w:space="0" w:color="auto"/>
        <w:bottom w:val="none" w:sz="0" w:space="0" w:color="auto"/>
        <w:right w:val="none" w:sz="0" w:space="0" w:color="auto"/>
      </w:divBdr>
    </w:div>
    <w:div w:id="1013385062">
      <w:bodyDiv w:val="1"/>
      <w:marLeft w:val="0"/>
      <w:marRight w:val="0"/>
      <w:marTop w:val="0"/>
      <w:marBottom w:val="0"/>
      <w:divBdr>
        <w:top w:val="none" w:sz="0" w:space="0" w:color="auto"/>
        <w:left w:val="none" w:sz="0" w:space="0" w:color="auto"/>
        <w:bottom w:val="none" w:sz="0" w:space="0" w:color="auto"/>
        <w:right w:val="none" w:sz="0" w:space="0" w:color="auto"/>
      </w:divBdr>
    </w:div>
    <w:div w:id="1049302083">
      <w:bodyDiv w:val="1"/>
      <w:marLeft w:val="0"/>
      <w:marRight w:val="0"/>
      <w:marTop w:val="0"/>
      <w:marBottom w:val="0"/>
      <w:divBdr>
        <w:top w:val="none" w:sz="0" w:space="0" w:color="auto"/>
        <w:left w:val="none" w:sz="0" w:space="0" w:color="auto"/>
        <w:bottom w:val="none" w:sz="0" w:space="0" w:color="auto"/>
        <w:right w:val="none" w:sz="0" w:space="0" w:color="auto"/>
      </w:divBdr>
    </w:div>
    <w:div w:id="1050567396">
      <w:bodyDiv w:val="1"/>
      <w:marLeft w:val="0"/>
      <w:marRight w:val="0"/>
      <w:marTop w:val="0"/>
      <w:marBottom w:val="0"/>
      <w:divBdr>
        <w:top w:val="none" w:sz="0" w:space="0" w:color="auto"/>
        <w:left w:val="none" w:sz="0" w:space="0" w:color="auto"/>
        <w:bottom w:val="none" w:sz="0" w:space="0" w:color="auto"/>
        <w:right w:val="none" w:sz="0" w:space="0" w:color="auto"/>
      </w:divBdr>
    </w:div>
    <w:div w:id="1059129402">
      <w:bodyDiv w:val="1"/>
      <w:marLeft w:val="0"/>
      <w:marRight w:val="0"/>
      <w:marTop w:val="0"/>
      <w:marBottom w:val="0"/>
      <w:divBdr>
        <w:top w:val="none" w:sz="0" w:space="0" w:color="auto"/>
        <w:left w:val="none" w:sz="0" w:space="0" w:color="auto"/>
        <w:bottom w:val="none" w:sz="0" w:space="0" w:color="auto"/>
        <w:right w:val="none" w:sz="0" w:space="0" w:color="auto"/>
      </w:divBdr>
    </w:div>
    <w:div w:id="1069770313">
      <w:bodyDiv w:val="1"/>
      <w:marLeft w:val="0"/>
      <w:marRight w:val="0"/>
      <w:marTop w:val="0"/>
      <w:marBottom w:val="0"/>
      <w:divBdr>
        <w:top w:val="none" w:sz="0" w:space="0" w:color="auto"/>
        <w:left w:val="none" w:sz="0" w:space="0" w:color="auto"/>
        <w:bottom w:val="none" w:sz="0" w:space="0" w:color="auto"/>
        <w:right w:val="none" w:sz="0" w:space="0" w:color="auto"/>
      </w:divBdr>
    </w:div>
    <w:div w:id="1114833028">
      <w:bodyDiv w:val="1"/>
      <w:marLeft w:val="0"/>
      <w:marRight w:val="0"/>
      <w:marTop w:val="0"/>
      <w:marBottom w:val="0"/>
      <w:divBdr>
        <w:top w:val="none" w:sz="0" w:space="0" w:color="auto"/>
        <w:left w:val="none" w:sz="0" w:space="0" w:color="auto"/>
        <w:bottom w:val="none" w:sz="0" w:space="0" w:color="auto"/>
        <w:right w:val="none" w:sz="0" w:space="0" w:color="auto"/>
      </w:divBdr>
    </w:div>
    <w:div w:id="1131243289">
      <w:bodyDiv w:val="1"/>
      <w:marLeft w:val="0"/>
      <w:marRight w:val="0"/>
      <w:marTop w:val="0"/>
      <w:marBottom w:val="0"/>
      <w:divBdr>
        <w:top w:val="none" w:sz="0" w:space="0" w:color="auto"/>
        <w:left w:val="none" w:sz="0" w:space="0" w:color="auto"/>
        <w:bottom w:val="none" w:sz="0" w:space="0" w:color="auto"/>
        <w:right w:val="none" w:sz="0" w:space="0" w:color="auto"/>
      </w:divBdr>
    </w:div>
    <w:div w:id="1140340548">
      <w:bodyDiv w:val="1"/>
      <w:marLeft w:val="0"/>
      <w:marRight w:val="0"/>
      <w:marTop w:val="0"/>
      <w:marBottom w:val="0"/>
      <w:divBdr>
        <w:top w:val="none" w:sz="0" w:space="0" w:color="auto"/>
        <w:left w:val="none" w:sz="0" w:space="0" w:color="auto"/>
        <w:bottom w:val="none" w:sz="0" w:space="0" w:color="auto"/>
        <w:right w:val="none" w:sz="0" w:space="0" w:color="auto"/>
      </w:divBdr>
    </w:div>
    <w:div w:id="1175269412">
      <w:bodyDiv w:val="1"/>
      <w:marLeft w:val="0"/>
      <w:marRight w:val="0"/>
      <w:marTop w:val="0"/>
      <w:marBottom w:val="0"/>
      <w:divBdr>
        <w:top w:val="none" w:sz="0" w:space="0" w:color="auto"/>
        <w:left w:val="none" w:sz="0" w:space="0" w:color="auto"/>
        <w:bottom w:val="none" w:sz="0" w:space="0" w:color="auto"/>
        <w:right w:val="none" w:sz="0" w:space="0" w:color="auto"/>
      </w:divBdr>
    </w:div>
    <w:div w:id="1177311111">
      <w:bodyDiv w:val="1"/>
      <w:marLeft w:val="0"/>
      <w:marRight w:val="0"/>
      <w:marTop w:val="0"/>
      <w:marBottom w:val="0"/>
      <w:divBdr>
        <w:top w:val="none" w:sz="0" w:space="0" w:color="auto"/>
        <w:left w:val="none" w:sz="0" w:space="0" w:color="auto"/>
        <w:bottom w:val="none" w:sz="0" w:space="0" w:color="auto"/>
        <w:right w:val="none" w:sz="0" w:space="0" w:color="auto"/>
      </w:divBdr>
    </w:div>
    <w:div w:id="1202548042">
      <w:bodyDiv w:val="1"/>
      <w:marLeft w:val="0"/>
      <w:marRight w:val="0"/>
      <w:marTop w:val="0"/>
      <w:marBottom w:val="0"/>
      <w:divBdr>
        <w:top w:val="none" w:sz="0" w:space="0" w:color="auto"/>
        <w:left w:val="none" w:sz="0" w:space="0" w:color="auto"/>
        <w:bottom w:val="none" w:sz="0" w:space="0" w:color="auto"/>
        <w:right w:val="none" w:sz="0" w:space="0" w:color="auto"/>
      </w:divBdr>
      <w:divsChild>
        <w:div w:id="2068454494">
          <w:marLeft w:val="0"/>
          <w:marRight w:val="0"/>
          <w:marTop w:val="0"/>
          <w:marBottom w:val="0"/>
          <w:divBdr>
            <w:top w:val="none" w:sz="0" w:space="0" w:color="auto"/>
            <w:left w:val="none" w:sz="0" w:space="0" w:color="auto"/>
            <w:bottom w:val="none" w:sz="0" w:space="0" w:color="auto"/>
            <w:right w:val="none" w:sz="0" w:space="0" w:color="auto"/>
          </w:divBdr>
        </w:div>
      </w:divsChild>
    </w:div>
    <w:div w:id="1240947988">
      <w:bodyDiv w:val="1"/>
      <w:marLeft w:val="0"/>
      <w:marRight w:val="0"/>
      <w:marTop w:val="0"/>
      <w:marBottom w:val="0"/>
      <w:divBdr>
        <w:top w:val="none" w:sz="0" w:space="0" w:color="auto"/>
        <w:left w:val="none" w:sz="0" w:space="0" w:color="auto"/>
        <w:bottom w:val="none" w:sz="0" w:space="0" w:color="auto"/>
        <w:right w:val="none" w:sz="0" w:space="0" w:color="auto"/>
      </w:divBdr>
    </w:div>
    <w:div w:id="1246837582">
      <w:bodyDiv w:val="1"/>
      <w:marLeft w:val="0"/>
      <w:marRight w:val="0"/>
      <w:marTop w:val="0"/>
      <w:marBottom w:val="0"/>
      <w:divBdr>
        <w:top w:val="none" w:sz="0" w:space="0" w:color="auto"/>
        <w:left w:val="none" w:sz="0" w:space="0" w:color="auto"/>
        <w:bottom w:val="none" w:sz="0" w:space="0" w:color="auto"/>
        <w:right w:val="none" w:sz="0" w:space="0" w:color="auto"/>
      </w:divBdr>
    </w:div>
    <w:div w:id="1270743467">
      <w:bodyDiv w:val="1"/>
      <w:marLeft w:val="0"/>
      <w:marRight w:val="0"/>
      <w:marTop w:val="0"/>
      <w:marBottom w:val="0"/>
      <w:divBdr>
        <w:top w:val="none" w:sz="0" w:space="0" w:color="auto"/>
        <w:left w:val="none" w:sz="0" w:space="0" w:color="auto"/>
        <w:bottom w:val="none" w:sz="0" w:space="0" w:color="auto"/>
        <w:right w:val="none" w:sz="0" w:space="0" w:color="auto"/>
      </w:divBdr>
    </w:div>
    <w:div w:id="1391542344">
      <w:bodyDiv w:val="1"/>
      <w:marLeft w:val="0"/>
      <w:marRight w:val="0"/>
      <w:marTop w:val="0"/>
      <w:marBottom w:val="0"/>
      <w:divBdr>
        <w:top w:val="none" w:sz="0" w:space="0" w:color="auto"/>
        <w:left w:val="none" w:sz="0" w:space="0" w:color="auto"/>
        <w:bottom w:val="none" w:sz="0" w:space="0" w:color="auto"/>
        <w:right w:val="none" w:sz="0" w:space="0" w:color="auto"/>
      </w:divBdr>
      <w:divsChild>
        <w:div w:id="994645886">
          <w:marLeft w:val="0"/>
          <w:marRight w:val="0"/>
          <w:marTop w:val="0"/>
          <w:marBottom w:val="0"/>
          <w:divBdr>
            <w:top w:val="none" w:sz="0" w:space="0" w:color="auto"/>
            <w:left w:val="none" w:sz="0" w:space="0" w:color="auto"/>
            <w:bottom w:val="none" w:sz="0" w:space="0" w:color="auto"/>
            <w:right w:val="none" w:sz="0" w:space="0" w:color="auto"/>
          </w:divBdr>
        </w:div>
      </w:divsChild>
    </w:div>
    <w:div w:id="1403455118">
      <w:bodyDiv w:val="1"/>
      <w:marLeft w:val="0"/>
      <w:marRight w:val="0"/>
      <w:marTop w:val="0"/>
      <w:marBottom w:val="0"/>
      <w:divBdr>
        <w:top w:val="none" w:sz="0" w:space="0" w:color="auto"/>
        <w:left w:val="none" w:sz="0" w:space="0" w:color="auto"/>
        <w:bottom w:val="none" w:sz="0" w:space="0" w:color="auto"/>
        <w:right w:val="none" w:sz="0" w:space="0" w:color="auto"/>
      </w:divBdr>
    </w:div>
    <w:div w:id="1408068624">
      <w:bodyDiv w:val="1"/>
      <w:marLeft w:val="0"/>
      <w:marRight w:val="0"/>
      <w:marTop w:val="0"/>
      <w:marBottom w:val="0"/>
      <w:divBdr>
        <w:top w:val="none" w:sz="0" w:space="0" w:color="auto"/>
        <w:left w:val="none" w:sz="0" w:space="0" w:color="auto"/>
        <w:bottom w:val="none" w:sz="0" w:space="0" w:color="auto"/>
        <w:right w:val="none" w:sz="0" w:space="0" w:color="auto"/>
      </w:divBdr>
    </w:div>
    <w:div w:id="1413501184">
      <w:bodyDiv w:val="1"/>
      <w:marLeft w:val="0"/>
      <w:marRight w:val="0"/>
      <w:marTop w:val="0"/>
      <w:marBottom w:val="0"/>
      <w:divBdr>
        <w:top w:val="none" w:sz="0" w:space="0" w:color="auto"/>
        <w:left w:val="none" w:sz="0" w:space="0" w:color="auto"/>
        <w:bottom w:val="none" w:sz="0" w:space="0" w:color="auto"/>
        <w:right w:val="none" w:sz="0" w:space="0" w:color="auto"/>
      </w:divBdr>
    </w:div>
    <w:div w:id="1422221214">
      <w:bodyDiv w:val="1"/>
      <w:marLeft w:val="0"/>
      <w:marRight w:val="0"/>
      <w:marTop w:val="0"/>
      <w:marBottom w:val="0"/>
      <w:divBdr>
        <w:top w:val="none" w:sz="0" w:space="0" w:color="auto"/>
        <w:left w:val="none" w:sz="0" w:space="0" w:color="auto"/>
        <w:bottom w:val="none" w:sz="0" w:space="0" w:color="auto"/>
        <w:right w:val="none" w:sz="0" w:space="0" w:color="auto"/>
      </w:divBdr>
    </w:div>
    <w:div w:id="1442993134">
      <w:bodyDiv w:val="1"/>
      <w:marLeft w:val="0"/>
      <w:marRight w:val="0"/>
      <w:marTop w:val="0"/>
      <w:marBottom w:val="0"/>
      <w:divBdr>
        <w:top w:val="none" w:sz="0" w:space="0" w:color="auto"/>
        <w:left w:val="none" w:sz="0" w:space="0" w:color="auto"/>
        <w:bottom w:val="none" w:sz="0" w:space="0" w:color="auto"/>
        <w:right w:val="none" w:sz="0" w:space="0" w:color="auto"/>
      </w:divBdr>
    </w:div>
    <w:div w:id="1501431104">
      <w:bodyDiv w:val="1"/>
      <w:marLeft w:val="0"/>
      <w:marRight w:val="0"/>
      <w:marTop w:val="0"/>
      <w:marBottom w:val="0"/>
      <w:divBdr>
        <w:top w:val="none" w:sz="0" w:space="0" w:color="auto"/>
        <w:left w:val="none" w:sz="0" w:space="0" w:color="auto"/>
        <w:bottom w:val="none" w:sz="0" w:space="0" w:color="auto"/>
        <w:right w:val="none" w:sz="0" w:space="0" w:color="auto"/>
      </w:divBdr>
    </w:div>
    <w:div w:id="1517377442">
      <w:bodyDiv w:val="1"/>
      <w:marLeft w:val="0"/>
      <w:marRight w:val="0"/>
      <w:marTop w:val="0"/>
      <w:marBottom w:val="0"/>
      <w:divBdr>
        <w:top w:val="none" w:sz="0" w:space="0" w:color="auto"/>
        <w:left w:val="none" w:sz="0" w:space="0" w:color="auto"/>
        <w:bottom w:val="none" w:sz="0" w:space="0" w:color="auto"/>
        <w:right w:val="none" w:sz="0" w:space="0" w:color="auto"/>
      </w:divBdr>
      <w:divsChild>
        <w:div w:id="1468282085">
          <w:marLeft w:val="0"/>
          <w:marRight w:val="0"/>
          <w:marTop w:val="0"/>
          <w:marBottom w:val="0"/>
          <w:divBdr>
            <w:top w:val="none" w:sz="0" w:space="0" w:color="auto"/>
            <w:left w:val="none" w:sz="0" w:space="0" w:color="auto"/>
            <w:bottom w:val="none" w:sz="0" w:space="0" w:color="auto"/>
            <w:right w:val="none" w:sz="0" w:space="0" w:color="auto"/>
          </w:divBdr>
        </w:div>
      </w:divsChild>
    </w:div>
    <w:div w:id="1529371627">
      <w:bodyDiv w:val="1"/>
      <w:marLeft w:val="0"/>
      <w:marRight w:val="0"/>
      <w:marTop w:val="0"/>
      <w:marBottom w:val="0"/>
      <w:divBdr>
        <w:top w:val="none" w:sz="0" w:space="0" w:color="auto"/>
        <w:left w:val="none" w:sz="0" w:space="0" w:color="auto"/>
        <w:bottom w:val="none" w:sz="0" w:space="0" w:color="auto"/>
        <w:right w:val="none" w:sz="0" w:space="0" w:color="auto"/>
      </w:divBdr>
    </w:div>
    <w:div w:id="1541090176">
      <w:bodyDiv w:val="1"/>
      <w:marLeft w:val="0"/>
      <w:marRight w:val="0"/>
      <w:marTop w:val="0"/>
      <w:marBottom w:val="0"/>
      <w:divBdr>
        <w:top w:val="none" w:sz="0" w:space="0" w:color="auto"/>
        <w:left w:val="none" w:sz="0" w:space="0" w:color="auto"/>
        <w:bottom w:val="none" w:sz="0" w:space="0" w:color="auto"/>
        <w:right w:val="none" w:sz="0" w:space="0" w:color="auto"/>
      </w:divBdr>
    </w:div>
    <w:div w:id="1588921988">
      <w:bodyDiv w:val="1"/>
      <w:marLeft w:val="0"/>
      <w:marRight w:val="0"/>
      <w:marTop w:val="0"/>
      <w:marBottom w:val="0"/>
      <w:divBdr>
        <w:top w:val="none" w:sz="0" w:space="0" w:color="auto"/>
        <w:left w:val="none" w:sz="0" w:space="0" w:color="auto"/>
        <w:bottom w:val="none" w:sz="0" w:space="0" w:color="auto"/>
        <w:right w:val="none" w:sz="0" w:space="0" w:color="auto"/>
      </w:divBdr>
      <w:divsChild>
        <w:div w:id="1172721001">
          <w:marLeft w:val="0"/>
          <w:marRight w:val="0"/>
          <w:marTop w:val="0"/>
          <w:marBottom w:val="0"/>
          <w:divBdr>
            <w:top w:val="none" w:sz="0" w:space="0" w:color="auto"/>
            <w:left w:val="none" w:sz="0" w:space="0" w:color="auto"/>
            <w:bottom w:val="none" w:sz="0" w:space="0" w:color="auto"/>
            <w:right w:val="none" w:sz="0" w:space="0" w:color="auto"/>
          </w:divBdr>
        </w:div>
      </w:divsChild>
    </w:div>
    <w:div w:id="1597903708">
      <w:bodyDiv w:val="1"/>
      <w:marLeft w:val="0"/>
      <w:marRight w:val="0"/>
      <w:marTop w:val="0"/>
      <w:marBottom w:val="0"/>
      <w:divBdr>
        <w:top w:val="none" w:sz="0" w:space="0" w:color="auto"/>
        <w:left w:val="none" w:sz="0" w:space="0" w:color="auto"/>
        <w:bottom w:val="none" w:sz="0" w:space="0" w:color="auto"/>
        <w:right w:val="none" w:sz="0" w:space="0" w:color="auto"/>
      </w:divBdr>
    </w:div>
    <w:div w:id="1659573399">
      <w:bodyDiv w:val="1"/>
      <w:marLeft w:val="0"/>
      <w:marRight w:val="0"/>
      <w:marTop w:val="0"/>
      <w:marBottom w:val="0"/>
      <w:divBdr>
        <w:top w:val="none" w:sz="0" w:space="0" w:color="auto"/>
        <w:left w:val="none" w:sz="0" w:space="0" w:color="auto"/>
        <w:bottom w:val="none" w:sz="0" w:space="0" w:color="auto"/>
        <w:right w:val="none" w:sz="0" w:space="0" w:color="auto"/>
      </w:divBdr>
      <w:divsChild>
        <w:div w:id="283388019">
          <w:marLeft w:val="0"/>
          <w:marRight w:val="0"/>
          <w:marTop w:val="0"/>
          <w:marBottom w:val="0"/>
          <w:divBdr>
            <w:top w:val="none" w:sz="0" w:space="0" w:color="auto"/>
            <w:left w:val="none" w:sz="0" w:space="0" w:color="auto"/>
            <w:bottom w:val="none" w:sz="0" w:space="0" w:color="auto"/>
            <w:right w:val="none" w:sz="0" w:space="0" w:color="auto"/>
          </w:divBdr>
        </w:div>
      </w:divsChild>
    </w:div>
    <w:div w:id="1669794918">
      <w:bodyDiv w:val="1"/>
      <w:marLeft w:val="0"/>
      <w:marRight w:val="0"/>
      <w:marTop w:val="0"/>
      <w:marBottom w:val="0"/>
      <w:divBdr>
        <w:top w:val="none" w:sz="0" w:space="0" w:color="auto"/>
        <w:left w:val="none" w:sz="0" w:space="0" w:color="auto"/>
        <w:bottom w:val="none" w:sz="0" w:space="0" w:color="auto"/>
        <w:right w:val="none" w:sz="0" w:space="0" w:color="auto"/>
      </w:divBdr>
    </w:div>
    <w:div w:id="1680741028">
      <w:bodyDiv w:val="1"/>
      <w:marLeft w:val="0"/>
      <w:marRight w:val="0"/>
      <w:marTop w:val="0"/>
      <w:marBottom w:val="0"/>
      <w:divBdr>
        <w:top w:val="none" w:sz="0" w:space="0" w:color="auto"/>
        <w:left w:val="none" w:sz="0" w:space="0" w:color="auto"/>
        <w:bottom w:val="none" w:sz="0" w:space="0" w:color="auto"/>
        <w:right w:val="none" w:sz="0" w:space="0" w:color="auto"/>
      </w:divBdr>
    </w:div>
    <w:div w:id="1691027584">
      <w:bodyDiv w:val="1"/>
      <w:marLeft w:val="0"/>
      <w:marRight w:val="0"/>
      <w:marTop w:val="0"/>
      <w:marBottom w:val="0"/>
      <w:divBdr>
        <w:top w:val="none" w:sz="0" w:space="0" w:color="auto"/>
        <w:left w:val="none" w:sz="0" w:space="0" w:color="auto"/>
        <w:bottom w:val="none" w:sz="0" w:space="0" w:color="auto"/>
        <w:right w:val="none" w:sz="0" w:space="0" w:color="auto"/>
      </w:divBdr>
    </w:div>
    <w:div w:id="1704355740">
      <w:bodyDiv w:val="1"/>
      <w:marLeft w:val="0"/>
      <w:marRight w:val="0"/>
      <w:marTop w:val="0"/>
      <w:marBottom w:val="0"/>
      <w:divBdr>
        <w:top w:val="none" w:sz="0" w:space="0" w:color="auto"/>
        <w:left w:val="none" w:sz="0" w:space="0" w:color="auto"/>
        <w:bottom w:val="none" w:sz="0" w:space="0" w:color="auto"/>
        <w:right w:val="none" w:sz="0" w:space="0" w:color="auto"/>
      </w:divBdr>
      <w:divsChild>
        <w:div w:id="800660288">
          <w:marLeft w:val="0"/>
          <w:marRight w:val="0"/>
          <w:marTop w:val="0"/>
          <w:marBottom w:val="0"/>
          <w:divBdr>
            <w:top w:val="none" w:sz="0" w:space="0" w:color="auto"/>
            <w:left w:val="none" w:sz="0" w:space="0" w:color="auto"/>
            <w:bottom w:val="none" w:sz="0" w:space="0" w:color="auto"/>
            <w:right w:val="none" w:sz="0" w:space="0" w:color="auto"/>
          </w:divBdr>
        </w:div>
      </w:divsChild>
    </w:div>
    <w:div w:id="1716616323">
      <w:bodyDiv w:val="1"/>
      <w:marLeft w:val="0"/>
      <w:marRight w:val="0"/>
      <w:marTop w:val="0"/>
      <w:marBottom w:val="0"/>
      <w:divBdr>
        <w:top w:val="none" w:sz="0" w:space="0" w:color="auto"/>
        <w:left w:val="none" w:sz="0" w:space="0" w:color="auto"/>
        <w:bottom w:val="none" w:sz="0" w:space="0" w:color="auto"/>
        <w:right w:val="none" w:sz="0" w:space="0" w:color="auto"/>
      </w:divBdr>
    </w:div>
    <w:div w:id="1718435415">
      <w:bodyDiv w:val="1"/>
      <w:marLeft w:val="0"/>
      <w:marRight w:val="0"/>
      <w:marTop w:val="0"/>
      <w:marBottom w:val="0"/>
      <w:divBdr>
        <w:top w:val="none" w:sz="0" w:space="0" w:color="auto"/>
        <w:left w:val="none" w:sz="0" w:space="0" w:color="auto"/>
        <w:bottom w:val="none" w:sz="0" w:space="0" w:color="auto"/>
        <w:right w:val="none" w:sz="0" w:space="0" w:color="auto"/>
      </w:divBdr>
      <w:divsChild>
        <w:div w:id="706101018">
          <w:marLeft w:val="0"/>
          <w:marRight w:val="0"/>
          <w:marTop w:val="0"/>
          <w:marBottom w:val="0"/>
          <w:divBdr>
            <w:top w:val="none" w:sz="0" w:space="0" w:color="auto"/>
            <w:left w:val="none" w:sz="0" w:space="0" w:color="auto"/>
            <w:bottom w:val="none" w:sz="0" w:space="0" w:color="auto"/>
            <w:right w:val="none" w:sz="0" w:space="0" w:color="auto"/>
          </w:divBdr>
        </w:div>
      </w:divsChild>
    </w:div>
    <w:div w:id="1735354340">
      <w:bodyDiv w:val="1"/>
      <w:marLeft w:val="0"/>
      <w:marRight w:val="0"/>
      <w:marTop w:val="0"/>
      <w:marBottom w:val="0"/>
      <w:divBdr>
        <w:top w:val="none" w:sz="0" w:space="0" w:color="auto"/>
        <w:left w:val="none" w:sz="0" w:space="0" w:color="auto"/>
        <w:bottom w:val="none" w:sz="0" w:space="0" w:color="auto"/>
        <w:right w:val="none" w:sz="0" w:space="0" w:color="auto"/>
      </w:divBdr>
    </w:div>
    <w:div w:id="1750038796">
      <w:bodyDiv w:val="1"/>
      <w:marLeft w:val="0"/>
      <w:marRight w:val="0"/>
      <w:marTop w:val="0"/>
      <w:marBottom w:val="0"/>
      <w:divBdr>
        <w:top w:val="none" w:sz="0" w:space="0" w:color="auto"/>
        <w:left w:val="none" w:sz="0" w:space="0" w:color="auto"/>
        <w:bottom w:val="none" w:sz="0" w:space="0" w:color="auto"/>
        <w:right w:val="none" w:sz="0" w:space="0" w:color="auto"/>
      </w:divBdr>
      <w:divsChild>
        <w:div w:id="356319598">
          <w:marLeft w:val="0"/>
          <w:marRight w:val="0"/>
          <w:marTop w:val="0"/>
          <w:marBottom w:val="0"/>
          <w:divBdr>
            <w:top w:val="none" w:sz="0" w:space="0" w:color="auto"/>
            <w:left w:val="none" w:sz="0" w:space="0" w:color="auto"/>
            <w:bottom w:val="none" w:sz="0" w:space="0" w:color="auto"/>
            <w:right w:val="none" w:sz="0" w:space="0" w:color="auto"/>
          </w:divBdr>
        </w:div>
      </w:divsChild>
    </w:div>
    <w:div w:id="1757088248">
      <w:bodyDiv w:val="1"/>
      <w:marLeft w:val="0"/>
      <w:marRight w:val="0"/>
      <w:marTop w:val="0"/>
      <w:marBottom w:val="0"/>
      <w:divBdr>
        <w:top w:val="none" w:sz="0" w:space="0" w:color="auto"/>
        <w:left w:val="none" w:sz="0" w:space="0" w:color="auto"/>
        <w:bottom w:val="none" w:sz="0" w:space="0" w:color="auto"/>
        <w:right w:val="none" w:sz="0" w:space="0" w:color="auto"/>
      </w:divBdr>
    </w:div>
    <w:div w:id="1790781875">
      <w:bodyDiv w:val="1"/>
      <w:marLeft w:val="0"/>
      <w:marRight w:val="0"/>
      <w:marTop w:val="0"/>
      <w:marBottom w:val="0"/>
      <w:divBdr>
        <w:top w:val="none" w:sz="0" w:space="0" w:color="auto"/>
        <w:left w:val="none" w:sz="0" w:space="0" w:color="auto"/>
        <w:bottom w:val="none" w:sz="0" w:space="0" w:color="auto"/>
        <w:right w:val="none" w:sz="0" w:space="0" w:color="auto"/>
      </w:divBdr>
    </w:div>
    <w:div w:id="1801343138">
      <w:bodyDiv w:val="1"/>
      <w:marLeft w:val="0"/>
      <w:marRight w:val="0"/>
      <w:marTop w:val="0"/>
      <w:marBottom w:val="0"/>
      <w:divBdr>
        <w:top w:val="none" w:sz="0" w:space="0" w:color="auto"/>
        <w:left w:val="none" w:sz="0" w:space="0" w:color="auto"/>
        <w:bottom w:val="none" w:sz="0" w:space="0" w:color="auto"/>
        <w:right w:val="none" w:sz="0" w:space="0" w:color="auto"/>
      </w:divBdr>
    </w:div>
    <w:div w:id="1817525479">
      <w:bodyDiv w:val="1"/>
      <w:marLeft w:val="0"/>
      <w:marRight w:val="0"/>
      <w:marTop w:val="0"/>
      <w:marBottom w:val="0"/>
      <w:divBdr>
        <w:top w:val="none" w:sz="0" w:space="0" w:color="auto"/>
        <w:left w:val="none" w:sz="0" w:space="0" w:color="auto"/>
        <w:bottom w:val="none" w:sz="0" w:space="0" w:color="auto"/>
        <w:right w:val="none" w:sz="0" w:space="0" w:color="auto"/>
      </w:divBdr>
    </w:div>
    <w:div w:id="1819497528">
      <w:bodyDiv w:val="1"/>
      <w:marLeft w:val="0"/>
      <w:marRight w:val="0"/>
      <w:marTop w:val="0"/>
      <w:marBottom w:val="0"/>
      <w:divBdr>
        <w:top w:val="none" w:sz="0" w:space="0" w:color="auto"/>
        <w:left w:val="none" w:sz="0" w:space="0" w:color="auto"/>
        <w:bottom w:val="none" w:sz="0" w:space="0" w:color="auto"/>
        <w:right w:val="none" w:sz="0" w:space="0" w:color="auto"/>
      </w:divBdr>
      <w:divsChild>
        <w:div w:id="1469859317">
          <w:marLeft w:val="0"/>
          <w:marRight w:val="0"/>
          <w:marTop w:val="0"/>
          <w:marBottom w:val="0"/>
          <w:divBdr>
            <w:top w:val="none" w:sz="0" w:space="0" w:color="auto"/>
            <w:left w:val="none" w:sz="0" w:space="0" w:color="auto"/>
            <w:bottom w:val="none" w:sz="0" w:space="0" w:color="auto"/>
            <w:right w:val="none" w:sz="0" w:space="0" w:color="auto"/>
          </w:divBdr>
        </w:div>
      </w:divsChild>
    </w:div>
    <w:div w:id="1831365178">
      <w:bodyDiv w:val="1"/>
      <w:marLeft w:val="0"/>
      <w:marRight w:val="0"/>
      <w:marTop w:val="0"/>
      <w:marBottom w:val="0"/>
      <w:divBdr>
        <w:top w:val="none" w:sz="0" w:space="0" w:color="auto"/>
        <w:left w:val="none" w:sz="0" w:space="0" w:color="auto"/>
        <w:bottom w:val="none" w:sz="0" w:space="0" w:color="auto"/>
        <w:right w:val="none" w:sz="0" w:space="0" w:color="auto"/>
      </w:divBdr>
    </w:div>
    <w:div w:id="1841457720">
      <w:bodyDiv w:val="1"/>
      <w:marLeft w:val="0"/>
      <w:marRight w:val="0"/>
      <w:marTop w:val="0"/>
      <w:marBottom w:val="0"/>
      <w:divBdr>
        <w:top w:val="none" w:sz="0" w:space="0" w:color="auto"/>
        <w:left w:val="none" w:sz="0" w:space="0" w:color="auto"/>
        <w:bottom w:val="none" w:sz="0" w:space="0" w:color="auto"/>
        <w:right w:val="none" w:sz="0" w:space="0" w:color="auto"/>
      </w:divBdr>
    </w:div>
    <w:div w:id="1867787150">
      <w:bodyDiv w:val="1"/>
      <w:marLeft w:val="0"/>
      <w:marRight w:val="0"/>
      <w:marTop w:val="0"/>
      <w:marBottom w:val="0"/>
      <w:divBdr>
        <w:top w:val="none" w:sz="0" w:space="0" w:color="auto"/>
        <w:left w:val="none" w:sz="0" w:space="0" w:color="auto"/>
        <w:bottom w:val="none" w:sz="0" w:space="0" w:color="auto"/>
        <w:right w:val="none" w:sz="0" w:space="0" w:color="auto"/>
      </w:divBdr>
      <w:divsChild>
        <w:div w:id="1036586822">
          <w:marLeft w:val="0"/>
          <w:marRight w:val="0"/>
          <w:marTop w:val="0"/>
          <w:marBottom w:val="0"/>
          <w:divBdr>
            <w:top w:val="none" w:sz="0" w:space="0" w:color="auto"/>
            <w:left w:val="none" w:sz="0" w:space="0" w:color="auto"/>
            <w:bottom w:val="none" w:sz="0" w:space="0" w:color="auto"/>
            <w:right w:val="none" w:sz="0" w:space="0" w:color="auto"/>
          </w:divBdr>
        </w:div>
      </w:divsChild>
    </w:div>
    <w:div w:id="1872259068">
      <w:bodyDiv w:val="1"/>
      <w:marLeft w:val="0"/>
      <w:marRight w:val="0"/>
      <w:marTop w:val="0"/>
      <w:marBottom w:val="0"/>
      <w:divBdr>
        <w:top w:val="none" w:sz="0" w:space="0" w:color="auto"/>
        <w:left w:val="none" w:sz="0" w:space="0" w:color="auto"/>
        <w:bottom w:val="none" w:sz="0" w:space="0" w:color="auto"/>
        <w:right w:val="none" w:sz="0" w:space="0" w:color="auto"/>
      </w:divBdr>
    </w:div>
    <w:div w:id="1969123038">
      <w:bodyDiv w:val="1"/>
      <w:marLeft w:val="0"/>
      <w:marRight w:val="0"/>
      <w:marTop w:val="0"/>
      <w:marBottom w:val="0"/>
      <w:divBdr>
        <w:top w:val="none" w:sz="0" w:space="0" w:color="auto"/>
        <w:left w:val="none" w:sz="0" w:space="0" w:color="auto"/>
        <w:bottom w:val="none" w:sz="0" w:space="0" w:color="auto"/>
        <w:right w:val="none" w:sz="0" w:space="0" w:color="auto"/>
      </w:divBdr>
    </w:div>
    <w:div w:id="2036224579">
      <w:bodyDiv w:val="1"/>
      <w:marLeft w:val="0"/>
      <w:marRight w:val="0"/>
      <w:marTop w:val="0"/>
      <w:marBottom w:val="0"/>
      <w:divBdr>
        <w:top w:val="none" w:sz="0" w:space="0" w:color="auto"/>
        <w:left w:val="none" w:sz="0" w:space="0" w:color="auto"/>
        <w:bottom w:val="none" w:sz="0" w:space="0" w:color="auto"/>
        <w:right w:val="none" w:sz="0" w:space="0" w:color="auto"/>
      </w:divBdr>
      <w:divsChild>
        <w:div w:id="1509370936">
          <w:marLeft w:val="0"/>
          <w:marRight w:val="0"/>
          <w:marTop w:val="0"/>
          <w:marBottom w:val="0"/>
          <w:divBdr>
            <w:top w:val="none" w:sz="0" w:space="0" w:color="auto"/>
            <w:left w:val="none" w:sz="0" w:space="0" w:color="auto"/>
            <w:bottom w:val="none" w:sz="0" w:space="0" w:color="auto"/>
            <w:right w:val="none" w:sz="0" w:space="0" w:color="auto"/>
          </w:divBdr>
        </w:div>
      </w:divsChild>
    </w:div>
    <w:div w:id="2104303754">
      <w:bodyDiv w:val="1"/>
      <w:marLeft w:val="0"/>
      <w:marRight w:val="0"/>
      <w:marTop w:val="0"/>
      <w:marBottom w:val="0"/>
      <w:divBdr>
        <w:top w:val="none" w:sz="0" w:space="0" w:color="auto"/>
        <w:left w:val="none" w:sz="0" w:space="0" w:color="auto"/>
        <w:bottom w:val="none" w:sz="0" w:space="0" w:color="auto"/>
        <w:right w:val="none" w:sz="0" w:space="0" w:color="auto"/>
      </w:divBdr>
    </w:div>
    <w:div w:id="212626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tverigrad.ru/publication/v-konakovskom-rajone-transport-verhnevolzhja-za-tri-nedeli-perevez-bolee-94-tysjach-passazhirov/" TargetMode="External"/><Relationship Id="rId18" Type="http://schemas.openxmlformats.org/officeDocument/2006/relationships/hyperlink" Target="https://tverlife.ru/regional/v-konakovskom-rajone-transport-verhnevolzhja-perevez-bolshe-94-tysjach-passazhirov/" TargetMode="External"/><Relationship Id="rId26" Type="http://schemas.openxmlformats.org/officeDocument/2006/relationships/hyperlink" Target="https://xn--80aeaggbsdn1am6affp.xn--80aaccp4ajwpkgbl4lpb.xn--p1ai/news/novosti-regiona/uchastnikami-festivalya-konkursa-detskogo-i-yunosheskogo-kino-molodym-dorogu-stanut-28-avtorov-i-vid/"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tverigrad.ru/publication/igor-rudenja-provel-rabochuju-vstrechu-po-voprosam-stroitelstva-spaso-preobrazhenskogo-sobora-v-tveri/" TargetMode="External"/><Relationship Id="rId34" Type="http://schemas.openxmlformats.org/officeDocument/2006/relationships/hyperlink" Target="https://leninskoeznamya.tverreg.ru/news/novosti-regiona/uchastnikami-festivalya-konkursa-detskogo-i-yunosheskogo-kino-molodym-dorogu-stanut-28-avtorov-i-vid/" TargetMode="External"/><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tver.aif.ru/society/details/avtobusami_vospolzovalis_bolee_94_tysyachi_passazhirov_v_konakovskom_rayone" TargetMode="External"/><Relationship Id="rId25" Type="http://schemas.openxmlformats.org/officeDocument/2006/relationships/hyperlink" Target="https://&#1085;&#1072;&#1096;&#1072;&#1078;&#1080;&#1079;&#1085;&#1100;.&#1090;&#1074;&#1077;&#1088;&#1089;&#1082;&#1072;&#1103;&#1086;&#1073;&#1083;&#1072;&#1089;&#1090;&#1100;.&#1088;&#1092;/news/novosti-regiona/uchastnikami-festivalya-konkursa-detskogo-i-yunosheskogo-kino-molodym-dorogu-stanut-28-avtorov-i-vid/" TargetMode="External"/><Relationship Id="rId33" Type="http://schemas.openxmlformats.org/officeDocument/2006/relationships/hyperlink" Target="https://xn--80aaggfbbvdpkuqnmvfs6p.xn--80aaccp4ajwpkgbl4lpb.xn--p1ai/news/novosti-regiona/uchastnikami-festivalya-konkursa-detskogo-i-yunosheskogo-kino-molodym-dorogu-stanut-28-avtorov-i-vid/" TargetMode="External"/><Relationship Id="rId38" Type="http://schemas.openxmlformats.org/officeDocument/2006/relationships/hyperlink" Target="https://xn--80aaaggh4d0a.xn--80aaccp4ajwpkgbl4lpb.xn--p1ai/news/novosti-regiona/uchastnikami-festivalya-konkursa-detskogo-i-yunosheskogo-kino-molodym-dorogu-stanut-28-avtorov-i-vid/" TargetMode="External"/><Relationship Id="rId2" Type="http://schemas.openxmlformats.org/officeDocument/2006/relationships/numbering" Target="numbering.xml"/><Relationship Id="rId16" Type="http://schemas.openxmlformats.org/officeDocument/2006/relationships/hyperlink" Target="https://vedtver.ru/news/society/transport-verhnevolzhja-perevez-bolshe-94-tysjachi-passazhirov-v-konakovskom-rajone/" TargetMode="External"/><Relationship Id="rId20" Type="http://schemas.openxmlformats.org/officeDocument/2006/relationships/hyperlink" Target="https://tvernews.ru/news/283137/" TargetMode="External"/><Relationship Id="rId29" Type="http://schemas.openxmlformats.org/officeDocument/2006/relationships/hyperlink" Target="https://xn--b1aaibidbbdn6bkolfhr9u.xn--80aaccp4ajwpkgbl4lpb.xn--p1ai/news/novosti-regiona/uchastnikami-festivalya-konkursa-detskogo-i-yunosheskogo-kino-molodym-dorogu-stanut-28-avtorov-i-vid/"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hyperlink" Target="https://&#1084;&#1086;&#1083;&#1086;&#1082;&#1086;&#1074;&#1089;&#1082;&#1080;&#1081;&#1082;&#1088;&#1072;&#1081;.&#1090;&#1074;&#1077;&#1088;&#1089;&#1082;&#1072;&#1103;&#1086;&#1073;&#1083;&#1072;&#1089;&#1090;&#1100;.&#1088;&#1092;/news/novosti-regiona/uchastnikami-festivalya-konkursa-detskogo-i-yunosheskogo-kino-molodym-dorogu-stanut-28-avtorov-i-vid/" TargetMode="External"/><Relationship Id="rId32" Type="http://schemas.openxmlformats.org/officeDocument/2006/relationships/hyperlink" Target="https://xn--80aaafacod0cjtobqp6g1a7c4e.xn--80aaccp4ajwpkgbl4lpb.xn--p1ai/news/novosti-regiona/uchastnikami-festivalya-konkursa-detskogo-i-yunosheskogo-kino-molodym-dorogu-stanut-28-avtorov-i-vid/" TargetMode="External"/><Relationship Id="rId37" Type="http://schemas.openxmlformats.org/officeDocument/2006/relationships/hyperlink" Target="https://xn--b1aeca2ch.xn--80aaccp4ajwpkgbl4lpb.xn--p1ai/news/novosti-regiona/uchastnikami-festivalya-konkursa-detskogo-i-yunosheskogo-kino-molodym-dorogu-stanut-28-avtorov-i-vid/"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xn----ctbbkcp3ddjc7i.xn--p1ai/dailynews/za-pervye-tri-nedeli-raboty-transport-verkhnevolzhya-perevez-bolee-94-tysyachi-passazhirov-v-konakov/" TargetMode="External"/><Relationship Id="rId23" Type="http://schemas.openxmlformats.org/officeDocument/2006/relationships/hyperlink" Target="https://tverigrad.ru/publication/v-tveri-dlja-borby-s-pavodkom-otkachivajut-taluju-vodu/" TargetMode="External"/><Relationship Id="rId28" Type="http://schemas.openxmlformats.org/officeDocument/2006/relationships/hyperlink" Target="https://xn--80aeambocfgbf8ag0asfr.xn--80aaccp4ajwpkgbl4lpb.xn--p1ai/news/novosti-regiona/uchastnikami-festivalya-konkursa-detskogo-i-yunosheskogo-kino-molodym-dorogu-stanut-28-avtorov-i-vid/" TargetMode="External"/><Relationship Id="rId36" Type="http://schemas.openxmlformats.org/officeDocument/2006/relationships/hyperlink" Target="https://xn--80atgafdsv.xn--80aaccp4ajwpkgbl4lpb.xn--p1ai/news/novosti-regiona/uchastnikami-festivalya-konkursa-detskogo-i-yunosheskogo-kino-molodym-dorogu-stanut-28-avtorov-i-vid/" TargetMode="External"/><Relationship Id="rId10" Type="http://schemas.openxmlformats.org/officeDocument/2006/relationships/chart" Target="charts/chart2.xml"/><Relationship Id="rId19" Type="http://schemas.openxmlformats.org/officeDocument/2006/relationships/hyperlink" Target="http://konzarya.ru/node/19773" TargetMode="External"/><Relationship Id="rId31" Type="http://schemas.openxmlformats.org/officeDocument/2006/relationships/hyperlink" Target="https://xn--b1afbmcjbrdg5afn.xn--80aaccp4ajwpkgbl4lpb.xn--p1ai/news/novosti-regiona/uchastnikami-festivalya-konkursa-detskogo-i-yunosheskogo-kino-molodym-dorogu-stanut-28-avtorov-i-vid/"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www.karavantver.ru/v-konakovskom-rajone-tverskoj-oblasti-transport-verhnevolzhja-uzhe-perevez-bolee-94-tysjach-passazhirov/" TargetMode="External"/><Relationship Id="rId22" Type="http://schemas.openxmlformats.org/officeDocument/2006/relationships/hyperlink" Target="https://tverigrad.ru/publication/shkolniki-iz-tverskoj-oblasti-zapatentovali-unikalnye-izobretenija/" TargetMode="External"/><Relationship Id="rId27" Type="http://schemas.openxmlformats.org/officeDocument/2006/relationships/hyperlink" Target="https://xn--80abdrbegn5ad8au4b7fub.xn--80aaccp4ajwpkgbl4lpb.xn--p1ai/news/novosti-regiona/uchastnikami-festivalya-konkursa-detskogo-i-yunosheskogo-kino-molodym-dorogu-stanut-28-avtorov-i-vid/" TargetMode="External"/><Relationship Id="rId30" Type="http://schemas.openxmlformats.org/officeDocument/2006/relationships/hyperlink" Target="https://&#1073;&#1077;&#1083;&#1100;&#1089;&#1082;&#1072;&#1103;&#1087;&#1088;&#1072;&#1074;&#1076;&#1072;.&#1090;&#1074;&#1077;&#1088;&#1089;&#1082;&#1072;&#1103;&#1086;&#1073;&#1083;&#1072;&#1089;&#1090;&#1100;.&#1088;&#1092;/news/novosti-regiona/uchastnikami-festivalya-konkursa-detskogo-i-yunosheskogo-kino-molodym-dorogu-stanut-28-avtorov-i-vid/" TargetMode="External"/><Relationship Id="rId35" Type="http://schemas.openxmlformats.org/officeDocument/2006/relationships/hyperlink" Target="https://xn--80adnee0afc6kza.xn--80aaccp4ajwpkgbl4lpb.xn--p1ai/news/novosti-regiona/uchastnikami-festivalya-konkursa-detskogo-i-yunosheskogo-kino-molodym-dorogu-stanut-28-avtorov-i-vid/" TargetMode="External"/><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ownloads\&#1044;&#1045;&#1053;&#1068;_27-03-202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ownloads\&#1044;&#1045;&#1053;&#1068;_27-03-202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Downloads\&#1044;&#1045;&#1053;&#1068;_27-03-202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dLbls>
            <c:dLbl>
              <c:idx val="0"/>
              <c:layout>
                <c:manualLayout>
                  <c:x val="6.0975609756097442E-2"/>
                  <c:y val="-0.13826606875934233"/>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9C60-44F4-A3A1-8E934AAEC50D}"/>
                </c:ext>
              </c:extLst>
            </c:dLbl>
            <c:spPr>
              <a:noFill/>
              <a:ln>
                <a:noFill/>
              </a:ln>
              <a:effectLst/>
            </c:spPr>
            <c:txPr>
              <a:bodyPr rot="0" vert="horz"/>
              <a:lstStyle/>
              <a:p>
                <a:pPr algn="ctr">
                  <a:defRPr/>
                </a:pPr>
                <a:endParaRPr lang="ru-RU"/>
              </a:p>
            </c:txPr>
            <c:showLegendKey val="0"/>
            <c:showVal val="0"/>
            <c:showCatName val="0"/>
            <c:showSerName val="0"/>
            <c:showPercent val="1"/>
            <c:showBubbleSize val="0"/>
            <c:showLeaderLines val="1"/>
            <c:extLst>
              <c:ext xmlns:c15="http://schemas.microsoft.com/office/drawing/2012/chart" uri="{CE6537A1-D6FC-4f65-9D91-7224C49458BB}"/>
            </c:extLst>
          </c:dLbls>
          <c:cat>
            <c:strRef>
              <c:f>'[ДЕНЬ_27-03-2022.xlsx]СМИ по категориям'!$C$22,'[ДЕНЬ_27-03-2022.xlsx]СМИ по категориям'!$D$22,'[ДЕНЬ_27-03-2022.xlsx]СМИ по категориям'!$E$22,'[ДЕНЬ_27-03-2022.xlsx]СМИ по категориям'!$F$22,'[ДЕНЬ_27-03-2022.xlsx]СМИ по категориям'!$G$22,'[ДЕНЬ_27-03-2022.xlsx]СМИ по категориям'!$H$22,'[ДЕНЬ_27-03-2022.xlsx]СМИ по категориям'!$I$22</c:f>
              <c:strCache>
                <c:ptCount val="3"/>
                <c:pt idx="0">
                  <c:v>Информагентства</c:v>
                </c:pt>
                <c:pt idx="1">
                  <c:v>Интернет</c:v>
                </c:pt>
                <c:pt idx="2">
                  <c:v>ТВ</c:v>
                </c:pt>
              </c:strCache>
            </c:strRef>
          </c:cat>
          <c:val>
            <c:numRef>
              <c:f>'[ДЕНЬ_27-03-2022.xlsx]СМИ по категориям'!$C$23,'[ДЕНЬ_27-03-2022.xlsx]СМИ по категориям'!$D$23,'[ДЕНЬ_27-03-2022.xlsx]СМИ по категориям'!$E$23,'[ДЕНЬ_27-03-2022.xlsx]СМИ по категориям'!$F$23,'[ДЕНЬ_27-03-2022.xlsx]СМИ по категориям'!$G$23,'[ДЕНЬ_27-03-2022.xlsx]СМИ по категориям'!$H$23,'[ДЕНЬ_27-03-2022.xlsx]СМИ по категориям'!$I$23</c:f>
              <c:numCache>
                <c:formatCode>General</c:formatCode>
                <c:ptCount val="3"/>
                <c:pt idx="0">
                  <c:v>1</c:v>
                </c:pt>
                <c:pt idx="1">
                  <c:v>51</c:v>
                </c:pt>
                <c:pt idx="2">
                  <c:v>3</c:v>
                </c:pt>
              </c:numCache>
            </c:numRef>
          </c:val>
          <c:extLst>
            <c:ext xmlns:c16="http://schemas.microsoft.com/office/drawing/2014/chart" uri="{C3380CC4-5D6E-409C-BE32-E72D297353CC}">
              <c16:uniqueId val="{00000000-9C60-44F4-A3A1-8E934AAEC50D}"/>
            </c:ext>
          </c:extLst>
        </c:ser>
        <c:dLbls>
          <c:showLegendKey val="0"/>
          <c:showVal val="0"/>
          <c:showCatName val="0"/>
          <c:showSerName val="0"/>
          <c:showPercent val="0"/>
          <c:showBubbleSize val="0"/>
          <c:showLeaderLines val="1"/>
        </c:dLbls>
        <c:firstSliceAng val="0"/>
        <c:holeSize val="50"/>
      </c:doughnutChart>
      <c:spPr>
        <a:solidFill>
          <a:srgbClr val="FFFFFF"/>
        </a:solidFill>
        <a:ln w="12700">
          <a:noFill/>
        </a:ln>
      </c:spPr>
    </c:plotArea>
    <c:legend>
      <c:legendPos val="b"/>
      <c:overlay val="0"/>
      <c:spPr>
        <a:ln>
          <a:noFill/>
        </a:ln>
      </c:spPr>
    </c:legend>
    <c:plotVisOnly val="1"/>
    <c:dispBlanksAs val="gap"/>
    <c:showDLblsOverMax val="0"/>
  </c:chart>
  <c:spPr>
    <a:solidFill>
      <a:srgbClr val="FFFFFF"/>
    </a:solidFill>
    <a:ln>
      <a:noFill/>
    </a:ln>
  </c:spPr>
  <c:txPr>
    <a:bodyPr rot="0" vert="horz"/>
    <a:lstStyle/>
    <a:p>
      <a:pPr>
        <a:defRPr lang="en-US" sz="1100" u="none" baseline="0">
          <a:latin typeface="Arial" panose="020B0604020202020204" pitchFamily="34" charset="0"/>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v>Федеральный уровень</c:v>
          </c:tx>
          <c:invertIfNegative val="0"/>
          <c:cat>
            <c:strRef>
              <c:f>'[ДЕНЬ_27-03-2022.xlsx]СМИ по категориям'!$C$25,'[ДЕНЬ_27-03-2022.xlsx]СМИ по категориям'!$D$25,'[ДЕНЬ_27-03-2022.xlsx]СМИ по категориям'!$E$25,'[ДЕНЬ_27-03-2022.xlsx]СМИ по категориям'!$F$25,'[ДЕНЬ_27-03-2022.xlsx]СМИ по категориям'!$G$25,'[ДЕНЬ_27-03-2022.xlsx]СМИ по категориям'!$H$25,'[ДЕНЬ_27-03-2022.xlsx]СМИ по категориям'!$I$25</c:f>
              <c:strCache>
                <c:ptCount val="3"/>
                <c:pt idx="0">
                  <c:v>Информагентства</c:v>
                </c:pt>
                <c:pt idx="1">
                  <c:v>Интернет</c:v>
                </c:pt>
                <c:pt idx="2">
                  <c:v>ТВ</c:v>
                </c:pt>
              </c:strCache>
            </c:strRef>
          </c:cat>
          <c:val>
            <c:numRef>
              <c:f>'[ДЕНЬ_27-03-2022.xlsx]СМИ по категориям'!$C$26,'[ДЕНЬ_27-03-2022.xlsx]СМИ по категориям'!$D$26,'[ДЕНЬ_27-03-2022.xlsx]СМИ по категориям'!$E$26,'[ДЕНЬ_27-03-2022.xlsx]СМИ по категориям'!$F$26,'[ДЕНЬ_27-03-2022.xlsx]СМИ по категориям'!$G$26,'[ДЕНЬ_27-03-2022.xlsx]СМИ по категориям'!$H$26,'[ДЕНЬ_27-03-2022.xlsx]СМИ по категориям'!$I$26</c:f>
              <c:numCache>
                <c:formatCode>General</c:formatCode>
                <c:ptCount val="3"/>
                <c:pt idx="0">
                  <c:v>0</c:v>
                </c:pt>
                <c:pt idx="1">
                  <c:v>1</c:v>
                </c:pt>
                <c:pt idx="2">
                  <c:v>0</c:v>
                </c:pt>
              </c:numCache>
            </c:numRef>
          </c:val>
          <c:extLst>
            <c:ext xmlns:c16="http://schemas.microsoft.com/office/drawing/2014/chart" uri="{C3380CC4-5D6E-409C-BE32-E72D297353CC}">
              <c16:uniqueId val="{00000000-C9DE-4BB6-8E74-260A72822890}"/>
            </c:ext>
          </c:extLst>
        </c:ser>
        <c:ser>
          <c:idx val="1"/>
          <c:order val="1"/>
          <c:tx>
            <c:v>Региональный уровень</c:v>
          </c:tx>
          <c:invertIfNegative val="0"/>
          <c:cat>
            <c:strRef>
              <c:f>'[ДЕНЬ_27-03-2022.xlsx]СМИ по категориям'!$C$25,'[ДЕНЬ_27-03-2022.xlsx]СМИ по категориям'!$D$25,'[ДЕНЬ_27-03-2022.xlsx]СМИ по категориям'!$E$25,'[ДЕНЬ_27-03-2022.xlsx]СМИ по категориям'!$F$25,'[ДЕНЬ_27-03-2022.xlsx]СМИ по категориям'!$G$25,'[ДЕНЬ_27-03-2022.xlsx]СМИ по категориям'!$H$25,'[ДЕНЬ_27-03-2022.xlsx]СМИ по категориям'!$I$25</c:f>
              <c:strCache>
                <c:ptCount val="3"/>
                <c:pt idx="0">
                  <c:v>Информагентства</c:v>
                </c:pt>
                <c:pt idx="1">
                  <c:v>Интернет</c:v>
                </c:pt>
                <c:pt idx="2">
                  <c:v>ТВ</c:v>
                </c:pt>
              </c:strCache>
            </c:strRef>
          </c:cat>
          <c:val>
            <c:numRef>
              <c:f>'[ДЕНЬ_27-03-2022.xlsx]СМИ по категориям'!$C$27,'[ДЕНЬ_27-03-2022.xlsx]СМИ по категориям'!$D$27,'[ДЕНЬ_27-03-2022.xlsx]СМИ по категориям'!$E$27,'[ДЕНЬ_27-03-2022.xlsx]СМИ по категориям'!$F$27,'[ДЕНЬ_27-03-2022.xlsx]СМИ по категориям'!$G$27,'[ДЕНЬ_27-03-2022.xlsx]СМИ по категориям'!$H$27,'[ДЕНЬ_27-03-2022.xlsx]СМИ по категориям'!$I$27</c:f>
              <c:numCache>
                <c:formatCode>General</c:formatCode>
                <c:ptCount val="3"/>
                <c:pt idx="0">
                  <c:v>1</c:v>
                </c:pt>
                <c:pt idx="1">
                  <c:v>50</c:v>
                </c:pt>
                <c:pt idx="2">
                  <c:v>3</c:v>
                </c:pt>
              </c:numCache>
            </c:numRef>
          </c:val>
          <c:extLst>
            <c:ext xmlns:c16="http://schemas.microsoft.com/office/drawing/2014/chart" uri="{C3380CC4-5D6E-409C-BE32-E72D297353CC}">
              <c16:uniqueId val="{00000001-C9DE-4BB6-8E74-260A72822890}"/>
            </c:ext>
          </c:extLst>
        </c:ser>
        <c:ser>
          <c:idx val="2"/>
          <c:order val="2"/>
          <c:tx>
            <c:v>Зарубежный уровень</c:v>
          </c:tx>
          <c:invertIfNegative val="0"/>
          <c:cat>
            <c:strRef>
              <c:f>'[ДЕНЬ_27-03-2022.xlsx]СМИ по категориям'!$C$25,'[ДЕНЬ_27-03-2022.xlsx]СМИ по категориям'!$D$25,'[ДЕНЬ_27-03-2022.xlsx]СМИ по категориям'!$E$25,'[ДЕНЬ_27-03-2022.xlsx]СМИ по категориям'!$F$25,'[ДЕНЬ_27-03-2022.xlsx]СМИ по категориям'!$G$25,'[ДЕНЬ_27-03-2022.xlsx]СМИ по категориям'!$H$25,'[ДЕНЬ_27-03-2022.xlsx]СМИ по категориям'!$I$25</c:f>
              <c:strCache>
                <c:ptCount val="3"/>
                <c:pt idx="0">
                  <c:v>Информагентства</c:v>
                </c:pt>
                <c:pt idx="1">
                  <c:v>Интернет</c:v>
                </c:pt>
                <c:pt idx="2">
                  <c:v>ТВ</c:v>
                </c:pt>
              </c:strCache>
            </c:strRef>
          </c:cat>
          <c:val>
            <c:numRef>
              <c:f>'[ДЕНЬ_27-03-2022.xlsx]СМИ по категориям'!$C$28,'[ДЕНЬ_27-03-2022.xlsx]СМИ по категориям'!$D$28,'[ДЕНЬ_27-03-2022.xlsx]СМИ по категориям'!$E$28,'[ДЕНЬ_27-03-2022.xlsx]СМИ по категориям'!$F$28,'[ДЕНЬ_27-03-2022.xlsx]СМИ по категориям'!$G$28,'[ДЕНЬ_27-03-2022.xlsx]СМИ по категориям'!$H$28,'[ДЕНЬ_27-03-2022.xlsx]СМИ по категориям'!$I$28</c:f>
            </c:numRef>
          </c:val>
          <c:extLst>
            <c:ext xmlns:c16="http://schemas.microsoft.com/office/drawing/2014/chart" uri="{C3380CC4-5D6E-409C-BE32-E72D297353CC}">
              <c16:uniqueId val="{00000002-C9DE-4BB6-8E74-260A72822890}"/>
            </c:ext>
          </c:extLst>
        </c:ser>
        <c:dLbls>
          <c:showLegendKey val="0"/>
          <c:showVal val="0"/>
          <c:showCatName val="0"/>
          <c:showSerName val="0"/>
          <c:showPercent val="0"/>
          <c:showBubbleSize val="0"/>
        </c:dLbls>
        <c:gapWidth val="150"/>
        <c:overlap val="100"/>
        <c:axId val="17969405"/>
        <c:axId val="57425576"/>
      </c:barChart>
      <c:catAx>
        <c:axId val="17969405"/>
        <c:scaling>
          <c:orientation val="maxMin"/>
        </c:scaling>
        <c:delete val="0"/>
        <c:axPos val="l"/>
        <c:numFmt formatCode="General" sourceLinked="1"/>
        <c:majorTickMark val="out"/>
        <c:minorTickMark val="none"/>
        <c:tickLblPos val="low"/>
        <c:crossAx val="57425576"/>
        <c:crosses val="autoZero"/>
        <c:auto val="0"/>
        <c:lblAlgn val="ctr"/>
        <c:lblOffset val="100"/>
        <c:tickLblSkip val="1"/>
        <c:noMultiLvlLbl val="0"/>
      </c:catAx>
      <c:valAx>
        <c:axId val="57425576"/>
        <c:scaling>
          <c:orientation val="minMax"/>
        </c:scaling>
        <c:delete val="0"/>
        <c:axPos val="t"/>
        <c:numFmt formatCode="General" sourceLinked="1"/>
        <c:majorTickMark val="in"/>
        <c:minorTickMark val="none"/>
        <c:tickLblPos val="nextTo"/>
        <c:crossAx val="17969405"/>
        <c:crosses val="autoZero"/>
        <c:crossBetween val="between"/>
      </c:valAx>
      <c:spPr>
        <a:solidFill>
          <a:srgbClr val="FFFFFF"/>
        </a:solidFill>
        <a:ln w="12700">
          <a:noFill/>
        </a:ln>
      </c:spPr>
    </c:plotArea>
    <c:legend>
      <c:legendPos val="b"/>
      <c:overlay val="0"/>
      <c:spPr>
        <a:ln>
          <a:noFill/>
        </a:ln>
      </c:spPr>
    </c:legend>
    <c:plotVisOnly val="1"/>
    <c:dispBlanksAs val="gap"/>
    <c:showDLblsOverMax val="0"/>
  </c:chart>
  <c:spPr>
    <a:solidFill>
      <a:srgbClr val="FFFFFF"/>
    </a:solidFill>
    <a:ln>
      <a:noFill/>
    </a:ln>
  </c:spPr>
  <c:txPr>
    <a:bodyPr rot="0" vert="horz"/>
    <a:lstStyle/>
    <a:p>
      <a:pPr>
        <a:defRPr lang="en-US" sz="1100" u="none" baseline="0">
          <a:latin typeface="Arial" panose="020B0604020202020204" pitchFamily="34" charset="0"/>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invertIfNegative val="0"/>
          <c:dLbls>
            <c:spPr>
              <a:noFill/>
              <a:ln>
                <a:noFill/>
              </a:ln>
              <a:effectLst/>
            </c:spPr>
            <c:txPr>
              <a:bodyPr rot="0" vert="horz" lIns="162000" rIns="162000"/>
              <a:lstStyle/>
              <a:p>
                <a:pPr algn="ctr">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0"/>
              </c:ext>
            </c:extLst>
          </c:dLbls>
          <c:cat>
            <c:strRef>
              <c:f>'[ДЕНЬ_27-03-2022.xlsx]СМИ по МедиаИндексу'!$B$28:$B$60</c:f>
              <c:strCache>
                <c:ptCount val="33"/>
                <c:pt idx="0">
                  <c:v>Tverigrad.ru</c:v>
                </c:pt>
                <c:pt idx="1">
                  <c:v>Коммерсантъ. Новости Online</c:v>
                </c:pt>
                <c:pt idx="2">
                  <c:v>Тверская жизнь (tverlife.ru)</c:v>
                </c:pt>
                <c:pt idx="3">
                  <c:v>Тверское информационное агентство (tvernews.ru)</c:v>
                </c:pt>
                <c:pt idx="4">
                  <c:v>Тверские ведомости (vedtver.ru)</c:v>
                </c:pt>
                <c:pt idx="5">
                  <c:v>ГТРК Тверь</c:v>
                </c:pt>
                <c:pt idx="6">
                  <c:v>TvTver.ru</c:v>
                </c:pt>
                <c:pt idx="7">
                  <c:v>Заря (konzarya.ru)</c:v>
                </c:pt>
                <c:pt idx="8">
                  <c:v>Караван Ярмарка (karavantver.ru)</c:v>
                </c:pt>
                <c:pt idx="9">
                  <c:v>Аргументы и Факты (tver.aif.ru)</c:v>
                </c:pt>
                <c:pt idx="10">
                  <c:v>Главный региональный (glavny.tv)</c:v>
                </c:pt>
                <c:pt idx="11">
                  <c:v>Rzhevgrad.ru</c:v>
                </c:pt>
                <c:pt idx="12">
                  <c:v>Комсомольская правда (tver.kp.ru)</c:v>
                </c:pt>
                <c:pt idx="13">
                  <c:v>Московский Комсомолец (tver.mk.ru)</c:v>
                </c:pt>
                <c:pt idx="14">
                  <c:v>Тверь (toptver.ru)</c:v>
                </c:pt>
                <c:pt idx="15">
                  <c:v>Авангард (авангард.тверскаяобласть.рф)</c:v>
                </c:pt>
                <c:pt idx="16">
                  <c:v>Андреапольские вести (андреапольскиевести.тверскаяобласть.рф)</c:v>
                </c:pt>
                <c:pt idx="17">
                  <c:v>Бельская правда (бельскаяправда.тверскаяобласть.рф)</c:v>
                </c:pt>
                <c:pt idx="18">
                  <c:v>Весьегонская жизнь (vesyegonskaya-gisn.ru)</c:v>
                </c:pt>
                <c:pt idx="19">
                  <c:v>ВОТ! (vot69.ru)</c:v>
                </c:pt>
                <c:pt idx="20">
                  <c:v>Вперед (вперед.тверскаяобласть.рф)</c:v>
                </c:pt>
                <c:pt idx="21">
                  <c:v>Вышневолоцкая правда (вышневолоцкаяправда.тверскаяобласть.рф)</c:v>
                </c:pt>
                <c:pt idx="22">
                  <c:v>Жарковский вестник (жарковскийвестник.тверскаяобласть.рф)</c:v>
                </c:pt>
                <c:pt idx="23">
                  <c:v>Зубцовская жизнь (зубцовскаяжизнь.тверскаяобласть.рф)</c:v>
                </c:pt>
                <c:pt idx="24">
                  <c:v>Коммунар (коммунар.тверскаяобласть.рф)</c:v>
                </c:pt>
                <c:pt idx="25">
                  <c:v>Ленинское знамя (leninskoeznamya.tverreg.ru)</c:v>
                </c:pt>
                <c:pt idx="26">
                  <c:v>Лесной вестник (леснойвестник.тверскаяобласть.рф)</c:v>
                </c:pt>
                <c:pt idx="27">
                  <c:v>Молоковский край (молоковскийкрай.тверскаяобласть.рф)</c:v>
                </c:pt>
                <c:pt idx="28">
                  <c:v>Наша жизнь (нашажизнь.тверскаяобласть.рф)</c:v>
                </c:pt>
                <c:pt idx="29">
                  <c:v>Новая жизнь (новаяжизнь.тверскаяобласть.рф)</c:v>
                </c:pt>
                <c:pt idx="30">
                  <c:v>Новости Твери (tver-news.net)</c:v>
                </c:pt>
                <c:pt idx="31">
                  <c:v>Сандовские вести (сандовскиевести.тверскаяобласть.рф)</c:v>
                </c:pt>
                <c:pt idx="32">
                  <c:v>Спировские известия (спировскиеизвестия.тверскаяобласть.рф)</c:v>
                </c:pt>
              </c:strCache>
            </c:strRef>
          </c:cat>
          <c:val>
            <c:numRef>
              <c:f>'[ДЕНЬ_27-03-2022.xlsx]СМИ по МедиаИндексу'!$C$28:$C$60</c:f>
              <c:numCache>
                <c:formatCode>General</c:formatCode>
                <c:ptCount val="33"/>
                <c:pt idx="0">
                  <c:v>120</c:v>
                </c:pt>
                <c:pt idx="1">
                  <c:v>30</c:v>
                </c:pt>
                <c:pt idx="2">
                  <c:v>18</c:v>
                </c:pt>
                <c:pt idx="3">
                  <c:v>15</c:v>
                </c:pt>
                <c:pt idx="4">
                  <c:v>14</c:v>
                </c:pt>
                <c:pt idx="5">
                  <c:v>13</c:v>
                </c:pt>
                <c:pt idx="6">
                  <c:v>12</c:v>
                </c:pt>
                <c:pt idx="7">
                  <c:v>7</c:v>
                </c:pt>
                <c:pt idx="8">
                  <c:v>7</c:v>
                </c:pt>
                <c:pt idx="9">
                  <c:v>5</c:v>
                </c:pt>
                <c:pt idx="10">
                  <c:v>4</c:v>
                </c:pt>
                <c:pt idx="11">
                  <c:v>3</c:v>
                </c:pt>
                <c:pt idx="12">
                  <c:v>2</c:v>
                </c:pt>
                <c:pt idx="13">
                  <c:v>2</c:v>
                </c:pt>
                <c:pt idx="14">
                  <c:v>2</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numCache>
            </c:numRef>
          </c:val>
          <c:extLst>
            <c:ext xmlns:c16="http://schemas.microsoft.com/office/drawing/2014/chart" uri="{C3380CC4-5D6E-409C-BE32-E72D297353CC}">
              <c16:uniqueId val="{00000000-7CFA-441E-8A63-015E7509AAEE}"/>
            </c:ext>
          </c:extLst>
        </c:ser>
        <c:ser>
          <c:idx val="1"/>
          <c:order val="1"/>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'[ДЕНЬ_27-03-2022.xlsx]СМИ по МедиаИндексу'!$B$28:$B$60</c:f>
              <c:strCache>
                <c:ptCount val="33"/>
                <c:pt idx="0">
                  <c:v>Tverigrad.ru</c:v>
                </c:pt>
                <c:pt idx="1">
                  <c:v>Коммерсантъ. Новости Online</c:v>
                </c:pt>
                <c:pt idx="2">
                  <c:v>Тверская жизнь (tverlife.ru)</c:v>
                </c:pt>
                <c:pt idx="3">
                  <c:v>Тверское информационное агентство (tvernews.ru)</c:v>
                </c:pt>
                <c:pt idx="4">
                  <c:v>Тверские ведомости (vedtver.ru)</c:v>
                </c:pt>
                <c:pt idx="5">
                  <c:v>ГТРК Тверь</c:v>
                </c:pt>
                <c:pt idx="6">
                  <c:v>TvTver.ru</c:v>
                </c:pt>
                <c:pt idx="7">
                  <c:v>Заря (konzarya.ru)</c:v>
                </c:pt>
                <c:pt idx="8">
                  <c:v>Караван Ярмарка (karavantver.ru)</c:v>
                </c:pt>
                <c:pt idx="9">
                  <c:v>Аргументы и Факты (tver.aif.ru)</c:v>
                </c:pt>
                <c:pt idx="10">
                  <c:v>Главный региональный (glavny.tv)</c:v>
                </c:pt>
                <c:pt idx="11">
                  <c:v>Rzhevgrad.ru</c:v>
                </c:pt>
                <c:pt idx="12">
                  <c:v>Комсомольская правда (tver.kp.ru)</c:v>
                </c:pt>
                <c:pt idx="13">
                  <c:v>Московский Комсомолец (tver.mk.ru)</c:v>
                </c:pt>
                <c:pt idx="14">
                  <c:v>Тверь (toptver.ru)</c:v>
                </c:pt>
                <c:pt idx="15">
                  <c:v>Авангард (авангард.тверскаяобласть.рф)</c:v>
                </c:pt>
                <c:pt idx="16">
                  <c:v>Андреапольские вести (андреапольскиевести.тверскаяобласть.рф)</c:v>
                </c:pt>
                <c:pt idx="17">
                  <c:v>Бельская правда (бельскаяправда.тверскаяобласть.рф)</c:v>
                </c:pt>
                <c:pt idx="18">
                  <c:v>Весьегонская жизнь (vesyegonskaya-gisn.ru)</c:v>
                </c:pt>
                <c:pt idx="19">
                  <c:v>ВОТ! (vot69.ru)</c:v>
                </c:pt>
                <c:pt idx="20">
                  <c:v>Вперед (вперед.тверскаяобласть.рф)</c:v>
                </c:pt>
                <c:pt idx="21">
                  <c:v>Вышневолоцкая правда (вышневолоцкаяправда.тверскаяобласть.рф)</c:v>
                </c:pt>
                <c:pt idx="22">
                  <c:v>Жарковский вестник (жарковскийвестник.тверскаяобласть.рф)</c:v>
                </c:pt>
                <c:pt idx="23">
                  <c:v>Зубцовская жизнь (зубцовскаяжизнь.тверскаяобласть.рф)</c:v>
                </c:pt>
                <c:pt idx="24">
                  <c:v>Коммунар (коммунар.тверскаяобласть.рф)</c:v>
                </c:pt>
                <c:pt idx="25">
                  <c:v>Ленинское знамя (leninskoeznamya.tverreg.ru)</c:v>
                </c:pt>
                <c:pt idx="26">
                  <c:v>Лесной вестник (леснойвестник.тверскаяобласть.рф)</c:v>
                </c:pt>
                <c:pt idx="27">
                  <c:v>Молоковский край (молоковскийкрай.тверскаяобласть.рф)</c:v>
                </c:pt>
                <c:pt idx="28">
                  <c:v>Наша жизнь (нашажизнь.тверскаяобласть.рф)</c:v>
                </c:pt>
                <c:pt idx="29">
                  <c:v>Новая жизнь (новаяжизнь.тверскаяобласть.рф)</c:v>
                </c:pt>
                <c:pt idx="30">
                  <c:v>Новости Твери (tver-news.net)</c:v>
                </c:pt>
                <c:pt idx="31">
                  <c:v>Сандовские вести (сандовскиевести.тверскаяобласть.рф)</c:v>
                </c:pt>
                <c:pt idx="32">
                  <c:v>Спировские известия (спировскиеизвестия.тверскаяобласть.рф)</c:v>
                </c:pt>
              </c:strCache>
            </c:strRef>
          </c:cat>
          <c:val>
            <c:numRef>
              <c:f>'[ДЕНЬ_27-03-2022.xlsx]СМИ по МедиаИндексу'!$D$28:$D$60</c:f>
              <c:numCache>
                <c:formatCode>General</c:formatCode>
                <c:ptCount val="33"/>
                <c:pt idx="0">
                  <c:v>4</c:v>
                </c:pt>
                <c:pt idx="1">
                  <c:v>1</c:v>
                </c:pt>
                <c:pt idx="2">
                  <c:v>4</c:v>
                </c:pt>
                <c:pt idx="3">
                  <c:v>1</c:v>
                </c:pt>
                <c:pt idx="4">
                  <c:v>5</c:v>
                </c:pt>
                <c:pt idx="5">
                  <c:v>3</c:v>
                </c:pt>
                <c:pt idx="6">
                  <c:v>1</c:v>
                </c:pt>
                <c:pt idx="7">
                  <c:v>4</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numCache>
            </c:numRef>
          </c:val>
          <c:extLst>
            <c:ext xmlns:c16="http://schemas.microsoft.com/office/drawing/2014/chart" uri="{C3380CC4-5D6E-409C-BE32-E72D297353CC}">
              <c16:uniqueId val="{00000001-7CFA-441E-8A63-015E7509AAEE}"/>
            </c:ext>
          </c:extLst>
        </c:ser>
        <c:dLbls>
          <c:showLegendKey val="0"/>
          <c:showVal val="0"/>
          <c:showCatName val="0"/>
          <c:showSerName val="0"/>
          <c:showPercent val="0"/>
          <c:showBubbleSize val="0"/>
        </c:dLbls>
        <c:gapWidth val="150"/>
        <c:axId val="66835093"/>
        <c:axId val="37885547"/>
      </c:barChart>
      <c:catAx>
        <c:axId val="66835093"/>
        <c:scaling>
          <c:orientation val="maxMin"/>
        </c:scaling>
        <c:delete val="0"/>
        <c:axPos val="l"/>
        <c:numFmt formatCode="General" sourceLinked="1"/>
        <c:majorTickMark val="out"/>
        <c:minorTickMark val="none"/>
        <c:tickLblPos val="low"/>
        <c:crossAx val="37885547"/>
        <c:crosses val="autoZero"/>
        <c:auto val="0"/>
        <c:lblAlgn val="ctr"/>
        <c:lblOffset val="100"/>
        <c:tickLblSkip val="1"/>
        <c:noMultiLvlLbl val="0"/>
      </c:catAx>
      <c:valAx>
        <c:axId val="37885547"/>
        <c:scaling>
          <c:orientation val="minMax"/>
        </c:scaling>
        <c:delete val="1"/>
        <c:axPos val="t"/>
        <c:numFmt formatCode="General" sourceLinked="1"/>
        <c:majorTickMark val="in"/>
        <c:minorTickMark val="none"/>
        <c:tickLblPos val="nextTo"/>
        <c:crossAx val="66835093"/>
        <c:crosses val="autoZero"/>
        <c:crossBetween val="between"/>
      </c:valAx>
      <c:spPr>
        <a:solidFill>
          <a:srgbClr val="FFFFFF"/>
        </a:solidFill>
        <a:ln w="12700">
          <a:noFill/>
        </a:ln>
      </c:spPr>
    </c:plotArea>
    <c:plotVisOnly val="1"/>
    <c:dispBlanksAs val="gap"/>
    <c:showDLblsOverMax val="0"/>
  </c:chart>
  <c:spPr>
    <a:solidFill>
      <a:srgbClr val="FFFFFF"/>
    </a:solidFill>
    <a:ln>
      <a:noFill/>
    </a:ln>
  </c:spPr>
  <c:txPr>
    <a:bodyPr rot="0" vert="horz"/>
    <a:lstStyle/>
    <a:p>
      <a:pPr>
        <a:defRPr lang="en-US" sz="1100" u="none" baseline="0">
          <a:latin typeface="Arial" panose="020B0604020202020204" pitchFamily="34" charset="0"/>
        </a:defRPr>
      </a:pPr>
      <a:endParaRPr lang="ru-RU"/>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B9250F-DCEB-4BC4-A84D-592AB4623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6</Pages>
  <Words>1565</Words>
  <Characters>8927</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МОНИТОРИНГ ФЕДЕРАЛЬНЫХ СМИ</vt:lpstr>
    </vt:vector>
  </TitlesOfParts>
  <Company>SPecialiST RePack</Company>
  <LinksUpToDate>false</LinksUpToDate>
  <CharactersWithSpaces>10472</CharactersWithSpaces>
  <SharedDoc>false</SharedDoc>
  <HLinks>
    <vt:vector size="66" baseType="variant">
      <vt:variant>
        <vt:i4>2293809</vt:i4>
      </vt:variant>
      <vt:variant>
        <vt:i4>60</vt:i4>
      </vt:variant>
      <vt:variant>
        <vt:i4>0</vt:i4>
      </vt:variant>
      <vt:variant>
        <vt:i4>5</vt:i4>
      </vt:variant>
      <vt:variant>
        <vt:lpwstr/>
      </vt:variant>
      <vt:variant>
        <vt:lpwstr>_Toc158543981#_Toc158543981</vt:lpwstr>
      </vt:variant>
      <vt:variant>
        <vt:i4>1507378</vt:i4>
      </vt:variant>
      <vt:variant>
        <vt:i4>53</vt:i4>
      </vt:variant>
      <vt:variant>
        <vt:i4>0</vt:i4>
      </vt:variant>
      <vt:variant>
        <vt:i4>5</vt:i4>
      </vt:variant>
      <vt:variant>
        <vt:lpwstr/>
      </vt:variant>
      <vt:variant>
        <vt:lpwstr>_Toc397439545</vt:lpwstr>
      </vt:variant>
      <vt:variant>
        <vt:i4>1507378</vt:i4>
      </vt:variant>
      <vt:variant>
        <vt:i4>47</vt:i4>
      </vt:variant>
      <vt:variant>
        <vt:i4>0</vt:i4>
      </vt:variant>
      <vt:variant>
        <vt:i4>5</vt:i4>
      </vt:variant>
      <vt:variant>
        <vt:lpwstr/>
      </vt:variant>
      <vt:variant>
        <vt:lpwstr>_Toc397439544</vt:lpwstr>
      </vt:variant>
      <vt:variant>
        <vt:i4>1507378</vt:i4>
      </vt:variant>
      <vt:variant>
        <vt:i4>41</vt:i4>
      </vt:variant>
      <vt:variant>
        <vt:i4>0</vt:i4>
      </vt:variant>
      <vt:variant>
        <vt:i4>5</vt:i4>
      </vt:variant>
      <vt:variant>
        <vt:lpwstr/>
      </vt:variant>
      <vt:variant>
        <vt:lpwstr>_Toc397439543</vt:lpwstr>
      </vt:variant>
      <vt:variant>
        <vt:i4>1507378</vt:i4>
      </vt:variant>
      <vt:variant>
        <vt:i4>35</vt:i4>
      </vt:variant>
      <vt:variant>
        <vt:i4>0</vt:i4>
      </vt:variant>
      <vt:variant>
        <vt:i4>5</vt:i4>
      </vt:variant>
      <vt:variant>
        <vt:lpwstr/>
      </vt:variant>
      <vt:variant>
        <vt:lpwstr>_Toc397439542</vt:lpwstr>
      </vt:variant>
      <vt:variant>
        <vt:i4>1507378</vt:i4>
      </vt:variant>
      <vt:variant>
        <vt:i4>29</vt:i4>
      </vt:variant>
      <vt:variant>
        <vt:i4>0</vt:i4>
      </vt:variant>
      <vt:variant>
        <vt:i4>5</vt:i4>
      </vt:variant>
      <vt:variant>
        <vt:lpwstr/>
      </vt:variant>
      <vt:variant>
        <vt:lpwstr>_Toc397439541</vt:lpwstr>
      </vt:variant>
      <vt:variant>
        <vt:i4>1507378</vt:i4>
      </vt:variant>
      <vt:variant>
        <vt:i4>23</vt:i4>
      </vt:variant>
      <vt:variant>
        <vt:i4>0</vt:i4>
      </vt:variant>
      <vt:variant>
        <vt:i4>5</vt:i4>
      </vt:variant>
      <vt:variant>
        <vt:lpwstr/>
      </vt:variant>
      <vt:variant>
        <vt:lpwstr>_Toc397439540</vt:lpwstr>
      </vt:variant>
      <vt:variant>
        <vt:i4>1048626</vt:i4>
      </vt:variant>
      <vt:variant>
        <vt:i4>17</vt:i4>
      </vt:variant>
      <vt:variant>
        <vt:i4>0</vt:i4>
      </vt:variant>
      <vt:variant>
        <vt:i4>5</vt:i4>
      </vt:variant>
      <vt:variant>
        <vt:lpwstr/>
      </vt:variant>
      <vt:variant>
        <vt:lpwstr>_Toc397439539</vt:lpwstr>
      </vt:variant>
      <vt:variant>
        <vt:i4>1048626</vt:i4>
      </vt:variant>
      <vt:variant>
        <vt:i4>11</vt:i4>
      </vt:variant>
      <vt:variant>
        <vt:i4>0</vt:i4>
      </vt:variant>
      <vt:variant>
        <vt:i4>5</vt:i4>
      </vt:variant>
      <vt:variant>
        <vt:lpwstr/>
      </vt:variant>
      <vt:variant>
        <vt:lpwstr>_Toc397439538</vt:lpwstr>
      </vt:variant>
      <vt:variant>
        <vt:i4>1048626</vt:i4>
      </vt:variant>
      <vt:variant>
        <vt:i4>5</vt:i4>
      </vt:variant>
      <vt:variant>
        <vt:i4>0</vt:i4>
      </vt:variant>
      <vt:variant>
        <vt:i4>5</vt:i4>
      </vt:variant>
      <vt:variant>
        <vt:lpwstr/>
      </vt:variant>
      <vt:variant>
        <vt:lpwstr>_Toc397439537</vt:lpwstr>
      </vt:variant>
      <vt:variant>
        <vt:i4>1048626</vt:i4>
      </vt:variant>
      <vt:variant>
        <vt:i4>2</vt:i4>
      </vt:variant>
      <vt:variant>
        <vt:i4>0</vt:i4>
      </vt:variant>
      <vt:variant>
        <vt:i4>5</vt:i4>
      </vt:variant>
      <vt:variant>
        <vt:lpwstr/>
      </vt:variant>
      <vt:variant>
        <vt:lpwstr>_Toc397439536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МОНИТОРИНГ ФЕДЕРАЛЬНЫХ СМИ</dc:title>
  <dc:creator>Aulitin</dc:creator>
  <cp:lastModifiedBy>Пользователь</cp:lastModifiedBy>
  <cp:revision>6</cp:revision>
  <cp:lastPrinted>2020-12-11T05:28:00Z</cp:lastPrinted>
  <dcterms:created xsi:type="dcterms:W3CDTF">2022-03-26T21:07:00Z</dcterms:created>
  <dcterms:modified xsi:type="dcterms:W3CDTF">2022-03-26T21:48:00Z</dcterms:modified>
</cp:coreProperties>
</file>