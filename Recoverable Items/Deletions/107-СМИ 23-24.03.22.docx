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A460D"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24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85437D" w:rsidP="00206896">
          <w:pPr>
            <w:pStyle w:val="26"/>
            <w:rPr>
              <w:rFonts w:asciiTheme="minorHAnsi" w:eastAsiaTheme="minorEastAsia" w:hAnsiTheme="minorHAnsi" w:cstheme="minorBidi"/>
              <w:sz w:val="22"/>
              <w:szCs w:val="22"/>
            </w:rPr>
          </w:pPr>
          <w:r w:rsidRPr="0085437D">
            <w:rPr>
              <w:sz w:val="22"/>
              <w:szCs w:val="22"/>
            </w:rPr>
            <w:fldChar w:fldCharType="begin"/>
          </w:r>
          <w:r w:rsidR="007715D0" w:rsidRPr="003F1B53">
            <w:rPr>
              <w:sz w:val="22"/>
              <w:szCs w:val="22"/>
            </w:rPr>
            <w:instrText xml:space="preserve"> TOC \o "1-3" \h \z \u </w:instrText>
          </w:r>
          <w:r w:rsidRPr="0085437D">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85437D"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85437D"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85437D"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85437D"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DA460D" w:rsidP="007E4DB4">
      <w:pPr>
        <w:ind w:hanging="142"/>
        <w:jc w:val="center"/>
        <w:rPr>
          <w:noProof/>
        </w:rPr>
      </w:pPr>
      <w:r w:rsidRPr="00DA460D">
        <w:rPr>
          <w:noProof/>
        </w:rPr>
        <w:drawing>
          <wp:inline distT="0" distB="0" distL="0" distR="0">
            <wp:extent cx="4031311" cy="2965837"/>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DA460D" w:rsidRDefault="00DA460D" w:rsidP="007E4DB4">
      <w:pPr>
        <w:ind w:hanging="142"/>
        <w:jc w:val="center"/>
        <w:rPr>
          <w:noProof/>
        </w:rPr>
      </w:pPr>
      <w:r w:rsidRPr="00DA460D">
        <w:rPr>
          <w:noProof/>
        </w:rPr>
        <w:drawing>
          <wp:inline distT="0" distB="0" distL="0" distR="0">
            <wp:extent cx="6631388"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460D" w:rsidRDefault="00DA460D"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DA460D" w:rsidP="009620B4">
            <w:pPr>
              <w:jc w:val="center"/>
              <w:rPr>
                <w:rFonts w:ascii="Arial" w:hAnsi="Arial" w:cs="Arial"/>
                <w:sz w:val="22"/>
                <w:szCs w:val="22"/>
              </w:rPr>
            </w:pPr>
            <w:r>
              <w:rPr>
                <w:rFonts w:ascii="Arial" w:hAnsi="Arial" w:cs="Arial"/>
                <w:sz w:val="22"/>
                <w:szCs w:val="22"/>
              </w:rPr>
              <w:t>4</w:t>
            </w:r>
          </w:p>
        </w:tc>
        <w:tc>
          <w:tcPr>
            <w:tcW w:w="1169" w:type="pct"/>
            <w:tcBorders>
              <w:top w:val="nil"/>
              <w:left w:val="nil"/>
              <w:bottom w:val="single" w:sz="4" w:space="0" w:color="auto"/>
              <w:right w:val="single" w:sz="4" w:space="0" w:color="auto"/>
            </w:tcBorders>
            <w:vAlign w:val="center"/>
          </w:tcPr>
          <w:p w:rsidR="00EF266D" w:rsidRDefault="00AB3374" w:rsidP="001E0723">
            <w:pPr>
              <w:jc w:val="center"/>
              <w:rPr>
                <w:rFonts w:ascii="Arial" w:hAnsi="Arial" w:cs="Arial"/>
                <w:sz w:val="22"/>
                <w:szCs w:val="22"/>
              </w:rPr>
            </w:pPr>
            <w:r>
              <w:rPr>
                <w:rFonts w:ascii="Arial" w:hAnsi="Arial" w:cs="Arial"/>
                <w:sz w:val="22"/>
                <w:szCs w:val="22"/>
              </w:rPr>
              <w:t>6</w:t>
            </w:r>
          </w:p>
        </w:tc>
        <w:tc>
          <w:tcPr>
            <w:tcW w:w="756" w:type="pct"/>
            <w:tcBorders>
              <w:top w:val="nil"/>
              <w:left w:val="nil"/>
              <w:bottom w:val="single" w:sz="4" w:space="0" w:color="auto"/>
              <w:right w:val="single" w:sz="4" w:space="0" w:color="auto"/>
            </w:tcBorders>
            <w:vAlign w:val="center"/>
          </w:tcPr>
          <w:p w:rsidR="00EF266D" w:rsidRDefault="00DA460D" w:rsidP="00AB3374">
            <w:pPr>
              <w:jc w:val="center"/>
              <w:rPr>
                <w:rFonts w:ascii="Arial" w:hAnsi="Arial" w:cs="Arial"/>
                <w:sz w:val="22"/>
                <w:szCs w:val="22"/>
              </w:rPr>
            </w:pPr>
            <w:r>
              <w:rPr>
                <w:rFonts w:ascii="Arial" w:hAnsi="Arial" w:cs="Arial"/>
                <w:sz w:val="22"/>
                <w:szCs w:val="22"/>
              </w:rPr>
              <w:t>167</w:t>
            </w:r>
          </w:p>
        </w:tc>
        <w:tc>
          <w:tcPr>
            <w:tcW w:w="756" w:type="pct"/>
            <w:tcBorders>
              <w:top w:val="nil"/>
              <w:left w:val="nil"/>
              <w:bottom w:val="single" w:sz="4" w:space="0" w:color="auto"/>
              <w:right w:val="single" w:sz="4" w:space="0" w:color="auto"/>
            </w:tcBorders>
            <w:vAlign w:val="center"/>
          </w:tcPr>
          <w:p w:rsidR="00EF266D" w:rsidRDefault="00DA460D" w:rsidP="00AB3374">
            <w:pPr>
              <w:jc w:val="center"/>
              <w:rPr>
                <w:rFonts w:ascii="Arial" w:hAnsi="Arial" w:cs="Arial"/>
                <w:sz w:val="22"/>
                <w:szCs w:val="22"/>
              </w:rPr>
            </w:pPr>
            <w:r>
              <w:rPr>
                <w:rFonts w:ascii="Arial" w:hAnsi="Arial" w:cs="Arial"/>
                <w:sz w:val="22"/>
                <w:szCs w:val="22"/>
              </w:rPr>
              <w:t>6</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DA460D" w:rsidP="00D8130B">
            <w:pPr>
              <w:jc w:val="center"/>
              <w:rPr>
                <w:rFonts w:ascii="Arial" w:hAnsi="Arial" w:cs="Arial"/>
                <w:b/>
                <w:bCs/>
                <w:sz w:val="22"/>
                <w:szCs w:val="22"/>
              </w:rPr>
            </w:pPr>
            <w:r>
              <w:rPr>
                <w:rFonts w:ascii="Arial" w:hAnsi="Arial" w:cs="Arial"/>
                <w:b/>
                <w:bCs/>
                <w:sz w:val="22"/>
                <w:szCs w:val="22"/>
              </w:rPr>
              <w:t>183</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DA460D" w:rsidP="00D8130B">
            <w:pPr>
              <w:jc w:val="center"/>
              <w:rPr>
                <w:rFonts w:ascii="Arial" w:hAnsi="Arial" w:cs="Arial"/>
                <w:b/>
                <w:bCs/>
                <w:sz w:val="22"/>
                <w:szCs w:val="22"/>
              </w:rPr>
            </w:pPr>
            <w:r>
              <w:rPr>
                <w:rFonts w:ascii="Arial" w:hAnsi="Arial" w:cs="Arial"/>
                <w:b/>
                <w:bCs/>
                <w:sz w:val="22"/>
                <w:szCs w:val="22"/>
              </w:rPr>
              <w:t>905</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DA460D" w:rsidP="00D8130B">
            <w:pPr>
              <w:jc w:val="center"/>
              <w:rPr>
                <w:rFonts w:ascii="Arial" w:hAnsi="Arial" w:cs="Arial"/>
                <w:b/>
                <w:sz w:val="22"/>
                <w:szCs w:val="22"/>
              </w:rPr>
            </w:pPr>
            <w:r>
              <w:rPr>
                <w:rFonts w:ascii="Arial" w:hAnsi="Arial" w:cs="Arial"/>
                <w:b/>
                <w:sz w:val="22"/>
                <w:szCs w:val="22"/>
              </w:rPr>
              <w:t>175</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DA460D" w:rsidP="0038476A">
            <w:pPr>
              <w:jc w:val="center"/>
              <w:rPr>
                <w:rFonts w:ascii="Arial" w:hAnsi="Arial" w:cs="Arial"/>
                <w:b/>
                <w:sz w:val="22"/>
                <w:szCs w:val="22"/>
              </w:rPr>
            </w:pPr>
            <w:r>
              <w:rPr>
                <w:rFonts w:ascii="Arial" w:hAnsi="Arial" w:cs="Arial"/>
                <w:b/>
                <w:sz w:val="22"/>
                <w:szCs w:val="22"/>
              </w:rPr>
              <w:t>8</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A460D" w:rsidP="00D8130B">
            <w:pPr>
              <w:jc w:val="center"/>
              <w:rPr>
                <w:rFonts w:ascii="Arial" w:hAnsi="Arial" w:cs="Arial"/>
                <w:b/>
                <w:bCs/>
                <w:sz w:val="22"/>
                <w:szCs w:val="22"/>
              </w:rPr>
            </w:pPr>
            <w:r>
              <w:rPr>
                <w:rFonts w:ascii="Arial" w:hAnsi="Arial" w:cs="Arial"/>
                <w:b/>
                <w:bCs/>
                <w:sz w:val="22"/>
                <w:szCs w:val="22"/>
              </w:rPr>
              <w:t>122</w:t>
            </w:r>
          </w:p>
        </w:tc>
      </w:tr>
    </w:tbl>
    <w:p w:rsidR="00EF1DF4" w:rsidRDefault="00DA460D" w:rsidP="003A7EC2">
      <w:pPr>
        <w:ind w:hanging="284"/>
        <w:rPr>
          <w:noProof/>
        </w:rPr>
      </w:pPr>
      <w:r w:rsidRPr="00DA460D">
        <w:rPr>
          <w:noProof/>
        </w:rPr>
        <w:drawing>
          <wp:inline distT="0" distB="0" distL="0" distR="0">
            <wp:extent cx="6846073" cy="811033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460D" w:rsidRDefault="00DA460D"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3502E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ArtTabNormal"/>
              <w:rPr>
                <w:sz w:val="22"/>
                <w:szCs w:val="22"/>
              </w:rPr>
            </w:pPr>
            <w:bookmarkStart w:id="12" w:name="tabtxt_1575050_1950682115"/>
            <w:r w:rsidRPr="001B421F">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TabHyperlink0"/>
              <w:rPr>
                <w:sz w:val="22"/>
                <w:szCs w:val="22"/>
              </w:rPr>
            </w:pPr>
            <w:hyperlink w:anchor="ant_1575050_1950682115" w:history="1">
              <w:r w:rsidRPr="001B421F">
                <w:rPr>
                  <w:sz w:val="22"/>
                  <w:szCs w:val="22"/>
                </w:rPr>
                <w:t>Посевные площади в Тверской области увеличат почти на 7тысяч гектаров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6,18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157</w:t>
            </w:r>
          </w:p>
        </w:tc>
      </w:tr>
      <w:tr w:rsidR="003502E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ArtTabNormal"/>
              <w:rPr>
                <w:sz w:val="22"/>
                <w:szCs w:val="22"/>
              </w:rPr>
            </w:pPr>
            <w:bookmarkStart w:id="13" w:name="tabtxt_1575050_1950712442"/>
            <w:r w:rsidRPr="001B421F">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TabHyperlink0"/>
              <w:rPr>
                <w:sz w:val="22"/>
                <w:szCs w:val="22"/>
              </w:rPr>
            </w:pPr>
            <w:hyperlink w:anchor="ant_1575050_1950712442" w:history="1">
              <w:r w:rsidRPr="001B421F">
                <w:rPr>
                  <w:sz w:val="22"/>
                  <w:szCs w:val="22"/>
                </w:rPr>
                <w:t>В Ржеве Тверской области реализуют проект импортозамещения систем отопления</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5,74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114</w:t>
            </w:r>
          </w:p>
        </w:tc>
      </w:tr>
      <w:tr w:rsidR="003502E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ArtTabNormal"/>
              <w:rPr>
                <w:sz w:val="22"/>
                <w:szCs w:val="22"/>
              </w:rPr>
            </w:pPr>
            <w:bookmarkStart w:id="14" w:name="tabtxt_1575050_1950453283"/>
            <w:r w:rsidRPr="001B421F">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TabHyperlink0"/>
              <w:rPr>
                <w:sz w:val="22"/>
                <w:szCs w:val="22"/>
              </w:rPr>
            </w:pPr>
            <w:hyperlink w:anchor="ant_1575050_1950453283" w:history="1">
              <w:r w:rsidRPr="001B421F">
                <w:rPr>
                  <w:sz w:val="22"/>
                  <w:szCs w:val="22"/>
                </w:rPr>
                <w:t>Губернатор обсудил с Министром строительства и ЖКХ РФ модернизацию системы теплоснабжения Твери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3,52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199</w:t>
            </w:r>
          </w:p>
        </w:tc>
      </w:tr>
      <w:tr w:rsidR="003502E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ArtTabNormal"/>
              <w:rPr>
                <w:sz w:val="22"/>
                <w:szCs w:val="22"/>
              </w:rPr>
            </w:pPr>
            <w:bookmarkStart w:id="15" w:name="tabtxt_1575050_1950757132"/>
            <w:r w:rsidRPr="001B421F">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40897" w:rsidRPr="00F40897" w:rsidRDefault="00F40897" w:rsidP="00F40897">
            <w:pPr>
              <w:pStyle w:val="TabHyperlink0"/>
              <w:rPr>
                <w:sz w:val="22"/>
                <w:szCs w:val="22"/>
              </w:rPr>
            </w:pPr>
            <w:r w:rsidRPr="00F40897">
              <w:rPr>
                <w:sz w:val="22"/>
                <w:szCs w:val="22"/>
              </w:rPr>
              <w:t>На заседании Правительства Тверской области обсудили Стратегию духовно-нравственного воспитания детей</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Константин Ильин: Духовность и нравственность - щит страны</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Анатолий Бирюков: Будущее страны зависит от воспитания молодого поколения</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Герман Кичатов: Санкции против нашей страны бьют по тем, кто их ввел</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Наталья Воробьева: Каждому хочется быть частью команды</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Марина Веселова: Молодежные организации помогают родителям</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Роман Щеглов: События в России и мире в полной мере показали важность воспитания молодежи в духе патриотизма</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Светлана Козлова: У России всегда были свои ценности</w:t>
            </w:r>
          </w:p>
          <w:p w:rsidR="00F40897" w:rsidRPr="00F40897" w:rsidRDefault="00F40897" w:rsidP="00F40897">
            <w:pPr>
              <w:pStyle w:val="TabHyperlink0"/>
              <w:numPr>
                <w:ilvl w:val="0"/>
                <w:numId w:val="32"/>
              </w:numPr>
              <w:ind w:left="243" w:hanging="141"/>
              <w:rPr>
                <w:color w:val="auto"/>
                <w:sz w:val="22"/>
                <w:szCs w:val="22"/>
                <w:u w:val="none"/>
              </w:rPr>
            </w:pPr>
            <w:r w:rsidRPr="00F40897">
              <w:rPr>
                <w:color w:val="auto"/>
                <w:sz w:val="22"/>
                <w:szCs w:val="22"/>
                <w:u w:val="none"/>
              </w:rPr>
              <w:t>Александр Хохлов: нужно создавать новую пионерию</w:t>
            </w:r>
          </w:p>
          <w:p w:rsidR="003502ED" w:rsidRPr="00F40897" w:rsidRDefault="00F40897" w:rsidP="00DA2314">
            <w:pPr>
              <w:pStyle w:val="TabHyperlink0"/>
              <w:numPr>
                <w:ilvl w:val="0"/>
                <w:numId w:val="32"/>
              </w:numPr>
              <w:ind w:left="243" w:hanging="141"/>
              <w:rPr>
                <w:color w:val="auto"/>
                <w:sz w:val="22"/>
                <w:szCs w:val="22"/>
                <w:u w:val="none"/>
              </w:rPr>
            </w:pPr>
            <w:r w:rsidRPr="00F40897">
              <w:rPr>
                <w:color w:val="auto"/>
                <w:sz w:val="22"/>
                <w:szCs w:val="22"/>
                <w:u w:val="none"/>
              </w:rPr>
              <w:t>Игорь Докучаев: у молодежи должен быть ориентир и надежда на лучшее будущее</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2,97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75</w:t>
            </w:r>
          </w:p>
        </w:tc>
      </w:tr>
      <w:tr w:rsidR="003502E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ArtTabNormal"/>
              <w:rPr>
                <w:sz w:val="22"/>
                <w:szCs w:val="22"/>
              </w:rPr>
            </w:pPr>
            <w:bookmarkStart w:id="16" w:name="tabtxt_1575050_1950520045"/>
            <w:r w:rsidRPr="001B421F">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TabHyperlink0"/>
              <w:rPr>
                <w:sz w:val="22"/>
                <w:szCs w:val="22"/>
              </w:rPr>
            </w:pPr>
            <w:hyperlink w:anchor="ant_1575050_1950520045" w:history="1">
              <w:r w:rsidRPr="001B421F">
                <w:rPr>
                  <w:sz w:val="22"/>
                  <w:szCs w:val="22"/>
                </w:rPr>
                <w:t>В Тверской области возобновляются выезды мобильных медицинских бригад</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1,90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46</w:t>
            </w:r>
          </w:p>
        </w:tc>
      </w:tr>
      <w:tr w:rsidR="003502E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ArtTabNormal"/>
              <w:rPr>
                <w:sz w:val="22"/>
                <w:szCs w:val="22"/>
              </w:rPr>
            </w:pPr>
            <w:bookmarkStart w:id="17" w:name="tabtxt_1575050_1950313921"/>
            <w:r w:rsidRPr="001B421F">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TabHyperlink0"/>
              <w:rPr>
                <w:sz w:val="22"/>
                <w:szCs w:val="22"/>
              </w:rPr>
            </w:pPr>
            <w:hyperlink w:anchor="ant_1575050_1950313921" w:history="1">
              <w:r w:rsidRPr="001B421F">
                <w:rPr>
                  <w:sz w:val="22"/>
                  <w:szCs w:val="22"/>
                </w:rPr>
                <w:t>В Ржевской ЦРБ установят ангиограф</w:t>
              </w:r>
            </w:hyperlink>
            <w:r>
              <w:rPr>
                <w:sz w:val="22"/>
                <w:szCs w:val="22"/>
              </w:rPr>
              <w:t xml:space="preserve"> </w:t>
            </w:r>
            <w:r w:rsidRPr="003502ED">
              <w:rPr>
                <w:i/>
                <w:color w:val="auto"/>
                <w:sz w:val="22"/>
                <w:szCs w:val="22"/>
                <w:u w:val="none"/>
              </w:rPr>
              <w:t>(заседание Бюджетной комиссии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1,22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72</w:t>
            </w:r>
          </w:p>
        </w:tc>
      </w:tr>
      <w:tr w:rsidR="003502E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DA2314">
            <w:pPr>
              <w:pStyle w:val="ArtTabNormal"/>
              <w:rPr>
                <w:sz w:val="22"/>
                <w:szCs w:val="22"/>
              </w:rPr>
            </w:pPr>
            <w:bookmarkStart w:id="18" w:name="tabtxt_1575050_1950383982"/>
            <w:r w:rsidRPr="001B421F">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F40897">
            <w:pPr>
              <w:pStyle w:val="TabHyperlink0"/>
              <w:rPr>
                <w:sz w:val="22"/>
                <w:szCs w:val="22"/>
              </w:rPr>
            </w:pPr>
            <w:hyperlink w:anchor="ant_1575050_1950383982" w:history="1">
              <w:r w:rsidRPr="001B421F">
                <w:rPr>
                  <w:sz w:val="22"/>
                  <w:szCs w:val="22"/>
                </w:rPr>
                <w:t>В Тверской области стало больше системообразующих предприятий</w:t>
              </w:r>
            </w:hyperlink>
            <w:r w:rsidR="00F40897">
              <w:rPr>
                <w:sz w:val="22"/>
                <w:szCs w:val="22"/>
              </w:rPr>
              <w:t xml:space="preserve"> </w:t>
            </w:r>
            <w:r w:rsidR="00F40897" w:rsidRPr="00F40897">
              <w:rPr>
                <w:i/>
                <w:color w:val="auto"/>
                <w:sz w:val="22"/>
                <w:szCs w:val="22"/>
                <w:u w:val="none"/>
              </w:rPr>
              <w:t>(заседание Правительства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13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0,49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02ED" w:rsidRPr="001B421F" w:rsidRDefault="003502ED" w:rsidP="003502ED">
            <w:pPr>
              <w:pStyle w:val="ArtTabNormal"/>
              <w:jc w:val="center"/>
              <w:rPr>
                <w:sz w:val="22"/>
                <w:szCs w:val="22"/>
              </w:rPr>
            </w:pPr>
            <w:r w:rsidRPr="001B421F">
              <w:rPr>
                <w:sz w:val="22"/>
                <w:szCs w:val="22"/>
              </w:rPr>
              <w:t>28</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9" w:name="_Toc496394404"/>
      <w:r w:rsidRPr="000C1EAC">
        <w:rPr>
          <w:rStyle w:val="113"/>
          <w:szCs w:val="28"/>
        </w:rPr>
        <w:t>ДАЙДЖЕСТ НАИБОЛЕЕ ЗАМЕТНЫХ СООБЩЕНИЙ СМИ</w:t>
      </w:r>
      <w:bookmarkEnd w:id="19"/>
    </w:p>
    <w:p w:rsidR="00F40897" w:rsidRPr="00F40897" w:rsidRDefault="00F40897" w:rsidP="00F40897">
      <w:pPr>
        <w:rPr>
          <w:rFonts w:ascii="Arial" w:eastAsia="Arial" w:hAnsi="Arial" w:cs="Arial"/>
          <w:color w:val="000000"/>
          <w:sz w:val="22"/>
          <w:szCs w:val="22"/>
        </w:rPr>
      </w:pPr>
    </w:p>
    <w:p w:rsidR="00F40897" w:rsidRPr="00F40897" w:rsidRDefault="00F40897" w:rsidP="00F40897">
      <w:pPr>
        <w:rPr>
          <w:rFonts w:ascii="Arial" w:eastAsia="Arial" w:hAnsi="Arial" w:cs="Arial"/>
          <w:b/>
          <w:color w:val="000000"/>
          <w:sz w:val="22"/>
          <w:szCs w:val="22"/>
          <w:shd w:val="clear" w:color="auto" w:fill="FFFFFF"/>
        </w:rPr>
      </w:pPr>
      <w:r w:rsidRPr="00F40897">
        <w:rPr>
          <w:rFonts w:ascii="Arial" w:eastAsia="Arial" w:hAnsi="Arial" w:cs="Arial"/>
          <w:b/>
          <w:color w:val="000000"/>
          <w:sz w:val="22"/>
          <w:szCs w:val="22"/>
          <w:shd w:val="clear" w:color="auto" w:fill="FFFFFF"/>
        </w:rPr>
        <w:t>РИА Новости, Москва, 23 марта 2022</w:t>
      </w:r>
    </w:p>
    <w:p w:rsidR="00F40897" w:rsidRPr="00F40897" w:rsidRDefault="00F40897" w:rsidP="00F40897">
      <w:pPr>
        <w:jc w:val="both"/>
        <w:outlineLvl w:val="1"/>
        <w:rPr>
          <w:rFonts w:ascii="Arial" w:eastAsia="Arial" w:hAnsi="Arial" w:cs="Arial"/>
          <w:color w:val="000000"/>
          <w:sz w:val="22"/>
          <w:szCs w:val="22"/>
          <w:shd w:val="clear" w:color="auto" w:fill="FFFFFF"/>
        </w:rPr>
      </w:pPr>
      <w:bookmarkStart w:id="20" w:name="ant_1575050_1950682115"/>
      <w:r w:rsidRPr="00F40897">
        <w:rPr>
          <w:rFonts w:ascii="Arial" w:eastAsia="Arial" w:hAnsi="Arial" w:cs="Arial"/>
          <w:color w:val="000000"/>
          <w:sz w:val="22"/>
          <w:szCs w:val="22"/>
          <w:shd w:val="clear" w:color="auto" w:fill="FFFFFF"/>
        </w:rPr>
        <w:t>ПОСЕВНЫЕ ПЛОЩАДИ В ТВЕРСКОЙ ОБЛАСТИ УВЕЛИЧАТ ПОЧТИ НА 7ТЫСЯЧ ГЕКТАРОВ</w:t>
      </w:r>
      <w:bookmarkEnd w:id="20"/>
    </w:p>
    <w:p w:rsidR="00F40897" w:rsidRPr="00F40897" w:rsidRDefault="00F40897" w:rsidP="00F40897">
      <w:pPr>
        <w:jc w:val="both"/>
        <w:rPr>
          <w:rFonts w:ascii="Arial" w:eastAsia="Arial" w:hAnsi="Arial" w:cs="Arial"/>
          <w:color w:val="000000"/>
          <w:sz w:val="22"/>
          <w:szCs w:val="22"/>
          <w:shd w:val="clear" w:color="auto" w:fill="FFFFFF"/>
        </w:rPr>
      </w:pPr>
      <w:r w:rsidRPr="00F40897">
        <w:rPr>
          <w:rFonts w:ascii="Arial" w:eastAsia="Arial" w:hAnsi="Arial" w:cs="Arial"/>
          <w:color w:val="000000"/>
          <w:sz w:val="22"/>
          <w:szCs w:val="22"/>
          <w:shd w:val="clear" w:color="auto" w:fill="FFFFFF"/>
        </w:rPr>
        <w:t xml:space="preserve">При необходимости - оказывать дополнительную помощь предприятиям агропрома для решения возникающих вопросов", - сказал глава региона </w:t>
      </w:r>
      <w:r w:rsidRPr="00F40897">
        <w:rPr>
          <w:rFonts w:ascii="Arial" w:eastAsia="Arial" w:hAnsi="Arial" w:cs="Arial"/>
          <w:color w:val="000000"/>
          <w:sz w:val="22"/>
          <w:szCs w:val="22"/>
          <w:shd w:val="clear" w:color="auto" w:fill="C0C0C0"/>
        </w:rPr>
        <w:t>Игорь Руденя</w:t>
      </w:r>
      <w:r w:rsidRPr="00F40897">
        <w:rPr>
          <w:rFonts w:ascii="Arial" w:eastAsia="Arial" w:hAnsi="Arial" w:cs="Arial"/>
          <w:color w:val="000000"/>
          <w:sz w:val="22"/>
          <w:szCs w:val="22"/>
          <w:shd w:val="clear" w:color="auto" w:fill="FFFFFF"/>
        </w:rPr>
        <w:t xml:space="preserve">, слова которого приводит пресс-служба областного правительства... </w:t>
      </w:r>
    </w:p>
    <w:p w:rsidR="00F40897" w:rsidRPr="00F40897" w:rsidRDefault="00F40897" w:rsidP="00F40897">
      <w:pPr>
        <w:rPr>
          <w:rFonts w:ascii="Arial" w:eastAsia="Arial" w:hAnsi="Arial" w:cs="Arial"/>
          <w:color w:val="0000FF"/>
          <w:sz w:val="22"/>
          <w:szCs w:val="22"/>
          <w:shd w:val="clear" w:color="auto" w:fill="FFFFFF"/>
        </w:rPr>
      </w:pPr>
      <w:hyperlink r:id="rId12" w:history="1">
        <w:r w:rsidRPr="00F40897">
          <w:rPr>
            <w:rFonts w:ascii="Arial" w:eastAsia="Arial" w:hAnsi="Arial" w:cs="Arial"/>
            <w:color w:val="0000FF"/>
            <w:sz w:val="22"/>
            <w:szCs w:val="22"/>
            <w:u w:val="single"/>
            <w:shd w:val="clear" w:color="auto" w:fill="FFFFFF"/>
          </w:rPr>
          <w:t>https://ria.ru/20220323/posevnaya-1779709447.html</w:t>
        </w:r>
      </w:hyperlink>
    </w:p>
    <w:p w:rsidR="00F40897" w:rsidRPr="00F40897" w:rsidRDefault="00F40897" w:rsidP="00F40897">
      <w:pPr>
        <w:rPr>
          <w:rFonts w:ascii="Arial" w:eastAsia="Arial" w:hAnsi="Arial" w:cs="Arial"/>
          <w:color w:val="000000"/>
          <w:sz w:val="22"/>
          <w:szCs w:val="22"/>
          <w:u w:val="single"/>
          <w:shd w:val="clear" w:color="auto" w:fill="FFFFFF"/>
        </w:rPr>
      </w:pPr>
      <w:r w:rsidRPr="00F40897">
        <w:rPr>
          <w:rFonts w:ascii="Arial" w:eastAsia="Arial" w:hAnsi="Arial" w:cs="Arial"/>
          <w:color w:val="000000"/>
          <w:sz w:val="22"/>
          <w:szCs w:val="22"/>
          <w:u w:val="single"/>
          <w:shd w:val="clear" w:color="auto" w:fill="FFFFFF"/>
        </w:rPr>
        <w:t>Сообщения по событию:</w:t>
      </w:r>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13" w:history="1">
        <w:r w:rsidRPr="00F40897">
          <w:rPr>
            <w:rFonts w:ascii="Arial" w:eastAsia="Arial" w:hAnsi="Arial" w:cs="Arial"/>
            <w:color w:val="0000FF"/>
            <w:sz w:val="22"/>
            <w:szCs w:val="22"/>
            <w:u w:val="single"/>
            <w:shd w:val="clear" w:color="auto" w:fill="FFFFFF"/>
          </w:rPr>
          <w:t>НИА Тверь (69rus.org), Тверь, 24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14" w:history="1">
        <w:r w:rsidRPr="00F40897">
          <w:rPr>
            <w:rFonts w:ascii="Arial" w:eastAsia="Arial" w:hAnsi="Arial" w:cs="Arial"/>
            <w:color w:val="0000FF"/>
            <w:sz w:val="22"/>
            <w:szCs w:val="22"/>
            <w:u w:val="single"/>
            <w:shd w:val="clear" w:color="auto" w:fill="FFFFFF"/>
          </w:rPr>
          <w:t>Вся Тверь (газета-вся-тверь.рф),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15" w:history="1">
        <w:r w:rsidRPr="00F40897">
          <w:rPr>
            <w:rFonts w:ascii="Arial" w:eastAsia="Arial" w:hAnsi="Arial" w:cs="Arial"/>
            <w:color w:val="0000FF"/>
            <w:sz w:val="22"/>
            <w:szCs w:val="22"/>
            <w:u w:val="single"/>
            <w:shd w:val="clear" w:color="auto" w:fill="FFFFFF"/>
          </w:rPr>
          <w:t>TvTver.ru,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16" w:history="1">
        <w:r w:rsidRPr="00F40897">
          <w:rPr>
            <w:rFonts w:ascii="Arial" w:eastAsia="Arial" w:hAnsi="Arial" w:cs="Arial"/>
            <w:color w:val="0000FF"/>
            <w:sz w:val="22"/>
            <w:szCs w:val="22"/>
            <w:u w:val="single"/>
            <w:shd w:val="clear" w:color="auto" w:fill="FFFFFF"/>
          </w:rPr>
          <w:t>Комсомольская правда (tver.kp.ru),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17" w:history="1">
        <w:r w:rsidRPr="00F40897">
          <w:rPr>
            <w:rFonts w:ascii="Arial" w:eastAsia="Arial" w:hAnsi="Arial" w:cs="Arial"/>
            <w:color w:val="0000FF"/>
            <w:sz w:val="22"/>
            <w:szCs w:val="22"/>
            <w:u w:val="single"/>
            <w:shd w:val="clear" w:color="auto" w:fill="FFFFFF"/>
          </w:rPr>
          <w:t>Крестьянские Ведомости (kvedomosti.ru), Москва,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18" w:history="1">
        <w:r w:rsidRPr="00F40897">
          <w:rPr>
            <w:rFonts w:ascii="Arial" w:eastAsia="Arial" w:hAnsi="Arial" w:cs="Arial"/>
            <w:color w:val="0000FF"/>
            <w:sz w:val="22"/>
            <w:szCs w:val="22"/>
            <w:u w:val="single"/>
            <w:shd w:val="clear" w:color="auto" w:fill="FFFFFF"/>
          </w:rPr>
          <w:t>Главный региональный (glavny.tv), Смоленск,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19" w:history="1">
        <w:r w:rsidRPr="00F40897">
          <w:rPr>
            <w:rFonts w:ascii="Arial" w:eastAsia="Arial" w:hAnsi="Arial" w:cs="Arial"/>
            <w:color w:val="0000FF"/>
            <w:sz w:val="22"/>
            <w:szCs w:val="22"/>
            <w:u w:val="single"/>
            <w:shd w:val="clear" w:color="auto" w:fill="FFFFFF"/>
          </w:rPr>
          <w:t>Тверской проспект (tp.tver.ru),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0" w:history="1">
        <w:r w:rsidRPr="00F40897">
          <w:rPr>
            <w:rFonts w:ascii="Arial" w:eastAsia="Arial" w:hAnsi="Arial" w:cs="Arial"/>
            <w:color w:val="0000FF"/>
            <w:sz w:val="22"/>
            <w:szCs w:val="22"/>
            <w:u w:val="single"/>
            <w:shd w:val="clear" w:color="auto" w:fill="FFFFFF"/>
          </w:rPr>
          <w:t>Кашинская газета (kashingazeta.ru), Кашин,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1" w:history="1">
        <w:r w:rsidRPr="00F40897">
          <w:rPr>
            <w:rFonts w:ascii="Arial" w:eastAsia="Arial" w:hAnsi="Arial" w:cs="Arial"/>
            <w:color w:val="0000FF"/>
            <w:sz w:val="22"/>
            <w:szCs w:val="22"/>
            <w:u w:val="single"/>
            <w:shd w:val="clear" w:color="auto" w:fill="FFFFFF"/>
          </w:rPr>
          <w:t>Аргументы и Факты (tver.aif.ru),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2" w:history="1">
        <w:r w:rsidRPr="00F40897">
          <w:rPr>
            <w:rFonts w:ascii="Arial" w:eastAsia="Arial" w:hAnsi="Arial" w:cs="Arial"/>
            <w:color w:val="0000FF"/>
            <w:sz w:val="22"/>
            <w:szCs w:val="22"/>
            <w:u w:val="single"/>
            <w:shd w:val="clear" w:color="auto" w:fill="FFFFFF"/>
          </w:rPr>
          <w:t>Родная земля (r-zemlya.ru), п. Рамешки,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lang w:val="en-US"/>
        </w:rPr>
      </w:pPr>
      <w:hyperlink r:id="rId23" w:history="1">
        <w:r w:rsidRPr="00F40897">
          <w:rPr>
            <w:rFonts w:ascii="Arial" w:eastAsia="Arial" w:hAnsi="Arial" w:cs="Arial"/>
            <w:color w:val="0000FF"/>
            <w:sz w:val="22"/>
            <w:szCs w:val="22"/>
            <w:u w:val="single"/>
            <w:shd w:val="clear" w:color="auto" w:fill="FFFFFF"/>
            <w:lang w:val="en-US"/>
          </w:rPr>
          <w:t xml:space="preserve">PANORAMA PRO (panoramapro.ru), </w:t>
        </w:r>
        <w:r w:rsidRPr="00F40897">
          <w:rPr>
            <w:rFonts w:ascii="Arial" w:eastAsia="Arial" w:hAnsi="Arial" w:cs="Arial"/>
            <w:color w:val="0000FF"/>
            <w:sz w:val="22"/>
            <w:szCs w:val="22"/>
            <w:u w:val="single"/>
            <w:shd w:val="clear" w:color="auto" w:fill="FFFFFF"/>
          </w:rPr>
          <w:t>Тверь</w:t>
        </w:r>
        <w:r w:rsidRPr="00F40897">
          <w:rPr>
            <w:rFonts w:ascii="Arial" w:eastAsia="Arial" w:hAnsi="Arial" w:cs="Arial"/>
            <w:color w:val="0000FF"/>
            <w:sz w:val="22"/>
            <w:szCs w:val="22"/>
            <w:u w:val="single"/>
            <w:shd w:val="clear" w:color="auto" w:fill="FFFFFF"/>
            <w:lang w:val="en-US"/>
          </w:rPr>
          <w:t xml:space="preserve">, 23 </w:t>
        </w:r>
        <w:r w:rsidRPr="00F40897">
          <w:rPr>
            <w:rFonts w:ascii="Arial" w:eastAsia="Arial" w:hAnsi="Arial" w:cs="Arial"/>
            <w:color w:val="0000FF"/>
            <w:sz w:val="22"/>
            <w:szCs w:val="22"/>
            <w:u w:val="single"/>
            <w:shd w:val="clear" w:color="auto" w:fill="FFFFFF"/>
          </w:rPr>
          <w:t>марта</w:t>
        </w:r>
        <w:r w:rsidRPr="00F40897">
          <w:rPr>
            <w:rFonts w:ascii="Arial" w:eastAsia="Arial" w:hAnsi="Arial" w:cs="Arial"/>
            <w:color w:val="0000FF"/>
            <w:sz w:val="22"/>
            <w:szCs w:val="22"/>
            <w:u w:val="single"/>
            <w:shd w:val="clear" w:color="auto" w:fill="FFFFFF"/>
            <w:lang w:val="en-US"/>
          </w:rPr>
          <w:t xml:space="preserve">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4" w:history="1">
        <w:r w:rsidRPr="00F40897">
          <w:rPr>
            <w:rFonts w:ascii="Arial" w:eastAsia="Arial" w:hAnsi="Arial" w:cs="Arial"/>
            <w:color w:val="0000FF"/>
            <w:sz w:val="22"/>
            <w:szCs w:val="22"/>
            <w:u w:val="single"/>
            <w:shd w:val="clear" w:color="auto" w:fill="FFFFFF"/>
          </w:rPr>
          <w:t>ВОТ! (vot69.ru),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5" w:history="1">
        <w:r w:rsidRPr="00F40897">
          <w:rPr>
            <w:rFonts w:ascii="Arial" w:eastAsia="Arial" w:hAnsi="Arial" w:cs="Arial"/>
            <w:color w:val="0000FF"/>
            <w:sz w:val="22"/>
            <w:szCs w:val="22"/>
            <w:u w:val="single"/>
            <w:shd w:val="clear" w:color="auto" w:fill="FFFFFF"/>
          </w:rPr>
          <w:t>Дни Озёрного (dnioz.ru), п.г.т. Озерный,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6" w:history="1">
        <w:r w:rsidRPr="00F40897">
          <w:rPr>
            <w:rFonts w:ascii="Arial" w:eastAsia="Arial" w:hAnsi="Arial" w:cs="Arial"/>
            <w:color w:val="0000FF"/>
            <w:sz w:val="22"/>
            <w:szCs w:val="22"/>
            <w:u w:val="single"/>
            <w:shd w:val="clear" w:color="auto" w:fill="FFFFFF"/>
          </w:rPr>
          <w:t>Московский Комсомолец (tver.mk.ru),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7"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8" w:history="1">
        <w:r w:rsidRPr="00F40897">
          <w:rPr>
            <w:rFonts w:ascii="Arial" w:eastAsia="Arial" w:hAnsi="Arial" w:cs="Arial"/>
            <w:color w:val="0000FF"/>
            <w:sz w:val="22"/>
            <w:szCs w:val="22"/>
            <w:u w:val="single"/>
            <w:shd w:val="clear" w:color="auto" w:fill="FFFFFF"/>
          </w:rPr>
          <w:t>ГТРК Тверь,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29"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0" w:history="1">
        <w:r w:rsidRPr="00F40897">
          <w:rPr>
            <w:rFonts w:ascii="Arial" w:eastAsia="Arial" w:hAnsi="Arial" w:cs="Arial"/>
            <w:color w:val="0000FF"/>
            <w:sz w:val="22"/>
            <w:szCs w:val="22"/>
            <w:u w:val="single"/>
            <w:shd w:val="clear" w:color="auto" w:fill="FFFFFF"/>
          </w:rPr>
          <w:t>Tverigrad.ru,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1" w:history="1">
        <w:r w:rsidRPr="00F40897">
          <w:rPr>
            <w:rFonts w:ascii="Arial" w:eastAsia="Arial" w:hAnsi="Arial" w:cs="Arial"/>
            <w:color w:val="0000FF"/>
            <w:sz w:val="22"/>
            <w:szCs w:val="22"/>
            <w:u w:val="single"/>
            <w:shd w:val="clear" w:color="auto" w:fill="FFFFFF"/>
          </w:rPr>
          <w:t>Афанасий-бизнес (afanasy.biz),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2" w:history="1">
        <w:r w:rsidRPr="00F40897">
          <w:rPr>
            <w:rFonts w:ascii="Arial" w:eastAsia="Arial" w:hAnsi="Arial" w:cs="Arial"/>
            <w:color w:val="0000FF"/>
            <w:sz w:val="22"/>
            <w:szCs w:val="22"/>
            <w:u w:val="single"/>
            <w:shd w:val="clear" w:color="auto" w:fill="FFFFFF"/>
          </w:rPr>
          <w:t>Кимрский вестник (kimvestnik.ru), Кимры,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3" w:history="1">
        <w:r w:rsidRPr="00F40897">
          <w:rPr>
            <w:rFonts w:ascii="Arial" w:eastAsia="Arial" w:hAnsi="Arial" w:cs="Arial"/>
            <w:color w:val="0000FF"/>
            <w:sz w:val="22"/>
            <w:szCs w:val="22"/>
            <w:u w:val="single"/>
            <w:shd w:val="clear" w:color="auto" w:fill="FFFFFF"/>
          </w:rPr>
          <w:t>Заря (konzarya.ru), Конаково,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4" w:history="1">
        <w:r w:rsidRPr="00F40897">
          <w:rPr>
            <w:rFonts w:ascii="Arial" w:eastAsia="Arial" w:hAnsi="Arial" w:cs="Arial"/>
            <w:color w:val="0000FF"/>
            <w:sz w:val="22"/>
            <w:szCs w:val="22"/>
            <w:u w:val="single"/>
            <w:shd w:val="clear" w:color="auto" w:fill="FFFFFF"/>
          </w:rPr>
          <w:t>Знамя (kuvznama.ru), Кувшиново,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5" w:history="1">
        <w:r w:rsidRPr="00F40897">
          <w:rPr>
            <w:rFonts w:ascii="Arial" w:eastAsia="Arial" w:hAnsi="Arial" w:cs="Arial"/>
            <w:color w:val="0000FF"/>
            <w:sz w:val="22"/>
            <w:szCs w:val="22"/>
            <w:u w:val="single"/>
            <w:shd w:val="clear" w:color="auto" w:fill="FFFFFF"/>
          </w:rPr>
          <w:t>Удомельская газета (udomelskaya-gazeta.ru), Удомля,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6"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7" w:history="1">
        <w:r w:rsidRPr="00F40897">
          <w:rPr>
            <w:rFonts w:ascii="Arial" w:eastAsia="Arial" w:hAnsi="Arial" w:cs="Arial"/>
            <w:color w:val="0000FF"/>
            <w:sz w:val="22"/>
            <w:szCs w:val="22"/>
            <w:u w:val="single"/>
            <w:shd w:val="clear" w:color="auto" w:fill="FFFFFF"/>
          </w:rPr>
          <w:t>Тверь (toptver.ru), Тверь,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8" w:history="1">
        <w:r w:rsidRPr="00F40897">
          <w:rPr>
            <w:rFonts w:ascii="Arial" w:eastAsia="Arial" w:hAnsi="Arial" w:cs="Arial"/>
            <w:color w:val="0000FF"/>
            <w:sz w:val="22"/>
            <w:szCs w:val="22"/>
            <w:u w:val="single"/>
            <w:shd w:val="clear" w:color="auto" w:fill="FFFFFF"/>
          </w:rPr>
          <w:t>Новоторжский вестник (nvestnik.ru), Торжок, 23 марта 2022</w:t>
        </w:r>
      </w:hyperlink>
    </w:p>
    <w:p w:rsidR="00F40897" w:rsidRPr="00F40897" w:rsidRDefault="00F40897" w:rsidP="00F40897">
      <w:pPr>
        <w:numPr>
          <w:ilvl w:val="0"/>
          <w:numId w:val="2"/>
        </w:numPr>
        <w:ind w:left="0" w:firstLine="0"/>
        <w:rPr>
          <w:rFonts w:ascii="Arial" w:eastAsia="Arial" w:hAnsi="Arial" w:cs="Arial"/>
          <w:color w:val="0000FF"/>
          <w:sz w:val="22"/>
          <w:szCs w:val="22"/>
          <w:shd w:val="clear" w:color="auto" w:fill="FFFFFF"/>
        </w:rPr>
      </w:pPr>
      <w:hyperlink r:id="rId39"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Default="00F40897" w:rsidP="00F40897">
      <w:pPr>
        <w:jc w:val="right"/>
        <w:rPr>
          <w:rFonts w:ascii="Arial" w:eastAsia="Arial" w:hAnsi="Arial" w:cs="Arial"/>
          <w:color w:val="0000FF"/>
          <w:sz w:val="22"/>
          <w:szCs w:val="22"/>
          <w:shd w:val="clear" w:color="auto" w:fill="FFFFFF"/>
        </w:rPr>
      </w:pPr>
      <w:hyperlink w:anchor="tabtxt_1575050_1950682115" w:history="1">
        <w:r w:rsidRPr="00F40897">
          <w:rPr>
            <w:rFonts w:ascii="Arial" w:eastAsia="Arial" w:hAnsi="Arial" w:cs="Arial"/>
            <w:color w:val="0000FF"/>
            <w:sz w:val="22"/>
            <w:szCs w:val="22"/>
            <w:u w:val="single"/>
            <w:shd w:val="clear" w:color="auto" w:fill="FFFFFF"/>
          </w:rPr>
          <w:t>К заголовкам сообщений</w:t>
        </w:r>
      </w:hyperlink>
    </w:p>
    <w:p w:rsidR="00F40897" w:rsidRPr="00F40897" w:rsidRDefault="00F40897" w:rsidP="00F40897">
      <w:pPr>
        <w:jc w:val="right"/>
        <w:rPr>
          <w:rFonts w:ascii="Arial" w:eastAsia="Arial" w:hAnsi="Arial" w:cs="Arial"/>
          <w:color w:val="0000FF"/>
          <w:sz w:val="22"/>
          <w:szCs w:val="22"/>
          <w:shd w:val="clear" w:color="auto" w:fill="FFFFFF"/>
        </w:rPr>
      </w:pPr>
    </w:p>
    <w:p w:rsidR="00F40897" w:rsidRPr="00F40897" w:rsidRDefault="00F40897" w:rsidP="00F40897">
      <w:pPr>
        <w:rPr>
          <w:rFonts w:ascii="Arial" w:eastAsia="Arial" w:hAnsi="Arial" w:cs="Arial"/>
          <w:b/>
          <w:color w:val="000000"/>
          <w:sz w:val="22"/>
          <w:szCs w:val="22"/>
          <w:shd w:val="clear" w:color="auto" w:fill="FFFFFF"/>
        </w:rPr>
      </w:pPr>
      <w:r w:rsidRPr="00F40897">
        <w:rPr>
          <w:rFonts w:ascii="Arial" w:eastAsia="Arial" w:hAnsi="Arial" w:cs="Arial"/>
          <w:b/>
          <w:color w:val="000000"/>
          <w:sz w:val="22"/>
          <w:szCs w:val="22"/>
          <w:shd w:val="clear" w:color="auto" w:fill="FFFFFF"/>
        </w:rPr>
        <w:t>РИА Новости, Москва, 23 марта 2022</w:t>
      </w:r>
    </w:p>
    <w:p w:rsidR="00F40897" w:rsidRPr="00F40897" w:rsidRDefault="00F40897" w:rsidP="00F40897">
      <w:pPr>
        <w:jc w:val="both"/>
        <w:outlineLvl w:val="1"/>
        <w:rPr>
          <w:rFonts w:ascii="Arial" w:eastAsia="Arial" w:hAnsi="Arial" w:cs="Arial"/>
          <w:color w:val="000000"/>
          <w:sz w:val="22"/>
          <w:szCs w:val="22"/>
          <w:shd w:val="clear" w:color="auto" w:fill="FFFFFF"/>
        </w:rPr>
      </w:pPr>
      <w:bookmarkStart w:id="21" w:name="ant_1575050_1950712442"/>
      <w:r w:rsidRPr="00F40897">
        <w:rPr>
          <w:rFonts w:ascii="Arial" w:eastAsia="Arial" w:hAnsi="Arial" w:cs="Arial"/>
          <w:color w:val="000000"/>
          <w:sz w:val="22"/>
          <w:szCs w:val="22"/>
          <w:shd w:val="clear" w:color="auto" w:fill="FFFFFF"/>
        </w:rPr>
        <w:t>В РЖЕВЕ ТВЕРСКОЙ ОБЛАСТИ РЕАЛИЗУЮТ ПРОЕКТ ИМПОРТОЗАМЕЩЕНИЯ СИСТЕМ ОТОПЛЕНИЯ</w:t>
      </w:r>
      <w:bookmarkEnd w:id="21"/>
    </w:p>
    <w:p w:rsidR="00F40897" w:rsidRPr="00F40897" w:rsidRDefault="00F40897" w:rsidP="00F40897">
      <w:pPr>
        <w:jc w:val="both"/>
        <w:rPr>
          <w:rFonts w:ascii="Arial" w:eastAsia="Arial" w:hAnsi="Arial" w:cs="Arial"/>
          <w:color w:val="000000"/>
          <w:sz w:val="22"/>
          <w:szCs w:val="22"/>
          <w:shd w:val="clear" w:color="auto" w:fill="FFFFFF"/>
        </w:rPr>
      </w:pPr>
      <w:r w:rsidRPr="00F40897">
        <w:rPr>
          <w:rFonts w:ascii="Arial" w:eastAsia="Arial" w:hAnsi="Arial" w:cs="Arial"/>
          <w:color w:val="000000"/>
          <w:sz w:val="22"/>
          <w:szCs w:val="22"/>
          <w:shd w:val="clear" w:color="auto" w:fill="FFFFFF"/>
        </w:rPr>
        <w:t xml:space="preserve">"Главные задачи, которые должна решить государственная поддержка бизнеса, - это сохранение рабочих мест, реализация ранее намеченных инвестиционных проектов, обеспечение доступных займов, помощь в налаживании новых кооперативных и логистических связей внутри региона и всей Российской Федерации", - процитировали в пресс-службе губернатора региона </w:t>
      </w:r>
      <w:r w:rsidRPr="00F40897">
        <w:rPr>
          <w:rFonts w:ascii="Arial" w:eastAsia="Arial" w:hAnsi="Arial" w:cs="Arial"/>
          <w:color w:val="000000"/>
          <w:sz w:val="22"/>
          <w:szCs w:val="22"/>
          <w:shd w:val="clear" w:color="auto" w:fill="C0C0C0"/>
        </w:rPr>
        <w:t>Игоря Руденю</w:t>
      </w:r>
      <w:r w:rsidRPr="00F40897">
        <w:rPr>
          <w:rFonts w:ascii="Arial" w:eastAsia="Arial" w:hAnsi="Arial" w:cs="Arial"/>
          <w:color w:val="000000"/>
          <w:sz w:val="22"/>
          <w:szCs w:val="22"/>
          <w:shd w:val="clear" w:color="auto" w:fill="FFFFFF"/>
        </w:rPr>
        <w:t xml:space="preserve">... </w:t>
      </w:r>
    </w:p>
    <w:p w:rsidR="00F40897" w:rsidRPr="00F40897" w:rsidRDefault="00F40897" w:rsidP="00F40897">
      <w:pPr>
        <w:rPr>
          <w:rFonts w:ascii="Arial" w:eastAsia="Arial" w:hAnsi="Arial" w:cs="Arial"/>
          <w:color w:val="0000FF"/>
          <w:sz w:val="22"/>
          <w:szCs w:val="22"/>
          <w:shd w:val="clear" w:color="auto" w:fill="FFFFFF"/>
        </w:rPr>
      </w:pPr>
      <w:hyperlink r:id="rId40" w:history="1">
        <w:r w:rsidRPr="00F40897">
          <w:rPr>
            <w:rFonts w:ascii="Arial" w:eastAsia="Arial" w:hAnsi="Arial" w:cs="Arial"/>
            <w:color w:val="0000FF"/>
            <w:sz w:val="22"/>
            <w:szCs w:val="22"/>
            <w:u w:val="single"/>
            <w:shd w:val="clear" w:color="auto" w:fill="FFFFFF"/>
          </w:rPr>
          <w:t>https://ria.ru/20220323/importozameschenie-1779712762.html</w:t>
        </w:r>
      </w:hyperlink>
    </w:p>
    <w:p w:rsidR="00F40897" w:rsidRPr="00F40897" w:rsidRDefault="00F40897" w:rsidP="00F40897">
      <w:pPr>
        <w:rPr>
          <w:rFonts w:ascii="Arial" w:eastAsia="Arial" w:hAnsi="Arial" w:cs="Arial"/>
          <w:color w:val="000000"/>
          <w:sz w:val="22"/>
          <w:szCs w:val="22"/>
          <w:u w:val="single"/>
          <w:shd w:val="clear" w:color="auto" w:fill="FFFFFF"/>
        </w:rPr>
      </w:pPr>
      <w:r w:rsidRPr="00F40897">
        <w:rPr>
          <w:rFonts w:ascii="Arial" w:eastAsia="Arial" w:hAnsi="Arial" w:cs="Arial"/>
          <w:color w:val="000000"/>
          <w:sz w:val="22"/>
          <w:szCs w:val="22"/>
          <w:u w:val="single"/>
          <w:shd w:val="clear" w:color="auto" w:fill="FFFFFF"/>
        </w:rPr>
        <w:t>Сообщения по событию:</w:t>
      </w:r>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1" w:history="1">
        <w:r w:rsidRPr="00F40897">
          <w:rPr>
            <w:rFonts w:ascii="Arial" w:eastAsia="Arial" w:hAnsi="Arial" w:cs="Arial"/>
            <w:color w:val="0000FF"/>
            <w:sz w:val="22"/>
            <w:szCs w:val="22"/>
            <w:u w:val="single"/>
            <w:shd w:val="clear" w:color="auto" w:fill="FFFFFF"/>
          </w:rPr>
          <w:t>Московский Комсомолец (tver.mk.ru),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2" w:history="1">
        <w:r w:rsidRPr="00F40897">
          <w:rPr>
            <w:rFonts w:ascii="Arial" w:eastAsia="Arial" w:hAnsi="Arial" w:cs="Arial"/>
            <w:color w:val="0000FF"/>
            <w:sz w:val="22"/>
            <w:szCs w:val="22"/>
            <w:u w:val="single"/>
            <w:shd w:val="clear" w:color="auto" w:fill="FFFFFF"/>
          </w:rPr>
          <w:t>Край справедливости (ks-region69.com),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3" w:history="1">
        <w:r w:rsidRPr="00F40897">
          <w:rPr>
            <w:rFonts w:ascii="Arial" w:eastAsia="Arial" w:hAnsi="Arial" w:cs="Arial"/>
            <w:color w:val="0000FF"/>
            <w:sz w:val="22"/>
            <w:szCs w:val="22"/>
            <w:u w:val="single"/>
            <w:shd w:val="clear" w:color="auto" w:fill="FFFFFF"/>
          </w:rPr>
          <w:t>Дни Озёрного (dnioz.ru), п.г.т. Озерный,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4" w:history="1">
        <w:r w:rsidRPr="00F40897">
          <w:rPr>
            <w:rFonts w:ascii="Arial" w:eastAsia="Arial" w:hAnsi="Arial" w:cs="Arial"/>
            <w:color w:val="0000FF"/>
            <w:sz w:val="22"/>
            <w:szCs w:val="22"/>
            <w:u w:val="single"/>
            <w:shd w:val="clear" w:color="auto" w:fill="FFFFFF"/>
          </w:rPr>
          <w:t>Кашинская газета (kashingazeta.ru), Кашин,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5" w:history="1">
        <w:r w:rsidRPr="00F40897">
          <w:rPr>
            <w:rFonts w:ascii="Arial" w:eastAsia="Arial" w:hAnsi="Arial" w:cs="Arial"/>
            <w:color w:val="0000FF"/>
            <w:sz w:val="22"/>
            <w:szCs w:val="22"/>
            <w:u w:val="single"/>
            <w:shd w:val="clear" w:color="auto" w:fill="FFFFFF"/>
          </w:rPr>
          <w:t>Тверь (toptver.ru),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6" w:history="1">
        <w:r w:rsidRPr="00F40897">
          <w:rPr>
            <w:rFonts w:ascii="Arial" w:eastAsia="Arial" w:hAnsi="Arial" w:cs="Arial"/>
            <w:color w:val="0000FF"/>
            <w:sz w:val="22"/>
            <w:szCs w:val="22"/>
            <w:u w:val="single"/>
            <w:shd w:val="clear" w:color="auto" w:fill="FFFFFF"/>
          </w:rPr>
          <w:t>Знамя (kuvznama.ru), Кувшиново,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7" w:history="1">
        <w:r w:rsidRPr="00F40897">
          <w:rPr>
            <w:rFonts w:ascii="Arial" w:eastAsia="Arial" w:hAnsi="Arial" w:cs="Arial"/>
            <w:color w:val="0000FF"/>
            <w:sz w:val="22"/>
            <w:szCs w:val="22"/>
            <w:u w:val="single"/>
            <w:shd w:val="clear" w:color="auto" w:fill="FFFFFF"/>
          </w:rPr>
          <w:t>Родная земля (r-zemlya.ru), п. Рамешки,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8"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Pr="00F40897">
          <w:rPr>
            <w:rFonts w:ascii="Arial" w:eastAsia="Arial" w:hAnsi="Arial" w:cs="Arial"/>
            <w:color w:val="0000FF"/>
            <w:sz w:val="22"/>
            <w:szCs w:val="22"/>
            <w:u w:val="single"/>
            <w:shd w:val="clear" w:color="auto" w:fill="FFFFFF"/>
          </w:rPr>
          <w:t>ГТРК Тверь,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Pr="00F40897">
          <w:rPr>
            <w:rFonts w:ascii="Arial" w:eastAsia="Arial" w:hAnsi="Arial" w:cs="Arial"/>
            <w:color w:val="0000FF"/>
            <w:sz w:val="22"/>
            <w:szCs w:val="22"/>
            <w:u w:val="single"/>
            <w:shd w:val="clear" w:color="auto" w:fill="FFFFFF"/>
          </w:rPr>
          <w:t>Tverigrad.ru,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Pr="00F40897">
          <w:rPr>
            <w:rFonts w:ascii="Arial" w:eastAsia="Arial" w:hAnsi="Arial" w:cs="Arial"/>
            <w:color w:val="0000FF"/>
            <w:sz w:val="22"/>
            <w:szCs w:val="22"/>
            <w:u w:val="single"/>
            <w:shd w:val="clear" w:color="auto" w:fill="FFFFFF"/>
          </w:rPr>
          <w:t>Заря (konzarya.ru), Конаково,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Pr="00F40897">
          <w:rPr>
            <w:rFonts w:ascii="Arial" w:eastAsia="Arial" w:hAnsi="Arial" w:cs="Arial"/>
            <w:color w:val="0000FF"/>
            <w:sz w:val="22"/>
            <w:szCs w:val="22"/>
            <w:u w:val="single"/>
            <w:shd w:val="clear" w:color="auto" w:fill="FFFFFF"/>
          </w:rPr>
          <w:t>Афанасий-бизнес (afanasy.biz),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Default="00F40897" w:rsidP="00F40897">
      <w:pPr>
        <w:jc w:val="right"/>
        <w:rPr>
          <w:rFonts w:ascii="Arial" w:eastAsia="Arial" w:hAnsi="Arial" w:cs="Arial"/>
          <w:color w:val="0000FF"/>
          <w:sz w:val="22"/>
          <w:szCs w:val="22"/>
          <w:shd w:val="clear" w:color="auto" w:fill="FFFFFF"/>
        </w:rPr>
      </w:pPr>
      <w:hyperlink w:anchor="tabtxt_1575050_1950712442" w:history="1">
        <w:r w:rsidRPr="00F40897">
          <w:rPr>
            <w:rFonts w:ascii="Arial" w:eastAsia="Arial" w:hAnsi="Arial" w:cs="Arial"/>
            <w:color w:val="0000FF"/>
            <w:sz w:val="22"/>
            <w:szCs w:val="22"/>
            <w:u w:val="single"/>
            <w:shd w:val="clear" w:color="auto" w:fill="FFFFFF"/>
          </w:rPr>
          <w:t>К заголовкам сообщений</w:t>
        </w:r>
      </w:hyperlink>
    </w:p>
    <w:p w:rsidR="00F40897" w:rsidRPr="00F40897" w:rsidRDefault="00F40897" w:rsidP="00F40897">
      <w:pPr>
        <w:jc w:val="right"/>
        <w:rPr>
          <w:rFonts w:ascii="Arial" w:eastAsia="Arial" w:hAnsi="Arial" w:cs="Arial"/>
          <w:color w:val="0000FF"/>
          <w:sz w:val="22"/>
          <w:szCs w:val="22"/>
          <w:shd w:val="clear" w:color="auto" w:fill="FFFFFF"/>
        </w:rPr>
      </w:pPr>
    </w:p>
    <w:p w:rsidR="00F40897" w:rsidRPr="00F40897" w:rsidRDefault="00F40897" w:rsidP="00F40897">
      <w:pPr>
        <w:rPr>
          <w:rFonts w:ascii="Arial" w:eastAsia="Arial" w:hAnsi="Arial" w:cs="Arial"/>
          <w:b/>
          <w:color w:val="000000"/>
          <w:sz w:val="22"/>
          <w:szCs w:val="22"/>
          <w:shd w:val="clear" w:color="auto" w:fill="FFFFFF"/>
        </w:rPr>
      </w:pPr>
      <w:r w:rsidRPr="00F40897">
        <w:rPr>
          <w:rFonts w:ascii="Arial" w:eastAsia="Arial" w:hAnsi="Arial" w:cs="Arial"/>
          <w:b/>
          <w:color w:val="000000"/>
          <w:sz w:val="22"/>
          <w:szCs w:val="22"/>
          <w:shd w:val="clear" w:color="auto" w:fill="FFFFFF"/>
        </w:rPr>
        <w:t>Tverigrad.ru, Тверь, 23 марта 2022</w:t>
      </w:r>
    </w:p>
    <w:p w:rsidR="00F40897" w:rsidRPr="00F40897" w:rsidRDefault="00F40897" w:rsidP="00F40897">
      <w:pPr>
        <w:jc w:val="both"/>
        <w:outlineLvl w:val="1"/>
        <w:rPr>
          <w:rFonts w:ascii="Arial" w:eastAsia="Arial" w:hAnsi="Arial" w:cs="Arial"/>
          <w:color w:val="000000"/>
          <w:sz w:val="22"/>
          <w:szCs w:val="22"/>
          <w:shd w:val="clear" w:color="auto" w:fill="FFFFFF"/>
        </w:rPr>
      </w:pPr>
      <w:bookmarkStart w:id="22" w:name="ant_1575050_1950453283"/>
      <w:r w:rsidRPr="00F40897">
        <w:rPr>
          <w:rFonts w:ascii="Arial" w:eastAsia="Arial" w:hAnsi="Arial" w:cs="Arial"/>
          <w:color w:val="000000"/>
          <w:sz w:val="22"/>
          <w:szCs w:val="22"/>
          <w:shd w:val="clear" w:color="auto" w:fill="FFFFFF"/>
        </w:rPr>
        <w:t>ГУБЕРНАТОР ОБСУДИЛ С МИНИСТРОМ СТРОИТЕЛЬСТВА И ЖКХ РФ МОДЕРНИЗАЦИЮ СИСТЕМЫ ТЕПЛОСНАБЖЕНИЯ ТВЕРИ</w:t>
      </w:r>
      <w:bookmarkEnd w:id="22"/>
    </w:p>
    <w:p w:rsidR="00F40897" w:rsidRPr="00F40897" w:rsidRDefault="00F40897" w:rsidP="00F40897">
      <w:pPr>
        <w:jc w:val="both"/>
        <w:rPr>
          <w:rFonts w:ascii="Arial" w:eastAsia="Arial" w:hAnsi="Arial" w:cs="Arial"/>
          <w:color w:val="000000"/>
          <w:sz w:val="22"/>
          <w:szCs w:val="22"/>
          <w:shd w:val="clear" w:color="auto" w:fill="FFFFFF"/>
        </w:rPr>
      </w:pPr>
      <w:r w:rsidRPr="00F40897">
        <w:rPr>
          <w:rFonts w:ascii="Arial" w:eastAsia="Arial" w:hAnsi="Arial" w:cs="Arial"/>
          <w:color w:val="000000"/>
          <w:sz w:val="22"/>
          <w:szCs w:val="22"/>
          <w:shd w:val="clear" w:color="auto" w:fill="FFFFFF"/>
        </w:rPr>
        <w:t xml:space="preserve">23 марта в Москве Губернатор </w:t>
      </w:r>
      <w:r w:rsidRPr="00F40897">
        <w:rPr>
          <w:rFonts w:ascii="Arial" w:eastAsia="Arial" w:hAnsi="Arial" w:cs="Arial"/>
          <w:color w:val="000000"/>
          <w:sz w:val="22"/>
          <w:szCs w:val="22"/>
          <w:shd w:val="clear" w:color="auto" w:fill="C0C0C0"/>
        </w:rPr>
        <w:t>Игорь Руденя</w:t>
      </w:r>
      <w:r w:rsidRPr="00F40897">
        <w:rPr>
          <w:rFonts w:ascii="Arial" w:eastAsia="Arial" w:hAnsi="Arial" w:cs="Arial"/>
          <w:color w:val="000000"/>
          <w:sz w:val="22"/>
          <w:szCs w:val="22"/>
          <w:shd w:val="clear" w:color="auto" w:fill="FFFFFF"/>
        </w:rPr>
        <w:t xml:space="preserve"> принял участие в совещании по вопросам теплоснабжения Твери и газификации тверского региона, которое провел Министр строительства и жилищно-коммунального хозяйства РФ Ирек Файзуллин...</w:t>
      </w:r>
    </w:p>
    <w:p w:rsidR="00F40897" w:rsidRPr="00F40897" w:rsidRDefault="00F40897" w:rsidP="00F40897">
      <w:pPr>
        <w:rPr>
          <w:rFonts w:ascii="Arial" w:eastAsia="Arial" w:hAnsi="Arial" w:cs="Arial"/>
          <w:color w:val="0000FF"/>
          <w:sz w:val="22"/>
          <w:szCs w:val="22"/>
          <w:shd w:val="clear" w:color="auto" w:fill="FFFFFF"/>
        </w:rPr>
      </w:pPr>
      <w:hyperlink r:id="rId57" w:history="1">
        <w:r w:rsidRPr="00F40897">
          <w:rPr>
            <w:rFonts w:ascii="Arial" w:eastAsia="Arial" w:hAnsi="Arial" w:cs="Arial"/>
            <w:color w:val="0000FF"/>
            <w:sz w:val="22"/>
            <w:szCs w:val="22"/>
            <w:u w:val="single"/>
            <w:shd w:val="clear" w:color="auto" w:fill="FFFFFF"/>
          </w:rPr>
          <w:t>https://tverigrad.ru/publication/gubernator-obsudil-s-ministrom-stroitelstva-i-zhkh-rf-modernizaciju-sistemy-teplosnabzhenija-tveri/</w:t>
        </w:r>
      </w:hyperlink>
    </w:p>
    <w:p w:rsidR="00F40897" w:rsidRPr="00F40897" w:rsidRDefault="00F40897" w:rsidP="00F40897">
      <w:pPr>
        <w:rPr>
          <w:rFonts w:ascii="Arial" w:eastAsia="Arial" w:hAnsi="Arial" w:cs="Arial"/>
          <w:color w:val="000000"/>
          <w:sz w:val="22"/>
          <w:szCs w:val="22"/>
          <w:u w:val="single"/>
          <w:shd w:val="clear" w:color="auto" w:fill="FFFFFF"/>
        </w:rPr>
      </w:pPr>
      <w:r w:rsidRPr="00F40897">
        <w:rPr>
          <w:rFonts w:ascii="Arial" w:eastAsia="Arial" w:hAnsi="Arial" w:cs="Arial"/>
          <w:color w:val="000000"/>
          <w:sz w:val="22"/>
          <w:szCs w:val="22"/>
          <w:u w:val="single"/>
          <w:shd w:val="clear" w:color="auto" w:fill="FFFFFF"/>
        </w:rPr>
        <w:t>Сообщения по событию:</w:t>
      </w:r>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58" w:history="1">
        <w:r w:rsidRPr="00F40897">
          <w:rPr>
            <w:rFonts w:ascii="Arial" w:eastAsia="Arial" w:hAnsi="Arial" w:cs="Arial"/>
            <w:color w:val="0000FF"/>
            <w:sz w:val="22"/>
            <w:szCs w:val="22"/>
            <w:u w:val="single"/>
            <w:shd w:val="clear" w:color="auto" w:fill="FFFFFF"/>
          </w:rPr>
          <w:t>INFOТверь (infotver.ru),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59" w:history="1">
        <w:r w:rsidRPr="00F40897">
          <w:rPr>
            <w:rFonts w:ascii="Arial" w:eastAsia="Arial" w:hAnsi="Arial" w:cs="Arial"/>
            <w:color w:val="0000FF"/>
            <w:sz w:val="22"/>
            <w:szCs w:val="22"/>
            <w:u w:val="single"/>
            <w:shd w:val="clear" w:color="auto" w:fill="FFFFFF"/>
          </w:rPr>
          <w:t>Кашинская газета (kashingazeta.ru), Кашин,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0" w:history="1">
        <w:r w:rsidRPr="00F40897">
          <w:rPr>
            <w:rFonts w:ascii="Arial" w:eastAsia="Arial" w:hAnsi="Arial" w:cs="Arial"/>
            <w:color w:val="0000FF"/>
            <w:sz w:val="22"/>
            <w:szCs w:val="22"/>
            <w:u w:val="single"/>
            <w:shd w:val="clear" w:color="auto" w:fill="FFFFFF"/>
          </w:rPr>
          <w:t>Комсомольская правда (tver.kp.ru),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1" w:history="1">
        <w:r w:rsidRPr="00F40897">
          <w:rPr>
            <w:rFonts w:ascii="Arial" w:eastAsia="Arial" w:hAnsi="Arial" w:cs="Arial"/>
            <w:color w:val="0000FF"/>
            <w:sz w:val="22"/>
            <w:szCs w:val="22"/>
            <w:u w:val="single"/>
            <w:shd w:val="clear" w:color="auto" w:fill="FFFFFF"/>
          </w:rPr>
          <w:t>Край справедливости (ks-region69.com),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2" w:history="1">
        <w:r w:rsidRPr="00F40897">
          <w:rPr>
            <w:rFonts w:ascii="Arial" w:eastAsia="Arial" w:hAnsi="Arial" w:cs="Arial"/>
            <w:color w:val="0000FF"/>
            <w:sz w:val="22"/>
            <w:szCs w:val="22"/>
            <w:u w:val="single"/>
            <w:shd w:val="clear" w:color="auto" w:fill="FFFFFF"/>
          </w:rPr>
          <w:t>Знамя (kuvznama.ru), Кувшиново,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3" w:history="1">
        <w:r w:rsidRPr="00F40897">
          <w:rPr>
            <w:rFonts w:ascii="Arial" w:eastAsia="Arial" w:hAnsi="Arial" w:cs="Arial"/>
            <w:color w:val="0000FF"/>
            <w:sz w:val="22"/>
            <w:szCs w:val="22"/>
            <w:u w:val="single"/>
            <w:shd w:val="clear" w:color="auto" w:fill="FFFFFF"/>
          </w:rPr>
          <w:t>Московский Комсомолец (tver.mk.ru),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4" w:history="1">
        <w:r w:rsidRPr="00F40897">
          <w:rPr>
            <w:rFonts w:ascii="Arial" w:eastAsia="Arial" w:hAnsi="Arial" w:cs="Arial"/>
            <w:color w:val="0000FF"/>
            <w:sz w:val="22"/>
            <w:szCs w:val="22"/>
            <w:u w:val="single"/>
            <w:shd w:val="clear" w:color="auto" w:fill="FFFFFF"/>
          </w:rPr>
          <w:t>Вся Тверь (газета-вся-тверь.рф),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5" w:history="1">
        <w:r w:rsidRPr="00F40897">
          <w:rPr>
            <w:rFonts w:ascii="Arial" w:eastAsia="Arial" w:hAnsi="Arial" w:cs="Arial"/>
            <w:color w:val="0000FF"/>
            <w:sz w:val="22"/>
            <w:szCs w:val="22"/>
            <w:u w:val="single"/>
            <w:shd w:val="clear" w:color="auto" w:fill="FFFFFF"/>
          </w:rPr>
          <w:t>Родная земля (r-zemlya.ru), п. Рамешки,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6"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7" w:history="1">
        <w:r w:rsidRPr="00F40897">
          <w:rPr>
            <w:rFonts w:ascii="Arial" w:eastAsia="Arial" w:hAnsi="Arial" w:cs="Arial"/>
            <w:color w:val="0000FF"/>
            <w:sz w:val="22"/>
            <w:szCs w:val="22"/>
            <w:u w:val="single"/>
            <w:shd w:val="clear" w:color="auto" w:fill="FFFFFF"/>
          </w:rPr>
          <w:t>Аргументы и Факты (tver.aif.ru),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8" w:history="1">
        <w:r w:rsidRPr="00F40897">
          <w:rPr>
            <w:rFonts w:ascii="Arial" w:eastAsia="Arial" w:hAnsi="Arial" w:cs="Arial"/>
            <w:color w:val="0000FF"/>
            <w:sz w:val="22"/>
            <w:szCs w:val="22"/>
            <w:u w:val="single"/>
            <w:shd w:val="clear" w:color="auto" w:fill="FFFFFF"/>
          </w:rPr>
          <w:t>Тверь (toptver.ru),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69" w:history="1">
        <w:r w:rsidRPr="00F40897">
          <w:rPr>
            <w:rFonts w:ascii="Arial" w:eastAsia="Arial" w:hAnsi="Arial" w:cs="Arial"/>
            <w:color w:val="0000FF"/>
            <w:sz w:val="22"/>
            <w:szCs w:val="22"/>
            <w:u w:val="single"/>
            <w:shd w:val="clear" w:color="auto" w:fill="FFFFFF"/>
          </w:rPr>
          <w:t>Новоторжский вестник (nvestnik.ru), Торжок,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0" w:history="1">
        <w:r w:rsidRPr="00F40897">
          <w:rPr>
            <w:rFonts w:ascii="Arial" w:eastAsia="Arial" w:hAnsi="Arial" w:cs="Arial"/>
            <w:color w:val="0000FF"/>
            <w:sz w:val="22"/>
            <w:szCs w:val="22"/>
            <w:u w:val="single"/>
            <w:shd w:val="clear" w:color="auto" w:fill="FFFFFF"/>
          </w:rPr>
          <w:t>Кимрский вестник (kimvestnik.ru), Кимры,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1"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2" w:history="1">
        <w:r w:rsidRPr="00F40897">
          <w:rPr>
            <w:rFonts w:ascii="Arial" w:eastAsia="Arial" w:hAnsi="Arial" w:cs="Arial"/>
            <w:color w:val="0000FF"/>
            <w:sz w:val="22"/>
            <w:szCs w:val="22"/>
            <w:u w:val="single"/>
            <w:shd w:val="clear" w:color="auto" w:fill="FFFFFF"/>
          </w:rPr>
          <w:t>Заря (konzarya.ru), Конаково,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3" w:history="1">
        <w:r w:rsidRPr="00F40897">
          <w:rPr>
            <w:rFonts w:ascii="Arial" w:eastAsia="Arial" w:hAnsi="Arial" w:cs="Arial"/>
            <w:color w:val="0000FF"/>
            <w:sz w:val="22"/>
            <w:szCs w:val="22"/>
            <w:u w:val="single"/>
            <w:shd w:val="clear" w:color="auto" w:fill="FFFFFF"/>
          </w:rPr>
          <w:t>ГТРК Тверь,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4" w:history="1">
        <w:r w:rsidRPr="00F40897">
          <w:rPr>
            <w:rFonts w:ascii="Arial" w:eastAsia="Arial" w:hAnsi="Arial" w:cs="Arial"/>
            <w:color w:val="0000FF"/>
            <w:sz w:val="22"/>
            <w:szCs w:val="22"/>
            <w:u w:val="single"/>
            <w:shd w:val="clear" w:color="auto" w:fill="FFFFFF"/>
          </w:rPr>
          <w:t>TvTver.ru,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5" w:history="1">
        <w:r w:rsidRPr="00F40897">
          <w:rPr>
            <w:rFonts w:ascii="Arial" w:eastAsia="Arial" w:hAnsi="Arial" w:cs="Arial"/>
            <w:color w:val="0000FF"/>
            <w:sz w:val="22"/>
            <w:szCs w:val="22"/>
            <w:u w:val="single"/>
            <w:shd w:val="clear" w:color="auto" w:fill="FFFFFF"/>
          </w:rPr>
          <w:t>Афанасий-бизнес (afanasy.biz),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6" w:history="1">
        <w:r w:rsidRPr="00F40897">
          <w:rPr>
            <w:rFonts w:ascii="Arial" w:eastAsia="Arial" w:hAnsi="Arial" w:cs="Arial"/>
            <w:color w:val="0000FF"/>
            <w:sz w:val="22"/>
            <w:szCs w:val="22"/>
            <w:u w:val="single"/>
            <w:shd w:val="clear" w:color="auto" w:fill="FFFFFF"/>
          </w:rPr>
          <w:t>Тверское информационное агентство (tvernews.ru),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7"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8"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numPr>
          <w:ilvl w:val="0"/>
          <w:numId w:val="4"/>
        </w:numPr>
        <w:ind w:left="0" w:firstLine="0"/>
        <w:rPr>
          <w:rFonts w:ascii="Arial" w:eastAsia="Arial" w:hAnsi="Arial" w:cs="Arial"/>
          <w:color w:val="0000FF"/>
          <w:sz w:val="22"/>
          <w:szCs w:val="22"/>
          <w:shd w:val="clear" w:color="auto" w:fill="FFFFFF"/>
        </w:rPr>
      </w:pPr>
      <w:hyperlink r:id="rId79"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Default="00F40897" w:rsidP="00F40897">
      <w:pPr>
        <w:jc w:val="right"/>
        <w:rPr>
          <w:rFonts w:ascii="Arial" w:eastAsia="Arial" w:hAnsi="Arial" w:cs="Arial"/>
          <w:color w:val="0000FF"/>
          <w:sz w:val="22"/>
          <w:szCs w:val="22"/>
          <w:shd w:val="clear" w:color="auto" w:fill="FFFFFF"/>
        </w:rPr>
      </w:pPr>
      <w:hyperlink w:anchor="tabtxt_1575050_1950453283" w:history="1">
        <w:r w:rsidRPr="00F40897">
          <w:rPr>
            <w:rFonts w:ascii="Arial" w:eastAsia="Arial" w:hAnsi="Arial" w:cs="Arial"/>
            <w:color w:val="0000FF"/>
            <w:sz w:val="22"/>
            <w:szCs w:val="22"/>
            <w:u w:val="single"/>
            <w:shd w:val="clear" w:color="auto" w:fill="FFFFFF"/>
          </w:rPr>
          <w:t>К заголовкам сообщений</w:t>
        </w:r>
      </w:hyperlink>
    </w:p>
    <w:p w:rsidR="00F40897" w:rsidRPr="00F40897" w:rsidRDefault="00F40897" w:rsidP="00F40897">
      <w:pPr>
        <w:jc w:val="right"/>
        <w:rPr>
          <w:rFonts w:ascii="Arial" w:eastAsia="Arial" w:hAnsi="Arial" w:cs="Arial"/>
          <w:color w:val="0000FF"/>
          <w:sz w:val="22"/>
          <w:szCs w:val="22"/>
          <w:shd w:val="clear" w:color="auto" w:fill="FFFFFF"/>
        </w:rPr>
      </w:pPr>
    </w:p>
    <w:p w:rsidR="00F40897" w:rsidRPr="00F40897" w:rsidRDefault="00F40897" w:rsidP="00F40897">
      <w:pPr>
        <w:rPr>
          <w:rFonts w:ascii="Arial" w:eastAsia="Arial" w:hAnsi="Arial" w:cs="Arial"/>
          <w:b/>
          <w:color w:val="000000"/>
          <w:sz w:val="22"/>
          <w:szCs w:val="22"/>
          <w:shd w:val="clear" w:color="auto" w:fill="FFFFFF"/>
        </w:rPr>
      </w:pPr>
      <w:r w:rsidRPr="00F40897">
        <w:rPr>
          <w:rFonts w:ascii="Arial" w:eastAsia="Arial" w:hAnsi="Arial" w:cs="Arial"/>
          <w:b/>
          <w:color w:val="000000"/>
          <w:sz w:val="22"/>
          <w:szCs w:val="22"/>
          <w:shd w:val="clear" w:color="auto" w:fill="FFFFFF"/>
        </w:rPr>
        <w:t>Тверские ведомости (vedtver.ru), Тверь, 23 марта 2022</w:t>
      </w:r>
    </w:p>
    <w:p w:rsidR="00F40897" w:rsidRPr="00F40897" w:rsidRDefault="00F40897" w:rsidP="00F40897">
      <w:pPr>
        <w:jc w:val="both"/>
        <w:outlineLvl w:val="1"/>
        <w:rPr>
          <w:rFonts w:ascii="Arial" w:eastAsia="Arial" w:hAnsi="Arial" w:cs="Arial"/>
          <w:color w:val="000000"/>
          <w:sz w:val="22"/>
          <w:szCs w:val="22"/>
          <w:shd w:val="clear" w:color="auto" w:fill="FFFFFF"/>
        </w:rPr>
      </w:pPr>
      <w:bookmarkStart w:id="23" w:name="ant_1575050_1950757132"/>
      <w:r w:rsidRPr="00F40897">
        <w:rPr>
          <w:rFonts w:ascii="Arial" w:eastAsia="Arial" w:hAnsi="Arial" w:cs="Arial"/>
          <w:color w:val="000000"/>
          <w:sz w:val="22"/>
          <w:szCs w:val="22"/>
          <w:shd w:val="clear" w:color="auto" w:fill="FFFFFF"/>
        </w:rPr>
        <w:t>МАРИНА ВЕСЕЛОВА: МОЛОДЕЖНЫЕ ОРГАНИЗАЦИИ ПОМОГАЮТ РОДИТЕЛЯМ</w:t>
      </w:r>
      <w:bookmarkEnd w:id="23"/>
    </w:p>
    <w:p w:rsidR="00F40897" w:rsidRPr="00F40897" w:rsidRDefault="00F40897" w:rsidP="00F40897">
      <w:pPr>
        <w:jc w:val="both"/>
        <w:rPr>
          <w:rFonts w:ascii="Arial" w:eastAsia="Arial" w:hAnsi="Arial" w:cs="Arial"/>
          <w:color w:val="000000"/>
          <w:sz w:val="22"/>
          <w:szCs w:val="22"/>
          <w:shd w:val="clear" w:color="auto" w:fill="FFFFFF"/>
        </w:rPr>
      </w:pPr>
      <w:r w:rsidRPr="00F40897">
        <w:rPr>
          <w:rFonts w:ascii="Arial" w:eastAsia="Arial" w:hAnsi="Arial" w:cs="Arial"/>
          <w:color w:val="000000"/>
          <w:sz w:val="22"/>
          <w:szCs w:val="22"/>
          <w:shd w:val="clear" w:color="auto" w:fill="FFFFFF"/>
        </w:rPr>
        <w:t xml:space="preserve">- Традиционные ценности - это любовь к Родине и истории Отечества, стремление жить и трудиться для развития своего края и всей нашей страны, ответственность за будущее Отчизны, уважение родителей и старшего поколения, семьи, - сказал </w:t>
      </w:r>
      <w:r w:rsidRPr="00F40897">
        <w:rPr>
          <w:rFonts w:ascii="Arial" w:eastAsia="Arial" w:hAnsi="Arial" w:cs="Arial"/>
          <w:color w:val="000000"/>
          <w:sz w:val="22"/>
          <w:szCs w:val="22"/>
          <w:shd w:val="clear" w:color="auto" w:fill="C0C0C0"/>
        </w:rPr>
        <w:t>Игорь Руденя</w:t>
      </w:r>
      <w:r w:rsidRPr="00F40897">
        <w:rPr>
          <w:rFonts w:ascii="Arial" w:eastAsia="Arial" w:hAnsi="Arial" w:cs="Arial"/>
          <w:color w:val="000000"/>
          <w:sz w:val="22"/>
          <w:szCs w:val="22"/>
          <w:shd w:val="clear" w:color="auto" w:fill="FFFFFF"/>
        </w:rPr>
        <w:t xml:space="preserve">... </w:t>
      </w:r>
    </w:p>
    <w:p w:rsidR="00F40897" w:rsidRPr="00F40897" w:rsidRDefault="00F40897" w:rsidP="00F40897">
      <w:pPr>
        <w:rPr>
          <w:rFonts w:ascii="Arial" w:eastAsia="Arial" w:hAnsi="Arial" w:cs="Arial"/>
          <w:color w:val="0000FF"/>
          <w:sz w:val="22"/>
          <w:szCs w:val="22"/>
          <w:shd w:val="clear" w:color="auto" w:fill="FFFFFF"/>
        </w:rPr>
      </w:pPr>
      <w:hyperlink r:id="rId80" w:history="1">
        <w:r w:rsidRPr="00F40897">
          <w:rPr>
            <w:rFonts w:ascii="Arial" w:eastAsia="Arial" w:hAnsi="Arial" w:cs="Arial"/>
            <w:color w:val="0000FF"/>
            <w:sz w:val="22"/>
            <w:szCs w:val="22"/>
            <w:u w:val="single"/>
            <w:shd w:val="clear" w:color="auto" w:fill="FFFFFF"/>
          </w:rPr>
          <w:t>https://vedtver.ru/news/opinions/marina-veselova-molodezhnye-organizacii-pomogajut-roditeljam/</w:t>
        </w:r>
      </w:hyperlink>
    </w:p>
    <w:p w:rsidR="00F40897" w:rsidRPr="00F40897" w:rsidRDefault="00F40897" w:rsidP="00F40897">
      <w:pPr>
        <w:rPr>
          <w:rFonts w:ascii="Arial" w:eastAsia="Arial" w:hAnsi="Arial" w:cs="Arial"/>
          <w:color w:val="000000"/>
          <w:sz w:val="22"/>
          <w:szCs w:val="22"/>
          <w:u w:val="single"/>
          <w:shd w:val="clear" w:color="auto" w:fill="FFFFFF"/>
        </w:rPr>
      </w:pPr>
      <w:r w:rsidRPr="00F40897">
        <w:rPr>
          <w:rFonts w:ascii="Arial" w:eastAsia="Arial" w:hAnsi="Arial" w:cs="Arial"/>
          <w:color w:val="000000"/>
          <w:sz w:val="22"/>
          <w:szCs w:val="22"/>
          <w:u w:val="single"/>
          <w:shd w:val="clear" w:color="auto" w:fill="FFFFFF"/>
        </w:rPr>
        <w:t>Сообщения по событию:</w:t>
      </w:r>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1"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2"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3"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4"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5"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6"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7"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8"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89"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0"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1"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2"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3"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4"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5"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6" w:history="1">
        <w:r w:rsidRPr="00F40897">
          <w:rPr>
            <w:rFonts w:ascii="Arial" w:eastAsia="Arial" w:hAnsi="Arial" w:cs="Arial"/>
            <w:color w:val="0000FF"/>
            <w:sz w:val="22"/>
            <w:szCs w:val="22"/>
            <w:u w:val="single"/>
            <w:shd w:val="clear" w:color="auto" w:fill="FFFFFF"/>
          </w:rPr>
          <w:t>Inform69.ru, Тверь, 23 марта 2022</w:t>
        </w:r>
      </w:hyperlink>
    </w:p>
    <w:p w:rsidR="00F40897" w:rsidRPr="00F40897" w:rsidRDefault="00F40897" w:rsidP="00F40897">
      <w:pPr>
        <w:numPr>
          <w:ilvl w:val="0"/>
          <w:numId w:val="5"/>
        </w:numPr>
        <w:ind w:left="0" w:firstLine="0"/>
        <w:rPr>
          <w:rFonts w:ascii="Arial" w:eastAsia="Arial" w:hAnsi="Arial" w:cs="Arial"/>
          <w:color w:val="0000FF"/>
          <w:sz w:val="22"/>
          <w:szCs w:val="22"/>
          <w:shd w:val="clear" w:color="auto" w:fill="FFFFFF"/>
        </w:rPr>
      </w:pPr>
      <w:hyperlink r:id="rId97" w:history="1">
        <w:r w:rsidRPr="00F40897">
          <w:rPr>
            <w:rFonts w:ascii="Arial" w:eastAsia="Arial" w:hAnsi="Arial" w:cs="Arial"/>
            <w:color w:val="0000FF"/>
            <w:sz w:val="22"/>
            <w:szCs w:val="22"/>
            <w:u w:val="single"/>
            <w:shd w:val="clear" w:color="auto" w:fill="FFFFFF"/>
          </w:rPr>
          <w:t>Вся Тверь (газета-вся-тверь.рф), Тверь, 23 марта 2022</w:t>
        </w:r>
      </w:hyperlink>
    </w:p>
    <w:p w:rsidR="00F40897" w:rsidRPr="00F40897" w:rsidRDefault="00F40897" w:rsidP="00F40897">
      <w:pPr>
        <w:jc w:val="right"/>
        <w:rPr>
          <w:rFonts w:ascii="Arial" w:eastAsia="Arial" w:hAnsi="Arial" w:cs="Arial"/>
          <w:color w:val="0000FF"/>
          <w:sz w:val="22"/>
          <w:szCs w:val="22"/>
          <w:shd w:val="clear" w:color="auto" w:fill="FFFFFF"/>
        </w:rPr>
      </w:pPr>
      <w:hyperlink w:anchor="tabtxt_1575050_1950757132" w:history="1">
        <w:r w:rsidRPr="00F40897">
          <w:rPr>
            <w:rFonts w:ascii="Arial" w:eastAsia="Arial" w:hAnsi="Arial" w:cs="Arial"/>
            <w:color w:val="0000FF"/>
            <w:sz w:val="22"/>
            <w:szCs w:val="22"/>
            <w:u w:val="single"/>
            <w:shd w:val="clear" w:color="auto" w:fill="FFFFFF"/>
          </w:rPr>
          <w:t>К заголовкам сообщений</w:t>
        </w:r>
      </w:hyperlink>
    </w:p>
    <w:p w:rsidR="00F40897" w:rsidRPr="00F40897" w:rsidRDefault="00F40897" w:rsidP="00F40897">
      <w:pPr>
        <w:rPr>
          <w:rFonts w:ascii="Arial" w:eastAsia="Arial" w:hAnsi="Arial" w:cs="Arial"/>
          <w:b/>
          <w:color w:val="000000"/>
          <w:sz w:val="22"/>
          <w:szCs w:val="22"/>
          <w:shd w:val="clear" w:color="auto" w:fill="FFFFFF"/>
        </w:rPr>
      </w:pPr>
      <w:r w:rsidRPr="00F40897">
        <w:rPr>
          <w:rFonts w:ascii="Arial" w:eastAsia="Arial" w:hAnsi="Arial" w:cs="Arial"/>
          <w:b/>
          <w:color w:val="000000"/>
          <w:sz w:val="22"/>
          <w:szCs w:val="22"/>
          <w:shd w:val="clear" w:color="auto" w:fill="FFFFFF"/>
        </w:rPr>
        <w:t>Tverigrad.ru, Тверь, 23 марта 2022</w:t>
      </w:r>
    </w:p>
    <w:p w:rsidR="00F40897" w:rsidRPr="00F40897" w:rsidRDefault="00F40897" w:rsidP="00F40897">
      <w:pPr>
        <w:jc w:val="both"/>
        <w:outlineLvl w:val="1"/>
        <w:rPr>
          <w:rFonts w:ascii="Arial" w:eastAsia="Arial" w:hAnsi="Arial" w:cs="Arial"/>
          <w:color w:val="000000"/>
          <w:sz w:val="22"/>
          <w:szCs w:val="22"/>
          <w:shd w:val="clear" w:color="auto" w:fill="FFFFFF"/>
        </w:rPr>
      </w:pPr>
      <w:bookmarkStart w:id="24" w:name="ant_1575050_1950520045"/>
      <w:r w:rsidRPr="00F40897">
        <w:rPr>
          <w:rFonts w:ascii="Arial" w:eastAsia="Arial" w:hAnsi="Arial" w:cs="Arial"/>
          <w:color w:val="000000"/>
          <w:sz w:val="22"/>
          <w:szCs w:val="22"/>
          <w:shd w:val="clear" w:color="auto" w:fill="FFFFFF"/>
        </w:rPr>
        <w:t>В ТВЕРСКОЙ ОБЛАСТИ ВОЗОБНОВЛЯЮТСЯ ВЫЕЗДЫ МОБИЛЬНЫХ МЕДИЦИНСКИХ БРИГАД</w:t>
      </w:r>
      <w:bookmarkEnd w:id="24"/>
    </w:p>
    <w:p w:rsidR="00F40897" w:rsidRPr="00F40897" w:rsidRDefault="00F40897" w:rsidP="00F40897">
      <w:pPr>
        <w:jc w:val="both"/>
        <w:rPr>
          <w:rFonts w:ascii="Arial" w:eastAsia="Arial" w:hAnsi="Arial" w:cs="Arial"/>
          <w:color w:val="000000"/>
          <w:sz w:val="22"/>
          <w:szCs w:val="22"/>
          <w:shd w:val="clear" w:color="auto" w:fill="FFFFFF"/>
        </w:rPr>
      </w:pPr>
      <w:r w:rsidRPr="00F40897">
        <w:rPr>
          <w:rFonts w:ascii="Arial" w:eastAsia="Arial" w:hAnsi="Arial" w:cs="Arial"/>
          <w:color w:val="000000"/>
          <w:sz w:val="22"/>
          <w:szCs w:val="22"/>
          <w:shd w:val="clear" w:color="auto" w:fill="FFFFFF"/>
        </w:rPr>
        <w:t xml:space="preserve">Первая бригада врачей Областной клинической больницы выезжает 24 марта в Старицкую ЦРБ. Специализированную медицинскую помощь взрослому населению окажут кардиолог и эндокринолог. По мнению губернатора </w:t>
      </w:r>
      <w:r w:rsidRPr="00F40897">
        <w:rPr>
          <w:rFonts w:ascii="Arial" w:eastAsia="Arial" w:hAnsi="Arial" w:cs="Arial"/>
          <w:color w:val="000000"/>
          <w:sz w:val="22"/>
          <w:szCs w:val="22"/>
          <w:shd w:val="clear" w:color="auto" w:fill="C0C0C0"/>
        </w:rPr>
        <w:t>Игоря Рудени</w:t>
      </w:r>
      <w:r w:rsidRPr="00F40897">
        <w:rPr>
          <w:rFonts w:ascii="Arial" w:eastAsia="Arial" w:hAnsi="Arial" w:cs="Arial"/>
          <w:color w:val="000000"/>
          <w:sz w:val="22"/>
          <w:szCs w:val="22"/>
          <w:shd w:val="clear" w:color="auto" w:fill="FFFFFF"/>
        </w:rPr>
        <w:t xml:space="preserve">, работа врачебных мобильных бригад </w:t>
      </w:r>
      <w:r w:rsidRPr="00F40897">
        <w:rPr>
          <w:rFonts w:ascii="Arial" w:eastAsia="Arial" w:hAnsi="Arial" w:cs="Arial"/>
          <w:color w:val="000000"/>
          <w:sz w:val="22"/>
          <w:szCs w:val="22"/>
          <w:shd w:val="clear" w:color="auto" w:fill="FFFFFF"/>
        </w:rPr>
        <w:lastRenderedPageBreak/>
        <w:t xml:space="preserve">позволяет повысить доступность квалифицированной медицинской помощи и диагностики заболеваний на местах... </w:t>
      </w:r>
    </w:p>
    <w:p w:rsidR="00F40897" w:rsidRPr="00F40897" w:rsidRDefault="00F40897" w:rsidP="00F40897">
      <w:pPr>
        <w:rPr>
          <w:rFonts w:ascii="Arial" w:eastAsia="Arial" w:hAnsi="Arial" w:cs="Arial"/>
          <w:color w:val="0000FF"/>
          <w:sz w:val="22"/>
          <w:szCs w:val="22"/>
          <w:shd w:val="clear" w:color="auto" w:fill="FFFFFF"/>
        </w:rPr>
      </w:pPr>
      <w:hyperlink r:id="rId98" w:history="1">
        <w:r w:rsidRPr="00F40897">
          <w:rPr>
            <w:rFonts w:ascii="Arial" w:eastAsia="Arial" w:hAnsi="Arial" w:cs="Arial"/>
            <w:color w:val="0000FF"/>
            <w:sz w:val="22"/>
            <w:szCs w:val="22"/>
            <w:u w:val="single"/>
            <w:shd w:val="clear" w:color="auto" w:fill="FFFFFF"/>
          </w:rPr>
          <w:t>https://tverigrad.ru/publication/v-tverskoj-oblasti-vozobnovljajutsja-vyezdy-mobilnyh-medicinskih-brigad/</w:t>
        </w:r>
      </w:hyperlink>
    </w:p>
    <w:p w:rsidR="00F40897" w:rsidRPr="00F40897" w:rsidRDefault="00F40897" w:rsidP="00F40897">
      <w:pPr>
        <w:rPr>
          <w:rFonts w:ascii="Arial" w:eastAsia="Arial" w:hAnsi="Arial" w:cs="Arial"/>
          <w:color w:val="000000"/>
          <w:sz w:val="22"/>
          <w:szCs w:val="22"/>
          <w:u w:val="single"/>
          <w:shd w:val="clear" w:color="auto" w:fill="FFFFFF"/>
        </w:rPr>
      </w:pPr>
      <w:r w:rsidRPr="00F40897">
        <w:rPr>
          <w:rFonts w:ascii="Arial" w:eastAsia="Arial" w:hAnsi="Arial" w:cs="Arial"/>
          <w:color w:val="000000"/>
          <w:sz w:val="22"/>
          <w:szCs w:val="22"/>
          <w:u w:val="single"/>
          <w:shd w:val="clear" w:color="auto" w:fill="FFFFFF"/>
        </w:rPr>
        <w:t>Сообщения по событию:</w:t>
      </w:r>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99" w:history="1">
        <w:r w:rsidRPr="00F40897">
          <w:rPr>
            <w:rFonts w:ascii="Arial" w:eastAsia="Arial" w:hAnsi="Arial" w:cs="Arial"/>
            <w:color w:val="0000FF"/>
            <w:sz w:val="22"/>
            <w:szCs w:val="22"/>
            <w:u w:val="single"/>
            <w:shd w:val="clear" w:color="auto" w:fill="FFFFFF"/>
          </w:rPr>
          <w:t>Главный региональный (glavny.tv), Смоленск,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0" w:history="1">
        <w:r w:rsidRPr="00F40897">
          <w:rPr>
            <w:rFonts w:ascii="Arial" w:eastAsia="Arial" w:hAnsi="Arial" w:cs="Arial"/>
            <w:color w:val="0000FF"/>
            <w:sz w:val="22"/>
            <w:szCs w:val="22"/>
            <w:u w:val="single"/>
            <w:shd w:val="clear" w:color="auto" w:fill="FFFFFF"/>
          </w:rPr>
          <w:t>Тверь (toptver.ru),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1" w:history="1">
        <w:r w:rsidRPr="00F40897">
          <w:rPr>
            <w:rFonts w:ascii="Arial" w:eastAsia="Arial" w:hAnsi="Arial" w:cs="Arial"/>
            <w:color w:val="0000FF"/>
            <w:sz w:val="22"/>
            <w:szCs w:val="22"/>
            <w:u w:val="single"/>
            <w:shd w:val="clear" w:color="auto" w:fill="FFFFFF"/>
          </w:rPr>
          <w:t>Край справедливости (ks-region69.com),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2" w:history="1">
        <w:r w:rsidRPr="00F40897">
          <w:rPr>
            <w:rFonts w:ascii="Arial" w:eastAsia="Arial" w:hAnsi="Arial" w:cs="Arial"/>
            <w:color w:val="0000FF"/>
            <w:sz w:val="22"/>
            <w:szCs w:val="22"/>
            <w:u w:val="single"/>
            <w:shd w:val="clear" w:color="auto" w:fill="FFFFFF"/>
          </w:rPr>
          <w:t>Московский Комсомолец (tver.mk.ru),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3" w:history="1">
        <w:r w:rsidRPr="00F40897">
          <w:rPr>
            <w:rFonts w:ascii="Arial" w:eastAsia="Arial" w:hAnsi="Arial" w:cs="Arial"/>
            <w:color w:val="0000FF"/>
            <w:sz w:val="22"/>
            <w:szCs w:val="22"/>
            <w:u w:val="single"/>
            <w:shd w:val="clear" w:color="auto" w:fill="FFFFFF"/>
          </w:rPr>
          <w:t>TvTver.ru,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4" w:history="1">
        <w:r w:rsidRPr="00F40897">
          <w:rPr>
            <w:rFonts w:ascii="Arial" w:eastAsia="Arial" w:hAnsi="Arial" w:cs="Arial"/>
            <w:color w:val="0000FF"/>
            <w:sz w:val="22"/>
            <w:szCs w:val="22"/>
            <w:u w:val="single"/>
            <w:shd w:val="clear" w:color="auto" w:fill="FFFFFF"/>
          </w:rPr>
          <w:t>Знамя (kuvznama.ru), Кувшиново,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5" w:history="1">
        <w:r w:rsidRPr="00F40897">
          <w:rPr>
            <w:rFonts w:ascii="Arial" w:eastAsia="Arial" w:hAnsi="Arial" w:cs="Arial"/>
            <w:color w:val="0000FF"/>
            <w:sz w:val="22"/>
            <w:szCs w:val="22"/>
            <w:u w:val="single"/>
            <w:shd w:val="clear" w:color="auto" w:fill="FFFFFF"/>
          </w:rPr>
          <w:t>Родная земля (r-zemlya.ru), п. Рамешки,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6" w:history="1">
        <w:r w:rsidRPr="00F40897">
          <w:rPr>
            <w:rFonts w:ascii="Arial" w:eastAsia="Arial" w:hAnsi="Arial" w:cs="Arial"/>
            <w:color w:val="0000FF"/>
            <w:sz w:val="22"/>
            <w:szCs w:val="22"/>
            <w:u w:val="single"/>
            <w:shd w:val="clear" w:color="auto" w:fill="FFFFFF"/>
          </w:rPr>
          <w:t>Тверские ведомости (vedtver.ru),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7" w:history="1">
        <w:r w:rsidRPr="00F40897">
          <w:rPr>
            <w:rFonts w:ascii="Arial" w:eastAsia="Arial" w:hAnsi="Arial" w:cs="Arial"/>
            <w:color w:val="0000FF"/>
            <w:sz w:val="22"/>
            <w:szCs w:val="22"/>
            <w:u w:val="single"/>
            <w:shd w:val="clear" w:color="auto" w:fill="FFFFFF"/>
          </w:rPr>
          <w:t>Заря (konzarya.ru), Конаково,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8" w:history="1">
        <w:r w:rsidRPr="00F40897">
          <w:rPr>
            <w:rFonts w:ascii="Arial" w:eastAsia="Arial" w:hAnsi="Arial" w:cs="Arial"/>
            <w:color w:val="0000FF"/>
            <w:sz w:val="22"/>
            <w:szCs w:val="22"/>
            <w:u w:val="single"/>
            <w:shd w:val="clear" w:color="auto" w:fill="FFFFFF"/>
          </w:rPr>
          <w:t>Тверская жизнь (tverlife.ru),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09" w:history="1">
        <w:r w:rsidRPr="00F40897">
          <w:rPr>
            <w:rFonts w:ascii="Arial" w:eastAsia="Arial" w:hAnsi="Arial" w:cs="Arial"/>
            <w:color w:val="0000FF"/>
            <w:sz w:val="22"/>
            <w:szCs w:val="22"/>
            <w:u w:val="single"/>
            <w:shd w:val="clear" w:color="auto" w:fill="FFFFFF"/>
          </w:rPr>
          <w:t>ГТРК Тверь,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10"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numPr>
          <w:ilvl w:val="0"/>
          <w:numId w:val="6"/>
        </w:numPr>
        <w:ind w:left="0" w:firstLine="0"/>
        <w:rPr>
          <w:rFonts w:ascii="Arial" w:eastAsia="Arial" w:hAnsi="Arial" w:cs="Arial"/>
          <w:color w:val="0000FF"/>
          <w:sz w:val="22"/>
          <w:szCs w:val="22"/>
          <w:shd w:val="clear" w:color="auto" w:fill="FFFFFF"/>
        </w:rPr>
      </w:pPr>
      <w:hyperlink r:id="rId111"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Default="00F40897" w:rsidP="00F40897">
      <w:pPr>
        <w:jc w:val="right"/>
        <w:rPr>
          <w:rFonts w:ascii="Arial" w:eastAsia="Arial" w:hAnsi="Arial" w:cs="Arial"/>
          <w:color w:val="0000FF"/>
          <w:sz w:val="22"/>
          <w:szCs w:val="22"/>
          <w:shd w:val="clear" w:color="auto" w:fill="FFFFFF"/>
        </w:rPr>
      </w:pPr>
      <w:hyperlink w:anchor="tabtxt_1575050_1950520045" w:history="1">
        <w:r w:rsidRPr="00F40897">
          <w:rPr>
            <w:rFonts w:ascii="Arial" w:eastAsia="Arial" w:hAnsi="Arial" w:cs="Arial"/>
            <w:color w:val="0000FF"/>
            <w:sz w:val="22"/>
            <w:szCs w:val="22"/>
            <w:u w:val="single"/>
            <w:shd w:val="clear" w:color="auto" w:fill="FFFFFF"/>
          </w:rPr>
          <w:t>К заголовкам сообщений</w:t>
        </w:r>
      </w:hyperlink>
    </w:p>
    <w:p w:rsidR="00F40897" w:rsidRPr="00F40897" w:rsidRDefault="00F40897" w:rsidP="00F40897">
      <w:pPr>
        <w:jc w:val="right"/>
        <w:rPr>
          <w:rFonts w:ascii="Arial" w:eastAsia="Arial" w:hAnsi="Arial" w:cs="Arial"/>
          <w:color w:val="0000FF"/>
          <w:sz w:val="22"/>
          <w:szCs w:val="22"/>
          <w:shd w:val="clear" w:color="auto" w:fill="FFFFFF"/>
        </w:rPr>
      </w:pPr>
    </w:p>
    <w:p w:rsidR="00F40897" w:rsidRPr="00F40897" w:rsidRDefault="00F40897" w:rsidP="00F40897">
      <w:pPr>
        <w:rPr>
          <w:rFonts w:ascii="Arial" w:eastAsia="Arial" w:hAnsi="Arial" w:cs="Arial"/>
          <w:b/>
          <w:color w:val="000000"/>
          <w:sz w:val="22"/>
          <w:szCs w:val="22"/>
          <w:shd w:val="clear" w:color="auto" w:fill="FFFFFF"/>
        </w:rPr>
      </w:pPr>
      <w:r w:rsidRPr="00F40897">
        <w:rPr>
          <w:rFonts w:ascii="Arial" w:eastAsia="Arial" w:hAnsi="Arial" w:cs="Arial"/>
          <w:b/>
          <w:color w:val="000000"/>
          <w:sz w:val="22"/>
          <w:szCs w:val="22"/>
          <w:shd w:val="clear" w:color="auto" w:fill="FFFFFF"/>
        </w:rPr>
        <w:t>Tverigrad.ru, Тверь, 23 марта 2022</w:t>
      </w:r>
    </w:p>
    <w:p w:rsidR="00F40897" w:rsidRPr="00F40897" w:rsidRDefault="00F40897" w:rsidP="00F40897">
      <w:pPr>
        <w:jc w:val="both"/>
        <w:outlineLvl w:val="1"/>
        <w:rPr>
          <w:rFonts w:ascii="Arial" w:eastAsia="Arial" w:hAnsi="Arial" w:cs="Arial"/>
          <w:color w:val="000000"/>
          <w:sz w:val="22"/>
          <w:szCs w:val="22"/>
          <w:shd w:val="clear" w:color="auto" w:fill="FFFFFF"/>
        </w:rPr>
      </w:pPr>
      <w:bookmarkStart w:id="25" w:name="ant_1575050_1950313921"/>
      <w:r w:rsidRPr="00F40897">
        <w:rPr>
          <w:rFonts w:ascii="Arial" w:eastAsia="Arial" w:hAnsi="Arial" w:cs="Arial"/>
          <w:color w:val="000000"/>
          <w:sz w:val="22"/>
          <w:szCs w:val="22"/>
          <w:shd w:val="clear" w:color="auto" w:fill="FFFFFF"/>
        </w:rPr>
        <w:t>В РЖЕВСКОЙ ЦРБ УСТАНОВЯТ АНГИОГРАФ</w:t>
      </w:r>
      <w:bookmarkEnd w:id="25"/>
    </w:p>
    <w:p w:rsidR="00F40897" w:rsidRPr="00F40897" w:rsidRDefault="00F40897" w:rsidP="00F40897">
      <w:pPr>
        <w:jc w:val="both"/>
        <w:rPr>
          <w:rFonts w:ascii="Arial" w:eastAsia="Arial" w:hAnsi="Arial" w:cs="Arial"/>
          <w:color w:val="000000"/>
          <w:sz w:val="22"/>
          <w:szCs w:val="22"/>
          <w:shd w:val="clear" w:color="auto" w:fill="FFFFFF"/>
        </w:rPr>
      </w:pPr>
      <w:r w:rsidRPr="00F40897">
        <w:rPr>
          <w:rFonts w:ascii="Arial" w:eastAsia="Arial" w:hAnsi="Arial" w:cs="Arial"/>
          <w:color w:val="000000"/>
          <w:sz w:val="22"/>
          <w:szCs w:val="22"/>
          <w:shd w:val="clear" w:color="auto" w:fill="FFFFFF"/>
        </w:rPr>
        <w:t xml:space="preserve">Во вторник, 22 марта, губернатор </w:t>
      </w:r>
      <w:r w:rsidRPr="00F40897">
        <w:rPr>
          <w:rFonts w:ascii="Arial" w:eastAsia="Arial" w:hAnsi="Arial" w:cs="Arial"/>
          <w:color w:val="000000"/>
          <w:sz w:val="22"/>
          <w:szCs w:val="22"/>
          <w:shd w:val="clear" w:color="auto" w:fill="C0C0C0"/>
        </w:rPr>
        <w:t>Игорь Руденя</w:t>
      </w:r>
      <w:r w:rsidRPr="00F40897">
        <w:rPr>
          <w:rFonts w:ascii="Arial" w:eastAsia="Arial" w:hAnsi="Arial" w:cs="Arial"/>
          <w:color w:val="000000"/>
          <w:sz w:val="22"/>
          <w:szCs w:val="22"/>
          <w:shd w:val="clear" w:color="auto" w:fill="FFFFFF"/>
        </w:rPr>
        <w:t xml:space="preserve"> провел заседание бюджетной комиссии Тверской области... "Для Тверской области формирование современной, эффективной и доступной системы медпомощи населению на всей территории региона является приоритетом",  - считает губернатор </w:t>
      </w:r>
      <w:r w:rsidRPr="00F40897">
        <w:rPr>
          <w:rFonts w:ascii="Arial" w:eastAsia="Arial" w:hAnsi="Arial" w:cs="Arial"/>
          <w:color w:val="000000"/>
          <w:sz w:val="22"/>
          <w:szCs w:val="22"/>
          <w:shd w:val="clear" w:color="auto" w:fill="C0C0C0"/>
        </w:rPr>
        <w:t>Игорь Руденя</w:t>
      </w:r>
      <w:r w:rsidRPr="00F40897">
        <w:rPr>
          <w:rFonts w:ascii="Arial" w:eastAsia="Arial" w:hAnsi="Arial" w:cs="Arial"/>
          <w:color w:val="000000"/>
          <w:sz w:val="22"/>
          <w:szCs w:val="22"/>
          <w:shd w:val="clear" w:color="auto" w:fill="FFFFFF"/>
        </w:rPr>
        <w:t xml:space="preserve">... </w:t>
      </w:r>
    </w:p>
    <w:p w:rsidR="00F40897" w:rsidRPr="00F40897" w:rsidRDefault="00F40897" w:rsidP="00F40897">
      <w:pPr>
        <w:rPr>
          <w:rFonts w:ascii="Arial" w:eastAsia="Arial" w:hAnsi="Arial" w:cs="Arial"/>
          <w:color w:val="0000FF"/>
          <w:sz w:val="22"/>
          <w:szCs w:val="22"/>
          <w:shd w:val="clear" w:color="auto" w:fill="FFFFFF"/>
        </w:rPr>
      </w:pPr>
      <w:hyperlink r:id="rId112" w:history="1">
        <w:r w:rsidRPr="00F40897">
          <w:rPr>
            <w:rFonts w:ascii="Arial" w:eastAsia="Arial" w:hAnsi="Arial" w:cs="Arial"/>
            <w:color w:val="0000FF"/>
            <w:sz w:val="22"/>
            <w:szCs w:val="22"/>
            <w:u w:val="single"/>
            <w:shd w:val="clear" w:color="auto" w:fill="FFFFFF"/>
          </w:rPr>
          <w:t>https://tverigrad.ru/publication/v-rzhevskoj-crb-ustanovjat-angiograf/</w:t>
        </w:r>
      </w:hyperlink>
    </w:p>
    <w:p w:rsidR="00F40897" w:rsidRPr="00F40897" w:rsidRDefault="00F40897" w:rsidP="00F40897">
      <w:pPr>
        <w:rPr>
          <w:rFonts w:ascii="Arial" w:eastAsia="Arial" w:hAnsi="Arial" w:cs="Arial"/>
          <w:color w:val="000000"/>
          <w:sz w:val="22"/>
          <w:szCs w:val="22"/>
          <w:u w:val="single"/>
          <w:shd w:val="clear" w:color="auto" w:fill="FFFFFF"/>
        </w:rPr>
      </w:pPr>
      <w:r w:rsidRPr="00F40897">
        <w:rPr>
          <w:rFonts w:ascii="Arial" w:eastAsia="Arial" w:hAnsi="Arial" w:cs="Arial"/>
          <w:color w:val="000000"/>
          <w:sz w:val="22"/>
          <w:szCs w:val="22"/>
          <w:u w:val="single"/>
          <w:shd w:val="clear" w:color="auto" w:fill="FFFFFF"/>
        </w:rPr>
        <w:t>Сообщения по событию:</w:t>
      </w:r>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13" w:history="1">
        <w:r w:rsidRPr="00F40897">
          <w:rPr>
            <w:rFonts w:ascii="Arial" w:eastAsia="Arial" w:hAnsi="Arial" w:cs="Arial"/>
            <w:color w:val="0000FF"/>
            <w:sz w:val="22"/>
            <w:szCs w:val="22"/>
            <w:u w:val="single"/>
            <w:shd w:val="clear" w:color="auto" w:fill="FFFFFF"/>
          </w:rPr>
          <w:t>Край справедливости (ks-region69.com), Тверь,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14" w:history="1">
        <w:r w:rsidRPr="00F40897">
          <w:rPr>
            <w:rFonts w:ascii="Arial" w:eastAsia="Arial" w:hAnsi="Arial" w:cs="Arial"/>
            <w:color w:val="0000FF"/>
            <w:sz w:val="22"/>
            <w:szCs w:val="22"/>
            <w:u w:val="single"/>
            <w:shd w:val="clear" w:color="auto" w:fill="FFFFFF"/>
          </w:rPr>
          <w:t>Rzhevgrad.ru, Тверь,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15" w:history="1">
        <w:r w:rsidRPr="00F40897">
          <w:rPr>
            <w:rFonts w:ascii="Arial" w:eastAsia="Arial" w:hAnsi="Arial" w:cs="Arial"/>
            <w:color w:val="0000FF"/>
            <w:sz w:val="22"/>
            <w:szCs w:val="22"/>
            <w:u w:val="single"/>
            <w:shd w:val="clear" w:color="auto" w:fill="FFFFFF"/>
          </w:rPr>
          <w:t>РегиоН (regionews.ru), Москва,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16" w:history="1">
        <w:r w:rsidRPr="00F40897">
          <w:rPr>
            <w:rFonts w:ascii="Arial" w:eastAsia="Arial" w:hAnsi="Arial" w:cs="Arial"/>
            <w:color w:val="0000FF"/>
            <w:sz w:val="22"/>
            <w:szCs w:val="22"/>
            <w:u w:val="single"/>
            <w:shd w:val="clear" w:color="auto" w:fill="FFFFFF"/>
          </w:rPr>
          <w:t>Главный региональный (glavny.tv), Смоленск,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17"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18" w:history="1">
        <w:r w:rsidRPr="00F40897">
          <w:rPr>
            <w:rFonts w:ascii="Arial" w:eastAsia="Arial" w:hAnsi="Arial" w:cs="Arial"/>
            <w:color w:val="0000FF"/>
            <w:sz w:val="22"/>
            <w:szCs w:val="22"/>
            <w:u w:val="single"/>
            <w:shd w:val="clear" w:color="auto" w:fill="FFFFFF"/>
          </w:rPr>
          <w:t>Знамя (kuvznama.ru), Кувшиново,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19" w:history="1">
        <w:r w:rsidRPr="00F40897">
          <w:rPr>
            <w:rFonts w:ascii="Arial" w:eastAsia="Arial" w:hAnsi="Arial" w:cs="Arial"/>
            <w:color w:val="0000FF"/>
            <w:sz w:val="22"/>
            <w:szCs w:val="22"/>
            <w:u w:val="single"/>
            <w:shd w:val="clear" w:color="auto" w:fill="FFFFFF"/>
          </w:rPr>
          <w:t>НИА Федерация (nia-rf.ru), Москва,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20" w:history="1">
        <w:r w:rsidRPr="00F40897">
          <w:rPr>
            <w:rFonts w:ascii="Arial" w:eastAsia="Arial" w:hAnsi="Arial" w:cs="Arial"/>
            <w:color w:val="0000FF"/>
            <w:sz w:val="22"/>
            <w:szCs w:val="22"/>
            <w:u w:val="single"/>
            <w:shd w:val="clear" w:color="auto" w:fill="FFFFFF"/>
          </w:rPr>
          <w:t>Заря (konzarya.ru), Конаково, 23 марта 2022</w:t>
        </w:r>
      </w:hyperlink>
    </w:p>
    <w:p w:rsidR="00F40897" w:rsidRPr="00F40897" w:rsidRDefault="00F40897" w:rsidP="00F40897">
      <w:pPr>
        <w:numPr>
          <w:ilvl w:val="0"/>
          <w:numId w:val="7"/>
        </w:numPr>
        <w:ind w:left="0" w:firstLine="0"/>
        <w:rPr>
          <w:rFonts w:ascii="Arial" w:eastAsia="Arial" w:hAnsi="Arial" w:cs="Arial"/>
          <w:color w:val="0000FF"/>
          <w:sz w:val="22"/>
          <w:szCs w:val="22"/>
          <w:shd w:val="clear" w:color="auto" w:fill="FFFFFF"/>
        </w:rPr>
      </w:pPr>
      <w:hyperlink r:id="rId121" w:history="1">
        <w:r w:rsidRPr="00F40897">
          <w:rPr>
            <w:rFonts w:ascii="Arial" w:eastAsia="Arial" w:hAnsi="Arial" w:cs="Arial"/>
            <w:color w:val="0000FF"/>
            <w:sz w:val="22"/>
            <w:szCs w:val="22"/>
            <w:u w:val="single"/>
            <w:shd w:val="clear" w:color="auto" w:fill="FFFFFF"/>
          </w:rPr>
          <w:t>Московский Комсомолец (tver.mk.ru), Тверь, 23 марта 2022</w:t>
        </w:r>
      </w:hyperlink>
    </w:p>
    <w:p w:rsidR="00F40897" w:rsidRDefault="00F40897" w:rsidP="00F40897">
      <w:pPr>
        <w:jc w:val="right"/>
        <w:rPr>
          <w:rFonts w:ascii="Arial" w:eastAsia="Arial" w:hAnsi="Arial" w:cs="Arial"/>
          <w:color w:val="0000FF"/>
          <w:sz w:val="22"/>
          <w:szCs w:val="22"/>
          <w:shd w:val="clear" w:color="auto" w:fill="FFFFFF"/>
        </w:rPr>
      </w:pPr>
      <w:hyperlink w:anchor="tabtxt_1575050_1950313921" w:history="1">
        <w:r w:rsidRPr="00F40897">
          <w:rPr>
            <w:rFonts w:ascii="Arial" w:eastAsia="Arial" w:hAnsi="Arial" w:cs="Arial"/>
            <w:color w:val="0000FF"/>
            <w:sz w:val="22"/>
            <w:szCs w:val="22"/>
            <w:u w:val="single"/>
            <w:shd w:val="clear" w:color="auto" w:fill="FFFFFF"/>
          </w:rPr>
          <w:t>К заголовкам сообщений</w:t>
        </w:r>
      </w:hyperlink>
    </w:p>
    <w:p w:rsidR="00F40897" w:rsidRPr="00F40897" w:rsidRDefault="00F40897" w:rsidP="00F40897">
      <w:pPr>
        <w:jc w:val="right"/>
        <w:rPr>
          <w:rFonts w:ascii="Arial" w:eastAsia="Arial" w:hAnsi="Arial" w:cs="Arial"/>
          <w:color w:val="0000FF"/>
          <w:sz w:val="22"/>
          <w:szCs w:val="22"/>
          <w:shd w:val="clear" w:color="auto" w:fill="FFFFFF"/>
        </w:rPr>
      </w:pPr>
    </w:p>
    <w:p w:rsidR="00F40897" w:rsidRPr="00F40897" w:rsidRDefault="00F40897" w:rsidP="00F40897">
      <w:pPr>
        <w:rPr>
          <w:rFonts w:ascii="Arial" w:eastAsia="Arial" w:hAnsi="Arial" w:cs="Arial"/>
          <w:b/>
          <w:color w:val="000000"/>
          <w:sz w:val="22"/>
          <w:szCs w:val="22"/>
          <w:shd w:val="clear" w:color="auto" w:fill="FFFFFF"/>
        </w:rPr>
      </w:pPr>
      <w:r w:rsidRPr="00F40897">
        <w:rPr>
          <w:rFonts w:ascii="Arial" w:eastAsia="Arial" w:hAnsi="Arial" w:cs="Arial"/>
          <w:b/>
          <w:color w:val="000000"/>
          <w:sz w:val="22"/>
          <w:szCs w:val="22"/>
          <w:shd w:val="clear" w:color="auto" w:fill="FFFFFF"/>
        </w:rPr>
        <w:t>Караван Ярмарка (karavantver.ru), Тверь, 23 марта 2022</w:t>
      </w:r>
    </w:p>
    <w:p w:rsidR="00F40897" w:rsidRPr="00F40897" w:rsidRDefault="00F40897" w:rsidP="00F40897">
      <w:pPr>
        <w:jc w:val="both"/>
        <w:outlineLvl w:val="1"/>
        <w:rPr>
          <w:rFonts w:ascii="Arial" w:eastAsia="Arial" w:hAnsi="Arial" w:cs="Arial"/>
          <w:color w:val="000000"/>
          <w:sz w:val="22"/>
          <w:szCs w:val="22"/>
          <w:shd w:val="clear" w:color="auto" w:fill="FFFFFF"/>
        </w:rPr>
      </w:pPr>
      <w:bookmarkStart w:id="26" w:name="ant_1575050_1950383982"/>
      <w:r w:rsidRPr="00F40897">
        <w:rPr>
          <w:rFonts w:ascii="Arial" w:eastAsia="Arial" w:hAnsi="Arial" w:cs="Arial"/>
          <w:color w:val="000000"/>
          <w:sz w:val="22"/>
          <w:szCs w:val="22"/>
          <w:shd w:val="clear" w:color="auto" w:fill="FFFFFF"/>
        </w:rPr>
        <w:t>В ТВЕРСКОЙ ОБЛАСТИ СТАЛО БОЛЬШЕ СИСТЕМООБРАЗУЮЩИХ ПРЕДПРИЯТИЙ</w:t>
      </w:r>
      <w:bookmarkEnd w:id="26"/>
    </w:p>
    <w:p w:rsidR="00F40897" w:rsidRPr="00F40897" w:rsidRDefault="00F40897" w:rsidP="00F40897">
      <w:pPr>
        <w:jc w:val="both"/>
        <w:rPr>
          <w:rFonts w:ascii="Arial" w:eastAsia="Arial" w:hAnsi="Arial" w:cs="Arial"/>
          <w:color w:val="000000"/>
          <w:sz w:val="22"/>
          <w:szCs w:val="22"/>
          <w:shd w:val="clear" w:color="auto" w:fill="FFFFFF"/>
        </w:rPr>
      </w:pPr>
      <w:r w:rsidRPr="00F40897">
        <w:rPr>
          <w:rFonts w:ascii="Arial" w:eastAsia="Arial" w:hAnsi="Arial" w:cs="Arial"/>
          <w:color w:val="000000"/>
          <w:sz w:val="22"/>
          <w:szCs w:val="22"/>
          <w:shd w:val="clear" w:color="auto" w:fill="FFFFFF"/>
        </w:rPr>
        <w:t xml:space="preserve">Будет организован еженедельный мониторинг их состояния, уровня заработной платы, наличия заказов, объемов продаж - всего, что сегодня касается финансовой устойчивости", - отметил </w:t>
      </w:r>
      <w:r w:rsidRPr="00F40897">
        <w:rPr>
          <w:rFonts w:ascii="Arial" w:eastAsia="Arial" w:hAnsi="Arial" w:cs="Arial"/>
          <w:color w:val="000000"/>
          <w:sz w:val="22"/>
          <w:szCs w:val="22"/>
          <w:shd w:val="clear" w:color="auto" w:fill="C0C0C0"/>
        </w:rPr>
        <w:t>губернатор Тверской области Игорь Руденя</w:t>
      </w:r>
      <w:r w:rsidRPr="00F40897">
        <w:rPr>
          <w:rFonts w:ascii="Arial" w:eastAsia="Arial" w:hAnsi="Arial" w:cs="Arial"/>
          <w:color w:val="000000"/>
          <w:sz w:val="22"/>
          <w:szCs w:val="22"/>
          <w:shd w:val="clear" w:color="auto" w:fill="FFFFFF"/>
        </w:rPr>
        <w:t xml:space="preserve">... </w:t>
      </w:r>
    </w:p>
    <w:p w:rsidR="00F40897" w:rsidRPr="00F40897" w:rsidRDefault="00F40897" w:rsidP="00F40897">
      <w:pPr>
        <w:rPr>
          <w:rFonts w:ascii="Arial" w:eastAsia="Arial" w:hAnsi="Arial" w:cs="Arial"/>
          <w:color w:val="0000FF"/>
          <w:sz w:val="22"/>
          <w:szCs w:val="22"/>
          <w:shd w:val="clear" w:color="auto" w:fill="FFFFFF"/>
        </w:rPr>
      </w:pPr>
      <w:hyperlink r:id="rId122" w:history="1">
        <w:r w:rsidRPr="00F40897">
          <w:rPr>
            <w:rFonts w:ascii="Arial" w:eastAsia="Arial" w:hAnsi="Arial" w:cs="Arial"/>
            <w:color w:val="0000FF"/>
            <w:sz w:val="22"/>
            <w:szCs w:val="22"/>
            <w:u w:val="single"/>
            <w:shd w:val="clear" w:color="auto" w:fill="FFFFFF"/>
          </w:rPr>
          <w:t>https://www.karavantver.ru/v-tverskoj-oblasti-stalo-bolshe-sistemoobrazujushhih-predprijatij/</w:t>
        </w:r>
      </w:hyperlink>
    </w:p>
    <w:p w:rsidR="00F40897" w:rsidRPr="00F40897" w:rsidRDefault="00F40897" w:rsidP="00F40897">
      <w:pPr>
        <w:rPr>
          <w:rFonts w:ascii="Arial" w:eastAsia="Arial" w:hAnsi="Arial" w:cs="Arial"/>
          <w:color w:val="000000"/>
          <w:sz w:val="22"/>
          <w:szCs w:val="22"/>
          <w:u w:val="single"/>
          <w:shd w:val="clear" w:color="auto" w:fill="FFFFFF"/>
        </w:rPr>
      </w:pPr>
      <w:r w:rsidRPr="00F40897">
        <w:rPr>
          <w:rFonts w:ascii="Arial" w:eastAsia="Arial" w:hAnsi="Arial" w:cs="Arial"/>
          <w:color w:val="000000"/>
          <w:sz w:val="22"/>
          <w:szCs w:val="22"/>
          <w:u w:val="single"/>
          <w:shd w:val="clear" w:color="auto" w:fill="FFFFFF"/>
        </w:rPr>
        <w:t>Сообщения по событию:</w:t>
      </w:r>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23" w:history="1">
        <w:r w:rsidRPr="00F40897">
          <w:rPr>
            <w:rFonts w:ascii="Arial" w:eastAsia="Arial" w:hAnsi="Arial" w:cs="Arial"/>
            <w:color w:val="0000FF"/>
            <w:sz w:val="22"/>
            <w:szCs w:val="22"/>
            <w:u w:val="single"/>
            <w:shd w:val="clear" w:color="auto" w:fill="FFFFFF"/>
          </w:rPr>
          <w:t>INFOТверь (infotver.ru), Тверь,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24" w:history="1">
        <w:r w:rsidRPr="00F40897">
          <w:rPr>
            <w:rFonts w:ascii="Arial" w:eastAsia="Arial" w:hAnsi="Arial" w:cs="Arial"/>
            <w:color w:val="0000FF"/>
            <w:sz w:val="22"/>
            <w:szCs w:val="22"/>
            <w:u w:val="single"/>
            <w:shd w:val="clear" w:color="auto" w:fill="FFFFFF"/>
          </w:rPr>
          <w:t>Кашинская газета (kashingazeta.ru), Кашин,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25" w:history="1">
        <w:r w:rsidRPr="00F40897">
          <w:rPr>
            <w:rFonts w:ascii="Arial" w:eastAsia="Arial" w:hAnsi="Arial" w:cs="Arial"/>
            <w:color w:val="0000FF"/>
            <w:sz w:val="22"/>
            <w:szCs w:val="22"/>
            <w:u w:val="single"/>
            <w:shd w:val="clear" w:color="auto" w:fill="FFFFFF"/>
          </w:rPr>
          <w:t>СтеклоСоюз (steklosouz.ru), Москва,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26" w:history="1">
        <w:r w:rsidRPr="00F40897">
          <w:rPr>
            <w:rFonts w:ascii="Arial" w:eastAsia="Arial" w:hAnsi="Arial" w:cs="Arial"/>
            <w:color w:val="0000FF"/>
            <w:sz w:val="22"/>
            <w:szCs w:val="22"/>
            <w:u w:val="single"/>
            <w:shd w:val="clear" w:color="auto" w:fill="FFFFFF"/>
          </w:rPr>
          <w:t>БНТВ (bntva.ru), Бежецк,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27" w:history="1">
        <w:r w:rsidRPr="00F40897">
          <w:rPr>
            <w:rFonts w:ascii="Arial" w:eastAsia="Arial" w:hAnsi="Arial" w:cs="Arial"/>
            <w:color w:val="0000FF"/>
            <w:sz w:val="22"/>
            <w:szCs w:val="22"/>
            <w:u w:val="single"/>
            <w:shd w:val="clear" w:color="auto" w:fill="FFFFFF"/>
          </w:rPr>
          <w:t>Край справедливости (ks-region69.com), Тверь,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28" w:history="1">
        <w:r w:rsidRPr="00F40897">
          <w:rPr>
            <w:rFonts w:ascii="Arial" w:eastAsia="Arial" w:hAnsi="Arial" w:cs="Arial"/>
            <w:color w:val="0000FF"/>
            <w:sz w:val="22"/>
            <w:szCs w:val="22"/>
            <w:u w:val="single"/>
            <w:shd w:val="clear" w:color="auto" w:fill="FFFFFF"/>
          </w:rPr>
          <w:t>Знамя (kuvznama.ru), Кувшиново,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29" w:history="1">
        <w:r w:rsidRPr="00F40897">
          <w:rPr>
            <w:rFonts w:ascii="Arial" w:eastAsia="Arial" w:hAnsi="Arial" w:cs="Arial"/>
            <w:color w:val="0000FF"/>
            <w:sz w:val="22"/>
            <w:szCs w:val="22"/>
            <w:u w:val="single"/>
            <w:shd w:val="clear" w:color="auto" w:fill="FFFFFF"/>
          </w:rPr>
          <w:t>Родная земля (r-zemlya.ru), п. Рамешки,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30" w:history="1">
        <w:r w:rsidRPr="00F40897">
          <w:rPr>
            <w:rFonts w:ascii="Arial" w:eastAsia="Arial" w:hAnsi="Arial" w:cs="Arial"/>
            <w:color w:val="0000FF"/>
            <w:sz w:val="22"/>
            <w:szCs w:val="22"/>
            <w:u w:val="single"/>
            <w:shd w:val="clear" w:color="auto" w:fill="FFFFFF"/>
          </w:rPr>
          <w:t>Сельская новь (selskaya-nov.info), Красный Холм,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31" w:history="1">
        <w:r w:rsidRPr="00F40897">
          <w:rPr>
            <w:rFonts w:ascii="Arial" w:eastAsia="Arial" w:hAnsi="Arial" w:cs="Arial"/>
            <w:color w:val="0000FF"/>
            <w:sz w:val="22"/>
            <w:szCs w:val="22"/>
            <w:u w:val="single"/>
            <w:shd w:val="clear" w:color="auto" w:fill="FFFFFF"/>
          </w:rPr>
          <w:t>Заря (konzarya.ru), Конаково, 23 марта 2022</w:t>
        </w:r>
      </w:hyperlink>
    </w:p>
    <w:p w:rsidR="00F40897" w:rsidRPr="00F40897" w:rsidRDefault="00F40897" w:rsidP="00F40897">
      <w:pPr>
        <w:numPr>
          <w:ilvl w:val="0"/>
          <w:numId w:val="8"/>
        </w:numPr>
        <w:ind w:left="0" w:firstLine="0"/>
        <w:rPr>
          <w:rFonts w:ascii="Arial" w:eastAsia="Arial" w:hAnsi="Arial" w:cs="Arial"/>
          <w:color w:val="0000FF"/>
          <w:sz w:val="22"/>
          <w:szCs w:val="22"/>
          <w:shd w:val="clear" w:color="auto" w:fill="FFFFFF"/>
        </w:rPr>
      </w:pPr>
      <w:hyperlink r:id="rId132" w:history="1">
        <w:r w:rsidRPr="00F40897">
          <w:rPr>
            <w:rFonts w:ascii="Arial" w:eastAsia="Arial" w:hAnsi="Arial" w:cs="Arial"/>
            <w:color w:val="0000FF"/>
            <w:sz w:val="22"/>
            <w:szCs w:val="22"/>
            <w:u w:val="single"/>
            <w:shd w:val="clear" w:color="auto" w:fill="FFFFFF"/>
          </w:rPr>
          <w:t>Новости Твери (tver-news.net), Тверь, 23 марта 2022</w:t>
        </w:r>
      </w:hyperlink>
    </w:p>
    <w:p w:rsidR="00F40897" w:rsidRPr="00F40897" w:rsidRDefault="00F40897" w:rsidP="00F40897">
      <w:pPr>
        <w:jc w:val="right"/>
        <w:rPr>
          <w:rFonts w:ascii="Arial" w:eastAsia="Arial" w:hAnsi="Arial" w:cs="Arial"/>
          <w:color w:val="0000FF"/>
          <w:sz w:val="22"/>
          <w:szCs w:val="22"/>
          <w:shd w:val="clear" w:color="auto" w:fill="FFFFFF"/>
        </w:rPr>
      </w:pPr>
      <w:r w:rsidRPr="00F40897">
        <w:rPr>
          <w:rFonts w:ascii="Arial" w:eastAsia="Arial" w:hAnsi="Arial" w:cs="Arial"/>
          <w:color w:val="0000FF"/>
          <w:sz w:val="22"/>
          <w:szCs w:val="22"/>
          <w:u w:val="single"/>
          <w:shd w:val="clear" w:color="auto" w:fill="FFFFFF"/>
        </w:rPr>
        <w:t>К заголовкам сообщений</w:t>
      </w:r>
    </w:p>
    <w:p w:rsidR="003502ED" w:rsidRPr="00BC4A48" w:rsidRDefault="003502ED" w:rsidP="003502ED">
      <w:pPr>
        <w:rPr>
          <w:rFonts w:ascii="Arial" w:eastAsia="Arial" w:hAnsi="Arial" w:cs="Arial"/>
          <w:color w:val="000000"/>
          <w:sz w:val="22"/>
          <w:szCs w:val="22"/>
        </w:rPr>
      </w:pPr>
    </w:p>
    <w:sectPr w:rsidR="003502ED" w:rsidRPr="00BC4A48" w:rsidSect="00FC7548">
      <w:headerReference w:type="default" r:id="rId133"/>
      <w:footerReference w:type="even" r:id="rId134"/>
      <w:footerReference w:type="default" r:id="rId135"/>
      <w:footerReference w:type="first" r:id="rId136"/>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269" w:rsidRDefault="00553269">
      <w:r>
        <w:separator/>
      </w:r>
    </w:p>
  </w:endnote>
  <w:endnote w:type="continuationSeparator" w:id="1">
    <w:p w:rsidR="00553269" w:rsidRDefault="005532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Pr="000A7F13" w:rsidRDefault="0085437D">
    <w:pPr>
      <w:pStyle w:val="affa"/>
      <w:framePr w:wrap="around" w:vAnchor="text" w:hAnchor="margin" w:xAlign="right" w:y="1"/>
      <w:rPr>
        <w:rStyle w:val="affc"/>
        <w:rFonts w:ascii="Arial" w:eastAsia="Arial" w:hAnsi="Arial"/>
      </w:rPr>
    </w:pPr>
    <w:r>
      <w:rPr>
        <w:rStyle w:val="affc"/>
      </w:rPr>
      <w:fldChar w:fldCharType="begin"/>
    </w:r>
    <w:r w:rsidR="00BC4A48">
      <w:rPr>
        <w:rStyle w:val="affc"/>
      </w:rPr>
      <w:instrText xml:space="preserve">PAGE </w:instrText>
    </w:r>
    <w:r>
      <w:rPr>
        <w:rStyle w:val="affc"/>
      </w:rPr>
      <w:fldChar w:fldCharType="end"/>
    </w:r>
  </w:p>
  <w:p w:rsidR="00BC4A48" w:rsidRPr="000A7F13" w:rsidRDefault="00BC4A4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C4A48" w:rsidRPr="00B15CDA" w:rsidRDefault="0085437D" w:rsidP="00EB666B">
        <w:pPr>
          <w:pStyle w:val="affa"/>
          <w:jc w:val="right"/>
        </w:pPr>
        <w:fldSimple w:instr=" PAGE   \* MERGEFORMAT ">
          <w:r w:rsidR="00F40897">
            <w:rPr>
              <w:noProof/>
            </w:rPr>
            <w:t>8</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pPr>
      <w:pStyle w:val="affa"/>
      <w:jc w:val="right"/>
    </w:pPr>
  </w:p>
  <w:p w:rsidR="00BC4A48" w:rsidRPr="000B1295" w:rsidRDefault="00BC4A4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269" w:rsidRDefault="00553269">
      <w:r>
        <w:separator/>
      </w:r>
    </w:p>
  </w:footnote>
  <w:footnote w:type="continuationSeparator" w:id="1">
    <w:p w:rsidR="00553269" w:rsidRDefault="005532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6B163B0"/>
    <w:multiLevelType w:val="hybridMultilevel"/>
    <w:tmpl w:val="63B6A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1"/>
  </w:num>
  <w:num w:numId="23">
    <w:abstractNumId w:val="23"/>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4"/>
  </w:num>
  <w:num w:numId="32">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42466"/>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2ED"/>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269"/>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37D"/>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0D"/>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0897"/>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ver.mk.ru/social/2022/03/23/v-tverskoy-oblasti-pochti-na-7-tysyach-gektarov-uvelichat-obshhuyu-posevnuyu-ploshhad.html" TargetMode="External"/><Relationship Id="rId117" Type="http://schemas.openxmlformats.org/officeDocument/2006/relationships/hyperlink" Target="http://tver-news.net/other/2022/03/23/85800.html" TargetMode="External"/><Relationship Id="rId21" Type="http://schemas.openxmlformats.org/officeDocument/2006/relationships/hyperlink" Target="https://tver.aif.ru/society/details/posevnye_ploshchadi_v_tverskoy_oblasti_v_2022_godu_uvelichat_na_6_8_tys_ga" TargetMode="External"/><Relationship Id="rId42" Type="http://schemas.openxmlformats.org/officeDocument/2006/relationships/hyperlink" Target="https://ks-region69.com/news/144789-proizvodstvennoe-predprijatie-pramotronik-realizuet-proekt-po-importozameshheniju" TargetMode="External"/><Relationship Id="rId47" Type="http://schemas.openxmlformats.org/officeDocument/2006/relationships/hyperlink" Target="https://r-zemlya.ru/guberniya/proizvodstvennoe-predpriyatie-pramotronik-v-rzheve-realizuet-proekt-po-importozameshheniyu.html" TargetMode="External"/><Relationship Id="rId63" Type="http://schemas.openxmlformats.org/officeDocument/2006/relationships/hyperlink" Target="https://tver.mk.ru/social/2022/03/23/v-tverskoy-oblasti-uskoryat-programmu-gazifikacii.html" TargetMode="External"/><Relationship Id="rId68" Type="http://schemas.openxmlformats.org/officeDocument/2006/relationships/hyperlink" Target="https://toptver.ru/lenta/v-moskve-prinjali-reshenie-uskorit-gazifikaciju-jugo-zapada-tverskoj-oblasti/" TargetMode="External"/><Relationship Id="rId84" Type="http://schemas.openxmlformats.org/officeDocument/2006/relationships/hyperlink" Target="https://tverlife.ru/regional/konstantin-ilin-duhovnost-i-nravstvennost-shhit-strany/" TargetMode="External"/><Relationship Id="rId89" Type="http://schemas.openxmlformats.org/officeDocument/2006/relationships/hyperlink" Target="https://tverlife.ru/regional/natalja-vorobeva-kazhdomu-hochetsja-byt-chastju-komandy/" TargetMode="External"/><Relationship Id="rId112" Type="http://schemas.openxmlformats.org/officeDocument/2006/relationships/hyperlink" Target="https://tverigrad.ru/publication/v-rzhevskoj-crb-ustanovjat-angiograf/" TargetMode="External"/><Relationship Id="rId133" Type="http://schemas.openxmlformats.org/officeDocument/2006/relationships/header" Target="header1.xml"/><Relationship Id="rId138" Type="http://schemas.openxmlformats.org/officeDocument/2006/relationships/theme" Target="theme/theme1.xml"/><Relationship Id="rId16" Type="http://schemas.openxmlformats.org/officeDocument/2006/relationships/hyperlink" Target="https://www.tver.kp.ru/online/news/4677413/" TargetMode="External"/><Relationship Id="rId107" Type="http://schemas.openxmlformats.org/officeDocument/2006/relationships/hyperlink" Target="http://konzarya.ru/node/19728" TargetMode="External"/><Relationship Id="rId11" Type="http://schemas.openxmlformats.org/officeDocument/2006/relationships/chart" Target="charts/chart3.xml"/><Relationship Id="rId32" Type="http://schemas.openxmlformats.org/officeDocument/2006/relationships/hyperlink" Target="https://kimvestnik.ru/23-03-2022/guberniya/v-tverskoj-oblasti-v-2022-godu-uvelichat-obshhuyu-posevnuyu-ploshhad-na-6-8-tysyachi-gektarov.html" TargetMode="External"/><Relationship Id="rId37" Type="http://schemas.openxmlformats.org/officeDocument/2006/relationships/hyperlink" Target="https://toptver.ru/lenta/tverskoj-oblasti-v-2022-godu-uvelichat-obshhuju-posevnuju-ploshhad/" TargetMode="External"/><Relationship Id="rId53" Type="http://schemas.openxmlformats.org/officeDocument/2006/relationships/hyperlink" Target="https://vedtver.ru/news/society/predprijatie-pramotronik-v-rzheve-osushhestvljaet-proekt-po-importozameshheniju/" TargetMode="External"/><Relationship Id="rId58" Type="http://schemas.openxmlformats.org/officeDocument/2006/relationships/hyperlink" Target="https://infotver.ru/?module=articles&amp;action=view&amp;id=26075" TargetMode="External"/><Relationship Id="rId74" Type="http://schemas.openxmlformats.org/officeDocument/2006/relationships/hyperlink" Target="https://tvtver.ru/news/v-tverskoj-oblasti-priyato-reshenie-po-uskoreniyu-stroitelstva-gazoprovoda-ot-rzheva-do-nelidovo/" TargetMode="External"/><Relationship Id="rId79" Type="http://schemas.openxmlformats.org/officeDocument/2006/relationships/hyperlink" Target="http://tver-news.net/politics/2022/03/23/85816.html" TargetMode="External"/><Relationship Id="rId102" Type="http://schemas.openxmlformats.org/officeDocument/2006/relationships/hyperlink" Target="https://tver.mk.ru/social/2022/03/23/mobilnye-brigady-vrachey-snova-nachnut-vyezzhat-k-zhitelyam-tverskoy-oblasti.html" TargetMode="External"/><Relationship Id="rId123" Type="http://schemas.openxmlformats.org/officeDocument/2006/relationships/hyperlink" Target="https://infotver.ru/?module=articles&amp;action=view&amp;id=26052" TargetMode="External"/><Relationship Id="rId128" Type="http://schemas.openxmlformats.org/officeDocument/2006/relationships/hyperlink" Target="http://kuvznama.ru/v-tverskoj-oblasti-rasshiren-perechen-sistemoobrazujushhih-predprijatij.html" TargetMode="External"/><Relationship Id="rId5" Type="http://schemas.openxmlformats.org/officeDocument/2006/relationships/webSettings" Target="webSettings.xml"/><Relationship Id="rId90" Type="http://schemas.openxmlformats.org/officeDocument/2006/relationships/hyperlink" Target="https://tverlife.ru/regional/marina-veselova-molodezhnye-organizacii-pomogajut-roditeljam/" TargetMode="External"/><Relationship Id="rId95" Type="http://schemas.openxmlformats.org/officeDocument/2006/relationships/hyperlink" Target="https://tverlife.ru/regional/igor-dokuchaev-u-molodezhi-dolzhen-byt-orientir-i-nadezhda-na-luchshee-budushhee/" TargetMode="External"/><Relationship Id="rId14" Type="http://schemas.openxmlformats.org/officeDocument/2006/relationships/hyperlink" Target="https://xn-----6kcalbbrfn0iijf7msb.xn--p1ai/news/obshchestvo/v-tverskoy-oblasti-posevnye-ploshchadi-rasshiryat-pochti-na-7-tysyach-gektarov/" TargetMode="External"/><Relationship Id="rId22" Type="http://schemas.openxmlformats.org/officeDocument/2006/relationships/hyperlink" Target="https://r-zemlya.ru/guberniya/v-tverskoj-oblasti-v-2022-godu-uvelichat-obshhuyu-posevnuyu-ploshhad-na-68-tysyachi-gektarov.html" TargetMode="External"/><Relationship Id="rId27" Type="http://schemas.openxmlformats.org/officeDocument/2006/relationships/hyperlink" Target="https://tverlife.ru/regional/v-tverskoj-oblasti-v-2022-godu-uvelichat-obshhuju-posevnuju-ploshhad/" TargetMode="External"/><Relationship Id="rId30" Type="http://schemas.openxmlformats.org/officeDocument/2006/relationships/hyperlink" Target="https://tverigrad.ru/publication/v-tverskoj-oblasti-v-2022-godu-posevnye-ploshhadi-uvelichat-na-6-8-tysjachi-gektarov/" TargetMode="External"/><Relationship Id="rId35" Type="http://schemas.openxmlformats.org/officeDocument/2006/relationships/hyperlink" Target="http://udomelskaya-gazeta.ru/news/media/2022/3/23/v-tverskoj-oblasti-v-2022-godu-uvelichat-obschuyu-posevnuyu-ploschad-na-6-8-tyisyachi-gektarov/" TargetMode="External"/><Relationship Id="rId43" Type="http://schemas.openxmlformats.org/officeDocument/2006/relationships/hyperlink" Target="https://www.dnioz.ru/proizvodstvennoe-predpriyatie-pramotronik-v-rzheve-realizuet-proekt-po-importozamescheniyu/" TargetMode="External"/><Relationship Id="rId48" Type="http://schemas.openxmlformats.org/officeDocument/2006/relationships/hyperlink" Target="http://tver-news.net/other/2022/03/23/85856.html" TargetMode="External"/><Relationship Id="rId56" Type="http://schemas.openxmlformats.org/officeDocument/2006/relationships/hyperlink" Target="http://tver-news.net/politics/2022/03/23/85810.html" TargetMode="External"/><Relationship Id="rId64" Type="http://schemas.openxmlformats.org/officeDocument/2006/relationships/hyperlink" Target="https://xn-----6kcalbbrfn0iijf7msb.xn--p1ai/news/obshchestvo/v-tveri-pri-uchastii-gazproma-moderniziruyut-sistemu-teplosnabzheniya/" TargetMode="External"/><Relationship Id="rId69" Type="http://schemas.openxmlformats.org/officeDocument/2006/relationships/hyperlink" Target="http://nvestnik.ru/2022/03/&#1080;&#1075;&#1086;&#1088;&#1100;-&#1088;&#1091;&#1076;&#1077;&#1085;&#1103;-&#1086;&#1073;&#1089;&#1091;&#1076;&#1080;&#1083;-&#1089;-&#1084;&#1080;&#1085;&#1080;&#1089;&#1090;&#1088;&#1086;&#1084;-&#1089;&#1090;&#1088;&#1086;/" TargetMode="External"/><Relationship Id="rId77" Type="http://schemas.openxmlformats.org/officeDocument/2006/relationships/hyperlink" Target="http://tver-news.net/other/2022/03/23/85837.html" TargetMode="External"/><Relationship Id="rId100" Type="http://schemas.openxmlformats.org/officeDocument/2006/relationships/hyperlink" Target="https://toptver.ru/lenta/v-tverskoj-oblasti-vozobnovljajutsja-vyezdy-mobilnyh-medicinskih-brigad/" TargetMode="External"/><Relationship Id="rId105" Type="http://schemas.openxmlformats.org/officeDocument/2006/relationships/hyperlink" Target="https://r-zemlya.ru/guberniya/v-tverskoj-oblasti-vozobnovlyayutsya-vyezdy-mobilnyx-medicinskix-brigad-2.html" TargetMode="External"/><Relationship Id="rId113" Type="http://schemas.openxmlformats.org/officeDocument/2006/relationships/hyperlink" Target="https://ks-region69.com/news/144741-v-rzhevskoj-crb-ustanovjat-vysokotehnologichnoe-oborudovanie" TargetMode="External"/><Relationship Id="rId118" Type="http://schemas.openxmlformats.org/officeDocument/2006/relationships/hyperlink" Target="http://kuvznama.ru/v-rzhevskoj-crb-ustanovjat-vysokotehnologichnoe-diagnosticheskoe-oborudovanie.html" TargetMode="External"/><Relationship Id="rId126" Type="http://schemas.openxmlformats.org/officeDocument/2006/relationships/hyperlink" Target="http://bntva.ru/bolee-80-predpriyatij-tverskoj-oblasti-dopolnitelno-vklyuchili-v-perechen-sistemoobrazuyushhih/" TargetMode="External"/><Relationship Id="rId134"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s://tverigrad.ru/publication/v-rzheve-kompanija-pramotronik-proizvodjashhaja-otopiteli-realizuet-proekt-po-importozameshheniju/" TargetMode="External"/><Relationship Id="rId72" Type="http://schemas.openxmlformats.org/officeDocument/2006/relationships/hyperlink" Target="http://konzarya.ru/node/19727" TargetMode="External"/><Relationship Id="rId80" Type="http://schemas.openxmlformats.org/officeDocument/2006/relationships/hyperlink" Target="https://vedtver.ru/news/opinions/marina-veselova-molodezhnye-organizacii-pomogajut-roditeljam/" TargetMode="External"/><Relationship Id="rId85" Type="http://schemas.openxmlformats.org/officeDocument/2006/relationships/hyperlink" Target="https://vedtver.ru/news/opinions/german-kichatov-sankcii-protiv-nashej-strany-bjut-po-tem-kto-ih-vvel/" TargetMode="External"/><Relationship Id="rId93" Type="http://schemas.openxmlformats.org/officeDocument/2006/relationships/hyperlink" Target="https://vedtver.ru/news/opinions/aleksandr-hohlov-nuzhno-sozdavat-novuju-pioneriju/" TargetMode="External"/><Relationship Id="rId98" Type="http://schemas.openxmlformats.org/officeDocument/2006/relationships/hyperlink" Target="https://tverigrad.ru/publication/v-tverskoj-oblasti-vozobnovljajutsja-vyezdy-mobilnyh-medicinskih-brigad/" TargetMode="External"/><Relationship Id="rId121" Type="http://schemas.openxmlformats.org/officeDocument/2006/relationships/hyperlink" Target="https://tver.mk.ru/social/2022/03/23/v-odnoy-iz-crb-tverskoy-oblasti-poyavitsya-novoe-oborudovanie.html" TargetMode="External"/><Relationship Id="rId3" Type="http://schemas.openxmlformats.org/officeDocument/2006/relationships/styles" Target="styles.xml"/><Relationship Id="rId12" Type="http://schemas.openxmlformats.org/officeDocument/2006/relationships/hyperlink" Target="https://ria.ru/20220323/posevnaya-1779709447.html" TargetMode="External"/><Relationship Id="rId17" Type="http://schemas.openxmlformats.org/officeDocument/2006/relationships/hyperlink" Target="https://kvedomosti.ru/?p=1114766" TargetMode="External"/><Relationship Id="rId25" Type="http://schemas.openxmlformats.org/officeDocument/2006/relationships/hyperlink" Target="https://www.dnioz.ru/v-tverskoy-oblasti-v-2022-godu-uvelichat-obschuyu-posevnuyu-ploschad-na-6-8-tysyachi-gektarov/" TargetMode="External"/><Relationship Id="rId33" Type="http://schemas.openxmlformats.org/officeDocument/2006/relationships/hyperlink" Target="http://konzarya.ru/node/19725" TargetMode="External"/><Relationship Id="rId38" Type="http://schemas.openxmlformats.org/officeDocument/2006/relationships/hyperlink" Target="http://nvestnik.ru/2022/03/&#1074;-&#1090;&#1074;&#1077;&#1088;&#1089;&#1082;&#1086;&#1081;-&#1086;&#1073;&#1083;&#1072;&#1089;&#1090;&#1080;-&#1074;-2022-&#1075;&#1086;&#1076;&#1091;-&#1091;&#1074;&#1077;&#1083;&#1080;&#1095;&#1072;&#1090;-&#1086;&#1073;/" TargetMode="External"/><Relationship Id="rId46" Type="http://schemas.openxmlformats.org/officeDocument/2006/relationships/hyperlink" Target="http://kuvznama.ru/proizvodstvennoe-predprijatie-pramotronik-v-rzheve-realizuet-proekt-po-importozameshheniju.html" TargetMode="External"/><Relationship Id="rId59" Type="http://schemas.openxmlformats.org/officeDocument/2006/relationships/hyperlink" Target="http://kashingazeta.ru/politika/igor-rudenya-obsudil-s-ministrom-stroitelstva-i-zhkx-rf-irekom-fajzullinym-gazifikaciyu-verxnevolzhya-i-modernizaciyu-sistemy-teplosnabzheniya-tveri.html" TargetMode="External"/><Relationship Id="rId67" Type="http://schemas.openxmlformats.org/officeDocument/2006/relationships/hyperlink" Target="https://tver.aif.ru/society/jkh/sistemu_otopleniya_v_tveri_peredayut_v_upravlenie_gazproma" TargetMode="External"/><Relationship Id="rId103" Type="http://schemas.openxmlformats.org/officeDocument/2006/relationships/hyperlink" Target="https://tvtver.ru/news/v-tverskoj-oblasti-stal-izvesten-grafik-vyezda-mobilnyh-meditsinskih-brigad-v-rajony/" TargetMode="External"/><Relationship Id="rId108" Type="http://schemas.openxmlformats.org/officeDocument/2006/relationships/hyperlink" Target="https://tverlife.ru/regional/vyezdy-mobilnyh-medicinskih-brigad-vozobnovljajutsja-v-tverskoj-oblasti/" TargetMode="External"/><Relationship Id="rId116" Type="http://schemas.openxmlformats.org/officeDocument/2006/relationships/hyperlink" Target="https://glavny.tv/last-news/tver/v-rzhevskoy-tsrb-ustanovyat-vysokotehnologichnoe-diagnosticheskoe-oborudovanie/" TargetMode="External"/><Relationship Id="rId124" Type="http://schemas.openxmlformats.org/officeDocument/2006/relationships/hyperlink" Target="http://kashingazeta.ru/politika/v-tverskoj-oblasti-rasshiren-perechen-sistemoobrazuyushhix-predpriyatij.html" TargetMode="External"/><Relationship Id="rId129" Type="http://schemas.openxmlformats.org/officeDocument/2006/relationships/hyperlink" Target="https://r-zemlya.ru/guberniya/v-tverskoj-oblasti-rasshiren-perechen-sistemoobrazuyushhix-predpriyatij.html" TargetMode="External"/><Relationship Id="rId137" Type="http://schemas.openxmlformats.org/officeDocument/2006/relationships/fontTable" Target="fontTable.xml"/><Relationship Id="rId20" Type="http://schemas.openxmlformats.org/officeDocument/2006/relationships/hyperlink" Target="http://kashingazeta.ru/kraj-rodnoj/v-tverskoj-oblasti-v-2022-godu-uvelichat-obshhuyu-posevnuyu-ploshhad-na-68-tysyachi-gektarov.html" TargetMode="External"/><Relationship Id="rId41" Type="http://schemas.openxmlformats.org/officeDocument/2006/relationships/hyperlink" Target="https://tver.mk.ru/economics/2022/03/23/zavod-v-tverskoy-oblasti-rabotaet-v-napravlenii-importozameshheniya.html" TargetMode="External"/><Relationship Id="rId54" Type="http://schemas.openxmlformats.org/officeDocument/2006/relationships/hyperlink" Target="https://www.afanasy.biz/news/economy/192648" TargetMode="External"/><Relationship Id="rId62" Type="http://schemas.openxmlformats.org/officeDocument/2006/relationships/hyperlink" Target="http://kuvznama.ru/igor-rudenja-obsudil-s-ministrom-stroitelstva-i-zhkh-rf-irekom-fajzullinym-gazifikaciju-verhnevolzhja-i-modernizaciju-sistemy-teplosnabzhenija-tveri.html" TargetMode="External"/><Relationship Id="rId70" Type="http://schemas.openxmlformats.org/officeDocument/2006/relationships/hyperlink" Target="https://kimvestnik.ru/23-03-2022/guberniya/igor-rudenya-obsudil-s-ministrom-stroitelstva-i-zhkh-rf-irekom-fajzullinym-gazifikatsiyu-verhnevolzhya-i-modernizatsiyu-sistemy-teplosnabzheniya-tveri.html" TargetMode="External"/><Relationship Id="rId75" Type="http://schemas.openxmlformats.org/officeDocument/2006/relationships/hyperlink" Target="https://www.afanasy.biz/news/economy/192649" TargetMode="External"/><Relationship Id="rId83" Type="http://schemas.openxmlformats.org/officeDocument/2006/relationships/hyperlink" Target="https://vedtver.ru/news/opinions/anatolij-birjukov-budushhee-strany-zavisit-ot-vospitanija-molodogo-pokolenija/" TargetMode="External"/><Relationship Id="rId88" Type="http://schemas.openxmlformats.org/officeDocument/2006/relationships/hyperlink" Target="https://vedtver.ru/news/opinions/roman-shheglov-sobytija-v-rossii-i-mire-v-polnoj-mere-pokazali-vazhnost-vospitanija-molodjozhi-v-duhe-patriotizma/" TargetMode="External"/><Relationship Id="rId91" Type="http://schemas.openxmlformats.org/officeDocument/2006/relationships/hyperlink" Target="https://tverlife.ru/regional/svetlana-kozlova-u-rossii-vsegda-byli-svoi-cennosti/" TargetMode="External"/><Relationship Id="rId96" Type="http://schemas.openxmlformats.org/officeDocument/2006/relationships/hyperlink" Target="https://www.inform69.ru/news/obschestvo/na-zasedanii-pravitelstva-tverskoy-oblasti-obsudili-strategiyu-duhovno-nravstvennogo-vospitaniya-detey.html" TargetMode="External"/><Relationship Id="rId111" Type="http://schemas.openxmlformats.org/officeDocument/2006/relationships/hyperlink" Target="http://tver-news.net/society/2022/03/23/85844.html" TargetMode="External"/><Relationship Id="rId132" Type="http://schemas.openxmlformats.org/officeDocument/2006/relationships/hyperlink" Target="http://tver-news.net/other/2022/03/23/85783.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vtver.ru/news/posevnye-ploshhadi-v-tverskoj-oblasti-budut-uvelicheny-pochti-na-7-tysyach-gektarov/" TargetMode="External"/><Relationship Id="rId23" Type="http://schemas.openxmlformats.org/officeDocument/2006/relationships/hyperlink" Target="https://panoramapro.ru/na-telebashne-v-tveri-otkljuchitsja-vsja-podsvetka/" TargetMode="External"/><Relationship Id="rId28" Type="http://schemas.openxmlformats.org/officeDocument/2006/relationships/hyperlink" Target="https://xn----ctbbkcp3ddjc7i.xn--p1ai/dailynews/v-tverskoy-oblasti-obshchuyu-posevnuyu-ploshchad-uvelichat-na-6-8-tysyachi-gektarov/" TargetMode="External"/><Relationship Id="rId36" Type="http://schemas.openxmlformats.org/officeDocument/2006/relationships/hyperlink" Target="https://vedtver.ru/news/society/v-tverskoj-oblasti-uvelichat-posevnye-ploshhadi/" TargetMode="External"/><Relationship Id="rId49" Type="http://schemas.openxmlformats.org/officeDocument/2006/relationships/hyperlink" Target="https://tverlife.ru/regional/predprijatie-v-rzheve-razrabatyvaet-proekt-po-importozameshheniju/" TargetMode="External"/><Relationship Id="rId57" Type="http://schemas.openxmlformats.org/officeDocument/2006/relationships/hyperlink" Target="https://tverigrad.ru/publication/gubernator-obsudil-s-ministrom-stroitelstva-i-zhkh-rf-modernizaciju-sistemy-teplosnabzhenija-tveri/" TargetMode="External"/><Relationship Id="rId106" Type="http://schemas.openxmlformats.org/officeDocument/2006/relationships/hyperlink" Target="https://vedtver.ru/news/society/v-rajony-tverskoj-oblasti-snova-budut-ezdit-medicinskie-brigady/" TargetMode="External"/><Relationship Id="rId114" Type="http://schemas.openxmlformats.org/officeDocument/2006/relationships/hyperlink" Target="https://rzhevgrad.ru/news/v-rzhevskoj-tsrb-ustanovyat-angiograf/" TargetMode="External"/><Relationship Id="rId119" Type="http://schemas.openxmlformats.org/officeDocument/2006/relationships/hyperlink" Target="http://www.nia-rf.ru/news/economy/80772" TargetMode="External"/><Relationship Id="rId127" Type="http://schemas.openxmlformats.org/officeDocument/2006/relationships/hyperlink" Target="https://ks-region69.com/news/144738-v-verhnevolzhe-rasshiren-spisok-sistemoobrazujushhih-predprijatij" TargetMode="External"/><Relationship Id="rId10" Type="http://schemas.openxmlformats.org/officeDocument/2006/relationships/chart" Target="charts/chart2.xml"/><Relationship Id="rId31" Type="http://schemas.openxmlformats.org/officeDocument/2006/relationships/hyperlink" Target="https://www.afanasy.biz/news/economy/192647" TargetMode="External"/><Relationship Id="rId44" Type="http://schemas.openxmlformats.org/officeDocument/2006/relationships/hyperlink" Target="http://kashingazeta.ru/kraj-rodnoj/proizvodstvennoe-predpriyatie-pramotronik-v-rzheve-realizuet-proekt-po-importozameshheniyu.html" TargetMode="External"/><Relationship Id="rId52" Type="http://schemas.openxmlformats.org/officeDocument/2006/relationships/hyperlink" Target="http://konzarya.ru/node/19726" TargetMode="External"/><Relationship Id="rId60" Type="http://schemas.openxmlformats.org/officeDocument/2006/relationships/hyperlink" Target="https://www.tver.kp.ru/online/news/4677349/" TargetMode="External"/><Relationship Id="rId65" Type="http://schemas.openxmlformats.org/officeDocument/2006/relationships/hyperlink" Target="https://r-zemlya.ru/guberniya/igor-rudenya-obsudil-s-ministrom-stroitelstva-i-zhkx-rf-irekom-fajzullinym-gazifikaciyu-verxnevolzhya-i-modernizaciyu-sistemy-teplosnabzheniya-tveri.html" TargetMode="External"/><Relationship Id="rId73" Type="http://schemas.openxmlformats.org/officeDocument/2006/relationships/hyperlink" Target="https://xn----ctbbkcp3ddjc7i.xn--p1ai/dailynews/igor-rudenya-obsudil-s-ministrom-stroitelstva-i-zhkkh-rf-irekom-fayzullinym-gazifikatsiyu-regiona-i-/" TargetMode="External"/><Relationship Id="rId78" Type="http://schemas.openxmlformats.org/officeDocument/2006/relationships/hyperlink" Target="http://tver-news.net/society/2022/03/23/85843.html" TargetMode="External"/><Relationship Id="rId81" Type="http://schemas.openxmlformats.org/officeDocument/2006/relationships/hyperlink" Target="https://vedtver.ru/news/opinions/konstantin-ilin-duhovnost-i-nravstvennost-shhit-strany/" TargetMode="External"/><Relationship Id="rId86" Type="http://schemas.openxmlformats.org/officeDocument/2006/relationships/hyperlink" Target="https://vedtver.ru/news/opinions/natalja-vorobeva-kazhdomu-hochetsja-byt-chastju-komandy/" TargetMode="External"/><Relationship Id="rId94" Type="http://schemas.openxmlformats.org/officeDocument/2006/relationships/hyperlink" Target="https://vedtver.ru/news/opinions/svetlana-kozlova-u-rossii-vsegda-byli-svoi-cennosti/" TargetMode="External"/><Relationship Id="rId99" Type="http://schemas.openxmlformats.org/officeDocument/2006/relationships/hyperlink" Target="https://glavny.tv/last-news/tver/v-tverskoy-oblasti-vozobnovlyayutsya-vyezdy-mobilnyh-meditsinskih-brigad/" TargetMode="External"/><Relationship Id="rId101" Type="http://schemas.openxmlformats.org/officeDocument/2006/relationships/hyperlink" Target="https://ks-region69.com/news/144788-v-tverskoj-oblasti-vozobnovljajutsja-vyezdy-mobilnyh-medicinskih-brigad-2" TargetMode="External"/><Relationship Id="rId122" Type="http://schemas.openxmlformats.org/officeDocument/2006/relationships/hyperlink" Target="https://www.karavantver.ru/v-tverskoj-oblasti-stalo-bolshe-sistemoobrazujushhih-predprijatij/" TargetMode="External"/><Relationship Id="rId130" Type="http://schemas.openxmlformats.org/officeDocument/2006/relationships/hyperlink" Target="http://selskaya-nov.info/news/media/2022/3/23/v-tverskoj-oblasti-rasshiren-perechen-sistemoobrazuyuschih-predpriyatij/" TargetMode="External"/><Relationship Id="rId13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www.69rus.org/more/21871/" TargetMode="External"/><Relationship Id="rId18" Type="http://schemas.openxmlformats.org/officeDocument/2006/relationships/hyperlink" Target="https://glavny.tv/last-news/tver/v-tverskoy-oblasti-v-2022-godu-uvelichat-obschuyu-posevnuyu-ploschad-na-6-8-tysyachi-gektarov/" TargetMode="External"/><Relationship Id="rId39" Type="http://schemas.openxmlformats.org/officeDocument/2006/relationships/hyperlink" Target="http://tver-news.net/politics/2022/03/23/85807.html" TargetMode="External"/><Relationship Id="rId109" Type="http://schemas.openxmlformats.org/officeDocument/2006/relationships/hyperlink" Target="https://xn----ctbbkcp3ddjc7i.xn--p1ai/dailynews/v-tverskoy-oblasti-vozobnovlyayutsya-vyezdy-mobilnykh-meditsinskikh-brigad/" TargetMode="External"/><Relationship Id="rId34" Type="http://schemas.openxmlformats.org/officeDocument/2006/relationships/hyperlink" Target="http://kuvznama.ru/v-tverskoj-oblasti-v-2022-godu-uvelichat-obshhuju-posevnuju-ploshhad-na-6-8-tysjachi-gektarov.html" TargetMode="External"/><Relationship Id="rId50" Type="http://schemas.openxmlformats.org/officeDocument/2006/relationships/hyperlink" Target="https://xn----ctbbkcp3ddjc7i.xn--p1ai/dailynews/predpriyatie-v-rzheve-realizuet-proekt-po-importozameshcheniyu-v-sfere-otopitelnykh-sistem/" TargetMode="External"/><Relationship Id="rId55" Type="http://schemas.openxmlformats.org/officeDocument/2006/relationships/hyperlink" Target="http://tver-news.net/society/2022/03/23/85841.html" TargetMode="External"/><Relationship Id="rId76" Type="http://schemas.openxmlformats.org/officeDocument/2006/relationships/hyperlink" Target="https://tvernews.ru/news/283009/" TargetMode="External"/><Relationship Id="rId97" Type="http://schemas.openxmlformats.org/officeDocument/2006/relationships/hyperlink" Target="https://xn-----6kcalbbrfn0iijf7msb.xn--p1ai/news/obshchestvo/v-tveri-obsudili-kak-ukreplyat-dukhovnye-tsennosti-molodogo-pokoleniya/" TargetMode="External"/><Relationship Id="rId104" Type="http://schemas.openxmlformats.org/officeDocument/2006/relationships/hyperlink" Target="http://kuvznama.ru/v-tverskoj-oblasti-vozobnovljajutsja-vyezdy-mobilnyh-medicinskih-brigad-2.html" TargetMode="External"/><Relationship Id="rId120" Type="http://schemas.openxmlformats.org/officeDocument/2006/relationships/hyperlink" Target="http://konzarya.ru/node/19719" TargetMode="External"/><Relationship Id="rId125" Type="http://schemas.openxmlformats.org/officeDocument/2006/relationships/hyperlink" Target="http://steklosouz.ru/news/v_tverskoy_oblasti_rasshiren_perechen_sistemoobrazuyushchih_predpriyatiy/" TargetMode="External"/><Relationship Id="rId7" Type="http://schemas.openxmlformats.org/officeDocument/2006/relationships/endnotes" Target="endnotes.xml"/><Relationship Id="rId71" Type="http://schemas.openxmlformats.org/officeDocument/2006/relationships/hyperlink" Target="https://vedtver.ru/news/society/v-tveri-modernizirujut-sistemu-teplosnabzhenija/" TargetMode="External"/><Relationship Id="rId92" Type="http://schemas.openxmlformats.org/officeDocument/2006/relationships/hyperlink" Target="https://tverlife.ru/regional/aleksandr-hohlov-nuzhno-sozdavat-novuju-pioneriju/" TargetMode="External"/><Relationship Id="rId2" Type="http://schemas.openxmlformats.org/officeDocument/2006/relationships/numbering" Target="numbering.xml"/><Relationship Id="rId29" Type="http://schemas.openxmlformats.org/officeDocument/2006/relationships/hyperlink" Target="http://tver-news.net/society/2022/03/23/85842.html" TargetMode="External"/><Relationship Id="rId24" Type="http://schemas.openxmlformats.org/officeDocument/2006/relationships/hyperlink" Target="https://vot69.ru/v-tverskoj-oblasti-rasshirjajut-ploshhad-posevnoj.html" TargetMode="External"/><Relationship Id="rId40" Type="http://schemas.openxmlformats.org/officeDocument/2006/relationships/hyperlink" Target="https://ria.ru/20220323/importozameschenie-1779712762.html" TargetMode="External"/><Relationship Id="rId45" Type="http://schemas.openxmlformats.org/officeDocument/2006/relationships/hyperlink" Target="https://toptver.ru/lenta/proizvodstvennoe-predprijatie-pramotronik-v-rzheve-zanimaetsja-importozameshheniem/" TargetMode="External"/><Relationship Id="rId66" Type="http://schemas.openxmlformats.org/officeDocument/2006/relationships/hyperlink" Target="https://tverlife.ru/regional/igor-rudenja-provel-rabochuju-vstrechu-s-ministrom-stroitelstva-i-zhkh-rf-irekom-fajzullinym/" TargetMode="External"/><Relationship Id="rId87" Type="http://schemas.openxmlformats.org/officeDocument/2006/relationships/hyperlink" Target="https://tverlife.ru/regional/roman-shheglov-sobytija-v-rossii-i-mire-v-polnoj-mere-pokazali-vazhnost-vospitanija-molodjozhi-v-duhe-patriotizma/" TargetMode="External"/><Relationship Id="rId110" Type="http://schemas.openxmlformats.org/officeDocument/2006/relationships/hyperlink" Target="http://tver-news.net/other/2022/03/23/85853.html" TargetMode="External"/><Relationship Id="rId115" Type="http://schemas.openxmlformats.org/officeDocument/2006/relationships/hyperlink" Target="https://regionews.ru/novosti-tveri/v-rzhevskoj-czrb-ustanovyat-angiograf/" TargetMode="External"/><Relationship Id="rId131" Type="http://schemas.openxmlformats.org/officeDocument/2006/relationships/hyperlink" Target="http://konzarya.ru/node/19718" TargetMode="External"/><Relationship Id="rId136" Type="http://schemas.openxmlformats.org/officeDocument/2006/relationships/footer" Target="footer3.xml"/><Relationship Id="rId61" Type="http://schemas.openxmlformats.org/officeDocument/2006/relationships/hyperlink" Target="https://ks-region69.com/easyblog/144785-igor-rudenja-obsudil-s-ministrom-stroitelstva-i-zhkh-rf-gazifikaciju-regiona-i-teplosnabzhenie-tveri" TargetMode="External"/><Relationship Id="rId82" Type="http://schemas.openxmlformats.org/officeDocument/2006/relationships/hyperlink" Target="https://tverlife.ru/regional/anatolij-birjukov-budushhee-strany-zavisit-ot-vospitanija-molodogo-pokolenija/" TargetMode="External"/><Relationship Id="rId19" Type="http://schemas.openxmlformats.org/officeDocument/2006/relationships/hyperlink" Target="https://tp.tver.ru/v-tverskoj-oblasti-v-2022-godu-uvelichat-obshhuju-posevnuju-ploshhad-na-6-8-tysjachi-gektar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4-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4-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4-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8699130693769669"/>
          <c:y val="0"/>
          <c:w val="0.62916947438307824"/>
          <c:h val="0.95049531308586432"/>
        </c:manualLayout>
      </c:layout>
      <c:doughnutChart>
        <c:varyColors val="1"/>
        <c:ser>
          <c:idx val="0"/>
          <c:order val="0"/>
          <c:dLbls>
            <c:dLbl>
              <c:idx val="1"/>
              <c:layout>
                <c:manualLayout>
                  <c:x val="1.2601359706557002E-2"/>
                  <c:y val="-4.7103060619986876E-2"/>
                </c:manualLayout>
              </c:layout>
              <c:showPercent val="1"/>
            </c:dLbl>
            <c:dLbl>
              <c:idx val="3"/>
              <c:layout>
                <c:manualLayout>
                  <c:x val="-1.2601359706557002E-2"/>
                  <c:y val="-5.5667253459984481E-2"/>
                </c:manualLayout>
              </c:layout>
              <c:showPercent val="1"/>
            </c:dLbl>
            <c:txPr>
              <a:bodyPr rot="0" vert="horz"/>
              <a:lstStyle/>
              <a:p>
                <a:pPr algn="ctr">
                  <a:defRPr/>
                </a:pPr>
                <a:endParaRPr lang="ru-RU"/>
              </a:p>
            </c:txPr>
            <c:showPercent val="1"/>
            <c:showLeaderLines val="1"/>
          </c:dLbls>
          <c:cat>
            <c:strRef>
              <c:f>'[ДЕНЬ_24-03-2022.xlsx]СМИ по категориям'!$C$22,'[ДЕНЬ_24-03-2022.xlsx]СМИ по категориям'!$D$22,'[ДЕНЬ_24-03-2022.xlsx]СМИ по категориям'!$E$22,'[ДЕНЬ_24-03-2022.xlsx]СМИ по категориям'!$F$22,'[ДЕНЬ_24-03-2022.xlsx]СМИ по категориям'!$G$22,'[ДЕНЬ_24-03-2022.xlsx]СМИ по категориям'!$H$22,'[ДЕНЬ_24-03-2022.xlsx]СМИ по категориям'!$I$22</c:f>
              <c:strCache>
                <c:ptCount val="4"/>
                <c:pt idx="0">
                  <c:v>Газеты</c:v>
                </c:pt>
                <c:pt idx="1">
                  <c:v>Информагентства</c:v>
                </c:pt>
                <c:pt idx="2">
                  <c:v>Интернет</c:v>
                </c:pt>
                <c:pt idx="3">
                  <c:v>ТВ</c:v>
                </c:pt>
              </c:strCache>
            </c:strRef>
          </c:cat>
          <c:val>
            <c:numRef>
              <c:f>'[ДЕНЬ_24-03-2022.xlsx]СМИ по категориям'!$C$23,'[ДЕНЬ_24-03-2022.xlsx]СМИ по категориям'!$D$23,'[ДЕНЬ_24-03-2022.xlsx]СМИ по категориям'!$E$23,'[ДЕНЬ_24-03-2022.xlsx]СМИ по категориям'!$F$23,'[ДЕНЬ_24-03-2022.xlsx]СМИ по категориям'!$G$23,'[ДЕНЬ_24-03-2022.xlsx]СМИ по категориям'!$H$23,'[ДЕНЬ_24-03-2022.xlsx]СМИ по категориям'!$I$23</c:f>
              <c:numCache>
                <c:formatCode>General</c:formatCode>
                <c:ptCount val="4"/>
                <c:pt idx="0">
                  <c:v>4</c:v>
                </c:pt>
                <c:pt idx="1">
                  <c:v>6</c:v>
                </c:pt>
                <c:pt idx="2">
                  <c:v>167</c:v>
                </c:pt>
                <c:pt idx="3">
                  <c:v>6</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'[ДЕНЬ_24-03-2022.xlsx]СМИ по категориям'!$C$25,'[ДЕНЬ_24-03-2022.xlsx]СМИ по категориям'!$D$25,'[ДЕНЬ_24-03-2022.xlsx]СМИ по категориям'!$E$25,'[ДЕНЬ_24-03-2022.xlsx]СМИ по категориям'!$F$25,'[ДЕНЬ_24-03-2022.xlsx]СМИ по категориям'!$G$25,'[ДЕНЬ_24-03-2022.xlsx]СМИ по категориям'!$H$25,'[ДЕНЬ_24-03-2022.xlsx]СМИ по категориям'!$I$25</c:f>
              <c:strCache>
                <c:ptCount val="4"/>
                <c:pt idx="0">
                  <c:v>Газеты</c:v>
                </c:pt>
                <c:pt idx="1">
                  <c:v>Информагентства</c:v>
                </c:pt>
                <c:pt idx="2">
                  <c:v>Интернет</c:v>
                </c:pt>
                <c:pt idx="3">
                  <c:v>ТВ</c:v>
                </c:pt>
              </c:strCache>
            </c:strRef>
          </c:cat>
          <c:val>
            <c:numRef>
              <c:f>'[ДЕНЬ_24-03-2022.xlsx]СМИ по категориям'!$C$26,'[ДЕНЬ_24-03-2022.xlsx]СМИ по категориям'!$D$26,'[ДЕНЬ_24-03-2022.xlsx]СМИ по категориям'!$E$26,'[ДЕНЬ_24-03-2022.xlsx]СМИ по категориям'!$F$26,'[ДЕНЬ_24-03-2022.xlsx]СМИ по категориям'!$G$26,'[ДЕНЬ_24-03-2022.xlsx]СМИ по категориям'!$H$26,'[ДЕНЬ_24-03-2022.xlsx]СМИ по категориям'!$I$26</c:f>
              <c:numCache>
                <c:formatCode>General</c:formatCode>
                <c:ptCount val="4"/>
                <c:pt idx="0">
                  <c:v>1</c:v>
                </c:pt>
                <c:pt idx="1">
                  <c:v>5</c:v>
                </c:pt>
                <c:pt idx="2">
                  <c:v>14</c:v>
                </c:pt>
                <c:pt idx="3">
                  <c:v>0</c:v>
                </c:pt>
              </c:numCache>
            </c:numRef>
          </c:val>
        </c:ser>
        <c:ser>
          <c:idx val="1"/>
          <c:order val="1"/>
          <c:tx>
            <c:v>Региональный уровень</c:v>
          </c:tx>
          <c:cat>
            <c:strRef>
              <c:f>'[ДЕНЬ_24-03-2022.xlsx]СМИ по категориям'!$C$25,'[ДЕНЬ_24-03-2022.xlsx]СМИ по категориям'!$D$25,'[ДЕНЬ_24-03-2022.xlsx]СМИ по категориям'!$E$25,'[ДЕНЬ_24-03-2022.xlsx]СМИ по категориям'!$F$25,'[ДЕНЬ_24-03-2022.xlsx]СМИ по категориям'!$G$25,'[ДЕНЬ_24-03-2022.xlsx]СМИ по категориям'!$H$25,'[ДЕНЬ_24-03-2022.xlsx]СМИ по категориям'!$I$25</c:f>
              <c:strCache>
                <c:ptCount val="4"/>
                <c:pt idx="0">
                  <c:v>Газеты</c:v>
                </c:pt>
                <c:pt idx="1">
                  <c:v>Информагентства</c:v>
                </c:pt>
                <c:pt idx="2">
                  <c:v>Интернет</c:v>
                </c:pt>
                <c:pt idx="3">
                  <c:v>ТВ</c:v>
                </c:pt>
              </c:strCache>
            </c:strRef>
          </c:cat>
          <c:val>
            <c:numRef>
              <c:f>'[ДЕНЬ_24-03-2022.xlsx]СМИ по категориям'!$C$27,'[ДЕНЬ_24-03-2022.xlsx]СМИ по категориям'!$D$27,'[ДЕНЬ_24-03-2022.xlsx]СМИ по категориям'!$E$27,'[ДЕНЬ_24-03-2022.xlsx]СМИ по категориям'!$F$27,'[ДЕНЬ_24-03-2022.xlsx]СМИ по категориям'!$G$27,'[ДЕНЬ_24-03-2022.xlsx]СМИ по категориям'!$H$27,'[ДЕНЬ_24-03-2022.xlsx]СМИ по категориям'!$I$27</c:f>
              <c:numCache>
                <c:formatCode>General</c:formatCode>
                <c:ptCount val="4"/>
                <c:pt idx="0">
                  <c:v>3</c:v>
                </c:pt>
                <c:pt idx="1">
                  <c:v>1</c:v>
                </c:pt>
                <c:pt idx="2">
                  <c:v>153</c:v>
                </c:pt>
                <c:pt idx="3">
                  <c:v>6</c:v>
                </c:pt>
              </c:numCache>
            </c:numRef>
          </c:val>
        </c:ser>
        <c:ser>
          <c:idx val="2"/>
          <c:order val="2"/>
          <c:tx>
            <c:v>Зарубежный уровень</c:v>
          </c:tx>
          <c:cat>
            <c:strRef>
              <c:f>'[ДЕНЬ_24-03-2022.xlsx]СМИ по категориям'!$C$25,'[ДЕНЬ_24-03-2022.xlsx]СМИ по категориям'!$D$25,'[ДЕНЬ_24-03-2022.xlsx]СМИ по категориям'!$E$25,'[ДЕНЬ_24-03-2022.xlsx]СМИ по категориям'!$F$25,'[ДЕНЬ_24-03-2022.xlsx]СМИ по категориям'!$G$25,'[ДЕНЬ_24-03-2022.xlsx]СМИ по категориям'!$H$25,'[ДЕНЬ_24-03-2022.xlsx]СМИ по категориям'!$I$25</c:f>
              <c:strCache>
                <c:ptCount val="4"/>
                <c:pt idx="0">
                  <c:v>Газеты</c:v>
                </c:pt>
                <c:pt idx="1">
                  <c:v>Информагентства</c:v>
                </c:pt>
                <c:pt idx="2">
                  <c:v>Интернет</c:v>
                </c:pt>
                <c:pt idx="3">
                  <c:v>ТВ</c:v>
                </c:pt>
              </c:strCache>
            </c:strRef>
          </c:cat>
          <c:val>
            <c:numRef>
              <c:f>'[ДЕНЬ_24-03-2022.xlsx]СМИ по категориям'!$C$28,'[ДЕНЬ_24-03-2022.xlsx]СМИ по категориям'!$D$28,'[ДЕНЬ_24-03-2022.xlsx]СМИ по категориям'!$E$28,'[ДЕНЬ_24-03-2022.xlsx]СМИ по категориям'!$F$28,'[ДЕНЬ_24-03-2022.xlsx]СМИ по категориям'!$G$28,'[ДЕНЬ_24-03-2022.xlsx]СМИ по категориям'!$H$28,'[ДЕНЬ_24-03-2022.xlsx]СМИ по категориям'!$I$28</c:f>
            </c:numRef>
          </c:val>
        </c:ser>
        <c:overlap val="100"/>
        <c:axId val="100047872"/>
        <c:axId val="100072064"/>
      </c:barChart>
      <c:catAx>
        <c:axId val="100047872"/>
        <c:scaling>
          <c:orientation val="maxMin"/>
        </c:scaling>
        <c:axPos val="l"/>
        <c:numFmt formatCode="General" sourceLinked="1"/>
        <c:tickLblPos val="low"/>
        <c:crossAx val="100072064"/>
        <c:crosses val="autoZero"/>
        <c:lblAlgn val="ctr"/>
        <c:lblOffset val="100"/>
        <c:tickLblSkip val="1"/>
      </c:catAx>
      <c:valAx>
        <c:axId val="100072064"/>
        <c:scaling>
          <c:orientation val="minMax"/>
        </c:scaling>
        <c:axPos val="t"/>
        <c:numFmt formatCode="General" sourceLinked="1"/>
        <c:majorTickMark val="in"/>
        <c:tickLblPos val="nextTo"/>
        <c:crossAx val="10004787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51982063293803649"/>
          <c:y val="5.7273871716687292E-3"/>
          <c:w val="0.47967674314895564"/>
          <c:h val="0.98228148546360028"/>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МедиаИндексу'!$B$28:$B$78</c:f>
              <c:strCache>
                <c:ptCount val="36"/>
                <c:pt idx="0">
                  <c:v>Tverigrad.ru</c:v>
                </c:pt>
                <c:pt idx="1">
                  <c:v>РИА Новости</c:v>
                </c:pt>
                <c:pt idx="2">
                  <c:v>Тверские ведомости (vedtver.ru)</c:v>
                </c:pt>
                <c:pt idx="3">
                  <c:v>Тверская жизнь (tverlife.ru)</c:v>
                </c:pt>
                <c:pt idx="4">
                  <c:v>Московский Комсомолец (tver.mk.ru)</c:v>
                </c:pt>
                <c:pt idx="5">
                  <c:v>ГТРК Тверь</c:v>
                </c:pt>
                <c:pt idx="6">
                  <c:v>Афанасий-бизнес (afanasy.biz)</c:v>
                </c:pt>
                <c:pt idx="7">
                  <c:v>TvTver.ru</c:v>
                </c:pt>
                <c:pt idx="8">
                  <c:v>Караван Ярмарка (karavantver.ru)</c:v>
                </c:pt>
                <c:pt idx="9">
                  <c:v>Край справедливости (ks-region69.com)</c:v>
                </c:pt>
                <c:pt idx="10">
                  <c:v>Главный региональный (glavny.tv)</c:v>
                </c:pt>
                <c:pt idx="11">
                  <c:v>Тверское информационное агентство (tvernews.ru)</c:v>
                </c:pt>
                <c:pt idx="12">
                  <c:v>Заря (konzarya.ru)</c:v>
                </c:pt>
                <c:pt idx="13">
                  <c:v>Новости Твери (tver-news.net)</c:v>
                </c:pt>
                <c:pt idx="14">
                  <c:v>Тверь (toptver.ru)</c:v>
                </c:pt>
                <c:pt idx="15">
                  <c:v>Родная земля (r-zemlya.ru)</c:v>
                </c:pt>
                <c:pt idx="16">
                  <c:v>Аргументы и Факты (tver.aif.ru)</c:v>
                </c:pt>
                <c:pt idx="17">
                  <c:v>Комсомольская правда (tver.kp.ru)</c:v>
                </c:pt>
                <c:pt idx="18">
                  <c:v>Советская Россия</c:v>
                </c:pt>
                <c:pt idx="19">
                  <c:v>Вся Тверь (газета-вся-тверь.рф)</c:v>
                </c:pt>
                <c:pt idx="20">
                  <c:v>Знамя (kuvznama.ru)</c:v>
                </c:pt>
                <c:pt idx="21">
                  <c:v>Советская Россия (sovross.ru)</c:v>
                </c:pt>
                <c:pt idx="22">
                  <c:v>Кашинская газета (kashingazeta.ru)</c:v>
                </c:pt>
                <c:pt idx="23">
                  <c:v>Новоторжский вестник (nvestnik.ru)</c:v>
                </c:pt>
                <c:pt idx="24">
                  <c:v>Seligerlife.ru</c:v>
                </c:pt>
                <c:pt idx="25">
                  <c:v>Кимрский вестник (kimvestnik.ru)</c:v>
                </c:pt>
                <c:pt idx="26">
                  <c:v>Сандовские вести</c:v>
                </c:pt>
                <c:pt idx="27">
                  <c:v>Тверской проспект (tp.tver.ru)</c:v>
                </c:pt>
                <c:pt idx="28">
                  <c:v>INFOТверь (infotver.ru)</c:v>
                </c:pt>
                <c:pt idx="29">
                  <c:v>Дни Озёрного (dnioz.ru)</c:v>
                </c:pt>
                <c:pt idx="30">
                  <c:v>НИА Федерация (nia-rf.ru)</c:v>
                </c:pt>
                <c:pt idx="31">
                  <c:v>Сельская новь (selskaya-nov.info)</c:v>
                </c:pt>
                <c:pt idx="32">
                  <c:v>Inform69.ru</c:v>
                </c:pt>
                <c:pt idx="33">
                  <c:v>ВОТ! (vot69.ru)</c:v>
                </c:pt>
                <c:pt idx="34">
                  <c:v>НИА Тверь (69rus.org)</c:v>
                </c:pt>
                <c:pt idx="35">
                  <c:v>Удомельская газета (udomelskaya-gazeta.ru)</c:v>
                </c:pt>
              </c:strCache>
            </c:strRef>
          </c:cat>
          <c:val>
            <c:numRef>
              <c:f>'СМИ по МедиаИндексу'!$C$28:$C$78</c:f>
              <c:numCache>
                <c:formatCode>General</c:formatCode>
                <c:ptCount val="36"/>
                <c:pt idx="0">
                  <c:v>199</c:v>
                </c:pt>
                <c:pt idx="1">
                  <c:v>127</c:v>
                </c:pt>
                <c:pt idx="2">
                  <c:v>84</c:v>
                </c:pt>
                <c:pt idx="3">
                  <c:v>69</c:v>
                </c:pt>
                <c:pt idx="4">
                  <c:v>46</c:v>
                </c:pt>
                <c:pt idx="5">
                  <c:v>35</c:v>
                </c:pt>
                <c:pt idx="6">
                  <c:v>33</c:v>
                </c:pt>
                <c:pt idx="7">
                  <c:v>30</c:v>
                </c:pt>
                <c:pt idx="8">
                  <c:v>28</c:v>
                </c:pt>
                <c:pt idx="9">
                  <c:v>26</c:v>
                </c:pt>
                <c:pt idx="10">
                  <c:v>21</c:v>
                </c:pt>
                <c:pt idx="11">
                  <c:v>20</c:v>
                </c:pt>
                <c:pt idx="12">
                  <c:v>19</c:v>
                </c:pt>
                <c:pt idx="13">
                  <c:v>19</c:v>
                </c:pt>
                <c:pt idx="14">
                  <c:v>17</c:v>
                </c:pt>
                <c:pt idx="15">
                  <c:v>15</c:v>
                </c:pt>
                <c:pt idx="16">
                  <c:v>10</c:v>
                </c:pt>
                <c:pt idx="17">
                  <c:v>10</c:v>
                </c:pt>
                <c:pt idx="18">
                  <c:v>10</c:v>
                </c:pt>
                <c:pt idx="19">
                  <c:v>8</c:v>
                </c:pt>
                <c:pt idx="20">
                  <c:v>8</c:v>
                </c:pt>
                <c:pt idx="21">
                  <c:v>6</c:v>
                </c:pt>
                <c:pt idx="22">
                  <c:v>4</c:v>
                </c:pt>
                <c:pt idx="23">
                  <c:v>4</c:v>
                </c:pt>
                <c:pt idx="24">
                  <c:v>3</c:v>
                </c:pt>
                <c:pt idx="25">
                  <c:v>3</c:v>
                </c:pt>
                <c:pt idx="26">
                  <c:v>3</c:v>
                </c:pt>
                <c:pt idx="27">
                  <c:v>3</c:v>
                </c:pt>
                <c:pt idx="28">
                  <c:v>2</c:v>
                </c:pt>
                <c:pt idx="29">
                  <c:v>2</c:v>
                </c:pt>
                <c:pt idx="30">
                  <c:v>2</c:v>
                </c:pt>
                <c:pt idx="31">
                  <c:v>2</c:v>
                </c:pt>
                <c:pt idx="32">
                  <c:v>1</c:v>
                </c:pt>
                <c:pt idx="33">
                  <c:v>1</c:v>
                </c:pt>
                <c:pt idx="34">
                  <c:v>1</c:v>
                </c:pt>
                <c:pt idx="35">
                  <c:v>1</c:v>
                </c:pt>
              </c:numCache>
            </c:numRef>
          </c:val>
        </c:ser>
        <c:ser>
          <c:idx val="1"/>
          <c:order val="1"/>
          <c:tx>
            <c:v>Кол-во сообщений</c:v>
          </c:tx>
          <c:dLbls>
            <c:txPr>
              <a:bodyPr/>
              <a:lstStyle/>
              <a:p>
                <a:pPr>
                  <a:defRPr sz="1000"/>
                </a:pPr>
                <a:endParaRPr lang="ru-RU"/>
              </a:p>
            </c:txPr>
            <c:showVal val="1"/>
          </c:dLbls>
          <c:cat>
            <c:strRef>
              <c:f>'СМИ по МедиаИндексу'!$B$28:$B$78</c:f>
              <c:strCache>
                <c:ptCount val="36"/>
                <c:pt idx="0">
                  <c:v>Tverigrad.ru</c:v>
                </c:pt>
                <c:pt idx="1">
                  <c:v>РИА Новости</c:v>
                </c:pt>
                <c:pt idx="2">
                  <c:v>Тверские ведомости (vedtver.ru)</c:v>
                </c:pt>
                <c:pt idx="3">
                  <c:v>Тверская жизнь (tverlife.ru)</c:v>
                </c:pt>
                <c:pt idx="4">
                  <c:v>Московский Комсомолец (tver.mk.ru)</c:v>
                </c:pt>
                <c:pt idx="5">
                  <c:v>ГТРК Тверь</c:v>
                </c:pt>
                <c:pt idx="6">
                  <c:v>Афанасий-бизнес (afanasy.biz)</c:v>
                </c:pt>
                <c:pt idx="7">
                  <c:v>TvTver.ru</c:v>
                </c:pt>
                <c:pt idx="8">
                  <c:v>Караван Ярмарка (karavantver.ru)</c:v>
                </c:pt>
                <c:pt idx="9">
                  <c:v>Край справедливости (ks-region69.com)</c:v>
                </c:pt>
                <c:pt idx="10">
                  <c:v>Главный региональный (glavny.tv)</c:v>
                </c:pt>
                <c:pt idx="11">
                  <c:v>Тверское информационное агентство (tvernews.ru)</c:v>
                </c:pt>
                <c:pt idx="12">
                  <c:v>Заря (konzarya.ru)</c:v>
                </c:pt>
                <c:pt idx="13">
                  <c:v>Новости Твери (tver-news.net)</c:v>
                </c:pt>
                <c:pt idx="14">
                  <c:v>Тверь (toptver.ru)</c:v>
                </c:pt>
                <c:pt idx="15">
                  <c:v>Родная земля (r-zemlya.ru)</c:v>
                </c:pt>
                <c:pt idx="16">
                  <c:v>Аргументы и Факты (tver.aif.ru)</c:v>
                </c:pt>
                <c:pt idx="17">
                  <c:v>Комсомольская правда (tver.kp.ru)</c:v>
                </c:pt>
                <c:pt idx="18">
                  <c:v>Советская Россия</c:v>
                </c:pt>
                <c:pt idx="19">
                  <c:v>Вся Тверь (газета-вся-тверь.рф)</c:v>
                </c:pt>
                <c:pt idx="20">
                  <c:v>Знамя (kuvznama.ru)</c:v>
                </c:pt>
                <c:pt idx="21">
                  <c:v>Советская Россия (sovross.ru)</c:v>
                </c:pt>
                <c:pt idx="22">
                  <c:v>Кашинская газета (kashingazeta.ru)</c:v>
                </c:pt>
                <c:pt idx="23">
                  <c:v>Новоторжский вестник (nvestnik.ru)</c:v>
                </c:pt>
                <c:pt idx="24">
                  <c:v>Seligerlife.ru</c:v>
                </c:pt>
                <c:pt idx="25">
                  <c:v>Кимрский вестник (kimvestnik.ru)</c:v>
                </c:pt>
                <c:pt idx="26">
                  <c:v>Сандовские вести</c:v>
                </c:pt>
                <c:pt idx="27">
                  <c:v>Тверской проспект (tp.tver.ru)</c:v>
                </c:pt>
                <c:pt idx="28">
                  <c:v>INFOТверь (infotver.ru)</c:v>
                </c:pt>
                <c:pt idx="29">
                  <c:v>Дни Озёрного (dnioz.ru)</c:v>
                </c:pt>
                <c:pt idx="30">
                  <c:v>НИА Федерация (nia-rf.ru)</c:v>
                </c:pt>
                <c:pt idx="31">
                  <c:v>Сельская новь (selskaya-nov.info)</c:v>
                </c:pt>
                <c:pt idx="32">
                  <c:v>Inform69.ru</c:v>
                </c:pt>
                <c:pt idx="33">
                  <c:v>ВОТ! (vot69.ru)</c:v>
                </c:pt>
                <c:pt idx="34">
                  <c:v>НИА Тверь (69rus.org)</c:v>
                </c:pt>
                <c:pt idx="35">
                  <c:v>Удомельская газета (udomelskaya-gazeta.ru)</c:v>
                </c:pt>
              </c:strCache>
            </c:strRef>
          </c:cat>
          <c:val>
            <c:numRef>
              <c:f>'СМИ по МедиаИндексу'!$D$28:$D$78</c:f>
              <c:numCache>
                <c:formatCode>General</c:formatCode>
                <c:ptCount val="36"/>
                <c:pt idx="0">
                  <c:v>7</c:v>
                </c:pt>
                <c:pt idx="1">
                  <c:v>2</c:v>
                </c:pt>
                <c:pt idx="2">
                  <c:v>16</c:v>
                </c:pt>
                <c:pt idx="3">
                  <c:v>13</c:v>
                </c:pt>
                <c:pt idx="4">
                  <c:v>9</c:v>
                </c:pt>
                <c:pt idx="5">
                  <c:v>6</c:v>
                </c:pt>
                <c:pt idx="6">
                  <c:v>3</c:v>
                </c:pt>
                <c:pt idx="7">
                  <c:v>4</c:v>
                </c:pt>
                <c:pt idx="8">
                  <c:v>6</c:v>
                </c:pt>
                <c:pt idx="9">
                  <c:v>8</c:v>
                </c:pt>
                <c:pt idx="10">
                  <c:v>4</c:v>
                </c:pt>
                <c:pt idx="11">
                  <c:v>1</c:v>
                </c:pt>
                <c:pt idx="12">
                  <c:v>8</c:v>
                </c:pt>
                <c:pt idx="13">
                  <c:v>15</c:v>
                </c:pt>
                <c:pt idx="14">
                  <c:v>5</c:v>
                </c:pt>
                <c:pt idx="15">
                  <c:v>8</c:v>
                </c:pt>
                <c:pt idx="16">
                  <c:v>2</c:v>
                </c:pt>
                <c:pt idx="17">
                  <c:v>2</c:v>
                </c:pt>
                <c:pt idx="18">
                  <c:v>1</c:v>
                </c:pt>
                <c:pt idx="19">
                  <c:v>4</c:v>
                </c:pt>
                <c:pt idx="20">
                  <c:v>8</c:v>
                </c:pt>
                <c:pt idx="21">
                  <c:v>1</c:v>
                </c:pt>
                <c:pt idx="22">
                  <c:v>4</c:v>
                </c:pt>
                <c:pt idx="23">
                  <c:v>2</c:v>
                </c:pt>
                <c:pt idx="24">
                  <c:v>1</c:v>
                </c:pt>
                <c:pt idx="25">
                  <c:v>2</c:v>
                </c:pt>
                <c:pt idx="26">
                  <c:v>3</c:v>
                </c:pt>
                <c:pt idx="27">
                  <c:v>2</c:v>
                </c:pt>
                <c:pt idx="28">
                  <c:v>2</c:v>
                </c:pt>
                <c:pt idx="29">
                  <c:v>2</c:v>
                </c:pt>
                <c:pt idx="30">
                  <c:v>2</c:v>
                </c:pt>
                <c:pt idx="31">
                  <c:v>2</c:v>
                </c:pt>
                <c:pt idx="32">
                  <c:v>1</c:v>
                </c:pt>
                <c:pt idx="33">
                  <c:v>1</c:v>
                </c:pt>
                <c:pt idx="34">
                  <c:v>1</c:v>
                </c:pt>
                <c:pt idx="35">
                  <c:v>1</c:v>
                </c:pt>
              </c:numCache>
            </c:numRef>
          </c:val>
        </c:ser>
        <c:axId val="107454464"/>
        <c:axId val="107456000"/>
      </c:barChart>
      <c:catAx>
        <c:axId val="107454464"/>
        <c:scaling>
          <c:orientation val="maxMin"/>
        </c:scaling>
        <c:axPos val="l"/>
        <c:numFmt formatCode="General" sourceLinked="1"/>
        <c:tickLblPos val="low"/>
        <c:crossAx val="107456000"/>
        <c:crosses val="autoZero"/>
        <c:lblAlgn val="ctr"/>
        <c:lblOffset val="100"/>
        <c:tickLblSkip val="1"/>
      </c:catAx>
      <c:valAx>
        <c:axId val="107456000"/>
        <c:scaling>
          <c:orientation val="minMax"/>
        </c:scaling>
        <c:delete val="1"/>
        <c:axPos val="t"/>
        <c:numFmt formatCode="General" sourceLinked="1"/>
        <c:majorTickMark val="in"/>
        <c:tickLblPos val="nextTo"/>
        <c:crossAx val="10745446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8059816189514752"/>
          <c:y val="0.88964863328619193"/>
          <c:w val="0.20827136958662293"/>
          <c:h val="8.5081864733001028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8</Pages>
  <Words>3817</Words>
  <Characters>21760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25526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148</cp:revision>
  <cp:lastPrinted>2020-12-11T05:28:00Z</cp:lastPrinted>
  <dcterms:created xsi:type="dcterms:W3CDTF">2020-09-18T05:35:00Z</dcterms:created>
  <dcterms:modified xsi:type="dcterms:W3CDTF">2022-03-24T04:02:00Z</dcterms:modified>
</cp:coreProperties>
</file>