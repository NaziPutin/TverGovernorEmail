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9C2A11"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69264B">
        <w:rPr>
          <w:rFonts w:ascii="Arial" w:hAnsi="Arial" w:cs="Arial"/>
          <w:b/>
          <w:caps w:val="0"/>
          <w:sz w:val="28"/>
          <w:szCs w:val="28"/>
          <w:lang w:val="ru-RU"/>
        </w:rPr>
        <w:t>3</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A11645" w:rsidP="00206896">
          <w:pPr>
            <w:pStyle w:val="26"/>
            <w:rPr>
              <w:rFonts w:asciiTheme="minorHAnsi" w:eastAsiaTheme="minorEastAsia" w:hAnsiTheme="minorHAnsi" w:cstheme="minorBidi"/>
              <w:sz w:val="22"/>
              <w:szCs w:val="22"/>
            </w:rPr>
          </w:pPr>
          <w:r w:rsidRPr="00A11645">
            <w:rPr>
              <w:sz w:val="22"/>
              <w:szCs w:val="22"/>
            </w:rPr>
            <w:fldChar w:fldCharType="begin"/>
          </w:r>
          <w:r w:rsidR="007715D0" w:rsidRPr="003F1B53">
            <w:rPr>
              <w:sz w:val="22"/>
              <w:szCs w:val="22"/>
            </w:rPr>
            <w:instrText xml:space="preserve"> TOC \o "1-3" \h \z \u </w:instrText>
          </w:r>
          <w:r w:rsidRPr="00A11645">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A11645"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A11645"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A11645"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A1B79">
              <w:rPr>
                <w:webHidden/>
              </w:rPr>
              <w:t>5</w:t>
            </w:r>
          </w:hyperlink>
        </w:p>
        <w:p w:rsidR="007715D0" w:rsidRPr="003F1B53" w:rsidRDefault="00A11645"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6433F2" w:rsidRDefault="006433F2" w:rsidP="007E4DB4">
      <w:pPr>
        <w:ind w:hanging="142"/>
        <w:jc w:val="center"/>
        <w:rPr>
          <w:noProof/>
        </w:rPr>
      </w:pPr>
    </w:p>
    <w:p w:rsidR="00A775F1" w:rsidRDefault="00A775F1" w:rsidP="007E4DB4">
      <w:pPr>
        <w:ind w:hanging="142"/>
        <w:jc w:val="center"/>
        <w:rPr>
          <w:noProof/>
        </w:rPr>
      </w:pPr>
      <w:r w:rsidRPr="00A775F1">
        <w:rPr>
          <w:noProof/>
        </w:rPr>
        <w:drawing>
          <wp:inline distT="0" distB="0" distL="0" distR="0">
            <wp:extent cx="4474029" cy="3243943"/>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9C2A11" w:rsidRDefault="009C2A11" w:rsidP="007E4DB4">
      <w:pPr>
        <w:ind w:hanging="142"/>
        <w:jc w:val="center"/>
        <w:rPr>
          <w:noProof/>
        </w:rPr>
      </w:pPr>
    </w:p>
    <w:p w:rsidR="009C2A11" w:rsidRDefault="009C2A11" w:rsidP="007E4DB4">
      <w:pPr>
        <w:ind w:hanging="142"/>
        <w:jc w:val="center"/>
        <w:rPr>
          <w:noProof/>
        </w:rPr>
      </w:pPr>
    </w:p>
    <w:p w:rsidR="003A1B79" w:rsidRDefault="003A1B79" w:rsidP="007E4DB4">
      <w:pPr>
        <w:ind w:hanging="142"/>
        <w:jc w:val="center"/>
        <w:rPr>
          <w:noProof/>
        </w:rPr>
      </w:pPr>
      <w:r w:rsidRPr="003A1B79">
        <w:rPr>
          <w:noProof/>
        </w:rPr>
        <w:drawing>
          <wp:inline distT="0" distB="0" distL="0" distR="0">
            <wp:extent cx="6346371" cy="2732314"/>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1"/>
        <w:gridCol w:w="1413"/>
        <w:gridCol w:w="2271"/>
        <w:gridCol w:w="1702"/>
        <w:gridCol w:w="1558"/>
      </w:tblGrid>
      <w:tr w:rsidR="003A1B79" w:rsidRPr="00E35F3F" w:rsidTr="003A1B79">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A1B79" w:rsidRDefault="003A1B79" w:rsidP="00E35F3F">
            <w:pPr>
              <w:jc w:val="center"/>
              <w:rPr>
                <w:rFonts w:ascii="Arial" w:hAnsi="Arial" w:cs="Arial"/>
                <w:b/>
                <w:bCs/>
                <w:sz w:val="22"/>
                <w:szCs w:val="22"/>
              </w:rPr>
            </w:pPr>
          </w:p>
          <w:p w:rsidR="003A1B79" w:rsidRDefault="003A1B79" w:rsidP="00E35F3F">
            <w:pPr>
              <w:jc w:val="center"/>
              <w:rPr>
                <w:rFonts w:ascii="Arial" w:hAnsi="Arial" w:cs="Arial"/>
                <w:b/>
                <w:bCs/>
                <w:sz w:val="22"/>
                <w:szCs w:val="22"/>
              </w:rPr>
            </w:pPr>
            <w:r w:rsidRPr="00E35F3F">
              <w:rPr>
                <w:rFonts w:ascii="Arial" w:hAnsi="Arial" w:cs="Arial"/>
                <w:b/>
                <w:bCs/>
                <w:sz w:val="22"/>
                <w:szCs w:val="22"/>
              </w:rPr>
              <w:t>Категории СМИ</w:t>
            </w:r>
          </w:p>
          <w:p w:rsidR="003A1B79" w:rsidRPr="00E35F3F" w:rsidRDefault="003A1B79"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3A1B79" w:rsidRDefault="003A1B79" w:rsidP="00972642">
            <w:pPr>
              <w:jc w:val="center"/>
              <w:rPr>
                <w:rFonts w:ascii="Arial" w:hAnsi="Arial" w:cs="Arial"/>
                <w:b/>
                <w:bCs/>
                <w:sz w:val="22"/>
                <w:szCs w:val="22"/>
              </w:rPr>
            </w:pPr>
            <w:r>
              <w:rPr>
                <w:rFonts w:ascii="Arial" w:hAnsi="Arial" w:cs="Arial"/>
                <w:b/>
                <w:bCs/>
                <w:sz w:val="22"/>
                <w:szCs w:val="22"/>
              </w:rPr>
              <w:t>Газеты</w:t>
            </w:r>
          </w:p>
        </w:tc>
        <w:tc>
          <w:tcPr>
            <w:tcW w:w="1101" w:type="pct"/>
            <w:tcBorders>
              <w:top w:val="single" w:sz="4" w:space="0" w:color="auto"/>
              <w:left w:val="nil"/>
              <w:bottom w:val="single" w:sz="4" w:space="0" w:color="auto"/>
              <w:right w:val="single" w:sz="4" w:space="0" w:color="auto"/>
            </w:tcBorders>
            <w:vAlign w:val="center"/>
          </w:tcPr>
          <w:p w:rsidR="003A1B79" w:rsidRPr="003A1B79" w:rsidRDefault="003A1B79">
            <w:pPr>
              <w:jc w:val="center"/>
              <w:rPr>
                <w:rFonts w:ascii="Arial" w:hAnsi="Arial" w:cs="Arial"/>
                <w:b/>
                <w:bCs/>
                <w:sz w:val="22"/>
                <w:szCs w:val="22"/>
              </w:rPr>
            </w:pPr>
            <w:r w:rsidRPr="003A1B79">
              <w:rPr>
                <w:rFonts w:ascii="Arial" w:hAnsi="Arial" w:cs="Arial"/>
                <w:b/>
                <w:bCs/>
                <w:sz w:val="22"/>
                <w:szCs w:val="22"/>
              </w:rPr>
              <w:t>Информагентства</w:t>
            </w:r>
          </w:p>
        </w:tc>
        <w:tc>
          <w:tcPr>
            <w:tcW w:w="825" w:type="pct"/>
            <w:tcBorders>
              <w:top w:val="single" w:sz="4" w:space="0" w:color="auto"/>
              <w:left w:val="nil"/>
              <w:bottom w:val="single" w:sz="4" w:space="0" w:color="auto"/>
              <w:right w:val="single" w:sz="4" w:space="0" w:color="auto"/>
            </w:tcBorders>
            <w:vAlign w:val="center"/>
          </w:tcPr>
          <w:p w:rsidR="003A1B79" w:rsidRPr="003A1B79" w:rsidRDefault="003A1B79">
            <w:pPr>
              <w:jc w:val="center"/>
              <w:rPr>
                <w:rFonts w:ascii="Arial" w:hAnsi="Arial" w:cs="Arial"/>
                <w:b/>
                <w:bCs/>
                <w:sz w:val="22"/>
                <w:szCs w:val="22"/>
              </w:rPr>
            </w:pPr>
            <w:r w:rsidRPr="003A1B79">
              <w:rPr>
                <w:rFonts w:ascii="Arial" w:hAnsi="Arial" w:cs="Arial"/>
                <w:b/>
                <w:bCs/>
                <w:sz w:val="22"/>
                <w:szCs w:val="22"/>
              </w:rPr>
              <w:t>Интернет</w:t>
            </w:r>
          </w:p>
        </w:tc>
        <w:tc>
          <w:tcPr>
            <w:tcW w:w="755" w:type="pct"/>
            <w:tcBorders>
              <w:top w:val="single" w:sz="4" w:space="0" w:color="auto"/>
              <w:left w:val="nil"/>
              <w:bottom w:val="single" w:sz="4" w:space="0" w:color="auto"/>
              <w:right w:val="single" w:sz="4" w:space="0" w:color="auto"/>
            </w:tcBorders>
            <w:vAlign w:val="center"/>
          </w:tcPr>
          <w:p w:rsidR="003A1B79" w:rsidRPr="003A1B79" w:rsidRDefault="003A1B79">
            <w:pPr>
              <w:jc w:val="center"/>
              <w:rPr>
                <w:rFonts w:ascii="Arial" w:hAnsi="Arial" w:cs="Arial"/>
                <w:b/>
                <w:bCs/>
                <w:sz w:val="22"/>
                <w:szCs w:val="22"/>
              </w:rPr>
            </w:pPr>
            <w:r w:rsidRPr="003A1B79">
              <w:rPr>
                <w:rFonts w:ascii="Arial" w:hAnsi="Arial" w:cs="Arial"/>
                <w:b/>
                <w:bCs/>
                <w:sz w:val="22"/>
                <w:szCs w:val="22"/>
              </w:rPr>
              <w:t>ТВ</w:t>
            </w:r>
          </w:p>
        </w:tc>
      </w:tr>
      <w:tr w:rsidR="003A1B79" w:rsidRPr="00E35F3F" w:rsidTr="003A1B79">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3A1B79" w:rsidRDefault="003A1B79" w:rsidP="00E35F3F">
            <w:pPr>
              <w:jc w:val="center"/>
              <w:rPr>
                <w:rFonts w:ascii="Arial" w:hAnsi="Arial" w:cs="Arial"/>
                <w:sz w:val="22"/>
                <w:szCs w:val="22"/>
              </w:rPr>
            </w:pPr>
          </w:p>
          <w:p w:rsidR="003A1B79" w:rsidRDefault="003A1B79"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3A1B79" w:rsidRPr="00E35F3F" w:rsidRDefault="003A1B79"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3A1B79" w:rsidRDefault="003A1B79" w:rsidP="009620B4">
            <w:pPr>
              <w:jc w:val="center"/>
              <w:rPr>
                <w:rFonts w:ascii="Arial" w:hAnsi="Arial" w:cs="Arial"/>
                <w:sz w:val="22"/>
                <w:szCs w:val="22"/>
              </w:rPr>
            </w:pPr>
            <w:r>
              <w:rPr>
                <w:rFonts w:ascii="Arial" w:hAnsi="Arial" w:cs="Arial"/>
                <w:sz w:val="22"/>
                <w:szCs w:val="22"/>
              </w:rPr>
              <w:t>0</w:t>
            </w:r>
          </w:p>
        </w:tc>
        <w:tc>
          <w:tcPr>
            <w:tcW w:w="1101" w:type="pct"/>
            <w:tcBorders>
              <w:top w:val="nil"/>
              <w:left w:val="nil"/>
              <w:bottom w:val="single" w:sz="4" w:space="0" w:color="auto"/>
              <w:right w:val="single" w:sz="4" w:space="0" w:color="auto"/>
            </w:tcBorders>
            <w:vAlign w:val="center"/>
          </w:tcPr>
          <w:p w:rsidR="003A1B79" w:rsidRPr="003A1B79" w:rsidRDefault="003A1B79">
            <w:pPr>
              <w:jc w:val="center"/>
              <w:rPr>
                <w:rFonts w:ascii="Arial" w:hAnsi="Arial" w:cs="Arial"/>
                <w:sz w:val="22"/>
                <w:szCs w:val="22"/>
              </w:rPr>
            </w:pPr>
            <w:r w:rsidRPr="003A1B79">
              <w:rPr>
                <w:rFonts w:ascii="Arial" w:hAnsi="Arial" w:cs="Arial"/>
                <w:sz w:val="22"/>
                <w:szCs w:val="22"/>
              </w:rPr>
              <w:t>14</w:t>
            </w:r>
          </w:p>
        </w:tc>
        <w:tc>
          <w:tcPr>
            <w:tcW w:w="825" w:type="pct"/>
            <w:tcBorders>
              <w:top w:val="nil"/>
              <w:left w:val="nil"/>
              <w:bottom w:val="single" w:sz="4" w:space="0" w:color="auto"/>
              <w:right w:val="single" w:sz="4" w:space="0" w:color="auto"/>
            </w:tcBorders>
            <w:vAlign w:val="center"/>
          </w:tcPr>
          <w:p w:rsidR="003A1B79" w:rsidRPr="003A1B79" w:rsidRDefault="003A1B79">
            <w:pPr>
              <w:jc w:val="center"/>
              <w:rPr>
                <w:rFonts w:ascii="Arial" w:hAnsi="Arial" w:cs="Arial"/>
                <w:sz w:val="22"/>
                <w:szCs w:val="22"/>
              </w:rPr>
            </w:pPr>
            <w:r w:rsidRPr="003A1B79">
              <w:rPr>
                <w:rFonts w:ascii="Arial" w:hAnsi="Arial" w:cs="Arial"/>
                <w:sz w:val="22"/>
                <w:szCs w:val="22"/>
              </w:rPr>
              <w:t>153</w:t>
            </w:r>
          </w:p>
        </w:tc>
        <w:tc>
          <w:tcPr>
            <w:tcW w:w="755" w:type="pct"/>
            <w:tcBorders>
              <w:top w:val="nil"/>
              <w:left w:val="nil"/>
              <w:bottom w:val="single" w:sz="4" w:space="0" w:color="auto"/>
              <w:right w:val="single" w:sz="4" w:space="0" w:color="auto"/>
            </w:tcBorders>
            <w:vAlign w:val="center"/>
          </w:tcPr>
          <w:p w:rsidR="003A1B79" w:rsidRPr="003A1B79" w:rsidRDefault="003A1B79">
            <w:pPr>
              <w:jc w:val="center"/>
              <w:rPr>
                <w:rFonts w:ascii="Arial" w:hAnsi="Arial" w:cs="Arial"/>
                <w:sz w:val="22"/>
                <w:szCs w:val="22"/>
              </w:rPr>
            </w:pPr>
            <w:r w:rsidRPr="003A1B79">
              <w:rPr>
                <w:rFonts w:ascii="Arial" w:hAnsi="Arial" w:cs="Arial"/>
                <w:sz w:val="22"/>
                <w:szCs w:val="22"/>
              </w:rPr>
              <w:t>8</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3A1B79"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3A1B79" w:rsidRPr="00A67B01" w:rsidRDefault="003A1B79"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3A1B79" w:rsidRPr="003A1B79" w:rsidRDefault="003A1B79">
            <w:pPr>
              <w:jc w:val="center"/>
              <w:rPr>
                <w:rFonts w:ascii="Arial" w:hAnsi="Arial" w:cs="Arial"/>
                <w:b/>
                <w:bCs/>
                <w:sz w:val="22"/>
                <w:szCs w:val="22"/>
              </w:rPr>
            </w:pPr>
            <w:r w:rsidRPr="003A1B79">
              <w:rPr>
                <w:rFonts w:ascii="Arial" w:hAnsi="Arial" w:cs="Arial"/>
                <w:b/>
                <w:bCs/>
                <w:sz w:val="22"/>
                <w:szCs w:val="22"/>
              </w:rPr>
              <w:t>175</w:t>
            </w:r>
          </w:p>
        </w:tc>
        <w:tc>
          <w:tcPr>
            <w:tcW w:w="1702" w:type="dxa"/>
            <w:tcBorders>
              <w:top w:val="nil"/>
              <w:left w:val="nil"/>
              <w:bottom w:val="single" w:sz="4" w:space="0" w:color="auto"/>
              <w:right w:val="single" w:sz="4" w:space="0" w:color="auto"/>
            </w:tcBorders>
            <w:shd w:val="clear" w:color="auto" w:fill="auto"/>
            <w:vAlign w:val="center"/>
            <w:hideMark/>
          </w:tcPr>
          <w:p w:rsidR="003A1B79" w:rsidRPr="003A1B79" w:rsidRDefault="003A1B79">
            <w:pPr>
              <w:jc w:val="center"/>
              <w:rPr>
                <w:rFonts w:ascii="Arial" w:hAnsi="Arial" w:cs="Arial"/>
                <w:b/>
                <w:bCs/>
                <w:sz w:val="22"/>
                <w:szCs w:val="22"/>
              </w:rPr>
            </w:pPr>
            <w:r w:rsidRPr="003A1B79">
              <w:rPr>
                <w:rFonts w:ascii="Arial" w:hAnsi="Arial" w:cs="Arial"/>
                <w:b/>
                <w:bCs/>
                <w:sz w:val="22"/>
                <w:szCs w:val="22"/>
              </w:rPr>
              <w:t>1271</w:t>
            </w:r>
          </w:p>
        </w:tc>
        <w:tc>
          <w:tcPr>
            <w:tcW w:w="1443" w:type="dxa"/>
            <w:tcBorders>
              <w:top w:val="nil"/>
              <w:left w:val="nil"/>
              <w:bottom w:val="single" w:sz="4" w:space="0" w:color="auto"/>
              <w:right w:val="single" w:sz="4" w:space="0" w:color="auto"/>
            </w:tcBorders>
            <w:shd w:val="clear" w:color="auto" w:fill="auto"/>
            <w:vAlign w:val="center"/>
            <w:hideMark/>
          </w:tcPr>
          <w:p w:rsidR="003A1B79" w:rsidRPr="00280E0C" w:rsidRDefault="003A1B79"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3A1B79" w:rsidRPr="00EE083F" w:rsidRDefault="003A1B79" w:rsidP="00D8130B">
            <w:pPr>
              <w:jc w:val="center"/>
              <w:rPr>
                <w:rFonts w:ascii="Arial" w:hAnsi="Arial" w:cs="Arial"/>
                <w:b/>
                <w:sz w:val="22"/>
                <w:szCs w:val="22"/>
              </w:rPr>
            </w:pPr>
            <w:r>
              <w:rPr>
                <w:rFonts w:ascii="Arial" w:hAnsi="Arial" w:cs="Arial"/>
                <w:b/>
                <w:sz w:val="22"/>
                <w:szCs w:val="22"/>
              </w:rPr>
              <w:t>173</w:t>
            </w:r>
          </w:p>
        </w:tc>
        <w:tc>
          <w:tcPr>
            <w:tcW w:w="1533" w:type="dxa"/>
            <w:tcBorders>
              <w:top w:val="nil"/>
              <w:left w:val="nil"/>
              <w:bottom w:val="single" w:sz="4" w:space="0" w:color="auto"/>
              <w:right w:val="single" w:sz="4" w:space="0" w:color="auto"/>
            </w:tcBorders>
            <w:shd w:val="clear" w:color="auto" w:fill="auto"/>
            <w:vAlign w:val="center"/>
            <w:hideMark/>
          </w:tcPr>
          <w:p w:rsidR="003A1B79" w:rsidRPr="00627E15" w:rsidRDefault="003A1B79"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3A1B79" w:rsidRPr="00EE083F" w:rsidRDefault="003A1B79" w:rsidP="00D8130B">
            <w:pPr>
              <w:jc w:val="center"/>
              <w:rPr>
                <w:rFonts w:ascii="Arial" w:hAnsi="Arial" w:cs="Arial"/>
                <w:b/>
                <w:bCs/>
                <w:sz w:val="22"/>
                <w:szCs w:val="22"/>
              </w:rPr>
            </w:pPr>
            <w:r>
              <w:rPr>
                <w:rFonts w:ascii="Arial" w:hAnsi="Arial" w:cs="Arial"/>
                <w:b/>
                <w:bCs/>
                <w:sz w:val="22"/>
                <w:szCs w:val="22"/>
              </w:rPr>
              <w:t>129</w:t>
            </w:r>
          </w:p>
        </w:tc>
      </w:tr>
    </w:tbl>
    <w:p w:rsidR="00EF1DF4" w:rsidRDefault="00EF1DF4" w:rsidP="003A7EC2">
      <w:pPr>
        <w:ind w:hanging="284"/>
        <w:rPr>
          <w:noProof/>
        </w:rPr>
      </w:pPr>
    </w:p>
    <w:p w:rsidR="003A1B79" w:rsidRDefault="003A1B79" w:rsidP="003A7EC2">
      <w:pPr>
        <w:ind w:hanging="284"/>
        <w:rPr>
          <w:noProof/>
        </w:rPr>
      </w:pPr>
      <w:r w:rsidRPr="003A1B79">
        <w:rPr>
          <w:noProof/>
        </w:rPr>
        <w:drawing>
          <wp:inline distT="0" distB="0" distL="0" distR="0">
            <wp:extent cx="6716485" cy="8055429"/>
            <wp:effectExtent l="0" t="0" r="0" b="0"/>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2A11" w:rsidRDefault="009C2A11"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2" w:name="tabtxt_1575050_1949663748"/>
            <w:r w:rsidRPr="003858B5">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663748" w:history="1">
              <w:r w:rsidRPr="003858B5">
                <w:rPr>
                  <w:sz w:val="22"/>
                  <w:szCs w:val="22"/>
                </w:rPr>
                <w:t xml:space="preserve">В Тверской области расширен перечень </w:t>
              </w:r>
              <w:proofErr w:type="spellStart"/>
              <w:r w:rsidRPr="003858B5">
                <w:rPr>
                  <w:sz w:val="22"/>
                  <w:szCs w:val="22"/>
                </w:rPr>
                <w:t>системообразующих</w:t>
              </w:r>
              <w:proofErr w:type="spellEnd"/>
              <w:r w:rsidRPr="003858B5">
                <w:rPr>
                  <w:sz w:val="22"/>
                  <w:szCs w:val="22"/>
                </w:rPr>
                <w:t xml:space="preserve"> предприятий</w:t>
              </w:r>
            </w:hyperlink>
          </w:p>
          <w:p w:rsidR="003A1B79" w:rsidRPr="003A1B79" w:rsidRDefault="003A1B79" w:rsidP="003A1B79">
            <w:pPr>
              <w:pStyle w:val="TabHyperlink0"/>
              <w:rPr>
                <w:i/>
                <w:color w:val="auto"/>
                <w:sz w:val="22"/>
                <w:szCs w:val="22"/>
                <w:u w:val="none"/>
              </w:rPr>
            </w:pPr>
            <w:r w:rsidRPr="003A1B79">
              <w:rPr>
                <w:i/>
                <w:color w:val="auto"/>
                <w:sz w:val="22"/>
                <w:szCs w:val="22"/>
                <w:u w:val="none"/>
              </w:rPr>
              <w:t>( заседание Правительства Тверской области</w:t>
            </w:r>
            <w:proofErr w:type="gramStart"/>
            <w:r>
              <w:rPr>
                <w:i/>
                <w:color w:val="auto"/>
                <w:sz w:val="22"/>
                <w:szCs w:val="22"/>
                <w:u w:val="none"/>
              </w:rPr>
              <w:t xml:space="preserve"> </w:t>
            </w:r>
            <w:r w:rsidRPr="003A1B79">
              <w:rPr>
                <w:i/>
                <w:color w:val="auto"/>
                <w:sz w:val="22"/>
                <w:szCs w:val="22"/>
                <w:u w:val="none"/>
              </w:rPr>
              <w:t>)</w:t>
            </w:r>
            <w:proofErr w:type="gram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8,61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271</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3" w:name="tabtxt_1575050_1949736477"/>
            <w:r w:rsidRPr="003858B5">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736477" w:history="1">
              <w:r w:rsidRPr="003858B5">
                <w:rPr>
                  <w:sz w:val="22"/>
                  <w:szCs w:val="22"/>
                </w:rPr>
                <w:t xml:space="preserve">Тверские власти увеличили </w:t>
              </w:r>
              <w:proofErr w:type="spellStart"/>
              <w:r w:rsidRPr="003858B5">
                <w:rPr>
                  <w:sz w:val="22"/>
                  <w:szCs w:val="22"/>
                </w:rPr>
                <w:t>финрезервы</w:t>
              </w:r>
              <w:proofErr w:type="spellEnd"/>
              <w:r w:rsidRPr="003858B5">
                <w:rPr>
                  <w:sz w:val="22"/>
                  <w:szCs w:val="22"/>
                </w:rPr>
                <w:t xml:space="preserve"> </w:t>
              </w:r>
              <w:proofErr w:type="spellStart"/>
              <w:r w:rsidRPr="003858B5">
                <w:rPr>
                  <w:sz w:val="22"/>
                  <w:szCs w:val="22"/>
                </w:rPr>
                <w:t>регфонодов</w:t>
              </w:r>
              <w:proofErr w:type="spellEnd"/>
              <w:r w:rsidRPr="003858B5">
                <w:rPr>
                  <w:sz w:val="22"/>
                  <w:szCs w:val="22"/>
                </w:rPr>
                <w:t xml:space="preserve"> поддержки бизнеса</w:t>
              </w:r>
            </w:hyperlink>
          </w:p>
          <w:p w:rsidR="003A1B79" w:rsidRPr="003858B5" w:rsidRDefault="003A1B79" w:rsidP="009365A5">
            <w:pPr>
              <w:pStyle w:val="TabHyperlink0"/>
              <w:rPr>
                <w:sz w:val="22"/>
                <w:szCs w:val="22"/>
              </w:rPr>
            </w:pPr>
            <w:r w:rsidRPr="003A1B79">
              <w:rPr>
                <w:i/>
                <w:color w:val="auto"/>
                <w:sz w:val="22"/>
                <w:szCs w:val="22"/>
                <w:u w:val="none"/>
              </w:rPr>
              <w:t>( заседание Правительства Тверской области</w:t>
            </w:r>
            <w:proofErr w:type="gramStart"/>
            <w:r>
              <w:rPr>
                <w:i/>
                <w:color w:val="auto"/>
                <w:sz w:val="22"/>
                <w:szCs w:val="22"/>
                <w:u w:val="none"/>
              </w:rPr>
              <w:t xml:space="preserve"> </w:t>
            </w:r>
            <w:r w:rsidRPr="003A1B79">
              <w:rPr>
                <w:i/>
                <w:color w:val="auto"/>
                <w:sz w:val="22"/>
                <w:szCs w:val="22"/>
                <w:u w:val="none"/>
              </w:rPr>
              <w:t>)</w:t>
            </w:r>
            <w:proofErr w:type="gram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8,47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344</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4" w:name="tabtxt_1575050_1949572794"/>
            <w:r w:rsidRPr="003858B5">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572794" w:history="1">
              <w:r w:rsidRPr="003858B5">
                <w:rPr>
                  <w:sz w:val="22"/>
                  <w:szCs w:val="22"/>
                </w:rPr>
                <w:t>Тверские власти обсудили стратегию духовно-нравственного воспитания детей</w:t>
              </w:r>
            </w:hyperlink>
          </w:p>
          <w:p w:rsidR="003A1B79" w:rsidRPr="003858B5" w:rsidRDefault="003A1B79" w:rsidP="009365A5">
            <w:pPr>
              <w:pStyle w:val="TabHyperlink0"/>
              <w:rPr>
                <w:sz w:val="22"/>
                <w:szCs w:val="22"/>
              </w:rPr>
            </w:pPr>
            <w:r w:rsidRPr="003A1B79">
              <w:rPr>
                <w:i/>
                <w:color w:val="auto"/>
                <w:sz w:val="22"/>
                <w:szCs w:val="22"/>
                <w:u w:val="none"/>
              </w:rPr>
              <w:t>( заседание Правительства Тверской области</w:t>
            </w:r>
            <w:proofErr w:type="gramStart"/>
            <w:r>
              <w:rPr>
                <w:i/>
                <w:color w:val="auto"/>
                <w:sz w:val="22"/>
                <w:szCs w:val="22"/>
                <w:u w:val="none"/>
              </w:rPr>
              <w:t xml:space="preserve"> </w:t>
            </w:r>
            <w:r w:rsidRPr="003A1B79">
              <w:rPr>
                <w:i/>
                <w:color w:val="auto"/>
                <w:sz w:val="22"/>
                <w:szCs w:val="22"/>
                <w:u w:val="none"/>
              </w:rPr>
              <w:t>)</w:t>
            </w:r>
            <w:proofErr w:type="gram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33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7,53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295</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5" w:name="tabtxt_1575050_1949304917"/>
            <w:r w:rsidRPr="003858B5">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304917" w:history="1">
              <w:r w:rsidRPr="003858B5">
                <w:rPr>
                  <w:sz w:val="22"/>
                  <w:szCs w:val="22"/>
                </w:rPr>
                <w:t>В Твери наградили лауреатов премии имени Андрея Дементьева</w:t>
              </w:r>
            </w:hyperlink>
          </w:p>
          <w:p w:rsidR="003A1B79" w:rsidRPr="003A1B79" w:rsidRDefault="003A1B79" w:rsidP="009365A5">
            <w:pPr>
              <w:pStyle w:val="TabHyperlink0"/>
              <w:rPr>
                <w:color w:val="auto"/>
                <w:sz w:val="22"/>
                <w:szCs w:val="22"/>
                <w:u w:val="none"/>
              </w:rPr>
            </w:pPr>
            <w:r w:rsidRPr="003A1B79">
              <w:rPr>
                <w:color w:val="auto"/>
                <w:sz w:val="22"/>
                <w:szCs w:val="22"/>
                <w:u w:val="none"/>
              </w:rPr>
              <w:t>К участникам празднования Дня поэзии обратился губернатор Тверской области Игорь Руденя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4,97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88</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6" w:name="tabtxt_1575050_1949313193"/>
            <w:r w:rsidRPr="003858B5">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313193" w:history="1">
              <w:r w:rsidRPr="003858B5">
                <w:rPr>
                  <w:sz w:val="22"/>
                  <w:szCs w:val="22"/>
                </w:rPr>
                <w:t>101 год исполнился жительнице Твери Марии Ильиничне Рословой</w:t>
              </w:r>
            </w:hyperlink>
          </w:p>
          <w:p w:rsidR="003A1B79" w:rsidRPr="003A1B79" w:rsidRDefault="003A1B79" w:rsidP="009365A5">
            <w:pPr>
              <w:pStyle w:val="TabHyperlink0"/>
              <w:rPr>
                <w:color w:val="auto"/>
                <w:sz w:val="22"/>
                <w:szCs w:val="22"/>
                <w:u w:val="none"/>
              </w:rPr>
            </w:pPr>
            <w:r w:rsidRPr="003A1B79">
              <w:rPr>
                <w:color w:val="auto"/>
                <w:sz w:val="22"/>
                <w:szCs w:val="22"/>
                <w:u w:val="none"/>
              </w:rPr>
              <w:t>Игорь Руденя поздравил с днем рождения ветерана Великой Отечественной войны Марию Ильиничну Рослову</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48</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7" w:name="tabtxt_1575050_1949684299"/>
            <w:r w:rsidRPr="003858B5">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TabHyperlink0"/>
              <w:rPr>
                <w:sz w:val="22"/>
                <w:szCs w:val="22"/>
              </w:rPr>
            </w:pPr>
            <w:hyperlink w:anchor="ant_1575050_1949684299" w:history="1">
              <w:r w:rsidRPr="003858B5">
                <w:rPr>
                  <w:sz w:val="22"/>
                  <w:szCs w:val="22"/>
                </w:rPr>
                <w:t>Тверскую молодежь приглашают поделиться идеями для развития России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1,01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27</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8" w:name="tabtxt_1575050_1949822518"/>
            <w:r w:rsidRPr="003858B5">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822518" w:history="1">
              <w:r w:rsidRPr="003858B5">
                <w:rPr>
                  <w:sz w:val="22"/>
                  <w:szCs w:val="22"/>
                </w:rPr>
                <w:t xml:space="preserve">В Ржевской ЦРБ установят </w:t>
              </w:r>
              <w:proofErr w:type="gramStart"/>
              <w:r w:rsidRPr="003858B5">
                <w:rPr>
                  <w:sz w:val="22"/>
                  <w:szCs w:val="22"/>
                </w:rPr>
                <w:t>новый</w:t>
              </w:r>
              <w:proofErr w:type="gramEnd"/>
              <w:r w:rsidRPr="003858B5">
                <w:rPr>
                  <w:sz w:val="22"/>
                  <w:szCs w:val="22"/>
                </w:rPr>
                <w:t xml:space="preserve"> </w:t>
              </w:r>
              <w:proofErr w:type="spellStart"/>
              <w:r w:rsidRPr="003858B5">
                <w:rPr>
                  <w:sz w:val="22"/>
                  <w:szCs w:val="22"/>
                </w:rPr>
                <w:t>ангиограф</w:t>
              </w:r>
              <w:proofErr w:type="spellEnd"/>
            </w:hyperlink>
          </w:p>
          <w:p w:rsidR="003A1B79" w:rsidRPr="003A1B79" w:rsidRDefault="003A1B79" w:rsidP="009365A5">
            <w:pPr>
              <w:pStyle w:val="TabHyperlink0"/>
              <w:rPr>
                <w:i/>
                <w:color w:val="auto"/>
                <w:sz w:val="22"/>
                <w:szCs w:val="22"/>
                <w:u w:val="none"/>
              </w:rPr>
            </w:pPr>
            <w:r>
              <w:rPr>
                <w:i/>
                <w:color w:val="auto"/>
                <w:sz w:val="22"/>
                <w:szCs w:val="22"/>
                <w:u w:val="none"/>
              </w:rPr>
              <w:t>(</w:t>
            </w:r>
            <w:r w:rsidRPr="003A1B79">
              <w:rPr>
                <w:i/>
                <w:color w:val="auto"/>
                <w:sz w:val="22"/>
                <w:szCs w:val="22"/>
                <w:u w:val="none"/>
              </w:rPr>
              <w:t>заседание Бюджетной комиссии Тверской области</w:t>
            </w:r>
            <w:r>
              <w:rPr>
                <w:i/>
                <w:color w:val="auto"/>
                <w:sz w:val="22"/>
                <w:szCs w:val="22"/>
                <w:u w:val="none"/>
              </w:rPr>
              <w:t>)</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0,55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29</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19" w:name="tabtxt_1575050_1949775752"/>
            <w:r w:rsidRPr="003858B5">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TabHyperlink0"/>
              <w:rPr>
                <w:sz w:val="22"/>
                <w:szCs w:val="22"/>
              </w:rPr>
            </w:pPr>
            <w:hyperlink w:anchor="ant_1575050_1949775752" w:history="1">
              <w:r w:rsidRPr="003858B5">
                <w:rPr>
                  <w:sz w:val="22"/>
                  <w:szCs w:val="22"/>
                </w:rPr>
                <w:t>Жителей и гостей Твери приглашают на выставку "Всякая работа мастера хвалит"</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0,46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12</w:t>
            </w:r>
          </w:p>
        </w:tc>
      </w:tr>
      <w:tr w:rsidR="003A1B79" w:rsidRPr="00A11F6E" w:rsidTr="003A1B7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Pr="003858B5" w:rsidRDefault="003A1B79" w:rsidP="009365A5">
            <w:pPr>
              <w:pStyle w:val="ArtTabNormal"/>
              <w:rPr>
                <w:rFonts w:cs="Arial"/>
                <w:sz w:val="22"/>
                <w:szCs w:val="22"/>
              </w:rPr>
            </w:pPr>
            <w:bookmarkStart w:id="20" w:name="tabtxt_1575050_1949603539"/>
            <w:r w:rsidRPr="003858B5">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A1B79" w:rsidRDefault="003A1B79" w:rsidP="009365A5">
            <w:pPr>
              <w:pStyle w:val="TabHyperlink0"/>
              <w:rPr>
                <w:sz w:val="22"/>
                <w:szCs w:val="22"/>
              </w:rPr>
            </w:pPr>
            <w:hyperlink w:anchor="ant_1575050_1949603539" w:history="1">
              <w:r w:rsidRPr="003858B5">
                <w:rPr>
                  <w:sz w:val="22"/>
                  <w:szCs w:val="22"/>
                </w:rPr>
                <w:t>Дефицита социально значимых товаров в Тверской области не будет</w:t>
              </w:r>
            </w:hyperlink>
          </w:p>
          <w:p w:rsidR="003A1B79" w:rsidRPr="003A1B79" w:rsidRDefault="003A1B79" w:rsidP="009365A5">
            <w:pPr>
              <w:pStyle w:val="TabHyperlink0"/>
              <w:rPr>
                <w:color w:val="auto"/>
                <w:sz w:val="22"/>
                <w:szCs w:val="22"/>
                <w:u w:val="none"/>
              </w:rPr>
            </w:pPr>
            <w:r w:rsidRPr="003A1B79">
              <w:rPr>
                <w:color w:val="auto"/>
                <w:sz w:val="22"/>
                <w:szCs w:val="22"/>
                <w:u w:val="none"/>
              </w:rPr>
              <w:t>Губернатор Тверской области Игорь Руденя не раз обращал внимание на то, что в регионе и стране в целом нет никак реальных предпосылок для возникновения дефицита продовольствия...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0,12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A1B79" w:rsidRPr="003858B5" w:rsidRDefault="003A1B79" w:rsidP="003A1B79">
            <w:pPr>
              <w:pStyle w:val="ArtTabNormal"/>
              <w:jc w:val="center"/>
              <w:rPr>
                <w:rFonts w:cs="Arial"/>
                <w:sz w:val="22"/>
                <w:szCs w:val="22"/>
              </w:rPr>
            </w:pPr>
            <w:r w:rsidRPr="003858B5">
              <w:rPr>
                <w:rFonts w:cs="Arial"/>
                <w:sz w:val="22"/>
                <w:szCs w:val="22"/>
              </w:rPr>
              <w:t>15</w:t>
            </w:r>
          </w:p>
        </w:tc>
      </w:tr>
    </w:tbl>
    <w:p w:rsidR="007817E5" w:rsidRDefault="007817E5" w:rsidP="008E5EBE">
      <w:pPr>
        <w:rPr>
          <w:b/>
          <w:noProof/>
          <w:sz w:val="22"/>
          <w:szCs w:val="22"/>
        </w:rPr>
      </w:pPr>
    </w:p>
    <w:p w:rsidR="003A1B79" w:rsidRDefault="003A1B79"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BC4A48" w:rsidRDefault="00BC4A48" w:rsidP="003A1B79">
      <w:pPr>
        <w:rPr>
          <w:rFonts w:ascii="Arial" w:eastAsia="Arial" w:hAnsi="Arial" w:cs="Arial"/>
          <w:color w:val="000000"/>
          <w:sz w:val="22"/>
          <w:szCs w:val="22"/>
        </w:rPr>
      </w:pPr>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РИА Новости, Москва,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2" w:name="ant_1575050_1949663748"/>
      <w:r w:rsidRPr="003A1B79">
        <w:rPr>
          <w:rFonts w:ascii="Arial" w:eastAsia="Arial" w:hAnsi="Arial" w:cs="Arial"/>
          <w:color w:val="000000"/>
          <w:sz w:val="22"/>
          <w:szCs w:val="22"/>
          <w:shd w:val="clear" w:color="auto" w:fill="FFFFFF"/>
        </w:rPr>
        <w:t>В ТВЕРСКОЙ ОБЛАСТИ РАСШИРЕН ПЕРЕЧЕНЬ СИСТЕМООБРАЗУЮЩИХ ПРЕДПРИЯТИЙ</w:t>
      </w:r>
      <w:bookmarkEnd w:id="22"/>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Будет организован еженедельный мониторинг их состояния, уровня заработной платы, наличия заказов, объемов продаж - всего, что сегодня касается финансовой устойчивости", - отметил губернатор области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комментируя журналистам принятое решение...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12" w:history="1">
        <w:r w:rsidRPr="003A1B79">
          <w:rPr>
            <w:rFonts w:ascii="Arial" w:eastAsia="Arial" w:hAnsi="Arial" w:cs="Arial"/>
            <w:color w:val="0000FF"/>
            <w:sz w:val="22"/>
            <w:szCs w:val="22"/>
            <w:u w:val="single"/>
            <w:shd w:val="clear" w:color="auto" w:fill="FFFFFF"/>
          </w:rPr>
          <w:t>https://ria.ru/20220322/perechen-1779503504.html</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r w:rsidRPr="003A1B79">
          <w:rPr>
            <w:rFonts w:ascii="Arial" w:eastAsia="Arial" w:hAnsi="Arial" w:cs="Arial"/>
            <w:color w:val="0000FF"/>
            <w:sz w:val="22"/>
            <w:szCs w:val="22"/>
            <w:u w:val="single"/>
            <w:shd w:val="clear" w:color="auto" w:fill="FFFFFF"/>
          </w:rPr>
          <w:t>ТАСС, Москва,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proofErr w:type="spellStart"/>
        <w:r w:rsidRPr="003A1B79">
          <w:rPr>
            <w:rFonts w:ascii="Arial" w:eastAsia="Arial" w:hAnsi="Arial" w:cs="Arial"/>
            <w:color w:val="0000FF"/>
            <w:sz w:val="22"/>
            <w:szCs w:val="22"/>
            <w:u w:val="single"/>
            <w:shd w:val="clear" w:color="auto" w:fill="FFFFFF"/>
          </w:rPr>
          <w:t>Рамблер</w:t>
        </w:r>
        <w:proofErr w:type="spellEnd"/>
        <w:r w:rsidRPr="003A1B79">
          <w:rPr>
            <w:rFonts w:ascii="Arial" w:eastAsia="Arial" w:hAnsi="Arial" w:cs="Arial"/>
            <w:color w:val="0000FF"/>
            <w:sz w:val="22"/>
            <w:szCs w:val="22"/>
            <w:u w:val="single"/>
            <w:shd w:val="clear" w:color="auto" w:fill="FFFFFF"/>
          </w:rPr>
          <w:t>/финансы (</w:t>
        </w:r>
        <w:proofErr w:type="spellStart"/>
        <w:r w:rsidRPr="003A1B79">
          <w:rPr>
            <w:rFonts w:ascii="Arial" w:eastAsia="Arial" w:hAnsi="Arial" w:cs="Arial"/>
            <w:color w:val="0000FF"/>
            <w:sz w:val="22"/>
            <w:szCs w:val="22"/>
            <w:u w:val="single"/>
            <w:shd w:val="clear" w:color="auto" w:fill="FFFFFF"/>
          </w:rPr>
          <w:t>finance.rambler.ru</w:t>
        </w:r>
        <w:proofErr w:type="spellEnd"/>
        <w:r w:rsidRPr="003A1B79">
          <w:rPr>
            <w:rFonts w:ascii="Arial" w:eastAsia="Arial" w:hAnsi="Arial" w:cs="Arial"/>
            <w:color w:val="0000FF"/>
            <w:sz w:val="22"/>
            <w:szCs w:val="22"/>
            <w:u w:val="single"/>
            <w:shd w:val="clear" w:color="auto" w:fill="FFFFFF"/>
          </w:rPr>
          <w:t>), Москва,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r w:rsidRPr="003A1B79">
        <w:rPr>
          <w:rFonts w:ascii="Arial" w:eastAsia="Arial" w:hAnsi="Arial" w:cs="Arial"/>
          <w:color w:val="0000FF"/>
          <w:sz w:val="22"/>
          <w:szCs w:val="22"/>
          <w:shd w:val="clear" w:color="auto" w:fill="FFFFFF"/>
        </w:rPr>
        <w:t>ТАСС # Федеральные округа России, Москва, 22 марта 2022</w:t>
      </w:r>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r w:rsidRPr="003A1B79">
        <w:rPr>
          <w:rFonts w:ascii="Arial" w:eastAsia="Arial" w:hAnsi="Arial" w:cs="Arial"/>
          <w:color w:val="0000FF"/>
          <w:sz w:val="22"/>
          <w:szCs w:val="22"/>
          <w:shd w:val="clear" w:color="auto" w:fill="FFFFFF"/>
        </w:rPr>
        <w:t>ТАСС # Лента экономической и деловой информации, Москва, 22 марта 2022</w:t>
      </w:r>
    </w:p>
    <w:p w:rsid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r w:rsidRPr="003A1B79">
        <w:rPr>
          <w:rFonts w:ascii="Arial" w:eastAsia="Arial" w:hAnsi="Arial" w:cs="Arial"/>
          <w:color w:val="0000FF"/>
          <w:sz w:val="22"/>
          <w:szCs w:val="22"/>
          <w:shd w:val="clear" w:color="auto" w:fill="FFFFFF"/>
        </w:rPr>
        <w:t>ТАСС # Российские новости, Москва, 22 марта 2022</w:t>
      </w:r>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proofErr w:type="spellStart"/>
        <w:r w:rsidRPr="003A1B79">
          <w:rPr>
            <w:rFonts w:ascii="Arial" w:eastAsia="Arial" w:hAnsi="Arial" w:cs="Arial"/>
            <w:color w:val="0000FF"/>
            <w:sz w:val="22"/>
            <w:szCs w:val="22"/>
            <w:u w:val="single"/>
            <w:shd w:val="clear" w:color="auto" w:fill="FFFFFF"/>
          </w:rPr>
          <w:t>TvTver.ru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3A1B79">
          <w:rPr>
            <w:rFonts w:ascii="Arial" w:eastAsia="Arial" w:hAnsi="Arial" w:cs="Arial"/>
            <w:color w:val="0000FF"/>
            <w:sz w:val="22"/>
            <w:szCs w:val="22"/>
            <w:u w:val="single"/>
            <w:shd w:val="clear" w:color="auto" w:fill="FFFFFF"/>
          </w:rPr>
          <w:t>Крестьянские Ведомости (</w:t>
        </w:r>
        <w:proofErr w:type="spellStart"/>
        <w:r w:rsidRPr="003A1B79">
          <w:rPr>
            <w:rFonts w:ascii="Arial" w:eastAsia="Arial" w:hAnsi="Arial" w:cs="Arial"/>
            <w:color w:val="0000FF"/>
            <w:sz w:val="22"/>
            <w:szCs w:val="22"/>
            <w:u w:val="single"/>
            <w:shd w:val="clear" w:color="auto" w:fill="FFFFFF"/>
          </w:rPr>
          <w:t>kvedomosti.ru</w:t>
        </w:r>
        <w:proofErr w:type="spellEnd"/>
        <w:r w:rsidRPr="003A1B79">
          <w:rPr>
            <w:rFonts w:ascii="Arial" w:eastAsia="Arial" w:hAnsi="Arial" w:cs="Arial"/>
            <w:color w:val="0000FF"/>
            <w:sz w:val="22"/>
            <w:szCs w:val="22"/>
            <w:u w:val="single"/>
            <w:shd w:val="clear" w:color="auto" w:fill="FFFFFF"/>
          </w:rPr>
          <w:t>), Москва,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3A1B79">
          <w:rPr>
            <w:rFonts w:ascii="Arial" w:eastAsia="Arial" w:hAnsi="Arial" w:cs="Arial"/>
            <w:color w:val="0000FF"/>
            <w:sz w:val="22"/>
            <w:szCs w:val="22"/>
            <w:u w:val="single"/>
            <w:shd w:val="clear" w:color="auto" w:fill="FFFFFF"/>
          </w:rPr>
          <w:t>Крестьянские Ведомости (</w:t>
        </w:r>
        <w:proofErr w:type="spellStart"/>
        <w:r w:rsidRPr="003A1B79">
          <w:rPr>
            <w:rFonts w:ascii="Arial" w:eastAsia="Arial" w:hAnsi="Arial" w:cs="Arial"/>
            <w:color w:val="0000FF"/>
            <w:sz w:val="22"/>
            <w:szCs w:val="22"/>
            <w:u w:val="single"/>
            <w:shd w:val="clear" w:color="auto" w:fill="FFFFFF"/>
          </w:rPr>
          <w:t>kvedomosti.ru</w:t>
        </w:r>
        <w:proofErr w:type="spellEnd"/>
        <w:r w:rsidRPr="003A1B79">
          <w:rPr>
            <w:rFonts w:ascii="Arial" w:eastAsia="Arial" w:hAnsi="Arial" w:cs="Arial"/>
            <w:color w:val="0000FF"/>
            <w:sz w:val="22"/>
            <w:szCs w:val="22"/>
            <w:u w:val="single"/>
            <w:shd w:val="clear" w:color="auto" w:fill="FFFFFF"/>
          </w:rPr>
          <w:t>), Москва,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3A1B79">
          <w:rPr>
            <w:rFonts w:ascii="Arial" w:eastAsia="Arial" w:hAnsi="Arial" w:cs="Arial"/>
            <w:color w:val="0000FF"/>
            <w:sz w:val="22"/>
            <w:szCs w:val="22"/>
            <w:u w:val="single"/>
            <w:shd w:val="clear" w:color="auto" w:fill="FFFFFF"/>
          </w:rPr>
          <w:t>Главный региональный (glavny.tv), Смоленск,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3A1B79">
          <w:rPr>
            <w:rFonts w:ascii="Arial" w:eastAsia="Arial" w:hAnsi="Arial" w:cs="Arial"/>
            <w:color w:val="0000FF"/>
            <w:sz w:val="22"/>
            <w:szCs w:val="22"/>
            <w:u w:val="single"/>
            <w:shd w:val="clear" w:color="auto" w:fill="FFFFFF"/>
          </w:rPr>
          <w:t>Тверской проспект (tp.tver.ru),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lang w:val="en-US"/>
        </w:rPr>
      </w:pPr>
      <w:hyperlink r:id="rId20" w:history="1">
        <w:r w:rsidRPr="003A1B79">
          <w:rPr>
            <w:rFonts w:ascii="Arial" w:eastAsia="Arial" w:hAnsi="Arial" w:cs="Arial"/>
            <w:color w:val="0000FF"/>
            <w:sz w:val="22"/>
            <w:szCs w:val="22"/>
            <w:u w:val="single"/>
            <w:shd w:val="clear" w:color="auto" w:fill="FFFFFF"/>
            <w:lang w:val="en-US"/>
          </w:rPr>
          <w:t xml:space="preserve">Financial One (fomag.ru), </w:t>
        </w:r>
        <w:r w:rsidRPr="003A1B79">
          <w:rPr>
            <w:rFonts w:ascii="Arial" w:eastAsia="Arial" w:hAnsi="Arial" w:cs="Arial"/>
            <w:color w:val="0000FF"/>
            <w:sz w:val="22"/>
            <w:szCs w:val="22"/>
            <w:u w:val="single"/>
            <w:shd w:val="clear" w:color="auto" w:fill="FFFFFF"/>
          </w:rPr>
          <w:t>Москва</w:t>
        </w:r>
        <w:r w:rsidRPr="003A1B79">
          <w:rPr>
            <w:rFonts w:ascii="Arial" w:eastAsia="Arial" w:hAnsi="Arial" w:cs="Arial"/>
            <w:color w:val="0000FF"/>
            <w:sz w:val="22"/>
            <w:szCs w:val="22"/>
            <w:u w:val="single"/>
            <w:shd w:val="clear" w:color="auto" w:fill="FFFFFF"/>
            <w:lang w:val="en-US"/>
          </w:rPr>
          <w:t xml:space="preserve">, 22 </w:t>
        </w:r>
        <w:r w:rsidRPr="003A1B79">
          <w:rPr>
            <w:rFonts w:ascii="Arial" w:eastAsia="Arial" w:hAnsi="Arial" w:cs="Arial"/>
            <w:color w:val="0000FF"/>
            <w:sz w:val="22"/>
            <w:szCs w:val="22"/>
            <w:u w:val="single"/>
            <w:shd w:val="clear" w:color="auto" w:fill="FFFFFF"/>
          </w:rPr>
          <w:t>марта</w:t>
        </w:r>
        <w:r w:rsidRPr="003A1B79">
          <w:rPr>
            <w:rFonts w:ascii="Arial" w:eastAsia="Arial" w:hAnsi="Arial" w:cs="Arial"/>
            <w:color w:val="0000FF"/>
            <w:sz w:val="22"/>
            <w:szCs w:val="22"/>
            <w:u w:val="single"/>
            <w:shd w:val="clear" w:color="auto" w:fill="FFFFFF"/>
            <w:lang w:val="en-US"/>
          </w:rPr>
          <w:t xml:space="preserve">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3A1B79">
          <w:rPr>
            <w:rFonts w:ascii="Arial" w:eastAsia="Arial" w:hAnsi="Arial" w:cs="Arial"/>
            <w:color w:val="0000FF"/>
            <w:sz w:val="22"/>
            <w:szCs w:val="22"/>
            <w:u w:val="single"/>
            <w:shd w:val="clear" w:color="auto" w:fill="FFFFFF"/>
          </w:rPr>
          <w:t>Московский Комсомолец (tver.mk.ru),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r w:rsidRPr="003A1B79">
          <w:rPr>
            <w:rFonts w:ascii="Arial" w:eastAsia="Arial" w:hAnsi="Arial" w:cs="Arial"/>
            <w:color w:val="0000FF"/>
            <w:sz w:val="22"/>
            <w:szCs w:val="22"/>
            <w:u w:val="single"/>
            <w:shd w:val="clear" w:color="auto" w:fill="FFFFFF"/>
          </w:rPr>
          <w:t>Тверь (</w:t>
        </w:r>
        <w:proofErr w:type="spellStart"/>
        <w:r w:rsidRPr="003A1B79">
          <w:rPr>
            <w:rFonts w:ascii="Arial" w:eastAsia="Arial" w:hAnsi="Arial" w:cs="Arial"/>
            <w:color w:val="0000FF"/>
            <w:sz w:val="22"/>
            <w:szCs w:val="22"/>
            <w:u w:val="single"/>
            <w:shd w:val="clear" w:color="auto" w:fill="FFFFFF"/>
          </w:rPr>
          <w:t>toptver.ru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r w:rsidRPr="003A1B79">
          <w:rPr>
            <w:rFonts w:ascii="Arial" w:eastAsia="Arial" w:hAnsi="Arial" w:cs="Arial"/>
            <w:color w:val="0000FF"/>
            <w:sz w:val="22"/>
            <w:szCs w:val="22"/>
            <w:u w:val="single"/>
            <w:shd w:val="clear" w:color="auto" w:fill="FFFFFF"/>
          </w:rPr>
          <w:t>Новоторжский вестник (nvestnik.ru), Торжок,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3A1B79">
          <w:rPr>
            <w:rFonts w:ascii="Arial" w:eastAsia="Arial" w:hAnsi="Arial" w:cs="Arial"/>
            <w:color w:val="0000FF"/>
            <w:sz w:val="22"/>
            <w:szCs w:val="22"/>
            <w:u w:val="single"/>
            <w:shd w:val="clear" w:color="auto" w:fill="FFFFFF"/>
          </w:rPr>
          <w:t>Тверские ведомости (vedtver.ru),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r w:rsidRPr="003A1B79">
          <w:rPr>
            <w:rFonts w:ascii="Arial" w:eastAsia="Arial" w:hAnsi="Arial" w:cs="Arial"/>
            <w:color w:val="0000FF"/>
            <w:sz w:val="22"/>
            <w:szCs w:val="22"/>
            <w:u w:val="single"/>
            <w:shd w:val="clear" w:color="auto" w:fill="FFFFFF"/>
          </w:rPr>
          <w:t>Аргументы и Факты (tver.aif.ru),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proofErr w:type="gramStart"/>
        <w:r w:rsidRPr="003A1B79">
          <w:rPr>
            <w:rFonts w:ascii="Arial" w:eastAsia="Arial" w:hAnsi="Arial" w:cs="Arial"/>
            <w:color w:val="0000FF"/>
            <w:sz w:val="22"/>
            <w:szCs w:val="22"/>
            <w:u w:val="single"/>
            <w:shd w:val="clear" w:color="auto" w:fill="FFFFFF"/>
          </w:rPr>
          <w:t>Комсомольская</w:t>
        </w:r>
        <w:proofErr w:type="gram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tver.kp.ru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lang w:val="en-US"/>
        </w:rPr>
      </w:pPr>
      <w:hyperlink r:id="rId28" w:history="1">
        <w:r w:rsidRPr="003A1B79">
          <w:rPr>
            <w:rFonts w:ascii="Arial" w:eastAsia="Arial" w:hAnsi="Arial" w:cs="Arial"/>
            <w:color w:val="0000FF"/>
            <w:sz w:val="22"/>
            <w:szCs w:val="22"/>
            <w:u w:val="single"/>
            <w:shd w:val="clear" w:color="auto" w:fill="FFFFFF"/>
            <w:lang w:val="en-US"/>
          </w:rPr>
          <w:t xml:space="preserve">PANORAMA PRO (panoramapro.ru), </w:t>
        </w:r>
        <w:r w:rsidRPr="003A1B79">
          <w:rPr>
            <w:rFonts w:ascii="Arial" w:eastAsia="Arial" w:hAnsi="Arial" w:cs="Arial"/>
            <w:color w:val="0000FF"/>
            <w:sz w:val="22"/>
            <w:szCs w:val="22"/>
            <w:u w:val="single"/>
            <w:shd w:val="clear" w:color="auto" w:fill="FFFFFF"/>
          </w:rPr>
          <w:t>Тверь</w:t>
        </w:r>
        <w:r w:rsidRPr="003A1B79">
          <w:rPr>
            <w:rFonts w:ascii="Arial" w:eastAsia="Arial" w:hAnsi="Arial" w:cs="Arial"/>
            <w:color w:val="0000FF"/>
            <w:sz w:val="22"/>
            <w:szCs w:val="22"/>
            <w:u w:val="single"/>
            <w:shd w:val="clear" w:color="auto" w:fill="FFFFFF"/>
            <w:lang w:val="en-US"/>
          </w:rPr>
          <w:t xml:space="preserve">, 22 </w:t>
        </w:r>
        <w:r w:rsidRPr="003A1B79">
          <w:rPr>
            <w:rFonts w:ascii="Arial" w:eastAsia="Arial" w:hAnsi="Arial" w:cs="Arial"/>
            <w:color w:val="0000FF"/>
            <w:sz w:val="22"/>
            <w:szCs w:val="22"/>
            <w:u w:val="single"/>
            <w:shd w:val="clear" w:color="auto" w:fill="FFFFFF"/>
          </w:rPr>
          <w:t>марта</w:t>
        </w:r>
        <w:r w:rsidRPr="003A1B79">
          <w:rPr>
            <w:rFonts w:ascii="Arial" w:eastAsia="Arial" w:hAnsi="Arial" w:cs="Arial"/>
            <w:color w:val="0000FF"/>
            <w:sz w:val="22"/>
            <w:szCs w:val="22"/>
            <w:u w:val="single"/>
            <w:shd w:val="clear" w:color="auto" w:fill="FFFFFF"/>
            <w:lang w:val="en-US"/>
          </w:rPr>
          <w:t xml:space="preserve">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3A1B79">
          <w:rPr>
            <w:rFonts w:ascii="Arial" w:eastAsia="Arial" w:hAnsi="Arial" w:cs="Arial"/>
            <w:color w:val="0000FF"/>
            <w:sz w:val="22"/>
            <w:szCs w:val="22"/>
            <w:u w:val="single"/>
            <w:shd w:val="clear" w:color="auto" w:fill="FFFFFF"/>
          </w:rPr>
          <w:t>Tverigrad.ru,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proofErr w:type="spellStart"/>
        <w:r w:rsidRPr="003A1B79">
          <w:rPr>
            <w:rFonts w:ascii="Arial" w:eastAsia="Arial" w:hAnsi="Arial" w:cs="Arial"/>
            <w:color w:val="0000FF"/>
            <w:sz w:val="22"/>
            <w:szCs w:val="22"/>
            <w:u w:val="single"/>
            <w:shd w:val="clear" w:color="auto" w:fill="FFFFFF"/>
          </w:rPr>
          <w:t>Gorodskoyportal.ru</w:t>
        </w:r>
        <w:proofErr w:type="spellEnd"/>
        <w:r w:rsidRPr="003A1B79">
          <w:rPr>
            <w:rFonts w:ascii="Arial" w:eastAsia="Arial" w:hAnsi="Arial" w:cs="Arial"/>
            <w:color w:val="0000FF"/>
            <w:sz w:val="22"/>
            <w:szCs w:val="22"/>
            <w:u w:val="single"/>
            <w:shd w:val="clear" w:color="auto" w:fill="FFFFFF"/>
          </w:rPr>
          <w:t>/</w:t>
        </w:r>
        <w:proofErr w:type="spellStart"/>
        <w:r w:rsidRPr="003A1B79">
          <w:rPr>
            <w:rFonts w:ascii="Arial" w:eastAsia="Arial" w:hAnsi="Arial" w:cs="Arial"/>
            <w:color w:val="0000FF"/>
            <w:sz w:val="22"/>
            <w:szCs w:val="22"/>
            <w:u w:val="single"/>
            <w:shd w:val="clear" w:color="auto" w:fill="FFFFFF"/>
          </w:rPr>
          <w:t>tver</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3A1B79">
          <w:rPr>
            <w:rFonts w:ascii="Arial" w:eastAsia="Arial" w:hAnsi="Arial" w:cs="Arial"/>
            <w:color w:val="0000FF"/>
            <w:sz w:val="22"/>
            <w:szCs w:val="22"/>
            <w:u w:val="single"/>
            <w:shd w:val="clear" w:color="auto" w:fill="FFFFFF"/>
          </w:rPr>
          <w:t>Афанасий-бизнес (afanasy.biz), Тверь, 22 марта 2022</w:t>
        </w:r>
      </w:hyperlink>
    </w:p>
    <w:p w:rsidR="003A1B79" w:rsidRPr="003A1B79" w:rsidRDefault="003A1B79" w:rsidP="003A1B79">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663748"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РИА Новости, Москва,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3" w:name="ant_1575050_1949736477"/>
      <w:r w:rsidRPr="003A1B79">
        <w:rPr>
          <w:rFonts w:ascii="Arial" w:eastAsia="Arial" w:hAnsi="Arial" w:cs="Arial"/>
          <w:color w:val="000000"/>
          <w:sz w:val="22"/>
          <w:szCs w:val="22"/>
          <w:shd w:val="clear" w:color="auto" w:fill="FFFFFF"/>
        </w:rPr>
        <w:t>ТВЕРСКИЕ ВЛАСТИ УВЕЛИЧИЛИ ФИНРЕЗЕРВЫ РЕГФОНОДОВ ПОДДЕРЖКИ БИЗНЕСА</w:t>
      </w:r>
      <w:bookmarkEnd w:id="23"/>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"Основная задача - сохранение рабочих мест, продолжение реализации </w:t>
      </w:r>
      <w:proofErr w:type="spellStart"/>
      <w:r w:rsidRPr="003A1B79">
        <w:rPr>
          <w:rFonts w:ascii="Arial" w:eastAsia="Arial" w:hAnsi="Arial" w:cs="Arial"/>
          <w:color w:val="000000"/>
          <w:sz w:val="22"/>
          <w:szCs w:val="22"/>
          <w:shd w:val="clear" w:color="auto" w:fill="FFFFFF"/>
        </w:rPr>
        <w:t>инвестпроектов</w:t>
      </w:r>
      <w:proofErr w:type="spellEnd"/>
      <w:r w:rsidRPr="003A1B79">
        <w:rPr>
          <w:rFonts w:ascii="Arial" w:eastAsia="Arial" w:hAnsi="Arial" w:cs="Arial"/>
          <w:color w:val="000000"/>
          <w:sz w:val="22"/>
          <w:szCs w:val="22"/>
          <w:shd w:val="clear" w:color="auto" w:fill="FFFFFF"/>
        </w:rPr>
        <w:t xml:space="preserve"> и создание новых импортозамещающих производств, возможность предоставить нашим предприятиям оборотные средства для сохранения объемов выпускаемой продукции", - сказал глава региона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34" w:history="1">
        <w:r w:rsidRPr="003A1B79">
          <w:rPr>
            <w:rFonts w:ascii="Arial" w:eastAsia="Arial" w:hAnsi="Arial" w:cs="Arial"/>
            <w:color w:val="0000FF"/>
            <w:sz w:val="22"/>
            <w:szCs w:val="22"/>
            <w:u w:val="single"/>
            <w:shd w:val="clear" w:color="auto" w:fill="FFFFFF"/>
          </w:rPr>
          <w:t>https://ria.ru/20220322/finrezervy-1779516374.html</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5" w:history="1">
        <w:r w:rsidRPr="003A1B79">
          <w:rPr>
            <w:rFonts w:ascii="Arial" w:eastAsia="Arial" w:hAnsi="Arial" w:cs="Arial"/>
            <w:color w:val="0000FF"/>
            <w:sz w:val="22"/>
            <w:szCs w:val="22"/>
            <w:u w:val="single"/>
            <w:shd w:val="clear" w:color="auto" w:fill="FFFFFF"/>
          </w:rPr>
          <w:t>НИА Тверь (69rus.org), Тверь, 23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6" w:history="1">
        <w:r w:rsidRPr="003A1B79">
          <w:rPr>
            <w:rFonts w:ascii="Arial" w:eastAsia="Arial" w:hAnsi="Arial" w:cs="Arial"/>
            <w:color w:val="0000FF"/>
            <w:sz w:val="22"/>
            <w:szCs w:val="22"/>
            <w:u w:val="single"/>
            <w:shd w:val="clear" w:color="auto" w:fill="FFFFFF"/>
          </w:rPr>
          <w:t>RT (russian.rt.com), Москва,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7" w:history="1">
        <w:proofErr w:type="spellStart"/>
        <w:r w:rsidRPr="003A1B79">
          <w:rPr>
            <w:rFonts w:ascii="Arial" w:eastAsia="Arial" w:hAnsi="Arial" w:cs="Arial"/>
            <w:color w:val="0000FF"/>
            <w:sz w:val="22"/>
            <w:szCs w:val="22"/>
            <w:u w:val="single"/>
            <w:shd w:val="clear" w:color="auto" w:fill="FFFFFF"/>
          </w:rPr>
          <w:t>Gorodskoyportal.ru</w:t>
        </w:r>
        <w:proofErr w:type="spellEnd"/>
        <w:r w:rsidRPr="003A1B79">
          <w:rPr>
            <w:rFonts w:ascii="Arial" w:eastAsia="Arial" w:hAnsi="Arial" w:cs="Arial"/>
            <w:color w:val="0000FF"/>
            <w:sz w:val="22"/>
            <w:szCs w:val="22"/>
            <w:u w:val="single"/>
            <w:shd w:val="clear" w:color="auto" w:fill="FFFFFF"/>
          </w:rPr>
          <w:t>/</w:t>
        </w:r>
        <w:proofErr w:type="spellStart"/>
        <w:r w:rsidRPr="003A1B79">
          <w:rPr>
            <w:rFonts w:ascii="Arial" w:eastAsia="Arial" w:hAnsi="Arial" w:cs="Arial"/>
            <w:color w:val="0000FF"/>
            <w:sz w:val="22"/>
            <w:szCs w:val="22"/>
            <w:u w:val="single"/>
            <w:shd w:val="clear" w:color="auto" w:fill="FFFFFF"/>
          </w:rPr>
          <w:t>kavmin</w:t>
        </w:r>
        <w:proofErr w:type="spellEnd"/>
        <w:r w:rsidRPr="003A1B79">
          <w:rPr>
            <w:rFonts w:ascii="Arial" w:eastAsia="Arial" w:hAnsi="Arial" w:cs="Arial"/>
            <w:color w:val="0000FF"/>
            <w:sz w:val="22"/>
            <w:szCs w:val="22"/>
            <w:u w:val="single"/>
            <w:shd w:val="clear" w:color="auto" w:fill="FFFFFF"/>
          </w:rPr>
          <w:t>, Пятигорск,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8" w:history="1">
        <w:r w:rsidRPr="003A1B79">
          <w:rPr>
            <w:rFonts w:ascii="Arial" w:eastAsia="Arial" w:hAnsi="Arial" w:cs="Arial"/>
            <w:color w:val="0000FF"/>
            <w:sz w:val="22"/>
            <w:szCs w:val="22"/>
            <w:u w:val="single"/>
            <w:shd w:val="clear" w:color="auto" w:fill="FFFFFF"/>
          </w:rPr>
          <w:t>ВОТ! (vot69.ru),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39" w:history="1">
        <w:proofErr w:type="gramStart"/>
        <w:r w:rsidRPr="003A1B79">
          <w:rPr>
            <w:rFonts w:ascii="Arial" w:eastAsia="Arial" w:hAnsi="Arial" w:cs="Arial"/>
            <w:color w:val="0000FF"/>
            <w:sz w:val="22"/>
            <w:szCs w:val="22"/>
            <w:u w:val="single"/>
            <w:shd w:val="clear" w:color="auto" w:fill="FFFFFF"/>
          </w:rPr>
          <w:t>Комсомольская</w:t>
        </w:r>
        <w:proofErr w:type="gram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tver.kp.ru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0" w:history="1">
        <w:r w:rsidRPr="003A1B79">
          <w:rPr>
            <w:rFonts w:ascii="Arial" w:eastAsia="Arial" w:hAnsi="Arial" w:cs="Arial"/>
            <w:color w:val="0000FF"/>
            <w:sz w:val="22"/>
            <w:szCs w:val="22"/>
            <w:u w:val="single"/>
            <w:shd w:val="clear" w:color="auto" w:fill="FFFFFF"/>
          </w:rPr>
          <w:t>Удомельская газета (udomelskaya-gazeta.ru), Удомля,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1" w:history="1">
        <w:r w:rsidRPr="003A1B79">
          <w:rPr>
            <w:rFonts w:ascii="Arial" w:eastAsia="Arial" w:hAnsi="Arial" w:cs="Arial"/>
            <w:color w:val="0000FF"/>
            <w:sz w:val="22"/>
            <w:szCs w:val="22"/>
            <w:u w:val="single"/>
            <w:shd w:val="clear" w:color="auto" w:fill="FFFFFF"/>
          </w:rPr>
          <w:t>Аргументы и Факты (tver.aif.ru),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2" w:history="1">
        <w:r w:rsidRPr="003A1B79">
          <w:rPr>
            <w:rFonts w:ascii="Arial" w:eastAsia="Arial" w:hAnsi="Arial" w:cs="Arial"/>
            <w:color w:val="0000FF"/>
            <w:sz w:val="22"/>
            <w:szCs w:val="22"/>
            <w:u w:val="single"/>
            <w:shd w:val="clear" w:color="auto" w:fill="FFFFFF"/>
          </w:rPr>
          <w:t>Московский Комсомолец (tver.mk.ru),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3" w:history="1">
        <w:r w:rsidRPr="003A1B79">
          <w:rPr>
            <w:rFonts w:ascii="Arial" w:eastAsia="Arial" w:hAnsi="Arial" w:cs="Arial"/>
            <w:color w:val="0000FF"/>
            <w:sz w:val="22"/>
            <w:szCs w:val="22"/>
            <w:u w:val="single"/>
            <w:shd w:val="clear" w:color="auto" w:fill="FFFFFF"/>
          </w:rPr>
          <w:t>Новоторжский вестник (nvestnik.ru), Торжок,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4"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5" w:history="1">
        <w:r w:rsidRPr="003A1B79">
          <w:rPr>
            <w:rFonts w:ascii="Arial" w:eastAsia="Arial" w:hAnsi="Arial" w:cs="Arial"/>
            <w:color w:val="0000FF"/>
            <w:sz w:val="22"/>
            <w:szCs w:val="22"/>
            <w:u w:val="single"/>
            <w:shd w:val="clear" w:color="auto" w:fill="FFFFFF"/>
          </w:rPr>
          <w:t>Заря (konzarya.ru), Конаково,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6" w:history="1">
        <w:r w:rsidRPr="003A1B79">
          <w:rPr>
            <w:rFonts w:ascii="Arial" w:eastAsia="Arial" w:hAnsi="Arial" w:cs="Arial"/>
            <w:color w:val="0000FF"/>
            <w:sz w:val="22"/>
            <w:szCs w:val="22"/>
            <w:u w:val="single"/>
            <w:shd w:val="clear" w:color="auto" w:fill="FFFFFF"/>
          </w:rPr>
          <w:t>Тверь (</w:t>
        </w:r>
        <w:proofErr w:type="spellStart"/>
        <w:r w:rsidRPr="003A1B79">
          <w:rPr>
            <w:rFonts w:ascii="Arial" w:eastAsia="Arial" w:hAnsi="Arial" w:cs="Arial"/>
            <w:color w:val="0000FF"/>
            <w:sz w:val="22"/>
            <w:szCs w:val="22"/>
            <w:u w:val="single"/>
            <w:shd w:val="clear" w:color="auto" w:fill="FFFFFF"/>
          </w:rPr>
          <w:t>toptver.ru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7"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8" w:history="1">
        <w:r w:rsidRPr="003A1B79">
          <w:rPr>
            <w:rFonts w:ascii="Arial" w:eastAsia="Arial" w:hAnsi="Arial" w:cs="Arial"/>
            <w:color w:val="0000FF"/>
            <w:sz w:val="22"/>
            <w:szCs w:val="22"/>
            <w:u w:val="single"/>
            <w:shd w:val="clear" w:color="auto" w:fill="FFFFFF"/>
          </w:rPr>
          <w:t>Tverigrad.ru,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49" w:history="1">
        <w:proofErr w:type="spellStart"/>
        <w:r w:rsidRPr="003A1B79">
          <w:rPr>
            <w:rFonts w:ascii="Arial" w:eastAsia="Arial" w:hAnsi="Arial" w:cs="Arial"/>
            <w:color w:val="0000FF"/>
            <w:sz w:val="22"/>
            <w:szCs w:val="22"/>
            <w:u w:val="single"/>
            <w:shd w:val="clear" w:color="auto" w:fill="FFFFFF"/>
          </w:rPr>
          <w:t>Gorodskoyportal.ru</w:t>
        </w:r>
        <w:proofErr w:type="spellEnd"/>
        <w:r w:rsidRPr="003A1B79">
          <w:rPr>
            <w:rFonts w:ascii="Arial" w:eastAsia="Arial" w:hAnsi="Arial" w:cs="Arial"/>
            <w:color w:val="0000FF"/>
            <w:sz w:val="22"/>
            <w:szCs w:val="22"/>
            <w:u w:val="single"/>
            <w:shd w:val="clear" w:color="auto" w:fill="FFFFFF"/>
          </w:rPr>
          <w:t>/</w:t>
        </w:r>
        <w:proofErr w:type="spellStart"/>
        <w:r w:rsidRPr="003A1B79">
          <w:rPr>
            <w:rFonts w:ascii="Arial" w:eastAsia="Arial" w:hAnsi="Arial" w:cs="Arial"/>
            <w:color w:val="0000FF"/>
            <w:sz w:val="22"/>
            <w:szCs w:val="22"/>
            <w:u w:val="single"/>
            <w:shd w:val="clear" w:color="auto" w:fill="FFFFFF"/>
          </w:rPr>
          <w:t>tver</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0" w:history="1">
        <w:r w:rsidRPr="003A1B79">
          <w:rPr>
            <w:rFonts w:ascii="Arial" w:eastAsia="Arial" w:hAnsi="Arial" w:cs="Arial"/>
            <w:color w:val="0000FF"/>
            <w:sz w:val="22"/>
            <w:szCs w:val="22"/>
            <w:u w:val="single"/>
            <w:shd w:val="clear" w:color="auto" w:fill="FFFFFF"/>
          </w:rPr>
          <w:t>Тверские ведомости (vedtver.ru),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r w:rsidRPr="003A1B79">
          <w:rPr>
            <w:rFonts w:ascii="Arial" w:eastAsia="Arial" w:hAnsi="Arial" w:cs="Arial"/>
            <w:color w:val="0000FF"/>
            <w:sz w:val="22"/>
            <w:szCs w:val="22"/>
            <w:u w:val="single"/>
            <w:shd w:val="clear" w:color="auto" w:fill="FFFFFF"/>
          </w:rPr>
          <w:t>Афанасий-бизнес (afanasy.biz),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r w:rsidRPr="003A1B79">
          <w:rPr>
            <w:rFonts w:ascii="Arial" w:eastAsia="Arial" w:hAnsi="Arial" w:cs="Arial"/>
            <w:color w:val="0000FF"/>
            <w:sz w:val="22"/>
            <w:szCs w:val="22"/>
            <w:u w:val="single"/>
            <w:shd w:val="clear" w:color="auto" w:fill="FFFFFF"/>
          </w:rPr>
          <w:t>Тверское информационное агентство (tvernews.ru), Тверь, 22 марта 2022</w:t>
        </w:r>
      </w:hyperlink>
    </w:p>
    <w:p w:rsidR="003A1B79" w:rsidRPr="003A1B79" w:rsidRDefault="003A1B79" w:rsidP="003A1B79">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736477"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РИА Новости, Москва,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4" w:name="ant_1575050_1949572794"/>
      <w:r w:rsidRPr="003A1B79">
        <w:rPr>
          <w:rFonts w:ascii="Arial" w:eastAsia="Arial" w:hAnsi="Arial" w:cs="Arial"/>
          <w:color w:val="000000"/>
          <w:sz w:val="22"/>
          <w:szCs w:val="22"/>
          <w:shd w:val="clear" w:color="auto" w:fill="FFFFFF"/>
        </w:rPr>
        <w:t>ТВЕРСКИЕ ВЛАСТИ ОБСУДИЛИ СТРАТЕГИЮ ДУХОВНО-НРАВСТВЕННОГО ВОСПИТАНИЯ ДЕТЕЙ</w:t>
      </w:r>
      <w:bookmarkEnd w:id="24"/>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"Стратегия была принята четыре года назад, в феврале 2018 года, как программный документ по формированию системы традиционных ценностей у нашего подрастающего поколения", - сказал на заседании губернатор области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54" w:history="1">
        <w:r w:rsidRPr="003A1B79">
          <w:rPr>
            <w:rFonts w:ascii="Arial" w:eastAsia="Arial" w:hAnsi="Arial" w:cs="Arial"/>
            <w:color w:val="0000FF"/>
            <w:sz w:val="22"/>
            <w:szCs w:val="22"/>
            <w:u w:val="single"/>
            <w:shd w:val="clear" w:color="auto" w:fill="FFFFFF"/>
          </w:rPr>
          <w:t>https://ria.ru/20220322/vospitanie-1779479800.html</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55" w:history="1">
        <w:r w:rsidRPr="003A1B79">
          <w:rPr>
            <w:rFonts w:ascii="Arial" w:eastAsia="Arial" w:hAnsi="Arial" w:cs="Arial"/>
            <w:color w:val="0000FF"/>
            <w:sz w:val="22"/>
            <w:szCs w:val="22"/>
            <w:u w:val="single"/>
            <w:shd w:val="clear" w:color="auto" w:fill="FFFFFF"/>
          </w:rPr>
          <w:t>Главный региональный (glavny.tv), Смоленск,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56" w:history="1">
        <w:proofErr w:type="gramStart"/>
        <w:r w:rsidRPr="003A1B79">
          <w:rPr>
            <w:rFonts w:ascii="Arial" w:eastAsia="Arial" w:hAnsi="Arial" w:cs="Arial"/>
            <w:color w:val="0000FF"/>
            <w:sz w:val="22"/>
            <w:szCs w:val="22"/>
            <w:u w:val="single"/>
            <w:shd w:val="clear" w:color="auto" w:fill="FFFFFF"/>
          </w:rPr>
          <w:t>Комсомольская</w:t>
        </w:r>
        <w:proofErr w:type="gram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tver.kp.ru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57" w:history="1">
        <w:r w:rsidRPr="003A1B79">
          <w:rPr>
            <w:rFonts w:ascii="Arial" w:eastAsia="Arial" w:hAnsi="Arial" w:cs="Arial"/>
            <w:color w:val="0000FF"/>
            <w:sz w:val="22"/>
            <w:szCs w:val="22"/>
            <w:u w:val="single"/>
            <w:shd w:val="clear" w:color="auto" w:fill="FFFFFF"/>
          </w:rPr>
          <w:t>Новоторжский вестник (nvestnik.ru), Торжок,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58" w:history="1">
        <w:r w:rsidRPr="003A1B79">
          <w:rPr>
            <w:rFonts w:ascii="Arial" w:eastAsia="Arial" w:hAnsi="Arial" w:cs="Arial"/>
            <w:color w:val="0000FF"/>
            <w:sz w:val="22"/>
            <w:szCs w:val="22"/>
            <w:u w:val="single"/>
            <w:shd w:val="clear" w:color="auto" w:fill="FFFFFF"/>
          </w:rPr>
          <w:t>Кашинская газета (kashingazeta.ru), Кашин,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59" w:history="1">
        <w:r w:rsidRPr="003A1B79">
          <w:rPr>
            <w:rFonts w:ascii="Arial" w:eastAsia="Arial" w:hAnsi="Arial" w:cs="Arial"/>
            <w:color w:val="0000FF"/>
            <w:sz w:val="22"/>
            <w:szCs w:val="22"/>
            <w:u w:val="single"/>
            <w:shd w:val="clear" w:color="auto" w:fill="FFFFFF"/>
          </w:rPr>
          <w:t>Tverigrad.ru,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0" w:history="1">
        <w:proofErr w:type="spellStart"/>
        <w:r w:rsidRPr="003A1B79">
          <w:rPr>
            <w:rFonts w:ascii="Arial" w:eastAsia="Arial" w:hAnsi="Arial" w:cs="Arial"/>
            <w:color w:val="0000FF"/>
            <w:sz w:val="22"/>
            <w:szCs w:val="22"/>
            <w:u w:val="single"/>
            <w:shd w:val="clear" w:color="auto" w:fill="FFFFFF"/>
          </w:rPr>
          <w:t>Gorodskoyportal.ru</w:t>
        </w:r>
        <w:proofErr w:type="spellEnd"/>
        <w:r w:rsidRPr="003A1B79">
          <w:rPr>
            <w:rFonts w:ascii="Arial" w:eastAsia="Arial" w:hAnsi="Arial" w:cs="Arial"/>
            <w:color w:val="0000FF"/>
            <w:sz w:val="22"/>
            <w:szCs w:val="22"/>
            <w:u w:val="single"/>
            <w:shd w:val="clear" w:color="auto" w:fill="FFFFFF"/>
          </w:rPr>
          <w:t>/</w:t>
        </w:r>
        <w:proofErr w:type="spellStart"/>
        <w:r w:rsidRPr="003A1B79">
          <w:rPr>
            <w:rFonts w:ascii="Arial" w:eastAsia="Arial" w:hAnsi="Arial" w:cs="Arial"/>
            <w:color w:val="0000FF"/>
            <w:sz w:val="22"/>
            <w:szCs w:val="22"/>
            <w:u w:val="single"/>
            <w:shd w:val="clear" w:color="auto" w:fill="FFFFFF"/>
          </w:rPr>
          <w:t>tver</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1" w:history="1">
        <w:r w:rsidRPr="003A1B79">
          <w:rPr>
            <w:rFonts w:ascii="Arial" w:eastAsia="Arial" w:hAnsi="Arial" w:cs="Arial"/>
            <w:color w:val="0000FF"/>
            <w:sz w:val="22"/>
            <w:szCs w:val="22"/>
            <w:u w:val="single"/>
            <w:shd w:val="clear" w:color="auto" w:fill="FFFFFF"/>
          </w:rPr>
          <w:t>Московский Комсомолец (tver.mk.ru),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2" w:history="1">
        <w:r w:rsidRPr="003A1B79">
          <w:rPr>
            <w:rFonts w:ascii="Arial" w:eastAsia="Arial" w:hAnsi="Arial" w:cs="Arial"/>
            <w:color w:val="0000FF"/>
            <w:sz w:val="22"/>
            <w:szCs w:val="22"/>
            <w:u w:val="single"/>
            <w:shd w:val="clear" w:color="auto" w:fill="FFFFFF"/>
          </w:rPr>
          <w:t>Край справедливости (ks-region69.com),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3" w:history="1">
        <w:r w:rsidRPr="003A1B79">
          <w:rPr>
            <w:rFonts w:ascii="Arial" w:eastAsia="Arial" w:hAnsi="Arial" w:cs="Arial"/>
            <w:color w:val="0000FF"/>
            <w:sz w:val="22"/>
            <w:szCs w:val="22"/>
            <w:u w:val="single"/>
            <w:shd w:val="clear" w:color="auto" w:fill="FFFFFF"/>
          </w:rPr>
          <w:t>Заря (konzarya.ru), Конаково,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4" w:history="1">
        <w:r w:rsidRPr="003A1B79">
          <w:rPr>
            <w:rFonts w:ascii="Arial" w:eastAsia="Arial" w:hAnsi="Arial" w:cs="Arial"/>
            <w:color w:val="0000FF"/>
            <w:sz w:val="22"/>
            <w:szCs w:val="22"/>
            <w:u w:val="single"/>
            <w:shd w:val="clear" w:color="auto" w:fill="FFFFFF"/>
          </w:rPr>
          <w:t>Старицкий вестник (st-vestnik.ru), Старица,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5" w:history="1">
        <w:r w:rsidRPr="003A1B79">
          <w:rPr>
            <w:rFonts w:ascii="Arial" w:eastAsia="Arial" w:hAnsi="Arial" w:cs="Arial"/>
            <w:color w:val="0000FF"/>
            <w:sz w:val="22"/>
            <w:szCs w:val="22"/>
            <w:u w:val="single"/>
            <w:shd w:val="clear" w:color="auto" w:fill="FFFFFF"/>
          </w:rPr>
          <w:t>Тверская епархия (tvereparhia.ru),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6" w:history="1">
        <w:r w:rsidRPr="003A1B79">
          <w:rPr>
            <w:rFonts w:ascii="Arial" w:eastAsia="Arial" w:hAnsi="Arial" w:cs="Arial"/>
            <w:color w:val="0000FF"/>
            <w:sz w:val="22"/>
            <w:szCs w:val="22"/>
            <w:u w:val="single"/>
            <w:shd w:val="clear" w:color="auto" w:fill="FFFFFF"/>
          </w:rPr>
          <w:t>RuNews24 (runews24.ru), Москва,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7" w:history="1">
        <w:r w:rsidRPr="003A1B79">
          <w:rPr>
            <w:rFonts w:ascii="Arial" w:eastAsia="Arial" w:hAnsi="Arial" w:cs="Arial"/>
            <w:color w:val="0000FF"/>
            <w:sz w:val="22"/>
            <w:szCs w:val="22"/>
            <w:u w:val="single"/>
            <w:shd w:val="clear" w:color="auto" w:fill="FFFFFF"/>
          </w:rPr>
          <w:t>Аргументы и Факты (tver.aif.ru),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8"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69" w:history="1">
        <w:r w:rsidRPr="003A1B79">
          <w:rPr>
            <w:rFonts w:ascii="Arial" w:eastAsia="Arial" w:hAnsi="Arial" w:cs="Arial"/>
            <w:color w:val="0000FF"/>
            <w:sz w:val="22"/>
            <w:szCs w:val="22"/>
            <w:u w:val="single"/>
            <w:shd w:val="clear" w:color="auto" w:fill="FFFFFF"/>
          </w:rPr>
          <w:t>ВОТ! (vot69.ru),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0" w:history="1">
        <w:r w:rsidRPr="003A1B79">
          <w:rPr>
            <w:rFonts w:ascii="Arial" w:eastAsia="Arial" w:hAnsi="Arial" w:cs="Arial"/>
            <w:color w:val="0000FF"/>
            <w:sz w:val="22"/>
            <w:szCs w:val="22"/>
            <w:u w:val="single"/>
            <w:shd w:val="clear" w:color="auto" w:fill="FFFFFF"/>
          </w:rPr>
          <w:t>Родная земля (r-zemlya.ru), п. Рамешки,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1" w:history="1">
        <w:r w:rsidRPr="003A1B79">
          <w:rPr>
            <w:rFonts w:ascii="Arial" w:eastAsia="Arial" w:hAnsi="Arial" w:cs="Arial"/>
            <w:color w:val="0000FF"/>
            <w:sz w:val="22"/>
            <w:szCs w:val="22"/>
            <w:u w:val="single"/>
            <w:shd w:val="clear" w:color="auto" w:fill="FFFFFF"/>
          </w:rPr>
          <w:t>Удомельская газета (udomelskaya-gazeta.ru), Удомля,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2" w:history="1">
        <w:r w:rsidRPr="003A1B79">
          <w:rPr>
            <w:rFonts w:ascii="Arial" w:eastAsia="Arial" w:hAnsi="Arial" w:cs="Arial"/>
            <w:color w:val="0000FF"/>
            <w:sz w:val="22"/>
            <w:szCs w:val="22"/>
            <w:u w:val="single"/>
            <w:shd w:val="clear" w:color="auto" w:fill="FFFFFF"/>
          </w:rPr>
          <w:t>Знамя (kuvznama.ru), Кувшиново,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3"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4" w:history="1">
        <w:r w:rsidRPr="003A1B79">
          <w:rPr>
            <w:rFonts w:ascii="Arial" w:eastAsia="Arial" w:hAnsi="Arial" w:cs="Arial"/>
            <w:color w:val="0000FF"/>
            <w:sz w:val="22"/>
            <w:szCs w:val="22"/>
            <w:u w:val="single"/>
            <w:shd w:val="clear" w:color="auto" w:fill="FFFFFF"/>
          </w:rPr>
          <w:t>Тверской проспект (tp.tver.ru),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5" w:history="1">
        <w:r w:rsidRPr="003A1B79">
          <w:rPr>
            <w:rFonts w:ascii="Arial" w:eastAsia="Arial" w:hAnsi="Arial" w:cs="Arial"/>
            <w:color w:val="0000FF"/>
            <w:sz w:val="22"/>
            <w:szCs w:val="22"/>
            <w:u w:val="single"/>
            <w:shd w:val="clear" w:color="auto" w:fill="FFFFFF"/>
          </w:rPr>
          <w:t>Тверь (</w:t>
        </w:r>
        <w:proofErr w:type="spellStart"/>
        <w:r w:rsidRPr="003A1B79">
          <w:rPr>
            <w:rFonts w:ascii="Arial" w:eastAsia="Arial" w:hAnsi="Arial" w:cs="Arial"/>
            <w:color w:val="0000FF"/>
            <w:sz w:val="22"/>
            <w:szCs w:val="22"/>
            <w:u w:val="single"/>
            <w:shd w:val="clear" w:color="auto" w:fill="FFFFFF"/>
          </w:rPr>
          <w:t>toptver.ru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6" w:history="1">
        <w:r w:rsidRPr="003A1B79">
          <w:rPr>
            <w:rFonts w:ascii="Arial" w:eastAsia="Arial" w:hAnsi="Arial" w:cs="Arial"/>
            <w:color w:val="0000FF"/>
            <w:sz w:val="22"/>
            <w:szCs w:val="22"/>
            <w:u w:val="single"/>
            <w:shd w:val="clear" w:color="auto" w:fill="FFFFFF"/>
          </w:rPr>
          <w:t>Тверские ведомости (vedtver.ru),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7" w:history="1">
        <w:r w:rsidRPr="003A1B79">
          <w:rPr>
            <w:rFonts w:ascii="Arial" w:eastAsia="Arial" w:hAnsi="Arial" w:cs="Arial"/>
            <w:color w:val="0000FF"/>
            <w:sz w:val="22"/>
            <w:szCs w:val="22"/>
            <w:u w:val="single"/>
            <w:shd w:val="clear" w:color="auto" w:fill="FFFFFF"/>
          </w:rPr>
          <w:t>Афанасий-бизнес (afanasy.biz),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8" w:history="1">
        <w:proofErr w:type="spellStart"/>
        <w:r w:rsidRPr="003A1B79">
          <w:rPr>
            <w:rFonts w:ascii="Arial" w:eastAsia="Arial" w:hAnsi="Arial" w:cs="Arial"/>
            <w:color w:val="0000FF"/>
            <w:sz w:val="22"/>
            <w:szCs w:val="22"/>
            <w:u w:val="single"/>
            <w:shd w:val="clear" w:color="auto" w:fill="FFFFFF"/>
          </w:rPr>
          <w:t>TvTver.ru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79"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80" w:history="1">
        <w:r w:rsidRPr="003A1B79">
          <w:rPr>
            <w:rFonts w:ascii="Arial" w:eastAsia="Arial" w:hAnsi="Arial" w:cs="Arial"/>
            <w:color w:val="0000FF"/>
            <w:sz w:val="22"/>
            <w:szCs w:val="22"/>
            <w:u w:val="single"/>
            <w:shd w:val="clear" w:color="auto" w:fill="FFFFFF"/>
          </w:rPr>
          <w:t>Тверское информационное агентство (tvernews.ru),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81" w:history="1">
        <w:r w:rsidRPr="003A1B79">
          <w:rPr>
            <w:rFonts w:ascii="Arial" w:eastAsia="Arial" w:hAnsi="Arial" w:cs="Arial"/>
            <w:color w:val="0000FF"/>
            <w:sz w:val="22"/>
            <w:szCs w:val="22"/>
            <w:u w:val="single"/>
            <w:shd w:val="clear" w:color="auto" w:fill="FFFFFF"/>
          </w:rPr>
          <w:t>Караван Ярмарка (</w:t>
        </w:r>
        <w:proofErr w:type="spellStart"/>
        <w:r w:rsidRPr="003A1B79">
          <w:rPr>
            <w:rFonts w:ascii="Arial" w:eastAsia="Arial" w:hAnsi="Arial" w:cs="Arial"/>
            <w:color w:val="0000FF"/>
            <w:sz w:val="22"/>
            <w:szCs w:val="22"/>
            <w:u w:val="single"/>
            <w:shd w:val="clear" w:color="auto" w:fill="FFFFFF"/>
          </w:rPr>
          <w:t>karavantver.ru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82"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numPr>
          <w:ilvl w:val="0"/>
          <w:numId w:val="4"/>
        </w:numPr>
        <w:tabs>
          <w:tab w:val="left" w:pos="142"/>
        </w:tabs>
        <w:ind w:left="-142" w:firstLine="0"/>
        <w:rPr>
          <w:rFonts w:ascii="Arial" w:eastAsia="Arial" w:hAnsi="Arial" w:cs="Arial"/>
          <w:color w:val="0000FF"/>
          <w:sz w:val="22"/>
          <w:szCs w:val="22"/>
          <w:shd w:val="clear" w:color="auto" w:fill="FFFFFF"/>
        </w:rPr>
      </w:pPr>
      <w:hyperlink r:id="rId83" w:history="1">
        <w:r w:rsidRPr="003A1B79">
          <w:rPr>
            <w:rFonts w:ascii="Arial" w:eastAsia="Arial" w:hAnsi="Arial" w:cs="Arial"/>
            <w:color w:val="0000FF"/>
            <w:sz w:val="22"/>
            <w:szCs w:val="22"/>
            <w:u w:val="single"/>
            <w:shd w:val="clear" w:color="auto" w:fill="FFFFFF"/>
          </w:rPr>
          <w:t>Сельская новь (</w:t>
        </w:r>
        <w:proofErr w:type="spellStart"/>
        <w:r w:rsidRPr="003A1B79">
          <w:rPr>
            <w:rFonts w:ascii="Arial" w:eastAsia="Arial" w:hAnsi="Arial" w:cs="Arial"/>
            <w:color w:val="0000FF"/>
            <w:sz w:val="22"/>
            <w:szCs w:val="22"/>
            <w:u w:val="single"/>
            <w:shd w:val="clear" w:color="auto" w:fill="FFFFFF"/>
          </w:rPr>
          <w:t>selskaya-nov.info</w:t>
        </w:r>
        <w:proofErr w:type="spellEnd"/>
        <w:r w:rsidRPr="003A1B79">
          <w:rPr>
            <w:rFonts w:ascii="Arial" w:eastAsia="Arial" w:hAnsi="Arial" w:cs="Arial"/>
            <w:color w:val="0000FF"/>
            <w:sz w:val="22"/>
            <w:szCs w:val="22"/>
            <w:u w:val="single"/>
            <w:shd w:val="clear" w:color="auto" w:fill="FFFFFF"/>
          </w:rPr>
          <w:t>), Красный Холм,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572794"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РИА Новости, Москва,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5" w:name="ant_1575050_1949304917"/>
      <w:r w:rsidRPr="003A1B79">
        <w:rPr>
          <w:rFonts w:ascii="Arial" w:eastAsia="Arial" w:hAnsi="Arial" w:cs="Arial"/>
          <w:color w:val="000000"/>
          <w:sz w:val="22"/>
          <w:szCs w:val="22"/>
          <w:shd w:val="clear" w:color="auto" w:fill="FFFFFF"/>
        </w:rPr>
        <w:t>В ТВЕРИ НАГРАДИЛИ ЛАУРЕАТОВ ПРЕМИИ ИМЕНИ АНДРЕЯ ДЕМЕНТЬЕВА</w:t>
      </w:r>
      <w:bookmarkEnd w:id="25"/>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Радостно осознавать, что сегодня у Андрея Дмитриевича есть достойные последователи", - говорится в приветствии губернатора области </w:t>
      </w:r>
      <w:r w:rsidRPr="003A1B79">
        <w:rPr>
          <w:rFonts w:ascii="Arial" w:eastAsia="Arial" w:hAnsi="Arial" w:cs="Arial"/>
          <w:color w:val="000000"/>
          <w:sz w:val="22"/>
          <w:szCs w:val="22"/>
          <w:shd w:val="clear" w:color="auto" w:fill="C0C0C0"/>
        </w:rPr>
        <w:t>Игоря Рудени</w:t>
      </w:r>
      <w:r w:rsidRPr="003A1B79">
        <w:rPr>
          <w:rFonts w:ascii="Arial" w:eastAsia="Arial" w:hAnsi="Arial" w:cs="Arial"/>
          <w:color w:val="000000"/>
          <w:sz w:val="22"/>
          <w:szCs w:val="22"/>
          <w:shd w:val="clear" w:color="auto" w:fill="FFFFFF"/>
        </w:rPr>
        <w:t xml:space="preserve"> участникам и гостям церемонии награждения...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84" w:history="1">
        <w:r w:rsidRPr="003A1B79">
          <w:rPr>
            <w:rFonts w:ascii="Arial" w:eastAsia="Arial" w:hAnsi="Arial" w:cs="Arial"/>
            <w:color w:val="0000FF"/>
            <w:sz w:val="22"/>
            <w:szCs w:val="22"/>
            <w:u w:val="single"/>
            <w:shd w:val="clear" w:color="auto" w:fill="FFFFFF"/>
          </w:rPr>
          <w:t>https://ria.ru/20220322/nagrazhdenie-1779417339.html</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85" w:history="1">
        <w:r w:rsidRPr="003A1B79">
          <w:rPr>
            <w:rFonts w:ascii="Arial" w:eastAsia="Arial" w:hAnsi="Arial" w:cs="Arial"/>
            <w:color w:val="0000FF"/>
            <w:sz w:val="22"/>
            <w:szCs w:val="22"/>
            <w:u w:val="single"/>
            <w:shd w:val="clear" w:color="auto" w:fill="FFFFFF"/>
          </w:rPr>
          <w:t>ИА Regnum, Москва,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86" w:history="1">
        <w:r w:rsidRPr="003A1B79">
          <w:rPr>
            <w:rFonts w:ascii="Arial" w:eastAsia="Arial" w:hAnsi="Arial" w:cs="Arial"/>
            <w:color w:val="0000FF"/>
            <w:sz w:val="22"/>
            <w:szCs w:val="22"/>
            <w:u w:val="single"/>
            <w:shd w:val="clear" w:color="auto" w:fill="FFFFFF"/>
          </w:rPr>
          <w:t>Вся Тверь (</w:t>
        </w:r>
        <w:proofErr w:type="spellStart"/>
        <w:r w:rsidRPr="003A1B79">
          <w:rPr>
            <w:rFonts w:ascii="Arial" w:eastAsia="Arial" w:hAnsi="Arial" w:cs="Arial"/>
            <w:color w:val="0000FF"/>
            <w:sz w:val="22"/>
            <w:szCs w:val="22"/>
            <w:u w:val="single"/>
            <w:shd w:val="clear" w:color="auto" w:fill="FFFFFF"/>
          </w:rPr>
          <w:t>газета-вся-тверь</w:t>
        </w:r>
        <w:proofErr w:type="gramStart"/>
        <w:r w:rsidRPr="003A1B79">
          <w:rPr>
            <w:rFonts w:ascii="Arial" w:eastAsia="Arial" w:hAnsi="Arial" w:cs="Arial"/>
            <w:color w:val="0000FF"/>
            <w:sz w:val="22"/>
            <w:szCs w:val="22"/>
            <w:u w:val="single"/>
            <w:shd w:val="clear" w:color="auto" w:fill="FFFFFF"/>
          </w:rPr>
          <w:t>.р</w:t>
        </w:r>
        <w:proofErr w:type="gramEnd"/>
        <w:r w:rsidRPr="003A1B79">
          <w:rPr>
            <w:rFonts w:ascii="Arial" w:eastAsia="Arial" w:hAnsi="Arial" w:cs="Arial"/>
            <w:color w:val="0000FF"/>
            <w:sz w:val="22"/>
            <w:szCs w:val="22"/>
            <w:u w:val="single"/>
            <w:shd w:val="clear" w:color="auto" w:fill="FFFFFF"/>
          </w:rPr>
          <w:t>ф</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87" w:history="1">
        <w:r w:rsidRPr="003A1B79">
          <w:rPr>
            <w:rFonts w:ascii="Arial" w:eastAsia="Arial" w:hAnsi="Arial" w:cs="Arial"/>
            <w:color w:val="0000FF"/>
            <w:sz w:val="22"/>
            <w:szCs w:val="22"/>
            <w:u w:val="single"/>
            <w:shd w:val="clear" w:color="auto" w:fill="FFFFFF"/>
          </w:rPr>
          <w:t>Кашинская газета (kashingazeta.ru), Кашин,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88" w:history="1">
        <w:r w:rsidRPr="003A1B79">
          <w:rPr>
            <w:rFonts w:ascii="Arial" w:eastAsia="Arial" w:hAnsi="Arial" w:cs="Arial"/>
            <w:color w:val="0000FF"/>
            <w:sz w:val="22"/>
            <w:szCs w:val="22"/>
            <w:u w:val="single"/>
            <w:shd w:val="clear" w:color="auto" w:fill="FFFFFF"/>
          </w:rPr>
          <w:t>Знамя (kuvznama.ru), Кувшиново,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89" w:history="1">
        <w:proofErr w:type="spellStart"/>
        <w:r w:rsidRPr="003A1B79">
          <w:rPr>
            <w:rFonts w:ascii="Arial" w:eastAsia="Arial" w:hAnsi="Arial" w:cs="Arial"/>
            <w:color w:val="0000FF"/>
            <w:sz w:val="22"/>
            <w:szCs w:val="22"/>
            <w:u w:val="single"/>
            <w:shd w:val="clear" w:color="auto" w:fill="FFFFFF"/>
          </w:rPr>
          <w:t>Бежецкая</w:t>
        </w:r>
        <w:proofErr w:type="spellEnd"/>
        <w:r w:rsidRPr="003A1B79">
          <w:rPr>
            <w:rFonts w:ascii="Arial" w:eastAsia="Arial" w:hAnsi="Arial" w:cs="Arial"/>
            <w:color w:val="0000FF"/>
            <w:sz w:val="22"/>
            <w:szCs w:val="22"/>
            <w:u w:val="single"/>
            <w:shd w:val="clear" w:color="auto" w:fill="FFFFFF"/>
          </w:rPr>
          <w:t xml:space="preserve"> жизнь (</w:t>
        </w:r>
        <w:proofErr w:type="spellStart"/>
        <w:r w:rsidRPr="003A1B79">
          <w:rPr>
            <w:rFonts w:ascii="Arial" w:eastAsia="Arial" w:hAnsi="Arial" w:cs="Arial"/>
            <w:color w:val="0000FF"/>
            <w:sz w:val="22"/>
            <w:szCs w:val="22"/>
            <w:u w:val="single"/>
            <w:shd w:val="clear" w:color="auto" w:fill="FFFFFF"/>
          </w:rPr>
          <w:t>bzgazeta.ru</w:t>
        </w:r>
        <w:proofErr w:type="spellEnd"/>
        <w:r w:rsidRPr="003A1B79">
          <w:rPr>
            <w:rFonts w:ascii="Arial" w:eastAsia="Arial" w:hAnsi="Arial" w:cs="Arial"/>
            <w:color w:val="0000FF"/>
            <w:sz w:val="22"/>
            <w:szCs w:val="22"/>
            <w:u w:val="single"/>
            <w:shd w:val="clear" w:color="auto" w:fill="FFFFFF"/>
          </w:rPr>
          <w:t>), Бежецк,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0" w:history="1">
        <w:r w:rsidRPr="003A1B79">
          <w:rPr>
            <w:rFonts w:ascii="Arial" w:eastAsia="Arial" w:hAnsi="Arial" w:cs="Arial"/>
            <w:color w:val="0000FF"/>
            <w:sz w:val="22"/>
            <w:szCs w:val="22"/>
            <w:u w:val="single"/>
            <w:shd w:val="clear" w:color="auto" w:fill="FFFFFF"/>
          </w:rPr>
          <w:t>ВОТ! (vot69.ru), Тверь,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1" w:history="1">
        <w:r w:rsidRPr="003A1B79">
          <w:rPr>
            <w:rFonts w:ascii="Arial" w:eastAsia="Arial" w:hAnsi="Arial" w:cs="Arial"/>
            <w:color w:val="0000FF"/>
            <w:sz w:val="22"/>
            <w:szCs w:val="22"/>
            <w:u w:val="single"/>
            <w:shd w:val="clear" w:color="auto" w:fill="FFFFFF"/>
          </w:rPr>
          <w:t>Родная земля (r-zemlya.ru), п. Рамешки,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2" w:history="1">
        <w:r w:rsidRPr="003A1B79">
          <w:rPr>
            <w:rFonts w:ascii="Arial" w:eastAsia="Arial" w:hAnsi="Arial" w:cs="Arial"/>
            <w:color w:val="0000FF"/>
            <w:sz w:val="22"/>
            <w:szCs w:val="22"/>
            <w:u w:val="single"/>
            <w:shd w:val="clear" w:color="auto" w:fill="FFFFFF"/>
          </w:rPr>
          <w:t>Край справедливости (ks-region69.com), Тверь,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3" w:history="1">
        <w:r w:rsidRPr="003A1B79">
          <w:rPr>
            <w:rFonts w:ascii="Arial" w:eastAsia="Arial" w:hAnsi="Arial" w:cs="Arial"/>
            <w:color w:val="0000FF"/>
            <w:sz w:val="22"/>
            <w:szCs w:val="22"/>
            <w:u w:val="single"/>
            <w:shd w:val="clear" w:color="auto" w:fill="FFFFFF"/>
          </w:rPr>
          <w:t>Удомельская газета (udomelskaya-gazeta.ru), Удомля,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4" w:history="1">
        <w:r w:rsidRPr="003A1B79">
          <w:rPr>
            <w:rFonts w:ascii="Arial" w:eastAsia="Arial" w:hAnsi="Arial" w:cs="Arial"/>
            <w:color w:val="0000FF"/>
            <w:sz w:val="22"/>
            <w:szCs w:val="22"/>
            <w:u w:val="single"/>
            <w:shd w:val="clear" w:color="auto" w:fill="FFFFFF"/>
          </w:rPr>
          <w:t>Заря (konzarya.ru), Конаково, 22 марта 2022</w:t>
        </w:r>
      </w:hyperlink>
    </w:p>
    <w:p w:rsidR="003A1B79" w:rsidRPr="003A1B79" w:rsidRDefault="003A1B79" w:rsidP="003A1B79">
      <w:pPr>
        <w:numPr>
          <w:ilvl w:val="0"/>
          <w:numId w:val="5"/>
        </w:numPr>
        <w:tabs>
          <w:tab w:val="left" w:pos="142"/>
        </w:tabs>
        <w:ind w:left="-142" w:firstLine="0"/>
        <w:rPr>
          <w:rFonts w:ascii="Arial" w:eastAsia="Arial" w:hAnsi="Arial" w:cs="Arial"/>
          <w:color w:val="0000FF"/>
          <w:sz w:val="22"/>
          <w:szCs w:val="22"/>
          <w:shd w:val="clear" w:color="auto" w:fill="FFFFFF"/>
        </w:rPr>
      </w:pPr>
      <w:hyperlink r:id="rId95"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304917"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Тверское информационное агентство (tvernews.ru), Тверь,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6" w:name="ant_1575050_1949313193"/>
      <w:r w:rsidRPr="003A1B79">
        <w:rPr>
          <w:rFonts w:ascii="Arial" w:eastAsia="Arial" w:hAnsi="Arial" w:cs="Arial"/>
          <w:color w:val="000000"/>
          <w:sz w:val="22"/>
          <w:szCs w:val="22"/>
          <w:shd w:val="clear" w:color="auto" w:fill="FFFFFF"/>
        </w:rPr>
        <w:t>101 ГОД ИСПОЛНИЛСЯ ЖИТЕЛЬНИЦЕ ТВЕРИ МАРИИ ИЛЬИНИЧНЕ РОСЛОВОЙ</w:t>
      </w:r>
      <w:bookmarkEnd w:id="26"/>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Жительницу Твери поздравил губернатор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"Вы посвятили жизнь благородной профессии медика, пронесли свое призвание сквозь тяжелые годы Великой Отечественной войны, внесли свой вклад в работу ведущих областных организаций здравоохранения тверского региона"...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96" w:history="1">
        <w:r w:rsidRPr="003A1B79">
          <w:rPr>
            <w:rFonts w:ascii="Arial" w:eastAsia="Arial" w:hAnsi="Arial" w:cs="Arial"/>
            <w:color w:val="0000FF"/>
            <w:sz w:val="22"/>
            <w:szCs w:val="22"/>
            <w:u w:val="single"/>
            <w:shd w:val="clear" w:color="auto" w:fill="FFFFFF"/>
          </w:rPr>
          <w:t>https://tvernews.ru/news/282965/</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97" w:history="1">
        <w:proofErr w:type="spellStart"/>
        <w:r w:rsidRPr="003A1B79">
          <w:rPr>
            <w:rFonts w:ascii="Arial" w:eastAsia="Arial" w:hAnsi="Arial" w:cs="Arial"/>
            <w:color w:val="0000FF"/>
            <w:sz w:val="22"/>
            <w:szCs w:val="22"/>
            <w:u w:val="single"/>
            <w:shd w:val="clear" w:color="auto" w:fill="FFFFFF"/>
          </w:rPr>
          <w:t>TvTver.ru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98" w:history="1">
        <w:r w:rsidRPr="003A1B79">
          <w:rPr>
            <w:rFonts w:ascii="Arial" w:eastAsia="Arial" w:hAnsi="Arial" w:cs="Arial"/>
            <w:color w:val="0000FF"/>
            <w:sz w:val="22"/>
            <w:szCs w:val="22"/>
            <w:u w:val="single"/>
            <w:shd w:val="clear" w:color="auto" w:fill="FFFFFF"/>
          </w:rPr>
          <w:t>Тверской проспект (tp.tver.ru),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99" w:history="1">
        <w:proofErr w:type="gramStart"/>
        <w:r w:rsidRPr="003A1B79">
          <w:rPr>
            <w:rFonts w:ascii="Arial" w:eastAsia="Arial" w:hAnsi="Arial" w:cs="Arial"/>
            <w:color w:val="0000FF"/>
            <w:sz w:val="22"/>
            <w:szCs w:val="22"/>
            <w:u w:val="single"/>
            <w:shd w:val="clear" w:color="auto" w:fill="FFFFFF"/>
          </w:rPr>
          <w:t>Комсомольская</w:t>
        </w:r>
        <w:proofErr w:type="gram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tver.kp.ru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0" w:history="1">
        <w:r w:rsidRPr="003A1B79">
          <w:rPr>
            <w:rFonts w:ascii="Arial" w:eastAsia="Arial" w:hAnsi="Arial" w:cs="Arial"/>
            <w:color w:val="0000FF"/>
            <w:sz w:val="22"/>
            <w:szCs w:val="22"/>
            <w:u w:val="single"/>
            <w:shd w:val="clear" w:color="auto" w:fill="FFFFFF"/>
          </w:rPr>
          <w:t>Тверь (</w:t>
        </w:r>
        <w:proofErr w:type="spellStart"/>
        <w:r w:rsidRPr="003A1B79">
          <w:rPr>
            <w:rFonts w:ascii="Arial" w:eastAsia="Arial" w:hAnsi="Arial" w:cs="Arial"/>
            <w:color w:val="0000FF"/>
            <w:sz w:val="22"/>
            <w:szCs w:val="22"/>
            <w:u w:val="single"/>
            <w:shd w:val="clear" w:color="auto" w:fill="FFFFFF"/>
          </w:rPr>
          <w:t>toptver.ru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1" w:history="1">
        <w:r w:rsidRPr="003A1B79">
          <w:rPr>
            <w:rFonts w:ascii="Arial" w:eastAsia="Arial" w:hAnsi="Arial" w:cs="Arial"/>
            <w:color w:val="0000FF"/>
            <w:sz w:val="22"/>
            <w:szCs w:val="22"/>
            <w:u w:val="single"/>
            <w:shd w:val="clear" w:color="auto" w:fill="FFFFFF"/>
          </w:rPr>
          <w:t>Московский Комсомолец (tver.mk.ru),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2"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3" w:history="1">
        <w:r w:rsidRPr="003A1B79">
          <w:rPr>
            <w:rFonts w:ascii="Arial" w:eastAsia="Arial" w:hAnsi="Arial" w:cs="Arial"/>
            <w:color w:val="0000FF"/>
            <w:sz w:val="22"/>
            <w:szCs w:val="22"/>
            <w:u w:val="single"/>
            <w:shd w:val="clear" w:color="auto" w:fill="FFFFFF"/>
          </w:rPr>
          <w:t>Тверские ведомости (vedtver.ru),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4"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5" w:history="1">
        <w:r w:rsidRPr="003A1B79">
          <w:rPr>
            <w:rFonts w:ascii="Arial" w:eastAsia="Arial" w:hAnsi="Arial" w:cs="Arial"/>
            <w:color w:val="0000FF"/>
            <w:sz w:val="22"/>
            <w:szCs w:val="22"/>
            <w:u w:val="single"/>
            <w:shd w:val="clear" w:color="auto" w:fill="FFFFFF"/>
          </w:rPr>
          <w:t>Караван Ярмарка (</w:t>
        </w:r>
        <w:proofErr w:type="spellStart"/>
        <w:r w:rsidRPr="003A1B79">
          <w:rPr>
            <w:rFonts w:ascii="Arial" w:eastAsia="Arial" w:hAnsi="Arial" w:cs="Arial"/>
            <w:color w:val="0000FF"/>
            <w:sz w:val="22"/>
            <w:szCs w:val="22"/>
            <w:u w:val="single"/>
            <w:shd w:val="clear" w:color="auto" w:fill="FFFFFF"/>
          </w:rPr>
          <w:t>karavantver.ru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6"/>
        </w:numPr>
        <w:tabs>
          <w:tab w:val="left" w:pos="142"/>
        </w:tabs>
        <w:ind w:left="-142" w:firstLine="0"/>
        <w:rPr>
          <w:rFonts w:ascii="Arial" w:eastAsia="Arial" w:hAnsi="Arial" w:cs="Arial"/>
          <w:color w:val="0000FF"/>
          <w:sz w:val="22"/>
          <w:szCs w:val="22"/>
          <w:shd w:val="clear" w:color="auto" w:fill="FFFFFF"/>
        </w:rPr>
      </w:pPr>
      <w:hyperlink r:id="rId106"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313193"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proofErr w:type="spellStart"/>
      <w:r w:rsidRPr="003A1B79">
        <w:rPr>
          <w:rFonts w:ascii="Arial" w:eastAsia="Arial" w:hAnsi="Arial" w:cs="Arial"/>
          <w:b/>
          <w:color w:val="000000"/>
          <w:sz w:val="22"/>
          <w:szCs w:val="22"/>
          <w:shd w:val="clear" w:color="auto" w:fill="FFFFFF"/>
        </w:rPr>
        <w:t>TvTver.ru</w:t>
      </w:r>
      <w:proofErr w:type="spellEnd"/>
      <w:r w:rsidRPr="003A1B79">
        <w:rPr>
          <w:rFonts w:ascii="Arial" w:eastAsia="Arial" w:hAnsi="Arial" w:cs="Arial"/>
          <w:b/>
          <w:color w:val="000000"/>
          <w:sz w:val="22"/>
          <w:szCs w:val="22"/>
          <w:shd w:val="clear" w:color="auto" w:fill="FFFFFF"/>
        </w:rPr>
        <w:t>, Тверь,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7" w:name="ant_1575050_1949684299"/>
      <w:r w:rsidRPr="003A1B79">
        <w:rPr>
          <w:rFonts w:ascii="Arial" w:eastAsia="Arial" w:hAnsi="Arial" w:cs="Arial"/>
          <w:color w:val="000000"/>
          <w:sz w:val="22"/>
          <w:szCs w:val="22"/>
          <w:shd w:val="clear" w:color="auto" w:fill="FFFFFF"/>
        </w:rPr>
        <w:t>ТВЕРСКУЮ МОЛОДЕЖЬ ПРИГЛАШАЮТ ПОДЕЛИТЬСЯ ИДЕЯМИ ДЛЯ РАЗВИТИЯ РОССИИ</w:t>
      </w:r>
      <w:bookmarkEnd w:id="27"/>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 Мы хотим, чтобы все знания, устремления, нестандартный подход и современное мышление нашей молодежи конвертировались в инициативы по приоритетным для Тверской области направлениям. Молодое поколение всегда было движущей силой развития всех сфер жизни, - считает Губернатор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107" w:history="1">
        <w:r w:rsidRPr="003A1B79">
          <w:rPr>
            <w:rFonts w:ascii="Arial" w:eastAsia="Arial" w:hAnsi="Arial" w:cs="Arial"/>
            <w:color w:val="0000FF"/>
            <w:sz w:val="22"/>
            <w:szCs w:val="22"/>
            <w:u w:val="single"/>
            <w:shd w:val="clear" w:color="auto" w:fill="FFFFFF"/>
          </w:rPr>
          <w:t>https://tvtver.ru/news/tverskuyu-molodezh-priglashayut-podelitsya-ideyami-dlya-razvitiya-rossii/</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08" w:history="1">
        <w:r w:rsidRPr="003A1B79">
          <w:rPr>
            <w:rFonts w:ascii="Arial" w:eastAsia="Arial" w:hAnsi="Arial" w:cs="Arial"/>
            <w:color w:val="0000FF"/>
            <w:sz w:val="22"/>
            <w:szCs w:val="22"/>
            <w:u w:val="single"/>
            <w:shd w:val="clear" w:color="auto" w:fill="FFFFFF"/>
          </w:rPr>
          <w:t>Тверской проспект (tp.tver.ru), Тверь,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lang w:val="en-US"/>
        </w:rPr>
      </w:pPr>
      <w:hyperlink r:id="rId109" w:history="1">
        <w:r w:rsidRPr="003A1B79">
          <w:rPr>
            <w:rFonts w:ascii="Arial" w:eastAsia="Arial" w:hAnsi="Arial" w:cs="Arial"/>
            <w:color w:val="0000FF"/>
            <w:sz w:val="22"/>
            <w:szCs w:val="22"/>
            <w:u w:val="single"/>
            <w:shd w:val="clear" w:color="auto" w:fill="FFFFFF"/>
            <w:lang w:val="en-US"/>
          </w:rPr>
          <w:t xml:space="preserve">PANORAMA PRO (panoramapro.ru), </w:t>
        </w:r>
        <w:r w:rsidRPr="003A1B79">
          <w:rPr>
            <w:rFonts w:ascii="Arial" w:eastAsia="Arial" w:hAnsi="Arial" w:cs="Arial"/>
            <w:color w:val="0000FF"/>
            <w:sz w:val="22"/>
            <w:szCs w:val="22"/>
            <w:u w:val="single"/>
            <w:shd w:val="clear" w:color="auto" w:fill="FFFFFF"/>
          </w:rPr>
          <w:t>Тверь</w:t>
        </w:r>
        <w:r w:rsidRPr="003A1B79">
          <w:rPr>
            <w:rFonts w:ascii="Arial" w:eastAsia="Arial" w:hAnsi="Arial" w:cs="Arial"/>
            <w:color w:val="0000FF"/>
            <w:sz w:val="22"/>
            <w:szCs w:val="22"/>
            <w:u w:val="single"/>
            <w:shd w:val="clear" w:color="auto" w:fill="FFFFFF"/>
            <w:lang w:val="en-US"/>
          </w:rPr>
          <w:t xml:space="preserve">, 22 </w:t>
        </w:r>
        <w:r w:rsidRPr="003A1B79">
          <w:rPr>
            <w:rFonts w:ascii="Arial" w:eastAsia="Arial" w:hAnsi="Arial" w:cs="Arial"/>
            <w:color w:val="0000FF"/>
            <w:sz w:val="22"/>
            <w:szCs w:val="22"/>
            <w:u w:val="single"/>
            <w:shd w:val="clear" w:color="auto" w:fill="FFFFFF"/>
          </w:rPr>
          <w:t>марта</w:t>
        </w:r>
        <w:r w:rsidRPr="003A1B79">
          <w:rPr>
            <w:rFonts w:ascii="Arial" w:eastAsia="Arial" w:hAnsi="Arial" w:cs="Arial"/>
            <w:color w:val="0000FF"/>
            <w:sz w:val="22"/>
            <w:szCs w:val="22"/>
            <w:u w:val="single"/>
            <w:shd w:val="clear" w:color="auto" w:fill="FFFFFF"/>
            <w:lang w:val="en-US"/>
          </w:rPr>
          <w:t xml:space="preserve">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0" w:history="1">
        <w:r w:rsidRPr="003A1B79">
          <w:rPr>
            <w:rFonts w:ascii="Arial" w:eastAsia="Arial" w:hAnsi="Arial" w:cs="Arial"/>
            <w:color w:val="0000FF"/>
            <w:sz w:val="22"/>
            <w:szCs w:val="22"/>
            <w:u w:val="single"/>
            <w:shd w:val="clear" w:color="auto" w:fill="FFFFFF"/>
          </w:rPr>
          <w:t>Новоторжский вестник (nvestnik.ru), Торжок,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1" w:history="1">
        <w:r w:rsidRPr="003A1B79">
          <w:rPr>
            <w:rFonts w:ascii="Arial" w:eastAsia="Arial" w:hAnsi="Arial" w:cs="Arial"/>
            <w:color w:val="0000FF"/>
            <w:sz w:val="22"/>
            <w:szCs w:val="22"/>
            <w:u w:val="single"/>
            <w:shd w:val="clear" w:color="auto" w:fill="FFFFFF"/>
          </w:rPr>
          <w:t>Заря (konzarya.ru), Конаково,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2" w:history="1">
        <w:r w:rsidRPr="003A1B79">
          <w:rPr>
            <w:rFonts w:ascii="Arial" w:eastAsia="Arial" w:hAnsi="Arial" w:cs="Arial"/>
            <w:color w:val="0000FF"/>
            <w:sz w:val="22"/>
            <w:szCs w:val="22"/>
            <w:u w:val="single"/>
            <w:shd w:val="clear" w:color="auto" w:fill="FFFFFF"/>
          </w:rPr>
          <w:t>Знамя (kuvznama.ru), Кувшиново,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3"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4" w:history="1">
        <w:proofErr w:type="spellStart"/>
        <w:r w:rsidRPr="003A1B79">
          <w:rPr>
            <w:rFonts w:ascii="Arial" w:eastAsia="Arial" w:hAnsi="Arial" w:cs="Arial"/>
            <w:color w:val="0000FF"/>
            <w:sz w:val="22"/>
            <w:szCs w:val="22"/>
            <w:u w:val="single"/>
            <w:shd w:val="clear" w:color="auto" w:fill="FFFFFF"/>
          </w:rPr>
          <w:t>Бежецкая</w:t>
        </w:r>
        <w:proofErr w:type="spellEnd"/>
        <w:r w:rsidRPr="003A1B79">
          <w:rPr>
            <w:rFonts w:ascii="Arial" w:eastAsia="Arial" w:hAnsi="Arial" w:cs="Arial"/>
            <w:color w:val="0000FF"/>
            <w:sz w:val="22"/>
            <w:szCs w:val="22"/>
            <w:u w:val="single"/>
            <w:shd w:val="clear" w:color="auto" w:fill="FFFFFF"/>
          </w:rPr>
          <w:t xml:space="preserve"> жизнь (</w:t>
        </w:r>
        <w:proofErr w:type="spellStart"/>
        <w:r w:rsidRPr="003A1B79">
          <w:rPr>
            <w:rFonts w:ascii="Arial" w:eastAsia="Arial" w:hAnsi="Arial" w:cs="Arial"/>
            <w:color w:val="0000FF"/>
            <w:sz w:val="22"/>
            <w:szCs w:val="22"/>
            <w:u w:val="single"/>
            <w:shd w:val="clear" w:color="auto" w:fill="FFFFFF"/>
          </w:rPr>
          <w:t>bzgazeta.ru</w:t>
        </w:r>
        <w:proofErr w:type="spellEnd"/>
        <w:r w:rsidRPr="003A1B79">
          <w:rPr>
            <w:rFonts w:ascii="Arial" w:eastAsia="Arial" w:hAnsi="Arial" w:cs="Arial"/>
            <w:color w:val="0000FF"/>
            <w:sz w:val="22"/>
            <w:szCs w:val="22"/>
            <w:u w:val="single"/>
            <w:shd w:val="clear" w:color="auto" w:fill="FFFFFF"/>
          </w:rPr>
          <w:t>), Бежецк,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5"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6" w:history="1">
        <w:r w:rsidRPr="003A1B79">
          <w:rPr>
            <w:rFonts w:ascii="Arial" w:eastAsia="Arial" w:hAnsi="Arial" w:cs="Arial"/>
            <w:color w:val="0000FF"/>
            <w:sz w:val="22"/>
            <w:szCs w:val="22"/>
            <w:u w:val="single"/>
            <w:shd w:val="clear" w:color="auto" w:fill="FFFFFF"/>
          </w:rPr>
          <w:t>Тверские ведомости (vedtver.ru), Тверь,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7" w:history="1">
        <w:r w:rsidRPr="003A1B79">
          <w:rPr>
            <w:rFonts w:ascii="Arial" w:eastAsia="Arial" w:hAnsi="Arial" w:cs="Arial"/>
            <w:color w:val="0000FF"/>
            <w:sz w:val="22"/>
            <w:szCs w:val="22"/>
            <w:u w:val="single"/>
            <w:shd w:val="clear" w:color="auto" w:fill="FFFFFF"/>
          </w:rPr>
          <w:t>Удомельская газета (udomelskaya-gazeta.ru), Удомля, 22 марта 2022</w:t>
        </w:r>
      </w:hyperlink>
    </w:p>
    <w:p w:rsidR="003A1B79" w:rsidRPr="003A1B79" w:rsidRDefault="003A1B79" w:rsidP="003A1B79">
      <w:pPr>
        <w:numPr>
          <w:ilvl w:val="0"/>
          <w:numId w:val="7"/>
        </w:numPr>
        <w:tabs>
          <w:tab w:val="left" w:pos="142"/>
        </w:tabs>
        <w:ind w:left="-142" w:firstLine="0"/>
        <w:rPr>
          <w:rFonts w:ascii="Arial" w:eastAsia="Arial" w:hAnsi="Arial" w:cs="Arial"/>
          <w:color w:val="0000FF"/>
          <w:sz w:val="22"/>
          <w:szCs w:val="22"/>
          <w:shd w:val="clear" w:color="auto" w:fill="FFFFFF"/>
        </w:rPr>
      </w:pPr>
      <w:hyperlink r:id="rId118"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684299"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Тверские ведомости (vedtver.ru), Тверь,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8" w:name="ant_1575050_1949822518"/>
      <w:r w:rsidRPr="003A1B79">
        <w:rPr>
          <w:rFonts w:ascii="Arial" w:eastAsia="Arial" w:hAnsi="Arial" w:cs="Arial"/>
          <w:color w:val="000000"/>
          <w:sz w:val="22"/>
          <w:szCs w:val="22"/>
          <w:shd w:val="clear" w:color="auto" w:fill="FFFFFF"/>
        </w:rPr>
        <w:t xml:space="preserve">В РЖЕВСКОЙ ЦРБ УСТАНОВЯТ </w:t>
      </w:r>
      <w:proofErr w:type="gramStart"/>
      <w:r w:rsidRPr="003A1B79">
        <w:rPr>
          <w:rFonts w:ascii="Arial" w:eastAsia="Arial" w:hAnsi="Arial" w:cs="Arial"/>
          <w:color w:val="000000"/>
          <w:sz w:val="22"/>
          <w:szCs w:val="22"/>
          <w:shd w:val="clear" w:color="auto" w:fill="FFFFFF"/>
        </w:rPr>
        <w:t>НОВЫЙ</w:t>
      </w:r>
      <w:proofErr w:type="gramEnd"/>
      <w:r w:rsidRPr="003A1B79">
        <w:rPr>
          <w:rFonts w:ascii="Arial" w:eastAsia="Arial" w:hAnsi="Arial" w:cs="Arial"/>
          <w:color w:val="000000"/>
          <w:sz w:val="22"/>
          <w:szCs w:val="22"/>
          <w:shd w:val="clear" w:color="auto" w:fill="FFFFFF"/>
        </w:rPr>
        <w:t xml:space="preserve"> АНГИОГРАФ</w:t>
      </w:r>
      <w:bookmarkEnd w:id="28"/>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Сегодня, 22 марта, губернатор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провел заседание Бюджетной комиссии Тверской области... "Для Тверской области формирование современной, эффективной и доступной системы медпомощи населению на всей территории региона является приоритетом", - считает губернатор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119" w:history="1">
        <w:r w:rsidRPr="003A1B79">
          <w:rPr>
            <w:rFonts w:ascii="Arial" w:eastAsia="Arial" w:hAnsi="Arial" w:cs="Arial"/>
            <w:color w:val="0000FF"/>
            <w:sz w:val="22"/>
            <w:szCs w:val="22"/>
            <w:u w:val="single"/>
            <w:shd w:val="clear" w:color="auto" w:fill="FFFFFF"/>
          </w:rPr>
          <w:t>https://vedtver.ru/news/society/v-rzhevskoj-crb-ustanovjat-novyj-angiograf/</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0" w:history="1">
        <w:r w:rsidRPr="003A1B79">
          <w:rPr>
            <w:rFonts w:ascii="Arial" w:eastAsia="Arial" w:hAnsi="Arial" w:cs="Arial"/>
            <w:color w:val="0000FF"/>
            <w:sz w:val="22"/>
            <w:szCs w:val="22"/>
            <w:u w:val="single"/>
            <w:shd w:val="clear" w:color="auto" w:fill="FFFFFF"/>
          </w:rPr>
          <w:t>НИА Тверь (69rus.org), Тверь, 23 марта 2022</w:t>
        </w:r>
      </w:hyperlink>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1" w:history="1">
        <w:r w:rsidRPr="003A1B79">
          <w:rPr>
            <w:rFonts w:ascii="Arial" w:eastAsia="Arial" w:hAnsi="Arial" w:cs="Arial"/>
            <w:color w:val="0000FF"/>
            <w:sz w:val="22"/>
            <w:szCs w:val="22"/>
            <w:u w:val="single"/>
            <w:shd w:val="clear" w:color="auto" w:fill="FFFFFF"/>
          </w:rPr>
          <w:t>Московский Комсомолец (tver.mk.ru), Тверь, 22 марта 2022</w:t>
        </w:r>
      </w:hyperlink>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2" w:history="1">
        <w:proofErr w:type="gramStart"/>
        <w:r w:rsidRPr="003A1B79">
          <w:rPr>
            <w:rFonts w:ascii="Arial" w:eastAsia="Arial" w:hAnsi="Arial" w:cs="Arial"/>
            <w:color w:val="0000FF"/>
            <w:sz w:val="22"/>
            <w:szCs w:val="22"/>
            <w:u w:val="single"/>
            <w:shd w:val="clear" w:color="auto" w:fill="FFFFFF"/>
          </w:rPr>
          <w:t>Комсомольская</w:t>
        </w:r>
        <w:proofErr w:type="gram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tver.kp.ru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3" w:history="1">
        <w:r w:rsidRPr="003A1B79">
          <w:rPr>
            <w:rFonts w:ascii="Arial" w:eastAsia="Arial" w:hAnsi="Arial" w:cs="Arial"/>
            <w:color w:val="0000FF"/>
            <w:sz w:val="22"/>
            <w:szCs w:val="22"/>
            <w:u w:val="single"/>
            <w:shd w:val="clear" w:color="auto" w:fill="FFFFFF"/>
          </w:rPr>
          <w:t>Тверь (</w:t>
        </w:r>
        <w:proofErr w:type="spellStart"/>
        <w:r w:rsidRPr="003A1B79">
          <w:rPr>
            <w:rFonts w:ascii="Arial" w:eastAsia="Arial" w:hAnsi="Arial" w:cs="Arial"/>
            <w:color w:val="0000FF"/>
            <w:sz w:val="22"/>
            <w:szCs w:val="22"/>
            <w:u w:val="single"/>
            <w:shd w:val="clear" w:color="auto" w:fill="FFFFFF"/>
          </w:rPr>
          <w:t>toptver.ru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4"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8"/>
        </w:numPr>
        <w:tabs>
          <w:tab w:val="left" w:pos="142"/>
        </w:tabs>
        <w:ind w:left="-142" w:firstLine="0"/>
        <w:rPr>
          <w:rFonts w:ascii="Arial" w:eastAsia="Arial" w:hAnsi="Arial" w:cs="Arial"/>
          <w:color w:val="0000FF"/>
          <w:sz w:val="22"/>
          <w:szCs w:val="22"/>
          <w:shd w:val="clear" w:color="auto" w:fill="FFFFFF"/>
        </w:rPr>
      </w:pPr>
      <w:hyperlink r:id="rId125"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822518"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r w:rsidRPr="003A1B79">
        <w:rPr>
          <w:rFonts w:ascii="Arial" w:eastAsia="Arial" w:hAnsi="Arial" w:cs="Arial"/>
          <w:b/>
          <w:color w:val="000000"/>
          <w:sz w:val="22"/>
          <w:szCs w:val="22"/>
          <w:shd w:val="clear" w:color="auto" w:fill="FFFFFF"/>
        </w:rPr>
        <w:t>Тверские ведомости (vedtver.ru), Тверь,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29" w:name="ant_1575050_1949775752"/>
      <w:r w:rsidRPr="003A1B79">
        <w:rPr>
          <w:rFonts w:ascii="Arial" w:eastAsia="Arial" w:hAnsi="Arial" w:cs="Arial"/>
          <w:color w:val="000000"/>
          <w:sz w:val="22"/>
          <w:szCs w:val="22"/>
          <w:shd w:val="clear" w:color="auto" w:fill="FFFFFF"/>
        </w:rPr>
        <w:t>ЖИТЕЛЕЙ И ГОСТЕЙ ТВЕРИ ПРИГЛАШАЮТ НА ВЫСТАВКУ "ВСЯКАЯ РАБОТА МАСТЕРА ХВАЛИТ"</w:t>
      </w:r>
      <w:bookmarkEnd w:id="29"/>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FFFFFF"/>
        </w:rPr>
        <w:t xml:space="preserve">По мнению губернатора </w:t>
      </w:r>
      <w:r w:rsidRPr="003A1B79">
        <w:rPr>
          <w:rFonts w:ascii="Arial" w:eastAsia="Arial" w:hAnsi="Arial" w:cs="Arial"/>
          <w:color w:val="000000"/>
          <w:sz w:val="22"/>
          <w:szCs w:val="22"/>
          <w:shd w:val="clear" w:color="auto" w:fill="C0C0C0"/>
        </w:rPr>
        <w:t>Игоря Рудени</w:t>
      </w:r>
      <w:r w:rsidRPr="003A1B79">
        <w:rPr>
          <w:rFonts w:ascii="Arial" w:eastAsia="Arial" w:hAnsi="Arial" w:cs="Arial"/>
          <w:color w:val="000000"/>
          <w:sz w:val="22"/>
          <w:szCs w:val="22"/>
          <w:shd w:val="clear" w:color="auto" w:fill="FFFFFF"/>
        </w:rPr>
        <w:t xml:space="preserve">, такие мероприятия служат сохранению и популяризации культурного наследия Верхневолжья и России, духовному и нравственному воспитанию молодежи...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126" w:history="1">
        <w:r w:rsidRPr="003A1B79">
          <w:rPr>
            <w:rFonts w:ascii="Arial" w:eastAsia="Arial" w:hAnsi="Arial" w:cs="Arial"/>
            <w:color w:val="0000FF"/>
            <w:sz w:val="22"/>
            <w:szCs w:val="22"/>
            <w:u w:val="single"/>
            <w:shd w:val="clear" w:color="auto" w:fill="FFFFFF"/>
          </w:rPr>
          <w:t>https://vedtver.ru/news/culture/zhitelej-i-gostej-tveri-priglashajut-na-vystavku-vsjakaja-rabota-mastera-hvalit/</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9"/>
        </w:numPr>
        <w:tabs>
          <w:tab w:val="left" w:pos="142"/>
        </w:tabs>
        <w:ind w:left="-142" w:firstLine="0"/>
        <w:rPr>
          <w:rFonts w:ascii="Arial" w:eastAsia="Arial" w:hAnsi="Arial" w:cs="Arial"/>
          <w:color w:val="0000FF"/>
          <w:sz w:val="22"/>
          <w:szCs w:val="22"/>
          <w:shd w:val="clear" w:color="auto" w:fill="FFFFFF"/>
        </w:rPr>
      </w:pPr>
      <w:hyperlink r:id="rId127" w:history="1">
        <w:r w:rsidRPr="003A1B79">
          <w:rPr>
            <w:rFonts w:ascii="Arial" w:eastAsia="Arial" w:hAnsi="Arial" w:cs="Arial"/>
            <w:color w:val="0000FF"/>
            <w:sz w:val="22"/>
            <w:szCs w:val="22"/>
            <w:u w:val="single"/>
            <w:shd w:val="clear" w:color="auto" w:fill="FFFFFF"/>
          </w:rPr>
          <w:t>НИА Тверь (69rus.org), Тверь, 23 марта 2022</w:t>
        </w:r>
      </w:hyperlink>
    </w:p>
    <w:p w:rsidR="003A1B79" w:rsidRPr="003A1B79" w:rsidRDefault="003A1B79" w:rsidP="003A1B79">
      <w:pPr>
        <w:numPr>
          <w:ilvl w:val="0"/>
          <w:numId w:val="9"/>
        </w:numPr>
        <w:tabs>
          <w:tab w:val="left" w:pos="142"/>
        </w:tabs>
        <w:ind w:left="-142" w:firstLine="0"/>
        <w:rPr>
          <w:rFonts w:ascii="Arial" w:eastAsia="Arial" w:hAnsi="Arial" w:cs="Arial"/>
          <w:color w:val="0000FF"/>
          <w:sz w:val="22"/>
          <w:szCs w:val="22"/>
          <w:shd w:val="clear" w:color="auto" w:fill="FFFFFF"/>
        </w:rPr>
      </w:pPr>
      <w:hyperlink r:id="rId128" w:history="1">
        <w:r w:rsidRPr="003A1B79">
          <w:rPr>
            <w:rFonts w:ascii="Arial" w:eastAsia="Arial" w:hAnsi="Arial" w:cs="Arial"/>
            <w:color w:val="0000FF"/>
            <w:sz w:val="22"/>
            <w:szCs w:val="22"/>
            <w:u w:val="single"/>
            <w:shd w:val="clear" w:color="auto" w:fill="FFFFFF"/>
          </w:rPr>
          <w:t>Г</w:t>
        </w:r>
        <w:proofErr w:type="gramStart"/>
        <w:r w:rsidRPr="003A1B79">
          <w:rPr>
            <w:rFonts w:ascii="Arial" w:eastAsia="Arial" w:hAnsi="Arial" w:cs="Arial"/>
            <w:color w:val="0000FF"/>
            <w:sz w:val="22"/>
            <w:szCs w:val="22"/>
            <w:u w:val="single"/>
            <w:shd w:val="clear" w:color="auto" w:fill="FFFFFF"/>
          </w:rPr>
          <w:t>ТРК Тв</w:t>
        </w:r>
        <w:proofErr w:type="gramEnd"/>
        <w:r w:rsidRPr="003A1B79">
          <w:rPr>
            <w:rFonts w:ascii="Arial" w:eastAsia="Arial" w:hAnsi="Arial" w:cs="Arial"/>
            <w:color w:val="0000FF"/>
            <w:sz w:val="22"/>
            <w:szCs w:val="22"/>
            <w:u w:val="single"/>
            <w:shd w:val="clear" w:color="auto" w:fill="FFFFFF"/>
          </w:rPr>
          <w:t>ерь, Тверь, 22 марта 2022</w:t>
        </w:r>
      </w:hyperlink>
    </w:p>
    <w:p w:rsidR="003A1B79" w:rsidRPr="003A1B79" w:rsidRDefault="003A1B79" w:rsidP="003A1B79">
      <w:pPr>
        <w:numPr>
          <w:ilvl w:val="0"/>
          <w:numId w:val="9"/>
        </w:numPr>
        <w:tabs>
          <w:tab w:val="left" w:pos="142"/>
        </w:tabs>
        <w:ind w:left="-142" w:firstLine="0"/>
        <w:rPr>
          <w:rFonts w:ascii="Arial" w:eastAsia="Arial" w:hAnsi="Arial" w:cs="Arial"/>
          <w:color w:val="0000FF"/>
          <w:sz w:val="22"/>
          <w:szCs w:val="22"/>
          <w:shd w:val="clear" w:color="auto" w:fill="FFFFFF"/>
        </w:rPr>
      </w:pPr>
      <w:hyperlink r:id="rId129" w:history="1">
        <w:r w:rsidRPr="003A1B79">
          <w:rPr>
            <w:rFonts w:ascii="Arial" w:eastAsia="Arial" w:hAnsi="Arial" w:cs="Arial"/>
            <w:color w:val="0000FF"/>
            <w:sz w:val="22"/>
            <w:szCs w:val="22"/>
            <w:u w:val="single"/>
            <w:shd w:val="clear" w:color="auto" w:fill="FFFFFF"/>
          </w:rPr>
          <w:t>Тверская жизнь (tverlife.ru), Тверь, 22 марта 2022</w:t>
        </w:r>
      </w:hyperlink>
    </w:p>
    <w:p w:rsidR="003A1B79" w:rsidRPr="003A1B79" w:rsidRDefault="003A1B79" w:rsidP="003A1B79">
      <w:pPr>
        <w:numPr>
          <w:ilvl w:val="0"/>
          <w:numId w:val="9"/>
        </w:numPr>
        <w:tabs>
          <w:tab w:val="left" w:pos="142"/>
        </w:tabs>
        <w:ind w:left="-142" w:firstLine="0"/>
        <w:rPr>
          <w:rFonts w:ascii="Arial" w:eastAsia="Arial" w:hAnsi="Arial" w:cs="Arial"/>
          <w:color w:val="0000FF"/>
          <w:sz w:val="22"/>
          <w:szCs w:val="22"/>
          <w:shd w:val="clear" w:color="auto" w:fill="FFFFFF"/>
        </w:rPr>
      </w:pPr>
      <w:hyperlink r:id="rId130" w:history="1">
        <w:r w:rsidRPr="003A1B79">
          <w:rPr>
            <w:rFonts w:ascii="Arial" w:eastAsia="Arial" w:hAnsi="Arial" w:cs="Arial"/>
            <w:color w:val="0000FF"/>
            <w:sz w:val="22"/>
            <w:szCs w:val="22"/>
            <w:u w:val="single"/>
            <w:shd w:val="clear" w:color="auto" w:fill="FFFFFF"/>
          </w:rPr>
          <w:t>Новости Твери (tver-news.net), Тверь,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775752"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b/>
          <w:color w:val="000000"/>
          <w:sz w:val="22"/>
          <w:szCs w:val="22"/>
          <w:shd w:val="clear" w:color="auto" w:fill="FFFFFF"/>
        </w:rPr>
      </w:pPr>
      <w:proofErr w:type="spellStart"/>
      <w:r w:rsidRPr="003A1B79">
        <w:rPr>
          <w:rFonts w:ascii="Arial" w:eastAsia="Arial" w:hAnsi="Arial" w:cs="Arial"/>
          <w:b/>
          <w:color w:val="000000"/>
          <w:sz w:val="22"/>
          <w:szCs w:val="22"/>
          <w:shd w:val="clear" w:color="auto" w:fill="FFFFFF"/>
        </w:rPr>
        <w:t>Молоковский</w:t>
      </w:r>
      <w:proofErr w:type="spellEnd"/>
      <w:r w:rsidRPr="003A1B79">
        <w:rPr>
          <w:rFonts w:ascii="Arial" w:eastAsia="Arial" w:hAnsi="Arial" w:cs="Arial"/>
          <w:b/>
          <w:color w:val="000000"/>
          <w:sz w:val="22"/>
          <w:szCs w:val="22"/>
          <w:shd w:val="clear" w:color="auto" w:fill="FFFFFF"/>
        </w:rPr>
        <w:t xml:space="preserve"> край (</w:t>
      </w:r>
      <w:proofErr w:type="spellStart"/>
      <w:r w:rsidRPr="003A1B79">
        <w:rPr>
          <w:rFonts w:ascii="Arial" w:eastAsia="Arial" w:hAnsi="Arial" w:cs="Arial"/>
          <w:b/>
          <w:color w:val="000000"/>
          <w:sz w:val="22"/>
          <w:szCs w:val="22"/>
          <w:shd w:val="clear" w:color="auto" w:fill="FFFFFF"/>
        </w:rPr>
        <w:t>молоковскийкрай</w:t>
      </w:r>
      <w:proofErr w:type="gramStart"/>
      <w:r w:rsidRPr="003A1B79">
        <w:rPr>
          <w:rFonts w:ascii="Arial" w:eastAsia="Arial" w:hAnsi="Arial" w:cs="Arial"/>
          <w:b/>
          <w:color w:val="000000"/>
          <w:sz w:val="22"/>
          <w:szCs w:val="22"/>
          <w:shd w:val="clear" w:color="auto" w:fill="FFFFFF"/>
        </w:rPr>
        <w:t>.т</w:t>
      </w:r>
      <w:proofErr w:type="gramEnd"/>
      <w:r w:rsidRPr="003A1B79">
        <w:rPr>
          <w:rFonts w:ascii="Arial" w:eastAsia="Arial" w:hAnsi="Arial" w:cs="Arial"/>
          <w:b/>
          <w:color w:val="000000"/>
          <w:sz w:val="22"/>
          <w:szCs w:val="22"/>
          <w:shd w:val="clear" w:color="auto" w:fill="FFFFFF"/>
        </w:rPr>
        <w:t>верскаяобласть.рф</w:t>
      </w:r>
      <w:proofErr w:type="spellEnd"/>
      <w:r w:rsidRPr="003A1B79">
        <w:rPr>
          <w:rFonts w:ascii="Arial" w:eastAsia="Arial" w:hAnsi="Arial" w:cs="Arial"/>
          <w:b/>
          <w:color w:val="000000"/>
          <w:sz w:val="22"/>
          <w:szCs w:val="22"/>
          <w:shd w:val="clear" w:color="auto" w:fill="FFFFFF"/>
        </w:rPr>
        <w:t>), п. Молоково, 22 марта 2022</w:t>
      </w:r>
    </w:p>
    <w:p w:rsidR="003A1B79" w:rsidRPr="003A1B79" w:rsidRDefault="003A1B79" w:rsidP="003A1B79">
      <w:pPr>
        <w:tabs>
          <w:tab w:val="left" w:pos="142"/>
        </w:tabs>
        <w:ind w:left="-142"/>
        <w:jc w:val="both"/>
        <w:outlineLvl w:val="1"/>
        <w:rPr>
          <w:rFonts w:ascii="Arial" w:eastAsia="Arial" w:hAnsi="Arial" w:cs="Arial"/>
          <w:color w:val="000000"/>
          <w:sz w:val="22"/>
          <w:szCs w:val="22"/>
          <w:shd w:val="clear" w:color="auto" w:fill="FFFFFF"/>
        </w:rPr>
      </w:pPr>
      <w:bookmarkStart w:id="30" w:name="ant_1575050_1949603539"/>
      <w:r w:rsidRPr="003A1B79">
        <w:rPr>
          <w:rFonts w:ascii="Arial" w:eastAsia="Arial" w:hAnsi="Arial" w:cs="Arial"/>
          <w:color w:val="000000"/>
          <w:sz w:val="22"/>
          <w:szCs w:val="22"/>
          <w:shd w:val="clear" w:color="auto" w:fill="FFFFFF"/>
        </w:rPr>
        <w:t>ДЕФИЦИТА СОЦИАЛЬНО ЗНАЧИМЫХ ТОВАРОВ В ТВЕРСКОЙ ОБЛАСТИ НЕ БУДЕТ</w:t>
      </w:r>
      <w:bookmarkEnd w:id="30"/>
    </w:p>
    <w:p w:rsidR="003A1B79" w:rsidRPr="003A1B79" w:rsidRDefault="003A1B79" w:rsidP="003A1B79">
      <w:pPr>
        <w:tabs>
          <w:tab w:val="left" w:pos="142"/>
        </w:tabs>
        <w:ind w:left="-142"/>
        <w:jc w:val="both"/>
        <w:rPr>
          <w:rFonts w:ascii="Arial" w:eastAsia="Arial" w:hAnsi="Arial" w:cs="Arial"/>
          <w:color w:val="000000"/>
          <w:sz w:val="22"/>
          <w:szCs w:val="22"/>
          <w:shd w:val="clear" w:color="auto" w:fill="FFFFFF"/>
        </w:rPr>
      </w:pPr>
      <w:r w:rsidRPr="003A1B79">
        <w:rPr>
          <w:rFonts w:ascii="Arial" w:eastAsia="Arial" w:hAnsi="Arial" w:cs="Arial"/>
          <w:color w:val="000000"/>
          <w:sz w:val="22"/>
          <w:szCs w:val="22"/>
          <w:shd w:val="clear" w:color="auto" w:fill="C0C0C0"/>
        </w:rPr>
        <w:t>Губернатор Тверской области Игорь Руденя</w:t>
      </w:r>
      <w:r w:rsidRPr="003A1B79">
        <w:rPr>
          <w:rFonts w:ascii="Arial" w:eastAsia="Arial" w:hAnsi="Arial" w:cs="Arial"/>
          <w:color w:val="000000"/>
          <w:sz w:val="22"/>
          <w:szCs w:val="22"/>
          <w:shd w:val="clear" w:color="auto" w:fill="FFFFFF"/>
        </w:rPr>
        <w:t xml:space="preserve"> не раз обращал внимание на то, что в регионе и стране в целом нет никак реальных предпосылок для возникновения дефицита продовольствия... Сейчас очень важно не поддаваться искусственно вызванному ажиотажу, чтобы тем самым не играть на руку спекулянтам", - призывает </w:t>
      </w:r>
      <w:r w:rsidRPr="003A1B79">
        <w:rPr>
          <w:rFonts w:ascii="Arial" w:eastAsia="Arial" w:hAnsi="Arial" w:cs="Arial"/>
          <w:color w:val="000000"/>
          <w:sz w:val="22"/>
          <w:szCs w:val="22"/>
          <w:shd w:val="clear" w:color="auto" w:fill="C0C0C0"/>
        </w:rPr>
        <w:t>Игорь Руденя</w:t>
      </w:r>
      <w:r w:rsidRPr="003A1B79">
        <w:rPr>
          <w:rFonts w:ascii="Arial" w:eastAsia="Arial" w:hAnsi="Arial" w:cs="Arial"/>
          <w:color w:val="000000"/>
          <w:sz w:val="22"/>
          <w:szCs w:val="22"/>
          <w:shd w:val="clear" w:color="auto" w:fill="FFFFFF"/>
        </w:rPr>
        <w:t xml:space="preserve">... </w:t>
      </w:r>
    </w:p>
    <w:p w:rsidR="003A1B79" w:rsidRPr="003A1B79" w:rsidRDefault="003A1B79" w:rsidP="003A1B79">
      <w:pPr>
        <w:tabs>
          <w:tab w:val="left" w:pos="142"/>
        </w:tabs>
        <w:ind w:left="-142"/>
        <w:rPr>
          <w:rFonts w:ascii="Arial" w:eastAsia="Arial" w:hAnsi="Arial" w:cs="Arial"/>
          <w:color w:val="0000FF"/>
          <w:sz w:val="22"/>
          <w:szCs w:val="22"/>
          <w:shd w:val="clear" w:color="auto" w:fill="FFFFFF"/>
        </w:rPr>
      </w:pPr>
      <w:hyperlink r:id="rId131" w:history="1">
        <w:r w:rsidRPr="003A1B79">
          <w:rPr>
            <w:rFonts w:ascii="Arial" w:eastAsia="Arial" w:hAnsi="Arial" w:cs="Arial"/>
            <w:color w:val="0000FF"/>
            <w:sz w:val="22"/>
            <w:szCs w:val="22"/>
            <w:u w:val="single"/>
            <w:shd w:val="clear" w:color="auto" w:fill="FFFFFF"/>
          </w:rPr>
          <w:t>https://xn--80adsebbbcdjwbb7ak.xn--80aaccp4ajwpkgbl4lpb.xn--p1ai/news/novosti-regiona/defitsita-sotsialno-znachimykh-tovarov-v-tverskoy-oblasti-ne-budet/</w:t>
        </w:r>
      </w:hyperlink>
    </w:p>
    <w:p w:rsidR="003A1B79" w:rsidRPr="003A1B79" w:rsidRDefault="003A1B79" w:rsidP="003A1B79">
      <w:pPr>
        <w:tabs>
          <w:tab w:val="left" w:pos="142"/>
        </w:tabs>
        <w:ind w:left="-142"/>
        <w:rPr>
          <w:rFonts w:ascii="Arial" w:eastAsia="Arial" w:hAnsi="Arial" w:cs="Arial"/>
          <w:color w:val="000000"/>
          <w:sz w:val="22"/>
          <w:szCs w:val="22"/>
          <w:u w:val="single"/>
          <w:shd w:val="clear" w:color="auto" w:fill="FFFFFF"/>
        </w:rPr>
      </w:pPr>
      <w:r w:rsidRPr="003A1B79">
        <w:rPr>
          <w:rFonts w:ascii="Arial" w:eastAsia="Arial" w:hAnsi="Arial" w:cs="Arial"/>
          <w:color w:val="000000"/>
          <w:sz w:val="22"/>
          <w:szCs w:val="22"/>
          <w:u w:val="single"/>
          <w:shd w:val="clear" w:color="auto" w:fill="FFFFFF"/>
        </w:rPr>
        <w:t>Сообщения по событию:</w:t>
      </w:r>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2" w:history="1">
        <w:r w:rsidRPr="003A1B79">
          <w:rPr>
            <w:rFonts w:ascii="Arial" w:eastAsia="Arial" w:hAnsi="Arial" w:cs="Arial"/>
            <w:color w:val="0000FF"/>
            <w:sz w:val="22"/>
            <w:szCs w:val="22"/>
            <w:u w:val="single"/>
            <w:shd w:val="clear" w:color="auto" w:fill="FFFFFF"/>
          </w:rPr>
          <w:t>Наша жизнь (</w:t>
        </w:r>
        <w:proofErr w:type="spellStart"/>
        <w:r w:rsidRPr="003A1B79">
          <w:rPr>
            <w:rFonts w:ascii="Arial" w:eastAsia="Arial" w:hAnsi="Arial" w:cs="Arial"/>
            <w:color w:val="0000FF"/>
            <w:sz w:val="22"/>
            <w:szCs w:val="22"/>
            <w:u w:val="single"/>
            <w:shd w:val="clear" w:color="auto" w:fill="FFFFFF"/>
          </w:rPr>
          <w:t>нашажизнь</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Лихославль,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3" w:history="1">
        <w:proofErr w:type="spellStart"/>
        <w:r w:rsidRPr="003A1B79">
          <w:rPr>
            <w:rFonts w:ascii="Arial" w:eastAsia="Arial" w:hAnsi="Arial" w:cs="Arial"/>
            <w:color w:val="0000FF"/>
            <w:sz w:val="22"/>
            <w:szCs w:val="22"/>
            <w:u w:val="single"/>
            <w:shd w:val="clear" w:color="auto" w:fill="FFFFFF"/>
          </w:rPr>
          <w:t>Сандовские</w:t>
        </w:r>
        <w:proofErr w:type="spellEnd"/>
        <w:r w:rsidRPr="003A1B79">
          <w:rPr>
            <w:rFonts w:ascii="Arial" w:eastAsia="Arial" w:hAnsi="Arial" w:cs="Arial"/>
            <w:color w:val="0000FF"/>
            <w:sz w:val="22"/>
            <w:szCs w:val="22"/>
            <w:u w:val="single"/>
            <w:shd w:val="clear" w:color="auto" w:fill="FFFFFF"/>
          </w:rPr>
          <w:t xml:space="preserve"> вести (</w:t>
        </w:r>
        <w:proofErr w:type="spellStart"/>
        <w:r w:rsidRPr="003A1B79">
          <w:rPr>
            <w:rFonts w:ascii="Arial" w:eastAsia="Arial" w:hAnsi="Arial" w:cs="Arial"/>
            <w:color w:val="0000FF"/>
            <w:sz w:val="22"/>
            <w:szCs w:val="22"/>
            <w:u w:val="single"/>
            <w:shd w:val="clear" w:color="auto" w:fill="FFFFFF"/>
          </w:rPr>
          <w:t>сандовскиевести</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п.г.т. Сандово,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4" w:history="1">
        <w:r w:rsidRPr="003A1B79">
          <w:rPr>
            <w:rFonts w:ascii="Arial" w:eastAsia="Arial" w:hAnsi="Arial" w:cs="Arial"/>
            <w:color w:val="0000FF"/>
            <w:sz w:val="22"/>
            <w:szCs w:val="22"/>
            <w:u w:val="single"/>
            <w:shd w:val="clear" w:color="auto" w:fill="FFFFFF"/>
          </w:rPr>
          <w:t>Бельская правда (</w:t>
        </w:r>
        <w:proofErr w:type="spellStart"/>
        <w:r w:rsidRPr="003A1B79">
          <w:rPr>
            <w:rFonts w:ascii="Arial" w:eastAsia="Arial" w:hAnsi="Arial" w:cs="Arial"/>
            <w:color w:val="0000FF"/>
            <w:sz w:val="22"/>
            <w:szCs w:val="22"/>
            <w:u w:val="single"/>
            <w:shd w:val="clear" w:color="auto" w:fill="FFFFFF"/>
          </w:rPr>
          <w:t>бельскаяправда</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Белый,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5" w:history="1">
        <w:proofErr w:type="spellStart"/>
        <w:r w:rsidRPr="003A1B79">
          <w:rPr>
            <w:rFonts w:ascii="Arial" w:eastAsia="Arial" w:hAnsi="Arial" w:cs="Arial"/>
            <w:color w:val="0000FF"/>
            <w:sz w:val="22"/>
            <w:szCs w:val="22"/>
            <w:u w:val="single"/>
            <w:shd w:val="clear" w:color="auto" w:fill="FFFFFF"/>
          </w:rPr>
          <w:t>Зубцовская</w:t>
        </w:r>
        <w:proofErr w:type="spellEnd"/>
        <w:r w:rsidRPr="003A1B79">
          <w:rPr>
            <w:rFonts w:ascii="Arial" w:eastAsia="Arial" w:hAnsi="Arial" w:cs="Arial"/>
            <w:color w:val="0000FF"/>
            <w:sz w:val="22"/>
            <w:szCs w:val="22"/>
            <w:u w:val="single"/>
            <w:shd w:val="clear" w:color="auto" w:fill="FFFFFF"/>
          </w:rPr>
          <w:t xml:space="preserve"> жизнь (</w:t>
        </w:r>
        <w:proofErr w:type="spellStart"/>
        <w:r w:rsidRPr="003A1B79">
          <w:rPr>
            <w:rFonts w:ascii="Arial" w:eastAsia="Arial" w:hAnsi="Arial" w:cs="Arial"/>
            <w:color w:val="0000FF"/>
            <w:sz w:val="22"/>
            <w:szCs w:val="22"/>
            <w:u w:val="single"/>
            <w:shd w:val="clear" w:color="auto" w:fill="FFFFFF"/>
          </w:rPr>
          <w:t>зубцовскаяжизнь</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Зубцов,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6" w:history="1">
        <w:r w:rsidRPr="003A1B79">
          <w:rPr>
            <w:rFonts w:ascii="Arial" w:eastAsia="Arial" w:hAnsi="Arial" w:cs="Arial"/>
            <w:color w:val="0000FF"/>
            <w:sz w:val="22"/>
            <w:szCs w:val="22"/>
            <w:u w:val="single"/>
            <w:shd w:val="clear" w:color="auto" w:fill="FFFFFF"/>
          </w:rPr>
          <w:t>Жарковский вестник (</w:t>
        </w:r>
        <w:proofErr w:type="spellStart"/>
        <w:r w:rsidRPr="003A1B79">
          <w:rPr>
            <w:rFonts w:ascii="Arial" w:eastAsia="Arial" w:hAnsi="Arial" w:cs="Arial"/>
            <w:color w:val="0000FF"/>
            <w:sz w:val="22"/>
            <w:szCs w:val="22"/>
            <w:u w:val="single"/>
            <w:shd w:val="clear" w:color="auto" w:fill="FFFFFF"/>
          </w:rPr>
          <w:t>жарковскийвестник</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п.г.т. Жарковский,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7" w:history="1">
        <w:r w:rsidRPr="003A1B79">
          <w:rPr>
            <w:rFonts w:ascii="Arial" w:eastAsia="Arial" w:hAnsi="Arial" w:cs="Arial"/>
            <w:color w:val="0000FF"/>
            <w:sz w:val="22"/>
            <w:szCs w:val="22"/>
            <w:u w:val="single"/>
            <w:shd w:val="clear" w:color="auto" w:fill="FFFFFF"/>
          </w:rPr>
          <w:t>Новая жизнь (</w:t>
        </w:r>
        <w:proofErr w:type="spellStart"/>
        <w:r w:rsidRPr="003A1B79">
          <w:rPr>
            <w:rFonts w:ascii="Arial" w:eastAsia="Arial" w:hAnsi="Arial" w:cs="Arial"/>
            <w:color w:val="0000FF"/>
            <w:sz w:val="22"/>
            <w:szCs w:val="22"/>
            <w:u w:val="single"/>
            <w:shd w:val="clear" w:color="auto" w:fill="FFFFFF"/>
          </w:rPr>
          <w:t>новаяжизнь</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Бологое,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8" w:history="1">
        <w:r w:rsidRPr="003A1B79">
          <w:rPr>
            <w:rFonts w:ascii="Arial" w:eastAsia="Arial" w:hAnsi="Arial" w:cs="Arial"/>
            <w:color w:val="0000FF"/>
            <w:sz w:val="22"/>
            <w:szCs w:val="22"/>
            <w:u w:val="single"/>
            <w:shd w:val="clear" w:color="auto" w:fill="FFFFFF"/>
          </w:rPr>
          <w:t>Ленинское знамя (</w:t>
        </w:r>
        <w:proofErr w:type="spellStart"/>
        <w:r w:rsidRPr="003A1B79">
          <w:rPr>
            <w:rFonts w:ascii="Arial" w:eastAsia="Arial" w:hAnsi="Arial" w:cs="Arial"/>
            <w:color w:val="0000FF"/>
            <w:sz w:val="22"/>
            <w:szCs w:val="22"/>
            <w:u w:val="single"/>
            <w:shd w:val="clear" w:color="auto" w:fill="FFFFFF"/>
          </w:rPr>
          <w:t>leninskoeznamya.tverreg.ru</w:t>
        </w:r>
        <w:proofErr w:type="spellEnd"/>
        <w:r w:rsidRPr="003A1B79">
          <w:rPr>
            <w:rFonts w:ascii="Arial" w:eastAsia="Arial" w:hAnsi="Arial" w:cs="Arial"/>
            <w:color w:val="0000FF"/>
            <w:sz w:val="22"/>
            <w:szCs w:val="22"/>
            <w:u w:val="single"/>
            <w:shd w:val="clear" w:color="auto" w:fill="FFFFFF"/>
          </w:rPr>
          <w:t>), Тверь,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39" w:history="1">
        <w:proofErr w:type="spellStart"/>
        <w:r w:rsidRPr="003A1B79">
          <w:rPr>
            <w:rFonts w:ascii="Arial" w:eastAsia="Arial" w:hAnsi="Arial" w:cs="Arial"/>
            <w:color w:val="0000FF"/>
            <w:sz w:val="22"/>
            <w:szCs w:val="22"/>
            <w:u w:val="single"/>
            <w:shd w:val="clear" w:color="auto" w:fill="FFFFFF"/>
          </w:rPr>
          <w:t>Вышневолоцкая</w:t>
        </w:r>
        <w:proofErr w:type="spellEnd"/>
        <w:r w:rsidRPr="003A1B79">
          <w:rPr>
            <w:rFonts w:ascii="Arial" w:eastAsia="Arial" w:hAnsi="Arial" w:cs="Arial"/>
            <w:color w:val="0000FF"/>
            <w:sz w:val="22"/>
            <w:szCs w:val="22"/>
            <w:u w:val="single"/>
            <w:shd w:val="clear" w:color="auto" w:fill="FFFFFF"/>
          </w:rPr>
          <w:t xml:space="preserve"> правда (</w:t>
        </w:r>
        <w:proofErr w:type="spellStart"/>
        <w:r w:rsidRPr="003A1B79">
          <w:rPr>
            <w:rFonts w:ascii="Arial" w:eastAsia="Arial" w:hAnsi="Arial" w:cs="Arial"/>
            <w:color w:val="0000FF"/>
            <w:sz w:val="22"/>
            <w:szCs w:val="22"/>
            <w:u w:val="single"/>
            <w:shd w:val="clear" w:color="auto" w:fill="FFFFFF"/>
          </w:rPr>
          <w:t>вышневолоцкаяправда</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0" w:history="1">
        <w:r w:rsidRPr="003A1B79">
          <w:rPr>
            <w:rFonts w:ascii="Arial" w:eastAsia="Arial" w:hAnsi="Arial" w:cs="Arial"/>
            <w:color w:val="0000FF"/>
            <w:sz w:val="22"/>
            <w:szCs w:val="22"/>
            <w:u w:val="single"/>
            <w:shd w:val="clear" w:color="auto" w:fill="FFFFFF"/>
          </w:rPr>
          <w:t>Авангард (</w:t>
        </w:r>
        <w:proofErr w:type="spellStart"/>
        <w:r w:rsidRPr="003A1B79">
          <w:rPr>
            <w:rFonts w:ascii="Arial" w:eastAsia="Arial" w:hAnsi="Arial" w:cs="Arial"/>
            <w:color w:val="0000FF"/>
            <w:sz w:val="22"/>
            <w:szCs w:val="22"/>
            <w:u w:val="single"/>
            <w:shd w:val="clear" w:color="auto" w:fill="FFFFFF"/>
          </w:rPr>
          <w:t>авангард</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Западная Двина,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1" w:history="1">
        <w:proofErr w:type="spellStart"/>
        <w:r w:rsidRPr="003A1B79">
          <w:rPr>
            <w:rFonts w:ascii="Arial" w:eastAsia="Arial" w:hAnsi="Arial" w:cs="Arial"/>
            <w:color w:val="0000FF"/>
            <w:sz w:val="22"/>
            <w:szCs w:val="22"/>
            <w:u w:val="single"/>
            <w:shd w:val="clear" w:color="auto" w:fill="FFFFFF"/>
          </w:rPr>
          <w:t>Андреапольские</w:t>
        </w:r>
        <w:proofErr w:type="spellEnd"/>
        <w:r w:rsidRPr="003A1B79">
          <w:rPr>
            <w:rFonts w:ascii="Arial" w:eastAsia="Arial" w:hAnsi="Arial" w:cs="Arial"/>
            <w:color w:val="0000FF"/>
            <w:sz w:val="22"/>
            <w:szCs w:val="22"/>
            <w:u w:val="single"/>
            <w:shd w:val="clear" w:color="auto" w:fill="FFFFFF"/>
          </w:rPr>
          <w:t xml:space="preserve"> вести (</w:t>
        </w:r>
        <w:proofErr w:type="spellStart"/>
        <w:r w:rsidRPr="003A1B79">
          <w:rPr>
            <w:rFonts w:ascii="Arial" w:eastAsia="Arial" w:hAnsi="Arial" w:cs="Arial"/>
            <w:color w:val="0000FF"/>
            <w:sz w:val="22"/>
            <w:szCs w:val="22"/>
            <w:u w:val="single"/>
            <w:shd w:val="clear" w:color="auto" w:fill="FFFFFF"/>
          </w:rPr>
          <w:t>андреапольскиевести</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xml:space="preserve">), </w:t>
        </w:r>
        <w:proofErr w:type="spellStart"/>
        <w:r w:rsidRPr="003A1B79">
          <w:rPr>
            <w:rFonts w:ascii="Arial" w:eastAsia="Arial" w:hAnsi="Arial" w:cs="Arial"/>
            <w:color w:val="0000FF"/>
            <w:sz w:val="22"/>
            <w:szCs w:val="22"/>
            <w:u w:val="single"/>
            <w:shd w:val="clear" w:color="auto" w:fill="FFFFFF"/>
          </w:rPr>
          <w:t>Андреаполь</w:t>
        </w:r>
        <w:proofErr w:type="spellEnd"/>
        <w:r w:rsidRPr="003A1B79">
          <w:rPr>
            <w:rFonts w:ascii="Arial" w:eastAsia="Arial" w:hAnsi="Arial" w:cs="Arial"/>
            <w:color w:val="0000FF"/>
            <w:sz w:val="22"/>
            <w:szCs w:val="22"/>
            <w:u w:val="single"/>
            <w:shd w:val="clear" w:color="auto" w:fill="FFFFFF"/>
          </w:rPr>
          <w:t>,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2" w:history="1">
        <w:r w:rsidRPr="003A1B79">
          <w:rPr>
            <w:rFonts w:ascii="Arial" w:eastAsia="Arial" w:hAnsi="Arial" w:cs="Arial"/>
            <w:color w:val="0000FF"/>
            <w:sz w:val="22"/>
            <w:szCs w:val="22"/>
            <w:u w:val="single"/>
            <w:shd w:val="clear" w:color="auto" w:fill="FFFFFF"/>
          </w:rPr>
          <w:t>Лесной вестник (</w:t>
        </w:r>
        <w:proofErr w:type="spellStart"/>
        <w:r w:rsidRPr="003A1B79">
          <w:rPr>
            <w:rFonts w:ascii="Arial" w:eastAsia="Arial" w:hAnsi="Arial" w:cs="Arial"/>
            <w:color w:val="0000FF"/>
            <w:sz w:val="22"/>
            <w:szCs w:val="22"/>
            <w:u w:val="single"/>
            <w:shd w:val="clear" w:color="auto" w:fill="FFFFFF"/>
          </w:rPr>
          <w:t>леснойвестник</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с. Лесное (Тверская обл.),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3" w:history="1">
        <w:r w:rsidRPr="003A1B79">
          <w:rPr>
            <w:rFonts w:ascii="Arial" w:eastAsia="Arial" w:hAnsi="Arial" w:cs="Arial"/>
            <w:color w:val="0000FF"/>
            <w:sz w:val="22"/>
            <w:szCs w:val="22"/>
            <w:u w:val="single"/>
            <w:shd w:val="clear" w:color="auto" w:fill="FFFFFF"/>
          </w:rPr>
          <w:t>Коммунар (</w:t>
        </w:r>
        <w:proofErr w:type="spellStart"/>
        <w:r w:rsidRPr="003A1B79">
          <w:rPr>
            <w:rFonts w:ascii="Arial" w:eastAsia="Arial" w:hAnsi="Arial" w:cs="Arial"/>
            <w:color w:val="0000FF"/>
            <w:sz w:val="22"/>
            <w:szCs w:val="22"/>
            <w:u w:val="single"/>
            <w:shd w:val="clear" w:color="auto" w:fill="FFFFFF"/>
          </w:rPr>
          <w:t>коммунар</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п. Фирово,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4" w:history="1">
        <w:r w:rsidRPr="003A1B79">
          <w:rPr>
            <w:rFonts w:ascii="Arial" w:eastAsia="Arial" w:hAnsi="Arial" w:cs="Arial"/>
            <w:color w:val="0000FF"/>
            <w:sz w:val="22"/>
            <w:szCs w:val="22"/>
            <w:u w:val="single"/>
            <w:shd w:val="clear" w:color="auto" w:fill="FFFFFF"/>
          </w:rPr>
          <w:t>Вперед (</w:t>
        </w:r>
        <w:proofErr w:type="spellStart"/>
        <w:r w:rsidRPr="003A1B79">
          <w:rPr>
            <w:rFonts w:ascii="Arial" w:eastAsia="Arial" w:hAnsi="Arial" w:cs="Arial"/>
            <w:color w:val="0000FF"/>
            <w:sz w:val="22"/>
            <w:szCs w:val="22"/>
            <w:u w:val="single"/>
            <w:shd w:val="clear" w:color="auto" w:fill="FFFFFF"/>
          </w:rPr>
          <w:t>вперед</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Калязин, 22 марта 2022</w:t>
        </w:r>
      </w:hyperlink>
    </w:p>
    <w:p w:rsidR="003A1B79" w:rsidRPr="003A1B79" w:rsidRDefault="003A1B79" w:rsidP="003A1B79">
      <w:pPr>
        <w:numPr>
          <w:ilvl w:val="0"/>
          <w:numId w:val="10"/>
        </w:numPr>
        <w:tabs>
          <w:tab w:val="left" w:pos="142"/>
        </w:tabs>
        <w:ind w:left="-142" w:firstLine="0"/>
        <w:rPr>
          <w:rFonts w:ascii="Arial" w:eastAsia="Arial" w:hAnsi="Arial" w:cs="Arial"/>
          <w:color w:val="0000FF"/>
          <w:sz w:val="22"/>
          <w:szCs w:val="22"/>
          <w:shd w:val="clear" w:color="auto" w:fill="FFFFFF"/>
        </w:rPr>
      </w:pPr>
      <w:hyperlink r:id="rId145" w:history="1">
        <w:proofErr w:type="spellStart"/>
        <w:r w:rsidRPr="003A1B79">
          <w:rPr>
            <w:rFonts w:ascii="Arial" w:eastAsia="Arial" w:hAnsi="Arial" w:cs="Arial"/>
            <w:color w:val="0000FF"/>
            <w:sz w:val="22"/>
            <w:szCs w:val="22"/>
            <w:u w:val="single"/>
            <w:shd w:val="clear" w:color="auto" w:fill="FFFFFF"/>
          </w:rPr>
          <w:t>Спировские</w:t>
        </w:r>
        <w:proofErr w:type="spellEnd"/>
        <w:r w:rsidRPr="003A1B79">
          <w:rPr>
            <w:rFonts w:ascii="Arial" w:eastAsia="Arial" w:hAnsi="Arial" w:cs="Arial"/>
            <w:color w:val="0000FF"/>
            <w:sz w:val="22"/>
            <w:szCs w:val="22"/>
            <w:u w:val="single"/>
            <w:shd w:val="clear" w:color="auto" w:fill="FFFFFF"/>
          </w:rPr>
          <w:t xml:space="preserve"> известия (</w:t>
        </w:r>
        <w:proofErr w:type="spellStart"/>
        <w:r w:rsidRPr="003A1B79">
          <w:rPr>
            <w:rFonts w:ascii="Arial" w:eastAsia="Arial" w:hAnsi="Arial" w:cs="Arial"/>
            <w:color w:val="0000FF"/>
            <w:sz w:val="22"/>
            <w:szCs w:val="22"/>
            <w:u w:val="single"/>
            <w:shd w:val="clear" w:color="auto" w:fill="FFFFFF"/>
          </w:rPr>
          <w:t>спировскиеизвестия</w:t>
        </w:r>
        <w:proofErr w:type="gramStart"/>
        <w:r w:rsidRPr="003A1B79">
          <w:rPr>
            <w:rFonts w:ascii="Arial" w:eastAsia="Arial" w:hAnsi="Arial" w:cs="Arial"/>
            <w:color w:val="0000FF"/>
            <w:sz w:val="22"/>
            <w:szCs w:val="22"/>
            <w:u w:val="single"/>
            <w:shd w:val="clear" w:color="auto" w:fill="FFFFFF"/>
          </w:rPr>
          <w:t>.т</w:t>
        </w:r>
        <w:proofErr w:type="gramEnd"/>
        <w:r w:rsidRPr="003A1B79">
          <w:rPr>
            <w:rFonts w:ascii="Arial" w:eastAsia="Arial" w:hAnsi="Arial" w:cs="Arial"/>
            <w:color w:val="0000FF"/>
            <w:sz w:val="22"/>
            <w:szCs w:val="22"/>
            <w:u w:val="single"/>
            <w:shd w:val="clear" w:color="auto" w:fill="FFFFFF"/>
          </w:rPr>
          <w:t>верскаяобласть.рф</w:t>
        </w:r>
        <w:proofErr w:type="spellEnd"/>
        <w:r w:rsidRPr="003A1B79">
          <w:rPr>
            <w:rFonts w:ascii="Arial" w:eastAsia="Arial" w:hAnsi="Arial" w:cs="Arial"/>
            <w:color w:val="0000FF"/>
            <w:sz w:val="22"/>
            <w:szCs w:val="22"/>
            <w:u w:val="single"/>
            <w:shd w:val="clear" w:color="auto" w:fill="FFFFFF"/>
          </w:rPr>
          <w:t>), п. Спирово, 22 марта 2022</w:t>
        </w:r>
      </w:hyperlink>
    </w:p>
    <w:p w:rsidR="003A1B79" w:rsidRPr="003A1B79" w:rsidRDefault="003A1B79" w:rsidP="003A1B79">
      <w:pPr>
        <w:tabs>
          <w:tab w:val="left" w:pos="142"/>
        </w:tabs>
        <w:ind w:left="-142"/>
        <w:jc w:val="right"/>
        <w:rPr>
          <w:rFonts w:ascii="Arial" w:eastAsia="Arial" w:hAnsi="Arial" w:cs="Arial"/>
          <w:color w:val="0000FF"/>
          <w:sz w:val="22"/>
          <w:szCs w:val="22"/>
          <w:shd w:val="clear" w:color="auto" w:fill="FFFFFF"/>
        </w:rPr>
      </w:pPr>
      <w:hyperlink w:anchor="tabtxt_1575050_1949603539" w:history="1">
        <w:r w:rsidRPr="003A1B79">
          <w:rPr>
            <w:rFonts w:ascii="Arial" w:eastAsia="Arial" w:hAnsi="Arial" w:cs="Arial"/>
            <w:color w:val="0000FF"/>
            <w:sz w:val="22"/>
            <w:szCs w:val="22"/>
            <w:u w:val="single"/>
            <w:shd w:val="clear" w:color="auto" w:fill="FFFFFF"/>
          </w:rPr>
          <w:t>К заголовкам сообщений</w:t>
        </w:r>
      </w:hyperlink>
    </w:p>
    <w:p w:rsidR="003A1B79" w:rsidRPr="003A1B79" w:rsidRDefault="003A1B79" w:rsidP="003A1B79">
      <w:pPr>
        <w:tabs>
          <w:tab w:val="left" w:pos="142"/>
        </w:tabs>
        <w:ind w:left="-142"/>
        <w:rPr>
          <w:rFonts w:ascii="Arial" w:eastAsia="Arial" w:hAnsi="Arial" w:cs="Arial"/>
          <w:color w:val="000000"/>
          <w:sz w:val="22"/>
          <w:szCs w:val="22"/>
        </w:rPr>
      </w:pPr>
    </w:p>
    <w:p w:rsidR="003A1B79" w:rsidRDefault="003A1B79" w:rsidP="003A1B79">
      <w:pPr>
        <w:ind w:left="-142"/>
        <w:rPr>
          <w:rFonts w:ascii="Arial" w:eastAsia="Arial" w:hAnsi="Arial" w:cs="Arial"/>
          <w:color w:val="000000"/>
          <w:sz w:val="22"/>
          <w:szCs w:val="22"/>
        </w:rPr>
      </w:pPr>
    </w:p>
    <w:sectPr w:rsidR="003A1B79" w:rsidSect="00FC7548">
      <w:headerReference w:type="default" r:id="rId146"/>
      <w:footerReference w:type="even" r:id="rId147"/>
      <w:footerReference w:type="default" r:id="rId148"/>
      <w:footerReference w:type="first" r:id="rId14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8C4" w:rsidRDefault="008428C4">
      <w:r>
        <w:separator/>
      </w:r>
    </w:p>
  </w:endnote>
  <w:endnote w:type="continuationSeparator" w:id="0">
    <w:p w:rsidR="008428C4" w:rsidRDefault="008428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5F1" w:rsidRPr="000A7F13" w:rsidRDefault="00A775F1">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A775F1" w:rsidRPr="000A7F13" w:rsidRDefault="00A775F1">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A775F1" w:rsidRPr="00B15CDA" w:rsidRDefault="00A775F1" w:rsidP="00EB666B">
        <w:pPr>
          <w:pStyle w:val="affa"/>
          <w:jc w:val="right"/>
        </w:pPr>
        <w:fldSimple w:instr=" PAGE   \* MERGEFORMAT ">
          <w:r w:rsidR="003A1B79">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5F1" w:rsidRDefault="00A775F1">
    <w:pPr>
      <w:pStyle w:val="affa"/>
      <w:jc w:val="right"/>
    </w:pPr>
  </w:p>
  <w:p w:rsidR="00A775F1" w:rsidRPr="000B1295" w:rsidRDefault="00A775F1">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8C4" w:rsidRDefault="008428C4">
      <w:r>
        <w:separator/>
      </w:r>
    </w:p>
  </w:footnote>
  <w:footnote w:type="continuationSeparator" w:id="0">
    <w:p w:rsidR="008428C4" w:rsidRDefault="008428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5F1" w:rsidRDefault="00A775F1"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1FF51A0"/>
    <w:multiLevelType w:val="hybridMultilevel"/>
    <w:tmpl w:val="6B6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8"/>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7"/>
  </w:num>
  <w:num w:numId="33">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proofState w:spelling="clean" w:grammar="clean"/>
  <w:stylePaneFormatFilter w:val="1F04"/>
  <w:defaultTabStop w:val="708"/>
  <w:characterSpacingControl w:val="doNotCompress"/>
  <w:hdrShapeDefaults>
    <o:shapedefaults v:ext="edit" spidmax="1363970"/>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7B3"/>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04FB"/>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7F5"/>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9E1"/>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35"/>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79"/>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64B"/>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923"/>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8C4"/>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2A11"/>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645"/>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5F1"/>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71"/>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70A"/>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6DCA"/>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55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BE"/>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37"/>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33B"/>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295"/>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505"/>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EC"/>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 w:type="numbering" w:customStyle="1" w:styleId="97">
    <w:name w:val="Нет списка97"/>
    <w:next w:val="a2"/>
    <w:uiPriority w:val="99"/>
    <w:semiHidden/>
    <w:unhideWhenUsed/>
    <w:rsid w:val="00AA270A"/>
  </w:style>
  <w:style w:type="numbering" w:customStyle="1" w:styleId="98">
    <w:name w:val="Нет списка98"/>
    <w:next w:val="a2"/>
    <w:uiPriority w:val="99"/>
    <w:semiHidden/>
    <w:unhideWhenUsed/>
    <w:rsid w:val="00BA6DCA"/>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ver.aif.ru/society/details/eshchyo_bolshe_predpriyatiy_tverskoy_oblasti_priznany_sistemoobrazuyushchimi" TargetMode="External"/><Relationship Id="rId117" Type="http://schemas.openxmlformats.org/officeDocument/2006/relationships/hyperlink" Target="http://udomelskaya-gazeta.ru/news/media/2022/3/22/molodezh-tverskoj-oblasti-priglashayut-podelitsya-svoim-proektom-ili-ideej-dlya-razvitiya-rossii/" TargetMode="External"/><Relationship Id="rId21" Type="http://schemas.openxmlformats.org/officeDocument/2006/relationships/hyperlink" Target="https://tver.mk.ru/social/2022/03/22/v-tverskoy-oblasti-rasshirili-perechen-sistemoobrazuyushhikh-predpriyatiy.html" TargetMode="External"/><Relationship Id="rId42" Type="http://schemas.openxmlformats.org/officeDocument/2006/relationships/hyperlink" Target="https://tver.mk.ru/social/2022/03/22/v-tverskoy-oblasti-usilyat-podderzhku-predprinimateley.html" TargetMode="External"/><Relationship Id="rId47" Type="http://schemas.openxmlformats.org/officeDocument/2006/relationships/hyperlink" Target="https://tverlife.ru/regional/v-tverskoj-oblasti-na-podderzhku-predprinimatelskoj-dejatelnosti-napravjat-dopolnitelnye-sredstva/" TargetMode="External"/><Relationship Id="rId63" Type="http://schemas.openxmlformats.org/officeDocument/2006/relationships/hyperlink" Target="http://konzarya.ru/node/19715" TargetMode="External"/><Relationship Id="rId68" Type="http://schemas.openxmlformats.org/officeDocument/2006/relationships/hyperlink" Target="https://xn----ctbbkcp3ddjc7i.xn--p1ai/dailynews/na-zasedanii-pravitelstva-tverskoy-oblasti-obsudili-strategiyu-dukhovno-nravstvennogo-vospitaniya-de/" TargetMode="External"/><Relationship Id="rId84" Type="http://schemas.openxmlformats.org/officeDocument/2006/relationships/hyperlink" Target="https://ria.ru/20220322/nagrazhdenie-1779417339.html" TargetMode="External"/><Relationship Id="rId89" Type="http://schemas.openxmlformats.org/officeDocument/2006/relationships/hyperlink" Target="http://bzgazeta.ru/novosti/v-stolice-verxnevolzhya-v-den-poezii-proshlo-vruchenie-ii-vserossijskoj-premii-imeni-andreya-dementeva.html" TargetMode="External"/><Relationship Id="rId112" Type="http://schemas.openxmlformats.org/officeDocument/2006/relationships/hyperlink" Target="http://kuvznama.ru/molodezh-tverskoj-oblasti-priglashajut-podelitsja-svoim-proektom-ili-ideej-dlja-razvitija-rossii.html" TargetMode="External"/><Relationship Id="rId133" Type="http://schemas.openxmlformats.org/officeDocument/2006/relationships/hyperlink" Target="https://xn--80aeaggbsdn1am6affp.xn--80aaccp4ajwpkgbl4lpb.xn--p1ai/news/novosti-regiona/defitsita-sotsialno-znachimykh-tovarov-v-tverskoy-oblasti-ne-budet/" TargetMode="External"/><Relationship Id="rId138" Type="http://schemas.openxmlformats.org/officeDocument/2006/relationships/hyperlink" Target="https://leninskoeznamya.tverreg.ru/news/novosti-regiona/defitsita-sotsialno-znachimykh-tovarov-v-tverskoy-oblasti-ne-budet/" TargetMode="External"/><Relationship Id="rId16" Type="http://schemas.openxmlformats.org/officeDocument/2006/relationships/hyperlink" Target="https://kvedomosti.ru/?p=1114705" TargetMode="External"/><Relationship Id="rId107" Type="http://schemas.openxmlformats.org/officeDocument/2006/relationships/hyperlink" Target="https://tvtver.ru/news/tverskuyu-molodezh-priglashayut-podelitsya-ideyami-dlya-razvitiya-rossii/" TargetMode="External"/><Relationship Id="rId11" Type="http://schemas.openxmlformats.org/officeDocument/2006/relationships/chart" Target="charts/chart3.xml"/><Relationship Id="rId32" Type="http://schemas.openxmlformats.org/officeDocument/2006/relationships/hyperlink" Target="https://www.afanasy.biz/news/economy/190263" TargetMode="External"/><Relationship Id="rId37" Type="http://schemas.openxmlformats.org/officeDocument/2006/relationships/hyperlink" Target="http://gorodskoyportal.ru/news/russia/76987627/" TargetMode="External"/><Relationship Id="rId53" Type="http://schemas.openxmlformats.org/officeDocument/2006/relationships/hyperlink" Target="http://tver-news.net/economy/2022/03/22/85739.html" TargetMode="External"/><Relationship Id="rId58" Type="http://schemas.openxmlformats.org/officeDocument/2006/relationships/hyperlink" Target="http://kashingazeta.ru/kultura/na-zasedanii-pravitelstva-tverskoj-oblasti-obsudili-strategiyu-duxovno-nravstvennogo-vospitaniya-detej.html" TargetMode="External"/><Relationship Id="rId74" Type="http://schemas.openxmlformats.org/officeDocument/2006/relationships/hyperlink" Target="https://tp.tver.ru/na-zasedanii-pravitelstva-tverskoj-oblasti-obsudili-strategiju-duhovno-nravstvennogo-vospitanija-detej/" TargetMode="External"/><Relationship Id="rId79" Type="http://schemas.openxmlformats.org/officeDocument/2006/relationships/hyperlink" Target="https://xn----ctbbkcp3ddjc7i.xn--p1ai/dailynews/strategiyu-dukhovno-nravstvennogo-vospitaniya-detey-obsudili-v-tverskoy-oblasti/" TargetMode="External"/><Relationship Id="rId102" Type="http://schemas.openxmlformats.org/officeDocument/2006/relationships/hyperlink" Target="https://tverlife.ru/regional/gubernator-pozdravil-s-dnjom-rozhdenija-veterana-velikoj-otechestvennoj-vojny-mariju-ilinichnu-roslovu/" TargetMode="External"/><Relationship Id="rId123" Type="http://schemas.openxmlformats.org/officeDocument/2006/relationships/hyperlink" Target="https://toptver.ru/lenta/v-rzhevskoj-crb-pojavitsja-angiograf/" TargetMode="External"/><Relationship Id="rId128" Type="http://schemas.openxmlformats.org/officeDocument/2006/relationships/hyperlink" Target="https://xn----ctbbkcp3ddjc7i.xn--p1ai/dailynews/tverichan-priglashayut-na-vystavku-traditsionnykh-vidov-narodnogo-iskusstva-/" TargetMode="External"/><Relationship Id="rId144" Type="http://schemas.openxmlformats.org/officeDocument/2006/relationships/hyperlink" Target="https://xn--b1aeca2ch.xn--80aaccp4ajwpkgbl4lpb.xn--p1ai/news/novosti-regiona/defitsita-sotsialno-znachimykh-tovarov-v-tverskoy-oblasti-ne-budet/" TargetMode="External"/><Relationship Id="rId149"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vot69.ru/v-stolice-verhnevolzhja-vruchili-vserossijskuju-premiju.html" TargetMode="External"/><Relationship Id="rId95" Type="http://schemas.openxmlformats.org/officeDocument/2006/relationships/hyperlink" Target="http://tver-news.net/other/2022/03/22/85666.html" TargetMode="External"/><Relationship Id="rId22" Type="http://schemas.openxmlformats.org/officeDocument/2006/relationships/hyperlink" Target="https://toptver.ru/lenta/v-tverskoj-oblasti-rasshirili-perechen-sistemoobrazujushhih-predprijatij/" TargetMode="External"/><Relationship Id="rId27" Type="http://schemas.openxmlformats.org/officeDocument/2006/relationships/hyperlink" Target="https://www.tver.kp.ru/online/news/4675566/" TargetMode="External"/><Relationship Id="rId43" Type="http://schemas.openxmlformats.org/officeDocument/2006/relationships/hyperlink" Target="http://nvestnik.ru/2022/03/&#1074;-&#1090;&#1074;&#1077;&#1088;&#1089;&#1082;&#1086;&#1081;-&#1086;&#1073;&#1083;&#1072;&#1089;&#1090;&#1080;-&#1085;&#1072;-&#1088;&#1077;&#1072;&#1083;&#1080;&#1079;&#1072;&#1094;&#1080;&#1102;-&#1085;&#1086;&#1074;&#1099;/" TargetMode="External"/><Relationship Id="rId48" Type="http://schemas.openxmlformats.org/officeDocument/2006/relationships/hyperlink" Target="https://tverigrad.ru/publication/v-tverskoj-oblasti-vydelili-dopolnitelnye-dengi-na-podderzhku-biznesa/" TargetMode="External"/><Relationship Id="rId64" Type="http://schemas.openxmlformats.org/officeDocument/2006/relationships/hyperlink" Target="http://st-vestnik.ru/mestnoe-vremya/na-zasedanii-pravitelstva-tverskoj-oblasti-obsudili-strategiyu-duxovno-nravstvennogo-vospitaniya-detej.html" TargetMode="External"/><Relationship Id="rId69" Type="http://schemas.openxmlformats.org/officeDocument/2006/relationships/hyperlink" Target="https://vot69.ru/na-zasedanii-pravitelstva-tverskoj-oblasti-obsudili-vospitanie-detej.html" TargetMode="External"/><Relationship Id="rId113" Type="http://schemas.openxmlformats.org/officeDocument/2006/relationships/hyperlink" Target="https://xn----ctbbkcp3ddjc7i.xn--p1ai/dailynews/molodezhi-tverskoy-oblasti-predlagayut-podelitsya-svoim-proektom-ili-ideey-dlya-razvitiya-rossii/" TargetMode="External"/><Relationship Id="rId118" Type="http://schemas.openxmlformats.org/officeDocument/2006/relationships/hyperlink" Target="http://tver-news.net/society/2022/03/22/85699.html" TargetMode="External"/><Relationship Id="rId134" Type="http://schemas.openxmlformats.org/officeDocument/2006/relationships/hyperlink" Target="https://&#1073;&#1077;&#1083;&#1100;&#1089;&#1082;&#1072;&#1103;&#1087;&#1088;&#1072;&#1074;&#1076;&#1072;.&#1090;&#1074;&#1077;&#1088;&#1089;&#1082;&#1072;&#1103;&#1086;&#1073;&#1083;&#1072;&#1089;&#1090;&#1100;.&#1088;&#1092;/news/novosti-regiona/defitsita-sotsialno-znachimykh-tovarov-v-tverskoy-oblasti-ne-budet/" TargetMode="External"/><Relationship Id="rId139" Type="http://schemas.openxmlformats.org/officeDocument/2006/relationships/hyperlink" Target="https://xn--80aaafacod0cjtobqp6g1a7c4e.xn--80aaccp4ajwpkgbl4lpb.xn--p1ai/news/novosti-regiona/defitsita-sotsialno-znachimykh-tovarov-v-tverskoy-oblasti-ne-budet/" TargetMode="External"/><Relationship Id="rId80" Type="http://schemas.openxmlformats.org/officeDocument/2006/relationships/hyperlink" Target="https://tvernews.ru/news/282970/" TargetMode="External"/><Relationship Id="rId85" Type="http://schemas.openxmlformats.org/officeDocument/2006/relationships/hyperlink" Target="https://regnum.ru/news/3540844.html" TargetMode="External"/><Relationship Id="rId150" Type="http://schemas.openxmlformats.org/officeDocument/2006/relationships/fontTable" Target="fontTable.xml"/><Relationship Id="rId12" Type="http://schemas.openxmlformats.org/officeDocument/2006/relationships/hyperlink" Target="https://ria.ru/20220322/perechen-1779503504.html" TargetMode="External"/><Relationship Id="rId17" Type="http://schemas.openxmlformats.org/officeDocument/2006/relationships/hyperlink" Target="https://kvedomosti.ru/?p=1114702" TargetMode="External"/><Relationship Id="rId25" Type="http://schemas.openxmlformats.org/officeDocument/2006/relationships/hyperlink" Target="https://vedtver.ru/news/economy/v-tverskoj-oblasti-v-perechen-sistemoobrazujushhih-teper-vhodjat-302-predprijatija/" TargetMode="External"/><Relationship Id="rId33" Type="http://schemas.openxmlformats.org/officeDocument/2006/relationships/hyperlink" Target="http://tver-news.net/society/2022/03/22/85742.html" TargetMode="External"/><Relationship Id="rId38" Type="http://schemas.openxmlformats.org/officeDocument/2006/relationships/hyperlink" Target="https://vot69.ru/v-tverskoj-oblasti-anonsirovali-mery-podderzhki-biznesa.html" TargetMode="External"/><Relationship Id="rId46" Type="http://schemas.openxmlformats.org/officeDocument/2006/relationships/hyperlink" Target="https://toptver.ru/lenta/v-tverskoj-oblasti-vydeljat-dopolnitelnye-dengi-na-podderzhku-predprinimatelej/" TargetMode="External"/><Relationship Id="rId59" Type="http://schemas.openxmlformats.org/officeDocument/2006/relationships/hyperlink" Target="https://tverigrad.ru/publication/pokolenie-na-zashhite-rodiny-kak-v-tverskoj-oblasti-vospityvajut-patriotizm-molodjozhi/" TargetMode="External"/><Relationship Id="rId67" Type="http://schemas.openxmlformats.org/officeDocument/2006/relationships/hyperlink" Target="https://tver.aif.ru/society/details/strategiyu_duhovno-nravstvennogo_vospitaniya_obsudili_v_tverskoy_oblasti" TargetMode="External"/><Relationship Id="rId103" Type="http://schemas.openxmlformats.org/officeDocument/2006/relationships/hyperlink" Target="https://vedtver.ru/news/society/veteranu-marii-ilinichne-roslovoj-ispolnilsja-101-god/" TargetMode="External"/><Relationship Id="rId108" Type="http://schemas.openxmlformats.org/officeDocument/2006/relationships/hyperlink" Target="https://tp.tver.ru/molodezh-tverskoj-oblasti-priglashajut-podelitsja-svoim-proektom-ili-ideej-dlja-razvitija-rossii/" TargetMode="External"/><Relationship Id="rId116" Type="http://schemas.openxmlformats.org/officeDocument/2006/relationships/hyperlink" Target="https://vedtver.ru/news/society/molodezh-tverskoj-oblasti-mozhet-prinjat-uchastie-v-masshtabnom-marafone-po-razvitiju-rossii/" TargetMode="External"/><Relationship Id="rId124" Type="http://schemas.openxmlformats.org/officeDocument/2006/relationships/hyperlink" Target="https://tverlife.ru/regional/v-rzhevskoj-crb-ustanovjat-vysokotehnologichnoe-diagnosticheskoe-oborudovanie/" TargetMode="External"/><Relationship Id="rId129" Type="http://schemas.openxmlformats.org/officeDocument/2006/relationships/hyperlink" Target="https://tverlife.ru/regional/zhitelej-i-gostej-tveri-priglashajut-posetit-vystavku-tradicionnyh-vidov-narodnogo-iskusstva/" TargetMode="External"/><Relationship Id="rId137" Type="http://schemas.openxmlformats.org/officeDocument/2006/relationships/hyperlink" Target="https://xn--80adnee0afc6kza.xn--80aaccp4ajwpkgbl4lpb.xn--p1ai/news/novosti-regiona/defitsita-sotsialno-znachimykh-tovarov-v-tverskoy-oblasti-ne-budet/" TargetMode="External"/><Relationship Id="rId20" Type="http://schemas.openxmlformats.org/officeDocument/2006/relationships/hyperlink" Target="https://fomag.ru/news-streem/bolee-80-predpriyatiy-tverskoy-oblasti-dopolnitelno-vklyuchili-v-perechen-sistemoobrazuyushchikh/" TargetMode="External"/><Relationship Id="rId41" Type="http://schemas.openxmlformats.org/officeDocument/2006/relationships/hyperlink" Target="https://tver.aif.ru/money/dopolnitelnye_sredstva_napravyat_na_podderzhku_biznesa_v_tverskoy_oblasti" TargetMode="External"/><Relationship Id="rId54" Type="http://schemas.openxmlformats.org/officeDocument/2006/relationships/hyperlink" Target="https://ria.ru/20220322/vospitanie-1779479800.html" TargetMode="External"/><Relationship Id="rId62" Type="http://schemas.openxmlformats.org/officeDocument/2006/relationships/hyperlink" Target="https://ks-region69.com/easyblog/144726-v-pravitelstve-tverskoj-oblasti-obsudili-vospitanie-detej" TargetMode="External"/><Relationship Id="rId70" Type="http://schemas.openxmlformats.org/officeDocument/2006/relationships/hyperlink" Target="https://r-zemlya.ru/guberniya/na-zasedanii-pravitelstva-tverskoj-oblasti-obsudili-strategiyu-duxovno-nravstvennogo-vospitaniya-detej.html" TargetMode="External"/><Relationship Id="rId75" Type="http://schemas.openxmlformats.org/officeDocument/2006/relationships/hyperlink" Target="https://toptver.ru/lenta/strategiju-duhovno-nravstvennogo-vospitanija-detej-obsudili-v-tverskoj-oblasti/" TargetMode="External"/><Relationship Id="rId83" Type="http://schemas.openxmlformats.org/officeDocument/2006/relationships/hyperlink" Target="http://selskaya-nov.info/news/media/2022/3/22/na-zasedanii-regionalnogo-pravitelstva-obsudyat-realizatsiyu-v-tverskoj-oblasti-strategii-duhovno/" TargetMode="External"/><Relationship Id="rId88" Type="http://schemas.openxmlformats.org/officeDocument/2006/relationships/hyperlink" Target="http://kuvznama.ru/v-stolice-verhnevolzhja-v-den-pojezii-proshlo-vruchenie-ii-vserossijskoj-premii-imeni-andreja-dementeva.html" TargetMode="External"/><Relationship Id="rId91" Type="http://schemas.openxmlformats.org/officeDocument/2006/relationships/hyperlink" Target="https://r-zemlya.ru/guberniya/v-stolice-verxnevolzhya-v-den-poezii-proshlo-vruchenie-ii-vserossijskoj-premii-imeni-andreya-dementeva.html" TargetMode="External"/><Relationship Id="rId96" Type="http://schemas.openxmlformats.org/officeDocument/2006/relationships/hyperlink" Target="https://tvernews.ru/news/282965/" TargetMode="External"/><Relationship Id="rId111" Type="http://schemas.openxmlformats.org/officeDocument/2006/relationships/hyperlink" Target="http://konzarya.ru/node/19712" TargetMode="External"/><Relationship Id="rId132" Type="http://schemas.openxmlformats.org/officeDocument/2006/relationships/hyperlink" Target="https://&#1085;&#1072;&#1096;&#1072;&#1078;&#1080;&#1079;&#1085;&#1100;.&#1090;&#1074;&#1077;&#1088;&#1089;&#1082;&#1072;&#1103;&#1086;&#1073;&#1083;&#1072;&#1089;&#1090;&#1100;.&#1088;&#1092;/news/novosti-regiona/defitsita-sotsialno-znachimykh-tovarov-v-tverskoy-oblasti-ne-budet/" TargetMode="External"/><Relationship Id="rId140" Type="http://schemas.openxmlformats.org/officeDocument/2006/relationships/hyperlink" Target="https://xn--80aaaggh4d0a.xn--80aaccp4ajwpkgbl4lpb.xn--p1ai/news/novosti-regiona/defitsita-sotsialno-znachimykh-tovarov-v-tverskoy-oblasti-ne-budet/" TargetMode="External"/><Relationship Id="rId145" Type="http://schemas.openxmlformats.org/officeDocument/2006/relationships/hyperlink" Target="https://xn--b1aaibidbbdn6bkolfhr9u.xn--80aaccp4ajwpkgbl4lpb.xn--p1ai/news/novosti-regiona/defitsita-sotsialno-znachimykh-tovarov-v-tverskoy-oblasti-ne-bud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vtver.ru/news/82-predpriyatiya-dopolnitelno-vklyucheny-v-spisok-sistemoobrazuyushhih-dlya-tverskoj-oblasti/" TargetMode="External"/><Relationship Id="rId23" Type="http://schemas.openxmlformats.org/officeDocument/2006/relationships/hyperlink" Target="http://nvestnik.ru/2022/03/&#1074;-&#1090;&#1074;&#1077;&#1088;&#1089;&#1082;&#1086;&#1081;-&#1086;&#1073;&#1083;&#1072;&#1089;&#1090;&#1080;-&#1088;&#1072;&#1089;&#1096;&#1080;&#1088;&#1077;&#1085;-&#1087;&#1077;&#1088;&#1077;&#1095;&#1077;&#1085;&#1100;-2/" TargetMode="External"/><Relationship Id="rId28" Type="http://schemas.openxmlformats.org/officeDocument/2006/relationships/hyperlink" Target="https://panoramapro.ru/v-tverskoj-oblasti-rasshiren-perechen-sistemoobrazujushhih-predprijatij/" TargetMode="External"/><Relationship Id="rId36" Type="http://schemas.openxmlformats.org/officeDocument/2006/relationships/hyperlink" Target="https://russian.rt.com/russia/news/979732-region-biznes-podderzhka" TargetMode="External"/><Relationship Id="rId49" Type="http://schemas.openxmlformats.org/officeDocument/2006/relationships/hyperlink" Target="http://gorodskoyportal.ru/tver/news/news/76982594/" TargetMode="External"/><Relationship Id="rId57" Type="http://schemas.openxmlformats.org/officeDocument/2006/relationships/hyperlink" Target="http://nvestnik.ru/2022/03/&#1085;&#1072;-&#1079;&#1072;&#1089;&#1077;&#1076;&#1072;&#1085;&#1080;&#1080;-&#1087;&#1088;&#1072;&#1074;&#1080;&#1090;&#1077;&#1083;&#1100;&#1089;&#1090;&#1074;&#1072;-&#1090;&#1074;&#1077;&#1088;&#1089;&#1082;&#1086;&#1081;-8/" TargetMode="External"/><Relationship Id="rId106" Type="http://schemas.openxmlformats.org/officeDocument/2006/relationships/hyperlink" Target="http://tver-news.net/society/2022/03/22/85698.html" TargetMode="External"/><Relationship Id="rId114" Type="http://schemas.openxmlformats.org/officeDocument/2006/relationships/hyperlink" Target="http://bzgazeta.ru/guberniya/molodezh-tverskoj-oblasti-priglashayut-podelitsya-svoim-proektom-ili-ideej-dlya-razvitiya-rossii.html" TargetMode="External"/><Relationship Id="rId119" Type="http://schemas.openxmlformats.org/officeDocument/2006/relationships/hyperlink" Target="https://vedtver.ru/news/society/v-rzhevskoj-crb-ustanovjat-novyj-angiograf/" TargetMode="External"/><Relationship Id="rId127" Type="http://schemas.openxmlformats.org/officeDocument/2006/relationships/hyperlink" Target="http://www.69rus.org/more/21863/" TargetMode="External"/><Relationship Id="rId10" Type="http://schemas.openxmlformats.org/officeDocument/2006/relationships/chart" Target="charts/chart2.xml"/><Relationship Id="rId31" Type="http://schemas.openxmlformats.org/officeDocument/2006/relationships/hyperlink" Target="https://tverlife.ru/regional/v-tverskoj-oblasti-rasshiren-perechen-sistemoobrazujushhih-predprijatij/" TargetMode="External"/><Relationship Id="rId44" Type="http://schemas.openxmlformats.org/officeDocument/2006/relationships/hyperlink" Target="https://xn----ctbbkcp3ddjc7i.xn--p1ai/dailynews/v-tverskoy-oblasti-dopsredstva-napravyat-na-realizatsiyu-novykh-napravleniy-po-podderzhke-predprinim/" TargetMode="External"/><Relationship Id="rId52" Type="http://schemas.openxmlformats.org/officeDocument/2006/relationships/hyperlink" Target="https://tvernews.ru/news/282977/" TargetMode="External"/><Relationship Id="rId60" Type="http://schemas.openxmlformats.org/officeDocument/2006/relationships/hyperlink" Target="http://gorodskoyportal.ru/tver/news/news/76982236/" TargetMode="External"/><Relationship Id="rId65" Type="http://schemas.openxmlformats.org/officeDocument/2006/relationships/hyperlink" Target="https://tvereparhia.ru/news/na-zasedanii-pravitelstva-tverskoj-oblasti-obsudili-voprosy-strategii-duhovno-nravstvennogo-vospitanija-detej/" TargetMode="External"/><Relationship Id="rId73" Type="http://schemas.openxmlformats.org/officeDocument/2006/relationships/hyperlink" Target="https://tverlife.ru/regional/v-pravitelstve-tverskoj-oblasti-obsudili-strategiju-duhovno-nravstvennogo-vospitanija-detej/" TargetMode="External"/><Relationship Id="rId78" Type="http://schemas.openxmlformats.org/officeDocument/2006/relationships/hyperlink" Target="https://tvtver.ru/news/v-tverskoj-oblasti-opredelili-kak-budut-privivat-duhovno-nravstvennoe-vospitanie-detyam-v-blizhajshie-3-goda/" TargetMode="External"/><Relationship Id="rId81" Type="http://schemas.openxmlformats.org/officeDocument/2006/relationships/hyperlink" Target="https://www.karavantver.ru/pravitelstvo-tverskoj-oblasti-obsudilo-voprosy-duhovno-nravstvennogo-vospitanija-detej/" TargetMode="External"/><Relationship Id="rId86" Type="http://schemas.openxmlformats.org/officeDocument/2006/relationships/hyperlink" Target="https://xn-----6kcalbbrfn0iijf7msb.xn--p1ai/news/kulturnyy-sloy/v-tveri-v-den-poezii-vruchili-premii-nachinayushchim-literatoram/" TargetMode="External"/><Relationship Id="rId94" Type="http://schemas.openxmlformats.org/officeDocument/2006/relationships/hyperlink" Target="http://konzarya.ru/node/19709" TargetMode="External"/><Relationship Id="rId99" Type="http://schemas.openxmlformats.org/officeDocument/2006/relationships/hyperlink" Target="https://www.tver.kp.ru/online/news/4675280/" TargetMode="External"/><Relationship Id="rId101" Type="http://schemas.openxmlformats.org/officeDocument/2006/relationships/hyperlink" Target="https://tver.mk.ru/social/2022/03/22/zhitelnica-tveri-otmechaet-svoy-101yy-den-rozhdeniya.html" TargetMode="External"/><Relationship Id="rId122" Type="http://schemas.openxmlformats.org/officeDocument/2006/relationships/hyperlink" Target="https://www.tver.kp.ru/online/news/4675850/" TargetMode="External"/><Relationship Id="rId130" Type="http://schemas.openxmlformats.org/officeDocument/2006/relationships/hyperlink" Target="http://tver-news.net/society/2022/03/22/85756.html" TargetMode="External"/><Relationship Id="rId135" Type="http://schemas.openxmlformats.org/officeDocument/2006/relationships/hyperlink" Target="https://xn--80abdrbegn5ad8au4b7fub.xn--80aaccp4ajwpkgbl4lpb.xn--p1ai/news/novosti-regiona/defitsita-sotsialno-znachimykh-tovarov-v-tverskoy-oblasti-ne-budet/" TargetMode="External"/><Relationship Id="rId143" Type="http://schemas.openxmlformats.org/officeDocument/2006/relationships/hyperlink" Target="https://xn--80atgafdsv.xn--80aaccp4ajwpkgbl4lpb.xn--p1ai/news/novosti-regiona/defitsita-sotsialno-znachimykh-tovarov-v-tverskoy-oblasti-ne-budet/" TargetMode="External"/><Relationship Id="rId148" Type="http://schemas.openxmlformats.org/officeDocument/2006/relationships/footer" Target="footer2.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tass.ru/ekonomika/14148315" TargetMode="External"/><Relationship Id="rId18" Type="http://schemas.openxmlformats.org/officeDocument/2006/relationships/hyperlink" Target="https://glavny.tv/last-news/tver/v-tverskoy-oblasti-rasshiren-perechen-sistemoobrazuyuschih-predpriyatiy/" TargetMode="External"/><Relationship Id="rId39" Type="http://schemas.openxmlformats.org/officeDocument/2006/relationships/hyperlink" Target="https://www.tver.kp.ru/online/news/4675699/" TargetMode="External"/><Relationship Id="rId109" Type="http://schemas.openxmlformats.org/officeDocument/2006/relationships/hyperlink" Target="https://panoramapro.ru/molodezh-tverskoj-oblasti-priglashajut-podelitsja-svoim-proektom-ili-ideej-dlja-razvitija-rossii/" TargetMode="External"/><Relationship Id="rId34" Type="http://schemas.openxmlformats.org/officeDocument/2006/relationships/hyperlink" Target="https://ria.ru/20220322/finrezervy-1779516374.html" TargetMode="External"/><Relationship Id="rId50" Type="http://schemas.openxmlformats.org/officeDocument/2006/relationships/hyperlink" Target="https://vedtver.ru/news/economy/v-tverskoj-oblasti-razrabatyvajut-novye-produkty-dlja-podderzhki-biznesa/" TargetMode="External"/><Relationship Id="rId55" Type="http://schemas.openxmlformats.org/officeDocument/2006/relationships/hyperlink" Target="https://glavny.tv/last-news/tver/na-zasedanii-pravitelstva-tverskoy-oblasti-obsudili-strategiyu-duhovno-nravstvennogo-vospitaniya-detey/" TargetMode="External"/><Relationship Id="rId76" Type="http://schemas.openxmlformats.org/officeDocument/2006/relationships/hyperlink" Target="https://vedtver.ru/news/society/v-tverskoj-oblasti-prodolzhitsja-aktivnaja-rabota-po-duhovno-nravstvennomu-vospitaniju-detej/" TargetMode="External"/><Relationship Id="rId97" Type="http://schemas.openxmlformats.org/officeDocument/2006/relationships/hyperlink" Target="https://tvtver.ru/news/zhitelnitsa-tveri-otmechaet-101-j-den-rozhdeniya/" TargetMode="External"/><Relationship Id="rId104" Type="http://schemas.openxmlformats.org/officeDocument/2006/relationships/hyperlink" Target="https://xn----ctbbkcp3ddjc7i.xn--p1ai/dailynews/v-tverskoy-oblasti-veteran-velikoy-otechestvennoy-voyny-mariya-roslova-otmechaet-101-letie/" TargetMode="External"/><Relationship Id="rId120" Type="http://schemas.openxmlformats.org/officeDocument/2006/relationships/hyperlink" Target="http://www.69rus.org/more/21864/" TargetMode="External"/><Relationship Id="rId125" Type="http://schemas.openxmlformats.org/officeDocument/2006/relationships/hyperlink" Target="http://tver-news.net/society/2022/03/22/85757.html" TargetMode="External"/><Relationship Id="rId141" Type="http://schemas.openxmlformats.org/officeDocument/2006/relationships/hyperlink" Target="https://xn--80aaggfbbvdpkuqnmvfs6p.xn--80aaccp4ajwpkgbl4lpb.xn--p1ai/news/novosti-regiona/defitsita-sotsialno-znachimykh-tovarov-v-tverskoy-oblasti-ne-budet/" TargetMode="External"/><Relationship Id="rId14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udomelskaya-gazeta.ru/news/media/2022/3/22/na-zasedanii-pravitelstva-tverskoj-oblasti-obsudili-strategiyu-duhovno-nravstvennogo-vospitaniya/" TargetMode="External"/><Relationship Id="rId92" Type="http://schemas.openxmlformats.org/officeDocument/2006/relationships/hyperlink" Target="https://ks-region69.com/news/144679-v-den-pojezii-v-tveri-vruchali-premiju-andreja-dementeva" TargetMode="External"/><Relationship Id="rId2" Type="http://schemas.openxmlformats.org/officeDocument/2006/relationships/numbering" Target="numbering.xml"/><Relationship Id="rId29" Type="http://schemas.openxmlformats.org/officeDocument/2006/relationships/hyperlink" Target="https://tverigrad.ru/publication/v-tverskoj-oblasti-stalo-bolshe-sistemoobrazujushhih-predprijatij/" TargetMode="External"/><Relationship Id="rId24" Type="http://schemas.openxmlformats.org/officeDocument/2006/relationships/hyperlink" Target="https://xn----ctbbkcp3ddjc7i.xn--p1ai/dailynews/v-tverskoy-oblasti-perechen-sistemoobrazuyushchikh-predpriyatiy-rasshirili-do-302/" TargetMode="External"/><Relationship Id="rId40" Type="http://schemas.openxmlformats.org/officeDocument/2006/relationships/hyperlink" Target="http://udomelskaya-gazeta.ru/news/media/2022/3/22/v-tverskoj-oblasti-na-realizatsiyu-novyih-napravlenij-po-podderzhke-predprinimatelskoj-deyatelnosti/" TargetMode="External"/><Relationship Id="rId45" Type="http://schemas.openxmlformats.org/officeDocument/2006/relationships/hyperlink" Target="http://konzarya.ru/node/19716" TargetMode="External"/><Relationship Id="rId66" Type="http://schemas.openxmlformats.org/officeDocument/2006/relationships/hyperlink" Target="https://runews24.ru/tver/22/03/2022/abc8f4fe743daada2b17bdbd53a66ee7" TargetMode="External"/><Relationship Id="rId87" Type="http://schemas.openxmlformats.org/officeDocument/2006/relationships/hyperlink" Target="http://kashingazeta.ru/kultura/v-stolice-verxnevolzhya-v-den-poezii-proshlo-vruchenie-ii-vserossijskoj-premii-imeni-andreya-dementeva.html" TargetMode="External"/><Relationship Id="rId110" Type="http://schemas.openxmlformats.org/officeDocument/2006/relationships/hyperlink" Target="http://nvestnik.ru/2022/03/&#1084;&#1086;&#1083;&#1086;&#1076;&#1077;&#1078;&#1100;-&#1090;&#1074;&#1077;&#1088;&#1089;&#1082;&#1086;&#1081;-&#1086;&#1073;&#1083;&#1072;&#1089;&#1090;&#1080;-&#1087;&#1088;&#1080;&#1075;&#1083;&#1072;&#1096;&#1072;&#1102;-4/" TargetMode="External"/><Relationship Id="rId115" Type="http://schemas.openxmlformats.org/officeDocument/2006/relationships/hyperlink" Target="https://tverlife.ru/regional/molodezh-tverskoj-oblasti-priglashajut-podelitsja-ideej-dlja-razvitija-rossii/" TargetMode="External"/><Relationship Id="rId131" Type="http://schemas.openxmlformats.org/officeDocument/2006/relationships/hyperlink" Target="https://xn--80adsebbbcdjwbb7ak.xn--80aaccp4ajwpkgbl4lpb.xn--p1ai/news/novosti-regiona/defitsita-sotsialno-znachimykh-tovarov-v-tverskoy-oblasti-ne-budet/" TargetMode="External"/><Relationship Id="rId136" Type="http://schemas.openxmlformats.org/officeDocument/2006/relationships/hyperlink" Target="https://xn--80aeambocfgbf8ag0asfr.xn--80aaccp4ajwpkgbl4lpb.xn--p1ai/news/novosti-regiona/defitsita-sotsialno-znachimykh-tovarov-v-tverskoy-oblasti-ne-budet/" TargetMode="External"/><Relationship Id="rId61" Type="http://schemas.openxmlformats.org/officeDocument/2006/relationships/hyperlink" Target="https://tver.mk.ru/social/2022/03/22/v-tverskoy-oblasti-reshili-kak-vospityvat-detey-dukhovno.html" TargetMode="External"/><Relationship Id="rId82" Type="http://schemas.openxmlformats.org/officeDocument/2006/relationships/hyperlink" Target="http://tver-news.net/other/2022/03/22/85724.html" TargetMode="External"/><Relationship Id="rId19" Type="http://schemas.openxmlformats.org/officeDocument/2006/relationships/hyperlink" Target="https://tp.tver.ru/v-tverskoj-oblasti-rasshiren-perechen-sistemoobrazujushhih-predprijatij/" TargetMode="External"/><Relationship Id="rId14" Type="http://schemas.openxmlformats.org/officeDocument/2006/relationships/hyperlink" Target="https://finance.rambler.ru/economics/48345291-bolee-80-predpriyatiy-tverskoy-oblasti-dopolnitelno-vklyuchili-v-perechen-sistemoobrazuyuschih/" TargetMode="External"/><Relationship Id="rId30" Type="http://schemas.openxmlformats.org/officeDocument/2006/relationships/hyperlink" Target="http://gorodskoyportal.ru/tver/news/news/76982237/" TargetMode="External"/><Relationship Id="rId35" Type="http://schemas.openxmlformats.org/officeDocument/2006/relationships/hyperlink" Target="http://www.69rus.org/more/21866/" TargetMode="External"/><Relationship Id="rId56" Type="http://schemas.openxmlformats.org/officeDocument/2006/relationships/hyperlink" Target="https://www.tver.kp.ru/daily/27369/4561981/" TargetMode="External"/><Relationship Id="rId77" Type="http://schemas.openxmlformats.org/officeDocument/2006/relationships/hyperlink" Target="https://www.afanasy.biz/news/society/190253" TargetMode="External"/><Relationship Id="rId100" Type="http://schemas.openxmlformats.org/officeDocument/2006/relationships/hyperlink" Target="https://toptver.ru/lenta/truzhenice-tyla-marii-roslovoj-ispolnilsja-101-god/" TargetMode="External"/><Relationship Id="rId105" Type="http://schemas.openxmlformats.org/officeDocument/2006/relationships/hyperlink" Target="https://www.karavantver.ru/truzhenice-tyla-iz-tveri-marii-roslovoj-ispolnilsja-101-god/" TargetMode="External"/><Relationship Id="rId126" Type="http://schemas.openxmlformats.org/officeDocument/2006/relationships/hyperlink" Target="https://vedtver.ru/news/culture/zhitelej-i-gostej-tveri-priglashajut-na-vystavku-vsjakaja-rabota-mastera-hvalit/" TargetMode="External"/><Relationship Id="rId147"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www.afanasy.biz/news/economy/190262" TargetMode="External"/><Relationship Id="rId72" Type="http://schemas.openxmlformats.org/officeDocument/2006/relationships/hyperlink" Target="http://kuvznama.ru/na-zasedanii-pravitelstva-tverskoj-oblasti-obsudili-strategiju-duhovno-nravstvennogo-vospitanija-detej.html" TargetMode="External"/><Relationship Id="rId93" Type="http://schemas.openxmlformats.org/officeDocument/2006/relationships/hyperlink" Target="http://udomelskaya-gazeta.ru/news/media/2022/3/22/v-stolitse-verhnevolzhya-v-den-poezii-proshlo-vruchenie-ii-vserossijskoj-premii-imeni-andreya-dementeva/" TargetMode="External"/><Relationship Id="rId98" Type="http://schemas.openxmlformats.org/officeDocument/2006/relationships/hyperlink" Target="https://tp.tver.ru/igor-rudenja-pozdravil-s-dnjom-rozhdenija-veterana-velikoj-otechestvennoj-vojny-mariju-ilinichnu-roslovu/" TargetMode="External"/><Relationship Id="rId121" Type="http://schemas.openxmlformats.org/officeDocument/2006/relationships/hyperlink" Target="https://tver.mk.ru/social/2022/03/22/v-rzhevskoy-crb-poyavitsya-apparat-dlya-diagnostiki-patologiy-sosudov.html" TargetMode="External"/><Relationship Id="rId142" Type="http://schemas.openxmlformats.org/officeDocument/2006/relationships/hyperlink" Target="https://xn--b1afbmcjbrdg5afn.xn--80aaccp4ajwpkgbl4lpb.xn--p1ai/news/novosti-regiona/defitsita-sotsialno-znachimykh-tovarov-v-tverskoy-oblasti-ne-budet/"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3-03-2022%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3-03-2022%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3-03-202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14</c:v>
                </c:pt>
                <c:pt idx="1">
                  <c:v>153</c:v>
                </c:pt>
                <c:pt idx="2">
                  <c:v>8</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10</c:v>
                </c:pt>
                <c:pt idx="1">
                  <c:v>13</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4</c:v>
                </c:pt>
                <c:pt idx="1">
                  <c:v>140</c:v>
                </c:pt>
                <c:pt idx="2">
                  <c:v>8</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3"/>
                <c:pt idx="0">
                  <c:v>0</c:v>
                </c:pt>
                <c:pt idx="1">
                  <c:v>0</c:v>
                </c:pt>
                <c:pt idx="2">
                  <c:v>0</c:v>
                </c:pt>
              </c:numCache>
            </c:numRef>
          </c:val>
        </c:ser>
        <c:overlap val="100"/>
        <c:axId val="94810112"/>
        <c:axId val="94811648"/>
      </c:barChart>
      <c:catAx>
        <c:axId val="94810112"/>
        <c:scaling>
          <c:orientation val="maxMin"/>
        </c:scaling>
        <c:axPos val="l"/>
        <c:numFmt formatCode="General" sourceLinked="1"/>
        <c:tickLblPos val="low"/>
        <c:crossAx val="94811648"/>
        <c:crosses val="autoZero"/>
        <c:lblAlgn val="ctr"/>
        <c:lblOffset val="100"/>
        <c:tickLblSkip val="1"/>
      </c:catAx>
      <c:valAx>
        <c:axId val="94811648"/>
        <c:scaling>
          <c:orientation val="minMax"/>
        </c:scaling>
        <c:axPos val="t"/>
        <c:numFmt formatCode="General" sourceLinked="1"/>
        <c:majorTickMark val="in"/>
        <c:tickLblPos val="nextTo"/>
        <c:crossAx val="9481011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86000787614355"/>
          <c:y val="2.1122524945598787E-2"/>
          <c:w val="0.51399921238564539"/>
          <c:h val="0.95617837361610425"/>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МедиаИндексу'!$B$28:$B$78</c:f>
              <c:strCache>
                <c:ptCount val="51"/>
                <c:pt idx="0">
                  <c:v>РИА Новости</c:v>
                </c:pt>
                <c:pt idx="1">
                  <c:v>Tverigrad.ru</c:v>
                </c:pt>
                <c:pt idx="2">
                  <c:v>RT (russian.rt.com)</c:v>
                </c:pt>
                <c:pt idx="3">
                  <c:v>Афанасий-бизнес (afanasy.biz)</c:v>
                </c:pt>
                <c:pt idx="4">
                  <c:v>Тверские ведомости (vedtver.ru)</c:v>
                </c:pt>
                <c:pt idx="5">
                  <c:v>ГТРК Тверь</c:v>
                </c:pt>
                <c:pt idx="6">
                  <c:v>Тверская жизнь (tverlife.ru)</c:v>
                </c:pt>
                <c:pt idx="7">
                  <c:v>Аргументы неделi (argumenti.ru)</c:v>
                </c:pt>
                <c:pt idx="8">
                  <c:v>Тверское информационное агентство (tvernews.ru)</c:v>
                </c:pt>
                <c:pt idx="9">
                  <c:v>ТАСС</c:v>
                </c:pt>
                <c:pt idx="10">
                  <c:v>TvTver.ru</c:v>
                </c:pt>
                <c:pt idx="11">
                  <c:v>Аргументы и Факты (tver.aif.ru)</c:v>
                </c:pt>
                <c:pt idx="12">
                  <c:v>ИА Regnum</c:v>
                </c:pt>
                <c:pt idx="13">
                  <c:v>Тверь (toptver.ru)</c:v>
                </c:pt>
                <c:pt idx="14">
                  <c:v>Главный региональный (glavny.tv)</c:v>
                </c:pt>
                <c:pt idx="15">
                  <c:v>Московский Комсомолец (tver.mk.ru)</c:v>
                </c:pt>
                <c:pt idx="16">
                  <c:v>Комсомольская правда (tver.kp.ru)</c:v>
                </c:pt>
                <c:pt idx="17">
                  <c:v>Новости Твери (tver-news.net)</c:v>
                </c:pt>
                <c:pt idx="18">
                  <c:v>Заря (konzarya.ru)</c:v>
                </c:pt>
                <c:pt idx="19">
                  <c:v>Край справедливости (ks-region69.com)</c:v>
                </c:pt>
                <c:pt idx="20">
                  <c:v>Новоторжский вестник (nvestnik.ru)</c:v>
                </c:pt>
                <c:pt idx="21">
                  <c:v>Караван Ярмарка (karavantver.ru)</c:v>
                </c:pt>
                <c:pt idx="22">
                  <c:v>PANORAMA PRO (panoramapro.ru)</c:v>
                </c:pt>
                <c:pt idx="23">
                  <c:v>Родная земля (r-zemlya.ru)</c:v>
                </c:pt>
                <c:pt idx="24">
                  <c:v>Знамя (kuvznama.ru)</c:v>
                </c:pt>
                <c:pt idx="25">
                  <c:v>Тверской проспект (tp.tver.ru)</c:v>
                </c:pt>
                <c:pt idx="26">
                  <c:v>Удомельская газета (udomelskaya-gazeta.ru)</c:v>
                </c:pt>
                <c:pt idx="27">
                  <c:v>БНТВ (bntva.ru)</c:v>
                </c:pt>
                <c:pt idx="28">
                  <c:v>ВОТ! (vot69.ru)</c:v>
                </c:pt>
                <c:pt idx="29">
                  <c:v>Старицкий вестник (st-vestnik.ru)</c:v>
                </c:pt>
                <c:pt idx="30">
                  <c:v>Бежецкая жизнь (bzgazeta.ru)</c:v>
                </c:pt>
                <c:pt idx="31">
                  <c:v>Вся Тверь (газета-вся-тверь.рф)</c:v>
                </c:pt>
                <c:pt idx="32">
                  <c:v>Кашинская газета (kashingazeta.ru)</c:v>
                </c:pt>
                <c:pt idx="33">
                  <c:v>Ржевские новости (rzhevnews.ru)</c:v>
                </c:pt>
                <c:pt idx="34">
                  <c:v>Сельская новь (selskaya-nov.info)</c:v>
                </c:pt>
                <c:pt idx="35">
                  <c:v>Авангард (авангард.тверскаяобласть.рф)</c:v>
                </c:pt>
                <c:pt idx="36">
                  <c:v>Андреапольские вести (андреапольскиевести.тверскаяобласть.рф)</c:v>
                </c:pt>
                <c:pt idx="37">
                  <c:v>Бельская правда (бельскаяправда.тверскаяобласть.рф)</c:v>
                </c:pt>
                <c:pt idx="38">
                  <c:v>Вперед (вперед.тверскаяобласть.рф)</c:v>
                </c:pt>
                <c:pt idx="39">
                  <c:v>Вышневолоцкая правда (вышневолоцкаяправда.тверскаяобласть.рф)</c:v>
                </c:pt>
                <c:pt idx="40">
                  <c:v>Жарковский вестник (жарковскийвестник.тверскаяобласть.рф)</c:v>
                </c:pt>
                <c:pt idx="41">
                  <c:v>Зубцовская жизнь (зубцовскаяжизнь.тверскаяобласть.рф)</c:v>
                </c:pt>
                <c:pt idx="42">
                  <c:v>Коммунар (коммунар.тверскаяобласть.рф)</c:v>
                </c:pt>
                <c:pt idx="43">
                  <c:v>Ленинское знамя (leninskoeznamya.tverreg.ru)</c:v>
                </c:pt>
                <c:pt idx="44">
                  <c:v>Лесной вестник (леснойвестник.тверскаяобласть.рф)</c:v>
                </c:pt>
                <c:pt idx="45">
                  <c:v>Молоковский край (молоковскийкрай.тверскаяобласть.рф)</c:v>
                </c:pt>
                <c:pt idx="46">
                  <c:v>Наша жизнь (нашажизнь.тверскаяобласть.рф)</c:v>
                </c:pt>
                <c:pt idx="47">
                  <c:v>Новая жизнь (новаяжизнь.тверскаяобласть.рф)</c:v>
                </c:pt>
                <c:pt idx="48">
                  <c:v>Сандовские вести (сандовскиевести.тверскаяобласть.рф)</c:v>
                </c:pt>
                <c:pt idx="49">
                  <c:v>Смена+ (smenaplus.ru)</c:v>
                </c:pt>
                <c:pt idx="50">
                  <c:v>Спировские известия (спировскиеизвестия.тверскаяобласть.рф)</c:v>
                </c:pt>
              </c:strCache>
            </c:strRef>
          </c:cat>
          <c:val>
            <c:numRef>
              <c:f>'СМИ по МедиаИндексу'!$C$28:$C$78</c:f>
              <c:numCache>
                <c:formatCode>General</c:formatCode>
                <c:ptCount val="51"/>
                <c:pt idx="0">
                  <c:v>290</c:v>
                </c:pt>
                <c:pt idx="1">
                  <c:v>156</c:v>
                </c:pt>
                <c:pt idx="2">
                  <c:v>111</c:v>
                </c:pt>
                <c:pt idx="3">
                  <c:v>85</c:v>
                </c:pt>
                <c:pt idx="4">
                  <c:v>79</c:v>
                </c:pt>
                <c:pt idx="5">
                  <c:v>53</c:v>
                </c:pt>
                <c:pt idx="6">
                  <c:v>52</c:v>
                </c:pt>
                <c:pt idx="7">
                  <c:v>47</c:v>
                </c:pt>
                <c:pt idx="8">
                  <c:v>45</c:v>
                </c:pt>
                <c:pt idx="9">
                  <c:v>36</c:v>
                </c:pt>
                <c:pt idx="10">
                  <c:v>30</c:v>
                </c:pt>
                <c:pt idx="11">
                  <c:v>24</c:v>
                </c:pt>
                <c:pt idx="12">
                  <c:v>24</c:v>
                </c:pt>
                <c:pt idx="13">
                  <c:v>24</c:v>
                </c:pt>
                <c:pt idx="14">
                  <c:v>20</c:v>
                </c:pt>
                <c:pt idx="15">
                  <c:v>20</c:v>
                </c:pt>
                <c:pt idx="16">
                  <c:v>19</c:v>
                </c:pt>
                <c:pt idx="17">
                  <c:v>17</c:v>
                </c:pt>
                <c:pt idx="18">
                  <c:v>11</c:v>
                </c:pt>
                <c:pt idx="19">
                  <c:v>10</c:v>
                </c:pt>
                <c:pt idx="20">
                  <c:v>10</c:v>
                </c:pt>
                <c:pt idx="21">
                  <c:v>7</c:v>
                </c:pt>
                <c:pt idx="22">
                  <c:v>6</c:v>
                </c:pt>
                <c:pt idx="23">
                  <c:v>6</c:v>
                </c:pt>
                <c:pt idx="24">
                  <c:v>4</c:v>
                </c:pt>
                <c:pt idx="25">
                  <c:v>4</c:v>
                </c:pt>
                <c:pt idx="26">
                  <c:v>4</c:v>
                </c:pt>
                <c:pt idx="27">
                  <c:v>3</c:v>
                </c:pt>
                <c:pt idx="28">
                  <c:v>3</c:v>
                </c:pt>
                <c:pt idx="29">
                  <c:v>3</c:v>
                </c:pt>
                <c:pt idx="30">
                  <c:v>2</c:v>
                </c:pt>
                <c:pt idx="31">
                  <c:v>2</c:v>
                </c:pt>
                <c:pt idx="32">
                  <c:v>2</c:v>
                </c:pt>
                <c:pt idx="33">
                  <c:v>2</c:v>
                </c:pt>
                <c:pt idx="34">
                  <c:v>2</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numCache>
            </c:numRef>
          </c:val>
        </c:ser>
        <c:ser>
          <c:idx val="1"/>
          <c:order val="1"/>
          <c:tx>
            <c:v>Кол-во сообщений</c:v>
          </c:tx>
          <c:dLbls>
            <c:dLblPos val="inEnd"/>
            <c:showVal val="1"/>
          </c:dLbls>
          <c:cat>
            <c:strRef>
              <c:f>'СМИ по МедиаИндексу'!$B$28:$B$78</c:f>
              <c:strCache>
                <c:ptCount val="51"/>
                <c:pt idx="0">
                  <c:v>РИА Новости</c:v>
                </c:pt>
                <c:pt idx="1">
                  <c:v>Tverigrad.ru</c:v>
                </c:pt>
                <c:pt idx="2">
                  <c:v>RT (russian.rt.com)</c:v>
                </c:pt>
                <c:pt idx="3">
                  <c:v>Афанасий-бизнес (afanasy.biz)</c:v>
                </c:pt>
                <c:pt idx="4">
                  <c:v>Тверские ведомости (vedtver.ru)</c:v>
                </c:pt>
                <c:pt idx="5">
                  <c:v>ГТРК Тверь</c:v>
                </c:pt>
                <c:pt idx="6">
                  <c:v>Тверская жизнь (tverlife.ru)</c:v>
                </c:pt>
                <c:pt idx="7">
                  <c:v>Аргументы неделi (argumenti.ru)</c:v>
                </c:pt>
                <c:pt idx="8">
                  <c:v>Тверское информационное агентство (tvernews.ru)</c:v>
                </c:pt>
                <c:pt idx="9">
                  <c:v>ТАСС</c:v>
                </c:pt>
                <c:pt idx="10">
                  <c:v>TvTver.ru</c:v>
                </c:pt>
                <c:pt idx="11">
                  <c:v>Аргументы и Факты (tver.aif.ru)</c:v>
                </c:pt>
                <c:pt idx="12">
                  <c:v>ИА Regnum</c:v>
                </c:pt>
                <c:pt idx="13">
                  <c:v>Тверь (toptver.ru)</c:v>
                </c:pt>
                <c:pt idx="14">
                  <c:v>Главный региональный (glavny.tv)</c:v>
                </c:pt>
                <c:pt idx="15">
                  <c:v>Московский Комсомолец (tver.mk.ru)</c:v>
                </c:pt>
                <c:pt idx="16">
                  <c:v>Комсомольская правда (tver.kp.ru)</c:v>
                </c:pt>
                <c:pt idx="17">
                  <c:v>Новости Твери (tver-news.net)</c:v>
                </c:pt>
                <c:pt idx="18">
                  <c:v>Заря (konzarya.ru)</c:v>
                </c:pt>
                <c:pt idx="19">
                  <c:v>Край справедливости (ks-region69.com)</c:v>
                </c:pt>
                <c:pt idx="20">
                  <c:v>Новоторжский вестник (nvestnik.ru)</c:v>
                </c:pt>
                <c:pt idx="21">
                  <c:v>Караван Ярмарка (karavantver.ru)</c:v>
                </c:pt>
                <c:pt idx="22">
                  <c:v>PANORAMA PRO (panoramapro.ru)</c:v>
                </c:pt>
                <c:pt idx="23">
                  <c:v>Родная земля (r-zemlya.ru)</c:v>
                </c:pt>
                <c:pt idx="24">
                  <c:v>Знамя (kuvznama.ru)</c:v>
                </c:pt>
                <c:pt idx="25">
                  <c:v>Тверской проспект (tp.tver.ru)</c:v>
                </c:pt>
                <c:pt idx="26">
                  <c:v>Удомельская газета (udomelskaya-gazeta.ru)</c:v>
                </c:pt>
                <c:pt idx="27">
                  <c:v>БНТВ (bntva.ru)</c:v>
                </c:pt>
                <c:pt idx="28">
                  <c:v>ВОТ! (vot69.ru)</c:v>
                </c:pt>
                <c:pt idx="29">
                  <c:v>Старицкий вестник (st-vestnik.ru)</c:v>
                </c:pt>
                <c:pt idx="30">
                  <c:v>Бежецкая жизнь (bzgazeta.ru)</c:v>
                </c:pt>
                <c:pt idx="31">
                  <c:v>Вся Тверь (газета-вся-тверь.рф)</c:v>
                </c:pt>
                <c:pt idx="32">
                  <c:v>Кашинская газета (kashingazeta.ru)</c:v>
                </c:pt>
                <c:pt idx="33">
                  <c:v>Ржевские новости (rzhevnews.ru)</c:v>
                </c:pt>
                <c:pt idx="34">
                  <c:v>Сельская новь (selskaya-nov.info)</c:v>
                </c:pt>
                <c:pt idx="35">
                  <c:v>Авангард (авангард.тверскаяобласть.рф)</c:v>
                </c:pt>
                <c:pt idx="36">
                  <c:v>Андреапольские вести (андреапольскиевести.тверскаяобласть.рф)</c:v>
                </c:pt>
                <c:pt idx="37">
                  <c:v>Бельская правда (бельскаяправда.тверскаяобласть.рф)</c:v>
                </c:pt>
                <c:pt idx="38">
                  <c:v>Вперед (вперед.тверскаяобласть.рф)</c:v>
                </c:pt>
                <c:pt idx="39">
                  <c:v>Вышневолоцкая правда (вышневолоцкаяправда.тверскаяобласть.рф)</c:v>
                </c:pt>
                <c:pt idx="40">
                  <c:v>Жарковский вестник (жарковскийвестник.тверскаяобласть.рф)</c:v>
                </c:pt>
                <c:pt idx="41">
                  <c:v>Зубцовская жизнь (зубцовскаяжизнь.тверскаяобласть.рф)</c:v>
                </c:pt>
                <c:pt idx="42">
                  <c:v>Коммунар (коммунар.тверскаяобласть.рф)</c:v>
                </c:pt>
                <c:pt idx="43">
                  <c:v>Ленинское знамя (leninskoeznamya.tverreg.ru)</c:v>
                </c:pt>
                <c:pt idx="44">
                  <c:v>Лесной вестник (леснойвестник.тверскаяобласть.рф)</c:v>
                </c:pt>
                <c:pt idx="45">
                  <c:v>Молоковский край (молоковскийкрай.тверскаяобласть.рф)</c:v>
                </c:pt>
                <c:pt idx="46">
                  <c:v>Наша жизнь (нашажизнь.тверскаяобласть.рф)</c:v>
                </c:pt>
                <c:pt idx="47">
                  <c:v>Новая жизнь (новаяжизнь.тверскаяобласть.рф)</c:v>
                </c:pt>
                <c:pt idx="48">
                  <c:v>Сандовские вести (сандовскиевести.тверскаяобласть.рф)</c:v>
                </c:pt>
                <c:pt idx="49">
                  <c:v>Смена+ (smenaplus.ru)</c:v>
                </c:pt>
                <c:pt idx="50">
                  <c:v>Спировские известия (спировскиеизвестия.тверскаяобласть.рф)</c:v>
                </c:pt>
              </c:strCache>
            </c:strRef>
          </c:cat>
          <c:val>
            <c:numRef>
              <c:f>'СМИ по МедиаИндексу'!$D$28:$D$78</c:f>
              <c:numCache>
                <c:formatCode>General</c:formatCode>
                <c:ptCount val="51"/>
                <c:pt idx="0">
                  <c:v>4</c:v>
                </c:pt>
                <c:pt idx="1">
                  <c:v>4</c:v>
                </c:pt>
                <c:pt idx="2">
                  <c:v>1</c:v>
                </c:pt>
                <c:pt idx="3">
                  <c:v>3</c:v>
                </c:pt>
                <c:pt idx="4">
                  <c:v>12</c:v>
                </c:pt>
                <c:pt idx="5">
                  <c:v>8</c:v>
                </c:pt>
                <c:pt idx="6">
                  <c:v>7</c:v>
                </c:pt>
                <c:pt idx="7">
                  <c:v>1</c:v>
                </c:pt>
                <c:pt idx="8">
                  <c:v>4</c:v>
                </c:pt>
                <c:pt idx="9">
                  <c:v>1</c:v>
                </c:pt>
                <c:pt idx="10">
                  <c:v>4</c:v>
                </c:pt>
                <c:pt idx="11">
                  <c:v>3</c:v>
                </c:pt>
                <c:pt idx="12">
                  <c:v>1</c:v>
                </c:pt>
                <c:pt idx="13">
                  <c:v>5</c:v>
                </c:pt>
                <c:pt idx="14">
                  <c:v>2</c:v>
                </c:pt>
                <c:pt idx="15">
                  <c:v>5</c:v>
                </c:pt>
                <c:pt idx="16">
                  <c:v>6</c:v>
                </c:pt>
                <c:pt idx="17">
                  <c:v>15</c:v>
                </c:pt>
                <c:pt idx="18">
                  <c:v>4</c:v>
                </c:pt>
                <c:pt idx="19">
                  <c:v>4</c:v>
                </c:pt>
                <c:pt idx="20">
                  <c:v>4</c:v>
                </c:pt>
                <c:pt idx="21">
                  <c:v>2</c:v>
                </c:pt>
                <c:pt idx="22">
                  <c:v>2</c:v>
                </c:pt>
                <c:pt idx="23">
                  <c:v>3</c:v>
                </c:pt>
                <c:pt idx="24">
                  <c:v>4</c:v>
                </c:pt>
                <c:pt idx="25">
                  <c:v>4</c:v>
                </c:pt>
                <c:pt idx="26">
                  <c:v>4</c:v>
                </c:pt>
                <c:pt idx="27">
                  <c:v>1</c:v>
                </c:pt>
                <c:pt idx="28">
                  <c:v>3</c:v>
                </c:pt>
                <c:pt idx="29">
                  <c:v>1</c:v>
                </c:pt>
                <c:pt idx="30">
                  <c:v>2</c:v>
                </c:pt>
                <c:pt idx="31">
                  <c:v>1</c:v>
                </c:pt>
                <c:pt idx="32">
                  <c:v>2</c:v>
                </c:pt>
                <c:pt idx="33">
                  <c:v>1</c:v>
                </c:pt>
                <c:pt idx="34">
                  <c:v>2</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numCache>
            </c:numRef>
          </c:val>
        </c:ser>
        <c:axId val="97196288"/>
        <c:axId val="106299392"/>
      </c:barChart>
      <c:catAx>
        <c:axId val="97196288"/>
        <c:scaling>
          <c:orientation val="maxMin"/>
        </c:scaling>
        <c:axPos val="l"/>
        <c:numFmt formatCode="General" sourceLinked="1"/>
        <c:tickLblPos val="low"/>
        <c:crossAx val="106299392"/>
        <c:crosses val="autoZero"/>
        <c:lblAlgn val="ctr"/>
        <c:lblOffset val="100"/>
        <c:tickLblSkip val="1"/>
      </c:catAx>
      <c:valAx>
        <c:axId val="106299392"/>
        <c:scaling>
          <c:orientation val="minMax"/>
        </c:scaling>
        <c:delete val="1"/>
        <c:axPos val="t"/>
        <c:numFmt formatCode="General" sourceLinked="1"/>
        <c:majorTickMark val="in"/>
        <c:tickLblPos val="none"/>
        <c:crossAx val="97196288"/>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1185932820515498"/>
          <c:y val="0.91910598429953272"/>
          <c:w val="0.25577977171094707"/>
          <c:h val="5.2553625635580692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BB76D-1AFF-4D22-B834-F28B3A87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4390</Words>
  <Characters>25028</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29360</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2020-12-11T05:28:00Z</cp:lastPrinted>
  <dcterms:created xsi:type="dcterms:W3CDTF">2022-03-23T05:29:00Z</dcterms:created>
  <dcterms:modified xsi:type="dcterms:W3CDTF">2022-03-23T05:29:00Z</dcterms:modified>
</cp:coreProperties>
</file>