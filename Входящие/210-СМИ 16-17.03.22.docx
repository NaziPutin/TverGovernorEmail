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6D5" w:rsidRPr="006A6F74" w:rsidRDefault="00595491" w:rsidP="00550F53">
      <w:pPr>
        <w:jc w:val="center"/>
        <w:rPr>
          <w:rFonts w:ascii="Arial" w:hAnsi="Arial" w:cs="Arial"/>
          <w:lang w:eastAsia="en-US"/>
        </w:rPr>
      </w:pPr>
      <w:r w:rsidRPr="006A6F74">
        <w:rPr>
          <w:rFonts w:ascii="Arial" w:hAnsi="Arial" w:cs="Arial"/>
          <w:noProof/>
        </w:rPr>
        <w:drawing>
          <wp:inline distT="0" distB="0" distL="0" distR="0">
            <wp:extent cx="1603468" cy="2009943"/>
            <wp:effectExtent l="0" t="0" r="0" b="9525"/>
            <wp:docPr id="23" name="Рисунок 23" descr="http://www.goldenkorona.ru/pic/arms_tver_o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oldenkorona.ru/pic/arms_tver_obl.gif"/>
                    <pic:cNvPicPr>
                      <a:picLocks noChangeAspect="1" noChangeArrowheads="1"/>
                    </pic:cNvPicPr>
                  </pic:nvPicPr>
                  <pic:blipFill>
                    <a:blip r:embed="rId8"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8368" cy="2016085"/>
                    </a:xfrm>
                    <a:prstGeom prst="rect">
                      <a:avLst/>
                    </a:prstGeom>
                    <a:noFill/>
                    <a:ln>
                      <a:noFill/>
                    </a:ln>
                  </pic:spPr>
                </pic:pic>
              </a:graphicData>
            </a:graphic>
          </wp:inline>
        </w:drawing>
      </w: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A574D8" w:rsidRDefault="00521328" w:rsidP="00A574D8">
      <w:pPr>
        <w:jc w:val="center"/>
        <w:rPr>
          <w:rFonts w:ascii="Arial" w:hAnsi="Arial" w:cs="Arial"/>
          <w:b/>
          <w:caps/>
          <w:color w:val="033F28"/>
          <w:spacing w:val="10"/>
          <w:kern w:val="28"/>
          <w:sz w:val="52"/>
          <w:szCs w:val="56"/>
          <w:lang w:eastAsia="en-US"/>
        </w:rPr>
      </w:pPr>
    </w:p>
    <w:p w:rsidR="0045472D" w:rsidRDefault="0045472D"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ежедневный</w:t>
      </w:r>
    </w:p>
    <w:p w:rsidR="00A574D8" w:rsidRDefault="00A574D8"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МОНИТОРИНГ</w:t>
      </w:r>
    </w:p>
    <w:p w:rsidR="008430CB"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СОЦИАЛЬНО-ПОЛИТИЧЕСКОЙ СИТУАЦИИ В Т</w:t>
      </w:r>
      <w:r w:rsidR="0030306F">
        <w:rPr>
          <w:rFonts w:ascii="Arial" w:hAnsi="Arial" w:cs="Arial"/>
          <w:b/>
          <w:caps/>
          <w:color w:val="033F28"/>
          <w:spacing w:val="10"/>
          <w:kern w:val="28"/>
          <w:sz w:val="52"/>
          <w:szCs w:val="56"/>
          <w:lang w:eastAsia="en-US"/>
        </w:rPr>
        <w:t>верской</w:t>
      </w:r>
      <w:r w:rsidRPr="00A574D8">
        <w:rPr>
          <w:rFonts w:ascii="Arial" w:hAnsi="Arial" w:cs="Arial"/>
          <w:b/>
          <w:caps/>
          <w:color w:val="033F28"/>
          <w:spacing w:val="10"/>
          <w:kern w:val="28"/>
          <w:sz w:val="52"/>
          <w:szCs w:val="56"/>
          <w:lang w:eastAsia="en-US"/>
        </w:rPr>
        <w:t xml:space="preserve"> ОБЛАСТИ</w:t>
      </w:r>
    </w:p>
    <w:p w:rsidR="00521328" w:rsidRPr="00A574D8"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w:t>
      </w:r>
      <w:r w:rsidRPr="0030306F">
        <w:rPr>
          <w:rFonts w:ascii="Arial" w:hAnsi="Arial" w:cs="Arial"/>
          <w:b/>
          <w:caps/>
          <w:color w:val="033F28"/>
          <w:spacing w:val="10"/>
          <w:kern w:val="28"/>
          <w:sz w:val="40"/>
          <w:szCs w:val="40"/>
          <w:lang w:eastAsia="en-US"/>
        </w:rPr>
        <w:t>ПО СООБЩЕНИЯМ СМИ</w:t>
      </w:r>
      <w:r w:rsidRPr="00A574D8">
        <w:rPr>
          <w:rFonts w:ascii="Arial" w:hAnsi="Arial" w:cs="Arial"/>
          <w:b/>
          <w:caps/>
          <w:color w:val="033F28"/>
          <w:spacing w:val="10"/>
          <w:kern w:val="28"/>
          <w:sz w:val="52"/>
          <w:szCs w:val="56"/>
          <w:lang w:eastAsia="en-US"/>
        </w:rPr>
        <w:t>)</w:t>
      </w:r>
    </w:p>
    <w:p w:rsidR="001F29D7" w:rsidRDefault="001F29D7" w:rsidP="005D6F04">
      <w:pPr>
        <w:pStyle w:val="afffff0"/>
        <w:spacing w:before="0" w:after="600"/>
        <w:jc w:val="center"/>
        <w:rPr>
          <w:rFonts w:ascii="Arial" w:hAnsi="Arial" w:cs="Arial"/>
          <w:caps w:val="0"/>
          <w:sz w:val="28"/>
          <w:szCs w:val="28"/>
          <w:lang w:val="ru-RU"/>
        </w:rPr>
      </w:pPr>
    </w:p>
    <w:p w:rsidR="008376D5" w:rsidRPr="00255E81" w:rsidRDefault="00A37F30" w:rsidP="005D6F04">
      <w:pPr>
        <w:pStyle w:val="afffff0"/>
        <w:spacing w:before="0" w:after="600"/>
        <w:jc w:val="center"/>
        <w:rPr>
          <w:rFonts w:ascii="Arial" w:hAnsi="Arial" w:cs="Arial"/>
          <w:b/>
          <w:caps w:val="0"/>
          <w:sz w:val="28"/>
          <w:szCs w:val="28"/>
          <w:lang w:val="ru-RU"/>
        </w:rPr>
      </w:pPr>
      <w:r>
        <w:rPr>
          <w:rFonts w:ascii="Arial" w:hAnsi="Arial" w:cs="Arial"/>
          <w:b/>
          <w:caps w:val="0"/>
          <w:sz w:val="28"/>
          <w:szCs w:val="28"/>
          <w:lang w:val="ru-RU"/>
        </w:rPr>
        <w:t>1</w:t>
      </w:r>
      <w:r w:rsidR="00433A90">
        <w:rPr>
          <w:rFonts w:ascii="Arial" w:hAnsi="Arial" w:cs="Arial"/>
          <w:b/>
          <w:caps w:val="0"/>
          <w:sz w:val="28"/>
          <w:szCs w:val="28"/>
          <w:lang w:val="ru-RU"/>
        </w:rPr>
        <w:t>7</w:t>
      </w:r>
      <w:r w:rsidR="00AA13D4">
        <w:rPr>
          <w:rFonts w:ascii="Arial" w:hAnsi="Arial" w:cs="Arial"/>
          <w:b/>
          <w:caps w:val="0"/>
          <w:sz w:val="28"/>
          <w:szCs w:val="28"/>
          <w:lang w:val="ru-RU"/>
        </w:rPr>
        <w:t xml:space="preserve"> марта</w:t>
      </w:r>
      <w:r w:rsidR="00E55617" w:rsidRPr="00255E81">
        <w:rPr>
          <w:rFonts w:ascii="Arial" w:hAnsi="Arial" w:cs="Arial"/>
          <w:b/>
          <w:caps w:val="0"/>
          <w:sz w:val="28"/>
          <w:szCs w:val="28"/>
          <w:lang w:val="ru-RU"/>
        </w:rPr>
        <w:t xml:space="preserve"> </w:t>
      </w:r>
      <w:r w:rsidR="005D6F04" w:rsidRPr="00255E81">
        <w:rPr>
          <w:rFonts w:ascii="Arial" w:hAnsi="Arial" w:cs="Arial"/>
          <w:b/>
          <w:caps w:val="0"/>
          <w:sz w:val="28"/>
          <w:szCs w:val="28"/>
          <w:lang w:val="ru-RU"/>
        </w:rPr>
        <w:t>20</w:t>
      </w:r>
      <w:r w:rsidR="000D379C">
        <w:rPr>
          <w:rFonts w:ascii="Arial" w:hAnsi="Arial" w:cs="Arial"/>
          <w:b/>
          <w:caps w:val="0"/>
          <w:sz w:val="28"/>
          <w:szCs w:val="28"/>
          <w:lang w:val="ru-RU"/>
        </w:rPr>
        <w:t>2</w:t>
      </w:r>
      <w:r w:rsidR="006433F2">
        <w:rPr>
          <w:rFonts w:ascii="Arial" w:hAnsi="Arial" w:cs="Arial"/>
          <w:b/>
          <w:caps w:val="0"/>
          <w:sz w:val="28"/>
          <w:szCs w:val="28"/>
          <w:lang w:val="ru-RU"/>
        </w:rPr>
        <w:t>2</w:t>
      </w:r>
      <w:r w:rsidR="005D6F04" w:rsidRPr="00255E81">
        <w:rPr>
          <w:rFonts w:ascii="Arial" w:hAnsi="Arial" w:cs="Arial"/>
          <w:b/>
          <w:caps w:val="0"/>
          <w:sz w:val="28"/>
          <w:szCs w:val="28"/>
          <w:lang w:val="ru-RU"/>
        </w:rPr>
        <w:t xml:space="preserve"> года</w:t>
      </w:r>
    </w:p>
    <w:p w:rsidR="0030306F" w:rsidRDefault="00E61A9D" w:rsidP="00595491">
      <w:pPr>
        <w:jc w:val="center"/>
        <w:rPr>
          <w:rFonts w:ascii="Arial" w:hAnsi="Arial" w:cs="Arial"/>
          <w:b/>
          <w:caps/>
          <w:color w:val="033F28"/>
          <w:spacing w:val="10"/>
          <w:kern w:val="28"/>
          <w:sz w:val="56"/>
          <w:szCs w:val="56"/>
          <w:lang w:eastAsia="en-US"/>
        </w:rPr>
      </w:pPr>
      <w:r>
        <w:rPr>
          <w:rFonts w:ascii="Arial" w:hAnsi="Arial" w:cs="Arial"/>
          <w:b/>
          <w:caps/>
          <w:color w:val="033F28"/>
          <w:spacing w:val="10"/>
          <w:kern w:val="28"/>
          <w:sz w:val="56"/>
          <w:szCs w:val="56"/>
          <w:lang w:eastAsia="en-US"/>
        </w:rPr>
        <w:t xml:space="preserve"> </w:t>
      </w:r>
    </w:p>
    <w:p w:rsidR="0030306F" w:rsidRDefault="0030306F" w:rsidP="00595491">
      <w:pPr>
        <w:jc w:val="center"/>
        <w:rPr>
          <w:rFonts w:ascii="Arial" w:hAnsi="Arial" w:cs="Arial"/>
          <w:b/>
          <w:caps/>
          <w:color w:val="033F28"/>
          <w:spacing w:val="10"/>
          <w:kern w:val="28"/>
          <w:sz w:val="56"/>
          <w:szCs w:val="56"/>
          <w:lang w:eastAsia="en-US"/>
        </w:rPr>
      </w:pPr>
    </w:p>
    <w:p w:rsidR="0030306F" w:rsidRPr="006A6F74" w:rsidRDefault="0030306F" w:rsidP="00595491">
      <w:pPr>
        <w:jc w:val="center"/>
        <w:rPr>
          <w:rFonts w:ascii="Arial" w:hAnsi="Arial" w:cs="Arial"/>
          <w:b/>
          <w:caps/>
          <w:color w:val="033F28"/>
          <w:spacing w:val="10"/>
          <w:kern w:val="28"/>
          <w:sz w:val="56"/>
          <w:szCs w:val="56"/>
          <w:lang w:eastAsia="en-US"/>
        </w:rPr>
      </w:pPr>
    </w:p>
    <w:p w:rsidR="00595491" w:rsidRDefault="00595491" w:rsidP="00595491">
      <w:pPr>
        <w:jc w:val="center"/>
        <w:rPr>
          <w:rFonts w:ascii="Arial" w:hAnsi="Arial" w:cs="Arial"/>
          <w:lang w:eastAsia="en-US"/>
        </w:rPr>
      </w:pPr>
    </w:p>
    <w:p w:rsidR="0030306F" w:rsidRDefault="0030306F" w:rsidP="00595491">
      <w:pPr>
        <w:jc w:val="center"/>
        <w:rPr>
          <w:rFonts w:ascii="Arial" w:hAnsi="Arial" w:cs="Arial"/>
          <w:lang w:eastAsia="en-US"/>
        </w:rPr>
      </w:pPr>
    </w:p>
    <w:p w:rsidR="009C1E40" w:rsidRDefault="009C1E40" w:rsidP="00595491">
      <w:pPr>
        <w:jc w:val="center"/>
        <w:rPr>
          <w:rFonts w:ascii="Arial" w:hAnsi="Arial" w:cs="Arial"/>
          <w:lang w:eastAsia="en-US"/>
        </w:rPr>
      </w:pPr>
    </w:p>
    <w:p w:rsidR="009C1E40" w:rsidRDefault="009C1E40">
      <w:pPr>
        <w:rPr>
          <w:rFonts w:ascii="Arial" w:hAnsi="Arial" w:cs="Arial"/>
          <w:lang w:eastAsia="en-US"/>
        </w:rPr>
      </w:pPr>
      <w:r>
        <w:rPr>
          <w:rFonts w:ascii="Arial" w:hAnsi="Arial" w:cs="Arial"/>
          <w:lang w:eastAsia="en-US"/>
        </w:rPr>
        <w:br w:type="page"/>
      </w:r>
    </w:p>
    <w:p w:rsidR="009C1E40" w:rsidRDefault="009C1E40" w:rsidP="00595491">
      <w:pPr>
        <w:jc w:val="center"/>
        <w:rPr>
          <w:rFonts w:ascii="Arial" w:hAnsi="Arial" w:cs="Arial"/>
          <w:lang w:eastAsia="en-US"/>
        </w:rPr>
      </w:pPr>
    </w:p>
    <w:p w:rsidR="009425BE" w:rsidRDefault="009425BE" w:rsidP="00B47179">
      <w:pPr>
        <w:jc w:val="right"/>
        <w:rPr>
          <w:rFonts w:ascii="Arial" w:hAnsi="Arial" w:cs="Arial"/>
          <w:caps/>
          <w:color w:val="033F28"/>
          <w:spacing w:val="10"/>
          <w:kern w:val="28"/>
          <w:sz w:val="24"/>
          <w:szCs w:val="24"/>
          <w:lang w:eastAsia="en-US"/>
        </w:rPr>
      </w:pP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 xml:space="preserve">МОНИТОРИНГ </w:t>
      </w:r>
      <w:proofErr w:type="gramStart"/>
      <w:r w:rsidRPr="00B47179">
        <w:rPr>
          <w:rFonts w:ascii="Arial" w:hAnsi="Arial" w:cs="Arial"/>
          <w:caps/>
          <w:color w:val="033F28"/>
          <w:spacing w:val="10"/>
          <w:kern w:val="28"/>
          <w:sz w:val="24"/>
          <w:szCs w:val="24"/>
          <w:lang w:eastAsia="en-US"/>
        </w:rPr>
        <w:t>СОЦИАЛЬНО-ПОЛИТИЧЕСКОЙ</w:t>
      </w:r>
      <w:proofErr w:type="gramEnd"/>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СИТУАЦИИ В Тверской</w:t>
      </w:r>
      <w:r>
        <w:rPr>
          <w:rFonts w:ascii="Arial" w:hAnsi="Arial" w:cs="Arial"/>
          <w:caps/>
          <w:color w:val="033F28"/>
          <w:spacing w:val="10"/>
          <w:kern w:val="28"/>
          <w:sz w:val="24"/>
          <w:szCs w:val="24"/>
          <w:lang w:eastAsia="en-US"/>
        </w:rPr>
        <w:t xml:space="preserve"> ОБЛАСТИ</w:t>
      </w:r>
    </w:p>
    <w:p w:rsidR="00B47179" w:rsidRP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(ПО СООБЩЕНИЯМ СМИ)</w:t>
      </w:r>
    </w:p>
    <w:p w:rsidR="00844808" w:rsidRPr="00B47179" w:rsidRDefault="00104CD7" w:rsidP="00104CD7">
      <w:pPr>
        <w:tabs>
          <w:tab w:val="left" w:pos="2788"/>
        </w:tabs>
        <w:rPr>
          <w:sz w:val="24"/>
          <w:szCs w:val="24"/>
        </w:rPr>
      </w:pPr>
      <w:r>
        <w:rPr>
          <w:sz w:val="24"/>
          <w:szCs w:val="24"/>
        </w:rPr>
        <w:tab/>
      </w:r>
    </w:p>
    <w:p w:rsidR="00B47179" w:rsidRDefault="00B47179">
      <w:pPr>
        <w:rPr>
          <w:sz w:val="24"/>
          <w:szCs w:val="24"/>
        </w:rPr>
      </w:pPr>
    </w:p>
    <w:p w:rsidR="00B47179" w:rsidRDefault="00B47179">
      <w:pPr>
        <w:rPr>
          <w:sz w:val="24"/>
          <w:szCs w:val="24"/>
        </w:rPr>
      </w:pPr>
    </w:p>
    <w:p w:rsidR="00B47179" w:rsidRPr="002B6E40" w:rsidRDefault="00B47179" w:rsidP="00B47179">
      <w:pPr>
        <w:spacing w:line="312" w:lineRule="auto"/>
        <w:rPr>
          <w:sz w:val="24"/>
          <w:szCs w:val="24"/>
        </w:rPr>
      </w:pPr>
    </w:p>
    <w:p w:rsidR="00B47179" w:rsidRPr="002B6E40" w:rsidRDefault="00B47179" w:rsidP="00B47179">
      <w:pPr>
        <w:jc w:val="right"/>
        <w:rPr>
          <w:rFonts w:ascii="Arial" w:hAnsi="Arial" w:cs="Arial"/>
        </w:rPr>
      </w:pPr>
    </w:p>
    <w:p w:rsidR="000D408A" w:rsidRPr="002B6E40" w:rsidRDefault="000D408A" w:rsidP="006F5F7A">
      <w:pPr>
        <w:rPr>
          <w:rFonts w:ascii="Arial" w:hAnsi="Arial" w:cs="Arial"/>
          <w:i/>
        </w:rPr>
      </w:pPr>
    </w:p>
    <w:p w:rsidR="00A1711B" w:rsidRPr="002B6E40" w:rsidRDefault="00A1711B" w:rsidP="006F5F7A">
      <w:pPr>
        <w:rPr>
          <w:rFonts w:ascii="Arial" w:hAnsi="Arial" w:cs="Arial"/>
          <w:sz w:val="2"/>
          <w:szCs w:val="2"/>
        </w:rPr>
      </w:pPr>
    </w:p>
    <w:bookmarkStart w:id="0" w:name="_1._Совокупные_количественные" w:displacedByCustomXml="next"/>
    <w:bookmarkEnd w:id="0" w:displacedByCustomXml="next"/>
    <w:bookmarkStart w:id="1" w:name="_Toc452652279" w:displacedByCustomXml="next"/>
    <w:bookmarkStart w:id="2" w:name="_Toc457918692" w:displacedByCustomXml="next"/>
    <w:bookmarkStart w:id="3" w:name="_Toc277854893" w:displacedByCustomXml="next"/>
    <w:bookmarkStart w:id="4" w:name="_Toc446609533" w:displacedByCustomXml="next"/>
    <w:sdt>
      <w:sdtPr>
        <w:rPr>
          <w:rFonts w:ascii="Arial" w:hAnsi="Arial"/>
          <w:b/>
          <w:noProof/>
          <w:color w:val="000000" w:themeColor="text1"/>
        </w:rPr>
        <w:id w:val="25424139"/>
        <w:docPartObj>
          <w:docPartGallery w:val="Table of Contents"/>
          <w:docPartUnique/>
        </w:docPartObj>
      </w:sdtPr>
      <w:sdtEndPr>
        <w:rPr>
          <w:color w:val="auto"/>
        </w:rPr>
      </w:sdtEndPr>
      <w:sdtContent>
        <w:p w:rsidR="007715D0" w:rsidRPr="008E5EBE" w:rsidRDefault="000D408A" w:rsidP="00D45430">
          <w:pPr>
            <w:spacing w:line="312" w:lineRule="auto"/>
            <w:jc w:val="both"/>
            <w:rPr>
              <w:rFonts w:ascii="Arial" w:hAnsi="Arial" w:cs="Arial"/>
              <w:color w:val="000000" w:themeColor="text1"/>
            </w:rPr>
          </w:pPr>
          <w:r w:rsidRPr="008E5EBE">
            <w:rPr>
              <w:rFonts w:ascii="Arial" w:hAnsi="Arial" w:cs="Arial"/>
              <w:b/>
              <w:bCs/>
              <w:color w:val="000000" w:themeColor="text1"/>
              <w:sz w:val="24"/>
              <w:szCs w:val="24"/>
            </w:rPr>
            <w:t>ОСВЕЩЕНИЕ В СМИ ДЕЯТЕЛЬНОСТИ И.М. РУДЕНИ</w:t>
          </w:r>
        </w:p>
        <w:p w:rsidR="00206896" w:rsidRDefault="00204D60" w:rsidP="00206896">
          <w:pPr>
            <w:pStyle w:val="26"/>
            <w:rPr>
              <w:rFonts w:asciiTheme="minorHAnsi" w:eastAsiaTheme="minorEastAsia" w:hAnsiTheme="minorHAnsi" w:cstheme="minorBidi"/>
              <w:sz w:val="22"/>
              <w:szCs w:val="22"/>
            </w:rPr>
          </w:pPr>
          <w:r w:rsidRPr="00204D60">
            <w:rPr>
              <w:sz w:val="22"/>
              <w:szCs w:val="22"/>
            </w:rPr>
            <w:fldChar w:fldCharType="begin"/>
          </w:r>
          <w:r w:rsidR="007715D0" w:rsidRPr="003F1B53">
            <w:rPr>
              <w:sz w:val="22"/>
              <w:szCs w:val="22"/>
            </w:rPr>
            <w:instrText xml:space="preserve"> TOC \o "1-3" \h \z \u </w:instrText>
          </w:r>
          <w:r w:rsidRPr="00204D60">
            <w:rPr>
              <w:sz w:val="22"/>
              <w:szCs w:val="22"/>
            </w:rPr>
            <w:fldChar w:fldCharType="separate"/>
          </w:r>
          <w:hyperlink w:anchor="_Toc496394398" w:history="1">
            <w:r w:rsidR="00206896" w:rsidRPr="0063603C">
              <w:rPr>
                <w:rStyle w:val="af3"/>
                <w:kern w:val="32"/>
              </w:rPr>
              <w:t>1.</w:t>
            </w:r>
            <w:r w:rsidR="00206896">
              <w:rPr>
                <w:rFonts w:asciiTheme="minorHAnsi" w:eastAsiaTheme="minorEastAsia" w:hAnsiTheme="minorHAnsi" w:cstheme="minorBidi"/>
                <w:sz w:val="22"/>
                <w:szCs w:val="22"/>
              </w:rPr>
              <w:tab/>
            </w:r>
            <w:r w:rsidR="00206896" w:rsidRPr="0063603C">
              <w:rPr>
                <w:rStyle w:val="af3"/>
                <w:kern w:val="32"/>
              </w:rPr>
              <w:t xml:space="preserve">УПОМИНАНИЯ ПО </w:t>
            </w:r>
            <w:r w:rsidR="003B6269" w:rsidRPr="003B6269">
              <w:rPr>
                <w:rStyle w:val="af3"/>
                <w:kern w:val="32"/>
              </w:rPr>
              <w:t xml:space="preserve">КАТЕГОРИЯМ </w:t>
            </w:r>
            <w:r w:rsidR="00206896" w:rsidRPr="0063603C">
              <w:rPr>
                <w:rStyle w:val="af3"/>
                <w:kern w:val="32"/>
              </w:rPr>
              <w:t>СМИ</w:t>
            </w:r>
            <w:r w:rsidR="00206896">
              <w:rPr>
                <w:webHidden/>
              </w:rPr>
              <w:tab/>
            </w:r>
            <w:r w:rsidR="007A42D2">
              <w:rPr>
                <w:webHidden/>
              </w:rPr>
              <w:t>3</w:t>
            </w:r>
          </w:hyperlink>
        </w:p>
        <w:p w:rsidR="00206896" w:rsidRDefault="00204D60" w:rsidP="00206896">
          <w:pPr>
            <w:pStyle w:val="26"/>
            <w:rPr>
              <w:rFonts w:asciiTheme="minorHAnsi" w:eastAsiaTheme="minorEastAsia" w:hAnsiTheme="minorHAnsi" w:cstheme="minorBidi"/>
              <w:sz w:val="22"/>
              <w:szCs w:val="22"/>
            </w:rPr>
          </w:pPr>
          <w:hyperlink w:anchor="_Toc496394401" w:history="1">
            <w:r w:rsidR="00206896" w:rsidRPr="0063603C">
              <w:rPr>
                <w:rStyle w:val="af3"/>
                <w:kern w:val="32"/>
              </w:rPr>
              <w:t>4.</w:t>
            </w:r>
            <w:r w:rsidR="00206896">
              <w:rPr>
                <w:rFonts w:asciiTheme="minorHAnsi" w:eastAsiaTheme="minorEastAsia" w:hAnsiTheme="minorHAnsi" w:cstheme="minorBidi"/>
                <w:sz w:val="22"/>
                <w:szCs w:val="22"/>
              </w:rPr>
              <w:tab/>
            </w:r>
            <w:r w:rsidR="00206896" w:rsidRPr="0063603C">
              <w:rPr>
                <w:rStyle w:val="af3"/>
                <w:kern w:val="32"/>
              </w:rPr>
              <w:t>СМИ ПО МЕДИАИНДЕКСУ И КОЛИЧЕСТВУ СООБЩЕНИЙ</w:t>
            </w:r>
            <w:r w:rsidR="00206896">
              <w:rPr>
                <w:webHidden/>
              </w:rPr>
              <w:tab/>
            </w:r>
            <w:r w:rsidR="007A42D2">
              <w:rPr>
                <w:webHidden/>
              </w:rPr>
              <w:t>4</w:t>
            </w:r>
          </w:hyperlink>
        </w:p>
        <w:p w:rsidR="00206896" w:rsidRDefault="00204D60" w:rsidP="00206896">
          <w:pPr>
            <w:pStyle w:val="26"/>
            <w:rPr>
              <w:rFonts w:asciiTheme="minorHAnsi" w:eastAsiaTheme="minorEastAsia" w:hAnsiTheme="minorHAnsi" w:cstheme="minorBidi"/>
              <w:sz w:val="22"/>
              <w:szCs w:val="22"/>
            </w:rPr>
          </w:pPr>
          <w:hyperlink w:anchor="_Toc496394403" w:history="1">
            <w:r w:rsidR="00206896" w:rsidRPr="0063603C">
              <w:rPr>
                <w:rStyle w:val="af3"/>
                <w:kern w:val="32"/>
              </w:rPr>
              <w:t>5.</w:t>
            </w:r>
            <w:r w:rsidR="00206896">
              <w:rPr>
                <w:rFonts w:asciiTheme="minorHAnsi" w:eastAsiaTheme="minorEastAsia" w:hAnsiTheme="minorHAnsi" w:cstheme="minorBidi"/>
                <w:sz w:val="22"/>
                <w:szCs w:val="22"/>
              </w:rPr>
              <w:tab/>
            </w:r>
            <w:r w:rsidR="00206896" w:rsidRPr="0063603C">
              <w:rPr>
                <w:rStyle w:val="af3"/>
                <w:kern w:val="32"/>
              </w:rPr>
              <w:t>НАИБОЛЕЕ ЗАМЕТНЫЕ ИНФОПОВОДЫ</w:t>
            </w:r>
            <w:r w:rsidR="00206896">
              <w:rPr>
                <w:webHidden/>
              </w:rPr>
              <w:tab/>
            </w:r>
            <w:r w:rsidR="007A42D2">
              <w:rPr>
                <w:webHidden/>
              </w:rPr>
              <w:t>5</w:t>
            </w:r>
          </w:hyperlink>
        </w:p>
        <w:p w:rsidR="00206896" w:rsidRDefault="00204D60" w:rsidP="00206896">
          <w:pPr>
            <w:pStyle w:val="26"/>
            <w:rPr>
              <w:rFonts w:asciiTheme="minorHAnsi" w:eastAsiaTheme="minorEastAsia" w:hAnsiTheme="minorHAnsi" w:cstheme="minorBidi"/>
              <w:sz w:val="22"/>
              <w:szCs w:val="22"/>
            </w:rPr>
          </w:pPr>
          <w:hyperlink w:anchor="_Toc496394404" w:history="1">
            <w:r w:rsidR="00206896" w:rsidRPr="0063603C">
              <w:rPr>
                <w:rStyle w:val="af3"/>
                <w:kern w:val="32"/>
              </w:rPr>
              <w:t>6.</w:t>
            </w:r>
            <w:r w:rsidR="00206896">
              <w:rPr>
                <w:rFonts w:asciiTheme="minorHAnsi" w:eastAsiaTheme="minorEastAsia" w:hAnsiTheme="minorHAnsi" w:cstheme="minorBidi"/>
                <w:sz w:val="22"/>
                <w:szCs w:val="22"/>
              </w:rPr>
              <w:tab/>
            </w:r>
            <w:r w:rsidR="00206896" w:rsidRPr="0063603C">
              <w:rPr>
                <w:rStyle w:val="af3"/>
                <w:kern w:val="32"/>
              </w:rPr>
              <w:t>ДАЙДЖЕСТ НАИБОЛЕЕ ЗАМЕТНЫХ СООБЩЕНИЙ СМИ</w:t>
            </w:r>
            <w:r w:rsidR="00206896">
              <w:rPr>
                <w:webHidden/>
              </w:rPr>
              <w:tab/>
            </w:r>
            <w:r w:rsidR="003B4406">
              <w:rPr>
                <w:webHidden/>
              </w:rPr>
              <w:t>6</w:t>
            </w:r>
          </w:hyperlink>
        </w:p>
        <w:p w:rsidR="007715D0" w:rsidRPr="003F1B53" w:rsidRDefault="00204D60" w:rsidP="00206896">
          <w:pPr>
            <w:pStyle w:val="26"/>
          </w:pPr>
          <w:r w:rsidRPr="003F1B53">
            <w:fldChar w:fldCharType="end"/>
          </w:r>
        </w:p>
      </w:sdtContent>
    </w:sdt>
    <w:p w:rsidR="0062624F" w:rsidRPr="002B6E40" w:rsidRDefault="007715D0" w:rsidP="00274158">
      <w:pPr>
        <w:rPr>
          <w:rStyle w:val="113"/>
          <w:color w:val="auto"/>
        </w:rPr>
      </w:pPr>
      <w:r>
        <w:rPr>
          <w:rStyle w:val="113"/>
        </w:rPr>
        <w:br w:type="page"/>
      </w:r>
      <w:bookmarkStart w:id="5" w:name="_Toc446609537"/>
      <w:bookmarkStart w:id="6" w:name="_Toc452652284"/>
      <w:bookmarkEnd w:id="4"/>
      <w:bookmarkEnd w:id="3"/>
      <w:bookmarkEnd w:id="2"/>
      <w:bookmarkEnd w:id="1"/>
    </w:p>
    <w:p w:rsidR="0038476A" w:rsidRPr="008074A0" w:rsidRDefault="00372D52" w:rsidP="008074A0">
      <w:pPr>
        <w:pStyle w:val="2"/>
        <w:rPr>
          <w:kern w:val="32"/>
        </w:rPr>
      </w:pPr>
      <w:bookmarkStart w:id="7" w:name="_Toc496394399"/>
      <w:r w:rsidRPr="00372D52">
        <w:rPr>
          <w:rStyle w:val="113"/>
        </w:rPr>
        <w:lastRenderedPageBreak/>
        <w:t>УПОМИНАНИЯ ПО КАТЕГОРИЯМ СМИ</w:t>
      </w:r>
      <w:bookmarkEnd w:id="7"/>
    </w:p>
    <w:p w:rsidR="00AB3374" w:rsidRDefault="002E1C35" w:rsidP="007E4DB4">
      <w:pPr>
        <w:ind w:hanging="142"/>
        <w:jc w:val="center"/>
        <w:rPr>
          <w:noProof/>
        </w:rPr>
      </w:pPr>
      <w:r w:rsidRPr="002E1C35">
        <w:rPr>
          <w:noProof/>
        </w:rPr>
        <w:drawing>
          <wp:inline distT="0" distB="0" distL="0" distR="0">
            <wp:extent cx="4039263" cy="3061252"/>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433F2" w:rsidRDefault="006433F2" w:rsidP="007E4DB4">
      <w:pPr>
        <w:ind w:hanging="142"/>
        <w:jc w:val="center"/>
        <w:rPr>
          <w:noProof/>
        </w:rPr>
      </w:pPr>
    </w:p>
    <w:p w:rsidR="006433F2" w:rsidRDefault="006433F2" w:rsidP="007E4DB4">
      <w:pPr>
        <w:ind w:hanging="142"/>
        <w:jc w:val="center"/>
        <w:rPr>
          <w:noProof/>
        </w:rPr>
      </w:pPr>
    </w:p>
    <w:p w:rsidR="00AA13D4" w:rsidRDefault="00AA13D4" w:rsidP="007E4DB4">
      <w:pPr>
        <w:ind w:hanging="142"/>
        <w:jc w:val="center"/>
        <w:rPr>
          <w:noProof/>
        </w:rPr>
      </w:pPr>
    </w:p>
    <w:p w:rsidR="00AA13D4" w:rsidRDefault="00AA13D4" w:rsidP="007E4DB4">
      <w:pPr>
        <w:ind w:hanging="142"/>
        <w:jc w:val="center"/>
        <w:rPr>
          <w:noProof/>
        </w:rPr>
      </w:pPr>
    </w:p>
    <w:p w:rsidR="00AA13D4" w:rsidRDefault="002E1C35" w:rsidP="007E4DB4">
      <w:pPr>
        <w:ind w:hanging="142"/>
        <w:jc w:val="center"/>
        <w:rPr>
          <w:noProof/>
        </w:rPr>
      </w:pPr>
      <w:r w:rsidRPr="002E1C35">
        <w:rPr>
          <w:noProof/>
        </w:rPr>
        <w:drawing>
          <wp:inline distT="0" distB="0" distL="0" distR="0">
            <wp:extent cx="6249725" cy="2663687"/>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37F30" w:rsidRDefault="00A37F30" w:rsidP="007E4DB4">
      <w:pPr>
        <w:ind w:hanging="142"/>
        <w:jc w:val="center"/>
        <w:rPr>
          <w:noProof/>
        </w:rPr>
      </w:pPr>
    </w:p>
    <w:p w:rsidR="00A37F30" w:rsidRDefault="00A37F30" w:rsidP="007E4DB4">
      <w:pPr>
        <w:ind w:hanging="142"/>
        <w:jc w:val="center"/>
        <w:rPr>
          <w:noProof/>
        </w:rPr>
      </w:pPr>
    </w:p>
    <w:p w:rsidR="006433F2" w:rsidRDefault="006433F2"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153396" w:rsidRDefault="00153396" w:rsidP="007E4DB4">
      <w:pPr>
        <w:ind w:hanging="142"/>
        <w:jc w:val="center"/>
        <w:rPr>
          <w:noProof/>
        </w:rPr>
      </w:pPr>
    </w:p>
    <w:tbl>
      <w:tblPr>
        <w:tblW w:w="4882" w:type="pct"/>
        <w:tblLayout w:type="fixed"/>
        <w:tblLook w:val="04A0"/>
      </w:tblPr>
      <w:tblGrid>
        <w:gridCol w:w="3371"/>
        <w:gridCol w:w="1413"/>
        <w:gridCol w:w="2271"/>
        <w:gridCol w:w="1702"/>
        <w:gridCol w:w="1558"/>
      </w:tblGrid>
      <w:tr w:rsidR="00EF266D" w:rsidRPr="00E35F3F" w:rsidTr="002E1C35">
        <w:trPr>
          <w:trHeight w:val="288"/>
        </w:trPr>
        <w:tc>
          <w:tcPr>
            <w:tcW w:w="163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F266D" w:rsidRDefault="00EF266D" w:rsidP="00E35F3F">
            <w:pPr>
              <w:jc w:val="center"/>
              <w:rPr>
                <w:rFonts w:ascii="Arial" w:hAnsi="Arial" w:cs="Arial"/>
                <w:b/>
                <w:bCs/>
                <w:sz w:val="22"/>
                <w:szCs w:val="22"/>
              </w:rPr>
            </w:pPr>
          </w:p>
          <w:p w:rsidR="00EF266D" w:rsidRDefault="00EF266D" w:rsidP="00E35F3F">
            <w:pPr>
              <w:jc w:val="center"/>
              <w:rPr>
                <w:rFonts w:ascii="Arial" w:hAnsi="Arial" w:cs="Arial"/>
                <w:b/>
                <w:bCs/>
                <w:sz w:val="22"/>
                <w:szCs w:val="22"/>
              </w:rPr>
            </w:pPr>
            <w:r w:rsidRPr="00E35F3F">
              <w:rPr>
                <w:rFonts w:ascii="Arial" w:hAnsi="Arial" w:cs="Arial"/>
                <w:b/>
                <w:bCs/>
                <w:sz w:val="22"/>
                <w:szCs w:val="22"/>
              </w:rPr>
              <w:t>Категории СМИ</w:t>
            </w:r>
          </w:p>
          <w:p w:rsidR="00EF266D" w:rsidRPr="00E35F3F" w:rsidRDefault="00EF266D" w:rsidP="00E35F3F">
            <w:pPr>
              <w:jc w:val="center"/>
              <w:rPr>
                <w:rFonts w:ascii="Arial" w:hAnsi="Arial" w:cs="Arial"/>
                <w:b/>
                <w:bCs/>
                <w:sz w:val="22"/>
                <w:szCs w:val="22"/>
              </w:rPr>
            </w:pPr>
          </w:p>
        </w:tc>
        <w:tc>
          <w:tcPr>
            <w:tcW w:w="685" w:type="pct"/>
            <w:tcBorders>
              <w:top w:val="single" w:sz="4" w:space="0" w:color="auto"/>
              <w:left w:val="nil"/>
              <w:bottom w:val="single" w:sz="4" w:space="0" w:color="auto"/>
              <w:right w:val="single" w:sz="4" w:space="0" w:color="auto"/>
            </w:tcBorders>
            <w:vAlign w:val="center"/>
          </w:tcPr>
          <w:p w:rsidR="00EF266D" w:rsidRDefault="00EF266D" w:rsidP="00972642">
            <w:pPr>
              <w:jc w:val="center"/>
              <w:rPr>
                <w:rFonts w:ascii="Arial" w:hAnsi="Arial" w:cs="Arial"/>
                <w:b/>
                <w:bCs/>
                <w:sz w:val="22"/>
                <w:szCs w:val="22"/>
              </w:rPr>
            </w:pPr>
            <w:r>
              <w:rPr>
                <w:rFonts w:ascii="Arial" w:hAnsi="Arial" w:cs="Arial"/>
                <w:b/>
                <w:bCs/>
                <w:sz w:val="22"/>
                <w:szCs w:val="22"/>
              </w:rPr>
              <w:t>Газеты</w:t>
            </w:r>
          </w:p>
        </w:tc>
        <w:tc>
          <w:tcPr>
            <w:tcW w:w="1101" w:type="pct"/>
            <w:tcBorders>
              <w:top w:val="single" w:sz="4" w:space="0" w:color="auto"/>
              <w:left w:val="nil"/>
              <w:bottom w:val="single" w:sz="4" w:space="0" w:color="auto"/>
              <w:right w:val="single" w:sz="4" w:space="0" w:color="auto"/>
            </w:tcBorders>
            <w:vAlign w:val="center"/>
          </w:tcPr>
          <w:p w:rsidR="00EF266D" w:rsidRDefault="00EF266D" w:rsidP="00972642">
            <w:pPr>
              <w:jc w:val="center"/>
              <w:rPr>
                <w:rFonts w:ascii="Arial" w:hAnsi="Arial" w:cs="Arial"/>
                <w:b/>
                <w:bCs/>
                <w:sz w:val="22"/>
                <w:szCs w:val="22"/>
              </w:rPr>
            </w:pPr>
            <w:r>
              <w:rPr>
                <w:rFonts w:ascii="Arial" w:hAnsi="Arial" w:cs="Arial"/>
                <w:b/>
                <w:bCs/>
                <w:sz w:val="22"/>
                <w:szCs w:val="22"/>
              </w:rPr>
              <w:t>Информагентства</w:t>
            </w:r>
          </w:p>
        </w:tc>
        <w:tc>
          <w:tcPr>
            <w:tcW w:w="825" w:type="pct"/>
            <w:tcBorders>
              <w:top w:val="single" w:sz="4" w:space="0" w:color="auto"/>
              <w:left w:val="nil"/>
              <w:bottom w:val="single" w:sz="4" w:space="0" w:color="auto"/>
              <w:right w:val="single" w:sz="4" w:space="0" w:color="auto"/>
            </w:tcBorders>
            <w:vAlign w:val="center"/>
          </w:tcPr>
          <w:p w:rsidR="00EF266D" w:rsidRDefault="00EF266D" w:rsidP="00EF266D">
            <w:pPr>
              <w:jc w:val="center"/>
              <w:rPr>
                <w:rFonts w:ascii="Arial" w:hAnsi="Arial" w:cs="Arial"/>
                <w:b/>
                <w:bCs/>
                <w:sz w:val="22"/>
                <w:szCs w:val="22"/>
              </w:rPr>
            </w:pPr>
            <w:r w:rsidRPr="00363075">
              <w:rPr>
                <w:rFonts w:ascii="Arial" w:hAnsi="Arial" w:cs="Arial"/>
                <w:b/>
                <w:bCs/>
                <w:sz w:val="22"/>
                <w:szCs w:val="22"/>
              </w:rPr>
              <w:t>Интернет</w:t>
            </w:r>
          </w:p>
        </w:tc>
        <w:tc>
          <w:tcPr>
            <w:tcW w:w="756" w:type="pct"/>
            <w:tcBorders>
              <w:top w:val="single" w:sz="4" w:space="0" w:color="auto"/>
              <w:left w:val="nil"/>
              <w:bottom w:val="single" w:sz="4" w:space="0" w:color="auto"/>
              <w:right w:val="single" w:sz="4" w:space="0" w:color="auto"/>
            </w:tcBorders>
            <w:vAlign w:val="center"/>
          </w:tcPr>
          <w:p w:rsidR="00EF266D" w:rsidRDefault="00EF266D" w:rsidP="00EF266D">
            <w:pPr>
              <w:jc w:val="center"/>
              <w:rPr>
                <w:rFonts w:ascii="Arial" w:hAnsi="Arial" w:cs="Arial"/>
                <w:b/>
                <w:bCs/>
                <w:sz w:val="22"/>
                <w:szCs w:val="22"/>
              </w:rPr>
            </w:pPr>
            <w:r>
              <w:rPr>
                <w:rFonts w:ascii="Arial" w:hAnsi="Arial" w:cs="Arial"/>
                <w:b/>
                <w:bCs/>
                <w:sz w:val="22"/>
                <w:szCs w:val="22"/>
              </w:rPr>
              <w:t>ТВ</w:t>
            </w:r>
          </w:p>
        </w:tc>
      </w:tr>
      <w:tr w:rsidR="00EF266D" w:rsidRPr="00E35F3F" w:rsidTr="002E1C35">
        <w:trPr>
          <w:trHeight w:val="750"/>
        </w:trPr>
        <w:tc>
          <w:tcPr>
            <w:tcW w:w="1634" w:type="pct"/>
            <w:tcBorders>
              <w:top w:val="nil"/>
              <w:left w:val="single" w:sz="4" w:space="0" w:color="auto"/>
              <w:bottom w:val="single" w:sz="4" w:space="0" w:color="auto"/>
              <w:right w:val="single" w:sz="4" w:space="0" w:color="auto"/>
            </w:tcBorders>
            <w:shd w:val="clear" w:color="auto" w:fill="auto"/>
            <w:vAlign w:val="center"/>
            <w:hideMark/>
          </w:tcPr>
          <w:p w:rsidR="00EF266D" w:rsidRDefault="00EF266D" w:rsidP="00E35F3F">
            <w:pPr>
              <w:jc w:val="center"/>
              <w:rPr>
                <w:rFonts w:ascii="Arial" w:hAnsi="Arial" w:cs="Arial"/>
                <w:sz w:val="22"/>
                <w:szCs w:val="22"/>
              </w:rPr>
            </w:pPr>
          </w:p>
          <w:p w:rsidR="00EF266D" w:rsidRDefault="00EF266D" w:rsidP="00E35F3F">
            <w:pPr>
              <w:jc w:val="center"/>
              <w:rPr>
                <w:rFonts w:ascii="Arial" w:hAnsi="Arial" w:cs="Arial"/>
                <w:sz w:val="22"/>
                <w:szCs w:val="22"/>
              </w:rPr>
            </w:pPr>
            <w:r w:rsidRPr="00E35F3F">
              <w:rPr>
                <w:rFonts w:ascii="Arial" w:hAnsi="Arial" w:cs="Arial"/>
                <w:sz w:val="22"/>
                <w:szCs w:val="22"/>
              </w:rPr>
              <w:t>РУДЕНЯ Игорь Михайлович (</w:t>
            </w:r>
            <w:proofErr w:type="gramStart"/>
            <w:r w:rsidRPr="00E35F3F">
              <w:rPr>
                <w:rFonts w:ascii="Arial" w:hAnsi="Arial" w:cs="Arial"/>
                <w:sz w:val="22"/>
                <w:szCs w:val="22"/>
              </w:rPr>
              <w:t>Тверская</w:t>
            </w:r>
            <w:proofErr w:type="gramEnd"/>
            <w:r w:rsidRPr="00E35F3F">
              <w:rPr>
                <w:rFonts w:ascii="Arial" w:hAnsi="Arial" w:cs="Arial"/>
                <w:sz w:val="22"/>
                <w:szCs w:val="22"/>
              </w:rPr>
              <w:t xml:space="preserve"> обл.)</w:t>
            </w:r>
          </w:p>
          <w:p w:rsidR="00EF266D" w:rsidRPr="00E35F3F" w:rsidRDefault="00EF266D" w:rsidP="00E35F3F">
            <w:pPr>
              <w:jc w:val="center"/>
              <w:rPr>
                <w:rFonts w:ascii="Arial" w:hAnsi="Arial" w:cs="Arial"/>
                <w:sz w:val="22"/>
                <w:szCs w:val="22"/>
              </w:rPr>
            </w:pPr>
          </w:p>
        </w:tc>
        <w:tc>
          <w:tcPr>
            <w:tcW w:w="685" w:type="pct"/>
            <w:tcBorders>
              <w:top w:val="nil"/>
              <w:left w:val="nil"/>
              <w:bottom w:val="single" w:sz="4" w:space="0" w:color="auto"/>
              <w:right w:val="single" w:sz="4" w:space="0" w:color="auto"/>
            </w:tcBorders>
            <w:vAlign w:val="center"/>
          </w:tcPr>
          <w:p w:rsidR="00EF266D" w:rsidRDefault="002E1C35" w:rsidP="009620B4">
            <w:pPr>
              <w:jc w:val="center"/>
              <w:rPr>
                <w:rFonts w:ascii="Arial" w:hAnsi="Arial" w:cs="Arial"/>
                <w:sz w:val="22"/>
                <w:szCs w:val="22"/>
              </w:rPr>
            </w:pPr>
            <w:r>
              <w:rPr>
                <w:rFonts w:ascii="Arial" w:hAnsi="Arial" w:cs="Arial"/>
                <w:sz w:val="22"/>
                <w:szCs w:val="22"/>
              </w:rPr>
              <w:t>8</w:t>
            </w:r>
          </w:p>
        </w:tc>
        <w:tc>
          <w:tcPr>
            <w:tcW w:w="1101" w:type="pct"/>
            <w:tcBorders>
              <w:top w:val="nil"/>
              <w:left w:val="nil"/>
              <w:bottom w:val="single" w:sz="4" w:space="0" w:color="auto"/>
              <w:right w:val="single" w:sz="4" w:space="0" w:color="auto"/>
            </w:tcBorders>
            <w:vAlign w:val="center"/>
          </w:tcPr>
          <w:p w:rsidR="00EF266D" w:rsidRDefault="002E1C35" w:rsidP="001E0723">
            <w:pPr>
              <w:jc w:val="center"/>
              <w:rPr>
                <w:rFonts w:ascii="Arial" w:hAnsi="Arial" w:cs="Arial"/>
                <w:sz w:val="22"/>
                <w:szCs w:val="22"/>
              </w:rPr>
            </w:pPr>
            <w:r>
              <w:rPr>
                <w:rFonts w:ascii="Arial" w:hAnsi="Arial" w:cs="Arial"/>
                <w:sz w:val="22"/>
                <w:szCs w:val="22"/>
              </w:rPr>
              <w:t>11</w:t>
            </w:r>
          </w:p>
        </w:tc>
        <w:tc>
          <w:tcPr>
            <w:tcW w:w="825" w:type="pct"/>
            <w:tcBorders>
              <w:top w:val="nil"/>
              <w:left w:val="nil"/>
              <w:bottom w:val="single" w:sz="4" w:space="0" w:color="auto"/>
              <w:right w:val="single" w:sz="4" w:space="0" w:color="auto"/>
            </w:tcBorders>
            <w:vAlign w:val="center"/>
          </w:tcPr>
          <w:p w:rsidR="00EF266D" w:rsidRDefault="002E1C35" w:rsidP="00AB3374">
            <w:pPr>
              <w:jc w:val="center"/>
              <w:rPr>
                <w:rFonts w:ascii="Arial" w:hAnsi="Arial" w:cs="Arial"/>
                <w:sz w:val="22"/>
                <w:szCs w:val="22"/>
              </w:rPr>
            </w:pPr>
            <w:r>
              <w:rPr>
                <w:rFonts w:ascii="Arial" w:hAnsi="Arial" w:cs="Arial"/>
                <w:sz w:val="22"/>
                <w:szCs w:val="22"/>
              </w:rPr>
              <w:t>401</w:t>
            </w:r>
          </w:p>
        </w:tc>
        <w:tc>
          <w:tcPr>
            <w:tcW w:w="756" w:type="pct"/>
            <w:tcBorders>
              <w:top w:val="nil"/>
              <w:left w:val="nil"/>
              <w:bottom w:val="single" w:sz="4" w:space="0" w:color="auto"/>
              <w:right w:val="single" w:sz="4" w:space="0" w:color="auto"/>
            </w:tcBorders>
            <w:vAlign w:val="center"/>
          </w:tcPr>
          <w:p w:rsidR="00EF266D" w:rsidRDefault="002E1C35" w:rsidP="00AB3374">
            <w:pPr>
              <w:jc w:val="center"/>
              <w:rPr>
                <w:rFonts w:ascii="Arial" w:hAnsi="Arial" w:cs="Arial"/>
                <w:sz w:val="22"/>
                <w:szCs w:val="22"/>
              </w:rPr>
            </w:pPr>
            <w:r>
              <w:rPr>
                <w:rFonts w:ascii="Arial" w:hAnsi="Arial" w:cs="Arial"/>
                <w:sz w:val="22"/>
                <w:szCs w:val="22"/>
              </w:rPr>
              <w:t>12</w:t>
            </w:r>
          </w:p>
        </w:tc>
      </w:tr>
    </w:tbl>
    <w:p w:rsidR="0014127D" w:rsidRDefault="0014127D">
      <w:pPr>
        <w:rPr>
          <w:noProof/>
        </w:rPr>
      </w:pPr>
      <w:r>
        <w:rPr>
          <w:noProof/>
        </w:rPr>
        <w:br w:type="page"/>
      </w:r>
    </w:p>
    <w:p w:rsidR="00DC212E" w:rsidRPr="007715D0" w:rsidRDefault="00E12900" w:rsidP="006D2DFC">
      <w:pPr>
        <w:pStyle w:val="2"/>
        <w:rPr>
          <w:rStyle w:val="113"/>
        </w:rPr>
      </w:pPr>
      <w:bookmarkStart w:id="8" w:name="_Toc457918700"/>
      <w:bookmarkStart w:id="9" w:name="_Toc496394401"/>
      <w:bookmarkEnd w:id="5"/>
      <w:bookmarkEnd w:id="6"/>
      <w:r w:rsidRPr="007715D0">
        <w:rPr>
          <w:rStyle w:val="113"/>
        </w:rPr>
        <w:lastRenderedPageBreak/>
        <w:t>СМИ</w:t>
      </w:r>
      <w:bookmarkEnd w:id="8"/>
      <w:r w:rsidR="00D80044">
        <w:rPr>
          <w:rStyle w:val="113"/>
        </w:rPr>
        <w:t xml:space="preserve"> ПО </w:t>
      </w:r>
      <w:r w:rsidR="007D03C2" w:rsidRPr="00C20AC6">
        <w:rPr>
          <w:rStyle w:val="113"/>
        </w:rPr>
        <w:t>МЕДИАИНДЕКСУ</w:t>
      </w:r>
      <w:r w:rsidR="007D03C2">
        <w:rPr>
          <w:rStyle w:val="113"/>
        </w:rPr>
        <w:t xml:space="preserve"> И </w:t>
      </w:r>
      <w:r w:rsidR="00D80044">
        <w:rPr>
          <w:rStyle w:val="113"/>
        </w:rPr>
        <w:t>КОЛИЧЕСТВУ СО</w:t>
      </w:r>
      <w:r w:rsidR="00191640">
        <w:rPr>
          <w:rStyle w:val="113"/>
        </w:rPr>
        <w:t>О</w:t>
      </w:r>
      <w:r w:rsidR="00D80044">
        <w:rPr>
          <w:rStyle w:val="113"/>
        </w:rPr>
        <w:t>БЩЕНИЙ</w:t>
      </w:r>
      <w:bookmarkEnd w:id="9"/>
    </w:p>
    <w:p w:rsidR="005E5FE2" w:rsidRPr="00614CB8" w:rsidRDefault="005E5FE2" w:rsidP="00B85045">
      <w:pPr>
        <w:rPr>
          <w:b/>
          <w:noProof/>
          <w:sz w:val="6"/>
          <w:szCs w:val="6"/>
        </w:rPr>
      </w:pPr>
    </w:p>
    <w:tbl>
      <w:tblPr>
        <w:tblW w:w="10514" w:type="dxa"/>
        <w:jc w:val="center"/>
        <w:tblInd w:w="-377" w:type="dxa"/>
        <w:tblLook w:val="04A0"/>
      </w:tblPr>
      <w:tblGrid>
        <w:gridCol w:w="1150"/>
        <w:gridCol w:w="1524"/>
        <w:gridCol w:w="1702"/>
        <w:gridCol w:w="1443"/>
        <w:gridCol w:w="1622"/>
        <w:gridCol w:w="1533"/>
        <w:gridCol w:w="1540"/>
      </w:tblGrid>
      <w:tr w:rsidR="006343C9" w:rsidRPr="00A67B01" w:rsidTr="00AC19A1">
        <w:trPr>
          <w:trHeight w:val="628"/>
          <w:jc w:val="center"/>
        </w:trPr>
        <w:tc>
          <w:tcPr>
            <w:tcW w:w="1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 </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F067CA">
            <w:pPr>
              <w:ind w:left="-142"/>
              <w:jc w:val="center"/>
              <w:outlineLvl w:val="1"/>
              <w:rPr>
                <w:rFonts w:ascii="Arial" w:hAnsi="Arial" w:cs="Arial"/>
                <w:sz w:val="22"/>
                <w:szCs w:val="22"/>
              </w:rPr>
            </w:pPr>
            <w:r w:rsidRPr="00CB269B">
              <w:rPr>
                <w:rFonts w:ascii="Arial" w:hAnsi="Arial" w:cs="Arial"/>
                <w:sz w:val="22"/>
                <w:szCs w:val="22"/>
              </w:rPr>
              <w:t>Кол-во сообщений</w:t>
            </w:r>
          </w:p>
        </w:tc>
        <w:tc>
          <w:tcPr>
            <w:tcW w:w="170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6343C9">
            <w:pPr>
              <w:jc w:val="center"/>
              <w:rPr>
                <w:rFonts w:ascii="Arial" w:hAnsi="Arial" w:cs="Arial"/>
                <w:sz w:val="22"/>
                <w:szCs w:val="22"/>
              </w:rPr>
            </w:pPr>
            <w:proofErr w:type="spellStart"/>
            <w:r w:rsidRPr="00CB269B">
              <w:rPr>
                <w:rFonts w:ascii="Arial" w:hAnsi="Arial" w:cs="Arial"/>
                <w:sz w:val="22"/>
                <w:szCs w:val="22"/>
              </w:rPr>
              <w:t>МедиаИндекс</w:t>
            </w:r>
            <w:proofErr w:type="spellEnd"/>
          </w:p>
        </w:tc>
        <w:tc>
          <w:tcPr>
            <w:tcW w:w="144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Негативные</w:t>
            </w:r>
          </w:p>
        </w:tc>
        <w:tc>
          <w:tcPr>
            <w:tcW w:w="162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Нейтральные</w:t>
            </w:r>
          </w:p>
        </w:tc>
        <w:tc>
          <w:tcPr>
            <w:tcW w:w="153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Позитивные</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Перепечатки</w:t>
            </w:r>
          </w:p>
        </w:tc>
      </w:tr>
      <w:tr w:rsidR="009B2DE0" w:rsidRPr="00A67B01" w:rsidTr="005F73F9">
        <w:trPr>
          <w:trHeight w:val="531"/>
          <w:jc w:val="center"/>
        </w:trPr>
        <w:tc>
          <w:tcPr>
            <w:tcW w:w="1150" w:type="dxa"/>
            <w:tcBorders>
              <w:top w:val="nil"/>
              <w:left w:val="single" w:sz="4" w:space="0" w:color="auto"/>
              <w:bottom w:val="single" w:sz="4" w:space="0" w:color="auto"/>
              <w:right w:val="single" w:sz="4" w:space="0" w:color="auto"/>
            </w:tcBorders>
            <w:shd w:val="clear" w:color="auto" w:fill="auto"/>
            <w:vAlign w:val="center"/>
            <w:hideMark/>
          </w:tcPr>
          <w:p w:rsidR="009B2DE0" w:rsidRPr="00A67B01" w:rsidRDefault="009B2DE0" w:rsidP="006343C9">
            <w:pPr>
              <w:jc w:val="center"/>
              <w:rPr>
                <w:rFonts w:ascii="Arial" w:hAnsi="Arial" w:cs="Arial"/>
                <w:b/>
                <w:bCs/>
                <w:sz w:val="22"/>
                <w:szCs w:val="22"/>
              </w:rPr>
            </w:pPr>
            <w:r w:rsidRPr="00A67B01">
              <w:rPr>
                <w:rFonts w:ascii="Arial" w:hAnsi="Arial" w:cs="Arial"/>
                <w:b/>
                <w:bCs/>
                <w:sz w:val="22"/>
                <w:szCs w:val="22"/>
              </w:rPr>
              <w:t>Всего</w:t>
            </w:r>
          </w:p>
        </w:tc>
        <w:tc>
          <w:tcPr>
            <w:tcW w:w="1524" w:type="dxa"/>
            <w:tcBorders>
              <w:top w:val="nil"/>
              <w:left w:val="nil"/>
              <w:bottom w:val="single" w:sz="4" w:space="0" w:color="auto"/>
              <w:right w:val="single" w:sz="4" w:space="0" w:color="auto"/>
            </w:tcBorders>
            <w:shd w:val="clear" w:color="auto" w:fill="auto"/>
            <w:vAlign w:val="center"/>
            <w:hideMark/>
          </w:tcPr>
          <w:p w:rsidR="009B2DE0" w:rsidRPr="009B2DE0" w:rsidRDefault="002E1C35" w:rsidP="00246BFD">
            <w:pPr>
              <w:jc w:val="center"/>
              <w:rPr>
                <w:rFonts w:ascii="Arial" w:hAnsi="Arial" w:cs="Arial"/>
                <w:b/>
                <w:bCs/>
                <w:sz w:val="22"/>
                <w:szCs w:val="22"/>
              </w:rPr>
            </w:pPr>
            <w:r>
              <w:rPr>
                <w:rFonts w:ascii="Arial" w:hAnsi="Arial" w:cs="Arial"/>
                <w:b/>
                <w:bCs/>
                <w:sz w:val="22"/>
                <w:szCs w:val="22"/>
              </w:rPr>
              <w:t>432</w:t>
            </w:r>
          </w:p>
        </w:tc>
        <w:tc>
          <w:tcPr>
            <w:tcW w:w="1702" w:type="dxa"/>
            <w:tcBorders>
              <w:top w:val="nil"/>
              <w:left w:val="nil"/>
              <w:bottom w:val="single" w:sz="4" w:space="0" w:color="auto"/>
              <w:right w:val="single" w:sz="4" w:space="0" w:color="auto"/>
            </w:tcBorders>
            <w:shd w:val="clear" w:color="auto" w:fill="auto"/>
            <w:vAlign w:val="center"/>
            <w:hideMark/>
          </w:tcPr>
          <w:p w:rsidR="009B2DE0" w:rsidRPr="009B2DE0" w:rsidRDefault="002E1C35" w:rsidP="00D8130B">
            <w:pPr>
              <w:jc w:val="center"/>
              <w:rPr>
                <w:rFonts w:ascii="Arial" w:hAnsi="Arial" w:cs="Arial"/>
                <w:b/>
                <w:bCs/>
                <w:sz w:val="22"/>
                <w:szCs w:val="22"/>
              </w:rPr>
            </w:pPr>
            <w:r>
              <w:rPr>
                <w:rFonts w:ascii="Arial" w:hAnsi="Arial" w:cs="Arial"/>
                <w:b/>
                <w:bCs/>
                <w:sz w:val="22"/>
                <w:szCs w:val="22"/>
              </w:rPr>
              <w:t>1445</w:t>
            </w:r>
          </w:p>
        </w:tc>
        <w:tc>
          <w:tcPr>
            <w:tcW w:w="1443" w:type="dxa"/>
            <w:tcBorders>
              <w:top w:val="nil"/>
              <w:left w:val="nil"/>
              <w:bottom w:val="single" w:sz="4" w:space="0" w:color="auto"/>
              <w:right w:val="single" w:sz="4" w:space="0" w:color="auto"/>
            </w:tcBorders>
            <w:shd w:val="clear" w:color="auto" w:fill="auto"/>
            <w:vAlign w:val="center"/>
            <w:hideMark/>
          </w:tcPr>
          <w:p w:rsidR="009B2DE0" w:rsidRPr="00280E0C" w:rsidRDefault="00913013" w:rsidP="006343C9">
            <w:pPr>
              <w:jc w:val="center"/>
              <w:rPr>
                <w:rFonts w:ascii="Arial" w:hAnsi="Arial" w:cs="Arial"/>
                <w:b/>
                <w:bCs/>
                <w:sz w:val="22"/>
                <w:szCs w:val="22"/>
              </w:rPr>
            </w:pPr>
            <w:r>
              <w:rPr>
                <w:rFonts w:ascii="Arial" w:hAnsi="Arial" w:cs="Arial"/>
                <w:b/>
                <w:bCs/>
                <w:sz w:val="22"/>
                <w:szCs w:val="22"/>
              </w:rPr>
              <w:t>0</w:t>
            </w:r>
          </w:p>
        </w:tc>
        <w:tc>
          <w:tcPr>
            <w:tcW w:w="1622" w:type="dxa"/>
            <w:tcBorders>
              <w:top w:val="nil"/>
              <w:left w:val="nil"/>
              <w:bottom w:val="single" w:sz="4" w:space="0" w:color="auto"/>
              <w:right w:val="single" w:sz="4" w:space="0" w:color="auto"/>
            </w:tcBorders>
            <w:shd w:val="clear" w:color="auto" w:fill="auto"/>
            <w:vAlign w:val="center"/>
            <w:hideMark/>
          </w:tcPr>
          <w:p w:rsidR="009B2DE0" w:rsidRPr="00EE083F" w:rsidRDefault="002E1C35" w:rsidP="00D8130B">
            <w:pPr>
              <w:jc w:val="center"/>
              <w:rPr>
                <w:rFonts w:ascii="Arial" w:hAnsi="Arial" w:cs="Arial"/>
                <w:b/>
                <w:sz w:val="22"/>
                <w:szCs w:val="22"/>
              </w:rPr>
            </w:pPr>
            <w:r>
              <w:rPr>
                <w:rFonts w:ascii="Arial" w:hAnsi="Arial" w:cs="Arial"/>
                <w:b/>
                <w:sz w:val="22"/>
                <w:szCs w:val="22"/>
              </w:rPr>
              <w:t>430</w:t>
            </w:r>
          </w:p>
        </w:tc>
        <w:tc>
          <w:tcPr>
            <w:tcW w:w="1533" w:type="dxa"/>
            <w:tcBorders>
              <w:top w:val="nil"/>
              <w:left w:val="nil"/>
              <w:bottom w:val="single" w:sz="4" w:space="0" w:color="auto"/>
              <w:right w:val="single" w:sz="4" w:space="0" w:color="auto"/>
            </w:tcBorders>
            <w:shd w:val="clear" w:color="auto" w:fill="auto"/>
            <w:vAlign w:val="center"/>
            <w:hideMark/>
          </w:tcPr>
          <w:p w:rsidR="009B2DE0" w:rsidRPr="00627E15" w:rsidRDefault="002E1C35" w:rsidP="0038476A">
            <w:pPr>
              <w:jc w:val="center"/>
              <w:rPr>
                <w:rFonts w:ascii="Arial" w:hAnsi="Arial" w:cs="Arial"/>
                <w:b/>
                <w:sz w:val="22"/>
                <w:szCs w:val="22"/>
              </w:rPr>
            </w:pPr>
            <w:r>
              <w:rPr>
                <w:rFonts w:ascii="Arial" w:hAnsi="Arial" w:cs="Arial"/>
                <w:b/>
                <w:sz w:val="22"/>
                <w:szCs w:val="22"/>
              </w:rPr>
              <w:t>2</w:t>
            </w:r>
          </w:p>
        </w:tc>
        <w:tc>
          <w:tcPr>
            <w:tcW w:w="1540" w:type="dxa"/>
            <w:tcBorders>
              <w:top w:val="nil"/>
              <w:left w:val="nil"/>
              <w:bottom w:val="single" w:sz="4" w:space="0" w:color="auto"/>
              <w:right w:val="single" w:sz="4" w:space="0" w:color="auto"/>
            </w:tcBorders>
            <w:shd w:val="clear" w:color="auto" w:fill="auto"/>
            <w:vAlign w:val="center"/>
            <w:hideMark/>
          </w:tcPr>
          <w:p w:rsidR="009B2DE0" w:rsidRPr="00EE083F" w:rsidRDefault="002E1C35" w:rsidP="00D8130B">
            <w:pPr>
              <w:jc w:val="center"/>
              <w:rPr>
                <w:rFonts w:ascii="Arial" w:hAnsi="Arial" w:cs="Arial"/>
                <w:b/>
                <w:bCs/>
                <w:sz w:val="22"/>
                <w:szCs w:val="22"/>
              </w:rPr>
            </w:pPr>
            <w:r>
              <w:rPr>
                <w:rFonts w:ascii="Arial" w:hAnsi="Arial" w:cs="Arial"/>
                <w:b/>
                <w:bCs/>
                <w:sz w:val="22"/>
                <w:szCs w:val="22"/>
              </w:rPr>
              <w:t>355</w:t>
            </w:r>
          </w:p>
        </w:tc>
      </w:tr>
    </w:tbl>
    <w:p w:rsidR="00EF1DF4" w:rsidRDefault="00FA5505" w:rsidP="003A7EC2">
      <w:pPr>
        <w:ind w:hanging="284"/>
        <w:rPr>
          <w:noProof/>
        </w:rPr>
      </w:pPr>
      <w:r w:rsidRPr="00FA5505">
        <w:rPr>
          <w:noProof/>
        </w:rPr>
        <w:drawing>
          <wp:inline distT="0" distB="0" distL="0" distR="0">
            <wp:extent cx="6822219" cy="8372723"/>
            <wp:effectExtent l="0" t="0" r="0"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E5EBE" w:rsidRPr="007715D0" w:rsidRDefault="00E122CE" w:rsidP="006D2DFC">
      <w:pPr>
        <w:pStyle w:val="2"/>
        <w:rPr>
          <w:rStyle w:val="113"/>
        </w:rPr>
      </w:pPr>
      <w:bookmarkStart w:id="10" w:name="_Toc457918699"/>
      <w:bookmarkStart w:id="11" w:name="_Toc496394403"/>
      <w:r>
        <w:rPr>
          <w:rStyle w:val="113"/>
        </w:rPr>
        <w:lastRenderedPageBreak/>
        <w:t xml:space="preserve">НАИБОЛЕЕ ЗАМЕТНЫЕ </w:t>
      </w:r>
      <w:r w:rsidR="008E5EBE" w:rsidRPr="007715D0">
        <w:rPr>
          <w:rStyle w:val="113"/>
        </w:rPr>
        <w:t>ИНФОПОВОДЫ</w:t>
      </w:r>
      <w:bookmarkEnd w:id="10"/>
      <w:bookmarkEnd w:id="11"/>
    </w:p>
    <w:p w:rsidR="00CF6BF1" w:rsidRDefault="00CF6BF1" w:rsidP="008E5EBE">
      <w:pPr>
        <w:rPr>
          <w:b/>
          <w:noProof/>
          <w:sz w:val="16"/>
          <w:szCs w:val="16"/>
        </w:rPr>
      </w:pPr>
    </w:p>
    <w:tbl>
      <w:tblPr>
        <w:tblW w:w="5098" w:type="pct"/>
        <w:tblInd w:w="-10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tblPr>
      <w:tblGrid>
        <w:gridCol w:w="426"/>
        <w:gridCol w:w="6520"/>
        <w:gridCol w:w="1261"/>
        <w:gridCol w:w="15"/>
        <w:gridCol w:w="1261"/>
        <w:gridCol w:w="1149"/>
      </w:tblGrid>
      <w:tr w:rsidR="0034428A" w:rsidRPr="00D772D2" w:rsidTr="00AB0FD9">
        <w:trPr>
          <w:trHeight w:val="584"/>
        </w:trPr>
        <w:tc>
          <w:tcPr>
            <w:tcW w:w="426" w:type="dxa"/>
            <w:shd w:val="clear" w:color="auto" w:fill="BFBFBF" w:themeFill="background1" w:themeFillShade="BF"/>
            <w:tcMar>
              <w:top w:w="40" w:type="dxa"/>
              <w:left w:w="40" w:type="dxa"/>
              <w:bottom w:w="40" w:type="dxa"/>
              <w:right w:w="40" w:type="dxa"/>
            </w:tcMar>
            <w:vAlign w:val="center"/>
          </w:tcPr>
          <w:p w:rsidR="0034428A" w:rsidRPr="00D772D2" w:rsidRDefault="0034428A" w:rsidP="00375D37">
            <w:pPr>
              <w:jc w:val="center"/>
              <w:rPr>
                <w:rFonts w:ascii="Arial" w:eastAsia="Arial" w:hAnsi="Arial" w:cs="Arial"/>
                <w:b/>
              </w:rPr>
            </w:pPr>
            <w:r w:rsidRPr="00D772D2">
              <w:rPr>
                <w:rFonts w:ascii="Arial" w:eastAsia="Arial" w:hAnsi="Arial" w:cs="Arial"/>
                <w:b/>
              </w:rPr>
              <w:t>№</w:t>
            </w:r>
          </w:p>
        </w:tc>
        <w:tc>
          <w:tcPr>
            <w:tcW w:w="6520"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Событие</w:t>
            </w:r>
          </w:p>
        </w:tc>
        <w:tc>
          <w:tcPr>
            <w:tcW w:w="1276" w:type="dxa"/>
            <w:gridSpan w:val="2"/>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Количество сообщений</w:t>
            </w:r>
          </w:p>
        </w:tc>
        <w:tc>
          <w:tcPr>
            <w:tcW w:w="1261"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Заметность события</w:t>
            </w:r>
          </w:p>
        </w:tc>
        <w:tc>
          <w:tcPr>
            <w:tcW w:w="1149"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Медиа</w:t>
            </w:r>
          </w:p>
          <w:p w:rsidR="0034428A" w:rsidRPr="00D772D2" w:rsidRDefault="0034428A" w:rsidP="00894D1F">
            <w:pPr>
              <w:jc w:val="center"/>
              <w:rPr>
                <w:rFonts w:ascii="Arial" w:eastAsia="Arial" w:hAnsi="Arial" w:cs="Arial"/>
                <w:b/>
              </w:rPr>
            </w:pPr>
            <w:r w:rsidRPr="00D772D2">
              <w:rPr>
                <w:rFonts w:ascii="Arial" w:eastAsia="Arial" w:hAnsi="Arial" w:cs="Arial"/>
                <w:b/>
              </w:rPr>
              <w:t>Индекс</w:t>
            </w:r>
          </w:p>
        </w:tc>
      </w:tr>
      <w:tr w:rsidR="00AA270A"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AA270A" w:rsidP="00AA270A">
            <w:pPr>
              <w:pStyle w:val="ArtTabNormal"/>
              <w:rPr>
                <w:sz w:val="22"/>
                <w:szCs w:val="22"/>
              </w:rPr>
            </w:pPr>
            <w:bookmarkStart w:id="12" w:name="tabtxt_1575050_1944324230"/>
            <w:r w:rsidRPr="00A62001">
              <w:rPr>
                <w:sz w:val="22"/>
                <w:szCs w:val="22"/>
              </w:rPr>
              <w:t>1</w:t>
            </w:r>
            <w:bookmarkEnd w:id="12"/>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204D60" w:rsidP="00C2255C">
            <w:pPr>
              <w:pStyle w:val="TabHyperlink0"/>
              <w:jc w:val="both"/>
              <w:rPr>
                <w:sz w:val="22"/>
                <w:szCs w:val="22"/>
              </w:rPr>
            </w:pPr>
            <w:hyperlink w:anchor="ant_1575050_1944324230" w:history="1">
              <w:r w:rsidR="00AA270A" w:rsidRPr="00A62001">
                <w:rPr>
                  <w:sz w:val="22"/>
                  <w:szCs w:val="22"/>
                </w:rPr>
                <w:t>Тверские власти проведут ремонт 21 учреждения соцзащиты</w:t>
              </w:r>
            </w:hyperlink>
            <w:r w:rsidR="00C2255C">
              <w:rPr>
                <w:sz w:val="22"/>
                <w:szCs w:val="22"/>
              </w:rPr>
              <w:t xml:space="preserve"> </w:t>
            </w:r>
            <w:r w:rsidR="00C2255C" w:rsidRPr="00C2255C">
              <w:rPr>
                <w:i/>
                <w:color w:val="auto"/>
                <w:sz w:val="22"/>
                <w:szCs w:val="22"/>
                <w:u w:val="none"/>
              </w:rPr>
              <w:t>(</w:t>
            </w:r>
            <w:r w:rsidR="00C2255C">
              <w:rPr>
                <w:i/>
                <w:color w:val="auto"/>
                <w:sz w:val="22"/>
                <w:szCs w:val="22"/>
                <w:u w:val="none"/>
              </w:rPr>
              <w:t>р</w:t>
            </w:r>
            <w:r w:rsidR="00C2255C" w:rsidRPr="00C2255C">
              <w:rPr>
                <w:i/>
                <w:color w:val="auto"/>
                <w:sz w:val="22"/>
                <w:szCs w:val="22"/>
                <w:u w:val="none"/>
              </w:rPr>
              <w:t>ешение принято на заседании бюджетной комиссии Тверской области)</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AA270A" w:rsidP="00AA270A">
            <w:pPr>
              <w:pStyle w:val="ArtTabNormal"/>
              <w:jc w:val="center"/>
              <w:rPr>
                <w:sz w:val="22"/>
                <w:szCs w:val="22"/>
              </w:rPr>
            </w:pPr>
            <w:r w:rsidRPr="00A62001">
              <w:rPr>
                <w:sz w:val="22"/>
                <w:szCs w:val="22"/>
              </w:rPr>
              <w:t>41</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AA270A" w:rsidP="00AA270A">
            <w:pPr>
              <w:pStyle w:val="ArtTabNormal"/>
              <w:jc w:val="center"/>
              <w:rPr>
                <w:sz w:val="22"/>
                <w:szCs w:val="22"/>
              </w:rPr>
            </w:pPr>
            <w:r w:rsidRPr="00A62001">
              <w:rPr>
                <w:sz w:val="22"/>
                <w:szCs w:val="22"/>
              </w:rPr>
              <w:t>7,26</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AA270A" w:rsidP="00AA270A">
            <w:pPr>
              <w:pStyle w:val="ArtTabNormal"/>
              <w:jc w:val="center"/>
              <w:rPr>
                <w:sz w:val="22"/>
                <w:szCs w:val="22"/>
              </w:rPr>
            </w:pPr>
            <w:r w:rsidRPr="00A62001">
              <w:rPr>
                <w:sz w:val="22"/>
                <w:szCs w:val="22"/>
              </w:rPr>
              <w:t>219</w:t>
            </w:r>
          </w:p>
        </w:tc>
      </w:tr>
      <w:tr w:rsidR="00AA270A"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AA270A" w:rsidP="00AA270A">
            <w:pPr>
              <w:pStyle w:val="ArtTabNormal"/>
              <w:rPr>
                <w:sz w:val="22"/>
                <w:szCs w:val="22"/>
              </w:rPr>
            </w:pPr>
            <w:bookmarkStart w:id="13" w:name="tabtxt_1575050_1944444313"/>
            <w:r w:rsidRPr="00A62001">
              <w:rPr>
                <w:sz w:val="22"/>
                <w:szCs w:val="22"/>
              </w:rPr>
              <w:t>2</w:t>
            </w:r>
            <w:bookmarkEnd w:id="13"/>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C2255C" w:rsidP="00C2255C">
            <w:pPr>
              <w:pStyle w:val="TabHyperlink0"/>
              <w:jc w:val="both"/>
              <w:rPr>
                <w:sz w:val="22"/>
                <w:szCs w:val="22"/>
              </w:rPr>
            </w:pPr>
            <w:r w:rsidRPr="00C2255C">
              <w:rPr>
                <w:sz w:val="22"/>
                <w:szCs w:val="22"/>
              </w:rPr>
              <w:t xml:space="preserve">Губернатор Игорь Руденя выразил соболезнования в связи с уходом из жизни фронтовика Ивана Алексеевича </w:t>
            </w:r>
            <w:proofErr w:type="spellStart"/>
            <w:r w:rsidRPr="00C2255C">
              <w:rPr>
                <w:sz w:val="22"/>
                <w:szCs w:val="22"/>
              </w:rPr>
              <w:t>Хвостенко</w:t>
            </w:r>
            <w:proofErr w:type="spellEnd"/>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AA270A" w:rsidP="00AA270A">
            <w:pPr>
              <w:pStyle w:val="ArtTabNormal"/>
              <w:jc w:val="center"/>
              <w:rPr>
                <w:sz w:val="22"/>
                <w:szCs w:val="22"/>
              </w:rPr>
            </w:pPr>
            <w:r w:rsidRPr="00A62001">
              <w:rPr>
                <w:sz w:val="22"/>
                <w:szCs w:val="22"/>
              </w:rPr>
              <w:t>40</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AA270A" w:rsidP="00AA270A">
            <w:pPr>
              <w:pStyle w:val="ArtTabNormal"/>
              <w:jc w:val="center"/>
              <w:rPr>
                <w:sz w:val="22"/>
                <w:szCs w:val="22"/>
              </w:rPr>
            </w:pPr>
            <w:r w:rsidRPr="00A62001">
              <w:rPr>
                <w:sz w:val="22"/>
                <w:szCs w:val="22"/>
              </w:rPr>
              <w:t>5,33</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AA270A" w:rsidP="00AA270A">
            <w:pPr>
              <w:pStyle w:val="ArtTabNormal"/>
              <w:jc w:val="center"/>
              <w:rPr>
                <w:sz w:val="22"/>
                <w:szCs w:val="22"/>
              </w:rPr>
            </w:pPr>
            <w:r w:rsidRPr="00A62001">
              <w:rPr>
                <w:sz w:val="22"/>
                <w:szCs w:val="22"/>
              </w:rPr>
              <w:t>268</w:t>
            </w:r>
          </w:p>
        </w:tc>
      </w:tr>
      <w:tr w:rsidR="00AA270A"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AA270A" w:rsidP="00AA270A">
            <w:pPr>
              <w:pStyle w:val="ArtTabNormal"/>
              <w:rPr>
                <w:sz w:val="22"/>
                <w:szCs w:val="22"/>
              </w:rPr>
            </w:pPr>
            <w:bookmarkStart w:id="14" w:name="tabtxt_1575050_1944490057"/>
            <w:r w:rsidRPr="00A62001">
              <w:rPr>
                <w:sz w:val="22"/>
                <w:szCs w:val="22"/>
              </w:rPr>
              <w:t>3</w:t>
            </w:r>
            <w:bookmarkEnd w:id="14"/>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204D60" w:rsidP="00C2255C">
            <w:pPr>
              <w:pStyle w:val="TabHyperlink0"/>
              <w:jc w:val="both"/>
              <w:rPr>
                <w:sz w:val="22"/>
                <w:szCs w:val="22"/>
              </w:rPr>
            </w:pPr>
            <w:hyperlink w:anchor="ant_1575050_1944490057" w:history="1">
              <w:r w:rsidR="00AA270A" w:rsidRPr="00A62001">
                <w:rPr>
                  <w:sz w:val="22"/>
                  <w:szCs w:val="22"/>
                </w:rPr>
                <w:t>Тверская область отправила в Донбасс продукты и детские вещи общим весом около 11 тонн</w:t>
              </w:r>
            </w:hyperlink>
            <w:r w:rsidR="00C2255C">
              <w:rPr>
                <w:sz w:val="22"/>
                <w:szCs w:val="22"/>
              </w:rPr>
              <w:t xml:space="preserve"> </w:t>
            </w:r>
            <w:r w:rsidR="00C2255C" w:rsidRPr="00C2255C">
              <w:rPr>
                <w:i/>
                <w:color w:val="auto"/>
                <w:sz w:val="22"/>
                <w:szCs w:val="22"/>
                <w:u w:val="none"/>
              </w:rPr>
              <w:t>(Игорь Руденя дал поручение о еженедельной отправке гуманитарной помощи)</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AA270A" w:rsidP="00AA270A">
            <w:pPr>
              <w:pStyle w:val="ArtTabNormal"/>
              <w:jc w:val="center"/>
              <w:rPr>
                <w:sz w:val="22"/>
                <w:szCs w:val="22"/>
              </w:rPr>
            </w:pPr>
            <w:r w:rsidRPr="00A62001">
              <w:rPr>
                <w:sz w:val="22"/>
                <w:szCs w:val="22"/>
              </w:rPr>
              <w:t>30</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AA270A" w:rsidP="00AA270A">
            <w:pPr>
              <w:pStyle w:val="ArtTabNormal"/>
              <w:jc w:val="center"/>
              <w:rPr>
                <w:sz w:val="22"/>
                <w:szCs w:val="22"/>
              </w:rPr>
            </w:pPr>
            <w:r w:rsidRPr="00A62001">
              <w:rPr>
                <w:sz w:val="22"/>
                <w:szCs w:val="22"/>
              </w:rPr>
              <w:t>4,20</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AA270A" w:rsidP="00AA270A">
            <w:pPr>
              <w:pStyle w:val="ArtTabNormal"/>
              <w:jc w:val="center"/>
              <w:rPr>
                <w:sz w:val="22"/>
                <w:szCs w:val="22"/>
              </w:rPr>
            </w:pPr>
            <w:r w:rsidRPr="00A62001">
              <w:rPr>
                <w:sz w:val="22"/>
                <w:szCs w:val="22"/>
              </w:rPr>
              <w:t>109</w:t>
            </w:r>
          </w:p>
        </w:tc>
      </w:tr>
      <w:tr w:rsidR="00AA270A"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AA270A" w:rsidP="00AA270A">
            <w:pPr>
              <w:pStyle w:val="ArtTabNormal"/>
              <w:rPr>
                <w:sz w:val="22"/>
                <w:szCs w:val="22"/>
              </w:rPr>
            </w:pPr>
            <w:bookmarkStart w:id="15" w:name="tabtxt_1575050_1944667450"/>
            <w:r w:rsidRPr="00A62001">
              <w:rPr>
                <w:sz w:val="22"/>
                <w:szCs w:val="22"/>
              </w:rPr>
              <w:t>4</w:t>
            </w:r>
            <w:bookmarkEnd w:id="15"/>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CF31BE" w:rsidRPr="00A62001" w:rsidRDefault="00CF31BE" w:rsidP="00CF31BE">
            <w:pPr>
              <w:pStyle w:val="TabHyperlink0"/>
              <w:jc w:val="both"/>
              <w:rPr>
                <w:sz w:val="22"/>
                <w:szCs w:val="22"/>
              </w:rPr>
            </w:pPr>
            <w:r w:rsidRPr="00CF31BE">
              <w:rPr>
                <w:sz w:val="22"/>
                <w:szCs w:val="22"/>
              </w:rPr>
              <w:t>Итоги реализации национальных проектов подвели на заседании правительства Тверской области</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AA270A" w:rsidP="00AA270A">
            <w:pPr>
              <w:pStyle w:val="ArtTabNormal"/>
              <w:jc w:val="center"/>
              <w:rPr>
                <w:sz w:val="22"/>
                <w:szCs w:val="22"/>
              </w:rPr>
            </w:pPr>
            <w:r w:rsidRPr="00A62001">
              <w:rPr>
                <w:sz w:val="22"/>
                <w:szCs w:val="22"/>
              </w:rPr>
              <w:t>26</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AA270A" w:rsidP="00AA270A">
            <w:pPr>
              <w:pStyle w:val="ArtTabNormal"/>
              <w:jc w:val="center"/>
              <w:rPr>
                <w:sz w:val="22"/>
                <w:szCs w:val="22"/>
              </w:rPr>
            </w:pPr>
            <w:r w:rsidRPr="00A62001">
              <w:rPr>
                <w:sz w:val="22"/>
                <w:szCs w:val="22"/>
              </w:rPr>
              <w:t>3,91</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AA270A" w:rsidP="00AA270A">
            <w:pPr>
              <w:pStyle w:val="ArtTabNormal"/>
              <w:jc w:val="center"/>
              <w:rPr>
                <w:sz w:val="22"/>
                <w:szCs w:val="22"/>
              </w:rPr>
            </w:pPr>
            <w:r w:rsidRPr="00A62001">
              <w:rPr>
                <w:sz w:val="22"/>
                <w:szCs w:val="22"/>
              </w:rPr>
              <w:t>104</w:t>
            </w:r>
          </w:p>
        </w:tc>
      </w:tr>
      <w:tr w:rsidR="00CF31BE" w:rsidRPr="00A11F6E" w:rsidTr="00E1678E">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CF31BE" w:rsidRPr="00A62001" w:rsidRDefault="00CF31BE" w:rsidP="00AA270A">
            <w:pPr>
              <w:pStyle w:val="ArtTabNormal"/>
              <w:rPr>
                <w:sz w:val="22"/>
                <w:szCs w:val="22"/>
              </w:rPr>
            </w:pPr>
          </w:p>
        </w:tc>
        <w:tc>
          <w:tcPr>
            <w:tcW w:w="10206" w:type="dxa"/>
            <w:gridSpan w:val="5"/>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CF31BE" w:rsidRPr="00CF31BE" w:rsidRDefault="00CF31BE" w:rsidP="00CF31BE">
            <w:pPr>
              <w:pStyle w:val="TabHyperlink0"/>
              <w:numPr>
                <w:ilvl w:val="0"/>
                <w:numId w:val="33"/>
              </w:numPr>
              <w:ind w:left="527" w:hanging="425"/>
              <w:jc w:val="both"/>
              <w:rPr>
                <w:color w:val="auto"/>
                <w:sz w:val="22"/>
                <w:szCs w:val="22"/>
                <w:u w:val="none"/>
              </w:rPr>
            </w:pPr>
            <w:r w:rsidRPr="00CF31BE">
              <w:rPr>
                <w:color w:val="auto"/>
                <w:sz w:val="22"/>
                <w:szCs w:val="22"/>
                <w:u w:val="none"/>
              </w:rPr>
              <w:t>Наталья Баданова: поддержка семей - главный приоритет</w:t>
            </w:r>
          </w:p>
          <w:p w:rsidR="00CF31BE" w:rsidRPr="00CF31BE" w:rsidRDefault="00CF31BE" w:rsidP="00CF31BE">
            <w:pPr>
              <w:pStyle w:val="TabHyperlink0"/>
              <w:numPr>
                <w:ilvl w:val="0"/>
                <w:numId w:val="33"/>
              </w:numPr>
              <w:ind w:left="527" w:hanging="425"/>
              <w:jc w:val="both"/>
              <w:rPr>
                <w:color w:val="auto"/>
                <w:sz w:val="22"/>
                <w:szCs w:val="22"/>
                <w:u w:val="none"/>
              </w:rPr>
            </w:pPr>
            <w:r w:rsidRPr="00CF31BE">
              <w:rPr>
                <w:color w:val="auto"/>
                <w:sz w:val="22"/>
                <w:szCs w:val="22"/>
                <w:u w:val="none"/>
              </w:rPr>
              <w:t>Владислав Шориков: назло всем врагам мы справимся</w:t>
            </w:r>
          </w:p>
          <w:p w:rsidR="00CF31BE" w:rsidRPr="00CF31BE" w:rsidRDefault="00CF31BE" w:rsidP="00CF31BE">
            <w:pPr>
              <w:pStyle w:val="TabHyperlink0"/>
              <w:numPr>
                <w:ilvl w:val="0"/>
                <w:numId w:val="33"/>
              </w:numPr>
              <w:ind w:left="527" w:hanging="425"/>
              <w:jc w:val="both"/>
              <w:rPr>
                <w:color w:val="auto"/>
                <w:sz w:val="22"/>
                <w:szCs w:val="22"/>
                <w:u w:val="none"/>
              </w:rPr>
            </w:pPr>
            <w:r w:rsidRPr="00CF31BE">
              <w:rPr>
                <w:color w:val="auto"/>
                <w:sz w:val="22"/>
                <w:szCs w:val="22"/>
                <w:u w:val="none"/>
              </w:rPr>
              <w:t>Александр Слепышев: От подрастающего поколения зависит будущее страны</w:t>
            </w:r>
          </w:p>
          <w:p w:rsidR="00CF31BE" w:rsidRPr="00CF31BE" w:rsidRDefault="00CF31BE" w:rsidP="00CF31BE">
            <w:pPr>
              <w:pStyle w:val="TabHyperlink0"/>
              <w:numPr>
                <w:ilvl w:val="0"/>
                <w:numId w:val="33"/>
              </w:numPr>
              <w:ind w:left="527" w:hanging="425"/>
              <w:jc w:val="both"/>
              <w:rPr>
                <w:color w:val="auto"/>
                <w:sz w:val="22"/>
                <w:szCs w:val="22"/>
                <w:u w:val="none"/>
              </w:rPr>
            </w:pPr>
            <w:r w:rsidRPr="00CF31BE">
              <w:rPr>
                <w:color w:val="auto"/>
                <w:sz w:val="22"/>
                <w:szCs w:val="22"/>
                <w:u w:val="none"/>
              </w:rPr>
              <w:t>Игорь Докучаев: Сегодня политика обязана быть социально ориентированной</w:t>
            </w:r>
          </w:p>
          <w:p w:rsidR="00CF31BE" w:rsidRPr="00CF31BE" w:rsidRDefault="00CF31BE" w:rsidP="00CF31BE">
            <w:pPr>
              <w:pStyle w:val="TabHyperlink0"/>
              <w:numPr>
                <w:ilvl w:val="0"/>
                <w:numId w:val="33"/>
              </w:numPr>
              <w:ind w:left="527" w:hanging="425"/>
              <w:jc w:val="both"/>
              <w:rPr>
                <w:color w:val="auto"/>
                <w:sz w:val="22"/>
                <w:szCs w:val="22"/>
                <w:u w:val="none"/>
              </w:rPr>
            </w:pPr>
            <w:r w:rsidRPr="00CF31BE">
              <w:rPr>
                <w:color w:val="auto"/>
                <w:sz w:val="22"/>
                <w:szCs w:val="22"/>
                <w:u w:val="none"/>
              </w:rPr>
              <w:t>Андрей Зиновьев: Подтверждение нацпроектов говорит о том, что жизнь продолжается</w:t>
            </w:r>
          </w:p>
          <w:p w:rsidR="00CF31BE" w:rsidRPr="00CF31BE" w:rsidRDefault="00CF31BE" w:rsidP="00CF31BE">
            <w:pPr>
              <w:pStyle w:val="TabHyperlink0"/>
              <w:numPr>
                <w:ilvl w:val="0"/>
                <w:numId w:val="33"/>
              </w:numPr>
              <w:ind w:left="527" w:hanging="425"/>
              <w:jc w:val="both"/>
              <w:rPr>
                <w:color w:val="auto"/>
                <w:sz w:val="22"/>
                <w:szCs w:val="22"/>
                <w:u w:val="none"/>
              </w:rPr>
            </w:pPr>
            <w:r w:rsidRPr="00CF31BE">
              <w:rPr>
                <w:color w:val="auto"/>
                <w:sz w:val="22"/>
                <w:szCs w:val="22"/>
                <w:u w:val="none"/>
              </w:rPr>
              <w:t>Ольга Смирнова: Благодаря нацпроекту "Образование" в этой сфере произошли существенные изменения</w:t>
            </w:r>
          </w:p>
          <w:p w:rsidR="00CF31BE" w:rsidRPr="00CF31BE" w:rsidRDefault="00CF31BE" w:rsidP="00CF31BE">
            <w:pPr>
              <w:pStyle w:val="TabHyperlink0"/>
              <w:numPr>
                <w:ilvl w:val="0"/>
                <w:numId w:val="33"/>
              </w:numPr>
              <w:ind w:left="527" w:hanging="425"/>
              <w:jc w:val="both"/>
              <w:rPr>
                <w:color w:val="auto"/>
                <w:sz w:val="22"/>
                <w:szCs w:val="22"/>
                <w:u w:val="none"/>
              </w:rPr>
            </w:pPr>
            <w:r w:rsidRPr="00CF31BE">
              <w:rPr>
                <w:color w:val="auto"/>
                <w:sz w:val="22"/>
                <w:szCs w:val="22"/>
                <w:u w:val="none"/>
              </w:rPr>
              <w:t>Анатолий Бирюков: Нацпроекты имеют определяющее значение для экономики и социальной сферы</w:t>
            </w:r>
          </w:p>
          <w:p w:rsidR="00CF31BE" w:rsidRPr="00CF31BE" w:rsidRDefault="00CF31BE" w:rsidP="00CF31BE">
            <w:pPr>
              <w:pStyle w:val="TabHyperlink0"/>
              <w:numPr>
                <w:ilvl w:val="0"/>
                <w:numId w:val="33"/>
              </w:numPr>
              <w:ind w:left="527" w:hanging="425"/>
              <w:jc w:val="both"/>
              <w:rPr>
                <w:color w:val="auto"/>
                <w:sz w:val="22"/>
                <w:szCs w:val="22"/>
                <w:u w:val="none"/>
              </w:rPr>
            </w:pPr>
            <w:r w:rsidRPr="00CF31BE">
              <w:rPr>
                <w:color w:val="auto"/>
                <w:sz w:val="22"/>
                <w:szCs w:val="22"/>
                <w:u w:val="none"/>
              </w:rPr>
              <w:t xml:space="preserve">Станислав </w:t>
            </w:r>
            <w:proofErr w:type="gramStart"/>
            <w:r w:rsidRPr="00CF31BE">
              <w:rPr>
                <w:color w:val="auto"/>
                <w:sz w:val="22"/>
                <w:szCs w:val="22"/>
                <w:u w:val="none"/>
              </w:rPr>
              <w:t>Дорогуш</w:t>
            </w:r>
            <w:proofErr w:type="gramEnd"/>
            <w:r w:rsidRPr="00CF31BE">
              <w:rPr>
                <w:color w:val="auto"/>
                <w:sz w:val="22"/>
                <w:szCs w:val="22"/>
                <w:u w:val="none"/>
              </w:rPr>
              <w:t>: Торжок продолжает активно участвовать в национальных проектах</w:t>
            </w:r>
          </w:p>
          <w:p w:rsidR="00CF31BE" w:rsidRPr="00CF31BE" w:rsidRDefault="00CF31BE" w:rsidP="00CF31BE">
            <w:pPr>
              <w:pStyle w:val="TabHyperlink0"/>
              <w:numPr>
                <w:ilvl w:val="0"/>
                <w:numId w:val="33"/>
              </w:numPr>
              <w:ind w:left="527" w:hanging="425"/>
              <w:jc w:val="both"/>
              <w:rPr>
                <w:color w:val="auto"/>
                <w:sz w:val="22"/>
                <w:szCs w:val="22"/>
                <w:u w:val="none"/>
              </w:rPr>
            </w:pPr>
            <w:r w:rsidRPr="00CF31BE">
              <w:rPr>
                <w:color w:val="auto"/>
                <w:sz w:val="22"/>
                <w:szCs w:val="22"/>
                <w:u w:val="none"/>
              </w:rPr>
              <w:t>Наталья Рощина: Нацпроекты меняют настоящее и будущее</w:t>
            </w:r>
          </w:p>
          <w:p w:rsidR="00CF31BE" w:rsidRPr="00CF31BE" w:rsidRDefault="00CF31BE" w:rsidP="00CF31BE">
            <w:pPr>
              <w:pStyle w:val="TabHyperlink0"/>
              <w:numPr>
                <w:ilvl w:val="0"/>
                <w:numId w:val="33"/>
              </w:numPr>
              <w:ind w:left="527" w:hanging="425"/>
              <w:jc w:val="both"/>
              <w:rPr>
                <w:color w:val="auto"/>
                <w:sz w:val="22"/>
                <w:szCs w:val="22"/>
                <w:u w:val="none"/>
              </w:rPr>
            </w:pPr>
            <w:r w:rsidRPr="00CF31BE">
              <w:rPr>
                <w:color w:val="auto"/>
                <w:sz w:val="22"/>
                <w:szCs w:val="22"/>
                <w:u w:val="none"/>
              </w:rPr>
              <w:t>Антонина Кожевникова: Надеемся, что многодетные семьи останутся в зоне повышенного внимания государства</w:t>
            </w:r>
          </w:p>
          <w:p w:rsidR="00CF31BE" w:rsidRPr="00CF31BE" w:rsidRDefault="00CF31BE" w:rsidP="00CF31BE">
            <w:pPr>
              <w:pStyle w:val="TabHyperlink0"/>
              <w:numPr>
                <w:ilvl w:val="0"/>
                <w:numId w:val="33"/>
              </w:numPr>
              <w:ind w:left="527" w:hanging="425"/>
              <w:jc w:val="both"/>
              <w:rPr>
                <w:color w:val="auto"/>
                <w:sz w:val="22"/>
                <w:szCs w:val="22"/>
                <w:u w:val="none"/>
              </w:rPr>
            </w:pPr>
            <w:r w:rsidRPr="00CF31BE">
              <w:rPr>
                <w:color w:val="auto"/>
                <w:sz w:val="22"/>
                <w:szCs w:val="22"/>
                <w:u w:val="none"/>
              </w:rPr>
              <w:t>Светлана Козлова: Работа по нацпроектам продолжается</w:t>
            </w:r>
          </w:p>
          <w:p w:rsidR="00CF31BE" w:rsidRPr="00CF31BE" w:rsidRDefault="00CF31BE" w:rsidP="00CF31BE">
            <w:pPr>
              <w:pStyle w:val="TabHyperlink0"/>
              <w:numPr>
                <w:ilvl w:val="0"/>
                <w:numId w:val="33"/>
              </w:numPr>
              <w:ind w:left="527" w:hanging="425"/>
              <w:jc w:val="both"/>
              <w:rPr>
                <w:color w:val="auto"/>
                <w:sz w:val="22"/>
                <w:szCs w:val="22"/>
                <w:u w:val="none"/>
              </w:rPr>
            </w:pPr>
            <w:r w:rsidRPr="00CF31BE">
              <w:rPr>
                <w:color w:val="auto"/>
                <w:sz w:val="22"/>
                <w:szCs w:val="22"/>
                <w:u w:val="none"/>
              </w:rPr>
              <w:t>Роман Щеглов: Мер поддержки семей с детьми в Тверской области меньше не станет</w:t>
            </w:r>
          </w:p>
        </w:tc>
      </w:tr>
      <w:tr w:rsidR="00AA270A"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AA270A" w:rsidP="00AA270A">
            <w:pPr>
              <w:pStyle w:val="ArtTabNormal"/>
              <w:rPr>
                <w:sz w:val="22"/>
                <w:szCs w:val="22"/>
              </w:rPr>
            </w:pPr>
            <w:bookmarkStart w:id="16" w:name="tabtxt_1575050_1944728565"/>
            <w:r w:rsidRPr="00A62001">
              <w:rPr>
                <w:sz w:val="22"/>
                <w:szCs w:val="22"/>
              </w:rPr>
              <w:t>5</w:t>
            </w:r>
            <w:bookmarkEnd w:id="16"/>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204D60" w:rsidP="00C2255C">
            <w:pPr>
              <w:pStyle w:val="TabHyperlink0"/>
              <w:jc w:val="both"/>
              <w:rPr>
                <w:sz w:val="22"/>
                <w:szCs w:val="22"/>
              </w:rPr>
            </w:pPr>
            <w:hyperlink w:anchor="ant_1575050_1944728565" w:history="1">
              <w:r w:rsidR="00AA270A" w:rsidRPr="00A62001">
                <w:rPr>
                  <w:sz w:val="22"/>
                  <w:szCs w:val="22"/>
                </w:rPr>
                <w:t>Губернатор Тверской области принял участие в совещании под руководством Президента РФ Владимира Путина</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AA270A" w:rsidP="00AA270A">
            <w:pPr>
              <w:pStyle w:val="ArtTabNormal"/>
              <w:jc w:val="center"/>
              <w:rPr>
                <w:sz w:val="22"/>
                <w:szCs w:val="22"/>
              </w:rPr>
            </w:pPr>
            <w:r w:rsidRPr="00A62001">
              <w:rPr>
                <w:sz w:val="22"/>
                <w:szCs w:val="22"/>
              </w:rPr>
              <w:t>29</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AA270A" w:rsidP="00AA270A">
            <w:pPr>
              <w:pStyle w:val="ArtTabNormal"/>
              <w:jc w:val="center"/>
              <w:rPr>
                <w:sz w:val="22"/>
                <w:szCs w:val="22"/>
              </w:rPr>
            </w:pPr>
            <w:r w:rsidRPr="00A62001">
              <w:rPr>
                <w:sz w:val="22"/>
                <w:szCs w:val="22"/>
              </w:rPr>
              <w:t>3,20</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AA270A" w:rsidP="00AA270A">
            <w:pPr>
              <w:pStyle w:val="ArtTabNormal"/>
              <w:jc w:val="center"/>
              <w:rPr>
                <w:sz w:val="22"/>
                <w:szCs w:val="22"/>
              </w:rPr>
            </w:pPr>
            <w:r w:rsidRPr="00A62001">
              <w:rPr>
                <w:sz w:val="22"/>
                <w:szCs w:val="22"/>
              </w:rPr>
              <w:t>192</w:t>
            </w:r>
          </w:p>
        </w:tc>
      </w:tr>
      <w:tr w:rsidR="00AA270A"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AA270A" w:rsidP="00AA270A">
            <w:pPr>
              <w:pStyle w:val="ArtTabNormal"/>
              <w:rPr>
                <w:sz w:val="22"/>
                <w:szCs w:val="22"/>
              </w:rPr>
            </w:pPr>
            <w:bookmarkStart w:id="17" w:name="tabtxt_1575050_1944184389"/>
            <w:r w:rsidRPr="00A62001">
              <w:rPr>
                <w:sz w:val="22"/>
                <w:szCs w:val="22"/>
              </w:rPr>
              <w:t>6</w:t>
            </w:r>
            <w:bookmarkEnd w:id="17"/>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204D60" w:rsidP="00C2255C">
            <w:pPr>
              <w:pStyle w:val="TabHyperlink0"/>
              <w:jc w:val="both"/>
              <w:rPr>
                <w:sz w:val="22"/>
                <w:szCs w:val="22"/>
              </w:rPr>
            </w:pPr>
            <w:hyperlink w:anchor="ant_1575050_1944184389" w:history="1">
              <w:r w:rsidR="00AA270A" w:rsidRPr="00A62001">
                <w:rPr>
                  <w:sz w:val="22"/>
                  <w:szCs w:val="22"/>
                </w:rPr>
                <w:t xml:space="preserve">В Тверской области начали работать </w:t>
              </w:r>
              <w:proofErr w:type="spellStart"/>
              <w:r w:rsidR="00AA270A" w:rsidRPr="00A62001">
                <w:rPr>
                  <w:sz w:val="22"/>
                  <w:szCs w:val="22"/>
                </w:rPr>
                <w:t>паблики</w:t>
              </w:r>
              <w:proofErr w:type="spellEnd"/>
              <w:r w:rsidR="00AA270A" w:rsidRPr="00A62001">
                <w:rPr>
                  <w:sz w:val="22"/>
                  <w:szCs w:val="22"/>
                </w:rPr>
                <w:t xml:space="preserve"> проекта "</w:t>
              </w:r>
              <w:proofErr w:type="spellStart"/>
              <w:r w:rsidR="00AA270A" w:rsidRPr="00A62001">
                <w:rPr>
                  <w:sz w:val="22"/>
                  <w:szCs w:val="22"/>
                </w:rPr>
                <w:t>Объясняем</w:t>
              </w:r>
              <w:proofErr w:type="gramStart"/>
              <w:r w:rsidR="00AA270A" w:rsidRPr="00A62001">
                <w:rPr>
                  <w:sz w:val="22"/>
                  <w:szCs w:val="22"/>
                </w:rPr>
                <w:t>.р</w:t>
              </w:r>
              <w:proofErr w:type="gramEnd"/>
              <w:r w:rsidR="00AA270A" w:rsidRPr="00A62001">
                <w:rPr>
                  <w:sz w:val="22"/>
                  <w:szCs w:val="22"/>
                </w:rPr>
                <w:t>ф</w:t>
              </w:r>
              <w:proofErr w:type="spellEnd"/>
              <w:r w:rsidR="00AA270A" w:rsidRPr="00A62001">
                <w:rPr>
                  <w:sz w:val="22"/>
                  <w:szCs w:val="22"/>
                </w:rPr>
                <w:t>" в социальных сетях</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AA270A" w:rsidP="00AA270A">
            <w:pPr>
              <w:pStyle w:val="ArtTabNormal"/>
              <w:jc w:val="center"/>
              <w:rPr>
                <w:sz w:val="22"/>
                <w:szCs w:val="22"/>
              </w:rPr>
            </w:pPr>
            <w:r w:rsidRPr="00A62001">
              <w:rPr>
                <w:sz w:val="22"/>
                <w:szCs w:val="22"/>
              </w:rPr>
              <w:t>32</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AA270A" w:rsidP="00AA270A">
            <w:pPr>
              <w:pStyle w:val="ArtTabNormal"/>
              <w:jc w:val="center"/>
              <w:rPr>
                <w:sz w:val="22"/>
                <w:szCs w:val="22"/>
              </w:rPr>
            </w:pPr>
            <w:r w:rsidRPr="00A62001">
              <w:rPr>
                <w:sz w:val="22"/>
                <w:szCs w:val="22"/>
              </w:rPr>
              <w:t>2,17</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AA270A" w:rsidP="00AA270A">
            <w:pPr>
              <w:pStyle w:val="ArtTabNormal"/>
              <w:jc w:val="center"/>
              <w:rPr>
                <w:sz w:val="22"/>
                <w:szCs w:val="22"/>
              </w:rPr>
            </w:pPr>
            <w:r w:rsidRPr="00A62001">
              <w:rPr>
                <w:sz w:val="22"/>
                <w:szCs w:val="22"/>
              </w:rPr>
              <w:t>69</w:t>
            </w:r>
          </w:p>
        </w:tc>
      </w:tr>
      <w:tr w:rsidR="00AA270A"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AA270A" w:rsidP="00AA270A">
            <w:pPr>
              <w:pStyle w:val="ArtTabNormal"/>
              <w:rPr>
                <w:sz w:val="22"/>
                <w:szCs w:val="22"/>
              </w:rPr>
            </w:pPr>
            <w:bookmarkStart w:id="18" w:name="tabtxt_1575050_1944484419"/>
            <w:r w:rsidRPr="00A62001">
              <w:rPr>
                <w:sz w:val="22"/>
                <w:szCs w:val="22"/>
              </w:rPr>
              <w:t>7</w:t>
            </w:r>
            <w:bookmarkEnd w:id="18"/>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C2255C" w:rsidP="00C2255C">
            <w:pPr>
              <w:pStyle w:val="TabHyperlink0"/>
              <w:jc w:val="both"/>
              <w:rPr>
                <w:sz w:val="22"/>
                <w:szCs w:val="22"/>
              </w:rPr>
            </w:pPr>
            <w:r w:rsidRPr="00C2255C">
              <w:rPr>
                <w:sz w:val="22"/>
                <w:szCs w:val="22"/>
              </w:rPr>
              <w:t>Аграрии Верхневолжья намерены активно воспользоваться пакетом мер по поддержке предпринимательской деятельности Тверской области</w:t>
            </w:r>
            <w:r>
              <w:rPr>
                <w:sz w:val="22"/>
                <w:szCs w:val="22"/>
              </w:rPr>
              <w:t xml:space="preserve"> </w:t>
            </w:r>
            <w:r w:rsidRPr="00C2255C">
              <w:rPr>
                <w:i/>
                <w:color w:val="auto"/>
                <w:sz w:val="22"/>
                <w:szCs w:val="22"/>
                <w:u w:val="none"/>
              </w:rPr>
              <w:t>(</w:t>
            </w:r>
            <w:r>
              <w:rPr>
                <w:i/>
                <w:color w:val="auto"/>
                <w:sz w:val="22"/>
                <w:szCs w:val="22"/>
                <w:u w:val="none"/>
              </w:rPr>
              <w:t>г</w:t>
            </w:r>
            <w:r w:rsidRPr="00C2255C">
              <w:rPr>
                <w:i/>
                <w:color w:val="auto"/>
                <w:sz w:val="22"/>
                <w:szCs w:val="22"/>
                <w:u w:val="none"/>
              </w:rPr>
              <w:t xml:space="preserve">осподдержка была принята на заседании </w:t>
            </w:r>
            <w:proofErr w:type="gramStart"/>
            <w:r w:rsidRPr="00C2255C">
              <w:rPr>
                <w:i/>
                <w:color w:val="auto"/>
                <w:sz w:val="22"/>
                <w:szCs w:val="22"/>
                <w:u w:val="none"/>
              </w:rPr>
              <w:t>регионального</w:t>
            </w:r>
            <w:proofErr w:type="gramEnd"/>
            <w:r w:rsidRPr="00C2255C">
              <w:rPr>
                <w:i/>
                <w:color w:val="auto"/>
                <w:sz w:val="22"/>
                <w:szCs w:val="22"/>
                <w:u w:val="none"/>
              </w:rPr>
              <w:t xml:space="preserve"> Правительства)</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AA270A" w:rsidP="00AA270A">
            <w:pPr>
              <w:pStyle w:val="ArtTabNormal"/>
              <w:jc w:val="center"/>
              <w:rPr>
                <w:sz w:val="22"/>
                <w:szCs w:val="22"/>
              </w:rPr>
            </w:pPr>
            <w:r w:rsidRPr="00A62001">
              <w:rPr>
                <w:sz w:val="22"/>
                <w:szCs w:val="22"/>
              </w:rPr>
              <w:t>31</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AA270A" w:rsidP="00AA270A">
            <w:pPr>
              <w:pStyle w:val="ArtTabNormal"/>
              <w:jc w:val="center"/>
              <w:rPr>
                <w:sz w:val="22"/>
                <w:szCs w:val="22"/>
              </w:rPr>
            </w:pPr>
            <w:r w:rsidRPr="00A62001">
              <w:rPr>
                <w:sz w:val="22"/>
                <w:szCs w:val="22"/>
              </w:rPr>
              <w:t>2,10</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AA270A" w:rsidP="00AA270A">
            <w:pPr>
              <w:pStyle w:val="ArtTabNormal"/>
              <w:jc w:val="center"/>
              <w:rPr>
                <w:sz w:val="22"/>
                <w:szCs w:val="22"/>
              </w:rPr>
            </w:pPr>
            <w:r w:rsidRPr="00A62001">
              <w:rPr>
                <w:sz w:val="22"/>
                <w:szCs w:val="22"/>
              </w:rPr>
              <w:t>70</w:t>
            </w:r>
          </w:p>
        </w:tc>
      </w:tr>
      <w:tr w:rsidR="00AA270A"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AA270A" w:rsidP="00AA270A">
            <w:pPr>
              <w:pStyle w:val="ArtTabNormal"/>
              <w:rPr>
                <w:sz w:val="22"/>
                <w:szCs w:val="22"/>
              </w:rPr>
            </w:pPr>
            <w:bookmarkStart w:id="19" w:name="tabtxt_1575050_1944473467"/>
            <w:r w:rsidRPr="00A62001">
              <w:rPr>
                <w:sz w:val="22"/>
                <w:szCs w:val="22"/>
              </w:rPr>
              <w:t>8</w:t>
            </w:r>
            <w:bookmarkEnd w:id="19"/>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204D60" w:rsidP="00C2255C">
            <w:pPr>
              <w:pStyle w:val="TabHyperlink0"/>
              <w:jc w:val="both"/>
              <w:rPr>
                <w:sz w:val="22"/>
                <w:szCs w:val="22"/>
              </w:rPr>
            </w:pPr>
            <w:hyperlink w:anchor="ant_1575050_1944473467" w:history="1">
              <w:r w:rsidR="00AA270A" w:rsidRPr="00A62001">
                <w:rPr>
                  <w:sz w:val="22"/>
                  <w:szCs w:val="22"/>
                </w:rPr>
                <w:t>На туристической выставке MITT Тверская область подписала соглашение по развитию проекта "Атлас водных путей России"</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AA270A" w:rsidP="00AA270A">
            <w:pPr>
              <w:pStyle w:val="ArtTabNormal"/>
              <w:jc w:val="center"/>
              <w:rPr>
                <w:sz w:val="22"/>
                <w:szCs w:val="22"/>
              </w:rPr>
            </w:pPr>
            <w:r w:rsidRPr="00A62001">
              <w:rPr>
                <w:sz w:val="22"/>
                <w:szCs w:val="22"/>
              </w:rPr>
              <w:t>26</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AA270A" w:rsidP="00AA270A">
            <w:pPr>
              <w:pStyle w:val="ArtTabNormal"/>
              <w:jc w:val="center"/>
              <w:rPr>
                <w:sz w:val="22"/>
                <w:szCs w:val="22"/>
              </w:rPr>
            </w:pPr>
            <w:r w:rsidRPr="00A62001">
              <w:rPr>
                <w:sz w:val="22"/>
                <w:szCs w:val="22"/>
              </w:rPr>
              <w:t>1,87</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AA270A" w:rsidP="00AA270A">
            <w:pPr>
              <w:pStyle w:val="ArtTabNormal"/>
              <w:jc w:val="center"/>
              <w:rPr>
                <w:sz w:val="22"/>
                <w:szCs w:val="22"/>
              </w:rPr>
            </w:pPr>
            <w:r w:rsidRPr="00A62001">
              <w:rPr>
                <w:sz w:val="22"/>
                <w:szCs w:val="22"/>
              </w:rPr>
              <w:t>61</w:t>
            </w:r>
          </w:p>
        </w:tc>
      </w:tr>
      <w:tr w:rsidR="00AA270A"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AA270A" w:rsidP="00AA270A">
            <w:pPr>
              <w:pStyle w:val="ArtTabNormal"/>
              <w:rPr>
                <w:sz w:val="22"/>
                <w:szCs w:val="22"/>
              </w:rPr>
            </w:pPr>
            <w:bookmarkStart w:id="20" w:name="tabtxt_1575050_1944717724"/>
            <w:r w:rsidRPr="00A62001">
              <w:rPr>
                <w:sz w:val="22"/>
                <w:szCs w:val="22"/>
              </w:rPr>
              <w:t>9</w:t>
            </w:r>
            <w:bookmarkEnd w:id="20"/>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C2255C" w:rsidP="00C2255C">
            <w:pPr>
              <w:pStyle w:val="TabHyperlink0"/>
              <w:jc w:val="both"/>
              <w:rPr>
                <w:sz w:val="22"/>
                <w:szCs w:val="22"/>
              </w:rPr>
            </w:pPr>
            <w:r w:rsidRPr="00C2255C">
              <w:rPr>
                <w:sz w:val="22"/>
                <w:szCs w:val="22"/>
              </w:rPr>
              <w:t xml:space="preserve">На </w:t>
            </w:r>
            <w:proofErr w:type="spellStart"/>
            <w:r w:rsidRPr="00C2255C">
              <w:rPr>
                <w:sz w:val="22"/>
                <w:szCs w:val="22"/>
              </w:rPr>
              <w:t>вебинаре</w:t>
            </w:r>
            <w:proofErr w:type="spellEnd"/>
            <w:r w:rsidRPr="00C2255C">
              <w:rPr>
                <w:sz w:val="22"/>
                <w:szCs w:val="22"/>
              </w:rPr>
              <w:t xml:space="preserve"> в тверском центре "Мой бизнес" предпринимателям расскажут о новых мерах поддержки экономики</w:t>
            </w:r>
            <w:r>
              <w:rPr>
                <w:sz w:val="22"/>
                <w:szCs w:val="22"/>
              </w:rPr>
              <w:t xml:space="preserve"> </w:t>
            </w:r>
            <w:r w:rsidRPr="00C2255C">
              <w:rPr>
                <w:i/>
                <w:color w:val="auto"/>
                <w:sz w:val="22"/>
                <w:szCs w:val="22"/>
                <w:u w:val="none"/>
              </w:rPr>
              <w:t xml:space="preserve">(на заседании </w:t>
            </w:r>
            <w:proofErr w:type="gramStart"/>
            <w:r w:rsidRPr="00C2255C">
              <w:rPr>
                <w:i/>
                <w:color w:val="auto"/>
                <w:sz w:val="22"/>
                <w:szCs w:val="22"/>
                <w:u w:val="none"/>
              </w:rPr>
              <w:t>регионального</w:t>
            </w:r>
            <w:proofErr w:type="gramEnd"/>
            <w:r w:rsidRPr="00C2255C">
              <w:rPr>
                <w:i/>
                <w:color w:val="auto"/>
                <w:sz w:val="22"/>
                <w:szCs w:val="22"/>
                <w:u w:val="none"/>
              </w:rPr>
              <w:t xml:space="preserve"> Правительства утвержден План мероприятий по поддержке предпринимательской деятельности </w:t>
            </w:r>
            <w:r>
              <w:rPr>
                <w:i/>
                <w:color w:val="auto"/>
                <w:sz w:val="22"/>
                <w:szCs w:val="22"/>
                <w:u w:val="none"/>
              </w:rPr>
              <w:t xml:space="preserve">в </w:t>
            </w:r>
            <w:r w:rsidRPr="00C2255C">
              <w:rPr>
                <w:i/>
                <w:color w:val="auto"/>
                <w:sz w:val="22"/>
                <w:szCs w:val="22"/>
                <w:u w:val="none"/>
              </w:rPr>
              <w:t>Тверской области)</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AA270A" w:rsidP="00AA270A">
            <w:pPr>
              <w:pStyle w:val="ArtTabNormal"/>
              <w:jc w:val="center"/>
              <w:rPr>
                <w:sz w:val="22"/>
                <w:szCs w:val="22"/>
              </w:rPr>
            </w:pPr>
            <w:r w:rsidRPr="00A62001">
              <w:rPr>
                <w:sz w:val="22"/>
                <w:szCs w:val="22"/>
              </w:rPr>
              <w:t>27</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AA270A" w:rsidP="00AA270A">
            <w:pPr>
              <w:pStyle w:val="ArtTabNormal"/>
              <w:jc w:val="center"/>
              <w:rPr>
                <w:sz w:val="22"/>
                <w:szCs w:val="22"/>
              </w:rPr>
            </w:pPr>
            <w:r w:rsidRPr="00A62001">
              <w:rPr>
                <w:sz w:val="22"/>
                <w:szCs w:val="22"/>
              </w:rPr>
              <w:t>1,02</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AA270A" w:rsidP="00AA270A">
            <w:pPr>
              <w:pStyle w:val="ArtTabNormal"/>
              <w:jc w:val="center"/>
              <w:rPr>
                <w:sz w:val="22"/>
                <w:szCs w:val="22"/>
              </w:rPr>
            </w:pPr>
            <w:r w:rsidRPr="00A62001">
              <w:rPr>
                <w:sz w:val="22"/>
                <w:szCs w:val="22"/>
              </w:rPr>
              <w:t>56</w:t>
            </w:r>
          </w:p>
        </w:tc>
      </w:tr>
      <w:tr w:rsidR="00AA270A"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AA270A" w:rsidP="00AA270A">
            <w:pPr>
              <w:pStyle w:val="ArtTabNormal"/>
              <w:rPr>
                <w:sz w:val="22"/>
                <w:szCs w:val="22"/>
              </w:rPr>
            </w:pPr>
            <w:bookmarkStart w:id="21" w:name="tabtxt_1575050_1944540612"/>
            <w:r w:rsidRPr="00A62001">
              <w:rPr>
                <w:sz w:val="22"/>
                <w:szCs w:val="22"/>
              </w:rPr>
              <w:t>10</w:t>
            </w:r>
            <w:bookmarkEnd w:id="21"/>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C2255C" w:rsidP="00C2255C">
            <w:pPr>
              <w:pStyle w:val="TabHyperlink0"/>
              <w:jc w:val="both"/>
              <w:rPr>
                <w:sz w:val="22"/>
                <w:szCs w:val="22"/>
              </w:rPr>
            </w:pPr>
            <w:r w:rsidRPr="00C2255C">
              <w:rPr>
                <w:sz w:val="22"/>
                <w:szCs w:val="22"/>
              </w:rPr>
              <w:t>Игорь Руденя поздравил с днем рождения участницу Великой Отечественной войны Марию Павловну Ловягину</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AA270A" w:rsidP="00AA270A">
            <w:pPr>
              <w:pStyle w:val="ArtTabNormal"/>
              <w:jc w:val="center"/>
              <w:rPr>
                <w:sz w:val="22"/>
                <w:szCs w:val="22"/>
              </w:rPr>
            </w:pPr>
            <w:r w:rsidRPr="00A62001">
              <w:rPr>
                <w:sz w:val="22"/>
                <w:szCs w:val="22"/>
              </w:rPr>
              <w:t>22</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AA270A" w:rsidP="00AA270A">
            <w:pPr>
              <w:pStyle w:val="ArtTabNormal"/>
              <w:jc w:val="center"/>
              <w:rPr>
                <w:sz w:val="22"/>
                <w:szCs w:val="22"/>
              </w:rPr>
            </w:pPr>
            <w:r w:rsidRPr="00A62001">
              <w:rPr>
                <w:sz w:val="22"/>
                <w:szCs w:val="22"/>
              </w:rPr>
              <w:t>0,84</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AA270A" w:rsidP="00AA270A">
            <w:pPr>
              <w:pStyle w:val="ArtTabNormal"/>
              <w:jc w:val="center"/>
              <w:rPr>
                <w:sz w:val="22"/>
                <w:szCs w:val="22"/>
              </w:rPr>
            </w:pPr>
            <w:r w:rsidRPr="00A62001">
              <w:rPr>
                <w:sz w:val="22"/>
                <w:szCs w:val="22"/>
              </w:rPr>
              <w:t>51</w:t>
            </w:r>
          </w:p>
        </w:tc>
      </w:tr>
      <w:tr w:rsidR="00AA270A"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AA270A" w:rsidP="00AA270A">
            <w:pPr>
              <w:pStyle w:val="ArtTabNormal"/>
              <w:rPr>
                <w:sz w:val="22"/>
                <w:szCs w:val="22"/>
              </w:rPr>
            </w:pPr>
            <w:bookmarkStart w:id="22" w:name="tabtxt_1575050_1944199564"/>
            <w:r w:rsidRPr="00A62001">
              <w:rPr>
                <w:sz w:val="22"/>
                <w:szCs w:val="22"/>
              </w:rPr>
              <w:t>11</w:t>
            </w:r>
            <w:bookmarkEnd w:id="22"/>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204D60" w:rsidP="00C2255C">
            <w:pPr>
              <w:pStyle w:val="TabHyperlink0"/>
              <w:jc w:val="both"/>
              <w:rPr>
                <w:sz w:val="22"/>
                <w:szCs w:val="22"/>
              </w:rPr>
            </w:pPr>
            <w:hyperlink w:anchor="ant_1575050_1944199564" w:history="1">
              <w:r w:rsidR="00AA270A" w:rsidRPr="00A62001">
                <w:rPr>
                  <w:sz w:val="22"/>
                  <w:szCs w:val="22"/>
                </w:rPr>
                <w:t xml:space="preserve">В Твери пройдет </w:t>
              </w:r>
              <w:proofErr w:type="gramStart"/>
              <w:r w:rsidR="00AA270A" w:rsidRPr="00A62001">
                <w:rPr>
                  <w:sz w:val="22"/>
                  <w:szCs w:val="22"/>
                </w:rPr>
                <w:t>творческий</w:t>
              </w:r>
              <w:proofErr w:type="gramEnd"/>
              <w:r w:rsidR="00AA270A" w:rsidRPr="00A62001">
                <w:rPr>
                  <w:sz w:val="22"/>
                  <w:szCs w:val="22"/>
                </w:rPr>
                <w:t xml:space="preserve"> </w:t>
              </w:r>
              <w:proofErr w:type="spellStart"/>
              <w:r w:rsidR="00AA270A" w:rsidRPr="00A62001">
                <w:rPr>
                  <w:sz w:val="22"/>
                  <w:szCs w:val="22"/>
                </w:rPr>
                <w:t>арт-марафон</w:t>
              </w:r>
              <w:proofErr w:type="spellEnd"/>
              <w:r w:rsidR="00AA270A" w:rsidRPr="00A62001">
                <w:rPr>
                  <w:sz w:val="22"/>
                  <w:szCs w:val="22"/>
                </w:rPr>
                <w:t xml:space="preserve"> "Краски весны"</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AA270A" w:rsidP="00AA270A">
            <w:pPr>
              <w:pStyle w:val="ArtTabNormal"/>
              <w:jc w:val="center"/>
              <w:rPr>
                <w:sz w:val="22"/>
                <w:szCs w:val="22"/>
              </w:rPr>
            </w:pPr>
            <w:r w:rsidRPr="00A62001">
              <w:rPr>
                <w:sz w:val="22"/>
                <w:szCs w:val="22"/>
              </w:rPr>
              <w:t>24</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AA270A" w:rsidP="00AA270A">
            <w:pPr>
              <w:pStyle w:val="ArtTabNormal"/>
              <w:jc w:val="center"/>
              <w:rPr>
                <w:sz w:val="22"/>
                <w:szCs w:val="22"/>
              </w:rPr>
            </w:pPr>
            <w:r w:rsidRPr="00A62001">
              <w:rPr>
                <w:sz w:val="22"/>
                <w:szCs w:val="22"/>
              </w:rPr>
              <w:t>0,75</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AA270A" w:rsidP="00AA270A">
            <w:pPr>
              <w:pStyle w:val="ArtTabNormal"/>
              <w:jc w:val="center"/>
              <w:rPr>
                <w:sz w:val="22"/>
                <w:szCs w:val="22"/>
              </w:rPr>
            </w:pPr>
            <w:r w:rsidRPr="00A62001">
              <w:rPr>
                <w:sz w:val="22"/>
                <w:szCs w:val="22"/>
              </w:rPr>
              <w:t>31</w:t>
            </w:r>
          </w:p>
        </w:tc>
      </w:tr>
      <w:tr w:rsidR="00AA270A"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AA270A" w:rsidP="00AA270A">
            <w:pPr>
              <w:pStyle w:val="ArtTabNormal"/>
              <w:rPr>
                <w:sz w:val="22"/>
                <w:szCs w:val="22"/>
              </w:rPr>
            </w:pPr>
            <w:bookmarkStart w:id="23" w:name="tabtxt_1575050_1944315438"/>
            <w:r w:rsidRPr="00A62001">
              <w:rPr>
                <w:sz w:val="22"/>
                <w:szCs w:val="22"/>
              </w:rPr>
              <w:lastRenderedPageBreak/>
              <w:t>12</w:t>
            </w:r>
            <w:bookmarkEnd w:id="23"/>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C2255C" w:rsidP="00C2255C">
            <w:pPr>
              <w:pStyle w:val="TabHyperlink0"/>
              <w:jc w:val="both"/>
              <w:rPr>
                <w:sz w:val="22"/>
                <w:szCs w:val="22"/>
              </w:rPr>
            </w:pPr>
            <w:r w:rsidRPr="00C2255C">
              <w:rPr>
                <w:sz w:val="22"/>
                <w:szCs w:val="22"/>
              </w:rPr>
              <w:t>Предприниматели Тверской области смогут получить помощь от общественного совета по поддержке малого и среднего бизнеса во ВКонтакте</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AA270A" w:rsidP="00AA270A">
            <w:pPr>
              <w:pStyle w:val="ArtTabNormal"/>
              <w:jc w:val="center"/>
              <w:rPr>
                <w:sz w:val="22"/>
                <w:szCs w:val="22"/>
              </w:rPr>
            </w:pPr>
            <w:r w:rsidRPr="00A62001">
              <w:rPr>
                <w:sz w:val="22"/>
                <w:szCs w:val="22"/>
              </w:rPr>
              <w:t>23</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AA270A" w:rsidP="00AA270A">
            <w:pPr>
              <w:pStyle w:val="ArtTabNormal"/>
              <w:jc w:val="center"/>
              <w:rPr>
                <w:sz w:val="22"/>
                <w:szCs w:val="22"/>
              </w:rPr>
            </w:pPr>
            <w:r w:rsidRPr="00A62001">
              <w:rPr>
                <w:sz w:val="22"/>
                <w:szCs w:val="22"/>
              </w:rPr>
              <w:t>0,74</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AA270A" w:rsidP="00AA270A">
            <w:pPr>
              <w:pStyle w:val="ArtTabNormal"/>
              <w:jc w:val="center"/>
              <w:rPr>
                <w:sz w:val="22"/>
                <w:szCs w:val="22"/>
              </w:rPr>
            </w:pPr>
            <w:r w:rsidRPr="00A62001">
              <w:rPr>
                <w:sz w:val="22"/>
                <w:szCs w:val="22"/>
              </w:rPr>
              <w:t>31</w:t>
            </w:r>
          </w:p>
        </w:tc>
      </w:tr>
      <w:tr w:rsidR="00AA270A"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AA270A" w:rsidP="00AA270A">
            <w:pPr>
              <w:pStyle w:val="ArtTabNormal"/>
              <w:rPr>
                <w:sz w:val="22"/>
                <w:szCs w:val="22"/>
              </w:rPr>
            </w:pPr>
            <w:bookmarkStart w:id="24" w:name="tabtxt_1575050_1944623572"/>
            <w:r w:rsidRPr="00A62001">
              <w:rPr>
                <w:sz w:val="22"/>
                <w:szCs w:val="22"/>
              </w:rPr>
              <w:t>13</w:t>
            </w:r>
            <w:bookmarkEnd w:id="24"/>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204D60" w:rsidP="00C2255C">
            <w:pPr>
              <w:pStyle w:val="TabHyperlink0"/>
              <w:jc w:val="both"/>
              <w:rPr>
                <w:sz w:val="22"/>
                <w:szCs w:val="22"/>
              </w:rPr>
            </w:pPr>
            <w:hyperlink w:anchor="ant_1575050_1944623572" w:history="1">
              <w:r w:rsidR="00AA270A" w:rsidRPr="00A62001">
                <w:rPr>
                  <w:sz w:val="22"/>
                  <w:szCs w:val="22"/>
                </w:rPr>
                <w:t>Жителей Тверской области приглашают к участию в конкурсе исследовательских и творческих работ "Мой край"</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AA270A" w:rsidP="00AA270A">
            <w:pPr>
              <w:pStyle w:val="ArtTabNormal"/>
              <w:jc w:val="center"/>
              <w:rPr>
                <w:sz w:val="22"/>
                <w:szCs w:val="22"/>
              </w:rPr>
            </w:pPr>
            <w:r w:rsidRPr="00A62001">
              <w:rPr>
                <w:sz w:val="22"/>
                <w:szCs w:val="22"/>
              </w:rPr>
              <w:t>19</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AA270A" w:rsidP="00AA270A">
            <w:pPr>
              <w:pStyle w:val="ArtTabNormal"/>
              <w:jc w:val="center"/>
              <w:rPr>
                <w:sz w:val="22"/>
                <w:szCs w:val="22"/>
              </w:rPr>
            </w:pPr>
            <w:r w:rsidRPr="00A62001">
              <w:rPr>
                <w:sz w:val="22"/>
                <w:szCs w:val="22"/>
              </w:rPr>
              <w:t>0,53</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270A" w:rsidRPr="00A62001" w:rsidRDefault="00AA270A" w:rsidP="00AA270A">
            <w:pPr>
              <w:pStyle w:val="ArtTabNormal"/>
              <w:jc w:val="center"/>
              <w:rPr>
                <w:sz w:val="22"/>
                <w:szCs w:val="22"/>
              </w:rPr>
            </w:pPr>
            <w:r w:rsidRPr="00A62001">
              <w:rPr>
                <w:sz w:val="22"/>
                <w:szCs w:val="22"/>
              </w:rPr>
              <w:t>26</w:t>
            </w:r>
          </w:p>
        </w:tc>
      </w:tr>
    </w:tbl>
    <w:p w:rsidR="007817E5" w:rsidRDefault="007817E5" w:rsidP="008E5EBE">
      <w:pPr>
        <w:rPr>
          <w:b/>
          <w:noProof/>
          <w:sz w:val="22"/>
          <w:szCs w:val="22"/>
        </w:rPr>
      </w:pPr>
    </w:p>
    <w:p w:rsidR="005E40FA" w:rsidRPr="00D91238" w:rsidRDefault="008B7576" w:rsidP="00D91238">
      <w:pPr>
        <w:pStyle w:val="2"/>
        <w:rPr>
          <w:bCs w:val="0"/>
          <w:kern w:val="32"/>
          <w:sz w:val="28"/>
          <w:lang w:eastAsia="ru-RU"/>
        </w:rPr>
      </w:pPr>
      <w:bookmarkStart w:id="25" w:name="_Toc496394404"/>
      <w:r w:rsidRPr="000C1EAC">
        <w:rPr>
          <w:rStyle w:val="113"/>
          <w:szCs w:val="28"/>
        </w:rPr>
        <w:t>ДАЙДЖЕСТ НАИБОЛЕЕ ЗАМЕТНЫХ СООБЩЕНИЙ СМИ</w:t>
      </w:r>
      <w:bookmarkEnd w:id="25"/>
    </w:p>
    <w:p w:rsidR="00BC4A48" w:rsidRDefault="00BC4A48" w:rsidP="00FA5505">
      <w:pPr>
        <w:rPr>
          <w:rFonts w:ascii="Arial" w:eastAsia="Arial" w:hAnsi="Arial" w:cs="Arial"/>
          <w:color w:val="000000"/>
          <w:sz w:val="22"/>
          <w:szCs w:val="22"/>
        </w:rPr>
      </w:pPr>
    </w:p>
    <w:p w:rsidR="00AA270A" w:rsidRPr="00AA270A" w:rsidRDefault="00AA270A" w:rsidP="00AA270A">
      <w:pPr>
        <w:rPr>
          <w:rFonts w:ascii="Arial" w:eastAsia="Arial" w:hAnsi="Arial" w:cs="Arial"/>
          <w:b/>
          <w:color w:val="000000"/>
          <w:sz w:val="22"/>
          <w:szCs w:val="22"/>
          <w:shd w:val="clear" w:color="auto" w:fill="FFFFFF"/>
        </w:rPr>
      </w:pPr>
      <w:r w:rsidRPr="00AA270A">
        <w:rPr>
          <w:rFonts w:ascii="Arial" w:eastAsia="Arial" w:hAnsi="Arial" w:cs="Arial"/>
          <w:b/>
          <w:color w:val="000000"/>
          <w:sz w:val="22"/>
          <w:szCs w:val="22"/>
          <w:shd w:val="clear" w:color="auto" w:fill="FFFFFF"/>
        </w:rPr>
        <w:t>РИА Новости, Москва, 16 марта 2022</w:t>
      </w:r>
    </w:p>
    <w:p w:rsidR="00AA270A" w:rsidRPr="00AA270A" w:rsidRDefault="00AA270A" w:rsidP="00AA270A">
      <w:pPr>
        <w:jc w:val="both"/>
        <w:outlineLvl w:val="1"/>
        <w:rPr>
          <w:rFonts w:ascii="Arial" w:eastAsia="Arial" w:hAnsi="Arial" w:cs="Arial"/>
          <w:color w:val="000000"/>
          <w:sz w:val="22"/>
          <w:szCs w:val="22"/>
          <w:shd w:val="clear" w:color="auto" w:fill="FFFFFF"/>
        </w:rPr>
      </w:pPr>
      <w:bookmarkStart w:id="26" w:name="ant_1575050_1944324230"/>
      <w:r w:rsidRPr="00AA270A">
        <w:rPr>
          <w:rFonts w:ascii="Arial" w:eastAsia="Arial" w:hAnsi="Arial" w:cs="Arial"/>
          <w:color w:val="000000"/>
          <w:sz w:val="22"/>
          <w:szCs w:val="22"/>
          <w:shd w:val="clear" w:color="auto" w:fill="FFFFFF"/>
        </w:rPr>
        <w:t>ТВЕРСКИЕ ВЛАСТИ ПРОВЕДУТ РЕМОНТ 21 УЧРЕЖДЕНИЯ СОЦЗАЩИТЫ</w:t>
      </w:r>
      <w:bookmarkEnd w:id="26"/>
    </w:p>
    <w:p w:rsidR="00AA270A" w:rsidRPr="00AA270A" w:rsidRDefault="00AA270A" w:rsidP="00AA270A">
      <w:pPr>
        <w:jc w:val="both"/>
        <w:rPr>
          <w:rFonts w:ascii="Arial" w:eastAsia="Arial" w:hAnsi="Arial" w:cs="Arial"/>
          <w:color w:val="000000"/>
          <w:sz w:val="22"/>
          <w:szCs w:val="22"/>
          <w:shd w:val="clear" w:color="auto" w:fill="FFFFFF"/>
        </w:rPr>
      </w:pPr>
      <w:r w:rsidRPr="00AA270A">
        <w:rPr>
          <w:rFonts w:ascii="Arial" w:eastAsia="Arial" w:hAnsi="Arial" w:cs="Arial"/>
          <w:color w:val="000000"/>
          <w:sz w:val="22"/>
          <w:szCs w:val="22"/>
          <w:shd w:val="clear" w:color="auto" w:fill="FFFFFF"/>
        </w:rPr>
        <w:t xml:space="preserve">Решение принято на заседании бюджетной комиссии Тверской области. "Главная задача - обеспечить комфортное, бережное отношение к гражданам, проживающим в таких организациях", - отметил глава региона </w:t>
      </w:r>
      <w:r w:rsidRPr="00AA270A">
        <w:rPr>
          <w:rFonts w:ascii="Arial" w:eastAsia="Arial" w:hAnsi="Arial" w:cs="Arial"/>
          <w:color w:val="000000"/>
          <w:sz w:val="22"/>
          <w:szCs w:val="22"/>
          <w:shd w:val="clear" w:color="auto" w:fill="C0C0C0"/>
        </w:rPr>
        <w:t>Игорь Руденя</w:t>
      </w:r>
      <w:r w:rsidRPr="00AA270A">
        <w:rPr>
          <w:rFonts w:ascii="Arial" w:eastAsia="Arial" w:hAnsi="Arial" w:cs="Arial"/>
          <w:color w:val="000000"/>
          <w:sz w:val="22"/>
          <w:szCs w:val="22"/>
          <w:shd w:val="clear" w:color="auto" w:fill="FFFFFF"/>
        </w:rPr>
        <w:t xml:space="preserve">... </w:t>
      </w:r>
    </w:p>
    <w:p w:rsidR="00AA270A" w:rsidRPr="00AA270A" w:rsidRDefault="00204D60" w:rsidP="00AA270A">
      <w:pPr>
        <w:rPr>
          <w:rFonts w:ascii="Arial" w:eastAsia="Arial" w:hAnsi="Arial" w:cs="Arial"/>
          <w:color w:val="0000FF"/>
          <w:sz w:val="22"/>
          <w:szCs w:val="22"/>
          <w:shd w:val="clear" w:color="auto" w:fill="FFFFFF"/>
        </w:rPr>
      </w:pPr>
      <w:hyperlink r:id="rId12" w:history="1">
        <w:r w:rsidR="00AA270A" w:rsidRPr="00AA270A">
          <w:rPr>
            <w:rFonts w:ascii="Arial" w:eastAsia="Arial" w:hAnsi="Arial" w:cs="Arial"/>
            <w:color w:val="0000FF"/>
            <w:sz w:val="22"/>
            <w:szCs w:val="22"/>
            <w:u w:val="single"/>
            <w:shd w:val="clear" w:color="auto" w:fill="FFFFFF"/>
          </w:rPr>
          <w:t>https://ria.ru/20220316/remont-1778450263.html</w:t>
        </w:r>
      </w:hyperlink>
    </w:p>
    <w:p w:rsidR="00AA270A" w:rsidRPr="00AA270A" w:rsidRDefault="00AA270A" w:rsidP="00AA270A">
      <w:pPr>
        <w:rPr>
          <w:rFonts w:ascii="Arial" w:eastAsia="Arial" w:hAnsi="Arial" w:cs="Arial"/>
          <w:color w:val="000000"/>
          <w:sz w:val="22"/>
          <w:szCs w:val="22"/>
          <w:u w:val="single"/>
          <w:shd w:val="clear" w:color="auto" w:fill="FFFFFF"/>
        </w:rPr>
      </w:pPr>
      <w:r w:rsidRPr="00AA270A">
        <w:rPr>
          <w:rFonts w:ascii="Arial" w:eastAsia="Arial" w:hAnsi="Arial" w:cs="Arial"/>
          <w:color w:val="000000"/>
          <w:sz w:val="22"/>
          <w:szCs w:val="22"/>
          <w:u w:val="single"/>
          <w:shd w:val="clear" w:color="auto" w:fill="FFFFFF"/>
        </w:rPr>
        <w:t>Сообщения по событию:</w:t>
      </w:r>
    </w:p>
    <w:p w:rsidR="00AA270A" w:rsidRPr="00AA270A" w:rsidRDefault="00AA270A" w:rsidP="00AA270A">
      <w:pPr>
        <w:rPr>
          <w:rFonts w:ascii="Arial" w:eastAsia="Arial" w:hAnsi="Arial" w:cs="Arial"/>
          <w:color w:val="000000"/>
          <w:sz w:val="22"/>
          <w:szCs w:val="22"/>
        </w:rPr>
      </w:pPr>
    </w:p>
    <w:p w:rsidR="00AA270A" w:rsidRPr="00AA270A" w:rsidRDefault="00204D60" w:rsidP="00AA270A">
      <w:pPr>
        <w:numPr>
          <w:ilvl w:val="0"/>
          <w:numId w:val="2"/>
        </w:numPr>
        <w:ind w:left="0" w:firstLine="0"/>
        <w:rPr>
          <w:rFonts w:ascii="Arial" w:eastAsia="Arial" w:hAnsi="Arial" w:cs="Arial"/>
          <w:color w:val="0000FF"/>
          <w:sz w:val="22"/>
          <w:szCs w:val="22"/>
          <w:shd w:val="clear" w:color="auto" w:fill="FFFFFF"/>
        </w:rPr>
      </w:pPr>
      <w:hyperlink r:id="rId13" w:history="1">
        <w:r w:rsidR="00AA270A" w:rsidRPr="00AA270A">
          <w:rPr>
            <w:rFonts w:ascii="Arial" w:eastAsia="Arial" w:hAnsi="Arial" w:cs="Arial"/>
            <w:color w:val="0000FF"/>
            <w:sz w:val="22"/>
            <w:szCs w:val="22"/>
            <w:u w:val="single"/>
            <w:shd w:val="clear" w:color="auto" w:fill="FFFFFF"/>
          </w:rPr>
          <w:t>Главный региональный (</w:t>
        </w:r>
        <w:proofErr w:type="spellStart"/>
        <w:r w:rsidR="00AA270A" w:rsidRPr="00AA270A">
          <w:rPr>
            <w:rFonts w:ascii="Arial" w:eastAsia="Arial" w:hAnsi="Arial" w:cs="Arial"/>
            <w:color w:val="0000FF"/>
            <w:sz w:val="22"/>
            <w:szCs w:val="22"/>
            <w:u w:val="single"/>
            <w:shd w:val="clear" w:color="auto" w:fill="FFFFFF"/>
          </w:rPr>
          <w:t>glavny.tv</w:t>
        </w:r>
        <w:proofErr w:type="spellEnd"/>
        <w:r w:rsidR="00AA270A" w:rsidRPr="00AA270A">
          <w:rPr>
            <w:rFonts w:ascii="Arial" w:eastAsia="Arial" w:hAnsi="Arial" w:cs="Arial"/>
            <w:color w:val="0000FF"/>
            <w:sz w:val="22"/>
            <w:szCs w:val="22"/>
            <w:u w:val="single"/>
            <w:shd w:val="clear" w:color="auto" w:fill="FFFFFF"/>
          </w:rPr>
          <w:t>), Смоленск, 16 марта 2022</w:t>
        </w:r>
      </w:hyperlink>
    </w:p>
    <w:p w:rsidR="00AA270A" w:rsidRPr="00AA270A" w:rsidRDefault="00204D60" w:rsidP="00AA270A">
      <w:pPr>
        <w:numPr>
          <w:ilvl w:val="0"/>
          <w:numId w:val="2"/>
        </w:numPr>
        <w:ind w:left="0" w:firstLine="0"/>
        <w:rPr>
          <w:rFonts w:ascii="Arial" w:eastAsia="Arial" w:hAnsi="Arial" w:cs="Arial"/>
          <w:color w:val="0000FF"/>
          <w:sz w:val="22"/>
          <w:szCs w:val="22"/>
          <w:shd w:val="clear" w:color="auto" w:fill="FFFFFF"/>
        </w:rPr>
      </w:pPr>
      <w:hyperlink r:id="rId14" w:history="1">
        <w:r w:rsidR="00AA270A" w:rsidRPr="00AA270A">
          <w:rPr>
            <w:rFonts w:ascii="Arial" w:eastAsia="Arial" w:hAnsi="Arial" w:cs="Arial"/>
            <w:color w:val="0000FF"/>
            <w:sz w:val="22"/>
            <w:szCs w:val="22"/>
            <w:u w:val="single"/>
            <w:shd w:val="clear" w:color="auto" w:fill="FFFFFF"/>
          </w:rPr>
          <w:t>Край справедливости (ks-region69.com), Тверь, 16 марта 2022</w:t>
        </w:r>
      </w:hyperlink>
    </w:p>
    <w:p w:rsidR="00AA270A" w:rsidRPr="00AA270A" w:rsidRDefault="00204D60" w:rsidP="00AA270A">
      <w:pPr>
        <w:numPr>
          <w:ilvl w:val="0"/>
          <w:numId w:val="2"/>
        </w:numPr>
        <w:ind w:left="0" w:firstLine="0"/>
        <w:rPr>
          <w:rFonts w:ascii="Arial" w:eastAsia="Arial" w:hAnsi="Arial" w:cs="Arial"/>
          <w:color w:val="0000FF"/>
          <w:sz w:val="22"/>
          <w:szCs w:val="22"/>
          <w:shd w:val="clear" w:color="auto" w:fill="FFFFFF"/>
        </w:rPr>
      </w:pPr>
      <w:hyperlink r:id="rId15" w:history="1">
        <w:r w:rsidR="00AA270A" w:rsidRPr="00AA270A">
          <w:rPr>
            <w:rFonts w:ascii="Arial" w:eastAsia="Arial" w:hAnsi="Arial" w:cs="Arial"/>
            <w:color w:val="0000FF"/>
            <w:sz w:val="22"/>
            <w:szCs w:val="22"/>
            <w:u w:val="single"/>
            <w:shd w:val="clear" w:color="auto" w:fill="FFFFFF"/>
          </w:rPr>
          <w:t>Наша позиция (</w:t>
        </w:r>
        <w:proofErr w:type="spellStart"/>
        <w:r w:rsidR="00AA270A" w:rsidRPr="00AA270A">
          <w:rPr>
            <w:rFonts w:ascii="Arial" w:eastAsia="Arial" w:hAnsi="Arial" w:cs="Arial"/>
            <w:color w:val="0000FF"/>
            <w:sz w:val="22"/>
            <w:szCs w:val="22"/>
            <w:u w:val="single"/>
            <w:shd w:val="clear" w:color="auto" w:fill="FFFFFF"/>
          </w:rPr>
          <w:t>nashpoz.ru</w:t>
        </w:r>
        <w:proofErr w:type="spellEnd"/>
        <w:r w:rsidR="00AA270A" w:rsidRPr="00AA270A">
          <w:rPr>
            <w:rFonts w:ascii="Arial" w:eastAsia="Arial" w:hAnsi="Arial" w:cs="Arial"/>
            <w:color w:val="0000FF"/>
            <w:sz w:val="22"/>
            <w:szCs w:val="22"/>
            <w:u w:val="single"/>
            <w:shd w:val="clear" w:color="auto" w:fill="FFFFFF"/>
          </w:rPr>
          <w:t>), Москва, 16 марта 2022</w:t>
        </w:r>
      </w:hyperlink>
    </w:p>
    <w:p w:rsidR="00AA270A" w:rsidRPr="00AA270A" w:rsidRDefault="00204D60" w:rsidP="00AA270A">
      <w:pPr>
        <w:numPr>
          <w:ilvl w:val="0"/>
          <w:numId w:val="2"/>
        </w:numPr>
        <w:ind w:left="0" w:firstLine="0"/>
        <w:rPr>
          <w:rFonts w:ascii="Arial" w:eastAsia="Arial" w:hAnsi="Arial" w:cs="Arial"/>
          <w:color w:val="0000FF"/>
          <w:sz w:val="22"/>
          <w:szCs w:val="22"/>
          <w:shd w:val="clear" w:color="auto" w:fill="FFFFFF"/>
        </w:rPr>
      </w:pPr>
      <w:hyperlink r:id="rId16" w:history="1">
        <w:r w:rsidR="00AA270A" w:rsidRPr="00AA270A">
          <w:rPr>
            <w:rFonts w:ascii="Arial" w:eastAsia="Arial" w:hAnsi="Arial" w:cs="Arial"/>
            <w:color w:val="0000FF"/>
            <w:sz w:val="22"/>
            <w:szCs w:val="22"/>
            <w:u w:val="single"/>
            <w:shd w:val="clear" w:color="auto" w:fill="FFFFFF"/>
          </w:rPr>
          <w:t>Известия (</w:t>
        </w:r>
        <w:proofErr w:type="spellStart"/>
        <w:r w:rsidR="00AA270A" w:rsidRPr="00AA270A">
          <w:rPr>
            <w:rFonts w:ascii="Arial" w:eastAsia="Arial" w:hAnsi="Arial" w:cs="Arial"/>
            <w:color w:val="0000FF"/>
            <w:sz w:val="22"/>
            <w:szCs w:val="22"/>
            <w:u w:val="single"/>
            <w:shd w:val="clear" w:color="auto" w:fill="FFFFFF"/>
          </w:rPr>
          <w:t>iz.ru</w:t>
        </w:r>
        <w:proofErr w:type="spellEnd"/>
        <w:r w:rsidR="00AA270A" w:rsidRPr="00AA270A">
          <w:rPr>
            <w:rFonts w:ascii="Arial" w:eastAsia="Arial" w:hAnsi="Arial" w:cs="Arial"/>
            <w:color w:val="0000FF"/>
            <w:sz w:val="22"/>
            <w:szCs w:val="22"/>
            <w:u w:val="single"/>
            <w:shd w:val="clear" w:color="auto" w:fill="FFFFFF"/>
          </w:rPr>
          <w:t>), Москва, 16 марта 2022</w:t>
        </w:r>
      </w:hyperlink>
    </w:p>
    <w:p w:rsidR="00AA270A" w:rsidRPr="00AA270A" w:rsidRDefault="00204D60" w:rsidP="00AA270A">
      <w:pPr>
        <w:numPr>
          <w:ilvl w:val="0"/>
          <w:numId w:val="2"/>
        </w:numPr>
        <w:ind w:left="0" w:firstLine="0"/>
        <w:rPr>
          <w:rFonts w:ascii="Arial" w:eastAsia="Arial" w:hAnsi="Arial" w:cs="Arial"/>
          <w:color w:val="0000FF"/>
          <w:sz w:val="22"/>
          <w:szCs w:val="22"/>
          <w:shd w:val="clear" w:color="auto" w:fill="FFFFFF"/>
        </w:rPr>
      </w:pPr>
      <w:hyperlink r:id="rId17" w:history="1">
        <w:r w:rsidR="00AA270A" w:rsidRPr="00AA270A">
          <w:rPr>
            <w:rFonts w:ascii="Arial" w:eastAsia="Arial" w:hAnsi="Arial" w:cs="Arial"/>
            <w:color w:val="0000FF"/>
            <w:sz w:val="22"/>
            <w:szCs w:val="22"/>
            <w:u w:val="single"/>
            <w:shd w:val="clear" w:color="auto" w:fill="FFFFFF"/>
          </w:rPr>
          <w:t>Молоковский край (</w:t>
        </w:r>
        <w:proofErr w:type="spellStart"/>
        <w:r w:rsidR="00AA270A" w:rsidRPr="00AA270A">
          <w:rPr>
            <w:rFonts w:ascii="Arial" w:eastAsia="Arial" w:hAnsi="Arial" w:cs="Arial"/>
            <w:color w:val="0000FF"/>
            <w:sz w:val="22"/>
            <w:szCs w:val="22"/>
            <w:u w:val="single"/>
            <w:shd w:val="clear" w:color="auto" w:fill="FFFFFF"/>
          </w:rPr>
          <w:t>молоковскийкрайф</w:t>
        </w:r>
        <w:proofErr w:type="spellEnd"/>
        <w:r w:rsidR="00AA270A" w:rsidRPr="00AA270A">
          <w:rPr>
            <w:rFonts w:ascii="Arial" w:eastAsia="Arial" w:hAnsi="Arial" w:cs="Arial"/>
            <w:color w:val="0000FF"/>
            <w:sz w:val="22"/>
            <w:szCs w:val="22"/>
            <w:u w:val="single"/>
            <w:shd w:val="clear" w:color="auto" w:fill="FFFFFF"/>
          </w:rPr>
          <w:t>), п. Молоково, 16 марта 2022</w:t>
        </w:r>
      </w:hyperlink>
    </w:p>
    <w:p w:rsidR="00AA270A" w:rsidRPr="00AA270A" w:rsidRDefault="00204D60" w:rsidP="00AA270A">
      <w:pPr>
        <w:numPr>
          <w:ilvl w:val="0"/>
          <w:numId w:val="2"/>
        </w:numPr>
        <w:ind w:left="0" w:firstLine="0"/>
        <w:rPr>
          <w:rFonts w:ascii="Arial" w:eastAsia="Arial" w:hAnsi="Arial" w:cs="Arial"/>
          <w:color w:val="0000FF"/>
          <w:sz w:val="22"/>
          <w:szCs w:val="22"/>
          <w:shd w:val="clear" w:color="auto" w:fill="FFFFFF"/>
        </w:rPr>
      </w:pPr>
      <w:hyperlink r:id="rId18" w:history="1">
        <w:r w:rsidR="00AA270A" w:rsidRPr="00AA270A">
          <w:rPr>
            <w:rFonts w:ascii="Arial" w:eastAsia="Arial" w:hAnsi="Arial" w:cs="Arial"/>
            <w:color w:val="0000FF"/>
            <w:sz w:val="22"/>
            <w:szCs w:val="22"/>
            <w:u w:val="single"/>
            <w:shd w:val="clear" w:color="auto" w:fill="FFFFFF"/>
          </w:rPr>
          <w:t>Сандовские вести (</w:t>
        </w:r>
        <w:proofErr w:type="spellStart"/>
        <w:r w:rsidR="00AA270A" w:rsidRPr="00AA270A">
          <w:rPr>
            <w:rFonts w:ascii="Arial" w:eastAsia="Arial" w:hAnsi="Arial" w:cs="Arial"/>
            <w:color w:val="0000FF"/>
            <w:sz w:val="22"/>
            <w:szCs w:val="22"/>
            <w:u w:val="single"/>
            <w:shd w:val="clear" w:color="auto" w:fill="FFFFFF"/>
          </w:rPr>
          <w:t>сандовскиевестиф</w:t>
        </w:r>
        <w:proofErr w:type="spellEnd"/>
        <w:r w:rsidR="00AA270A" w:rsidRPr="00AA270A">
          <w:rPr>
            <w:rFonts w:ascii="Arial" w:eastAsia="Arial" w:hAnsi="Arial" w:cs="Arial"/>
            <w:color w:val="0000FF"/>
            <w:sz w:val="22"/>
            <w:szCs w:val="22"/>
            <w:u w:val="single"/>
            <w:shd w:val="clear" w:color="auto" w:fill="FFFFFF"/>
          </w:rPr>
          <w:t>), п.г.т. Сандово, 16 марта 2022</w:t>
        </w:r>
      </w:hyperlink>
    </w:p>
    <w:p w:rsidR="00AA270A" w:rsidRPr="00AA270A" w:rsidRDefault="00204D60" w:rsidP="00AA270A">
      <w:pPr>
        <w:numPr>
          <w:ilvl w:val="0"/>
          <w:numId w:val="2"/>
        </w:numPr>
        <w:ind w:left="0" w:firstLine="0"/>
        <w:rPr>
          <w:rFonts w:ascii="Arial" w:eastAsia="Arial" w:hAnsi="Arial" w:cs="Arial"/>
          <w:color w:val="0000FF"/>
          <w:sz w:val="22"/>
          <w:szCs w:val="22"/>
          <w:shd w:val="clear" w:color="auto" w:fill="FFFFFF"/>
        </w:rPr>
      </w:pPr>
      <w:hyperlink r:id="rId19" w:history="1">
        <w:proofErr w:type="gramStart"/>
        <w:r w:rsidR="00AA270A" w:rsidRPr="00AA270A">
          <w:rPr>
            <w:rFonts w:ascii="Arial" w:eastAsia="Arial" w:hAnsi="Arial" w:cs="Arial"/>
            <w:color w:val="0000FF"/>
            <w:sz w:val="22"/>
            <w:szCs w:val="22"/>
            <w:u w:val="single"/>
            <w:shd w:val="clear" w:color="auto" w:fill="FFFFFF"/>
          </w:rPr>
          <w:t>Кимрский</w:t>
        </w:r>
        <w:proofErr w:type="gramEnd"/>
        <w:r w:rsidR="00AA270A" w:rsidRPr="00AA270A">
          <w:rPr>
            <w:rFonts w:ascii="Arial" w:eastAsia="Arial" w:hAnsi="Arial" w:cs="Arial"/>
            <w:color w:val="0000FF"/>
            <w:sz w:val="22"/>
            <w:szCs w:val="22"/>
            <w:u w:val="single"/>
            <w:shd w:val="clear" w:color="auto" w:fill="FFFFFF"/>
          </w:rPr>
          <w:t xml:space="preserve"> вестник (</w:t>
        </w:r>
        <w:proofErr w:type="spellStart"/>
        <w:r w:rsidR="00AA270A" w:rsidRPr="00AA270A">
          <w:rPr>
            <w:rFonts w:ascii="Arial" w:eastAsia="Arial" w:hAnsi="Arial" w:cs="Arial"/>
            <w:color w:val="0000FF"/>
            <w:sz w:val="22"/>
            <w:szCs w:val="22"/>
            <w:u w:val="single"/>
            <w:shd w:val="clear" w:color="auto" w:fill="FFFFFF"/>
          </w:rPr>
          <w:t>kimvestnik.ru</w:t>
        </w:r>
        <w:proofErr w:type="spellEnd"/>
        <w:r w:rsidR="00AA270A" w:rsidRPr="00AA270A">
          <w:rPr>
            <w:rFonts w:ascii="Arial" w:eastAsia="Arial" w:hAnsi="Arial" w:cs="Arial"/>
            <w:color w:val="0000FF"/>
            <w:sz w:val="22"/>
            <w:szCs w:val="22"/>
            <w:u w:val="single"/>
            <w:shd w:val="clear" w:color="auto" w:fill="FFFFFF"/>
          </w:rPr>
          <w:t>), Кимры, 16 марта 2022</w:t>
        </w:r>
      </w:hyperlink>
    </w:p>
    <w:p w:rsidR="00AA270A" w:rsidRPr="00AA270A" w:rsidRDefault="00204D60" w:rsidP="00AA270A">
      <w:pPr>
        <w:numPr>
          <w:ilvl w:val="0"/>
          <w:numId w:val="2"/>
        </w:numPr>
        <w:ind w:left="0" w:firstLine="0"/>
        <w:rPr>
          <w:rFonts w:ascii="Arial" w:eastAsia="Arial" w:hAnsi="Arial" w:cs="Arial"/>
          <w:color w:val="0000FF"/>
          <w:sz w:val="22"/>
          <w:szCs w:val="22"/>
          <w:shd w:val="clear" w:color="auto" w:fill="FFFFFF"/>
        </w:rPr>
      </w:pPr>
      <w:hyperlink r:id="rId20" w:history="1">
        <w:proofErr w:type="gramStart"/>
        <w:r w:rsidR="00AA270A" w:rsidRPr="00AA270A">
          <w:rPr>
            <w:rFonts w:ascii="Arial" w:eastAsia="Arial" w:hAnsi="Arial" w:cs="Arial"/>
            <w:color w:val="0000FF"/>
            <w:sz w:val="22"/>
            <w:szCs w:val="22"/>
            <w:u w:val="single"/>
            <w:shd w:val="clear" w:color="auto" w:fill="FFFFFF"/>
          </w:rPr>
          <w:t>Бельская</w:t>
        </w:r>
        <w:proofErr w:type="gramEnd"/>
        <w:r w:rsidR="00AA270A" w:rsidRPr="00AA270A">
          <w:rPr>
            <w:rFonts w:ascii="Arial" w:eastAsia="Arial" w:hAnsi="Arial" w:cs="Arial"/>
            <w:color w:val="0000FF"/>
            <w:sz w:val="22"/>
            <w:szCs w:val="22"/>
            <w:u w:val="single"/>
            <w:shd w:val="clear" w:color="auto" w:fill="FFFFFF"/>
          </w:rPr>
          <w:t xml:space="preserve"> правда (</w:t>
        </w:r>
        <w:proofErr w:type="spellStart"/>
        <w:r w:rsidR="00AA270A" w:rsidRPr="00AA270A">
          <w:rPr>
            <w:rFonts w:ascii="Arial" w:eastAsia="Arial" w:hAnsi="Arial" w:cs="Arial"/>
            <w:color w:val="0000FF"/>
            <w:sz w:val="22"/>
            <w:szCs w:val="22"/>
            <w:u w:val="single"/>
            <w:shd w:val="clear" w:color="auto" w:fill="FFFFFF"/>
          </w:rPr>
          <w:t>бельскаяправдаф</w:t>
        </w:r>
        <w:proofErr w:type="spellEnd"/>
        <w:r w:rsidR="00AA270A" w:rsidRPr="00AA270A">
          <w:rPr>
            <w:rFonts w:ascii="Arial" w:eastAsia="Arial" w:hAnsi="Arial" w:cs="Arial"/>
            <w:color w:val="0000FF"/>
            <w:sz w:val="22"/>
            <w:szCs w:val="22"/>
            <w:u w:val="single"/>
            <w:shd w:val="clear" w:color="auto" w:fill="FFFFFF"/>
          </w:rPr>
          <w:t>), Белый, 16 марта 2022</w:t>
        </w:r>
      </w:hyperlink>
    </w:p>
    <w:p w:rsidR="00AA270A" w:rsidRPr="00AA270A" w:rsidRDefault="00204D60" w:rsidP="00AA270A">
      <w:pPr>
        <w:numPr>
          <w:ilvl w:val="0"/>
          <w:numId w:val="2"/>
        </w:numPr>
        <w:ind w:left="0" w:firstLine="0"/>
        <w:rPr>
          <w:rFonts w:ascii="Arial" w:eastAsia="Arial" w:hAnsi="Arial" w:cs="Arial"/>
          <w:color w:val="0000FF"/>
          <w:sz w:val="22"/>
          <w:szCs w:val="22"/>
          <w:shd w:val="clear" w:color="auto" w:fill="FFFFFF"/>
        </w:rPr>
      </w:pPr>
      <w:hyperlink r:id="rId21" w:history="1">
        <w:r w:rsidR="00AA270A" w:rsidRPr="00AA270A">
          <w:rPr>
            <w:rFonts w:ascii="Arial" w:eastAsia="Arial" w:hAnsi="Arial" w:cs="Arial"/>
            <w:color w:val="0000FF"/>
            <w:sz w:val="22"/>
            <w:szCs w:val="22"/>
            <w:u w:val="single"/>
            <w:shd w:val="clear" w:color="auto" w:fill="FFFFFF"/>
          </w:rPr>
          <w:t>Новоторжский вестник (</w:t>
        </w:r>
        <w:proofErr w:type="spellStart"/>
        <w:r w:rsidR="00AA270A" w:rsidRPr="00AA270A">
          <w:rPr>
            <w:rFonts w:ascii="Arial" w:eastAsia="Arial" w:hAnsi="Arial" w:cs="Arial"/>
            <w:color w:val="0000FF"/>
            <w:sz w:val="22"/>
            <w:szCs w:val="22"/>
            <w:u w:val="single"/>
            <w:shd w:val="clear" w:color="auto" w:fill="FFFFFF"/>
          </w:rPr>
          <w:t>nvestnik.ru</w:t>
        </w:r>
        <w:proofErr w:type="spellEnd"/>
        <w:r w:rsidR="00AA270A" w:rsidRPr="00AA270A">
          <w:rPr>
            <w:rFonts w:ascii="Arial" w:eastAsia="Arial" w:hAnsi="Arial" w:cs="Arial"/>
            <w:color w:val="0000FF"/>
            <w:sz w:val="22"/>
            <w:szCs w:val="22"/>
            <w:u w:val="single"/>
            <w:shd w:val="clear" w:color="auto" w:fill="FFFFFF"/>
          </w:rPr>
          <w:t>), Торжок, 16 марта 2022</w:t>
        </w:r>
      </w:hyperlink>
    </w:p>
    <w:p w:rsidR="00AA270A" w:rsidRPr="00AA270A" w:rsidRDefault="00204D60" w:rsidP="00AA270A">
      <w:pPr>
        <w:numPr>
          <w:ilvl w:val="0"/>
          <w:numId w:val="2"/>
        </w:numPr>
        <w:ind w:left="0" w:firstLine="0"/>
        <w:rPr>
          <w:rFonts w:ascii="Arial" w:eastAsia="Arial" w:hAnsi="Arial" w:cs="Arial"/>
          <w:color w:val="0000FF"/>
          <w:sz w:val="22"/>
          <w:szCs w:val="22"/>
          <w:shd w:val="clear" w:color="auto" w:fill="FFFFFF"/>
        </w:rPr>
      </w:pPr>
      <w:hyperlink r:id="rId22" w:history="1">
        <w:r w:rsidR="00AA270A" w:rsidRPr="00AA270A">
          <w:rPr>
            <w:rFonts w:ascii="Arial" w:eastAsia="Arial" w:hAnsi="Arial" w:cs="Arial"/>
            <w:color w:val="0000FF"/>
            <w:sz w:val="22"/>
            <w:szCs w:val="22"/>
            <w:u w:val="single"/>
            <w:shd w:val="clear" w:color="auto" w:fill="FFFFFF"/>
          </w:rPr>
          <w:t>Зубцовская жизнь (</w:t>
        </w:r>
        <w:proofErr w:type="spellStart"/>
        <w:r w:rsidR="00AA270A" w:rsidRPr="00AA270A">
          <w:rPr>
            <w:rFonts w:ascii="Arial" w:eastAsia="Arial" w:hAnsi="Arial" w:cs="Arial"/>
            <w:color w:val="0000FF"/>
            <w:sz w:val="22"/>
            <w:szCs w:val="22"/>
            <w:u w:val="single"/>
            <w:shd w:val="clear" w:color="auto" w:fill="FFFFFF"/>
          </w:rPr>
          <w:t>зубцовскаяжизньф</w:t>
        </w:r>
        <w:proofErr w:type="spellEnd"/>
        <w:r w:rsidR="00AA270A" w:rsidRPr="00AA270A">
          <w:rPr>
            <w:rFonts w:ascii="Arial" w:eastAsia="Arial" w:hAnsi="Arial" w:cs="Arial"/>
            <w:color w:val="0000FF"/>
            <w:sz w:val="22"/>
            <w:szCs w:val="22"/>
            <w:u w:val="single"/>
            <w:shd w:val="clear" w:color="auto" w:fill="FFFFFF"/>
          </w:rPr>
          <w:t>), Зубцов, 16 марта 2022</w:t>
        </w:r>
      </w:hyperlink>
    </w:p>
    <w:p w:rsidR="00AA270A" w:rsidRPr="00AA270A" w:rsidRDefault="00204D60" w:rsidP="00AA270A">
      <w:pPr>
        <w:numPr>
          <w:ilvl w:val="0"/>
          <w:numId w:val="2"/>
        </w:numPr>
        <w:ind w:left="0" w:firstLine="0"/>
        <w:rPr>
          <w:rFonts w:ascii="Arial" w:eastAsia="Arial" w:hAnsi="Arial" w:cs="Arial"/>
          <w:color w:val="0000FF"/>
          <w:sz w:val="22"/>
          <w:szCs w:val="22"/>
          <w:shd w:val="clear" w:color="auto" w:fill="FFFFFF"/>
        </w:rPr>
      </w:pPr>
      <w:hyperlink r:id="rId23" w:history="1">
        <w:r w:rsidR="00AA270A" w:rsidRPr="00AA270A">
          <w:rPr>
            <w:rFonts w:ascii="Arial" w:eastAsia="Arial" w:hAnsi="Arial" w:cs="Arial"/>
            <w:color w:val="0000FF"/>
            <w:sz w:val="22"/>
            <w:szCs w:val="22"/>
            <w:u w:val="single"/>
            <w:shd w:val="clear" w:color="auto" w:fill="FFFFFF"/>
          </w:rPr>
          <w:t>Знамя (</w:t>
        </w:r>
        <w:proofErr w:type="spellStart"/>
        <w:r w:rsidR="00AA270A" w:rsidRPr="00AA270A">
          <w:rPr>
            <w:rFonts w:ascii="Arial" w:eastAsia="Arial" w:hAnsi="Arial" w:cs="Arial"/>
            <w:color w:val="0000FF"/>
            <w:sz w:val="22"/>
            <w:szCs w:val="22"/>
            <w:u w:val="single"/>
            <w:shd w:val="clear" w:color="auto" w:fill="FFFFFF"/>
          </w:rPr>
          <w:t>kuvznama.ru</w:t>
        </w:r>
        <w:proofErr w:type="spellEnd"/>
        <w:r w:rsidR="00AA270A" w:rsidRPr="00AA270A">
          <w:rPr>
            <w:rFonts w:ascii="Arial" w:eastAsia="Arial" w:hAnsi="Arial" w:cs="Arial"/>
            <w:color w:val="0000FF"/>
            <w:sz w:val="22"/>
            <w:szCs w:val="22"/>
            <w:u w:val="single"/>
            <w:shd w:val="clear" w:color="auto" w:fill="FFFFFF"/>
          </w:rPr>
          <w:t>), Кувшиново, 16 марта 2022</w:t>
        </w:r>
      </w:hyperlink>
    </w:p>
    <w:p w:rsidR="00AA270A" w:rsidRPr="00AA270A" w:rsidRDefault="00204D60" w:rsidP="00AA270A">
      <w:pPr>
        <w:numPr>
          <w:ilvl w:val="0"/>
          <w:numId w:val="2"/>
        </w:numPr>
        <w:ind w:left="0" w:firstLine="0"/>
        <w:rPr>
          <w:rFonts w:ascii="Arial" w:eastAsia="Arial" w:hAnsi="Arial" w:cs="Arial"/>
          <w:color w:val="0000FF"/>
          <w:sz w:val="22"/>
          <w:szCs w:val="22"/>
          <w:shd w:val="clear" w:color="auto" w:fill="FFFFFF"/>
        </w:rPr>
      </w:pPr>
      <w:hyperlink r:id="rId24" w:history="1">
        <w:proofErr w:type="spellStart"/>
        <w:r w:rsidR="00AA270A" w:rsidRPr="00AA270A">
          <w:rPr>
            <w:rFonts w:ascii="Arial" w:eastAsia="Arial" w:hAnsi="Arial" w:cs="Arial"/>
            <w:color w:val="0000FF"/>
            <w:sz w:val="22"/>
            <w:szCs w:val="22"/>
            <w:u w:val="single"/>
            <w:shd w:val="clear" w:color="auto" w:fill="FFFFFF"/>
          </w:rPr>
          <w:t>TvTver.ru</w:t>
        </w:r>
        <w:proofErr w:type="spellEnd"/>
        <w:r w:rsidR="00AA270A" w:rsidRPr="00AA270A">
          <w:rPr>
            <w:rFonts w:ascii="Arial" w:eastAsia="Arial" w:hAnsi="Arial" w:cs="Arial"/>
            <w:color w:val="0000FF"/>
            <w:sz w:val="22"/>
            <w:szCs w:val="22"/>
            <w:u w:val="single"/>
            <w:shd w:val="clear" w:color="auto" w:fill="FFFFFF"/>
          </w:rPr>
          <w:t>, Тверь, 16 марта 2022</w:t>
        </w:r>
      </w:hyperlink>
    </w:p>
    <w:p w:rsidR="00AA270A" w:rsidRPr="00AA270A" w:rsidRDefault="00204D60" w:rsidP="00AA270A">
      <w:pPr>
        <w:numPr>
          <w:ilvl w:val="0"/>
          <w:numId w:val="2"/>
        </w:numPr>
        <w:ind w:left="0" w:firstLine="0"/>
        <w:rPr>
          <w:rFonts w:ascii="Arial" w:eastAsia="Arial" w:hAnsi="Arial" w:cs="Arial"/>
          <w:color w:val="0000FF"/>
          <w:sz w:val="22"/>
          <w:szCs w:val="22"/>
          <w:shd w:val="clear" w:color="auto" w:fill="FFFFFF"/>
        </w:rPr>
      </w:pPr>
      <w:hyperlink r:id="rId25" w:history="1">
        <w:r w:rsidR="00AA270A" w:rsidRPr="00AA270A">
          <w:rPr>
            <w:rFonts w:ascii="Arial" w:eastAsia="Arial" w:hAnsi="Arial" w:cs="Arial"/>
            <w:color w:val="0000FF"/>
            <w:sz w:val="22"/>
            <w:szCs w:val="22"/>
            <w:u w:val="single"/>
            <w:shd w:val="clear" w:color="auto" w:fill="FFFFFF"/>
          </w:rPr>
          <w:t>Tverigrad.ru, Тверь, 16 марта 2022</w:t>
        </w:r>
      </w:hyperlink>
    </w:p>
    <w:p w:rsidR="00AA270A" w:rsidRPr="00AA270A" w:rsidRDefault="00204D60" w:rsidP="00AA270A">
      <w:pPr>
        <w:numPr>
          <w:ilvl w:val="0"/>
          <w:numId w:val="2"/>
        </w:numPr>
        <w:ind w:left="0" w:firstLine="0"/>
        <w:rPr>
          <w:rFonts w:ascii="Arial" w:eastAsia="Arial" w:hAnsi="Arial" w:cs="Arial"/>
          <w:color w:val="0000FF"/>
          <w:sz w:val="22"/>
          <w:szCs w:val="22"/>
          <w:shd w:val="clear" w:color="auto" w:fill="FFFFFF"/>
        </w:rPr>
      </w:pPr>
      <w:hyperlink r:id="rId26" w:history="1">
        <w:r w:rsidR="00AA270A" w:rsidRPr="00AA270A">
          <w:rPr>
            <w:rFonts w:ascii="Arial" w:eastAsia="Arial" w:hAnsi="Arial" w:cs="Arial"/>
            <w:color w:val="0000FF"/>
            <w:sz w:val="22"/>
            <w:szCs w:val="22"/>
            <w:u w:val="single"/>
            <w:shd w:val="clear" w:color="auto" w:fill="FFFFFF"/>
          </w:rPr>
          <w:t>Андреапольские вести (</w:t>
        </w:r>
        <w:proofErr w:type="spellStart"/>
        <w:r w:rsidR="00AA270A" w:rsidRPr="00AA270A">
          <w:rPr>
            <w:rFonts w:ascii="Arial" w:eastAsia="Arial" w:hAnsi="Arial" w:cs="Arial"/>
            <w:color w:val="0000FF"/>
            <w:sz w:val="22"/>
            <w:szCs w:val="22"/>
            <w:u w:val="single"/>
            <w:shd w:val="clear" w:color="auto" w:fill="FFFFFF"/>
          </w:rPr>
          <w:t>андреапольскиевестиф</w:t>
        </w:r>
        <w:proofErr w:type="spellEnd"/>
        <w:r w:rsidR="00AA270A" w:rsidRPr="00AA270A">
          <w:rPr>
            <w:rFonts w:ascii="Arial" w:eastAsia="Arial" w:hAnsi="Arial" w:cs="Arial"/>
            <w:color w:val="0000FF"/>
            <w:sz w:val="22"/>
            <w:szCs w:val="22"/>
            <w:u w:val="single"/>
            <w:shd w:val="clear" w:color="auto" w:fill="FFFFFF"/>
          </w:rPr>
          <w:t>), Андреаполь, 16 марта 2022</w:t>
        </w:r>
      </w:hyperlink>
    </w:p>
    <w:p w:rsidR="00AA270A" w:rsidRPr="00AA270A" w:rsidRDefault="00204D60" w:rsidP="00AA270A">
      <w:pPr>
        <w:numPr>
          <w:ilvl w:val="0"/>
          <w:numId w:val="2"/>
        </w:numPr>
        <w:ind w:left="0" w:firstLine="0"/>
        <w:rPr>
          <w:rFonts w:ascii="Arial" w:eastAsia="Arial" w:hAnsi="Arial" w:cs="Arial"/>
          <w:color w:val="0000FF"/>
          <w:sz w:val="22"/>
          <w:szCs w:val="22"/>
          <w:shd w:val="clear" w:color="auto" w:fill="FFFFFF"/>
        </w:rPr>
      </w:pPr>
      <w:hyperlink r:id="rId27" w:history="1">
        <w:r w:rsidR="00AA270A" w:rsidRPr="00AA270A">
          <w:rPr>
            <w:rFonts w:ascii="Arial" w:eastAsia="Arial" w:hAnsi="Arial" w:cs="Arial"/>
            <w:color w:val="0000FF"/>
            <w:sz w:val="22"/>
            <w:szCs w:val="22"/>
            <w:u w:val="single"/>
            <w:shd w:val="clear" w:color="auto" w:fill="FFFFFF"/>
          </w:rPr>
          <w:t>Московский Комсомолец (</w:t>
        </w:r>
        <w:proofErr w:type="spellStart"/>
        <w:r w:rsidR="00AA270A" w:rsidRPr="00AA270A">
          <w:rPr>
            <w:rFonts w:ascii="Arial" w:eastAsia="Arial" w:hAnsi="Arial" w:cs="Arial"/>
            <w:color w:val="0000FF"/>
            <w:sz w:val="22"/>
            <w:szCs w:val="22"/>
            <w:u w:val="single"/>
            <w:shd w:val="clear" w:color="auto" w:fill="FFFFFF"/>
          </w:rPr>
          <w:t>tver.mk.ru</w:t>
        </w:r>
        <w:proofErr w:type="spellEnd"/>
        <w:r w:rsidR="00AA270A" w:rsidRPr="00AA270A">
          <w:rPr>
            <w:rFonts w:ascii="Arial" w:eastAsia="Arial" w:hAnsi="Arial" w:cs="Arial"/>
            <w:color w:val="0000FF"/>
            <w:sz w:val="22"/>
            <w:szCs w:val="22"/>
            <w:u w:val="single"/>
            <w:shd w:val="clear" w:color="auto" w:fill="FFFFFF"/>
          </w:rPr>
          <w:t>), Тверь, 16 марта 2022</w:t>
        </w:r>
      </w:hyperlink>
    </w:p>
    <w:p w:rsidR="00AA270A" w:rsidRPr="00AA270A" w:rsidRDefault="00204D60" w:rsidP="00AA270A">
      <w:pPr>
        <w:numPr>
          <w:ilvl w:val="0"/>
          <w:numId w:val="2"/>
        </w:numPr>
        <w:ind w:left="0" w:firstLine="0"/>
        <w:rPr>
          <w:rFonts w:ascii="Arial" w:eastAsia="Arial" w:hAnsi="Arial" w:cs="Arial"/>
          <w:color w:val="0000FF"/>
          <w:sz w:val="22"/>
          <w:szCs w:val="22"/>
          <w:shd w:val="clear" w:color="auto" w:fill="FFFFFF"/>
        </w:rPr>
      </w:pPr>
      <w:hyperlink r:id="rId28" w:history="1">
        <w:r w:rsidR="00AA270A" w:rsidRPr="00AA270A">
          <w:rPr>
            <w:rFonts w:ascii="Arial" w:eastAsia="Arial" w:hAnsi="Arial" w:cs="Arial"/>
            <w:color w:val="0000FF"/>
            <w:sz w:val="22"/>
            <w:szCs w:val="22"/>
            <w:u w:val="single"/>
            <w:shd w:val="clear" w:color="auto" w:fill="FFFFFF"/>
          </w:rPr>
          <w:t>Спировские известия (</w:t>
        </w:r>
        <w:proofErr w:type="spellStart"/>
        <w:r w:rsidR="00AA270A" w:rsidRPr="00AA270A">
          <w:rPr>
            <w:rFonts w:ascii="Arial" w:eastAsia="Arial" w:hAnsi="Arial" w:cs="Arial"/>
            <w:color w:val="0000FF"/>
            <w:sz w:val="22"/>
            <w:szCs w:val="22"/>
            <w:u w:val="single"/>
            <w:shd w:val="clear" w:color="auto" w:fill="FFFFFF"/>
          </w:rPr>
          <w:t>спировскиеизвестияф</w:t>
        </w:r>
        <w:proofErr w:type="spellEnd"/>
        <w:r w:rsidR="00AA270A" w:rsidRPr="00AA270A">
          <w:rPr>
            <w:rFonts w:ascii="Arial" w:eastAsia="Arial" w:hAnsi="Arial" w:cs="Arial"/>
            <w:color w:val="0000FF"/>
            <w:sz w:val="22"/>
            <w:szCs w:val="22"/>
            <w:u w:val="single"/>
            <w:shd w:val="clear" w:color="auto" w:fill="FFFFFF"/>
          </w:rPr>
          <w:t>), п. Спирово, 16 марта 2022</w:t>
        </w:r>
      </w:hyperlink>
    </w:p>
    <w:p w:rsidR="00AA270A" w:rsidRPr="00AA270A" w:rsidRDefault="00204D60" w:rsidP="00AA270A">
      <w:pPr>
        <w:numPr>
          <w:ilvl w:val="0"/>
          <w:numId w:val="2"/>
        </w:numPr>
        <w:ind w:left="0" w:firstLine="0"/>
        <w:rPr>
          <w:rFonts w:ascii="Arial" w:eastAsia="Arial" w:hAnsi="Arial" w:cs="Arial"/>
          <w:color w:val="0000FF"/>
          <w:sz w:val="22"/>
          <w:szCs w:val="22"/>
          <w:shd w:val="clear" w:color="auto" w:fill="FFFFFF"/>
        </w:rPr>
      </w:pPr>
      <w:hyperlink r:id="rId29" w:history="1">
        <w:proofErr w:type="gramStart"/>
        <w:r w:rsidR="00AA270A" w:rsidRPr="00AA270A">
          <w:rPr>
            <w:rFonts w:ascii="Arial" w:eastAsia="Arial" w:hAnsi="Arial" w:cs="Arial"/>
            <w:color w:val="0000FF"/>
            <w:sz w:val="22"/>
            <w:szCs w:val="22"/>
            <w:u w:val="single"/>
            <w:shd w:val="clear" w:color="auto" w:fill="FFFFFF"/>
          </w:rPr>
          <w:t>Вышневолоцкая</w:t>
        </w:r>
        <w:proofErr w:type="gramEnd"/>
        <w:r w:rsidR="00AA270A" w:rsidRPr="00AA270A">
          <w:rPr>
            <w:rFonts w:ascii="Arial" w:eastAsia="Arial" w:hAnsi="Arial" w:cs="Arial"/>
            <w:color w:val="0000FF"/>
            <w:sz w:val="22"/>
            <w:szCs w:val="22"/>
            <w:u w:val="single"/>
            <w:shd w:val="clear" w:color="auto" w:fill="FFFFFF"/>
          </w:rPr>
          <w:t xml:space="preserve"> правда (</w:t>
        </w:r>
        <w:proofErr w:type="spellStart"/>
        <w:r w:rsidR="00AA270A" w:rsidRPr="00AA270A">
          <w:rPr>
            <w:rFonts w:ascii="Arial" w:eastAsia="Arial" w:hAnsi="Arial" w:cs="Arial"/>
            <w:color w:val="0000FF"/>
            <w:sz w:val="22"/>
            <w:szCs w:val="22"/>
            <w:u w:val="single"/>
            <w:shd w:val="clear" w:color="auto" w:fill="FFFFFF"/>
          </w:rPr>
          <w:t>вышневолоцкаяправдаф</w:t>
        </w:r>
        <w:proofErr w:type="spellEnd"/>
        <w:r w:rsidR="00AA270A" w:rsidRPr="00AA270A">
          <w:rPr>
            <w:rFonts w:ascii="Arial" w:eastAsia="Arial" w:hAnsi="Arial" w:cs="Arial"/>
            <w:color w:val="0000FF"/>
            <w:sz w:val="22"/>
            <w:szCs w:val="22"/>
            <w:u w:val="single"/>
            <w:shd w:val="clear" w:color="auto" w:fill="FFFFFF"/>
          </w:rPr>
          <w:t>), п.г.т. Жарковский, 16 марта 2022</w:t>
        </w:r>
      </w:hyperlink>
    </w:p>
    <w:p w:rsidR="00AA270A" w:rsidRPr="00AA270A" w:rsidRDefault="00204D60" w:rsidP="00AA270A">
      <w:pPr>
        <w:numPr>
          <w:ilvl w:val="0"/>
          <w:numId w:val="2"/>
        </w:numPr>
        <w:ind w:left="0" w:firstLine="0"/>
        <w:rPr>
          <w:rFonts w:ascii="Arial" w:eastAsia="Arial" w:hAnsi="Arial" w:cs="Arial"/>
          <w:color w:val="0000FF"/>
          <w:sz w:val="22"/>
          <w:szCs w:val="22"/>
          <w:shd w:val="clear" w:color="auto" w:fill="FFFFFF"/>
        </w:rPr>
      </w:pPr>
      <w:hyperlink r:id="rId30" w:history="1">
        <w:r w:rsidR="00AA270A" w:rsidRPr="00AA270A">
          <w:rPr>
            <w:rFonts w:ascii="Arial" w:eastAsia="Arial" w:hAnsi="Arial" w:cs="Arial"/>
            <w:color w:val="0000FF"/>
            <w:sz w:val="22"/>
            <w:szCs w:val="22"/>
            <w:u w:val="single"/>
            <w:shd w:val="clear" w:color="auto" w:fill="FFFFFF"/>
          </w:rPr>
          <w:t>Вперед (</w:t>
        </w:r>
        <w:proofErr w:type="spellStart"/>
        <w:r w:rsidR="00AA270A" w:rsidRPr="00AA270A">
          <w:rPr>
            <w:rFonts w:ascii="Arial" w:eastAsia="Arial" w:hAnsi="Arial" w:cs="Arial"/>
            <w:color w:val="0000FF"/>
            <w:sz w:val="22"/>
            <w:szCs w:val="22"/>
            <w:u w:val="single"/>
            <w:shd w:val="clear" w:color="auto" w:fill="FFFFFF"/>
          </w:rPr>
          <w:t>впередф</w:t>
        </w:r>
        <w:proofErr w:type="spellEnd"/>
        <w:r w:rsidR="00AA270A" w:rsidRPr="00AA270A">
          <w:rPr>
            <w:rFonts w:ascii="Arial" w:eastAsia="Arial" w:hAnsi="Arial" w:cs="Arial"/>
            <w:color w:val="0000FF"/>
            <w:sz w:val="22"/>
            <w:szCs w:val="22"/>
            <w:u w:val="single"/>
            <w:shd w:val="clear" w:color="auto" w:fill="FFFFFF"/>
          </w:rPr>
          <w:t>), Калязин, 16 марта 2022</w:t>
        </w:r>
      </w:hyperlink>
    </w:p>
    <w:p w:rsidR="00AA270A" w:rsidRPr="00AA270A" w:rsidRDefault="00204D60" w:rsidP="00AA270A">
      <w:pPr>
        <w:numPr>
          <w:ilvl w:val="0"/>
          <w:numId w:val="2"/>
        </w:numPr>
        <w:ind w:left="0" w:firstLine="0"/>
        <w:rPr>
          <w:rFonts w:ascii="Arial" w:eastAsia="Arial" w:hAnsi="Arial" w:cs="Arial"/>
          <w:color w:val="0000FF"/>
          <w:sz w:val="22"/>
          <w:szCs w:val="22"/>
          <w:shd w:val="clear" w:color="auto" w:fill="FFFFFF"/>
        </w:rPr>
      </w:pPr>
      <w:hyperlink r:id="rId31" w:history="1">
        <w:r w:rsidR="00AA270A" w:rsidRPr="00AA270A">
          <w:rPr>
            <w:rFonts w:ascii="Arial" w:eastAsia="Arial" w:hAnsi="Arial" w:cs="Arial"/>
            <w:color w:val="0000FF"/>
            <w:sz w:val="22"/>
            <w:szCs w:val="22"/>
            <w:u w:val="single"/>
            <w:shd w:val="clear" w:color="auto" w:fill="FFFFFF"/>
          </w:rPr>
          <w:t>Наша жизнь (</w:t>
        </w:r>
        <w:proofErr w:type="spellStart"/>
        <w:r w:rsidR="00AA270A" w:rsidRPr="00AA270A">
          <w:rPr>
            <w:rFonts w:ascii="Arial" w:eastAsia="Arial" w:hAnsi="Arial" w:cs="Arial"/>
            <w:color w:val="0000FF"/>
            <w:sz w:val="22"/>
            <w:szCs w:val="22"/>
            <w:u w:val="single"/>
            <w:shd w:val="clear" w:color="auto" w:fill="FFFFFF"/>
          </w:rPr>
          <w:t>нашажизньф</w:t>
        </w:r>
        <w:proofErr w:type="spellEnd"/>
        <w:r w:rsidR="00AA270A" w:rsidRPr="00AA270A">
          <w:rPr>
            <w:rFonts w:ascii="Arial" w:eastAsia="Arial" w:hAnsi="Arial" w:cs="Arial"/>
            <w:color w:val="0000FF"/>
            <w:sz w:val="22"/>
            <w:szCs w:val="22"/>
            <w:u w:val="single"/>
            <w:shd w:val="clear" w:color="auto" w:fill="FFFFFF"/>
          </w:rPr>
          <w:t>), Лихославль, 16 марта 2022</w:t>
        </w:r>
      </w:hyperlink>
    </w:p>
    <w:p w:rsidR="00AA270A" w:rsidRPr="00AA270A" w:rsidRDefault="00204D60" w:rsidP="00AA270A">
      <w:pPr>
        <w:numPr>
          <w:ilvl w:val="0"/>
          <w:numId w:val="2"/>
        </w:numPr>
        <w:ind w:left="0" w:firstLine="0"/>
        <w:rPr>
          <w:rFonts w:ascii="Arial" w:eastAsia="Arial" w:hAnsi="Arial" w:cs="Arial"/>
          <w:color w:val="0000FF"/>
          <w:sz w:val="22"/>
          <w:szCs w:val="22"/>
          <w:shd w:val="clear" w:color="auto" w:fill="FFFFFF"/>
        </w:rPr>
      </w:pPr>
      <w:hyperlink r:id="rId32" w:history="1">
        <w:r w:rsidR="00AA270A" w:rsidRPr="00AA270A">
          <w:rPr>
            <w:rFonts w:ascii="Arial" w:eastAsia="Arial" w:hAnsi="Arial" w:cs="Arial"/>
            <w:color w:val="0000FF"/>
            <w:sz w:val="22"/>
            <w:szCs w:val="22"/>
            <w:u w:val="single"/>
            <w:shd w:val="clear" w:color="auto" w:fill="FFFFFF"/>
          </w:rPr>
          <w:t>Коммунар (</w:t>
        </w:r>
        <w:proofErr w:type="spellStart"/>
        <w:r w:rsidR="00AA270A" w:rsidRPr="00AA270A">
          <w:rPr>
            <w:rFonts w:ascii="Arial" w:eastAsia="Arial" w:hAnsi="Arial" w:cs="Arial"/>
            <w:color w:val="0000FF"/>
            <w:sz w:val="22"/>
            <w:szCs w:val="22"/>
            <w:u w:val="single"/>
            <w:shd w:val="clear" w:color="auto" w:fill="FFFFFF"/>
          </w:rPr>
          <w:t>коммунарф</w:t>
        </w:r>
        <w:proofErr w:type="spellEnd"/>
        <w:r w:rsidR="00AA270A" w:rsidRPr="00AA270A">
          <w:rPr>
            <w:rFonts w:ascii="Arial" w:eastAsia="Arial" w:hAnsi="Arial" w:cs="Arial"/>
            <w:color w:val="0000FF"/>
            <w:sz w:val="22"/>
            <w:szCs w:val="22"/>
            <w:u w:val="single"/>
            <w:shd w:val="clear" w:color="auto" w:fill="FFFFFF"/>
          </w:rPr>
          <w:t>), п. Фирово, 16 марта 2022</w:t>
        </w:r>
      </w:hyperlink>
    </w:p>
    <w:p w:rsidR="00AA270A" w:rsidRPr="00AA270A" w:rsidRDefault="00204D60" w:rsidP="00AA270A">
      <w:pPr>
        <w:numPr>
          <w:ilvl w:val="0"/>
          <w:numId w:val="2"/>
        </w:numPr>
        <w:ind w:left="0" w:firstLine="0"/>
        <w:rPr>
          <w:rFonts w:ascii="Arial" w:eastAsia="Arial" w:hAnsi="Arial" w:cs="Arial"/>
          <w:color w:val="0000FF"/>
          <w:sz w:val="22"/>
          <w:szCs w:val="22"/>
          <w:shd w:val="clear" w:color="auto" w:fill="FFFFFF"/>
        </w:rPr>
      </w:pPr>
      <w:hyperlink r:id="rId33" w:history="1">
        <w:r w:rsidR="00AA270A" w:rsidRPr="00AA270A">
          <w:rPr>
            <w:rFonts w:ascii="Arial" w:eastAsia="Arial" w:hAnsi="Arial" w:cs="Arial"/>
            <w:color w:val="0000FF"/>
            <w:sz w:val="22"/>
            <w:szCs w:val="22"/>
            <w:u w:val="single"/>
            <w:shd w:val="clear" w:color="auto" w:fill="FFFFFF"/>
          </w:rPr>
          <w:t>Жарковский вестник (</w:t>
        </w:r>
        <w:proofErr w:type="spellStart"/>
        <w:r w:rsidR="00AA270A" w:rsidRPr="00AA270A">
          <w:rPr>
            <w:rFonts w:ascii="Arial" w:eastAsia="Arial" w:hAnsi="Arial" w:cs="Arial"/>
            <w:color w:val="0000FF"/>
            <w:sz w:val="22"/>
            <w:szCs w:val="22"/>
            <w:u w:val="single"/>
            <w:shd w:val="clear" w:color="auto" w:fill="FFFFFF"/>
          </w:rPr>
          <w:t>жарковскийвестникф</w:t>
        </w:r>
        <w:proofErr w:type="spellEnd"/>
        <w:r w:rsidR="00AA270A" w:rsidRPr="00AA270A">
          <w:rPr>
            <w:rFonts w:ascii="Arial" w:eastAsia="Arial" w:hAnsi="Arial" w:cs="Arial"/>
            <w:color w:val="0000FF"/>
            <w:sz w:val="22"/>
            <w:szCs w:val="22"/>
            <w:u w:val="single"/>
            <w:shd w:val="clear" w:color="auto" w:fill="FFFFFF"/>
          </w:rPr>
          <w:t>), п.г.т. Жарковский, 16 марта 2022</w:t>
        </w:r>
      </w:hyperlink>
    </w:p>
    <w:p w:rsidR="00AA270A" w:rsidRPr="00AA270A" w:rsidRDefault="00204D60" w:rsidP="00AA270A">
      <w:pPr>
        <w:numPr>
          <w:ilvl w:val="0"/>
          <w:numId w:val="2"/>
        </w:numPr>
        <w:ind w:left="0" w:firstLine="0"/>
        <w:rPr>
          <w:rFonts w:ascii="Arial" w:eastAsia="Arial" w:hAnsi="Arial" w:cs="Arial"/>
          <w:color w:val="0000FF"/>
          <w:sz w:val="22"/>
          <w:szCs w:val="22"/>
          <w:shd w:val="clear" w:color="auto" w:fill="FFFFFF"/>
        </w:rPr>
      </w:pPr>
      <w:hyperlink r:id="rId34" w:history="1">
        <w:r w:rsidR="00AA270A" w:rsidRPr="00AA270A">
          <w:rPr>
            <w:rFonts w:ascii="Arial" w:eastAsia="Arial" w:hAnsi="Arial" w:cs="Arial"/>
            <w:color w:val="0000FF"/>
            <w:sz w:val="22"/>
            <w:szCs w:val="22"/>
            <w:u w:val="single"/>
            <w:shd w:val="clear" w:color="auto" w:fill="FFFFFF"/>
          </w:rPr>
          <w:t>Родная земля (</w:t>
        </w:r>
        <w:proofErr w:type="spellStart"/>
        <w:r w:rsidR="00AA270A" w:rsidRPr="00AA270A">
          <w:rPr>
            <w:rFonts w:ascii="Arial" w:eastAsia="Arial" w:hAnsi="Arial" w:cs="Arial"/>
            <w:color w:val="0000FF"/>
            <w:sz w:val="22"/>
            <w:szCs w:val="22"/>
            <w:u w:val="single"/>
            <w:shd w:val="clear" w:color="auto" w:fill="FFFFFF"/>
          </w:rPr>
          <w:t>r-zemlya.ru</w:t>
        </w:r>
        <w:proofErr w:type="spellEnd"/>
        <w:r w:rsidR="00AA270A" w:rsidRPr="00AA270A">
          <w:rPr>
            <w:rFonts w:ascii="Arial" w:eastAsia="Arial" w:hAnsi="Arial" w:cs="Arial"/>
            <w:color w:val="0000FF"/>
            <w:sz w:val="22"/>
            <w:szCs w:val="22"/>
            <w:u w:val="single"/>
            <w:shd w:val="clear" w:color="auto" w:fill="FFFFFF"/>
          </w:rPr>
          <w:t>), п. Рамешки, 16 марта 2022</w:t>
        </w:r>
      </w:hyperlink>
    </w:p>
    <w:p w:rsidR="00AA270A" w:rsidRPr="00AA270A" w:rsidRDefault="00204D60" w:rsidP="00AA270A">
      <w:pPr>
        <w:numPr>
          <w:ilvl w:val="0"/>
          <w:numId w:val="2"/>
        </w:numPr>
        <w:ind w:left="0" w:firstLine="0"/>
        <w:rPr>
          <w:rFonts w:ascii="Arial" w:eastAsia="Arial" w:hAnsi="Arial" w:cs="Arial"/>
          <w:color w:val="0000FF"/>
          <w:sz w:val="22"/>
          <w:szCs w:val="22"/>
          <w:shd w:val="clear" w:color="auto" w:fill="FFFFFF"/>
        </w:rPr>
      </w:pPr>
      <w:hyperlink r:id="rId35" w:history="1">
        <w:proofErr w:type="gramStart"/>
        <w:r w:rsidR="00AA270A" w:rsidRPr="00AA270A">
          <w:rPr>
            <w:rFonts w:ascii="Arial" w:eastAsia="Arial" w:hAnsi="Arial" w:cs="Arial"/>
            <w:color w:val="0000FF"/>
            <w:sz w:val="22"/>
            <w:szCs w:val="22"/>
            <w:u w:val="single"/>
            <w:shd w:val="clear" w:color="auto" w:fill="FFFFFF"/>
          </w:rPr>
          <w:t>Лесной</w:t>
        </w:r>
        <w:proofErr w:type="gramEnd"/>
        <w:r w:rsidR="00AA270A" w:rsidRPr="00AA270A">
          <w:rPr>
            <w:rFonts w:ascii="Arial" w:eastAsia="Arial" w:hAnsi="Arial" w:cs="Arial"/>
            <w:color w:val="0000FF"/>
            <w:sz w:val="22"/>
            <w:szCs w:val="22"/>
            <w:u w:val="single"/>
            <w:shd w:val="clear" w:color="auto" w:fill="FFFFFF"/>
          </w:rPr>
          <w:t xml:space="preserve"> вестник (</w:t>
        </w:r>
        <w:proofErr w:type="spellStart"/>
        <w:r w:rsidR="00AA270A" w:rsidRPr="00AA270A">
          <w:rPr>
            <w:rFonts w:ascii="Arial" w:eastAsia="Arial" w:hAnsi="Arial" w:cs="Arial"/>
            <w:color w:val="0000FF"/>
            <w:sz w:val="22"/>
            <w:szCs w:val="22"/>
            <w:u w:val="single"/>
            <w:shd w:val="clear" w:color="auto" w:fill="FFFFFF"/>
          </w:rPr>
          <w:t>леснойвестникф</w:t>
        </w:r>
        <w:proofErr w:type="spellEnd"/>
        <w:r w:rsidR="00AA270A" w:rsidRPr="00AA270A">
          <w:rPr>
            <w:rFonts w:ascii="Arial" w:eastAsia="Arial" w:hAnsi="Arial" w:cs="Arial"/>
            <w:color w:val="0000FF"/>
            <w:sz w:val="22"/>
            <w:szCs w:val="22"/>
            <w:u w:val="single"/>
            <w:shd w:val="clear" w:color="auto" w:fill="FFFFFF"/>
          </w:rPr>
          <w:t>), с. Лесное (Тверская обл.), 16 марта 2022</w:t>
        </w:r>
      </w:hyperlink>
    </w:p>
    <w:p w:rsidR="00AA270A" w:rsidRPr="00AA270A" w:rsidRDefault="00204D60" w:rsidP="00AA270A">
      <w:pPr>
        <w:numPr>
          <w:ilvl w:val="0"/>
          <w:numId w:val="2"/>
        </w:numPr>
        <w:ind w:left="0" w:firstLine="0"/>
        <w:rPr>
          <w:rFonts w:ascii="Arial" w:eastAsia="Arial" w:hAnsi="Arial" w:cs="Arial"/>
          <w:color w:val="0000FF"/>
          <w:sz w:val="22"/>
          <w:szCs w:val="22"/>
          <w:shd w:val="clear" w:color="auto" w:fill="FFFFFF"/>
        </w:rPr>
      </w:pPr>
      <w:hyperlink r:id="rId36" w:history="1">
        <w:r w:rsidR="00AA270A" w:rsidRPr="00AA270A">
          <w:rPr>
            <w:rFonts w:ascii="Arial" w:eastAsia="Arial" w:hAnsi="Arial" w:cs="Arial"/>
            <w:color w:val="0000FF"/>
            <w:sz w:val="22"/>
            <w:szCs w:val="22"/>
            <w:u w:val="single"/>
            <w:shd w:val="clear" w:color="auto" w:fill="FFFFFF"/>
          </w:rPr>
          <w:t>Тверь (</w:t>
        </w:r>
        <w:proofErr w:type="spellStart"/>
        <w:r w:rsidR="00AA270A" w:rsidRPr="00AA270A">
          <w:rPr>
            <w:rFonts w:ascii="Arial" w:eastAsia="Arial" w:hAnsi="Arial" w:cs="Arial"/>
            <w:color w:val="0000FF"/>
            <w:sz w:val="22"/>
            <w:szCs w:val="22"/>
            <w:u w:val="single"/>
            <w:shd w:val="clear" w:color="auto" w:fill="FFFFFF"/>
          </w:rPr>
          <w:t>toptver.ru</w:t>
        </w:r>
        <w:proofErr w:type="spellEnd"/>
        <w:r w:rsidR="00AA270A" w:rsidRPr="00AA270A">
          <w:rPr>
            <w:rFonts w:ascii="Arial" w:eastAsia="Arial" w:hAnsi="Arial" w:cs="Arial"/>
            <w:color w:val="0000FF"/>
            <w:sz w:val="22"/>
            <w:szCs w:val="22"/>
            <w:u w:val="single"/>
            <w:shd w:val="clear" w:color="auto" w:fill="FFFFFF"/>
          </w:rPr>
          <w:t>), Тверь, 16 марта 2022</w:t>
        </w:r>
      </w:hyperlink>
    </w:p>
    <w:p w:rsidR="00AA270A" w:rsidRPr="00AA270A" w:rsidRDefault="00204D60" w:rsidP="00AA270A">
      <w:pPr>
        <w:numPr>
          <w:ilvl w:val="0"/>
          <w:numId w:val="2"/>
        </w:numPr>
        <w:ind w:left="0" w:firstLine="0"/>
        <w:rPr>
          <w:rFonts w:ascii="Arial" w:eastAsia="Arial" w:hAnsi="Arial" w:cs="Arial"/>
          <w:color w:val="0000FF"/>
          <w:sz w:val="22"/>
          <w:szCs w:val="22"/>
          <w:shd w:val="clear" w:color="auto" w:fill="FFFFFF"/>
        </w:rPr>
      </w:pPr>
      <w:hyperlink r:id="rId37" w:history="1">
        <w:r w:rsidR="00AA270A" w:rsidRPr="00AA270A">
          <w:rPr>
            <w:rFonts w:ascii="Arial" w:eastAsia="Arial" w:hAnsi="Arial" w:cs="Arial"/>
            <w:color w:val="0000FF"/>
            <w:sz w:val="22"/>
            <w:szCs w:val="22"/>
            <w:u w:val="single"/>
            <w:shd w:val="clear" w:color="auto" w:fill="FFFFFF"/>
          </w:rPr>
          <w:t>Авангард (</w:t>
        </w:r>
        <w:proofErr w:type="spellStart"/>
        <w:r w:rsidR="00AA270A" w:rsidRPr="00AA270A">
          <w:rPr>
            <w:rFonts w:ascii="Arial" w:eastAsia="Arial" w:hAnsi="Arial" w:cs="Arial"/>
            <w:color w:val="0000FF"/>
            <w:sz w:val="22"/>
            <w:szCs w:val="22"/>
            <w:u w:val="single"/>
            <w:shd w:val="clear" w:color="auto" w:fill="FFFFFF"/>
          </w:rPr>
          <w:t>авангардф</w:t>
        </w:r>
        <w:proofErr w:type="spellEnd"/>
        <w:r w:rsidR="00AA270A" w:rsidRPr="00AA270A">
          <w:rPr>
            <w:rFonts w:ascii="Arial" w:eastAsia="Arial" w:hAnsi="Arial" w:cs="Arial"/>
            <w:color w:val="0000FF"/>
            <w:sz w:val="22"/>
            <w:szCs w:val="22"/>
            <w:u w:val="single"/>
            <w:shd w:val="clear" w:color="auto" w:fill="FFFFFF"/>
          </w:rPr>
          <w:t>), Западная Двина, 16 марта 2022</w:t>
        </w:r>
      </w:hyperlink>
    </w:p>
    <w:p w:rsidR="00AA270A" w:rsidRPr="00AA270A" w:rsidRDefault="00204D60" w:rsidP="00AA270A">
      <w:pPr>
        <w:numPr>
          <w:ilvl w:val="0"/>
          <w:numId w:val="2"/>
        </w:numPr>
        <w:ind w:left="0" w:firstLine="0"/>
        <w:rPr>
          <w:rFonts w:ascii="Arial" w:eastAsia="Arial" w:hAnsi="Arial" w:cs="Arial"/>
          <w:color w:val="0000FF"/>
          <w:sz w:val="22"/>
          <w:szCs w:val="22"/>
          <w:shd w:val="clear" w:color="auto" w:fill="FFFFFF"/>
        </w:rPr>
      </w:pPr>
      <w:hyperlink r:id="rId38" w:history="1">
        <w:proofErr w:type="gramStart"/>
        <w:r w:rsidR="00AA270A" w:rsidRPr="00AA270A">
          <w:rPr>
            <w:rFonts w:ascii="Arial" w:eastAsia="Arial" w:hAnsi="Arial" w:cs="Arial"/>
            <w:color w:val="0000FF"/>
            <w:sz w:val="22"/>
            <w:szCs w:val="22"/>
            <w:u w:val="single"/>
            <w:shd w:val="clear" w:color="auto" w:fill="FFFFFF"/>
          </w:rPr>
          <w:t>Комсомольская</w:t>
        </w:r>
        <w:proofErr w:type="gramEnd"/>
        <w:r w:rsidR="00AA270A" w:rsidRPr="00AA270A">
          <w:rPr>
            <w:rFonts w:ascii="Arial" w:eastAsia="Arial" w:hAnsi="Arial" w:cs="Arial"/>
            <w:color w:val="0000FF"/>
            <w:sz w:val="22"/>
            <w:szCs w:val="22"/>
            <w:u w:val="single"/>
            <w:shd w:val="clear" w:color="auto" w:fill="FFFFFF"/>
          </w:rPr>
          <w:t xml:space="preserve"> правда (</w:t>
        </w:r>
        <w:proofErr w:type="spellStart"/>
        <w:r w:rsidR="00AA270A" w:rsidRPr="00AA270A">
          <w:rPr>
            <w:rFonts w:ascii="Arial" w:eastAsia="Arial" w:hAnsi="Arial" w:cs="Arial"/>
            <w:color w:val="0000FF"/>
            <w:sz w:val="22"/>
            <w:szCs w:val="22"/>
            <w:u w:val="single"/>
            <w:shd w:val="clear" w:color="auto" w:fill="FFFFFF"/>
          </w:rPr>
          <w:t>tver.kp.ru</w:t>
        </w:r>
        <w:proofErr w:type="spellEnd"/>
        <w:r w:rsidR="00AA270A" w:rsidRPr="00AA270A">
          <w:rPr>
            <w:rFonts w:ascii="Arial" w:eastAsia="Arial" w:hAnsi="Arial" w:cs="Arial"/>
            <w:color w:val="0000FF"/>
            <w:sz w:val="22"/>
            <w:szCs w:val="22"/>
            <w:u w:val="single"/>
            <w:shd w:val="clear" w:color="auto" w:fill="FFFFFF"/>
          </w:rPr>
          <w:t>), Тверь, 16 марта 2022</w:t>
        </w:r>
      </w:hyperlink>
    </w:p>
    <w:p w:rsidR="00AA270A" w:rsidRPr="00AA270A" w:rsidRDefault="00204D60" w:rsidP="00AA270A">
      <w:pPr>
        <w:numPr>
          <w:ilvl w:val="0"/>
          <w:numId w:val="2"/>
        </w:numPr>
        <w:ind w:left="0" w:firstLine="0"/>
        <w:rPr>
          <w:rFonts w:ascii="Arial" w:eastAsia="Arial" w:hAnsi="Arial" w:cs="Arial"/>
          <w:color w:val="0000FF"/>
          <w:sz w:val="22"/>
          <w:szCs w:val="22"/>
          <w:shd w:val="clear" w:color="auto" w:fill="FFFFFF"/>
        </w:rPr>
      </w:pPr>
      <w:hyperlink r:id="rId39" w:history="1">
        <w:r w:rsidR="00AA270A" w:rsidRPr="00AA270A">
          <w:rPr>
            <w:rFonts w:ascii="Arial" w:eastAsia="Arial" w:hAnsi="Arial" w:cs="Arial"/>
            <w:color w:val="0000FF"/>
            <w:sz w:val="22"/>
            <w:szCs w:val="22"/>
            <w:u w:val="single"/>
            <w:shd w:val="clear" w:color="auto" w:fill="FFFFFF"/>
          </w:rPr>
          <w:t>Тверские ведомости (</w:t>
        </w:r>
        <w:proofErr w:type="spellStart"/>
        <w:r w:rsidR="00AA270A" w:rsidRPr="00AA270A">
          <w:rPr>
            <w:rFonts w:ascii="Arial" w:eastAsia="Arial" w:hAnsi="Arial" w:cs="Arial"/>
            <w:color w:val="0000FF"/>
            <w:sz w:val="22"/>
            <w:szCs w:val="22"/>
            <w:u w:val="single"/>
            <w:shd w:val="clear" w:color="auto" w:fill="FFFFFF"/>
          </w:rPr>
          <w:t>vedtver.ru</w:t>
        </w:r>
        <w:proofErr w:type="spellEnd"/>
        <w:r w:rsidR="00AA270A" w:rsidRPr="00AA270A">
          <w:rPr>
            <w:rFonts w:ascii="Arial" w:eastAsia="Arial" w:hAnsi="Arial" w:cs="Arial"/>
            <w:color w:val="0000FF"/>
            <w:sz w:val="22"/>
            <w:szCs w:val="22"/>
            <w:u w:val="single"/>
            <w:shd w:val="clear" w:color="auto" w:fill="FFFFFF"/>
          </w:rPr>
          <w:t>), Тверь, 16 марта 2022</w:t>
        </w:r>
      </w:hyperlink>
    </w:p>
    <w:p w:rsidR="00AA270A" w:rsidRPr="00AA270A" w:rsidRDefault="00204D60" w:rsidP="00AA270A">
      <w:pPr>
        <w:numPr>
          <w:ilvl w:val="0"/>
          <w:numId w:val="2"/>
        </w:numPr>
        <w:ind w:left="0" w:firstLine="0"/>
        <w:rPr>
          <w:rFonts w:ascii="Arial" w:eastAsia="Arial" w:hAnsi="Arial" w:cs="Arial"/>
          <w:color w:val="0000FF"/>
          <w:sz w:val="22"/>
          <w:szCs w:val="22"/>
          <w:shd w:val="clear" w:color="auto" w:fill="FFFFFF"/>
        </w:rPr>
      </w:pPr>
      <w:hyperlink r:id="rId40" w:history="1">
        <w:r w:rsidR="00AA270A" w:rsidRPr="00AA270A">
          <w:rPr>
            <w:rFonts w:ascii="Arial" w:eastAsia="Arial" w:hAnsi="Arial" w:cs="Arial"/>
            <w:color w:val="0000FF"/>
            <w:sz w:val="22"/>
            <w:szCs w:val="22"/>
            <w:u w:val="single"/>
            <w:shd w:val="clear" w:color="auto" w:fill="FFFFFF"/>
          </w:rPr>
          <w:t>Новая жизнь (</w:t>
        </w:r>
        <w:proofErr w:type="spellStart"/>
        <w:r w:rsidR="00AA270A" w:rsidRPr="00AA270A">
          <w:rPr>
            <w:rFonts w:ascii="Arial" w:eastAsia="Arial" w:hAnsi="Arial" w:cs="Arial"/>
            <w:color w:val="0000FF"/>
            <w:sz w:val="22"/>
            <w:szCs w:val="22"/>
            <w:u w:val="single"/>
            <w:shd w:val="clear" w:color="auto" w:fill="FFFFFF"/>
          </w:rPr>
          <w:t>новаяжизньф</w:t>
        </w:r>
        <w:proofErr w:type="spellEnd"/>
        <w:r w:rsidR="00AA270A" w:rsidRPr="00AA270A">
          <w:rPr>
            <w:rFonts w:ascii="Arial" w:eastAsia="Arial" w:hAnsi="Arial" w:cs="Arial"/>
            <w:color w:val="0000FF"/>
            <w:sz w:val="22"/>
            <w:szCs w:val="22"/>
            <w:u w:val="single"/>
            <w:shd w:val="clear" w:color="auto" w:fill="FFFFFF"/>
          </w:rPr>
          <w:t>), Бологое, 16 марта 2022</w:t>
        </w:r>
      </w:hyperlink>
    </w:p>
    <w:p w:rsidR="00AA270A" w:rsidRPr="00AA270A" w:rsidRDefault="00204D60" w:rsidP="00AA270A">
      <w:pPr>
        <w:numPr>
          <w:ilvl w:val="0"/>
          <w:numId w:val="2"/>
        </w:numPr>
        <w:ind w:left="0" w:firstLine="0"/>
        <w:rPr>
          <w:rFonts w:ascii="Arial" w:eastAsia="Arial" w:hAnsi="Arial" w:cs="Arial"/>
          <w:color w:val="0000FF"/>
          <w:sz w:val="22"/>
          <w:szCs w:val="22"/>
          <w:shd w:val="clear" w:color="auto" w:fill="FFFFFF"/>
        </w:rPr>
      </w:pPr>
      <w:hyperlink r:id="rId41" w:history="1">
        <w:r w:rsidR="00AA270A" w:rsidRPr="00AA270A">
          <w:rPr>
            <w:rFonts w:ascii="Arial" w:eastAsia="Arial" w:hAnsi="Arial" w:cs="Arial"/>
            <w:color w:val="0000FF"/>
            <w:sz w:val="22"/>
            <w:szCs w:val="22"/>
            <w:u w:val="single"/>
            <w:shd w:val="clear" w:color="auto" w:fill="FFFFFF"/>
          </w:rPr>
          <w:t>Ленинское знамя (</w:t>
        </w:r>
        <w:proofErr w:type="spellStart"/>
        <w:r w:rsidR="00AA270A" w:rsidRPr="00AA270A">
          <w:rPr>
            <w:rFonts w:ascii="Arial" w:eastAsia="Arial" w:hAnsi="Arial" w:cs="Arial"/>
            <w:color w:val="0000FF"/>
            <w:sz w:val="22"/>
            <w:szCs w:val="22"/>
            <w:u w:val="single"/>
            <w:shd w:val="clear" w:color="auto" w:fill="FFFFFF"/>
          </w:rPr>
          <w:t>leninskoeznamya.tverreg.ru</w:t>
        </w:r>
        <w:proofErr w:type="spellEnd"/>
        <w:r w:rsidR="00AA270A" w:rsidRPr="00AA270A">
          <w:rPr>
            <w:rFonts w:ascii="Arial" w:eastAsia="Arial" w:hAnsi="Arial" w:cs="Arial"/>
            <w:color w:val="0000FF"/>
            <w:sz w:val="22"/>
            <w:szCs w:val="22"/>
            <w:u w:val="single"/>
            <w:shd w:val="clear" w:color="auto" w:fill="FFFFFF"/>
          </w:rPr>
          <w:t>), Тверь, 16 марта 2022</w:t>
        </w:r>
      </w:hyperlink>
    </w:p>
    <w:p w:rsidR="00AA270A" w:rsidRPr="00AA270A" w:rsidRDefault="00204D60" w:rsidP="00AA270A">
      <w:pPr>
        <w:numPr>
          <w:ilvl w:val="0"/>
          <w:numId w:val="2"/>
        </w:numPr>
        <w:ind w:left="0" w:firstLine="0"/>
        <w:rPr>
          <w:rFonts w:ascii="Arial" w:eastAsia="Arial" w:hAnsi="Arial" w:cs="Arial"/>
          <w:color w:val="0000FF"/>
          <w:sz w:val="22"/>
          <w:szCs w:val="22"/>
          <w:shd w:val="clear" w:color="auto" w:fill="FFFFFF"/>
        </w:rPr>
      </w:pPr>
      <w:hyperlink r:id="rId42" w:history="1">
        <w:r w:rsidR="00AA270A" w:rsidRPr="00AA270A">
          <w:rPr>
            <w:rFonts w:ascii="Arial" w:eastAsia="Arial" w:hAnsi="Arial" w:cs="Arial"/>
            <w:color w:val="0000FF"/>
            <w:sz w:val="22"/>
            <w:szCs w:val="22"/>
            <w:u w:val="single"/>
            <w:shd w:val="clear" w:color="auto" w:fill="FFFFFF"/>
          </w:rPr>
          <w:t>Заря (</w:t>
        </w:r>
        <w:proofErr w:type="spellStart"/>
        <w:r w:rsidR="00AA270A" w:rsidRPr="00AA270A">
          <w:rPr>
            <w:rFonts w:ascii="Arial" w:eastAsia="Arial" w:hAnsi="Arial" w:cs="Arial"/>
            <w:color w:val="0000FF"/>
            <w:sz w:val="22"/>
            <w:szCs w:val="22"/>
            <w:u w:val="single"/>
            <w:shd w:val="clear" w:color="auto" w:fill="FFFFFF"/>
          </w:rPr>
          <w:t>konzarya.ru</w:t>
        </w:r>
        <w:proofErr w:type="spellEnd"/>
        <w:r w:rsidR="00AA270A" w:rsidRPr="00AA270A">
          <w:rPr>
            <w:rFonts w:ascii="Arial" w:eastAsia="Arial" w:hAnsi="Arial" w:cs="Arial"/>
            <w:color w:val="0000FF"/>
            <w:sz w:val="22"/>
            <w:szCs w:val="22"/>
            <w:u w:val="single"/>
            <w:shd w:val="clear" w:color="auto" w:fill="FFFFFF"/>
          </w:rPr>
          <w:t>), Конаково, 16 марта 2022</w:t>
        </w:r>
      </w:hyperlink>
    </w:p>
    <w:p w:rsidR="00AA270A" w:rsidRPr="00AA270A" w:rsidRDefault="00204D60" w:rsidP="00AA270A">
      <w:pPr>
        <w:numPr>
          <w:ilvl w:val="0"/>
          <w:numId w:val="2"/>
        </w:numPr>
        <w:ind w:left="0" w:firstLine="0"/>
        <w:rPr>
          <w:rFonts w:ascii="Arial" w:eastAsia="Arial" w:hAnsi="Arial" w:cs="Arial"/>
          <w:color w:val="0000FF"/>
          <w:sz w:val="22"/>
          <w:szCs w:val="22"/>
          <w:shd w:val="clear" w:color="auto" w:fill="FFFFFF"/>
        </w:rPr>
      </w:pPr>
      <w:hyperlink r:id="rId43" w:history="1">
        <w:r w:rsidR="00AA270A" w:rsidRPr="00AA270A">
          <w:rPr>
            <w:rFonts w:ascii="Arial" w:eastAsia="Arial" w:hAnsi="Arial" w:cs="Arial"/>
            <w:color w:val="0000FF"/>
            <w:sz w:val="22"/>
            <w:szCs w:val="22"/>
            <w:u w:val="single"/>
            <w:shd w:val="clear" w:color="auto" w:fill="FFFFFF"/>
          </w:rPr>
          <w:t>Бежецкая жизнь (</w:t>
        </w:r>
        <w:proofErr w:type="spellStart"/>
        <w:r w:rsidR="00AA270A" w:rsidRPr="00AA270A">
          <w:rPr>
            <w:rFonts w:ascii="Arial" w:eastAsia="Arial" w:hAnsi="Arial" w:cs="Arial"/>
            <w:color w:val="0000FF"/>
            <w:sz w:val="22"/>
            <w:szCs w:val="22"/>
            <w:u w:val="single"/>
            <w:shd w:val="clear" w:color="auto" w:fill="FFFFFF"/>
          </w:rPr>
          <w:t>bzgazeta.ru</w:t>
        </w:r>
        <w:proofErr w:type="spellEnd"/>
        <w:r w:rsidR="00AA270A" w:rsidRPr="00AA270A">
          <w:rPr>
            <w:rFonts w:ascii="Arial" w:eastAsia="Arial" w:hAnsi="Arial" w:cs="Arial"/>
            <w:color w:val="0000FF"/>
            <w:sz w:val="22"/>
            <w:szCs w:val="22"/>
            <w:u w:val="single"/>
            <w:shd w:val="clear" w:color="auto" w:fill="FFFFFF"/>
          </w:rPr>
          <w:t>), Бежецк, 16 марта 2022</w:t>
        </w:r>
      </w:hyperlink>
    </w:p>
    <w:p w:rsidR="00AA270A" w:rsidRPr="00AA270A" w:rsidRDefault="00204D60" w:rsidP="00AA270A">
      <w:pPr>
        <w:numPr>
          <w:ilvl w:val="0"/>
          <w:numId w:val="2"/>
        </w:numPr>
        <w:ind w:left="0" w:firstLine="0"/>
        <w:rPr>
          <w:rFonts w:ascii="Arial" w:eastAsia="Arial" w:hAnsi="Arial" w:cs="Arial"/>
          <w:color w:val="0000FF"/>
          <w:sz w:val="22"/>
          <w:szCs w:val="22"/>
          <w:shd w:val="clear" w:color="auto" w:fill="FFFFFF"/>
        </w:rPr>
      </w:pPr>
      <w:hyperlink r:id="rId44" w:history="1">
        <w:r w:rsidR="00AA270A" w:rsidRPr="00AA270A">
          <w:rPr>
            <w:rFonts w:ascii="Arial" w:eastAsia="Arial" w:hAnsi="Arial" w:cs="Arial"/>
            <w:color w:val="0000FF"/>
            <w:sz w:val="22"/>
            <w:szCs w:val="22"/>
            <w:u w:val="single"/>
            <w:shd w:val="clear" w:color="auto" w:fill="FFFFFF"/>
          </w:rPr>
          <w:t>Тверское информационное агентство (</w:t>
        </w:r>
        <w:proofErr w:type="spellStart"/>
        <w:r w:rsidR="00AA270A" w:rsidRPr="00AA270A">
          <w:rPr>
            <w:rFonts w:ascii="Arial" w:eastAsia="Arial" w:hAnsi="Arial" w:cs="Arial"/>
            <w:color w:val="0000FF"/>
            <w:sz w:val="22"/>
            <w:szCs w:val="22"/>
            <w:u w:val="single"/>
            <w:shd w:val="clear" w:color="auto" w:fill="FFFFFF"/>
          </w:rPr>
          <w:t>tvernews.ru</w:t>
        </w:r>
        <w:proofErr w:type="spellEnd"/>
        <w:r w:rsidR="00AA270A" w:rsidRPr="00AA270A">
          <w:rPr>
            <w:rFonts w:ascii="Arial" w:eastAsia="Arial" w:hAnsi="Arial" w:cs="Arial"/>
            <w:color w:val="0000FF"/>
            <w:sz w:val="22"/>
            <w:szCs w:val="22"/>
            <w:u w:val="single"/>
            <w:shd w:val="clear" w:color="auto" w:fill="FFFFFF"/>
          </w:rPr>
          <w:t>), Тверь, 16 марта 2022</w:t>
        </w:r>
      </w:hyperlink>
    </w:p>
    <w:p w:rsidR="00AA270A" w:rsidRPr="00AA270A" w:rsidRDefault="00204D60" w:rsidP="00AA270A">
      <w:pPr>
        <w:numPr>
          <w:ilvl w:val="0"/>
          <w:numId w:val="2"/>
        </w:numPr>
        <w:ind w:left="0" w:firstLine="0"/>
        <w:rPr>
          <w:rFonts w:ascii="Arial" w:eastAsia="Arial" w:hAnsi="Arial" w:cs="Arial"/>
          <w:color w:val="0000FF"/>
          <w:sz w:val="22"/>
          <w:szCs w:val="22"/>
          <w:shd w:val="clear" w:color="auto" w:fill="FFFFFF"/>
        </w:rPr>
      </w:pPr>
      <w:hyperlink r:id="rId45" w:history="1">
        <w:r w:rsidR="00AA270A" w:rsidRPr="00AA270A">
          <w:rPr>
            <w:rFonts w:ascii="Arial" w:eastAsia="Arial" w:hAnsi="Arial" w:cs="Arial"/>
            <w:color w:val="0000FF"/>
            <w:sz w:val="22"/>
            <w:szCs w:val="22"/>
            <w:u w:val="single"/>
            <w:shd w:val="clear" w:color="auto" w:fill="FFFFFF"/>
          </w:rPr>
          <w:t>Афанасий-бизнес (</w:t>
        </w:r>
        <w:proofErr w:type="spellStart"/>
        <w:r w:rsidR="00AA270A" w:rsidRPr="00AA270A">
          <w:rPr>
            <w:rFonts w:ascii="Arial" w:eastAsia="Arial" w:hAnsi="Arial" w:cs="Arial"/>
            <w:color w:val="0000FF"/>
            <w:sz w:val="22"/>
            <w:szCs w:val="22"/>
            <w:u w:val="single"/>
            <w:shd w:val="clear" w:color="auto" w:fill="FFFFFF"/>
          </w:rPr>
          <w:t>afanasy.biz</w:t>
        </w:r>
        <w:proofErr w:type="spellEnd"/>
        <w:r w:rsidR="00AA270A" w:rsidRPr="00AA270A">
          <w:rPr>
            <w:rFonts w:ascii="Arial" w:eastAsia="Arial" w:hAnsi="Arial" w:cs="Arial"/>
            <w:color w:val="0000FF"/>
            <w:sz w:val="22"/>
            <w:szCs w:val="22"/>
            <w:u w:val="single"/>
            <w:shd w:val="clear" w:color="auto" w:fill="FFFFFF"/>
          </w:rPr>
          <w:t>), Тверь, 16 марта 2022</w:t>
        </w:r>
      </w:hyperlink>
    </w:p>
    <w:p w:rsidR="00AA270A" w:rsidRPr="00AA270A" w:rsidRDefault="00204D60" w:rsidP="00AA270A">
      <w:pPr>
        <w:numPr>
          <w:ilvl w:val="0"/>
          <w:numId w:val="2"/>
        </w:numPr>
        <w:ind w:left="0" w:firstLine="0"/>
        <w:rPr>
          <w:rFonts w:ascii="Arial" w:eastAsia="Arial" w:hAnsi="Arial" w:cs="Arial"/>
          <w:color w:val="0000FF"/>
          <w:sz w:val="22"/>
          <w:szCs w:val="22"/>
          <w:shd w:val="clear" w:color="auto" w:fill="FFFFFF"/>
        </w:rPr>
      </w:pPr>
      <w:hyperlink r:id="rId46" w:history="1">
        <w:r w:rsidR="00AA270A" w:rsidRPr="00AA270A">
          <w:rPr>
            <w:rFonts w:ascii="Arial" w:eastAsia="Arial" w:hAnsi="Arial" w:cs="Arial"/>
            <w:color w:val="0000FF"/>
            <w:sz w:val="22"/>
            <w:szCs w:val="22"/>
            <w:u w:val="single"/>
            <w:shd w:val="clear" w:color="auto" w:fill="FFFFFF"/>
          </w:rPr>
          <w:t>Удомельская газета (</w:t>
        </w:r>
        <w:proofErr w:type="spellStart"/>
        <w:r w:rsidR="00AA270A" w:rsidRPr="00AA270A">
          <w:rPr>
            <w:rFonts w:ascii="Arial" w:eastAsia="Arial" w:hAnsi="Arial" w:cs="Arial"/>
            <w:color w:val="0000FF"/>
            <w:sz w:val="22"/>
            <w:szCs w:val="22"/>
            <w:u w:val="single"/>
            <w:shd w:val="clear" w:color="auto" w:fill="FFFFFF"/>
          </w:rPr>
          <w:t>udomelskaya-gazeta.ru</w:t>
        </w:r>
        <w:proofErr w:type="spellEnd"/>
        <w:r w:rsidR="00AA270A" w:rsidRPr="00AA270A">
          <w:rPr>
            <w:rFonts w:ascii="Arial" w:eastAsia="Arial" w:hAnsi="Arial" w:cs="Arial"/>
            <w:color w:val="0000FF"/>
            <w:sz w:val="22"/>
            <w:szCs w:val="22"/>
            <w:u w:val="single"/>
            <w:shd w:val="clear" w:color="auto" w:fill="FFFFFF"/>
          </w:rPr>
          <w:t>), Удомля, 16 марта 2022</w:t>
        </w:r>
      </w:hyperlink>
    </w:p>
    <w:p w:rsidR="00AA270A" w:rsidRPr="00AA270A" w:rsidRDefault="00204D60" w:rsidP="00AA270A">
      <w:pPr>
        <w:numPr>
          <w:ilvl w:val="0"/>
          <w:numId w:val="2"/>
        </w:numPr>
        <w:ind w:left="0" w:firstLine="0"/>
        <w:rPr>
          <w:rFonts w:ascii="Arial" w:eastAsia="Arial" w:hAnsi="Arial" w:cs="Arial"/>
          <w:color w:val="0000FF"/>
          <w:sz w:val="22"/>
          <w:szCs w:val="22"/>
          <w:shd w:val="clear" w:color="auto" w:fill="FFFFFF"/>
        </w:rPr>
      </w:pPr>
      <w:hyperlink r:id="rId47" w:history="1">
        <w:r w:rsidR="00AA270A" w:rsidRPr="00AA270A">
          <w:rPr>
            <w:rFonts w:ascii="Arial" w:eastAsia="Arial" w:hAnsi="Arial" w:cs="Arial"/>
            <w:color w:val="0000FF"/>
            <w:sz w:val="22"/>
            <w:szCs w:val="22"/>
            <w:u w:val="single"/>
            <w:shd w:val="clear" w:color="auto" w:fill="FFFFFF"/>
          </w:rPr>
          <w:t>Тверская жизнь (tverlife.ru), Тверь, 16 марта 2022</w:t>
        </w:r>
      </w:hyperlink>
    </w:p>
    <w:p w:rsidR="00AA270A" w:rsidRPr="00AA270A" w:rsidRDefault="00204D60" w:rsidP="00AA270A">
      <w:pPr>
        <w:numPr>
          <w:ilvl w:val="0"/>
          <w:numId w:val="2"/>
        </w:numPr>
        <w:ind w:left="0" w:firstLine="0"/>
        <w:rPr>
          <w:rFonts w:ascii="Arial" w:eastAsia="Arial" w:hAnsi="Arial" w:cs="Arial"/>
          <w:color w:val="0000FF"/>
          <w:sz w:val="22"/>
          <w:szCs w:val="22"/>
          <w:shd w:val="clear" w:color="auto" w:fill="FFFFFF"/>
        </w:rPr>
      </w:pPr>
      <w:hyperlink r:id="rId48" w:history="1">
        <w:r w:rsidR="00AA270A" w:rsidRPr="00AA270A">
          <w:rPr>
            <w:rFonts w:ascii="Arial" w:eastAsia="Arial" w:hAnsi="Arial" w:cs="Arial"/>
            <w:color w:val="0000FF"/>
            <w:sz w:val="22"/>
            <w:szCs w:val="22"/>
            <w:u w:val="single"/>
            <w:shd w:val="clear" w:color="auto" w:fill="FFFFFF"/>
          </w:rPr>
          <w:t>Г</w:t>
        </w:r>
        <w:proofErr w:type="gramStart"/>
        <w:r w:rsidR="00AA270A" w:rsidRPr="00AA270A">
          <w:rPr>
            <w:rFonts w:ascii="Arial" w:eastAsia="Arial" w:hAnsi="Arial" w:cs="Arial"/>
            <w:color w:val="0000FF"/>
            <w:sz w:val="22"/>
            <w:szCs w:val="22"/>
            <w:u w:val="single"/>
            <w:shd w:val="clear" w:color="auto" w:fill="FFFFFF"/>
          </w:rPr>
          <w:t>ТРК Тв</w:t>
        </w:r>
        <w:proofErr w:type="gramEnd"/>
        <w:r w:rsidR="00AA270A" w:rsidRPr="00AA270A">
          <w:rPr>
            <w:rFonts w:ascii="Arial" w:eastAsia="Arial" w:hAnsi="Arial" w:cs="Arial"/>
            <w:color w:val="0000FF"/>
            <w:sz w:val="22"/>
            <w:szCs w:val="22"/>
            <w:u w:val="single"/>
            <w:shd w:val="clear" w:color="auto" w:fill="FFFFFF"/>
          </w:rPr>
          <w:t>ерь, Тверь, 16 марта 2022</w:t>
        </w:r>
      </w:hyperlink>
    </w:p>
    <w:p w:rsidR="00AA270A" w:rsidRPr="00AA270A" w:rsidRDefault="00204D60" w:rsidP="00AA270A">
      <w:pPr>
        <w:numPr>
          <w:ilvl w:val="0"/>
          <w:numId w:val="2"/>
        </w:numPr>
        <w:ind w:left="0" w:firstLine="0"/>
        <w:rPr>
          <w:rFonts w:ascii="Arial" w:eastAsia="Arial" w:hAnsi="Arial" w:cs="Arial"/>
          <w:color w:val="0000FF"/>
          <w:sz w:val="22"/>
          <w:szCs w:val="22"/>
          <w:shd w:val="clear" w:color="auto" w:fill="FFFFFF"/>
        </w:rPr>
      </w:pPr>
      <w:hyperlink r:id="rId49" w:history="1">
        <w:r w:rsidR="00AA270A" w:rsidRPr="00AA270A">
          <w:rPr>
            <w:rFonts w:ascii="Arial" w:eastAsia="Arial" w:hAnsi="Arial" w:cs="Arial"/>
            <w:color w:val="0000FF"/>
            <w:sz w:val="22"/>
            <w:szCs w:val="22"/>
            <w:u w:val="single"/>
            <w:shd w:val="clear" w:color="auto" w:fill="FFFFFF"/>
          </w:rPr>
          <w:t>Новости Твери (tver-news.net), Тверь, 16 марта 2022</w:t>
        </w:r>
      </w:hyperlink>
    </w:p>
    <w:p w:rsidR="00AA270A" w:rsidRPr="00AA270A" w:rsidRDefault="00204D60" w:rsidP="00AA270A">
      <w:pPr>
        <w:numPr>
          <w:ilvl w:val="0"/>
          <w:numId w:val="2"/>
        </w:numPr>
        <w:ind w:left="0" w:firstLine="0"/>
        <w:rPr>
          <w:rFonts w:ascii="Arial" w:eastAsia="Arial" w:hAnsi="Arial" w:cs="Arial"/>
          <w:color w:val="0000FF"/>
          <w:sz w:val="22"/>
          <w:szCs w:val="22"/>
          <w:shd w:val="clear" w:color="auto" w:fill="FFFFFF"/>
        </w:rPr>
      </w:pPr>
      <w:hyperlink r:id="rId50" w:history="1">
        <w:r w:rsidR="00AA270A" w:rsidRPr="00AA270A">
          <w:rPr>
            <w:rFonts w:ascii="Arial" w:eastAsia="Arial" w:hAnsi="Arial" w:cs="Arial"/>
            <w:color w:val="0000FF"/>
            <w:sz w:val="22"/>
            <w:szCs w:val="22"/>
            <w:u w:val="single"/>
            <w:shd w:val="clear" w:color="auto" w:fill="FFFFFF"/>
          </w:rPr>
          <w:t>Новости Твери (tver-news.net), Тверь, 16 марта 2022</w:t>
        </w:r>
      </w:hyperlink>
    </w:p>
    <w:p w:rsidR="00795923" w:rsidRPr="00AA270A" w:rsidRDefault="00AA270A" w:rsidP="00CF31BE">
      <w:pPr>
        <w:jc w:val="right"/>
        <w:rPr>
          <w:rFonts w:ascii="Arial" w:eastAsia="Arial" w:hAnsi="Arial" w:cs="Arial"/>
          <w:color w:val="0000FF"/>
          <w:sz w:val="22"/>
          <w:szCs w:val="22"/>
          <w:shd w:val="clear" w:color="auto" w:fill="FFFFFF"/>
        </w:rPr>
      </w:pPr>
      <w:r w:rsidRPr="00AA270A">
        <w:rPr>
          <w:rFonts w:ascii="Arial" w:eastAsia="Arial" w:hAnsi="Arial" w:cs="Arial"/>
          <w:color w:val="0000FF"/>
          <w:sz w:val="22"/>
          <w:szCs w:val="22"/>
          <w:u w:val="single"/>
          <w:shd w:val="clear" w:color="auto" w:fill="FFFFFF"/>
        </w:rPr>
        <w:t>К заголовкам сообщений</w:t>
      </w:r>
    </w:p>
    <w:p w:rsidR="00AA270A" w:rsidRPr="00AA270A" w:rsidRDefault="00AA270A" w:rsidP="00AA270A">
      <w:pPr>
        <w:rPr>
          <w:rFonts w:ascii="Arial" w:eastAsia="Arial" w:hAnsi="Arial" w:cs="Arial"/>
          <w:b/>
          <w:color w:val="000000"/>
          <w:sz w:val="22"/>
          <w:szCs w:val="22"/>
          <w:shd w:val="clear" w:color="auto" w:fill="FFFFFF"/>
        </w:rPr>
      </w:pPr>
      <w:r w:rsidRPr="00AA270A">
        <w:rPr>
          <w:rFonts w:ascii="Arial" w:eastAsia="Arial" w:hAnsi="Arial" w:cs="Arial"/>
          <w:b/>
          <w:color w:val="000000"/>
          <w:sz w:val="22"/>
          <w:szCs w:val="22"/>
          <w:shd w:val="clear" w:color="auto" w:fill="FFFFFF"/>
        </w:rPr>
        <w:lastRenderedPageBreak/>
        <w:t xml:space="preserve">РИА </w:t>
      </w:r>
      <w:proofErr w:type="gramStart"/>
      <w:r w:rsidRPr="00AA270A">
        <w:rPr>
          <w:rFonts w:ascii="Arial" w:eastAsia="Arial" w:hAnsi="Arial" w:cs="Arial"/>
          <w:b/>
          <w:color w:val="000000"/>
          <w:sz w:val="22"/>
          <w:szCs w:val="22"/>
          <w:shd w:val="clear" w:color="auto" w:fill="FFFFFF"/>
        </w:rPr>
        <w:t>ФАН</w:t>
      </w:r>
      <w:proofErr w:type="gramEnd"/>
      <w:r w:rsidRPr="00AA270A">
        <w:rPr>
          <w:rFonts w:ascii="Arial" w:eastAsia="Arial" w:hAnsi="Arial" w:cs="Arial"/>
          <w:b/>
          <w:color w:val="000000"/>
          <w:sz w:val="22"/>
          <w:szCs w:val="22"/>
          <w:shd w:val="clear" w:color="auto" w:fill="FFFFFF"/>
        </w:rPr>
        <w:t xml:space="preserve"> (</w:t>
      </w:r>
      <w:proofErr w:type="spellStart"/>
      <w:r w:rsidRPr="00AA270A">
        <w:rPr>
          <w:rFonts w:ascii="Arial" w:eastAsia="Arial" w:hAnsi="Arial" w:cs="Arial"/>
          <w:b/>
          <w:color w:val="000000"/>
          <w:sz w:val="22"/>
          <w:szCs w:val="22"/>
          <w:shd w:val="clear" w:color="auto" w:fill="FFFFFF"/>
        </w:rPr>
        <w:t>riafan.ru</w:t>
      </w:r>
      <w:proofErr w:type="spellEnd"/>
      <w:r w:rsidRPr="00AA270A">
        <w:rPr>
          <w:rFonts w:ascii="Arial" w:eastAsia="Arial" w:hAnsi="Arial" w:cs="Arial"/>
          <w:b/>
          <w:color w:val="000000"/>
          <w:sz w:val="22"/>
          <w:szCs w:val="22"/>
          <w:shd w:val="clear" w:color="auto" w:fill="FFFFFF"/>
        </w:rPr>
        <w:t>), Москва, 16 марта 2022</w:t>
      </w:r>
    </w:p>
    <w:p w:rsidR="00AA270A" w:rsidRPr="00AA270A" w:rsidRDefault="00AA270A" w:rsidP="00AA270A">
      <w:pPr>
        <w:jc w:val="both"/>
        <w:outlineLvl w:val="1"/>
        <w:rPr>
          <w:rFonts w:ascii="Arial" w:eastAsia="Arial" w:hAnsi="Arial" w:cs="Arial"/>
          <w:color w:val="000000"/>
          <w:sz w:val="22"/>
          <w:szCs w:val="22"/>
          <w:shd w:val="clear" w:color="auto" w:fill="FFFFFF"/>
        </w:rPr>
      </w:pPr>
      <w:bookmarkStart w:id="27" w:name="ant_1575050_1944444313"/>
      <w:r w:rsidRPr="00AA270A">
        <w:rPr>
          <w:rFonts w:ascii="Arial" w:eastAsia="Arial" w:hAnsi="Arial" w:cs="Arial"/>
          <w:color w:val="000000"/>
          <w:sz w:val="22"/>
          <w:szCs w:val="22"/>
          <w:shd w:val="clear" w:color="auto" w:fill="FFFFFF"/>
        </w:rPr>
        <w:t>ГУБЕРНАТОР ТВЕРСКОЙ ОБЛАСТИ СООБЩИЛ О СМЕРТИ ВЕТЕРАНА ВОВ ИВАНА ХВОСТЕНКО</w:t>
      </w:r>
      <w:bookmarkEnd w:id="27"/>
    </w:p>
    <w:p w:rsidR="00AA270A" w:rsidRPr="00AA270A" w:rsidRDefault="00AA270A" w:rsidP="00AA270A">
      <w:pPr>
        <w:jc w:val="both"/>
        <w:rPr>
          <w:rFonts w:ascii="Arial" w:eastAsia="Arial" w:hAnsi="Arial" w:cs="Arial"/>
          <w:color w:val="000000"/>
          <w:sz w:val="22"/>
          <w:szCs w:val="22"/>
          <w:shd w:val="clear" w:color="auto" w:fill="FFFFFF"/>
        </w:rPr>
      </w:pPr>
      <w:r w:rsidRPr="00AA270A">
        <w:rPr>
          <w:rFonts w:ascii="Arial" w:eastAsia="Arial" w:hAnsi="Arial" w:cs="Arial"/>
          <w:color w:val="000000"/>
          <w:sz w:val="22"/>
          <w:szCs w:val="22"/>
          <w:shd w:val="clear" w:color="auto" w:fill="FFFFFF"/>
        </w:rPr>
        <w:t xml:space="preserve">Мужчина ушел из жизни в возрасте 94-х лет. Об этом рассказал губернатор </w:t>
      </w:r>
      <w:r w:rsidRPr="00AA270A">
        <w:rPr>
          <w:rFonts w:ascii="Arial" w:eastAsia="Arial" w:hAnsi="Arial" w:cs="Arial"/>
          <w:color w:val="000000"/>
          <w:sz w:val="22"/>
          <w:szCs w:val="22"/>
          <w:shd w:val="clear" w:color="auto" w:fill="C0C0C0"/>
        </w:rPr>
        <w:t>Игорь Руденя</w:t>
      </w:r>
      <w:r w:rsidRPr="00AA270A">
        <w:rPr>
          <w:rFonts w:ascii="Arial" w:eastAsia="Arial" w:hAnsi="Arial" w:cs="Arial"/>
          <w:color w:val="000000"/>
          <w:sz w:val="22"/>
          <w:szCs w:val="22"/>
          <w:shd w:val="clear" w:color="auto" w:fill="FFFFFF"/>
        </w:rPr>
        <w:t xml:space="preserve">, сообщение которого опубликовано в пресс-службе правительства региона. Иван </w:t>
      </w:r>
      <w:proofErr w:type="spellStart"/>
      <w:r w:rsidRPr="00AA270A">
        <w:rPr>
          <w:rFonts w:ascii="Arial" w:eastAsia="Arial" w:hAnsi="Arial" w:cs="Arial"/>
          <w:color w:val="000000"/>
          <w:sz w:val="22"/>
          <w:szCs w:val="22"/>
          <w:shd w:val="clear" w:color="auto" w:fill="FFFFFF"/>
        </w:rPr>
        <w:t>Хвостенко</w:t>
      </w:r>
      <w:proofErr w:type="spellEnd"/>
      <w:r w:rsidRPr="00AA270A">
        <w:rPr>
          <w:rFonts w:ascii="Arial" w:eastAsia="Arial" w:hAnsi="Arial" w:cs="Arial"/>
          <w:color w:val="000000"/>
          <w:sz w:val="22"/>
          <w:szCs w:val="22"/>
          <w:shd w:val="clear" w:color="auto" w:fill="FFFFFF"/>
        </w:rPr>
        <w:t xml:space="preserve"> служил под командованием маршала Малиновского в Забайкальско-Амурском военном округе в период с 1944 по 1951 год... </w:t>
      </w:r>
    </w:p>
    <w:p w:rsidR="00AA270A" w:rsidRPr="00AA270A" w:rsidRDefault="00204D60" w:rsidP="00AA270A">
      <w:pPr>
        <w:rPr>
          <w:rFonts w:ascii="Arial" w:eastAsia="Arial" w:hAnsi="Arial" w:cs="Arial"/>
          <w:color w:val="0000FF"/>
          <w:sz w:val="22"/>
          <w:szCs w:val="22"/>
          <w:shd w:val="clear" w:color="auto" w:fill="FFFFFF"/>
        </w:rPr>
      </w:pPr>
      <w:hyperlink r:id="rId51" w:history="1">
        <w:r w:rsidR="00AA270A" w:rsidRPr="00AA270A">
          <w:rPr>
            <w:rFonts w:ascii="Arial" w:eastAsia="Arial" w:hAnsi="Arial" w:cs="Arial"/>
            <w:color w:val="0000FF"/>
            <w:sz w:val="22"/>
            <w:szCs w:val="22"/>
            <w:u w:val="single"/>
            <w:shd w:val="clear" w:color="auto" w:fill="FFFFFF"/>
          </w:rPr>
          <w:t>https://riafan.ru/22028342-Gubernator_Tverskoi_oblasti_soobschil_o_smerti_veterana_VOV_Ivana_Hvostenko</w:t>
        </w:r>
      </w:hyperlink>
    </w:p>
    <w:p w:rsidR="00AA270A" w:rsidRPr="00795923" w:rsidRDefault="00AA270A" w:rsidP="00AA270A">
      <w:pPr>
        <w:rPr>
          <w:rFonts w:ascii="Arial" w:eastAsia="Arial" w:hAnsi="Arial" w:cs="Arial"/>
          <w:color w:val="000000"/>
          <w:sz w:val="22"/>
          <w:szCs w:val="22"/>
          <w:u w:val="single"/>
          <w:shd w:val="clear" w:color="auto" w:fill="FFFFFF"/>
        </w:rPr>
      </w:pPr>
      <w:r w:rsidRPr="00AA270A">
        <w:rPr>
          <w:rFonts w:ascii="Arial" w:eastAsia="Arial" w:hAnsi="Arial" w:cs="Arial"/>
          <w:color w:val="000000"/>
          <w:sz w:val="22"/>
          <w:szCs w:val="22"/>
          <w:u w:val="single"/>
          <w:shd w:val="clear" w:color="auto" w:fill="FFFFFF"/>
        </w:rPr>
        <w:t>Сообщения по событию:</w:t>
      </w:r>
    </w:p>
    <w:p w:rsidR="00AA270A" w:rsidRPr="00AA270A" w:rsidRDefault="00204D60" w:rsidP="00AA270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2" w:history="1">
        <w:r w:rsidR="00AA270A" w:rsidRPr="00AA270A">
          <w:rPr>
            <w:rFonts w:ascii="Arial" w:eastAsia="Arial" w:hAnsi="Arial" w:cs="Arial"/>
            <w:color w:val="0000FF"/>
            <w:sz w:val="22"/>
            <w:szCs w:val="22"/>
            <w:u w:val="single"/>
            <w:shd w:val="clear" w:color="auto" w:fill="FFFFFF"/>
          </w:rPr>
          <w:t>Бежецкая жизнь (</w:t>
        </w:r>
        <w:proofErr w:type="spellStart"/>
        <w:r w:rsidR="00AA270A" w:rsidRPr="00AA270A">
          <w:rPr>
            <w:rFonts w:ascii="Arial" w:eastAsia="Arial" w:hAnsi="Arial" w:cs="Arial"/>
            <w:color w:val="0000FF"/>
            <w:sz w:val="22"/>
            <w:szCs w:val="22"/>
            <w:u w:val="single"/>
            <w:shd w:val="clear" w:color="auto" w:fill="FFFFFF"/>
          </w:rPr>
          <w:t>bzgazeta.ru</w:t>
        </w:r>
        <w:proofErr w:type="spellEnd"/>
        <w:r w:rsidR="00AA270A" w:rsidRPr="00AA270A">
          <w:rPr>
            <w:rFonts w:ascii="Arial" w:eastAsia="Arial" w:hAnsi="Arial" w:cs="Arial"/>
            <w:color w:val="0000FF"/>
            <w:sz w:val="22"/>
            <w:szCs w:val="22"/>
            <w:u w:val="single"/>
            <w:shd w:val="clear" w:color="auto" w:fill="FFFFFF"/>
          </w:rPr>
          <w:t>), Бежецк, 16 марта 2022</w:t>
        </w:r>
      </w:hyperlink>
    </w:p>
    <w:p w:rsidR="00AA270A" w:rsidRPr="00AA270A" w:rsidRDefault="00204D60" w:rsidP="00AA270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3" w:history="1">
        <w:r w:rsidR="00AA270A" w:rsidRPr="00AA270A">
          <w:rPr>
            <w:rFonts w:ascii="Arial" w:eastAsia="Arial" w:hAnsi="Arial" w:cs="Arial"/>
            <w:color w:val="0000FF"/>
            <w:sz w:val="22"/>
            <w:szCs w:val="22"/>
            <w:u w:val="single"/>
            <w:shd w:val="clear" w:color="auto" w:fill="FFFFFF"/>
          </w:rPr>
          <w:t>Знамя (</w:t>
        </w:r>
        <w:proofErr w:type="spellStart"/>
        <w:r w:rsidR="00AA270A" w:rsidRPr="00AA270A">
          <w:rPr>
            <w:rFonts w:ascii="Arial" w:eastAsia="Arial" w:hAnsi="Arial" w:cs="Arial"/>
            <w:color w:val="0000FF"/>
            <w:sz w:val="22"/>
            <w:szCs w:val="22"/>
            <w:u w:val="single"/>
            <w:shd w:val="clear" w:color="auto" w:fill="FFFFFF"/>
          </w:rPr>
          <w:t>kuvznama.ru</w:t>
        </w:r>
        <w:proofErr w:type="spellEnd"/>
        <w:r w:rsidR="00AA270A" w:rsidRPr="00AA270A">
          <w:rPr>
            <w:rFonts w:ascii="Arial" w:eastAsia="Arial" w:hAnsi="Arial" w:cs="Arial"/>
            <w:color w:val="0000FF"/>
            <w:sz w:val="22"/>
            <w:szCs w:val="22"/>
            <w:u w:val="single"/>
            <w:shd w:val="clear" w:color="auto" w:fill="FFFFFF"/>
          </w:rPr>
          <w:t>), Кувшиново, 16 марта 2022</w:t>
        </w:r>
      </w:hyperlink>
    </w:p>
    <w:p w:rsidR="00AA270A" w:rsidRPr="00AA270A" w:rsidRDefault="00204D60" w:rsidP="00AA270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4" w:history="1">
        <w:r w:rsidR="00AA270A" w:rsidRPr="00AA270A">
          <w:rPr>
            <w:rFonts w:ascii="Arial" w:eastAsia="Arial" w:hAnsi="Arial" w:cs="Arial"/>
            <w:color w:val="0000FF"/>
            <w:sz w:val="22"/>
            <w:szCs w:val="22"/>
            <w:u w:val="single"/>
            <w:shd w:val="clear" w:color="auto" w:fill="FFFFFF"/>
          </w:rPr>
          <w:t>Наша жизнь (</w:t>
        </w:r>
        <w:proofErr w:type="spellStart"/>
        <w:r w:rsidR="00AA270A" w:rsidRPr="00AA270A">
          <w:rPr>
            <w:rFonts w:ascii="Arial" w:eastAsia="Arial" w:hAnsi="Arial" w:cs="Arial"/>
            <w:color w:val="0000FF"/>
            <w:sz w:val="22"/>
            <w:szCs w:val="22"/>
            <w:u w:val="single"/>
            <w:shd w:val="clear" w:color="auto" w:fill="FFFFFF"/>
          </w:rPr>
          <w:t>нашажизньф</w:t>
        </w:r>
        <w:proofErr w:type="spellEnd"/>
        <w:r w:rsidR="00AA270A" w:rsidRPr="00AA270A">
          <w:rPr>
            <w:rFonts w:ascii="Arial" w:eastAsia="Arial" w:hAnsi="Arial" w:cs="Arial"/>
            <w:color w:val="0000FF"/>
            <w:sz w:val="22"/>
            <w:szCs w:val="22"/>
            <w:u w:val="single"/>
            <w:shd w:val="clear" w:color="auto" w:fill="FFFFFF"/>
          </w:rPr>
          <w:t>), Лихославль, 16 марта 2022</w:t>
        </w:r>
      </w:hyperlink>
    </w:p>
    <w:p w:rsidR="00AA270A" w:rsidRPr="00AA270A" w:rsidRDefault="00204D60" w:rsidP="00AA270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5" w:history="1">
        <w:proofErr w:type="spellStart"/>
        <w:r w:rsidR="00AA270A" w:rsidRPr="00AA270A">
          <w:rPr>
            <w:rFonts w:ascii="Arial" w:eastAsia="Arial" w:hAnsi="Arial" w:cs="Arial"/>
            <w:color w:val="0000FF"/>
            <w:sz w:val="22"/>
            <w:szCs w:val="22"/>
            <w:u w:val="single"/>
            <w:shd w:val="clear" w:color="auto" w:fill="FFFFFF"/>
          </w:rPr>
          <w:t>TvTver.ru</w:t>
        </w:r>
        <w:proofErr w:type="spellEnd"/>
        <w:r w:rsidR="00AA270A" w:rsidRPr="00AA270A">
          <w:rPr>
            <w:rFonts w:ascii="Arial" w:eastAsia="Arial" w:hAnsi="Arial" w:cs="Arial"/>
            <w:color w:val="0000FF"/>
            <w:sz w:val="22"/>
            <w:szCs w:val="22"/>
            <w:u w:val="single"/>
            <w:shd w:val="clear" w:color="auto" w:fill="FFFFFF"/>
          </w:rPr>
          <w:t>, Тверь, 16 марта 2022</w:t>
        </w:r>
      </w:hyperlink>
    </w:p>
    <w:p w:rsidR="00AA270A" w:rsidRPr="00AA270A" w:rsidRDefault="00204D60" w:rsidP="00AA270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6" w:history="1">
        <w:r w:rsidR="00AA270A" w:rsidRPr="00AA270A">
          <w:rPr>
            <w:rFonts w:ascii="Arial" w:eastAsia="Arial" w:hAnsi="Arial" w:cs="Arial"/>
            <w:color w:val="0000FF"/>
            <w:sz w:val="22"/>
            <w:szCs w:val="22"/>
            <w:u w:val="single"/>
            <w:shd w:val="clear" w:color="auto" w:fill="FFFFFF"/>
          </w:rPr>
          <w:t>Тверь (</w:t>
        </w:r>
        <w:proofErr w:type="spellStart"/>
        <w:r w:rsidR="00AA270A" w:rsidRPr="00AA270A">
          <w:rPr>
            <w:rFonts w:ascii="Arial" w:eastAsia="Arial" w:hAnsi="Arial" w:cs="Arial"/>
            <w:color w:val="0000FF"/>
            <w:sz w:val="22"/>
            <w:szCs w:val="22"/>
            <w:u w:val="single"/>
            <w:shd w:val="clear" w:color="auto" w:fill="FFFFFF"/>
          </w:rPr>
          <w:t>toptver.ru</w:t>
        </w:r>
        <w:proofErr w:type="spellEnd"/>
        <w:r w:rsidR="00AA270A" w:rsidRPr="00AA270A">
          <w:rPr>
            <w:rFonts w:ascii="Arial" w:eastAsia="Arial" w:hAnsi="Arial" w:cs="Arial"/>
            <w:color w:val="0000FF"/>
            <w:sz w:val="22"/>
            <w:szCs w:val="22"/>
            <w:u w:val="single"/>
            <w:shd w:val="clear" w:color="auto" w:fill="FFFFFF"/>
          </w:rPr>
          <w:t>), Тверь, 16 марта 2022</w:t>
        </w:r>
      </w:hyperlink>
    </w:p>
    <w:p w:rsidR="00AA270A" w:rsidRPr="00AA270A" w:rsidRDefault="00204D60" w:rsidP="00AA270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7" w:history="1">
        <w:r w:rsidR="00AA270A" w:rsidRPr="00AA270A">
          <w:rPr>
            <w:rFonts w:ascii="Arial" w:eastAsia="Arial" w:hAnsi="Arial" w:cs="Arial"/>
            <w:color w:val="0000FF"/>
            <w:sz w:val="22"/>
            <w:szCs w:val="22"/>
            <w:u w:val="single"/>
            <w:shd w:val="clear" w:color="auto" w:fill="FFFFFF"/>
          </w:rPr>
          <w:t>Караван Ярмарка (karavantver.ru), Тверь, 16 марта 2022</w:t>
        </w:r>
      </w:hyperlink>
    </w:p>
    <w:p w:rsidR="00AA270A" w:rsidRPr="00AA270A" w:rsidRDefault="00204D60" w:rsidP="00AA270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8" w:history="1">
        <w:r w:rsidR="00AA270A" w:rsidRPr="00AA270A">
          <w:rPr>
            <w:rFonts w:ascii="Arial" w:eastAsia="Arial" w:hAnsi="Arial" w:cs="Arial"/>
            <w:color w:val="0000FF"/>
            <w:sz w:val="22"/>
            <w:szCs w:val="22"/>
            <w:u w:val="single"/>
            <w:shd w:val="clear" w:color="auto" w:fill="FFFFFF"/>
          </w:rPr>
          <w:t>Молоковский край (</w:t>
        </w:r>
        <w:proofErr w:type="spellStart"/>
        <w:r w:rsidR="00AA270A" w:rsidRPr="00AA270A">
          <w:rPr>
            <w:rFonts w:ascii="Arial" w:eastAsia="Arial" w:hAnsi="Arial" w:cs="Arial"/>
            <w:color w:val="0000FF"/>
            <w:sz w:val="22"/>
            <w:szCs w:val="22"/>
            <w:u w:val="single"/>
            <w:shd w:val="clear" w:color="auto" w:fill="FFFFFF"/>
          </w:rPr>
          <w:t>молоковскийкрайф</w:t>
        </w:r>
        <w:proofErr w:type="spellEnd"/>
        <w:r w:rsidR="00AA270A" w:rsidRPr="00AA270A">
          <w:rPr>
            <w:rFonts w:ascii="Arial" w:eastAsia="Arial" w:hAnsi="Arial" w:cs="Arial"/>
            <w:color w:val="0000FF"/>
            <w:sz w:val="22"/>
            <w:szCs w:val="22"/>
            <w:u w:val="single"/>
            <w:shd w:val="clear" w:color="auto" w:fill="FFFFFF"/>
          </w:rPr>
          <w:t>), п. Молоково, 16 марта 2022</w:t>
        </w:r>
      </w:hyperlink>
    </w:p>
    <w:p w:rsidR="00AA270A" w:rsidRPr="00AA270A" w:rsidRDefault="00204D60" w:rsidP="00AA270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9" w:history="1">
        <w:r w:rsidR="00AA270A" w:rsidRPr="00AA270A">
          <w:rPr>
            <w:rFonts w:ascii="Arial" w:eastAsia="Arial" w:hAnsi="Arial" w:cs="Arial"/>
            <w:color w:val="0000FF"/>
            <w:sz w:val="22"/>
            <w:szCs w:val="22"/>
            <w:u w:val="single"/>
            <w:shd w:val="clear" w:color="auto" w:fill="FFFFFF"/>
          </w:rPr>
          <w:t>Аргументы и Факты (</w:t>
        </w:r>
        <w:proofErr w:type="spellStart"/>
        <w:r w:rsidR="00AA270A" w:rsidRPr="00AA270A">
          <w:rPr>
            <w:rFonts w:ascii="Arial" w:eastAsia="Arial" w:hAnsi="Arial" w:cs="Arial"/>
            <w:color w:val="0000FF"/>
            <w:sz w:val="22"/>
            <w:szCs w:val="22"/>
            <w:u w:val="single"/>
            <w:shd w:val="clear" w:color="auto" w:fill="FFFFFF"/>
          </w:rPr>
          <w:t>tver.aif.ru</w:t>
        </w:r>
        <w:proofErr w:type="spellEnd"/>
        <w:r w:rsidR="00AA270A" w:rsidRPr="00AA270A">
          <w:rPr>
            <w:rFonts w:ascii="Arial" w:eastAsia="Arial" w:hAnsi="Arial" w:cs="Arial"/>
            <w:color w:val="0000FF"/>
            <w:sz w:val="22"/>
            <w:szCs w:val="22"/>
            <w:u w:val="single"/>
            <w:shd w:val="clear" w:color="auto" w:fill="FFFFFF"/>
          </w:rPr>
          <w:t>), Тверь, 16 марта 2022</w:t>
        </w:r>
      </w:hyperlink>
    </w:p>
    <w:p w:rsidR="00AA270A" w:rsidRPr="00AA270A" w:rsidRDefault="00204D60" w:rsidP="00AA270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0" w:history="1">
        <w:r w:rsidR="00AA270A" w:rsidRPr="00AA270A">
          <w:rPr>
            <w:rFonts w:ascii="Arial" w:eastAsia="Arial" w:hAnsi="Arial" w:cs="Arial"/>
            <w:color w:val="0000FF"/>
            <w:sz w:val="22"/>
            <w:szCs w:val="22"/>
            <w:u w:val="single"/>
            <w:shd w:val="clear" w:color="auto" w:fill="FFFFFF"/>
          </w:rPr>
          <w:t>Сандовские вести (</w:t>
        </w:r>
        <w:proofErr w:type="spellStart"/>
        <w:r w:rsidR="00AA270A" w:rsidRPr="00AA270A">
          <w:rPr>
            <w:rFonts w:ascii="Arial" w:eastAsia="Arial" w:hAnsi="Arial" w:cs="Arial"/>
            <w:color w:val="0000FF"/>
            <w:sz w:val="22"/>
            <w:szCs w:val="22"/>
            <w:u w:val="single"/>
            <w:shd w:val="clear" w:color="auto" w:fill="FFFFFF"/>
          </w:rPr>
          <w:t>сандовскиевестиф</w:t>
        </w:r>
        <w:proofErr w:type="spellEnd"/>
        <w:r w:rsidR="00AA270A" w:rsidRPr="00AA270A">
          <w:rPr>
            <w:rFonts w:ascii="Arial" w:eastAsia="Arial" w:hAnsi="Arial" w:cs="Arial"/>
            <w:color w:val="0000FF"/>
            <w:sz w:val="22"/>
            <w:szCs w:val="22"/>
            <w:u w:val="single"/>
            <w:shd w:val="clear" w:color="auto" w:fill="FFFFFF"/>
          </w:rPr>
          <w:t>), п.г.т. Сандово, 16 марта 2022</w:t>
        </w:r>
      </w:hyperlink>
    </w:p>
    <w:p w:rsidR="00AA270A" w:rsidRPr="00AA270A" w:rsidRDefault="00204D60" w:rsidP="00AA270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1" w:history="1">
        <w:proofErr w:type="gramStart"/>
        <w:r w:rsidR="00AA270A" w:rsidRPr="00AA270A">
          <w:rPr>
            <w:rFonts w:ascii="Arial" w:eastAsia="Arial" w:hAnsi="Arial" w:cs="Arial"/>
            <w:color w:val="0000FF"/>
            <w:sz w:val="22"/>
            <w:szCs w:val="22"/>
            <w:u w:val="single"/>
            <w:shd w:val="clear" w:color="auto" w:fill="FFFFFF"/>
          </w:rPr>
          <w:t>Бельская</w:t>
        </w:r>
        <w:proofErr w:type="gramEnd"/>
        <w:r w:rsidR="00AA270A" w:rsidRPr="00AA270A">
          <w:rPr>
            <w:rFonts w:ascii="Arial" w:eastAsia="Arial" w:hAnsi="Arial" w:cs="Arial"/>
            <w:color w:val="0000FF"/>
            <w:sz w:val="22"/>
            <w:szCs w:val="22"/>
            <w:u w:val="single"/>
            <w:shd w:val="clear" w:color="auto" w:fill="FFFFFF"/>
          </w:rPr>
          <w:t xml:space="preserve"> правда (</w:t>
        </w:r>
        <w:proofErr w:type="spellStart"/>
        <w:r w:rsidR="00AA270A" w:rsidRPr="00AA270A">
          <w:rPr>
            <w:rFonts w:ascii="Arial" w:eastAsia="Arial" w:hAnsi="Arial" w:cs="Arial"/>
            <w:color w:val="0000FF"/>
            <w:sz w:val="22"/>
            <w:szCs w:val="22"/>
            <w:u w:val="single"/>
            <w:shd w:val="clear" w:color="auto" w:fill="FFFFFF"/>
          </w:rPr>
          <w:t>бельскаяправдаф</w:t>
        </w:r>
        <w:proofErr w:type="spellEnd"/>
        <w:r w:rsidR="00AA270A" w:rsidRPr="00AA270A">
          <w:rPr>
            <w:rFonts w:ascii="Arial" w:eastAsia="Arial" w:hAnsi="Arial" w:cs="Arial"/>
            <w:color w:val="0000FF"/>
            <w:sz w:val="22"/>
            <w:szCs w:val="22"/>
            <w:u w:val="single"/>
            <w:shd w:val="clear" w:color="auto" w:fill="FFFFFF"/>
          </w:rPr>
          <w:t>), Белый, 16 марта 2022</w:t>
        </w:r>
      </w:hyperlink>
    </w:p>
    <w:p w:rsidR="00AA270A" w:rsidRPr="00AA270A" w:rsidRDefault="00204D60" w:rsidP="00AA270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2" w:history="1">
        <w:r w:rsidR="00AA270A" w:rsidRPr="00AA270A">
          <w:rPr>
            <w:rFonts w:ascii="Arial" w:eastAsia="Arial" w:hAnsi="Arial" w:cs="Arial"/>
            <w:color w:val="0000FF"/>
            <w:sz w:val="22"/>
            <w:szCs w:val="22"/>
            <w:u w:val="single"/>
            <w:shd w:val="clear" w:color="auto" w:fill="FFFFFF"/>
          </w:rPr>
          <w:t>Главный региональный (</w:t>
        </w:r>
        <w:proofErr w:type="spellStart"/>
        <w:r w:rsidR="00AA270A" w:rsidRPr="00AA270A">
          <w:rPr>
            <w:rFonts w:ascii="Arial" w:eastAsia="Arial" w:hAnsi="Arial" w:cs="Arial"/>
            <w:color w:val="0000FF"/>
            <w:sz w:val="22"/>
            <w:szCs w:val="22"/>
            <w:u w:val="single"/>
            <w:shd w:val="clear" w:color="auto" w:fill="FFFFFF"/>
          </w:rPr>
          <w:t>glavny.tv</w:t>
        </w:r>
        <w:proofErr w:type="spellEnd"/>
        <w:r w:rsidR="00AA270A" w:rsidRPr="00AA270A">
          <w:rPr>
            <w:rFonts w:ascii="Arial" w:eastAsia="Arial" w:hAnsi="Arial" w:cs="Arial"/>
            <w:color w:val="0000FF"/>
            <w:sz w:val="22"/>
            <w:szCs w:val="22"/>
            <w:u w:val="single"/>
            <w:shd w:val="clear" w:color="auto" w:fill="FFFFFF"/>
          </w:rPr>
          <w:t>), Смоленск, 16 марта 2022</w:t>
        </w:r>
      </w:hyperlink>
    </w:p>
    <w:p w:rsidR="00AA270A" w:rsidRPr="00AA270A" w:rsidRDefault="00204D60" w:rsidP="00AA270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3" w:history="1">
        <w:proofErr w:type="gramStart"/>
        <w:r w:rsidR="00AA270A" w:rsidRPr="00AA270A">
          <w:rPr>
            <w:rFonts w:ascii="Arial" w:eastAsia="Arial" w:hAnsi="Arial" w:cs="Arial"/>
            <w:color w:val="0000FF"/>
            <w:sz w:val="22"/>
            <w:szCs w:val="22"/>
            <w:u w:val="single"/>
            <w:shd w:val="clear" w:color="auto" w:fill="FFFFFF"/>
          </w:rPr>
          <w:t>Комсомольская</w:t>
        </w:r>
        <w:proofErr w:type="gramEnd"/>
        <w:r w:rsidR="00AA270A" w:rsidRPr="00AA270A">
          <w:rPr>
            <w:rFonts w:ascii="Arial" w:eastAsia="Arial" w:hAnsi="Arial" w:cs="Arial"/>
            <w:color w:val="0000FF"/>
            <w:sz w:val="22"/>
            <w:szCs w:val="22"/>
            <w:u w:val="single"/>
            <w:shd w:val="clear" w:color="auto" w:fill="FFFFFF"/>
          </w:rPr>
          <w:t xml:space="preserve"> правда (</w:t>
        </w:r>
        <w:proofErr w:type="spellStart"/>
        <w:r w:rsidR="00AA270A" w:rsidRPr="00AA270A">
          <w:rPr>
            <w:rFonts w:ascii="Arial" w:eastAsia="Arial" w:hAnsi="Arial" w:cs="Arial"/>
            <w:color w:val="0000FF"/>
            <w:sz w:val="22"/>
            <w:szCs w:val="22"/>
            <w:u w:val="single"/>
            <w:shd w:val="clear" w:color="auto" w:fill="FFFFFF"/>
          </w:rPr>
          <w:t>tver.kp.ru</w:t>
        </w:r>
        <w:proofErr w:type="spellEnd"/>
        <w:r w:rsidR="00AA270A" w:rsidRPr="00AA270A">
          <w:rPr>
            <w:rFonts w:ascii="Arial" w:eastAsia="Arial" w:hAnsi="Arial" w:cs="Arial"/>
            <w:color w:val="0000FF"/>
            <w:sz w:val="22"/>
            <w:szCs w:val="22"/>
            <w:u w:val="single"/>
            <w:shd w:val="clear" w:color="auto" w:fill="FFFFFF"/>
          </w:rPr>
          <w:t>), Тверь, 16 марта 2022</w:t>
        </w:r>
      </w:hyperlink>
    </w:p>
    <w:p w:rsidR="00AA270A" w:rsidRPr="00AA270A" w:rsidRDefault="00204D60" w:rsidP="00AA270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4" w:history="1">
        <w:r w:rsidR="00AA270A" w:rsidRPr="00AA270A">
          <w:rPr>
            <w:rFonts w:ascii="Arial" w:eastAsia="Arial" w:hAnsi="Arial" w:cs="Arial"/>
            <w:color w:val="0000FF"/>
            <w:sz w:val="22"/>
            <w:szCs w:val="22"/>
            <w:u w:val="single"/>
            <w:shd w:val="clear" w:color="auto" w:fill="FFFFFF"/>
          </w:rPr>
          <w:t>Зубцовская жизнь (</w:t>
        </w:r>
        <w:proofErr w:type="spellStart"/>
        <w:r w:rsidR="00AA270A" w:rsidRPr="00AA270A">
          <w:rPr>
            <w:rFonts w:ascii="Arial" w:eastAsia="Arial" w:hAnsi="Arial" w:cs="Arial"/>
            <w:color w:val="0000FF"/>
            <w:sz w:val="22"/>
            <w:szCs w:val="22"/>
            <w:u w:val="single"/>
            <w:shd w:val="clear" w:color="auto" w:fill="FFFFFF"/>
          </w:rPr>
          <w:t>зубцовскаяжизньф</w:t>
        </w:r>
        <w:proofErr w:type="spellEnd"/>
        <w:r w:rsidR="00AA270A" w:rsidRPr="00AA270A">
          <w:rPr>
            <w:rFonts w:ascii="Arial" w:eastAsia="Arial" w:hAnsi="Arial" w:cs="Arial"/>
            <w:color w:val="0000FF"/>
            <w:sz w:val="22"/>
            <w:szCs w:val="22"/>
            <w:u w:val="single"/>
            <w:shd w:val="clear" w:color="auto" w:fill="FFFFFF"/>
          </w:rPr>
          <w:t>), Зубцов, 16 марта 2022</w:t>
        </w:r>
      </w:hyperlink>
    </w:p>
    <w:p w:rsidR="00AA270A" w:rsidRPr="00AA270A" w:rsidRDefault="00204D60" w:rsidP="00AA270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5" w:history="1">
        <w:r w:rsidR="00AA270A" w:rsidRPr="00AA270A">
          <w:rPr>
            <w:rFonts w:ascii="Arial" w:eastAsia="Arial" w:hAnsi="Arial" w:cs="Arial"/>
            <w:color w:val="0000FF"/>
            <w:sz w:val="22"/>
            <w:szCs w:val="22"/>
            <w:u w:val="single"/>
            <w:shd w:val="clear" w:color="auto" w:fill="FFFFFF"/>
          </w:rPr>
          <w:t>Андреапольские вести (</w:t>
        </w:r>
        <w:proofErr w:type="spellStart"/>
        <w:r w:rsidR="00AA270A" w:rsidRPr="00AA270A">
          <w:rPr>
            <w:rFonts w:ascii="Arial" w:eastAsia="Arial" w:hAnsi="Arial" w:cs="Arial"/>
            <w:color w:val="0000FF"/>
            <w:sz w:val="22"/>
            <w:szCs w:val="22"/>
            <w:u w:val="single"/>
            <w:shd w:val="clear" w:color="auto" w:fill="FFFFFF"/>
          </w:rPr>
          <w:t>андреапольскиевестиф</w:t>
        </w:r>
        <w:proofErr w:type="spellEnd"/>
        <w:r w:rsidR="00AA270A" w:rsidRPr="00AA270A">
          <w:rPr>
            <w:rFonts w:ascii="Arial" w:eastAsia="Arial" w:hAnsi="Arial" w:cs="Arial"/>
            <w:color w:val="0000FF"/>
            <w:sz w:val="22"/>
            <w:szCs w:val="22"/>
            <w:u w:val="single"/>
            <w:shd w:val="clear" w:color="auto" w:fill="FFFFFF"/>
          </w:rPr>
          <w:t>), Андреаполь, 16 марта 2022</w:t>
        </w:r>
      </w:hyperlink>
    </w:p>
    <w:p w:rsidR="00AA270A" w:rsidRPr="00AA270A" w:rsidRDefault="00204D60" w:rsidP="00AA270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6" w:history="1">
        <w:proofErr w:type="gramStart"/>
        <w:r w:rsidR="00AA270A" w:rsidRPr="00AA270A">
          <w:rPr>
            <w:rFonts w:ascii="Arial" w:eastAsia="Arial" w:hAnsi="Arial" w:cs="Arial"/>
            <w:color w:val="0000FF"/>
            <w:sz w:val="22"/>
            <w:szCs w:val="22"/>
            <w:u w:val="single"/>
            <w:shd w:val="clear" w:color="auto" w:fill="FFFFFF"/>
          </w:rPr>
          <w:t>Вышневолоцкая</w:t>
        </w:r>
        <w:proofErr w:type="gramEnd"/>
        <w:r w:rsidR="00AA270A" w:rsidRPr="00AA270A">
          <w:rPr>
            <w:rFonts w:ascii="Arial" w:eastAsia="Arial" w:hAnsi="Arial" w:cs="Arial"/>
            <w:color w:val="0000FF"/>
            <w:sz w:val="22"/>
            <w:szCs w:val="22"/>
            <w:u w:val="single"/>
            <w:shd w:val="clear" w:color="auto" w:fill="FFFFFF"/>
          </w:rPr>
          <w:t xml:space="preserve"> правда (</w:t>
        </w:r>
        <w:proofErr w:type="spellStart"/>
        <w:r w:rsidR="00AA270A" w:rsidRPr="00AA270A">
          <w:rPr>
            <w:rFonts w:ascii="Arial" w:eastAsia="Arial" w:hAnsi="Arial" w:cs="Arial"/>
            <w:color w:val="0000FF"/>
            <w:sz w:val="22"/>
            <w:szCs w:val="22"/>
            <w:u w:val="single"/>
            <w:shd w:val="clear" w:color="auto" w:fill="FFFFFF"/>
          </w:rPr>
          <w:t>вышневолоцкаяправдаф</w:t>
        </w:r>
        <w:proofErr w:type="spellEnd"/>
        <w:r w:rsidR="00AA270A" w:rsidRPr="00AA270A">
          <w:rPr>
            <w:rFonts w:ascii="Arial" w:eastAsia="Arial" w:hAnsi="Arial" w:cs="Arial"/>
            <w:color w:val="0000FF"/>
            <w:sz w:val="22"/>
            <w:szCs w:val="22"/>
            <w:u w:val="single"/>
            <w:shd w:val="clear" w:color="auto" w:fill="FFFFFF"/>
          </w:rPr>
          <w:t>), п.г.т. Жарковский, 16 марта 2022</w:t>
        </w:r>
      </w:hyperlink>
    </w:p>
    <w:p w:rsidR="00AA270A" w:rsidRPr="00AA270A" w:rsidRDefault="00204D60" w:rsidP="00AA270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7" w:history="1">
        <w:r w:rsidR="00AA270A" w:rsidRPr="00AA270A">
          <w:rPr>
            <w:rFonts w:ascii="Arial" w:eastAsia="Arial" w:hAnsi="Arial" w:cs="Arial"/>
            <w:color w:val="0000FF"/>
            <w:sz w:val="22"/>
            <w:szCs w:val="22"/>
            <w:u w:val="single"/>
            <w:shd w:val="clear" w:color="auto" w:fill="FFFFFF"/>
          </w:rPr>
          <w:t>Спировские известия (</w:t>
        </w:r>
        <w:proofErr w:type="spellStart"/>
        <w:r w:rsidR="00AA270A" w:rsidRPr="00AA270A">
          <w:rPr>
            <w:rFonts w:ascii="Arial" w:eastAsia="Arial" w:hAnsi="Arial" w:cs="Arial"/>
            <w:color w:val="0000FF"/>
            <w:sz w:val="22"/>
            <w:szCs w:val="22"/>
            <w:u w:val="single"/>
            <w:shd w:val="clear" w:color="auto" w:fill="FFFFFF"/>
          </w:rPr>
          <w:t>спировскиеизвестияф</w:t>
        </w:r>
        <w:proofErr w:type="spellEnd"/>
        <w:r w:rsidR="00AA270A" w:rsidRPr="00AA270A">
          <w:rPr>
            <w:rFonts w:ascii="Arial" w:eastAsia="Arial" w:hAnsi="Arial" w:cs="Arial"/>
            <w:color w:val="0000FF"/>
            <w:sz w:val="22"/>
            <w:szCs w:val="22"/>
            <w:u w:val="single"/>
            <w:shd w:val="clear" w:color="auto" w:fill="FFFFFF"/>
          </w:rPr>
          <w:t>), п. Спирово, 16 марта 2022</w:t>
        </w:r>
      </w:hyperlink>
    </w:p>
    <w:p w:rsidR="00AA270A" w:rsidRPr="00AA270A" w:rsidRDefault="00204D60" w:rsidP="00AA270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8" w:history="1">
        <w:r w:rsidR="00AA270A" w:rsidRPr="00AA270A">
          <w:rPr>
            <w:rFonts w:ascii="Arial" w:eastAsia="Arial" w:hAnsi="Arial" w:cs="Arial"/>
            <w:color w:val="0000FF"/>
            <w:sz w:val="22"/>
            <w:szCs w:val="22"/>
            <w:u w:val="single"/>
            <w:shd w:val="clear" w:color="auto" w:fill="FFFFFF"/>
          </w:rPr>
          <w:t>Вперед (</w:t>
        </w:r>
        <w:proofErr w:type="spellStart"/>
        <w:r w:rsidR="00AA270A" w:rsidRPr="00AA270A">
          <w:rPr>
            <w:rFonts w:ascii="Arial" w:eastAsia="Arial" w:hAnsi="Arial" w:cs="Arial"/>
            <w:color w:val="0000FF"/>
            <w:sz w:val="22"/>
            <w:szCs w:val="22"/>
            <w:u w:val="single"/>
            <w:shd w:val="clear" w:color="auto" w:fill="FFFFFF"/>
          </w:rPr>
          <w:t>впередф</w:t>
        </w:r>
        <w:proofErr w:type="spellEnd"/>
        <w:r w:rsidR="00AA270A" w:rsidRPr="00AA270A">
          <w:rPr>
            <w:rFonts w:ascii="Arial" w:eastAsia="Arial" w:hAnsi="Arial" w:cs="Arial"/>
            <w:color w:val="0000FF"/>
            <w:sz w:val="22"/>
            <w:szCs w:val="22"/>
            <w:u w:val="single"/>
            <w:shd w:val="clear" w:color="auto" w:fill="FFFFFF"/>
          </w:rPr>
          <w:t>), Калязин, 16 марта 2022</w:t>
        </w:r>
      </w:hyperlink>
    </w:p>
    <w:p w:rsidR="00AA270A" w:rsidRPr="00AA270A" w:rsidRDefault="00204D60" w:rsidP="00AA270A">
      <w:pPr>
        <w:numPr>
          <w:ilvl w:val="0"/>
          <w:numId w:val="3"/>
        </w:numPr>
        <w:tabs>
          <w:tab w:val="clear" w:pos="3054"/>
          <w:tab w:val="num" w:pos="720"/>
        </w:tabs>
        <w:ind w:left="0" w:firstLine="0"/>
        <w:rPr>
          <w:rFonts w:ascii="Arial" w:eastAsia="Arial" w:hAnsi="Arial" w:cs="Arial"/>
          <w:color w:val="0000FF"/>
          <w:sz w:val="22"/>
          <w:szCs w:val="22"/>
          <w:shd w:val="clear" w:color="auto" w:fill="FFFFFF"/>
          <w:lang w:val="en-US"/>
        </w:rPr>
      </w:pPr>
      <w:r>
        <w:fldChar w:fldCharType="begin"/>
      </w:r>
      <w:r w:rsidRPr="00433A90">
        <w:rPr>
          <w:lang w:val="en-US"/>
        </w:rPr>
        <w:instrText>HYPERLINK "https://panoramapro.ru/gubernator-igor-rudenja-vyrazil-soboleznovanija-v-svjazi-s-uhodom-iz-zhizni-frontovika-ivana-alekseevicha-hvostenko/"</w:instrText>
      </w:r>
      <w:r>
        <w:fldChar w:fldCharType="separate"/>
      </w:r>
      <w:r w:rsidR="00AA270A" w:rsidRPr="00AA270A">
        <w:rPr>
          <w:rFonts w:ascii="Arial" w:eastAsia="Arial" w:hAnsi="Arial" w:cs="Arial"/>
          <w:color w:val="0000FF"/>
          <w:sz w:val="22"/>
          <w:szCs w:val="22"/>
          <w:u w:val="single"/>
          <w:shd w:val="clear" w:color="auto" w:fill="FFFFFF"/>
          <w:lang w:val="en-US"/>
        </w:rPr>
        <w:t xml:space="preserve">PANORAMA PRO (panoramapro.ru), </w:t>
      </w:r>
      <w:r w:rsidR="00AA270A" w:rsidRPr="00AA270A">
        <w:rPr>
          <w:rFonts w:ascii="Arial" w:eastAsia="Arial" w:hAnsi="Arial" w:cs="Arial"/>
          <w:color w:val="0000FF"/>
          <w:sz w:val="22"/>
          <w:szCs w:val="22"/>
          <w:u w:val="single"/>
          <w:shd w:val="clear" w:color="auto" w:fill="FFFFFF"/>
        </w:rPr>
        <w:t>Тверь</w:t>
      </w:r>
      <w:r w:rsidR="00AA270A" w:rsidRPr="00AA270A">
        <w:rPr>
          <w:rFonts w:ascii="Arial" w:eastAsia="Arial" w:hAnsi="Arial" w:cs="Arial"/>
          <w:color w:val="0000FF"/>
          <w:sz w:val="22"/>
          <w:szCs w:val="22"/>
          <w:u w:val="single"/>
          <w:shd w:val="clear" w:color="auto" w:fill="FFFFFF"/>
          <w:lang w:val="en-US"/>
        </w:rPr>
        <w:t xml:space="preserve">, 16 </w:t>
      </w:r>
      <w:r w:rsidR="00AA270A" w:rsidRPr="00AA270A">
        <w:rPr>
          <w:rFonts w:ascii="Arial" w:eastAsia="Arial" w:hAnsi="Arial" w:cs="Arial"/>
          <w:color w:val="0000FF"/>
          <w:sz w:val="22"/>
          <w:szCs w:val="22"/>
          <w:u w:val="single"/>
          <w:shd w:val="clear" w:color="auto" w:fill="FFFFFF"/>
        </w:rPr>
        <w:t>марта</w:t>
      </w:r>
      <w:r w:rsidR="00AA270A" w:rsidRPr="00AA270A">
        <w:rPr>
          <w:rFonts w:ascii="Arial" w:eastAsia="Arial" w:hAnsi="Arial" w:cs="Arial"/>
          <w:color w:val="0000FF"/>
          <w:sz w:val="22"/>
          <w:szCs w:val="22"/>
          <w:u w:val="single"/>
          <w:shd w:val="clear" w:color="auto" w:fill="FFFFFF"/>
          <w:lang w:val="en-US"/>
        </w:rPr>
        <w:t xml:space="preserve"> 2022</w:t>
      </w:r>
      <w:r>
        <w:fldChar w:fldCharType="end"/>
      </w:r>
    </w:p>
    <w:p w:rsidR="00AA270A" w:rsidRPr="00AA270A" w:rsidRDefault="00204D60" w:rsidP="00AA270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9" w:history="1">
        <w:r w:rsidR="00AA270A" w:rsidRPr="00AA270A">
          <w:rPr>
            <w:rFonts w:ascii="Arial" w:eastAsia="Arial" w:hAnsi="Arial" w:cs="Arial"/>
            <w:color w:val="0000FF"/>
            <w:sz w:val="22"/>
            <w:szCs w:val="22"/>
            <w:u w:val="single"/>
            <w:shd w:val="clear" w:color="auto" w:fill="FFFFFF"/>
          </w:rPr>
          <w:t>Коммунар (</w:t>
        </w:r>
        <w:proofErr w:type="spellStart"/>
        <w:r w:rsidR="00AA270A" w:rsidRPr="00AA270A">
          <w:rPr>
            <w:rFonts w:ascii="Arial" w:eastAsia="Arial" w:hAnsi="Arial" w:cs="Arial"/>
            <w:color w:val="0000FF"/>
            <w:sz w:val="22"/>
            <w:szCs w:val="22"/>
            <w:u w:val="single"/>
            <w:shd w:val="clear" w:color="auto" w:fill="FFFFFF"/>
          </w:rPr>
          <w:t>коммунарф</w:t>
        </w:r>
        <w:proofErr w:type="spellEnd"/>
        <w:r w:rsidR="00AA270A" w:rsidRPr="00AA270A">
          <w:rPr>
            <w:rFonts w:ascii="Arial" w:eastAsia="Arial" w:hAnsi="Arial" w:cs="Arial"/>
            <w:color w:val="0000FF"/>
            <w:sz w:val="22"/>
            <w:szCs w:val="22"/>
            <w:u w:val="single"/>
            <w:shd w:val="clear" w:color="auto" w:fill="FFFFFF"/>
          </w:rPr>
          <w:t>), п. Фирово, 16 марта 2022</w:t>
        </w:r>
      </w:hyperlink>
    </w:p>
    <w:p w:rsidR="00AA270A" w:rsidRPr="00AA270A" w:rsidRDefault="00204D60" w:rsidP="00AA270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0" w:history="1">
        <w:r w:rsidR="00AA270A" w:rsidRPr="00AA270A">
          <w:rPr>
            <w:rFonts w:ascii="Arial" w:eastAsia="Arial" w:hAnsi="Arial" w:cs="Arial"/>
            <w:color w:val="0000FF"/>
            <w:sz w:val="22"/>
            <w:szCs w:val="22"/>
            <w:u w:val="single"/>
            <w:shd w:val="clear" w:color="auto" w:fill="FFFFFF"/>
          </w:rPr>
          <w:t>Жарковский вестник (</w:t>
        </w:r>
        <w:proofErr w:type="spellStart"/>
        <w:r w:rsidR="00AA270A" w:rsidRPr="00AA270A">
          <w:rPr>
            <w:rFonts w:ascii="Arial" w:eastAsia="Arial" w:hAnsi="Arial" w:cs="Arial"/>
            <w:color w:val="0000FF"/>
            <w:sz w:val="22"/>
            <w:szCs w:val="22"/>
            <w:u w:val="single"/>
            <w:shd w:val="clear" w:color="auto" w:fill="FFFFFF"/>
          </w:rPr>
          <w:t>жарковскийвестникф</w:t>
        </w:r>
        <w:proofErr w:type="spellEnd"/>
        <w:r w:rsidR="00AA270A" w:rsidRPr="00AA270A">
          <w:rPr>
            <w:rFonts w:ascii="Arial" w:eastAsia="Arial" w:hAnsi="Arial" w:cs="Arial"/>
            <w:color w:val="0000FF"/>
            <w:sz w:val="22"/>
            <w:szCs w:val="22"/>
            <w:u w:val="single"/>
            <w:shd w:val="clear" w:color="auto" w:fill="FFFFFF"/>
          </w:rPr>
          <w:t>), п.г.т. Жарковский, 16 марта 2022</w:t>
        </w:r>
      </w:hyperlink>
    </w:p>
    <w:p w:rsidR="00AA270A" w:rsidRPr="00AA270A" w:rsidRDefault="00204D60" w:rsidP="00AA270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1" w:history="1">
        <w:r w:rsidR="00AA270A" w:rsidRPr="00AA270A">
          <w:rPr>
            <w:rFonts w:ascii="Arial" w:eastAsia="Arial" w:hAnsi="Arial" w:cs="Arial"/>
            <w:color w:val="0000FF"/>
            <w:sz w:val="22"/>
            <w:szCs w:val="22"/>
            <w:u w:val="single"/>
            <w:shd w:val="clear" w:color="auto" w:fill="FFFFFF"/>
          </w:rPr>
          <w:t>Авангард (</w:t>
        </w:r>
        <w:proofErr w:type="spellStart"/>
        <w:r w:rsidR="00AA270A" w:rsidRPr="00AA270A">
          <w:rPr>
            <w:rFonts w:ascii="Arial" w:eastAsia="Arial" w:hAnsi="Arial" w:cs="Arial"/>
            <w:color w:val="0000FF"/>
            <w:sz w:val="22"/>
            <w:szCs w:val="22"/>
            <w:u w:val="single"/>
            <w:shd w:val="clear" w:color="auto" w:fill="FFFFFF"/>
          </w:rPr>
          <w:t>авангардф</w:t>
        </w:r>
        <w:proofErr w:type="spellEnd"/>
        <w:r w:rsidR="00AA270A" w:rsidRPr="00AA270A">
          <w:rPr>
            <w:rFonts w:ascii="Arial" w:eastAsia="Arial" w:hAnsi="Arial" w:cs="Arial"/>
            <w:color w:val="0000FF"/>
            <w:sz w:val="22"/>
            <w:szCs w:val="22"/>
            <w:u w:val="single"/>
            <w:shd w:val="clear" w:color="auto" w:fill="FFFFFF"/>
          </w:rPr>
          <w:t>), Западная Двина, 16 марта 2022</w:t>
        </w:r>
      </w:hyperlink>
    </w:p>
    <w:p w:rsidR="00AA270A" w:rsidRPr="00AA270A" w:rsidRDefault="00204D60" w:rsidP="00AA270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2" w:history="1">
        <w:r w:rsidR="00AA270A" w:rsidRPr="00AA270A">
          <w:rPr>
            <w:rFonts w:ascii="Arial" w:eastAsia="Arial" w:hAnsi="Arial" w:cs="Arial"/>
            <w:color w:val="0000FF"/>
            <w:sz w:val="22"/>
            <w:szCs w:val="22"/>
            <w:u w:val="single"/>
            <w:shd w:val="clear" w:color="auto" w:fill="FFFFFF"/>
          </w:rPr>
          <w:t>Tverigrad.ru, Тверь, 16 марта 2022</w:t>
        </w:r>
      </w:hyperlink>
    </w:p>
    <w:p w:rsidR="00AA270A" w:rsidRPr="00AA270A" w:rsidRDefault="00204D60" w:rsidP="00AA270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3" w:history="1">
        <w:r w:rsidR="00AA270A" w:rsidRPr="00AA270A">
          <w:rPr>
            <w:rFonts w:ascii="Arial" w:eastAsia="Arial" w:hAnsi="Arial" w:cs="Arial"/>
            <w:color w:val="0000FF"/>
            <w:sz w:val="22"/>
            <w:szCs w:val="22"/>
            <w:u w:val="single"/>
            <w:shd w:val="clear" w:color="auto" w:fill="FFFFFF"/>
          </w:rPr>
          <w:t>Г</w:t>
        </w:r>
        <w:proofErr w:type="gramStart"/>
        <w:r w:rsidR="00AA270A" w:rsidRPr="00AA270A">
          <w:rPr>
            <w:rFonts w:ascii="Arial" w:eastAsia="Arial" w:hAnsi="Arial" w:cs="Arial"/>
            <w:color w:val="0000FF"/>
            <w:sz w:val="22"/>
            <w:szCs w:val="22"/>
            <w:u w:val="single"/>
            <w:shd w:val="clear" w:color="auto" w:fill="FFFFFF"/>
          </w:rPr>
          <w:t>ТРК Тв</w:t>
        </w:r>
        <w:proofErr w:type="gramEnd"/>
        <w:r w:rsidR="00AA270A" w:rsidRPr="00AA270A">
          <w:rPr>
            <w:rFonts w:ascii="Arial" w:eastAsia="Arial" w:hAnsi="Arial" w:cs="Arial"/>
            <w:color w:val="0000FF"/>
            <w:sz w:val="22"/>
            <w:szCs w:val="22"/>
            <w:u w:val="single"/>
            <w:shd w:val="clear" w:color="auto" w:fill="FFFFFF"/>
          </w:rPr>
          <w:t>ерь, Тверь, 16 марта 2022</w:t>
        </w:r>
      </w:hyperlink>
    </w:p>
    <w:p w:rsidR="00AA270A" w:rsidRPr="00AA270A" w:rsidRDefault="00204D60" w:rsidP="00AA270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4" w:history="1">
        <w:proofErr w:type="gramStart"/>
        <w:r w:rsidR="00AA270A" w:rsidRPr="00AA270A">
          <w:rPr>
            <w:rFonts w:ascii="Arial" w:eastAsia="Arial" w:hAnsi="Arial" w:cs="Arial"/>
            <w:color w:val="0000FF"/>
            <w:sz w:val="22"/>
            <w:szCs w:val="22"/>
            <w:u w:val="single"/>
            <w:shd w:val="clear" w:color="auto" w:fill="FFFFFF"/>
          </w:rPr>
          <w:t>Лесной</w:t>
        </w:r>
        <w:proofErr w:type="gramEnd"/>
        <w:r w:rsidR="00AA270A" w:rsidRPr="00AA270A">
          <w:rPr>
            <w:rFonts w:ascii="Arial" w:eastAsia="Arial" w:hAnsi="Arial" w:cs="Arial"/>
            <w:color w:val="0000FF"/>
            <w:sz w:val="22"/>
            <w:szCs w:val="22"/>
            <w:u w:val="single"/>
            <w:shd w:val="clear" w:color="auto" w:fill="FFFFFF"/>
          </w:rPr>
          <w:t xml:space="preserve"> вестник (</w:t>
        </w:r>
        <w:proofErr w:type="spellStart"/>
        <w:r w:rsidR="00AA270A" w:rsidRPr="00AA270A">
          <w:rPr>
            <w:rFonts w:ascii="Arial" w:eastAsia="Arial" w:hAnsi="Arial" w:cs="Arial"/>
            <w:color w:val="0000FF"/>
            <w:sz w:val="22"/>
            <w:szCs w:val="22"/>
            <w:u w:val="single"/>
            <w:shd w:val="clear" w:color="auto" w:fill="FFFFFF"/>
          </w:rPr>
          <w:t>леснойвестникф</w:t>
        </w:r>
        <w:proofErr w:type="spellEnd"/>
        <w:r w:rsidR="00AA270A" w:rsidRPr="00AA270A">
          <w:rPr>
            <w:rFonts w:ascii="Arial" w:eastAsia="Arial" w:hAnsi="Arial" w:cs="Arial"/>
            <w:color w:val="0000FF"/>
            <w:sz w:val="22"/>
            <w:szCs w:val="22"/>
            <w:u w:val="single"/>
            <w:shd w:val="clear" w:color="auto" w:fill="FFFFFF"/>
          </w:rPr>
          <w:t>), с. Лесное (Тверская обл.), 16 марта 2022</w:t>
        </w:r>
      </w:hyperlink>
    </w:p>
    <w:p w:rsidR="00AA270A" w:rsidRPr="00AA270A" w:rsidRDefault="00204D60" w:rsidP="00AA270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5" w:history="1">
        <w:r w:rsidR="00AA270A" w:rsidRPr="00AA270A">
          <w:rPr>
            <w:rFonts w:ascii="Arial" w:eastAsia="Arial" w:hAnsi="Arial" w:cs="Arial"/>
            <w:color w:val="0000FF"/>
            <w:sz w:val="22"/>
            <w:szCs w:val="22"/>
            <w:u w:val="single"/>
            <w:shd w:val="clear" w:color="auto" w:fill="FFFFFF"/>
          </w:rPr>
          <w:t>Заря (</w:t>
        </w:r>
        <w:proofErr w:type="spellStart"/>
        <w:r w:rsidR="00AA270A" w:rsidRPr="00AA270A">
          <w:rPr>
            <w:rFonts w:ascii="Arial" w:eastAsia="Arial" w:hAnsi="Arial" w:cs="Arial"/>
            <w:color w:val="0000FF"/>
            <w:sz w:val="22"/>
            <w:szCs w:val="22"/>
            <w:u w:val="single"/>
            <w:shd w:val="clear" w:color="auto" w:fill="FFFFFF"/>
          </w:rPr>
          <w:t>konzarya.ru</w:t>
        </w:r>
        <w:proofErr w:type="spellEnd"/>
        <w:r w:rsidR="00AA270A" w:rsidRPr="00AA270A">
          <w:rPr>
            <w:rFonts w:ascii="Arial" w:eastAsia="Arial" w:hAnsi="Arial" w:cs="Arial"/>
            <w:color w:val="0000FF"/>
            <w:sz w:val="22"/>
            <w:szCs w:val="22"/>
            <w:u w:val="single"/>
            <w:shd w:val="clear" w:color="auto" w:fill="FFFFFF"/>
          </w:rPr>
          <w:t>), Конаково, 16 марта 2022</w:t>
        </w:r>
      </w:hyperlink>
    </w:p>
    <w:p w:rsidR="00AA270A" w:rsidRPr="00AA270A" w:rsidRDefault="00204D60" w:rsidP="00AA270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6" w:history="1">
        <w:r w:rsidR="00AA270A" w:rsidRPr="00AA270A">
          <w:rPr>
            <w:rFonts w:ascii="Arial" w:eastAsia="Arial" w:hAnsi="Arial" w:cs="Arial"/>
            <w:color w:val="0000FF"/>
            <w:sz w:val="22"/>
            <w:szCs w:val="22"/>
            <w:u w:val="single"/>
            <w:shd w:val="clear" w:color="auto" w:fill="FFFFFF"/>
          </w:rPr>
          <w:t>Ленинское знамя (</w:t>
        </w:r>
        <w:proofErr w:type="spellStart"/>
        <w:r w:rsidR="00AA270A" w:rsidRPr="00AA270A">
          <w:rPr>
            <w:rFonts w:ascii="Arial" w:eastAsia="Arial" w:hAnsi="Arial" w:cs="Arial"/>
            <w:color w:val="0000FF"/>
            <w:sz w:val="22"/>
            <w:szCs w:val="22"/>
            <w:u w:val="single"/>
            <w:shd w:val="clear" w:color="auto" w:fill="FFFFFF"/>
          </w:rPr>
          <w:t>leninskoeznamya.tverreg.ru</w:t>
        </w:r>
        <w:proofErr w:type="spellEnd"/>
        <w:r w:rsidR="00AA270A" w:rsidRPr="00AA270A">
          <w:rPr>
            <w:rFonts w:ascii="Arial" w:eastAsia="Arial" w:hAnsi="Arial" w:cs="Arial"/>
            <w:color w:val="0000FF"/>
            <w:sz w:val="22"/>
            <w:szCs w:val="22"/>
            <w:u w:val="single"/>
            <w:shd w:val="clear" w:color="auto" w:fill="FFFFFF"/>
          </w:rPr>
          <w:t>), Тверь, 16 марта 2022</w:t>
        </w:r>
      </w:hyperlink>
    </w:p>
    <w:p w:rsidR="00AA270A" w:rsidRPr="00AA270A" w:rsidRDefault="00204D60" w:rsidP="00AA270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7" w:history="1">
        <w:r w:rsidR="00AA270A" w:rsidRPr="00AA270A">
          <w:rPr>
            <w:rFonts w:ascii="Arial" w:eastAsia="Arial" w:hAnsi="Arial" w:cs="Arial"/>
            <w:color w:val="0000FF"/>
            <w:sz w:val="22"/>
            <w:szCs w:val="22"/>
            <w:u w:val="single"/>
            <w:shd w:val="clear" w:color="auto" w:fill="FFFFFF"/>
          </w:rPr>
          <w:t>Удомельская газета (</w:t>
        </w:r>
        <w:proofErr w:type="spellStart"/>
        <w:r w:rsidR="00AA270A" w:rsidRPr="00AA270A">
          <w:rPr>
            <w:rFonts w:ascii="Arial" w:eastAsia="Arial" w:hAnsi="Arial" w:cs="Arial"/>
            <w:color w:val="0000FF"/>
            <w:sz w:val="22"/>
            <w:szCs w:val="22"/>
            <w:u w:val="single"/>
            <w:shd w:val="clear" w:color="auto" w:fill="FFFFFF"/>
          </w:rPr>
          <w:t>udomelskaya-gazeta.ru</w:t>
        </w:r>
        <w:proofErr w:type="spellEnd"/>
        <w:r w:rsidR="00AA270A" w:rsidRPr="00AA270A">
          <w:rPr>
            <w:rFonts w:ascii="Arial" w:eastAsia="Arial" w:hAnsi="Arial" w:cs="Arial"/>
            <w:color w:val="0000FF"/>
            <w:sz w:val="22"/>
            <w:szCs w:val="22"/>
            <w:u w:val="single"/>
            <w:shd w:val="clear" w:color="auto" w:fill="FFFFFF"/>
          </w:rPr>
          <w:t>), Удомля, 16 марта 2022</w:t>
        </w:r>
      </w:hyperlink>
    </w:p>
    <w:p w:rsidR="00AA270A" w:rsidRPr="00AA270A" w:rsidRDefault="00204D60" w:rsidP="00AA270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8" w:history="1">
        <w:r w:rsidR="00AA270A" w:rsidRPr="00AA270A">
          <w:rPr>
            <w:rFonts w:ascii="Arial" w:eastAsia="Arial" w:hAnsi="Arial" w:cs="Arial"/>
            <w:color w:val="0000FF"/>
            <w:sz w:val="22"/>
            <w:szCs w:val="22"/>
            <w:u w:val="single"/>
            <w:shd w:val="clear" w:color="auto" w:fill="FFFFFF"/>
          </w:rPr>
          <w:t>Новая жизнь (</w:t>
        </w:r>
        <w:proofErr w:type="spellStart"/>
        <w:r w:rsidR="00AA270A" w:rsidRPr="00AA270A">
          <w:rPr>
            <w:rFonts w:ascii="Arial" w:eastAsia="Arial" w:hAnsi="Arial" w:cs="Arial"/>
            <w:color w:val="0000FF"/>
            <w:sz w:val="22"/>
            <w:szCs w:val="22"/>
            <w:u w:val="single"/>
            <w:shd w:val="clear" w:color="auto" w:fill="FFFFFF"/>
          </w:rPr>
          <w:t>новаяжизньф</w:t>
        </w:r>
        <w:proofErr w:type="spellEnd"/>
        <w:r w:rsidR="00AA270A" w:rsidRPr="00AA270A">
          <w:rPr>
            <w:rFonts w:ascii="Arial" w:eastAsia="Arial" w:hAnsi="Arial" w:cs="Arial"/>
            <w:color w:val="0000FF"/>
            <w:sz w:val="22"/>
            <w:szCs w:val="22"/>
            <w:u w:val="single"/>
            <w:shd w:val="clear" w:color="auto" w:fill="FFFFFF"/>
          </w:rPr>
          <w:t>), Бологое, 16 марта 2022</w:t>
        </w:r>
      </w:hyperlink>
    </w:p>
    <w:p w:rsidR="00AA270A" w:rsidRPr="00AA270A" w:rsidRDefault="00204D60" w:rsidP="00AA270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9" w:history="1">
        <w:r w:rsidR="00AA270A" w:rsidRPr="00AA270A">
          <w:rPr>
            <w:rFonts w:ascii="Arial" w:eastAsia="Arial" w:hAnsi="Arial" w:cs="Arial"/>
            <w:color w:val="0000FF"/>
            <w:sz w:val="22"/>
            <w:szCs w:val="22"/>
            <w:u w:val="single"/>
            <w:shd w:val="clear" w:color="auto" w:fill="FFFFFF"/>
          </w:rPr>
          <w:t>Тверская жизнь (tverlife.ru), Тверь, 16 марта 2022</w:t>
        </w:r>
      </w:hyperlink>
    </w:p>
    <w:p w:rsidR="00AA270A" w:rsidRPr="00AA270A" w:rsidRDefault="00204D60" w:rsidP="00AA270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0" w:history="1">
        <w:r w:rsidR="00AA270A" w:rsidRPr="00AA270A">
          <w:rPr>
            <w:rFonts w:ascii="Arial" w:eastAsia="Arial" w:hAnsi="Arial" w:cs="Arial"/>
            <w:color w:val="0000FF"/>
            <w:sz w:val="22"/>
            <w:szCs w:val="22"/>
            <w:u w:val="single"/>
            <w:shd w:val="clear" w:color="auto" w:fill="FFFFFF"/>
          </w:rPr>
          <w:t>Тверское информационное агентство (</w:t>
        </w:r>
        <w:proofErr w:type="spellStart"/>
        <w:r w:rsidR="00AA270A" w:rsidRPr="00AA270A">
          <w:rPr>
            <w:rFonts w:ascii="Arial" w:eastAsia="Arial" w:hAnsi="Arial" w:cs="Arial"/>
            <w:color w:val="0000FF"/>
            <w:sz w:val="22"/>
            <w:szCs w:val="22"/>
            <w:u w:val="single"/>
            <w:shd w:val="clear" w:color="auto" w:fill="FFFFFF"/>
          </w:rPr>
          <w:t>tvernews.ru</w:t>
        </w:r>
        <w:proofErr w:type="spellEnd"/>
        <w:r w:rsidR="00AA270A" w:rsidRPr="00AA270A">
          <w:rPr>
            <w:rFonts w:ascii="Arial" w:eastAsia="Arial" w:hAnsi="Arial" w:cs="Arial"/>
            <w:color w:val="0000FF"/>
            <w:sz w:val="22"/>
            <w:szCs w:val="22"/>
            <w:u w:val="single"/>
            <w:shd w:val="clear" w:color="auto" w:fill="FFFFFF"/>
          </w:rPr>
          <w:t>), Тверь, 16 марта 2022</w:t>
        </w:r>
      </w:hyperlink>
    </w:p>
    <w:p w:rsidR="00AA270A" w:rsidRPr="00AA270A" w:rsidRDefault="00204D60" w:rsidP="00AA270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1" w:history="1">
        <w:r w:rsidR="00AA270A" w:rsidRPr="00AA270A">
          <w:rPr>
            <w:rFonts w:ascii="Arial" w:eastAsia="Arial" w:hAnsi="Arial" w:cs="Arial"/>
            <w:color w:val="0000FF"/>
            <w:sz w:val="22"/>
            <w:szCs w:val="22"/>
            <w:u w:val="single"/>
            <w:shd w:val="clear" w:color="auto" w:fill="FFFFFF"/>
          </w:rPr>
          <w:t>Московский Комсомолец (</w:t>
        </w:r>
        <w:proofErr w:type="spellStart"/>
        <w:r w:rsidR="00AA270A" w:rsidRPr="00AA270A">
          <w:rPr>
            <w:rFonts w:ascii="Arial" w:eastAsia="Arial" w:hAnsi="Arial" w:cs="Arial"/>
            <w:color w:val="0000FF"/>
            <w:sz w:val="22"/>
            <w:szCs w:val="22"/>
            <w:u w:val="single"/>
            <w:shd w:val="clear" w:color="auto" w:fill="FFFFFF"/>
          </w:rPr>
          <w:t>tver.mk.ru</w:t>
        </w:r>
        <w:proofErr w:type="spellEnd"/>
        <w:r w:rsidR="00AA270A" w:rsidRPr="00AA270A">
          <w:rPr>
            <w:rFonts w:ascii="Arial" w:eastAsia="Arial" w:hAnsi="Arial" w:cs="Arial"/>
            <w:color w:val="0000FF"/>
            <w:sz w:val="22"/>
            <w:szCs w:val="22"/>
            <w:u w:val="single"/>
            <w:shd w:val="clear" w:color="auto" w:fill="FFFFFF"/>
          </w:rPr>
          <w:t>), Тверь, 16 марта 2022</w:t>
        </w:r>
      </w:hyperlink>
    </w:p>
    <w:p w:rsidR="00AA270A" w:rsidRPr="00AA270A" w:rsidRDefault="00204D60" w:rsidP="00AA270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2" w:history="1">
        <w:r w:rsidR="00AA270A" w:rsidRPr="00AA270A">
          <w:rPr>
            <w:rFonts w:ascii="Arial" w:eastAsia="Arial" w:hAnsi="Arial" w:cs="Arial"/>
            <w:color w:val="0000FF"/>
            <w:sz w:val="22"/>
            <w:szCs w:val="22"/>
            <w:u w:val="single"/>
            <w:shd w:val="clear" w:color="auto" w:fill="FFFFFF"/>
          </w:rPr>
          <w:t>Афанасий-бизнес (</w:t>
        </w:r>
        <w:proofErr w:type="spellStart"/>
        <w:r w:rsidR="00AA270A" w:rsidRPr="00AA270A">
          <w:rPr>
            <w:rFonts w:ascii="Arial" w:eastAsia="Arial" w:hAnsi="Arial" w:cs="Arial"/>
            <w:color w:val="0000FF"/>
            <w:sz w:val="22"/>
            <w:szCs w:val="22"/>
            <w:u w:val="single"/>
            <w:shd w:val="clear" w:color="auto" w:fill="FFFFFF"/>
          </w:rPr>
          <w:t>afanasy.biz</w:t>
        </w:r>
        <w:proofErr w:type="spellEnd"/>
        <w:r w:rsidR="00AA270A" w:rsidRPr="00AA270A">
          <w:rPr>
            <w:rFonts w:ascii="Arial" w:eastAsia="Arial" w:hAnsi="Arial" w:cs="Arial"/>
            <w:color w:val="0000FF"/>
            <w:sz w:val="22"/>
            <w:szCs w:val="22"/>
            <w:u w:val="single"/>
            <w:shd w:val="clear" w:color="auto" w:fill="FFFFFF"/>
          </w:rPr>
          <w:t>), Тверь, 16 марта 2022</w:t>
        </w:r>
      </w:hyperlink>
    </w:p>
    <w:p w:rsidR="00AA270A" w:rsidRPr="00AA270A" w:rsidRDefault="00204D60" w:rsidP="00AA270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3" w:history="1">
        <w:r w:rsidR="00AA270A" w:rsidRPr="00AA270A">
          <w:rPr>
            <w:rFonts w:ascii="Arial" w:eastAsia="Arial" w:hAnsi="Arial" w:cs="Arial"/>
            <w:color w:val="0000FF"/>
            <w:sz w:val="22"/>
            <w:szCs w:val="22"/>
            <w:u w:val="single"/>
            <w:shd w:val="clear" w:color="auto" w:fill="FFFFFF"/>
          </w:rPr>
          <w:t>Новости Твери (tver-news.net), Тверь, 16 марта 2022</w:t>
        </w:r>
      </w:hyperlink>
    </w:p>
    <w:p w:rsidR="00AA270A" w:rsidRPr="00AA270A" w:rsidRDefault="00204D60" w:rsidP="00AA270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4" w:history="1">
        <w:r w:rsidR="00AA270A" w:rsidRPr="00AA270A">
          <w:rPr>
            <w:rFonts w:ascii="Arial" w:eastAsia="Arial" w:hAnsi="Arial" w:cs="Arial"/>
            <w:color w:val="0000FF"/>
            <w:sz w:val="22"/>
            <w:szCs w:val="22"/>
            <w:u w:val="single"/>
            <w:shd w:val="clear" w:color="auto" w:fill="FFFFFF"/>
          </w:rPr>
          <w:t>Новости Твери (tver-news.net), Тверь, 16 марта 2022</w:t>
        </w:r>
      </w:hyperlink>
    </w:p>
    <w:p w:rsidR="00AA270A" w:rsidRDefault="00204D60" w:rsidP="00AA270A">
      <w:pPr>
        <w:jc w:val="right"/>
        <w:rPr>
          <w:rFonts w:ascii="Arial" w:eastAsia="Arial" w:hAnsi="Arial" w:cs="Arial"/>
          <w:color w:val="0000FF"/>
          <w:sz w:val="22"/>
          <w:szCs w:val="22"/>
          <w:shd w:val="clear" w:color="auto" w:fill="FFFFFF"/>
        </w:rPr>
      </w:pPr>
      <w:hyperlink w:anchor="tabtxt_1575050_1944444313" w:history="1">
        <w:r w:rsidR="00AA270A" w:rsidRPr="00AA270A">
          <w:rPr>
            <w:rFonts w:ascii="Arial" w:eastAsia="Arial" w:hAnsi="Arial" w:cs="Arial"/>
            <w:color w:val="0000FF"/>
            <w:sz w:val="22"/>
            <w:szCs w:val="22"/>
            <w:u w:val="single"/>
            <w:shd w:val="clear" w:color="auto" w:fill="FFFFFF"/>
          </w:rPr>
          <w:t>К заголовкам сообщений</w:t>
        </w:r>
      </w:hyperlink>
    </w:p>
    <w:p w:rsidR="00795923" w:rsidRPr="00AA270A" w:rsidRDefault="00795923" w:rsidP="00AA270A">
      <w:pPr>
        <w:jc w:val="right"/>
        <w:rPr>
          <w:rFonts w:ascii="Arial" w:eastAsia="Arial" w:hAnsi="Arial" w:cs="Arial"/>
          <w:color w:val="0000FF"/>
          <w:sz w:val="22"/>
          <w:szCs w:val="22"/>
          <w:shd w:val="clear" w:color="auto" w:fill="FFFFFF"/>
        </w:rPr>
      </w:pPr>
    </w:p>
    <w:p w:rsidR="00AA270A" w:rsidRPr="00AA270A" w:rsidRDefault="00AA270A" w:rsidP="00AA270A">
      <w:pPr>
        <w:rPr>
          <w:rFonts w:ascii="Arial" w:eastAsia="Arial" w:hAnsi="Arial" w:cs="Arial"/>
          <w:b/>
          <w:color w:val="000000"/>
          <w:sz w:val="22"/>
          <w:szCs w:val="22"/>
          <w:shd w:val="clear" w:color="auto" w:fill="FFFFFF"/>
        </w:rPr>
      </w:pPr>
      <w:r w:rsidRPr="00AA270A">
        <w:rPr>
          <w:rFonts w:ascii="Arial" w:eastAsia="Arial" w:hAnsi="Arial" w:cs="Arial"/>
          <w:b/>
          <w:color w:val="000000"/>
          <w:sz w:val="22"/>
          <w:szCs w:val="22"/>
          <w:shd w:val="clear" w:color="auto" w:fill="FFFFFF"/>
        </w:rPr>
        <w:t>ТАСС, Москва, 16 марта 2022</w:t>
      </w:r>
    </w:p>
    <w:p w:rsidR="00AA270A" w:rsidRPr="00AA270A" w:rsidRDefault="00AA270A" w:rsidP="00AA270A">
      <w:pPr>
        <w:jc w:val="both"/>
        <w:outlineLvl w:val="1"/>
        <w:rPr>
          <w:rFonts w:ascii="Arial" w:eastAsia="Arial" w:hAnsi="Arial" w:cs="Arial"/>
          <w:color w:val="000000"/>
          <w:sz w:val="22"/>
          <w:szCs w:val="22"/>
          <w:shd w:val="clear" w:color="auto" w:fill="FFFFFF"/>
        </w:rPr>
      </w:pPr>
      <w:bookmarkStart w:id="28" w:name="ant_1575050_1944490057"/>
      <w:r w:rsidRPr="00AA270A">
        <w:rPr>
          <w:rFonts w:ascii="Arial" w:eastAsia="Arial" w:hAnsi="Arial" w:cs="Arial"/>
          <w:color w:val="000000"/>
          <w:sz w:val="22"/>
          <w:szCs w:val="22"/>
          <w:shd w:val="clear" w:color="auto" w:fill="FFFFFF"/>
        </w:rPr>
        <w:t>ТВЕРСКАЯ ОБЛАСТЬ ОТПРАВИЛА В ДОНБАСС ПРОДУКТЫ И ДЕТСКИЕ ВЕЩИ ОБЩИМ ВЕСОМ ОКОЛО 11 ТОНН</w:t>
      </w:r>
      <w:bookmarkEnd w:id="28"/>
    </w:p>
    <w:p w:rsidR="00AA270A" w:rsidRPr="00AA270A" w:rsidRDefault="00AA270A" w:rsidP="00AA270A">
      <w:pPr>
        <w:jc w:val="both"/>
        <w:rPr>
          <w:rFonts w:ascii="Arial" w:eastAsia="Arial" w:hAnsi="Arial" w:cs="Arial"/>
          <w:color w:val="000000"/>
          <w:sz w:val="22"/>
          <w:szCs w:val="22"/>
          <w:shd w:val="clear" w:color="auto" w:fill="FFFFFF"/>
        </w:rPr>
      </w:pPr>
      <w:r w:rsidRPr="00AA270A">
        <w:rPr>
          <w:rFonts w:ascii="Arial" w:eastAsia="Arial" w:hAnsi="Arial" w:cs="Arial"/>
          <w:color w:val="000000"/>
          <w:sz w:val="22"/>
          <w:szCs w:val="22"/>
          <w:shd w:val="clear" w:color="auto" w:fill="FFFFFF"/>
        </w:rPr>
        <w:t xml:space="preserve">"16 марта из Твери отправлен еще один груз гуманитарной помощи для жителей Донецкой и Луганской народных республик. Ранее губернатор </w:t>
      </w:r>
      <w:r w:rsidRPr="00AA270A">
        <w:rPr>
          <w:rFonts w:ascii="Arial" w:eastAsia="Arial" w:hAnsi="Arial" w:cs="Arial"/>
          <w:color w:val="000000"/>
          <w:sz w:val="22"/>
          <w:szCs w:val="22"/>
          <w:shd w:val="clear" w:color="auto" w:fill="C0C0C0"/>
        </w:rPr>
        <w:t>Игорь Руденя</w:t>
      </w:r>
      <w:r w:rsidRPr="00AA270A">
        <w:rPr>
          <w:rFonts w:ascii="Arial" w:eastAsia="Arial" w:hAnsi="Arial" w:cs="Arial"/>
          <w:color w:val="000000"/>
          <w:sz w:val="22"/>
          <w:szCs w:val="22"/>
          <w:shd w:val="clear" w:color="auto" w:fill="FFFFFF"/>
        </w:rPr>
        <w:t xml:space="preserve"> дал поручение о еженедельной отправке партий гуманитарной помощи жителям Донбасса... </w:t>
      </w:r>
    </w:p>
    <w:p w:rsidR="00AA270A" w:rsidRPr="00AA270A" w:rsidRDefault="00204D60" w:rsidP="00AA270A">
      <w:pPr>
        <w:rPr>
          <w:rFonts w:ascii="Arial" w:eastAsia="Arial" w:hAnsi="Arial" w:cs="Arial"/>
          <w:color w:val="0000FF"/>
          <w:sz w:val="22"/>
          <w:szCs w:val="22"/>
          <w:shd w:val="clear" w:color="auto" w:fill="FFFFFF"/>
        </w:rPr>
      </w:pPr>
      <w:hyperlink r:id="rId85" w:history="1">
        <w:r w:rsidR="00AA270A" w:rsidRPr="00AA270A">
          <w:rPr>
            <w:rFonts w:ascii="Arial" w:eastAsia="Arial" w:hAnsi="Arial" w:cs="Arial"/>
            <w:color w:val="0000FF"/>
            <w:sz w:val="22"/>
            <w:szCs w:val="22"/>
            <w:u w:val="single"/>
            <w:shd w:val="clear" w:color="auto" w:fill="FFFFFF"/>
          </w:rPr>
          <w:t>https://tass.ru/obschestvo/14092209</w:t>
        </w:r>
      </w:hyperlink>
    </w:p>
    <w:p w:rsidR="00AA270A" w:rsidRPr="00795923" w:rsidRDefault="00AA270A" w:rsidP="00AA270A">
      <w:pPr>
        <w:rPr>
          <w:rFonts w:ascii="Arial" w:eastAsia="Arial" w:hAnsi="Arial" w:cs="Arial"/>
          <w:color w:val="000000"/>
          <w:sz w:val="22"/>
          <w:szCs w:val="22"/>
          <w:u w:val="single"/>
          <w:shd w:val="clear" w:color="auto" w:fill="FFFFFF"/>
        </w:rPr>
      </w:pPr>
      <w:r w:rsidRPr="00AA270A">
        <w:rPr>
          <w:rFonts w:ascii="Arial" w:eastAsia="Arial" w:hAnsi="Arial" w:cs="Arial"/>
          <w:color w:val="000000"/>
          <w:sz w:val="22"/>
          <w:szCs w:val="22"/>
          <w:u w:val="single"/>
          <w:shd w:val="clear" w:color="auto" w:fill="FFFFFF"/>
        </w:rPr>
        <w:t>Сообщения по событию:</w:t>
      </w:r>
    </w:p>
    <w:p w:rsidR="00AA270A" w:rsidRPr="00AA270A" w:rsidRDefault="00204D60" w:rsidP="00AA270A">
      <w:pPr>
        <w:numPr>
          <w:ilvl w:val="0"/>
          <w:numId w:val="4"/>
        </w:numPr>
        <w:ind w:left="0" w:firstLine="0"/>
        <w:rPr>
          <w:rFonts w:ascii="Arial" w:eastAsia="Arial" w:hAnsi="Arial" w:cs="Arial"/>
          <w:color w:val="0000FF"/>
          <w:sz w:val="22"/>
          <w:szCs w:val="22"/>
          <w:shd w:val="clear" w:color="auto" w:fill="FFFFFF"/>
        </w:rPr>
      </w:pPr>
      <w:hyperlink r:id="rId86" w:history="1">
        <w:r w:rsidR="00AA270A" w:rsidRPr="00AA270A">
          <w:rPr>
            <w:rFonts w:ascii="Arial" w:eastAsia="Arial" w:hAnsi="Arial" w:cs="Arial"/>
            <w:color w:val="0000FF"/>
            <w:sz w:val="22"/>
            <w:szCs w:val="22"/>
            <w:u w:val="single"/>
            <w:shd w:val="clear" w:color="auto" w:fill="FFFFFF"/>
          </w:rPr>
          <w:t>Сандовские вести (</w:t>
        </w:r>
        <w:proofErr w:type="spellStart"/>
        <w:r w:rsidR="00AA270A" w:rsidRPr="00AA270A">
          <w:rPr>
            <w:rFonts w:ascii="Arial" w:eastAsia="Arial" w:hAnsi="Arial" w:cs="Arial"/>
            <w:color w:val="0000FF"/>
            <w:sz w:val="22"/>
            <w:szCs w:val="22"/>
            <w:u w:val="single"/>
            <w:shd w:val="clear" w:color="auto" w:fill="FFFFFF"/>
          </w:rPr>
          <w:t>сандовскиевестиф</w:t>
        </w:r>
        <w:proofErr w:type="spellEnd"/>
        <w:r w:rsidR="00AA270A" w:rsidRPr="00AA270A">
          <w:rPr>
            <w:rFonts w:ascii="Arial" w:eastAsia="Arial" w:hAnsi="Arial" w:cs="Arial"/>
            <w:color w:val="0000FF"/>
            <w:sz w:val="22"/>
            <w:szCs w:val="22"/>
            <w:u w:val="single"/>
            <w:shd w:val="clear" w:color="auto" w:fill="FFFFFF"/>
          </w:rPr>
          <w:t>), п.г.т. Сандово, 16 марта 2022</w:t>
        </w:r>
      </w:hyperlink>
    </w:p>
    <w:p w:rsidR="00AA270A" w:rsidRPr="00AA270A" w:rsidRDefault="00204D60" w:rsidP="00AA270A">
      <w:pPr>
        <w:numPr>
          <w:ilvl w:val="0"/>
          <w:numId w:val="4"/>
        </w:numPr>
        <w:ind w:left="0" w:firstLine="0"/>
        <w:rPr>
          <w:rFonts w:ascii="Arial" w:eastAsia="Arial" w:hAnsi="Arial" w:cs="Arial"/>
          <w:color w:val="0000FF"/>
          <w:sz w:val="22"/>
          <w:szCs w:val="22"/>
          <w:shd w:val="clear" w:color="auto" w:fill="FFFFFF"/>
        </w:rPr>
      </w:pPr>
      <w:hyperlink r:id="rId87" w:history="1">
        <w:proofErr w:type="gramStart"/>
        <w:r w:rsidR="00AA270A" w:rsidRPr="00AA270A">
          <w:rPr>
            <w:rFonts w:ascii="Arial" w:eastAsia="Arial" w:hAnsi="Arial" w:cs="Arial"/>
            <w:color w:val="0000FF"/>
            <w:sz w:val="22"/>
            <w:szCs w:val="22"/>
            <w:u w:val="single"/>
            <w:shd w:val="clear" w:color="auto" w:fill="FFFFFF"/>
          </w:rPr>
          <w:t>Бельская</w:t>
        </w:r>
        <w:proofErr w:type="gramEnd"/>
        <w:r w:rsidR="00AA270A" w:rsidRPr="00AA270A">
          <w:rPr>
            <w:rFonts w:ascii="Arial" w:eastAsia="Arial" w:hAnsi="Arial" w:cs="Arial"/>
            <w:color w:val="0000FF"/>
            <w:sz w:val="22"/>
            <w:szCs w:val="22"/>
            <w:u w:val="single"/>
            <w:shd w:val="clear" w:color="auto" w:fill="FFFFFF"/>
          </w:rPr>
          <w:t xml:space="preserve"> правда (</w:t>
        </w:r>
        <w:proofErr w:type="spellStart"/>
        <w:r w:rsidR="00AA270A" w:rsidRPr="00AA270A">
          <w:rPr>
            <w:rFonts w:ascii="Arial" w:eastAsia="Arial" w:hAnsi="Arial" w:cs="Arial"/>
            <w:color w:val="0000FF"/>
            <w:sz w:val="22"/>
            <w:szCs w:val="22"/>
            <w:u w:val="single"/>
            <w:shd w:val="clear" w:color="auto" w:fill="FFFFFF"/>
          </w:rPr>
          <w:t>бельскаяправдаф</w:t>
        </w:r>
        <w:proofErr w:type="spellEnd"/>
        <w:r w:rsidR="00AA270A" w:rsidRPr="00AA270A">
          <w:rPr>
            <w:rFonts w:ascii="Arial" w:eastAsia="Arial" w:hAnsi="Arial" w:cs="Arial"/>
            <w:color w:val="0000FF"/>
            <w:sz w:val="22"/>
            <w:szCs w:val="22"/>
            <w:u w:val="single"/>
            <w:shd w:val="clear" w:color="auto" w:fill="FFFFFF"/>
          </w:rPr>
          <w:t>), Белый, 16 марта 2022</w:t>
        </w:r>
      </w:hyperlink>
    </w:p>
    <w:p w:rsidR="00AA270A" w:rsidRPr="00AA270A" w:rsidRDefault="00204D60" w:rsidP="00AA270A">
      <w:pPr>
        <w:numPr>
          <w:ilvl w:val="0"/>
          <w:numId w:val="4"/>
        </w:numPr>
        <w:ind w:left="0" w:firstLine="0"/>
        <w:rPr>
          <w:rFonts w:ascii="Arial" w:eastAsia="Arial" w:hAnsi="Arial" w:cs="Arial"/>
          <w:color w:val="0000FF"/>
          <w:sz w:val="22"/>
          <w:szCs w:val="22"/>
          <w:shd w:val="clear" w:color="auto" w:fill="FFFFFF"/>
        </w:rPr>
      </w:pPr>
      <w:hyperlink r:id="rId88" w:history="1">
        <w:r w:rsidR="00AA270A" w:rsidRPr="00AA270A">
          <w:rPr>
            <w:rFonts w:ascii="Arial" w:eastAsia="Arial" w:hAnsi="Arial" w:cs="Arial"/>
            <w:color w:val="0000FF"/>
            <w:sz w:val="22"/>
            <w:szCs w:val="22"/>
            <w:u w:val="single"/>
            <w:shd w:val="clear" w:color="auto" w:fill="FFFFFF"/>
          </w:rPr>
          <w:t>Зубцовская жизнь (</w:t>
        </w:r>
        <w:proofErr w:type="spellStart"/>
        <w:r w:rsidR="00AA270A" w:rsidRPr="00AA270A">
          <w:rPr>
            <w:rFonts w:ascii="Arial" w:eastAsia="Arial" w:hAnsi="Arial" w:cs="Arial"/>
            <w:color w:val="0000FF"/>
            <w:sz w:val="22"/>
            <w:szCs w:val="22"/>
            <w:u w:val="single"/>
            <w:shd w:val="clear" w:color="auto" w:fill="FFFFFF"/>
          </w:rPr>
          <w:t>зубцовскаяжизньф</w:t>
        </w:r>
        <w:proofErr w:type="spellEnd"/>
        <w:r w:rsidR="00AA270A" w:rsidRPr="00AA270A">
          <w:rPr>
            <w:rFonts w:ascii="Arial" w:eastAsia="Arial" w:hAnsi="Arial" w:cs="Arial"/>
            <w:color w:val="0000FF"/>
            <w:sz w:val="22"/>
            <w:szCs w:val="22"/>
            <w:u w:val="single"/>
            <w:shd w:val="clear" w:color="auto" w:fill="FFFFFF"/>
          </w:rPr>
          <w:t>), Зубцов, 16 марта 2022</w:t>
        </w:r>
      </w:hyperlink>
    </w:p>
    <w:p w:rsidR="00AA270A" w:rsidRPr="00AA270A" w:rsidRDefault="00204D60" w:rsidP="00AA270A">
      <w:pPr>
        <w:numPr>
          <w:ilvl w:val="0"/>
          <w:numId w:val="4"/>
        </w:numPr>
        <w:ind w:left="0" w:firstLine="0"/>
        <w:rPr>
          <w:rFonts w:ascii="Arial" w:eastAsia="Arial" w:hAnsi="Arial" w:cs="Arial"/>
          <w:color w:val="0000FF"/>
          <w:sz w:val="22"/>
          <w:szCs w:val="22"/>
          <w:shd w:val="clear" w:color="auto" w:fill="FFFFFF"/>
        </w:rPr>
      </w:pPr>
      <w:hyperlink r:id="rId89" w:history="1">
        <w:r w:rsidR="00AA270A" w:rsidRPr="00AA270A">
          <w:rPr>
            <w:rFonts w:ascii="Arial" w:eastAsia="Arial" w:hAnsi="Arial" w:cs="Arial"/>
            <w:color w:val="0000FF"/>
            <w:sz w:val="22"/>
            <w:szCs w:val="22"/>
            <w:u w:val="single"/>
            <w:shd w:val="clear" w:color="auto" w:fill="FFFFFF"/>
          </w:rPr>
          <w:t>Московский Комсомолец (</w:t>
        </w:r>
        <w:proofErr w:type="spellStart"/>
        <w:r w:rsidR="00AA270A" w:rsidRPr="00AA270A">
          <w:rPr>
            <w:rFonts w:ascii="Arial" w:eastAsia="Arial" w:hAnsi="Arial" w:cs="Arial"/>
            <w:color w:val="0000FF"/>
            <w:sz w:val="22"/>
            <w:szCs w:val="22"/>
            <w:u w:val="single"/>
            <w:shd w:val="clear" w:color="auto" w:fill="FFFFFF"/>
          </w:rPr>
          <w:t>tver.mk.ru</w:t>
        </w:r>
        <w:proofErr w:type="spellEnd"/>
        <w:r w:rsidR="00AA270A" w:rsidRPr="00AA270A">
          <w:rPr>
            <w:rFonts w:ascii="Arial" w:eastAsia="Arial" w:hAnsi="Arial" w:cs="Arial"/>
            <w:color w:val="0000FF"/>
            <w:sz w:val="22"/>
            <w:szCs w:val="22"/>
            <w:u w:val="single"/>
            <w:shd w:val="clear" w:color="auto" w:fill="FFFFFF"/>
          </w:rPr>
          <w:t>), Тверь, 16 марта 2022</w:t>
        </w:r>
      </w:hyperlink>
    </w:p>
    <w:p w:rsidR="00AA270A" w:rsidRPr="00AA270A" w:rsidRDefault="00204D60" w:rsidP="00AA270A">
      <w:pPr>
        <w:numPr>
          <w:ilvl w:val="0"/>
          <w:numId w:val="4"/>
        </w:numPr>
        <w:ind w:left="0" w:firstLine="0"/>
        <w:rPr>
          <w:rFonts w:ascii="Arial" w:eastAsia="Arial" w:hAnsi="Arial" w:cs="Arial"/>
          <w:color w:val="0000FF"/>
          <w:sz w:val="22"/>
          <w:szCs w:val="22"/>
          <w:shd w:val="clear" w:color="auto" w:fill="FFFFFF"/>
        </w:rPr>
      </w:pPr>
      <w:hyperlink r:id="rId90" w:history="1">
        <w:r w:rsidR="00AA270A" w:rsidRPr="00AA270A">
          <w:rPr>
            <w:rFonts w:ascii="Arial" w:eastAsia="Arial" w:hAnsi="Arial" w:cs="Arial"/>
            <w:color w:val="0000FF"/>
            <w:sz w:val="22"/>
            <w:szCs w:val="22"/>
            <w:u w:val="single"/>
            <w:shd w:val="clear" w:color="auto" w:fill="FFFFFF"/>
          </w:rPr>
          <w:t>Главный региональный (</w:t>
        </w:r>
        <w:proofErr w:type="spellStart"/>
        <w:r w:rsidR="00AA270A" w:rsidRPr="00AA270A">
          <w:rPr>
            <w:rFonts w:ascii="Arial" w:eastAsia="Arial" w:hAnsi="Arial" w:cs="Arial"/>
            <w:color w:val="0000FF"/>
            <w:sz w:val="22"/>
            <w:szCs w:val="22"/>
            <w:u w:val="single"/>
            <w:shd w:val="clear" w:color="auto" w:fill="FFFFFF"/>
          </w:rPr>
          <w:t>glavny.tv</w:t>
        </w:r>
        <w:proofErr w:type="spellEnd"/>
        <w:r w:rsidR="00AA270A" w:rsidRPr="00AA270A">
          <w:rPr>
            <w:rFonts w:ascii="Arial" w:eastAsia="Arial" w:hAnsi="Arial" w:cs="Arial"/>
            <w:color w:val="0000FF"/>
            <w:sz w:val="22"/>
            <w:szCs w:val="22"/>
            <w:u w:val="single"/>
            <w:shd w:val="clear" w:color="auto" w:fill="FFFFFF"/>
          </w:rPr>
          <w:t>), Смоленск, 16 марта 2022</w:t>
        </w:r>
      </w:hyperlink>
    </w:p>
    <w:p w:rsidR="00AA270A" w:rsidRPr="00AA270A" w:rsidRDefault="00204D60" w:rsidP="00AA270A">
      <w:pPr>
        <w:numPr>
          <w:ilvl w:val="0"/>
          <w:numId w:val="4"/>
        </w:numPr>
        <w:ind w:left="0" w:firstLine="0"/>
        <w:rPr>
          <w:rFonts w:ascii="Arial" w:eastAsia="Arial" w:hAnsi="Arial" w:cs="Arial"/>
          <w:color w:val="0000FF"/>
          <w:sz w:val="22"/>
          <w:szCs w:val="22"/>
          <w:shd w:val="clear" w:color="auto" w:fill="FFFFFF"/>
        </w:rPr>
      </w:pPr>
      <w:hyperlink r:id="rId91" w:history="1">
        <w:r w:rsidR="00AA270A" w:rsidRPr="00AA270A">
          <w:rPr>
            <w:rFonts w:ascii="Arial" w:eastAsia="Arial" w:hAnsi="Arial" w:cs="Arial"/>
            <w:color w:val="0000FF"/>
            <w:sz w:val="22"/>
            <w:szCs w:val="22"/>
            <w:u w:val="single"/>
            <w:shd w:val="clear" w:color="auto" w:fill="FFFFFF"/>
          </w:rPr>
          <w:t>Tverigrad.ru, Тверь, 16 марта 2022</w:t>
        </w:r>
      </w:hyperlink>
    </w:p>
    <w:p w:rsidR="00AA270A" w:rsidRPr="00AA270A" w:rsidRDefault="00204D60" w:rsidP="00AA270A">
      <w:pPr>
        <w:numPr>
          <w:ilvl w:val="0"/>
          <w:numId w:val="4"/>
        </w:numPr>
        <w:ind w:left="0" w:firstLine="0"/>
        <w:rPr>
          <w:rFonts w:ascii="Arial" w:eastAsia="Arial" w:hAnsi="Arial" w:cs="Arial"/>
          <w:color w:val="0000FF"/>
          <w:sz w:val="22"/>
          <w:szCs w:val="22"/>
          <w:shd w:val="clear" w:color="auto" w:fill="FFFFFF"/>
        </w:rPr>
      </w:pPr>
      <w:hyperlink r:id="rId92" w:history="1">
        <w:r w:rsidR="00AA270A" w:rsidRPr="00AA270A">
          <w:rPr>
            <w:rFonts w:ascii="Arial" w:eastAsia="Arial" w:hAnsi="Arial" w:cs="Arial"/>
            <w:color w:val="0000FF"/>
            <w:sz w:val="22"/>
            <w:szCs w:val="22"/>
            <w:u w:val="single"/>
            <w:shd w:val="clear" w:color="auto" w:fill="FFFFFF"/>
          </w:rPr>
          <w:t>Жарковский вестник (</w:t>
        </w:r>
        <w:proofErr w:type="spellStart"/>
        <w:r w:rsidR="00AA270A" w:rsidRPr="00AA270A">
          <w:rPr>
            <w:rFonts w:ascii="Arial" w:eastAsia="Arial" w:hAnsi="Arial" w:cs="Arial"/>
            <w:color w:val="0000FF"/>
            <w:sz w:val="22"/>
            <w:szCs w:val="22"/>
            <w:u w:val="single"/>
            <w:shd w:val="clear" w:color="auto" w:fill="FFFFFF"/>
          </w:rPr>
          <w:t>жарковскийвестникф</w:t>
        </w:r>
        <w:proofErr w:type="spellEnd"/>
        <w:r w:rsidR="00AA270A" w:rsidRPr="00AA270A">
          <w:rPr>
            <w:rFonts w:ascii="Arial" w:eastAsia="Arial" w:hAnsi="Arial" w:cs="Arial"/>
            <w:color w:val="0000FF"/>
            <w:sz w:val="22"/>
            <w:szCs w:val="22"/>
            <w:u w:val="single"/>
            <w:shd w:val="clear" w:color="auto" w:fill="FFFFFF"/>
          </w:rPr>
          <w:t>), п.г.т. Жарковский, 16 марта 2022</w:t>
        </w:r>
      </w:hyperlink>
    </w:p>
    <w:p w:rsidR="00AA270A" w:rsidRPr="00AA270A" w:rsidRDefault="00204D60" w:rsidP="00AA270A">
      <w:pPr>
        <w:numPr>
          <w:ilvl w:val="0"/>
          <w:numId w:val="4"/>
        </w:numPr>
        <w:ind w:left="0" w:firstLine="0"/>
        <w:rPr>
          <w:rFonts w:ascii="Arial" w:eastAsia="Arial" w:hAnsi="Arial" w:cs="Arial"/>
          <w:color w:val="0000FF"/>
          <w:sz w:val="22"/>
          <w:szCs w:val="22"/>
          <w:shd w:val="clear" w:color="auto" w:fill="FFFFFF"/>
        </w:rPr>
      </w:pPr>
      <w:hyperlink r:id="rId93" w:history="1">
        <w:proofErr w:type="gramStart"/>
        <w:r w:rsidR="00AA270A" w:rsidRPr="00AA270A">
          <w:rPr>
            <w:rFonts w:ascii="Arial" w:eastAsia="Arial" w:hAnsi="Arial" w:cs="Arial"/>
            <w:color w:val="0000FF"/>
            <w:sz w:val="22"/>
            <w:szCs w:val="22"/>
            <w:u w:val="single"/>
            <w:shd w:val="clear" w:color="auto" w:fill="FFFFFF"/>
          </w:rPr>
          <w:t>Комсомольская</w:t>
        </w:r>
        <w:proofErr w:type="gramEnd"/>
        <w:r w:rsidR="00AA270A" w:rsidRPr="00AA270A">
          <w:rPr>
            <w:rFonts w:ascii="Arial" w:eastAsia="Arial" w:hAnsi="Arial" w:cs="Arial"/>
            <w:color w:val="0000FF"/>
            <w:sz w:val="22"/>
            <w:szCs w:val="22"/>
            <w:u w:val="single"/>
            <w:shd w:val="clear" w:color="auto" w:fill="FFFFFF"/>
          </w:rPr>
          <w:t xml:space="preserve"> правда (</w:t>
        </w:r>
        <w:proofErr w:type="spellStart"/>
        <w:r w:rsidR="00AA270A" w:rsidRPr="00AA270A">
          <w:rPr>
            <w:rFonts w:ascii="Arial" w:eastAsia="Arial" w:hAnsi="Arial" w:cs="Arial"/>
            <w:color w:val="0000FF"/>
            <w:sz w:val="22"/>
            <w:szCs w:val="22"/>
            <w:u w:val="single"/>
            <w:shd w:val="clear" w:color="auto" w:fill="FFFFFF"/>
          </w:rPr>
          <w:t>tver.kp.ru</w:t>
        </w:r>
        <w:proofErr w:type="spellEnd"/>
        <w:r w:rsidR="00AA270A" w:rsidRPr="00AA270A">
          <w:rPr>
            <w:rFonts w:ascii="Arial" w:eastAsia="Arial" w:hAnsi="Arial" w:cs="Arial"/>
            <w:color w:val="0000FF"/>
            <w:sz w:val="22"/>
            <w:szCs w:val="22"/>
            <w:u w:val="single"/>
            <w:shd w:val="clear" w:color="auto" w:fill="FFFFFF"/>
          </w:rPr>
          <w:t>), Тверь, 16 марта 2022</w:t>
        </w:r>
      </w:hyperlink>
    </w:p>
    <w:p w:rsidR="00AA270A" w:rsidRPr="00AA270A" w:rsidRDefault="00204D60" w:rsidP="00AA270A">
      <w:pPr>
        <w:numPr>
          <w:ilvl w:val="0"/>
          <w:numId w:val="4"/>
        </w:numPr>
        <w:ind w:left="0" w:firstLine="0"/>
        <w:rPr>
          <w:rFonts w:ascii="Arial" w:eastAsia="Arial" w:hAnsi="Arial" w:cs="Arial"/>
          <w:color w:val="0000FF"/>
          <w:sz w:val="22"/>
          <w:szCs w:val="22"/>
          <w:shd w:val="clear" w:color="auto" w:fill="FFFFFF"/>
        </w:rPr>
      </w:pPr>
      <w:hyperlink r:id="rId94" w:history="1">
        <w:r w:rsidR="00AA270A" w:rsidRPr="00AA270A">
          <w:rPr>
            <w:rFonts w:ascii="Arial" w:eastAsia="Arial" w:hAnsi="Arial" w:cs="Arial"/>
            <w:color w:val="0000FF"/>
            <w:sz w:val="22"/>
            <w:szCs w:val="22"/>
            <w:u w:val="single"/>
            <w:shd w:val="clear" w:color="auto" w:fill="FFFFFF"/>
          </w:rPr>
          <w:t>Наша жизнь (</w:t>
        </w:r>
        <w:proofErr w:type="spellStart"/>
        <w:r w:rsidR="00AA270A" w:rsidRPr="00AA270A">
          <w:rPr>
            <w:rFonts w:ascii="Arial" w:eastAsia="Arial" w:hAnsi="Arial" w:cs="Arial"/>
            <w:color w:val="0000FF"/>
            <w:sz w:val="22"/>
            <w:szCs w:val="22"/>
            <w:u w:val="single"/>
            <w:shd w:val="clear" w:color="auto" w:fill="FFFFFF"/>
          </w:rPr>
          <w:t>нашажизньф</w:t>
        </w:r>
        <w:proofErr w:type="spellEnd"/>
        <w:r w:rsidR="00AA270A" w:rsidRPr="00AA270A">
          <w:rPr>
            <w:rFonts w:ascii="Arial" w:eastAsia="Arial" w:hAnsi="Arial" w:cs="Arial"/>
            <w:color w:val="0000FF"/>
            <w:sz w:val="22"/>
            <w:szCs w:val="22"/>
            <w:u w:val="single"/>
            <w:shd w:val="clear" w:color="auto" w:fill="FFFFFF"/>
          </w:rPr>
          <w:t>), Лихославль, 16 марта 2022</w:t>
        </w:r>
      </w:hyperlink>
    </w:p>
    <w:p w:rsidR="00AA270A" w:rsidRPr="00AA270A" w:rsidRDefault="00204D60" w:rsidP="00AA270A">
      <w:pPr>
        <w:numPr>
          <w:ilvl w:val="0"/>
          <w:numId w:val="4"/>
        </w:numPr>
        <w:ind w:left="0" w:firstLine="0"/>
        <w:rPr>
          <w:rFonts w:ascii="Arial" w:eastAsia="Arial" w:hAnsi="Arial" w:cs="Arial"/>
          <w:color w:val="0000FF"/>
          <w:sz w:val="22"/>
          <w:szCs w:val="22"/>
          <w:shd w:val="clear" w:color="auto" w:fill="FFFFFF"/>
        </w:rPr>
      </w:pPr>
      <w:hyperlink r:id="rId95" w:history="1">
        <w:r w:rsidR="00AA270A" w:rsidRPr="00AA270A">
          <w:rPr>
            <w:rFonts w:ascii="Arial" w:eastAsia="Arial" w:hAnsi="Arial" w:cs="Arial"/>
            <w:color w:val="0000FF"/>
            <w:sz w:val="22"/>
            <w:szCs w:val="22"/>
            <w:u w:val="single"/>
            <w:shd w:val="clear" w:color="auto" w:fill="FFFFFF"/>
          </w:rPr>
          <w:t>Тверь (</w:t>
        </w:r>
        <w:proofErr w:type="spellStart"/>
        <w:r w:rsidR="00AA270A" w:rsidRPr="00AA270A">
          <w:rPr>
            <w:rFonts w:ascii="Arial" w:eastAsia="Arial" w:hAnsi="Arial" w:cs="Arial"/>
            <w:color w:val="0000FF"/>
            <w:sz w:val="22"/>
            <w:szCs w:val="22"/>
            <w:u w:val="single"/>
            <w:shd w:val="clear" w:color="auto" w:fill="FFFFFF"/>
          </w:rPr>
          <w:t>toptver.ru</w:t>
        </w:r>
        <w:proofErr w:type="spellEnd"/>
        <w:r w:rsidR="00AA270A" w:rsidRPr="00AA270A">
          <w:rPr>
            <w:rFonts w:ascii="Arial" w:eastAsia="Arial" w:hAnsi="Arial" w:cs="Arial"/>
            <w:color w:val="0000FF"/>
            <w:sz w:val="22"/>
            <w:szCs w:val="22"/>
            <w:u w:val="single"/>
            <w:shd w:val="clear" w:color="auto" w:fill="FFFFFF"/>
          </w:rPr>
          <w:t>), Тверь, 16 марта 2022</w:t>
        </w:r>
      </w:hyperlink>
    </w:p>
    <w:p w:rsidR="00AA270A" w:rsidRPr="00AA270A" w:rsidRDefault="00204D60" w:rsidP="00AA270A">
      <w:pPr>
        <w:numPr>
          <w:ilvl w:val="0"/>
          <w:numId w:val="4"/>
        </w:numPr>
        <w:ind w:left="0" w:firstLine="0"/>
        <w:rPr>
          <w:rFonts w:ascii="Arial" w:eastAsia="Arial" w:hAnsi="Arial" w:cs="Arial"/>
          <w:color w:val="0000FF"/>
          <w:sz w:val="22"/>
          <w:szCs w:val="22"/>
          <w:shd w:val="clear" w:color="auto" w:fill="FFFFFF"/>
        </w:rPr>
      </w:pPr>
      <w:hyperlink r:id="rId96" w:history="1">
        <w:r w:rsidR="00AA270A" w:rsidRPr="00AA270A">
          <w:rPr>
            <w:rFonts w:ascii="Arial" w:eastAsia="Arial" w:hAnsi="Arial" w:cs="Arial"/>
            <w:color w:val="0000FF"/>
            <w:sz w:val="22"/>
            <w:szCs w:val="22"/>
            <w:u w:val="single"/>
            <w:shd w:val="clear" w:color="auto" w:fill="FFFFFF"/>
          </w:rPr>
          <w:t>Андреапольские вести (</w:t>
        </w:r>
        <w:proofErr w:type="spellStart"/>
        <w:r w:rsidR="00AA270A" w:rsidRPr="00AA270A">
          <w:rPr>
            <w:rFonts w:ascii="Arial" w:eastAsia="Arial" w:hAnsi="Arial" w:cs="Arial"/>
            <w:color w:val="0000FF"/>
            <w:sz w:val="22"/>
            <w:szCs w:val="22"/>
            <w:u w:val="single"/>
            <w:shd w:val="clear" w:color="auto" w:fill="FFFFFF"/>
          </w:rPr>
          <w:t>андреапольскиевестиф</w:t>
        </w:r>
        <w:proofErr w:type="spellEnd"/>
        <w:r w:rsidR="00AA270A" w:rsidRPr="00AA270A">
          <w:rPr>
            <w:rFonts w:ascii="Arial" w:eastAsia="Arial" w:hAnsi="Arial" w:cs="Arial"/>
            <w:color w:val="0000FF"/>
            <w:sz w:val="22"/>
            <w:szCs w:val="22"/>
            <w:u w:val="single"/>
            <w:shd w:val="clear" w:color="auto" w:fill="FFFFFF"/>
          </w:rPr>
          <w:t>), Андреаполь, 16 марта 2022</w:t>
        </w:r>
      </w:hyperlink>
    </w:p>
    <w:p w:rsidR="00AA270A" w:rsidRPr="00AA270A" w:rsidRDefault="00204D60" w:rsidP="00AA270A">
      <w:pPr>
        <w:numPr>
          <w:ilvl w:val="0"/>
          <w:numId w:val="4"/>
        </w:numPr>
        <w:ind w:left="0" w:firstLine="0"/>
        <w:rPr>
          <w:rFonts w:ascii="Arial" w:eastAsia="Arial" w:hAnsi="Arial" w:cs="Arial"/>
          <w:color w:val="0000FF"/>
          <w:sz w:val="22"/>
          <w:szCs w:val="22"/>
          <w:shd w:val="clear" w:color="auto" w:fill="FFFFFF"/>
        </w:rPr>
      </w:pPr>
      <w:hyperlink r:id="rId97" w:history="1">
        <w:r w:rsidR="00AA270A" w:rsidRPr="00AA270A">
          <w:rPr>
            <w:rFonts w:ascii="Arial" w:eastAsia="Arial" w:hAnsi="Arial" w:cs="Arial"/>
            <w:color w:val="0000FF"/>
            <w:sz w:val="22"/>
            <w:szCs w:val="22"/>
            <w:u w:val="single"/>
            <w:shd w:val="clear" w:color="auto" w:fill="FFFFFF"/>
          </w:rPr>
          <w:t>Край справедливости (ks-region69.com), Тверь, 16 марта 2022</w:t>
        </w:r>
      </w:hyperlink>
    </w:p>
    <w:p w:rsidR="00AA270A" w:rsidRPr="00AA270A" w:rsidRDefault="00204D60" w:rsidP="00AA270A">
      <w:pPr>
        <w:numPr>
          <w:ilvl w:val="0"/>
          <w:numId w:val="4"/>
        </w:numPr>
        <w:ind w:left="0" w:firstLine="0"/>
        <w:rPr>
          <w:rFonts w:ascii="Arial" w:eastAsia="Arial" w:hAnsi="Arial" w:cs="Arial"/>
          <w:color w:val="0000FF"/>
          <w:sz w:val="22"/>
          <w:szCs w:val="22"/>
          <w:shd w:val="clear" w:color="auto" w:fill="FFFFFF"/>
        </w:rPr>
      </w:pPr>
      <w:hyperlink r:id="rId98" w:history="1">
        <w:r w:rsidR="00AA270A" w:rsidRPr="00AA270A">
          <w:rPr>
            <w:rFonts w:ascii="Arial" w:eastAsia="Arial" w:hAnsi="Arial" w:cs="Arial"/>
            <w:color w:val="0000FF"/>
            <w:sz w:val="22"/>
            <w:szCs w:val="22"/>
            <w:u w:val="single"/>
            <w:shd w:val="clear" w:color="auto" w:fill="FFFFFF"/>
          </w:rPr>
          <w:t>Спировские известия (</w:t>
        </w:r>
        <w:proofErr w:type="spellStart"/>
        <w:r w:rsidR="00AA270A" w:rsidRPr="00AA270A">
          <w:rPr>
            <w:rFonts w:ascii="Arial" w:eastAsia="Arial" w:hAnsi="Arial" w:cs="Arial"/>
            <w:color w:val="0000FF"/>
            <w:sz w:val="22"/>
            <w:szCs w:val="22"/>
            <w:u w:val="single"/>
            <w:shd w:val="clear" w:color="auto" w:fill="FFFFFF"/>
          </w:rPr>
          <w:t>спировскиеизвестияф</w:t>
        </w:r>
        <w:proofErr w:type="spellEnd"/>
        <w:r w:rsidR="00AA270A" w:rsidRPr="00AA270A">
          <w:rPr>
            <w:rFonts w:ascii="Arial" w:eastAsia="Arial" w:hAnsi="Arial" w:cs="Arial"/>
            <w:color w:val="0000FF"/>
            <w:sz w:val="22"/>
            <w:szCs w:val="22"/>
            <w:u w:val="single"/>
            <w:shd w:val="clear" w:color="auto" w:fill="FFFFFF"/>
          </w:rPr>
          <w:t>), п. Спирово, 16 марта 2022</w:t>
        </w:r>
      </w:hyperlink>
    </w:p>
    <w:p w:rsidR="00AA270A" w:rsidRPr="00AA270A" w:rsidRDefault="00204D60" w:rsidP="00AA270A">
      <w:pPr>
        <w:numPr>
          <w:ilvl w:val="0"/>
          <w:numId w:val="4"/>
        </w:numPr>
        <w:ind w:left="0" w:firstLine="0"/>
        <w:rPr>
          <w:rFonts w:ascii="Arial" w:eastAsia="Arial" w:hAnsi="Arial" w:cs="Arial"/>
          <w:color w:val="0000FF"/>
          <w:sz w:val="22"/>
          <w:szCs w:val="22"/>
          <w:shd w:val="clear" w:color="auto" w:fill="FFFFFF"/>
        </w:rPr>
      </w:pPr>
      <w:hyperlink r:id="rId99" w:history="1">
        <w:r w:rsidR="00AA270A" w:rsidRPr="00AA270A">
          <w:rPr>
            <w:rFonts w:ascii="Arial" w:eastAsia="Arial" w:hAnsi="Arial" w:cs="Arial"/>
            <w:color w:val="0000FF"/>
            <w:sz w:val="22"/>
            <w:szCs w:val="22"/>
            <w:u w:val="single"/>
            <w:shd w:val="clear" w:color="auto" w:fill="FFFFFF"/>
          </w:rPr>
          <w:t>Ленинское знамя (</w:t>
        </w:r>
        <w:proofErr w:type="spellStart"/>
        <w:r w:rsidR="00AA270A" w:rsidRPr="00AA270A">
          <w:rPr>
            <w:rFonts w:ascii="Arial" w:eastAsia="Arial" w:hAnsi="Arial" w:cs="Arial"/>
            <w:color w:val="0000FF"/>
            <w:sz w:val="22"/>
            <w:szCs w:val="22"/>
            <w:u w:val="single"/>
            <w:shd w:val="clear" w:color="auto" w:fill="FFFFFF"/>
          </w:rPr>
          <w:t>leninskoeznamya.tverreg.ru</w:t>
        </w:r>
        <w:proofErr w:type="spellEnd"/>
        <w:r w:rsidR="00AA270A" w:rsidRPr="00AA270A">
          <w:rPr>
            <w:rFonts w:ascii="Arial" w:eastAsia="Arial" w:hAnsi="Arial" w:cs="Arial"/>
            <w:color w:val="0000FF"/>
            <w:sz w:val="22"/>
            <w:szCs w:val="22"/>
            <w:u w:val="single"/>
            <w:shd w:val="clear" w:color="auto" w:fill="FFFFFF"/>
          </w:rPr>
          <w:t>), Тверь, 16 марта 2022</w:t>
        </w:r>
      </w:hyperlink>
    </w:p>
    <w:p w:rsidR="00AA270A" w:rsidRPr="00AA270A" w:rsidRDefault="00204D60" w:rsidP="00AA270A">
      <w:pPr>
        <w:numPr>
          <w:ilvl w:val="0"/>
          <w:numId w:val="4"/>
        </w:numPr>
        <w:ind w:left="0" w:firstLine="0"/>
        <w:rPr>
          <w:rFonts w:ascii="Arial" w:eastAsia="Arial" w:hAnsi="Arial" w:cs="Arial"/>
          <w:color w:val="0000FF"/>
          <w:sz w:val="22"/>
          <w:szCs w:val="22"/>
          <w:shd w:val="clear" w:color="auto" w:fill="FFFFFF"/>
        </w:rPr>
      </w:pPr>
      <w:hyperlink r:id="rId100" w:history="1">
        <w:r w:rsidR="00AA270A" w:rsidRPr="00AA270A">
          <w:rPr>
            <w:rFonts w:ascii="Arial" w:eastAsia="Arial" w:hAnsi="Arial" w:cs="Arial"/>
            <w:color w:val="0000FF"/>
            <w:sz w:val="22"/>
            <w:szCs w:val="22"/>
            <w:u w:val="single"/>
            <w:shd w:val="clear" w:color="auto" w:fill="FFFFFF"/>
          </w:rPr>
          <w:t>Вперед (</w:t>
        </w:r>
        <w:proofErr w:type="spellStart"/>
        <w:r w:rsidR="00AA270A" w:rsidRPr="00AA270A">
          <w:rPr>
            <w:rFonts w:ascii="Arial" w:eastAsia="Arial" w:hAnsi="Arial" w:cs="Arial"/>
            <w:color w:val="0000FF"/>
            <w:sz w:val="22"/>
            <w:szCs w:val="22"/>
            <w:u w:val="single"/>
            <w:shd w:val="clear" w:color="auto" w:fill="FFFFFF"/>
          </w:rPr>
          <w:t>впередф</w:t>
        </w:r>
        <w:proofErr w:type="spellEnd"/>
        <w:r w:rsidR="00AA270A" w:rsidRPr="00AA270A">
          <w:rPr>
            <w:rFonts w:ascii="Arial" w:eastAsia="Arial" w:hAnsi="Arial" w:cs="Arial"/>
            <w:color w:val="0000FF"/>
            <w:sz w:val="22"/>
            <w:szCs w:val="22"/>
            <w:u w:val="single"/>
            <w:shd w:val="clear" w:color="auto" w:fill="FFFFFF"/>
          </w:rPr>
          <w:t>), Калязин, 16 марта 2022</w:t>
        </w:r>
      </w:hyperlink>
    </w:p>
    <w:p w:rsidR="00AA270A" w:rsidRPr="00AA270A" w:rsidRDefault="00204D60" w:rsidP="00AA270A">
      <w:pPr>
        <w:numPr>
          <w:ilvl w:val="0"/>
          <w:numId w:val="4"/>
        </w:numPr>
        <w:ind w:left="0" w:firstLine="0"/>
        <w:rPr>
          <w:rFonts w:ascii="Arial" w:eastAsia="Arial" w:hAnsi="Arial" w:cs="Arial"/>
          <w:color w:val="0000FF"/>
          <w:sz w:val="22"/>
          <w:szCs w:val="22"/>
          <w:shd w:val="clear" w:color="auto" w:fill="FFFFFF"/>
        </w:rPr>
      </w:pPr>
      <w:hyperlink r:id="rId101" w:history="1">
        <w:r w:rsidR="00AA270A" w:rsidRPr="00AA270A">
          <w:rPr>
            <w:rFonts w:ascii="Arial" w:eastAsia="Arial" w:hAnsi="Arial" w:cs="Arial"/>
            <w:color w:val="0000FF"/>
            <w:sz w:val="22"/>
            <w:szCs w:val="22"/>
            <w:u w:val="single"/>
            <w:shd w:val="clear" w:color="auto" w:fill="FFFFFF"/>
          </w:rPr>
          <w:t>Коммунар (</w:t>
        </w:r>
        <w:proofErr w:type="spellStart"/>
        <w:r w:rsidR="00AA270A" w:rsidRPr="00AA270A">
          <w:rPr>
            <w:rFonts w:ascii="Arial" w:eastAsia="Arial" w:hAnsi="Arial" w:cs="Arial"/>
            <w:color w:val="0000FF"/>
            <w:sz w:val="22"/>
            <w:szCs w:val="22"/>
            <w:u w:val="single"/>
            <w:shd w:val="clear" w:color="auto" w:fill="FFFFFF"/>
          </w:rPr>
          <w:t>коммунарф</w:t>
        </w:r>
        <w:proofErr w:type="spellEnd"/>
        <w:r w:rsidR="00AA270A" w:rsidRPr="00AA270A">
          <w:rPr>
            <w:rFonts w:ascii="Arial" w:eastAsia="Arial" w:hAnsi="Arial" w:cs="Arial"/>
            <w:color w:val="0000FF"/>
            <w:sz w:val="22"/>
            <w:szCs w:val="22"/>
            <w:u w:val="single"/>
            <w:shd w:val="clear" w:color="auto" w:fill="FFFFFF"/>
          </w:rPr>
          <w:t>), п. Фирово, 16 марта 2022</w:t>
        </w:r>
      </w:hyperlink>
    </w:p>
    <w:p w:rsidR="00AA270A" w:rsidRPr="00AA270A" w:rsidRDefault="00204D60" w:rsidP="00AA270A">
      <w:pPr>
        <w:numPr>
          <w:ilvl w:val="0"/>
          <w:numId w:val="4"/>
        </w:numPr>
        <w:ind w:left="0" w:firstLine="0"/>
        <w:rPr>
          <w:rFonts w:ascii="Arial" w:eastAsia="Arial" w:hAnsi="Arial" w:cs="Arial"/>
          <w:color w:val="0000FF"/>
          <w:sz w:val="22"/>
          <w:szCs w:val="22"/>
          <w:shd w:val="clear" w:color="auto" w:fill="FFFFFF"/>
        </w:rPr>
      </w:pPr>
      <w:hyperlink r:id="rId102" w:history="1">
        <w:proofErr w:type="gramStart"/>
        <w:r w:rsidR="00AA270A" w:rsidRPr="00AA270A">
          <w:rPr>
            <w:rFonts w:ascii="Arial" w:eastAsia="Arial" w:hAnsi="Arial" w:cs="Arial"/>
            <w:color w:val="0000FF"/>
            <w:sz w:val="22"/>
            <w:szCs w:val="22"/>
            <w:u w:val="single"/>
            <w:shd w:val="clear" w:color="auto" w:fill="FFFFFF"/>
          </w:rPr>
          <w:t>Лесной</w:t>
        </w:r>
        <w:proofErr w:type="gramEnd"/>
        <w:r w:rsidR="00AA270A" w:rsidRPr="00AA270A">
          <w:rPr>
            <w:rFonts w:ascii="Arial" w:eastAsia="Arial" w:hAnsi="Arial" w:cs="Arial"/>
            <w:color w:val="0000FF"/>
            <w:sz w:val="22"/>
            <w:szCs w:val="22"/>
            <w:u w:val="single"/>
            <w:shd w:val="clear" w:color="auto" w:fill="FFFFFF"/>
          </w:rPr>
          <w:t xml:space="preserve"> вестник (</w:t>
        </w:r>
        <w:proofErr w:type="spellStart"/>
        <w:r w:rsidR="00AA270A" w:rsidRPr="00AA270A">
          <w:rPr>
            <w:rFonts w:ascii="Arial" w:eastAsia="Arial" w:hAnsi="Arial" w:cs="Arial"/>
            <w:color w:val="0000FF"/>
            <w:sz w:val="22"/>
            <w:szCs w:val="22"/>
            <w:u w:val="single"/>
            <w:shd w:val="clear" w:color="auto" w:fill="FFFFFF"/>
          </w:rPr>
          <w:t>леснойвестникф</w:t>
        </w:r>
        <w:proofErr w:type="spellEnd"/>
        <w:r w:rsidR="00AA270A" w:rsidRPr="00AA270A">
          <w:rPr>
            <w:rFonts w:ascii="Arial" w:eastAsia="Arial" w:hAnsi="Arial" w:cs="Arial"/>
            <w:color w:val="0000FF"/>
            <w:sz w:val="22"/>
            <w:szCs w:val="22"/>
            <w:u w:val="single"/>
            <w:shd w:val="clear" w:color="auto" w:fill="FFFFFF"/>
          </w:rPr>
          <w:t>), с. Лесное (Тверская обл.), 16 марта 2022</w:t>
        </w:r>
      </w:hyperlink>
    </w:p>
    <w:p w:rsidR="00AA270A" w:rsidRPr="00AA270A" w:rsidRDefault="00204D60" w:rsidP="00AA270A">
      <w:pPr>
        <w:numPr>
          <w:ilvl w:val="0"/>
          <w:numId w:val="4"/>
        </w:numPr>
        <w:ind w:left="0" w:firstLine="0"/>
        <w:rPr>
          <w:rFonts w:ascii="Arial" w:eastAsia="Arial" w:hAnsi="Arial" w:cs="Arial"/>
          <w:color w:val="0000FF"/>
          <w:sz w:val="22"/>
          <w:szCs w:val="22"/>
          <w:shd w:val="clear" w:color="auto" w:fill="FFFFFF"/>
        </w:rPr>
      </w:pPr>
      <w:hyperlink r:id="rId103" w:history="1">
        <w:r w:rsidR="00AA270A" w:rsidRPr="00AA270A">
          <w:rPr>
            <w:rFonts w:ascii="Arial" w:eastAsia="Arial" w:hAnsi="Arial" w:cs="Arial"/>
            <w:color w:val="0000FF"/>
            <w:sz w:val="22"/>
            <w:szCs w:val="22"/>
            <w:u w:val="single"/>
            <w:shd w:val="clear" w:color="auto" w:fill="FFFFFF"/>
          </w:rPr>
          <w:t>Молоковский край (</w:t>
        </w:r>
        <w:proofErr w:type="spellStart"/>
        <w:r w:rsidR="00AA270A" w:rsidRPr="00AA270A">
          <w:rPr>
            <w:rFonts w:ascii="Arial" w:eastAsia="Arial" w:hAnsi="Arial" w:cs="Arial"/>
            <w:color w:val="0000FF"/>
            <w:sz w:val="22"/>
            <w:szCs w:val="22"/>
            <w:u w:val="single"/>
            <w:shd w:val="clear" w:color="auto" w:fill="FFFFFF"/>
          </w:rPr>
          <w:t>молоковскийкрайф</w:t>
        </w:r>
        <w:proofErr w:type="spellEnd"/>
        <w:r w:rsidR="00AA270A" w:rsidRPr="00AA270A">
          <w:rPr>
            <w:rFonts w:ascii="Arial" w:eastAsia="Arial" w:hAnsi="Arial" w:cs="Arial"/>
            <w:color w:val="0000FF"/>
            <w:sz w:val="22"/>
            <w:szCs w:val="22"/>
            <w:u w:val="single"/>
            <w:shd w:val="clear" w:color="auto" w:fill="FFFFFF"/>
          </w:rPr>
          <w:t>), п. Молоково, 16 марта 2022</w:t>
        </w:r>
      </w:hyperlink>
    </w:p>
    <w:p w:rsidR="00AA270A" w:rsidRPr="00AA270A" w:rsidRDefault="00204D60" w:rsidP="00AA270A">
      <w:pPr>
        <w:numPr>
          <w:ilvl w:val="0"/>
          <w:numId w:val="4"/>
        </w:numPr>
        <w:ind w:left="0" w:firstLine="0"/>
        <w:rPr>
          <w:rFonts w:ascii="Arial" w:eastAsia="Arial" w:hAnsi="Arial" w:cs="Arial"/>
          <w:color w:val="0000FF"/>
          <w:sz w:val="22"/>
          <w:szCs w:val="22"/>
          <w:shd w:val="clear" w:color="auto" w:fill="FFFFFF"/>
        </w:rPr>
      </w:pPr>
      <w:hyperlink r:id="rId104" w:history="1">
        <w:r w:rsidR="00AA270A" w:rsidRPr="00AA270A">
          <w:rPr>
            <w:rFonts w:ascii="Arial" w:eastAsia="Arial" w:hAnsi="Arial" w:cs="Arial"/>
            <w:color w:val="0000FF"/>
            <w:sz w:val="22"/>
            <w:szCs w:val="22"/>
            <w:u w:val="single"/>
            <w:shd w:val="clear" w:color="auto" w:fill="FFFFFF"/>
          </w:rPr>
          <w:t>Авангард (</w:t>
        </w:r>
        <w:proofErr w:type="spellStart"/>
        <w:r w:rsidR="00AA270A" w:rsidRPr="00AA270A">
          <w:rPr>
            <w:rFonts w:ascii="Arial" w:eastAsia="Arial" w:hAnsi="Arial" w:cs="Arial"/>
            <w:color w:val="0000FF"/>
            <w:sz w:val="22"/>
            <w:szCs w:val="22"/>
            <w:u w:val="single"/>
            <w:shd w:val="clear" w:color="auto" w:fill="FFFFFF"/>
          </w:rPr>
          <w:t>авангардф</w:t>
        </w:r>
        <w:proofErr w:type="spellEnd"/>
        <w:r w:rsidR="00AA270A" w:rsidRPr="00AA270A">
          <w:rPr>
            <w:rFonts w:ascii="Arial" w:eastAsia="Arial" w:hAnsi="Arial" w:cs="Arial"/>
            <w:color w:val="0000FF"/>
            <w:sz w:val="22"/>
            <w:szCs w:val="22"/>
            <w:u w:val="single"/>
            <w:shd w:val="clear" w:color="auto" w:fill="FFFFFF"/>
          </w:rPr>
          <w:t>), Западная Двина, 16 марта 2022</w:t>
        </w:r>
      </w:hyperlink>
    </w:p>
    <w:p w:rsidR="00AA270A" w:rsidRPr="00AA270A" w:rsidRDefault="00204D60" w:rsidP="00AA270A">
      <w:pPr>
        <w:numPr>
          <w:ilvl w:val="0"/>
          <w:numId w:val="4"/>
        </w:numPr>
        <w:ind w:left="0" w:firstLine="0"/>
        <w:rPr>
          <w:rFonts w:ascii="Arial" w:eastAsia="Arial" w:hAnsi="Arial" w:cs="Arial"/>
          <w:color w:val="0000FF"/>
          <w:sz w:val="22"/>
          <w:szCs w:val="22"/>
          <w:shd w:val="clear" w:color="auto" w:fill="FFFFFF"/>
        </w:rPr>
      </w:pPr>
      <w:hyperlink r:id="rId105" w:history="1">
        <w:r w:rsidR="00AA270A" w:rsidRPr="00AA270A">
          <w:rPr>
            <w:rFonts w:ascii="Arial" w:eastAsia="Arial" w:hAnsi="Arial" w:cs="Arial"/>
            <w:color w:val="0000FF"/>
            <w:sz w:val="22"/>
            <w:szCs w:val="22"/>
            <w:u w:val="single"/>
            <w:shd w:val="clear" w:color="auto" w:fill="FFFFFF"/>
          </w:rPr>
          <w:t>Новая жизнь (</w:t>
        </w:r>
        <w:proofErr w:type="spellStart"/>
        <w:r w:rsidR="00AA270A" w:rsidRPr="00AA270A">
          <w:rPr>
            <w:rFonts w:ascii="Arial" w:eastAsia="Arial" w:hAnsi="Arial" w:cs="Arial"/>
            <w:color w:val="0000FF"/>
            <w:sz w:val="22"/>
            <w:szCs w:val="22"/>
            <w:u w:val="single"/>
            <w:shd w:val="clear" w:color="auto" w:fill="FFFFFF"/>
          </w:rPr>
          <w:t>новаяжизньф</w:t>
        </w:r>
        <w:proofErr w:type="spellEnd"/>
        <w:r w:rsidR="00AA270A" w:rsidRPr="00AA270A">
          <w:rPr>
            <w:rFonts w:ascii="Arial" w:eastAsia="Arial" w:hAnsi="Arial" w:cs="Arial"/>
            <w:color w:val="0000FF"/>
            <w:sz w:val="22"/>
            <w:szCs w:val="22"/>
            <w:u w:val="single"/>
            <w:shd w:val="clear" w:color="auto" w:fill="FFFFFF"/>
          </w:rPr>
          <w:t>), Бологое, 16 марта 2022</w:t>
        </w:r>
      </w:hyperlink>
    </w:p>
    <w:p w:rsidR="00AA270A" w:rsidRPr="00AA270A" w:rsidRDefault="00204D60" w:rsidP="00AA270A">
      <w:pPr>
        <w:numPr>
          <w:ilvl w:val="0"/>
          <w:numId w:val="4"/>
        </w:numPr>
        <w:ind w:left="0" w:firstLine="0"/>
        <w:rPr>
          <w:rFonts w:ascii="Arial" w:eastAsia="Arial" w:hAnsi="Arial" w:cs="Arial"/>
          <w:color w:val="0000FF"/>
          <w:sz w:val="22"/>
          <w:szCs w:val="22"/>
          <w:shd w:val="clear" w:color="auto" w:fill="FFFFFF"/>
        </w:rPr>
      </w:pPr>
      <w:hyperlink r:id="rId106" w:history="1">
        <w:proofErr w:type="gramStart"/>
        <w:r w:rsidR="00AA270A" w:rsidRPr="00AA270A">
          <w:rPr>
            <w:rFonts w:ascii="Arial" w:eastAsia="Arial" w:hAnsi="Arial" w:cs="Arial"/>
            <w:color w:val="0000FF"/>
            <w:sz w:val="22"/>
            <w:szCs w:val="22"/>
            <w:u w:val="single"/>
            <w:shd w:val="clear" w:color="auto" w:fill="FFFFFF"/>
          </w:rPr>
          <w:t>Вышневолоцкая</w:t>
        </w:r>
        <w:proofErr w:type="gramEnd"/>
        <w:r w:rsidR="00AA270A" w:rsidRPr="00AA270A">
          <w:rPr>
            <w:rFonts w:ascii="Arial" w:eastAsia="Arial" w:hAnsi="Arial" w:cs="Arial"/>
            <w:color w:val="0000FF"/>
            <w:sz w:val="22"/>
            <w:szCs w:val="22"/>
            <w:u w:val="single"/>
            <w:shd w:val="clear" w:color="auto" w:fill="FFFFFF"/>
          </w:rPr>
          <w:t xml:space="preserve"> правда (</w:t>
        </w:r>
        <w:proofErr w:type="spellStart"/>
        <w:r w:rsidR="00AA270A" w:rsidRPr="00AA270A">
          <w:rPr>
            <w:rFonts w:ascii="Arial" w:eastAsia="Arial" w:hAnsi="Arial" w:cs="Arial"/>
            <w:color w:val="0000FF"/>
            <w:sz w:val="22"/>
            <w:szCs w:val="22"/>
            <w:u w:val="single"/>
            <w:shd w:val="clear" w:color="auto" w:fill="FFFFFF"/>
          </w:rPr>
          <w:t>вышневолоцкаяправдаф</w:t>
        </w:r>
        <w:proofErr w:type="spellEnd"/>
        <w:r w:rsidR="00AA270A" w:rsidRPr="00AA270A">
          <w:rPr>
            <w:rFonts w:ascii="Arial" w:eastAsia="Arial" w:hAnsi="Arial" w:cs="Arial"/>
            <w:color w:val="0000FF"/>
            <w:sz w:val="22"/>
            <w:szCs w:val="22"/>
            <w:u w:val="single"/>
            <w:shd w:val="clear" w:color="auto" w:fill="FFFFFF"/>
          </w:rPr>
          <w:t>), п.г.т. Жарковский, 16 марта 2022</w:t>
        </w:r>
      </w:hyperlink>
    </w:p>
    <w:p w:rsidR="00AA270A" w:rsidRPr="00AA270A" w:rsidRDefault="00204D60" w:rsidP="00AA270A">
      <w:pPr>
        <w:numPr>
          <w:ilvl w:val="0"/>
          <w:numId w:val="4"/>
        </w:numPr>
        <w:ind w:left="0" w:firstLine="0"/>
        <w:rPr>
          <w:rFonts w:ascii="Arial" w:eastAsia="Arial" w:hAnsi="Arial" w:cs="Arial"/>
          <w:color w:val="0000FF"/>
          <w:sz w:val="22"/>
          <w:szCs w:val="22"/>
          <w:shd w:val="clear" w:color="auto" w:fill="FFFFFF"/>
        </w:rPr>
      </w:pPr>
      <w:hyperlink r:id="rId107" w:history="1">
        <w:r w:rsidR="00AA270A" w:rsidRPr="00AA270A">
          <w:rPr>
            <w:rFonts w:ascii="Arial" w:eastAsia="Arial" w:hAnsi="Arial" w:cs="Arial"/>
            <w:color w:val="0000FF"/>
            <w:sz w:val="22"/>
            <w:szCs w:val="22"/>
            <w:u w:val="single"/>
            <w:shd w:val="clear" w:color="auto" w:fill="FFFFFF"/>
          </w:rPr>
          <w:t>Афанасий-бизнес (</w:t>
        </w:r>
        <w:proofErr w:type="spellStart"/>
        <w:r w:rsidR="00AA270A" w:rsidRPr="00AA270A">
          <w:rPr>
            <w:rFonts w:ascii="Arial" w:eastAsia="Arial" w:hAnsi="Arial" w:cs="Arial"/>
            <w:color w:val="0000FF"/>
            <w:sz w:val="22"/>
            <w:szCs w:val="22"/>
            <w:u w:val="single"/>
            <w:shd w:val="clear" w:color="auto" w:fill="FFFFFF"/>
          </w:rPr>
          <w:t>afanasy.biz</w:t>
        </w:r>
        <w:proofErr w:type="spellEnd"/>
        <w:r w:rsidR="00AA270A" w:rsidRPr="00AA270A">
          <w:rPr>
            <w:rFonts w:ascii="Arial" w:eastAsia="Arial" w:hAnsi="Arial" w:cs="Arial"/>
            <w:color w:val="0000FF"/>
            <w:sz w:val="22"/>
            <w:szCs w:val="22"/>
            <w:u w:val="single"/>
            <w:shd w:val="clear" w:color="auto" w:fill="FFFFFF"/>
          </w:rPr>
          <w:t>), Тверь, 16 марта 2022</w:t>
        </w:r>
      </w:hyperlink>
    </w:p>
    <w:p w:rsidR="00AA270A" w:rsidRPr="00AA270A" w:rsidRDefault="00204D60" w:rsidP="00AA270A">
      <w:pPr>
        <w:numPr>
          <w:ilvl w:val="0"/>
          <w:numId w:val="4"/>
        </w:numPr>
        <w:ind w:left="0" w:firstLine="0"/>
        <w:rPr>
          <w:rFonts w:ascii="Arial" w:eastAsia="Arial" w:hAnsi="Arial" w:cs="Arial"/>
          <w:color w:val="0000FF"/>
          <w:sz w:val="22"/>
          <w:szCs w:val="22"/>
          <w:shd w:val="clear" w:color="auto" w:fill="FFFFFF"/>
        </w:rPr>
      </w:pPr>
      <w:hyperlink r:id="rId108" w:history="1">
        <w:r w:rsidR="00AA270A" w:rsidRPr="00AA270A">
          <w:rPr>
            <w:rFonts w:ascii="Arial" w:eastAsia="Arial" w:hAnsi="Arial" w:cs="Arial"/>
            <w:color w:val="0000FF"/>
            <w:sz w:val="22"/>
            <w:szCs w:val="22"/>
            <w:u w:val="single"/>
            <w:shd w:val="clear" w:color="auto" w:fill="FFFFFF"/>
          </w:rPr>
          <w:t>Тверская жизнь (tverlife.ru), Тверь, 16 марта 2022</w:t>
        </w:r>
      </w:hyperlink>
    </w:p>
    <w:p w:rsidR="00AA270A" w:rsidRPr="00AA270A" w:rsidRDefault="00204D60" w:rsidP="00AA270A">
      <w:pPr>
        <w:numPr>
          <w:ilvl w:val="0"/>
          <w:numId w:val="4"/>
        </w:numPr>
        <w:ind w:left="0" w:firstLine="0"/>
        <w:rPr>
          <w:rFonts w:ascii="Arial" w:eastAsia="Arial" w:hAnsi="Arial" w:cs="Arial"/>
          <w:color w:val="0000FF"/>
          <w:sz w:val="22"/>
          <w:szCs w:val="22"/>
          <w:shd w:val="clear" w:color="auto" w:fill="FFFFFF"/>
        </w:rPr>
      </w:pPr>
      <w:hyperlink r:id="rId109" w:history="1">
        <w:r w:rsidR="00AA270A" w:rsidRPr="00AA270A">
          <w:rPr>
            <w:rFonts w:ascii="Arial" w:eastAsia="Arial" w:hAnsi="Arial" w:cs="Arial"/>
            <w:color w:val="0000FF"/>
            <w:sz w:val="22"/>
            <w:szCs w:val="22"/>
            <w:u w:val="single"/>
            <w:shd w:val="clear" w:color="auto" w:fill="FFFFFF"/>
          </w:rPr>
          <w:t>Новости Твери (tver-news.net), Тверь, 16 марта 2022</w:t>
        </w:r>
      </w:hyperlink>
    </w:p>
    <w:p w:rsidR="00AA270A" w:rsidRPr="00AA270A" w:rsidRDefault="00204D60" w:rsidP="00AA270A">
      <w:pPr>
        <w:numPr>
          <w:ilvl w:val="0"/>
          <w:numId w:val="4"/>
        </w:numPr>
        <w:ind w:left="0" w:firstLine="0"/>
        <w:rPr>
          <w:rFonts w:ascii="Arial" w:eastAsia="Arial" w:hAnsi="Arial" w:cs="Arial"/>
          <w:color w:val="0000FF"/>
          <w:sz w:val="22"/>
          <w:szCs w:val="22"/>
          <w:shd w:val="clear" w:color="auto" w:fill="FFFFFF"/>
        </w:rPr>
      </w:pPr>
      <w:hyperlink r:id="rId110" w:history="1">
        <w:r w:rsidR="00AA270A" w:rsidRPr="00AA270A">
          <w:rPr>
            <w:rFonts w:ascii="Arial" w:eastAsia="Arial" w:hAnsi="Arial" w:cs="Arial"/>
            <w:color w:val="0000FF"/>
            <w:sz w:val="22"/>
            <w:szCs w:val="22"/>
            <w:u w:val="single"/>
            <w:shd w:val="clear" w:color="auto" w:fill="FFFFFF"/>
          </w:rPr>
          <w:t>Новости Твери (tver-news.net), Тверь, 16 марта 2022</w:t>
        </w:r>
      </w:hyperlink>
    </w:p>
    <w:p w:rsidR="00AA270A" w:rsidRPr="00AA270A" w:rsidRDefault="00204D60" w:rsidP="00AA270A">
      <w:pPr>
        <w:numPr>
          <w:ilvl w:val="0"/>
          <w:numId w:val="4"/>
        </w:numPr>
        <w:ind w:left="0" w:firstLine="0"/>
        <w:rPr>
          <w:rFonts w:ascii="Arial" w:eastAsia="Arial" w:hAnsi="Arial" w:cs="Arial"/>
          <w:color w:val="0000FF"/>
          <w:sz w:val="22"/>
          <w:szCs w:val="22"/>
          <w:shd w:val="clear" w:color="auto" w:fill="FFFFFF"/>
        </w:rPr>
      </w:pPr>
      <w:hyperlink r:id="rId111" w:history="1">
        <w:r w:rsidR="00AA270A" w:rsidRPr="00AA270A">
          <w:rPr>
            <w:rFonts w:ascii="Arial" w:eastAsia="Arial" w:hAnsi="Arial" w:cs="Arial"/>
            <w:color w:val="0000FF"/>
            <w:sz w:val="22"/>
            <w:szCs w:val="22"/>
            <w:u w:val="single"/>
            <w:shd w:val="clear" w:color="auto" w:fill="FFFFFF"/>
          </w:rPr>
          <w:t>Новости Твери (tver-news.net), Тверь, 16 марта 2022</w:t>
        </w:r>
      </w:hyperlink>
    </w:p>
    <w:p w:rsidR="00AA270A" w:rsidRDefault="00204D60" w:rsidP="00AA270A">
      <w:pPr>
        <w:jc w:val="right"/>
        <w:rPr>
          <w:rFonts w:ascii="Arial" w:eastAsia="Arial" w:hAnsi="Arial" w:cs="Arial"/>
          <w:color w:val="0000FF"/>
          <w:sz w:val="22"/>
          <w:szCs w:val="22"/>
          <w:shd w:val="clear" w:color="auto" w:fill="FFFFFF"/>
        </w:rPr>
      </w:pPr>
      <w:hyperlink w:anchor="tabtxt_1575050_1944490057" w:history="1">
        <w:r w:rsidR="00AA270A" w:rsidRPr="00AA270A">
          <w:rPr>
            <w:rFonts w:ascii="Arial" w:eastAsia="Arial" w:hAnsi="Arial" w:cs="Arial"/>
            <w:color w:val="0000FF"/>
            <w:sz w:val="22"/>
            <w:szCs w:val="22"/>
            <w:u w:val="single"/>
            <w:shd w:val="clear" w:color="auto" w:fill="FFFFFF"/>
          </w:rPr>
          <w:t>К заголовкам сообщений</w:t>
        </w:r>
      </w:hyperlink>
    </w:p>
    <w:p w:rsidR="00795923" w:rsidRPr="00AA270A" w:rsidRDefault="00795923" w:rsidP="00AA270A">
      <w:pPr>
        <w:jc w:val="right"/>
        <w:rPr>
          <w:rFonts w:ascii="Arial" w:eastAsia="Arial" w:hAnsi="Arial" w:cs="Arial"/>
          <w:color w:val="0000FF"/>
          <w:sz w:val="22"/>
          <w:szCs w:val="22"/>
          <w:shd w:val="clear" w:color="auto" w:fill="FFFFFF"/>
        </w:rPr>
      </w:pPr>
    </w:p>
    <w:p w:rsidR="00AA270A" w:rsidRPr="00AA270A" w:rsidRDefault="00AA270A" w:rsidP="00AA270A">
      <w:pPr>
        <w:rPr>
          <w:rFonts w:ascii="Arial" w:eastAsia="Arial" w:hAnsi="Arial" w:cs="Arial"/>
          <w:b/>
          <w:color w:val="000000"/>
          <w:sz w:val="22"/>
          <w:szCs w:val="22"/>
          <w:shd w:val="clear" w:color="auto" w:fill="FFFFFF"/>
        </w:rPr>
      </w:pPr>
      <w:r w:rsidRPr="00AA270A">
        <w:rPr>
          <w:rFonts w:ascii="Arial" w:eastAsia="Arial" w:hAnsi="Arial" w:cs="Arial"/>
          <w:b/>
          <w:color w:val="000000"/>
          <w:sz w:val="22"/>
          <w:szCs w:val="22"/>
          <w:shd w:val="clear" w:color="auto" w:fill="FFFFFF"/>
        </w:rPr>
        <w:t>Тверские ведомости (</w:t>
      </w:r>
      <w:proofErr w:type="spellStart"/>
      <w:r w:rsidRPr="00AA270A">
        <w:rPr>
          <w:rFonts w:ascii="Arial" w:eastAsia="Arial" w:hAnsi="Arial" w:cs="Arial"/>
          <w:b/>
          <w:color w:val="000000"/>
          <w:sz w:val="22"/>
          <w:szCs w:val="22"/>
          <w:shd w:val="clear" w:color="auto" w:fill="FFFFFF"/>
        </w:rPr>
        <w:t>vedtver.ru</w:t>
      </w:r>
      <w:proofErr w:type="spellEnd"/>
      <w:r w:rsidRPr="00AA270A">
        <w:rPr>
          <w:rFonts w:ascii="Arial" w:eastAsia="Arial" w:hAnsi="Arial" w:cs="Arial"/>
          <w:b/>
          <w:color w:val="000000"/>
          <w:sz w:val="22"/>
          <w:szCs w:val="22"/>
          <w:shd w:val="clear" w:color="auto" w:fill="FFFFFF"/>
        </w:rPr>
        <w:t>), Тверь, 16 марта 2022</w:t>
      </w:r>
    </w:p>
    <w:p w:rsidR="00AA270A" w:rsidRPr="00AA270A" w:rsidRDefault="00AA270A" w:rsidP="00AA270A">
      <w:pPr>
        <w:jc w:val="both"/>
        <w:outlineLvl w:val="1"/>
        <w:rPr>
          <w:rFonts w:ascii="Arial" w:eastAsia="Arial" w:hAnsi="Arial" w:cs="Arial"/>
          <w:color w:val="000000"/>
          <w:sz w:val="22"/>
          <w:szCs w:val="22"/>
          <w:shd w:val="clear" w:color="auto" w:fill="FFFFFF"/>
        </w:rPr>
      </w:pPr>
      <w:bookmarkStart w:id="29" w:name="ant_1575050_1944667450"/>
      <w:r w:rsidRPr="00AA270A">
        <w:rPr>
          <w:rFonts w:ascii="Arial" w:eastAsia="Arial" w:hAnsi="Arial" w:cs="Arial"/>
          <w:color w:val="000000"/>
          <w:sz w:val="22"/>
          <w:szCs w:val="22"/>
          <w:shd w:val="clear" w:color="auto" w:fill="FFFFFF"/>
        </w:rPr>
        <w:t>АЛЕКСАНДР СЛЕПЫШЕВ: ОТ ПОДРАСТАЮЩЕГО ПОКОЛЕНИЯ ЗАВИСИТ БУДУЩЕЕ СТРАНЫ</w:t>
      </w:r>
      <w:bookmarkEnd w:id="29"/>
    </w:p>
    <w:p w:rsidR="00AA270A" w:rsidRPr="00AA270A" w:rsidRDefault="00AA270A" w:rsidP="00AA270A">
      <w:pPr>
        <w:jc w:val="both"/>
        <w:rPr>
          <w:rFonts w:ascii="Arial" w:eastAsia="Arial" w:hAnsi="Arial" w:cs="Arial"/>
          <w:color w:val="000000"/>
          <w:sz w:val="22"/>
          <w:szCs w:val="22"/>
          <w:shd w:val="clear" w:color="auto" w:fill="FFFFFF"/>
        </w:rPr>
      </w:pPr>
      <w:r w:rsidRPr="00AA270A">
        <w:rPr>
          <w:rFonts w:ascii="Arial" w:eastAsia="Arial" w:hAnsi="Arial" w:cs="Arial"/>
          <w:color w:val="000000"/>
          <w:sz w:val="22"/>
          <w:szCs w:val="22"/>
          <w:shd w:val="clear" w:color="auto" w:fill="FFFFFF"/>
        </w:rPr>
        <w:t xml:space="preserve">- Принятый на предыдущем заседании Правительства Тверской области региональный план по обеспечению устойчивого развития экономики должен активно использоваться для достижения национальных целей развития в нашем регионе. При необходимости проработаем дополнительные меры поддержки, - подчеркивает губернатор </w:t>
      </w:r>
      <w:r w:rsidRPr="00AA270A">
        <w:rPr>
          <w:rFonts w:ascii="Arial" w:eastAsia="Arial" w:hAnsi="Arial" w:cs="Arial"/>
          <w:color w:val="000000"/>
          <w:sz w:val="22"/>
          <w:szCs w:val="22"/>
          <w:shd w:val="clear" w:color="auto" w:fill="C0C0C0"/>
        </w:rPr>
        <w:t>Игорь Руденя</w:t>
      </w:r>
      <w:r w:rsidRPr="00AA270A">
        <w:rPr>
          <w:rFonts w:ascii="Arial" w:eastAsia="Arial" w:hAnsi="Arial" w:cs="Arial"/>
          <w:color w:val="000000"/>
          <w:sz w:val="22"/>
          <w:szCs w:val="22"/>
          <w:shd w:val="clear" w:color="auto" w:fill="FFFFFF"/>
        </w:rPr>
        <w:t xml:space="preserve">... </w:t>
      </w:r>
    </w:p>
    <w:p w:rsidR="00AA270A" w:rsidRPr="00AA270A" w:rsidRDefault="00204D60" w:rsidP="00AA270A">
      <w:pPr>
        <w:rPr>
          <w:rFonts w:ascii="Arial" w:eastAsia="Arial" w:hAnsi="Arial" w:cs="Arial"/>
          <w:color w:val="0000FF"/>
          <w:sz w:val="22"/>
          <w:szCs w:val="22"/>
          <w:shd w:val="clear" w:color="auto" w:fill="FFFFFF"/>
        </w:rPr>
      </w:pPr>
      <w:hyperlink r:id="rId112" w:history="1">
        <w:r w:rsidR="00AA270A" w:rsidRPr="00AA270A">
          <w:rPr>
            <w:rFonts w:ascii="Arial" w:eastAsia="Arial" w:hAnsi="Arial" w:cs="Arial"/>
            <w:color w:val="0000FF"/>
            <w:sz w:val="22"/>
            <w:szCs w:val="22"/>
            <w:u w:val="single"/>
            <w:shd w:val="clear" w:color="auto" w:fill="FFFFFF"/>
          </w:rPr>
          <w:t>https://vedtver.ru/news/opinions/aleksandr-slepyshev-ot-podrastajushhego-pokolenija-zavisit-budushhee-strany/</w:t>
        </w:r>
      </w:hyperlink>
    </w:p>
    <w:p w:rsidR="00AA270A" w:rsidRPr="00795923" w:rsidRDefault="00AA270A" w:rsidP="00AA270A">
      <w:pPr>
        <w:rPr>
          <w:rFonts w:ascii="Arial" w:eastAsia="Arial" w:hAnsi="Arial" w:cs="Arial"/>
          <w:color w:val="000000"/>
          <w:sz w:val="22"/>
          <w:szCs w:val="22"/>
          <w:u w:val="single"/>
          <w:shd w:val="clear" w:color="auto" w:fill="FFFFFF"/>
        </w:rPr>
      </w:pPr>
      <w:r w:rsidRPr="00AA270A">
        <w:rPr>
          <w:rFonts w:ascii="Arial" w:eastAsia="Arial" w:hAnsi="Arial" w:cs="Arial"/>
          <w:color w:val="000000"/>
          <w:sz w:val="22"/>
          <w:szCs w:val="22"/>
          <w:u w:val="single"/>
          <w:shd w:val="clear" w:color="auto" w:fill="FFFFFF"/>
        </w:rPr>
        <w:t>Сообщения по событию:</w:t>
      </w:r>
    </w:p>
    <w:p w:rsidR="00AA270A" w:rsidRPr="00AA270A" w:rsidRDefault="00204D60" w:rsidP="00AA270A">
      <w:pPr>
        <w:numPr>
          <w:ilvl w:val="0"/>
          <w:numId w:val="5"/>
        </w:numPr>
        <w:ind w:left="0" w:firstLine="0"/>
        <w:rPr>
          <w:rFonts w:ascii="Arial" w:eastAsia="Arial" w:hAnsi="Arial" w:cs="Arial"/>
          <w:color w:val="0000FF"/>
          <w:sz w:val="22"/>
          <w:szCs w:val="22"/>
          <w:shd w:val="clear" w:color="auto" w:fill="FFFFFF"/>
        </w:rPr>
      </w:pPr>
      <w:hyperlink r:id="rId113" w:history="1">
        <w:r w:rsidR="00AA270A" w:rsidRPr="00AA270A">
          <w:rPr>
            <w:rFonts w:ascii="Arial" w:eastAsia="Arial" w:hAnsi="Arial" w:cs="Arial"/>
            <w:color w:val="0000FF"/>
            <w:sz w:val="22"/>
            <w:szCs w:val="22"/>
            <w:u w:val="single"/>
            <w:shd w:val="clear" w:color="auto" w:fill="FFFFFF"/>
          </w:rPr>
          <w:t>Тверская жизнь (tverlife.ru), Тверь, 16 марта 2022</w:t>
        </w:r>
      </w:hyperlink>
    </w:p>
    <w:p w:rsidR="00AA270A" w:rsidRPr="00AA270A" w:rsidRDefault="00204D60" w:rsidP="00AA270A">
      <w:pPr>
        <w:numPr>
          <w:ilvl w:val="0"/>
          <w:numId w:val="5"/>
        </w:numPr>
        <w:ind w:left="0" w:firstLine="0"/>
        <w:rPr>
          <w:rFonts w:ascii="Arial" w:eastAsia="Arial" w:hAnsi="Arial" w:cs="Arial"/>
          <w:color w:val="0000FF"/>
          <w:sz w:val="22"/>
          <w:szCs w:val="22"/>
          <w:shd w:val="clear" w:color="auto" w:fill="FFFFFF"/>
        </w:rPr>
      </w:pPr>
      <w:hyperlink r:id="rId114" w:history="1">
        <w:r w:rsidR="00AA270A" w:rsidRPr="00AA270A">
          <w:rPr>
            <w:rFonts w:ascii="Arial" w:eastAsia="Arial" w:hAnsi="Arial" w:cs="Arial"/>
            <w:color w:val="0000FF"/>
            <w:sz w:val="22"/>
            <w:szCs w:val="22"/>
            <w:u w:val="single"/>
            <w:shd w:val="clear" w:color="auto" w:fill="FFFFFF"/>
          </w:rPr>
          <w:t>Тверская жизнь (tverlife.ru), Тверь, 16 марта 2022</w:t>
        </w:r>
      </w:hyperlink>
    </w:p>
    <w:p w:rsidR="00AA270A" w:rsidRPr="00AA270A" w:rsidRDefault="00204D60" w:rsidP="00AA270A">
      <w:pPr>
        <w:numPr>
          <w:ilvl w:val="0"/>
          <w:numId w:val="5"/>
        </w:numPr>
        <w:ind w:left="0" w:firstLine="0"/>
        <w:rPr>
          <w:rFonts w:ascii="Arial" w:eastAsia="Arial" w:hAnsi="Arial" w:cs="Arial"/>
          <w:color w:val="0000FF"/>
          <w:sz w:val="22"/>
          <w:szCs w:val="22"/>
          <w:shd w:val="clear" w:color="auto" w:fill="FFFFFF"/>
        </w:rPr>
      </w:pPr>
      <w:hyperlink r:id="rId115" w:history="1">
        <w:r w:rsidR="00AA270A" w:rsidRPr="00AA270A">
          <w:rPr>
            <w:rFonts w:ascii="Arial" w:eastAsia="Arial" w:hAnsi="Arial" w:cs="Arial"/>
            <w:color w:val="0000FF"/>
            <w:sz w:val="22"/>
            <w:szCs w:val="22"/>
            <w:u w:val="single"/>
            <w:shd w:val="clear" w:color="auto" w:fill="FFFFFF"/>
          </w:rPr>
          <w:t>Тверские ведомости (</w:t>
        </w:r>
        <w:proofErr w:type="spellStart"/>
        <w:r w:rsidR="00AA270A" w:rsidRPr="00AA270A">
          <w:rPr>
            <w:rFonts w:ascii="Arial" w:eastAsia="Arial" w:hAnsi="Arial" w:cs="Arial"/>
            <w:color w:val="0000FF"/>
            <w:sz w:val="22"/>
            <w:szCs w:val="22"/>
            <w:u w:val="single"/>
            <w:shd w:val="clear" w:color="auto" w:fill="FFFFFF"/>
          </w:rPr>
          <w:t>vedtver.ru</w:t>
        </w:r>
        <w:proofErr w:type="spellEnd"/>
        <w:r w:rsidR="00AA270A" w:rsidRPr="00AA270A">
          <w:rPr>
            <w:rFonts w:ascii="Arial" w:eastAsia="Arial" w:hAnsi="Arial" w:cs="Arial"/>
            <w:color w:val="0000FF"/>
            <w:sz w:val="22"/>
            <w:szCs w:val="22"/>
            <w:u w:val="single"/>
            <w:shd w:val="clear" w:color="auto" w:fill="FFFFFF"/>
          </w:rPr>
          <w:t>), Тверь, 16 марта 2022</w:t>
        </w:r>
      </w:hyperlink>
    </w:p>
    <w:p w:rsidR="00AA270A" w:rsidRPr="00AA270A" w:rsidRDefault="00204D60" w:rsidP="00AA270A">
      <w:pPr>
        <w:numPr>
          <w:ilvl w:val="0"/>
          <w:numId w:val="5"/>
        </w:numPr>
        <w:ind w:left="0" w:firstLine="0"/>
        <w:rPr>
          <w:rFonts w:ascii="Arial" w:eastAsia="Arial" w:hAnsi="Arial" w:cs="Arial"/>
          <w:color w:val="0000FF"/>
          <w:sz w:val="22"/>
          <w:szCs w:val="22"/>
          <w:shd w:val="clear" w:color="auto" w:fill="FFFFFF"/>
        </w:rPr>
      </w:pPr>
      <w:hyperlink r:id="rId116" w:history="1">
        <w:r w:rsidR="00AA270A" w:rsidRPr="00AA270A">
          <w:rPr>
            <w:rFonts w:ascii="Arial" w:eastAsia="Arial" w:hAnsi="Arial" w:cs="Arial"/>
            <w:color w:val="0000FF"/>
            <w:sz w:val="22"/>
            <w:szCs w:val="22"/>
            <w:u w:val="single"/>
            <w:shd w:val="clear" w:color="auto" w:fill="FFFFFF"/>
          </w:rPr>
          <w:t>Тверские ведомости (</w:t>
        </w:r>
        <w:proofErr w:type="spellStart"/>
        <w:r w:rsidR="00AA270A" w:rsidRPr="00AA270A">
          <w:rPr>
            <w:rFonts w:ascii="Arial" w:eastAsia="Arial" w:hAnsi="Arial" w:cs="Arial"/>
            <w:color w:val="0000FF"/>
            <w:sz w:val="22"/>
            <w:szCs w:val="22"/>
            <w:u w:val="single"/>
            <w:shd w:val="clear" w:color="auto" w:fill="FFFFFF"/>
          </w:rPr>
          <w:t>vedtver.ru</w:t>
        </w:r>
        <w:proofErr w:type="spellEnd"/>
        <w:r w:rsidR="00AA270A" w:rsidRPr="00AA270A">
          <w:rPr>
            <w:rFonts w:ascii="Arial" w:eastAsia="Arial" w:hAnsi="Arial" w:cs="Arial"/>
            <w:color w:val="0000FF"/>
            <w:sz w:val="22"/>
            <w:szCs w:val="22"/>
            <w:u w:val="single"/>
            <w:shd w:val="clear" w:color="auto" w:fill="FFFFFF"/>
          </w:rPr>
          <w:t>), Тверь, 16 марта 2022</w:t>
        </w:r>
      </w:hyperlink>
    </w:p>
    <w:p w:rsidR="00AA270A" w:rsidRPr="00AA270A" w:rsidRDefault="00204D60" w:rsidP="00AA270A">
      <w:pPr>
        <w:numPr>
          <w:ilvl w:val="0"/>
          <w:numId w:val="5"/>
        </w:numPr>
        <w:ind w:left="0" w:firstLine="0"/>
        <w:rPr>
          <w:rFonts w:ascii="Arial" w:eastAsia="Arial" w:hAnsi="Arial" w:cs="Arial"/>
          <w:color w:val="0000FF"/>
          <w:sz w:val="22"/>
          <w:szCs w:val="22"/>
          <w:shd w:val="clear" w:color="auto" w:fill="FFFFFF"/>
        </w:rPr>
      </w:pPr>
      <w:hyperlink r:id="rId117" w:history="1">
        <w:r w:rsidR="00AA270A" w:rsidRPr="00AA270A">
          <w:rPr>
            <w:rFonts w:ascii="Arial" w:eastAsia="Arial" w:hAnsi="Arial" w:cs="Arial"/>
            <w:color w:val="0000FF"/>
            <w:sz w:val="22"/>
            <w:szCs w:val="22"/>
            <w:u w:val="single"/>
            <w:shd w:val="clear" w:color="auto" w:fill="FFFFFF"/>
          </w:rPr>
          <w:t>Тверские ведомости (</w:t>
        </w:r>
        <w:proofErr w:type="spellStart"/>
        <w:r w:rsidR="00AA270A" w:rsidRPr="00AA270A">
          <w:rPr>
            <w:rFonts w:ascii="Arial" w:eastAsia="Arial" w:hAnsi="Arial" w:cs="Arial"/>
            <w:color w:val="0000FF"/>
            <w:sz w:val="22"/>
            <w:szCs w:val="22"/>
            <w:u w:val="single"/>
            <w:shd w:val="clear" w:color="auto" w:fill="FFFFFF"/>
          </w:rPr>
          <w:t>vedtver.ru</w:t>
        </w:r>
        <w:proofErr w:type="spellEnd"/>
        <w:r w:rsidR="00AA270A" w:rsidRPr="00AA270A">
          <w:rPr>
            <w:rFonts w:ascii="Arial" w:eastAsia="Arial" w:hAnsi="Arial" w:cs="Arial"/>
            <w:color w:val="0000FF"/>
            <w:sz w:val="22"/>
            <w:szCs w:val="22"/>
            <w:u w:val="single"/>
            <w:shd w:val="clear" w:color="auto" w:fill="FFFFFF"/>
          </w:rPr>
          <w:t>), Тверь, 16 марта 2022</w:t>
        </w:r>
      </w:hyperlink>
    </w:p>
    <w:p w:rsidR="00AA270A" w:rsidRPr="00AA270A" w:rsidRDefault="00204D60" w:rsidP="00AA270A">
      <w:pPr>
        <w:numPr>
          <w:ilvl w:val="0"/>
          <w:numId w:val="5"/>
        </w:numPr>
        <w:ind w:left="0" w:firstLine="0"/>
        <w:rPr>
          <w:rFonts w:ascii="Arial" w:eastAsia="Arial" w:hAnsi="Arial" w:cs="Arial"/>
          <w:color w:val="0000FF"/>
          <w:sz w:val="22"/>
          <w:szCs w:val="22"/>
          <w:shd w:val="clear" w:color="auto" w:fill="FFFFFF"/>
        </w:rPr>
      </w:pPr>
      <w:hyperlink r:id="rId118" w:history="1">
        <w:r w:rsidR="00AA270A" w:rsidRPr="00AA270A">
          <w:rPr>
            <w:rFonts w:ascii="Arial" w:eastAsia="Arial" w:hAnsi="Arial" w:cs="Arial"/>
            <w:color w:val="0000FF"/>
            <w:sz w:val="22"/>
            <w:szCs w:val="22"/>
            <w:u w:val="single"/>
            <w:shd w:val="clear" w:color="auto" w:fill="FFFFFF"/>
          </w:rPr>
          <w:t>Тверская жизнь (tverlife.ru), Тверь, 16 марта 2022</w:t>
        </w:r>
      </w:hyperlink>
    </w:p>
    <w:p w:rsidR="00AA270A" w:rsidRPr="00AA270A" w:rsidRDefault="00204D60" w:rsidP="00AA270A">
      <w:pPr>
        <w:numPr>
          <w:ilvl w:val="0"/>
          <w:numId w:val="5"/>
        </w:numPr>
        <w:ind w:left="0" w:firstLine="0"/>
        <w:rPr>
          <w:rFonts w:ascii="Arial" w:eastAsia="Arial" w:hAnsi="Arial" w:cs="Arial"/>
          <w:color w:val="0000FF"/>
          <w:sz w:val="22"/>
          <w:szCs w:val="22"/>
          <w:shd w:val="clear" w:color="auto" w:fill="FFFFFF"/>
        </w:rPr>
      </w:pPr>
      <w:hyperlink r:id="rId119" w:history="1">
        <w:r w:rsidR="00AA270A" w:rsidRPr="00AA270A">
          <w:rPr>
            <w:rFonts w:ascii="Arial" w:eastAsia="Arial" w:hAnsi="Arial" w:cs="Arial"/>
            <w:color w:val="0000FF"/>
            <w:sz w:val="22"/>
            <w:szCs w:val="22"/>
            <w:u w:val="single"/>
            <w:shd w:val="clear" w:color="auto" w:fill="FFFFFF"/>
          </w:rPr>
          <w:t>Тверские ведомости (</w:t>
        </w:r>
        <w:proofErr w:type="spellStart"/>
        <w:r w:rsidR="00AA270A" w:rsidRPr="00AA270A">
          <w:rPr>
            <w:rFonts w:ascii="Arial" w:eastAsia="Arial" w:hAnsi="Arial" w:cs="Arial"/>
            <w:color w:val="0000FF"/>
            <w:sz w:val="22"/>
            <w:szCs w:val="22"/>
            <w:u w:val="single"/>
            <w:shd w:val="clear" w:color="auto" w:fill="FFFFFF"/>
          </w:rPr>
          <w:t>vedtver.ru</w:t>
        </w:r>
        <w:proofErr w:type="spellEnd"/>
        <w:r w:rsidR="00AA270A" w:rsidRPr="00AA270A">
          <w:rPr>
            <w:rFonts w:ascii="Arial" w:eastAsia="Arial" w:hAnsi="Arial" w:cs="Arial"/>
            <w:color w:val="0000FF"/>
            <w:sz w:val="22"/>
            <w:szCs w:val="22"/>
            <w:u w:val="single"/>
            <w:shd w:val="clear" w:color="auto" w:fill="FFFFFF"/>
          </w:rPr>
          <w:t>), Тверь, 16 марта 2022</w:t>
        </w:r>
      </w:hyperlink>
    </w:p>
    <w:p w:rsidR="00AA270A" w:rsidRPr="00AA270A" w:rsidRDefault="00204D60" w:rsidP="00AA270A">
      <w:pPr>
        <w:numPr>
          <w:ilvl w:val="0"/>
          <w:numId w:val="5"/>
        </w:numPr>
        <w:ind w:left="0" w:firstLine="0"/>
        <w:rPr>
          <w:rFonts w:ascii="Arial" w:eastAsia="Arial" w:hAnsi="Arial" w:cs="Arial"/>
          <w:color w:val="0000FF"/>
          <w:sz w:val="22"/>
          <w:szCs w:val="22"/>
          <w:shd w:val="clear" w:color="auto" w:fill="FFFFFF"/>
        </w:rPr>
      </w:pPr>
      <w:hyperlink r:id="rId120" w:history="1">
        <w:r w:rsidR="00AA270A" w:rsidRPr="00AA270A">
          <w:rPr>
            <w:rFonts w:ascii="Arial" w:eastAsia="Arial" w:hAnsi="Arial" w:cs="Arial"/>
            <w:color w:val="0000FF"/>
            <w:sz w:val="22"/>
            <w:szCs w:val="22"/>
            <w:u w:val="single"/>
            <w:shd w:val="clear" w:color="auto" w:fill="FFFFFF"/>
          </w:rPr>
          <w:t>Тверские ведомости (</w:t>
        </w:r>
        <w:proofErr w:type="spellStart"/>
        <w:r w:rsidR="00AA270A" w:rsidRPr="00AA270A">
          <w:rPr>
            <w:rFonts w:ascii="Arial" w:eastAsia="Arial" w:hAnsi="Arial" w:cs="Arial"/>
            <w:color w:val="0000FF"/>
            <w:sz w:val="22"/>
            <w:szCs w:val="22"/>
            <w:u w:val="single"/>
            <w:shd w:val="clear" w:color="auto" w:fill="FFFFFF"/>
          </w:rPr>
          <w:t>vedtver.ru</w:t>
        </w:r>
        <w:proofErr w:type="spellEnd"/>
        <w:r w:rsidR="00AA270A" w:rsidRPr="00AA270A">
          <w:rPr>
            <w:rFonts w:ascii="Arial" w:eastAsia="Arial" w:hAnsi="Arial" w:cs="Arial"/>
            <w:color w:val="0000FF"/>
            <w:sz w:val="22"/>
            <w:szCs w:val="22"/>
            <w:u w:val="single"/>
            <w:shd w:val="clear" w:color="auto" w:fill="FFFFFF"/>
          </w:rPr>
          <w:t>), Тверь, 16 марта 2022</w:t>
        </w:r>
      </w:hyperlink>
    </w:p>
    <w:p w:rsidR="00AA270A" w:rsidRPr="00AA270A" w:rsidRDefault="00204D60" w:rsidP="00AA270A">
      <w:pPr>
        <w:numPr>
          <w:ilvl w:val="0"/>
          <w:numId w:val="5"/>
        </w:numPr>
        <w:ind w:left="0" w:firstLine="0"/>
        <w:rPr>
          <w:rFonts w:ascii="Arial" w:eastAsia="Arial" w:hAnsi="Arial" w:cs="Arial"/>
          <w:color w:val="0000FF"/>
          <w:sz w:val="22"/>
          <w:szCs w:val="22"/>
          <w:shd w:val="clear" w:color="auto" w:fill="FFFFFF"/>
        </w:rPr>
      </w:pPr>
      <w:hyperlink r:id="rId121" w:history="1">
        <w:r w:rsidR="00AA270A" w:rsidRPr="00AA270A">
          <w:rPr>
            <w:rFonts w:ascii="Arial" w:eastAsia="Arial" w:hAnsi="Arial" w:cs="Arial"/>
            <w:color w:val="0000FF"/>
            <w:sz w:val="22"/>
            <w:szCs w:val="22"/>
            <w:u w:val="single"/>
            <w:shd w:val="clear" w:color="auto" w:fill="FFFFFF"/>
          </w:rPr>
          <w:t>Тверские ведомости (</w:t>
        </w:r>
        <w:proofErr w:type="spellStart"/>
        <w:r w:rsidR="00AA270A" w:rsidRPr="00AA270A">
          <w:rPr>
            <w:rFonts w:ascii="Arial" w:eastAsia="Arial" w:hAnsi="Arial" w:cs="Arial"/>
            <w:color w:val="0000FF"/>
            <w:sz w:val="22"/>
            <w:szCs w:val="22"/>
            <w:u w:val="single"/>
            <w:shd w:val="clear" w:color="auto" w:fill="FFFFFF"/>
          </w:rPr>
          <w:t>vedtver.ru</w:t>
        </w:r>
        <w:proofErr w:type="spellEnd"/>
        <w:r w:rsidR="00AA270A" w:rsidRPr="00AA270A">
          <w:rPr>
            <w:rFonts w:ascii="Arial" w:eastAsia="Arial" w:hAnsi="Arial" w:cs="Arial"/>
            <w:color w:val="0000FF"/>
            <w:sz w:val="22"/>
            <w:szCs w:val="22"/>
            <w:u w:val="single"/>
            <w:shd w:val="clear" w:color="auto" w:fill="FFFFFF"/>
          </w:rPr>
          <w:t>), Тверь, 16 марта 2022</w:t>
        </w:r>
      </w:hyperlink>
    </w:p>
    <w:p w:rsidR="00AA270A" w:rsidRPr="00AA270A" w:rsidRDefault="00204D60" w:rsidP="00AA270A">
      <w:pPr>
        <w:numPr>
          <w:ilvl w:val="0"/>
          <w:numId w:val="5"/>
        </w:numPr>
        <w:ind w:left="0" w:firstLine="0"/>
        <w:rPr>
          <w:rFonts w:ascii="Arial" w:eastAsia="Arial" w:hAnsi="Arial" w:cs="Arial"/>
          <w:color w:val="0000FF"/>
          <w:sz w:val="22"/>
          <w:szCs w:val="22"/>
          <w:shd w:val="clear" w:color="auto" w:fill="FFFFFF"/>
        </w:rPr>
      </w:pPr>
      <w:hyperlink r:id="rId122" w:history="1">
        <w:r w:rsidR="00AA270A" w:rsidRPr="00AA270A">
          <w:rPr>
            <w:rFonts w:ascii="Arial" w:eastAsia="Arial" w:hAnsi="Arial" w:cs="Arial"/>
            <w:color w:val="0000FF"/>
            <w:sz w:val="22"/>
            <w:szCs w:val="22"/>
            <w:u w:val="single"/>
            <w:shd w:val="clear" w:color="auto" w:fill="FFFFFF"/>
          </w:rPr>
          <w:t>Тверская жизнь (tverlife.ru), Тверь, 16 марта 2022</w:t>
        </w:r>
      </w:hyperlink>
    </w:p>
    <w:p w:rsidR="00AA270A" w:rsidRPr="00AA270A" w:rsidRDefault="00204D60" w:rsidP="00AA270A">
      <w:pPr>
        <w:numPr>
          <w:ilvl w:val="0"/>
          <w:numId w:val="5"/>
        </w:numPr>
        <w:ind w:left="0" w:firstLine="0"/>
        <w:rPr>
          <w:rFonts w:ascii="Arial" w:eastAsia="Arial" w:hAnsi="Arial" w:cs="Arial"/>
          <w:color w:val="0000FF"/>
          <w:sz w:val="22"/>
          <w:szCs w:val="22"/>
          <w:shd w:val="clear" w:color="auto" w:fill="FFFFFF"/>
        </w:rPr>
      </w:pPr>
      <w:hyperlink r:id="rId123" w:history="1">
        <w:r w:rsidR="00AA270A" w:rsidRPr="00AA270A">
          <w:rPr>
            <w:rFonts w:ascii="Arial" w:eastAsia="Arial" w:hAnsi="Arial" w:cs="Arial"/>
            <w:color w:val="0000FF"/>
            <w:sz w:val="22"/>
            <w:szCs w:val="22"/>
            <w:u w:val="single"/>
            <w:shd w:val="clear" w:color="auto" w:fill="FFFFFF"/>
          </w:rPr>
          <w:t>Тверская жизнь (tverlife.ru), Тверь, 16 марта 2022</w:t>
        </w:r>
      </w:hyperlink>
    </w:p>
    <w:p w:rsidR="00AA270A" w:rsidRPr="00AA270A" w:rsidRDefault="00204D60" w:rsidP="00AA270A">
      <w:pPr>
        <w:numPr>
          <w:ilvl w:val="0"/>
          <w:numId w:val="5"/>
        </w:numPr>
        <w:ind w:left="0" w:firstLine="0"/>
        <w:rPr>
          <w:rFonts w:ascii="Arial" w:eastAsia="Arial" w:hAnsi="Arial" w:cs="Arial"/>
          <w:color w:val="0000FF"/>
          <w:sz w:val="22"/>
          <w:szCs w:val="22"/>
          <w:shd w:val="clear" w:color="auto" w:fill="FFFFFF"/>
        </w:rPr>
      </w:pPr>
      <w:hyperlink r:id="rId124" w:history="1">
        <w:r w:rsidR="00AA270A" w:rsidRPr="00AA270A">
          <w:rPr>
            <w:rFonts w:ascii="Arial" w:eastAsia="Arial" w:hAnsi="Arial" w:cs="Arial"/>
            <w:color w:val="0000FF"/>
            <w:sz w:val="22"/>
            <w:szCs w:val="22"/>
            <w:u w:val="single"/>
            <w:shd w:val="clear" w:color="auto" w:fill="FFFFFF"/>
          </w:rPr>
          <w:t>Тверская жизнь (tverlife.ru), Тверь, 16 марта 2022</w:t>
        </w:r>
      </w:hyperlink>
    </w:p>
    <w:p w:rsidR="00AA270A" w:rsidRPr="00AA270A" w:rsidRDefault="00204D60" w:rsidP="00AA270A">
      <w:pPr>
        <w:numPr>
          <w:ilvl w:val="0"/>
          <w:numId w:val="5"/>
        </w:numPr>
        <w:ind w:left="0" w:firstLine="0"/>
        <w:rPr>
          <w:rFonts w:ascii="Arial" w:eastAsia="Arial" w:hAnsi="Arial" w:cs="Arial"/>
          <w:color w:val="0000FF"/>
          <w:sz w:val="22"/>
          <w:szCs w:val="22"/>
          <w:shd w:val="clear" w:color="auto" w:fill="FFFFFF"/>
        </w:rPr>
      </w:pPr>
      <w:hyperlink r:id="rId125" w:history="1">
        <w:r w:rsidR="00AA270A" w:rsidRPr="00AA270A">
          <w:rPr>
            <w:rFonts w:ascii="Arial" w:eastAsia="Arial" w:hAnsi="Arial" w:cs="Arial"/>
            <w:color w:val="0000FF"/>
            <w:sz w:val="22"/>
            <w:szCs w:val="22"/>
            <w:u w:val="single"/>
            <w:shd w:val="clear" w:color="auto" w:fill="FFFFFF"/>
          </w:rPr>
          <w:t>Тверские ведомости (</w:t>
        </w:r>
        <w:proofErr w:type="spellStart"/>
        <w:r w:rsidR="00AA270A" w:rsidRPr="00AA270A">
          <w:rPr>
            <w:rFonts w:ascii="Arial" w:eastAsia="Arial" w:hAnsi="Arial" w:cs="Arial"/>
            <w:color w:val="0000FF"/>
            <w:sz w:val="22"/>
            <w:szCs w:val="22"/>
            <w:u w:val="single"/>
            <w:shd w:val="clear" w:color="auto" w:fill="FFFFFF"/>
          </w:rPr>
          <w:t>vedtver.ru</w:t>
        </w:r>
        <w:proofErr w:type="spellEnd"/>
        <w:r w:rsidR="00AA270A" w:rsidRPr="00AA270A">
          <w:rPr>
            <w:rFonts w:ascii="Arial" w:eastAsia="Arial" w:hAnsi="Arial" w:cs="Arial"/>
            <w:color w:val="0000FF"/>
            <w:sz w:val="22"/>
            <w:szCs w:val="22"/>
            <w:u w:val="single"/>
            <w:shd w:val="clear" w:color="auto" w:fill="FFFFFF"/>
          </w:rPr>
          <w:t>), Тверь, 16 марта 2022</w:t>
        </w:r>
      </w:hyperlink>
    </w:p>
    <w:p w:rsidR="00AA270A" w:rsidRPr="00AA270A" w:rsidRDefault="00204D60" w:rsidP="00AA270A">
      <w:pPr>
        <w:numPr>
          <w:ilvl w:val="0"/>
          <w:numId w:val="5"/>
        </w:numPr>
        <w:ind w:left="0" w:firstLine="0"/>
        <w:rPr>
          <w:rFonts w:ascii="Arial" w:eastAsia="Arial" w:hAnsi="Arial" w:cs="Arial"/>
          <w:color w:val="0000FF"/>
          <w:sz w:val="22"/>
          <w:szCs w:val="22"/>
          <w:shd w:val="clear" w:color="auto" w:fill="FFFFFF"/>
        </w:rPr>
      </w:pPr>
      <w:hyperlink r:id="rId126" w:history="1">
        <w:r w:rsidR="00AA270A" w:rsidRPr="00AA270A">
          <w:rPr>
            <w:rFonts w:ascii="Arial" w:eastAsia="Arial" w:hAnsi="Arial" w:cs="Arial"/>
            <w:color w:val="0000FF"/>
            <w:sz w:val="22"/>
            <w:szCs w:val="22"/>
            <w:u w:val="single"/>
            <w:shd w:val="clear" w:color="auto" w:fill="FFFFFF"/>
          </w:rPr>
          <w:t>Тверская жизнь (tverlife.ru), Тверь, 16 марта 2022</w:t>
        </w:r>
      </w:hyperlink>
    </w:p>
    <w:p w:rsidR="00AA270A" w:rsidRPr="00AA270A" w:rsidRDefault="00204D60" w:rsidP="00AA270A">
      <w:pPr>
        <w:numPr>
          <w:ilvl w:val="0"/>
          <w:numId w:val="5"/>
        </w:numPr>
        <w:ind w:left="0" w:firstLine="0"/>
        <w:rPr>
          <w:rFonts w:ascii="Arial" w:eastAsia="Arial" w:hAnsi="Arial" w:cs="Arial"/>
          <w:color w:val="0000FF"/>
          <w:sz w:val="22"/>
          <w:szCs w:val="22"/>
          <w:shd w:val="clear" w:color="auto" w:fill="FFFFFF"/>
        </w:rPr>
      </w:pPr>
      <w:hyperlink r:id="rId127" w:history="1">
        <w:r w:rsidR="00AA270A" w:rsidRPr="00AA270A">
          <w:rPr>
            <w:rFonts w:ascii="Arial" w:eastAsia="Arial" w:hAnsi="Arial" w:cs="Arial"/>
            <w:color w:val="0000FF"/>
            <w:sz w:val="22"/>
            <w:szCs w:val="22"/>
            <w:u w:val="single"/>
            <w:shd w:val="clear" w:color="auto" w:fill="FFFFFF"/>
          </w:rPr>
          <w:t>Тверская жизнь (tverlife.ru), Тверь, 16 марта 2022</w:t>
        </w:r>
      </w:hyperlink>
    </w:p>
    <w:p w:rsidR="00AA270A" w:rsidRPr="00AA270A" w:rsidRDefault="00204D60" w:rsidP="00AA270A">
      <w:pPr>
        <w:numPr>
          <w:ilvl w:val="0"/>
          <w:numId w:val="5"/>
        </w:numPr>
        <w:ind w:left="0" w:firstLine="0"/>
        <w:rPr>
          <w:rFonts w:ascii="Arial" w:eastAsia="Arial" w:hAnsi="Arial" w:cs="Arial"/>
          <w:color w:val="0000FF"/>
          <w:sz w:val="22"/>
          <w:szCs w:val="22"/>
          <w:shd w:val="clear" w:color="auto" w:fill="FFFFFF"/>
        </w:rPr>
      </w:pPr>
      <w:hyperlink r:id="rId128" w:history="1">
        <w:r w:rsidR="00AA270A" w:rsidRPr="00AA270A">
          <w:rPr>
            <w:rFonts w:ascii="Arial" w:eastAsia="Arial" w:hAnsi="Arial" w:cs="Arial"/>
            <w:color w:val="0000FF"/>
            <w:sz w:val="22"/>
            <w:szCs w:val="22"/>
            <w:u w:val="single"/>
            <w:shd w:val="clear" w:color="auto" w:fill="FFFFFF"/>
          </w:rPr>
          <w:t>Тверская жизнь (tverlife.ru), Тверь, 16 марта 2022</w:t>
        </w:r>
      </w:hyperlink>
    </w:p>
    <w:p w:rsidR="00AA270A" w:rsidRPr="00AA270A" w:rsidRDefault="00204D60" w:rsidP="00AA270A">
      <w:pPr>
        <w:numPr>
          <w:ilvl w:val="0"/>
          <w:numId w:val="5"/>
        </w:numPr>
        <w:ind w:left="0" w:firstLine="0"/>
        <w:rPr>
          <w:rFonts w:ascii="Arial" w:eastAsia="Arial" w:hAnsi="Arial" w:cs="Arial"/>
          <w:color w:val="0000FF"/>
          <w:sz w:val="22"/>
          <w:szCs w:val="22"/>
          <w:shd w:val="clear" w:color="auto" w:fill="FFFFFF"/>
        </w:rPr>
      </w:pPr>
      <w:hyperlink r:id="rId129" w:history="1">
        <w:r w:rsidR="00AA270A" w:rsidRPr="00AA270A">
          <w:rPr>
            <w:rFonts w:ascii="Arial" w:eastAsia="Arial" w:hAnsi="Arial" w:cs="Arial"/>
            <w:color w:val="0000FF"/>
            <w:sz w:val="22"/>
            <w:szCs w:val="22"/>
            <w:u w:val="single"/>
            <w:shd w:val="clear" w:color="auto" w:fill="FFFFFF"/>
          </w:rPr>
          <w:t>Тверская жизнь (tverlife.ru), Тверь, 16 марта 2022</w:t>
        </w:r>
      </w:hyperlink>
    </w:p>
    <w:p w:rsidR="00AA270A" w:rsidRPr="00AA270A" w:rsidRDefault="00204D60" w:rsidP="00AA270A">
      <w:pPr>
        <w:numPr>
          <w:ilvl w:val="0"/>
          <w:numId w:val="5"/>
        </w:numPr>
        <w:ind w:left="0" w:firstLine="0"/>
        <w:rPr>
          <w:rFonts w:ascii="Arial" w:eastAsia="Arial" w:hAnsi="Arial" w:cs="Arial"/>
          <w:color w:val="0000FF"/>
          <w:sz w:val="22"/>
          <w:szCs w:val="22"/>
          <w:shd w:val="clear" w:color="auto" w:fill="FFFFFF"/>
        </w:rPr>
      </w:pPr>
      <w:hyperlink r:id="rId130" w:history="1">
        <w:r w:rsidR="00AA270A" w:rsidRPr="00AA270A">
          <w:rPr>
            <w:rFonts w:ascii="Arial" w:eastAsia="Arial" w:hAnsi="Arial" w:cs="Arial"/>
            <w:color w:val="0000FF"/>
            <w:sz w:val="22"/>
            <w:szCs w:val="22"/>
            <w:u w:val="single"/>
            <w:shd w:val="clear" w:color="auto" w:fill="FFFFFF"/>
          </w:rPr>
          <w:t>Тверская жизнь (tverlife.ru), Тверь, 16 марта 2022</w:t>
        </w:r>
      </w:hyperlink>
    </w:p>
    <w:p w:rsidR="00AA270A" w:rsidRPr="00AA270A" w:rsidRDefault="00204D60" w:rsidP="00AA270A">
      <w:pPr>
        <w:numPr>
          <w:ilvl w:val="0"/>
          <w:numId w:val="5"/>
        </w:numPr>
        <w:ind w:left="0" w:firstLine="0"/>
        <w:rPr>
          <w:rFonts w:ascii="Arial" w:eastAsia="Arial" w:hAnsi="Arial" w:cs="Arial"/>
          <w:color w:val="0000FF"/>
          <w:sz w:val="22"/>
          <w:szCs w:val="22"/>
          <w:shd w:val="clear" w:color="auto" w:fill="FFFFFF"/>
        </w:rPr>
      </w:pPr>
      <w:hyperlink r:id="rId131" w:history="1">
        <w:r w:rsidR="00AA270A" w:rsidRPr="00AA270A">
          <w:rPr>
            <w:rFonts w:ascii="Arial" w:eastAsia="Arial" w:hAnsi="Arial" w:cs="Arial"/>
            <w:color w:val="0000FF"/>
            <w:sz w:val="22"/>
            <w:szCs w:val="22"/>
            <w:u w:val="single"/>
            <w:shd w:val="clear" w:color="auto" w:fill="FFFFFF"/>
          </w:rPr>
          <w:t>Тверская жизнь (tverlife.ru), Тверь, 16 марта 2022</w:t>
        </w:r>
      </w:hyperlink>
    </w:p>
    <w:p w:rsidR="00AA270A" w:rsidRPr="00AA270A" w:rsidRDefault="00204D60" w:rsidP="00AA270A">
      <w:pPr>
        <w:numPr>
          <w:ilvl w:val="0"/>
          <w:numId w:val="5"/>
        </w:numPr>
        <w:ind w:left="0" w:firstLine="0"/>
        <w:rPr>
          <w:rFonts w:ascii="Arial" w:eastAsia="Arial" w:hAnsi="Arial" w:cs="Arial"/>
          <w:color w:val="0000FF"/>
          <w:sz w:val="22"/>
          <w:szCs w:val="22"/>
          <w:shd w:val="clear" w:color="auto" w:fill="FFFFFF"/>
        </w:rPr>
      </w:pPr>
      <w:hyperlink r:id="rId132" w:history="1">
        <w:r w:rsidR="00AA270A" w:rsidRPr="00AA270A">
          <w:rPr>
            <w:rFonts w:ascii="Arial" w:eastAsia="Arial" w:hAnsi="Arial" w:cs="Arial"/>
            <w:color w:val="0000FF"/>
            <w:sz w:val="22"/>
            <w:szCs w:val="22"/>
            <w:u w:val="single"/>
            <w:shd w:val="clear" w:color="auto" w:fill="FFFFFF"/>
          </w:rPr>
          <w:t>Тверские ведомости (</w:t>
        </w:r>
        <w:proofErr w:type="spellStart"/>
        <w:r w:rsidR="00AA270A" w:rsidRPr="00AA270A">
          <w:rPr>
            <w:rFonts w:ascii="Arial" w:eastAsia="Arial" w:hAnsi="Arial" w:cs="Arial"/>
            <w:color w:val="0000FF"/>
            <w:sz w:val="22"/>
            <w:szCs w:val="22"/>
            <w:u w:val="single"/>
            <w:shd w:val="clear" w:color="auto" w:fill="FFFFFF"/>
          </w:rPr>
          <w:t>vedtver.ru</w:t>
        </w:r>
        <w:proofErr w:type="spellEnd"/>
        <w:r w:rsidR="00AA270A" w:rsidRPr="00AA270A">
          <w:rPr>
            <w:rFonts w:ascii="Arial" w:eastAsia="Arial" w:hAnsi="Arial" w:cs="Arial"/>
            <w:color w:val="0000FF"/>
            <w:sz w:val="22"/>
            <w:szCs w:val="22"/>
            <w:u w:val="single"/>
            <w:shd w:val="clear" w:color="auto" w:fill="FFFFFF"/>
          </w:rPr>
          <w:t>), Тверь, 16 марта 2022</w:t>
        </w:r>
      </w:hyperlink>
    </w:p>
    <w:p w:rsidR="00AA270A" w:rsidRPr="00AA270A" w:rsidRDefault="00204D60" w:rsidP="00AA270A">
      <w:pPr>
        <w:numPr>
          <w:ilvl w:val="0"/>
          <w:numId w:val="5"/>
        </w:numPr>
        <w:ind w:left="0" w:firstLine="0"/>
        <w:rPr>
          <w:rFonts w:ascii="Arial" w:eastAsia="Arial" w:hAnsi="Arial" w:cs="Arial"/>
          <w:color w:val="0000FF"/>
          <w:sz w:val="22"/>
          <w:szCs w:val="22"/>
          <w:shd w:val="clear" w:color="auto" w:fill="FFFFFF"/>
        </w:rPr>
      </w:pPr>
      <w:hyperlink r:id="rId133" w:history="1">
        <w:r w:rsidR="00AA270A" w:rsidRPr="00AA270A">
          <w:rPr>
            <w:rFonts w:ascii="Arial" w:eastAsia="Arial" w:hAnsi="Arial" w:cs="Arial"/>
            <w:color w:val="0000FF"/>
            <w:sz w:val="22"/>
            <w:szCs w:val="22"/>
            <w:u w:val="single"/>
            <w:shd w:val="clear" w:color="auto" w:fill="FFFFFF"/>
          </w:rPr>
          <w:t>Тверские ведомости (</w:t>
        </w:r>
        <w:proofErr w:type="spellStart"/>
        <w:r w:rsidR="00AA270A" w:rsidRPr="00AA270A">
          <w:rPr>
            <w:rFonts w:ascii="Arial" w:eastAsia="Arial" w:hAnsi="Arial" w:cs="Arial"/>
            <w:color w:val="0000FF"/>
            <w:sz w:val="22"/>
            <w:szCs w:val="22"/>
            <w:u w:val="single"/>
            <w:shd w:val="clear" w:color="auto" w:fill="FFFFFF"/>
          </w:rPr>
          <w:t>vedtver.ru</w:t>
        </w:r>
        <w:proofErr w:type="spellEnd"/>
        <w:r w:rsidR="00AA270A" w:rsidRPr="00AA270A">
          <w:rPr>
            <w:rFonts w:ascii="Arial" w:eastAsia="Arial" w:hAnsi="Arial" w:cs="Arial"/>
            <w:color w:val="0000FF"/>
            <w:sz w:val="22"/>
            <w:szCs w:val="22"/>
            <w:u w:val="single"/>
            <w:shd w:val="clear" w:color="auto" w:fill="FFFFFF"/>
          </w:rPr>
          <w:t>), Тверь, 16 марта 2022</w:t>
        </w:r>
      </w:hyperlink>
    </w:p>
    <w:p w:rsidR="00AA270A" w:rsidRPr="00AA270A" w:rsidRDefault="00204D60" w:rsidP="00AA270A">
      <w:pPr>
        <w:numPr>
          <w:ilvl w:val="0"/>
          <w:numId w:val="5"/>
        </w:numPr>
        <w:ind w:left="0" w:firstLine="0"/>
        <w:rPr>
          <w:rFonts w:ascii="Arial" w:eastAsia="Arial" w:hAnsi="Arial" w:cs="Arial"/>
          <w:color w:val="0000FF"/>
          <w:sz w:val="22"/>
          <w:szCs w:val="22"/>
          <w:shd w:val="clear" w:color="auto" w:fill="FFFFFF"/>
        </w:rPr>
      </w:pPr>
      <w:hyperlink r:id="rId134" w:history="1">
        <w:r w:rsidR="00AA270A" w:rsidRPr="00AA270A">
          <w:rPr>
            <w:rFonts w:ascii="Arial" w:eastAsia="Arial" w:hAnsi="Arial" w:cs="Arial"/>
            <w:color w:val="0000FF"/>
            <w:sz w:val="22"/>
            <w:szCs w:val="22"/>
            <w:u w:val="single"/>
            <w:shd w:val="clear" w:color="auto" w:fill="FFFFFF"/>
          </w:rPr>
          <w:t>Тверь (</w:t>
        </w:r>
        <w:proofErr w:type="spellStart"/>
        <w:r w:rsidR="00AA270A" w:rsidRPr="00AA270A">
          <w:rPr>
            <w:rFonts w:ascii="Arial" w:eastAsia="Arial" w:hAnsi="Arial" w:cs="Arial"/>
            <w:color w:val="0000FF"/>
            <w:sz w:val="22"/>
            <w:szCs w:val="22"/>
            <w:u w:val="single"/>
            <w:shd w:val="clear" w:color="auto" w:fill="FFFFFF"/>
          </w:rPr>
          <w:t>toptver.ru</w:t>
        </w:r>
        <w:proofErr w:type="spellEnd"/>
        <w:r w:rsidR="00AA270A" w:rsidRPr="00AA270A">
          <w:rPr>
            <w:rFonts w:ascii="Arial" w:eastAsia="Arial" w:hAnsi="Arial" w:cs="Arial"/>
            <w:color w:val="0000FF"/>
            <w:sz w:val="22"/>
            <w:szCs w:val="22"/>
            <w:u w:val="single"/>
            <w:shd w:val="clear" w:color="auto" w:fill="FFFFFF"/>
          </w:rPr>
          <w:t>), Тверь, 16 марта 2022</w:t>
        </w:r>
      </w:hyperlink>
    </w:p>
    <w:p w:rsidR="00AA270A" w:rsidRPr="00AA270A" w:rsidRDefault="00204D60" w:rsidP="00AA270A">
      <w:pPr>
        <w:numPr>
          <w:ilvl w:val="0"/>
          <w:numId w:val="5"/>
        </w:numPr>
        <w:ind w:left="0" w:firstLine="0"/>
        <w:rPr>
          <w:rFonts w:ascii="Arial" w:eastAsia="Arial" w:hAnsi="Arial" w:cs="Arial"/>
          <w:color w:val="0000FF"/>
          <w:sz w:val="22"/>
          <w:szCs w:val="22"/>
          <w:shd w:val="clear" w:color="auto" w:fill="FFFFFF"/>
        </w:rPr>
      </w:pPr>
      <w:hyperlink r:id="rId135" w:history="1">
        <w:proofErr w:type="gramStart"/>
        <w:r w:rsidR="00AA270A" w:rsidRPr="00AA270A">
          <w:rPr>
            <w:rFonts w:ascii="Arial" w:eastAsia="Arial" w:hAnsi="Arial" w:cs="Arial"/>
            <w:color w:val="0000FF"/>
            <w:sz w:val="22"/>
            <w:szCs w:val="22"/>
            <w:u w:val="single"/>
            <w:shd w:val="clear" w:color="auto" w:fill="FFFFFF"/>
          </w:rPr>
          <w:t>Кимрский</w:t>
        </w:r>
        <w:proofErr w:type="gramEnd"/>
        <w:r w:rsidR="00AA270A" w:rsidRPr="00AA270A">
          <w:rPr>
            <w:rFonts w:ascii="Arial" w:eastAsia="Arial" w:hAnsi="Arial" w:cs="Arial"/>
            <w:color w:val="0000FF"/>
            <w:sz w:val="22"/>
            <w:szCs w:val="22"/>
            <w:u w:val="single"/>
            <w:shd w:val="clear" w:color="auto" w:fill="FFFFFF"/>
          </w:rPr>
          <w:t xml:space="preserve"> вестник (</w:t>
        </w:r>
        <w:proofErr w:type="spellStart"/>
        <w:r w:rsidR="00AA270A" w:rsidRPr="00AA270A">
          <w:rPr>
            <w:rFonts w:ascii="Arial" w:eastAsia="Arial" w:hAnsi="Arial" w:cs="Arial"/>
            <w:color w:val="0000FF"/>
            <w:sz w:val="22"/>
            <w:szCs w:val="22"/>
            <w:u w:val="single"/>
            <w:shd w:val="clear" w:color="auto" w:fill="FFFFFF"/>
          </w:rPr>
          <w:t>kimvestnik.ru</w:t>
        </w:r>
        <w:proofErr w:type="spellEnd"/>
        <w:r w:rsidR="00AA270A" w:rsidRPr="00AA270A">
          <w:rPr>
            <w:rFonts w:ascii="Arial" w:eastAsia="Arial" w:hAnsi="Arial" w:cs="Arial"/>
            <w:color w:val="0000FF"/>
            <w:sz w:val="22"/>
            <w:szCs w:val="22"/>
            <w:u w:val="single"/>
            <w:shd w:val="clear" w:color="auto" w:fill="FFFFFF"/>
          </w:rPr>
          <w:t>), Кимры, 16 марта 2022</w:t>
        </w:r>
      </w:hyperlink>
    </w:p>
    <w:p w:rsidR="00AA270A" w:rsidRPr="00AA270A" w:rsidRDefault="00204D60" w:rsidP="00AA270A">
      <w:pPr>
        <w:numPr>
          <w:ilvl w:val="0"/>
          <w:numId w:val="5"/>
        </w:numPr>
        <w:ind w:left="0" w:firstLine="0"/>
        <w:rPr>
          <w:rFonts w:ascii="Arial" w:eastAsia="Arial" w:hAnsi="Arial" w:cs="Arial"/>
          <w:color w:val="0000FF"/>
          <w:sz w:val="22"/>
          <w:szCs w:val="22"/>
          <w:shd w:val="clear" w:color="auto" w:fill="FFFFFF"/>
        </w:rPr>
      </w:pPr>
      <w:hyperlink r:id="rId136" w:history="1">
        <w:r w:rsidR="00AA270A" w:rsidRPr="00AA270A">
          <w:rPr>
            <w:rFonts w:ascii="Arial" w:eastAsia="Arial" w:hAnsi="Arial" w:cs="Arial"/>
            <w:color w:val="0000FF"/>
            <w:sz w:val="22"/>
            <w:szCs w:val="22"/>
            <w:u w:val="single"/>
            <w:shd w:val="clear" w:color="auto" w:fill="FFFFFF"/>
          </w:rPr>
          <w:t>Г</w:t>
        </w:r>
        <w:proofErr w:type="gramStart"/>
        <w:r w:rsidR="00AA270A" w:rsidRPr="00AA270A">
          <w:rPr>
            <w:rFonts w:ascii="Arial" w:eastAsia="Arial" w:hAnsi="Arial" w:cs="Arial"/>
            <w:color w:val="0000FF"/>
            <w:sz w:val="22"/>
            <w:szCs w:val="22"/>
            <w:u w:val="single"/>
            <w:shd w:val="clear" w:color="auto" w:fill="FFFFFF"/>
          </w:rPr>
          <w:t>ТРК Тв</w:t>
        </w:r>
        <w:proofErr w:type="gramEnd"/>
        <w:r w:rsidR="00AA270A" w:rsidRPr="00AA270A">
          <w:rPr>
            <w:rFonts w:ascii="Arial" w:eastAsia="Arial" w:hAnsi="Arial" w:cs="Arial"/>
            <w:color w:val="0000FF"/>
            <w:sz w:val="22"/>
            <w:szCs w:val="22"/>
            <w:u w:val="single"/>
            <w:shd w:val="clear" w:color="auto" w:fill="FFFFFF"/>
          </w:rPr>
          <w:t>ерь, Тверь, 16 марта 2022</w:t>
        </w:r>
      </w:hyperlink>
    </w:p>
    <w:p w:rsidR="00AA270A" w:rsidRPr="00AA270A" w:rsidRDefault="00204D60" w:rsidP="00AA270A">
      <w:pPr>
        <w:numPr>
          <w:ilvl w:val="0"/>
          <w:numId w:val="5"/>
        </w:numPr>
        <w:ind w:left="0" w:firstLine="0"/>
        <w:rPr>
          <w:rFonts w:ascii="Arial" w:eastAsia="Arial" w:hAnsi="Arial" w:cs="Arial"/>
          <w:color w:val="0000FF"/>
          <w:sz w:val="22"/>
          <w:szCs w:val="22"/>
          <w:shd w:val="clear" w:color="auto" w:fill="FFFFFF"/>
        </w:rPr>
      </w:pPr>
      <w:hyperlink r:id="rId137" w:history="1">
        <w:r w:rsidR="00AA270A" w:rsidRPr="00AA270A">
          <w:rPr>
            <w:rFonts w:ascii="Arial" w:eastAsia="Arial" w:hAnsi="Arial" w:cs="Arial"/>
            <w:color w:val="0000FF"/>
            <w:sz w:val="22"/>
            <w:szCs w:val="22"/>
            <w:u w:val="single"/>
            <w:shd w:val="clear" w:color="auto" w:fill="FFFFFF"/>
          </w:rPr>
          <w:t>Times69- Тверская область (times69.ru), Тверь, 16 марта 2022</w:t>
        </w:r>
      </w:hyperlink>
    </w:p>
    <w:p w:rsidR="00AA270A" w:rsidRDefault="00204D60" w:rsidP="00AA270A">
      <w:pPr>
        <w:jc w:val="right"/>
        <w:rPr>
          <w:rFonts w:ascii="Arial" w:eastAsia="Arial" w:hAnsi="Arial" w:cs="Arial"/>
          <w:color w:val="0000FF"/>
          <w:sz w:val="22"/>
          <w:szCs w:val="22"/>
          <w:shd w:val="clear" w:color="auto" w:fill="FFFFFF"/>
        </w:rPr>
      </w:pPr>
      <w:hyperlink w:anchor="tabtxt_1575050_1944667450" w:history="1">
        <w:r w:rsidR="00AA270A" w:rsidRPr="00AA270A">
          <w:rPr>
            <w:rFonts w:ascii="Arial" w:eastAsia="Arial" w:hAnsi="Arial" w:cs="Arial"/>
            <w:color w:val="0000FF"/>
            <w:sz w:val="22"/>
            <w:szCs w:val="22"/>
            <w:u w:val="single"/>
            <w:shd w:val="clear" w:color="auto" w:fill="FFFFFF"/>
          </w:rPr>
          <w:t>К заголовкам сообщений</w:t>
        </w:r>
      </w:hyperlink>
    </w:p>
    <w:p w:rsidR="00795923" w:rsidRPr="00AA270A" w:rsidRDefault="00795923" w:rsidP="00AA270A">
      <w:pPr>
        <w:jc w:val="right"/>
        <w:rPr>
          <w:rFonts w:ascii="Arial" w:eastAsia="Arial" w:hAnsi="Arial" w:cs="Arial"/>
          <w:color w:val="0000FF"/>
          <w:sz w:val="22"/>
          <w:szCs w:val="22"/>
          <w:shd w:val="clear" w:color="auto" w:fill="FFFFFF"/>
        </w:rPr>
      </w:pPr>
    </w:p>
    <w:p w:rsidR="00AA270A" w:rsidRPr="00AA270A" w:rsidRDefault="00AA270A" w:rsidP="00AA270A">
      <w:pPr>
        <w:rPr>
          <w:rFonts w:ascii="Arial" w:eastAsia="Arial" w:hAnsi="Arial" w:cs="Arial"/>
          <w:b/>
          <w:color w:val="000000"/>
          <w:sz w:val="22"/>
          <w:szCs w:val="22"/>
          <w:shd w:val="clear" w:color="auto" w:fill="FFFFFF"/>
        </w:rPr>
      </w:pPr>
      <w:r w:rsidRPr="00AA270A">
        <w:rPr>
          <w:rFonts w:ascii="Arial" w:eastAsia="Arial" w:hAnsi="Arial" w:cs="Arial"/>
          <w:b/>
          <w:color w:val="000000"/>
          <w:sz w:val="22"/>
          <w:szCs w:val="22"/>
          <w:shd w:val="clear" w:color="auto" w:fill="FFFFFF"/>
        </w:rPr>
        <w:t>Tverigrad.ru, Тверь, 16 марта 2022</w:t>
      </w:r>
    </w:p>
    <w:p w:rsidR="00AA270A" w:rsidRPr="00AA270A" w:rsidRDefault="00AA270A" w:rsidP="00AA270A">
      <w:pPr>
        <w:jc w:val="both"/>
        <w:outlineLvl w:val="1"/>
        <w:rPr>
          <w:rFonts w:ascii="Arial" w:eastAsia="Arial" w:hAnsi="Arial" w:cs="Arial"/>
          <w:color w:val="000000"/>
          <w:sz w:val="22"/>
          <w:szCs w:val="22"/>
          <w:shd w:val="clear" w:color="auto" w:fill="FFFFFF"/>
        </w:rPr>
      </w:pPr>
      <w:bookmarkStart w:id="30" w:name="ant_1575050_1944728565"/>
      <w:r w:rsidRPr="00AA270A">
        <w:rPr>
          <w:rFonts w:ascii="Arial" w:eastAsia="Arial" w:hAnsi="Arial" w:cs="Arial"/>
          <w:color w:val="000000"/>
          <w:sz w:val="22"/>
          <w:szCs w:val="22"/>
          <w:shd w:val="clear" w:color="auto" w:fill="FFFFFF"/>
        </w:rPr>
        <w:t>ГУБЕРНАТОР ТВЕРСКОЙ ОБЛАСТИ ПРИНЯЛ УЧАСТИЕ В СОВЕЩАНИИ ПОД РУКОВОДСТВОМ ПРЕЗИДЕНТА РФ ВЛАДИМИРА ПУТИНА</w:t>
      </w:r>
      <w:bookmarkEnd w:id="30"/>
    </w:p>
    <w:p w:rsidR="00AA270A" w:rsidRPr="00AA270A" w:rsidRDefault="00AA270A" w:rsidP="00AA270A">
      <w:pPr>
        <w:jc w:val="both"/>
        <w:rPr>
          <w:rFonts w:ascii="Arial" w:eastAsia="Arial" w:hAnsi="Arial" w:cs="Arial"/>
          <w:color w:val="000000"/>
          <w:sz w:val="22"/>
          <w:szCs w:val="22"/>
          <w:shd w:val="clear" w:color="auto" w:fill="FFFFFF"/>
        </w:rPr>
      </w:pPr>
      <w:r w:rsidRPr="00AA270A">
        <w:rPr>
          <w:rFonts w:ascii="Arial" w:eastAsia="Arial" w:hAnsi="Arial" w:cs="Arial"/>
          <w:color w:val="000000"/>
          <w:sz w:val="22"/>
          <w:szCs w:val="22"/>
          <w:shd w:val="clear" w:color="auto" w:fill="FFFFFF"/>
        </w:rPr>
        <w:t xml:space="preserve">Его участниками стали Председатель Правительства Российской Федерации Михаил Мишустин, вице-премьеры, руководители министерств, полномочные представители Президента РФ в федеральных округах, главы субъектов. В режиме видеоконференцсвязи в совещании принял участие губернатор </w:t>
      </w:r>
      <w:r w:rsidRPr="00AA270A">
        <w:rPr>
          <w:rFonts w:ascii="Arial" w:eastAsia="Arial" w:hAnsi="Arial" w:cs="Arial"/>
          <w:color w:val="000000"/>
          <w:sz w:val="22"/>
          <w:szCs w:val="22"/>
          <w:shd w:val="clear" w:color="auto" w:fill="C0C0C0"/>
        </w:rPr>
        <w:t>Игорь Руденя</w:t>
      </w:r>
      <w:r w:rsidRPr="00AA270A">
        <w:rPr>
          <w:rFonts w:ascii="Arial" w:eastAsia="Arial" w:hAnsi="Arial" w:cs="Arial"/>
          <w:color w:val="000000"/>
          <w:sz w:val="22"/>
          <w:szCs w:val="22"/>
          <w:shd w:val="clear" w:color="auto" w:fill="FFFFFF"/>
        </w:rPr>
        <w:t xml:space="preserve">... </w:t>
      </w:r>
    </w:p>
    <w:p w:rsidR="00AA270A" w:rsidRPr="00AA270A" w:rsidRDefault="00204D60" w:rsidP="00AA270A">
      <w:pPr>
        <w:rPr>
          <w:rFonts w:ascii="Arial" w:eastAsia="Arial" w:hAnsi="Arial" w:cs="Arial"/>
          <w:color w:val="0000FF"/>
          <w:sz w:val="22"/>
          <w:szCs w:val="22"/>
          <w:shd w:val="clear" w:color="auto" w:fill="FFFFFF"/>
        </w:rPr>
      </w:pPr>
      <w:hyperlink r:id="rId138" w:history="1">
        <w:r w:rsidR="00AA270A" w:rsidRPr="00AA270A">
          <w:rPr>
            <w:rFonts w:ascii="Arial" w:eastAsia="Arial" w:hAnsi="Arial" w:cs="Arial"/>
            <w:color w:val="0000FF"/>
            <w:sz w:val="22"/>
            <w:szCs w:val="22"/>
            <w:u w:val="single"/>
            <w:shd w:val="clear" w:color="auto" w:fill="FFFFFF"/>
          </w:rPr>
          <w:t>https://tverigrad.ru/publication/gubernator-tverskoj-oblasti-prinjal-uchastie-v-soveshhanii-pod-rukovodstvom-prezidenta-rf-vladimira-putina/</w:t>
        </w:r>
      </w:hyperlink>
    </w:p>
    <w:p w:rsidR="00AA270A" w:rsidRPr="00AA270A" w:rsidRDefault="00AA270A" w:rsidP="00AA270A">
      <w:pPr>
        <w:rPr>
          <w:rFonts w:ascii="Arial" w:eastAsia="Arial" w:hAnsi="Arial" w:cs="Arial"/>
          <w:color w:val="000000"/>
          <w:sz w:val="22"/>
          <w:szCs w:val="22"/>
          <w:u w:val="single"/>
          <w:shd w:val="clear" w:color="auto" w:fill="FFFFFF"/>
        </w:rPr>
      </w:pPr>
      <w:r w:rsidRPr="00AA270A">
        <w:rPr>
          <w:rFonts w:ascii="Arial" w:eastAsia="Arial" w:hAnsi="Arial" w:cs="Arial"/>
          <w:color w:val="000000"/>
          <w:sz w:val="22"/>
          <w:szCs w:val="22"/>
          <w:u w:val="single"/>
          <w:shd w:val="clear" w:color="auto" w:fill="FFFFFF"/>
        </w:rPr>
        <w:t>Сообщения по событию:</w:t>
      </w:r>
    </w:p>
    <w:p w:rsidR="00AA270A" w:rsidRPr="00AA270A" w:rsidRDefault="00204D60" w:rsidP="00AA270A">
      <w:pPr>
        <w:numPr>
          <w:ilvl w:val="0"/>
          <w:numId w:val="6"/>
        </w:numPr>
        <w:ind w:left="0" w:firstLine="0"/>
        <w:rPr>
          <w:rFonts w:ascii="Arial" w:eastAsia="Arial" w:hAnsi="Arial" w:cs="Arial"/>
          <w:color w:val="0000FF"/>
          <w:sz w:val="22"/>
          <w:szCs w:val="22"/>
          <w:shd w:val="clear" w:color="auto" w:fill="FFFFFF"/>
        </w:rPr>
      </w:pPr>
      <w:hyperlink r:id="rId139" w:history="1">
        <w:proofErr w:type="gramStart"/>
        <w:r w:rsidR="00AA270A" w:rsidRPr="00AA270A">
          <w:rPr>
            <w:rFonts w:ascii="Arial" w:eastAsia="Arial" w:hAnsi="Arial" w:cs="Arial"/>
            <w:color w:val="0000FF"/>
            <w:sz w:val="22"/>
            <w:szCs w:val="22"/>
            <w:u w:val="single"/>
            <w:shd w:val="clear" w:color="auto" w:fill="FFFFFF"/>
          </w:rPr>
          <w:t>Бельская</w:t>
        </w:r>
        <w:proofErr w:type="gramEnd"/>
        <w:r w:rsidR="00AA270A" w:rsidRPr="00AA270A">
          <w:rPr>
            <w:rFonts w:ascii="Arial" w:eastAsia="Arial" w:hAnsi="Arial" w:cs="Arial"/>
            <w:color w:val="0000FF"/>
            <w:sz w:val="22"/>
            <w:szCs w:val="22"/>
            <w:u w:val="single"/>
            <w:shd w:val="clear" w:color="auto" w:fill="FFFFFF"/>
          </w:rPr>
          <w:t xml:space="preserve"> правда (</w:t>
        </w:r>
        <w:proofErr w:type="spellStart"/>
        <w:r w:rsidR="00AA270A" w:rsidRPr="00AA270A">
          <w:rPr>
            <w:rFonts w:ascii="Arial" w:eastAsia="Arial" w:hAnsi="Arial" w:cs="Arial"/>
            <w:color w:val="0000FF"/>
            <w:sz w:val="22"/>
            <w:szCs w:val="22"/>
            <w:u w:val="single"/>
            <w:shd w:val="clear" w:color="auto" w:fill="FFFFFF"/>
          </w:rPr>
          <w:t>бельскаяправдаф</w:t>
        </w:r>
        <w:proofErr w:type="spellEnd"/>
        <w:r w:rsidR="00AA270A" w:rsidRPr="00AA270A">
          <w:rPr>
            <w:rFonts w:ascii="Arial" w:eastAsia="Arial" w:hAnsi="Arial" w:cs="Arial"/>
            <w:color w:val="0000FF"/>
            <w:sz w:val="22"/>
            <w:szCs w:val="22"/>
            <w:u w:val="single"/>
            <w:shd w:val="clear" w:color="auto" w:fill="FFFFFF"/>
          </w:rPr>
          <w:t>), Белый, 16 марта 2022</w:t>
        </w:r>
      </w:hyperlink>
    </w:p>
    <w:p w:rsidR="00AA270A" w:rsidRPr="00AA270A" w:rsidRDefault="00204D60" w:rsidP="00AA270A">
      <w:pPr>
        <w:numPr>
          <w:ilvl w:val="0"/>
          <w:numId w:val="6"/>
        </w:numPr>
        <w:ind w:left="0" w:firstLine="0"/>
        <w:rPr>
          <w:rFonts w:ascii="Arial" w:eastAsia="Arial" w:hAnsi="Arial" w:cs="Arial"/>
          <w:color w:val="0000FF"/>
          <w:sz w:val="22"/>
          <w:szCs w:val="22"/>
          <w:shd w:val="clear" w:color="auto" w:fill="FFFFFF"/>
        </w:rPr>
      </w:pPr>
      <w:hyperlink r:id="rId140" w:history="1">
        <w:r w:rsidR="00AA270A" w:rsidRPr="00AA270A">
          <w:rPr>
            <w:rFonts w:ascii="Arial" w:eastAsia="Arial" w:hAnsi="Arial" w:cs="Arial"/>
            <w:color w:val="0000FF"/>
            <w:sz w:val="22"/>
            <w:szCs w:val="22"/>
            <w:u w:val="single"/>
            <w:shd w:val="clear" w:color="auto" w:fill="FFFFFF"/>
          </w:rPr>
          <w:t>Сандовские вести (</w:t>
        </w:r>
        <w:proofErr w:type="spellStart"/>
        <w:r w:rsidR="00AA270A" w:rsidRPr="00AA270A">
          <w:rPr>
            <w:rFonts w:ascii="Arial" w:eastAsia="Arial" w:hAnsi="Arial" w:cs="Arial"/>
            <w:color w:val="0000FF"/>
            <w:sz w:val="22"/>
            <w:szCs w:val="22"/>
            <w:u w:val="single"/>
            <w:shd w:val="clear" w:color="auto" w:fill="FFFFFF"/>
          </w:rPr>
          <w:t>сандовскиевестиф</w:t>
        </w:r>
        <w:proofErr w:type="spellEnd"/>
        <w:r w:rsidR="00AA270A" w:rsidRPr="00AA270A">
          <w:rPr>
            <w:rFonts w:ascii="Arial" w:eastAsia="Arial" w:hAnsi="Arial" w:cs="Arial"/>
            <w:color w:val="0000FF"/>
            <w:sz w:val="22"/>
            <w:szCs w:val="22"/>
            <w:u w:val="single"/>
            <w:shd w:val="clear" w:color="auto" w:fill="FFFFFF"/>
          </w:rPr>
          <w:t>), п.г.т. Сандово, 16 марта 2022</w:t>
        </w:r>
      </w:hyperlink>
    </w:p>
    <w:p w:rsidR="00AA270A" w:rsidRPr="00AA270A" w:rsidRDefault="00204D60" w:rsidP="00AA270A">
      <w:pPr>
        <w:numPr>
          <w:ilvl w:val="0"/>
          <w:numId w:val="6"/>
        </w:numPr>
        <w:ind w:left="0" w:firstLine="0"/>
        <w:rPr>
          <w:rFonts w:ascii="Arial" w:eastAsia="Arial" w:hAnsi="Arial" w:cs="Arial"/>
          <w:color w:val="0000FF"/>
          <w:sz w:val="22"/>
          <w:szCs w:val="22"/>
          <w:shd w:val="clear" w:color="auto" w:fill="FFFFFF"/>
        </w:rPr>
      </w:pPr>
      <w:hyperlink r:id="rId141" w:history="1">
        <w:r w:rsidR="00AA270A" w:rsidRPr="00AA270A">
          <w:rPr>
            <w:rFonts w:ascii="Arial" w:eastAsia="Arial" w:hAnsi="Arial" w:cs="Arial"/>
            <w:color w:val="0000FF"/>
            <w:sz w:val="22"/>
            <w:szCs w:val="22"/>
            <w:u w:val="single"/>
            <w:shd w:val="clear" w:color="auto" w:fill="FFFFFF"/>
          </w:rPr>
          <w:t>Зубцовская жизнь (</w:t>
        </w:r>
        <w:proofErr w:type="spellStart"/>
        <w:r w:rsidR="00AA270A" w:rsidRPr="00AA270A">
          <w:rPr>
            <w:rFonts w:ascii="Arial" w:eastAsia="Arial" w:hAnsi="Arial" w:cs="Arial"/>
            <w:color w:val="0000FF"/>
            <w:sz w:val="22"/>
            <w:szCs w:val="22"/>
            <w:u w:val="single"/>
            <w:shd w:val="clear" w:color="auto" w:fill="FFFFFF"/>
          </w:rPr>
          <w:t>зубцовскаяжизньф</w:t>
        </w:r>
        <w:proofErr w:type="spellEnd"/>
        <w:r w:rsidR="00AA270A" w:rsidRPr="00AA270A">
          <w:rPr>
            <w:rFonts w:ascii="Arial" w:eastAsia="Arial" w:hAnsi="Arial" w:cs="Arial"/>
            <w:color w:val="0000FF"/>
            <w:sz w:val="22"/>
            <w:szCs w:val="22"/>
            <w:u w:val="single"/>
            <w:shd w:val="clear" w:color="auto" w:fill="FFFFFF"/>
          </w:rPr>
          <w:t>), Зубцов, 16 марта 2022</w:t>
        </w:r>
      </w:hyperlink>
    </w:p>
    <w:p w:rsidR="00AA270A" w:rsidRPr="00AA270A" w:rsidRDefault="00204D60" w:rsidP="00AA270A">
      <w:pPr>
        <w:numPr>
          <w:ilvl w:val="0"/>
          <w:numId w:val="6"/>
        </w:numPr>
        <w:ind w:left="0" w:firstLine="0"/>
        <w:rPr>
          <w:rFonts w:ascii="Arial" w:eastAsia="Arial" w:hAnsi="Arial" w:cs="Arial"/>
          <w:color w:val="0000FF"/>
          <w:sz w:val="22"/>
          <w:szCs w:val="22"/>
          <w:shd w:val="clear" w:color="auto" w:fill="FFFFFF"/>
        </w:rPr>
      </w:pPr>
      <w:hyperlink r:id="rId142" w:history="1">
        <w:r w:rsidR="00AA270A" w:rsidRPr="00AA270A">
          <w:rPr>
            <w:rFonts w:ascii="Arial" w:eastAsia="Arial" w:hAnsi="Arial" w:cs="Arial"/>
            <w:color w:val="0000FF"/>
            <w:sz w:val="22"/>
            <w:szCs w:val="22"/>
            <w:u w:val="single"/>
            <w:shd w:val="clear" w:color="auto" w:fill="FFFFFF"/>
          </w:rPr>
          <w:t>Спировские известия (</w:t>
        </w:r>
        <w:proofErr w:type="spellStart"/>
        <w:r w:rsidR="00AA270A" w:rsidRPr="00AA270A">
          <w:rPr>
            <w:rFonts w:ascii="Arial" w:eastAsia="Arial" w:hAnsi="Arial" w:cs="Arial"/>
            <w:color w:val="0000FF"/>
            <w:sz w:val="22"/>
            <w:szCs w:val="22"/>
            <w:u w:val="single"/>
            <w:shd w:val="clear" w:color="auto" w:fill="FFFFFF"/>
          </w:rPr>
          <w:t>спировскиеизвестияф</w:t>
        </w:r>
        <w:proofErr w:type="spellEnd"/>
        <w:r w:rsidR="00AA270A" w:rsidRPr="00AA270A">
          <w:rPr>
            <w:rFonts w:ascii="Arial" w:eastAsia="Arial" w:hAnsi="Arial" w:cs="Arial"/>
            <w:color w:val="0000FF"/>
            <w:sz w:val="22"/>
            <w:szCs w:val="22"/>
            <w:u w:val="single"/>
            <w:shd w:val="clear" w:color="auto" w:fill="FFFFFF"/>
          </w:rPr>
          <w:t>), п. Спирово, 16 марта 2022</w:t>
        </w:r>
      </w:hyperlink>
    </w:p>
    <w:p w:rsidR="00AA270A" w:rsidRPr="00AA270A" w:rsidRDefault="00204D60" w:rsidP="00AA270A">
      <w:pPr>
        <w:numPr>
          <w:ilvl w:val="0"/>
          <w:numId w:val="6"/>
        </w:numPr>
        <w:ind w:left="0" w:firstLine="0"/>
        <w:rPr>
          <w:rFonts w:ascii="Arial" w:eastAsia="Arial" w:hAnsi="Arial" w:cs="Arial"/>
          <w:color w:val="0000FF"/>
          <w:sz w:val="22"/>
          <w:szCs w:val="22"/>
          <w:shd w:val="clear" w:color="auto" w:fill="FFFFFF"/>
        </w:rPr>
      </w:pPr>
      <w:hyperlink r:id="rId143" w:history="1">
        <w:r w:rsidR="00AA270A" w:rsidRPr="00AA270A">
          <w:rPr>
            <w:rFonts w:ascii="Arial" w:eastAsia="Arial" w:hAnsi="Arial" w:cs="Arial"/>
            <w:color w:val="0000FF"/>
            <w:sz w:val="22"/>
            <w:szCs w:val="22"/>
            <w:u w:val="single"/>
            <w:shd w:val="clear" w:color="auto" w:fill="FFFFFF"/>
          </w:rPr>
          <w:t>Молоковский край (</w:t>
        </w:r>
        <w:proofErr w:type="spellStart"/>
        <w:r w:rsidR="00AA270A" w:rsidRPr="00AA270A">
          <w:rPr>
            <w:rFonts w:ascii="Arial" w:eastAsia="Arial" w:hAnsi="Arial" w:cs="Arial"/>
            <w:color w:val="0000FF"/>
            <w:sz w:val="22"/>
            <w:szCs w:val="22"/>
            <w:u w:val="single"/>
            <w:shd w:val="clear" w:color="auto" w:fill="FFFFFF"/>
          </w:rPr>
          <w:t>молоковскийкрайф</w:t>
        </w:r>
        <w:proofErr w:type="spellEnd"/>
        <w:r w:rsidR="00AA270A" w:rsidRPr="00AA270A">
          <w:rPr>
            <w:rFonts w:ascii="Arial" w:eastAsia="Arial" w:hAnsi="Arial" w:cs="Arial"/>
            <w:color w:val="0000FF"/>
            <w:sz w:val="22"/>
            <w:szCs w:val="22"/>
            <w:u w:val="single"/>
            <w:shd w:val="clear" w:color="auto" w:fill="FFFFFF"/>
          </w:rPr>
          <w:t>), п. Молоково, 16 марта 2022</w:t>
        </w:r>
      </w:hyperlink>
    </w:p>
    <w:p w:rsidR="00AA270A" w:rsidRPr="00AA270A" w:rsidRDefault="00204D60" w:rsidP="00AA270A">
      <w:pPr>
        <w:numPr>
          <w:ilvl w:val="0"/>
          <w:numId w:val="6"/>
        </w:numPr>
        <w:ind w:left="0" w:firstLine="0"/>
        <w:rPr>
          <w:rFonts w:ascii="Arial" w:eastAsia="Arial" w:hAnsi="Arial" w:cs="Arial"/>
          <w:color w:val="0000FF"/>
          <w:sz w:val="22"/>
          <w:szCs w:val="22"/>
          <w:shd w:val="clear" w:color="auto" w:fill="FFFFFF"/>
        </w:rPr>
      </w:pPr>
      <w:hyperlink r:id="rId144" w:history="1">
        <w:r w:rsidR="00AA270A" w:rsidRPr="00AA270A">
          <w:rPr>
            <w:rFonts w:ascii="Arial" w:eastAsia="Arial" w:hAnsi="Arial" w:cs="Arial"/>
            <w:color w:val="0000FF"/>
            <w:sz w:val="22"/>
            <w:szCs w:val="22"/>
            <w:u w:val="single"/>
            <w:shd w:val="clear" w:color="auto" w:fill="FFFFFF"/>
          </w:rPr>
          <w:t>Inform69.ru, Тверь, 16 марта 2022</w:t>
        </w:r>
      </w:hyperlink>
    </w:p>
    <w:p w:rsidR="00AA270A" w:rsidRPr="00AA270A" w:rsidRDefault="00204D60" w:rsidP="00AA270A">
      <w:pPr>
        <w:numPr>
          <w:ilvl w:val="0"/>
          <w:numId w:val="6"/>
        </w:numPr>
        <w:ind w:left="0" w:firstLine="0"/>
        <w:rPr>
          <w:rFonts w:ascii="Arial" w:eastAsia="Arial" w:hAnsi="Arial" w:cs="Arial"/>
          <w:color w:val="0000FF"/>
          <w:sz w:val="22"/>
          <w:szCs w:val="22"/>
          <w:shd w:val="clear" w:color="auto" w:fill="FFFFFF"/>
        </w:rPr>
      </w:pPr>
      <w:hyperlink r:id="rId145" w:history="1">
        <w:r w:rsidR="00AA270A" w:rsidRPr="00AA270A">
          <w:rPr>
            <w:rFonts w:ascii="Arial" w:eastAsia="Arial" w:hAnsi="Arial" w:cs="Arial"/>
            <w:color w:val="0000FF"/>
            <w:sz w:val="22"/>
            <w:szCs w:val="22"/>
            <w:u w:val="single"/>
            <w:shd w:val="clear" w:color="auto" w:fill="FFFFFF"/>
          </w:rPr>
          <w:t>Г</w:t>
        </w:r>
        <w:proofErr w:type="gramStart"/>
        <w:r w:rsidR="00AA270A" w:rsidRPr="00AA270A">
          <w:rPr>
            <w:rFonts w:ascii="Arial" w:eastAsia="Arial" w:hAnsi="Arial" w:cs="Arial"/>
            <w:color w:val="0000FF"/>
            <w:sz w:val="22"/>
            <w:szCs w:val="22"/>
            <w:u w:val="single"/>
            <w:shd w:val="clear" w:color="auto" w:fill="FFFFFF"/>
          </w:rPr>
          <w:t>ТРК Тв</w:t>
        </w:r>
        <w:proofErr w:type="gramEnd"/>
        <w:r w:rsidR="00AA270A" w:rsidRPr="00AA270A">
          <w:rPr>
            <w:rFonts w:ascii="Arial" w:eastAsia="Arial" w:hAnsi="Arial" w:cs="Arial"/>
            <w:color w:val="0000FF"/>
            <w:sz w:val="22"/>
            <w:szCs w:val="22"/>
            <w:u w:val="single"/>
            <w:shd w:val="clear" w:color="auto" w:fill="FFFFFF"/>
          </w:rPr>
          <w:t>ерь, Тверь, 16 марта 2022</w:t>
        </w:r>
      </w:hyperlink>
    </w:p>
    <w:p w:rsidR="00AA270A" w:rsidRPr="00AA270A" w:rsidRDefault="00204D60" w:rsidP="00AA270A">
      <w:pPr>
        <w:numPr>
          <w:ilvl w:val="0"/>
          <w:numId w:val="6"/>
        </w:numPr>
        <w:ind w:left="0" w:firstLine="0"/>
        <w:rPr>
          <w:rFonts w:ascii="Arial" w:eastAsia="Arial" w:hAnsi="Arial" w:cs="Arial"/>
          <w:color w:val="0000FF"/>
          <w:sz w:val="22"/>
          <w:szCs w:val="22"/>
          <w:shd w:val="clear" w:color="auto" w:fill="FFFFFF"/>
        </w:rPr>
      </w:pPr>
      <w:hyperlink r:id="rId146" w:history="1">
        <w:r w:rsidR="00AA270A" w:rsidRPr="00AA270A">
          <w:rPr>
            <w:rFonts w:ascii="Arial" w:eastAsia="Arial" w:hAnsi="Arial" w:cs="Arial"/>
            <w:color w:val="0000FF"/>
            <w:sz w:val="22"/>
            <w:szCs w:val="22"/>
            <w:u w:val="single"/>
            <w:shd w:val="clear" w:color="auto" w:fill="FFFFFF"/>
          </w:rPr>
          <w:t>Аргументы и Факты (</w:t>
        </w:r>
        <w:proofErr w:type="spellStart"/>
        <w:r w:rsidR="00AA270A" w:rsidRPr="00AA270A">
          <w:rPr>
            <w:rFonts w:ascii="Arial" w:eastAsia="Arial" w:hAnsi="Arial" w:cs="Arial"/>
            <w:color w:val="0000FF"/>
            <w:sz w:val="22"/>
            <w:szCs w:val="22"/>
            <w:u w:val="single"/>
            <w:shd w:val="clear" w:color="auto" w:fill="FFFFFF"/>
          </w:rPr>
          <w:t>tver.aif.ru</w:t>
        </w:r>
        <w:proofErr w:type="spellEnd"/>
        <w:r w:rsidR="00AA270A" w:rsidRPr="00AA270A">
          <w:rPr>
            <w:rFonts w:ascii="Arial" w:eastAsia="Arial" w:hAnsi="Arial" w:cs="Arial"/>
            <w:color w:val="0000FF"/>
            <w:sz w:val="22"/>
            <w:szCs w:val="22"/>
            <w:u w:val="single"/>
            <w:shd w:val="clear" w:color="auto" w:fill="FFFFFF"/>
          </w:rPr>
          <w:t>), Тверь, 16 марта 2022</w:t>
        </w:r>
      </w:hyperlink>
    </w:p>
    <w:p w:rsidR="00AA270A" w:rsidRPr="00AA270A" w:rsidRDefault="00204D60" w:rsidP="00AA270A">
      <w:pPr>
        <w:numPr>
          <w:ilvl w:val="0"/>
          <w:numId w:val="6"/>
        </w:numPr>
        <w:ind w:left="0" w:firstLine="0"/>
        <w:rPr>
          <w:rFonts w:ascii="Arial" w:eastAsia="Arial" w:hAnsi="Arial" w:cs="Arial"/>
          <w:color w:val="0000FF"/>
          <w:sz w:val="22"/>
          <w:szCs w:val="22"/>
          <w:shd w:val="clear" w:color="auto" w:fill="FFFFFF"/>
        </w:rPr>
      </w:pPr>
      <w:hyperlink r:id="rId147" w:history="1">
        <w:r w:rsidR="00AA270A" w:rsidRPr="00AA270A">
          <w:rPr>
            <w:rFonts w:ascii="Arial" w:eastAsia="Arial" w:hAnsi="Arial" w:cs="Arial"/>
            <w:color w:val="0000FF"/>
            <w:sz w:val="22"/>
            <w:szCs w:val="22"/>
            <w:u w:val="single"/>
            <w:shd w:val="clear" w:color="auto" w:fill="FFFFFF"/>
          </w:rPr>
          <w:t>Старицкий вестник (</w:t>
        </w:r>
        <w:proofErr w:type="spellStart"/>
        <w:r w:rsidR="00AA270A" w:rsidRPr="00AA270A">
          <w:rPr>
            <w:rFonts w:ascii="Arial" w:eastAsia="Arial" w:hAnsi="Arial" w:cs="Arial"/>
            <w:color w:val="0000FF"/>
            <w:sz w:val="22"/>
            <w:szCs w:val="22"/>
            <w:u w:val="single"/>
            <w:shd w:val="clear" w:color="auto" w:fill="FFFFFF"/>
          </w:rPr>
          <w:t>st-vestnik.ru</w:t>
        </w:r>
        <w:proofErr w:type="spellEnd"/>
        <w:r w:rsidR="00AA270A" w:rsidRPr="00AA270A">
          <w:rPr>
            <w:rFonts w:ascii="Arial" w:eastAsia="Arial" w:hAnsi="Arial" w:cs="Arial"/>
            <w:color w:val="0000FF"/>
            <w:sz w:val="22"/>
            <w:szCs w:val="22"/>
            <w:u w:val="single"/>
            <w:shd w:val="clear" w:color="auto" w:fill="FFFFFF"/>
          </w:rPr>
          <w:t>), Старица, 16 марта 2022</w:t>
        </w:r>
      </w:hyperlink>
    </w:p>
    <w:p w:rsidR="00AA270A" w:rsidRPr="00AA270A" w:rsidRDefault="00204D60" w:rsidP="00AA270A">
      <w:pPr>
        <w:numPr>
          <w:ilvl w:val="0"/>
          <w:numId w:val="6"/>
        </w:numPr>
        <w:ind w:left="0" w:firstLine="0"/>
        <w:rPr>
          <w:rFonts w:ascii="Arial" w:eastAsia="Arial" w:hAnsi="Arial" w:cs="Arial"/>
          <w:color w:val="0000FF"/>
          <w:sz w:val="22"/>
          <w:szCs w:val="22"/>
          <w:shd w:val="clear" w:color="auto" w:fill="FFFFFF"/>
        </w:rPr>
      </w:pPr>
      <w:hyperlink r:id="rId148" w:history="1">
        <w:r w:rsidR="00AA270A" w:rsidRPr="00AA270A">
          <w:rPr>
            <w:rFonts w:ascii="Arial" w:eastAsia="Arial" w:hAnsi="Arial" w:cs="Arial"/>
            <w:color w:val="0000FF"/>
            <w:sz w:val="22"/>
            <w:szCs w:val="22"/>
            <w:u w:val="single"/>
            <w:shd w:val="clear" w:color="auto" w:fill="FFFFFF"/>
          </w:rPr>
          <w:t>Тверское информационное агентство (</w:t>
        </w:r>
        <w:proofErr w:type="spellStart"/>
        <w:r w:rsidR="00AA270A" w:rsidRPr="00AA270A">
          <w:rPr>
            <w:rFonts w:ascii="Arial" w:eastAsia="Arial" w:hAnsi="Arial" w:cs="Arial"/>
            <w:color w:val="0000FF"/>
            <w:sz w:val="22"/>
            <w:szCs w:val="22"/>
            <w:u w:val="single"/>
            <w:shd w:val="clear" w:color="auto" w:fill="FFFFFF"/>
          </w:rPr>
          <w:t>tvernews.ru</w:t>
        </w:r>
        <w:proofErr w:type="spellEnd"/>
        <w:r w:rsidR="00AA270A" w:rsidRPr="00AA270A">
          <w:rPr>
            <w:rFonts w:ascii="Arial" w:eastAsia="Arial" w:hAnsi="Arial" w:cs="Arial"/>
            <w:color w:val="0000FF"/>
            <w:sz w:val="22"/>
            <w:szCs w:val="22"/>
            <w:u w:val="single"/>
            <w:shd w:val="clear" w:color="auto" w:fill="FFFFFF"/>
          </w:rPr>
          <w:t>), Тверь, 16 марта 2022</w:t>
        </w:r>
      </w:hyperlink>
    </w:p>
    <w:p w:rsidR="00AA270A" w:rsidRPr="00AA270A" w:rsidRDefault="00204D60" w:rsidP="00AA270A">
      <w:pPr>
        <w:numPr>
          <w:ilvl w:val="0"/>
          <w:numId w:val="6"/>
        </w:numPr>
        <w:ind w:left="0" w:firstLine="0"/>
        <w:rPr>
          <w:rFonts w:ascii="Arial" w:eastAsia="Arial" w:hAnsi="Arial" w:cs="Arial"/>
          <w:color w:val="0000FF"/>
          <w:sz w:val="22"/>
          <w:szCs w:val="22"/>
          <w:shd w:val="clear" w:color="auto" w:fill="FFFFFF"/>
        </w:rPr>
      </w:pPr>
      <w:hyperlink r:id="rId149" w:history="1">
        <w:r w:rsidR="00AA270A" w:rsidRPr="00AA270A">
          <w:rPr>
            <w:rFonts w:ascii="Arial" w:eastAsia="Arial" w:hAnsi="Arial" w:cs="Arial"/>
            <w:color w:val="0000FF"/>
            <w:sz w:val="22"/>
            <w:szCs w:val="22"/>
            <w:u w:val="single"/>
            <w:shd w:val="clear" w:color="auto" w:fill="FFFFFF"/>
          </w:rPr>
          <w:t>Тверские ведомости (</w:t>
        </w:r>
        <w:proofErr w:type="spellStart"/>
        <w:r w:rsidR="00AA270A" w:rsidRPr="00AA270A">
          <w:rPr>
            <w:rFonts w:ascii="Arial" w:eastAsia="Arial" w:hAnsi="Arial" w:cs="Arial"/>
            <w:color w:val="0000FF"/>
            <w:sz w:val="22"/>
            <w:szCs w:val="22"/>
            <w:u w:val="single"/>
            <w:shd w:val="clear" w:color="auto" w:fill="FFFFFF"/>
          </w:rPr>
          <w:t>vedtver.ru</w:t>
        </w:r>
        <w:proofErr w:type="spellEnd"/>
        <w:r w:rsidR="00AA270A" w:rsidRPr="00AA270A">
          <w:rPr>
            <w:rFonts w:ascii="Arial" w:eastAsia="Arial" w:hAnsi="Arial" w:cs="Arial"/>
            <w:color w:val="0000FF"/>
            <w:sz w:val="22"/>
            <w:szCs w:val="22"/>
            <w:u w:val="single"/>
            <w:shd w:val="clear" w:color="auto" w:fill="FFFFFF"/>
          </w:rPr>
          <w:t>), Тверь, 16 марта 2022</w:t>
        </w:r>
      </w:hyperlink>
    </w:p>
    <w:p w:rsidR="00AA270A" w:rsidRPr="00AA270A" w:rsidRDefault="00204D60" w:rsidP="00AA270A">
      <w:pPr>
        <w:numPr>
          <w:ilvl w:val="0"/>
          <w:numId w:val="6"/>
        </w:numPr>
        <w:ind w:left="0" w:firstLine="0"/>
        <w:rPr>
          <w:rFonts w:ascii="Arial" w:eastAsia="Arial" w:hAnsi="Arial" w:cs="Arial"/>
          <w:color w:val="0000FF"/>
          <w:sz w:val="22"/>
          <w:szCs w:val="22"/>
          <w:shd w:val="clear" w:color="auto" w:fill="FFFFFF"/>
        </w:rPr>
      </w:pPr>
      <w:hyperlink r:id="rId150" w:history="1">
        <w:r w:rsidR="00AA270A" w:rsidRPr="00AA270A">
          <w:rPr>
            <w:rFonts w:ascii="Arial" w:eastAsia="Arial" w:hAnsi="Arial" w:cs="Arial"/>
            <w:color w:val="0000FF"/>
            <w:sz w:val="22"/>
            <w:szCs w:val="22"/>
            <w:u w:val="single"/>
            <w:shd w:val="clear" w:color="auto" w:fill="FFFFFF"/>
          </w:rPr>
          <w:t>Новая жизнь (</w:t>
        </w:r>
        <w:proofErr w:type="spellStart"/>
        <w:r w:rsidR="00AA270A" w:rsidRPr="00AA270A">
          <w:rPr>
            <w:rFonts w:ascii="Arial" w:eastAsia="Arial" w:hAnsi="Arial" w:cs="Arial"/>
            <w:color w:val="0000FF"/>
            <w:sz w:val="22"/>
            <w:szCs w:val="22"/>
            <w:u w:val="single"/>
            <w:shd w:val="clear" w:color="auto" w:fill="FFFFFF"/>
          </w:rPr>
          <w:t>новаяжизньф</w:t>
        </w:r>
        <w:proofErr w:type="spellEnd"/>
        <w:r w:rsidR="00AA270A" w:rsidRPr="00AA270A">
          <w:rPr>
            <w:rFonts w:ascii="Arial" w:eastAsia="Arial" w:hAnsi="Arial" w:cs="Arial"/>
            <w:color w:val="0000FF"/>
            <w:sz w:val="22"/>
            <w:szCs w:val="22"/>
            <w:u w:val="single"/>
            <w:shd w:val="clear" w:color="auto" w:fill="FFFFFF"/>
          </w:rPr>
          <w:t>), Бологое, 16 марта 2022</w:t>
        </w:r>
      </w:hyperlink>
    </w:p>
    <w:p w:rsidR="00AA270A" w:rsidRPr="00AA270A" w:rsidRDefault="00204D60" w:rsidP="00AA270A">
      <w:pPr>
        <w:numPr>
          <w:ilvl w:val="0"/>
          <w:numId w:val="6"/>
        </w:numPr>
        <w:ind w:left="0" w:firstLine="0"/>
        <w:rPr>
          <w:rFonts w:ascii="Arial" w:eastAsia="Arial" w:hAnsi="Arial" w:cs="Arial"/>
          <w:color w:val="0000FF"/>
          <w:sz w:val="22"/>
          <w:szCs w:val="22"/>
          <w:shd w:val="clear" w:color="auto" w:fill="FFFFFF"/>
        </w:rPr>
      </w:pPr>
      <w:hyperlink r:id="rId151" w:history="1">
        <w:r w:rsidR="00AA270A" w:rsidRPr="00AA270A">
          <w:rPr>
            <w:rFonts w:ascii="Arial" w:eastAsia="Arial" w:hAnsi="Arial" w:cs="Arial"/>
            <w:color w:val="0000FF"/>
            <w:sz w:val="22"/>
            <w:szCs w:val="22"/>
            <w:u w:val="single"/>
            <w:shd w:val="clear" w:color="auto" w:fill="FFFFFF"/>
          </w:rPr>
          <w:t>Андреапольские вести (</w:t>
        </w:r>
        <w:proofErr w:type="spellStart"/>
        <w:r w:rsidR="00AA270A" w:rsidRPr="00AA270A">
          <w:rPr>
            <w:rFonts w:ascii="Arial" w:eastAsia="Arial" w:hAnsi="Arial" w:cs="Arial"/>
            <w:color w:val="0000FF"/>
            <w:sz w:val="22"/>
            <w:szCs w:val="22"/>
            <w:u w:val="single"/>
            <w:shd w:val="clear" w:color="auto" w:fill="FFFFFF"/>
          </w:rPr>
          <w:t>андреапольскиевестиф</w:t>
        </w:r>
        <w:proofErr w:type="spellEnd"/>
        <w:r w:rsidR="00AA270A" w:rsidRPr="00AA270A">
          <w:rPr>
            <w:rFonts w:ascii="Arial" w:eastAsia="Arial" w:hAnsi="Arial" w:cs="Arial"/>
            <w:color w:val="0000FF"/>
            <w:sz w:val="22"/>
            <w:szCs w:val="22"/>
            <w:u w:val="single"/>
            <w:shd w:val="clear" w:color="auto" w:fill="FFFFFF"/>
          </w:rPr>
          <w:t>), Андреаполь, 16 марта 2022</w:t>
        </w:r>
      </w:hyperlink>
    </w:p>
    <w:p w:rsidR="00AA270A" w:rsidRPr="00AA270A" w:rsidRDefault="00204D60" w:rsidP="00AA270A">
      <w:pPr>
        <w:numPr>
          <w:ilvl w:val="0"/>
          <w:numId w:val="6"/>
        </w:numPr>
        <w:ind w:left="0" w:firstLine="0"/>
        <w:rPr>
          <w:rFonts w:ascii="Arial" w:eastAsia="Arial" w:hAnsi="Arial" w:cs="Arial"/>
          <w:color w:val="0000FF"/>
          <w:sz w:val="22"/>
          <w:szCs w:val="22"/>
          <w:shd w:val="clear" w:color="auto" w:fill="FFFFFF"/>
        </w:rPr>
      </w:pPr>
      <w:hyperlink r:id="rId152" w:history="1">
        <w:r w:rsidR="00AA270A" w:rsidRPr="00AA270A">
          <w:rPr>
            <w:rFonts w:ascii="Arial" w:eastAsia="Arial" w:hAnsi="Arial" w:cs="Arial"/>
            <w:color w:val="0000FF"/>
            <w:sz w:val="22"/>
            <w:szCs w:val="22"/>
            <w:u w:val="single"/>
            <w:shd w:val="clear" w:color="auto" w:fill="FFFFFF"/>
          </w:rPr>
          <w:t>Тверь (</w:t>
        </w:r>
        <w:proofErr w:type="spellStart"/>
        <w:r w:rsidR="00AA270A" w:rsidRPr="00AA270A">
          <w:rPr>
            <w:rFonts w:ascii="Arial" w:eastAsia="Arial" w:hAnsi="Arial" w:cs="Arial"/>
            <w:color w:val="0000FF"/>
            <w:sz w:val="22"/>
            <w:szCs w:val="22"/>
            <w:u w:val="single"/>
            <w:shd w:val="clear" w:color="auto" w:fill="FFFFFF"/>
          </w:rPr>
          <w:t>toptver.ru</w:t>
        </w:r>
        <w:proofErr w:type="spellEnd"/>
        <w:r w:rsidR="00AA270A" w:rsidRPr="00AA270A">
          <w:rPr>
            <w:rFonts w:ascii="Arial" w:eastAsia="Arial" w:hAnsi="Arial" w:cs="Arial"/>
            <w:color w:val="0000FF"/>
            <w:sz w:val="22"/>
            <w:szCs w:val="22"/>
            <w:u w:val="single"/>
            <w:shd w:val="clear" w:color="auto" w:fill="FFFFFF"/>
          </w:rPr>
          <w:t>), Тверь, 16 марта 2022</w:t>
        </w:r>
      </w:hyperlink>
    </w:p>
    <w:p w:rsidR="00AA270A" w:rsidRPr="00AA270A" w:rsidRDefault="00204D60" w:rsidP="00AA270A">
      <w:pPr>
        <w:numPr>
          <w:ilvl w:val="0"/>
          <w:numId w:val="6"/>
        </w:numPr>
        <w:ind w:left="0" w:firstLine="0"/>
        <w:rPr>
          <w:rFonts w:ascii="Arial" w:eastAsia="Arial" w:hAnsi="Arial" w:cs="Arial"/>
          <w:color w:val="0000FF"/>
          <w:sz w:val="22"/>
          <w:szCs w:val="22"/>
          <w:shd w:val="clear" w:color="auto" w:fill="FFFFFF"/>
        </w:rPr>
      </w:pPr>
      <w:hyperlink r:id="rId153" w:history="1">
        <w:r w:rsidR="00AA270A" w:rsidRPr="00AA270A">
          <w:rPr>
            <w:rFonts w:ascii="Arial" w:eastAsia="Arial" w:hAnsi="Arial" w:cs="Arial"/>
            <w:color w:val="0000FF"/>
            <w:sz w:val="22"/>
            <w:szCs w:val="22"/>
            <w:u w:val="single"/>
            <w:shd w:val="clear" w:color="auto" w:fill="FFFFFF"/>
          </w:rPr>
          <w:t>Ленинское знамя (</w:t>
        </w:r>
        <w:proofErr w:type="spellStart"/>
        <w:r w:rsidR="00AA270A" w:rsidRPr="00AA270A">
          <w:rPr>
            <w:rFonts w:ascii="Arial" w:eastAsia="Arial" w:hAnsi="Arial" w:cs="Arial"/>
            <w:color w:val="0000FF"/>
            <w:sz w:val="22"/>
            <w:szCs w:val="22"/>
            <w:u w:val="single"/>
            <w:shd w:val="clear" w:color="auto" w:fill="FFFFFF"/>
          </w:rPr>
          <w:t>leninskoeznamya.tverreg.ru</w:t>
        </w:r>
        <w:proofErr w:type="spellEnd"/>
        <w:r w:rsidR="00AA270A" w:rsidRPr="00AA270A">
          <w:rPr>
            <w:rFonts w:ascii="Arial" w:eastAsia="Arial" w:hAnsi="Arial" w:cs="Arial"/>
            <w:color w:val="0000FF"/>
            <w:sz w:val="22"/>
            <w:szCs w:val="22"/>
            <w:u w:val="single"/>
            <w:shd w:val="clear" w:color="auto" w:fill="FFFFFF"/>
          </w:rPr>
          <w:t>), Тверь, 16 марта 2022</w:t>
        </w:r>
      </w:hyperlink>
    </w:p>
    <w:p w:rsidR="00AA270A" w:rsidRPr="00AA270A" w:rsidRDefault="00204D60" w:rsidP="00AA270A">
      <w:pPr>
        <w:numPr>
          <w:ilvl w:val="0"/>
          <w:numId w:val="6"/>
        </w:numPr>
        <w:ind w:left="0" w:firstLine="0"/>
        <w:rPr>
          <w:rFonts w:ascii="Arial" w:eastAsia="Arial" w:hAnsi="Arial" w:cs="Arial"/>
          <w:color w:val="0000FF"/>
          <w:sz w:val="22"/>
          <w:szCs w:val="22"/>
          <w:shd w:val="clear" w:color="auto" w:fill="FFFFFF"/>
        </w:rPr>
      </w:pPr>
      <w:hyperlink r:id="rId154" w:history="1">
        <w:proofErr w:type="spellStart"/>
        <w:r w:rsidR="00AA270A" w:rsidRPr="00AA270A">
          <w:rPr>
            <w:rFonts w:ascii="Arial" w:eastAsia="Arial" w:hAnsi="Arial" w:cs="Arial"/>
            <w:color w:val="0000FF"/>
            <w:sz w:val="22"/>
            <w:szCs w:val="22"/>
            <w:u w:val="single"/>
            <w:shd w:val="clear" w:color="auto" w:fill="FFFFFF"/>
          </w:rPr>
          <w:t>TvTver.ru</w:t>
        </w:r>
        <w:proofErr w:type="spellEnd"/>
        <w:r w:rsidR="00AA270A" w:rsidRPr="00AA270A">
          <w:rPr>
            <w:rFonts w:ascii="Arial" w:eastAsia="Arial" w:hAnsi="Arial" w:cs="Arial"/>
            <w:color w:val="0000FF"/>
            <w:sz w:val="22"/>
            <w:szCs w:val="22"/>
            <w:u w:val="single"/>
            <w:shd w:val="clear" w:color="auto" w:fill="FFFFFF"/>
          </w:rPr>
          <w:t>, Тверь, 16 марта 2022</w:t>
        </w:r>
      </w:hyperlink>
    </w:p>
    <w:p w:rsidR="00AA270A" w:rsidRPr="00AA270A" w:rsidRDefault="00204D60" w:rsidP="00AA270A">
      <w:pPr>
        <w:numPr>
          <w:ilvl w:val="0"/>
          <w:numId w:val="6"/>
        </w:numPr>
        <w:ind w:left="0" w:firstLine="0"/>
        <w:rPr>
          <w:rFonts w:ascii="Arial" w:eastAsia="Arial" w:hAnsi="Arial" w:cs="Arial"/>
          <w:color w:val="0000FF"/>
          <w:sz w:val="22"/>
          <w:szCs w:val="22"/>
          <w:shd w:val="clear" w:color="auto" w:fill="FFFFFF"/>
        </w:rPr>
      </w:pPr>
      <w:hyperlink r:id="rId155" w:history="1">
        <w:r w:rsidR="00AA270A" w:rsidRPr="00AA270A">
          <w:rPr>
            <w:rFonts w:ascii="Arial" w:eastAsia="Arial" w:hAnsi="Arial" w:cs="Arial"/>
            <w:color w:val="0000FF"/>
            <w:sz w:val="22"/>
            <w:szCs w:val="22"/>
            <w:u w:val="single"/>
            <w:shd w:val="clear" w:color="auto" w:fill="FFFFFF"/>
          </w:rPr>
          <w:t>Тверская жизнь (tverlife.ru), Тверь, 16 марта 2022</w:t>
        </w:r>
      </w:hyperlink>
    </w:p>
    <w:p w:rsidR="00AA270A" w:rsidRPr="00AA270A" w:rsidRDefault="00204D60" w:rsidP="00AA270A">
      <w:pPr>
        <w:numPr>
          <w:ilvl w:val="0"/>
          <w:numId w:val="6"/>
        </w:numPr>
        <w:ind w:left="0" w:firstLine="0"/>
        <w:rPr>
          <w:rFonts w:ascii="Arial" w:eastAsia="Arial" w:hAnsi="Arial" w:cs="Arial"/>
          <w:color w:val="0000FF"/>
          <w:sz w:val="22"/>
          <w:szCs w:val="22"/>
          <w:shd w:val="clear" w:color="auto" w:fill="FFFFFF"/>
        </w:rPr>
      </w:pPr>
      <w:hyperlink r:id="rId156" w:history="1">
        <w:r w:rsidR="00AA270A" w:rsidRPr="00AA270A">
          <w:rPr>
            <w:rFonts w:ascii="Arial" w:eastAsia="Arial" w:hAnsi="Arial" w:cs="Arial"/>
            <w:color w:val="0000FF"/>
            <w:sz w:val="22"/>
            <w:szCs w:val="22"/>
            <w:u w:val="single"/>
            <w:shd w:val="clear" w:color="auto" w:fill="FFFFFF"/>
          </w:rPr>
          <w:t>Вперед (</w:t>
        </w:r>
        <w:proofErr w:type="spellStart"/>
        <w:r w:rsidR="00AA270A" w:rsidRPr="00AA270A">
          <w:rPr>
            <w:rFonts w:ascii="Arial" w:eastAsia="Arial" w:hAnsi="Arial" w:cs="Arial"/>
            <w:color w:val="0000FF"/>
            <w:sz w:val="22"/>
            <w:szCs w:val="22"/>
            <w:u w:val="single"/>
            <w:shd w:val="clear" w:color="auto" w:fill="FFFFFF"/>
          </w:rPr>
          <w:t>впередф</w:t>
        </w:r>
        <w:proofErr w:type="spellEnd"/>
        <w:r w:rsidR="00AA270A" w:rsidRPr="00AA270A">
          <w:rPr>
            <w:rFonts w:ascii="Arial" w:eastAsia="Arial" w:hAnsi="Arial" w:cs="Arial"/>
            <w:color w:val="0000FF"/>
            <w:sz w:val="22"/>
            <w:szCs w:val="22"/>
            <w:u w:val="single"/>
            <w:shd w:val="clear" w:color="auto" w:fill="FFFFFF"/>
          </w:rPr>
          <w:t>), Калязин, 16 марта 2022</w:t>
        </w:r>
      </w:hyperlink>
    </w:p>
    <w:p w:rsidR="00AA270A" w:rsidRPr="00AA270A" w:rsidRDefault="00204D60" w:rsidP="00AA270A">
      <w:pPr>
        <w:numPr>
          <w:ilvl w:val="0"/>
          <w:numId w:val="6"/>
        </w:numPr>
        <w:ind w:left="0" w:firstLine="0"/>
        <w:rPr>
          <w:rFonts w:ascii="Arial" w:eastAsia="Arial" w:hAnsi="Arial" w:cs="Arial"/>
          <w:color w:val="0000FF"/>
          <w:sz w:val="22"/>
          <w:szCs w:val="22"/>
          <w:shd w:val="clear" w:color="auto" w:fill="FFFFFF"/>
        </w:rPr>
      </w:pPr>
      <w:hyperlink r:id="rId157" w:history="1">
        <w:r w:rsidR="00AA270A" w:rsidRPr="00AA270A">
          <w:rPr>
            <w:rFonts w:ascii="Arial" w:eastAsia="Arial" w:hAnsi="Arial" w:cs="Arial"/>
            <w:color w:val="0000FF"/>
            <w:sz w:val="22"/>
            <w:szCs w:val="22"/>
            <w:u w:val="single"/>
            <w:shd w:val="clear" w:color="auto" w:fill="FFFFFF"/>
          </w:rPr>
          <w:t>Коммунар (</w:t>
        </w:r>
        <w:proofErr w:type="spellStart"/>
        <w:r w:rsidR="00AA270A" w:rsidRPr="00AA270A">
          <w:rPr>
            <w:rFonts w:ascii="Arial" w:eastAsia="Arial" w:hAnsi="Arial" w:cs="Arial"/>
            <w:color w:val="0000FF"/>
            <w:sz w:val="22"/>
            <w:szCs w:val="22"/>
            <w:u w:val="single"/>
            <w:shd w:val="clear" w:color="auto" w:fill="FFFFFF"/>
          </w:rPr>
          <w:t>коммунарф</w:t>
        </w:r>
        <w:proofErr w:type="spellEnd"/>
        <w:r w:rsidR="00AA270A" w:rsidRPr="00AA270A">
          <w:rPr>
            <w:rFonts w:ascii="Arial" w:eastAsia="Arial" w:hAnsi="Arial" w:cs="Arial"/>
            <w:color w:val="0000FF"/>
            <w:sz w:val="22"/>
            <w:szCs w:val="22"/>
            <w:u w:val="single"/>
            <w:shd w:val="clear" w:color="auto" w:fill="FFFFFF"/>
          </w:rPr>
          <w:t>), п. Фирово, 16 марта 2022</w:t>
        </w:r>
      </w:hyperlink>
    </w:p>
    <w:p w:rsidR="00AA270A" w:rsidRPr="00AA270A" w:rsidRDefault="00204D60" w:rsidP="00AA270A">
      <w:pPr>
        <w:numPr>
          <w:ilvl w:val="0"/>
          <w:numId w:val="6"/>
        </w:numPr>
        <w:ind w:left="0" w:firstLine="0"/>
        <w:rPr>
          <w:rFonts w:ascii="Arial" w:eastAsia="Arial" w:hAnsi="Arial" w:cs="Arial"/>
          <w:color w:val="0000FF"/>
          <w:sz w:val="22"/>
          <w:szCs w:val="22"/>
          <w:shd w:val="clear" w:color="auto" w:fill="FFFFFF"/>
        </w:rPr>
      </w:pPr>
      <w:hyperlink r:id="rId158" w:history="1">
        <w:r w:rsidR="00AA270A" w:rsidRPr="00AA270A">
          <w:rPr>
            <w:rFonts w:ascii="Arial" w:eastAsia="Arial" w:hAnsi="Arial" w:cs="Arial"/>
            <w:color w:val="0000FF"/>
            <w:sz w:val="22"/>
            <w:szCs w:val="22"/>
            <w:u w:val="single"/>
            <w:shd w:val="clear" w:color="auto" w:fill="FFFFFF"/>
          </w:rPr>
          <w:t>Афанасий-бизнес (</w:t>
        </w:r>
        <w:proofErr w:type="spellStart"/>
        <w:r w:rsidR="00AA270A" w:rsidRPr="00AA270A">
          <w:rPr>
            <w:rFonts w:ascii="Arial" w:eastAsia="Arial" w:hAnsi="Arial" w:cs="Arial"/>
            <w:color w:val="0000FF"/>
            <w:sz w:val="22"/>
            <w:szCs w:val="22"/>
            <w:u w:val="single"/>
            <w:shd w:val="clear" w:color="auto" w:fill="FFFFFF"/>
          </w:rPr>
          <w:t>afanasy.biz</w:t>
        </w:r>
        <w:proofErr w:type="spellEnd"/>
        <w:r w:rsidR="00AA270A" w:rsidRPr="00AA270A">
          <w:rPr>
            <w:rFonts w:ascii="Arial" w:eastAsia="Arial" w:hAnsi="Arial" w:cs="Arial"/>
            <w:color w:val="0000FF"/>
            <w:sz w:val="22"/>
            <w:szCs w:val="22"/>
            <w:u w:val="single"/>
            <w:shd w:val="clear" w:color="auto" w:fill="FFFFFF"/>
          </w:rPr>
          <w:t>), Тверь, 16 марта 2022</w:t>
        </w:r>
      </w:hyperlink>
    </w:p>
    <w:p w:rsidR="00AA270A" w:rsidRPr="00AA270A" w:rsidRDefault="00204D60" w:rsidP="00AA270A">
      <w:pPr>
        <w:numPr>
          <w:ilvl w:val="0"/>
          <w:numId w:val="6"/>
        </w:numPr>
        <w:ind w:left="0" w:firstLine="0"/>
        <w:rPr>
          <w:rFonts w:ascii="Arial" w:eastAsia="Arial" w:hAnsi="Arial" w:cs="Arial"/>
          <w:color w:val="0000FF"/>
          <w:sz w:val="22"/>
          <w:szCs w:val="22"/>
          <w:shd w:val="clear" w:color="auto" w:fill="FFFFFF"/>
        </w:rPr>
      </w:pPr>
      <w:hyperlink r:id="rId159" w:history="1">
        <w:r w:rsidR="00AA270A" w:rsidRPr="00AA270A">
          <w:rPr>
            <w:rFonts w:ascii="Arial" w:eastAsia="Arial" w:hAnsi="Arial" w:cs="Arial"/>
            <w:color w:val="0000FF"/>
            <w:sz w:val="22"/>
            <w:szCs w:val="22"/>
            <w:u w:val="single"/>
            <w:shd w:val="clear" w:color="auto" w:fill="FFFFFF"/>
          </w:rPr>
          <w:t>Жарковский вестник (</w:t>
        </w:r>
        <w:proofErr w:type="spellStart"/>
        <w:r w:rsidR="00AA270A" w:rsidRPr="00AA270A">
          <w:rPr>
            <w:rFonts w:ascii="Arial" w:eastAsia="Arial" w:hAnsi="Arial" w:cs="Arial"/>
            <w:color w:val="0000FF"/>
            <w:sz w:val="22"/>
            <w:szCs w:val="22"/>
            <w:u w:val="single"/>
            <w:shd w:val="clear" w:color="auto" w:fill="FFFFFF"/>
          </w:rPr>
          <w:t>жарковскийвестникф</w:t>
        </w:r>
        <w:proofErr w:type="spellEnd"/>
        <w:r w:rsidR="00AA270A" w:rsidRPr="00AA270A">
          <w:rPr>
            <w:rFonts w:ascii="Arial" w:eastAsia="Arial" w:hAnsi="Arial" w:cs="Arial"/>
            <w:color w:val="0000FF"/>
            <w:sz w:val="22"/>
            <w:szCs w:val="22"/>
            <w:u w:val="single"/>
            <w:shd w:val="clear" w:color="auto" w:fill="FFFFFF"/>
          </w:rPr>
          <w:t>), п.г.т. Жарковский, 16 марта 2022</w:t>
        </w:r>
      </w:hyperlink>
    </w:p>
    <w:p w:rsidR="00AA270A" w:rsidRPr="00AA270A" w:rsidRDefault="00204D60" w:rsidP="00AA270A">
      <w:pPr>
        <w:numPr>
          <w:ilvl w:val="0"/>
          <w:numId w:val="6"/>
        </w:numPr>
        <w:ind w:left="0" w:firstLine="0"/>
        <w:rPr>
          <w:rFonts w:ascii="Arial" w:eastAsia="Arial" w:hAnsi="Arial" w:cs="Arial"/>
          <w:color w:val="0000FF"/>
          <w:sz w:val="22"/>
          <w:szCs w:val="22"/>
          <w:shd w:val="clear" w:color="auto" w:fill="FFFFFF"/>
        </w:rPr>
      </w:pPr>
      <w:hyperlink r:id="rId160" w:history="1">
        <w:r w:rsidR="00AA270A" w:rsidRPr="00AA270A">
          <w:rPr>
            <w:rFonts w:ascii="Arial" w:eastAsia="Arial" w:hAnsi="Arial" w:cs="Arial"/>
            <w:color w:val="0000FF"/>
            <w:sz w:val="22"/>
            <w:szCs w:val="22"/>
            <w:u w:val="single"/>
            <w:shd w:val="clear" w:color="auto" w:fill="FFFFFF"/>
          </w:rPr>
          <w:t>Авангард (</w:t>
        </w:r>
        <w:proofErr w:type="spellStart"/>
        <w:r w:rsidR="00AA270A" w:rsidRPr="00AA270A">
          <w:rPr>
            <w:rFonts w:ascii="Arial" w:eastAsia="Arial" w:hAnsi="Arial" w:cs="Arial"/>
            <w:color w:val="0000FF"/>
            <w:sz w:val="22"/>
            <w:szCs w:val="22"/>
            <w:u w:val="single"/>
            <w:shd w:val="clear" w:color="auto" w:fill="FFFFFF"/>
          </w:rPr>
          <w:t>авангардф</w:t>
        </w:r>
        <w:proofErr w:type="spellEnd"/>
        <w:r w:rsidR="00AA270A" w:rsidRPr="00AA270A">
          <w:rPr>
            <w:rFonts w:ascii="Arial" w:eastAsia="Arial" w:hAnsi="Arial" w:cs="Arial"/>
            <w:color w:val="0000FF"/>
            <w:sz w:val="22"/>
            <w:szCs w:val="22"/>
            <w:u w:val="single"/>
            <w:shd w:val="clear" w:color="auto" w:fill="FFFFFF"/>
          </w:rPr>
          <w:t>), Западная Двина, 16 марта 2022</w:t>
        </w:r>
      </w:hyperlink>
    </w:p>
    <w:p w:rsidR="00AA270A" w:rsidRPr="00AA270A" w:rsidRDefault="00204D60" w:rsidP="00AA270A">
      <w:pPr>
        <w:numPr>
          <w:ilvl w:val="0"/>
          <w:numId w:val="6"/>
        </w:numPr>
        <w:ind w:left="0" w:firstLine="0"/>
        <w:rPr>
          <w:rFonts w:ascii="Arial" w:eastAsia="Arial" w:hAnsi="Arial" w:cs="Arial"/>
          <w:color w:val="0000FF"/>
          <w:sz w:val="22"/>
          <w:szCs w:val="22"/>
          <w:shd w:val="clear" w:color="auto" w:fill="FFFFFF"/>
        </w:rPr>
      </w:pPr>
      <w:hyperlink r:id="rId161" w:history="1">
        <w:proofErr w:type="gramStart"/>
        <w:r w:rsidR="00AA270A" w:rsidRPr="00AA270A">
          <w:rPr>
            <w:rFonts w:ascii="Arial" w:eastAsia="Arial" w:hAnsi="Arial" w:cs="Arial"/>
            <w:color w:val="0000FF"/>
            <w:sz w:val="22"/>
            <w:szCs w:val="22"/>
            <w:u w:val="single"/>
            <w:shd w:val="clear" w:color="auto" w:fill="FFFFFF"/>
          </w:rPr>
          <w:t>Вышневолоцкая</w:t>
        </w:r>
        <w:proofErr w:type="gramEnd"/>
        <w:r w:rsidR="00AA270A" w:rsidRPr="00AA270A">
          <w:rPr>
            <w:rFonts w:ascii="Arial" w:eastAsia="Arial" w:hAnsi="Arial" w:cs="Arial"/>
            <w:color w:val="0000FF"/>
            <w:sz w:val="22"/>
            <w:szCs w:val="22"/>
            <w:u w:val="single"/>
            <w:shd w:val="clear" w:color="auto" w:fill="FFFFFF"/>
          </w:rPr>
          <w:t xml:space="preserve"> правда (</w:t>
        </w:r>
        <w:proofErr w:type="spellStart"/>
        <w:r w:rsidR="00AA270A" w:rsidRPr="00AA270A">
          <w:rPr>
            <w:rFonts w:ascii="Arial" w:eastAsia="Arial" w:hAnsi="Arial" w:cs="Arial"/>
            <w:color w:val="0000FF"/>
            <w:sz w:val="22"/>
            <w:szCs w:val="22"/>
            <w:u w:val="single"/>
            <w:shd w:val="clear" w:color="auto" w:fill="FFFFFF"/>
          </w:rPr>
          <w:t>вышневолоцкаяправдаф</w:t>
        </w:r>
        <w:proofErr w:type="spellEnd"/>
        <w:r w:rsidR="00AA270A" w:rsidRPr="00AA270A">
          <w:rPr>
            <w:rFonts w:ascii="Arial" w:eastAsia="Arial" w:hAnsi="Arial" w:cs="Arial"/>
            <w:color w:val="0000FF"/>
            <w:sz w:val="22"/>
            <w:szCs w:val="22"/>
            <w:u w:val="single"/>
            <w:shd w:val="clear" w:color="auto" w:fill="FFFFFF"/>
          </w:rPr>
          <w:t>), п.г.т. Жарковский, 16 марта 2022</w:t>
        </w:r>
      </w:hyperlink>
    </w:p>
    <w:p w:rsidR="00AA270A" w:rsidRPr="00AA270A" w:rsidRDefault="00204D60" w:rsidP="00AA270A">
      <w:pPr>
        <w:numPr>
          <w:ilvl w:val="0"/>
          <w:numId w:val="6"/>
        </w:numPr>
        <w:ind w:left="0" w:firstLine="0"/>
        <w:rPr>
          <w:rFonts w:ascii="Arial" w:eastAsia="Arial" w:hAnsi="Arial" w:cs="Arial"/>
          <w:color w:val="0000FF"/>
          <w:sz w:val="22"/>
          <w:szCs w:val="22"/>
          <w:shd w:val="clear" w:color="auto" w:fill="FFFFFF"/>
        </w:rPr>
      </w:pPr>
      <w:hyperlink r:id="rId162" w:history="1">
        <w:proofErr w:type="gramStart"/>
        <w:r w:rsidR="00AA270A" w:rsidRPr="00AA270A">
          <w:rPr>
            <w:rFonts w:ascii="Arial" w:eastAsia="Arial" w:hAnsi="Arial" w:cs="Arial"/>
            <w:color w:val="0000FF"/>
            <w:sz w:val="22"/>
            <w:szCs w:val="22"/>
            <w:u w:val="single"/>
            <w:shd w:val="clear" w:color="auto" w:fill="FFFFFF"/>
          </w:rPr>
          <w:t>Лесной</w:t>
        </w:r>
        <w:proofErr w:type="gramEnd"/>
        <w:r w:rsidR="00AA270A" w:rsidRPr="00AA270A">
          <w:rPr>
            <w:rFonts w:ascii="Arial" w:eastAsia="Arial" w:hAnsi="Arial" w:cs="Arial"/>
            <w:color w:val="0000FF"/>
            <w:sz w:val="22"/>
            <w:szCs w:val="22"/>
            <w:u w:val="single"/>
            <w:shd w:val="clear" w:color="auto" w:fill="FFFFFF"/>
          </w:rPr>
          <w:t xml:space="preserve"> вестник (</w:t>
        </w:r>
        <w:proofErr w:type="spellStart"/>
        <w:r w:rsidR="00AA270A" w:rsidRPr="00AA270A">
          <w:rPr>
            <w:rFonts w:ascii="Arial" w:eastAsia="Arial" w:hAnsi="Arial" w:cs="Arial"/>
            <w:color w:val="0000FF"/>
            <w:sz w:val="22"/>
            <w:szCs w:val="22"/>
            <w:u w:val="single"/>
            <w:shd w:val="clear" w:color="auto" w:fill="FFFFFF"/>
          </w:rPr>
          <w:t>леснойвестникф</w:t>
        </w:r>
        <w:proofErr w:type="spellEnd"/>
        <w:r w:rsidR="00AA270A" w:rsidRPr="00AA270A">
          <w:rPr>
            <w:rFonts w:ascii="Arial" w:eastAsia="Arial" w:hAnsi="Arial" w:cs="Arial"/>
            <w:color w:val="0000FF"/>
            <w:sz w:val="22"/>
            <w:szCs w:val="22"/>
            <w:u w:val="single"/>
            <w:shd w:val="clear" w:color="auto" w:fill="FFFFFF"/>
          </w:rPr>
          <w:t>), с. Лесное (Тверская обл.), 16 марта 2022</w:t>
        </w:r>
      </w:hyperlink>
    </w:p>
    <w:p w:rsidR="00AA270A" w:rsidRPr="00AA270A" w:rsidRDefault="00204D60" w:rsidP="00AA270A">
      <w:pPr>
        <w:numPr>
          <w:ilvl w:val="0"/>
          <w:numId w:val="6"/>
        </w:numPr>
        <w:ind w:left="0" w:firstLine="0"/>
        <w:rPr>
          <w:rFonts w:ascii="Arial" w:eastAsia="Arial" w:hAnsi="Arial" w:cs="Arial"/>
          <w:color w:val="0000FF"/>
          <w:sz w:val="22"/>
          <w:szCs w:val="22"/>
          <w:shd w:val="clear" w:color="auto" w:fill="FFFFFF"/>
        </w:rPr>
      </w:pPr>
      <w:hyperlink r:id="rId163" w:history="1">
        <w:r w:rsidR="00AA270A" w:rsidRPr="00AA270A">
          <w:rPr>
            <w:rFonts w:ascii="Arial" w:eastAsia="Arial" w:hAnsi="Arial" w:cs="Arial"/>
            <w:color w:val="0000FF"/>
            <w:sz w:val="22"/>
            <w:szCs w:val="22"/>
            <w:u w:val="single"/>
            <w:shd w:val="clear" w:color="auto" w:fill="FFFFFF"/>
          </w:rPr>
          <w:t>Наша жизнь (</w:t>
        </w:r>
        <w:proofErr w:type="spellStart"/>
        <w:r w:rsidR="00AA270A" w:rsidRPr="00AA270A">
          <w:rPr>
            <w:rFonts w:ascii="Arial" w:eastAsia="Arial" w:hAnsi="Arial" w:cs="Arial"/>
            <w:color w:val="0000FF"/>
            <w:sz w:val="22"/>
            <w:szCs w:val="22"/>
            <w:u w:val="single"/>
            <w:shd w:val="clear" w:color="auto" w:fill="FFFFFF"/>
          </w:rPr>
          <w:t>нашажизньф</w:t>
        </w:r>
        <w:proofErr w:type="spellEnd"/>
        <w:r w:rsidR="00AA270A" w:rsidRPr="00AA270A">
          <w:rPr>
            <w:rFonts w:ascii="Arial" w:eastAsia="Arial" w:hAnsi="Arial" w:cs="Arial"/>
            <w:color w:val="0000FF"/>
            <w:sz w:val="22"/>
            <w:szCs w:val="22"/>
            <w:u w:val="single"/>
            <w:shd w:val="clear" w:color="auto" w:fill="FFFFFF"/>
          </w:rPr>
          <w:t>), Лихославль, 16 марта 2022</w:t>
        </w:r>
      </w:hyperlink>
    </w:p>
    <w:p w:rsidR="00AA270A" w:rsidRPr="00AA270A" w:rsidRDefault="00204D60" w:rsidP="00AA270A">
      <w:pPr>
        <w:numPr>
          <w:ilvl w:val="0"/>
          <w:numId w:val="6"/>
        </w:numPr>
        <w:ind w:left="0" w:firstLine="0"/>
        <w:rPr>
          <w:rFonts w:ascii="Arial" w:eastAsia="Arial" w:hAnsi="Arial" w:cs="Arial"/>
          <w:color w:val="0000FF"/>
          <w:sz w:val="22"/>
          <w:szCs w:val="22"/>
          <w:shd w:val="clear" w:color="auto" w:fill="FFFFFF"/>
        </w:rPr>
      </w:pPr>
      <w:hyperlink r:id="rId164" w:history="1">
        <w:r w:rsidR="00AA270A" w:rsidRPr="00AA270A">
          <w:rPr>
            <w:rFonts w:ascii="Arial" w:eastAsia="Arial" w:hAnsi="Arial" w:cs="Arial"/>
            <w:color w:val="0000FF"/>
            <w:sz w:val="22"/>
            <w:szCs w:val="22"/>
            <w:u w:val="single"/>
            <w:shd w:val="clear" w:color="auto" w:fill="FFFFFF"/>
          </w:rPr>
          <w:t>Новости Твери (tver-news.net), Тверь, 16 марта 2022</w:t>
        </w:r>
      </w:hyperlink>
    </w:p>
    <w:p w:rsidR="00AA270A" w:rsidRDefault="00204D60" w:rsidP="00AA270A">
      <w:pPr>
        <w:jc w:val="right"/>
        <w:rPr>
          <w:rFonts w:ascii="Arial" w:eastAsia="Arial" w:hAnsi="Arial" w:cs="Arial"/>
          <w:color w:val="0000FF"/>
          <w:sz w:val="22"/>
          <w:szCs w:val="22"/>
          <w:shd w:val="clear" w:color="auto" w:fill="FFFFFF"/>
        </w:rPr>
      </w:pPr>
      <w:hyperlink w:anchor="tabtxt_1575050_1944728565" w:history="1">
        <w:r w:rsidR="00AA270A" w:rsidRPr="00AA270A">
          <w:rPr>
            <w:rFonts w:ascii="Arial" w:eastAsia="Arial" w:hAnsi="Arial" w:cs="Arial"/>
            <w:color w:val="0000FF"/>
            <w:sz w:val="22"/>
            <w:szCs w:val="22"/>
            <w:u w:val="single"/>
            <w:shd w:val="clear" w:color="auto" w:fill="FFFFFF"/>
          </w:rPr>
          <w:t>К заголовкам сообщений</w:t>
        </w:r>
      </w:hyperlink>
    </w:p>
    <w:p w:rsidR="00795923" w:rsidRPr="00AA270A" w:rsidRDefault="00795923" w:rsidP="000B67B3">
      <w:pPr>
        <w:rPr>
          <w:rFonts w:ascii="Arial" w:eastAsia="Arial" w:hAnsi="Arial" w:cs="Arial"/>
          <w:color w:val="0000FF"/>
          <w:sz w:val="22"/>
          <w:szCs w:val="22"/>
          <w:shd w:val="clear" w:color="auto" w:fill="FFFFFF"/>
        </w:rPr>
      </w:pPr>
    </w:p>
    <w:p w:rsidR="00AA270A" w:rsidRPr="00AA270A" w:rsidRDefault="00AA270A" w:rsidP="00AA270A">
      <w:pPr>
        <w:rPr>
          <w:rFonts w:ascii="Arial" w:eastAsia="Arial" w:hAnsi="Arial" w:cs="Arial"/>
          <w:b/>
          <w:color w:val="000000"/>
          <w:sz w:val="22"/>
          <w:szCs w:val="22"/>
          <w:shd w:val="clear" w:color="auto" w:fill="FFFFFF"/>
        </w:rPr>
      </w:pPr>
      <w:r w:rsidRPr="00AA270A">
        <w:rPr>
          <w:rFonts w:ascii="Arial" w:eastAsia="Arial" w:hAnsi="Arial" w:cs="Arial"/>
          <w:b/>
          <w:color w:val="000000"/>
          <w:sz w:val="22"/>
          <w:szCs w:val="22"/>
          <w:shd w:val="clear" w:color="auto" w:fill="FFFFFF"/>
        </w:rPr>
        <w:t>Tverigrad.ru, Тверь, 16 марта 2022</w:t>
      </w:r>
    </w:p>
    <w:p w:rsidR="00AA270A" w:rsidRPr="00AA270A" w:rsidRDefault="00AA270A" w:rsidP="00AA270A">
      <w:pPr>
        <w:jc w:val="both"/>
        <w:outlineLvl w:val="1"/>
        <w:rPr>
          <w:rFonts w:ascii="Arial" w:eastAsia="Arial" w:hAnsi="Arial" w:cs="Arial"/>
          <w:color w:val="000000"/>
          <w:sz w:val="22"/>
          <w:szCs w:val="22"/>
          <w:shd w:val="clear" w:color="auto" w:fill="FFFFFF"/>
        </w:rPr>
      </w:pPr>
      <w:bookmarkStart w:id="31" w:name="ant_1575050_1944184389"/>
      <w:r w:rsidRPr="00AA270A">
        <w:rPr>
          <w:rFonts w:ascii="Arial" w:eastAsia="Arial" w:hAnsi="Arial" w:cs="Arial"/>
          <w:color w:val="000000"/>
          <w:sz w:val="22"/>
          <w:szCs w:val="22"/>
          <w:shd w:val="clear" w:color="auto" w:fill="FFFFFF"/>
        </w:rPr>
        <w:t>В ТВЕРСКОЙ ОБЛАСТИ НАЧАЛИ РАБОТАТЬ ПАБЛИКИ ПРОЕКТА "ОБЪЯСНЯЕМ</w:t>
      </w:r>
      <w:proofErr w:type="gramStart"/>
      <w:r w:rsidRPr="00AA270A">
        <w:rPr>
          <w:rFonts w:ascii="Arial" w:eastAsia="Arial" w:hAnsi="Arial" w:cs="Arial"/>
          <w:color w:val="000000"/>
          <w:sz w:val="22"/>
          <w:szCs w:val="22"/>
          <w:shd w:val="clear" w:color="auto" w:fill="FFFFFF"/>
        </w:rPr>
        <w:t>.Р</w:t>
      </w:r>
      <w:proofErr w:type="gramEnd"/>
      <w:r w:rsidRPr="00AA270A">
        <w:rPr>
          <w:rFonts w:ascii="Arial" w:eastAsia="Arial" w:hAnsi="Arial" w:cs="Arial"/>
          <w:color w:val="000000"/>
          <w:sz w:val="22"/>
          <w:szCs w:val="22"/>
          <w:shd w:val="clear" w:color="auto" w:fill="FFFFFF"/>
        </w:rPr>
        <w:t>Ф" В СОЦИАЛЬНЫХ СЕТЯХ</w:t>
      </w:r>
      <w:bookmarkEnd w:id="31"/>
    </w:p>
    <w:p w:rsidR="00AA270A" w:rsidRPr="00AA270A" w:rsidRDefault="00AA270A" w:rsidP="00AA270A">
      <w:pPr>
        <w:jc w:val="both"/>
        <w:rPr>
          <w:rFonts w:ascii="Arial" w:eastAsia="Arial" w:hAnsi="Arial" w:cs="Arial"/>
          <w:color w:val="000000"/>
          <w:sz w:val="22"/>
          <w:szCs w:val="22"/>
          <w:shd w:val="clear" w:color="auto" w:fill="FFFFFF"/>
        </w:rPr>
      </w:pPr>
      <w:r w:rsidRPr="00AA270A">
        <w:rPr>
          <w:rFonts w:ascii="Arial" w:eastAsia="Arial" w:hAnsi="Arial" w:cs="Arial"/>
          <w:color w:val="000000"/>
          <w:sz w:val="22"/>
          <w:szCs w:val="22"/>
          <w:shd w:val="clear" w:color="auto" w:fill="FFFFFF"/>
        </w:rPr>
        <w:t>"Если есть обеспокоенность или нужна информация, Правительством Российской Федерации специально создан портал Объясняем</w:t>
      </w:r>
      <w:proofErr w:type="gramStart"/>
      <w:r w:rsidRPr="00AA270A">
        <w:rPr>
          <w:rFonts w:ascii="Arial" w:eastAsia="Arial" w:hAnsi="Arial" w:cs="Arial"/>
          <w:color w:val="000000"/>
          <w:sz w:val="22"/>
          <w:szCs w:val="22"/>
          <w:shd w:val="clear" w:color="auto" w:fill="FFFFFF"/>
        </w:rPr>
        <w:t>.Р</w:t>
      </w:r>
      <w:proofErr w:type="gramEnd"/>
      <w:r w:rsidRPr="00AA270A">
        <w:rPr>
          <w:rFonts w:ascii="Arial" w:eastAsia="Arial" w:hAnsi="Arial" w:cs="Arial"/>
          <w:color w:val="000000"/>
          <w:sz w:val="22"/>
          <w:szCs w:val="22"/>
          <w:shd w:val="clear" w:color="auto" w:fill="FFFFFF"/>
        </w:rPr>
        <w:t xml:space="preserve">Ф", - сообщил Губернатор </w:t>
      </w:r>
      <w:r w:rsidRPr="00AA270A">
        <w:rPr>
          <w:rFonts w:ascii="Arial" w:eastAsia="Arial" w:hAnsi="Arial" w:cs="Arial"/>
          <w:color w:val="000000"/>
          <w:sz w:val="22"/>
          <w:szCs w:val="22"/>
          <w:shd w:val="clear" w:color="auto" w:fill="C0C0C0"/>
        </w:rPr>
        <w:t>Игорь Руденя</w:t>
      </w:r>
      <w:r w:rsidRPr="00AA270A">
        <w:rPr>
          <w:rFonts w:ascii="Arial" w:eastAsia="Arial" w:hAnsi="Arial" w:cs="Arial"/>
          <w:color w:val="000000"/>
          <w:sz w:val="22"/>
          <w:szCs w:val="22"/>
          <w:shd w:val="clear" w:color="auto" w:fill="FFFFFF"/>
        </w:rPr>
        <w:t xml:space="preserve"> в ходе прямого эфира на телеканале "Россия 24" Тверь... </w:t>
      </w:r>
    </w:p>
    <w:p w:rsidR="00AA270A" w:rsidRPr="00AA270A" w:rsidRDefault="00204D60" w:rsidP="00AA270A">
      <w:pPr>
        <w:rPr>
          <w:rFonts w:ascii="Arial" w:eastAsia="Arial" w:hAnsi="Arial" w:cs="Arial"/>
          <w:color w:val="0000FF"/>
          <w:sz w:val="22"/>
          <w:szCs w:val="22"/>
          <w:shd w:val="clear" w:color="auto" w:fill="FFFFFF"/>
        </w:rPr>
      </w:pPr>
      <w:hyperlink r:id="rId165" w:history="1">
        <w:r w:rsidR="00AA270A" w:rsidRPr="00AA270A">
          <w:rPr>
            <w:rFonts w:ascii="Arial" w:eastAsia="Arial" w:hAnsi="Arial" w:cs="Arial"/>
            <w:color w:val="0000FF"/>
            <w:sz w:val="22"/>
            <w:szCs w:val="22"/>
            <w:u w:val="single"/>
            <w:shd w:val="clear" w:color="auto" w:fill="FFFFFF"/>
          </w:rPr>
          <w:t>https://tverigrad.ru/publication/v-tverskoj-oblasti-nachali-rabotat-pabliki-proekta-objasnjaem-rf-v-socialnyh-setjah/</w:t>
        </w:r>
      </w:hyperlink>
    </w:p>
    <w:p w:rsidR="00AA270A" w:rsidRPr="00795923" w:rsidRDefault="00AA270A" w:rsidP="00AA270A">
      <w:pPr>
        <w:rPr>
          <w:rFonts w:ascii="Arial" w:eastAsia="Arial" w:hAnsi="Arial" w:cs="Arial"/>
          <w:color w:val="000000"/>
          <w:sz w:val="22"/>
          <w:szCs w:val="22"/>
          <w:u w:val="single"/>
          <w:shd w:val="clear" w:color="auto" w:fill="FFFFFF"/>
        </w:rPr>
      </w:pPr>
      <w:r w:rsidRPr="00AA270A">
        <w:rPr>
          <w:rFonts w:ascii="Arial" w:eastAsia="Arial" w:hAnsi="Arial" w:cs="Arial"/>
          <w:color w:val="000000"/>
          <w:sz w:val="22"/>
          <w:szCs w:val="22"/>
          <w:u w:val="single"/>
          <w:shd w:val="clear" w:color="auto" w:fill="FFFFFF"/>
        </w:rPr>
        <w:t>Сообщения по событию:</w:t>
      </w:r>
    </w:p>
    <w:p w:rsidR="00AA270A" w:rsidRPr="00AA270A" w:rsidRDefault="00204D60" w:rsidP="00AA270A">
      <w:pPr>
        <w:numPr>
          <w:ilvl w:val="0"/>
          <w:numId w:val="7"/>
        </w:numPr>
        <w:ind w:left="0" w:firstLine="0"/>
        <w:rPr>
          <w:rFonts w:ascii="Arial" w:eastAsia="Arial" w:hAnsi="Arial" w:cs="Arial"/>
          <w:color w:val="0000FF"/>
          <w:sz w:val="22"/>
          <w:szCs w:val="22"/>
          <w:shd w:val="clear" w:color="auto" w:fill="FFFFFF"/>
        </w:rPr>
      </w:pPr>
      <w:hyperlink r:id="rId166" w:history="1">
        <w:proofErr w:type="spellStart"/>
        <w:r w:rsidR="00AA270A" w:rsidRPr="00AA270A">
          <w:rPr>
            <w:rFonts w:ascii="Arial" w:eastAsia="Arial" w:hAnsi="Arial" w:cs="Arial"/>
            <w:color w:val="0000FF"/>
            <w:sz w:val="22"/>
            <w:szCs w:val="22"/>
            <w:u w:val="single"/>
            <w:shd w:val="clear" w:color="auto" w:fill="FFFFFF"/>
          </w:rPr>
          <w:t>TvTver.ru</w:t>
        </w:r>
        <w:proofErr w:type="spellEnd"/>
        <w:r w:rsidR="00AA270A" w:rsidRPr="00AA270A">
          <w:rPr>
            <w:rFonts w:ascii="Arial" w:eastAsia="Arial" w:hAnsi="Arial" w:cs="Arial"/>
            <w:color w:val="0000FF"/>
            <w:sz w:val="22"/>
            <w:szCs w:val="22"/>
            <w:u w:val="single"/>
            <w:shd w:val="clear" w:color="auto" w:fill="FFFFFF"/>
          </w:rPr>
          <w:t>, Тверь, 16 марта 2022</w:t>
        </w:r>
      </w:hyperlink>
    </w:p>
    <w:p w:rsidR="00AA270A" w:rsidRPr="00AA270A" w:rsidRDefault="00204D60" w:rsidP="00AA270A">
      <w:pPr>
        <w:numPr>
          <w:ilvl w:val="0"/>
          <w:numId w:val="7"/>
        </w:numPr>
        <w:ind w:left="0" w:firstLine="0"/>
        <w:rPr>
          <w:rFonts w:ascii="Arial" w:eastAsia="Arial" w:hAnsi="Arial" w:cs="Arial"/>
          <w:color w:val="0000FF"/>
          <w:sz w:val="22"/>
          <w:szCs w:val="22"/>
          <w:shd w:val="clear" w:color="auto" w:fill="FFFFFF"/>
        </w:rPr>
      </w:pPr>
      <w:hyperlink r:id="rId167" w:history="1">
        <w:r w:rsidR="00AA270A" w:rsidRPr="00AA270A">
          <w:rPr>
            <w:rFonts w:ascii="Arial" w:eastAsia="Arial" w:hAnsi="Arial" w:cs="Arial"/>
            <w:color w:val="0000FF"/>
            <w:sz w:val="22"/>
            <w:szCs w:val="22"/>
            <w:u w:val="single"/>
            <w:shd w:val="clear" w:color="auto" w:fill="FFFFFF"/>
          </w:rPr>
          <w:t>Наша жизнь (</w:t>
        </w:r>
        <w:proofErr w:type="spellStart"/>
        <w:r w:rsidR="00AA270A" w:rsidRPr="00AA270A">
          <w:rPr>
            <w:rFonts w:ascii="Arial" w:eastAsia="Arial" w:hAnsi="Arial" w:cs="Arial"/>
            <w:color w:val="0000FF"/>
            <w:sz w:val="22"/>
            <w:szCs w:val="22"/>
            <w:u w:val="single"/>
            <w:shd w:val="clear" w:color="auto" w:fill="FFFFFF"/>
          </w:rPr>
          <w:t>нашажизньф</w:t>
        </w:r>
        <w:proofErr w:type="spellEnd"/>
        <w:r w:rsidR="00AA270A" w:rsidRPr="00AA270A">
          <w:rPr>
            <w:rFonts w:ascii="Arial" w:eastAsia="Arial" w:hAnsi="Arial" w:cs="Arial"/>
            <w:color w:val="0000FF"/>
            <w:sz w:val="22"/>
            <w:szCs w:val="22"/>
            <w:u w:val="single"/>
            <w:shd w:val="clear" w:color="auto" w:fill="FFFFFF"/>
          </w:rPr>
          <w:t>), Лихославль, 16 марта 2022</w:t>
        </w:r>
      </w:hyperlink>
    </w:p>
    <w:p w:rsidR="00AA270A" w:rsidRPr="00AA270A" w:rsidRDefault="00204D60" w:rsidP="00AA270A">
      <w:pPr>
        <w:numPr>
          <w:ilvl w:val="0"/>
          <w:numId w:val="7"/>
        </w:numPr>
        <w:ind w:left="0" w:firstLine="0"/>
        <w:rPr>
          <w:rFonts w:ascii="Arial" w:eastAsia="Arial" w:hAnsi="Arial" w:cs="Arial"/>
          <w:color w:val="0000FF"/>
          <w:sz w:val="22"/>
          <w:szCs w:val="22"/>
          <w:shd w:val="clear" w:color="auto" w:fill="FFFFFF"/>
        </w:rPr>
      </w:pPr>
      <w:hyperlink r:id="rId168" w:history="1">
        <w:r w:rsidR="00AA270A" w:rsidRPr="00AA270A">
          <w:rPr>
            <w:rFonts w:ascii="Arial" w:eastAsia="Arial" w:hAnsi="Arial" w:cs="Arial"/>
            <w:color w:val="0000FF"/>
            <w:sz w:val="22"/>
            <w:szCs w:val="22"/>
            <w:u w:val="single"/>
            <w:shd w:val="clear" w:color="auto" w:fill="FFFFFF"/>
          </w:rPr>
          <w:t>Молоковский край (</w:t>
        </w:r>
        <w:proofErr w:type="spellStart"/>
        <w:r w:rsidR="00AA270A" w:rsidRPr="00AA270A">
          <w:rPr>
            <w:rFonts w:ascii="Arial" w:eastAsia="Arial" w:hAnsi="Arial" w:cs="Arial"/>
            <w:color w:val="0000FF"/>
            <w:sz w:val="22"/>
            <w:szCs w:val="22"/>
            <w:u w:val="single"/>
            <w:shd w:val="clear" w:color="auto" w:fill="FFFFFF"/>
          </w:rPr>
          <w:t>молоковскийкрайф</w:t>
        </w:r>
        <w:proofErr w:type="spellEnd"/>
        <w:r w:rsidR="00AA270A" w:rsidRPr="00AA270A">
          <w:rPr>
            <w:rFonts w:ascii="Arial" w:eastAsia="Arial" w:hAnsi="Arial" w:cs="Arial"/>
            <w:color w:val="0000FF"/>
            <w:sz w:val="22"/>
            <w:szCs w:val="22"/>
            <w:u w:val="single"/>
            <w:shd w:val="clear" w:color="auto" w:fill="FFFFFF"/>
          </w:rPr>
          <w:t>), п. Молоково, 16 марта 2022</w:t>
        </w:r>
      </w:hyperlink>
    </w:p>
    <w:p w:rsidR="00AA270A" w:rsidRPr="00AA270A" w:rsidRDefault="00204D60" w:rsidP="00AA270A">
      <w:pPr>
        <w:numPr>
          <w:ilvl w:val="0"/>
          <w:numId w:val="7"/>
        </w:numPr>
        <w:ind w:left="0" w:firstLine="0"/>
        <w:rPr>
          <w:rFonts w:ascii="Arial" w:eastAsia="Arial" w:hAnsi="Arial" w:cs="Arial"/>
          <w:color w:val="0000FF"/>
          <w:sz w:val="22"/>
          <w:szCs w:val="22"/>
          <w:shd w:val="clear" w:color="auto" w:fill="FFFFFF"/>
        </w:rPr>
      </w:pPr>
      <w:hyperlink r:id="rId169" w:history="1">
        <w:r w:rsidR="00AA270A" w:rsidRPr="00AA270A">
          <w:rPr>
            <w:rFonts w:ascii="Arial" w:eastAsia="Arial" w:hAnsi="Arial" w:cs="Arial"/>
            <w:color w:val="0000FF"/>
            <w:sz w:val="22"/>
            <w:szCs w:val="22"/>
            <w:u w:val="single"/>
            <w:shd w:val="clear" w:color="auto" w:fill="FFFFFF"/>
          </w:rPr>
          <w:t>Родная земля (</w:t>
        </w:r>
        <w:proofErr w:type="spellStart"/>
        <w:r w:rsidR="00AA270A" w:rsidRPr="00AA270A">
          <w:rPr>
            <w:rFonts w:ascii="Arial" w:eastAsia="Arial" w:hAnsi="Arial" w:cs="Arial"/>
            <w:color w:val="0000FF"/>
            <w:sz w:val="22"/>
            <w:szCs w:val="22"/>
            <w:u w:val="single"/>
            <w:shd w:val="clear" w:color="auto" w:fill="FFFFFF"/>
          </w:rPr>
          <w:t>r-zemlya.ru</w:t>
        </w:r>
        <w:proofErr w:type="spellEnd"/>
        <w:r w:rsidR="00AA270A" w:rsidRPr="00AA270A">
          <w:rPr>
            <w:rFonts w:ascii="Arial" w:eastAsia="Arial" w:hAnsi="Arial" w:cs="Arial"/>
            <w:color w:val="0000FF"/>
            <w:sz w:val="22"/>
            <w:szCs w:val="22"/>
            <w:u w:val="single"/>
            <w:shd w:val="clear" w:color="auto" w:fill="FFFFFF"/>
          </w:rPr>
          <w:t>), п. Рамешки, 16 марта 2022</w:t>
        </w:r>
      </w:hyperlink>
    </w:p>
    <w:p w:rsidR="00AA270A" w:rsidRPr="00AA270A" w:rsidRDefault="00204D60" w:rsidP="00AA270A">
      <w:pPr>
        <w:numPr>
          <w:ilvl w:val="0"/>
          <w:numId w:val="7"/>
        </w:numPr>
        <w:ind w:left="0" w:firstLine="0"/>
        <w:rPr>
          <w:rFonts w:ascii="Arial" w:eastAsia="Arial" w:hAnsi="Arial" w:cs="Arial"/>
          <w:color w:val="0000FF"/>
          <w:sz w:val="22"/>
          <w:szCs w:val="22"/>
          <w:shd w:val="clear" w:color="auto" w:fill="FFFFFF"/>
        </w:rPr>
      </w:pPr>
      <w:hyperlink r:id="rId170" w:history="1">
        <w:r w:rsidR="00AA270A" w:rsidRPr="00AA270A">
          <w:rPr>
            <w:rFonts w:ascii="Arial" w:eastAsia="Arial" w:hAnsi="Arial" w:cs="Arial"/>
            <w:color w:val="0000FF"/>
            <w:sz w:val="22"/>
            <w:szCs w:val="22"/>
            <w:u w:val="single"/>
            <w:shd w:val="clear" w:color="auto" w:fill="FFFFFF"/>
          </w:rPr>
          <w:t>Сандовские вести (</w:t>
        </w:r>
        <w:proofErr w:type="spellStart"/>
        <w:r w:rsidR="00AA270A" w:rsidRPr="00AA270A">
          <w:rPr>
            <w:rFonts w:ascii="Arial" w:eastAsia="Arial" w:hAnsi="Arial" w:cs="Arial"/>
            <w:color w:val="0000FF"/>
            <w:sz w:val="22"/>
            <w:szCs w:val="22"/>
            <w:u w:val="single"/>
            <w:shd w:val="clear" w:color="auto" w:fill="FFFFFF"/>
          </w:rPr>
          <w:t>сандовскиевестиф</w:t>
        </w:r>
        <w:proofErr w:type="spellEnd"/>
        <w:r w:rsidR="00AA270A" w:rsidRPr="00AA270A">
          <w:rPr>
            <w:rFonts w:ascii="Arial" w:eastAsia="Arial" w:hAnsi="Arial" w:cs="Arial"/>
            <w:color w:val="0000FF"/>
            <w:sz w:val="22"/>
            <w:szCs w:val="22"/>
            <w:u w:val="single"/>
            <w:shd w:val="clear" w:color="auto" w:fill="FFFFFF"/>
          </w:rPr>
          <w:t>), п.г.т. Сандово, 16 марта 2022</w:t>
        </w:r>
      </w:hyperlink>
    </w:p>
    <w:p w:rsidR="00AA270A" w:rsidRPr="00AA270A" w:rsidRDefault="00204D60" w:rsidP="00AA270A">
      <w:pPr>
        <w:numPr>
          <w:ilvl w:val="0"/>
          <w:numId w:val="7"/>
        </w:numPr>
        <w:ind w:left="0" w:firstLine="0"/>
        <w:rPr>
          <w:rFonts w:ascii="Arial" w:eastAsia="Arial" w:hAnsi="Arial" w:cs="Arial"/>
          <w:color w:val="0000FF"/>
          <w:sz w:val="22"/>
          <w:szCs w:val="22"/>
          <w:shd w:val="clear" w:color="auto" w:fill="FFFFFF"/>
        </w:rPr>
      </w:pPr>
      <w:hyperlink r:id="rId171" w:history="1">
        <w:r w:rsidR="00AA270A" w:rsidRPr="00AA270A">
          <w:rPr>
            <w:rFonts w:ascii="Arial" w:eastAsia="Arial" w:hAnsi="Arial" w:cs="Arial"/>
            <w:color w:val="0000FF"/>
            <w:sz w:val="22"/>
            <w:szCs w:val="22"/>
            <w:u w:val="single"/>
            <w:shd w:val="clear" w:color="auto" w:fill="FFFFFF"/>
          </w:rPr>
          <w:t>Коммунар (</w:t>
        </w:r>
        <w:proofErr w:type="spellStart"/>
        <w:r w:rsidR="00AA270A" w:rsidRPr="00AA270A">
          <w:rPr>
            <w:rFonts w:ascii="Arial" w:eastAsia="Arial" w:hAnsi="Arial" w:cs="Arial"/>
            <w:color w:val="0000FF"/>
            <w:sz w:val="22"/>
            <w:szCs w:val="22"/>
            <w:u w:val="single"/>
            <w:shd w:val="clear" w:color="auto" w:fill="FFFFFF"/>
          </w:rPr>
          <w:t>коммунарф</w:t>
        </w:r>
        <w:proofErr w:type="spellEnd"/>
        <w:r w:rsidR="00AA270A" w:rsidRPr="00AA270A">
          <w:rPr>
            <w:rFonts w:ascii="Arial" w:eastAsia="Arial" w:hAnsi="Arial" w:cs="Arial"/>
            <w:color w:val="0000FF"/>
            <w:sz w:val="22"/>
            <w:szCs w:val="22"/>
            <w:u w:val="single"/>
            <w:shd w:val="clear" w:color="auto" w:fill="FFFFFF"/>
          </w:rPr>
          <w:t>), п. Фирово, 16 марта 2022</w:t>
        </w:r>
      </w:hyperlink>
    </w:p>
    <w:p w:rsidR="00AA270A" w:rsidRPr="00AA270A" w:rsidRDefault="00204D60" w:rsidP="00AA270A">
      <w:pPr>
        <w:numPr>
          <w:ilvl w:val="0"/>
          <w:numId w:val="7"/>
        </w:numPr>
        <w:ind w:left="0" w:firstLine="0"/>
        <w:rPr>
          <w:rFonts w:ascii="Arial" w:eastAsia="Arial" w:hAnsi="Arial" w:cs="Arial"/>
          <w:color w:val="0000FF"/>
          <w:sz w:val="22"/>
          <w:szCs w:val="22"/>
          <w:shd w:val="clear" w:color="auto" w:fill="FFFFFF"/>
        </w:rPr>
      </w:pPr>
      <w:hyperlink r:id="rId172" w:history="1">
        <w:proofErr w:type="gramStart"/>
        <w:r w:rsidR="00AA270A" w:rsidRPr="00AA270A">
          <w:rPr>
            <w:rFonts w:ascii="Arial" w:eastAsia="Arial" w:hAnsi="Arial" w:cs="Arial"/>
            <w:color w:val="0000FF"/>
            <w:sz w:val="22"/>
            <w:szCs w:val="22"/>
            <w:u w:val="single"/>
            <w:shd w:val="clear" w:color="auto" w:fill="FFFFFF"/>
          </w:rPr>
          <w:t>Бельская</w:t>
        </w:r>
        <w:proofErr w:type="gramEnd"/>
        <w:r w:rsidR="00AA270A" w:rsidRPr="00AA270A">
          <w:rPr>
            <w:rFonts w:ascii="Arial" w:eastAsia="Arial" w:hAnsi="Arial" w:cs="Arial"/>
            <w:color w:val="0000FF"/>
            <w:sz w:val="22"/>
            <w:szCs w:val="22"/>
            <w:u w:val="single"/>
            <w:shd w:val="clear" w:color="auto" w:fill="FFFFFF"/>
          </w:rPr>
          <w:t xml:space="preserve"> правда (</w:t>
        </w:r>
        <w:proofErr w:type="spellStart"/>
        <w:r w:rsidR="00AA270A" w:rsidRPr="00AA270A">
          <w:rPr>
            <w:rFonts w:ascii="Arial" w:eastAsia="Arial" w:hAnsi="Arial" w:cs="Arial"/>
            <w:color w:val="0000FF"/>
            <w:sz w:val="22"/>
            <w:szCs w:val="22"/>
            <w:u w:val="single"/>
            <w:shd w:val="clear" w:color="auto" w:fill="FFFFFF"/>
          </w:rPr>
          <w:t>бельскаяправдаф</w:t>
        </w:r>
        <w:proofErr w:type="spellEnd"/>
        <w:r w:rsidR="00AA270A" w:rsidRPr="00AA270A">
          <w:rPr>
            <w:rFonts w:ascii="Arial" w:eastAsia="Arial" w:hAnsi="Arial" w:cs="Arial"/>
            <w:color w:val="0000FF"/>
            <w:sz w:val="22"/>
            <w:szCs w:val="22"/>
            <w:u w:val="single"/>
            <w:shd w:val="clear" w:color="auto" w:fill="FFFFFF"/>
          </w:rPr>
          <w:t>), Белый, 16 марта 2022</w:t>
        </w:r>
      </w:hyperlink>
    </w:p>
    <w:p w:rsidR="00AA270A" w:rsidRPr="00AA270A" w:rsidRDefault="00204D60" w:rsidP="00AA270A">
      <w:pPr>
        <w:numPr>
          <w:ilvl w:val="0"/>
          <w:numId w:val="7"/>
        </w:numPr>
        <w:ind w:left="0" w:firstLine="0"/>
        <w:rPr>
          <w:rFonts w:ascii="Arial" w:eastAsia="Arial" w:hAnsi="Arial" w:cs="Arial"/>
          <w:color w:val="0000FF"/>
          <w:sz w:val="22"/>
          <w:szCs w:val="22"/>
          <w:shd w:val="clear" w:color="auto" w:fill="FFFFFF"/>
        </w:rPr>
      </w:pPr>
      <w:hyperlink r:id="rId173" w:history="1">
        <w:r w:rsidR="00AA270A" w:rsidRPr="00AA270A">
          <w:rPr>
            <w:rFonts w:ascii="Arial" w:eastAsia="Arial" w:hAnsi="Arial" w:cs="Arial"/>
            <w:color w:val="0000FF"/>
            <w:sz w:val="22"/>
            <w:szCs w:val="22"/>
            <w:u w:val="single"/>
            <w:shd w:val="clear" w:color="auto" w:fill="FFFFFF"/>
          </w:rPr>
          <w:t>Ленинское знамя (</w:t>
        </w:r>
        <w:proofErr w:type="spellStart"/>
        <w:r w:rsidR="00AA270A" w:rsidRPr="00AA270A">
          <w:rPr>
            <w:rFonts w:ascii="Arial" w:eastAsia="Arial" w:hAnsi="Arial" w:cs="Arial"/>
            <w:color w:val="0000FF"/>
            <w:sz w:val="22"/>
            <w:szCs w:val="22"/>
            <w:u w:val="single"/>
            <w:shd w:val="clear" w:color="auto" w:fill="FFFFFF"/>
          </w:rPr>
          <w:t>leninskoeznamya.tverreg.ru</w:t>
        </w:r>
        <w:proofErr w:type="spellEnd"/>
        <w:r w:rsidR="00AA270A" w:rsidRPr="00AA270A">
          <w:rPr>
            <w:rFonts w:ascii="Arial" w:eastAsia="Arial" w:hAnsi="Arial" w:cs="Arial"/>
            <w:color w:val="0000FF"/>
            <w:sz w:val="22"/>
            <w:szCs w:val="22"/>
            <w:u w:val="single"/>
            <w:shd w:val="clear" w:color="auto" w:fill="FFFFFF"/>
          </w:rPr>
          <w:t>), Тверь, 16 марта 2022</w:t>
        </w:r>
      </w:hyperlink>
    </w:p>
    <w:p w:rsidR="00AA270A" w:rsidRPr="00AA270A" w:rsidRDefault="00204D60" w:rsidP="00AA270A">
      <w:pPr>
        <w:numPr>
          <w:ilvl w:val="0"/>
          <w:numId w:val="7"/>
        </w:numPr>
        <w:ind w:left="0" w:firstLine="0"/>
        <w:rPr>
          <w:rFonts w:ascii="Arial" w:eastAsia="Arial" w:hAnsi="Arial" w:cs="Arial"/>
          <w:color w:val="0000FF"/>
          <w:sz w:val="22"/>
          <w:szCs w:val="22"/>
          <w:shd w:val="clear" w:color="auto" w:fill="FFFFFF"/>
        </w:rPr>
      </w:pPr>
      <w:hyperlink r:id="rId174" w:history="1">
        <w:r w:rsidR="00AA270A" w:rsidRPr="00AA270A">
          <w:rPr>
            <w:rFonts w:ascii="Arial" w:eastAsia="Arial" w:hAnsi="Arial" w:cs="Arial"/>
            <w:color w:val="0000FF"/>
            <w:sz w:val="22"/>
            <w:szCs w:val="22"/>
            <w:u w:val="single"/>
            <w:shd w:val="clear" w:color="auto" w:fill="FFFFFF"/>
          </w:rPr>
          <w:t>Андреапольские вести (</w:t>
        </w:r>
        <w:proofErr w:type="spellStart"/>
        <w:r w:rsidR="00AA270A" w:rsidRPr="00AA270A">
          <w:rPr>
            <w:rFonts w:ascii="Arial" w:eastAsia="Arial" w:hAnsi="Arial" w:cs="Arial"/>
            <w:color w:val="0000FF"/>
            <w:sz w:val="22"/>
            <w:szCs w:val="22"/>
            <w:u w:val="single"/>
            <w:shd w:val="clear" w:color="auto" w:fill="FFFFFF"/>
          </w:rPr>
          <w:t>андреапольскиевестиф</w:t>
        </w:r>
        <w:proofErr w:type="spellEnd"/>
        <w:r w:rsidR="00AA270A" w:rsidRPr="00AA270A">
          <w:rPr>
            <w:rFonts w:ascii="Arial" w:eastAsia="Arial" w:hAnsi="Arial" w:cs="Arial"/>
            <w:color w:val="0000FF"/>
            <w:sz w:val="22"/>
            <w:szCs w:val="22"/>
            <w:u w:val="single"/>
            <w:shd w:val="clear" w:color="auto" w:fill="FFFFFF"/>
          </w:rPr>
          <w:t>), Андреаполь, 16 марта 2022</w:t>
        </w:r>
      </w:hyperlink>
    </w:p>
    <w:p w:rsidR="00AA270A" w:rsidRPr="00AA270A" w:rsidRDefault="00204D60" w:rsidP="00AA270A">
      <w:pPr>
        <w:numPr>
          <w:ilvl w:val="0"/>
          <w:numId w:val="7"/>
        </w:numPr>
        <w:ind w:left="0" w:firstLine="0"/>
        <w:rPr>
          <w:rFonts w:ascii="Arial" w:eastAsia="Arial" w:hAnsi="Arial" w:cs="Arial"/>
          <w:color w:val="0000FF"/>
          <w:sz w:val="22"/>
          <w:szCs w:val="22"/>
          <w:shd w:val="clear" w:color="auto" w:fill="FFFFFF"/>
        </w:rPr>
      </w:pPr>
      <w:hyperlink r:id="rId175" w:history="1">
        <w:r w:rsidR="00AA270A" w:rsidRPr="00AA270A">
          <w:rPr>
            <w:rFonts w:ascii="Arial" w:eastAsia="Arial" w:hAnsi="Arial" w:cs="Arial"/>
            <w:color w:val="0000FF"/>
            <w:sz w:val="22"/>
            <w:szCs w:val="22"/>
            <w:u w:val="single"/>
            <w:shd w:val="clear" w:color="auto" w:fill="FFFFFF"/>
          </w:rPr>
          <w:t>Спировские известия (</w:t>
        </w:r>
        <w:proofErr w:type="spellStart"/>
        <w:r w:rsidR="00AA270A" w:rsidRPr="00AA270A">
          <w:rPr>
            <w:rFonts w:ascii="Arial" w:eastAsia="Arial" w:hAnsi="Arial" w:cs="Arial"/>
            <w:color w:val="0000FF"/>
            <w:sz w:val="22"/>
            <w:szCs w:val="22"/>
            <w:u w:val="single"/>
            <w:shd w:val="clear" w:color="auto" w:fill="FFFFFF"/>
          </w:rPr>
          <w:t>спировскиеизвестияф</w:t>
        </w:r>
        <w:proofErr w:type="spellEnd"/>
        <w:r w:rsidR="00AA270A" w:rsidRPr="00AA270A">
          <w:rPr>
            <w:rFonts w:ascii="Arial" w:eastAsia="Arial" w:hAnsi="Arial" w:cs="Arial"/>
            <w:color w:val="0000FF"/>
            <w:sz w:val="22"/>
            <w:szCs w:val="22"/>
            <w:u w:val="single"/>
            <w:shd w:val="clear" w:color="auto" w:fill="FFFFFF"/>
          </w:rPr>
          <w:t>), п. Спирово, 16 марта 2022</w:t>
        </w:r>
      </w:hyperlink>
    </w:p>
    <w:p w:rsidR="00AA270A" w:rsidRPr="00AA270A" w:rsidRDefault="00204D60" w:rsidP="00AA270A">
      <w:pPr>
        <w:numPr>
          <w:ilvl w:val="0"/>
          <w:numId w:val="7"/>
        </w:numPr>
        <w:ind w:left="0" w:firstLine="0"/>
        <w:rPr>
          <w:rFonts w:ascii="Arial" w:eastAsia="Arial" w:hAnsi="Arial" w:cs="Arial"/>
          <w:color w:val="0000FF"/>
          <w:sz w:val="22"/>
          <w:szCs w:val="22"/>
          <w:shd w:val="clear" w:color="auto" w:fill="FFFFFF"/>
        </w:rPr>
      </w:pPr>
      <w:hyperlink r:id="rId176" w:history="1">
        <w:r w:rsidR="00AA270A" w:rsidRPr="00AA270A">
          <w:rPr>
            <w:rFonts w:ascii="Arial" w:eastAsia="Arial" w:hAnsi="Arial" w:cs="Arial"/>
            <w:color w:val="0000FF"/>
            <w:sz w:val="22"/>
            <w:szCs w:val="22"/>
            <w:u w:val="single"/>
            <w:shd w:val="clear" w:color="auto" w:fill="FFFFFF"/>
          </w:rPr>
          <w:t>Вперед (</w:t>
        </w:r>
        <w:proofErr w:type="spellStart"/>
        <w:r w:rsidR="00AA270A" w:rsidRPr="00AA270A">
          <w:rPr>
            <w:rFonts w:ascii="Arial" w:eastAsia="Arial" w:hAnsi="Arial" w:cs="Arial"/>
            <w:color w:val="0000FF"/>
            <w:sz w:val="22"/>
            <w:szCs w:val="22"/>
            <w:u w:val="single"/>
            <w:shd w:val="clear" w:color="auto" w:fill="FFFFFF"/>
          </w:rPr>
          <w:t>впередф</w:t>
        </w:r>
        <w:proofErr w:type="spellEnd"/>
        <w:r w:rsidR="00AA270A" w:rsidRPr="00AA270A">
          <w:rPr>
            <w:rFonts w:ascii="Arial" w:eastAsia="Arial" w:hAnsi="Arial" w:cs="Arial"/>
            <w:color w:val="0000FF"/>
            <w:sz w:val="22"/>
            <w:szCs w:val="22"/>
            <w:u w:val="single"/>
            <w:shd w:val="clear" w:color="auto" w:fill="FFFFFF"/>
          </w:rPr>
          <w:t>), Калязин, 16 марта 2022</w:t>
        </w:r>
      </w:hyperlink>
    </w:p>
    <w:p w:rsidR="00AA270A" w:rsidRPr="00AA270A" w:rsidRDefault="00204D60" w:rsidP="00AA270A">
      <w:pPr>
        <w:numPr>
          <w:ilvl w:val="0"/>
          <w:numId w:val="7"/>
        </w:numPr>
        <w:ind w:left="0" w:firstLine="0"/>
        <w:rPr>
          <w:rFonts w:ascii="Arial" w:eastAsia="Arial" w:hAnsi="Arial" w:cs="Arial"/>
          <w:color w:val="0000FF"/>
          <w:sz w:val="22"/>
          <w:szCs w:val="22"/>
          <w:shd w:val="clear" w:color="auto" w:fill="FFFFFF"/>
        </w:rPr>
      </w:pPr>
      <w:hyperlink r:id="rId177" w:history="1">
        <w:r w:rsidR="00AA270A" w:rsidRPr="00AA270A">
          <w:rPr>
            <w:rFonts w:ascii="Arial" w:eastAsia="Arial" w:hAnsi="Arial" w:cs="Arial"/>
            <w:color w:val="0000FF"/>
            <w:sz w:val="22"/>
            <w:szCs w:val="22"/>
            <w:u w:val="single"/>
            <w:shd w:val="clear" w:color="auto" w:fill="FFFFFF"/>
          </w:rPr>
          <w:t>Жарковский вестник (</w:t>
        </w:r>
        <w:proofErr w:type="spellStart"/>
        <w:r w:rsidR="00AA270A" w:rsidRPr="00AA270A">
          <w:rPr>
            <w:rFonts w:ascii="Arial" w:eastAsia="Arial" w:hAnsi="Arial" w:cs="Arial"/>
            <w:color w:val="0000FF"/>
            <w:sz w:val="22"/>
            <w:szCs w:val="22"/>
            <w:u w:val="single"/>
            <w:shd w:val="clear" w:color="auto" w:fill="FFFFFF"/>
          </w:rPr>
          <w:t>жарковскийвестникф</w:t>
        </w:r>
        <w:proofErr w:type="spellEnd"/>
        <w:r w:rsidR="00AA270A" w:rsidRPr="00AA270A">
          <w:rPr>
            <w:rFonts w:ascii="Arial" w:eastAsia="Arial" w:hAnsi="Arial" w:cs="Arial"/>
            <w:color w:val="0000FF"/>
            <w:sz w:val="22"/>
            <w:szCs w:val="22"/>
            <w:u w:val="single"/>
            <w:shd w:val="clear" w:color="auto" w:fill="FFFFFF"/>
          </w:rPr>
          <w:t>), п.г.т. Жарковский, 16 марта 2022</w:t>
        </w:r>
      </w:hyperlink>
    </w:p>
    <w:p w:rsidR="00AA270A" w:rsidRPr="00AA270A" w:rsidRDefault="00204D60" w:rsidP="00AA270A">
      <w:pPr>
        <w:numPr>
          <w:ilvl w:val="0"/>
          <w:numId w:val="7"/>
        </w:numPr>
        <w:ind w:left="0" w:firstLine="0"/>
        <w:rPr>
          <w:rFonts w:ascii="Arial" w:eastAsia="Arial" w:hAnsi="Arial" w:cs="Arial"/>
          <w:color w:val="0000FF"/>
          <w:sz w:val="22"/>
          <w:szCs w:val="22"/>
          <w:shd w:val="clear" w:color="auto" w:fill="FFFFFF"/>
        </w:rPr>
      </w:pPr>
      <w:hyperlink r:id="rId178" w:history="1">
        <w:r w:rsidR="00AA270A" w:rsidRPr="00AA270A">
          <w:rPr>
            <w:rFonts w:ascii="Arial" w:eastAsia="Arial" w:hAnsi="Arial" w:cs="Arial"/>
            <w:color w:val="0000FF"/>
            <w:sz w:val="22"/>
            <w:szCs w:val="22"/>
            <w:u w:val="single"/>
            <w:shd w:val="clear" w:color="auto" w:fill="FFFFFF"/>
          </w:rPr>
          <w:t>Зубцовская жизнь (</w:t>
        </w:r>
        <w:proofErr w:type="spellStart"/>
        <w:r w:rsidR="00AA270A" w:rsidRPr="00AA270A">
          <w:rPr>
            <w:rFonts w:ascii="Arial" w:eastAsia="Arial" w:hAnsi="Arial" w:cs="Arial"/>
            <w:color w:val="0000FF"/>
            <w:sz w:val="22"/>
            <w:szCs w:val="22"/>
            <w:u w:val="single"/>
            <w:shd w:val="clear" w:color="auto" w:fill="FFFFFF"/>
          </w:rPr>
          <w:t>зубцовскаяжизньф</w:t>
        </w:r>
        <w:proofErr w:type="spellEnd"/>
        <w:r w:rsidR="00AA270A" w:rsidRPr="00AA270A">
          <w:rPr>
            <w:rFonts w:ascii="Arial" w:eastAsia="Arial" w:hAnsi="Arial" w:cs="Arial"/>
            <w:color w:val="0000FF"/>
            <w:sz w:val="22"/>
            <w:szCs w:val="22"/>
            <w:u w:val="single"/>
            <w:shd w:val="clear" w:color="auto" w:fill="FFFFFF"/>
          </w:rPr>
          <w:t>), Зубцов, 16 марта 2022</w:t>
        </w:r>
      </w:hyperlink>
    </w:p>
    <w:p w:rsidR="00AA270A" w:rsidRPr="00AA270A" w:rsidRDefault="00204D60" w:rsidP="00AA270A">
      <w:pPr>
        <w:numPr>
          <w:ilvl w:val="0"/>
          <w:numId w:val="7"/>
        </w:numPr>
        <w:ind w:left="0" w:firstLine="0"/>
        <w:rPr>
          <w:rFonts w:ascii="Arial" w:eastAsia="Arial" w:hAnsi="Arial" w:cs="Arial"/>
          <w:color w:val="0000FF"/>
          <w:sz w:val="22"/>
          <w:szCs w:val="22"/>
          <w:shd w:val="clear" w:color="auto" w:fill="FFFFFF"/>
        </w:rPr>
      </w:pPr>
      <w:hyperlink r:id="rId179" w:history="1">
        <w:proofErr w:type="gramStart"/>
        <w:r w:rsidR="00AA270A" w:rsidRPr="00AA270A">
          <w:rPr>
            <w:rFonts w:ascii="Arial" w:eastAsia="Arial" w:hAnsi="Arial" w:cs="Arial"/>
            <w:color w:val="0000FF"/>
            <w:sz w:val="22"/>
            <w:szCs w:val="22"/>
            <w:u w:val="single"/>
            <w:shd w:val="clear" w:color="auto" w:fill="FFFFFF"/>
          </w:rPr>
          <w:t>Лесной</w:t>
        </w:r>
        <w:proofErr w:type="gramEnd"/>
        <w:r w:rsidR="00AA270A" w:rsidRPr="00AA270A">
          <w:rPr>
            <w:rFonts w:ascii="Arial" w:eastAsia="Arial" w:hAnsi="Arial" w:cs="Arial"/>
            <w:color w:val="0000FF"/>
            <w:sz w:val="22"/>
            <w:szCs w:val="22"/>
            <w:u w:val="single"/>
            <w:shd w:val="clear" w:color="auto" w:fill="FFFFFF"/>
          </w:rPr>
          <w:t xml:space="preserve"> вестник (</w:t>
        </w:r>
        <w:proofErr w:type="spellStart"/>
        <w:r w:rsidR="00AA270A" w:rsidRPr="00AA270A">
          <w:rPr>
            <w:rFonts w:ascii="Arial" w:eastAsia="Arial" w:hAnsi="Arial" w:cs="Arial"/>
            <w:color w:val="0000FF"/>
            <w:sz w:val="22"/>
            <w:szCs w:val="22"/>
            <w:u w:val="single"/>
            <w:shd w:val="clear" w:color="auto" w:fill="FFFFFF"/>
          </w:rPr>
          <w:t>леснойвестникф</w:t>
        </w:r>
        <w:proofErr w:type="spellEnd"/>
        <w:r w:rsidR="00AA270A" w:rsidRPr="00AA270A">
          <w:rPr>
            <w:rFonts w:ascii="Arial" w:eastAsia="Arial" w:hAnsi="Arial" w:cs="Arial"/>
            <w:color w:val="0000FF"/>
            <w:sz w:val="22"/>
            <w:szCs w:val="22"/>
            <w:u w:val="single"/>
            <w:shd w:val="clear" w:color="auto" w:fill="FFFFFF"/>
          </w:rPr>
          <w:t>), с. Лесное (Тверская обл.), 16 марта 2022</w:t>
        </w:r>
      </w:hyperlink>
    </w:p>
    <w:p w:rsidR="00AA270A" w:rsidRPr="00AA270A" w:rsidRDefault="00204D60" w:rsidP="00AA270A">
      <w:pPr>
        <w:numPr>
          <w:ilvl w:val="0"/>
          <w:numId w:val="7"/>
        </w:numPr>
        <w:ind w:left="0" w:firstLine="0"/>
        <w:rPr>
          <w:rFonts w:ascii="Arial" w:eastAsia="Arial" w:hAnsi="Arial" w:cs="Arial"/>
          <w:color w:val="0000FF"/>
          <w:sz w:val="22"/>
          <w:szCs w:val="22"/>
          <w:shd w:val="clear" w:color="auto" w:fill="FFFFFF"/>
        </w:rPr>
      </w:pPr>
      <w:hyperlink r:id="rId180" w:history="1">
        <w:r w:rsidR="00AA270A" w:rsidRPr="00AA270A">
          <w:rPr>
            <w:rFonts w:ascii="Arial" w:eastAsia="Arial" w:hAnsi="Arial" w:cs="Arial"/>
            <w:color w:val="0000FF"/>
            <w:sz w:val="22"/>
            <w:szCs w:val="22"/>
            <w:u w:val="single"/>
            <w:shd w:val="clear" w:color="auto" w:fill="FFFFFF"/>
          </w:rPr>
          <w:t>Авангард (</w:t>
        </w:r>
        <w:proofErr w:type="spellStart"/>
        <w:r w:rsidR="00AA270A" w:rsidRPr="00AA270A">
          <w:rPr>
            <w:rFonts w:ascii="Arial" w:eastAsia="Arial" w:hAnsi="Arial" w:cs="Arial"/>
            <w:color w:val="0000FF"/>
            <w:sz w:val="22"/>
            <w:szCs w:val="22"/>
            <w:u w:val="single"/>
            <w:shd w:val="clear" w:color="auto" w:fill="FFFFFF"/>
          </w:rPr>
          <w:t>авангардф</w:t>
        </w:r>
        <w:proofErr w:type="spellEnd"/>
        <w:r w:rsidR="00AA270A" w:rsidRPr="00AA270A">
          <w:rPr>
            <w:rFonts w:ascii="Arial" w:eastAsia="Arial" w:hAnsi="Arial" w:cs="Arial"/>
            <w:color w:val="0000FF"/>
            <w:sz w:val="22"/>
            <w:szCs w:val="22"/>
            <w:u w:val="single"/>
            <w:shd w:val="clear" w:color="auto" w:fill="FFFFFF"/>
          </w:rPr>
          <w:t>), Западная Двина, 16 марта 2022</w:t>
        </w:r>
      </w:hyperlink>
    </w:p>
    <w:p w:rsidR="00AA270A" w:rsidRPr="00AA270A" w:rsidRDefault="00204D60" w:rsidP="00AA270A">
      <w:pPr>
        <w:numPr>
          <w:ilvl w:val="0"/>
          <w:numId w:val="7"/>
        </w:numPr>
        <w:ind w:left="0" w:firstLine="0"/>
        <w:rPr>
          <w:rFonts w:ascii="Arial" w:eastAsia="Arial" w:hAnsi="Arial" w:cs="Arial"/>
          <w:color w:val="0000FF"/>
          <w:sz w:val="22"/>
          <w:szCs w:val="22"/>
          <w:shd w:val="clear" w:color="auto" w:fill="FFFFFF"/>
        </w:rPr>
      </w:pPr>
      <w:hyperlink r:id="rId181" w:history="1">
        <w:r w:rsidR="00AA270A" w:rsidRPr="00AA270A">
          <w:rPr>
            <w:rFonts w:ascii="Arial" w:eastAsia="Arial" w:hAnsi="Arial" w:cs="Arial"/>
            <w:color w:val="0000FF"/>
            <w:sz w:val="22"/>
            <w:szCs w:val="22"/>
            <w:u w:val="single"/>
            <w:shd w:val="clear" w:color="auto" w:fill="FFFFFF"/>
          </w:rPr>
          <w:t>Новая жизнь (</w:t>
        </w:r>
        <w:proofErr w:type="spellStart"/>
        <w:r w:rsidR="00AA270A" w:rsidRPr="00AA270A">
          <w:rPr>
            <w:rFonts w:ascii="Arial" w:eastAsia="Arial" w:hAnsi="Arial" w:cs="Arial"/>
            <w:color w:val="0000FF"/>
            <w:sz w:val="22"/>
            <w:szCs w:val="22"/>
            <w:u w:val="single"/>
            <w:shd w:val="clear" w:color="auto" w:fill="FFFFFF"/>
          </w:rPr>
          <w:t>новаяжизньф</w:t>
        </w:r>
        <w:proofErr w:type="spellEnd"/>
        <w:r w:rsidR="00AA270A" w:rsidRPr="00AA270A">
          <w:rPr>
            <w:rFonts w:ascii="Arial" w:eastAsia="Arial" w:hAnsi="Arial" w:cs="Arial"/>
            <w:color w:val="0000FF"/>
            <w:sz w:val="22"/>
            <w:szCs w:val="22"/>
            <w:u w:val="single"/>
            <w:shd w:val="clear" w:color="auto" w:fill="FFFFFF"/>
          </w:rPr>
          <w:t>), Бологое, 16 марта 2022</w:t>
        </w:r>
      </w:hyperlink>
    </w:p>
    <w:p w:rsidR="00AA270A" w:rsidRPr="00AA270A" w:rsidRDefault="00204D60" w:rsidP="00AA270A">
      <w:pPr>
        <w:numPr>
          <w:ilvl w:val="0"/>
          <w:numId w:val="7"/>
        </w:numPr>
        <w:ind w:left="0" w:firstLine="0"/>
        <w:rPr>
          <w:rFonts w:ascii="Arial" w:eastAsia="Arial" w:hAnsi="Arial" w:cs="Arial"/>
          <w:color w:val="0000FF"/>
          <w:sz w:val="22"/>
          <w:szCs w:val="22"/>
          <w:shd w:val="clear" w:color="auto" w:fill="FFFFFF"/>
        </w:rPr>
      </w:pPr>
      <w:hyperlink r:id="rId182" w:history="1">
        <w:proofErr w:type="gramStart"/>
        <w:r w:rsidR="00AA270A" w:rsidRPr="00AA270A">
          <w:rPr>
            <w:rFonts w:ascii="Arial" w:eastAsia="Arial" w:hAnsi="Arial" w:cs="Arial"/>
            <w:color w:val="0000FF"/>
            <w:sz w:val="22"/>
            <w:szCs w:val="22"/>
            <w:u w:val="single"/>
            <w:shd w:val="clear" w:color="auto" w:fill="FFFFFF"/>
          </w:rPr>
          <w:t>Вышневолоцкая</w:t>
        </w:r>
        <w:proofErr w:type="gramEnd"/>
        <w:r w:rsidR="00AA270A" w:rsidRPr="00AA270A">
          <w:rPr>
            <w:rFonts w:ascii="Arial" w:eastAsia="Arial" w:hAnsi="Arial" w:cs="Arial"/>
            <w:color w:val="0000FF"/>
            <w:sz w:val="22"/>
            <w:szCs w:val="22"/>
            <w:u w:val="single"/>
            <w:shd w:val="clear" w:color="auto" w:fill="FFFFFF"/>
          </w:rPr>
          <w:t xml:space="preserve"> правда (</w:t>
        </w:r>
        <w:proofErr w:type="spellStart"/>
        <w:r w:rsidR="00AA270A" w:rsidRPr="00AA270A">
          <w:rPr>
            <w:rFonts w:ascii="Arial" w:eastAsia="Arial" w:hAnsi="Arial" w:cs="Arial"/>
            <w:color w:val="0000FF"/>
            <w:sz w:val="22"/>
            <w:szCs w:val="22"/>
            <w:u w:val="single"/>
            <w:shd w:val="clear" w:color="auto" w:fill="FFFFFF"/>
          </w:rPr>
          <w:t>вышневолоцкаяправдаф</w:t>
        </w:r>
        <w:proofErr w:type="spellEnd"/>
        <w:r w:rsidR="00AA270A" w:rsidRPr="00AA270A">
          <w:rPr>
            <w:rFonts w:ascii="Arial" w:eastAsia="Arial" w:hAnsi="Arial" w:cs="Arial"/>
            <w:color w:val="0000FF"/>
            <w:sz w:val="22"/>
            <w:szCs w:val="22"/>
            <w:u w:val="single"/>
            <w:shd w:val="clear" w:color="auto" w:fill="FFFFFF"/>
          </w:rPr>
          <w:t>), п.г.т. Жарковский, 16 марта 2022</w:t>
        </w:r>
      </w:hyperlink>
    </w:p>
    <w:p w:rsidR="00AA270A" w:rsidRPr="00AA270A" w:rsidRDefault="00204D60" w:rsidP="00AA270A">
      <w:pPr>
        <w:numPr>
          <w:ilvl w:val="0"/>
          <w:numId w:val="7"/>
        </w:numPr>
        <w:ind w:left="0" w:firstLine="0"/>
        <w:rPr>
          <w:rFonts w:ascii="Arial" w:eastAsia="Arial" w:hAnsi="Arial" w:cs="Arial"/>
          <w:color w:val="0000FF"/>
          <w:sz w:val="22"/>
          <w:szCs w:val="22"/>
          <w:shd w:val="clear" w:color="auto" w:fill="FFFFFF"/>
          <w:lang w:val="en-US"/>
        </w:rPr>
      </w:pPr>
      <w:r>
        <w:fldChar w:fldCharType="begin"/>
      </w:r>
      <w:r w:rsidRPr="00433A90">
        <w:rPr>
          <w:lang w:val="en-US"/>
        </w:rPr>
        <w:instrText>HYPERLINK "https://panoramapro.ru/v-tverskoj-oblasti-nachali-rabotat-pabliki-proekta-objasnjaem-rf-v-socialnyh-setjah/"</w:instrText>
      </w:r>
      <w:r>
        <w:fldChar w:fldCharType="separate"/>
      </w:r>
      <w:r w:rsidR="00AA270A" w:rsidRPr="00AA270A">
        <w:rPr>
          <w:rFonts w:ascii="Arial" w:eastAsia="Arial" w:hAnsi="Arial" w:cs="Arial"/>
          <w:color w:val="0000FF"/>
          <w:sz w:val="22"/>
          <w:szCs w:val="22"/>
          <w:u w:val="single"/>
          <w:shd w:val="clear" w:color="auto" w:fill="FFFFFF"/>
          <w:lang w:val="en-US"/>
        </w:rPr>
        <w:t xml:space="preserve">PANORAMA PRO (panoramapro.ru), </w:t>
      </w:r>
      <w:r w:rsidR="00AA270A" w:rsidRPr="00AA270A">
        <w:rPr>
          <w:rFonts w:ascii="Arial" w:eastAsia="Arial" w:hAnsi="Arial" w:cs="Arial"/>
          <w:color w:val="0000FF"/>
          <w:sz w:val="22"/>
          <w:szCs w:val="22"/>
          <w:u w:val="single"/>
          <w:shd w:val="clear" w:color="auto" w:fill="FFFFFF"/>
        </w:rPr>
        <w:t>Тверь</w:t>
      </w:r>
      <w:r w:rsidR="00AA270A" w:rsidRPr="00AA270A">
        <w:rPr>
          <w:rFonts w:ascii="Arial" w:eastAsia="Arial" w:hAnsi="Arial" w:cs="Arial"/>
          <w:color w:val="0000FF"/>
          <w:sz w:val="22"/>
          <w:szCs w:val="22"/>
          <w:u w:val="single"/>
          <w:shd w:val="clear" w:color="auto" w:fill="FFFFFF"/>
          <w:lang w:val="en-US"/>
        </w:rPr>
        <w:t xml:space="preserve">, 16 </w:t>
      </w:r>
      <w:r w:rsidR="00AA270A" w:rsidRPr="00AA270A">
        <w:rPr>
          <w:rFonts w:ascii="Arial" w:eastAsia="Arial" w:hAnsi="Arial" w:cs="Arial"/>
          <w:color w:val="0000FF"/>
          <w:sz w:val="22"/>
          <w:szCs w:val="22"/>
          <w:u w:val="single"/>
          <w:shd w:val="clear" w:color="auto" w:fill="FFFFFF"/>
        </w:rPr>
        <w:t>марта</w:t>
      </w:r>
      <w:r w:rsidR="00AA270A" w:rsidRPr="00AA270A">
        <w:rPr>
          <w:rFonts w:ascii="Arial" w:eastAsia="Arial" w:hAnsi="Arial" w:cs="Arial"/>
          <w:color w:val="0000FF"/>
          <w:sz w:val="22"/>
          <w:szCs w:val="22"/>
          <w:u w:val="single"/>
          <w:shd w:val="clear" w:color="auto" w:fill="FFFFFF"/>
          <w:lang w:val="en-US"/>
        </w:rPr>
        <w:t xml:space="preserve"> 2022</w:t>
      </w:r>
      <w:r>
        <w:fldChar w:fldCharType="end"/>
      </w:r>
    </w:p>
    <w:p w:rsidR="00AA270A" w:rsidRPr="00AA270A" w:rsidRDefault="00204D60" w:rsidP="00AA270A">
      <w:pPr>
        <w:numPr>
          <w:ilvl w:val="0"/>
          <w:numId w:val="7"/>
        </w:numPr>
        <w:ind w:left="0" w:firstLine="0"/>
        <w:rPr>
          <w:rFonts w:ascii="Arial" w:eastAsia="Arial" w:hAnsi="Arial" w:cs="Arial"/>
          <w:color w:val="0000FF"/>
          <w:sz w:val="22"/>
          <w:szCs w:val="22"/>
          <w:shd w:val="clear" w:color="auto" w:fill="FFFFFF"/>
        </w:rPr>
      </w:pPr>
      <w:hyperlink r:id="rId183" w:history="1">
        <w:r w:rsidR="00AA270A" w:rsidRPr="00AA270A">
          <w:rPr>
            <w:rFonts w:ascii="Arial" w:eastAsia="Arial" w:hAnsi="Arial" w:cs="Arial"/>
            <w:color w:val="0000FF"/>
            <w:sz w:val="22"/>
            <w:szCs w:val="22"/>
            <w:u w:val="single"/>
            <w:shd w:val="clear" w:color="auto" w:fill="FFFFFF"/>
          </w:rPr>
          <w:t>Тверь (</w:t>
        </w:r>
        <w:proofErr w:type="spellStart"/>
        <w:r w:rsidR="00AA270A" w:rsidRPr="00AA270A">
          <w:rPr>
            <w:rFonts w:ascii="Arial" w:eastAsia="Arial" w:hAnsi="Arial" w:cs="Arial"/>
            <w:color w:val="0000FF"/>
            <w:sz w:val="22"/>
            <w:szCs w:val="22"/>
            <w:u w:val="single"/>
            <w:shd w:val="clear" w:color="auto" w:fill="FFFFFF"/>
          </w:rPr>
          <w:t>toptver.ru</w:t>
        </w:r>
        <w:proofErr w:type="spellEnd"/>
        <w:r w:rsidR="00AA270A" w:rsidRPr="00AA270A">
          <w:rPr>
            <w:rFonts w:ascii="Arial" w:eastAsia="Arial" w:hAnsi="Arial" w:cs="Arial"/>
            <w:color w:val="0000FF"/>
            <w:sz w:val="22"/>
            <w:szCs w:val="22"/>
            <w:u w:val="single"/>
            <w:shd w:val="clear" w:color="auto" w:fill="FFFFFF"/>
          </w:rPr>
          <w:t>), Тверь, 16 марта 2022</w:t>
        </w:r>
      </w:hyperlink>
    </w:p>
    <w:p w:rsidR="00AA270A" w:rsidRPr="00AA270A" w:rsidRDefault="00204D60" w:rsidP="00AA270A">
      <w:pPr>
        <w:numPr>
          <w:ilvl w:val="0"/>
          <w:numId w:val="7"/>
        </w:numPr>
        <w:ind w:left="0" w:firstLine="0"/>
        <w:rPr>
          <w:rFonts w:ascii="Arial" w:eastAsia="Arial" w:hAnsi="Arial" w:cs="Arial"/>
          <w:color w:val="0000FF"/>
          <w:sz w:val="22"/>
          <w:szCs w:val="22"/>
          <w:shd w:val="clear" w:color="auto" w:fill="FFFFFF"/>
        </w:rPr>
      </w:pPr>
      <w:hyperlink r:id="rId184" w:history="1">
        <w:r w:rsidR="00AA270A" w:rsidRPr="00AA270A">
          <w:rPr>
            <w:rFonts w:ascii="Arial" w:eastAsia="Arial" w:hAnsi="Arial" w:cs="Arial"/>
            <w:color w:val="0000FF"/>
            <w:sz w:val="22"/>
            <w:szCs w:val="22"/>
            <w:u w:val="single"/>
            <w:shd w:val="clear" w:color="auto" w:fill="FFFFFF"/>
          </w:rPr>
          <w:t>Караван Ярмарка (karavantver.ru), Тверь, 16 марта 2022</w:t>
        </w:r>
      </w:hyperlink>
    </w:p>
    <w:p w:rsidR="00AA270A" w:rsidRPr="00AA270A" w:rsidRDefault="00204D60" w:rsidP="00AA270A">
      <w:pPr>
        <w:numPr>
          <w:ilvl w:val="0"/>
          <w:numId w:val="7"/>
        </w:numPr>
        <w:ind w:left="0" w:firstLine="0"/>
        <w:rPr>
          <w:rFonts w:ascii="Arial" w:eastAsia="Arial" w:hAnsi="Arial" w:cs="Arial"/>
          <w:color w:val="0000FF"/>
          <w:sz w:val="22"/>
          <w:szCs w:val="22"/>
          <w:shd w:val="clear" w:color="auto" w:fill="FFFFFF"/>
        </w:rPr>
      </w:pPr>
      <w:hyperlink r:id="rId185" w:history="1">
        <w:r w:rsidR="00AA270A" w:rsidRPr="00AA270A">
          <w:rPr>
            <w:rFonts w:ascii="Arial" w:eastAsia="Arial" w:hAnsi="Arial" w:cs="Arial"/>
            <w:color w:val="0000FF"/>
            <w:sz w:val="22"/>
            <w:szCs w:val="22"/>
            <w:u w:val="single"/>
            <w:shd w:val="clear" w:color="auto" w:fill="FFFFFF"/>
          </w:rPr>
          <w:t>Бежецкая жизнь (</w:t>
        </w:r>
        <w:proofErr w:type="spellStart"/>
        <w:r w:rsidR="00AA270A" w:rsidRPr="00AA270A">
          <w:rPr>
            <w:rFonts w:ascii="Arial" w:eastAsia="Arial" w:hAnsi="Arial" w:cs="Arial"/>
            <w:color w:val="0000FF"/>
            <w:sz w:val="22"/>
            <w:szCs w:val="22"/>
            <w:u w:val="single"/>
            <w:shd w:val="clear" w:color="auto" w:fill="FFFFFF"/>
          </w:rPr>
          <w:t>bzgazeta.ru</w:t>
        </w:r>
        <w:proofErr w:type="spellEnd"/>
        <w:r w:rsidR="00AA270A" w:rsidRPr="00AA270A">
          <w:rPr>
            <w:rFonts w:ascii="Arial" w:eastAsia="Arial" w:hAnsi="Arial" w:cs="Arial"/>
            <w:color w:val="0000FF"/>
            <w:sz w:val="22"/>
            <w:szCs w:val="22"/>
            <w:u w:val="single"/>
            <w:shd w:val="clear" w:color="auto" w:fill="FFFFFF"/>
          </w:rPr>
          <w:t>), Бежецк, 16 марта 2022</w:t>
        </w:r>
      </w:hyperlink>
    </w:p>
    <w:p w:rsidR="00AA270A" w:rsidRPr="00AA270A" w:rsidRDefault="00204D60" w:rsidP="00AA270A">
      <w:pPr>
        <w:numPr>
          <w:ilvl w:val="0"/>
          <w:numId w:val="7"/>
        </w:numPr>
        <w:ind w:left="0" w:firstLine="0"/>
        <w:rPr>
          <w:rFonts w:ascii="Arial" w:eastAsia="Arial" w:hAnsi="Arial" w:cs="Arial"/>
          <w:color w:val="0000FF"/>
          <w:sz w:val="22"/>
          <w:szCs w:val="22"/>
          <w:shd w:val="clear" w:color="auto" w:fill="FFFFFF"/>
        </w:rPr>
      </w:pPr>
      <w:hyperlink r:id="rId186" w:history="1">
        <w:proofErr w:type="gramStart"/>
        <w:r w:rsidR="00AA270A" w:rsidRPr="00AA270A">
          <w:rPr>
            <w:rFonts w:ascii="Arial" w:eastAsia="Arial" w:hAnsi="Arial" w:cs="Arial"/>
            <w:color w:val="0000FF"/>
            <w:sz w:val="22"/>
            <w:szCs w:val="22"/>
            <w:u w:val="single"/>
            <w:shd w:val="clear" w:color="auto" w:fill="FFFFFF"/>
          </w:rPr>
          <w:t>Кимрский</w:t>
        </w:r>
        <w:proofErr w:type="gramEnd"/>
        <w:r w:rsidR="00AA270A" w:rsidRPr="00AA270A">
          <w:rPr>
            <w:rFonts w:ascii="Arial" w:eastAsia="Arial" w:hAnsi="Arial" w:cs="Arial"/>
            <w:color w:val="0000FF"/>
            <w:sz w:val="22"/>
            <w:szCs w:val="22"/>
            <w:u w:val="single"/>
            <w:shd w:val="clear" w:color="auto" w:fill="FFFFFF"/>
          </w:rPr>
          <w:t xml:space="preserve"> вестник (</w:t>
        </w:r>
        <w:proofErr w:type="spellStart"/>
        <w:r w:rsidR="00AA270A" w:rsidRPr="00AA270A">
          <w:rPr>
            <w:rFonts w:ascii="Arial" w:eastAsia="Arial" w:hAnsi="Arial" w:cs="Arial"/>
            <w:color w:val="0000FF"/>
            <w:sz w:val="22"/>
            <w:szCs w:val="22"/>
            <w:u w:val="single"/>
            <w:shd w:val="clear" w:color="auto" w:fill="FFFFFF"/>
          </w:rPr>
          <w:t>kimvestnik.ru</w:t>
        </w:r>
        <w:proofErr w:type="spellEnd"/>
        <w:r w:rsidR="00AA270A" w:rsidRPr="00AA270A">
          <w:rPr>
            <w:rFonts w:ascii="Arial" w:eastAsia="Arial" w:hAnsi="Arial" w:cs="Arial"/>
            <w:color w:val="0000FF"/>
            <w:sz w:val="22"/>
            <w:szCs w:val="22"/>
            <w:u w:val="single"/>
            <w:shd w:val="clear" w:color="auto" w:fill="FFFFFF"/>
          </w:rPr>
          <w:t>), Кимры, 16 марта 2022</w:t>
        </w:r>
      </w:hyperlink>
    </w:p>
    <w:p w:rsidR="00AA270A" w:rsidRPr="00AA270A" w:rsidRDefault="00204D60" w:rsidP="00AA270A">
      <w:pPr>
        <w:numPr>
          <w:ilvl w:val="0"/>
          <w:numId w:val="7"/>
        </w:numPr>
        <w:ind w:left="0" w:firstLine="0"/>
        <w:rPr>
          <w:rFonts w:ascii="Arial" w:eastAsia="Arial" w:hAnsi="Arial" w:cs="Arial"/>
          <w:color w:val="0000FF"/>
          <w:sz w:val="22"/>
          <w:szCs w:val="22"/>
          <w:shd w:val="clear" w:color="auto" w:fill="FFFFFF"/>
        </w:rPr>
      </w:pPr>
      <w:hyperlink r:id="rId187" w:history="1">
        <w:r w:rsidR="00AA270A" w:rsidRPr="00AA270A">
          <w:rPr>
            <w:rFonts w:ascii="Arial" w:eastAsia="Arial" w:hAnsi="Arial" w:cs="Arial"/>
            <w:color w:val="0000FF"/>
            <w:sz w:val="22"/>
            <w:szCs w:val="22"/>
            <w:u w:val="single"/>
            <w:shd w:val="clear" w:color="auto" w:fill="FFFFFF"/>
          </w:rPr>
          <w:t>Знамя (</w:t>
        </w:r>
        <w:proofErr w:type="spellStart"/>
        <w:r w:rsidR="00AA270A" w:rsidRPr="00AA270A">
          <w:rPr>
            <w:rFonts w:ascii="Arial" w:eastAsia="Arial" w:hAnsi="Arial" w:cs="Arial"/>
            <w:color w:val="0000FF"/>
            <w:sz w:val="22"/>
            <w:szCs w:val="22"/>
            <w:u w:val="single"/>
            <w:shd w:val="clear" w:color="auto" w:fill="FFFFFF"/>
          </w:rPr>
          <w:t>kuvznama.ru</w:t>
        </w:r>
        <w:proofErr w:type="spellEnd"/>
        <w:r w:rsidR="00AA270A" w:rsidRPr="00AA270A">
          <w:rPr>
            <w:rFonts w:ascii="Arial" w:eastAsia="Arial" w:hAnsi="Arial" w:cs="Arial"/>
            <w:color w:val="0000FF"/>
            <w:sz w:val="22"/>
            <w:szCs w:val="22"/>
            <w:u w:val="single"/>
            <w:shd w:val="clear" w:color="auto" w:fill="FFFFFF"/>
          </w:rPr>
          <w:t>), Кувшиново, 16 марта 2022</w:t>
        </w:r>
      </w:hyperlink>
    </w:p>
    <w:p w:rsidR="00AA270A" w:rsidRPr="00AA270A" w:rsidRDefault="00204D60" w:rsidP="00AA270A">
      <w:pPr>
        <w:numPr>
          <w:ilvl w:val="0"/>
          <w:numId w:val="7"/>
        </w:numPr>
        <w:ind w:left="0" w:firstLine="0"/>
        <w:rPr>
          <w:rFonts w:ascii="Arial" w:eastAsia="Arial" w:hAnsi="Arial" w:cs="Arial"/>
          <w:color w:val="0000FF"/>
          <w:sz w:val="22"/>
          <w:szCs w:val="22"/>
          <w:shd w:val="clear" w:color="auto" w:fill="FFFFFF"/>
        </w:rPr>
      </w:pPr>
      <w:hyperlink r:id="rId188" w:history="1">
        <w:r w:rsidR="00AA270A" w:rsidRPr="00AA270A">
          <w:rPr>
            <w:rFonts w:ascii="Arial" w:eastAsia="Arial" w:hAnsi="Arial" w:cs="Arial"/>
            <w:color w:val="0000FF"/>
            <w:sz w:val="22"/>
            <w:szCs w:val="22"/>
            <w:u w:val="single"/>
            <w:shd w:val="clear" w:color="auto" w:fill="FFFFFF"/>
          </w:rPr>
          <w:t>Удомельская газета (</w:t>
        </w:r>
        <w:proofErr w:type="spellStart"/>
        <w:r w:rsidR="00AA270A" w:rsidRPr="00AA270A">
          <w:rPr>
            <w:rFonts w:ascii="Arial" w:eastAsia="Arial" w:hAnsi="Arial" w:cs="Arial"/>
            <w:color w:val="0000FF"/>
            <w:sz w:val="22"/>
            <w:szCs w:val="22"/>
            <w:u w:val="single"/>
            <w:shd w:val="clear" w:color="auto" w:fill="FFFFFF"/>
          </w:rPr>
          <w:t>udomelskaya-gazeta.ru</w:t>
        </w:r>
        <w:proofErr w:type="spellEnd"/>
        <w:r w:rsidR="00AA270A" w:rsidRPr="00AA270A">
          <w:rPr>
            <w:rFonts w:ascii="Arial" w:eastAsia="Arial" w:hAnsi="Arial" w:cs="Arial"/>
            <w:color w:val="0000FF"/>
            <w:sz w:val="22"/>
            <w:szCs w:val="22"/>
            <w:u w:val="single"/>
            <w:shd w:val="clear" w:color="auto" w:fill="FFFFFF"/>
          </w:rPr>
          <w:t>), Удомля, 16 марта 2022</w:t>
        </w:r>
      </w:hyperlink>
    </w:p>
    <w:p w:rsidR="00AA270A" w:rsidRPr="00AA270A" w:rsidRDefault="00204D60" w:rsidP="00AA270A">
      <w:pPr>
        <w:numPr>
          <w:ilvl w:val="0"/>
          <w:numId w:val="7"/>
        </w:numPr>
        <w:ind w:left="0" w:firstLine="0"/>
        <w:rPr>
          <w:rFonts w:ascii="Arial" w:eastAsia="Arial" w:hAnsi="Arial" w:cs="Arial"/>
          <w:color w:val="0000FF"/>
          <w:sz w:val="22"/>
          <w:szCs w:val="22"/>
          <w:shd w:val="clear" w:color="auto" w:fill="FFFFFF"/>
        </w:rPr>
      </w:pPr>
      <w:hyperlink r:id="rId189" w:history="1">
        <w:r w:rsidR="00AA270A" w:rsidRPr="00AA270A">
          <w:rPr>
            <w:rFonts w:ascii="Arial" w:eastAsia="Arial" w:hAnsi="Arial" w:cs="Arial"/>
            <w:color w:val="0000FF"/>
            <w:sz w:val="22"/>
            <w:szCs w:val="22"/>
            <w:u w:val="single"/>
            <w:shd w:val="clear" w:color="auto" w:fill="FFFFFF"/>
          </w:rPr>
          <w:t>Тверские ведомости (</w:t>
        </w:r>
        <w:proofErr w:type="spellStart"/>
        <w:r w:rsidR="00AA270A" w:rsidRPr="00AA270A">
          <w:rPr>
            <w:rFonts w:ascii="Arial" w:eastAsia="Arial" w:hAnsi="Arial" w:cs="Arial"/>
            <w:color w:val="0000FF"/>
            <w:sz w:val="22"/>
            <w:szCs w:val="22"/>
            <w:u w:val="single"/>
            <w:shd w:val="clear" w:color="auto" w:fill="FFFFFF"/>
          </w:rPr>
          <w:t>vedtver.ru</w:t>
        </w:r>
        <w:proofErr w:type="spellEnd"/>
        <w:r w:rsidR="00AA270A" w:rsidRPr="00AA270A">
          <w:rPr>
            <w:rFonts w:ascii="Arial" w:eastAsia="Arial" w:hAnsi="Arial" w:cs="Arial"/>
            <w:color w:val="0000FF"/>
            <w:sz w:val="22"/>
            <w:szCs w:val="22"/>
            <w:u w:val="single"/>
            <w:shd w:val="clear" w:color="auto" w:fill="FFFFFF"/>
          </w:rPr>
          <w:t>), Тверь, 16 марта 2022</w:t>
        </w:r>
      </w:hyperlink>
    </w:p>
    <w:p w:rsidR="00AA270A" w:rsidRPr="00AA270A" w:rsidRDefault="00204D60" w:rsidP="00AA270A">
      <w:pPr>
        <w:numPr>
          <w:ilvl w:val="0"/>
          <w:numId w:val="7"/>
        </w:numPr>
        <w:ind w:left="0" w:firstLine="0"/>
        <w:rPr>
          <w:rFonts w:ascii="Arial" w:eastAsia="Arial" w:hAnsi="Arial" w:cs="Arial"/>
          <w:color w:val="0000FF"/>
          <w:sz w:val="22"/>
          <w:szCs w:val="22"/>
          <w:shd w:val="clear" w:color="auto" w:fill="FFFFFF"/>
        </w:rPr>
      </w:pPr>
      <w:hyperlink r:id="rId190" w:history="1">
        <w:r w:rsidR="00AA270A" w:rsidRPr="00AA270A">
          <w:rPr>
            <w:rFonts w:ascii="Arial" w:eastAsia="Arial" w:hAnsi="Arial" w:cs="Arial"/>
            <w:color w:val="0000FF"/>
            <w:sz w:val="22"/>
            <w:szCs w:val="22"/>
            <w:u w:val="single"/>
            <w:shd w:val="clear" w:color="auto" w:fill="FFFFFF"/>
          </w:rPr>
          <w:t>Московский Комсомолец (</w:t>
        </w:r>
        <w:proofErr w:type="spellStart"/>
        <w:r w:rsidR="00AA270A" w:rsidRPr="00AA270A">
          <w:rPr>
            <w:rFonts w:ascii="Arial" w:eastAsia="Arial" w:hAnsi="Arial" w:cs="Arial"/>
            <w:color w:val="0000FF"/>
            <w:sz w:val="22"/>
            <w:szCs w:val="22"/>
            <w:u w:val="single"/>
            <w:shd w:val="clear" w:color="auto" w:fill="FFFFFF"/>
          </w:rPr>
          <w:t>tver.mk.ru</w:t>
        </w:r>
        <w:proofErr w:type="spellEnd"/>
        <w:r w:rsidR="00AA270A" w:rsidRPr="00AA270A">
          <w:rPr>
            <w:rFonts w:ascii="Arial" w:eastAsia="Arial" w:hAnsi="Arial" w:cs="Arial"/>
            <w:color w:val="0000FF"/>
            <w:sz w:val="22"/>
            <w:szCs w:val="22"/>
            <w:u w:val="single"/>
            <w:shd w:val="clear" w:color="auto" w:fill="FFFFFF"/>
          </w:rPr>
          <w:t>), Тверь, 16 марта 2022</w:t>
        </w:r>
      </w:hyperlink>
    </w:p>
    <w:p w:rsidR="00AA270A" w:rsidRPr="00AA270A" w:rsidRDefault="00204D60" w:rsidP="00AA270A">
      <w:pPr>
        <w:numPr>
          <w:ilvl w:val="0"/>
          <w:numId w:val="7"/>
        </w:numPr>
        <w:ind w:left="0" w:firstLine="0"/>
        <w:rPr>
          <w:rFonts w:ascii="Arial" w:eastAsia="Arial" w:hAnsi="Arial" w:cs="Arial"/>
          <w:color w:val="0000FF"/>
          <w:sz w:val="22"/>
          <w:szCs w:val="22"/>
          <w:shd w:val="clear" w:color="auto" w:fill="FFFFFF"/>
        </w:rPr>
      </w:pPr>
      <w:hyperlink r:id="rId191" w:history="1">
        <w:r w:rsidR="00AA270A" w:rsidRPr="00AA270A">
          <w:rPr>
            <w:rFonts w:ascii="Arial" w:eastAsia="Arial" w:hAnsi="Arial" w:cs="Arial"/>
            <w:color w:val="0000FF"/>
            <w:sz w:val="22"/>
            <w:szCs w:val="22"/>
            <w:u w:val="single"/>
            <w:shd w:val="clear" w:color="auto" w:fill="FFFFFF"/>
          </w:rPr>
          <w:t>Г</w:t>
        </w:r>
        <w:proofErr w:type="gramStart"/>
        <w:r w:rsidR="00AA270A" w:rsidRPr="00AA270A">
          <w:rPr>
            <w:rFonts w:ascii="Arial" w:eastAsia="Arial" w:hAnsi="Arial" w:cs="Arial"/>
            <w:color w:val="0000FF"/>
            <w:sz w:val="22"/>
            <w:szCs w:val="22"/>
            <w:u w:val="single"/>
            <w:shd w:val="clear" w:color="auto" w:fill="FFFFFF"/>
          </w:rPr>
          <w:t>ТРК Тв</w:t>
        </w:r>
        <w:proofErr w:type="gramEnd"/>
        <w:r w:rsidR="00AA270A" w:rsidRPr="00AA270A">
          <w:rPr>
            <w:rFonts w:ascii="Arial" w:eastAsia="Arial" w:hAnsi="Arial" w:cs="Arial"/>
            <w:color w:val="0000FF"/>
            <w:sz w:val="22"/>
            <w:szCs w:val="22"/>
            <w:u w:val="single"/>
            <w:shd w:val="clear" w:color="auto" w:fill="FFFFFF"/>
          </w:rPr>
          <w:t>ерь, Тверь, 16 марта 2022</w:t>
        </w:r>
      </w:hyperlink>
    </w:p>
    <w:p w:rsidR="00AA270A" w:rsidRPr="00AA270A" w:rsidRDefault="00204D60" w:rsidP="00AA270A">
      <w:pPr>
        <w:numPr>
          <w:ilvl w:val="0"/>
          <w:numId w:val="7"/>
        </w:numPr>
        <w:ind w:left="0" w:firstLine="0"/>
        <w:rPr>
          <w:rFonts w:ascii="Arial" w:eastAsia="Arial" w:hAnsi="Arial" w:cs="Arial"/>
          <w:color w:val="0000FF"/>
          <w:sz w:val="22"/>
          <w:szCs w:val="22"/>
          <w:shd w:val="clear" w:color="auto" w:fill="FFFFFF"/>
        </w:rPr>
      </w:pPr>
      <w:hyperlink r:id="rId192" w:history="1">
        <w:r w:rsidR="00AA270A" w:rsidRPr="00AA270A">
          <w:rPr>
            <w:rFonts w:ascii="Arial" w:eastAsia="Arial" w:hAnsi="Arial" w:cs="Arial"/>
            <w:color w:val="0000FF"/>
            <w:sz w:val="22"/>
            <w:szCs w:val="22"/>
            <w:u w:val="single"/>
            <w:shd w:val="clear" w:color="auto" w:fill="FFFFFF"/>
          </w:rPr>
          <w:t>Тверская жизнь (tverlife.ru), Тверь, 16 марта 2022</w:t>
        </w:r>
      </w:hyperlink>
    </w:p>
    <w:p w:rsidR="00AA270A" w:rsidRPr="00AA270A" w:rsidRDefault="00204D60" w:rsidP="00AA270A">
      <w:pPr>
        <w:numPr>
          <w:ilvl w:val="0"/>
          <w:numId w:val="7"/>
        </w:numPr>
        <w:ind w:left="0" w:firstLine="0"/>
        <w:rPr>
          <w:rFonts w:ascii="Arial" w:eastAsia="Arial" w:hAnsi="Arial" w:cs="Arial"/>
          <w:color w:val="0000FF"/>
          <w:sz w:val="22"/>
          <w:szCs w:val="22"/>
          <w:shd w:val="clear" w:color="auto" w:fill="FFFFFF"/>
        </w:rPr>
      </w:pPr>
      <w:hyperlink r:id="rId193" w:history="1">
        <w:r w:rsidR="00AA270A" w:rsidRPr="00AA270A">
          <w:rPr>
            <w:rFonts w:ascii="Arial" w:eastAsia="Arial" w:hAnsi="Arial" w:cs="Arial"/>
            <w:color w:val="0000FF"/>
            <w:sz w:val="22"/>
            <w:szCs w:val="22"/>
            <w:u w:val="single"/>
            <w:shd w:val="clear" w:color="auto" w:fill="FFFFFF"/>
          </w:rPr>
          <w:t>Афанасий-бизнес (</w:t>
        </w:r>
        <w:proofErr w:type="spellStart"/>
        <w:r w:rsidR="00AA270A" w:rsidRPr="00AA270A">
          <w:rPr>
            <w:rFonts w:ascii="Arial" w:eastAsia="Arial" w:hAnsi="Arial" w:cs="Arial"/>
            <w:color w:val="0000FF"/>
            <w:sz w:val="22"/>
            <w:szCs w:val="22"/>
            <w:u w:val="single"/>
            <w:shd w:val="clear" w:color="auto" w:fill="FFFFFF"/>
          </w:rPr>
          <w:t>afanasy.biz</w:t>
        </w:r>
        <w:proofErr w:type="spellEnd"/>
        <w:r w:rsidR="00AA270A" w:rsidRPr="00AA270A">
          <w:rPr>
            <w:rFonts w:ascii="Arial" w:eastAsia="Arial" w:hAnsi="Arial" w:cs="Arial"/>
            <w:color w:val="0000FF"/>
            <w:sz w:val="22"/>
            <w:szCs w:val="22"/>
            <w:u w:val="single"/>
            <w:shd w:val="clear" w:color="auto" w:fill="FFFFFF"/>
          </w:rPr>
          <w:t>), Тверь, 16 марта 2022</w:t>
        </w:r>
      </w:hyperlink>
    </w:p>
    <w:p w:rsidR="00AA270A" w:rsidRPr="00AA270A" w:rsidRDefault="00204D60" w:rsidP="00AA270A">
      <w:pPr>
        <w:numPr>
          <w:ilvl w:val="0"/>
          <w:numId w:val="7"/>
        </w:numPr>
        <w:ind w:left="0" w:firstLine="0"/>
        <w:rPr>
          <w:rFonts w:ascii="Arial" w:eastAsia="Arial" w:hAnsi="Arial" w:cs="Arial"/>
          <w:color w:val="0000FF"/>
          <w:sz w:val="22"/>
          <w:szCs w:val="22"/>
          <w:shd w:val="clear" w:color="auto" w:fill="FFFFFF"/>
        </w:rPr>
      </w:pPr>
      <w:hyperlink r:id="rId194" w:history="1">
        <w:r w:rsidR="00AA270A" w:rsidRPr="00AA270A">
          <w:rPr>
            <w:rFonts w:ascii="Arial" w:eastAsia="Arial" w:hAnsi="Arial" w:cs="Arial"/>
            <w:color w:val="0000FF"/>
            <w:sz w:val="22"/>
            <w:szCs w:val="22"/>
            <w:u w:val="single"/>
            <w:shd w:val="clear" w:color="auto" w:fill="FFFFFF"/>
          </w:rPr>
          <w:t>Новости Твери (tver-news.net), Тверь, 16 марта 2022</w:t>
        </w:r>
      </w:hyperlink>
    </w:p>
    <w:p w:rsidR="00AA270A" w:rsidRDefault="00204D60" w:rsidP="00AA270A">
      <w:pPr>
        <w:jc w:val="right"/>
        <w:rPr>
          <w:rFonts w:ascii="Arial" w:eastAsia="Arial" w:hAnsi="Arial" w:cs="Arial"/>
          <w:color w:val="0000FF"/>
          <w:sz w:val="22"/>
          <w:szCs w:val="22"/>
          <w:u w:val="single"/>
          <w:shd w:val="clear" w:color="auto" w:fill="FFFFFF"/>
        </w:rPr>
      </w:pPr>
      <w:hyperlink w:anchor="tabtxt_1575050_1944184389" w:history="1">
        <w:r w:rsidR="00AA270A" w:rsidRPr="00AA270A">
          <w:rPr>
            <w:rFonts w:ascii="Arial" w:eastAsia="Arial" w:hAnsi="Arial" w:cs="Arial"/>
            <w:color w:val="0000FF"/>
            <w:sz w:val="22"/>
            <w:szCs w:val="22"/>
            <w:u w:val="single"/>
            <w:shd w:val="clear" w:color="auto" w:fill="FFFFFF"/>
          </w:rPr>
          <w:t>К заголовкам сообщений</w:t>
        </w:r>
      </w:hyperlink>
    </w:p>
    <w:p w:rsidR="00795923" w:rsidRDefault="00795923" w:rsidP="00AA270A">
      <w:pPr>
        <w:jc w:val="right"/>
        <w:rPr>
          <w:rFonts w:ascii="Arial" w:eastAsia="Arial" w:hAnsi="Arial" w:cs="Arial"/>
          <w:color w:val="0000FF"/>
          <w:sz w:val="22"/>
          <w:szCs w:val="22"/>
          <w:shd w:val="clear" w:color="auto" w:fill="FFFFFF"/>
        </w:rPr>
      </w:pPr>
    </w:p>
    <w:p w:rsidR="00795923" w:rsidRPr="00AA270A" w:rsidRDefault="00795923" w:rsidP="00AA270A">
      <w:pPr>
        <w:jc w:val="right"/>
        <w:rPr>
          <w:rFonts w:ascii="Arial" w:eastAsia="Arial" w:hAnsi="Arial" w:cs="Arial"/>
          <w:color w:val="0000FF"/>
          <w:sz w:val="22"/>
          <w:szCs w:val="22"/>
          <w:shd w:val="clear" w:color="auto" w:fill="FFFFFF"/>
        </w:rPr>
      </w:pPr>
    </w:p>
    <w:p w:rsidR="00AA270A" w:rsidRPr="00AA270A" w:rsidRDefault="00AA270A" w:rsidP="00AA270A">
      <w:pPr>
        <w:rPr>
          <w:rFonts w:ascii="Arial" w:eastAsia="Arial" w:hAnsi="Arial" w:cs="Arial"/>
          <w:b/>
          <w:color w:val="000000"/>
          <w:sz w:val="22"/>
          <w:szCs w:val="22"/>
          <w:shd w:val="clear" w:color="auto" w:fill="FFFFFF"/>
        </w:rPr>
      </w:pPr>
      <w:r w:rsidRPr="00AA270A">
        <w:rPr>
          <w:rFonts w:ascii="Arial" w:eastAsia="Arial" w:hAnsi="Arial" w:cs="Arial"/>
          <w:b/>
          <w:color w:val="000000"/>
          <w:sz w:val="22"/>
          <w:szCs w:val="22"/>
          <w:shd w:val="clear" w:color="auto" w:fill="FFFFFF"/>
        </w:rPr>
        <w:t>Tverigrad.ru, Тверь, 16 марта 2022</w:t>
      </w:r>
    </w:p>
    <w:p w:rsidR="00AA270A" w:rsidRPr="00AA270A" w:rsidRDefault="00AA270A" w:rsidP="00AA270A">
      <w:pPr>
        <w:jc w:val="both"/>
        <w:outlineLvl w:val="1"/>
        <w:rPr>
          <w:rFonts w:ascii="Arial" w:eastAsia="Arial" w:hAnsi="Arial" w:cs="Arial"/>
          <w:color w:val="000000"/>
          <w:sz w:val="22"/>
          <w:szCs w:val="22"/>
          <w:shd w:val="clear" w:color="auto" w:fill="FFFFFF"/>
        </w:rPr>
      </w:pPr>
      <w:bookmarkStart w:id="32" w:name="ant_1575050_1944484419"/>
      <w:r w:rsidRPr="00AA270A">
        <w:rPr>
          <w:rFonts w:ascii="Arial" w:eastAsia="Arial" w:hAnsi="Arial" w:cs="Arial"/>
          <w:color w:val="000000"/>
          <w:sz w:val="22"/>
          <w:szCs w:val="22"/>
          <w:shd w:val="clear" w:color="auto" w:fill="FFFFFF"/>
        </w:rPr>
        <w:t>ТВЕРСКИЕ АГРАРИИ НАМЕРЕНЫ АКТИВНО ВОСПОЛЬЗОВАТЬСЯ МЕРАМИ ПО ПОДДЕРЖКЕ БИЗНЕСА</w:t>
      </w:r>
      <w:bookmarkEnd w:id="32"/>
    </w:p>
    <w:p w:rsidR="00AA270A" w:rsidRPr="00AA270A" w:rsidRDefault="00AA270A" w:rsidP="00AA270A">
      <w:pPr>
        <w:jc w:val="both"/>
        <w:rPr>
          <w:rFonts w:ascii="Arial" w:eastAsia="Arial" w:hAnsi="Arial" w:cs="Arial"/>
          <w:color w:val="000000"/>
          <w:sz w:val="22"/>
          <w:szCs w:val="22"/>
          <w:shd w:val="clear" w:color="auto" w:fill="FFFFFF"/>
        </w:rPr>
      </w:pPr>
      <w:r w:rsidRPr="00AA270A">
        <w:rPr>
          <w:rFonts w:ascii="Arial" w:eastAsia="Arial" w:hAnsi="Arial" w:cs="Arial"/>
          <w:color w:val="000000"/>
          <w:sz w:val="22"/>
          <w:szCs w:val="22"/>
          <w:shd w:val="clear" w:color="auto" w:fill="FFFFFF"/>
        </w:rPr>
        <w:t xml:space="preserve">Господдержка была принята на заседании регионального Правительства под руководством губернатора </w:t>
      </w:r>
      <w:r w:rsidRPr="00AA270A">
        <w:rPr>
          <w:rFonts w:ascii="Arial" w:eastAsia="Arial" w:hAnsi="Arial" w:cs="Arial"/>
          <w:color w:val="000000"/>
          <w:sz w:val="22"/>
          <w:szCs w:val="22"/>
          <w:shd w:val="clear" w:color="auto" w:fill="C0C0C0"/>
        </w:rPr>
        <w:t>Игоря Рудени</w:t>
      </w:r>
      <w:r w:rsidRPr="00AA270A">
        <w:rPr>
          <w:rFonts w:ascii="Arial" w:eastAsia="Arial" w:hAnsi="Arial" w:cs="Arial"/>
          <w:color w:val="000000"/>
          <w:sz w:val="22"/>
          <w:szCs w:val="22"/>
          <w:shd w:val="clear" w:color="auto" w:fill="FFFFFF"/>
        </w:rPr>
        <w:t xml:space="preserve"> 10 марта... Будем стараться использовать этот период для роста региональной и национальной экономик", - отметил тогда </w:t>
      </w:r>
      <w:r w:rsidRPr="00AA270A">
        <w:rPr>
          <w:rFonts w:ascii="Arial" w:eastAsia="Arial" w:hAnsi="Arial" w:cs="Arial"/>
          <w:color w:val="000000"/>
          <w:sz w:val="22"/>
          <w:szCs w:val="22"/>
          <w:shd w:val="clear" w:color="auto" w:fill="C0C0C0"/>
        </w:rPr>
        <w:t>Игорь Руденя</w:t>
      </w:r>
      <w:r w:rsidRPr="00AA270A">
        <w:rPr>
          <w:rFonts w:ascii="Arial" w:eastAsia="Arial" w:hAnsi="Arial" w:cs="Arial"/>
          <w:color w:val="000000"/>
          <w:sz w:val="22"/>
          <w:szCs w:val="22"/>
          <w:shd w:val="clear" w:color="auto" w:fill="FFFFFF"/>
        </w:rPr>
        <w:t xml:space="preserve">... </w:t>
      </w:r>
    </w:p>
    <w:p w:rsidR="00AA270A" w:rsidRPr="00AA270A" w:rsidRDefault="00204D60" w:rsidP="00AA270A">
      <w:pPr>
        <w:rPr>
          <w:rFonts w:ascii="Arial" w:eastAsia="Arial" w:hAnsi="Arial" w:cs="Arial"/>
          <w:color w:val="0000FF"/>
          <w:sz w:val="22"/>
          <w:szCs w:val="22"/>
          <w:shd w:val="clear" w:color="auto" w:fill="FFFFFF"/>
        </w:rPr>
      </w:pPr>
      <w:hyperlink r:id="rId195" w:history="1">
        <w:r w:rsidR="00AA270A" w:rsidRPr="00AA270A">
          <w:rPr>
            <w:rFonts w:ascii="Arial" w:eastAsia="Arial" w:hAnsi="Arial" w:cs="Arial"/>
            <w:color w:val="0000FF"/>
            <w:sz w:val="22"/>
            <w:szCs w:val="22"/>
            <w:u w:val="single"/>
            <w:shd w:val="clear" w:color="auto" w:fill="FFFFFF"/>
          </w:rPr>
          <w:t>https://tverigrad.ru/publication/tverskie-agrarii-namereny-aktivno-vospolzovatsja-merami-po-podderzhke-biznesa/</w:t>
        </w:r>
      </w:hyperlink>
    </w:p>
    <w:p w:rsidR="00AA270A" w:rsidRPr="00AA270A" w:rsidRDefault="00AA270A" w:rsidP="00AA270A">
      <w:pPr>
        <w:rPr>
          <w:rFonts w:ascii="Arial" w:eastAsia="Arial" w:hAnsi="Arial" w:cs="Arial"/>
          <w:color w:val="000000"/>
          <w:sz w:val="22"/>
          <w:szCs w:val="22"/>
          <w:u w:val="single"/>
          <w:shd w:val="clear" w:color="auto" w:fill="FFFFFF"/>
        </w:rPr>
      </w:pPr>
      <w:r w:rsidRPr="00AA270A">
        <w:rPr>
          <w:rFonts w:ascii="Arial" w:eastAsia="Arial" w:hAnsi="Arial" w:cs="Arial"/>
          <w:color w:val="000000"/>
          <w:sz w:val="22"/>
          <w:szCs w:val="22"/>
          <w:u w:val="single"/>
          <w:shd w:val="clear" w:color="auto" w:fill="FFFFFF"/>
        </w:rPr>
        <w:t>Сообщения по событию:</w:t>
      </w:r>
    </w:p>
    <w:p w:rsidR="00AA270A" w:rsidRPr="00AA270A" w:rsidRDefault="00204D60" w:rsidP="00AA270A">
      <w:pPr>
        <w:numPr>
          <w:ilvl w:val="0"/>
          <w:numId w:val="8"/>
        </w:numPr>
        <w:ind w:left="0" w:firstLine="0"/>
        <w:rPr>
          <w:rFonts w:ascii="Arial" w:eastAsia="Arial" w:hAnsi="Arial" w:cs="Arial"/>
          <w:color w:val="0000FF"/>
          <w:sz w:val="22"/>
          <w:szCs w:val="22"/>
          <w:shd w:val="clear" w:color="auto" w:fill="FFFFFF"/>
        </w:rPr>
      </w:pPr>
      <w:hyperlink r:id="rId196" w:history="1">
        <w:r w:rsidR="00AA270A" w:rsidRPr="00AA270A">
          <w:rPr>
            <w:rFonts w:ascii="Arial" w:eastAsia="Arial" w:hAnsi="Arial" w:cs="Arial"/>
            <w:color w:val="0000FF"/>
            <w:sz w:val="22"/>
            <w:szCs w:val="22"/>
            <w:u w:val="single"/>
            <w:shd w:val="clear" w:color="auto" w:fill="FFFFFF"/>
          </w:rPr>
          <w:t>Кашинская газета (</w:t>
        </w:r>
        <w:proofErr w:type="spellStart"/>
        <w:r w:rsidR="00AA270A" w:rsidRPr="00AA270A">
          <w:rPr>
            <w:rFonts w:ascii="Arial" w:eastAsia="Arial" w:hAnsi="Arial" w:cs="Arial"/>
            <w:color w:val="0000FF"/>
            <w:sz w:val="22"/>
            <w:szCs w:val="22"/>
            <w:u w:val="single"/>
            <w:shd w:val="clear" w:color="auto" w:fill="FFFFFF"/>
          </w:rPr>
          <w:t>kashingazeta.ru</w:t>
        </w:r>
        <w:proofErr w:type="spellEnd"/>
        <w:r w:rsidR="00AA270A" w:rsidRPr="00AA270A">
          <w:rPr>
            <w:rFonts w:ascii="Arial" w:eastAsia="Arial" w:hAnsi="Arial" w:cs="Arial"/>
            <w:color w:val="0000FF"/>
            <w:sz w:val="22"/>
            <w:szCs w:val="22"/>
            <w:u w:val="single"/>
            <w:shd w:val="clear" w:color="auto" w:fill="FFFFFF"/>
          </w:rPr>
          <w:t>), Кашин, 16 марта 2022</w:t>
        </w:r>
      </w:hyperlink>
    </w:p>
    <w:p w:rsidR="00AA270A" w:rsidRPr="00AA270A" w:rsidRDefault="00204D60" w:rsidP="00AA270A">
      <w:pPr>
        <w:numPr>
          <w:ilvl w:val="0"/>
          <w:numId w:val="8"/>
        </w:numPr>
        <w:ind w:left="0" w:firstLine="0"/>
        <w:rPr>
          <w:rFonts w:ascii="Arial" w:eastAsia="Arial" w:hAnsi="Arial" w:cs="Arial"/>
          <w:color w:val="0000FF"/>
          <w:sz w:val="22"/>
          <w:szCs w:val="22"/>
          <w:shd w:val="clear" w:color="auto" w:fill="FFFFFF"/>
        </w:rPr>
      </w:pPr>
      <w:hyperlink r:id="rId197" w:history="1">
        <w:r w:rsidR="00AA270A" w:rsidRPr="00AA270A">
          <w:rPr>
            <w:rFonts w:ascii="Arial" w:eastAsia="Arial" w:hAnsi="Arial" w:cs="Arial"/>
            <w:color w:val="0000FF"/>
            <w:sz w:val="22"/>
            <w:szCs w:val="22"/>
            <w:u w:val="single"/>
            <w:shd w:val="clear" w:color="auto" w:fill="FFFFFF"/>
          </w:rPr>
          <w:t>Родная земля (</w:t>
        </w:r>
        <w:proofErr w:type="spellStart"/>
        <w:r w:rsidR="00AA270A" w:rsidRPr="00AA270A">
          <w:rPr>
            <w:rFonts w:ascii="Arial" w:eastAsia="Arial" w:hAnsi="Arial" w:cs="Arial"/>
            <w:color w:val="0000FF"/>
            <w:sz w:val="22"/>
            <w:szCs w:val="22"/>
            <w:u w:val="single"/>
            <w:shd w:val="clear" w:color="auto" w:fill="FFFFFF"/>
          </w:rPr>
          <w:t>r-zemlya.ru</w:t>
        </w:r>
        <w:proofErr w:type="spellEnd"/>
        <w:r w:rsidR="00AA270A" w:rsidRPr="00AA270A">
          <w:rPr>
            <w:rFonts w:ascii="Arial" w:eastAsia="Arial" w:hAnsi="Arial" w:cs="Arial"/>
            <w:color w:val="0000FF"/>
            <w:sz w:val="22"/>
            <w:szCs w:val="22"/>
            <w:u w:val="single"/>
            <w:shd w:val="clear" w:color="auto" w:fill="FFFFFF"/>
          </w:rPr>
          <w:t>), п. Рамешки, 16 марта 2022</w:t>
        </w:r>
      </w:hyperlink>
    </w:p>
    <w:p w:rsidR="00AA270A" w:rsidRPr="00AA270A" w:rsidRDefault="00204D60" w:rsidP="00AA270A">
      <w:pPr>
        <w:numPr>
          <w:ilvl w:val="0"/>
          <w:numId w:val="8"/>
        </w:numPr>
        <w:ind w:left="0" w:firstLine="0"/>
        <w:rPr>
          <w:rFonts w:ascii="Arial" w:eastAsia="Arial" w:hAnsi="Arial" w:cs="Arial"/>
          <w:color w:val="0000FF"/>
          <w:sz w:val="22"/>
          <w:szCs w:val="22"/>
          <w:shd w:val="clear" w:color="auto" w:fill="FFFFFF"/>
        </w:rPr>
      </w:pPr>
      <w:hyperlink r:id="rId198" w:history="1">
        <w:r w:rsidR="00AA270A" w:rsidRPr="00AA270A">
          <w:rPr>
            <w:rFonts w:ascii="Arial" w:eastAsia="Arial" w:hAnsi="Arial" w:cs="Arial"/>
            <w:color w:val="0000FF"/>
            <w:sz w:val="22"/>
            <w:szCs w:val="22"/>
            <w:u w:val="single"/>
            <w:shd w:val="clear" w:color="auto" w:fill="FFFFFF"/>
          </w:rPr>
          <w:t>Главный региональный (</w:t>
        </w:r>
        <w:proofErr w:type="spellStart"/>
        <w:r w:rsidR="00AA270A" w:rsidRPr="00AA270A">
          <w:rPr>
            <w:rFonts w:ascii="Arial" w:eastAsia="Arial" w:hAnsi="Arial" w:cs="Arial"/>
            <w:color w:val="0000FF"/>
            <w:sz w:val="22"/>
            <w:szCs w:val="22"/>
            <w:u w:val="single"/>
            <w:shd w:val="clear" w:color="auto" w:fill="FFFFFF"/>
          </w:rPr>
          <w:t>glavny.tv</w:t>
        </w:r>
        <w:proofErr w:type="spellEnd"/>
        <w:r w:rsidR="00AA270A" w:rsidRPr="00AA270A">
          <w:rPr>
            <w:rFonts w:ascii="Arial" w:eastAsia="Arial" w:hAnsi="Arial" w:cs="Arial"/>
            <w:color w:val="0000FF"/>
            <w:sz w:val="22"/>
            <w:szCs w:val="22"/>
            <w:u w:val="single"/>
            <w:shd w:val="clear" w:color="auto" w:fill="FFFFFF"/>
          </w:rPr>
          <w:t>), Смоленск, 16 марта 2022</w:t>
        </w:r>
      </w:hyperlink>
    </w:p>
    <w:p w:rsidR="00AA270A" w:rsidRPr="00AA270A" w:rsidRDefault="00204D60" w:rsidP="00AA270A">
      <w:pPr>
        <w:numPr>
          <w:ilvl w:val="0"/>
          <w:numId w:val="8"/>
        </w:numPr>
        <w:ind w:left="0" w:firstLine="0"/>
        <w:rPr>
          <w:rFonts w:ascii="Arial" w:eastAsia="Arial" w:hAnsi="Arial" w:cs="Arial"/>
          <w:color w:val="0000FF"/>
          <w:sz w:val="22"/>
          <w:szCs w:val="22"/>
          <w:shd w:val="clear" w:color="auto" w:fill="FFFFFF"/>
        </w:rPr>
      </w:pPr>
      <w:hyperlink r:id="rId199" w:history="1">
        <w:r w:rsidR="00AA270A" w:rsidRPr="00AA270A">
          <w:rPr>
            <w:rFonts w:ascii="Arial" w:eastAsia="Arial" w:hAnsi="Arial" w:cs="Arial"/>
            <w:color w:val="0000FF"/>
            <w:sz w:val="22"/>
            <w:szCs w:val="22"/>
            <w:u w:val="single"/>
            <w:shd w:val="clear" w:color="auto" w:fill="FFFFFF"/>
          </w:rPr>
          <w:t>Зубцовская жизнь (</w:t>
        </w:r>
        <w:proofErr w:type="spellStart"/>
        <w:r w:rsidR="00AA270A" w:rsidRPr="00AA270A">
          <w:rPr>
            <w:rFonts w:ascii="Arial" w:eastAsia="Arial" w:hAnsi="Arial" w:cs="Arial"/>
            <w:color w:val="0000FF"/>
            <w:sz w:val="22"/>
            <w:szCs w:val="22"/>
            <w:u w:val="single"/>
            <w:shd w:val="clear" w:color="auto" w:fill="FFFFFF"/>
          </w:rPr>
          <w:t>зубцовскаяжизньф</w:t>
        </w:r>
        <w:proofErr w:type="spellEnd"/>
        <w:r w:rsidR="00AA270A" w:rsidRPr="00AA270A">
          <w:rPr>
            <w:rFonts w:ascii="Arial" w:eastAsia="Arial" w:hAnsi="Arial" w:cs="Arial"/>
            <w:color w:val="0000FF"/>
            <w:sz w:val="22"/>
            <w:szCs w:val="22"/>
            <w:u w:val="single"/>
            <w:shd w:val="clear" w:color="auto" w:fill="FFFFFF"/>
          </w:rPr>
          <w:t>), Зубцов, 16 марта 2022</w:t>
        </w:r>
      </w:hyperlink>
    </w:p>
    <w:p w:rsidR="00AA270A" w:rsidRPr="00AA270A" w:rsidRDefault="00204D60" w:rsidP="00AA270A">
      <w:pPr>
        <w:numPr>
          <w:ilvl w:val="0"/>
          <w:numId w:val="8"/>
        </w:numPr>
        <w:ind w:left="0" w:firstLine="0"/>
        <w:rPr>
          <w:rFonts w:ascii="Arial" w:eastAsia="Arial" w:hAnsi="Arial" w:cs="Arial"/>
          <w:color w:val="0000FF"/>
          <w:sz w:val="22"/>
          <w:szCs w:val="22"/>
          <w:shd w:val="clear" w:color="auto" w:fill="FFFFFF"/>
        </w:rPr>
      </w:pPr>
      <w:hyperlink r:id="rId200" w:history="1">
        <w:r w:rsidR="00AA270A" w:rsidRPr="00AA270A">
          <w:rPr>
            <w:rFonts w:ascii="Arial" w:eastAsia="Arial" w:hAnsi="Arial" w:cs="Arial"/>
            <w:color w:val="0000FF"/>
            <w:sz w:val="22"/>
            <w:szCs w:val="22"/>
            <w:u w:val="single"/>
            <w:shd w:val="clear" w:color="auto" w:fill="FFFFFF"/>
          </w:rPr>
          <w:t>Заря (</w:t>
        </w:r>
        <w:proofErr w:type="spellStart"/>
        <w:r w:rsidR="00AA270A" w:rsidRPr="00AA270A">
          <w:rPr>
            <w:rFonts w:ascii="Arial" w:eastAsia="Arial" w:hAnsi="Arial" w:cs="Arial"/>
            <w:color w:val="0000FF"/>
            <w:sz w:val="22"/>
            <w:szCs w:val="22"/>
            <w:u w:val="single"/>
            <w:shd w:val="clear" w:color="auto" w:fill="FFFFFF"/>
          </w:rPr>
          <w:t>konzarya.ru</w:t>
        </w:r>
        <w:proofErr w:type="spellEnd"/>
        <w:r w:rsidR="00AA270A" w:rsidRPr="00AA270A">
          <w:rPr>
            <w:rFonts w:ascii="Arial" w:eastAsia="Arial" w:hAnsi="Arial" w:cs="Arial"/>
            <w:color w:val="0000FF"/>
            <w:sz w:val="22"/>
            <w:szCs w:val="22"/>
            <w:u w:val="single"/>
            <w:shd w:val="clear" w:color="auto" w:fill="FFFFFF"/>
          </w:rPr>
          <w:t>), Конаково, 16 марта 2022</w:t>
        </w:r>
      </w:hyperlink>
    </w:p>
    <w:p w:rsidR="00AA270A" w:rsidRPr="00AA270A" w:rsidRDefault="00204D60" w:rsidP="00AA270A">
      <w:pPr>
        <w:numPr>
          <w:ilvl w:val="0"/>
          <w:numId w:val="8"/>
        </w:numPr>
        <w:ind w:left="0" w:firstLine="0"/>
        <w:rPr>
          <w:rFonts w:ascii="Arial" w:eastAsia="Arial" w:hAnsi="Arial" w:cs="Arial"/>
          <w:color w:val="0000FF"/>
          <w:sz w:val="22"/>
          <w:szCs w:val="22"/>
          <w:shd w:val="clear" w:color="auto" w:fill="FFFFFF"/>
        </w:rPr>
      </w:pPr>
      <w:hyperlink r:id="rId201" w:history="1">
        <w:r w:rsidR="00AA270A" w:rsidRPr="00AA270A">
          <w:rPr>
            <w:rFonts w:ascii="Arial" w:eastAsia="Arial" w:hAnsi="Arial" w:cs="Arial"/>
            <w:color w:val="0000FF"/>
            <w:sz w:val="22"/>
            <w:szCs w:val="22"/>
            <w:u w:val="single"/>
            <w:shd w:val="clear" w:color="auto" w:fill="FFFFFF"/>
          </w:rPr>
          <w:t>Караван Ярмарка (karavantver.ru), Тверь, 16 марта 2022</w:t>
        </w:r>
      </w:hyperlink>
    </w:p>
    <w:p w:rsidR="00AA270A" w:rsidRPr="00AA270A" w:rsidRDefault="00204D60" w:rsidP="00AA270A">
      <w:pPr>
        <w:numPr>
          <w:ilvl w:val="0"/>
          <w:numId w:val="8"/>
        </w:numPr>
        <w:ind w:left="0" w:firstLine="0"/>
        <w:rPr>
          <w:rFonts w:ascii="Arial" w:eastAsia="Arial" w:hAnsi="Arial" w:cs="Arial"/>
          <w:color w:val="0000FF"/>
          <w:sz w:val="22"/>
          <w:szCs w:val="22"/>
          <w:shd w:val="clear" w:color="auto" w:fill="FFFFFF"/>
        </w:rPr>
      </w:pPr>
      <w:hyperlink r:id="rId202" w:history="1">
        <w:r w:rsidR="00AA270A" w:rsidRPr="00AA270A">
          <w:rPr>
            <w:rFonts w:ascii="Arial" w:eastAsia="Arial" w:hAnsi="Arial" w:cs="Arial"/>
            <w:color w:val="0000FF"/>
            <w:sz w:val="22"/>
            <w:szCs w:val="22"/>
            <w:u w:val="single"/>
            <w:shd w:val="clear" w:color="auto" w:fill="FFFFFF"/>
          </w:rPr>
          <w:t>Наша жизнь (</w:t>
        </w:r>
        <w:proofErr w:type="spellStart"/>
        <w:r w:rsidR="00AA270A" w:rsidRPr="00AA270A">
          <w:rPr>
            <w:rFonts w:ascii="Arial" w:eastAsia="Arial" w:hAnsi="Arial" w:cs="Arial"/>
            <w:color w:val="0000FF"/>
            <w:sz w:val="22"/>
            <w:szCs w:val="22"/>
            <w:u w:val="single"/>
            <w:shd w:val="clear" w:color="auto" w:fill="FFFFFF"/>
          </w:rPr>
          <w:t>нашажизньф</w:t>
        </w:r>
        <w:proofErr w:type="spellEnd"/>
        <w:r w:rsidR="00AA270A" w:rsidRPr="00AA270A">
          <w:rPr>
            <w:rFonts w:ascii="Arial" w:eastAsia="Arial" w:hAnsi="Arial" w:cs="Arial"/>
            <w:color w:val="0000FF"/>
            <w:sz w:val="22"/>
            <w:szCs w:val="22"/>
            <w:u w:val="single"/>
            <w:shd w:val="clear" w:color="auto" w:fill="FFFFFF"/>
          </w:rPr>
          <w:t>), Лихославль, 16 марта 2022</w:t>
        </w:r>
      </w:hyperlink>
    </w:p>
    <w:p w:rsidR="00AA270A" w:rsidRPr="00AA270A" w:rsidRDefault="00204D60" w:rsidP="00AA270A">
      <w:pPr>
        <w:numPr>
          <w:ilvl w:val="0"/>
          <w:numId w:val="8"/>
        </w:numPr>
        <w:ind w:left="0" w:firstLine="0"/>
        <w:rPr>
          <w:rFonts w:ascii="Arial" w:eastAsia="Arial" w:hAnsi="Arial" w:cs="Arial"/>
          <w:color w:val="0000FF"/>
          <w:sz w:val="22"/>
          <w:szCs w:val="22"/>
          <w:shd w:val="clear" w:color="auto" w:fill="FFFFFF"/>
        </w:rPr>
      </w:pPr>
      <w:hyperlink r:id="rId203" w:history="1">
        <w:r w:rsidR="00AA270A" w:rsidRPr="00AA270A">
          <w:rPr>
            <w:rFonts w:ascii="Arial" w:eastAsia="Arial" w:hAnsi="Arial" w:cs="Arial"/>
            <w:color w:val="0000FF"/>
            <w:sz w:val="22"/>
            <w:szCs w:val="22"/>
            <w:u w:val="single"/>
            <w:shd w:val="clear" w:color="auto" w:fill="FFFFFF"/>
          </w:rPr>
          <w:t>Новоторжский вестник (</w:t>
        </w:r>
        <w:proofErr w:type="spellStart"/>
        <w:r w:rsidR="00AA270A" w:rsidRPr="00AA270A">
          <w:rPr>
            <w:rFonts w:ascii="Arial" w:eastAsia="Arial" w:hAnsi="Arial" w:cs="Arial"/>
            <w:color w:val="0000FF"/>
            <w:sz w:val="22"/>
            <w:szCs w:val="22"/>
            <w:u w:val="single"/>
            <w:shd w:val="clear" w:color="auto" w:fill="FFFFFF"/>
          </w:rPr>
          <w:t>nvestnik.ru</w:t>
        </w:r>
        <w:proofErr w:type="spellEnd"/>
        <w:r w:rsidR="00AA270A" w:rsidRPr="00AA270A">
          <w:rPr>
            <w:rFonts w:ascii="Arial" w:eastAsia="Arial" w:hAnsi="Arial" w:cs="Arial"/>
            <w:color w:val="0000FF"/>
            <w:sz w:val="22"/>
            <w:szCs w:val="22"/>
            <w:u w:val="single"/>
            <w:shd w:val="clear" w:color="auto" w:fill="FFFFFF"/>
          </w:rPr>
          <w:t>), Торжок, 16 марта 2022</w:t>
        </w:r>
      </w:hyperlink>
    </w:p>
    <w:p w:rsidR="00AA270A" w:rsidRPr="00AA270A" w:rsidRDefault="00204D60" w:rsidP="00AA270A">
      <w:pPr>
        <w:numPr>
          <w:ilvl w:val="0"/>
          <w:numId w:val="8"/>
        </w:numPr>
        <w:ind w:left="0" w:firstLine="0"/>
        <w:rPr>
          <w:rFonts w:ascii="Arial" w:eastAsia="Arial" w:hAnsi="Arial" w:cs="Arial"/>
          <w:color w:val="0000FF"/>
          <w:sz w:val="22"/>
          <w:szCs w:val="22"/>
          <w:shd w:val="clear" w:color="auto" w:fill="FFFFFF"/>
        </w:rPr>
      </w:pPr>
      <w:hyperlink r:id="rId204" w:history="1">
        <w:r w:rsidR="00AA270A" w:rsidRPr="00AA270A">
          <w:rPr>
            <w:rFonts w:ascii="Arial" w:eastAsia="Arial" w:hAnsi="Arial" w:cs="Arial"/>
            <w:color w:val="0000FF"/>
            <w:sz w:val="22"/>
            <w:szCs w:val="22"/>
            <w:u w:val="single"/>
            <w:shd w:val="clear" w:color="auto" w:fill="FFFFFF"/>
          </w:rPr>
          <w:t>Молоковский край (</w:t>
        </w:r>
        <w:proofErr w:type="spellStart"/>
        <w:r w:rsidR="00AA270A" w:rsidRPr="00AA270A">
          <w:rPr>
            <w:rFonts w:ascii="Arial" w:eastAsia="Arial" w:hAnsi="Arial" w:cs="Arial"/>
            <w:color w:val="0000FF"/>
            <w:sz w:val="22"/>
            <w:szCs w:val="22"/>
            <w:u w:val="single"/>
            <w:shd w:val="clear" w:color="auto" w:fill="FFFFFF"/>
          </w:rPr>
          <w:t>молоковскийкрайф</w:t>
        </w:r>
        <w:proofErr w:type="spellEnd"/>
        <w:r w:rsidR="00AA270A" w:rsidRPr="00AA270A">
          <w:rPr>
            <w:rFonts w:ascii="Arial" w:eastAsia="Arial" w:hAnsi="Arial" w:cs="Arial"/>
            <w:color w:val="0000FF"/>
            <w:sz w:val="22"/>
            <w:szCs w:val="22"/>
            <w:u w:val="single"/>
            <w:shd w:val="clear" w:color="auto" w:fill="FFFFFF"/>
          </w:rPr>
          <w:t>), п. Молоково, 16 марта 2022</w:t>
        </w:r>
      </w:hyperlink>
    </w:p>
    <w:p w:rsidR="00AA270A" w:rsidRPr="00AA270A" w:rsidRDefault="00204D60" w:rsidP="00AA270A">
      <w:pPr>
        <w:numPr>
          <w:ilvl w:val="0"/>
          <w:numId w:val="8"/>
        </w:numPr>
        <w:ind w:left="0" w:firstLine="0"/>
        <w:rPr>
          <w:rFonts w:ascii="Arial" w:eastAsia="Arial" w:hAnsi="Arial" w:cs="Arial"/>
          <w:color w:val="0000FF"/>
          <w:sz w:val="22"/>
          <w:szCs w:val="22"/>
          <w:shd w:val="clear" w:color="auto" w:fill="FFFFFF"/>
        </w:rPr>
      </w:pPr>
      <w:hyperlink r:id="rId205" w:history="1">
        <w:r w:rsidR="00AA270A" w:rsidRPr="00AA270A">
          <w:rPr>
            <w:rFonts w:ascii="Arial" w:eastAsia="Arial" w:hAnsi="Arial" w:cs="Arial"/>
            <w:color w:val="0000FF"/>
            <w:sz w:val="22"/>
            <w:szCs w:val="22"/>
            <w:u w:val="single"/>
            <w:shd w:val="clear" w:color="auto" w:fill="FFFFFF"/>
          </w:rPr>
          <w:t>Тверские ведомости (</w:t>
        </w:r>
        <w:proofErr w:type="spellStart"/>
        <w:r w:rsidR="00AA270A" w:rsidRPr="00AA270A">
          <w:rPr>
            <w:rFonts w:ascii="Arial" w:eastAsia="Arial" w:hAnsi="Arial" w:cs="Arial"/>
            <w:color w:val="0000FF"/>
            <w:sz w:val="22"/>
            <w:szCs w:val="22"/>
            <w:u w:val="single"/>
            <w:shd w:val="clear" w:color="auto" w:fill="FFFFFF"/>
          </w:rPr>
          <w:t>vedtver.ru</w:t>
        </w:r>
        <w:proofErr w:type="spellEnd"/>
        <w:r w:rsidR="00AA270A" w:rsidRPr="00AA270A">
          <w:rPr>
            <w:rFonts w:ascii="Arial" w:eastAsia="Arial" w:hAnsi="Arial" w:cs="Arial"/>
            <w:color w:val="0000FF"/>
            <w:sz w:val="22"/>
            <w:szCs w:val="22"/>
            <w:u w:val="single"/>
            <w:shd w:val="clear" w:color="auto" w:fill="FFFFFF"/>
          </w:rPr>
          <w:t>), Тверь, 16 марта 2022</w:t>
        </w:r>
      </w:hyperlink>
    </w:p>
    <w:p w:rsidR="00AA270A" w:rsidRPr="00AA270A" w:rsidRDefault="00204D60" w:rsidP="00AA270A">
      <w:pPr>
        <w:numPr>
          <w:ilvl w:val="0"/>
          <w:numId w:val="8"/>
        </w:numPr>
        <w:ind w:left="0" w:firstLine="0"/>
        <w:rPr>
          <w:rFonts w:ascii="Arial" w:eastAsia="Arial" w:hAnsi="Arial" w:cs="Arial"/>
          <w:color w:val="0000FF"/>
          <w:sz w:val="22"/>
          <w:szCs w:val="22"/>
          <w:shd w:val="clear" w:color="auto" w:fill="FFFFFF"/>
        </w:rPr>
      </w:pPr>
      <w:hyperlink r:id="rId206" w:history="1">
        <w:r w:rsidR="00AA270A" w:rsidRPr="00AA270A">
          <w:rPr>
            <w:rFonts w:ascii="Arial" w:eastAsia="Arial" w:hAnsi="Arial" w:cs="Arial"/>
            <w:color w:val="0000FF"/>
            <w:sz w:val="22"/>
            <w:szCs w:val="22"/>
            <w:u w:val="single"/>
            <w:shd w:val="clear" w:color="auto" w:fill="FFFFFF"/>
          </w:rPr>
          <w:t>Ленинское знамя (</w:t>
        </w:r>
        <w:proofErr w:type="spellStart"/>
        <w:r w:rsidR="00AA270A" w:rsidRPr="00AA270A">
          <w:rPr>
            <w:rFonts w:ascii="Arial" w:eastAsia="Arial" w:hAnsi="Arial" w:cs="Arial"/>
            <w:color w:val="0000FF"/>
            <w:sz w:val="22"/>
            <w:szCs w:val="22"/>
            <w:u w:val="single"/>
            <w:shd w:val="clear" w:color="auto" w:fill="FFFFFF"/>
          </w:rPr>
          <w:t>leninskoeznamya.tverreg.ru</w:t>
        </w:r>
        <w:proofErr w:type="spellEnd"/>
        <w:r w:rsidR="00AA270A" w:rsidRPr="00AA270A">
          <w:rPr>
            <w:rFonts w:ascii="Arial" w:eastAsia="Arial" w:hAnsi="Arial" w:cs="Arial"/>
            <w:color w:val="0000FF"/>
            <w:sz w:val="22"/>
            <w:szCs w:val="22"/>
            <w:u w:val="single"/>
            <w:shd w:val="clear" w:color="auto" w:fill="FFFFFF"/>
          </w:rPr>
          <w:t>), Тверь, 16 марта 2022</w:t>
        </w:r>
      </w:hyperlink>
    </w:p>
    <w:p w:rsidR="00AA270A" w:rsidRPr="00AA270A" w:rsidRDefault="00204D60" w:rsidP="00AA270A">
      <w:pPr>
        <w:numPr>
          <w:ilvl w:val="0"/>
          <w:numId w:val="8"/>
        </w:numPr>
        <w:ind w:left="0" w:firstLine="0"/>
        <w:rPr>
          <w:rFonts w:ascii="Arial" w:eastAsia="Arial" w:hAnsi="Arial" w:cs="Arial"/>
          <w:color w:val="0000FF"/>
          <w:sz w:val="22"/>
          <w:szCs w:val="22"/>
          <w:shd w:val="clear" w:color="auto" w:fill="FFFFFF"/>
        </w:rPr>
      </w:pPr>
      <w:hyperlink r:id="rId207" w:history="1">
        <w:r w:rsidR="00AA270A" w:rsidRPr="00AA270A">
          <w:rPr>
            <w:rFonts w:ascii="Arial" w:eastAsia="Arial" w:hAnsi="Arial" w:cs="Arial"/>
            <w:color w:val="0000FF"/>
            <w:sz w:val="22"/>
            <w:szCs w:val="22"/>
            <w:u w:val="single"/>
            <w:shd w:val="clear" w:color="auto" w:fill="FFFFFF"/>
          </w:rPr>
          <w:t>Сандовские вести (</w:t>
        </w:r>
        <w:proofErr w:type="spellStart"/>
        <w:r w:rsidR="00AA270A" w:rsidRPr="00AA270A">
          <w:rPr>
            <w:rFonts w:ascii="Arial" w:eastAsia="Arial" w:hAnsi="Arial" w:cs="Arial"/>
            <w:color w:val="0000FF"/>
            <w:sz w:val="22"/>
            <w:szCs w:val="22"/>
            <w:u w:val="single"/>
            <w:shd w:val="clear" w:color="auto" w:fill="FFFFFF"/>
          </w:rPr>
          <w:t>сандовскиевестиф</w:t>
        </w:r>
        <w:proofErr w:type="spellEnd"/>
        <w:r w:rsidR="00AA270A" w:rsidRPr="00AA270A">
          <w:rPr>
            <w:rFonts w:ascii="Arial" w:eastAsia="Arial" w:hAnsi="Arial" w:cs="Arial"/>
            <w:color w:val="0000FF"/>
            <w:sz w:val="22"/>
            <w:szCs w:val="22"/>
            <w:u w:val="single"/>
            <w:shd w:val="clear" w:color="auto" w:fill="FFFFFF"/>
          </w:rPr>
          <w:t>), п.г.т. Сандово, 16 марта 2022</w:t>
        </w:r>
      </w:hyperlink>
    </w:p>
    <w:p w:rsidR="00AA270A" w:rsidRPr="00AA270A" w:rsidRDefault="00204D60" w:rsidP="00AA270A">
      <w:pPr>
        <w:numPr>
          <w:ilvl w:val="0"/>
          <w:numId w:val="8"/>
        </w:numPr>
        <w:ind w:left="0" w:firstLine="0"/>
        <w:rPr>
          <w:rFonts w:ascii="Arial" w:eastAsia="Arial" w:hAnsi="Arial" w:cs="Arial"/>
          <w:color w:val="0000FF"/>
          <w:sz w:val="22"/>
          <w:szCs w:val="22"/>
          <w:shd w:val="clear" w:color="auto" w:fill="FFFFFF"/>
        </w:rPr>
      </w:pPr>
      <w:hyperlink r:id="rId208" w:history="1">
        <w:r w:rsidR="00AA270A" w:rsidRPr="00AA270A">
          <w:rPr>
            <w:rFonts w:ascii="Arial" w:eastAsia="Arial" w:hAnsi="Arial" w:cs="Arial"/>
            <w:color w:val="0000FF"/>
            <w:sz w:val="22"/>
            <w:szCs w:val="22"/>
            <w:u w:val="single"/>
            <w:shd w:val="clear" w:color="auto" w:fill="FFFFFF"/>
          </w:rPr>
          <w:t>Бежецкая жизнь (</w:t>
        </w:r>
        <w:proofErr w:type="spellStart"/>
        <w:r w:rsidR="00AA270A" w:rsidRPr="00AA270A">
          <w:rPr>
            <w:rFonts w:ascii="Arial" w:eastAsia="Arial" w:hAnsi="Arial" w:cs="Arial"/>
            <w:color w:val="0000FF"/>
            <w:sz w:val="22"/>
            <w:szCs w:val="22"/>
            <w:u w:val="single"/>
            <w:shd w:val="clear" w:color="auto" w:fill="FFFFFF"/>
          </w:rPr>
          <w:t>bzgazeta.ru</w:t>
        </w:r>
        <w:proofErr w:type="spellEnd"/>
        <w:r w:rsidR="00AA270A" w:rsidRPr="00AA270A">
          <w:rPr>
            <w:rFonts w:ascii="Arial" w:eastAsia="Arial" w:hAnsi="Arial" w:cs="Arial"/>
            <w:color w:val="0000FF"/>
            <w:sz w:val="22"/>
            <w:szCs w:val="22"/>
            <w:u w:val="single"/>
            <w:shd w:val="clear" w:color="auto" w:fill="FFFFFF"/>
          </w:rPr>
          <w:t>), Бежецк, 16 марта 2022</w:t>
        </w:r>
      </w:hyperlink>
    </w:p>
    <w:p w:rsidR="00AA270A" w:rsidRPr="00AA270A" w:rsidRDefault="00204D60" w:rsidP="00AA270A">
      <w:pPr>
        <w:numPr>
          <w:ilvl w:val="0"/>
          <w:numId w:val="8"/>
        </w:numPr>
        <w:ind w:left="0" w:firstLine="0"/>
        <w:rPr>
          <w:rFonts w:ascii="Arial" w:eastAsia="Arial" w:hAnsi="Arial" w:cs="Arial"/>
          <w:color w:val="0000FF"/>
          <w:sz w:val="22"/>
          <w:szCs w:val="22"/>
          <w:shd w:val="clear" w:color="auto" w:fill="FFFFFF"/>
        </w:rPr>
      </w:pPr>
      <w:hyperlink r:id="rId209" w:history="1">
        <w:proofErr w:type="gramStart"/>
        <w:r w:rsidR="00AA270A" w:rsidRPr="00AA270A">
          <w:rPr>
            <w:rFonts w:ascii="Arial" w:eastAsia="Arial" w:hAnsi="Arial" w:cs="Arial"/>
            <w:color w:val="0000FF"/>
            <w:sz w:val="22"/>
            <w:szCs w:val="22"/>
            <w:u w:val="single"/>
            <w:shd w:val="clear" w:color="auto" w:fill="FFFFFF"/>
          </w:rPr>
          <w:t>Кимрский</w:t>
        </w:r>
        <w:proofErr w:type="gramEnd"/>
        <w:r w:rsidR="00AA270A" w:rsidRPr="00AA270A">
          <w:rPr>
            <w:rFonts w:ascii="Arial" w:eastAsia="Arial" w:hAnsi="Arial" w:cs="Arial"/>
            <w:color w:val="0000FF"/>
            <w:sz w:val="22"/>
            <w:szCs w:val="22"/>
            <w:u w:val="single"/>
            <w:shd w:val="clear" w:color="auto" w:fill="FFFFFF"/>
          </w:rPr>
          <w:t xml:space="preserve"> вестник (</w:t>
        </w:r>
        <w:proofErr w:type="spellStart"/>
        <w:r w:rsidR="00AA270A" w:rsidRPr="00AA270A">
          <w:rPr>
            <w:rFonts w:ascii="Arial" w:eastAsia="Arial" w:hAnsi="Arial" w:cs="Arial"/>
            <w:color w:val="0000FF"/>
            <w:sz w:val="22"/>
            <w:szCs w:val="22"/>
            <w:u w:val="single"/>
            <w:shd w:val="clear" w:color="auto" w:fill="FFFFFF"/>
          </w:rPr>
          <w:t>kimvestnik.ru</w:t>
        </w:r>
        <w:proofErr w:type="spellEnd"/>
        <w:r w:rsidR="00AA270A" w:rsidRPr="00AA270A">
          <w:rPr>
            <w:rFonts w:ascii="Arial" w:eastAsia="Arial" w:hAnsi="Arial" w:cs="Arial"/>
            <w:color w:val="0000FF"/>
            <w:sz w:val="22"/>
            <w:szCs w:val="22"/>
            <w:u w:val="single"/>
            <w:shd w:val="clear" w:color="auto" w:fill="FFFFFF"/>
          </w:rPr>
          <w:t>), Кимры, 16 марта 2022</w:t>
        </w:r>
      </w:hyperlink>
    </w:p>
    <w:p w:rsidR="00AA270A" w:rsidRPr="00AA270A" w:rsidRDefault="00204D60" w:rsidP="00AA270A">
      <w:pPr>
        <w:numPr>
          <w:ilvl w:val="0"/>
          <w:numId w:val="8"/>
        </w:numPr>
        <w:ind w:left="0" w:firstLine="0"/>
        <w:rPr>
          <w:rFonts w:ascii="Arial" w:eastAsia="Arial" w:hAnsi="Arial" w:cs="Arial"/>
          <w:color w:val="0000FF"/>
          <w:sz w:val="22"/>
          <w:szCs w:val="22"/>
          <w:shd w:val="clear" w:color="auto" w:fill="FFFFFF"/>
        </w:rPr>
      </w:pPr>
      <w:hyperlink r:id="rId210" w:history="1">
        <w:proofErr w:type="gramStart"/>
        <w:r w:rsidR="00AA270A" w:rsidRPr="00AA270A">
          <w:rPr>
            <w:rFonts w:ascii="Arial" w:eastAsia="Arial" w:hAnsi="Arial" w:cs="Arial"/>
            <w:color w:val="0000FF"/>
            <w:sz w:val="22"/>
            <w:szCs w:val="22"/>
            <w:u w:val="single"/>
            <w:shd w:val="clear" w:color="auto" w:fill="FFFFFF"/>
          </w:rPr>
          <w:t>Бельская</w:t>
        </w:r>
        <w:proofErr w:type="gramEnd"/>
        <w:r w:rsidR="00AA270A" w:rsidRPr="00AA270A">
          <w:rPr>
            <w:rFonts w:ascii="Arial" w:eastAsia="Arial" w:hAnsi="Arial" w:cs="Arial"/>
            <w:color w:val="0000FF"/>
            <w:sz w:val="22"/>
            <w:szCs w:val="22"/>
            <w:u w:val="single"/>
            <w:shd w:val="clear" w:color="auto" w:fill="FFFFFF"/>
          </w:rPr>
          <w:t xml:space="preserve"> правда (</w:t>
        </w:r>
        <w:proofErr w:type="spellStart"/>
        <w:r w:rsidR="00AA270A" w:rsidRPr="00AA270A">
          <w:rPr>
            <w:rFonts w:ascii="Arial" w:eastAsia="Arial" w:hAnsi="Arial" w:cs="Arial"/>
            <w:color w:val="0000FF"/>
            <w:sz w:val="22"/>
            <w:szCs w:val="22"/>
            <w:u w:val="single"/>
            <w:shd w:val="clear" w:color="auto" w:fill="FFFFFF"/>
          </w:rPr>
          <w:t>бельскаяправдаф</w:t>
        </w:r>
        <w:proofErr w:type="spellEnd"/>
        <w:r w:rsidR="00AA270A" w:rsidRPr="00AA270A">
          <w:rPr>
            <w:rFonts w:ascii="Arial" w:eastAsia="Arial" w:hAnsi="Arial" w:cs="Arial"/>
            <w:color w:val="0000FF"/>
            <w:sz w:val="22"/>
            <w:szCs w:val="22"/>
            <w:u w:val="single"/>
            <w:shd w:val="clear" w:color="auto" w:fill="FFFFFF"/>
          </w:rPr>
          <w:t>), Белый, 16 марта 2022</w:t>
        </w:r>
      </w:hyperlink>
    </w:p>
    <w:p w:rsidR="00AA270A" w:rsidRPr="00AA270A" w:rsidRDefault="00204D60" w:rsidP="00AA270A">
      <w:pPr>
        <w:numPr>
          <w:ilvl w:val="0"/>
          <w:numId w:val="8"/>
        </w:numPr>
        <w:ind w:left="0" w:firstLine="0"/>
        <w:rPr>
          <w:rFonts w:ascii="Arial" w:eastAsia="Arial" w:hAnsi="Arial" w:cs="Arial"/>
          <w:color w:val="0000FF"/>
          <w:sz w:val="22"/>
          <w:szCs w:val="22"/>
          <w:shd w:val="clear" w:color="auto" w:fill="FFFFFF"/>
        </w:rPr>
      </w:pPr>
      <w:hyperlink r:id="rId211" w:history="1">
        <w:proofErr w:type="gramStart"/>
        <w:r w:rsidR="00AA270A" w:rsidRPr="00AA270A">
          <w:rPr>
            <w:rFonts w:ascii="Arial" w:eastAsia="Arial" w:hAnsi="Arial" w:cs="Arial"/>
            <w:color w:val="0000FF"/>
            <w:sz w:val="22"/>
            <w:szCs w:val="22"/>
            <w:u w:val="single"/>
            <w:shd w:val="clear" w:color="auto" w:fill="FFFFFF"/>
          </w:rPr>
          <w:t>Вышневолоцкая</w:t>
        </w:r>
        <w:proofErr w:type="gramEnd"/>
        <w:r w:rsidR="00AA270A" w:rsidRPr="00AA270A">
          <w:rPr>
            <w:rFonts w:ascii="Arial" w:eastAsia="Arial" w:hAnsi="Arial" w:cs="Arial"/>
            <w:color w:val="0000FF"/>
            <w:sz w:val="22"/>
            <w:szCs w:val="22"/>
            <w:u w:val="single"/>
            <w:shd w:val="clear" w:color="auto" w:fill="FFFFFF"/>
          </w:rPr>
          <w:t xml:space="preserve"> правда (</w:t>
        </w:r>
        <w:proofErr w:type="spellStart"/>
        <w:r w:rsidR="00AA270A" w:rsidRPr="00AA270A">
          <w:rPr>
            <w:rFonts w:ascii="Arial" w:eastAsia="Arial" w:hAnsi="Arial" w:cs="Arial"/>
            <w:color w:val="0000FF"/>
            <w:sz w:val="22"/>
            <w:szCs w:val="22"/>
            <w:u w:val="single"/>
            <w:shd w:val="clear" w:color="auto" w:fill="FFFFFF"/>
          </w:rPr>
          <w:t>вышневолоцкаяправдаф</w:t>
        </w:r>
        <w:proofErr w:type="spellEnd"/>
        <w:r w:rsidR="00AA270A" w:rsidRPr="00AA270A">
          <w:rPr>
            <w:rFonts w:ascii="Arial" w:eastAsia="Arial" w:hAnsi="Arial" w:cs="Arial"/>
            <w:color w:val="0000FF"/>
            <w:sz w:val="22"/>
            <w:szCs w:val="22"/>
            <w:u w:val="single"/>
            <w:shd w:val="clear" w:color="auto" w:fill="FFFFFF"/>
          </w:rPr>
          <w:t>), п.г.т. Жарковский, 16 марта 2022</w:t>
        </w:r>
      </w:hyperlink>
    </w:p>
    <w:p w:rsidR="00AA270A" w:rsidRPr="00AA270A" w:rsidRDefault="00204D60" w:rsidP="00AA270A">
      <w:pPr>
        <w:numPr>
          <w:ilvl w:val="0"/>
          <w:numId w:val="8"/>
        </w:numPr>
        <w:ind w:left="0" w:firstLine="0"/>
        <w:rPr>
          <w:rFonts w:ascii="Arial" w:eastAsia="Arial" w:hAnsi="Arial" w:cs="Arial"/>
          <w:color w:val="0000FF"/>
          <w:sz w:val="22"/>
          <w:szCs w:val="22"/>
          <w:shd w:val="clear" w:color="auto" w:fill="FFFFFF"/>
        </w:rPr>
      </w:pPr>
      <w:hyperlink r:id="rId212" w:history="1">
        <w:r w:rsidR="00AA270A" w:rsidRPr="00AA270A">
          <w:rPr>
            <w:rFonts w:ascii="Arial" w:eastAsia="Arial" w:hAnsi="Arial" w:cs="Arial"/>
            <w:color w:val="0000FF"/>
            <w:sz w:val="22"/>
            <w:szCs w:val="22"/>
            <w:u w:val="single"/>
            <w:shd w:val="clear" w:color="auto" w:fill="FFFFFF"/>
          </w:rPr>
          <w:t>Андреапольские вести (</w:t>
        </w:r>
        <w:proofErr w:type="spellStart"/>
        <w:r w:rsidR="00AA270A" w:rsidRPr="00AA270A">
          <w:rPr>
            <w:rFonts w:ascii="Arial" w:eastAsia="Arial" w:hAnsi="Arial" w:cs="Arial"/>
            <w:color w:val="0000FF"/>
            <w:sz w:val="22"/>
            <w:szCs w:val="22"/>
            <w:u w:val="single"/>
            <w:shd w:val="clear" w:color="auto" w:fill="FFFFFF"/>
          </w:rPr>
          <w:t>андреапольскиевестиф</w:t>
        </w:r>
        <w:proofErr w:type="spellEnd"/>
        <w:r w:rsidR="00AA270A" w:rsidRPr="00AA270A">
          <w:rPr>
            <w:rFonts w:ascii="Arial" w:eastAsia="Arial" w:hAnsi="Arial" w:cs="Arial"/>
            <w:color w:val="0000FF"/>
            <w:sz w:val="22"/>
            <w:szCs w:val="22"/>
            <w:u w:val="single"/>
            <w:shd w:val="clear" w:color="auto" w:fill="FFFFFF"/>
          </w:rPr>
          <w:t>), Андреаполь, 16 марта 2022</w:t>
        </w:r>
      </w:hyperlink>
    </w:p>
    <w:p w:rsidR="00AA270A" w:rsidRPr="00AA270A" w:rsidRDefault="00204D60" w:rsidP="00AA270A">
      <w:pPr>
        <w:numPr>
          <w:ilvl w:val="0"/>
          <w:numId w:val="8"/>
        </w:numPr>
        <w:ind w:left="0" w:firstLine="0"/>
        <w:rPr>
          <w:rFonts w:ascii="Arial" w:eastAsia="Arial" w:hAnsi="Arial" w:cs="Arial"/>
          <w:color w:val="0000FF"/>
          <w:sz w:val="22"/>
          <w:szCs w:val="22"/>
          <w:shd w:val="clear" w:color="auto" w:fill="FFFFFF"/>
        </w:rPr>
      </w:pPr>
      <w:hyperlink r:id="rId213" w:history="1">
        <w:r w:rsidR="00AA270A" w:rsidRPr="00AA270A">
          <w:rPr>
            <w:rFonts w:ascii="Arial" w:eastAsia="Arial" w:hAnsi="Arial" w:cs="Arial"/>
            <w:color w:val="0000FF"/>
            <w:sz w:val="22"/>
            <w:szCs w:val="22"/>
            <w:u w:val="single"/>
            <w:shd w:val="clear" w:color="auto" w:fill="FFFFFF"/>
          </w:rPr>
          <w:t>Спировские известия (</w:t>
        </w:r>
        <w:proofErr w:type="spellStart"/>
        <w:r w:rsidR="00AA270A" w:rsidRPr="00AA270A">
          <w:rPr>
            <w:rFonts w:ascii="Arial" w:eastAsia="Arial" w:hAnsi="Arial" w:cs="Arial"/>
            <w:color w:val="0000FF"/>
            <w:sz w:val="22"/>
            <w:szCs w:val="22"/>
            <w:u w:val="single"/>
            <w:shd w:val="clear" w:color="auto" w:fill="FFFFFF"/>
          </w:rPr>
          <w:t>спировскиеизвестияф</w:t>
        </w:r>
        <w:proofErr w:type="spellEnd"/>
        <w:r w:rsidR="00AA270A" w:rsidRPr="00AA270A">
          <w:rPr>
            <w:rFonts w:ascii="Arial" w:eastAsia="Arial" w:hAnsi="Arial" w:cs="Arial"/>
            <w:color w:val="0000FF"/>
            <w:sz w:val="22"/>
            <w:szCs w:val="22"/>
            <w:u w:val="single"/>
            <w:shd w:val="clear" w:color="auto" w:fill="FFFFFF"/>
          </w:rPr>
          <w:t>), п. Спирово, 16 марта 2022</w:t>
        </w:r>
      </w:hyperlink>
    </w:p>
    <w:p w:rsidR="00AA270A" w:rsidRPr="00AA270A" w:rsidRDefault="00204D60" w:rsidP="00AA270A">
      <w:pPr>
        <w:numPr>
          <w:ilvl w:val="0"/>
          <w:numId w:val="8"/>
        </w:numPr>
        <w:ind w:left="0" w:firstLine="0"/>
        <w:rPr>
          <w:rFonts w:ascii="Arial" w:eastAsia="Arial" w:hAnsi="Arial" w:cs="Arial"/>
          <w:color w:val="0000FF"/>
          <w:sz w:val="22"/>
          <w:szCs w:val="22"/>
          <w:shd w:val="clear" w:color="auto" w:fill="FFFFFF"/>
        </w:rPr>
      </w:pPr>
      <w:hyperlink r:id="rId214" w:history="1">
        <w:r w:rsidR="00AA270A" w:rsidRPr="00AA270A">
          <w:rPr>
            <w:rFonts w:ascii="Arial" w:eastAsia="Arial" w:hAnsi="Arial" w:cs="Arial"/>
            <w:color w:val="0000FF"/>
            <w:sz w:val="22"/>
            <w:szCs w:val="22"/>
            <w:u w:val="single"/>
            <w:shd w:val="clear" w:color="auto" w:fill="FFFFFF"/>
          </w:rPr>
          <w:t>Жарковский вестник (</w:t>
        </w:r>
        <w:proofErr w:type="spellStart"/>
        <w:r w:rsidR="00AA270A" w:rsidRPr="00AA270A">
          <w:rPr>
            <w:rFonts w:ascii="Arial" w:eastAsia="Arial" w:hAnsi="Arial" w:cs="Arial"/>
            <w:color w:val="0000FF"/>
            <w:sz w:val="22"/>
            <w:szCs w:val="22"/>
            <w:u w:val="single"/>
            <w:shd w:val="clear" w:color="auto" w:fill="FFFFFF"/>
          </w:rPr>
          <w:t>жарковскийвестникф</w:t>
        </w:r>
        <w:proofErr w:type="spellEnd"/>
        <w:r w:rsidR="00AA270A" w:rsidRPr="00AA270A">
          <w:rPr>
            <w:rFonts w:ascii="Arial" w:eastAsia="Arial" w:hAnsi="Arial" w:cs="Arial"/>
            <w:color w:val="0000FF"/>
            <w:sz w:val="22"/>
            <w:szCs w:val="22"/>
            <w:u w:val="single"/>
            <w:shd w:val="clear" w:color="auto" w:fill="FFFFFF"/>
          </w:rPr>
          <w:t>), п.г.т. Жарковский, 16 марта 2022</w:t>
        </w:r>
      </w:hyperlink>
    </w:p>
    <w:p w:rsidR="00AA270A" w:rsidRPr="00AA270A" w:rsidRDefault="00204D60" w:rsidP="00AA270A">
      <w:pPr>
        <w:numPr>
          <w:ilvl w:val="0"/>
          <w:numId w:val="8"/>
        </w:numPr>
        <w:ind w:left="0" w:firstLine="0"/>
        <w:rPr>
          <w:rFonts w:ascii="Arial" w:eastAsia="Arial" w:hAnsi="Arial" w:cs="Arial"/>
          <w:color w:val="0000FF"/>
          <w:sz w:val="22"/>
          <w:szCs w:val="22"/>
          <w:shd w:val="clear" w:color="auto" w:fill="FFFFFF"/>
        </w:rPr>
      </w:pPr>
      <w:hyperlink r:id="rId215" w:history="1">
        <w:r w:rsidR="00AA270A" w:rsidRPr="00AA270A">
          <w:rPr>
            <w:rFonts w:ascii="Arial" w:eastAsia="Arial" w:hAnsi="Arial" w:cs="Arial"/>
            <w:color w:val="0000FF"/>
            <w:sz w:val="22"/>
            <w:szCs w:val="22"/>
            <w:u w:val="single"/>
            <w:shd w:val="clear" w:color="auto" w:fill="FFFFFF"/>
          </w:rPr>
          <w:t>Вперед (</w:t>
        </w:r>
        <w:proofErr w:type="spellStart"/>
        <w:r w:rsidR="00AA270A" w:rsidRPr="00AA270A">
          <w:rPr>
            <w:rFonts w:ascii="Arial" w:eastAsia="Arial" w:hAnsi="Arial" w:cs="Arial"/>
            <w:color w:val="0000FF"/>
            <w:sz w:val="22"/>
            <w:szCs w:val="22"/>
            <w:u w:val="single"/>
            <w:shd w:val="clear" w:color="auto" w:fill="FFFFFF"/>
          </w:rPr>
          <w:t>впередф</w:t>
        </w:r>
        <w:proofErr w:type="spellEnd"/>
        <w:r w:rsidR="00AA270A" w:rsidRPr="00AA270A">
          <w:rPr>
            <w:rFonts w:ascii="Arial" w:eastAsia="Arial" w:hAnsi="Arial" w:cs="Arial"/>
            <w:color w:val="0000FF"/>
            <w:sz w:val="22"/>
            <w:szCs w:val="22"/>
            <w:u w:val="single"/>
            <w:shd w:val="clear" w:color="auto" w:fill="FFFFFF"/>
          </w:rPr>
          <w:t>), Калязин, 16 марта 2022</w:t>
        </w:r>
      </w:hyperlink>
    </w:p>
    <w:p w:rsidR="00AA270A" w:rsidRPr="00AA270A" w:rsidRDefault="00204D60" w:rsidP="00AA270A">
      <w:pPr>
        <w:numPr>
          <w:ilvl w:val="0"/>
          <w:numId w:val="8"/>
        </w:numPr>
        <w:ind w:left="0" w:firstLine="0"/>
        <w:rPr>
          <w:rFonts w:ascii="Arial" w:eastAsia="Arial" w:hAnsi="Arial" w:cs="Arial"/>
          <w:color w:val="0000FF"/>
          <w:sz w:val="22"/>
          <w:szCs w:val="22"/>
          <w:shd w:val="clear" w:color="auto" w:fill="FFFFFF"/>
        </w:rPr>
      </w:pPr>
      <w:hyperlink r:id="rId216" w:history="1">
        <w:r w:rsidR="00AA270A" w:rsidRPr="00AA270A">
          <w:rPr>
            <w:rFonts w:ascii="Arial" w:eastAsia="Arial" w:hAnsi="Arial" w:cs="Arial"/>
            <w:color w:val="0000FF"/>
            <w:sz w:val="22"/>
            <w:szCs w:val="22"/>
            <w:u w:val="single"/>
            <w:shd w:val="clear" w:color="auto" w:fill="FFFFFF"/>
          </w:rPr>
          <w:t>Коммунар (</w:t>
        </w:r>
        <w:proofErr w:type="spellStart"/>
        <w:r w:rsidR="00AA270A" w:rsidRPr="00AA270A">
          <w:rPr>
            <w:rFonts w:ascii="Arial" w:eastAsia="Arial" w:hAnsi="Arial" w:cs="Arial"/>
            <w:color w:val="0000FF"/>
            <w:sz w:val="22"/>
            <w:szCs w:val="22"/>
            <w:u w:val="single"/>
            <w:shd w:val="clear" w:color="auto" w:fill="FFFFFF"/>
          </w:rPr>
          <w:t>коммунарф</w:t>
        </w:r>
        <w:proofErr w:type="spellEnd"/>
        <w:r w:rsidR="00AA270A" w:rsidRPr="00AA270A">
          <w:rPr>
            <w:rFonts w:ascii="Arial" w:eastAsia="Arial" w:hAnsi="Arial" w:cs="Arial"/>
            <w:color w:val="0000FF"/>
            <w:sz w:val="22"/>
            <w:szCs w:val="22"/>
            <w:u w:val="single"/>
            <w:shd w:val="clear" w:color="auto" w:fill="FFFFFF"/>
          </w:rPr>
          <w:t>), п. Фирово, 16 марта 2022</w:t>
        </w:r>
      </w:hyperlink>
    </w:p>
    <w:p w:rsidR="00AA270A" w:rsidRPr="00AA270A" w:rsidRDefault="00204D60" w:rsidP="00AA270A">
      <w:pPr>
        <w:numPr>
          <w:ilvl w:val="0"/>
          <w:numId w:val="8"/>
        </w:numPr>
        <w:ind w:left="0" w:firstLine="0"/>
        <w:rPr>
          <w:rFonts w:ascii="Arial" w:eastAsia="Arial" w:hAnsi="Arial" w:cs="Arial"/>
          <w:color w:val="0000FF"/>
          <w:sz w:val="22"/>
          <w:szCs w:val="22"/>
          <w:shd w:val="clear" w:color="auto" w:fill="FFFFFF"/>
        </w:rPr>
      </w:pPr>
      <w:hyperlink r:id="rId217" w:history="1">
        <w:r w:rsidR="00AA270A" w:rsidRPr="00AA270A">
          <w:rPr>
            <w:rFonts w:ascii="Arial" w:eastAsia="Arial" w:hAnsi="Arial" w:cs="Arial"/>
            <w:color w:val="0000FF"/>
            <w:sz w:val="22"/>
            <w:szCs w:val="22"/>
            <w:u w:val="single"/>
            <w:shd w:val="clear" w:color="auto" w:fill="FFFFFF"/>
          </w:rPr>
          <w:t>Знамя (</w:t>
        </w:r>
        <w:proofErr w:type="spellStart"/>
        <w:r w:rsidR="00AA270A" w:rsidRPr="00AA270A">
          <w:rPr>
            <w:rFonts w:ascii="Arial" w:eastAsia="Arial" w:hAnsi="Arial" w:cs="Arial"/>
            <w:color w:val="0000FF"/>
            <w:sz w:val="22"/>
            <w:szCs w:val="22"/>
            <w:u w:val="single"/>
            <w:shd w:val="clear" w:color="auto" w:fill="FFFFFF"/>
          </w:rPr>
          <w:t>kuvznama.ru</w:t>
        </w:r>
        <w:proofErr w:type="spellEnd"/>
        <w:r w:rsidR="00AA270A" w:rsidRPr="00AA270A">
          <w:rPr>
            <w:rFonts w:ascii="Arial" w:eastAsia="Arial" w:hAnsi="Arial" w:cs="Arial"/>
            <w:color w:val="0000FF"/>
            <w:sz w:val="22"/>
            <w:szCs w:val="22"/>
            <w:u w:val="single"/>
            <w:shd w:val="clear" w:color="auto" w:fill="FFFFFF"/>
          </w:rPr>
          <w:t>), Кувшиново, 16 марта 2022</w:t>
        </w:r>
      </w:hyperlink>
    </w:p>
    <w:p w:rsidR="00AA270A" w:rsidRPr="00AA270A" w:rsidRDefault="00204D60" w:rsidP="00AA270A">
      <w:pPr>
        <w:numPr>
          <w:ilvl w:val="0"/>
          <w:numId w:val="8"/>
        </w:numPr>
        <w:ind w:left="0" w:firstLine="0"/>
        <w:rPr>
          <w:rFonts w:ascii="Arial" w:eastAsia="Arial" w:hAnsi="Arial" w:cs="Arial"/>
          <w:color w:val="0000FF"/>
          <w:sz w:val="22"/>
          <w:szCs w:val="22"/>
          <w:shd w:val="clear" w:color="auto" w:fill="FFFFFF"/>
        </w:rPr>
      </w:pPr>
      <w:hyperlink r:id="rId218" w:history="1">
        <w:r w:rsidR="00AA270A" w:rsidRPr="00AA270A">
          <w:rPr>
            <w:rFonts w:ascii="Arial" w:eastAsia="Arial" w:hAnsi="Arial" w:cs="Arial"/>
            <w:color w:val="0000FF"/>
            <w:sz w:val="22"/>
            <w:szCs w:val="22"/>
            <w:u w:val="single"/>
            <w:shd w:val="clear" w:color="auto" w:fill="FFFFFF"/>
          </w:rPr>
          <w:t>Г</w:t>
        </w:r>
        <w:proofErr w:type="gramStart"/>
        <w:r w:rsidR="00AA270A" w:rsidRPr="00AA270A">
          <w:rPr>
            <w:rFonts w:ascii="Arial" w:eastAsia="Arial" w:hAnsi="Arial" w:cs="Arial"/>
            <w:color w:val="0000FF"/>
            <w:sz w:val="22"/>
            <w:szCs w:val="22"/>
            <w:u w:val="single"/>
            <w:shd w:val="clear" w:color="auto" w:fill="FFFFFF"/>
          </w:rPr>
          <w:t>ТРК Тв</w:t>
        </w:r>
        <w:proofErr w:type="gramEnd"/>
        <w:r w:rsidR="00AA270A" w:rsidRPr="00AA270A">
          <w:rPr>
            <w:rFonts w:ascii="Arial" w:eastAsia="Arial" w:hAnsi="Arial" w:cs="Arial"/>
            <w:color w:val="0000FF"/>
            <w:sz w:val="22"/>
            <w:szCs w:val="22"/>
            <w:u w:val="single"/>
            <w:shd w:val="clear" w:color="auto" w:fill="FFFFFF"/>
          </w:rPr>
          <w:t>ерь, Тверь, 16 марта 2022</w:t>
        </w:r>
      </w:hyperlink>
    </w:p>
    <w:p w:rsidR="00AA270A" w:rsidRPr="00AA270A" w:rsidRDefault="00204D60" w:rsidP="00AA270A">
      <w:pPr>
        <w:numPr>
          <w:ilvl w:val="0"/>
          <w:numId w:val="8"/>
        </w:numPr>
        <w:ind w:left="0" w:firstLine="0"/>
        <w:rPr>
          <w:rFonts w:ascii="Arial" w:eastAsia="Arial" w:hAnsi="Arial" w:cs="Arial"/>
          <w:color w:val="0000FF"/>
          <w:sz w:val="22"/>
          <w:szCs w:val="22"/>
          <w:shd w:val="clear" w:color="auto" w:fill="FFFFFF"/>
        </w:rPr>
      </w:pPr>
      <w:hyperlink r:id="rId219" w:history="1">
        <w:proofErr w:type="gramStart"/>
        <w:r w:rsidR="00AA270A" w:rsidRPr="00AA270A">
          <w:rPr>
            <w:rFonts w:ascii="Arial" w:eastAsia="Arial" w:hAnsi="Arial" w:cs="Arial"/>
            <w:color w:val="0000FF"/>
            <w:sz w:val="22"/>
            <w:szCs w:val="22"/>
            <w:u w:val="single"/>
            <w:shd w:val="clear" w:color="auto" w:fill="FFFFFF"/>
          </w:rPr>
          <w:t>Лесной</w:t>
        </w:r>
        <w:proofErr w:type="gramEnd"/>
        <w:r w:rsidR="00AA270A" w:rsidRPr="00AA270A">
          <w:rPr>
            <w:rFonts w:ascii="Arial" w:eastAsia="Arial" w:hAnsi="Arial" w:cs="Arial"/>
            <w:color w:val="0000FF"/>
            <w:sz w:val="22"/>
            <w:szCs w:val="22"/>
            <w:u w:val="single"/>
            <w:shd w:val="clear" w:color="auto" w:fill="FFFFFF"/>
          </w:rPr>
          <w:t xml:space="preserve"> вестник (</w:t>
        </w:r>
        <w:proofErr w:type="spellStart"/>
        <w:r w:rsidR="00AA270A" w:rsidRPr="00AA270A">
          <w:rPr>
            <w:rFonts w:ascii="Arial" w:eastAsia="Arial" w:hAnsi="Arial" w:cs="Arial"/>
            <w:color w:val="0000FF"/>
            <w:sz w:val="22"/>
            <w:szCs w:val="22"/>
            <w:u w:val="single"/>
            <w:shd w:val="clear" w:color="auto" w:fill="FFFFFF"/>
          </w:rPr>
          <w:t>леснойвестникф</w:t>
        </w:r>
        <w:proofErr w:type="spellEnd"/>
        <w:r w:rsidR="00AA270A" w:rsidRPr="00AA270A">
          <w:rPr>
            <w:rFonts w:ascii="Arial" w:eastAsia="Arial" w:hAnsi="Arial" w:cs="Arial"/>
            <w:color w:val="0000FF"/>
            <w:sz w:val="22"/>
            <w:szCs w:val="22"/>
            <w:u w:val="single"/>
            <w:shd w:val="clear" w:color="auto" w:fill="FFFFFF"/>
          </w:rPr>
          <w:t>), с. Лесное (Тверская обл.), 16 марта 2022</w:t>
        </w:r>
      </w:hyperlink>
    </w:p>
    <w:p w:rsidR="00AA270A" w:rsidRPr="00AA270A" w:rsidRDefault="00204D60" w:rsidP="00AA270A">
      <w:pPr>
        <w:numPr>
          <w:ilvl w:val="0"/>
          <w:numId w:val="8"/>
        </w:numPr>
        <w:ind w:left="0" w:firstLine="0"/>
        <w:rPr>
          <w:rFonts w:ascii="Arial" w:eastAsia="Arial" w:hAnsi="Arial" w:cs="Arial"/>
          <w:color w:val="0000FF"/>
          <w:sz w:val="22"/>
          <w:szCs w:val="22"/>
          <w:shd w:val="clear" w:color="auto" w:fill="FFFFFF"/>
        </w:rPr>
      </w:pPr>
      <w:hyperlink r:id="rId220" w:history="1">
        <w:r w:rsidR="00AA270A" w:rsidRPr="00AA270A">
          <w:rPr>
            <w:rFonts w:ascii="Arial" w:eastAsia="Arial" w:hAnsi="Arial" w:cs="Arial"/>
            <w:color w:val="0000FF"/>
            <w:sz w:val="22"/>
            <w:szCs w:val="22"/>
            <w:u w:val="single"/>
            <w:shd w:val="clear" w:color="auto" w:fill="FFFFFF"/>
          </w:rPr>
          <w:t>Тверская жизнь (tverlife.ru), Тверь, 16 марта 2022</w:t>
        </w:r>
      </w:hyperlink>
    </w:p>
    <w:p w:rsidR="00AA270A" w:rsidRPr="00AA270A" w:rsidRDefault="00204D60" w:rsidP="00AA270A">
      <w:pPr>
        <w:numPr>
          <w:ilvl w:val="0"/>
          <w:numId w:val="8"/>
        </w:numPr>
        <w:ind w:left="0" w:firstLine="0"/>
        <w:rPr>
          <w:rFonts w:ascii="Arial" w:eastAsia="Arial" w:hAnsi="Arial" w:cs="Arial"/>
          <w:color w:val="0000FF"/>
          <w:sz w:val="22"/>
          <w:szCs w:val="22"/>
          <w:shd w:val="clear" w:color="auto" w:fill="FFFFFF"/>
        </w:rPr>
      </w:pPr>
      <w:hyperlink r:id="rId221" w:history="1">
        <w:r w:rsidR="00AA270A" w:rsidRPr="00AA270A">
          <w:rPr>
            <w:rFonts w:ascii="Arial" w:eastAsia="Arial" w:hAnsi="Arial" w:cs="Arial"/>
            <w:color w:val="0000FF"/>
            <w:sz w:val="22"/>
            <w:szCs w:val="22"/>
            <w:u w:val="single"/>
            <w:shd w:val="clear" w:color="auto" w:fill="FFFFFF"/>
          </w:rPr>
          <w:t>Авангард (</w:t>
        </w:r>
        <w:proofErr w:type="spellStart"/>
        <w:r w:rsidR="00AA270A" w:rsidRPr="00AA270A">
          <w:rPr>
            <w:rFonts w:ascii="Arial" w:eastAsia="Arial" w:hAnsi="Arial" w:cs="Arial"/>
            <w:color w:val="0000FF"/>
            <w:sz w:val="22"/>
            <w:szCs w:val="22"/>
            <w:u w:val="single"/>
            <w:shd w:val="clear" w:color="auto" w:fill="FFFFFF"/>
          </w:rPr>
          <w:t>авангардф</w:t>
        </w:r>
        <w:proofErr w:type="spellEnd"/>
        <w:r w:rsidR="00AA270A" w:rsidRPr="00AA270A">
          <w:rPr>
            <w:rFonts w:ascii="Arial" w:eastAsia="Arial" w:hAnsi="Arial" w:cs="Arial"/>
            <w:color w:val="0000FF"/>
            <w:sz w:val="22"/>
            <w:szCs w:val="22"/>
            <w:u w:val="single"/>
            <w:shd w:val="clear" w:color="auto" w:fill="FFFFFF"/>
          </w:rPr>
          <w:t>), Западная Двина, 16 марта 2022</w:t>
        </w:r>
      </w:hyperlink>
    </w:p>
    <w:p w:rsidR="00AA270A" w:rsidRPr="00AA270A" w:rsidRDefault="00204D60" w:rsidP="00AA270A">
      <w:pPr>
        <w:numPr>
          <w:ilvl w:val="0"/>
          <w:numId w:val="8"/>
        </w:numPr>
        <w:ind w:left="0" w:firstLine="0"/>
        <w:rPr>
          <w:rFonts w:ascii="Arial" w:eastAsia="Arial" w:hAnsi="Arial" w:cs="Arial"/>
          <w:color w:val="0000FF"/>
          <w:sz w:val="22"/>
          <w:szCs w:val="22"/>
          <w:shd w:val="clear" w:color="auto" w:fill="FFFFFF"/>
        </w:rPr>
      </w:pPr>
      <w:hyperlink r:id="rId222" w:history="1">
        <w:r w:rsidR="00AA270A" w:rsidRPr="00AA270A">
          <w:rPr>
            <w:rFonts w:ascii="Arial" w:eastAsia="Arial" w:hAnsi="Arial" w:cs="Arial"/>
            <w:color w:val="0000FF"/>
            <w:sz w:val="22"/>
            <w:szCs w:val="22"/>
            <w:u w:val="single"/>
            <w:shd w:val="clear" w:color="auto" w:fill="FFFFFF"/>
          </w:rPr>
          <w:t>Удомельская газета (</w:t>
        </w:r>
        <w:proofErr w:type="spellStart"/>
        <w:r w:rsidR="00AA270A" w:rsidRPr="00AA270A">
          <w:rPr>
            <w:rFonts w:ascii="Arial" w:eastAsia="Arial" w:hAnsi="Arial" w:cs="Arial"/>
            <w:color w:val="0000FF"/>
            <w:sz w:val="22"/>
            <w:szCs w:val="22"/>
            <w:u w:val="single"/>
            <w:shd w:val="clear" w:color="auto" w:fill="FFFFFF"/>
          </w:rPr>
          <w:t>udomelskaya-gazeta.ru</w:t>
        </w:r>
        <w:proofErr w:type="spellEnd"/>
        <w:r w:rsidR="00AA270A" w:rsidRPr="00AA270A">
          <w:rPr>
            <w:rFonts w:ascii="Arial" w:eastAsia="Arial" w:hAnsi="Arial" w:cs="Arial"/>
            <w:color w:val="0000FF"/>
            <w:sz w:val="22"/>
            <w:szCs w:val="22"/>
            <w:u w:val="single"/>
            <w:shd w:val="clear" w:color="auto" w:fill="FFFFFF"/>
          </w:rPr>
          <w:t>), Удомля, 16 марта 2022</w:t>
        </w:r>
      </w:hyperlink>
    </w:p>
    <w:p w:rsidR="00AA270A" w:rsidRPr="00AA270A" w:rsidRDefault="00204D60" w:rsidP="00AA270A">
      <w:pPr>
        <w:numPr>
          <w:ilvl w:val="0"/>
          <w:numId w:val="8"/>
        </w:numPr>
        <w:ind w:left="0" w:firstLine="0"/>
        <w:rPr>
          <w:rFonts w:ascii="Arial" w:eastAsia="Arial" w:hAnsi="Arial" w:cs="Arial"/>
          <w:color w:val="0000FF"/>
          <w:sz w:val="22"/>
          <w:szCs w:val="22"/>
          <w:shd w:val="clear" w:color="auto" w:fill="FFFFFF"/>
        </w:rPr>
      </w:pPr>
      <w:hyperlink r:id="rId223" w:history="1">
        <w:r w:rsidR="00AA270A" w:rsidRPr="00AA270A">
          <w:rPr>
            <w:rFonts w:ascii="Arial" w:eastAsia="Arial" w:hAnsi="Arial" w:cs="Arial"/>
            <w:color w:val="0000FF"/>
            <w:sz w:val="22"/>
            <w:szCs w:val="22"/>
            <w:u w:val="single"/>
            <w:shd w:val="clear" w:color="auto" w:fill="FFFFFF"/>
          </w:rPr>
          <w:t>Новая жизнь (</w:t>
        </w:r>
        <w:proofErr w:type="spellStart"/>
        <w:r w:rsidR="00AA270A" w:rsidRPr="00AA270A">
          <w:rPr>
            <w:rFonts w:ascii="Arial" w:eastAsia="Arial" w:hAnsi="Arial" w:cs="Arial"/>
            <w:color w:val="0000FF"/>
            <w:sz w:val="22"/>
            <w:szCs w:val="22"/>
            <w:u w:val="single"/>
            <w:shd w:val="clear" w:color="auto" w:fill="FFFFFF"/>
          </w:rPr>
          <w:t>новаяжизньф</w:t>
        </w:r>
        <w:proofErr w:type="spellEnd"/>
        <w:r w:rsidR="00AA270A" w:rsidRPr="00AA270A">
          <w:rPr>
            <w:rFonts w:ascii="Arial" w:eastAsia="Arial" w:hAnsi="Arial" w:cs="Arial"/>
            <w:color w:val="0000FF"/>
            <w:sz w:val="22"/>
            <w:szCs w:val="22"/>
            <w:u w:val="single"/>
            <w:shd w:val="clear" w:color="auto" w:fill="FFFFFF"/>
          </w:rPr>
          <w:t>), Бологое, 16 марта 2022</w:t>
        </w:r>
      </w:hyperlink>
    </w:p>
    <w:p w:rsidR="00AA270A" w:rsidRPr="00AA270A" w:rsidRDefault="00204D60" w:rsidP="00AA270A">
      <w:pPr>
        <w:numPr>
          <w:ilvl w:val="0"/>
          <w:numId w:val="8"/>
        </w:numPr>
        <w:ind w:left="0" w:firstLine="0"/>
        <w:rPr>
          <w:rFonts w:ascii="Arial" w:eastAsia="Arial" w:hAnsi="Arial" w:cs="Arial"/>
          <w:color w:val="0000FF"/>
          <w:sz w:val="22"/>
          <w:szCs w:val="22"/>
          <w:shd w:val="clear" w:color="auto" w:fill="FFFFFF"/>
        </w:rPr>
      </w:pPr>
      <w:hyperlink r:id="rId224" w:history="1">
        <w:r w:rsidR="00AA270A" w:rsidRPr="00AA270A">
          <w:rPr>
            <w:rFonts w:ascii="Arial" w:eastAsia="Arial" w:hAnsi="Arial" w:cs="Arial"/>
            <w:color w:val="0000FF"/>
            <w:sz w:val="22"/>
            <w:szCs w:val="22"/>
            <w:u w:val="single"/>
            <w:shd w:val="clear" w:color="auto" w:fill="FFFFFF"/>
          </w:rPr>
          <w:t>Новости Твери (tver-news.net), Тверь, 16 марта 2022</w:t>
        </w:r>
      </w:hyperlink>
    </w:p>
    <w:p w:rsidR="00AA270A" w:rsidRDefault="00204D60" w:rsidP="00AA270A">
      <w:pPr>
        <w:jc w:val="right"/>
        <w:rPr>
          <w:rFonts w:ascii="Arial" w:eastAsia="Arial" w:hAnsi="Arial" w:cs="Arial"/>
          <w:color w:val="0000FF"/>
          <w:sz w:val="22"/>
          <w:szCs w:val="22"/>
          <w:shd w:val="clear" w:color="auto" w:fill="FFFFFF"/>
        </w:rPr>
      </w:pPr>
      <w:hyperlink w:anchor="tabtxt_1575050_1944484419" w:history="1">
        <w:r w:rsidR="00AA270A" w:rsidRPr="00AA270A">
          <w:rPr>
            <w:rFonts w:ascii="Arial" w:eastAsia="Arial" w:hAnsi="Arial" w:cs="Arial"/>
            <w:color w:val="0000FF"/>
            <w:sz w:val="22"/>
            <w:szCs w:val="22"/>
            <w:u w:val="single"/>
            <w:shd w:val="clear" w:color="auto" w:fill="FFFFFF"/>
          </w:rPr>
          <w:t>К заголовкам сообщений</w:t>
        </w:r>
      </w:hyperlink>
    </w:p>
    <w:p w:rsidR="00795923" w:rsidRPr="00AA270A" w:rsidRDefault="00795923" w:rsidP="00AA270A">
      <w:pPr>
        <w:jc w:val="right"/>
        <w:rPr>
          <w:rFonts w:ascii="Arial" w:eastAsia="Arial" w:hAnsi="Arial" w:cs="Arial"/>
          <w:color w:val="0000FF"/>
          <w:sz w:val="22"/>
          <w:szCs w:val="22"/>
          <w:shd w:val="clear" w:color="auto" w:fill="FFFFFF"/>
        </w:rPr>
      </w:pPr>
    </w:p>
    <w:p w:rsidR="00795923" w:rsidRDefault="00795923" w:rsidP="00AA270A">
      <w:pPr>
        <w:rPr>
          <w:rFonts w:ascii="Arial" w:eastAsia="Arial" w:hAnsi="Arial" w:cs="Arial"/>
          <w:b/>
          <w:color w:val="000000"/>
          <w:sz w:val="22"/>
          <w:szCs w:val="22"/>
          <w:shd w:val="clear" w:color="auto" w:fill="FFFFFF"/>
        </w:rPr>
      </w:pPr>
    </w:p>
    <w:p w:rsidR="00AA270A" w:rsidRPr="00AA270A" w:rsidRDefault="00AA270A" w:rsidP="00AA270A">
      <w:pPr>
        <w:rPr>
          <w:rFonts w:ascii="Arial" w:eastAsia="Arial" w:hAnsi="Arial" w:cs="Arial"/>
          <w:b/>
          <w:color w:val="000000"/>
          <w:sz w:val="22"/>
          <w:szCs w:val="22"/>
          <w:shd w:val="clear" w:color="auto" w:fill="FFFFFF"/>
        </w:rPr>
      </w:pPr>
      <w:r w:rsidRPr="00AA270A">
        <w:rPr>
          <w:rFonts w:ascii="Arial" w:eastAsia="Arial" w:hAnsi="Arial" w:cs="Arial"/>
          <w:b/>
          <w:color w:val="000000"/>
          <w:sz w:val="22"/>
          <w:szCs w:val="22"/>
          <w:shd w:val="clear" w:color="auto" w:fill="FFFFFF"/>
        </w:rPr>
        <w:t>Tverigrad.ru, Тверь, 16 марта 2022</w:t>
      </w:r>
    </w:p>
    <w:p w:rsidR="00AA270A" w:rsidRPr="00AA270A" w:rsidRDefault="00AA270A" w:rsidP="00AA270A">
      <w:pPr>
        <w:jc w:val="both"/>
        <w:outlineLvl w:val="1"/>
        <w:rPr>
          <w:rFonts w:ascii="Arial" w:eastAsia="Arial" w:hAnsi="Arial" w:cs="Arial"/>
          <w:color w:val="000000"/>
          <w:sz w:val="22"/>
          <w:szCs w:val="22"/>
          <w:shd w:val="clear" w:color="auto" w:fill="FFFFFF"/>
        </w:rPr>
      </w:pPr>
      <w:bookmarkStart w:id="33" w:name="ant_1575050_1944473467"/>
      <w:r w:rsidRPr="00AA270A">
        <w:rPr>
          <w:rFonts w:ascii="Arial" w:eastAsia="Arial" w:hAnsi="Arial" w:cs="Arial"/>
          <w:color w:val="000000"/>
          <w:sz w:val="22"/>
          <w:szCs w:val="22"/>
          <w:shd w:val="clear" w:color="auto" w:fill="FFFFFF"/>
        </w:rPr>
        <w:t>НА ТУРИСТИЧЕСКОЙ ВЫСТАВКЕ MITT ТВЕРСКАЯ ОБЛАСТЬ ПОДПИСАЛА СОГЛАШЕНИЕ ПО РАЗВИТИЮ ПРОЕКТА "АТЛАС ВОДНЫХ ПУТЕЙ РОССИИ"</w:t>
      </w:r>
      <w:bookmarkEnd w:id="33"/>
    </w:p>
    <w:p w:rsidR="00AA270A" w:rsidRPr="00AA270A" w:rsidRDefault="00AA270A" w:rsidP="00AA270A">
      <w:pPr>
        <w:jc w:val="both"/>
        <w:rPr>
          <w:rFonts w:ascii="Arial" w:eastAsia="Arial" w:hAnsi="Arial" w:cs="Arial"/>
          <w:color w:val="000000"/>
          <w:sz w:val="22"/>
          <w:szCs w:val="22"/>
          <w:shd w:val="clear" w:color="auto" w:fill="FFFFFF"/>
        </w:rPr>
      </w:pPr>
      <w:r w:rsidRPr="00AA270A">
        <w:rPr>
          <w:rFonts w:ascii="Arial" w:eastAsia="Arial" w:hAnsi="Arial" w:cs="Arial"/>
          <w:color w:val="000000"/>
          <w:sz w:val="22"/>
          <w:szCs w:val="22"/>
          <w:shd w:val="clear" w:color="auto" w:fill="FFFFFF"/>
        </w:rPr>
        <w:t xml:space="preserve">По поручению Губернатора </w:t>
      </w:r>
      <w:r w:rsidRPr="00AA270A">
        <w:rPr>
          <w:rFonts w:ascii="Arial" w:eastAsia="Arial" w:hAnsi="Arial" w:cs="Arial"/>
          <w:color w:val="000000"/>
          <w:sz w:val="22"/>
          <w:szCs w:val="22"/>
          <w:shd w:val="clear" w:color="auto" w:fill="C0C0C0"/>
        </w:rPr>
        <w:t>Игоря Рудени</w:t>
      </w:r>
      <w:r w:rsidRPr="00AA270A">
        <w:rPr>
          <w:rFonts w:ascii="Arial" w:eastAsia="Arial" w:hAnsi="Arial" w:cs="Arial"/>
          <w:color w:val="000000"/>
          <w:sz w:val="22"/>
          <w:szCs w:val="22"/>
          <w:shd w:val="clear" w:color="auto" w:fill="FFFFFF"/>
        </w:rPr>
        <w:t xml:space="preserve"> в Тверской области принят первый пакет мер поддержки бизнеса в текущих экономических условиях... В связи с планируемым притоком нам предстоит обеспечить возможности для развития объектов для размещения гостей", - подчеркнул </w:t>
      </w:r>
      <w:r w:rsidRPr="00AA270A">
        <w:rPr>
          <w:rFonts w:ascii="Arial" w:eastAsia="Arial" w:hAnsi="Arial" w:cs="Arial"/>
          <w:color w:val="000000"/>
          <w:sz w:val="22"/>
          <w:szCs w:val="22"/>
          <w:shd w:val="clear" w:color="auto" w:fill="C0C0C0"/>
        </w:rPr>
        <w:t>Игорь Руденя</w:t>
      </w:r>
      <w:r w:rsidRPr="00AA270A">
        <w:rPr>
          <w:rFonts w:ascii="Arial" w:eastAsia="Arial" w:hAnsi="Arial" w:cs="Arial"/>
          <w:color w:val="000000"/>
          <w:sz w:val="22"/>
          <w:szCs w:val="22"/>
          <w:shd w:val="clear" w:color="auto" w:fill="FFFFFF"/>
        </w:rPr>
        <w:t xml:space="preserve">... </w:t>
      </w:r>
    </w:p>
    <w:p w:rsidR="00AA270A" w:rsidRPr="00AA270A" w:rsidRDefault="00204D60" w:rsidP="00AA270A">
      <w:pPr>
        <w:rPr>
          <w:rFonts w:ascii="Arial" w:eastAsia="Arial" w:hAnsi="Arial" w:cs="Arial"/>
          <w:color w:val="0000FF"/>
          <w:sz w:val="22"/>
          <w:szCs w:val="22"/>
          <w:shd w:val="clear" w:color="auto" w:fill="FFFFFF"/>
        </w:rPr>
      </w:pPr>
      <w:hyperlink r:id="rId225" w:history="1">
        <w:r w:rsidR="00AA270A" w:rsidRPr="00AA270A">
          <w:rPr>
            <w:rFonts w:ascii="Arial" w:eastAsia="Arial" w:hAnsi="Arial" w:cs="Arial"/>
            <w:color w:val="0000FF"/>
            <w:sz w:val="22"/>
            <w:szCs w:val="22"/>
            <w:u w:val="single"/>
            <w:shd w:val="clear" w:color="auto" w:fill="FFFFFF"/>
          </w:rPr>
          <w:t>https://tverigrad.ru/publication/na-turisticheskoj-vystavke-mitt-tverskaja-oblast-podpisala-soglashenie-po-razvitiju-proekta-atlas-vodnyh-putej-rossii/</w:t>
        </w:r>
      </w:hyperlink>
    </w:p>
    <w:p w:rsidR="00AA270A" w:rsidRPr="00795923" w:rsidRDefault="00AA270A" w:rsidP="00AA270A">
      <w:pPr>
        <w:rPr>
          <w:rFonts w:ascii="Arial" w:eastAsia="Arial" w:hAnsi="Arial" w:cs="Arial"/>
          <w:color w:val="000000"/>
          <w:sz w:val="22"/>
          <w:szCs w:val="22"/>
          <w:u w:val="single"/>
          <w:shd w:val="clear" w:color="auto" w:fill="FFFFFF"/>
        </w:rPr>
      </w:pPr>
      <w:r w:rsidRPr="00AA270A">
        <w:rPr>
          <w:rFonts w:ascii="Arial" w:eastAsia="Arial" w:hAnsi="Arial" w:cs="Arial"/>
          <w:color w:val="000000"/>
          <w:sz w:val="22"/>
          <w:szCs w:val="22"/>
          <w:u w:val="single"/>
          <w:shd w:val="clear" w:color="auto" w:fill="FFFFFF"/>
        </w:rPr>
        <w:t>Сообщения по событию:</w:t>
      </w:r>
    </w:p>
    <w:p w:rsidR="00AA270A" w:rsidRPr="00AA270A" w:rsidRDefault="00204D60" w:rsidP="00AA270A">
      <w:pPr>
        <w:numPr>
          <w:ilvl w:val="0"/>
          <w:numId w:val="9"/>
        </w:numPr>
        <w:ind w:left="0" w:firstLine="0"/>
        <w:rPr>
          <w:rFonts w:ascii="Arial" w:eastAsia="Arial" w:hAnsi="Arial" w:cs="Arial"/>
          <w:color w:val="0000FF"/>
          <w:sz w:val="22"/>
          <w:szCs w:val="22"/>
          <w:shd w:val="clear" w:color="auto" w:fill="FFFFFF"/>
        </w:rPr>
      </w:pPr>
      <w:hyperlink r:id="rId226" w:history="1">
        <w:r w:rsidR="00AA270A" w:rsidRPr="00AA270A">
          <w:rPr>
            <w:rFonts w:ascii="Arial" w:eastAsia="Arial" w:hAnsi="Arial" w:cs="Arial"/>
            <w:color w:val="0000FF"/>
            <w:sz w:val="22"/>
            <w:szCs w:val="22"/>
            <w:u w:val="single"/>
            <w:shd w:val="clear" w:color="auto" w:fill="FFFFFF"/>
          </w:rPr>
          <w:t>Тверские ведомости (</w:t>
        </w:r>
        <w:proofErr w:type="spellStart"/>
        <w:r w:rsidR="00AA270A" w:rsidRPr="00AA270A">
          <w:rPr>
            <w:rFonts w:ascii="Arial" w:eastAsia="Arial" w:hAnsi="Arial" w:cs="Arial"/>
            <w:color w:val="0000FF"/>
            <w:sz w:val="22"/>
            <w:szCs w:val="22"/>
            <w:u w:val="single"/>
            <w:shd w:val="clear" w:color="auto" w:fill="FFFFFF"/>
          </w:rPr>
          <w:t>vedtver.ru</w:t>
        </w:r>
        <w:proofErr w:type="spellEnd"/>
        <w:r w:rsidR="00AA270A" w:rsidRPr="00AA270A">
          <w:rPr>
            <w:rFonts w:ascii="Arial" w:eastAsia="Arial" w:hAnsi="Arial" w:cs="Arial"/>
            <w:color w:val="0000FF"/>
            <w:sz w:val="22"/>
            <w:szCs w:val="22"/>
            <w:u w:val="single"/>
            <w:shd w:val="clear" w:color="auto" w:fill="FFFFFF"/>
          </w:rPr>
          <w:t>), Тверь, 16 марта 2022</w:t>
        </w:r>
      </w:hyperlink>
    </w:p>
    <w:p w:rsidR="00AA270A" w:rsidRPr="00AA270A" w:rsidRDefault="00204D60" w:rsidP="00AA270A">
      <w:pPr>
        <w:numPr>
          <w:ilvl w:val="0"/>
          <w:numId w:val="9"/>
        </w:numPr>
        <w:ind w:left="0" w:firstLine="0"/>
        <w:rPr>
          <w:rFonts w:ascii="Arial" w:eastAsia="Arial" w:hAnsi="Arial" w:cs="Arial"/>
          <w:color w:val="0000FF"/>
          <w:sz w:val="22"/>
          <w:szCs w:val="22"/>
          <w:shd w:val="clear" w:color="auto" w:fill="FFFFFF"/>
        </w:rPr>
      </w:pPr>
      <w:hyperlink r:id="rId227" w:history="1">
        <w:proofErr w:type="gramStart"/>
        <w:r w:rsidR="00AA270A" w:rsidRPr="00AA270A">
          <w:rPr>
            <w:rFonts w:ascii="Arial" w:eastAsia="Arial" w:hAnsi="Arial" w:cs="Arial"/>
            <w:color w:val="0000FF"/>
            <w:sz w:val="22"/>
            <w:szCs w:val="22"/>
            <w:u w:val="single"/>
            <w:shd w:val="clear" w:color="auto" w:fill="FFFFFF"/>
          </w:rPr>
          <w:t>Бельская</w:t>
        </w:r>
        <w:proofErr w:type="gramEnd"/>
        <w:r w:rsidR="00AA270A" w:rsidRPr="00AA270A">
          <w:rPr>
            <w:rFonts w:ascii="Arial" w:eastAsia="Arial" w:hAnsi="Arial" w:cs="Arial"/>
            <w:color w:val="0000FF"/>
            <w:sz w:val="22"/>
            <w:szCs w:val="22"/>
            <w:u w:val="single"/>
            <w:shd w:val="clear" w:color="auto" w:fill="FFFFFF"/>
          </w:rPr>
          <w:t xml:space="preserve"> правда (</w:t>
        </w:r>
        <w:proofErr w:type="spellStart"/>
        <w:r w:rsidR="00AA270A" w:rsidRPr="00AA270A">
          <w:rPr>
            <w:rFonts w:ascii="Arial" w:eastAsia="Arial" w:hAnsi="Arial" w:cs="Arial"/>
            <w:color w:val="0000FF"/>
            <w:sz w:val="22"/>
            <w:szCs w:val="22"/>
            <w:u w:val="single"/>
            <w:shd w:val="clear" w:color="auto" w:fill="FFFFFF"/>
          </w:rPr>
          <w:t>бельскаяправдаф</w:t>
        </w:r>
        <w:proofErr w:type="spellEnd"/>
        <w:r w:rsidR="00AA270A" w:rsidRPr="00AA270A">
          <w:rPr>
            <w:rFonts w:ascii="Arial" w:eastAsia="Arial" w:hAnsi="Arial" w:cs="Arial"/>
            <w:color w:val="0000FF"/>
            <w:sz w:val="22"/>
            <w:szCs w:val="22"/>
            <w:u w:val="single"/>
            <w:shd w:val="clear" w:color="auto" w:fill="FFFFFF"/>
          </w:rPr>
          <w:t>), Белый, 16 марта 2022</w:t>
        </w:r>
      </w:hyperlink>
    </w:p>
    <w:p w:rsidR="00AA270A" w:rsidRPr="00AA270A" w:rsidRDefault="00204D60" w:rsidP="00AA270A">
      <w:pPr>
        <w:numPr>
          <w:ilvl w:val="0"/>
          <w:numId w:val="9"/>
        </w:numPr>
        <w:ind w:left="0" w:firstLine="0"/>
        <w:rPr>
          <w:rFonts w:ascii="Arial" w:eastAsia="Arial" w:hAnsi="Arial" w:cs="Arial"/>
          <w:color w:val="0000FF"/>
          <w:sz w:val="22"/>
          <w:szCs w:val="22"/>
          <w:shd w:val="clear" w:color="auto" w:fill="FFFFFF"/>
        </w:rPr>
      </w:pPr>
      <w:hyperlink r:id="rId228" w:history="1">
        <w:r w:rsidR="00AA270A" w:rsidRPr="00AA270A">
          <w:rPr>
            <w:rFonts w:ascii="Arial" w:eastAsia="Arial" w:hAnsi="Arial" w:cs="Arial"/>
            <w:color w:val="0000FF"/>
            <w:sz w:val="22"/>
            <w:szCs w:val="22"/>
            <w:u w:val="single"/>
            <w:shd w:val="clear" w:color="auto" w:fill="FFFFFF"/>
          </w:rPr>
          <w:t>Зубцовская жизнь (</w:t>
        </w:r>
        <w:proofErr w:type="spellStart"/>
        <w:r w:rsidR="00AA270A" w:rsidRPr="00AA270A">
          <w:rPr>
            <w:rFonts w:ascii="Arial" w:eastAsia="Arial" w:hAnsi="Arial" w:cs="Arial"/>
            <w:color w:val="0000FF"/>
            <w:sz w:val="22"/>
            <w:szCs w:val="22"/>
            <w:u w:val="single"/>
            <w:shd w:val="clear" w:color="auto" w:fill="FFFFFF"/>
          </w:rPr>
          <w:t>зубцовскаяжизньф</w:t>
        </w:r>
        <w:proofErr w:type="spellEnd"/>
        <w:r w:rsidR="00AA270A" w:rsidRPr="00AA270A">
          <w:rPr>
            <w:rFonts w:ascii="Arial" w:eastAsia="Arial" w:hAnsi="Arial" w:cs="Arial"/>
            <w:color w:val="0000FF"/>
            <w:sz w:val="22"/>
            <w:szCs w:val="22"/>
            <w:u w:val="single"/>
            <w:shd w:val="clear" w:color="auto" w:fill="FFFFFF"/>
          </w:rPr>
          <w:t>), Зубцов, 16 марта 2022</w:t>
        </w:r>
      </w:hyperlink>
    </w:p>
    <w:p w:rsidR="00AA270A" w:rsidRPr="00AA270A" w:rsidRDefault="00204D60" w:rsidP="00AA270A">
      <w:pPr>
        <w:numPr>
          <w:ilvl w:val="0"/>
          <w:numId w:val="9"/>
        </w:numPr>
        <w:ind w:left="0" w:firstLine="0"/>
        <w:rPr>
          <w:rFonts w:ascii="Arial" w:eastAsia="Arial" w:hAnsi="Arial" w:cs="Arial"/>
          <w:color w:val="0000FF"/>
          <w:sz w:val="22"/>
          <w:szCs w:val="22"/>
          <w:shd w:val="clear" w:color="auto" w:fill="FFFFFF"/>
        </w:rPr>
      </w:pPr>
      <w:hyperlink r:id="rId229" w:history="1">
        <w:r w:rsidR="00AA270A" w:rsidRPr="00AA270A">
          <w:rPr>
            <w:rFonts w:ascii="Arial" w:eastAsia="Arial" w:hAnsi="Arial" w:cs="Arial"/>
            <w:color w:val="0000FF"/>
            <w:sz w:val="22"/>
            <w:szCs w:val="22"/>
            <w:u w:val="single"/>
            <w:shd w:val="clear" w:color="auto" w:fill="FFFFFF"/>
          </w:rPr>
          <w:t>Край справедливости (ks-region69.com), Тверь, 16 марта 2022</w:t>
        </w:r>
      </w:hyperlink>
    </w:p>
    <w:p w:rsidR="00AA270A" w:rsidRPr="00AA270A" w:rsidRDefault="00204D60" w:rsidP="00AA270A">
      <w:pPr>
        <w:numPr>
          <w:ilvl w:val="0"/>
          <w:numId w:val="9"/>
        </w:numPr>
        <w:ind w:left="0" w:firstLine="0"/>
        <w:rPr>
          <w:rFonts w:ascii="Arial" w:eastAsia="Arial" w:hAnsi="Arial" w:cs="Arial"/>
          <w:color w:val="0000FF"/>
          <w:sz w:val="22"/>
          <w:szCs w:val="22"/>
          <w:shd w:val="clear" w:color="auto" w:fill="FFFFFF"/>
        </w:rPr>
      </w:pPr>
      <w:hyperlink r:id="rId230" w:history="1">
        <w:r w:rsidR="00AA270A" w:rsidRPr="00AA270A">
          <w:rPr>
            <w:rFonts w:ascii="Arial" w:eastAsia="Arial" w:hAnsi="Arial" w:cs="Arial"/>
            <w:color w:val="0000FF"/>
            <w:sz w:val="22"/>
            <w:szCs w:val="22"/>
            <w:u w:val="single"/>
            <w:shd w:val="clear" w:color="auto" w:fill="FFFFFF"/>
          </w:rPr>
          <w:t>Жарковский вестник (</w:t>
        </w:r>
        <w:proofErr w:type="spellStart"/>
        <w:r w:rsidR="00AA270A" w:rsidRPr="00AA270A">
          <w:rPr>
            <w:rFonts w:ascii="Arial" w:eastAsia="Arial" w:hAnsi="Arial" w:cs="Arial"/>
            <w:color w:val="0000FF"/>
            <w:sz w:val="22"/>
            <w:szCs w:val="22"/>
            <w:u w:val="single"/>
            <w:shd w:val="clear" w:color="auto" w:fill="FFFFFF"/>
          </w:rPr>
          <w:t>жарковскийвестникф</w:t>
        </w:r>
        <w:proofErr w:type="spellEnd"/>
        <w:r w:rsidR="00AA270A" w:rsidRPr="00AA270A">
          <w:rPr>
            <w:rFonts w:ascii="Arial" w:eastAsia="Arial" w:hAnsi="Arial" w:cs="Arial"/>
            <w:color w:val="0000FF"/>
            <w:sz w:val="22"/>
            <w:szCs w:val="22"/>
            <w:u w:val="single"/>
            <w:shd w:val="clear" w:color="auto" w:fill="FFFFFF"/>
          </w:rPr>
          <w:t>), п.г.т. Жарковский, 16 марта 2022</w:t>
        </w:r>
      </w:hyperlink>
    </w:p>
    <w:p w:rsidR="00AA270A" w:rsidRPr="00AA270A" w:rsidRDefault="00204D60" w:rsidP="00AA270A">
      <w:pPr>
        <w:numPr>
          <w:ilvl w:val="0"/>
          <w:numId w:val="9"/>
        </w:numPr>
        <w:ind w:left="0" w:firstLine="0"/>
        <w:rPr>
          <w:rFonts w:ascii="Arial" w:eastAsia="Arial" w:hAnsi="Arial" w:cs="Arial"/>
          <w:color w:val="0000FF"/>
          <w:sz w:val="22"/>
          <w:szCs w:val="22"/>
          <w:shd w:val="clear" w:color="auto" w:fill="FFFFFF"/>
        </w:rPr>
      </w:pPr>
      <w:hyperlink r:id="rId231" w:history="1">
        <w:r w:rsidR="00AA270A" w:rsidRPr="00AA270A">
          <w:rPr>
            <w:rFonts w:ascii="Arial" w:eastAsia="Arial" w:hAnsi="Arial" w:cs="Arial"/>
            <w:color w:val="0000FF"/>
            <w:sz w:val="22"/>
            <w:szCs w:val="22"/>
            <w:u w:val="single"/>
            <w:shd w:val="clear" w:color="auto" w:fill="FFFFFF"/>
          </w:rPr>
          <w:t>Наша жизнь (</w:t>
        </w:r>
        <w:proofErr w:type="spellStart"/>
        <w:r w:rsidR="00AA270A" w:rsidRPr="00AA270A">
          <w:rPr>
            <w:rFonts w:ascii="Arial" w:eastAsia="Arial" w:hAnsi="Arial" w:cs="Arial"/>
            <w:color w:val="0000FF"/>
            <w:sz w:val="22"/>
            <w:szCs w:val="22"/>
            <w:u w:val="single"/>
            <w:shd w:val="clear" w:color="auto" w:fill="FFFFFF"/>
          </w:rPr>
          <w:t>нашажизньф</w:t>
        </w:r>
        <w:proofErr w:type="spellEnd"/>
        <w:r w:rsidR="00AA270A" w:rsidRPr="00AA270A">
          <w:rPr>
            <w:rFonts w:ascii="Arial" w:eastAsia="Arial" w:hAnsi="Arial" w:cs="Arial"/>
            <w:color w:val="0000FF"/>
            <w:sz w:val="22"/>
            <w:szCs w:val="22"/>
            <w:u w:val="single"/>
            <w:shd w:val="clear" w:color="auto" w:fill="FFFFFF"/>
          </w:rPr>
          <w:t>), Лихославль, 16 марта 2022</w:t>
        </w:r>
      </w:hyperlink>
    </w:p>
    <w:p w:rsidR="00AA270A" w:rsidRPr="00AA270A" w:rsidRDefault="00204D60" w:rsidP="00AA270A">
      <w:pPr>
        <w:numPr>
          <w:ilvl w:val="0"/>
          <w:numId w:val="9"/>
        </w:numPr>
        <w:ind w:left="0" w:firstLine="0"/>
        <w:rPr>
          <w:rFonts w:ascii="Arial" w:eastAsia="Arial" w:hAnsi="Arial" w:cs="Arial"/>
          <w:color w:val="0000FF"/>
          <w:sz w:val="22"/>
          <w:szCs w:val="22"/>
          <w:shd w:val="clear" w:color="auto" w:fill="FFFFFF"/>
        </w:rPr>
      </w:pPr>
      <w:hyperlink r:id="rId232" w:history="1">
        <w:r w:rsidR="00AA270A" w:rsidRPr="00AA270A">
          <w:rPr>
            <w:rFonts w:ascii="Arial" w:eastAsia="Arial" w:hAnsi="Arial" w:cs="Arial"/>
            <w:color w:val="0000FF"/>
            <w:sz w:val="22"/>
            <w:szCs w:val="22"/>
            <w:u w:val="single"/>
            <w:shd w:val="clear" w:color="auto" w:fill="FFFFFF"/>
          </w:rPr>
          <w:t>Спировские известия (</w:t>
        </w:r>
        <w:proofErr w:type="spellStart"/>
        <w:r w:rsidR="00AA270A" w:rsidRPr="00AA270A">
          <w:rPr>
            <w:rFonts w:ascii="Arial" w:eastAsia="Arial" w:hAnsi="Arial" w:cs="Arial"/>
            <w:color w:val="0000FF"/>
            <w:sz w:val="22"/>
            <w:szCs w:val="22"/>
            <w:u w:val="single"/>
            <w:shd w:val="clear" w:color="auto" w:fill="FFFFFF"/>
          </w:rPr>
          <w:t>спировскиеизвестияф</w:t>
        </w:r>
        <w:proofErr w:type="spellEnd"/>
        <w:r w:rsidR="00AA270A" w:rsidRPr="00AA270A">
          <w:rPr>
            <w:rFonts w:ascii="Arial" w:eastAsia="Arial" w:hAnsi="Arial" w:cs="Arial"/>
            <w:color w:val="0000FF"/>
            <w:sz w:val="22"/>
            <w:szCs w:val="22"/>
            <w:u w:val="single"/>
            <w:shd w:val="clear" w:color="auto" w:fill="FFFFFF"/>
          </w:rPr>
          <w:t>), п. Спирово, 16 марта 2022</w:t>
        </w:r>
      </w:hyperlink>
    </w:p>
    <w:p w:rsidR="00AA270A" w:rsidRPr="00AA270A" w:rsidRDefault="00204D60" w:rsidP="00AA270A">
      <w:pPr>
        <w:numPr>
          <w:ilvl w:val="0"/>
          <w:numId w:val="9"/>
        </w:numPr>
        <w:ind w:left="0" w:firstLine="0"/>
        <w:rPr>
          <w:rFonts w:ascii="Arial" w:eastAsia="Arial" w:hAnsi="Arial" w:cs="Arial"/>
          <w:color w:val="0000FF"/>
          <w:sz w:val="22"/>
          <w:szCs w:val="22"/>
          <w:shd w:val="clear" w:color="auto" w:fill="FFFFFF"/>
        </w:rPr>
      </w:pPr>
      <w:hyperlink r:id="rId233" w:history="1">
        <w:r w:rsidR="00AA270A" w:rsidRPr="00AA270A">
          <w:rPr>
            <w:rFonts w:ascii="Arial" w:eastAsia="Arial" w:hAnsi="Arial" w:cs="Arial"/>
            <w:color w:val="0000FF"/>
            <w:sz w:val="22"/>
            <w:szCs w:val="22"/>
            <w:u w:val="single"/>
            <w:shd w:val="clear" w:color="auto" w:fill="FFFFFF"/>
          </w:rPr>
          <w:t>Заря (</w:t>
        </w:r>
        <w:proofErr w:type="spellStart"/>
        <w:r w:rsidR="00AA270A" w:rsidRPr="00AA270A">
          <w:rPr>
            <w:rFonts w:ascii="Arial" w:eastAsia="Arial" w:hAnsi="Arial" w:cs="Arial"/>
            <w:color w:val="0000FF"/>
            <w:sz w:val="22"/>
            <w:szCs w:val="22"/>
            <w:u w:val="single"/>
            <w:shd w:val="clear" w:color="auto" w:fill="FFFFFF"/>
          </w:rPr>
          <w:t>konzarya.ru</w:t>
        </w:r>
        <w:proofErr w:type="spellEnd"/>
        <w:r w:rsidR="00AA270A" w:rsidRPr="00AA270A">
          <w:rPr>
            <w:rFonts w:ascii="Arial" w:eastAsia="Arial" w:hAnsi="Arial" w:cs="Arial"/>
            <w:color w:val="0000FF"/>
            <w:sz w:val="22"/>
            <w:szCs w:val="22"/>
            <w:u w:val="single"/>
            <w:shd w:val="clear" w:color="auto" w:fill="FFFFFF"/>
          </w:rPr>
          <w:t>), Конаково, 16 марта 2022</w:t>
        </w:r>
      </w:hyperlink>
    </w:p>
    <w:p w:rsidR="00AA270A" w:rsidRPr="00AA270A" w:rsidRDefault="00204D60" w:rsidP="00AA270A">
      <w:pPr>
        <w:numPr>
          <w:ilvl w:val="0"/>
          <w:numId w:val="9"/>
        </w:numPr>
        <w:ind w:left="0" w:firstLine="0"/>
        <w:rPr>
          <w:rFonts w:ascii="Arial" w:eastAsia="Arial" w:hAnsi="Arial" w:cs="Arial"/>
          <w:color w:val="0000FF"/>
          <w:sz w:val="22"/>
          <w:szCs w:val="22"/>
          <w:shd w:val="clear" w:color="auto" w:fill="FFFFFF"/>
        </w:rPr>
      </w:pPr>
      <w:hyperlink r:id="rId234" w:history="1">
        <w:r w:rsidR="00AA270A" w:rsidRPr="00AA270A">
          <w:rPr>
            <w:rFonts w:ascii="Arial" w:eastAsia="Arial" w:hAnsi="Arial" w:cs="Arial"/>
            <w:color w:val="0000FF"/>
            <w:sz w:val="22"/>
            <w:szCs w:val="22"/>
            <w:u w:val="single"/>
            <w:shd w:val="clear" w:color="auto" w:fill="FFFFFF"/>
          </w:rPr>
          <w:t>Ленинское знамя (</w:t>
        </w:r>
        <w:proofErr w:type="spellStart"/>
        <w:r w:rsidR="00AA270A" w:rsidRPr="00AA270A">
          <w:rPr>
            <w:rFonts w:ascii="Arial" w:eastAsia="Arial" w:hAnsi="Arial" w:cs="Arial"/>
            <w:color w:val="0000FF"/>
            <w:sz w:val="22"/>
            <w:szCs w:val="22"/>
            <w:u w:val="single"/>
            <w:shd w:val="clear" w:color="auto" w:fill="FFFFFF"/>
          </w:rPr>
          <w:t>leninskoeznamya.tverreg.ru</w:t>
        </w:r>
        <w:proofErr w:type="spellEnd"/>
        <w:r w:rsidR="00AA270A" w:rsidRPr="00AA270A">
          <w:rPr>
            <w:rFonts w:ascii="Arial" w:eastAsia="Arial" w:hAnsi="Arial" w:cs="Arial"/>
            <w:color w:val="0000FF"/>
            <w:sz w:val="22"/>
            <w:szCs w:val="22"/>
            <w:u w:val="single"/>
            <w:shd w:val="clear" w:color="auto" w:fill="FFFFFF"/>
          </w:rPr>
          <w:t>), Тверь, 16 марта 2022</w:t>
        </w:r>
      </w:hyperlink>
    </w:p>
    <w:p w:rsidR="00AA270A" w:rsidRPr="00AA270A" w:rsidRDefault="00204D60" w:rsidP="00AA270A">
      <w:pPr>
        <w:numPr>
          <w:ilvl w:val="0"/>
          <w:numId w:val="9"/>
        </w:numPr>
        <w:ind w:left="0" w:firstLine="0"/>
        <w:rPr>
          <w:rFonts w:ascii="Arial" w:eastAsia="Arial" w:hAnsi="Arial" w:cs="Arial"/>
          <w:color w:val="0000FF"/>
          <w:sz w:val="22"/>
          <w:szCs w:val="22"/>
          <w:shd w:val="clear" w:color="auto" w:fill="FFFFFF"/>
        </w:rPr>
      </w:pPr>
      <w:hyperlink r:id="rId235" w:history="1">
        <w:r w:rsidR="00AA270A" w:rsidRPr="00AA270A">
          <w:rPr>
            <w:rFonts w:ascii="Arial" w:eastAsia="Arial" w:hAnsi="Arial" w:cs="Arial"/>
            <w:color w:val="0000FF"/>
            <w:sz w:val="22"/>
            <w:szCs w:val="22"/>
            <w:u w:val="single"/>
            <w:shd w:val="clear" w:color="auto" w:fill="FFFFFF"/>
          </w:rPr>
          <w:t>Вперед (</w:t>
        </w:r>
        <w:proofErr w:type="spellStart"/>
        <w:r w:rsidR="00AA270A" w:rsidRPr="00AA270A">
          <w:rPr>
            <w:rFonts w:ascii="Arial" w:eastAsia="Arial" w:hAnsi="Arial" w:cs="Arial"/>
            <w:color w:val="0000FF"/>
            <w:sz w:val="22"/>
            <w:szCs w:val="22"/>
            <w:u w:val="single"/>
            <w:shd w:val="clear" w:color="auto" w:fill="FFFFFF"/>
          </w:rPr>
          <w:t>впередф</w:t>
        </w:r>
        <w:proofErr w:type="spellEnd"/>
        <w:r w:rsidR="00AA270A" w:rsidRPr="00AA270A">
          <w:rPr>
            <w:rFonts w:ascii="Arial" w:eastAsia="Arial" w:hAnsi="Arial" w:cs="Arial"/>
            <w:color w:val="0000FF"/>
            <w:sz w:val="22"/>
            <w:szCs w:val="22"/>
            <w:u w:val="single"/>
            <w:shd w:val="clear" w:color="auto" w:fill="FFFFFF"/>
          </w:rPr>
          <w:t>), Калязин, 16 марта 2022</w:t>
        </w:r>
      </w:hyperlink>
    </w:p>
    <w:p w:rsidR="00AA270A" w:rsidRPr="00AA270A" w:rsidRDefault="00204D60" w:rsidP="00AA270A">
      <w:pPr>
        <w:numPr>
          <w:ilvl w:val="0"/>
          <w:numId w:val="9"/>
        </w:numPr>
        <w:ind w:left="0" w:firstLine="0"/>
        <w:rPr>
          <w:rFonts w:ascii="Arial" w:eastAsia="Arial" w:hAnsi="Arial" w:cs="Arial"/>
          <w:color w:val="0000FF"/>
          <w:sz w:val="22"/>
          <w:szCs w:val="22"/>
          <w:shd w:val="clear" w:color="auto" w:fill="FFFFFF"/>
        </w:rPr>
      </w:pPr>
      <w:hyperlink r:id="rId236" w:history="1">
        <w:r w:rsidR="00AA270A" w:rsidRPr="00AA270A">
          <w:rPr>
            <w:rFonts w:ascii="Arial" w:eastAsia="Arial" w:hAnsi="Arial" w:cs="Arial"/>
            <w:color w:val="0000FF"/>
            <w:sz w:val="22"/>
            <w:szCs w:val="22"/>
            <w:u w:val="single"/>
            <w:shd w:val="clear" w:color="auto" w:fill="FFFFFF"/>
          </w:rPr>
          <w:t>Коммунар (</w:t>
        </w:r>
        <w:proofErr w:type="spellStart"/>
        <w:r w:rsidR="00AA270A" w:rsidRPr="00AA270A">
          <w:rPr>
            <w:rFonts w:ascii="Arial" w:eastAsia="Arial" w:hAnsi="Arial" w:cs="Arial"/>
            <w:color w:val="0000FF"/>
            <w:sz w:val="22"/>
            <w:szCs w:val="22"/>
            <w:u w:val="single"/>
            <w:shd w:val="clear" w:color="auto" w:fill="FFFFFF"/>
          </w:rPr>
          <w:t>коммунарф</w:t>
        </w:r>
        <w:proofErr w:type="spellEnd"/>
        <w:r w:rsidR="00AA270A" w:rsidRPr="00AA270A">
          <w:rPr>
            <w:rFonts w:ascii="Arial" w:eastAsia="Arial" w:hAnsi="Arial" w:cs="Arial"/>
            <w:color w:val="0000FF"/>
            <w:sz w:val="22"/>
            <w:szCs w:val="22"/>
            <w:u w:val="single"/>
            <w:shd w:val="clear" w:color="auto" w:fill="FFFFFF"/>
          </w:rPr>
          <w:t>), п. Фирово, 16 марта 2022</w:t>
        </w:r>
      </w:hyperlink>
    </w:p>
    <w:p w:rsidR="00AA270A" w:rsidRPr="00AA270A" w:rsidRDefault="00204D60" w:rsidP="00AA270A">
      <w:pPr>
        <w:numPr>
          <w:ilvl w:val="0"/>
          <w:numId w:val="9"/>
        </w:numPr>
        <w:ind w:left="0" w:firstLine="0"/>
        <w:rPr>
          <w:rFonts w:ascii="Arial" w:eastAsia="Arial" w:hAnsi="Arial" w:cs="Arial"/>
          <w:color w:val="0000FF"/>
          <w:sz w:val="22"/>
          <w:szCs w:val="22"/>
          <w:shd w:val="clear" w:color="auto" w:fill="FFFFFF"/>
        </w:rPr>
      </w:pPr>
      <w:hyperlink r:id="rId237" w:history="1">
        <w:r w:rsidR="00AA270A" w:rsidRPr="00AA270A">
          <w:rPr>
            <w:rFonts w:ascii="Arial" w:eastAsia="Arial" w:hAnsi="Arial" w:cs="Arial"/>
            <w:color w:val="0000FF"/>
            <w:sz w:val="22"/>
            <w:szCs w:val="22"/>
            <w:u w:val="single"/>
            <w:shd w:val="clear" w:color="auto" w:fill="FFFFFF"/>
          </w:rPr>
          <w:t>Тверская жизнь (tverlife.ru), Тверь, 16 марта 2022</w:t>
        </w:r>
      </w:hyperlink>
    </w:p>
    <w:p w:rsidR="00AA270A" w:rsidRPr="00AA270A" w:rsidRDefault="00204D60" w:rsidP="00AA270A">
      <w:pPr>
        <w:numPr>
          <w:ilvl w:val="0"/>
          <w:numId w:val="9"/>
        </w:numPr>
        <w:ind w:left="0" w:firstLine="0"/>
        <w:rPr>
          <w:rFonts w:ascii="Arial" w:eastAsia="Arial" w:hAnsi="Arial" w:cs="Arial"/>
          <w:color w:val="0000FF"/>
          <w:sz w:val="22"/>
          <w:szCs w:val="22"/>
          <w:shd w:val="clear" w:color="auto" w:fill="FFFFFF"/>
        </w:rPr>
      </w:pPr>
      <w:hyperlink r:id="rId238" w:history="1">
        <w:r w:rsidR="00AA270A" w:rsidRPr="00AA270A">
          <w:rPr>
            <w:rFonts w:ascii="Arial" w:eastAsia="Arial" w:hAnsi="Arial" w:cs="Arial"/>
            <w:color w:val="0000FF"/>
            <w:sz w:val="22"/>
            <w:szCs w:val="22"/>
            <w:u w:val="single"/>
            <w:shd w:val="clear" w:color="auto" w:fill="FFFFFF"/>
          </w:rPr>
          <w:t>Знамя (</w:t>
        </w:r>
        <w:proofErr w:type="spellStart"/>
        <w:r w:rsidR="00AA270A" w:rsidRPr="00AA270A">
          <w:rPr>
            <w:rFonts w:ascii="Arial" w:eastAsia="Arial" w:hAnsi="Arial" w:cs="Arial"/>
            <w:color w:val="0000FF"/>
            <w:sz w:val="22"/>
            <w:szCs w:val="22"/>
            <w:u w:val="single"/>
            <w:shd w:val="clear" w:color="auto" w:fill="FFFFFF"/>
          </w:rPr>
          <w:t>kuvznama.ru</w:t>
        </w:r>
        <w:proofErr w:type="spellEnd"/>
        <w:r w:rsidR="00AA270A" w:rsidRPr="00AA270A">
          <w:rPr>
            <w:rFonts w:ascii="Arial" w:eastAsia="Arial" w:hAnsi="Arial" w:cs="Arial"/>
            <w:color w:val="0000FF"/>
            <w:sz w:val="22"/>
            <w:szCs w:val="22"/>
            <w:u w:val="single"/>
            <w:shd w:val="clear" w:color="auto" w:fill="FFFFFF"/>
          </w:rPr>
          <w:t>), Кувшиново, 16 марта 2022</w:t>
        </w:r>
      </w:hyperlink>
    </w:p>
    <w:p w:rsidR="00AA270A" w:rsidRPr="00AA270A" w:rsidRDefault="00204D60" w:rsidP="00AA270A">
      <w:pPr>
        <w:numPr>
          <w:ilvl w:val="0"/>
          <w:numId w:val="9"/>
        </w:numPr>
        <w:ind w:left="0" w:firstLine="0"/>
        <w:rPr>
          <w:rFonts w:ascii="Arial" w:eastAsia="Arial" w:hAnsi="Arial" w:cs="Arial"/>
          <w:color w:val="0000FF"/>
          <w:sz w:val="22"/>
          <w:szCs w:val="22"/>
          <w:shd w:val="clear" w:color="auto" w:fill="FFFFFF"/>
        </w:rPr>
      </w:pPr>
      <w:hyperlink r:id="rId239" w:history="1">
        <w:r w:rsidR="00AA270A" w:rsidRPr="00AA270A">
          <w:rPr>
            <w:rFonts w:ascii="Arial" w:eastAsia="Arial" w:hAnsi="Arial" w:cs="Arial"/>
            <w:color w:val="0000FF"/>
            <w:sz w:val="22"/>
            <w:szCs w:val="22"/>
            <w:u w:val="single"/>
            <w:shd w:val="clear" w:color="auto" w:fill="FFFFFF"/>
          </w:rPr>
          <w:t>Г</w:t>
        </w:r>
        <w:proofErr w:type="gramStart"/>
        <w:r w:rsidR="00AA270A" w:rsidRPr="00AA270A">
          <w:rPr>
            <w:rFonts w:ascii="Arial" w:eastAsia="Arial" w:hAnsi="Arial" w:cs="Arial"/>
            <w:color w:val="0000FF"/>
            <w:sz w:val="22"/>
            <w:szCs w:val="22"/>
            <w:u w:val="single"/>
            <w:shd w:val="clear" w:color="auto" w:fill="FFFFFF"/>
          </w:rPr>
          <w:t>ТРК Тв</w:t>
        </w:r>
        <w:proofErr w:type="gramEnd"/>
        <w:r w:rsidR="00AA270A" w:rsidRPr="00AA270A">
          <w:rPr>
            <w:rFonts w:ascii="Arial" w:eastAsia="Arial" w:hAnsi="Arial" w:cs="Arial"/>
            <w:color w:val="0000FF"/>
            <w:sz w:val="22"/>
            <w:szCs w:val="22"/>
            <w:u w:val="single"/>
            <w:shd w:val="clear" w:color="auto" w:fill="FFFFFF"/>
          </w:rPr>
          <w:t>ерь, Тверь, 16 марта 2022</w:t>
        </w:r>
      </w:hyperlink>
    </w:p>
    <w:p w:rsidR="00AA270A" w:rsidRPr="00AA270A" w:rsidRDefault="00204D60" w:rsidP="00AA270A">
      <w:pPr>
        <w:numPr>
          <w:ilvl w:val="0"/>
          <w:numId w:val="9"/>
        </w:numPr>
        <w:ind w:left="0" w:firstLine="0"/>
        <w:rPr>
          <w:rFonts w:ascii="Arial" w:eastAsia="Arial" w:hAnsi="Arial" w:cs="Arial"/>
          <w:color w:val="0000FF"/>
          <w:sz w:val="22"/>
          <w:szCs w:val="22"/>
          <w:shd w:val="clear" w:color="auto" w:fill="FFFFFF"/>
        </w:rPr>
      </w:pPr>
      <w:hyperlink r:id="rId240" w:history="1">
        <w:proofErr w:type="gramStart"/>
        <w:r w:rsidR="00AA270A" w:rsidRPr="00AA270A">
          <w:rPr>
            <w:rFonts w:ascii="Arial" w:eastAsia="Arial" w:hAnsi="Arial" w:cs="Arial"/>
            <w:color w:val="0000FF"/>
            <w:sz w:val="22"/>
            <w:szCs w:val="22"/>
            <w:u w:val="single"/>
            <w:shd w:val="clear" w:color="auto" w:fill="FFFFFF"/>
          </w:rPr>
          <w:t>Лесной</w:t>
        </w:r>
        <w:proofErr w:type="gramEnd"/>
        <w:r w:rsidR="00AA270A" w:rsidRPr="00AA270A">
          <w:rPr>
            <w:rFonts w:ascii="Arial" w:eastAsia="Arial" w:hAnsi="Arial" w:cs="Arial"/>
            <w:color w:val="0000FF"/>
            <w:sz w:val="22"/>
            <w:szCs w:val="22"/>
            <w:u w:val="single"/>
            <w:shd w:val="clear" w:color="auto" w:fill="FFFFFF"/>
          </w:rPr>
          <w:t xml:space="preserve"> вестник (</w:t>
        </w:r>
        <w:proofErr w:type="spellStart"/>
        <w:r w:rsidR="00AA270A" w:rsidRPr="00AA270A">
          <w:rPr>
            <w:rFonts w:ascii="Arial" w:eastAsia="Arial" w:hAnsi="Arial" w:cs="Arial"/>
            <w:color w:val="0000FF"/>
            <w:sz w:val="22"/>
            <w:szCs w:val="22"/>
            <w:u w:val="single"/>
            <w:shd w:val="clear" w:color="auto" w:fill="FFFFFF"/>
          </w:rPr>
          <w:t>леснойвестникф</w:t>
        </w:r>
        <w:proofErr w:type="spellEnd"/>
        <w:r w:rsidR="00AA270A" w:rsidRPr="00AA270A">
          <w:rPr>
            <w:rFonts w:ascii="Arial" w:eastAsia="Arial" w:hAnsi="Arial" w:cs="Arial"/>
            <w:color w:val="0000FF"/>
            <w:sz w:val="22"/>
            <w:szCs w:val="22"/>
            <w:u w:val="single"/>
            <w:shd w:val="clear" w:color="auto" w:fill="FFFFFF"/>
          </w:rPr>
          <w:t>), с. Лесное (Тверская обл.), 16 марта 2022</w:t>
        </w:r>
      </w:hyperlink>
    </w:p>
    <w:p w:rsidR="00AA270A" w:rsidRPr="00AA270A" w:rsidRDefault="00204D60" w:rsidP="00AA270A">
      <w:pPr>
        <w:numPr>
          <w:ilvl w:val="0"/>
          <w:numId w:val="9"/>
        </w:numPr>
        <w:ind w:left="0" w:firstLine="0"/>
        <w:rPr>
          <w:rFonts w:ascii="Arial" w:eastAsia="Arial" w:hAnsi="Arial" w:cs="Arial"/>
          <w:color w:val="0000FF"/>
          <w:sz w:val="22"/>
          <w:szCs w:val="22"/>
          <w:shd w:val="clear" w:color="auto" w:fill="FFFFFF"/>
        </w:rPr>
      </w:pPr>
      <w:hyperlink r:id="rId241" w:history="1">
        <w:r w:rsidR="00AA270A" w:rsidRPr="00AA270A">
          <w:rPr>
            <w:rFonts w:ascii="Arial" w:eastAsia="Arial" w:hAnsi="Arial" w:cs="Arial"/>
            <w:color w:val="0000FF"/>
            <w:sz w:val="22"/>
            <w:szCs w:val="22"/>
            <w:u w:val="single"/>
            <w:shd w:val="clear" w:color="auto" w:fill="FFFFFF"/>
          </w:rPr>
          <w:t>Молоковский край (</w:t>
        </w:r>
        <w:proofErr w:type="spellStart"/>
        <w:r w:rsidR="00AA270A" w:rsidRPr="00AA270A">
          <w:rPr>
            <w:rFonts w:ascii="Arial" w:eastAsia="Arial" w:hAnsi="Arial" w:cs="Arial"/>
            <w:color w:val="0000FF"/>
            <w:sz w:val="22"/>
            <w:szCs w:val="22"/>
            <w:u w:val="single"/>
            <w:shd w:val="clear" w:color="auto" w:fill="FFFFFF"/>
          </w:rPr>
          <w:t>молоковскийкрайф</w:t>
        </w:r>
        <w:proofErr w:type="spellEnd"/>
        <w:r w:rsidR="00AA270A" w:rsidRPr="00AA270A">
          <w:rPr>
            <w:rFonts w:ascii="Arial" w:eastAsia="Arial" w:hAnsi="Arial" w:cs="Arial"/>
            <w:color w:val="0000FF"/>
            <w:sz w:val="22"/>
            <w:szCs w:val="22"/>
            <w:u w:val="single"/>
            <w:shd w:val="clear" w:color="auto" w:fill="FFFFFF"/>
          </w:rPr>
          <w:t>), п. Молоково, 16 марта 2022</w:t>
        </w:r>
      </w:hyperlink>
    </w:p>
    <w:p w:rsidR="00AA270A" w:rsidRPr="00AA270A" w:rsidRDefault="00204D60" w:rsidP="00AA270A">
      <w:pPr>
        <w:numPr>
          <w:ilvl w:val="0"/>
          <w:numId w:val="9"/>
        </w:numPr>
        <w:ind w:left="0" w:firstLine="0"/>
        <w:rPr>
          <w:rFonts w:ascii="Arial" w:eastAsia="Arial" w:hAnsi="Arial" w:cs="Arial"/>
          <w:color w:val="0000FF"/>
          <w:sz w:val="22"/>
          <w:szCs w:val="22"/>
          <w:shd w:val="clear" w:color="auto" w:fill="FFFFFF"/>
        </w:rPr>
      </w:pPr>
      <w:hyperlink r:id="rId242" w:history="1">
        <w:r w:rsidR="00AA270A" w:rsidRPr="00AA270A">
          <w:rPr>
            <w:rFonts w:ascii="Arial" w:eastAsia="Arial" w:hAnsi="Arial" w:cs="Arial"/>
            <w:color w:val="0000FF"/>
            <w:sz w:val="22"/>
            <w:szCs w:val="22"/>
            <w:u w:val="single"/>
            <w:shd w:val="clear" w:color="auto" w:fill="FFFFFF"/>
          </w:rPr>
          <w:t>Авангард (</w:t>
        </w:r>
        <w:proofErr w:type="spellStart"/>
        <w:r w:rsidR="00AA270A" w:rsidRPr="00AA270A">
          <w:rPr>
            <w:rFonts w:ascii="Arial" w:eastAsia="Arial" w:hAnsi="Arial" w:cs="Arial"/>
            <w:color w:val="0000FF"/>
            <w:sz w:val="22"/>
            <w:szCs w:val="22"/>
            <w:u w:val="single"/>
            <w:shd w:val="clear" w:color="auto" w:fill="FFFFFF"/>
          </w:rPr>
          <w:t>авангардф</w:t>
        </w:r>
        <w:proofErr w:type="spellEnd"/>
        <w:r w:rsidR="00AA270A" w:rsidRPr="00AA270A">
          <w:rPr>
            <w:rFonts w:ascii="Arial" w:eastAsia="Arial" w:hAnsi="Arial" w:cs="Arial"/>
            <w:color w:val="0000FF"/>
            <w:sz w:val="22"/>
            <w:szCs w:val="22"/>
            <w:u w:val="single"/>
            <w:shd w:val="clear" w:color="auto" w:fill="FFFFFF"/>
          </w:rPr>
          <w:t>), Западная Двина, 16 марта 2022</w:t>
        </w:r>
      </w:hyperlink>
    </w:p>
    <w:p w:rsidR="00AA270A" w:rsidRPr="00AA270A" w:rsidRDefault="00204D60" w:rsidP="00AA270A">
      <w:pPr>
        <w:numPr>
          <w:ilvl w:val="0"/>
          <w:numId w:val="9"/>
        </w:numPr>
        <w:ind w:left="0" w:firstLine="0"/>
        <w:rPr>
          <w:rFonts w:ascii="Arial" w:eastAsia="Arial" w:hAnsi="Arial" w:cs="Arial"/>
          <w:color w:val="0000FF"/>
          <w:sz w:val="22"/>
          <w:szCs w:val="22"/>
          <w:shd w:val="clear" w:color="auto" w:fill="FFFFFF"/>
        </w:rPr>
      </w:pPr>
      <w:hyperlink r:id="rId243" w:history="1">
        <w:r w:rsidR="00AA270A" w:rsidRPr="00AA270A">
          <w:rPr>
            <w:rFonts w:ascii="Arial" w:eastAsia="Arial" w:hAnsi="Arial" w:cs="Arial"/>
            <w:color w:val="0000FF"/>
            <w:sz w:val="22"/>
            <w:szCs w:val="22"/>
            <w:u w:val="single"/>
            <w:shd w:val="clear" w:color="auto" w:fill="FFFFFF"/>
          </w:rPr>
          <w:t>Новая жизнь (</w:t>
        </w:r>
        <w:proofErr w:type="spellStart"/>
        <w:r w:rsidR="00AA270A" w:rsidRPr="00AA270A">
          <w:rPr>
            <w:rFonts w:ascii="Arial" w:eastAsia="Arial" w:hAnsi="Arial" w:cs="Arial"/>
            <w:color w:val="0000FF"/>
            <w:sz w:val="22"/>
            <w:szCs w:val="22"/>
            <w:u w:val="single"/>
            <w:shd w:val="clear" w:color="auto" w:fill="FFFFFF"/>
          </w:rPr>
          <w:t>новаяжизньф</w:t>
        </w:r>
        <w:proofErr w:type="spellEnd"/>
        <w:r w:rsidR="00AA270A" w:rsidRPr="00AA270A">
          <w:rPr>
            <w:rFonts w:ascii="Arial" w:eastAsia="Arial" w:hAnsi="Arial" w:cs="Arial"/>
            <w:color w:val="0000FF"/>
            <w:sz w:val="22"/>
            <w:szCs w:val="22"/>
            <w:u w:val="single"/>
            <w:shd w:val="clear" w:color="auto" w:fill="FFFFFF"/>
          </w:rPr>
          <w:t>), Бологое, 16 марта 2022</w:t>
        </w:r>
      </w:hyperlink>
    </w:p>
    <w:p w:rsidR="00AA270A" w:rsidRPr="00AA270A" w:rsidRDefault="00204D60" w:rsidP="00AA270A">
      <w:pPr>
        <w:numPr>
          <w:ilvl w:val="0"/>
          <w:numId w:val="9"/>
        </w:numPr>
        <w:ind w:left="0" w:firstLine="0"/>
        <w:rPr>
          <w:rFonts w:ascii="Arial" w:eastAsia="Arial" w:hAnsi="Arial" w:cs="Arial"/>
          <w:color w:val="0000FF"/>
          <w:sz w:val="22"/>
          <w:szCs w:val="22"/>
          <w:shd w:val="clear" w:color="auto" w:fill="FFFFFF"/>
        </w:rPr>
      </w:pPr>
      <w:hyperlink r:id="rId244" w:history="1">
        <w:proofErr w:type="gramStart"/>
        <w:r w:rsidR="00AA270A" w:rsidRPr="00AA270A">
          <w:rPr>
            <w:rFonts w:ascii="Arial" w:eastAsia="Arial" w:hAnsi="Arial" w:cs="Arial"/>
            <w:color w:val="0000FF"/>
            <w:sz w:val="22"/>
            <w:szCs w:val="22"/>
            <w:u w:val="single"/>
            <w:shd w:val="clear" w:color="auto" w:fill="FFFFFF"/>
          </w:rPr>
          <w:t>Вышневолоцкая</w:t>
        </w:r>
        <w:proofErr w:type="gramEnd"/>
        <w:r w:rsidR="00AA270A" w:rsidRPr="00AA270A">
          <w:rPr>
            <w:rFonts w:ascii="Arial" w:eastAsia="Arial" w:hAnsi="Arial" w:cs="Arial"/>
            <w:color w:val="0000FF"/>
            <w:sz w:val="22"/>
            <w:szCs w:val="22"/>
            <w:u w:val="single"/>
            <w:shd w:val="clear" w:color="auto" w:fill="FFFFFF"/>
          </w:rPr>
          <w:t xml:space="preserve"> правда (</w:t>
        </w:r>
        <w:proofErr w:type="spellStart"/>
        <w:r w:rsidR="00AA270A" w:rsidRPr="00AA270A">
          <w:rPr>
            <w:rFonts w:ascii="Arial" w:eastAsia="Arial" w:hAnsi="Arial" w:cs="Arial"/>
            <w:color w:val="0000FF"/>
            <w:sz w:val="22"/>
            <w:szCs w:val="22"/>
            <w:u w:val="single"/>
            <w:shd w:val="clear" w:color="auto" w:fill="FFFFFF"/>
          </w:rPr>
          <w:t>вышневолоцкаяправдаф</w:t>
        </w:r>
        <w:proofErr w:type="spellEnd"/>
        <w:r w:rsidR="00AA270A" w:rsidRPr="00AA270A">
          <w:rPr>
            <w:rFonts w:ascii="Arial" w:eastAsia="Arial" w:hAnsi="Arial" w:cs="Arial"/>
            <w:color w:val="0000FF"/>
            <w:sz w:val="22"/>
            <w:szCs w:val="22"/>
            <w:u w:val="single"/>
            <w:shd w:val="clear" w:color="auto" w:fill="FFFFFF"/>
          </w:rPr>
          <w:t>), п.г.т. Жарковский, 16 марта 2022</w:t>
        </w:r>
      </w:hyperlink>
    </w:p>
    <w:p w:rsidR="00AA270A" w:rsidRPr="00AA270A" w:rsidRDefault="00204D60" w:rsidP="00AA270A">
      <w:pPr>
        <w:numPr>
          <w:ilvl w:val="0"/>
          <w:numId w:val="9"/>
        </w:numPr>
        <w:ind w:left="0" w:firstLine="0"/>
        <w:rPr>
          <w:rFonts w:ascii="Arial" w:eastAsia="Arial" w:hAnsi="Arial" w:cs="Arial"/>
          <w:color w:val="0000FF"/>
          <w:sz w:val="22"/>
          <w:szCs w:val="22"/>
          <w:shd w:val="clear" w:color="auto" w:fill="FFFFFF"/>
        </w:rPr>
      </w:pPr>
      <w:hyperlink r:id="rId245" w:history="1">
        <w:r w:rsidR="00AA270A" w:rsidRPr="00AA270A">
          <w:rPr>
            <w:rFonts w:ascii="Arial" w:eastAsia="Arial" w:hAnsi="Arial" w:cs="Arial"/>
            <w:color w:val="0000FF"/>
            <w:sz w:val="22"/>
            <w:szCs w:val="22"/>
            <w:u w:val="single"/>
            <w:shd w:val="clear" w:color="auto" w:fill="FFFFFF"/>
          </w:rPr>
          <w:t>Андреапольские вести (</w:t>
        </w:r>
        <w:proofErr w:type="spellStart"/>
        <w:r w:rsidR="00AA270A" w:rsidRPr="00AA270A">
          <w:rPr>
            <w:rFonts w:ascii="Arial" w:eastAsia="Arial" w:hAnsi="Arial" w:cs="Arial"/>
            <w:color w:val="0000FF"/>
            <w:sz w:val="22"/>
            <w:szCs w:val="22"/>
            <w:u w:val="single"/>
            <w:shd w:val="clear" w:color="auto" w:fill="FFFFFF"/>
          </w:rPr>
          <w:t>андреапольскиевестиф</w:t>
        </w:r>
        <w:proofErr w:type="spellEnd"/>
        <w:r w:rsidR="00AA270A" w:rsidRPr="00AA270A">
          <w:rPr>
            <w:rFonts w:ascii="Arial" w:eastAsia="Arial" w:hAnsi="Arial" w:cs="Arial"/>
            <w:color w:val="0000FF"/>
            <w:sz w:val="22"/>
            <w:szCs w:val="22"/>
            <w:u w:val="single"/>
            <w:shd w:val="clear" w:color="auto" w:fill="FFFFFF"/>
          </w:rPr>
          <w:t>), Андреаполь, 16 марта 2022</w:t>
        </w:r>
      </w:hyperlink>
    </w:p>
    <w:p w:rsidR="00AA270A" w:rsidRPr="00AA270A" w:rsidRDefault="00204D60" w:rsidP="00AA270A">
      <w:pPr>
        <w:numPr>
          <w:ilvl w:val="0"/>
          <w:numId w:val="9"/>
        </w:numPr>
        <w:ind w:left="0" w:firstLine="0"/>
        <w:rPr>
          <w:rFonts w:ascii="Arial" w:eastAsia="Arial" w:hAnsi="Arial" w:cs="Arial"/>
          <w:color w:val="0000FF"/>
          <w:sz w:val="22"/>
          <w:szCs w:val="22"/>
          <w:shd w:val="clear" w:color="auto" w:fill="FFFFFF"/>
        </w:rPr>
      </w:pPr>
      <w:hyperlink r:id="rId246" w:history="1">
        <w:r w:rsidR="00AA270A" w:rsidRPr="00AA270A">
          <w:rPr>
            <w:rFonts w:ascii="Arial" w:eastAsia="Arial" w:hAnsi="Arial" w:cs="Arial"/>
            <w:color w:val="0000FF"/>
            <w:sz w:val="22"/>
            <w:szCs w:val="22"/>
            <w:u w:val="single"/>
            <w:shd w:val="clear" w:color="auto" w:fill="FFFFFF"/>
          </w:rPr>
          <w:t>Сандовские вести (</w:t>
        </w:r>
        <w:proofErr w:type="spellStart"/>
        <w:r w:rsidR="00AA270A" w:rsidRPr="00AA270A">
          <w:rPr>
            <w:rFonts w:ascii="Arial" w:eastAsia="Arial" w:hAnsi="Arial" w:cs="Arial"/>
            <w:color w:val="0000FF"/>
            <w:sz w:val="22"/>
            <w:szCs w:val="22"/>
            <w:u w:val="single"/>
            <w:shd w:val="clear" w:color="auto" w:fill="FFFFFF"/>
          </w:rPr>
          <w:t>сандовскиевестиф</w:t>
        </w:r>
        <w:proofErr w:type="spellEnd"/>
        <w:r w:rsidR="00AA270A" w:rsidRPr="00AA270A">
          <w:rPr>
            <w:rFonts w:ascii="Arial" w:eastAsia="Arial" w:hAnsi="Arial" w:cs="Arial"/>
            <w:color w:val="0000FF"/>
            <w:sz w:val="22"/>
            <w:szCs w:val="22"/>
            <w:u w:val="single"/>
            <w:shd w:val="clear" w:color="auto" w:fill="FFFFFF"/>
          </w:rPr>
          <w:t>), п.г.т. Сандово, 16 марта 2022</w:t>
        </w:r>
      </w:hyperlink>
    </w:p>
    <w:p w:rsidR="00AA270A" w:rsidRPr="00AA270A" w:rsidRDefault="00204D60" w:rsidP="00AA270A">
      <w:pPr>
        <w:numPr>
          <w:ilvl w:val="0"/>
          <w:numId w:val="9"/>
        </w:numPr>
        <w:ind w:left="0" w:firstLine="0"/>
        <w:rPr>
          <w:rFonts w:ascii="Arial" w:eastAsia="Arial" w:hAnsi="Arial" w:cs="Arial"/>
          <w:color w:val="0000FF"/>
          <w:sz w:val="22"/>
          <w:szCs w:val="22"/>
          <w:shd w:val="clear" w:color="auto" w:fill="FFFFFF"/>
        </w:rPr>
      </w:pPr>
      <w:hyperlink r:id="rId247" w:history="1">
        <w:r w:rsidR="00AA270A" w:rsidRPr="00AA270A">
          <w:rPr>
            <w:rFonts w:ascii="Arial" w:eastAsia="Arial" w:hAnsi="Arial" w:cs="Arial"/>
            <w:color w:val="0000FF"/>
            <w:sz w:val="22"/>
            <w:szCs w:val="22"/>
            <w:u w:val="single"/>
            <w:shd w:val="clear" w:color="auto" w:fill="FFFFFF"/>
          </w:rPr>
          <w:t>Новости Твери (tver-news.net), Тверь, 16 марта 2022</w:t>
        </w:r>
      </w:hyperlink>
    </w:p>
    <w:p w:rsidR="00AA270A" w:rsidRPr="00AA270A" w:rsidRDefault="00204D60" w:rsidP="00AA270A">
      <w:pPr>
        <w:numPr>
          <w:ilvl w:val="0"/>
          <w:numId w:val="9"/>
        </w:numPr>
        <w:ind w:left="0" w:firstLine="0"/>
        <w:rPr>
          <w:rFonts w:ascii="Arial" w:eastAsia="Arial" w:hAnsi="Arial" w:cs="Arial"/>
          <w:color w:val="0000FF"/>
          <w:sz w:val="22"/>
          <w:szCs w:val="22"/>
          <w:shd w:val="clear" w:color="auto" w:fill="FFFFFF"/>
        </w:rPr>
      </w:pPr>
      <w:hyperlink r:id="rId248" w:history="1">
        <w:r w:rsidR="00AA270A" w:rsidRPr="00AA270A">
          <w:rPr>
            <w:rFonts w:ascii="Arial" w:eastAsia="Arial" w:hAnsi="Arial" w:cs="Arial"/>
            <w:color w:val="0000FF"/>
            <w:sz w:val="22"/>
            <w:szCs w:val="22"/>
            <w:u w:val="single"/>
            <w:shd w:val="clear" w:color="auto" w:fill="FFFFFF"/>
          </w:rPr>
          <w:t>Новости Твери (tver-news.net), Тверь, 16 марта 2022</w:t>
        </w:r>
      </w:hyperlink>
    </w:p>
    <w:p w:rsidR="00AA270A" w:rsidRDefault="00204D60" w:rsidP="00AA270A">
      <w:pPr>
        <w:jc w:val="right"/>
        <w:rPr>
          <w:rFonts w:ascii="Arial" w:eastAsia="Arial" w:hAnsi="Arial" w:cs="Arial"/>
          <w:color w:val="0000FF"/>
          <w:sz w:val="22"/>
          <w:szCs w:val="22"/>
          <w:shd w:val="clear" w:color="auto" w:fill="FFFFFF"/>
        </w:rPr>
      </w:pPr>
      <w:hyperlink w:anchor="tabtxt_1575050_1944473467" w:history="1">
        <w:r w:rsidR="00AA270A" w:rsidRPr="00AA270A">
          <w:rPr>
            <w:rFonts w:ascii="Arial" w:eastAsia="Arial" w:hAnsi="Arial" w:cs="Arial"/>
            <w:color w:val="0000FF"/>
            <w:sz w:val="22"/>
            <w:szCs w:val="22"/>
            <w:u w:val="single"/>
            <w:shd w:val="clear" w:color="auto" w:fill="FFFFFF"/>
          </w:rPr>
          <w:t>К заголовкам сообщений</w:t>
        </w:r>
      </w:hyperlink>
    </w:p>
    <w:p w:rsidR="00795923" w:rsidRPr="00AA270A" w:rsidRDefault="00795923" w:rsidP="00AA270A">
      <w:pPr>
        <w:jc w:val="right"/>
        <w:rPr>
          <w:rFonts w:ascii="Arial" w:eastAsia="Arial" w:hAnsi="Arial" w:cs="Arial"/>
          <w:color w:val="0000FF"/>
          <w:sz w:val="22"/>
          <w:szCs w:val="22"/>
          <w:shd w:val="clear" w:color="auto" w:fill="FFFFFF"/>
        </w:rPr>
      </w:pPr>
    </w:p>
    <w:p w:rsidR="00AA270A" w:rsidRPr="00AA270A" w:rsidRDefault="00AA270A" w:rsidP="00AA270A">
      <w:pPr>
        <w:rPr>
          <w:rFonts w:ascii="Arial" w:eastAsia="Arial" w:hAnsi="Arial" w:cs="Arial"/>
          <w:b/>
          <w:color w:val="000000"/>
          <w:sz w:val="22"/>
          <w:szCs w:val="22"/>
          <w:shd w:val="clear" w:color="auto" w:fill="FFFFFF"/>
        </w:rPr>
      </w:pPr>
      <w:proofErr w:type="spellStart"/>
      <w:r w:rsidRPr="00AA270A">
        <w:rPr>
          <w:rFonts w:ascii="Arial" w:eastAsia="Arial" w:hAnsi="Arial" w:cs="Arial"/>
          <w:b/>
          <w:color w:val="000000"/>
          <w:sz w:val="22"/>
          <w:szCs w:val="22"/>
          <w:shd w:val="clear" w:color="auto" w:fill="FFFFFF"/>
        </w:rPr>
        <w:t>TvTver.ru</w:t>
      </w:r>
      <w:proofErr w:type="spellEnd"/>
      <w:r w:rsidRPr="00AA270A">
        <w:rPr>
          <w:rFonts w:ascii="Arial" w:eastAsia="Arial" w:hAnsi="Arial" w:cs="Arial"/>
          <w:b/>
          <w:color w:val="000000"/>
          <w:sz w:val="22"/>
          <w:szCs w:val="22"/>
          <w:shd w:val="clear" w:color="auto" w:fill="FFFFFF"/>
        </w:rPr>
        <w:t>, Тверь, 16 марта 2022</w:t>
      </w:r>
    </w:p>
    <w:p w:rsidR="00AA270A" w:rsidRPr="00AA270A" w:rsidRDefault="00AA270A" w:rsidP="00AA270A">
      <w:pPr>
        <w:jc w:val="both"/>
        <w:outlineLvl w:val="1"/>
        <w:rPr>
          <w:rFonts w:ascii="Arial" w:eastAsia="Arial" w:hAnsi="Arial" w:cs="Arial"/>
          <w:color w:val="000000"/>
          <w:sz w:val="22"/>
          <w:szCs w:val="22"/>
          <w:shd w:val="clear" w:color="auto" w:fill="FFFFFF"/>
        </w:rPr>
      </w:pPr>
      <w:bookmarkStart w:id="34" w:name="ant_1575050_1944717724"/>
      <w:r w:rsidRPr="00AA270A">
        <w:rPr>
          <w:rFonts w:ascii="Arial" w:eastAsia="Arial" w:hAnsi="Arial" w:cs="Arial"/>
          <w:color w:val="000000"/>
          <w:sz w:val="22"/>
          <w:szCs w:val="22"/>
          <w:shd w:val="clear" w:color="auto" w:fill="FFFFFF"/>
        </w:rPr>
        <w:t>ТВЕРСКИМ ПРЕДПРИНИМАТЕЛЯМ РАССКАЖУТ О НОВЫХ МЕРАХ ПОДДЕРЖКИ ЭКОНОМИКИ</w:t>
      </w:r>
      <w:bookmarkEnd w:id="34"/>
    </w:p>
    <w:p w:rsidR="00AA270A" w:rsidRPr="00AA270A" w:rsidRDefault="00AA270A" w:rsidP="00AA270A">
      <w:pPr>
        <w:jc w:val="both"/>
        <w:rPr>
          <w:rFonts w:ascii="Arial" w:eastAsia="Arial" w:hAnsi="Arial" w:cs="Arial"/>
          <w:color w:val="000000"/>
          <w:sz w:val="22"/>
          <w:szCs w:val="22"/>
          <w:shd w:val="clear" w:color="auto" w:fill="FFFFFF"/>
        </w:rPr>
      </w:pPr>
      <w:r w:rsidRPr="00AA270A">
        <w:rPr>
          <w:rFonts w:ascii="Arial" w:eastAsia="Arial" w:hAnsi="Arial" w:cs="Arial"/>
          <w:color w:val="000000"/>
          <w:sz w:val="22"/>
          <w:szCs w:val="22"/>
          <w:shd w:val="clear" w:color="auto" w:fill="FFFFFF"/>
        </w:rPr>
        <w:t xml:space="preserve">- Будем стараться использовать этот период для роста региональной и национальной экономик. У нас есть все шансы развернуть экономику и занять новые ниши, - прокомментировал решение Губернатор </w:t>
      </w:r>
      <w:r w:rsidRPr="00AA270A">
        <w:rPr>
          <w:rFonts w:ascii="Arial" w:eastAsia="Arial" w:hAnsi="Arial" w:cs="Arial"/>
          <w:color w:val="000000"/>
          <w:sz w:val="22"/>
          <w:szCs w:val="22"/>
          <w:shd w:val="clear" w:color="auto" w:fill="C0C0C0"/>
        </w:rPr>
        <w:t>Игорь Руденя</w:t>
      </w:r>
      <w:r w:rsidRPr="00AA270A">
        <w:rPr>
          <w:rFonts w:ascii="Arial" w:eastAsia="Arial" w:hAnsi="Arial" w:cs="Arial"/>
          <w:color w:val="000000"/>
          <w:sz w:val="22"/>
          <w:szCs w:val="22"/>
          <w:shd w:val="clear" w:color="auto" w:fill="FFFFFF"/>
        </w:rPr>
        <w:t xml:space="preserve">... </w:t>
      </w:r>
    </w:p>
    <w:p w:rsidR="00AA270A" w:rsidRPr="00AA270A" w:rsidRDefault="00204D60" w:rsidP="00AA270A">
      <w:pPr>
        <w:rPr>
          <w:rFonts w:ascii="Arial" w:eastAsia="Arial" w:hAnsi="Arial" w:cs="Arial"/>
          <w:color w:val="0000FF"/>
          <w:sz w:val="22"/>
          <w:szCs w:val="22"/>
          <w:shd w:val="clear" w:color="auto" w:fill="FFFFFF"/>
        </w:rPr>
      </w:pPr>
      <w:hyperlink r:id="rId249" w:history="1">
        <w:r w:rsidR="00AA270A" w:rsidRPr="00AA270A">
          <w:rPr>
            <w:rFonts w:ascii="Arial" w:eastAsia="Arial" w:hAnsi="Arial" w:cs="Arial"/>
            <w:color w:val="0000FF"/>
            <w:sz w:val="22"/>
            <w:szCs w:val="22"/>
            <w:u w:val="single"/>
            <w:shd w:val="clear" w:color="auto" w:fill="FFFFFF"/>
          </w:rPr>
          <w:t>https://tvtver.ru/news/tverskim-predprinimatelyam-rasskazhut-o-novyh-merah-podderzhki-ekonomiki/</w:t>
        </w:r>
      </w:hyperlink>
    </w:p>
    <w:p w:rsidR="00AA270A" w:rsidRPr="00795923" w:rsidRDefault="00AA270A" w:rsidP="00AA270A">
      <w:pPr>
        <w:rPr>
          <w:rFonts w:ascii="Arial" w:eastAsia="Arial" w:hAnsi="Arial" w:cs="Arial"/>
          <w:color w:val="000000"/>
          <w:sz w:val="22"/>
          <w:szCs w:val="22"/>
          <w:u w:val="single"/>
          <w:shd w:val="clear" w:color="auto" w:fill="FFFFFF"/>
        </w:rPr>
      </w:pPr>
      <w:r w:rsidRPr="00AA270A">
        <w:rPr>
          <w:rFonts w:ascii="Arial" w:eastAsia="Arial" w:hAnsi="Arial" w:cs="Arial"/>
          <w:color w:val="000000"/>
          <w:sz w:val="22"/>
          <w:szCs w:val="22"/>
          <w:u w:val="single"/>
          <w:shd w:val="clear" w:color="auto" w:fill="FFFFFF"/>
        </w:rPr>
        <w:t>Сообщения по событию:</w:t>
      </w:r>
    </w:p>
    <w:p w:rsidR="00AA270A" w:rsidRPr="00AA270A" w:rsidRDefault="00AA270A" w:rsidP="00AA270A">
      <w:pPr>
        <w:numPr>
          <w:ilvl w:val="0"/>
          <w:numId w:val="10"/>
        </w:numPr>
        <w:ind w:left="0" w:firstLine="0"/>
        <w:rPr>
          <w:rFonts w:ascii="Arial" w:eastAsia="Arial" w:hAnsi="Arial" w:cs="Arial"/>
          <w:color w:val="0000FF"/>
          <w:sz w:val="22"/>
          <w:szCs w:val="22"/>
          <w:shd w:val="clear" w:color="auto" w:fill="FFFFFF"/>
        </w:rPr>
      </w:pPr>
      <w:r w:rsidRPr="00AA270A">
        <w:rPr>
          <w:rFonts w:ascii="Arial" w:eastAsia="Arial" w:hAnsi="Arial" w:cs="Arial"/>
          <w:color w:val="0000FF"/>
          <w:sz w:val="22"/>
          <w:szCs w:val="22"/>
          <w:shd w:val="clear" w:color="auto" w:fill="FFFFFF"/>
        </w:rPr>
        <w:t>Бежецкая жизнь, Бежецк, 17 марта 2022</w:t>
      </w:r>
    </w:p>
    <w:p w:rsidR="00AA270A" w:rsidRPr="00AA270A" w:rsidRDefault="00204D60" w:rsidP="00AA270A">
      <w:pPr>
        <w:numPr>
          <w:ilvl w:val="0"/>
          <w:numId w:val="10"/>
        </w:numPr>
        <w:ind w:left="0" w:firstLine="0"/>
        <w:rPr>
          <w:rFonts w:ascii="Arial" w:eastAsia="Arial" w:hAnsi="Arial" w:cs="Arial"/>
          <w:color w:val="0000FF"/>
          <w:sz w:val="22"/>
          <w:szCs w:val="22"/>
          <w:shd w:val="clear" w:color="auto" w:fill="FFFFFF"/>
        </w:rPr>
      </w:pPr>
      <w:hyperlink r:id="rId250" w:history="1">
        <w:r w:rsidR="00AA270A" w:rsidRPr="00AA270A">
          <w:rPr>
            <w:rFonts w:ascii="Arial" w:eastAsia="Arial" w:hAnsi="Arial" w:cs="Arial"/>
            <w:color w:val="0000FF"/>
            <w:sz w:val="22"/>
            <w:szCs w:val="22"/>
            <w:u w:val="single"/>
            <w:shd w:val="clear" w:color="auto" w:fill="FFFFFF"/>
          </w:rPr>
          <w:t>Главный региональный (</w:t>
        </w:r>
        <w:proofErr w:type="spellStart"/>
        <w:r w:rsidR="00AA270A" w:rsidRPr="00AA270A">
          <w:rPr>
            <w:rFonts w:ascii="Arial" w:eastAsia="Arial" w:hAnsi="Arial" w:cs="Arial"/>
            <w:color w:val="0000FF"/>
            <w:sz w:val="22"/>
            <w:szCs w:val="22"/>
            <w:u w:val="single"/>
            <w:shd w:val="clear" w:color="auto" w:fill="FFFFFF"/>
          </w:rPr>
          <w:t>glavny.tv</w:t>
        </w:r>
        <w:proofErr w:type="spellEnd"/>
        <w:r w:rsidR="00AA270A" w:rsidRPr="00AA270A">
          <w:rPr>
            <w:rFonts w:ascii="Arial" w:eastAsia="Arial" w:hAnsi="Arial" w:cs="Arial"/>
            <w:color w:val="0000FF"/>
            <w:sz w:val="22"/>
            <w:szCs w:val="22"/>
            <w:u w:val="single"/>
            <w:shd w:val="clear" w:color="auto" w:fill="FFFFFF"/>
          </w:rPr>
          <w:t>), Смоленск, 16 марта 2022</w:t>
        </w:r>
      </w:hyperlink>
    </w:p>
    <w:p w:rsidR="00AA270A" w:rsidRPr="00AA270A" w:rsidRDefault="00204D60" w:rsidP="00AA270A">
      <w:pPr>
        <w:numPr>
          <w:ilvl w:val="0"/>
          <w:numId w:val="10"/>
        </w:numPr>
        <w:ind w:left="0" w:firstLine="0"/>
        <w:rPr>
          <w:rFonts w:ascii="Arial" w:eastAsia="Arial" w:hAnsi="Arial" w:cs="Arial"/>
          <w:color w:val="0000FF"/>
          <w:sz w:val="22"/>
          <w:szCs w:val="22"/>
          <w:shd w:val="clear" w:color="auto" w:fill="FFFFFF"/>
        </w:rPr>
      </w:pPr>
      <w:hyperlink r:id="rId251" w:history="1">
        <w:r w:rsidR="00AA270A" w:rsidRPr="00AA270A">
          <w:rPr>
            <w:rFonts w:ascii="Arial" w:eastAsia="Arial" w:hAnsi="Arial" w:cs="Arial"/>
            <w:color w:val="0000FF"/>
            <w:sz w:val="22"/>
            <w:szCs w:val="22"/>
            <w:u w:val="single"/>
            <w:shd w:val="clear" w:color="auto" w:fill="FFFFFF"/>
          </w:rPr>
          <w:t>Тверской проспект (</w:t>
        </w:r>
        <w:proofErr w:type="spellStart"/>
        <w:r w:rsidR="00AA270A" w:rsidRPr="00AA270A">
          <w:rPr>
            <w:rFonts w:ascii="Arial" w:eastAsia="Arial" w:hAnsi="Arial" w:cs="Arial"/>
            <w:color w:val="0000FF"/>
            <w:sz w:val="22"/>
            <w:szCs w:val="22"/>
            <w:u w:val="single"/>
            <w:shd w:val="clear" w:color="auto" w:fill="FFFFFF"/>
          </w:rPr>
          <w:t>tp.tver.ru</w:t>
        </w:r>
        <w:proofErr w:type="spellEnd"/>
        <w:r w:rsidR="00AA270A" w:rsidRPr="00AA270A">
          <w:rPr>
            <w:rFonts w:ascii="Arial" w:eastAsia="Arial" w:hAnsi="Arial" w:cs="Arial"/>
            <w:color w:val="0000FF"/>
            <w:sz w:val="22"/>
            <w:szCs w:val="22"/>
            <w:u w:val="single"/>
            <w:shd w:val="clear" w:color="auto" w:fill="FFFFFF"/>
          </w:rPr>
          <w:t>), Тверь, 16 марта 2022</w:t>
        </w:r>
      </w:hyperlink>
    </w:p>
    <w:p w:rsidR="00AA270A" w:rsidRPr="00AA270A" w:rsidRDefault="00204D60" w:rsidP="00AA270A">
      <w:pPr>
        <w:numPr>
          <w:ilvl w:val="0"/>
          <w:numId w:val="10"/>
        </w:numPr>
        <w:ind w:left="0" w:firstLine="0"/>
        <w:rPr>
          <w:rFonts w:ascii="Arial" w:eastAsia="Arial" w:hAnsi="Arial" w:cs="Arial"/>
          <w:color w:val="0000FF"/>
          <w:sz w:val="22"/>
          <w:szCs w:val="22"/>
          <w:shd w:val="clear" w:color="auto" w:fill="FFFFFF"/>
        </w:rPr>
      </w:pPr>
      <w:hyperlink r:id="rId252" w:history="1">
        <w:r w:rsidR="00AA270A" w:rsidRPr="00AA270A">
          <w:rPr>
            <w:rFonts w:ascii="Arial" w:eastAsia="Arial" w:hAnsi="Arial" w:cs="Arial"/>
            <w:color w:val="0000FF"/>
            <w:sz w:val="22"/>
            <w:szCs w:val="22"/>
            <w:u w:val="single"/>
            <w:shd w:val="clear" w:color="auto" w:fill="FFFFFF"/>
          </w:rPr>
          <w:t>Жарковский вестник (</w:t>
        </w:r>
        <w:proofErr w:type="spellStart"/>
        <w:r w:rsidR="00AA270A" w:rsidRPr="00AA270A">
          <w:rPr>
            <w:rFonts w:ascii="Arial" w:eastAsia="Arial" w:hAnsi="Arial" w:cs="Arial"/>
            <w:color w:val="0000FF"/>
            <w:sz w:val="22"/>
            <w:szCs w:val="22"/>
            <w:u w:val="single"/>
            <w:shd w:val="clear" w:color="auto" w:fill="FFFFFF"/>
          </w:rPr>
          <w:t>жарковскийвестникф</w:t>
        </w:r>
        <w:proofErr w:type="spellEnd"/>
        <w:r w:rsidR="00AA270A" w:rsidRPr="00AA270A">
          <w:rPr>
            <w:rFonts w:ascii="Arial" w:eastAsia="Arial" w:hAnsi="Arial" w:cs="Arial"/>
            <w:color w:val="0000FF"/>
            <w:sz w:val="22"/>
            <w:szCs w:val="22"/>
            <w:u w:val="single"/>
            <w:shd w:val="clear" w:color="auto" w:fill="FFFFFF"/>
          </w:rPr>
          <w:t>), п.г.т. Жарковский, 16 марта 2022</w:t>
        </w:r>
      </w:hyperlink>
    </w:p>
    <w:p w:rsidR="00AA270A" w:rsidRPr="00AA270A" w:rsidRDefault="00204D60" w:rsidP="00AA270A">
      <w:pPr>
        <w:numPr>
          <w:ilvl w:val="0"/>
          <w:numId w:val="10"/>
        </w:numPr>
        <w:ind w:left="0" w:firstLine="0"/>
        <w:rPr>
          <w:rFonts w:ascii="Arial" w:eastAsia="Arial" w:hAnsi="Arial" w:cs="Arial"/>
          <w:color w:val="0000FF"/>
          <w:sz w:val="22"/>
          <w:szCs w:val="22"/>
          <w:shd w:val="clear" w:color="auto" w:fill="FFFFFF"/>
        </w:rPr>
      </w:pPr>
      <w:hyperlink r:id="rId253" w:history="1">
        <w:r w:rsidR="00AA270A" w:rsidRPr="00AA270A">
          <w:rPr>
            <w:rFonts w:ascii="Arial" w:eastAsia="Arial" w:hAnsi="Arial" w:cs="Arial"/>
            <w:color w:val="0000FF"/>
            <w:sz w:val="22"/>
            <w:szCs w:val="22"/>
            <w:u w:val="single"/>
            <w:shd w:val="clear" w:color="auto" w:fill="FFFFFF"/>
          </w:rPr>
          <w:t>Молоковский край (</w:t>
        </w:r>
        <w:proofErr w:type="spellStart"/>
        <w:r w:rsidR="00AA270A" w:rsidRPr="00AA270A">
          <w:rPr>
            <w:rFonts w:ascii="Arial" w:eastAsia="Arial" w:hAnsi="Arial" w:cs="Arial"/>
            <w:color w:val="0000FF"/>
            <w:sz w:val="22"/>
            <w:szCs w:val="22"/>
            <w:u w:val="single"/>
            <w:shd w:val="clear" w:color="auto" w:fill="FFFFFF"/>
          </w:rPr>
          <w:t>молоковскийкрайф</w:t>
        </w:r>
        <w:proofErr w:type="spellEnd"/>
        <w:r w:rsidR="00AA270A" w:rsidRPr="00AA270A">
          <w:rPr>
            <w:rFonts w:ascii="Arial" w:eastAsia="Arial" w:hAnsi="Arial" w:cs="Arial"/>
            <w:color w:val="0000FF"/>
            <w:sz w:val="22"/>
            <w:szCs w:val="22"/>
            <w:u w:val="single"/>
            <w:shd w:val="clear" w:color="auto" w:fill="FFFFFF"/>
          </w:rPr>
          <w:t>), п. Молоково, 16 марта 2022</w:t>
        </w:r>
      </w:hyperlink>
    </w:p>
    <w:p w:rsidR="00AA270A" w:rsidRPr="00AA270A" w:rsidRDefault="00204D60" w:rsidP="00AA270A">
      <w:pPr>
        <w:numPr>
          <w:ilvl w:val="0"/>
          <w:numId w:val="10"/>
        </w:numPr>
        <w:ind w:left="0" w:firstLine="0"/>
        <w:rPr>
          <w:rFonts w:ascii="Arial" w:eastAsia="Arial" w:hAnsi="Arial" w:cs="Arial"/>
          <w:color w:val="0000FF"/>
          <w:sz w:val="22"/>
          <w:szCs w:val="22"/>
          <w:shd w:val="clear" w:color="auto" w:fill="FFFFFF"/>
        </w:rPr>
      </w:pPr>
      <w:hyperlink r:id="rId254" w:history="1">
        <w:r w:rsidR="00AA270A" w:rsidRPr="00AA270A">
          <w:rPr>
            <w:rFonts w:ascii="Arial" w:eastAsia="Arial" w:hAnsi="Arial" w:cs="Arial"/>
            <w:color w:val="0000FF"/>
            <w:sz w:val="22"/>
            <w:szCs w:val="22"/>
            <w:u w:val="single"/>
            <w:shd w:val="clear" w:color="auto" w:fill="FFFFFF"/>
          </w:rPr>
          <w:t>Сандовские вести (</w:t>
        </w:r>
        <w:proofErr w:type="spellStart"/>
        <w:r w:rsidR="00AA270A" w:rsidRPr="00AA270A">
          <w:rPr>
            <w:rFonts w:ascii="Arial" w:eastAsia="Arial" w:hAnsi="Arial" w:cs="Arial"/>
            <w:color w:val="0000FF"/>
            <w:sz w:val="22"/>
            <w:szCs w:val="22"/>
            <w:u w:val="single"/>
            <w:shd w:val="clear" w:color="auto" w:fill="FFFFFF"/>
          </w:rPr>
          <w:t>сандовскиевестиф</w:t>
        </w:r>
        <w:proofErr w:type="spellEnd"/>
        <w:r w:rsidR="00AA270A" w:rsidRPr="00AA270A">
          <w:rPr>
            <w:rFonts w:ascii="Arial" w:eastAsia="Arial" w:hAnsi="Arial" w:cs="Arial"/>
            <w:color w:val="0000FF"/>
            <w:sz w:val="22"/>
            <w:szCs w:val="22"/>
            <w:u w:val="single"/>
            <w:shd w:val="clear" w:color="auto" w:fill="FFFFFF"/>
          </w:rPr>
          <w:t>), п.г.т. Сандово, 16 марта 2022</w:t>
        </w:r>
      </w:hyperlink>
    </w:p>
    <w:p w:rsidR="00AA270A" w:rsidRPr="00AA270A" w:rsidRDefault="00204D60" w:rsidP="00AA270A">
      <w:pPr>
        <w:numPr>
          <w:ilvl w:val="0"/>
          <w:numId w:val="10"/>
        </w:numPr>
        <w:ind w:left="0" w:firstLine="0"/>
        <w:rPr>
          <w:rFonts w:ascii="Arial" w:eastAsia="Arial" w:hAnsi="Arial" w:cs="Arial"/>
          <w:color w:val="0000FF"/>
          <w:sz w:val="22"/>
          <w:szCs w:val="22"/>
          <w:shd w:val="clear" w:color="auto" w:fill="FFFFFF"/>
          <w:lang w:val="en-US"/>
        </w:rPr>
      </w:pPr>
      <w:hyperlink r:id="rId255" w:history="1">
        <w:r w:rsidR="00AA270A" w:rsidRPr="00AA270A">
          <w:rPr>
            <w:rFonts w:ascii="Arial" w:eastAsia="Arial" w:hAnsi="Arial" w:cs="Arial"/>
            <w:color w:val="0000FF"/>
            <w:sz w:val="22"/>
            <w:szCs w:val="22"/>
            <w:u w:val="single"/>
            <w:shd w:val="clear" w:color="auto" w:fill="FFFFFF"/>
            <w:lang w:val="en-US"/>
          </w:rPr>
          <w:t xml:space="preserve">PANORAMA PRO (panoramapro.ru), </w:t>
        </w:r>
        <w:r w:rsidR="00AA270A" w:rsidRPr="00AA270A">
          <w:rPr>
            <w:rFonts w:ascii="Arial" w:eastAsia="Arial" w:hAnsi="Arial" w:cs="Arial"/>
            <w:color w:val="0000FF"/>
            <w:sz w:val="22"/>
            <w:szCs w:val="22"/>
            <w:u w:val="single"/>
            <w:shd w:val="clear" w:color="auto" w:fill="FFFFFF"/>
          </w:rPr>
          <w:t>Тверь</w:t>
        </w:r>
        <w:r w:rsidR="00AA270A" w:rsidRPr="00AA270A">
          <w:rPr>
            <w:rFonts w:ascii="Arial" w:eastAsia="Arial" w:hAnsi="Arial" w:cs="Arial"/>
            <w:color w:val="0000FF"/>
            <w:sz w:val="22"/>
            <w:szCs w:val="22"/>
            <w:u w:val="single"/>
            <w:shd w:val="clear" w:color="auto" w:fill="FFFFFF"/>
            <w:lang w:val="en-US"/>
          </w:rPr>
          <w:t xml:space="preserve">, 16 </w:t>
        </w:r>
        <w:r w:rsidR="00AA270A" w:rsidRPr="00AA270A">
          <w:rPr>
            <w:rFonts w:ascii="Arial" w:eastAsia="Arial" w:hAnsi="Arial" w:cs="Arial"/>
            <w:color w:val="0000FF"/>
            <w:sz w:val="22"/>
            <w:szCs w:val="22"/>
            <w:u w:val="single"/>
            <w:shd w:val="clear" w:color="auto" w:fill="FFFFFF"/>
          </w:rPr>
          <w:t>марта</w:t>
        </w:r>
        <w:r w:rsidR="00AA270A" w:rsidRPr="00AA270A">
          <w:rPr>
            <w:rFonts w:ascii="Arial" w:eastAsia="Arial" w:hAnsi="Arial" w:cs="Arial"/>
            <w:color w:val="0000FF"/>
            <w:sz w:val="22"/>
            <w:szCs w:val="22"/>
            <w:u w:val="single"/>
            <w:shd w:val="clear" w:color="auto" w:fill="FFFFFF"/>
            <w:lang w:val="en-US"/>
          </w:rPr>
          <w:t xml:space="preserve"> 2022</w:t>
        </w:r>
      </w:hyperlink>
    </w:p>
    <w:p w:rsidR="00AA270A" w:rsidRPr="00AA270A" w:rsidRDefault="00204D60" w:rsidP="00AA270A">
      <w:pPr>
        <w:numPr>
          <w:ilvl w:val="0"/>
          <w:numId w:val="10"/>
        </w:numPr>
        <w:ind w:left="0" w:firstLine="0"/>
        <w:rPr>
          <w:rFonts w:ascii="Arial" w:eastAsia="Arial" w:hAnsi="Arial" w:cs="Arial"/>
          <w:color w:val="0000FF"/>
          <w:sz w:val="22"/>
          <w:szCs w:val="22"/>
          <w:shd w:val="clear" w:color="auto" w:fill="FFFFFF"/>
        </w:rPr>
      </w:pPr>
      <w:hyperlink r:id="rId256" w:history="1">
        <w:proofErr w:type="gramStart"/>
        <w:r w:rsidR="00AA270A" w:rsidRPr="00AA270A">
          <w:rPr>
            <w:rFonts w:ascii="Arial" w:eastAsia="Arial" w:hAnsi="Arial" w:cs="Arial"/>
            <w:color w:val="0000FF"/>
            <w:sz w:val="22"/>
            <w:szCs w:val="22"/>
            <w:u w:val="single"/>
            <w:shd w:val="clear" w:color="auto" w:fill="FFFFFF"/>
          </w:rPr>
          <w:t>Бельская</w:t>
        </w:r>
        <w:proofErr w:type="gramEnd"/>
        <w:r w:rsidR="00AA270A" w:rsidRPr="00AA270A">
          <w:rPr>
            <w:rFonts w:ascii="Arial" w:eastAsia="Arial" w:hAnsi="Arial" w:cs="Arial"/>
            <w:color w:val="0000FF"/>
            <w:sz w:val="22"/>
            <w:szCs w:val="22"/>
            <w:u w:val="single"/>
            <w:shd w:val="clear" w:color="auto" w:fill="FFFFFF"/>
          </w:rPr>
          <w:t xml:space="preserve"> правда (</w:t>
        </w:r>
        <w:proofErr w:type="spellStart"/>
        <w:r w:rsidR="00AA270A" w:rsidRPr="00AA270A">
          <w:rPr>
            <w:rFonts w:ascii="Arial" w:eastAsia="Arial" w:hAnsi="Arial" w:cs="Arial"/>
            <w:color w:val="0000FF"/>
            <w:sz w:val="22"/>
            <w:szCs w:val="22"/>
            <w:u w:val="single"/>
            <w:shd w:val="clear" w:color="auto" w:fill="FFFFFF"/>
          </w:rPr>
          <w:t>бельскаяправдаф</w:t>
        </w:r>
        <w:proofErr w:type="spellEnd"/>
        <w:r w:rsidR="00AA270A" w:rsidRPr="00AA270A">
          <w:rPr>
            <w:rFonts w:ascii="Arial" w:eastAsia="Arial" w:hAnsi="Arial" w:cs="Arial"/>
            <w:color w:val="0000FF"/>
            <w:sz w:val="22"/>
            <w:szCs w:val="22"/>
            <w:u w:val="single"/>
            <w:shd w:val="clear" w:color="auto" w:fill="FFFFFF"/>
          </w:rPr>
          <w:t>), Белый, 16 марта 2022</w:t>
        </w:r>
      </w:hyperlink>
    </w:p>
    <w:p w:rsidR="00AA270A" w:rsidRPr="00AA270A" w:rsidRDefault="00204D60" w:rsidP="00AA270A">
      <w:pPr>
        <w:numPr>
          <w:ilvl w:val="0"/>
          <w:numId w:val="10"/>
        </w:numPr>
        <w:ind w:left="0" w:firstLine="0"/>
        <w:rPr>
          <w:rFonts w:ascii="Arial" w:eastAsia="Arial" w:hAnsi="Arial" w:cs="Arial"/>
          <w:color w:val="0000FF"/>
          <w:sz w:val="22"/>
          <w:szCs w:val="22"/>
          <w:shd w:val="clear" w:color="auto" w:fill="FFFFFF"/>
        </w:rPr>
      </w:pPr>
      <w:hyperlink r:id="rId257" w:history="1">
        <w:proofErr w:type="gramStart"/>
        <w:r w:rsidR="00AA270A" w:rsidRPr="00AA270A">
          <w:rPr>
            <w:rFonts w:ascii="Arial" w:eastAsia="Arial" w:hAnsi="Arial" w:cs="Arial"/>
            <w:color w:val="0000FF"/>
            <w:sz w:val="22"/>
            <w:szCs w:val="22"/>
            <w:u w:val="single"/>
            <w:shd w:val="clear" w:color="auto" w:fill="FFFFFF"/>
          </w:rPr>
          <w:t>Лесной</w:t>
        </w:r>
        <w:proofErr w:type="gramEnd"/>
        <w:r w:rsidR="00AA270A" w:rsidRPr="00AA270A">
          <w:rPr>
            <w:rFonts w:ascii="Arial" w:eastAsia="Arial" w:hAnsi="Arial" w:cs="Arial"/>
            <w:color w:val="0000FF"/>
            <w:sz w:val="22"/>
            <w:szCs w:val="22"/>
            <w:u w:val="single"/>
            <w:shd w:val="clear" w:color="auto" w:fill="FFFFFF"/>
          </w:rPr>
          <w:t xml:space="preserve"> вестник (</w:t>
        </w:r>
        <w:proofErr w:type="spellStart"/>
        <w:r w:rsidR="00AA270A" w:rsidRPr="00AA270A">
          <w:rPr>
            <w:rFonts w:ascii="Arial" w:eastAsia="Arial" w:hAnsi="Arial" w:cs="Arial"/>
            <w:color w:val="0000FF"/>
            <w:sz w:val="22"/>
            <w:szCs w:val="22"/>
            <w:u w:val="single"/>
            <w:shd w:val="clear" w:color="auto" w:fill="FFFFFF"/>
          </w:rPr>
          <w:t>леснойвестникф</w:t>
        </w:r>
        <w:proofErr w:type="spellEnd"/>
        <w:r w:rsidR="00AA270A" w:rsidRPr="00AA270A">
          <w:rPr>
            <w:rFonts w:ascii="Arial" w:eastAsia="Arial" w:hAnsi="Arial" w:cs="Arial"/>
            <w:color w:val="0000FF"/>
            <w:sz w:val="22"/>
            <w:szCs w:val="22"/>
            <w:u w:val="single"/>
            <w:shd w:val="clear" w:color="auto" w:fill="FFFFFF"/>
          </w:rPr>
          <w:t>), с. Лесное (Тверская обл.), 16 марта 2022</w:t>
        </w:r>
      </w:hyperlink>
    </w:p>
    <w:p w:rsidR="00AA270A" w:rsidRPr="00AA270A" w:rsidRDefault="00204D60" w:rsidP="00AA270A">
      <w:pPr>
        <w:numPr>
          <w:ilvl w:val="0"/>
          <w:numId w:val="10"/>
        </w:numPr>
        <w:ind w:left="0" w:firstLine="0"/>
        <w:rPr>
          <w:rFonts w:ascii="Arial" w:eastAsia="Arial" w:hAnsi="Arial" w:cs="Arial"/>
          <w:color w:val="0000FF"/>
          <w:sz w:val="22"/>
          <w:szCs w:val="22"/>
          <w:shd w:val="clear" w:color="auto" w:fill="FFFFFF"/>
        </w:rPr>
      </w:pPr>
      <w:hyperlink r:id="rId258" w:history="1">
        <w:r w:rsidR="00AA270A" w:rsidRPr="00AA270A">
          <w:rPr>
            <w:rFonts w:ascii="Arial" w:eastAsia="Arial" w:hAnsi="Arial" w:cs="Arial"/>
            <w:color w:val="0000FF"/>
            <w:sz w:val="22"/>
            <w:szCs w:val="22"/>
            <w:u w:val="single"/>
            <w:shd w:val="clear" w:color="auto" w:fill="FFFFFF"/>
          </w:rPr>
          <w:t>Тверские ведомости (</w:t>
        </w:r>
        <w:proofErr w:type="spellStart"/>
        <w:r w:rsidR="00AA270A" w:rsidRPr="00AA270A">
          <w:rPr>
            <w:rFonts w:ascii="Arial" w:eastAsia="Arial" w:hAnsi="Arial" w:cs="Arial"/>
            <w:color w:val="0000FF"/>
            <w:sz w:val="22"/>
            <w:szCs w:val="22"/>
            <w:u w:val="single"/>
            <w:shd w:val="clear" w:color="auto" w:fill="FFFFFF"/>
          </w:rPr>
          <w:t>vedtver.ru</w:t>
        </w:r>
        <w:proofErr w:type="spellEnd"/>
        <w:r w:rsidR="00AA270A" w:rsidRPr="00AA270A">
          <w:rPr>
            <w:rFonts w:ascii="Arial" w:eastAsia="Arial" w:hAnsi="Arial" w:cs="Arial"/>
            <w:color w:val="0000FF"/>
            <w:sz w:val="22"/>
            <w:szCs w:val="22"/>
            <w:u w:val="single"/>
            <w:shd w:val="clear" w:color="auto" w:fill="FFFFFF"/>
          </w:rPr>
          <w:t>), Тверь, 16 марта 2022</w:t>
        </w:r>
      </w:hyperlink>
    </w:p>
    <w:p w:rsidR="00AA270A" w:rsidRPr="00AA270A" w:rsidRDefault="00204D60" w:rsidP="00AA270A">
      <w:pPr>
        <w:numPr>
          <w:ilvl w:val="0"/>
          <w:numId w:val="10"/>
        </w:numPr>
        <w:ind w:left="0" w:firstLine="0"/>
        <w:rPr>
          <w:rFonts w:ascii="Arial" w:eastAsia="Arial" w:hAnsi="Arial" w:cs="Arial"/>
          <w:color w:val="0000FF"/>
          <w:sz w:val="22"/>
          <w:szCs w:val="22"/>
          <w:shd w:val="clear" w:color="auto" w:fill="FFFFFF"/>
        </w:rPr>
      </w:pPr>
      <w:hyperlink r:id="rId259" w:history="1">
        <w:r w:rsidR="00AA270A" w:rsidRPr="00AA270A">
          <w:rPr>
            <w:rFonts w:ascii="Arial" w:eastAsia="Arial" w:hAnsi="Arial" w:cs="Arial"/>
            <w:color w:val="0000FF"/>
            <w:sz w:val="22"/>
            <w:szCs w:val="22"/>
            <w:u w:val="single"/>
            <w:shd w:val="clear" w:color="auto" w:fill="FFFFFF"/>
          </w:rPr>
          <w:t>Знамя (</w:t>
        </w:r>
        <w:proofErr w:type="spellStart"/>
        <w:r w:rsidR="00AA270A" w:rsidRPr="00AA270A">
          <w:rPr>
            <w:rFonts w:ascii="Arial" w:eastAsia="Arial" w:hAnsi="Arial" w:cs="Arial"/>
            <w:color w:val="0000FF"/>
            <w:sz w:val="22"/>
            <w:szCs w:val="22"/>
            <w:u w:val="single"/>
            <w:shd w:val="clear" w:color="auto" w:fill="FFFFFF"/>
          </w:rPr>
          <w:t>kuvznama.ru</w:t>
        </w:r>
        <w:proofErr w:type="spellEnd"/>
        <w:r w:rsidR="00AA270A" w:rsidRPr="00AA270A">
          <w:rPr>
            <w:rFonts w:ascii="Arial" w:eastAsia="Arial" w:hAnsi="Arial" w:cs="Arial"/>
            <w:color w:val="0000FF"/>
            <w:sz w:val="22"/>
            <w:szCs w:val="22"/>
            <w:u w:val="single"/>
            <w:shd w:val="clear" w:color="auto" w:fill="FFFFFF"/>
          </w:rPr>
          <w:t>), Кувшиново, 16 марта 2022</w:t>
        </w:r>
      </w:hyperlink>
    </w:p>
    <w:p w:rsidR="00AA270A" w:rsidRPr="00AA270A" w:rsidRDefault="00204D60" w:rsidP="00AA270A">
      <w:pPr>
        <w:numPr>
          <w:ilvl w:val="0"/>
          <w:numId w:val="10"/>
        </w:numPr>
        <w:ind w:left="0" w:firstLine="0"/>
        <w:rPr>
          <w:rFonts w:ascii="Arial" w:eastAsia="Arial" w:hAnsi="Arial" w:cs="Arial"/>
          <w:color w:val="0000FF"/>
          <w:sz w:val="22"/>
          <w:szCs w:val="22"/>
          <w:shd w:val="clear" w:color="auto" w:fill="FFFFFF"/>
        </w:rPr>
      </w:pPr>
      <w:hyperlink r:id="rId260" w:history="1">
        <w:r w:rsidR="00AA270A" w:rsidRPr="00AA270A">
          <w:rPr>
            <w:rFonts w:ascii="Arial" w:eastAsia="Arial" w:hAnsi="Arial" w:cs="Arial"/>
            <w:color w:val="0000FF"/>
            <w:sz w:val="22"/>
            <w:szCs w:val="22"/>
            <w:u w:val="single"/>
            <w:shd w:val="clear" w:color="auto" w:fill="FFFFFF"/>
          </w:rPr>
          <w:t>Зубцовская жизнь (</w:t>
        </w:r>
        <w:proofErr w:type="spellStart"/>
        <w:r w:rsidR="00AA270A" w:rsidRPr="00AA270A">
          <w:rPr>
            <w:rFonts w:ascii="Arial" w:eastAsia="Arial" w:hAnsi="Arial" w:cs="Arial"/>
            <w:color w:val="0000FF"/>
            <w:sz w:val="22"/>
            <w:szCs w:val="22"/>
            <w:u w:val="single"/>
            <w:shd w:val="clear" w:color="auto" w:fill="FFFFFF"/>
          </w:rPr>
          <w:t>зубцовскаяжизньф</w:t>
        </w:r>
        <w:proofErr w:type="spellEnd"/>
        <w:r w:rsidR="00AA270A" w:rsidRPr="00AA270A">
          <w:rPr>
            <w:rFonts w:ascii="Arial" w:eastAsia="Arial" w:hAnsi="Arial" w:cs="Arial"/>
            <w:color w:val="0000FF"/>
            <w:sz w:val="22"/>
            <w:szCs w:val="22"/>
            <w:u w:val="single"/>
            <w:shd w:val="clear" w:color="auto" w:fill="FFFFFF"/>
          </w:rPr>
          <w:t>), Зубцов, 16 марта 2022</w:t>
        </w:r>
      </w:hyperlink>
    </w:p>
    <w:p w:rsidR="00AA270A" w:rsidRPr="00AA270A" w:rsidRDefault="00204D60" w:rsidP="00AA270A">
      <w:pPr>
        <w:numPr>
          <w:ilvl w:val="0"/>
          <w:numId w:val="10"/>
        </w:numPr>
        <w:ind w:left="0" w:firstLine="0"/>
        <w:rPr>
          <w:rFonts w:ascii="Arial" w:eastAsia="Arial" w:hAnsi="Arial" w:cs="Arial"/>
          <w:color w:val="0000FF"/>
          <w:sz w:val="22"/>
          <w:szCs w:val="22"/>
          <w:shd w:val="clear" w:color="auto" w:fill="FFFFFF"/>
        </w:rPr>
      </w:pPr>
      <w:hyperlink r:id="rId261" w:history="1">
        <w:r w:rsidR="00AA270A" w:rsidRPr="00AA270A">
          <w:rPr>
            <w:rFonts w:ascii="Arial" w:eastAsia="Arial" w:hAnsi="Arial" w:cs="Arial"/>
            <w:color w:val="0000FF"/>
            <w:sz w:val="22"/>
            <w:szCs w:val="22"/>
            <w:u w:val="single"/>
            <w:shd w:val="clear" w:color="auto" w:fill="FFFFFF"/>
          </w:rPr>
          <w:t>Ленинское знамя (</w:t>
        </w:r>
        <w:proofErr w:type="spellStart"/>
        <w:r w:rsidR="00AA270A" w:rsidRPr="00AA270A">
          <w:rPr>
            <w:rFonts w:ascii="Arial" w:eastAsia="Arial" w:hAnsi="Arial" w:cs="Arial"/>
            <w:color w:val="0000FF"/>
            <w:sz w:val="22"/>
            <w:szCs w:val="22"/>
            <w:u w:val="single"/>
            <w:shd w:val="clear" w:color="auto" w:fill="FFFFFF"/>
          </w:rPr>
          <w:t>leninskoeznamya.tverreg.ru</w:t>
        </w:r>
        <w:proofErr w:type="spellEnd"/>
        <w:r w:rsidR="00AA270A" w:rsidRPr="00AA270A">
          <w:rPr>
            <w:rFonts w:ascii="Arial" w:eastAsia="Arial" w:hAnsi="Arial" w:cs="Arial"/>
            <w:color w:val="0000FF"/>
            <w:sz w:val="22"/>
            <w:szCs w:val="22"/>
            <w:u w:val="single"/>
            <w:shd w:val="clear" w:color="auto" w:fill="FFFFFF"/>
          </w:rPr>
          <w:t>), Тверь, 16 марта 2022</w:t>
        </w:r>
      </w:hyperlink>
    </w:p>
    <w:p w:rsidR="00AA270A" w:rsidRPr="00AA270A" w:rsidRDefault="00204D60" w:rsidP="00AA270A">
      <w:pPr>
        <w:numPr>
          <w:ilvl w:val="0"/>
          <w:numId w:val="10"/>
        </w:numPr>
        <w:ind w:left="0" w:firstLine="0"/>
        <w:rPr>
          <w:rFonts w:ascii="Arial" w:eastAsia="Arial" w:hAnsi="Arial" w:cs="Arial"/>
          <w:color w:val="0000FF"/>
          <w:sz w:val="22"/>
          <w:szCs w:val="22"/>
          <w:shd w:val="clear" w:color="auto" w:fill="FFFFFF"/>
        </w:rPr>
      </w:pPr>
      <w:hyperlink r:id="rId262" w:history="1">
        <w:r w:rsidR="00AA270A" w:rsidRPr="00AA270A">
          <w:rPr>
            <w:rFonts w:ascii="Arial" w:eastAsia="Arial" w:hAnsi="Arial" w:cs="Arial"/>
            <w:color w:val="0000FF"/>
            <w:sz w:val="22"/>
            <w:szCs w:val="22"/>
            <w:u w:val="single"/>
            <w:shd w:val="clear" w:color="auto" w:fill="FFFFFF"/>
          </w:rPr>
          <w:t>Г</w:t>
        </w:r>
        <w:proofErr w:type="gramStart"/>
        <w:r w:rsidR="00AA270A" w:rsidRPr="00AA270A">
          <w:rPr>
            <w:rFonts w:ascii="Arial" w:eastAsia="Arial" w:hAnsi="Arial" w:cs="Arial"/>
            <w:color w:val="0000FF"/>
            <w:sz w:val="22"/>
            <w:szCs w:val="22"/>
            <w:u w:val="single"/>
            <w:shd w:val="clear" w:color="auto" w:fill="FFFFFF"/>
          </w:rPr>
          <w:t>ТРК Тв</w:t>
        </w:r>
        <w:proofErr w:type="gramEnd"/>
        <w:r w:rsidR="00AA270A" w:rsidRPr="00AA270A">
          <w:rPr>
            <w:rFonts w:ascii="Arial" w:eastAsia="Arial" w:hAnsi="Arial" w:cs="Arial"/>
            <w:color w:val="0000FF"/>
            <w:sz w:val="22"/>
            <w:szCs w:val="22"/>
            <w:u w:val="single"/>
            <w:shd w:val="clear" w:color="auto" w:fill="FFFFFF"/>
          </w:rPr>
          <w:t>ерь, Тверь, 16 марта 2022</w:t>
        </w:r>
      </w:hyperlink>
    </w:p>
    <w:p w:rsidR="00AA270A" w:rsidRPr="00AA270A" w:rsidRDefault="00204D60" w:rsidP="00AA270A">
      <w:pPr>
        <w:numPr>
          <w:ilvl w:val="0"/>
          <w:numId w:val="10"/>
        </w:numPr>
        <w:ind w:left="0" w:firstLine="0"/>
        <w:rPr>
          <w:rFonts w:ascii="Arial" w:eastAsia="Arial" w:hAnsi="Arial" w:cs="Arial"/>
          <w:color w:val="0000FF"/>
          <w:sz w:val="22"/>
          <w:szCs w:val="22"/>
          <w:shd w:val="clear" w:color="auto" w:fill="FFFFFF"/>
        </w:rPr>
      </w:pPr>
      <w:hyperlink r:id="rId263" w:history="1">
        <w:r w:rsidR="00AA270A" w:rsidRPr="00AA270A">
          <w:rPr>
            <w:rFonts w:ascii="Arial" w:eastAsia="Arial" w:hAnsi="Arial" w:cs="Arial"/>
            <w:color w:val="0000FF"/>
            <w:sz w:val="22"/>
            <w:szCs w:val="22"/>
            <w:u w:val="single"/>
            <w:shd w:val="clear" w:color="auto" w:fill="FFFFFF"/>
          </w:rPr>
          <w:t>Авангард (</w:t>
        </w:r>
        <w:proofErr w:type="spellStart"/>
        <w:r w:rsidR="00AA270A" w:rsidRPr="00AA270A">
          <w:rPr>
            <w:rFonts w:ascii="Arial" w:eastAsia="Arial" w:hAnsi="Arial" w:cs="Arial"/>
            <w:color w:val="0000FF"/>
            <w:sz w:val="22"/>
            <w:szCs w:val="22"/>
            <w:u w:val="single"/>
            <w:shd w:val="clear" w:color="auto" w:fill="FFFFFF"/>
          </w:rPr>
          <w:t>авангардф</w:t>
        </w:r>
        <w:proofErr w:type="spellEnd"/>
        <w:r w:rsidR="00AA270A" w:rsidRPr="00AA270A">
          <w:rPr>
            <w:rFonts w:ascii="Arial" w:eastAsia="Arial" w:hAnsi="Arial" w:cs="Arial"/>
            <w:color w:val="0000FF"/>
            <w:sz w:val="22"/>
            <w:szCs w:val="22"/>
            <w:u w:val="single"/>
            <w:shd w:val="clear" w:color="auto" w:fill="FFFFFF"/>
          </w:rPr>
          <w:t>), Западная Двина, 16 марта 2022</w:t>
        </w:r>
      </w:hyperlink>
    </w:p>
    <w:p w:rsidR="00AA270A" w:rsidRPr="00AA270A" w:rsidRDefault="00204D60" w:rsidP="00AA270A">
      <w:pPr>
        <w:numPr>
          <w:ilvl w:val="0"/>
          <w:numId w:val="10"/>
        </w:numPr>
        <w:ind w:left="0" w:firstLine="0"/>
        <w:rPr>
          <w:rFonts w:ascii="Arial" w:eastAsia="Arial" w:hAnsi="Arial" w:cs="Arial"/>
          <w:color w:val="0000FF"/>
          <w:sz w:val="22"/>
          <w:szCs w:val="22"/>
          <w:shd w:val="clear" w:color="auto" w:fill="FFFFFF"/>
        </w:rPr>
      </w:pPr>
      <w:hyperlink r:id="rId264" w:history="1">
        <w:r w:rsidR="00AA270A" w:rsidRPr="00AA270A">
          <w:rPr>
            <w:rFonts w:ascii="Arial" w:eastAsia="Arial" w:hAnsi="Arial" w:cs="Arial"/>
            <w:color w:val="0000FF"/>
            <w:sz w:val="22"/>
            <w:szCs w:val="22"/>
            <w:u w:val="single"/>
            <w:shd w:val="clear" w:color="auto" w:fill="FFFFFF"/>
          </w:rPr>
          <w:t>Новая жизнь (</w:t>
        </w:r>
        <w:proofErr w:type="spellStart"/>
        <w:r w:rsidR="00AA270A" w:rsidRPr="00AA270A">
          <w:rPr>
            <w:rFonts w:ascii="Arial" w:eastAsia="Arial" w:hAnsi="Arial" w:cs="Arial"/>
            <w:color w:val="0000FF"/>
            <w:sz w:val="22"/>
            <w:szCs w:val="22"/>
            <w:u w:val="single"/>
            <w:shd w:val="clear" w:color="auto" w:fill="FFFFFF"/>
          </w:rPr>
          <w:t>новаяжизньф</w:t>
        </w:r>
        <w:proofErr w:type="spellEnd"/>
        <w:r w:rsidR="00AA270A" w:rsidRPr="00AA270A">
          <w:rPr>
            <w:rFonts w:ascii="Arial" w:eastAsia="Arial" w:hAnsi="Arial" w:cs="Arial"/>
            <w:color w:val="0000FF"/>
            <w:sz w:val="22"/>
            <w:szCs w:val="22"/>
            <w:u w:val="single"/>
            <w:shd w:val="clear" w:color="auto" w:fill="FFFFFF"/>
          </w:rPr>
          <w:t>), Бологое, 16 марта 2022</w:t>
        </w:r>
      </w:hyperlink>
    </w:p>
    <w:p w:rsidR="00AA270A" w:rsidRPr="00AA270A" w:rsidRDefault="00204D60" w:rsidP="00AA270A">
      <w:pPr>
        <w:numPr>
          <w:ilvl w:val="0"/>
          <w:numId w:val="10"/>
        </w:numPr>
        <w:ind w:left="0" w:firstLine="0"/>
        <w:rPr>
          <w:rFonts w:ascii="Arial" w:eastAsia="Arial" w:hAnsi="Arial" w:cs="Arial"/>
          <w:color w:val="0000FF"/>
          <w:sz w:val="22"/>
          <w:szCs w:val="22"/>
          <w:shd w:val="clear" w:color="auto" w:fill="FFFFFF"/>
        </w:rPr>
      </w:pPr>
      <w:hyperlink r:id="rId265" w:history="1">
        <w:proofErr w:type="gramStart"/>
        <w:r w:rsidR="00AA270A" w:rsidRPr="00AA270A">
          <w:rPr>
            <w:rFonts w:ascii="Arial" w:eastAsia="Arial" w:hAnsi="Arial" w:cs="Arial"/>
            <w:color w:val="0000FF"/>
            <w:sz w:val="22"/>
            <w:szCs w:val="22"/>
            <w:u w:val="single"/>
            <w:shd w:val="clear" w:color="auto" w:fill="FFFFFF"/>
          </w:rPr>
          <w:t>Вышневолоцкая</w:t>
        </w:r>
        <w:proofErr w:type="gramEnd"/>
        <w:r w:rsidR="00AA270A" w:rsidRPr="00AA270A">
          <w:rPr>
            <w:rFonts w:ascii="Arial" w:eastAsia="Arial" w:hAnsi="Arial" w:cs="Arial"/>
            <w:color w:val="0000FF"/>
            <w:sz w:val="22"/>
            <w:szCs w:val="22"/>
            <w:u w:val="single"/>
            <w:shd w:val="clear" w:color="auto" w:fill="FFFFFF"/>
          </w:rPr>
          <w:t xml:space="preserve"> правда (</w:t>
        </w:r>
        <w:proofErr w:type="spellStart"/>
        <w:r w:rsidR="00AA270A" w:rsidRPr="00AA270A">
          <w:rPr>
            <w:rFonts w:ascii="Arial" w:eastAsia="Arial" w:hAnsi="Arial" w:cs="Arial"/>
            <w:color w:val="0000FF"/>
            <w:sz w:val="22"/>
            <w:szCs w:val="22"/>
            <w:u w:val="single"/>
            <w:shd w:val="clear" w:color="auto" w:fill="FFFFFF"/>
          </w:rPr>
          <w:t>вышневолоцкаяправдаф</w:t>
        </w:r>
        <w:proofErr w:type="spellEnd"/>
        <w:r w:rsidR="00AA270A" w:rsidRPr="00AA270A">
          <w:rPr>
            <w:rFonts w:ascii="Arial" w:eastAsia="Arial" w:hAnsi="Arial" w:cs="Arial"/>
            <w:color w:val="0000FF"/>
            <w:sz w:val="22"/>
            <w:szCs w:val="22"/>
            <w:u w:val="single"/>
            <w:shd w:val="clear" w:color="auto" w:fill="FFFFFF"/>
          </w:rPr>
          <w:t>), п.г.т. Жарковский, 16 марта 2022</w:t>
        </w:r>
      </w:hyperlink>
    </w:p>
    <w:p w:rsidR="00AA270A" w:rsidRPr="00AA270A" w:rsidRDefault="00204D60" w:rsidP="00AA270A">
      <w:pPr>
        <w:numPr>
          <w:ilvl w:val="0"/>
          <w:numId w:val="10"/>
        </w:numPr>
        <w:ind w:left="0" w:firstLine="0"/>
        <w:rPr>
          <w:rFonts w:ascii="Arial" w:eastAsia="Arial" w:hAnsi="Arial" w:cs="Arial"/>
          <w:color w:val="0000FF"/>
          <w:sz w:val="22"/>
          <w:szCs w:val="22"/>
          <w:shd w:val="clear" w:color="auto" w:fill="FFFFFF"/>
        </w:rPr>
      </w:pPr>
      <w:hyperlink r:id="rId266" w:history="1">
        <w:r w:rsidR="00AA270A" w:rsidRPr="00AA270A">
          <w:rPr>
            <w:rFonts w:ascii="Arial" w:eastAsia="Arial" w:hAnsi="Arial" w:cs="Arial"/>
            <w:color w:val="0000FF"/>
            <w:sz w:val="22"/>
            <w:szCs w:val="22"/>
            <w:u w:val="single"/>
            <w:shd w:val="clear" w:color="auto" w:fill="FFFFFF"/>
          </w:rPr>
          <w:t>Андреапольские вести (</w:t>
        </w:r>
        <w:proofErr w:type="spellStart"/>
        <w:r w:rsidR="00AA270A" w:rsidRPr="00AA270A">
          <w:rPr>
            <w:rFonts w:ascii="Arial" w:eastAsia="Arial" w:hAnsi="Arial" w:cs="Arial"/>
            <w:color w:val="0000FF"/>
            <w:sz w:val="22"/>
            <w:szCs w:val="22"/>
            <w:u w:val="single"/>
            <w:shd w:val="clear" w:color="auto" w:fill="FFFFFF"/>
          </w:rPr>
          <w:t>андреапольскиевестиф</w:t>
        </w:r>
        <w:proofErr w:type="spellEnd"/>
        <w:r w:rsidR="00AA270A" w:rsidRPr="00AA270A">
          <w:rPr>
            <w:rFonts w:ascii="Arial" w:eastAsia="Arial" w:hAnsi="Arial" w:cs="Arial"/>
            <w:color w:val="0000FF"/>
            <w:sz w:val="22"/>
            <w:szCs w:val="22"/>
            <w:u w:val="single"/>
            <w:shd w:val="clear" w:color="auto" w:fill="FFFFFF"/>
          </w:rPr>
          <w:t>), Андреаполь, 16 марта 2022</w:t>
        </w:r>
      </w:hyperlink>
    </w:p>
    <w:p w:rsidR="00AA270A" w:rsidRPr="00AA270A" w:rsidRDefault="00204D60" w:rsidP="00AA270A">
      <w:pPr>
        <w:numPr>
          <w:ilvl w:val="0"/>
          <w:numId w:val="10"/>
        </w:numPr>
        <w:ind w:left="0" w:firstLine="0"/>
        <w:rPr>
          <w:rFonts w:ascii="Arial" w:eastAsia="Arial" w:hAnsi="Arial" w:cs="Arial"/>
          <w:color w:val="0000FF"/>
          <w:sz w:val="22"/>
          <w:szCs w:val="22"/>
          <w:shd w:val="clear" w:color="auto" w:fill="FFFFFF"/>
        </w:rPr>
      </w:pPr>
      <w:hyperlink r:id="rId267" w:history="1">
        <w:r w:rsidR="00AA270A" w:rsidRPr="00AA270A">
          <w:rPr>
            <w:rFonts w:ascii="Arial" w:eastAsia="Arial" w:hAnsi="Arial" w:cs="Arial"/>
            <w:color w:val="0000FF"/>
            <w:sz w:val="22"/>
            <w:szCs w:val="22"/>
            <w:u w:val="single"/>
            <w:shd w:val="clear" w:color="auto" w:fill="FFFFFF"/>
          </w:rPr>
          <w:t>Родная земля (</w:t>
        </w:r>
        <w:proofErr w:type="spellStart"/>
        <w:r w:rsidR="00AA270A" w:rsidRPr="00AA270A">
          <w:rPr>
            <w:rFonts w:ascii="Arial" w:eastAsia="Arial" w:hAnsi="Arial" w:cs="Arial"/>
            <w:color w:val="0000FF"/>
            <w:sz w:val="22"/>
            <w:szCs w:val="22"/>
            <w:u w:val="single"/>
            <w:shd w:val="clear" w:color="auto" w:fill="FFFFFF"/>
          </w:rPr>
          <w:t>r-zemlya.ru</w:t>
        </w:r>
        <w:proofErr w:type="spellEnd"/>
        <w:r w:rsidR="00AA270A" w:rsidRPr="00AA270A">
          <w:rPr>
            <w:rFonts w:ascii="Arial" w:eastAsia="Arial" w:hAnsi="Arial" w:cs="Arial"/>
            <w:color w:val="0000FF"/>
            <w:sz w:val="22"/>
            <w:szCs w:val="22"/>
            <w:u w:val="single"/>
            <w:shd w:val="clear" w:color="auto" w:fill="FFFFFF"/>
          </w:rPr>
          <w:t>), п. Рамешки, 16 марта 2022</w:t>
        </w:r>
      </w:hyperlink>
    </w:p>
    <w:p w:rsidR="00AA270A" w:rsidRPr="00AA270A" w:rsidRDefault="00204D60" w:rsidP="00AA270A">
      <w:pPr>
        <w:numPr>
          <w:ilvl w:val="0"/>
          <w:numId w:val="10"/>
        </w:numPr>
        <w:ind w:left="0" w:firstLine="0"/>
        <w:rPr>
          <w:rFonts w:ascii="Arial" w:eastAsia="Arial" w:hAnsi="Arial" w:cs="Arial"/>
          <w:color w:val="0000FF"/>
          <w:sz w:val="22"/>
          <w:szCs w:val="22"/>
          <w:shd w:val="clear" w:color="auto" w:fill="FFFFFF"/>
        </w:rPr>
      </w:pPr>
      <w:hyperlink r:id="rId268" w:history="1">
        <w:r w:rsidR="00AA270A" w:rsidRPr="00AA270A">
          <w:rPr>
            <w:rFonts w:ascii="Arial" w:eastAsia="Arial" w:hAnsi="Arial" w:cs="Arial"/>
            <w:color w:val="0000FF"/>
            <w:sz w:val="22"/>
            <w:szCs w:val="22"/>
            <w:u w:val="single"/>
            <w:shd w:val="clear" w:color="auto" w:fill="FFFFFF"/>
          </w:rPr>
          <w:t>Удомельская газета (</w:t>
        </w:r>
        <w:proofErr w:type="spellStart"/>
        <w:r w:rsidR="00AA270A" w:rsidRPr="00AA270A">
          <w:rPr>
            <w:rFonts w:ascii="Arial" w:eastAsia="Arial" w:hAnsi="Arial" w:cs="Arial"/>
            <w:color w:val="0000FF"/>
            <w:sz w:val="22"/>
            <w:szCs w:val="22"/>
            <w:u w:val="single"/>
            <w:shd w:val="clear" w:color="auto" w:fill="FFFFFF"/>
          </w:rPr>
          <w:t>udomelskaya-gazeta.ru</w:t>
        </w:r>
        <w:proofErr w:type="spellEnd"/>
        <w:r w:rsidR="00AA270A" w:rsidRPr="00AA270A">
          <w:rPr>
            <w:rFonts w:ascii="Arial" w:eastAsia="Arial" w:hAnsi="Arial" w:cs="Arial"/>
            <w:color w:val="0000FF"/>
            <w:sz w:val="22"/>
            <w:szCs w:val="22"/>
            <w:u w:val="single"/>
            <w:shd w:val="clear" w:color="auto" w:fill="FFFFFF"/>
          </w:rPr>
          <w:t>), Удомля, 16 марта 2022</w:t>
        </w:r>
      </w:hyperlink>
    </w:p>
    <w:p w:rsidR="00AA270A" w:rsidRPr="00AA270A" w:rsidRDefault="00204D60" w:rsidP="00AA270A">
      <w:pPr>
        <w:numPr>
          <w:ilvl w:val="0"/>
          <w:numId w:val="10"/>
        </w:numPr>
        <w:ind w:left="0" w:firstLine="0"/>
        <w:rPr>
          <w:rFonts w:ascii="Arial" w:eastAsia="Arial" w:hAnsi="Arial" w:cs="Arial"/>
          <w:color w:val="0000FF"/>
          <w:sz w:val="22"/>
          <w:szCs w:val="22"/>
          <w:shd w:val="clear" w:color="auto" w:fill="FFFFFF"/>
        </w:rPr>
      </w:pPr>
      <w:hyperlink r:id="rId269" w:history="1">
        <w:r w:rsidR="00AA270A" w:rsidRPr="00AA270A">
          <w:rPr>
            <w:rFonts w:ascii="Arial" w:eastAsia="Arial" w:hAnsi="Arial" w:cs="Arial"/>
            <w:color w:val="0000FF"/>
            <w:sz w:val="22"/>
            <w:szCs w:val="22"/>
            <w:u w:val="single"/>
            <w:shd w:val="clear" w:color="auto" w:fill="FFFFFF"/>
          </w:rPr>
          <w:t>Спировские известия (</w:t>
        </w:r>
        <w:proofErr w:type="spellStart"/>
        <w:r w:rsidR="00AA270A" w:rsidRPr="00AA270A">
          <w:rPr>
            <w:rFonts w:ascii="Arial" w:eastAsia="Arial" w:hAnsi="Arial" w:cs="Arial"/>
            <w:color w:val="0000FF"/>
            <w:sz w:val="22"/>
            <w:szCs w:val="22"/>
            <w:u w:val="single"/>
            <w:shd w:val="clear" w:color="auto" w:fill="FFFFFF"/>
          </w:rPr>
          <w:t>спировскиеизвестияф</w:t>
        </w:r>
        <w:proofErr w:type="spellEnd"/>
        <w:r w:rsidR="00AA270A" w:rsidRPr="00AA270A">
          <w:rPr>
            <w:rFonts w:ascii="Arial" w:eastAsia="Arial" w:hAnsi="Arial" w:cs="Arial"/>
            <w:color w:val="0000FF"/>
            <w:sz w:val="22"/>
            <w:szCs w:val="22"/>
            <w:u w:val="single"/>
            <w:shd w:val="clear" w:color="auto" w:fill="FFFFFF"/>
          </w:rPr>
          <w:t>), п. Спирово, 16 марта 2022</w:t>
        </w:r>
      </w:hyperlink>
    </w:p>
    <w:p w:rsidR="00AA270A" w:rsidRPr="00AA270A" w:rsidRDefault="00204D60" w:rsidP="00AA270A">
      <w:pPr>
        <w:numPr>
          <w:ilvl w:val="0"/>
          <w:numId w:val="10"/>
        </w:numPr>
        <w:ind w:left="0" w:firstLine="0"/>
        <w:rPr>
          <w:rFonts w:ascii="Arial" w:eastAsia="Arial" w:hAnsi="Arial" w:cs="Arial"/>
          <w:color w:val="0000FF"/>
          <w:sz w:val="22"/>
          <w:szCs w:val="22"/>
          <w:shd w:val="clear" w:color="auto" w:fill="FFFFFF"/>
        </w:rPr>
      </w:pPr>
      <w:hyperlink r:id="rId270" w:history="1">
        <w:r w:rsidR="00AA270A" w:rsidRPr="00AA270A">
          <w:rPr>
            <w:rFonts w:ascii="Arial" w:eastAsia="Arial" w:hAnsi="Arial" w:cs="Arial"/>
            <w:color w:val="0000FF"/>
            <w:sz w:val="22"/>
            <w:szCs w:val="22"/>
            <w:u w:val="single"/>
            <w:shd w:val="clear" w:color="auto" w:fill="FFFFFF"/>
          </w:rPr>
          <w:t>Вперед (</w:t>
        </w:r>
        <w:proofErr w:type="spellStart"/>
        <w:r w:rsidR="00AA270A" w:rsidRPr="00AA270A">
          <w:rPr>
            <w:rFonts w:ascii="Arial" w:eastAsia="Arial" w:hAnsi="Arial" w:cs="Arial"/>
            <w:color w:val="0000FF"/>
            <w:sz w:val="22"/>
            <w:szCs w:val="22"/>
            <w:u w:val="single"/>
            <w:shd w:val="clear" w:color="auto" w:fill="FFFFFF"/>
          </w:rPr>
          <w:t>впередф</w:t>
        </w:r>
        <w:proofErr w:type="spellEnd"/>
        <w:r w:rsidR="00AA270A" w:rsidRPr="00AA270A">
          <w:rPr>
            <w:rFonts w:ascii="Arial" w:eastAsia="Arial" w:hAnsi="Arial" w:cs="Arial"/>
            <w:color w:val="0000FF"/>
            <w:sz w:val="22"/>
            <w:szCs w:val="22"/>
            <w:u w:val="single"/>
            <w:shd w:val="clear" w:color="auto" w:fill="FFFFFF"/>
          </w:rPr>
          <w:t>), Калязин, 16 марта 2022</w:t>
        </w:r>
      </w:hyperlink>
    </w:p>
    <w:p w:rsidR="00AA270A" w:rsidRPr="00AA270A" w:rsidRDefault="00204D60" w:rsidP="00AA270A">
      <w:pPr>
        <w:numPr>
          <w:ilvl w:val="0"/>
          <w:numId w:val="10"/>
        </w:numPr>
        <w:ind w:left="0" w:firstLine="0"/>
        <w:rPr>
          <w:rFonts w:ascii="Arial" w:eastAsia="Arial" w:hAnsi="Arial" w:cs="Arial"/>
          <w:color w:val="0000FF"/>
          <w:sz w:val="22"/>
          <w:szCs w:val="22"/>
          <w:shd w:val="clear" w:color="auto" w:fill="FFFFFF"/>
        </w:rPr>
      </w:pPr>
      <w:hyperlink r:id="rId271" w:history="1">
        <w:r w:rsidR="00AA270A" w:rsidRPr="00AA270A">
          <w:rPr>
            <w:rFonts w:ascii="Arial" w:eastAsia="Arial" w:hAnsi="Arial" w:cs="Arial"/>
            <w:color w:val="0000FF"/>
            <w:sz w:val="22"/>
            <w:szCs w:val="22"/>
            <w:u w:val="single"/>
            <w:shd w:val="clear" w:color="auto" w:fill="FFFFFF"/>
          </w:rPr>
          <w:t>Наша жизнь (</w:t>
        </w:r>
        <w:proofErr w:type="spellStart"/>
        <w:r w:rsidR="00AA270A" w:rsidRPr="00AA270A">
          <w:rPr>
            <w:rFonts w:ascii="Arial" w:eastAsia="Arial" w:hAnsi="Arial" w:cs="Arial"/>
            <w:color w:val="0000FF"/>
            <w:sz w:val="22"/>
            <w:szCs w:val="22"/>
            <w:u w:val="single"/>
            <w:shd w:val="clear" w:color="auto" w:fill="FFFFFF"/>
          </w:rPr>
          <w:t>нашажизньф</w:t>
        </w:r>
        <w:proofErr w:type="spellEnd"/>
        <w:r w:rsidR="00AA270A" w:rsidRPr="00AA270A">
          <w:rPr>
            <w:rFonts w:ascii="Arial" w:eastAsia="Arial" w:hAnsi="Arial" w:cs="Arial"/>
            <w:color w:val="0000FF"/>
            <w:sz w:val="22"/>
            <w:szCs w:val="22"/>
            <w:u w:val="single"/>
            <w:shd w:val="clear" w:color="auto" w:fill="FFFFFF"/>
          </w:rPr>
          <w:t>), Лихославль, 16 марта 2022</w:t>
        </w:r>
      </w:hyperlink>
    </w:p>
    <w:p w:rsidR="00AA270A" w:rsidRPr="00AA270A" w:rsidRDefault="00204D60" w:rsidP="00AA270A">
      <w:pPr>
        <w:numPr>
          <w:ilvl w:val="0"/>
          <w:numId w:val="10"/>
        </w:numPr>
        <w:ind w:left="0" w:firstLine="0"/>
        <w:rPr>
          <w:rFonts w:ascii="Arial" w:eastAsia="Arial" w:hAnsi="Arial" w:cs="Arial"/>
          <w:color w:val="0000FF"/>
          <w:sz w:val="22"/>
          <w:szCs w:val="22"/>
          <w:shd w:val="clear" w:color="auto" w:fill="FFFFFF"/>
        </w:rPr>
      </w:pPr>
      <w:hyperlink r:id="rId272" w:history="1">
        <w:r w:rsidR="00AA270A" w:rsidRPr="00AA270A">
          <w:rPr>
            <w:rFonts w:ascii="Arial" w:eastAsia="Arial" w:hAnsi="Arial" w:cs="Arial"/>
            <w:color w:val="0000FF"/>
            <w:sz w:val="22"/>
            <w:szCs w:val="22"/>
            <w:u w:val="single"/>
            <w:shd w:val="clear" w:color="auto" w:fill="FFFFFF"/>
          </w:rPr>
          <w:t>Коммунар (</w:t>
        </w:r>
        <w:proofErr w:type="spellStart"/>
        <w:r w:rsidR="00AA270A" w:rsidRPr="00AA270A">
          <w:rPr>
            <w:rFonts w:ascii="Arial" w:eastAsia="Arial" w:hAnsi="Arial" w:cs="Arial"/>
            <w:color w:val="0000FF"/>
            <w:sz w:val="22"/>
            <w:szCs w:val="22"/>
            <w:u w:val="single"/>
            <w:shd w:val="clear" w:color="auto" w:fill="FFFFFF"/>
          </w:rPr>
          <w:t>коммунарф</w:t>
        </w:r>
        <w:proofErr w:type="spellEnd"/>
        <w:r w:rsidR="00AA270A" w:rsidRPr="00AA270A">
          <w:rPr>
            <w:rFonts w:ascii="Arial" w:eastAsia="Arial" w:hAnsi="Arial" w:cs="Arial"/>
            <w:color w:val="0000FF"/>
            <w:sz w:val="22"/>
            <w:szCs w:val="22"/>
            <w:u w:val="single"/>
            <w:shd w:val="clear" w:color="auto" w:fill="FFFFFF"/>
          </w:rPr>
          <w:t>), п. Фирово, 16 марта 2022</w:t>
        </w:r>
      </w:hyperlink>
    </w:p>
    <w:p w:rsidR="00AA270A" w:rsidRPr="00AA270A" w:rsidRDefault="00204D60" w:rsidP="00AA270A">
      <w:pPr>
        <w:numPr>
          <w:ilvl w:val="0"/>
          <w:numId w:val="10"/>
        </w:numPr>
        <w:ind w:left="0" w:firstLine="0"/>
        <w:rPr>
          <w:rFonts w:ascii="Arial" w:eastAsia="Arial" w:hAnsi="Arial" w:cs="Arial"/>
          <w:color w:val="0000FF"/>
          <w:sz w:val="22"/>
          <w:szCs w:val="22"/>
          <w:shd w:val="clear" w:color="auto" w:fill="FFFFFF"/>
        </w:rPr>
      </w:pPr>
      <w:hyperlink r:id="rId273" w:history="1">
        <w:r w:rsidR="00AA270A" w:rsidRPr="00AA270A">
          <w:rPr>
            <w:rFonts w:ascii="Arial" w:eastAsia="Arial" w:hAnsi="Arial" w:cs="Arial"/>
            <w:color w:val="0000FF"/>
            <w:sz w:val="22"/>
            <w:szCs w:val="22"/>
            <w:u w:val="single"/>
            <w:shd w:val="clear" w:color="auto" w:fill="FFFFFF"/>
          </w:rPr>
          <w:t>Жарковский вестник (</w:t>
        </w:r>
        <w:proofErr w:type="spellStart"/>
        <w:r w:rsidR="00AA270A" w:rsidRPr="00AA270A">
          <w:rPr>
            <w:rFonts w:ascii="Arial" w:eastAsia="Arial" w:hAnsi="Arial" w:cs="Arial"/>
            <w:color w:val="0000FF"/>
            <w:sz w:val="22"/>
            <w:szCs w:val="22"/>
            <w:u w:val="single"/>
            <w:shd w:val="clear" w:color="auto" w:fill="FFFFFF"/>
          </w:rPr>
          <w:t>жарковскийвестникф</w:t>
        </w:r>
        <w:proofErr w:type="spellEnd"/>
        <w:r w:rsidR="00AA270A" w:rsidRPr="00AA270A">
          <w:rPr>
            <w:rFonts w:ascii="Arial" w:eastAsia="Arial" w:hAnsi="Arial" w:cs="Arial"/>
            <w:color w:val="0000FF"/>
            <w:sz w:val="22"/>
            <w:szCs w:val="22"/>
            <w:u w:val="single"/>
            <w:shd w:val="clear" w:color="auto" w:fill="FFFFFF"/>
          </w:rPr>
          <w:t>), п.г.т. Жарковский, 16 марта 2022</w:t>
        </w:r>
      </w:hyperlink>
    </w:p>
    <w:p w:rsidR="00AA270A" w:rsidRPr="00AA270A" w:rsidRDefault="00204D60" w:rsidP="00AA270A">
      <w:pPr>
        <w:numPr>
          <w:ilvl w:val="0"/>
          <w:numId w:val="10"/>
        </w:numPr>
        <w:ind w:left="0" w:firstLine="0"/>
        <w:rPr>
          <w:rFonts w:ascii="Arial" w:eastAsia="Arial" w:hAnsi="Arial" w:cs="Arial"/>
          <w:color w:val="0000FF"/>
          <w:sz w:val="22"/>
          <w:szCs w:val="22"/>
          <w:shd w:val="clear" w:color="auto" w:fill="FFFFFF"/>
        </w:rPr>
      </w:pPr>
      <w:hyperlink r:id="rId274" w:history="1">
        <w:r w:rsidR="00AA270A" w:rsidRPr="00AA270A">
          <w:rPr>
            <w:rFonts w:ascii="Arial" w:eastAsia="Arial" w:hAnsi="Arial" w:cs="Arial"/>
            <w:color w:val="0000FF"/>
            <w:sz w:val="22"/>
            <w:szCs w:val="22"/>
            <w:u w:val="single"/>
            <w:shd w:val="clear" w:color="auto" w:fill="FFFFFF"/>
          </w:rPr>
          <w:t>Новости Твери (tver-news.net), Тверь, 16 марта 2022</w:t>
        </w:r>
      </w:hyperlink>
    </w:p>
    <w:p w:rsidR="00AA270A" w:rsidRDefault="00204D60" w:rsidP="00AA270A">
      <w:pPr>
        <w:jc w:val="right"/>
        <w:rPr>
          <w:rFonts w:ascii="Arial" w:eastAsia="Arial" w:hAnsi="Arial" w:cs="Arial"/>
          <w:color w:val="0000FF"/>
          <w:sz w:val="22"/>
          <w:szCs w:val="22"/>
          <w:shd w:val="clear" w:color="auto" w:fill="FFFFFF"/>
        </w:rPr>
      </w:pPr>
      <w:hyperlink w:anchor="tabtxt_1575050_1944717724" w:history="1">
        <w:r w:rsidR="00AA270A" w:rsidRPr="00AA270A">
          <w:rPr>
            <w:rFonts w:ascii="Arial" w:eastAsia="Arial" w:hAnsi="Arial" w:cs="Arial"/>
            <w:color w:val="0000FF"/>
            <w:sz w:val="22"/>
            <w:szCs w:val="22"/>
            <w:u w:val="single"/>
            <w:shd w:val="clear" w:color="auto" w:fill="FFFFFF"/>
          </w:rPr>
          <w:t>К заголовкам сообщений</w:t>
        </w:r>
      </w:hyperlink>
    </w:p>
    <w:p w:rsidR="00795923" w:rsidRPr="00AA270A" w:rsidRDefault="00795923" w:rsidP="00AA270A">
      <w:pPr>
        <w:jc w:val="right"/>
        <w:rPr>
          <w:rFonts w:ascii="Arial" w:eastAsia="Arial" w:hAnsi="Arial" w:cs="Arial"/>
          <w:color w:val="0000FF"/>
          <w:sz w:val="22"/>
          <w:szCs w:val="22"/>
          <w:shd w:val="clear" w:color="auto" w:fill="FFFFFF"/>
        </w:rPr>
      </w:pPr>
    </w:p>
    <w:p w:rsidR="00AA270A" w:rsidRPr="00AA270A" w:rsidRDefault="00AA270A" w:rsidP="00AA270A">
      <w:pPr>
        <w:rPr>
          <w:rFonts w:ascii="Arial" w:eastAsia="Arial" w:hAnsi="Arial" w:cs="Arial"/>
          <w:b/>
          <w:color w:val="000000"/>
          <w:sz w:val="22"/>
          <w:szCs w:val="22"/>
          <w:shd w:val="clear" w:color="auto" w:fill="FFFFFF"/>
        </w:rPr>
      </w:pPr>
      <w:proofErr w:type="spellStart"/>
      <w:r w:rsidRPr="00AA270A">
        <w:rPr>
          <w:rFonts w:ascii="Arial" w:eastAsia="Arial" w:hAnsi="Arial" w:cs="Arial"/>
          <w:b/>
          <w:color w:val="000000"/>
          <w:sz w:val="22"/>
          <w:szCs w:val="22"/>
          <w:shd w:val="clear" w:color="auto" w:fill="FFFFFF"/>
        </w:rPr>
        <w:t>TvTver.ru</w:t>
      </w:r>
      <w:proofErr w:type="spellEnd"/>
      <w:r w:rsidRPr="00AA270A">
        <w:rPr>
          <w:rFonts w:ascii="Arial" w:eastAsia="Arial" w:hAnsi="Arial" w:cs="Arial"/>
          <w:b/>
          <w:color w:val="000000"/>
          <w:sz w:val="22"/>
          <w:szCs w:val="22"/>
          <w:shd w:val="clear" w:color="auto" w:fill="FFFFFF"/>
        </w:rPr>
        <w:t>, Тверь, 16 марта 2022</w:t>
      </w:r>
    </w:p>
    <w:p w:rsidR="00AA270A" w:rsidRPr="00AA270A" w:rsidRDefault="00AA270A" w:rsidP="00AA270A">
      <w:pPr>
        <w:jc w:val="both"/>
        <w:outlineLvl w:val="1"/>
        <w:rPr>
          <w:rFonts w:ascii="Arial" w:eastAsia="Arial" w:hAnsi="Arial" w:cs="Arial"/>
          <w:color w:val="000000"/>
          <w:sz w:val="22"/>
          <w:szCs w:val="22"/>
          <w:shd w:val="clear" w:color="auto" w:fill="FFFFFF"/>
        </w:rPr>
      </w:pPr>
      <w:bookmarkStart w:id="35" w:name="ant_1575050_1944540612"/>
      <w:r w:rsidRPr="00AA270A">
        <w:rPr>
          <w:rFonts w:ascii="Arial" w:eastAsia="Arial" w:hAnsi="Arial" w:cs="Arial"/>
          <w:color w:val="000000"/>
          <w:sz w:val="22"/>
          <w:szCs w:val="22"/>
          <w:shd w:val="clear" w:color="auto" w:fill="FFFFFF"/>
        </w:rPr>
        <w:t>ЖИТЕЛЬНИЦЕ ТВЕРИ ИСПОЛНИЛСЯ 101 ГОД</w:t>
      </w:r>
      <w:bookmarkEnd w:id="35"/>
    </w:p>
    <w:p w:rsidR="00AA270A" w:rsidRPr="00AA270A" w:rsidRDefault="00AA270A" w:rsidP="00AA270A">
      <w:pPr>
        <w:jc w:val="both"/>
        <w:rPr>
          <w:rFonts w:ascii="Arial" w:eastAsia="Arial" w:hAnsi="Arial" w:cs="Arial"/>
          <w:color w:val="000000"/>
          <w:sz w:val="22"/>
          <w:szCs w:val="22"/>
          <w:shd w:val="clear" w:color="auto" w:fill="FFFFFF"/>
        </w:rPr>
      </w:pPr>
      <w:r w:rsidRPr="00AA270A">
        <w:rPr>
          <w:rFonts w:ascii="Arial" w:eastAsia="Arial" w:hAnsi="Arial" w:cs="Arial"/>
          <w:color w:val="000000"/>
          <w:sz w:val="22"/>
          <w:szCs w:val="22"/>
          <w:shd w:val="clear" w:color="auto" w:fill="FFFFFF"/>
        </w:rPr>
        <w:t xml:space="preserve">Участницу Великой Отечественной войны поздравил со знаменательной датой Губернатор </w:t>
      </w:r>
      <w:r w:rsidRPr="00AA270A">
        <w:rPr>
          <w:rFonts w:ascii="Arial" w:eastAsia="Arial" w:hAnsi="Arial" w:cs="Arial"/>
          <w:color w:val="000000"/>
          <w:sz w:val="22"/>
          <w:szCs w:val="22"/>
          <w:shd w:val="clear" w:color="auto" w:fill="C0C0C0"/>
        </w:rPr>
        <w:t>Игорь Руденя</w:t>
      </w:r>
      <w:r w:rsidRPr="00AA270A">
        <w:rPr>
          <w:rFonts w:ascii="Arial" w:eastAsia="Arial" w:hAnsi="Arial" w:cs="Arial"/>
          <w:color w:val="000000"/>
          <w:sz w:val="22"/>
          <w:szCs w:val="22"/>
          <w:shd w:val="clear" w:color="auto" w:fill="FFFFFF"/>
        </w:rPr>
        <w:t xml:space="preserve">... Пусть Вас всегда окружает тепло и забота близких Вам людей, - говорится в поздравлении от </w:t>
      </w:r>
      <w:r w:rsidRPr="00AA270A">
        <w:rPr>
          <w:rFonts w:ascii="Arial" w:eastAsia="Arial" w:hAnsi="Arial" w:cs="Arial"/>
          <w:color w:val="000000"/>
          <w:sz w:val="22"/>
          <w:szCs w:val="22"/>
          <w:shd w:val="clear" w:color="auto" w:fill="C0C0C0"/>
        </w:rPr>
        <w:t>главы Верхневолжья</w:t>
      </w:r>
      <w:r w:rsidRPr="00AA270A">
        <w:rPr>
          <w:rFonts w:ascii="Arial" w:eastAsia="Arial" w:hAnsi="Arial" w:cs="Arial"/>
          <w:color w:val="000000"/>
          <w:sz w:val="22"/>
          <w:szCs w:val="22"/>
          <w:shd w:val="clear" w:color="auto" w:fill="FFFFFF"/>
        </w:rPr>
        <w:t xml:space="preserve">... </w:t>
      </w:r>
    </w:p>
    <w:p w:rsidR="00AA270A" w:rsidRPr="00AA270A" w:rsidRDefault="00204D60" w:rsidP="00AA270A">
      <w:pPr>
        <w:rPr>
          <w:rFonts w:ascii="Arial" w:eastAsia="Arial" w:hAnsi="Arial" w:cs="Arial"/>
          <w:color w:val="0000FF"/>
          <w:sz w:val="22"/>
          <w:szCs w:val="22"/>
          <w:shd w:val="clear" w:color="auto" w:fill="FFFFFF"/>
        </w:rPr>
      </w:pPr>
      <w:hyperlink r:id="rId275" w:history="1">
        <w:r w:rsidR="00AA270A" w:rsidRPr="00AA270A">
          <w:rPr>
            <w:rFonts w:ascii="Arial" w:eastAsia="Arial" w:hAnsi="Arial" w:cs="Arial"/>
            <w:color w:val="0000FF"/>
            <w:sz w:val="22"/>
            <w:szCs w:val="22"/>
            <w:u w:val="single"/>
            <w:shd w:val="clear" w:color="auto" w:fill="FFFFFF"/>
          </w:rPr>
          <w:t>https://tvtver.ru/news/zhitelnitse-tveri-ispolnilsya-101-god/</w:t>
        </w:r>
      </w:hyperlink>
    </w:p>
    <w:p w:rsidR="00AA270A" w:rsidRPr="00795923" w:rsidRDefault="00AA270A" w:rsidP="00AA270A">
      <w:pPr>
        <w:rPr>
          <w:rFonts w:ascii="Arial" w:eastAsia="Arial" w:hAnsi="Arial" w:cs="Arial"/>
          <w:color w:val="000000"/>
          <w:sz w:val="22"/>
          <w:szCs w:val="22"/>
          <w:u w:val="single"/>
          <w:shd w:val="clear" w:color="auto" w:fill="FFFFFF"/>
        </w:rPr>
      </w:pPr>
      <w:r w:rsidRPr="00AA270A">
        <w:rPr>
          <w:rFonts w:ascii="Arial" w:eastAsia="Arial" w:hAnsi="Arial" w:cs="Arial"/>
          <w:color w:val="000000"/>
          <w:sz w:val="22"/>
          <w:szCs w:val="22"/>
          <w:u w:val="single"/>
          <w:shd w:val="clear" w:color="auto" w:fill="FFFFFF"/>
        </w:rPr>
        <w:t>Сообщения по событию:</w:t>
      </w:r>
    </w:p>
    <w:p w:rsidR="00AA270A" w:rsidRPr="00AA270A" w:rsidRDefault="00204D60" w:rsidP="00AA270A">
      <w:pPr>
        <w:numPr>
          <w:ilvl w:val="0"/>
          <w:numId w:val="11"/>
        </w:numPr>
        <w:ind w:left="0" w:firstLine="0"/>
        <w:rPr>
          <w:rFonts w:ascii="Arial" w:eastAsia="Arial" w:hAnsi="Arial" w:cs="Arial"/>
          <w:color w:val="0000FF"/>
          <w:sz w:val="22"/>
          <w:szCs w:val="22"/>
          <w:shd w:val="clear" w:color="auto" w:fill="FFFFFF"/>
        </w:rPr>
      </w:pPr>
      <w:hyperlink r:id="rId276" w:history="1">
        <w:r w:rsidR="00AA270A" w:rsidRPr="00AA270A">
          <w:rPr>
            <w:rFonts w:ascii="Arial" w:eastAsia="Arial" w:hAnsi="Arial" w:cs="Arial"/>
            <w:color w:val="0000FF"/>
            <w:sz w:val="22"/>
            <w:szCs w:val="22"/>
            <w:u w:val="single"/>
            <w:shd w:val="clear" w:color="auto" w:fill="FFFFFF"/>
          </w:rPr>
          <w:t>Молоковский край (</w:t>
        </w:r>
        <w:proofErr w:type="spellStart"/>
        <w:r w:rsidR="00AA270A" w:rsidRPr="00AA270A">
          <w:rPr>
            <w:rFonts w:ascii="Arial" w:eastAsia="Arial" w:hAnsi="Arial" w:cs="Arial"/>
            <w:color w:val="0000FF"/>
            <w:sz w:val="22"/>
            <w:szCs w:val="22"/>
            <w:u w:val="single"/>
            <w:shd w:val="clear" w:color="auto" w:fill="FFFFFF"/>
          </w:rPr>
          <w:t>молоковскийкрайф</w:t>
        </w:r>
        <w:proofErr w:type="spellEnd"/>
        <w:r w:rsidR="00AA270A" w:rsidRPr="00AA270A">
          <w:rPr>
            <w:rFonts w:ascii="Arial" w:eastAsia="Arial" w:hAnsi="Arial" w:cs="Arial"/>
            <w:color w:val="0000FF"/>
            <w:sz w:val="22"/>
            <w:szCs w:val="22"/>
            <w:u w:val="single"/>
            <w:shd w:val="clear" w:color="auto" w:fill="FFFFFF"/>
          </w:rPr>
          <w:t>), п. Молоково, 16 марта 2022</w:t>
        </w:r>
      </w:hyperlink>
    </w:p>
    <w:p w:rsidR="00AA270A" w:rsidRPr="00AA270A" w:rsidRDefault="00204D60" w:rsidP="00AA270A">
      <w:pPr>
        <w:numPr>
          <w:ilvl w:val="0"/>
          <w:numId w:val="11"/>
        </w:numPr>
        <w:ind w:left="0" w:firstLine="0"/>
        <w:rPr>
          <w:rFonts w:ascii="Arial" w:eastAsia="Arial" w:hAnsi="Arial" w:cs="Arial"/>
          <w:color w:val="0000FF"/>
          <w:sz w:val="22"/>
          <w:szCs w:val="22"/>
          <w:shd w:val="clear" w:color="auto" w:fill="FFFFFF"/>
        </w:rPr>
      </w:pPr>
      <w:hyperlink r:id="rId277" w:history="1">
        <w:r w:rsidR="00AA270A" w:rsidRPr="00AA270A">
          <w:rPr>
            <w:rFonts w:ascii="Arial" w:eastAsia="Arial" w:hAnsi="Arial" w:cs="Arial"/>
            <w:color w:val="0000FF"/>
            <w:sz w:val="22"/>
            <w:szCs w:val="22"/>
            <w:u w:val="single"/>
            <w:shd w:val="clear" w:color="auto" w:fill="FFFFFF"/>
          </w:rPr>
          <w:t>Сандовские вести (</w:t>
        </w:r>
        <w:proofErr w:type="spellStart"/>
        <w:r w:rsidR="00AA270A" w:rsidRPr="00AA270A">
          <w:rPr>
            <w:rFonts w:ascii="Arial" w:eastAsia="Arial" w:hAnsi="Arial" w:cs="Arial"/>
            <w:color w:val="0000FF"/>
            <w:sz w:val="22"/>
            <w:szCs w:val="22"/>
            <w:u w:val="single"/>
            <w:shd w:val="clear" w:color="auto" w:fill="FFFFFF"/>
          </w:rPr>
          <w:t>сандовскиевестиф</w:t>
        </w:r>
        <w:proofErr w:type="spellEnd"/>
        <w:r w:rsidR="00AA270A" w:rsidRPr="00AA270A">
          <w:rPr>
            <w:rFonts w:ascii="Arial" w:eastAsia="Arial" w:hAnsi="Arial" w:cs="Arial"/>
            <w:color w:val="0000FF"/>
            <w:sz w:val="22"/>
            <w:szCs w:val="22"/>
            <w:u w:val="single"/>
            <w:shd w:val="clear" w:color="auto" w:fill="FFFFFF"/>
          </w:rPr>
          <w:t>), п.г.т. Сандово, 16 марта 2022</w:t>
        </w:r>
      </w:hyperlink>
    </w:p>
    <w:p w:rsidR="00AA270A" w:rsidRPr="00AA270A" w:rsidRDefault="00204D60" w:rsidP="00AA270A">
      <w:pPr>
        <w:numPr>
          <w:ilvl w:val="0"/>
          <w:numId w:val="11"/>
        </w:numPr>
        <w:ind w:left="0" w:firstLine="0"/>
        <w:rPr>
          <w:rFonts w:ascii="Arial" w:eastAsia="Arial" w:hAnsi="Arial" w:cs="Arial"/>
          <w:color w:val="0000FF"/>
          <w:sz w:val="22"/>
          <w:szCs w:val="22"/>
          <w:shd w:val="clear" w:color="auto" w:fill="FFFFFF"/>
        </w:rPr>
      </w:pPr>
      <w:hyperlink r:id="rId278" w:history="1">
        <w:proofErr w:type="gramStart"/>
        <w:r w:rsidR="00AA270A" w:rsidRPr="00AA270A">
          <w:rPr>
            <w:rFonts w:ascii="Arial" w:eastAsia="Arial" w:hAnsi="Arial" w:cs="Arial"/>
            <w:color w:val="0000FF"/>
            <w:sz w:val="22"/>
            <w:szCs w:val="22"/>
            <w:u w:val="single"/>
            <w:shd w:val="clear" w:color="auto" w:fill="FFFFFF"/>
          </w:rPr>
          <w:t>Бельская</w:t>
        </w:r>
        <w:proofErr w:type="gramEnd"/>
        <w:r w:rsidR="00AA270A" w:rsidRPr="00AA270A">
          <w:rPr>
            <w:rFonts w:ascii="Arial" w:eastAsia="Arial" w:hAnsi="Arial" w:cs="Arial"/>
            <w:color w:val="0000FF"/>
            <w:sz w:val="22"/>
            <w:szCs w:val="22"/>
            <w:u w:val="single"/>
            <w:shd w:val="clear" w:color="auto" w:fill="FFFFFF"/>
          </w:rPr>
          <w:t xml:space="preserve"> правда (</w:t>
        </w:r>
        <w:proofErr w:type="spellStart"/>
        <w:r w:rsidR="00AA270A" w:rsidRPr="00AA270A">
          <w:rPr>
            <w:rFonts w:ascii="Arial" w:eastAsia="Arial" w:hAnsi="Arial" w:cs="Arial"/>
            <w:color w:val="0000FF"/>
            <w:sz w:val="22"/>
            <w:szCs w:val="22"/>
            <w:u w:val="single"/>
            <w:shd w:val="clear" w:color="auto" w:fill="FFFFFF"/>
          </w:rPr>
          <w:t>бельскаяправдаф</w:t>
        </w:r>
        <w:proofErr w:type="spellEnd"/>
        <w:r w:rsidR="00AA270A" w:rsidRPr="00AA270A">
          <w:rPr>
            <w:rFonts w:ascii="Arial" w:eastAsia="Arial" w:hAnsi="Arial" w:cs="Arial"/>
            <w:color w:val="0000FF"/>
            <w:sz w:val="22"/>
            <w:szCs w:val="22"/>
            <w:u w:val="single"/>
            <w:shd w:val="clear" w:color="auto" w:fill="FFFFFF"/>
          </w:rPr>
          <w:t>), Белый, 16 марта 2022</w:t>
        </w:r>
      </w:hyperlink>
    </w:p>
    <w:p w:rsidR="00AA270A" w:rsidRPr="00AA270A" w:rsidRDefault="00204D60" w:rsidP="00AA270A">
      <w:pPr>
        <w:numPr>
          <w:ilvl w:val="0"/>
          <w:numId w:val="11"/>
        </w:numPr>
        <w:ind w:left="0" w:firstLine="0"/>
        <w:rPr>
          <w:rFonts w:ascii="Arial" w:eastAsia="Arial" w:hAnsi="Arial" w:cs="Arial"/>
          <w:color w:val="0000FF"/>
          <w:sz w:val="22"/>
          <w:szCs w:val="22"/>
          <w:shd w:val="clear" w:color="auto" w:fill="FFFFFF"/>
        </w:rPr>
      </w:pPr>
      <w:hyperlink r:id="rId279" w:history="1">
        <w:proofErr w:type="gramStart"/>
        <w:r w:rsidR="00AA270A" w:rsidRPr="00AA270A">
          <w:rPr>
            <w:rFonts w:ascii="Arial" w:eastAsia="Arial" w:hAnsi="Arial" w:cs="Arial"/>
            <w:color w:val="0000FF"/>
            <w:sz w:val="22"/>
            <w:szCs w:val="22"/>
            <w:u w:val="single"/>
            <w:shd w:val="clear" w:color="auto" w:fill="FFFFFF"/>
          </w:rPr>
          <w:t>Комсомольская</w:t>
        </w:r>
        <w:proofErr w:type="gramEnd"/>
        <w:r w:rsidR="00AA270A" w:rsidRPr="00AA270A">
          <w:rPr>
            <w:rFonts w:ascii="Arial" w:eastAsia="Arial" w:hAnsi="Arial" w:cs="Arial"/>
            <w:color w:val="0000FF"/>
            <w:sz w:val="22"/>
            <w:szCs w:val="22"/>
            <w:u w:val="single"/>
            <w:shd w:val="clear" w:color="auto" w:fill="FFFFFF"/>
          </w:rPr>
          <w:t xml:space="preserve"> правда (</w:t>
        </w:r>
        <w:proofErr w:type="spellStart"/>
        <w:r w:rsidR="00AA270A" w:rsidRPr="00AA270A">
          <w:rPr>
            <w:rFonts w:ascii="Arial" w:eastAsia="Arial" w:hAnsi="Arial" w:cs="Arial"/>
            <w:color w:val="0000FF"/>
            <w:sz w:val="22"/>
            <w:szCs w:val="22"/>
            <w:u w:val="single"/>
            <w:shd w:val="clear" w:color="auto" w:fill="FFFFFF"/>
          </w:rPr>
          <w:t>tver.kp.ru</w:t>
        </w:r>
        <w:proofErr w:type="spellEnd"/>
        <w:r w:rsidR="00AA270A" w:rsidRPr="00AA270A">
          <w:rPr>
            <w:rFonts w:ascii="Arial" w:eastAsia="Arial" w:hAnsi="Arial" w:cs="Arial"/>
            <w:color w:val="0000FF"/>
            <w:sz w:val="22"/>
            <w:szCs w:val="22"/>
            <w:u w:val="single"/>
            <w:shd w:val="clear" w:color="auto" w:fill="FFFFFF"/>
          </w:rPr>
          <w:t>), Тверь, 16 марта 2022</w:t>
        </w:r>
      </w:hyperlink>
    </w:p>
    <w:p w:rsidR="00AA270A" w:rsidRPr="00AA270A" w:rsidRDefault="00204D60" w:rsidP="00AA270A">
      <w:pPr>
        <w:numPr>
          <w:ilvl w:val="0"/>
          <w:numId w:val="11"/>
        </w:numPr>
        <w:ind w:left="0" w:firstLine="0"/>
        <w:rPr>
          <w:rFonts w:ascii="Arial" w:eastAsia="Arial" w:hAnsi="Arial" w:cs="Arial"/>
          <w:color w:val="0000FF"/>
          <w:sz w:val="22"/>
          <w:szCs w:val="22"/>
          <w:shd w:val="clear" w:color="auto" w:fill="FFFFFF"/>
        </w:rPr>
      </w:pPr>
      <w:hyperlink r:id="rId280" w:history="1">
        <w:r w:rsidR="00AA270A" w:rsidRPr="00AA270A">
          <w:rPr>
            <w:rFonts w:ascii="Arial" w:eastAsia="Arial" w:hAnsi="Arial" w:cs="Arial"/>
            <w:color w:val="0000FF"/>
            <w:sz w:val="22"/>
            <w:szCs w:val="22"/>
            <w:u w:val="single"/>
            <w:shd w:val="clear" w:color="auto" w:fill="FFFFFF"/>
          </w:rPr>
          <w:t>Московский Комсомолец (</w:t>
        </w:r>
        <w:proofErr w:type="spellStart"/>
        <w:r w:rsidR="00AA270A" w:rsidRPr="00AA270A">
          <w:rPr>
            <w:rFonts w:ascii="Arial" w:eastAsia="Arial" w:hAnsi="Arial" w:cs="Arial"/>
            <w:color w:val="0000FF"/>
            <w:sz w:val="22"/>
            <w:szCs w:val="22"/>
            <w:u w:val="single"/>
            <w:shd w:val="clear" w:color="auto" w:fill="FFFFFF"/>
          </w:rPr>
          <w:t>tver.mk.ru</w:t>
        </w:r>
        <w:proofErr w:type="spellEnd"/>
        <w:r w:rsidR="00AA270A" w:rsidRPr="00AA270A">
          <w:rPr>
            <w:rFonts w:ascii="Arial" w:eastAsia="Arial" w:hAnsi="Arial" w:cs="Arial"/>
            <w:color w:val="0000FF"/>
            <w:sz w:val="22"/>
            <w:szCs w:val="22"/>
            <w:u w:val="single"/>
            <w:shd w:val="clear" w:color="auto" w:fill="FFFFFF"/>
          </w:rPr>
          <w:t>), Тверь, 16 марта 2022</w:t>
        </w:r>
      </w:hyperlink>
    </w:p>
    <w:p w:rsidR="00AA270A" w:rsidRPr="00AA270A" w:rsidRDefault="00204D60" w:rsidP="00AA270A">
      <w:pPr>
        <w:numPr>
          <w:ilvl w:val="0"/>
          <w:numId w:val="11"/>
        </w:numPr>
        <w:ind w:left="0" w:firstLine="0"/>
        <w:rPr>
          <w:rFonts w:ascii="Arial" w:eastAsia="Arial" w:hAnsi="Arial" w:cs="Arial"/>
          <w:color w:val="0000FF"/>
          <w:sz w:val="22"/>
          <w:szCs w:val="22"/>
          <w:shd w:val="clear" w:color="auto" w:fill="FFFFFF"/>
        </w:rPr>
      </w:pPr>
      <w:hyperlink r:id="rId281" w:history="1">
        <w:r w:rsidR="00AA270A" w:rsidRPr="00AA270A">
          <w:rPr>
            <w:rFonts w:ascii="Arial" w:eastAsia="Arial" w:hAnsi="Arial" w:cs="Arial"/>
            <w:color w:val="0000FF"/>
            <w:sz w:val="22"/>
            <w:szCs w:val="22"/>
            <w:u w:val="single"/>
            <w:shd w:val="clear" w:color="auto" w:fill="FFFFFF"/>
          </w:rPr>
          <w:t>Зубцовская жизнь (</w:t>
        </w:r>
        <w:proofErr w:type="spellStart"/>
        <w:r w:rsidR="00AA270A" w:rsidRPr="00AA270A">
          <w:rPr>
            <w:rFonts w:ascii="Arial" w:eastAsia="Arial" w:hAnsi="Arial" w:cs="Arial"/>
            <w:color w:val="0000FF"/>
            <w:sz w:val="22"/>
            <w:szCs w:val="22"/>
            <w:u w:val="single"/>
            <w:shd w:val="clear" w:color="auto" w:fill="FFFFFF"/>
          </w:rPr>
          <w:t>зубцовскаяжизньф</w:t>
        </w:r>
        <w:proofErr w:type="spellEnd"/>
        <w:r w:rsidR="00AA270A" w:rsidRPr="00AA270A">
          <w:rPr>
            <w:rFonts w:ascii="Arial" w:eastAsia="Arial" w:hAnsi="Arial" w:cs="Arial"/>
            <w:color w:val="0000FF"/>
            <w:sz w:val="22"/>
            <w:szCs w:val="22"/>
            <w:u w:val="single"/>
            <w:shd w:val="clear" w:color="auto" w:fill="FFFFFF"/>
          </w:rPr>
          <w:t>), Зубцов, 16 марта 2022</w:t>
        </w:r>
      </w:hyperlink>
    </w:p>
    <w:p w:rsidR="00AA270A" w:rsidRPr="00AA270A" w:rsidRDefault="00204D60" w:rsidP="00AA270A">
      <w:pPr>
        <w:numPr>
          <w:ilvl w:val="0"/>
          <w:numId w:val="11"/>
        </w:numPr>
        <w:ind w:left="0" w:firstLine="0"/>
        <w:rPr>
          <w:rFonts w:ascii="Arial" w:eastAsia="Arial" w:hAnsi="Arial" w:cs="Arial"/>
          <w:color w:val="0000FF"/>
          <w:sz w:val="22"/>
          <w:szCs w:val="22"/>
          <w:shd w:val="clear" w:color="auto" w:fill="FFFFFF"/>
        </w:rPr>
      </w:pPr>
      <w:hyperlink r:id="rId282" w:history="1">
        <w:r w:rsidR="00AA270A" w:rsidRPr="00AA270A">
          <w:rPr>
            <w:rFonts w:ascii="Arial" w:eastAsia="Arial" w:hAnsi="Arial" w:cs="Arial"/>
            <w:color w:val="0000FF"/>
            <w:sz w:val="22"/>
            <w:szCs w:val="22"/>
            <w:u w:val="single"/>
            <w:shd w:val="clear" w:color="auto" w:fill="FFFFFF"/>
          </w:rPr>
          <w:t>Тверские ведомости (</w:t>
        </w:r>
        <w:proofErr w:type="spellStart"/>
        <w:r w:rsidR="00AA270A" w:rsidRPr="00AA270A">
          <w:rPr>
            <w:rFonts w:ascii="Arial" w:eastAsia="Arial" w:hAnsi="Arial" w:cs="Arial"/>
            <w:color w:val="0000FF"/>
            <w:sz w:val="22"/>
            <w:szCs w:val="22"/>
            <w:u w:val="single"/>
            <w:shd w:val="clear" w:color="auto" w:fill="FFFFFF"/>
          </w:rPr>
          <w:t>vedtver.ru</w:t>
        </w:r>
        <w:proofErr w:type="spellEnd"/>
        <w:r w:rsidR="00AA270A" w:rsidRPr="00AA270A">
          <w:rPr>
            <w:rFonts w:ascii="Arial" w:eastAsia="Arial" w:hAnsi="Arial" w:cs="Arial"/>
            <w:color w:val="0000FF"/>
            <w:sz w:val="22"/>
            <w:szCs w:val="22"/>
            <w:u w:val="single"/>
            <w:shd w:val="clear" w:color="auto" w:fill="FFFFFF"/>
          </w:rPr>
          <w:t>), Тверь, 16 марта 2022</w:t>
        </w:r>
      </w:hyperlink>
    </w:p>
    <w:p w:rsidR="00AA270A" w:rsidRPr="00AA270A" w:rsidRDefault="00204D60" w:rsidP="00AA270A">
      <w:pPr>
        <w:numPr>
          <w:ilvl w:val="0"/>
          <w:numId w:val="11"/>
        </w:numPr>
        <w:ind w:left="0" w:firstLine="0"/>
        <w:rPr>
          <w:rFonts w:ascii="Arial" w:eastAsia="Arial" w:hAnsi="Arial" w:cs="Arial"/>
          <w:color w:val="0000FF"/>
          <w:sz w:val="22"/>
          <w:szCs w:val="22"/>
          <w:shd w:val="clear" w:color="auto" w:fill="FFFFFF"/>
        </w:rPr>
      </w:pPr>
      <w:hyperlink r:id="rId283" w:history="1">
        <w:r w:rsidR="00AA270A" w:rsidRPr="00AA270A">
          <w:rPr>
            <w:rFonts w:ascii="Arial" w:eastAsia="Arial" w:hAnsi="Arial" w:cs="Arial"/>
            <w:color w:val="0000FF"/>
            <w:sz w:val="22"/>
            <w:szCs w:val="22"/>
            <w:u w:val="single"/>
            <w:shd w:val="clear" w:color="auto" w:fill="FFFFFF"/>
          </w:rPr>
          <w:t>Тверская жизнь (tverlife.ru), Тверь, 16 марта 2022</w:t>
        </w:r>
      </w:hyperlink>
    </w:p>
    <w:p w:rsidR="00AA270A" w:rsidRPr="00AA270A" w:rsidRDefault="00204D60" w:rsidP="00AA270A">
      <w:pPr>
        <w:numPr>
          <w:ilvl w:val="0"/>
          <w:numId w:val="11"/>
        </w:numPr>
        <w:ind w:left="0" w:firstLine="0"/>
        <w:rPr>
          <w:rFonts w:ascii="Arial" w:eastAsia="Arial" w:hAnsi="Arial" w:cs="Arial"/>
          <w:color w:val="0000FF"/>
          <w:sz w:val="22"/>
          <w:szCs w:val="22"/>
          <w:shd w:val="clear" w:color="auto" w:fill="FFFFFF"/>
        </w:rPr>
      </w:pPr>
      <w:hyperlink r:id="rId284" w:history="1">
        <w:r w:rsidR="00AA270A" w:rsidRPr="00AA270A">
          <w:rPr>
            <w:rFonts w:ascii="Arial" w:eastAsia="Arial" w:hAnsi="Arial" w:cs="Arial"/>
            <w:color w:val="0000FF"/>
            <w:sz w:val="22"/>
            <w:szCs w:val="22"/>
            <w:u w:val="single"/>
            <w:shd w:val="clear" w:color="auto" w:fill="FFFFFF"/>
          </w:rPr>
          <w:t>Спировские известия (</w:t>
        </w:r>
        <w:proofErr w:type="spellStart"/>
        <w:r w:rsidR="00AA270A" w:rsidRPr="00AA270A">
          <w:rPr>
            <w:rFonts w:ascii="Arial" w:eastAsia="Arial" w:hAnsi="Arial" w:cs="Arial"/>
            <w:color w:val="0000FF"/>
            <w:sz w:val="22"/>
            <w:szCs w:val="22"/>
            <w:u w:val="single"/>
            <w:shd w:val="clear" w:color="auto" w:fill="FFFFFF"/>
          </w:rPr>
          <w:t>спировскиеизвестияф</w:t>
        </w:r>
        <w:proofErr w:type="spellEnd"/>
        <w:r w:rsidR="00AA270A" w:rsidRPr="00AA270A">
          <w:rPr>
            <w:rFonts w:ascii="Arial" w:eastAsia="Arial" w:hAnsi="Arial" w:cs="Arial"/>
            <w:color w:val="0000FF"/>
            <w:sz w:val="22"/>
            <w:szCs w:val="22"/>
            <w:u w:val="single"/>
            <w:shd w:val="clear" w:color="auto" w:fill="FFFFFF"/>
          </w:rPr>
          <w:t>), п. Спирово, 16 марта 2022</w:t>
        </w:r>
      </w:hyperlink>
    </w:p>
    <w:p w:rsidR="00AA270A" w:rsidRPr="00AA270A" w:rsidRDefault="00204D60" w:rsidP="00AA270A">
      <w:pPr>
        <w:numPr>
          <w:ilvl w:val="0"/>
          <w:numId w:val="11"/>
        </w:numPr>
        <w:ind w:left="0" w:firstLine="0"/>
        <w:rPr>
          <w:rFonts w:ascii="Arial" w:eastAsia="Arial" w:hAnsi="Arial" w:cs="Arial"/>
          <w:color w:val="0000FF"/>
          <w:sz w:val="22"/>
          <w:szCs w:val="22"/>
          <w:shd w:val="clear" w:color="auto" w:fill="FFFFFF"/>
        </w:rPr>
      </w:pPr>
      <w:hyperlink r:id="rId285" w:history="1">
        <w:r w:rsidR="00AA270A" w:rsidRPr="00AA270A">
          <w:rPr>
            <w:rFonts w:ascii="Arial" w:eastAsia="Arial" w:hAnsi="Arial" w:cs="Arial"/>
            <w:color w:val="0000FF"/>
            <w:sz w:val="22"/>
            <w:szCs w:val="22"/>
            <w:u w:val="single"/>
            <w:shd w:val="clear" w:color="auto" w:fill="FFFFFF"/>
          </w:rPr>
          <w:t>Жарковский вестник (</w:t>
        </w:r>
        <w:proofErr w:type="spellStart"/>
        <w:r w:rsidR="00AA270A" w:rsidRPr="00AA270A">
          <w:rPr>
            <w:rFonts w:ascii="Arial" w:eastAsia="Arial" w:hAnsi="Arial" w:cs="Arial"/>
            <w:color w:val="0000FF"/>
            <w:sz w:val="22"/>
            <w:szCs w:val="22"/>
            <w:u w:val="single"/>
            <w:shd w:val="clear" w:color="auto" w:fill="FFFFFF"/>
          </w:rPr>
          <w:t>жарковскийвестникф</w:t>
        </w:r>
        <w:proofErr w:type="spellEnd"/>
        <w:r w:rsidR="00AA270A" w:rsidRPr="00AA270A">
          <w:rPr>
            <w:rFonts w:ascii="Arial" w:eastAsia="Arial" w:hAnsi="Arial" w:cs="Arial"/>
            <w:color w:val="0000FF"/>
            <w:sz w:val="22"/>
            <w:szCs w:val="22"/>
            <w:u w:val="single"/>
            <w:shd w:val="clear" w:color="auto" w:fill="FFFFFF"/>
          </w:rPr>
          <w:t>), п.г.т. Жарковский, 16 марта 2022</w:t>
        </w:r>
      </w:hyperlink>
    </w:p>
    <w:p w:rsidR="00AA270A" w:rsidRPr="00AA270A" w:rsidRDefault="00204D60" w:rsidP="00AA270A">
      <w:pPr>
        <w:numPr>
          <w:ilvl w:val="0"/>
          <w:numId w:val="11"/>
        </w:numPr>
        <w:ind w:left="0" w:firstLine="0"/>
        <w:rPr>
          <w:rFonts w:ascii="Arial" w:eastAsia="Arial" w:hAnsi="Arial" w:cs="Arial"/>
          <w:color w:val="0000FF"/>
          <w:sz w:val="22"/>
          <w:szCs w:val="22"/>
          <w:shd w:val="clear" w:color="auto" w:fill="FFFFFF"/>
        </w:rPr>
      </w:pPr>
      <w:hyperlink r:id="rId286" w:history="1">
        <w:r w:rsidR="00AA270A" w:rsidRPr="00AA270A">
          <w:rPr>
            <w:rFonts w:ascii="Arial" w:eastAsia="Arial" w:hAnsi="Arial" w:cs="Arial"/>
            <w:color w:val="0000FF"/>
            <w:sz w:val="22"/>
            <w:szCs w:val="22"/>
            <w:u w:val="single"/>
            <w:shd w:val="clear" w:color="auto" w:fill="FFFFFF"/>
          </w:rPr>
          <w:t>Вперед (</w:t>
        </w:r>
        <w:proofErr w:type="spellStart"/>
        <w:r w:rsidR="00AA270A" w:rsidRPr="00AA270A">
          <w:rPr>
            <w:rFonts w:ascii="Arial" w:eastAsia="Arial" w:hAnsi="Arial" w:cs="Arial"/>
            <w:color w:val="0000FF"/>
            <w:sz w:val="22"/>
            <w:szCs w:val="22"/>
            <w:u w:val="single"/>
            <w:shd w:val="clear" w:color="auto" w:fill="FFFFFF"/>
          </w:rPr>
          <w:t>впередф</w:t>
        </w:r>
        <w:proofErr w:type="spellEnd"/>
        <w:r w:rsidR="00AA270A" w:rsidRPr="00AA270A">
          <w:rPr>
            <w:rFonts w:ascii="Arial" w:eastAsia="Arial" w:hAnsi="Arial" w:cs="Arial"/>
            <w:color w:val="0000FF"/>
            <w:sz w:val="22"/>
            <w:szCs w:val="22"/>
            <w:u w:val="single"/>
            <w:shd w:val="clear" w:color="auto" w:fill="FFFFFF"/>
          </w:rPr>
          <w:t>), Калязин, 16 марта 2022</w:t>
        </w:r>
      </w:hyperlink>
    </w:p>
    <w:p w:rsidR="00AA270A" w:rsidRPr="00AA270A" w:rsidRDefault="00204D60" w:rsidP="00AA270A">
      <w:pPr>
        <w:numPr>
          <w:ilvl w:val="0"/>
          <w:numId w:val="11"/>
        </w:numPr>
        <w:ind w:left="0" w:firstLine="0"/>
        <w:rPr>
          <w:rFonts w:ascii="Arial" w:eastAsia="Arial" w:hAnsi="Arial" w:cs="Arial"/>
          <w:color w:val="0000FF"/>
          <w:sz w:val="22"/>
          <w:szCs w:val="22"/>
          <w:shd w:val="clear" w:color="auto" w:fill="FFFFFF"/>
        </w:rPr>
      </w:pPr>
      <w:hyperlink r:id="rId287" w:history="1">
        <w:r w:rsidR="00AA270A" w:rsidRPr="00AA270A">
          <w:rPr>
            <w:rFonts w:ascii="Arial" w:eastAsia="Arial" w:hAnsi="Arial" w:cs="Arial"/>
            <w:color w:val="0000FF"/>
            <w:sz w:val="22"/>
            <w:szCs w:val="22"/>
            <w:u w:val="single"/>
            <w:shd w:val="clear" w:color="auto" w:fill="FFFFFF"/>
          </w:rPr>
          <w:t>Наша жизнь (</w:t>
        </w:r>
        <w:proofErr w:type="spellStart"/>
        <w:r w:rsidR="00AA270A" w:rsidRPr="00AA270A">
          <w:rPr>
            <w:rFonts w:ascii="Arial" w:eastAsia="Arial" w:hAnsi="Arial" w:cs="Arial"/>
            <w:color w:val="0000FF"/>
            <w:sz w:val="22"/>
            <w:szCs w:val="22"/>
            <w:u w:val="single"/>
            <w:shd w:val="clear" w:color="auto" w:fill="FFFFFF"/>
          </w:rPr>
          <w:t>нашажизньф</w:t>
        </w:r>
        <w:proofErr w:type="spellEnd"/>
        <w:r w:rsidR="00AA270A" w:rsidRPr="00AA270A">
          <w:rPr>
            <w:rFonts w:ascii="Arial" w:eastAsia="Arial" w:hAnsi="Arial" w:cs="Arial"/>
            <w:color w:val="0000FF"/>
            <w:sz w:val="22"/>
            <w:szCs w:val="22"/>
            <w:u w:val="single"/>
            <w:shd w:val="clear" w:color="auto" w:fill="FFFFFF"/>
          </w:rPr>
          <w:t>), Лихославль, 16 марта 2022</w:t>
        </w:r>
      </w:hyperlink>
    </w:p>
    <w:p w:rsidR="00AA270A" w:rsidRPr="00AA270A" w:rsidRDefault="00204D60" w:rsidP="00AA270A">
      <w:pPr>
        <w:numPr>
          <w:ilvl w:val="0"/>
          <w:numId w:val="11"/>
        </w:numPr>
        <w:ind w:left="0" w:firstLine="0"/>
        <w:rPr>
          <w:rFonts w:ascii="Arial" w:eastAsia="Arial" w:hAnsi="Arial" w:cs="Arial"/>
          <w:color w:val="0000FF"/>
          <w:sz w:val="22"/>
          <w:szCs w:val="22"/>
          <w:shd w:val="clear" w:color="auto" w:fill="FFFFFF"/>
        </w:rPr>
      </w:pPr>
      <w:hyperlink r:id="rId288" w:history="1">
        <w:r w:rsidR="00AA270A" w:rsidRPr="00AA270A">
          <w:rPr>
            <w:rFonts w:ascii="Arial" w:eastAsia="Arial" w:hAnsi="Arial" w:cs="Arial"/>
            <w:color w:val="0000FF"/>
            <w:sz w:val="22"/>
            <w:szCs w:val="22"/>
            <w:u w:val="single"/>
            <w:shd w:val="clear" w:color="auto" w:fill="FFFFFF"/>
          </w:rPr>
          <w:t>Коммунар (</w:t>
        </w:r>
        <w:proofErr w:type="spellStart"/>
        <w:r w:rsidR="00AA270A" w:rsidRPr="00AA270A">
          <w:rPr>
            <w:rFonts w:ascii="Arial" w:eastAsia="Arial" w:hAnsi="Arial" w:cs="Arial"/>
            <w:color w:val="0000FF"/>
            <w:sz w:val="22"/>
            <w:szCs w:val="22"/>
            <w:u w:val="single"/>
            <w:shd w:val="clear" w:color="auto" w:fill="FFFFFF"/>
          </w:rPr>
          <w:t>коммунарф</w:t>
        </w:r>
        <w:proofErr w:type="spellEnd"/>
        <w:r w:rsidR="00AA270A" w:rsidRPr="00AA270A">
          <w:rPr>
            <w:rFonts w:ascii="Arial" w:eastAsia="Arial" w:hAnsi="Arial" w:cs="Arial"/>
            <w:color w:val="0000FF"/>
            <w:sz w:val="22"/>
            <w:szCs w:val="22"/>
            <w:u w:val="single"/>
            <w:shd w:val="clear" w:color="auto" w:fill="FFFFFF"/>
          </w:rPr>
          <w:t>), п. Фирово, 16 марта 2022</w:t>
        </w:r>
      </w:hyperlink>
    </w:p>
    <w:p w:rsidR="00AA270A" w:rsidRPr="00AA270A" w:rsidRDefault="00204D60" w:rsidP="00AA270A">
      <w:pPr>
        <w:numPr>
          <w:ilvl w:val="0"/>
          <w:numId w:val="11"/>
        </w:numPr>
        <w:ind w:left="0" w:firstLine="0"/>
        <w:rPr>
          <w:rFonts w:ascii="Arial" w:eastAsia="Arial" w:hAnsi="Arial" w:cs="Arial"/>
          <w:color w:val="0000FF"/>
          <w:sz w:val="22"/>
          <w:szCs w:val="22"/>
          <w:shd w:val="clear" w:color="auto" w:fill="FFFFFF"/>
        </w:rPr>
      </w:pPr>
      <w:hyperlink r:id="rId289" w:history="1">
        <w:proofErr w:type="gramStart"/>
        <w:r w:rsidR="00AA270A" w:rsidRPr="00AA270A">
          <w:rPr>
            <w:rFonts w:ascii="Arial" w:eastAsia="Arial" w:hAnsi="Arial" w:cs="Arial"/>
            <w:color w:val="0000FF"/>
            <w:sz w:val="22"/>
            <w:szCs w:val="22"/>
            <w:u w:val="single"/>
            <w:shd w:val="clear" w:color="auto" w:fill="FFFFFF"/>
          </w:rPr>
          <w:t>Лесной</w:t>
        </w:r>
        <w:proofErr w:type="gramEnd"/>
        <w:r w:rsidR="00AA270A" w:rsidRPr="00AA270A">
          <w:rPr>
            <w:rFonts w:ascii="Arial" w:eastAsia="Arial" w:hAnsi="Arial" w:cs="Arial"/>
            <w:color w:val="0000FF"/>
            <w:sz w:val="22"/>
            <w:szCs w:val="22"/>
            <w:u w:val="single"/>
            <w:shd w:val="clear" w:color="auto" w:fill="FFFFFF"/>
          </w:rPr>
          <w:t xml:space="preserve"> вестник (</w:t>
        </w:r>
        <w:proofErr w:type="spellStart"/>
        <w:r w:rsidR="00AA270A" w:rsidRPr="00AA270A">
          <w:rPr>
            <w:rFonts w:ascii="Arial" w:eastAsia="Arial" w:hAnsi="Arial" w:cs="Arial"/>
            <w:color w:val="0000FF"/>
            <w:sz w:val="22"/>
            <w:szCs w:val="22"/>
            <w:u w:val="single"/>
            <w:shd w:val="clear" w:color="auto" w:fill="FFFFFF"/>
          </w:rPr>
          <w:t>леснойвестникф</w:t>
        </w:r>
        <w:proofErr w:type="spellEnd"/>
        <w:r w:rsidR="00AA270A" w:rsidRPr="00AA270A">
          <w:rPr>
            <w:rFonts w:ascii="Arial" w:eastAsia="Arial" w:hAnsi="Arial" w:cs="Arial"/>
            <w:color w:val="0000FF"/>
            <w:sz w:val="22"/>
            <w:szCs w:val="22"/>
            <w:u w:val="single"/>
            <w:shd w:val="clear" w:color="auto" w:fill="FFFFFF"/>
          </w:rPr>
          <w:t>), с. Лесное (Тверская обл.), 16 марта 2022</w:t>
        </w:r>
      </w:hyperlink>
    </w:p>
    <w:p w:rsidR="00AA270A" w:rsidRPr="00AA270A" w:rsidRDefault="00204D60" w:rsidP="00AA270A">
      <w:pPr>
        <w:numPr>
          <w:ilvl w:val="0"/>
          <w:numId w:val="11"/>
        </w:numPr>
        <w:ind w:left="0" w:firstLine="0"/>
        <w:rPr>
          <w:rFonts w:ascii="Arial" w:eastAsia="Arial" w:hAnsi="Arial" w:cs="Arial"/>
          <w:color w:val="0000FF"/>
          <w:sz w:val="22"/>
          <w:szCs w:val="22"/>
          <w:shd w:val="clear" w:color="auto" w:fill="FFFFFF"/>
        </w:rPr>
      </w:pPr>
      <w:hyperlink r:id="rId290" w:history="1">
        <w:r w:rsidR="00AA270A" w:rsidRPr="00AA270A">
          <w:rPr>
            <w:rFonts w:ascii="Arial" w:eastAsia="Arial" w:hAnsi="Arial" w:cs="Arial"/>
            <w:color w:val="0000FF"/>
            <w:sz w:val="22"/>
            <w:szCs w:val="22"/>
            <w:u w:val="single"/>
            <w:shd w:val="clear" w:color="auto" w:fill="FFFFFF"/>
          </w:rPr>
          <w:t>Новая жизнь (</w:t>
        </w:r>
        <w:proofErr w:type="spellStart"/>
        <w:r w:rsidR="00AA270A" w:rsidRPr="00AA270A">
          <w:rPr>
            <w:rFonts w:ascii="Arial" w:eastAsia="Arial" w:hAnsi="Arial" w:cs="Arial"/>
            <w:color w:val="0000FF"/>
            <w:sz w:val="22"/>
            <w:szCs w:val="22"/>
            <w:u w:val="single"/>
            <w:shd w:val="clear" w:color="auto" w:fill="FFFFFF"/>
          </w:rPr>
          <w:t>новаяжизньф</w:t>
        </w:r>
        <w:proofErr w:type="spellEnd"/>
        <w:r w:rsidR="00AA270A" w:rsidRPr="00AA270A">
          <w:rPr>
            <w:rFonts w:ascii="Arial" w:eastAsia="Arial" w:hAnsi="Arial" w:cs="Arial"/>
            <w:color w:val="0000FF"/>
            <w:sz w:val="22"/>
            <w:szCs w:val="22"/>
            <w:u w:val="single"/>
            <w:shd w:val="clear" w:color="auto" w:fill="FFFFFF"/>
          </w:rPr>
          <w:t>), Бологое, 16 марта 2022</w:t>
        </w:r>
      </w:hyperlink>
    </w:p>
    <w:p w:rsidR="00AA270A" w:rsidRPr="00AA270A" w:rsidRDefault="00204D60" w:rsidP="00AA270A">
      <w:pPr>
        <w:numPr>
          <w:ilvl w:val="0"/>
          <w:numId w:val="11"/>
        </w:numPr>
        <w:ind w:left="0" w:firstLine="0"/>
        <w:rPr>
          <w:rFonts w:ascii="Arial" w:eastAsia="Arial" w:hAnsi="Arial" w:cs="Arial"/>
          <w:color w:val="0000FF"/>
          <w:sz w:val="22"/>
          <w:szCs w:val="22"/>
          <w:shd w:val="clear" w:color="auto" w:fill="FFFFFF"/>
        </w:rPr>
      </w:pPr>
      <w:hyperlink r:id="rId291" w:history="1">
        <w:r w:rsidR="00AA270A" w:rsidRPr="00AA270A">
          <w:rPr>
            <w:rFonts w:ascii="Arial" w:eastAsia="Arial" w:hAnsi="Arial" w:cs="Arial"/>
            <w:color w:val="0000FF"/>
            <w:sz w:val="22"/>
            <w:szCs w:val="22"/>
            <w:u w:val="single"/>
            <w:shd w:val="clear" w:color="auto" w:fill="FFFFFF"/>
          </w:rPr>
          <w:t>Г</w:t>
        </w:r>
        <w:proofErr w:type="gramStart"/>
        <w:r w:rsidR="00AA270A" w:rsidRPr="00AA270A">
          <w:rPr>
            <w:rFonts w:ascii="Arial" w:eastAsia="Arial" w:hAnsi="Arial" w:cs="Arial"/>
            <w:color w:val="0000FF"/>
            <w:sz w:val="22"/>
            <w:szCs w:val="22"/>
            <w:u w:val="single"/>
            <w:shd w:val="clear" w:color="auto" w:fill="FFFFFF"/>
          </w:rPr>
          <w:t>ТРК Тв</w:t>
        </w:r>
        <w:proofErr w:type="gramEnd"/>
        <w:r w:rsidR="00AA270A" w:rsidRPr="00AA270A">
          <w:rPr>
            <w:rFonts w:ascii="Arial" w:eastAsia="Arial" w:hAnsi="Arial" w:cs="Arial"/>
            <w:color w:val="0000FF"/>
            <w:sz w:val="22"/>
            <w:szCs w:val="22"/>
            <w:u w:val="single"/>
            <w:shd w:val="clear" w:color="auto" w:fill="FFFFFF"/>
          </w:rPr>
          <w:t>ерь, Тверь, 16 марта 2022</w:t>
        </w:r>
      </w:hyperlink>
    </w:p>
    <w:p w:rsidR="00AA270A" w:rsidRPr="00AA270A" w:rsidRDefault="00204D60" w:rsidP="00AA270A">
      <w:pPr>
        <w:numPr>
          <w:ilvl w:val="0"/>
          <w:numId w:val="11"/>
        </w:numPr>
        <w:ind w:left="0" w:firstLine="0"/>
        <w:rPr>
          <w:rFonts w:ascii="Arial" w:eastAsia="Arial" w:hAnsi="Arial" w:cs="Arial"/>
          <w:color w:val="0000FF"/>
          <w:sz w:val="22"/>
          <w:szCs w:val="22"/>
          <w:shd w:val="clear" w:color="auto" w:fill="FFFFFF"/>
        </w:rPr>
      </w:pPr>
      <w:hyperlink r:id="rId292" w:history="1">
        <w:r w:rsidR="00AA270A" w:rsidRPr="00AA270A">
          <w:rPr>
            <w:rFonts w:ascii="Arial" w:eastAsia="Arial" w:hAnsi="Arial" w:cs="Arial"/>
            <w:color w:val="0000FF"/>
            <w:sz w:val="22"/>
            <w:szCs w:val="22"/>
            <w:u w:val="single"/>
            <w:shd w:val="clear" w:color="auto" w:fill="FFFFFF"/>
          </w:rPr>
          <w:t>Авангард (</w:t>
        </w:r>
        <w:proofErr w:type="spellStart"/>
        <w:r w:rsidR="00AA270A" w:rsidRPr="00AA270A">
          <w:rPr>
            <w:rFonts w:ascii="Arial" w:eastAsia="Arial" w:hAnsi="Arial" w:cs="Arial"/>
            <w:color w:val="0000FF"/>
            <w:sz w:val="22"/>
            <w:szCs w:val="22"/>
            <w:u w:val="single"/>
            <w:shd w:val="clear" w:color="auto" w:fill="FFFFFF"/>
          </w:rPr>
          <w:t>авангардф</w:t>
        </w:r>
        <w:proofErr w:type="spellEnd"/>
        <w:r w:rsidR="00AA270A" w:rsidRPr="00AA270A">
          <w:rPr>
            <w:rFonts w:ascii="Arial" w:eastAsia="Arial" w:hAnsi="Arial" w:cs="Arial"/>
            <w:color w:val="0000FF"/>
            <w:sz w:val="22"/>
            <w:szCs w:val="22"/>
            <w:u w:val="single"/>
            <w:shd w:val="clear" w:color="auto" w:fill="FFFFFF"/>
          </w:rPr>
          <w:t>), Западная Двина, 16 марта 2022</w:t>
        </w:r>
      </w:hyperlink>
    </w:p>
    <w:p w:rsidR="00AA270A" w:rsidRPr="00AA270A" w:rsidRDefault="00204D60" w:rsidP="00AA270A">
      <w:pPr>
        <w:numPr>
          <w:ilvl w:val="0"/>
          <w:numId w:val="11"/>
        </w:numPr>
        <w:ind w:left="0" w:firstLine="0"/>
        <w:rPr>
          <w:rFonts w:ascii="Arial" w:eastAsia="Arial" w:hAnsi="Arial" w:cs="Arial"/>
          <w:color w:val="0000FF"/>
          <w:sz w:val="22"/>
          <w:szCs w:val="22"/>
          <w:shd w:val="clear" w:color="auto" w:fill="FFFFFF"/>
        </w:rPr>
      </w:pPr>
      <w:hyperlink r:id="rId293" w:history="1">
        <w:r w:rsidR="00AA270A" w:rsidRPr="00AA270A">
          <w:rPr>
            <w:rFonts w:ascii="Arial" w:eastAsia="Arial" w:hAnsi="Arial" w:cs="Arial"/>
            <w:color w:val="0000FF"/>
            <w:sz w:val="22"/>
            <w:szCs w:val="22"/>
            <w:u w:val="single"/>
            <w:shd w:val="clear" w:color="auto" w:fill="FFFFFF"/>
          </w:rPr>
          <w:t>Ленинское знамя (</w:t>
        </w:r>
        <w:proofErr w:type="spellStart"/>
        <w:r w:rsidR="00AA270A" w:rsidRPr="00AA270A">
          <w:rPr>
            <w:rFonts w:ascii="Arial" w:eastAsia="Arial" w:hAnsi="Arial" w:cs="Arial"/>
            <w:color w:val="0000FF"/>
            <w:sz w:val="22"/>
            <w:szCs w:val="22"/>
            <w:u w:val="single"/>
            <w:shd w:val="clear" w:color="auto" w:fill="FFFFFF"/>
          </w:rPr>
          <w:t>leninskoeznamya.tverreg.ru</w:t>
        </w:r>
        <w:proofErr w:type="spellEnd"/>
        <w:r w:rsidR="00AA270A" w:rsidRPr="00AA270A">
          <w:rPr>
            <w:rFonts w:ascii="Arial" w:eastAsia="Arial" w:hAnsi="Arial" w:cs="Arial"/>
            <w:color w:val="0000FF"/>
            <w:sz w:val="22"/>
            <w:szCs w:val="22"/>
            <w:u w:val="single"/>
            <w:shd w:val="clear" w:color="auto" w:fill="FFFFFF"/>
          </w:rPr>
          <w:t>), Тверь, 16 марта 2022</w:t>
        </w:r>
      </w:hyperlink>
    </w:p>
    <w:p w:rsidR="00AA270A" w:rsidRPr="00AA270A" w:rsidRDefault="00204D60" w:rsidP="00AA270A">
      <w:pPr>
        <w:numPr>
          <w:ilvl w:val="0"/>
          <w:numId w:val="11"/>
        </w:numPr>
        <w:ind w:left="0" w:firstLine="0"/>
        <w:rPr>
          <w:rFonts w:ascii="Arial" w:eastAsia="Arial" w:hAnsi="Arial" w:cs="Arial"/>
          <w:color w:val="0000FF"/>
          <w:sz w:val="22"/>
          <w:szCs w:val="22"/>
          <w:shd w:val="clear" w:color="auto" w:fill="FFFFFF"/>
        </w:rPr>
      </w:pPr>
      <w:hyperlink r:id="rId294" w:history="1">
        <w:proofErr w:type="gramStart"/>
        <w:r w:rsidR="00AA270A" w:rsidRPr="00AA270A">
          <w:rPr>
            <w:rFonts w:ascii="Arial" w:eastAsia="Arial" w:hAnsi="Arial" w:cs="Arial"/>
            <w:color w:val="0000FF"/>
            <w:sz w:val="22"/>
            <w:szCs w:val="22"/>
            <w:u w:val="single"/>
            <w:shd w:val="clear" w:color="auto" w:fill="FFFFFF"/>
          </w:rPr>
          <w:t>Вышневолоцкая</w:t>
        </w:r>
        <w:proofErr w:type="gramEnd"/>
        <w:r w:rsidR="00AA270A" w:rsidRPr="00AA270A">
          <w:rPr>
            <w:rFonts w:ascii="Arial" w:eastAsia="Arial" w:hAnsi="Arial" w:cs="Arial"/>
            <w:color w:val="0000FF"/>
            <w:sz w:val="22"/>
            <w:szCs w:val="22"/>
            <w:u w:val="single"/>
            <w:shd w:val="clear" w:color="auto" w:fill="FFFFFF"/>
          </w:rPr>
          <w:t xml:space="preserve"> правда (</w:t>
        </w:r>
        <w:proofErr w:type="spellStart"/>
        <w:r w:rsidR="00AA270A" w:rsidRPr="00AA270A">
          <w:rPr>
            <w:rFonts w:ascii="Arial" w:eastAsia="Arial" w:hAnsi="Arial" w:cs="Arial"/>
            <w:color w:val="0000FF"/>
            <w:sz w:val="22"/>
            <w:szCs w:val="22"/>
            <w:u w:val="single"/>
            <w:shd w:val="clear" w:color="auto" w:fill="FFFFFF"/>
          </w:rPr>
          <w:t>вышневолоцкаяправдаф</w:t>
        </w:r>
        <w:proofErr w:type="spellEnd"/>
        <w:r w:rsidR="00AA270A" w:rsidRPr="00AA270A">
          <w:rPr>
            <w:rFonts w:ascii="Arial" w:eastAsia="Arial" w:hAnsi="Arial" w:cs="Arial"/>
            <w:color w:val="0000FF"/>
            <w:sz w:val="22"/>
            <w:szCs w:val="22"/>
            <w:u w:val="single"/>
            <w:shd w:val="clear" w:color="auto" w:fill="FFFFFF"/>
          </w:rPr>
          <w:t>), п.г.т. Жарковский, 16 марта 2022</w:t>
        </w:r>
      </w:hyperlink>
    </w:p>
    <w:p w:rsidR="00AA270A" w:rsidRPr="00AA270A" w:rsidRDefault="00204D60" w:rsidP="00AA270A">
      <w:pPr>
        <w:numPr>
          <w:ilvl w:val="0"/>
          <w:numId w:val="11"/>
        </w:numPr>
        <w:ind w:left="0" w:firstLine="0"/>
        <w:rPr>
          <w:rFonts w:ascii="Arial" w:eastAsia="Arial" w:hAnsi="Arial" w:cs="Arial"/>
          <w:color w:val="0000FF"/>
          <w:sz w:val="22"/>
          <w:szCs w:val="22"/>
          <w:shd w:val="clear" w:color="auto" w:fill="FFFFFF"/>
        </w:rPr>
      </w:pPr>
      <w:hyperlink r:id="rId295" w:history="1">
        <w:r w:rsidR="00AA270A" w:rsidRPr="00AA270A">
          <w:rPr>
            <w:rFonts w:ascii="Arial" w:eastAsia="Arial" w:hAnsi="Arial" w:cs="Arial"/>
            <w:color w:val="0000FF"/>
            <w:sz w:val="22"/>
            <w:szCs w:val="22"/>
            <w:u w:val="single"/>
            <w:shd w:val="clear" w:color="auto" w:fill="FFFFFF"/>
          </w:rPr>
          <w:t>Андреапольские вести (</w:t>
        </w:r>
        <w:proofErr w:type="spellStart"/>
        <w:r w:rsidR="00AA270A" w:rsidRPr="00AA270A">
          <w:rPr>
            <w:rFonts w:ascii="Arial" w:eastAsia="Arial" w:hAnsi="Arial" w:cs="Arial"/>
            <w:color w:val="0000FF"/>
            <w:sz w:val="22"/>
            <w:szCs w:val="22"/>
            <w:u w:val="single"/>
            <w:shd w:val="clear" w:color="auto" w:fill="FFFFFF"/>
          </w:rPr>
          <w:t>андреапольскиевестиф</w:t>
        </w:r>
        <w:proofErr w:type="spellEnd"/>
        <w:r w:rsidR="00AA270A" w:rsidRPr="00AA270A">
          <w:rPr>
            <w:rFonts w:ascii="Arial" w:eastAsia="Arial" w:hAnsi="Arial" w:cs="Arial"/>
            <w:color w:val="0000FF"/>
            <w:sz w:val="22"/>
            <w:szCs w:val="22"/>
            <w:u w:val="single"/>
            <w:shd w:val="clear" w:color="auto" w:fill="FFFFFF"/>
          </w:rPr>
          <w:t>), Андреаполь, 16 марта 2022</w:t>
        </w:r>
      </w:hyperlink>
    </w:p>
    <w:p w:rsidR="00AA270A" w:rsidRPr="00AA270A" w:rsidRDefault="00204D60" w:rsidP="00AA270A">
      <w:pPr>
        <w:numPr>
          <w:ilvl w:val="0"/>
          <w:numId w:val="11"/>
        </w:numPr>
        <w:ind w:left="0" w:firstLine="0"/>
        <w:rPr>
          <w:rFonts w:ascii="Arial" w:eastAsia="Arial" w:hAnsi="Arial" w:cs="Arial"/>
          <w:color w:val="0000FF"/>
          <w:sz w:val="22"/>
          <w:szCs w:val="22"/>
          <w:shd w:val="clear" w:color="auto" w:fill="FFFFFF"/>
        </w:rPr>
      </w:pPr>
      <w:hyperlink r:id="rId296" w:history="1">
        <w:r w:rsidR="00AA270A" w:rsidRPr="00AA270A">
          <w:rPr>
            <w:rFonts w:ascii="Arial" w:eastAsia="Arial" w:hAnsi="Arial" w:cs="Arial"/>
            <w:color w:val="0000FF"/>
            <w:sz w:val="22"/>
            <w:szCs w:val="22"/>
            <w:u w:val="single"/>
            <w:shd w:val="clear" w:color="auto" w:fill="FFFFFF"/>
          </w:rPr>
          <w:t>Новости Твери (tver-news.net), Тверь, 16 марта 2022</w:t>
        </w:r>
      </w:hyperlink>
    </w:p>
    <w:p w:rsidR="00AA270A" w:rsidRDefault="00204D60" w:rsidP="00AA270A">
      <w:pPr>
        <w:jc w:val="right"/>
        <w:rPr>
          <w:rFonts w:ascii="Arial" w:eastAsia="Arial" w:hAnsi="Arial" w:cs="Arial"/>
          <w:color w:val="0000FF"/>
          <w:sz w:val="22"/>
          <w:szCs w:val="22"/>
          <w:shd w:val="clear" w:color="auto" w:fill="FFFFFF"/>
        </w:rPr>
      </w:pPr>
      <w:hyperlink w:anchor="tabtxt_1575050_1944540612" w:history="1">
        <w:r w:rsidR="00AA270A" w:rsidRPr="00AA270A">
          <w:rPr>
            <w:rFonts w:ascii="Arial" w:eastAsia="Arial" w:hAnsi="Arial" w:cs="Arial"/>
            <w:color w:val="0000FF"/>
            <w:sz w:val="22"/>
            <w:szCs w:val="22"/>
            <w:u w:val="single"/>
            <w:shd w:val="clear" w:color="auto" w:fill="FFFFFF"/>
          </w:rPr>
          <w:t>К заголовкам сообщений</w:t>
        </w:r>
      </w:hyperlink>
    </w:p>
    <w:p w:rsidR="00795923" w:rsidRPr="00AA270A" w:rsidRDefault="00795923" w:rsidP="00AA270A">
      <w:pPr>
        <w:jc w:val="right"/>
        <w:rPr>
          <w:rFonts w:ascii="Arial" w:eastAsia="Arial" w:hAnsi="Arial" w:cs="Arial"/>
          <w:color w:val="0000FF"/>
          <w:sz w:val="22"/>
          <w:szCs w:val="22"/>
          <w:shd w:val="clear" w:color="auto" w:fill="FFFFFF"/>
        </w:rPr>
      </w:pPr>
    </w:p>
    <w:p w:rsidR="000B67B3" w:rsidRDefault="000B67B3" w:rsidP="00AA270A">
      <w:pPr>
        <w:rPr>
          <w:rFonts w:ascii="Arial" w:eastAsia="Arial" w:hAnsi="Arial" w:cs="Arial"/>
          <w:b/>
          <w:color w:val="000000"/>
          <w:sz w:val="22"/>
          <w:szCs w:val="22"/>
          <w:shd w:val="clear" w:color="auto" w:fill="FFFFFF"/>
        </w:rPr>
      </w:pPr>
    </w:p>
    <w:p w:rsidR="00AA270A" w:rsidRPr="00AA270A" w:rsidRDefault="00AA270A" w:rsidP="00AA270A">
      <w:pPr>
        <w:rPr>
          <w:rFonts w:ascii="Arial" w:eastAsia="Arial" w:hAnsi="Arial" w:cs="Arial"/>
          <w:b/>
          <w:color w:val="000000"/>
          <w:sz w:val="22"/>
          <w:szCs w:val="22"/>
          <w:shd w:val="clear" w:color="auto" w:fill="FFFFFF"/>
        </w:rPr>
      </w:pPr>
      <w:r w:rsidRPr="00AA270A">
        <w:rPr>
          <w:rFonts w:ascii="Arial" w:eastAsia="Arial" w:hAnsi="Arial" w:cs="Arial"/>
          <w:b/>
          <w:color w:val="000000"/>
          <w:sz w:val="22"/>
          <w:szCs w:val="22"/>
          <w:shd w:val="clear" w:color="auto" w:fill="FFFFFF"/>
        </w:rPr>
        <w:lastRenderedPageBreak/>
        <w:t>Тверские ведомости (</w:t>
      </w:r>
      <w:proofErr w:type="spellStart"/>
      <w:r w:rsidRPr="00AA270A">
        <w:rPr>
          <w:rFonts w:ascii="Arial" w:eastAsia="Arial" w:hAnsi="Arial" w:cs="Arial"/>
          <w:b/>
          <w:color w:val="000000"/>
          <w:sz w:val="22"/>
          <w:szCs w:val="22"/>
          <w:shd w:val="clear" w:color="auto" w:fill="FFFFFF"/>
        </w:rPr>
        <w:t>vedtver.ru</w:t>
      </w:r>
      <w:proofErr w:type="spellEnd"/>
      <w:r w:rsidRPr="00AA270A">
        <w:rPr>
          <w:rFonts w:ascii="Arial" w:eastAsia="Arial" w:hAnsi="Arial" w:cs="Arial"/>
          <w:b/>
          <w:color w:val="000000"/>
          <w:sz w:val="22"/>
          <w:szCs w:val="22"/>
          <w:shd w:val="clear" w:color="auto" w:fill="FFFFFF"/>
        </w:rPr>
        <w:t>), Тверь, 16 марта 2022</w:t>
      </w:r>
    </w:p>
    <w:p w:rsidR="00AA270A" w:rsidRPr="00AA270A" w:rsidRDefault="00AA270A" w:rsidP="00AA270A">
      <w:pPr>
        <w:jc w:val="both"/>
        <w:outlineLvl w:val="1"/>
        <w:rPr>
          <w:rFonts w:ascii="Arial" w:eastAsia="Arial" w:hAnsi="Arial" w:cs="Arial"/>
          <w:color w:val="000000"/>
          <w:sz w:val="22"/>
          <w:szCs w:val="22"/>
          <w:shd w:val="clear" w:color="auto" w:fill="FFFFFF"/>
        </w:rPr>
      </w:pPr>
      <w:bookmarkStart w:id="36" w:name="ant_1575050_1944199564"/>
      <w:r w:rsidRPr="00AA270A">
        <w:rPr>
          <w:rFonts w:ascii="Arial" w:eastAsia="Arial" w:hAnsi="Arial" w:cs="Arial"/>
          <w:color w:val="000000"/>
          <w:sz w:val="22"/>
          <w:szCs w:val="22"/>
          <w:shd w:val="clear" w:color="auto" w:fill="FFFFFF"/>
        </w:rPr>
        <w:t xml:space="preserve">В ТВЕРИ ПРОЙДЕТ </w:t>
      </w:r>
      <w:proofErr w:type="gramStart"/>
      <w:r w:rsidRPr="00AA270A">
        <w:rPr>
          <w:rFonts w:ascii="Arial" w:eastAsia="Arial" w:hAnsi="Arial" w:cs="Arial"/>
          <w:color w:val="000000"/>
          <w:sz w:val="22"/>
          <w:szCs w:val="22"/>
          <w:shd w:val="clear" w:color="auto" w:fill="FFFFFF"/>
        </w:rPr>
        <w:t>ТВОРЧЕСКИЙ</w:t>
      </w:r>
      <w:proofErr w:type="gramEnd"/>
      <w:r w:rsidRPr="00AA270A">
        <w:rPr>
          <w:rFonts w:ascii="Arial" w:eastAsia="Arial" w:hAnsi="Arial" w:cs="Arial"/>
          <w:color w:val="000000"/>
          <w:sz w:val="22"/>
          <w:szCs w:val="22"/>
          <w:shd w:val="clear" w:color="auto" w:fill="FFFFFF"/>
        </w:rPr>
        <w:t xml:space="preserve"> АРТ-МАРАФОН "КРАСКИ ВЕСНЫ"</w:t>
      </w:r>
      <w:bookmarkEnd w:id="36"/>
    </w:p>
    <w:p w:rsidR="00AA270A" w:rsidRPr="00AA270A" w:rsidRDefault="00AA270A" w:rsidP="00AA270A">
      <w:pPr>
        <w:jc w:val="both"/>
        <w:rPr>
          <w:rFonts w:ascii="Arial" w:eastAsia="Arial" w:hAnsi="Arial" w:cs="Arial"/>
          <w:color w:val="000000"/>
          <w:sz w:val="22"/>
          <w:szCs w:val="22"/>
          <w:shd w:val="clear" w:color="auto" w:fill="FFFFFF"/>
        </w:rPr>
      </w:pPr>
      <w:r w:rsidRPr="00AA270A">
        <w:rPr>
          <w:rFonts w:ascii="Arial" w:eastAsia="Arial" w:hAnsi="Arial" w:cs="Arial"/>
          <w:color w:val="000000"/>
          <w:sz w:val="22"/>
          <w:szCs w:val="22"/>
          <w:shd w:val="clear" w:color="auto" w:fill="FFFFFF"/>
        </w:rPr>
        <w:t xml:space="preserve">Сегодня в составе Российской Федерации Республика Крым и город Севастополь уверенно развиваются, восстанавливают и наращивают экономический, социальный, культурный, туристический потенциал", - считает губернатор </w:t>
      </w:r>
      <w:r w:rsidRPr="00AA270A">
        <w:rPr>
          <w:rFonts w:ascii="Arial" w:eastAsia="Arial" w:hAnsi="Arial" w:cs="Arial"/>
          <w:color w:val="000000"/>
          <w:sz w:val="22"/>
          <w:szCs w:val="22"/>
          <w:shd w:val="clear" w:color="auto" w:fill="C0C0C0"/>
        </w:rPr>
        <w:t>Игорь Руденя</w:t>
      </w:r>
      <w:r w:rsidRPr="00AA270A">
        <w:rPr>
          <w:rFonts w:ascii="Arial" w:eastAsia="Arial" w:hAnsi="Arial" w:cs="Arial"/>
          <w:color w:val="000000"/>
          <w:sz w:val="22"/>
          <w:szCs w:val="22"/>
          <w:shd w:val="clear" w:color="auto" w:fill="FFFFFF"/>
        </w:rPr>
        <w:t xml:space="preserve">... </w:t>
      </w:r>
    </w:p>
    <w:p w:rsidR="00AA270A" w:rsidRPr="00AA270A" w:rsidRDefault="00204D60" w:rsidP="00AA270A">
      <w:pPr>
        <w:rPr>
          <w:rFonts w:ascii="Arial" w:eastAsia="Arial" w:hAnsi="Arial" w:cs="Arial"/>
          <w:color w:val="0000FF"/>
          <w:sz w:val="22"/>
          <w:szCs w:val="22"/>
          <w:shd w:val="clear" w:color="auto" w:fill="FFFFFF"/>
        </w:rPr>
      </w:pPr>
      <w:hyperlink r:id="rId297" w:history="1">
        <w:r w:rsidR="00AA270A" w:rsidRPr="00AA270A">
          <w:rPr>
            <w:rFonts w:ascii="Arial" w:eastAsia="Arial" w:hAnsi="Arial" w:cs="Arial"/>
            <w:color w:val="0000FF"/>
            <w:sz w:val="22"/>
            <w:szCs w:val="22"/>
            <w:u w:val="single"/>
            <w:shd w:val="clear" w:color="auto" w:fill="FFFFFF"/>
          </w:rPr>
          <w:t>https://vedtver.ru/news/society/v-tveri-projdet-tvorcheskij-art-marafon-kraski-vesny/</w:t>
        </w:r>
      </w:hyperlink>
    </w:p>
    <w:p w:rsidR="00AA270A" w:rsidRPr="00795923" w:rsidRDefault="00AA270A" w:rsidP="00AA270A">
      <w:pPr>
        <w:rPr>
          <w:rFonts w:ascii="Arial" w:eastAsia="Arial" w:hAnsi="Arial" w:cs="Arial"/>
          <w:color w:val="000000"/>
          <w:sz w:val="22"/>
          <w:szCs w:val="22"/>
          <w:u w:val="single"/>
          <w:shd w:val="clear" w:color="auto" w:fill="FFFFFF"/>
        </w:rPr>
      </w:pPr>
      <w:r w:rsidRPr="00AA270A">
        <w:rPr>
          <w:rFonts w:ascii="Arial" w:eastAsia="Arial" w:hAnsi="Arial" w:cs="Arial"/>
          <w:color w:val="000000"/>
          <w:sz w:val="22"/>
          <w:szCs w:val="22"/>
          <w:u w:val="single"/>
          <w:shd w:val="clear" w:color="auto" w:fill="FFFFFF"/>
        </w:rPr>
        <w:t>Сообщения по событию:</w:t>
      </w:r>
    </w:p>
    <w:p w:rsidR="00AA270A" w:rsidRPr="00AA270A" w:rsidRDefault="00204D60" w:rsidP="00AA270A">
      <w:pPr>
        <w:numPr>
          <w:ilvl w:val="0"/>
          <w:numId w:val="16"/>
        </w:numPr>
        <w:ind w:left="0" w:firstLine="0"/>
        <w:rPr>
          <w:rFonts w:ascii="Arial" w:eastAsia="Arial" w:hAnsi="Arial" w:cs="Arial"/>
          <w:color w:val="0000FF"/>
          <w:sz w:val="22"/>
          <w:szCs w:val="22"/>
          <w:shd w:val="clear" w:color="auto" w:fill="FFFFFF"/>
        </w:rPr>
      </w:pPr>
      <w:hyperlink r:id="rId298" w:history="1">
        <w:r w:rsidR="00AA270A" w:rsidRPr="00AA270A">
          <w:rPr>
            <w:rFonts w:ascii="Arial" w:eastAsia="Arial" w:hAnsi="Arial" w:cs="Arial"/>
            <w:color w:val="0000FF"/>
            <w:sz w:val="22"/>
            <w:szCs w:val="22"/>
            <w:u w:val="single"/>
            <w:shd w:val="clear" w:color="auto" w:fill="FFFFFF"/>
          </w:rPr>
          <w:t>Молоковский край (</w:t>
        </w:r>
        <w:proofErr w:type="spellStart"/>
        <w:r w:rsidR="00AA270A" w:rsidRPr="00AA270A">
          <w:rPr>
            <w:rFonts w:ascii="Arial" w:eastAsia="Arial" w:hAnsi="Arial" w:cs="Arial"/>
            <w:color w:val="0000FF"/>
            <w:sz w:val="22"/>
            <w:szCs w:val="22"/>
            <w:u w:val="single"/>
            <w:shd w:val="clear" w:color="auto" w:fill="FFFFFF"/>
          </w:rPr>
          <w:t>молоковскийкрайф</w:t>
        </w:r>
        <w:proofErr w:type="spellEnd"/>
        <w:r w:rsidR="00AA270A" w:rsidRPr="00AA270A">
          <w:rPr>
            <w:rFonts w:ascii="Arial" w:eastAsia="Arial" w:hAnsi="Arial" w:cs="Arial"/>
            <w:color w:val="0000FF"/>
            <w:sz w:val="22"/>
            <w:szCs w:val="22"/>
            <w:u w:val="single"/>
            <w:shd w:val="clear" w:color="auto" w:fill="FFFFFF"/>
          </w:rPr>
          <w:t>), п. Молоково, 16 марта 2022</w:t>
        </w:r>
      </w:hyperlink>
    </w:p>
    <w:p w:rsidR="00AA270A" w:rsidRPr="00AA270A" w:rsidRDefault="00204D60" w:rsidP="00AA270A">
      <w:pPr>
        <w:numPr>
          <w:ilvl w:val="0"/>
          <w:numId w:val="16"/>
        </w:numPr>
        <w:ind w:left="0" w:firstLine="0"/>
        <w:rPr>
          <w:rFonts w:ascii="Arial" w:eastAsia="Arial" w:hAnsi="Arial" w:cs="Arial"/>
          <w:color w:val="0000FF"/>
          <w:sz w:val="22"/>
          <w:szCs w:val="22"/>
          <w:shd w:val="clear" w:color="auto" w:fill="FFFFFF"/>
        </w:rPr>
      </w:pPr>
      <w:hyperlink r:id="rId299" w:history="1">
        <w:r w:rsidR="00AA270A" w:rsidRPr="00AA270A">
          <w:rPr>
            <w:rFonts w:ascii="Arial" w:eastAsia="Arial" w:hAnsi="Arial" w:cs="Arial"/>
            <w:color w:val="0000FF"/>
            <w:sz w:val="22"/>
            <w:szCs w:val="22"/>
            <w:u w:val="single"/>
            <w:shd w:val="clear" w:color="auto" w:fill="FFFFFF"/>
          </w:rPr>
          <w:t>Сандовские вести (</w:t>
        </w:r>
        <w:proofErr w:type="spellStart"/>
        <w:r w:rsidR="00AA270A" w:rsidRPr="00AA270A">
          <w:rPr>
            <w:rFonts w:ascii="Arial" w:eastAsia="Arial" w:hAnsi="Arial" w:cs="Arial"/>
            <w:color w:val="0000FF"/>
            <w:sz w:val="22"/>
            <w:szCs w:val="22"/>
            <w:u w:val="single"/>
            <w:shd w:val="clear" w:color="auto" w:fill="FFFFFF"/>
          </w:rPr>
          <w:t>сандовскиевестиф</w:t>
        </w:r>
        <w:proofErr w:type="spellEnd"/>
        <w:r w:rsidR="00AA270A" w:rsidRPr="00AA270A">
          <w:rPr>
            <w:rFonts w:ascii="Arial" w:eastAsia="Arial" w:hAnsi="Arial" w:cs="Arial"/>
            <w:color w:val="0000FF"/>
            <w:sz w:val="22"/>
            <w:szCs w:val="22"/>
            <w:u w:val="single"/>
            <w:shd w:val="clear" w:color="auto" w:fill="FFFFFF"/>
          </w:rPr>
          <w:t>), п.г.т. Сандово, 16 марта 2022</w:t>
        </w:r>
      </w:hyperlink>
    </w:p>
    <w:p w:rsidR="00AA270A" w:rsidRPr="00AA270A" w:rsidRDefault="00204D60" w:rsidP="00AA270A">
      <w:pPr>
        <w:numPr>
          <w:ilvl w:val="0"/>
          <w:numId w:val="16"/>
        </w:numPr>
        <w:ind w:left="0" w:firstLine="0"/>
        <w:rPr>
          <w:rFonts w:ascii="Arial" w:eastAsia="Arial" w:hAnsi="Arial" w:cs="Arial"/>
          <w:color w:val="0000FF"/>
          <w:sz w:val="22"/>
          <w:szCs w:val="22"/>
          <w:shd w:val="clear" w:color="auto" w:fill="FFFFFF"/>
        </w:rPr>
      </w:pPr>
      <w:hyperlink r:id="rId300" w:history="1">
        <w:proofErr w:type="gramStart"/>
        <w:r w:rsidR="00AA270A" w:rsidRPr="00AA270A">
          <w:rPr>
            <w:rFonts w:ascii="Arial" w:eastAsia="Arial" w:hAnsi="Arial" w:cs="Arial"/>
            <w:color w:val="0000FF"/>
            <w:sz w:val="22"/>
            <w:szCs w:val="22"/>
            <w:u w:val="single"/>
            <w:shd w:val="clear" w:color="auto" w:fill="FFFFFF"/>
          </w:rPr>
          <w:t>Бельская</w:t>
        </w:r>
        <w:proofErr w:type="gramEnd"/>
        <w:r w:rsidR="00AA270A" w:rsidRPr="00AA270A">
          <w:rPr>
            <w:rFonts w:ascii="Arial" w:eastAsia="Arial" w:hAnsi="Arial" w:cs="Arial"/>
            <w:color w:val="0000FF"/>
            <w:sz w:val="22"/>
            <w:szCs w:val="22"/>
            <w:u w:val="single"/>
            <w:shd w:val="clear" w:color="auto" w:fill="FFFFFF"/>
          </w:rPr>
          <w:t xml:space="preserve"> правда (</w:t>
        </w:r>
        <w:proofErr w:type="spellStart"/>
        <w:r w:rsidR="00AA270A" w:rsidRPr="00AA270A">
          <w:rPr>
            <w:rFonts w:ascii="Arial" w:eastAsia="Arial" w:hAnsi="Arial" w:cs="Arial"/>
            <w:color w:val="0000FF"/>
            <w:sz w:val="22"/>
            <w:szCs w:val="22"/>
            <w:u w:val="single"/>
            <w:shd w:val="clear" w:color="auto" w:fill="FFFFFF"/>
          </w:rPr>
          <w:t>бельскаяправдаф</w:t>
        </w:r>
        <w:proofErr w:type="spellEnd"/>
        <w:r w:rsidR="00AA270A" w:rsidRPr="00AA270A">
          <w:rPr>
            <w:rFonts w:ascii="Arial" w:eastAsia="Arial" w:hAnsi="Arial" w:cs="Arial"/>
            <w:color w:val="0000FF"/>
            <w:sz w:val="22"/>
            <w:szCs w:val="22"/>
            <w:u w:val="single"/>
            <w:shd w:val="clear" w:color="auto" w:fill="FFFFFF"/>
          </w:rPr>
          <w:t>), Белый, 16 марта 2022</w:t>
        </w:r>
      </w:hyperlink>
    </w:p>
    <w:p w:rsidR="00AA270A" w:rsidRPr="00AA270A" w:rsidRDefault="00204D60" w:rsidP="00AA270A">
      <w:pPr>
        <w:numPr>
          <w:ilvl w:val="0"/>
          <w:numId w:val="16"/>
        </w:numPr>
        <w:ind w:left="0" w:firstLine="0"/>
        <w:rPr>
          <w:rFonts w:ascii="Arial" w:eastAsia="Arial" w:hAnsi="Arial" w:cs="Arial"/>
          <w:color w:val="0000FF"/>
          <w:sz w:val="22"/>
          <w:szCs w:val="22"/>
          <w:shd w:val="clear" w:color="auto" w:fill="FFFFFF"/>
        </w:rPr>
      </w:pPr>
      <w:hyperlink r:id="rId301" w:history="1">
        <w:r w:rsidR="00AA270A" w:rsidRPr="00AA270A">
          <w:rPr>
            <w:rFonts w:ascii="Arial" w:eastAsia="Arial" w:hAnsi="Arial" w:cs="Arial"/>
            <w:color w:val="0000FF"/>
            <w:sz w:val="22"/>
            <w:szCs w:val="22"/>
            <w:u w:val="single"/>
            <w:shd w:val="clear" w:color="auto" w:fill="FFFFFF"/>
          </w:rPr>
          <w:t>Зубцовская жизнь (</w:t>
        </w:r>
        <w:proofErr w:type="spellStart"/>
        <w:r w:rsidR="00AA270A" w:rsidRPr="00AA270A">
          <w:rPr>
            <w:rFonts w:ascii="Arial" w:eastAsia="Arial" w:hAnsi="Arial" w:cs="Arial"/>
            <w:color w:val="0000FF"/>
            <w:sz w:val="22"/>
            <w:szCs w:val="22"/>
            <w:u w:val="single"/>
            <w:shd w:val="clear" w:color="auto" w:fill="FFFFFF"/>
          </w:rPr>
          <w:t>зубцовскаяжизньф</w:t>
        </w:r>
        <w:proofErr w:type="spellEnd"/>
        <w:r w:rsidR="00AA270A" w:rsidRPr="00AA270A">
          <w:rPr>
            <w:rFonts w:ascii="Arial" w:eastAsia="Arial" w:hAnsi="Arial" w:cs="Arial"/>
            <w:color w:val="0000FF"/>
            <w:sz w:val="22"/>
            <w:szCs w:val="22"/>
            <w:u w:val="single"/>
            <w:shd w:val="clear" w:color="auto" w:fill="FFFFFF"/>
          </w:rPr>
          <w:t>), Зубцов, 16 марта 2022</w:t>
        </w:r>
      </w:hyperlink>
    </w:p>
    <w:p w:rsidR="00AA270A" w:rsidRPr="00AA270A" w:rsidRDefault="00204D60" w:rsidP="00AA270A">
      <w:pPr>
        <w:numPr>
          <w:ilvl w:val="0"/>
          <w:numId w:val="16"/>
        </w:numPr>
        <w:ind w:left="0" w:firstLine="0"/>
        <w:rPr>
          <w:rFonts w:ascii="Arial" w:eastAsia="Arial" w:hAnsi="Arial" w:cs="Arial"/>
          <w:color w:val="0000FF"/>
          <w:sz w:val="22"/>
          <w:szCs w:val="22"/>
          <w:shd w:val="clear" w:color="auto" w:fill="FFFFFF"/>
        </w:rPr>
      </w:pPr>
      <w:hyperlink r:id="rId302" w:history="1">
        <w:r w:rsidR="00AA270A" w:rsidRPr="00AA270A">
          <w:rPr>
            <w:rFonts w:ascii="Arial" w:eastAsia="Arial" w:hAnsi="Arial" w:cs="Arial"/>
            <w:color w:val="0000FF"/>
            <w:sz w:val="22"/>
            <w:szCs w:val="22"/>
            <w:u w:val="single"/>
            <w:shd w:val="clear" w:color="auto" w:fill="FFFFFF"/>
          </w:rPr>
          <w:t>Знамя (</w:t>
        </w:r>
        <w:proofErr w:type="spellStart"/>
        <w:r w:rsidR="00AA270A" w:rsidRPr="00AA270A">
          <w:rPr>
            <w:rFonts w:ascii="Arial" w:eastAsia="Arial" w:hAnsi="Arial" w:cs="Arial"/>
            <w:color w:val="0000FF"/>
            <w:sz w:val="22"/>
            <w:szCs w:val="22"/>
            <w:u w:val="single"/>
            <w:shd w:val="clear" w:color="auto" w:fill="FFFFFF"/>
          </w:rPr>
          <w:t>kuvznama.ru</w:t>
        </w:r>
        <w:proofErr w:type="spellEnd"/>
        <w:r w:rsidR="00AA270A" w:rsidRPr="00AA270A">
          <w:rPr>
            <w:rFonts w:ascii="Arial" w:eastAsia="Arial" w:hAnsi="Arial" w:cs="Arial"/>
            <w:color w:val="0000FF"/>
            <w:sz w:val="22"/>
            <w:szCs w:val="22"/>
            <w:u w:val="single"/>
            <w:shd w:val="clear" w:color="auto" w:fill="FFFFFF"/>
          </w:rPr>
          <w:t>), Кувшиново, 16 марта 2022</w:t>
        </w:r>
      </w:hyperlink>
    </w:p>
    <w:p w:rsidR="00AA270A" w:rsidRPr="00AA270A" w:rsidRDefault="00204D60" w:rsidP="00AA270A">
      <w:pPr>
        <w:numPr>
          <w:ilvl w:val="0"/>
          <w:numId w:val="16"/>
        </w:numPr>
        <w:ind w:left="0" w:firstLine="0"/>
        <w:rPr>
          <w:rFonts w:ascii="Arial" w:eastAsia="Arial" w:hAnsi="Arial" w:cs="Arial"/>
          <w:color w:val="0000FF"/>
          <w:sz w:val="22"/>
          <w:szCs w:val="22"/>
          <w:shd w:val="clear" w:color="auto" w:fill="FFFFFF"/>
          <w:lang w:val="en-US"/>
        </w:rPr>
      </w:pPr>
      <w:hyperlink r:id="rId303" w:history="1">
        <w:r w:rsidR="00AA270A" w:rsidRPr="00AA270A">
          <w:rPr>
            <w:rFonts w:ascii="Arial" w:eastAsia="Arial" w:hAnsi="Arial" w:cs="Arial"/>
            <w:color w:val="0000FF"/>
            <w:sz w:val="22"/>
            <w:szCs w:val="22"/>
            <w:u w:val="single"/>
            <w:shd w:val="clear" w:color="auto" w:fill="FFFFFF"/>
            <w:lang w:val="en-US"/>
          </w:rPr>
          <w:t xml:space="preserve">PANORAMA PRO (panoramapro.ru), </w:t>
        </w:r>
        <w:r w:rsidR="00AA270A" w:rsidRPr="00AA270A">
          <w:rPr>
            <w:rFonts w:ascii="Arial" w:eastAsia="Arial" w:hAnsi="Arial" w:cs="Arial"/>
            <w:color w:val="0000FF"/>
            <w:sz w:val="22"/>
            <w:szCs w:val="22"/>
            <w:u w:val="single"/>
            <w:shd w:val="clear" w:color="auto" w:fill="FFFFFF"/>
          </w:rPr>
          <w:t>Тверь</w:t>
        </w:r>
        <w:r w:rsidR="00AA270A" w:rsidRPr="00AA270A">
          <w:rPr>
            <w:rFonts w:ascii="Arial" w:eastAsia="Arial" w:hAnsi="Arial" w:cs="Arial"/>
            <w:color w:val="0000FF"/>
            <w:sz w:val="22"/>
            <w:szCs w:val="22"/>
            <w:u w:val="single"/>
            <w:shd w:val="clear" w:color="auto" w:fill="FFFFFF"/>
            <w:lang w:val="en-US"/>
          </w:rPr>
          <w:t xml:space="preserve">, 16 </w:t>
        </w:r>
        <w:r w:rsidR="00AA270A" w:rsidRPr="00AA270A">
          <w:rPr>
            <w:rFonts w:ascii="Arial" w:eastAsia="Arial" w:hAnsi="Arial" w:cs="Arial"/>
            <w:color w:val="0000FF"/>
            <w:sz w:val="22"/>
            <w:szCs w:val="22"/>
            <w:u w:val="single"/>
            <w:shd w:val="clear" w:color="auto" w:fill="FFFFFF"/>
          </w:rPr>
          <w:t>марта</w:t>
        </w:r>
        <w:r w:rsidR="00AA270A" w:rsidRPr="00AA270A">
          <w:rPr>
            <w:rFonts w:ascii="Arial" w:eastAsia="Arial" w:hAnsi="Arial" w:cs="Arial"/>
            <w:color w:val="0000FF"/>
            <w:sz w:val="22"/>
            <w:szCs w:val="22"/>
            <w:u w:val="single"/>
            <w:shd w:val="clear" w:color="auto" w:fill="FFFFFF"/>
            <w:lang w:val="en-US"/>
          </w:rPr>
          <w:t xml:space="preserve"> 2022</w:t>
        </w:r>
      </w:hyperlink>
    </w:p>
    <w:p w:rsidR="00AA270A" w:rsidRPr="00AA270A" w:rsidRDefault="00204D60" w:rsidP="00AA270A">
      <w:pPr>
        <w:numPr>
          <w:ilvl w:val="0"/>
          <w:numId w:val="16"/>
        </w:numPr>
        <w:ind w:left="0" w:firstLine="0"/>
        <w:rPr>
          <w:rFonts w:ascii="Arial" w:eastAsia="Arial" w:hAnsi="Arial" w:cs="Arial"/>
          <w:color w:val="0000FF"/>
          <w:sz w:val="22"/>
          <w:szCs w:val="22"/>
          <w:shd w:val="clear" w:color="auto" w:fill="FFFFFF"/>
        </w:rPr>
      </w:pPr>
      <w:hyperlink r:id="rId304" w:history="1">
        <w:r w:rsidR="00AA270A" w:rsidRPr="00AA270A">
          <w:rPr>
            <w:rFonts w:ascii="Arial" w:eastAsia="Arial" w:hAnsi="Arial" w:cs="Arial"/>
            <w:color w:val="0000FF"/>
            <w:sz w:val="22"/>
            <w:szCs w:val="22"/>
            <w:u w:val="single"/>
            <w:shd w:val="clear" w:color="auto" w:fill="FFFFFF"/>
          </w:rPr>
          <w:t>Спировские известия (</w:t>
        </w:r>
        <w:proofErr w:type="spellStart"/>
        <w:r w:rsidR="00AA270A" w:rsidRPr="00AA270A">
          <w:rPr>
            <w:rFonts w:ascii="Arial" w:eastAsia="Arial" w:hAnsi="Arial" w:cs="Arial"/>
            <w:color w:val="0000FF"/>
            <w:sz w:val="22"/>
            <w:szCs w:val="22"/>
            <w:u w:val="single"/>
            <w:shd w:val="clear" w:color="auto" w:fill="FFFFFF"/>
          </w:rPr>
          <w:t>спировскиеизвестияф</w:t>
        </w:r>
        <w:proofErr w:type="spellEnd"/>
        <w:r w:rsidR="00AA270A" w:rsidRPr="00AA270A">
          <w:rPr>
            <w:rFonts w:ascii="Arial" w:eastAsia="Arial" w:hAnsi="Arial" w:cs="Arial"/>
            <w:color w:val="0000FF"/>
            <w:sz w:val="22"/>
            <w:szCs w:val="22"/>
            <w:u w:val="single"/>
            <w:shd w:val="clear" w:color="auto" w:fill="FFFFFF"/>
          </w:rPr>
          <w:t>), п. Спирово, 16 марта 2022</w:t>
        </w:r>
      </w:hyperlink>
    </w:p>
    <w:p w:rsidR="00AA270A" w:rsidRPr="00AA270A" w:rsidRDefault="00204D60" w:rsidP="00AA270A">
      <w:pPr>
        <w:numPr>
          <w:ilvl w:val="0"/>
          <w:numId w:val="16"/>
        </w:numPr>
        <w:ind w:left="0" w:firstLine="0"/>
        <w:rPr>
          <w:rFonts w:ascii="Arial" w:eastAsia="Arial" w:hAnsi="Arial" w:cs="Arial"/>
          <w:color w:val="0000FF"/>
          <w:sz w:val="22"/>
          <w:szCs w:val="22"/>
          <w:shd w:val="clear" w:color="auto" w:fill="FFFFFF"/>
        </w:rPr>
      </w:pPr>
      <w:hyperlink r:id="rId305" w:history="1">
        <w:proofErr w:type="gramStart"/>
        <w:r w:rsidR="00AA270A" w:rsidRPr="00AA270A">
          <w:rPr>
            <w:rFonts w:ascii="Arial" w:eastAsia="Arial" w:hAnsi="Arial" w:cs="Arial"/>
            <w:color w:val="0000FF"/>
            <w:sz w:val="22"/>
            <w:szCs w:val="22"/>
            <w:u w:val="single"/>
            <w:shd w:val="clear" w:color="auto" w:fill="FFFFFF"/>
          </w:rPr>
          <w:t>Вышневолоцкая</w:t>
        </w:r>
        <w:proofErr w:type="gramEnd"/>
        <w:r w:rsidR="00AA270A" w:rsidRPr="00AA270A">
          <w:rPr>
            <w:rFonts w:ascii="Arial" w:eastAsia="Arial" w:hAnsi="Arial" w:cs="Arial"/>
            <w:color w:val="0000FF"/>
            <w:sz w:val="22"/>
            <w:szCs w:val="22"/>
            <w:u w:val="single"/>
            <w:shd w:val="clear" w:color="auto" w:fill="FFFFFF"/>
          </w:rPr>
          <w:t xml:space="preserve"> правда (</w:t>
        </w:r>
        <w:proofErr w:type="spellStart"/>
        <w:r w:rsidR="00AA270A" w:rsidRPr="00AA270A">
          <w:rPr>
            <w:rFonts w:ascii="Arial" w:eastAsia="Arial" w:hAnsi="Arial" w:cs="Arial"/>
            <w:color w:val="0000FF"/>
            <w:sz w:val="22"/>
            <w:szCs w:val="22"/>
            <w:u w:val="single"/>
            <w:shd w:val="clear" w:color="auto" w:fill="FFFFFF"/>
          </w:rPr>
          <w:t>вышневолоцкаяправдаф</w:t>
        </w:r>
        <w:proofErr w:type="spellEnd"/>
        <w:r w:rsidR="00AA270A" w:rsidRPr="00AA270A">
          <w:rPr>
            <w:rFonts w:ascii="Arial" w:eastAsia="Arial" w:hAnsi="Arial" w:cs="Arial"/>
            <w:color w:val="0000FF"/>
            <w:sz w:val="22"/>
            <w:szCs w:val="22"/>
            <w:u w:val="single"/>
            <w:shd w:val="clear" w:color="auto" w:fill="FFFFFF"/>
          </w:rPr>
          <w:t>), п.г.т. Жарковский, 16 марта 2022</w:t>
        </w:r>
      </w:hyperlink>
    </w:p>
    <w:p w:rsidR="00AA270A" w:rsidRPr="00AA270A" w:rsidRDefault="00204D60" w:rsidP="00AA270A">
      <w:pPr>
        <w:numPr>
          <w:ilvl w:val="0"/>
          <w:numId w:val="16"/>
        </w:numPr>
        <w:ind w:left="0" w:firstLine="0"/>
        <w:rPr>
          <w:rFonts w:ascii="Arial" w:eastAsia="Arial" w:hAnsi="Arial" w:cs="Arial"/>
          <w:color w:val="0000FF"/>
          <w:sz w:val="22"/>
          <w:szCs w:val="22"/>
          <w:shd w:val="clear" w:color="auto" w:fill="FFFFFF"/>
        </w:rPr>
      </w:pPr>
      <w:hyperlink r:id="rId306" w:history="1">
        <w:r w:rsidR="00AA270A" w:rsidRPr="00AA270A">
          <w:rPr>
            <w:rFonts w:ascii="Arial" w:eastAsia="Arial" w:hAnsi="Arial" w:cs="Arial"/>
            <w:color w:val="0000FF"/>
            <w:sz w:val="22"/>
            <w:szCs w:val="22"/>
            <w:u w:val="single"/>
            <w:shd w:val="clear" w:color="auto" w:fill="FFFFFF"/>
          </w:rPr>
          <w:t>Жарковский вестник (</w:t>
        </w:r>
        <w:proofErr w:type="spellStart"/>
        <w:r w:rsidR="00AA270A" w:rsidRPr="00AA270A">
          <w:rPr>
            <w:rFonts w:ascii="Arial" w:eastAsia="Arial" w:hAnsi="Arial" w:cs="Arial"/>
            <w:color w:val="0000FF"/>
            <w:sz w:val="22"/>
            <w:szCs w:val="22"/>
            <w:u w:val="single"/>
            <w:shd w:val="clear" w:color="auto" w:fill="FFFFFF"/>
          </w:rPr>
          <w:t>жарковскийвестникф</w:t>
        </w:r>
        <w:proofErr w:type="spellEnd"/>
        <w:r w:rsidR="00AA270A" w:rsidRPr="00AA270A">
          <w:rPr>
            <w:rFonts w:ascii="Arial" w:eastAsia="Arial" w:hAnsi="Arial" w:cs="Arial"/>
            <w:color w:val="0000FF"/>
            <w:sz w:val="22"/>
            <w:szCs w:val="22"/>
            <w:u w:val="single"/>
            <w:shd w:val="clear" w:color="auto" w:fill="FFFFFF"/>
          </w:rPr>
          <w:t>), п.г.т. Жарковский, 16 марта 2022</w:t>
        </w:r>
      </w:hyperlink>
    </w:p>
    <w:p w:rsidR="00AA270A" w:rsidRPr="00AA270A" w:rsidRDefault="00204D60" w:rsidP="00AA270A">
      <w:pPr>
        <w:numPr>
          <w:ilvl w:val="0"/>
          <w:numId w:val="16"/>
        </w:numPr>
        <w:ind w:left="0" w:firstLine="0"/>
        <w:rPr>
          <w:rFonts w:ascii="Arial" w:eastAsia="Arial" w:hAnsi="Arial" w:cs="Arial"/>
          <w:color w:val="0000FF"/>
          <w:sz w:val="22"/>
          <w:szCs w:val="22"/>
          <w:shd w:val="clear" w:color="auto" w:fill="FFFFFF"/>
        </w:rPr>
      </w:pPr>
      <w:hyperlink r:id="rId307" w:history="1">
        <w:r w:rsidR="00AA270A" w:rsidRPr="00AA270A">
          <w:rPr>
            <w:rFonts w:ascii="Arial" w:eastAsia="Arial" w:hAnsi="Arial" w:cs="Arial"/>
            <w:color w:val="0000FF"/>
            <w:sz w:val="22"/>
            <w:szCs w:val="22"/>
            <w:u w:val="single"/>
            <w:shd w:val="clear" w:color="auto" w:fill="FFFFFF"/>
          </w:rPr>
          <w:t>Наша жизнь (</w:t>
        </w:r>
        <w:proofErr w:type="spellStart"/>
        <w:r w:rsidR="00AA270A" w:rsidRPr="00AA270A">
          <w:rPr>
            <w:rFonts w:ascii="Arial" w:eastAsia="Arial" w:hAnsi="Arial" w:cs="Arial"/>
            <w:color w:val="0000FF"/>
            <w:sz w:val="22"/>
            <w:szCs w:val="22"/>
            <w:u w:val="single"/>
            <w:shd w:val="clear" w:color="auto" w:fill="FFFFFF"/>
          </w:rPr>
          <w:t>нашажизньф</w:t>
        </w:r>
        <w:proofErr w:type="spellEnd"/>
        <w:r w:rsidR="00AA270A" w:rsidRPr="00AA270A">
          <w:rPr>
            <w:rFonts w:ascii="Arial" w:eastAsia="Arial" w:hAnsi="Arial" w:cs="Arial"/>
            <w:color w:val="0000FF"/>
            <w:sz w:val="22"/>
            <w:szCs w:val="22"/>
            <w:u w:val="single"/>
            <w:shd w:val="clear" w:color="auto" w:fill="FFFFFF"/>
          </w:rPr>
          <w:t>), Лихославль, 16 марта 2022</w:t>
        </w:r>
      </w:hyperlink>
    </w:p>
    <w:p w:rsidR="00AA270A" w:rsidRPr="00AA270A" w:rsidRDefault="00204D60" w:rsidP="00AA270A">
      <w:pPr>
        <w:numPr>
          <w:ilvl w:val="0"/>
          <w:numId w:val="16"/>
        </w:numPr>
        <w:ind w:left="0" w:firstLine="0"/>
        <w:rPr>
          <w:rFonts w:ascii="Arial" w:eastAsia="Arial" w:hAnsi="Arial" w:cs="Arial"/>
          <w:color w:val="0000FF"/>
          <w:sz w:val="22"/>
          <w:szCs w:val="22"/>
          <w:shd w:val="clear" w:color="auto" w:fill="FFFFFF"/>
        </w:rPr>
      </w:pPr>
      <w:hyperlink r:id="rId308" w:history="1">
        <w:r w:rsidR="00AA270A" w:rsidRPr="00AA270A">
          <w:rPr>
            <w:rFonts w:ascii="Arial" w:eastAsia="Arial" w:hAnsi="Arial" w:cs="Arial"/>
            <w:color w:val="0000FF"/>
            <w:sz w:val="22"/>
            <w:szCs w:val="22"/>
            <w:u w:val="single"/>
            <w:shd w:val="clear" w:color="auto" w:fill="FFFFFF"/>
          </w:rPr>
          <w:t>Вперед (</w:t>
        </w:r>
        <w:proofErr w:type="spellStart"/>
        <w:r w:rsidR="00AA270A" w:rsidRPr="00AA270A">
          <w:rPr>
            <w:rFonts w:ascii="Arial" w:eastAsia="Arial" w:hAnsi="Arial" w:cs="Arial"/>
            <w:color w:val="0000FF"/>
            <w:sz w:val="22"/>
            <w:szCs w:val="22"/>
            <w:u w:val="single"/>
            <w:shd w:val="clear" w:color="auto" w:fill="FFFFFF"/>
          </w:rPr>
          <w:t>впередф</w:t>
        </w:r>
        <w:proofErr w:type="spellEnd"/>
        <w:r w:rsidR="00AA270A" w:rsidRPr="00AA270A">
          <w:rPr>
            <w:rFonts w:ascii="Arial" w:eastAsia="Arial" w:hAnsi="Arial" w:cs="Arial"/>
            <w:color w:val="0000FF"/>
            <w:sz w:val="22"/>
            <w:szCs w:val="22"/>
            <w:u w:val="single"/>
            <w:shd w:val="clear" w:color="auto" w:fill="FFFFFF"/>
          </w:rPr>
          <w:t>), Калязин, 16 марта 2022</w:t>
        </w:r>
      </w:hyperlink>
    </w:p>
    <w:p w:rsidR="00AA270A" w:rsidRPr="00AA270A" w:rsidRDefault="00204D60" w:rsidP="00AA270A">
      <w:pPr>
        <w:numPr>
          <w:ilvl w:val="0"/>
          <w:numId w:val="16"/>
        </w:numPr>
        <w:ind w:left="0" w:firstLine="0"/>
        <w:rPr>
          <w:rFonts w:ascii="Arial" w:eastAsia="Arial" w:hAnsi="Arial" w:cs="Arial"/>
          <w:color w:val="0000FF"/>
          <w:sz w:val="22"/>
          <w:szCs w:val="22"/>
          <w:shd w:val="clear" w:color="auto" w:fill="FFFFFF"/>
        </w:rPr>
      </w:pPr>
      <w:hyperlink r:id="rId309" w:history="1">
        <w:r w:rsidR="00AA270A" w:rsidRPr="00AA270A">
          <w:rPr>
            <w:rFonts w:ascii="Arial" w:eastAsia="Arial" w:hAnsi="Arial" w:cs="Arial"/>
            <w:color w:val="0000FF"/>
            <w:sz w:val="22"/>
            <w:szCs w:val="22"/>
            <w:u w:val="single"/>
            <w:shd w:val="clear" w:color="auto" w:fill="FFFFFF"/>
          </w:rPr>
          <w:t>Коммунар (</w:t>
        </w:r>
        <w:proofErr w:type="spellStart"/>
        <w:r w:rsidR="00AA270A" w:rsidRPr="00AA270A">
          <w:rPr>
            <w:rFonts w:ascii="Arial" w:eastAsia="Arial" w:hAnsi="Arial" w:cs="Arial"/>
            <w:color w:val="0000FF"/>
            <w:sz w:val="22"/>
            <w:szCs w:val="22"/>
            <w:u w:val="single"/>
            <w:shd w:val="clear" w:color="auto" w:fill="FFFFFF"/>
          </w:rPr>
          <w:t>коммунарф</w:t>
        </w:r>
        <w:proofErr w:type="spellEnd"/>
        <w:r w:rsidR="00AA270A" w:rsidRPr="00AA270A">
          <w:rPr>
            <w:rFonts w:ascii="Arial" w:eastAsia="Arial" w:hAnsi="Arial" w:cs="Arial"/>
            <w:color w:val="0000FF"/>
            <w:sz w:val="22"/>
            <w:szCs w:val="22"/>
            <w:u w:val="single"/>
            <w:shd w:val="clear" w:color="auto" w:fill="FFFFFF"/>
          </w:rPr>
          <w:t>), п. Фирово, 16 марта 2022</w:t>
        </w:r>
      </w:hyperlink>
    </w:p>
    <w:p w:rsidR="00AA270A" w:rsidRPr="00AA270A" w:rsidRDefault="00204D60" w:rsidP="00AA270A">
      <w:pPr>
        <w:numPr>
          <w:ilvl w:val="0"/>
          <w:numId w:val="16"/>
        </w:numPr>
        <w:ind w:left="0" w:firstLine="0"/>
        <w:rPr>
          <w:rFonts w:ascii="Arial" w:eastAsia="Arial" w:hAnsi="Arial" w:cs="Arial"/>
          <w:color w:val="0000FF"/>
          <w:sz w:val="22"/>
          <w:szCs w:val="22"/>
          <w:shd w:val="clear" w:color="auto" w:fill="FFFFFF"/>
        </w:rPr>
      </w:pPr>
      <w:hyperlink r:id="rId310" w:history="1">
        <w:r w:rsidR="00AA270A" w:rsidRPr="00AA270A">
          <w:rPr>
            <w:rFonts w:ascii="Arial" w:eastAsia="Arial" w:hAnsi="Arial" w:cs="Arial"/>
            <w:color w:val="0000FF"/>
            <w:sz w:val="22"/>
            <w:szCs w:val="22"/>
            <w:u w:val="single"/>
            <w:shd w:val="clear" w:color="auto" w:fill="FFFFFF"/>
          </w:rPr>
          <w:t>Родная земля (</w:t>
        </w:r>
        <w:proofErr w:type="spellStart"/>
        <w:r w:rsidR="00AA270A" w:rsidRPr="00AA270A">
          <w:rPr>
            <w:rFonts w:ascii="Arial" w:eastAsia="Arial" w:hAnsi="Arial" w:cs="Arial"/>
            <w:color w:val="0000FF"/>
            <w:sz w:val="22"/>
            <w:szCs w:val="22"/>
            <w:u w:val="single"/>
            <w:shd w:val="clear" w:color="auto" w:fill="FFFFFF"/>
          </w:rPr>
          <w:t>r-zemlya.ru</w:t>
        </w:r>
        <w:proofErr w:type="spellEnd"/>
        <w:r w:rsidR="00AA270A" w:rsidRPr="00AA270A">
          <w:rPr>
            <w:rFonts w:ascii="Arial" w:eastAsia="Arial" w:hAnsi="Arial" w:cs="Arial"/>
            <w:color w:val="0000FF"/>
            <w:sz w:val="22"/>
            <w:szCs w:val="22"/>
            <w:u w:val="single"/>
            <w:shd w:val="clear" w:color="auto" w:fill="FFFFFF"/>
          </w:rPr>
          <w:t>), п. Рамешки, 16 марта 2022</w:t>
        </w:r>
      </w:hyperlink>
    </w:p>
    <w:p w:rsidR="00AA270A" w:rsidRPr="00AA270A" w:rsidRDefault="00204D60" w:rsidP="00AA270A">
      <w:pPr>
        <w:numPr>
          <w:ilvl w:val="0"/>
          <w:numId w:val="16"/>
        </w:numPr>
        <w:ind w:left="0" w:firstLine="0"/>
        <w:rPr>
          <w:rFonts w:ascii="Arial" w:eastAsia="Arial" w:hAnsi="Arial" w:cs="Arial"/>
          <w:color w:val="0000FF"/>
          <w:sz w:val="22"/>
          <w:szCs w:val="22"/>
          <w:shd w:val="clear" w:color="auto" w:fill="FFFFFF"/>
        </w:rPr>
      </w:pPr>
      <w:hyperlink r:id="rId311" w:history="1">
        <w:proofErr w:type="gramStart"/>
        <w:r w:rsidR="00AA270A" w:rsidRPr="00AA270A">
          <w:rPr>
            <w:rFonts w:ascii="Arial" w:eastAsia="Arial" w:hAnsi="Arial" w:cs="Arial"/>
            <w:color w:val="0000FF"/>
            <w:sz w:val="22"/>
            <w:szCs w:val="22"/>
            <w:u w:val="single"/>
            <w:shd w:val="clear" w:color="auto" w:fill="FFFFFF"/>
          </w:rPr>
          <w:t>Лесной</w:t>
        </w:r>
        <w:proofErr w:type="gramEnd"/>
        <w:r w:rsidR="00AA270A" w:rsidRPr="00AA270A">
          <w:rPr>
            <w:rFonts w:ascii="Arial" w:eastAsia="Arial" w:hAnsi="Arial" w:cs="Arial"/>
            <w:color w:val="0000FF"/>
            <w:sz w:val="22"/>
            <w:szCs w:val="22"/>
            <w:u w:val="single"/>
            <w:shd w:val="clear" w:color="auto" w:fill="FFFFFF"/>
          </w:rPr>
          <w:t xml:space="preserve"> вестник (</w:t>
        </w:r>
        <w:proofErr w:type="spellStart"/>
        <w:r w:rsidR="00AA270A" w:rsidRPr="00AA270A">
          <w:rPr>
            <w:rFonts w:ascii="Arial" w:eastAsia="Arial" w:hAnsi="Arial" w:cs="Arial"/>
            <w:color w:val="0000FF"/>
            <w:sz w:val="22"/>
            <w:szCs w:val="22"/>
            <w:u w:val="single"/>
            <w:shd w:val="clear" w:color="auto" w:fill="FFFFFF"/>
          </w:rPr>
          <w:t>леснойвестникф</w:t>
        </w:r>
        <w:proofErr w:type="spellEnd"/>
        <w:r w:rsidR="00AA270A" w:rsidRPr="00AA270A">
          <w:rPr>
            <w:rFonts w:ascii="Arial" w:eastAsia="Arial" w:hAnsi="Arial" w:cs="Arial"/>
            <w:color w:val="0000FF"/>
            <w:sz w:val="22"/>
            <w:szCs w:val="22"/>
            <w:u w:val="single"/>
            <w:shd w:val="clear" w:color="auto" w:fill="FFFFFF"/>
          </w:rPr>
          <w:t>), с. Лесное (Тверская обл.), 16 марта 2022</w:t>
        </w:r>
      </w:hyperlink>
    </w:p>
    <w:p w:rsidR="00AA270A" w:rsidRPr="00AA270A" w:rsidRDefault="00204D60" w:rsidP="00AA270A">
      <w:pPr>
        <w:numPr>
          <w:ilvl w:val="0"/>
          <w:numId w:val="16"/>
        </w:numPr>
        <w:ind w:left="0" w:firstLine="0"/>
        <w:rPr>
          <w:rFonts w:ascii="Arial" w:eastAsia="Arial" w:hAnsi="Arial" w:cs="Arial"/>
          <w:color w:val="0000FF"/>
          <w:sz w:val="22"/>
          <w:szCs w:val="22"/>
          <w:shd w:val="clear" w:color="auto" w:fill="FFFFFF"/>
        </w:rPr>
      </w:pPr>
      <w:hyperlink r:id="rId312" w:history="1">
        <w:r w:rsidR="00AA270A" w:rsidRPr="00AA270A">
          <w:rPr>
            <w:rFonts w:ascii="Arial" w:eastAsia="Arial" w:hAnsi="Arial" w:cs="Arial"/>
            <w:color w:val="0000FF"/>
            <w:sz w:val="22"/>
            <w:szCs w:val="22"/>
            <w:u w:val="single"/>
            <w:shd w:val="clear" w:color="auto" w:fill="FFFFFF"/>
          </w:rPr>
          <w:t>Новая жизнь (</w:t>
        </w:r>
        <w:proofErr w:type="spellStart"/>
        <w:r w:rsidR="00AA270A" w:rsidRPr="00AA270A">
          <w:rPr>
            <w:rFonts w:ascii="Arial" w:eastAsia="Arial" w:hAnsi="Arial" w:cs="Arial"/>
            <w:color w:val="0000FF"/>
            <w:sz w:val="22"/>
            <w:szCs w:val="22"/>
            <w:u w:val="single"/>
            <w:shd w:val="clear" w:color="auto" w:fill="FFFFFF"/>
          </w:rPr>
          <w:t>новаяжизньф</w:t>
        </w:r>
        <w:proofErr w:type="spellEnd"/>
        <w:r w:rsidR="00AA270A" w:rsidRPr="00AA270A">
          <w:rPr>
            <w:rFonts w:ascii="Arial" w:eastAsia="Arial" w:hAnsi="Arial" w:cs="Arial"/>
            <w:color w:val="0000FF"/>
            <w:sz w:val="22"/>
            <w:szCs w:val="22"/>
            <w:u w:val="single"/>
            <w:shd w:val="clear" w:color="auto" w:fill="FFFFFF"/>
          </w:rPr>
          <w:t>), Бологое, 16 марта 2022</w:t>
        </w:r>
      </w:hyperlink>
    </w:p>
    <w:p w:rsidR="00AA270A" w:rsidRPr="00AA270A" w:rsidRDefault="00204D60" w:rsidP="00AA270A">
      <w:pPr>
        <w:numPr>
          <w:ilvl w:val="0"/>
          <w:numId w:val="16"/>
        </w:numPr>
        <w:ind w:left="0" w:firstLine="0"/>
        <w:rPr>
          <w:rFonts w:ascii="Arial" w:eastAsia="Arial" w:hAnsi="Arial" w:cs="Arial"/>
          <w:color w:val="0000FF"/>
          <w:sz w:val="22"/>
          <w:szCs w:val="22"/>
          <w:shd w:val="clear" w:color="auto" w:fill="FFFFFF"/>
        </w:rPr>
      </w:pPr>
      <w:hyperlink r:id="rId313" w:history="1">
        <w:r w:rsidR="00AA270A" w:rsidRPr="00AA270A">
          <w:rPr>
            <w:rFonts w:ascii="Arial" w:eastAsia="Arial" w:hAnsi="Arial" w:cs="Arial"/>
            <w:color w:val="0000FF"/>
            <w:sz w:val="22"/>
            <w:szCs w:val="22"/>
            <w:u w:val="single"/>
            <w:shd w:val="clear" w:color="auto" w:fill="FFFFFF"/>
          </w:rPr>
          <w:t>Андреапольские вести (</w:t>
        </w:r>
        <w:proofErr w:type="spellStart"/>
        <w:r w:rsidR="00AA270A" w:rsidRPr="00AA270A">
          <w:rPr>
            <w:rFonts w:ascii="Arial" w:eastAsia="Arial" w:hAnsi="Arial" w:cs="Arial"/>
            <w:color w:val="0000FF"/>
            <w:sz w:val="22"/>
            <w:szCs w:val="22"/>
            <w:u w:val="single"/>
            <w:shd w:val="clear" w:color="auto" w:fill="FFFFFF"/>
          </w:rPr>
          <w:t>андреапольскиевестиф</w:t>
        </w:r>
        <w:proofErr w:type="spellEnd"/>
        <w:r w:rsidR="00AA270A" w:rsidRPr="00AA270A">
          <w:rPr>
            <w:rFonts w:ascii="Arial" w:eastAsia="Arial" w:hAnsi="Arial" w:cs="Arial"/>
            <w:color w:val="0000FF"/>
            <w:sz w:val="22"/>
            <w:szCs w:val="22"/>
            <w:u w:val="single"/>
            <w:shd w:val="clear" w:color="auto" w:fill="FFFFFF"/>
          </w:rPr>
          <w:t>), Андреаполь, 16 марта 2022</w:t>
        </w:r>
      </w:hyperlink>
    </w:p>
    <w:p w:rsidR="00AA270A" w:rsidRPr="00AA270A" w:rsidRDefault="00204D60" w:rsidP="00AA270A">
      <w:pPr>
        <w:numPr>
          <w:ilvl w:val="0"/>
          <w:numId w:val="16"/>
        </w:numPr>
        <w:ind w:left="0" w:firstLine="0"/>
        <w:rPr>
          <w:rFonts w:ascii="Arial" w:eastAsia="Arial" w:hAnsi="Arial" w:cs="Arial"/>
          <w:color w:val="0000FF"/>
          <w:sz w:val="22"/>
          <w:szCs w:val="22"/>
          <w:shd w:val="clear" w:color="auto" w:fill="FFFFFF"/>
        </w:rPr>
      </w:pPr>
      <w:hyperlink r:id="rId314" w:history="1">
        <w:r w:rsidR="00AA270A" w:rsidRPr="00AA270A">
          <w:rPr>
            <w:rFonts w:ascii="Arial" w:eastAsia="Arial" w:hAnsi="Arial" w:cs="Arial"/>
            <w:color w:val="0000FF"/>
            <w:sz w:val="22"/>
            <w:szCs w:val="22"/>
            <w:u w:val="single"/>
            <w:shd w:val="clear" w:color="auto" w:fill="FFFFFF"/>
          </w:rPr>
          <w:t>Авангард (</w:t>
        </w:r>
        <w:proofErr w:type="spellStart"/>
        <w:r w:rsidR="00AA270A" w:rsidRPr="00AA270A">
          <w:rPr>
            <w:rFonts w:ascii="Arial" w:eastAsia="Arial" w:hAnsi="Arial" w:cs="Arial"/>
            <w:color w:val="0000FF"/>
            <w:sz w:val="22"/>
            <w:szCs w:val="22"/>
            <w:u w:val="single"/>
            <w:shd w:val="clear" w:color="auto" w:fill="FFFFFF"/>
          </w:rPr>
          <w:t>авангардф</w:t>
        </w:r>
        <w:proofErr w:type="spellEnd"/>
        <w:r w:rsidR="00AA270A" w:rsidRPr="00AA270A">
          <w:rPr>
            <w:rFonts w:ascii="Arial" w:eastAsia="Arial" w:hAnsi="Arial" w:cs="Arial"/>
            <w:color w:val="0000FF"/>
            <w:sz w:val="22"/>
            <w:szCs w:val="22"/>
            <w:u w:val="single"/>
            <w:shd w:val="clear" w:color="auto" w:fill="FFFFFF"/>
          </w:rPr>
          <w:t>), Западная Двина, 16 марта 2022</w:t>
        </w:r>
      </w:hyperlink>
    </w:p>
    <w:p w:rsidR="00AA270A" w:rsidRPr="00AA270A" w:rsidRDefault="00204D60" w:rsidP="00AA270A">
      <w:pPr>
        <w:numPr>
          <w:ilvl w:val="0"/>
          <w:numId w:val="16"/>
        </w:numPr>
        <w:ind w:left="0" w:firstLine="0"/>
        <w:rPr>
          <w:rFonts w:ascii="Arial" w:eastAsia="Arial" w:hAnsi="Arial" w:cs="Arial"/>
          <w:color w:val="0000FF"/>
          <w:sz w:val="22"/>
          <w:szCs w:val="22"/>
          <w:shd w:val="clear" w:color="auto" w:fill="FFFFFF"/>
        </w:rPr>
      </w:pPr>
      <w:hyperlink r:id="rId315" w:history="1">
        <w:r w:rsidR="00AA270A" w:rsidRPr="00AA270A">
          <w:rPr>
            <w:rFonts w:ascii="Arial" w:eastAsia="Arial" w:hAnsi="Arial" w:cs="Arial"/>
            <w:color w:val="0000FF"/>
            <w:sz w:val="22"/>
            <w:szCs w:val="22"/>
            <w:u w:val="single"/>
            <w:shd w:val="clear" w:color="auto" w:fill="FFFFFF"/>
          </w:rPr>
          <w:t>Ленинское знамя (</w:t>
        </w:r>
        <w:proofErr w:type="spellStart"/>
        <w:r w:rsidR="00AA270A" w:rsidRPr="00AA270A">
          <w:rPr>
            <w:rFonts w:ascii="Arial" w:eastAsia="Arial" w:hAnsi="Arial" w:cs="Arial"/>
            <w:color w:val="0000FF"/>
            <w:sz w:val="22"/>
            <w:szCs w:val="22"/>
            <w:u w:val="single"/>
            <w:shd w:val="clear" w:color="auto" w:fill="FFFFFF"/>
          </w:rPr>
          <w:t>leninskoeznamya.tverreg.ru</w:t>
        </w:r>
        <w:proofErr w:type="spellEnd"/>
        <w:r w:rsidR="00AA270A" w:rsidRPr="00AA270A">
          <w:rPr>
            <w:rFonts w:ascii="Arial" w:eastAsia="Arial" w:hAnsi="Arial" w:cs="Arial"/>
            <w:color w:val="0000FF"/>
            <w:sz w:val="22"/>
            <w:szCs w:val="22"/>
            <w:u w:val="single"/>
            <w:shd w:val="clear" w:color="auto" w:fill="FFFFFF"/>
          </w:rPr>
          <w:t>), Тверь, 16 марта 2022</w:t>
        </w:r>
      </w:hyperlink>
    </w:p>
    <w:p w:rsidR="00AA270A" w:rsidRPr="00AA270A" w:rsidRDefault="00204D60" w:rsidP="00AA270A">
      <w:pPr>
        <w:numPr>
          <w:ilvl w:val="0"/>
          <w:numId w:val="16"/>
        </w:numPr>
        <w:ind w:left="0" w:firstLine="0"/>
        <w:rPr>
          <w:rFonts w:ascii="Arial" w:eastAsia="Arial" w:hAnsi="Arial" w:cs="Arial"/>
          <w:color w:val="0000FF"/>
          <w:sz w:val="22"/>
          <w:szCs w:val="22"/>
          <w:shd w:val="clear" w:color="auto" w:fill="FFFFFF"/>
        </w:rPr>
      </w:pPr>
      <w:hyperlink r:id="rId316" w:history="1">
        <w:r w:rsidR="00AA270A" w:rsidRPr="00AA270A">
          <w:rPr>
            <w:rFonts w:ascii="Arial" w:eastAsia="Arial" w:hAnsi="Arial" w:cs="Arial"/>
            <w:color w:val="0000FF"/>
            <w:sz w:val="22"/>
            <w:szCs w:val="22"/>
            <w:u w:val="single"/>
            <w:shd w:val="clear" w:color="auto" w:fill="FFFFFF"/>
          </w:rPr>
          <w:t>Заря (</w:t>
        </w:r>
        <w:proofErr w:type="spellStart"/>
        <w:r w:rsidR="00AA270A" w:rsidRPr="00AA270A">
          <w:rPr>
            <w:rFonts w:ascii="Arial" w:eastAsia="Arial" w:hAnsi="Arial" w:cs="Arial"/>
            <w:color w:val="0000FF"/>
            <w:sz w:val="22"/>
            <w:szCs w:val="22"/>
            <w:u w:val="single"/>
            <w:shd w:val="clear" w:color="auto" w:fill="FFFFFF"/>
          </w:rPr>
          <w:t>konzarya.ru</w:t>
        </w:r>
        <w:proofErr w:type="spellEnd"/>
        <w:r w:rsidR="00AA270A" w:rsidRPr="00AA270A">
          <w:rPr>
            <w:rFonts w:ascii="Arial" w:eastAsia="Arial" w:hAnsi="Arial" w:cs="Arial"/>
            <w:color w:val="0000FF"/>
            <w:sz w:val="22"/>
            <w:szCs w:val="22"/>
            <w:u w:val="single"/>
            <w:shd w:val="clear" w:color="auto" w:fill="FFFFFF"/>
          </w:rPr>
          <w:t>), Конаково, 16 марта 2022</w:t>
        </w:r>
      </w:hyperlink>
    </w:p>
    <w:p w:rsidR="00AA270A" w:rsidRPr="00AA270A" w:rsidRDefault="00204D60" w:rsidP="00AA270A">
      <w:pPr>
        <w:numPr>
          <w:ilvl w:val="0"/>
          <w:numId w:val="16"/>
        </w:numPr>
        <w:ind w:left="0" w:firstLine="0"/>
        <w:rPr>
          <w:rFonts w:ascii="Arial" w:eastAsia="Arial" w:hAnsi="Arial" w:cs="Arial"/>
          <w:color w:val="0000FF"/>
          <w:sz w:val="22"/>
          <w:szCs w:val="22"/>
          <w:shd w:val="clear" w:color="auto" w:fill="FFFFFF"/>
        </w:rPr>
      </w:pPr>
      <w:hyperlink r:id="rId317" w:history="1">
        <w:r w:rsidR="00AA270A" w:rsidRPr="00AA270A">
          <w:rPr>
            <w:rFonts w:ascii="Arial" w:eastAsia="Arial" w:hAnsi="Arial" w:cs="Arial"/>
            <w:color w:val="0000FF"/>
            <w:sz w:val="22"/>
            <w:szCs w:val="22"/>
            <w:u w:val="single"/>
            <w:shd w:val="clear" w:color="auto" w:fill="FFFFFF"/>
          </w:rPr>
          <w:t>Тверь (</w:t>
        </w:r>
        <w:proofErr w:type="spellStart"/>
        <w:r w:rsidR="00AA270A" w:rsidRPr="00AA270A">
          <w:rPr>
            <w:rFonts w:ascii="Arial" w:eastAsia="Arial" w:hAnsi="Arial" w:cs="Arial"/>
            <w:color w:val="0000FF"/>
            <w:sz w:val="22"/>
            <w:szCs w:val="22"/>
            <w:u w:val="single"/>
            <w:shd w:val="clear" w:color="auto" w:fill="FFFFFF"/>
          </w:rPr>
          <w:t>toptver.ru</w:t>
        </w:r>
        <w:proofErr w:type="spellEnd"/>
        <w:r w:rsidR="00AA270A" w:rsidRPr="00AA270A">
          <w:rPr>
            <w:rFonts w:ascii="Arial" w:eastAsia="Arial" w:hAnsi="Arial" w:cs="Arial"/>
            <w:color w:val="0000FF"/>
            <w:sz w:val="22"/>
            <w:szCs w:val="22"/>
            <w:u w:val="single"/>
            <w:shd w:val="clear" w:color="auto" w:fill="FFFFFF"/>
          </w:rPr>
          <w:t>), Тверь, 16 марта 2022</w:t>
        </w:r>
      </w:hyperlink>
    </w:p>
    <w:p w:rsidR="00AA270A" w:rsidRPr="00AA270A" w:rsidRDefault="00204D60" w:rsidP="00AA270A">
      <w:pPr>
        <w:numPr>
          <w:ilvl w:val="0"/>
          <w:numId w:val="16"/>
        </w:numPr>
        <w:ind w:left="0" w:firstLine="0"/>
        <w:rPr>
          <w:rFonts w:ascii="Arial" w:eastAsia="Arial" w:hAnsi="Arial" w:cs="Arial"/>
          <w:color w:val="0000FF"/>
          <w:sz w:val="22"/>
          <w:szCs w:val="22"/>
          <w:shd w:val="clear" w:color="auto" w:fill="FFFFFF"/>
        </w:rPr>
      </w:pPr>
      <w:hyperlink r:id="rId318" w:history="1">
        <w:r w:rsidR="00AA270A" w:rsidRPr="00AA270A">
          <w:rPr>
            <w:rFonts w:ascii="Arial" w:eastAsia="Arial" w:hAnsi="Arial" w:cs="Arial"/>
            <w:color w:val="0000FF"/>
            <w:sz w:val="22"/>
            <w:szCs w:val="22"/>
            <w:u w:val="single"/>
            <w:shd w:val="clear" w:color="auto" w:fill="FFFFFF"/>
          </w:rPr>
          <w:t>Удомельская газета (</w:t>
        </w:r>
        <w:proofErr w:type="spellStart"/>
        <w:r w:rsidR="00AA270A" w:rsidRPr="00AA270A">
          <w:rPr>
            <w:rFonts w:ascii="Arial" w:eastAsia="Arial" w:hAnsi="Arial" w:cs="Arial"/>
            <w:color w:val="0000FF"/>
            <w:sz w:val="22"/>
            <w:szCs w:val="22"/>
            <w:u w:val="single"/>
            <w:shd w:val="clear" w:color="auto" w:fill="FFFFFF"/>
          </w:rPr>
          <w:t>udomelskaya-gazeta.ru</w:t>
        </w:r>
        <w:proofErr w:type="spellEnd"/>
        <w:r w:rsidR="00AA270A" w:rsidRPr="00AA270A">
          <w:rPr>
            <w:rFonts w:ascii="Arial" w:eastAsia="Arial" w:hAnsi="Arial" w:cs="Arial"/>
            <w:color w:val="0000FF"/>
            <w:sz w:val="22"/>
            <w:szCs w:val="22"/>
            <w:u w:val="single"/>
            <w:shd w:val="clear" w:color="auto" w:fill="FFFFFF"/>
          </w:rPr>
          <w:t>), Удомля, 16 марта 2022</w:t>
        </w:r>
      </w:hyperlink>
    </w:p>
    <w:p w:rsidR="00AA270A" w:rsidRPr="00AA270A" w:rsidRDefault="00204D60" w:rsidP="00AA270A">
      <w:pPr>
        <w:numPr>
          <w:ilvl w:val="0"/>
          <w:numId w:val="16"/>
        </w:numPr>
        <w:ind w:left="0" w:firstLine="0"/>
        <w:rPr>
          <w:rFonts w:ascii="Arial" w:eastAsia="Arial" w:hAnsi="Arial" w:cs="Arial"/>
          <w:color w:val="0000FF"/>
          <w:sz w:val="22"/>
          <w:szCs w:val="22"/>
          <w:shd w:val="clear" w:color="auto" w:fill="FFFFFF"/>
        </w:rPr>
      </w:pPr>
      <w:hyperlink r:id="rId319" w:history="1">
        <w:r w:rsidR="00AA270A" w:rsidRPr="00AA270A">
          <w:rPr>
            <w:rFonts w:ascii="Arial" w:eastAsia="Arial" w:hAnsi="Arial" w:cs="Arial"/>
            <w:color w:val="0000FF"/>
            <w:sz w:val="22"/>
            <w:szCs w:val="22"/>
            <w:u w:val="single"/>
            <w:shd w:val="clear" w:color="auto" w:fill="FFFFFF"/>
          </w:rPr>
          <w:t>Г</w:t>
        </w:r>
        <w:proofErr w:type="gramStart"/>
        <w:r w:rsidR="00AA270A" w:rsidRPr="00AA270A">
          <w:rPr>
            <w:rFonts w:ascii="Arial" w:eastAsia="Arial" w:hAnsi="Arial" w:cs="Arial"/>
            <w:color w:val="0000FF"/>
            <w:sz w:val="22"/>
            <w:szCs w:val="22"/>
            <w:u w:val="single"/>
            <w:shd w:val="clear" w:color="auto" w:fill="FFFFFF"/>
          </w:rPr>
          <w:t>ТРК Тв</w:t>
        </w:r>
        <w:proofErr w:type="gramEnd"/>
        <w:r w:rsidR="00AA270A" w:rsidRPr="00AA270A">
          <w:rPr>
            <w:rFonts w:ascii="Arial" w:eastAsia="Arial" w:hAnsi="Arial" w:cs="Arial"/>
            <w:color w:val="0000FF"/>
            <w:sz w:val="22"/>
            <w:szCs w:val="22"/>
            <w:u w:val="single"/>
            <w:shd w:val="clear" w:color="auto" w:fill="FFFFFF"/>
          </w:rPr>
          <w:t>ерь, Тверь, 16 марта 2022</w:t>
        </w:r>
      </w:hyperlink>
    </w:p>
    <w:p w:rsidR="00AA270A" w:rsidRPr="00AA270A" w:rsidRDefault="00204D60" w:rsidP="00AA270A">
      <w:pPr>
        <w:numPr>
          <w:ilvl w:val="0"/>
          <w:numId w:val="16"/>
        </w:numPr>
        <w:ind w:left="0" w:firstLine="0"/>
        <w:rPr>
          <w:rFonts w:ascii="Arial" w:eastAsia="Arial" w:hAnsi="Arial" w:cs="Arial"/>
          <w:color w:val="0000FF"/>
          <w:sz w:val="22"/>
          <w:szCs w:val="22"/>
          <w:shd w:val="clear" w:color="auto" w:fill="FFFFFF"/>
        </w:rPr>
      </w:pPr>
      <w:hyperlink r:id="rId320" w:history="1">
        <w:r w:rsidR="00AA270A" w:rsidRPr="00AA270A">
          <w:rPr>
            <w:rFonts w:ascii="Arial" w:eastAsia="Arial" w:hAnsi="Arial" w:cs="Arial"/>
            <w:color w:val="0000FF"/>
            <w:sz w:val="22"/>
            <w:szCs w:val="22"/>
            <w:u w:val="single"/>
            <w:shd w:val="clear" w:color="auto" w:fill="FFFFFF"/>
          </w:rPr>
          <w:t>Новости Твери (tver-news.net), Тверь, 16 марта 2022</w:t>
        </w:r>
      </w:hyperlink>
    </w:p>
    <w:p w:rsidR="00AA270A" w:rsidRDefault="00204D60" w:rsidP="00AA270A">
      <w:pPr>
        <w:jc w:val="right"/>
        <w:rPr>
          <w:rFonts w:ascii="Arial" w:eastAsia="Arial" w:hAnsi="Arial" w:cs="Arial"/>
          <w:color w:val="0000FF"/>
          <w:sz w:val="22"/>
          <w:szCs w:val="22"/>
          <w:shd w:val="clear" w:color="auto" w:fill="FFFFFF"/>
        </w:rPr>
      </w:pPr>
      <w:hyperlink w:anchor="tabtxt_1575050_1944199564" w:history="1">
        <w:r w:rsidR="00AA270A" w:rsidRPr="00AA270A">
          <w:rPr>
            <w:rFonts w:ascii="Arial" w:eastAsia="Arial" w:hAnsi="Arial" w:cs="Arial"/>
            <w:color w:val="0000FF"/>
            <w:sz w:val="22"/>
            <w:szCs w:val="22"/>
            <w:u w:val="single"/>
            <w:shd w:val="clear" w:color="auto" w:fill="FFFFFF"/>
          </w:rPr>
          <w:t>К заголовкам сообщений</w:t>
        </w:r>
      </w:hyperlink>
    </w:p>
    <w:p w:rsidR="00795923" w:rsidRPr="00AA270A" w:rsidRDefault="00795923" w:rsidP="00AA270A">
      <w:pPr>
        <w:jc w:val="right"/>
        <w:rPr>
          <w:rFonts w:ascii="Arial" w:eastAsia="Arial" w:hAnsi="Arial" w:cs="Arial"/>
          <w:color w:val="0000FF"/>
          <w:sz w:val="22"/>
          <w:szCs w:val="22"/>
          <w:shd w:val="clear" w:color="auto" w:fill="FFFFFF"/>
        </w:rPr>
      </w:pPr>
    </w:p>
    <w:p w:rsidR="00AA270A" w:rsidRPr="00AA270A" w:rsidRDefault="00AA270A" w:rsidP="00AA270A">
      <w:pPr>
        <w:rPr>
          <w:rFonts w:ascii="Arial" w:eastAsia="Arial" w:hAnsi="Arial" w:cs="Arial"/>
          <w:b/>
          <w:color w:val="000000"/>
          <w:sz w:val="22"/>
          <w:szCs w:val="22"/>
          <w:shd w:val="clear" w:color="auto" w:fill="FFFFFF"/>
        </w:rPr>
      </w:pPr>
      <w:r w:rsidRPr="00AA270A">
        <w:rPr>
          <w:rFonts w:ascii="Arial" w:eastAsia="Arial" w:hAnsi="Arial" w:cs="Arial"/>
          <w:b/>
          <w:color w:val="000000"/>
          <w:sz w:val="22"/>
          <w:szCs w:val="22"/>
          <w:shd w:val="clear" w:color="auto" w:fill="FFFFFF"/>
        </w:rPr>
        <w:t>Тверские ведомости (</w:t>
      </w:r>
      <w:proofErr w:type="spellStart"/>
      <w:r w:rsidRPr="00AA270A">
        <w:rPr>
          <w:rFonts w:ascii="Arial" w:eastAsia="Arial" w:hAnsi="Arial" w:cs="Arial"/>
          <w:b/>
          <w:color w:val="000000"/>
          <w:sz w:val="22"/>
          <w:szCs w:val="22"/>
          <w:shd w:val="clear" w:color="auto" w:fill="FFFFFF"/>
        </w:rPr>
        <w:t>vedtver.ru</w:t>
      </w:r>
      <w:proofErr w:type="spellEnd"/>
      <w:r w:rsidRPr="00AA270A">
        <w:rPr>
          <w:rFonts w:ascii="Arial" w:eastAsia="Arial" w:hAnsi="Arial" w:cs="Arial"/>
          <w:b/>
          <w:color w:val="000000"/>
          <w:sz w:val="22"/>
          <w:szCs w:val="22"/>
          <w:shd w:val="clear" w:color="auto" w:fill="FFFFFF"/>
        </w:rPr>
        <w:t>), Тверь, 16 марта 2022</w:t>
      </w:r>
    </w:p>
    <w:p w:rsidR="00AA270A" w:rsidRPr="00AA270A" w:rsidRDefault="00AA270A" w:rsidP="00AA270A">
      <w:pPr>
        <w:jc w:val="both"/>
        <w:outlineLvl w:val="1"/>
        <w:rPr>
          <w:rFonts w:ascii="Arial" w:eastAsia="Arial" w:hAnsi="Arial" w:cs="Arial"/>
          <w:color w:val="000000"/>
          <w:sz w:val="22"/>
          <w:szCs w:val="22"/>
          <w:shd w:val="clear" w:color="auto" w:fill="FFFFFF"/>
        </w:rPr>
      </w:pPr>
      <w:bookmarkStart w:id="37" w:name="ant_1575050_1944315438"/>
      <w:r w:rsidRPr="00AA270A">
        <w:rPr>
          <w:rFonts w:ascii="Arial" w:eastAsia="Arial" w:hAnsi="Arial" w:cs="Arial"/>
          <w:color w:val="000000"/>
          <w:sz w:val="22"/>
          <w:szCs w:val="22"/>
          <w:shd w:val="clear" w:color="auto" w:fill="FFFFFF"/>
        </w:rPr>
        <w:t>ПРЕДПРИНИМАТЕЛИ ТВЕРСКОЙ ОБЛАСТИ СМОГУТ ПОЛУЧИТЬ ПОМОЩЬ В СОЦИАЛЬНОЙ СЕТИ "ВКОНТАКТЕ"</w:t>
      </w:r>
      <w:bookmarkEnd w:id="37"/>
    </w:p>
    <w:p w:rsidR="00AA270A" w:rsidRPr="00AA270A" w:rsidRDefault="00AA270A" w:rsidP="00AA270A">
      <w:pPr>
        <w:jc w:val="both"/>
        <w:rPr>
          <w:rFonts w:ascii="Arial" w:eastAsia="Arial" w:hAnsi="Arial" w:cs="Arial"/>
          <w:color w:val="000000"/>
          <w:sz w:val="22"/>
          <w:szCs w:val="22"/>
          <w:shd w:val="clear" w:color="auto" w:fill="FFFFFF"/>
        </w:rPr>
      </w:pPr>
      <w:r w:rsidRPr="00AA270A">
        <w:rPr>
          <w:rFonts w:ascii="Arial" w:eastAsia="Arial" w:hAnsi="Arial" w:cs="Arial"/>
          <w:color w:val="000000"/>
          <w:sz w:val="22"/>
          <w:szCs w:val="22"/>
          <w:shd w:val="clear" w:color="auto" w:fill="FFFFFF"/>
        </w:rPr>
        <w:t xml:space="preserve">Это специальные кредиты для малого бизнеса, поддержка предприятий промышленности и крупных компаний, турбизнеса в части создания кемпингов и </w:t>
      </w:r>
      <w:proofErr w:type="spellStart"/>
      <w:r w:rsidRPr="00AA270A">
        <w:rPr>
          <w:rFonts w:ascii="Arial" w:eastAsia="Arial" w:hAnsi="Arial" w:cs="Arial"/>
          <w:color w:val="000000"/>
          <w:sz w:val="22"/>
          <w:szCs w:val="22"/>
          <w:shd w:val="clear" w:color="auto" w:fill="FFFFFF"/>
        </w:rPr>
        <w:t>глэмпингов</w:t>
      </w:r>
      <w:proofErr w:type="spellEnd"/>
      <w:r w:rsidRPr="00AA270A">
        <w:rPr>
          <w:rFonts w:ascii="Arial" w:eastAsia="Arial" w:hAnsi="Arial" w:cs="Arial"/>
          <w:color w:val="000000"/>
          <w:sz w:val="22"/>
          <w:szCs w:val="22"/>
          <w:shd w:val="clear" w:color="auto" w:fill="FFFFFF"/>
        </w:rPr>
        <w:t xml:space="preserve">, - прокомментировал решения журналистам </w:t>
      </w:r>
      <w:r w:rsidRPr="00AA270A">
        <w:rPr>
          <w:rFonts w:ascii="Arial" w:eastAsia="Arial" w:hAnsi="Arial" w:cs="Arial"/>
          <w:color w:val="000000"/>
          <w:sz w:val="22"/>
          <w:szCs w:val="22"/>
          <w:shd w:val="clear" w:color="auto" w:fill="C0C0C0"/>
        </w:rPr>
        <w:t>Игорь Руденя</w:t>
      </w:r>
      <w:r w:rsidRPr="00AA270A">
        <w:rPr>
          <w:rFonts w:ascii="Arial" w:eastAsia="Arial" w:hAnsi="Arial" w:cs="Arial"/>
          <w:color w:val="000000"/>
          <w:sz w:val="22"/>
          <w:szCs w:val="22"/>
          <w:shd w:val="clear" w:color="auto" w:fill="FFFFFF"/>
        </w:rPr>
        <w:t>...</w:t>
      </w:r>
    </w:p>
    <w:p w:rsidR="00AA270A" w:rsidRPr="00AA270A" w:rsidRDefault="00204D60" w:rsidP="00AA270A">
      <w:pPr>
        <w:rPr>
          <w:rFonts w:ascii="Arial" w:eastAsia="Arial" w:hAnsi="Arial" w:cs="Arial"/>
          <w:color w:val="0000FF"/>
          <w:sz w:val="22"/>
          <w:szCs w:val="22"/>
          <w:shd w:val="clear" w:color="auto" w:fill="FFFFFF"/>
        </w:rPr>
      </w:pPr>
      <w:hyperlink r:id="rId321" w:history="1">
        <w:r w:rsidR="00AA270A" w:rsidRPr="00AA270A">
          <w:rPr>
            <w:rFonts w:ascii="Arial" w:eastAsia="Arial" w:hAnsi="Arial" w:cs="Arial"/>
            <w:color w:val="0000FF"/>
            <w:sz w:val="22"/>
            <w:szCs w:val="22"/>
            <w:u w:val="single"/>
            <w:shd w:val="clear" w:color="auto" w:fill="FFFFFF"/>
          </w:rPr>
          <w:t>https://vedtver.ru/news/society/predprinimateli-tverskoj-oblasti-smogut-poluchit-pomoshh-v-socialnoj-seti-vkontakte/</w:t>
        </w:r>
      </w:hyperlink>
    </w:p>
    <w:p w:rsidR="00AA270A" w:rsidRPr="00795923" w:rsidRDefault="00AA270A" w:rsidP="00AA270A">
      <w:pPr>
        <w:rPr>
          <w:rFonts w:ascii="Arial" w:eastAsia="Arial" w:hAnsi="Arial" w:cs="Arial"/>
          <w:color w:val="000000"/>
          <w:sz w:val="22"/>
          <w:szCs w:val="22"/>
          <w:u w:val="single"/>
          <w:shd w:val="clear" w:color="auto" w:fill="FFFFFF"/>
        </w:rPr>
      </w:pPr>
      <w:r w:rsidRPr="00AA270A">
        <w:rPr>
          <w:rFonts w:ascii="Arial" w:eastAsia="Arial" w:hAnsi="Arial" w:cs="Arial"/>
          <w:color w:val="000000"/>
          <w:sz w:val="22"/>
          <w:szCs w:val="22"/>
          <w:u w:val="single"/>
          <w:shd w:val="clear" w:color="auto" w:fill="FFFFFF"/>
        </w:rPr>
        <w:t>Сообщения по событию:</w:t>
      </w:r>
    </w:p>
    <w:p w:rsidR="00AA270A" w:rsidRPr="00AA270A" w:rsidRDefault="00204D60" w:rsidP="00AA270A">
      <w:pPr>
        <w:numPr>
          <w:ilvl w:val="0"/>
          <w:numId w:val="25"/>
        </w:numPr>
        <w:ind w:left="0" w:firstLine="0"/>
        <w:rPr>
          <w:rFonts w:ascii="Arial" w:eastAsia="Arial" w:hAnsi="Arial" w:cs="Arial"/>
          <w:color w:val="0000FF"/>
          <w:sz w:val="22"/>
          <w:szCs w:val="22"/>
          <w:shd w:val="clear" w:color="auto" w:fill="FFFFFF"/>
        </w:rPr>
      </w:pPr>
      <w:hyperlink r:id="rId322" w:history="1">
        <w:r w:rsidR="00AA270A" w:rsidRPr="00AA270A">
          <w:rPr>
            <w:rFonts w:ascii="Arial" w:eastAsia="Arial" w:hAnsi="Arial" w:cs="Arial"/>
            <w:color w:val="0000FF"/>
            <w:sz w:val="22"/>
            <w:szCs w:val="22"/>
            <w:u w:val="single"/>
            <w:shd w:val="clear" w:color="auto" w:fill="FFFFFF"/>
          </w:rPr>
          <w:t>Край справедливости (ks-region69.com), Тверь, 16 марта 2022</w:t>
        </w:r>
      </w:hyperlink>
    </w:p>
    <w:p w:rsidR="00AA270A" w:rsidRPr="00AA270A" w:rsidRDefault="00204D60" w:rsidP="00AA270A">
      <w:pPr>
        <w:numPr>
          <w:ilvl w:val="0"/>
          <w:numId w:val="25"/>
        </w:numPr>
        <w:ind w:left="0" w:firstLine="0"/>
        <w:rPr>
          <w:rFonts w:ascii="Arial" w:eastAsia="Arial" w:hAnsi="Arial" w:cs="Arial"/>
          <w:color w:val="0000FF"/>
          <w:sz w:val="22"/>
          <w:szCs w:val="22"/>
          <w:shd w:val="clear" w:color="auto" w:fill="FFFFFF"/>
        </w:rPr>
      </w:pPr>
      <w:hyperlink r:id="rId323" w:history="1">
        <w:r w:rsidR="00AA270A" w:rsidRPr="00AA270A">
          <w:rPr>
            <w:rFonts w:ascii="Arial" w:eastAsia="Arial" w:hAnsi="Arial" w:cs="Arial"/>
            <w:color w:val="0000FF"/>
            <w:sz w:val="22"/>
            <w:szCs w:val="22"/>
            <w:u w:val="single"/>
            <w:shd w:val="clear" w:color="auto" w:fill="FFFFFF"/>
          </w:rPr>
          <w:t>Молоковский край (</w:t>
        </w:r>
        <w:proofErr w:type="spellStart"/>
        <w:r w:rsidR="00AA270A" w:rsidRPr="00AA270A">
          <w:rPr>
            <w:rFonts w:ascii="Arial" w:eastAsia="Arial" w:hAnsi="Arial" w:cs="Arial"/>
            <w:color w:val="0000FF"/>
            <w:sz w:val="22"/>
            <w:szCs w:val="22"/>
            <w:u w:val="single"/>
            <w:shd w:val="clear" w:color="auto" w:fill="FFFFFF"/>
          </w:rPr>
          <w:t>молоковскийкрайф</w:t>
        </w:r>
        <w:proofErr w:type="spellEnd"/>
        <w:r w:rsidR="00AA270A" w:rsidRPr="00AA270A">
          <w:rPr>
            <w:rFonts w:ascii="Arial" w:eastAsia="Arial" w:hAnsi="Arial" w:cs="Arial"/>
            <w:color w:val="0000FF"/>
            <w:sz w:val="22"/>
            <w:szCs w:val="22"/>
            <w:u w:val="single"/>
            <w:shd w:val="clear" w:color="auto" w:fill="FFFFFF"/>
          </w:rPr>
          <w:t>), п. Молоково, 16 марта 2022</w:t>
        </w:r>
      </w:hyperlink>
    </w:p>
    <w:p w:rsidR="00AA270A" w:rsidRPr="00AA270A" w:rsidRDefault="00204D60" w:rsidP="00AA270A">
      <w:pPr>
        <w:numPr>
          <w:ilvl w:val="0"/>
          <w:numId w:val="25"/>
        </w:numPr>
        <w:ind w:left="0" w:firstLine="0"/>
        <w:rPr>
          <w:rFonts w:ascii="Arial" w:eastAsia="Arial" w:hAnsi="Arial" w:cs="Arial"/>
          <w:color w:val="0000FF"/>
          <w:sz w:val="22"/>
          <w:szCs w:val="22"/>
          <w:shd w:val="clear" w:color="auto" w:fill="FFFFFF"/>
        </w:rPr>
      </w:pPr>
      <w:hyperlink r:id="rId324" w:history="1">
        <w:r w:rsidR="00AA270A" w:rsidRPr="00AA270A">
          <w:rPr>
            <w:rFonts w:ascii="Arial" w:eastAsia="Arial" w:hAnsi="Arial" w:cs="Arial"/>
            <w:color w:val="0000FF"/>
            <w:sz w:val="22"/>
            <w:szCs w:val="22"/>
            <w:u w:val="single"/>
            <w:shd w:val="clear" w:color="auto" w:fill="FFFFFF"/>
          </w:rPr>
          <w:t>Сандовские вести (</w:t>
        </w:r>
        <w:proofErr w:type="spellStart"/>
        <w:r w:rsidR="00AA270A" w:rsidRPr="00AA270A">
          <w:rPr>
            <w:rFonts w:ascii="Arial" w:eastAsia="Arial" w:hAnsi="Arial" w:cs="Arial"/>
            <w:color w:val="0000FF"/>
            <w:sz w:val="22"/>
            <w:szCs w:val="22"/>
            <w:u w:val="single"/>
            <w:shd w:val="clear" w:color="auto" w:fill="FFFFFF"/>
          </w:rPr>
          <w:t>сандовскиевестиф</w:t>
        </w:r>
        <w:proofErr w:type="spellEnd"/>
        <w:r w:rsidR="00AA270A" w:rsidRPr="00AA270A">
          <w:rPr>
            <w:rFonts w:ascii="Arial" w:eastAsia="Arial" w:hAnsi="Arial" w:cs="Arial"/>
            <w:color w:val="0000FF"/>
            <w:sz w:val="22"/>
            <w:szCs w:val="22"/>
            <w:u w:val="single"/>
            <w:shd w:val="clear" w:color="auto" w:fill="FFFFFF"/>
          </w:rPr>
          <w:t>), п.г.т. Сандово, 16 марта 2022</w:t>
        </w:r>
      </w:hyperlink>
    </w:p>
    <w:p w:rsidR="00AA270A" w:rsidRPr="00AA270A" w:rsidRDefault="00204D60" w:rsidP="00AA270A">
      <w:pPr>
        <w:numPr>
          <w:ilvl w:val="0"/>
          <w:numId w:val="25"/>
        </w:numPr>
        <w:ind w:left="0" w:firstLine="0"/>
        <w:rPr>
          <w:rFonts w:ascii="Arial" w:eastAsia="Arial" w:hAnsi="Arial" w:cs="Arial"/>
          <w:color w:val="0000FF"/>
          <w:sz w:val="22"/>
          <w:szCs w:val="22"/>
          <w:shd w:val="clear" w:color="auto" w:fill="FFFFFF"/>
        </w:rPr>
      </w:pPr>
      <w:hyperlink r:id="rId325" w:history="1">
        <w:proofErr w:type="gramStart"/>
        <w:r w:rsidR="00AA270A" w:rsidRPr="00AA270A">
          <w:rPr>
            <w:rFonts w:ascii="Arial" w:eastAsia="Arial" w:hAnsi="Arial" w:cs="Arial"/>
            <w:color w:val="0000FF"/>
            <w:sz w:val="22"/>
            <w:szCs w:val="22"/>
            <w:u w:val="single"/>
            <w:shd w:val="clear" w:color="auto" w:fill="FFFFFF"/>
          </w:rPr>
          <w:t>Бельская</w:t>
        </w:r>
        <w:proofErr w:type="gramEnd"/>
        <w:r w:rsidR="00AA270A" w:rsidRPr="00AA270A">
          <w:rPr>
            <w:rFonts w:ascii="Arial" w:eastAsia="Arial" w:hAnsi="Arial" w:cs="Arial"/>
            <w:color w:val="0000FF"/>
            <w:sz w:val="22"/>
            <w:szCs w:val="22"/>
            <w:u w:val="single"/>
            <w:shd w:val="clear" w:color="auto" w:fill="FFFFFF"/>
          </w:rPr>
          <w:t xml:space="preserve"> правда (</w:t>
        </w:r>
        <w:proofErr w:type="spellStart"/>
        <w:r w:rsidR="00AA270A" w:rsidRPr="00AA270A">
          <w:rPr>
            <w:rFonts w:ascii="Arial" w:eastAsia="Arial" w:hAnsi="Arial" w:cs="Arial"/>
            <w:color w:val="0000FF"/>
            <w:sz w:val="22"/>
            <w:szCs w:val="22"/>
            <w:u w:val="single"/>
            <w:shd w:val="clear" w:color="auto" w:fill="FFFFFF"/>
          </w:rPr>
          <w:t>бельскаяправдаф</w:t>
        </w:r>
        <w:proofErr w:type="spellEnd"/>
        <w:r w:rsidR="00AA270A" w:rsidRPr="00AA270A">
          <w:rPr>
            <w:rFonts w:ascii="Arial" w:eastAsia="Arial" w:hAnsi="Arial" w:cs="Arial"/>
            <w:color w:val="0000FF"/>
            <w:sz w:val="22"/>
            <w:szCs w:val="22"/>
            <w:u w:val="single"/>
            <w:shd w:val="clear" w:color="auto" w:fill="FFFFFF"/>
          </w:rPr>
          <w:t>), Белый, 16 марта 2022</w:t>
        </w:r>
      </w:hyperlink>
    </w:p>
    <w:p w:rsidR="00AA270A" w:rsidRPr="00AA270A" w:rsidRDefault="00204D60" w:rsidP="00AA270A">
      <w:pPr>
        <w:numPr>
          <w:ilvl w:val="0"/>
          <w:numId w:val="25"/>
        </w:numPr>
        <w:ind w:left="0" w:firstLine="0"/>
        <w:rPr>
          <w:rFonts w:ascii="Arial" w:eastAsia="Arial" w:hAnsi="Arial" w:cs="Arial"/>
          <w:color w:val="0000FF"/>
          <w:sz w:val="22"/>
          <w:szCs w:val="22"/>
          <w:shd w:val="clear" w:color="auto" w:fill="FFFFFF"/>
        </w:rPr>
      </w:pPr>
      <w:hyperlink r:id="rId326" w:history="1">
        <w:r w:rsidR="00AA270A" w:rsidRPr="00AA270A">
          <w:rPr>
            <w:rFonts w:ascii="Arial" w:eastAsia="Arial" w:hAnsi="Arial" w:cs="Arial"/>
            <w:color w:val="0000FF"/>
            <w:sz w:val="22"/>
            <w:szCs w:val="22"/>
            <w:u w:val="single"/>
            <w:shd w:val="clear" w:color="auto" w:fill="FFFFFF"/>
          </w:rPr>
          <w:t>Зубцовская жизнь (</w:t>
        </w:r>
        <w:proofErr w:type="spellStart"/>
        <w:r w:rsidR="00AA270A" w:rsidRPr="00AA270A">
          <w:rPr>
            <w:rFonts w:ascii="Arial" w:eastAsia="Arial" w:hAnsi="Arial" w:cs="Arial"/>
            <w:color w:val="0000FF"/>
            <w:sz w:val="22"/>
            <w:szCs w:val="22"/>
            <w:u w:val="single"/>
            <w:shd w:val="clear" w:color="auto" w:fill="FFFFFF"/>
          </w:rPr>
          <w:t>зубцовскаяжизньф</w:t>
        </w:r>
        <w:proofErr w:type="spellEnd"/>
        <w:r w:rsidR="00AA270A" w:rsidRPr="00AA270A">
          <w:rPr>
            <w:rFonts w:ascii="Arial" w:eastAsia="Arial" w:hAnsi="Arial" w:cs="Arial"/>
            <w:color w:val="0000FF"/>
            <w:sz w:val="22"/>
            <w:szCs w:val="22"/>
            <w:u w:val="single"/>
            <w:shd w:val="clear" w:color="auto" w:fill="FFFFFF"/>
          </w:rPr>
          <w:t>), Зубцов, 16 марта 2022</w:t>
        </w:r>
      </w:hyperlink>
    </w:p>
    <w:p w:rsidR="00AA270A" w:rsidRPr="00AA270A" w:rsidRDefault="00204D60" w:rsidP="00AA270A">
      <w:pPr>
        <w:numPr>
          <w:ilvl w:val="0"/>
          <w:numId w:val="25"/>
        </w:numPr>
        <w:ind w:left="0" w:firstLine="0"/>
        <w:rPr>
          <w:rFonts w:ascii="Arial" w:eastAsia="Arial" w:hAnsi="Arial" w:cs="Arial"/>
          <w:color w:val="0000FF"/>
          <w:sz w:val="22"/>
          <w:szCs w:val="22"/>
          <w:shd w:val="clear" w:color="auto" w:fill="FFFFFF"/>
        </w:rPr>
      </w:pPr>
      <w:hyperlink r:id="rId327" w:history="1">
        <w:r w:rsidR="00AA270A" w:rsidRPr="00AA270A">
          <w:rPr>
            <w:rFonts w:ascii="Arial" w:eastAsia="Arial" w:hAnsi="Arial" w:cs="Arial"/>
            <w:color w:val="0000FF"/>
            <w:sz w:val="22"/>
            <w:szCs w:val="22"/>
            <w:u w:val="single"/>
            <w:shd w:val="clear" w:color="auto" w:fill="FFFFFF"/>
          </w:rPr>
          <w:t>Авангард (</w:t>
        </w:r>
        <w:proofErr w:type="spellStart"/>
        <w:r w:rsidR="00AA270A" w:rsidRPr="00AA270A">
          <w:rPr>
            <w:rFonts w:ascii="Arial" w:eastAsia="Arial" w:hAnsi="Arial" w:cs="Arial"/>
            <w:color w:val="0000FF"/>
            <w:sz w:val="22"/>
            <w:szCs w:val="22"/>
            <w:u w:val="single"/>
            <w:shd w:val="clear" w:color="auto" w:fill="FFFFFF"/>
          </w:rPr>
          <w:t>авангардф</w:t>
        </w:r>
        <w:proofErr w:type="spellEnd"/>
        <w:r w:rsidR="00AA270A" w:rsidRPr="00AA270A">
          <w:rPr>
            <w:rFonts w:ascii="Arial" w:eastAsia="Arial" w:hAnsi="Arial" w:cs="Arial"/>
            <w:color w:val="0000FF"/>
            <w:sz w:val="22"/>
            <w:szCs w:val="22"/>
            <w:u w:val="single"/>
            <w:shd w:val="clear" w:color="auto" w:fill="FFFFFF"/>
          </w:rPr>
          <w:t>), Западная Двина, 16 марта 2022</w:t>
        </w:r>
      </w:hyperlink>
    </w:p>
    <w:p w:rsidR="00AA270A" w:rsidRPr="00AA270A" w:rsidRDefault="00204D60" w:rsidP="00AA270A">
      <w:pPr>
        <w:numPr>
          <w:ilvl w:val="0"/>
          <w:numId w:val="25"/>
        </w:numPr>
        <w:ind w:left="0" w:firstLine="0"/>
        <w:rPr>
          <w:rFonts w:ascii="Arial" w:eastAsia="Arial" w:hAnsi="Arial" w:cs="Arial"/>
          <w:color w:val="0000FF"/>
          <w:sz w:val="22"/>
          <w:szCs w:val="22"/>
          <w:shd w:val="clear" w:color="auto" w:fill="FFFFFF"/>
        </w:rPr>
      </w:pPr>
      <w:hyperlink r:id="rId328" w:history="1">
        <w:r w:rsidR="00AA270A" w:rsidRPr="00AA270A">
          <w:rPr>
            <w:rFonts w:ascii="Arial" w:eastAsia="Arial" w:hAnsi="Arial" w:cs="Arial"/>
            <w:color w:val="0000FF"/>
            <w:sz w:val="22"/>
            <w:szCs w:val="22"/>
            <w:u w:val="single"/>
            <w:shd w:val="clear" w:color="auto" w:fill="FFFFFF"/>
          </w:rPr>
          <w:t>Ленинское знамя (</w:t>
        </w:r>
        <w:proofErr w:type="spellStart"/>
        <w:r w:rsidR="00AA270A" w:rsidRPr="00AA270A">
          <w:rPr>
            <w:rFonts w:ascii="Arial" w:eastAsia="Arial" w:hAnsi="Arial" w:cs="Arial"/>
            <w:color w:val="0000FF"/>
            <w:sz w:val="22"/>
            <w:szCs w:val="22"/>
            <w:u w:val="single"/>
            <w:shd w:val="clear" w:color="auto" w:fill="FFFFFF"/>
          </w:rPr>
          <w:t>leninskoeznamya.tverreg.ru</w:t>
        </w:r>
        <w:proofErr w:type="spellEnd"/>
        <w:r w:rsidR="00AA270A" w:rsidRPr="00AA270A">
          <w:rPr>
            <w:rFonts w:ascii="Arial" w:eastAsia="Arial" w:hAnsi="Arial" w:cs="Arial"/>
            <w:color w:val="0000FF"/>
            <w:sz w:val="22"/>
            <w:szCs w:val="22"/>
            <w:u w:val="single"/>
            <w:shd w:val="clear" w:color="auto" w:fill="FFFFFF"/>
          </w:rPr>
          <w:t>), Тверь, 16 марта 2022</w:t>
        </w:r>
      </w:hyperlink>
    </w:p>
    <w:p w:rsidR="00AA270A" w:rsidRPr="00AA270A" w:rsidRDefault="00204D60" w:rsidP="00AA270A">
      <w:pPr>
        <w:numPr>
          <w:ilvl w:val="0"/>
          <w:numId w:val="25"/>
        </w:numPr>
        <w:ind w:left="0" w:firstLine="0"/>
        <w:rPr>
          <w:rFonts w:ascii="Arial" w:eastAsia="Arial" w:hAnsi="Arial" w:cs="Arial"/>
          <w:color w:val="0000FF"/>
          <w:sz w:val="22"/>
          <w:szCs w:val="22"/>
          <w:shd w:val="clear" w:color="auto" w:fill="FFFFFF"/>
        </w:rPr>
      </w:pPr>
      <w:hyperlink r:id="rId329" w:history="1">
        <w:r w:rsidR="00AA270A" w:rsidRPr="00AA270A">
          <w:rPr>
            <w:rFonts w:ascii="Arial" w:eastAsia="Arial" w:hAnsi="Arial" w:cs="Arial"/>
            <w:color w:val="0000FF"/>
            <w:sz w:val="22"/>
            <w:szCs w:val="22"/>
            <w:u w:val="single"/>
            <w:shd w:val="clear" w:color="auto" w:fill="FFFFFF"/>
          </w:rPr>
          <w:t>Наша жизнь (</w:t>
        </w:r>
        <w:proofErr w:type="spellStart"/>
        <w:r w:rsidR="00AA270A" w:rsidRPr="00AA270A">
          <w:rPr>
            <w:rFonts w:ascii="Arial" w:eastAsia="Arial" w:hAnsi="Arial" w:cs="Arial"/>
            <w:color w:val="0000FF"/>
            <w:sz w:val="22"/>
            <w:szCs w:val="22"/>
            <w:u w:val="single"/>
            <w:shd w:val="clear" w:color="auto" w:fill="FFFFFF"/>
          </w:rPr>
          <w:t>нашажизньф</w:t>
        </w:r>
        <w:proofErr w:type="spellEnd"/>
        <w:r w:rsidR="00AA270A" w:rsidRPr="00AA270A">
          <w:rPr>
            <w:rFonts w:ascii="Arial" w:eastAsia="Arial" w:hAnsi="Arial" w:cs="Arial"/>
            <w:color w:val="0000FF"/>
            <w:sz w:val="22"/>
            <w:szCs w:val="22"/>
            <w:u w:val="single"/>
            <w:shd w:val="clear" w:color="auto" w:fill="FFFFFF"/>
          </w:rPr>
          <w:t>), Лихославль, 16 марта 2022</w:t>
        </w:r>
      </w:hyperlink>
    </w:p>
    <w:p w:rsidR="00AA270A" w:rsidRPr="00AA270A" w:rsidRDefault="00204D60" w:rsidP="00AA270A">
      <w:pPr>
        <w:numPr>
          <w:ilvl w:val="0"/>
          <w:numId w:val="25"/>
        </w:numPr>
        <w:ind w:left="0" w:firstLine="0"/>
        <w:rPr>
          <w:rFonts w:ascii="Arial" w:eastAsia="Arial" w:hAnsi="Arial" w:cs="Arial"/>
          <w:color w:val="0000FF"/>
          <w:sz w:val="22"/>
          <w:szCs w:val="22"/>
          <w:shd w:val="clear" w:color="auto" w:fill="FFFFFF"/>
        </w:rPr>
      </w:pPr>
      <w:hyperlink r:id="rId330" w:history="1">
        <w:r w:rsidR="00AA270A" w:rsidRPr="00AA270A">
          <w:rPr>
            <w:rFonts w:ascii="Arial" w:eastAsia="Arial" w:hAnsi="Arial" w:cs="Arial"/>
            <w:color w:val="0000FF"/>
            <w:sz w:val="22"/>
            <w:szCs w:val="22"/>
            <w:u w:val="single"/>
            <w:shd w:val="clear" w:color="auto" w:fill="FFFFFF"/>
          </w:rPr>
          <w:t>Новая жизнь (</w:t>
        </w:r>
        <w:proofErr w:type="spellStart"/>
        <w:r w:rsidR="00AA270A" w:rsidRPr="00AA270A">
          <w:rPr>
            <w:rFonts w:ascii="Arial" w:eastAsia="Arial" w:hAnsi="Arial" w:cs="Arial"/>
            <w:color w:val="0000FF"/>
            <w:sz w:val="22"/>
            <w:szCs w:val="22"/>
            <w:u w:val="single"/>
            <w:shd w:val="clear" w:color="auto" w:fill="FFFFFF"/>
          </w:rPr>
          <w:t>новаяжизньф</w:t>
        </w:r>
        <w:proofErr w:type="spellEnd"/>
        <w:r w:rsidR="00AA270A" w:rsidRPr="00AA270A">
          <w:rPr>
            <w:rFonts w:ascii="Arial" w:eastAsia="Arial" w:hAnsi="Arial" w:cs="Arial"/>
            <w:color w:val="0000FF"/>
            <w:sz w:val="22"/>
            <w:szCs w:val="22"/>
            <w:u w:val="single"/>
            <w:shd w:val="clear" w:color="auto" w:fill="FFFFFF"/>
          </w:rPr>
          <w:t>), Бологое, 16 марта 2022</w:t>
        </w:r>
      </w:hyperlink>
    </w:p>
    <w:p w:rsidR="00AA270A" w:rsidRPr="00AA270A" w:rsidRDefault="00204D60" w:rsidP="00AA270A">
      <w:pPr>
        <w:numPr>
          <w:ilvl w:val="0"/>
          <w:numId w:val="25"/>
        </w:numPr>
        <w:ind w:left="0" w:firstLine="0"/>
        <w:rPr>
          <w:rFonts w:ascii="Arial" w:eastAsia="Arial" w:hAnsi="Arial" w:cs="Arial"/>
          <w:color w:val="0000FF"/>
          <w:sz w:val="22"/>
          <w:szCs w:val="22"/>
          <w:shd w:val="clear" w:color="auto" w:fill="FFFFFF"/>
        </w:rPr>
      </w:pPr>
      <w:hyperlink r:id="rId331" w:history="1">
        <w:proofErr w:type="gramStart"/>
        <w:r w:rsidR="00AA270A" w:rsidRPr="00AA270A">
          <w:rPr>
            <w:rFonts w:ascii="Arial" w:eastAsia="Arial" w:hAnsi="Arial" w:cs="Arial"/>
            <w:color w:val="0000FF"/>
            <w:sz w:val="22"/>
            <w:szCs w:val="22"/>
            <w:u w:val="single"/>
            <w:shd w:val="clear" w:color="auto" w:fill="FFFFFF"/>
          </w:rPr>
          <w:t>Вышневолоцкая</w:t>
        </w:r>
        <w:proofErr w:type="gramEnd"/>
        <w:r w:rsidR="00AA270A" w:rsidRPr="00AA270A">
          <w:rPr>
            <w:rFonts w:ascii="Arial" w:eastAsia="Arial" w:hAnsi="Arial" w:cs="Arial"/>
            <w:color w:val="0000FF"/>
            <w:sz w:val="22"/>
            <w:szCs w:val="22"/>
            <w:u w:val="single"/>
            <w:shd w:val="clear" w:color="auto" w:fill="FFFFFF"/>
          </w:rPr>
          <w:t xml:space="preserve"> правда (</w:t>
        </w:r>
        <w:proofErr w:type="spellStart"/>
        <w:r w:rsidR="00AA270A" w:rsidRPr="00AA270A">
          <w:rPr>
            <w:rFonts w:ascii="Arial" w:eastAsia="Arial" w:hAnsi="Arial" w:cs="Arial"/>
            <w:color w:val="0000FF"/>
            <w:sz w:val="22"/>
            <w:szCs w:val="22"/>
            <w:u w:val="single"/>
            <w:shd w:val="clear" w:color="auto" w:fill="FFFFFF"/>
          </w:rPr>
          <w:t>вышневолоцкаяправдаф</w:t>
        </w:r>
        <w:proofErr w:type="spellEnd"/>
        <w:r w:rsidR="00AA270A" w:rsidRPr="00AA270A">
          <w:rPr>
            <w:rFonts w:ascii="Arial" w:eastAsia="Arial" w:hAnsi="Arial" w:cs="Arial"/>
            <w:color w:val="0000FF"/>
            <w:sz w:val="22"/>
            <w:szCs w:val="22"/>
            <w:u w:val="single"/>
            <w:shd w:val="clear" w:color="auto" w:fill="FFFFFF"/>
          </w:rPr>
          <w:t>), п.г.т. Жарковский, 16 марта 2022</w:t>
        </w:r>
      </w:hyperlink>
    </w:p>
    <w:p w:rsidR="00AA270A" w:rsidRPr="00AA270A" w:rsidRDefault="00204D60" w:rsidP="00AA270A">
      <w:pPr>
        <w:numPr>
          <w:ilvl w:val="0"/>
          <w:numId w:val="25"/>
        </w:numPr>
        <w:ind w:left="0" w:firstLine="0"/>
        <w:rPr>
          <w:rFonts w:ascii="Arial" w:eastAsia="Arial" w:hAnsi="Arial" w:cs="Arial"/>
          <w:color w:val="0000FF"/>
          <w:sz w:val="22"/>
          <w:szCs w:val="22"/>
          <w:shd w:val="clear" w:color="auto" w:fill="FFFFFF"/>
        </w:rPr>
      </w:pPr>
      <w:hyperlink r:id="rId332" w:history="1">
        <w:r w:rsidR="00AA270A" w:rsidRPr="00AA270A">
          <w:rPr>
            <w:rFonts w:ascii="Arial" w:eastAsia="Arial" w:hAnsi="Arial" w:cs="Arial"/>
            <w:color w:val="0000FF"/>
            <w:sz w:val="22"/>
            <w:szCs w:val="22"/>
            <w:u w:val="single"/>
            <w:shd w:val="clear" w:color="auto" w:fill="FFFFFF"/>
          </w:rPr>
          <w:t>Андреапольские вести (</w:t>
        </w:r>
        <w:proofErr w:type="spellStart"/>
        <w:r w:rsidR="00AA270A" w:rsidRPr="00AA270A">
          <w:rPr>
            <w:rFonts w:ascii="Arial" w:eastAsia="Arial" w:hAnsi="Arial" w:cs="Arial"/>
            <w:color w:val="0000FF"/>
            <w:sz w:val="22"/>
            <w:szCs w:val="22"/>
            <w:u w:val="single"/>
            <w:shd w:val="clear" w:color="auto" w:fill="FFFFFF"/>
          </w:rPr>
          <w:t>андреапольскиевестиф</w:t>
        </w:r>
        <w:proofErr w:type="spellEnd"/>
        <w:r w:rsidR="00AA270A" w:rsidRPr="00AA270A">
          <w:rPr>
            <w:rFonts w:ascii="Arial" w:eastAsia="Arial" w:hAnsi="Arial" w:cs="Arial"/>
            <w:color w:val="0000FF"/>
            <w:sz w:val="22"/>
            <w:szCs w:val="22"/>
            <w:u w:val="single"/>
            <w:shd w:val="clear" w:color="auto" w:fill="FFFFFF"/>
          </w:rPr>
          <w:t>), Андреаполь, 16 марта 2022</w:t>
        </w:r>
      </w:hyperlink>
    </w:p>
    <w:p w:rsidR="00AA270A" w:rsidRPr="00AA270A" w:rsidRDefault="00204D60" w:rsidP="00AA270A">
      <w:pPr>
        <w:numPr>
          <w:ilvl w:val="0"/>
          <w:numId w:val="25"/>
        </w:numPr>
        <w:ind w:left="0" w:firstLine="0"/>
        <w:rPr>
          <w:rFonts w:ascii="Arial" w:eastAsia="Arial" w:hAnsi="Arial" w:cs="Arial"/>
          <w:color w:val="0000FF"/>
          <w:sz w:val="22"/>
          <w:szCs w:val="22"/>
          <w:shd w:val="clear" w:color="auto" w:fill="FFFFFF"/>
        </w:rPr>
      </w:pPr>
      <w:hyperlink r:id="rId333" w:history="1">
        <w:r w:rsidR="00AA270A" w:rsidRPr="00AA270A">
          <w:rPr>
            <w:rFonts w:ascii="Arial" w:eastAsia="Arial" w:hAnsi="Arial" w:cs="Arial"/>
            <w:color w:val="0000FF"/>
            <w:sz w:val="22"/>
            <w:szCs w:val="22"/>
            <w:u w:val="single"/>
            <w:shd w:val="clear" w:color="auto" w:fill="FFFFFF"/>
          </w:rPr>
          <w:t>Спировские известия (</w:t>
        </w:r>
        <w:proofErr w:type="spellStart"/>
        <w:r w:rsidR="00AA270A" w:rsidRPr="00AA270A">
          <w:rPr>
            <w:rFonts w:ascii="Arial" w:eastAsia="Arial" w:hAnsi="Arial" w:cs="Arial"/>
            <w:color w:val="0000FF"/>
            <w:sz w:val="22"/>
            <w:szCs w:val="22"/>
            <w:u w:val="single"/>
            <w:shd w:val="clear" w:color="auto" w:fill="FFFFFF"/>
          </w:rPr>
          <w:t>спировскиеизвестияф</w:t>
        </w:r>
        <w:proofErr w:type="spellEnd"/>
        <w:r w:rsidR="00AA270A" w:rsidRPr="00AA270A">
          <w:rPr>
            <w:rFonts w:ascii="Arial" w:eastAsia="Arial" w:hAnsi="Arial" w:cs="Arial"/>
            <w:color w:val="0000FF"/>
            <w:sz w:val="22"/>
            <w:szCs w:val="22"/>
            <w:u w:val="single"/>
            <w:shd w:val="clear" w:color="auto" w:fill="FFFFFF"/>
          </w:rPr>
          <w:t>), п. Спирово, 16 марта 2022</w:t>
        </w:r>
      </w:hyperlink>
    </w:p>
    <w:p w:rsidR="00AA270A" w:rsidRPr="00AA270A" w:rsidRDefault="00204D60" w:rsidP="00AA270A">
      <w:pPr>
        <w:numPr>
          <w:ilvl w:val="0"/>
          <w:numId w:val="25"/>
        </w:numPr>
        <w:ind w:left="0" w:firstLine="0"/>
        <w:rPr>
          <w:rFonts w:ascii="Arial" w:eastAsia="Arial" w:hAnsi="Arial" w:cs="Arial"/>
          <w:color w:val="0000FF"/>
          <w:sz w:val="22"/>
          <w:szCs w:val="22"/>
          <w:shd w:val="clear" w:color="auto" w:fill="FFFFFF"/>
        </w:rPr>
      </w:pPr>
      <w:hyperlink r:id="rId334" w:history="1">
        <w:r w:rsidR="00AA270A" w:rsidRPr="00AA270A">
          <w:rPr>
            <w:rFonts w:ascii="Arial" w:eastAsia="Arial" w:hAnsi="Arial" w:cs="Arial"/>
            <w:color w:val="0000FF"/>
            <w:sz w:val="22"/>
            <w:szCs w:val="22"/>
            <w:u w:val="single"/>
            <w:shd w:val="clear" w:color="auto" w:fill="FFFFFF"/>
          </w:rPr>
          <w:t>Вперед (</w:t>
        </w:r>
        <w:proofErr w:type="spellStart"/>
        <w:r w:rsidR="00AA270A" w:rsidRPr="00AA270A">
          <w:rPr>
            <w:rFonts w:ascii="Arial" w:eastAsia="Arial" w:hAnsi="Arial" w:cs="Arial"/>
            <w:color w:val="0000FF"/>
            <w:sz w:val="22"/>
            <w:szCs w:val="22"/>
            <w:u w:val="single"/>
            <w:shd w:val="clear" w:color="auto" w:fill="FFFFFF"/>
          </w:rPr>
          <w:t>впередф</w:t>
        </w:r>
        <w:proofErr w:type="spellEnd"/>
        <w:r w:rsidR="00AA270A" w:rsidRPr="00AA270A">
          <w:rPr>
            <w:rFonts w:ascii="Arial" w:eastAsia="Arial" w:hAnsi="Arial" w:cs="Arial"/>
            <w:color w:val="0000FF"/>
            <w:sz w:val="22"/>
            <w:szCs w:val="22"/>
            <w:u w:val="single"/>
            <w:shd w:val="clear" w:color="auto" w:fill="FFFFFF"/>
          </w:rPr>
          <w:t>), Калязин, 16 марта 2022</w:t>
        </w:r>
      </w:hyperlink>
    </w:p>
    <w:p w:rsidR="00AA270A" w:rsidRPr="00AA270A" w:rsidRDefault="00204D60" w:rsidP="00AA270A">
      <w:pPr>
        <w:numPr>
          <w:ilvl w:val="0"/>
          <w:numId w:val="25"/>
        </w:numPr>
        <w:ind w:left="0" w:firstLine="0"/>
        <w:rPr>
          <w:rFonts w:ascii="Arial" w:eastAsia="Arial" w:hAnsi="Arial" w:cs="Arial"/>
          <w:color w:val="0000FF"/>
          <w:sz w:val="22"/>
          <w:szCs w:val="22"/>
          <w:shd w:val="clear" w:color="auto" w:fill="FFFFFF"/>
        </w:rPr>
      </w:pPr>
      <w:hyperlink r:id="rId335" w:history="1">
        <w:r w:rsidR="00AA270A" w:rsidRPr="00AA270A">
          <w:rPr>
            <w:rFonts w:ascii="Arial" w:eastAsia="Arial" w:hAnsi="Arial" w:cs="Arial"/>
            <w:color w:val="0000FF"/>
            <w:sz w:val="22"/>
            <w:szCs w:val="22"/>
            <w:u w:val="single"/>
            <w:shd w:val="clear" w:color="auto" w:fill="FFFFFF"/>
          </w:rPr>
          <w:t>Коммунар (</w:t>
        </w:r>
        <w:proofErr w:type="spellStart"/>
        <w:r w:rsidR="00AA270A" w:rsidRPr="00AA270A">
          <w:rPr>
            <w:rFonts w:ascii="Arial" w:eastAsia="Arial" w:hAnsi="Arial" w:cs="Arial"/>
            <w:color w:val="0000FF"/>
            <w:sz w:val="22"/>
            <w:szCs w:val="22"/>
            <w:u w:val="single"/>
            <w:shd w:val="clear" w:color="auto" w:fill="FFFFFF"/>
          </w:rPr>
          <w:t>коммунарф</w:t>
        </w:r>
        <w:proofErr w:type="spellEnd"/>
        <w:r w:rsidR="00AA270A" w:rsidRPr="00AA270A">
          <w:rPr>
            <w:rFonts w:ascii="Arial" w:eastAsia="Arial" w:hAnsi="Arial" w:cs="Arial"/>
            <w:color w:val="0000FF"/>
            <w:sz w:val="22"/>
            <w:szCs w:val="22"/>
            <w:u w:val="single"/>
            <w:shd w:val="clear" w:color="auto" w:fill="FFFFFF"/>
          </w:rPr>
          <w:t>), п. Фирово, 16 марта 2022</w:t>
        </w:r>
      </w:hyperlink>
    </w:p>
    <w:p w:rsidR="00AA270A" w:rsidRPr="00AA270A" w:rsidRDefault="00204D60" w:rsidP="00AA270A">
      <w:pPr>
        <w:numPr>
          <w:ilvl w:val="0"/>
          <w:numId w:val="25"/>
        </w:numPr>
        <w:ind w:left="0" w:firstLine="0"/>
        <w:rPr>
          <w:rFonts w:ascii="Arial" w:eastAsia="Arial" w:hAnsi="Arial" w:cs="Arial"/>
          <w:color w:val="0000FF"/>
          <w:sz w:val="22"/>
          <w:szCs w:val="22"/>
          <w:shd w:val="clear" w:color="auto" w:fill="FFFFFF"/>
        </w:rPr>
      </w:pPr>
      <w:hyperlink r:id="rId336" w:history="1">
        <w:proofErr w:type="gramStart"/>
        <w:r w:rsidR="00AA270A" w:rsidRPr="00AA270A">
          <w:rPr>
            <w:rFonts w:ascii="Arial" w:eastAsia="Arial" w:hAnsi="Arial" w:cs="Arial"/>
            <w:color w:val="0000FF"/>
            <w:sz w:val="22"/>
            <w:szCs w:val="22"/>
            <w:u w:val="single"/>
            <w:shd w:val="clear" w:color="auto" w:fill="FFFFFF"/>
          </w:rPr>
          <w:t>Лесной</w:t>
        </w:r>
        <w:proofErr w:type="gramEnd"/>
        <w:r w:rsidR="00AA270A" w:rsidRPr="00AA270A">
          <w:rPr>
            <w:rFonts w:ascii="Arial" w:eastAsia="Arial" w:hAnsi="Arial" w:cs="Arial"/>
            <w:color w:val="0000FF"/>
            <w:sz w:val="22"/>
            <w:szCs w:val="22"/>
            <w:u w:val="single"/>
            <w:shd w:val="clear" w:color="auto" w:fill="FFFFFF"/>
          </w:rPr>
          <w:t xml:space="preserve"> вестник (</w:t>
        </w:r>
        <w:proofErr w:type="spellStart"/>
        <w:r w:rsidR="00AA270A" w:rsidRPr="00AA270A">
          <w:rPr>
            <w:rFonts w:ascii="Arial" w:eastAsia="Arial" w:hAnsi="Arial" w:cs="Arial"/>
            <w:color w:val="0000FF"/>
            <w:sz w:val="22"/>
            <w:szCs w:val="22"/>
            <w:u w:val="single"/>
            <w:shd w:val="clear" w:color="auto" w:fill="FFFFFF"/>
          </w:rPr>
          <w:t>леснойвестникф</w:t>
        </w:r>
        <w:proofErr w:type="spellEnd"/>
        <w:r w:rsidR="00AA270A" w:rsidRPr="00AA270A">
          <w:rPr>
            <w:rFonts w:ascii="Arial" w:eastAsia="Arial" w:hAnsi="Arial" w:cs="Arial"/>
            <w:color w:val="0000FF"/>
            <w:sz w:val="22"/>
            <w:szCs w:val="22"/>
            <w:u w:val="single"/>
            <w:shd w:val="clear" w:color="auto" w:fill="FFFFFF"/>
          </w:rPr>
          <w:t>), с. Лесное (Тверская обл.), 16 марта 2022</w:t>
        </w:r>
      </w:hyperlink>
    </w:p>
    <w:p w:rsidR="00AA270A" w:rsidRPr="00AA270A" w:rsidRDefault="00204D60" w:rsidP="00AA270A">
      <w:pPr>
        <w:numPr>
          <w:ilvl w:val="0"/>
          <w:numId w:val="25"/>
        </w:numPr>
        <w:ind w:left="0" w:firstLine="0"/>
        <w:rPr>
          <w:rFonts w:ascii="Arial" w:eastAsia="Arial" w:hAnsi="Arial" w:cs="Arial"/>
          <w:color w:val="0000FF"/>
          <w:sz w:val="22"/>
          <w:szCs w:val="22"/>
          <w:shd w:val="clear" w:color="auto" w:fill="FFFFFF"/>
        </w:rPr>
      </w:pPr>
      <w:hyperlink r:id="rId337" w:history="1">
        <w:r w:rsidR="00AA270A" w:rsidRPr="00AA270A">
          <w:rPr>
            <w:rFonts w:ascii="Arial" w:eastAsia="Arial" w:hAnsi="Arial" w:cs="Arial"/>
            <w:color w:val="0000FF"/>
            <w:sz w:val="22"/>
            <w:szCs w:val="22"/>
            <w:u w:val="single"/>
            <w:shd w:val="clear" w:color="auto" w:fill="FFFFFF"/>
          </w:rPr>
          <w:t>Новости Твери (tver-news.net), Тверь, 16 марта 2022</w:t>
        </w:r>
      </w:hyperlink>
    </w:p>
    <w:p w:rsidR="00AA270A" w:rsidRPr="00AA270A" w:rsidRDefault="00204D60" w:rsidP="00AA270A">
      <w:pPr>
        <w:numPr>
          <w:ilvl w:val="0"/>
          <w:numId w:val="25"/>
        </w:numPr>
        <w:ind w:left="0" w:firstLine="0"/>
        <w:rPr>
          <w:rFonts w:ascii="Arial" w:eastAsia="Arial" w:hAnsi="Arial" w:cs="Arial"/>
          <w:color w:val="0000FF"/>
          <w:sz w:val="22"/>
          <w:szCs w:val="22"/>
          <w:shd w:val="clear" w:color="auto" w:fill="FFFFFF"/>
        </w:rPr>
      </w:pPr>
      <w:hyperlink r:id="rId338" w:history="1">
        <w:proofErr w:type="gramStart"/>
        <w:r w:rsidR="00AA270A" w:rsidRPr="00AA270A">
          <w:rPr>
            <w:rFonts w:ascii="Arial" w:eastAsia="Arial" w:hAnsi="Arial" w:cs="Arial"/>
            <w:color w:val="0000FF"/>
            <w:sz w:val="22"/>
            <w:szCs w:val="22"/>
            <w:u w:val="single"/>
            <w:shd w:val="clear" w:color="auto" w:fill="FFFFFF"/>
          </w:rPr>
          <w:t>Кимрский</w:t>
        </w:r>
        <w:proofErr w:type="gramEnd"/>
        <w:r w:rsidR="00AA270A" w:rsidRPr="00AA270A">
          <w:rPr>
            <w:rFonts w:ascii="Arial" w:eastAsia="Arial" w:hAnsi="Arial" w:cs="Arial"/>
            <w:color w:val="0000FF"/>
            <w:sz w:val="22"/>
            <w:szCs w:val="22"/>
            <w:u w:val="single"/>
            <w:shd w:val="clear" w:color="auto" w:fill="FFFFFF"/>
          </w:rPr>
          <w:t xml:space="preserve"> вестник (</w:t>
        </w:r>
        <w:proofErr w:type="spellStart"/>
        <w:r w:rsidR="00AA270A" w:rsidRPr="00AA270A">
          <w:rPr>
            <w:rFonts w:ascii="Arial" w:eastAsia="Arial" w:hAnsi="Arial" w:cs="Arial"/>
            <w:color w:val="0000FF"/>
            <w:sz w:val="22"/>
            <w:szCs w:val="22"/>
            <w:u w:val="single"/>
            <w:shd w:val="clear" w:color="auto" w:fill="FFFFFF"/>
          </w:rPr>
          <w:t>kimvestnik.ru</w:t>
        </w:r>
        <w:proofErr w:type="spellEnd"/>
        <w:r w:rsidR="00AA270A" w:rsidRPr="00AA270A">
          <w:rPr>
            <w:rFonts w:ascii="Arial" w:eastAsia="Arial" w:hAnsi="Arial" w:cs="Arial"/>
            <w:color w:val="0000FF"/>
            <w:sz w:val="22"/>
            <w:szCs w:val="22"/>
            <w:u w:val="single"/>
            <w:shd w:val="clear" w:color="auto" w:fill="FFFFFF"/>
          </w:rPr>
          <w:t>), Кимры, 16 марта 2022</w:t>
        </w:r>
      </w:hyperlink>
    </w:p>
    <w:p w:rsidR="00AA270A" w:rsidRPr="00AA270A" w:rsidRDefault="00204D60" w:rsidP="00AA270A">
      <w:pPr>
        <w:numPr>
          <w:ilvl w:val="0"/>
          <w:numId w:val="25"/>
        </w:numPr>
        <w:ind w:left="0" w:firstLine="0"/>
        <w:rPr>
          <w:rFonts w:ascii="Arial" w:eastAsia="Arial" w:hAnsi="Arial" w:cs="Arial"/>
          <w:color w:val="0000FF"/>
          <w:sz w:val="22"/>
          <w:szCs w:val="22"/>
          <w:shd w:val="clear" w:color="auto" w:fill="FFFFFF"/>
        </w:rPr>
      </w:pPr>
      <w:hyperlink r:id="rId339" w:history="1">
        <w:r w:rsidR="00AA270A" w:rsidRPr="00AA270A">
          <w:rPr>
            <w:rFonts w:ascii="Arial" w:eastAsia="Arial" w:hAnsi="Arial" w:cs="Arial"/>
            <w:color w:val="0000FF"/>
            <w:sz w:val="22"/>
            <w:szCs w:val="22"/>
            <w:u w:val="single"/>
            <w:shd w:val="clear" w:color="auto" w:fill="FFFFFF"/>
          </w:rPr>
          <w:t>Г</w:t>
        </w:r>
        <w:proofErr w:type="gramStart"/>
        <w:r w:rsidR="00AA270A" w:rsidRPr="00AA270A">
          <w:rPr>
            <w:rFonts w:ascii="Arial" w:eastAsia="Arial" w:hAnsi="Arial" w:cs="Arial"/>
            <w:color w:val="0000FF"/>
            <w:sz w:val="22"/>
            <w:szCs w:val="22"/>
            <w:u w:val="single"/>
            <w:shd w:val="clear" w:color="auto" w:fill="FFFFFF"/>
          </w:rPr>
          <w:t>ТРК Тв</w:t>
        </w:r>
        <w:proofErr w:type="gramEnd"/>
        <w:r w:rsidR="00AA270A" w:rsidRPr="00AA270A">
          <w:rPr>
            <w:rFonts w:ascii="Arial" w:eastAsia="Arial" w:hAnsi="Arial" w:cs="Arial"/>
            <w:color w:val="0000FF"/>
            <w:sz w:val="22"/>
            <w:szCs w:val="22"/>
            <w:u w:val="single"/>
            <w:shd w:val="clear" w:color="auto" w:fill="FFFFFF"/>
          </w:rPr>
          <w:t>ерь, Тверь, 16 марта 2022</w:t>
        </w:r>
      </w:hyperlink>
    </w:p>
    <w:p w:rsidR="00AA270A" w:rsidRPr="00AA270A" w:rsidRDefault="00204D60" w:rsidP="00AA270A">
      <w:pPr>
        <w:numPr>
          <w:ilvl w:val="0"/>
          <w:numId w:val="25"/>
        </w:numPr>
        <w:ind w:left="0" w:firstLine="0"/>
        <w:rPr>
          <w:rFonts w:ascii="Arial" w:eastAsia="Arial" w:hAnsi="Arial" w:cs="Arial"/>
          <w:color w:val="0000FF"/>
          <w:sz w:val="22"/>
          <w:szCs w:val="22"/>
          <w:shd w:val="clear" w:color="auto" w:fill="FFFFFF"/>
        </w:rPr>
      </w:pPr>
      <w:hyperlink r:id="rId340" w:history="1">
        <w:r w:rsidR="00AA270A" w:rsidRPr="00AA270A">
          <w:rPr>
            <w:rFonts w:ascii="Arial" w:eastAsia="Arial" w:hAnsi="Arial" w:cs="Arial"/>
            <w:color w:val="0000FF"/>
            <w:sz w:val="22"/>
            <w:szCs w:val="22"/>
            <w:u w:val="single"/>
            <w:shd w:val="clear" w:color="auto" w:fill="FFFFFF"/>
          </w:rPr>
          <w:t>Знамя (</w:t>
        </w:r>
        <w:proofErr w:type="spellStart"/>
        <w:r w:rsidR="00AA270A" w:rsidRPr="00AA270A">
          <w:rPr>
            <w:rFonts w:ascii="Arial" w:eastAsia="Arial" w:hAnsi="Arial" w:cs="Arial"/>
            <w:color w:val="0000FF"/>
            <w:sz w:val="22"/>
            <w:szCs w:val="22"/>
            <w:u w:val="single"/>
            <w:shd w:val="clear" w:color="auto" w:fill="FFFFFF"/>
          </w:rPr>
          <w:t>kuvznama.ru</w:t>
        </w:r>
        <w:proofErr w:type="spellEnd"/>
        <w:r w:rsidR="00AA270A" w:rsidRPr="00AA270A">
          <w:rPr>
            <w:rFonts w:ascii="Arial" w:eastAsia="Arial" w:hAnsi="Arial" w:cs="Arial"/>
            <w:color w:val="0000FF"/>
            <w:sz w:val="22"/>
            <w:szCs w:val="22"/>
            <w:u w:val="single"/>
            <w:shd w:val="clear" w:color="auto" w:fill="FFFFFF"/>
          </w:rPr>
          <w:t>), Кувшиново, 16 марта 2022</w:t>
        </w:r>
      </w:hyperlink>
    </w:p>
    <w:p w:rsidR="00AA270A" w:rsidRPr="00AA270A" w:rsidRDefault="00204D60" w:rsidP="00AA270A">
      <w:pPr>
        <w:numPr>
          <w:ilvl w:val="0"/>
          <w:numId w:val="25"/>
        </w:numPr>
        <w:ind w:left="0" w:firstLine="0"/>
        <w:rPr>
          <w:rFonts w:ascii="Arial" w:eastAsia="Arial" w:hAnsi="Arial" w:cs="Arial"/>
          <w:color w:val="0000FF"/>
          <w:sz w:val="22"/>
          <w:szCs w:val="22"/>
          <w:shd w:val="clear" w:color="auto" w:fill="FFFFFF"/>
        </w:rPr>
      </w:pPr>
      <w:hyperlink r:id="rId341" w:history="1">
        <w:r w:rsidR="00AA270A" w:rsidRPr="00AA270A">
          <w:rPr>
            <w:rFonts w:ascii="Arial" w:eastAsia="Arial" w:hAnsi="Arial" w:cs="Arial"/>
            <w:color w:val="0000FF"/>
            <w:sz w:val="22"/>
            <w:szCs w:val="22"/>
            <w:u w:val="single"/>
            <w:shd w:val="clear" w:color="auto" w:fill="FFFFFF"/>
          </w:rPr>
          <w:t>Удомельская газета (</w:t>
        </w:r>
        <w:proofErr w:type="spellStart"/>
        <w:r w:rsidR="00AA270A" w:rsidRPr="00AA270A">
          <w:rPr>
            <w:rFonts w:ascii="Arial" w:eastAsia="Arial" w:hAnsi="Arial" w:cs="Arial"/>
            <w:color w:val="0000FF"/>
            <w:sz w:val="22"/>
            <w:szCs w:val="22"/>
            <w:u w:val="single"/>
            <w:shd w:val="clear" w:color="auto" w:fill="FFFFFF"/>
          </w:rPr>
          <w:t>udomelskaya-gazeta.ru</w:t>
        </w:r>
        <w:proofErr w:type="spellEnd"/>
        <w:r w:rsidR="00AA270A" w:rsidRPr="00AA270A">
          <w:rPr>
            <w:rFonts w:ascii="Arial" w:eastAsia="Arial" w:hAnsi="Arial" w:cs="Arial"/>
            <w:color w:val="0000FF"/>
            <w:sz w:val="22"/>
            <w:szCs w:val="22"/>
            <w:u w:val="single"/>
            <w:shd w:val="clear" w:color="auto" w:fill="FFFFFF"/>
          </w:rPr>
          <w:t>), Удомля, 16 марта 2022</w:t>
        </w:r>
      </w:hyperlink>
    </w:p>
    <w:p w:rsidR="00AA270A" w:rsidRPr="00AA270A" w:rsidRDefault="00204D60" w:rsidP="00AA270A">
      <w:pPr>
        <w:numPr>
          <w:ilvl w:val="0"/>
          <w:numId w:val="25"/>
        </w:numPr>
        <w:ind w:left="0" w:firstLine="0"/>
        <w:rPr>
          <w:rFonts w:ascii="Arial" w:eastAsia="Arial" w:hAnsi="Arial" w:cs="Arial"/>
          <w:color w:val="0000FF"/>
          <w:sz w:val="22"/>
          <w:szCs w:val="22"/>
          <w:shd w:val="clear" w:color="auto" w:fill="FFFFFF"/>
        </w:rPr>
      </w:pPr>
      <w:hyperlink r:id="rId342" w:history="1">
        <w:r w:rsidR="00AA270A" w:rsidRPr="00AA270A">
          <w:rPr>
            <w:rFonts w:ascii="Arial" w:eastAsia="Arial" w:hAnsi="Arial" w:cs="Arial"/>
            <w:color w:val="0000FF"/>
            <w:sz w:val="22"/>
            <w:szCs w:val="22"/>
            <w:u w:val="single"/>
            <w:shd w:val="clear" w:color="auto" w:fill="FFFFFF"/>
          </w:rPr>
          <w:t>Родная земля (</w:t>
        </w:r>
        <w:proofErr w:type="spellStart"/>
        <w:r w:rsidR="00AA270A" w:rsidRPr="00AA270A">
          <w:rPr>
            <w:rFonts w:ascii="Arial" w:eastAsia="Arial" w:hAnsi="Arial" w:cs="Arial"/>
            <w:color w:val="0000FF"/>
            <w:sz w:val="22"/>
            <w:szCs w:val="22"/>
            <w:u w:val="single"/>
            <w:shd w:val="clear" w:color="auto" w:fill="FFFFFF"/>
          </w:rPr>
          <w:t>r-zemlya.ru</w:t>
        </w:r>
        <w:proofErr w:type="spellEnd"/>
        <w:r w:rsidR="00AA270A" w:rsidRPr="00AA270A">
          <w:rPr>
            <w:rFonts w:ascii="Arial" w:eastAsia="Arial" w:hAnsi="Arial" w:cs="Arial"/>
            <w:color w:val="0000FF"/>
            <w:sz w:val="22"/>
            <w:szCs w:val="22"/>
            <w:u w:val="single"/>
            <w:shd w:val="clear" w:color="auto" w:fill="FFFFFF"/>
          </w:rPr>
          <w:t>), п. Рамешки, 16 марта 2022</w:t>
        </w:r>
      </w:hyperlink>
    </w:p>
    <w:p w:rsidR="00AA270A" w:rsidRPr="00AA270A" w:rsidRDefault="00204D60" w:rsidP="00AA270A">
      <w:pPr>
        <w:numPr>
          <w:ilvl w:val="0"/>
          <w:numId w:val="25"/>
        </w:numPr>
        <w:ind w:left="0" w:firstLine="0"/>
        <w:rPr>
          <w:rFonts w:ascii="Arial" w:eastAsia="Arial" w:hAnsi="Arial" w:cs="Arial"/>
          <w:color w:val="0000FF"/>
          <w:sz w:val="22"/>
          <w:szCs w:val="22"/>
          <w:shd w:val="clear" w:color="auto" w:fill="FFFFFF"/>
        </w:rPr>
      </w:pPr>
      <w:hyperlink r:id="rId343" w:history="1">
        <w:r w:rsidR="00AA270A" w:rsidRPr="00AA270A">
          <w:rPr>
            <w:rFonts w:ascii="Arial" w:eastAsia="Arial" w:hAnsi="Arial" w:cs="Arial"/>
            <w:color w:val="0000FF"/>
            <w:sz w:val="22"/>
            <w:szCs w:val="22"/>
            <w:u w:val="single"/>
            <w:shd w:val="clear" w:color="auto" w:fill="FFFFFF"/>
          </w:rPr>
          <w:t>Заря (</w:t>
        </w:r>
        <w:proofErr w:type="spellStart"/>
        <w:r w:rsidR="00AA270A" w:rsidRPr="00AA270A">
          <w:rPr>
            <w:rFonts w:ascii="Arial" w:eastAsia="Arial" w:hAnsi="Arial" w:cs="Arial"/>
            <w:color w:val="0000FF"/>
            <w:sz w:val="22"/>
            <w:szCs w:val="22"/>
            <w:u w:val="single"/>
            <w:shd w:val="clear" w:color="auto" w:fill="FFFFFF"/>
          </w:rPr>
          <w:t>konzarya.ru</w:t>
        </w:r>
        <w:proofErr w:type="spellEnd"/>
        <w:r w:rsidR="00AA270A" w:rsidRPr="00AA270A">
          <w:rPr>
            <w:rFonts w:ascii="Arial" w:eastAsia="Arial" w:hAnsi="Arial" w:cs="Arial"/>
            <w:color w:val="0000FF"/>
            <w:sz w:val="22"/>
            <w:szCs w:val="22"/>
            <w:u w:val="single"/>
            <w:shd w:val="clear" w:color="auto" w:fill="FFFFFF"/>
          </w:rPr>
          <w:t>), Конаково, 16 марта 2022</w:t>
        </w:r>
      </w:hyperlink>
    </w:p>
    <w:p w:rsidR="00AA270A" w:rsidRDefault="00204D60" w:rsidP="00AA270A">
      <w:pPr>
        <w:jc w:val="right"/>
        <w:rPr>
          <w:rFonts w:ascii="Arial" w:eastAsia="Arial" w:hAnsi="Arial" w:cs="Arial"/>
          <w:color w:val="0000FF"/>
          <w:sz w:val="22"/>
          <w:szCs w:val="22"/>
          <w:shd w:val="clear" w:color="auto" w:fill="FFFFFF"/>
        </w:rPr>
      </w:pPr>
      <w:hyperlink w:anchor="tabtxt_1575050_1944315438" w:history="1">
        <w:r w:rsidR="00AA270A" w:rsidRPr="00AA270A">
          <w:rPr>
            <w:rFonts w:ascii="Arial" w:eastAsia="Arial" w:hAnsi="Arial" w:cs="Arial"/>
            <w:color w:val="0000FF"/>
            <w:sz w:val="22"/>
            <w:szCs w:val="22"/>
            <w:u w:val="single"/>
            <w:shd w:val="clear" w:color="auto" w:fill="FFFFFF"/>
          </w:rPr>
          <w:t>К заголовкам сообщений</w:t>
        </w:r>
      </w:hyperlink>
    </w:p>
    <w:p w:rsidR="00795923" w:rsidRPr="00AA270A" w:rsidRDefault="00795923" w:rsidP="00AA270A">
      <w:pPr>
        <w:jc w:val="right"/>
        <w:rPr>
          <w:rFonts w:ascii="Arial" w:eastAsia="Arial" w:hAnsi="Arial" w:cs="Arial"/>
          <w:color w:val="0000FF"/>
          <w:sz w:val="22"/>
          <w:szCs w:val="22"/>
          <w:shd w:val="clear" w:color="auto" w:fill="FFFFFF"/>
        </w:rPr>
      </w:pPr>
    </w:p>
    <w:p w:rsidR="00AA270A" w:rsidRPr="00AA270A" w:rsidRDefault="00AA270A" w:rsidP="00AA270A">
      <w:pPr>
        <w:rPr>
          <w:rFonts w:ascii="Arial" w:eastAsia="Arial" w:hAnsi="Arial" w:cs="Arial"/>
          <w:b/>
          <w:color w:val="000000"/>
          <w:sz w:val="22"/>
          <w:szCs w:val="22"/>
          <w:shd w:val="clear" w:color="auto" w:fill="FFFFFF"/>
        </w:rPr>
      </w:pPr>
      <w:r w:rsidRPr="00AA270A">
        <w:rPr>
          <w:rFonts w:ascii="Arial" w:eastAsia="Arial" w:hAnsi="Arial" w:cs="Arial"/>
          <w:b/>
          <w:color w:val="000000"/>
          <w:sz w:val="22"/>
          <w:szCs w:val="22"/>
          <w:shd w:val="clear" w:color="auto" w:fill="FFFFFF"/>
        </w:rPr>
        <w:t>Тверские ведомости (</w:t>
      </w:r>
      <w:proofErr w:type="spellStart"/>
      <w:r w:rsidRPr="00AA270A">
        <w:rPr>
          <w:rFonts w:ascii="Arial" w:eastAsia="Arial" w:hAnsi="Arial" w:cs="Arial"/>
          <w:b/>
          <w:color w:val="000000"/>
          <w:sz w:val="22"/>
          <w:szCs w:val="22"/>
          <w:shd w:val="clear" w:color="auto" w:fill="FFFFFF"/>
        </w:rPr>
        <w:t>vedtver.ru</w:t>
      </w:r>
      <w:proofErr w:type="spellEnd"/>
      <w:r w:rsidRPr="00AA270A">
        <w:rPr>
          <w:rFonts w:ascii="Arial" w:eastAsia="Arial" w:hAnsi="Arial" w:cs="Arial"/>
          <w:b/>
          <w:color w:val="000000"/>
          <w:sz w:val="22"/>
          <w:szCs w:val="22"/>
          <w:shd w:val="clear" w:color="auto" w:fill="FFFFFF"/>
        </w:rPr>
        <w:t>), Тверь, 16 марта 2022</w:t>
      </w:r>
    </w:p>
    <w:p w:rsidR="00AA270A" w:rsidRPr="00AA270A" w:rsidRDefault="00AA270A" w:rsidP="00AA270A">
      <w:pPr>
        <w:jc w:val="both"/>
        <w:outlineLvl w:val="1"/>
        <w:rPr>
          <w:rFonts w:ascii="Arial" w:eastAsia="Arial" w:hAnsi="Arial" w:cs="Arial"/>
          <w:color w:val="000000"/>
          <w:sz w:val="22"/>
          <w:szCs w:val="22"/>
          <w:shd w:val="clear" w:color="auto" w:fill="FFFFFF"/>
        </w:rPr>
      </w:pPr>
      <w:bookmarkStart w:id="38" w:name="ant_1575050_1944623572"/>
      <w:r w:rsidRPr="00AA270A">
        <w:rPr>
          <w:rFonts w:ascii="Arial" w:eastAsia="Arial" w:hAnsi="Arial" w:cs="Arial"/>
          <w:color w:val="000000"/>
          <w:sz w:val="22"/>
          <w:szCs w:val="22"/>
          <w:shd w:val="clear" w:color="auto" w:fill="FFFFFF"/>
        </w:rPr>
        <w:t>ЖИТЕЛЕЙ ТВЕРСКОЙ ОБЛАСТИ ПРИГЛАШАЮТ К УЧАСТИЮ В КОНКУРСЕ ИССЛЕДОВАТЕЛЬСКИХ И ТВОРЧЕСКИХ РАБОТ "МОЙ КРАЙ"</w:t>
      </w:r>
      <w:bookmarkEnd w:id="38"/>
    </w:p>
    <w:p w:rsidR="00AA270A" w:rsidRPr="00AA270A" w:rsidRDefault="00AA270A" w:rsidP="00AA270A">
      <w:pPr>
        <w:jc w:val="both"/>
        <w:rPr>
          <w:rFonts w:ascii="Arial" w:eastAsia="Arial" w:hAnsi="Arial" w:cs="Arial"/>
          <w:color w:val="000000"/>
          <w:sz w:val="22"/>
          <w:szCs w:val="22"/>
          <w:shd w:val="clear" w:color="auto" w:fill="FFFFFF"/>
        </w:rPr>
      </w:pPr>
      <w:r w:rsidRPr="00AA270A">
        <w:rPr>
          <w:rFonts w:ascii="Arial" w:eastAsia="Arial" w:hAnsi="Arial" w:cs="Arial"/>
          <w:color w:val="000000"/>
          <w:sz w:val="22"/>
          <w:szCs w:val="22"/>
          <w:shd w:val="clear" w:color="auto" w:fill="FFFFFF"/>
        </w:rPr>
        <w:t xml:space="preserve">По мнению губернатора Тверской области </w:t>
      </w:r>
      <w:r w:rsidRPr="00AA270A">
        <w:rPr>
          <w:rFonts w:ascii="Arial" w:eastAsia="Arial" w:hAnsi="Arial" w:cs="Arial"/>
          <w:color w:val="000000"/>
          <w:sz w:val="22"/>
          <w:szCs w:val="22"/>
          <w:shd w:val="clear" w:color="auto" w:fill="C0C0C0"/>
        </w:rPr>
        <w:t>Игоря Рудени</w:t>
      </w:r>
      <w:r w:rsidRPr="00AA270A">
        <w:rPr>
          <w:rFonts w:ascii="Arial" w:eastAsia="Arial" w:hAnsi="Arial" w:cs="Arial"/>
          <w:color w:val="000000"/>
          <w:sz w:val="22"/>
          <w:szCs w:val="22"/>
          <w:shd w:val="clear" w:color="auto" w:fill="FFFFFF"/>
        </w:rPr>
        <w:t xml:space="preserve">, такие мероприятия служат сохранению и популяризации культурного наследия Верхневолжья и России, духовному и нравственному воспитанию молодежи... </w:t>
      </w:r>
    </w:p>
    <w:p w:rsidR="00AA270A" w:rsidRPr="00AA270A" w:rsidRDefault="00204D60" w:rsidP="00AA270A">
      <w:pPr>
        <w:rPr>
          <w:rFonts w:ascii="Arial" w:eastAsia="Arial" w:hAnsi="Arial" w:cs="Arial"/>
          <w:color w:val="0000FF"/>
          <w:sz w:val="22"/>
          <w:szCs w:val="22"/>
          <w:shd w:val="clear" w:color="auto" w:fill="FFFFFF"/>
        </w:rPr>
      </w:pPr>
      <w:hyperlink r:id="rId344" w:history="1">
        <w:r w:rsidR="00AA270A" w:rsidRPr="00AA270A">
          <w:rPr>
            <w:rFonts w:ascii="Arial" w:eastAsia="Arial" w:hAnsi="Arial" w:cs="Arial"/>
            <w:color w:val="0000FF"/>
            <w:sz w:val="22"/>
            <w:szCs w:val="22"/>
            <w:u w:val="single"/>
            <w:shd w:val="clear" w:color="auto" w:fill="FFFFFF"/>
          </w:rPr>
          <w:t>https://vedtver.ru/news/society/zhitelej-tverskoj-oblasti-priglashajut-k-uchastiju-v-konkurse-issledovatelskih-i-tvorcheskih-rabot-moj-kraj/</w:t>
        </w:r>
      </w:hyperlink>
    </w:p>
    <w:p w:rsidR="00AA270A" w:rsidRPr="00795923" w:rsidRDefault="00AA270A" w:rsidP="00AA270A">
      <w:pPr>
        <w:rPr>
          <w:rFonts w:ascii="Arial" w:eastAsia="Arial" w:hAnsi="Arial" w:cs="Arial"/>
          <w:color w:val="000000"/>
          <w:sz w:val="22"/>
          <w:szCs w:val="22"/>
          <w:u w:val="single"/>
          <w:shd w:val="clear" w:color="auto" w:fill="FFFFFF"/>
        </w:rPr>
      </w:pPr>
      <w:r w:rsidRPr="00AA270A">
        <w:rPr>
          <w:rFonts w:ascii="Arial" w:eastAsia="Arial" w:hAnsi="Arial" w:cs="Arial"/>
          <w:color w:val="000000"/>
          <w:sz w:val="22"/>
          <w:szCs w:val="22"/>
          <w:u w:val="single"/>
          <w:shd w:val="clear" w:color="auto" w:fill="FFFFFF"/>
        </w:rPr>
        <w:t>Сообщения по событию:</w:t>
      </w:r>
    </w:p>
    <w:p w:rsidR="00AA270A" w:rsidRPr="00AA270A" w:rsidRDefault="00204D60" w:rsidP="00AA270A">
      <w:pPr>
        <w:numPr>
          <w:ilvl w:val="0"/>
          <w:numId w:val="26"/>
        </w:numPr>
        <w:ind w:left="0" w:firstLine="0"/>
        <w:rPr>
          <w:rFonts w:ascii="Arial" w:eastAsia="Arial" w:hAnsi="Arial" w:cs="Arial"/>
          <w:color w:val="0000FF"/>
          <w:sz w:val="22"/>
          <w:szCs w:val="22"/>
          <w:shd w:val="clear" w:color="auto" w:fill="FFFFFF"/>
        </w:rPr>
      </w:pPr>
      <w:hyperlink r:id="rId345" w:history="1">
        <w:proofErr w:type="gramStart"/>
        <w:r w:rsidR="00AA270A" w:rsidRPr="00AA270A">
          <w:rPr>
            <w:rFonts w:ascii="Arial" w:eastAsia="Arial" w:hAnsi="Arial" w:cs="Arial"/>
            <w:color w:val="0000FF"/>
            <w:sz w:val="22"/>
            <w:szCs w:val="22"/>
            <w:u w:val="single"/>
            <w:shd w:val="clear" w:color="auto" w:fill="FFFFFF"/>
          </w:rPr>
          <w:t>Бельская</w:t>
        </w:r>
        <w:proofErr w:type="gramEnd"/>
        <w:r w:rsidR="00AA270A" w:rsidRPr="00AA270A">
          <w:rPr>
            <w:rFonts w:ascii="Arial" w:eastAsia="Arial" w:hAnsi="Arial" w:cs="Arial"/>
            <w:color w:val="0000FF"/>
            <w:sz w:val="22"/>
            <w:szCs w:val="22"/>
            <w:u w:val="single"/>
            <w:shd w:val="clear" w:color="auto" w:fill="FFFFFF"/>
          </w:rPr>
          <w:t xml:space="preserve"> правда (</w:t>
        </w:r>
        <w:proofErr w:type="spellStart"/>
        <w:r w:rsidR="00AA270A" w:rsidRPr="00AA270A">
          <w:rPr>
            <w:rFonts w:ascii="Arial" w:eastAsia="Arial" w:hAnsi="Arial" w:cs="Arial"/>
            <w:color w:val="0000FF"/>
            <w:sz w:val="22"/>
            <w:szCs w:val="22"/>
            <w:u w:val="single"/>
            <w:shd w:val="clear" w:color="auto" w:fill="FFFFFF"/>
          </w:rPr>
          <w:t>бельскаяправдаф</w:t>
        </w:r>
        <w:proofErr w:type="spellEnd"/>
        <w:r w:rsidR="00AA270A" w:rsidRPr="00AA270A">
          <w:rPr>
            <w:rFonts w:ascii="Arial" w:eastAsia="Arial" w:hAnsi="Arial" w:cs="Arial"/>
            <w:color w:val="0000FF"/>
            <w:sz w:val="22"/>
            <w:szCs w:val="22"/>
            <w:u w:val="single"/>
            <w:shd w:val="clear" w:color="auto" w:fill="FFFFFF"/>
          </w:rPr>
          <w:t>), Белый, 16 марта 2022</w:t>
        </w:r>
      </w:hyperlink>
    </w:p>
    <w:p w:rsidR="00AA270A" w:rsidRPr="00AA270A" w:rsidRDefault="00204D60" w:rsidP="00AA270A">
      <w:pPr>
        <w:numPr>
          <w:ilvl w:val="0"/>
          <w:numId w:val="26"/>
        </w:numPr>
        <w:ind w:left="0" w:firstLine="0"/>
        <w:rPr>
          <w:rFonts w:ascii="Arial" w:eastAsia="Arial" w:hAnsi="Arial" w:cs="Arial"/>
          <w:color w:val="0000FF"/>
          <w:sz w:val="22"/>
          <w:szCs w:val="22"/>
          <w:shd w:val="clear" w:color="auto" w:fill="FFFFFF"/>
        </w:rPr>
      </w:pPr>
      <w:hyperlink r:id="rId346" w:history="1">
        <w:r w:rsidR="00AA270A" w:rsidRPr="00AA270A">
          <w:rPr>
            <w:rFonts w:ascii="Arial" w:eastAsia="Arial" w:hAnsi="Arial" w:cs="Arial"/>
            <w:color w:val="0000FF"/>
            <w:sz w:val="22"/>
            <w:szCs w:val="22"/>
            <w:u w:val="single"/>
            <w:shd w:val="clear" w:color="auto" w:fill="FFFFFF"/>
          </w:rPr>
          <w:t>Зубцовская жизнь (</w:t>
        </w:r>
        <w:proofErr w:type="spellStart"/>
        <w:r w:rsidR="00AA270A" w:rsidRPr="00AA270A">
          <w:rPr>
            <w:rFonts w:ascii="Arial" w:eastAsia="Arial" w:hAnsi="Arial" w:cs="Arial"/>
            <w:color w:val="0000FF"/>
            <w:sz w:val="22"/>
            <w:szCs w:val="22"/>
            <w:u w:val="single"/>
            <w:shd w:val="clear" w:color="auto" w:fill="FFFFFF"/>
          </w:rPr>
          <w:t>зубцовскаяжизньф</w:t>
        </w:r>
        <w:proofErr w:type="spellEnd"/>
        <w:r w:rsidR="00AA270A" w:rsidRPr="00AA270A">
          <w:rPr>
            <w:rFonts w:ascii="Arial" w:eastAsia="Arial" w:hAnsi="Arial" w:cs="Arial"/>
            <w:color w:val="0000FF"/>
            <w:sz w:val="22"/>
            <w:szCs w:val="22"/>
            <w:u w:val="single"/>
            <w:shd w:val="clear" w:color="auto" w:fill="FFFFFF"/>
          </w:rPr>
          <w:t>), Зубцов, 16 марта 2022</w:t>
        </w:r>
      </w:hyperlink>
    </w:p>
    <w:p w:rsidR="00AA270A" w:rsidRPr="00AA270A" w:rsidRDefault="00204D60" w:rsidP="00AA270A">
      <w:pPr>
        <w:numPr>
          <w:ilvl w:val="0"/>
          <w:numId w:val="26"/>
        </w:numPr>
        <w:ind w:left="0" w:firstLine="0"/>
        <w:rPr>
          <w:rFonts w:ascii="Arial" w:eastAsia="Arial" w:hAnsi="Arial" w:cs="Arial"/>
          <w:color w:val="0000FF"/>
          <w:sz w:val="22"/>
          <w:szCs w:val="22"/>
          <w:shd w:val="clear" w:color="auto" w:fill="FFFFFF"/>
        </w:rPr>
      </w:pPr>
      <w:hyperlink r:id="rId347" w:history="1">
        <w:r w:rsidR="00AA270A" w:rsidRPr="00AA270A">
          <w:rPr>
            <w:rFonts w:ascii="Arial" w:eastAsia="Arial" w:hAnsi="Arial" w:cs="Arial"/>
            <w:color w:val="0000FF"/>
            <w:sz w:val="22"/>
            <w:szCs w:val="22"/>
            <w:u w:val="single"/>
            <w:shd w:val="clear" w:color="auto" w:fill="FFFFFF"/>
          </w:rPr>
          <w:t>Наша жизнь (</w:t>
        </w:r>
        <w:proofErr w:type="spellStart"/>
        <w:r w:rsidR="00AA270A" w:rsidRPr="00AA270A">
          <w:rPr>
            <w:rFonts w:ascii="Arial" w:eastAsia="Arial" w:hAnsi="Arial" w:cs="Arial"/>
            <w:color w:val="0000FF"/>
            <w:sz w:val="22"/>
            <w:szCs w:val="22"/>
            <w:u w:val="single"/>
            <w:shd w:val="clear" w:color="auto" w:fill="FFFFFF"/>
          </w:rPr>
          <w:t>нашажизньф</w:t>
        </w:r>
        <w:proofErr w:type="spellEnd"/>
        <w:r w:rsidR="00AA270A" w:rsidRPr="00AA270A">
          <w:rPr>
            <w:rFonts w:ascii="Arial" w:eastAsia="Arial" w:hAnsi="Arial" w:cs="Arial"/>
            <w:color w:val="0000FF"/>
            <w:sz w:val="22"/>
            <w:szCs w:val="22"/>
            <w:u w:val="single"/>
            <w:shd w:val="clear" w:color="auto" w:fill="FFFFFF"/>
          </w:rPr>
          <w:t>), Лихославль, 16 марта 2022</w:t>
        </w:r>
      </w:hyperlink>
    </w:p>
    <w:p w:rsidR="00AA270A" w:rsidRPr="00AA270A" w:rsidRDefault="00204D60" w:rsidP="00AA270A">
      <w:pPr>
        <w:numPr>
          <w:ilvl w:val="0"/>
          <w:numId w:val="26"/>
        </w:numPr>
        <w:ind w:left="0" w:firstLine="0"/>
        <w:rPr>
          <w:rFonts w:ascii="Arial" w:eastAsia="Arial" w:hAnsi="Arial" w:cs="Arial"/>
          <w:color w:val="0000FF"/>
          <w:sz w:val="22"/>
          <w:szCs w:val="22"/>
          <w:shd w:val="clear" w:color="auto" w:fill="FFFFFF"/>
        </w:rPr>
      </w:pPr>
      <w:hyperlink r:id="rId348" w:history="1">
        <w:r w:rsidR="00AA270A" w:rsidRPr="00AA270A">
          <w:rPr>
            <w:rFonts w:ascii="Arial" w:eastAsia="Arial" w:hAnsi="Arial" w:cs="Arial"/>
            <w:color w:val="0000FF"/>
            <w:sz w:val="22"/>
            <w:szCs w:val="22"/>
            <w:u w:val="single"/>
            <w:shd w:val="clear" w:color="auto" w:fill="FFFFFF"/>
          </w:rPr>
          <w:t>Г</w:t>
        </w:r>
        <w:proofErr w:type="gramStart"/>
        <w:r w:rsidR="00AA270A" w:rsidRPr="00AA270A">
          <w:rPr>
            <w:rFonts w:ascii="Arial" w:eastAsia="Arial" w:hAnsi="Arial" w:cs="Arial"/>
            <w:color w:val="0000FF"/>
            <w:sz w:val="22"/>
            <w:szCs w:val="22"/>
            <w:u w:val="single"/>
            <w:shd w:val="clear" w:color="auto" w:fill="FFFFFF"/>
          </w:rPr>
          <w:t>ТРК Тв</w:t>
        </w:r>
        <w:proofErr w:type="gramEnd"/>
        <w:r w:rsidR="00AA270A" w:rsidRPr="00AA270A">
          <w:rPr>
            <w:rFonts w:ascii="Arial" w:eastAsia="Arial" w:hAnsi="Arial" w:cs="Arial"/>
            <w:color w:val="0000FF"/>
            <w:sz w:val="22"/>
            <w:szCs w:val="22"/>
            <w:u w:val="single"/>
            <w:shd w:val="clear" w:color="auto" w:fill="FFFFFF"/>
          </w:rPr>
          <w:t>ерь, Тверь, 16 марта 2022</w:t>
        </w:r>
      </w:hyperlink>
    </w:p>
    <w:p w:rsidR="00AA270A" w:rsidRPr="00AA270A" w:rsidRDefault="00204D60" w:rsidP="00AA270A">
      <w:pPr>
        <w:numPr>
          <w:ilvl w:val="0"/>
          <w:numId w:val="26"/>
        </w:numPr>
        <w:ind w:left="0" w:firstLine="0"/>
        <w:rPr>
          <w:rFonts w:ascii="Arial" w:eastAsia="Arial" w:hAnsi="Arial" w:cs="Arial"/>
          <w:color w:val="0000FF"/>
          <w:sz w:val="22"/>
          <w:szCs w:val="22"/>
          <w:shd w:val="clear" w:color="auto" w:fill="FFFFFF"/>
        </w:rPr>
      </w:pPr>
      <w:hyperlink r:id="rId349" w:history="1">
        <w:r w:rsidR="00AA270A" w:rsidRPr="00AA270A">
          <w:rPr>
            <w:rFonts w:ascii="Arial" w:eastAsia="Arial" w:hAnsi="Arial" w:cs="Arial"/>
            <w:color w:val="0000FF"/>
            <w:sz w:val="22"/>
            <w:szCs w:val="22"/>
            <w:u w:val="single"/>
            <w:shd w:val="clear" w:color="auto" w:fill="FFFFFF"/>
          </w:rPr>
          <w:t>Жарковский вестник (</w:t>
        </w:r>
        <w:proofErr w:type="spellStart"/>
        <w:r w:rsidR="00AA270A" w:rsidRPr="00AA270A">
          <w:rPr>
            <w:rFonts w:ascii="Arial" w:eastAsia="Arial" w:hAnsi="Arial" w:cs="Arial"/>
            <w:color w:val="0000FF"/>
            <w:sz w:val="22"/>
            <w:szCs w:val="22"/>
            <w:u w:val="single"/>
            <w:shd w:val="clear" w:color="auto" w:fill="FFFFFF"/>
          </w:rPr>
          <w:t>жарковскийвестникф</w:t>
        </w:r>
        <w:proofErr w:type="spellEnd"/>
        <w:r w:rsidR="00AA270A" w:rsidRPr="00AA270A">
          <w:rPr>
            <w:rFonts w:ascii="Arial" w:eastAsia="Arial" w:hAnsi="Arial" w:cs="Arial"/>
            <w:color w:val="0000FF"/>
            <w:sz w:val="22"/>
            <w:szCs w:val="22"/>
            <w:u w:val="single"/>
            <w:shd w:val="clear" w:color="auto" w:fill="FFFFFF"/>
          </w:rPr>
          <w:t>), п.г.т. Жарковский, 16 марта 2022</w:t>
        </w:r>
      </w:hyperlink>
    </w:p>
    <w:p w:rsidR="00AA270A" w:rsidRPr="00AA270A" w:rsidRDefault="00204D60" w:rsidP="00AA270A">
      <w:pPr>
        <w:numPr>
          <w:ilvl w:val="0"/>
          <w:numId w:val="26"/>
        </w:numPr>
        <w:ind w:left="0" w:firstLine="0"/>
        <w:rPr>
          <w:rFonts w:ascii="Arial" w:eastAsia="Arial" w:hAnsi="Arial" w:cs="Arial"/>
          <w:color w:val="0000FF"/>
          <w:sz w:val="22"/>
          <w:szCs w:val="22"/>
          <w:shd w:val="clear" w:color="auto" w:fill="FFFFFF"/>
        </w:rPr>
      </w:pPr>
      <w:hyperlink r:id="rId350" w:history="1">
        <w:proofErr w:type="gramStart"/>
        <w:r w:rsidR="00AA270A" w:rsidRPr="00AA270A">
          <w:rPr>
            <w:rFonts w:ascii="Arial" w:eastAsia="Arial" w:hAnsi="Arial" w:cs="Arial"/>
            <w:color w:val="0000FF"/>
            <w:sz w:val="22"/>
            <w:szCs w:val="22"/>
            <w:u w:val="single"/>
            <w:shd w:val="clear" w:color="auto" w:fill="FFFFFF"/>
          </w:rPr>
          <w:t>Лесной</w:t>
        </w:r>
        <w:proofErr w:type="gramEnd"/>
        <w:r w:rsidR="00AA270A" w:rsidRPr="00AA270A">
          <w:rPr>
            <w:rFonts w:ascii="Arial" w:eastAsia="Arial" w:hAnsi="Arial" w:cs="Arial"/>
            <w:color w:val="0000FF"/>
            <w:sz w:val="22"/>
            <w:szCs w:val="22"/>
            <w:u w:val="single"/>
            <w:shd w:val="clear" w:color="auto" w:fill="FFFFFF"/>
          </w:rPr>
          <w:t xml:space="preserve"> вестник (</w:t>
        </w:r>
        <w:proofErr w:type="spellStart"/>
        <w:r w:rsidR="00AA270A" w:rsidRPr="00AA270A">
          <w:rPr>
            <w:rFonts w:ascii="Arial" w:eastAsia="Arial" w:hAnsi="Arial" w:cs="Arial"/>
            <w:color w:val="0000FF"/>
            <w:sz w:val="22"/>
            <w:szCs w:val="22"/>
            <w:u w:val="single"/>
            <w:shd w:val="clear" w:color="auto" w:fill="FFFFFF"/>
          </w:rPr>
          <w:t>леснойвестникф</w:t>
        </w:r>
        <w:proofErr w:type="spellEnd"/>
        <w:r w:rsidR="00AA270A" w:rsidRPr="00AA270A">
          <w:rPr>
            <w:rFonts w:ascii="Arial" w:eastAsia="Arial" w:hAnsi="Arial" w:cs="Arial"/>
            <w:color w:val="0000FF"/>
            <w:sz w:val="22"/>
            <w:szCs w:val="22"/>
            <w:u w:val="single"/>
            <w:shd w:val="clear" w:color="auto" w:fill="FFFFFF"/>
          </w:rPr>
          <w:t>), с. Лесное (Тверская обл.), 16 марта 2022</w:t>
        </w:r>
      </w:hyperlink>
    </w:p>
    <w:p w:rsidR="00AA270A" w:rsidRPr="00AA270A" w:rsidRDefault="00204D60" w:rsidP="00AA270A">
      <w:pPr>
        <w:numPr>
          <w:ilvl w:val="0"/>
          <w:numId w:val="26"/>
        </w:numPr>
        <w:ind w:left="0" w:firstLine="0"/>
        <w:rPr>
          <w:rFonts w:ascii="Arial" w:eastAsia="Arial" w:hAnsi="Arial" w:cs="Arial"/>
          <w:color w:val="0000FF"/>
          <w:sz w:val="22"/>
          <w:szCs w:val="22"/>
          <w:shd w:val="clear" w:color="auto" w:fill="FFFFFF"/>
        </w:rPr>
      </w:pPr>
      <w:hyperlink r:id="rId351" w:history="1">
        <w:proofErr w:type="gramStart"/>
        <w:r w:rsidR="00AA270A" w:rsidRPr="00AA270A">
          <w:rPr>
            <w:rFonts w:ascii="Arial" w:eastAsia="Arial" w:hAnsi="Arial" w:cs="Arial"/>
            <w:color w:val="0000FF"/>
            <w:sz w:val="22"/>
            <w:szCs w:val="22"/>
            <w:u w:val="single"/>
            <w:shd w:val="clear" w:color="auto" w:fill="FFFFFF"/>
          </w:rPr>
          <w:t>Вышневолоцкая</w:t>
        </w:r>
        <w:proofErr w:type="gramEnd"/>
        <w:r w:rsidR="00AA270A" w:rsidRPr="00AA270A">
          <w:rPr>
            <w:rFonts w:ascii="Arial" w:eastAsia="Arial" w:hAnsi="Arial" w:cs="Arial"/>
            <w:color w:val="0000FF"/>
            <w:sz w:val="22"/>
            <w:szCs w:val="22"/>
            <w:u w:val="single"/>
            <w:shd w:val="clear" w:color="auto" w:fill="FFFFFF"/>
          </w:rPr>
          <w:t xml:space="preserve"> правда (</w:t>
        </w:r>
        <w:proofErr w:type="spellStart"/>
        <w:r w:rsidR="00AA270A" w:rsidRPr="00AA270A">
          <w:rPr>
            <w:rFonts w:ascii="Arial" w:eastAsia="Arial" w:hAnsi="Arial" w:cs="Arial"/>
            <w:color w:val="0000FF"/>
            <w:sz w:val="22"/>
            <w:szCs w:val="22"/>
            <w:u w:val="single"/>
            <w:shd w:val="clear" w:color="auto" w:fill="FFFFFF"/>
          </w:rPr>
          <w:t>вышневолоцкаяправдаф</w:t>
        </w:r>
        <w:proofErr w:type="spellEnd"/>
        <w:r w:rsidR="00AA270A" w:rsidRPr="00AA270A">
          <w:rPr>
            <w:rFonts w:ascii="Arial" w:eastAsia="Arial" w:hAnsi="Arial" w:cs="Arial"/>
            <w:color w:val="0000FF"/>
            <w:sz w:val="22"/>
            <w:szCs w:val="22"/>
            <w:u w:val="single"/>
            <w:shd w:val="clear" w:color="auto" w:fill="FFFFFF"/>
          </w:rPr>
          <w:t>), п.г.т. Жарковский, 16 марта 2022</w:t>
        </w:r>
      </w:hyperlink>
    </w:p>
    <w:p w:rsidR="00AA270A" w:rsidRPr="00AA270A" w:rsidRDefault="00204D60" w:rsidP="00AA270A">
      <w:pPr>
        <w:numPr>
          <w:ilvl w:val="0"/>
          <w:numId w:val="26"/>
        </w:numPr>
        <w:ind w:left="0" w:firstLine="0"/>
        <w:rPr>
          <w:rFonts w:ascii="Arial" w:eastAsia="Arial" w:hAnsi="Arial" w:cs="Arial"/>
          <w:color w:val="0000FF"/>
          <w:sz w:val="22"/>
          <w:szCs w:val="22"/>
          <w:shd w:val="clear" w:color="auto" w:fill="FFFFFF"/>
        </w:rPr>
      </w:pPr>
      <w:hyperlink r:id="rId352" w:history="1">
        <w:r w:rsidR="00AA270A" w:rsidRPr="00AA270A">
          <w:rPr>
            <w:rFonts w:ascii="Arial" w:eastAsia="Arial" w:hAnsi="Arial" w:cs="Arial"/>
            <w:color w:val="0000FF"/>
            <w:sz w:val="22"/>
            <w:szCs w:val="22"/>
            <w:u w:val="single"/>
            <w:shd w:val="clear" w:color="auto" w:fill="FFFFFF"/>
          </w:rPr>
          <w:t>Молоковский край (</w:t>
        </w:r>
        <w:proofErr w:type="spellStart"/>
        <w:r w:rsidR="00AA270A" w:rsidRPr="00AA270A">
          <w:rPr>
            <w:rFonts w:ascii="Arial" w:eastAsia="Arial" w:hAnsi="Arial" w:cs="Arial"/>
            <w:color w:val="0000FF"/>
            <w:sz w:val="22"/>
            <w:szCs w:val="22"/>
            <w:u w:val="single"/>
            <w:shd w:val="clear" w:color="auto" w:fill="FFFFFF"/>
          </w:rPr>
          <w:t>молоковскийкрайф</w:t>
        </w:r>
        <w:proofErr w:type="spellEnd"/>
        <w:r w:rsidR="00AA270A" w:rsidRPr="00AA270A">
          <w:rPr>
            <w:rFonts w:ascii="Arial" w:eastAsia="Arial" w:hAnsi="Arial" w:cs="Arial"/>
            <w:color w:val="0000FF"/>
            <w:sz w:val="22"/>
            <w:szCs w:val="22"/>
            <w:u w:val="single"/>
            <w:shd w:val="clear" w:color="auto" w:fill="FFFFFF"/>
          </w:rPr>
          <w:t>), п. Молоково, 16 марта 2022</w:t>
        </w:r>
      </w:hyperlink>
    </w:p>
    <w:p w:rsidR="00AA270A" w:rsidRPr="00AA270A" w:rsidRDefault="00204D60" w:rsidP="00AA270A">
      <w:pPr>
        <w:numPr>
          <w:ilvl w:val="0"/>
          <w:numId w:val="26"/>
        </w:numPr>
        <w:ind w:left="0" w:firstLine="0"/>
        <w:rPr>
          <w:rFonts w:ascii="Arial" w:eastAsia="Arial" w:hAnsi="Arial" w:cs="Arial"/>
          <w:color w:val="0000FF"/>
          <w:sz w:val="22"/>
          <w:szCs w:val="22"/>
          <w:shd w:val="clear" w:color="auto" w:fill="FFFFFF"/>
        </w:rPr>
      </w:pPr>
      <w:hyperlink r:id="rId353" w:history="1">
        <w:r w:rsidR="00AA270A" w:rsidRPr="00AA270A">
          <w:rPr>
            <w:rFonts w:ascii="Arial" w:eastAsia="Arial" w:hAnsi="Arial" w:cs="Arial"/>
            <w:color w:val="0000FF"/>
            <w:sz w:val="22"/>
            <w:szCs w:val="22"/>
            <w:u w:val="single"/>
            <w:shd w:val="clear" w:color="auto" w:fill="FFFFFF"/>
          </w:rPr>
          <w:t>Авангард (</w:t>
        </w:r>
        <w:proofErr w:type="spellStart"/>
        <w:r w:rsidR="00AA270A" w:rsidRPr="00AA270A">
          <w:rPr>
            <w:rFonts w:ascii="Arial" w:eastAsia="Arial" w:hAnsi="Arial" w:cs="Arial"/>
            <w:color w:val="0000FF"/>
            <w:sz w:val="22"/>
            <w:szCs w:val="22"/>
            <w:u w:val="single"/>
            <w:shd w:val="clear" w:color="auto" w:fill="FFFFFF"/>
          </w:rPr>
          <w:t>авангардф</w:t>
        </w:r>
        <w:proofErr w:type="spellEnd"/>
        <w:r w:rsidR="00AA270A" w:rsidRPr="00AA270A">
          <w:rPr>
            <w:rFonts w:ascii="Arial" w:eastAsia="Arial" w:hAnsi="Arial" w:cs="Arial"/>
            <w:color w:val="0000FF"/>
            <w:sz w:val="22"/>
            <w:szCs w:val="22"/>
            <w:u w:val="single"/>
            <w:shd w:val="clear" w:color="auto" w:fill="FFFFFF"/>
          </w:rPr>
          <w:t>), Западная Двина, 16 марта 2022</w:t>
        </w:r>
      </w:hyperlink>
    </w:p>
    <w:p w:rsidR="00AA270A" w:rsidRPr="00AA270A" w:rsidRDefault="00204D60" w:rsidP="00AA270A">
      <w:pPr>
        <w:numPr>
          <w:ilvl w:val="0"/>
          <w:numId w:val="26"/>
        </w:numPr>
        <w:ind w:left="0" w:firstLine="0"/>
        <w:rPr>
          <w:rFonts w:ascii="Arial" w:eastAsia="Arial" w:hAnsi="Arial" w:cs="Arial"/>
          <w:color w:val="0000FF"/>
          <w:sz w:val="22"/>
          <w:szCs w:val="22"/>
          <w:shd w:val="clear" w:color="auto" w:fill="FFFFFF"/>
        </w:rPr>
      </w:pPr>
      <w:hyperlink r:id="rId354" w:history="1">
        <w:r w:rsidR="00AA270A" w:rsidRPr="00AA270A">
          <w:rPr>
            <w:rFonts w:ascii="Arial" w:eastAsia="Arial" w:hAnsi="Arial" w:cs="Arial"/>
            <w:color w:val="0000FF"/>
            <w:sz w:val="22"/>
            <w:szCs w:val="22"/>
            <w:u w:val="single"/>
            <w:shd w:val="clear" w:color="auto" w:fill="FFFFFF"/>
          </w:rPr>
          <w:t>Новая жизнь (</w:t>
        </w:r>
        <w:proofErr w:type="spellStart"/>
        <w:r w:rsidR="00AA270A" w:rsidRPr="00AA270A">
          <w:rPr>
            <w:rFonts w:ascii="Arial" w:eastAsia="Arial" w:hAnsi="Arial" w:cs="Arial"/>
            <w:color w:val="0000FF"/>
            <w:sz w:val="22"/>
            <w:szCs w:val="22"/>
            <w:u w:val="single"/>
            <w:shd w:val="clear" w:color="auto" w:fill="FFFFFF"/>
          </w:rPr>
          <w:t>новаяжизньф</w:t>
        </w:r>
        <w:proofErr w:type="spellEnd"/>
        <w:r w:rsidR="00AA270A" w:rsidRPr="00AA270A">
          <w:rPr>
            <w:rFonts w:ascii="Arial" w:eastAsia="Arial" w:hAnsi="Arial" w:cs="Arial"/>
            <w:color w:val="0000FF"/>
            <w:sz w:val="22"/>
            <w:szCs w:val="22"/>
            <w:u w:val="single"/>
            <w:shd w:val="clear" w:color="auto" w:fill="FFFFFF"/>
          </w:rPr>
          <w:t>), Бологое, 16 марта 2022</w:t>
        </w:r>
      </w:hyperlink>
    </w:p>
    <w:p w:rsidR="00AA270A" w:rsidRPr="00AA270A" w:rsidRDefault="00204D60" w:rsidP="00AA270A">
      <w:pPr>
        <w:numPr>
          <w:ilvl w:val="0"/>
          <w:numId w:val="26"/>
        </w:numPr>
        <w:ind w:left="0" w:firstLine="0"/>
        <w:rPr>
          <w:rFonts w:ascii="Arial" w:eastAsia="Arial" w:hAnsi="Arial" w:cs="Arial"/>
          <w:color w:val="0000FF"/>
          <w:sz w:val="22"/>
          <w:szCs w:val="22"/>
          <w:shd w:val="clear" w:color="auto" w:fill="FFFFFF"/>
        </w:rPr>
      </w:pPr>
      <w:hyperlink r:id="rId355" w:history="1">
        <w:r w:rsidR="00AA270A" w:rsidRPr="00AA270A">
          <w:rPr>
            <w:rFonts w:ascii="Arial" w:eastAsia="Arial" w:hAnsi="Arial" w:cs="Arial"/>
            <w:color w:val="0000FF"/>
            <w:sz w:val="22"/>
            <w:szCs w:val="22"/>
            <w:u w:val="single"/>
            <w:shd w:val="clear" w:color="auto" w:fill="FFFFFF"/>
          </w:rPr>
          <w:t>Андреапольские вести (</w:t>
        </w:r>
        <w:proofErr w:type="spellStart"/>
        <w:r w:rsidR="00AA270A" w:rsidRPr="00AA270A">
          <w:rPr>
            <w:rFonts w:ascii="Arial" w:eastAsia="Arial" w:hAnsi="Arial" w:cs="Arial"/>
            <w:color w:val="0000FF"/>
            <w:sz w:val="22"/>
            <w:szCs w:val="22"/>
            <w:u w:val="single"/>
            <w:shd w:val="clear" w:color="auto" w:fill="FFFFFF"/>
          </w:rPr>
          <w:t>андреапольскиевестиф</w:t>
        </w:r>
        <w:proofErr w:type="spellEnd"/>
        <w:r w:rsidR="00AA270A" w:rsidRPr="00AA270A">
          <w:rPr>
            <w:rFonts w:ascii="Arial" w:eastAsia="Arial" w:hAnsi="Arial" w:cs="Arial"/>
            <w:color w:val="0000FF"/>
            <w:sz w:val="22"/>
            <w:szCs w:val="22"/>
            <w:u w:val="single"/>
            <w:shd w:val="clear" w:color="auto" w:fill="FFFFFF"/>
          </w:rPr>
          <w:t>), Андреаполь, 16 марта 2022</w:t>
        </w:r>
      </w:hyperlink>
    </w:p>
    <w:p w:rsidR="00AA270A" w:rsidRPr="00AA270A" w:rsidRDefault="00204D60" w:rsidP="00AA270A">
      <w:pPr>
        <w:numPr>
          <w:ilvl w:val="0"/>
          <w:numId w:val="26"/>
        </w:numPr>
        <w:ind w:left="0" w:firstLine="0"/>
        <w:rPr>
          <w:rFonts w:ascii="Arial" w:eastAsia="Arial" w:hAnsi="Arial" w:cs="Arial"/>
          <w:color w:val="0000FF"/>
          <w:sz w:val="22"/>
          <w:szCs w:val="22"/>
          <w:shd w:val="clear" w:color="auto" w:fill="FFFFFF"/>
        </w:rPr>
      </w:pPr>
      <w:hyperlink r:id="rId356" w:history="1">
        <w:r w:rsidR="00AA270A" w:rsidRPr="00AA270A">
          <w:rPr>
            <w:rFonts w:ascii="Arial" w:eastAsia="Arial" w:hAnsi="Arial" w:cs="Arial"/>
            <w:color w:val="0000FF"/>
            <w:sz w:val="22"/>
            <w:szCs w:val="22"/>
            <w:u w:val="single"/>
            <w:shd w:val="clear" w:color="auto" w:fill="FFFFFF"/>
          </w:rPr>
          <w:t>Ленинское знамя (</w:t>
        </w:r>
        <w:proofErr w:type="spellStart"/>
        <w:r w:rsidR="00AA270A" w:rsidRPr="00AA270A">
          <w:rPr>
            <w:rFonts w:ascii="Arial" w:eastAsia="Arial" w:hAnsi="Arial" w:cs="Arial"/>
            <w:color w:val="0000FF"/>
            <w:sz w:val="22"/>
            <w:szCs w:val="22"/>
            <w:u w:val="single"/>
            <w:shd w:val="clear" w:color="auto" w:fill="FFFFFF"/>
          </w:rPr>
          <w:t>leninskoeznamya.tverreg.ru</w:t>
        </w:r>
        <w:proofErr w:type="spellEnd"/>
        <w:r w:rsidR="00AA270A" w:rsidRPr="00AA270A">
          <w:rPr>
            <w:rFonts w:ascii="Arial" w:eastAsia="Arial" w:hAnsi="Arial" w:cs="Arial"/>
            <w:color w:val="0000FF"/>
            <w:sz w:val="22"/>
            <w:szCs w:val="22"/>
            <w:u w:val="single"/>
            <w:shd w:val="clear" w:color="auto" w:fill="FFFFFF"/>
          </w:rPr>
          <w:t>), Тверь, 16 марта 2022</w:t>
        </w:r>
      </w:hyperlink>
    </w:p>
    <w:p w:rsidR="00AA270A" w:rsidRPr="00AA270A" w:rsidRDefault="00204D60" w:rsidP="00AA270A">
      <w:pPr>
        <w:numPr>
          <w:ilvl w:val="0"/>
          <w:numId w:val="26"/>
        </w:numPr>
        <w:ind w:left="0" w:firstLine="0"/>
        <w:rPr>
          <w:rFonts w:ascii="Arial" w:eastAsia="Arial" w:hAnsi="Arial" w:cs="Arial"/>
          <w:color w:val="0000FF"/>
          <w:sz w:val="22"/>
          <w:szCs w:val="22"/>
          <w:shd w:val="clear" w:color="auto" w:fill="FFFFFF"/>
        </w:rPr>
      </w:pPr>
      <w:hyperlink r:id="rId357" w:history="1">
        <w:r w:rsidR="00AA270A" w:rsidRPr="00AA270A">
          <w:rPr>
            <w:rFonts w:ascii="Arial" w:eastAsia="Arial" w:hAnsi="Arial" w:cs="Arial"/>
            <w:color w:val="0000FF"/>
            <w:sz w:val="22"/>
            <w:szCs w:val="22"/>
            <w:u w:val="single"/>
            <w:shd w:val="clear" w:color="auto" w:fill="FFFFFF"/>
          </w:rPr>
          <w:t>Сандовские вести (</w:t>
        </w:r>
        <w:proofErr w:type="spellStart"/>
        <w:r w:rsidR="00AA270A" w:rsidRPr="00AA270A">
          <w:rPr>
            <w:rFonts w:ascii="Arial" w:eastAsia="Arial" w:hAnsi="Arial" w:cs="Arial"/>
            <w:color w:val="0000FF"/>
            <w:sz w:val="22"/>
            <w:szCs w:val="22"/>
            <w:u w:val="single"/>
            <w:shd w:val="clear" w:color="auto" w:fill="FFFFFF"/>
          </w:rPr>
          <w:t>сандовскиевестиф</w:t>
        </w:r>
        <w:proofErr w:type="spellEnd"/>
        <w:r w:rsidR="00AA270A" w:rsidRPr="00AA270A">
          <w:rPr>
            <w:rFonts w:ascii="Arial" w:eastAsia="Arial" w:hAnsi="Arial" w:cs="Arial"/>
            <w:color w:val="0000FF"/>
            <w:sz w:val="22"/>
            <w:szCs w:val="22"/>
            <w:u w:val="single"/>
            <w:shd w:val="clear" w:color="auto" w:fill="FFFFFF"/>
          </w:rPr>
          <w:t>), п.г.т. Сандово, 16 марта 2022</w:t>
        </w:r>
      </w:hyperlink>
    </w:p>
    <w:p w:rsidR="00AA270A" w:rsidRPr="00AA270A" w:rsidRDefault="00204D60" w:rsidP="00AA270A">
      <w:pPr>
        <w:numPr>
          <w:ilvl w:val="0"/>
          <w:numId w:val="26"/>
        </w:numPr>
        <w:ind w:left="0" w:firstLine="0"/>
        <w:rPr>
          <w:rFonts w:ascii="Arial" w:eastAsia="Arial" w:hAnsi="Arial" w:cs="Arial"/>
          <w:color w:val="0000FF"/>
          <w:sz w:val="22"/>
          <w:szCs w:val="22"/>
          <w:shd w:val="clear" w:color="auto" w:fill="FFFFFF"/>
        </w:rPr>
      </w:pPr>
      <w:hyperlink r:id="rId358" w:history="1">
        <w:r w:rsidR="00AA270A" w:rsidRPr="00AA270A">
          <w:rPr>
            <w:rFonts w:ascii="Arial" w:eastAsia="Arial" w:hAnsi="Arial" w:cs="Arial"/>
            <w:color w:val="0000FF"/>
            <w:sz w:val="22"/>
            <w:szCs w:val="22"/>
            <w:u w:val="single"/>
            <w:shd w:val="clear" w:color="auto" w:fill="FFFFFF"/>
          </w:rPr>
          <w:t>Тверская жизнь (tverlife.ru), Тверь, 16 марта 2022</w:t>
        </w:r>
      </w:hyperlink>
    </w:p>
    <w:p w:rsidR="00AA270A" w:rsidRPr="00AA270A" w:rsidRDefault="00204D60" w:rsidP="00AA270A">
      <w:pPr>
        <w:numPr>
          <w:ilvl w:val="0"/>
          <w:numId w:val="26"/>
        </w:numPr>
        <w:ind w:left="0" w:firstLine="0"/>
        <w:rPr>
          <w:rFonts w:ascii="Arial" w:eastAsia="Arial" w:hAnsi="Arial" w:cs="Arial"/>
          <w:color w:val="0000FF"/>
          <w:sz w:val="22"/>
          <w:szCs w:val="22"/>
          <w:shd w:val="clear" w:color="auto" w:fill="FFFFFF"/>
        </w:rPr>
      </w:pPr>
      <w:hyperlink r:id="rId359" w:history="1">
        <w:r w:rsidR="00AA270A" w:rsidRPr="00AA270A">
          <w:rPr>
            <w:rFonts w:ascii="Arial" w:eastAsia="Arial" w:hAnsi="Arial" w:cs="Arial"/>
            <w:color w:val="0000FF"/>
            <w:sz w:val="22"/>
            <w:szCs w:val="22"/>
            <w:u w:val="single"/>
            <w:shd w:val="clear" w:color="auto" w:fill="FFFFFF"/>
          </w:rPr>
          <w:t>Спировские известия (</w:t>
        </w:r>
        <w:proofErr w:type="spellStart"/>
        <w:r w:rsidR="00AA270A" w:rsidRPr="00AA270A">
          <w:rPr>
            <w:rFonts w:ascii="Arial" w:eastAsia="Arial" w:hAnsi="Arial" w:cs="Arial"/>
            <w:color w:val="0000FF"/>
            <w:sz w:val="22"/>
            <w:szCs w:val="22"/>
            <w:u w:val="single"/>
            <w:shd w:val="clear" w:color="auto" w:fill="FFFFFF"/>
          </w:rPr>
          <w:t>спировскиеизвестияф</w:t>
        </w:r>
        <w:proofErr w:type="spellEnd"/>
        <w:r w:rsidR="00AA270A" w:rsidRPr="00AA270A">
          <w:rPr>
            <w:rFonts w:ascii="Arial" w:eastAsia="Arial" w:hAnsi="Arial" w:cs="Arial"/>
            <w:color w:val="0000FF"/>
            <w:sz w:val="22"/>
            <w:szCs w:val="22"/>
            <w:u w:val="single"/>
            <w:shd w:val="clear" w:color="auto" w:fill="FFFFFF"/>
          </w:rPr>
          <w:t>), п. Спирово, 16 марта 2022</w:t>
        </w:r>
      </w:hyperlink>
    </w:p>
    <w:p w:rsidR="00AA270A" w:rsidRPr="00AA270A" w:rsidRDefault="00204D60" w:rsidP="00AA270A">
      <w:pPr>
        <w:numPr>
          <w:ilvl w:val="0"/>
          <w:numId w:val="26"/>
        </w:numPr>
        <w:ind w:left="0" w:firstLine="0"/>
        <w:rPr>
          <w:rFonts w:ascii="Arial" w:eastAsia="Arial" w:hAnsi="Arial" w:cs="Arial"/>
          <w:color w:val="0000FF"/>
          <w:sz w:val="22"/>
          <w:szCs w:val="22"/>
          <w:shd w:val="clear" w:color="auto" w:fill="FFFFFF"/>
        </w:rPr>
      </w:pPr>
      <w:hyperlink r:id="rId360" w:history="1">
        <w:r w:rsidR="00AA270A" w:rsidRPr="00AA270A">
          <w:rPr>
            <w:rFonts w:ascii="Arial" w:eastAsia="Arial" w:hAnsi="Arial" w:cs="Arial"/>
            <w:color w:val="0000FF"/>
            <w:sz w:val="22"/>
            <w:szCs w:val="22"/>
            <w:u w:val="single"/>
            <w:shd w:val="clear" w:color="auto" w:fill="FFFFFF"/>
          </w:rPr>
          <w:t>Вперед (</w:t>
        </w:r>
        <w:proofErr w:type="spellStart"/>
        <w:r w:rsidR="00AA270A" w:rsidRPr="00AA270A">
          <w:rPr>
            <w:rFonts w:ascii="Arial" w:eastAsia="Arial" w:hAnsi="Arial" w:cs="Arial"/>
            <w:color w:val="0000FF"/>
            <w:sz w:val="22"/>
            <w:szCs w:val="22"/>
            <w:u w:val="single"/>
            <w:shd w:val="clear" w:color="auto" w:fill="FFFFFF"/>
          </w:rPr>
          <w:t>впередф</w:t>
        </w:r>
        <w:proofErr w:type="spellEnd"/>
        <w:r w:rsidR="00AA270A" w:rsidRPr="00AA270A">
          <w:rPr>
            <w:rFonts w:ascii="Arial" w:eastAsia="Arial" w:hAnsi="Arial" w:cs="Arial"/>
            <w:color w:val="0000FF"/>
            <w:sz w:val="22"/>
            <w:szCs w:val="22"/>
            <w:u w:val="single"/>
            <w:shd w:val="clear" w:color="auto" w:fill="FFFFFF"/>
          </w:rPr>
          <w:t>), Калязин, 16 марта 2022</w:t>
        </w:r>
      </w:hyperlink>
    </w:p>
    <w:p w:rsidR="00AA270A" w:rsidRPr="00AA270A" w:rsidRDefault="00204D60" w:rsidP="00AA270A">
      <w:pPr>
        <w:numPr>
          <w:ilvl w:val="0"/>
          <w:numId w:val="26"/>
        </w:numPr>
        <w:ind w:left="0" w:firstLine="0"/>
        <w:rPr>
          <w:rFonts w:ascii="Arial" w:eastAsia="Arial" w:hAnsi="Arial" w:cs="Arial"/>
          <w:color w:val="0000FF"/>
          <w:sz w:val="22"/>
          <w:szCs w:val="22"/>
          <w:shd w:val="clear" w:color="auto" w:fill="FFFFFF"/>
        </w:rPr>
      </w:pPr>
      <w:hyperlink r:id="rId361" w:history="1">
        <w:r w:rsidR="00AA270A" w:rsidRPr="00AA270A">
          <w:rPr>
            <w:rFonts w:ascii="Arial" w:eastAsia="Arial" w:hAnsi="Arial" w:cs="Arial"/>
            <w:color w:val="0000FF"/>
            <w:sz w:val="22"/>
            <w:szCs w:val="22"/>
            <w:u w:val="single"/>
            <w:shd w:val="clear" w:color="auto" w:fill="FFFFFF"/>
          </w:rPr>
          <w:t>Коммунар (</w:t>
        </w:r>
        <w:proofErr w:type="spellStart"/>
        <w:r w:rsidR="00AA270A" w:rsidRPr="00AA270A">
          <w:rPr>
            <w:rFonts w:ascii="Arial" w:eastAsia="Arial" w:hAnsi="Arial" w:cs="Arial"/>
            <w:color w:val="0000FF"/>
            <w:sz w:val="22"/>
            <w:szCs w:val="22"/>
            <w:u w:val="single"/>
            <w:shd w:val="clear" w:color="auto" w:fill="FFFFFF"/>
          </w:rPr>
          <w:t>коммунарф</w:t>
        </w:r>
        <w:proofErr w:type="spellEnd"/>
        <w:r w:rsidR="00AA270A" w:rsidRPr="00AA270A">
          <w:rPr>
            <w:rFonts w:ascii="Arial" w:eastAsia="Arial" w:hAnsi="Arial" w:cs="Arial"/>
            <w:color w:val="0000FF"/>
            <w:sz w:val="22"/>
            <w:szCs w:val="22"/>
            <w:u w:val="single"/>
            <w:shd w:val="clear" w:color="auto" w:fill="FFFFFF"/>
          </w:rPr>
          <w:t>), п. Фирово, 16 марта 2022</w:t>
        </w:r>
      </w:hyperlink>
    </w:p>
    <w:p w:rsidR="00AA270A" w:rsidRPr="00AA270A" w:rsidRDefault="00204D60" w:rsidP="00AA270A">
      <w:pPr>
        <w:numPr>
          <w:ilvl w:val="0"/>
          <w:numId w:val="26"/>
        </w:numPr>
        <w:ind w:left="0" w:firstLine="0"/>
        <w:rPr>
          <w:rFonts w:ascii="Arial" w:eastAsia="Arial" w:hAnsi="Arial" w:cs="Arial"/>
          <w:color w:val="0000FF"/>
          <w:sz w:val="22"/>
          <w:szCs w:val="22"/>
          <w:shd w:val="clear" w:color="auto" w:fill="FFFFFF"/>
        </w:rPr>
      </w:pPr>
      <w:hyperlink r:id="rId362" w:history="1">
        <w:r w:rsidR="00AA270A" w:rsidRPr="00AA270A">
          <w:rPr>
            <w:rFonts w:ascii="Arial" w:eastAsia="Arial" w:hAnsi="Arial" w:cs="Arial"/>
            <w:color w:val="0000FF"/>
            <w:sz w:val="22"/>
            <w:szCs w:val="22"/>
            <w:u w:val="single"/>
            <w:shd w:val="clear" w:color="auto" w:fill="FFFFFF"/>
          </w:rPr>
          <w:t>Новости Твери (tver-news.net), Тверь, 16 марта 2022</w:t>
        </w:r>
      </w:hyperlink>
    </w:p>
    <w:p w:rsidR="00AA270A" w:rsidRPr="00AA270A" w:rsidRDefault="00204D60" w:rsidP="00AA270A">
      <w:pPr>
        <w:jc w:val="right"/>
        <w:rPr>
          <w:rFonts w:ascii="Arial" w:eastAsia="Arial" w:hAnsi="Arial" w:cs="Arial"/>
          <w:color w:val="0000FF"/>
          <w:sz w:val="22"/>
          <w:szCs w:val="22"/>
          <w:shd w:val="clear" w:color="auto" w:fill="FFFFFF"/>
        </w:rPr>
      </w:pPr>
      <w:hyperlink w:anchor="tabtxt_1575050_1944623572" w:history="1">
        <w:r w:rsidR="00AA270A" w:rsidRPr="00AA270A">
          <w:rPr>
            <w:rFonts w:ascii="Arial" w:eastAsia="Arial" w:hAnsi="Arial" w:cs="Arial"/>
            <w:color w:val="0000FF"/>
            <w:sz w:val="22"/>
            <w:szCs w:val="22"/>
            <w:u w:val="single"/>
            <w:shd w:val="clear" w:color="auto" w:fill="FFFFFF"/>
          </w:rPr>
          <w:t>К заголовкам сообщений</w:t>
        </w:r>
      </w:hyperlink>
    </w:p>
    <w:p w:rsidR="00AA270A" w:rsidRPr="00AA270A" w:rsidRDefault="00AA270A" w:rsidP="00AA270A">
      <w:pPr>
        <w:rPr>
          <w:rFonts w:ascii="Arial" w:eastAsia="Arial" w:hAnsi="Arial" w:cs="Arial"/>
          <w:color w:val="000000"/>
          <w:sz w:val="22"/>
          <w:szCs w:val="22"/>
        </w:rPr>
      </w:pPr>
    </w:p>
    <w:p w:rsidR="00AA270A" w:rsidRDefault="00AA270A" w:rsidP="00FA5505">
      <w:pPr>
        <w:rPr>
          <w:rFonts w:ascii="Arial" w:eastAsia="Arial" w:hAnsi="Arial" w:cs="Arial"/>
          <w:color w:val="000000"/>
          <w:sz w:val="22"/>
          <w:szCs w:val="22"/>
        </w:rPr>
      </w:pPr>
    </w:p>
    <w:sectPr w:rsidR="00AA270A" w:rsidSect="00FC7548">
      <w:headerReference w:type="default" r:id="rId363"/>
      <w:footerReference w:type="even" r:id="rId364"/>
      <w:footerReference w:type="default" r:id="rId365"/>
      <w:footerReference w:type="first" r:id="rId366"/>
      <w:type w:val="continuous"/>
      <w:pgSz w:w="11906" w:h="16838" w:code="9"/>
      <w:pgMar w:top="993" w:right="424" w:bottom="709" w:left="1134" w:header="357" w:footer="56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60B7" w:rsidRDefault="001260B7">
      <w:r>
        <w:separator/>
      </w:r>
    </w:p>
  </w:endnote>
  <w:endnote w:type="continuationSeparator" w:id="0">
    <w:p w:rsidR="001260B7" w:rsidRDefault="001260B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10006FF" w:usb1="4000205B" w:usb2="00000010" w:usb3="00000000" w:csb0="0000019F" w:csb1="00000000"/>
  </w:font>
  <w:font w:name="Times New Roman,Times,serif">
    <w:altName w:val="Times New Roman"/>
    <w:panose1 w:val="00000000000000000000"/>
    <w:charset w:val="00"/>
    <w:family w:val="auto"/>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AvantGardeGothicCT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270A" w:rsidRPr="000A7F13" w:rsidRDefault="00204D60">
    <w:pPr>
      <w:pStyle w:val="affa"/>
      <w:framePr w:wrap="around" w:vAnchor="text" w:hAnchor="margin" w:xAlign="right" w:y="1"/>
      <w:rPr>
        <w:rStyle w:val="affc"/>
        <w:rFonts w:ascii="Arial" w:eastAsia="Arial" w:hAnsi="Arial"/>
      </w:rPr>
    </w:pPr>
    <w:r>
      <w:rPr>
        <w:rStyle w:val="affc"/>
      </w:rPr>
      <w:fldChar w:fldCharType="begin"/>
    </w:r>
    <w:r w:rsidR="00AA270A">
      <w:rPr>
        <w:rStyle w:val="affc"/>
      </w:rPr>
      <w:instrText xml:space="preserve">PAGE </w:instrText>
    </w:r>
    <w:r>
      <w:rPr>
        <w:rStyle w:val="affc"/>
      </w:rPr>
      <w:fldChar w:fldCharType="end"/>
    </w:r>
  </w:p>
  <w:p w:rsidR="00AA270A" w:rsidRPr="000A7F13" w:rsidRDefault="00AA270A">
    <w:pPr>
      <w:pStyle w:val="affa"/>
      <w:ind w:right="360"/>
      <w:rPr>
        <w:rFonts w:ascii="Arial" w:eastAsia="Arial" w:hAnsi="Aria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31830"/>
      <w:docPartObj>
        <w:docPartGallery w:val="Page Numbers (Bottom of Page)"/>
        <w:docPartUnique/>
      </w:docPartObj>
    </w:sdtPr>
    <w:sdtContent>
      <w:p w:rsidR="00AA270A" w:rsidRPr="00B15CDA" w:rsidRDefault="00204D60" w:rsidP="00EB666B">
        <w:pPr>
          <w:pStyle w:val="affa"/>
          <w:jc w:val="right"/>
        </w:pPr>
        <w:fldSimple w:instr=" PAGE   \* MERGEFORMAT ">
          <w:r w:rsidR="00433A90">
            <w:rPr>
              <w:noProof/>
            </w:rPr>
            <w:t>12</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270A" w:rsidRDefault="00AA270A">
    <w:pPr>
      <w:pStyle w:val="affa"/>
      <w:jc w:val="right"/>
    </w:pPr>
  </w:p>
  <w:p w:rsidR="00AA270A" w:rsidRPr="000B1295" w:rsidRDefault="00AA270A">
    <w:pPr>
      <w:pStyle w:val="aff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60B7" w:rsidRDefault="001260B7">
      <w:r>
        <w:separator/>
      </w:r>
    </w:p>
  </w:footnote>
  <w:footnote w:type="continuationSeparator" w:id="0">
    <w:p w:rsidR="001260B7" w:rsidRDefault="001260B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270A" w:rsidRDefault="00AA270A" w:rsidP="00DF7F44">
    <w:pPr>
      <w:pStyle w:val="a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3054"/>
        </w:tabs>
        <w:ind w:left="3054" w:hanging="360"/>
      </w:pPr>
      <w:rPr>
        <w:rFonts w:ascii="Symbol" w:hAnsi="Symbol"/>
      </w:rPr>
    </w:lvl>
    <w:lvl w:ilvl="1" w:tplc="FFFFFFFF">
      <w:start w:val="1"/>
      <w:numFmt w:val="bullet"/>
      <w:lvlText w:val="o"/>
      <w:lvlJc w:val="left"/>
      <w:pPr>
        <w:tabs>
          <w:tab w:val="num" w:pos="3774"/>
        </w:tabs>
        <w:ind w:left="3774" w:hanging="360"/>
      </w:pPr>
      <w:rPr>
        <w:rFonts w:ascii="Courier New" w:hAnsi="Courier New"/>
      </w:rPr>
    </w:lvl>
    <w:lvl w:ilvl="2" w:tplc="FFFFFFFF">
      <w:start w:val="1"/>
      <w:numFmt w:val="bullet"/>
      <w:lvlText w:val=""/>
      <w:lvlJc w:val="left"/>
      <w:pPr>
        <w:tabs>
          <w:tab w:val="num" w:pos="4494"/>
        </w:tabs>
        <w:ind w:left="4494" w:hanging="360"/>
      </w:pPr>
      <w:rPr>
        <w:rFonts w:ascii="Wingdings" w:hAnsi="Wingdings"/>
      </w:rPr>
    </w:lvl>
    <w:lvl w:ilvl="3" w:tplc="FFFFFFFF">
      <w:start w:val="1"/>
      <w:numFmt w:val="bullet"/>
      <w:lvlText w:val=""/>
      <w:lvlJc w:val="left"/>
      <w:pPr>
        <w:tabs>
          <w:tab w:val="num" w:pos="5214"/>
        </w:tabs>
        <w:ind w:left="5214" w:hanging="360"/>
      </w:pPr>
      <w:rPr>
        <w:rFonts w:ascii="Symbol" w:hAnsi="Symbol"/>
      </w:rPr>
    </w:lvl>
    <w:lvl w:ilvl="4" w:tplc="FFFFFFFF">
      <w:start w:val="1"/>
      <w:numFmt w:val="bullet"/>
      <w:lvlText w:val="o"/>
      <w:lvlJc w:val="left"/>
      <w:pPr>
        <w:tabs>
          <w:tab w:val="num" w:pos="5934"/>
        </w:tabs>
        <w:ind w:left="5934" w:hanging="360"/>
      </w:pPr>
      <w:rPr>
        <w:rFonts w:ascii="Courier New" w:hAnsi="Courier New"/>
      </w:rPr>
    </w:lvl>
    <w:lvl w:ilvl="5" w:tplc="FFFFFFFF">
      <w:start w:val="1"/>
      <w:numFmt w:val="bullet"/>
      <w:lvlText w:val=""/>
      <w:lvlJc w:val="left"/>
      <w:pPr>
        <w:tabs>
          <w:tab w:val="num" w:pos="6654"/>
        </w:tabs>
        <w:ind w:left="6654" w:hanging="360"/>
      </w:pPr>
      <w:rPr>
        <w:rFonts w:ascii="Wingdings" w:hAnsi="Wingdings"/>
      </w:rPr>
    </w:lvl>
    <w:lvl w:ilvl="6" w:tplc="FFFFFFFF">
      <w:start w:val="1"/>
      <w:numFmt w:val="bullet"/>
      <w:lvlText w:val=""/>
      <w:lvlJc w:val="left"/>
      <w:pPr>
        <w:tabs>
          <w:tab w:val="num" w:pos="7374"/>
        </w:tabs>
        <w:ind w:left="7374" w:hanging="360"/>
      </w:pPr>
      <w:rPr>
        <w:rFonts w:ascii="Symbol" w:hAnsi="Symbol"/>
      </w:rPr>
    </w:lvl>
    <w:lvl w:ilvl="7" w:tplc="FFFFFFFF">
      <w:start w:val="1"/>
      <w:numFmt w:val="bullet"/>
      <w:lvlText w:val="o"/>
      <w:lvlJc w:val="left"/>
      <w:pPr>
        <w:tabs>
          <w:tab w:val="num" w:pos="8094"/>
        </w:tabs>
        <w:ind w:left="8094" w:hanging="360"/>
      </w:pPr>
      <w:rPr>
        <w:rFonts w:ascii="Courier New" w:hAnsi="Courier New"/>
      </w:rPr>
    </w:lvl>
    <w:lvl w:ilvl="8" w:tplc="FFFFFFFF">
      <w:start w:val="1"/>
      <w:numFmt w:val="bullet"/>
      <w:lvlText w:val=""/>
      <w:lvlJc w:val="left"/>
      <w:pPr>
        <w:tabs>
          <w:tab w:val="num" w:pos="8814"/>
        </w:tabs>
        <w:ind w:left="8814"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0FAEE554">
      <w:start w:val="1"/>
      <w:numFmt w:val="bullet"/>
      <w:lvlText w:val=""/>
      <w:lvlJc w:val="left"/>
      <w:pPr>
        <w:tabs>
          <w:tab w:val="num" w:pos="720"/>
        </w:tabs>
        <w:ind w:left="720" w:hanging="360"/>
      </w:pPr>
      <w:rPr>
        <w:rFonts w:ascii="Symbol" w:hAnsi="Symbol"/>
      </w:rPr>
    </w:lvl>
    <w:lvl w:ilvl="1" w:tplc="790E7308">
      <w:start w:val="1"/>
      <w:numFmt w:val="bullet"/>
      <w:lvlText w:val="o"/>
      <w:lvlJc w:val="left"/>
      <w:pPr>
        <w:tabs>
          <w:tab w:val="num" w:pos="1440"/>
        </w:tabs>
        <w:ind w:left="1440" w:hanging="360"/>
      </w:pPr>
      <w:rPr>
        <w:rFonts w:ascii="Courier New" w:hAnsi="Courier New"/>
      </w:rPr>
    </w:lvl>
    <w:lvl w:ilvl="2" w:tplc="6652F362">
      <w:start w:val="1"/>
      <w:numFmt w:val="bullet"/>
      <w:lvlText w:val=""/>
      <w:lvlJc w:val="left"/>
      <w:pPr>
        <w:tabs>
          <w:tab w:val="num" w:pos="2160"/>
        </w:tabs>
        <w:ind w:left="2160" w:hanging="360"/>
      </w:pPr>
      <w:rPr>
        <w:rFonts w:ascii="Wingdings" w:hAnsi="Wingdings"/>
      </w:rPr>
    </w:lvl>
    <w:lvl w:ilvl="3" w:tplc="B97E8984">
      <w:start w:val="1"/>
      <w:numFmt w:val="bullet"/>
      <w:lvlText w:val=""/>
      <w:lvlJc w:val="left"/>
      <w:pPr>
        <w:tabs>
          <w:tab w:val="num" w:pos="2880"/>
        </w:tabs>
        <w:ind w:left="2880" w:hanging="360"/>
      </w:pPr>
      <w:rPr>
        <w:rFonts w:ascii="Symbol" w:hAnsi="Symbol"/>
      </w:rPr>
    </w:lvl>
    <w:lvl w:ilvl="4" w:tplc="33384134">
      <w:start w:val="1"/>
      <w:numFmt w:val="bullet"/>
      <w:lvlText w:val="o"/>
      <w:lvlJc w:val="left"/>
      <w:pPr>
        <w:tabs>
          <w:tab w:val="num" w:pos="3600"/>
        </w:tabs>
        <w:ind w:left="3600" w:hanging="360"/>
      </w:pPr>
      <w:rPr>
        <w:rFonts w:ascii="Courier New" w:hAnsi="Courier New"/>
      </w:rPr>
    </w:lvl>
    <w:lvl w:ilvl="5" w:tplc="E3B2AFFA">
      <w:start w:val="1"/>
      <w:numFmt w:val="bullet"/>
      <w:lvlText w:val=""/>
      <w:lvlJc w:val="left"/>
      <w:pPr>
        <w:tabs>
          <w:tab w:val="num" w:pos="4320"/>
        </w:tabs>
        <w:ind w:left="4320" w:hanging="360"/>
      </w:pPr>
      <w:rPr>
        <w:rFonts w:ascii="Wingdings" w:hAnsi="Wingdings"/>
      </w:rPr>
    </w:lvl>
    <w:lvl w:ilvl="6" w:tplc="9D60FA62">
      <w:start w:val="1"/>
      <w:numFmt w:val="bullet"/>
      <w:lvlText w:val=""/>
      <w:lvlJc w:val="left"/>
      <w:pPr>
        <w:tabs>
          <w:tab w:val="num" w:pos="5040"/>
        </w:tabs>
        <w:ind w:left="5040" w:hanging="360"/>
      </w:pPr>
      <w:rPr>
        <w:rFonts w:ascii="Symbol" w:hAnsi="Symbol"/>
      </w:rPr>
    </w:lvl>
    <w:lvl w:ilvl="7" w:tplc="3F5861E4">
      <w:start w:val="1"/>
      <w:numFmt w:val="bullet"/>
      <w:lvlText w:val="o"/>
      <w:lvlJc w:val="left"/>
      <w:pPr>
        <w:tabs>
          <w:tab w:val="num" w:pos="5760"/>
        </w:tabs>
        <w:ind w:left="5760" w:hanging="360"/>
      </w:pPr>
      <w:rPr>
        <w:rFonts w:ascii="Courier New" w:hAnsi="Courier New"/>
      </w:rPr>
    </w:lvl>
    <w:lvl w:ilvl="8" w:tplc="C9F8A916">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0640340A">
      <w:start w:val="1"/>
      <w:numFmt w:val="bullet"/>
      <w:lvlText w:val=""/>
      <w:lvlJc w:val="left"/>
      <w:pPr>
        <w:tabs>
          <w:tab w:val="num" w:pos="720"/>
        </w:tabs>
        <w:ind w:left="720" w:hanging="360"/>
      </w:pPr>
      <w:rPr>
        <w:rFonts w:ascii="Symbol" w:hAnsi="Symbol"/>
      </w:rPr>
    </w:lvl>
    <w:lvl w:ilvl="1" w:tplc="EA2E6814">
      <w:start w:val="1"/>
      <w:numFmt w:val="bullet"/>
      <w:lvlText w:val="o"/>
      <w:lvlJc w:val="left"/>
      <w:pPr>
        <w:tabs>
          <w:tab w:val="num" w:pos="1440"/>
        </w:tabs>
        <w:ind w:left="1440" w:hanging="360"/>
      </w:pPr>
      <w:rPr>
        <w:rFonts w:ascii="Courier New" w:hAnsi="Courier New"/>
      </w:rPr>
    </w:lvl>
    <w:lvl w:ilvl="2" w:tplc="4EBE4B94">
      <w:start w:val="1"/>
      <w:numFmt w:val="bullet"/>
      <w:lvlText w:val=""/>
      <w:lvlJc w:val="left"/>
      <w:pPr>
        <w:tabs>
          <w:tab w:val="num" w:pos="2160"/>
        </w:tabs>
        <w:ind w:left="2160" w:hanging="360"/>
      </w:pPr>
      <w:rPr>
        <w:rFonts w:ascii="Wingdings" w:hAnsi="Wingdings"/>
      </w:rPr>
    </w:lvl>
    <w:lvl w:ilvl="3" w:tplc="CDE0C64E">
      <w:start w:val="1"/>
      <w:numFmt w:val="bullet"/>
      <w:lvlText w:val=""/>
      <w:lvlJc w:val="left"/>
      <w:pPr>
        <w:tabs>
          <w:tab w:val="num" w:pos="2880"/>
        </w:tabs>
        <w:ind w:left="2880" w:hanging="360"/>
      </w:pPr>
      <w:rPr>
        <w:rFonts w:ascii="Symbol" w:hAnsi="Symbol"/>
      </w:rPr>
    </w:lvl>
    <w:lvl w:ilvl="4" w:tplc="342E4E28">
      <w:start w:val="1"/>
      <w:numFmt w:val="bullet"/>
      <w:lvlText w:val="o"/>
      <w:lvlJc w:val="left"/>
      <w:pPr>
        <w:tabs>
          <w:tab w:val="num" w:pos="3600"/>
        </w:tabs>
        <w:ind w:left="3600" w:hanging="360"/>
      </w:pPr>
      <w:rPr>
        <w:rFonts w:ascii="Courier New" w:hAnsi="Courier New"/>
      </w:rPr>
    </w:lvl>
    <w:lvl w:ilvl="5" w:tplc="C492CF8C">
      <w:start w:val="1"/>
      <w:numFmt w:val="bullet"/>
      <w:lvlText w:val=""/>
      <w:lvlJc w:val="left"/>
      <w:pPr>
        <w:tabs>
          <w:tab w:val="num" w:pos="4320"/>
        </w:tabs>
        <w:ind w:left="4320" w:hanging="360"/>
      </w:pPr>
      <w:rPr>
        <w:rFonts w:ascii="Wingdings" w:hAnsi="Wingdings"/>
      </w:rPr>
    </w:lvl>
    <w:lvl w:ilvl="6" w:tplc="CF964EDA">
      <w:start w:val="1"/>
      <w:numFmt w:val="bullet"/>
      <w:lvlText w:val=""/>
      <w:lvlJc w:val="left"/>
      <w:pPr>
        <w:tabs>
          <w:tab w:val="num" w:pos="5040"/>
        </w:tabs>
        <w:ind w:left="5040" w:hanging="360"/>
      </w:pPr>
      <w:rPr>
        <w:rFonts w:ascii="Symbol" w:hAnsi="Symbol"/>
      </w:rPr>
    </w:lvl>
    <w:lvl w:ilvl="7" w:tplc="551A3FE0">
      <w:start w:val="1"/>
      <w:numFmt w:val="bullet"/>
      <w:lvlText w:val="o"/>
      <w:lvlJc w:val="left"/>
      <w:pPr>
        <w:tabs>
          <w:tab w:val="num" w:pos="5760"/>
        </w:tabs>
        <w:ind w:left="5760" w:hanging="360"/>
      </w:pPr>
      <w:rPr>
        <w:rFonts w:ascii="Courier New" w:hAnsi="Courier New"/>
      </w:rPr>
    </w:lvl>
    <w:lvl w:ilvl="8" w:tplc="DE564144">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BFBE9290">
      <w:start w:val="1"/>
      <w:numFmt w:val="bullet"/>
      <w:lvlText w:val=""/>
      <w:lvlJc w:val="left"/>
      <w:pPr>
        <w:tabs>
          <w:tab w:val="num" w:pos="720"/>
        </w:tabs>
        <w:ind w:left="720" w:hanging="360"/>
      </w:pPr>
      <w:rPr>
        <w:rFonts w:ascii="Symbol" w:hAnsi="Symbol"/>
      </w:rPr>
    </w:lvl>
    <w:lvl w:ilvl="1" w:tplc="3110B8BE">
      <w:start w:val="1"/>
      <w:numFmt w:val="bullet"/>
      <w:lvlText w:val="o"/>
      <w:lvlJc w:val="left"/>
      <w:pPr>
        <w:tabs>
          <w:tab w:val="num" w:pos="1440"/>
        </w:tabs>
        <w:ind w:left="1440" w:hanging="360"/>
      </w:pPr>
      <w:rPr>
        <w:rFonts w:ascii="Courier New" w:hAnsi="Courier New"/>
      </w:rPr>
    </w:lvl>
    <w:lvl w:ilvl="2" w:tplc="E6226CB4">
      <w:start w:val="1"/>
      <w:numFmt w:val="bullet"/>
      <w:lvlText w:val=""/>
      <w:lvlJc w:val="left"/>
      <w:pPr>
        <w:tabs>
          <w:tab w:val="num" w:pos="2160"/>
        </w:tabs>
        <w:ind w:left="2160" w:hanging="360"/>
      </w:pPr>
      <w:rPr>
        <w:rFonts w:ascii="Wingdings" w:hAnsi="Wingdings"/>
      </w:rPr>
    </w:lvl>
    <w:lvl w:ilvl="3" w:tplc="CE5C212E">
      <w:start w:val="1"/>
      <w:numFmt w:val="bullet"/>
      <w:lvlText w:val=""/>
      <w:lvlJc w:val="left"/>
      <w:pPr>
        <w:tabs>
          <w:tab w:val="num" w:pos="2880"/>
        </w:tabs>
        <w:ind w:left="2880" w:hanging="360"/>
      </w:pPr>
      <w:rPr>
        <w:rFonts w:ascii="Symbol" w:hAnsi="Symbol"/>
      </w:rPr>
    </w:lvl>
    <w:lvl w:ilvl="4" w:tplc="5FF0DC86">
      <w:start w:val="1"/>
      <w:numFmt w:val="bullet"/>
      <w:lvlText w:val="o"/>
      <w:lvlJc w:val="left"/>
      <w:pPr>
        <w:tabs>
          <w:tab w:val="num" w:pos="3600"/>
        </w:tabs>
        <w:ind w:left="3600" w:hanging="360"/>
      </w:pPr>
      <w:rPr>
        <w:rFonts w:ascii="Courier New" w:hAnsi="Courier New"/>
      </w:rPr>
    </w:lvl>
    <w:lvl w:ilvl="5" w:tplc="A83CA378">
      <w:start w:val="1"/>
      <w:numFmt w:val="bullet"/>
      <w:lvlText w:val=""/>
      <w:lvlJc w:val="left"/>
      <w:pPr>
        <w:tabs>
          <w:tab w:val="num" w:pos="4320"/>
        </w:tabs>
        <w:ind w:left="4320" w:hanging="360"/>
      </w:pPr>
      <w:rPr>
        <w:rFonts w:ascii="Wingdings" w:hAnsi="Wingdings"/>
      </w:rPr>
    </w:lvl>
    <w:lvl w:ilvl="6" w:tplc="D2800BA4">
      <w:start w:val="1"/>
      <w:numFmt w:val="bullet"/>
      <w:lvlText w:val=""/>
      <w:lvlJc w:val="left"/>
      <w:pPr>
        <w:tabs>
          <w:tab w:val="num" w:pos="5040"/>
        </w:tabs>
        <w:ind w:left="5040" w:hanging="360"/>
      </w:pPr>
      <w:rPr>
        <w:rFonts w:ascii="Symbol" w:hAnsi="Symbol"/>
      </w:rPr>
    </w:lvl>
    <w:lvl w:ilvl="7" w:tplc="EE4A1A54">
      <w:start w:val="1"/>
      <w:numFmt w:val="bullet"/>
      <w:lvlText w:val="o"/>
      <w:lvlJc w:val="left"/>
      <w:pPr>
        <w:tabs>
          <w:tab w:val="num" w:pos="5760"/>
        </w:tabs>
        <w:ind w:left="5760" w:hanging="360"/>
      </w:pPr>
      <w:rPr>
        <w:rFonts w:ascii="Courier New" w:hAnsi="Courier New"/>
      </w:rPr>
    </w:lvl>
    <w:lvl w:ilvl="8" w:tplc="6B3A1180">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96220ADE">
      <w:start w:val="1"/>
      <w:numFmt w:val="bullet"/>
      <w:lvlText w:val=""/>
      <w:lvlJc w:val="left"/>
      <w:pPr>
        <w:tabs>
          <w:tab w:val="num" w:pos="720"/>
        </w:tabs>
        <w:ind w:left="720" w:hanging="360"/>
      </w:pPr>
      <w:rPr>
        <w:rFonts w:ascii="Symbol" w:hAnsi="Symbol"/>
      </w:rPr>
    </w:lvl>
    <w:lvl w:ilvl="1" w:tplc="2C3A2938">
      <w:start w:val="1"/>
      <w:numFmt w:val="bullet"/>
      <w:lvlText w:val="o"/>
      <w:lvlJc w:val="left"/>
      <w:pPr>
        <w:tabs>
          <w:tab w:val="num" w:pos="1440"/>
        </w:tabs>
        <w:ind w:left="1440" w:hanging="360"/>
      </w:pPr>
      <w:rPr>
        <w:rFonts w:ascii="Courier New" w:hAnsi="Courier New"/>
      </w:rPr>
    </w:lvl>
    <w:lvl w:ilvl="2" w:tplc="ACBC13B8">
      <w:start w:val="1"/>
      <w:numFmt w:val="bullet"/>
      <w:lvlText w:val=""/>
      <w:lvlJc w:val="left"/>
      <w:pPr>
        <w:tabs>
          <w:tab w:val="num" w:pos="2160"/>
        </w:tabs>
        <w:ind w:left="2160" w:hanging="360"/>
      </w:pPr>
      <w:rPr>
        <w:rFonts w:ascii="Wingdings" w:hAnsi="Wingdings"/>
      </w:rPr>
    </w:lvl>
    <w:lvl w:ilvl="3" w:tplc="C860A26A">
      <w:start w:val="1"/>
      <w:numFmt w:val="bullet"/>
      <w:lvlText w:val=""/>
      <w:lvlJc w:val="left"/>
      <w:pPr>
        <w:tabs>
          <w:tab w:val="num" w:pos="2880"/>
        </w:tabs>
        <w:ind w:left="2880" w:hanging="360"/>
      </w:pPr>
      <w:rPr>
        <w:rFonts w:ascii="Symbol" w:hAnsi="Symbol"/>
      </w:rPr>
    </w:lvl>
    <w:lvl w:ilvl="4" w:tplc="646AD16A">
      <w:start w:val="1"/>
      <w:numFmt w:val="bullet"/>
      <w:lvlText w:val="o"/>
      <w:lvlJc w:val="left"/>
      <w:pPr>
        <w:tabs>
          <w:tab w:val="num" w:pos="3600"/>
        </w:tabs>
        <w:ind w:left="3600" w:hanging="360"/>
      </w:pPr>
      <w:rPr>
        <w:rFonts w:ascii="Courier New" w:hAnsi="Courier New"/>
      </w:rPr>
    </w:lvl>
    <w:lvl w:ilvl="5" w:tplc="8D80D07C">
      <w:start w:val="1"/>
      <w:numFmt w:val="bullet"/>
      <w:lvlText w:val=""/>
      <w:lvlJc w:val="left"/>
      <w:pPr>
        <w:tabs>
          <w:tab w:val="num" w:pos="4320"/>
        </w:tabs>
        <w:ind w:left="4320" w:hanging="360"/>
      </w:pPr>
      <w:rPr>
        <w:rFonts w:ascii="Wingdings" w:hAnsi="Wingdings"/>
      </w:rPr>
    </w:lvl>
    <w:lvl w:ilvl="6" w:tplc="BB788D22">
      <w:start w:val="1"/>
      <w:numFmt w:val="bullet"/>
      <w:lvlText w:val=""/>
      <w:lvlJc w:val="left"/>
      <w:pPr>
        <w:tabs>
          <w:tab w:val="num" w:pos="5040"/>
        </w:tabs>
        <w:ind w:left="5040" w:hanging="360"/>
      </w:pPr>
      <w:rPr>
        <w:rFonts w:ascii="Symbol" w:hAnsi="Symbol"/>
      </w:rPr>
    </w:lvl>
    <w:lvl w:ilvl="7" w:tplc="CABE7D38">
      <w:start w:val="1"/>
      <w:numFmt w:val="bullet"/>
      <w:lvlText w:val="o"/>
      <w:lvlJc w:val="left"/>
      <w:pPr>
        <w:tabs>
          <w:tab w:val="num" w:pos="5760"/>
        </w:tabs>
        <w:ind w:left="5760" w:hanging="360"/>
      </w:pPr>
      <w:rPr>
        <w:rFonts w:ascii="Courier New" w:hAnsi="Courier New"/>
      </w:rPr>
    </w:lvl>
    <w:lvl w:ilvl="8" w:tplc="716A7D4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D890B82A">
      <w:start w:val="1"/>
      <w:numFmt w:val="bullet"/>
      <w:lvlText w:val=""/>
      <w:lvlJc w:val="left"/>
      <w:pPr>
        <w:tabs>
          <w:tab w:val="num" w:pos="720"/>
        </w:tabs>
        <w:ind w:left="720" w:hanging="360"/>
      </w:pPr>
      <w:rPr>
        <w:rFonts w:ascii="Symbol" w:hAnsi="Symbol"/>
      </w:rPr>
    </w:lvl>
    <w:lvl w:ilvl="1" w:tplc="CE28506A">
      <w:start w:val="1"/>
      <w:numFmt w:val="bullet"/>
      <w:lvlText w:val="o"/>
      <w:lvlJc w:val="left"/>
      <w:pPr>
        <w:tabs>
          <w:tab w:val="num" w:pos="1440"/>
        </w:tabs>
        <w:ind w:left="1440" w:hanging="360"/>
      </w:pPr>
      <w:rPr>
        <w:rFonts w:ascii="Courier New" w:hAnsi="Courier New"/>
      </w:rPr>
    </w:lvl>
    <w:lvl w:ilvl="2" w:tplc="484C096E">
      <w:start w:val="1"/>
      <w:numFmt w:val="bullet"/>
      <w:lvlText w:val=""/>
      <w:lvlJc w:val="left"/>
      <w:pPr>
        <w:tabs>
          <w:tab w:val="num" w:pos="2160"/>
        </w:tabs>
        <w:ind w:left="2160" w:hanging="360"/>
      </w:pPr>
      <w:rPr>
        <w:rFonts w:ascii="Wingdings" w:hAnsi="Wingdings"/>
      </w:rPr>
    </w:lvl>
    <w:lvl w:ilvl="3" w:tplc="FFB091C8">
      <w:start w:val="1"/>
      <w:numFmt w:val="bullet"/>
      <w:lvlText w:val=""/>
      <w:lvlJc w:val="left"/>
      <w:pPr>
        <w:tabs>
          <w:tab w:val="num" w:pos="2880"/>
        </w:tabs>
        <w:ind w:left="2880" w:hanging="360"/>
      </w:pPr>
      <w:rPr>
        <w:rFonts w:ascii="Symbol" w:hAnsi="Symbol"/>
      </w:rPr>
    </w:lvl>
    <w:lvl w:ilvl="4" w:tplc="0B26EDEC">
      <w:start w:val="1"/>
      <w:numFmt w:val="bullet"/>
      <w:lvlText w:val="o"/>
      <w:lvlJc w:val="left"/>
      <w:pPr>
        <w:tabs>
          <w:tab w:val="num" w:pos="3600"/>
        </w:tabs>
        <w:ind w:left="3600" w:hanging="360"/>
      </w:pPr>
      <w:rPr>
        <w:rFonts w:ascii="Courier New" w:hAnsi="Courier New"/>
      </w:rPr>
    </w:lvl>
    <w:lvl w:ilvl="5" w:tplc="2514D38E">
      <w:start w:val="1"/>
      <w:numFmt w:val="bullet"/>
      <w:lvlText w:val=""/>
      <w:lvlJc w:val="left"/>
      <w:pPr>
        <w:tabs>
          <w:tab w:val="num" w:pos="4320"/>
        </w:tabs>
        <w:ind w:left="4320" w:hanging="360"/>
      </w:pPr>
      <w:rPr>
        <w:rFonts w:ascii="Wingdings" w:hAnsi="Wingdings"/>
      </w:rPr>
    </w:lvl>
    <w:lvl w:ilvl="6" w:tplc="9BCC65F4">
      <w:start w:val="1"/>
      <w:numFmt w:val="bullet"/>
      <w:lvlText w:val=""/>
      <w:lvlJc w:val="left"/>
      <w:pPr>
        <w:tabs>
          <w:tab w:val="num" w:pos="5040"/>
        </w:tabs>
        <w:ind w:left="5040" w:hanging="360"/>
      </w:pPr>
      <w:rPr>
        <w:rFonts w:ascii="Symbol" w:hAnsi="Symbol"/>
      </w:rPr>
    </w:lvl>
    <w:lvl w:ilvl="7" w:tplc="D32CD4EA">
      <w:start w:val="1"/>
      <w:numFmt w:val="bullet"/>
      <w:lvlText w:val="o"/>
      <w:lvlJc w:val="left"/>
      <w:pPr>
        <w:tabs>
          <w:tab w:val="num" w:pos="5760"/>
        </w:tabs>
        <w:ind w:left="5760" w:hanging="360"/>
      </w:pPr>
      <w:rPr>
        <w:rFonts w:ascii="Courier New" w:hAnsi="Courier New"/>
      </w:rPr>
    </w:lvl>
    <w:lvl w:ilvl="8" w:tplc="D20A6114">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938A7F48">
      <w:start w:val="1"/>
      <w:numFmt w:val="bullet"/>
      <w:lvlText w:val=""/>
      <w:lvlJc w:val="left"/>
      <w:pPr>
        <w:tabs>
          <w:tab w:val="num" w:pos="720"/>
        </w:tabs>
        <w:ind w:left="720" w:hanging="360"/>
      </w:pPr>
      <w:rPr>
        <w:rFonts w:ascii="Symbol" w:hAnsi="Symbol"/>
      </w:rPr>
    </w:lvl>
    <w:lvl w:ilvl="1" w:tplc="4D2E675A">
      <w:start w:val="1"/>
      <w:numFmt w:val="bullet"/>
      <w:lvlText w:val="o"/>
      <w:lvlJc w:val="left"/>
      <w:pPr>
        <w:tabs>
          <w:tab w:val="num" w:pos="1440"/>
        </w:tabs>
        <w:ind w:left="1440" w:hanging="360"/>
      </w:pPr>
      <w:rPr>
        <w:rFonts w:ascii="Courier New" w:hAnsi="Courier New"/>
      </w:rPr>
    </w:lvl>
    <w:lvl w:ilvl="2" w:tplc="51049436">
      <w:start w:val="1"/>
      <w:numFmt w:val="bullet"/>
      <w:lvlText w:val=""/>
      <w:lvlJc w:val="left"/>
      <w:pPr>
        <w:tabs>
          <w:tab w:val="num" w:pos="2160"/>
        </w:tabs>
        <w:ind w:left="2160" w:hanging="360"/>
      </w:pPr>
      <w:rPr>
        <w:rFonts w:ascii="Wingdings" w:hAnsi="Wingdings"/>
      </w:rPr>
    </w:lvl>
    <w:lvl w:ilvl="3" w:tplc="7C66DB5C">
      <w:start w:val="1"/>
      <w:numFmt w:val="bullet"/>
      <w:lvlText w:val=""/>
      <w:lvlJc w:val="left"/>
      <w:pPr>
        <w:tabs>
          <w:tab w:val="num" w:pos="2880"/>
        </w:tabs>
        <w:ind w:left="2880" w:hanging="360"/>
      </w:pPr>
      <w:rPr>
        <w:rFonts w:ascii="Symbol" w:hAnsi="Symbol"/>
      </w:rPr>
    </w:lvl>
    <w:lvl w:ilvl="4" w:tplc="FF1A1F64">
      <w:start w:val="1"/>
      <w:numFmt w:val="bullet"/>
      <w:lvlText w:val="o"/>
      <w:lvlJc w:val="left"/>
      <w:pPr>
        <w:tabs>
          <w:tab w:val="num" w:pos="3600"/>
        </w:tabs>
        <w:ind w:left="3600" w:hanging="360"/>
      </w:pPr>
      <w:rPr>
        <w:rFonts w:ascii="Courier New" w:hAnsi="Courier New"/>
      </w:rPr>
    </w:lvl>
    <w:lvl w:ilvl="5" w:tplc="AC6ADC96">
      <w:start w:val="1"/>
      <w:numFmt w:val="bullet"/>
      <w:lvlText w:val=""/>
      <w:lvlJc w:val="left"/>
      <w:pPr>
        <w:tabs>
          <w:tab w:val="num" w:pos="4320"/>
        </w:tabs>
        <w:ind w:left="4320" w:hanging="360"/>
      </w:pPr>
      <w:rPr>
        <w:rFonts w:ascii="Wingdings" w:hAnsi="Wingdings"/>
      </w:rPr>
    </w:lvl>
    <w:lvl w:ilvl="6" w:tplc="E498462E">
      <w:start w:val="1"/>
      <w:numFmt w:val="bullet"/>
      <w:lvlText w:val=""/>
      <w:lvlJc w:val="left"/>
      <w:pPr>
        <w:tabs>
          <w:tab w:val="num" w:pos="5040"/>
        </w:tabs>
        <w:ind w:left="5040" w:hanging="360"/>
      </w:pPr>
      <w:rPr>
        <w:rFonts w:ascii="Symbol" w:hAnsi="Symbol"/>
      </w:rPr>
    </w:lvl>
    <w:lvl w:ilvl="7" w:tplc="AC362052">
      <w:start w:val="1"/>
      <w:numFmt w:val="bullet"/>
      <w:lvlText w:val="o"/>
      <w:lvlJc w:val="left"/>
      <w:pPr>
        <w:tabs>
          <w:tab w:val="num" w:pos="5760"/>
        </w:tabs>
        <w:ind w:left="5760" w:hanging="360"/>
      </w:pPr>
      <w:rPr>
        <w:rFonts w:ascii="Courier New" w:hAnsi="Courier New"/>
      </w:rPr>
    </w:lvl>
    <w:lvl w:ilvl="8" w:tplc="40DE0E36">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AEE87EF0">
      <w:start w:val="1"/>
      <w:numFmt w:val="bullet"/>
      <w:lvlText w:val=""/>
      <w:lvlJc w:val="left"/>
      <w:pPr>
        <w:tabs>
          <w:tab w:val="num" w:pos="720"/>
        </w:tabs>
        <w:ind w:left="720" w:hanging="360"/>
      </w:pPr>
      <w:rPr>
        <w:rFonts w:ascii="Symbol" w:hAnsi="Symbol"/>
      </w:rPr>
    </w:lvl>
    <w:lvl w:ilvl="1" w:tplc="4E04473A">
      <w:start w:val="1"/>
      <w:numFmt w:val="bullet"/>
      <w:lvlText w:val="o"/>
      <w:lvlJc w:val="left"/>
      <w:pPr>
        <w:tabs>
          <w:tab w:val="num" w:pos="1440"/>
        </w:tabs>
        <w:ind w:left="1440" w:hanging="360"/>
      </w:pPr>
      <w:rPr>
        <w:rFonts w:ascii="Courier New" w:hAnsi="Courier New"/>
      </w:rPr>
    </w:lvl>
    <w:lvl w:ilvl="2" w:tplc="11D0D55A">
      <w:start w:val="1"/>
      <w:numFmt w:val="bullet"/>
      <w:lvlText w:val=""/>
      <w:lvlJc w:val="left"/>
      <w:pPr>
        <w:tabs>
          <w:tab w:val="num" w:pos="2160"/>
        </w:tabs>
        <w:ind w:left="2160" w:hanging="360"/>
      </w:pPr>
      <w:rPr>
        <w:rFonts w:ascii="Wingdings" w:hAnsi="Wingdings"/>
      </w:rPr>
    </w:lvl>
    <w:lvl w:ilvl="3" w:tplc="87DCA7F8">
      <w:start w:val="1"/>
      <w:numFmt w:val="bullet"/>
      <w:lvlText w:val=""/>
      <w:lvlJc w:val="left"/>
      <w:pPr>
        <w:tabs>
          <w:tab w:val="num" w:pos="2880"/>
        </w:tabs>
        <w:ind w:left="2880" w:hanging="360"/>
      </w:pPr>
      <w:rPr>
        <w:rFonts w:ascii="Symbol" w:hAnsi="Symbol"/>
      </w:rPr>
    </w:lvl>
    <w:lvl w:ilvl="4" w:tplc="865E45A0">
      <w:start w:val="1"/>
      <w:numFmt w:val="bullet"/>
      <w:lvlText w:val="o"/>
      <w:lvlJc w:val="left"/>
      <w:pPr>
        <w:tabs>
          <w:tab w:val="num" w:pos="3600"/>
        </w:tabs>
        <w:ind w:left="3600" w:hanging="360"/>
      </w:pPr>
      <w:rPr>
        <w:rFonts w:ascii="Courier New" w:hAnsi="Courier New"/>
      </w:rPr>
    </w:lvl>
    <w:lvl w:ilvl="5" w:tplc="67966FC2">
      <w:start w:val="1"/>
      <w:numFmt w:val="bullet"/>
      <w:lvlText w:val=""/>
      <w:lvlJc w:val="left"/>
      <w:pPr>
        <w:tabs>
          <w:tab w:val="num" w:pos="4320"/>
        </w:tabs>
        <w:ind w:left="4320" w:hanging="360"/>
      </w:pPr>
      <w:rPr>
        <w:rFonts w:ascii="Wingdings" w:hAnsi="Wingdings"/>
      </w:rPr>
    </w:lvl>
    <w:lvl w:ilvl="6" w:tplc="BEAC5CCA">
      <w:start w:val="1"/>
      <w:numFmt w:val="bullet"/>
      <w:lvlText w:val=""/>
      <w:lvlJc w:val="left"/>
      <w:pPr>
        <w:tabs>
          <w:tab w:val="num" w:pos="5040"/>
        </w:tabs>
        <w:ind w:left="5040" w:hanging="360"/>
      </w:pPr>
      <w:rPr>
        <w:rFonts w:ascii="Symbol" w:hAnsi="Symbol"/>
      </w:rPr>
    </w:lvl>
    <w:lvl w:ilvl="7" w:tplc="10BC5FE2">
      <w:start w:val="1"/>
      <w:numFmt w:val="bullet"/>
      <w:lvlText w:val="o"/>
      <w:lvlJc w:val="left"/>
      <w:pPr>
        <w:tabs>
          <w:tab w:val="num" w:pos="5760"/>
        </w:tabs>
        <w:ind w:left="5760" w:hanging="360"/>
      </w:pPr>
      <w:rPr>
        <w:rFonts w:ascii="Courier New" w:hAnsi="Courier New"/>
      </w:rPr>
    </w:lvl>
    <w:lvl w:ilvl="8" w:tplc="F3F82FD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FDAE7EE4">
      <w:start w:val="1"/>
      <w:numFmt w:val="bullet"/>
      <w:lvlText w:val=""/>
      <w:lvlJc w:val="left"/>
      <w:pPr>
        <w:tabs>
          <w:tab w:val="num" w:pos="720"/>
        </w:tabs>
        <w:ind w:left="720" w:hanging="360"/>
      </w:pPr>
      <w:rPr>
        <w:rFonts w:ascii="Symbol" w:hAnsi="Symbol"/>
      </w:rPr>
    </w:lvl>
    <w:lvl w:ilvl="1" w:tplc="8ED4FFEC">
      <w:start w:val="1"/>
      <w:numFmt w:val="bullet"/>
      <w:lvlText w:val="o"/>
      <w:lvlJc w:val="left"/>
      <w:pPr>
        <w:tabs>
          <w:tab w:val="num" w:pos="1440"/>
        </w:tabs>
        <w:ind w:left="1440" w:hanging="360"/>
      </w:pPr>
      <w:rPr>
        <w:rFonts w:ascii="Courier New" w:hAnsi="Courier New"/>
      </w:rPr>
    </w:lvl>
    <w:lvl w:ilvl="2" w:tplc="B23AEAF6">
      <w:start w:val="1"/>
      <w:numFmt w:val="bullet"/>
      <w:lvlText w:val=""/>
      <w:lvlJc w:val="left"/>
      <w:pPr>
        <w:tabs>
          <w:tab w:val="num" w:pos="2160"/>
        </w:tabs>
        <w:ind w:left="2160" w:hanging="360"/>
      </w:pPr>
      <w:rPr>
        <w:rFonts w:ascii="Wingdings" w:hAnsi="Wingdings"/>
      </w:rPr>
    </w:lvl>
    <w:lvl w:ilvl="3" w:tplc="867CC282">
      <w:start w:val="1"/>
      <w:numFmt w:val="bullet"/>
      <w:lvlText w:val=""/>
      <w:lvlJc w:val="left"/>
      <w:pPr>
        <w:tabs>
          <w:tab w:val="num" w:pos="2880"/>
        </w:tabs>
        <w:ind w:left="2880" w:hanging="360"/>
      </w:pPr>
      <w:rPr>
        <w:rFonts w:ascii="Symbol" w:hAnsi="Symbol"/>
      </w:rPr>
    </w:lvl>
    <w:lvl w:ilvl="4" w:tplc="7EE47E28">
      <w:start w:val="1"/>
      <w:numFmt w:val="bullet"/>
      <w:lvlText w:val="o"/>
      <w:lvlJc w:val="left"/>
      <w:pPr>
        <w:tabs>
          <w:tab w:val="num" w:pos="3600"/>
        </w:tabs>
        <w:ind w:left="3600" w:hanging="360"/>
      </w:pPr>
      <w:rPr>
        <w:rFonts w:ascii="Courier New" w:hAnsi="Courier New"/>
      </w:rPr>
    </w:lvl>
    <w:lvl w:ilvl="5" w:tplc="23467AB6">
      <w:start w:val="1"/>
      <w:numFmt w:val="bullet"/>
      <w:lvlText w:val=""/>
      <w:lvlJc w:val="left"/>
      <w:pPr>
        <w:tabs>
          <w:tab w:val="num" w:pos="4320"/>
        </w:tabs>
        <w:ind w:left="4320" w:hanging="360"/>
      </w:pPr>
      <w:rPr>
        <w:rFonts w:ascii="Wingdings" w:hAnsi="Wingdings"/>
      </w:rPr>
    </w:lvl>
    <w:lvl w:ilvl="6" w:tplc="F44801E0">
      <w:start w:val="1"/>
      <w:numFmt w:val="bullet"/>
      <w:lvlText w:val=""/>
      <w:lvlJc w:val="left"/>
      <w:pPr>
        <w:tabs>
          <w:tab w:val="num" w:pos="5040"/>
        </w:tabs>
        <w:ind w:left="5040" w:hanging="360"/>
      </w:pPr>
      <w:rPr>
        <w:rFonts w:ascii="Symbol" w:hAnsi="Symbol"/>
      </w:rPr>
    </w:lvl>
    <w:lvl w:ilvl="7" w:tplc="2AD21FD8">
      <w:start w:val="1"/>
      <w:numFmt w:val="bullet"/>
      <w:lvlText w:val="o"/>
      <w:lvlJc w:val="left"/>
      <w:pPr>
        <w:tabs>
          <w:tab w:val="num" w:pos="5760"/>
        </w:tabs>
        <w:ind w:left="5760" w:hanging="360"/>
      </w:pPr>
      <w:rPr>
        <w:rFonts w:ascii="Courier New" w:hAnsi="Courier New"/>
      </w:rPr>
    </w:lvl>
    <w:lvl w:ilvl="8" w:tplc="ED987D40">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EF02B7B0">
      <w:start w:val="1"/>
      <w:numFmt w:val="bullet"/>
      <w:lvlText w:val=""/>
      <w:lvlJc w:val="left"/>
      <w:pPr>
        <w:tabs>
          <w:tab w:val="num" w:pos="720"/>
        </w:tabs>
        <w:ind w:left="720" w:hanging="360"/>
      </w:pPr>
      <w:rPr>
        <w:rFonts w:ascii="Symbol" w:hAnsi="Symbol"/>
      </w:rPr>
    </w:lvl>
    <w:lvl w:ilvl="1" w:tplc="529A496A">
      <w:start w:val="1"/>
      <w:numFmt w:val="bullet"/>
      <w:lvlText w:val="o"/>
      <w:lvlJc w:val="left"/>
      <w:pPr>
        <w:tabs>
          <w:tab w:val="num" w:pos="1440"/>
        </w:tabs>
        <w:ind w:left="1440" w:hanging="360"/>
      </w:pPr>
      <w:rPr>
        <w:rFonts w:ascii="Courier New" w:hAnsi="Courier New"/>
      </w:rPr>
    </w:lvl>
    <w:lvl w:ilvl="2" w:tplc="B93229F4">
      <w:start w:val="1"/>
      <w:numFmt w:val="bullet"/>
      <w:lvlText w:val=""/>
      <w:lvlJc w:val="left"/>
      <w:pPr>
        <w:tabs>
          <w:tab w:val="num" w:pos="2160"/>
        </w:tabs>
        <w:ind w:left="2160" w:hanging="360"/>
      </w:pPr>
      <w:rPr>
        <w:rFonts w:ascii="Wingdings" w:hAnsi="Wingdings"/>
      </w:rPr>
    </w:lvl>
    <w:lvl w:ilvl="3" w:tplc="F22C379A">
      <w:start w:val="1"/>
      <w:numFmt w:val="bullet"/>
      <w:lvlText w:val=""/>
      <w:lvlJc w:val="left"/>
      <w:pPr>
        <w:tabs>
          <w:tab w:val="num" w:pos="2880"/>
        </w:tabs>
        <w:ind w:left="2880" w:hanging="360"/>
      </w:pPr>
      <w:rPr>
        <w:rFonts w:ascii="Symbol" w:hAnsi="Symbol"/>
      </w:rPr>
    </w:lvl>
    <w:lvl w:ilvl="4" w:tplc="89D2BFC6">
      <w:start w:val="1"/>
      <w:numFmt w:val="bullet"/>
      <w:lvlText w:val="o"/>
      <w:lvlJc w:val="left"/>
      <w:pPr>
        <w:tabs>
          <w:tab w:val="num" w:pos="3600"/>
        </w:tabs>
        <w:ind w:left="3600" w:hanging="360"/>
      </w:pPr>
      <w:rPr>
        <w:rFonts w:ascii="Courier New" w:hAnsi="Courier New"/>
      </w:rPr>
    </w:lvl>
    <w:lvl w:ilvl="5" w:tplc="B4DCEB78">
      <w:start w:val="1"/>
      <w:numFmt w:val="bullet"/>
      <w:lvlText w:val=""/>
      <w:lvlJc w:val="left"/>
      <w:pPr>
        <w:tabs>
          <w:tab w:val="num" w:pos="4320"/>
        </w:tabs>
        <w:ind w:left="4320" w:hanging="360"/>
      </w:pPr>
      <w:rPr>
        <w:rFonts w:ascii="Wingdings" w:hAnsi="Wingdings"/>
      </w:rPr>
    </w:lvl>
    <w:lvl w:ilvl="6" w:tplc="D9DC49B8">
      <w:start w:val="1"/>
      <w:numFmt w:val="bullet"/>
      <w:lvlText w:val=""/>
      <w:lvlJc w:val="left"/>
      <w:pPr>
        <w:tabs>
          <w:tab w:val="num" w:pos="5040"/>
        </w:tabs>
        <w:ind w:left="5040" w:hanging="360"/>
      </w:pPr>
      <w:rPr>
        <w:rFonts w:ascii="Symbol" w:hAnsi="Symbol"/>
      </w:rPr>
    </w:lvl>
    <w:lvl w:ilvl="7" w:tplc="A08A3BBC">
      <w:start w:val="1"/>
      <w:numFmt w:val="bullet"/>
      <w:lvlText w:val="o"/>
      <w:lvlJc w:val="left"/>
      <w:pPr>
        <w:tabs>
          <w:tab w:val="num" w:pos="5760"/>
        </w:tabs>
        <w:ind w:left="5760" w:hanging="360"/>
      </w:pPr>
      <w:rPr>
        <w:rFonts w:ascii="Courier New" w:hAnsi="Courier New"/>
      </w:rPr>
    </w:lvl>
    <w:lvl w:ilvl="8" w:tplc="28FE0B7E">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14405696">
      <w:start w:val="1"/>
      <w:numFmt w:val="bullet"/>
      <w:lvlText w:val=""/>
      <w:lvlJc w:val="left"/>
      <w:pPr>
        <w:tabs>
          <w:tab w:val="num" w:pos="720"/>
        </w:tabs>
        <w:ind w:left="720" w:hanging="360"/>
      </w:pPr>
      <w:rPr>
        <w:rFonts w:ascii="Symbol" w:hAnsi="Symbol"/>
      </w:rPr>
    </w:lvl>
    <w:lvl w:ilvl="1" w:tplc="41AA8DF6">
      <w:start w:val="1"/>
      <w:numFmt w:val="bullet"/>
      <w:lvlText w:val="o"/>
      <w:lvlJc w:val="left"/>
      <w:pPr>
        <w:tabs>
          <w:tab w:val="num" w:pos="1440"/>
        </w:tabs>
        <w:ind w:left="1440" w:hanging="360"/>
      </w:pPr>
      <w:rPr>
        <w:rFonts w:ascii="Courier New" w:hAnsi="Courier New"/>
      </w:rPr>
    </w:lvl>
    <w:lvl w:ilvl="2" w:tplc="7D92ECA2">
      <w:start w:val="1"/>
      <w:numFmt w:val="bullet"/>
      <w:lvlText w:val=""/>
      <w:lvlJc w:val="left"/>
      <w:pPr>
        <w:tabs>
          <w:tab w:val="num" w:pos="2160"/>
        </w:tabs>
        <w:ind w:left="2160" w:hanging="360"/>
      </w:pPr>
      <w:rPr>
        <w:rFonts w:ascii="Wingdings" w:hAnsi="Wingdings"/>
      </w:rPr>
    </w:lvl>
    <w:lvl w:ilvl="3" w:tplc="88DCF93C">
      <w:start w:val="1"/>
      <w:numFmt w:val="bullet"/>
      <w:lvlText w:val=""/>
      <w:lvlJc w:val="left"/>
      <w:pPr>
        <w:tabs>
          <w:tab w:val="num" w:pos="2880"/>
        </w:tabs>
        <w:ind w:left="2880" w:hanging="360"/>
      </w:pPr>
      <w:rPr>
        <w:rFonts w:ascii="Symbol" w:hAnsi="Symbol"/>
      </w:rPr>
    </w:lvl>
    <w:lvl w:ilvl="4" w:tplc="1464B248">
      <w:start w:val="1"/>
      <w:numFmt w:val="bullet"/>
      <w:lvlText w:val="o"/>
      <w:lvlJc w:val="left"/>
      <w:pPr>
        <w:tabs>
          <w:tab w:val="num" w:pos="3600"/>
        </w:tabs>
        <w:ind w:left="3600" w:hanging="360"/>
      </w:pPr>
      <w:rPr>
        <w:rFonts w:ascii="Courier New" w:hAnsi="Courier New"/>
      </w:rPr>
    </w:lvl>
    <w:lvl w:ilvl="5" w:tplc="F104DCBC">
      <w:start w:val="1"/>
      <w:numFmt w:val="bullet"/>
      <w:lvlText w:val=""/>
      <w:lvlJc w:val="left"/>
      <w:pPr>
        <w:tabs>
          <w:tab w:val="num" w:pos="4320"/>
        </w:tabs>
        <w:ind w:left="4320" w:hanging="360"/>
      </w:pPr>
      <w:rPr>
        <w:rFonts w:ascii="Wingdings" w:hAnsi="Wingdings"/>
      </w:rPr>
    </w:lvl>
    <w:lvl w:ilvl="6" w:tplc="C29A04CA">
      <w:start w:val="1"/>
      <w:numFmt w:val="bullet"/>
      <w:lvlText w:val=""/>
      <w:lvlJc w:val="left"/>
      <w:pPr>
        <w:tabs>
          <w:tab w:val="num" w:pos="5040"/>
        </w:tabs>
        <w:ind w:left="5040" w:hanging="360"/>
      </w:pPr>
      <w:rPr>
        <w:rFonts w:ascii="Symbol" w:hAnsi="Symbol"/>
      </w:rPr>
    </w:lvl>
    <w:lvl w:ilvl="7" w:tplc="12302BC4">
      <w:start w:val="1"/>
      <w:numFmt w:val="bullet"/>
      <w:lvlText w:val="o"/>
      <w:lvlJc w:val="left"/>
      <w:pPr>
        <w:tabs>
          <w:tab w:val="num" w:pos="5760"/>
        </w:tabs>
        <w:ind w:left="5760" w:hanging="360"/>
      </w:pPr>
      <w:rPr>
        <w:rFonts w:ascii="Courier New" w:hAnsi="Courier New"/>
      </w:rPr>
    </w:lvl>
    <w:lvl w:ilvl="8" w:tplc="4BD8ECE2">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EAB83DAA">
      <w:start w:val="1"/>
      <w:numFmt w:val="bullet"/>
      <w:lvlText w:val=""/>
      <w:lvlJc w:val="left"/>
      <w:pPr>
        <w:tabs>
          <w:tab w:val="num" w:pos="720"/>
        </w:tabs>
        <w:ind w:left="720" w:hanging="360"/>
      </w:pPr>
      <w:rPr>
        <w:rFonts w:ascii="Symbol" w:hAnsi="Symbol"/>
      </w:rPr>
    </w:lvl>
    <w:lvl w:ilvl="1" w:tplc="F03AA2F6">
      <w:start w:val="1"/>
      <w:numFmt w:val="bullet"/>
      <w:lvlText w:val="o"/>
      <w:lvlJc w:val="left"/>
      <w:pPr>
        <w:tabs>
          <w:tab w:val="num" w:pos="1440"/>
        </w:tabs>
        <w:ind w:left="1440" w:hanging="360"/>
      </w:pPr>
      <w:rPr>
        <w:rFonts w:ascii="Courier New" w:hAnsi="Courier New"/>
      </w:rPr>
    </w:lvl>
    <w:lvl w:ilvl="2" w:tplc="28407670">
      <w:start w:val="1"/>
      <w:numFmt w:val="bullet"/>
      <w:lvlText w:val=""/>
      <w:lvlJc w:val="left"/>
      <w:pPr>
        <w:tabs>
          <w:tab w:val="num" w:pos="2160"/>
        </w:tabs>
        <w:ind w:left="2160" w:hanging="360"/>
      </w:pPr>
      <w:rPr>
        <w:rFonts w:ascii="Wingdings" w:hAnsi="Wingdings"/>
      </w:rPr>
    </w:lvl>
    <w:lvl w:ilvl="3" w:tplc="27F414CA">
      <w:start w:val="1"/>
      <w:numFmt w:val="bullet"/>
      <w:lvlText w:val=""/>
      <w:lvlJc w:val="left"/>
      <w:pPr>
        <w:tabs>
          <w:tab w:val="num" w:pos="2880"/>
        </w:tabs>
        <w:ind w:left="2880" w:hanging="360"/>
      </w:pPr>
      <w:rPr>
        <w:rFonts w:ascii="Symbol" w:hAnsi="Symbol"/>
      </w:rPr>
    </w:lvl>
    <w:lvl w:ilvl="4" w:tplc="D4764518">
      <w:start w:val="1"/>
      <w:numFmt w:val="bullet"/>
      <w:lvlText w:val="o"/>
      <w:lvlJc w:val="left"/>
      <w:pPr>
        <w:tabs>
          <w:tab w:val="num" w:pos="3600"/>
        </w:tabs>
        <w:ind w:left="3600" w:hanging="360"/>
      </w:pPr>
      <w:rPr>
        <w:rFonts w:ascii="Courier New" w:hAnsi="Courier New"/>
      </w:rPr>
    </w:lvl>
    <w:lvl w:ilvl="5" w:tplc="3F2C09C6">
      <w:start w:val="1"/>
      <w:numFmt w:val="bullet"/>
      <w:lvlText w:val=""/>
      <w:lvlJc w:val="left"/>
      <w:pPr>
        <w:tabs>
          <w:tab w:val="num" w:pos="4320"/>
        </w:tabs>
        <w:ind w:left="4320" w:hanging="360"/>
      </w:pPr>
      <w:rPr>
        <w:rFonts w:ascii="Wingdings" w:hAnsi="Wingdings"/>
      </w:rPr>
    </w:lvl>
    <w:lvl w:ilvl="6" w:tplc="54ACA40C">
      <w:start w:val="1"/>
      <w:numFmt w:val="bullet"/>
      <w:lvlText w:val=""/>
      <w:lvlJc w:val="left"/>
      <w:pPr>
        <w:tabs>
          <w:tab w:val="num" w:pos="5040"/>
        </w:tabs>
        <w:ind w:left="5040" w:hanging="360"/>
      </w:pPr>
      <w:rPr>
        <w:rFonts w:ascii="Symbol" w:hAnsi="Symbol"/>
      </w:rPr>
    </w:lvl>
    <w:lvl w:ilvl="7" w:tplc="E70A1DF8">
      <w:start w:val="1"/>
      <w:numFmt w:val="bullet"/>
      <w:lvlText w:val="o"/>
      <w:lvlJc w:val="left"/>
      <w:pPr>
        <w:tabs>
          <w:tab w:val="num" w:pos="5760"/>
        </w:tabs>
        <w:ind w:left="5760" w:hanging="360"/>
      </w:pPr>
      <w:rPr>
        <w:rFonts w:ascii="Courier New" w:hAnsi="Courier New"/>
      </w:rPr>
    </w:lvl>
    <w:lvl w:ilvl="8" w:tplc="F328F336">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tplc="2BDCDD0A">
      <w:start w:val="1"/>
      <w:numFmt w:val="bullet"/>
      <w:lvlText w:val=""/>
      <w:lvlJc w:val="left"/>
      <w:pPr>
        <w:tabs>
          <w:tab w:val="num" w:pos="720"/>
        </w:tabs>
        <w:ind w:left="720" w:hanging="360"/>
      </w:pPr>
      <w:rPr>
        <w:rFonts w:ascii="Symbol" w:hAnsi="Symbol"/>
      </w:rPr>
    </w:lvl>
    <w:lvl w:ilvl="1" w:tplc="70560DC4">
      <w:start w:val="1"/>
      <w:numFmt w:val="bullet"/>
      <w:lvlText w:val="o"/>
      <w:lvlJc w:val="left"/>
      <w:pPr>
        <w:tabs>
          <w:tab w:val="num" w:pos="1440"/>
        </w:tabs>
        <w:ind w:left="1440" w:hanging="360"/>
      </w:pPr>
      <w:rPr>
        <w:rFonts w:ascii="Courier New" w:hAnsi="Courier New"/>
      </w:rPr>
    </w:lvl>
    <w:lvl w:ilvl="2" w:tplc="7E54E084">
      <w:start w:val="1"/>
      <w:numFmt w:val="bullet"/>
      <w:lvlText w:val=""/>
      <w:lvlJc w:val="left"/>
      <w:pPr>
        <w:tabs>
          <w:tab w:val="num" w:pos="2160"/>
        </w:tabs>
        <w:ind w:left="2160" w:hanging="360"/>
      </w:pPr>
      <w:rPr>
        <w:rFonts w:ascii="Wingdings" w:hAnsi="Wingdings"/>
      </w:rPr>
    </w:lvl>
    <w:lvl w:ilvl="3" w:tplc="D45C7A98">
      <w:start w:val="1"/>
      <w:numFmt w:val="bullet"/>
      <w:lvlText w:val=""/>
      <w:lvlJc w:val="left"/>
      <w:pPr>
        <w:tabs>
          <w:tab w:val="num" w:pos="2880"/>
        </w:tabs>
        <w:ind w:left="2880" w:hanging="360"/>
      </w:pPr>
      <w:rPr>
        <w:rFonts w:ascii="Symbol" w:hAnsi="Symbol"/>
      </w:rPr>
    </w:lvl>
    <w:lvl w:ilvl="4" w:tplc="B406EFBA">
      <w:start w:val="1"/>
      <w:numFmt w:val="bullet"/>
      <w:lvlText w:val="o"/>
      <w:lvlJc w:val="left"/>
      <w:pPr>
        <w:tabs>
          <w:tab w:val="num" w:pos="3600"/>
        </w:tabs>
        <w:ind w:left="3600" w:hanging="360"/>
      </w:pPr>
      <w:rPr>
        <w:rFonts w:ascii="Courier New" w:hAnsi="Courier New"/>
      </w:rPr>
    </w:lvl>
    <w:lvl w:ilvl="5" w:tplc="6756DFA6">
      <w:start w:val="1"/>
      <w:numFmt w:val="bullet"/>
      <w:lvlText w:val=""/>
      <w:lvlJc w:val="left"/>
      <w:pPr>
        <w:tabs>
          <w:tab w:val="num" w:pos="4320"/>
        </w:tabs>
        <w:ind w:left="4320" w:hanging="360"/>
      </w:pPr>
      <w:rPr>
        <w:rFonts w:ascii="Wingdings" w:hAnsi="Wingdings"/>
      </w:rPr>
    </w:lvl>
    <w:lvl w:ilvl="6" w:tplc="82A45354">
      <w:start w:val="1"/>
      <w:numFmt w:val="bullet"/>
      <w:lvlText w:val=""/>
      <w:lvlJc w:val="left"/>
      <w:pPr>
        <w:tabs>
          <w:tab w:val="num" w:pos="5040"/>
        </w:tabs>
        <w:ind w:left="5040" w:hanging="360"/>
      </w:pPr>
      <w:rPr>
        <w:rFonts w:ascii="Symbol" w:hAnsi="Symbol"/>
      </w:rPr>
    </w:lvl>
    <w:lvl w:ilvl="7" w:tplc="3034A8D0">
      <w:start w:val="1"/>
      <w:numFmt w:val="bullet"/>
      <w:lvlText w:val="o"/>
      <w:lvlJc w:val="left"/>
      <w:pPr>
        <w:tabs>
          <w:tab w:val="num" w:pos="5760"/>
        </w:tabs>
        <w:ind w:left="5760" w:hanging="360"/>
      </w:pPr>
      <w:rPr>
        <w:rFonts w:ascii="Courier New" w:hAnsi="Courier New"/>
      </w:rPr>
    </w:lvl>
    <w:lvl w:ilvl="8" w:tplc="ADD0B4E2">
      <w:start w:val="1"/>
      <w:numFmt w:val="bullet"/>
      <w:lvlText w:val=""/>
      <w:lvlJc w:val="left"/>
      <w:pPr>
        <w:tabs>
          <w:tab w:val="num" w:pos="6480"/>
        </w:tabs>
        <w:ind w:left="6480" w:hanging="360"/>
      </w:pPr>
      <w:rPr>
        <w:rFonts w:ascii="Wingdings" w:hAnsi="Wingdings"/>
      </w:rPr>
    </w:lvl>
  </w:abstractNum>
  <w:abstractNum w:abstractNumId="16">
    <w:nsid w:val="0932059C"/>
    <w:multiLevelType w:val="hybridMultilevel"/>
    <w:tmpl w:val="B080CB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09AF2070"/>
    <w:multiLevelType w:val="hybridMultilevel"/>
    <w:tmpl w:val="33B4EE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12E05E7A"/>
    <w:multiLevelType w:val="hybridMultilevel"/>
    <w:tmpl w:val="739A3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EEB655D"/>
    <w:multiLevelType w:val="hybridMultilevel"/>
    <w:tmpl w:val="E3280B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1F675877"/>
    <w:multiLevelType w:val="hybridMultilevel"/>
    <w:tmpl w:val="48845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442385A"/>
    <w:multiLevelType w:val="hybridMultilevel"/>
    <w:tmpl w:val="409AA0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2DB23A57"/>
    <w:multiLevelType w:val="hybridMultilevel"/>
    <w:tmpl w:val="A2041E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1FF51A0"/>
    <w:multiLevelType w:val="hybridMultilevel"/>
    <w:tmpl w:val="6B68CC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35454973"/>
    <w:multiLevelType w:val="hybridMultilevel"/>
    <w:tmpl w:val="962242F6"/>
    <w:lvl w:ilvl="0" w:tplc="6A64E640">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36604A4F"/>
    <w:multiLevelType w:val="hybridMultilevel"/>
    <w:tmpl w:val="02E69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38D91CE2"/>
    <w:multiLevelType w:val="hybridMultilevel"/>
    <w:tmpl w:val="7C66F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42D6446E"/>
    <w:multiLevelType w:val="hybridMultilevel"/>
    <w:tmpl w:val="F2D22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A861749"/>
    <w:multiLevelType w:val="hybridMultilevel"/>
    <w:tmpl w:val="E9922B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A410915"/>
    <w:multiLevelType w:val="hybridMultilevel"/>
    <w:tmpl w:val="55E229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BD5258D"/>
    <w:multiLevelType w:val="hybridMultilevel"/>
    <w:tmpl w:val="9E3E5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DF934F8"/>
    <w:multiLevelType w:val="hybridMultilevel"/>
    <w:tmpl w:val="AE709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A10170E"/>
    <w:multiLevelType w:val="hybridMultilevel"/>
    <w:tmpl w:val="6DBA09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4"/>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30"/>
  </w:num>
  <w:num w:numId="13">
    <w:abstractNumId w:val="19"/>
  </w:num>
  <w:num w:numId="14">
    <w:abstractNumId w:val="22"/>
  </w:num>
  <w:num w:numId="15">
    <w:abstractNumId w:val="28"/>
  </w:num>
  <w:num w:numId="16">
    <w:abstractNumId w:val="10"/>
  </w:num>
  <w:num w:numId="17">
    <w:abstractNumId w:val="16"/>
  </w:num>
  <w:num w:numId="18">
    <w:abstractNumId w:val="21"/>
  </w:num>
  <w:num w:numId="19">
    <w:abstractNumId w:val="27"/>
  </w:num>
  <w:num w:numId="20">
    <w:abstractNumId w:val="20"/>
  </w:num>
  <w:num w:numId="21">
    <w:abstractNumId w:val="18"/>
  </w:num>
  <w:num w:numId="22">
    <w:abstractNumId w:val="32"/>
  </w:num>
  <w:num w:numId="23">
    <w:abstractNumId w:val="25"/>
  </w:num>
  <w:num w:numId="24">
    <w:abstractNumId w:val="29"/>
  </w:num>
  <w:num w:numId="25">
    <w:abstractNumId w:val="11"/>
  </w:num>
  <w:num w:numId="26">
    <w:abstractNumId w:val="12"/>
  </w:num>
  <w:num w:numId="27">
    <w:abstractNumId w:val="13"/>
  </w:num>
  <w:num w:numId="28">
    <w:abstractNumId w:val="14"/>
  </w:num>
  <w:num w:numId="29">
    <w:abstractNumId w:val="31"/>
  </w:num>
  <w:num w:numId="30">
    <w:abstractNumId w:val="15"/>
  </w:num>
  <w:num w:numId="31">
    <w:abstractNumId w:val="26"/>
  </w:num>
  <w:num w:numId="32">
    <w:abstractNumId w:val="17"/>
  </w:num>
  <w:num w:numId="33">
    <w:abstractNumId w:val="23"/>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hideSpellingErrors/>
  <w:hideGrammaticalErrors/>
  <w:proofState w:spelling="clean" w:grammar="clean"/>
  <w:stylePaneFormatFilter w:val="1F04"/>
  <w:defaultTabStop w:val="708"/>
  <w:characterSpacingControl w:val="doNotCompress"/>
  <w:hdrShapeDefaults>
    <o:shapedefaults v:ext="edit" spidmax="1357826"/>
  </w:hdrShapeDefaults>
  <w:footnotePr>
    <w:footnote w:id="-1"/>
    <w:footnote w:id="0"/>
  </w:footnotePr>
  <w:endnotePr>
    <w:endnote w:id="-1"/>
    <w:endnote w:id="0"/>
  </w:endnotePr>
  <w:compat/>
  <w:rsids>
    <w:rsidRoot w:val="00835CCA"/>
    <w:rsid w:val="00000EC9"/>
    <w:rsid w:val="00001163"/>
    <w:rsid w:val="000011E2"/>
    <w:rsid w:val="000012D6"/>
    <w:rsid w:val="00001587"/>
    <w:rsid w:val="00001DD9"/>
    <w:rsid w:val="000022CA"/>
    <w:rsid w:val="00002342"/>
    <w:rsid w:val="0000255F"/>
    <w:rsid w:val="00002F2F"/>
    <w:rsid w:val="00002FE6"/>
    <w:rsid w:val="000038A7"/>
    <w:rsid w:val="000039D1"/>
    <w:rsid w:val="00003EFE"/>
    <w:rsid w:val="0000433F"/>
    <w:rsid w:val="000043B6"/>
    <w:rsid w:val="000046A4"/>
    <w:rsid w:val="000053BD"/>
    <w:rsid w:val="00005BF6"/>
    <w:rsid w:val="0000601B"/>
    <w:rsid w:val="00006298"/>
    <w:rsid w:val="00006411"/>
    <w:rsid w:val="00006E7A"/>
    <w:rsid w:val="00007977"/>
    <w:rsid w:val="00007B97"/>
    <w:rsid w:val="00010592"/>
    <w:rsid w:val="00010C3F"/>
    <w:rsid w:val="000114D1"/>
    <w:rsid w:val="00011669"/>
    <w:rsid w:val="00011D0B"/>
    <w:rsid w:val="00011DEB"/>
    <w:rsid w:val="00011F3A"/>
    <w:rsid w:val="00012623"/>
    <w:rsid w:val="000126CE"/>
    <w:rsid w:val="0001291F"/>
    <w:rsid w:val="00012C04"/>
    <w:rsid w:val="00012D23"/>
    <w:rsid w:val="000132E7"/>
    <w:rsid w:val="000132F7"/>
    <w:rsid w:val="00013303"/>
    <w:rsid w:val="00013457"/>
    <w:rsid w:val="00013B7C"/>
    <w:rsid w:val="00014A73"/>
    <w:rsid w:val="0001511F"/>
    <w:rsid w:val="00015509"/>
    <w:rsid w:val="00015905"/>
    <w:rsid w:val="00015A63"/>
    <w:rsid w:val="00015E7B"/>
    <w:rsid w:val="000161AC"/>
    <w:rsid w:val="0001651C"/>
    <w:rsid w:val="000168E6"/>
    <w:rsid w:val="00016B7A"/>
    <w:rsid w:val="00016CFC"/>
    <w:rsid w:val="000172DF"/>
    <w:rsid w:val="0001762E"/>
    <w:rsid w:val="00017924"/>
    <w:rsid w:val="00017C80"/>
    <w:rsid w:val="000202B4"/>
    <w:rsid w:val="00020503"/>
    <w:rsid w:val="0002050E"/>
    <w:rsid w:val="00020BCE"/>
    <w:rsid w:val="00020F9F"/>
    <w:rsid w:val="00021078"/>
    <w:rsid w:val="00021451"/>
    <w:rsid w:val="00021DF3"/>
    <w:rsid w:val="00022312"/>
    <w:rsid w:val="0002284A"/>
    <w:rsid w:val="00022AFF"/>
    <w:rsid w:val="0002383F"/>
    <w:rsid w:val="000238D8"/>
    <w:rsid w:val="00023BB0"/>
    <w:rsid w:val="00023EC5"/>
    <w:rsid w:val="00024B61"/>
    <w:rsid w:val="00024EBB"/>
    <w:rsid w:val="0002513A"/>
    <w:rsid w:val="00025735"/>
    <w:rsid w:val="00025955"/>
    <w:rsid w:val="00025B81"/>
    <w:rsid w:val="00025DA8"/>
    <w:rsid w:val="00025E44"/>
    <w:rsid w:val="00026717"/>
    <w:rsid w:val="000267F9"/>
    <w:rsid w:val="0002699B"/>
    <w:rsid w:val="00027999"/>
    <w:rsid w:val="00030919"/>
    <w:rsid w:val="00030C62"/>
    <w:rsid w:val="00031133"/>
    <w:rsid w:val="00031673"/>
    <w:rsid w:val="00031B8B"/>
    <w:rsid w:val="00031C6B"/>
    <w:rsid w:val="00031D59"/>
    <w:rsid w:val="00031F3F"/>
    <w:rsid w:val="00031F6C"/>
    <w:rsid w:val="00032280"/>
    <w:rsid w:val="000325FC"/>
    <w:rsid w:val="00032C52"/>
    <w:rsid w:val="00032F60"/>
    <w:rsid w:val="00033952"/>
    <w:rsid w:val="00033C30"/>
    <w:rsid w:val="0003418F"/>
    <w:rsid w:val="00034749"/>
    <w:rsid w:val="00034DB8"/>
    <w:rsid w:val="00035204"/>
    <w:rsid w:val="0003599E"/>
    <w:rsid w:val="000362E7"/>
    <w:rsid w:val="00036B5D"/>
    <w:rsid w:val="00036F3C"/>
    <w:rsid w:val="00037078"/>
    <w:rsid w:val="00037461"/>
    <w:rsid w:val="000374E2"/>
    <w:rsid w:val="00037604"/>
    <w:rsid w:val="000406B9"/>
    <w:rsid w:val="0004111B"/>
    <w:rsid w:val="00041628"/>
    <w:rsid w:val="00041C60"/>
    <w:rsid w:val="00041CCA"/>
    <w:rsid w:val="000421E2"/>
    <w:rsid w:val="000425FB"/>
    <w:rsid w:val="00043236"/>
    <w:rsid w:val="0004330D"/>
    <w:rsid w:val="00043503"/>
    <w:rsid w:val="00043903"/>
    <w:rsid w:val="00043B0A"/>
    <w:rsid w:val="00043E64"/>
    <w:rsid w:val="00043EAD"/>
    <w:rsid w:val="000442BF"/>
    <w:rsid w:val="0004448F"/>
    <w:rsid w:val="00044574"/>
    <w:rsid w:val="00044B7E"/>
    <w:rsid w:val="00045447"/>
    <w:rsid w:val="00045D5F"/>
    <w:rsid w:val="00045F43"/>
    <w:rsid w:val="00046418"/>
    <w:rsid w:val="00046F73"/>
    <w:rsid w:val="0004734B"/>
    <w:rsid w:val="00047554"/>
    <w:rsid w:val="0004773A"/>
    <w:rsid w:val="00047CC3"/>
    <w:rsid w:val="00047D97"/>
    <w:rsid w:val="00047E7D"/>
    <w:rsid w:val="00050465"/>
    <w:rsid w:val="000504DE"/>
    <w:rsid w:val="00050B10"/>
    <w:rsid w:val="00050E84"/>
    <w:rsid w:val="000511C9"/>
    <w:rsid w:val="000512BB"/>
    <w:rsid w:val="000520EE"/>
    <w:rsid w:val="00052842"/>
    <w:rsid w:val="00052FB2"/>
    <w:rsid w:val="000536A3"/>
    <w:rsid w:val="00053B09"/>
    <w:rsid w:val="00053D4E"/>
    <w:rsid w:val="00053F09"/>
    <w:rsid w:val="00054325"/>
    <w:rsid w:val="0005483C"/>
    <w:rsid w:val="00054F14"/>
    <w:rsid w:val="00055184"/>
    <w:rsid w:val="0005594E"/>
    <w:rsid w:val="00055BFB"/>
    <w:rsid w:val="00056264"/>
    <w:rsid w:val="000565FC"/>
    <w:rsid w:val="000568AA"/>
    <w:rsid w:val="00056AC4"/>
    <w:rsid w:val="000575DE"/>
    <w:rsid w:val="000577AF"/>
    <w:rsid w:val="00057917"/>
    <w:rsid w:val="000606AF"/>
    <w:rsid w:val="00060E8D"/>
    <w:rsid w:val="000619CC"/>
    <w:rsid w:val="00061FEA"/>
    <w:rsid w:val="00062184"/>
    <w:rsid w:val="00062930"/>
    <w:rsid w:val="00063460"/>
    <w:rsid w:val="000635A6"/>
    <w:rsid w:val="00063C55"/>
    <w:rsid w:val="00063F94"/>
    <w:rsid w:val="00064122"/>
    <w:rsid w:val="000645AB"/>
    <w:rsid w:val="00064761"/>
    <w:rsid w:val="00064772"/>
    <w:rsid w:val="00065043"/>
    <w:rsid w:val="0006537D"/>
    <w:rsid w:val="00065BF4"/>
    <w:rsid w:val="00065E7D"/>
    <w:rsid w:val="00066032"/>
    <w:rsid w:val="00066496"/>
    <w:rsid w:val="00066A15"/>
    <w:rsid w:val="00066DDF"/>
    <w:rsid w:val="00067084"/>
    <w:rsid w:val="00067613"/>
    <w:rsid w:val="00067A5E"/>
    <w:rsid w:val="0007002E"/>
    <w:rsid w:val="00070140"/>
    <w:rsid w:val="0007047C"/>
    <w:rsid w:val="000704C3"/>
    <w:rsid w:val="00070500"/>
    <w:rsid w:val="00070681"/>
    <w:rsid w:val="0007083B"/>
    <w:rsid w:val="0007198C"/>
    <w:rsid w:val="00071BAB"/>
    <w:rsid w:val="0007235A"/>
    <w:rsid w:val="00072899"/>
    <w:rsid w:val="00072961"/>
    <w:rsid w:val="00072AB6"/>
    <w:rsid w:val="000736C2"/>
    <w:rsid w:val="000736CB"/>
    <w:rsid w:val="00073743"/>
    <w:rsid w:val="000737A7"/>
    <w:rsid w:val="00073A2A"/>
    <w:rsid w:val="0007524D"/>
    <w:rsid w:val="000754B5"/>
    <w:rsid w:val="000754EB"/>
    <w:rsid w:val="0007569D"/>
    <w:rsid w:val="00075D60"/>
    <w:rsid w:val="000761B2"/>
    <w:rsid w:val="000761DD"/>
    <w:rsid w:val="00076402"/>
    <w:rsid w:val="0007641C"/>
    <w:rsid w:val="0007697D"/>
    <w:rsid w:val="00076A9C"/>
    <w:rsid w:val="00076E23"/>
    <w:rsid w:val="00076E35"/>
    <w:rsid w:val="00077782"/>
    <w:rsid w:val="00077A70"/>
    <w:rsid w:val="0008016D"/>
    <w:rsid w:val="000805F4"/>
    <w:rsid w:val="00080778"/>
    <w:rsid w:val="00080F62"/>
    <w:rsid w:val="00081376"/>
    <w:rsid w:val="000818AC"/>
    <w:rsid w:val="000818D5"/>
    <w:rsid w:val="000828DF"/>
    <w:rsid w:val="000828F7"/>
    <w:rsid w:val="0008304E"/>
    <w:rsid w:val="000840D6"/>
    <w:rsid w:val="000843BD"/>
    <w:rsid w:val="0008497F"/>
    <w:rsid w:val="00084E1F"/>
    <w:rsid w:val="00084EF0"/>
    <w:rsid w:val="000850B6"/>
    <w:rsid w:val="00085378"/>
    <w:rsid w:val="00085A40"/>
    <w:rsid w:val="00085DAA"/>
    <w:rsid w:val="000862CA"/>
    <w:rsid w:val="000878B4"/>
    <w:rsid w:val="00087FE4"/>
    <w:rsid w:val="0009115D"/>
    <w:rsid w:val="00091BE1"/>
    <w:rsid w:val="0009292B"/>
    <w:rsid w:val="000939AB"/>
    <w:rsid w:val="00094028"/>
    <w:rsid w:val="00094119"/>
    <w:rsid w:val="000944B8"/>
    <w:rsid w:val="000945FF"/>
    <w:rsid w:val="000946F6"/>
    <w:rsid w:val="00094854"/>
    <w:rsid w:val="000950CF"/>
    <w:rsid w:val="00095499"/>
    <w:rsid w:val="00095DD0"/>
    <w:rsid w:val="00095EDC"/>
    <w:rsid w:val="0009616B"/>
    <w:rsid w:val="0009623A"/>
    <w:rsid w:val="000968C5"/>
    <w:rsid w:val="00097207"/>
    <w:rsid w:val="0009767F"/>
    <w:rsid w:val="0009781C"/>
    <w:rsid w:val="00097DAC"/>
    <w:rsid w:val="000A0902"/>
    <w:rsid w:val="000A0C1D"/>
    <w:rsid w:val="000A0EDF"/>
    <w:rsid w:val="000A1596"/>
    <w:rsid w:val="000A1841"/>
    <w:rsid w:val="000A1B7D"/>
    <w:rsid w:val="000A1CCA"/>
    <w:rsid w:val="000A1E86"/>
    <w:rsid w:val="000A1EC0"/>
    <w:rsid w:val="000A1F86"/>
    <w:rsid w:val="000A2188"/>
    <w:rsid w:val="000A2C42"/>
    <w:rsid w:val="000A2CC2"/>
    <w:rsid w:val="000A2E7C"/>
    <w:rsid w:val="000A35D4"/>
    <w:rsid w:val="000A367A"/>
    <w:rsid w:val="000A385E"/>
    <w:rsid w:val="000A3990"/>
    <w:rsid w:val="000A3DD8"/>
    <w:rsid w:val="000A446C"/>
    <w:rsid w:val="000A4D3F"/>
    <w:rsid w:val="000A4F63"/>
    <w:rsid w:val="000A4F90"/>
    <w:rsid w:val="000A524C"/>
    <w:rsid w:val="000A5AA7"/>
    <w:rsid w:val="000A5ACF"/>
    <w:rsid w:val="000A5EC4"/>
    <w:rsid w:val="000A5ED3"/>
    <w:rsid w:val="000A6648"/>
    <w:rsid w:val="000A66BC"/>
    <w:rsid w:val="000A6EAE"/>
    <w:rsid w:val="000A728E"/>
    <w:rsid w:val="000A7843"/>
    <w:rsid w:val="000A7959"/>
    <w:rsid w:val="000A7FBC"/>
    <w:rsid w:val="000B0977"/>
    <w:rsid w:val="000B10A7"/>
    <w:rsid w:val="000B110D"/>
    <w:rsid w:val="000B270E"/>
    <w:rsid w:val="000B2939"/>
    <w:rsid w:val="000B2D2D"/>
    <w:rsid w:val="000B2DE5"/>
    <w:rsid w:val="000B36F9"/>
    <w:rsid w:val="000B3C99"/>
    <w:rsid w:val="000B3D1B"/>
    <w:rsid w:val="000B3DB5"/>
    <w:rsid w:val="000B401E"/>
    <w:rsid w:val="000B4388"/>
    <w:rsid w:val="000B496B"/>
    <w:rsid w:val="000B49F2"/>
    <w:rsid w:val="000B4A10"/>
    <w:rsid w:val="000B57F8"/>
    <w:rsid w:val="000B5D8D"/>
    <w:rsid w:val="000B6289"/>
    <w:rsid w:val="000B632A"/>
    <w:rsid w:val="000B6575"/>
    <w:rsid w:val="000B6777"/>
    <w:rsid w:val="000B67B3"/>
    <w:rsid w:val="000B68A6"/>
    <w:rsid w:val="000B69F9"/>
    <w:rsid w:val="000B6C30"/>
    <w:rsid w:val="000B72BD"/>
    <w:rsid w:val="000B7557"/>
    <w:rsid w:val="000B75DD"/>
    <w:rsid w:val="000B7718"/>
    <w:rsid w:val="000B7CED"/>
    <w:rsid w:val="000B7E18"/>
    <w:rsid w:val="000C0247"/>
    <w:rsid w:val="000C0C13"/>
    <w:rsid w:val="000C0C7C"/>
    <w:rsid w:val="000C19FE"/>
    <w:rsid w:val="000C1BA7"/>
    <w:rsid w:val="000C1EAC"/>
    <w:rsid w:val="000C20EB"/>
    <w:rsid w:val="000C23D5"/>
    <w:rsid w:val="000C2AB4"/>
    <w:rsid w:val="000C42FA"/>
    <w:rsid w:val="000C43D2"/>
    <w:rsid w:val="000C44E5"/>
    <w:rsid w:val="000C4F45"/>
    <w:rsid w:val="000C5013"/>
    <w:rsid w:val="000C5234"/>
    <w:rsid w:val="000C54B4"/>
    <w:rsid w:val="000C56CB"/>
    <w:rsid w:val="000C6DF4"/>
    <w:rsid w:val="000C7465"/>
    <w:rsid w:val="000C75A0"/>
    <w:rsid w:val="000D162C"/>
    <w:rsid w:val="000D1B7E"/>
    <w:rsid w:val="000D253C"/>
    <w:rsid w:val="000D2C1C"/>
    <w:rsid w:val="000D362F"/>
    <w:rsid w:val="000D379C"/>
    <w:rsid w:val="000D408A"/>
    <w:rsid w:val="000D492E"/>
    <w:rsid w:val="000D4ADB"/>
    <w:rsid w:val="000D54F6"/>
    <w:rsid w:val="000D553C"/>
    <w:rsid w:val="000D5D3F"/>
    <w:rsid w:val="000D5E2F"/>
    <w:rsid w:val="000D601A"/>
    <w:rsid w:val="000D61AE"/>
    <w:rsid w:val="000D62E8"/>
    <w:rsid w:val="000D6754"/>
    <w:rsid w:val="000D6D19"/>
    <w:rsid w:val="000D700E"/>
    <w:rsid w:val="000D716A"/>
    <w:rsid w:val="000D76B2"/>
    <w:rsid w:val="000E0363"/>
    <w:rsid w:val="000E06E0"/>
    <w:rsid w:val="000E0B86"/>
    <w:rsid w:val="000E0DD6"/>
    <w:rsid w:val="000E1588"/>
    <w:rsid w:val="000E15A6"/>
    <w:rsid w:val="000E183C"/>
    <w:rsid w:val="000E2567"/>
    <w:rsid w:val="000E26BA"/>
    <w:rsid w:val="000E2FD2"/>
    <w:rsid w:val="000E32F9"/>
    <w:rsid w:val="000E369A"/>
    <w:rsid w:val="000E41CD"/>
    <w:rsid w:val="000E420E"/>
    <w:rsid w:val="000E5256"/>
    <w:rsid w:val="000E6238"/>
    <w:rsid w:val="000E74BB"/>
    <w:rsid w:val="000F026D"/>
    <w:rsid w:val="000F06BD"/>
    <w:rsid w:val="000F0833"/>
    <w:rsid w:val="000F0C0F"/>
    <w:rsid w:val="000F101A"/>
    <w:rsid w:val="000F1210"/>
    <w:rsid w:val="000F1673"/>
    <w:rsid w:val="000F1A0E"/>
    <w:rsid w:val="000F1BE3"/>
    <w:rsid w:val="000F1F98"/>
    <w:rsid w:val="000F2000"/>
    <w:rsid w:val="000F2282"/>
    <w:rsid w:val="000F2619"/>
    <w:rsid w:val="000F2629"/>
    <w:rsid w:val="000F387B"/>
    <w:rsid w:val="000F3DA7"/>
    <w:rsid w:val="000F3E98"/>
    <w:rsid w:val="000F41B7"/>
    <w:rsid w:val="000F44B5"/>
    <w:rsid w:val="000F45BE"/>
    <w:rsid w:val="000F4B39"/>
    <w:rsid w:val="000F50FF"/>
    <w:rsid w:val="000F52DC"/>
    <w:rsid w:val="000F532C"/>
    <w:rsid w:val="000F56F2"/>
    <w:rsid w:val="000F5BE1"/>
    <w:rsid w:val="000F6061"/>
    <w:rsid w:val="000F60B9"/>
    <w:rsid w:val="000F610E"/>
    <w:rsid w:val="000F6362"/>
    <w:rsid w:val="000F6431"/>
    <w:rsid w:val="000F6472"/>
    <w:rsid w:val="000F6845"/>
    <w:rsid w:val="000F6CB9"/>
    <w:rsid w:val="000F7056"/>
    <w:rsid w:val="000F7D45"/>
    <w:rsid w:val="000F7E6D"/>
    <w:rsid w:val="0010020A"/>
    <w:rsid w:val="001004B3"/>
    <w:rsid w:val="001012AF"/>
    <w:rsid w:val="0010131C"/>
    <w:rsid w:val="00102636"/>
    <w:rsid w:val="001029FD"/>
    <w:rsid w:val="00102A66"/>
    <w:rsid w:val="00102BA0"/>
    <w:rsid w:val="00102C5D"/>
    <w:rsid w:val="001033F9"/>
    <w:rsid w:val="0010378B"/>
    <w:rsid w:val="001037A5"/>
    <w:rsid w:val="00103B9A"/>
    <w:rsid w:val="001041A2"/>
    <w:rsid w:val="001047D7"/>
    <w:rsid w:val="00104B9C"/>
    <w:rsid w:val="00104CD7"/>
    <w:rsid w:val="00105401"/>
    <w:rsid w:val="001057B0"/>
    <w:rsid w:val="0010584E"/>
    <w:rsid w:val="00106334"/>
    <w:rsid w:val="001066FF"/>
    <w:rsid w:val="0010688A"/>
    <w:rsid w:val="00106B06"/>
    <w:rsid w:val="00106E8A"/>
    <w:rsid w:val="001071CF"/>
    <w:rsid w:val="001071D8"/>
    <w:rsid w:val="001074C0"/>
    <w:rsid w:val="0010790C"/>
    <w:rsid w:val="001079C2"/>
    <w:rsid w:val="00110AE9"/>
    <w:rsid w:val="0011121A"/>
    <w:rsid w:val="0011132E"/>
    <w:rsid w:val="00111360"/>
    <w:rsid w:val="00111650"/>
    <w:rsid w:val="00111E2B"/>
    <w:rsid w:val="00111E3F"/>
    <w:rsid w:val="00112A57"/>
    <w:rsid w:val="00112D91"/>
    <w:rsid w:val="0011304E"/>
    <w:rsid w:val="0011344A"/>
    <w:rsid w:val="0011413D"/>
    <w:rsid w:val="001143D7"/>
    <w:rsid w:val="001146C3"/>
    <w:rsid w:val="00114D80"/>
    <w:rsid w:val="0011500E"/>
    <w:rsid w:val="001151D3"/>
    <w:rsid w:val="001152CD"/>
    <w:rsid w:val="00115D6F"/>
    <w:rsid w:val="0011618B"/>
    <w:rsid w:val="001165A4"/>
    <w:rsid w:val="00117295"/>
    <w:rsid w:val="00117302"/>
    <w:rsid w:val="001200AF"/>
    <w:rsid w:val="001206E1"/>
    <w:rsid w:val="00120B43"/>
    <w:rsid w:val="00121243"/>
    <w:rsid w:val="0012183D"/>
    <w:rsid w:val="001220F8"/>
    <w:rsid w:val="00122FBE"/>
    <w:rsid w:val="0012366A"/>
    <w:rsid w:val="00124102"/>
    <w:rsid w:val="0012474C"/>
    <w:rsid w:val="001247E1"/>
    <w:rsid w:val="0012489E"/>
    <w:rsid w:val="001248A9"/>
    <w:rsid w:val="00124D97"/>
    <w:rsid w:val="00125257"/>
    <w:rsid w:val="0012532F"/>
    <w:rsid w:val="001260B7"/>
    <w:rsid w:val="00126A2B"/>
    <w:rsid w:val="00126A8D"/>
    <w:rsid w:val="00126BD1"/>
    <w:rsid w:val="00127003"/>
    <w:rsid w:val="001270AB"/>
    <w:rsid w:val="0012756C"/>
    <w:rsid w:val="0012777A"/>
    <w:rsid w:val="001279AF"/>
    <w:rsid w:val="00127C45"/>
    <w:rsid w:val="00127D94"/>
    <w:rsid w:val="00127DDC"/>
    <w:rsid w:val="00127E55"/>
    <w:rsid w:val="00127FD1"/>
    <w:rsid w:val="00130563"/>
    <w:rsid w:val="00131512"/>
    <w:rsid w:val="00131ADC"/>
    <w:rsid w:val="00131F14"/>
    <w:rsid w:val="001327FC"/>
    <w:rsid w:val="00132820"/>
    <w:rsid w:val="001329EA"/>
    <w:rsid w:val="00133685"/>
    <w:rsid w:val="00133830"/>
    <w:rsid w:val="00133C6E"/>
    <w:rsid w:val="001348D4"/>
    <w:rsid w:val="00134B66"/>
    <w:rsid w:val="00134C3A"/>
    <w:rsid w:val="00134DEF"/>
    <w:rsid w:val="001350E6"/>
    <w:rsid w:val="00135248"/>
    <w:rsid w:val="00135BF0"/>
    <w:rsid w:val="00135F67"/>
    <w:rsid w:val="00136269"/>
    <w:rsid w:val="00136D80"/>
    <w:rsid w:val="00137425"/>
    <w:rsid w:val="001374A9"/>
    <w:rsid w:val="00137B26"/>
    <w:rsid w:val="00137B5C"/>
    <w:rsid w:val="001403E9"/>
    <w:rsid w:val="00140578"/>
    <w:rsid w:val="0014066B"/>
    <w:rsid w:val="0014127D"/>
    <w:rsid w:val="00141F7B"/>
    <w:rsid w:val="001420AD"/>
    <w:rsid w:val="00142277"/>
    <w:rsid w:val="001427BA"/>
    <w:rsid w:val="00142839"/>
    <w:rsid w:val="0014284F"/>
    <w:rsid w:val="00142A0C"/>
    <w:rsid w:val="00142DCE"/>
    <w:rsid w:val="0014355B"/>
    <w:rsid w:val="001437D1"/>
    <w:rsid w:val="001441E0"/>
    <w:rsid w:val="00144210"/>
    <w:rsid w:val="001446CE"/>
    <w:rsid w:val="0014589B"/>
    <w:rsid w:val="00146113"/>
    <w:rsid w:val="001467E9"/>
    <w:rsid w:val="00146958"/>
    <w:rsid w:val="001478AE"/>
    <w:rsid w:val="001478F0"/>
    <w:rsid w:val="00147DFD"/>
    <w:rsid w:val="00147F33"/>
    <w:rsid w:val="001507F8"/>
    <w:rsid w:val="0015092F"/>
    <w:rsid w:val="00150A95"/>
    <w:rsid w:val="00150C26"/>
    <w:rsid w:val="00150C45"/>
    <w:rsid w:val="00150F2A"/>
    <w:rsid w:val="001523F5"/>
    <w:rsid w:val="00152481"/>
    <w:rsid w:val="00152543"/>
    <w:rsid w:val="00152784"/>
    <w:rsid w:val="00152BCF"/>
    <w:rsid w:val="00152E48"/>
    <w:rsid w:val="001531DB"/>
    <w:rsid w:val="00153396"/>
    <w:rsid w:val="00153399"/>
    <w:rsid w:val="00153554"/>
    <w:rsid w:val="0015379A"/>
    <w:rsid w:val="00154411"/>
    <w:rsid w:val="00154903"/>
    <w:rsid w:val="00154CF5"/>
    <w:rsid w:val="00154ED4"/>
    <w:rsid w:val="001551AB"/>
    <w:rsid w:val="0015565D"/>
    <w:rsid w:val="001559D0"/>
    <w:rsid w:val="00155AC8"/>
    <w:rsid w:val="00155B41"/>
    <w:rsid w:val="00156507"/>
    <w:rsid w:val="0015681E"/>
    <w:rsid w:val="00156850"/>
    <w:rsid w:val="00156BBE"/>
    <w:rsid w:val="00156C3A"/>
    <w:rsid w:val="00156DCA"/>
    <w:rsid w:val="001576AE"/>
    <w:rsid w:val="001579F0"/>
    <w:rsid w:val="00157A2A"/>
    <w:rsid w:val="00160AAB"/>
    <w:rsid w:val="00161770"/>
    <w:rsid w:val="00161894"/>
    <w:rsid w:val="00161A09"/>
    <w:rsid w:val="00161CA4"/>
    <w:rsid w:val="00162208"/>
    <w:rsid w:val="00162543"/>
    <w:rsid w:val="00162FC3"/>
    <w:rsid w:val="001630D7"/>
    <w:rsid w:val="001633D7"/>
    <w:rsid w:val="00164142"/>
    <w:rsid w:val="00165251"/>
    <w:rsid w:val="001655D3"/>
    <w:rsid w:val="001662FF"/>
    <w:rsid w:val="00166605"/>
    <w:rsid w:val="0016675E"/>
    <w:rsid w:val="00166827"/>
    <w:rsid w:val="0016693B"/>
    <w:rsid w:val="00166DFC"/>
    <w:rsid w:val="0016777D"/>
    <w:rsid w:val="001703A4"/>
    <w:rsid w:val="00170C0E"/>
    <w:rsid w:val="00170DF0"/>
    <w:rsid w:val="0017102E"/>
    <w:rsid w:val="0017144F"/>
    <w:rsid w:val="0017161B"/>
    <w:rsid w:val="00171DBD"/>
    <w:rsid w:val="00171FFF"/>
    <w:rsid w:val="001721A9"/>
    <w:rsid w:val="001729D0"/>
    <w:rsid w:val="00172AA5"/>
    <w:rsid w:val="00172D2B"/>
    <w:rsid w:val="001732E7"/>
    <w:rsid w:val="00173D5A"/>
    <w:rsid w:val="00173DD5"/>
    <w:rsid w:val="00174204"/>
    <w:rsid w:val="001744FD"/>
    <w:rsid w:val="001745FA"/>
    <w:rsid w:val="001755E8"/>
    <w:rsid w:val="0017560A"/>
    <w:rsid w:val="00175ABE"/>
    <w:rsid w:val="00175DB1"/>
    <w:rsid w:val="001762C1"/>
    <w:rsid w:val="001764C4"/>
    <w:rsid w:val="00176992"/>
    <w:rsid w:val="00176B98"/>
    <w:rsid w:val="00177808"/>
    <w:rsid w:val="001778DB"/>
    <w:rsid w:val="00177BC4"/>
    <w:rsid w:val="00177C71"/>
    <w:rsid w:val="00180B92"/>
    <w:rsid w:val="00180F96"/>
    <w:rsid w:val="001810C9"/>
    <w:rsid w:val="00181398"/>
    <w:rsid w:val="001820D7"/>
    <w:rsid w:val="00182714"/>
    <w:rsid w:val="001827AC"/>
    <w:rsid w:val="001828F9"/>
    <w:rsid w:val="00182BF1"/>
    <w:rsid w:val="00182C27"/>
    <w:rsid w:val="00182FC9"/>
    <w:rsid w:val="001833AF"/>
    <w:rsid w:val="00183CDE"/>
    <w:rsid w:val="00183DC4"/>
    <w:rsid w:val="00184106"/>
    <w:rsid w:val="001846DB"/>
    <w:rsid w:val="00184910"/>
    <w:rsid w:val="00184CE5"/>
    <w:rsid w:val="00184D71"/>
    <w:rsid w:val="00184EB7"/>
    <w:rsid w:val="001851BC"/>
    <w:rsid w:val="001853A0"/>
    <w:rsid w:val="00186880"/>
    <w:rsid w:val="001869AA"/>
    <w:rsid w:val="00186C5D"/>
    <w:rsid w:val="001872CF"/>
    <w:rsid w:val="00187BAA"/>
    <w:rsid w:val="001904F0"/>
    <w:rsid w:val="001912BC"/>
    <w:rsid w:val="00191640"/>
    <w:rsid w:val="001918D9"/>
    <w:rsid w:val="00191CF7"/>
    <w:rsid w:val="00192389"/>
    <w:rsid w:val="001927A1"/>
    <w:rsid w:val="00193272"/>
    <w:rsid w:val="00193565"/>
    <w:rsid w:val="00193963"/>
    <w:rsid w:val="00193FCA"/>
    <w:rsid w:val="001943E0"/>
    <w:rsid w:val="00194662"/>
    <w:rsid w:val="00195787"/>
    <w:rsid w:val="0019586B"/>
    <w:rsid w:val="0019597B"/>
    <w:rsid w:val="00195A72"/>
    <w:rsid w:val="00195E90"/>
    <w:rsid w:val="001969A4"/>
    <w:rsid w:val="00196D8A"/>
    <w:rsid w:val="00197EA6"/>
    <w:rsid w:val="001A0D69"/>
    <w:rsid w:val="001A1887"/>
    <w:rsid w:val="001A1982"/>
    <w:rsid w:val="001A1E98"/>
    <w:rsid w:val="001A200F"/>
    <w:rsid w:val="001A22A2"/>
    <w:rsid w:val="001A249D"/>
    <w:rsid w:val="001A3D1E"/>
    <w:rsid w:val="001A41A8"/>
    <w:rsid w:val="001A4759"/>
    <w:rsid w:val="001A4D50"/>
    <w:rsid w:val="001A4FBE"/>
    <w:rsid w:val="001A5D9E"/>
    <w:rsid w:val="001A611B"/>
    <w:rsid w:val="001A64F0"/>
    <w:rsid w:val="001A6BAA"/>
    <w:rsid w:val="001A73B0"/>
    <w:rsid w:val="001A74B3"/>
    <w:rsid w:val="001A7D70"/>
    <w:rsid w:val="001A7DA2"/>
    <w:rsid w:val="001B0026"/>
    <w:rsid w:val="001B030E"/>
    <w:rsid w:val="001B0856"/>
    <w:rsid w:val="001B0A7F"/>
    <w:rsid w:val="001B1115"/>
    <w:rsid w:val="001B19E4"/>
    <w:rsid w:val="001B1A0E"/>
    <w:rsid w:val="001B1AF7"/>
    <w:rsid w:val="001B1E87"/>
    <w:rsid w:val="001B21F1"/>
    <w:rsid w:val="001B27C1"/>
    <w:rsid w:val="001B2B89"/>
    <w:rsid w:val="001B2C2D"/>
    <w:rsid w:val="001B30B3"/>
    <w:rsid w:val="001B414B"/>
    <w:rsid w:val="001B44BB"/>
    <w:rsid w:val="001B46E3"/>
    <w:rsid w:val="001B4F4D"/>
    <w:rsid w:val="001B59E7"/>
    <w:rsid w:val="001B6418"/>
    <w:rsid w:val="001B669E"/>
    <w:rsid w:val="001B66FE"/>
    <w:rsid w:val="001B679D"/>
    <w:rsid w:val="001B6AE5"/>
    <w:rsid w:val="001B6D74"/>
    <w:rsid w:val="001B7220"/>
    <w:rsid w:val="001B77D4"/>
    <w:rsid w:val="001B7B59"/>
    <w:rsid w:val="001B7DD8"/>
    <w:rsid w:val="001C0A14"/>
    <w:rsid w:val="001C0A3B"/>
    <w:rsid w:val="001C0A66"/>
    <w:rsid w:val="001C0A94"/>
    <w:rsid w:val="001C0AF7"/>
    <w:rsid w:val="001C0ECE"/>
    <w:rsid w:val="001C1338"/>
    <w:rsid w:val="001C1C24"/>
    <w:rsid w:val="001C234D"/>
    <w:rsid w:val="001C294C"/>
    <w:rsid w:val="001C3184"/>
    <w:rsid w:val="001C33BE"/>
    <w:rsid w:val="001C37C3"/>
    <w:rsid w:val="001C4894"/>
    <w:rsid w:val="001C48D6"/>
    <w:rsid w:val="001C4AC0"/>
    <w:rsid w:val="001C5537"/>
    <w:rsid w:val="001C56A0"/>
    <w:rsid w:val="001C56F9"/>
    <w:rsid w:val="001C598A"/>
    <w:rsid w:val="001C61F4"/>
    <w:rsid w:val="001C6342"/>
    <w:rsid w:val="001C639C"/>
    <w:rsid w:val="001C6745"/>
    <w:rsid w:val="001C69A9"/>
    <w:rsid w:val="001C711A"/>
    <w:rsid w:val="001C7B13"/>
    <w:rsid w:val="001D0A74"/>
    <w:rsid w:val="001D137D"/>
    <w:rsid w:val="001D154E"/>
    <w:rsid w:val="001D2147"/>
    <w:rsid w:val="001D28D2"/>
    <w:rsid w:val="001D2B42"/>
    <w:rsid w:val="001D305A"/>
    <w:rsid w:val="001D324B"/>
    <w:rsid w:val="001D3A3C"/>
    <w:rsid w:val="001D40D6"/>
    <w:rsid w:val="001D46C2"/>
    <w:rsid w:val="001D4FB9"/>
    <w:rsid w:val="001D77FD"/>
    <w:rsid w:val="001D7CF6"/>
    <w:rsid w:val="001D7DC6"/>
    <w:rsid w:val="001D7ED7"/>
    <w:rsid w:val="001D7F96"/>
    <w:rsid w:val="001E030A"/>
    <w:rsid w:val="001E0589"/>
    <w:rsid w:val="001E0723"/>
    <w:rsid w:val="001E0BFA"/>
    <w:rsid w:val="001E0D26"/>
    <w:rsid w:val="001E1780"/>
    <w:rsid w:val="001E1A0F"/>
    <w:rsid w:val="001E1DC4"/>
    <w:rsid w:val="001E20E8"/>
    <w:rsid w:val="001E2247"/>
    <w:rsid w:val="001E29B1"/>
    <w:rsid w:val="001E2B1B"/>
    <w:rsid w:val="001E314F"/>
    <w:rsid w:val="001E361F"/>
    <w:rsid w:val="001E392D"/>
    <w:rsid w:val="001E4185"/>
    <w:rsid w:val="001E476A"/>
    <w:rsid w:val="001E4D2E"/>
    <w:rsid w:val="001E4EF9"/>
    <w:rsid w:val="001E5122"/>
    <w:rsid w:val="001E58D3"/>
    <w:rsid w:val="001E651A"/>
    <w:rsid w:val="001E67B4"/>
    <w:rsid w:val="001E6935"/>
    <w:rsid w:val="001E6A12"/>
    <w:rsid w:val="001E6D65"/>
    <w:rsid w:val="001E7591"/>
    <w:rsid w:val="001F0900"/>
    <w:rsid w:val="001F1507"/>
    <w:rsid w:val="001F1649"/>
    <w:rsid w:val="001F1F87"/>
    <w:rsid w:val="001F29D7"/>
    <w:rsid w:val="001F2E45"/>
    <w:rsid w:val="001F300D"/>
    <w:rsid w:val="001F35C7"/>
    <w:rsid w:val="001F4E47"/>
    <w:rsid w:val="001F55BA"/>
    <w:rsid w:val="001F55E2"/>
    <w:rsid w:val="001F5B32"/>
    <w:rsid w:val="001F5D4F"/>
    <w:rsid w:val="001F5DE7"/>
    <w:rsid w:val="001F6820"/>
    <w:rsid w:val="001F6BA6"/>
    <w:rsid w:val="001F6DCA"/>
    <w:rsid w:val="001F763F"/>
    <w:rsid w:val="001F7673"/>
    <w:rsid w:val="001F769A"/>
    <w:rsid w:val="001F76C0"/>
    <w:rsid w:val="001F7958"/>
    <w:rsid w:val="001F7DD0"/>
    <w:rsid w:val="0020021A"/>
    <w:rsid w:val="00200B01"/>
    <w:rsid w:val="00200B8E"/>
    <w:rsid w:val="00201264"/>
    <w:rsid w:val="002019FE"/>
    <w:rsid w:val="00201A45"/>
    <w:rsid w:val="00202309"/>
    <w:rsid w:val="0020258B"/>
    <w:rsid w:val="0020260E"/>
    <w:rsid w:val="00202E47"/>
    <w:rsid w:val="00203961"/>
    <w:rsid w:val="00203CB6"/>
    <w:rsid w:val="002042DA"/>
    <w:rsid w:val="00204381"/>
    <w:rsid w:val="002045FF"/>
    <w:rsid w:val="002047BA"/>
    <w:rsid w:val="002047F5"/>
    <w:rsid w:val="0020496E"/>
    <w:rsid w:val="0020499B"/>
    <w:rsid w:val="00204D60"/>
    <w:rsid w:val="00205F52"/>
    <w:rsid w:val="00206353"/>
    <w:rsid w:val="00206896"/>
    <w:rsid w:val="002068A3"/>
    <w:rsid w:val="00206C8D"/>
    <w:rsid w:val="00206D55"/>
    <w:rsid w:val="0020719E"/>
    <w:rsid w:val="0020767F"/>
    <w:rsid w:val="002076FE"/>
    <w:rsid w:val="00207C9D"/>
    <w:rsid w:val="00210052"/>
    <w:rsid w:val="002101E4"/>
    <w:rsid w:val="00210249"/>
    <w:rsid w:val="002104E5"/>
    <w:rsid w:val="00210E81"/>
    <w:rsid w:val="00211212"/>
    <w:rsid w:val="0021173A"/>
    <w:rsid w:val="0021233C"/>
    <w:rsid w:val="0021251E"/>
    <w:rsid w:val="00212556"/>
    <w:rsid w:val="00212764"/>
    <w:rsid w:val="00212A66"/>
    <w:rsid w:val="00213762"/>
    <w:rsid w:val="00213D4E"/>
    <w:rsid w:val="00213F5C"/>
    <w:rsid w:val="00214AF6"/>
    <w:rsid w:val="00214C26"/>
    <w:rsid w:val="00214CAC"/>
    <w:rsid w:val="00214F46"/>
    <w:rsid w:val="00215020"/>
    <w:rsid w:val="00215255"/>
    <w:rsid w:val="00216231"/>
    <w:rsid w:val="00216417"/>
    <w:rsid w:val="002171F9"/>
    <w:rsid w:val="00217242"/>
    <w:rsid w:val="00217C2C"/>
    <w:rsid w:val="00217E3D"/>
    <w:rsid w:val="0022078D"/>
    <w:rsid w:val="002208B2"/>
    <w:rsid w:val="00220A0D"/>
    <w:rsid w:val="002210EB"/>
    <w:rsid w:val="00221E9A"/>
    <w:rsid w:val="00221EAC"/>
    <w:rsid w:val="002223EA"/>
    <w:rsid w:val="002224AC"/>
    <w:rsid w:val="00222912"/>
    <w:rsid w:val="00222A59"/>
    <w:rsid w:val="00222AB5"/>
    <w:rsid w:val="00222D69"/>
    <w:rsid w:val="00222EE7"/>
    <w:rsid w:val="00222FBC"/>
    <w:rsid w:val="002232C4"/>
    <w:rsid w:val="00224726"/>
    <w:rsid w:val="00224967"/>
    <w:rsid w:val="002252DC"/>
    <w:rsid w:val="002257F4"/>
    <w:rsid w:val="002261DB"/>
    <w:rsid w:val="00226681"/>
    <w:rsid w:val="00226B85"/>
    <w:rsid w:val="00226DD7"/>
    <w:rsid w:val="00227363"/>
    <w:rsid w:val="00227516"/>
    <w:rsid w:val="002277B2"/>
    <w:rsid w:val="00227BFA"/>
    <w:rsid w:val="002301EB"/>
    <w:rsid w:val="0023036A"/>
    <w:rsid w:val="00230696"/>
    <w:rsid w:val="0023097F"/>
    <w:rsid w:val="00230F42"/>
    <w:rsid w:val="00230FEE"/>
    <w:rsid w:val="0023103D"/>
    <w:rsid w:val="00231464"/>
    <w:rsid w:val="00232346"/>
    <w:rsid w:val="0023286C"/>
    <w:rsid w:val="002328CD"/>
    <w:rsid w:val="00232D80"/>
    <w:rsid w:val="00232E2C"/>
    <w:rsid w:val="002336CE"/>
    <w:rsid w:val="00233A0A"/>
    <w:rsid w:val="00233A5C"/>
    <w:rsid w:val="00233C74"/>
    <w:rsid w:val="00235090"/>
    <w:rsid w:val="00235B5E"/>
    <w:rsid w:val="00236186"/>
    <w:rsid w:val="00236DB0"/>
    <w:rsid w:val="00236F41"/>
    <w:rsid w:val="00236F5C"/>
    <w:rsid w:val="00237008"/>
    <w:rsid w:val="0023725F"/>
    <w:rsid w:val="0023731B"/>
    <w:rsid w:val="00237995"/>
    <w:rsid w:val="00237B55"/>
    <w:rsid w:val="00237CCD"/>
    <w:rsid w:val="002414A6"/>
    <w:rsid w:val="002415A4"/>
    <w:rsid w:val="002415A8"/>
    <w:rsid w:val="002415D6"/>
    <w:rsid w:val="002418EB"/>
    <w:rsid w:val="00241C3A"/>
    <w:rsid w:val="0024201D"/>
    <w:rsid w:val="00242368"/>
    <w:rsid w:val="0024250E"/>
    <w:rsid w:val="00242525"/>
    <w:rsid w:val="00242571"/>
    <w:rsid w:val="002426D7"/>
    <w:rsid w:val="002426FA"/>
    <w:rsid w:val="00242CE6"/>
    <w:rsid w:val="00242CEE"/>
    <w:rsid w:val="00242D9B"/>
    <w:rsid w:val="00243E37"/>
    <w:rsid w:val="0024406B"/>
    <w:rsid w:val="00244E09"/>
    <w:rsid w:val="00244F19"/>
    <w:rsid w:val="00245285"/>
    <w:rsid w:val="00245FE6"/>
    <w:rsid w:val="002464AC"/>
    <w:rsid w:val="00246843"/>
    <w:rsid w:val="00246BFD"/>
    <w:rsid w:val="00247577"/>
    <w:rsid w:val="0024771E"/>
    <w:rsid w:val="00247E37"/>
    <w:rsid w:val="00247E9E"/>
    <w:rsid w:val="00247FAC"/>
    <w:rsid w:val="002503D3"/>
    <w:rsid w:val="0025053B"/>
    <w:rsid w:val="002505B7"/>
    <w:rsid w:val="0025066C"/>
    <w:rsid w:val="00250CB8"/>
    <w:rsid w:val="00251555"/>
    <w:rsid w:val="00251EFD"/>
    <w:rsid w:val="00251F00"/>
    <w:rsid w:val="00252006"/>
    <w:rsid w:val="00252170"/>
    <w:rsid w:val="0025229B"/>
    <w:rsid w:val="00252344"/>
    <w:rsid w:val="00252450"/>
    <w:rsid w:val="002527EB"/>
    <w:rsid w:val="00252C33"/>
    <w:rsid w:val="00253151"/>
    <w:rsid w:val="00253701"/>
    <w:rsid w:val="00253BBE"/>
    <w:rsid w:val="002546F1"/>
    <w:rsid w:val="00254D87"/>
    <w:rsid w:val="00254DDA"/>
    <w:rsid w:val="002555A5"/>
    <w:rsid w:val="00255E81"/>
    <w:rsid w:val="00256496"/>
    <w:rsid w:val="00256A72"/>
    <w:rsid w:val="00256B93"/>
    <w:rsid w:val="00256D65"/>
    <w:rsid w:val="00257406"/>
    <w:rsid w:val="002574E9"/>
    <w:rsid w:val="0025784D"/>
    <w:rsid w:val="002578AA"/>
    <w:rsid w:val="00257A2B"/>
    <w:rsid w:val="002608F7"/>
    <w:rsid w:val="00260F3E"/>
    <w:rsid w:val="002610C9"/>
    <w:rsid w:val="00261837"/>
    <w:rsid w:val="00262345"/>
    <w:rsid w:val="002625FB"/>
    <w:rsid w:val="002628DC"/>
    <w:rsid w:val="00262F60"/>
    <w:rsid w:val="0026361D"/>
    <w:rsid w:val="00263B8B"/>
    <w:rsid w:val="00263D0A"/>
    <w:rsid w:val="00264258"/>
    <w:rsid w:val="00264AA1"/>
    <w:rsid w:val="00264D64"/>
    <w:rsid w:val="002653A6"/>
    <w:rsid w:val="00265926"/>
    <w:rsid w:val="00266ECB"/>
    <w:rsid w:val="00267255"/>
    <w:rsid w:val="0026781E"/>
    <w:rsid w:val="00267BE0"/>
    <w:rsid w:val="00267F7A"/>
    <w:rsid w:val="00270306"/>
    <w:rsid w:val="0027071C"/>
    <w:rsid w:val="00270BE1"/>
    <w:rsid w:val="002712AE"/>
    <w:rsid w:val="00271658"/>
    <w:rsid w:val="002716D7"/>
    <w:rsid w:val="00271AB4"/>
    <w:rsid w:val="00272041"/>
    <w:rsid w:val="002720E7"/>
    <w:rsid w:val="002721B6"/>
    <w:rsid w:val="00272BC7"/>
    <w:rsid w:val="00272EEE"/>
    <w:rsid w:val="00272F36"/>
    <w:rsid w:val="002730DB"/>
    <w:rsid w:val="0027315A"/>
    <w:rsid w:val="002731A2"/>
    <w:rsid w:val="00273375"/>
    <w:rsid w:val="00274158"/>
    <w:rsid w:val="002746A1"/>
    <w:rsid w:val="00274849"/>
    <w:rsid w:val="00274B08"/>
    <w:rsid w:val="00274C20"/>
    <w:rsid w:val="00274EFC"/>
    <w:rsid w:val="00274F2D"/>
    <w:rsid w:val="0027522E"/>
    <w:rsid w:val="002758D8"/>
    <w:rsid w:val="002758F4"/>
    <w:rsid w:val="00275A64"/>
    <w:rsid w:val="00276035"/>
    <w:rsid w:val="0027611F"/>
    <w:rsid w:val="002767DC"/>
    <w:rsid w:val="00276A12"/>
    <w:rsid w:val="00277160"/>
    <w:rsid w:val="0027732C"/>
    <w:rsid w:val="00277D96"/>
    <w:rsid w:val="002803DB"/>
    <w:rsid w:val="002806BC"/>
    <w:rsid w:val="002807DE"/>
    <w:rsid w:val="00280E0C"/>
    <w:rsid w:val="00281767"/>
    <w:rsid w:val="002817CA"/>
    <w:rsid w:val="002823D8"/>
    <w:rsid w:val="00282455"/>
    <w:rsid w:val="0028326B"/>
    <w:rsid w:val="00283578"/>
    <w:rsid w:val="002835A3"/>
    <w:rsid w:val="00283A56"/>
    <w:rsid w:val="00284044"/>
    <w:rsid w:val="00284306"/>
    <w:rsid w:val="002843C4"/>
    <w:rsid w:val="002846F3"/>
    <w:rsid w:val="00284834"/>
    <w:rsid w:val="00285047"/>
    <w:rsid w:val="00285142"/>
    <w:rsid w:val="0028535A"/>
    <w:rsid w:val="00285659"/>
    <w:rsid w:val="002863E9"/>
    <w:rsid w:val="002865CE"/>
    <w:rsid w:val="0028680F"/>
    <w:rsid w:val="0028687B"/>
    <w:rsid w:val="002874B7"/>
    <w:rsid w:val="002879A3"/>
    <w:rsid w:val="002879FF"/>
    <w:rsid w:val="00287C71"/>
    <w:rsid w:val="00290247"/>
    <w:rsid w:val="002903C8"/>
    <w:rsid w:val="00290EBF"/>
    <w:rsid w:val="00291168"/>
    <w:rsid w:val="002919AB"/>
    <w:rsid w:val="00291A41"/>
    <w:rsid w:val="00291C79"/>
    <w:rsid w:val="00291DB3"/>
    <w:rsid w:val="00292016"/>
    <w:rsid w:val="002924CF"/>
    <w:rsid w:val="0029300C"/>
    <w:rsid w:val="002930EF"/>
    <w:rsid w:val="002930F8"/>
    <w:rsid w:val="002934F6"/>
    <w:rsid w:val="002936EE"/>
    <w:rsid w:val="00294A74"/>
    <w:rsid w:val="00294FEF"/>
    <w:rsid w:val="00295416"/>
    <w:rsid w:val="00295956"/>
    <w:rsid w:val="00296A57"/>
    <w:rsid w:val="00296B9B"/>
    <w:rsid w:val="00296C86"/>
    <w:rsid w:val="00297011"/>
    <w:rsid w:val="00297324"/>
    <w:rsid w:val="00297405"/>
    <w:rsid w:val="00297A37"/>
    <w:rsid w:val="00297AD3"/>
    <w:rsid w:val="00297F38"/>
    <w:rsid w:val="002A0052"/>
    <w:rsid w:val="002A08CA"/>
    <w:rsid w:val="002A0C1C"/>
    <w:rsid w:val="002A0CC7"/>
    <w:rsid w:val="002A102E"/>
    <w:rsid w:val="002A1280"/>
    <w:rsid w:val="002A14C6"/>
    <w:rsid w:val="002A178B"/>
    <w:rsid w:val="002A1A30"/>
    <w:rsid w:val="002A1AA1"/>
    <w:rsid w:val="002A22D9"/>
    <w:rsid w:val="002A2586"/>
    <w:rsid w:val="002A26F4"/>
    <w:rsid w:val="002A2EBD"/>
    <w:rsid w:val="002A359D"/>
    <w:rsid w:val="002A36BE"/>
    <w:rsid w:val="002A3F7A"/>
    <w:rsid w:val="002A4299"/>
    <w:rsid w:val="002A4969"/>
    <w:rsid w:val="002A4B9B"/>
    <w:rsid w:val="002A4FF5"/>
    <w:rsid w:val="002A5711"/>
    <w:rsid w:val="002A5AE2"/>
    <w:rsid w:val="002A6116"/>
    <w:rsid w:val="002A6655"/>
    <w:rsid w:val="002A665E"/>
    <w:rsid w:val="002A6DC4"/>
    <w:rsid w:val="002A7012"/>
    <w:rsid w:val="002A740E"/>
    <w:rsid w:val="002A7964"/>
    <w:rsid w:val="002A7F62"/>
    <w:rsid w:val="002B0A66"/>
    <w:rsid w:val="002B0EC2"/>
    <w:rsid w:val="002B0EC7"/>
    <w:rsid w:val="002B10D3"/>
    <w:rsid w:val="002B1130"/>
    <w:rsid w:val="002B1F0E"/>
    <w:rsid w:val="002B1F3B"/>
    <w:rsid w:val="002B3FA5"/>
    <w:rsid w:val="002B43E6"/>
    <w:rsid w:val="002B46CA"/>
    <w:rsid w:val="002B4770"/>
    <w:rsid w:val="002B4C35"/>
    <w:rsid w:val="002B4D84"/>
    <w:rsid w:val="002B52C6"/>
    <w:rsid w:val="002B6218"/>
    <w:rsid w:val="002B644C"/>
    <w:rsid w:val="002B6740"/>
    <w:rsid w:val="002B6E40"/>
    <w:rsid w:val="002B7C1F"/>
    <w:rsid w:val="002C040D"/>
    <w:rsid w:val="002C0766"/>
    <w:rsid w:val="002C0793"/>
    <w:rsid w:val="002C084E"/>
    <w:rsid w:val="002C0B34"/>
    <w:rsid w:val="002C0E77"/>
    <w:rsid w:val="002C0F0E"/>
    <w:rsid w:val="002C11CB"/>
    <w:rsid w:val="002C12D4"/>
    <w:rsid w:val="002C1800"/>
    <w:rsid w:val="002C180B"/>
    <w:rsid w:val="002C192E"/>
    <w:rsid w:val="002C22A7"/>
    <w:rsid w:val="002C28F0"/>
    <w:rsid w:val="002C295C"/>
    <w:rsid w:val="002C2A0F"/>
    <w:rsid w:val="002C2A3E"/>
    <w:rsid w:val="002C2BC0"/>
    <w:rsid w:val="002C2E9D"/>
    <w:rsid w:val="002C388C"/>
    <w:rsid w:val="002C3B29"/>
    <w:rsid w:val="002C41B6"/>
    <w:rsid w:val="002C424A"/>
    <w:rsid w:val="002C4339"/>
    <w:rsid w:val="002C43F8"/>
    <w:rsid w:val="002C442C"/>
    <w:rsid w:val="002C476E"/>
    <w:rsid w:val="002C4947"/>
    <w:rsid w:val="002C4E86"/>
    <w:rsid w:val="002C4F8D"/>
    <w:rsid w:val="002C506D"/>
    <w:rsid w:val="002C555F"/>
    <w:rsid w:val="002C574B"/>
    <w:rsid w:val="002C57D3"/>
    <w:rsid w:val="002C57EE"/>
    <w:rsid w:val="002C5AF7"/>
    <w:rsid w:val="002C63E3"/>
    <w:rsid w:val="002C6645"/>
    <w:rsid w:val="002C6806"/>
    <w:rsid w:val="002C6DB9"/>
    <w:rsid w:val="002C7994"/>
    <w:rsid w:val="002C7C69"/>
    <w:rsid w:val="002C7C78"/>
    <w:rsid w:val="002D01CE"/>
    <w:rsid w:val="002D0429"/>
    <w:rsid w:val="002D0C3F"/>
    <w:rsid w:val="002D14E4"/>
    <w:rsid w:val="002D1B24"/>
    <w:rsid w:val="002D1B2E"/>
    <w:rsid w:val="002D1BEF"/>
    <w:rsid w:val="002D1D17"/>
    <w:rsid w:val="002D2303"/>
    <w:rsid w:val="002D2306"/>
    <w:rsid w:val="002D26C1"/>
    <w:rsid w:val="002D279F"/>
    <w:rsid w:val="002D2C2B"/>
    <w:rsid w:val="002D348A"/>
    <w:rsid w:val="002D3B15"/>
    <w:rsid w:val="002D3DD1"/>
    <w:rsid w:val="002D40B3"/>
    <w:rsid w:val="002D447D"/>
    <w:rsid w:val="002D47C7"/>
    <w:rsid w:val="002D4F61"/>
    <w:rsid w:val="002D5D75"/>
    <w:rsid w:val="002D5ED2"/>
    <w:rsid w:val="002D5EDD"/>
    <w:rsid w:val="002D656F"/>
    <w:rsid w:val="002D6953"/>
    <w:rsid w:val="002D7D66"/>
    <w:rsid w:val="002D7D6F"/>
    <w:rsid w:val="002E00EF"/>
    <w:rsid w:val="002E016B"/>
    <w:rsid w:val="002E0319"/>
    <w:rsid w:val="002E0376"/>
    <w:rsid w:val="002E09C8"/>
    <w:rsid w:val="002E1749"/>
    <w:rsid w:val="002E18AD"/>
    <w:rsid w:val="002E1C35"/>
    <w:rsid w:val="002E1CAD"/>
    <w:rsid w:val="002E21AF"/>
    <w:rsid w:val="002E2370"/>
    <w:rsid w:val="002E268F"/>
    <w:rsid w:val="002E3385"/>
    <w:rsid w:val="002E35FB"/>
    <w:rsid w:val="002E3600"/>
    <w:rsid w:val="002E3CAD"/>
    <w:rsid w:val="002E3D9E"/>
    <w:rsid w:val="002E43B8"/>
    <w:rsid w:val="002E46EC"/>
    <w:rsid w:val="002E4AAB"/>
    <w:rsid w:val="002E4E1C"/>
    <w:rsid w:val="002E562A"/>
    <w:rsid w:val="002E5D0F"/>
    <w:rsid w:val="002E6043"/>
    <w:rsid w:val="002E635E"/>
    <w:rsid w:val="002E67B0"/>
    <w:rsid w:val="002E6F0E"/>
    <w:rsid w:val="002E6F84"/>
    <w:rsid w:val="002E72F9"/>
    <w:rsid w:val="002E750D"/>
    <w:rsid w:val="002E7A06"/>
    <w:rsid w:val="002E7BEF"/>
    <w:rsid w:val="002F0047"/>
    <w:rsid w:val="002F0288"/>
    <w:rsid w:val="002F0922"/>
    <w:rsid w:val="002F149E"/>
    <w:rsid w:val="002F1A4D"/>
    <w:rsid w:val="002F1AAC"/>
    <w:rsid w:val="002F1B2E"/>
    <w:rsid w:val="002F1BBE"/>
    <w:rsid w:val="002F1C92"/>
    <w:rsid w:val="002F1D75"/>
    <w:rsid w:val="002F21EB"/>
    <w:rsid w:val="002F2A0E"/>
    <w:rsid w:val="002F2BBA"/>
    <w:rsid w:val="002F2F21"/>
    <w:rsid w:val="002F35AE"/>
    <w:rsid w:val="002F3C18"/>
    <w:rsid w:val="002F3D00"/>
    <w:rsid w:val="002F4476"/>
    <w:rsid w:val="002F5328"/>
    <w:rsid w:val="002F53E1"/>
    <w:rsid w:val="002F5796"/>
    <w:rsid w:val="002F5999"/>
    <w:rsid w:val="002F5EE8"/>
    <w:rsid w:val="002F6128"/>
    <w:rsid w:val="002F65F4"/>
    <w:rsid w:val="002F66E4"/>
    <w:rsid w:val="002F6803"/>
    <w:rsid w:val="002F6AAE"/>
    <w:rsid w:val="002F7135"/>
    <w:rsid w:val="002F7691"/>
    <w:rsid w:val="002F7815"/>
    <w:rsid w:val="002F7CC4"/>
    <w:rsid w:val="00300662"/>
    <w:rsid w:val="00300C86"/>
    <w:rsid w:val="00300C89"/>
    <w:rsid w:val="00300CD9"/>
    <w:rsid w:val="00300F71"/>
    <w:rsid w:val="003010C8"/>
    <w:rsid w:val="0030153C"/>
    <w:rsid w:val="003017B2"/>
    <w:rsid w:val="00301921"/>
    <w:rsid w:val="00301C7F"/>
    <w:rsid w:val="0030306F"/>
    <w:rsid w:val="00304AFE"/>
    <w:rsid w:val="003056CC"/>
    <w:rsid w:val="00305EE7"/>
    <w:rsid w:val="00306356"/>
    <w:rsid w:val="00306691"/>
    <w:rsid w:val="00306E72"/>
    <w:rsid w:val="00306EE0"/>
    <w:rsid w:val="00306F75"/>
    <w:rsid w:val="003076AB"/>
    <w:rsid w:val="003077CB"/>
    <w:rsid w:val="00307EFA"/>
    <w:rsid w:val="0031010E"/>
    <w:rsid w:val="00310374"/>
    <w:rsid w:val="00310D7F"/>
    <w:rsid w:val="00311268"/>
    <w:rsid w:val="00311402"/>
    <w:rsid w:val="0031143C"/>
    <w:rsid w:val="003115BD"/>
    <w:rsid w:val="00311777"/>
    <w:rsid w:val="00311F7C"/>
    <w:rsid w:val="00312731"/>
    <w:rsid w:val="003127DB"/>
    <w:rsid w:val="0031483F"/>
    <w:rsid w:val="00314C4F"/>
    <w:rsid w:val="00315064"/>
    <w:rsid w:val="00315E5E"/>
    <w:rsid w:val="00316803"/>
    <w:rsid w:val="00316F23"/>
    <w:rsid w:val="0031730F"/>
    <w:rsid w:val="0031783E"/>
    <w:rsid w:val="00317C3A"/>
    <w:rsid w:val="0032039C"/>
    <w:rsid w:val="00320744"/>
    <w:rsid w:val="00320840"/>
    <w:rsid w:val="00320C79"/>
    <w:rsid w:val="003210D9"/>
    <w:rsid w:val="00321269"/>
    <w:rsid w:val="0032133B"/>
    <w:rsid w:val="00321B3B"/>
    <w:rsid w:val="00322446"/>
    <w:rsid w:val="0032252D"/>
    <w:rsid w:val="00322837"/>
    <w:rsid w:val="00323446"/>
    <w:rsid w:val="003234C6"/>
    <w:rsid w:val="00323AE1"/>
    <w:rsid w:val="003243D6"/>
    <w:rsid w:val="0032484F"/>
    <w:rsid w:val="00324BF4"/>
    <w:rsid w:val="00325756"/>
    <w:rsid w:val="00325A87"/>
    <w:rsid w:val="00325D9A"/>
    <w:rsid w:val="0032619C"/>
    <w:rsid w:val="0032646B"/>
    <w:rsid w:val="00326621"/>
    <w:rsid w:val="0032698F"/>
    <w:rsid w:val="00326C49"/>
    <w:rsid w:val="00326FD4"/>
    <w:rsid w:val="00327939"/>
    <w:rsid w:val="00327A92"/>
    <w:rsid w:val="00327C2C"/>
    <w:rsid w:val="00327C4F"/>
    <w:rsid w:val="0033054C"/>
    <w:rsid w:val="00330654"/>
    <w:rsid w:val="003306AE"/>
    <w:rsid w:val="00330909"/>
    <w:rsid w:val="00330959"/>
    <w:rsid w:val="00330E54"/>
    <w:rsid w:val="00330FC0"/>
    <w:rsid w:val="00331592"/>
    <w:rsid w:val="0033180B"/>
    <w:rsid w:val="003318BA"/>
    <w:rsid w:val="00331B5E"/>
    <w:rsid w:val="00331BC0"/>
    <w:rsid w:val="003327A4"/>
    <w:rsid w:val="00332AA0"/>
    <w:rsid w:val="00332DCE"/>
    <w:rsid w:val="00333648"/>
    <w:rsid w:val="00333786"/>
    <w:rsid w:val="003339BB"/>
    <w:rsid w:val="00333B62"/>
    <w:rsid w:val="00333C3F"/>
    <w:rsid w:val="00333DC9"/>
    <w:rsid w:val="00333F77"/>
    <w:rsid w:val="0033455C"/>
    <w:rsid w:val="00334772"/>
    <w:rsid w:val="00334F9E"/>
    <w:rsid w:val="003350B4"/>
    <w:rsid w:val="00335162"/>
    <w:rsid w:val="00335779"/>
    <w:rsid w:val="003358E7"/>
    <w:rsid w:val="00335B56"/>
    <w:rsid w:val="00335DF3"/>
    <w:rsid w:val="00335E8E"/>
    <w:rsid w:val="0033624A"/>
    <w:rsid w:val="003365E4"/>
    <w:rsid w:val="00336801"/>
    <w:rsid w:val="0033699F"/>
    <w:rsid w:val="00336B56"/>
    <w:rsid w:val="00336C92"/>
    <w:rsid w:val="00336F3D"/>
    <w:rsid w:val="00336F6D"/>
    <w:rsid w:val="00337A1E"/>
    <w:rsid w:val="00337E2B"/>
    <w:rsid w:val="00340292"/>
    <w:rsid w:val="00340443"/>
    <w:rsid w:val="003404A6"/>
    <w:rsid w:val="00340C73"/>
    <w:rsid w:val="00340E80"/>
    <w:rsid w:val="0034105B"/>
    <w:rsid w:val="003412FA"/>
    <w:rsid w:val="00341816"/>
    <w:rsid w:val="00342721"/>
    <w:rsid w:val="003428E5"/>
    <w:rsid w:val="003431CB"/>
    <w:rsid w:val="003435DC"/>
    <w:rsid w:val="00343636"/>
    <w:rsid w:val="00343F4F"/>
    <w:rsid w:val="0034428A"/>
    <w:rsid w:val="00344506"/>
    <w:rsid w:val="00344A1D"/>
    <w:rsid w:val="00344C7D"/>
    <w:rsid w:val="00344E5C"/>
    <w:rsid w:val="00345B75"/>
    <w:rsid w:val="00346278"/>
    <w:rsid w:val="003462BB"/>
    <w:rsid w:val="003463AA"/>
    <w:rsid w:val="003464CD"/>
    <w:rsid w:val="00346565"/>
    <w:rsid w:val="00346638"/>
    <w:rsid w:val="0034694B"/>
    <w:rsid w:val="00350867"/>
    <w:rsid w:val="00350B31"/>
    <w:rsid w:val="00350DFB"/>
    <w:rsid w:val="00350E1D"/>
    <w:rsid w:val="00350E26"/>
    <w:rsid w:val="00351369"/>
    <w:rsid w:val="00351691"/>
    <w:rsid w:val="003519C1"/>
    <w:rsid w:val="00351FC1"/>
    <w:rsid w:val="0035265B"/>
    <w:rsid w:val="003527C7"/>
    <w:rsid w:val="00352A3A"/>
    <w:rsid w:val="00354203"/>
    <w:rsid w:val="00354406"/>
    <w:rsid w:val="0035456D"/>
    <w:rsid w:val="00354635"/>
    <w:rsid w:val="00354868"/>
    <w:rsid w:val="0035490F"/>
    <w:rsid w:val="0035492E"/>
    <w:rsid w:val="00354E11"/>
    <w:rsid w:val="00355556"/>
    <w:rsid w:val="003555EB"/>
    <w:rsid w:val="003555F4"/>
    <w:rsid w:val="00355A1C"/>
    <w:rsid w:val="00355F00"/>
    <w:rsid w:val="0035636F"/>
    <w:rsid w:val="00356461"/>
    <w:rsid w:val="00356C74"/>
    <w:rsid w:val="00356EB7"/>
    <w:rsid w:val="0035741C"/>
    <w:rsid w:val="00357F9E"/>
    <w:rsid w:val="0036000A"/>
    <w:rsid w:val="003604CC"/>
    <w:rsid w:val="0036059A"/>
    <w:rsid w:val="003608EE"/>
    <w:rsid w:val="00360C5A"/>
    <w:rsid w:val="003612BE"/>
    <w:rsid w:val="00361EF6"/>
    <w:rsid w:val="00361FDE"/>
    <w:rsid w:val="003620FF"/>
    <w:rsid w:val="003622A7"/>
    <w:rsid w:val="00362BA9"/>
    <w:rsid w:val="00362D3F"/>
    <w:rsid w:val="00362E65"/>
    <w:rsid w:val="00362E70"/>
    <w:rsid w:val="00363075"/>
    <w:rsid w:val="003633F4"/>
    <w:rsid w:val="00363857"/>
    <w:rsid w:val="00363C65"/>
    <w:rsid w:val="00364F2C"/>
    <w:rsid w:val="00365EFD"/>
    <w:rsid w:val="003663E4"/>
    <w:rsid w:val="003665D5"/>
    <w:rsid w:val="0036707B"/>
    <w:rsid w:val="0036793C"/>
    <w:rsid w:val="0036797E"/>
    <w:rsid w:val="00367C16"/>
    <w:rsid w:val="00367FD6"/>
    <w:rsid w:val="003705AB"/>
    <w:rsid w:val="00370FC3"/>
    <w:rsid w:val="0037103D"/>
    <w:rsid w:val="00371CDD"/>
    <w:rsid w:val="0037243F"/>
    <w:rsid w:val="00372D52"/>
    <w:rsid w:val="00372EBF"/>
    <w:rsid w:val="003736DC"/>
    <w:rsid w:val="0037390B"/>
    <w:rsid w:val="00373D96"/>
    <w:rsid w:val="00373E69"/>
    <w:rsid w:val="003740A6"/>
    <w:rsid w:val="003740FB"/>
    <w:rsid w:val="00374692"/>
    <w:rsid w:val="00374ECE"/>
    <w:rsid w:val="003752D5"/>
    <w:rsid w:val="00375D37"/>
    <w:rsid w:val="00376294"/>
    <w:rsid w:val="00376890"/>
    <w:rsid w:val="00376B2E"/>
    <w:rsid w:val="00376B2F"/>
    <w:rsid w:val="00376D91"/>
    <w:rsid w:val="00376F27"/>
    <w:rsid w:val="003772AD"/>
    <w:rsid w:val="003777D2"/>
    <w:rsid w:val="003778F9"/>
    <w:rsid w:val="003807D5"/>
    <w:rsid w:val="0038096C"/>
    <w:rsid w:val="00380B13"/>
    <w:rsid w:val="00380E76"/>
    <w:rsid w:val="00380FC2"/>
    <w:rsid w:val="003812C7"/>
    <w:rsid w:val="0038145C"/>
    <w:rsid w:val="0038177E"/>
    <w:rsid w:val="0038198F"/>
    <w:rsid w:val="00381BE2"/>
    <w:rsid w:val="00381D8B"/>
    <w:rsid w:val="00381FA3"/>
    <w:rsid w:val="003826C5"/>
    <w:rsid w:val="00382959"/>
    <w:rsid w:val="00382A0B"/>
    <w:rsid w:val="0038325D"/>
    <w:rsid w:val="00383E2C"/>
    <w:rsid w:val="003840F8"/>
    <w:rsid w:val="00384356"/>
    <w:rsid w:val="00384574"/>
    <w:rsid w:val="0038476A"/>
    <w:rsid w:val="003847FC"/>
    <w:rsid w:val="00384BC0"/>
    <w:rsid w:val="003852DB"/>
    <w:rsid w:val="003853F1"/>
    <w:rsid w:val="00385830"/>
    <w:rsid w:val="0038598E"/>
    <w:rsid w:val="00385A5A"/>
    <w:rsid w:val="00385BDA"/>
    <w:rsid w:val="00385DD0"/>
    <w:rsid w:val="003862F3"/>
    <w:rsid w:val="00386A92"/>
    <w:rsid w:val="0038735C"/>
    <w:rsid w:val="003875A8"/>
    <w:rsid w:val="00387841"/>
    <w:rsid w:val="003879E9"/>
    <w:rsid w:val="00387C7F"/>
    <w:rsid w:val="003905E3"/>
    <w:rsid w:val="00390836"/>
    <w:rsid w:val="00391479"/>
    <w:rsid w:val="00392D9E"/>
    <w:rsid w:val="00393482"/>
    <w:rsid w:val="003936B7"/>
    <w:rsid w:val="003937EB"/>
    <w:rsid w:val="0039415C"/>
    <w:rsid w:val="00394CDD"/>
    <w:rsid w:val="00394D85"/>
    <w:rsid w:val="0039507E"/>
    <w:rsid w:val="00395610"/>
    <w:rsid w:val="00395F0D"/>
    <w:rsid w:val="00396119"/>
    <w:rsid w:val="003961AE"/>
    <w:rsid w:val="003962D2"/>
    <w:rsid w:val="003964B3"/>
    <w:rsid w:val="00397205"/>
    <w:rsid w:val="0039738F"/>
    <w:rsid w:val="00397892"/>
    <w:rsid w:val="00397971"/>
    <w:rsid w:val="003A111D"/>
    <w:rsid w:val="003A1A90"/>
    <w:rsid w:val="003A1BEF"/>
    <w:rsid w:val="003A2176"/>
    <w:rsid w:val="003A25A4"/>
    <w:rsid w:val="003A276D"/>
    <w:rsid w:val="003A2851"/>
    <w:rsid w:val="003A3521"/>
    <w:rsid w:val="003A352B"/>
    <w:rsid w:val="003A35F4"/>
    <w:rsid w:val="003A3CEA"/>
    <w:rsid w:val="003A428B"/>
    <w:rsid w:val="003A52DA"/>
    <w:rsid w:val="003A533D"/>
    <w:rsid w:val="003A5B08"/>
    <w:rsid w:val="003A5C6B"/>
    <w:rsid w:val="003A5D85"/>
    <w:rsid w:val="003A5DF8"/>
    <w:rsid w:val="003A5FCF"/>
    <w:rsid w:val="003A60A3"/>
    <w:rsid w:val="003A61B3"/>
    <w:rsid w:val="003A6435"/>
    <w:rsid w:val="003A6472"/>
    <w:rsid w:val="003A6752"/>
    <w:rsid w:val="003A69E5"/>
    <w:rsid w:val="003A6A1D"/>
    <w:rsid w:val="003A6B21"/>
    <w:rsid w:val="003A6BC4"/>
    <w:rsid w:val="003A70D3"/>
    <w:rsid w:val="003A7917"/>
    <w:rsid w:val="003A799D"/>
    <w:rsid w:val="003A7EC2"/>
    <w:rsid w:val="003A7ED5"/>
    <w:rsid w:val="003B02E2"/>
    <w:rsid w:val="003B0369"/>
    <w:rsid w:val="003B042B"/>
    <w:rsid w:val="003B0E02"/>
    <w:rsid w:val="003B10B2"/>
    <w:rsid w:val="003B12E8"/>
    <w:rsid w:val="003B1939"/>
    <w:rsid w:val="003B2462"/>
    <w:rsid w:val="003B2542"/>
    <w:rsid w:val="003B3110"/>
    <w:rsid w:val="003B3776"/>
    <w:rsid w:val="003B3A26"/>
    <w:rsid w:val="003B4406"/>
    <w:rsid w:val="003B53C5"/>
    <w:rsid w:val="003B5B0B"/>
    <w:rsid w:val="003B5EE2"/>
    <w:rsid w:val="003B6091"/>
    <w:rsid w:val="003B6269"/>
    <w:rsid w:val="003B6953"/>
    <w:rsid w:val="003B6E87"/>
    <w:rsid w:val="003B7BCA"/>
    <w:rsid w:val="003C02FB"/>
    <w:rsid w:val="003C06EB"/>
    <w:rsid w:val="003C0808"/>
    <w:rsid w:val="003C178A"/>
    <w:rsid w:val="003C1E40"/>
    <w:rsid w:val="003C219C"/>
    <w:rsid w:val="003C291E"/>
    <w:rsid w:val="003C291F"/>
    <w:rsid w:val="003C30EF"/>
    <w:rsid w:val="003C3D7A"/>
    <w:rsid w:val="003C3FC2"/>
    <w:rsid w:val="003C420D"/>
    <w:rsid w:val="003C48BC"/>
    <w:rsid w:val="003C4CD5"/>
    <w:rsid w:val="003C531B"/>
    <w:rsid w:val="003C5BF1"/>
    <w:rsid w:val="003C5E66"/>
    <w:rsid w:val="003C6BAF"/>
    <w:rsid w:val="003C74DF"/>
    <w:rsid w:val="003C75BA"/>
    <w:rsid w:val="003C79EB"/>
    <w:rsid w:val="003C7FB7"/>
    <w:rsid w:val="003D011B"/>
    <w:rsid w:val="003D063C"/>
    <w:rsid w:val="003D0ACB"/>
    <w:rsid w:val="003D1017"/>
    <w:rsid w:val="003D1473"/>
    <w:rsid w:val="003D17EF"/>
    <w:rsid w:val="003D29C8"/>
    <w:rsid w:val="003D2A5E"/>
    <w:rsid w:val="003D2F5F"/>
    <w:rsid w:val="003D3106"/>
    <w:rsid w:val="003D333F"/>
    <w:rsid w:val="003D35A1"/>
    <w:rsid w:val="003D37B0"/>
    <w:rsid w:val="003D3EDD"/>
    <w:rsid w:val="003D3F48"/>
    <w:rsid w:val="003D4244"/>
    <w:rsid w:val="003D43B8"/>
    <w:rsid w:val="003D5049"/>
    <w:rsid w:val="003D5144"/>
    <w:rsid w:val="003D54D4"/>
    <w:rsid w:val="003D5537"/>
    <w:rsid w:val="003D5BC9"/>
    <w:rsid w:val="003D6BED"/>
    <w:rsid w:val="003D77B6"/>
    <w:rsid w:val="003E0651"/>
    <w:rsid w:val="003E0868"/>
    <w:rsid w:val="003E0BCA"/>
    <w:rsid w:val="003E0BD4"/>
    <w:rsid w:val="003E0C33"/>
    <w:rsid w:val="003E0D10"/>
    <w:rsid w:val="003E15D4"/>
    <w:rsid w:val="003E1823"/>
    <w:rsid w:val="003E19B4"/>
    <w:rsid w:val="003E1B41"/>
    <w:rsid w:val="003E2222"/>
    <w:rsid w:val="003E230E"/>
    <w:rsid w:val="003E2430"/>
    <w:rsid w:val="003E2BD7"/>
    <w:rsid w:val="003E2D6D"/>
    <w:rsid w:val="003E32DE"/>
    <w:rsid w:val="003E3C20"/>
    <w:rsid w:val="003E3DF2"/>
    <w:rsid w:val="003E42F3"/>
    <w:rsid w:val="003E4502"/>
    <w:rsid w:val="003E4F09"/>
    <w:rsid w:val="003E5D23"/>
    <w:rsid w:val="003E6268"/>
    <w:rsid w:val="003E6323"/>
    <w:rsid w:val="003E6AE4"/>
    <w:rsid w:val="003E6E2D"/>
    <w:rsid w:val="003E6FEE"/>
    <w:rsid w:val="003E7BFE"/>
    <w:rsid w:val="003E7D08"/>
    <w:rsid w:val="003F0069"/>
    <w:rsid w:val="003F116D"/>
    <w:rsid w:val="003F1801"/>
    <w:rsid w:val="003F18B2"/>
    <w:rsid w:val="003F1B53"/>
    <w:rsid w:val="003F1FC5"/>
    <w:rsid w:val="003F21D1"/>
    <w:rsid w:val="003F23C2"/>
    <w:rsid w:val="003F2459"/>
    <w:rsid w:val="003F27E5"/>
    <w:rsid w:val="003F2BE5"/>
    <w:rsid w:val="003F3283"/>
    <w:rsid w:val="003F40DF"/>
    <w:rsid w:val="003F4774"/>
    <w:rsid w:val="003F4B74"/>
    <w:rsid w:val="003F4C85"/>
    <w:rsid w:val="003F4D41"/>
    <w:rsid w:val="003F518A"/>
    <w:rsid w:val="003F5DAE"/>
    <w:rsid w:val="003F62FC"/>
    <w:rsid w:val="003F68DC"/>
    <w:rsid w:val="003F6E4D"/>
    <w:rsid w:val="003F6F1F"/>
    <w:rsid w:val="003F736E"/>
    <w:rsid w:val="003F79C2"/>
    <w:rsid w:val="00400188"/>
    <w:rsid w:val="0040022B"/>
    <w:rsid w:val="00400620"/>
    <w:rsid w:val="00400871"/>
    <w:rsid w:val="00400CE0"/>
    <w:rsid w:val="004017F2"/>
    <w:rsid w:val="00401FEF"/>
    <w:rsid w:val="00402056"/>
    <w:rsid w:val="0040236E"/>
    <w:rsid w:val="00402AAC"/>
    <w:rsid w:val="00402C8F"/>
    <w:rsid w:val="004034F5"/>
    <w:rsid w:val="004037EC"/>
    <w:rsid w:val="00404198"/>
    <w:rsid w:val="004044E3"/>
    <w:rsid w:val="00404ACC"/>
    <w:rsid w:val="00404E86"/>
    <w:rsid w:val="004055EA"/>
    <w:rsid w:val="00405D87"/>
    <w:rsid w:val="0040628D"/>
    <w:rsid w:val="004062BE"/>
    <w:rsid w:val="0040658C"/>
    <w:rsid w:val="00406B67"/>
    <w:rsid w:val="004074D9"/>
    <w:rsid w:val="00410099"/>
    <w:rsid w:val="0041022C"/>
    <w:rsid w:val="0041025F"/>
    <w:rsid w:val="004106B1"/>
    <w:rsid w:val="004109A6"/>
    <w:rsid w:val="00410AA9"/>
    <w:rsid w:val="00410CDB"/>
    <w:rsid w:val="00412202"/>
    <w:rsid w:val="00412E62"/>
    <w:rsid w:val="00413008"/>
    <w:rsid w:val="00414247"/>
    <w:rsid w:val="00414C93"/>
    <w:rsid w:val="00414E35"/>
    <w:rsid w:val="00415109"/>
    <w:rsid w:val="004151FC"/>
    <w:rsid w:val="0041594B"/>
    <w:rsid w:val="004167BC"/>
    <w:rsid w:val="0041700F"/>
    <w:rsid w:val="00417504"/>
    <w:rsid w:val="0041754F"/>
    <w:rsid w:val="00417C1B"/>
    <w:rsid w:val="00417DD4"/>
    <w:rsid w:val="00417F43"/>
    <w:rsid w:val="0042002F"/>
    <w:rsid w:val="0042041B"/>
    <w:rsid w:val="00420A1A"/>
    <w:rsid w:val="00420BC7"/>
    <w:rsid w:val="00420C24"/>
    <w:rsid w:val="00420E4D"/>
    <w:rsid w:val="0042136D"/>
    <w:rsid w:val="0042157E"/>
    <w:rsid w:val="00421597"/>
    <w:rsid w:val="004219CF"/>
    <w:rsid w:val="00421F17"/>
    <w:rsid w:val="004227AE"/>
    <w:rsid w:val="00423253"/>
    <w:rsid w:val="004238C9"/>
    <w:rsid w:val="00423A75"/>
    <w:rsid w:val="00423BBF"/>
    <w:rsid w:val="00423ECA"/>
    <w:rsid w:val="004242F6"/>
    <w:rsid w:val="00424366"/>
    <w:rsid w:val="00424726"/>
    <w:rsid w:val="0042588D"/>
    <w:rsid w:val="0042593A"/>
    <w:rsid w:val="004259AA"/>
    <w:rsid w:val="00425B46"/>
    <w:rsid w:val="00425EC9"/>
    <w:rsid w:val="004260F0"/>
    <w:rsid w:val="00426B85"/>
    <w:rsid w:val="00426C19"/>
    <w:rsid w:val="0042784C"/>
    <w:rsid w:val="00427A46"/>
    <w:rsid w:val="00427D0A"/>
    <w:rsid w:val="00430A0F"/>
    <w:rsid w:val="00431030"/>
    <w:rsid w:val="0043174A"/>
    <w:rsid w:val="00431884"/>
    <w:rsid w:val="00431DAC"/>
    <w:rsid w:val="00432101"/>
    <w:rsid w:val="00432216"/>
    <w:rsid w:val="004324E4"/>
    <w:rsid w:val="004326B7"/>
    <w:rsid w:val="00432A40"/>
    <w:rsid w:val="00433302"/>
    <w:rsid w:val="00433A90"/>
    <w:rsid w:val="00433C88"/>
    <w:rsid w:val="004345B5"/>
    <w:rsid w:val="00434690"/>
    <w:rsid w:val="00434BA5"/>
    <w:rsid w:val="004352A9"/>
    <w:rsid w:val="00435FD7"/>
    <w:rsid w:val="00436116"/>
    <w:rsid w:val="00436A78"/>
    <w:rsid w:val="00436B98"/>
    <w:rsid w:val="00436E1A"/>
    <w:rsid w:val="00436EDD"/>
    <w:rsid w:val="00436EDF"/>
    <w:rsid w:val="004378C7"/>
    <w:rsid w:val="00437B92"/>
    <w:rsid w:val="0044021E"/>
    <w:rsid w:val="004411F4"/>
    <w:rsid w:val="00441310"/>
    <w:rsid w:val="00441624"/>
    <w:rsid w:val="00441FA9"/>
    <w:rsid w:val="0044273D"/>
    <w:rsid w:val="00442C19"/>
    <w:rsid w:val="004431FA"/>
    <w:rsid w:val="004432C2"/>
    <w:rsid w:val="00443DDE"/>
    <w:rsid w:val="00443EC2"/>
    <w:rsid w:val="004442D1"/>
    <w:rsid w:val="00444512"/>
    <w:rsid w:val="004446F6"/>
    <w:rsid w:val="00444749"/>
    <w:rsid w:val="00444B89"/>
    <w:rsid w:val="00445007"/>
    <w:rsid w:val="004450A4"/>
    <w:rsid w:val="00445862"/>
    <w:rsid w:val="00445A86"/>
    <w:rsid w:val="00445FF5"/>
    <w:rsid w:val="00446347"/>
    <w:rsid w:val="0044697B"/>
    <w:rsid w:val="00446C75"/>
    <w:rsid w:val="004471BE"/>
    <w:rsid w:val="00447449"/>
    <w:rsid w:val="00447460"/>
    <w:rsid w:val="0044754B"/>
    <w:rsid w:val="00447720"/>
    <w:rsid w:val="00447EE6"/>
    <w:rsid w:val="00450679"/>
    <w:rsid w:val="00450688"/>
    <w:rsid w:val="00450AEE"/>
    <w:rsid w:val="00450B16"/>
    <w:rsid w:val="00450FE6"/>
    <w:rsid w:val="00451383"/>
    <w:rsid w:val="004514F6"/>
    <w:rsid w:val="004515B2"/>
    <w:rsid w:val="00451629"/>
    <w:rsid w:val="00451861"/>
    <w:rsid w:val="00451997"/>
    <w:rsid w:val="00451DFE"/>
    <w:rsid w:val="00451E09"/>
    <w:rsid w:val="0045229E"/>
    <w:rsid w:val="00452441"/>
    <w:rsid w:val="00452ACE"/>
    <w:rsid w:val="00453258"/>
    <w:rsid w:val="00453517"/>
    <w:rsid w:val="00453C79"/>
    <w:rsid w:val="0045425B"/>
    <w:rsid w:val="0045472D"/>
    <w:rsid w:val="004547D0"/>
    <w:rsid w:val="004551BD"/>
    <w:rsid w:val="00455346"/>
    <w:rsid w:val="0045544A"/>
    <w:rsid w:val="004555B3"/>
    <w:rsid w:val="00455ACF"/>
    <w:rsid w:val="0045605B"/>
    <w:rsid w:val="00456385"/>
    <w:rsid w:val="00456716"/>
    <w:rsid w:val="004571EB"/>
    <w:rsid w:val="00457E49"/>
    <w:rsid w:val="004602A5"/>
    <w:rsid w:val="004608F1"/>
    <w:rsid w:val="00460F45"/>
    <w:rsid w:val="00461116"/>
    <w:rsid w:val="00461346"/>
    <w:rsid w:val="004616B6"/>
    <w:rsid w:val="00461AE6"/>
    <w:rsid w:val="00461E8E"/>
    <w:rsid w:val="00462818"/>
    <w:rsid w:val="00462E1D"/>
    <w:rsid w:val="00462EB1"/>
    <w:rsid w:val="00463859"/>
    <w:rsid w:val="00463E54"/>
    <w:rsid w:val="004646B4"/>
    <w:rsid w:val="00464B2F"/>
    <w:rsid w:val="00464BDA"/>
    <w:rsid w:val="00464CAE"/>
    <w:rsid w:val="00465307"/>
    <w:rsid w:val="00465505"/>
    <w:rsid w:val="00465603"/>
    <w:rsid w:val="00465AD5"/>
    <w:rsid w:val="00465F3B"/>
    <w:rsid w:val="00465FC2"/>
    <w:rsid w:val="0046626C"/>
    <w:rsid w:val="00466282"/>
    <w:rsid w:val="00467115"/>
    <w:rsid w:val="004673A5"/>
    <w:rsid w:val="00470ABC"/>
    <w:rsid w:val="00470ABF"/>
    <w:rsid w:val="00470E0C"/>
    <w:rsid w:val="00470F60"/>
    <w:rsid w:val="004710F8"/>
    <w:rsid w:val="004713E7"/>
    <w:rsid w:val="00471D25"/>
    <w:rsid w:val="0047201B"/>
    <w:rsid w:val="00472273"/>
    <w:rsid w:val="0047231D"/>
    <w:rsid w:val="004728E5"/>
    <w:rsid w:val="00472AFD"/>
    <w:rsid w:val="00472B83"/>
    <w:rsid w:val="0047310C"/>
    <w:rsid w:val="00473734"/>
    <w:rsid w:val="0047396C"/>
    <w:rsid w:val="00473AA2"/>
    <w:rsid w:val="00474122"/>
    <w:rsid w:val="00474C81"/>
    <w:rsid w:val="00474E98"/>
    <w:rsid w:val="004759C5"/>
    <w:rsid w:val="00475CA4"/>
    <w:rsid w:val="00476187"/>
    <w:rsid w:val="004771FD"/>
    <w:rsid w:val="00477650"/>
    <w:rsid w:val="00477691"/>
    <w:rsid w:val="004776E8"/>
    <w:rsid w:val="00481084"/>
    <w:rsid w:val="00481543"/>
    <w:rsid w:val="004815D3"/>
    <w:rsid w:val="00481A8C"/>
    <w:rsid w:val="00481D87"/>
    <w:rsid w:val="0048230C"/>
    <w:rsid w:val="0048264B"/>
    <w:rsid w:val="004827AA"/>
    <w:rsid w:val="00482A8E"/>
    <w:rsid w:val="00482B51"/>
    <w:rsid w:val="00482C02"/>
    <w:rsid w:val="00482CC1"/>
    <w:rsid w:val="00483045"/>
    <w:rsid w:val="004832A8"/>
    <w:rsid w:val="00483854"/>
    <w:rsid w:val="004839CA"/>
    <w:rsid w:val="00483E89"/>
    <w:rsid w:val="00483FB1"/>
    <w:rsid w:val="00484077"/>
    <w:rsid w:val="0048462C"/>
    <w:rsid w:val="004848BB"/>
    <w:rsid w:val="00484D75"/>
    <w:rsid w:val="00485987"/>
    <w:rsid w:val="00485EB3"/>
    <w:rsid w:val="00486276"/>
    <w:rsid w:val="004863C1"/>
    <w:rsid w:val="00486413"/>
    <w:rsid w:val="00486502"/>
    <w:rsid w:val="004866BC"/>
    <w:rsid w:val="00486FFC"/>
    <w:rsid w:val="00487424"/>
    <w:rsid w:val="00487AAB"/>
    <w:rsid w:val="00487AC7"/>
    <w:rsid w:val="00487E6F"/>
    <w:rsid w:val="00490220"/>
    <w:rsid w:val="004909C1"/>
    <w:rsid w:val="00491311"/>
    <w:rsid w:val="004915B9"/>
    <w:rsid w:val="004918C2"/>
    <w:rsid w:val="00491DAD"/>
    <w:rsid w:val="004924DD"/>
    <w:rsid w:val="004925D6"/>
    <w:rsid w:val="004928A8"/>
    <w:rsid w:val="00493BEC"/>
    <w:rsid w:val="00494351"/>
    <w:rsid w:val="00494457"/>
    <w:rsid w:val="00494CFB"/>
    <w:rsid w:val="0049540C"/>
    <w:rsid w:val="0049564D"/>
    <w:rsid w:val="004958FA"/>
    <w:rsid w:val="00495D5C"/>
    <w:rsid w:val="00495E5D"/>
    <w:rsid w:val="00496043"/>
    <w:rsid w:val="004962FC"/>
    <w:rsid w:val="00497156"/>
    <w:rsid w:val="004973CF"/>
    <w:rsid w:val="004975F8"/>
    <w:rsid w:val="004979F2"/>
    <w:rsid w:val="00497C55"/>
    <w:rsid w:val="00497C87"/>
    <w:rsid w:val="00497D89"/>
    <w:rsid w:val="004A02A8"/>
    <w:rsid w:val="004A0914"/>
    <w:rsid w:val="004A0929"/>
    <w:rsid w:val="004A0B56"/>
    <w:rsid w:val="004A0E28"/>
    <w:rsid w:val="004A10FA"/>
    <w:rsid w:val="004A132F"/>
    <w:rsid w:val="004A13E8"/>
    <w:rsid w:val="004A1D38"/>
    <w:rsid w:val="004A2105"/>
    <w:rsid w:val="004A2EB1"/>
    <w:rsid w:val="004A34C4"/>
    <w:rsid w:val="004A3DA7"/>
    <w:rsid w:val="004A462A"/>
    <w:rsid w:val="004A4972"/>
    <w:rsid w:val="004A5713"/>
    <w:rsid w:val="004A5CB0"/>
    <w:rsid w:val="004A602C"/>
    <w:rsid w:val="004A622B"/>
    <w:rsid w:val="004A6635"/>
    <w:rsid w:val="004A6947"/>
    <w:rsid w:val="004A6DB9"/>
    <w:rsid w:val="004A7E15"/>
    <w:rsid w:val="004A7EF7"/>
    <w:rsid w:val="004B0382"/>
    <w:rsid w:val="004B0ABF"/>
    <w:rsid w:val="004B0DA6"/>
    <w:rsid w:val="004B1C58"/>
    <w:rsid w:val="004B1C5C"/>
    <w:rsid w:val="004B2043"/>
    <w:rsid w:val="004B2235"/>
    <w:rsid w:val="004B2634"/>
    <w:rsid w:val="004B2774"/>
    <w:rsid w:val="004B2AAE"/>
    <w:rsid w:val="004B2D7E"/>
    <w:rsid w:val="004B321F"/>
    <w:rsid w:val="004B38A3"/>
    <w:rsid w:val="004B38C7"/>
    <w:rsid w:val="004B4376"/>
    <w:rsid w:val="004B4C29"/>
    <w:rsid w:val="004B50B9"/>
    <w:rsid w:val="004B51CC"/>
    <w:rsid w:val="004B546E"/>
    <w:rsid w:val="004B5744"/>
    <w:rsid w:val="004B5948"/>
    <w:rsid w:val="004B618D"/>
    <w:rsid w:val="004B64D9"/>
    <w:rsid w:val="004B6A52"/>
    <w:rsid w:val="004B6DC9"/>
    <w:rsid w:val="004B6EBE"/>
    <w:rsid w:val="004B7004"/>
    <w:rsid w:val="004B7289"/>
    <w:rsid w:val="004B7591"/>
    <w:rsid w:val="004B7B73"/>
    <w:rsid w:val="004C0009"/>
    <w:rsid w:val="004C06D4"/>
    <w:rsid w:val="004C0961"/>
    <w:rsid w:val="004C1014"/>
    <w:rsid w:val="004C114C"/>
    <w:rsid w:val="004C26AF"/>
    <w:rsid w:val="004C27E4"/>
    <w:rsid w:val="004C29E6"/>
    <w:rsid w:val="004C3102"/>
    <w:rsid w:val="004C32E1"/>
    <w:rsid w:val="004C38AF"/>
    <w:rsid w:val="004C3C90"/>
    <w:rsid w:val="004C41C4"/>
    <w:rsid w:val="004C4CE3"/>
    <w:rsid w:val="004C4EF2"/>
    <w:rsid w:val="004C5040"/>
    <w:rsid w:val="004C60B5"/>
    <w:rsid w:val="004C6365"/>
    <w:rsid w:val="004C65A1"/>
    <w:rsid w:val="004C67AE"/>
    <w:rsid w:val="004C6B72"/>
    <w:rsid w:val="004C6D14"/>
    <w:rsid w:val="004C74B5"/>
    <w:rsid w:val="004C769D"/>
    <w:rsid w:val="004C7ED6"/>
    <w:rsid w:val="004D03EB"/>
    <w:rsid w:val="004D0F94"/>
    <w:rsid w:val="004D0FBA"/>
    <w:rsid w:val="004D10C3"/>
    <w:rsid w:val="004D1361"/>
    <w:rsid w:val="004D1642"/>
    <w:rsid w:val="004D1BDA"/>
    <w:rsid w:val="004D208E"/>
    <w:rsid w:val="004D25B6"/>
    <w:rsid w:val="004D43ED"/>
    <w:rsid w:val="004D4768"/>
    <w:rsid w:val="004D4BB2"/>
    <w:rsid w:val="004D4F66"/>
    <w:rsid w:val="004D57B2"/>
    <w:rsid w:val="004D5B1A"/>
    <w:rsid w:val="004D5B4D"/>
    <w:rsid w:val="004D5F8D"/>
    <w:rsid w:val="004D61A5"/>
    <w:rsid w:val="004D6E22"/>
    <w:rsid w:val="004D71C3"/>
    <w:rsid w:val="004D7B5D"/>
    <w:rsid w:val="004D7E92"/>
    <w:rsid w:val="004E029E"/>
    <w:rsid w:val="004E0659"/>
    <w:rsid w:val="004E0814"/>
    <w:rsid w:val="004E09CC"/>
    <w:rsid w:val="004E0A0B"/>
    <w:rsid w:val="004E0DF8"/>
    <w:rsid w:val="004E12C9"/>
    <w:rsid w:val="004E130E"/>
    <w:rsid w:val="004E13B8"/>
    <w:rsid w:val="004E13C4"/>
    <w:rsid w:val="004E1A0D"/>
    <w:rsid w:val="004E1A20"/>
    <w:rsid w:val="004E1E94"/>
    <w:rsid w:val="004E3198"/>
    <w:rsid w:val="004E373E"/>
    <w:rsid w:val="004E389E"/>
    <w:rsid w:val="004E3D07"/>
    <w:rsid w:val="004E3D6A"/>
    <w:rsid w:val="004E3FA5"/>
    <w:rsid w:val="004E44B1"/>
    <w:rsid w:val="004E46CB"/>
    <w:rsid w:val="004E47DA"/>
    <w:rsid w:val="004E484A"/>
    <w:rsid w:val="004E48BB"/>
    <w:rsid w:val="004E57F2"/>
    <w:rsid w:val="004E5F0E"/>
    <w:rsid w:val="004E6A84"/>
    <w:rsid w:val="004E6DBB"/>
    <w:rsid w:val="004E6E52"/>
    <w:rsid w:val="004E74D1"/>
    <w:rsid w:val="004E7BE5"/>
    <w:rsid w:val="004E7DD3"/>
    <w:rsid w:val="004E7F8E"/>
    <w:rsid w:val="004F01E6"/>
    <w:rsid w:val="004F0851"/>
    <w:rsid w:val="004F1789"/>
    <w:rsid w:val="004F1DAF"/>
    <w:rsid w:val="004F1E14"/>
    <w:rsid w:val="004F239A"/>
    <w:rsid w:val="004F2671"/>
    <w:rsid w:val="004F2784"/>
    <w:rsid w:val="004F2862"/>
    <w:rsid w:val="004F3249"/>
    <w:rsid w:val="004F34A5"/>
    <w:rsid w:val="004F368E"/>
    <w:rsid w:val="004F3BE0"/>
    <w:rsid w:val="004F4160"/>
    <w:rsid w:val="004F45B0"/>
    <w:rsid w:val="004F485B"/>
    <w:rsid w:val="004F49BE"/>
    <w:rsid w:val="004F4A37"/>
    <w:rsid w:val="004F4B37"/>
    <w:rsid w:val="004F5679"/>
    <w:rsid w:val="004F5F7F"/>
    <w:rsid w:val="004F6739"/>
    <w:rsid w:val="004F6A82"/>
    <w:rsid w:val="004F73BF"/>
    <w:rsid w:val="004F7544"/>
    <w:rsid w:val="004F79AC"/>
    <w:rsid w:val="004F7C42"/>
    <w:rsid w:val="004F7CC4"/>
    <w:rsid w:val="004F7F5A"/>
    <w:rsid w:val="00500609"/>
    <w:rsid w:val="0050060D"/>
    <w:rsid w:val="0050064D"/>
    <w:rsid w:val="00500D50"/>
    <w:rsid w:val="00500F44"/>
    <w:rsid w:val="00501932"/>
    <w:rsid w:val="00501995"/>
    <w:rsid w:val="00501AE0"/>
    <w:rsid w:val="00501CAA"/>
    <w:rsid w:val="0050203B"/>
    <w:rsid w:val="005020CC"/>
    <w:rsid w:val="0050212E"/>
    <w:rsid w:val="005021E9"/>
    <w:rsid w:val="0050288F"/>
    <w:rsid w:val="00503A72"/>
    <w:rsid w:val="00503B63"/>
    <w:rsid w:val="00503E84"/>
    <w:rsid w:val="0050405C"/>
    <w:rsid w:val="005040E6"/>
    <w:rsid w:val="0050458F"/>
    <w:rsid w:val="00504812"/>
    <w:rsid w:val="00504F17"/>
    <w:rsid w:val="00505753"/>
    <w:rsid w:val="00505A31"/>
    <w:rsid w:val="0050605C"/>
    <w:rsid w:val="00506291"/>
    <w:rsid w:val="00506953"/>
    <w:rsid w:val="00506B4B"/>
    <w:rsid w:val="00506BFC"/>
    <w:rsid w:val="00506D45"/>
    <w:rsid w:val="00506FEC"/>
    <w:rsid w:val="005072A4"/>
    <w:rsid w:val="005077DF"/>
    <w:rsid w:val="00507FBF"/>
    <w:rsid w:val="00507FE9"/>
    <w:rsid w:val="005102AB"/>
    <w:rsid w:val="00510644"/>
    <w:rsid w:val="005107D6"/>
    <w:rsid w:val="00510E27"/>
    <w:rsid w:val="0051101D"/>
    <w:rsid w:val="005120B2"/>
    <w:rsid w:val="00512459"/>
    <w:rsid w:val="00512DF9"/>
    <w:rsid w:val="00513032"/>
    <w:rsid w:val="005135A9"/>
    <w:rsid w:val="00513E78"/>
    <w:rsid w:val="005142B1"/>
    <w:rsid w:val="00514FCE"/>
    <w:rsid w:val="005152F9"/>
    <w:rsid w:val="00515573"/>
    <w:rsid w:val="005156AD"/>
    <w:rsid w:val="005157CC"/>
    <w:rsid w:val="00515BB8"/>
    <w:rsid w:val="005162D6"/>
    <w:rsid w:val="00516BC0"/>
    <w:rsid w:val="00516D81"/>
    <w:rsid w:val="005173B4"/>
    <w:rsid w:val="00517984"/>
    <w:rsid w:val="00517CF8"/>
    <w:rsid w:val="0052019C"/>
    <w:rsid w:val="005201F4"/>
    <w:rsid w:val="00520386"/>
    <w:rsid w:val="005209E0"/>
    <w:rsid w:val="005210A6"/>
    <w:rsid w:val="005211FA"/>
    <w:rsid w:val="00521328"/>
    <w:rsid w:val="00521676"/>
    <w:rsid w:val="00521819"/>
    <w:rsid w:val="0052187C"/>
    <w:rsid w:val="00521D0F"/>
    <w:rsid w:val="00522221"/>
    <w:rsid w:val="0052244B"/>
    <w:rsid w:val="005234C8"/>
    <w:rsid w:val="0052384F"/>
    <w:rsid w:val="00523A80"/>
    <w:rsid w:val="005240E1"/>
    <w:rsid w:val="0052454D"/>
    <w:rsid w:val="00524E42"/>
    <w:rsid w:val="005251A4"/>
    <w:rsid w:val="00525550"/>
    <w:rsid w:val="0052570D"/>
    <w:rsid w:val="00525C44"/>
    <w:rsid w:val="00526E68"/>
    <w:rsid w:val="00527089"/>
    <w:rsid w:val="005273F7"/>
    <w:rsid w:val="005279FD"/>
    <w:rsid w:val="00527CD6"/>
    <w:rsid w:val="00527CE5"/>
    <w:rsid w:val="00527CF2"/>
    <w:rsid w:val="00530118"/>
    <w:rsid w:val="00530B96"/>
    <w:rsid w:val="0053100C"/>
    <w:rsid w:val="005317C8"/>
    <w:rsid w:val="00531B16"/>
    <w:rsid w:val="0053230C"/>
    <w:rsid w:val="00532789"/>
    <w:rsid w:val="00532B16"/>
    <w:rsid w:val="00532E80"/>
    <w:rsid w:val="00532F01"/>
    <w:rsid w:val="005331A3"/>
    <w:rsid w:val="0053380D"/>
    <w:rsid w:val="00533B87"/>
    <w:rsid w:val="00533C5B"/>
    <w:rsid w:val="00533D66"/>
    <w:rsid w:val="00533E90"/>
    <w:rsid w:val="0053420A"/>
    <w:rsid w:val="005342B7"/>
    <w:rsid w:val="00534375"/>
    <w:rsid w:val="0053458C"/>
    <w:rsid w:val="00534832"/>
    <w:rsid w:val="00534C3B"/>
    <w:rsid w:val="00534ED4"/>
    <w:rsid w:val="0053537F"/>
    <w:rsid w:val="00535B47"/>
    <w:rsid w:val="00536283"/>
    <w:rsid w:val="005370EF"/>
    <w:rsid w:val="0053722E"/>
    <w:rsid w:val="0053741C"/>
    <w:rsid w:val="00537EBF"/>
    <w:rsid w:val="00537F69"/>
    <w:rsid w:val="00540687"/>
    <w:rsid w:val="00540CF0"/>
    <w:rsid w:val="00541047"/>
    <w:rsid w:val="00541403"/>
    <w:rsid w:val="0054167C"/>
    <w:rsid w:val="00542437"/>
    <w:rsid w:val="00542646"/>
    <w:rsid w:val="0054271E"/>
    <w:rsid w:val="00542BA5"/>
    <w:rsid w:val="005436C7"/>
    <w:rsid w:val="00544202"/>
    <w:rsid w:val="0054490D"/>
    <w:rsid w:val="005449AD"/>
    <w:rsid w:val="00544EBA"/>
    <w:rsid w:val="00545924"/>
    <w:rsid w:val="00545E65"/>
    <w:rsid w:val="005475AD"/>
    <w:rsid w:val="00547EE9"/>
    <w:rsid w:val="00547F51"/>
    <w:rsid w:val="0055010A"/>
    <w:rsid w:val="00550DCA"/>
    <w:rsid w:val="00550F53"/>
    <w:rsid w:val="0055104E"/>
    <w:rsid w:val="0055107C"/>
    <w:rsid w:val="00551163"/>
    <w:rsid w:val="00551B6D"/>
    <w:rsid w:val="00551BAC"/>
    <w:rsid w:val="00552802"/>
    <w:rsid w:val="00552A7B"/>
    <w:rsid w:val="005533E9"/>
    <w:rsid w:val="005539BD"/>
    <w:rsid w:val="00553A5B"/>
    <w:rsid w:val="005542AB"/>
    <w:rsid w:val="005544C1"/>
    <w:rsid w:val="005548A2"/>
    <w:rsid w:val="00554F00"/>
    <w:rsid w:val="005551DC"/>
    <w:rsid w:val="005552A4"/>
    <w:rsid w:val="005560F5"/>
    <w:rsid w:val="005563C1"/>
    <w:rsid w:val="0055653C"/>
    <w:rsid w:val="00556580"/>
    <w:rsid w:val="0055675C"/>
    <w:rsid w:val="00557057"/>
    <w:rsid w:val="00557665"/>
    <w:rsid w:val="00560123"/>
    <w:rsid w:val="0056012D"/>
    <w:rsid w:val="005601FB"/>
    <w:rsid w:val="005605BD"/>
    <w:rsid w:val="00560AE0"/>
    <w:rsid w:val="00560E12"/>
    <w:rsid w:val="005610F0"/>
    <w:rsid w:val="00561520"/>
    <w:rsid w:val="005617B0"/>
    <w:rsid w:val="00562607"/>
    <w:rsid w:val="005626B6"/>
    <w:rsid w:val="0056315F"/>
    <w:rsid w:val="00563598"/>
    <w:rsid w:val="0056369D"/>
    <w:rsid w:val="00563C62"/>
    <w:rsid w:val="00563E13"/>
    <w:rsid w:val="005640A7"/>
    <w:rsid w:val="005651E7"/>
    <w:rsid w:val="005654B4"/>
    <w:rsid w:val="00566873"/>
    <w:rsid w:val="00566A02"/>
    <w:rsid w:val="00566D42"/>
    <w:rsid w:val="00567B91"/>
    <w:rsid w:val="00567FE5"/>
    <w:rsid w:val="00570E22"/>
    <w:rsid w:val="005710FA"/>
    <w:rsid w:val="00571788"/>
    <w:rsid w:val="0057191C"/>
    <w:rsid w:val="00571A21"/>
    <w:rsid w:val="005721FA"/>
    <w:rsid w:val="0057226D"/>
    <w:rsid w:val="00572523"/>
    <w:rsid w:val="00572DFE"/>
    <w:rsid w:val="005739BA"/>
    <w:rsid w:val="00573C6B"/>
    <w:rsid w:val="00573D14"/>
    <w:rsid w:val="005741FC"/>
    <w:rsid w:val="00574303"/>
    <w:rsid w:val="00574375"/>
    <w:rsid w:val="005746B6"/>
    <w:rsid w:val="0057497B"/>
    <w:rsid w:val="00574EAB"/>
    <w:rsid w:val="0057578B"/>
    <w:rsid w:val="0057715E"/>
    <w:rsid w:val="005776AB"/>
    <w:rsid w:val="0057795A"/>
    <w:rsid w:val="00577C9E"/>
    <w:rsid w:val="005801BC"/>
    <w:rsid w:val="0058025F"/>
    <w:rsid w:val="00581E18"/>
    <w:rsid w:val="00581F43"/>
    <w:rsid w:val="0058311F"/>
    <w:rsid w:val="00583466"/>
    <w:rsid w:val="00585367"/>
    <w:rsid w:val="00585752"/>
    <w:rsid w:val="0058575B"/>
    <w:rsid w:val="00585B85"/>
    <w:rsid w:val="00585D8A"/>
    <w:rsid w:val="0058665D"/>
    <w:rsid w:val="0058682F"/>
    <w:rsid w:val="00586CF0"/>
    <w:rsid w:val="0058725C"/>
    <w:rsid w:val="005874B3"/>
    <w:rsid w:val="005877E2"/>
    <w:rsid w:val="0059040B"/>
    <w:rsid w:val="005905AA"/>
    <w:rsid w:val="00590F84"/>
    <w:rsid w:val="005913DE"/>
    <w:rsid w:val="00591CF5"/>
    <w:rsid w:val="00592445"/>
    <w:rsid w:val="00592448"/>
    <w:rsid w:val="0059253B"/>
    <w:rsid w:val="0059267E"/>
    <w:rsid w:val="00592BA8"/>
    <w:rsid w:val="00592E57"/>
    <w:rsid w:val="0059393E"/>
    <w:rsid w:val="00593A7A"/>
    <w:rsid w:val="00593FF2"/>
    <w:rsid w:val="005946F1"/>
    <w:rsid w:val="00595491"/>
    <w:rsid w:val="0059671B"/>
    <w:rsid w:val="0059711E"/>
    <w:rsid w:val="0059719F"/>
    <w:rsid w:val="0059727B"/>
    <w:rsid w:val="00597281"/>
    <w:rsid w:val="00597498"/>
    <w:rsid w:val="00597501"/>
    <w:rsid w:val="00597BC3"/>
    <w:rsid w:val="005A0B94"/>
    <w:rsid w:val="005A0E3F"/>
    <w:rsid w:val="005A0F2D"/>
    <w:rsid w:val="005A1041"/>
    <w:rsid w:val="005A16C2"/>
    <w:rsid w:val="005A1D79"/>
    <w:rsid w:val="005A2301"/>
    <w:rsid w:val="005A2A74"/>
    <w:rsid w:val="005A2B4B"/>
    <w:rsid w:val="005A2D84"/>
    <w:rsid w:val="005A2EF4"/>
    <w:rsid w:val="005A311E"/>
    <w:rsid w:val="005A35D3"/>
    <w:rsid w:val="005A3FE6"/>
    <w:rsid w:val="005A4742"/>
    <w:rsid w:val="005A47DC"/>
    <w:rsid w:val="005A50EC"/>
    <w:rsid w:val="005A5232"/>
    <w:rsid w:val="005A555E"/>
    <w:rsid w:val="005A55B8"/>
    <w:rsid w:val="005A5624"/>
    <w:rsid w:val="005A587E"/>
    <w:rsid w:val="005A5A9F"/>
    <w:rsid w:val="005A5E63"/>
    <w:rsid w:val="005A5EFF"/>
    <w:rsid w:val="005A63AD"/>
    <w:rsid w:val="005A68C3"/>
    <w:rsid w:val="005A7B79"/>
    <w:rsid w:val="005A7E9E"/>
    <w:rsid w:val="005B1322"/>
    <w:rsid w:val="005B14C4"/>
    <w:rsid w:val="005B1C58"/>
    <w:rsid w:val="005B1E3A"/>
    <w:rsid w:val="005B2606"/>
    <w:rsid w:val="005B27E3"/>
    <w:rsid w:val="005B2C4F"/>
    <w:rsid w:val="005B2CB0"/>
    <w:rsid w:val="005B3E0C"/>
    <w:rsid w:val="005B4187"/>
    <w:rsid w:val="005B45E5"/>
    <w:rsid w:val="005B47AD"/>
    <w:rsid w:val="005B4904"/>
    <w:rsid w:val="005B4D7C"/>
    <w:rsid w:val="005B4EC8"/>
    <w:rsid w:val="005B62EC"/>
    <w:rsid w:val="005B6D78"/>
    <w:rsid w:val="005B6EB0"/>
    <w:rsid w:val="005B790F"/>
    <w:rsid w:val="005B7ADE"/>
    <w:rsid w:val="005B7C1C"/>
    <w:rsid w:val="005C0355"/>
    <w:rsid w:val="005C0EDD"/>
    <w:rsid w:val="005C1090"/>
    <w:rsid w:val="005C17B3"/>
    <w:rsid w:val="005C1BEE"/>
    <w:rsid w:val="005C2F27"/>
    <w:rsid w:val="005C32BD"/>
    <w:rsid w:val="005C3495"/>
    <w:rsid w:val="005C389F"/>
    <w:rsid w:val="005C3B0E"/>
    <w:rsid w:val="005C42B1"/>
    <w:rsid w:val="005C43BB"/>
    <w:rsid w:val="005C45CF"/>
    <w:rsid w:val="005C4674"/>
    <w:rsid w:val="005C46D8"/>
    <w:rsid w:val="005C5078"/>
    <w:rsid w:val="005C514A"/>
    <w:rsid w:val="005C646F"/>
    <w:rsid w:val="005C665B"/>
    <w:rsid w:val="005C69E8"/>
    <w:rsid w:val="005C73F6"/>
    <w:rsid w:val="005C74D0"/>
    <w:rsid w:val="005C7635"/>
    <w:rsid w:val="005C7E45"/>
    <w:rsid w:val="005D090D"/>
    <w:rsid w:val="005D0BE8"/>
    <w:rsid w:val="005D0CEF"/>
    <w:rsid w:val="005D1B19"/>
    <w:rsid w:val="005D1B49"/>
    <w:rsid w:val="005D1B8C"/>
    <w:rsid w:val="005D1E58"/>
    <w:rsid w:val="005D2020"/>
    <w:rsid w:val="005D2FBC"/>
    <w:rsid w:val="005D306F"/>
    <w:rsid w:val="005D3DE7"/>
    <w:rsid w:val="005D4589"/>
    <w:rsid w:val="005D5607"/>
    <w:rsid w:val="005D5861"/>
    <w:rsid w:val="005D5BE0"/>
    <w:rsid w:val="005D636C"/>
    <w:rsid w:val="005D63A0"/>
    <w:rsid w:val="005D6A6F"/>
    <w:rsid w:val="005D6F04"/>
    <w:rsid w:val="005D6F49"/>
    <w:rsid w:val="005D7266"/>
    <w:rsid w:val="005D7A23"/>
    <w:rsid w:val="005D7B83"/>
    <w:rsid w:val="005E008C"/>
    <w:rsid w:val="005E03A8"/>
    <w:rsid w:val="005E0586"/>
    <w:rsid w:val="005E064D"/>
    <w:rsid w:val="005E0F9B"/>
    <w:rsid w:val="005E170D"/>
    <w:rsid w:val="005E1B25"/>
    <w:rsid w:val="005E1C47"/>
    <w:rsid w:val="005E1D4F"/>
    <w:rsid w:val="005E2460"/>
    <w:rsid w:val="005E29D2"/>
    <w:rsid w:val="005E2A30"/>
    <w:rsid w:val="005E3B81"/>
    <w:rsid w:val="005E3CA2"/>
    <w:rsid w:val="005E40FA"/>
    <w:rsid w:val="005E41DF"/>
    <w:rsid w:val="005E4812"/>
    <w:rsid w:val="005E4BB5"/>
    <w:rsid w:val="005E4F1A"/>
    <w:rsid w:val="005E50F8"/>
    <w:rsid w:val="005E5FE2"/>
    <w:rsid w:val="005E6AA3"/>
    <w:rsid w:val="005E7336"/>
    <w:rsid w:val="005E73F0"/>
    <w:rsid w:val="005E765D"/>
    <w:rsid w:val="005E791C"/>
    <w:rsid w:val="005E79C0"/>
    <w:rsid w:val="005E7AFA"/>
    <w:rsid w:val="005E7B2B"/>
    <w:rsid w:val="005E7C7F"/>
    <w:rsid w:val="005F003E"/>
    <w:rsid w:val="005F063B"/>
    <w:rsid w:val="005F0A02"/>
    <w:rsid w:val="005F0BE1"/>
    <w:rsid w:val="005F0E02"/>
    <w:rsid w:val="005F1360"/>
    <w:rsid w:val="005F13B9"/>
    <w:rsid w:val="005F17A6"/>
    <w:rsid w:val="005F27F5"/>
    <w:rsid w:val="005F287B"/>
    <w:rsid w:val="005F297B"/>
    <w:rsid w:val="005F2A7B"/>
    <w:rsid w:val="005F2D55"/>
    <w:rsid w:val="005F3201"/>
    <w:rsid w:val="005F34C8"/>
    <w:rsid w:val="005F51D9"/>
    <w:rsid w:val="005F5237"/>
    <w:rsid w:val="005F5E07"/>
    <w:rsid w:val="005F65FA"/>
    <w:rsid w:val="005F73F9"/>
    <w:rsid w:val="005F740C"/>
    <w:rsid w:val="005F77EF"/>
    <w:rsid w:val="005F7B76"/>
    <w:rsid w:val="005F7CE5"/>
    <w:rsid w:val="006007C7"/>
    <w:rsid w:val="00600E69"/>
    <w:rsid w:val="0060126D"/>
    <w:rsid w:val="006012F7"/>
    <w:rsid w:val="00601954"/>
    <w:rsid w:val="00601957"/>
    <w:rsid w:val="00601CF9"/>
    <w:rsid w:val="00601E7A"/>
    <w:rsid w:val="00602026"/>
    <w:rsid w:val="00602227"/>
    <w:rsid w:val="0060235F"/>
    <w:rsid w:val="00602590"/>
    <w:rsid w:val="00602770"/>
    <w:rsid w:val="006029F2"/>
    <w:rsid w:val="00602D90"/>
    <w:rsid w:val="00602EEB"/>
    <w:rsid w:val="00602FF6"/>
    <w:rsid w:val="006034FD"/>
    <w:rsid w:val="00603B2D"/>
    <w:rsid w:val="00603D86"/>
    <w:rsid w:val="006045FD"/>
    <w:rsid w:val="006047C6"/>
    <w:rsid w:val="00604938"/>
    <w:rsid w:val="006051FF"/>
    <w:rsid w:val="0060523B"/>
    <w:rsid w:val="00605693"/>
    <w:rsid w:val="00605AE5"/>
    <w:rsid w:val="00605EA3"/>
    <w:rsid w:val="00605FEA"/>
    <w:rsid w:val="00606105"/>
    <w:rsid w:val="00606C48"/>
    <w:rsid w:val="00606D08"/>
    <w:rsid w:val="0060741C"/>
    <w:rsid w:val="00607429"/>
    <w:rsid w:val="006074CA"/>
    <w:rsid w:val="006076BE"/>
    <w:rsid w:val="006079B1"/>
    <w:rsid w:val="00607A55"/>
    <w:rsid w:val="00607BC0"/>
    <w:rsid w:val="00610236"/>
    <w:rsid w:val="0061036B"/>
    <w:rsid w:val="00610381"/>
    <w:rsid w:val="006104C3"/>
    <w:rsid w:val="00610B33"/>
    <w:rsid w:val="00610BEE"/>
    <w:rsid w:val="00610E36"/>
    <w:rsid w:val="00611B21"/>
    <w:rsid w:val="00611C4E"/>
    <w:rsid w:val="00612400"/>
    <w:rsid w:val="00612518"/>
    <w:rsid w:val="0061259A"/>
    <w:rsid w:val="00612696"/>
    <w:rsid w:val="00613646"/>
    <w:rsid w:val="006139D2"/>
    <w:rsid w:val="00613FE7"/>
    <w:rsid w:val="00614199"/>
    <w:rsid w:val="006144A7"/>
    <w:rsid w:val="00614A0F"/>
    <w:rsid w:val="00614C32"/>
    <w:rsid w:val="00614CB8"/>
    <w:rsid w:val="00615074"/>
    <w:rsid w:val="0061588F"/>
    <w:rsid w:val="00615AE1"/>
    <w:rsid w:val="00615B26"/>
    <w:rsid w:val="00615CEF"/>
    <w:rsid w:val="00615E6E"/>
    <w:rsid w:val="0061620A"/>
    <w:rsid w:val="00616BAB"/>
    <w:rsid w:val="00616C2A"/>
    <w:rsid w:val="00616CA3"/>
    <w:rsid w:val="006172E5"/>
    <w:rsid w:val="00617833"/>
    <w:rsid w:val="00620339"/>
    <w:rsid w:val="006203AE"/>
    <w:rsid w:val="00621256"/>
    <w:rsid w:val="006218DE"/>
    <w:rsid w:val="00623390"/>
    <w:rsid w:val="0062361B"/>
    <w:rsid w:val="00623AAA"/>
    <w:rsid w:val="00623D0D"/>
    <w:rsid w:val="0062416F"/>
    <w:rsid w:val="0062480A"/>
    <w:rsid w:val="006249AB"/>
    <w:rsid w:val="00624B46"/>
    <w:rsid w:val="0062574D"/>
    <w:rsid w:val="00625960"/>
    <w:rsid w:val="00626054"/>
    <w:rsid w:val="0062624F"/>
    <w:rsid w:val="00626588"/>
    <w:rsid w:val="006266DA"/>
    <w:rsid w:val="00626BEA"/>
    <w:rsid w:val="006277C2"/>
    <w:rsid w:val="00627E15"/>
    <w:rsid w:val="00630B8F"/>
    <w:rsid w:val="00630C37"/>
    <w:rsid w:val="006322D1"/>
    <w:rsid w:val="00632346"/>
    <w:rsid w:val="006325D7"/>
    <w:rsid w:val="00632640"/>
    <w:rsid w:val="0063307D"/>
    <w:rsid w:val="00633AED"/>
    <w:rsid w:val="00633B46"/>
    <w:rsid w:val="00633E7B"/>
    <w:rsid w:val="006342E0"/>
    <w:rsid w:val="006343C9"/>
    <w:rsid w:val="00634597"/>
    <w:rsid w:val="00634C7B"/>
    <w:rsid w:val="00634E4C"/>
    <w:rsid w:val="00636137"/>
    <w:rsid w:val="00636229"/>
    <w:rsid w:val="00636623"/>
    <w:rsid w:val="00636A2F"/>
    <w:rsid w:val="00636A4A"/>
    <w:rsid w:val="00636AE6"/>
    <w:rsid w:val="00637162"/>
    <w:rsid w:val="0063785D"/>
    <w:rsid w:val="00637BDD"/>
    <w:rsid w:val="00637C3B"/>
    <w:rsid w:val="00637E3E"/>
    <w:rsid w:val="00637FAF"/>
    <w:rsid w:val="00640124"/>
    <w:rsid w:val="00640255"/>
    <w:rsid w:val="006403B3"/>
    <w:rsid w:val="006404F8"/>
    <w:rsid w:val="00640B67"/>
    <w:rsid w:val="0064119B"/>
    <w:rsid w:val="00642010"/>
    <w:rsid w:val="006424CF"/>
    <w:rsid w:val="0064274A"/>
    <w:rsid w:val="006433F2"/>
    <w:rsid w:val="0064356B"/>
    <w:rsid w:val="006438DC"/>
    <w:rsid w:val="00643E1A"/>
    <w:rsid w:val="00644094"/>
    <w:rsid w:val="0064507B"/>
    <w:rsid w:val="0064536D"/>
    <w:rsid w:val="00645DB9"/>
    <w:rsid w:val="0064665D"/>
    <w:rsid w:val="0064694F"/>
    <w:rsid w:val="00646D74"/>
    <w:rsid w:val="00646EBE"/>
    <w:rsid w:val="00646F5A"/>
    <w:rsid w:val="0064724D"/>
    <w:rsid w:val="006473F9"/>
    <w:rsid w:val="00647AC4"/>
    <w:rsid w:val="0065033D"/>
    <w:rsid w:val="0065072D"/>
    <w:rsid w:val="00650936"/>
    <w:rsid w:val="00650D1B"/>
    <w:rsid w:val="006510BA"/>
    <w:rsid w:val="0065114C"/>
    <w:rsid w:val="00651C76"/>
    <w:rsid w:val="00651D96"/>
    <w:rsid w:val="00652159"/>
    <w:rsid w:val="006521AF"/>
    <w:rsid w:val="00652207"/>
    <w:rsid w:val="006523FB"/>
    <w:rsid w:val="0065288D"/>
    <w:rsid w:val="00653103"/>
    <w:rsid w:val="006540B6"/>
    <w:rsid w:val="00654296"/>
    <w:rsid w:val="006543E4"/>
    <w:rsid w:val="006547D2"/>
    <w:rsid w:val="0065488D"/>
    <w:rsid w:val="00654897"/>
    <w:rsid w:val="00654CFA"/>
    <w:rsid w:val="00654E34"/>
    <w:rsid w:val="006555DD"/>
    <w:rsid w:val="00655BF0"/>
    <w:rsid w:val="00655F0C"/>
    <w:rsid w:val="0065611E"/>
    <w:rsid w:val="00656466"/>
    <w:rsid w:val="00656726"/>
    <w:rsid w:val="00656C9F"/>
    <w:rsid w:val="00656EE5"/>
    <w:rsid w:val="006572BC"/>
    <w:rsid w:val="006575AE"/>
    <w:rsid w:val="0065796A"/>
    <w:rsid w:val="00660559"/>
    <w:rsid w:val="0066063C"/>
    <w:rsid w:val="00661053"/>
    <w:rsid w:val="006610CD"/>
    <w:rsid w:val="0066122F"/>
    <w:rsid w:val="006617C9"/>
    <w:rsid w:val="00661979"/>
    <w:rsid w:val="00661BEA"/>
    <w:rsid w:val="00661CA4"/>
    <w:rsid w:val="00661EA1"/>
    <w:rsid w:val="006620E1"/>
    <w:rsid w:val="006623F1"/>
    <w:rsid w:val="006629D9"/>
    <w:rsid w:val="006631D0"/>
    <w:rsid w:val="006633EB"/>
    <w:rsid w:val="006637C7"/>
    <w:rsid w:val="00663E0B"/>
    <w:rsid w:val="00663E92"/>
    <w:rsid w:val="00663ECD"/>
    <w:rsid w:val="00663F3B"/>
    <w:rsid w:val="00663F42"/>
    <w:rsid w:val="00664569"/>
    <w:rsid w:val="006646FB"/>
    <w:rsid w:val="0066480B"/>
    <w:rsid w:val="006658AA"/>
    <w:rsid w:val="00666095"/>
    <w:rsid w:val="006668D1"/>
    <w:rsid w:val="00666993"/>
    <w:rsid w:val="00666A04"/>
    <w:rsid w:val="00666BF2"/>
    <w:rsid w:val="00666F70"/>
    <w:rsid w:val="00667056"/>
    <w:rsid w:val="0066748D"/>
    <w:rsid w:val="00667905"/>
    <w:rsid w:val="00667C6B"/>
    <w:rsid w:val="00667D57"/>
    <w:rsid w:val="0067008E"/>
    <w:rsid w:val="00670470"/>
    <w:rsid w:val="00670624"/>
    <w:rsid w:val="00670640"/>
    <w:rsid w:val="00670C18"/>
    <w:rsid w:val="00670DAC"/>
    <w:rsid w:val="0067108F"/>
    <w:rsid w:val="00671B50"/>
    <w:rsid w:val="00672B03"/>
    <w:rsid w:val="00672CFF"/>
    <w:rsid w:val="00672D29"/>
    <w:rsid w:val="00672D9F"/>
    <w:rsid w:val="006735A4"/>
    <w:rsid w:val="00673810"/>
    <w:rsid w:val="006739E9"/>
    <w:rsid w:val="00673AD1"/>
    <w:rsid w:val="00673BD1"/>
    <w:rsid w:val="00673CEA"/>
    <w:rsid w:val="00674241"/>
    <w:rsid w:val="00674AE8"/>
    <w:rsid w:val="00676322"/>
    <w:rsid w:val="00676671"/>
    <w:rsid w:val="00676B76"/>
    <w:rsid w:val="00677073"/>
    <w:rsid w:val="006770B5"/>
    <w:rsid w:val="00677120"/>
    <w:rsid w:val="00677B97"/>
    <w:rsid w:val="00681260"/>
    <w:rsid w:val="00681CD0"/>
    <w:rsid w:val="00681D92"/>
    <w:rsid w:val="006822C3"/>
    <w:rsid w:val="0068293C"/>
    <w:rsid w:val="006832D5"/>
    <w:rsid w:val="006835EF"/>
    <w:rsid w:val="00683786"/>
    <w:rsid w:val="00683EDC"/>
    <w:rsid w:val="0068484A"/>
    <w:rsid w:val="00684A4F"/>
    <w:rsid w:val="00685A7F"/>
    <w:rsid w:val="00685F0C"/>
    <w:rsid w:val="0068673D"/>
    <w:rsid w:val="00686836"/>
    <w:rsid w:val="00686973"/>
    <w:rsid w:val="00686F5C"/>
    <w:rsid w:val="00687732"/>
    <w:rsid w:val="006879D0"/>
    <w:rsid w:val="00687BA2"/>
    <w:rsid w:val="00690587"/>
    <w:rsid w:val="00690748"/>
    <w:rsid w:val="006909C2"/>
    <w:rsid w:val="00690E5D"/>
    <w:rsid w:val="00691152"/>
    <w:rsid w:val="006916B6"/>
    <w:rsid w:val="006918DB"/>
    <w:rsid w:val="006922B2"/>
    <w:rsid w:val="006923D5"/>
    <w:rsid w:val="00692515"/>
    <w:rsid w:val="0069297A"/>
    <w:rsid w:val="006929E1"/>
    <w:rsid w:val="006929F8"/>
    <w:rsid w:val="00692A08"/>
    <w:rsid w:val="00692AB6"/>
    <w:rsid w:val="00692C68"/>
    <w:rsid w:val="00692DE5"/>
    <w:rsid w:val="00693448"/>
    <w:rsid w:val="00693832"/>
    <w:rsid w:val="0069385E"/>
    <w:rsid w:val="00693CA4"/>
    <w:rsid w:val="00693FD0"/>
    <w:rsid w:val="00694D9B"/>
    <w:rsid w:val="00695578"/>
    <w:rsid w:val="00695AE8"/>
    <w:rsid w:val="00695D84"/>
    <w:rsid w:val="00695DD7"/>
    <w:rsid w:val="00695F6D"/>
    <w:rsid w:val="00696126"/>
    <w:rsid w:val="00696342"/>
    <w:rsid w:val="00696999"/>
    <w:rsid w:val="00696A2B"/>
    <w:rsid w:val="006974D8"/>
    <w:rsid w:val="006979F2"/>
    <w:rsid w:val="00697A5A"/>
    <w:rsid w:val="00697F2B"/>
    <w:rsid w:val="006A0447"/>
    <w:rsid w:val="006A05F1"/>
    <w:rsid w:val="006A0D95"/>
    <w:rsid w:val="006A0F32"/>
    <w:rsid w:val="006A194B"/>
    <w:rsid w:val="006A1A28"/>
    <w:rsid w:val="006A1A3F"/>
    <w:rsid w:val="006A1B09"/>
    <w:rsid w:val="006A1BAE"/>
    <w:rsid w:val="006A1DAF"/>
    <w:rsid w:val="006A2849"/>
    <w:rsid w:val="006A2AE8"/>
    <w:rsid w:val="006A2B06"/>
    <w:rsid w:val="006A2B66"/>
    <w:rsid w:val="006A2D93"/>
    <w:rsid w:val="006A30CA"/>
    <w:rsid w:val="006A3666"/>
    <w:rsid w:val="006A3689"/>
    <w:rsid w:val="006A3F9C"/>
    <w:rsid w:val="006A5635"/>
    <w:rsid w:val="006A597B"/>
    <w:rsid w:val="006A5CAC"/>
    <w:rsid w:val="006A62E4"/>
    <w:rsid w:val="006A62F4"/>
    <w:rsid w:val="006A6858"/>
    <w:rsid w:val="006A6A7F"/>
    <w:rsid w:val="006A6DF8"/>
    <w:rsid w:val="006A6EC4"/>
    <w:rsid w:val="006A6F74"/>
    <w:rsid w:val="006A7239"/>
    <w:rsid w:val="006A7DC4"/>
    <w:rsid w:val="006B0765"/>
    <w:rsid w:val="006B11B5"/>
    <w:rsid w:val="006B1238"/>
    <w:rsid w:val="006B2242"/>
    <w:rsid w:val="006B2440"/>
    <w:rsid w:val="006B2943"/>
    <w:rsid w:val="006B3785"/>
    <w:rsid w:val="006B3CAE"/>
    <w:rsid w:val="006B4A3C"/>
    <w:rsid w:val="006B531A"/>
    <w:rsid w:val="006B54BA"/>
    <w:rsid w:val="006B5D4B"/>
    <w:rsid w:val="006B601F"/>
    <w:rsid w:val="006B6386"/>
    <w:rsid w:val="006B63DA"/>
    <w:rsid w:val="006B68E0"/>
    <w:rsid w:val="006B6C1F"/>
    <w:rsid w:val="006B6F4B"/>
    <w:rsid w:val="006B7197"/>
    <w:rsid w:val="006B7DEF"/>
    <w:rsid w:val="006C061A"/>
    <w:rsid w:val="006C0B26"/>
    <w:rsid w:val="006C13D0"/>
    <w:rsid w:val="006C13E6"/>
    <w:rsid w:val="006C1422"/>
    <w:rsid w:val="006C1725"/>
    <w:rsid w:val="006C1853"/>
    <w:rsid w:val="006C1A9B"/>
    <w:rsid w:val="006C1B69"/>
    <w:rsid w:val="006C1D9C"/>
    <w:rsid w:val="006C1E3C"/>
    <w:rsid w:val="006C1E5A"/>
    <w:rsid w:val="006C2122"/>
    <w:rsid w:val="006C2626"/>
    <w:rsid w:val="006C2646"/>
    <w:rsid w:val="006C2750"/>
    <w:rsid w:val="006C27CF"/>
    <w:rsid w:val="006C2A85"/>
    <w:rsid w:val="006C2C1F"/>
    <w:rsid w:val="006C2D73"/>
    <w:rsid w:val="006C2E01"/>
    <w:rsid w:val="006C3007"/>
    <w:rsid w:val="006C32A1"/>
    <w:rsid w:val="006C3424"/>
    <w:rsid w:val="006C347C"/>
    <w:rsid w:val="006C35CB"/>
    <w:rsid w:val="006C3730"/>
    <w:rsid w:val="006C3C52"/>
    <w:rsid w:val="006C4016"/>
    <w:rsid w:val="006C45A4"/>
    <w:rsid w:val="006C4785"/>
    <w:rsid w:val="006C4849"/>
    <w:rsid w:val="006C4893"/>
    <w:rsid w:val="006C48FD"/>
    <w:rsid w:val="006C4EC0"/>
    <w:rsid w:val="006C50E8"/>
    <w:rsid w:val="006C5100"/>
    <w:rsid w:val="006C54C2"/>
    <w:rsid w:val="006C5602"/>
    <w:rsid w:val="006C5B52"/>
    <w:rsid w:val="006C6082"/>
    <w:rsid w:val="006C614F"/>
    <w:rsid w:val="006C625A"/>
    <w:rsid w:val="006C638B"/>
    <w:rsid w:val="006C67A0"/>
    <w:rsid w:val="006C6A91"/>
    <w:rsid w:val="006C7387"/>
    <w:rsid w:val="006C7A9B"/>
    <w:rsid w:val="006C7B6A"/>
    <w:rsid w:val="006C7DBC"/>
    <w:rsid w:val="006C7E57"/>
    <w:rsid w:val="006C7F0E"/>
    <w:rsid w:val="006D07A0"/>
    <w:rsid w:val="006D0953"/>
    <w:rsid w:val="006D0AB0"/>
    <w:rsid w:val="006D1360"/>
    <w:rsid w:val="006D18EA"/>
    <w:rsid w:val="006D1EA8"/>
    <w:rsid w:val="006D1FF8"/>
    <w:rsid w:val="006D23C3"/>
    <w:rsid w:val="006D2AD4"/>
    <w:rsid w:val="006D2D8E"/>
    <w:rsid w:val="006D2DFC"/>
    <w:rsid w:val="006D34C7"/>
    <w:rsid w:val="006D413B"/>
    <w:rsid w:val="006D41CB"/>
    <w:rsid w:val="006D4E6B"/>
    <w:rsid w:val="006D4EC8"/>
    <w:rsid w:val="006D4F21"/>
    <w:rsid w:val="006D5787"/>
    <w:rsid w:val="006D5846"/>
    <w:rsid w:val="006D59C6"/>
    <w:rsid w:val="006D6413"/>
    <w:rsid w:val="006D6443"/>
    <w:rsid w:val="006D66A8"/>
    <w:rsid w:val="006D7AA8"/>
    <w:rsid w:val="006D7EE4"/>
    <w:rsid w:val="006E0A14"/>
    <w:rsid w:val="006E0D97"/>
    <w:rsid w:val="006E1BD2"/>
    <w:rsid w:val="006E25A0"/>
    <w:rsid w:val="006E2AE8"/>
    <w:rsid w:val="006E313A"/>
    <w:rsid w:val="006E3B50"/>
    <w:rsid w:val="006E3F5C"/>
    <w:rsid w:val="006E5033"/>
    <w:rsid w:val="006E5381"/>
    <w:rsid w:val="006E5640"/>
    <w:rsid w:val="006E5A9D"/>
    <w:rsid w:val="006E6290"/>
    <w:rsid w:val="006E6863"/>
    <w:rsid w:val="006E6CC6"/>
    <w:rsid w:val="006E7149"/>
    <w:rsid w:val="006E776D"/>
    <w:rsid w:val="006E7FA4"/>
    <w:rsid w:val="006F023D"/>
    <w:rsid w:val="006F07C5"/>
    <w:rsid w:val="006F07DB"/>
    <w:rsid w:val="006F096E"/>
    <w:rsid w:val="006F0AE3"/>
    <w:rsid w:val="006F0C0B"/>
    <w:rsid w:val="006F1144"/>
    <w:rsid w:val="006F130F"/>
    <w:rsid w:val="006F155A"/>
    <w:rsid w:val="006F1697"/>
    <w:rsid w:val="006F191A"/>
    <w:rsid w:val="006F1AD9"/>
    <w:rsid w:val="006F23F5"/>
    <w:rsid w:val="006F2E40"/>
    <w:rsid w:val="006F3E7A"/>
    <w:rsid w:val="006F3ECF"/>
    <w:rsid w:val="006F3F0D"/>
    <w:rsid w:val="006F3F11"/>
    <w:rsid w:val="006F3FAA"/>
    <w:rsid w:val="006F41C2"/>
    <w:rsid w:val="006F45F0"/>
    <w:rsid w:val="006F4C7A"/>
    <w:rsid w:val="006F5DAB"/>
    <w:rsid w:val="006F5F7A"/>
    <w:rsid w:val="006F6AC3"/>
    <w:rsid w:val="006F6B20"/>
    <w:rsid w:val="006F7023"/>
    <w:rsid w:val="006F7735"/>
    <w:rsid w:val="006F7740"/>
    <w:rsid w:val="006F793C"/>
    <w:rsid w:val="0070006D"/>
    <w:rsid w:val="007003BD"/>
    <w:rsid w:val="007003DE"/>
    <w:rsid w:val="00700B86"/>
    <w:rsid w:val="00700D70"/>
    <w:rsid w:val="00700D7F"/>
    <w:rsid w:val="00700E39"/>
    <w:rsid w:val="00701461"/>
    <w:rsid w:val="00702D76"/>
    <w:rsid w:val="0070334E"/>
    <w:rsid w:val="0070348A"/>
    <w:rsid w:val="007046E1"/>
    <w:rsid w:val="007047B3"/>
    <w:rsid w:val="0070482A"/>
    <w:rsid w:val="00704BE0"/>
    <w:rsid w:val="00704FA4"/>
    <w:rsid w:val="0070516D"/>
    <w:rsid w:val="007061FD"/>
    <w:rsid w:val="00706B45"/>
    <w:rsid w:val="00706CCB"/>
    <w:rsid w:val="00707687"/>
    <w:rsid w:val="007076FF"/>
    <w:rsid w:val="00707BFA"/>
    <w:rsid w:val="00707F56"/>
    <w:rsid w:val="007100B5"/>
    <w:rsid w:val="00710284"/>
    <w:rsid w:val="00710A01"/>
    <w:rsid w:val="00710DCF"/>
    <w:rsid w:val="0071181D"/>
    <w:rsid w:val="00711A4E"/>
    <w:rsid w:val="00711ADC"/>
    <w:rsid w:val="0071212A"/>
    <w:rsid w:val="00712523"/>
    <w:rsid w:val="00712D32"/>
    <w:rsid w:val="00712D6B"/>
    <w:rsid w:val="00712EC6"/>
    <w:rsid w:val="00713360"/>
    <w:rsid w:val="0071377C"/>
    <w:rsid w:val="007137CD"/>
    <w:rsid w:val="0071400E"/>
    <w:rsid w:val="00714607"/>
    <w:rsid w:val="00715181"/>
    <w:rsid w:val="0071598E"/>
    <w:rsid w:val="007161B3"/>
    <w:rsid w:val="007167AC"/>
    <w:rsid w:val="00716ADA"/>
    <w:rsid w:val="00716F4A"/>
    <w:rsid w:val="00717779"/>
    <w:rsid w:val="007206BD"/>
    <w:rsid w:val="007217A3"/>
    <w:rsid w:val="00721A87"/>
    <w:rsid w:val="007229FD"/>
    <w:rsid w:val="00722B49"/>
    <w:rsid w:val="00723964"/>
    <w:rsid w:val="0072444F"/>
    <w:rsid w:val="007245CC"/>
    <w:rsid w:val="007250A8"/>
    <w:rsid w:val="0072515D"/>
    <w:rsid w:val="007256B8"/>
    <w:rsid w:val="00725A88"/>
    <w:rsid w:val="00726BCC"/>
    <w:rsid w:val="007273C8"/>
    <w:rsid w:val="00727412"/>
    <w:rsid w:val="0072750C"/>
    <w:rsid w:val="00727BE4"/>
    <w:rsid w:val="00727C57"/>
    <w:rsid w:val="00727E71"/>
    <w:rsid w:val="00727EF9"/>
    <w:rsid w:val="00730065"/>
    <w:rsid w:val="007302CA"/>
    <w:rsid w:val="00730DA6"/>
    <w:rsid w:val="00730FAA"/>
    <w:rsid w:val="00731108"/>
    <w:rsid w:val="007317A9"/>
    <w:rsid w:val="007319F0"/>
    <w:rsid w:val="00731A96"/>
    <w:rsid w:val="00731B96"/>
    <w:rsid w:val="00731F8F"/>
    <w:rsid w:val="007320B8"/>
    <w:rsid w:val="00732172"/>
    <w:rsid w:val="0073266B"/>
    <w:rsid w:val="0073269A"/>
    <w:rsid w:val="00733E9A"/>
    <w:rsid w:val="0073408E"/>
    <w:rsid w:val="0073467D"/>
    <w:rsid w:val="00734777"/>
    <w:rsid w:val="00734873"/>
    <w:rsid w:val="007349F2"/>
    <w:rsid w:val="00734BE0"/>
    <w:rsid w:val="00735017"/>
    <w:rsid w:val="0073594E"/>
    <w:rsid w:val="00735CB0"/>
    <w:rsid w:val="00735DE5"/>
    <w:rsid w:val="00735FCD"/>
    <w:rsid w:val="00736EDD"/>
    <w:rsid w:val="00737002"/>
    <w:rsid w:val="007372C7"/>
    <w:rsid w:val="00737B13"/>
    <w:rsid w:val="00737BA0"/>
    <w:rsid w:val="00737E8C"/>
    <w:rsid w:val="00740949"/>
    <w:rsid w:val="00741122"/>
    <w:rsid w:val="007412A1"/>
    <w:rsid w:val="007413E3"/>
    <w:rsid w:val="0074160E"/>
    <w:rsid w:val="00741E24"/>
    <w:rsid w:val="00741FBE"/>
    <w:rsid w:val="00742BFC"/>
    <w:rsid w:val="00742D2B"/>
    <w:rsid w:val="00742E04"/>
    <w:rsid w:val="00743253"/>
    <w:rsid w:val="0074331B"/>
    <w:rsid w:val="007436ED"/>
    <w:rsid w:val="00743993"/>
    <w:rsid w:val="00743B1E"/>
    <w:rsid w:val="00743FB2"/>
    <w:rsid w:val="0074482A"/>
    <w:rsid w:val="00744AE8"/>
    <w:rsid w:val="00746003"/>
    <w:rsid w:val="007461BD"/>
    <w:rsid w:val="007461D5"/>
    <w:rsid w:val="0074641C"/>
    <w:rsid w:val="007465C5"/>
    <w:rsid w:val="007467F7"/>
    <w:rsid w:val="007468EC"/>
    <w:rsid w:val="00746C43"/>
    <w:rsid w:val="00747CD8"/>
    <w:rsid w:val="007505DA"/>
    <w:rsid w:val="007506A2"/>
    <w:rsid w:val="00750D52"/>
    <w:rsid w:val="007511B4"/>
    <w:rsid w:val="00751970"/>
    <w:rsid w:val="00751ADD"/>
    <w:rsid w:val="00751B22"/>
    <w:rsid w:val="00751DBD"/>
    <w:rsid w:val="007520D5"/>
    <w:rsid w:val="00752117"/>
    <w:rsid w:val="00752152"/>
    <w:rsid w:val="0075237F"/>
    <w:rsid w:val="00752AB7"/>
    <w:rsid w:val="0075326F"/>
    <w:rsid w:val="007537D2"/>
    <w:rsid w:val="00753B17"/>
    <w:rsid w:val="00753B2D"/>
    <w:rsid w:val="007543E7"/>
    <w:rsid w:val="00754596"/>
    <w:rsid w:val="00754AA6"/>
    <w:rsid w:val="00755CC0"/>
    <w:rsid w:val="0075663B"/>
    <w:rsid w:val="00756692"/>
    <w:rsid w:val="00756A99"/>
    <w:rsid w:val="00756B18"/>
    <w:rsid w:val="00760426"/>
    <w:rsid w:val="007607F7"/>
    <w:rsid w:val="00760E3D"/>
    <w:rsid w:val="00760FBF"/>
    <w:rsid w:val="0076165E"/>
    <w:rsid w:val="0076190D"/>
    <w:rsid w:val="00761C21"/>
    <w:rsid w:val="00762164"/>
    <w:rsid w:val="00762240"/>
    <w:rsid w:val="007622F4"/>
    <w:rsid w:val="00762A59"/>
    <w:rsid w:val="00762C08"/>
    <w:rsid w:val="0076339E"/>
    <w:rsid w:val="007634BB"/>
    <w:rsid w:val="00763827"/>
    <w:rsid w:val="007640CF"/>
    <w:rsid w:val="00764335"/>
    <w:rsid w:val="00764769"/>
    <w:rsid w:val="00764B18"/>
    <w:rsid w:val="007652C1"/>
    <w:rsid w:val="0076538E"/>
    <w:rsid w:val="00765680"/>
    <w:rsid w:val="007656D7"/>
    <w:rsid w:val="00765F3E"/>
    <w:rsid w:val="007661FC"/>
    <w:rsid w:val="0076647B"/>
    <w:rsid w:val="007669C5"/>
    <w:rsid w:val="00766DEB"/>
    <w:rsid w:val="007670AF"/>
    <w:rsid w:val="00767DF0"/>
    <w:rsid w:val="00770361"/>
    <w:rsid w:val="00770606"/>
    <w:rsid w:val="00770A27"/>
    <w:rsid w:val="00770BF7"/>
    <w:rsid w:val="007715D0"/>
    <w:rsid w:val="00771AEE"/>
    <w:rsid w:val="00772039"/>
    <w:rsid w:val="007721FA"/>
    <w:rsid w:val="0077221D"/>
    <w:rsid w:val="00772419"/>
    <w:rsid w:val="0077249C"/>
    <w:rsid w:val="00772964"/>
    <w:rsid w:val="00772DE1"/>
    <w:rsid w:val="0077395B"/>
    <w:rsid w:val="007739A1"/>
    <w:rsid w:val="00773A1B"/>
    <w:rsid w:val="00773A53"/>
    <w:rsid w:val="00773C62"/>
    <w:rsid w:val="00773FE1"/>
    <w:rsid w:val="00774493"/>
    <w:rsid w:val="007744D3"/>
    <w:rsid w:val="00774749"/>
    <w:rsid w:val="007749DE"/>
    <w:rsid w:val="00774B8D"/>
    <w:rsid w:val="00774E28"/>
    <w:rsid w:val="00774E39"/>
    <w:rsid w:val="00774EC0"/>
    <w:rsid w:val="007752FF"/>
    <w:rsid w:val="007763BC"/>
    <w:rsid w:val="0077685A"/>
    <w:rsid w:val="007768D6"/>
    <w:rsid w:val="00776AB4"/>
    <w:rsid w:val="00777614"/>
    <w:rsid w:val="00777C53"/>
    <w:rsid w:val="00777F0B"/>
    <w:rsid w:val="007801E9"/>
    <w:rsid w:val="0078039D"/>
    <w:rsid w:val="0078051A"/>
    <w:rsid w:val="0078068F"/>
    <w:rsid w:val="0078129F"/>
    <w:rsid w:val="007817E5"/>
    <w:rsid w:val="0078190B"/>
    <w:rsid w:val="0078218F"/>
    <w:rsid w:val="00782759"/>
    <w:rsid w:val="0078282C"/>
    <w:rsid w:val="007830F0"/>
    <w:rsid w:val="007831D2"/>
    <w:rsid w:val="007839D5"/>
    <w:rsid w:val="00783C39"/>
    <w:rsid w:val="007840F5"/>
    <w:rsid w:val="00784141"/>
    <w:rsid w:val="0078419C"/>
    <w:rsid w:val="00784AA0"/>
    <w:rsid w:val="00785299"/>
    <w:rsid w:val="00785488"/>
    <w:rsid w:val="0078554D"/>
    <w:rsid w:val="00785A4C"/>
    <w:rsid w:val="00785D95"/>
    <w:rsid w:val="00785F61"/>
    <w:rsid w:val="00786563"/>
    <w:rsid w:val="007868D2"/>
    <w:rsid w:val="007872F7"/>
    <w:rsid w:val="0078736E"/>
    <w:rsid w:val="007873DB"/>
    <w:rsid w:val="00790DFB"/>
    <w:rsid w:val="00790F73"/>
    <w:rsid w:val="00791083"/>
    <w:rsid w:val="007914DE"/>
    <w:rsid w:val="00791824"/>
    <w:rsid w:val="00791A5B"/>
    <w:rsid w:val="00791DC6"/>
    <w:rsid w:val="007923E9"/>
    <w:rsid w:val="00792557"/>
    <w:rsid w:val="007928A5"/>
    <w:rsid w:val="00792A43"/>
    <w:rsid w:val="00792F33"/>
    <w:rsid w:val="00792FA7"/>
    <w:rsid w:val="00793199"/>
    <w:rsid w:val="007934F8"/>
    <w:rsid w:val="00793E08"/>
    <w:rsid w:val="00794550"/>
    <w:rsid w:val="00794876"/>
    <w:rsid w:val="00795348"/>
    <w:rsid w:val="00795602"/>
    <w:rsid w:val="00795666"/>
    <w:rsid w:val="00795923"/>
    <w:rsid w:val="00795DF4"/>
    <w:rsid w:val="00795E58"/>
    <w:rsid w:val="00795EB7"/>
    <w:rsid w:val="007961E3"/>
    <w:rsid w:val="007968B6"/>
    <w:rsid w:val="00796DD0"/>
    <w:rsid w:val="00796F11"/>
    <w:rsid w:val="007970C1"/>
    <w:rsid w:val="00797887"/>
    <w:rsid w:val="00797CCB"/>
    <w:rsid w:val="007A0146"/>
    <w:rsid w:val="007A0DD4"/>
    <w:rsid w:val="007A14F8"/>
    <w:rsid w:val="007A1CD6"/>
    <w:rsid w:val="007A23C9"/>
    <w:rsid w:val="007A2A78"/>
    <w:rsid w:val="007A3460"/>
    <w:rsid w:val="007A39D1"/>
    <w:rsid w:val="007A3F80"/>
    <w:rsid w:val="007A4225"/>
    <w:rsid w:val="007A42D2"/>
    <w:rsid w:val="007A4392"/>
    <w:rsid w:val="007A4403"/>
    <w:rsid w:val="007A49A7"/>
    <w:rsid w:val="007A4C3F"/>
    <w:rsid w:val="007A5399"/>
    <w:rsid w:val="007A5674"/>
    <w:rsid w:val="007A5816"/>
    <w:rsid w:val="007A58CA"/>
    <w:rsid w:val="007A678F"/>
    <w:rsid w:val="007A6C14"/>
    <w:rsid w:val="007A6E3C"/>
    <w:rsid w:val="007A6ED7"/>
    <w:rsid w:val="007A70A1"/>
    <w:rsid w:val="007A778B"/>
    <w:rsid w:val="007A7B9E"/>
    <w:rsid w:val="007B0B71"/>
    <w:rsid w:val="007B106B"/>
    <w:rsid w:val="007B1881"/>
    <w:rsid w:val="007B18BA"/>
    <w:rsid w:val="007B1B33"/>
    <w:rsid w:val="007B2C3C"/>
    <w:rsid w:val="007B2DD5"/>
    <w:rsid w:val="007B3A88"/>
    <w:rsid w:val="007B4044"/>
    <w:rsid w:val="007B4894"/>
    <w:rsid w:val="007B48E2"/>
    <w:rsid w:val="007B4C84"/>
    <w:rsid w:val="007B4CD1"/>
    <w:rsid w:val="007B4F37"/>
    <w:rsid w:val="007B55B8"/>
    <w:rsid w:val="007B633B"/>
    <w:rsid w:val="007B63C2"/>
    <w:rsid w:val="007B6488"/>
    <w:rsid w:val="007B6B19"/>
    <w:rsid w:val="007B7121"/>
    <w:rsid w:val="007B72C6"/>
    <w:rsid w:val="007C0029"/>
    <w:rsid w:val="007C00FC"/>
    <w:rsid w:val="007C03BD"/>
    <w:rsid w:val="007C1326"/>
    <w:rsid w:val="007C138F"/>
    <w:rsid w:val="007C17E8"/>
    <w:rsid w:val="007C1822"/>
    <w:rsid w:val="007C19B7"/>
    <w:rsid w:val="007C2356"/>
    <w:rsid w:val="007C24C3"/>
    <w:rsid w:val="007C2725"/>
    <w:rsid w:val="007C27D7"/>
    <w:rsid w:val="007C291B"/>
    <w:rsid w:val="007C2A07"/>
    <w:rsid w:val="007C2D39"/>
    <w:rsid w:val="007C355D"/>
    <w:rsid w:val="007C3B77"/>
    <w:rsid w:val="007C3F36"/>
    <w:rsid w:val="007C481A"/>
    <w:rsid w:val="007C4B59"/>
    <w:rsid w:val="007C4C0A"/>
    <w:rsid w:val="007C5703"/>
    <w:rsid w:val="007C5A1E"/>
    <w:rsid w:val="007C5CC7"/>
    <w:rsid w:val="007C6262"/>
    <w:rsid w:val="007C6B91"/>
    <w:rsid w:val="007C73C6"/>
    <w:rsid w:val="007C75CF"/>
    <w:rsid w:val="007C765F"/>
    <w:rsid w:val="007D01BD"/>
    <w:rsid w:val="007D03C2"/>
    <w:rsid w:val="007D03FA"/>
    <w:rsid w:val="007D0601"/>
    <w:rsid w:val="007D1CFC"/>
    <w:rsid w:val="007D1F2F"/>
    <w:rsid w:val="007D268F"/>
    <w:rsid w:val="007D26FE"/>
    <w:rsid w:val="007D2C4D"/>
    <w:rsid w:val="007D3117"/>
    <w:rsid w:val="007D3470"/>
    <w:rsid w:val="007D3673"/>
    <w:rsid w:val="007D37E8"/>
    <w:rsid w:val="007D38F5"/>
    <w:rsid w:val="007D4B21"/>
    <w:rsid w:val="007D57DC"/>
    <w:rsid w:val="007D5D8F"/>
    <w:rsid w:val="007D5FB9"/>
    <w:rsid w:val="007D6051"/>
    <w:rsid w:val="007D690B"/>
    <w:rsid w:val="007D6A91"/>
    <w:rsid w:val="007D6AF6"/>
    <w:rsid w:val="007D6DA0"/>
    <w:rsid w:val="007D6F85"/>
    <w:rsid w:val="007D71FF"/>
    <w:rsid w:val="007E00D0"/>
    <w:rsid w:val="007E03A2"/>
    <w:rsid w:val="007E0B16"/>
    <w:rsid w:val="007E0E6F"/>
    <w:rsid w:val="007E0FA2"/>
    <w:rsid w:val="007E1BC0"/>
    <w:rsid w:val="007E21E1"/>
    <w:rsid w:val="007E2619"/>
    <w:rsid w:val="007E31B7"/>
    <w:rsid w:val="007E3540"/>
    <w:rsid w:val="007E38E5"/>
    <w:rsid w:val="007E4236"/>
    <w:rsid w:val="007E481A"/>
    <w:rsid w:val="007E4961"/>
    <w:rsid w:val="007E4AFC"/>
    <w:rsid w:val="007E4DB4"/>
    <w:rsid w:val="007E4F94"/>
    <w:rsid w:val="007E5D9E"/>
    <w:rsid w:val="007E5E57"/>
    <w:rsid w:val="007E7394"/>
    <w:rsid w:val="007E73D6"/>
    <w:rsid w:val="007E79AA"/>
    <w:rsid w:val="007E7C0E"/>
    <w:rsid w:val="007F053E"/>
    <w:rsid w:val="007F0547"/>
    <w:rsid w:val="007F090D"/>
    <w:rsid w:val="007F1821"/>
    <w:rsid w:val="007F19CA"/>
    <w:rsid w:val="007F1C0C"/>
    <w:rsid w:val="007F23F3"/>
    <w:rsid w:val="007F28F6"/>
    <w:rsid w:val="007F2FE8"/>
    <w:rsid w:val="007F3160"/>
    <w:rsid w:val="007F328A"/>
    <w:rsid w:val="007F3C0F"/>
    <w:rsid w:val="007F4B27"/>
    <w:rsid w:val="007F52EF"/>
    <w:rsid w:val="007F564D"/>
    <w:rsid w:val="007F582C"/>
    <w:rsid w:val="007F5A3A"/>
    <w:rsid w:val="007F5F57"/>
    <w:rsid w:val="007F6402"/>
    <w:rsid w:val="007F6824"/>
    <w:rsid w:val="007F6F73"/>
    <w:rsid w:val="007F7006"/>
    <w:rsid w:val="007F701E"/>
    <w:rsid w:val="007F7276"/>
    <w:rsid w:val="00800185"/>
    <w:rsid w:val="0080020D"/>
    <w:rsid w:val="00800431"/>
    <w:rsid w:val="00800854"/>
    <w:rsid w:val="00800A75"/>
    <w:rsid w:val="00800BA2"/>
    <w:rsid w:val="00800D6A"/>
    <w:rsid w:val="0080106D"/>
    <w:rsid w:val="008012B0"/>
    <w:rsid w:val="008016AC"/>
    <w:rsid w:val="00801D6C"/>
    <w:rsid w:val="00802DBD"/>
    <w:rsid w:val="008030E7"/>
    <w:rsid w:val="008035D5"/>
    <w:rsid w:val="00803750"/>
    <w:rsid w:val="0080376D"/>
    <w:rsid w:val="00803804"/>
    <w:rsid w:val="0080391C"/>
    <w:rsid w:val="00803949"/>
    <w:rsid w:val="0080394D"/>
    <w:rsid w:val="008041C4"/>
    <w:rsid w:val="0080478D"/>
    <w:rsid w:val="008049DD"/>
    <w:rsid w:val="00804A38"/>
    <w:rsid w:val="00804B25"/>
    <w:rsid w:val="00804D09"/>
    <w:rsid w:val="00804D33"/>
    <w:rsid w:val="008051BE"/>
    <w:rsid w:val="00805314"/>
    <w:rsid w:val="008054F6"/>
    <w:rsid w:val="00805B37"/>
    <w:rsid w:val="00805B7F"/>
    <w:rsid w:val="00805DD5"/>
    <w:rsid w:val="00806053"/>
    <w:rsid w:val="00806387"/>
    <w:rsid w:val="00806405"/>
    <w:rsid w:val="00806570"/>
    <w:rsid w:val="00806C9B"/>
    <w:rsid w:val="00806CF8"/>
    <w:rsid w:val="00806D16"/>
    <w:rsid w:val="00807082"/>
    <w:rsid w:val="0080718E"/>
    <w:rsid w:val="008074A0"/>
    <w:rsid w:val="00807511"/>
    <w:rsid w:val="008075DA"/>
    <w:rsid w:val="008079F7"/>
    <w:rsid w:val="00807CE2"/>
    <w:rsid w:val="00807FF7"/>
    <w:rsid w:val="00810819"/>
    <w:rsid w:val="00811000"/>
    <w:rsid w:val="008112D3"/>
    <w:rsid w:val="00811882"/>
    <w:rsid w:val="00811C73"/>
    <w:rsid w:val="0081214E"/>
    <w:rsid w:val="00812BD0"/>
    <w:rsid w:val="00812FAB"/>
    <w:rsid w:val="008135E3"/>
    <w:rsid w:val="008137E1"/>
    <w:rsid w:val="008144D0"/>
    <w:rsid w:val="00814BA4"/>
    <w:rsid w:val="008150B5"/>
    <w:rsid w:val="00815156"/>
    <w:rsid w:val="008155DE"/>
    <w:rsid w:val="0081609A"/>
    <w:rsid w:val="00816343"/>
    <w:rsid w:val="00816411"/>
    <w:rsid w:val="0081691D"/>
    <w:rsid w:val="00817344"/>
    <w:rsid w:val="008205DE"/>
    <w:rsid w:val="008210F1"/>
    <w:rsid w:val="00821270"/>
    <w:rsid w:val="0082154A"/>
    <w:rsid w:val="00821C9B"/>
    <w:rsid w:val="0082256E"/>
    <w:rsid w:val="00822611"/>
    <w:rsid w:val="0082284F"/>
    <w:rsid w:val="008228C4"/>
    <w:rsid w:val="008233D8"/>
    <w:rsid w:val="00823859"/>
    <w:rsid w:val="00823A87"/>
    <w:rsid w:val="00823C66"/>
    <w:rsid w:val="00823E08"/>
    <w:rsid w:val="00824684"/>
    <w:rsid w:val="00824A79"/>
    <w:rsid w:val="00824CB3"/>
    <w:rsid w:val="00824D81"/>
    <w:rsid w:val="0082645E"/>
    <w:rsid w:val="00826921"/>
    <w:rsid w:val="00826AAB"/>
    <w:rsid w:val="00826E53"/>
    <w:rsid w:val="00827733"/>
    <w:rsid w:val="00827A2C"/>
    <w:rsid w:val="00827BEA"/>
    <w:rsid w:val="0083147A"/>
    <w:rsid w:val="00831B33"/>
    <w:rsid w:val="00831B3E"/>
    <w:rsid w:val="00831BB2"/>
    <w:rsid w:val="00831FBB"/>
    <w:rsid w:val="008323E8"/>
    <w:rsid w:val="00832505"/>
    <w:rsid w:val="008329C1"/>
    <w:rsid w:val="00832E7A"/>
    <w:rsid w:val="0083308B"/>
    <w:rsid w:val="008334B2"/>
    <w:rsid w:val="00833C08"/>
    <w:rsid w:val="00833DCE"/>
    <w:rsid w:val="00833DDD"/>
    <w:rsid w:val="008344A3"/>
    <w:rsid w:val="00834CF3"/>
    <w:rsid w:val="00835242"/>
    <w:rsid w:val="0083563A"/>
    <w:rsid w:val="00835CCA"/>
    <w:rsid w:val="00836546"/>
    <w:rsid w:val="00836C9C"/>
    <w:rsid w:val="008370B3"/>
    <w:rsid w:val="008372CB"/>
    <w:rsid w:val="008376D5"/>
    <w:rsid w:val="008378A3"/>
    <w:rsid w:val="00840A10"/>
    <w:rsid w:val="00840C08"/>
    <w:rsid w:val="008418C7"/>
    <w:rsid w:val="00841942"/>
    <w:rsid w:val="00841BEC"/>
    <w:rsid w:val="00841BF3"/>
    <w:rsid w:val="008422C4"/>
    <w:rsid w:val="008427D6"/>
    <w:rsid w:val="00842B0E"/>
    <w:rsid w:val="00842C53"/>
    <w:rsid w:val="00842EB2"/>
    <w:rsid w:val="0084307B"/>
    <w:rsid w:val="008430CB"/>
    <w:rsid w:val="00843562"/>
    <w:rsid w:val="0084370A"/>
    <w:rsid w:val="00843EB1"/>
    <w:rsid w:val="00844497"/>
    <w:rsid w:val="00844808"/>
    <w:rsid w:val="00844D8A"/>
    <w:rsid w:val="00845791"/>
    <w:rsid w:val="008457DC"/>
    <w:rsid w:val="00845959"/>
    <w:rsid w:val="00845C47"/>
    <w:rsid w:val="00845FE5"/>
    <w:rsid w:val="008462E9"/>
    <w:rsid w:val="0084646F"/>
    <w:rsid w:val="00846634"/>
    <w:rsid w:val="0084696F"/>
    <w:rsid w:val="008469B7"/>
    <w:rsid w:val="00846F08"/>
    <w:rsid w:val="00846FBC"/>
    <w:rsid w:val="00847F56"/>
    <w:rsid w:val="0085011F"/>
    <w:rsid w:val="00850B3F"/>
    <w:rsid w:val="00850BB8"/>
    <w:rsid w:val="00851190"/>
    <w:rsid w:val="0085152C"/>
    <w:rsid w:val="00851C53"/>
    <w:rsid w:val="00852D5A"/>
    <w:rsid w:val="008530D8"/>
    <w:rsid w:val="008536D1"/>
    <w:rsid w:val="008539EA"/>
    <w:rsid w:val="00853AA9"/>
    <w:rsid w:val="00853CD5"/>
    <w:rsid w:val="00853EA5"/>
    <w:rsid w:val="00854461"/>
    <w:rsid w:val="00854613"/>
    <w:rsid w:val="00855161"/>
    <w:rsid w:val="0085535D"/>
    <w:rsid w:val="00855EE2"/>
    <w:rsid w:val="008560F9"/>
    <w:rsid w:val="008568AB"/>
    <w:rsid w:val="0085718E"/>
    <w:rsid w:val="00857908"/>
    <w:rsid w:val="008608A8"/>
    <w:rsid w:val="0086094F"/>
    <w:rsid w:val="00860E03"/>
    <w:rsid w:val="00861973"/>
    <w:rsid w:val="008623A1"/>
    <w:rsid w:val="008628DF"/>
    <w:rsid w:val="00862906"/>
    <w:rsid w:val="008629AF"/>
    <w:rsid w:val="00862FD6"/>
    <w:rsid w:val="00863D9B"/>
    <w:rsid w:val="008640FA"/>
    <w:rsid w:val="008649EC"/>
    <w:rsid w:val="00864CA2"/>
    <w:rsid w:val="00865023"/>
    <w:rsid w:val="008655B1"/>
    <w:rsid w:val="0086566C"/>
    <w:rsid w:val="0086637F"/>
    <w:rsid w:val="00866895"/>
    <w:rsid w:val="0086691A"/>
    <w:rsid w:val="00866DC9"/>
    <w:rsid w:val="00867267"/>
    <w:rsid w:val="00867294"/>
    <w:rsid w:val="0086797A"/>
    <w:rsid w:val="00867DD8"/>
    <w:rsid w:val="00867E18"/>
    <w:rsid w:val="008704F7"/>
    <w:rsid w:val="00870504"/>
    <w:rsid w:val="008716BF"/>
    <w:rsid w:val="0087194E"/>
    <w:rsid w:val="00871FF1"/>
    <w:rsid w:val="008725E3"/>
    <w:rsid w:val="00872A53"/>
    <w:rsid w:val="00872D11"/>
    <w:rsid w:val="00874153"/>
    <w:rsid w:val="0087469C"/>
    <w:rsid w:val="008746D0"/>
    <w:rsid w:val="00874862"/>
    <w:rsid w:val="00874CD8"/>
    <w:rsid w:val="00875474"/>
    <w:rsid w:val="00876A37"/>
    <w:rsid w:val="00876A5B"/>
    <w:rsid w:val="00876AEF"/>
    <w:rsid w:val="00877126"/>
    <w:rsid w:val="00877430"/>
    <w:rsid w:val="008777F2"/>
    <w:rsid w:val="0087788D"/>
    <w:rsid w:val="008802B1"/>
    <w:rsid w:val="008803BF"/>
    <w:rsid w:val="008804AA"/>
    <w:rsid w:val="008807F5"/>
    <w:rsid w:val="0088085C"/>
    <w:rsid w:val="00880D5F"/>
    <w:rsid w:val="00881221"/>
    <w:rsid w:val="0088138B"/>
    <w:rsid w:val="00881537"/>
    <w:rsid w:val="008820C8"/>
    <w:rsid w:val="008823AD"/>
    <w:rsid w:val="00882D7A"/>
    <w:rsid w:val="00882E6C"/>
    <w:rsid w:val="00882FBB"/>
    <w:rsid w:val="00883921"/>
    <w:rsid w:val="008842BB"/>
    <w:rsid w:val="0088486C"/>
    <w:rsid w:val="008851AC"/>
    <w:rsid w:val="008852CA"/>
    <w:rsid w:val="00885401"/>
    <w:rsid w:val="008854F1"/>
    <w:rsid w:val="0088561A"/>
    <w:rsid w:val="00885CA6"/>
    <w:rsid w:val="00885CDC"/>
    <w:rsid w:val="00885ED1"/>
    <w:rsid w:val="00885FC7"/>
    <w:rsid w:val="00886104"/>
    <w:rsid w:val="00886471"/>
    <w:rsid w:val="008866EA"/>
    <w:rsid w:val="00887A8E"/>
    <w:rsid w:val="00890139"/>
    <w:rsid w:val="00890905"/>
    <w:rsid w:val="0089095C"/>
    <w:rsid w:val="00890A1F"/>
    <w:rsid w:val="00890EC1"/>
    <w:rsid w:val="00891169"/>
    <w:rsid w:val="0089123F"/>
    <w:rsid w:val="0089153B"/>
    <w:rsid w:val="008919B3"/>
    <w:rsid w:val="00891B1C"/>
    <w:rsid w:val="00891D2C"/>
    <w:rsid w:val="00892563"/>
    <w:rsid w:val="00894378"/>
    <w:rsid w:val="008945CF"/>
    <w:rsid w:val="00894852"/>
    <w:rsid w:val="00894D1F"/>
    <w:rsid w:val="00894FCA"/>
    <w:rsid w:val="008958E1"/>
    <w:rsid w:val="00895B0A"/>
    <w:rsid w:val="00895B9A"/>
    <w:rsid w:val="00895C7F"/>
    <w:rsid w:val="00896F63"/>
    <w:rsid w:val="0089704B"/>
    <w:rsid w:val="0089799C"/>
    <w:rsid w:val="00897F57"/>
    <w:rsid w:val="008A009C"/>
    <w:rsid w:val="008A01D6"/>
    <w:rsid w:val="008A01D7"/>
    <w:rsid w:val="008A0227"/>
    <w:rsid w:val="008A08E1"/>
    <w:rsid w:val="008A0E24"/>
    <w:rsid w:val="008A1C9E"/>
    <w:rsid w:val="008A1D12"/>
    <w:rsid w:val="008A2A07"/>
    <w:rsid w:val="008A2C47"/>
    <w:rsid w:val="008A32CC"/>
    <w:rsid w:val="008A3451"/>
    <w:rsid w:val="008A3A2C"/>
    <w:rsid w:val="008A3ADB"/>
    <w:rsid w:val="008A3FFB"/>
    <w:rsid w:val="008A47B9"/>
    <w:rsid w:val="008A4FA3"/>
    <w:rsid w:val="008A5A67"/>
    <w:rsid w:val="008A5B47"/>
    <w:rsid w:val="008A5E47"/>
    <w:rsid w:val="008A6594"/>
    <w:rsid w:val="008A6707"/>
    <w:rsid w:val="008A6CC1"/>
    <w:rsid w:val="008A6E88"/>
    <w:rsid w:val="008A780D"/>
    <w:rsid w:val="008A787D"/>
    <w:rsid w:val="008A7A80"/>
    <w:rsid w:val="008A7BF5"/>
    <w:rsid w:val="008A7D45"/>
    <w:rsid w:val="008B06B1"/>
    <w:rsid w:val="008B0A12"/>
    <w:rsid w:val="008B0C06"/>
    <w:rsid w:val="008B1397"/>
    <w:rsid w:val="008B1C31"/>
    <w:rsid w:val="008B2DAB"/>
    <w:rsid w:val="008B2E82"/>
    <w:rsid w:val="008B3055"/>
    <w:rsid w:val="008B30FC"/>
    <w:rsid w:val="008B3EF1"/>
    <w:rsid w:val="008B420A"/>
    <w:rsid w:val="008B42B9"/>
    <w:rsid w:val="008B4BA7"/>
    <w:rsid w:val="008B526C"/>
    <w:rsid w:val="008B533A"/>
    <w:rsid w:val="008B59FF"/>
    <w:rsid w:val="008B621F"/>
    <w:rsid w:val="008B63C2"/>
    <w:rsid w:val="008B640A"/>
    <w:rsid w:val="008B6D47"/>
    <w:rsid w:val="008B71F9"/>
    <w:rsid w:val="008B74EB"/>
    <w:rsid w:val="008B7576"/>
    <w:rsid w:val="008B7787"/>
    <w:rsid w:val="008B7DF4"/>
    <w:rsid w:val="008B7FDF"/>
    <w:rsid w:val="008C05DF"/>
    <w:rsid w:val="008C0ACC"/>
    <w:rsid w:val="008C0C9C"/>
    <w:rsid w:val="008C0E7B"/>
    <w:rsid w:val="008C1487"/>
    <w:rsid w:val="008C1510"/>
    <w:rsid w:val="008C193E"/>
    <w:rsid w:val="008C1AEE"/>
    <w:rsid w:val="008C1D06"/>
    <w:rsid w:val="008C2571"/>
    <w:rsid w:val="008C282A"/>
    <w:rsid w:val="008C367F"/>
    <w:rsid w:val="008C36A0"/>
    <w:rsid w:val="008C3DF6"/>
    <w:rsid w:val="008C3FE6"/>
    <w:rsid w:val="008C4660"/>
    <w:rsid w:val="008C4769"/>
    <w:rsid w:val="008C4890"/>
    <w:rsid w:val="008C5B04"/>
    <w:rsid w:val="008C5B59"/>
    <w:rsid w:val="008C5DA0"/>
    <w:rsid w:val="008C5E6A"/>
    <w:rsid w:val="008C6013"/>
    <w:rsid w:val="008C6318"/>
    <w:rsid w:val="008C6363"/>
    <w:rsid w:val="008C69C0"/>
    <w:rsid w:val="008C6B03"/>
    <w:rsid w:val="008C70A8"/>
    <w:rsid w:val="008C7441"/>
    <w:rsid w:val="008C7F6A"/>
    <w:rsid w:val="008D0080"/>
    <w:rsid w:val="008D0563"/>
    <w:rsid w:val="008D0894"/>
    <w:rsid w:val="008D0DAF"/>
    <w:rsid w:val="008D1D0A"/>
    <w:rsid w:val="008D1E03"/>
    <w:rsid w:val="008D1F62"/>
    <w:rsid w:val="008D2215"/>
    <w:rsid w:val="008D22D9"/>
    <w:rsid w:val="008D2B76"/>
    <w:rsid w:val="008D38A1"/>
    <w:rsid w:val="008D3AC2"/>
    <w:rsid w:val="008D3EE3"/>
    <w:rsid w:val="008D4814"/>
    <w:rsid w:val="008D48E9"/>
    <w:rsid w:val="008D4A84"/>
    <w:rsid w:val="008D54B5"/>
    <w:rsid w:val="008D55D1"/>
    <w:rsid w:val="008D56C7"/>
    <w:rsid w:val="008D6702"/>
    <w:rsid w:val="008D6E66"/>
    <w:rsid w:val="008D7693"/>
    <w:rsid w:val="008D7791"/>
    <w:rsid w:val="008D7D88"/>
    <w:rsid w:val="008E040A"/>
    <w:rsid w:val="008E0B04"/>
    <w:rsid w:val="008E0B29"/>
    <w:rsid w:val="008E0E3A"/>
    <w:rsid w:val="008E265E"/>
    <w:rsid w:val="008E29F1"/>
    <w:rsid w:val="008E2BB0"/>
    <w:rsid w:val="008E3017"/>
    <w:rsid w:val="008E3732"/>
    <w:rsid w:val="008E3F21"/>
    <w:rsid w:val="008E4327"/>
    <w:rsid w:val="008E4A6F"/>
    <w:rsid w:val="008E4D94"/>
    <w:rsid w:val="008E4F7C"/>
    <w:rsid w:val="008E5E10"/>
    <w:rsid w:val="008E5EBE"/>
    <w:rsid w:val="008E64ED"/>
    <w:rsid w:val="008E6A5F"/>
    <w:rsid w:val="008E6BC9"/>
    <w:rsid w:val="008E6DB9"/>
    <w:rsid w:val="008E73F7"/>
    <w:rsid w:val="008E7903"/>
    <w:rsid w:val="008E7AB0"/>
    <w:rsid w:val="008E7BA0"/>
    <w:rsid w:val="008F043E"/>
    <w:rsid w:val="008F0566"/>
    <w:rsid w:val="008F0BF0"/>
    <w:rsid w:val="008F0FEE"/>
    <w:rsid w:val="008F14A5"/>
    <w:rsid w:val="008F15EC"/>
    <w:rsid w:val="008F23AB"/>
    <w:rsid w:val="008F281D"/>
    <w:rsid w:val="008F2F3A"/>
    <w:rsid w:val="008F3527"/>
    <w:rsid w:val="008F3728"/>
    <w:rsid w:val="008F374C"/>
    <w:rsid w:val="008F3A63"/>
    <w:rsid w:val="008F401E"/>
    <w:rsid w:val="008F42C6"/>
    <w:rsid w:val="008F4B0B"/>
    <w:rsid w:val="008F4C37"/>
    <w:rsid w:val="008F4C92"/>
    <w:rsid w:val="008F5257"/>
    <w:rsid w:val="008F526A"/>
    <w:rsid w:val="008F5BCC"/>
    <w:rsid w:val="008F5CC1"/>
    <w:rsid w:val="008F6122"/>
    <w:rsid w:val="008F6257"/>
    <w:rsid w:val="008F665E"/>
    <w:rsid w:val="008F6F8C"/>
    <w:rsid w:val="008F7D78"/>
    <w:rsid w:val="009001A0"/>
    <w:rsid w:val="009002B1"/>
    <w:rsid w:val="00900846"/>
    <w:rsid w:val="009008DC"/>
    <w:rsid w:val="00900C0A"/>
    <w:rsid w:val="0090130E"/>
    <w:rsid w:val="009016E2"/>
    <w:rsid w:val="009019C7"/>
    <w:rsid w:val="00901C02"/>
    <w:rsid w:val="00901F38"/>
    <w:rsid w:val="009027C5"/>
    <w:rsid w:val="009033DE"/>
    <w:rsid w:val="009035A6"/>
    <w:rsid w:val="009035BB"/>
    <w:rsid w:val="00904668"/>
    <w:rsid w:val="009053E9"/>
    <w:rsid w:val="009055A3"/>
    <w:rsid w:val="0090585F"/>
    <w:rsid w:val="00905E11"/>
    <w:rsid w:val="00906116"/>
    <w:rsid w:val="00906822"/>
    <w:rsid w:val="00906884"/>
    <w:rsid w:val="009068A6"/>
    <w:rsid w:val="00906B4A"/>
    <w:rsid w:val="00906D23"/>
    <w:rsid w:val="00907414"/>
    <w:rsid w:val="00907668"/>
    <w:rsid w:val="00907850"/>
    <w:rsid w:val="009078D2"/>
    <w:rsid w:val="00910255"/>
    <w:rsid w:val="009102FB"/>
    <w:rsid w:val="009106FF"/>
    <w:rsid w:val="00910802"/>
    <w:rsid w:val="00910A18"/>
    <w:rsid w:val="0091164B"/>
    <w:rsid w:val="0091187A"/>
    <w:rsid w:val="009118C9"/>
    <w:rsid w:val="009120DA"/>
    <w:rsid w:val="00913013"/>
    <w:rsid w:val="009134F6"/>
    <w:rsid w:val="0091371F"/>
    <w:rsid w:val="00914612"/>
    <w:rsid w:val="00914728"/>
    <w:rsid w:val="00914780"/>
    <w:rsid w:val="00914FEE"/>
    <w:rsid w:val="0091518E"/>
    <w:rsid w:val="0091534D"/>
    <w:rsid w:val="00915567"/>
    <w:rsid w:val="00915757"/>
    <w:rsid w:val="009163E7"/>
    <w:rsid w:val="00916794"/>
    <w:rsid w:val="00916BDC"/>
    <w:rsid w:val="00916D04"/>
    <w:rsid w:val="00917321"/>
    <w:rsid w:val="00917E31"/>
    <w:rsid w:val="0092025A"/>
    <w:rsid w:val="00920738"/>
    <w:rsid w:val="009207DB"/>
    <w:rsid w:val="00920C26"/>
    <w:rsid w:val="009211BF"/>
    <w:rsid w:val="0092143A"/>
    <w:rsid w:val="00921588"/>
    <w:rsid w:val="00921901"/>
    <w:rsid w:val="00921923"/>
    <w:rsid w:val="00921B80"/>
    <w:rsid w:val="00921BD3"/>
    <w:rsid w:val="00921FE1"/>
    <w:rsid w:val="009222B6"/>
    <w:rsid w:val="00922E9E"/>
    <w:rsid w:val="0092300F"/>
    <w:rsid w:val="009232C9"/>
    <w:rsid w:val="00923C9F"/>
    <w:rsid w:val="00924030"/>
    <w:rsid w:val="00924829"/>
    <w:rsid w:val="00924C36"/>
    <w:rsid w:val="00924F0E"/>
    <w:rsid w:val="00925170"/>
    <w:rsid w:val="00925463"/>
    <w:rsid w:val="009254DE"/>
    <w:rsid w:val="0092596C"/>
    <w:rsid w:val="00925E96"/>
    <w:rsid w:val="0092604A"/>
    <w:rsid w:val="00926598"/>
    <w:rsid w:val="00927741"/>
    <w:rsid w:val="00927F5A"/>
    <w:rsid w:val="0093040E"/>
    <w:rsid w:val="009313F5"/>
    <w:rsid w:val="0093191F"/>
    <w:rsid w:val="00932448"/>
    <w:rsid w:val="00932472"/>
    <w:rsid w:val="0093289A"/>
    <w:rsid w:val="00932D37"/>
    <w:rsid w:val="0093322D"/>
    <w:rsid w:val="0093358F"/>
    <w:rsid w:val="00933935"/>
    <w:rsid w:val="00933A46"/>
    <w:rsid w:val="0093467A"/>
    <w:rsid w:val="00934CEE"/>
    <w:rsid w:val="00934EE2"/>
    <w:rsid w:val="009351EF"/>
    <w:rsid w:val="009356F0"/>
    <w:rsid w:val="00935A87"/>
    <w:rsid w:val="00935CFC"/>
    <w:rsid w:val="00935F01"/>
    <w:rsid w:val="00935F2D"/>
    <w:rsid w:val="00935FBA"/>
    <w:rsid w:val="00936023"/>
    <w:rsid w:val="009370C6"/>
    <w:rsid w:val="00937135"/>
    <w:rsid w:val="009371AC"/>
    <w:rsid w:val="00940013"/>
    <w:rsid w:val="0094067C"/>
    <w:rsid w:val="00940F7B"/>
    <w:rsid w:val="00941201"/>
    <w:rsid w:val="0094229F"/>
    <w:rsid w:val="009425BE"/>
    <w:rsid w:val="009425E0"/>
    <w:rsid w:val="009431A9"/>
    <w:rsid w:val="00943366"/>
    <w:rsid w:val="00944061"/>
    <w:rsid w:val="009447E4"/>
    <w:rsid w:val="00944B1C"/>
    <w:rsid w:val="00944CF6"/>
    <w:rsid w:val="00945165"/>
    <w:rsid w:val="009451D2"/>
    <w:rsid w:val="00945313"/>
    <w:rsid w:val="009453ED"/>
    <w:rsid w:val="009457F0"/>
    <w:rsid w:val="00945BF8"/>
    <w:rsid w:val="00945D63"/>
    <w:rsid w:val="00946300"/>
    <w:rsid w:val="009465BF"/>
    <w:rsid w:val="009468A3"/>
    <w:rsid w:val="00946BB6"/>
    <w:rsid w:val="009472D8"/>
    <w:rsid w:val="009475F4"/>
    <w:rsid w:val="00947D8B"/>
    <w:rsid w:val="00950136"/>
    <w:rsid w:val="00950601"/>
    <w:rsid w:val="00950968"/>
    <w:rsid w:val="00950C5E"/>
    <w:rsid w:val="00950CB1"/>
    <w:rsid w:val="0095119F"/>
    <w:rsid w:val="00951413"/>
    <w:rsid w:val="00951FB8"/>
    <w:rsid w:val="009520D0"/>
    <w:rsid w:val="0095211B"/>
    <w:rsid w:val="009526D0"/>
    <w:rsid w:val="00953062"/>
    <w:rsid w:val="00953301"/>
    <w:rsid w:val="00953803"/>
    <w:rsid w:val="00954260"/>
    <w:rsid w:val="00954AD0"/>
    <w:rsid w:val="00954E96"/>
    <w:rsid w:val="0095530A"/>
    <w:rsid w:val="009556C9"/>
    <w:rsid w:val="00956164"/>
    <w:rsid w:val="0095700C"/>
    <w:rsid w:val="00957251"/>
    <w:rsid w:val="00957293"/>
    <w:rsid w:val="00957598"/>
    <w:rsid w:val="0095786C"/>
    <w:rsid w:val="0096003B"/>
    <w:rsid w:val="00960081"/>
    <w:rsid w:val="009609B3"/>
    <w:rsid w:val="00960B70"/>
    <w:rsid w:val="00960D7D"/>
    <w:rsid w:val="00961013"/>
    <w:rsid w:val="009610A2"/>
    <w:rsid w:val="009617AD"/>
    <w:rsid w:val="00961921"/>
    <w:rsid w:val="00961941"/>
    <w:rsid w:val="00961A8F"/>
    <w:rsid w:val="009620B4"/>
    <w:rsid w:val="00962313"/>
    <w:rsid w:val="00962409"/>
    <w:rsid w:val="00962C40"/>
    <w:rsid w:val="00962CB2"/>
    <w:rsid w:val="00962D61"/>
    <w:rsid w:val="00963061"/>
    <w:rsid w:val="009630B4"/>
    <w:rsid w:val="00963A72"/>
    <w:rsid w:val="00963C22"/>
    <w:rsid w:val="00963C3E"/>
    <w:rsid w:val="009645D4"/>
    <w:rsid w:val="00964754"/>
    <w:rsid w:val="00964A82"/>
    <w:rsid w:val="00964B6D"/>
    <w:rsid w:val="00965237"/>
    <w:rsid w:val="009652B8"/>
    <w:rsid w:val="00965885"/>
    <w:rsid w:val="00966220"/>
    <w:rsid w:val="00966437"/>
    <w:rsid w:val="00966741"/>
    <w:rsid w:val="0096754C"/>
    <w:rsid w:val="00967AB8"/>
    <w:rsid w:val="00967D1C"/>
    <w:rsid w:val="0097054B"/>
    <w:rsid w:val="00970634"/>
    <w:rsid w:val="00970EE4"/>
    <w:rsid w:val="00970F33"/>
    <w:rsid w:val="00971088"/>
    <w:rsid w:val="00971156"/>
    <w:rsid w:val="00971DF5"/>
    <w:rsid w:val="009721B7"/>
    <w:rsid w:val="00972211"/>
    <w:rsid w:val="0097235A"/>
    <w:rsid w:val="00972642"/>
    <w:rsid w:val="009739F7"/>
    <w:rsid w:val="00974061"/>
    <w:rsid w:val="00974631"/>
    <w:rsid w:val="00974637"/>
    <w:rsid w:val="00974714"/>
    <w:rsid w:val="009749A2"/>
    <w:rsid w:val="009756CF"/>
    <w:rsid w:val="00975CCD"/>
    <w:rsid w:val="00976820"/>
    <w:rsid w:val="00976F35"/>
    <w:rsid w:val="00977757"/>
    <w:rsid w:val="00977C93"/>
    <w:rsid w:val="0098040B"/>
    <w:rsid w:val="00980628"/>
    <w:rsid w:val="009807E5"/>
    <w:rsid w:val="00980A6F"/>
    <w:rsid w:val="00980F1C"/>
    <w:rsid w:val="00981284"/>
    <w:rsid w:val="00981626"/>
    <w:rsid w:val="00981967"/>
    <w:rsid w:val="00981E21"/>
    <w:rsid w:val="009821AA"/>
    <w:rsid w:val="00982670"/>
    <w:rsid w:val="00982A32"/>
    <w:rsid w:val="00983677"/>
    <w:rsid w:val="00983C13"/>
    <w:rsid w:val="00984102"/>
    <w:rsid w:val="00984230"/>
    <w:rsid w:val="009845EF"/>
    <w:rsid w:val="00984721"/>
    <w:rsid w:val="009848E4"/>
    <w:rsid w:val="00984958"/>
    <w:rsid w:val="00984966"/>
    <w:rsid w:val="00984C05"/>
    <w:rsid w:val="00985289"/>
    <w:rsid w:val="009852A0"/>
    <w:rsid w:val="009853CB"/>
    <w:rsid w:val="00985BD2"/>
    <w:rsid w:val="00986090"/>
    <w:rsid w:val="00986447"/>
    <w:rsid w:val="00986BBF"/>
    <w:rsid w:val="0098705A"/>
    <w:rsid w:val="0098737B"/>
    <w:rsid w:val="009913FD"/>
    <w:rsid w:val="00991F6D"/>
    <w:rsid w:val="009926AC"/>
    <w:rsid w:val="00992879"/>
    <w:rsid w:val="00992A7D"/>
    <w:rsid w:val="00992CF4"/>
    <w:rsid w:val="00992FCE"/>
    <w:rsid w:val="0099329B"/>
    <w:rsid w:val="00993340"/>
    <w:rsid w:val="0099342B"/>
    <w:rsid w:val="009934A3"/>
    <w:rsid w:val="009938ED"/>
    <w:rsid w:val="00993915"/>
    <w:rsid w:val="00993BFB"/>
    <w:rsid w:val="0099489C"/>
    <w:rsid w:val="009948E9"/>
    <w:rsid w:val="009952F3"/>
    <w:rsid w:val="00995465"/>
    <w:rsid w:val="009956F4"/>
    <w:rsid w:val="00995B1F"/>
    <w:rsid w:val="009961CF"/>
    <w:rsid w:val="00996909"/>
    <w:rsid w:val="00996D54"/>
    <w:rsid w:val="0099731A"/>
    <w:rsid w:val="009973DE"/>
    <w:rsid w:val="00997EAB"/>
    <w:rsid w:val="009A0707"/>
    <w:rsid w:val="009A0970"/>
    <w:rsid w:val="009A0C3A"/>
    <w:rsid w:val="009A0DB6"/>
    <w:rsid w:val="009A0FB9"/>
    <w:rsid w:val="009A12E3"/>
    <w:rsid w:val="009A17F7"/>
    <w:rsid w:val="009A1C1C"/>
    <w:rsid w:val="009A2AC6"/>
    <w:rsid w:val="009A2C9C"/>
    <w:rsid w:val="009A30C2"/>
    <w:rsid w:val="009A3250"/>
    <w:rsid w:val="009A4043"/>
    <w:rsid w:val="009A4633"/>
    <w:rsid w:val="009A4AC2"/>
    <w:rsid w:val="009A5148"/>
    <w:rsid w:val="009A5581"/>
    <w:rsid w:val="009A6114"/>
    <w:rsid w:val="009A68F1"/>
    <w:rsid w:val="009A69F8"/>
    <w:rsid w:val="009A6E93"/>
    <w:rsid w:val="009A74ED"/>
    <w:rsid w:val="009A75A2"/>
    <w:rsid w:val="009A7F4C"/>
    <w:rsid w:val="009A7F66"/>
    <w:rsid w:val="009B0B58"/>
    <w:rsid w:val="009B0BEB"/>
    <w:rsid w:val="009B0DF3"/>
    <w:rsid w:val="009B108C"/>
    <w:rsid w:val="009B1406"/>
    <w:rsid w:val="009B14CA"/>
    <w:rsid w:val="009B1B75"/>
    <w:rsid w:val="009B29B0"/>
    <w:rsid w:val="009B2A74"/>
    <w:rsid w:val="009B2DE0"/>
    <w:rsid w:val="009B2EA6"/>
    <w:rsid w:val="009B3114"/>
    <w:rsid w:val="009B3158"/>
    <w:rsid w:val="009B31E9"/>
    <w:rsid w:val="009B33D1"/>
    <w:rsid w:val="009B343C"/>
    <w:rsid w:val="009B37CB"/>
    <w:rsid w:val="009B39D1"/>
    <w:rsid w:val="009B3B1A"/>
    <w:rsid w:val="009B3B7E"/>
    <w:rsid w:val="009B3BDC"/>
    <w:rsid w:val="009B3F9E"/>
    <w:rsid w:val="009B4385"/>
    <w:rsid w:val="009B484C"/>
    <w:rsid w:val="009B5434"/>
    <w:rsid w:val="009B59C8"/>
    <w:rsid w:val="009B5CE2"/>
    <w:rsid w:val="009B5D09"/>
    <w:rsid w:val="009B7DBA"/>
    <w:rsid w:val="009C06E4"/>
    <w:rsid w:val="009C0AEC"/>
    <w:rsid w:val="009C0B54"/>
    <w:rsid w:val="009C1504"/>
    <w:rsid w:val="009C163F"/>
    <w:rsid w:val="009C1928"/>
    <w:rsid w:val="009C1E40"/>
    <w:rsid w:val="009C1E7D"/>
    <w:rsid w:val="009C25C4"/>
    <w:rsid w:val="009C25CA"/>
    <w:rsid w:val="009C263C"/>
    <w:rsid w:val="009C2857"/>
    <w:rsid w:val="009C303D"/>
    <w:rsid w:val="009C3377"/>
    <w:rsid w:val="009C37CB"/>
    <w:rsid w:val="009C43E4"/>
    <w:rsid w:val="009C47F1"/>
    <w:rsid w:val="009C6594"/>
    <w:rsid w:val="009C6A6B"/>
    <w:rsid w:val="009C77A2"/>
    <w:rsid w:val="009C78A6"/>
    <w:rsid w:val="009C7918"/>
    <w:rsid w:val="009C7A33"/>
    <w:rsid w:val="009C7AF8"/>
    <w:rsid w:val="009D04A3"/>
    <w:rsid w:val="009D1739"/>
    <w:rsid w:val="009D18F6"/>
    <w:rsid w:val="009D353F"/>
    <w:rsid w:val="009D3948"/>
    <w:rsid w:val="009D3BDF"/>
    <w:rsid w:val="009D3E11"/>
    <w:rsid w:val="009D4405"/>
    <w:rsid w:val="009D45A7"/>
    <w:rsid w:val="009D4917"/>
    <w:rsid w:val="009D4A0F"/>
    <w:rsid w:val="009D4D07"/>
    <w:rsid w:val="009D4E90"/>
    <w:rsid w:val="009D4F8B"/>
    <w:rsid w:val="009D569A"/>
    <w:rsid w:val="009D5737"/>
    <w:rsid w:val="009D5D81"/>
    <w:rsid w:val="009D5E17"/>
    <w:rsid w:val="009D732C"/>
    <w:rsid w:val="009D7416"/>
    <w:rsid w:val="009D7A23"/>
    <w:rsid w:val="009D7F32"/>
    <w:rsid w:val="009E05B4"/>
    <w:rsid w:val="009E06CE"/>
    <w:rsid w:val="009E07B7"/>
    <w:rsid w:val="009E0C38"/>
    <w:rsid w:val="009E151C"/>
    <w:rsid w:val="009E1645"/>
    <w:rsid w:val="009E1CB1"/>
    <w:rsid w:val="009E2744"/>
    <w:rsid w:val="009E293D"/>
    <w:rsid w:val="009E297D"/>
    <w:rsid w:val="009E2E83"/>
    <w:rsid w:val="009E2ED1"/>
    <w:rsid w:val="009E39DB"/>
    <w:rsid w:val="009E400E"/>
    <w:rsid w:val="009E435B"/>
    <w:rsid w:val="009E46A6"/>
    <w:rsid w:val="009E47BD"/>
    <w:rsid w:val="009E4E0B"/>
    <w:rsid w:val="009E4E16"/>
    <w:rsid w:val="009E529B"/>
    <w:rsid w:val="009E55BF"/>
    <w:rsid w:val="009E5967"/>
    <w:rsid w:val="009E5AC3"/>
    <w:rsid w:val="009E63C3"/>
    <w:rsid w:val="009E65B1"/>
    <w:rsid w:val="009E6AA9"/>
    <w:rsid w:val="009E6C40"/>
    <w:rsid w:val="009E6D87"/>
    <w:rsid w:val="009E6FA9"/>
    <w:rsid w:val="009E7D57"/>
    <w:rsid w:val="009F020F"/>
    <w:rsid w:val="009F039F"/>
    <w:rsid w:val="009F103C"/>
    <w:rsid w:val="009F118E"/>
    <w:rsid w:val="009F14DF"/>
    <w:rsid w:val="009F16BC"/>
    <w:rsid w:val="009F1C83"/>
    <w:rsid w:val="009F1FD1"/>
    <w:rsid w:val="009F2118"/>
    <w:rsid w:val="009F27F5"/>
    <w:rsid w:val="009F2B1D"/>
    <w:rsid w:val="009F30DA"/>
    <w:rsid w:val="009F43EB"/>
    <w:rsid w:val="009F4501"/>
    <w:rsid w:val="009F49E5"/>
    <w:rsid w:val="009F4B13"/>
    <w:rsid w:val="009F4D8A"/>
    <w:rsid w:val="009F4DF9"/>
    <w:rsid w:val="009F4E57"/>
    <w:rsid w:val="009F50DA"/>
    <w:rsid w:val="009F5480"/>
    <w:rsid w:val="009F5DB5"/>
    <w:rsid w:val="009F5E3D"/>
    <w:rsid w:val="009F674D"/>
    <w:rsid w:val="009F6886"/>
    <w:rsid w:val="009F6AB5"/>
    <w:rsid w:val="009F6C57"/>
    <w:rsid w:val="009F6C8D"/>
    <w:rsid w:val="009F72DF"/>
    <w:rsid w:val="00A00396"/>
    <w:rsid w:val="00A008D2"/>
    <w:rsid w:val="00A00E9B"/>
    <w:rsid w:val="00A011A7"/>
    <w:rsid w:val="00A0187F"/>
    <w:rsid w:val="00A01DEA"/>
    <w:rsid w:val="00A026C7"/>
    <w:rsid w:val="00A02833"/>
    <w:rsid w:val="00A02E1C"/>
    <w:rsid w:val="00A0436F"/>
    <w:rsid w:val="00A04492"/>
    <w:rsid w:val="00A045AC"/>
    <w:rsid w:val="00A04A90"/>
    <w:rsid w:val="00A06C2E"/>
    <w:rsid w:val="00A06EFA"/>
    <w:rsid w:val="00A07184"/>
    <w:rsid w:val="00A102F1"/>
    <w:rsid w:val="00A105CB"/>
    <w:rsid w:val="00A10BA3"/>
    <w:rsid w:val="00A10F13"/>
    <w:rsid w:val="00A11F6E"/>
    <w:rsid w:val="00A120D3"/>
    <w:rsid w:val="00A137B8"/>
    <w:rsid w:val="00A13C55"/>
    <w:rsid w:val="00A13F5A"/>
    <w:rsid w:val="00A14596"/>
    <w:rsid w:val="00A1467D"/>
    <w:rsid w:val="00A146BD"/>
    <w:rsid w:val="00A14BFF"/>
    <w:rsid w:val="00A14CC4"/>
    <w:rsid w:val="00A14FBE"/>
    <w:rsid w:val="00A1592F"/>
    <w:rsid w:val="00A161DA"/>
    <w:rsid w:val="00A17093"/>
    <w:rsid w:val="00A170F1"/>
    <w:rsid w:val="00A1711B"/>
    <w:rsid w:val="00A1713E"/>
    <w:rsid w:val="00A171BF"/>
    <w:rsid w:val="00A17230"/>
    <w:rsid w:val="00A17349"/>
    <w:rsid w:val="00A1779E"/>
    <w:rsid w:val="00A203FC"/>
    <w:rsid w:val="00A208FE"/>
    <w:rsid w:val="00A20F38"/>
    <w:rsid w:val="00A2135E"/>
    <w:rsid w:val="00A219FC"/>
    <w:rsid w:val="00A21E86"/>
    <w:rsid w:val="00A22FCE"/>
    <w:rsid w:val="00A23C04"/>
    <w:rsid w:val="00A2406A"/>
    <w:rsid w:val="00A2425F"/>
    <w:rsid w:val="00A24508"/>
    <w:rsid w:val="00A249CF"/>
    <w:rsid w:val="00A24A03"/>
    <w:rsid w:val="00A252B0"/>
    <w:rsid w:val="00A25D0B"/>
    <w:rsid w:val="00A25D3B"/>
    <w:rsid w:val="00A26039"/>
    <w:rsid w:val="00A269BF"/>
    <w:rsid w:val="00A26E9D"/>
    <w:rsid w:val="00A278AC"/>
    <w:rsid w:val="00A30498"/>
    <w:rsid w:val="00A30962"/>
    <w:rsid w:val="00A30DA0"/>
    <w:rsid w:val="00A312AA"/>
    <w:rsid w:val="00A31965"/>
    <w:rsid w:val="00A31CD2"/>
    <w:rsid w:val="00A31E49"/>
    <w:rsid w:val="00A32066"/>
    <w:rsid w:val="00A34488"/>
    <w:rsid w:val="00A34539"/>
    <w:rsid w:val="00A34AD5"/>
    <w:rsid w:val="00A34C4A"/>
    <w:rsid w:val="00A350C0"/>
    <w:rsid w:val="00A3648A"/>
    <w:rsid w:val="00A36C60"/>
    <w:rsid w:val="00A36ED0"/>
    <w:rsid w:val="00A37053"/>
    <w:rsid w:val="00A370F0"/>
    <w:rsid w:val="00A37720"/>
    <w:rsid w:val="00A37966"/>
    <w:rsid w:val="00A37CBD"/>
    <w:rsid w:val="00A37F30"/>
    <w:rsid w:val="00A40FBD"/>
    <w:rsid w:val="00A41751"/>
    <w:rsid w:val="00A41981"/>
    <w:rsid w:val="00A419DF"/>
    <w:rsid w:val="00A41A6E"/>
    <w:rsid w:val="00A4217E"/>
    <w:rsid w:val="00A422D6"/>
    <w:rsid w:val="00A42383"/>
    <w:rsid w:val="00A424E4"/>
    <w:rsid w:val="00A424F6"/>
    <w:rsid w:val="00A42C71"/>
    <w:rsid w:val="00A439FE"/>
    <w:rsid w:val="00A43FC3"/>
    <w:rsid w:val="00A44830"/>
    <w:rsid w:val="00A44A69"/>
    <w:rsid w:val="00A44D03"/>
    <w:rsid w:val="00A44E6F"/>
    <w:rsid w:val="00A44E94"/>
    <w:rsid w:val="00A45EBB"/>
    <w:rsid w:val="00A46179"/>
    <w:rsid w:val="00A46D0A"/>
    <w:rsid w:val="00A47197"/>
    <w:rsid w:val="00A474FC"/>
    <w:rsid w:val="00A476B9"/>
    <w:rsid w:val="00A478F0"/>
    <w:rsid w:val="00A47980"/>
    <w:rsid w:val="00A47A76"/>
    <w:rsid w:val="00A47B50"/>
    <w:rsid w:val="00A47B64"/>
    <w:rsid w:val="00A47E12"/>
    <w:rsid w:val="00A47F90"/>
    <w:rsid w:val="00A506EB"/>
    <w:rsid w:val="00A50E2F"/>
    <w:rsid w:val="00A51592"/>
    <w:rsid w:val="00A516B2"/>
    <w:rsid w:val="00A51D41"/>
    <w:rsid w:val="00A51F48"/>
    <w:rsid w:val="00A52855"/>
    <w:rsid w:val="00A5335E"/>
    <w:rsid w:val="00A53370"/>
    <w:rsid w:val="00A53412"/>
    <w:rsid w:val="00A538FF"/>
    <w:rsid w:val="00A53D6D"/>
    <w:rsid w:val="00A55290"/>
    <w:rsid w:val="00A55422"/>
    <w:rsid w:val="00A565D2"/>
    <w:rsid w:val="00A5696A"/>
    <w:rsid w:val="00A569DD"/>
    <w:rsid w:val="00A56B02"/>
    <w:rsid w:val="00A56DE9"/>
    <w:rsid w:val="00A56E92"/>
    <w:rsid w:val="00A5705A"/>
    <w:rsid w:val="00A57069"/>
    <w:rsid w:val="00A57127"/>
    <w:rsid w:val="00A571C2"/>
    <w:rsid w:val="00A5738F"/>
    <w:rsid w:val="00A574D8"/>
    <w:rsid w:val="00A57712"/>
    <w:rsid w:val="00A57800"/>
    <w:rsid w:val="00A5791F"/>
    <w:rsid w:val="00A60660"/>
    <w:rsid w:val="00A60665"/>
    <w:rsid w:val="00A608F2"/>
    <w:rsid w:val="00A60BBE"/>
    <w:rsid w:val="00A61586"/>
    <w:rsid w:val="00A6170C"/>
    <w:rsid w:val="00A6188B"/>
    <w:rsid w:val="00A61C2A"/>
    <w:rsid w:val="00A61E09"/>
    <w:rsid w:val="00A62AA6"/>
    <w:rsid w:val="00A62C96"/>
    <w:rsid w:val="00A62F23"/>
    <w:rsid w:val="00A631EA"/>
    <w:rsid w:val="00A6369F"/>
    <w:rsid w:val="00A642F0"/>
    <w:rsid w:val="00A64507"/>
    <w:rsid w:val="00A64A01"/>
    <w:rsid w:val="00A64ED8"/>
    <w:rsid w:val="00A6548C"/>
    <w:rsid w:val="00A654E8"/>
    <w:rsid w:val="00A655FB"/>
    <w:rsid w:val="00A65C26"/>
    <w:rsid w:val="00A65E64"/>
    <w:rsid w:val="00A65F3A"/>
    <w:rsid w:val="00A66007"/>
    <w:rsid w:val="00A66635"/>
    <w:rsid w:val="00A66794"/>
    <w:rsid w:val="00A66A25"/>
    <w:rsid w:val="00A66E15"/>
    <w:rsid w:val="00A66FD0"/>
    <w:rsid w:val="00A6790C"/>
    <w:rsid w:val="00A67A95"/>
    <w:rsid w:val="00A67B01"/>
    <w:rsid w:val="00A70070"/>
    <w:rsid w:val="00A700D5"/>
    <w:rsid w:val="00A702DD"/>
    <w:rsid w:val="00A70812"/>
    <w:rsid w:val="00A70A56"/>
    <w:rsid w:val="00A70CC4"/>
    <w:rsid w:val="00A70D57"/>
    <w:rsid w:val="00A70DDE"/>
    <w:rsid w:val="00A71331"/>
    <w:rsid w:val="00A71FEF"/>
    <w:rsid w:val="00A72164"/>
    <w:rsid w:val="00A721DC"/>
    <w:rsid w:val="00A726C8"/>
    <w:rsid w:val="00A72A48"/>
    <w:rsid w:val="00A72C51"/>
    <w:rsid w:val="00A7334B"/>
    <w:rsid w:val="00A73712"/>
    <w:rsid w:val="00A73CC5"/>
    <w:rsid w:val="00A74573"/>
    <w:rsid w:val="00A74BC5"/>
    <w:rsid w:val="00A74C62"/>
    <w:rsid w:val="00A74DC2"/>
    <w:rsid w:val="00A74F74"/>
    <w:rsid w:val="00A7547B"/>
    <w:rsid w:val="00A756FA"/>
    <w:rsid w:val="00A7579A"/>
    <w:rsid w:val="00A75CDE"/>
    <w:rsid w:val="00A760FC"/>
    <w:rsid w:val="00A76623"/>
    <w:rsid w:val="00A76688"/>
    <w:rsid w:val="00A76B00"/>
    <w:rsid w:val="00A77370"/>
    <w:rsid w:val="00A77656"/>
    <w:rsid w:val="00A77697"/>
    <w:rsid w:val="00A77A6B"/>
    <w:rsid w:val="00A8000A"/>
    <w:rsid w:val="00A81719"/>
    <w:rsid w:val="00A81BD5"/>
    <w:rsid w:val="00A81F9E"/>
    <w:rsid w:val="00A8201C"/>
    <w:rsid w:val="00A8247D"/>
    <w:rsid w:val="00A824BE"/>
    <w:rsid w:val="00A82692"/>
    <w:rsid w:val="00A82808"/>
    <w:rsid w:val="00A82C51"/>
    <w:rsid w:val="00A83599"/>
    <w:rsid w:val="00A83677"/>
    <w:rsid w:val="00A839A4"/>
    <w:rsid w:val="00A83BC4"/>
    <w:rsid w:val="00A84568"/>
    <w:rsid w:val="00A846E2"/>
    <w:rsid w:val="00A84BE2"/>
    <w:rsid w:val="00A85141"/>
    <w:rsid w:val="00A85280"/>
    <w:rsid w:val="00A852F6"/>
    <w:rsid w:val="00A858AD"/>
    <w:rsid w:val="00A85A1B"/>
    <w:rsid w:val="00A85D4C"/>
    <w:rsid w:val="00A86372"/>
    <w:rsid w:val="00A8638B"/>
    <w:rsid w:val="00A865B5"/>
    <w:rsid w:val="00A86F80"/>
    <w:rsid w:val="00A871F7"/>
    <w:rsid w:val="00A872AF"/>
    <w:rsid w:val="00A87D06"/>
    <w:rsid w:val="00A906EB"/>
    <w:rsid w:val="00A90DE6"/>
    <w:rsid w:val="00A9125E"/>
    <w:rsid w:val="00A91B8B"/>
    <w:rsid w:val="00A920D8"/>
    <w:rsid w:val="00A9259D"/>
    <w:rsid w:val="00A93142"/>
    <w:rsid w:val="00A93FB9"/>
    <w:rsid w:val="00A94536"/>
    <w:rsid w:val="00A94F84"/>
    <w:rsid w:val="00A9630B"/>
    <w:rsid w:val="00A9666F"/>
    <w:rsid w:val="00A96701"/>
    <w:rsid w:val="00A96793"/>
    <w:rsid w:val="00A96910"/>
    <w:rsid w:val="00A96AF6"/>
    <w:rsid w:val="00A96C20"/>
    <w:rsid w:val="00A96C6D"/>
    <w:rsid w:val="00A97237"/>
    <w:rsid w:val="00A974ED"/>
    <w:rsid w:val="00AA0695"/>
    <w:rsid w:val="00AA06EC"/>
    <w:rsid w:val="00AA0F3F"/>
    <w:rsid w:val="00AA110F"/>
    <w:rsid w:val="00AA12D2"/>
    <w:rsid w:val="00AA136C"/>
    <w:rsid w:val="00AA13B0"/>
    <w:rsid w:val="00AA13D0"/>
    <w:rsid w:val="00AA13D4"/>
    <w:rsid w:val="00AA16BD"/>
    <w:rsid w:val="00AA1991"/>
    <w:rsid w:val="00AA2178"/>
    <w:rsid w:val="00AA25B0"/>
    <w:rsid w:val="00AA270A"/>
    <w:rsid w:val="00AA2AF5"/>
    <w:rsid w:val="00AA3EF3"/>
    <w:rsid w:val="00AA4312"/>
    <w:rsid w:val="00AA4F78"/>
    <w:rsid w:val="00AA5997"/>
    <w:rsid w:val="00AA6868"/>
    <w:rsid w:val="00AA6998"/>
    <w:rsid w:val="00AA69BE"/>
    <w:rsid w:val="00AA6A3B"/>
    <w:rsid w:val="00AA7140"/>
    <w:rsid w:val="00AA796F"/>
    <w:rsid w:val="00AA7BFC"/>
    <w:rsid w:val="00AA7EC8"/>
    <w:rsid w:val="00AB0AF1"/>
    <w:rsid w:val="00AB0B05"/>
    <w:rsid w:val="00AB0FD9"/>
    <w:rsid w:val="00AB15CA"/>
    <w:rsid w:val="00AB1865"/>
    <w:rsid w:val="00AB1B37"/>
    <w:rsid w:val="00AB1DE1"/>
    <w:rsid w:val="00AB21B4"/>
    <w:rsid w:val="00AB2CC9"/>
    <w:rsid w:val="00AB2F03"/>
    <w:rsid w:val="00AB329C"/>
    <w:rsid w:val="00AB3374"/>
    <w:rsid w:val="00AB33C9"/>
    <w:rsid w:val="00AB36A2"/>
    <w:rsid w:val="00AB3819"/>
    <w:rsid w:val="00AB38DC"/>
    <w:rsid w:val="00AB38FA"/>
    <w:rsid w:val="00AB3903"/>
    <w:rsid w:val="00AB3B8B"/>
    <w:rsid w:val="00AB3D53"/>
    <w:rsid w:val="00AB46BD"/>
    <w:rsid w:val="00AB481A"/>
    <w:rsid w:val="00AB5236"/>
    <w:rsid w:val="00AB55F7"/>
    <w:rsid w:val="00AB58BD"/>
    <w:rsid w:val="00AB5FCA"/>
    <w:rsid w:val="00AB643F"/>
    <w:rsid w:val="00AB65DE"/>
    <w:rsid w:val="00AC037B"/>
    <w:rsid w:val="00AC03BB"/>
    <w:rsid w:val="00AC044C"/>
    <w:rsid w:val="00AC114D"/>
    <w:rsid w:val="00AC15F3"/>
    <w:rsid w:val="00AC19A1"/>
    <w:rsid w:val="00AC19AB"/>
    <w:rsid w:val="00AC1E2E"/>
    <w:rsid w:val="00AC20F1"/>
    <w:rsid w:val="00AC213C"/>
    <w:rsid w:val="00AC2144"/>
    <w:rsid w:val="00AC250B"/>
    <w:rsid w:val="00AC2B2F"/>
    <w:rsid w:val="00AC4223"/>
    <w:rsid w:val="00AC49D3"/>
    <w:rsid w:val="00AC5412"/>
    <w:rsid w:val="00AC56B8"/>
    <w:rsid w:val="00AC59A0"/>
    <w:rsid w:val="00AC5DB5"/>
    <w:rsid w:val="00AC5F9A"/>
    <w:rsid w:val="00AC627B"/>
    <w:rsid w:val="00AC6A67"/>
    <w:rsid w:val="00AC6F47"/>
    <w:rsid w:val="00AC7097"/>
    <w:rsid w:val="00AC762F"/>
    <w:rsid w:val="00AD0101"/>
    <w:rsid w:val="00AD08C9"/>
    <w:rsid w:val="00AD0C0F"/>
    <w:rsid w:val="00AD1385"/>
    <w:rsid w:val="00AD1CB3"/>
    <w:rsid w:val="00AD2607"/>
    <w:rsid w:val="00AD27F9"/>
    <w:rsid w:val="00AD2C3C"/>
    <w:rsid w:val="00AD2CEC"/>
    <w:rsid w:val="00AD2ED0"/>
    <w:rsid w:val="00AD3EFF"/>
    <w:rsid w:val="00AD40C1"/>
    <w:rsid w:val="00AD4459"/>
    <w:rsid w:val="00AD4993"/>
    <w:rsid w:val="00AD4BB2"/>
    <w:rsid w:val="00AD533E"/>
    <w:rsid w:val="00AD586A"/>
    <w:rsid w:val="00AD5C24"/>
    <w:rsid w:val="00AD60DB"/>
    <w:rsid w:val="00AD61C2"/>
    <w:rsid w:val="00AD6320"/>
    <w:rsid w:val="00AD6970"/>
    <w:rsid w:val="00AD757C"/>
    <w:rsid w:val="00AD7637"/>
    <w:rsid w:val="00AD7709"/>
    <w:rsid w:val="00AD7B1C"/>
    <w:rsid w:val="00AD7BA3"/>
    <w:rsid w:val="00AD7E44"/>
    <w:rsid w:val="00AD7EF0"/>
    <w:rsid w:val="00AE06AF"/>
    <w:rsid w:val="00AE084C"/>
    <w:rsid w:val="00AE0892"/>
    <w:rsid w:val="00AE0B98"/>
    <w:rsid w:val="00AE0F10"/>
    <w:rsid w:val="00AE19E8"/>
    <w:rsid w:val="00AE1BAC"/>
    <w:rsid w:val="00AE1C7B"/>
    <w:rsid w:val="00AE26EC"/>
    <w:rsid w:val="00AE2C20"/>
    <w:rsid w:val="00AE2E95"/>
    <w:rsid w:val="00AE3359"/>
    <w:rsid w:val="00AE3D2A"/>
    <w:rsid w:val="00AE3EAF"/>
    <w:rsid w:val="00AE413F"/>
    <w:rsid w:val="00AE42AB"/>
    <w:rsid w:val="00AE472E"/>
    <w:rsid w:val="00AE4A6C"/>
    <w:rsid w:val="00AE4B59"/>
    <w:rsid w:val="00AE52FF"/>
    <w:rsid w:val="00AE5B3A"/>
    <w:rsid w:val="00AE5B49"/>
    <w:rsid w:val="00AE5EFB"/>
    <w:rsid w:val="00AE6335"/>
    <w:rsid w:val="00AE668B"/>
    <w:rsid w:val="00AE66BF"/>
    <w:rsid w:val="00AE672F"/>
    <w:rsid w:val="00AE6BCC"/>
    <w:rsid w:val="00AE7078"/>
    <w:rsid w:val="00AE723A"/>
    <w:rsid w:val="00AE7792"/>
    <w:rsid w:val="00AF017F"/>
    <w:rsid w:val="00AF06C6"/>
    <w:rsid w:val="00AF0750"/>
    <w:rsid w:val="00AF0809"/>
    <w:rsid w:val="00AF08EF"/>
    <w:rsid w:val="00AF0F72"/>
    <w:rsid w:val="00AF10C6"/>
    <w:rsid w:val="00AF1B77"/>
    <w:rsid w:val="00AF1DCA"/>
    <w:rsid w:val="00AF20D2"/>
    <w:rsid w:val="00AF27E1"/>
    <w:rsid w:val="00AF2D1E"/>
    <w:rsid w:val="00AF2D49"/>
    <w:rsid w:val="00AF2FDE"/>
    <w:rsid w:val="00AF37AA"/>
    <w:rsid w:val="00AF3C53"/>
    <w:rsid w:val="00AF41E1"/>
    <w:rsid w:val="00AF4236"/>
    <w:rsid w:val="00AF46E5"/>
    <w:rsid w:val="00AF46EC"/>
    <w:rsid w:val="00AF47E8"/>
    <w:rsid w:val="00AF48F5"/>
    <w:rsid w:val="00AF5413"/>
    <w:rsid w:val="00AF63EC"/>
    <w:rsid w:val="00AF64F1"/>
    <w:rsid w:val="00AF6523"/>
    <w:rsid w:val="00AF6741"/>
    <w:rsid w:val="00AF68D7"/>
    <w:rsid w:val="00AF6E02"/>
    <w:rsid w:val="00AF7B69"/>
    <w:rsid w:val="00B000C2"/>
    <w:rsid w:val="00B00172"/>
    <w:rsid w:val="00B001F5"/>
    <w:rsid w:val="00B006CC"/>
    <w:rsid w:val="00B015EE"/>
    <w:rsid w:val="00B016BB"/>
    <w:rsid w:val="00B02B66"/>
    <w:rsid w:val="00B03998"/>
    <w:rsid w:val="00B04503"/>
    <w:rsid w:val="00B04650"/>
    <w:rsid w:val="00B04CE6"/>
    <w:rsid w:val="00B0525A"/>
    <w:rsid w:val="00B065E6"/>
    <w:rsid w:val="00B06C4D"/>
    <w:rsid w:val="00B07080"/>
    <w:rsid w:val="00B074F7"/>
    <w:rsid w:val="00B10C7E"/>
    <w:rsid w:val="00B10DA6"/>
    <w:rsid w:val="00B10E0A"/>
    <w:rsid w:val="00B10F98"/>
    <w:rsid w:val="00B110E4"/>
    <w:rsid w:val="00B11479"/>
    <w:rsid w:val="00B1147B"/>
    <w:rsid w:val="00B115DF"/>
    <w:rsid w:val="00B115EF"/>
    <w:rsid w:val="00B125C7"/>
    <w:rsid w:val="00B13775"/>
    <w:rsid w:val="00B13C82"/>
    <w:rsid w:val="00B1400B"/>
    <w:rsid w:val="00B142BB"/>
    <w:rsid w:val="00B1498D"/>
    <w:rsid w:val="00B15BA9"/>
    <w:rsid w:val="00B15BEC"/>
    <w:rsid w:val="00B15CDA"/>
    <w:rsid w:val="00B15E72"/>
    <w:rsid w:val="00B1636C"/>
    <w:rsid w:val="00B17177"/>
    <w:rsid w:val="00B174B6"/>
    <w:rsid w:val="00B17F2F"/>
    <w:rsid w:val="00B20993"/>
    <w:rsid w:val="00B209E1"/>
    <w:rsid w:val="00B20D3E"/>
    <w:rsid w:val="00B20F93"/>
    <w:rsid w:val="00B2112E"/>
    <w:rsid w:val="00B21216"/>
    <w:rsid w:val="00B2166F"/>
    <w:rsid w:val="00B21938"/>
    <w:rsid w:val="00B21971"/>
    <w:rsid w:val="00B21ADB"/>
    <w:rsid w:val="00B21E13"/>
    <w:rsid w:val="00B21FD9"/>
    <w:rsid w:val="00B227EA"/>
    <w:rsid w:val="00B22835"/>
    <w:rsid w:val="00B22955"/>
    <w:rsid w:val="00B22B49"/>
    <w:rsid w:val="00B22E44"/>
    <w:rsid w:val="00B23250"/>
    <w:rsid w:val="00B235CA"/>
    <w:rsid w:val="00B2388E"/>
    <w:rsid w:val="00B24370"/>
    <w:rsid w:val="00B24F19"/>
    <w:rsid w:val="00B2551D"/>
    <w:rsid w:val="00B25949"/>
    <w:rsid w:val="00B25EE4"/>
    <w:rsid w:val="00B271FA"/>
    <w:rsid w:val="00B27509"/>
    <w:rsid w:val="00B27615"/>
    <w:rsid w:val="00B278A0"/>
    <w:rsid w:val="00B27C1B"/>
    <w:rsid w:val="00B30614"/>
    <w:rsid w:val="00B30E11"/>
    <w:rsid w:val="00B3187E"/>
    <w:rsid w:val="00B31E4D"/>
    <w:rsid w:val="00B32158"/>
    <w:rsid w:val="00B32DCE"/>
    <w:rsid w:val="00B33266"/>
    <w:rsid w:val="00B33360"/>
    <w:rsid w:val="00B337F0"/>
    <w:rsid w:val="00B33F27"/>
    <w:rsid w:val="00B33F2A"/>
    <w:rsid w:val="00B35600"/>
    <w:rsid w:val="00B35925"/>
    <w:rsid w:val="00B35996"/>
    <w:rsid w:val="00B361D6"/>
    <w:rsid w:val="00B361DD"/>
    <w:rsid w:val="00B3634C"/>
    <w:rsid w:val="00B3664C"/>
    <w:rsid w:val="00B36974"/>
    <w:rsid w:val="00B37231"/>
    <w:rsid w:val="00B372AE"/>
    <w:rsid w:val="00B37614"/>
    <w:rsid w:val="00B40041"/>
    <w:rsid w:val="00B405CA"/>
    <w:rsid w:val="00B407D7"/>
    <w:rsid w:val="00B420E7"/>
    <w:rsid w:val="00B423FB"/>
    <w:rsid w:val="00B42AC3"/>
    <w:rsid w:val="00B4386D"/>
    <w:rsid w:val="00B43EC6"/>
    <w:rsid w:val="00B44123"/>
    <w:rsid w:val="00B44232"/>
    <w:rsid w:val="00B4459F"/>
    <w:rsid w:val="00B445AE"/>
    <w:rsid w:val="00B44691"/>
    <w:rsid w:val="00B447AA"/>
    <w:rsid w:val="00B44A60"/>
    <w:rsid w:val="00B44B4A"/>
    <w:rsid w:val="00B4508F"/>
    <w:rsid w:val="00B454B2"/>
    <w:rsid w:val="00B45F9D"/>
    <w:rsid w:val="00B460F8"/>
    <w:rsid w:val="00B4645C"/>
    <w:rsid w:val="00B4648E"/>
    <w:rsid w:val="00B46A36"/>
    <w:rsid w:val="00B46A5C"/>
    <w:rsid w:val="00B47179"/>
    <w:rsid w:val="00B472CE"/>
    <w:rsid w:val="00B47496"/>
    <w:rsid w:val="00B47B00"/>
    <w:rsid w:val="00B47DE5"/>
    <w:rsid w:val="00B47EB6"/>
    <w:rsid w:val="00B50228"/>
    <w:rsid w:val="00B50A4B"/>
    <w:rsid w:val="00B513D5"/>
    <w:rsid w:val="00B5165C"/>
    <w:rsid w:val="00B5169D"/>
    <w:rsid w:val="00B517A7"/>
    <w:rsid w:val="00B51E6B"/>
    <w:rsid w:val="00B51FA3"/>
    <w:rsid w:val="00B52109"/>
    <w:rsid w:val="00B522CF"/>
    <w:rsid w:val="00B526C7"/>
    <w:rsid w:val="00B53045"/>
    <w:rsid w:val="00B534DD"/>
    <w:rsid w:val="00B53B01"/>
    <w:rsid w:val="00B53CE1"/>
    <w:rsid w:val="00B5411D"/>
    <w:rsid w:val="00B5423D"/>
    <w:rsid w:val="00B54340"/>
    <w:rsid w:val="00B551E1"/>
    <w:rsid w:val="00B5585A"/>
    <w:rsid w:val="00B55A04"/>
    <w:rsid w:val="00B55DB6"/>
    <w:rsid w:val="00B5684C"/>
    <w:rsid w:val="00B56D24"/>
    <w:rsid w:val="00B574C7"/>
    <w:rsid w:val="00B577C5"/>
    <w:rsid w:val="00B60109"/>
    <w:rsid w:val="00B60993"/>
    <w:rsid w:val="00B60BE0"/>
    <w:rsid w:val="00B6113C"/>
    <w:rsid w:val="00B61DFD"/>
    <w:rsid w:val="00B6261B"/>
    <w:rsid w:val="00B626E2"/>
    <w:rsid w:val="00B62B87"/>
    <w:rsid w:val="00B62FDE"/>
    <w:rsid w:val="00B6368C"/>
    <w:rsid w:val="00B63735"/>
    <w:rsid w:val="00B63A30"/>
    <w:rsid w:val="00B640BF"/>
    <w:rsid w:val="00B642E3"/>
    <w:rsid w:val="00B64586"/>
    <w:rsid w:val="00B6497E"/>
    <w:rsid w:val="00B64B30"/>
    <w:rsid w:val="00B64DD7"/>
    <w:rsid w:val="00B64EC1"/>
    <w:rsid w:val="00B64F4C"/>
    <w:rsid w:val="00B654B4"/>
    <w:rsid w:val="00B6695F"/>
    <w:rsid w:val="00B66964"/>
    <w:rsid w:val="00B669BB"/>
    <w:rsid w:val="00B66A30"/>
    <w:rsid w:val="00B670B7"/>
    <w:rsid w:val="00B67FAB"/>
    <w:rsid w:val="00B70092"/>
    <w:rsid w:val="00B705F9"/>
    <w:rsid w:val="00B70738"/>
    <w:rsid w:val="00B715EA"/>
    <w:rsid w:val="00B7173E"/>
    <w:rsid w:val="00B719D0"/>
    <w:rsid w:val="00B72045"/>
    <w:rsid w:val="00B72377"/>
    <w:rsid w:val="00B72382"/>
    <w:rsid w:val="00B724DE"/>
    <w:rsid w:val="00B73107"/>
    <w:rsid w:val="00B73E2B"/>
    <w:rsid w:val="00B74CD5"/>
    <w:rsid w:val="00B74E29"/>
    <w:rsid w:val="00B75230"/>
    <w:rsid w:val="00B752F0"/>
    <w:rsid w:val="00B75BF9"/>
    <w:rsid w:val="00B75D60"/>
    <w:rsid w:val="00B75E4D"/>
    <w:rsid w:val="00B76D98"/>
    <w:rsid w:val="00B77649"/>
    <w:rsid w:val="00B77857"/>
    <w:rsid w:val="00B778FF"/>
    <w:rsid w:val="00B77B88"/>
    <w:rsid w:val="00B80241"/>
    <w:rsid w:val="00B80B5B"/>
    <w:rsid w:val="00B80CAE"/>
    <w:rsid w:val="00B8104B"/>
    <w:rsid w:val="00B81744"/>
    <w:rsid w:val="00B81820"/>
    <w:rsid w:val="00B81C2D"/>
    <w:rsid w:val="00B81D11"/>
    <w:rsid w:val="00B8252B"/>
    <w:rsid w:val="00B82DBB"/>
    <w:rsid w:val="00B83625"/>
    <w:rsid w:val="00B842BE"/>
    <w:rsid w:val="00B846C7"/>
    <w:rsid w:val="00B84ABD"/>
    <w:rsid w:val="00B85045"/>
    <w:rsid w:val="00B8552A"/>
    <w:rsid w:val="00B855FC"/>
    <w:rsid w:val="00B859D0"/>
    <w:rsid w:val="00B85F2C"/>
    <w:rsid w:val="00B8679F"/>
    <w:rsid w:val="00B87518"/>
    <w:rsid w:val="00B87837"/>
    <w:rsid w:val="00B908EC"/>
    <w:rsid w:val="00B90B5C"/>
    <w:rsid w:val="00B90FDF"/>
    <w:rsid w:val="00B91251"/>
    <w:rsid w:val="00B9126F"/>
    <w:rsid w:val="00B913F3"/>
    <w:rsid w:val="00B91846"/>
    <w:rsid w:val="00B91969"/>
    <w:rsid w:val="00B91C1F"/>
    <w:rsid w:val="00B91F31"/>
    <w:rsid w:val="00B92967"/>
    <w:rsid w:val="00B92C85"/>
    <w:rsid w:val="00B92ECF"/>
    <w:rsid w:val="00B92FA6"/>
    <w:rsid w:val="00B93B4E"/>
    <w:rsid w:val="00B93CDB"/>
    <w:rsid w:val="00B93F2F"/>
    <w:rsid w:val="00B94264"/>
    <w:rsid w:val="00B942E0"/>
    <w:rsid w:val="00B94B3E"/>
    <w:rsid w:val="00B95263"/>
    <w:rsid w:val="00B958B5"/>
    <w:rsid w:val="00B958BB"/>
    <w:rsid w:val="00B96E16"/>
    <w:rsid w:val="00B97051"/>
    <w:rsid w:val="00BA08BB"/>
    <w:rsid w:val="00BA0906"/>
    <w:rsid w:val="00BA099D"/>
    <w:rsid w:val="00BA0BAA"/>
    <w:rsid w:val="00BA1376"/>
    <w:rsid w:val="00BA14F1"/>
    <w:rsid w:val="00BA1C2C"/>
    <w:rsid w:val="00BA1D8C"/>
    <w:rsid w:val="00BA1EA8"/>
    <w:rsid w:val="00BA2014"/>
    <w:rsid w:val="00BA25F5"/>
    <w:rsid w:val="00BA28B8"/>
    <w:rsid w:val="00BA30F8"/>
    <w:rsid w:val="00BA3543"/>
    <w:rsid w:val="00BA3A61"/>
    <w:rsid w:val="00BA4061"/>
    <w:rsid w:val="00BA4828"/>
    <w:rsid w:val="00BA494B"/>
    <w:rsid w:val="00BA4AF7"/>
    <w:rsid w:val="00BA562A"/>
    <w:rsid w:val="00BA56B0"/>
    <w:rsid w:val="00BA57DB"/>
    <w:rsid w:val="00BA5DEA"/>
    <w:rsid w:val="00BA5E0F"/>
    <w:rsid w:val="00BA61F5"/>
    <w:rsid w:val="00BA64E3"/>
    <w:rsid w:val="00BA68DC"/>
    <w:rsid w:val="00BA6D08"/>
    <w:rsid w:val="00BA7647"/>
    <w:rsid w:val="00BA773F"/>
    <w:rsid w:val="00BA7D65"/>
    <w:rsid w:val="00BA7E49"/>
    <w:rsid w:val="00BB02F2"/>
    <w:rsid w:val="00BB0B3B"/>
    <w:rsid w:val="00BB0E10"/>
    <w:rsid w:val="00BB12EC"/>
    <w:rsid w:val="00BB1543"/>
    <w:rsid w:val="00BB19E3"/>
    <w:rsid w:val="00BB24E7"/>
    <w:rsid w:val="00BB2B9A"/>
    <w:rsid w:val="00BB2D6F"/>
    <w:rsid w:val="00BB2DC6"/>
    <w:rsid w:val="00BB2F2B"/>
    <w:rsid w:val="00BB3071"/>
    <w:rsid w:val="00BB33B1"/>
    <w:rsid w:val="00BB3459"/>
    <w:rsid w:val="00BB3A38"/>
    <w:rsid w:val="00BB3ACD"/>
    <w:rsid w:val="00BB3B4A"/>
    <w:rsid w:val="00BB3BE7"/>
    <w:rsid w:val="00BB45B1"/>
    <w:rsid w:val="00BB49E9"/>
    <w:rsid w:val="00BB5172"/>
    <w:rsid w:val="00BB528E"/>
    <w:rsid w:val="00BB5618"/>
    <w:rsid w:val="00BB5B28"/>
    <w:rsid w:val="00BB5E65"/>
    <w:rsid w:val="00BB6B9E"/>
    <w:rsid w:val="00BB7011"/>
    <w:rsid w:val="00BB78E6"/>
    <w:rsid w:val="00BB7976"/>
    <w:rsid w:val="00BB79C8"/>
    <w:rsid w:val="00BC02ED"/>
    <w:rsid w:val="00BC05FA"/>
    <w:rsid w:val="00BC192E"/>
    <w:rsid w:val="00BC1D05"/>
    <w:rsid w:val="00BC20BC"/>
    <w:rsid w:val="00BC2726"/>
    <w:rsid w:val="00BC2A47"/>
    <w:rsid w:val="00BC369F"/>
    <w:rsid w:val="00BC3961"/>
    <w:rsid w:val="00BC3F7B"/>
    <w:rsid w:val="00BC44DB"/>
    <w:rsid w:val="00BC4587"/>
    <w:rsid w:val="00BC4A48"/>
    <w:rsid w:val="00BC4AD8"/>
    <w:rsid w:val="00BC4AE5"/>
    <w:rsid w:val="00BC5173"/>
    <w:rsid w:val="00BC5359"/>
    <w:rsid w:val="00BC549D"/>
    <w:rsid w:val="00BC5AB1"/>
    <w:rsid w:val="00BC5E00"/>
    <w:rsid w:val="00BC64CD"/>
    <w:rsid w:val="00BC6D37"/>
    <w:rsid w:val="00BC6F82"/>
    <w:rsid w:val="00BC7423"/>
    <w:rsid w:val="00BC7644"/>
    <w:rsid w:val="00BC789F"/>
    <w:rsid w:val="00BC78D3"/>
    <w:rsid w:val="00BC7F67"/>
    <w:rsid w:val="00BD044B"/>
    <w:rsid w:val="00BD08C1"/>
    <w:rsid w:val="00BD0B84"/>
    <w:rsid w:val="00BD120E"/>
    <w:rsid w:val="00BD1FBB"/>
    <w:rsid w:val="00BD236C"/>
    <w:rsid w:val="00BD2715"/>
    <w:rsid w:val="00BD2908"/>
    <w:rsid w:val="00BD34E1"/>
    <w:rsid w:val="00BD3792"/>
    <w:rsid w:val="00BD37B3"/>
    <w:rsid w:val="00BD39D7"/>
    <w:rsid w:val="00BD4201"/>
    <w:rsid w:val="00BD492E"/>
    <w:rsid w:val="00BD4D90"/>
    <w:rsid w:val="00BD501A"/>
    <w:rsid w:val="00BD660A"/>
    <w:rsid w:val="00BD674C"/>
    <w:rsid w:val="00BD6F93"/>
    <w:rsid w:val="00BD6FFC"/>
    <w:rsid w:val="00BD751F"/>
    <w:rsid w:val="00BD7922"/>
    <w:rsid w:val="00BD7953"/>
    <w:rsid w:val="00BD7AFD"/>
    <w:rsid w:val="00BE0743"/>
    <w:rsid w:val="00BE086F"/>
    <w:rsid w:val="00BE0CD8"/>
    <w:rsid w:val="00BE0D5A"/>
    <w:rsid w:val="00BE12B6"/>
    <w:rsid w:val="00BE19DB"/>
    <w:rsid w:val="00BE1AFA"/>
    <w:rsid w:val="00BE1F7B"/>
    <w:rsid w:val="00BE23A7"/>
    <w:rsid w:val="00BE2ED5"/>
    <w:rsid w:val="00BE3C85"/>
    <w:rsid w:val="00BE4621"/>
    <w:rsid w:val="00BE4C1A"/>
    <w:rsid w:val="00BE4CB5"/>
    <w:rsid w:val="00BE4D4F"/>
    <w:rsid w:val="00BE5045"/>
    <w:rsid w:val="00BE519E"/>
    <w:rsid w:val="00BE5524"/>
    <w:rsid w:val="00BE5AA1"/>
    <w:rsid w:val="00BE605B"/>
    <w:rsid w:val="00BE68D3"/>
    <w:rsid w:val="00BE6F28"/>
    <w:rsid w:val="00BE7001"/>
    <w:rsid w:val="00BE706F"/>
    <w:rsid w:val="00BF00B3"/>
    <w:rsid w:val="00BF00DA"/>
    <w:rsid w:val="00BF059C"/>
    <w:rsid w:val="00BF08E2"/>
    <w:rsid w:val="00BF0CD6"/>
    <w:rsid w:val="00BF1114"/>
    <w:rsid w:val="00BF144E"/>
    <w:rsid w:val="00BF2044"/>
    <w:rsid w:val="00BF238A"/>
    <w:rsid w:val="00BF2D23"/>
    <w:rsid w:val="00BF2ECC"/>
    <w:rsid w:val="00BF307F"/>
    <w:rsid w:val="00BF316A"/>
    <w:rsid w:val="00BF3189"/>
    <w:rsid w:val="00BF3402"/>
    <w:rsid w:val="00BF34DB"/>
    <w:rsid w:val="00BF38DE"/>
    <w:rsid w:val="00BF393A"/>
    <w:rsid w:val="00BF3FA8"/>
    <w:rsid w:val="00BF440A"/>
    <w:rsid w:val="00BF44E8"/>
    <w:rsid w:val="00BF506A"/>
    <w:rsid w:val="00BF5A26"/>
    <w:rsid w:val="00BF5FD2"/>
    <w:rsid w:val="00BF65CD"/>
    <w:rsid w:val="00BF675F"/>
    <w:rsid w:val="00BF6772"/>
    <w:rsid w:val="00BF7C0C"/>
    <w:rsid w:val="00BF7DAC"/>
    <w:rsid w:val="00C00A5F"/>
    <w:rsid w:val="00C00CCF"/>
    <w:rsid w:val="00C010EB"/>
    <w:rsid w:val="00C01CED"/>
    <w:rsid w:val="00C02446"/>
    <w:rsid w:val="00C0276F"/>
    <w:rsid w:val="00C02803"/>
    <w:rsid w:val="00C02C47"/>
    <w:rsid w:val="00C02E50"/>
    <w:rsid w:val="00C0355C"/>
    <w:rsid w:val="00C038B9"/>
    <w:rsid w:val="00C03CA2"/>
    <w:rsid w:val="00C0405D"/>
    <w:rsid w:val="00C04102"/>
    <w:rsid w:val="00C04A9A"/>
    <w:rsid w:val="00C04D73"/>
    <w:rsid w:val="00C04E55"/>
    <w:rsid w:val="00C05095"/>
    <w:rsid w:val="00C05676"/>
    <w:rsid w:val="00C05A9E"/>
    <w:rsid w:val="00C05C8D"/>
    <w:rsid w:val="00C06771"/>
    <w:rsid w:val="00C06BE5"/>
    <w:rsid w:val="00C07661"/>
    <w:rsid w:val="00C0782A"/>
    <w:rsid w:val="00C0789C"/>
    <w:rsid w:val="00C10039"/>
    <w:rsid w:val="00C10101"/>
    <w:rsid w:val="00C105F1"/>
    <w:rsid w:val="00C108FC"/>
    <w:rsid w:val="00C109F9"/>
    <w:rsid w:val="00C11567"/>
    <w:rsid w:val="00C115E4"/>
    <w:rsid w:val="00C1181C"/>
    <w:rsid w:val="00C11AB6"/>
    <w:rsid w:val="00C11F01"/>
    <w:rsid w:val="00C121E1"/>
    <w:rsid w:val="00C1226A"/>
    <w:rsid w:val="00C12D14"/>
    <w:rsid w:val="00C134E8"/>
    <w:rsid w:val="00C13C13"/>
    <w:rsid w:val="00C13DE4"/>
    <w:rsid w:val="00C14752"/>
    <w:rsid w:val="00C14A83"/>
    <w:rsid w:val="00C156BB"/>
    <w:rsid w:val="00C1574D"/>
    <w:rsid w:val="00C15AFC"/>
    <w:rsid w:val="00C15E85"/>
    <w:rsid w:val="00C16911"/>
    <w:rsid w:val="00C1726F"/>
    <w:rsid w:val="00C17734"/>
    <w:rsid w:val="00C179FD"/>
    <w:rsid w:val="00C17B1F"/>
    <w:rsid w:val="00C17FB1"/>
    <w:rsid w:val="00C20236"/>
    <w:rsid w:val="00C203CD"/>
    <w:rsid w:val="00C20878"/>
    <w:rsid w:val="00C20AC6"/>
    <w:rsid w:val="00C21025"/>
    <w:rsid w:val="00C2111E"/>
    <w:rsid w:val="00C2121B"/>
    <w:rsid w:val="00C212C4"/>
    <w:rsid w:val="00C2134B"/>
    <w:rsid w:val="00C21353"/>
    <w:rsid w:val="00C213DD"/>
    <w:rsid w:val="00C21651"/>
    <w:rsid w:val="00C2169B"/>
    <w:rsid w:val="00C21BB9"/>
    <w:rsid w:val="00C2239C"/>
    <w:rsid w:val="00C2255C"/>
    <w:rsid w:val="00C2271B"/>
    <w:rsid w:val="00C22796"/>
    <w:rsid w:val="00C22A04"/>
    <w:rsid w:val="00C23672"/>
    <w:rsid w:val="00C236D1"/>
    <w:rsid w:val="00C2382E"/>
    <w:rsid w:val="00C23AEB"/>
    <w:rsid w:val="00C24C03"/>
    <w:rsid w:val="00C2621F"/>
    <w:rsid w:val="00C264D4"/>
    <w:rsid w:val="00C2672F"/>
    <w:rsid w:val="00C26C81"/>
    <w:rsid w:val="00C2747A"/>
    <w:rsid w:val="00C300C1"/>
    <w:rsid w:val="00C301DB"/>
    <w:rsid w:val="00C302E9"/>
    <w:rsid w:val="00C30622"/>
    <w:rsid w:val="00C309C7"/>
    <w:rsid w:val="00C31E50"/>
    <w:rsid w:val="00C31FB2"/>
    <w:rsid w:val="00C32052"/>
    <w:rsid w:val="00C329B0"/>
    <w:rsid w:val="00C32C4D"/>
    <w:rsid w:val="00C337AB"/>
    <w:rsid w:val="00C33DB3"/>
    <w:rsid w:val="00C340CC"/>
    <w:rsid w:val="00C3410B"/>
    <w:rsid w:val="00C347E7"/>
    <w:rsid w:val="00C34C6D"/>
    <w:rsid w:val="00C34D6A"/>
    <w:rsid w:val="00C34DEC"/>
    <w:rsid w:val="00C34E57"/>
    <w:rsid w:val="00C35396"/>
    <w:rsid w:val="00C3627F"/>
    <w:rsid w:val="00C3633C"/>
    <w:rsid w:val="00C36569"/>
    <w:rsid w:val="00C373E9"/>
    <w:rsid w:val="00C37E18"/>
    <w:rsid w:val="00C402A4"/>
    <w:rsid w:val="00C41253"/>
    <w:rsid w:val="00C413A9"/>
    <w:rsid w:val="00C417D6"/>
    <w:rsid w:val="00C41BD8"/>
    <w:rsid w:val="00C42D0B"/>
    <w:rsid w:val="00C43017"/>
    <w:rsid w:val="00C43E85"/>
    <w:rsid w:val="00C44021"/>
    <w:rsid w:val="00C4403B"/>
    <w:rsid w:val="00C4545F"/>
    <w:rsid w:val="00C45AA2"/>
    <w:rsid w:val="00C45BBE"/>
    <w:rsid w:val="00C45D62"/>
    <w:rsid w:val="00C46AD4"/>
    <w:rsid w:val="00C46B03"/>
    <w:rsid w:val="00C46B47"/>
    <w:rsid w:val="00C46DBF"/>
    <w:rsid w:val="00C47059"/>
    <w:rsid w:val="00C4797A"/>
    <w:rsid w:val="00C47A5A"/>
    <w:rsid w:val="00C505DE"/>
    <w:rsid w:val="00C507A8"/>
    <w:rsid w:val="00C50904"/>
    <w:rsid w:val="00C510A7"/>
    <w:rsid w:val="00C51412"/>
    <w:rsid w:val="00C51837"/>
    <w:rsid w:val="00C51BD1"/>
    <w:rsid w:val="00C51E79"/>
    <w:rsid w:val="00C537E3"/>
    <w:rsid w:val="00C53D74"/>
    <w:rsid w:val="00C54647"/>
    <w:rsid w:val="00C549A4"/>
    <w:rsid w:val="00C54BAF"/>
    <w:rsid w:val="00C55036"/>
    <w:rsid w:val="00C55690"/>
    <w:rsid w:val="00C55C3E"/>
    <w:rsid w:val="00C55C9D"/>
    <w:rsid w:val="00C55DAF"/>
    <w:rsid w:val="00C55F65"/>
    <w:rsid w:val="00C5601F"/>
    <w:rsid w:val="00C5649D"/>
    <w:rsid w:val="00C56D5C"/>
    <w:rsid w:val="00C56EAD"/>
    <w:rsid w:val="00C572A2"/>
    <w:rsid w:val="00C57404"/>
    <w:rsid w:val="00C57A91"/>
    <w:rsid w:val="00C57DCA"/>
    <w:rsid w:val="00C602A9"/>
    <w:rsid w:val="00C602F1"/>
    <w:rsid w:val="00C607FC"/>
    <w:rsid w:val="00C618AA"/>
    <w:rsid w:val="00C61ACC"/>
    <w:rsid w:val="00C620CF"/>
    <w:rsid w:val="00C624AD"/>
    <w:rsid w:val="00C62644"/>
    <w:rsid w:val="00C626DE"/>
    <w:rsid w:val="00C62948"/>
    <w:rsid w:val="00C62E91"/>
    <w:rsid w:val="00C630C8"/>
    <w:rsid w:val="00C633B8"/>
    <w:rsid w:val="00C635A6"/>
    <w:rsid w:val="00C637EF"/>
    <w:rsid w:val="00C63E47"/>
    <w:rsid w:val="00C64469"/>
    <w:rsid w:val="00C64C08"/>
    <w:rsid w:val="00C64CD7"/>
    <w:rsid w:val="00C65588"/>
    <w:rsid w:val="00C65715"/>
    <w:rsid w:val="00C6588B"/>
    <w:rsid w:val="00C659BF"/>
    <w:rsid w:val="00C65B52"/>
    <w:rsid w:val="00C65D25"/>
    <w:rsid w:val="00C65D74"/>
    <w:rsid w:val="00C660E6"/>
    <w:rsid w:val="00C6675B"/>
    <w:rsid w:val="00C66C30"/>
    <w:rsid w:val="00C66D48"/>
    <w:rsid w:val="00C66F38"/>
    <w:rsid w:val="00C67056"/>
    <w:rsid w:val="00C676B2"/>
    <w:rsid w:val="00C70339"/>
    <w:rsid w:val="00C7034C"/>
    <w:rsid w:val="00C70E35"/>
    <w:rsid w:val="00C71625"/>
    <w:rsid w:val="00C71CDA"/>
    <w:rsid w:val="00C71DE5"/>
    <w:rsid w:val="00C71F43"/>
    <w:rsid w:val="00C720E3"/>
    <w:rsid w:val="00C7255A"/>
    <w:rsid w:val="00C725CB"/>
    <w:rsid w:val="00C7267C"/>
    <w:rsid w:val="00C72A51"/>
    <w:rsid w:val="00C72D87"/>
    <w:rsid w:val="00C72F00"/>
    <w:rsid w:val="00C72F19"/>
    <w:rsid w:val="00C73062"/>
    <w:rsid w:val="00C732AB"/>
    <w:rsid w:val="00C7387A"/>
    <w:rsid w:val="00C73AD5"/>
    <w:rsid w:val="00C74142"/>
    <w:rsid w:val="00C7420B"/>
    <w:rsid w:val="00C742FC"/>
    <w:rsid w:val="00C746DC"/>
    <w:rsid w:val="00C74A31"/>
    <w:rsid w:val="00C74C8A"/>
    <w:rsid w:val="00C74E27"/>
    <w:rsid w:val="00C75031"/>
    <w:rsid w:val="00C75819"/>
    <w:rsid w:val="00C7594C"/>
    <w:rsid w:val="00C75ED9"/>
    <w:rsid w:val="00C75EEB"/>
    <w:rsid w:val="00C76596"/>
    <w:rsid w:val="00C7706D"/>
    <w:rsid w:val="00C77466"/>
    <w:rsid w:val="00C776D8"/>
    <w:rsid w:val="00C777A0"/>
    <w:rsid w:val="00C77B6A"/>
    <w:rsid w:val="00C77C15"/>
    <w:rsid w:val="00C80529"/>
    <w:rsid w:val="00C80956"/>
    <w:rsid w:val="00C80A4A"/>
    <w:rsid w:val="00C810ED"/>
    <w:rsid w:val="00C81348"/>
    <w:rsid w:val="00C81ACA"/>
    <w:rsid w:val="00C81CCA"/>
    <w:rsid w:val="00C8295A"/>
    <w:rsid w:val="00C82A70"/>
    <w:rsid w:val="00C838DD"/>
    <w:rsid w:val="00C838E6"/>
    <w:rsid w:val="00C840CD"/>
    <w:rsid w:val="00C84600"/>
    <w:rsid w:val="00C84B72"/>
    <w:rsid w:val="00C84D0D"/>
    <w:rsid w:val="00C84F2F"/>
    <w:rsid w:val="00C84F5C"/>
    <w:rsid w:val="00C851EC"/>
    <w:rsid w:val="00C85446"/>
    <w:rsid w:val="00C85497"/>
    <w:rsid w:val="00C85B8E"/>
    <w:rsid w:val="00C8628F"/>
    <w:rsid w:val="00C86755"/>
    <w:rsid w:val="00C872C0"/>
    <w:rsid w:val="00C9012C"/>
    <w:rsid w:val="00C9026F"/>
    <w:rsid w:val="00C90285"/>
    <w:rsid w:val="00C902A5"/>
    <w:rsid w:val="00C903CD"/>
    <w:rsid w:val="00C90A0D"/>
    <w:rsid w:val="00C90D57"/>
    <w:rsid w:val="00C912FD"/>
    <w:rsid w:val="00C914A2"/>
    <w:rsid w:val="00C919F4"/>
    <w:rsid w:val="00C91D42"/>
    <w:rsid w:val="00C921C3"/>
    <w:rsid w:val="00C9286D"/>
    <w:rsid w:val="00C928B6"/>
    <w:rsid w:val="00C92AD6"/>
    <w:rsid w:val="00C92B8A"/>
    <w:rsid w:val="00C92D6B"/>
    <w:rsid w:val="00C9314F"/>
    <w:rsid w:val="00C933D8"/>
    <w:rsid w:val="00C93FDE"/>
    <w:rsid w:val="00C9413B"/>
    <w:rsid w:val="00C94146"/>
    <w:rsid w:val="00C942C0"/>
    <w:rsid w:val="00C94862"/>
    <w:rsid w:val="00C9556E"/>
    <w:rsid w:val="00C9567D"/>
    <w:rsid w:val="00C96D5D"/>
    <w:rsid w:val="00C97257"/>
    <w:rsid w:val="00C9762F"/>
    <w:rsid w:val="00CA0127"/>
    <w:rsid w:val="00CA018A"/>
    <w:rsid w:val="00CA04C9"/>
    <w:rsid w:val="00CA091A"/>
    <w:rsid w:val="00CA15A0"/>
    <w:rsid w:val="00CA1712"/>
    <w:rsid w:val="00CA1903"/>
    <w:rsid w:val="00CA28BD"/>
    <w:rsid w:val="00CA29A8"/>
    <w:rsid w:val="00CA2C48"/>
    <w:rsid w:val="00CA2CF5"/>
    <w:rsid w:val="00CA3210"/>
    <w:rsid w:val="00CA322E"/>
    <w:rsid w:val="00CA3537"/>
    <w:rsid w:val="00CA35D5"/>
    <w:rsid w:val="00CA36EB"/>
    <w:rsid w:val="00CA37D7"/>
    <w:rsid w:val="00CA3B0B"/>
    <w:rsid w:val="00CA3B9E"/>
    <w:rsid w:val="00CA5972"/>
    <w:rsid w:val="00CA5E1C"/>
    <w:rsid w:val="00CA5E7C"/>
    <w:rsid w:val="00CA622E"/>
    <w:rsid w:val="00CA65C6"/>
    <w:rsid w:val="00CA6989"/>
    <w:rsid w:val="00CA6E7D"/>
    <w:rsid w:val="00CA704A"/>
    <w:rsid w:val="00CA7CA4"/>
    <w:rsid w:val="00CB02C2"/>
    <w:rsid w:val="00CB051F"/>
    <w:rsid w:val="00CB0C33"/>
    <w:rsid w:val="00CB0F8A"/>
    <w:rsid w:val="00CB0FA6"/>
    <w:rsid w:val="00CB1348"/>
    <w:rsid w:val="00CB134E"/>
    <w:rsid w:val="00CB1749"/>
    <w:rsid w:val="00CB1E90"/>
    <w:rsid w:val="00CB2534"/>
    <w:rsid w:val="00CB2552"/>
    <w:rsid w:val="00CB266E"/>
    <w:rsid w:val="00CB269B"/>
    <w:rsid w:val="00CB26FA"/>
    <w:rsid w:val="00CB2AA6"/>
    <w:rsid w:val="00CB2AEC"/>
    <w:rsid w:val="00CB3058"/>
    <w:rsid w:val="00CB3400"/>
    <w:rsid w:val="00CB3883"/>
    <w:rsid w:val="00CB3925"/>
    <w:rsid w:val="00CB3C00"/>
    <w:rsid w:val="00CB40B6"/>
    <w:rsid w:val="00CB43AB"/>
    <w:rsid w:val="00CB4439"/>
    <w:rsid w:val="00CB44F1"/>
    <w:rsid w:val="00CB4517"/>
    <w:rsid w:val="00CB463B"/>
    <w:rsid w:val="00CB475E"/>
    <w:rsid w:val="00CB4DB0"/>
    <w:rsid w:val="00CB4F44"/>
    <w:rsid w:val="00CB5BEF"/>
    <w:rsid w:val="00CB5CBE"/>
    <w:rsid w:val="00CB6109"/>
    <w:rsid w:val="00CB64A4"/>
    <w:rsid w:val="00CB65C2"/>
    <w:rsid w:val="00CB6763"/>
    <w:rsid w:val="00CB6BBE"/>
    <w:rsid w:val="00CC0A31"/>
    <w:rsid w:val="00CC0AA4"/>
    <w:rsid w:val="00CC0D50"/>
    <w:rsid w:val="00CC0F74"/>
    <w:rsid w:val="00CC2510"/>
    <w:rsid w:val="00CC262D"/>
    <w:rsid w:val="00CC272E"/>
    <w:rsid w:val="00CC28E3"/>
    <w:rsid w:val="00CC2C97"/>
    <w:rsid w:val="00CC31B3"/>
    <w:rsid w:val="00CC345E"/>
    <w:rsid w:val="00CC3946"/>
    <w:rsid w:val="00CC3A07"/>
    <w:rsid w:val="00CC3ACA"/>
    <w:rsid w:val="00CC426C"/>
    <w:rsid w:val="00CC47D4"/>
    <w:rsid w:val="00CC551F"/>
    <w:rsid w:val="00CC64BF"/>
    <w:rsid w:val="00CC69A8"/>
    <w:rsid w:val="00CC6CAA"/>
    <w:rsid w:val="00CC6DCB"/>
    <w:rsid w:val="00CC6E4D"/>
    <w:rsid w:val="00CC6F0B"/>
    <w:rsid w:val="00CC70E0"/>
    <w:rsid w:val="00CC7416"/>
    <w:rsid w:val="00CC78D1"/>
    <w:rsid w:val="00CC794C"/>
    <w:rsid w:val="00CC7D6D"/>
    <w:rsid w:val="00CC7E22"/>
    <w:rsid w:val="00CD0A34"/>
    <w:rsid w:val="00CD0E50"/>
    <w:rsid w:val="00CD1280"/>
    <w:rsid w:val="00CD17A4"/>
    <w:rsid w:val="00CD185A"/>
    <w:rsid w:val="00CD199E"/>
    <w:rsid w:val="00CD1CC9"/>
    <w:rsid w:val="00CD29C0"/>
    <w:rsid w:val="00CD2C1E"/>
    <w:rsid w:val="00CD2EF4"/>
    <w:rsid w:val="00CD2FC5"/>
    <w:rsid w:val="00CD3165"/>
    <w:rsid w:val="00CD4905"/>
    <w:rsid w:val="00CD49A8"/>
    <w:rsid w:val="00CD4AD0"/>
    <w:rsid w:val="00CD4E0E"/>
    <w:rsid w:val="00CD4E73"/>
    <w:rsid w:val="00CD5246"/>
    <w:rsid w:val="00CD52A4"/>
    <w:rsid w:val="00CD5419"/>
    <w:rsid w:val="00CD6261"/>
    <w:rsid w:val="00CD62AE"/>
    <w:rsid w:val="00CD65EC"/>
    <w:rsid w:val="00CD6768"/>
    <w:rsid w:val="00CD6A22"/>
    <w:rsid w:val="00CD6C04"/>
    <w:rsid w:val="00CD7AA0"/>
    <w:rsid w:val="00CD7B04"/>
    <w:rsid w:val="00CE09E9"/>
    <w:rsid w:val="00CE0E74"/>
    <w:rsid w:val="00CE0FAB"/>
    <w:rsid w:val="00CE22D2"/>
    <w:rsid w:val="00CE2FA5"/>
    <w:rsid w:val="00CE3D69"/>
    <w:rsid w:val="00CE4041"/>
    <w:rsid w:val="00CE4923"/>
    <w:rsid w:val="00CE526D"/>
    <w:rsid w:val="00CE5484"/>
    <w:rsid w:val="00CE5B40"/>
    <w:rsid w:val="00CE5EBE"/>
    <w:rsid w:val="00CE65ED"/>
    <w:rsid w:val="00CE66E9"/>
    <w:rsid w:val="00CE6CD3"/>
    <w:rsid w:val="00CE731A"/>
    <w:rsid w:val="00CE7715"/>
    <w:rsid w:val="00CF03BB"/>
    <w:rsid w:val="00CF0C19"/>
    <w:rsid w:val="00CF0D60"/>
    <w:rsid w:val="00CF1B19"/>
    <w:rsid w:val="00CF21CF"/>
    <w:rsid w:val="00CF26E4"/>
    <w:rsid w:val="00CF2B85"/>
    <w:rsid w:val="00CF2BA6"/>
    <w:rsid w:val="00CF31BE"/>
    <w:rsid w:val="00CF31D2"/>
    <w:rsid w:val="00CF3755"/>
    <w:rsid w:val="00CF3D58"/>
    <w:rsid w:val="00CF4250"/>
    <w:rsid w:val="00CF42FA"/>
    <w:rsid w:val="00CF43AA"/>
    <w:rsid w:val="00CF4450"/>
    <w:rsid w:val="00CF4558"/>
    <w:rsid w:val="00CF4A72"/>
    <w:rsid w:val="00CF54DA"/>
    <w:rsid w:val="00CF559E"/>
    <w:rsid w:val="00CF563F"/>
    <w:rsid w:val="00CF5824"/>
    <w:rsid w:val="00CF5B14"/>
    <w:rsid w:val="00CF5D84"/>
    <w:rsid w:val="00CF609C"/>
    <w:rsid w:val="00CF6946"/>
    <w:rsid w:val="00CF6A5D"/>
    <w:rsid w:val="00CF6BF1"/>
    <w:rsid w:val="00CF6F3E"/>
    <w:rsid w:val="00CF7BF7"/>
    <w:rsid w:val="00CF7E34"/>
    <w:rsid w:val="00CF7E4C"/>
    <w:rsid w:val="00D00583"/>
    <w:rsid w:val="00D0067A"/>
    <w:rsid w:val="00D009BC"/>
    <w:rsid w:val="00D00C4D"/>
    <w:rsid w:val="00D00CA4"/>
    <w:rsid w:val="00D01BE4"/>
    <w:rsid w:val="00D023F8"/>
    <w:rsid w:val="00D024D5"/>
    <w:rsid w:val="00D02AFE"/>
    <w:rsid w:val="00D02D13"/>
    <w:rsid w:val="00D03533"/>
    <w:rsid w:val="00D03F7A"/>
    <w:rsid w:val="00D042C3"/>
    <w:rsid w:val="00D043FE"/>
    <w:rsid w:val="00D0508F"/>
    <w:rsid w:val="00D05268"/>
    <w:rsid w:val="00D069CC"/>
    <w:rsid w:val="00D071AA"/>
    <w:rsid w:val="00D075BB"/>
    <w:rsid w:val="00D07834"/>
    <w:rsid w:val="00D1025D"/>
    <w:rsid w:val="00D10421"/>
    <w:rsid w:val="00D10AAF"/>
    <w:rsid w:val="00D10CF2"/>
    <w:rsid w:val="00D110DB"/>
    <w:rsid w:val="00D11964"/>
    <w:rsid w:val="00D11D31"/>
    <w:rsid w:val="00D12226"/>
    <w:rsid w:val="00D129C8"/>
    <w:rsid w:val="00D12D53"/>
    <w:rsid w:val="00D13002"/>
    <w:rsid w:val="00D13226"/>
    <w:rsid w:val="00D1381B"/>
    <w:rsid w:val="00D13B21"/>
    <w:rsid w:val="00D13EFA"/>
    <w:rsid w:val="00D147F0"/>
    <w:rsid w:val="00D149D4"/>
    <w:rsid w:val="00D149FF"/>
    <w:rsid w:val="00D14AC8"/>
    <w:rsid w:val="00D15014"/>
    <w:rsid w:val="00D15055"/>
    <w:rsid w:val="00D161BC"/>
    <w:rsid w:val="00D16308"/>
    <w:rsid w:val="00D16A4D"/>
    <w:rsid w:val="00D16B14"/>
    <w:rsid w:val="00D16BDE"/>
    <w:rsid w:val="00D17330"/>
    <w:rsid w:val="00D17BFF"/>
    <w:rsid w:val="00D20211"/>
    <w:rsid w:val="00D20546"/>
    <w:rsid w:val="00D209FC"/>
    <w:rsid w:val="00D2142A"/>
    <w:rsid w:val="00D2190E"/>
    <w:rsid w:val="00D21A17"/>
    <w:rsid w:val="00D21A3A"/>
    <w:rsid w:val="00D22412"/>
    <w:rsid w:val="00D2266F"/>
    <w:rsid w:val="00D22A27"/>
    <w:rsid w:val="00D23080"/>
    <w:rsid w:val="00D23358"/>
    <w:rsid w:val="00D23C15"/>
    <w:rsid w:val="00D23E2D"/>
    <w:rsid w:val="00D24186"/>
    <w:rsid w:val="00D24F91"/>
    <w:rsid w:val="00D2525E"/>
    <w:rsid w:val="00D25566"/>
    <w:rsid w:val="00D25732"/>
    <w:rsid w:val="00D25DAB"/>
    <w:rsid w:val="00D26251"/>
    <w:rsid w:val="00D2633E"/>
    <w:rsid w:val="00D2678B"/>
    <w:rsid w:val="00D273F1"/>
    <w:rsid w:val="00D27575"/>
    <w:rsid w:val="00D2763A"/>
    <w:rsid w:val="00D30096"/>
    <w:rsid w:val="00D30964"/>
    <w:rsid w:val="00D30F0E"/>
    <w:rsid w:val="00D31522"/>
    <w:rsid w:val="00D31AF2"/>
    <w:rsid w:val="00D31B4D"/>
    <w:rsid w:val="00D31E69"/>
    <w:rsid w:val="00D322E0"/>
    <w:rsid w:val="00D3246A"/>
    <w:rsid w:val="00D3246B"/>
    <w:rsid w:val="00D32A31"/>
    <w:rsid w:val="00D32AF9"/>
    <w:rsid w:val="00D33538"/>
    <w:rsid w:val="00D33BFF"/>
    <w:rsid w:val="00D33FC6"/>
    <w:rsid w:val="00D34123"/>
    <w:rsid w:val="00D342EF"/>
    <w:rsid w:val="00D34580"/>
    <w:rsid w:val="00D34F5C"/>
    <w:rsid w:val="00D355F5"/>
    <w:rsid w:val="00D36159"/>
    <w:rsid w:val="00D36329"/>
    <w:rsid w:val="00D36CFF"/>
    <w:rsid w:val="00D36E5A"/>
    <w:rsid w:val="00D370CB"/>
    <w:rsid w:val="00D376AD"/>
    <w:rsid w:val="00D37E4F"/>
    <w:rsid w:val="00D37FE2"/>
    <w:rsid w:val="00D40325"/>
    <w:rsid w:val="00D40753"/>
    <w:rsid w:val="00D407AA"/>
    <w:rsid w:val="00D40A78"/>
    <w:rsid w:val="00D40C87"/>
    <w:rsid w:val="00D40CB5"/>
    <w:rsid w:val="00D40E18"/>
    <w:rsid w:val="00D411CC"/>
    <w:rsid w:val="00D414FC"/>
    <w:rsid w:val="00D417D0"/>
    <w:rsid w:val="00D41F46"/>
    <w:rsid w:val="00D422D4"/>
    <w:rsid w:val="00D42971"/>
    <w:rsid w:val="00D429D2"/>
    <w:rsid w:val="00D4469B"/>
    <w:rsid w:val="00D45051"/>
    <w:rsid w:val="00D45430"/>
    <w:rsid w:val="00D4598A"/>
    <w:rsid w:val="00D45BB6"/>
    <w:rsid w:val="00D45F39"/>
    <w:rsid w:val="00D46889"/>
    <w:rsid w:val="00D46B34"/>
    <w:rsid w:val="00D46E2D"/>
    <w:rsid w:val="00D47400"/>
    <w:rsid w:val="00D476AE"/>
    <w:rsid w:val="00D477C1"/>
    <w:rsid w:val="00D47DF0"/>
    <w:rsid w:val="00D47F56"/>
    <w:rsid w:val="00D47F96"/>
    <w:rsid w:val="00D512B4"/>
    <w:rsid w:val="00D51571"/>
    <w:rsid w:val="00D515D5"/>
    <w:rsid w:val="00D5179C"/>
    <w:rsid w:val="00D520D0"/>
    <w:rsid w:val="00D522C0"/>
    <w:rsid w:val="00D52439"/>
    <w:rsid w:val="00D52518"/>
    <w:rsid w:val="00D52572"/>
    <w:rsid w:val="00D52A6C"/>
    <w:rsid w:val="00D52EDD"/>
    <w:rsid w:val="00D53674"/>
    <w:rsid w:val="00D53A59"/>
    <w:rsid w:val="00D54212"/>
    <w:rsid w:val="00D54271"/>
    <w:rsid w:val="00D547A5"/>
    <w:rsid w:val="00D548C1"/>
    <w:rsid w:val="00D54E8B"/>
    <w:rsid w:val="00D5594C"/>
    <w:rsid w:val="00D559AD"/>
    <w:rsid w:val="00D56413"/>
    <w:rsid w:val="00D56982"/>
    <w:rsid w:val="00D569BD"/>
    <w:rsid w:val="00D56B20"/>
    <w:rsid w:val="00D57846"/>
    <w:rsid w:val="00D57C20"/>
    <w:rsid w:val="00D57E41"/>
    <w:rsid w:val="00D57E44"/>
    <w:rsid w:val="00D57E97"/>
    <w:rsid w:val="00D60262"/>
    <w:rsid w:val="00D60598"/>
    <w:rsid w:val="00D605BF"/>
    <w:rsid w:val="00D60A8B"/>
    <w:rsid w:val="00D60DB6"/>
    <w:rsid w:val="00D61102"/>
    <w:rsid w:val="00D61559"/>
    <w:rsid w:val="00D61AEA"/>
    <w:rsid w:val="00D61F10"/>
    <w:rsid w:val="00D620B5"/>
    <w:rsid w:val="00D621BF"/>
    <w:rsid w:val="00D6248D"/>
    <w:rsid w:val="00D624C9"/>
    <w:rsid w:val="00D62822"/>
    <w:rsid w:val="00D62E04"/>
    <w:rsid w:val="00D62E11"/>
    <w:rsid w:val="00D6349F"/>
    <w:rsid w:val="00D6385E"/>
    <w:rsid w:val="00D63A7E"/>
    <w:rsid w:val="00D63B1A"/>
    <w:rsid w:val="00D63BA1"/>
    <w:rsid w:val="00D63C32"/>
    <w:rsid w:val="00D63EBD"/>
    <w:rsid w:val="00D64139"/>
    <w:rsid w:val="00D64886"/>
    <w:rsid w:val="00D64963"/>
    <w:rsid w:val="00D64A2F"/>
    <w:rsid w:val="00D64DBE"/>
    <w:rsid w:val="00D64E04"/>
    <w:rsid w:val="00D64FF6"/>
    <w:rsid w:val="00D650FF"/>
    <w:rsid w:val="00D657B9"/>
    <w:rsid w:val="00D65EBA"/>
    <w:rsid w:val="00D65F80"/>
    <w:rsid w:val="00D664D2"/>
    <w:rsid w:val="00D679B6"/>
    <w:rsid w:val="00D67B0C"/>
    <w:rsid w:val="00D67C07"/>
    <w:rsid w:val="00D700E0"/>
    <w:rsid w:val="00D7036E"/>
    <w:rsid w:val="00D70767"/>
    <w:rsid w:val="00D7096F"/>
    <w:rsid w:val="00D711D6"/>
    <w:rsid w:val="00D71874"/>
    <w:rsid w:val="00D71CA2"/>
    <w:rsid w:val="00D728B6"/>
    <w:rsid w:val="00D72BD8"/>
    <w:rsid w:val="00D734AC"/>
    <w:rsid w:val="00D73560"/>
    <w:rsid w:val="00D7457E"/>
    <w:rsid w:val="00D74F0E"/>
    <w:rsid w:val="00D74F21"/>
    <w:rsid w:val="00D758D4"/>
    <w:rsid w:val="00D75D96"/>
    <w:rsid w:val="00D75E81"/>
    <w:rsid w:val="00D7658E"/>
    <w:rsid w:val="00D76810"/>
    <w:rsid w:val="00D76C46"/>
    <w:rsid w:val="00D76E7B"/>
    <w:rsid w:val="00D76F7A"/>
    <w:rsid w:val="00D772D2"/>
    <w:rsid w:val="00D77532"/>
    <w:rsid w:val="00D80044"/>
    <w:rsid w:val="00D80252"/>
    <w:rsid w:val="00D8082F"/>
    <w:rsid w:val="00D80ADD"/>
    <w:rsid w:val="00D80B98"/>
    <w:rsid w:val="00D8130B"/>
    <w:rsid w:val="00D816FE"/>
    <w:rsid w:val="00D8193F"/>
    <w:rsid w:val="00D81B96"/>
    <w:rsid w:val="00D82642"/>
    <w:rsid w:val="00D82785"/>
    <w:rsid w:val="00D829B8"/>
    <w:rsid w:val="00D82A80"/>
    <w:rsid w:val="00D82E2E"/>
    <w:rsid w:val="00D83314"/>
    <w:rsid w:val="00D83687"/>
    <w:rsid w:val="00D84498"/>
    <w:rsid w:val="00D84713"/>
    <w:rsid w:val="00D84E13"/>
    <w:rsid w:val="00D84E5A"/>
    <w:rsid w:val="00D85D1D"/>
    <w:rsid w:val="00D85EC7"/>
    <w:rsid w:val="00D86425"/>
    <w:rsid w:val="00D8698E"/>
    <w:rsid w:val="00D86B4A"/>
    <w:rsid w:val="00D86B7C"/>
    <w:rsid w:val="00D86C34"/>
    <w:rsid w:val="00D87833"/>
    <w:rsid w:val="00D87874"/>
    <w:rsid w:val="00D879F3"/>
    <w:rsid w:val="00D90004"/>
    <w:rsid w:val="00D9073C"/>
    <w:rsid w:val="00D90A8F"/>
    <w:rsid w:val="00D9111B"/>
    <w:rsid w:val="00D91238"/>
    <w:rsid w:val="00D91378"/>
    <w:rsid w:val="00D91441"/>
    <w:rsid w:val="00D91AED"/>
    <w:rsid w:val="00D9290E"/>
    <w:rsid w:val="00D92BC3"/>
    <w:rsid w:val="00D93171"/>
    <w:rsid w:val="00D933F4"/>
    <w:rsid w:val="00D93736"/>
    <w:rsid w:val="00D938A4"/>
    <w:rsid w:val="00D93AC6"/>
    <w:rsid w:val="00D93D6E"/>
    <w:rsid w:val="00D9476C"/>
    <w:rsid w:val="00D948B6"/>
    <w:rsid w:val="00D94B22"/>
    <w:rsid w:val="00D951E9"/>
    <w:rsid w:val="00D95BB3"/>
    <w:rsid w:val="00D95E7D"/>
    <w:rsid w:val="00D9634B"/>
    <w:rsid w:val="00D96630"/>
    <w:rsid w:val="00D978C1"/>
    <w:rsid w:val="00D97DB8"/>
    <w:rsid w:val="00DA049A"/>
    <w:rsid w:val="00DA04BC"/>
    <w:rsid w:val="00DA06DC"/>
    <w:rsid w:val="00DA07FD"/>
    <w:rsid w:val="00DA089F"/>
    <w:rsid w:val="00DA1335"/>
    <w:rsid w:val="00DA14BD"/>
    <w:rsid w:val="00DA1547"/>
    <w:rsid w:val="00DA1C2B"/>
    <w:rsid w:val="00DA1ED7"/>
    <w:rsid w:val="00DA255B"/>
    <w:rsid w:val="00DA30DB"/>
    <w:rsid w:val="00DA3190"/>
    <w:rsid w:val="00DA37F3"/>
    <w:rsid w:val="00DA385F"/>
    <w:rsid w:val="00DA41B1"/>
    <w:rsid w:val="00DA4696"/>
    <w:rsid w:val="00DA4785"/>
    <w:rsid w:val="00DA4A35"/>
    <w:rsid w:val="00DA4C92"/>
    <w:rsid w:val="00DA50CE"/>
    <w:rsid w:val="00DA520C"/>
    <w:rsid w:val="00DA56C4"/>
    <w:rsid w:val="00DA61D1"/>
    <w:rsid w:val="00DA684A"/>
    <w:rsid w:val="00DA6BF4"/>
    <w:rsid w:val="00DA6D95"/>
    <w:rsid w:val="00DA72FD"/>
    <w:rsid w:val="00DB004D"/>
    <w:rsid w:val="00DB0741"/>
    <w:rsid w:val="00DB0866"/>
    <w:rsid w:val="00DB1170"/>
    <w:rsid w:val="00DB1344"/>
    <w:rsid w:val="00DB199E"/>
    <w:rsid w:val="00DB1C0D"/>
    <w:rsid w:val="00DB1C81"/>
    <w:rsid w:val="00DB1F82"/>
    <w:rsid w:val="00DB21F0"/>
    <w:rsid w:val="00DB2811"/>
    <w:rsid w:val="00DB28EC"/>
    <w:rsid w:val="00DB2ACC"/>
    <w:rsid w:val="00DB32AB"/>
    <w:rsid w:val="00DB3A7B"/>
    <w:rsid w:val="00DB3D0C"/>
    <w:rsid w:val="00DB4071"/>
    <w:rsid w:val="00DB41DA"/>
    <w:rsid w:val="00DB42B3"/>
    <w:rsid w:val="00DB4607"/>
    <w:rsid w:val="00DB47C3"/>
    <w:rsid w:val="00DB4CFE"/>
    <w:rsid w:val="00DB4E5B"/>
    <w:rsid w:val="00DB4EF4"/>
    <w:rsid w:val="00DB526A"/>
    <w:rsid w:val="00DB5312"/>
    <w:rsid w:val="00DB55A5"/>
    <w:rsid w:val="00DB5A43"/>
    <w:rsid w:val="00DB608E"/>
    <w:rsid w:val="00DB6123"/>
    <w:rsid w:val="00DB63C8"/>
    <w:rsid w:val="00DB64CD"/>
    <w:rsid w:val="00DB6537"/>
    <w:rsid w:val="00DB6714"/>
    <w:rsid w:val="00DB677A"/>
    <w:rsid w:val="00DB7269"/>
    <w:rsid w:val="00DC008C"/>
    <w:rsid w:val="00DC01D2"/>
    <w:rsid w:val="00DC11E6"/>
    <w:rsid w:val="00DC15AA"/>
    <w:rsid w:val="00DC1B15"/>
    <w:rsid w:val="00DC1E12"/>
    <w:rsid w:val="00DC1EAA"/>
    <w:rsid w:val="00DC212E"/>
    <w:rsid w:val="00DC2D48"/>
    <w:rsid w:val="00DC2F50"/>
    <w:rsid w:val="00DC4C70"/>
    <w:rsid w:val="00DC538E"/>
    <w:rsid w:val="00DC58FC"/>
    <w:rsid w:val="00DC5E23"/>
    <w:rsid w:val="00DC6322"/>
    <w:rsid w:val="00DC63EC"/>
    <w:rsid w:val="00DC6D2B"/>
    <w:rsid w:val="00DC7764"/>
    <w:rsid w:val="00DC7BD3"/>
    <w:rsid w:val="00DD020E"/>
    <w:rsid w:val="00DD035C"/>
    <w:rsid w:val="00DD0425"/>
    <w:rsid w:val="00DD0923"/>
    <w:rsid w:val="00DD0C72"/>
    <w:rsid w:val="00DD13B6"/>
    <w:rsid w:val="00DD160F"/>
    <w:rsid w:val="00DD1BDE"/>
    <w:rsid w:val="00DD1CFC"/>
    <w:rsid w:val="00DD2435"/>
    <w:rsid w:val="00DD2A9A"/>
    <w:rsid w:val="00DD2D87"/>
    <w:rsid w:val="00DD36F4"/>
    <w:rsid w:val="00DD44E8"/>
    <w:rsid w:val="00DD459E"/>
    <w:rsid w:val="00DD4819"/>
    <w:rsid w:val="00DD4C9C"/>
    <w:rsid w:val="00DD4D2C"/>
    <w:rsid w:val="00DD4E2D"/>
    <w:rsid w:val="00DD53C9"/>
    <w:rsid w:val="00DD5BB7"/>
    <w:rsid w:val="00DD5F7D"/>
    <w:rsid w:val="00DD6217"/>
    <w:rsid w:val="00DD6287"/>
    <w:rsid w:val="00DD6BA6"/>
    <w:rsid w:val="00DD775F"/>
    <w:rsid w:val="00DD7A0F"/>
    <w:rsid w:val="00DD7D9E"/>
    <w:rsid w:val="00DE0001"/>
    <w:rsid w:val="00DE0656"/>
    <w:rsid w:val="00DE13BD"/>
    <w:rsid w:val="00DE1814"/>
    <w:rsid w:val="00DE1855"/>
    <w:rsid w:val="00DE2FA1"/>
    <w:rsid w:val="00DE3553"/>
    <w:rsid w:val="00DE405E"/>
    <w:rsid w:val="00DE427E"/>
    <w:rsid w:val="00DE4E6C"/>
    <w:rsid w:val="00DE56EB"/>
    <w:rsid w:val="00DE593E"/>
    <w:rsid w:val="00DE5A1A"/>
    <w:rsid w:val="00DE5DDD"/>
    <w:rsid w:val="00DE5EBA"/>
    <w:rsid w:val="00DE6B0B"/>
    <w:rsid w:val="00DE6BA1"/>
    <w:rsid w:val="00DE6EF2"/>
    <w:rsid w:val="00DE73A6"/>
    <w:rsid w:val="00DE75FB"/>
    <w:rsid w:val="00DE7B84"/>
    <w:rsid w:val="00DE7FED"/>
    <w:rsid w:val="00DF0451"/>
    <w:rsid w:val="00DF0CAB"/>
    <w:rsid w:val="00DF0E7E"/>
    <w:rsid w:val="00DF1633"/>
    <w:rsid w:val="00DF1DC2"/>
    <w:rsid w:val="00DF1E54"/>
    <w:rsid w:val="00DF1FDD"/>
    <w:rsid w:val="00DF2269"/>
    <w:rsid w:val="00DF266A"/>
    <w:rsid w:val="00DF2BF7"/>
    <w:rsid w:val="00DF3A09"/>
    <w:rsid w:val="00DF3FCD"/>
    <w:rsid w:val="00DF401A"/>
    <w:rsid w:val="00DF4D90"/>
    <w:rsid w:val="00DF519C"/>
    <w:rsid w:val="00DF5D63"/>
    <w:rsid w:val="00DF63F7"/>
    <w:rsid w:val="00DF6410"/>
    <w:rsid w:val="00DF65CF"/>
    <w:rsid w:val="00DF6730"/>
    <w:rsid w:val="00DF6AFE"/>
    <w:rsid w:val="00DF6C03"/>
    <w:rsid w:val="00DF71D4"/>
    <w:rsid w:val="00DF7538"/>
    <w:rsid w:val="00DF7744"/>
    <w:rsid w:val="00DF7A40"/>
    <w:rsid w:val="00DF7F44"/>
    <w:rsid w:val="00E00280"/>
    <w:rsid w:val="00E007E6"/>
    <w:rsid w:val="00E00F52"/>
    <w:rsid w:val="00E01B98"/>
    <w:rsid w:val="00E01DC0"/>
    <w:rsid w:val="00E02500"/>
    <w:rsid w:val="00E02A62"/>
    <w:rsid w:val="00E03869"/>
    <w:rsid w:val="00E03ADA"/>
    <w:rsid w:val="00E04DA2"/>
    <w:rsid w:val="00E0513F"/>
    <w:rsid w:val="00E05221"/>
    <w:rsid w:val="00E056D5"/>
    <w:rsid w:val="00E05AB7"/>
    <w:rsid w:val="00E06393"/>
    <w:rsid w:val="00E0670C"/>
    <w:rsid w:val="00E06FEA"/>
    <w:rsid w:val="00E07ED3"/>
    <w:rsid w:val="00E10380"/>
    <w:rsid w:val="00E106E0"/>
    <w:rsid w:val="00E10E3F"/>
    <w:rsid w:val="00E11A1A"/>
    <w:rsid w:val="00E122CE"/>
    <w:rsid w:val="00E1233F"/>
    <w:rsid w:val="00E12900"/>
    <w:rsid w:val="00E13069"/>
    <w:rsid w:val="00E13EDC"/>
    <w:rsid w:val="00E14520"/>
    <w:rsid w:val="00E145C8"/>
    <w:rsid w:val="00E14A83"/>
    <w:rsid w:val="00E14AA2"/>
    <w:rsid w:val="00E14B87"/>
    <w:rsid w:val="00E155C5"/>
    <w:rsid w:val="00E15B72"/>
    <w:rsid w:val="00E1621E"/>
    <w:rsid w:val="00E1743D"/>
    <w:rsid w:val="00E200F1"/>
    <w:rsid w:val="00E2099D"/>
    <w:rsid w:val="00E21012"/>
    <w:rsid w:val="00E2125F"/>
    <w:rsid w:val="00E21387"/>
    <w:rsid w:val="00E21776"/>
    <w:rsid w:val="00E21A52"/>
    <w:rsid w:val="00E21E50"/>
    <w:rsid w:val="00E23B4F"/>
    <w:rsid w:val="00E23F0E"/>
    <w:rsid w:val="00E23F9A"/>
    <w:rsid w:val="00E244E6"/>
    <w:rsid w:val="00E24950"/>
    <w:rsid w:val="00E24C52"/>
    <w:rsid w:val="00E24D96"/>
    <w:rsid w:val="00E2573D"/>
    <w:rsid w:val="00E26231"/>
    <w:rsid w:val="00E264B7"/>
    <w:rsid w:val="00E265B7"/>
    <w:rsid w:val="00E26619"/>
    <w:rsid w:val="00E26978"/>
    <w:rsid w:val="00E26E36"/>
    <w:rsid w:val="00E27079"/>
    <w:rsid w:val="00E2720A"/>
    <w:rsid w:val="00E274EF"/>
    <w:rsid w:val="00E2770C"/>
    <w:rsid w:val="00E30EB9"/>
    <w:rsid w:val="00E30FF8"/>
    <w:rsid w:val="00E3112F"/>
    <w:rsid w:val="00E31A14"/>
    <w:rsid w:val="00E31A3C"/>
    <w:rsid w:val="00E31C88"/>
    <w:rsid w:val="00E3299D"/>
    <w:rsid w:val="00E329F1"/>
    <w:rsid w:val="00E32CD4"/>
    <w:rsid w:val="00E32E03"/>
    <w:rsid w:val="00E33282"/>
    <w:rsid w:val="00E335A1"/>
    <w:rsid w:val="00E338C7"/>
    <w:rsid w:val="00E33AF5"/>
    <w:rsid w:val="00E33B04"/>
    <w:rsid w:val="00E33BBE"/>
    <w:rsid w:val="00E33CD7"/>
    <w:rsid w:val="00E34018"/>
    <w:rsid w:val="00E3421C"/>
    <w:rsid w:val="00E3436B"/>
    <w:rsid w:val="00E3439A"/>
    <w:rsid w:val="00E34A2D"/>
    <w:rsid w:val="00E3566C"/>
    <w:rsid w:val="00E35777"/>
    <w:rsid w:val="00E35806"/>
    <w:rsid w:val="00E35B8B"/>
    <w:rsid w:val="00E35F3F"/>
    <w:rsid w:val="00E360CE"/>
    <w:rsid w:val="00E3648E"/>
    <w:rsid w:val="00E3688D"/>
    <w:rsid w:val="00E3730F"/>
    <w:rsid w:val="00E40811"/>
    <w:rsid w:val="00E40BC1"/>
    <w:rsid w:val="00E410B5"/>
    <w:rsid w:val="00E4141C"/>
    <w:rsid w:val="00E41438"/>
    <w:rsid w:val="00E41B9C"/>
    <w:rsid w:val="00E41CDB"/>
    <w:rsid w:val="00E42074"/>
    <w:rsid w:val="00E426BA"/>
    <w:rsid w:val="00E42973"/>
    <w:rsid w:val="00E42A7A"/>
    <w:rsid w:val="00E42E34"/>
    <w:rsid w:val="00E42FDF"/>
    <w:rsid w:val="00E43394"/>
    <w:rsid w:val="00E43664"/>
    <w:rsid w:val="00E43B4E"/>
    <w:rsid w:val="00E43CA1"/>
    <w:rsid w:val="00E4435F"/>
    <w:rsid w:val="00E4442F"/>
    <w:rsid w:val="00E4472E"/>
    <w:rsid w:val="00E44734"/>
    <w:rsid w:val="00E44F83"/>
    <w:rsid w:val="00E44FAE"/>
    <w:rsid w:val="00E45643"/>
    <w:rsid w:val="00E4576C"/>
    <w:rsid w:val="00E45F05"/>
    <w:rsid w:val="00E4650C"/>
    <w:rsid w:val="00E467A9"/>
    <w:rsid w:val="00E46CD3"/>
    <w:rsid w:val="00E475F1"/>
    <w:rsid w:val="00E5057E"/>
    <w:rsid w:val="00E50909"/>
    <w:rsid w:val="00E51118"/>
    <w:rsid w:val="00E513C6"/>
    <w:rsid w:val="00E517FF"/>
    <w:rsid w:val="00E51E0B"/>
    <w:rsid w:val="00E52732"/>
    <w:rsid w:val="00E5274E"/>
    <w:rsid w:val="00E52952"/>
    <w:rsid w:val="00E52EE0"/>
    <w:rsid w:val="00E53042"/>
    <w:rsid w:val="00E530F0"/>
    <w:rsid w:val="00E53451"/>
    <w:rsid w:val="00E53761"/>
    <w:rsid w:val="00E54DCF"/>
    <w:rsid w:val="00E55617"/>
    <w:rsid w:val="00E559BE"/>
    <w:rsid w:val="00E55C4A"/>
    <w:rsid w:val="00E563BF"/>
    <w:rsid w:val="00E5659E"/>
    <w:rsid w:val="00E56B9B"/>
    <w:rsid w:val="00E56CB4"/>
    <w:rsid w:val="00E56E01"/>
    <w:rsid w:val="00E571A8"/>
    <w:rsid w:val="00E571C4"/>
    <w:rsid w:val="00E5778F"/>
    <w:rsid w:val="00E57ACC"/>
    <w:rsid w:val="00E603A0"/>
    <w:rsid w:val="00E6048C"/>
    <w:rsid w:val="00E6070D"/>
    <w:rsid w:val="00E60A00"/>
    <w:rsid w:val="00E60DE8"/>
    <w:rsid w:val="00E6101D"/>
    <w:rsid w:val="00E610E3"/>
    <w:rsid w:val="00E61759"/>
    <w:rsid w:val="00E61A9D"/>
    <w:rsid w:val="00E61C44"/>
    <w:rsid w:val="00E61F9B"/>
    <w:rsid w:val="00E62362"/>
    <w:rsid w:val="00E62861"/>
    <w:rsid w:val="00E62A38"/>
    <w:rsid w:val="00E62B42"/>
    <w:rsid w:val="00E62BBE"/>
    <w:rsid w:val="00E63793"/>
    <w:rsid w:val="00E63B97"/>
    <w:rsid w:val="00E63FCF"/>
    <w:rsid w:val="00E640BB"/>
    <w:rsid w:val="00E64592"/>
    <w:rsid w:val="00E64942"/>
    <w:rsid w:val="00E64BB1"/>
    <w:rsid w:val="00E64EF5"/>
    <w:rsid w:val="00E65076"/>
    <w:rsid w:val="00E651F3"/>
    <w:rsid w:val="00E65456"/>
    <w:rsid w:val="00E65A46"/>
    <w:rsid w:val="00E65C21"/>
    <w:rsid w:val="00E66611"/>
    <w:rsid w:val="00E66E17"/>
    <w:rsid w:val="00E70099"/>
    <w:rsid w:val="00E702BA"/>
    <w:rsid w:val="00E702CB"/>
    <w:rsid w:val="00E702D9"/>
    <w:rsid w:val="00E70774"/>
    <w:rsid w:val="00E708EE"/>
    <w:rsid w:val="00E71702"/>
    <w:rsid w:val="00E71A30"/>
    <w:rsid w:val="00E720DF"/>
    <w:rsid w:val="00E72238"/>
    <w:rsid w:val="00E72FA5"/>
    <w:rsid w:val="00E7305A"/>
    <w:rsid w:val="00E7308E"/>
    <w:rsid w:val="00E7312F"/>
    <w:rsid w:val="00E732BE"/>
    <w:rsid w:val="00E735A7"/>
    <w:rsid w:val="00E737E7"/>
    <w:rsid w:val="00E74983"/>
    <w:rsid w:val="00E74EB0"/>
    <w:rsid w:val="00E75302"/>
    <w:rsid w:val="00E757C3"/>
    <w:rsid w:val="00E75B4C"/>
    <w:rsid w:val="00E770D1"/>
    <w:rsid w:val="00E7723B"/>
    <w:rsid w:val="00E776D8"/>
    <w:rsid w:val="00E778B9"/>
    <w:rsid w:val="00E808AC"/>
    <w:rsid w:val="00E811A7"/>
    <w:rsid w:val="00E81821"/>
    <w:rsid w:val="00E8189A"/>
    <w:rsid w:val="00E819A7"/>
    <w:rsid w:val="00E81BEF"/>
    <w:rsid w:val="00E81C99"/>
    <w:rsid w:val="00E81EE6"/>
    <w:rsid w:val="00E81F8B"/>
    <w:rsid w:val="00E82ABD"/>
    <w:rsid w:val="00E82B12"/>
    <w:rsid w:val="00E82B39"/>
    <w:rsid w:val="00E83539"/>
    <w:rsid w:val="00E835C1"/>
    <w:rsid w:val="00E83F94"/>
    <w:rsid w:val="00E84E62"/>
    <w:rsid w:val="00E850F5"/>
    <w:rsid w:val="00E8575A"/>
    <w:rsid w:val="00E85B2C"/>
    <w:rsid w:val="00E85D94"/>
    <w:rsid w:val="00E860D8"/>
    <w:rsid w:val="00E86667"/>
    <w:rsid w:val="00E86769"/>
    <w:rsid w:val="00E86C50"/>
    <w:rsid w:val="00E86E37"/>
    <w:rsid w:val="00E87FCD"/>
    <w:rsid w:val="00E9042C"/>
    <w:rsid w:val="00E905A5"/>
    <w:rsid w:val="00E90B04"/>
    <w:rsid w:val="00E90B38"/>
    <w:rsid w:val="00E910A5"/>
    <w:rsid w:val="00E9156A"/>
    <w:rsid w:val="00E9160A"/>
    <w:rsid w:val="00E91F9B"/>
    <w:rsid w:val="00E9206B"/>
    <w:rsid w:val="00E92674"/>
    <w:rsid w:val="00E927EA"/>
    <w:rsid w:val="00E928D7"/>
    <w:rsid w:val="00E929F9"/>
    <w:rsid w:val="00E92D51"/>
    <w:rsid w:val="00E93159"/>
    <w:rsid w:val="00E93241"/>
    <w:rsid w:val="00E9386F"/>
    <w:rsid w:val="00E94357"/>
    <w:rsid w:val="00E944A5"/>
    <w:rsid w:val="00E94F7C"/>
    <w:rsid w:val="00E955D6"/>
    <w:rsid w:val="00E955F0"/>
    <w:rsid w:val="00E95624"/>
    <w:rsid w:val="00E95915"/>
    <w:rsid w:val="00E95AC8"/>
    <w:rsid w:val="00E96D87"/>
    <w:rsid w:val="00E9757F"/>
    <w:rsid w:val="00E97C22"/>
    <w:rsid w:val="00E97FBE"/>
    <w:rsid w:val="00EA0186"/>
    <w:rsid w:val="00EA01FB"/>
    <w:rsid w:val="00EA03DB"/>
    <w:rsid w:val="00EA0482"/>
    <w:rsid w:val="00EA106D"/>
    <w:rsid w:val="00EA13DF"/>
    <w:rsid w:val="00EA21BC"/>
    <w:rsid w:val="00EA2446"/>
    <w:rsid w:val="00EA2A62"/>
    <w:rsid w:val="00EA3520"/>
    <w:rsid w:val="00EA3B3B"/>
    <w:rsid w:val="00EA3B62"/>
    <w:rsid w:val="00EA42D5"/>
    <w:rsid w:val="00EA4D91"/>
    <w:rsid w:val="00EA4E94"/>
    <w:rsid w:val="00EA517F"/>
    <w:rsid w:val="00EA52EF"/>
    <w:rsid w:val="00EA533B"/>
    <w:rsid w:val="00EA5713"/>
    <w:rsid w:val="00EA5FB0"/>
    <w:rsid w:val="00EA5FEA"/>
    <w:rsid w:val="00EA637C"/>
    <w:rsid w:val="00EA6479"/>
    <w:rsid w:val="00EA674A"/>
    <w:rsid w:val="00EA71A2"/>
    <w:rsid w:val="00EA7897"/>
    <w:rsid w:val="00EA7912"/>
    <w:rsid w:val="00EA79AE"/>
    <w:rsid w:val="00EA7D63"/>
    <w:rsid w:val="00EA7E7A"/>
    <w:rsid w:val="00EA7F10"/>
    <w:rsid w:val="00EA7F57"/>
    <w:rsid w:val="00EB00EA"/>
    <w:rsid w:val="00EB084D"/>
    <w:rsid w:val="00EB0FC6"/>
    <w:rsid w:val="00EB0FF5"/>
    <w:rsid w:val="00EB10F6"/>
    <w:rsid w:val="00EB1DCF"/>
    <w:rsid w:val="00EB229C"/>
    <w:rsid w:val="00EB23D6"/>
    <w:rsid w:val="00EB273A"/>
    <w:rsid w:val="00EB30A4"/>
    <w:rsid w:val="00EB3412"/>
    <w:rsid w:val="00EB380B"/>
    <w:rsid w:val="00EB427F"/>
    <w:rsid w:val="00EB453F"/>
    <w:rsid w:val="00EB45A5"/>
    <w:rsid w:val="00EB4B95"/>
    <w:rsid w:val="00EB5493"/>
    <w:rsid w:val="00EB5651"/>
    <w:rsid w:val="00EB5A54"/>
    <w:rsid w:val="00EB5AF2"/>
    <w:rsid w:val="00EB5B5B"/>
    <w:rsid w:val="00EB5BDE"/>
    <w:rsid w:val="00EB6261"/>
    <w:rsid w:val="00EB62DC"/>
    <w:rsid w:val="00EB63D8"/>
    <w:rsid w:val="00EB6666"/>
    <w:rsid w:val="00EB666B"/>
    <w:rsid w:val="00EB66ED"/>
    <w:rsid w:val="00EB676B"/>
    <w:rsid w:val="00EB6A06"/>
    <w:rsid w:val="00EB6CA7"/>
    <w:rsid w:val="00EB725B"/>
    <w:rsid w:val="00EB7A84"/>
    <w:rsid w:val="00EB7C72"/>
    <w:rsid w:val="00EB7CAD"/>
    <w:rsid w:val="00EC01B2"/>
    <w:rsid w:val="00EC0D52"/>
    <w:rsid w:val="00EC0FB3"/>
    <w:rsid w:val="00EC13E5"/>
    <w:rsid w:val="00EC19A8"/>
    <w:rsid w:val="00EC209C"/>
    <w:rsid w:val="00EC2454"/>
    <w:rsid w:val="00EC27D7"/>
    <w:rsid w:val="00EC2897"/>
    <w:rsid w:val="00EC2A94"/>
    <w:rsid w:val="00EC3F11"/>
    <w:rsid w:val="00EC42BE"/>
    <w:rsid w:val="00EC45D9"/>
    <w:rsid w:val="00EC4BE3"/>
    <w:rsid w:val="00EC4C63"/>
    <w:rsid w:val="00EC5129"/>
    <w:rsid w:val="00EC5295"/>
    <w:rsid w:val="00EC56AC"/>
    <w:rsid w:val="00EC5966"/>
    <w:rsid w:val="00EC5DA9"/>
    <w:rsid w:val="00EC6A3D"/>
    <w:rsid w:val="00EC74BF"/>
    <w:rsid w:val="00EC79FC"/>
    <w:rsid w:val="00EC7A13"/>
    <w:rsid w:val="00EC7A2B"/>
    <w:rsid w:val="00ED0012"/>
    <w:rsid w:val="00ED0311"/>
    <w:rsid w:val="00ED0362"/>
    <w:rsid w:val="00ED03DD"/>
    <w:rsid w:val="00ED11EB"/>
    <w:rsid w:val="00ED14E1"/>
    <w:rsid w:val="00ED1643"/>
    <w:rsid w:val="00ED1705"/>
    <w:rsid w:val="00ED1B54"/>
    <w:rsid w:val="00ED2650"/>
    <w:rsid w:val="00ED273C"/>
    <w:rsid w:val="00ED2F4E"/>
    <w:rsid w:val="00ED357B"/>
    <w:rsid w:val="00ED366A"/>
    <w:rsid w:val="00ED4943"/>
    <w:rsid w:val="00ED4B77"/>
    <w:rsid w:val="00ED4F28"/>
    <w:rsid w:val="00ED548A"/>
    <w:rsid w:val="00ED59B2"/>
    <w:rsid w:val="00ED5E1B"/>
    <w:rsid w:val="00ED7474"/>
    <w:rsid w:val="00ED79B0"/>
    <w:rsid w:val="00ED7B7E"/>
    <w:rsid w:val="00EE04F4"/>
    <w:rsid w:val="00EE083F"/>
    <w:rsid w:val="00EE085F"/>
    <w:rsid w:val="00EE177D"/>
    <w:rsid w:val="00EE1CEC"/>
    <w:rsid w:val="00EE202B"/>
    <w:rsid w:val="00EE30AF"/>
    <w:rsid w:val="00EE3160"/>
    <w:rsid w:val="00EE38EE"/>
    <w:rsid w:val="00EE3947"/>
    <w:rsid w:val="00EE4245"/>
    <w:rsid w:val="00EE4380"/>
    <w:rsid w:val="00EE47E1"/>
    <w:rsid w:val="00EE4F8E"/>
    <w:rsid w:val="00EE50B9"/>
    <w:rsid w:val="00EE54D0"/>
    <w:rsid w:val="00EE5658"/>
    <w:rsid w:val="00EE56B3"/>
    <w:rsid w:val="00EE68AA"/>
    <w:rsid w:val="00EE6929"/>
    <w:rsid w:val="00EE692D"/>
    <w:rsid w:val="00EE6A99"/>
    <w:rsid w:val="00EE6C35"/>
    <w:rsid w:val="00EE7901"/>
    <w:rsid w:val="00EE79D0"/>
    <w:rsid w:val="00EF00D3"/>
    <w:rsid w:val="00EF0770"/>
    <w:rsid w:val="00EF0DFA"/>
    <w:rsid w:val="00EF0E1A"/>
    <w:rsid w:val="00EF1786"/>
    <w:rsid w:val="00EF186E"/>
    <w:rsid w:val="00EF1DF4"/>
    <w:rsid w:val="00EF1FCB"/>
    <w:rsid w:val="00EF231E"/>
    <w:rsid w:val="00EF232A"/>
    <w:rsid w:val="00EF266D"/>
    <w:rsid w:val="00EF2895"/>
    <w:rsid w:val="00EF2A4A"/>
    <w:rsid w:val="00EF2CDB"/>
    <w:rsid w:val="00EF2E4F"/>
    <w:rsid w:val="00EF2EAA"/>
    <w:rsid w:val="00EF32CC"/>
    <w:rsid w:val="00EF3E15"/>
    <w:rsid w:val="00EF3E37"/>
    <w:rsid w:val="00EF40CC"/>
    <w:rsid w:val="00EF4149"/>
    <w:rsid w:val="00EF4157"/>
    <w:rsid w:val="00EF45F7"/>
    <w:rsid w:val="00EF4A8F"/>
    <w:rsid w:val="00EF4FC7"/>
    <w:rsid w:val="00EF54B3"/>
    <w:rsid w:val="00EF589C"/>
    <w:rsid w:val="00EF6041"/>
    <w:rsid w:val="00EF6457"/>
    <w:rsid w:val="00EF697A"/>
    <w:rsid w:val="00EF70A8"/>
    <w:rsid w:val="00EF724A"/>
    <w:rsid w:val="00EF74FA"/>
    <w:rsid w:val="00EF7724"/>
    <w:rsid w:val="00EF7DAE"/>
    <w:rsid w:val="00EF7EBB"/>
    <w:rsid w:val="00EF7FE6"/>
    <w:rsid w:val="00F00E84"/>
    <w:rsid w:val="00F01170"/>
    <w:rsid w:val="00F012B7"/>
    <w:rsid w:val="00F013D9"/>
    <w:rsid w:val="00F01506"/>
    <w:rsid w:val="00F01C3B"/>
    <w:rsid w:val="00F01C69"/>
    <w:rsid w:val="00F01FB2"/>
    <w:rsid w:val="00F02ECA"/>
    <w:rsid w:val="00F02F9D"/>
    <w:rsid w:val="00F0347E"/>
    <w:rsid w:val="00F03F19"/>
    <w:rsid w:val="00F0478A"/>
    <w:rsid w:val="00F04E1A"/>
    <w:rsid w:val="00F057CC"/>
    <w:rsid w:val="00F05A03"/>
    <w:rsid w:val="00F05EBB"/>
    <w:rsid w:val="00F064FA"/>
    <w:rsid w:val="00F067CA"/>
    <w:rsid w:val="00F06A8E"/>
    <w:rsid w:val="00F06ABB"/>
    <w:rsid w:val="00F077F8"/>
    <w:rsid w:val="00F07D16"/>
    <w:rsid w:val="00F10239"/>
    <w:rsid w:val="00F10319"/>
    <w:rsid w:val="00F10572"/>
    <w:rsid w:val="00F10C8F"/>
    <w:rsid w:val="00F11576"/>
    <w:rsid w:val="00F11D06"/>
    <w:rsid w:val="00F11E09"/>
    <w:rsid w:val="00F1287B"/>
    <w:rsid w:val="00F12982"/>
    <w:rsid w:val="00F12C56"/>
    <w:rsid w:val="00F13074"/>
    <w:rsid w:val="00F130BF"/>
    <w:rsid w:val="00F133E5"/>
    <w:rsid w:val="00F133FA"/>
    <w:rsid w:val="00F1355E"/>
    <w:rsid w:val="00F136BA"/>
    <w:rsid w:val="00F13CF2"/>
    <w:rsid w:val="00F14009"/>
    <w:rsid w:val="00F145DE"/>
    <w:rsid w:val="00F1484F"/>
    <w:rsid w:val="00F1489A"/>
    <w:rsid w:val="00F14F7C"/>
    <w:rsid w:val="00F152DE"/>
    <w:rsid w:val="00F1564E"/>
    <w:rsid w:val="00F15EC1"/>
    <w:rsid w:val="00F15F9B"/>
    <w:rsid w:val="00F165D7"/>
    <w:rsid w:val="00F168D6"/>
    <w:rsid w:val="00F16ADC"/>
    <w:rsid w:val="00F16B77"/>
    <w:rsid w:val="00F16C3A"/>
    <w:rsid w:val="00F16F92"/>
    <w:rsid w:val="00F1755A"/>
    <w:rsid w:val="00F178D9"/>
    <w:rsid w:val="00F17C37"/>
    <w:rsid w:val="00F202E8"/>
    <w:rsid w:val="00F21E02"/>
    <w:rsid w:val="00F220D1"/>
    <w:rsid w:val="00F227C2"/>
    <w:rsid w:val="00F228E3"/>
    <w:rsid w:val="00F229D3"/>
    <w:rsid w:val="00F22F48"/>
    <w:rsid w:val="00F234F9"/>
    <w:rsid w:val="00F23A26"/>
    <w:rsid w:val="00F23B0E"/>
    <w:rsid w:val="00F23EED"/>
    <w:rsid w:val="00F240F9"/>
    <w:rsid w:val="00F24434"/>
    <w:rsid w:val="00F249AE"/>
    <w:rsid w:val="00F24BBA"/>
    <w:rsid w:val="00F2502E"/>
    <w:rsid w:val="00F25F5C"/>
    <w:rsid w:val="00F26493"/>
    <w:rsid w:val="00F26C51"/>
    <w:rsid w:val="00F2721D"/>
    <w:rsid w:val="00F276A4"/>
    <w:rsid w:val="00F276FE"/>
    <w:rsid w:val="00F304FD"/>
    <w:rsid w:val="00F30526"/>
    <w:rsid w:val="00F308A8"/>
    <w:rsid w:val="00F30D1C"/>
    <w:rsid w:val="00F311A3"/>
    <w:rsid w:val="00F31311"/>
    <w:rsid w:val="00F32471"/>
    <w:rsid w:val="00F32CCA"/>
    <w:rsid w:val="00F33734"/>
    <w:rsid w:val="00F3383D"/>
    <w:rsid w:val="00F338A4"/>
    <w:rsid w:val="00F33F33"/>
    <w:rsid w:val="00F347C4"/>
    <w:rsid w:val="00F34986"/>
    <w:rsid w:val="00F34CDC"/>
    <w:rsid w:val="00F3527F"/>
    <w:rsid w:val="00F355BF"/>
    <w:rsid w:val="00F355F8"/>
    <w:rsid w:val="00F358B5"/>
    <w:rsid w:val="00F35929"/>
    <w:rsid w:val="00F36734"/>
    <w:rsid w:val="00F36893"/>
    <w:rsid w:val="00F36B34"/>
    <w:rsid w:val="00F36E62"/>
    <w:rsid w:val="00F36FEB"/>
    <w:rsid w:val="00F37195"/>
    <w:rsid w:val="00F378E2"/>
    <w:rsid w:val="00F37BE5"/>
    <w:rsid w:val="00F4167F"/>
    <w:rsid w:val="00F4271F"/>
    <w:rsid w:val="00F42DD8"/>
    <w:rsid w:val="00F431CE"/>
    <w:rsid w:val="00F43F98"/>
    <w:rsid w:val="00F443C6"/>
    <w:rsid w:val="00F44736"/>
    <w:rsid w:val="00F455C1"/>
    <w:rsid w:val="00F45803"/>
    <w:rsid w:val="00F45B40"/>
    <w:rsid w:val="00F45BFF"/>
    <w:rsid w:val="00F4628F"/>
    <w:rsid w:val="00F46377"/>
    <w:rsid w:val="00F477FF"/>
    <w:rsid w:val="00F47C07"/>
    <w:rsid w:val="00F500FF"/>
    <w:rsid w:val="00F5091A"/>
    <w:rsid w:val="00F50AE2"/>
    <w:rsid w:val="00F50C5A"/>
    <w:rsid w:val="00F50CD1"/>
    <w:rsid w:val="00F50DC0"/>
    <w:rsid w:val="00F513CB"/>
    <w:rsid w:val="00F51D14"/>
    <w:rsid w:val="00F52523"/>
    <w:rsid w:val="00F52890"/>
    <w:rsid w:val="00F52B4C"/>
    <w:rsid w:val="00F52EAB"/>
    <w:rsid w:val="00F53026"/>
    <w:rsid w:val="00F531F9"/>
    <w:rsid w:val="00F5333B"/>
    <w:rsid w:val="00F538C6"/>
    <w:rsid w:val="00F53F74"/>
    <w:rsid w:val="00F54090"/>
    <w:rsid w:val="00F545FB"/>
    <w:rsid w:val="00F54DD7"/>
    <w:rsid w:val="00F55E91"/>
    <w:rsid w:val="00F55FAF"/>
    <w:rsid w:val="00F5628E"/>
    <w:rsid w:val="00F5630B"/>
    <w:rsid w:val="00F56EDE"/>
    <w:rsid w:val="00F57003"/>
    <w:rsid w:val="00F57D33"/>
    <w:rsid w:val="00F57FBD"/>
    <w:rsid w:val="00F606EC"/>
    <w:rsid w:val="00F60AFB"/>
    <w:rsid w:val="00F617CD"/>
    <w:rsid w:val="00F625B2"/>
    <w:rsid w:val="00F627EA"/>
    <w:rsid w:val="00F62A5B"/>
    <w:rsid w:val="00F62C6A"/>
    <w:rsid w:val="00F6342B"/>
    <w:rsid w:val="00F637FA"/>
    <w:rsid w:val="00F63FB2"/>
    <w:rsid w:val="00F63FDE"/>
    <w:rsid w:val="00F64108"/>
    <w:rsid w:val="00F6481D"/>
    <w:rsid w:val="00F64947"/>
    <w:rsid w:val="00F64C2E"/>
    <w:rsid w:val="00F64C69"/>
    <w:rsid w:val="00F64EE7"/>
    <w:rsid w:val="00F6654C"/>
    <w:rsid w:val="00F666CC"/>
    <w:rsid w:val="00F66EEC"/>
    <w:rsid w:val="00F67209"/>
    <w:rsid w:val="00F674AC"/>
    <w:rsid w:val="00F676FE"/>
    <w:rsid w:val="00F700F0"/>
    <w:rsid w:val="00F70604"/>
    <w:rsid w:val="00F71122"/>
    <w:rsid w:val="00F71379"/>
    <w:rsid w:val="00F716B4"/>
    <w:rsid w:val="00F723EE"/>
    <w:rsid w:val="00F734A4"/>
    <w:rsid w:val="00F73B1B"/>
    <w:rsid w:val="00F73C5E"/>
    <w:rsid w:val="00F73C94"/>
    <w:rsid w:val="00F73EB9"/>
    <w:rsid w:val="00F74274"/>
    <w:rsid w:val="00F74474"/>
    <w:rsid w:val="00F760F4"/>
    <w:rsid w:val="00F762AC"/>
    <w:rsid w:val="00F769D2"/>
    <w:rsid w:val="00F76BFE"/>
    <w:rsid w:val="00F77583"/>
    <w:rsid w:val="00F77725"/>
    <w:rsid w:val="00F8073E"/>
    <w:rsid w:val="00F80F91"/>
    <w:rsid w:val="00F814F8"/>
    <w:rsid w:val="00F81539"/>
    <w:rsid w:val="00F81673"/>
    <w:rsid w:val="00F81BD1"/>
    <w:rsid w:val="00F82A7A"/>
    <w:rsid w:val="00F82F80"/>
    <w:rsid w:val="00F83376"/>
    <w:rsid w:val="00F8381F"/>
    <w:rsid w:val="00F8391A"/>
    <w:rsid w:val="00F83B8A"/>
    <w:rsid w:val="00F83CA6"/>
    <w:rsid w:val="00F83CE6"/>
    <w:rsid w:val="00F84A95"/>
    <w:rsid w:val="00F84BE9"/>
    <w:rsid w:val="00F8540E"/>
    <w:rsid w:val="00F85609"/>
    <w:rsid w:val="00F870DA"/>
    <w:rsid w:val="00F90A45"/>
    <w:rsid w:val="00F90BBC"/>
    <w:rsid w:val="00F90C2E"/>
    <w:rsid w:val="00F90DF2"/>
    <w:rsid w:val="00F90E07"/>
    <w:rsid w:val="00F90FBE"/>
    <w:rsid w:val="00F917EC"/>
    <w:rsid w:val="00F91E8D"/>
    <w:rsid w:val="00F9258E"/>
    <w:rsid w:val="00F931A6"/>
    <w:rsid w:val="00F932F6"/>
    <w:rsid w:val="00F9332B"/>
    <w:rsid w:val="00F93BE0"/>
    <w:rsid w:val="00F93C9D"/>
    <w:rsid w:val="00F94159"/>
    <w:rsid w:val="00F94339"/>
    <w:rsid w:val="00F943BF"/>
    <w:rsid w:val="00F949E9"/>
    <w:rsid w:val="00F94F99"/>
    <w:rsid w:val="00F95588"/>
    <w:rsid w:val="00F959BA"/>
    <w:rsid w:val="00F95C45"/>
    <w:rsid w:val="00F95CFA"/>
    <w:rsid w:val="00F95E08"/>
    <w:rsid w:val="00F95F19"/>
    <w:rsid w:val="00F96E02"/>
    <w:rsid w:val="00F9750C"/>
    <w:rsid w:val="00F9783B"/>
    <w:rsid w:val="00F97BDC"/>
    <w:rsid w:val="00F97EEE"/>
    <w:rsid w:val="00FA0D56"/>
    <w:rsid w:val="00FA1A65"/>
    <w:rsid w:val="00FA1B0D"/>
    <w:rsid w:val="00FA2097"/>
    <w:rsid w:val="00FA28D0"/>
    <w:rsid w:val="00FA2A74"/>
    <w:rsid w:val="00FA2CD0"/>
    <w:rsid w:val="00FA2F42"/>
    <w:rsid w:val="00FA3EA0"/>
    <w:rsid w:val="00FA4551"/>
    <w:rsid w:val="00FA47FA"/>
    <w:rsid w:val="00FA48D5"/>
    <w:rsid w:val="00FA4C12"/>
    <w:rsid w:val="00FA51F0"/>
    <w:rsid w:val="00FA5505"/>
    <w:rsid w:val="00FA59EF"/>
    <w:rsid w:val="00FA5A1B"/>
    <w:rsid w:val="00FA5A22"/>
    <w:rsid w:val="00FA5AA8"/>
    <w:rsid w:val="00FA62FA"/>
    <w:rsid w:val="00FA6A1B"/>
    <w:rsid w:val="00FA78F4"/>
    <w:rsid w:val="00FA7D18"/>
    <w:rsid w:val="00FA7DA0"/>
    <w:rsid w:val="00FA7DC2"/>
    <w:rsid w:val="00FB062D"/>
    <w:rsid w:val="00FB0CB0"/>
    <w:rsid w:val="00FB1697"/>
    <w:rsid w:val="00FB18B9"/>
    <w:rsid w:val="00FB1B2C"/>
    <w:rsid w:val="00FB1B5F"/>
    <w:rsid w:val="00FB2164"/>
    <w:rsid w:val="00FB27AC"/>
    <w:rsid w:val="00FB2A26"/>
    <w:rsid w:val="00FB2C24"/>
    <w:rsid w:val="00FB2DB4"/>
    <w:rsid w:val="00FB2EBE"/>
    <w:rsid w:val="00FB31F5"/>
    <w:rsid w:val="00FB3336"/>
    <w:rsid w:val="00FB35BD"/>
    <w:rsid w:val="00FB3C08"/>
    <w:rsid w:val="00FB3CFE"/>
    <w:rsid w:val="00FB40A6"/>
    <w:rsid w:val="00FB45C2"/>
    <w:rsid w:val="00FB4937"/>
    <w:rsid w:val="00FB4DE8"/>
    <w:rsid w:val="00FB53EC"/>
    <w:rsid w:val="00FB6050"/>
    <w:rsid w:val="00FB6323"/>
    <w:rsid w:val="00FB7552"/>
    <w:rsid w:val="00FB794A"/>
    <w:rsid w:val="00FB7BB4"/>
    <w:rsid w:val="00FB7D40"/>
    <w:rsid w:val="00FB7DCF"/>
    <w:rsid w:val="00FC020A"/>
    <w:rsid w:val="00FC03BB"/>
    <w:rsid w:val="00FC05B1"/>
    <w:rsid w:val="00FC0810"/>
    <w:rsid w:val="00FC0EE7"/>
    <w:rsid w:val="00FC1D19"/>
    <w:rsid w:val="00FC2865"/>
    <w:rsid w:val="00FC2B31"/>
    <w:rsid w:val="00FC2EBA"/>
    <w:rsid w:val="00FC319F"/>
    <w:rsid w:val="00FC3748"/>
    <w:rsid w:val="00FC4331"/>
    <w:rsid w:val="00FC43F1"/>
    <w:rsid w:val="00FC44B5"/>
    <w:rsid w:val="00FC482B"/>
    <w:rsid w:val="00FC4A55"/>
    <w:rsid w:val="00FC4C01"/>
    <w:rsid w:val="00FC4FF5"/>
    <w:rsid w:val="00FC58AE"/>
    <w:rsid w:val="00FC59BB"/>
    <w:rsid w:val="00FC5DF9"/>
    <w:rsid w:val="00FC60D6"/>
    <w:rsid w:val="00FC6DD6"/>
    <w:rsid w:val="00FC6FF5"/>
    <w:rsid w:val="00FC7548"/>
    <w:rsid w:val="00FC776D"/>
    <w:rsid w:val="00FC7F2C"/>
    <w:rsid w:val="00FD0147"/>
    <w:rsid w:val="00FD043A"/>
    <w:rsid w:val="00FD04BF"/>
    <w:rsid w:val="00FD0620"/>
    <w:rsid w:val="00FD087D"/>
    <w:rsid w:val="00FD0BA5"/>
    <w:rsid w:val="00FD2366"/>
    <w:rsid w:val="00FD2B2B"/>
    <w:rsid w:val="00FD31E1"/>
    <w:rsid w:val="00FD3A0F"/>
    <w:rsid w:val="00FD3A55"/>
    <w:rsid w:val="00FD3F17"/>
    <w:rsid w:val="00FD436A"/>
    <w:rsid w:val="00FD447F"/>
    <w:rsid w:val="00FD45BB"/>
    <w:rsid w:val="00FD4E01"/>
    <w:rsid w:val="00FD4E90"/>
    <w:rsid w:val="00FD4F7E"/>
    <w:rsid w:val="00FD5084"/>
    <w:rsid w:val="00FD55AB"/>
    <w:rsid w:val="00FD589D"/>
    <w:rsid w:val="00FD6315"/>
    <w:rsid w:val="00FD689B"/>
    <w:rsid w:val="00FD69AC"/>
    <w:rsid w:val="00FD6DC1"/>
    <w:rsid w:val="00FD7547"/>
    <w:rsid w:val="00FD7B06"/>
    <w:rsid w:val="00FE05BF"/>
    <w:rsid w:val="00FE16CA"/>
    <w:rsid w:val="00FE2407"/>
    <w:rsid w:val="00FE28B2"/>
    <w:rsid w:val="00FE2B69"/>
    <w:rsid w:val="00FE34C3"/>
    <w:rsid w:val="00FE3660"/>
    <w:rsid w:val="00FE42E4"/>
    <w:rsid w:val="00FE4360"/>
    <w:rsid w:val="00FE4423"/>
    <w:rsid w:val="00FE4C7C"/>
    <w:rsid w:val="00FE4FAD"/>
    <w:rsid w:val="00FE5148"/>
    <w:rsid w:val="00FE51BD"/>
    <w:rsid w:val="00FE5359"/>
    <w:rsid w:val="00FE55E8"/>
    <w:rsid w:val="00FE58F0"/>
    <w:rsid w:val="00FE65EB"/>
    <w:rsid w:val="00FE669F"/>
    <w:rsid w:val="00FE671B"/>
    <w:rsid w:val="00FE6BBC"/>
    <w:rsid w:val="00FE7316"/>
    <w:rsid w:val="00FE7B6A"/>
    <w:rsid w:val="00FF0956"/>
    <w:rsid w:val="00FF0999"/>
    <w:rsid w:val="00FF0ABE"/>
    <w:rsid w:val="00FF0BBF"/>
    <w:rsid w:val="00FF0EA1"/>
    <w:rsid w:val="00FF1851"/>
    <w:rsid w:val="00FF23DE"/>
    <w:rsid w:val="00FF29A9"/>
    <w:rsid w:val="00FF29C5"/>
    <w:rsid w:val="00FF2CE4"/>
    <w:rsid w:val="00FF30D9"/>
    <w:rsid w:val="00FF33C6"/>
    <w:rsid w:val="00FF3503"/>
    <w:rsid w:val="00FF39F9"/>
    <w:rsid w:val="00FF3CEB"/>
    <w:rsid w:val="00FF3DCC"/>
    <w:rsid w:val="00FF445D"/>
    <w:rsid w:val="00FF4746"/>
    <w:rsid w:val="00FF55A0"/>
    <w:rsid w:val="00FF55EB"/>
    <w:rsid w:val="00FF5E5D"/>
    <w:rsid w:val="00FF736A"/>
    <w:rsid w:val="00FF78E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578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qFormat="1"/>
    <w:lsdException w:name="heading 9" w:qFormat="1"/>
    <w:lsdException w:name="toc 1" w:qFormat="1"/>
    <w:lsdException w:name="toc 2" w:qFormat="1"/>
    <w:lsdException w:name="toc 3" w:qFormat="1"/>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47F"/>
  </w:style>
  <w:style w:type="paragraph" w:styleId="1">
    <w:name w:val="heading 1"/>
    <w:aliases w:val="Заголовок 1 Знак,Заголовок 1 Знак1 Знак,Заголовок 1 Знак Знак Знак,Заголовок 1 Знак1 Знак Знак Знак,Заголовок 1 Знак Знак Знак Знак Знак,Heading 1r Char Знак Char Знак Знак Знак Знак,Заголовок 1 Знак1 Знак Знак Знак Знак Знак,Заголовок 13"/>
    <w:basedOn w:val="a"/>
    <w:next w:val="a"/>
    <w:qFormat/>
    <w:rsid w:val="00752AB7"/>
    <w:pPr>
      <w:keepNext/>
      <w:spacing w:before="240" w:after="60"/>
      <w:outlineLvl w:val="0"/>
    </w:pPr>
    <w:rPr>
      <w:rFonts w:ascii="Arial" w:hAnsi="Arial" w:cs="Arial"/>
      <w:b/>
      <w:bCs/>
      <w:color w:val="003848"/>
      <w:kern w:val="32"/>
      <w:sz w:val="32"/>
      <w:szCs w:val="32"/>
    </w:rPr>
  </w:style>
  <w:style w:type="paragraph" w:styleId="2">
    <w:name w:val="heading 2"/>
    <w:aliases w:val="Полнотекст_Подзаголовок"/>
    <w:basedOn w:val="a"/>
    <w:autoRedefine/>
    <w:qFormat/>
    <w:rsid w:val="006D2DFC"/>
    <w:pPr>
      <w:numPr>
        <w:numId w:val="1"/>
      </w:numPr>
      <w:pBdr>
        <w:top w:val="single" w:sz="18" w:space="1" w:color="033F28"/>
        <w:left w:val="single" w:sz="18" w:space="4" w:color="033F28"/>
        <w:bottom w:val="single" w:sz="18" w:space="1" w:color="033F28"/>
        <w:right w:val="single" w:sz="18" w:space="4" w:color="033F28"/>
      </w:pBdr>
      <w:shd w:val="clear" w:color="auto" w:fill="033F28"/>
      <w:tabs>
        <w:tab w:val="left" w:pos="426"/>
      </w:tabs>
      <w:ind w:hanging="720"/>
      <w:outlineLvl w:val="1"/>
    </w:pPr>
    <w:rPr>
      <w:rFonts w:ascii="Arial" w:hAnsi="Arial" w:cs="Arial"/>
      <w:b/>
      <w:bCs/>
      <w:noProof/>
      <w:color w:val="FFFFFF" w:themeColor="background1"/>
      <w:sz w:val="24"/>
      <w:szCs w:val="28"/>
      <w:lang w:eastAsia="en-US"/>
    </w:rPr>
  </w:style>
  <w:style w:type="paragraph" w:styleId="3">
    <w:name w:val="heading 3"/>
    <w:basedOn w:val="a"/>
    <w:next w:val="a"/>
    <w:link w:val="31"/>
    <w:qFormat/>
    <w:rsid w:val="00752AB7"/>
    <w:pPr>
      <w:keepNext/>
      <w:spacing w:before="240" w:after="60"/>
      <w:outlineLvl w:val="2"/>
    </w:pPr>
    <w:rPr>
      <w:rFonts w:ascii="Arial" w:hAnsi="Arial" w:cs="Arial"/>
      <w:b/>
      <w:bCs/>
      <w:color w:val="003848"/>
      <w:sz w:val="26"/>
      <w:szCs w:val="26"/>
    </w:rPr>
  </w:style>
  <w:style w:type="paragraph" w:styleId="4">
    <w:name w:val="heading 4"/>
    <w:aliases w:val="Заголовок 4 Знак4,Заголовок 4 Знак Знак2,Заголовок 4 Знак1 Знак Знак Знак Знак,Заголовок 4 Знак Знак Знак Знак Знак Знак,Заголовок 4 Знак Знак Знак Знак Знак Знак Знак Знак Знак,Заголовок 4 Знак2 Знак,Заголовок 4 Знак1 Знак,Заголовок 4 Знак"/>
    <w:basedOn w:val="a"/>
    <w:next w:val="a"/>
    <w:autoRedefine/>
    <w:qFormat/>
    <w:rsid w:val="00752AB7"/>
    <w:pPr>
      <w:spacing w:after="32" w:line="264" w:lineRule="auto"/>
      <w:jc w:val="both"/>
      <w:outlineLvl w:val="3"/>
    </w:pPr>
    <w:rPr>
      <w:rFonts w:ascii="Arial" w:hAnsi="Arial" w:cs="Arial"/>
      <w:bCs/>
      <w:color w:val="999999"/>
      <w:sz w:val="16"/>
      <w:szCs w:val="16"/>
    </w:rPr>
  </w:style>
  <w:style w:type="paragraph" w:styleId="5">
    <w:name w:val="heading 5"/>
    <w:basedOn w:val="a"/>
    <w:next w:val="a"/>
    <w:qFormat/>
    <w:rsid w:val="00752AB7"/>
    <w:pPr>
      <w:spacing w:before="240" w:after="60"/>
      <w:outlineLvl w:val="4"/>
    </w:pPr>
    <w:rPr>
      <w:b/>
      <w:bCs/>
      <w:i/>
      <w:iCs/>
      <w:color w:val="003848"/>
      <w:sz w:val="26"/>
      <w:szCs w:val="26"/>
    </w:rPr>
  </w:style>
  <w:style w:type="paragraph" w:styleId="6">
    <w:name w:val="heading 6"/>
    <w:basedOn w:val="a"/>
    <w:qFormat/>
    <w:rsid w:val="00752AB7"/>
    <w:pPr>
      <w:pBdr>
        <w:bottom w:val="single" w:sz="6" w:space="0" w:color="789398"/>
      </w:pBdr>
      <w:spacing w:before="180" w:after="180" w:line="264" w:lineRule="auto"/>
      <w:outlineLvl w:val="5"/>
    </w:pPr>
    <w:rPr>
      <w:rFonts w:ascii="Arial" w:hAnsi="Arial" w:cs="Arial"/>
      <w:b/>
      <w:bCs/>
      <w:color w:val="789398"/>
    </w:rPr>
  </w:style>
  <w:style w:type="paragraph" w:styleId="7">
    <w:name w:val="heading 7"/>
    <w:basedOn w:val="a"/>
    <w:next w:val="a"/>
    <w:link w:val="70"/>
    <w:uiPriority w:val="99"/>
    <w:unhideWhenUsed/>
    <w:qFormat/>
    <w:rsid w:val="00FF29A9"/>
    <w:pPr>
      <w:spacing w:before="240" w:after="60"/>
      <w:outlineLvl w:val="6"/>
    </w:pPr>
    <w:rPr>
      <w:rFonts w:ascii="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Заголовок 3 Знак1"/>
    <w:link w:val="3"/>
    <w:rsid w:val="000202B4"/>
    <w:rPr>
      <w:rFonts w:ascii="Arial" w:hAnsi="Arial" w:cs="Arial"/>
      <w:b/>
      <w:bCs/>
      <w:color w:val="003848"/>
      <w:sz w:val="26"/>
      <w:szCs w:val="26"/>
      <w:lang w:bidi="ar-SA"/>
    </w:rPr>
  </w:style>
  <w:style w:type="paragraph" w:customStyle="1" w:styleId="a3">
    <w:name w:val="Заголовок статьи"/>
    <w:basedOn w:val="1"/>
    <w:link w:val="a4"/>
    <w:autoRedefine/>
    <w:rsid w:val="00752AB7"/>
    <w:pPr>
      <w:spacing w:before="0" w:after="0"/>
    </w:pPr>
    <w:rPr>
      <w:caps/>
      <w:color w:val="auto"/>
      <w:kern w:val="36"/>
      <w:sz w:val="20"/>
      <w:szCs w:val="20"/>
    </w:rPr>
  </w:style>
  <w:style w:type="character" w:customStyle="1" w:styleId="a4">
    <w:name w:val="Заголовок статьи Знак"/>
    <w:link w:val="a3"/>
    <w:rsid w:val="00602026"/>
    <w:rPr>
      <w:rFonts w:ascii="Arial" w:hAnsi="Arial" w:cs="Arial"/>
      <w:b/>
      <w:bCs/>
      <w:caps/>
      <w:kern w:val="36"/>
      <w:lang w:val="ru-RU" w:eastAsia="ru-RU" w:bidi="ar-SA"/>
    </w:rPr>
  </w:style>
  <w:style w:type="paragraph" w:customStyle="1" w:styleId="a5">
    <w:name w:val="Раздел отчета"/>
    <w:basedOn w:val="a"/>
    <w:next w:val="a6"/>
    <w:autoRedefine/>
    <w:rsid w:val="00752AB7"/>
    <w:pPr>
      <w:jc w:val="center"/>
      <w:outlineLvl w:val="0"/>
    </w:pPr>
    <w:rPr>
      <w:rFonts w:ascii="Arial Narrow" w:hAnsi="Arial Narrow"/>
      <w:b/>
      <w:color w:val="000099"/>
      <w:sz w:val="32"/>
      <w:szCs w:val="32"/>
      <w:u w:val="single"/>
    </w:rPr>
  </w:style>
  <w:style w:type="paragraph" w:customStyle="1" w:styleId="a6">
    <w:name w:val="Текст статьи"/>
    <w:basedOn w:val="a"/>
    <w:link w:val="a7"/>
    <w:autoRedefine/>
    <w:rsid w:val="00752AB7"/>
    <w:pPr>
      <w:spacing w:before="120"/>
      <w:jc w:val="both"/>
    </w:pPr>
    <w:rPr>
      <w:rFonts w:ascii="Arial" w:hAnsi="Arial"/>
      <w:color w:val="003848"/>
      <w:sz w:val="24"/>
      <w:szCs w:val="24"/>
    </w:rPr>
  </w:style>
  <w:style w:type="character" w:customStyle="1" w:styleId="a7">
    <w:name w:val="Текст статьи Знак"/>
    <w:link w:val="a6"/>
    <w:rsid w:val="00835CCA"/>
    <w:rPr>
      <w:rFonts w:ascii="Arial" w:hAnsi="Arial"/>
      <w:color w:val="003848"/>
      <w:sz w:val="24"/>
      <w:szCs w:val="24"/>
      <w:lang w:val="ru-RU" w:eastAsia="ru-RU" w:bidi="ar-SA"/>
    </w:rPr>
  </w:style>
  <w:style w:type="character" w:customStyle="1" w:styleId="a8">
    <w:name w:val="Обычный Знак"/>
    <w:link w:val="20"/>
    <w:rsid w:val="00835CCA"/>
    <w:rPr>
      <w:color w:val="003848"/>
      <w:sz w:val="24"/>
      <w:szCs w:val="24"/>
      <w:lang w:val="ru-RU" w:eastAsia="ru-RU" w:bidi="ar-SA"/>
    </w:rPr>
  </w:style>
  <w:style w:type="paragraph" w:customStyle="1" w:styleId="20">
    <w:name w:val="Обычный2"/>
    <w:next w:val="a"/>
    <w:link w:val="a8"/>
    <w:rsid w:val="00835CCA"/>
    <w:rPr>
      <w:color w:val="003848"/>
      <w:sz w:val="24"/>
      <w:szCs w:val="24"/>
    </w:rPr>
  </w:style>
  <w:style w:type="paragraph" w:customStyle="1" w:styleId="a9">
    <w:name w:val="СМИ"/>
    <w:basedOn w:val="2"/>
    <w:autoRedefine/>
    <w:rsid w:val="00752AB7"/>
    <w:rPr>
      <w:iCs/>
      <w:noProof w:val="0"/>
      <w:sz w:val="20"/>
      <w:szCs w:val="20"/>
    </w:rPr>
  </w:style>
  <w:style w:type="paragraph" w:customStyle="1" w:styleId="aa">
    <w:name w:val="Дайджест"/>
    <w:basedOn w:val="a6"/>
    <w:link w:val="10"/>
    <w:autoRedefine/>
    <w:rsid w:val="00752AB7"/>
    <w:pPr>
      <w:spacing w:before="60"/>
    </w:pPr>
  </w:style>
  <w:style w:type="character" w:customStyle="1" w:styleId="10">
    <w:name w:val="Дайджест Знак1"/>
    <w:basedOn w:val="a7"/>
    <w:link w:val="aa"/>
    <w:rsid w:val="00845C47"/>
    <w:rPr>
      <w:rFonts w:ascii="Arial" w:hAnsi="Arial"/>
      <w:color w:val="003848"/>
      <w:sz w:val="24"/>
      <w:szCs w:val="24"/>
      <w:lang w:val="ru-RU" w:eastAsia="ru-RU" w:bidi="ar-SA"/>
    </w:rPr>
  </w:style>
  <w:style w:type="character" w:customStyle="1" w:styleId="ab">
    <w:name w:val="Знак"/>
    <w:rsid w:val="00752AB7"/>
    <w:rPr>
      <w:b/>
      <w:bCs/>
      <w:color w:val="003848"/>
      <w:sz w:val="28"/>
      <w:szCs w:val="28"/>
      <w:lang w:val="ru-RU" w:eastAsia="ru-RU" w:bidi="ar-SA"/>
    </w:rPr>
  </w:style>
  <w:style w:type="character" w:customStyle="1" w:styleId="ac">
    <w:name w:val="Знак Знак"/>
    <w:rsid w:val="00752AB7"/>
    <w:rPr>
      <w:rFonts w:ascii="Arial" w:hAnsi="Arial" w:cs="Arial"/>
      <w:b/>
      <w:bCs/>
      <w:color w:val="003848"/>
      <w:sz w:val="26"/>
      <w:szCs w:val="26"/>
      <w:lang w:val="ru-RU" w:eastAsia="ru-RU" w:bidi="ar-SA"/>
    </w:rPr>
  </w:style>
  <w:style w:type="character" w:customStyle="1" w:styleId="11">
    <w:name w:val="Знак1"/>
    <w:rsid w:val="00752AB7"/>
    <w:rPr>
      <w:rFonts w:ascii="Arial" w:hAnsi="Arial" w:cs="Arial"/>
      <w:color w:val="003848"/>
      <w:sz w:val="17"/>
      <w:szCs w:val="17"/>
      <w:lang w:val="ru-RU" w:eastAsia="ru-RU" w:bidi="ar-SA"/>
    </w:rPr>
  </w:style>
  <w:style w:type="paragraph" w:customStyle="1" w:styleId="aphorism">
    <w:name w:val="aphorism"/>
    <w:basedOn w:val="a"/>
    <w:rsid w:val="00752AB7"/>
    <w:pPr>
      <w:pBdr>
        <w:top w:val="single" w:sz="6" w:space="5" w:color="B6C2C6"/>
      </w:pBdr>
      <w:spacing w:before="180" w:line="264" w:lineRule="auto"/>
      <w:jc w:val="center"/>
    </w:pPr>
    <w:rPr>
      <w:rFonts w:ascii="Arial" w:hAnsi="Arial" w:cs="Arial"/>
      <w:color w:val="003E50"/>
      <w:sz w:val="19"/>
      <w:szCs w:val="19"/>
    </w:rPr>
  </w:style>
  <w:style w:type="paragraph" w:customStyle="1" w:styleId="arial">
    <w:name w:val="arial"/>
    <w:basedOn w:val="a"/>
    <w:next w:val="a"/>
    <w:rsid w:val="00752AB7"/>
    <w:rPr>
      <w:rFonts w:ascii="Arial" w:eastAsia="Arial" w:hAnsi="Arial" w:cs="Arial"/>
      <w:color w:val="003848"/>
    </w:rPr>
  </w:style>
  <w:style w:type="character" w:customStyle="1" w:styleId="arialChar">
    <w:name w:val="arial Char"/>
    <w:rsid w:val="00752AB7"/>
    <w:rPr>
      <w:rFonts w:ascii="Arial" w:hAnsi="Arial" w:cs="Arial"/>
      <w:color w:val="003848"/>
      <w:sz w:val="24"/>
      <w:szCs w:val="24"/>
      <w:lang w:val="ru-RU" w:eastAsia="ru-RU" w:bidi="ar-SA"/>
    </w:rPr>
  </w:style>
  <w:style w:type="character" w:customStyle="1" w:styleId="arial0">
    <w:name w:val="arial Знак"/>
    <w:rsid w:val="00752AB7"/>
    <w:rPr>
      <w:rFonts w:ascii="Arial" w:hAnsi="Arial" w:cs="Arial"/>
      <w:color w:val="003848"/>
      <w:sz w:val="24"/>
      <w:szCs w:val="24"/>
      <w:lang w:val="ru-RU" w:eastAsia="ru-RU" w:bidi="ar-SA"/>
    </w:rPr>
  </w:style>
  <w:style w:type="character" w:customStyle="1" w:styleId="autors">
    <w:name w:val="autors"/>
    <w:basedOn w:val="a0"/>
    <w:rsid w:val="00752AB7"/>
  </w:style>
  <w:style w:type="character" w:customStyle="1" w:styleId="autors1">
    <w:name w:val="autors1"/>
    <w:rsid w:val="00752AB7"/>
    <w:rPr>
      <w:color w:val="888888"/>
      <w:sz w:val="24"/>
      <w:szCs w:val="24"/>
    </w:rPr>
  </w:style>
  <w:style w:type="paragraph" w:customStyle="1" w:styleId="bcaption">
    <w:name w:val="bcaption"/>
    <w:basedOn w:val="a"/>
    <w:rsid w:val="00752AB7"/>
    <w:pPr>
      <w:spacing w:line="285" w:lineRule="atLeast"/>
    </w:pPr>
    <w:rPr>
      <w:rFonts w:ascii="Verdana" w:hAnsi="Verdana" w:cs="Arial"/>
      <w:color w:val="003E50"/>
      <w:sz w:val="17"/>
      <w:szCs w:val="17"/>
    </w:rPr>
  </w:style>
  <w:style w:type="character" w:customStyle="1" w:styleId="bigbadabum1">
    <w:name w:val="bigbadabum1"/>
    <w:rsid w:val="00752AB7"/>
    <w:rPr>
      <w:b/>
      <w:bCs/>
      <w:sz w:val="36"/>
      <w:szCs w:val="36"/>
    </w:rPr>
  </w:style>
  <w:style w:type="paragraph" w:customStyle="1" w:styleId="bl">
    <w:name w:val="bl"/>
    <w:basedOn w:val="a"/>
    <w:rsid w:val="00752AB7"/>
    <w:pPr>
      <w:spacing w:before="100" w:beforeAutospacing="1" w:after="100" w:afterAutospacing="1"/>
    </w:pPr>
    <w:rPr>
      <w:rFonts w:ascii="Times New Roman,Times,serif" w:hAnsi="Times New Roman,Times,serif" w:cs="Arial"/>
      <w:color w:val="3CB8B5"/>
      <w:sz w:val="16"/>
      <w:szCs w:val="16"/>
      <w:lang w:val="en-GB"/>
    </w:rPr>
  </w:style>
  <w:style w:type="paragraph" w:customStyle="1" w:styleId="border0">
    <w:name w:val="border0"/>
    <w:basedOn w:val="a"/>
    <w:rsid w:val="00752AB7"/>
    <w:pPr>
      <w:pBdr>
        <w:bottom w:val="single" w:sz="6" w:space="4" w:color="789398"/>
      </w:pBdr>
      <w:spacing w:before="180" w:line="276" w:lineRule="auto"/>
    </w:pPr>
    <w:rPr>
      <w:rFonts w:ascii="Arial" w:hAnsi="Arial" w:cs="Arial"/>
      <w:color w:val="003E50"/>
      <w:sz w:val="19"/>
      <w:szCs w:val="19"/>
    </w:rPr>
  </w:style>
  <w:style w:type="paragraph" w:customStyle="1" w:styleId="btallmap">
    <w:name w:val="btallmap"/>
    <w:basedOn w:val="a"/>
    <w:rsid w:val="00752AB7"/>
    <w:pPr>
      <w:pBdr>
        <w:top w:val="outset" w:sz="12" w:space="0" w:color="auto"/>
        <w:left w:val="outset" w:sz="12" w:space="0" w:color="auto"/>
        <w:bottom w:val="outset" w:sz="12" w:space="0" w:color="auto"/>
        <w:right w:val="outset" w:sz="12" w:space="0" w:color="auto"/>
      </w:pBdr>
      <w:shd w:val="clear" w:color="auto" w:fill="A6B7BC"/>
      <w:spacing w:before="180" w:line="276" w:lineRule="auto"/>
      <w:jc w:val="center"/>
    </w:pPr>
    <w:rPr>
      <w:rFonts w:ascii="Arial" w:hAnsi="Arial" w:cs="Arial"/>
      <w:color w:val="FFFFFF"/>
      <w:sz w:val="15"/>
      <w:szCs w:val="15"/>
    </w:rPr>
  </w:style>
  <w:style w:type="paragraph" w:customStyle="1" w:styleId="butlabel">
    <w:name w:val="but_label"/>
    <w:basedOn w:val="a"/>
    <w:rsid w:val="00752AB7"/>
    <w:pPr>
      <w:spacing w:before="72" w:after="180" w:line="276" w:lineRule="auto"/>
    </w:pPr>
    <w:rPr>
      <w:rFonts w:ascii="Arial" w:hAnsi="Arial" w:cs="Arial"/>
      <w:color w:val="003E50"/>
      <w:sz w:val="13"/>
      <w:szCs w:val="13"/>
    </w:rPr>
  </w:style>
  <w:style w:type="paragraph" w:customStyle="1" w:styleId="comment">
    <w:name w:val="comment"/>
    <w:basedOn w:val="a"/>
    <w:rsid w:val="00752AB7"/>
    <w:pPr>
      <w:spacing w:before="69" w:line="276" w:lineRule="auto"/>
      <w:ind w:right="138"/>
    </w:pPr>
    <w:rPr>
      <w:rFonts w:ascii="Arial" w:hAnsi="Arial" w:cs="Arial"/>
      <w:color w:val="879AA0"/>
      <w:sz w:val="13"/>
      <w:szCs w:val="13"/>
    </w:rPr>
  </w:style>
  <w:style w:type="character" w:customStyle="1" w:styleId="comment0">
    <w:name w:val="comment Знак"/>
    <w:rsid w:val="00752AB7"/>
    <w:rPr>
      <w:rFonts w:ascii="Arial" w:hAnsi="Arial" w:cs="Arial"/>
      <w:color w:val="879AA0"/>
      <w:sz w:val="13"/>
      <w:szCs w:val="13"/>
      <w:lang w:val="ru-RU" w:eastAsia="ru-RU" w:bidi="ar-SA"/>
    </w:rPr>
  </w:style>
  <w:style w:type="paragraph" w:customStyle="1" w:styleId="comment1">
    <w:name w:val="comment1"/>
    <w:basedOn w:val="a"/>
    <w:rsid w:val="00752AB7"/>
    <w:pPr>
      <w:spacing w:before="90" w:line="288" w:lineRule="auto"/>
      <w:ind w:right="180"/>
    </w:pPr>
    <w:rPr>
      <w:rFonts w:ascii="Arial" w:hAnsi="Arial" w:cs="Arial"/>
      <w:color w:val="879AA0"/>
      <w:sz w:val="17"/>
      <w:szCs w:val="17"/>
    </w:rPr>
  </w:style>
  <w:style w:type="character" w:customStyle="1" w:styleId="css11">
    <w:name w:val="css11"/>
    <w:rsid w:val="00752AB7"/>
    <w:rPr>
      <w:sz w:val="18"/>
      <w:szCs w:val="18"/>
    </w:rPr>
  </w:style>
  <w:style w:type="paragraph" w:customStyle="1" w:styleId="12">
    <w:name w:val="Дата1"/>
    <w:basedOn w:val="a"/>
    <w:rsid w:val="00752AB7"/>
    <w:pPr>
      <w:spacing w:before="100" w:beforeAutospacing="1" w:after="100" w:afterAutospacing="1"/>
    </w:pPr>
    <w:rPr>
      <w:color w:val="003848"/>
    </w:rPr>
  </w:style>
  <w:style w:type="paragraph" w:customStyle="1" w:styleId="dbbutton">
    <w:name w:val="db_button"/>
    <w:basedOn w:val="a"/>
    <w:rsid w:val="00752AB7"/>
    <w:pPr>
      <w:pBdr>
        <w:top w:val="single" w:sz="6" w:space="0" w:color="auto"/>
        <w:left w:val="single" w:sz="6" w:space="0" w:color="auto"/>
        <w:bottom w:val="single" w:sz="6" w:space="0" w:color="auto"/>
        <w:right w:val="single" w:sz="6" w:space="0" w:color="auto"/>
      </w:pBdr>
      <w:shd w:val="clear" w:color="auto" w:fill="FFFFFF"/>
      <w:spacing w:before="180" w:line="165" w:lineRule="atLeast"/>
    </w:pPr>
    <w:rPr>
      <w:rFonts w:ascii="Verdana" w:hAnsi="Verdana" w:cs="Arial"/>
      <w:color w:val="000000"/>
      <w:sz w:val="17"/>
      <w:szCs w:val="17"/>
    </w:rPr>
  </w:style>
  <w:style w:type="paragraph" w:customStyle="1" w:styleId="ddg">
    <w:name w:val="ddg"/>
    <w:basedOn w:val="a"/>
    <w:rsid w:val="00752AB7"/>
    <w:pPr>
      <w:shd w:val="clear" w:color="auto" w:fill="7F7F7F"/>
      <w:spacing w:before="180" w:line="276" w:lineRule="auto"/>
    </w:pPr>
    <w:rPr>
      <w:rFonts w:ascii="Arial" w:hAnsi="Arial" w:cs="Arial"/>
      <w:color w:val="003E50"/>
      <w:sz w:val="19"/>
      <w:szCs w:val="19"/>
    </w:rPr>
  </w:style>
  <w:style w:type="paragraph" w:customStyle="1" w:styleId="dg">
    <w:name w:val="dg"/>
    <w:basedOn w:val="a"/>
    <w:rsid w:val="00752AB7"/>
    <w:pPr>
      <w:shd w:val="clear" w:color="auto" w:fill="B2B2B2"/>
      <w:spacing w:before="180" w:line="276" w:lineRule="auto"/>
    </w:pPr>
    <w:rPr>
      <w:rFonts w:ascii="Arial" w:hAnsi="Arial" w:cs="Arial"/>
      <w:color w:val="003E50"/>
      <w:sz w:val="19"/>
      <w:szCs w:val="19"/>
    </w:rPr>
  </w:style>
  <w:style w:type="paragraph" w:customStyle="1" w:styleId="dgr">
    <w:name w:val="dgr"/>
    <w:basedOn w:val="a"/>
    <w:rsid w:val="00752AB7"/>
    <w:pPr>
      <w:spacing w:before="180" w:line="276" w:lineRule="auto"/>
    </w:pPr>
    <w:rPr>
      <w:rFonts w:ascii="Arial" w:hAnsi="Arial" w:cs="Arial"/>
      <w:color w:val="003848"/>
      <w:sz w:val="19"/>
      <w:szCs w:val="19"/>
    </w:rPr>
  </w:style>
  <w:style w:type="paragraph" w:customStyle="1" w:styleId="document">
    <w:name w:val="document"/>
    <w:basedOn w:val="a"/>
    <w:rsid w:val="00752AB7"/>
    <w:pPr>
      <w:spacing w:before="138" w:line="276" w:lineRule="auto"/>
    </w:pPr>
    <w:rPr>
      <w:rFonts w:ascii="Arial" w:hAnsi="Arial" w:cs="Arial"/>
      <w:color w:val="003E50"/>
      <w:sz w:val="19"/>
      <w:szCs w:val="19"/>
    </w:rPr>
  </w:style>
  <w:style w:type="character" w:customStyle="1" w:styleId="document0">
    <w:name w:val="document Знак"/>
    <w:rsid w:val="00752AB7"/>
    <w:rPr>
      <w:rFonts w:ascii="Arial" w:hAnsi="Arial" w:cs="Arial"/>
      <w:color w:val="003E50"/>
      <w:sz w:val="19"/>
      <w:szCs w:val="19"/>
      <w:lang w:val="ru-RU" w:eastAsia="ru-RU" w:bidi="ar-SA"/>
    </w:rPr>
  </w:style>
  <w:style w:type="paragraph" w:customStyle="1" w:styleId="em1">
    <w:name w:val="em1"/>
    <w:basedOn w:val="a"/>
    <w:rsid w:val="00752AB7"/>
    <w:pPr>
      <w:shd w:val="clear" w:color="auto" w:fill="A92F2F"/>
      <w:spacing w:before="180" w:line="276" w:lineRule="auto"/>
    </w:pPr>
    <w:rPr>
      <w:rFonts w:ascii="Arial" w:hAnsi="Arial" w:cs="Arial"/>
      <w:color w:val="003E50"/>
      <w:sz w:val="19"/>
      <w:szCs w:val="19"/>
    </w:rPr>
  </w:style>
  <w:style w:type="paragraph" w:customStyle="1" w:styleId="em10">
    <w:name w:val="em10"/>
    <w:basedOn w:val="a"/>
    <w:rsid w:val="00752AB7"/>
    <w:pPr>
      <w:shd w:val="clear" w:color="auto" w:fill="000000"/>
      <w:spacing w:before="180" w:line="276" w:lineRule="auto"/>
    </w:pPr>
    <w:rPr>
      <w:rFonts w:ascii="Arial" w:hAnsi="Arial" w:cs="Arial"/>
      <w:color w:val="003E50"/>
      <w:sz w:val="19"/>
      <w:szCs w:val="19"/>
    </w:rPr>
  </w:style>
  <w:style w:type="paragraph" w:customStyle="1" w:styleId="em2">
    <w:name w:val="em2"/>
    <w:basedOn w:val="a"/>
    <w:rsid w:val="00752AB7"/>
    <w:pPr>
      <w:shd w:val="clear" w:color="auto" w:fill="EA9939"/>
      <w:spacing w:before="180" w:line="276" w:lineRule="auto"/>
    </w:pPr>
    <w:rPr>
      <w:rFonts w:ascii="Arial" w:hAnsi="Arial" w:cs="Arial"/>
      <w:color w:val="003E50"/>
      <w:sz w:val="19"/>
      <w:szCs w:val="19"/>
    </w:rPr>
  </w:style>
  <w:style w:type="paragraph" w:customStyle="1" w:styleId="em3">
    <w:name w:val="em3"/>
    <w:basedOn w:val="a"/>
    <w:rsid w:val="00752AB7"/>
    <w:pPr>
      <w:shd w:val="clear" w:color="auto" w:fill="CEBD35"/>
      <w:spacing w:before="180" w:line="276" w:lineRule="auto"/>
    </w:pPr>
    <w:rPr>
      <w:rFonts w:ascii="Arial" w:hAnsi="Arial" w:cs="Arial"/>
      <w:color w:val="003E50"/>
      <w:sz w:val="19"/>
      <w:szCs w:val="19"/>
    </w:rPr>
  </w:style>
  <w:style w:type="paragraph" w:customStyle="1" w:styleId="em4">
    <w:name w:val="em4"/>
    <w:basedOn w:val="a"/>
    <w:rsid w:val="00752AB7"/>
    <w:pPr>
      <w:shd w:val="clear" w:color="auto" w:fill="3E8C24"/>
      <w:spacing w:before="180" w:line="276" w:lineRule="auto"/>
    </w:pPr>
    <w:rPr>
      <w:rFonts w:ascii="Arial" w:hAnsi="Arial" w:cs="Arial"/>
      <w:color w:val="003E50"/>
      <w:sz w:val="19"/>
      <w:szCs w:val="19"/>
    </w:rPr>
  </w:style>
  <w:style w:type="paragraph" w:customStyle="1" w:styleId="em5">
    <w:name w:val="em5"/>
    <w:basedOn w:val="a"/>
    <w:rsid w:val="00752AB7"/>
    <w:pPr>
      <w:shd w:val="clear" w:color="auto" w:fill="4AA99A"/>
      <w:spacing w:before="180" w:line="276" w:lineRule="auto"/>
    </w:pPr>
    <w:rPr>
      <w:rFonts w:ascii="Arial" w:hAnsi="Arial" w:cs="Arial"/>
      <w:color w:val="003E50"/>
      <w:sz w:val="19"/>
      <w:szCs w:val="19"/>
    </w:rPr>
  </w:style>
  <w:style w:type="paragraph" w:customStyle="1" w:styleId="em6">
    <w:name w:val="em6"/>
    <w:basedOn w:val="a"/>
    <w:rsid w:val="00752AB7"/>
    <w:pPr>
      <w:shd w:val="clear" w:color="auto" w:fill="4949BF"/>
      <w:spacing w:before="180" w:line="276" w:lineRule="auto"/>
    </w:pPr>
    <w:rPr>
      <w:rFonts w:ascii="Arial" w:hAnsi="Arial" w:cs="Arial"/>
      <w:color w:val="003E50"/>
      <w:sz w:val="19"/>
      <w:szCs w:val="19"/>
    </w:rPr>
  </w:style>
  <w:style w:type="paragraph" w:customStyle="1" w:styleId="em7">
    <w:name w:val="em7"/>
    <w:basedOn w:val="a"/>
    <w:rsid w:val="00752AB7"/>
    <w:pPr>
      <w:shd w:val="clear" w:color="auto" w:fill="BA80CE"/>
      <w:spacing w:before="180" w:line="276" w:lineRule="auto"/>
    </w:pPr>
    <w:rPr>
      <w:rFonts w:ascii="Arial" w:hAnsi="Arial" w:cs="Arial"/>
      <w:color w:val="003E50"/>
      <w:sz w:val="19"/>
      <w:szCs w:val="19"/>
    </w:rPr>
  </w:style>
  <w:style w:type="paragraph" w:customStyle="1" w:styleId="em8">
    <w:name w:val="em8"/>
    <w:basedOn w:val="a"/>
    <w:rsid w:val="00752AB7"/>
    <w:pPr>
      <w:shd w:val="clear" w:color="auto" w:fill="A94A78"/>
      <w:spacing w:before="180" w:line="276" w:lineRule="auto"/>
    </w:pPr>
    <w:rPr>
      <w:rFonts w:ascii="Arial" w:hAnsi="Arial" w:cs="Arial"/>
      <w:color w:val="003E50"/>
      <w:sz w:val="19"/>
      <w:szCs w:val="19"/>
    </w:rPr>
  </w:style>
  <w:style w:type="paragraph" w:customStyle="1" w:styleId="em9">
    <w:name w:val="em9"/>
    <w:basedOn w:val="a"/>
    <w:rsid w:val="00752AB7"/>
    <w:pPr>
      <w:shd w:val="clear" w:color="auto" w:fill="7F7F7F"/>
      <w:spacing w:before="180" w:line="276" w:lineRule="auto"/>
    </w:pPr>
    <w:rPr>
      <w:rFonts w:ascii="Arial" w:hAnsi="Arial" w:cs="Arial"/>
      <w:color w:val="003E50"/>
      <w:sz w:val="19"/>
      <w:szCs w:val="19"/>
    </w:rPr>
  </w:style>
  <w:style w:type="paragraph" w:customStyle="1" w:styleId="emb1">
    <w:name w:val="emb1"/>
    <w:basedOn w:val="a"/>
    <w:rsid w:val="00752AB7"/>
    <w:pPr>
      <w:pBdr>
        <w:left w:val="single" w:sz="6" w:space="6" w:color="B5C2C6"/>
        <w:bottom w:val="single" w:sz="6" w:space="2" w:color="B5C2C6"/>
      </w:pBdr>
      <w:shd w:val="clear" w:color="auto" w:fill="A92F2F"/>
      <w:spacing w:before="180" w:line="276" w:lineRule="auto"/>
    </w:pPr>
    <w:rPr>
      <w:rFonts w:ascii="Arial" w:hAnsi="Arial" w:cs="Arial"/>
      <w:color w:val="003E50"/>
      <w:sz w:val="19"/>
      <w:szCs w:val="19"/>
    </w:rPr>
  </w:style>
  <w:style w:type="paragraph" w:customStyle="1" w:styleId="emb10">
    <w:name w:val="emb10"/>
    <w:basedOn w:val="a"/>
    <w:rsid w:val="00752AB7"/>
    <w:pPr>
      <w:pBdr>
        <w:left w:val="single" w:sz="6" w:space="6" w:color="B5C2C6"/>
        <w:bottom w:val="single" w:sz="6" w:space="2" w:color="B5C2C6"/>
      </w:pBdr>
      <w:shd w:val="clear" w:color="auto" w:fill="000000"/>
      <w:spacing w:before="180" w:line="276" w:lineRule="auto"/>
    </w:pPr>
    <w:rPr>
      <w:rFonts w:ascii="Arial" w:hAnsi="Arial" w:cs="Arial"/>
      <w:color w:val="003E50"/>
      <w:sz w:val="19"/>
      <w:szCs w:val="19"/>
    </w:rPr>
  </w:style>
  <w:style w:type="paragraph" w:customStyle="1" w:styleId="emb11">
    <w:name w:val="emb11"/>
    <w:basedOn w:val="a"/>
    <w:rsid w:val="00752AB7"/>
    <w:pPr>
      <w:pBdr>
        <w:left w:val="single" w:sz="6" w:space="6" w:color="B5C2C6"/>
        <w:bottom w:val="single" w:sz="6" w:space="2" w:color="B5C2C6"/>
      </w:pBdr>
      <w:shd w:val="clear" w:color="auto" w:fill="C5D0D2"/>
      <w:spacing w:before="180" w:line="276" w:lineRule="auto"/>
    </w:pPr>
    <w:rPr>
      <w:rFonts w:ascii="Arial" w:hAnsi="Arial" w:cs="Arial"/>
      <w:color w:val="003E50"/>
      <w:sz w:val="19"/>
      <w:szCs w:val="19"/>
    </w:rPr>
  </w:style>
  <w:style w:type="paragraph" w:customStyle="1" w:styleId="emb12">
    <w:name w:val="emb12"/>
    <w:basedOn w:val="a"/>
    <w:rsid w:val="00752AB7"/>
    <w:pPr>
      <w:pBdr>
        <w:left w:val="single" w:sz="6" w:space="6" w:color="B5C2C6"/>
        <w:bottom w:val="single" w:sz="6" w:space="2" w:color="B5C2C6"/>
      </w:pBdr>
      <w:shd w:val="clear" w:color="auto" w:fill="003848"/>
      <w:spacing w:before="180" w:line="276" w:lineRule="auto"/>
    </w:pPr>
    <w:rPr>
      <w:rFonts w:ascii="Arial" w:hAnsi="Arial" w:cs="Arial"/>
      <w:color w:val="003E50"/>
      <w:sz w:val="19"/>
      <w:szCs w:val="19"/>
    </w:rPr>
  </w:style>
  <w:style w:type="paragraph" w:customStyle="1" w:styleId="emb13">
    <w:name w:val="emb13"/>
    <w:basedOn w:val="a"/>
    <w:rsid w:val="00752AB7"/>
    <w:pPr>
      <w:pBdr>
        <w:left w:val="single" w:sz="6" w:space="6" w:color="B5C2C6"/>
        <w:bottom w:val="single" w:sz="6" w:space="2" w:color="B5C2C6"/>
      </w:pBdr>
      <w:shd w:val="clear" w:color="auto" w:fill="EDBD2E"/>
      <w:spacing w:before="180" w:line="276" w:lineRule="auto"/>
    </w:pPr>
    <w:rPr>
      <w:rFonts w:ascii="Arial" w:hAnsi="Arial" w:cs="Arial"/>
      <w:color w:val="003E50"/>
      <w:sz w:val="19"/>
      <w:szCs w:val="19"/>
    </w:rPr>
  </w:style>
  <w:style w:type="paragraph" w:customStyle="1" w:styleId="emb2">
    <w:name w:val="emb2"/>
    <w:basedOn w:val="a"/>
    <w:rsid w:val="00752AB7"/>
    <w:pPr>
      <w:pBdr>
        <w:left w:val="single" w:sz="6" w:space="6" w:color="B5C2C6"/>
        <w:bottom w:val="single" w:sz="6" w:space="2" w:color="B5C2C6"/>
      </w:pBdr>
      <w:shd w:val="clear" w:color="auto" w:fill="EA9939"/>
      <w:spacing w:before="180" w:line="276" w:lineRule="auto"/>
    </w:pPr>
    <w:rPr>
      <w:rFonts w:ascii="Arial" w:hAnsi="Arial" w:cs="Arial"/>
      <w:color w:val="003E50"/>
      <w:sz w:val="19"/>
      <w:szCs w:val="19"/>
    </w:rPr>
  </w:style>
  <w:style w:type="paragraph" w:customStyle="1" w:styleId="emb3">
    <w:name w:val="emb3"/>
    <w:basedOn w:val="a"/>
    <w:rsid w:val="00752AB7"/>
    <w:pPr>
      <w:pBdr>
        <w:left w:val="single" w:sz="6" w:space="6" w:color="B5C2C6"/>
        <w:bottom w:val="single" w:sz="6" w:space="2" w:color="B5C2C6"/>
      </w:pBdr>
      <w:shd w:val="clear" w:color="auto" w:fill="CEBD35"/>
      <w:spacing w:before="180" w:line="276" w:lineRule="auto"/>
    </w:pPr>
    <w:rPr>
      <w:rFonts w:ascii="Arial" w:hAnsi="Arial" w:cs="Arial"/>
      <w:color w:val="003E50"/>
      <w:sz w:val="19"/>
      <w:szCs w:val="19"/>
    </w:rPr>
  </w:style>
  <w:style w:type="paragraph" w:customStyle="1" w:styleId="emb4">
    <w:name w:val="emb4"/>
    <w:basedOn w:val="a"/>
    <w:rsid w:val="00752AB7"/>
    <w:pPr>
      <w:pBdr>
        <w:left w:val="single" w:sz="6" w:space="6" w:color="B5C2C6"/>
        <w:bottom w:val="single" w:sz="6" w:space="2" w:color="B5C2C6"/>
      </w:pBdr>
      <w:shd w:val="clear" w:color="auto" w:fill="3E8C24"/>
      <w:spacing w:before="180" w:line="276" w:lineRule="auto"/>
    </w:pPr>
    <w:rPr>
      <w:rFonts w:ascii="Arial" w:hAnsi="Arial" w:cs="Arial"/>
      <w:color w:val="003E50"/>
      <w:sz w:val="19"/>
      <w:szCs w:val="19"/>
    </w:rPr>
  </w:style>
  <w:style w:type="paragraph" w:customStyle="1" w:styleId="emb5">
    <w:name w:val="emb5"/>
    <w:basedOn w:val="a"/>
    <w:rsid w:val="00752AB7"/>
    <w:pPr>
      <w:pBdr>
        <w:left w:val="single" w:sz="6" w:space="6" w:color="B5C2C6"/>
        <w:bottom w:val="single" w:sz="6" w:space="2" w:color="B5C2C6"/>
      </w:pBdr>
      <w:shd w:val="clear" w:color="auto" w:fill="4AA99A"/>
      <w:spacing w:before="180" w:line="276" w:lineRule="auto"/>
    </w:pPr>
    <w:rPr>
      <w:rFonts w:ascii="Arial" w:hAnsi="Arial" w:cs="Arial"/>
      <w:color w:val="003E50"/>
      <w:sz w:val="19"/>
      <w:szCs w:val="19"/>
    </w:rPr>
  </w:style>
  <w:style w:type="paragraph" w:customStyle="1" w:styleId="emb6">
    <w:name w:val="emb6"/>
    <w:basedOn w:val="a"/>
    <w:rsid w:val="00752AB7"/>
    <w:pPr>
      <w:pBdr>
        <w:left w:val="single" w:sz="6" w:space="6" w:color="B5C2C6"/>
        <w:bottom w:val="single" w:sz="6" w:space="2" w:color="B5C2C6"/>
      </w:pBdr>
      <w:shd w:val="clear" w:color="auto" w:fill="4949BF"/>
      <w:spacing w:before="180" w:line="276" w:lineRule="auto"/>
    </w:pPr>
    <w:rPr>
      <w:rFonts w:ascii="Arial" w:hAnsi="Arial" w:cs="Arial"/>
      <w:color w:val="003E50"/>
      <w:sz w:val="19"/>
      <w:szCs w:val="19"/>
    </w:rPr>
  </w:style>
  <w:style w:type="paragraph" w:customStyle="1" w:styleId="emb7">
    <w:name w:val="emb7"/>
    <w:basedOn w:val="a"/>
    <w:rsid w:val="00752AB7"/>
    <w:pPr>
      <w:pBdr>
        <w:left w:val="single" w:sz="6" w:space="6" w:color="B5C2C6"/>
        <w:bottom w:val="single" w:sz="6" w:space="2" w:color="B5C2C6"/>
      </w:pBdr>
      <w:shd w:val="clear" w:color="auto" w:fill="BA80CE"/>
      <w:spacing w:before="180" w:line="276" w:lineRule="auto"/>
    </w:pPr>
    <w:rPr>
      <w:rFonts w:ascii="Arial" w:hAnsi="Arial" w:cs="Arial"/>
      <w:color w:val="003E50"/>
      <w:sz w:val="19"/>
      <w:szCs w:val="19"/>
    </w:rPr>
  </w:style>
  <w:style w:type="paragraph" w:customStyle="1" w:styleId="emb8">
    <w:name w:val="emb8"/>
    <w:basedOn w:val="a"/>
    <w:rsid w:val="00752AB7"/>
    <w:pPr>
      <w:pBdr>
        <w:left w:val="single" w:sz="6" w:space="6" w:color="B5C2C6"/>
        <w:bottom w:val="single" w:sz="6" w:space="2" w:color="B5C2C6"/>
      </w:pBdr>
      <w:shd w:val="clear" w:color="auto" w:fill="A94A78"/>
      <w:spacing w:before="180" w:line="276" w:lineRule="auto"/>
    </w:pPr>
    <w:rPr>
      <w:rFonts w:ascii="Arial" w:hAnsi="Arial" w:cs="Arial"/>
      <w:color w:val="003E50"/>
      <w:sz w:val="19"/>
      <w:szCs w:val="19"/>
    </w:rPr>
  </w:style>
  <w:style w:type="paragraph" w:customStyle="1" w:styleId="emb9">
    <w:name w:val="emb9"/>
    <w:basedOn w:val="a"/>
    <w:rsid w:val="00752AB7"/>
    <w:pPr>
      <w:pBdr>
        <w:left w:val="single" w:sz="6" w:space="6" w:color="B5C2C6"/>
        <w:bottom w:val="single" w:sz="6" w:space="2" w:color="B5C2C6"/>
      </w:pBdr>
      <w:shd w:val="clear" w:color="auto" w:fill="7F7F7F"/>
      <w:spacing w:before="180" w:line="276" w:lineRule="auto"/>
    </w:pPr>
    <w:rPr>
      <w:rFonts w:ascii="Arial" w:hAnsi="Arial" w:cs="Arial"/>
      <w:color w:val="003E50"/>
      <w:sz w:val="19"/>
      <w:szCs w:val="19"/>
    </w:rPr>
  </w:style>
  <w:style w:type="paragraph" w:customStyle="1" w:styleId="embext">
    <w:name w:val="embext"/>
    <w:basedOn w:val="a"/>
    <w:rsid w:val="00752AB7"/>
    <w:pPr>
      <w:pBdr>
        <w:left w:val="single" w:sz="6" w:space="6" w:color="E5E5E5"/>
        <w:bottom w:val="single" w:sz="6" w:space="2" w:color="B5C2C6"/>
      </w:pBdr>
      <w:spacing w:before="180" w:line="276" w:lineRule="auto"/>
    </w:pPr>
    <w:rPr>
      <w:rFonts w:ascii="Arial" w:hAnsi="Arial" w:cs="Arial"/>
      <w:color w:val="003E50"/>
      <w:sz w:val="19"/>
      <w:szCs w:val="19"/>
    </w:rPr>
  </w:style>
  <w:style w:type="paragraph" w:customStyle="1" w:styleId="emn11">
    <w:name w:val="emn11"/>
    <w:basedOn w:val="a"/>
    <w:rsid w:val="00752AB7"/>
    <w:pPr>
      <w:pBdr>
        <w:left w:val="single" w:sz="6" w:space="6" w:color="B5C2C6"/>
        <w:bottom w:val="single" w:sz="6" w:space="2" w:color="B5C2C6"/>
      </w:pBdr>
      <w:shd w:val="clear" w:color="auto" w:fill="C5D0D2"/>
      <w:spacing w:before="180" w:line="276" w:lineRule="auto"/>
    </w:pPr>
    <w:rPr>
      <w:rFonts w:ascii="Arial" w:hAnsi="Arial" w:cs="Arial"/>
      <w:b/>
      <w:bCs/>
      <w:color w:val="FFFFFF"/>
      <w:sz w:val="17"/>
      <w:szCs w:val="17"/>
    </w:rPr>
  </w:style>
  <w:style w:type="paragraph" w:customStyle="1" w:styleId="emn12">
    <w:name w:val="emn12"/>
    <w:basedOn w:val="a"/>
    <w:rsid w:val="00752AB7"/>
    <w:pPr>
      <w:pBdr>
        <w:left w:val="single" w:sz="6" w:space="6" w:color="B5C2C6"/>
        <w:bottom w:val="single" w:sz="6" w:space="2" w:color="B5C2C6"/>
      </w:pBdr>
      <w:shd w:val="clear" w:color="auto" w:fill="003848"/>
      <w:spacing w:before="180" w:line="276" w:lineRule="auto"/>
    </w:pPr>
    <w:rPr>
      <w:rFonts w:ascii="Arial" w:hAnsi="Arial" w:cs="Arial"/>
      <w:b/>
      <w:bCs/>
      <w:color w:val="FFFFFF"/>
      <w:sz w:val="17"/>
      <w:szCs w:val="17"/>
    </w:rPr>
  </w:style>
  <w:style w:type="paragraph" w:customStyle="1" w:styleId="emn13">
    <w:name w:val="emn13"/>
    <w:basedOn w:val="a"/>
    <w:rsid w:val="00752AB7"/>
    <w:pPr>
      <w:pBdr>
        <w:left w:val="single" w:sz="6" w:space="6" w:color="B5C2C6"/>
        <w:bottom w:val="single" w:sz="6" w:space="2" w:color="B5C2C6"/>
      </w:pBdr>
      <w:shd w:val="clear" w:color="auto" w:fill="EDBD2E"/>
      <w:spacing w:before="180" w:line="276" w:lineRule="auto"/>
    </w:pPr>
    <w:rPr>
      <w:rFonts w:ascii="Arial" w:hAnsi="Arial" w:cs="Arial"/>
      <w:b/>
      <w:bCs/>
      <w:color w:val="FFFFFF"/>
      <w:sz w:val="17"/>
      <w:szCs w:val="17"/>
    </w:rPr>
  </w:style>
  <w:style w:type="paragraph" w:customStyle="1" w:styleId="ExportHyperlink">
    <w:name w:val="Export_Hyperlink"/>
    <w:next w:val="a"/>
    <w:rsid w:val="00935FBA"/>
    <w:pPr>
      <w:ind w:left="2460"/>
      <w:jc w:val="right"/>
    </w:pPr>
    <w:rPr>
      <w:rFonts w:ascii="Arial" w:eastAsia="Arial" w:hAnsi="Arial"/>
      <w:color w:val="0000FF"/>
      <w:u w:val="single"/>
    </w:rPr>
  </w:style>
  <w:style w:type="paragraph" w:customStyle="1" w:styleId="fselectlim">
    <w:name w:val="f_selectlim"/>
    <w:basedOn w:val="a"/>
    <w:rsid w:val="00752AB7"/>
    <w:pPr>
      <w:spacing w:before="201" w:line="276" w:lineRule="auto"/>
    </w:pPr>
    <w:rPr>
      <w:rFonts w:ascii="Arial" w:hAnsi="Arial" w:cs="Arial"/>
      <w:color w:val="003E50"/>
      <w:sz w:val="16"/>
      <w:szCs w:val="16"/>
    </w:rPr>
  </w:style>
  <w:style w:type="paragraph" w:customStyle="1" w:styleId="falsetext">
    <w:name w:val="false_text"/>
    <w:basedOn w:val="a"/>
    <w:rsid w:val="00752AB7"/>
    <w:pPr>
      <w:pBdr>
        <w:top w:val="single" w:sz="12" w:space="0" w:color="858F95"/>
        <w:left w:val="single" w:sz="12" w:space="2" w:color="858F95"/>
        <w:bottom w:val="single" w:sz="12" w:space="0" w:color="DBDEDB"/>
        <w:right w:val="single" w:sz="12" w:space="2" w:color="DBDEDB"/>
      </w:pBdr>
      <w:shd w:val="clear" w:color="auto" w:fill="FFFFFF"/>
      <w:spacing w:before="180" w:line="276" w:lineRule="auto"/>
    </w:pPr>
    <w:rPr>
      <w:rFonts w:ascii="Arial" w:hAnsi="Arial" w:cs="Arial"/>
      <w:color w:val="003E50"/>
      <w:sz w:val="16"/>
      <w:szCs w:val="16"/>
    </w:rPr>
  </w:style>
  <w:style w:type="character" w:customStyle="1" w:styleId="falsetext1">
    <w:name w:val="false_text1"/>
    <w:rsid w:val="00752AB7"/>
    <w:rPr>
      <w:rFonts w:ascii="Arial" w:hAnsi="Arial" w:cs="Arial" w:hint="default"/>
      <w:color w:val="003E50"/>
      <w:sz w:val="16"/>
      <w:szCs w:val="16"/>
      <w:bdr w:val="single" w:sz="12" w:space="0" w:color="858F95" w:frame="1"/>
      <w:shd w:val="clear" w:color="auto" w:fill="FFFFFF"/>
    </w:rPr>
  </w:style>
  <w:style w:type="paragraph" w:customStyle="1" w:styleId="g">
    <w:name w:val="g"/>
    <w:basedOn w:val="a"/>
    <w:rsid w:val="00752AB7"/>
    <w:pPr>
      <w:shd w:val="clear" w:color="auto" w:fill="C5C5C5"/>
      <w:spacing w:before="180" w:line="276" w:lineRule="auto"/>
    </w:pPr>
    <w:rPr>
      <w:rFonts w:ascii="Arial" w:hAnsi="Arial" w:cs="Arial"/>
      <w:color w:val="003E50"/>
      <w:sz w:val="19"/>
      <w:szCs w:val="19"/>
    </w:rPr>
  </w:style>
  <w:style w:type="paragraph" w:customStyle="1" w:styleId="gr">
    <w:name w:val="gr"/>
    <w:basedOn w:val="a"/>
    <w:rsid w:val="00752AB7"/>
    <w:pPr>
      <w:spacing w:before="180" w:line="276" w:lineRule="auto"/>
    </w:pPr>
    <w:rPr>
      <w:rFonts w:ascii="Arial" w:hAnsi="Arial" w:cs="Arial"/>
      <w:color w:val="003E50"/>
      <w:sz w:val="19"/>
      <w:szCs w:val="19"/>
    </w:rPr>
  </w:style>
  <w:style w:type="character" w:customStyle="1" w:styleId="h3">
    <w:name w:val="h3"/>
    <w:basedOn w:val="a0"/>
    <w:rsid w:val="00752AB7"/>
  </w:style>
  <w:style w:type="character" w:customStyle="1" w:styleId="hintlimit1">
    <w:name w:val="hintlimit_1"/>
    <w:rsid w:val="00752AB7"/>
    <w:rPr>
      <w:rFonts w:ascii="Arial" w:hAnsi="Arial" w:cs="Arial" w:hint="default"/>
      <w:b/>
      <w:bCs/>
      <w:sz w:val="17"/>
      <w:szCs w:val="17"/>
    </w:rPr>
  </w:style>
  <w:style w:type="character" w:customStyle="1" w:styleId="hintlimit2">
    <w:name w:val="hintlimit_2"/>
    <w:rsid w:val="00752AB7"/>
    <w:rPr>
      <w:rFonts w:ascii="Arial" w:hAnsi="Arial" w:cs="Arial" w:hint="default"/>
      <w:sz w:val="17"/>
      <w:szCs w:val="17"/>
    </w:rPr>
  </w:style>
  <w:style w:type="paragraph" w:customStyle="1" w:styleId="hr">
    <w:name w:val="hr"/>
    <w:basedOn w:val="a"/>
    <w:rsid w:val="00752AB7"/>
    <w:pPr>
      <w:pBdr>
        <w:bottom w:val="single" w:sz="6" w:space="0" w:color="5C818C"/>
      </w:pBdr>
      <w:spacing w:before="180" w:line="276" w:lineRule="auto"/>
    </w:pPr>
    <w:rPr>
      <w:rFonts w:ascii="Arial" w:hAnsi="Arial" w:cs="Arial"/>
      <w:color w:val="003E50"/>
      <w:sz w:val="19"/>
      <w:szCs w:val="19"/>
    </w:rPr>
  </w:style>
  <w:style w:type="paragraph" w:customStyle="1" w:styleId="hr2">
    <w:name w:val="hr2"/>
    <w:basedOn w:val="a"/>
    <w:rsid w:val="00752AB7"/>
    <w:pPr>
      <w:pBdr>
        <w:top w:val="single" w:sz="12" w:space="2" w:color="003E50"/>
        <w:bottom w:val="single" w:sz="12" w:space="2" w:color="003E50"/>
      </w:pBdr>
      <w:spacing w:before="180" w:after="45" w:line="276" w:lineRule="auto"/>
    </w:pPr>
    <w:rPr>
      <w:rFonts w:ascii="Arial" w:hAnsi="Arial" w:cs="Arial"/>
      <w:color w:val="003E50"/>
      <w:sz w:val="19"/>
      <w:szCs w:val="19"/>
    </w:rPr>
  </w:style>
  <w:style w:type="paragraph" w:customStyle="1" w:styleId="hr2exp1">
    <w:name w:val="hr2_exp1"/>
    <w:basedOn w:val="a"/>
    <w:rsid w:val="00752AB7"/>
    <w:pPr>
      <w:pBdr>
        <w:top w:val="single" w:sz="12" w:space="2" w:color="B5C2C6"/>
        <w:bottom w:val="single" w:sz="12" w:space="2" w:color="B5C2C6"/>
      </w:pBdr>
      <w:spacing w:before="180" w:after="180" w:line="276" w:lineRule="auto"/>
    </w:pPr>
    <w:rPr>
      <w:rFonts w:ascii="Arial" w:hAnsi="Arial" w:cs="Arial"/>
      <w:color w:val="879AA0"/>
      <w:sz w:val="19"/>
      <w:szCs w:val="19"/>
    </w:rPr>
  </w:style>
  <w:style w:type="paragraph" w:customStyle="1" w:styleId="htwored">
    <w:name w:val="htwored"/>
    <w:basedOn w:val="a"/>
    <w:rsid w:val="00752AB7"/>
    <w:pPr>
      <w:spacing w:after="105"/>
    </w:pPr>
    <w:rPr>
      <w:rFonts w:ascii="Times New Roman,Times,serif" w:hAnsi="Times New Roman,Times,serif" w:cs="Arial"/>
      <w:b/>
      <w:bCs/>
      <w:color w:val="000000"/>
      <w:sz w:val="32"/>
      <w:szCs w:val="32"/>
      <w:lang w:val="en-GB"/>
    </w:rPr>
  </w:style>
  <w:style w:type="character" w:customStyle="1" w:styleId="Hyperlink1">
    <w:name w:val="Hyperlink1"/>
    <w:rsid w:val="00752AB7"/>
    <w:rPr>
      <w:rFonts w:ascii="Arial CYR" w:hAnsi="Arial CYR" w:cs="Arial CYR" w:hint="default"/>
      <w:color w:val="6E6E7C"/>
      <w:u w:val="single"/>
    </w:rPr>
  </w:style>
  <w:style w:type="paragraph" w:customStyle="1" w:styleId="icon1">
    <w:name w:val="icon1"/>
    <w:basedOn w:val="a"/>
    <w:rsid w:val="00752AB7"/>
    <w:pPr>
      <w:spacing w:before="90" w:line="276" w:lineRule="auto"/>
      <w:ind w:right="180"/>
    </w:pPr>
    <w:rPr>
      <w:rFonts w:ascii="Arial" w:hAnsi="Arial" w:cs="Arial"/>
      <w:color w:val="003E50"/>
      <w:sz w:val="19"/>
      <w:szCs w:val="19"/>
    </w:rPr>
  </w:style>
  <w:style w:type="paragraph" w:customStyle="1" w:styleId="icon2">
    <w:name w:val="icon2"/>
    <w:basedOn w:val="a"/>
    <w:rsid w:val="00752AB7"/>
    <w:pPr>
      <w:spacing w:before="90" w:line="276" w:lineRule="auto"/>
      <w:ind w:right="180"/>
    </w:pPr>
    <w:rPr>
      <w:rFonts w:ascii="Arial" w:hAnsi="Arial" w:cs="Arial"/>
      <w:color w:val="003E50"/>
      <w:sz w:val="19"/>
      <w:szCs w:val="19"/>
    </w:rPr>
  </w:style>
  <w:style w:type="paragraph" w:customStyle="1" w:styleId="icon3">
    <w:name w:val="icon3"/>
    <w:basedOn w:val="a"/>
    <w:rsid w:val="00752AB7"/>
    <w:pPr>
      <w:spacing w:line="276" w:lineRule="auto"/>
      <w:ind w:right="180"/>
    </w:pPr>
    <w:rPr>
      <w:rFonts w:ascii="Arial" w:hAnsi="Arial" w:cs="Arial"/>
      <w:color w:val="003E50"/>
      <w:sz w:val="19"/>
      <w:szCs w:val="19"/>
    </w:rPr>
  </w:style>
  <w:style w:type="paragraph" w:customStyle="1" w:styleId="icon31">
    <w:name w:val="icon3_1"/>
    <w:basedOn w:val="a"/>
    <w:rsid w:val="00752AB7"/>
    <w:pPr>
      <w:spacing w:line="276" w:lineRule="auto"/>
      <w:ind w:right="180"/>
    </w:pPr>
    <w:rPr>
      <w:rFonts w:ascii="Arial" w:hAnsi="Arial" w:cs="Arial"/>
      <w:color w:val="003E50"/>
      <w:sz w:val="19"/>
      <w:szCs w:val="19"/>
    </w:rPr>
  </w:style>
  <w:style w:type="paragraph" w:customStyle="1" w:styleId="icon4">
    <w:name w:val="icon4"/>
    <w:basedOn w:val="a"/>
    <w:rsid w:val="00752AB7"/>
    <w:pPr>
      <w:spacing w:before="90" w:line="276" w:lineRule="auto"/>
      <w:ind w:right="180"/>
    </w:pPr>
    <w:rPr>
      <w:rFonts w:ascii="Arial" w:hAnsi="Arial" w:cs="Arial"/>
      <w:color w:val="003E50"/>
      <w:sz w:val="19"/>
      <w:szCs w:val="19"/>
    </w:rPr>
  </w:style>
  <w:style w:type="paragraph" w:customStyle="1" w:styleId="info">
    <w:name w:val="info"/>
    <w:basedOn w:val="a"/>
    <w:rsid w:val="00752AB7"/>
    <w:pPr>
      <w:spacing w:before="180" w:line="288" w:lineRule="auto"/>
    </w:pPr>
    <w:rPr>
      <w:rFonts w:ascii="Arial" w:hAnsi="Arial" w:cs="Arial"/>
      <w:color w:val="789398"/>
      <w:sz w:val="16"/>
      <w:szCs w:val="16"/>
    </w:rPr>
  </w:style>
  <w:style w:type="paragraph" w:customStyle="1" w:styleId="infolder">
    <w:name w:val="infolder"/>
    <w:basedOn w:val="a"/>
    <w:rsid w:val="00752AB7"/>
    <w:pPr>
      <w:spacing w:line="288" w:lineRule="auto"/>
    </w:pPr>
    <w:rPr>
      <w:rFonts w:ascii="Arial" w:hAnsi="Arial" w:cs="Arial"/>
      <w:color w:val="003E50"/>
      <w:sz w:val="16"/>
      <w:szCs w:val="16"/>
    </w:rPr>
  </w:style>
  <w:style w:type="character" w:customStyle="1" w:styleId="infolder1">
    <w:name w:val="infolder1"/>
    <w:rsid w:val="00752AB7"/>
    <w:rPr>
      <w:rFonts w:ascii="Arial" w:hAnsi="Arial" w:cs="Arial" w:hint="default"/>
      <w:sz w:val="16"/>
      <w:szCs w:val="16"/>
    </w:rPr>
  </w:style>
  <w:style w:type="paragraph" w:customStyle="1" w:styleId="lg">
    <w:name w:val="lg"/>
    <w:basedOn w:val="a"/>
    <w:rsid w:val="00752AB7"/>
    <w:pPr>
      <w:shd w:val="clear" w:color="auto" w:fill="E5E5E5"/>
      <w:spacing w:before="180" w:line="276" w:lineRule="auto"/>
    </w:pPr>
    <w:rPr>
      <w:rFonts w:ascii="Arial" w:hAnsi="Arial" w:cs="Arial"/>
      <w:color w:val="003E50"/>
      <w:sz w:val="19"/>
      <w:szCs w:val="19"/>
    </w:rPr>
  </w:style>
  <w:style w:type="paragraph" w:customStyle="1" w:styleId="lgr">
    <w:name w:val="lgr"/>
    <w:basedOn w:val="a"/>
    <w:rsid w:val="00752AB7"/>
    <w:pPr>
      <w:shd w:val="clear" w:color="auto" w:fill="B6C2C6"/>
      <w:spacing w:before="180" w:line="276" w:lineRule="auto"/>
    </w:pPr>
    <w:rPr>
      <w:rFonts w:ascii="Arial" w:hAnsi="Arial" w:cs="Arial"/>
      <w:color w:val="003E50"/>
      <w:sz w:val="19"/>
      <w:szCs w:val="19"/>
    </w:rPr>
  </w:style>
  <w:style w:type="paragraph" w:customStyle="1" w:styleId="llg">
    <w:name w:val="llg"/>
    <w:basedOn w:val="a"/>
    <w:rsid w:val="00752AB7"/>
    <w:pPr>
      <w:shd w:val="clear" w:color="auto" w:fill="F0F0F0"/>
      <w:spacing w:before="180" w:line="276" w:lineRule="auto"/>
    </w:pPr>
    <w:rPr>
      <w:rFonts w:ascii="Arial" w:hAnsi="Arial" w:cs="Arial"/>
      <w:color w:val="003E50"/>
      <w:sz w:val="19"/>
      <w:szCs w:val="19"/>
    </w:rPr>
  </w:style>
  <w:style w:type="paragraph" w:customStyle="1" w:styleId="login">
    <w:name w:val="login"/>
    <w:basedOn w:val="a"/>
    <w:rsid w:val="00752AB7"/>
    <w:pPr>
      <w:spacing w:line="276" w:lineRule="auto"/>
    </w:pPr>
    <w:rPr>
      <w:rFonts w:ascii="Arial" w:hAnsi="Arial" w:cs="Arial"/>
      <w:color w:val="879AA0"/>
      <w:sz w:val="23"/>
      <w:szCs w:val="23"/>
    </w:rPr>
  </w:style>
  <w:style w:type="paragraph" w:customStyle="1" w:styleId="myselect">
    <w:name w:val="myselect"/>
    <w:basedOn w:val="a"/>
    <w:link w:val="myselect0"/>
    <w:rsid w:val="00752AB7"/>
    <w:pPr>
      <w:pBdr>
        <w:top w:val="inset" w:sz="24" w:space="0" w:color="auto"/>
        <w:left w:val="inset" w:sz="24" w:space="0" w:color="auto"/>
        <w:bottom w:val="inset" w:sz="24" w:space="0" w:color="auto"/>
        <w:right w:val="inset" w:sz="24" w:space="0" w:color="auto"/>
      </w:pBdr>
      <w:shd w:val="clear" w:color="auto" w:fill="E5E5E5"/>
      <w:spacing w:before="180" w:line="225" w:lineRule="atLeast"/>
    </w:pPr>
    <w:rPr>
      <w:rFonts w:ascii="Trebuchet MS" w:hAnsi="Trebuchet MS" w:cs="Arial"/>
      <w:color w:val="000000"/>
      <w:sz w:val="15"/>
      <w:szCs w:val="15"/>
    </w:rPr>
  </w:style>
  <w:style w:type="character" w:customStyle="1" w:styleId="myselect0">
    <w:name w:val="myselect Знак"/>
    <w:link w:val="myselect"/>
    <w:rsid w:val="002415D6"/>
    <w:rPr>
      <w:rFonts w:ascii="Trebuchet MS" w:hAnsi="Trebuchet MS" w:cs="Arial"/>
      <w:color w:val="000000"/>
      <w:sz w:val="15"/>
      <w:szCs w:val="15"/>
      <w:lang w:bidi="ar-SA"/>
    </w:rPr>
  </w:style>
  <w:style w:type="paragraph" w:customStyle="1" w:styleId="NormalExport">
    <w:name w:val="Normal_Export"/>
    <w:basedOn w:val="document"/>
    <w:next w:val="a"/>
    <w:link w:val="NormalExport0"/>
    <w:rsid w:val="00AA796F"/>
    <w:pPr>
      <w:spacing w:before="0" w:after="120" w:line="240" w:lineRule="auto"/>
      <w:jc w:val="both"/>
    </w:pPr>
    <w:rPr>
      <w:rFonts w:eastAsia="Arial" w:cs="Times New Roman"/>
      <w:color w:val="000000"/>
      <w:sz w:val="20"/>
      <w:szCs w:val="20"/>
    </w:rPr>
  </w:style>
  <w:style w:type="character" w:customStyle="1" w:styleId="NormalExport0">
    <w:name w:val="Normal_Export Знак"/>
    <w:link w:val="NormalExport"/>
    <w:uiPriority w:val="99"/>
    <w:rsid w:val="008334B2"/>
    <w:rPr>
      <w:rFonts w:ascii="Arial" w:eastAsia="Arial" w:hAnsi="Arial" w:cs="Arial"/>
      <w:color w:val="000000"/>
    </w:rPr>
  </w:style>
  <w:style w:type="paragraph" w:customStyle="1" w:styleId="number">
    <w:name w:val="number"/>
    <w:basedOn w:val="a"/>
    <w:rsid w:val="00752AB7"/>
    <w:pPr>
      <w:spacing w:line="192" w:lineRule="auto"/>
      <w:jc w:val="center"/>
    </w:pPr>
    <w:rPr>
      <w:rFonts w:ascii="Arial" w:hAnsi="Arial" w:cs="Arial"/>
      <w:color w:val="879AA0"/>
      <w:sz w:val="13"/>
      <w:szCs w:val="13"/>
    </w:rPr>
  </w:style>
  <w:style w:type="paragraph" w:customStyle="1" w:styleId="number1">
    <w:name w:val="number1"/>
    <w:basedOn w:val="a"/>
    <w:rsid w:val="00752AB7"/>
    <w:pPr>
      <w:shd w:val="clear" w:color="auto" w:fill="003E50"/>
      <w:spacing w:line="288" w:lineRule="auto"/>
      <w:jc w:val="center"/>
    </w:pPr>
    <w:rPr>
      <w:rFonts w:ascii="Arial" w:hAnsi="Arial" w:cs="Arial"/>
      <w:b/>
      <w:bCs/>
      <w:color w:val="FFFFFF"/>
      <w:sz w:val="14"/>
      <w:szCs w:val="14"/>
    </w:rPr>
  </w:style>
  <w:style w:type="paragraph" w:customStyle="1" w:styleId="number1my">
    <w:name w:val="number1my"/>
    <w:basedOn w:val="a"/>
    <w:rsid w:val="00752AB7"/>
    <w:pPr>
      <w:shd w:val="clear" w:color="auto" w:fill="B5C2C6"/>
      <w:spacing w:line="288" w:lineRule="auto"/>
      <w:jc w:val="center"/>
    </w:pPr>
    <w:rPr>
      <w:rFonts w:ascii="Arial" w:hAnsi="Arial" w:cs="Arial"/>
      <w:b/>
      <w:bCs/>
      <w:color w:val="FFFFFF"/>
      <w:sz w:val="14"/>
      <w:szCs w:val="14"/>
    </w:rPr>
  </w:style>
  <w:style w:type="paragraph" w:customStyle="1" w:styleId="number2">
    <w:name w:val="number2"/>
    <w:basedOn w:val="a"/>
    <w:rsid w:val="00752AB7"/>
    <w:pPr>
      <w:shd w:val="clear" w:color="auto" w:fill="EDBD2E"/>
      <w:spacing w:line="288" w:lineRule="auto"/>
      <w:jc w:val="center"/>
    </w:pPr>
    <w:rPr>
      <w:rFonts w:ascii="Arial" w:hAnsi="Arial" w:cs="Arial"/>
      <w:b/>
      <w:bCs/>
      <w:color w:val="FFFFFF"/>
      <w:sz w:val="14"/>
      <w:szCs w:val="14"/>
    </w:rPr>
  </w:style>
  <w:style w:type="paragraph" w:customStyle="1" w:styleId="pager">
    <w:name w:val="pager"/>
    <w:basedOn w:val="a"/>
    <w:rsid w:val="00752AB7"/>
    <w:pPr>
      <w:spacing w:before="45" w:after="45"/>
      <w:ind w:left="45" w:right="45"/>
    </w:pPr>
    <w:rPr>
      <w:rFonts w:ascii="Arial" w:hAnsi="Arial" w:cs="Arial"/>
      <w:color w:val="879AA0"/>
      <w:sz w:val="16"/>
      <w:szCs w:val="16"/>
    </w:rPr>
  </w:style>
  <w:style w:type="paragraph" w:customStyle="1" w:styleId="pager2">
    <w:name w:val="pager2"/>
    <w:basedOn w:val="a"/>
    <w:rsid w:val="00752AB7"/>
    <w:pPr>
      <w:shd w:val="clear" w:color="auto" w:fill="5C818C"/>
      <w:spacing w:line="276" w:lineRule="auto"/>
    </w:pPr>
    <w:rPr>
      <w:rFonts w:ascii="Arial" w:hAnsi="Arial" w:cs="Arial"/>
      <w:color w:val="E5E5E5"/>
      <w:sz w:val="19"/>
      <w:szCs w:val="19"/>
    </w:rPr>
  </w:style>
  <w:style w:type="paragraph" w:customStyle="1" w:styleId="percent">
    <w:name w:val="percent"/>
    <w:basedOn w:val="a"/>
    <w:rsid w:val="00752AB7"/>
    <w:pPr>
      <w:spacing w:before="180" w:line="150" w:lineRule="atLeast"/>
      <w:ind w:right="90"/>
    </w:pPr>
    <w:rPr>
      <w:rFonts w:ascii="Verdana" w:hAnsi="Verdana" w:cs="Arial"/>
      <w:color w:val="000000"/>
      <w:sz w:val="15"/>
      <w:szCs w:val="15"/>
    </w:rPr>
  </w:style>
  <w:style w:type="paragraph" w:customStyle="1" w:styleId="piccred">
    <w:name w:val="piccred"/>
    <w:basedOn w:val="a"/>
    <w:rsid w:val="00752AB7"/>
    <w:rPr>
      <w:rFonts w:ascii="Times New Roman,Times,serif" w:hAnsi="Times New Roman,Times,serif" w:cs="Arial"/>
      <w:color w:val="808080"/>
      <w:sz w:val="16"/>
      <w:szCs w:val="16"/>
      <w:lang w:val="en-GB"/>
    </w:rPr>
  </w:style>
  <w:style w:type="paragraph" w:customStyle="1" w:styleId="picsrc">
    <w:name w:val="picsrc"/>
    <w:basedOn w:val="a"/>
    <w:rsid w:val="00752AB7"/>
    <w:rPr>
      <w:rFonts w:ascii="Times New Roman,Times,serif" w:hAnsi="Times New Roman,Times,serif" w:cs="Arial"/>
      <w:b/>
      <w:bCs/>
      <w:color w:val="808080"/>
      <w:sz w:val="16"/>
      <w:szCs w:val="16"/>
      <w:lang w:val="en-GB"/>
    </w:rPr>
  </w:style>
  <w:style w:type="paragraph" w:customStyle="1" w:styleId="plain">
    <w:name w:val="plain"/>
    <w:basedOn w:val="a"/>
    <w:rsid w:val="00752AB7"/>
    <w:pPr>
      <w:spacing w:before="180" w:line="210" w:lineRule="atLeast"/>
    </w:pPr>
    <w:rPr>
      <w:rFonts w:ascii="Verdana" w:hAnsi="Verdana" w:cs="Arial"/>
      <w:color w:val="003E50"/>
      <w:sz w:val="17"/>
      <w:szCs w:val="17"/>
    </w:rPr>
  </w:style>
  <w:style w:type="paragraph" w:customStyle="1" w:styleId="result">
    <w:name w:val="result"/>
    <w:basedOn w:val="a"/>
    <w:rsid w:val="00752AB7"/>
    <w:pPr>
      <w:spacing w:before="45" w:line="264" w:lineRule="auto"/>
    </w:pPr>
    <w:rPr>
      <w:rFonts w:ascii="Arial" w:hAnsi="Arial" w:cs="Arial"/>
      <w:color w:val="003848"/>
      <w:sz w:val="18"/>
      <w:szCs w:val="18"/>
    </w:rPr>
  </w:style>
  <w:style w:type="character" w:customStyle="1" w:styleId="righttextstyle">
    <w:name w:val="righttextstyle"/>
    <w:basedOn w:val="a0"/>
    <w:rsid w:val="00752AB7"/>
  </w:style>
  <w:style w:type="paragraph" w:customStyle="1" w:styleId="s1">
    <w:name w:val="s1"/>
    <w:basedOn w:val="a"/>
    <w:rsid w:val="00752AB7"/>
    <w:pPr>
      <w:spacing w:before="180" w:line="15" w:lineRule="atLeast"/>
    </w:pPr>
    <w:rPr>
      <w:rFonts w:ascii="Verdana" w:hAnsi="Verdana" w:cs="Arial"/>
      <w:color w:val="003E50"/>
      <w:sz w:val="3"/>
      <w:szCs w:val="3"/>
    </w:rPr>
  </w:style>
  <w:style w:type="paragraph" w:customStyle="1" w:styleId="s12">
    <w:name w:val="s12"/>
    <w:basedOn w:val="a"/>
    <w:rsid w:val="00752AB7"/>
    <w:pPr>
      <w:spacing w:before="180" w:line="165" w:lineRule="atLeast"/>
    </w:pPr>
    <w:rPr>
      <w:rFonts w:ascii="Arial" w:hAnsi="Arial" w:cs="Arial"/>
      <w:color w:val="003E50"/>
      <w:sz w:val="18"/>
      <w:szCs w:val="18"/>
    </w:rPr>
  </w:style>
  <w:style w:type="paragraph" w:customStyle="1" w:styleId="s15">
    <w:name w:val="s15"/>
    <w:basedOn w:val="a"/>
    <w:rsid w:val="00752AB7"/>
    <w:pPr>
      <w:spacing w:before="180" w:line="180" w:lineRule="atLeast"/>
    </w:pPr>
    <w:rPr>
      <w:rFonts w:ascii="Arial" w:hAnsi="Arial" w:cs="Arial"/>
      <w:color w:val="003E50"/>
      <w:sz w:val="21"/>
      <w:szCs w:val="21"/>
    </w:rPr>
  </w:style>
  <w:style w:type="paragraph" w:customStyle="1" w:styleId="s18">
    <w:name w:val="s18"/>
    <w:basedOn w:val="a"/>
    <w:rsid w:val="00752AB7"/>
    <w:pPr>
      <w:spacing w:before="180" w:line="270" w:lineRule="atLeast"/>
    </w:pPr>
    <w:rPr>
      <w:rFonts w:ascii="Arial" w:hAnsi="Arial" w:cs="Arial"/>
      <w:color w:val="003E50"/>
      <w:sz w:val="27"/>
      <w:szCs w:val="27"/>
    </w:rPr>
  </w:style>
  <w:style w:type="paragraph" w:customStyle="1" w:styleId="s26">
    <w:name w:val="s26"/>
    <w:basedOn w:val="a"/>
    <w:rsid w:val="00752AB7"/>
    <w:pPr>
      <w:spacing w:before="180" w:line="390" w:lineRule="atLeast"/>
    </w:pPr>
    <w:rPr>
      <w:rFonts w:ascii="Arial" w:hAnsi="Arial" w:cs="Arial"/>
      <w:b/>
      <w:bCs/>
      <w:color w:val="000000"/>
      <w:sz w:val="39"/>
      <w:szCs w:val="39"/>
    </w:rPr>
  </w:style>
  <w:style w:type="paragraph" w:customStyle="1" w:styleId="s3">
    <w:name w:val="s3"/>
    <w:basedOn w:val="a"/>
    <w:rsid w:val="00752AB7"/>
    <w:pPr>
      <w:spacing w:before="180" w:line="45" w:lineRule="atLeast"/>
    </w:pPr>
    <w:rPr>
      <w:rFonts w:ascii="Arial" w:hAnsi="Arial" w:cs="Arial"/>
      <w:color w:val="003E50"/>
      <w:sz w:val="5"/>
      <w:szCs w:val="5"/>
    </w:rPr>
  </w:style>
  <w:style w:type="paragraph" w:customStyle="1" w:styleId="salad">
    <w:name w:val="salad"/>
    <w:basedOn w:val="a"/>
    <w:rsid w:val="00752AB7"/>
    <w:pPr>
      <w:spacing w:before="180" w:line="276" w:lineRule="auto"/>
    </w:pPr>
    <w:rPr>
      <w:rFonts w:ascii="Arial" w:hAnsi="Arial" w:cs="Arial"/>
      <w:color w:val="C5D0D2"/>
      <w:sz w:val="19"/>
      <w:szCs w:val="19"/>
    </w:rPr>
  </w:style>
  <w:style w:type="character" w:customStyle="1" w:styleId="searchhl">
    <w:name w:val="search_hl"/>
    <w:rsid w:val="00752AB7"/>
    <w:rPr>
      <w:color w:val="FFFFFF"/>
      <w:shd w:val="clear" w:color="auto" w:fill="003848"/>
    </w:rPr>
  </w:style>
  <w:style w:type="character" w:customStyle="1" w:styleId="searchhl1">
    <w:name w:val="search_hl1"/>
    <w:rsid w:val="00752AB7"/>
    <w:rPr>
      <w:color w:val="FFFFFF"/>
      <w:shd w:val="clear" w:color="auto" w:fill="003848"/>
    </w:rPr>
  </w:style>
  <w:style w:type="paragraph" w:customStyle="1" w:styleId="select">
    <w:name w:val="select"/>
    <w:basedOn w:val="a"/>
    <w:rsid w:val="00752AB7"/>
    <w:pPr>
      <w:spacing w:before="180" w:line="180" w:lineRule="atLeast"/>
    </w:pPr>
    <w:rPr>
      <w:rFonts w:ascii="Verdana" w:hAnsi="Verdana" w:cs="Arial"/>
      <w:color w:val="000000"/>
      <w:sz w:val="17"/>
      <w:szCs w:val="17"/>
    </w:rPr>
  </w:style>
  <w:style w:type="character" w:customStyle="1" w:styleId="spanbold">
    <w:name w:val="spanbold"/>
    <w:rsid w:val="00752AB7"/>
    <w:rPr>
      <w:shd w:val="clear" w:color="auto" w:fill="F5F5ED"/>
    </w:rPr>
  </w:style>
  <w:style w:type="paragraph" w:customStyle="1" w:styleId="Style1">
    <w:name w:val="Style1"/>
    <w:basedOn w:val="a"/>
    <w:next w:val="a"/>
    <w:autoRedefine/>
    <w:rsid w:val="00752AB7"/>
    <w:pPr>
      <w:keepNext/>
      <w:spacing w:after="60"/>
      <w:jc w:val="both"/>
      <w:outlineLvl w:val="3"/>
    </w:pPr>
    <w:rPr>
      <w:rFonts w:ascii="Arial" w:hAnsi="Arial" w:cs="Arial"/>
      <w:bCs/>
      <w:color w:val="003848"/>
    </w:rPr>
  </w:style>
  <w:style w:type="paragraph" w:customStyle="1" w:styleId="Style2">
    <w:name w:val="Style2"/>
    <w:basedOn w:val="a"/>
    <w:next w:val="a"/>
    <w:autoRedefine/>
    <w:rsid w:val="00752AB7"/>
    <w:pPr>
      <w:keepNext/>
      <w:jc w:val="both"/>
      <w:outlineLvl w:val="2"/>
    </w:pPr>
    <w:rPr>
      <w:rFonts w:ascii="Arial" w:hAnsi="Arial" w:cs="Arial"/>
      <w:bCs/>
      <w:color w:val="003848"/>
    </w:rPr>
  </w:style>
  <w:style w:type="paragraph" w:customStyle="1" w:styleId="system">
    <w:name w:val="system"/>
    <w:basedOn w:val="a"/>
    <w:rsid w:val="00752AB7"/>
    <w:pPr>
      <w:spacing w:before="100" w:beforeAutospacing="1" w:after="100" w:afterAutospacing="1"/>
    </w:pPr>
  </w:style>
  <w:style w:type="paragraph" w:customStyle="1" w:styleId="TabHyperlink">
    <w:name w:val="Tab_Hyperlink"/>
    <w:next w:val="a"/>
    <w:rsid w:val="00752AB7"/>
    <w:rPr>
      <w:rFonts w:ascii="Arial" w:eastAsia="Arial" w:hAnsi="Arial"/>
      <w:color w:val="0000FF"/>
      <w:sz w:val="16"/>
      <w:u w:val="single"/>
    </w:rPr>
  </w:style>
  <w:style w:type="paragraph" w:customStyle="1" w:styleId="techinfo">
    <w:name w:val="techinfo"/>
    <w:basedOn w:val="a"/>
    <w:rsid w:val="00752AB7"/>
    <w:pPr>
      <w:spacing w:before="90" w:after="180" w:line="276" w:lineRule="auto"/>
      <w:ind w:right="180"/>
    </w:pPr>
    <w:rPr>
      <w:rFonts w:ascii="Arial" w:hAnsi="Arial" w:cs="Arial"/>
      <w:color w:val="879AA0"/>
      <w:sz w:val="13"/>
      <w:szCs w:val="13"/>
    </w:rPr>
  </w:style>
  <w:style w:type="paragraph" w:customStyle="1" w:styleId="text">
    <w:name w:val="text"/>
    <w:basedOn w:val="a"/>
    <w:rsid w:val="00752AB7"/>
    <w:rPr>
      <w:sz w:val="19"/>
      <w:szCs w:val="19"/>
    </w:rPr>
  </w:style>
  <w:style w:type="paragraph" w:customStyle="1" w:styleId="textar">
    <w:name w:val="textar"/>
    <w:basedOn w:val="a"/>
    <w:rsid w:val="00752AB7"/>
    <w:pPr>
      <w:spacing w:after="105"/>
    </w:pPr>
    <w:rPr>
      <w:rFonts w:ascii="Times New Roman,Times,serif" w:hAnsi="Times New Roman,Times,serif" w:cs="Arial"/>
      <w:color w:val="000000"/>
      <w:lang w:val="en-GB"/>
    </w:rPr>
  </w:style>
  <w:style w:type="character" w:customStyle="1" w:styleId="title2">
    <w:name w:val="title2"/>
    <w:basedOn w:val="a0"/>
    <w:rsid w:val="00752AB7"/>
  </w:style>
  <w:style w:type="paragraph" w:customStyle="1" w:styleId="ttree">
    <w:name w:val="ttree"/>
    <w:basedOn w:val="a"/>
    <w:rsid w:val="00752AB7"/>
    <w:pPr>
      <w:spacing w:before="180" w:line="210" w:lineRule="atLeast"/>
    </w:pPr>
    <w:rPr>
      <w:rFonts w:ascii="Tahoma" w:hAnsi="Tahoma" w:cs="Tahoma"/>
      <w:color w:val="003E50"/>
      <w:sz w:val="17"/>
      <w:szCs w:val="17"/>
    </w:rPr>
  </w:style>
  <w:style w:type="paragraph" w:customStyle="1" w:styleId="w">
    <w:name w:val="w"/>
    <w:basedOn w:val="a"/>
    <w:rsid w:val="00752AB7"/>
    <w:pPr>
      <w:shd w:val="clear" w:color="auto" w:fill="FFFFFF"/>
      <w:spacing w:before="180" w:line="276" w:lineRule="auto"/>
    </w:pPr>
    <w:rPr>
      <w:rFonts w:ascii="Arial" w:hAnsi="Arial" w:cs="Arial"/>
      <w:color w:val="003E50"/>
      <w:sz w:val="19"/>
      <w:szCs w:val="19"/>
    </w:rPr>
  </w:style>
  <w:style w:type="paragraph" w:customStyle="1" w:styleId="wh">
    <w:name w:val="wh"/>
    <w:basedOn w:val="a"/>
    <w:rsid w:val="00752AB7"/>
    <w:pPr>
      <w:spacing w:before="180" w:line="276" w:lineRule="auto"/>
    </w:pPr>
    <w:rPr>
      <w:rFonts w:ascii="Arial" w:hAnsi="Arial" w:cs="Arial"/>
      <w:color w:val="FFFFFF"/>
      <w:sz w:val="19"/>
      <w:szCs w:val="19"/>
    </w:rPr>
  </w:style>
  <w:style w:type="paragraph" w:customStyle="1" w:styleId="ad">
    <w:name w:val="Автор"/>
    <w:basedOn w:val="a"/>
    <w:next w:val="a"/>
    <w:rsid w:val="004A0B56"/>
    <w:pPr>
      <w:jc w:val="both"/>
    </w:pPr>
    <w:rPr>
      <w:rFonts w:ascii="Arial" w:eastAsia="Arial" w:hAnsi="Arial"/>
      <w:color w:val="000000"/>
    </w:rPr>
  </w:style>
  <w:style w:type="paragraph" w:styleId="HTML">
    <w:name w:val="HTML Address"/>
    <w:basedOn w:val="a"/>
    <w:rsid w:val="00752AB7"/>
    <w:rPr>
      <w:i/>
      <w:iCs/>
      <w:color w:val="003848"/>
    </w:rPr>
  </w:style>
  <w:style w:type="paragraph" w:styleId="ae">
    <w:name w:val="header"/>
    <w:basedOn w:val="a"/>
    <w:link w:val="af"/>
    <w:uiPriority w:val="99"/>
    <w:rsid w:val="00752AB7"/>
    <w:pPr>
      <w:tabs>
        <w:tab w:val="center" w:pos="4677"/>
        <w:tab w:val="right" w:pos="9355"/>
      </w:tabs>
    </w:pPr>
    <w:rPr>
      <w:color w:val="003848"/>
    </w:rPr>
  </w:style>
  <w:style w:type="character" w:customStyle="1" w:styleId="af">
    <w:name w:val="Верхний колонтитул Знак"/>
    <w:link w:val="ae"/>
    <w:uiPriority w:val="99"/>
    <w:rsid w:val="00D02D13"/>
    <w:rPr>
      <w:color w:val="003848"/>
    </w:rPr>
  </w:style>
  <w:style w:type="character" w:styleId="af0">
    <w:name w:val="Emphasis"/>
    <w:qFormat/>
    <w:rsid w:val="00752AB7"/>
    <w:rPr>
      <w:i/>
      <w:iCs/>
      <w:color w:val="FFFFFF"/>
    </w:rPr>
  </w:style>
  <w:style w:type="paragraph" w:customStyle="1" w:styleId="af1">
    <w:name w:val="выджеление"/>
    <w:basedOn w:val="a"/>
    <w:rsid w:val="00752AB7"/>
    <w:pPr>
      <w:jc w:val="both"/>
    </w:pPr>
    <w:rPr>
      <w:rFonts w:ascii="Arial" w:hAnsi="Arial" w:cs="Arial"/>
      <w:b/>
      <w:color w:val="0000FF"/>
    </w:rPr>
  </w:style>
  <w:style w:type="paragraph" w:customStyle="1" w:styleId="af2">
    <w:name w:val="ГазпромЗаг"/>
    <w:basedOn w:val="4"/>
    <w:autoRedefine/>
    <w:rsid w:val="00752AB7"/>
    <w:pPr>
      <w:spacing w:before="120" w:after="0"/>
    </w:pPr>
    <w:rPr>
      <w:b/>
      <w:i/>
      <w:sz w:val="22"/>
      <w:szCs w:val="22"/>
      <w:u w:val="single"/>
    </w:rPr>
  </w:style>
  <w:style w:type="character" w:styleId="af3">
    <w:name w:val="Hyperlink"/>
    <w:rsid w:val="00311268"/>
    <w:rPr>
      <w:color w:val="auto"/>
      <w:u w:val="none"/>
    </w:rPr>
  </w:style>
  <w:style w:type="paragraph" w:customStyle="1" w:styleId="af4">
    <w:name w:val="Раздел"/>
    <w:basedOn w:val="a"/>
    <w:next w:val="a"/>
    <w:rsid w:val="00427A46"/>
    <w:pPr>
      <w:keepNext/>
      <w:pBdr>
        <w:bottom w:val="single" w:sz="18" w:space="1" w:color="999999"/>
        <w:right w:val="single" w:sz="18" w:space="4" w:color="999999"/>
      </w:pBdr>
      <w:shd w:val="clear" w:color="auto" w:fill="99CCFF"/>
      <w:spacing w:before="480" w:after="120"/>
      <w:jc w:val="both"/>
      <w:outlineLvl w:val="0"/>
    </w:pPr>
    <w:rPr>
      <w:rFonts w:ascii="Arial" w:hAnsi="Arial"/>
      <w:b/>
      <w:caps/>
      <w:noProof/>
      <w:color w:val="000000"/>
      <w:kern w:val="32"/>
      <w:sz w:val="28"/>
      <w:lang w:val="en-US"/>
    </w:rPr>
  </w:style>
  <w:style w:type="character" w:customStyle="1" w:styleId="af5">
    <w:name w:val="Дайджест Знак"/>
    <w:rsid w:val="00752AB7"/>
    <w:rPr>
      <w:rFonts w:ascii="Arial" w:hAnsi="Arial"/>
      <w:szCs w:val="24"/>
      <w:lang w:val="ru-RU" w:eastAsia="ru-RU" w:bidi="ar-SA"/>
    </w:rPr>
  </w:style>
  <w:style w:type="paragraph" w:customStyle="1" w:styleId="af6">
    <w:name w:val="Дайджест_СМИ"/>
    <w:next w:val="a"/>
    <w:rsid w:val="00752AB7"/>
    <w:rPr>
      <w:rFonts w:ascii="Arial" w:eastAsia="Arial" w:hAnsi="Arial" w:cs="Arial"/>
      <w:b/>
      <w:bCs/>
      <w:szCs w:val="22"/>
    </w:rPr>
  </w:style>
  <w:style w:type="paragraph" w:customStyle="1" w:styleId="af7">
    <w:name w:val="Дата статьи"/>
    <w:basedOn w:val="3"/>
    <w:autoRedefine/>
    <w:rsid w:val="00752AB7"/>
    <w:pPr>
      <w:spacing w:before="0" w:after="0"/>
    </w:pPr>
    <w:rPr>
      <w:sz w:val="20"/>
      <w:szCs w:val="20"/>
    </w:rPr>
  </w:style>
  <w:style w:type="paragraph" w:customStyle="1" w:styleId="af8">
    <w:name w:val="Евраз В"/>
    <w:basedOn w:val="3"/>
    <w:rsid w:val="00752AB7"/>
    <w:pPr>
      <w:spacing w:before="0" w:after="0"/>
      <w:jc w:val="both"/>
    </w:pPr>
    <w:rPr>
      <w:rFonts w:ascii="Times New Roman" w:hAnsi="Times New Roman" w:cs="Times New Roman"/>
      <w:i/>
      <w:sz w:val="24"/>
      <w:szCs w:val="24"/>
    </w:rPr>
  </w:style>
  <w:style w:type="paragraph" w:customStyle="1" w:styleId="af9">
    <w:name w:val="Евраз В Знак"/>
    <w:basedOn w:val="3"/>
    <w:rsid w:val="00752AB7"/>
    <w:pPr>
      <w:spacing w:before="0" w:after="0"/>
      <w:jc w:val="both"/>
    </w:pPr>
    <w:rPr>
      <w:rFonts w:ascii="Times New Roman" w:hAnsi="Times New Roman" w:cs="Times New Roman"/>
      <w:i/>
      <w:sz w:val="24"/>
      <w:szCs w:val="24"/>
    </w:rPr>
  </w:style>
  <w:style w:type="character" w:customStyle="1" w:styleId="afa">
    <w:name w:val="Евраз В Знак Знак"/>
    <w:rsid w:val="00752AB7"/>
    <w:rPr>
      <w:b/>
      <w:bCs/>
      <w:i/>
      <w:color w:val="003848"/>
      <w:sz w:val="24"/>
      <w:szCs w:val="24"/>
      <w:lang w:val="ru-RU" w:eastAsia="ru-RU" w:bidi="ar-SA"/>
    </w:rPr>
  </w:style>
  <w:style w:type="paragraph" w:customStyle="1" w:styleId="afb">
    <w:name w:val="Евраз В Знак Знак Знак"/>
    <w:basedOn w:val="3"/>
    <w:rsid w:val="00752AB7"/>
    <w:pPr>
      <w:spacing w:before="0" w:after="0"/>
      <w:jc w:val="both"/>
    </w:pPr>
    <w:rPr>
      <w:rFonts w:ascii="Times New Roman" w:hAnsi="Times New Roman" w:cs="Times New Roman"/>
      <w:i/>
      <w:sz w:val="24"/>
      <w:szCs w:val="24"/>
    </w:rPr>
  </w:style>
  <w:style w:type="paragraph" w:customStyle="1" w:styleId="afc">
    <w:name w:val="Евраз В Знак Знак Знак Знак"/>
    <w:basedOn w:val="3"/>
    <w:rsid w:val="00752AB7"/>
    <w:pPr>
      <w:spacing w:before="0" w:after="0"/>
      <w:jc w:val="both"/>
    </w:pPr>
    <w:rPr>
      <w:i/>
      <w:sz w:val="24"/>
      <w:szCs w:val="24"/>
    </w:rPr>
  </w:style>
  <w:style w:type="character" w:customStyle="1" w:styleId="afd">
    <w:name w:val="Евраз В Знак Знак Знак Знак Знак"/>
    <w:rsid w:val="00752AB7"/>
    <w:rPr>
      <w:rFonts w:ascii="Arial" w:hAnsi="Arial" w:cs="Arial"/>
      <w:b/>
      <w:bCs/>
      <w:i/>
      <w:color w:val="003848"/>
      <w:sz w:val="24"/>
      <w:szCs w:val="24"/>
      <w:lang w:val="ru-RU" w:eastAsia="ru-RU" w:bidi="ar-SA"/>
    </w:rPr>
  </w:style>
  <w:style w:type="character" w:customStyle="1" w:styleId="13">
    <w:name w:val="Евраз В Знак Знак Знак Знак1"/>
    <w:rsid w:val="00752AB7"/>
    <w:rPr>
      <w:b/>
      <w:bCs/>
      <w:i/>
      <w:color w:val="003848"/>
      <w:sz w:val="24"/>
      <w:szCs w:val="24"/>
      <w:lang w:val="ru-RU" w:eastAsia="ru-RU" w:bidi="ar-SA"/>
    </w:rPr>
  </w:style>
  <w:style w:type="character" w:customStyle="1" w:styleId="21">
    <w:name w:val="Евраз В Знак Знак Знак Знак2"/>
    <w:rsid w:val="00752AB7"/>
    <w:rPr>
      <w:b/>
      <w:bCs/>
      <w:i/>
      <w:color w:val="003848"/>
      <w:sz w:val="24"/>
      <w:szCs w:val="24"/>
      <w:lang w:val="ru-RU" w:eastAsia="ru-RU" w:bidi="ar-SA"/>
    </w:rPr>
  </w:style>
  <w:style w:type="character" w:customStyle="1" w:styleId="30">
    <w:name w:val="Евраз В Знак Знак Знак Знак3"/>
    <w:rsid w:val="00752AB7"/>
    <w:rPr>
      <w:rFonts w:ascii="Arial" w:hAnsi="Arial" w:cs="Arial"/>
      <w:b/>
      <w:bCs/>
      <w:i/>
      <w:color w:val="003848"/>
      <w:sz w:val="24"/>
      <w:szCs w:val="24"/>
      <w:lang w:val="ru-RU" w:eastAsia="ru-RU" w:bidi="ar-SA"/>
    </w:rPr>
  </w:style>
  <w:style w:type="paragraph" w:customStyle="1" w:styleId="14">
    <w:name w:val="Евраз В Знак Знак Знак1"/>
    <w:basedOn w:val="3"/>
    <w:rsid w:val="00752AB7"/>
    <w:pPr>
      <w:spacing w:before="0" w:after="0"/>
      <w:jc w:val="both"/>
    </w:pPr>
    <w:rPr>
      <w:rFonts w:ascii="Times New Roman" w:hAnsi="Times New Roman" w:cs="Times New Roman"/>
      <w:i/>
      <w:sz w:val="24"/>
      <w:szCs w:val="24"/>
    </w:rPr>
  </w:style>
  <w:style w:type="paragraph" w:customStyle="1" w:styleId="22">
    <w:name w:val="Евраз В Знак Знак Знак2"/>
    <w:basedOn w:val="3"/>
    <w:rsid w:val="00752AB7"/>
    <w:pPr>
      <w:spacing w:before="0" w:after="0"/>
      <w:jc w:val="both"/>
    </w:pPr>
    <w:rPr>
      <w:rFonts w:ascii="Times New Roman" w:hAnsi="Times New Roman" w:cs="Times New Roman"/>
      <w:i/>
      <w:sz w:val="24"/>
      <w:szCs w:val="24"/>
    </w:rPr>
  </w:style>
  <w:style w:type="paragraph" w:customStyle="1" w:styleId="32">
    <w:name w:val="Евраз В Знак Знак Знак3"/>
    <w:basedOn w:val="3"/>
    <w:rsid w:val="00752AB7"/>
    <w:pPr>
      <w:spacing w:before="0" w:after="0"/>
      <w:jc w:val="both"/>
    </w:pPr>
    <w:rPr>
      <w:i/>
      <w:sz w:val="24"/>
      <w:szCs w:val="24"/>
    </w:rPr>
  </w:style>
  <w:style w:type="paragraph" w:customStyle="1" w:styleId="23">
    <w:name w:val="Евраз В Знак Знак2"/>
    <w:basedOn w:val="3"/>
    <w:rsid w:val="00752AB7"/>
    <w:pPr>
      <w:spacing w:before="0" w:after="0"/>
      <w:jc w:val="both"/>
    </w:pPr>
    <w:rPr>
      <w:rFonts w:ascii="Times New Roman" w:hAnsi="Times New Roman" w:cs="Times New Roman"/>
      <w:i/>
      <w:sz w:val="24"/>
      <w:szCs w:val="24"/>
    </w:rPr>
  </w:style>
  <w:style w:type="paragraph" w:customStyle="1" w:styleId="33">
    <w:name w:val="Евраз В Знак Знак3"/>
    <w:basedOn w:val="3"/>
    <w:rsid w:val="00752AB7"/>
    <w:pPr>
      <w:spacing w:before="0" w:after="0"/>
      <w:jc w:val="both"/>
    </w:pPr>
    <w:rPr>
      <w:rFonts w:ascii="Times New Roman" w:hAnsi="Times New Roman" w:cs="Times New Roman"/>
      <w:i/>
      <w:sz w:val="24"/>
      <w:szCs w:val="24"/>
    </w:rPr>
  </w:style>
  <w:style w:type="paragraph" w:customStyle="1" w:styleId="afe">
    <w:name w:val="Евраз ИСТ"/>
    <w:basedOn w:val="a"/>
    <w:autoRedefine/>
    <w:rsid w:val="00752AB7"/>
    <w:rPr>
      <w:rFonts w:ascii="Courier New" w:hAnsi="Courier New" w:cs="Courier New"/>
      <w:b/>
    </w:rPr>
  </w:style>
  <w:style w:type="paragraph" w:customStyle="1" w:styleId="15">
    <w:name w:val="Евраз1"/>
    <w:basedOn w:val="3"/>
    <w:autoRedefine/>
    <w:rsid w:val="00752AB7"/>
    <w:pPr>
      <w:spacing w:before="0" w:after="0"/>
      <w:jc w:val="both"/>
    </w:pPr>
    <w:rPr>
      <w:rFonts w:ascii="Times New Roman" w:hAnsi="Times New Roman" w:cs="Times New Roman"/>
      <w:i/>
      <w:sz w:val="24"/>
      <w:szCs w:val="24"/>
    </w:rPr>
  </w:style>
  <w:style w:type="paragraph" w:customStyle="1" w:styleId="24">
    <w:name w:val="Евраз2"/>
    <w:basedOn w:val="a"/>
    <w:autoRedefine/>
    <w:rsid w:val="00752AB7"/>
    <w:pPr>
      <w:jc w:val="both"/>
    </w:pPr>
    <w:rPr>
      <w:rFonts w:ascii="Courier New" w:hAnsi="Courier New" w:cs="Courier New"/>
      <w:b/>
    </w:rPr>
  </w:style>
  <w:style w:type="paragraph" w:customStyle="1" w:styleId="aff">
    <w:name w:val="ЕвразА"/>
    <w:basedOn w:val="4"/>
    <w:autoRedefine/>
    <w:rsid w:val="00752AB7"/>
    <w:rPr>
      <w:rFonts w:ascii="Courier New" w:hAnsi="Courier New" w:cs="Courier New"/>
      <w:sz w:val="20"/>
      <w:szCs w:val="20"/>
    </w:rPr>
  </w:style>
  <w:style w:type="paragraph" w:customStyle="1" w:styleId="aff0">
    <w:name w:val="ЕвразА Знак"/>
    <w:basedOn w:val="a"/>
    <w:rsid w:val="00752AB7"/>
    <w:pPr>
      <w:jc w:val="both"/>
    </w:pPr>
    <w:rPr>
      <w:rFonts w:ascii="Courier New" w:hAnsi="Courier New" w:cs="Courier New"/>
      <w:b/>
    </w:rPr>
  </w:style>
  <w:style w:type="paragraph" w:customStyle="1" w:styleId="aff1">
    <w:name w:val="ЕвразА Знак Знак"/>
    <w:basedOn w:val="a"/>
    <w:rsid w:val="00752AB7"/>
    <w:pPr>
      <w:jc w:val="both"/>
    </w:pPr>
    <w:rPr>
      <w:rFonts w:ascii="Courier New" w:hAnsi="Courier New" w:cs="Courier New"/>
      <w:b/>
      <w:color w:val="003848"/>
    </w:rPr>
  </w:style>
  <w:style w:type="character" w:customStyle="1" w:styleId="aff2">
    <w:name w:val="ЕвразА Знак Знак Знак"/>
    <w:rsid w:val="00752AB7"/>
    <w:rPr>
      <w:rFonts w:ascii="Courier New" w:hAnsi="Courier New" w:cs="Courier New"/>
      <w:b/>
      <w:color w:val="003848"/>
      <w:sz w:val="24"/>
      <w:szCs w:val="24"/>
      <w:lang w:val="ru-RU" w:eastAsia="ru-RU" w:bidi="ar-SA"/>
    </w:rPr>
  </w:style>
  <w:style w:type="paragraph" w:customStyle="1" w:styleId="16">
    <w:name w:val="ЕвразА1 Знак Знак"/>
    <w:basedOn w:val="aff0"/>
    <w:autoRedefine/>
    <w:rsid w:val="00752AB7"/>
    <w:pPr>
      <w:keepNext/>
      <w:spacing w:after="60"/>
      <w:outlineLvl w:val="3"/>
    </w:pPr>
    <w:rPr>
      <w:bCs/>
    </w:rPr>
  </w:style>
  <w:style w:type="paragraph" w:customStyle="1" w:styleId="17">
    <w:name w:val="ЕвразА1 Знак Знак Знак"/>
    <w:basedOn w:val="a"/>
    <w:autoRedefine/>
    <w:rsid w:val="00752AB7"/>
    <w:pPr>
      <w:jc w:val="both"/>
    </w:pPr>
    <w:rPr>
      <w:rFonts w:ascii="Arial" w:hAnsi="Arial" w:cs="Arial"/>
    </w:rPr>
  </w:style>
  <w:style w:type="paragraph" w:customStyle="1" w:styleId="18">
    <w:name w:val="ЕвразА1 Знак Знак Знак Знак"/>
    <w:basedOn w:val="aff1"/>
    <w:autoRedefine/>
    <w:rsid w:val="00752AB7"/>
    <w:pPr>
      <w:keepNext/>
      <w:spacing w:after="60"/>
      <w:outlineLvl w:val="3"/>
    </w:pPr>
    <w:rPr>
      <w:bCs/>
    </w:rPr>
  </w:style>
  <w:style w:type="character" w:customStyle="1" w:styleId="19">
    <w:name w:val="ЕвразА1 Знак Знак Знак Знак Знак"/>
    <w:rsid w:val="00752AB7"/>
    <w:rPr>
      <w:rFonts w:ascii="Courier New" w:hAnsi="Courier New" w:cs="Courier New"/>
      <w:b/>
      <w:bCs/>
      <w:color w:val="003848"/>
      <w:sz w:val="24"/>
      <w:szCs w:val="24"/>
      <w:lang w:val="ru-RU" w:eastAsia="ru-RU" w:bidi="ar-SA"/>
    </w:rPr>
  </w:style>
  <w:style w:type="character" w:customStyle="1" w:styleId="110">
    <w:name w:val="ЕвразА1 Знак Знак Знак Знак Знак1"/>
    <w:rsid w:val="00752AB7"/>
    <w:rPr>
      <w:rFonts w:ascii="Courier New" w:hAnsi="Courier New" w:cs="Courier New"/>
      <w:b/>
      <w:bCs/>
      <w:color w:val="003848"/>
      <w:sz w:val="24"/>
      <w:szCs w:val="24"/>
      <w:lang w:val="ru-RU" w:eastAsia="ru-RU" w:bidi="ar-SA"/>
    </w:rPr>
  </w:style>
  <w:style w:type="character" w:customStyle="1" w:styleId="120">
    <w:name w:val="ЕвразА1 Знак Знак Знак Знак Знак2"/>
    <w:rsid w:val="00752AB7"/>
    <w:rPr>
      <w:rFonts w:ascii="Courier New" w:hAnsi="Courier New" w:cs="Courier New"/>
      <w:b/>
      <w:bCs/>
      <w:color w:val="003848"/>
      <w:sz w:val="24"/>
      <w:szCs w:val="24"/>
      <w:lang w:val="ru-RU" w:eastAsia="ru-RU" w:bidi="ar-SA"/>
    </w:rPr>
  </w:style>
  <w:style w:type="paragraph" w:customStyle="1" w:styleId="111">
    <w:name w:val="ЕвразА1 Знак Знак Знак Знак1"/>
    <w:basedOn w:val="aff1"/>
    <w:autoRedefine/>
    <w:rsid w:val="00752AB7"/>
    <w:pPr>
      <w:keepNext/>
      <w:spacing w:after="60"/>
      <w:outlineLvl w:val="3"/>
    </w:pPr>
    <w:rPr>
      <w:bCs/>
    </w:rPr>
  </w:style>
  <w:style w:type="paragraph" w:customStyle="1" w:styleId="121">
    <w:name w:val="ЕвразА1 Знак Знак Знак Знак2"/>
    <w:basedOn w:val="aff1"/>
    <w:autoRedefine/>
    <w:rsid w:val="00752AB7"/>
    <w:pPr>
      <w:keepNext/>
      <w:spacing w:after="60"/>
      <w:outlineLvl w:val="3"/>
    </w:pPr>
    <w:rPr>
      <w:bCs/>
    </w:rPr>
  </w:style>
  <w:style w:type="character" w:customStyle="1" w:styleId="112">
    <w:name w:val="ЕвразА1 Знак Знак Знак1"/>
    <w:rsid w:val="00752AB7"/>
    <w:rPr>
      <w:rFonts w:ascii="Courier New" w:hAnsi="Courier New" w:cs="Courier New"/>
      <w:b/>
      <w:bCs/>
      <w:lang w:val="ru-RU" w:eastAsia="ru-RU" w:bidi="ar-SA"/>
    </w:rPr>
  </w:style>
  <w:style w:type="paragraph" w:customStyle="1" w:styleId="122">
    <w:name w:val="ЕвразА1 Знак Знак Знак2"/>
    <w:basedOn w:val="aff1"/>
    <w:autoRedefine/>
    <w:rsid w:val="00752AB7"/>
    <w:pPr>
      <w:keepNext/>
      <w:spacing w:after="60"/>
      <w:outlineLvl w:val="3"/>
    </w:pPr>
    <w:rPr>
      <w:bCs/>
    </w:rPr>
  </w:style>
  <w:style w:type="character" w:customStyle="1" w:styleId="123">
    <w:name w:val="ЕвразА1 Знак Знак Знак2 Знак"/>
    <w:rsid w:val="00752AB7"/>
    <w:rPr>
      <w:rFonts w:ascii="Courier New" w:hAnsi="Courier New" w:cs="Courier New"/>
      <w:b/>
      <w:bCs/>
      <w:color w:val="003848"/>
      <w:sz w:val="24"/>
      <w:szCs w:val="24"/>
      <w:lang w:val="ru-RU" w:eastAsia="ru-RU" w:bidi="ar-SA"/>
    </w:rPr>
  </w:style>
  <w:style w:type="character" w:customStyle="1" w:styleId="130">
    <w:name w:val="ЕвразА1 Знак Знак Знак3"/>
    <w:rsid w:val="00752AB7"/>
    <w:rPr>
      <w:rFonts w:ascii="Courier New" w:hAnsi="Courier New" w:cs="Courier New"/>
      <w:b/>
      <w:bCs/>
      <w:lang w:val="ru-RU" w:eastAsia="ru-RU" w:bidi="ar-SA"/>
    </w:rPr>
  </w:style>
  <w:style w:type="paragraph" w:customStyle="1" w:styleId="aff3">
    <w:name w:val="ЗАгЕвраз"/>
    <w:basedOn w:val="a"/>
    <w:autoRedefine/>
    <w:rsid w:val="00752AB7"/>
    <w:pPr>
      <w:keepNext/>
      <w:jc w:val="both"/>
      <w:outlineLvl w:val="2"/>
    </w:pPr>
    <w:rPr>
      <w:rFonts w:ascii="Arial" w:hAnsi="Arial" w:cs="Arial"/>
      <w:b/>
      <w:bCs/>
      <w:i/>
      <w:color w:val="003848"/>
    </w:rPr>
  </w:style>
  <w:style w:type="character" w:customStyle="1" w:styleId="113">
    <w:name w:val="Заголовок 1 Знак Знак Знак1"/>
    <w:aliases w:val="Заголовок 1 Знак1 Знак1 Знак Знак,Заголовок 1 Знак1 Знак Знак Знак Знак1,Заголовок 1 Знак1 Знак Знак1"/>
    <w:rsid w:val="007715D0"/>
    <w:rPr>
      <w:rFonts w:ascii="Arial" w:hAnsi="Arial" w:cs="Arial"/>
      <w:bCs/>
      <w:color w:val="FFFFFF" w:themeColor="background1"/>
      <w:kern w:val="32"/>
      <w:sz w:val="28"/>
      <w:szCs w:val="32"/>
      <w:lang w:val="ru-RU" w:eastAsia="ru-RU" w:bidi="ar-SA"/>
    </w:rPr>
  </w:style>
  <w:style w:type="character" w:customStyle="1" w:styleId="1a">
    <w:name w:val="Заголовок 1 Знак Знак"/>
    <w:aliases w:val="Заголовок 1 Знак1 Знак Знак,Заголовок 1 Знак Знак Знак Знак,Заголовок 1 Знак1 Знак Знак Знак Знак,Заголовок 1 Знак Знак Знак Знак Знак Знак,Heading 1r Char Знак Char Знак Знак Знак Знак Знак,Заголовок 1 Знак2"/>
    <w:rsid w:val="00752AB7"/>
    <w:rPr>
      <w:rFonts w:ascii="Arial" w:hAnsi="Arial" w:cs="Arial"/>
      <w:b/>
      <w:bCs/>
      <w:color w:val="003848"/>
      <w:kern w:val="32"/>
      <w:sz w:val="32"/>
      <w:szCs w:val="32"/>
      <w:lang w:val="ru-RU" w:eastAsia="ru-RU" w:bidi="ar-SA"/>
    </w:rPr>
  </w:style>
  <w:style w:type="character" w:customStyle="1" w:styleId="114">
    <w:name w:val="Заголовок 11"/>
    <w:aliases w:val="Заголовок 1 Знак1,Заголовок 1 Знак1 Знак1,Заголовок 1 Знак Знак Знак2,Заголовок 1 Знак1 Знак Знак Знак1,Заголовок 1 Знак Знак Знак Знак Знак1,Heading 1r Char Знак Char Знак Знак Знак Знак1"/>
    <w:rsid w:val="00752AB7"/>
    <w:rPr>
      <w:rFonts w:ascii="Arial" w:hAnsi="Arial" w:cs="Arial"/>
      <w:b/>
      <w:bCs/>
      <w:color w:val="003848"/>
      <w:kern w:val="32"/>
      <w:sz w:val="32"/>
      <w:szCs w:val="32"/>
      <w:lang w:val="ru-RU" w:eastAsia="ru-RU" w:bidi="ar-SA"/>
    </w:rPr>
  </w:style>
  <w:style w:type="paragraph" w:customStyle="1" w:styleId="124">
    <w:name w:val="Заголовок 12"/>
    <w:basedOn w:val="a"/>
    <w:rsid w:val="00752AB7"/>
    <w:pPr>
      <w:spacing w:after="75"/>
      <w:outlineLvl w:val="1"/>
    </w:pPr>
    <w:rPr>
      <w:rFonts w:ascii="Georgia" w:hAnsi="Georgia"/>
      <w:b/>
      <w:bCs/>
      <w:color w:val="464646"/>
      <w:kern w:val="36"/>
      <w:sz w:val="27"/>
      <w:szCs w:val="27"/>
    </w:rPr>
  </w:style>
  <w:style w:type="character" w:customStyle="1" w:styleId="25">
    <w:name w:val="Заголовок 2 Знак"/>
    <w:rsid w:val="00752AB7"/>
    <w:rPr>
      <w:rFonts w:ascii="Arial" w:hAnsi="Arial" w:cs="Arial"/>
      <w:b/>
      <w:bCs/>
      <w:noProof/>
      <w:sz w:val="28"/>
      <w:szCs w:val="28"/>
      <w:lang w:val="ru-RU" w:eastAsia="ru-RU" w:bidi="ar-SA"/>
    </w:rPr>
  </w:style>
  <w:style w:type="character" w:customStyle="1" w:styleId="34">
    <w:name w:val="Заголовок 3 Знак"/>
    <w:rsid w:val="00752AB7"/>
    <w:rPr>
      <w:rFonts w:ascii="Arial" w:hAnsi="Arial" w:cs="Arial"/>
      <w:b/>
      <w:bCs/>
      <w:color w:val="003848"/>
      <w:sz w:val="26"/>
      <w:szCs w:val="26"/>
      <w:lang w:val="ru-RU" w:eastAsia="ru-RU" w:bidi="ar-SA"/>
    </w:rPr>
  </w:style>
  <w:style w:type="character" w:customStyle="1" w:styleId="41">
    <w:name w:val="Заголовок 4 Знак Знак1"/>
    <w:aliases w:val="Заголовок 4 Знак1 Знак Знак Знак1,Заголовок 4 Знак Знак Знак Знак Знак1,Заголовок 4 Знак Знак Знак Знак Знак Знак Знак Знак1,Заголовок 4 Знак Знак Знак Знак Знак Знак Знак Знак Знак Знак Знак Знак Знак Знак1,Заголовок 4 Знак3"/>
    <w:rsid w:val="00752AB7"/>
    <w:rPr>
      <w:b/>
      <w:bCs/>
      <w:color w:val="003848"/>
      <w:sz w:val="28"/>
      <w:szCs w:val="28"/>
      <w:lang w:val="ru-RU" w:eastAsia="ru-RU" w:bidi="ar-SA"/>
    </w:rPr>
  </w:style>
  <w:style w:type="character" w:customStyle="1" w:styleId="412">
    <w:name w:val="Заголовок 4 Знак1 Знак Знак Знак2"/>
    <w:aliases w:val="Заголовок 4 Знак Знак Знак Знак Знак2,Заголовок 4 Знак Знак Знак Знак Знак Знак Знак Знак2,Заголовок 4 Знак Знак Знак Знак Знак Знак Знак Знак Знак Знак Знак Знак Знак Знак2"/>
    <w:rsid w:val="00752AB7"/>
    <w:rPr>
      <w:b/>
      <w:bCs/>
      <w:color w:val="003848"/>
      <w:sz w:val="28"/>
      <w:szCs w:val="28"/>
      <w:lang w:val="ru-RU" w:eastAsia="ru-RU" w:bidi="ar-SA"/>
    </w:rPr>
  </w:style>
  <w:style w:type="character" w:customStyle="1" w:styleId="410">
    <w:name w:val="Заголовок 4 Знак1"/>
    <w:aliases w:val="Заголовок 4 Знак Знак,Заголовок 4 Знак1 Знак Знак Знак,Заголовок 4 Знак Знак Знак Знак Знак,Заголовок 4 Знак Знак Знак Знак Знак Знак Знак Знак,Заголовок 4 Знак Знак Знак Знак Знак Знак Знак Знак Знак Знак Знак Знак Знак Знак"/>
    <w:rsid w:val="00752AB7"/>
    <w:rPr>
      <w:b/>
      <w:bCs/>
      <w:color w:val="003848"/>
      <w:sz w:val="28"/>
      <w:szCs w:val="28"/>
      <w:lang w:val="ru-RU" w:eastAsia="ru-RU" w:bidi="ar-SA"/>
    </w:rPr>
  </w:style>
  <w:style w:type="paragraph" w:customStyle="1" w:styleId="aff4">
    <w:name w:val="Заголовок Евраз"/>
    <w:basedOn w:val="3"/>
    <w:autoRedefine/>
    <w:rsid w:val="00752AB7"/>
    <w:pPr>
      <w:spacing w:before="0" w:after="0"/>
      <w:jc w:val="both"/>
    </w:pPr>
    <w:rPr>
      <w:rFonts w:ascii="Times New Roman" w:hAnsi="Times New Roman" w:cs="Times New Roman"/>
      <w:i/>
      <w:color w:val="auto"/>
      <w:sz w:val="24"/>
      <w:szCs w:val="24"/>
    </w:rPr>
  </w:style>
  <w:style w:type="paragraph" w:customStyle="1" w:styleId="Char">
    <w:name w:val="Заголовок статьи Char"/>
    <w:basedOn w:val="1"/>
    <w:autoRedefine/>
    <w:rsid w:val="00752AB7"/>
    <w:pPr>
      <w:spacing w:before="120" w:after="0"/>
    </w:pPr>
    <w:rPr>
      <w:caps/>
      <w:sz w:val="24"/>
      <w:szCs w:val="24"/>
    </w:rPr>
  </w:style>
  <w:style w:type="character" w:customStyle="1" w:styleId="CharChar">
    <w:name w:val="Заголовок статьи Char Char"/>
    <w:rsid w:val="00752AB7"/>
    <w:rPr>
      <w:rFonts w:ascii="Arial" w:hAnsi="Arial" w:cs="Arial"/>
      <w:b/>
      <w:bCs/>
      <w:caps/>
      <w:color w:val="003848"/>
      <w:kern w:val="32"/>
      <w:sz w:val="24"/>
      <w:szCs w:val="24"/>
      <w:lang w:val="ru-RU" w:eastAsia="ru-RU" w:bidi="ar-SA"/>
    </w:rPr>
  </w:style>
  <w:style w:type="paragraph" w:customStyle="1" w:styleId="aff5">
    <w:name w:val="Заголовок_второго_уровня_МиП"/>
    <w:basedOn w:val="a"/>
    <w:rsid w:val="00752AB7"/>
    <w:pPr>
      <w:spacing w:before="200" w:line="360" w:lineRule="auto"/>
      <w:outlineLvl w:val="0"/>
    </w:pPr>
    <w:rPr>
      <w:rFonts w:ascii="AvantGardeGothicCTT" w:hAnsi="AvantGardeGothicCTT" w:cs="Arial"/>
      <w:b/>
      <w:bCs/>
      <w:sz w:val="22"/>
      <w:szCs w:val="22"/>
      <w:lang w:val="en-GB"/>
    </w:rPr>
  </w:style>
  <w:style w:type="character" w:styleId="aff6">
    <w:name w:val="footnote reference"/>
    <w:semiHidden/>
    <w:rsid w:val="00752AB7"/>
    <w:rPr>
      <w:vertAlign w:val="superscript"/>
    </w:rPr>
  </w:style>
  <w:style w:type="paragraph" w:customStyle="1" w:styleId="aff7">
    <w:name w:val="ИстГазпром"/>
    <w:basedOn w:val="3"/>
    <w:autoRedefine/>
    <w:rsid w:val="00752AB7"/>
    <w:pPr>
      <w:spacing w:before="120" w:after="0"/>
    </w:pPr>
    <w:rPr>
      <w:color w:val="auto"/>
      <w:sz w:val="22"/>
      <w:szCs w:val="22"/>
    </w:rPr>
  </w:style>
  <w:style w:type="paragraph" w:customStyle="1" w:styleId="aff8">
    <w:name w:val="ИстЕвраз"/>
    <w:basedOn w:val="a"/>
    <w:autoRedefine/>
    <w:rsid w:val="00752AB7"/>
    <w:pPr>
      <w:keepNext/>
      <w:spacing w:after="60"/>
      <w:jc w:val="both"/>
      <w:outlineLvl w:val="3"/>
    </w:pPr>
    <w:rPr>
      <w:rFonts w:ascii="Arial" w:hAnsi="Arial" w:cs="Arial"/>
      <w:b/>
      <w:bCs/>
      <w:color w:val="003848"/>
    </w:rPr>
  </w:style>
  <w:style w:type="paragraph" w:customStyle="1" w:styleId="aff9">
    <w:name w:val="Источник Евраз"/>
    <w:basedOn w:val="a"/>
    <w:autoRedefine/>
    <w:rsid w:val="00752AB7"/>
    <w:pPr>
      <w:jc w:val="both"/>
    </w:pPr>
    <w:rPr>
      <w:rFonts w:ascii="Courier New" w:hAnsi="Courier New" w:cs="Courier New"/>
      <w:b/>
    </w:rPr>
  </w:style>
  <w:style w:type="paragraph" w:styleId="affa">
    <w:name w:val="footer"/>
    <w:basedOn w:val="a"/>
    <w:link w:val="affb"/>
    <w:uiPriority w:val="99"/>
    <w:rsid w:val="00752AB7"/>
    <w:pPr>
      <w:tabs>
        <w:tab w:val="center" w:pos="4677"/>
        <w:tab w:val="right" w:pos="9355"/>
      </w:tabs>
    </w:pPr>
    <w:rPr>
      <w:color w:val="003848"/>
    </w:rPr>
  </w:style>
  <w:style w:type="character" w:customStyle="1" w:styleId="affb">
    <w:name w:val="Нижний колонтитул Знак"/>
    <w:link w:val="affa"/>
    <w:uiPriority w:val="99"/>
    <w:rsid w:val="002C555F"/>
    <w:rPr>
      <w:color w:val="003848"/>
    </w:rPr>
  </w:style>
  <w:style w:type="character" w:styleId="affc">
    <w:name w:val="page number"/>
    <w:basedOn w:val="a0"/>
    <w:rsid w:val="00752AB7"/>
  </w:style>
  <w:style w:type="paragraph" w:styleId="affd">
    <w:name w:val="Normal (Web)"/>
    <w:basedOn w:val="a"/>
    <w:link w:val="1b"/>
    <w:uiPriority w:val="99"/>
    <w:rsid w:val="00752AB7"/>
    <w:pPr>
      <w:spacing w:line="288" w:lineRule="auto"/>
    </w:pPr>
    <w:rPr>
      <w:rFonts w:ascii="Arial" w:hAnsi="Arial" w:cs="Arial"/>
      <w:sz w:val="17"/>
      <w:szCs w:val="17"/>
    </w:rPr>
  </w:style>
  <w:style w:type="character" w:customStyle="1" w:styleId="1b">
    <w:name w:val="Обычный (веб) Знак1"/>
    <w:link w:val="affd"/>
    <w:rsid w:val="000202B4"/>
    <w:rPr>
      <w:rFonts w:ascii="Arial" w:hAnsi="Arial" w:cs="Arial"/>
      <w:sz w:val="17"/>
      <w:szCs w:val="17"/>
      <w:lang w:bidi="ar-SA"/>
    </w:rPr>
  </w:style>
  <w:style w:type="character" w:customStyle="1" w:styleId="affe">
    <w:name w:val="Обычный (веб) Знак"/>
    <w:rsid w:val="00752AB7"/>
    <w:rPr>
      <w:rFonts w:ascii="Arial" w:hAnsi="Arial" w:cs="Arial"/>
      <w:color w:val="003848"/>
      <w:sz w:val="17"/>
      <w:szCs w:val="17"/>
      <w:lang w:val="ru-RU" w:eastAsia="ru-RU" w:bidi="ar-SA"/>
    </w:rPr>
  </w:style>
  <w:style w:type="paragraph" w:customStyle="1" w:styleId="1c">
    <w:name w:val="Обычный (веб)1"/>
    <w:basedOn w:val="a"/>
    <w:rsid w:val="00752AB7"/>
    <w:pPr>
      <w:spacing w:before="150" w:after="240"/>
      <w:ind w:right="150" w:firstLine="225"/>
    </w:pPr>
  </w:style>
  <w:style w:type="paragraph" w:customStyle="1" w:styleId="1d">
    <w:name w:val="Обычный1"/>
    <w:basedOn w:val="a"/>
    <w:rsid w:val="00752AB7"/>
    <w:pPr>
      <w:shd w:val="clear" w:color="auto" w:fill="F5F5ED"/>
      <w:spacing w:after="240"/>
      <w:ind w:firstLine="225"/>
    </w:pPr>
  </w:style>
  <w:style w:type="paragraph" w:styleId="1e">
    <w:name w:val="toc 1"/>
    <w:basedOn w:val="a3"/>
    <w:next w:val="a"/>
    <w:autoRedefine/>
    <w:qFormat/>
    <w:rsid w:val="00D02D13"/>
    <w:pPr>
      <w:shd w:val="clear" w:color="auto" w:fill="FF0000"/>
      <w:tabs>
        <w:tab w:val="right" w:leader="dot" w:pos="9628"/>
      </w:tabs>
      <w:spacing w:before="480" w:after="180"/>
      <w:contextualSpacing/>
    </w:pPr>
    <w:rPr>
      <w:noProof/>
      <w:color w:val="FFFFFF"/>
    </w:rPr>
  </w:style>
  <w:style w:type="paragraph" w:styleId="26">
    <w:name w:val="toc 2"/>
    <w:basedOn w:val="a"/>
    <w:next w:val="a"/>
    <w:autoRedefine/>
    <w:qFormat/>
    <w:rsid w:val="00206896"/>
    <w:pPr>
      <w:shd w:val="clear" w:color="auto" w:fill="FFFFFF" w:themeFill="background1"/>
      <w:tabs>
        <w:tab w:val="left" w:pos="284"/>
        <w:tab w:val="right" w:leader="dot" w:pos="10206"/>
      </w:tabs>
      <w:spacing w:before="240" w:after="240"/>
    </w:pPr>
    <w:rPr>
      <w:rFonts w:ascii="Arial" w:hAnsi="Arial"/>
      <w:b/>
      <w:noProof/>
    </w:rPr>
  </w:style>
  <w:style w:type="paragraph" w:styleId="35">
    <w:name w:val="toc 3"/>
    <w:basedOn w:val="a"/>
    <w:next w:val="a"/>
    <w:autoRedefine/>
    <w:qFormat/>
    <w:rsid w:val="00BB49E9"/>
    <w:pPr>
      <w:tabs>
        <w:tab w:val="right" w:leader="dot" w:pos="9628"/>
      </w:tabs>
      <w:spacing w:before="240"/>
      <w:jc w:val="both"/>
    </w:pPr>
    <w:rPr>
      <w:rFonts w:ascii="Arial" w:hAnsi="Arial"/>
      <w:b/>
      <w:noProof/>
    </w:rPr>
  </w:style>
  <w:style w:type="paragraph" w:styleId="40">
    <w:name w:val="toc 4"/>
    <w:basedOn w:val="a"/>
    <w:next w:val="a"/>
    <w:autoRedefine/>
    <w:rsid w:val="00EB084D"/>
    <w:pPr>
      <w:tabs>
        <w:tab w:val="right" w:leader="dot" w:pos="9345"/>
      </w:tabs>
      <w:jc w:val="both"/>
    </w:pPr>
    <w:rPr>
      <w:rFonts w:ascii="Arial" w:hAnsi="Arial"/>
      <w:noProof/>
      <w:u w:val="single"/>
    </w:rPr>
  </w:style>
  <w:style w:type="paragraph" w:styleId="50">
    <w:name w:val="toc 5"/>
    <w:basedOn w:val="a"/>
    <w:next w:val="a"/>
    <w:autoRedefine/>
    <w:rsid w:val="00EB084D"/>
    <w:pPr>
      <w:tabs>
        <w:tab w:val="right" w:leader="dot" w:pos="9628"/>
      </w:tabs>
      <w:jc w:val="both"/>
    </w:pPr>
    <w:rPr>
      <w:rFonts w:ascii="Arial" w:hAnsi="Arial" w:cs="Arial"/>
      <w:noProof/>
    </w:rPr>
  </w:style>
  <w:style w:type="paragraph" w:styleId="60">
    <w:name w:val="toc 6"/>
    <w:basedOn w:val="a"/>
    <w:next w:val="a"/>
    <w:autoRedefine/>
    <w:uiPriority w:val="39"/>
    <w:rsid w:val="00FB27AC"/>
    <w:pPr>
      <w:spacing w:after="240"/>
      <w:ind w:left="1202"/>
      <w:jc w:val="both"/>
    </w:pPr>
    <w:rPr>
      <w:rFonts w:ascii="Arial" w:hAnsi="Arial"/>
    </w:rPr>
  </w:style>
  <w:style w:type="paragraph" w:styleId="71">
    <w:name w:val="toc 7"/>
    <w:basedOn w:val="a"/>
    <w:next w:val="a"/>
    <w:autoRedefine/>
    <w:uiPriority w:val="39"/>
    <w:rsid w:val="00752AB7"/>
    <w:pPr>
      <w:ind w:left="1440"/>
    </w:pPr>
  </w:style>
  <w:style w:type="paragraph" w:styleId="8">
    <w:name w:val="toc 8"/>
    <w:basedOn w:val="a"/>
    <w:next w:val="a"/>
    <w:autoRedefine/>
    <w:uiPriority w:val="39"/>
    <w:rsid w:val="00752AB7"/>
    <w:pPr>
      <w:ind w:left="1680"/>
    </w:pPr>
  </w:style>
  <w:style w:type="paragraph" w:styleId="9">
    <w:name w:val="toc 9"/>
    <w:basedOn w:val="a"/>
    <w:next w:val="a"/>
    <w:autoRedefine/>
    <w:uiPriority w:val="39"/>
    <w:rsid w:val="00752AB7"/>
    <w:pPr>
      <w:ind w:left="1920"/>
    </w:pPr>
  </w:style>
  <w:style w:type="paragraph" w:styleId="afff">
    <w:name w:val="Body Text"/>
    <w:basedOn w:val="a"/>
    <w:link w:val="afff0"/>
    <w:rsid w:val="00752AB7"/>
    <w:pPr>
      <w:spacing w:line="360" w:lineRule="auto"/>
    </w:pPr>
    <w:rPr>
      <w:rFonts w:ascii="Arial" w:hAnsi="Arial"/>
      <w:sz w:val="22"/>
    </w:rPr>
  </w:style>
  <w:style w:type="character" w:customStyle="1" w:styleId="afff0">
    <w:name w:val="Основной текст Знак"/>
    <w:link w:val="afff"/>
    <w:rsid w:val="00645DB9"/>
    <w:rPr>
      <w:rFonts w:ascii="Arial" w:hAnsi="Arial" w:cs="Arial"/>
      <w:sz w:val="22"/>
    </w:rPr>
  </w:style>
  <w:style w:type="paragraph" w:customStyle="1" w:styleId="afff1">
    <w:name w:val="подзаголвоок титула"/>
    <w:basedOn w:val="a"/>
    <w:rsid w:val="00752AB7"/>
    <w:pPr>
      <w:spacing w:line="280" w:lineRule="exact"/>
      <w:ind w:left="2041"/>
      <w:jc w:val="center"/>
    </w:pPr>
    <w:rPr>
      <w:rFonts w:ascii="Arial" w:hAnsi="Arial"/>
    </w:rPr>
  </w:style>
  <w:style w:type="paragraph" w:customStyle="1" w:styleId="afff2">
    <w:name w:val="Подраздел отчета"/>
    <w:basedOn w:val="a5"/>
    <w:rsid w:val="00752AB7"/>
    <w:pPr>
      <w:spacing w:before="240"/>
    </w:pPr>
    <w:rPr>
      <w:rFonts w:cs="Arial"/>
      <w:sz w:val="24"/>
    </w:rPr>
  </w:style>
  <w:style w:type="paragraph" w:customStyle="1" w:styleId="afff3">
    <w:name w:val="Полнотекст_ЗАГОЛОВОК"/>
    <w:basedOn w:val="a"/>
    <w:next w:val="a"/>
    <w:rsid w:val="004A0B56"/>
    <w:pPr>
      <w:jc w:val="both"/>
    </w:pPr>
    <w:rPr>
      <w:rFonts w:ascii="Arial" w:eastAsia="Arial" w:hAnsi="Arial" w:cs="Arial"/>
      <w:sz w:val="24"/>
      <w:szCs w:val="22"/>
    </w:rPr>
  </w:style>
  <w:style w:type="character" w:styleId="afff4">
    <w:name w:val="FollowedHyperlink"/>
    <w:rsid w:val="00752AB7"/>
    <w:rPr>
      <w:color w:val="800080"/>
      <w:u w:val="single"/>
    </w:rPr>
  </w:style>
  <w:style w:type="table" w:styleId="afff5">
    <w:name w:val="Table Grid"/>
    <w:basedOn w:val="a1"/>
    <w:rsid w:val="0075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6">
    <w:name w:val="СМИ Знак"/>
    <w:rsid w:val="00752AB7"/>
    <w:rPr>
      <w:rFonts w:ascii="Arial" w:hAnsi="Arial" w:cs="Arial"/>
      <w:b/>
      <w:bCs/>
      <w:iCs/>
      <w:lang w:val="ru-RU" w:eastAsia="ru-RU" w:bidi="ar-SA"/>
    </w:rPr>
  </w:style>
  <w:style w:type="paragraph" w:customStyle="1" w:styleId="afff7">
    <w:name w:val="справочный"/>
    <w:basedOn w:val="a"/>
    <w:rsid w:val="00752AB7"/>
    <w:pPr>
      <w:spacing w:line="240" w:lineRule="exact"/>
      <w:ind w:left="284"/>
    </w:pPr>
    <w:rPr>
      <w:rFonts w:ascii="Arial" w:hAnsi="Arial"/>
      <w:sz w:val="18"/>
    </w:rPr>
  </w:style>
  <w:style w:type="paragraph" w:customStyle="1" w:styleId="afff8">
    <w:name w:val="справочный подзаг"/>
    <w:basedOn w:val="afff7"/>
    <w:autoRedefine/>
    <w:rsid w:val="00752AB7"/>
    <w:pPr>
      <w:spacing w:after="60"/>
      <w:ind w:left="0"/>
    </w:pPr>
    <w:rPr>
      <w:b/>
      <w:sz w:val="20"/>
    </w:rPr>
  </w:style>
  <w:style w:type="paragraph" w:styleId="HTML0">
    <w:name w:val="HTML Preformatted"/>
    <w:basedOn w:val="a"/>
    <w:rsid w:val="0075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18pt">
    <w:name w:val="Стиль Евраз В + кернинг от 18 pt"/>
    <w:basedOn w:val="af8"/>
    <w:autoRedefine/>
    <w:rsid w:val="00752AB7"/>
    <w:rPr>
      <w:iCs/>
      <w:color w:val="auto"/>
      <w:kern w:val="36"/>
    </w:rPr>
  </w:style>
  <w:style w:type="paragraph" w:customStyle="1" w:styleId="Arial3">
    <w:name w:val="Стиль ЕвразА + Arial После:  3 пт"/>
    <w:basedOn w:val="a"/>
    <w:rsid w:val="00752AB7"/>
    <w:pPr>
      <w:spacing w:after="60"/>
      <w:jc w:val="both"/>
    </w:pPr>
    <w:rPr>
      <w:rFonts w:ascii="Arial" w:hAnsi="Arial"/>
      <w:b/>
      <w:bCs/>
    </w:rPr>
  </w:style>
  <w:style w:type="paragraph" w:customStyle="1" w:styleId="40636">
    <w:name w:val="Стиль Оглавление 4 + По ширине Слева:  063 см Перед:  6 пт"/>
    <w:basedOn w:val="a"/>
    <w:next w:val="a"/>
    <w:rsid w:val="00752AB7"/>
    <w:pPr>
      <w:ind w:firstLine="357"/>
      <w:jc w:val="both"/>
    </w:pPr>
    <w:rPr>
      <w:rFonts w:ascii="Arial" w:eastAsia="Arial" w:hAnsi="Arial"/>
      <w:color w:val="000000"/>
    </w:rPr>
  </w:style>
  <w:style w:type="paragraph" w:customStyle="1" w:styleId="TimesNewRoman">
    <w:name w:val="Стиль Раздел отчета + Times New Roman"/>
    <w:basedOn w:val="a5"/>
    <w:rsid w:val="00752AB7"/>
    <w:pPr>
      <w:spacing w:before="360"/>
    </w:pPr>
    <w:rPr>
      <w:bCs/>
    </w:rPr>
  </w:style>
  <w:style w:type="paragraph" w:customStyle="1" w:styleId="1f">
    <w:name w:val="Стиль1"/>
    <w:basedOn w:val="aff1"/>
    <w:rsid w:val="00752AB7"/>
    <w:pPr>
      <w:keepNext/>
      <w:spacing w:after="60"/>
      <w:outlineLvl w:val="3"/>
    </w:pPr>
    <w:rPr>
      <w:bCs/>
    </w:rPr>
  </w:style>
  <w:style w:type="paragraph" w:customStyle="1" w:styleId="1-">
    <w:name w:val="Стиль1-источник Знак Знак Знак Знак"/>
    <w:basedOn w:val="a"/>
    <w:rsid w:val="00752AB7"/>
    <w:pPr>
      <w:keepNext/>
      <w:ind w:left="2041"/>
    </w:pPr>
    <w:rPr>
      <w:rFonts w:ascii="Arial" w:hAnsi="Arial"/>
      <w:i/>
      <w:color w:val="999999"/>
    </w:rPr>
  </w:style>
  <w:style w:type="paragraph" w:customStyle="1" w:styleId="1-0">
    <w:name w:val="Стиль1-источник Знак Знак Знак Знак Знак"/>
    <w:basedOn w:val="a"/>
    <w:rsid w:val="00752AB7"/>
    <w:pPr>
      <w:keepNext/>
      <w:ind w:left="2041"/>
    </w:pPr>
    <w:rPr>
      <w:rFonts w:ascii="Arial" w:hAnsi="Arial"/>
      <w:i/>
      <w:color w:val="999999"/>
    </w:rPr>
  </w:style>
  <w:style w:type="character" w:customStyle="1" w:styleId="1-CharCharCharCharCharCharCharCharCharCharCharCharCharCharCharCharCharCharCharCharCharCharCharCharCharCharCharCharCharCharCharCharCharCharCharCharCharCharCharCharCharCharCh">
    <w:name w:val="Стиль1-источник Знак Знак Знак Знак Знак Char Char Char Char Char Char Char Char Char Char Char Char Char Char Char Char Char Char Char Char Char Char Char Char Char Char Char Char Char Char Char Char Char Char Char Char Char Char Char Char Char Char Ch"/>
    <w:rsid w:val="00752AB7"/>
    <w:rPr>
      <w:rFonts w:ascii="Arial" w:hAnsi="Arial"/>
      <w:i/>
      <w:color w:val="999999"/>
      <w:sz w:val="24"/>
      <w:szCs w:val="24"/>
      <w:lang w:val="ru-RU" w:eastAsia="ru-RU" w:bidi="ar-SA"/>
    </w:rPr>
  </w:style>
  <w:style w:type="character" w:customStyle="1" w:styleId="1-1">
    <w:name w:val="Стиль1-источник Знак Знак Знак Знак Знак Знак"/>
    <w:rsid w:val="00752AB7"/>
    <w:rPr>
      <w:rFonts w:ascii="Arial" w:hAnsi="Arial"/>
      <w:i/>
      <w:color w:val="999999"/>
      <w:sz w:val="24"/>
      <w:szCs w:val="24"/>
      <w:lang w:val="ru-RU" w:eastAsia="ru-RU" w:bidi="ar-SA"/>
    </w:rPr>
  </w:style>
  <w:style w:type="paragraph" w:customStyle="1" w:styleId="1-2">
    <w:name w:val="Стиль1-источник Знак Знак Знак Знак Знак Знак Знак Знак Знак Знак"/>
    <w:basedOn w:val="a"/>
    <w:link w:val="1-3"/>
    <w:rsid w:val="00752AB7"/>
    <w:pPr>
      <w:keepNext/>
      <w:ind w:left="2041"/>
    </w:pPr>
    <w:rPr>
      <w:rFonts w:ascii="Arial" w:hAnsi="Arial"/>
      <w:i/>
      <w:color w:val="999999"/>
    </w:rPr>
  </w:style>
  <w:style w:type="character" w:customStyle="1" w:styleId="1-3">
    <w:name w:val="Стиль1-источник Знак Знак Знак Знак Знак Знак Знак Знак Знак Знак Знак"/>
    <w:link w:val="1-2"/>
    <w:rsid w:val="000202B4"/>
    <w:rPr>
      <w:rFonts w:ascii="Arial" w:hAnsi="Arial"/>
      <w:i/>
      <w:color w:val="999999"/>
      <w:lang w:bidi="ar-SA"/>
    </w:rPr>
  </w:style>
  <w:style w:type="paragraph" w:customStyle="1" w:styleId="1-4">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1-5"/>
    <w:rsid w:val="00752AB7"/>
    <w:pPr>
      <w:keepNext/>
      <w:ind w:left="2041"/>
    </w:pPr>
    <w:rPr>
      <w:rFonts w:ascii="Arial" w:hAnsi="Arial"/>
      <w:i/>
      <w:color w:val="999999"/>
    </w:rPr>
  </w:style>
  <w:style w:type="character" w:customStyle="1" w:styleId="1-5">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1-4"/>
    <w:rsid w:val="000202B4"/>
    <w:rPr>
      <w:rFonts w:ascii="Arial" w:hAnsi="Arial"/>
      <w:i/>
      <w:color w:val="999999"/>
      <w:lang w:bidi="ar-SA"/>
    </w:rPr>
  </w:style>
  <w:style w:type="paragraph" w:customStyle="1" w:styleId="1-6">
    <w:name w:val="Стиль1-МЛГ"/>
    <w:basedOn w:val="a"/>
    <w:rsid w:val="00752AB7"/>
    <w:pPr>
      <w:pBdr>
        <w:top w:val="single" w:sz="48" w:space="20" w:color="D5E1E1"/>
        <w:left w:val="single" w:sz="48" w:space="20" w:color="D5E1E1"/>
        <w:bottom w:val="single" w:sz="48" w:space="20" w:color="D5E1E1"/>
        <w:right w:val="single" w:sz="48" w:space="20" w:color="D5E1E1"/>
      </w:pBdr>
      <w:shd w:val="clear" w:color="auto" w:fill="D5E1E1"/>
      <w:ind w:left="397" w:right="284"/>
    </w:pPr>
    <w:rPr>
      <w:rFonts w:ascii="Arial" w:hAnsi="Arial"/>
      <w:color w:val="003E50"/>
    </w:rPr>
  </w:style>
  <w:style w:type="paragraph" w:customStyle="1" w:styleId="27">
    <w:name w:val="Стиль2"/>
    <w:basedOn w:val="16"/>
    <w:rsid w:val="00752AB7"/>
    <w:pPr>
      <w:outlineLvl w:val="0"/>
    </w:pPr>
  </w:style>
  <w:style w:type="paragraph" w:customStyle="1" w:styleId="36">
    <w:name w:val="Стиль3"/>
    <w:basedOn w:val="af9"/>
    <w:rsid w:val="00752AB7"/>
    <w:pPr>
      <w:outlineLvl w:val="0"/>
    </w:pPr>
    <w:rPr>
      <w:color w:val="auto"/>
    </w:rPr>
  </w:style>
  <w:style w:type="character" w:styleId="afff9">
    <w:name w:val="Strong"/>
    <w:uiPriority w:val="22"/>
    <w:qFormat/>
    <w:rsid w:val="00752AB7"/>
    <w:rPr>
      <w:b/>
      <w:bCs/>
    </w:rPr>
  </w:style>
  <w:style w:type="paragraph" w:styleId="afffa">
    <w:name w:val="Document Map"/>
    <w:basedOn w:val="a"/>
    <w:link w:val="afffb"/>
    <w:rsid w:val="00752AB7"/>
    <w:pPr>
      <w:shd w:val="clear" w:color="auto" w:fill="000080"/>
    </w:pPr>
    <w:rPr>
      <w:rFonts w:ascii="Tahoma" w:hAnsi="Tahoma" w:cs="Tahoma"/>
    </w:rPr>
  </w:style>
  <w:style w:type="paragraph" w:customStyle="1" w:styleId="afffc">
    <w:name w:val="Тезисы"/>
    <w:basedOn w:val="3"/>
    <w:rsid w:val="00752AB7"/>
    <w:pPr>
      <w:spacing w:before="0" w:after="0"/>
    </w:pPr>
    <w:rPr>
      <w:rFonts w:ascii="Times New Roman" w:hAnsi="Times New Roman" w:cs="Times New Roman"/>
      <w:color w:val="000000"/>
      <w:sz w:val="20"/>
      <w:szCs w:val="20"/>
    </w:rPr>
  </w:style>
  <w:style w:type="paragraph" w:styleId="afffd">
    <w:name w:val="Balloon Text"/>
    <w:basedOn w:val="a"/>
    <w:link w:val="afffe"/>
    <w:rsid w:val="00752AB7"/>
    <w:rPr>
      <w:rFonts w:ascii="Tahoma" w:hAnsi="Tahoma" w:cs="Tahoma"/>
      <w:sz w:val="16"/>
      <w:szCs w:val="16"/>
    </w:rPr>
  </w:style>
  <w:style w:type="paragraph" w:styleId="affff">
    <w:name w:val="footnote text"/>
    <w:basedOn w:val="a"/>
    <w:semiHidden/>
    <w:rsid w:val="00752AB7"/>
  </w:style>
  <w:style w:type="paragraph" w:customStyle="1" w:styleId="CharChar0">
    <w:name w:val="Текст статьи Char Char"/>
    <w:basedOn w:val="a"/>
    <w:autoRedefine/>
    <w:rsid w:val="00752AB7"/>
    <w:pPr>
      <w:spacing w:before="120"/>
      <w:jc w:val="both"/>
    </w:pPr>
    <w:rPr>
      <w:rFonts w:ascii="Arial" w:hAnsi="Arial" w:cs="Arial"/>
      <w:bCs/>
    </w:rPr>
  </w:style>
  <w:style w:type="character" w:customStyle="1" w:styleId="CharCharChar">
    <w:name w:val="Текст статьи Char Char Char"/>
    <w:rsid w:val="00752AB7"/>
    <w:rPr>
      <w:rFonts w:ascii="Arial" w:hAnsi="Arial" w:cs="Arial"/>
      <w:bCs/>
      <w:lang w:val="ru-RU" w:eastAsia="ru-RU" w:bidi="ar-SA"/>
    </w:rPr>
  </w:style>
  <w:style w:type="character" w:customStyle="1" w:styleId="1f0">
    <w:name w:val="Текст статьи Знак1"/>
    <w:rsid w:val="00752AB7"/>
    <w:rPr>
      <w:rFonts w:ascii="Arial" w:hAnsi="Arial"/>
      <w:lang w:val="ru-RU" w:eastAsia="ru-RU" w:bidi="ar-SA"/>
    </w:rPr>
  </w:style>
  <w:style w:type="character" w:customStyle="1" w:styleId="28">
    <w:name w:val="Текст статьи Знак2"/>
    <w:rsid w:val="00752AB7"/>
    <w:rPr>
      <w:rFonts w:ascii="Arial" w:hAnsi="Arial"/>
      <w:lang w:val="ru-RU" w:eastAsia="ru-RU" w:bidi="ar-SA"/>
    </w:rPr>
  </w:style>
  <w:style w:type="paragraph" w:customStyle="1" w:styleId="affff0">
    <w:name w:val="Тело_текста"/>
    <w:basedOn w:val="a"/>
    <w:rsid w:val="00752AB7"/>
    <w:pPr>
      <w:spacing w:before="200" w:line="360" w:lineRule="auto"/>
      <w:outlineLvl w:val="0"/>
    </w:pPr>
    <w:rPr>
      <w:rFonts w:ascii="Arial" w:hAnsi="Arial" w:cs="Arial"/>
      <w:sz w:val="22"/>
      <w:szCs w:val="22"/>
      <w:lang w:val="en-GB"/>
    </w:rPr>
  </w:style>
  <w:style w:type="paragraph" w:customStyle="1" w:styleId="affff1">
    <w:name w:val="Цитата из текста"/>
    <w:basedOn w:val="a"/>
    <w:rsid w:val="00752AB7"/>
    <w:pPr>
      <w:tabs>
        <w:tab w:val="num" w:pos="397"/>
      </w:tabs>
      <w:spacing w:after="240"/>
      <w:ind w:left="397" w:hanging="397"/>
    </w:pPr>
    <w:rPr>
      <w:rFonts w:ascii="Arial" w:hAnsi="Arial" w:cs="Arial"/>
    </w:rPr>
  </w:style>
  <w:style w:type="paragraph" w:customStyle="1" w:styleId="Char0">
    <w:name w:val="Цитата из текста Char"/>
    <w:basedOn w:val="a"/>
    <w:rsid w:val="00752AB7"/>
    <w:pPr>
      <w:tabs>
        <w:tab w:val="num" w:pos="397"/>
      </w:tabs>
      <w:spacing w:after="240"/>
      <w:ind w:left="397" w:hanging="397"/>
    </w:pPr>
    <w:rPr>
      <w:rFonts w:ascii="Arial" w:hAnsi="Arial" w:cs="Arial"/>
    </w:rPr>
  </w:style>
  <w:style w:type="paragraph" w:customStyle="1" w:styleId="affff2">
    <w:name w:val="Цитата из текста Знак"/>
    <w:basedOn w:val="a"/>
    <w:link w:val="affff3"/>
    <w:rsid w:val="00752AB7"/>
    <w:pPr>
      <w:tabs>
        <w:tab w:val="num" w:pos="2557"/>
      </w:tabs>
      <w:spacing w:after="240"/>
      <w:ind w:left="2557" w:hanging="397"/>
    </w:pPr>
    <w:rPr>
      <w:rFonts w:ascii="Arial" w:hAnsi="Arial" w:cs="Arial"/>
    </w:rPr>
  </w:style>
  <w:style w:type="character" w:customStyle="1" w:styleId="affff3">
    <w:name w:val="Цитата из текста Знак Знак"/>
    <w:link w:val="affff2"/>
    <w:rsid w:val="000202B4"/>
    <w:rPr>
      <w:rFonts w:ascii="Arial" w:hAnsi="Arial" w:cs="Arial"/>
      <w:lang w:bidi="ar-SA"/>
    </w:rPr>
  </w:style>
  <w:style w:type="paragraph" w:customStyle="1" w:styleId="affff4">
    <w:name w:val="Отчет"/>
    <w:basedOn w:val="a"/>
    <w:next w:val="a"/>
    <w:rsid w:val="00835CCA"/>
    <w:pPr>
      <w:tabs>
        <w:tab w:val="num" w:pos="360"/>
      </w:tabs>
      <w:ind w:left="360" w:hanging="360"/>
    </w:pPr>
    <w:rPr>
      <w:rFonts w:ascii="Arial" w:eastAsia="Arial" w:hAnsi="Arial" w:cs="Arial"/>
      <w:bCs/>
      <w:color w:val="003848"/>
      <w:kern w:val="32"/>
      <w:sz w:val="28"/>
      <w:szCs w:val="28"/>
    </w:rPr>
  </w:style>
  <w:style w:type="paragraph" w:customStyle="1" w:styleId="42">
    <w:name w:val="Стиль4"/>
    <w:basedOn w:val="affff4"/>
    <w:next w:val="a"/>
    <w:rsid w:val="00835CCA"/>
    <w:pPr>
      <w:tabs>
        <w:tab w:val="clear" w:pos="360"/>
      </w:tabs>
      <w:ind w:left="0" w:firstLine="0"/>
    </w:pPr>
  </w:style>
  <w:style w:type="paragraph" w:customStyle="1" w:styleId="affff5">
    <w:name w:val="Полнотекст_СМИ"/>
    <w:basedOn w:val="af6"/>
    <w:next w:val="a"/>
    <w:link w:val="affff6"/>
    <w:rsid w:val="00835CCA"/>
    <w:pPr>
      <w:spacing w:before="120"/>
      <w:jc w:val="both"/>
    </w:pPr>
    <w:rPr>
      <w:rFonts w:cs="Times New Roman"/>
    </w:rPr>
  </w:style>
  <w:style w:type="character" w:customStyle="1" w:styleId="affff6">
    <w:name w:val="Полнотекст_СМИ Знак"/>
    <w:link w:val="affff5"/>
    <w:rsid w:val="008334B2"/>
    <w:rPr>
      <w:rFonts w:ascii="Arial" w:eastAsia="Arial" w:hAnsi="Arial" w:cs="Arial"/>
      <w:b/>
      <w:bCs/>
      <w:szCs w:val="22"/>
    </w:rPr>
  </w:style>
  <w:style w:type="paragraph" w:styleId="z-">
    <w:name w:val="HTML Top of Form"/>
    <w:basedOn w:val="a"/>
    <w:next w:val="a"/>
    <w:hidden/>
    <w:rsid w:val="000202B4"/>
    <w:pPr>
      <w:pBdr>
        <w:bottom w:val="single" w:sz="6" w:space="1" w:color="auto"/>
      </w:pBdr>
      <w:jc w:val="center"/>
    </w:pPr>
    <w:rPr>
      <w:rFonts w:ascii="Arial" w:hAnsi="Arial" w:cs="Arial"/>
      <w:vanish/>
      <w:color w:val="003848"/>
      <w:sz w:val="16"/>
      <w:szCs w:val="16"/>
    </w:rPr>
  </w:style>
  <w:style w:type="paragraph" w:styleId="z-0">
    <w:name w:val="HTML Bottom of Form"/>
    <w:basedOn w:val="a"/>
    <w:next w:val="a"/>
    <w:hidden/>
    <w:rsid w:val="000202B4"/>
    <w:pPr>
      <w:pBdr>
        <w:top w:val="single" w:sz="6" w:space="1" w:color="auto"/>
      </w:pBdr>
      <w:jc w:val="center"/>
    </w:pPr>
    <w:rPr>
      <w:rFonts w:ascii="Arial" w:hAnsi="Arial" w:cs="Arial"/>
      <w:vanish/>
      <w:color w:val="003848"/>
      <w:sz w:val="16"/>
      <w:szCs w:val="16"/>
    </w:rPr>
  </w:style>
  <w:style w:type="character" w:customStyle="1" w:styleId="44">
    <w:name w:val="Заголовок 4 Знак4 Знак"/>
    <w:aliases w:val="Заголовок 4 Знак Знак2 Знак,Заголовок 4 Знак1 Знак Знак Знак Знак Знак,Заголовок 4 Знак Знак Знак Знак Знак Знак Знак Знак Знак Знак,Заголовок 4 Знак2 Знак Знак,Заголовок 4 Знак Знак3,Заголовок 4 Знак Знак Знак Знак Знак Знак Знак"/>
    <w:rsid w:val="000202B4"/>
    <w:rPr>
      <w:rFonts w:ascii="Arial" w:hAnsi="Arial" w:cs="Arial"/>
      <w:bCs/>
      <w:color w:val="999999"/>
      <w:sz w:val="16"/>
      <w:szCs w:val="16"/>
      <w:lang w:val="ru-RU" w:eastAsia="ru-RU" w:bidi="ar-SA"/>
    </w:rPr>
  </w:style>
  <w:style w:type="paragraph" w:customStyle="1" w:styleId="affff7">
    <w:name w:val="дайджест"/>
    <w:basedOn w:val="a6"/>
    <w:link w:val="affff8"/>
    <w:autoRedefine/>
    <w:rsid w:val="003905E3"/>
    <w:pPr>
      <w:spacing w:before="0"/>
    </w:pPr>
    <w:rPr>
      <w:rFonts w:eastAsia="Arial"/>
      <w:color w:val="000000"/>
      <w:sz w:val="20"/>
      <w:szCs w:val="20"/>
      <w:lang w:eastAsia="en-US"/>
    </w:rPr>
  </w:style>
  <w:style w:type="character" w:customStyle="1" w:styleId="affff8">
    <w:name w:val="дайджест Знак"/>
    <w:link w:val="affff7"/>
    <w:rsid w:val="003905E3"/>
    <w:rPr>
      <w:rFonts w:ascii="Arial" w:eastAsia="Arial" w:hAnsi="Arial" w:cs="Arial"/>
      <w:color w:val="000000"/>
      <w:lang w:eastAsia="en-US"/>
    </w:rPr>
  </w:style>
  <w:style w:type="paragraph" w:customStyle="1" w:styleId="affff9">
    <w:name w:val="Заголовок отчета"/>
    <w:basedOn w:val="a"/>
    <w:next w:val="a"/>
    <w:rsid w:val="000202B4"/>
    <w:pPr>
      <w:tabs>
        <w:tab w:val="num" w:pos="2557"/>
      </w:tabs>
      <w:ind w:left="2557" w:hanging="397"/>
    </w:pPr>
    <w:rPr>
      <w:rFonts w:ascii="Arial" w:eastAsia="Arial" w:hAnsi="Arial" w:cs="Arial"/>
      <w:bCs/>
      <w:color w:val="003848"/>
      <w:kern w:val="32"/>
      <w:sz w:val="28"/>
      <w:szCs w:val="28"/>
    </w:rPr>
  </w:style>
  <w:style w:type="paragraph" w:customStyle="1" w:styleId="affffa">
    <w:name w:val="Стиль Отчет нов"/>
    <w:basedOn w:val="affff4"/>
    <w:next w:val="a"/>
    <w:rsid w:val="000202B4"/>
    <w:pPr>
      <w:tabs>
        <w:tab w:val="clear" w:pos="360"/>
        <w:tab w:val="num" w:pos="2557"/>
      </w:tabs>
      <w:ind w:left="0" w:firstLine="0"/>
    </w:pPr>
    <w:rPr>
      <w:rFonts w:cs="Times New Roman"/>
      <w:bCs w:val="0"/>
      <w:szCs w:val="20"/>
    </w:rPr>
  </w:style>
  <w:style w:type="paragraph" w:styleId="1f1">
    <w:name w:val="index 1"/>
    <w:basedOn w:val="a"/>
    <w:next w:val="a"/>
    <w:semiHidden/>
    <w:rsid w:val="000202B4"/>
    <w:pPr>
      <w:ind w:left="240" w:hanging="240"/>
    </w:pPr>
    <w:rPr>
      <w:rFonts w:ascii="Arial" w:eastAsia="Arial" w:hAnsi="Arial"/>
      <w:color w:val="003848"/>
      <w:szCs w:val="24"/>
    </w:rPr>
  </w:style>
  <w:style w:type="paragraph" w:customStyle="1" w:styleId="field">
    <w:name w:val="field"/>
    <w:basedOn w:val="comment"/>
    <w:next w:val="a"/>
    <w:rsid w:val="000202B4"/>
    <w:pPr>
      <w:spacing w:before="0" w:line="240" w:lineRule="auto"/>
      <w:ind w:right="0"/>
      <w:jc w:val="both"/>
    </w:pPr>
    <w:rPr>
      <w:rFonts w:eastAsia="Arial"/>
      <w:b/>
      <w:color w:val="000000"/>
      <w:sz w:val="20"/>
      <w:szCs w:val="20"/>
    </w:rPr>
  </w:style>
  <w:style w:type="paragraph" w:customStyle="1" w:styleId="Z1">
    <w:name w:val="Z1"/>
    <w:basedOn w:val="a"/>
    <w:next w:val="a"/>
    <w:rsid w:val="000202B4"/>
    <w:pPr>
      <w:tabs>
        <w:tab w:val="num" w:pos="2557"/>
      </w:tabs>
      <w:ind w:left="2557" w:hanging="397"/>
    </w:pPr>
    <w:rPr>
      <w:rFonts w:ascii="Arial" w:eastAsia="Arial" w:hAnsi="Arial" w:cs="Arial"/>
      <w:b/>
      <w:bCs/>
    </w:rPr>
  </w:style>
  <w:style w:type="character" w:customStyle="1" w:styleId="CharChar1">
    <w:name w:val="Полнотекст_ЗАГОЛОВОК Char Char"/>
    <w:rsid w:val="000202B4"/>
    <w:rPr>
      <w:rFonts w:ascii="Arial" w:eastAsia="Arial" w:hAnsi="Arial" w:cs="Arial"/>
      <w:sz w:val="24"/>
      <w:szCs w:val="22"/>
      <w:lang w:val="ru-RU" w:eastAsia="ru-RU" w:bidi="ar-SA"/>
    </w:rPr>
  </w:style>
  <w:style w:type="paragraph" w:customStyle="1" w:styleId="affffb">
    <w:name w:val="Дайджест_ЗАГОЛОВОК"/>
    <w:basedOn w:val="afff3"/>
    <w:next w:val="a"/>
    <w:rsid w:val="000202B4"/>
  </w:style>
  <w:style w:type="paragraph" w:customStyle="1" w:styleId="a9904eb1-062b-45ab-a0ab-4d9fca3afd11">
    <w:name w:val="Обычный_a9904eb1-062b-45ab-a0ab-4d9fca3afd11"/>
    <w:next w:val="a"/>
    <w:rsid w:val="000202B4"/>
    <w:rPr>
      <w:color w:val="003848"/>
      <w:sz w:val="24"/>
      <w:szCs w:val="24"/>
    </w:rPr>
  </w:style>
  <w:style w:type="paragraph" w:customStyle="1" w:styleId="Charddc64c86-2556-4117-a564-ee0c3c2b4a83">
    <w:name w:val="Заголовок статьи Char_ddc64c86-2556-4117-a564-ee0c3c2b4a83"/>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a9904eb1-062b-45ab-a0ab-4d9fca3afd1193affe06-963c-4935">
    <w:name w:val="Обычный_a9904eb1-062b-45ab-a0ab-4d9fca3afd11_93affe06-963c-4935"/>
    <w:next w:val="a"/>
    <w:rsid w:val="000202B4"/>
    <w:rPr>
      <w:color w:val="003848"/>
      <w:sz w:val="24"/>
      <w:szCs w:val="24"/>
    </w:rPr>
  </w:style>
  <w:style w:type="paragraph" w:customStyle="1" w:styleId="1b7f54af-03b0-44ae-a476-068d6e5dcdf9">
    <w:name w:val="Дайджест_СМИ_1b7f54af-03b0-44ae-a476-068d6e5dcdf9"/>
    <w:next w:val="a"/>
    <w:rsid w:val="000202B4"/>
    <w:pPr>
      <w:tabs>
        <w:tab w:val="num" w:pos="360"/>
      </w:tabs>
      <w:ind w:left="360" w:hanging="360"/>
    </w:pPr>
    <w:rPr>
      <w:rFonts w:ascii="Arial" w:eastAsia="Arial" w:hAnsi="Arial" w:cs="Arial"/>
      <w:b/>
      <w:bCs/>
      <w:szCs w:val="22"/>
    </w:rPr>
  </w:style>
  <w:style w:type="paragraph" w:customStyle="1" w:styleId="43be1f02-5595-4a84-a0cb-73aed8bebb5e">
    <w:name w:val="Полнотекст_ЗАГОЛОВОК_43be1f02-5595-4a84-a0cb-73aed8bebb5e"/>
    <w:basedOn w:val="a9904eb1-062b-45ab-a0ab-4d9fca3afd1193affe06-963c-4935"/>
    <w:next w:val="a"/>
    <w:rsid w:val="000202B4"/>
    <w:pPr>
      <w:ind w:left="357"/>
      <w:jc w:val="both"/>
    </w:pPr>
    <w:rPr>
      <w:rFonts w:ascii="Arial" w:eastAsia="Arial" w:hAnsi="Arial" w:cs="Arial"/>
      <w:color w:val="auto"/>
      <w:szCs w:val="22"/>
    </w:rPr>
  </w:style>
  <w:style w:type="paragraph" w:customStyle="1" w:styleId="40636bcfa">
    <w:name w:val="Стиль Оглавление 4 + По ширине Слева:  063 см Перед:  6 пт_bcfa"/>
    <w:basedOn w:val="a9904eb1-062b-45ab-a0ab-4d9fca3afd1193affe06-963c-4935"/>
    <w:next w:val="a"/>
    <w:rsid w:val="000202B4"/>
    <w:pPr>
      <w:ind w:firstLine="357"/>
      <w:jc w:val="both"/>
    </w:pPr>
    <w:rPr>
      <w:rFonts w:ascii="Arial" w:eastAsia="Arial" w:hAnsi="Arial"/>
      <w:color w:val="000000"/>
      <w:sz w:val="20"/>
      <w:szCs w:val="20"/>
    </w:rPr>
  </w:style>
  <w:style w:type="paragraph" w:customStyle="1" w:styleId="edd420d7-a5c1-440b-8777-7e2107915c9e">
    <w:name w:val="Автор_edd420d7-a5c1-440b-8777-7e2107915c9e"/>
    <w:basedOn w:val="40636bcfa"/>
    <w:next w:val="a"/>
    <w:rsid w:val="000202B4"/>
    <w:pPr>
      <w:ind w:left="357" w:firstLine="0"/>
    </w:pPr>
  </w:style>
  <w:style w:type="paragraph" w:customStyle="1" w:styleId="document6fa661f9-e413-4164-9478-c2de2ec05aa2">
    <w:name w:val="document_6fa661f9-e413-4164-9478-c2de2ec05aa2"/>
    <w:basedOn w:val="a9904eb1-062b-45ab-a0ab-4d9fca3afd1193affe06-963c-4935"/>
    <w:next w:val="a"/>
    <w:rsid w:val="000202B4"/>
    <w:pPr>
      <w:spacing w:before="138" w:line="276" w:lineRule="auto"/>
    </w:pPr>
    <w:rPr>
      <w:rFonts w:ascii="Arial" w:eastAsia="Arial" w:hAnsi="Arial" w:cs="Arial"/>
      <w:color w:val="003E50"/>
      <w:sz w:val="19"/>
      <w:szCs w:val="19"/>
    </w:rPr>
  </w:style>
  <w:style w:type="paragraph" w:customStyle="1" w:styleId="NormalExportc145b8f3-ae03-42b4-92eb-7d3f1b5fa141">
    <w:name w:val="Normal_Export_c145b8f3-ae03-42b4-92eb-7d3f1b5fa141"/>
    <w:basedOn w:val="document6fa661f9-e413-4164-9478-c2de2ec05aa2"/>
    <w:next w:val="a"/>
    <w:rsid w:val="000202B4"/>
    <w:pPr>
      <w:spacing w:before="0" w:line="240" w:lineRule="auto"/>
      <w:jc w:val="both"/>
    </w:pPr>
    <w:rPr>
      <w:color w:val="000000"/>
      <w:sz w:val="20"/>
      <w:szCs w:val="20"/>
    </w:rPr>
  </w:style>
  <w:style w:type="paragraph" w:customStyle="1" w:styleId="b4bbed19-1b45-465b-a9bc-6d0796470611">
    <w:name w:val="Нижний колонтитул_b4bbed19-1b45-465b-a9bc-6d0796470611"/>
    <w:basedOn w:val="a9904eb1-062b-45ab-a0ab-4d9fca3afd1193affe06-963c-4935"/>
    <w:next w:val="a"/>
    <w:rsid w:val="000202B4"/>
    <w:pPr>
      <w:tabs>
        <w:tab w:val="center" w:pos="4677"/>
        <w:tab w:val="right" w:pos="9355"/>
      </w:tabs>
    </w:pPr>
  </w:style>
  <w:style w:type="character" w:customStyle="1" w:styleId="d5308825-0982-4edf-a1f0-eddc96a89cb7">
    <w:name w:val="Основной шрифт абзаца_d5308825-0982-4edf-a1f0-eddc96a89cb7"/>
    <w:rsid w:val="000202B4"/>
  </w:style>
  <w:style w:type="character" w:customStyle="1" w:styleId="7d8b4256-3489-4864-a541-beb77e3bf096">
    <w:name w:val="Номер страницы_7d8b4256-3489-4864-a541-beb77e3bf096"/>
    <w:basedOn w:val="d5308825-0982-4edf-a1f0-eddc96a89cb7"/>
    <w:rsid w:val="000202B4"/>
  </w:style>
  <w:style w:type="paragraph" w:customStyle="1" w:styleId="a18b224c-1261-4d31-a30c-061760dea8ca">
    <w:name w:val="подзаголвоок титула_a18b224c-1261-4d31-a30c-061760dea8ca"/>
    <w:basedOn w:val="a9904eb1-062b-45ab-a0ab-4d9fca3afd1193affe06-963c-4935"/>
    <w:next w:val="a"/>
    <w:rsid w:val="000202B4"/>
    <w:pPr>
      <w:spacing w:line="280" w:lineRule="exact"/>
      <w:ind w:left="2041"/>
      <w:jc w:val="center"/>
    </w:pPr>
    <w:rPr>
      <w:rFonts w:ascii="Arial" w:eastAsia="Arial" w:hAnsi="Arial"/>
      <w:color w:val="auto"/>
      <w:sz w:val="20"/>
    </w:rPr>
  </w:style>
  <w:style w:type="character" w:customStyle="1" w:styleId="5d0359fc-f950-4a00-9cca-4530d4e4c47f">
    <w:name w:val="Гиперссылка_5d0359fc-f950-4a00-9cca-4530d4e4c47f"/>
    <w:rsid w:val="000202B4"/>
    <w:rPr>
      <w:color w:val="0000FF"/>
      <w:u w:val="single"/>
    </w:rPr>
  </w:style>
  <w:style w:type="paragraph" w:customStyle="1" w:styleId="5546709e-038c-48c2-aa2c-b93ef885589f">
    <w:name w:val="Обычный_5546709e-038c-48c2-aa2c-b93ef885589f"/>
    <w:next w:val="a"/>
    <w:rsid w:val="000202B4"/>
    <w:rPr>
      <w:color w:val="003848"/>
      <w:sz w:val="24"/>
      <w:szCs w:val="24"/>
    </w:rPr>
  </w:style>
  <w:style w:type="paragraph" w:customStyle="1" w:styleId="Char51f27bfb-00c2-483a-8507-5f3ff8603dd7">
    <w:name w:val="Заголовок статьи Char_51f27bfb-00c2-483a-8507-5f3ff8603dd7"/>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5546709e-038c-48c2-aa2c-b93ef885589f4e865d77-4bc8-4212">
    <w:name w:val="Обычный_5546709e-038c-48c2-aa2c-b93ef885589f_4e865d77-4bc8-4212"/>
    <w:next w:val="a"/>
    <w:rsid w:val="000202B4"/>
    <w:rPr>
      <w:color w:val="003848"/>
      <w:sz w:val="24"/>
      <w:szCs w:val="24"/>
    </w:rPr>
  </w:style>
  <w:style w:type="paragraph" w:customStyle="1" w:styleId="f37e7efd-7a20-4148-ae6a-9551edda871c">
    <w:name w:val="Дайджест_СМИ_f37e7efd-7a20-4148-ae6a-9551edda871c"/>
    <w:next w:val="a"/>
    <w:rsid w:val="000202B4"/>
    <w:pPr>
      <w:tabs>
        <w:tab w:val="num" w:pos="360"/>
      </w:tabs>
      <w:ind w:left="360" w:hanging="360"/>
    </w:pPr>
    <w:rPr>
      <w:rFonts w:ascii="Arial" w:eastAsia="Arial" w:hAnsi="Arial" w:cs="Arial"/>
      <w:b/>
      <w:bCs/>
      <w:szCs w:val="22"/>
    </w:rPr>
  </w:style>
  <w:style w:type="paragraph" w:customStyle="1" w:styleId="16b31d53-f4bc-40be-bfd3-fadb446ae24a">
    <w:name w:val="Полнотекст_СМИ_16b31d53-f4bc-40be-bfd3-fadb446ae24a"/>
    <w:basedOn w:val="f37e7efd-7a20-4148-ae6a-9551edda871c"/>
    <w:next w:val="a"/>
    <w:rsid w:val="000202B4"/>
  </w:style>
  <w:style w:type="paragraph" w:customStyle="1" w:styleId="a341bd2d-e408-42e4-83e6-bb1757295bd7">
    <w:name w:val="Полнотекст_ЗАГОЛОВОК_a341bd2d-e408-42e4-83e6-bb1757295bd7"/>
    <w:basedOn w:val="5546709e-038c-48c2-aa2c-b93ef885589f4e865d77-4bc8-4212"/>
    <w:next w:val="a"/>
    <w:rsid w:val="000202B4"/>
    <w:pPr>
      <w:ind w:left="357"/>
      <w:jc w:val="both"/>
    </w:pPr>
    <w:rPr>
      <w:rFonts w:ascii="Arial" w:eastAsia="Arial" w:hAnsi="Arial" w:cs="Arial"/>
      <w:color w:val="auto"/>
      <w:szCs w:val="22"/>
    </w:rPr>
  </w:style>
  <w:style w:type="paragraph" w:customStyle="1" w:styleId="4063666a2">
    <w:name w:val="Стиль Оглавление 4 + По ширине Слева:  063 см Перед:  6 пт_66a2"/>
    <w:basedOn w:val="5546709e-038c-48c2-aa2c-b93ef885589f4e865d77-4bc8-4212"/>
    <w:next w:val="a"/>
    <w:rsid w:val="000202B4"/>
    <w:pPr>
      <w:ind w:firstLine="357"/>
      <w:jc w:val="both"/>
    </w:pPr>
    <w:rPr>
      <w:rFonts w:ascii="Arial" w:eastAsia="Arial" w:hAnsi="Arial"/>
      <w:color w:val="000000"/>
      <w:sz w:val="20"/>
      <w:szCs w:val="20"/>
    </w:rPr>
  </w:style>
  <w:style w:type="paragraph" w:customStyle="1" w:styleId="63a0490e-8f95-4b46-8dc6-553ad841b83c">
    <w:name w:val="Автор_63a0490e-8f95-4b46-8dc6-553ad841b83c"/>
    <w:basedOn w:val="4063666a2"/>
    <w:next w:val="a"/>
    <w:rsid w:val="000202B4"/>
    <w:pPr>
      <w:ind w:left="357" w:firstLine="0"/>
    </w:pPr>
  </w:style>
  <w:style w:type="paragraph" w:customStyle="1" w:styleId="document0137253d-c82d-4a81-a1fe-d3dea84f66cf">
    <w:name w:val="document_0137253d-c82d-4a81-a1fe-d3dea84f66cf"/>
    <w:basedOn w:val="5546709e-038c-48c2-aa2c-b93ef885589f4e865d77-4bc8-4212"/>
    <w:next w:val="a"/>
    <w:rsid w:val="000202B4"/>
    <w:pPr>
      <w:spacing w:before="138" w:line="276" w:lineRule="auto"/>
    </w:pPr>
    <w:rPr>
      <w:rFonts w:ascii="Arial" w:eastAsia="Arial" w:hAnsi="Arial" w:cs="Arial"/>
      <w:color w:val="003E50"/>
      <w:sz w:val="19"/>
      <w:szCs w:val="19"/>
    </w:rPr>
  </w:style>
  <w:style w:type="paragraph" w:customStyle="1" w:styleId="NormalExport614df78f-9eb0-4215-97c9-6bdb9e2dbbd5">
    <w:name w:val="Normal_Export_614df78f-9eb0-4215-97c9-6bdb9e2dbbd5"/>
    <w:basedOn w:val="document0137253d-c82d-4a81-a1fe-d3dea84f66cf"/>
    <w:next w:val="a"/>
    <w:rsid w:val="000202B4"/>
    <w:pPr>
      <w:spacing w:before="0" w:line="240" w:lineRule="auto"/>
      <w:jc w:val="both"/>
    </w:pPr>
    <w:rPr>
      <w:color w:val="000000"/>
      <w:sz w:val="20"/>
      <w:szCs w:val="20"/>
    </w:rPr>
  </w:style>
  <w:style w:type="paragraph" w:customStyle="1" w:styleId="ExportHyperlink868d7020-ef24-436d-b05e-79c16196b577">
    <w:name w:val="Export_Hyperlink_868d7020-ef24-436d-b05e-79c16196b577"/>
    <w:next w:val="a"/>
    <w:rsid w:val="000202B4"/>
    <w:rPr>
      <w:rFonts w:ascii="Arial" w:eastAsia="Arial" w:hAnsi="Arial"/>
      <w:color w:val="0000FF"/>
      <w:u w:val="single"/>
    </w:rPr>
  </w:style>
  <w:style w:type="paragraph" w:customStyle="1" w:styleId="5a01af2e-58f5-454c-8112-94c96cc40a15">
    <w:name w:val="Нижний колонтитул_5a01af2e-58f5-454c-8112-94c96cc40a15"/>
    <w:basedOn w:val="5546709e-038c-48c2-aa2c-b93ef885589f4e865d77-4bc8-4212"/>
    <w:next w:val="a"/>
    <w:rsid w:val="000202B4"/>
    <w:pPr>
      <w:tabs>
        <w:tab w:val="center" w:pos="4677"/>
        <w:tab w:val="right" w:pos="9355"/>
      </w:tabs>
    </w:pPr>
  </w:style>
  <w:style w:type="character" w:customStyle="1" w:styleId="a64672ea-5a76-4701-95b2-880ce208a830">
    <w:name w:val="Основной шрифт абзаца_a64672ea-5a76-4701-95b2-880ce208a830"/>
    <w:rsid w:val="000202B4"/>
  </w:style>
  <w:style w:type="character" w:customStyle="1" w:styleId="bbd82920-4b8d-4109-b9b4-ed5bf0f55a3f">
    <w:name w:val="Номер страницы_bbd82920-4b8d-4109-b9b4-ed5bf0f55a3f"/>
    <w:basedOn w:val="a64672ea-5a76-4701-95b2-880ce208a830"/>
    <w:rsid w:val="000202B4"/>
  </w:style>
  <w:style w:type="paragraph" w:customStyle="1" w:styleId="fdb3349a-3d87-49ed-9fc1-a7101fbd3f05">
    <w:name w:val="подзаголвоок титула_fdb3349a-3d87-49ed-9fc1-a7101fbd3f05"/>
    <w:basedOn w:val="5546709e-038c-48c2-aa2c-b93ef885589f4e865d77-4bc8-4212"/>
    <w:next w:val="a"/>
    <w:rsid w:val="000202B4"/>
    <w:pPr>
      <w:spacing w:line="280" w:lineRule="exact"/>
      <w:ind w:left="2041"/>
      <w:jc w:val="center"/>
    </w:pPr>
    <w:rPr>
      <w:rFonts w:ascii="Arial" w:eastAsia="Arial" w:hAnsi="Arial"/>
      <w:color w:val="auto"/>
      <w:sz w:val="20"/>
    </w:rPr>
  </w:style>
  <w:style w:type="character" w:customStyle="1" w:styleId="e76427fc-79dc-4ba6-b65c-958bb81ff24e">
    <w:name w:val="Гиперссылка_e76427fc-79dc-4ba6-b65c-958bb81ff24e"/>
    <w:rsid w:val="000202B4"/>
    <w:rPr>
      <w:color w:val="0000FF"/>
      <w:u w:val="single"/>
    </w:rPr>
  </w:style>
  <w:style w:type="paragraph" w:customStyle="1" w:styleId="e5c447f6-5ef2-41d0-8af8-40a2e1a1de1e">
    <w:name w:val="Обычный_e5c447f6-5ef2-41d0-8af8-40a2e1a1de1e"/>
    <w:next w:val="a"/>
    <w:rsid w:val="000202B4"/>
    <w:rPr>
      <w:color w:val="003848"/>
      <w:sz w:val="24"/>
      <w:szCs w:val="24"/>
    </w:rPr>
  </w:style>
  <w:style w:type="paragraph" w:customStyle="1" w:styleId="Char352957be-88de-4d78-a45f-5e3737c26264">
    <w:name w:val="Заголовок статьи Char_352957be-88de-4d78-a45f-5e3737c26264"/>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e5c447f6-5ef2-41d0-8af8-40a2e1a1de1e1f2c5278-f8e1-4ac8">
    <w:name w:val="Обычный_e5c447f6-5ef2-41d0-8af8-40a2e1a1de1e_1f2c5278-f8e1-4ac8"/>
    <w:next w:val="a"/>
    <w:rsid w:val="000202B4"/>
    <w:rPr>
      <w:color w:val="003848"/>
      <w:sz w:val="24"/>
      <w:szCs w:val="24"/>
    </w:rPr>
  </w:style>
  <w:style w:type="paragraph" w:customStyle="1" w:styleId="3f7cc285-cce5-40fc-92e6-78d48c889ed3">
    <w:name w:val="Дайджест_СМИ_3f7cc285-cce5-40fc-92e6-78d48c889ed3"/>
    <w:next w:val="a"/>
    <w:rsid w:val="000202B4"/>
    <w:pPr>
      <w:tabs>
        <w:tab w:val="num" w:pos="360"/>
      </w:tabs>
      <w:ind w:left="360" w:hanging="360"/>
    </w:pPr>
    <w:rPr>
      <w:rFonts w:ascii="Arial" w:eastAsia="Arial" w:hAnsi="Arial" w:cs="Arial"/>
      <w:b/>
      <w:bCs/>
      <w:szCs w:val="22"/>
    </w:rPr>
  </w:style>
  <w:style w:type="paragraph" w:customStyle="1" w:styleId="8bf7cf74-0a3c-4911-8a37-97393c48857b">
    <w:name w:val="Полнотекст_СМИ_8bf7cf74-0a3c-4911-8a37-97393c48857b"/>
    <w:basedOn w:val="3f7cc285-cce5-40fc-92e6-78d48c889ed3"/>
    <w:next w:val="a"/>
    <w:rsid w:val="000202B4"/>
  </w:style>
  <w:style w:type="paragraph" w:customStyle="1" w:styleId="e5726c63-a523-49f7-bef2-20954df2aafc">
    <w:name w:val="Полнотекст_ЗАГОЛОВОК_e5726c63-a523-49f7-bef2-20954df2aafc"/>
    <w:basedOn w:val="e5c447f6-5ef2-41d0-8af8-40a2e1a1de1e1f2c5278-f8e1-4ac8"/>
    <w:next w:val="a"/>
    <w:rsid w:val="000202B4"/>
    <w:pPr>
      <w:ind w:left="357"/>
      <w:jc w:val="both"/>
    </w:pPr>
    <w:rPr>
      <w:rFonts w:ascii="Arial" w:eastAsia="Arial" w:hAnsi="Arial" w:cs="Arial"/>
      <w:color w:val="auto"/>
      <w:szCs w:val="22"/>
    </w:rPr>
  </w:style>
  <w:style w:type="paragraph" w:customStyle="1" w:styleId="40636f0aa">
    <w:name w:val="Стиль Оглавление 4 + По ширине Слева:  063 см Перед:  6 пт_f0aa"/>
    <w:basedOn w:val="e5c447f6-5ef2-41d0-8af8-40a2e1a1de1e1f2c5278-f8e1-4ac8"/>
    <w:next w:val="a"/>
    <w:rsid w:val="000202B4"/>
    <w:pPr>
      <w:ind w:firstLine="357"/>
      <w:jc w:val="both"/>
    </w:pPr>
    <w:rPr>
      <w:rFonts w:ascii="Arial" w:eastAsia="Arial" w:hAnsi="Arial"/>
      <w:color w:val="000000"/>
      <w:sz w:val="20"/>
      <w:szCs w:val="20"/>
    </w:rPr>
  </w:style>
  <w:style w:type="paragraph" w:customStyle="1" w:styleId="cfe9ac3f-efe8-4db9-9dba-984ad08fd41f">
    <w:name w:val="Автор_cfe9ac3f-efe8-4db9-9dba-984ad08fd41f"/>
    <w:basedOn w:val="40636f0aa"/>
    <w:next w:val="a"/>
    <w:rsid w:val="000202B4"/>
    <w:pPr>
      <w:ind w:left="357" w:firstLine="0"/>
    </w:pPr>
  </w:style>
  <w:style w:type="paragraph" w:customStyle="1" w:styleId="documentb5feb2a4-de00-47c7-b0d5-3c408ae3bba0">
    <w:name w:val="document_b5feb2a4-de00-47c7-b0d5-3c408ae3bba0"/>
    <w:basedOn w:val="e5c447f6-5ef2-41d0-8af8-40a2e1a1de1e1f2c5278-f8e1-4ac8"/>
    <w:next w:val="a"/>
    <w:rsid w:val="000202B4"/>
    <w:pPr>
      <w:spacing w:before="138" w:line="276" w:lineRule="auto"/>
    </w:pPr>
    <w:rPr>
      <w:rFonts w:ascii="Arial" w:eastAsia="Arial" w:hAnsi="Arial" w:cs="Arial"/>
      <w:color w:val="003E50"/>
      <w:sz w:val="19"/>
      <w:szCs w:val="19"/>
    </w:rPr>
  </w:style>
  <w:style w:type="paragraph" w:customStyle="1" w:styleId="NormalExport63408155-e78b-4541-bd40-db41b4cb73a3">
    <w:name w:val="Normal_Export_63408155-e78b-4541-bd40-db41b4cb73a3"/>
    <w:basedOn w:val="documentb5feb2a4-de00-47c7-b0d5-3c408ae3bba0"/>
    <w:next w:val="a"/>
    <w:rsid w:val="000202B4"/>
    <w:pPr>
      <w:spacing w:before="0" w:line="240" w:lineRule="auto"/>
      <w:jc w:val="both"/>
    </w:pPr>
    <w:rPr>
      <w:color w:val="000000"/>
      <w:sz w:val="20"/>
      <w:szCs w:val="20"/>
    </w:rPr>
  </w:style>
  <w:style w:type="paragraph" w:customStyle="1" w:styleId="26787cc0-b83e-494e-9102-589bcc1333e8">
    <w:name w:val="Нижний колонтитул_26787cc0-b83e-494e-9102-589bcc1333e8"/>
    <w:basedOn w:val="e5c447f6-5ef2-41d0-8af8-40a2e1a1de1e1f2c5278-f8e1-4ac8"/>
    <w:next w:val="a"/>
    <w:rsid w:val="000202B4"/>
    <w:pPr>
      <w:tabs>
        <w:tab w:val="center" w:pos="4677"/>
        <w:tab w:val="right" w:pos="9355"/>
      </w:tabs>
    </w:pPr>
  </w:style>
  <w:style w:type="character" w:customStyle="1" w:styleId="3fbdc382-05a9-4340-aa2f-922b417b4bd0">
    <w:name w:val="Основной шрифт абзаца_3fbdc382-05a9-4340-aa2f-922b417b4bd0"/>
    <w:rsid w:val="000202B4"/>
  </w:style>
  <w:style w:type="character" w:customStyle="1" w:styleId="911b2b79-758c-4974-914a-f3d5bdd5e1d1">
    <w:name w:val="Номер страницы_911b2b79-758c-4974-914a-f3d5bdd5e1d1"/>
    <w:basedOn w:val="3fbdc382-05a9-4340-aa2f-922b417b4bd0"/>
    <w:rsid w:val="000202B4"/>
  </w:style>
  <w:style w:type="paragraph" w:customStyle="1" w:styleId="728d66c4-ae1e-4633-a34b-c75cbf149c5c">
    <w:name w:val="подзаголвоок титула_728d66c4-ae1e-4633-a34b-c75cbf149c5c"/>
    <w:basedOn w:val="e5c447f6-5ef2-41d0-8af8-40a2e1a1de1e1f2c5278-f8e1-4ac8"/>
    <w:next w:val="a"/>
    <w:rsid w:val="000202B4"/>
    <w:pPr>
      <w:spacing w:line="280" w:lineRule="exact"/>
      <w:ind w:left="2041"/>
      <w:jc w:val="center"/>
    </w:pPr>
    <w:rPr>
      <w:rFonts w:ascii="Arial" w:eastAsia="Arial" w:hAnsi="Arial"/>
      <w:color w:val="auto"/>
      <w:sz w:val="20"/>
    </w:rPr>
  </w:style>
  <w:style w:type="character" w:customStyle="1" w:styleId="b3129998-5521-418b-96e8-a803835049b6">
    <w:name w:val="Гиперссылка_b3129998-5521-418b-96e8-a803835049b6"/>
    <w:rsid w:val="000202B4"/>
    <w:rPr>
      <w:color w:val="0000FF"/>
      <w:u w:val="single"/>
    </w:rPr>
  </w:style>
  <w:style w:type="paragraph" w:customStyle="1" w:styleId="9382ed6b-25e9-4638-8537-17bbffece16f">
    <w:name w:val="Обычный_9382ed6b-25e9-4638-8537-17bbffece16f"/>
    <w:next w:val="a"/>
    <w:rsid w:val="000202B4"/>
    <w:rPr>
      <w:color w:val="003848"/>
      <w:sz w:val="24"/>
      <w:szCs w:val="24"/>
    </w:rPr>
  </w:style>
  <w:style w:type="paragraph" w:customStyle="1" w:styleId="Charbc7770ac-4b35-435f-aca7-1ca93f832829">
    <w:name w:val="Заголовок статьи Char_bc7770ac-4b35-435f-aca7-1ca93f832829"/>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9382ed6b-25e9-4638-8537-17bbffece16f056ee9ea-d1df-4d71">
    <w:name w:val="Обычный_9382ed6b-25e9-4638-8537-17bbffece16f_056ee9ea-d1df-4d71"/>
    <w:next w:val="a"/>
    <w:rsid w:val="000202B4"/>
    <w:rPr>
      <w:color w:val="003848"/>
      <w:sz w:val="24"/>
      <w:szCs w:val="24"/>
    </w:rPr>
  </w:style>
  <w:style w:type="paragraph" w:customStyle="1" w:styleId="6a990f1d-9883-4de2-9004-96682acb75bb">
    <w:name w:val="Дайджест_СМИ_6a990f1d-9883-4de2-9004-96682acb75bb"/>
    <w:next w:val="a"/>
    <w:rsid w:val="000202B4"/>
    <w:pPr>
      <w:tabs>
        <w:tab w:val="num" w:pos="643"/>
      </w:tabs>
      <w:ind w:left="643" w:hanging="360"/>
    </w:pPr>
    <w:rPr>
      <w:rFonts w:ascii="Arial" w:eastAsia="Arial" w:hAnsi="Arial" w:cs="Arial"/>
      <w:b/>
      <w:bCs/>
      <w:szCs w:val="22"/>
    </w:rPr>
  </w:style>
  <w:style w:type="paragraph" w:customStyle="1" w:styleId="f8d81eba-0e53-4cd9-87db-02c3df611455">
    <w:name w:val="Полнотекст_СМИ_f8d81eba-0e53-4cd9-87db-02c3df611455"/>
    <w:basedOn w:val="6a990f1d-9883-4de2-9004-96682acb75bb"/>
    <w:next w:val="a"/>
    <w:rsid w:val="000202B4"/>
    <w:pPr>
      <w:tabs>
        <w:tab w:val="clear" w:pos="643"/>
        <w:tab w:val="num" w:pos="360"/>
      </w:tabs>
      <w:ind w:left="360"/>
    </w:pPr>
  </w:style>
  <w:style w:type="paragraph" w:customStyle="1" w:styleId="3dd83a1a-7fbb-46f7-a75e-94455a3cb6e1">
    <w:name w:val="Полнотекст_ЗАГОЛОВОК_3dd83a1a-7fbb-46f7-a75e-94455a3cb6e1"/>
    <w:basedOn w:val="9382ed6b-25e9-4638-8537-17bbffece16f056ee9ea-d1df-4d71"/>
    <w:next w:val="a"/>
    <w:rsid w:val="000202B4"/>
    <w:pPr>
      <w:ind w:left="357"/>
      <w:jc w:val="both"/>
    </w:pPr>
    <w:rPr>
      <w:rFonts w:ascii="Arial" w:eastAsia="Arial" w:hAnsi="Arial" w:cs="Arial"/>
      <w:color w:val="auto"/>
      <w:szCs w:val="22"/>
    </w:rPr>
  </w:style>
  <w:style w:type="paragraph" w:customStyle="1" w:styleId="4063661fa">
    <w:name w:val="Стиль Оглавление 4 + По ширине Слева:  063 см Перед:  6 пт_61fa"/>
    <w:basedOn w:val="9382ed6b-25e9-4638-8537-17bbffece16f056ee9ea-d1df-4d71"/>
    <w:next w:val="a"/>
    <w:rsid w:val="000202B4"/>
    <w:pPr>
      <w:ind w:firstLine="357"/>
      <w:jc w:val="both"/>
    </w:pPr>
    <w:rPr>
      <w:rFonts w:ascii="Arial" w:eastAsia="Arial" w:hAnsi="Arial"/>
      <w:color w:val="000000"/>
      <w:sz w:val="20"/>
      <w:szCs w:val="20"/>
    </w:rPr>
  </w:style>
  <w:style w:type="paragraph" w:customStyle="1" w:styleId="b038bf5f-f1e8-4a05-bc9d-989f4887f1d5">
    <w:name w:val="Автор_b038bf5f-f1e8-4a05-bc9d-989f4887f1d5"/>
    <w:basedOn w:val="4063661fa"/>
    <w:next w:val="a"/>
    <w:rsid w:val="000202B4"/>
    <w:pPr>
      <w:ind w:left="357" w:firstLine="0"/>
    </w:pPr>
  </w:style>
  <w:style w:type="paragraph" w:customStyle="1" w:styleId="documente8146ffe-a8f0-49b5-9981-3803c0b78f6d">
    <w:name w:val="document_e8146ffe-a8f0-49b5-9981-3803c0b78f6d"/>
    <w:basedOn w:val="9382ed6b-25e9-4638-8537-17bbffece16f056ee9ea-d1df-4d71"/>
    <w:next w:val="a"/>
    <w:rsid w:val="000202B4"/>
    <w:pPr>
      <w:spacing w:before="138" w:line="276" w:lineRule="auto"/>
    </w:pPr>
    <w:rPr>
      <w:rFonts w:ascii="Arial" w:eastAsia="Arial" w:hAnsi="Arial" w:cs="Arial"/>
      <w:color w:val="003E50"/>
      <w:sz w:val="19"/>
      <w:szCs w:val="19"/>
    </w:rPr>
  </w:style>
  <w:style w:type="paragraph" w:customStyle="1" w:styleId="NormalExport2d74ba90-1663-463d-806b-0a2f8821a850">
    <w:name w:val="Normal_Export_2d74ba90-1663-463d-806b-0a2f8821a850"/>
    <w:basedOn w:val="documente8146ffe-a8f0-49b5-9981-3803c0b78f6d"/>
    <w:next w:val="a"/>
    <w:rsid w:val="000202B4"/>
    <w:pPr>
      <w:spacing w:before="0" w:line="240" w:lineRule="auto"/>
      <w:jc w:val="both"/>
    </w:pPr>
    <w:rPr>
      <w:color w:val="000000"/>
      <w:sz w:val="20"/>
      <w:szCs w:val="20"/>
    </w:rPr>
  </w:style>
  <w:style w:type="paragraph" w:customStyle="1" w:styleId="0419a674-affa-43af-b8e8-37c82753dd91">
    <w:name w:val="Нижний колонтитул_0419a674-affa-43af-b8e8-37c82753dd91"/>
    <w:basedOn w:val="9382ed6b-25e9-4638-8537-17bbffece16f056ee9ea-d1df-4d71"/>
    <w:next w:val="a"/>
    <w:rsid w:val="000202B4"/>
    <w:pPr>
      <w:tabs>
        <w:tab w:val="center" w:pos="4677"/>
        <w:tab w:val="right" w:pos="9355"/>
      </w:tabs>
    </w:pPr>
  </w:style>
  <w:style w:type="character" w:customStyle="1" w:styleId="2778da06-2029-41f1-b12e-89aa9e5d8b8c">
    <w:name w:val="Основной шрифт абзаца_2778da06-2029-41f1-b12e-89aa9e5d8b8c"/>
    <w:rsid w:val="000202B4"/>
  </w:style>
  <w:style w:type="character" w:customStyle="1" w:styleId="76de66ba-ca6d-47f1-abd1-567bd58a2f45">
    <w:name w:val="Номер страницы_76de66ba-ca6d-47f1-abd1-567bd58a2f45"/>
    <w:basedOn w:val="2778da06-2029-41f1-b12e-89aa9e5d8b8c"/>
    <w:rsid w:val="000202B4"/>
  </w:style>
  <w:style w:type="paragraph" w:customStyle="1" w:styleId="eacc8d93-e5a6-453f-81a8-91e2e8945dd8">
    <w:name w:val="подзаголвоок титула_eacc8d93-e5a6-453f-81a8-91e2e8945dd8"/>
    <w:basedOn w:val="9382ed6b-25e9-4638-8537-17bbffece16f056ee9ea-d1df-4d71"/>
    <w:next w:val="a"/>
    <w:rsid w:val="000202B4"/>
    <w:pPr>
      <w:spacing w:line="280" w:lineRule="exact"/>
      <w:ind w:left="2041"/>
      <w:jc w:val="center"/>
    </w:pPr>
    <w:rPr>
      <w:rFonts w:ascii="Arial" w:eastAsia="Arial" w:hAnsi="Arial"/>
      <w:color w:val="auto"/>
      <w:sz w:val="20"/>
    </w:rPr>
  </w:style>
  <w:style w:type="character" w:customStyle="1" w:styleId="57146660-556f-43ca-aa20-011b8e97994a">
    <w:name w:val="Гиперссылка_57146660-556f-43ca-aa20-011b8e97994a"/>
    <w:rsid w:val="000202B4"/>
    <w:rPr>
      <w:color w:val="0000FF"/>
      <w:u w:val="single"/>
    </w:rPr>
  </w:style>
  <w:style w:type="character" w:customStyle="1" w:styleId="affffc">
    <w:name w:val="Знак Знак Знак"/>
    <w:rsid w:val="00D31AF2"/>
    <w:rPr>
      <w:rFonts w:ascii="Arial" w:hAnsi="Arial" w:cs="Arial"/>
      <w:b/>
      <w:bCs/>
      <w:color w:val="003848"/>
      <w:sz w:val="26"/>
      <w:szCs w:val="26"/>
      <w:lang w:bidi="ar-SA"/>
    </w:rPr>
  </w:style>
  <w:style w:type="paragraph" w:customStyle="1" w:styleId="NormalExport00">
    <w:name w:val="Стиль Normal_Export + Слева:  0 см"/>
    <w:basedOn w:val="NormalExport"/>
    <w:next w:val="a"/>
    <w:rsid w:val="00D31AF2"/>
  </w:style>
  <w:style w:type="paragraph" w:customStyle="1" w:styleId="00">
    <w:name w:val="Стиль Дайджест_СМИ + Слева:  0 см Первая строка:  0 см"/>
    <w:basedOn w:val="af6"/>
    <w:next w:val="a"/>
    <w:rsid w:val="00D31AF2"/>
    <w:pPr>
      <w:spacing w:before="300"/>
    </w:pPr>
    <w:rPr>
      <w:rFonts w:eastAsia="Times New Roman" w:cs="Times New Roman"/>
      <w:szCs w:val="20"/>
    </w:rPr>
  </w:style>
  <w:style w:type="paragraph" w:customStyle="1" w:styleId="000">
    <w:name w:val="Стиль Полнотекст_СМИ + Слева:  0 см Первая строка:  0 см"/>
    <w:basedOn w:val="affff5"/>
    <w:next w:val="a"/>
    <w:rsid w:val="00D31AF2"/>
    <w:pPr>
      <w:spacing w:before="300"/>
      <w:jc w:val="left"/>
    </w:pPr>
    <w:rPr>
      <w:rFonts w:eastAsia="Times New Roman"/>
      <w:szCs w:val="20"/>
    </w:rPr>
  </w:style>
  <w:style w:type="paragraph" w:customStyle="1" w:styleId="ArtTabHeader">
    <w:name w:val="ArtTabHeader"/>
    <w:next w:val="a"/>
    <w:rsid w:val="00D31AF2"/>
    <w:rPr>
      <w:rFonts w:ascii="Arial" w:eastAsia="Arial" w:hAnsi="Arial"/>
      <w:b/>
      <w:sz w:val="16"/>
      <w:lang w:val="en-US" w:eastAsia="en-US"/>
    </w:rPr>
  </w:style>
  <w:style w:type="paragraph" w:customStyle="1" w:styleId="ArtTabNormal">
    <w:name w:val="ArtTabNormal"/>
    <w:next w:val="a"/>
    <w:rsid w:val="00D31AF2"/>
    <w:rPr>
      <w:rFonts w:ascii="Arial" w:eastAsia="Arial" w:hAnsi="Arial"/>
      <w:sz w:val="16"/>
      <w:lang w:val="en-US" w:eastAsia="en-US"/>
    </w:rPr>
  </w:style>
  <w:style w:type="paragraph" w:customStyle="1" w:styleId="affffd">
    <w:name w:val="Стиль Раздел + не полужирный снизу: (Без границ) справа: (Без гра..."/>
    <w:basedOn w:val="af4"/>
    <w:rsid w:val="00D02D13"/>
    <w:pPr>
      <w:pBdr>
        <w:bottom w:val="none" w:sz="0" w:space="0" w:color="auto"/>
        <w:right w:val="none" w:sz="0" w:space="0" w:color="auto"/>
      </w:pBdr>
      <w:shd w:val="clear" w:color="auto" w:fill="FF0000"/>
    </w:pPr>
    <w:rPr>
      <w:color w:val="FFFFFF"/>
      <w:sz w:val="24"/>
      <w:lang w:val="ru-RU"/>
    </w:rPr>
  </w:style>
  <w:style w:type="paragraph" w:customStyle="1" w:styleId="normalexport1">
    <w:name w:val="normalexport"/>
    <w:basedOn w:val="a"/>
    <w:rsid w:val="001943E0"/>
    <w:pPr>
      <w:spacing w:after="120"/>
      <w:jc w:val="both"/>
    </w:pPr>
    <w:rPr>
      <w:rFonts w:ascii="Arial" w:hAnsi="Arial" w:cs="Arial"/>
      <w:color w:val="000000"/>
    </w:rPr>
  </w:style>
  <w:style w:type="paragraph" w:customStyle="1" w:styleId="aff30">
    <w:name w:val="aff3"/>
    <w:basedOn w:val="a"/>
    <w:rsid w:val="001943E0"/>
    <w:pPr>
      <w:ind w:left="357"/>
      <w:jc w:val="both"/>
    </w:pPr>
    <w:rPr>
      <w:rFonts w:ascii="Arial" w:hAnsi="Arial" w:cs="Arial"/>
    </w:rPr>
  </w:style>
  <w:style w:type="paragraph" w:customStyle="1" w:styleId="affd0">
    <w:name w:val="affd"/>
    <w:basedOn w:val="a"/>
    <w:rsid w:val="001943E0"/>
    <w:pPr>
      <w:spacing w:before="120"/>
      <w:jc w:val="both"/>
    </w:pPr>
    <w:rPr>
      <w:rFonts w:ascii="Arial" w:hAnsi="Arial" w:cs="Arial"/>
      <w:b/>
      <w:bCs/>
    </w:rPr>
  </w:style>
  <w:style w:type="paragraph" w:customStyle="1" w:styleId="affe0">
    <w:name w:val="affe"/>
    <w:basedOn w:val="a"/>
    <w:rsid w:val="001943E0"/>
    <w:pPr>
      <w:spacing w:before="120"/>
      <w:jc w:val="both"/>
    </w:pPr>
    <w:rPr>
      <w:rFonts w:ascii="Arial" w:hAnsi="Arial" w:cs="Arial"/>
      <w:color w:val="000000"/>
    </w:rPr>
  </w:style>
  <w:style w:type="paragraph" w:customStyle="1" w:styleId="29">
    <w:name w:val="Стиль раздел 2"/>
    <w:basedOn w:val="affffd"/>
    <w:qFormat/>
    <w:rsid w:val="00876A37"/>
    <w:pPr>
      <w:shd w:val="clear" w:color="auto" w:fill="548DD4"/>
    </w:pPr>
    <w:rPr>
      <w:rFonts w:cs="Arial"/>
    </w:rPr>
  </w:style>
  <w:style w:type="paragraph" w:customStyle="1" w:styleId="new">
    <w:name w:val="Оглавление new"/>
    <w:basedOn w:val="1e"/>
    <w:qFormat/>
    <w:rsid w:val="00DD6217"/>
    <w:pPr>
      <w:shd w:val="clear" w:color="auto" w:fill="DAEEF3"/>
    </w:pPr>
  </w:style>
  <w:style w:type="paragraph" w:customStyle="1" w:styleId="100">
    <w:name w:val="Оглавление 10"/>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customStyle="1" w:styleId="115">
    <w:name w:val="Оглавление 11"/>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styleId="affffe">
    <w:name w:val="Title"/>
    <w:basedOn w:val="a"/>
    <w:next w:val="a"/>
    <w:link w:val="afffff"/>
    <w:qFormat/>
    <w:rsid w:val="002C555F"/>
    <w:pPr>
      <w:spacing w:before="720" w:after="200" w:line="276" w:lineRule="auto"/>
    </w:pPr>
    <w:rPr>
      <w:rFonts w:ascii="Calibri" w:hAnsi="Calibri"/>
      <w:caps/>
      <w:color w:val="4F81BD"/>
      <w:spacing w:val="10"/>
      <w:kern w:val="28"/>
      <w:sz w:val="52"/>
      <w:szCs w:val="52"/>
      <w:lang w:val="en-US" w:eastAsia="en-US"/>
    </w:rPr>
  </w:style>
  <w:style w:type="character" w:customStyle="1" w:styleId="afffff">
    <w:name w:val="Название Знак"/>
    <w:link w:val="affffe"/>
    <w:rsid w:val="002C555F"/>
    <w:rPr>
      <w:rFonts w:ascii="Calibri" w:hAnsi="Calibri"/>
      <w:caps/>
      <w:color w:val="4F81BD"/>
      <w:spacing w:val="10"/>
      <w:kern w:val="28"/>
      <w:sz w:val="52"/>
      <w:szCs w:val="52"/>
      <w:lang w:val="en-US" w:eastAsia="en-US"/>
    </w:rPr>
  </w:style>
  <w:style w:type="paragraph" w:styleId="afffff0">
    <w:name w:val="Subtitle"/>
    <w:basedOn w:val="a"/>
    <w:next w:val="a"/>
    <w:link w:val="afffff1"/>
    <w:qFormat/>
    <w:rsid w:val="002C555F"/>
    <w:pPr>
      <w:spacing w:before="200" w:after="1000"/>
    </w:pPr>
    <w:rPr>
      <w:rFonts w:ascii="Calibri" w:hAnsi="Calibri"/>
      <w:caps/>
      <w:color w:val="595959"/>
      <w:spacing w:val="10"/>
      <w:sz w:val="24"/>
      <w:szCs w:val="24"/>
      <w:lang w:val="en-US" w:eastAsia="en-US"/>
    </w:rPr>
  </w:style>
  <w:style w:type="character" w:customStyle="1" w:styleId="afffff1">
    <w:name w:val="Подзаголовок Знак"/>
    <w:link w:val="afffff0"/>
    <w:rsid w:val="002C555F"/>
    <w:rPr>
      <w:rFonts w:ascii="Calibri" w:hAnsi="Calibri"/>
      <w:caps/>
      <w:color w:val="595959"/>
      <w:spacing w:val="10"/>
      <w:sz w:val="24"/>
      <w:szCs w:val="24"/>
      <w:lang w:val="en-US" w:eastAsia="en-US"/>
    </w:rPr>
  </w:style>
  <w:style w:type="character" w:customStyle="1" w:styleId="1f2">
    <w:name w:val="Знак Знак1"/>
    <w:rsid w:val="00925E96"/>
    <w:rPr>
      <w:rFonts w:ascii="Arial" w:eastAsia="Arial" w:hAnsi="Arial" w:cs="Arial"/>
      <w:b/>
      <w:bCs/>
      <w:color w:val="003848"/>
      <w:sz w:val="26"/>
      <w:szCs w:val="26"/>
      <w:lang w:val="ru-RU" w:eastAsia="ru-RU" w:bidi="ar-SA"/>
    </w:rPr>
  </w:style>
  <w:style w:type="paragraph" w:customStyle="1" w:styleId="51">
    <w:name w:val="Стиль5"/>
    <w:basedOn w:val="affff7"/>
    <w:link w:val="52"/>
    <w:qFormat/>
    <w:rsid w:val="00925E96"/>
  </w:style>
  <w:style w:type="character" w:customStyle="1" w:styleId="52">
    <w:name w:val="Стиль5 Знак"/>
    <w:basedOn w:val="affff8"/>
    <w:link w:val="51"/>
    <w:rsid w:val="00925E96"/>
    <w:rPr>
      <w:rFonts w:ascii="Arial" w:eastAsia="Arial" w:hAnsi="Arial" w:cs="Arial"/>
      <w:color w:val="000000"/>
      <w:lang w:eastAsia="en-US"/>
    </w:rPr>
  </w:style>
  <w:style w:type="paragraph" w:styleId="afffff2">
    <w:name w:val="TOC Heading"/>
    <w:basedOn w:val="1"/>
    <w:next w:val="a"/>
    <w:uiPriority w:val="39"/>
    <w:qFormat/>
    <w:rsid w:val="00EB084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Reprints">
    <w:name w:val="Reprints"/>
    <w:next w:val="a"/>
    <w:rsid w:val="00986BBF"/>
    <w:pPr>
      <w:jc w:val="right"/>
    </w:pPr>
    <w:rPr>
      <w:rFonts w:ascii="Arial" w:eastAsia="Arial" w:hAnsi="Arial"/>
      <w:b/>
    </w:rPr>
  </w:style>
  <w:style w:type="paragraph" w:customStyle="1" w:styleId="2a">
    <w:name w:val="Стиль Стиль раздел 2 + не все прописные"/>
    <w:basedOn w:val="29"/>
    <w:rsid w:val="00D02D13"/>
    <w:pPr>
      <w:shd w:val="clear" w:color="auto" w:fill="FF6565"/>
    </w:pPr>
    <w:rPr>
      <w:bCs/>
      <w:caps w:val="0"/>
    </w:rPr>
  </w:style>
  <w:style w:type="table" w:styleId="72">
    <w:name w:val="Table Grid 7"/>
    <w:basedOn w:val="a1"/>
    <w:rsid w:val="00214A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tblPr/>
      <w:tcPr>
        <w:tcBorders>
          <w:tl2br w:val="none" w:sz="0" w:space="0" w:color="auto"/>
          <w:tr2bl w:val="none" w:sz="0" w:space="0" w:color="auto"/>
        </w:tcBorders>
      </w:tcPr>
    </w:tblStylePr>
  </w:style>
  <w:style w:type="table" w:styleId="-2">
    <w:name w:val="Table Web 2"/>
    <w:basedOn w:val="a1"/>
    <w:rsid w:val="00214A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customStyle="1" w:styleId="NormalExportbad6d878-6725-43b7-a85b-d9db2be6572a">
    <w:name w:val="Normal_Export_bad6d878-6725-43b7-a85b-d9db2be6572a"/>
    <w:rsid w:val="00214AF6"/>
    <w:rPr>
      <w:rFonts w:ascii="Arial" w:eastAsia="Arial" w:hAnsi="Arial" w:cs="Arial"/>
    </w:rPr>
  </w:style>
  <w:style w:type="character" w:customStyle="1" w:styleId="title0">
    <w:name w:val="title0"/>
    <w:basedOn w:val="a0"/>
    <w:rsid w:val="00214AF6"/>
  </w:style>
  <w:style w:type="character" w:customStyle="1" w:styleId="title1">
    <w:name w:val="title1"/>
    <w:basedOn w:val="a0"/>
    <w:rsid w:val="00214AF6"/>
  </w:style>
  <w:style w:type="paragraph" w:customStyle="1" w:styleId="NormalExprt">
    <w:name w:val="Normal_Exprt"/>
    <w:basedOn w:val="a"/>
    <w:rsid w:val="00C54BAF"/>
    <w:pPr>
      <w:jc w:val="both"/>
    </w:pPr>
    <w:rPr>
      <w:rFonts w:ascii="Arial" w:eastAsia="Arial" w:hAnsi="Arial" w:cs="Arial"/>
      <w:color w:val="003848"/>
      <w:szCs w:val="24"/>
    </w:rPr>
  </w:style>
  <w:style w:type="paragraph" w:customStyle="1" w:styleId="Normal94aa5bd7-70c5-49f9-876b-57fc8c1d74a5">
    <w:name w:val="Normal_94aa5bd7-70c5-49f9-876b-57fc8c1d74a5"/>
    <w:next w:val="a"/>
    <w:rsid w:val="00C54BAF"/>
    <w:rPr>
      <w:sz w:val="24"/>
      <w:szCs w:val="24"/>
      <w:lang w:val="en-US" w:eastAsia="uk-UA"/>
    </w:rPr>
  </w:style>
  <w:style w:type="paragraph" w:customStyle="1" w:styleId="NormalExport378fc1df-5e70-4ec6-b09f-9196eb7fa271">
    <w:name w:val="Normal_Export_378fc1df-5e70-4ec6-b09f-9196eb7fa271"/>
    <w:basedOn w:val="Normal94aa5bd7-70c5-49f9-876b-57fc8c1d74a5"/>
    <w:next w:val="a"/>
    <w:rsid w:val="00C54BAF"/>
    <w:pPr>
      <w:jc w:val="both"/>
    </w:pPr>
    <w:rPr>
      <w:rFonts w:ascii="Arial" w:eastAsia="Arial" w:hAnsi="Arial" w:cs="Arial"/>
      <w:sz w:val="20"/>
    </w:rPr>
  </w:style>
  <w:style w:type="paragraph" w:customStyle="1" w:styleId="Normalce3598e5-e743-4316-8252-142844cbe379">
    <w:name w:val="Normal_ce3598e5-e743-4316-8252-142844cbe379"/>
    <w:next w:val="a"/>
    <w:rsid w:val="00C54BAF"/>
    <w:rPr>
      <w:sz w:val="24"/>
      <w:szCs w:val="24"/>
      <w:lang w:val="en-US" w:eastAsia="uk-UA"/>
    </w:rPr>
  </w:style>
  <w:style w:type="paragraph" w:customStyle="1" w:styleId="Normalcc5c60a1-0b28-4172-b533-5eedf6182852">
    <w:name w:val="Normal_cc5c60a1-0b28-4172-b533-5eedf6182852"/>
    <w:next w:val="a"/>
    <w:rsid w:val="00C54BAF"/>
    <w:rPr>
      <w:sz w:val="24"/>
      <w:szCs w:val="24"/>
      <w:lang w:val="en-US" w:eastAsia="uk-UA"/>
    </w:rPr>
  </w:style>
  <w:style w:type="paragraph" w:customStyle="1" w:styleId="Normal203c09a3-f421-4772-b56a-dcf5b243a327">
    <w:name w:val="Normal_203c09a3-f421-4772-b56a-dcf5b243a327"/>
    <w:basedOn w:val="Normalcc5c60a1-0b28-4172-b533-5eedf6182852"/>
    <w:next w:val="a"/>
    <w:rsid w:val="00C54BAF"/>
  </w:style>
  <w:style w:type="paragraph" w:customStyle="1" w:styleId="Normal498a2590-8de8-4833-90a5-25a4964012bd">
    <w:name w:val="Normal_498a2590-8de8-4833-90a5-25a4964012bd"/>
    <w:next w:val="a"/>
    <w:rsid w:val="00C54BAF"/>
    <w:rPr>
      <w:sz w:val="24"/>
      <w:szCs w:val="24"/>
      <w:lang w:val="en-US" w:eastAsia="uk-UA"/>
    </w:rPr>
  </w:style>
  <w:style w:type="paragraph" w:customStyle="1" w:styleId="Normal61cde16f-4eea-4aab-a974-9e9477e2b1a6">
    <w:name w:val="Normal_61cde16f-4eea-4aab-a974-9e9477e2b1a6"/>
    <w:next w:val="a"/>
    <w:rsid w:val="00C54BAF"/>
    <w:rPr>
      <w:sz w:val="24"/>
      <w:szCs w:val="24"/>
      <w:lang w:val="en-US" w:eastAsia="uk-UA"/>
    </w:rPr>
  </w:style>
  <w:style w:type="paragraph" w:customStyle="1" w:styleId="Normal0ccc4cc9-40bb-4e46-9b0c-cc2cfd50033f">
    <w:name w:val="Normal_0ccc4cc9-40bb-4e46-9b0c-cc2cfd50033f"/>
    <w:basedOn w:val="Normal61cde16f-4eea-4aab-a974-9e9477e2b1a6"/>
    <w:next w:val="a"/>
    <w:rsid w:val="00C54BAF"/>
  </w:style>
  <w:style w:type="paragraph" w:customStyle="1" w:styleId="Normal2f06fa6f-af55-4daa-b1e6-f6cfce4f92e6">
    <w:name w:val="Normal_2f06fa6f-af55-4daa-b1e6-f6cfce4f92e6"/>
    <w:next w:val="a"/>
    <w:rsid w:val="00C54BAF"/>
    <w:rPr>
      <w:sz w:val="24"/>
      <w:szCs w:val="24"/>
      <w:lang w:val="en-US" w:eastAsia="uk-UA"/>
    </w:rPr>
  </w:style>
  <w:style w:type="character" w:customStyle="1" w:styleId="apple-converted-space">
    <w:name w:val="apple-converted-space"/>
    <w:basedOn w:val="a0"/>
    <w:rsid w:val="00C54BAF"/>
  </w:style>
  <w:style w:type="paragraph" w:customStyle="1" w:styleId="ReprintsHeader">
    <w:name w:val="Reprints_Header"/>
    <w:basedOn w:val="a"/>
    <w:next w:val="a"/>
    <w:rsid w:val="0091534D"/>
    <w:pPr>
      <w:shd w:val="clear" w:color="auto" w:fill="FFFFFF"/>
      <w:jc w:val="right"/>
    </w:pPr>
    <w:rPr>
      <w:rFonts w:ascii="Arial" w:eastAsia="Arial" w:hAnsi="Arial" w:cs="Arial"/>
      <w:color w:val="0000FF"/>
      <w:sz w:val="18"/>
    </w:rPr>
  </w:style>
  <w:style w:type="paragraph" w:customStyle="1" w:styleId="Extra">
    <w:name w:val="Стиль Заголовок Extra++"/>
    <w:basedOn w:val="2"/>
    <w:rsid w:val="008376D5"/>
    <w:pPr>
      <w:shd w:val="clear" w:color="auto" w:fill="004493"/>
      <w:jc w:val="both"/>
    </w:pPr>
    <w:rPr>
      <w:rFonts w:ascii="Calibri" w:hAnsi="Calibri" w:cs="Times New Roman"/>
      <w:noProof w:val="0"/>
      <w:color w:val="FFFFFF"/>
      <w:spacing w:val="10"/>
      <w:szCs w:val="20"/>
      <w:lang w:val="en-US"/>
    </w:rPr>
  </w:style>
  <w:style w:type="paragraph" w:customStyle="1" w:styleId="ArialRGB0">
    <w:name w:val="Стиль Arial Другой цвет (RGB(0"/>
    <w:aliases w:val="102,102)) подчеркивание По правом..."/>
    <w:basedOn w:val="a"/>
    <w:rsid w:val="00B577C5"/>
    <w:pPr>
      <w:jc w:val="right"/>
    </w:pPr>
    <w:rPr>
      <w:rFonts w:ascii="Arial" w:hAnsi="Arial"/>
      <w:color w:val="0000FF"/>
      <w:u w:val="single"/>
    </w:rPr>
  </w:style>
  <w:style w:type="paragraph" w:customStyle="1" w:styleId="Normal0">
    <w:name w:val="Normal_0"/>
    <w:qFormat/>
    <w:rsid w:val="00A17230"/>
    <w:rPr>
      <w:rFonts w:ascii="Arial" w:eastAsia="Arial" w:hAnsi="Arial" w:cs="Arial"/>
      <w:color w:val="000000"/>
      <w:szCs w:val="24"/>
    </w:rPr>
  </w:style>
  <w:style w:type="character" w:customStyle="1" w:styleId="70">
    <w:name w:val="Заголовок 7 Знак"/>
    <w:basedOn w:val="a0"/>
    <w:link w:val="7"/>
    <w:semiHidden/>
    <w:rsid w:val="00FF29A9"/>
    <w:rPr>
      <w:rFonts w:ascii="Calibri" w:eastAsia="Times New Roman" w:hAnsi="Calibri" w:cs="Times New Roman"/>
      <w:sz w:val="24"/>
      <w:szCs w:val="24"/>
    </w:rPr>
  </w:style>
  <w:style w:type="character" w:customStyle="1" w:styleId="1f3">
    <w:name w:val="Подзаголовок Знак1"/>
    <w:basedOn w:val="a0"/>
    <w:uiPriority w:val="99"/>
    <w:locked/>
    <w:rsid w:val="00FF29A9"/>
    <w:rPr>
      <w:rFonts w:ascii="Calibri" w:eastAsia="Times New Roman" w:hAnsi="Calibri" w:cs="Times New Roman"/>
      <w:caps/>
      <w:color w:val="595959"/>
      <w:spacing w:val="10"/>
      <w:sz w:val="24"/>
      <w:szCs w:val="24"/>
      <w:lang w:val="en-US"/>
    </w:rPr>
  </w:style>
  <w:style w:type="paragraph" w:styleId="afffff3">
    <w:name w:val="List Paragraph"/>
    <w:basedOn w:val="a"/>
    <w:uiPriority w:val="34"/>
    <w:qFormat/>
    <w:rsid w:val="00D83687"/>
    <w:pPr>
      <w:ind w:left="720"/>
      <w:contextualSpacing/>
    </w:pPr>
  </w:style>
  <w:style w:type="paragraph" w:customStyle="1" w:styleId="2b">
    <w:name w:val="Стиль Заголовок 2"/>
    <w:aliases w:val="Полнотекст_Подзаголовок + 11 пт Белый"/>
    <w:basedOn w:val="2"/>
    <w:rsid w:val="000043B6"/>
    <w:pPr>
      <w:pBdr>
        <w:top w:val="single" w:sz="4" w:space="1" w:color="auto"/>
        <w:left w:val="single" w:sz="4" w:space="4" w:color="auto"/>
        <w:bottom w:val="single" w:sz="4" w:space="1" w:color="auto"/>
        <w:right w:val="single" w:sz="4" w:space="4" w:color="auto"/>
      </w:pBdr>
      <w:spacing w:line="360" w:lineRule="auto"/>
    </w:pPr>
    <w:rPr>
      <w:color w:val="FFFFFF"/>
      <w:sz w:val="22"/>
    </w:rPr>
  </w:style>
  <w:style w:type="character" w:styleId="afffff4">
    <w:name w:val="annotation reference"/>
    <w:basedOn w:val="a0"/>
    <w:semiHidden/>
    <w:unhideWhenUsed/>
    <w:rsid w:val="000043B6"/>
    <w:rPr>
      <w:sz w:val="16"/>
      <w:szCs w:val="16"/>
    </w:rPr>
  </w:style>
  <w:style w:type="paragraph" w:styleId="afffff5">
    <w:name w:val="annotation text"/>
    <w:basedOn w:val="a"/>
    <w:link w:val="afffff6"/>
    <w:semiHidden/>
    <w:unhideWhenUsed/>
    <w:rsid w:val="000043B6"/>
  </w:style>
  <w:style w:type="character" w:customStyle="1" w:styleId="afffff6">
    <w:name w:val="Текст примечания Знак"/>
    <w:basedOn w:val="a0"/>
    <w:link w:val="afffff5"/>
    <w:semiHidden/>
    <w:rsid w:val="000043B6"/>
  </w:style>
  <w:style w:type="paragraph" w:styleId="afffff7">
    <w:name w:val="annotation subject"/>
    <w:basedOn w:val="afffff5"/>
    <w:next w:val="afffff5"/>
    <w:link w:val="afffff8"/>
    <w:semiHidden/>
    <w:unhideWhenUsed/>
    <w:rsid w:val="000043B6"/>
    <w:rPr>
      <w:b/>
      <w:bCs/>
    </w:rPr>
  </w:style>
  <w:style w:type="character" w:customStyle="1" w:styleId="afffff8">
    <w:name w:val="Тема примечания Знак"/>
    <w:basedOn w:val="afffff6"/>
    <w:link w:val="afffff7"/>
    <w:semiHidden/>
    <w:rsid w:val="000043B6"/>
    <w:rPr>
      <w:b/>
      <w:bCs/>
    </w:rPr>
  </w:style>
  <w:style w:type="character" w:customStyle="1" w:styleId="articlebody">
    <w:name w:val="articlebody"/>
    <w:basedOn w:val="a0"/>
    <w:rsid w:val="008823AD"/>
  </w:style>
  <w:style w:type="character" w:customStyle="1" w:styleId="ao105276">
    <w:name w:val="ao_105276"/>
    <w:basedOn w:val="a0"/>
    <w:rsid w:val="008823AD"/>
  </w:style>
  <w:style w:type="character" w:customStyle="1" w:styleId="ao70404">
    <w:name w:val="ao_70404"/>
    <w:basedOn w:val="a0"/>
    <w:rsid w:val="008823AD"/>
  </w:style>
  <w:style w:type="character" w:customStyle="1" w:styleId="ao6935">
    <w:name w:val="ao_6935"/>
    <w:basedOn w:val="a0"/>
    <w:rsid w:val="008823AD"/>
  </w:style>
  <w:style w:type="paragraph" w:customStyle="1" w:styleId="2c">
    <w:name w:val="Стиль Оглавление 2 + Авто"/>
    <w:basedOn w:val="26"/>
    <w:rsid w:val="008B0A12"/>
    <w:rPr>
      <w:bCs/>
      <w:color w:val="000000" w:themeColor="text1"/>
    </w:rPr>
  </w:style>
  <w:style w:type="paragraph" w:customStyle="1" w:styleId="afffff9">
    <w:name w:val="Дайджест_ТЕКСТ"/>
    <w:basedOn w:val="a"/>
    <w:rsid w:val="00BA494B"/>
    <w:pPr>
      <w:jc w:val="both"/>
    </w:pPr>
    <w:rPr>
      <w:rFonts w:ascii="Arial" w:eastAsia="Arial" w:hAnsi="Arial" w:cs="Arial"/>
      <w:color w:val="000000"/>
      <w:szCs w:val="24"/>
      <w:shd w:val="clear" w:color="auto" w:fill="FFFFFF"/>
    </w:rPr>
  </w:style>
  <w:style w:type="numbering" w:customStyle="1" w:styleId="1f4">
    <w:name w:val="Нет списка1"/>
    <w:next w:val="a2"/>
    <w:uiPriority w:val="99"/>
    <w:semiHidden/>
    <w:unhideWhenUsed/>
    <w:rsid w:val="000B49F2"/>
  </w:style>
  <w:style w:type="paragraph" w:customStyle="1" w:styleId="TocStyle">
    <w:name w:val="TocStyle"/>
    <w:rsid w:val="000B49F2"/>
    <w:pPr>
      <w:spacing w:before="240" w:after="240"/>
    </w:pPr>
    <w:rPr>
      <w:rFonts w:ascii="Arial" w:eastAsia="Arial" w:hAnsi="Arial" w:cs="Arial"/>
      <w:color w:val="767171"/>
      <w:sz w:val="24"/>
      <w:shd w:val="clear" w:color="auto" w:fill="FFFFFF"/>
    </w:rPr>
  </w:style>
  <w:style w:type="paragraph" w:customStyle="1" w:styleId="reprints0">
    <w:name w:val="reprints_дайджест"/>
    <w:basedOn w:val="a"/>
    <w:rsid w:val="000B49F2"/>
    <w:pPr>
      <w:spacing w:after="120"/>
      <w:jc w:val="right"/>
    </w:pPr>
    <w:rPr>
      <w:rFonts w:ascii="Arial" w:eastAsia="Arial" w:hAnsi="Arial" w:cs="Arial"/>
      <w:color w:val="595959"/>
      <w:szCs w:val="24"/>
      <w:shd w:val="clear" w:color="auto" w:fill="FFFFFF"/>
    </w:rPr>
  </w:style>
  <w:style w:type="paragraph" w:customStyle="1" w:styleId="WarningStyle">
    <w:name w:val="WarningStyle"/>
    <w:basedOn w:val="a"/>
    <w:rsid w:val="000B49F2"/>
    <w:pPr>
      <w:spacing w:before="120" w:after="240"/>
    </w:pPr>
    <w:rPr>
      <w:rFonts w:ascii="Arial" w:eastAsia="Arial" w:hAnsi="Arial" w:cs="Arial"/>
      <w:color w:val="595959"/>
      <w:szCs w:val="24"/>
      <w:shd w:val="clear" w:color="auto" w:fill="FFFFFF"/>
    </w:rPr>
  </w:style>
  <w:style w:type="paragraph" w:customStyle="1" w:styleId="UserMsgStyle">
    <w:name w:val="UserMsgStyle"/>
    <w:basedOn w:val="a"/>
    <w:rsid w:val="000B49F2"/>
    <w:rPr>
      <w:rFonts w:ascii="Arial" w:eastAsia="Arial" w:hAnsi="Arial" w:cs="Arial"/>
      <w:color w:val="595959"/>
      <w:sz w:val="16"/>
      <w:szCs w:val="24"/>
      <w:shd w:val="clear" w:color="auto" w:fill="FFFFFF"/>
    </w:rPr>
  </w:style>
  <w:style w:type="numbering" w:customStyle="1" w:styleId="2d">
    <w:name w:val="Нет списка2"/>
    <w:next w:val="a2"/>
    <w:semiHidden/>
    <w:rsid w:val="009102FB"/>
  </w:style>
  <w:style w:type="paragraph" w:customStyle="1" w:styleId="HeaderStyle">
    <w:name w:val="HeaderStyle"/>
    <w:basedOn w:val="a"/>
    <w:rsid w:val="009102FB"/>
    <w:pPr>
      <w:jc w:val="center"/>
    </w:pPr>
    <w:rPr>
      <w:rFonts w:ascii="Arial" w:eastAsia="Arial" w:hAnsi="Arial" w:cs="Arial"/>
      <w:color w:val="000000"/>
      <w:sz w:val="28"/>
      <w:szCs w:val="24"/>
      <w:shd w:val="clear" w:color="auto" w:fill="FFFFFF"/>
    </w:rPr>
  </w:style>
  <w:style w:type="paragraph" w:customStyle="1" w:styleId="RubricHeaderStyle">
    <w:name w:val="RubricHeaderStyle"/>
    <w:basedOn w:val="a"/>
    <w:rsid w:val="009102FB"/>
    <w:pPr>
      <w:pBdr>
        <w:top w:val="single" w:sz="34" w:space="2" w:color="1B67E0"/>
        <w:left w:val="single" w:sz="34" w:space="2" w:color="1B67E0"/>
        <w:bottom w:val="single" w:sz="34" w:space="2" w:color="1B67E0"/>
        <w:right w:val="single" w:sz="34" w:space="2" w:color="1B67E0"/>
        <w:between w:val="single" w:sz="34" w:space="2" w:color="1B67E0"/>
      </w:pBdr>
      <w:shd w:val="clear" w:color="auto" w:fill="1B67E0"/>
      <w:jc w:val="center"/>
      <w:outlineLvl w:val="1"/>
    </w:pPr>
    <w:rPr>
      <w:rFonts w:ascii="Arial" w:eastAsia="Arial" w:hAnsi="Arial" w:cs="Arial"/>
      <w:color w:val="FFFFFF"/>
      <w:sz w:val="28"/>
      <w:szCs w:val="24"/>
      <w:shd w:val="clear" w:color="auto" w:fill="1B67E0"/>
    </w:rPr>
  </w:style>
  <w:style w:type="paragraph" w:customStyle="1" w:styleId="RubricSubHeaderStyle">
    <w:name w:val="RubricSubHeaderStyle"/>
    <w:basedOn w:val="a"/>
    <w:rsid w:val="009102FB"/>
    <w:pPr>
      <w:pBdr>
        <w:top w:val="single" w:sz="34" w:space="2" w:color="AFD1F0"/>
        <w:left w:val="single" w:sz="34" w:space="2" w:color="AFD1F0"/>
        <w:bottom w:val="single" w:sz="34" w:space="2" w:color="AFD1F0"/>
        <w:right w:val="single" w:sz="34" w:space="2" w:color="AFD1F0"/>
        <w:between w:val="single" w:sz="34" w:space="2" w:color="AFD1F0"/>
      </w:pBdr>
      <w:shd w:val="clear" w:color="auto" w:fill="AFD1F0"/>
      <w:outlineLvl w:val="2"/>
    </w:pPr>
    <w:rPr>
      <w:rFonts w:ascii="Arial" w:eastAsia="Arial" w:hAnsi="Arial" w:cs="Arial"/>
      <w:color w:val="FFFFFF"/>
      <w:sz w:val="24"/>
      <w:szCs w:val="24"/>
      <w:shd w:val="clear" w:color="auto" w:fill="AFD1F0"/>
    </w:rPr>
  </w:style>
  <w:style w:type="numbering" w:customStyle="1" w:styleId="37">
    <w:name w:val="Нет списка3"/>
    <w:next w:val="a2"/>
    <w:semiHidden/>
    <w:rsid w:val="007F6402"/>
  </w:style>
  <w:style w:type="numbering" w:customStyle="1" w:styleId="43">
    <w:name w:val="Нет списка4"/>
    <w:next w:val="a2"/>
    <w:semiHidden/>
    <w:rsid w:val="00735017"/>
  </w:style>
  <w:style w:type="numbering" w:customStyle="1" w:styleId="53">
    <w:name w:val="Нет списка5"/>
    <w:next w:val="a2"/>
    <w:semiHidden/>
    <w:rsid w:val="00735017"/>
  </w:style>
  <w:style w:type="character" w:customStyle="1" w:styleId="afffb">
    <w:name w:val="Схема документа Знак"/>
    <w:basedOn w:val="a0"/>
    <w:link w:val="afffa"/>
    <w:rsid w:val="000B3D1B"/>
    <w:rPr>
      <w:rFonts w:ascii="Tahoma" w:hAnsi="Tahoma" w:cs="Tahoma"/>
      <w:shd w:val="clear" w:color="auto" w:fill="000080"/>
    </w:rPr>
  </w:style>
  <w:style w:type="numbering" w:customStyle="1" w:styleId="61">
    <w:name w:val="Нет списка6"/>
    <w:next w:val="a2"/>
    <w:semiHidden/>
    <w:rsid w:val="001745FA"/>
  </w:style>
  <w:style w:type="numbering" w:customStyle="1" w:styleId="73">
    <w:name w:val="Нет списка7"/>
    <w:next w:val="a2"/>
    <w:semiHidden/>
    <w:rsid w:val="001A7DA2"/>
  </w:style>
  <w:style w:type="paragraph" w:customStyle="1" w:styleId="TabHyperlink0">
    <w:name w:val="TabHyperlink"/>
    <w:rsid w:val="001A7DA2"/>
    <w:rPr>
      <w:rFonts w:ascii="Arial" w:eastAsia="Arial" w:hAnsi="Arial" w:cs="Arial"/>
      <w:color w:val="0000FF"/>
      <w:sz w:val="16"/>
      <w:u w:val="single"/>
    </w:rPr>
  </w:style>
  <w:style w:type="paragraph" w:customStyle="1" w:styleId="UserTabMsgStyle">
    <w:name w:val="UserTabMsgStyle"/>
    <w:rsid w:val="001A7DA2"/>
    <w:rPr>
      <w:rFonts w:ascii="Arial" w:eastAsia="Arial" w:hAnsi="Arial" w:cs="Arial"/>
      <w:color w:val="595959"/>
      <w:sz w:val="14"/>
    </w:rPr>
  </w:style>
  <w:style w:type="character" w:customStyle="1" w:styleId="datepartdate">
    <w:name w:val="datepart_date"/>
    <w:basedOn w:val="a0"/>
    <w:rsid w:val="0032698F"/>
  </w:style>
  <w:style w:type="character" w:customStyle="1" w:styleId="dateparttime">
    <w:name w:val="datepart_time"/>
    <w:basedOn w:val="a0"/>
    <w:rsid w:val="0032698F"/>
  </w:style>
  <w:style w:type="character" w:customStyle="1" w:styleId="ao127800">
    <w:name w:val="ao_127800"/>
    <w:basedOn w:val="a0"/>
    <w:rsid w:val="00697A5A"/>
  </w:style>
  <w:style w:type="character" w:customStyle="1" w:styleId="ao190673">
    <w:name w:val="ao_190673"/>
    <w:basedOn w:val="a0"/>
    <w:rsid w:val="00697A5A"/>
  </w:style>
  <w:style w:type="character" w:customStyle="1" w:styleId="ao7668">
    <w:name w:val="ao_7668"/>
    <w:basedOn w:val="a0"/>
    <w:rsid w:val="00697A5A"/>
  </w:style>
  <w:style w:type="character" w:customStyle="1" w:styleId="ao13775">
    <w:name w:val="ao_13775"/>
    <w:basedOn w:val="a0"/>
    <w:rsid w:val="00697A5A"/>
  </w:style>
  <w:style w:type="character" w:customStyle="1" w:styleId="ao71161">
    <w:name w:val="ao_71161"/>
    <w:basedOn w:val="a0"/>
    <w:rsid w:val="00697A5A"/>
  </w:style>
  <w:style w:type="numbering" w:customStyle="1" w:styleId="80">
    <w:name w:val="Нет списка8"/>
    <w:next w:val="a2"/>
    <w:semiHidden/>
    <w:unhideWhenUsed/>
    <w:rsid w:val="007B6B19"/>
  </w:style>
  <w:style w:type="paragraph" w:customStyle="1" w:styleId="TocFieldsStyle">
    <w:name w:val="TocFieldsStyle"/>
    <w:basedOn w:val="a"/>
    <w:rsid w:val="007B6B19"/>
    <w:pPr>
      <w:ind w:left="240"/>
    </w:pPr>
    <w:rPr>
      <w:rFonts w:ascii="Arial" w:eastAsia="Arial" w:hAnsi="Arial" w:cs="Arial"/>
      <w:b/>
      <w:i/>
      <w:color w:val="000000"/>
      <w:sz w:val="18"/>
      <w:szCs w:val="24"/>
      <w:shd w:val="clear" w:color="auto" w:fill="FFFFFF"/>
    </w:rPr>
  </w:style>
  <w:style w:type="numbering" w:customStyle="1" w:styleId="90">
    <w:name w:val="Нет списка9"/>
    <w:next w:val="a2"/>
    <w:semiHidden/>
    <w:rsid w:val="00E45643"/>
  </w:style>
  <w:style w:type="character" w:customStyle="1" w:styleId="afffe">
    <w:name w:val="Текст выноски Знак"/>
    <w:basedOn w:val="a0"/>
    <w:link w:val="afffd"/>
    <w:rsid w:val="00E45643"/>
    <w:rPr>
      <w:rFonts w:ascii="Tahoma" w:hAnsi="Tahoma" w:cs="Tahoma"/>
      <w:sz w:val="16"/>
      <w:szCs w:val="16"/>
    </w:rPr>
  </w:style>
  <w:style w:type="numbering" w:customStyle="1" w:styleId="101">
    <w:name w:val="Нет списка10"/>
    <w:next w:val="a2"/>
    <w:uiPriority w:val="99"/>
    <w:semiHidden/>
    <w:unhideWhenUsed/>
    <w:rsid w:val="006C347C"/>
  </w:style>
  <w:style w:type="numbering" w:customStyle="1" w:styleId="116">
    <w:name w:val="Нет списка11"/>
    <w:next w:val="a2"/>
    <w:uiPriority w:val="99"/>
    <w:semiHidden/>
    <w:unhideWhenUsed/>
    <w:rsid w:val="009F72DF"/>
  </w:style>
  <w:style w:type="numbering" w:customStyle="1" w:styleId="125">
    <w:name w:val="Нет списка12"/>
    <w:next w:val="a2"/>
    <w:uiPriority w:val="99"/>
    <w:semiHidden/>
    <w:unhideWhenUsed/>
    <w:rsid w:val="00380E76"/>
  </w:style>
  <w:style w:type="numbering" w:customStyle="1" w:styleId="131">
    <w:name w:val="Нет списка13"/>
    <w:next w:val="a2"/>
    <w:uiPriority w:val="99"/>
    <w:semiHidden/>
    <w:unhideWhenUsed/>
    <w:rsid w:val="00E33BBE"/>
  </w:style>
  <w:style w:type="numbering" w:customStyle="1" w:styleId="140">
    <w:name w:val="Нет списка14"/>
    <w:next w:val="a2"/>
    <w:uiPriority w:val="99"/>
    <w:semiHidden/>
    <w:unhideWhenUsed/>
    <w:rsid w:val="00695578"/>
  </w:style>
  <w:style w:type="numbering" w:customStyle="1" w:styleId="150">
    <w:name w:val="Нет списка15"/>
    <w:next w:val="a2"/>
    <w:uiPriority w:val="99"/>
    <w:semiHidden/>
    <w:unhideWhenUsed/>
    <w:rsid w:val="00521676"/>
  </w:style>
  <w:style w:type="numbering" w:customStyle="1" w:styleId="160">
    <w:name w:val="Нет списка16"/>
    <w:next w:val="a2"/>
    <w:uiPriority w:val="99"/>
    <w:semiHidden/>
    <w:unhideWhenUsed/>
    <w:rsid w:val="00CC31B3"/>
  </w:style>
  <w:style w:type="numbering" w:customStyle="1" w:styleId="170">
    <w:name w:val="Нет списка17"/>
    <w:next w:val="a2"/>
    <w:uiPriority w:val="99"/>
    <w:semiHidden/>
    <w:unhideWhenUsed/>
    <w:rsid w:val="00166827"/>
  </w:style>
  <w:style w:type="numbering" w:customStyle="1" w:styleId="180">
    <w:name w:val="Нет списка18"/>
    <w:next w:val="a2"/>
    <w:uiPriority w:val="99"/>
    <w:semiHidden/>
    <w:unhideWhenUsed/>
    <w:rsid w:val="00AA2AF5"/>
  </w:style>
  <w:style w:type="numbering" w:customStyle="1" w:styleId="190">
    <w:name w:val="Нет списка19"/>
    <w:next w:val="a2"/>
    <w:uiPriority w:val="99"/>
    <w:semiHidden/>
    <w:unhideWhenUsed/>
    <w:rsid w:val="007161B3"/>
  </w:style>
  <w:style w:type="numbering" w:customStyle="1" w:styleId="200">
    <w:name w:val="Нет списка20"/>
    <w:next w:val="a2"/>
    <w:uiPriority w:val="99"/>
    <w:semiHidden/>
    <w:unhideWhenUsed/>
    <w:rsid w:val="00F81673"/>
  </w:style>
  <w:style w:type="numbering" w:customStyle="1" w:styleId="210">
    <w:name w:val="Нет списка21"/>
    <w:next w:val="a2"/>
    <w:uiPriority w:val="99"/>
    <w:semiHidden/>
    <w:unhideWhenUsed/>
    <w:rsid w:val="00EE56B3"/>
  </w:style>
  <w:style w:type="numbering" w:customStyle="1" w:styleId="220">
    <w:name w:val="Нет списка22"/>
    <w:next w:val="a2"/>
    <w:uiPriority w:val="99"/>
    <w:semiHidden/>
    <w:unhideWhenUsed/>
    <w:rsid w:val="00AF64F1"/>
  </w:style>
  <w:style w:type="numbering" w:customStyle="1" w:styleId="230">
    <w:name w:val="Нет списка23"/>
    <w:next w:val="a2"/>
    <w:uiPriority w:val="99"/>
    <w:semiHidden/>
    <w:unhideWhenUsed/>
    <w:rsid w:val="00654E34"/>
  </w:style>
  <w:style w:type="numbering" w:customStyle="1" w:styleId="240">
    <w:name w:val="Нет списка24"/>
    <w:next w:val="a2"/>
    <w:uiPriority w:val="99"/>
    <w:semiHidden/>
    <w:unhideWhenUsed/>
    <w:rsid w:val="00B11479"/>
  </w:style>
  <w:style w:type="numbering" w:customStyle="1" w:styleId="250">
    <w:name w:val="Нет списка25"/>
    <w:next w:val="a2"/>
    <w:uiPriority w:val="99"/>
    <w:semiHidden/>
    <w:unhideWhenUsed/>
    <w:rsid w:val="00C04102"/>
  </w:style>
  <w:style w:type="numbering" w:customStyle="1" w:styleId="260">
    <w:name w:val="Нет списка26"/>
    <w:next w:val="a2"/>
    <w:uiPriority w:val="99"/>
    <w:semiHidden/>
    <w:unhideWhenUsed/>
    <w:rsid w:val="00961921"/>
  </w:style>
  <w:style w:type="numbering" w:customStyle="1" w:styleId="270">
    <w:name w:val="Нет списка27"/>
    <w:next w:val="a2"/>
    <w:uiPriority w:val="99"/>
    <w:semiHidden/>
    <w:unhideWhenUsed/>
    <w:rsid w:val="00FB40A6"/>
  </w:style>
  <w:style w:type="numbering" w:customStyle="1" w:styleId="280">
    <w:name w:val="Нет списка28"/>
    <w:next w:val="a2"/>
    <w:uiPriority w:val="99"/>
    <w:semiHidden/>
    <w:unhideWhenUsed/>
    <w:rsid w:val="006C48FD"/>
  </w:style>
  <w:style w:type="numbering" w:customStyle="1" w:styleId="290">
    <w:name w:val="Нет списка29"/>
    <w:next w:val="a2"/>
    <w:uiPriority w:val="99"/>
    <w:semiHidden/>
    <w:unhideWhenUsed/>
    <w:rsid w:val="00585367"/>
  </w:style>
  <w:style w:type="numbering" w:customStyle="1" w:styleId="300">
    <w:name w:val="Нет списка30"/>
    <w:next w:val="a2"/>
    <w:uiPriority w:val="99"/>
    <w:semiHidden/>
    <w:unhideWhenUsed/>
    <w:rsid w:val="000843BD"/>
  </w:style>
  <w:style w:type="numbering" w:customStyle="1" w:styleId="310">
    <w:name w:val="Нет списка31"/>
    <w:next w:val="a2"/>
    <w:uiPriority w:val="99"/>
    <w:semiHidden/>
    <w:unhideWhenUsed/>
    <w:rsid w:val="006D18EA"/>
  </w:style>
  <w:style w:type="numbering" w:customStyle="1" w:styleId="320">
    <w:name w:val="Нет списка32"/>
    <w:next w:val="a2"/>
    <w:uiPriority w:val="99"/>
    <w:semiHidden/>
    <w:unhideWhenUsed/>
    <w:rsid w:val="00CA35D5"/>
  </w:style>
  <w:style w:type="numbering" w:customStyle="1" w:styleId="330">
    <w:name w:val="Нет списка33"/>
    <w:next w:val="a2"/>
    <w:uiPriority w:val="99"/>
    <w:semiHidden/>
    <w:unhideWhenUsed/>
    <w:rsid w:val="00FE671B"/>
  </w:style>
  <w:style w:type="numbering" w:customStyle="1" w:styleId="340">
    <w:name w:val="Нет списка34"/>
    <w:next w:val="a2"/>
    <w:uiPriority w:val="99"/>
    <w:semiHidden/>
    <w:unhideWhenUsed/>
    <w:rsid w:val="00F73C5E"/>
  </w:style>
  <w:style w:type="numbering" w:customStyle="1" w:styleId="350">
    <w:name w:val="Нет списка35"/>
    <w:next w:val="a2"/>
    <w:uiPriority w:val="99"/>
    <w:semiHidden/>
    <w:unhideWhenUsed/>
    <w:rsid w:val="00CF7E34"/>
  </w:style>
  <w:style w:type="numbering" w:customStyle="1" w:styleId="360">
    <w:name w:val="Нет списка36"/>
    <w:next w:val="a2"/>
    <w:uiPriority w:val="99"/>
    <w:semiHidden/>
    <w:unhideWhenUsed/>
    <w:rsid w:val="003F2459"/>
  </w:style>
  <w:style w:type="numbering" w:customStyle="1" w:styleId="370">
    <w:name w:val="Нет списка37"/>
    <w:next w:val="a2"/>
    <w:uiPriority w:val="99"/>
    <w:semiHidden/>
    <w:unhideWhenUsed/>
    <w:rsid w:val="005C69E8"/>
  </w:style>
  <w:style w:type="numbering" w:customStyle="1" w:styleId="38">
    <w:name w:val="Нет списка38"/>
    <w:next w:val="a2"/>
    <w:uiPriority w:val="99"/>
    <w:semiHidden/>
    <w:unhideWhenUsed/>
    <w:rsid w:val="00173DD5"/>
  </w:style>
  <w:style w:type="numbering" w:customStyle="1" w:styleId="39">
    <w:name w:val="Нет списка39"/>
    <w:next w:val="a2"/>
    <w:uiPriority w:val="99"/>
    <w:semiHidden/>
    <w:unhideWhenUsed/>
    <w:rsid w:val="003F5DAE"/>
  </w:style>
  <w:style w:type="numbering" w:customStyle="1" w:styleId="400">
    <w:name w:val="Нет списка40"/>
    <w:next w:val="a2"/>
    <w:uiPriority w:val="99"/>
    <w:semiHidden/>
    <w:unhideWhenUsed/>
    <w:rsid w:val="00751ADD"/>
  </w:style>
  <w:style w:type="numbering" w:customStyle="1" w:styleId="411">
    <w:name w:val="Нет списка41"/>
    <w:next w:val="a2"/>
    <w:uiPriority w:val="99"/>
    <w:semiHidden/>
    <w:unhideWhenUsed/>
    <w:rsid w:val="003E6323"/>
  </w:style>
  <w:style w:type="numbering" w:customStyle="1" w:styleId="420">
    <w:name w:val="Нет списка42"/>
    <w:next w:val="a2"/>
    <w:uiPriority w:val="99"/>
    <w:semiHidden/>
    <w:unhideWhenUsed/>
    <w:rsid w:val="00843EB1"/>
  </w:style>
  <w:style w:type="numbering" w:customStyle="1" w:styleId="430">
    <w:name w:val="Нет списка43"/>
    <w:next w:val="a2"/>
    <w:uiPriority w:val="99"/>
    <w:semiHidden/>
    <w:unhideWhenUsed/>
    <w:rsid w:val="00646EBE"/>
  </w:style>
  <w:style w:type="numbering" w:customStyle="1" w:styleId="440">
    <w:name w:val="Нет списка44"/>
    <w:next w:val="a2"/>
    <w:uiPriority w:val="99"/>
    <w:semiHidden/>
    <w:unhideWhenUsed/>
    <w:rsid w:val="00F01FB2"/>
  </w:style>
  <w:style w:type="numbering" w:customStyle="1" w:styleId="45">
    <w:name w:val="Нет списка45"/>
    <w:next w:val="a2"/>
    <w:uiPriority w:val="99"/>
    <w:semiHidden/>
    <w:unhideWhenUsed/>
    <w:rsid w:val="00CF42FA"/>
  </w:style>
  <w:style w:type="numbering" w:customStyle="1" w:styleId="46">
    <w:name w:val="Нет списка46"/>
    <w:next w:val="a2"/>
    <w:uiPriority w:val="99"/>
    <w:semiHidden/>
    <w:unhideWhenUsed/>
    <w:rsid w:val="00532789"/>
  </w:style>
  <w:style w:type="numbering" w:customStyle="1" w:styleId="47">
    <w:name w:val="Нет списка47"/>
    <w:next w:val="a2"/>
    <w:uiPriority w:val="99"/>
    <w:semiHidden/>
    <w:unhideWhenUsed/>
    <w:rsid w:val="00A91B8B"/>
  </w:style>
  <w:style w:type="numbering" w:customStyle="1" w:styleId="48">
    <w:name w:val="Нет списка48"/>
    <w:next w:val="a2"/>
    <w:uiPriority w:val="99"/>
    <w:semiHidden/>
    <w:unhideWhenUsed/>
    <w:rsid w:val="00FA3EA0"/>
  </w:style>
  <w:style w:type="numbering" w:customStyle="1" w:styleId="49">
    <w:name w:val="Нет списка49"/>
    <w:next w:val="a2"/>
    <w:uiPriority w:val="99"/>
    <w:semiHidden/>
    <w:unhideWhenUsed/>
    <w:rsid w:val="004B64D9"/>
  </w:style>
  <w:style w:type="numbering" w:customStyle="1" w:styleId="500">
    <w:name w:val="Нет списка50"/>
    <w:next w:val="a2"/>
    <w:uiPriority w:val="99"/>
    <w:semiHidden/>
    <w:unhideWhenUsed/>
    <w:rsid w:val="00A47B50"/>
  </w:style>
  <w:style w:type="numbering" w:customStyle="1" w:styleId="510">
    <w:name w:val="Нет списка51"/>
    <w:next w:val="a2"/>
    <w:uiPriority w:val="99"/>
    <w:semiHidden/>
    <w:unhideWhenUsed/>
    <w:rsid w:val="00966741"/>
  </w:style>
  <w:style w:type="numbering" w:customStyle="1" w:styleId="520">
    <w:name w:val="Нет списка52"/>
    <w:next w:val="a2"/>
    <w:uiPriority w:val="99"/>
    <w:semiHidden/>
    <w:unhideWhenUsed/>
    <w:rsid w:val="0085535D"/>
  </w:style>
  <w:style w:type="numbering" w:customStyle="1" w:styleId="530">
    <w:name w:val="Нет списка53"/>
    <w:next w:val="a2"/>
    <w:uiPriority w:val="99"/>
    <w:semiHidden/>
    <w:unhideWhenUsed/>
    <w:rsid w:val="00F07D16"/>
  </w:style>
  <w:style w:type="numbering" w:customStyle="1" w:styleId="54">
    <w:name w:val="Нет списка54"/>
    <w:next w:val="a2"/>
    <w:uiPriority w:val="99"/>
    <w:semiHidden/>
    <w:unhideWhenUsed/>
    <w:rsid w:val="00D31B4D"/>
  </w:style>
  <w:style w:type="numbering" w:customStyle="1" w:styleId="55">
    <w:name w:val="Нет списка55"/>
    <w:next w:val="a2"/>
    <w:uiPriority w:val="99"/>
    <w:semiHidden/>
    <w:unhideWhenUsed/>
    <w:rsid w:val="00483FB1"/>
  </w:style>
  <w:style w:type="numbering" w:customStyle="1" w:styleId="56">
    <w:name w:val="Нет списка56"/>
    <w:next w:val="a2"/>
    <w:uiPriority w:val="99"/>
    <w:semiHidden/>
    <w:unhideWhenUsed/>
    <w:rsid w:val="00827733"/>
  </w:style>
  <w:style w:type="numbering" w:customStyle="1" w:styleId="57">
    <w:name w:val="Нет списка57"/>
    <w:next w:val="a2"/>
    <w:uiPriority w:val="99"/>
    <w:semiHidden/>
    <w:unhideWhenUsed/>
    <w:rsid w:val="00046418"/>
  </w:style>
  <w:style w:type="numbering" w:customStyle="1" w:styleId="58">
    <w:name w:val="Нет списка58"/>
    <w:next w:val="a2"/>
    <w:uiPriority w:val="99"/>
    <w:semiHidden/>
    <w:unhideWhenUsed/>
    <w:rsid w:val="005E40FA"/>
  </w:style>
  <w:style w:type="numbering" w:customStyle="1" w:styleId="59">
    <w:name w:val="Нет списка59"/>
    <w:next w:val="a2"/>
    <w:uiPriority w:val="99"/>
    <w:semiHidden/>
    <w:unhideWhenUsed/>
    <w:rsid w:val="008F7D78"/>
  </w:style>
  <w:style w:type="numbering" w:customStyle="1" w:styleId="600">
    <w:name w:val="Нет списка60"/>
    <w:next w:val="a2"/>
    <w:uiPriority w:val="99"/>
    <w:semiHidden/>
    <w:unhideWhenUsed/>
    <w:rsid w:val="00ED03DD"/>
  </w:style>
  <w:style w:type="numbering" w:customStyle="1" w:styleId="610">
    <w:name w:val="Нет списка61"/>
    <w:next w:val="a2"/>
    <w:uiPriority w:val="99"/>
    <w:semiHidden/>
    <w:unhideWhenUsed/>
    <w:rsid w:val="00FF3CEB"/>
  </w:style>
  <w:style w:type="numbering" w:customStyle="1" w:styleId="62">
    <w:name w:val="Нет списка62"/>
    <w:next w:val="a2"/>
    <w:uiPriority w:val="99"/>
    <w:semiHidden/>
    <w:unhideWhenUsed/>
    <w:rsid w:val="00224726"/>
  </w:style>
  <w:style w:type="numbering" w:customStyle="1" w:styleId="63">
    <w:name w:val="Нет списка63"/>
    <w:next w:val="a2"/>
    <w:uiPriority w:val="99"/>
    <w:semiHidden/>
    <w:unhideWhenUsed/>
    <w:rsid w:val="001F6DCA"/>
  </w:style>
  <w:style w:type="numbering" w:customStyle="1" w:styleId="64">
    <w:name w:val="Нет списка64"/>
    <w:next w:val="a2"/>
    <w:uiPriority w:val="99"/>
    <w:semiHidden/>
    <w:unhideWhenUsed/>
    <w:rsid w:val="004446F6"/>
  </w:style>
  <w:style w:type="numbering" w:customStyle="1" w:styleId="65">
    <w:name w:val="Нет списка65"/>
    <w:next w:val="a2"/>
    <w:uiPriority w:val="99"/>
    <w:semiHidden/>
    <w:unhideWhenUsed/>
    <w:rsid w:val="009B108C"/>
  </w:style>
  <w:style w:type="numbering" w:customStyle="1" w:styleId="66">
    <w:name w:val="Нет списка66"/>
    <w:next w:val="a2"/>
    <w:uiPriority w:val="99"/>
    <w:semiHidden/>
    <w:unhideWhenUsed/>
    <w:rsid w:val="00CA6E7D"/>
  </w:style>
  <w:style w:type="numbering" w:customStyle="1" w:styleId="67">
    <w:name w:val="Нет списка67"/>
    <w:next w:val="a2"/>
    <w:uiPriority w:val="99"/>
    <w:semiHidden/>
    <w:unhideWhenUsed/>
    <w:rsid w:val="00ED0012"/>
  </w:style>
  <w:style w:type="numbering" w:customStyle="1" w:styleId="68">
    <w:name w:val="Нет списка68"/>
    <w:next w:val="a2"/>
    <w:uiPriority w:val="99"/>
    <w:semiHidden/>
    <w:unhideWhenUsed/>
    <w:rsid w:val="002503D3"/>
  </w:style>
  <w:style w:type="numbering" w:customStyle="1" w:styleId="69">
    <w:name w:val="Нет списка69"/>
    <w:next w:val="a2"/>
    <w:uiPriority w:val="99"/>
    <w:semiHidden/>
    <w:unhideWhenUsed/>
    <w:rsid w:val="006F07DB"/>
  </w:style>
  <w:style w:type="numbering" w:customStyle="1" w:styleId="700">
    <w:name w:val="Нет списка70"/>
    <w:next w:val="a2"/>
    <w:uiPriority w:val="99"/>
    <w:semiHidden/>
    <w:unhideWhenUsed/>
    <w:rsid w:val="00ED0311"/>
  </w:style>
  <w:style w:type="paragraph" w:customStyle="1" w:styleId="TocHeadersStyle">
    <w:name w:val="TocHeadersStyle"/>
    <w:basedOn w:val="a"/>
    <w:rsid w:val="00ED0311"/>
    <w:pPr>
      <w:jc w:val="both"/>
    </w:pPr>
    <w:rPr>
      <w:rFonts w:ascii="Arial" w:eastAsia="Arial" w:hAnsi="Arial" w:cs="Arial"/>
      <w:color w:val="000000"/>
      <w:sz w:val="24"/>
      <w:szCs w:val="24"/>
      <w:shd w:val="clear" w:color="auto" w:fill="FFFFFF"/>
    </w:rPr>
  </w:style>
  <w:style w:type="paragraph" w:customStyle="1" w:styleId="TocAddInfoStyle">
    <w:name w:val="TocAddInfoStyle"/>
    <w:basedOn w:val="a"/>
    <w:rsid w:val="00ED0311"/>
    <w:pPr>
      <w:jc w:val="both"/>
    </w:pPr>
    <w:rPr>
      <w:rFonts w:ascii="Arial" w:eastAsia="Arial" w:hAnsi="Arial" w:cs="Arial"/>
      <w:b/>
      <w:i/>
      <w:color w:val="000000"/>
      <w:szCs w:val="24"/>
      <w:shd w:val="clear" w:color="auto" w:fill="FFFFFF"/>
    </w:rPr>
  </w:style>
  <w:style w:type="paragraph" w:customStyle="1" w:styleId="ExportAttachment">
    <w:name w:val="Export_Attachment"/>
    <w:basedOn w:val="a"/>
    <w:rsid w:val="00ED0311"/>
    <w:rPr>
      <w:rFonts w:ascii="Arial" w:eastAsia="Arial" w:hAnsi="Arial" w:cs="Arial"/>
      <w:color w:val="0000FF"/>
      <w:szCs w:val="24"/>
      <w:shd w:val="clear" w:color="auto" w:fill="FFFFFF"/>
    </w:rPr>
  </w:style>
  <w:style w:type="numbering" w:customStyle="1" w:styleId="710">
    <w:name w:val="Нет списка71"/>
    <w:next w:val="a2"/>
    <w:uiPriority w:val="99"/>
    <w:semiHidden/>
    <w:unhideWhenUsed/>
    <w:rsid w:val="00BF3189"/>
  </w:style>
  <w:style w:type="numbering" w:customStyle="1" w:styleId="720">
    <w:name w:val="Нет списка72"/>
    <w:next w:val="a2"/>
    <w:uiPriority w:val="99"/>
    <w:semiHidden/>
    <w:unhideWhenUsed/>
    <w:rsid w:val="00CC0AA4"/>
  </w:style>
  <w:style w:type="numbering" w:customStyle="1" w:styleId="730">
    <w:name w:val="Нет списка73"/>
    <w:next w:val="a2"/>
    <w:uiPriority w:val="99"/>
    <w:semiHidden/>
    <w:unhideWhenUsed/>
    <w:rsid w:val="001E6D65"/>
  </w:style>
  <w:style w:type="numbering" w:customStyle="1" w:styleId="74">
    <w:name w:val="Нет списка74"/>
    <w:next w:val="a2"/>
    <w:uiPriority w:val="99"/>
    <w:semiHidden/>
    <w:unhideWhenUsed/>
    <w:rsid w:val="001D40D6"/>
  </w:style>
  <w:style w:type="numbering" w:customStyle="1" w:styleId="75">
    <w:name w:val="Нет списка75"/>
    <w:next w:val="a2"/>
    <w:uiPriority w:val="99"/>
    <w:semiHidden/>
    <w:unhideWhenUsed/>
    <w:rsid w:val="00C928B6"/>
  </w:style>
  <w:style w:type="numbering" w:customStyle="1" w:styleId="76">
    <w:name w:val="Нет списка76"/>
    <w:next w:val="a2"/>
    <w:uiPriority w:val="99"/>
    <w:semiHidden/>
    <w:unhideWhenUsed/>
    <w:rsid w:val="00D91238"/>
  </w:style>
  <w:style w:type="numbering" w:customStyle="1" w:styleId="77">
    <w:name w:val="Нет списка77"/>
    <w:next w:val="a2"/>
    <w:uiPriority w:val="99"/>
    <w:semiHidden/>
    <w:unhideWhenUsed/>
    <w:rsid w:val="00FA48D5"/>
  </w:style>
  <w:style w:type="numbering" w:customStyle="1" w:styleId="78">
    <w:name w:val="Нет списка78"/>
    <w:next w:val="a2"/>
    <w:uiPriority w:val="99"/>
    <w:semiHidden/>
    <w:unhideWhenUsed/>
    <w:rsid w:val="00AC044C"/>
  </w:style>
  <w:style w:type="numbering" w:customStyle="1" w:styleId="79">
    <w:name w:val="Нет списка79"/>
    <w:next w:val="a2"/>
    <w:uiPriority w:val="99"/>
    <w:semiHidden/>
    <w:unhideWhenUsed/>
    <w:rsid w:val="00B90B5C"/>
  </w:style>
  <w:style w:type="numbering" w:customStyle="1" w:styleId="800">
    <w:name w:val="Нет списка80"/>
    <w:next w:val="a2"/>
    <w:uiPriority w:val="99"/>
    <w:semiHidden/>
    <w:unhideWhenUsed/>
    <w:rsid w:val="001C1C24"/>
  </w:style>
  <w:style w:type="numbering" w:customStyle="1" w:styleId="81">
    <w:name w:val="Нет списка81"/>
    <w:next w:val="a2"/>
    <w:uiPriority w:val="99"/>
    <w:semiHidden/>
    <w:unhideWhenUsed/>
    <w:rsid w:val="00C402A4"/>
  </w:style>
  <w:style w:type="numbering" w:customStyle="1" w:styleId="82">
    <w:name w:val="Нет списка82"/>
    <w:next w:val="a2"/>
    <w:uiPriority w:val="99"/>
    <w:semiHidden/>
    <w:unhideWhenUsed/>
    <w:rsid w:val="0045605B"/>
  </w:style>
  <w:style w:type="numbering" w:customStyle="1" w:styleId="83">
    <w:name w:val="Нет списка83"/>
    <w:next w:val="a2"/>
    <w:uiPriority w:val="99"/>
    <w:semiHidden/>
    <w:unhideWhenUsed/>
    <w:rsid w:val="002721B6"/>
  </w:style>
  <w:style w:type="numbering" w:customStyle="1" w:styleId="84">
    <w:name w:val="Нет списка84"/>
    <w:next w:val="a2"/>
    <w:uiPriority w:val="99"/>
    <w:semiHidden/>
    <w:unhideWhenUsed/>
    <w:rsid w:val="007817E5"/>
  </w:style>
  <w:style w:type="numbering" w:customStyle="1" w:styleId="85">
    <w:name w:val="Нет списка85"/>
    <w:next w:val="a2"/>
    <w:uiPriority w:val="99"/>
    <w:semiHidden/>
    <w:unhideWhenUsed/>
    <w:rsid w:val="0067008E"/>
  </w:style>
  <w:style w:type="numbering" w:customStyle="1" w:styleId="86">
    <w:name w:val="Нет списка86"/>
    <w:next w:val="a2"/>
    <w:uiPriority w:val="99"/>
    <w:semiHidden/>
    <w:unhideWhenUsed/>
    <w:rsid w:val="00821C9B"/>
  </w:style>
  <w:style w:type="numbering" w:customStyle="1" w:styleId="87">
    <w:name w:val="Нет списка87"/>
    <w:next w:val="a2"/>
    <w:uiPriority w:val="99"/>
    <w:semiHidden/>
    <w:unhideWhenUsed/>
    <w:rsid w:val="009C37CB"/>
  </w:style>
  <w:style w:type="numbering" w:customStyle="1" w:styleId="88">
    <w:name w:val="Нет списка88"/>
    <w:next w:val="a2"/>
    <w:uiPriority w:val="99"/>
    <w:semiHidden/>
    <w:unhideWhenUsed/>
    <w:rsid w:val="0096754C"/>
  </w:style>
  <w:style w:type="numbering" w:customStyle="1" w:styleId="89">
    <w:name w:val="Нет списка89"/>
    <w:next w:val="a2"/>
    <w:uiPriority w:val="99"/>
    <w:semiHidden/>
    <w:unhideWhenUsed/>
    <w:rsid w:val="005721FA"/>
  </w:style>
  <w:style w:type="numbering" w:customStyle="1" w:styleId="900">
    <w:name w:val="Нет списка90"/>
    <w:next w:val="a2"/>
    <w:uiPriority w:val="99"/>
    <w:semiHidden/>
    <w:unhideWhenUsed/>
    <w:rsid w:val="00BC78D3"/>
  </w:style>
  <w:style w:type="numbering" w:customStyle="1" w:styleId="91">
    <w:name w:val="Нет списка91"/>
    <w:next w:val="a2"/>
    <w:uiPriority w:val="99"/>
    <w:semiHidden/>
    <w:unhideWhenUsed/>
    <w:rsid w:val="006D34C7"/>
  </w:style>
  <w:style w:type="numbering" w:customStyle="1" w:styleId="92">
    <w:name w:val="Нет списка92"/>
    <w:next w:val="a2"/>
    <w:uiPriority w:val="99"/>
    <w:semiHidden/>
    <w:unhideWhenUsed/>
    <w:rsid w:val="00282455"/>
  </w:style>
  <w:style w:type="numbering" w:customStyle="1" w:styleId="93">
    <w:name w:val="Нет списка93"/>
    <w:next w:val="a2"/>
    <w:uiPriority w:val="99"/>
    <w:semiHidden/>
    <w:unhideWhenUsed/>
    <w:rsid w:val="000E32F9"/>
  </w:style>
  <w:style w:type="numbering" w:customStyle="1" w:styleId="94">
    <w:name w:val="Нет списка94"/>
    <w:next w:val="a2"/>
    <w:uiPriority w:val="99"/>
    <w:semiHidden/>
    <w:unhideWhenUsed/>
    <w:rsid w:val="00BC4A48"/>
  </w:style>
  <w:style w:type="numbering" w:customStyle="1" w:styleId="95">
    <w:name w:val="Нет списка95"/>
    <w:next w:val="a2"/>
    <w:uiPriority w:val="99"/>
    <w:semiHidden/>
    <w:unhideWhenUsed/>
    <w:rsid w:val="00131F14"/>
  </w:style>
  <w:style w:type="numbering" w:customStyle="1" w:styleId="96">
    <w:name w:val="Нет списка96"/>
    <w:next w:val="a2"/>
    <w:uiPriority w:val="99"/>
    <w:semiHidden/>
    <w:unhideWhenUsed/>
    <w:rsid w:val="00634597"/>
  </w:style>
  <w:style w:type="numbering" w:customStyle="1" w:styleId="97">
    <w:name w:val="Нет списка97"/>
    <w:next w:val="a2"/>
    <w:uiPriority w:val="99"/>
    <w:semiHidden/>
    <w:unhideWhenUsed/>
    <w:rsid w:val="00AA270A"/>
  </w:style>
</w:styles>
</file>

<file path=word/webSettings.xml><?xml version="1.0" encoding="utf-8"?>
<w:webSettings xmlns:r="http://schemas.openxmlformats.org/officeDocument/2006/relationships" xmlns:w="http://schemas.openxmlformats.org/wordprocessingml/2006/main">
  <w:divs>
    <w:div w:id="7801945">
      <w:bodyDiv w:val="1"/>
      <w:marLeft w:val="0"/>
      <w:marRight w:val="0"/>
      <w:marTop w:val="0"/>
      <w:marBottom w:val="0"/>
      <w:divBdr>
        <w:top w:val="none" w:sz="0" w:space="0" w:color="auto"/>
        <w:left w:val="none" w:sz="0" w:space="0" w:color="auto"/>
        <w:bottom w:val="none" w:sz="0" w:space="0" w:color="auto"/>
        <w:right w:val="none" w:sz="0" w:space="0" w:color="auto"/>
      </w:divBdr>
    </w:div>
    <w:div w:id="10037089">
      <w:bodyDiv w:val="1"/>
      <w:marLeft w:val="0"/>
      <w:marRight w:val="0"/>
      <w:marTop w:val="0"/>
      <w:marBottom w:val="0"/>
      <w:divBdr>
        <w:top w:val="none" w:sz="0" w:space="0" w:color="auto"/>
        <w:left w:val="none" w:sz="0" w:space="0" w:color="auto"/>
        <w:bottom w:val="none" w:sz="0" w:space="0" w:color="auto"/>
        <w:right w:val="none" w:sz="0" w:space="0" w:color="auto"/>
      </w:divBdr>
    </w:div>
    <w:div w:id="78791708">
      <w:bodyDiv w:val="1"/>
      <w:marLeft w:val="0"/>
      <w:marRight w:val="0"/>
      <w:marTop w:val="0"/>
      <w:marBottom w:val="0"/>
      <w:divBdr>
        <w:top w:val="none" w:sz="0" w:space="0" w:color="auto"/>
        <w:left w:val="none" w:sz="0" w:space="0" w:color="auto"/>
        <w:bottom w:val="none" w:sz="0" w:space="0" w:color="auto"/>
        <w:right w:val="none" w:sz="0" w:space="0" w:color="auto"/>
      </w:divBdr>
      <w:divsChild>
        <w:div w:id="1550262151">
          <w:marLeft w:val="0"/>
          <w:marRight w:val="0"/>
          <w:marTop w:val="0"/>
          <w:marBottom w:val="0"/>
          <w:divBdr>
            <w:top w:val="none" w:sz="0" w:space="0" w:color="auto"/>
            <w:left w:val="none" w:sz="0" w:space="0" w:color="auto"/>
            <w:bottom w:val="none" w:sz="0" w:space="0" w:color="auto"/>
            <w:right w:val="none" w:sz="0" w:space="0" w:color="auto"/>
          </w:divBdr>
        </w:div>
      </w:divsChild>
    </w:div>
    <w:div w:id="85423997">
      <w:bodyDiv w:val="1"/>
      <w:marLeft w:val="0"/>
      <w:marRight w:val="0"/>
      <w:marTop w:val="0"/>
      <w:marBottom w:val="0"/>
      <w:divBdr>
        <w:top w:val="none" w:sz="0" w:space="0" w:color="auto"/>
        <w:left w:val="none" w:sz="0" w:space="0" w:color="auto"/>
        <w:bottom w:val="none" w:sz="0" w:space="0" w:color="auto"/>
        <w:right w:val="none" w:sz="0" w:space="0" w:color="auto"/>
      </w:divBdr>
    </w:div>
    <w:div w:id="120803375">
      <w:bodyDiv w:val="1"/>
      <w:marLeft w:val="0"/>
      <w:marRight w:val="0"/>
      <w:marTop w:val="0"/>
      <w:marBottom w:val="0"/>
      <w:divBdr>
        <w:top w:val="none" w:sz="0" w:space="0" w:color="auto"/>
        <w:left w:val="none" w:sz="0" w:space="0" w:color="auto"/>
        <w:bottom w:val="none" w:sz="0" w:space="0" w:color="auto"/>
        <w:right w:val="none" w:sz="0" w:space="0" w:color="auto"/>
      </w:divBdr>
    </w:div>
    <w:div w:id="139270558">
      <w:bodyDiv w:val="1"/>
      <w:marLeft w:val="0"/>
      <w:marRight w:val="0"/>
      <w:marTop w:val="0"/>
      <w:marBottom w:val="0"/>
      <w:divBdr>
        <w:top w:val="none" w:sz="0" w:space="0" w:color="auto"/>
        <w:left w:val="none" w:sz="0" w:space="0" w:color="auto"/>
        <w:bottom w:val="none" w:sz="0" w:space="0" w:color="auto"/>
        <w:right w:val="none" w:sz="0" w:space="0" w:color="auto"/>
      </w:divBdr>
    </w:div>
    <w:div w:id="141580642">
      <w:bodyDiv w:val="1"/>
      <w:marLeft w:val="0"/>
      <w:marRight w:val="0"/>
      <w:marTop w:val="0"/>
      <w:marBottom w:val="0"/>
      <w:divBdr>
        <w:top w:val="none" w:sz="0" w:space="0" w:color="auto"/>
        <w:left w:val="none" w:sz="0" w:space="0" w:color="auto"/>
        <w:bottom w:val="none" w:sz="0" w:space="0" w:color="auto"/>
        <w:right w:val="none" w:sz="0" w:space="0" w:color="auto"/>
      </w:divBdr>
    </w:div>
    <w:div w:id="179508298">
      <w:bodyDiv w:val="1"/>
      <w:marLeft w:val="0"/>
      <w:marRight w:val="0"/>
      <w:marTop w:val="0"/>
      <w:marBottom w:val="0"/>
      <w:divBdr>
        <w:top w:val="none" w:sz="0" w:space="0" w:color="auto"/>
        <w:left w:val="none" w:sz="0" w:space="0" w:color="auto"/>
        <w:bottom w:val="none" w:sz="0" w:space="0" w:color="auto"/>
        <w:right w:val="none" w:sz="0" w:space="0" w:color="auto"/>
      </w:divBdr>
    </w:div>
    <w:div w:id="184028966">
      <w:bodyDiv w:val="1"/>
      <w:marLeft w:val="0"/>
      <w:marRight w:val="0"/>
      <w:marTop w:val="0"/>
      <w:marBottom w:val="0"/>
      <w:divBdr>
        <w:top w:val="none" w:sz="0" w:space="0" w:color="auto"/>
        <w:left w:val="none" w:sz="0" w:space="0" w:color="auto"/>
        <w:bottom w:val="none" w:sz="0" w:space="0" w:color="auto"/>
        <w:right w:val="none" w:sz="0" w:space="0" w:color="auto"/>
      </w:divBdr>
    </w:div>
    <w:div w:id="343216226">
      <w:bodyDiv w:val="1"/>
      <w:marLeft w:val="0"/>
      <w:marRight w:val="0"/>
      <w:marTop w:val="0"/>
      <w:marBottom w:val="0"/>
      <w:divBdr>
        <w:top w:val="none" w:sz="0" w:space="0" w:color="auto"/>
        <w:left w:val="none" w:sz="0" w:space="0" w:color="auto"/>
        <w:bottom w:val="none" w:sz="0" w:space="0" w:color="auto"/>
        <w:right w:val="none" w:sz="0" w:space="0" w:color="auto"/>
      </w:divBdr>
    </w:div>
    <w:div w:id="355469859">
      <w:bodyDiv w:val="1"/>
      <w:marLeft w:val="0"/>
      <w:marRight w:val="0"/>
      <w:marTop w:val="0"/>
      <w:marBottom w:val="0"/>
      <w:divBdr>
        <w:top w:val="none" w:sz="0" w:space="0" w:color="auto"/>
        <w:left w:val="none" w:sz="0" w:space="0" w:color="auto"/>
        <w:bottom w:val="none" w:sz="0" w:space="0" w:color="auto"/>
        <w:right w:val="none" w:sz="0" w:space="0" w:color="auto"/>
      </w:divBdr>
    </w:div>
    <w:div w:id="380131880">
      <w:bodyDiv w:val="1"/>
      <w:marLeft w:val="0"/>
      <w:marRight w:val="0"/>
      <w:marTop w:val="0"/>
      <w:marBottom w:val="0"/>
      <w:divBdr>
        <w:top w:val="none" w:sz="0" w:space="0" w:color="auto"/>
        <w:left w:val="none" w:sz="0" w:space="0" w:color="auto"/>
        <w:bottom w:val="none" w:sz="0" w:space="0" w:color="auto"/>
        <w:right w:val="none" w:sz="0" w:space="0" w:color="auto"/>
      </w:divBdr>
      <w:divsChild>
        <w:div w:id="1803032311">
          <w:marLeft w:val="0"/>
          <w:marRight w:val="0"/>
          <w:marTop w:val="0"/>
          <w:marBottom w:val="0"/>
          <w:divBdr>
            <w:top w:val="none" w:sz="0" w:space="0" w:color="auto"/>
            <w:left w:val="none" w:sz="0" w:space="0" w:color="auto"/>
            <w:bottom w:val="none" w:sz="0" w:space="0" w:color="auto"/>
            <w:right w:val="none" w:sz="0" w:space="0" w:color="auto"/>
          </w:divBdr>
        </w:div>
      </w:divsChild>
    </w:div>
    <w:div w:id="390884751">
      <w:bodyDiv w:val="1"/>
      <w:marLeft w:val="0"/>
      <w:marRight w:val="0"/>
      <w:marTop w:val="0"/>
      <w:marBottom w:val="0"/>
      <w:divBdr>
        <w:top w:val="none" w:sz="0" w:space="0" w:color="auto"/>
        <w:left w:val="none" w:sz="0" w:space="0" w:color="auto"/>
        <w:bottom w:val="none" w:sz="0" w:space="0" w:color="auto"/>
        <w:right w:val="none" w:sz="0" w:space="0" w:color="auto"/>
      </w:divBdr>
    </w:div>
    <w:div w:id="399327562">
      <w:bodyDiv w:val="1"/>
      <w:marLeft w:val="0"/>
      <w:marRight w:val="0"/>
      <w:marTop w:val="0"/>
      <w:marBottom w:val="0"/>
      <w:divBdr>
        <w:top w:val="none" w:sz="0" w:space="0" w:color="auto"/>
        <w:left w:val="none" w:sz="0" w:space="0" w:color="auto"/>
        <w:bottom w:val="none" w:sz="0" w:space="0" w:color="auto"/>
        <w:right w:val="none" w:sz="0" w:space="0" w:color="auto"/>
      </w:divBdr>
    </w:div>
    <w:div w:id="427315058">
      <w:bodyDiv w:val="1"/>
      <w:marLeft w:val="0"/>
      <w:marRight w:val="0"/>
      <w:marTop w:val="0"/>
      <w:marBottom w:val="0"/>
      <w:divBdr>
        <w:top w:val="none" w:sz="0" w:space="0" w:color="auto"/>
        <w:left w:val="none" w:sz="0" w:space="0" w:color="auto"/>
        <w:bottom w:val="none" w:sz="0" w:space="0" w:color="auto"/>
        <w:right w:val="none" w:sz="0" w:space="0" w:color="auto"/>
      </w:divBdr>
      <w:divsChild>
        <w:div w:id="394552691">
          <w:marLeft w:val="0"/>
          <w:marRight w:val="0"/>
          <w:marTop w:val="0"/>
          <w:marBottom w:val="0"/>
          <w:divBdr>
            <w:top w:val="none" w:sz="0" w:space="0" w:color="auto"/>
            <w:left w:val="none" w:sz="0" w:space="0" w:color="auto"/>
            <w:bottom w:val="none" w:sz="0" w:space="0" w:color="auto"/>
            <w:right w:val="none" w:sz="0" w:space="0" w:color="auto"/>
          </w:divBdr>
        </w:div>
      </w:divsChild>
    </w:div>
    <w:div w:id="435910720">
      <w:bodyDiv w:val="1"/>
      <w:marLeft w:val="0"/>
      <w:marRight w:val="0"/>
      <w:marTop w:val="0"/>
      <w:marBottom w:val="0"/>
      <w:divBdr>
        <w:top w:val="none" w:sz="0" w:space="0" w:color="auto"/>
        <w:left w:val="none" w:sz="0" w:space="0" w:color="auto"/>
        <w:bottom w:val="none" w:sz="0" w:space="0" w:color="auto"/>
        <w:right w:val="none" w:sz="0" w:space="0" w:color="auto"/>
      </w:divBdr>
      <w:divsChild>
        <w:div w:id="359671795">
          <w:marLeft w:val="0"/>
          <w:marRight w:val="0"/>
          <w:marTop w:val="0"/>
          <w:marBottom w:val="0"/>
          <w:divBdr>
            <w:top w:val="none" w:sz="0" w:space="0" w:color="auto"/>
            <w:left w:val="none" w:sz="0" w:space="0" w:color="auto"/>
            <w:bottom w:val="none" w:sz="0" w:space="0" w:color="auto"/>
            <w:right w:val="none" w:sz="0" w:space="0" w:color="auto"/>
          </w:divBdr>
        </w:div>
      </w:divsChild>
    </w:div>
    <w:div w:id="443620533">
      <w:bodyDiv w:val="1"/>
      <w:marLeft w:val="0"/>
      <w:marRight w:val="0"/>
      <w:marTop w:val="0"/>
      <w:marBottom w:val="0"/>
      <w:divBdr>
        <w:top w:val="none" w:sz="0" w:space="0" w:color="auto"/>
        <w:left w:val="none" w:sz="0" w:space="0" w:color="auto"/>
        <w:bottom w:val="none" w:sz="0" w:space="0" w:color="auto"/>
        <w:right w:val="none" w:sz="0" w:space="0" w:color="auto"/>
      </w:divBdr>
    </w:div>
    <w:div w:id="452947240">
      <w:bodyDiv w:val="1"/>
      <w:marLeft w:val="0"/>
      <w:marRight w:val="0"/>
      <w:marTop w:val="0"/>
      <w:marBottom w:val="0"/>
      <w:divBdr>
        <w:top w:val="none" w:sz="0" w:space="0" w:color="auto"/>
        <w:left w:val="none" w:sz="0" w:space="0" w:color="auto"/>
        <w:bottom w:val="none" w:sz="0" w:space="0" w:color="auto"/>
        <w:right w:val="none" w:sz="0" w:space="0" w:color="auto"/>
      </w:divBdr>
    </w:div>
    <w:div w:id="467360894">
      <w:bodyDiv w:val="1"/>
      <w:marLeft w:val="0"/>
      <w:marRight w:val="0"/>
      <w:marTop w:val="0"/>
      <w:marBottom w:val="0"/>
      <w:divBdr>
        <w:top w:val="none" w:sz="0" w:space="0" w:color="auto"/>
        <w:left w:val="none" w:sz="0" w:space="0" w:color="auto"/>
        <w:bottom w:val="none" w:sz="0" w:space="0" w:color="auto"/>
        <w:right w:val="none" w:sz="0" w:space="0" w:color="auto"/>
      </w:divBdr>
    </w:div>
    <w:div w:id="489761288">
      <w:bodyDiv w:val="1"/>
      <w:marLeft w:val="0"/>
      <w:marRight w:val="0"/>
      <w:marTop w:val="0"/>
      <w:marBottom w:val="0"/>
      <w:divBdr>
        <w:top w:val="none" w:sz="0" w:space="0" w:color="auto"/>
        <w:left w:val="none" w:sz="0" w:space="0" w:color="auto"/>
        <w:bottom w:val="none" w:sz="0" w:space="0" w:color="auto"/>
        <w:right w:val="none" w:sz="0" w:space="0" w:color="auto"/>
      </w:divBdr>
    </w:div>
    <w:div w:id="500243217">
      <w:bodyDiv w:val="1"/>
      <w:marLeft w:val="0"/>
      <w:marRight w:val="0"/>
      <w:marTop w:val="0"/>
      <w:marBottom w:val="0"/>
      <w:divBdr>
        <w:top w:val="none" w:sz="0" w:space="0" w:color="auto"/>
        <w:left w:val="none" w:sz="0" w:space="0" w:color="auto"/>
        <w:bottom w:val="none" w:sz="0" w:space="0" w:color="auto"/>
        <w:right w:val="none" w:sz="0" w:space="0" w:color="auto"/>
      </w:divBdr>
    </w:div>
    <w:div w:id="503479279">
      <w:bodyDiv w:val="1"/>
      <w:marLeft w:val="0"/>
      <w:marRight w:val="0"/>
      <w:marTop w:val="0"/>
      <w:marBottom w:val="0"/>
      <w:divBdr>
        <w:top w:val="none" w:sz="0" w:space="0" w:color="auto"/>
        <w:left w:val="none" w:sz="0" w:space="0" w:color="auto"/>
        <w:bottom w:val="none" w:sz="0" w:space="0" w:color="auto"/>
        <w:right w:val="none" w:sz="0" w:space="0" w:color="auto"/>
      </w:divBdr>
      <w:divsChild>
        <w:div w:id="1443960948">
          <w:marLeft w:val="0"/>
          <w:marRight w:val="0"/>
          <w:marTop w:val="0"/>
          <w:marBottom w:val="0"/>
          <w:divBdr>
            <w:top w:val="none" w:sz="0" w:space="0" w:color="auto"/>
            <w:left w:val="none" w:sz="0" w:space="0" w:color="auto"/>
            <w:bottom w:val="none" w:sz="0" w:space="0" w:color="auto"/>
            <w:right w:val="none" w:sz="0" w:space="0" w:color="auto"/>
          </w:divBdr>
        </w:div>
      </w:divsChild>
    </w:div>
    <w:div w:id="506485555">
      <w:bodyDiv w:val="1"/>
      <w:marLeft w:val="0"/>
      <w:marRight w:val="0"/>
      <w:marTop w:val="0"/>
      <w:marBottom w:val="0"/>
      <w:divBdr>
        <w:top w:val="none" w:sz="0" w:space="0" w:color="auto"/>
        <w:left w:val="none" w:sz="0" w:space="0" w:color="auto"/>
        <w:bottom w:val="none" w:sz="0" w:space="0" w:color="auto"/>
        <w:right w:val="none" w:sz="0" w:space="0" w:color="auto"/>
      </w:divBdr>
    </w:div>
    <w:div w:id="509947691">
      <w:bodyDiv w:val="1"/>
      <w:marLeft w:val="0"/>
      <w:marRight w:val="0"/>
      <w:marTop w:val="0"/>
      <w:marBottom w:val="0"/>
      <w:divBdr>
        <w:top w:val="none" w:sz="0" w:space="0" w:color="auto"/>
        <w:left w:val="none" w:sz="0" w:space="0" w:color="auto"/>
        <w:bottom w:val="none" w:sz="0" w:space="0" w:color="auto"/>
        <w:right w:val="none" w:sz="0" w:space="0" w:color="auto"/>
      </w:divBdr>
      <w:divsChild>
        <w:div w:id="665281444">
          <w:marLeft w:val="0"/>
          <w:marRight w:val="0"/>
          <w:marTop w:val="0"/>
          <w:marBottom w:val="0"/>
          <w:divBdr>
            <w:top w:val="none" w:sz="0" w:space="0" w:color="auto"/>
            <w:left w:val="none" w:sz="0" w:space="0" w:color="auto"/>
            <w:bottom w:val="none" w:sz="0" w:space="0" w:color="auto"/>
            <w:right w:val="none" w:sz="0" w:space="0" w:color="auto"/>
          </w:divBdr>
        </w:div>
      </w:divsChild>
    </w:div>
    <w:div w:id="544754722">
      <w:bodyDiv w:val="1"/>
      <w:marLeft w:val="0"/>
      <w:marRight w:val="0"/>
      <w:marTop w:val="0"/>
      <w:marBottom w:val="0"/>
      <w:divBdr>
        <w:top w:val="none" w:sz="0" w:space="0" w:color="auto"/>
        <w:left w:val="none" w:sz="0" w:space="0" w:color="auto"/>
        <w:bottom w:val="none" w:sz="0" w:space="0" w:color="auto"/>
        <w:right w:val="none" w:sz="0" w:space="0" w:color="auto"/>
      </w:divBdr>
    </w:div>
    <w:div w:id="579289892">
      <w:bodyDiv w:val="1"/>
      <w:marLeft w:val="0"/>
      <w:marRight w:val="0"/>
      <w:marTop w:val="0"/>
      <w:marBottom w:val="0"/>
      <w:divBdr>
        <w:top w:val="none" w:sz="0" w:space="0" w:color="auto"/>
        <w:left w:val="none" w:sz="0" w:space="0" w:color="auto"/>
        <w:bottom w:val="none" w:sz="0" w:space="0" w:color="auto"/>
        <w:right w:val="none" w:sz="0" w:space="0" w:color="auto"/>
      </w:divBdr>
    </w:div>
    <w:div w:id="593367683">
      <w:bodyDiv w:val="1"/>
      <w:marLeft w:val="0"/>
      <w:marRight w:val="0"/>
      <w:marTop w:val="0"/>
      <w:marBottom w:val="0"/>
      <w:divBdr>
        <w:top w:val="none" w:sz="0" w:space="0" w:color="auto"/>
        <w:left w:val="none" w:sz="0" w:space="0" w:color="auto"/>
        <w:bottom w:val="none" w:sz="0" w:space="0" w:color="auto"/>
        <w:right w:val="none" w:sz="0" w:space="0" w:color="auto"/>
      </w:divBdr>
    </w:div>
    <w:div w:id="608239762">
      <w:bodyDiv w:val="1"/>
      <w:marLeft w:val="0"/>
      <w:marRight w:val="0"/>
      <w:marTop w:val="0"/>
      <w:marBottom w:val="0"/>
      <w:divBdr>
        <w:top w:val="none" w:sz="0" w:space="0" w:color="auto"/>
        <w:left w:val="none" w:sz="0" w:space="0" w:color="auto"/>
        <w:bottom w:val="none" w:sz="0" w:space="0" w:color="auto"/>
        <w:right w:val="none" w:sz="0" w:space="0" w:color="auto"/>
      </w:divBdr>
      <w:divsChild>
        <w:div w:id="1864635631">
          <w:marLeft w:val="0"/>
          <w:marRight w:val="0"/>
          <w:marTop w:val="0"/>
          <w:marBottom w:val="0"/>
          <w:divBdr>
            <w:top w:val="none" w:sz="0" w:space="0" w:color="auto"/>
            <w:left w:val="none" w:sz="0" w:space="0" w:color="auto"/>
            <w:bottom w:val="none" w:sz="0" w:space="0" w:color="auto"/>
            <w:right w:val="none" w:sz="0" w:space="0" w:color="auto"/>
          </w:divBdr>
        </w:div>
      </w:divsChild>
    </w:div>
    <w:div w:id="651106716">
      <w:bodyDiv w:val="1"/>
      <w:marLeft w:val="0"/>
      <w:marRight w:val="0"/>
      <w:marTop w:val="0"/>
      <w:marBottom w:val="0"/>
      <w:divBdr>
        <w:top w:val="none" w:sz="0" w:space="0" w:color="auto"/>
        <w:left w:val="none" w:sz="0" w:space="0" w:color="auto"/>
        <w:bottom w:val="none" w:sz="0" w:space="0" w:color="auto"/>
        <w:right w:val="none" w:sz="0" w:space="0" w:color="auto"/>
      </w:divBdr>
      <w:divsChild>
        <w:div w:id="17632548">
          <w:marLeft w:val="0"/>
          <w:marRight w:val="0"/>
          <w:marTop w:val="0"/>
          <w:marBottom w:val="0"/>
          <w:divBdr>
            <w:top w:val="none" w:sz="0" w:space="0" w:color="auto"/>
            <w:left w:val="none" w:sz="0" w:space="0" w:color="auto"/>
            <w:bottom w:val="none" w:sz="0" w:space="0" w:color="auto"/>
            <w:right w:val="none" w:sz="0" w:space="0" w:color="auto"/>
          </w:divBdr>
        </w:div>
      </w:divsChild>
    </w:div>
    <w:div w:id="658076778">
      <w:bodyDiv w:val="1"/>
      <w:marLeft w:val="0"/>
      <w:marRight w:val="0"/>
      <w:marTop w:val="0"/>
      <w:marBottom w:val="0"/>
      <w:divBdr>
        <w:top w:val="none" w:sz="0" w:space="0" w:color="auto"/>
        <w:left w:val="none" w:sz="0" w:space="0" w:color="auto"/>
        <w:bottom w:val="none" w:sz="0" w:space="0" w:color="auto"/>
        <w:right w:val="none" w:sz="0" w:space="0" w:color="auto"/>
      </w:divBdr>
    </w:div>
    <w:div w:id="667056123">
      <w:bodyDiv w:val="1"/>
      <w:marLeft w:val="0"/>
      <w:marRight w:val="0"/>
      <w:marTop w:val="0"/>
      <w:marBottom w:val="0"/>
      <w:divBdr>
        <w:top w:val="none" w:sz="0" w:space="0" w:color="auto"/>
        <w:left w:val="none" w:sz="0" w:space="0" w:color="auto"/>
        <w:bottom w:val="none" w:sz="0" w:space="0" w:color="auto"/>
        <w:right w:val="none" w:sz="0" w:space="0" w:color="auto"/>
      </w:divBdr>
    </w:div>
    <w:div w:id="691229004">
      <w:bodyDiv w:val="1"/>
      <w:marLeft w:val="0"/>
      <w:marRight w:val="0"/>
      <w:marTop w:val="0"/>
      <w:marBottom w:val="0"/>
      <w:divBdr>
        <w:top w:val="none" w:sz="0" w:space="0" w:color="auto"/>
        <w:left w:val="none" w:sz="0" w:space="0" w:color="auto"/>
        <w:bottom w:val="none" w:sz="0" w:space="0" w:color="auto"/>
        <w:right w:val="none" w:sz="0" w:space="0" w:color="auto"/>
      </w:divBdr>
    </w:div>
    <w:div w:id="708342092">
      <w:bodyDiv w:val="1"/>
      <w:marLeft w:val="0"/>
      <w:marRight w:val="0"/>
      <w:marTop w:val="0"/>
      <w:marBottom w:val="0"/>
      <w:divBdr>
        <w:top w:val="none" w:sz="0" w:space="0" w:color="auto"/>
        <w:left w:val="none" w:sz="0" w:space="0" w:color="auto"/>
        <w:bottom w:val="none" w:sz="0" w:space="0" w:color="auto"/>
        <w:right w:val="none" w:sz="0" w:space="0" w:color="auto"/>
      </w:divBdr>
    </w:div>
    <w:div w:id="715083375">
      <w:bodyDiv w:val="1"/>
      <w:marLeft w:val="0"/>
      <w:marRight w:val="0"/>
      <w:marTop w:val="0"/>
      <w:marBottom w:val="0"/>
      <w:divBdr>
        <w:top w:val="none" w:sz="0" w:space="0" w:color="auto"/>
        <w:left w:val="none" w:sz="0" w:space="0" w:color="auto"/>
        <w:bottom w:val="none" w:sz="0" w:space="0" w:color="auto"/>
        <w:right w:val="none" w:sz="0" w:space="0" w:color="auto"/>
      </w:divBdr>
      <w:divsChild>
        <w:div w:id="253826704">
          <w:marLeft w:val="0"/>
          <w:marRight w:val="0"/>
          <w:marTop w:val="0"/>
          <w:marBottom w:val="0"/>
          <w:divBdr>
            <w:top w:val="none" w:sz="0" w:space="0" w:color="auto"/>
            <w:left w:val="none" w:sz="0" w:space="0" w:color="auto"/>
            <w:bottom w:val="none" w:sz="0" w:space="0" w:color="auto"/>
            <w:right w:val="none" w:sz="0" w:space="0" w:color="auto"/>
          </w:divBdr>
        </w:div>
      </w:divsChild>
    </w:div>
    <w:div w:id="734166842">
      <w:bodyDiv w:val="1"/>
      <w:marLeft w:val="0"/>
      <w:marRight w:val="0"/>
      <w:marTop w:val="0"/>
      <w:marBottom w:val="0"/>
      <w:divBdr>
        <w:top w:val="none" w:sz="0" w:space="0" w:color="auto"/>
        <w:left w:val="none" w:sz="0" w:space="0" w:color="auto"/>
        <w:bottom w:val="none" w:sz="0" w:space="0" w:color="auto"/>
        <w:right w:val="none" w:sz="0" w:space="0" w:color="auto"/>
      </w:divBdr>
    </w:div>
    <w:div w:id="743186816">
      <w:bodyDiv w:val="1"/>
      <w:marLeft w:val="0"/>
      <w:marRight w:val="0"/>
      <w:marTop w:val="0"/>
      <w:marBottom w:val="0"/>
      <w:divBdr>
        <w:top w:val="none" w:sz="0" w:space="0" w:color="auto"/>
        <w:left w:val="none" w:sz="0" w:space="0" w:color="auto"/>
        <w:bottom w:val="none" w:sz="0" w:space="0" w:color="auto"/>
        <w:right w:val="none" w:sz="0" w:space="0" w:color="auto"/>
      </w:divBdr>
    </w:div>
    <w:div w:id="750463764">
      <w:bodyDiv w:val="1"/>
      <w:marLeft w:val="0"/>
      <w:marRight w:val="0"/>
      <w:marTop w:val="0"/>
      <w:marBottom w:val="0"/>
      <w:divBdr>
        <w:top w:val="none" w:sz="0" w:space="0" w:color="auto"/>
        <w:left w:val="none" w:sz="0" w:space="0" w:color="auto"/>
        <w:bottom w:val="none" w:sz="0" w:space="0" w:color="auto"/>
        <w:right w:val="none" w:sz="0" w:space="0" w:color="auto"/>
      </w:divBdr>
    </w:div>
    <w:div w:id="791632972">
      <w:bodyDiv w:val="1"/>
      <w:marLeft w:val="0"/>
      <w:marRight w:val="0"/>
      <w:marTop w:val="0"/>
      <w:marBottom w:val="0"/>
      <w:divBdr>
        <w:top w:val="none" w:sz="0" w:space="0" w:color="auto"/>
        <w:left w:val="none" w:sz="0" w:space="0" w:color="auto"/>
        <w:bottom w:val="none" w:sz="0" w:space="0" w:color="auto"/>
        <w:right w:val="none" w:sz="0" w:space="0" w:color="auto"/>
      </w:divBdr>
    </w:div>
    <w:div w:id="795871773">
      <w:bodyDiv w:val="1"/>
      <w:marLeft w:val="0"/>
      <w:marRight w:val="0"/>
      <w:marTop w:val="0"/>
      <w:marBottom w:val="0"/>
      <w:divBdr>
        <w:top w:val="none" w:sz="0" w:space="0" w:color="auto"/>
        <w:left w:val="none" w:sz="0" w:space="0" w:color="auto"/>
        <w:bottom w:val="none" w:sz="0" w:space="0" w:color="auto"/>
        <w:right w:val="none" w:sz="0" w:space="0" w:color="auto"/>
      </w:divBdr>
    </w:div>
    <w:div w:id="836265904">
      <w:bodyDiv w:val="1"/>
      <w:marLeft w:val="0"/>
      <w:marRight w:val="0"/>
      <w:marTop w:val="0"/>
      <w:marBottom w:val="0"/>
      <w:divBdr>
        <w:top w:val="none" w:sz="0" w:space="0" w:color="auto"/>
        <w:left w:val="none" w:sz="0" w:space="0" w:color="auto"/>
        <w:bottom w:val="none" w:sz="0" w:space="0" w:color="auto"/>
        <w:right w:val="none" w:sz="0" w:space="0" w:color="auto"/>
      </w:divBdr>
    </w:div>
    <w:div w:id="838229353">
      <w:bodyDiv w:val="1"/>
      <w:marLeft w:val="0"/>
      <w:marRight w:val="0"/>
      <w:marTop w:val="0"/>
      <w:marBottom w:val="0"/>
      <w:divBdr>
        <w:top w:val="none" w:sz="0" w:space="0" w:color="auto"/>
        <w:left w:val="none" w:sz="0" w:space="0" w:color="auto"/>
        <w:bottom w:val="none" w:sz="0" w:space="0" w:color="auto"/>
        <w:right w:val="none" w:sz="0" w:space="0" w:color="auto"/>
      </w:divBdr>
    </w:div>
    <w:div w:id="844855172">
      <w:bodyDiv w:val="1"/>
      <w:marLeft w:val="0"/>
      <w:marRight w:val="0"/>
      <w:marTop w:val="0"/>
      <w:marBottom w:val="0"/>
      <w:divBdr>
        <w:top w:val="none" w:sz="0" w:space="0" w:color="auto"/>
        <w:left w:val="none" w:sz="0" w:space="0" w:color="auto"/>
        <w:bottom w:val="none" w:sz="0" w:space="0" w:color="auto"/>
        <w:right w:val="none" w:sz="0" w:space="0" w:color="auto"/>
      </w:divBdr>
    </w:div>
    <w:div w:id="848638863">
      <w:bodyDiv w:val="1"/>
      <w:marLeft w:val="0"/>
      <w:marRight w:val="0"/>
      <w:marTop w:val="0"/>
      <w:marBottom w:val="0"/>
      <w:divBdr>
        <w:top w:val="none" w:sz="0" w:space="0" w:color="auto"/>
        <w:left w:val="none" w:sz="0" w:space="0" w:color="auto"/>
        <w:bottom w:val="none" w:sz="0" w:space="0" w:color="auto"/>
        <w:right w:val="none" w:sz="0" w:space="0" w:color="auto"/>
      </w:divBdr>
      <w:divsChild>
        <w:div w:id="931862841">
          <w:marLeft w:val="0"/>
          <w:marRight w:val="0"/>
          <w:marTop w:val="0"/>
          <w:marBottom w:val="0"/>
          <w:divBdr>
            <w:top w:val="none" w:sz="0" w:space="0" w:color="auto"/>
            <w:left w:val="none" w:sz="0" w:space="0" w:color="auto"/>
            <w:bottom w:val="none" w:sz="0" w:space="0" w:color="auto"/>
            <w:right w:val="none" w:sz="0" w:space="0" w:color="auto"/>
          </w:divBdr>
        </w:div>
      </w:divsChild>
    </w:div>
    <w:div w:id="852033547">
      <w:bodyDiv w:val="1"/>
      <w:marLeft w:val="0"/>
      <w:marRight w:val="0"/>
      <w:marTop w:val="0"/>
      <w:marBottom w:val="0"/>
      <w:divBdr>
        <w:top w:val="none" w:sz="0" w:space="0" w:color="auto"/>
        <w:left w:val="none" w:sz="0" w:space="0" w:color="auto"/>
        <w:bottom w:val="none" w:sz="0" w:space="0" w:color="auto"/>
        <w:right w:val="none" w:sz="0" w:space="0" w:color="auto"/>
      </w:divBdr>
      <w:divsChild>
        <w:div w:id="767117435">
          <w:marLeft w:val="0"/>
          <w:marRight w:val="0"/>
          <w:marTop w:val="0"/>
          <w:marBottom w:val="0"/>
          <w:divBdr>
            <w:top w:val="none" w:sz="0" w:space="0" w:color="auto"/>
            <w:left w:val="none" w:sz="0" w:space="0" w:color="auto"/>
            <w:bottom w:val="none" w:sz="0" w:space="0" w:color="auto"/>
            <w:right w:val="none" w:sz="0" w:space="0" w:color="auto"/>
          </w:divBdr>
        </w:div>
      </w:divsChild>
    </w:div>
    <w:div w:id="854074781">
      <w:bodyDiv w:val="1"/>
      <w:marLeft w:val="0"/>
      <w:marRight w:val="0"/>
      <w:marTop w:val="0"/>
      <w:marBottom w:val="0"/>
      <w:divBdr>
        <w:top w:val="none" w:sz="0" w:space="0" w:color="auto"/>
        <w:left w:val="none" w:sz="0" w:space="0" w:color="auto"/>
        <w:bottom w:val="none" w:sz="0" w:space="0" w:color="auto"/>
        <w:right w:val="none" w:sz="0" w:space="0" w:color="auto"/>
      </w:divBdr>
    </w:div>
    <w:div w:id="874348113">
      <w:bodyDiv w:val="1"/>
      <w:marLeft w:val="0"/>
      <w:marRight w:val="0"/>
      <w:marTop w:val="0"/>
      <w:marBottom w:val="0"/>
      <w:divBdr>
        <w:top w:val="none" w:sz="0" w:space="0" w:color="auto"/>
        <w:left w:val="none" w:sz="0" w:space="0" w:color="auto"/>
        <w:bottom w:val="none" w:sz="0" w:space="0" w:color="auto"/>
        <w:right w:val="none" w:sz="0" w:space="0" w:color="auto"/>
      </w:divBdr>
      <w:divsChild>
        <w:div w:id="179903918">
          <w:marLeft w:val="0"/>
          <w:marRight w:val="0"/>
          <w:marTop w:val="0"/>
          <w:marBottom w:val="0"/>
          <w:divBdr>
            <w:top w:val="none" w:sz="0" w:space="0" w:color="auto"/>
            <w:left w:val="none" w:sz="0" w:space="0" w:color="auto"/>
            <w:bottom w:val="none" w:sz="0" w:space="0" w:color="auto"/>
            <w:right w:val="none" w:sz="0" w:space="0" w:color="auto"/>
          </w:divBdr>
        </w:div>
      </w:divsChild>
    </w:div>
    <w:div w:id="884367631">
      <w:bodyDiv w:val="1"/>
      <w:marLeft w:val="0"/>
      <w:marRight w:val="0"/>
      <w:marTop w:val="0"/>
      <w:marBottom w:val="0"/>
      <w:divBdr>
        <w:top w:val="none" w:sz="0" w:space="0" w:color="auto"/>
        <w:left w:val="none" w:sz="0" w:space="0" w:color="auto"/>
        <w:bottom w:val="none" w:sz="0" w:space="0" w:color="auto"/>
        <w:right w:val="none" w:sz="0" w:space="0" w:color="auto"/>
      </w:divBdr>
      <w:divsChild>
        <w:div w:id="636688040">
          <w:marLeft w:val="0"/>
          <w:marRight w:val="0"/>
          <w:marTop w:val="0"/>
          <w:marBottom w:val="0"/>
          <w:divBdr>
            <w:top w:val="none" w:sz="0" w:space="0" w:color="auto"/>
            <w:left w:val="none" w:sz="0" w:space="0" w:color="auto"/>
            <w:bottom w:val="none" w:sz="0" w:space="0" w:color="auto"/>
            <w:right w:val="none" w:sz="0" w:space="0" w:color="auto"/>
          </w:divBdr>
        </w:div>
      </w:divsChild>
    </w:div>
    <w:div w:id="889464726">
      <w:bodyDiv w:val="1"/>
      <w:marLeft w:val="0"/>
      <w:marRight w:val="0"/>
      <w:marTop w:val="0"/>
      <w:marBottom w:val="0"/>
      <w:divBdr>
        <w:top w:val="none" w:sz="0" w:space="0" w:color="auto"/>
        <w:left w:val="none" w:sz="0" w:space="0" w:color="auto"/>
        <w:bottom w:val="none" w:sz="0" w:space="0" w:color="auto"/>
        <w:right w:val="none" w:sz="0" w:space="0" w:color="auto"/>
      </w:divBdr>
    </w:div>
    <w:div w:id="901326553">
      <w:bodyDiv w:val="1"/>
      <w:marLeft w:val="0"/>
      <w:marRight w:val="0"/>
      <w:marTop w:val="0"/>
      <w:marBottom w:val="0"/>
      <w:divBdr>
        <w:top w:val="none" w:sz="0" w:space="0" w:color="auto"/>
        <w:left w:val="none" w:sz="0" w:space="0" w:color="auto"/>
        <w:bottom w:val="none" w:sz="0" w:space="0" w:color="auto"/>
        <w:right w:val="none" w:sz="0" w:space="0" w:color="auto"/>
      </w:divBdr>
      <w:divsChild>
        <w:div w:id="440760089">
          <w:marLeft w:val="0"/>
          <w:marRight w:val="0"/>
          <w:marTop w:val="0"/>
          <w:marBottom w:val="300"/>
          <w:divBdr>
            <w:top w:val="none" w:sz="0" w:space="0" w:color="auto"/>
            <w:left w:val="none" w:sz="0" w:space="0" w:color="auto"/>
            <w:bottom w:val="none" w:sz="0" w:space="0" w:color="auto"/>
            <w:right w:val="none" w:sz="0" w:space="0" w:color="auto"/>
          </w:divBdr>
          <w:divsChild>
            <w:div w:id="805974017">
              <w:marLeft w:val="0"/>
              <w:marRight w:val="0"/>
              <w:marTop w:val="0"/>
              <w:marBottom w:val="0"/>
              <w:divBdr>
                <w:top w:val="none" w:sz="0" w:space="0" w:color="auto"/>
                <w:left w:val="none" w:sz="0" w:space="0" w:color="auto"/>
                <w:bottom w:val="none" w:sz="0" w:space="0" w:color="auto"/>
                <w:right w:val="none" w:sz="0" w:space="0" w:color="auto"/>
              </w:divBdr>
            </w:div>
          </w:divsChild>
        </w:div>
        <w:div w:id="264853375">
          <w:marLeft w:val="0"/>
          <w:marRight w:val="225"/>
          <w:marTop w:val="0"/>
          <w:marBottom w:val="0"/>
          <w:divBdr>
            <w:top w:val="none" w:sz="0" w:space="0" w:color="auto"/>
            <w:left w:val="none" w:sz="0" w:space="0" w:color="auto"/>
            <w:bottom w:val="none" w:sz="0" w:space="0" w:color="auto"/>
            <w:right w:val="none" w:sz="0" w:space="0" w:color="auto"/>
          </w:divBdr>
          <w:divsChild>
            <w:div w:id="1091466806">
              <w:marLeft w:val="0"/>
              <w:marRight w:val="0"/>
              <w:marTop w:val="0"/>
              <w:marBottom w:val="0"/>
              <w:divBdr>
                <w:top w:val="none" w:sz="0" w:space="0" w:color="auto"/>
                <w:left w:val="none" w:sz="0" w:space="0" w:color="auto"/>
                <w:bottom w:val="none" w:sz="0" w:space="0" w:color="auto"/>
                <w:right w:val="none" w:sz="0" w:space="0" w:color="auto"/>
              </w:divBdr>
              <w:divsChild>
                <w:div w:id="937642006">
                  <w:marLeft w:val="0"/>
                  <w:marRight w:val="0"/>
                  <w:marTop w:val="0"/>
                  <w:marBottom w:val="300"/>
                  <w:divBdr>
                    <w:top w:val="none" w:sz="0" w:space="0" w:color="auto"/>
                    <w:left w:val="none" w:sz="0" w:space="0" w:color="auto"/>
                    <w:bottom w:val="none" w:sz="0" w:space="0" w:color="auto"/>
                    <w:right w:val="none" w:sz="0" w:space="0" w:color="auto"/>
                  </w:divBdr>
                </w:div>
                <w:div w:id="1811634150">
                  <w:marLeft w:val="0"/>
                  <w:marRight w:val="0"/>
                  <w:marTop w:val="0"/>
                  <w:marBottom w:val="150"/>
                  <w:divBdr>
                    <w:top w:val="none" w:sz="0" w:space="0" w:color="auto"/>
                    <w:left w:val="none" w:sz="0" w:space="0" w:color="auto"/>
                    <w:bottom w:val="none" w:sz="0" w:space="0" w:color="auto"/>
                    <w:right w:val="none" w:sz="0" w:space="0" w:color="auto"/>
                  </w:divBdr>
                  <w:divsChild>
                    <w:div w:id="2033798816">
                      <w:marLeft w:val="0"/>
                      <w:marRight w:val="0"/>
                      <w:marTop w:val="0"/>
                      <w:marBottom w:val="0"/>
                      <w:divBdr>
                        <w:top w:val="none" w:sz="0" w:space="0" w:color="auto"/>
                        <w:left w:val="none" w:sz="0" w:space="0" w:color="auto"/>
                        <w:bottom w:val="none" w:sz="0" w:space="0" w:color="auto"/>
                        <w:right w:val="none" w:sz="0" w:space="0" w:color="auto"/>
                      </w:divBdr>
                      <w:divsChild>
                        <w:div w:id="1551379972">
                          <w:marLeft w:val="0"/>
                          <w:marRight w:val="0"/>
                          <w:marTop w:val="0"/>
                          <w:marBottom w:val="0"/>
                          <w:divBdr>
                            <w:top w:val="none" w:sz="0" w:space="0" w:color="auto"/>
                            <w:left w:val="none" w:sz="0" w:space="0" w:color="auto"/>
                            <w:bottom w:val="none" w:sz="0" w:space="0" w:color="auto"/>
                            <w:right w:val="single" w:sz="6" w:space="8" w:color="777777"/>
                          </w:divBdr>
                          <w:divsChild>
                            <w:div w:id="96213772">
                              <w:marLeft w:val="0"/>
                              <w:marRight w:val="0"/>
                              <w:marTop w:val="0"/>
                              <w:marBottom w:val="150"/>
                              <w:divBdr>
                                <w:top w:val="none" w:sz="0" w:space="0" w:color="auto"/>
                                <w:left w:val="none" w:sz="0" w:space="0" w:color="auto"/>
                                <w:bottom w:val="none" w:sz="0" w:space="0" w:color="auto"/>
                                <w:right w:val="none" w:sz="0" w:space="0" w:color="auto"/>
                              </w:divBdr>
                            </w:div>
                          </w:divsChild>
                        </w:div>
                        <w:div w:id="165873412">
                          <w:marLeft w:val="0"/>
                          <w:marRight w:val="0"/>
                          <w:marTop w:val="0"/>
                          <w:marBottom w:val="0"/>
                          <w:divBdr>
                            <w:top w:val="none" w:sz="0" w:space="0" w:color="auto"/>
                            <w:left w:val="none" w:sz="0" w:space="0" w:color="auto"/>
                            <w:bottom w:val="none" w:sz="0" w:space="0" w:color="auto"/>
                            <w:right w:val="none" w:sz="0" w:space="0" w:color="auto"/>
                          </w:divBdr>
                          <w:divsChild>
                            <w:div w:id="105465177">
                              <w:marLeft w:val="0"/>
                              <w:marRight w:val="0"/>
                              <w:marTop w:val="0"/>
                              <w:marBottom w:val="0"/>
                              <w:divBdr>
                                <w:top w:val="none" w:sz="0" w:space="0" w:color="auto"/>
                                <w:left w:val="none" w:sz="0" w:space="0" w:color="auto"/>
                                <w:bottom w:val="none" w:sz="0" w:space="0" w:color="auto"/>
                                <w:right w:val="none" w:sz="0" w:space="0" w:color="auto"/>
                              </w:divBdr>
                            </w:div>
                          </w:divsChild>
                        </w:div>
                        <w:div w:id="2082366698">
                          <w:marLeft w:val="0"/>
                          <w:marRight w:val="0"/>
                          <w:marTop w:val="0"/>
                          <w:marBottom w:val="0"/>
                          <w:divBdr>
                            <w:top w:val="none" w:sz="0" w:space="0" w:color="auto"/>
                            <w:left w:val="none" w:sz="0" w:space="0" w:color="auto"/>
                            <w:bottom w:val="none" w:sz="0" w:space="0" w:color="auto"/>
                            <w:right w:val="none" w:sz="0" w:space="0" w:color="auto"/>
                          </w:divBdr>
                          <w:divsChild>
                            <w:div w:id="7749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39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17981515">
      <w:bodyDiv w:val="1"/>
      <w:marLeft w:val="0"/>
      <w:marRight w:val="0"/>
      <w:marTop w:val="0"/>
      <w:marBottom w:val="0"/>
      <w:divBdr>
        <w:top w:val="none" w:sz="0" w:space="0" w:color="auto"/>
        <w:left w:val="none" w:sz="0" w:space="0" w:color="auto"/>
        <w:bottom w:val="none" w:sz="0" w:space="0" w:color="auto"/>
        <w:right w:val="none" w:sz="0" w:space="0" w:color="auto"/>
      </w:divBdr>
    </w:div>
    <w:div w:id="947346589">
      <w:bodyDiv w:val="1"/>
      <w:marLeft w:val="0"/>
      <w:marRight w:val="0"/>
      <w:marTop w:val="0"/>
      <w:marBottom w:val="0"/>
      <w:divBdr>
        <w:top w:val="none" w:sz="0" w:space="0" w:color="auto"/>
        <w:left w:val="none" w:sz="0" w:space="0" w:color="auto"/>
        <w:bottom w:val="none" w:sz="0" w:space="0" w:color="auto"/>
        <w:right w:val="none" w:sz="0" w:space="0" w:color="auto"/>
      </w:divBdr>
    </w:div>
    <w:div w:id="961496074">
      <w:bodyDiv w:val="1"/>
      <w:marLeft w:val="0"/>
      <w:marRight w:val="0"/>
      <w:marTop w:val="0"/>
      <w:marBottom w:val="0"/>
      <w:divBdr>
        <w:top w:val="none" w:sz="0" w:space="0" w:color="auto"/>
        <w:left w:val="none" w:sz="0" w:space="0" w:color="auto"/>
        <w:bottom w:val="none" w:sz="0" w:space="0" w:color="auto"/>
        <w:right w:val="none" w:sz="0" w:space="0" w:color="auto"/>
      </w:divBdr>
    </w:div>
    <w:div w:id="963345668">
      <w:bodyDiv w:val="1"/>
      <w:marLeft w:val="0"/>
      <w:marRight w:val="0"/>
      <w:marTop w:val="0"/>
      <w:marBottom w:val="0"/>
      <w:divBdr>
        <w:top w:val="none" w:sz="0" w:space="0" w:color="auto"/>
        <w:left w:val="none" w:sz="0" w:space="0" w:color="auto"/>
        <w:bottom w:val="none" w:sz="0" w:space="0" w:color="auto"/>
        <w:right w:val="none" w:sz="0" w:space="0" w:color="auto"/>
      </w:divBdr>
      <w:divsChild>
        <w:div w:id="2052801922">
          <w:marLeft w:val="0"/>
          <w:marRight w:val="0"/>
          <w:marTop w:val="0"/>
          <w:marBottom w:val="0"/>
          <w:divBdr>
            <w:top w:val="none" w:sz="0" w:space="0" w:color="auto"/>
            <w:left w:val="none" w:sz="0" w:space="0" w:color="auto"/>
            <w:bottom w:val="none" w:sz="0" w:space="0" w:color="auto"/>
            <w:right w:val="none" w:sz="0" w:space="0" w:color="auto"/>
          </w:divBdr>
        </w:div>
      </w:divsChild>
    </w:div>
    <w:div w:id="973605816">
      <w:bodyDiv w:val="1"/>
      <w:marLeft w:val="0"/>
      <w:marRight w:val="0"/>
      <w:marTop w:val="0"/>
      <w:marBottom w:val="0"/>
      <w:divBdr>
        <w:top w:val="none" w:sz="0" w:space="0" w:color="auto"/>
        <w:left w:val="none" w:sz="0" w:space="0" w:color="auto"/>
        <w:bottom w:val="none" w:sz="0" w:space="0" w:color="auto"/>
        <w:right w:val="none" w:sz="0" w:space="0" w:color="auto"/>
      </w:divBdr>
    </w:div>
    <w:div w:id="1013385062">
      <w:bodyDiv w:val="1"/>
      <w:marLeft w:val="0"/>
      <w:marRight w:val="0"/>
      <w:marTop w:val="0"/>
      <w:marBottom w:val="0"/>
      <w:divBdr>
        <w:top w:val="none" w:sz="0" w:space="0" w:color="auto"/>
        <w:left w:val="none" w:sz="0" w:space="0" w:color="auto"/>
        <w:bottom w:val="none" w:sz="0" w:space="0" w:color="auto"/>
        <w:right w:val="none" w:sz="0" w:space="0" w:color="auto"/>
      </w:divBdr>
    </w:div>
    <w:div w:id="1049302083">
      <w:bodyDiv w:val="1"/>
      <w:marLeft w:val="0"/>
      <w:marRight w:val="0"/>
      <w:marTop w:val="0"/>
      <w:marBottom w:val="0"/>
      <w:divBdr>
        <w:top w:val="none" w:sz="0" w:space="0" w:color="auto"/>
        <w:left w:val="none" w:sz="0" w:space="0" w:color="auto"/>
        <w:bottom w:val="none" w:sz="0" w:space="0" w:color="auto"/>
        <w:right w:val="none" w:sz="0" w:space="0" w:color="auto"/>
      </w:divBdr>
    </w:div>
    <w:div w:id="1050567396">
      <w:bodyDiv w:val="1"/>
      <w:marLeft w:val="0"/>
      <w:marRight w:val="0"/>
      <w:marTop w:val="0"/>
      <w:marBottom w:val="0"/>
      <w:divBdr>
        <w:top w:val="none" w:sz="0" w:space="0" w:color="auto"/>
        <w:left w:val="none" w:sz="0" w:space="0" w:color="auto"/>
        <w:bottom w:val="none" w:sz="0" w:space="0" w:color="auto"/>
        <w:right w:val="none" w:sz="0" w:space="0" w:color="auto"/>
      </w:divBdr>
    </w:div>
    <w:div w:id="1059129402">
      <w:bodyDiv w:val="1"/>
      <w:marLeft w:val="0"/>
      <w:marRight w:val="0"/>
      <w:marTop w:val="0"/>
      <w:marBottom w:val="0"/>
      <w:divBdr>
        <w:top w:val="none" w:sz="0" w:space="0" w:color="auto"/>
        <w:left w:val="none" w:sz="0" w:space="0" w:color="auto"/>
        <w:bottom w:val="none" w:sz="0" w:space="0" w:color="auto"/>
        <w:right w:val="none" w:sz="0" w:space="0" w:color="auto"/>
      </w:divBdr>
    </w:div>
    <w:div w:id="1069770313">
      <w:bodyDiv w:val="1"/>
      <w:marLeft w:val="0"/>
      <w:marRight w:val="0"/>
      <w:marTop w:val="0"/>
      <w:marBottom w:val="0"/>
      <w:divBdr>
        <w:top w:val="none" w:sz="0" w:space="0" w:color="auto"/>
        <w:left w:val="none" w:sz="0" w:space="0" w:color="auto"/>
        <w:bottom w:val="none" w:sz="0" w:space="0" w:color="auto"/>
        <w:right w:val="none" w:sz="0" w:space="0" w:color="auto"/>
      </w:divBdr>
    </w:div>
    <w:div w:id="1114833028">
      <w:bodyDiv w:val="1"/>
      <w:marLeft w:val="0"/>
      <w:marRight w:val="0"/>
      <w:marTop w:val="0"/>
      <w:marBottom w:val="0"/>
      <w:divBdr>
        <w:top w:val="none" w:sz="0" w:space="0" w:color="auto"/>
        <w:left w:val="none" w:sz="0" w:space="0" w:color="auto"/>
        <w:bottom w:val="none" w:sz="0" w:space="0" w:color="auto"/>
        <w:right w:val="none" w:sz="0" w:space="0" w:color="auto"/>
      </w:divBdr>
    </w:div>
    <w:div w:id="1131243289">
      <w:bodyDiv w:val="1"/>
      <w:marLeft w:val="0"/>
      <w:marRight w:val="0"/>
      <w:marTop w:val="0"/>
      <w:marBottom w:val="0"/>
      <w:divBdr>
        <w:top w:val="none" w:sz="0" w:space="0" w:color="auto"/>
        <w:left w:val="none" w:sz="0" w:space="0" w:color="auto"/>
        <w:bottom w:val="none" w:sz="0" w:space="0" w:color="auto"/>
        <w:right w:val="none" w:sz="0" w:space="0" w:color="auto"/>
      </w:divBdr>
    </w:div>
    <w:div w:id="1140340548">
      <w:bodyDiv w:val="1"/>
      <w:marLeft w:val="0"/>
      <w:marRight w:val="0"/>
      <w:marTop w:val="0"/>
      <w:marBottom w:val="0"/>
      <w:divBdr>
        <w:top w:val="none" w:sz="0" w:space="0" w:color="auto"/>
        <w:left w:val="none" w:sz="0" w:space="0" w:color="auto"/>
        <w:bottom w:val="none" w:sz="0" w:space="0" w:color="auto"/>
        <w:right w:val="none" w:sz="0" w:space="0" w:color="auto"/>
      </w:divBdr>
    </w:div>
    <w:div w:id="1175269412">
      <w:bodyDiv w:val="1"/>
      <w:marLeft w:val="0"/>
      <w:marRight w:val="0"/>
      <w:marTop w:val="0"/>
      <w:marBottom w:val="0"/>
      <w:divBdr>
        <w:top w:val="none" w:sz="0" w:space="0" w:color="auto"/>
        <w:left w:val="none" w:sz="0" w:space="0" w:color="auto"/>
        <w:bottom w:val="none" w:sz="0" w:space="0" w:color="auto"/>
        <w:right w:val="none" w:sz="0" w:space="0" w:color="auto"/>
      </w:divBdr>
    </w:div>
    <w:div w:id="1177311111">
      <w:bodyDiv w:val="1"/>
      <w:marLeft w:val="0"/>
      <w:marRight w:val="0"/>
      <w:marTop w:val="0"/>
      <w:marBottom w:val="0"/>
      <w:divBdr>
        <w:top w:val="none" w:sz="0" w:space="0" w:color="auto"/>
        <w:left w:val="none" w:sz="0" w:space="0" w:color="auto"/>
        <w:bottom w:val="none" w:sz="0" w:space="0" w:color="auto"/>
        <w:right w:val="none" w:sz="0" w:space="0" w:color="auto"/>
      </w:divBdr>
    </w:div>
    <w:div w:id="1202548042">
      <w:bodyDiv w:val="1"/>
      <w:marLeft w:val="0"/>
      <w:marRight w:val="0"/>
      <w:marTop w:val="0"/>
      <w:marBottom w:val="0"/>
      <w:divBdr>
        <w:top w:val="none" w:sz="0" w:space="0" w:color="auto"/>
        <w:left w:val="none" w:sz="0" w:space="0" w:color="auto"/>
        <w:bottom w:val="none" w:sz="0" w:space="0" w:color="auto"/>
        <w:right w:val="none" w:sz="0" w:space="0" w:color="auto"/>
      </w:divBdr>
      <w:divsChild>
        <w:div w:id="2068454494">
          <w:marLeft w:val="0"/>
          <w:marRight w:val="0"/>
          <w:marTop w:val="0"/>
          <w:marBottom w:val="0"/>
          <w:divBdr>
            <w:top w:val="none" w:sz="0" w:space="0" w:color="auto"/>
            <w:left w:val="none" w:sz="0" w:space="0" w:color="auto"/>
            <w:bottom w:val="none" w:sz="0" w:space="0" w:color="auto"/>
            <w:right w:val="none" w:sz="0" w:space="0" w:color="auto"/>
          </w:divBdr>
        </w:div>
      </w:divsChild>
    </w:div>
    <w:div w:id="1240947988">
      <w:bodyDiv w:val="1"/>
      <w:marLeft w:val="0"/>
      <w:marRight w:val="0"/>
      <w:marTop w:val="0"/>
      <w:marBottom w:val="0"/>
      <w:divBdr>
        <w:top w:val="none" w:sz="0" w:space="0" w:color="auto"/>
        <w:left w:val="none" w:sz="0" w:space="0" w:color="auto"/>
        <w:bottom w:val="none" w:sz="0" w:space="0" w:color="auto"/>
        <w:right w:val="none" w:sz="0" w:space="0" w:color="auto"/>
      </w:divBdr>
    </w:div>
    <w:div w:id="1246837582">
      <w:bodyDiv w:val="1"/>
      <w:marLeft w:val="0"/>
      <w:marRight w:val="0"/>
      <w:marTop w:val="0"/>
      <w:marBottom w:val="0"/>
      <w:divBdr>
        <w:top w:val="none" w:sz="0" w:space="0" w:color="auto"/>
        <w:left w:val="none" w:sz="0" w:space="0" w:color="auto"/>
        <w:bottom w:val="none" w:sz="0" w:space="0" w:color="auto"/>
        <w:right w:val="none" w:sz="0" w:space="0" w:color="auto"/>
      </w:divBdr>
    </w:div>
    <w:div w:id="1270743467">
      <w:bodyDiv w:val="1"/>
      <w:marLeft w:val="0"/>
      <w:marRight w:val="0"/>
      <w:marTop w:val="0"/>
      <w:marBottom w:val="0"/>
      <w:divBdr>
        <w:top w:val="none" w:sz="0" w:space="0" w:color="auto"/>
        <w:left w:val="none" w:sz="0" w:space="0" w:color="auto"/>
        <w:bottom w:val="none" w:sz="0" w:space="0" w:color="auto"/>
        <w:right w:val="none" w:sz="0" w:space="0" w:color="auto"/>
      </w:divBdr>
    </w:div>
    <w:div w:id="1391542344">
      <w:bodyDiv w:val="1"/>
      <w:marLeft w:val="0"/>
      <w:marRight w:val="0"/>
      <w:marTop w:val="0"/>
      <w:marBottom w:val="0"/>
      <w:divBdr>
        <w:top w:val="none" w:sz="0" w:space="0" w:color="auto"/>
        <w:left w:val="none" w:sz="0" w:space="0" w:color="auto"/>
        <w:bottom w:val="none" w:sz="0" w:space="0" w:color="auto"/>
        <w:right w:val="none" w:sz="0" w:space="0" w:color="auto"/>
      </w:divBdr>
      <w:divsChild>
        <w:div w:id="994645886">
          <w:marLeft w:val="0"/>
          <w:marRight w:val="0"/>
          <w:marTop w:val="0"/>
          <w:marBottom w:val="0"/>
          <w:divBdr>
            <w:top w:val="none" w:sz="0" w:space="0" w:color="auto"/>
            <w:left w:val="none" w:sz="0" w:space="0" w:color="auto"/>
            <w:bottom w:val="none" w:sz="0" w:space="0" w:color="auto"/>
            <w:right w:val="none" w:sz="0" w:space="0" w:color="auto"/>
          </w:divBdr>
        </w:div>
      </w:divsChild>
    </w:div>
    <w:div w:id="1403455118">
      <w:bodyDiv w:val="1"/>
      <w:marLeft w:val="0"/>
      <w:marRight w:val="0"/>
      <w:marTop w:val="0"/>
      <w:marBottom w:val="0"/>
      <w:divBdr>
        <w:top w:val="none" w:sz="0" w:space="0" w:color="auto"/>
        <w:left w:val="none" w:sz="0" w:space="0" w:color="auto"/>
        <w:bottom w:val="none" w:sz="0" w:space="0" w:color="auto"/>
        <w:right w:val="none" w:sz="0" w:space="0" w:color="auto"/>
      </w:divBdr>
    </w:div>
    <w:div w:id="1408068624">
      <w:bodyDiv w:val="1"/>
      <w:marLeft w:val="0"/>
      <w:marRight w:val="0"/>
      <w:marTop w:val="0"/>
      <w:marBottom w:val="0"/>
      <w:divBdr>
        <w:top w:val="none" w:sz="0" w:space="0" w:color="auto"/>
        <w:left w:val="none" w:sz="0" w:space="0" w:color="auto"/>
        <w:bottom w:val="none" w:sz="0" w:space="0" w:color="auto"/>
        <w:right w:val="none" w:sz="0" w:space="0" w:color="auto"/>
      </w:divBdr>
    </w:div>
    <w:div w:id="1413501184">
      <w:bodyDiv w:val="1"/>
      <w:marLeft w:val="0"/>
      <w:marRight w:val="0"/>
      <w:marTop w:val="0"/>
      <w:marBottom w:val="0"/>
      <w:divBdr>
        <w:top w:val="none" w:sz="0" w:space="0" w:color="auto"/>
        <w:left w:val="none" w:sz="0" w:space="0" w:color="auto"/>
        <w:bottom w:val="none" w:sz="0" w:space="0" w:color="auto"/>
        <w:right w:val="none" w:sz="0" w:space="0" w:color="auto"/>
      </w:divBdr>
    </w:div>
    <w:div w:id="1422221214">
      <w:bodyDiv w:val="1"/>
      <w:marLeft w:val="0"/>
      <w:marRight w:val="0"/>
      <w:marTop w:val="0"/>
      <w:marBottom w:val="0"/>
      <w:divBdr>
        <w:top w:val="none" w:sz="0" w:space="0" w:color="auto"/>
        <w:left w:val="none" w:sz="0" w:space="0" w:color="auto"/>
        <w:bottom w:val="none" w:sz="0" w:space="0" w:color="auto"/>
        <w:right w:val="none" w:sz="0" w:space="0" w:color="auto"/>
      </w:divBdr>
    </w:div>
    <w:div w:id="1442993134">
      <w:bodyDiv w:val="1"/>
      <w:marLeft w:val="0"/>
      <w:marRight w:val="0"/>
      <w:marTop w:val="0"/>
      <w:marBottom w:val="0"/>
      <w:divBdr>
        <w:top w:val="none" w:sz="0" w:space="0" w:color="auto"/>
        <w:left w:val="none" w:sz="0" w:space="0" w:color="auto"/>
        <w:bottom w:val="none" w:sz="0" w:space="0" w:color="auto"/>
        <w:right w:val="none" w:sz="0" w:space="0" w:color="auto"/>
      </w:divBdr>
    </w:div>
    <w:div w:id="1501431104">
      <w:bodyDiv w:val="1"/>
      <w:marLeft w:val="0"/>
      <w:marRight w:val="0"/>
      <w:marTop w:val="0"/>
      <w:marBottom w:val="0"/>
      <w:divBdr>
        <w:top w:val="none" w:sz="0" w:space="0" w:color="auto"/>
        <w:left w:val="none" w:sz="0" w:space="0" w:color="auto"/>
        <w:bottom w:val="none" w:sz="0" w:space="0" w:color="auto"/>
        <w:right w:val="none" w:sz="0" w:space="0" w:color="auto"/>
      </w:divBdr>
    </w:div>
    <w:div w:id="1517377442">
      <w:bodyDiv w:val="1"/>
      <w:marLeft w:val="0"/>
      <w:marRight w:val="0"/>
      <w:marTop w:val="0"/>
      <w:marBottom w:val="0"/>
      <w:divBdr>
        <w:top w:val="none" w:sz="0" w:space="0" w:color="auto"/>
        <w:left w:val="none" w:sz="0" w:space="0" w:color="auto"/>
        <w:bottom w:val="none" w:sz="0" w:space="0" w:color="auto"/>
        <w:right w:val="none" w:sz="0" w:space="0" w:color="auto"/>
      </w:divBdr>
      <w:divsChild>
        <w:div w:id="1468282085">
          <w:marLeft w:val="0"/>
          <w:marRight w:val="0"/>
          <w:marTop w:val="0"/>
          <w:marBottom w:val="0"/>
          <w:divBdr>
            <w:top w:val="none" w:sz="0" w:space="0" w:color="auto"/>
            <w:left w:val="none" w:sz="0" w:space="0" w:color="auto"/>
            <w:bottom w:val="none" w:sz="0" w:space="0" w:color="auto"/>
            <w:right w:val="none" w:sz="0" w:space="0" w:color="auto"/>
          </w:divBdr>
        </w:div>
      </w:divsChild>
    </w:div>
    <w:div w:id="1529371627">
      <w:bodyDiv w:val="1"/>
      <w:marLeft w:val="0"/>
      <w:marRight w:val="0"/>
      <w:marTop w:val="0"/>
      <w:marBottom w:val="0"/>
      <w:divBdr>
        <w:top w:val="none" w:sz="0" w:space="0" w:color="auto"/>
        <w:left w:val="none" w:sz="0" w:space="0" w:color="auto"/>
        <w:bottom w:val="none" w:sz="0" w:space="0" w:color="auto"/>
        <w:right w:val="none" w:sz="0" w:space="0" w:color="auto"/>
      </w:divBdr>
    </w:div>
    <w:div w:id="1541090176">
      <w:bodyDiv w:val="1"/>
      <w:marLeft w:val="0"/>
      <w:marRight w:val="0"/>
      <w:marTop w:val="0"/>
      <w:marBottom w:val="0"/>
      <w:divBdr>
        <w:top w:val="none" w:sz="0" w:space="0" w:color="auto"/>
        <w:left w:val="none" w:sz="0" w:space="0" w:color="auto"/>
        <w:bottom w:val="none" w:sz="0" w:space="0" w:color="auto"/>
        <w:right w:val="none" w:sz="0" w:space="0" w:color="auto"/>
      </w:divBdr>
    </w:div>
    <w:div w:id="1588921988">
      <w:bodyDiv w:val="1"/>
      <w:marLeft w:val="0"/>
      <w:marRight w:val="0"/>
      <w:marTop w:val="0"/>
      <w:marBottom w:val="0"/>
      <w:divBdr>
        <w:top w:val="none" w:sz="0" w:space="0" w:color="auto"/>
        <w:left w:val="none" w:sz="0" w:space="0" w:color="auto"/>
        <w:bottom w:val="none" w:sz="0" w:space="0" w:color="auto"/>
        <w:right w:val="none" w:sz="0" w:space="0" w:color="auto"/>
      </w:divBdr>
      <w:divsChild>
        <w:div w:id="1172721001">
          <w:marLeft w:val="0"/>
          <w:marRight w:val="0"/>
          <w:marTop w:val="0"/>
          <w:marBottom w:val="0"/>
          <w:divBdr>
            <w:top w:val="none" w:sz="0" w:space="0" w:color="auto"/>
            <w:left w:val="none" w:sz="0" w:space="0" w:color="auto"/>
            <w:bottom w:val="none" w:sz="0" w:space="0" w:color="auto"/>
            <w:right w:val="none" w:sz="0" w:space="0" w:color="auto"/>
          </w:divBdr>
        </w:div>
      </w:divsChild>
    </w:div>
    <w:div w:id="1597903708">
      <w:bodyDiv w:val="1"/>
      <w:marLeft w:val="0"/>
      <w:marRight w:val="0"/>
      <w:marTop w:val="0"/>
      <w:marBottom w:val="0"/>
      <w:divBdr>
        <w:top w:val="none" w:sz="0" w:space="0" w:color="auto"/>
        <w:left w:val="none" w:sz="0" w:space="0" w:color="auto"/>
        <w:bottom w:val="none" w:sz="0" w:space="0" w:color="auto"/>
        <w:right w:val="none" w:sz="0" w:space="0" w:color="auto"/>
      </w:divBdr>
    </w:div>
    <w:div w:id="1659573399">
      <w:bodyDiv w:val="1"/>
      <w:marLeft w:val="0"/>
      <w:marRight w:val="0"/>
      <w:marTop w:val="0"/>
      <w:marBottom w:val="0"/>
      <w:divBdr>
        <w:top w:val="none" w:sz="0" w:space="0" w:color="auto"/>
        <w:left w:val="none" w:sz="0" w:space="0" w:color="auto"/>
        <w:bottom w:val="none" w:sz="0" w:space="0" w:color="auto"/>
        <w:right w:val="none" w:sz="0" w:space="0" w:color="auto"/>
      </w:divBdr>
      <w:divsChild>
        <w:div w:id="283388019">
          <w:marLeft w:val="0"/>
          <w:marRight w:val="0"/>
          <w:marTop w:val="0"/>
          <w:marBottom w:val="0"/>
          <w:divBdr>
            <w:top w:val="none" w:sz="0" w:space="0" w:color="auto"/>
            <w:left w:val="none" w:sz="0" w:space="0" w:color="auto"/>
            <w:bottom w:val="none" w:sz="0" w:space="0" w:color="auto"/>
            <w:right w:val="none" w:sz="0" w:space="0" w:color="auto"/>
          </w:divBdr>
        </w:div>
      </w:divsChild>
    </w:div>
    <w:div w:id="1669794918">
      <w:bodyDiv w:val="1"/>
      <w:marLeft w:val="0"/>
      <w:marRight w:val="0"/>
      <w:marTop w:val="0"/>
      <w:marBottom w:val="0"/>
      <w:divBdr>
        <w:top w:val="none" w:sz="0" w:space="0" w:color="auto"/>
        <w:left w:val="none" w:sz="0" w:space="0" w:color="auto"/>
        <w:bottom w:val="none" w:sz="0" w:space="0" w:color="auto"/>
        <w:right w:val="none" w:sz="0" w:space="0" w:color="auto"/>
      </w:divBdr>
    </w:div>
    <w:div w:id="1680741028">
      <w:bodyDiv w:val="1"/>
      <w:marLeft w:val="0"/>
      <w:marRight w:val="0"/>
      <w:marTop w:val="0"/>
      <w:marBottom w:val="0"/>
      <w:divBdr>
        <w:top w:val="none" w:sz="0" w:space="0" w:color="auto"/>
        <w:left w:val="none" w:sz="0" w:space="0" w:color="auto"/>
        <w:bottom w:val="none" w:sz="0" w:space="0" w:color="auto"/>
        <w:right w:val="none" w:sz="0" w:space="0" w:color="auto"/>
      </w:divBdr>
    </w:div>
    <w:div w:id="1691027584">
      <w:bodyDiv w:val="1"/>
      <w:marLeft w:val="0"/>
      <w:marRight w:val="0"/>
      <w:marTop w:val="0"/>
      <w:marBottom w:val="0"/>
      <w:divBdr>
        <w:top w:val="none" w:sz="0" w:space="0" w:color="auto"/>
        <w:left w:val="none" w:sz="0" w:space="0" w:color="auto"/>
        <w:bottom w:val="none" w:sz="0" w:space="0" w:color="auto"/>
        <w:right w:val="none" w:sz="0" w:space="0" w:color="auto"/>
      </w:divBdr>
    </w:div>
    <w:div w:id="1716616323">
      <w:bodyDiv w:val="1"/>
      <w:marLeft w:val="0"/>
      <w:marRight w:val="0"/>
      <w:marTop w:val="0"/>
      <w:marBottom w:val="0"/>
      <w:divBdr>
        <w:top w:val="none" w:sz="0" w:space="0" w:color="auto"/>
        <w:left w:val="none" w:sz="0" w:space="0" w:color="auto"/>
        <w:bottom w:val="none" w:sz="0" w:space="0" w:color="auto"/>
        <w:right w:val="none" w:sz="0" w:space="0" w:color="auto"/>
      </w:divBdr>
    </w:div>
    <w:div w:id="1718435415">
      <w:bodyDiv w:val="1"/>
      <w:marLeft w:val="0"/>
      <w:marRight w:val="0"/>
      <w:marTop w:val="0"/>
      <w:marBottom w:val="0"/>
      <w:divBdr>
        <w:top w:val="none" w:sz="0" w:space="0" w:color="auto"/>
        <w:left w:val="none" w:sz="0" w:space="0" w:color="auto"/>
        <w:bottom w:val="none" w:sz="0" w:space="0" w:color="auto"/>
        <w:right w:val="none" w:sz="0" w:space="0" w:color="auto"/>
      </w:divBdr>
      <w:divsChild>
        <w:div w:id="706101018">
          <w:marLeft w:val="0"/>
          <w:marRight w:val="0"/>
          <w:marTop w:val="0"/>
          <w:marBottom w:val="0"/>
          <w:divBdr>
            <w:top w:val="none" w:sz="0" w:space="0" w:color="auto"/>
            <w:left w:val="none" w:sz="0" w:space="0" w:color="auto"/>
            <w:bottom w:val="none" w:sz="0" w:space="0" w:color="auto"/>
            <w:right w:val="none" w:sz="0" w:space="0" w:color="auto"/>
          </w:divBdr>
        </w:div>
      </w:divsChild>
    </w:div>
    <w:div w:id="1735354340">
      <w:bodyDiv w:val="1"/>
      <w:marLeft w:val="0"/>
      <w:marRight w:val="0"/>
      <w:marTop w:val="0"/>
      <w:marBottom w:val="0"/>
      <w:divBdr>
        <w:top w:val="none" w:sz="0" w:space="0" w:color="auto"/>
        <w:left w:val="none" w:sz="0" w:space="0" w:color="auto"/>
        <w:bottom w:val="none" w:sz="0" w:space="0" w:color="auto"/>
        <w:right w:val="none" w:sz="0" w:space="0" w:color="auto"/>
      </w:divBdr>
    </w:div>
    <w:div w:id="1750038796">
      <w:bodyDiv w:val="1"/>
      <w:marLeft w:val="0"/>
      <w:marRight w:val="0"/>
      <w:marTop w:val="0"/>
      <w:marBottom w:val="0"/>
      <w:divBdr>
        <w:top w:val="none" w:sz="0" w:space="0" w:color="auto"/>
        <w:left w:val="none" w:sz="0" w:space="0" w:color="auto"/>
        <w:bottom w:val="none" w:sz="0" w:space="0" w:color="auto"/>
        <w:right w:val="none" w:sz="0" w:space="0" w:color="auto"/>
      </w:divBdr>
      <w:divsChild>
        <w:div w:id="356319598">
          <w:marLeft w:val="0"/>
          <w:marRight w:val="0"/>
          <w:marTop w:val="0"/>
          <w:marBottom w:val="0"/>
          <w:divBdr>
            <w:top w:val="none" w:sz="0" w:space="0" w:color="auto"/>
            <w:left w:val="none" w:sz="0" w:space="0" w:color="auto"/>
            <w:bottom w:val="none" w:sz="0" w:space="0" w:color="auto"/>
            <w:right w:val="none" w:sz="0" w:space="0" w:color="auto"/>
          </w:divBdr>
        </w:div>
      </w:divsChild>
    </w:div>
    <w:div w:id="1757088248">
      <w:bodyDiv w:val="1"/>
      <w:marLeft w:val="0"/>
      <w:marRight w:val="0"/>
      <w:marTop w:val="0"/>
      <w:marBottom w:val="0"/>
      <w:divBdr>
        <w:top w:val="none" w:sz="0" w:space="0" w:color="auto"/>
        <w:left w:val="none" w:sz="0" w:space="0" w:color="auto"/>
        <w:bottom w:val="none" w:sz="0" w:space="0" w:color="auto"/>
        <w:right w:val="none" w:sz="0" w:space="0" w:color="auto"/>
      </w:divBdr>
    </w:div>
    <w:div w:id="1790781875">
      <w:bodyDiv w:val="1"/>
      <w:marLeft w:val="0"/>
      <w:marRight w:val="0"/>
      <w:marTop w:val="0"/>
      <w:marBottom w:val="0"/>
      <w:divBdr>
        <w:top w:val="none" w:sz="0" w:space="0" w:color="auto"/>
        <w:left w:val="none" w:sz="0" w:space="0" w:color="auto"/>
        <w:bottom w:val="none" w:sz="0" w:space="0" w:color="auto"/>
        <w:right w:val="none" w:sz="0" w:space="0" w:color="auto"/>
      </w:divBdr>
    </w:div>
    <w:div w:id="1801343138">
      <w:bodyDiv w:val="1"/>
      <w:marLeft w:val="0"/>
      <w:marRight w:val="0"/>
      <w:marTop w:val="0"/>
      <w:marBottom w:val="0"/>
      <w:divBdr>
        <w:top w:val="none" w:sz="0" w:space="0" w:color="auto"/>
        <w:left w:val="none" w:sz="0" w:space="0" w:color="auto"/>
        <w:bottom w:val="none" w:sz="0" w:space="0" w:color="auto"/>
        <w:right w:val="none" w:sz="0" w:space="0" w:color="auto"/>
      </w:divBdr>
    </w:div>
    <w:div w:id="1817525479">
      <w:bodyDiv w:val="1"/>
      <w:marLeft w:val="0"/>
      <w:marRight w:val="0"/>
      <w:marTop w:val="0"/>
      <w:marBottom w:val="0"/>
      <w:divBdr>
        <w:top w:val="none" w:sz="0" w:space="0" w:color="auto"/>
        <w:left w:val="none" w:sz="0" w:space="0" w:color="auto"/>
        <w:bottom w:val="none" w:sz="0" w:space="0" w:color="auto"/>
        <w:right w:val="none" w:sz="0" w:space="0" w:color="auto"/>
      </w:divBdr>
    </w:div>
    <w:div w:id="1819497528">
      <w:bodyDiv w:val="1"/>
      <w:marLeft w:val="0"/>
      <w:marRight w:val="0"/>
      <w:marTop w:val="0"/>
      <w:marBottom w:val="0"/>
      <w:divBdr>
        <w:top w:val="none" w:sz="0" w:space="0" w:color="auto"/>
        <w:left w:val="none" w:sz="0" w:space="0" w:color="auto"/>
        <w:bottom w:val="none" w:sz="0" w:space="0" w:color="auto"/>
        <w:right w:val="none" w:sz="0" w:space="0" w:color="auto"/>
      </w:divBdr>
      <w:divsChild>
        <w:div w:id="1469859317">
          <w:marLeft w:val="0"/>
          <w:marRight w:val="0"/>
          <w:marTop w:val="0"/>
          <w:marBottom w:val="0"/>
          <w:divBdr>
            <w:top w:val="none" w:sz="0" w:space="0" w:color="auto"/>
            <w:left w:val="none" w:sz="0" w:space="0" w:color="auto"/>
            <w:bottom w:val="none" w:sz="0" w:space="0" w:color="auto"/>
            <w:right w:val="none" w:sz="0" w:space="0" w:color="auto"/>
          </w:divBdr>
        </w:div>
      </w:divsChild>
    </w:div>
    <w:div w:id="1831365178">
      <w:bodyDiv w:val="1"/>
      <w:marLeft w:val="0"/>
      <w:marRight w:val="0"/>
      <w:marTop w:val="0"/>
      <w:marBottom w:val="0"/>
      <w:divBdr>
        <w:top w:val="none" w:sz="0" w:space="0" w:color="auto"/>
        <w:left w:val="none" w:sz="0" w:space="0" w:color="auto"/>
        <w:bottom w:val="none" w:sz="0" w:space="0" w:color="auto"/>
        <w:right w:val="none" w:sz="0" w:space="0" w:color="auto"/>
      </w:divBdr>
    </w:div>
    <w:div w:id="1841457720">
      <w:bodyDiv w:val="1"/>
      <w:marLeft w:val="0"/>
      <w:marRight w:val="0"/>
      <w:marTop w:val="0"/>
      <w:marBottom w:val="0"/>
      <w:divBdr>
        <w:top w:val="none" w:sz="0" w:space="0" w:color="auto"/>
        <w:left w:val="none" w:sz="0" w:space="0" w:color="auto"/>
        <w:bottom w:val="none" w:sz="0" w:space="0" w:color="auto"/>
        <w:right w:val="none" w:sz="0" w:space="0" w:color="auto"/>
      </w:divBdr>
    </w:div>
    <w:div w:id="1867787150">
      <w:bodyDiv w:val="1"/>
      <w:marLeft w:val="0"/>
      <w:marRight w:val="0"/>
      <w:marTop w:val="0"/>
      <w:marBottom w:val="0"/>
      <w:divBdr>
        <w:top w:val="none" w:sz="0" w:space="0" w:color="auto"/>
        <w:left w:val="none" w:sz="0" w:space="0" w:color="auto"/>
        <w:bottom w:val="none" w:sz="0" w:space="0" w:color="auto"/>
        <w:right w:val="none" w:sz="0" w:space="0" w:color="auto"/>
      </w:divBdr>
      <w:divsChild>
        <w:div w:id="1036586822">
          <w:marLeft w:val="0"/>
          <w:marRight w:val="0"/>
          <w:marTop w:val="0"/>
          <w:marBottom w:val="0"/>
          <w:divBdr>
            <w:top w:val="none" w:sz="0" w:space="0" w:color="auto"/>
            <w:left w:val="none" w:sz="0" w:space="0" w:color="auto"/>
            <w:bottom w:val="none" w:sz="0" w:space="0" w:color="auto"/>
            <w:right w:val="none" w:sz="0" w:space="0" w:color="auto"/>
          </w:divBdr>
        </w:div>
      </w:divsChild>
    </w:div>
    <w:div w:id="1872259068">
      <w:bodyDiv w:val="1"/>
      <w:marLeft w:val="0"/>
      <w:marRight w:val="0"/>
      <w:marTop w:val="0"/>
      <w:marBottom w:val="0"/>
      <w:divBdr>
        <w:top w:val="none" w:sz="0" w:space="0" w:color="auto"/>
        <w:left w:val="none" w:sz="0" w:space="0" w:color="auto"/>
        <w:bottom w:val="none" w:sz="0" w:space="0" w:color="auto"/>
        <w:right w:val="none" w:sz="0" w:space="0" w:color="auto"/>
      </w:divBdr>
    </w:div>
    <w:div w:id="1969123038">
      <w:bodyDiv w:val="1"/>
      <w:marLeft w:val="0"/>
      <w:marRight w:val="0"/>
      <w:marTop w:val="0"/>
      <w:marBottom w:val="0"/>
      <w:divBdr>
        <w:top w:val="none" w:sz="0" w:space="0" w:color="auto"/>
        <w:left w:val="none" w:sz="0" w:space="0" w:color="auto"/>
        <w:bottom w:val="none" w:sz="0" w:space="0" w:color="auto"/>
        <w:right w:val="none" w:sz="0" w:space="0" w:color="auto"/>
      </w:divBdr>
    </w:div>
    <w:div w:id="2036224579">
      <w:bodyDiv w:val="1"/>
      <w:marLeft w:val="0"/>
      <w:marRight w:val="0"/>
      <w:marTop w:val="0"/>
      <w:marBottom w:val="0"/>
      <w:divBdr>
        <w:top w:val="none" w:sz="0" w:space="0" w:color="auto"/>
        <w:left w:val="none" w:sz="0" w:space="0" w:color="auto"/>
        <w:bottom w:val="none" w:sz="0" w:space="0" w:color="auto"/>
        <w:right w:val="none" w:sz="0" w:space="0" w:color="auto"/>
      </w:divBdr>
      <w:divsChild>
        <w:div w:id="1509370936">
          <w:marLeft w:val="0"/>
          <w:marRight w:val="0"/>
          <w:marTop w:val="0"/>
          <w:marBottom w:val="0"/>
          <w:divBdr>
            <w:top w:val="none" w:sz="0" w:space="0" w:color="auto"/>
            <w:left w:val="none" w:sz="0" w:space="0" w:color="auto"/>
            <w:bottom w:val="none" w:sz="0" w:space="0" w:color="auto"/>
            <w:right w:val="none" w:sz="0" w:space="0" w:color="auto"/>
          </w:divBdr>
        </w:div>
      </w:divsChild>
    </w:div>
    <w:div w:id="2104303754">
      <w:bodyDiv w:val="1"/>
      <w:marLeft w:val="0"/>
      <w:marRight w:val="0"/>
      <w:marTop w:val="0"/>
      <w:marBottom w:val="0"/>
      <w:divBdr>
        <w:top w:val="none" w:sz="0" w:space="0" w:color="auto"/>
        <w:left w:val="none" w:sz="0" w:space="0" w:color="auto"/>
        <w:bottom w:val="none" w:sz="0" w:space="0" w:color="auto"/>
        <w:right w:val="none" w:sz="0" w:space="0" w:color="auto"/>
      </w:divBdr>
    </w:div>
    <w:div w:id="212626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vedtver.ru/news/opinions/olga-smirnova-blagodarja-nacproektu-obrazovanie-v-jetoj-sfere-proizoshli-sushhestvennye-izmenenija/" TargetMode="External"/><Relationship Id="rId299" Type="http://schemas.openxmlformats.org/officeDocument/2006/relationships/hyperlink" Target="https://xn--80aeaggbsdn1am6affp.xn--80aaccp4ajwpkgbl4lpb.xn--p1ai/news/novosti-regiona/v-tveri-proydet-tvorcheskiy-art-marafon-kraski-vesny-posvyashchennyy-dnyu-vossoedineniya-kryma-i-sev/" TargetMode="External"/><Relationship Id="rId303" Type="http://schemas.openxmlformats.org/officeDocument/2006/relationships/hyperlink" Target="https://panoramapro.ru/art-marafon-kraski-vesny-v-tveri/" TargetMode="External"/><Relationship Id="rId21" Type="http://schemas.openxmlformats.org/officeDocument/2006/relationships/hyperlink" Target="http://nvestnik.ru/2022/03/&#1074;-&#1090;&#1074;&#1077;&#1088;&#1089;&#1082;&#1086;&#1081;-&#1086;&#1073;&#1083;&#1072;&#1089;&#1090;&#1080;-&#1074;-&#1101;&#1090;&#1086;&#1084;-&#1075;&#1086;&#1076;&#1091;-&#1088;&#1077;&#1084;&#1086;&#1085;&#1090;&#1085;/" TargetMode="External"/><Relationship Id="rId42" Type="http://schemas.openxmlformats.org/officeDocument/2006/relationships/hyperlink" Target="http://konzarya.ru/node/19643" TargetMode="External"/><Relationship Id="rId63" Type="http://schemas.openxmlformats.org/officeDocument/2006/relationships/hyperlink" Target="https://www.tver.kp.ru/online/news/4666877/" TargetMode="External"/><Relationship Id="rId84" Type="http://schemas.openxmlformats.org/officeDocument/2006/relationships/hyperlink" Target="http://tver-news.net/politics/2022/03/16/85145.html" TargetMode="External"/><Relationship Id="rId138" Type="http://schemas.openxmlformats.org/officeDocument/2006/relationships/hyperlink" Target="https://tverigrad.ru/publication/gubernator-tverskoj-oblasti-prinjal-uchastie-v-soveshhanii-pod-rukovodstvom-prezidenta-rf-vladimira-putina/" TargetMode="External"/><Relationship Id="rId159" Type="http://schemas.openxmlformats.org/officeDocument/2006/relationships/hyperlink" Target="https://xn--80aeambocfgbf8ag0asfr.xn--80aaccp4ajwpkgbl4lpb.xn--p1ai/news/novosti-regiona/gubernator-igor-rudenya-prinyal-uchastie-v-soveshchanii-pod-rukovodstvom-prezidenta-rf-vladimira-put/" TargetMode="External"/><Relationship Id="rId324" Type="http://schemas.openxmlformats.org/officeDocument/2006/relationships/hyperlink" Target="https://xn--80aeaggbsdn1am6affp.xn--80aaccp4ajwpkgbl4lpb.xn--p1ai/news/novosti-regiona/predprinimateli-tverskoy-oblasti-smogut-poluchit-pomoshch-ot-obshchestvennogo-soveta-po-podderzhke-m/" TargetMode="External"/><Relationship Id="rId345" Type="http://schemas.openxmlformats.org/officeDocument/2006/relationships/hyperlink" Target="https://&#1073;&#1077;&#1083;&#1100;&#1089;&#1082;&#1072;&#1103;&#1087;&#1088;&#1072;&#1074;&#1076;&#1072;.&#1090;&#1074;&#1077;&#1088;&#1089;&#1082;&#1072;&#1103;&#1086;&#1073;&#1083;&#1072;&#1089;&#1090;&#1100;.&#1088;&#1092;/news/novosti-regiona/zhiteley-tverskoy-oblasti-priglashayut-k-uchastiyu-v-konkurse-issledovatelskikh-i-tvorcheskikh-rabot/" TargetMode="External"/><Relationship Id="rId366" Type="http://schemas.openxmlformats.org/officeDocument/2006/relationships/footer" Target="footer3.xml"/><Relationship Id="rId170" Type="http://schemas.openxmlformats.org/officeDocument/2006/relationships/hyperlink" Target="https://xn--80aeaggbsdn1am6affp.xn--80aaccp4ajwpkgbl4lpb.xn--p1ai/news/novosti-regiona/v-tverskoy-oblasti-nachali-rabotat-pabliki-proekta-obyasnyaem-rf-v-sotsialnykh-setyakh/" TargetMode="External"/><Relationship Id="rId191" Type="http://schemas.openxmlformats.org/officeDocument/2006/relationships/hyperlink" Target="https://xn----ctbbkcp3ddjc7i.xn--p1ai/dailynews/v-tverskoy-oblasti-startovala-rabota-pablikov-obyasnyaem-rf/" TargetMode="External"/><Relationship Id="rId205" Type="http://schemas.openxmlformats.org/officeDocument/2006/relationships/hyperlink" Target="https://vedtver.ru/news/society/agrarii-tverskoj-oblasti-namereny-vospolzovatsja-merami-podderzhki-biznesa/" TargetMode="External"/><Relationship Id="rId226" Type="http://schemas.openxmlformats.org/officeDocument/2006/relationships/hyperlink" Target="https://vedtver.ru/news/society/na-turisticheskoj-vystavke-mitt-tverskaja-oblast-podpisala-soglashenie-po-razvitiju-proekta-atlas-vodnyh-putej-rossii/" TargetMode="External"/><Relationship Id="rId247" Type="http://schemas.openxmlformats.org/officeDocument/2006/relationships/hyperlink" Target="http://tver-news.net/other/2022/03/16/85236.html" TargetMode="External"/><Relationship Id="rId107" Type="http://schemas.openxmlformats.org/officeDocument/2006/relationships/hyperlink" Target="https://www.afanasy.biz/news/society/189989" TargetMode="External"/><Relationship Id="rId268" Type="http://schemas.openxmlformats.org/officeDocument/2006/relationships/hyperlink" Target="http://udomelskaya-gazeta.ru/news/media/2022/3/16/na-vebinare-v-tverskom-tsentre-moj-biznes-predprinimatelyam-rasskazhut-o-novyih-merah-podderzhki/" TargetMode="External"/><Relationship Id="rId289" Type="http://schemas.openxmlformats.org/officeDocument/2006/relationships/hyperlink" Target="https://xn--b1afbmcjbrdg5afn.xn--80aaccp4ajwpkgbl4lpb.xn--p1ai/news/novosti-regiona/igor-rudenya-pozdravil-s-dnem-rozhdeniya-uchastnitsu-velikoy-otechestvennoy-voyny-mariyu-pavlovnu-lo/" TargetMode="External"/><Relationship Id="rId11" Type="http://schemas.openxmlformats.org/officeDocument/2006/relationships/chart" Target="charts/chart3.xml"/><Relationship Id="rId32" Type="http://schemas.openxmlformats.org/officeDocument/2006/relationships/hyperlink" Target="https://xn--80atgafdsv.xn--80aaccp4ajwpkgbl4lpb.xn--p1ai/news/novosti-regiona/v-tverskoy-oblasti-v-etom-godu-remontnye-raboty-provedut-v-21-uchrezhdenii-sotszashchity/" TargetMode="External"/><Relationship Id="rId53" Type="http://schemas.openxmlformats.org/officeDocument/2006/relationships/hyperlink" Target="http://kuvznama.ru/gubernator-igor-rudenja-vyrazil-soboleznovanija-v-svjazi-s-uhodom-iz-zhizni-frontovika-ivana-alekseevicha-hvostenko.html" TargetMode="External"/><Relationship Id="rId74" Type="http://schemas.openxmlformats.org/officeDocument/2006/relationships/hyperlink" Target="https://xn--b1afbmcjbrdg5afn.xn--80aaccp4ajwpkgbl4lpb.xn--p1ai/news/novosti-regiona/gubernator-igor-rudenya-vyrazil-soboleznovaniya-v-svyazi-s-ukhodom-iz-zhizni-frontovika-ivana-alekse/" TargetMode="External"/><Relationship Id="rId128" Type="http://schemas.openxmlformats.org/officeDocument/2006/relationships/hyperlink" Target="https://tverlife.ru/regional/natalja-roshhina-nacproekty-menjajut-nastojashhee-i-budushhee/" TargetMode="External"/><Relationship Id="rId149" Type="http://schemas.openxmlformats.org/officeDocument/2006/relationships/hyperlink" Target="https://vedtver.ru/news/society/igor-rudenja-prinjal-uchastie-v-soveshhanii-pod-rukovodstvom-prezidenta-rf-o-merah-socialno-jekonomicheskoj-podderzhki-subektov-strany/" TargetMode="External"/><Relationship Id="rId314" Type="http://schemas.openxmlformats.org/officeDocument/2006/relationships/hyperlink" Target="https://xn--80aaaggh4d0a.xn--80aaccp4ajwpkgbl4lpb.xn--p1ai/news/novosti-regiona/v-tveri-proydet-tvorcheskiy-art-marafon-kraski-vesny-posvyashchennyy-dnyu-vossoedineniya-kryma-i-sev/" TargetMode="External"/><Relationship Id="rId335" Type="http://schemas.openxmlformats.org/officeDocument/2006/relationships/hyperlink" Target="https://xn--80atgafdsv.xn--80aaccp4ajwpkgbl4lpb.xn--p1ai/news/novosti-regiona/predprinimateli-tverskoy-oblasti-smogut-poluchit-pomoshch-ot-obshchestvennogo-soveta-po-podderzhke-m/" TargetMode="External"/><Relationship Id="rId356" Type="http://schemas.openxmlformats.org/officeDocument/2006/relationships/hyperlink" Target="https://leninskoeznamya.tverreg.ru/news/novosti-regiona/zhiteley-tverskoy-oblasti-priglashayut-k-uchastiyu-v-konkurse-issledovatelskikh-i-tvorcheskikh-rabot/" TargetMode="External"/><Relationship Id="rId5" Type="http://schemas.openxmlformats.org/officeDocument/2006/relationships/webSettings" Target="webSettings.xml"/><Relationship Id="rId95" Type="http://schemas.openxmlformats.org/officeDocument/2006/relationships/hyperlink" Target="https://toptver.ru/lenta/tverskaja-oblast-otpravila-chetvertuju-partiju-gumanitarnoj-pomoshhi-zhiteljam-donbassa/" TargetMode="External"/><Relationship Id="rId160" Type="http://schemas.openxmlformats.org/officeDocument/2006/relationships/hyperlink" Target="https://xn--80aaaggh4d0a.xn--80aaccp4ajwpkgbl4lpb.xn--p1ai/news/novosti-regiona/gubernator-igor-rudenya-prinyal-uchastie-v-soveshchanii-pod-rukovodstvom-prezidenta-rf-vladimira-put/" TargetMode="External"/><Relationship Id="rId181" Type="http://schemas.openxmlformats.org/officeDocument/2006/relationships/hyperlink" Target="https://xn--80adnee0afc6kza.xn--80aaccp4ajwpkgbl4lpb.xn--p1ai/news/novosti-regiona/v-tverskoy-oblasti-nachali-rabotat-pabliki-proekta-obyasnyaem-rf-v-sotsialnykh-setyakh/" TargetMode="External"/><Relationship Id="rId216" Type="http://schemas.openxmlformats.org/officeDocument/2006/relationships/hyperlink" Target="https://xn--80atgafdsv.xn--80aaccp4ajwpkgbl4lpb.xn--p1ai/news/novosti-regiona/agrarii-verkhnevolzhya-namereny-aktivno-vospolzovatsya-paketom-mer-po-podderzhke-predprinimatelskoy-/" TargetMode="External"/><Relationship Id="rId237" Type="http://schemas.openxmlformats.org/officeDocument/2006/relationships/hyperlink" Target="https://tverlife.ru/regional/tverskaja-oblast-podpisala-soglashenie-po-razvitiju-proekta-atlas-vodnyh-putej-rossii/" TargetMode="External"/><Relationship Id="rId258" Type="http://schemas.openxmlformats.org/officeDocument/2006/relationships/hyperlink" Target="https://vedtver.ru/news/society/na-vebinare-v-tverskom-centre-moj-biznes-predprinimateljam-rasskazhut-o-novyh-merah-podderzhki/" TargetMode="External"/><Relationship Id="rId279" Type="http://schemas.openxmlformats.org/officeDocument/2006/relationships/hyperlink" Target="https://www.tver.kp.ru/online/news/4667261/" TargetMode="External"/><Relationship Id="rId22" Type="http://schemas.openxmlformats.org/officeDocument/2006/relationships/hyperlink" Target="https://xn--80abdrbegn5ad8au4b7fub.xn--80aaccp4ajwpkgbl4lpb.xn--p1ai/news/novosti-regiona/v-tverskoy-oblasti-v-etom-godu-remontnye-raboty-provedut-v-21-uchrezhdenii-sotszashchity/" TargetMode="External"/><Relationship Id="rId43" Type="http://schemas.openxmlformats.org/officeDocument/2006/relationships/hyperlink" Target="http://bzgazeta.ru/novosti/v-tverskoj-oblasti-v-etom-godu-remontnye-raboty-provedut-v-21-uchrezhdenii-soczashhity.html" TargetMode="External"/><Relationship Id="rId64" Type="http://schemas.openxmlformats.org/officeDocument/2006/relationships/hyperlink" Target="https://xn--80abdrbegn5ad8au4b7fub.xn--80aaccp4ajwpkgbl4lpb.xn--p1ai/news/novosti-regiona/gubernator-igor-rudenya-vyrazil-soboleznovaniya-v-svyazi-s-ukhodom-iz-zhizni-frontovika-ivana-alekse/" TargetMode="External"/><Relationship Id="rId118" Type="http://schemas.openxmlformats.org/officeDocument/2006/relationships/hyperlink" Target="https://tverlife.ru/regional/anatolij-birjukov-nacproekty-imejut-opredeljajushhee-znachenie-dlja-jekonomiki-i-socialnoj-sfery/" TargetMode="External"/><Relationship Id="rId139" Type="http://schemas.openxmlformats.org/officeDocument/2006/relationships/hyperlink" Target="https://&#1073;&#1077;&#1083;&#1100;&#1089;&#1082;&#1072;&#1103;&#1087;&#1088;&#1072;&#1074;&#1076;&#1072;.&#1090;&#1074;&#1077;&#1088;&#1089;&#1082;&#1072;&#1103;&#1086;&#1073;&#1083;&#1072;&#1089;&#1090;&#1100;.&#1088;&#1092;/news/novosti-regiona/gubernator-igor-rudenya-prinyal-uchastie-v-soveshchanii-pod-rukovodstvom-prezidenta-rf-vladimira-put/" TargetMode="External"/><Relationship Id="rId290" Type="http://schemas.openxmlformats.org/officeDocument/2006/relationships/hyperlink" Target="https://xn--80adnee0afc6kza.xn--80aaccp4ajwpkgbl4lpb.xn--p1ai/news/novosti-regiona/igor-rudenya-pozdravil-s-dnem-rozhdeniya-uchastnitsu-velikoy-otechestvennoy-voyny-mariyu-pavlovnu-lo/" TargetMode="External"/><Relationship Id="rId304" Type="http://schemas.openxmlformats.org/officeDocument/2006/relationships/hyperlink" Target="https://xn--b1aaibidbbdn6bkolfhr9u.xn--80aaccp4ajwpkgbl4lpb.xn--p1ai/news/novosti-regiona/v-tveri-proydet-tvorcheskiy-art-marafon-kraski-vesny-posvyashchennyy-dnyu-vossoedineniya-kryma-i-sev/" TargetMode="External"/><Relationship Id="rId325" Type="http://schemas.openxmlformats.org/officeDocument/2006/relationships/hyperlink" Target="https://&#1073;&#1077;&#1083;&#1100;&#1089;&#1082;&#1072;&#1103;&#1087;&#1088;&#1072;&#1074;&#1076;&#1072;.&#1090;&#1074;&#1077;&#1088;&#1089;&#1082;&#1072;&#1103;&#1086;&#1073;&#1083;&#1072;&#1089;&#1090;&#1100;.&#1088;&#1092;/news/novosti-regiona/predprinimateli-tverskoy-oblasti-smogut-poluchit-pomoshch-ot-obshchestvennogo-soveta-po-podderzhke-m/" TargetMode="External"/><Relationship Id="rId346" Type="http://schemas.openxmlformats.org/officeDocument/2006/relationships/hyperlink" Target="https://xn--80abdrbegn5ad8au4b7fub.xn--80aaccp4ajwpkgbl4lpb.xn--p1ai/news/novosti-regiona/zhiteley-tverskoy-oblasti-priglashayut-k-uchastiyu-v-konkurse-issledovatelskikh-i-tvorcheskikh-rabot/" TargetMode="External"/><Relationship Id="rId367" Type="http://schemas.openxmlformats.org/officeDocument/2006/relationships/fontTable" Target="fontTable.xml"/><Relationship Id="rId85" Type="http://schemas.openxmlformats.org/officeDocument/2006/relationships/hyperlink" Target="https://tass.ru/obschestvo/14092209" TargetMode="External"/><Relationship Id="rId150" Type="http://schemas.openxmlformats.org/officeDocument/2006/relationships/hyperlink" Target="https://xn--80adnee0afc6kza.xn--80aaccp4ajwpkgbl4lpb.xn--p1ai/news/novosti-regiona/gubernator-igor-rudenya-prinyal-uchastie-v-soveshchanii-pod-rukovodstvom-prezidenta-rf-vladimira-put/" TargetMode="External"/><Relationship Id="rId171" Type="http://schemas.openxmlformats.org/officeDocument/2006/relationships/hyperlink" Target="https://xn--80atgafdsv.xn--80aaccp4ajwpkgbl4lpb.xn--p1ai/news/novosti-regiona/v-tverskoy-oblasti-nachali-rabotat-pabliki-proekta-obyasnyaem-rf-v-sotsialnykh-setyakh/" TargetMode="External"/><Relationship Id="rId192" Type="http://schemas.openxmlformats.org/officeDocument/2006/relationships/hyperlink" Target="https://tverlife.ru/regional/v-tverskoj-oblasti-nachali-rabotat-pabliki-proekta-objasnjaem-rf-v-socsetjah/" TargetMode="External"/><Relationship Id="rId206" Type="http://schemas.openxmlformats.org/officeDocument/2006/relationships/hyperlink" Target="https://leninskoeznamya.tverreg.ru/news/novosti-regiona/agrarii-verkhnevolzhya-namereny-aktivno-vospolzovatsya-paketom-mer-po-podderzhke-predprinimatelskoy-/" TargetMode="External"/><Relationship Id="rId227" Type="http://schemas.openxmlformats.org/officeDocument/2006/relationships/hyperlink" Target="https://&#1073;&#1077;&#1083;&#1100;&#1089;&#1082;&#1072;&#1103;&#1087;&#1088;&#1072;&#1074;&#1076;&#1072;.&#1090;&#1074;&#1077;&#1088;&#1089;&#1082;&#1072;&#1103;&#1086;&#1073;&#1083;&#1072;&#1089;&#1090;&#1100;.&#1088;&#1092;/news/novosti-regiona/na-turisticheskoy-vystavke-mitt-tverskaya-oblast-podpisala-soglashenie-po-razvitiyu-proekta-atlas-vo/" TargetMode="External"/><Relationship Id="rId248" Type="http://schemas.openxmlformats.org/officeDocument/2006/relationships/hyperlink" Target="http://tver-news.net/society/2022/03/16/85217.html" TargetMode="External"/><Relationship Id="rId269" Type="http://schemas.openxmlformats.org/officeDocument/2006/relationships/hyperlink" Target="https://xn--b1aaibidbbdn6bkolfhr9u.xn--80aaccp4ajwpkgbl4lpb.xn--p1ai/news/novosti-regiona/na-vebinare-v-tverskom-tsentre-moy-biznes-predprinimatelyam-rasskazhut-o-novykh-merakh-podderzhki-ek/" TargetMode="External"/><Relationship Id="rId12" Type="http://schemas.openxmlformats.org/officeDocument/2006/relationships/hyperlink" Target="https://ria.ru/20220316/remont-1778450263.html" TargetMode="External"/><Relationship Id="rId33" Type="http://schemas.openxmlformats.org/officeDocument/2006/relationships/hyperlink" Target="https://xn--80aeambocfgbf8ag0asfr.xn--80aaccp4ajwpkgbl4lpb.xn--p1ai/news/novosti-regiona/v-tverskoy-oblasti-v-etom-godu-remontnye-raboty-provedut-v-21-uchrezhdenii-sotszashchity/" TargetMode="External"/><Relationship Id="rId108" Type="http://schemas.openxmlformats.org/officeDocument/2006/relationships/hyperlink" Target="https://tverlife.ru/regional/tverskaja-oblast-otpravila-chetvertuju-partiju-gumanitarnoj-pomoshhi-zhiteljam-doneckoj-i-luganskoj-narodnyh-respublik/" TargetMode="External"/><Relationship Id="rId129" Type="http://schemas.openxmlformats.org/officeDocument/2006/relationships/hyperlink" Target="https://tverlife.ru/regional/antonina-kozhevnikova-nadeemsja-chto-mnogodetnye-semi-ostanutsja-v-zone-povyshennogo-vnimanija-gosudarstva/" TargetMode="External"/><Relationship Id="rId280" Type="http://schemas.openxmlformats.org/officeDocument/2006/relationships/hyperlink" Target="https://tver.mk.ru/social/2022/03/16/101-god-ispolnilsya-veteranu-velikoy-otechestvennoy-voyny-iz-tveri.html" TargetMode="External"/><Relationship Id="rId315" Type="http://schemas.openxmlformats.org/officeDocument/2006/relationships/hyperlink" Target="https://leninskoeznamya.tverreg.ru/news/novosti-regiona/v-tveri-proydet-tvorcheskiy-art-marafon-kraski-vesny-posvyashchennyy-dnyu-vossoedineniya-kryma-i-sev/" TargetMode="External"/><Relationship Id="rId336" Type="http://schemas.openxmlformats.org/officeDocument/2006/relationships/hyperlink" Target="https://xn--b1afbmcjbrdg5afn.xn--80aaccp4ajwpkgbl4lpb.xn--p1ai/news/novosti-regiona/predprinimateli-tverskoy-oblasti-smogut-poluchit-pomoshch-ot-obshchestvennogo-soveta-po-podderzhke-m/" TargetMode="External"/><Relationship Id="rId357" Type="http://schemas.openxmlformats.org/officeDocument/2006/relationships/hyperlink" Target="https://xn--80aeaggbsdn1am6affp.xn--80aaccp4ajwpkgbl4lpb.xn--p1ai/news/novosti-regiona/zhiteley-tverskoy-oblasti-priglashayut-k-uchastiyu-v-konkurse-issledovatelskikh-i-tvorcheskikh-rabot/" TargetMode="External"/><Relationship Id="rId54" Type="http://schemas.openxmlformats.org/officeDocument/2006/relationships/hyperlink" Target="https://&#1085;&#1072;&#1096;&#1072;&#1078;&#1080;&#1079;&#1085;&#1100;.&#1090;&#1074;&#1077;&#1088;&#1089;&#1082;&#1072;&#1103;&#1086;&#1073;&#1083;&#1072;&#1089;&#1090;&#1100;.&#1088;&#1092;/news/novosti-regiona/gubernator-igor-rudenya-vyrazil-soboleznovaniya-v-svyazi-s-ukhodom-iz-zhizni-frontovika-ivana-alekse/" TargetMode="External"/><Relationship Id="rId75" Type="http://schemas.openxmlformats.org/officeDocument/2006/relationships/hyperlink" Target="http://konzarya.ru/node/19641" TargetMode="External"/><Relationship Id="rId96" Type="http://schemas.openxmlformats.org/officeDocument/2006/relationships/hyperlink" Target="https://xn--80aaggfbbvdpkuqnmvfs6p.xn--80aaccp4ajwpkgbl4lpb.xn--p1ai/news/novosti-regiona/tverskaya-oblast-otpravila-chetvertuyu-partiyu-gumanitarnoy-pomoshchi-zhitelyam-donetskoy-i-lugansko/" TargetMode="External"/><Relationship Id="rId140" Type="http://schemas.openxmlformats.org/officeDocument/2006/relationships/hyperlink" Target="https://xn--80aeaggbsdn1am6affp.xn--80aaccp4ajwpkgbl4lpb.xn--p1ai/news/novosti-regiona/gubernator-igor-rudenya-prinyal-uchastie-v-soveshchanii-pod-rukovodstvom-prezidenta-rf-vladimira-put/" TargetMode="External"/><Relationship Id="rId161" Type="http://schemas.openxmlformats.org/officeDocument/2006/relationships/hyperlink" Target="https://xn--80aaafacod0cjtobqp6g1a7c4e.xn--80aaccp4ajwpkgbl4lpb.xn--p1ai/news/novosti-regiona/gubernator-igor-rudenya-prinyal-uchastie-v-soveshchanii-pod-rukovodstvom-prezidenta-rf-vladimira-put/" TargetMode="External"/><Relationship Id="rId182" Type="http://schemas.openxmlformats.org/officeDocument/2006/relationships/hyperlink" Target="https://xn--80aaafacod0cjtobqp6g1a7c4e.xn--80aaccp4ajwpkgbl4lpb.xn--p1ai/news/novosti-regiona/v-tverskoy-oblasti-nachali-rabotat-pabliki-proekta-obyasnyaem-rf-v-sotsialnykh-setyakh/" TargetMode="External"/><Relationship Id="rId217" Type="http://schemas.openxmlformats.org/officeDocument/2006/relationships/hyperlink" Target="http://kuvznama.ru/agrarii-verhnevolzhja-namereny-aktivno-vospolzovatsja-paketom-mer-po-podderzhke-predprinimatelskoj-dejatelnosti-tverskoj-oblasti.html" TargetMode="External"/><Relationship Id="rId6" Type="http://schemas.openxmlformats.org/officeDocument/2006/relationships/footnotes" Target="footnotes.xml"/><Relationship Id="rId238" Type="http://schemas.openxmlformats.org/officeDocument/2006/relationships/hyperlink" Target="http://kuvznama.ru/na-turisticheskoj-vystavke-mitt-tverskaja-oblast-podpisala-soglashenie-po-razvitiju-proekta-atlas-vodnyh-putej-rossii.html" TargetMode="External"/><Relationship Id="rId259" Type="http://schemas.openxmlformats.org/officeDocument/2006/relationships/hyperlink" Target="http://kuvznama.ru/na-vebinare-v-tverskom-centre-moj-biznes-predprinimateljam-rasskazhut-o-novyh-merah-podderzhki-jekonomiki.html" TargetMode="External"/><Relationship Id="rId23" Type="http://schemas.openxmlformats.org/officeDocument/2006/relationships/hyperlink" Target="http://kuvznama.ru/v-tverskoj-oblasti-v-jetom-godu-remontnye-raboty-provedut-v-21-uchrezhdenii-soczashhity.html" TargetMode="External"/><Relationship Id="rId119" Type="http://schemas.openxmlformats.org/officeDocument/2006/relationships/hyperlink" Target="https://vedtver.ru/news/opinions/anatolij-birjukov-nacproekty-imejut-opredeljajushhee-znachenie-dlja-jekonomiki-i-socialnoj-sfery/" TargetMode="External"/><Relationship Id="rId270" Type="http://schemas.openxmlformats.org/officeDocument/2006/relationships/hyperlink" Target="https://xn--b1aeca2ch.xn--80aaccp4ajwpkgbl4lpb.xn--p1ai/news/novosti-regiona/na-vebinare-v-tverskom-tsentre-moy-biznes-predprinimatelyam-rasskazhut-o-novykh-merakh-podderzhki-ek/" TargetMode="External"/><Relationship Id="rId291" Type="http://schemas.openxmlformats.org/officeDocument/2006/relationships/hyperlink" Target="https://xn----ctbbkcp3ddjc7i.xn--p1ai/dailynews/v-tveri-uchastnitsa-velikoy-otechestvennoy-voyny-mariya-pavlovna-lovyagina-prazdnuet-101-y-den-rozhd/" TargetMode="External"/><Relationship Id="rId305" Type="http://schemas.openxmlformats.org/officeDocument/2006/relationships/hyperlink" Target="https://xn--80aaafacod0cjtobqp6g1a7c4e.xn--80aaccp4ajwpkgbl4lpb.xn--p1ai/news/novosti-regiona/v-tveri-proydet-tvorcheskiy-art-marafon-kraski-vesny-posvyashchennyy-dnyu-vossoedineniya-kryma-i-sev/" TargetMode="External"/><Relationship Id="rId326" Type="http://schemas.openxmlformats.org/officeDocument/2006/relationships/hyperlink" Target="https://xn--80abdrbegn5ad8au4b7fub.xn--80aaccp4ajwpkgbl4lpb.xn--p1ai/news/novosti-regiona/predprinimateli-tverskoy-oblasti-smogut-poluchit-pomoshch-ot-obshchestvennogo-soveta-po-podderzhke-m/" TargetMode="External"/><Relationship Id="rId347" Type="http://schemas.openxmlformats.org/officeDocument/2006/relationships/hyperlink" Target="https://&#1085;&#1072;&#1096;&#1072;&#1078;&#1080;&#1079;&#1085;&#1100;.&#1090;&#1074;&#1077;&#1088;&#1089;&#1082;&#1072;&#1103;&#1086;&#1073;&#1083;&#1072;&#1089;&#1090;&#1100;.&#1088;&#1092;/news/novosti-regiona/zhiteley-tverskoy-oblasti-priglashayut-k-uchastiyu-v-konkurse-issledovatelskikh-i-tvorcheskikh-rabot/" TargetMode="External"/><Relationship Id="rId44" Type="http://schemas.openxmlformats.org/officeDocument/2006/relationships/hyperlink" Target="https://tvernews.ru/news/282733/" TargetMode="External"/><Relationship Id="rId65" Type="http://schemas.openxmlformats.org/officeDocument/2006/relationships/hyperlink" Target="https://xn--80aaggfbbvdpkuqnmvfs6p.xn--80aaccp4ajwpkgbl4lpb.xn--p1ai/news/novosti-regiona/gubernator-igor-rudenya-vyrazil-soboleznovaniya-v-svyazi-s-ukhodom-iz-zhizni-frontovika-ivana-alekse/" TargetMode="External"/><Relationship Id="rId86" Type="http://schemas.openxmlformats.org/officeDocument/2006/relationships/hyperlink" Target="https://xn--80aeaggbsdn1am6affp.xn--80aaccp4ajwpkgbl4lpb.xn--p1ai/news/novosti-regiona/tverskaya-oblast-otpravila-chetvertuyu-partiyu-gumanitarnoy-pomoshchi-zhitelyam-donetskoy-i-lugansko/" TargetMode="External"/><Relationship Id="rId130" Type="http://schemas.openxmlformats.org/officeDocument/2006/relationships/hyperlink" Target="https://tverlife.ru/regional/svetlana-kozlova-rabota-po-nacproektam-prodolzhaetsja/" TargetMode="External"/><Relationship Id="rId151" Type="http://schemas.openxmlformats.org/officeDocument/2006/relationships/hyperlink" Target="https://xn--80aaggfbbvdpkuqnmvfs6p.xn--80aaccp4ajwpkgbl4lpb.xn--p1ai/news/novosti-regiona/gubernator-igor-rudenya-prinyal-uchastie-v-soveshchanii-pod-rukovodstvom-prezidenta-rf-vladimira-put/" TargetMode="External"/><Relationship Id="rId368" Type="http://schemas.openxmlformats.org/officeDocument/2006/relationships/theme" Target="theme/theme1.xml"/><Relationship Id="rId172" Type="http://schemas.openxmlformats.org/officeDocument/2006/relationships/hyperlink" Target="https://&#1073;&#1077;&#1083;&#1100;&#1089;&#1082;&#1072;&#1103;&#1087;&#1088;&#1072;&#1074;&#1076;&#1072;.&#1090;&#1074;&#1077;&#1088;&#1089;&#1082;&#1072;&#1103;&#1086;&#1073;&#1083;&#1072;&#1089;&#1090;&#1100;.&#1088;&#1092;/news/novosti-regiona/v-tverskoy-oblasti-nachali-rabotat-pabliki-proekta-obyasnyaem-rf-v-sotsialnykh-setyakh/" TargetMode="External"/><Relationship Id="rId193" Type="http://schemas.openxmlformats.org/officeDocument/2006/relationships/hyperlink" Target="https://www.afanasy.biz/news/society/189965" TargetMode="External"/><Relationship Id="rId207" Type="http://schemas.openxmlformats.org/officeDocument/2006/relationships/hyperlink" Target="https://xn--80aeaggbsdn1am6affp.xn--80aaccp4ajwpkgbl4lpb.xn--p1ai/news/novosti-regiona/agrarii-verkhnevolzhya-namereny-aktivno-vospolzovatsya-paketom-mer-po-podderzhke-predprinimatelskoy-/" TargetMode="External"/><Relationship Id="rId228" Type="http://schemas.openxmlformats.org/officeDocument/2006/relationships/hyperlink" Target="https://xn--80abdrbegn5ad8au4b7fub.xn--80aaccp4ajwpkgbl4lpb.xn--p1ai/news/novosti-regiona/na-turisticheskoy-vystavke-mitt-tverskaya-oblast-podpisala-soglashenie-po-razvitiyu-proekta-atlas-vo/" TargetMode="External"/><Relationship Id="rId249" Type="http://schemas.openxmlformats.org/officeDocument/2006/relationships/hyperlink" Target="https://tvtver.ru/news/tverskim-predprinimatelyam-rasskazhut-o-novyh-merah-podderzhki-ekonomiki/" TargetMode="External"/><Relationship Id="rId13" Type="http://schemas.openxmlformats.org/officeDocument/2006/relationships/hyperlink" Target="https://glavny.tv/last-news/tver/bolee-20-uchrezhdeniy-sotszaschity-tverskoy-oblasti-v-etom-godu-budut-otremontirovany/" TargetMode="External"/><Relationship Id="rId109" Type="http://schemas.openxmlformats.org/officeDocument/2006/relationships/hyperlink" Target="http://tver-news.net/other/2022/03/16/85226.html" TargetMode="External"/><Relationship Id="rId260" Type="http://schemas.openxmlformats.org/officeDocument/2006/relationships/hyperlink" Target="https://xn--80abdrbegn5ad8au4b7fub.xn--80aaccp4ajwpkgbl4lpb.xn--p1ai/news/novosti-regiona/na-vebinare-v-tverskom-tsentre-moy-biznes-predprinimatelyam-rasskazhut-o-novykh-merakh-podderzhki-ek/" TargetMode="External"/><Relationship Id="rId281" Type="http://schemas.openxmlformats.org/officeDocument/2006/relationships/hyperlink" Target="https://xn--80abdrbegn5ad8au4b7fub.xn--80aaccp4ajwpkgbl4lpb.xn--p1ai/news/novosti-regiona/igor-rudenya-pozdravil-s-dnem-rozhdeniya-uchastnitsu-velikoy-otechestvennoy-voyny-mariyu-pavlovnu-lo/" TargetMode="External"/><Relationship Id="rId316" Type="http://schemas.openxmlformats.org/officeDocument/2006/relationships/hyperlink" Target="http://konzarya.ru/node/19642" TargetMode="External"/><Relationship Id="rId337" Type="http://schemas.openxmlformats.org/officeDocument/2006/relationships/hyperlink" Target="http://tver-news.net/other/2022/03/16/85227.html" TargetMode="External"/><Relationship Id="rId34" Type="http://schemas.openxmlformats.org/officeDocument/2006/relationships/hyperlink" Target="https://r-zemlya.ru/guberniya/v-tverskoj-oblasti-v-etom-godu-remontnye-raboty-provedut-v-21-uchrezhdenii-soczashhity.html" TargetMode="External"/><Relationship Id="rId55" Type="http://schemas.openxmlformats.org/officeDocument/2006/relationships/hyperlink" Target="https://tvtver.ru/news/v-tverskoj-oblasti-ushel-iz-zhizni-frontovik-ivan-hvostenko/" TargetMode="External"/><Relationship Id="rId76" Type="http://schemas.openxmlformats.org/officeDocument/2006/relationships/hyperlink" Target="https://leninskoeznamya.tverreg.ru/news/novosti-regiona/gubernator-igor-rudenya-vyrazil-soboleznovaniya-v-svyazi-s-ukhodom-iz-zhizni-frontovika-ivana-alekse/" TargetMode="External"/><Relationship Id="rId97" Type="http://schemas.openxmlformats.org/officeDocument/2006/relationships/hyperlink" Target="https://ks-region69.com/news/144453-tverskaja-oblast-otpravila-chetvertuju-partiju-pomoshhi-zhiteljam-dnr-i-lnr" TargetMode="External"/><Relationship Id="rId120" Type="http://schemas.openxmlformats.org/officeDocument/2006/relationships/hyperlink" Target="https://vedtver.ru/news/opinions/stanislav-dorogush-torzhok-prodolzhaet-aktivno-uchastvovat-v-nacionalnyh-proektah/" TargetMode="External"/><Relationship Id="rId141" Type="http://schemas.openxmlformats.org/officeDocument/2006/relationships/hyperlink" Target="https://xn--80abdrbegn5ad8au4b7fub.xn--80aaccp4ajwpkgbl4lpb.xn--p1ai/news/novosti-regiona/gubernator-igor-rudenya-prinyal-uchastie-v-soveshchanii-pod-rukovodstvom-prezidenta-rf-vladimira-put/" TargetMode="External"/><Relationship Id="rId358" Type="http://schemas.openxmlformats.org/officeDocument/2006/relationships/hyperlink" Target="https://tverlife.ru/regional/zhiteli-tverskoj-oblasti-mogut-prinjat-uchastie-v-konkurse-issledovatelskih-i-tvorcheskih-rabot-moj-kraj/" TargetMode="External"/><Relationship Id="rId7" Type="http://schemas.openxmlformats.org/officeDocument/2006/relationships/endnotes" Target="endnotes.xml"/><Relationship Id="rId162" Type="http://schemas.openxmlformats.org/officeDocument/2006/relationships/hyperlink" Target="https://xn--b1afbmcjbrdg5afn.xn--80aaccp4ajwpkgbl4lpb.xn--p1ai/news/novosti-regiona/gubernator-igor-rudenya-prinyal-uchastie-v-soveshchanii-pod-rukovodstvom-prezidenta-rf-vladimira-put/" TargetMode="External"/><Relationship Id="rId183" Type="http://schemas.openxmlformats.org/officeDocument/2006/relationships/hyperlink" Target="https://toptver.ru/lenta/zhiteli-tverskoj-oblasti-mogut-podpisatsja-na-pabliki-proekta-objasnjaem-rf-v-socsetjah/" TargetMode="External"/><Relationship Id="rId218" Type="http://schemas.openxmlformats.org/officeDocument/2006/relationships/hyperlink" Target="https://xn----ctbbkcp3ddjc7i.xn--p1ai/dailynews/agrarii-tverskoy-oblasti-budut-aktivno-polzovatsya-paketom-mer-po-podderzhke-predprinimateley-/" TargetMode="External"/><Relationship Id="rId239" Type="http://schemas.openxmlformats.org/officeDocument/2006/relationships/hyperlink" Target="https://xn----ctbbkcp3ddjc7i.xn--p1ai/dailynews/na-turisticheskoy-vystavke-mitt-tverskaya-oblast-podpisala-soglashenie-po-razvitiyu-proekta-atlas-vo/" TargetMode="External"/><Relationship Id="rId250" Type="http://schemas.openxmlformats.org/officeDocument/2006/relationships/hyperlink" Target="https://glavny.tv/last-news/tver/na-vebinare-v-tverskom-tsentre-moy-biznes-predprinimatelyam-rasskazhut-o-novyh-merah-podderzhki-ekonomiki/" TargetMode="External"/><Relationship Id="rId271" Type="http://schemas.openxmlformats.org/officeDocument/2006/relationships/hyperlink" Target="https://&#1085;&#1072;&#1096;&#1072;&#1078;&#1080;&#1079;&#1085;&#1100;.&#1090;&#1074;&#1077;&#1088;&#1089;&#1082;&#1072;&#1103;&#1086;&#1073;&#1083;&#1072;&#1089;&#1090;&#1100;.&#1088;&#1092;/news/novosti-regiona/na-vebinare-v-tverskom-tsentre-moy-biznes-predprinimatelyam-rasskazhut-o-novykh-merakh-podderzhki-ek/" TargetMode="External"/><Relationship Id="rId292" Type="http://schemas.openxmlformats.org/officeDocument/2006/relationships/hyperlink" Target="https://xn--80aaaggh4d0a.xn--80aaccp4ajwpkgbl4lpb.xn--p1ai/news/novosti-regiona/igor-rudenya-pozdravil-s-dnem-rozhdeniya-uchastnitsu-velikoy-otechestvennoy-voyny-mariyu-pavlovnu-lo/" TargetMode="External"/><Relationship Id="rId306" Type="http://schemas.openxmlformats.org/officeDocument/2006/relationships/hyperlink" Target="https://xn--80aeambocfgbf8ag0asfr.xn--80aaccp4ajwpkgbl4lpb.xn--p1ai/news/novosti-regiona/v-tveri-proydet-tvorcheskiy-art-marafon-kraski-vesny-posvyashchennyy-dnyu-vossoedineniya-kryma-i-sev/" TargetMode="External"/><Relationship Id="rId24" Type="http://schemas.openxmlformats.org/officeDocument/2006/relationships/hyperlink" Target="https://tvtver.ru/news/v-tverskoj-oblasti-v-etom-godu-remontnye-raboty-provedut-v-21-uchrezhdenii-sotszashhity/" TargetMode="External"/><Relationship Id="rId45" Type="http://schemas.openxmlformats.org/officeDocument/2006/relationships/hyperlink" Target="https://www.afanasy.biz/news/economy/189962" TargetMode="External"/><Relationship Id="rId66" Type="http://schemas.openxmlformats.org/officeDocument/2006/relationships/hyperlink" Target="https://xn--80aaafacod0cjtobqp6g1a7c4e.xn--80aaccp4ajwpkgbl4lpb.xn--p1ai/news/novosti-regiona/gubernator-igor-rudenya-vyrazil-soboleznovaniya-v-svyazi-s-ukhodom-iz-zhizni-frontovika-ivana-alekse/" TargetMode="External"/><Relationship Id="rId87" Type="http://schemas.openxmlformats.org/officeDocument/2006/relationships/hyperlink" Target="https://&#1073;&#1077;&#1083;&#1100;&#1089;&#1082;&#1072;&#1103;&#1087;&#1088;&#1072;&#1074;&#1076;&#1072;.&#1090;&#1074;&#1077;&#1088;&#1089;&#1082;&#1072;&#1103;&#1086;&#1073;&#1083;&#1072;&#1089;&#1090;&#1100;.&#1088;&#1092;/news/novosti-regiona/tverskaya-oblast-otpravila-chetvertuyu-partiyu-gumanitarnoy-pomoshchi-zhitelyam-donetskoy-i-lugansko/" TargetMode="External"/><Relationship Id="rId110" Type="http://schemas.openxmlformats.org/officeDocument/2006/relationships/hyperlink" Target="http://tver-news.net/politics/2022/03/16/85221.html" TargetMode="External"/><Relationship Id="rId131" Type="http://schemas.openxmlformats.org/officeDocument/2006/relationships/hyperlink" Target="https://tverlife.ru/regional/roman-shheglov-mer-podderzhki-semej-s-detmi-v-tverskoj-oblasti-menshe-ne-stanet/" TargetMode="External"/><Relationship Id="rId327" Type="http://schemas.openxmlformats.org/officeDocument/2006/relationships/hyperlink" Target="https://xn--80aaaggh4d0a.xn--80aaccp4ajwpkgbl4lpb.xn--p1ai/news/novosti-regiona/predprinimateli-tverskoy-oblasti-smogut-poluchit-pomoshch-ot-obshchestvennogo-soveta-po-podderzhke-m/" TargetMode="External"/><Relationship Id="rId348" Type="http://schemas.openxmlformats.org/officeDocument/2006/relationships/hyperlink" Target="https://xn----ctbbkcp3ddjc7i.xn--p1ai/dailynews/tverichane-mogut-pouchastvovat-v-konkurse-issledovatelskikh-rabot-moy-kray/" TargetMode="External"/><Relationship Id="rId152" Type="http://schemas.openxmlformats.org/officeDocument/2006/relationships/hyperlink" Target="https://toptver.ru/lenta/gubernator-igor-rudenja-prinjal-uchastie-v-soveshhanii-pod-rukovodstvom-vladimira-putina-o-merah-socialno-jekonomicheskoj-podderzhki/" TargetMode="External"/><Relationship Id="rId173" Type="http://schemas.openxmlformats.org/officeDocument/2006/relationships/hyperlink" Target="https://leninskoeznamya.tverreg.ru/news/novosti-regiona/v-tverskoy-oblasti-nachali-rabotat-pabliki-proekta-obyasnyaem-rf-v-sotsialnykh-setyakh/" TargetMode="External"/><Relationship Id="rId194" Type="http://schemas.openxmlformats.org/officeDocument/2006/relationships/hyperlink" Target="http://tver-news.net/politics/2022/03/16/85176.html" TargetMode="External"/><Relationship Id="rId208" Type="http://schemas.openxmlformats.org/officeDocument/2006/relationships/hyperlink" Target="http://bzgazeta.ru/novosti/agrarii-verxnevolzhya-namereny-aktivno-vospolzovatsya-paketom-mer-po-podderzhke-predprinimatelskoj-deyatelnosti-tverskoj-oblasti.html" TargetMode="External"/><Relationship Id="rId229" Type="http://schemas.openxmlformats.org/officeDocument/2006/relationships/hyperlink" Target="https://ks-region69.com/news/144458-tverskaja-oblast-vstupila-v-proekt-atlas-vodnyh-putej-rossii" TargetMode="External"/><Relationship Id="rId240" Type="http://schemas.openxmlformats.org/officeDocument/2006/relationships/hyperlink" Target="https://xn--b1afbmcjbrdg5afn.xn--80aaccp4ajwpkgbl4lpb.xn--p1ai/news/novosti-regiona/na-turisticheskoy-vystavke-mitt-tverskaya-oblast-podpisala-soglashenie-po-razvitiyu-proekta-atlas-vo/" TargetMode="External"/><Relationship Id="rId261" Type="http://schemas.openxmlformats.org/officeDocument/2006/relationships/hyperlink" Target="https://leninskoeznamya.tverreg.ru/news/novosti-regiona/na-vebinare-v-tverskom-tsentre-moy-biznes-predprinimatelyam-rasskazhut-o-novykh-merakh-podderzhki-ek/" TargetMode="External"/><Relationship Id="rId14" Type="http://schemas.openxmlformats.org/officeDocument/2006/relationships/hyperlink" Target="https://ks-region69.com/news/144444-v-tverskoj-oblasti-v-jetom-godu-remontnye-raboty-provedut-v-21-uchrezhdenii-soczashhity" TargetMode="External"/><Relationship Id="rId35" Type="http://schemas.openxmlformats.org/officeDocument/2006/relationships/hyperlink" Target="https://xn--b1afbmcjbrdg5afn.xn--80aaccp4ajwpkgbl4lpb.xn--p1ai/news/novosti-regiona/v-tverskoy-oblasti-v-etom-godu-remontnye-raboty-provedut-v-21-uchrezhdenii-sotszashchity/" TargetMode="External"/><Relationship Id="rId56" Type="http://schemas.openxmlformats.org/officeDocument/2006/relationships/hyperlink" Target="https://toptver.ru/lenta/v-tverskoj-oblasti-ushjol-iz-zhizni-frontovik-ivan-hvostenko/" TargetMode="External"/><Relationship Id="rId77" Type="http://schemas.openxmlformats.org/officeDocument/2006/relationships/hyperlink" Target="http://udomelskaya-gazeta.ru/news/media/2022/3/16/gubernator-igor-rudenya-vyirazil-soboleznovaniya-v-svyazi-s-uhodom-iz-zhizni-frontovika-ivana/" TargetMode="External"/><Relationship Id="rId100" Type="http://schemas.openxmlformats.org/officeDocument/2006/relationships/hyperlink" Target="https://xn--b1aeca2ch.xn--80aaccp4ajwpkgbl4lpb.xn--p1ai/news/novosti-regiona/tverskaya-oblast-otpravila-chetvertuyu-partiyu-gumanitarnoy-pomoshchi-zhitelyam-donetskoy-i-lugansko/" TargetMode="External"/><Relationship Id="rId282" Type="http://schemas.openxmlformats.org/officeDocument/2006/relationships/hyperlink" Target="https://vedtver.ru/news/society/uchastnica-velikoj-otechestvennoj-vojny-marija-pavlovna-lovjagina-otmetila-101-j-den-rozhdenija/" TargetMode="External"/><Relationship Id="rId317" Type="http://schemas.openxmlformats.org/officeDocument/2006/relationships/hyperlink" Target="https://toptver.ru/lenta/v-tveri-projdet-art-marafon-kraski-vesny-v-chest-vossoedinenija-kryma-i-sevastopolja-s-rossiej/" TargetMode="External"/><Relationship Id="rId338" Type="http://schemas.openxmlformats.org/officeDocument/2006/relationships/hyperlink" Target="https://kimvestnik.ru/16-03-2022/guberniya/predprinimateli-tverskoj-oblasti-smogut-poluchit-pomoshh-ot-obshhestvennogo-soveta-po-podderzhke-malogo-i-srednego-biznesa-vo-vkontakte.html" TargetMode="External"/><Relationship Id="rId359" Type="http://schemas.openxmlformats.org/officeDocument/2006/relationships/hyperlink" Target="https://xn--b1aaibidbbdn6bkolfhr9u.xn--80aaccp4ajwpkgbl4lpb.xn--p1ai/news/novosti-regiona/zhiteley-tverskoy-oblasti-priglashayut-k-uchastiyu-v-konkurse-issledovatelskikh-i-tvorcheskikh-rabot/" TargetMode="External"/><Relationship Id="rId8" Type="http://schemas.openxmlformats.org/officeDocument/2006/relationships/image" Target="media/image1.gif"/><Relationship Id="rId98" Type="http://schemas.openxmlformats.org/officeDocument/2006/relationships/hyperlink" Target="https://xn--b1aaibidbbdn6bkolfhr9u.xn--80aaccp4ajwpkgbl4lpb.xn--p1ai/news/novosti-regiona/tverskaya-oblast-otpravila-chetvertuyu-partiyu-gumanitarnoy-pomoshchi-zhitelyam-donetskoy-i-lugansko/" TargetMode="External"/><Relationship Id="rId121" Type="http://schemas.openxmlformats.org/officeDocument/2006/relationships/hyperlink" Target="https://vedtver.ru/news/opinions/natalja-roshhina-nacproekty-menjajut-nastojashhee-i-budushhee/" TargetMode="External"/><Relationship Id="rId142" Type="http://schemas.openxmlformats.org/officeDocument/2006/relationships/hyperlink" Target="https://xn--b1aaibidbbdn6bkolfhr9u.xn--80aaccp4ajwpkgbl4lpb.xn--p1ai/news/novosti-regiona/gubernator-igor-rudenya-prinyal-uchastie-v-soveshchanii-pod-rukovodstvom-prezidenta-rf-vladimira-put/" TargetMode="External"/><Relationship Id="rId163" Type="http://schemas.openxmlformats.org/officeDocument/2006/relationships/hyperlink" Target="https://&#1085;&#1072;&#1096;&#1072;&#1078;&#1080;&#1079;&#1085;&#1100;.&#1090;&#1074;&#1077;&#1088;&#1089;&#1082;&#1072;&#1103;&#1086;&#1073;&#1083;&#1072;&#1089;&#1090;&#1100;.&#1088;&#1092;/news/novosti-regiona/gubernator-igor-rudenya-prinyal-uchastie-v-soveshchanii-pod-rukovodstvom-prezidenta-rf-vladimira-put/" TargetMode="External"/><Relationship Id="rId184" Type="http://schemas.openxmlformats.org/officeDocument/2006/relationships/hyperlink" Target="https://www.karavantver.ru/dlja-zhitelej-tverskoj-oblasti-zapustili-pabliki-objasnjaem-rf-v-socialnyh-setjah/" TargetMode="External"/><Relationship Id="rId219" Type="http://schemas.openxmlformats.org/officeDocument/2006/relationships/hyperlink" Target="https://xn--b1afbmcjbrdg5afn.xn--80aaccp4ajwpkgbl4lpb.xn--p1ai/news/novosti-regiona/agrarii-verkhnevolzhya-namereny-aktivno-vospolzovatsya-paketom-mer-po-podderzhke-predprinimatelskoy-/" TargetMode="External"/><Relationship Id="rId230" Type="http://schemas.openxmlformats.org/officeDocument/2006/relationships/hyperlink" Target="https://xn--80aeambocfgbf8ag0asfr.xn--80aaccp4ajwpkgbl4lpb.xn--p1ai/news/novosti-regiona/na-turisticheskoy-vystavke-mitt-tverskaya-oblast-podpisala-soglashenie-po-razvitiyu-proekta-atlas-vo/" TargetMode="External"/><Relationship Id="rId251" Type="http://schemas.openxmlformats.org/officeDocument/2006/relationships/hyperlink" Target="https://tp.tver.ru/na-vebinare-v-tverskom-centre-moj-biznes-predprinimateljam-rasskazhut-o-novyh-merah-podderzhki-jekonomiki/" TargetMode="External"/><Relationship Id="rId25" Type="http://schemas.openxmlformats.org/officeDocument/2006/relationships/hyperlink" Target="https://tverigrad.ru/publication/v-tverskoj-oblasti-v-jetom-godu-remontnye-raboty-provedut-v-21-uchrezhdenii-soczashhity/" TargetMode="External"/><Relationship Id="rId46" Type="http://schemas.openxmlformats.org/officeDocument/2006/relationships/hyperlink" Target="http://udomelskaya-gazeta.ru/news/media/2022/3/16/v-tverskoj-oblasti-v-etom-godu-remontnyie-rabotyi-provedut-v-21-uchrezhdenii-sotszaschityi/" TargetMode="External"/><Relationship Id="rId67" Type="http://schemas.openxmlformats.org/officeDocument/2006/relationships/hyperlink" Target="https://xn--b1aaibidbbdn6bkolfhr9u.xn--80aaccp4ajwpkgbl4lpb.xn--p1ai/news/novosti-regiona/gubernator-igor-rudenya-vyrazil-soboleznovaniya-v-svyazi-s-ukhodom-iz-zhizni-frontovika-ivana-alekse/" TargetMode="External"/><Relationship Id="rId272" Type="http://schemas.openxmlformats.org/officeDocument/2006/relationships/hyperlink" Target="https://xn--80atgafdsv.xn--80aaccp4ajwpkgbl4lpb.xn--p1ai/news/novosti-regiona/na-vebinare-v-tverskom-tsentre-moy-biznes-predprinimatelyam-rasskazhut-o-novykh-merakh-podderzhki-ek/" TargetMode="External"/><Relationship Id="rId293" Type="http://schemas.openxmlformats.org/officeDocument/2006/relationships/hyperlink" Target="https://leninskoeznamya.tverreg.ru/news/novosti-regiona/igor-rudenya-pozdravil-s-dnem-rozhdeniya-uchastnitsu-velikoy-otechestvennoy-voyny-mariyu-pavlovnu-lo/" TargetMode="External"/><Relationship Id="rId307" Type="http://schemas.openxmlformats.org/officeDocument/2006/relationships/hyperlink" Target="https://&#1085;&#1072;&#1096;&#1072;&#1078;&#1080;&#1079;&#1085;&#1100;.&#1090;&#1074;&#1077;&#1088;&#1089;&#1082;&#1072;&#1103;&#1086;&#1073;&#1083;&#1072;&#1089;&#1090;&#1100;.&#1088;&#1092;/news/novosti-regiona/v-tveri-proydet-tvorcheskiy-art-marafon-kraski-vesny-posvyashchennyy-dnyu-vossoedineniya-kryma-i-sev/" TargetMode="External"/><Relationship Id="rId328" Type="http://schemas.openxmlformats.org/officeDocument/2006/relationships/hyperlink" Target="https://leninskoeznamya.tverreg.ru/news/novosti-regiona/predprinimateli-tverskoy-oblasti-smogut-poluchit-pomoshch-ot-obshchestvennogo-soveta-po-podderzhke-m/" TargetMode="External"/><Relationship Id="rId349" Type="http://schemas.openxmlformats.org/officeDocument/2006/relationships/hyperlink" Target="https://xn--80aeambocfgbf8ag0asfr.xn--80aaccp4ajwpkgbl4lpb.xn--p1ai/news/novosti-regiona/zhiteley-tverskoy-oblasti-priglashayut-k-uchastiyu-v-konkurse-issledovatelskikh-i-tvorcheskikh-rabot/" TargetMode="External"/><Relationship Id="rId88" Type="http://schemas.openxmlformats.org/officeDocument/2006/relationships/hyperlink" Target="https://xn--80abdrbegn5ad8au4b7fub.xn--80aaccp4ajwpkgbl4lpb.xn--p1ai/news/novosti-regiona/tverskaya-oblast-otpravila-chetvertuyu-partiyu-gumanitarnoy-pomoshchi-zhitelyam-donetskoy-i-lugansko/" TargetMode="External"/><Relationship Id="rId111" Type="http://schemas.openxmlformats.org/officeDocument/2006/relationships/hyperlink" Target="http://tver-news.net/society/2022/03/16/85218.html" TargetMode="External"/><Relationship Id="rId132" Type="http://schemas.openxmlformats.org/officeDocument/2006/relationships/hyperlink" Target="https://vedtver.ru/news/opinions/roman-shheglov-mer-podderzhki-semej-s-detmi-v-tverskoj-oblasti-menshe-ne-stanet/" TargetMode="External"/><Relationship Id="rId153" Type="http://schemas.openxmlformats.org/officeDocument/2006/relationships/hyperlink" Target="https://leninskoeznamya.tverreg.ru/news/novosti-regiona/gubernator-igor-rudenya-prinyal-uchastie-v-soveshchanii-pod-rukovodstvom-prezidenta-rf-vladimira-put/" TargetMode="External"/><Relationship Id="rId174" Type="http://schemas.openxmlformats.org/officeDocument/2006/relationships/hyperlink" Target="https://xn--80aaggfbbvdpkuqnmvfs6p.xn--80aaccp4ajwpkgbl4lpb.xn--p1ai/news/novosti-regiona/v-tverskoy-oblasti-nachali-rabotat-pabliki-proekta-obyasnyaem-rf-v-sotsialnykh-setyakh/" TargetMode="External"/><Relationship Id="rId195" Type="http://schemas.openxmlformats.org/officeDocument/2006/relationships/hyperlink" Target="https://tverigrad.ru/publication/tverskie-agrarii-namereny-aktivno-vospolzovatsja-merami-po-podderzhke-biznesa/" TargetMode="External"/><Relationship Id="rId209" Type="http://schemas.openxmlformats.org/officeDocument/2006/relationships/hyperlink" Target="https://kimvestnik.ru/16-03-2022/guberniya/agrarii-verhnevolzhya-namereny-aktivno-vospolzovatsya-paketom-mer-po-podderzhke-predprinimatelskoj-deyatelnosti-tverskoj-oblasti.html" TargetMode="External"/><Relationship Id="rId360" Type="http://schemas.openxmlformats.org/officeDocument/2006/relationships/hyperlink" Target="https://xn--b1aeca2ch.xn--80aaccp4ajwpkgbl4lpb.xn--p1ai/news/novosti-regiona/zhiteley-tverskoy-oblasti-priglashayut-k-uchastiyu-v-konkurse-issledovatelskikh-i-tvorcheskikh-rabot/" TargetMode="External"/><Relationship Id="rId220" Type="http://schemas.openxmlformats.org/officeDocument/2006/relationships/hyperlink" Target="https://tverlife.ru/regional/agrarii-verhnevolzhja-namereny-aktivno-vospolzovatsja-paketom-mer-po-podderzhke-predprinimatelskoj-dejatelnosti-tverskoj-oblasti/" TargetMode="External"/><Relationship Id="rId241" Type="http://schemas.openxmlformats.org/officeDocument/2006/relationships/hyperlink" Target="https://&#1084;&#1086;&#1083;&#1086;&#1082;&#1086;&#1074;&#1089;&#1082;&#1080;&#1081;&#1082;&#1088;&#1072;&#1081;.&#1090;&#1074;&#1077;&#1088;&#1089;&#1082;&#1072;&#1103;&#1086;&#1073;&#1083;&#1072;&#1089;&#1090;&#1100;.&#1088;&#1092;/news/novosti-regiona/na-turisticheskoy-vystavke-mitt-tverskaya-oblast-podpisala-soglashenie-po-razvitiyu-proekta-atlas-vo/" TargetMode="External"/><Relationship Id="rId15" Type="http://schemas.openxmlformats.org/officeDocument/2006/relationships/hyperlink" Target="https://nashpoz.ru/news/bolshe-20-sotsialnyh-uchrezhdeniy-otremontiruyut-v-tverskoy-oblasti-novosti-izvestiya/" TargetMode="External"/><Relationship Id="rId36" Type="http://schemas.openxmlformats.org/officeDocument/2006/relationships/hyperlink" Target="https://toptver.ru/lenta/v-tverskoj-oblasti-sozdajut-bezopasnye-i-komfortnye-uslovija-prozhivanija-pozhilyh-ljudej/" TargetMode="External"/><Relationship Id="rId57" Type="http://schemas.openxmlformats.org/officeDocument/2006/relationships/hyperlink" Target="https://www.karavantver.ru/v-tverskoj-oblasti-ushel-iz-zhizni-frontovik-ivan-hvostenko/" TargetMode="External"/><Relationship Id="rId262" Type="http://schemas.openxmlformats.org/officeDocument/2006/relationships/hyperlink" Target="https://xn----ctbbkcp3ddjc7i.xn--p1ai/dailynews/tverskim-predprinimatelyam-rasskazhut-o-novykh-merakh-podderzhki-ekonomiki-/" TargetMode="External"/><Relationship Id="rId283" Type="http://schemas.openxmlformats.org/officeDocument/2006/relationships/hyperlink" Target="https://tverlife.ru/regional/v-tveri-uchastnice-velikoj-otechestvennoj-vojny-marii-lovjaginoj-ispolnilsja-101-god/" TargetMode="External"/><Relationship Id="rId318" Type="http://schemas.openxmlformats.org/officeDocument/2006/relationships/hyperlink" Target="http://udomelskaya-gazeta.ru/news/media/2022/3/16/v-tveri-projdet-tvorcheskij-art-marafon-kraski-vesnyi-posvyaschennyij-dnyu-vossoedineniya-kryima-i/" TargetMode="External"/><Relationship Id="rId339" Type="http://schemas.openxmlformats.org/officeDocument/2006/relationships/hyperlink" Target="https://xn----ctbbkcp3ddjc7i.xn--p1ai/dailynews/predprinimateli-tverskoy-oblasti-smogut-poluchit-pomoshch-ot-obshchestvennogo-soveta-vo-vkontakte/" TargetMode="External"/><Relationship Id="rId10" Type="http://schemas.openxmlformats.org/officeDocument/2006/relationships/chart" Target="charts/chart2.xml"/><Relationship Id="rId31" Type="http://schemas.openxmlformats.org/officeDocument/2006/relationships/hyperlink" Target="https://&#1085;&#1072;&#1096;&#1072;&#1078;&#1080;&#1079;&#1085;&#1100;.&#1090;&#1074;&#1077;&#1088;&#1089;&#1082;&#1072;&#1103;&#1086;&#1073;&#1083;&#1072;&#1089;&#1090;&#1100;.&#1088;&#1092;/news/novosti-regiona/v-tverskoy-oblasti-v-etom-godu1-remontnye-raboty-provedut-v-21-uchrezhdenii-sotszashchity/" TargetMode="External"/><Relationship Id="rId52" Type="http://schemas.openxmlformats.org/officeDocument/2006/relationships/hyperlink" Target="http://bzgazeta.ru/novosti/vinogradova-nadezhda-sergeevna-deputat-sobraniya-deputatov-bezheckogo-rajona.html" TargetMode="External"/><Relationship Id="rId73" Type="http://schemas.openxmlformats.org/officeDocument/2006/relationships/hyperlink" Target="https://xn----ctbbkcp3ddjc7i.xn--p1ai/dailynews/v-tverskoy-oblasti-ushyel-iz-zhizni-veteran-ivan-alekseevich-khvostenko/" TargetMode="External"/><Relationship Id="rId78" Type="http://schemas.openxmlformats.org/officeDocument/2006/relationships/hyperlink" Target="https://xn--80adnee0afc6kza.xn--80aaccp4ajwpkgbl4lpb.xn--p1ai/news/novosti-regiona/gubernator-igor-rudenya-vyrazil-soboleznovaniya-v-svyazi-s-ukhodom-iz-zhizni-frontovika-ivana-alekse/" TargetMode="External"/><Relationship Id="rId94" Type="http://schemas.openxmlformats.org/officeDocument/2006/relationships/hyperlink" Target="https://&#1085;&#1072;&#1096;&#1072;&#1078;&#1080;&#1079;&#1085;&#1100;.&#1090;&#1074;&#1077;&#1088;&#1089;&#1082;&#1072;&#1103;&#1086;&#1073;&#1083;&#1072;&#1089;&#1090;&#1100;.&#1088;&#1092;/news/novosti-regiona/tverskaya-oblast-otpravila-chetvertuyu-partiyu-gumanitarnoy-pomoshchi-zhitelyam-donetskoy-i-lugansko/" TargetMode="External"/><Relationship Id="rId99" Type="http://schemas.openxmlformats.org/officeDocument/2006/relationships/hyperlink" Target="https://leninskoeznamya.tverreg.ru/news/novosti-regiona/tverskaya-oblast-otpravila-chetvertuyu-partiyu-gumanitarnoy-pomoshchi-zhitelyam-donetskoy-i-lugansko/" TargetMode="External"/><Relationship Id="rId101" Type="http://schemas.openxmlformats.org/officeDocument/2006/relationships/hyperlink" Target="https://xn--80atgafdsv.xn--80aaccp4ajwpkgbl4lpb.xn--p1ai/news/novosti-regiona/tverskaya-oblast-otpravila-chetvertuyu-partiyu-gumanitarnoy-pomoshchi-zhitelyam-donetskoy-i-lugansko/" TargetMode="External"/><Relationship Id="rId122" Type="http://schemas.openxmlformats.org/officeDocument/2006/relationships/hyperlink" Target="https://tverlife.ru/regional/aleksandr-slepyshev-ot-podrastajushhego-pokolenija-zavisit-budushhee-strany/" TargetMode="External"/><Relationship Id="rId143" Type="http://schemas.openxmlformats.org/officeDocument/2006/relationships/hyperlink" Target="https://&#1084;&#1086;&#1083;&#1086;&#1082;&#1086;&#1074;&#1089;&#1082;&#1080;&#1081;&#1082;&#1088;&#1072;&#1081;.&#1090;&#1074;&#1077;&#1088;&#1089;&#1082;&#1072;&#1103;&#1086;&#1073;&#1083;&#1072;&#1089;&#1090;&#1100;.&#1088;&#1092;/news/novosti-regiona/gubernator-igor-rudenya-prinyal-uchastie-v-soveshchanii-pod-rukovodstvom-prezidenta-rf-vladimira-put/" TargetMode="External"/><Relationship Id="rId148" Type="http://schemas.openxmlformats.org/officeDocument/2006/relationships/hyperlink" Target="https://tvernews.ru/news/282760/" TargetMode="External"/><Relationship Id="rId164" Type="http://schemas.openxmlformats.org/officeDocument/2006/relationships/hyperlink" Target="http://tver-news.net/society/2022/03/16/85242.html" TargetMode="External"/><Relationship Id="rId169" Type="http://schemas.openxmlformats.org/officeDocument/2006/relationships/hyperlink" Target="https://r-zemlya.ru/guberniya/v-tverskoj-oblasti-nachali-rabotat-pabliki-proekta-obyasnyaem-rf-v-socialnyx-setyax.html" TargetMode="External"/><Relationship Id="rId185" Type="http://schemas.openxmlformats.org/officeDocument/2006/relationships/hyperlink" Target="http://bzgazeta.ru/novosti/v-tverskoj-oblasti-nachali-rabotat-pabliki-proekta-obyasnyaem-rf-v-socialnyx-setyax.html" TargetMode="External"/><Relationship Id="rId334" Type="http://schemas.openxmlformats.org/officeDocument/2006/relationships/hyperlink" Target="https://xn--b1aeca2ch.xn--80aaccp4ajwpkgbl4lpb.xn--p1ai/news/novosti-regiona/predprinimateli-tverskoy-oblasti-smogut-poluchit-pomoshch-ot-obshchestvennogo-soveta-po-podderzhke-m/" TargetMode="External"/><Relationship Id="rId350" Type="http://schemas.openxmlformats.org/officeDocument/2006/relationships/hyperlink" Target="https://xn--b1afbmcjbrdg5afn.xn--80aaccp4ajwpkgbl4lpb.xn--p1ai/news/novosti-regiona/zhiteley-tverskoy-oblasti-priglashayut-k-uchastiyu-v-konkurse-issledovatelskikh-i-tvorcheskikh-rabot/" TargetMode="External"/><Relationship Id="rId355" Type="http://schemas.openxmlformats.org/officeDocument/2006/relationships/hyperlink" Target="https://xn--80aaggfbbvdpkuqnmvfs6p.xn--80aaccp4ajwpkgbl4lpb.xn--p1ai/news/novosti-regiona/zhiteley-tverskoy-oblasti-priglashayut-k-uchastiyu-v-konkurse-issledovatelskikh-i-tvorcheskikh-rabot/" TargetMode="External"/><Relationship Id="rId4" Type="http://schemas.openxmlformats.org/officeDocument/2006/relationships/settings" Target="settings.xml"/><Relationship Id="rId9" Type="http://schemas.openxmlformats.org/officeDocument/2006/relationships/chart" Target="charts/chart1.xml"/><Relationship Id="rId180" Type="http://schemas.openxmlformats.org/officeDocument/2006/relationships/hyperlink" Target="https://xn--80aaaggh4d0a.xn--80aaccp4ajwpkgbl4lpb.xn--p1ai/news/novosti-regiona/v-tverskoy-oblasti-nachali-rabotat-pabliki-proekta-obyasnyaem-rf-v-sotsialnykh-setyakh/" TargetMode="External"/><Relationship Id="rId210" Type="http://schemas.openxmlformats.org/officeDocument/2006/relationships/hyperlink" Target="https://&#1073;&#1077;&#1083;&#1100;&#1089;&#1082;&#1072;&#1103;&#1087;&#1088;&#1072;&#1074;&#1076;&#1072;.&#1090;&#1074;&#1077;&#1088;&#1089;&#1082;&#1072;&#1103;&#1086;&#1073;&#1083;&#1072;&#1089;&#1090;&#1100;.&#1088;&#1092;/news/novosti-regiona/agrarii-verkhnevolzhya-namereny-aktivno-vospolzovatsya-paketom-mer-po-podderzhke-predprinimatelskoy-/" TargetMode="External"/><Relationship Id="rId215" Type="http://schemas.openxmlformats.org/officeDocument/2006/relationships/hyperlink" Target="https://xn--b1aeca2ch.xn--80aaccp4ajwpkgbl4lpb.xn--p1ai/news/novosti-regiona/agrarii-verkhnevolzhya-namereny-aktivno-vospolzovatsya-paketom-mer-po-podderzhke-predprinimatelskoy-/" TargetMode="External"/><Relationship Id="rId236" Type="http://schemas.openxmlformats.org/officeDocument/2006/relationships/hyperlink" Target="https://xn--80atgafdsv.xn--80aaccp4ajwpkgbl4lpb.xn--p1ai/news/novosti-regiona/na-turisticheskoy-vystavke-mitt-tverskaya-oblast-podpisala-soglashenie-po-razvitiyu-proekta-atlas-vo/" TargetMode="External"/><Relationship Id="rId257" Type="http://schemas.openxmlformats.org/officeDocument/2006/relationships/hyperlink" Target="https://xn--b1afbmcjbrdg5afn.xn--80aaccp4ajwpkgbl4lpb.xn--p1ai/news/novosti-regiona/na-vebinare-v-tverskom-tsentre-moy-biznes-predprinimatelyam-rasskazhut-o-novykh-merakh-podderzhki-ek/" TargetMode="External"/><Relationship Id="rId278" Type="http://schemas.openxmlformats.org/officeDocument/2006/relationships/hyperlink" Target="https://&#1073;&#1077;&#1083;&#1100;&#1089;&#1082;&#1072;&#1103;&#1087;&#1088;&#1072;&#1074;&#1076;&#1072;.&#1090;&#1074;&#1077;&#1088;&#1089;&#1082;&#1072;&#1103;&#1086;&#1073;&#1083;&#1072;&#1089;&#1090;&#1100;.&#1088;&#1092;/news/novosti-regiona/igor-rudenya-pozdravil-s-dnem-rozhdeniya-uchastnitsu-velikoy-otechestvennoy-voyny-mariyu-pavlovnu-lo/" TargetMode="External"/><Relationship Id="rId26" Type="http://schemas.openxmlformats.org/officeDocument/2006/relationships/hyperlink" Target="https://xn--80aaggfbbvdpkuqnmvfs6p.xn--80aaccp4ajwpkgbl4lpb.xn--p1ai/news/novosti-regiona/v-tverskoy-oblasti-v-etom-godu1-remontnye-raboty-provedut-v-21-uchrezhdenii-sotszashchity/" TargetMode="External"/><Relationship Id="rId231" Type="http://schemas.openxmlformats.org/officeDocument/2006/relationships/hyperlink" Target="https://&#1085;&#1072;&#1096;&#1072;&#1078;&#1080;&#1079;&#1085;&#1100;.&#1090;&#1074;&#1077;&#1088;&#1089;&#1082;&#1072;&#1103;&#1086;&#1073;&#1083;&#1072;&#1089;&#1090;&#1100;.&#1088;&#1092;/news/novosti-regiona/na-turisticheskoy-vystavke-mitt-tverskaya-oblast-podpisala-soglashenie-po-razvitiyu-proekta-atlas-vo/" TargetMode="External"/><Relationship Id="rId252" Type="http://schemas.openxmlformats.org/officeDocument/2006/relationships/hyperlink" Target="https://xn--80aeambocfgbf8ag0asfr.xn--80aaccp4ajwpkgbl4lpb.xn--p1ai/news/novosti-regiona/predprinimateli-tverskoy-oblasti-smogut-poluchit-pomoshch-ot-obshchestvennogo-soveta-po-podderzhke-m/" TargetMode="External"/><Relationship Id="rId273" Type="http://schemas.openxmlformats.org/officeDocument/2006/relationships/hyperlink" Target="https://xn--80aeambocfgbf8ag0asfr.xn--80aaccp4ajwpkgbl4lpb.xn--p1ai/news/novosti-regiona/na-vebinare-v-tverskom-tsentre-moy-biznes-predprinimatelyam-rasskazhut-o-novykh-merakh-podderzhki-ek/" TargetMode="External"/><Relationship Id="rId294" Type="http://schemas.openxmlformats.org/officeDocument/2006/relationships/hyperlink" Target="https://xn--80aaafacod0cjtobqp6g1a7c4e.xn--80aaccp4ajwpkgbl4lpb.xn--p1ai/news/novosti-regiona/igor-rudenya-pozdravil-s-dnem-rozhdeniya-uchastnitsu-velikoy-otechestvennoy-voyny-mariyu-pavlovnu-lo/" TargetMode="External"/><Relationship Id="rId308" Type="http://schemas.openxmlformats.org/officeDocument/2006/relationships/hyperlink" Target="https://xn--b1aeca2ch.xn--80aaccp4ajwpkgbl4lpb.xn--p1ai/news/novosti-regiona/v-tveri-proydet-tvorcheskiy-art-marafon-kraski-vesny-posvyashchennyy-dnyu-vossoedineniya-kryma-i-sev/" TargetMode="External"/><Relationship Id="rId329" Type="http://schemas.openxmlformats.org/officeDocument/2006/relationships/hyperlink" Target="https://&#1085;&#1072;&#1096;&#1072;&#1078;&#1080;&#1079;&#1085;&#1100;.&#1090;&#1074;&#1077;&#1088;&#1089;&#1082;&#1072;&#1103;&#1086;&#1073;&#1083;&#1072;&#1089;&#1090;&#1100;.&#1088;&#1092;/news/novosti-regiona/predprinimateli-tverskoy-oblasti-smogut-poluchit-pomoshch-ot-obshchestvennogo-soveta-po-podderzhke-m/" TargetMode="External"/><Relationship Id="rId47" Type="http://schemas.openxmlformats.org/officeDocument/2006/relationships/hyperlink" Target="https://tverlife.ru/regional/v-tverskoj-oblasti-v-jetom-godu-remontnye-raboty-provedut-v-21-uchrezhdenii-soczashhity/" TargetMode="External"/><Relationship Id="rId68" Type="http://schemas.openxmlformats.org/officeDocument/2006/relationships/hyperlink" Target="https://xn--b1aeca2ch.xn--80aaccp4ajwpkgbl4lpb.xn--p1ai/news/novosti-regiona/gubernator-igor-rudenya-vyrazil-soboleznovaniya-v-svyazi-s-ukhodom-iz-zhizni-frontovika-ivana-alekse/" TargetMode="External"/><Relationship Id="rId89" Type="http://schemas.openxmlformats.org/officeDocument/2006/relationships/hyperlink" Target="https://tver.mk.ru/social/2022/03/16/eshhyo-odnu-gumanitarnuyu-pomoshh-zhitelyam-donbassa-otpravili-iz-tverskoy-oblasti.html" TargetMode="External"/><Relationship Id="rId112" Type="http://schemas.openxmlformats.org/officeDocument/2006/relationships/hyperlink" Target="https://vedtver.ru/news/opinions/aleksandr-slepyshev-ot-podrastajushhego-pokolenija-zavisit-budushhee-strany/" TargetMode="External"/><Relationship Id="rId133" Type="http://schemas.openxmlformats.org/officeDocument/2006/relationships/hyperlink" Target="https://vedtver.ru/news/opinions/svetlana-kozlova-rabota-po-nacproektam-prodolzhaetsja/" TargetMode="External"/><Relationship Id="rId154" Type="http://schemas.openxmlformats.org/officeDocument/2006/relationships/hyperlink" Target="https://tvtver.ru/news/gubernator-igor-rudenya-prinyal-uchastie-v-soveshhanii-pod-rukovodstvom-prezidenta-rf-vladimira-putina-o-merah-sotsialno-ekonomicheskoj-podderzhki/" TargetMode="External"/><Relationship Id="rId175" Type="http://schemas.openxmlformats.org/officeDocument/2006/relationships/hyperlink" Target="https://xn--b1aaibidbbdn6bkolfhr9u.xn--80aaccp4ajwpkgbl4lpb.xn--p1ai/news/novosti-regiona/v-tverskoy-oblasti-nachali-rabotat-pabliki-proekta-obyasnyaem-rf-v-sotsialnykh-setyakh/" TargetMode="External"/><Relationship Id="rId340" Type="http://schemas.openxmlformats.org/officeDocument/2006/relationships/hyperlink" Target="http://kuvznama.ru/predprinimateli-tverskoj-oblasti-smogut-poluchit-pomoshh-ot-obshhestvennogo-soveta-po-podderzhke-malogo-i-srednego-biznesa-vo-vkontakte.html" TargetMode="External"/><Relationship Id="rId361" Type="http://schemas.openxmlformats.org/officeDocument/2006/relationships/hyperlink" Target="https://xn--80atgafdsv.xn--80aaccp4ajwpkgbl4lpb.xn--p1ai/news/novosti-regiona/zhiteley-tverskoy-oblasti-priglashayut-k-uchastiyu-v-konkurse-issledovatelskikh-i-tvorcheskikh-rabot/" TargetMode="External"/><Relationship Id="rId196" Type="http://schemas.openxmlformats.org/officeDocument/2006/relationships/hyperlink" Target="http://kashingazeta.ru/politika/agrarii-verxnevolzhya-namereny-aktivno-vospolzovatsya-paketom-mer-po-podderzhke-predprinimatelskoj-deyatelnosti-tverskoj-oblasti.html" TargetMode="External"/><Relationship Id="rId200" Type="http://schemas.openxmlformats.org/officeDocument/2006/relationships/hyperlink" Target="http://konzarya.ru/node/19645" TargetMode="External"/><Relationship Id="rId16" Type="http://schemas.openxmlformats.org/officeDocument/2006/relationships/hyperlink" Target="https://iz.ru/1305917/2022-03-16/bolshe-20-sotcialnykh-uchrezhdenii-otremontiruiut-v-tverskoi-oblasti" TargetMode="External"/><Relationship Id="rId221" Type="http://schemas.openxmlformats.org/officeDocument/2006/relationships/hyperlink" Target="https://xn--80aaaggh4d0a.xn--80aaccp4ajwpkgbl4lpb.xn--p1ai/news/novosti-regiona/agrarii-verkhnevolzhya-namereny-aktivno-vospolzovatsya-paketom-mer-po-podderzhke-predprinimatelskoy-/" TargetMode="External"/><Relationship Id="rId242" Type="http://schemas.openxmlformats.org/officeDocument/2006/relationships/hyperlink" Target="https://xn--80aaaggh4d0a.xn--80aaccp4ajwpkgbl4lpb.xn--p1ai/news/novosti-regiona/na-turisticheskoy-vystavke-mitt-tverskaya-oblast-podpisala-soglashenie-po-razvitiyu-proekta-atlas-vo/" TargetMode="External"/><Relationship Id="rId263" Type="http://schemas.openxmlformats.org/officeDocument/2006/relationships/hyperlink" Target="https://xn--80aaaggh4d0a.xn--80aaccp4ajwpkgbl4lpb.xn--p1ai/news/novosti-regiona/na-vebinare-v-tverskom-tsentre-moy-biznes-predprinimatelyam-rasskazhut-o-novykh-merakh-podderzhki-ek/" TargetMode="External"/><Relationship Id="rId284" Type="http://schemas.openxmlformats.org/officeDocument/2006/relationships/hyperlink" Target="https://xn--b1aaibidbbdn6bkolfhr9u.xn--80aaccp4ajwpkgbl4lpb.xn--p1ai/news/novosti-regiona/igor-rudenya-pozdravil-s-dnem-rozhdeniya-uchastnitsu-velikoy-otechestvennoy-voyny-mariyu-pavlovnu-lo/" TargetMode="External"/><Relationship Id="rId319" Type="http://schemas.openxmlformats.org/officeDocument/2006/relationships/hyperlink" Target="https://xn----ctbbkcp3ddjc7i.xn--p1ai/dailynews/v-tveri-ustroyat-tvorcheskiy-art-marafon-posvyashchennyy-dnyu-vossoedineniya-kryma-i-sevastopolya-s-/" TargetMode="External"/><Relationship Id="rId37" Type="http://schemas.openxmlformats.org/officeDocument/2006/relationships/hyperlink" Target="https://xn--80aaaggh4d0a.xn--80aaccp4ajwpkgbl4lpb.xn--p1ai/news/novosti-regiona/v-tverskoy-oblasti-v-etom-godu1-remontnye-raboty-provedut-v-21-uchrezhdenii-sotszashchity/" TargetMode="External"/><Relationship Id="rId58" Type="http://schemas.openxmlformats.org/officeDocument/2006/relationships/hyperlink" Target="https://&#1084;&#1086;&#1083;&#1086;&#1082;&#1086;&#1074;&#1089;&#1082;&#1080;&#1081;&#1082;&#1088;&#1072;&#1081;.&#1090;&#1074;&#1077;&#1088;&#1089;&#1082;&#1072;&#1103;&#1086;&#1073;&#1083;&#1072;&#1089;&#1090;&#1100;.&#1088;&#1092;/news/novosti-regiona/gubernator-igor-rudenya-vyrazil-soboleznovaniya-v-svyazi-s-ukhodom-iz-zhizni-frontovika-ivana-alekse/" TargetMode="External"/><Relationship Id="rId79" Type="http://schemas.openxmlformats.org/officeDocument/2006/relationships/hyperlink" Target="https://tverlife.ru/regional/gubernator-igor-rudenja-vyrazil-soboleznovanija-v-svjazi-s-uhodom-iz-zhizni-frontovika-ivana-alekseevicha-hvostenko/" TargetMode="External"/><Relationship Id="rId102" Type="http://schemas.openxmlformats.org/officeDocument/2006/relationships/hyperlink" Target="https://xn--b1afbmcjbrdg5afn.xn--80aaccp4ajwpkgbl4lpb.xn--p1ai/news/novosti-regiona/tverskaya-oblast-otpravila-chetvertuyu-partiyu-gumanitarnoy-pomoshchi-zhitelyam-donetskoy-i-lugansko/" TargetMode="External"/><Relationship Id="rId123" Type="http://schemas.openxmlformats.org/officeDocument/2006/relationships/hyperlink" Target="https://tverlife.ru/regional/igor-dokuchaev-segodnja-politika-objazana-byt-socialno-orientirovannoj/" TargetMode="External"/><Relationship Id="rId144" Type="http://schemas.openxmlformats.org/officeDocument/2006/relationships/hyperlink" Target="https://www.inform69.ru/news/obschestvo/gubernator-igor-rudenya-prinyal-uchastie-v-soveschanii-pod-rukovodstvom-prezidenta-rf-vladimira-putina-o-merah-sotsialno-ekonomicheskoy-podderzhki-subektov-strany.html" TargetMode="External"/><Relationship Id="rId330" Type="http://schemas.openxmlformats.org/officeDocument/2006/relationships/hyperlink" Target="https://xn--80adnee0afc6kza.xn--80aaccp4ajwpkgbl4lpb.xn--p1ai/news/novosti-regiona/predprinimateli-tverskoy-oblasti-smogut-poluchit-pomoshch-ot-obshchestvennogo-soveta-po-podderzhke-m/" TargetMode="External"/><Relationship Id="rId90" Type="http://schemas.openxmlformats.org/officeDocument/2006/relationships/hyperlink" Target="https://glavny.tv/last-news/tver/tverskaya-oblast-otpravila-chetvertuyu-partiyu-gumanitarnoy-pomoschi-zhitelyam-donetskoy-i-luganskoy-narodnyh-respublik/" TargetMode="External"/><Relationship Id="rId165" Type="http://schemas.openxmlformats.org/officeDocument/2006/relationships/hyperlink" Target="https://tverigrad.ru/publication/v-tverskoj-oblasti-nachali-rabotat-pabliki-proekta-objasnjaem-rf-v-socialnyh-setjah/" TargetMode="External"/><Relationship Id="rId186" Type="http://schemas.openxmlformats.org/officeDocument/2006/relationships/hyperlink" Target="https://kimvestnik.ru/16-03-2022/guberniya/v-tverskoj-oblasti-nachali-rabotat-pabliki-proekta-obyasnyaem-rf-v-sotsialnyh-setyah.html" TargetMode="External"/><Relationship Id="rId351" Type="http://schemas.openxmlformats.org/officeDocument/2006/relationships/hyperlink" Target="https://xn--80aaafacod0cjtobqp6g1a7c4e.xn--80aaccp4ajwpkgbl4lpb.xn--p1ai/news/novosti-regiona/zhiteley-tverskoy-oblasti-priglashayut-k-uchastiyu-v-konkurse-issledovatelskikh-i-tvorcheskikh-rabot/" TargetMode="External"/><Relationship Id="rId211" Type="http://schemas.openxmlformats.org/officeDocument/2006/relationships/hyperlink" Target="https://xn--80aaafacod0cjtobqp6g1a7c4e.xn--80aaccp4ajwpkgbl4lpb.xn--p1ai/news/novosti-regiona/agrarii-verkhnevolzhya-namereny-aktivno-vospolzovatsya-paketom-mer-po-podderzhke-predprinimatelskoy-/" TargetMode="External"/><Relationship Id="rId232" Type="http://schemas.openxmlformats.org/officeDocument/2006/relationships/hyperlink" Target="https://xn--b1aaibidbbdn6bkolfhr9u.xn--80aaccp4ajwpkgbl4lpb.xn--p1ai/news/novosti-regiona/na-turisticheskoy-vystavke-mitt-tverskaya-oblast-podpisala-soglashenie-po-razvitiyu-proekta-atlas-vo/" TargetMode="External"/><Relationship Id="rId253" Type="http://schemas.openxmlformats.org/officeDocument/2006/relationships/hyperlink" Target="https://&#1084;&#1086;&#1083;&#1086;&#1082;&#1086;&#1074;&#1089;&#1082;&#1080;&#1081;&#1082;&#1088;&#1072;&#1081;.&#1090;&#1074;&#1077;&#1088;&#1089;&#1082;&#1072;&#1103;&#1086;&#1073;&#1083;&#1072;&#1089;&#1090;&#1100;.&#1088;&#1092;/news/novosti-regiona/na-vebinare-v-tverskom-tsentre-moy-biznes-predprinimatelyam-rasskazhut-o-novykh-merakh-podderzhki-ek/" TargetMode="External"/><Relationship Id="rId274" Type="http://schemas.openxmlformats.org/officeDocument/2006/relationships/hyperlink" Target="http://tver-news.net/society/2022/03/16/85180.html" TargetMode="External"/><Relationship Id="rId295" Type="http://schemas.openxmlformats.org/officeDocument/2006/relationships/hyperlink" Target="https://xn--80aaggfbbvdpkuqnmvfs6p.xn--80aaccp4ajwpkgbl4lpb.xn--p1ai/news/novosti-regiona/igor-rudenya-pozdravil-s-dnem-rozhdeniya-uchastnitsu-velikoy-otechestvennoy-voyny-mariyu-pavlovnu-lo/" TargetMode="External"/><Relationship Id="rId309" Type="http://schemas.openxmlformats.org/officeDocument/2006/relationships/hyperlink" Target="https://xn--80atgafdsv.xn--80aaccp4ajwpkgbl4lpb.xn--p1ai/news/novosti-regiona/v-tveri-proydet-tvorcheskiy-art-marafon-kraski-vesny-posvyashchennyy-dnyu-vossoedineniya-kryma-i-sev/" TargetMode="External"/><Relationship Id="rId27" Type="http://schemas.openxmlformats.org/officeDocument/2006/relationships/hyperlink" Target="https://tver.mk.ru/social/2022/03/16/v-2022-godu-v-tverskoy-oblasti-otremontiruyut-21-socusrezhdenie.html" TargetMode="External"/><Relationship Id="rId48" Type="http://schemas.openxmlformats.org/officeDocument/2006/relationships/hyperlink" Target="https://xn----ctbbkcp3ddjc7i.xn--p1ai/dailynews/21-uchrezhdenie-sotszashchity-otremontiruyut-v-tverskoy-oblasti-v-etom-godu/" TargetMode="External"/><Relationship Id="rId69" Type="http://schemas.openxmlformats.org/officeDocument/2006/relationships/hyperlink" Target="https://xn--80atgafdsv.xn--80aaccp4ajwpkgbl4lpb.xn--p1ai/news/novosti-regiona/gubernator-igor-rudenya-vyrazil-soboleznovaniya-v-svyazi-s-ukhodom-iz-zhizni-frontovika-ivana-alekse/" TargetMode="External"/><Relationship Id="rId113" Type="http://schemas.openxmlformats.org/officeDocument/2006/relationships/hyperlink" Target="https://tverlife.ru/regional/natalja-badanova-podderzhka-semej-glavnyj-prioritet/" TargetMode="External"/><Relationship Id="rId134" Type="http://schemas.openxmlformats.org/officeDocument/2006/relationships/hyperlink" Target="https://toptver.ru/lenta/natalja-roshhina-nacproekty-menjajut-nastojashhee-i-budushhee/" TargetMode="External"/><Relationship Id="rId320" Type="http://schemas.openxmlformats.org/officeDocument/2006/relationships/hyperlink" Target="http://tver-news.net/society/2022/03/16/85169.html" TargetMode="External"/><Relationship Id="rId80" Type="http://schemas.openxmlformats.org/officeDocument/2006/relationships/hyperlink" Target="https://tvernews.ru/news/282724/" TargetMode="External"/><Relationship Id="rId155" Type="http://schemas.openxmlformats.org/officeDocument/2006/relationships/hyperlink" Target="https://tverlife.ru/regional/igor-rudenja-prinjal-uchastie-v-soveshhanii-pod-rukovodstvom-prezidenta-rf-vladimira-putina/" TargetMode="External"/><Relationship Id="rId176" Type="http://schemas.openxmlformats.org/officeDocument/2006/relationships/hyperlink" Target="https://xn--b1aeca2ch.xn--80aaccp4ajwpkgbl4lpb.xn--p1ai/news/novosti-regiona/v-tverskoy-oblasti-nachali-rabotat-pabliki-proekta-obyasnyaem-rf-v-sotsialnykh-setyakh/" TargetMode="External"/><Relationship Id="rId197" Type="http://schemas.openxmlformats.org/officeDocument/2006/relationships/hyperlink" Target="https://r-zemlya.ru/guberniya/agrarii-verxnevolzhya-namereny-aktivno-vospolzovatsya-paketom-mer-po-podderzhke-predprinimatelskoj-deyatelnosti-tverskoj-oblasti.html" TargetMode="External"/><Relationship Id="rId341" Type="http://schemas.openxmlformats.org/officeDocument/2006/relationships/hyperlink" Target="http://udomelskaya-gazeta.ru/news/media/2022/3/16/predprinimateli-tverskoj-oblasti-smogut-poluchit-pomosch-ot-obschestvennogo-soveta-po-podderzhke/" TargetMode="External"/><Relationship Id="rId362" Type="http://schemas.openxmlformats.org/officeDocument/2006/relationships/hyperlink" Target="http://tver-news.net/society/2022/03/16/85239.html" TargetMode="External"/><Relationship Id="rId201" Type="http://schemas.openxmlformats.org/officeDocument/2006/relationships/hyperlink" Target="https://www.karavantver.ru/kak-gosudarstvo-podderzhivaet-agrariev-tverskoj-oblasti/" TargetMode="External"/><Relationship Id="rId222" Type="http://schemas.openxmlformats.org/officeDocument/2006/relationships/hyperlink" Target="http://udomelskaya-gazeta.ru/news/media/2022/3/16/agrarii-verhnevolzhya-namerenyi-aktivno-vospolzovatsya-paketom-mer-po-podderzhke-predprinimatelskoj/" TargetMode="External"/><Relationship Id="rId243" Type="http://schemas.openxmlformats.org/officeDocument/2006/relationships/hyperlink" Target="https://xn--80adnee0afc6kza.xn--80aaccp4ajwpkgbl4lpb.xn--p1ai/news/novosti-regiona/na-turisticheskoy-vystavke-mitt-tverskaya-oblast-podpisala-soglashenie-po-razvitiyu-proekta-atlas-vo/" TargetMode="External"/><Relationship Id="rId264" Type="http://schemas.openxmlformats.org/officeDocument/2006/relationships/hyperlink" Target="https://xn--80adnee0afc6kza.xn--80aaccp4ajwpkgbl4lpb.xn--p1ai/news/novosti-regiona/na-vebinare-v-tverskom-tsentre-moy-biznes-predprinimatelyam-rasskazhut-o-novykh-merakh-podderzhki-ek/" TargetMode="External"/><Relationship Id="rId285" Type="http://schemas.openxmlformats.org/officeDocument/2006/relationships/hyperlink" Target="https://xn--80aeambocfgbf8ag0asfr.xn--80aaccp4ajwpkgbl4lpb.xn--p1ai/news/novosti-regiona/igor-rudenya-pozdravil-s-dnem-rozhdeniya-uchastnitsu-velikoy-otechestvennoy-voyny-mariyu-pavlovnu-lo/" TargetMode="External"/><Relationship Id="rId17" Type="http://schemas.openxmlformats.org/officeDocument/2006/relationships/hyperlink" Target="https://&#1084;&#1086;&#1083;&#1086;&#1082;&#1086;&#1074;&#1089;&#1082;&#1080;&#1081;&#1082;&#1088;&#1072;&#1081;.&#1090;&#1074;&#1077;&#1088;&#1089;&#1082;&#1072;&#1103;&#1086;&#1073;&#1083;&#1072;&#1089;&#1090;&#1100;.&#1088;&#1092;/news/novosti-regiona/v-tverskoy-oblasti-v-etom-godu-remontnye-raboty-provedut-v-21-uchrezhdenii-sotszashchity/" TargetMode="External"/><Relationship Id="rId38" Type="http://schemas.openxmlformats.org/officeDocument/2006/relationships/hyperlink" Target="https://www.tver.kp.ru/online/news/4667113/" TargetMode="External"/><Relationship Id="rId59" Type="http://schemas.openxmlformats.org/officeDocument/2006/relationships/hyperlink" Target="https://tver.aif.ru/society/persona/ushyol_iz_zhizni_frontovik_iz_tverskoy_oblasti_ivan_hvostenko" TargetMode="External"/><Relationship Id="rId103" Type="http://schemas.openxmlformats.org/officeDocument/2006/relationships/hyperlink" Target="https://&#1084;&#1086;&#1083;&#1086;&#1082;&#1086;&#1074;&#1089;&#1082;&#1080;&#1081;&#1082;&#1088;&#1072;&#1081;.&#1090;&#1074;&#1077;&#1088;&#1089;&#1082;&#1072;&#1103;&#1086;&#1073;&#1083;&#1072;&#1089;&#1090;&#1100;.&#1088;&#1092;/news/novosti-regiona/tverskaya-oblast-otpravila-chetvertuyu-partiyu-gumanitarnoy-pomoshchi-zhitelyam-donetskoy-i-lugansko/" TargetMode="External"/><Relationship Id="rId124" Type="http://schemas.openxmlformats.org/officeDocument/2006/relationships/hyperlink" Target="https://tverlife.ru/regional/andrej-zinovev-podtverzhdenie-nacproektov-govorit-o-tom-chto-zhizn-prodolzhaetsja/" TargetMode="External"/><Relationship Id="rId310" Type="http://schemas.openxmlformats.org/officeDocument/2006/relationships/hyperlink" Target="https://r-zemlya.ru/guberniya/v-tveri-projdet-tvorcheskij-art-marafon-kraski-vesny-posvyashhennyj-dnyu-vossoedineniya-kryma-i-sevastopolya-s-rossiej.html" TargetMode="External"/><Relationship Id="rId70" Type="http://schemas.openxmlformats.org/officeDocument/2006/relationships/hyperlink" Target="https://xn--80aeambocfgbf8ag0asfr.xn--80aaccp4ajwpkgbl4lpb.xn--p1ai/news/novosti-regiona/gubernator-igor-rudenya-vyrazil-soboleznovaniya-v-svyazi-s-ukhodom-iz-zhizni-frontovika-ivana-alekse/" TargetMode="External"/><Relationship Id="rId91" Type="http://schemas.openxmlformats.org/officeDocument/2006/relationships/hyperlink" Target="https://tverigrad.ru/publication/tverskaja-oblast-otpravila-chetvertuju-partiju-gumanitarnoj-pomoshhi-zhiteljam-donbassa/" TargetMode="External"/><Relationship Id="rId145" Type="http://schemas.openxmlformats.org/officeDocument/2006/relationships/hyperlink" Target="https://xn----ctbbkcp3ddjc7i.xn--p1ai/dailynews/igor-rudenya-prinyal-uchastie-v-soveshchanii-pod-rukovodstvom-prezidenta-rf-/" TargetMode="External"/><Relationship Id="rId166" Type="http://schemas.openxmlformats.org/officeDocument/2006/relationships/hyperlink" Target="https://tvtver.ru/news/v-tverskoj-oblasti-nachali-rabotat-pabliki-proekta-obyasnyaem-rf-v-sotssetyah/" TargetMode="External"/><Relationship Id="rId187" Type="http://schemas.openxmlformats.org/officeDocument/2006/relationships/hyperlink" Target="http://kuvznama.ru/v-tverskoj-oblasti-nachali-rabotat-pabliki-proekta-objasnjaem-rf-v-socialnyh-setjah.html" TargetMode="External"/><Relationship Id="rId331" Type="http://schemas.openxmlformats.org/officeDocument/2006/relationships/hyperlink" Target="https://xn--80aaafacod0cjtobqp6g1a7c4e.xn--80aaccp4ajwpkgbl4lpb.xn--p1ai/news/novosti-regiona/predprinimateli-tverskoy-oblasti-smogut-poluchit-pomoshch-ot-obshchestvennogo-soveta-po-podderzhke-m/" TargetMode="External"/><Relationship Id="rId352" Type="http://schemas.openxmlformats.org/officeDocument/2006/relationships/hyperlink" Target="https://&#1084;&#1086;&#1083;&#1086;&#1082;&#1086;&#1074;&#1089;&#1082;&#1080;&#1081;&#1082;&#1088;&#1072;&#1081;.&#1090;&#1074;&#1077;&#1088;&#1089;&#1082;&#1072;&#1103;&#1086;&#1073;&#1083;&#1072;&#1089;&#1090;&#1100;.&#1088;&#1092;/news/novosti-regiona/zhiteley-tverskoy-oblasti-priglashayut-k-uchastiyu-v-konkurse-issledovatelskikh-i-tvorcheskikh-rabot/" TargetMode="External"/><Relationship Id="rId1" Type="http://schemas.openxmlformats.org/officeDocument/2006/relationships/customXml" Target="../customXml/item1.xml"/><Relationship Id="rId212" Type="http://schemas.openxmlformats.org/officeDocument/2006/relationships/hyperlink" Target="https://xn--80aaggfbbvdpkuqnmvfs6p.xn--80aaccp4ajwpkgbl4lpb.xn--p1ai/news/novosti-regiona/agrarii-verkhnevolzhya-namereny-aktivno-vospolzovatsya-paketom-mer-po-podderzhke-predprinimatelskoy-/" TargetMode="External"/><Relationship Id="rId233" Type="http://schemas.openxmlformats.org/officeDocument/2006/relationships/hyperlink" Target="http://konzarya.ru/node/19646" TargetMode="External"/><Relationship Id="rId254" Type="http://schemas.openxmlformats.org/officeDocument/2006/relationships/hyperlink" Target="https://xn--80aeaggbsdn1am6affp.xn--80aaccp4ajwpkgbl4lpb.xn--p1ai/news/novosti-regiona/na-vebinare-v-tverskom-tsentre-moy-biznes-predprinimatelyam-rasskazhut-o-novykh-merakh-podderzhki-ek/" TargetMode="External"/><Relationship Id="rId28" Type="http://schemas.openxmlformats.org/officeDocument/2006/relationships/hyperlink" Target="https://xn--b1aaibidbbdn6bkolfhr9u.xn--80aaccp4ajwpkgbl4lpb.xn--p1ai/news/novosti-regiona/v-tverskoy-oblasti-v-etom-godu-remontnye-raboty-provedut-v-21-uchrezhdenii-sotszashchity/" TargetMode="External"/><Relationship Id="rId49" Type="http://schemas.openxmlformats.org/officeDocument/2006/relationships/hyperlink" Target="http://tver-news.net/politics/2022/03/16/85174.html" TargetMode="External"/><Relationship Id="rId114" Type="http://schemas.openxmlformats.org/officeDocument/2006/relationships/hyperlink" Target="https://tverlife.ru/regional/vladislav-shorikov-nazlo-vsem-vragam-my-spravimsja/" TargetMode="External"/><Relationship Id="rId275" Type="http://schemas.openxmlformats.org/officeDocument/2006/relationships/hyperlink" Target="https://tvtver.ru/news/zhitelnitse-tveri-ispolnilsya-101-god/" TargetMode="External"/><Relationship Id="rId296" Type="http://schemas.openxmlformats.org/officeDocument/2006/relationships/hyperlink" Target="http://tver-news.net/society/2022/03/16/85170.html" TargetMode="External"/><Relationship Id="rId300" Type="http://schemas.openxmlformats.org/officeDocument/2006/relationships/hyperlink" Target="https://&#1073;&#1077;&#1083;&#1100;&#1089;&#1082;&#1072;&#1103;&#1087;&#1088;&#1072;&#1074;&#1076;&#1072;.&#1090;&#1074;&#1077;&#1088;&#1089;&#1082;&#1072;&#1103;&#1086;&#1073;&#1083;&#1072;&#1089;&#1090;&#1100;.&#1088;&#1092;/news/novosti-regiona/v-tveri-proydet-tvorcheskiy-art-marafon-kraski-vesny-posvyashchennyy-dnyu-vossoedineniya-kryma-i-sev/" TargetMode="External"/><Relationship Id="rId60" Type="http://schemas.openxmlformats.org/officeDocument/2006/relationships/hyperlink" Target="https://xn--80aeaggbsdn1am6affp.xn--80aaccp4ajwpkgbl4lpb.xn--p1ai/news/novosti-regiona/gubernator-igor-rudenya-vyrazil-soboleznovaniya-v-svyazi-s-ukhodom-iz-zhizni-frontovika-ivana-alekse/" TargetMode="External"/><Relationship Id="rId81" Type="http://schemas.openxmlformats.org/officeDocument/2006/relationships/hyperlink" Target="https://tver.mk.ru/social/2022/03/16/v-tverskoy-oblasti-ushyol-iz-zhizni-veteran-velikoy-otechestvennoy-voyny-ivan-khvostenko.html" TargetMode="External"/><Relationship Id="rId135" Type="http://schemas.openxmlformats.org/officeDocument/2006/relationships/hyperlink" Target="https://kimvestnik.ru/16-03-2022/guberniya/na-zasedanii-pravitelstva-tverskoj-oblasti-obsudili-itogi-realizatsii-v-regione-11-natsionalnyh-proektov-v-2021-godu-i-plany-na-2022-god.html" TargetMode="External"/><Relationship Id="rId156" Type="http://schemas.openxmlformats.org/officeDocument/2006/relationships/hyperlink" Target="https://xn--b1aeca2ch.xn--80aaccp4ajwpkgbl4lpb.xn--p1ai/news/novosti-regiona/gubernator-igor-rudenya-prinyal-uchastie-v-soveshchanii-pod-rukovodstvom-prezidenta-rf-vladimira-put/" TargetMode="External"/><Relationship Id="rId177" Type="http://schemas.openxmlformats.org/officeDocument/2006/relationships/hyperlink" Target="https://xn--80aeambocfgbf8ag0asfr.xn--80aaccp4ajwpkgbl4lpb.xn--p1ai/news/novosti-regiona/v-tverskoy-oblasti-nachali-rabotat-pabliki-proekta-obyasnyaem-rf-v-sotsialnykh-setyakh/" TargetMode="External"/><Relationship Id="rId198" Type="http://schemas.openxmlformats.org/officeDocument/2006/relationships/hyperlink" Target="https://glavny.tv/last-news/tver/agrarii-verhnevolzhya-namereny-aktivno-vospolzovatsya-paketom-mer-po-podderzhke-predprinimatelskoy-deyatelnosti-tverskoy-oblasti/" TargetMode="External"/><Relationship Id="rId321" Type="http://schemas.openxmlformats.org/officeDocument/2006/relationships/hyperlink" Target="https://vedtver.ru/news/society/predprinimateli-tverskoj-oblasti-smogut-poluchit-pomoshh-v-socialnoj-seti-vkontakte/" TargetMode="External"/><Relationship Id="rId342" Type="http://schemas.openxmlformats.org/officeDocument/2006/relationships/hyperlink" Target="https://r-zemlya.ru/guberniya/predprinimateli-tverskoj-oblasti-smogut-poluchit-pomoshh-ot-obshhestvennogo-soveta-po-podderzhke-malogo-i-srednego-biznesa-vo-vkontakte.html" TargetMode="External"/><Relationship Id="rId363" Type="http://schemas.openxmlformats.org/officeDocument/2006/relationships/header" Target="header1.xml"/><Relationship Id="rId202" Type="http://schemas.openxmlformats.org/officeDocument/2006/relationships/hyperlink" Target="https://&#1085;&#1072;&#1096;&#1072;&#1078;&#1080;&#1079;&#1085;&#1100;.&#1090;&#1074;&#1077;&#1088;&#1089;&#1082;&#1072;&#1103;&#1086;&#1073;&#1083;&#1072;&#1089;&#1090;&#1100;.&#1088;&#1092;/news/novosti-regiona/agrarii-verkhnevolzhya-namereny-aktivno-vospolzovatsya-paketom-mer-po-podderzhke-predprinimatelskoy-/" TargetMode="External"/><Relationship Id="rId223" Type="http://schemas.openxmlformats.org/officeDocument/2006/relationships/hyperlink" Target="https://xn--80adnee0afc6kza.xn--80aaccp4ajwpkgbl4lpb.xn--p1ai/news/novosti-regiona/agrarii-verkhnevolzhya-namereny-aktivno-vospolzovatsya-paketom-mer-po-podderzhke-predprinimatelskoy-/" TargetMode="External"/><Relationship Id="rId244" Type="http://schemas.openxmlformats.org/officeDocument/2006/relationships/hyperlink" Target="https://xn--80aaafacod0cjtobqp6g1a7c4e.xn--80aaccp4ajwpkgbl4lpb.xn--p1ai/news/novosti-regiona/na-turisticheskoy-vystavke-mitt-tverskaya-oblast-podpisala-soglashenie-po-razvitiyu-proekta-atlas-vo/" TargetMode="External"/><Relationship Id="rId18" Type="http://schemas.openxmlformats.org/officeDocument/2006/relationships/hyperlink" Target="https://xn--80aeaggbsdn1am6affp.xn--80aaccp4ajwpkgbl4lpb.xn--p1ai/news/novosti-regiona/v-tverskoy-oblasti-v-etom-godu-remontnye-raboty-provedut-v-21-uchrezhdenii-sotszashchity/" TargetMode="External"/><Relationship Id="rId39" Type="http://schemas.openxmlformats.org/officeDocument/2006/relationships/hyperlink" Target="https://vedtver.ru/news/society/v-tverskoj-oblasti-otremontirujut-bolshe-20-uchrezhdenij-soczashhity/" TargetMode="External"/><Relationship Id="rId265" Type="http://schemas.openxmlformats.org/officeDocument/2006/relationships/hyperlink" Target="https://xn--80aaafacod0cjtobqp6g1a7c4e.xn--80aaccp4ajwpkgbl4lpb.xn--p1ai/news/novosti-regiona/na-vebinare-v-tverskom-tsentre-moy-biznes-predprinimatelyam-rasskazhut-o-novykh-merakh-podderzhki-ek/" TargetMode="External"/><Relationship Id="rId286" Type="http://schemas.openxmlformats.org/officeDocument/2006/relationships/hyperlink" Target="https://xn--b1aeca2ch.xn--80aaccp4ajwpkgbl4lpb.xn--p1ai/news/novosti-regiona/igor-rudenya-pozdravil-s-dnem-rozhdeniya-uchastnitsu-velikoy-otechestvennoy-voyny-mariyu-pavlovnu-lo/" TargetMode="External"/><Relationship Id="rId50" Type="http://schemas.openxmlformats.org/officeDocument/2006/relationships/hyperlink" Target="http://tver-news.net/society/2022/03/16/85166.html" TargetMode="External"/><Relationship Id="rId104" Type="http://schemas.openxmlformats.org/officeDocument/2006/relationships/hyperlink" Target="https://xn--80aaaggh4d0a.xn--80aaccp4ajwpkgbl4lpb.xn--p1ai/news/novosti-regiona/tverskaya-oblast-otpravila-chetvertuyu-partiyu-gumanitarnoy-pomoshchi-zhitelyam-donetskoy-i-lugansko/" TargetMode="External"/><Relationship Id="rId125" Type="http://schemas.openxmlformats.org/officeDocument/2006/relationships/hyperlink" Target="https://vedtver.ru/news/opinions/antonina-kozhevnikova-nadeemsja-chto-mnogodetnye-semi-ostanutsja-v-zone-povyshennogo-vnimanija-gosudarstva/" TargetMode="External"/><Relationship Id="rId146" Type="http://schemas.openxmlformats.org/officeDocument/2006/relationships/hyperlink" Target="https://tver.aif.ru/society/details/prezident_rossii_rasshiril_polnomochiya_gubernatorov" TargetMode="External"/><Relationship Id="rId167" Type="http://schemas.openxmlformats.org/officeDocument/2006/relationships/hyperlink" Target="https://&#1085;&#1072;&#1096;&#1072;&#1078;&#1080;&#1079;&#1085;&#1100;.&#1090;&#1074;&#1077;&#1088;&#1089;&#1082;&#1072;&#1103;&#1086;&#1073;&#1083;&#1072;&#1089;&#1090;&#1100;.&#1088;&#1092;/news/novosti-regiona/v-tverskoy-oblasti-nachali-rabotat-pabliki-proekta-obyasnyaem-rf-v-sotsialnykh-setyakh/" TargetMode="External"/><Relationship Id="rId188" Type="http://schemas.openxmlformats.org/officeDocument/2006/relationships/hyperlink" Target="http://udomelskaya-gazeta.ru/news/media/2022/3/16/v-tverskoj-oblasti-nachali-rabotat-pabliki-proekta-obyasnyaem-rf-v-sotsialnyih-setyah/" TargetMode="External"/><Relationship Id="rId311" Type="http://schemas.openxmlformats.org/officeDocument/2006/relationships/hyperlink" Target="https://xn--b1afbmcjbrdg5afn.xn--80aaccp4ajwpkgbl4lpb.xn--p1ai/news/novosti-regiona/v-tveri-proydet-tvorcheskiy-art-marafon-kraski-vesny-posvyashchennyy-dnyu-vossoedineniya-kryma-i-sev/" TargetMode="External"/><Relationship Id="rId332" Type="http://schemas.openxmlformats.org/officeDocument/2006/relationships/hyperlink" Target="https://xn--80aaggfbbvdpkuqnmvfs6p.xn--80aaccp4ajwpkgbl4lpb.xn--p1ai/news/novosti-regiona/predprinimateli-tverskoy-oblasti-smogut-poluchit-pomoshch-ot-obshchestvennogo-soveta-po-podderzhke-m/" TargetMode="External"/><Relationship Id="rId353" Type="http://schemas.openxmlformats.org/officeDocument/2006/relationships/hyperlink" Target="https://xn--80aaaggh4d0a.xn--80aaccp4ajwpkgbl4lpb.xn--p1ai/news/novosti-regiona/zhiteley-tverskoy-oblasti-priglashayut-k-uchastiyu-v-konkurse-issledovatelskikh-i-tvorcheskikh-rabot/" TargetMode="External"/><Relationship Id="rId71" Type="http://schemas.openxmlformats.org/officeDocument/2006/relationships/hyperlink" Target="https://xn--80aaaggh4d0a.xn--80aaccp4ajwpkgbl4lpb.xn--p1ai/news/novosti-regiona/gubernator-igor-rudenya-vyrazil-soboleznovaniya-v-svyazi-s-ukhodom-iz-zhizni-frontovika-ivana-alekse/" TargetMode="External"/><Relationship Id="rId92" Type="http://schemas.openxmlformats.org/officeDocument/2006/relationships/hyperlink" Target="https://xn--80aeambocfgbf8ag0asfr.xn--80aaccp4ajwpkgbl4lpb.xn--p1ai/news/novosti-regiona/tverskaya-oblast-otpravila-chetvertuyu-partiyu-gumanitarnoy-pomoshchi-zhitelyam-donetskoy-i-lugansko/" TargetMode="External"/><Relationship Id="rId213" Type="http://schemas.openxmlformats.org/officeDocument/2006/relationships/hyperlink" Target="https://xn--b1aaibidbbdn6bkolfhr9u.xn--80aaccp4ajwpkgbl4lpb.xn--p1ai/news/novosti-regiona/agrarii-verkhnevolzhya-namereny-aktivno-vospolzovatsya-paketom-mer-po-podderzhke-predprinimatelskoy-/" TargetMode="External"/><Relationship Id="rId234" Type="http://schemas.openxmlformats.org/officeDocument/2006/relationships/hyperlink" Target="https://leninskoeznamya.tverreg.ru/news/novosti-regiona/na-turisticheskoy-vystavke-mitt-tverskaya-oblast-podpisala-soglashenie-po-razvitiyu-proekta-atlas-vo/" TargetMode="External"/><Relationship Id="rId2" Type="http://schemas.openxmlformats.org/officeDocument/2006/relationships/numbering" Target="numbering.xml"/><Relationship Id="rId29" Type="http://schemas.openxmlformats.org/officeDocument/2006/relationships/hyperlink" Target="https://xn--80aaafacod0cjtobqp6g1a7c4e.xn--80aaccp4ajwpkgbl4lpb.xn--p1ai/news/novosti-regiona/v-tverskoy-oblasti-v-etom-godu-remontnye-raboty-provedut-v-21-uchrezhdenii-sotszashchity/" TargetMode="External"/><Relationship Id="rId255" Type="http://schemas.openxmlformats.org/officeDocument/2006/relationships/hyperlink" Target="https://panoramapro.ru/na-vebinare-v-tverskom-centre-moj-biznes-predprinimateljam-rasskazhut-o-novyh-merah-podderzhki-jekonomiki/" TargetMode="External"/><Relationship Id="rId276" Type="http://schemas.openxmlformats.org/officeDocument/2006/relationships/hyperlink" Target="https://&#1084;&#1086;&#1083;&#1086;&#1082;&#1086;&#1074;&#1089;&#1082;&#1080;&#1081;&#1082;&#1088;&#1072;&#1081;.&#1090;&#1074;&#1077;&#1088;&#1089;&#1082;&#1072;&#1103;&#1086;&#1073;&#1083;&#1072;&#1089;&#1090;&#1100;.&#1088;&#1092;/news/novosti-regiona/igor-rudenya-pozdravil-s-dnem-rozhdeniya-uchastnitsu-velikoy-otechestvennoy-voyny-mariyu-pavlovnu-lo/" TargetMode="External"/><Relationship Id="rId297" Type="http://schemas.openxmlformats.org/officeDocument/2006/relationships/hyperlink" Target="https://vedtver.ru/news/society/v-tveri-projdet-tvorcheskij-art-marafon-kraski-vesny/" TargetMode="External"/><Relationship Id="rId40" Type="http://schemas.openxmlformats.org/officeDocument/2006/relationships/hyperlink" Target="https://xn--80adnee0afc6kza.xn--80aaccp4ajwpkgbl4lpb.xn--p1ai/news/novosti-regiona/v-tverskoy-oblasti-v-etom-godu1-remontnye-raboty-provedut-v-21-uchrezhdenii-sotszashchity/" TargetMode="External"/><Relationship Id="rId115" Type="http://schemas.openxmlformats.org/officeDocument/2006/relationships/hyperlink" Target="https://vedtver.ru/news/opinions/igor-dokuchaev-segodnja-politika-objazana-byt-socialno-orientirovannoj/" TargetMode="External"/><Relationship Id="rId136" Type="http://schemas.openxmlformats.org/officeDocument/2006/relationships/hyperlink" Target="https://xn----ctbbkcp3ddjc7i.xn--p1ai/dailynews/itogi-realizatsii-natsionalnykh-proektov-podveli-na-zasedanii-pravitelstva-tverskoy-oblasti/" TargetMode="External"/><Relationship Id="rId157" Type="http://schemas.openxmlformats.org/officeDocument/2006/relationships/hyperlink" Target="https://xn--80atgafdsv.xn--80aaccp4ajwpkgbl4lpb.xn--p1ai/news/novosti-regiona/gubernator-igor-rudenya-prinyal-uchastie-v-soveshchanii-pod-rukovodstvom-prezidenta-rf-vladimira-put/" TargetMode="External"/><Relationship Id="rId178" Type="http://schemas.openxmlformats.org/officeDocument/2006/relationships/hyperlink" Target="https://xn--80abdrbegn5ad8au4b7fub.xn--80aaccp4ajwpkgbl4lpb.xn--p1ai/news/novosti-regiona/v-tverskoy-oblasti-nachali-rabotat-pabliki-proekta-obyasnyaem-rf-v-sotsialnykh-setyakh/" TargetMode="External"/><Relationship Id="rId301" Type="http://schemas.openxmlformats.org/officeDocument/2006/relationships/hyperlink" Target="https://xn--80abdrbegn5ad8au4b7fub.xn--80aaccp4ajwpkgbl4lpb.xn--p1ai/news/novosti-regiona/v-tveri-proydet-tvorcheskiy-art-marafon-kraski-vesny-posvyashchennyy-dnyu-vossoedineniya-kryma-i-sev/" TargetMode="External"/><Relationship Id="rId322" Type="http://schemas.openxmlformats.org/officeDocument/2006/relationships/hyperlink" Target="https://ks-region69.com/news/144451-predprinimateli-tverskoj-oblasti-smogut-poluchit-pomoshh-vo-vkontakte" TargetMode="External"/><Relationship Id="rId343" Type="http://schemas.openxmlformats.org/officeDocument/2006/relationships/hyperlink" Target="http://konzarya.ru/node/19644" TargetMode="External"/><Relationship Id="rId364" Type="http://schemas.openxmlformats.org/officeDocument/2006/relationships/footer" Target="footer1.xml"/><Relationship Id="rId61" Type="http://schemas.openxmlformats.org/officeDocument/2006/relationships/hyperlink" Target="https://&#1073;&#1077;&#1083;&#1100;&#1089;&#1082;&#1072;&#1103;&#1087;&#1088;&#1072;&#1074;&#1076;&#1072;.&#1090;&#1074;&#1077;&#1088;&#1089;&#1082;&#1072;&#1103;&#1086;&#1073;&#1083;&#1072;&#1089;&#1090;&#1100;.&#1088;&#1092;/news/novosti-regiona/gubernator-igor-rudenya-vyrazil-soboleznovaniya-v-svyazi-s-ukhodom-iz-zhizni-frontovika-ivana-alekse/" TargetMode="External"/><Relationship Id="rId82" Type="http://schemas.openxmlformats.org/officeDocument/2006/relationships/hyperlink" Target="https://www.afanasy.biz/news/society/189949" TargetMode="External"/><Relationship Id="rId199" Type="http://schemas.openxmlformats.org/officeDocument/2006/relationships/hyperlink" Target="https://xn--80abdrbegn5ad8au4b7fub.xn--80aaccp4ajwpkgbl4lpb.xn--p1ai/news/novosti-regiona/agrarii-verkhnevolzhya-namereny-aktivno-vospolzovatsya-paketom-mer-po-podderzhke-predprinimatelskoy-/" TargetMode="External"/><Relationship Id="rId203" Type="http://schemas.openxmlformats.org/officeDocument/2006/relationships/hyperlink" Target="http://nvestnik.ru/2022/03/&#1072;&#1075;&#1088;&#1072;&#1088;&#1080;&#1080;-&#1074;&#1077;&#1088;&#1093;&#1085;&#1077;&#1074;&#1086;&#1083;&#1078;&#1100;&#1103;-&#1085;&#1072;&#1084;&#1077;&#1088;&#1077;&#1085;&#1099;-&#1072;&#1082;&#1090;&#1080;&#1074;/" TargetMode="External"/><Relationship Id="rId19" Type="http://schemas.openxmlformats.org/officeDocument/2006/relationships/hyperlink" Target="https://kimvestnik.ru/16-03-2022/guberniya/v-tverskoj-oblasti-v-etom-godu-remontnye-raboty-provedut-v-21-uchrezhdenii-sotszashhity.html" TargetMode="External"/><Relationship Id="rId224" Type="http://schemas.openxmlformats.org/officeDocument/2006/relationships/hyperlink" Target="http://tver-news.net/society/2022/03/16/85189.html" TargetMode="External"/><Relationship Id="rId245" Type="http://schemas.openxmlformats.org/officeDocument/2006/relationships/hyperlink" Target="https://xn--80aaggfbbvdpkuqnmvfs6p.xn--80aaccp4ajwpkgbl4lpb.xn--p1ai/news/novosti-regiona/na-turisticheskoy-vystavke-mitt-tverskaya-oblast-podpisala-soglashenie-po-razvitiyu-proekta-atlas-vo/" TargetMode="External"/><Relationship Id="rId266" Type="http://schemas.openxmlformats.org/officeDocument/2006/relationships/hyperlink" Target="https://xn--80aaggfbbvdpkuqnmvfs6p.xn--80aaccp4ajwpkgbl4lpb.xn--p1ai/news/novosti-regiona/na-vebinare-v-tverskom-tsentre-moy-biznes-predprinimatelyam-rasskazhut-o-novykh-merakh-podderzhki-ek/" TargetMode="External"/><Relationship Id="rId287" Type="http://schemas.openxmlformats.org/officeDocument/2006/relationships/hyperlink" Target="https://&#1085;&#1072;&#1096;&#1072;&#1078;&#1080;&#1079;&#1085;&#1100;.&#1090;&#1074;&#1077;&#1088;&#1089;&#1082;&#1072;&#1103;&#1086;&#1073;&#1083;&#1072;&#1089;&#1090;&#1100;.&#1088;&#1092;/news/novosti-regiona/igor-rudenya-pozdravil-s-dnem-rozhdeniya-uchastnitsu-velikoy-otechestvennoy-voyny-mariyu-pavlovnu-lo/" TargetMode="External"/><Relationship Id="rId30" Type="http://schemas.openxmlformats.org/officeDocument/2006/relationships/hyperlink" Target="https://xn--b1aeca2ch.xn--80aaccp4ajwpkgbl4lpb.xn--p1ai/news/novosti-regiona/v-tverskoy-oblasti-v-etom-godu-remontnye-raboty-provedut-v-21-uchrezhdenii-sotszashchity/" TargetMode="External"/><Relationship Id="rId105" Type="http://schemas.openxmlformats.org/officeDocument/2006/relationships/hyperlink" Target="https://xn--80adnee0afc6kza.xn--80aaccp4ajwpkgbl4lpb.xn--p1ai/news/novosti-regiona/tverskaya-oblast-otpravila-chetvertuyu-partiyu-gumanitarnoy-pomoshchi-zhitelyam-donetskoy-i-lugansko/" TargetMode="External"/><Relationship Id="rId126" Type="http://schemas.openxmlformats.org/officeDocument/2006/relationships/hyperlink" Target="https://tverlife.ru/regional/olga-smirnova-blagodarja-nacproektu-obrazovanie-v-jetoj-sfere-proizoshli-sushhestvennye-izmenenija/" TargetMode="External"/><Relationship Id="rId147" Type="http://schemas.openxmlformats.org/officeDocument/2006/relationships/hyperlink" Target="http://st-vestnik.ru/mestnoe-vremya/gubernator-igor-rudenya-prinyal-uchastie-v-soveshhanii-pod-rukovodstvom-prezidenta-rf-vladimira-putina-o-merax-socialno-ekonomicheskoj-podderzhki-subektov-strany.html" TargetMode="External"/><Relationship Id="rId168" Type="http://schemas.openxmlformats.org/officeDocument/2006/relationships/hyperlink" Target="https://&#1084;&#1086;&#1083;&#1086;&#1082;&#1086;&#1074;&#1089;&#1082;&#1080;&#1081;&#1082;&#1088;&#1072;&#1081;.&#1090;&#1074;&#1077;&#1088;&#1089;&#1082;&#1072;&#1103;&#1086;&#1073;&#1083;&#1072;&#1089;&#1090;&#1100;.&#1088;&#1092;/news/novosti-regiona/v-tverskoy-oblasti-nachali-rabotat-pabliki-proekta-obyasnyaem-rf-v-sotsialnykh-setyakh/" TargetMode="External"/><Relationship Id="rId312" Type="http://schemas.openxmlformats.org/officeDocument/2006/relationships/hyperlink" Target="https://xn--80adnee0afc6kza.xn--80aaccp4ajwpkgbl4lpb.xn--p1ai/news/novosti-regiona/v-tveri-proydet-tvorcheskiy-art-marafon-kraski-vesny-posvyashchennyy-dnyu-vossoedineniya-kryma-i-sev/" TargetMode="External"/><Relationship Id="rId333" Type="http://schemas.openxmlformats.org/officeDocument/2006/relationships/hyperlink" Target="https://xn--b1aaibidbbdn6bkolfhr9u.xn--80aaccp4ajwpkgbl4lpb.xn--p1ai/news/novosti-regiona/predprinimateli-tverskoy-oblasti-smogut-poluchit-pomoshch-ot-obshchestvennogo-soveta-po-podderzhke-m/" TargetMode="External"/><Relationship Id="rId354" Type="http://schemas.openxmlformats.org/officeDocument/2006/relationships/hyperlink" Target="https://xn--80adnee0afc6kza.xn--80aaccp4ajwpkgbl4lpb.xn--p1ai/news/novosti-regiona/zhiteley-tverskoy-oblasti-priglashayut-k-uchastiyu-v-konkurse-issledovatelskikh-i-tvorcheskikh-rabot/" TargetMode="External"/><Relationship Id="rId51" Type="http://schemas.openxmlformats.org/officeDocument/2006/relationships/hyperlink" Target="https://riafan.ru/22028342-Gubernator_Tverskoi_oblasti_soobschil_o_smerti_veterana_VOV_Ivana_Hvostenko" TargetMode="External"/><Relationship Id="rId72" Type="http://schemas.openxmlformats.org/officeDocument/2006/relationships/hyperlink" Target="https://tverigrad.ru/publication/v-tverskoj-oblasti-skonchalsja-veteran-velikoj-otechestvennoj-vojny-ivan-hvostenko/" TargetMode="External"/><Relationship Id="rId93" Type="http://schemas.openxmlformats.org/officeDocument/2006/relationships/hyperlink" Target="https://www.tver.kp.ru/online/news/4667767/" TargetMode="External"/><Relationship Id="rId189" Type="http://schemas.openxmlformats.org/officeDocument/2006/relationships/hyperlink" Target="https://vedtver.ru/news/society/v-tverskoj-oblasti-nachali-rabotat-pabliki-proekta-objasnjaem-rf-v-socialnyh-setjah/" TargetMode="External"/><Relationship Id="rId3" Type="http://schemas.openxmlformats.org/officeDocument/2006/relationships/styles" Target="styles.xml"/><Relationship Id="rId214" Type="http://schemas.openxmlformats.org/officeDocument/2006/relationships/hyperlink" Target="https://xn--80aeambocfgbf8ag0asfr.xn--80aaccp4ajwpkgbl4lpb.xn--p1ai/news/novosti-regiona/agrarii-verkhnevolzhya-namereny-aktivno-vospolzovatsya-paketom-mer-po-podderzhke-predprinimatelskoy-/" TargetMode="External"/><Relationship Id="rId235" Type="http://schemas.openxmlformats.org/officeDocument/2006/relationships/hyperlink" Target="https://xn--b1aeca2ch.xn--80aaccp4ajwpkgbl4lpb.xn--p1ai/news/novosti-regiona/na-turisticheskoy-vystavke-mitt-tverskaya-oblast-podpisala-soglashenie-po-razvitiyu-proekta-atlas-vo/" TargetMode="External"/><Relationship Id="rId256" Type="http://schemas.openxmlformats.org/officeDocument/2006/relationships/hyperlink" Target="https://&#1073;&#1077;&#1083;&#1100;&#1089;&#1082;&#1072;&#1103;&#1087;&#1088;&#1072;&#1074;&#1076;&#1072;.&#1090;&#1074;&#1077;&#1088;&#1089;&#1082;&#1072;&#1103;&#1086;&#1073;&#1083;&#1072;&#1089;&#1090;&#1100;.&#1088;&#1092;/news/novosti-regiona/na-vebinare-v-tverskom-tsentre-moy-biznes-predprinimatelyam-rasskazhut-o-novykh-merakh-podderzhki-ek/" TargetMode="External"/><Relationship Id="rId277" Type="http://schemas.openxmlformats.org/officeDocument/2006/relationships/hyperlink" Target="https://xn--80aeaggbsdn1am6affp.xn--80aaccp4ajwpkgbl4lpb.xn--p1ai/news/novosti-regiona/igor-rudenya-pozdravil-s-dnem-rozhdeniya-uchastnitsu-velikoy-otechestvennoy-voyny-mariyu-pavlovnu-lo/" TargetMode="External"/><Relationship Id="rId298" Type="http://schemas.openxmlformats.org/officeDocument/2006/relationships/hyperlink" Target="https://&#1084;&#1086;&#1083;&#1086;&#1082;&#1086;&#1074;&#1089;&#1082;&#1080;&#1081;&#1082;&#1088;&#1072;&#1081;.&#1090;&#1074;&#1077;&#1088;&#1089;&#1082;&#1072;&#1103;&#1086;&#1073;&#1083;&#1072;&#1089;&#1090;&#1100;.&#1088;&#1092;/news/novosti-regiona/v-tveri-proydet-tvorcheskiy-art-marafon-kraski-vesny-posvyashchennyy-dnyu-vossoedineniya-kryma-i-sev/" TargetMode="External"/><Relationship Id="rId116" Type="http://schemas.openxmlformats.org/officeDocument/2006/relationships/hyperlink" Target="https://vedtver.ru/news/opinions/andrej-zinovev-podtverzhdenie-nacproektov-govorit-o-tom-chto-zhizn-prodolzhaetsja/" TargetMode="External"/><Relationship Id="rId137" Type="http://schemas.openxmlformats.org/officeDocument/2006/relationships/hyperlink" Target="https://times69.ru/2022/03/16/u-gubernatora-otchitalis-po-nacproektam/" TargetMode="External"/><Relationship Id="rId158" Type="http://schemas.openxmlformats.org/officeDocument/2006/relationships/hyperlink" Target="https://www.afanasy.biz/news/society/190001" TargetMode="External"/><Relationship Id="rId302" Type="http://schemas.openxmlformats.org/officeDocument/2006/relationships/hyperlink" Target="http://kuvznama.ru/v-tveri-projdet-tvorcheskij-art-marafon-kraski-vesny-posvjashhennyj-dnju-vossoedinenija-kryma-i-sevastopolja-s-rossiej.html" TargetMode="External"/><Relationship Id="rId323" Type="http://schemas.openxmlformats.org/officeDocument/2006/relationships/hyperlink" Target="https://&#1084;&#1086;&#1083;&#1086;&#1082;&#1086;&#1074;&#1089;&#1082;&#1080;&#1081;&#1082;&#1088;&#1072;&#1081;.&#1090;&#1074;&#1077;&#1088;&#1089;&#1082;&#1072;&#1103;&#1086;&#1073;&#1083;&#1072;&#1089;&#1090;&#1100;.&#1088;&#1092;/news/novosti-regiona/predprinimateli-tverskoy-oblasti-smogut-poluchit-pomoshch-ot-obshchestvennogo-soveta-po-podderzhke-m/" TargetMode="External"/><Relationship Id="rId344" Type="http://schemas.openxmlformats.org/officeDocument/2006/relationships/hyperlink" Target="https://vedtver.ru/news/society/zhitelej-tverskoj-oblasti-priglashajut-k-uchastiju-v-konkurse-issledovatelskih-i-tvorcheskih-rabot-moj-kraj/" TargetMode="External"/><Relationship Id="rId20" Type="http://schemas.openxmlformats.org/officeDocument/2006/relationships/hyperlink" Target="https://&#1073;&#1077;&#1083;&#1100;&#1089;&#1082;&#1072;&#1103;&#1087;&#1088;&#1072;&#1074;&#1076;&#1072;.&#1090;&#1074;&#1077;&#1088;&#1089;&#1082;&#1072;&#1103;&#1086;&#1073;&#1083;&#1072;&#1089;&#1090;&#1100;.&#1088;&#1092;/news/novosti-regiona/v-tverskoy-oblasti-v-etom-godu-remontnye-raboty-provedut-v-21-uchrezhdenii-sotszashchity/" TargetMode="External"/><Relationship Id="rId41" Type="http://schemas.openxmlformats.org/officeDocument/2006/relationships/hyperlink" Target="https://leninskoeznamya.tverreg.ru/news/novosti-regiona/v-tverskoy-oblasti-v-etom-godu1-remontnye-raboty-provedut-v-21-uchrezhdenii-sotszashchity/" TargetMode="External"/><Relationship Id="rId62" Type="http://schemas.openxmlformats.org/officeDocument/2006/relationships/hyperlink" Target="https://glavny.tv/last-news/tver/v-tverskoy-oblasti-ushel-iz-zhizni-frontovik-ivan-hvostenko/" TargetMode="External"/><Relationship Id="rId83" Type="http://schemas.openxmlformats.org/officeDocument/2006/relationships/hyperlink" Target="http://tver-news.net/society/2022/03/16/85147.html" TargetMode="External"/><Relationship Id="rId179" Type="http://schemas.openxmlformats.org/officeDocument/2006/relationships/hyperlink" Target="https://xn--b1afbmcjbrdg5afn.xn--80aaccp4ajwpkgbl4lpb.xn--p1ai/news/novosti-regiona/v-tverskoy-oblasti-nachali-rabotat-pabliki-proekta-obyasnyaem-rf-v-sotsialnykh-setyakh/" TargetMode="External"/><Relationship Id="rId365" Type="http://schemas.openxmlformats.org/officeDocument/2006/relationships/footer" Target="footer2.xml"/><Relationship Id="rId190" Type="http://schemas.openxmlformats.org/officeDocument/2006/relationships/hyperlink" Target="https://tver.mk.ru/social/2022/03/16/v-socsetyakh-tverskoy-oblasti-poyavilis-gruppy-proekta-obyasnyaemrf.html" TargetMode="External"/><Relationship Id="rId204" Type="http://schemas.openxmlformats.org/officeDocument/2006/relationships/hyperlink" Target="https://&#1084;&#1086;&#1083;&#1086;&#1082;&#1086;&#1074;&#1089;&#1082;&#1080;&#1081;&#1082;&#1088;&#1072;&#1081;.&#1090;&#1074;&#1077;&#1088;&#1089;&#1082;&#1072;&#1103;&#1086;&#1073;&#1083;&#1072;&#1089;&#1090;&#1100;.&#1088;&#1092;/news/novosti-regiona/agrarii-verkhnevolzhya-namereny-aktivno-vospolzovatsya-paketom-mer-po-podderzhke-predprinimatelskoy-/" TargetMode="External"/><Relationship Id="rId225" Type="http://schemas.openxmlformats.org/officeDocument/2006/relationships/hyperlink" Target="https://tverigrad.ru/publication/na-turisticheskoj-vystavke-mitt-tverskaja-oblast-podpisala-soglashenie-po-razvitiju-proekta-atlas-vodnyh-putej-rossii/" TargetMode="External"/><Relationship Id="rId246" Type="http://schemas.openxmlformats.org/officeDocument/2006/relationships/hyperlink" Target="https://xn--80aeaggbsdn1am6affp.xn--80aaccp4ajwpkgbl4lpb.xn--p1ai/news/novosti-regiona/na-turisticheskoy-vystavke-mitt-tverskaya-oblast-podpisala-soglashenie-po-razvitiyu-proekta-atlas-vo/" TargetMode="External"/><Relationship Id="rId267" Type="http://schemas.openxmlformats.org/officeDocument/2006/relationships/hyperlink" Target="https://r-zemlya.ru/guberniya/na-vebinare-v-tverskom-centre-moj-biznes-predprinimatelyam-rasskazhut-o-novyx-merax-podderzhki-ekonomiki.html" TargetMode="External"/><Relationship Id="rId288" Type="http://schemas.openxmlformats.org/officeDocument/2006/relationships/hyperlink" Target="https://xn--80atgafdsv.xn--80aaccp4ajwpkgbl4lpb.xn--p1ai/news/novosti-regiona/igor-rudenya-pozdravil-s-dnem-rozhdeniya-uchastnitsu-velikoy-otechestvennoy-voyny-mariyu-pavlovnu-lo/" TargetMode="External"/><Relationship Id="rId106" Type="http://schemas.openxmlformats.org/officeDocument/2006/relationships/hyperlink" Target="https://xn--80aaafacod0cjtobqp6g1a7c4e.xn--80aaccp4ajwpkgbl4lpb.xn--p1ai/news/novosti-regiona/tverskaya-oblast-otpravila-chetvertuyu-partiyu-gumanitarnoy-pomoshchi-zhitelyam-donetskoy-i-lugansko/" TargetMode="External"/><Relationship Id="rId127" Type="http://schemas.openxmlformats.org/officeDocument/2006/relationships/hyperlink" Target="https://tverlife.ru/regional/stanislav-dorogush-akcent-na-dorogi/" TargetMode="External"/><Relationship Id="rId313" Type="http://schemas.openxmlformats.org/officeDocument/2006/relationships/hyperlink" Target="https://xn--80aaggfbbvdpkuqnmvfs6p.xn--80aaccp4ajwpkgbl4lpb.xn--p1ai/news/novosti-regiona/v-tveri-proydet-tvorcheskiy-art-marafon-kraski-vesny-posvyashchennyy-dnyu-vossoedineniya-kryma-i-sev/"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1\Downloads\&#1044;&#1045;&#1053;&#1068;_17-03-202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1\Downloads\&#1044;&#1045;&#1053;&#1068;_17-03-202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Downloads\&#1044;&#1045;&#1053;&#1068;_17-03-20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0.19087431288070125"/>
          <c:y val="0"/>
          <c:w val="0.61825162184915561"/>
          <c:h val="0.93620959880014998"/>
        </c:manualLayout>
      </c:layout>
      <c:doughnutChart>
        <c:varyColors val="1"/>
        <c:ser>
          <c:idx val="0"/>
          <c:order val="0"/>
          <c:dLbls>
            <c:dLbl>
              <c:idx val="0"/>
              <c:layout>
                <c:manualLayout>
                  <c:x val="0"/>
                  <c:y val="-8.2972587686345241E-3"/>
                </c:manualLayout>
              </c:layout>
              <c:showPercent val="1"/>
            </c:dLbl>
            <c:dLbl>
              <c:idx val="1"/>
              <c:layout>
                <c:manualLayout>
                  <c:x val="3.1473563370347539E-3"/>
                  <c:y val="6.2842588587937259E-2"/>
                </c:manualLayout>
              </c:layout>
              <c:showPercent val="1"/>
            </c:dLbl>
            <c:dLbl>
              <c:idx val="3"/>
              <c:layout>
                <c:manualLayout>
                  <c:x val="-6.2907515554198913E-3"/>
                  <c:y val="-5.577195212939022E-2"/>
                </c:manualLayout>
              </c:layout>
              <c:showPercent val="1"/>
            </c:dLbl>
            <c:txPr>
              <a:bodyPr rot="0" vert="horz"/>
              <a:lstStyle/>
              <a:p>
                <a:pPr algn="ctr">
                  <a:defRPr/>
                </a:pPr>
                <a:endParaRPr lang="ru-RU"/>
              </a:p>
            </c:txPr>
            <c:showPercent val="1"/>
            <c:showLeaderLines val="1"/>
          </c:dLbls>
          <c:cat>
            <c:strRef>
              <c:f>'[ДЕНЬ_17-03-2022.xlsx]СМИ по категориям'!$C$22,'[ДЕНЬ_17-03-2022.xlsx]СМИ по категориям'!$D$22,'[ДЕНЬ_17-03-2022.xlsx]СМИ по категориям'!$E$22,'[ДЕНЬ_17-03-2022.xlsx]СМИ по категориям'!$F$22,'[ДЕНЬ_17-03-2022.xlsx]СМИ по категориям'!$G$22,'[ДЕНЬ_17-03-2022.xlsx]СМИ по категориям'!$H$22,'[ДЕНЬ_17-03-2022.xlsx]СМИ по категориям'!$I$22</c:f>
              <c:strCache>
                <c:ptCount val="4"/>
                <c:pt idx="0">
                  <c:v>Газеты</c:v>
                </c:pt>
                <c:pt idx="1">
                  <c:v>Информагентства</c:v>
                </c:pt>
                <c:pt idx="2">
                  <c:v>Интернет</c:v>
                </c:pt>
                <c:pt idx="3">
                  <c:v>ТВ</c:v>
                </c:pt>
              </c:strCache>
            </c:strRef>
          </c:cat>
          <c:val>
            <c:numRef>
              <c:f>'[ДЕНЬ_17-03-2022.xlsx]СМИ по категориям'!$C$23,'[ДЕНЬ_17-03-2022.xlsx]СМИ по категориям'!$D$23,'[ДЕНЬ_17-03-2022.xlsx]СМИ по категориям'!$E$23,'[ДЕНЬ_17-03-2022.xlsx]СМИ по категориям'!$F$23,'[ДЕНЬ_17-03-2022.xlsx]СМИ по категориям'!$G$23,'[ДЕНЬ_17-03-2022.xlsx]СМИ по категориям'!$H$23,'[ДЕНЬ_17-03-2022.xlsx]СМИ по категориям'!$I$23</c:f>
              <c:numCache>
                <c:formatCode>General</c:formatCode>
                <c:ptCount val="4"/>
                <c:pt idx="0">
                  <c:v>8</c:v>
                </c:pt>
                <c:pt idx="1">
                  <c:v>11</c:v>
                </c:pt>
                <c:pt idx="2">
                  <c:v>401</c:v>
                </c:pt>
                <c:pt idx="3">
                  <c:v>12</c:v>
                </c:pt>
              </c:numCache>
            </c:numRef>
          </c:val>
        </c:ser>
        <c:firstSliceAng val="0"/>
        <c:holeSize val="50"/>
      </c:doughnutChart>
      <c:spPr>
        <a:solidFill>
          <a:srgbClr val="FFFFFF"/>
        </a:solidFill>
        <a:ln w="12700">
          <a:noFill/>
        </a:ln>
      </c:spPr>
    </c:plotArea>
    <c:legend>
      <c:legendPos val="b"/>
      <c:spPr>
        <a:ln>
          <a:noFill/>
        </a:ln>
      </c:spPr>
    </c:legend>
    <c:plotVisOnly val="1"/>
    <c:dispBlanksAs val="zero"/>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barChart>
        <c:barDir val="bar"/>
        <c:grouping val="stacked"/>
        <c:ser>
          <c:idx val="0"/>
          <c:order val="0"/>
          <c:tx>
            <c:v>Федеральный уровень</c:v>
          </c:tx>
          <c:cat>
            <c:strRef>
              <c:f>'[ДЕНЬ_17-03-2022.xlsx]СМИ по категориям'!$C$25,'[ДЕНЬ_17-03-2022.xlsx]СМИ по категориям'!$D$25,'[ДЕНЬ_17-03-2022.xlsx]СМИ по категориям'!$E$25,'[ДЕНЬ_17-03-2022.xlsx]СМИ по категориям'!$F$25,'[ДЕНЬ_17-03-2022.xlsx]СМИ по категориям'!$G$25,'[ДЕНЬ_17-03-2022.xlsx]СМИ по категориям'!$H$25,'[ДЕНЬ_17-03-2022.xlsx]СМИ по категориям'!$I$25</c:f>
              <c:strCache>
                <c:ptCount val="4"/>
                <c:pt idx="0">
                  <c:v>Газеты</c:v>
                </c:pt>
                <c:pt idx="1">
                  <c:v>Информагентства</c:v>
                </c:pt>
                <c:pt idx="2">
                  <c:v>Интернет</c:v>
                </c:pt>
                <c:pt idx="3">
                  <c:v>ТВ</c:v>
                </c:pt>
              </c:strCache>
            </c:strRef>
          </c:cat>
          <c:val>
            <c:numRef>
              <c:f>'[ДЕНЬ_17-03-2022.xlsx]СМИ по категориям'!$C$26,'[ДЕНЬ_17-03-2022.xlsx]СМИ по категориям'!$D$26,'[ДЕНЬ_17-03-2022.xlsx]СМИ по категориям'!$E$26,'[ДЕНЬ_17-03-2022.xlsx]СМИ по категориям'!$F$26,'[ДЕНЬ_17-03-2022.xlsx]СМИ по категориям'!$G$26,'[ДЕНЬ_17-03-2022.xlsx]СМИ по категориям'!$H$26,'[ДЕНЬ_17-03-2022.xlsx]СМИ по категориям'!$I$26</c:f>
              <c:numCache>
                <c:formatCode>General</c:formatCode>
                <c:ptCount val="4"/>
                <c:pt idx="0">
                  <c:v>0</c:v>
                </c:pt>
                <c:pt idx="1">
                  <c:v>7</c:v>
                </c:pt>
                <c:pt idx="2">
                  <c:v>14</c:v>
                </c:pt>
                <c:pt idx="3">
                  <c:v>0</c:v>
                </c:pt>
              </c:numCache>
            </c:numRef>
          </c:val>
        </c:ser>
        <c:ser>
          <c:idx val="1"/>
          <c:order val="1"/>
          <c:tx>
            <c:v>Региональный уровень</c:v>
          </c:tx>
          <c:cat>
            <c:strRef>
              <c:f>'[ДЕНЬ_17-03-2022.xlsx]СМИ по категориям'!$C$25,'[ДЕНЬ_17-03-2022.xlsx]СМИ по категориям'!$D$25,'[ДЕНЬ_17-03-2022.xlsx]СМИ по категориям'!$E$25,'[ДЕНЬ_17-03-2022.xlsx]СМИ по категориям'!$F$25,'[ДЕНЬ_17-03-2022.xlsx]СМИ по категориям'!$G$25,'[ДЕНЬ_17-03-2022.xlsx]СМИ по категориям'!$H$25,'[ДЕНЬ_17-03-2022.xlsx]СМИ по категориям'!$I$25</c:f>
              <c:strCache>
                <c:ptCount val="4"/>
                <c:pt idx="0">
                  <c:v>Газеты</c:v>
                </c:pt>
                <c:pt idx="1">
                  <c:v>Информагентства</c:v>
                </c:pt>
                <c:pt idx="2">
                  <c:v>Интернет</c:v>
                </c:pt>
                <c:pt idx="3">
                  <c:v>ТВ</c:v>
                </c:pt>
              </c:strCache>
            </c:strRef>
          </c:cat>
          <c:val>
            <c:numRef>
              <c:f>'[ДЕНЬ_17-03-2022.xlsx]СМИ по категориям'!$C$27,'[ДЕНЬ_17-03-2022.xlsx]СМИ по категориям'!$D$27,'[ДЕНЬ_17-03-2022.xlsx]СМИ по категориям'!$E$27,'[ДЕНЬ_17-03-2022.xlsx]СМИ по категориям'!$F$27,'[ДЕНЬ_17-03-2022.xlsx]СМИ по категориям'!$G$27,'[ДЕНЬ_17-03-2022.xlsx]СМИ по категориям'!$H$27,'[ДЕНЬ_17-03-2022.xlsx]СМИ по категориям'!$I$27</c:f>
              <c:numCache>
                <c:formatCode>General</c:formatCode>
                <c:ptCount val="4"/>
                <c:pt idx="0">
                  <c:v>8</c:v>
                </c:pt>
                <c:pt idx="1">
                  <c:v>4</c:v>
                </c:pt>
                <c:pt idx="2">
                  <c:v>386</c:v>
                </c:pt>
                <c:pt idx="3">
                  <c:v>12</c:v>
                </c:pt>
              </c:numCache>
            </c:numRef>
          </c:val>
        </c:ser>
        <c:ser>
          <c:idx val="2"/>
          <c:order val="2"/>
          <c:tx>
            <c:v>Зарубежный уровень</c:v>
          </c:tx>
          <c:cat>
            <c:strRef>
              <c:f>'[ДЕНЬ_17-03-2022.xlsx]СМИ по категориям'!$C$25,'[ДЕНЬ_17-03-2022.xlsx]СМИ по категориям'!$D$25,'[ДЕНЬ_17-03-2022.xlsx]СМИ по категориям'!$E$25,'[ДЕНЬ_17-03-2022.xlsx]СМИ по категориям'!$F$25,'[ДЕНЬ_17-03-2022.xlsx]СМИ по категориям'!$G$25,'[ДЕНЬ_17-03-2022.xlsx]СМИ по категориям'!$H$25,'[ДЕНЬ_17-03-2022.xlsx]СМИ по категориям'!$I$25</c:f>
              <c:strCache>
                <c:ptCount val="4"/>
                <c:pt idx="0">
                  <c:v>Газеты</c:v>
                </c:pt>
                <c:pt idx="1">
                  <c:v>Информагентства</c:v>
                </c:pt>
                <c:pt idx="2">
                  <c:v>Интернет</c:v>
                </c:pt>
                <c:pt idx="3">
                  <c:v>ТВ</c:v>
                </c:pt>
              </c:strCache>
            </c:strRef>
          </c:cat>
          <c:val>
            <c:numRef>
              <c:f>'[ДЕНЬ_17-03-2022.xlsx]СМИ по категориям'!$C$28,'[ДЕНЬ_17-03-2022.xlsx]СМИ по категориям'!$D$28,'[ДЕНЬ_17-03-2022.xlsx]СМИ по категориям'!$E$28,'[ДЕНЬ_17-03-2022.xlsx]СМИ по категориям'!$F$28,'[ДЕНЬ_17-03-2022.xlsx]СМИ по категориям'!$G$28,'[ДЕНЬ_17-03-2022.xlsx]СМИ по категориям'!$H$28,'[ДЕНЬ_17-03-2022.xlsx]СМИ по категориям'!$I$28</c:f>
            </c:numRef>
          </c:val>
        </c:ser>
        <c:overlap val="100"/>
        <c:axId val="110717952"/>
        <c:axId val="110727936"/>
      </c:barChart>
      <c:catAx>
        <c:axId val="110717952"/>
        <c:scaling>
          <c:orientation val="maxMin"/>
        </c:scaling>
        <c:axPos val="l"/>
        <c:numFmt formatCode="General" sourceLinked="1"/>
        <c:tickLblPos val="low"/>
        <c:crossAx val="110727936"/>
        <c:crosses val="autoZero"/>
        <c:lblAlgn val="ctr"/>
        <c:lblOffset val="100"/>
        <c:tickLblSkip val="1"/>
      </c:catAx>
      <c:valAx>
        <c:axId val="110727936"/>
        <c:scaling>
          <c:orientation val="minMax"/>
        </c:scaling>
        <c:axPos val="t"/>
        <c:numFmt formatCode="General" sourceLinked="1"/>
        <c:majorTickMark val="in"/>
        <c:tickLblPos val="nextTo"/>
        <c:crossAx val="110717952"/>
        <c:crosses val="autoZero"/>
        <c:crossBetween val="between"/>
      </c:valAx>
      <c:spPr>
        <a:solidFill>
          <a:srgbClr val="FFFFFF"/>
        </a:solidFill>
        <a:ln w="12700">
          <a:noFill/>
        </a:ln>
      </c:spPr>
    </c:plotArea>
    <c:legend>
      <c:legendPos val="b"/>
      <c:spPr>
        <a:ln>
          <a:noFill/>
        </a:ln>
      </c:spPr>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0.50173807085348665"/>
          <c:y val="1.0629755695966074E-4"/>
          <c:w val="0.49775754780079617"/>
          <c:h val="0.99978752432153806"/>
        </c:manualLayout>
      </c:layout>
      <c:barChart>
        <c:barDir val="bar"/>
        <c:grouping val="clustered"/>
        <c:ser>
          <c:idx val="0"/>
          <c:order val="0"/>
          <c:tx>
            <c:v>МедиаИндекс</c:v>
          </c:tx>
          <c:dLbls>
            <c:txPr>
              <a:bodyPr rot="0" vert="horz"/>
              <a:lstStyle/>
              <a:p>
                <a:pPr algn="ctr">
                  <a:defRPr b="1"/>
                </a:pPr>
                <a:endParaRPr lang="ru-RU"/>
              </a:p>
            </c:txPr>
            <c:showVal val="1"/>
          </c:dLbls>
          <c:cat>
            <c:strRef>
              <c:f>'СМИ по МедиаИндексу'!$B$28:$B$100</c:f>
              <c:strCache>
                <c:ptCount val="50"/>
                <c:pt idx="0">
                  <c:v>Tverigrad.ru</c:v>
                </c:pt>
                <c:pt idx="1">
                  <c:v>Тверские ведомости (vedtver.ru)</c:v>
                </c:pt>
                <c:pt idx="2">
                  <c:v>Тверская жизнь (tverlife.ru)</c:v>
                </c:pt>
                <c:pt idx="3">
                  <c:v>Афанасий-бизнес (afanasy.biz)</c:v>
                </c:pt>
                <c:pt idx="4">
                  <c:v>РИА ФАН (riafan.ru)</c:v>
                </c:pt>
                <c:pt idx="5">
                  <c:v>РИА Новости</c:v>
                </c:pt>
                <c:pt idx="6">
                  <c:v>ГТРК Тверь</c:v>
                </c:pt>
                <c:pt idx="7">
                  <c:v>TvTver.ru</c:v>
                </c:pt>
                <c:pt idx="8">
                  <c:v>Тверское информационное агентство (tvernews.ru)</c:v>
                </c:pt>
                <c:pt idx="9">
                  <c:v>ТАСС</c:v>
                </c:pt>
                <c:pt idx="10">
                  <c:v>Главный региональный (glavny.tv)</c:v>
                </c:pt>
                <c:pt idx="11">
                  <c:v>Новости Твери (tver-news.net)</c:v>
                </c:pt>
                <c:pt idx="12">
                  <c:v>Комсомольская правда (tver.kp.ru)</c:v>
                </c:pt>
                <c:pt idx="13">
                  <c:v>Караван Ярмарка (karavantver.ru)</c:v>
                </c:pt>
                <c:pt idx="14">
                  <c:v>Тверь (toptver.ru)</c:v>
                </c:pt>
                <c:pt idx="15">
                  <c:v>PANORAMA PRO (panoramapro.ru)</c:v>
                </c:pt>
                <c:pt idx="16">
                  <c:v>Заря (konzarya.ru)</c:v>
                </c:pt>
                <c:pt idx="17">
                  <c:v>Край справедливости (ks-region69.com)</c:v>
                </c:pt>
                <c:pt idx="18">
                  <c:v>Молоковский край (молоковскийкрай.тверскаяобласть.рф)</c:v>
                </c:pt>
                <c:pt idx="19">
                  <c:v>Известия (iz.ru)</c:v>
                </c:pt>
                <c:pt idx="20">
                  <c:v>Народные новости (nation-news.ru)</c:v>
                </c:pt>
                <c:pt idx="21">
                  <c:v>Аргументы и Факты (tver.aif.ru)</c:v>
                </c:pt>
                <c:pt idx="22">
                  <c:v>Московский Комсомолец (tver.mk.ru)</c:v>
                </c:pt>
                <c:pt idx="23">
                  <c:v>Родная земля (r-zemlya.ru)</c:v>
                </c:pt>
                <c:pt idx="24">
                  <c:v>Авангард (авангард.тверскаяобласть.рф)</c:v>
                </c:pt>
                <c:pt idx="25">
                  <c:v>Андреапольские вести (андреапольскиевести.тверскаяобласть.рф)</c:v>
                </c:pt>
                <c:pt idx="26">
                  <c:v>Бельская правда (бельскаяправда.тверскаяобласть.рф)</c:v>
                </c:pt>
                <c:pt idx="27">
                  <c:v>Вперед (вперед.тверскаяобласть.рф)</c:v>
                </c:pt>
                <c:pt idx="28">
                  <c:v>Вышневолоцкая правда (вышневолоцкаяправда.тверскаяобласть.рф)</c:v>
                </c:pt>
                <c:pt idx="29">
                  <c:v>Жарковский вестник (жарковскийвестник.тверскаяобласть.рф)</c:v>
                </c:pt>
                <c:pt idx="30">
                  <c:v>Зубцовская жизнь (зубцовскаяжизнь.тверскаяобласть.рф)</c:v>
                </c:pt>
                <c:pt idx="31">
                  <c:v>Коммунар (коммунар.тверскаяобласть.рф)</c:v>
                </c:pt>
                <c:pt idx="32">
                  <c:v>Ленинское знамя (leninskoeznamya.tverreg.ru)</c:v>
                </c:pt>
                <c:pt idx="33">
                  <c:v>Лесной вестник (леснойвестник.тверскаяобласть.рф)</c:v>
                </c:pt>
                <c:pt idx="34">
                  <c:v>Наша жизнь (нашажизнь.тверскаяобласть.рф)</c:v>
                </c:pt>
                <c:pt idx="35">
                  <c:v>Новая жизнь (новаяжизнь.тверскаяобласть.рф)</c:v>
                </c:pt>
                <c:pt idx="36">
                  <c:v>Сандовские вести (сандовскиевести.тверскаяобласть.рф)</c:v>
                </c:pt>
                <c:pt idx="37">
                  <c:v>Спировские известия (спировскиеизвестия.тверскаяобласть.рф)</c:v>
                </c:pt>
                <c:pt idx="38">
                  <c:v>Знамя (kuvznama.ru)</c:v>
                </c:pt>
                <c:pt idx="39">
                  <c:v>Удомельская газета (udomelskaya-gazeta.ru)</c:v>
                </c:pt>
                <c:pt idx="40">
                  <c:v>Кимрский вестник (kimvestnik.ru)</c:v>
                </c:pt>
                <c:pt idx="41">
                  <c:v>Бежецкая жизнь (bzgazeta.ru)</c:v>
                </c:pt>
                <c:pt idx="42">
                  <c:v>Кашинская газета (kashingazeta.ru)</c:v>
                </c:pt>
                <c:pt idx="43">
                  <c:v>Новоторжский вестник (nvestnik.ru)</c:v>
                </c:pt>
                <c:pt idx="44">
                  <c:v>Старицкий вестник (st-vestnik.ru)</c:v>
                </c:pt>
                <c:pt idx="45">
                  <c:v>Вся Тверь (газета-вся-тверь.рф)</c:v>
                </c:pt>
                <c:pt idx="46">
                  <c:v>НИА Федерация (nia-rf.ru)</c:v>
                </c:pt>
                <c:pt idx="47">
                  <c:v>Тверской проспект (tp.tver.ru)</c:v>
                </c:pt>
                <c:pt idx="48">
                  <c:v>Inform69.ru</c:v>
                </c:pt>
                <c:pt idx="49">
                  <c:v>Дни Озёрного (dnioz.ru)</c:v>
                </c:pt>
              </c:strCache>
            </c:strRef>
          </c:cat>
          <c:val>
            <c:numRef>
              <c:f>'СМИ по МедиаИндексу'!$C$28:$C$100</c:f>
              <c:numCache>
                <c:formatCode>General</c:formatCode>
                <c:ptCount val="50"/>
                <c:pt idx="0">
                  <c:v>229</c:v>
                </c:pt>
                <c:pt idx="1">
                  <c:v>116</c:v>
                </c:pt>
                <c:pt idx="2">
                  <c:v>104</c:v>
                </c:pt>
                <c:pt idx="3">
                  <c:v>103</c:v>
                </c:pt>
                <c:pt idx="4">
                  <c:v>98</c:v>
                </c:pt>
                <c:pt idx="5">
                  <c:v>72</c:v>
                </c:pt>
                <c:pt idx="6">
                  <c:v>64</c:v>
                </c:pt>
                <c:pt idx="7">
                  <c:v>54</c:v>
                </c:pt>
                <c:pt idx="8">
                  <c:v>39</c:v>
                </c:pt>
                <c:pt idx="9">
                  <c:v>32</c:v>
                </c:pt>
                <c:pt idx="10">
                  <c:v>31</c:v>
                </c:pt>
                <c:pt idx="11">
                  <c:v>25</c:v>
                </c:pt>
                <c:pt idx="12">
                  <c:v>24</c:v>
                </c:pt>
                <c:pt idx="13">
                  <c:v>23</c:v>
                </c:pt>
                <c:pt idx="14">
                  <c:v>23</c:v>
                </c:pt>
                <c:pt idx="15">
                  <c:v>22</c:v>
                </c:pt>
                <c:pt idx="16">
                  <c:v>19</c:v>
                </c:pt>
                <c:pt idx="17">
                  <c:v>18</c:v>
                </c:pt>
                <c:pt idx="18">
                  <c:v>16</c:v>
                </c:pt>
                <c:pt idx="19">
                  <c:v>15</c:v>
                </c:pt>
                <c:pt idx="20">
                  <c:v>15</c:v>
                </c:pt>
                <c:pt idx="21">
                  <c:v>14</c:v>
                </c:pt>
                <c:pt idx="22">
                  <c:v>13</c:v>
                </c:pt>
                <c:pt idx="23">
                  <c:v>13</c:v>
                </c:pt>
                <c:pt idx="24">
                  <c:v>12</c:v>
                </c:pt>
                <c:pt idx="25">
                  <c:v>12</c:v>
                </c:pt>
                <c:pt idx="26">
                  <c:v>12</c:v>
                </c:pt>
                <c:pt idx="27">
                  <c:v>12</c:v>
                </c:pt>
                <c:pt idx="28">
                  <c:v>12</c:v>
                </c:pt>
                <c:pt idx="29">
                  <c:v>12</c:v>
                </c:pt>
                <c:pt idx="30">
                  <c:v>12</c:v>
                </c:pt>
                <c:pt idx="31">
                  <c:v>12</c:v>
                </c:pt>
                <c:pt idx="32">
                  <c:v>12</c:v>
                </c:pt>
                <c:pt idx="33">
                  <c:v>12</c:v>
                </c:pt>
                <c:pt idx="34">
                  <c:v>12</c:v>
                </c:pt>
                <c:pt idx="35">
                  <c:v>12</c:v>
                </c:pt>
                <c:pt idx="36">
                  <c:v>12</c:v>
                </c:pt>
                <c:pt idx="37">
                  <c:v>12</c:v>
                </c:pt>
                <c:pt idx="38">
                  <c:v>10</c:v>
                </c:pt>
                <c:pt idx="39">
                  <c:v>7</c:v>
                </c:pt>
                <c:pt idx="40">
                  <c:v>6</c:v>
                </c:pt>
                <c:pt idx="41">
                  <c:v>5</c:v>
                </c:pt>
                <c:pt idx="42">
                  <c:v>3</c:v>
                </c:pt>
                <c:pt idx="43">
                  <c:v>3</c:v>
                </c:pt>
                <c:pt idx="44">
                  <c:v>3</c:v>
                </c:pt>
                <c:pt idx="45">
                  <c:v>2</c:v>
                </c:pt>
                <c:pt idx="46">
                  <c:v>2</c:v>
                </c:pt>
                <c:pt idx="47">
                  <c:v>2</c:v>
                </c:pt>
                <c:pt idx="48">
                  <c:v>1</c:v>
                </c:pt>
                <c:pt idx="49">
                  <c:v>1</c:v>
                </c:pt>
              </c:numCache>
            </c:numRef>
          </c:val>
        </c:ser>
        <c:ser>
          <c:idx val="1"/>
          <c:order val="1"/>
          <c:tx>
            <c:v>Кол-во сообщений</c:v>
          </c:tx>
          <c:dLbls>
            <c:txPr>
              <a:bodyPr/>
              <a:lstStyle/>
              <a:p>
                <a:pPr>
                  <a:defRPr sz="1000"/>
                </a:pPr>
                <a:endParaRPr lang="ru-RU"/>
              </a:p>
            </c:txPr>
            <c:dLblPos val="inEnd"/>
            <c:showVal val="1"/>
          </c:dLbls>
          <c:cat>
            <c:strRef>
              <c:f>'СМИ по МедиаИндексу'!$B$28:$B$100</c:f>
              <c:strCache>
                <c:ptCount val="50"/>
                <c:pt idx="0">
                  <c:v>Tverigrad.ru</c:v>
                </c:pt>
                <c:pt idx="1">
                  <c:v>Тверские ведомости (vedtver.ru)</c:v>
                </c:pt>
                <c:pt idx="2">
                  <c:v>Тверская жизнь (tverlife.ru)</c:v>
                </c:pt>
                <c:pt idx="3">
                  <c:v>Афанасий-бизнес (afanasy.biz)</c:v>
                </c:pt>
                <c:pt idx="4">
                  <c:v>РИА ФАН (riafan.ru)</c:v>
                </c:pt>
                <c:pt idx="5">
                  <c:v>РИА Новости</c:v>
                </c:pt>
                <c:pt idx="6">
                  <c:v>ГТРК Тверь</c:v>
                </c:pt>
                <c:pt idx="7">
                  <c:v>TvTver.ru</c:v>
                </c:pt>
                <c:pt idx="8">
                  <c:v>Тверское информационное агентство (tvernews.ru)</c:v>
                </c:pt>
                <c:pt idx="9">
                  <c:v>ТАСС</c:v>
                </c:pt>
                <c:pt idx="10">
                  <c:v>Главный региональный (glavny.tv)</c:v>
                </c:pt>
                <c:pt idx="11">
                  <c:v>Новости Твери (tver-news.net)</c:v>
                </c:pt>
                <c:pt idx="12">
                  <c:v>Комсомольская правда (tver.kp.ru)</c:v>
                </c:pt>
                <c:pt idx="13">
                  <c:v>Караван Ярмарка (karavantver.ru)</c:v>
                </c:pt>
                <c:pt idx="14">
                  <c:v>Тверь (toptver.ru)</c:v>
                </c:pt>
                <c:pt idx="15">
                  <c:v>PANORAMA PRO (panoramapro.ru)</c:v>
                </c:pt>
                <c:pt idx="16">
                  <c:v>Заря (konzarya.ru)</c:v>
                </c:pt>
                <c:pt idx="17">
                  <c:v>Край справедливости (ks-region69.com)</c:v>
                </c:pt>
                <c:pt idx="18">
                  <c:v>Молоковский край (молоковскийкрай.тверскаяобласть.рф)</c:v>
                </c:pt>
                <c:pt idx="19">
                  <c:v>Известия (iz.ru)</c:v>
                </c:pt>
                <c:pt idx="20">
                  <c:v>Народные новости (nation-news.ru)</c:v>
                </c:pt>
                <c:pt idx="21">
                  <c:v>Аргументы и Факты (tver.aif.ru)</c:v>
                </c:pt>
                <c:pt idx="22">
                  <c:v>Московский Комсомолец (tver.mk.ru)</c:v>
                </c:pt>
                <c:pt idx="23">
                  <c:v>Родная земля (r-zemlya.ru)</c:v>
                </c:pt>
                <c:pt idx="24">
                  <c:v>Авангард (авангард.тверскаяобласть.рф)</c:v>
                </c:pt>
                <c:pt idx="25">
                  <c:v>Андреапольские вести (андреапольскиевести.тверскаяобласть.рф)</c:v>
                </c:pt>
                <c:pt idx="26">
                  <c:v>Бельская правда (бельскаяправда.тверскаяобласть.рф)</c:v>
                </c:pt>
                <c:pt idx="27">
                  <c:v>Вперед (вперед.тверскаяобласть.рф)</c:v>
                </c:pt>
                <c:pt idx="28">
                  <c:v>Вышневолоцкая правда (вышневолоцкаяправда.тверскаяобласть.рф)</c:v>
                </c:pt>
                <c:pt idx="29">
                  <c:v>Жарковский вестник (жарковскийвестник.тверскаяобласть.рф)</c:v>
                </c:pt>
                <c:pt idx="30">
                  <c:v>Зубцовская жизнь (зубцовскаяжизнь.тверскаяобласть.рф)</c:v>
                </c:pt>
                <c:pt idx="31">
                  <c:v>Коммунар (коммунар.тверскаяобласть.рф)</c:v>
                </c:pt>
                <c:pt idx="32">
                  <c:v>Ленинское знамя (leninskoeznamya.tverreg.ru)</c:v>
                </c:pt>
                <c:pt idx="33">
                  <c:v>Лесной вестник (леснойвестник.тверскаяобласть.рф)</c:v>
                </c:pt>
                <c:pt idx="34">
                  <c:v>Наша жизнь (нашажизнь.тверскаяобласть.рф)</c:v>
                </c:pt>
                <c:pt idx="35">
                  <c:v>Новая жизнь (новаяжизнь.тверскаяобласть.рф)</c:v>
                </c:pt>
                <c:pt idx="36">
                  <c:v>Сандовские вести (сандовскиевести.тверскаяобласть.рф)</c:v>
                </c:pt>
                <c:pt idx="37">
                  <c:v>Спировские известия (спировскиеизвестия.тверскаяобласть.рф)</c:v>
                </c:pt>
                <c:pt idx="38">
                  <c:v>Знамя (kuvznama.ru)</c:v>
                </c:pt>
                <c:pt idx="39">
                  <c:v>Удомельская газета (udomelskaya-gazeta.ru)</c:v>
                </c:pt>
                <c:pt idx="40">
                  <c:v>Кимрский вестник (kimvestnik.ru)</c:v>
                </c:pt>
                <c:pt idx="41">
                  <c:v>Бежецкая жизнь (bzgazeta.ru)</c:v>
                </c:pt>
                <c:pt idx="42">
                  <c:v>Кашинская газета (kashingazeta.ru)</c:v>
                </c:pt>
                <c:pt idx="43">
                  <c:v>Новоторжский вестник (nvestnik.ru)</c:v>
                </c:pt>
                <c:pt idx="44">
                  <c:v>Старицкий вестник (st-vestnik.ru)</c:v>
                </c:pt>
                <c:pt idx="45">
                  <c:v>Вся Тверь (газета-вся-тверь.рф)</c:v>
                </c:pt>
                <c:pt idx="46">
                  <c:v>НИА Федерация (nia-rf.ru)</c:v>
                </c:pt>
                <c:pt idx="47">
                  <c:v>Тверской проспект (tp.tver.ru)</c:v>
                </c:pt>
                <c:pt idx="48">
                  <c:v>Inform69.ru</c:v>
                </c:pt>
                <c:pt idx="49">
                  <c:v>Дни Озёрного (dnioz.ru)</c:v>
                </c:pt>
              </c:strCache>
            </c:strRef>
          </c:cat>
          <c:val>
            <c:numRef>
              <c:f>'СМИ по МедиаИндексу'!$D$28:$D$100</c:f>
              <c:numCache>
                <c:formatCode>General</c:formatCode>
                <c:ptCount val="50"/>
                <c:pt idx="0">
                  <c:v>10</c:v>
                </c:pt>
                <c:pt idx="1">
                  <c:v>21</c:v>
                </c:pt>
                <c:pt idx="2">
                  <c:v>21</c:v>
                </c:pt>
                <c:pt idx="3">
                  <c:v>5</c:v>
                </c:pt>
                <c:pt idx="4">
                  <c:v>1</c:v>
                </c:pt>
                <c:pt idx="5">
                  <c:v>1</c:v>
                </c:pt>
                <c:pt idx="6">
                  <c:v>12</c:v>
                </c:pt>
                <c:pt idx="7">
                  <c:v>6</c:v>
                </c:pt>
                <c:pt idx="8">
                  <c:v>4</c:v>
                </c:pt>
                <c:pt idx="9">
                  <c:v>1</c:v>
                </c:pt>
                <c:pt idx="10">
                  <c:v>6</c:v>
                </c:pt>
                <c:pt idx="11">
                  <c:v>20</c:v>
                </c:pt>
                <c:pt idx="12">
                  <c:v>7</c:v>
                </c:pt>
                <c:pt idx="13">
                  <c:v>6</c:v>
                </c:pt>
                <c:pt idx="14">
                  <c:v>7</c:v>
                </c:pt>
                <c:pt idx="15">
                  <c:v>7</c:v>
                </c:pt>
                <c:pt idx="16">
                  <c:v>7</c:v>
                </c:pt>
                <c:pt idx="17">
                  <c:v>7</c:v>
                </c:pt>
                <c:pt idx="18">
                  <c:v>12</c:v>
                </c:pt>
                <c:pt idx="19">
                  <c:v>1</c:v>
                </c:pt>
                <c:pt idx="20">
                  <c:v>1</c:v>
                </c:pt>
                <c:pt idx="21">
                  <c:v>2</c:v>
                </c:pt>
                <c:pt idx="22">
                  <c:v>7</c:v>
                </c:pt>
                <c:pt idx="23">
                  <c:v>9</c:v>
                </c:pt>
                <c:pt idx="24">
                  <c:v>12</c:v>
                </c:pt>
                <c:pt idx="25">
                  <c:v>12</c:v>
                </c:pt>
                <c:pt idx="26">
                  <c:v>12</c:v>
                </c:pt>
                <c:pt idx="27">
                  <c:v>12</c:v>
                </c:pt>
                <c:pt idx="28">
                  <c:v>12</c:v>
                </c:pt>
                <c:pt idx="29">
                  <c:v>12</c:v>
                </c:pt>
                <c:pt idx="30">
                  <c:v>12</c:v>
                </c:pt>
                <c:pt idx="31">
                  <c:v>12</c:v>
                </c:pt>
                <c:pt idx="32">
                  <c:v>12</c:v>
                </c:pt>
                <c:pt idx="33">
                  <c:v>12</c:v>
                </c:pt>
                <c:pt idx="34">
                  <c:v>12</c:v>
                </c:pt>
                <c:pt idx="35">
                  <c:v>12</c:v>
                </c:pt>
                <c:pt idx="36">
                  <c:v>12</c:v>
                </c:pt>
                <c:pt idx="37">
                  <c:v>12</c:v>
                </c:pt>
                <c:pt idx="38">
                  <c:v>10</c:v>
                </c:pt>
                <c:pt idx="39">
                  <c:v>7</c:v>
                </c:pt>
                <c:pt idx="40">
                  <c:v>6</c:v>
                </c:pt>
                <c:pt idx="41">
                  <c:v>5</c:v>
                </c:pt>
                <c:pt idx="42">
                  <c:v>3</c:v>
                </c:pt>
                <c:pt idx="43">
                  <c:v>2</c:v>
                </c:pt>
                <c:pt idx="44">
                  <c:v>1</c:v>
                </c:pt>
                <c:pt idx="45">
                  <c:v>2</c:v>
                </c:pt>
                <c:pt idx="46">
                  <c:v>2</c:v>
                </c:pt>
                <c:pt idx="47">
                  <c:v>2</c:v>
                </c:pt>
                <c:pt idx="48">
                  <c:v>1</c:v>
                </c:pt>
                <c:pt idx="49">
                  <c:v>1</c:v>
                </c:pt>
              </c:numCache>
            </c:numRef>
          </c:val>
        </c:ser>
        <c:axId val="110736896"/>
        <c:axId val="110738432"/>
      </c:barChart>
      <c:catAx>
        <c:axId val="110736896"/>
        <c:scaling>
          <c:orientation val="maxMin"/>
        </c:scaling>
        <c:axPos val="l"/>
        <c:numFmt formatCode="General" sourceLinked="1"/>
        <c:tickLblPos val="low"/>
        <c:crossAx val="110738432"/>
        <c:crosses val="autoZero"/>
        <c:lblAlgn val="ctr"/>
        <c:lblOffset val="100"/>
        <c:tickLblSkip val="1"/>
      </c:catAx>
      <c:valAx>
        <c:axId val="110738432"/>
        <c:scaling>
          <c:orientation val="minMax"/>
        </c:scaling>
        <c:delete val="1"/>
        <c:axPos val="t"/>
        <c:numFmt formatCode="General" sourceLinked="1"/>
        <c:majorTickMark val="in"/>
        <c:tickLblPos val="none"/>
        <c:crossAx val="110736896"/>
        <c:crosses val="autoZero"/>
        <c:crossBetween val="between"/>
      </c:valAx>
      <c:spPr>
        <a:solidFill>
          <a:srgbClr val="FFFFFF"/>
        </a:solidFill>
        <a:ln w="12700">
          <a:noFill/>
        </a:ln>
      </c:spPr>
    </c:plotArea>
    <c:legend>
      <c:legendPos val="r"/>
      <c:legendEntry>
        <c:idx val="0"/>
        <c:txPr>
          <a:bodyPr/>
          <a:lstStyle/>
          <a:p>
            <a:pPr>
              <a:defRPr b="1"/>
            </a:pPr>
            <a:endParaRPr lang="ru-RU"/>
          </a:p>
        </c:txPr>
      </c:legendEntry>
      <c:layout>
        <c:manualLayout>
          <c:xMode val="edge"/>
          <c:yMode val="edge"/>
          <c:x val="0.779831019789896"/>
          <c:y val="0.88957200662197944"/>
          <c:w val="0.2089995938271699"/>
          <c:h val="9.4550124254678028E-2"/>
        </c:manualLayout>
      </c:layout>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34A5E6-C2CC-4ADA-8FAE-C8075161E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1426</TotalTime>
  <Pages>1</Pages>
  <Words>12817</Words>
  <Characters>73059</Characters>
  <Application>Microsoft Office Word</Application>
  <DocSecurity>0</DocSecurity>
  <Lines>608</Lines>
  <Paragraphs>171</Paragraphs>
  <ScaleCrop>false</ScaleCrop>
  <HeadingPairs>
    <vt:vector size="2" baseType="variant">
      <vt:variant>
        <vt:lpstr>Название</vt:lpstr>
      </vt:variant>
      <vt:variant>
        <vt:i4>1</vt:i4>
      </vt:variant>
    </vt:vector>
  </HeadingPairs>
  <TitlesOfParts>
    <vt:vector size="1" baseType="lpstr">
      <vt:lpstr>МОНИТОРИНГ ФЕДЕРАЛЬНЫХ СМИ</vt:lpstr>
    </vt:vector>
  </TitlesOfParts>
  <Company>SPecialiST RePack</Company>
  <LinksUpToDate>false</LinksUpToDate>
  <CharactersWithSpaces>85705</CharactersWithSpaces>
  <SharedDoc>false</SharedDoc>
  <HLinks>
    <vt:vector size="66" baseType="variant">
      <vt:variant>
        <vt:i4>2293809</vt:i4>
      </vt:variant>
      <vt:variant>
        <vt:i4>60</vt:i4>
      </vt:variant>
      <vt:variant>
        <vt:i4>0</vt:i4>
      </vt:variant>
      <vt:variant>
        <vt:i4>5</vt:i4>
      </vt:variant>
      <vt:variant>
        <vt:lpwstr/>
      </vt:variant>
      <vt:variant>
        <vt:lpwstr>_Toc158543981#_Toc158543981</vt:lpwstr>
      </vt:variant>
      <vt:variant>
        <vt:i4>1507378</vt:i4>
      </vt:variant>
      <vt:variant>
        <vt:i4>53</vt:i4>
      </vt:variant>
      <vt:variant>
        <vt:i4>0</vt:i4>
      </vt:variant>
      <vt:variant>
        <vt:i4>5</vt:i4>
      </vt:variant>
      <vt:variant>
        <vt:lpwstr/>
      </vt:variant>
      <vt:variant>
        <vt:lpwstr>_Toc397439545</vt:lpwstr>
      </vt:variant>
      <vt:variant>
        <vt:i4>1507378</vt:i4>
      </vt:variant>
      <vt:variant>
        <vt:i4>47</vt:i4>
      </vt:variant>
      <vt:variant>
        <vt:i4>0</vt:i4>
      </vt:variant>
      <vt:variant>
        <vt:i4>5</vt:i4>
      </vt:variant>
      <vt:variant>
        <vt:lpwstr/>
      </vt:variant>
      <vt:variant>
        <vt:lpwstr>_Toc397439544</vt:lpwstr>
      </vt:variant>
      <vt:variant>
        <vt:i4>1507378</vt:i4>
      </vt:variant>
      <vt:variant>
        <vt:i4>41</vt:i4>
      </vt:variant>
      <vt:variant>
        <vt:i4>0</vt:i4>
      </vt:variant>
      <vt:variant>
        <vt:i4>5</vt:i4>
      </vt:variant>
      <vt:variant>
        <vt:lpwstr/>
      </vt:variant>
      <vt:variant>
        <vt:lpwstr>_Toc397439543</vt:lpwstr>
      </vt:variant>
      <vt:variant>
        <vt:i4>1507378</vt:i4>
      </vt:variant>
      <vt:variant>
        <vt:i4>35</vt:i4>
      </vt:variant>
      <vt:variant>
        <vt:i4>0</vt:i4>
      </vt:variant>
      <vt:variant>
        <vt:i4>5</vt:i4>
      </vt:variant>
      <vt:variant>
        <vt:lpwstr/>
      </vt:variant>
      <vt:variant>
        <vt:lpwstr>_Toc397439542</vt:lpwstr>
      </vt:variant>
      <vt:variant>
        <vt:i4>1507378</vt:i4>
      </vt:variant>
      <vt:variant>
        <vt:i4>29</vt:i4>
      </vt:variant>
      <vt:variant>
        <vt:i4>0</vt:i4>
      </vt:variant>
      <vt:variant>
        <vt:i4>5</vt:i4>
      </vt:variant>
      <vt:variant>
        <vt:lpwstr/>
      </vt:variant>
      <vt:variant>
        <vt:lpwstr>_Toc397439541</vt:lpwstr>
      </vt:variant>
      <vt:variant>
        <vt:i4>1507378</vt:i4>
      </vt:variant>
      <vt:variant>
        <vt:i4>23</vt:i4>
      </vt:variant>
      <vt:variant>
        <vt:i4>0</vt:i4>
      </vt:variant>
      <vt:variant>
        <vt:i4>5</vt:i4>
      </vt:variant>
      <vt:variant>
        <vt:lpwstr/>
      </vt:variant>
      <vt:variant>
        <vt:lpwstr>_Toc397439540</vt:lpwstr>
      </vt:variant>
      <vt:variant>
        <vt:i4>1048626</vt:i4>
      </vt:variant>
      <vt:variant>
        <vt:i4>17</vt:i4>
      </vt:variant>
      <vt:variant>
        <vt:i4>0</vt:i4>
      </vt:variant>
      <vt:variant>
        <vt:i4>5</vt:i4>
      </vt:variant>
      <vt:variant>
        <vt:lpwstr/>
      </vt:variant>
      <vt:variant>
        <vt:lpwstr>_Toc397439539</vt:lpwstr>
      </vt:variant>
      <vt:variant>
        <vt:i4>1048626</vt:i4>
      </vt:variant>
      <vt:variant>
        <vt:i4>11</vt:i4>
      </vt:variant>
      <vt:variant>
        <vt:i4>0</vt:i4>
      </vt:variant>
      <vt:variant>
        <vt:i4>5</vt:i4>
      </vt:variant>
      <vt:variant>
        <vt:lpwstr/>
      </vt:variant>
      <vt:variant>
        <vt:lpwstr>_Toc397439538</vt:lpwstr>
      </vt:variant>
      <vt:variant>
        <vt:i4>1048626</vt:i4>
      </vt:variant>
      <vt:variant>
        <vt:i4>5</vt:i4>
      </vt:variant>
      <vt:variant>
        <vt:i4>0</vt:i4>
      </vt:variant>
      <vt:variant>
        <vt:i4>5</vt:i4>
      </vt:variant>
      <vt:variant>
        <vt:lpwstr/>
      </vt:variant>
      <vt:variant>
        <vt:lpwstr>_Toc397439537</vt:lpwstr>
      </vt:variant>
      <vt:variant>
        <vt:i4>1048626</vt:i4>
      </vt:variant>
      <vt:variant>
        <vt:i4>2</vt:i4>
      </vt:variant>
      <vt:variant>
        <vt:i4>0</vt:i4>
      </vt:variant>
      <vt:variant>
        <vt:i4>5</vt:i4>
      </vt:variant>
      <vt:variant>
        <vt:lpwstr/>
      </vt:variant>
      <vt:variant>
        <vt:lpwstr>_Toc397439536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МОНИТОРИНГ ФЕДЕРАЛЬНЫХ СМИ</dc:title>
  <dc:creator>Aulitin</dc:creator>
  <cp:lastModifiedBy>Мозокина Ольга Анатольевна</cp:lastModifiedBy>
  <cp:revision>158</cp:revision>
  <cp:lastPrinted>2020-12-11T05:28:00Z</cp:lastPrinted>
  <dcterms:created xsi:type="dcterms:W3CDTF">2020-09-18T05:35:00Z</dcterms:created>
  <dcterms:modified xsi:type="dcterms:W3CDTF">2022-03-17T05:32:00Z</dcterms:modified>
</cp:coreProperties>
</file>