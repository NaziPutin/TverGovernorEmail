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48707C" w:rsidP="005D6F04">
      <w:pPr>
        <w:pStyle w:val="afffff0"/>
        <w:spacing w:before="0" w:after="600"/>
        <w:jc w:val="center"/>
        <w:rPr>
          <w:rFonts w:ascii="Arial" w:hAnsi="Arial" w:cs="Arial"/>
          <w:b/>
          <w:caps w:val="0"/>
          <w:sz w:val="28"/>
          <w:szCs w:val="28"/>
          <w:lang w:val="ru-RU"/>
        </w:rPr>
      </w:pPr>
      <w:r w:rsidRPr="0048707C">
        <w:rPr>
          <w:rFonts w:ascii="Arial" w:hAnsi="Arial" w:cs="Arial"/>
          <w:b/>
          <w:caps w:val="0"/>
          <w:sz w:val="28"/>
          <w:szCs w:val="28"/>
          <w:lang w:val="ru-RU"/>
        </w:rPr>
        <w:t>2</w:t>
      </w:r>
      <w:r w:rsidR="00C842B4">
        <w:rPr>
          <w:rFonts w:ascii="Arial" w:hAnsi="Arial" w:cs="Arial"/>
          <w:b/>
          <w:caps w:val="0"/>
          <w:sz w:val="28"/>
          <w:szCs w:val="28"/>
          <w:lang w:val="ru-RU"/>
        </w:rPr>
        <w:t xml:space="preserve"> </w:t>
      </w:r>
      <w:r>
        <w:rPr>
          <w:rFonts w:ascii="Arial" w:hAnsi="Arial" w:cs="Arial"/>
          <w:b/>
          <w:caps w:val="0"/>
          <w:sz w:val="28"/>
          <w:szCs w:val="28"/>
          <w:lang w:val="ru-RU"/>
        </w:rPr>
        <w:t>апреля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25FF">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30306F" w:rsidP="00595491">
      <w:pPr>
        <w:jc w:val="center"/>
        <w:rPr>
          <w:rFonts w:ascii="Arial" w:hAnsi="Arial" w:cs="Arial"/>
          <w:b/>
          <w:caps/>
          <w:color w:val="033F28"/>
          <w:spacing w:val="10"/>
          <w:kern w:val="28"/>
          <w:sz w:val="56"/>
          <w:szCs w:val="56"/>
          <w:lang w:eastAsia="en-US"/>
        </w:rPr>
      </w:pP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1665FB" w:rsidP="00206896">
          <w:pPr>
            <w:pStyle w:val="26"/>
            <w:rPr>
              <w:rFonts w:asciiTheme="minorHAnsi" w:eastAsiaTheme="minorEastAsia" w:hAnsiTheme="minorHAnsi" w:cstheme="minorBidi"/>
              <w:sz w:val="22"/>
              <w:szCs w:val="22"/>
            </w:rPr>
          </w:pPr>
          <w:r w:rsidRPr="003F1B53">
            <w:rPr>
              <w:sz w:val="22"/>
              <w:szCs w:val="22"/>
            </w:rPr>
            <w:fldChar w:fldCharType="begin"/>
          </w:r>
          <w:r w:rsidR="007715D0" w:rsidRPr="003F1B53">
            <w:rPr>
              <w:sz w:val="22"/>
              <w:szCs w:val="22"/>
            </w:rPr>
            <w:instrText xml:space="preserve"> TOC \o "1-3" \h \z \u </w:instrText>
          </w:r>
          <w:r w:rsidRPr="003F1B53">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3A27CF">
              <w:rPr>
                <w:webHidden/>
                <w:lang w:val="en-US"/>
              </w:rPr>
              <w:t>3</w:t>
            </w:r>
          </w:hyperlink>
        </w:p>
        <w:p w:rsidR="00206896" w:rsidRDefault="005147A5"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3A27CF">
              <w:rPr>
                <w:webHidden/>
                <w:lang w:val="en-US"/>
              </w:rPr>
              <w:t>4</w:t>
            </w:r>
          </w:hyperlink>
        </w:p>
        <w:p w:rsidR="00206896" w:rsidRDefault="005147A5"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3A27CF">
              <w:rPr>
                <w:webHidden/>
                <w:lang w:val="en-US"/>
              </w:rPr>
              <w:t>5</w:t>
            </w:r>
          </w:hyperlink>
        </w:p>
        <w:p w:rsidR="00206896" w:rsidRDefault="005147A5"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720C73">
              <w:rPr>
                <w:webHidden/>
                <w:lang w:val="en-US"/>
              </w:rPr>
              <w:t>6</w:t>
            </w:r>
          </w:hyperlink>
        </w:p>
        <w:p w:rsidR="007715D0" w:rsidRPr="003F1B53" w:rsidRDefault="001665FB"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2B6E40" w:rsidRPr="007715D0" w:rsidRDefault="00372D52" w:rsidP="007670AF">
      <w:pPr>
        <w:pStyle w:val="2"/>
        <w:rPr>
          <w:rStyle w:val="113"/>
        </w:rPr>
      </w:pPr>
      <w:bookmarkStart w:id="7" w:name="_Toc496394399"/>
      <w:r w:rsidRPr="00372D52">
        <w:rPr>
          <w:rStyle w:val="113"/>
        </w:rPr>
        <w:lastRenderedPageBreak/>
        <w:t>УПОМИНАНИЯ ПО КАТЕГОРИЯМ СМИ</w:t>
      </w:r>
      <w:bookmarkEnd w:id="7"/>
    </w:p>
    <w:p w:rsidR="007511B4" w:rsidRPr="007511B4" w:rsidRDefault="007511B4" w:rsidP="007E4DB4">
      <w:pPr>
        <w:ind w:hanging="142"/>
        <w:jc w:val="center"/>
        <w:rPr>
          <w:noProof/>
          <w:sz w:val="22"/>
          <w:szCs w:val="22"/>
        </w:rPr>
      </w:pPr>
    </w:p>
    <w:p w:rsidR="00DD6287" w:rsidRDefault="00DD6287" w:rsidP="007E4DB4">
      <w:pPr>
        <w:ind w:hanging="142"/>
        <w:jc w:val="center"/>
        <w:rPr>
          <w:noProof/>
        </w:rPr>
      </w:pPr>
    </w:p>
    <w:p w:rsidR="00C21353" w:rsidRDefault="00C21353" w:rsidP="007E4DB4">
      <w:pPr>
        <w:ind w:hanging="142"/>
        <w:jc w:val="center"/>
        <w:rPr>
          <w:noProof/>
        </w:rPr>
      </w:pPr>
    </w:p>
    <w:p w:rsidR="00A47E12" w:rsidRDefault="00A47E12" w:rsidP="007E4DB4">
      <w:pPr>
        <w:ind w:hanging="142"/>
        <w:jc w:val="center"/>
        <w:rPr>
          <w:noProof/>
        </w:rPr>
      </w:pPr>
    </w:p>
    <w:p w:rsidR="006B4A3C" w:rsidRDefault="0013545D" w:rsidP="007E4DB4">
      <w:pPr>
        <w:ind w:hanging="142"/>
        <w:jc w:val="center"/>
        <w:rPr>
          <w:noProof/>
        </w:rPr>
      </w:pPr>
      <w:r>
        <w:rPr>
          <w:noProof/>
        </w:rPr>
        <w:drawing>
          <wp:inline distT="0" distB="0" distL="0" distR="0" wp14:anchorId="542A985E" wp14:editId="012432EE">
            <wp:extent cx="6482686" cy="2879677"/>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B4A3C" w:rsidRDefault="006B4A3C" w:rsidP="007E4DB4">
      <w:pPr>
        <w:ind w:hanging="142"/>
        <w:jc w:val="center"/>
        <w:rPr>
          <w:noProof/>
        </w:rPr>
      </w:pPr>
    </w:p>
    <w:p w:rsidR="00A47E12" w:rsidRDefault="00A47E12" w:rsidP="007E4DB4">
      <w:pPr>
        <w:ind w:hanging="142"/>
        <w:jc w:val="center"/>
        <w:rPr>
          <w:noProof/>
        </w:rPr>
      </w:pPr>
    </w:p>
    <w:p w:rsidR="00A137B8" w:rsidRDefault="00A137B8" w:rsidP="007E4DB4">
      <w:pPr>
        <w:ind w:hanging="142"/>
        <w:jc w:val="center"/>
        <w:rPr>
          <w:noProof/>
        </w:rPr>
      </w:pPr>
    </w:p>
    <w:p w:rsidR="005F297B" w:rsidRDefault="005F297B" w:rsidP="007E4DB4">
      <w:pPr>
        <w:ind w:hanging="142"/>
        <w:jc w:val="center"/>
        <w:rPr>
          <w:noProof/>
        </w:rPr>
      </w:pPr>
    </w:p>
    <w:p w:rsidR="00E640BB" w:rsidRDefault="00E640BB" w:rsidP="007E4DB4">
      <w:pPr>
        <w:ind w:hanging="142"/>
        <w:jc w:val="center"/>
        <w:rPr>
          <w:noProof/>
        </w:rPr>
      </w:pPr>
    </w:p>
    <w:p w:rsidR="00E67C76" w:rsidRDefault="0013545D" w:rsidP="007E4DB4">
      <w:pPr>
        <w:ind w:hanging="142"/>
        <w:jc w:val="center"/>
        <w:rPr>
          <w:noProof/>
        </w:rPr>
      </w:pPr>
      <w:r>
        <w:rPr>
          <w:noProof/>
        </w:rPr>
        <w:drawing>
          <wp:inline distT="0" distB="0" distL="0" distR="0" wp14:anchorId="7A3B4E17" wp14:editId="502FBC7E">
            <wp:extent cx="6114197" cy="2743200"/>
            <wp:effectExtent l="0" t="0" r="127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12C4" w:rsidRDefault="00C212C4" w:rsidP="007E4DB4">
      <w:pPr>
        <w:ind w:hanging="142"/>
        <w:jc w:val="center"/>
        <w:rPr>
          <w:noProof/>
        </w:rPr>
      </w:pPr>
    </w:p>
    <w:p w:rsidR="00E955F0" w:rsidRDefault="00E955F0" w:rsidP="007E4DB4">
      <w:pPr>
        <w:ind w:hanging="142"/>
        <w:jc w:val="center"/>
        <w:rPr>
          <w:noProof/>
        </w:rPr>
      </w:pPr>
    </w:p>
    <w:p w:rsidR="00C74A31" w:rsidRDefault="00C74A31" w:rsidP="007E4DB4">
      <w:pPr>
        <w:ind w:hanging="142"/>
        <w:jc w:val="center"/>
        <w:rPr>
          <w:noProof/>
        </w:rPr>
      </w:pPr>
    </w:p>
    <w:p w:rsidR="00C74A31" w:rsidRDefault="00C74A31" w:rsidP="007E4DB4">
      <w:pPr>
        <w:ind w:hanging="142"/>
        <w:jc w:val="center"/>
        <w:rPr>
          <w:noProof/>
        </w:rPr>
      </w:pPr>
    </w:p>
    <w:p w:rsidR="00C56D5C" w:rsidRDefault="00C56D5C" w:rsidP="007E4DB4">
      <w:pPr>
        <w:ind w:hanging="142"/>
        <w:jc w:val="center"/>
        <w:rPr>
          <w:noProof/>
        </w:rPr>
      </w:pPr>
    </w:p>
    <w:tbl>
      <w:tblPr>
        <w:tblW w:w="10495" w:type="dxa"/>
        <w:tblInd w:w="103" w:type="dxa"/>
        <w:tblLayout w:type="fixed"/>
        <w:tblLook w:val="04A0" w:firstRow="1" w:lastRow="0" w:firstColumn="1" w:lastColumn="0" w:noHBand="0" w:noVBand="1"/>
      </w:tblPr>
      <w:tblGrid>
        <w:gridCol w:w="5108"/>
        <w:gridCol w:w="2552"/>
        <w:gridCol w:w="850"/>
        <w:gridCol w:w="1985"/>
      </w:tblGrid>
      <w:tr w:rsidR="004C7098" w:rsidRPr="000A0902" w:rsidTr="004C7098">
        <w:trPr>
          <w:trHeight w:val="587"/>
        </w:trPr>
        <w:tc>
          <w:tcPr>
            <w:tcW w:w="51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098" w:rsidRPr="000A0902" w:rsidRDefault="004C7098" w:rsidP="00AE084C">
            <w:pPr>
              <w:jc w:val="center"/>
              <w:rPr>
                <w:rFonts w:ascii="Arial" w:hAnsi="Arial" w:cs="Arial"/>
                <w:b/>
                <w:bCs/>
                <w:sz w:val="22"/>
                <w:szCs w:val="22"/>
              </w:rPr>
            </w:pPr>
            <w:r w:rsidRPr="000A0902">
              <w:rPr>
                <w:rFonts w:ascii="Arial" w:hAnsi="Arial" w:cs="Arial"/>
                <w:b/>
                <w:bCs/>
                <w:sz w:val="22"/>
                <w:szCs w:val="22"/>
              </w:rPr>
              <w:t>Категории СМИ</w:t>
            </w:r>
          </w:p>
        </w:tc>
        <w:tc>
          <w:tcPr>
            <w:tcW w:w="2552" w:type="dxa"/>
            <w:tcBorders>
              <w:top w:val="single" w:sz="4" w:space="0" w:color="auto"/>
              <w:left w:val="single" w:sz="4" w:space="0" w:color="auto"/>
              <w:bottom w:val="single" w:sz="4" w:space="0" w:color="auto"/>
              <w:right w:val="single" w:sz="4" w:space="0" w:color="auto"/>
            </w:tcBorders>
            <w:vAlign w:val="center"/>
          </w:tcPr>
          <w:p w:rsidR="004C7098" w:rsidRPr="000A0902" w:rsidRDefault="004C7098" w:rsidP="000939AB">
            <w:pPr>
              <w:ind w:left="-108" w:right="-108"/>
              <w:jc w:val="center"/>
              <w:rPr>
                <w:rFonts w:ascii="Arial" w:hAnsi="Arial" w:cs="Arial"/>
                <w:b/>
                <w:bCs/>
                <w:sz w:val="22"/>
                <w:szCs w:val="22"/>
              </w:rPr>
            </w:pPr>
            <w:r>
              <w:rPr>
                <w:rFonts w:ascii="Arial" w:hAnsi="Arial" w:cs="Arial"/>
                <w:b/>
                <w:bCs/>
                <w:sz w:val="22"/>
                <w:szCs w:val="22"/>
              </w:rPr>
              <w:t>Информагентства</w:t>
            </w:r>
          </w:p>
        </w:tc>
        <w:tc>
          <w:tcPr>
            <w:tcW w:w="850" w:type="dxa"/>
            <w:tcBorders>
              <w:top w:val="single" w:sz="4" w:space="0" w:color="auto"/>
              <w:left w:val="single" w:sz="4" w:space="0" w:color="auto"/>
              <w:bottom w:val="single" w:sz="4" w:space="0" w:color="auto"/>
              <w:right w:val="single" w:sz="4" w:space="0" w:color="auto"/>
            </w:tcBorders>
            <w:vAlign w:val="center"/>
          </w:tcPr>
          <w:p w:rsidR="004C7098" w:rsidRPr="000A0902" w:rsidRDefault="004C7098" w:rsidP="000939AB">
            <w:pPr>
              <w:jc w:val="center"/>
              <w:rPr>
                <w:rFonts w:ascii="Arial" w:hAnsi="Arial" w:cs="Arial"/>
                <w:b/>
                <w:bCs/>
                <w:sz w:val="22"/>
                <w:szCs w:val="22"/>
              </w:rPr>
            </w:pPr>
            <w:r>
              <w:rPr>
                <w:rFonts w:ascii="Arial" w:hAnsi="Arial" w:cs="Arial"/>
                <w:b/>
                <w:bCs/>
                <w:sz w:val="22"/>
                <w:szCs w:val="22"/>
              </w:rPr>
              <w:t>ТВ</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098" w:rsidRPr="000A0902" w:rsidRDefault="004C7098" w:rsidP="00EC45D9">
            <w:pPr>
              <w:jc w:val="center"/>
              <w:rPr>
                <w:rFonts w:ascii="Arial" w:hAnsi="Arial" w:cs="Arial"/>
                <w:b/>
                <w:bCs/>
                <w:sz w:val="22"/>
                <w:szCs w:val="22"/>
              </w:rPr>
            </w:pPr>
            <w:r w:rsidRPr="000A0902">
              <w:rPr>
                <w:rFonts w:ascii="Arial" w:hAnsi="Arial" w:cs="Arial"/>
                <w:b/>
                <w:bCs/>
                <w:sz w:val="22"/>
                <w:szCs w:val="22"/>
              </w:rPr>
              <w:t>Интернет</w:t>
            </w:r>
          </w:p>
        </w:tc>
      </w:tr>
      <w:tr w:rsidR="004C7098" w:rsidRPr="000A0902" w:rsidTr="004C7098">
        <w:trPr>
          <w:trHeight w:val="850"/>
        </w:trPr>
        <w:tc>
          <w:tcPr>
            <w:tcW w:w="5108" w:type="dxa"/>
            <w:tcBorders>
              <w:top w:val="nil"/>
              <w:left w:val="single" w:sz="4" w:space="0" w:color="auto"/>
              <w:bottom w:val="single" w:sz="4" w:space="0" w:color="auto"/>
              <w:right w:val="single" w:sz="4" w:space="0" w:color="auto"/>
            </w:tcBorders>
            <w:shd w:val="clear" w:color="auto" w:fill="auto"/>
            <w:vAlign w:val="center"/>
            <w:hideMark/>
          </w:tcPr>
          <w:p w:rsidR="004C7098" w:rsidRPr="000A0902" w:rsidRDefault="004C7098" w:rsidP="00AE084C">
            <w:pPr>
              <w:jc w:val="center"/>
              <w:rPr>
                <w:rFonts w:ascii="Arial" w:hAnsi="Arial" w:cs="Arial"/>
                <w:sz w:val="22"/>
                <w:szCs w:val="22"/>
              </w:rPr>
            </w:pPr>
            <w:r w:rsidRPr="000A0902">
              <w:rPr>
                <w:rFonts w:ascii="Arial" w:hAnsi="Arial" w:cs="Arial"/>
                <w:sz w:val="22"/>
                <w:szCs w:val="22"/>
              </w:rPr>
              <w:t>РУДЕНЯ Игорь Михайлович (</w:t>
            </w:r>
            <w:proofErr w:type="gramStart"/>
            <w:r w:rsidRPr="000A0902">
              <w:rPr>
                <w:rFonts w:ascii="Arial" w:hAnsi="Arial" w:cs="Arial"/>
                <w:sz w:val="22"/>
                <w:szCs w:val="22"/>
              </w:rPr>
              <w:t>Тверская</w:t>
            </w:r>
            <w:proofErr w:type="gramEnd"/>
            <w:r w:rsidRPr="000A0902">
              <w:rPr>
                <w:rFonts w:ascii="Arial" w:hAnsi="Arial" w:cs="Arial"/>
                <w:sz w:val="22"/>
                <w:szCs w:val="22"/>
              </w:rPr>
              <w:t xml:space="preserve"> обл.) </w:t>
            </w:r>
          </w:p>
        </w:tc>
        <w:tc>
          <w:tcPr>
            <w:tcW w:w="2552" w:type="dxa"/>
            <w:tcBorders>
              <w:top w:val="single" w:sz="4" w:space="0" w:color="auto"/>
              <w:left w:val="single" w:sz="4" w:space="0" w:color="auto"/>
              <w:bottom w:val="single" w:sz="4" w:space="0" w:color="auto"/>
              <w:right w:val="single" w:sz="4" w:space="0" w:color="auto"/>
            </w:tcBorders>
            <w:vAlign w:val="center"/>
          </w:tcPr>
          <w:p w:rsidR="004C7098" w:rsidRPr="000A7959" w:rsidRDefault="004C7098" w:rsidP="000939AB">
            <w:pPr>
              <w:ind w:left="-108" w:right="-108"/>
              <w:jc w:val="center"/>
              <w:rPr>
                <w:rFonts w:ascii="Arial" w:hAnsi="Arial" w:cs="Arial"/>
                <w:sz w:val="22"/>
                <w:szCs w:val="22"/>
              </w:rPr>
            </w:pPr>
            <w:r>
              <w:rPr>
                <w:rFonts w:ascii="Arial" w:hAnsi="Arial" w:cs="Arial"/>
                <w:sz w:val="22"/>
                <w:szCs w:val="22"/>
              </w:rPr>
              <w:t>9</w:t>
            </w:r>
          </w:p>
        </w:tc>
        <w:tc>
          <w:tcPr>
            <w:tcW w:w="850" w:type="dxa"/>
            <w:tcBorders>
              <w:top w:val="single" w:sz="4" w:space="0" w:color="auto"/>
              <w:left w:val="single" w:sz="4" w:space="0" w:color="auto"/>
              <w:bottom w:val="single" w:sz="4" w:space="0" w:color="auto"/>
              <w:right w:val="single" w:sz="4" w:space="0" w:color="auto"/>
            </w:tcBorders>
            <w:vAlign w:val="center"/>
          </w:tcPr>
          <w:p w:rsidR="004C7098" w:rsidRPr="000A7959" w:rsidRDefault="004C7098" w:rsidP="000939AB">
            <w:pPr>
              <w:jc w:val="center"/>
              <w:rPr>
                <w:rFonts w:ascii="Arial" w:hAnsi="Arial" w:cs="Arial"/>
                <w:sz w:val="22"/>
                <w:szCs w:val="22"/>
              </w:rPr>
            </w:pPr>
            <w:r>
              <w:rPr>
                <w:rFonts w:ascii="Arial" w:hAnsi="Arial" w:cs="Arial"/>
                <w:sz w:val="22"/>
                <w:szCs w:val="22"/>
              </w:rPr>
              <w:t>9</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098" w:rsidRPr="000A7959" w:rsidRDefault="004C7098" w:rsidP="00F60BB9">
            <w:pPr>
              <w:jc w:val="center"/>
              <w:rPr>
                <w:rFonts w:ascii="Arial" w:hAnsi="Arial" w:cs="Arial"/>
                <w:sz w:val="22"/>
                <w:szCs w:val="22"/>
              </w:rPr>
            </w:pPr>
            <w:r>
              <w:rPr>
                <w:rFonts w:ascii="Arial" w:hAnsi="Arial" w:cs="Arial"/>
                <w:sz w:val="22"/>
                <w:szCs w:val="22"/>
              </w:rPr>
              <w:t>3</w:t>
            </w:r>
            <w:r w:rsidR="00F60BB9">
              <w:rPr>
                <w:rFonts w:ascii="Arial" w:hAnsi="Arial" w:cs="Arial"/>
                <w:sz w:val="22"/>
                <w:szCs w:val="22"/>
              </w:rPr>
              <w:t>54</w:t>
            </w:r>
            <w:bookmarkStart w:id="8" w:name="_GoBack"/>
            <w:bookmarkEnd w:id="8"/>
          </w:p>
        </w:tc>
      </w:tr>
    </w:tbl>
    <w:p w:rsidR="0014127D" w:rsidRDefault="0014127D">
      <w:pPr>
        <w:rPr>
          <w:noProof/>
        </w:rPr>
      </w:pPr>
      <w:r>
        <w:rPr>
          <w:noProof/>
        </w:rPr>
        <w:br w:type="page"/>
      </w:r>
    </w:p>
    <w:p w:rsidR="00DC212E" w:rsidRPr="007715D0" w:rsidRDefault="00E12900" w:rsidP="00F30D1C">
      <w:pPr>
        <w:pStyle w:val="2"/>
        <w:pBdr>
          <w:right w:val="single" w:sz="18" w:space="0" w:color="033F28"/>
        </w:pBdr>
        <w:rPr>
          <w:rStyle w:val="113"/>
        </w:rPr>
      </w:pPr>
      <w:bookmarkStart w:id="9" w:name="_Toc457918700"/>
      <w:bookmarkStart w:id="10" w:name="_Toc496394401"/>
      <w:bookmarkEnd w:id="5"/>
      <w:bookmarkEnd w:id="6"/>
      <w:r w:rsidRPr="007715D0">
        <w:rPr>
          <w:rStyle w:val="113"/>
        </w:rPr>
        <w:lastRenderedPageBreak/>
        <w:t>СМИ</w:t>
      </w:r>
      <w:bookmarkEnd w:id="9"/>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10"/>
    </w:p>
    <w:p w:rsidR="005E5FE2" w:rsidRPr="004C7098" w:rsidRDefault="005E5FE2" w:rsidP="00B85045">
      <w:pPr>
        <w:rPr>
          <w:rFonts w:ascii="Arial" w:hAnsi="Arial" w:cs="Arial"/>
          <w:noProof/>
          <w:sz w:val="22"/>
          <w:szCs w:val="22"/>
        </w:rPr>
      </w:pPr>
    </w:p>
    <w:tbl>
      <w:tblPr>
        <w:tblW w:w="10593" w:type="dxa"/>
        <w:jc w:val="center"/>
        <w:tblInd w:w="-242" w:type="dxa"/>
        <w:tblLook w:val="04A0" w:firstRow="1" w:lastRow="0" w:firstColumn="1" w:lastColumn="0" w:noHBand="0" w:noVBand="1"/>
      </w:tblPr>
      <w:tblGrid>
        <w:gridCol w:w="1100"/>
        <w:gridCol w:w="1609"/>
        <w:gridCol w:w="1722"/>
        <w:gridCol w:w="1443"/>
        <w:gridCol w:w="1625"/>
        <w:gridCol w:w="1554"/>
        <w:gridCol w:w="1540"/>
      </w:tblGrid>
      <w:tr w:rsidR="006343C9" w:rsidRPr="00A67B01" w:rsidTr="00EA637C">
        <w:trPr>
          <w:trHeight w:val="628"/>
          <w:jc w:val="center"/>
        </w:trPr>
        <w:tc>
          <w:tcPr>
            <w:tcW w:w="1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609"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CB3400" w:rsidRPr="00A67B01" w:rsidTr="00EA637C">
        <w:trPr>
          <w:trHeight w:val="452"/>
          <w:jc w:val="center"/>
        </w:trPr>
        <w:tc>
          <w:tcPr>
            <w:tcW w:w="1100" w:type="dxa"/>
            <w:tcBorders>
              <w:top w:val="nil"/>
              <w:left w:val="single" w:sz="4" w:space="0" w:color="auto"/>
              <w:bottom w:val="single" w:sz="4" w:space="0" w:color="auto"/>
              <w:right w:val="single" w:sz="4" w:space="0" w:color="auto"/>
            </w:tcBorders>
            <w:shd w:val="clear" w:color="auto" w:fill="auto"/>
            <w:vAlign w:val="center"/>
            <w:hideMark/>
          </w:tcPr>
          <w:p w:rsidR="00CB3400" w:rsidRPr="00A67B01" w:rsidRDefault="00CB3400" w:rsidP="006343C9">
            <w:pPr>
              <w:jc w:val="center"/>
              <w:rPr>
                <w:rFonts w:ascii="Arial" w:hAnsi="Arial" w:cs="Arial"/>
                <w:b/>
                <w:bCs/>
                <w:sz w:val="22"/>
                <w:szCs w:val="22"/>
              </w:rPr>
            </w:pPr>
            <w:r w:rsidRPr="00A67B01">
              <w:rPr>
                <w:rFonts w:ascii="Arial" w:hAnsi="Arial" w:cs="Arial"/>
                <w:b/>
                <w:bCs/>
                <w:sz w:val="22"/>
                <w:szCs w:val="22"/>
              </w:rPr>
              <w:t>Всего</w:t>
            </w:r>
          </w:p>
        </w:tc>
        <w:tc>
          <w:tcPr>
            <w:tcW w:w="1609" w:type="dxa"/>
            <w:tcBorders>
              <w:top w:val="nil"/>
              <w:left w:val="nil"/>
              <w:bottom w:val="single" w:sz="4" w:space="0" w:color="auto"/>
              <w:right w:val="single" w:sz="4" w:space="0" w:color="auto"/>
            </w:tcBorders>
            <w:shd w:val="clear" w:color="auto" w:fill="auto"/>
            <w:vAlign w:val="center"/>
            <w:hideMark/>
          </w:tcPr>
          <w:p w:rsidR="00CB3400" w:rsidRPr="00EE083F" w:rsidRDefault="0013545D" w:rsidP="00F60BB9">
            <w:pPr>
              <w:jc w:val="center"/>
              <w:rPr>
                <w:rFonts w:ascii="Arial" w:hAnsi="Arial" w:cs="Arial"/>
                <w:b/>
                <w:bCs/>
                <w:sz w:val="22"/>
                <w:szCs w:val="22"/>
              </w:rPr>
            </w:pPr>
            <w:r>
              <w:rPr>
                <w:rFonts w:ascii="Arial" w:hAnsi="Arial" w:cs="Arial"/>
                <w:b/>
                <w:bCs/>
                <w:sz w:val="22"/>
                <w:szCs w:val="22"/>
              </w:rPr>
              <w:t>3</w:t>
            </w:r>
            <w:r w:rsidR="00F60BB9">
              <w:rPr>
                <w:rFonts w:ascii="Arial" w:hAnsi="Arial" w:cs="Arial"/>
                <w:b/>
                <w:bCs/>
                <w:sz w:val="22"/>
                <w:szCs w:val="22"/>
              </w:rPr>
              <w:t>72</w:t>
            </w:r>
          </w:p>
        </w:tc>
        <w:tc>
          <w:tcPr>
            <w:tcW w:w="1722" w:type="dxa"/>
            <w:tcBorders>
              <w:top w:val="nil"/>
              <w:left w:val="nil"/>
              <w:bottom w:val="single" w:sz="4" w:space="0" w:color="auto"/>
              <w:right w:val="single" w:sz="4" w:space="0" w:color="auto"/>
            </w:tcBorders>
            <w:shd w:val="clear" w:color="auto" w:fill="auto"/>
            <w:vAlign w:val="center"/>
            <w:hideMark/>
          </w:tcPr>
          <w:p w:rsidR="00CB3400" w:rsidRPr="00FC5DF9" w:rsidRDefault="0013545D" w:rsidP="00F60BB9">
            <w:pPr>
              <w:jc w:val="center"/>
              <w:rPr>
                <w:rFonts w:ascii="Arial" w:hAnsi="Arial" w:cs="Arial"/>
                <w:b/>
                <w:bCs/>
                <w:sz w:val="22"/>
                <w:szCs w:val="22"/>
              </w:rPr>
            </w:pPr>
            <w:r>
              <w:rPr>
                <w:rFonts w:ascii="Arial" w:hAnsi="Arial" w:cs="Arial"/>
                <w:b/>
                <w:bCs/>
                <w:sz w:val="22"/>
                <w:szCs w:val="22"/>
              </w:rPr>
              <w:t>17</w:t>
            </w:r>
            <w:r w:rsidR="00F60BB9">
              <w:rPr>
                <w:rFonts w:ascii="Arial" w:hAnsi="Arial" w:cs="Arial"/>
                <w:b/>
                <w:bCs/>
                <w:sz w:val="22"/>
                <w:szCs w:val="22"/>
              </w:rPr>
              <w:t>45</w:t>
            </w:r>
          </w:p>
        </w:tc>
        <w:tc>
          <w:tcPr>
            <w:tcW w:w="1443" w:type="dxa"/>
            <w:tcBorders>
              <w:top w:val="nil"/>
              <w:left w:val="nil"/>
              <w:bottom w:val="single" w:sz="4" w:space="0" w:color="auto"/>
              <w:right w:val="single" w:sz="4" w:space="0" w:color="auto"/>
            </w:tcBorders>
            <w:shd w:val="clear" w:color="auto" w:fill="auto"/>
            <w:vAlign w:val="center"/>
            <w:hideMark/>
          </w:tcPr>
          <w:p w:rsidR="00CB3400" w:rsidRPr="00280E0C" w:rsidRDefault="00280E0C" w:rsidP="006343C9">
            <w:pPr>
              <w:jc w:val="center"/>
              <w:rPr>
                <w:rFonts w:ascii="Arial" w:hAnsi="Arial" w:cs="Arial"/>
                <w:b/>
                <w:bCs/>
                <w:sz w:val="22"/>
                <w:szCs w:val="22"/>
              </w:rPr>
            </w:pPr>
            <w:r>
              <w:rPr>
                <w:rFonts w:ascii="Arial" w:hAnsi="Arial" w:cs="Arial"/>
                <w:b/>
                <w:bCs/>
                <w:sz w:val="22"/>
                <w:szCs w:val="22"/>
              </w:rPr>
              <w:t>0</w:t>
            </w:r>
          </w:p>
        </w:tc>
        <w:tc>
          <w:tcPr>
            <w:tcW w:w="1625" w:type="dxa"/>
            <w:tcBorders>
              <w:top w:val="nil"/>
              <w:left w:val="nil"/>
              <w:bottom w:val="single" w:sz="4" w:space="0" w:color="auto"/>
              <w:right w:val="single" w:sz="4" w:space="0" w:color="auto"/>
            </w:tcBorders>
            <w:shd w:val="clear" w:color="auto" w:fill="auto"/>
            <w:vAlign w:val="center"/>
            <w:hideMark/>
          </w:tcPr>
          <w:p w:rsidR="00CB3400" w:rsidRPr="00EE083F" w:rsidRDefault="0013545D" w:rsidP="00F60BB9">
            <w:pPr>
              <w:jc w:val="center"/>
              <w:rPr>
                <w:rFonts w:ascii="Arial" w:hAnsi="Arial" w:cs="Arial"/>
                <w:b/>
                <w:sz w:val="22"/>
                <w:szCs w:val="22"/>
              </w:rPr>
            </w:pPr>
            <w:r>
              <w:rPr>
                <w:rFonts w:ascii="Arial" w:hAnsi="Arial" w:cs="Arial"/>
                <w:b/>
                <w:sz w:val="22"/>
                <w:szCs w:val="22"/>
              </w:rPr>
              <w:t>3</w:t>
            </w:r>
            <w:r w:rsidR="00F60BB9">
              <w:rPr>
                <w:rFonts w:ascii="Arial" w:hAnsi="Arial" w:cs="Arial"/>
                <w:b/>
                <w:sz w:val="22"/>
                <w:szCs w:val="22"/>
              </w:rPr>
              <w:t>50</w:t>
            </w:r>
          </w:p>
        </w:tc>
        <w:tc>
          <w:tcPr>
            <w:tcW w:w="1554" w:type="dxa"/>
            <w:tcBorders>
              <w:top w:val="nil"/>
              <w:left w:val="nil"/>
              <w:bottom w:val="single" w:sz="4" w:space="0" w:color="auto"/>
              <w:right w:val="single" w:sz="4" w:space="0" w:color="auto"/>
            </w:tcBorders>
            <w:shd w:val="clear" w:color="auto" w:fill="auto"/>
            <w:vAlign w:val="center"/>
            <w:hideMark/>
          </w:tcPr>
          <w:p w:rsidR="00CB3400" w:rsidRPr="00627E15" w:rsidRDefault="00F60BB9" w:rsidP="00472B83">
            <w:pPr>
              <w:jc w:val="center"/>
              <w:rPr>
                <w:rFonts w:ascii="Arial" w:hAnsi="Arial" w:cs="Arial"/>
                <w:b/>
                <w:sz w:val="22"/>
                <w:szCs w:val="22"/>
              </w:rPr>
            </w:pPr>
            <w:r>
              <w:rPr>
                <w:rFonts w:ascii="Arial" w:hAnsi="Arial" w:cs="Arial"/>
                <w:b/>
                <w:sz w:val="22"/>
                <w:szCs w:val="22"/>
              </w:rPr>
              <w:t>22</w:t>
            </w:r>
          </w:p>
        </w:tc>
        <w:tc>
          <w:tcPr>
            <w:tcW w:w="1540" w:type="dxa"/>
            <w:tcBorders>
              <w:top w:val="nil"/>
              <w:left w:val="nil"/>
              <w:bottom w:val="single" w:sz="4" w:space="0" w:color="auto"/>
              <w:right w:val="single" w:sz="4" w:space="0" w:color="auto"/>
            </w:tcBorders>
            <w:shd w:val="clear" w:color="auto" w:fill="auto"/>
            <w:vAlign w:val="center"/>
            <w:hideMark/>
          </w:tcPr>
          <w:p w:rsidR="00CB3400" w:rsidRPr="00EE083F" w:rsidRDefault="00F60BB9" w:rsidP="00627E15">
            <w:pPr>
              <w:jc w:val="center"/>
              <w:rPr>
                <w:rFonts w:ascii="Arial" w:hAnsi="Arial" w:cs="Arial"/>
                <w:b/>
                <w:bCs/>
                <w:sz w:val="22"/>
                <w:szCs w:val="22"/>
              </w:rPr>
            </w:pPr>
            <w:r>
              <w:rPr>
                <w:rFonts w:ascii="Arial" w:hAnsi="Arial" w:cs="Arial"/>
                <w:b/>
                <w:bCs/>
                <w:sz w:val="22"/>
                <w:szCs w:val="22"/>
              </w:rPr>
              <w:t>302</w:t>
            </w:r>
          </w:p>
        </w:tc>
      </w:tr>
    </w:tbl>
    <w:p w:rsidR="00597BC3" w:rsidRDefault="00597BC3" w:rsidP="00760426">
      <w:pPr>
        <w:ind w:hanging="284"/>
        <w:rPr>
          <w:rFonts w:ascii="Arial" w:hAnsi="Arial" w:cs="Arial"/>
          <w:noProof/>
          <w:sz w:val="22"/>
          <w:szCs w:val="22"/>
        </w:rPr>
      </w:pPr>
    </w:p>
    <w:p w:rsidR="004C7098" w:rsidRPr="004C7098" w:rsidRDefault="008913FA" w:rsidP="00760426">
      <w:pPr>
        <w:ind w:hanging="284"/>
        <w:rPr>
          <w:rFonts w:ascii="Arial" w:hAnsi="Arial" w:cs="Arial"/>
          <w:noProof/>
          <w:sz w:val="22"/>
          <w:szCs w:val="22"/>
        </w:rPr>
      </w:pPr>
      <w:r>
        <w:rPr>
          <w:noProof/>
        </w:rPr>
        <w:drawing>
          <wp:inline distT="0" distB="0" distL="0" distR="0" wp14:anchorId="1AA29B3E" wp14:editId="31667658">
            <wp:extent cx="6878472" cy="8052179"/>
            <wp:effectExtent l="0" t="0" r="0" b="635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BC3" w:rsidRDefault="00597BC3" w:rsidP="00597BC3">
      <w:pPr>
        <w:rPr>
          <w:noProof/>
        </w:rPr>
      </w:pPr>
      <w:r>
        <w:rPr>
          <w:noProof/>
        </w:rPr>
        <w:br w:type="page"/>
      </w:r>
    </w:p>
    <w:p w:rsidR="008E5EBE" w:rsidRPr="007715D0" w:rsidRDefault="00E122CE" w:rsidP="007670AF">
      <w:pPr>
        <w:pStyle w:val="2"/>
        <w:rPr>
          <w:rStyle w:val="113"/>
        </w:rPr>
      </w:pPr>
      <w:bookmarkStart w:id="11" w:name="_Toc457918699"/>
      <w:bookmarkStart w:id="12" w:name="_Toc496394403"/>
      <w:r>
        <w:rPr>
          <w:rStyle w:val="113"/>
        </w:rPr>
        <w:lastRenderedPageBreak/>
        <w:t xml:space="preserve">НАИБОЛЕЕ ЗАМЕТНЫЕ </w:t>
      </w:r>
      <w:r w:rsidR="008E5EBE" w:rsidRPr="007715D0">
        <w:rPr>
          <w:rStyle w:val="113"/>
        </w:rPr>
        <w:t>ИНФОПОВОДЫ</w:t>
      </w:r>
      <w:bookmarkEnd w:id="11"/>
      <w:bookmarkEnd w:id="12"/>
    </w:p>
    <w:p w:rsidR="00CF6BF1" w:rsidRDefault="00CF6BF1" w:rsidP="008E5EBE">
      <w:pPr>
        <w:rPr>
          <w:rFonts w:ascii="Arial" w:hAnsi="Arial" w:cs="Arial"/>
          <w:b/>
          <w:noProof/>
          <w:sz w:val="22"/>
          <w:szCs w:val="22"/>
          <w:lang w:val="en-US"/>
        </w:rPr>
      </w:pPr>
    </w:p>
    <w:p w:rsidR="0093391D" w:rsidRPr="0093391D" w:rsidRDefault="0093391D" w:rsidP="008E5EBE">
      <w:pPr>
        <w:rPr>
          <w:rFonts w:ascii="Arial" w:hAnsi="Arial" w:cs="Arial"/>
          <w:b/>
          <w:noProof/>
          <w:sz w:val="22"/>
          <w:szCs w:val="22"/>
          <w:lang w:val="en-US"/>
        </w:rPr>
      </w:pPr>
    </w:p>
    <w:tbl>
      <w:tblPr>
        <w:tblW w:w="5097"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40"/>
        <w:gridCol w:w="6552"/>
        <w:gridCol w:w="1326"/>
        <w:gridCol w:w="1293"/>
        <w:gridCol w:w="1163"/>
      </w:tblGrid>
      <w:tr w:rsidR="0034428A" w:rsidRPr="00D772D2" w:rsidTr="00BD39D7">
        <w:tc>
          <w:tcPr>
            <w:tcW w:w="440"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52"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326"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63"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3A27CF" w:rsidRPr="003A27CF" w:rsidTr="00720C73">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13" w:name="tabtxt_1575050_1958708145"/>
            <w:r w:rsidRPr="003A27CF">
              <w:rPr>
                <w:rFonts w:cs="Arial"/>
                <w:sz w:val="22"/>
                <w:szCs w:val="22"/>
              </w:rPr>
              <w:t>1</w:t>
            </w:r>
            <w:bookmarkEnd w:id="13"/>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Default="005147A5" w:rsidP="003A27CF">
            <w:pPr>
              <w:pStyle w:val="TabHyperlink0"/>
              <w:jc w:val="both"/>
              <w:rPr>
                <w:sz w:val="22"/>
                <w:szCs w:val="22"/>
                <w:lang w:val="en-US"/>
              </w:rPr>
            </w:pPr>
            <w:hyperlink w:anchor="ant_1575050_1958708145" w:history="1">
              <w:proofErr w:type="spellStart"/>
              <w:r w:rsidR="003A27CF" w:rsidRPr="003A27CF">
                <w:rPr>
                  <w:sz w:val="22"/>
                  <w:szCs w:val="22"/>
                </w:rPr>
                <w:t>Руденя</w:t>
              </w:r>
              <w:proofErr w:type="spellEnd"/>
              <w:r w:rsidR="003A27CF" w:rsidRPr="003A27CF">
                <w:rPr>
                  <w:sz w:val="22"/>
                  <w:szCs w:val="22"/>
                </w:rPr>
                <w:t>: в Тверской области увеличат региональные выплаты ко Дню Победы</w:t>
              </w:r>
            </w:hyperlink>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Артур Сычев: Вместе мы преодолеем трудности</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Константин Антонов: Регион не оставит население и бизнес без поддержки</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Артур Бабушкин: Увеличена помощь тем категориям граждан, кому это крайне необходимо</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Владислав Шориков: Новые выплаты это знак внимания и уважения</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Ида Рубо: Важны не только суммы выплат, но и само внимание властей</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Лариса Щербакова: Поддержка ветеранам сейчас очень нужна</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Иван Кладкевич: Мы чувствуем себя нужными и защищенными</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 xml:space="preserve">Николай Мармылев: Ветераны, "дети войны" и труженики тыла получают </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Олег Дубов: В Тверской области приняты оперативные и важные меры для поддержки бизнеса</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Александр Иванников: Губернатор подтвердил стремление власти идти по пути помощи бизнесу</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Валентина Хохлова: Никакие санкции нам не страшны</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Роман Щеглов: Необходимо проявлять уважение и любовь к нашим ветеранам</w:t>
            </w:r>
          </w:p>
          <w:p w:rsidR="00664923" w:rsidRPr="00664923" w:rsidRDefault="00664923" w:rsidP="00664923">
            <w:pPr>
              <w:pStyle w:val="afffff3"/>
              <w:numPr>
                <w:ilvl w:val="0"/>
                <w:numId w:val="46"/>
              </w:numPr>
              <w:ind w:left="371"/>
              <w:rPr>
                <w:rFonts w:ascii="Arial" w:hAnsi="Arial" w:cs="Arial"/>
                <w:noProof/>
                <w:sz w:val="22"/>
                <w:szCs w:val="22"/>
              </w:rPr>
            </w:pPr>
            <w:r w:rsidRPr="00664923">
              <w:rPr>
                <w:rFonts w:ascii="Arial" w:hAnsi="Arial" w:cs="Arial"/>
                <w:noProof/>
                <w:sz w:val="22"/>
                <w:szCs w:val="22"/>
              </w:rPr>
              <w:t>Марина Цуркан: Можно предусмотреть мониторинг реализации мер поддержки бизнеса</w:t>
            </w:r>
          </w:p>
          <w:p w:rsidR="003A27CF" w:rsidRPr="00664923" w:rsidRDefault="00664923" w:rsidP="00720C73">
            <w:pPr>
              <w:pStyle w:val="afffff3"/>
              <w:numPr>
                <w:ilvl w:val="0"/>
                <w:numId w:val="46"/>
              </w:numPr>
              <w:ind w:left="371"/>
              <w:rPr>
                <w:sz w:val="22"/>
                <w:szCs w:val="22"/>
              </w:rPr>
            </w:pPr>
            <w:r w:rsidRPr="00664923">
              <w:rPr>
                <w:rFonts w:ascii="Arial" w:hAnsi="Arial" w:cs="Arial"/>
                <w:noProof/>
                <w:sz w:val="22"/>
                <w:szCs w:val="22"/>
              </w:rPr>
              <w:t>Лариса Иванова: Для людей старшего возраста главное даже не деньги, которые им выплатят, а то внимание, которое им оказывают</w:t>
            </w:r>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27CF" w:rsidRPr="003A27CF" w:rsidRDefault="003A27CF" w:rsidP="00720C73">
            <w:pPr>
              <w:pStyle w:val="ArtTabNormal"/>
              <w:jc w:val="center"/>
              <w:rPr>
                <w:rFonts w:cs="Arial"/>
                <w:sz w:val="22"/>
                <w:szCs w:val="22"/>
              </w:rPr>
            </w:pPr>
            <w:r w:rsidRPr="003A27CF">
              <w:rPr>
                <w:rFonts w:cs="Arial"/>
                <w:sz w:val="22"/>
                <w:szCs w:val="22"/>
              </w:rPr>
              <w:t>58</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27CF" w:rsidRPr="003A27CF" w:rsidRDefault="003A27CF" w:rsidP="00720C73">
            <w:pPr>
              <w:pStyle w:val="ArtTabNormal"/>
              <w:jc w:val="center"/>
              <w:rPr>
                <w:rFonts w:cs="Arial"/>
                <w:sz w:val="22"/>
                <w:szCs w:val="22"/>
              </w:rPr>
            </w:pPr>
            <w:r w:rsidRPr="003A27CF">
              <w:rPr>
                <w:rFonts w:cs="Arial"/>
                <w:sz w:val="22"/>
                <w:szCs w:val="22"/>
              </w:rPr>
              <w:t>9,52</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27CF" w:rsidRPr="003A27CF" w:rsidRDefault="003A27CF" w:rsidP="00720C73">
            <w:pPr>
              <w:pStyle w:val="ArtTabNormal"/>
              <w:jc w:val="center"/>
              <w:rPr>
                <w:rFonts w:cs="Arial"/>
                <w:sz w:val="22"/>
                <w:szCs w:val="22"/>
              </w:rPr>
            </w:pPr>
            <w:r w:rsidRPr="003A27CF">
              <w:rPr>
                <w:rFonts w:cs="Arial"/>
                <w:sz w:val="22"/>
                <w:szCs w:val="22"/>
              </w:rPr>
              <w:t>435</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14" w:name="tabtxt_1575050_1958763844"/>
            <w:r w:rsidRPr="003A27CF">
              <w:rPr>
                <w:rFonts w:cs="Arial"/>
                <w:sz w:val="22"/>
                <w:szCs w:val="22"/>
              </w:rPr>
              <w:t>2</w:t>
            </w:r>
            <w:bookmarkEnd w:id="14"/>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8763844" w:history="1">
              <w:proofErr w:type="spellStart"/>
              <w:r w:rsidR="003A27CF" w:rsidRPr="003A27CF">
                <w:rPr>
                  <w:sz w:val="22"/>
                  <w:szCs w:val="22"/>
                </w:rPr>
                <w:t>Руденя</w:t>
              </w:r>
              <w:proofErr w:type="spellEnd"/>
              <w:r w:rsidR="003A27CF" w:rsidRPr="003A27CF">
                <w:rPr>
                  <w:sz w:val="22"/>
                  <w:szCs w:val="22"/>
                </w:rPr>
                <w:t xml:space="preserve">: Кимрская агломерация </w:t>
              </w:r>
              <w:proofErr w:type="spellStart"/>
              <w:r w:rsidR="003A27CF" w:rsidRPr="003A27CF">
                <w:rPr>
                  <w:sz w:val="22"/>
                  <w:szCs w:val="22"/>
                </w:rPr>
                <w:t>Верхневолжья</w:t>
              </w:r>
              <w:proofErr w:type="spellEnd"/>
              <w:r w:rsidR="003A27CF" w:rsidRPr="003A27CF">
                <w:rPr>
                  <w:sz w:val="22"/>
                  <w:szCs w:val="22"/>
                </w:rPr>
                <w:t xml:space="preserve"> будет полностью газифицирована</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3,19</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227</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15" w:name="tabtxt_1575050_1959037199"/>
            <w:r w:rsidRPr="003A27CF">
              <w:rPr>
                <w:rFonts w:cs="Arial"/>
                <w:sz w:val="22"/>
                <w:szCs w:val="22"/>
              </w:rPr>
              <w:t>3</w:t>
            </w:r>
            <w:bookmarkEnd w:id="15"/>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9037199" w:history="1">
              <w:r w:rsidR="003A27CF" w:rsidRPr="003A27CF">
                <w:rPr>
                  <w:sz w:val="22"/>
                  <w:szCs w:val="22"/>
                </w:rPr>
                <w:t xml:space="preserve">Игорь </w:t>
              </w:r>
              <w:proofErr w:type="spellStart"/>
              <w:r w:rsidR="003A27CF" w:rsidRPr="003A27CF">
                <w:rPr>
                  <w:sz w:val="22"/>
                  <w:szCs w:val="22"/>
                </w:rPr>
                <w:t>Руденя</w:t>
              </w:r>
              <w:proofErr w:type="spellEnd"/>
              <w:r w:rsidR="003A27CF" w:rsidRPr="003A27CF">
                <w:rPr>
                  <w:sz w:val="22"/>
                  <w:szCs w:val="22"/>
                </w:rPr>
                <w:t xml:space="preserve"> выразил соболезнования семье погибшего на Украине военнослужащего из Тверской области</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30</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2,79</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206</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16" w:name="tabtxt_1575050_1958762049"/>
            <w:r w:rsidRPr="003A27CF">
              <w:rPr>
                <w:rFonts w:cs="Arial"/>
                <w:sz w:val="22"/>
                <w:szCs w:val="22"/>
              </w:rPr>
              <w:t>4</w:t>
            </w:r>
            <w:bookmarkEnd w:id="16"/>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8762049" w:history="1">
              <w:r w:rsidR="003A27CF" w:rsidRPr="003A27CF">
                <w:rPr>
                  <w:sz w:val="22"/>
                  <w:szCs w:val="22"/>
                </w:rPr>
                <w:t xml:space="preserve">Новые производственные мастерские для колледжей планируют создать в рамках образовательного кластера в Тверской области </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37</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3,13</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171</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17" w:name="tabtxt_1575050_1959335967"/>
            <w:r w:rsidRPr="003A27CF">
              <w:rPr>
                <w:rFonts w:cs="Arial"/>
                <w:sz w:val="22"/>
                <w:szCs w:val="22"/>
              </w:rPr>
              <w:t>5</w:t>
            </w:r>
            <w:bookmarkEnd w:id="17"/>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9335967" w:history="1">
              <w:r w:rsidR="003A27CF" w:rsidRPr="003A27CF">
                <w:rPr>
                  <w:sz w:val="22"/>
                  <w:szCs w:val="22"/>
                </w:rPr>
                <w:t xml:space="preserve">В Тверской области до 2025 года будет установлено более 140 модульных фельдшерско-акушерских пунктов </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16</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3,56</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120</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18" w:name="tabtxt_1575050_1958503396"/>
            <w:r w:rsidRPr="003A27CF">
              <w:rPr>
                <w:rFonts w:cs="Arial"/>
                <w:sz w:val="22"/>
                <w:szCs w:val="22"/>
              </w:rPr>
              <w:t>6</w:t>
            </w:r>
            <w:bookmarkEnd w:id="18"/>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8503396" w:history="1">
              <w:r w:rsidR="003A27CF" w:rsidRPr="003A27CF">
                <w:rPr>
                  <w:sz w:val="22"/>
                  <w:szCs w:val="22"/>
                </w:rPr>
                <w:t xml:space="preserve">В Тверской области для вынужденных переселенцев с Украины организованы экскурсии на предприятия </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28</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1,98</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120</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19" w:name="tabtxt_1575050_1958735760"/>
            <w:r w:rsidRPr="003A27CF">
              <w:rPr>
                <w:rFonts w:cs="Arial"/>
                <w:sz w:val="22"/>
                <w:szCs w:val="22"/>
              </w:rPr>
              <w:t>7</w:t>
            </w:r>
            <w:bookmarkEnd w:id="19"/>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8735760" w:history="1">
              <w:r w:rsidR="005673AF" w:rsidRPr="005673AF">
                <w:rPr>
                  <w:sz w:val="22"/>
                  <w:szCs w:val="22"/>
                </w:rPr>
                <w:t xml:space="preserve">В Правительстве Тверской области рассмотрены генеральные планы сельских поселений </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28</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2,08</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114</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20" w:name="tabtxt_1575050_1958762020"/>
            <w:r w:rsidRPr="003A27CF">
              <w:rPr>
                <w:rFonts w:cs="Arial"/>
                <w:sz w:val="22"/>
                <w:szCs w:val="22"/>
              </w:rPr>
              <w:t>8</w:t>
            </w:r>
            <w:bookmarkEnd w:id="20"/>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8762020" w:history="1">
              <w:r w:rsidR="003A27CF" w:rsidRPr="003A27CF">
                <w:rPr>
                  <w:sz w:val="22"/>
                  <w:szCs w:val="22"/>
                </w:rPr>
                <w:t>Вынужденные переселенцы с Украины с экскурсией посетили ЗАО "Калининское"</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31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2,62</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64</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21" w:name="tabtxt_1575050_1958742185"/>
            <w:r w:rsidRPr="003A27CF">
              <w:rPr>
                <w:rFonts w:cs="Arial"/>
                <w:sz w:val="22"/>
                <w:szCs w:val="22"/>
              </w:rPr>
              <w:t>9</w:t>
            </w:r>
            <w:bookmarkEnd w:id="21"/>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8742185" w:history="1">
              <w:r w:rsidR="005673AF" w:rsidRPr="005673AF">
                <w:rPr>
                  <w:sz w:val="22"/>
                  <w:szCs w:val="22"/>
                </w:rPr>
                <w:t xml:space="preserve">В Тверской областной клинической больнице введен в эксплуатацию новый компьютерный томограф </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30</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1,16</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45</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22" w:name="tabtxt_1575050_1958673930"/>
            <w:r w:rsidRPr="003A27CF">
              <w:rPr>
                <w:rFonts w:cs="Arial"/>
                <w:sz w:val="22"/>
                <w:szCs w:val="22"/>
              </w:rPr>
              <w:lastRenderedPageBreak/>
              <w:t>10</w:t>
            </w:r>
            <w:bookmarkEnd w:id="22"/>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8673930" w:history="1">
              <w:r w:rsidR="003A27CF" w:rsidRPr="003A27CF">
                <w:rPr>
                  <w:sz w:val="22"/>
                  <w:szCs w:val="22"/>
                </w:rPr>
                <w:t xml:space="preserve">Игорь </w:t>
              </w:r>
              <w:proofErr w:type="spellStart"/>
              <w:r w:rsidR="003A27CF" w:rsidRPr="003A27CF">
                <w:rPr>
                  <w:sz w:val="22"/>
                  <w:szCs w:val="22"/>
                </w:rPr>
                <w:t>Руденя</w:t>
              </w:r>
              <w:proofErr w:type="spellEnd"/>
              <w:r w:rsidR="003A27CF" w:rsidRPr="003A27CF">
                <w:rPr>
                  <w:sz w:val="22"/>
                  <w:szCs w:val="22"/>
                </w:rPr>
                <w:t xml:space="preserve"> посетил предприятие "Радиатор" в Кимрах</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0,61</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40</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23" w:name="tabtxt_1575050_1959142193"/>
            <w:r w:rsidRPr="003A27CF">
              <w:rPr>
                <w:rFonts w:cs="Arial"/>
                <w:sz w:val="22"/>
                <w:szCs w:val="22"/>
              </w:rPr>
              <w:t>11</w:t>
            </w:r>
            <w:bookmarkEnd w:id="23"/>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9142193" w:history="1">
              <w:r w:rsidR="003A27CF" w:rsidRPr="003A27CF">
                <w:rPr>
                  <w:sz w:val="22"/>
                  <w:szCs w:val="22"/>
                </w:rPr>
                <w:t>Молодежь Тверской области приглашают принять участие в добровольческом проекте "</w:t>
              </w:r>
              <w:proofErr w:type="spellStart"/>
              <w:r w:rsidR="003A27CF" w:rsidRPr="003A27CF">
                <w:rPr>
                  <w:sz w:val="22"/>
                  <w:szCs w:val="22"/>
                </w:rPr>
                <w:t>Челлендж</w:t>
              </w:r>
              <w:proofErr w:type="spellEnd"/>
              <w:r w:rsidR="003A27CF" w:rsidRPr="003A27CF">
                <w:rPr>
                  <w:sz w:val="22"/>
                  <w:szCs w:val="22"/>
                </w:rPr>
                <w:t xml:space="preserve"> "Три шага"</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19</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0,59</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28</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24" w:name="tabtxt_1575050_1959304512"/>
            <w:r w:rsidRPr="003A27CF">
              <w:rPr>
                <w:rFonts w:cs="Arial"/>
                <w:sz w:val="22"/>
                <w:szCs w:val="22"/>
              </w:rPr>
              <w:t>12</w:t>
            </w:r>
            <w:bookmarkEnd w:id="24"/>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9304512" w:history="1">
              <w:r w:rsidR="005673AF" w:rsidRPr="005673AF">
                <w:rPr>
                  <w:sz w:val="22"/>
                  <w:szCs w:val="22"/>
                </w:rPr>
                <w:t xml:space="preserve">Восемь проектов от Тверской области стали победителями конкурса Президентского фонда культурных инициатив </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19</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0,69</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25</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25" w:name="tabtxt_1575050_1959287304"/>
            <w:r w:rsidRPr="003A27CF">
              <w:rPr>
                <w:rFonts w:cs="Arial"/>
                <w:sz w:val="22"/>
                <w:szCs w:val="22"/>
              </w:rPr>
              <w:t>13</w:t>
            </w:r>
            <w:bookmarkEnd w:id="25"/>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9287304" w:history="1">
              <w:r w:rsidR="005673AF" w:rsidRPr="005673AF">
                <w:rPr>
                  <w:sz w:val="22"/>
                  <w:szCs w:val="22"/>
                </w:rPr>
                <w:t xml:space="preserve">В Твери в связи со снижением заболеваемости COVID-19 возвращается к плановой работе еще одно медицинское учреждение </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0,73</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23</w:t>
            </w:r>
          </w:p>
        </w:tc>
      </w:tr>
      <w:tr w:rsidR="003A27CF" w:rsidRPr="003A27CF" w:rsidTr="003A27CF">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bookmarkStart w:id="26" w:name="tabtxt_1575050_1958736822"/>
            <w:r w:rsidRPr="003A27CF">
              <w:rPr>
                <w:rFonts w:cs="Arial"/>
                <w:sz w:val="22"/>
                <w:szCs w:val="22"/>
              </w:rPr>
              <w:t>14</w:t>
            </w:r>
            <w:bookmarkEnd w:id="26"/>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5147A5" w:rsidP="003A27CF">
            <w:pPr>
              <w:pStyle w:val="TabHyperlink0"/>
              <w:jc w:val="both"/>
              <w:rPr>
                <w:sz w:val="22"/>
                <w:szCs w:val="22"/>
              </w:rPr>
            </w:pPr>
            <w:hyperlink w:anchor="ant_1575050_1958736822" w:history="1">
              <w:r w:rsidR="005673AF" w:rsidRPr="005673AF">
                <w:rPr>
                  <w:sz w:val="22"/>
                  <w:szCs w:val="22"/>
                </w:rPr>
                <w:t xml:space="preserve">В Твери IT-лидер российского рынка вложит в новое производство 5 </w:t>
              </w:r>
              <w:proofErr w:type="gramStart"/>
              <w:r w:rsidR="005673AF" w:rsidRPr="005673AF">
                <w:rPr>
                  <w:sz w:val="22"/>
                  <w:szCs w:val="22"/>
                </w:rPr>
                <w:t>млрд</w:t>
              </w:r>
              <w:proofErr w:type="gramEnd"/>
              <w:r w:rsidR="005673AF" w:rsidRPr="005673AF">
                <w:rPr>
                  <w:sz w:val="22"/>
                  <w:szCs w:val="22"/>
                </w:rPr>
                <w:t xml:space="preserve"> </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8</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0,42</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27CF" w:rsidRPr="003A27CF" w:rsidRDefault="003A27CF" w:rsidP="003A27CF">
            <w:pPr>
              <w:pStyle w:val="ArtTabNormal"/>
              <w:jc w:val="center"/>
              <w:rPr>
                <w:rFonts w:cs="Arial"/>
                <w:sz w:val="22"/>
                <w:szCs w:val="22"/>
              </w:rPr>
            </w:pPr>
            <w:r w:rsidRPr="003A27CF">
              <w:rPr>
                <w:rFonts w:cs="Arial"/>
                <w:sz w:val="22"/>
                <w:szCs w:val="22"/>
              </w:rPr>
              <w:t>12</w:t>
            </w:r>
          </w:p>
        </w:tc>
      </w:tr>
    </w:tbl>
    <w:p w:rsidR="008C53C6" w:rsidRPr="003A27CF" w:rsidRDefault="008C53C6" w:rsidP="008C53C6">
      <w:pPr>
        <w:rPr>
          <w:rFonts w:ascii="Arial" w:hAnsi="Arial" w:cs="Arial"/>
          <w:noProof/>
          <w:sz w:val="22"/>
          <w:szCs w:val="22"/>
        </w:rPr>
      </w:pPr>
    </w:p>
    <w:p w:rsidR="00012D23" w:rsidRPr="003A27CF" w:rsidRDefault="00012D23" w:rsidP="008E5EBE">
      <w:pPr>
        <w:rPr>
          <w:rFonts w:ascii="Arial" w:hAnsi="Arial" w:cs="Arial"/>
          <w:noProof/>
          <w:sz w:val="22"/>
          <w:szCs w:val="22"/>
        </w:rPr>
      </w:pPr>
    </w:p>
    <w:p w:rsidR="008B7576" w:rsidRPr="000C1EAC" w:rsidRDefault="008B7576" w:rsidP="00F73C5E">
      <w:pPr>
        <w:pStyle w:val="2"/>
        <w:rPr>
          <w:rStyle w:val="113"/>
          <w:szCs w:val="28"/>
        </w:rPr>
      </w:pPr>
      <w:bookmarkStart w:id="27" w:name="_Toc496394404"/>
      <w:r w:rsidRPr="000C1EAC">
        <w:rPr>
          <w:rStyle w:val="113"/>
          <w:szCs w:val="28"/>
        </w:rPr>
        <w:t>ДАЙДЖЕСТ НАИБОЛЕЕ ЗАМЕТНЫХ СООБЩЕНИЙ СМИ</w:t>
      </w:r>
      <w:bookmarkEnd w:id="27"/>
    </w:p>
    <w:p w:rsidR="000619CC" w:rsidRDefault="000619CC" w:rsidP="008F6257">
      <w:pPr>
        <w:tabs>
          <w:tab w:val="left" w:pos="142"/>
        </w:tabs>
        <w:ind w:left="-142" w:right="-143"/>
        <w:rPr>
          <w:rFonts w:ascii="Arial" w:hAnsi="Arial" w:cs="Arial"/>
          <w:sz w:val="22"/>
          <w:szCs w:val="22"/>
        </w:rPr>
      </w:pPr>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РИА Новости, Москва,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28" w:name="ant_1575050_1958708145"/>
      <w:r w:rsidRPr="003A27CF">
        <w:rPr>
          <w:rFonts w:ascii="Arial" w:eastAsia="Arial" w:hAnsi="Arial" w:cs="Arial"/>
          <w:color w:val="000000"/>
          <w:sz w:val="22"/>
          <w:szCs w:val="22"/>
          <w:shd w:val="clear" w:color="auto" w:fill="FFFFFF"/>
        </w:rPr>
        <w:t>РУДЕНЯ: В ТВЕРСКОЙ ОБЛАСТИ УВЕЛИЧАТ РЕГИОНАЛЬНЫЕ ВЫПЛАТЫ КО ДНЮ ПОБЕДЫ</w:t>
      </w:r>
      <w:bookmarkEnd w:id="28"/>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В Тверской области увеличат региональные выплаты ко Дню Победы, сообщил губернатор региона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Как их внуки, правнуки должны по максимуму уделять человеческое внимание", - сказал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в телеэфире,  В прошлом году единовременная денежная выплата ко Дню Победы была предоставлена почти 78 тысячам человек... </w:t>
      </w:r>
    </w:p>
    <w:p w:rsidR="003A27CF" w:rsidRPr="003A27CF" w:rsidRDefault="005147A5" w:rsidP="003A27CF">
      <w:pPr>
        <w:ind w:left="-142" w:right="-1"/>
        <w:rPr>
          <w:rFonts w:ascii="Arial" w:eastAsia="Arial" w:hAnsi="Arial" w:cs="Arial"/>
          <w:color w:val="0000FF"/>
          <w:sz w:val="22"/>
          <w:szCs w:val="22"/>
          <w:shd w:val="clear" w:color="auto" w:fill="FFFFFF"/>
        </w:rPr>
      </w:pPr>
      <w:hyperlink r:id="rId13" w:history="1">
        <w:r w:rsidR="003A27CF" w:rsidRPr="003A27CF">
          <w:rPr>
            <w:rFonts w:ascii="Arial" w:eastAsia="Arial" w:hAnsi="Arial" w:cs="Arial"/>
            <w:color w:val="0000FF"/>
            <w:sz w:val="22"/>
            <w:szCs w:val="22"/>
            <w:u w:val="single"/>
            <w:shd w:val="clear" w:color="auto" w:fill="FFFFFF"/>
          </w:rPr>
          <w:t>https://ria.ru/20220401/vyplaty-1781255319.html</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4" w:history="1">
        <w:proofErr w:type="gramStart"/>
        <w:r w:rsidR="003A27CF" w:rsidRPr="003A27CF">
          <w:rPr>
            <w:rFonts w:ascii="Arial" w:eastAsia="Arial" w:hAnsi="Arial" w:cs="Arial"/>
            <w:color w:val="0000FF"/>
            <w:sz w:val="22"/>
            <w:szCs w:val="22"/>
            <w:u w:val="single"/>
            <w:shd w:val="clear" w:color="auto" w:fill="FFFFFF"/>
          </w:rPr>
          <w:t>Комсомольская</w:t>
        </w:r>
        <w:proofErr w:type="gramEnd"/>
        <w:r w:rsidR="003A27CF" w:rsidRPr="003A27CF">
          <w:rPr>
            <w:rFonts w:ascii="Arial" w:eastAsia="Arial" w:hAnsi="Arial" w:cs="Arial"/>
            <w:color w:val="0000FF"/>
            <w:sz w:val="22"/>
            <w:szCs w:val="22"/>
            <w:u w:val="single"/>
            <w:shd w:val="clear" w:color="auto" w:fill="FFFFFF"/>
          </w:rPr>
          <w:t xml:space="preserve"> правда (tver.kp.ru),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5" w:history="1">
        <w:r w:rsidR="003A27CF" w:rsidRPr="003A27CF">
          <w:rPr>
            <w:rFonts w:ascii="Arial" w:eastAsia="Arial" w:hAnsi="Arial" w:cs="Arial"/>
            <w:color w:val="0000FF"/>
            <w:sz w:val="22"/>
            <w:szCs w:val="22"/>
            <w:u w:val="single"/>
            <w:shd w:val="clear" w:color="auto" w:fill="FFFFFF"/>
          </w:rPr>
          <w:t>Тверской проспект (tp.tver.ru),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 w:history="1">
        <w:r w:rsidR="003A27CF" w:rsidRPr="003A27CF">
          <w:rPr>
            <w:rFonts w:ascii="Arial" w:eastAsia="Arial" w:hAnsi="Arial" w:cs="Arial"/>
            <w:color w:val="0000FF"/>
            <w:sz w:val="22"/>
            <w:szCs w:val="22"/>
            <w:u w:val="single"/>
            <w:shd w:val="clear" w:color="auto" w:fill="FFFFFF"/>
          </w:rPr>
          <w:t>Главный региональный (glavny.tv), Смоленск,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 w:history="1">
        <w:r w:rsidR="003A27CF" w:rsidRPr="003A27CF">
          <w:rPr>
            <w:rFonts w:ascii="Arial" w:eastAsia="Arial" w:hAnsi="Arial" w:cs="Arial"/>
            <w:color w:val="0000FF"/>
            <w:sz w:val="22"/>
            <w:szCs w:val="22"/>
            <w:u w:val="single"/>
            <w:shd w:val="clear" w:color="auto" w:fill="FFFFFF"/>
          </w:rPr>
          <w:t>Московский Комсомолец (tver.mk.ru),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8"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1"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4"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 w:history="1">
        <w:r w:rsidR="003A27CF" w:rsidRPr="003A27CF">
          <w:rPr>
            <w:rFonts w:ascii="Arial" w:eastAsia="Arial" w:hAnsi="Arial" w:cs="Arial"/>
            <w:color w:val="0000FF"/>
            <w:sz w:val="22"/>
            <w:szCs w:val="22"/>
            <w:u w:val="single"/>
            <w:shd w:val="clear" w:color="auto" w:fill="FFFFFF"/>
          </w:rPr>
          <w:t>Московский Комсомолец (tver.mk.ru),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7"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8"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0"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2"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4"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5"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6"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7"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8"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9"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40"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41" w:history="1">
        <w:r w:rsidR="003A27CF" w:rsidRPr="003A27CF">
          <w:rPr>
            <w:rFonts w:ascii="Arial" w:eastAsia="Arial" w:hAnsi="Arial" w:cs="Arial"/>
            <w:color w:val="0000FF"/>
            <w:sz w:val="22"/>
            <w:szCs w:val="22"/>
            <w:u w:val="single"/>
            <w:shd w:val="clear" w:color="auto" w:fill="FFFFFF"/>
          </w:rPr>
          <w:t>Край справедливости (ks-region69.com),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42" w:history="1">
        <w:r w:rsidR="003A27CF" w:rsidRPr="003A27CF">
          <w:rPr>
            <w:rFonts w:ascii="Arial" w:eastAsia="Arial" w:hAnsi="Arial" w:cs="Arial"/>
            <w:color w:val="0000FF"/>
            <w:sz w:val="22"/>
            <w:szCs w:val="22"/>
            <w:u w:val="single"/>
            <w:shd w:val="clear" w:color="auto" w:fill="FFFFFF"/>
          </w:rPr>
          <w:t>Московский Комсомолец (tver.mk.ru),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43"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44"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45"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46"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47"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48"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49"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50"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51"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52" w:history="1">
        <w:r w:rsidR="003A27CF" w:rsidRPr="003A27CF">
          <w:rPr>
            <w:rFonts w:ascii="Arial" w:eastAsia="Arial" w:hAnsi="Arial" w:cs="Arial"/>
            <w:color w:val="0000FF"/>
            <w:sz w:val="22"/>
            <w:szCs w:val="22"/>
            <w:u w:val="single"/>
            <w:shd w:val="clear" w:color="auto" w:fill="FFFFFF"/>
          </w:rPr>
          <w:t>Московский Комсомолец (tver.mk.ru),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53" w:history="1">
        <w:r w:rsidR="003A27CF" w:rsidRPr="003A27CF">
          <w:rPr>
            <w:rFonts w:ascii="Arial" w:eastAsia="Arial" w:hAnsi="Arial" w:cs="Arial"/>
            <w:color w:val="0000FF"/>
            <w:sz w:val="22"/>
            <w:szCs w:val="22"/>
            <w:u w:val="single"/>
            <w:shd w:val="clear" w:color="auto" w:fill="FFFFFF"/>
          </w:rPr>
          <w:t>Победа РФ (pobedarf.ru), Москва,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54" w:history="1">
        <w:proofErr w:type="spellStart"/>
        <w:proofErr w:type="gramStart"/>
        <w:r w:rsidR="003A27CF" w:rsidRPr="003A27CF">
          <w:rPr>
            <w:rFonts w:ascii="Arial" w:eastAsia="Arial" w:hAnsi="Arial" w:cs="Arial"/>
            <w:color w:val="0000FF"/>
            <w:sz w:val="22"/>
            <w:szCs w:val="22"/>
            <w:u w:val="single"/>
            <w:shd w:val="clear" w:color="auto" w:fill="FFFFFF"/>
          </w:rPr>
          <w:t>INFO</w:t>
        </w:r>
        <w:proofErr w:type="gramEnd"/>
        <w:r w:rsidR="003A27CF" w:rsidRPr="003A27CF">
          <w:rPr>
            <w:rFonts w:ascii="Arial" w:eastAsia="Arial" w:hAnsi="Arial" w:cs="Arial"/>
            <w:color w:val="0000FF"/>
            <w:sz w:val="22"/>
            <w:szCs w:val="22"/>
            <w:u w:val="single"/>
            <w:shd w:val="clear" w:color="auto" w:fill="FFFFFF"/>
          </w:rPr>
          <w:t>Тверь</w:t>
        </w:r>
        <w:proofErr w:type="spellEnd"/>
        <w:r w:rsidR="003A27CF" w:rsidRPr="003A27CF">
          <w:rPr>
            <w:rFonts w:ascii="Arial" w:eastAsia="Arial" w:hAnsi="Arial" w:cs="Arial"/>
            <w:color w:val="0000FF"/>
            <w:sz w:val="22"/>
            <w:szCs w:val="22"/>
            <w:u w:val="single"/>
            <w:shd w:val="clear" w:color="auto" w:fill="FFFFFF"/>
          </w:rPr>
          <w:t xml:space="preserve"> (infotver.ru),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55"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56" w:history="1">
        <w:r w:rsidR="003A27CF" w:rsidRPr="003A27CF">
          <w:rPr>
            <w:rFonts w:ascii="Arial" w:eastAsia="Arial" w:hAnsi="Arial" w:cs="Arial"/>
            <w:color w:val="0000FF"/>
            <w:sz w:val="22"/>
            <w:szCs w:val="22"/>
            <w:u w:val="single"/>
            <w:shd w:val="clear" w:color="auto" w:fill="FFFFFF"/>
          </w:rPr>
          <w:t>RuNews24 (runews24.ru), Москва,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57" w:history="1">
        <w:proofErr w:type="spellStart"/>
        <w:r w:rsidR="003A27CF" w:rsidRPr="003A27CF">
          <w:rPr>
            <w:rFonts w:ascii="Arial" w:eastAsia="Arial" w:hAnsi="Arial" w:cs="Arial"/>
            <w:color w:val="0000FF"/>
            <w:sz w:val="22"/>
            <w:szCs w:val="22"/>
            <w:u w:val="single"/>
            <w:shd w:val="clear" w:color="auto" w:fill="FFFFFF"/>
          </w:rPr>
          <w:t>Кашинская</w:t>
        </w:r>
        <w:proofErr w:type="spellEnd"/>
        <w:r w:rsidR="003A27CF" w:rsidRPr="003A27CF">
          <w:rPr>
            <w:rFonts w:ascii="Arial" w:eastAsia="Arial" w:hAnsi="Arial" w:cs="Arial"/>
            <w:color w:val="0000FF"/>
            <w:sz w:val="22"/>
            <w:szCs w:val="22"/>
            <w:u w:val="single"/>
            <w:shd w:val="clear" w:color="auto" w:fill="FFFFFF"/>
          </w:rPr>
          <w:t xml:space="preserve"> газета (kashingazeta.ru), Кашин,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58" w:history="1">
        <w:r w:rsidR="003A27CF" w:rsidRPr="003A27CF">
          <w:rPr>
            <w:rFonts w:ascii="Arial" w:eastAsia="Arial" w:hAnsi="Arial" w:cs="Arial"/>
            <w:color w:val="0000FF"/>
            <w:sz w:val="22"/>
            <w:szCs w:val="22"/>
            <w:u w:val="single"/>
            <w:shd w:val="clear" w:color="auto" w:fill="FFFFFF"/>
          </w:rPr>
          <w:t>Караван Ярмарка (karavantver.ru),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59" w:history="1">
        <w:r w:rsidR="003A27CF" w:rsidRPr="003A27CF">
          <w:rPr>
            <w:rFonts w:ascii="Arial" w:eastAsia="Arial" w:hAnsi="Arial" w:cs="Arial"/>
            <w:color w:val="0000FF"/>
            <w:sz w:val="22"/>
            <w:szCs w:val="22"/>
            <w:u w:val="single"/>
            <w:shd w:val="clear" w:color="auto" w:fill="FFFFFF"/>
          </w:rPr>
          <w:t>НИА Федерация (nia-rf.ru), Москва,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60" w:history="1">
        <w:r w:rsidR="003A27CF" w:rsidRPr="003A27CF">
          <w:rPr>
            <w:rFonts w:ascii="Arial" w:eastAsia="Arial" w:hAnsi="Arial" w:cs="Arial"/>
            <w:color w:val="0000FF"/>
            <w:sz w:val="22"/>
            <w:szCs w:val="22"/>
            <w:u w:val="single"/>
            <w:shd w:val="clear" w:color="auto" w:fill="FFFFFF"/>
          </w:rPr>
          <w:t>News24.pro, Москва,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61" w:history="1">
        <w:proofErr w:type="spellStart"/>
        <w:r w:rsidR="003A27CF" w:rsidRPr="003A27CF">
          <w:rPr>
            <w:rFonts w:ascii="Arial" w:eastAsia="Arial" w:hAnsi="Arial" w:cs="Arial"/>
            <w:color w:val="0000FF"/>
            <w:sz w:val="22"/>
            <w:szCs w:val="22"/>
            <w:u w:val="single"/>
            <w:shd w:val="clear" w:color="auto" w:fill="FFFFFF"/>
          </w:rPr>
          <w:t>Moscow.media</w:t>
        </w:r>
        <w:proofErr w:type="spellEnd"/>
        <w:r w:rsidR="003A27CF" w:rsidRPr="003A27CF">
          <w:rPr>
            <w:rFonts w:ascii="Arial" w:eastAsia="Arial" w:hAnsi="Arial" w:cs="Arial"/>
            <w:color w:val="0000FF"/>
            <w:sz w:val="22"/>
            <w:szCs w:val="22"/>
            <w:u w:val="single"/>
            <w:shd w:val="clear" w:color="auto" w:fill="FFFFFF"/>
          </w:rPr>
          <w:t>, Москва, 1 апреля 2022</w:t>
        </w:r>
      </w:hyperlink>
    </w:p>
    <w:p w:rsidR="003A27CF" w:rsidRPr="00F60BB9"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lang w:val="en-US"/>
        </w:rPr>
      </w:pPr>
      <w:hyperlink r:id="rId62" w:history="1">
        <w:r w:rsidR="003A27CF" w:rsidRPr="00F60BB9">
          <w:rPr>
            <w:rFonts w:ascii="Arial" w:eastAsia="Arial" w:hAnsi="Arial" w:cs="Arial"/>
            <w:color w:val="0000FF"/>
            <w:sz w:val="22"/>
            <w:szCs w:val="22"/>
            <w:u w:val="single"/>
            <w:shd w:val="clear" w:color="auto" w:fill="FFFFFF"/>
            <w:lang w:val="en-US"/>
          </w:rPr>
          <w:t xml:space="preserve">PANORAMA PRO (panoramapro.ru), </w:t>
        </w:r>
        <w:r w:rsidR="003A27CF" w:rsidRPr="003A27CF">
          <w:rPr>
            <w:rFonts w:ascii="Arial" w:eastAsia="Arial" w:hAnsi="Arial" w:cs="Arial"/>
            <w:color w:val="0000FF"/>
            <w:sz w:val="22"/>
            <w:szCs w:val="22"/>
            <w:u w:val="single"/>
            <w:shd w:val="clear" w:color="auto" w:fill="FFFFFF"/>
          </w:rPr>
          <w:t>Тверь</w:t>
        </w:r>
        <w:r w:rsidR="003A27CF" w:rsidRPr="00F60BB9">
          <w:rPr>
            <w:rFonts w:ascii="Arial" w:eastAsia="Arial" w:hAnsi="Arial" w:cs="Arial"/>
            <w:color w:val="0000FF"/>
            <w:sz w:val="22"/>
            <w:szCs w:val="22"/>
            <w:u w:val="single"/>
            <w:shd w:val="clear" w:color="auto" w:fill="FFFFFF"/>
            <w:lang w:val="en-US"/>
          </w:rPr>
          <w:t xml:space="preserve">, 1 </w:t>
        </w:r>
        <w:r w:rsidR="003A27CF" w:rsidRPr="003A27CF">
          <w:rPr>
            <w:rFonts w:ascii="Arial" w:eastAsia="Arial" w:hAnsi="Arial" w:cs="Arial"/>
            <w:color w:val="0000FF"/>
            <w:sz w:val="22"/>
            <w:szCs w:val="22"/>
            <w:u w:val="single"/>
            <w:shd w:val="clear" w:color="auto" w:fill="FFFFFF"/>
          </w:rPr>
          <w:t>апреля</w:t>
        </w:r>
        <w:r w:rsidR="003A27CF" w:rsidRPr="00F60BB9">
          <w:rPr>
            <w:rFonts w:ascii="Arial" w:eastAsia="Arial" w:hAnsi="Arial" w:cs="Arial"/>
            <w:color w:val="0000FF"/>
            <w:sz w:val="22"/>
            <w:szCs w:val="22"/>
            <w:u w:val="single"/>
            <w:shd w:val="clear" w:color="auto" w:fill="FFFFFF"/>
            <w:lang w:val="en-US"/>
          </w:rPr>
          <w:t xml:space="preserve">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63" w:history="1">
        <w:r w:rsidR="003A27CF" w:rsidRPr="003A27CF">
          <w:rPr>
            <w:rFonts w:ascii="Arial" w:eastAsia="Arial" w:hAnsi="Arial" w:cs="Arial"/>
            <w:color w:val="0000FF"/>
            <w:sz w:val="22"/>
            <w:szCs w:val="22"/>
            <w:u w:val="single"/>
            <w:shd w:val="clear" w:color="auto" w:fill="FFFFFF"/>
          </w:rPr>
          <w:t>Тверь24 (tver24.com),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64" w:history="1">
        <w:r w:rsidR="003A27CF" w:rsidRPr="003A27CF">
          <w:rPr>
            <w:rFonts w:ascii="Arial" w:eastAsia="Arial" w:hAnsi="Arial" w:cs="Arial"/>
            <w:color w:val="0000FF"/>
            <w:sz w:val="22"/>
            <w:szCs w:val="22"/>
            <w:u w:val="single"/>
            <w:shd w:val="clear" w:color="auto" w:fill="FFFFFF"/>
          </w:rPr>
          <w:t>Родная земля (r-zemlya.ru), п. Рамешки,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65" w:history="1">
        <w:r w:rsidR="003A27CF" w:rsidRPr="003A27CF">
          <w:rPr>
            <w:rFonts w:ascii="Arial" w:eastAsia="Arial" w:hAnsi="Arial" w:cs="Arial"/>
            <w:color w:val="0000FF"/>
            <w:sz w:val="22"/>
            <w:szCs w:val="22"/>
            <w:u w:val="single"/>
            <w:shd w:val="clear" w:color="auto" w:fill="FFFFFF"/>
          </w:rPr>
          <w:t>Знамя (kuvznama.ru), Кувшиново,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66" w:history="1">
        <w:r w:rsidR="003A27CF" w:rsidRPr="003A27CF">
          <w:rPr>
            <w:rFonts w:ascii="Arial" w:eastAsia="Arial" w:hAnsi="Arial" w:cs="Arial"/>
            <w:color w:val="0000FF"/>
            <w:sz w:val="22"/>
            <w:szCs w:val="22"/>
            <w:u w:val="single"/>
            <w:shd w:val="clear" w:color="auto" w:fill="FFFFFF"/>
          </w:rPr>
          <w:t>Кимрский вестник (kimvestnik.ru), Кимры,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67" w:history="1">
        <w:proofErr w:type="spellStart"/>
        <w:r w:rsidR="003A27CF" w:rsidRPr="003A27CF">
          <w:rPr>
            <w:rFonts w:ascii="Arial" w:eastAsia="Arial" w:hAnsi="Arial" w:cs="Arial"/>
            <w:color w:val="0000FF"/>
            <w:sz w:val="22"/>
            <w:szCs w:val="22"/>
            <w:u w:val="single"/>
            <w:shd w:val="clear" w:color="auto" w:fill="FFFFFF"/>
          </w:rPr>
          <w:t>Удомельская</w:t>
        </w:r>
        <w:proofErr w:type="spellEnd"/>
        <w:r w:rsidR="003A27CF" w:rsidRPr="003A27CF">
          <w:rPr>
            <w:rFonts w:ascii="Arial" w:eastAsia="Arial" w:hAnsi="Arial" w:cs="Arial"/>
            <w:color w:val="0000FF"/>
            <w:sz w:val="22"/>
            <w:szCs w:val="22"/>
            <w:u w:val="single"/>
            <w:shd w:val="clear" w:color="auto" w:fill="FFFFFF"/>
          </w:rPr>
          <w:t xml:space="preserve"> газета (udomelskaya-gazeta.ru), Удомля,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68" w:history="1">
        <w:r w:rsidR="003A27CF" w:rsidRPr="003A27CF">
          <w:rPr>
            <w:rFonts w:ascii="Arial" w:eastAsia="Arial" w:hAnsi="Arial" w:cs="Arial"/>
            <w:color w:val="0000FF"/>
            <w:sz w:val="22"/>
            <w:szCs w:val="22"/>
            <w:u w:val="single"/>
            <w:shd w:val="clear" w:color="auto" w:fill="FFFFFF"/>
          </w:rPr>
          <w:t>Заря (konzarya.ru), Конаково,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69" w:history="1">
        <w:r w:rsidR="003A27CF" w:rsidRPr="003A27CF">
          <w:rPr>
            <w:rFonts w:ascii="Arial" w:eastAsia="Arial" w:hAnsi="Arial" w:cs="Arial"/>
            <w:color w:val="0000FF"/>
            <w:sz w:val="22"/>
            <w:szCs w:val="22"/>
            <w:u w:val="single"/>
            <w:shd w:val="clear" w:color="auto" w:fill="FFFFFF"/>
          </w:rPr>
          <w:t>НИА Тверь (69rus.org),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70"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8708145"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РИА Новости, Москва,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29" w:name="ant_1575050_1958763844"/>
      <w:r w:rsidRPr="003A27CF">
        <w:rPr>
          <w:rFonts w:ascii="Arial" w:eastAsia="Arial" w:hAnsi="Arial" w:cs="Arial"/>
          <w:color w:val="000000"/>
          <w:sz w:val="22"/>
          <w:szCs w:val="22"/>
          <w:shd w:val="clear" w:color="auto" w:fill="FFFFFF"/>
        </w:rPr>
        <w:t>РУДЕНЯ: КИМРСКАЯ АГЛОМЕРАЦИЯ ВЕРХНЕВОЛЖЬЯ БУДЕТ ПОЛНОСТЬЮ ГАЗИФИЦИРОВАНА</w:t>
      </w:r>
      <w:bookmarkEnd w:id="29"/>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Кимрский район станет первым муниципалитетом в Тверской области, где будет реализован проект 100% газификации территории, сообщил губернатор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в прямом эфире телеканала "Россия 24 Тверь"... "В течение трех лет во все муниципалитеты </w:t>
      </w:r>
      <w:proofErr w:type="spellStart"/>
      <w:r w:rsidRPr="003A27CF">
        <w:rPr>
          <w:rFonts w:ascii="Arial" w:eastAsia="Arial" w:hAnsi="Arial" w:cs="Arial"/>
          <w:color w:val="000000"/>
          <w:sz w:val="22"/>
          <w:szCs w:val="22"/>
          <w:shd w:val="clear" w:color="auto" w:fill="FFFFFF"/>
        </w:rPr>
        <w:t>Верхневолжья</w:t>
      </w:r>
      <w:proofErr w:type="spellEnd"/>
      <w:r w:rsidRPr="003A27CF">
        <w:rPr>
          <w:rFonts w:ascii="Arial" w:eastAsia="Arial" w:hAnsi="Arial" w:cs="Arial"/>
          <w:color w:val="000000"/>
          <w:sz w:val="22"/>
          <w:szCs w:val="22"/>
          <w:shd w:val="clear" w:color="auto" w:fill="FFFFFF"/>
        </w:rPr>
        <w:t xml:space="preserve"> проведем газ, но Кимры станут первыми со стопроцентной газификацией", - отметил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w:t>
      </w:r>
    </w:p>
    <w:p w:rsidR="003A27CF" w:rsidRPr="003A27CF" w:rsidRDefault="005147A5" w:rsidP="003A27CF">
      <w:pPr>
        <w:ind w:left="-142" w:right="-1"/>
        <w:rPr>
          <w:rFonts w:ascii="Arial" w:eastAsia="Arial" w:hAnsi="Arial" w:cs="Arial"/>
          <w:color w:val="0000FF"/>
          <w:sz w:val="22"/>
          <w:szCs w:val="22"/>
          <w:shd w:val="clear" w:color="auto" w:fill="FFFFFF"/>
        </w:rPr>
      </w:pPr>
      <w:hyperlink r:id="rId71" w:history="1">
        <w:r w:rsidR="003A27CF" w:rsidRPr="003A27CF">
          <w:rPr>
            <w:rFonts w:ascii="Arial" w:eastAsia="Arial" w:hAnsi="Arial" w:cs="Arial"/>
            <w:color w:val="0000FF"/>
            <w:sz w:val="22"/>
            <w:szCs w:val="22"/>
            <w:u w:val="single"/>
            <w:shd w:val="clear" w:color="auto" w:fill="FFFFFF"/>
          </w:rPr>
          <w:t>https://ria.ru/20220401/gazifikatsiya-1781276872.html</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72" w:history="1">
        <w:r w:rsidR="003A27CF" w:rsidRPr="003A27CF">
          <w:rPr>
            <w:rFonts w:ascii="Arial" w:eastAsia="Arial" w:hAnsi="Arial" w:cs="Arial"/>
            <w:color w:val="0000FF"/>
            <w:sz w:val="22"/>
            <w:szCs w:val="22"/>
            <w:u w:val="single"/>
            <w:shd w:val="clear" w:color="auto" w:fill="FFFFFF"/>
          </w:rPr>
          <w:t>Главный региональный (glavny.tv), Смоленск,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73" w:history="1">
        <w:r w:rsidR="003A27CF" w:rsidRPr="003A27CF">
          <w:rPr>
            <w:rFonts w:ascii="Arial" w:eastAsia="Arial" w:hAnsi="Arial" w:cs="Arial"/>
            <w:color w:val="0000FF"/>
            <w:sz w:val="22"/>
            <w:szCs w:val="22"/>
            <w:u w:val="single"/>
            <w:shd w:val="clear" w:color="auto" w:fill="FFFFFF"/>
          </w:rPr>
          <w:t>Караван Ярмарка (karavantver.ru),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8763844"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Tverigrad.ru,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30" w:name="ant_1575050_1959037199"/>
      <w:r w:rsidRPr="003A27CF">
        <w:rPr>
          <w:rFonts w:ascii="Arial" w:eastAsia="Arial" w:hAnsi="Arial" w:cs="Arial"/>
          <w:color w:val="000000"/>
          <w:sz w:val="22"/>
          <w:szCs w:val="22"/>
          <w:shd w:val="clear" w:color="auto" w:fill="FFFFFF"/>
        </w:rPr>
        <w:t>ИГОРЬ РУДЕНЯ ВЫРАЗИЛ СОБОЛЕЗНОВАНИЯ СЕМЬЕ ПОГИБШЕГО НА УКРАИНЕ ВОЕННОСЛУЖАЩЕГО ИЗ ТВЕРСКОЙ ОБЛАСТИ</w:t>
      </w:r>
      <w:bookmarkEnd w:id="30"/>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Губернатор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выразил соболезнования семье погибшего в ходе специальной военной операции на Украине военнослужащего, уроженца Бежецка Сергея Муравьева... Сил и мужества вам в этот скорбный час,  - отметил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w:t>
      </w:r>
    </w:p>
    <w:p w:rsidR="003A27CF" w:rsidRPr="003A27CF" w:rsidRDefault="005147A5" w:rsidP="003A27CF">
      <w:pPr>
        <w:ind w:left="-142" w:right="-1"/>
        <w:rPr>
          <w:rFonts w:ascii="Arial" w:eastAsia="Arial" w:hAnsi="Arial" w:cs="Arial"/>
          <w:color w:val="0000FF"/>
          <w:sz w:val="22"/>
          <w:szCs w:val="22"/>
          <w:shd w:val="clear" w:color="auto" w:fill="FFFFFF"/>
        </w:rPr>
      </w:pPr>
      <w:hyperlink r:id="rId74" w:history="1">
        <w:r w:rsidR="003A27CF" w:rsidRPr="003A27CF">
          <w:rPr>
            <w:rFonts w:ascii="Arial" w:eastAsia="Arial" w:hAnsi="Arial" w:cs="Arial"/>
            <w:color w:val="0000FF"/>
            <w:sz w:val="22"/>
            <w:szCs w:val="22"/>
            <w:u w:val="single"/>
            <w:shd w:val="clear" w:color="auto" w:fill="FFFFFF"/>
          </w:rPr>
          <w:t>https://tverigrad.ru/publication/igor-rudenja-vyrazil-soboleznovanija-seme-pogibshego-na-ukraine-voennosluzhashhego-iz-tverskoj-oblasti/</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75" w:history="1">
        <w:r w:rsidR="003A27CF" w:rsidRPr="003A27CF">
          <w:rPr>
            <w:rFonts w:ascii="Arial" w:eastAsia="Arial" w:hAnsi="Arial" w:cs="Arial"/>
            <w:color w:val="0000FF"/>
            <w:sz w:val="22"/>
            <w:szCs w:val="22"/>
            <w:u w:val="single"/>
            <w:shd w:val="clear" w:color="auto" w:fill="FFFFFF"/>
          </w:rPr>
          <w:t>Тверское информационное агентство (tvernews.ru),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76" w:history="1">
        <w:proofErr w:type="gramStart"/>
        <w:r w:rsidR="003A27CF" w:rsidRPr="003A27CF">
          <w:rPr>
            <w:rFonts w:ascii="Arial" w:eastAsia="Arial" w:hAnsi="Arial" w:cs="Arial"/>
            <w:color w:val="0000FF"/>
            <w:sz w:val="22"/>
            <w:szCs w:val="22"/>
            <w:u w:val="single"/>
            <w:shd w:val="clear" w:color="auto" w:fill="FFFFFF"/>
          </w:rPr>
          <w:t>Комсомольская</w:t>
        </w:r>
        <w:proofErr w:type="gramEnd"/>
        <w:r w:rsidR="003A27CF" w:rsidRPr="003A27CF">
          <w:rPr>
            <w:rFonts w:ascii="Arial" w:eastAsia="Arial" w:hAnsi="Arial" w:cs="Arial"/>
            <w:color w:val="0000FF"/>
            <w:sz w:val="22"/>
            <w:szCs w:val="22"/>
            <w:u w:val="single"/>
            <w:shd w:val="clear" w:color="auto" w:fill="FFFFFF"/>
          </w:rPr>
          <w:t xml:space="preserve"> правда (tver.kp.ru),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77" w:history="1">
        <w:r w:rsidR="003A27CF" w:rsidRPr="003A27CF">
          <w:rPr>
            <w:rFonts w:ascii="Arial" w:eastAsia="Arial" w:hAnsi="Arial" w:cs="Arial"/>
            <w:color w:val="0000FF"/>
            <w:sz w:val="22"/>
            <w:szCs w:val="22"/>
            <w:u w:val="single"/>
            <w:shd w:val="clear" w:color="auto" w:fill="FFFFFF"/>
          </w:rPr>
          <w:t>Аргументы и Факты (tver.aif.ru),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78" w:history="1">
        <w:r w:rsidR="003A27CF" w:rsidRPr="003A27CF">
          <w:rPr>
            <w:rFonts w:ascii="Arial" w:eastAsia="Arial" w:hAnsi="Arial" w:cs="Arial"/>
            <w:color w:val="0000FF"/>
            <w:sz w:val="22"/>
            <w:szCs w:val="22"/>
            <w:u w:val="single"/>
            <w:shd w:val="clear" w:color="auto" w:fill="FFFFFF"/>
          </w:rPr>
          <w:t>Афанасий-бизнес (afanasy.biz),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79" w:history="1">
        <w:r w:rsidR="003A27CF" w:rsidRPr="003A27CF">
          <w:rPr>
            <w:rFonts w:ascii="Arial" w:eastAsia="Arial" w:hAnsi="Arial" w:cs="Arial"/>
            <w:color w:val="0000FF"/>
            <w:sz w:val="22"/>
            <w:szCs w:val="22"/>
            <w:u w:val="single"/>
            <w:shd w:val="clear" w:color="auto" w:fill="FFFFFF"/>
          </w:rPr>
          <w:t>Г</w:t>
        </w:r>
        <w:proofErr w:type="gramStart"/>
        <w:r w:rsidR="003A27CF" w:rsidRPr="003A27CF">
          <w:rPr>
            <w:rFonts w:ascii="Arial" w:eastAsia="Arial" w:hAnsi="Arial" w:cs="Arial"/>
            <w:color w:val="0000FF"/>
            <w:sz w:val="22"/>
            <w:szCs w:val="22"/>
            <w:u w:val="single"/>
            <w:shd w:val="clear" w:color="auto" w:fill="FFFFFF"/>
          </w:rPr>
          <w:t>ТРК Тв</w:t>
        </w:r>
        <w:proofErr w:type="gramEnd"/>
        <w:r w:rsidR="003A27CF" w:rsidRPr="003A27CF">
          <w:rPr>
            <w:rFonts w:ascii="Arial" w:eastAsia="Arial" w:hAnsi="Arial" w:cs="Arial"/>
            <w:color w:val="0000FF"/>
            <w:sz w:val="22"/>
            <w:szCs w:val="22"/>
            <w:u w:val="single"/>
            <w:shd w:val="clear" w:color="auto" w:fill="FFFFFF"/>
          </w:rPr>
          <w:t>ерь,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80" w:history="1">
        <w:r w:rsidR="003A27CF" w:rsidRPr="003A27CF">
          <w:rPr>
            <w:rFonts w:ascii="Arial" w:eastAsia="Arial" w:hAnsi="Arial" w:cs="Arial"/>
            <w:color w:val="0000FF"/>
            <w:sz w:val="22"/>
            <w:szCs w:val="22"/>
            <w:u w:val="single"/>
            <w:shd w:val="clear" w:color="auto" w:fill="FFFFFF"/>
          </w:rPr>
          <w:t>TvTver.ru,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81" w:history="1">
        <w:proofErr w:type="gramStart"/>
        <w:r w:rsidR="003A27CF" w:rsidRPr="003A27CF">
          <w:rPr>
            <w:rFonts w:ascii="Arial" w:eastAsia="Arial" w:hAnsi="Arial" w:cs="Arial"/>
            <w:color w:val="0000FF"/>
            <w:sz w:val="22"/>
            <w:szCs w:val="22"/>
            <w:u w:val="single"/>
            <w:shd w:val="clear" w:color="auto" w:fill="FFFFFF"/>
          </w:rPr>
          <w:t>Бельская</w:t>
        </w:r>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бельскаяправда</w:t>
        </w:r>
        <w:proofErr w:type="spellEnd"/>
        <w:r w:rsidR="003A27CF" w:rsidRPr="003A27CF">
          <w:rPr>
            <w:rFonts w:ascii="Arial" w:eastAsia="Arial" w:hAnsi="Arial" w:cs="Arial"/>
            <w:color w:val="0000FF"/>
            <w:sz w:val="22"/>
            <w:szCs w:val="22"/>
            <w:u w:val="single"/>
            <w:shd w:val="clear" w:color="auto" w:fill="FFFFFF"/>
          </w:rPr>
          <w:t>), Белый,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82" w:history="1">
        <w:proofErr w:type="spellStart"/>
        <w:r w:rsidR="003A27CF" w:rsidRPr="003A27CF">
          <w:rPr>
            <w:rFonts w:ascii="Arial" w:eastAsia="Arial" w:hAnsi="Arial" w:cs="Arial"/>
            <w:color w:val="0000FF"/>
            <w:sz w:val="22"/>
            <w:szCs w:val="22"/>
            <w:u w:val="single"/>
            <w:shd w:val="clear" w:color="auto" w:fill="FFFFFF"/>
          </w:rPr>
          <w:t>Бежецкая</w:t>
        </w:r>
        <w:proofErr w:type="spellEnd"/>
        <w:r w:rsidR="003A27CF" w:rsidRPr="003A27CF">
          <w:rPr>
            <w:rFonts w:ascii="Arial" w:eastAsia="Arial" w:hAnsi="Arial" w:cs="Arial"/>
            <w:color w:val="0000FF"/>
            <w:sz w:val="22"/>
            <w:szCs w:val="22"/>
            <w:u w:val="single"/>
            <w:shd w:val="clear" w:color="auto" w:fill="FFFFFF"/>
          </w:rPr>
          <w:t xml:space="preserve"> жизнь (bzgazeta.ru), Бежецк,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83" w:history="1">
        <w:r w:rsidR="003A27CF" w:rsidRPr="003A27CF">
          <w:rPr>
            <w:rFonts w:ascii="Arial" w:eastAsia="Arial" w:hAnsi="Arial" w:cs="Arial"/>
            <w:color w:val="0000FF"/>
            <w:sz w:val="22"/>
            <w:szCs w:val="22"/>
            <w:u w:val="single"/>
            <w:shd w:val="clear" w:color="auto" w:fill="FFFFFF"/>
          </w:rPr>
          <w:t>Наша жизнь (</w:t>
        </w:r>
        <w:proofErr w:type="spellStart"/>
        <w:r w:rsidR="003A27CF" w:rsidRPr="003A27CF">
          <w:rPr>
            <w:rFonts w:ascii="Arial" w:eastAsia="Arial" w:hAnsi="Arial" w:cs="Arial"/>
            <w:color w:val="0000FF"/>
            <w:sz w:val="22"/>
            <w:szCs w:val="22"/>
            <w:u w:val="single"/>
            <w:shd w:val="clear" w:color="auto" w:fill="FFFFFF"/>
          </w:rPr>
          <w:t>нашажизнь</w:t>
        </w:r>
        <w:proofErr w:type="spellEnd"/>
        <w:r w:rsidR="003A27CF" w:rsidRPr="003A27CF">
          <w:rPr>
            <w:rFonts w:ascii="Arial" w:eastAsia="Arial" w:hAnsi="Arial" w:cs="Arial"/>
            <w:color w:val="0000FF"/>
            <w:sz w:val="22"/>
            <w:szCs w:val="22"/>
            <w:u w:val="single"/>
            <w:shd w:val="clear" w:color="auto" w:fill="FFFFFF"/>
          </w:rPr>
          <w:t>), Лихославль,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84" w:history="1">
        <w:proofErr w:type="spellStart"/>
        <w:r w:rsidR="003A27CF" w:rsidRPr="003A27CF">
          <w:rPr>
            <w:rFonts w:ascii="Arial" w:eastAsia="Arial" w:hAnsi="Arial" w:cs="Arial"/>
            <w:color w:val="0000FF"/>
            <w:sz w:val="22"/>
            <w:szCs w:val="22"/>
            <w:u w:val="single"/>
            <w:shd w:val="clear" w:color="auto" w:fill="FFFFFF"/>
          </w:rPr>
          <w:t>Зубцовская</w:t>
        </w:r>
        <w:proofErr w:type="spellEnd"/>
        <w:r w:rsidR="003A27CF" w:rsidRPr="003A27CF">
          <w:rPr>
            <w:rFonts w:ascii="Arial" w:eastAsia="Arial" w:hAnsi="Arial" w:cs="Arial"/>
            <w:color w:val="0000FF"/>
            <w:sz w:val="22"/>
            <w:szCs w:val="22"/>
            <w:u w:val="single"/>
            <w:shd w:val="clear" w:color="auto" w:fill="FFFFFF"/>
          </w:rPr>
          <w:t xml:space="preserve"> жизнь (</w:t>
        </w:r>
        <w:proofErr w:type="spellStart"/>
        <w:r w:rsidR="003A27CF" w:rsidRPr="003A27CF">
          <w:rPr>
            <w:rFonts w:ascii="Arial" w:eastAsia="Arial" w:hAnsi="Arial" w:cs="Arial"/>
            <w:color w:val="0000FF"/>
            <w:sz w:val="22"/>
            <w:szCs w:val="22"/>
            <w:u w:val="single"/>
            <w:shd w:val="clear" w:color="auto" w:fill="FFFFFF"/>
          </w:rPr>
          <w:t>зубцовскаяжизнь</w:t>
        </w:r>
        <w:proofErr w:type="spellEnd"/>
        <w:r w:rsidR="003A27CF" w:rsidRPr="003A27CF">
          <w:rPr>
            <w:rFonts w:ascii="Arial" w:eastAsia="Arial" w:hAnsi="Arial" w:cs="Arial"/>
            <w:color w:val="0000FF"/>
            <w:sz w:val="22"/>
            <w:szCs w:val="22"/>
            <w:u w:val="single"/>
            <w:shd w:val="clear" w:color="auto" w:fill="FFFFFF"/>
          </w:rPr>
          <w:t>), Зубцов,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85" w:history="1">
        <w:r w:rsidR="003A27CF" w:rsidRPr="003A27CF">
          <w:rPr>
            <w:rFonts w:ascii="Arial" w:eastAsia="Arial" w:hAnsi="Arial" w:cs="Arial"/>
            <w:color w:val="0000FF"/>
            <w:sz w:val="22"/>
            <w:szCs w:val="22"/>
            <w:u w:val="single"/>
            <w:shd w:val="clear" w:color="auto" w:fill="FFFFFF"/>
          </w:rPr>
          <w:t>Тверь (toptver.ru),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86" w:history="1">
        <w:proofErr w:type="spellStart"/>
        <w:r w:rsidR="003A27CF" w:rsidRPr="003A27CF">
          <w:rPr>
            <w:rFonts w:ascii="Arial" w:eastAsia="Arial" w:hAnsi="Arial" w:cs="Arial"/>
            <w:color w:val="0000FF"/>
            <w:sz w:val="22"/>
            <w:szCs w:val="22"/>
            <w:u w:val="single"/>
            <w:shd w:val="clear" w:color="auto" w:fill="FFFFFF"/>
          </w:rPr>
          <w:t>Молоковский</w:t>
        </w:r>
        <w:proofErr w:type="spellEnd"/>
        <w:r w:rsidR="003A27CF" w:rsidRPr="003A27CF">
          <w:rPr>
            <w:rFonts w:ascii="Arial" w:eastAsia="Arial" w:hAnsi="Arial" w:cs="Arial"/>
            <w:color w:val="0000FF"/>
            <w:sz w:val="22"/>
            <w:szCs w:val="22"/>
            <w:u w:val="single"/>
            <w:shd w:val="clear" w:color="auto" w:fill="FFFFFF"/>
          </w:rPr>
          <w:t xml:space="preserve"> край (</w:t>
        </w:r>
        <w:proofErr w:type="spellStart"/>
        <w:r w:rsidR="003A27CF" w:rsidRPr="003A27CF">
          <w:rPr>
            <w:rFonts w:ascii="Arial" w:eastAsia="Arial" w:hAnsi="Arial" w:cs="Arial"/>
            <w:color w:val="0000FF"/>
            <w:sz w:val="22"/>
            <w:szCs w:val="22"/>
            <w:u w:val="single"/>
            <w:shd w:val="clear" w:color="auto" w:fill="FFFFFF"/>
          </w:rPr>
          <w:t>молоковскийкрай</w:t>
        </w:r>
        <w:proofErr w:type="spellEnd"/>
        <w:r w:rsidR="003A27CF" w:rsidRPr="003A27CF">
          <w:rPr>
            <w:rFonts w:ascii="Arial" w:eastAsia="Arial" w:hAnsi="Arial" w:cs="Arial"/>
            <w:color w:val="0000FF"/>
            <w:sz w:val="22"/>
            <w:szCs w:val="22"/>
            <w:u w:val="single"/>
            <w:shd w:val="clear" w:color="auto" w:fill="FFFFFF"/>
          </w:rPr>
          <w:t>), п. Молоково,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87" w:history="1">
        <w:r w:rsidR="003A27CF" w:rsidRPr="003A27CF">
          <w:rPr>
            <w:rFonts w:ascii="Arial" w:eastAsia="Arial" w:hAnsi="Arial" w:cs="Arial"/>
            <w:color w:val="0000FF"/>
            <w:sz w:val="22"/>
            <w:szCs w:val="22"/>
            <w:u w:val="single"/>
            <w:shd w:val="clear" w:color="auto" w:fill="FFFFFF"/>
          </w:rPr>
          <w:t>Заря (konzarya.ru), Конаково,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88" w:history="1">
        <w:proofErr w:type="spellStart"/>
        <w:r w:rsidR="003A27CF" w:rsidRPr="003A27CF">
          <w:rPr>
            <w:rFonts w:ascii="Arial" w:eastAsia="Arial" w:hAnsi="Arial" w:cs="Arial"/>
            <w:color w:val="0000FF"/>
            <w:sz w:val="22"/>
            <w:szCs w:val="22"/>
            <w:u w:val="single"/>
            <w:shd w:val="clear" w:color="auto" w:fill="FFFFFF"/>
          </w:rPr>
          <w:t>Сандовские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сандовскиевести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Сандово,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89" w:history="1">
        <w:r w:rsidR="003A27CF" w:rsidRPr="003A27CF">
          <w:rPr>
            <w:rFonts w:ascii="Arial" w:eastAsia="Arial" w:hAnsi="Arial" w:cs="Arial"/>
            <w:color w:val="0000FF"/>
            <w:sz w:val="22"/>
            <w:szCs w:val="22"/>
            <w:u w:val="single"/>
            <w:shd w:val="clear" w:color="auto" w:fill="FFFFFF"/>
          </w:rPr>
          <w:t>Московский Комсомолец (tver.mk.ru),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90" w:history="1">
        <w:r w:rsidR="003A27CF" w:rsidRPr="003A27CF">
          <w:rPr>
            <w:rFonts w:ascii="Arial" w:eastAsia="Arial" w:hAnsi="Arial" w:cs="Arial"/>
            <w:color w:val="0000FF"/>
            <w:sz w:val="22"/>
            <w:szCs w:val="22"/>
            <w:u w:val="single"/>
            <w:shd w:val="clear" w:color="auto" w:fill="FFFFFF"/>
          </w:rPr>
          <w:t>Ленинское знамя (leninskoeznamya.tverreg.ru),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91" w:history="1">
        <w:proofErr w:type="spellStart"/>
        <w:r w:rsidR="003A27CF" w:rsidRPr="003A27CF">
          <w:rPr>
            <w:rFonts w:ascii="Arial" w:eastAsia="Arial" w:hAnsi="Arial" w:cs="Arial"/>
            <w:color w:val="0000FF"/>
            <w:sz w:val="22"/>
            <w:szCs w:val="22"/>
            <w:u w:val="single"/>
            <w:shd w:val="clear" w:color="auto" w:fill="FFFFFF"/>
          </w:rPr>
          <w:t>Андреапольские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андреапольскиевести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Андреаполь</w:t>
        </w:r>
        <w:proofErr w:type="spellEnd"/>
        <w:r w:rsidR="003A27CF" w:rsidRPr="003A27CF">
          <w:rPr>
            <w:rFonts w:ascii="Arial" w:eastAsia="Arial" w:hAnsi="Arial" w:cs="Arial"/>
            <w:color w:val="0000FF"/>
            <w:sz w:val="22"/>
            <w:szCs w:val="22"/>
            <w:u w:val="single"/>
            <w:shd w:val="clear" w:color="auto" w:fill="FFFFFF"/>
          </w:rPr>
          <w:t>,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92" w:history="1">
        <w:proofErr w:type="spellStart"/>
        <w:proofErr w:type="gramStart"/>
        <w:r w:rsidR="003A27CF" w:rsidRPr="003A27CF">
          <w:rPr>
            <w:rFonts w:ascii="Arial" w:eastAsia="Arial" w:hAnsi="Arial" w:cs="Arial"/>
            <w:color w:val="0000FF"/>
            <w:sz w:val="22"/>
            <w:szCs w:val="22"/>
            <w:u w:val="single"/>
            <w:shd w:val="clear" w:color="auto" w:fill="FFFFFF"/>
          </w:rPr>
          <w:t>Вышневолоцкая</w:t>
        </w:r>
        <w:proofErr w:type="spellEnd"/>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вышневолоцкаяправда</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93"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94" w:history="1">
        <w:r w:rsidR="003A27CF" w:rsidRPr="003A27CF">
          <w:rPr>
            <w:rFonts w:ascii="Arial" w:eastAsia="Arial" w:hAnsi="Arial" w:cs="Arial"/>
            <w:color w:val="0000FF"/>
            <w:sz w:val="22"/>
            <w:szCs w:val="22"/>
            <w:u w:val="single"/>
            <w:shd w:val="clear" w:color="auto" w:fill="FFFFFF"/>
          </w:rPr>
          <w:t>Вперед (вперед), Калязин,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95" w:history="1">
        <w:r w:rsidR="003A27CF" w:rsidRPr="003A27CF">
          <w:rPr>
            <w:rFonts w:ascii="Arial" w:eastAsia="Arial" w:hAnsi="Arial" w:cs="Arial"/>
            <w:color w:val="0000FF"/>
            <w:sz w:val="22"/>
            <w:szCs w:val="22"/>
            <w:u w:val="single"/>
            <w:shd w:val="clear" w:color="auto" w:fill="FFFFFF"/>
          </w:rPr>
          <w:t>Жарковский вестник (</w:t>
        </w:r>
        <w:proofErr w:type="spellStart"/>
        <w:r w:rsidR="003A27CF" w:rsidRPr="003A27CF">
          <w:rPr>
            <w:rFonts w:ascii="Arial" w:eastAsia="Arial" w:hAnsi="Arial" w:cs="Arial"/>
            <w:color w:val="0000FF"/>
            <w:sz w:val="22"/>
            <w:szCs w:val="22"/>
            <w:u w:val="single"/>
            <w:shd w:val="clear" w:color="auto" w:fill="FFFFFF"/>
          </w:rPr>
          <w:t>жарковскийвестник</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96" w:history="1">
        <w:r w:rsidR="003A27CF" w:rsidRPr="003A27CF">
          <w:rPr>
            <w:rFonts w:ascii="Arial" w:eastAsia="Arial" w:hAnsi="Arial" w:cs="Arial"/>
            <w:color w:val="0000FF"/>
            <w:sz w:val="22"/>
            <w:szCs w:val="22"/>
            <w:u w:val="single"/>
            <w:shd w:val="clear" w:color="auto" w:fill="FFFFFF"/>
          </w:rPr>
          <w:t>Gorodskoyportal.ru/</w:t>
        </w:r>
        <w:proofErr w:type="spellStart"/>
        <w:r w:rsidR="003A27CF" w:rsidRPr="003A27CF">
          <w:rPr>
            <w:rFonts w:ascii="Arial" w:eastAsia="Arial" w:hAnsi="Arial" w:cs="Arial"/>
            <w:color w:val="0000FF"/>
            <w:sz w:val="22"/>
            <w:szCs w:val="22"/>
            <w:u w:val="single"/>
            <w:shd w:val="clear" w:color="auto" w:fill="FFFFFF"/>
          </w:rPr>
          <w:t>tver</w:t>
        </w:r>
        <w:proofErr w:type="spellEnd"/>
        <w:r w:rsidR="003A27CF" w:rsidRPr="003A27CF">
          <w:rPr>
            <w:rFonts w:ascii="Arial" w:eastAsia="Arial" w:hAnsi="Arial" w:cs="Arial"/>
            <w:color w:val="0000FF"/>
            <w:sz w:val="22"/>
            <w:szCs w:val="22"/>
            <w:u w:val="single"/>
            <w:shd w:val="clear" w:color="auto" w:fill="FFFFFF"/>
          </w:rPr>
          <w: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97" w:history="1">
        <w:r w:rsidR="003A27CF" w:rsidRPr="003A27CF">
          <w:rPr>
            <w:rFonts w:ascii="Arial" w:eastAsia="Arial" w:hAnsi="Arial" w:cs="Arial"/>
            <w:color w:val="0000FF"/>
            <w:sz w:val="22"/>
            <w:szCs w:val="22"/>
            <w:u w:val="single"/>
            <w:shd w:val="clear" w:color="auto" w:fill="FFFFFF"/>
          </w:rPr>
          <w:t>Новая жизнь (</w:t>
        </w:r>
        <w:proofErr w:type="spellStart"/>
        <w:r w:rsidR="003A27CF" w:rsidRPr="003A27CF">
          <w:rPr>
            <w:rFonts w:ascii="Arial" w:eastAsia="Arial" w:hAnsi="Arial" w:cs="Arial"/>
            <w:color w:val="0000FF"/>
            <w:sz w:val="22"/>
            <w:szCs w:val="22"/>
            <w:u w:val="single"/>
            <w:shd w:val="clear" w:color="auto" w:fill="FFFFFF"/>
          </w:rPr>
          <w:t>новаяжизнь</w:t>
        </w:r>
        <w:proofErr w:type="spellEnd"/>
        <w:r w:rsidR="003A27CF" w:rsidRPr="003A27CF">
          <w:rPr>
            <w:rFonts w:ascii="Arial" w:eastAsia="Arial" w:hAnsi="Arial" w:cs="Arial"/>
            <w:color w:val="0000FF"/>
            <w:sz w:val="22"/>
            <w:szCs w:val="22"/>
            <w:u w:val="single"/>
            <w:shd w:val="clear" w:color="auto" w:fill="FFFFFF"/>
          </w:rPr>
          <w:t>), Бологое,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98"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99" w:history="1">
        <w:r w:rsidR="003A27CF" w:rsidRPr="003A27CF">
          <w:rPr>
            <w:rFonts w:ascii="Arial" w:eastAsia="Arial" w:hAnsi="Arial" w:cs="Arial"/>
            <w:color w:val="0000FF"/>
            <w:sz w:val="22"/>
            <w:szCs w:val="22"/>
            <w:u w:val="single"/>
            <w:shd w:val="clear" w:color="auto" w:fill="FFFFFF"/>
          </w:rPr>
          <w:t>Лесной вестник (</w:t>
        </w:r>
        <w:proofErr w:type="spellStart"/>
        <w:r w:rsidR="003A27CF" w:rsidRPr="003A27CF">
          <w:rPr>
            <w:rFonts w:ascii="Arial" w:eastAsia="Arial" w:hAnsi="Arial" w:cs="Arial"/>
            <w:color w:val="0000FF"/>
            <w:sz w:val="22"/>
            <w:szCs w:val="22"/>
            <w:u w:val="single"/>
            <w:shd w:val="clear" w:color="auto" w:fill="FFFFFF"/>
          </w:rPr>
          <w:t>леснойвестник</w:t>
        </w:r>
        <w:proofErr w:type="spellEnd"/>
        <w:r w:rsidR="003A27CF" w:rsidRPr="003A27CF">
          <w:rPr>
            <w:rFonts w:ascii="Arial" w:eastAsia="Arial" w:hAnsi="Arial" w:cs="Arial"/>
            <w:color w:val="0000FF"/>
            <w:sz w:val="22"/>
            <w:szCs w:val="22"/>
            <w:u w:val="single"/>
            <w:shd w:val="clear" w:color="auto" w:fill="FFFFFF"/>
          </w:rPr>
          <w:t xml:space="preserve">), с. </w:t>
        </w:r>
        <w:proofErr w:type="gramStart"/>
        <w:r w:rsidR="003A27CF" w:rsidRPr="003A27CF">
          <w:rPr>
            <w:rFonts w:ascii="Arial" w:eastAsia="Arial" w:hAnsi="Arial" w:cs="Arial"/>
            <w:color w:val="0000FF"/>
            <w:sz w:val="22"/>
            <w:szCs w:val="22"/>
            <w:u w:val="single"/>
            <w:shd w:val="clear" w:color="auto" w:fill="FFFFFF"/>
          </w:rPr>
          <w:t>Лесное</w:t>
        </w:r>
        <w:proofErr w:type="gramEnd"/>
        <w:r w:rsidR="003A27CF" w:rsidRPr="003A27CF">
          <w:rPr>
            <w:rFonts w:ascii="Arial" w:eastAsia="Arial" w:hAnsi="Arial" w:cs="Arial"/>
            <w:color w:val="0000FF"/>
            <w:sz w:val="22"/>
            <w:szCs w:val="22"/>
            <w:u w:val="single"/>
            <w:shd w:val="clear" w:color="auto" w:fill="FFFFFF"/>
          </w:rPr>
          <w:t xml:space="preserve"> (Тверская обл.),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00" w:history="1">
        <w:r w:rsidR="003A27CF" w:rsidRPr="003A27CF">
          <w:rPr>
            <w:rFonts w:ascii="Arial" w:eastAsia="Arial" w:hAnsi="Arial" w:cs="Arial"/>
            <w:color w:val="0000FF"/>
            <w:sz w:val="22"/>
            <w:szCs w:val="22"/>
            <w:u w:val="single"/>
            <w:shd w:val="clear" w:color="auto" w:fill="FFFFFF"/>
          </w:rPr>
          <w:t>Авангард (авангард), Западная Двина,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01" w:history="1">
        <w:r w:rsidR="003A27CF" w:rsidRPr="003A27CF">
          <w:rPr>
            <w:rFonts w:ascii="Arial" w:eastAsia="Arial" w:hAnsi="Arial" w:cs="Arial"/>
            <w:color w:val="0000FF"/>
            <w:sz w:val="22"/>
            <w:szCs w:val="22"/>
            <w:u w:val="single"/>
            <w:shd w:val="clear" w:color="auto" w:fill="FFFFFF"/>
          </w:rPr>
          <w:t>Коммунар (коммунар), п. Фирово,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02" w:history="1">
        <w:proofErr w:type="spellStart"/>
        <w:r w:rsidR="003A27CF" w:rsidRPr="003A27CF">
          <w:rPr>
            <w:rFonts w:ascii="Arial" w:eastAsia="Arial" w:hAnsi="Arial" w:cs="Arial"/>
            <w:color w:val="0000FF"/>
            <w:sz w:val="22"/>
            <w:szCs w:val="22"/>
            <w:u w:val="single"/>
            <w:shd w:val="clear" w:color="auto" w:fill="FFFFFF"/>
          </w:rPr>
          <w:t>Спировские</w:t>
        </w:r>
        <w:proofErr w:type="spellEnd"/>
        <w:r w:rsidR="003A27CF" w:rsidRPr="003A27CF">
          <w:rPr>
            <w:rFonts w:ascii="Arial" w:eastAsia="Arial" w:hAnsi="Arial" w:cs="Arial"/>
            <w:color w:val="0000FF"/>
            <w:sz w:val="22"/>
            <w:szCs w:val="22"/>
            <w:u w:val="single"/>
            <w:shd w:val="clear" w:color="auto" w:fill="FFFFFF"/>
          </w:rPr>
          <w:t xml:space="preserve"> известия (</w:t>
        </w:r>
        <w:proofErr w:type="spellStart"/>
        <w:r w:rsidR="003A27CF" w:rsidRPr="003A27CF">
          <w:rPr>
            <w:rFonts w:ascii="Arial" w:eastAsia="Arial" w:hAnsi="Arial" w:cs="Arial"/>
            <w:color w:val="0000FF"/>
            <w:sz w:val="22"/>
            <w:szCs w:val="22"/>
            <w:u w:val="single"/>
            <w:shd w:val="clear" w:color="auto" w:fill="FFFFFF"/>
          </w:rPr>
          <w:t>спировскиеизвестия</w:t>
        </w:r>
        <w:proofErr w:type="spellEnd"/>
        <w:r w:rsidR="003A27CF" w:rsidRPr="003A27CF">
          <w:rPr>
            <w:rFonts w:ascii="Arial" w:eastAsia="Arial" w:hAnsi="Arial" w:cs="Arial"/>
            <w:color w:val="0000FF"/>
            <w:sz w:val="22"/>
            <w:szCs w:val="22"/>
            <w:u w:val="single"/>
            <w:shd w:val="clear" w:color="auto" w:fill="FFFFFF"/>
          </w:rPr>
          <w:t>), п. Спирово,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03"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9037199"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Tverigrad.ru,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31" w:name="ant_1575050_1958762049"/>
      <w:r w:rsidRPr="003A27CF">
        <w:rPr>
          <w:rFonts w:ascii="Arial" w:eastAsia="Arial" w:hAnsi="Arial" w:cs="Arial"/>
          <w:color w:val="000000"/>
          <w:sz w:val="22"/>
          <w:szCs w:val="22"/>
          <w:shd w:val="clear" w:color="auto" w:fill="FFFFFF"/>
        </w:rPr>
        <w:t>ТВЕРСКИЕ КОЛЛЕДЖИ ПОЛУЧАТ РЕГИОНАЛЬНУЮ ПОДДЕРЖКУ НА РАЗВИТИЕ ПРОИЗВОДСТВЕННЫХ МАСТЕРСКИХ</w:t>
      </w:r>
      <w:bookmarkEnd w:id="31"/>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Концепция их создания и оснащения принята на заседании Президиума областного Правительства под руководством губернатора </w:t>
      </w:r>
      <w:r w:rsidRPr="003A27CF">
        <w:rPr>
          <w:rFonts w:ascii="Arial" w:eastAsia="Arial" w:hAnsi="Arial" w:cs="Arial"/>
          <w:color w:val="000000"/>
          <w:sz w:val="22"/>
          <w:szCs w:val="22"/>
          <w:shd w:val="clear" w:color="auto" w:fill="C0C0C0"/>
        </w:rPr>
        <w:t xml:space="preserve">Игоря </w:t>
      </w:r>
      <w:proofErr w:type="spellStart"/>
      <w:r w:rsidRPr="003A27CF">
        <w:rPr>
          <w:rFonts w:ascii="Arial" w:eastAsia="Arial" w:hAnsi="Arial" w:cs="Arial"/>
          <w:color w:val="000000"/>
          <w:sz w:val="22"/>
          <w:szCs w:val="22"/>
          <w:shd w:val="clear" w:color="auto" w:fill="C0C0C0"/>
        </w:rPr>
        <w:t>Рудени</w:t>
      </w:r>
      <w:proofErr w:type="spellEnd"/>
      <w:r w:rsidRPr="003A27CF">
        <w:rPr>
          <w:rFonts w:ascii="Arial" w:eastAsia="Arial" w:hAnsi="Arial" w:cs="Arial"/>
          <w:color w:val="000000"/>
          <w:sz w:val="22"/>
          <w:szCs w:val="22"/>
          <w:shd w:val="clear" w:color="auto" w:fill="FFFFFF"/>
        </w:rPr>
        <w:t xml:space="preserve"> 1 апреля... "Сегодня наша главная задача в сфере профобразования - обеспечить подготовку востребованных на рынке труда специалистов, - считает губернатор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w:t>
      </w:r>
    </w:p>
    <w:p w:rsidR="003A27CF" w:rsidRPr="003A27CF" w:rsidRDefault="005147A5" w:rsidP="003A27CF">
      <w:pPr>
        <w:ind w:left="-142" w:right="-1"/>
        <w:rPr>
          <w:rFonts w:ascii="Arial" w:eastAsia="Arial" w:hAnsi="Arial" w:cs="Arial"/>
          <w:color w:val="0000FF"/>
          <w:sz w:val="22"/>
          <w:szCs w:val="22"/>
          <w:shd w:val="clear" w:color="auto" w:fill="FFFFFF"/>
        </w:rPr>
      </w:pPr>
      <w:hyperlink r:id="rId104" w:history="1">
        <w:r w:rsidR="003A27CF" w:rsidRPr="003A27CF">
          <w:rPr>
            <w:rFonts w:ascii="Arial" w:eastAsia="Arial" w:hAnsi="Arial" w:cs="Arial"/>
            <w:color w:val="0000FF"/>
            <w:sz w:val="22"/>
            <w:szCs w:val="22"/>
            <w:u w:val="single"/>
            <w:shd w:val="clear" w:color="auto" w:fill="FFFFFF"/>
          </w:rPr>
          <w:t>https://tverigrad.ru/publication/tverskie-kolledzhi-poluchat-regionalnuju-podderzhku-na-razvitie-proizvodstvennyh-masterskih/</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05" w:history="1">
        <w:r w:rsidR="003A27CF" w:rsidRPr="003A27CF">
          <w:rPr>
            <w:rFonts w:ascii="Arial" w:eastAsia="Arial" w:hAnsi="Arial" w:cs="Arial"/>
            <w:color w:val="0000FF"/>
            <w:sz w:val="22"/>
            <w:szCs w:val="22"/>
            <w:u w:val="single"/>
            <w:shd w:val="clear" w:color="auto" w:fill="FFFFFF"/>
          </w:rPr>
          <w:t>Афанасий-бизнес (afanasy.biz),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06" w:history="1">
        <w:r w:rsidR="003A27CF" w:rsidRPr="003A27CF">
          <w:rPr>
            <w:rFonts w:ascii="Arial" w:eastAsia="Arial" w:hAnsi="Arial" w:cs="Arial"/>
            <w:color w:val="0000FF"/>
            <w:sz w:val="22"/>
            <w:szCs w:val="22"/>
            <w:u w:val="single"/>
            <w:shd w:val="clear" w:color="auto" w:fill="FFFFFF"/>
          </w:rPr>
          <w:t>Тверское информационное агентство (tvernews.ru),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07" w:history="1">
        <w:r w:rsidR="003A27CF" w:rsidRPr="003A27CF">
          <w:rPr>
            <w:rFonts w:ascii="Arial" w:eastAsia="Arial" w:hAnsi="Arial" w:cs="Arial"/>
            <w:color w:val="0000FF"/>
            <w:sz w:val="22"/>
            <w:szCs w:val="22"/>
            <w:u w:val="single"/>
            <w:shd w:val="clear" w:color="auto" w:fill="FFFFFF"/>
          </w:rPr>
          <w:t>Г</w:t>
        </w:r>
        <w:proofErr w:type="gramStart"/>
        <w:r w:rsidR="003A27CF" w:rsidRPr="003A27CF">
          <w:rPr>
            <w:rFonts w:ascii="Arial" w:eastAsia="Arial" w:hAnsi="Arial" w:cs="Arial"/>
            <w:color w:val="0000FF"/>
            <w:sz w:val="22"/>
            <w:szCs w:val="22"/>
            <w:u w:val="single"/>
            <w:shd w:val="clear" w:color="auto" w:fill="FFFFFF"/>
          </w:rPr>
          <w:t>ТРК Тв</w:t>
        </w:r>
        <w:proofErr w:type="gramEnd"/>
        <w:r w:rsidR="003A27CF" w:rsidRPr="003A27CF">
          <w:rPr>
            <w:rFonts w:ascii="Arial" w:eastAsia="Arial" w:hAnsi="Arial" w:cs="Arial"/>
            <w:color w:val="0000FF"/>
            <w:sz w:val="22"/>
            <w:szCs w:val="22"/>
            <w:u w:val="single"/>
            <w:shd w:val="clear" w:color="auto" w:fill="FFFFFF"/>
          </w:rPr>
          <w:t>ерь,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08" w:history="1">
        <w:r w:rsidR="003A27CF" w:rsidRPr="003A27CF">
          <w:rPr>
            <w:rFonts w:ascii="Arial" w:eastAsia="Arial" w:hAnsi="Arial" w:cs="Arial"/>
            <w:color w:val="0000FF"/>
            <w:sz w:val="22"/>
            <w:szCs w:val="22"/>
            <w:u w:val="single"/>
            <w:shd w:val="clear" w:color="auto" w:fill="FFFFFF"/>
          </w:rPr>
          <w:t>TvTver.ru,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09" w:history="1">
        <w:r w:rsidR="003A27CF" w:rsidRPr="003A27CF">
          <w:rPr>
            <w:rFonts w:ascii="Arial" w:eastAsia="Arial" w:hAnsi="Arial" w:cs="Arial"/>
            <w:color w:val="0000FF"/>
            <w:sz w:val="22"/>
            <w:szCs w:val="22"/>
            <w:u w:val="single"/>
            <w:shd w:val="clear" w:color="auto" w:fill="FFFFFF"/>
          </w:rPr>
          <w:t>Экономика Черноземья и жизнь регионов (eizh.ru), Воронеж,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10" w:history="1">
        <w:r w:rsidR="003A27CF" w:rsidRPr="003A27CF">
          <w:rPr>
            <w:rFonts w:ascii="Arial" w:eastAsia="Arial" w:hAnsi="Arial" w:cs="Arial"/>
            <w:color w:val="0000FF"/>
            <w:sz w:val="22"/>
            <w:szCs w:val="22"/>
            <w:u w:val="single"/>
            <w:shd w:val="clear" w:color="auto" w:fill="FFFFFF"/>
          </w:rPr>
          <w:t>НИА Тверь (69rus.org), Тверь, 1 апреля 2022</w:t>
        </w:r>
      </w:hyperlink>
    </w:p>
    <w:p w:rsidR="003A27CF" w:rsidRPr="00F60BB9"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lang w:val="en-US"/>
        </w:rPr>
      </w:pPr>
      <w:hyperlink r:id="rId111" w:history="1">
        <w:r w:rsidR="003A27CF" w:rsidRPr="00F60BB9">
          <w:rPr>
            <w:rFonts w:ascii="Arial" w:eastAsia="Arial" w:hAnsi="Arial" w:cs="Arial"/>
            <w:color w:val="0000FF"/>
            <w:sz w:val="22"/>
            <w:szCs w:val="22"/>
            <w:u w:val="single"/>
            <w:shd w:val="clear" w:color="auto" w:fill="FFFFFF"/>
            <w:lang w:val="en-US"/>
          </w:rPr>
          <w:t xml:space="preserve">PANORAMA PRO (panoramapro.ru), </w:t>
        </w:r>
        <w:r w:rsidR="003A27CF" w:rsidRPr="003A27CF">
          <w:rPr>
            <w:rFonts w:ascii="Arial" w:eastAsia="Arial" w:hAnsi="Arial" w:cs="Arial"/>
            <w:color w:val="0000FF"/>
            <w:sz w:val="22"/>
            <w:szCs w:val="22"/>
            <w:u w:val="single"/>
            <w:shd w:val="clear" w:color="auto" w:fill="FFFFFF"/>
          </w:rPr>
          <w:t>Тверь</w:t>
        </w:r>
        <w:r w:rsidR="003A27CF" w:rsidRPr="00F60BB9">
          <w:rPr>
            <w:rFonts w:ascii="Arial" w:eastAsia="Arial" w:hAnsi="Arial" w:cs="Arial"/>
            <w:color w:val="0000FF"/>
            <w:sz w:val="22"/>
            <w:szCs w:val="22"/>
            <w:u w:val="single"/>
            <w:shd w:val="clear" w:color="auto" w:fill="FFFFFF"/>
            <w:lang w:val="en-US"/>
          </w:rPr>
          <w:t xml:space="preserve">, 1 </w:t>
        </w:r>
        <w:r w:rsidR="003A27CF" w:rsidRPr="003A27CF">
          <w:rPr>
            <w:rFonts w:ascii="Arial" w:eastAsia="Arial" w:hAnsi="Arial" w:cs="Arial"/>
            <w:color w:val="0000FF"/>
            <w:sz w:val="22"/>
            <w:szCs w:val="22"/>
            <w:u w:val="single"/>
            <w:shd w:val="clear" w:color="auto" w:fill="FFFFFF"/>
          </w:rPr>
          <w:t>апреля</w:t>
        </w:r>
        <w:r w:rsidR="003A27CF" w:rsidRPr="00F60BB9">
          <w:rPr>
            <w:rFonts w:ascii="Arial" w:eastAsia="Arial" w:hAnsi="Arial" w:cs="Arial"/>
            <w:color w:val="0000FF"/>
            <w:sz w:val="22"/>
            <w:szCs w:val="22"/>
            <w:u w:val="single"/>
            <w:shd w:val="clear" w:color="auto" w:fill="FFFFFF"/>
            <w:lang w:val="en-US"/>
          </w:rPr>
          <w:t xml:space="preserve">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12" w:history="1">
        <w:r w:rsidR="003A27CF" w:rsidRPr="003A27CF">
          <w:rPr>
            <w:rFonts w:ascii="Arial" w:eastAsia="Arial" w:hAnsi="Arial" w:cs="Arial"/>
            <w:color w:val="0000FF"/>
            <w:sz w:val="22"/>
            <w:szCs w:val="22"/>
            <w:u w:val="single"/>
            <w:shd w:val="clear" w:color="auto" w:fill="FFFFFF"/>
          </w:rPr>
          <w:t>RuNews24 (runews24.ru), Москва,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13" w:history="1">
        <w:r w:rsidR="003A27CF" w:rsidRPr="003A27CF">
          <w:rPr>
            <w:rFonts w:ascii="Arial" w:eastAsia="Arial" w:hAnsi="Arial" w:cs="Arial"/>
            <w:color w:val="0000FF"/>
            <w:sz w:val="22"/>
            <w:szCs w:val="22"/>
            <w:u w:val="single"/>
            <w:shd w:val="clear" w:color="auto" w:fill="FFFFFF"/>
          </w:rPr>
          <w:t>Тверской проспект (tp.tver.ru),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14" w:history="1">
        <w:proofErr w:type="gramStart"/>
        <w:r w:rsidR="003A27CF" w:rsidRPr="003A27CF">
          <w:rPr>
            <w:rFonts w:ascii="Arial" w:eastAsia="Arial" w:hAnsi="Arial" w:cs="Arial"/>
            <w:color w:val="0000FF"/>
            <w:sz w:val="22"/>
            <w:szCs w:val="22"/>
            <w:u w:val="single"/>
            <w:shd w:val="clear" w:color="auto" w:fill="FFFFFF"/>
          </w:rPr>
          <w:t>Бельская</w:t>
        </w:r>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бельскаяправда</w:t>
        </w:r>
        <w:proofErr w:type="spellEnd"/>
        <w:r w:rsidR="003A27CF" w:rsidRPr="003A27CF">
          <w:rPr>
            <w:rFonts w:ascii="Arial" w:eastAsia="Arial" w:hAnsi="Arial" w:cs="Arial"/>
            <w:color w:val="0000FF"/>
            <w:sz w:val="22"/>
            <w:szCs w:val="22"/>
            <w:u w:val="single"/>
            <w:shd w:val="clear" w:color="auto" w:fill="FFFFFF"/>
          </w:rPr>
          <w:t>), Белый,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15" w:history="1">
        <w:r w:rsidR="003A27CF" w:rsidRPr="003A27CF">
          <w:rPr>
            <w:rFonts w:ascii="Arial" w:eastAsia="Arial" w:hAnsi="Arial" w:cs="Arial"/>
            <w:color w:val="0000FF"/>
            <w:sz w:val="22"/>
            <w:szCs w:val="22"/>
            <w:u w:val="single"/>
            <w:shd w:val="clear" w:color="auto" w:fill="FFFFFF"/>
          </w:rPr>
          <w:t>Знамя (kuvznama.ru), Кувшиново,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16" w:history="1">
        <w:proofErr w:type="spellStart"/>
        <w:r w:rsidR="003A27CF" w:rsidRPr="003A27CF">
          <w:rPr>
            <w:rFonts w:ascii="Arial" w:eastAsia="Arial" w:hAnsi="Arial" w:cs="Arial"/>
            <w:color w:val="0000FF"/>
            <w:sz w:val="22"/>
            <w:szCs w:val="22"/>
            <w:u w:val="single"/>
            <w:shd w:val="clear" w:color="auto" w:fill="FFFFFF"/>
          </w:rPr>
          <w:t>Бежецкая</w:t>
        </w:r>
        <w:proofErr w:type="spellEnd"/>
        <w:r w:rsidR="003A27CF" w:rsidRPr="003A27CF">
          <w:rPr>
            <w:rFonts w:ascii="Arial" w:eastAsia="Arial" w:hAnsi="Arial" w:cs="Arial"/>
            <w:color w:val="0000FF"/>
            <w:sz w:val="22"/>
            <w:szCs w:val="22"/>
            <w:u w:val="single"/>
            <w:shd w:val="clear" w:color="auto" w:fill="FFFFFF"/>
          </w:rPr>
          <w:t xml:space="preserve"> жизнь (bzgazeta.ru), Бежецк,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17" w:history="1">
        <w:proofErr w:type="spellStart"/>
        <w:r w:rsidR="003A27CF" w:rsidRPr="003A27CF">
          <w:rPr>
            <w:rFonts w:ascii="Arial" w:eastAsia="Arial" w:hAnsi="Arial" w:cs="Arial"/>
            <w:color w:val="0000FF"/>
            <w:sz w:val="22"/>
            <w:szCs w:val="22"/>
            <w:u w:val="single"/>
            <w:shd w:val="clear" w:color="auto" w:fill="FFFFFF"/>
          </w:rPr>
          <w:t>Новоторжский</w:t>
        </w:r>
        <w:proofErr w:type="spellEnd"/>
        <w:r w:rsidR="003A27CF" w:rsidRPr="003A27CF">
          <w:rPr>
            <w:rFonts w:ascii="Arial" w:eastAsia="Arial" w:hAnsi="Arial" w:cs="Arial"/>
            <w:color w:val="0000FF"/>
            <w:sz w:val="22"/>
            <w:szCs w:val="22"/>
            <w:u w:val="single"/>
            <w:shd w:val="clear" w:color="auto" w:fill="FFFFFF"/>
          </w:rPr>
          <w:t xml:space="preserve"> вестник (nvestnik.ru), Торжок,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18" w:history="1">
        <w:proofErr w:type="spellStart"/>
        <w:r w:rsidR="003A27CF" w:rsidRPr="003A27CF">
          <w:rPr>
            <w:rFonts w:ascii="Arial" w:eastAsia="Arial" w:hAnsi="Arial" w:cs="Arial"/>
            <w:color w:val="0000FF"/>
            <w:sz w:val="22"/>
            <w:szCs w:val="22"/>
            <w:u w:val="single"/>
            <w:shd w:val="clear" w:color="auto" w:fill="FFFFFF"/>
          </w:rPr>
          <w:t>Зубцовская</w:t>
        </w:r>
        <w:proofErr w:type="spellEnd"/>
        <w:r w:rsidR="003A27CF" w:rsidRPr="003A27CF">
          <w:rPr>
            <w:rFonts w:ascii="Arial" w:eastAsia="Arial" w:hAnsi="Arial" w:cs="Arial"/>
            <w:color w:val="0000FF"/>
            <w:sz w:val="22"/>
            <w:szCs w:val="22"/>
            <w:u w:val="single"/>
            <w:shd w:val="clear" w:color="auto" w:fill="FFFFFF"/>
          </w:rPr>
          <w:t xml:space="preserve"> жизнь (</w:t>
        </w:r>
        <w:proofErr w:type="spellStart"/>
        <w:r w:rsidR="003A27CF" w:rsidRPr="003A27CF">
          <w:rPr>
            <w:rFonts w:ascii="Arial" w:eastAsia="Arial" w:hAnsi="Arial" w:cs="Arial"/>
            <w:color w:val="0000FF"/>
            <w:sz w:val="22"/>
            <w:szCs w:val="22"/>
            <w:u w:val="single"/>
            <w:shd w:val="clear" w:color="auto" w:fill="FFFFFF"/>
          </w:rPr>
          <w:t>зубцовскаяжизнь</w:t>
        </w:r>
        <w:proofErr w:type="spellEnd"/>
        <w:r w:rsidR="003A27CF" w:rsidRPr="003A27CF">
          <w:rPr>
            <w:rFonts w:ascii="Arial" w:eastAsia="Arial" w:hAnsi="Arial" w:cs="Arial"/>
            <w:color w:val="0000FF"/>
            <w:sz w:val="22"/>
            <w:szCs w:val="22"/>
            <w:u w:val="single"/>
            <w:shd w:val="clear" w:color="auto" w:fill="FFFFFF"/>
          </w:rPr>
          <w:t>), Зубцов,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19" w:history="1">
        <w:r w:rsidR="003A27CF" w:rsidRPr="003A27CF">
          <w:rPr>
            <w:rFonts w:ascii="Arial" w:eastAsia="Arial" w:hAnsi="Arial" w:cs="Arial"/>
            <w:color w:val="0000FF"/>
            <w:sz w:val="22"/>
            <w:szCs w:val="22"/>
            <w:u w:val="single"/>
            <w:shd w:val="clear" w:color="auto" w:fill="FFFFFF"/>
          </w:rPr>
          <w:t>ВОТ! (vot69.ru),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20" w:history="1">
        <w:proofErr w:type="gramStart"/>
        <w:r w:rsidR="003A27CF" w:rsidRPr="003A27CF">
          <w:rPr>
            <w:rFonts w:ascii="Arial" w:eastAsia="Arial" w:hAnsi="Arial" w:cs="Arial"/>
            <w:color w:val="0000FF"/>
            <w:sz w:val="22"/>
            <w:szCs w:val="22"/>
            <w:u w:val="single"/>
            <w:shd w:val="clear" w:color="auto" w:fill="FFFFFF"/>
          </w:rPr>
          <w:t>Комсомольская</w:t>
        </w:r>
        <w:proofErr w:type="gramEnd"/>
        <w:r w:rsidR="003A27CF" w:rsidRPr="003A27CF">
          <w:rPr>
            <w:rFonts w:ascii="Arial" w:eastAsia="Arial" w:hAnsi="Arial" w:cs="Arial"/>
            <w:color w:val="0000FF"/>
            <w:sz w:val="22"/>
            <w:szCs w:val="22"/>
            <w:u w:val="single"/>
            <w:shd w:val="clear" w:color="auto" w:fill="FFFFFF"/>
          </w:rPr>
          <w:t xml:space="preserve"> правда (tver.kp.ru),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21" w:history="1">
        <w:r w:rsidR="003A27CF" w:rsidRPr="003A27CF">
          <w:rPr>
            <w:rFonts w:ascii="Arial" w:eastAsia="Arial" w:hAnsi="Arial" w:cs="Arial"/>
            <w:color w:val="0000FF"/>
            <w:sz w:val="22"/>
            <w:szCs w:val="22"/>
            <w:u w:val="single"/>
            <w:shd w:val="clear" w:color="auto" w:fill="FFFFFF"/>
          </w:rPr>
          <w:t>Заря (konzarya.ru), Конаково,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22"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23" w:history="1">
        <w:r w:rsidR="003A27CF" w:rsidRPr="003A27CF">
          <w:rPr>
            <w:rFonts w:ascii="Arial" w:eastAsia="Arial" w:hAnsi="Arial" w:cs="Arial"/>
            <w:color w:val="0000FF"/>
            <w:sz w:val="22"/>
            <w:szCs w:val="22"/>
            <w:u w:val="single"/>
            <w:shd w:val="clear" w:color="auto" w:fill="FFFFFF"/>
          </w:rPr>
          <w:t>Наша жизнь (</w:t>
        </w:r>
        <w:proofErr w:type="spellStart"/>
        <w:r w:rsidR="003A27CF" w:rsidRPr="003A27CF">
          <w:rPr>
            <w:rFonts w:ascii="Arial" w:eastAsia="Arial" w:hAnsi="Arial" w:cs="Arial"/>
            <w:color w:val="0000FF"/>
            <w:sz w:val="22"/>
            <w:szCs w:val="22"/>
            <w:u w:val="single"/>
            <w:shd w:val="clear" w:color="auto" w:fill="FFFFFF"/>
          </w:rPr>
          <w:t>нашажизнь</w:t>
        </w:r>
        <w:proofErr w:type="spellEnd"/>
        <w:r w:rsidR="003A27CF" w:rsidRPr="003A27CF">
          <w:rPr>
            <w:rFonts w:ascii="Arial" w:eastAsia="Arial" w:hAnsi="Arial" w:cs="Arial"/>
            <w:color w:val="0000FF"/>
            <w:sz w:val="22"/>
            <w:szCs w:val="22"/>
            <w:u w:val="single"/>
            <w:shd w:val="clear" w:color="auto" w:fill="FFFFFF"/>
          </w:rPr>
          <w:t>), Лихославль,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24" w:history="1">
        <w:r w:rsidR="003A27CF" w:rsidRPr="003A27CF">
          <w:rPr>
            <w:rFonts w:ascii="Arial" w:eastAsia="Arial" w:hAnsi="Arial" w:cs="Arial"/>
            <w:color w:val="0000FF"/>
            <w:sz w:val="22"/>
            <w:szCs w:val="22"/>
            <w:u w:val="single"/>
            <w:shd w:val="clear" w:color="auto" w:fill="FFFFFF"/>
          </w:rPr>
          <w:t>Gorodskoyportal.ru/</w:t>
        </w:r>
        <w:proofErr w:type="spellStart"/>
        <w:r w:rsidR="003A27CF" w:rsidRPr="003A27CF">
          <w:rPr>
            <w:rFonts w:ascii="Arial" w:eastAsia="Arial" w:hAnsi="Arial" w:cs="Arial"/>
            <w:color w:val="0000FF"/>
            <w:sz w:val="22"/>
            <w:szCs w:val="22"/>
            <w:u w:val="single"/>
            <w:shd w:val="clear" w:color="auto" w:fill="FFFFFF"/>
          </w:rPr>
          <w:t>tver</w:t>
        </w:r>
        <w:proofErr w:type="spellEnd"/>
        <w:r w:rsidR="003A27CF" w:rsidRPr="003A27CF">
          <w:rPr>
            <w:rFonts w:ascii="Arial" w:eastAsia="Arial" w:hAnsi="Arial" w:cs="Arial"/>
            <w:color w:val="0000FF"/>
            <w:sz w:val="22"/>
            <w:szCs w:val="22"/>
            <w:u w:val="single"/>
            <w:shd w:val="clear" w:color="auto" w:fill="FFFFFF"/>
          </w:rPr>
          <w: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25" w:history="1">
        <w:r w:rsidR="003A27CF" w:rsidRPr="003A27CF">
          <w:rPr>
            <w:rFonts w:ascii="Arial" w:eastAsia="Arial" w:hAnsi="Arial" w:cs="Arial"/>
            <w:color w:val="0000FF"/>
            <w:sz w:val="22"/>
            <w:szCs w:val="22"/>
            <w:u w:val="single"/>
            <w:shd w:val="clear" w:color="auto" w:fill="FFFFFF"/>
          </w:rPr>
          <w:t>Новая жизнь (</w:t>
        </w:r>
        <w:proofErr w:type="spellStart"/>
        <w:r w:rsidR="003A27CF" w:rsidRPr="003A27CF">
          <w:rPr>
            <w:rFonts w:ascii="Arial" w:eastAsia="Arial" w:hAnsi="Arial" w:cs="Arial"/>
            <w:color w:val="0000FF"/>
            <w:sz w:val="22"/>
            <w:szCs w:val="22"/>
            <w:u w:val="single"/>
            <w:shd w:val="clear" w:color="auto" w:fill="FFFFFF"/>
          </w:rPr>
          <w:t>новаяжизнь</w:t>
        </w:r>
        <w:proofErr w:type="spellEnd"/>
        <w:r w:rsidR="003A27CF" w:rsidRPr="003A27CF">
          <w:rPr>
            <w:rFonts w:ascii="Arial" w:eastAsia="Arial" w:hAnsi="Arial" w:cs="Arial"/>
            <w:color w:val="0000FF"/>
            <w:sz w:val="22"/>
            <w:szCs w:val="22"/>
            <w:u w:val="single"/>
            <w:shd w:val="clear" w:color="auto" w:fill="FFFFFF"/>
          </w:rPr>
          <w:t>), Бологое,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26" w:history="1">
        <w:r w:rsidR="003A27CF" w:rsidRPr="003A27CF">
          <w:rPr>
            <w:rFonts w:ascii="Arial" w:eastAsia="Arial" w:hAnsi="Arial" w:cs="Arial"/>
            <w:color w:val="0000FF"/>
            <w:sz w:val="22"/>
            <w:szCs w:val="22"/>
            <w:u w:val="single"/>
            <w:shd w:val="clear" w:color="auto" w:fill="FFFFFF"/>
          </w:rPr>
          <w:t>Авангард (авангард), Западная Двина,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27" w:history="1">
        <w:proofErr w:type="spellStart"/>
        <w:r w:rsidR="003A27CF" w:rsidRPr="003A27CF">
          <w:rPr>
            <w:rFonts w:ascii="Arial" w:eastAsia="Arial" w:hAnsi="Arial" w:cs="Arial"/>
            <w:color w:val="0000FF"/>
            <w:sz w:val="22"/>
            <w:szCs w:val="22"/>
            <w:u w:val="single"/>
            <w:shd w:val="clear" w:color="auto" w:fill="FFFFFF"/>
          </w:rPr>
          <w:t>Удомельская</w:t>
        </w:r>
        <w:proofErr w:type="spellEnd"/>
        <w:r w:rsidR="003A27CF" w:rsidRPr="003A27CF">
          <w:rPr>
            <w:rFonts w:ascii="Arial" w:eastAsia="Arial" w:hAnsi="Arial" w:cs="Arial"/>
            <w:color w:val="0000FF"/>
            <w:sz w:val="22"/>
            <w:szCs w:val="22"/>
            <w:u w:val="single"/>
            <w:shd w:val="clear" w:color="auto" w:fill="FFFFFF"/>
          </w:rPr>
          <w:t xml:space="preserve"> газета (udomelskaya-gazeta.ru), Удомля,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28" w:history="1">
        <w:r w:rsidR="003A27CF" w:rsidRPr="003A27CF">
          <w:rPr>
            <w:rFonts w:ascii="Arial" w:eastAsia="Arial" w:hAnsi="Arial" w:cs="Arial"/>
            <w:color w:val="0000FF"/>
            <w:sz w:val="22"/>
            <w:szCs w:val="22"/>
            <w:u w:val="single"/>
            <w:shd w:val="clear" w:color="auto" w:fill="FFFFFF"/>
          </w:rPr>
          <w:t>Вперед (вперед), Калязин,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29" w:history="1">
        <w:r w:rsidR="003A27CF" w:rsidRPr="003A27CF">
          <w:rPr>
            <w:rFonts w:ascii="Arial" w:eastAsia="Arial" w:hAnsi="Arial" w:cs="Arial"/>
            <w:color w:val="0000FF"/>
            <w:sz w:val="22"/>
            <w:szCs w:val="22"/>
            <w:u w:val="single"/>
            <w:shd w:val="clear" w:color="auto" w:fill="FFFFFF"/>
          </w:rPr>
          <w:t>Лесной вестник (</w:t>
        </w:r>
        <w:proofErr w:type="spellStart"/>
        <w:r w:rsidR="003A27CF" w:rsidRPr="003A27CF">
          <w:rPr>
            <w:rFonts w:ascii="Arial" w:eastAsia="Arial" w:hAnsi="Arial" w:cs="Arial"/>
            <w:color w:val="0000FF"/>
            <w:sz w:val="22"/>
            <w:szCs w:val="22"/>
            <w:u w:val="single"/>
            <w:shd w:val="clear" w:color="auto" w:fill="FFFFFF"/>
          </w:rPr>
          <w:t>леснойвестник</w:t>
        </w:r>
        <w:proofErr w:type="spellEnd"/>
        <w:r w:rsidR="003A27CF" w:rsidRPr="003A27CF">
          <w:rPr>
            <w:rFonts w:ascii="Arial" w:eastAsia="Arial" w:hAnsi="Arial" w:cs="Arial"/>
            <w:color w:val="0000FF"/>
            <w:sz w:val="22"/>
            <w:szCs w:val="22"/>
            <w:u w:val="single"/>
            <w:shd w:val="clear" w:color="auto" w:fill="FFFFFF"/>
          </w:rPr>
          <w:t xml:space="preserve">), с. </w:t>
        </w:r>
        <w:proofErr w:type="gramStart"/>
        <w:r w:rsidR="003A27CF" w:rsidRPr="003A27CF">
          <w:rPr>
            <w:rFonts w:ascii="Arial" w:eastAsia="Arial" w:hAnsi="Arial" w:cs="Arial"/>
            <w:color w:val="0000FF"/>
            <w:sz w:val="22"/>
            <w:szCs w:val="22"/>
            <w:u w:val="single"/>
            <w:shd w:val="clear" w:color="auto" w:fill="FFFFFF"/>
          </w:rPr>
          <w:t>Лесное</w:t>
        </w:r>
        <w:proofErr w:type="gramEnd"/>
        <w:r w:rsidR="003A27CF" w:rsidRPr="003A27CF">
          <w:rPr>
            <w:rFonts w:ascii="Arial" w:eastAsia="Arial" w:hAnsi="Arial" w:cs="Arial"/>
            <w:color w:val="0000FF"/>
            <w:sz w:val="22"/>
            <w:szCs w:val="22"/>
            <w:u w:val="single"/>
            <w:shd w:val="clear" w:color="auto" w:fill="FFFFFF"/>
          </w:rPr>
          <w:t xml:space="preserve"> (Тверская обл.),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30" w:history="1">
        <w:proofErr w:type="spellStart"/>
        <w:r w:rsidR="003A27CF" w:rsidRPr="003A27CF">
          <w:rPr>
            <w:rFonts w:ascii="Arial" w:eastAsia="Arial" w:hAnsi="Arial" w:cs="Arial"/>
            <w:color w:val="0000FF"/>
            <w:sz w:val="22"/>
            <w:szCs w:val="22"/>
            <w:u w:val="single"/>
            <w:shd w:val="clear" w:color="auto" w:fill="FFFFFF"/>
          </w:rPr>
          <w:t>Молоковский</w:t>
        </w:r>
        <w:proofErr w:type="spellEnd"/>
        <w:r w:rsidR="003A27CF" w:rsidRPr="003A27CF">
          <w:rPr>
            <w:rFonts w:ascii="Arial" w:eastAsia="Arial" w:hAnsi="Arial" w:cs="Arial"/>
            <w:color w:val="0000FF"/>
            <w:sz w:val="22"/>
            <w:szCs w:val="22"/>
            <w:u w:val="single"/>
            <w:shd w:val="clear" w:color="auto" w:fill="FFFFFF"/>
          </w:rPr>
          <w:t xml:space="preserve"> край (</w:t>
        </w:r>
        <w:proofErr w:type="spellStart"/>
        <w:r w:rsidR="003A27CF" w:rsidRPr="003A27CF">
          <w:rPr>
            <w:rFonts w:ascii="Arial" w:eastAsia="Arial" w:hAnsi="Arial" w:cs="Arial"/>
            <w:color w:val="0000FF"/>
            <w:sz w:val="22"/>
            <w:szCs w:val="22"/>
            <w:u w:val="single"/>
            <w:shd w:val="clear" w:color="auto" w:fill="FFFFFF"/>
          </w:rPr>
          <w:t>молоковскийкрай</w:t>
        </w:r>
        <w:proofErr w:type="spellEnd"/>
        <w:r w:rsidR="003A27CF" w:rsidRPr="003A27CF">
          <w:rPr>
            <w:rFonts w:ascii="Arial" w:eastAsia="Arial" w:hAnsi="Arial" w:cs="Arial"/>
            <w:color w:val="0000FF"/>
            <w:sz w:val="22"/>
            <w:szCs w:val="22"/>
            <w:u w:val="single"/>
            <w:shd w:val="clear" w:color="auto" w:fill="FFFFFF"/>
          </w:rPr>
          <w:t>), п. Молоково,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31" w:history="1">
        <w:proofErr w:type="spellStart"/>
        <w:r w:rsidR="003A27CF" w:rsidRPr="003A27CF">
          <w:rPr>
            <w:rFonts w:ascii="Arial" w:eastAsia="Arial" w:hAnsi="Arial" w:cs="Arial"/>
            <w:color w:val="0000FF"/>
            <w:sz w:val="22"/>
            <w:szCs w:val="22"/>
            <w:u w:val="single"/>
            <w:shd w:val="clear" w:color="auto" w:fill="FFFFFF"/>
          </w:rPr>
          <w:t>Андреапольские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андреапольскиевести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Андреаполь</w:t>
        </w:r>
        <w:proofErr w:type="spellEnd"/>
        <w:r w:rsidR="003A27CF" w:rsidRPr="003A27CF">
          <w:rPr>
            <w:rFonts w:ascii="Arial" w:eastAsia="Arial" w:hAnsi="Arial" w:cs="Arial"/>
            <w:color w:val="0000FF"/>
            <w:sz w:val="22"/>
            <w:szCs w:val="22"/>
            <w:u w:val="single"/>
            <w:shd w:val="clear" w:color="auto" w:fill="FFFFFF"/>
          </w:rPr>
          <w:t>,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32" w:history="1">
        <w:r w:rsidR="003A27CF" w:rsidRPr="003A27CF">
          <w:rPr>
            <w:rFonts w:ascii="Arial" w:eastAsia="Arial" w:hAnsi="Arial" w:cs="Arial"/>
            <w:color w:val="0000FF"/>
            <w:sz w:val="22"/>
            <w:szCs w:val="22"/>
            <w:u w:val="single"/>
            <w:shd w:val="clear" w:color="auto" w:fill="FFFFFF"/>
          </w:rPr>
          <w:t>Кимрский вестник (kimvestnik.ru), Кимры,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33" w:history="1">
        <w:proofErr w:type="spellStart"/>
        <w:r w:rsidR="003A27CF" w:rsidRPr="003A27CF">
          <w:rPr>
            <w:rFonts w:ascii="Arial" w:eastAsia="Arial" w:hAnsi="Arial" w:cs="Arial"/>
            <w:color w:val="0000FF"/>
            <w:sz w:val="22"/>
            <w:szCs w:val="22"/>
            <w:u w:val="single"/>
            <w:shd w:val="clear" w:color="auto" w:fill="FFFFFF"/>
          </w:rPr>
          <w:t>Сандовские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сандовскиевести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Сандово,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34" w:history="1">
        <w:r w:rsidR="003A27CF" w:rsidRPr="003A27CF">
          <w:rPr>
            <w:rFonts w:ascii="Arial" w:eastAsia="Arial" w:hAnsi="Arial" w:cs="Arial"/>
            <w:color w:val="0000FF"/>
            <w:sz w:val="22"/>
            <w:szCs w:val="22"/>
            <w:u w:val="single"/>
            <w:shd w:val="clear" w:color="auto" w:fill="FFFFFF"/>
          </w:rPr>
          <w:t>Ленинское знамя (leninskoeznamya.tverreg.ru),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35"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36" w:history="1">
        <w:r w:rsidR="003A27CF" w:rsidRPr="003A27CF">
          <w:rPr>
            <w:rFonts w:ascii="Arial" w:eastAsia="Arial" w:hAnsi="Arial" w:cs="Arial"/>
            <w:color w:val="0000FF"/>
            <w:sz w:val="22"/>
            <w:szCs w:val="22"/>
            <w:u w:val="single"/>
            <w:shd w:val="clear" w:color="auto" w:fill="FFFFFF"/>
          </w:rPr>
          <w:t>Коммунар (коммунар), п. Фирово,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37" w:history="1">
        <w:proofErr w:type="spellStart"/>
        <w:proofErr w:type="gramStart"/>
        <w:r w:rsidR="003A27CF" w:rsidRPr="003A27CF">
          <w:rPr>
            <w:rFonts w:ascii="Arial" w:eastAsia="Arial" w:hAnsi="Arial" w:cs="Arial"/>
            <w:color w:val="0000FF"/>
            <w:sz w:val="22"/>
            <w:szCs w:val="22"/>
            <w:u w:val="single"/>
            <w:shd w:val="clear" w:color="auto" w:fill="FFFFFF"/>
          </w:rPr>
          <w:t>Вышневолоцкая</w:t>
        </w:r>
        <w:proofErr w:type="spellEnd"/>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вышневолоцкаяправда</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38" w:history="1">
        <w:proofErr w:type="spellStart"/>
        <w:r w:rsidR="003A27CF" w:rsidRPr="003A27CF">
          <w:rPr>
            <w:rFonts w:ascii="Arial" w:eastAsia="Arial" w:hAnsi="Arial" w:cs="Arial"/>
            <w:color w:val="0000FF"/>
            <w:sz w:val="22"/>
            <w:szCs w:val="22"/>
            <w:u w:val="single"/>
            <w:shd w:val="clear" w:color="auto" w:fill="FFFFFF"/>
          </w:rPr>
          <w:t>Спировские</w:t>
        </w:r>
        <w:proofErr w:type="spellEnd"/>
        <w:r w:rsidR="003A27CF" w:rsidRPr="003A27CF">
          <w:rPr>
            <w:rFonts w:ascii="Arial" w:eastAsia="Arial" w:hAnsi="Arial" w:cs="Arial"/>
            <w:color w:val="0000FF"/>
            <w:sz w:val="22"/>
            <w:szCs w:val="22"/>
            <w:u w:val="single"/>
            <w:shd w:val="clear" w:color="auto" w:fill="FFFFFF"/>
          </w:rPr>
          <w:t xml:space="preserve"> известия (</w:t>
        </w:r>
        <w:proofErr w:type="spellStart"/>
        <w:r w:rsidR="003A27CF" w:rsidRPr="003A27CF">
          <w:rPr>
            <w:rFonts w:ascii="Arial" w:eastAsia="Arial" w:hAnsi="Arial" w:cs="Arial"/>
            <w:color w:val="0000FF"/>
            <w:sz w:val="22"/>
            <w:szCs w:val="22"/>
            <w:u w:val="single"/>
            <w:shd w:val="clear" w:color="auto" w:fill="FFFFFF"/>
          </w:rPr>
          <w:t>спировскиеизвестия</w:t>
        </w:r>
        <w:proofErr w:type="spellEnd"/>
        <w:r w:rsidR="003A27CF" w:rsidRPr="003A27CF">
          <w:rPr>
            <w:rFonts w:ascii="Arial" w:eastAsia="Arial" w:hAnsi="Arial" w:cs="Arial"/>
            <w:color w:val="0000FF"/>
            <w:sz w:val="22"/>
            <w:szCs w:val="22"/>
            <w:u w:val="single"/>
            <w:shd w:val="clear" w:color="auto" w:fill="FFFFFF"/>
          </w:rPr>
          <w:t>), п. Спирово,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39" w:history="1">
        <w:r w:rsidR="003A27CF" w:rsidRPr="003A27CF">
          <w:rPr>
            <w:rFonts w:ascii="Arial" w:eastAsia="Arial" w:hAnsi="Arial" w:cs="Arial"/>
            <w:color w:val="0000FF"/>
            <w:sz w:val="22"/>
            <w:szCs w:val="22"/>
            <w:u w:val="single"/>
            <w:shd w:val="clear" w:color="auto" w:fill="FFFFFF"/>
          </w:rPr>
          <w:t>Жарковский вестник (</w:t>
        </w:r>
        <w:proofErr w:type="spellStart"/>
        <w:r w:rsidR="003A27CF" w:rsidRPr="003A27CF">
          <w:rPr>
            <w:rFonts w:ascii="Arial" w:eastAsia="Arial" w:hAnsi="Arial" w:cs="Arial"/>
            <w:color w:val="0000FF"/>
            <w:sz w:val="22"/>
            <w:szCs w:val="22"/>
            <w:u w:val="single"/>
            <w:shd w:val="clear" w:color="auto" w:fill="FFFFFF"/>
          </w:rPr>
          <w:t>жарковскийвестник</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40"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8762049"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RT (russian.rt.com), Москва,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32" w:name="ant_1575050_1959335967"/>
      <w:r w:rsidRPr="003A27CF">
        <w:rPr>
          <w:rFonts w:ascii="Arial" w:eastAsia="Arial" w:hAnsi="Arial" w:cs="Arial"/>
          <w:color w:val="000000"/>
          <w:sz w:val="22"/>
          <w:szCs w:val="22"/>
          <w:shd w:val="clear" w:color="auto" w:fill="FFFFFF"/>
        </w:rPr>
        <w:t xml:space="preserve">В ТВЕРСКОЙ ОБЛАСТИ ПЛАНИРУЮТ УСТАНОВИТЬ БОЛЕЕ 140 </w:t>
      </w:r>
      <w:proofErr w:type="gramStart"/>
      <w:r w:rsidRPr="003A27CF">
        <w:rPr>
          <w:rFonts w:ascii="Arial" w:eastAsia="Arial" w:hAnsi="Arial" w:cs="Arial"/>
          <w:color w:val="000000"/>
          <w:sz w:val="22"/>
          <w:szCs w:val="22"/>
          <w:shd w:val="clear" w:color="auto" w:fill="FFFFFF"/>
        </w:rPr>
        <w:t>МОДУЛЬНЫХ</w:t>
      </w:r>
      <w:proofErr w:type="gramEnd"/>
      <w:r w:rsidRPr="003A27CF">
        <w:rPr>
          <w:rFonts w:ascii="Arial" w:eastAsia="Arial" w:hAnsi="Arial" w:cs="Arial"/>
          <w:color w:val="000000"/>
          <w:sz w:val="22"/>
          <w:szCs w:val="22"/>
          <w:shd w:val="clear" w:color="auto" w:fill="FFFFFF"/>
        </w:rPr>
        <w:t xml:space="preserve"> ФАПОВ ДО 2025 ГОДА</w:t>
      </w:r>
      <w:bookmarkEnd w:id="32"/>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Об этом сообщает tverigrad.ru. Обновление региональной сети рассмотрели на совещании по вопросам здравоохранения, которое провел губернатор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Участники встречи также обсудили ход капитального ремонта учреждений здравоохранения... </w:t>
      </w:r>
    </w:p>
    <w:p w:rsidR="003A27CF" w:rsidRPr="003A27CF" w:rsidRDefault="005147A5" w:rsidP="003A27CF">
      <w:pPr>
        <w:ind w:left="-142" w:right="-1"/>
        <w:rPr>
          <w:rFonts w:ascii="Arial" w:eastAsia="Arial" w:hAnsi="Arial" w:cs="Arial"/>
          <w:color w:val="0000FF"/>
          <w:sz w:val="22"/>
          <w:szCs w:val="22"/>
          <w:shd w:val="clear" w:color="auto" w:fill="FFFFFF"/>
        </w:rPr>
      </w:pPr>
      <w:hyperlink r:id="rId141" w:history="1">
        <w:r w:rsidR="003A27CF" w:rsidRPr="003A27CF">
          <w:rPr>
            <w:rFonts w:ascii="Arial" w:eastAsia="Arial" w:hAnsi="Arial" w:cs="Arial"/>
            <w:color w:val="0000FF"/>
            <w:sz w:val="22"/>
            <w:szCs w:val="22"/>
            <w:u w:val="single"/>
            <w:shd w:val="clear" w:color="auto" w:fill="FFFFFF"/>
          </w:rPr>
          <w:t>https://russian.rt.com/russia/news/984780-region-medicina-zdorove</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42" w:history="1">
        <w:r w:rsidR="003A27CF" w:rsidRPr="003A27CF">
          <w:rPr>
            <w:rFonts w:ascii="Arial" w:eastAsia="Arial" w:hAnsi="Arial" w:cs="Arial"/>
            <w:color w:val="0000FF"/>
            <w:sz w:val="22"/>
            <w:szCs w:val="22"/>
            <w:u w:val="single"/>
            <w:shd w:val="clear" w:color="auto" w:fill="FFFFFF"/>
          </w:rPr>
          <w:t>Tverigrad.ru,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43" w:history="1">
        <w:r w:rsidR="003A27CF" w:rsidRPr="003A27CF">
          <w:rPr>
            <w:rFonts w:ascii="Arial" w:eastAsia="Arial" w:hAnsi="Arial" w:cs="Arial"/>
            <w:color w:val="0000FF"/>
            <w:sz w:val="22"/>
            <w:szCs w:val="22"/>
            <w:u w:val="single"/>
            <w:shd w:val="clear" w:color="auto" w:fill="FFFFFF"/>
          </w:rPr>
          <w:t>Афанасий-бизнес (afanasy.biz),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44" w:history="1">
        <w:proofErr w:type="spellStart"/>
        <w:r w:rsidR="003A27CF" w:rsidRPr="003A27CF">
          <w:rPr>
            <w:rFonts w:ascii="Arial" w:eastAsia="Arial" w:hAnsi="Arial" w:cs="Arial"/>
            <w:color w:val="0000FF"/>
            <w:sz w:val="22"/>
            <w:szCs w:val="22"/>
            <w:u w:val="single"/>
            <w:shd w:val="clear" w:color="auto" w:fill="FFFFFF"/>
          </w:rPr>
          <w:t>Сандовские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сандовскиевести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Сандово,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45" w:history="1">
        <w:r w:rsidR="003A27CF" w:rsidRPr="003A27CF">
          <w:rPr>
            <w:rFonts w:ascii="Arial" w:eastAsia="Arial" w:hAnsi="Arial" w:cs="Arial"/>
            <w:color w:val="0000FF"/>
            <w:sz w:val="22"/>
            <w:szCs w:val="22"/>
            <w:u w:val="single"/>
            <w:shd w:val="clear" w:color="auto" w:fill="FFFFFF"/>
          </w:rPr>
          <w:t>Новая жизнь (</w:t>
        </w:r>
        <w:proofErr w:type="spellStart"/>
        <w:r w:rsidR="003A27CF" w:rsidRPr="003A27CF">
          <w:rPr>
            <w:rFonts w:ascii="Arial" w:eastAsia="Arial" w:hAnsi="Arial" w:cs="Arial"/>
            <w:color w:val="0000FF"/>
            <w:sz w:val="22"/>
            <w:szCs w:val="22"/>
            <w:u w:val="single"/>
            <w:shd w:val="clear" w:color="auto" w:fill="FFFFFF"/>
          </w:rPr>
          <w:t>новаяжизнь</w:t>
        </w:r>
        <w:proofErr w:type="spellEnd"/>
        <w:r w:rsidR="003A27CF" w:rsidRPr="003A27CF">
          <w:rPr>
            <w:rFonts w:ascii="Arial" w:eastAsia="Arial" w:hAnsi="Arial" w:cs="Arial"/>
            <w:color w:val="0000FF"/>
            <w:sz w:val="22"/>
            <w:szCs w:val="22"/>
            <w:u w:val="single"/>
            <w:shd w:val="clear" w:color="auto" w:fill="FFFFFF"/>
          </w:rPr>
          <w:t>), Бологое,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46" w:history="1">
        <w:r w:rsidR="003A27CF" w:rsidRPr="003A27CF">
          <w:rPr>
            <w:rFonts w:ascii="Arial" w:eastAsia="Arial" w:hAnsi="Arial" w:cs="Arial"/>
            <w:color w:val="0000FF"/>
            <w:sz w:val="22"/>
            <w:szCs w:val="22"/>
            <w:u w:val="single"/>
            <w:shd w:val="clear" w:color="auto" w:fill="FFFFFF"/>
          </w:rPr>
          <w:t>Жарковский вестник (</w:t>
        </w:r>
        <w:proofErr w:type="spellStart"/>
        <w:r w:rsidR="003A27CF" w:rsidRPr="003A27CF">
          <w:rPr>
            <w:rFonts w:ascii="Arial" w:eastAsia="Arial" w:hAnsi="Arial" w:cs="Arial"/>
            <w:color w:val="0000FF"/>
            <w:sz w:val="22"/>
            <w:szCs w:val="22"/>
            <w:u w:val="single"/>
            <w:shd w:val="clear" w:color="auto" w:fill="FFFFFF"/>
          </w:rPr>
          <w:t>жарковскийвестник</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47" w:history="1">
        <w:proofErr w:type="spellStart"/>
        <w:proofErr w:type="gramStart"/>
        <w:r w:rsidR="003A27CF" w:rsidRPr="003A27CF">
          <w:rPr>
            <w:rFonts w:ascii="Arial" w:eastAsia="Arial" w:hAnsi="Arial" w:cs="Arial"/>
            <w:color w:val="0000FF"/>
            <w:sz w:val="22"/>
            <w:szCs w:val="22"/>
            <w:u w:val="single"/>
            <w:shd w:val="clear" w:color="auto" w:fill="FFFFFF"/>
          </w:rPr>
          <w:t>Вышневолоцкая</w:t>
        </w:r>
        <w:proofErr w:type="spellEnd"/>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вышневолоцкаяправда</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48" w:history="1">
        <w:r w:rsidR="003A27CF" w:rsidRPr="003A27CF">
          <w:rPr>
            <w:rFonts w:ascii="Arial" w:eastAsia="Arial" w:hAnsi="Arial" w:cs="Arial"/>
            <w:color w:val="0000FF"/>
            <w:sz w:val="22"/>
            <w:szCs w:val="22"/>
            <w:u w:val="single"/>
            <w:shd w:val="clear" w:color="auto" w:fill="FFFFFF"/>
          </w:rPr>
          <w:t>Вперед (вперед), Калязин,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49" w:history="1">
        <w:proofErr w:type="spellStart"/>
        <w:r w:rsidR="003A27CF" w:rsidRPr="003A27CF">
          <w:rPr>
            <w:rFonts w:ascii="Arial" w:eastAsia="Arial" w:hAnsi="Arial" w:cs="Arial"/>
            <w:color w:val="0000FF"/>
            <w:sz w:val="22"/>
            <w:szCs w:val="22"/>
            <w:u w:val="single"/>
            <w:shd w:val="clear" w:color="auto" w:fill="FFFFFF"/>
          </w:rPr>
          <w:t>Спировские</w:t>
        </w:r>
        <w:proofErr w:type="spellEnd"/>
        <w:r w:rsidR="003A27CF" w:rsidRPr="003A27CF">
          <w:rPr>
            <w:rFonts w:ascii="Arial" w:eastAsia="Arial" w:hAnsi="Arial" w:cs="Arial"/>
            <w:color w:val="0000FF"/>
            <w:sz w:val="22"/>
            <w:szCs w:val="22"/>
            <w:u w:val="single"/>
            <w:shd w:val="clear" w:color="auto" w:fill="FFFFFF"/>
          </w:rPr>
          <w:t xml:space="preserve"> известия (</w:t>
        </w:r>
        <w:proofErr w:type="spellStart"/>
        <w:r w:rsidR="003A27CF" w:rsidRPr="003A27CF">
          <w:rPr>
            <w:rFonts w:ascii="Arial" w:eastAsia="Arial" w:hAnsi="Arial" w:cs="Arial"/>
            <w:color w:val="0000FF"/>
            <w:sz w:val="22"/>
            <w:szCs w:val="22"/>
            <w:u w:val="single"/>
            <w:shd w:val="clear" w:color="auto" w:fill="FFFFFF"/>
          </w:rPr>
          <w:t>спировскиеизвестия</w:t>
        </w:r>
        <w:proofErr w:type="spellEnd"/>
        <w:r w:rsidR="003A27CF" w:rsidRPr="003A27CF">
          <w:rPr>
            <w:rFonts w:ascii="Arial" w:eastAsia="Arial" w:hAnsi="Arial" w:cs="Arial"/>
            <w:color w:val="0000FF"/>
            <w:sz w:val="22"/>
            <w:szCs w:val="22"/>
            <w:u w:val="single"/>
            <w:shd w:val="clear" w:color="auto" w:fill="FFFFFF"/>
          </w:rPr>
          <w:t>), п. Спирово,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50" w:history="1">
        <w:r w:rsidR="003A27CF" w:rsidRPr="003A27CF">
          <w:rPr>
            <w:rFonts w:ascii="Arial" w:eastAsia="Arial" w:hAnsi="Arial" w:cs="Arial"/>
            <w:color w:val="0000FF"/>
            <w:sz w:val="22"/>
            <w:szCs w:val="22"/>
            <w:u w:val="single"/>
            <w:shd w:val="clear" w:color="auto" w:fill="FFFFFF"/>
          </w:rPr>
          <w:t>Авангард (авангард), Западная Двина,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51" w:history="1">
        <w:r w:rsidR="003A27CF" w:rsidRPr="003A27CF">
          <w:rPr>
            <w:rFonts w:ascii="Arial" w:eastAsia="Arial" w:hAnsi="Arial" w:cs="Arial"/>
            <w:color w:val="0000FF"/>
            <w:sz w:val="22"/>
            <w:szCs w:val="22"/>
            <w:u w:val="single"/>
            <w:shd w:val="clear" w:color="auto" w:fill="FFFFFF"/>
          </w:rPr>
          <w:t>Коммунар (коммунар), п. Фирово,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52" w:history="1">
        <w:proofErr w:type="spellStart"/>
        <w:r w:rsidR="003A27CF" w:rsidRPr="003A27CF">
          <w:rPr>
            <w:rFonts w:ascii="Arial" w:eastAsia="Arial" w:hAnsi="Arial" w:cs="Arial"/>
            <w:color w:val="0000FF"/>
            <w:sz w:val="22"/>
            <w:szCs w:val="22"/>
            <w:u w:val="single"/>
            <w:shd w:val="clear" w:color="auto" w:fill="FFFFFF"/>
          </w:rPr>
          <w:t>Андреапольские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андреапольскиевести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Андреаполь</w:t>
        </w:r>
        <w:proofErr w:type="spellEnd"/>
        <w:r w:rsidR="003A27CF" w:rsidRPr="003A27CF">
          <w:rPr>
            <w:rFonts w:ascii="Arial" w:eastAsia="Arial" w:hAnsi="Arial" w:cs="Arial"/>
            <w:color w:val="0000FF"/>
            <w:sz w:val="22"/>
            <w:szCs w:val="22"/>
            <w:u w:val="single"/>
            <w:shd w:val="clear" w:color="auto" w:fill="FFFFFF"/>
          </w:rPr>
          <w:t>,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53"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54" w:history="1">
        <w:r w:rsidR="003A27CF" w:rsidRPr="003A27CF">
          <w:rPr>
            <w:rFonts w:ascii="Arial" w:eastAsia="Arial" w:hAnsi="Arial" w:cs="Arial"/>
            <w:color w:val="0000FF"/>
            <w:sz w:val="22"/>
            <w:szCs w:val="22"/>
            <w:u w:val="single"/>
            <w:shd w:val="clear" w:color="auto" w:fill="FFFFFF"/>
          </w:rPr>
          <w:t>Тверское информационное агентство (tvernews.ru),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55" w:history="1">
        <w:r w:rsidR="003A27CF" w:rsidRPr="003A27CF">
          <w:rPr>
            <w:rFonts w:ascii="Arial" w:eastAsia="Arial" w:hAnsi="Arial" w:cs="Arial"/>
            <w:color w:val="0000FF"/>
            <w:sz w:val="22"/>
            <w:szCs w:val="22"/>
            <w:u w:val="single"/>
            <w:shd w:val="clear" w:color="auto" w:fill="FFFFFF"/>
          </w:rPr>
          <w:t>Gorodskoyportal.ru/</w:t>
        </w:r>
        <w:proofErr w:type="spellStart"/>
        <w:r w:rsidR="003A27CF" w:rsidRPr="003A27CF">
          <w:rPr>
            <w:rFonts w:ascii="Arial" w:eastAsia="Arial" w:hAnsi="Arial" w:cs="Arial"/>
            <w:color w:val="0000FF"/>
            <w:sz w:val="22"/>
            <w:szCs w:val="22"/>
            <w:u w:val="single"/>
            <w:shd w:val="clear" w:color="auto" w:fill="FFFFFF"/>
          </w:rPr>
          <w:t>tver</w:t>
        </w:r>
        <w:proofErr w:type="spellEnd"/>
        <w:r w:rsidR="003A27CF" w:rsidRPr="003A27CF">
          <w:rPr>
            <w:rFonts w:ascii="Arial" w:eastAsia="Arial" w:hAnsi="Arial" w:cs="Arial"/>
            <w:color w:val="0000FF"/>
            <w:sz w:val="22"/>
            <w:szCs w:val="22"/>
            <w:u w:val="single"/>
            <w:shd w:val="clear" w:color="auto" w:fill="FFFFFF"/>
          </w:rPr>
          <w: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56"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9335967"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93391D" w:rsidRPr="00F60BB9" w:rsidRDefault="0093391D" w:rsidP="003A27CF">
      <w:pPr>
        <w:ind w:left="-142" w:right="-1"/>
        <w:rPr>
          <w:rFonts w:ascii="Arial" w:eastAsia="Arial" w:hAnsi="Arial" w:cs="Arial"/>
          <w:b/>
          <w:color w:val="000000"/>
          <w:sz w:val="22"/>
          <w:szCs w:val="22"/>
          <w:shd w:val="clear" w:color="auto" w:fill="FFFFFF"/>
        </w:rPr>
      </w:pPr>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Tverigrad.ru,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33" w:name="ant_1575050_1958503396"/>
      <w:proofErr w:type="gramStart"/>
      <w:r w:rsidRPr="003A27CF">
        <w:rPr>
          <w:rFonts w:ascii="Arial" w:eastAsia="Arial" w:hAnsi="Arial" w:cs="Arial"/>
          <w:color w:val="000000"/>
          <w:sz w:val="22"/>
          <w:szCs w:val="22"/>
          <w:shd w:val="clear" w:color="auto" w:fill="FFFFFF"/>
        </w:rPr>
        <w:t>ТВЕРСКИЕ</w:t>
      </w:r>
      <w:proofErr w:type="gramEnd"/>
      <w:r w:rsidRPr="003A27CF">
        <w:rPr>
          <w:rFonts w:ascii="Arial" w:eastAsia="Arial" w:hAnsi="Arial" w:cs="Arial"/>
          <w:color w:val="000000"/>
          <w:sz w:val="22"/>
          <w:szCs w:val="22"/>
          <w:shd w:val="clear" w:color="auto" w:fill="FFFFFF"/>
        </w:rPr>
        <w:t xml:space="preserve"> БЛОГЕРЫ РАССКАЗЫВАЮТ ПОДПИСЧИКАМ О ТОВАРАХ МЕСТНЫХ ПРОИЗВОДИТЕЛЕЙ</w:t>
      </w:r>
      <w:bookmarkEnd w:id="33"/>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Об этом сообщил губернатор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в прямом эфире на телеканале "Россия 24" Тверь 31 марта... Также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сообщил, что растет объем продукции тверских производителей на прилавках магазинов...</w:t>
      </w:r>
    </w:p>
    <w:p w:rsidR="003A27CF" w:rsidRPr="003A27CF" w:rsidRDefault="005147A5" w:rsidP="003A27CF">
      <w:pPr>
        <w:ind w:left="-142" w:right="-1"/>
        <w:rPr>
          <w:rFonts w:ascii="Arial" w:eastAsia="Arial" w:hAnsi="Arial" w:cs="Arial"/>
          <w:color w:val="0000FF"/>
          <w:sz w:val="22"/>
          <w:szCs w:val="22"/>
          <w:shd w:val="clear" w:color="auto" w:fill="FFFFFF"/>
        </w:rPr>
      </w:pPr>
      <w:hyperlink r:id="rId157" w:history="1">
        <w:r w:rsidR="003A27CF" w:rsidRPr="003A27CF">
          <w:rPr>
            <w:rFonts w:ascii="Arial" w:eastAsia="Arial" w:hAnsi="Arial" w:cs="Arial"/>
            <w:color w:val="0000FF"/>
            <w:sz w:val="22"/>
            <w:szCs w:val="22"/>
            <w:u w:val="single"/>
            <w:shd w:val="clear" w:color="auto" w:fill="FFFFFF"/>
          </w:rPr>
          <w:t>https://tverigrad.ru/publication/tverskie-blogery-rasskazyvajut-podpischikam-o-tovarah-mestnyh-proizvoditelej/</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58" w:history="1">
        <w:r w:rsidR="003A27CF" w:rsidRPr="003A27CF">
          <w:rPr>
            <w:rFonts w:ascii="Arial" w:eastAsia="Arial" w:hAnsi="Arial" w:cs="Arial"/>
            <w:color w:val="0000FF"/>
            <w:sz w:val="22"/>
            <w:szCs w:val="22"/>
            <w:u w:val="single"/>
            <w:shd w:val="clear" w:color="auto" w:fill="FFFFFF"/>
          </w:rPr>
          <w:t>Главный региональный (glavny.tv), Смоленск,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lang w:val="en-US"/>
        </w:rPr>
      </w:pPr>
      <w:hyperlink r:id="rId159" w:history="1">
        <w:r w:rsidR="003A27CF" w:rsidRPr="003A27CF">
          <w:rPr>
            <w:rFonts w:ascii="Arial" w:eastAsia="Arial" w:hAnsi="Arial" w:cs="Arial"/>
            <w:color w:val="0000FF"/>
            <w:sz w:val="22"/>
            <w:szCs w:val="22"/>
            <w:u w:val="single"/>
            <w:shd w:val="clear" w:color="auto" w:fill="FFFFFF"/>
            <w:lang w:val="en-US"/>
          </w:rPr>
          <w:t xml:space="preserve">PANORAMA PRO (panoramapro.ru), </w:t>
        </w:r>
        <w:r w:rsidR="003A27CF" w:rsidRPr="003A27CF">
          <w:rPr>
            <w:rFonts w:ascii="Arial" w:eastAsia="Arial" w:hAnsi="Arial" w:cs="Arial"/>
            <w:color w:val="0000FF"/>
            <w:sz w:val="22"/>
            <w:szCs w:val="22"/>
            <w:u w:val="single"/>
            <w:shd w:val="clear" w:color="auto" w:fill="FFFFFF"/>
          </w:rPr>
          <w:t>Тверь</w:t>
        </w:r>
        <w:r w:rsidR="003A27CF" w:rsidRPr="003A27CF">
          <w:rPr>
            <w:rFonts w:ascii="Arial" w:eastAsia="Arial" w:hAnsi="Arial" w:cs="Arial"/>
            <w:color w:val="0000FF"/>
            <w:sz w:val="22"/>
            <w:szCs w:val="22"/>
            <w:u w:val="single"/>
            <w:shd w:val="clear" w:color="auto" w:fill="FFFFFF"/>
            <w:lang w:val="en-US"/>
          </w:rPr>
          <w:t xml:space="preserve">, 1 </w:t>
        </w:r>
        <w:r w:rsidR="003A27CF" w:rsidRPr="003A27CF">
          <w:rPr>
            <w:rFonts w:ascii="Arial" w:eastAsia="Arial" w:hAnsi="Arial" w:cs="Arial"/>
            <w:color w:val="0000FF"/>
            <w:sz w:val="22"/>
            <w:szCs w:val="22"/>
            <w:u w:val="single"/>
            <w:shd w:val="clear" w:color="auto" w:fill="FFFFFF"/>
          </w:rPr>
          <w:t>апреля</w:t>
        </w:r>
        <w:r w:rsidR="003A27CF" w:rsidRPr="003A27CF">
          <w:rPr>
            <w:rFonts w:ascii="Arial" w:eastAsia="Arial" w:hAnsi="Arial" w:cs="Arial"/>
            <w:color w:val="0000FF"/>
            <w:sz w:val="22"/>
            <w:szCs w:val="22"/>
            <w:u w:val="single"/>
            <w:shd w:val="clear" w:color="auto" w:fill="FFFFFF"/>
            <w:lang w:val="en-US"/>
          </w:rPr>
          <w:t xml:space="preserve">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0" w:history="1">
        <w:r w:rsidR="003A27CF" w:rsidRPr="003A27CF">
          <w:rPr>
            <w:rFonts w:ascii="Arial" w:eastAsia="Arial" w:hAnsi="Arial" w:cs="Arial"/>
            <w:color w:val="0000FF"/>
            <w:sz w:val="22"/>
            <w:szCs w:val="22"/>
            <w:u w:val="single"/>
            <w:shd w:val="clear" w:color="auto" w:fill="FFFFFF"/>
          </w:rPr>
          <w:t>Край справедливости (ks-region69.com),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1" w:history="1">
        <w:r w:rsidR="003A27CF" w:rsidRPr="003A27CF">
          <w:rPr>
            <w:rFonts w:ascii="Arial" w:eastAsia="Arial" w:hAnsi="Arial" w:cs="Arial"/>
            <w:color w:val="0000FF"/>
            <w:sz w:val="22"/>
            <w:szCs w:val="22"/>
            <w:u w:val="single"/>
            <w:shd w:val="clear" w:color="auto" w:fill="FFFFFF"/>
          </w:rPr>
          <w:t>ВОТ! (vot69.ru),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2" w:history="1">
        <w:r w:rsidR="003A27CF" w:rsidRPr="003A27CF">
          <w:rPr>
            <w:rFonts w:ascii="Arial" w:eastAsia="Arial" w:hAnsi="Arial" w:cs="Arial"/>
            <w:color w:val="0000FF"/>
            <w:sz w:val="22"/>
            <w:szCs w:val="22"/>
            <w:u w:val="single"/>
            <w:shd w:val="clear" w:color="auto" w:fill="FFFFFF"/>
          </w:rPr>
          <w:t>Тверской проспект (tp.tver.ru),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3" w:history="1">
        <w:proofErr w:type="spellStart"/>
        <w:r w:rsidR="003A27CF" w:rsidRPr="003A27CF">
          <w:rPr>
            <w:rFonts w:ascii="Arial" w:eastAsia="Arial" w:hAnsi="Arial" w:cs="Arial"/>
            <w:color w:val="0000FF"/>
            <w:sz w:val="22"/>
            <w:szCs w:val="22"/>
            <w:u w:val="single"/>
            <w:shd w:val="clear" w:color="auto" w:fill="FFFFFF"/>
          </w:rPr>
          <w:t>Кашинская</w:t>
        </w:r>
        <w:proofErr w:type="spellEnd"/>
        <w:r w:rsidR="003A27CF" w:rsidRPr="003A27CF">
          <w:rPr>
            <w:rFonts w:ascii="Arial" w:eastAsia="Arial" w:hAnsi="Arial" w:cs="Arial"/>
            <w:color w:val="0000FF"/>
            <w:sz w:val="22"/>
            <w:szCs w:val="22"/>
            <w:u w:val="single"/>
            <w:shd w:val="clear" w:color="auto" w:fill="FFFFFF"/>
          </w:rPr>
          <w:t xml:space="preserve"> газета (kashingazeta.ru), Кашин,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4"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5" w:history="1">
        <w:proofErr w:type="gramStart"/>
        <w:r w:rsidR="003A27CF" w:rsidRPr="003A27CF">
          <w:rPr>
            <w:rFonts w:ascii="Arial" w:eastAsia="Arial" w:hAnsi="Arial" w:cs="Arial"/>
            <w:color w:val="0000FF"/>
            <w:sz w:val="22"/>
            <w:szCs w:val="22"/>
            <w:u w:val="single"/>
            <w:shd w:val="clear" w:color="auto" w:fill="FFFFFF"/>
          </w:rPr>
          <w:t>Верхневолжская</w:t>
        </w:r>
        <w:proofErr w:type="gramEnd"/>
        <w:r w:rsidR="003A27CF" w:rsidRPr="003A27CF">
          <w:rPr>
            <w:rFonts w:ascii="Arial" w:eastAsia="Arial" w:hAnsi="Arial" w:cs="Arial"/>
            <w:color w:val="0000FF"/>
            <w:sz w:val="22"/>
            <w:szCs w:val="22"/>
            <w:u w:val="single"/>
            <w:shd w:val="clear" w:color="auto" w:fill="FFFFFF"/>
          </w:rPr>
          <w:t xml:space="preserve"> правда (vvpravda.ru), п. Селижарово,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6" w:history="1">
        <w:r w:rsidR="003A27CF" w:rsidRPr="003A27CF">
          <w:rPr>
            <w:rFonts w:ascii="Arial" w:eastAsia="Arial" w:hAnsi="Arial" w:cs="Arial"/>
            <w:color w:val="0000FF"/>
            <w:sz w:val="22"/>
            <w:szCs w:val="22"/>
            <w:u w:val="single"/>
            <w:shd w:val="clear" w:color="auto" w:fill="FFFFFF"/>
          </w:rPr>
          <w:t>Край справедливости (ks-region69.com),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7" w:history="1">
        <w:r w:rsidR="003A27CF" w:rsidRPr="003A27CF">
          <w:rPr>
            <w:rFonts w:ascii="Arial" w:eastAsia="Arial" w:hAnsi="Arial" w:cs="Arial"/>
            <w:color w:val="0000FF"/>
            <w:sz w:val="22"/>
            <w:szCs w:val="22"/>
            <w:u w:val="single"/>
            <w:shd w:val="clear" w:color="auto" w:fill="FFFFFF"/>
          </w:rPr>
          <w:t>Знамя (kuvznama.ru), Кувшиново,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8" w:history="1">
        <w:r w:rsidR="003A27CF" w:rsidRPr="003A27CF">
          <w:rPr>
            <w:rFonts w:ascii="Arial" w:eastAsia="Arial" w:hAnsi="Arial" w:cs="Arial"/>
            <w:color w:val="0000FF"/>
            <w:sz w:val="22"/>
            <w:szCs w:val="22"/>
            <w:u w:val="single"/>
            <w:shd w:val="clear" w:color="auto" w:fill="FFFFFF"/>
          </w:rPr>
          <w:t>Родная земля (r-zemlya.ru), п. Рамешки,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69" w:history="1">
        <w:r w:rsidR="003A27CF" w:rsidRPr="003A27CF">
          <w:rPr>
            <w:rFonts w:ascii="Arial" w:eastAsia="Arial" w:hAnsi="Arial" w:cs="Arial"/>
            <w:color w:val="0000FF"/>
            <w:sz w:val="22"/>
            <w:szCs w:val="22"/>
            <w:u w:val="single"/>
            <w:shd w:val="clear" w:color="auto" w:fill="FFFFFF"/>
          </w:rPr>
          <w:t>Знамя (kuvznama.ru), Кувшиново,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0" w:history="1">
        <w:r w:rsidR="003A27CF" w:rsidRPr="003A27CF">
          <w:rPr>
            <w:rFonts w:ascii="Arial" w:eastAsia="Arial" w:hAnsi="Arial" w:cs="Arial"/>
            <w:color w:val="0000FF"/>
            <w:sz w:val="22"/>
            <w:szCs w:val="22"/>
            <w:u w:val="single"/>
            <w:shd w:val="clear" w:color="auto" w:fill="FFFFFF"/>
          </w:rPr>
          <w:t>Знамя (kuvznama.ru), Кувшиново,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1" w:history="1">
        <w:r w:rsidR="003A27CF" w:rsidRPr="003A27CF">
          <w:rPr>
            <w:rFonts w:ascii="Arial" w:eastAsia="Arial" w:hAnsi="Arial" w:cs="Arial"/>
            <w:color w:val="0000FF"/>
            <w:sz w:val="22"/>
            <w:szCs w:val="22"/>
            <w:u w:val="single"/>
            <w:shd w:val="clear" w:color="auto" w:fill="FFFFFF"/>
          </w:rPr>
          <w:t>Родная земля (r-zemlya.ru), п. Рамешки,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2" w:history="1">
        <w:r w:rsidR="003A27CF" w:rsidRPr="003A27CF">
          <w:rPr>
            <w:rFonts w:ascii="Arial" w:eastAsia="Arial" w:hAnsi="Arial" w:cs="Arial"/>
            <w:color w:val="0000FF"/>
            <w:sz w:val="22"/>
            <w:szCs w:val="22"/>
            <w:u w:val="single"/>
            <w:shd w:val="clear" w:color="auto" w:fill="FFFFFF"/>
          </w:rPr>
          <w:t>Кимрский вестник (kimvestnik.ru), Кимры,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3" w:history="1">
        <w:r w:rsidR="003A27CF" w:rsidRPr="003A27CF">
          <w:rPr>
            <w:rFonts w:ascii="Arial" w:eastAsia="Arial" w:hAnsi="Arial" w:cs="Arial"/>
            <w:color w:val="0000FF"/>
            <w:sz w:val="22"/>
            <w:szCs w:val="22"/>
            <w:u w:val="single"/>
            <w:shd w:val="clear" w:color="auto" w:fill="FFFFFF"/>
          </w:rPr>
          <w:t>Кимрский вестник (kimvestnik.ru), Кимры,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4" w:history="1">
        <w:r w:rsidR="003A27CF" w:rsidRPr="003A27CF">
          <w:rPr>
            <w:rFonts w:ascii="Arial" w:eastAsia="Arial" w:hAnsi="Arial" w:cs="Arial"/>
            <w:color w:val="0000FF"/>
            <w:sz w:val="22"/>
            <w:szCs w:val="22"/>
            <w:u w:val="single"/>
            <w:shd w:val="clear" w:color="auto" w:fill="FFFFFF"/>
          </w:rPr>
          <w:t>Родная земля (r-zemlya.ru), п. Рамешки,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5" w:history="1">
        <w:r w:rsidR="003A27CF" w:rsidRPr="003A27CF">
          <w:rPr>
            <w:rFonts w:ascii="Arial" w:eastAsia="Arial" w:hAnsi="Arial" w:cs="Arial"/>
            <w:color w:val="0000FF"/>
            <w:sz w:val="22"/>
            <w:szCs w:val="22"/>
            <w:u w:val="single"/>
            <w:shd w:val="clear" w:color="auto" w:fill="FFFFFF"/>
          </w:rPr>
          <w:t>Inform69.ru,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6" w:history="1">
        <w:proofErr w:type="spellStart"/>
        <w:r w:rsidR="003A27CF" w:rsidRPr="003A27CF">
          <w:rPr>
            <w:rFonts w:ascii="Arial" w:eastAsia="Arial" w:hAnsi="Arial" w:cs="Arial"/>
            <w:color w:val="0000FF"/>
            <w:sz w:val="22"/>
            <w:szCs w:val="22"/>
            <w:u w:val="single"/>
            <w:shd w:val="clear" w:color="auto" w:fill="FFFFFF"/>
          </w:rPr>
          <w:t>Удомельская</w:t>
        </w:r>
        <w:proofErr w:type="spellEnd"/>
        <w:r w:rsidR="003A27CF" w:rsidRPr="003A27CF">
          <w:rPr>
            <w:rFonts w:ascii="Arial" w:eastAsia="Arial" w:hAnsi="Arial" w:cs="Arial"/>
            <w:color w:val="0000FF"/>
            <w:sz w:val="22"/>
            <w:szCs w:val="22"/>
            <w:u w:val="single"/>
            <w:shd w:val="clear" w:color="auto" w:fill="FFFFFF"/>
          </w:rPr>
          <w:t xml:space="preserve"> газета (udomelskaya-gazeta.ru), Удомля,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7" w:history="1">
        <w:r w:rsidR="003A27CF" w:rsidRPr="003A27CF">
          <w:rPr>
            <w:rFonts w:ascii="Arial" w:eastAsia="Arial" w:hAnsi="Arial" w:cs="Arial"/>
            <w:color w:val="0000FF"/>
            <w:sz w:val="22"/>
            <w:szCs w:val="22"/>
            <w:u w:val="single"/>
            <w:shd w:val="clear" w:color="auto" w:fill="FFFFFF"/>
          </w:rPr>
          <w:t>Старицкий вестник (st-vestnik.ru), Старица,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8" w:history="1">
        <w:r w:rsidR="003A27CF" w:rsidRPr="003A27CF">
          <w:rPr>
            <w:rFonts w:ascii="Arial" w:eastAsia="Arial" w:hAnsi="Arial" w:cs="Arial"/>
            <w:color w:val="0000FF"/>
            <w:sz w:val="22"/>
            <w:szCs w:val="22"/>
            <w:u w:val="single"/>
            <w:shd w:val="clear" w:color="auto" w:fill="FFFFFF"/>
          </w:rPr>
          <w:t>Заря (konzarya.ru), Конаково,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79" w:history="1">
        <w:r w:rsidR="003A27CF" w:rsidRPr="003A27CF">
          <w:rPr>
            <w:rFonts w:ascii="Arial" w:eastAsia="Arial" w:hAnsi="Arial" w:cs="Arial"/>
            <w:color w:val="0000FF"/>
            <w:sz w:val="22"/>
            <w:szCs w:val="22"/>
            <w:u w:val="single"/>
            <w:shd w:val="clear" w:color="auto" w:fill="FFFFFF"/>
          </w:rPr>
          <w:t>Заря (konzarya.ru), Конаково,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80" w:history="1">
        <w:r w:rsidR="003A27CF" w:rsidRPr="003A27CF">
          <w:rPr>
            <w:rFonts w:ascii="Arial" w:eastAsia="Arial" w:hAnsi="Arial" w:cs="Arial"/>
            <w:color w:val="0000FF"/>
            <w:sz w:val="22"/>
            <w:szCs w:val="22"/>
            <w:u w:val="single"/>
            <w:shd w:val="clear" w:color="auto" w:fill="FFFFFF"/>
          </w:rPr>
          <w:t>БНТВ (bntva.ru), Бежецк,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81"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82" w:history="1">
        <w:r w:rsidR="003A27CF" w:rsidRPr="003A27CF">
          <w:rPr>
            <w:rFonts w:ascii="Arial" w:eastAsia="Arial" w:hAnsi="Arial" w:cs="Arial"/>
            <w:color w:val="0000FF"/>
            <w:sz w:val="22"/>
            <w:szCs w:val="22"/>
            <w:u w:val="single"/>
            <w:shd w:val="clear" w:color="auto" w:fill="FFFFFF"/>
          </w:rPr>
          <w:t>Вся Тверь (газета-вся-</w:t>
        </w:r>
        <w:proofErr w:type="spellStart"/>
        <w:r w:rsidR="003A27CF" w:rsidRPr="003A27CF">
          <w:rPr>
            <w:rFonts w:ascii="Arial" w:eastAsia="Arial" w:hAnsi="Arial" w:cs="Arial"/>
            <w:color w:val="0000FF"/>
            <w:sz w:val="22"/>
            <w:szCs w:val="22"/>
            <w:u w:val="single"/>
            <w:shd w:val="clear" w:color="auto" w:fill="FFFFFF"/>
          </w:rPr>
          <w:t>тверь</w:t>
        </w:r>
        <w:proofErr w:type="gramStart"/>
        <w:r w:rsidR="003A27CF" w:rsidRPr="003A27CF">
          <w:rPr>
            <w:rFonts w:ascii="Arial" w:eastAsia="Arial" w:hAnsi="Arial" w:cs="Arial"/>
            <w:color w:val="0000FF"/>
            <w:sz w:val="22"/>
            <w:szCs w:val="22"/>
            <w:u w:val="single"/>
            <w:shd w:val="clear" w:color="auto" w:fill="FFFFFF"/>
          </w:rPr>
          <w:t>.р</w:t>
        </w:r>
        <w:proofErr w:type="gramEnd"/>
        <w:r w:rsidR="003A27CF" w:rsidRPr="003A27CF">
          <w:rPr>
            <w:rFonts w:ascii="Arial" w:eastAsia="Arial" w:hAnsi="Arial" w:cs="Arial"/>
            <w:color w:val="0000FF"/>
            <w:sz w:val="22"/>
            <w:szCs w:val="22"/>
            <w:u w:val="single"/>
            <w:shd w:val="clear" w:color="auto" w:fill="FFFFFF"/>
          </w:rPr>
          <w:t>ф</w:t>
        </w:r>
        <w:proofErr w:type="spellEnd"/>
        <w:r w:rsidR="003A27CF" w:rsidRPr="003A27CF">
          <w:rPr>
            <w:rFonts w:ascii="Arial" w:eastAsia="Arial" w:hAnsi="Arial" w:cs="Arial"/>
            <w:color w:val="0000FF"/>
            <w:sz w:val="22"/>
            <w:szCs w:val="22"/>
            <w:u w:val="single"/>
            <w:shd w:val="clear" w:color="auto" w:fill="FFFFFF"/>
          </w:rPr>
          <w: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83" w:history="1">
        <w:proofErr w:type="spellStart"/>
        <w:r w:rsidR="003A27CF" w:rsidRPr="003A27CF">
          <w:rPr>
            <w:rFonts w:ascii="Arial" w:eastAsia="Arial" w:hAnsi="Arial" w:cs="Arial"/>
            <w:color w:val="0000FF"/>
            <w:sz w:val="22"/>
            <w:szCs w:val="22"/>
            <w:u w:val="single"/>
            <w:shd w:val="clear" w:color="auto" w:fill="FFFFFF"/>
          </w:rPr>
          <w:t>РегиоН</w:t>
        </w:r>
        <w:proofErr w:type="spellEnd"/>
        <w:r w:rsidR="003A27CF" w:rsidRPr="003A27CF">
          <w:rPr>
            <w:rFonts w:ascii="Arial" w:eastAsia="Arial" w:hAnsi="Arial" w:cs="Arial"/>
            <w:color w:val="0000FF"/>
            <w:sz w:val="22"/>
            <w:szCs w:val="22"/>
            <w:u w:val="single"/>
            <w:shd w:val="clear" w:color="auto" w:fill="FFFFFF"/>
          </w:rPr>
          <w:t xml:space="preserve"> (regionews.ru), Москва,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84" w:history="1">
        <w:r w:rsidR="003A27CF" w:rsidRPr="003A27CF">
          <w:rPr>
            <w:rFonts w:ascii="Arial" w:eastAsia="Arial" w:hAnsi="Arial" w:cs="Arial"/>
            <w:color w:val="0000FF"/>
            <w:sz w:val="22"/>
            <w:szCs w:val="22"/>
            <w:u w:val="single"/>
            <w:shd w:val="clear" w:color="auto" w:fill="FFFFFF"/>
          </w:rPr>
          <w:t>Gorodskoyportal.ru/</w:t>
        </w:r>
        <w:proofErr w:type="spellStart"/>
        <w:r w:rsidR="003A27CF" w:rsidRPr="003A27CF">
          <w:rPr>
            <w:rFonts w:ascii="Arial" w:eastAsia="Arial" w:hAnsi="Arial" w:cs="Arial"/>
            <w:color w:val="0000FF"/>
            <w:sz w:val="22"/>
            <w:szCs w:val="22"/>
            <w:u w:val="single"/>
            <w:shd w:val="clear" w:color="auto" w:fill="FFFFFF"/>
          </w:rPr>
          <w:t>tver</w:t>
        </w:r>
        <w:proofErr w:type="spellEnd"/>
        <w:r w:rsidR="003A27CF" w:rsidRPr="003A27CF">
          <w:rPr>
            <w:rFonts w:ascii="Arial" w:eastAsia="Arial" w:hAnsi="Arial" w:cs="Arial"/>
            <w:color w:val="0000FF"/>
            <w:sz w:val="22"/>
            <w:szCs w:val="22"/>
            <w:u w:val="single"/>
            <w:shd w:val="clear" w:color="auto" w:fill="FFFFFF"/>
          </w:rPr>
          <w: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8503396"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1840DE" w:rsidRPr="00F60BB9" w:rsidRDefault="001840DE" w:rsidP="003A27CF">
      <w:pPr>
        <w:ind w:left="-142" w:right="-1"/>
        <w:rPr>
          <w:rFonts w:ascii="Arial" w:eastAsia="Arial" w:hAnsi="Arial" w:cs="Arial"/>
          <w:b/>
          <w:color w:val="000000"/>
          <w:sz w:val="22"/>
          <w:szCs w:val="22"/>
          <w:shd w:val="clear" w:color="auto" w:fill="FFFFFF"/>
        </w:rPr>
      </w:pPr>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Tverigrad.ru,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34" w:name="ant_1575050_1958735760"/>
      <w:r w:rsidRPr="003A27CF">
        <w:rPr>
          <w:rFonts w:ascii="Arial" w:eastAsia="Arial" w:hAnsi="Arial" w:cs="Arial"/>
          <w:color w:val="000000"/>
          <w:sz w:val="22"/>
          <w:szCs w:val="22"/>
          <w:shd w:val="clear" w:color="auto" w:fill="FFFFFF"/>
        </w:rPr>
        <w:t>В ЗУБЦОВСКОМ РАЙОНЕ В ЭТОМ ГОДУ СОЗДАДУТ ИСПЫТАТЕЛЬНЫЙ ЦЕНТР ДЛЯ БЕСПИЛОТНИКОВ</w:t>
      </w:r>
      <w:bookmarkEnd w:id="34"/>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Генеральные планы сельских поселений </w:t>
      </w:r>
      <w:proofErr w:type="spellStart"/>
      <w:r w:rsidRPr="003A27CF">
        <w:rPr>
          <w:rFonts w:ascii="Arial" w:eastAsia="Arial" w:hAnsi="Arial" w:cs="Arial"/>
          <w:color w:val="000000"/>
          <w:sz w:val="22"/>
          <w:szCs w:val="22"/>
          <w:shd w:val="clear" w:color="auto" w:fill="FFFFFF"/>
        </w:rPr>
        <w:t>Зубцовского</w:t>
      </w:r>
      <w:proofErr w:type="spellEnd"/>
      <w:r w:rsidRPr="003A27CF">
        <w:rPr>
          <w:rFonts w:ascii="Arial" w:eastAsia="Arial" w:hAnsi="Arial" w:cs="Arial"/>
          <w:color w:val="000000"/>
          <w:sz w:val="22"/>
          <w:szCs w:val="22"/>
          <w:shd w:val="clear" w:color="auto" w:fill="FFFFFF"/>
        </w:rPr>
        <w:t xml:space="preserve"> и Конаковского района рассмотрены 1 апреля на заседании Межведомственной комиссии при правительстве Тверской области по земельным отношениям, которое провел губернатор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w:t>
      </w:r>
    </w:p>
    <w:p w:rsidR="003A27CF" w:rsidRPr="003A27CF" w:rsidRDefault="005147A5" w:rsidP="003A27CF">
      <w:pPr>
        <w:ind w:left="-142" w:right="-1"/>
        <w:rPr>
          <w:rFonts w:ascii="Arial" w:eastAsia="Arial" w:hAnsi="Arial" w:cs="Arial"/>
          <w:color w:val="0000FF"/>
          <w:sz w:val="22"/>
          <w:szCs w:val="22"/>
          <w:shd w:val="clear" w:color="auto" w:fill="FFFFFF"/>
        </w:rPr>
      </w:pPr>
      <w:hyperlink r:id="rId185" w:history="1">
        <w:r w:rsidR="003A27CF" w:rsidRPr="003A27CF">
          <w:rPr>
            <w:rFonts w:ascii="Arial" w:eastAsia="Arial" w:hAnsi="Arial" w:cs="Arial"/>
            <w:color w:val="0000FF"/>
            <w:sz w:val="22"/>
            <w:szCs w:val="22"/>
            <w:u w:val="single"/>
            <w:shd w:val="clear" w:color="auto" w:fill="FFFFFF"/>
          </w:rPr>
          <w:t>https://tverigrad.ru/publication/v-zubcovskom-rajone-v-jetom-godu-sozdadut-ispytatelnyj-centr-dlja-bespilotnikov/</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86" w:history="1">
        <w:r w:rsidR="003A27CF" w:rsidRPr="003A27CF">
          <w:rPr>
            <w:rFonts w:ascii="Arial" w:eastAsia="Arial" w:hAnsi="Arial" w:cs="Arial"/>
            <w:color w:val="0000FF"/>
            <w:sz w:val="22"/>
            <w:szCs w:val="22"/>
            <w:u w:val="single"/>
            <w:shd w:val="clear" w:color="auto" w:fill="FFFFFF"/>
          </w:rPr>
          <w:t>Г</w:t>
        </w:r>
        <w:proofErr w:type="gramStart"/>
        <w:r w:rsidR="003A27CF" w:rsidRPr="003A27CF">
          <w:rPr>
            <w:rFonts w:ascii="Arial" w:eastAsia="Arial" w:hAnsi="Arial" w:cs="Arial"/>
            <w:color w:val="0000FF"/>
            <w:sz w:val="22"/>
            <w:szCs w:val="22"/>
            <w:u w:val="single"/>
            <w:shd w:val="clear" w:color="auto" w:fill="FFFFFF"/>
          </w:rPr>
          <w:t>ТРК Тв</w:t>
        </w:r>
        <w:proofErr w:type="gramEnd"/>
        <w:r w:rsidR="003A27CF" w:rsidRPr="003A27CF">
          <w:rPr>
            <w:rFonts w:ascii="Arial" w:eastAsia="Arial" w:hAnsi="Arial" w:cs="Arial"/>
            <w:color w:val="0000FF"/>
            <w:sz w:val="22"/>
            <w:szCs w:val="22"/>
            <w:u w:val="single"/>
            <w:shd w:val="clear" w:color="auto" w:fill="FFFFFF"/>
          </w:rPr>
          <w:t>ерь,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lang w:val="en-US"/>
        </w:rPr>
      </w:pPr>
      <w:hyperlink r:id="rId187" w:history="1">
        <w:r w:rsidR="003A27CF" w:rsidRPr="003A27CF">
          <w:rPr>
            <w:rFonts w:ascii="Arial" w:eastAsia="Arial" w:hAnsi="Arial" w:cs="Arial"/>
            <w:color w:val="0000FF"/>
            <w:sz w:val="22"/>
            <w:szCs w:val="22"/>
            <w:u w:val="single"/>
            <w:shd w:val="clear" w:color="auto" w:fill="FFFFFF"/>
            <w:lang w:val="en-US"/>
          </w:rPr>
          <w:t xml:space="preserve">PANORAMA PRO (panoramapro.ru), </w:t>
        </w:r>
        <w:r w:rsidR="003A27CF" w:rsidRPr="003A27CF">
          <w:rPr>
            <w:rFonts w:ascii="Arial" w:eastAsia="Arial" w:hAnsi="Arial" w:cs="Arial"/>
            <w:color w:val="0000FF"/>
            <w:sz w:val="22"/>
            <w:szCs w:val="22"/>
            <w:u w:val="single"/>
            <w:shd w:val="clear" w:color="auto" w:fill="FFFFFF"/>
          </w:rPr>
          <w:t>Тверь</w:t>
        </w:r>
        <w:r w:rsidR="003A27CF" w:rsidRPr="003A27CF">
          <w:rPr>
            <w:rFonts w:ascii="Arial" w:eastAsia="Arial" w:hAnsi="Arial" w:cs="Arial"/>
            <w:color w:val="0000FF"/>
            <w:sz w:val="22"/>
            <w:szCs w:val="22"/>
            <w:u w:val="single"/>
            <w:shd w:val="clear" w:color="auto" w:fill="FFFFFF"/>
            <w:lang w:val="en-US"/>
          </w:rPr>
          <w:t xml:space="preserve">, 1 </w:t>
        </w:r>
        <w:r w:rsidR="003A27CF" w:rsidRPr="003A27CF">
          <w:rPr>
            <w:rFonts w:ascii="Arial" w:eastAsia="Arial" w:hAnsi="Arial" w:cs="Arial"/>
            <w:color w:val="0000FF"/>
            <w:sz w:val="22"/>
            <w:szCs w:val="22"/>
            <w:u w:val="single"/>
            <w:shd w:val="clear" w:color="auto" w:fill="FFFFFF"/>
          </w:rPr>
          <w:t>апреля</w:t>
        </w:r>
        <w:r w:rsidR="003A27CF" w:rsidRPr="003A27CF">
          <w:rPr>
            <w:rFonts w:ascii="Arial" w:eastAsia="Arial" w:hAnsi="Arial" w:cs="Arial"/>
            <w:color w:val="0000FF"/>
            <w:sz w:val="22"/>
            <w:szCs w:val="22"/>
            <w:u w:val="single"/>
            <w:shd w:val="clear" w:color="auto" w:fill="FFFFFF"/>
            <w:lang w:val="en-US"/>
          </w:rPr>
          <w:t xml:space="preserve">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88" w:history="1">
        <w:r w:rsidR="003A27CF" w:rsidRPr="003A27CF">
          <w:rPr>
            <w:rFonts w:ascii="Arial" w:eastAsia="Arial" w:hAnsi="Arial" w:cs="Arial"/>
            <w:color w:val="0000FF"/>
            <w:sz w:val="22"/>
            <w:szCs w:val="22"/>
            <w:u w:val="single"/>
            <w:shd w:val="clear" w:color="auto" w:fill="FFFFFF"/>
          </w:rPr>
          <w:t>Вся Тверь (газета-вся-</w:t>
        </w:r>
        <w:proofErr w:type="spellStart"/>
        <w:r w:rsidR="003A27CF" w:rsidRPr="003A27CF">
          <w:rPr>
            <w:rFonts w:ascii="Arial" w:eastAsia="Arial" w:hAnsi="Arial" w:cs="Arial"/>
            <w:color w:val="0000FF"/>
            <w:sz w:val="22"/>
            <w:szCs w:val="22"/>
            <w:u w:val="single"/>
            <w:shd w:val="clear" w:color="auto" w:fill="FFFFFF"/>
          </w:rPr>
          <w:t>тверь</w:t>
        </w:r>
        <w:proofErr w:type="gramStart"/>
        <w:r w:rsidR="003A27CF" w:rsidRPr="003A27CF">
          <w:rPr>
            <w:rFonts w:ascii="Arial" w:eastAsia="Arial" w:hAnsi="Arial" w:cs="Arial"/>
            <w:color w:val="0000FF"/>
            <w:sz w:val="22"/>
            <w:szCs w:val="22"/>
            <w:u w:val="single"/>
            <w:shd w:val="clear" w:color="auto" w:fill="FFFFFF"/>
          </w:rPr>
          <w:t>.р</w:t>
        </w:r>
        <w:proofErr w:type="gramEnd"/>
        <w:r w:rsidR="003A27CF" w:rsidRPr="003A27CF">
          <w:rPr>
            <w:rFonts w:ascii="Arial" w:eastAsia="Arial" w:hAnsi="Arial" w:cs="Arial"/>
            <w:color w:val="0000FF"/>
            <w:sz w:val="22"/>
            <w:szCs w:val="22"/>
            <w:u w:val="single"/>
            <w:shd w:val="clear" w:color="auto" w:fill="FFFFFF"/>
          </w:rPr>
          <w:t>ф</w:t>
        </w:r>
        <w:proofErr w:type="spellEnd"/>
        <w:r w:rsidR="003A27CF" w:rsidRPr="003A27CF">
          <w:rPr>
            <w:rFonts w:ascii="Arial" w:eastAsia="Arial" w:hAnsi="Arial" w:cs="Arial"/>
            <w:color w:val="0000FF"/>
            <w:sz w:val="22"/>
            <w:szCs w:val="22"/>
            <w:u w:val="single"/>
            <w:shd w:val="clear" w:color="auto" w:fill="FFFFFF"/>
          </w:rPr>
          <w: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89" w:history="1">
        <w:r w:rsidR="003A27CF" w:rsidRPr="003A27CF">
          <w:rPr>
            <w:rFonts w:ascii="Arial" w:eastAsia="Arial" w:hAnsi="Arial" w:cs="Arial"/>
            <w:color w:val="0000FF"/>
            <w:sz w:val="22"/>
            <w:szCs w:val="22"/>
            <w:u w:val="single"/>
            <w:shd w:val="clear" w:color="auto" w:fill="FFFFFF"/>
          </w:rPr>
          <w:t>Край справедливости (ks-region69.com),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0" w:history="1">
        <w:r w:rsidR="003A27CF" w:rsidRPr="003A27CF">
          <w:rPr>
            <w:rFonts w:ascii="Arial" w:eastAsia="Arial" w:hAnsi="Arial" w:cs="Arial"/>
            <w:color w:val="0000FF"/>
            <w:sz w:val="22"/>
            <w:szCs w:val="22"/>
            <w:u w:val="single"/>
            <w:shd w:val="clear" w:color="auto" w:fill="FFFFFF"/>
          </w:rPr>
          <w:t>Тверское информационное агентство (tvernews.ru),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1" w:history="1">
        <w:proofErr w:type="spellStart"/>
        <w:r w:rsidR="003A27CF" w:rsidRPr="003A27CF">
          <w:rPr>
            <w:rFonts w:ascii="Arial" w:eastAsia="Arial" w:hAnsi="Arial" w:cs="Arial"/>
            <w:color w:val="0000FF"/>
            <w:sz w:val="22"/>
            <w:szCs w:val="22"/>
            <w:u w:val="single"/>
            <w:shd w:val="clear" w:color="auto" w:fill="FFFFFF"/>
          </w:rPr>
          <w:t>Молоковский</w:t>
        </w:r>
        <w:proofErr w:type="spellEnd"/>
        <w:r w:rsidR="003A27CF" w:rsidRPr="003A27CF">
          <w:rPr>
            <w:rFonts w:ascii="Arial" w:eastAsia="Arial" w:hAnsi="Arial" w:cs="Arial"/>
            <w:color w:val="0000FF"/>
            <w:sz w:val="22"/>
            <w:szCs w:val="22"/>
            <w:u w:val="single"/>
            <w:shd w:val="clear" w:color="auto" w:fill="FFFFFF"/>
          </w:rPr>
          <w:t xml:space="preserve"> край (</w:t>
        </w:r>
        <w:proofErr w:type="spellStart"/>
        <w:r w:rsidR="003A27CF" w:rsidRPr="003A27CF">
          <w:rPr>
            <w:rFonts w:ascii="Arial" w:eastAsia="Arial" w:hAnsi="Arial" w:cs="Arial"/>
            <w:color w:val="0000FF"/>
            <w:sz w:val="22"/>
            <w:szCs w:val="22"/>
            <w:u w:val="single"/>
            <w:shd w:val="clear" w:color="auto" w:fill="FFFFFF"/>
          </w:rPr>
          <w:t>молоковскийкрай</w:t>
        </w:r>
        <w:proofErr w:type="spellEnd"/>
        <w:r w:rsidR="003A27CF" w:rsidRPr="003A27CF">
          <w:rPr>
            <w:rFonts w:ascii="Arial" w:eastAsia="Arial" w:hAnsi="Arial" w:cs="Arial"/>
            <w:color w:val="0000FF"/>
            <w:sz w:val="22"/>
            <w:szCs w:val="22"/>
            <w:u w:val="single"/>
            <w:shd w:val="clear" w:color="auto" w:fill="FFFFFF"/>
          </w:rPr>
          <w:t>), п. Молоково,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2" w:history="1">
        <w:proofErr w:type="spellStart"/>
        <w:r w:rsidR="003A27CF" w:rsidRPr="003A27CF">
          <w:rPr>
            <w:rFonts w:ascii="Arial" w:eastAsia="Arial" w:hAnsi="Arial" w:cs="Arial"/>
            <w:color w:val="0000FF"/>
            <w:sz w:val="22"/>
            <w:szCs w:val="22"/>
            <w:u w:val="single"/>
            <w:shd w:val="clear" w:color="auto" w:fill="FFFFFF"/>
          </w:rPr>
          <w:t>Сандовские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сандовскиевести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Сандово,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3" w:history="1">
        <w:r w:rsidR="003A27CF" w:rsidRPr="003A27CF">
          <w:rPr>
            <w:rFonts w:ascii="Arial" w:eastAsia="Arial" w:hAnsi="Arial" w:cs="Arial"/>
            <w:color w:val="0000FF"/>
            <w:sz w:val="22"/>
            <w:szCs w:val="22"/>
            <w:u w:val="single"/>
            <w:shd w:val="clear" w:color="auto" w:fill="FFFFFF"/>
          </w:rPr>
          <w:t>Gorodskoyportal.ru/</w:t>
        </w:r>
        <w:proofErr w:type="spellStart"/>
        <w:r w:rsidR="003A27CF" w:rsidRPr="003A27CF">
          <w:rPr>
            <w:rFonts w:ascii="Arial" w:eastAsia="Arial" w:hAnsi="Arial" w:cs="Arial"/>
            <w:color w:val="0000FF"/>
            <w:sz w:val="22"/>
            <w:szCs w:val="22"/>
            <w:u w:val="single"/>
            <w:shd w:val="clear" w:color="auto" w:fill="FFFFFF"/>
          </w:rPr>
          <w:t>tver</w:t>
        </w:r>
        <w:proofErr w:type="spellEnd"/>
        <w:r w:rsidR="003A27CF" w:rsidRPr="003A27CF">
          <w:rPr>
            <w:rFonts w:ascii="Arial" w:eastAsia="Arial" w:hAnsi="Arial" w:cs="Arial"/>
            <w:color w:val="0000FF"/>
            <w:sz w:val="22"/>
            <w:szCs w:val="22"/>
            <w:u w:val="single"/>
            <w:shd w:val="clear" w:color="auto" w:fill="FFFFFF"/>
          </w:rPr>
          <w: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4" w:history="1">
        <w:r w:rsidR="003A27CF" w:rsidRPr="003A27CF">
          <w:rPr>
            <w:rFonts w:ascii="Arial" w:eastAsia="Arial" w:hAnsi="Arial" w:cs="Arial"/>
            <w:color w:val="0000FF"/>
            <w:sz w:val="22"/>
            <w:szCs w:val="22"/>
            <w:u w:val="single"/>
            <w:shd w:val="clear" w:color="auto" w:fill="FFFFFF"/>
          </w:rPr>
          <w:t>Ленинское знамя (leninskoeznamya.tverreg.ru),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5"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6" w:history="1">
        <w:proofErr w:type="gramStart"/>
        <w:r w:rsidR="003A27CF" w:rsidRPr="003A27CF">
          <w:rPr>
            <w:rFonts w:ascii="Arial" w:eastAsia="Arial" w:hAnsi="Arial" w:cs="Arial"/>
            <w:color w:val="0000FF"/>
            <w:sz w:val="22"/>
            <w:szCs w:val="22"/>
            <w:u w:val="single"/>
            <w:shd w:val="clear" w:color="auto" w:fill="FFFFFF"/>
          </w:rPr>
          <w:t>Бельская</w:t>
        </w:r>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бельскаяправда</w:t>
        </w:r>
        <w:proofErr w:type="spellEnd"/>
        <w:r w:rsidR="003A27CF" w:rsidRPr="003A27CF">
          <w:rPr>
            <w:rFonts w:ascii="Arial" w:eastAsia="Arial" w:hAnsi="Arial" w:cs="Arial"/>
            <w:color w:val="0000FF"/>
            <w:sz w:val="22"/>
            <w:szCs w:val="22"/>
            <w:u w:val="single"/>
            <w:shd w:val="clear" w:color="auto" w:fill="FFFFFF"/>
          </w:rPr>
          <w:t>), Белый,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7" w:history="1">
        <w:r w:rsidR="003A27CF" w:rsidRPr="003A27CF">
          <w:rPr>
            <w:rFonts w:ascii="Arial" w:eastAsia="Arial" w:hAnsi="Arial" w:cs="Arial"/>
            <w:color w:val="0000FF"/>
            <w:sz w:val="22"/>
            <w:szCs w:val="22"/>
            <w:u w:val="single"/>
            <w:shd w:val="clear" w:color="auto" w:fill="FFFFFF"/>
          </w:rPr>
          <w:t>Новая жизнь (</w:t>
        </w:r>
        <w:proofErr w:type="spellStart"/>
        <w:r w:rsidR="003A27CF" w:rsidRPr="003A27CF">
          <w:rPr>
            <w:rFonts w:ascii="Arial" w:eastAsia="Arial" w:hAnsi="Arial" w:cs="Arial"/>
            <w:color w:val="0000FF"/>
            <w:sz w:val="22"/>
            <w:szCs w:val="22"/>
            <w:u w:val="single"/>
            <w:shd w:val="clear" w:color="auto" w:fill="FFFFFF"/>
          </w:rPr>
          <w:t>новаяжизнь</w:t>
        </w:r>
        <w:proofErr w:type="spellEnd"/>
        <w:r w:rsidR="003A27CF" w:rsidRPr="003A27CF">
          <w:rPr>
            <w:rFonts w:ascii="Arial" w:eastAsia="Arial" w:hAnsi="Arial" w:cs="Arial"/>
            <w:color w:val="0000FF"/>
            <w:sz w:val="22"/>
            <w:szCs w:val="22"/>
            <w:u w:val="single"/>
            <w:shd w:val="clear" w:color="auto" w:fill="FFFFFF"/>
          </w:rPr>
          <w:t>), Бологое,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8" w:history="1">
        <w:proofErr w:type="spellStart"/>
        <w:r w:rsidR="003A27CF" w:rsidRPr="003A27CF">
          <w:rPr>
            <w:rFonts w:ascii="Arial" w:eastAsia="Arial" w:hAnsi="Arial" w:cs="Arial"/>
            <w:color w:val="0000FF"/>
            <w:sz w:val="22"/>
            <w:szCs w:val="22"/>
            <w:u w:val="single"/>
            <w:shd w:val="clear" w:color="auto" w:fill="FFFFFF"/>
          </w:rPr>
          <w:t>Новоторжский</w:t>
        </w:r>
        <w:proofErr w:type="spellEnd"/>
        <w:r w:rsidR="003A27CF" w:rsidRPr="003A27CF">
          <w:rPr>
            <w:rFonts w:ascii="Arial" w:eastAsia="Arial" w:hAnsi="Arial" w:cs="Arial"/>
            <w:color w:val="0000FF"/>
            <w:sz w:val="22"/>
            <w:szCs w:val="22"/>
            <w:u w:val="single"/>
            <w:shd w:val="clear" w:color="auto" w:fill="FFFFFF"/>
          </w:rPr>
          <w:t xml:space="preserve"> вестник (nvestnik.ru), Торжок,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199"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0" w:history="1">
        <w:r w:rsidR="003A27CF" w:rsidRPr="003A27CF">
          <w:rPr>
            <w:rFonts w:ascii="Arial" w:eastAsia="Arial" w:hAnsi="Arial" w:cs="Arial"/>
            <w:color w:val="0000FF"/>
            <w:sz w:val="22"/>
            <w:szCs w:val="22"/>
            <w:u w:val="single"/>
            <w:shd w:val="clear" w:color="auto" w:fill="FFFFFF"/>
          </w:rPr>
          <w:t>Лесной вестник (</w:t>
        </w:r>
        <w:proofErr w:type="spellStart"/>
        <w:r w:rsidR="003A27CF" w:rsidRPr="003A27CF">
          <w:rPr>
            <w:rFonts w:ascii="Arial" w:eastAsia="Arial" w:hAnsi="Arial" w:cs="Arial"/>
            <w:color w:val="0000FF"/>
            <w:sz w:val="22"/>
            <w:szCs w:val="22"/>
            <w:u w:val="single"/>
            <w:shd w:val="clear" w:color="auto" w:fill="FFFFFF"/>
          </w:rPr>
          <w:t>леснойвестник</w:t>
        </w:r>
        <w:proofErr w:type="spellEnd"/>
        <w:r w:rsidR="003A27CF" w:rsidRPr="003A27CF">
          <w:rPr>
            <w:rFonts w:ascii="Arial" w:eastAsia="Arial" w:hAnsi="Arial" w:cs="Arial"/>
            <w:color w:val="0000FF"/>
            <w:sz w:val="22"/>
            <w:szCs w:val="22"/>
            <w:u w:val="single"/>
            <w:shd w:val="clear" w:color="auto" w:fill="FFFFFF"/>
          </w:rPr>
          <w:t xml:space="preserve">), с. </w:t>
        </w:r>
        <w:proofErr w:type="gramStart"/>
        <w:r w:rsidR="003A27CF" w:rsidRPr="003A27CF">
          <w:rPr>
            <w:rFonts w:ascii="Arial" w:eastAsia="Arial" w:hAnsi="Arial" w:cs="Arial"/>
            <w:color w:val="0000FF"/>
            <w:sz w:val="22"/>
            <w:szCs w:val="22"/>
            <w:u w:val="single"/>
            <w:shd w:val="clear" w:color="auto" w:fill="FFFFFF"/>
          </w:rPr>
          <w:t>Лесное</w:t>
        </w:r>
        <w:proofErr w:type="gramEnd"/>
        <w:r w:rsidR="003A27CF" w:rsidRPr="003A27CF">
          <w:rPr>
            <w:rFonts w:ascii="Arial" w:eastAsia="Arial" w:hAnsi="Arial" w:cs="Arial"/>
            <w:color w:val="0000FF"/>
            <w:sz w:val="22"/>
            <w:szCs w:val="22"/>
            <w:u w:val="single"/>
            <w:shd w:val="clear" w:color="auto" w:fill="FFFFFF"/>
          </w:rPr>
          <w:t xml:space="preserve"> (Тверская обл.),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1" w:history="1">
        <w:r w:rsidR="003A27CF" w:rsidRPr="003A27CF">
          <w:rPr>
            <w:rFonts w:ascii="Arial" w:eastAsia="Arial" w:hAnsi="Arial" w:cs="Arial"/>
            <w:color w:val="0000FF"/>
            <w:sz w:val="22"/>
            <w:szCs w:val="22"/>
            <w:u w:val="single"/>
            <w:shd w:val="clear" w:color="auto" w:fill="FFFFFF"/>
          </w:rPr>
          <w:t>Авангард (авангард), Западная Двина,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2" w:history="1">
        <w:r w:rsidR="003A27CF" w:rsidRPr="003A27CF">
          <w:rPr>
            <w:rFonts w:ascii="Arial" w:eastAsia="Arial" w:hAnsi="Arial" w:cs="Arial"/>
            <w:color w:val="0000FF"/>
            <w:sz w:val="22"/>
            <w:szCs w:val="22"/>
            <w:u w:val="single"/>
            <w:shd w:val="clear" w:color="auto" w:fill="FFFFFF"/>
          </w:rPr>
          <w:t>Вперед (вперед), Калязин,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3" w:history="1">
        <w:proofErr w:type="spellStart"/>
        <w:r w:rsidR="003A27CF" w:rsidRPr="003A27CF">
          <w:rPr>
            <w:rFonts w:ascii="Arial" w:eastAsia="Arial" w:hAnsi="Arial" w:cs="Arial"/>
            <w:color w:val="0000FF"/>
            <w:sz w:val="22"/>
            <w:szCs w:val="22"/>
            <w:u w:val="single"/>
            <w:shd w:val="clear" w:color="auto" w:fill="FFFFFF"/>
          </w:rPr>
          <w:t>Андреапольские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андреапольскиевести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Андреаполь</w:t>
        </w:r>
        <w:proofErr w:type="spellEnd"/>
        <w:r w:rsidR="003A27CF" w:rsidRPr="003A27CF">
          <w:rPr>
            <w:rFonts w:ascii="Arial" w:eastAsia="Arial" w:hAnsi="Arial" w:cs="Arial"/>
            <w:color w:val="0000FF"/>
            <w:sz w:val="22"/>
            <w:szCs w:val="22"/>
            <w:u w:val="single"/>
            <w:shd w:val="clear" w:color="auto" w:fill="FFFFFF"/>
          </w:rPr>
          <w:t>,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4" w:history="1">
        <w:r w:rsidR="003A27CF" w:rsidRPr="003A27CF">
          <w:rPr>
            <w:rFonts w:ascii="Arial" w:eastAsia="Arial" w:hAnsi="Arial" w:cs="Arial"/>
            <w:color w:val="0000FF"/>
            <w:sz w:val="22"/>
            <w:szCs w:val="22"/>
            <w:u w:val="single"/>
            <w:shd w:val="clear" w:color="auto" w:fill="FFFFFF"/>
          </w:rPr>
          <w:t>Коммунар (коммунар), п. Фирово,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5" w:history="1">
        <w:proofErr w:type="spellStart"/>
        <w:proofErr w:type="gramStart"/>
        <w:r w:rsidR="003A27CF" w:rsidRPr="003A27CF">
          <w:rPr>
            <w:rFonts w:ascii="Arial" w:eastAsia="Arial" w:hAnsi="Arial" w:cs="Arial"/>
            <w:color w:val="0000FF"/>
            <w:sz w:val="22"/>
            <w:szCs w:val="22"/>
            <w:u w:val="single"/>
            <w:shd w:val="clear" w:color="auto" w:fill="FFFFFF"/>
          </w:rPr>
          <w:t>Вышневолоцкая</w:t>
        </w:r>
        <w:proofErr w:type="spellEnd"/>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вышневолоцкаяправда</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6" w:history="1">
        <w:proofErr w:type="spellStart"/>
        <w:r w:rsidR="003A27CF" w:rsidRPr="003A27CF">
          <w:rPr>
            <w:rFonts w:ascii="Arial" w:eastAsia="Arial" w:hAnsi="Arial" w:cs="Arial"/>
            <w:color w:val="0000FF"/>
            <w:sz w:val="22"/>
            <w:szCs w:val="22"/>
            <w:u w:val="single"/>
            <w:shd w:val="clear" w:color="auto" w:fill="FFFFFF"/>
          </w:rPr>
          <w:t>Зубцовская</w:t>
        </w:r>
        <w:proofErr w:type="spellEnd"/>
        <w:r w:rsidR="003A27CF" w:rsidRPr="003A27CF">
          <w:rPr>
            <w:rFonts w:ascii="Arial" w:eastAsia="Arial" w:hAnsi="Arial" w:cs="Arial"/>
            <w:color w:val="0000FF"/>
            <w:sz w:val="22"/>
            <w:szCs w:val="22"/>
            <w:u w:val="single"/>
            <w:shd w:val="clear" w:color="auto" w:fill="FFFFFF"/>
          </w:rPr>
          <w:t xml:space="preserve"> жизнь (</w:t>
        </w:r>
        <w:proofErr w:type="spellStart"/>
        <w:r w:rsidR="003A27CF" w:rsidRPr="003A27CF">
          <w:rPr>
            <w:rFonts w:ascii="Arial" w:eastAsia="Arial" w:hAnsi="Arial" w:cs="Arial"/>
            <w:color w:val="0000FF"/>
            <w:sz w:val="22"/>
            <w:szCs w:val="22"/>
            <w:u w:val="single"/>
            <w:shd w:val="clear" w:color="auto" w:fill="FFFFFF"/>
          </w:rPr>
          <w:t>зубцовскаяжизнь</w:t>
        </w:r>
        <w:proofErr w:type="spellEnd"/>
        <w:r w:rsidR="003A27CF" w:rsidRPr="003A27CF">
          <w:rPr>
            <w:rFonts w:ascii="Arial" w:eastAsia="Arial" w:hAnsi="Arial" w:cs="Arial"/>
            <w:color w:val="0000FF"/>
            <w:sz w:val="22"/>
            <w:szCs w:val="22"/>
            <w:u w:val="single"/>
            <w:shd w:val="clear" w:color="auto" w:fill="FFFFFF"/>
          </w:rPr>
          <w:t>), Зубцов,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7" w:history="1">
        <w:r w:rsidR="003A27CF" w:rsidRPr="003A27CF">
          <w:rPr>
            <w:rFonts w:ascii="Arial" w:eastAsia="Arial" w:hAnsi="Arial" w:cs="Arial"/>
            <w:color w:val="0000FF"/>
            <w:sz w:val="22"/>
            <w:szCs w:val="22"/>
            <w:u w:val="single"/>
            <w:shd w:val="clear" w:color="auto" w:fill="FFFFFF"/>
          </w:rPr>
          <w:t>Наша жизнь (</w:t>
        </w:r>
        <w:proofErr w:type="spellStart"/>
        <w:r w:rsidR="003A27CF" w:rsidRPr="003A27CF">
          <w:rPr>
            <w:rFonts w:ascii="Arial" w:eastAsia="Arial" w:hAnsi="Arial" w:cs="Arial"/>
            <w:color w:val="0000FF"/>
            <w:sz w:val="22"/>
            <w:szCs w:val="22"/>
            <w:u w:val="single"/>
            <w:shd w:val="clear" w:color="auto" w:fill="FFFFFF"/>
          </w:rPr>
          <w:t>нашажизнь</w:t>
        </w:r>
        <w:proofErr w:type="spellEnd"/>
        <w:r w:rsidR="003A27CF" w:rsidRPr="003A27CF">
          <w:rPr>
            <w:rFonts w:ascii="Arial" w:eastAsia="Arial" w:hAnsi="Arial" w:cs="Arial"/>
            <w:color w:val="0000FF"/>
            <w:sz w:val="22"/>
            <w:szCs w:val="22"/>
            <w:u w:val="single"/>
            <w:shd w:val="clear" w:color="auto" w:fill="FFFFFF"/>
          </w:rPr>
          <w:t>), Лихославль,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8" w:history="1">
        <w:proofErr w:type="spellStart"/>
        <w:r w:rsidR="003A27CF" w:rsidRPr="003A27CF">
          <w:rPr>
            <w:rFonts w:ascii="Arial" w:eastAsia="Arial" w:hAnsi="Arial" w:cs="Arial"/>
            <w:color w:val="0000FF"/>
            <w:sz w:val="22"/>
            <w:szCs w:val="22"/>
            <w:u w:val="single"/>
            <w:shd w:val="clear" w:color="auto" w:fill="FFFFFF"/>
          </w:rPr>
          <w:t>Спировские</w:t>
        </w:r>
        <w:proofErr w:type="spellEnd"/>
        <w:r w:rsidR="003A27CF" w:rsidRPr="003A27CF">
          <w:rPr>
            <w:rFonts w:ascii="Arial" w:eastAsia="Arial" w:hAnsi="Arial" w:cs="Arial"/>
            <w:color w:val="0000FF"/>
            <w:sz w:val="22"/>
            <w:szCs w:val="22"/>
            <w:u w:val="single"/>
            <w:shd w:val="clear" w:color="auto" w:fill="FFFFFF"/>
          </w:rPr>
          <w:t xml:space="preserve"> известия (</w:t>
        </w:r>
        <w:proofErr w:type="spellStart"/>
        <w:r w:rsidR="003A27CF" w:rsidRPr="003A27CF">
          <w:rPr>
            <w:rFonts w:ascii="Arial" w:eastAsia="Arial" w:hAnsi="Arial" w:cs="Arial"/>
            <w:color w:val="0000FF"/>
            <w:sz w:val="22"/>
            <w:szCs w:val="22"/>
            <w:u w:val="single"/>
            <w:shd w:val="clear" w:color="auto" w:fill="FFFFFF"/>
          </w:rPr>
          <w:t>спировскиеизвестия</w:t>
        </w:r>
        <w:proofErr w:type="spellEnd"/>
        <w:r w:rsidR="003A27CF" w:rsidRPr="003A27CF">
          <w:rPr>
            <w:rFonts w:ascii="Arial" w:eastAsia="Arial" w:hAnsi="Arial" w:cs="Arial"/>
            <w:color w:val="0000FF"/>
            <w:sz w:val="22"/>
            <w:szCs w:val="22"/>
            <w:u w:val="single"/>
            <w:shd w:val="clear" w:color="auto" w:fill="FFFFFF"/>
          </w:rPr>
          <w:t>), п. Спирово,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09" w:history="1">
        <w:r w:rsidR="003A27CF" w:rsidRPr="003A27CF">
          <w:rPr>
            <w:rFonts w:ascii="Arial" w:eastAsia="Arial" w:hAnsi="Arial" w:cs="Arial"/>
            <w:color w:val="0000FF"/>
            <w:sz w:val="22"/>
            <w:szCs w:val="22"/>
            <w:u w:val="single"/>
            <w:shd w:val="clear" w:color="auto" w:fill="FFFFFF"/>
          </w:rPr>
          <w:t>Жарковский вестник (</w:t>
        </w:r>
        <w:proofErr w:type="spellStart"/>
        <w:r w:rsidR="003A27CF" w:rsidRPr="003A27CF">
          <w:rPr>
            <w:rFonts w:ascii="Arial" w:eastAsia="Arial" w:hAnsi="Arial" w:cs="Arial"/>
            <w:color w:val="0000FF"/>
            <w:sz w:val="22"/>
            <w:szCs w:val="22"/>
            <w:u w:val="single"/>
            <w:shd w:val="clear" w:color="auto" w:fill="FFFFFF"/>
          </w:rPr>
          <w:t>жарковскийвестник</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10" w:history="1">
        <w:r w:rsidR="003A27CF" w:rsidRPr="003A27CF">
          <w:rPr>
            <w:rFonts w:ascii="Arial" w:eastAsia="Arial" w:hAnsi="Arial" w:cs="Arial"/>
            <w:color w:val="0000FF"/>
            <w:sz w:val="22"/>
            <w:szCs w:val="22"/>
            <w:u w:val="single"/>
            <w:shd w:val="clear" w:color="auto" w:fill="FFFFFF"/>
          </w:rPr>
          <w:t>Тверской проспект (tp.tver.ru),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11"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12"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8735760"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1840DE" w:rsidRPr="00F60BB9" w:rsidRDefault="001840DE" w:rsidP="003A27CF">
      <w:pPr>
        <w:ind w:left="-142" w:right="-1"/>
        <w:rPr>
          <w:rFonts w:ascii="Arial" w:eastAsia="Arial" w:hAnsi="Arial" w:cs="Arial"/>
          <w:b/>
          <w:color w:val="000000"/>
          <w:sz w:val="22"/>
          <w:szCs w:val="22"/>
          <w:shd w:val="clear" w:color="auto" w:fill="FFFFFF"/>
        </w:rPr>
      </w:pPr>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lastRenderedPageBreak/>
        <w:t>Tverigrad.ru,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35" w:name="ant_1575050_1958762020"/>
      <w:r w:rsidRPr="003A27CF">
        <w:rPr>
          <w:rFonts w:ascii="Arial" w:eastAsia="Arial" w:hAnsi="Arial" w:cs="Arial"/>
          <w:color w:val="000000"/>
          <w:sz w:val="22"/>
          <w:szCs w:val="22"/>
          <w:shd w:val="clear" w:color="auto" w:fill="FFFFFF"/>
        </w:rPr>
        <w:t>ВЫНУЖДЕННЫЕ ПЕРЕСЕЛЕНЦЫ С УКРАИНЫ С ЭКСКУРСИЕЙ ПОСЕТИЛИ ЗАО "КАЛИНИНСКОЕ"</w:t>
      </w:r>
      <w:bookmarkEnd w:id="35"/>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Знакомство с тверскими производствами для переселенцев организованы по поручению губернатора </w:t>
      </w:r>
      <w:r w:rsidRPr="003A27CF">
        <w:rPr>
          <w:rFonts w:ascii="Arial" w:eastAsia="Arial" w:hAnsi="Arial" w:cs="Arial"/>
          <w:color w:val="000000"/>
          <w:sz w:val="22"/>
          <w:szCs w:val="22"/>
          <w:shd w:val="clear" w:color="auto" w:fill="C0C0C0"/>
        </w:rPr>
        <w:t xml:space="preserve">Игоря </w:t>
      </w:r>
      <w:proofErr w:type="spellStart"/>
      <w:r w:rsidRPr="003A27CF">
        <w:rPr>
          <w:rFonts w:ascii="Arial" w:eastAsia="Arial" w:hAnsi="Arial" w:cs="Arial"/>
          <w:color w:val="000000"/>
          <w:sz w:val="22"/>
          <w:szCs w:val="22"/>
          <w:shd w:val="clear" w:color="auto" w:fill="C0C0C0"/>
        </w:rPr>
        <w:t>Рудени</w:t>
      </w:r>
      <w:proofErr w:type="spellEnd"/>
      <w:r w:rsidRPr="003A27CF">
        <w:rPr>
          <w:rFonts w:ascii="Arial" w:eastAsia="Arial" w:hAnsi="Arial" w:cs="Arial"/>
          <w:color w:val="000000"/>
          <w:sz w:val="22"/>
          <w:szCs w:val="22"/>
          <w:shd w:val="clear" w:color="auto" w:fill="FFFFFF"/>
        </w:rPr>
        <w:t>... 30 марта с гражданами, которые размещены в санатории "</w:t>
      </w:r>
      <w:proofErr w:type="spellStart"/>
      <w:r w:rsidRPr="003A27CF">
        <w:rPr>
          <w:rFonts w:ascii="Arial" w:eastAsia="Arial" w:hAnsi="Arial" w:cs="Arial"/>
          <w:color w:val="000000"/>
          <w:sz w:val="22"/>
          <w:szCs w:val="22"/>
          <w:shd w:val="clear" w:color="auto" w:fill="FFFFFF"/>
        </w:rPr>
        <w:t>Бобачевская</w:t>
      </w:r>
      <w:proofErr w:type="spellEnd"/>
      <w:r w:rsidRPr="003A27CF">
        <w:rPr>
          <w:rFonts w:ascii="Arial" w:eastAsia="Arial" w:hAnsi="Arial" w:cs="Arial"/>
          <w:color w:val="000000"/>
          <w:sz w:val="22"/>
          <w:szCs w:val="22"/>
          <w:shd w:val="clear" w:color="auto" w:fill="FFFFFF"/>
        </w:rPr>
        <w:t xml:space="preserve"> роща", пообщался губернатор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w:t>
      </w:r>
    </w:p>
    <w:p w:rsidR="003A27CF" w:rsidRPr="003A27CF" w:rsidRDefault="005147A5" w:rsidP="003A27CF">
      <w:pPr>
        <w:ind w:left="-142" w:right="-1"/>
        <w:rPr>
          <w:rFonts w:ascii="Arial" w:eastAsia="Arial" w:hAnsi="Arial" w:cs="Arial"/>
          <w:color w:val="0000FF"/>
          <w:sz w:val="22"/>
          <w:szCs w:val="22"/>
          <w:shd w:val="clear" w:color="auto" w:fill="FFFFFF"/>
        </w:rPr>
      </w:pPr>
      <w:hyperlink r:id="rId213" w:history="1">
        <w:r w:rsidR="003A27CF" w:rsidRPr="003A27CF">
          <w:rPr>
            <w:rFonts w:ascii="Arial" w:eastAsia="Arial" w:hAnsi="Arial" w:cs="Arial"/>
            <w:color w:val="0000FF"/>
            <w:sz w:val="22"/>
            <w:szCs w:val="22"/>
            <w:u w:val="single"/>
            <w:shd w:val="clear" w:color="auto" w:fill="FFFFFF"/>
          </w:rPr>
          <w:t>https://tverigrad.ru/publication/vynuzhdennye-pereselency-s-ukrainy-s-jekskursiej-posetili-zao-kalininskoe/</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14" w:history="1">
        <w:r w:rsidR="003A27CF" w:rsidRPr="003A27CF">
          <w:rPr>
            <w:rFonts w:ascii="Arial" w:eastAsia="Arial" w:hAnsi="Arial" w:cs="Arial"/>
            <w:color w:val="0000FF"/>
            <w:sz w:val="22"/>
            <w:szCs w:val="22"/>
            <w:u w:val="single"/>
            <w:shd w:val="clear" w:color="auto" w:fill="FFFFFF"/>
          </w:rPr>
          <w:t>Тверское информационное агентство (tvernews.ru),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15" w:history="1">
        <w:r w:rsidR="003A27CF" w:rsidRPr="003A27CF">
          <w:rPr>
            <w:rFonts w:ascii="Arial" w:eastAsia="Arial" w:hAnsi="Arial" w:cs="Arial"/>
            <w:color w:val="0000FF"/>
            <w:sz w:val="22"/>
            <w:szCs w:val="22"/>
            <w:u w:val="single"/>
            <w:shd w:val="clear" w:color="auto" w:fill="FFFFFF"/>
          </w:rPr>
          <w:t>Г</w:t>
        </w:r>
        <w:proofErr w:type="gramStart"/>
        <w:r w:rsidR="003A27CF" w:rsidRPr="003A27CF">
          <w:rPr>
            <w:rFonts w:ascii="Arial" w:eastAsia="Arial" w:hAnsi="Arial" w:cs="Arial"/>
            <w:color w:val="0000FF"/>
            <w:sz w:val="22"/>
            <w:szCs w:val="22"/>
            <w:u w:val="single"/>
            <w:shd w:val="clear" w:color="auto" w:fill="FFFFFF"/>
          </w:rPr>
          <w:t>ТРК Тв</w:t>
        </w:r>
        <w:proofErr w:type="gramEnd"/>
        <w:r w:rsidR="003A27CF" w:rsidRPr="003A27CF">
          <w:rPr>
            <w:rFonts w:ascii="Arial" w:eastAsia="Arial" w:hAnsi="Arial" w:cs="Arial"/>
            <w:color w:val="0000FF"/>
            <w:sz w:val="22"/>
            <w:szCs w:val="22"/>
            <w:u w:val="single"/>
            <w:shd w:val="clear" w:color="auto" w:fill="FFFFFF"/>
          </w:rPr>
          <w:t>ерь,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16" w:history="1">
        <w:r w:rsidR="003A27CF" w:rsidRPr="003A27CF">
          <w:rPr>
            <w:rFonts w:ascii="Arial" w:eastAsia="Arial" w:hAnsi="Arial" w:cs="Arial"/>
            <w:color w:val="0000FF"/>
            <w:sz w:val="22"/>
            <w:szCs w:val="22"/>
            <w:u w:val="single"/>
            <w:shd w:val="clear" w:color="auto" w:fill="FFFFFF"/>
          </w:rPr>
          <w:t>Афанасий-бизнес (afanasy.biz),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17" w:history="1">
        <w:proofErr w:type="spellStart"/>
        <w:r w:rsidR="003A27CF" w:rsidRPr="003A27CF">
          <w:rPr>
            <w:rFonts w:ascii="Arial" w:eastAsia="Arial" w:hAnsi="Arial" w:cs="Arial"/>
            <w:color w:val="0000FF"/>
            <w:sz w:val="22"/>
            <w:szCs w:val="22"/>
            <w:u w:val="single"/>
            <w:shd w:val="clear" w:color="auto" w:fill="FFFFFF"/>
          </w:rPr>
          <w:t>Молоковский</w:t>
        </w:r>
        <w:proofErr w:type="spellEnd"/>
        <w:r w:rsidR="003A27CF" w:rsidRPr="003A27CF">
          <w:rPr>
            <w:rFonts w:ascii="Arial" w:eastAsia="Arial" w:hAnsi="Arial" w:cs="Arial"/>
            <w:color w:val="0000FF"/>
            <w:sz w:val="22"/>
            <w:szCs w:val="22"/>
            <w:u w:val="single"/>
            <w:shd w:val="clear" w:color="auto" w:fill="FFFFFF"/>
          </w:rPr>
          <w:t xml:space="preserve"> край (</w:t>
        </w:r>
        <w:proofErr w:type="spellStart"/>
        <w:r w:rsidR="003A27CF" w:rsidRPr="003A27CF">
          <w:rPr>
            <w:rFonts w:ascii="Arial" w:eastAsia="Arial" w:hAnsi="Arial" w:cs="Arial"/>
            <w:color w:val="0000FF"/>
            <w:sz w:val="22"/>
            <w:szCs w:val="22"/>
            <w:u w:val="single"/>
            <w:shd w:val="clear" w:color="auto" w:fill="FFFFFF"/>
          </w:rPr>
          <w:t>молоковскийкрай</w:t>
        </w:r>
        <w:proofErr w:type="spellEnd"/>
        <w:r w:rsidR="003A27CF" w:rsidRPr="003A27CF">
          <w:rPr>
            <w:rFonts w:ascii="Arial" w:eastAsia="Arial" w:hAnsi="Arial" w:cs="Arial"/>
            <w:color w:val="0000FF"/>
            <w:sz w:val="22"/>
            <w:szCs w:val="22"/>
            <w:u w:val="single"/>
            <w:shd w:val="clear" w:color="auto" w:fill="FFFFFF"/>
          </w:rPr>
          <w:t>), п. Молоково,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18" w:history="1">
        <w:proofErr w:type="spellStart"/>
        <w:r w:rsidR="003A27CF" w:rsidRPr="003A27CF">
          <w:rPr>
            <w:rFonts w:ascii="Arial" w:eastAsia="Arial" w:hAnsi="Arial" w:cs="Arial"/>
            <w:color w:val="0000FF"/>
            <w:sz w:val="22"/>
            <w:szCs w:val="22"/>
            <w:u w:val="single"/>
            <w:shd w:val="clear" w:color="auto" w:fill="FFFFFF"/>
          </w:rPr>
          <w:t>Сандовские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сандовскиевести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Сандово,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19"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0" w:history="1">
        <w:r w:rsidR="003A27CF" w:rsidRPr="003A27CF">
          <w:rPr>
            <w:rFonts w:ascii="Arial" w:eastAsia="Arial" w:hAnsi="Arial" w:cs="Arial"/>
            <w:color w:val="0000FF"/>
            <w:sz w:val="22"/>
            <w:szCs w:val="22"/>
            <w:u w:val="single"/>
            <w:shd w:val="clear" w:color="auto" w:fill="FFFFFF"/>
          </w:rPr>
          <w:t>Край справедливости (ks-region69.com),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1" w:history="1">
        <w:proofErr w:type="spellStart"/>
        <w:r w:rsidR="003A27CF" w:rsidRPr="003A27CF">
          <w:rPr>
            <w:rFonts w:ascii="Arial" w:eastAsia="Arial" w:hAnsi="Arial" w:cs="Arial"/>
            <w:color w:val="0000FF"/>
            <w:sz w:val="22"/>
            <w:szCs w:val="22"/>
            <w:u w:val="single"/>
            <w:shd w:val="clear" w:color="auto" w:fill="FFFFFF"/>
          </w:rPr>
          <w:t>Бежецкая</w:t>
        </w:r>
        <w:proofErr w:type="spellEnd"/>
        <w:r w:rsidR="003A27CF" w:rsidRPr="003A27CF">
          <w:rPr>
            <w:rFonts w:ascii="Arial" w:eastAsia="Arial" w:hAnsi="Arial" w:cs="Arial"/>
            <w:color w:val="0000FF"/>
            <w:sz w:val="22"/>
            <w:szCs w:val="22"/>
            <w:u w:val="single"/>
            <w:shd w:val="clear" w:color="auto" w:fill="FFFFFF"/>
          </w:rPr>
          <w:t xml:space="preserve"> жизнь (bzgazeta.ru), Бежецк,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2" w:history="1">
        <w:proofErr w:type="gramStart"/>
        <w:r w:rsidR="003A27CF" w:rsidRPr="003A27CF">
          <w:rPr>
            <w:rFonts w:ascii="Arial" w:eastAsia="Arial" w:hAnsi="Arial" w:cs="Arial"/>
            <w:color w:val="0000FF"/>
            <w:sz w:val="22"/>
            <w:szCs w:val="22"/>
            <w:u w:val="single"/>
            <w:shd w:val="clear" w:color="auto" w:fill="FFFFFF"/>
          </w:rPr>
          <w:t>Бельская</w:t>
        </w:r>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бельскаяправда</w:t>
        </w:r>
        <w:proofErr w:type="spellEnd"/>
        <w:r w:rsidR="003A27CF" w:rsidRPr="003A27CF">
          <w:rPr>
            <w:rFonts w:ascii="Arial" w:eastAsia="Arial" w:hAnsi="Arial" w:cs="Arial"/>
            <w:color w:val="0000FF"/>
            <w:sz w:val="22"/>
            <w:szCs w:val="22"/>
            <w:u w:val="single"/>
            <w:shd w:val="clear" w:color="auto" w:fill="FFFFFF"/>
          </w:rPr>
          <w:t>), Белый,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3" w:history="1">
        <w:r w:rsidR="003A27CF" w:rsidRPr="003A27CF">
          <w:rPr>
            <w:rFonts w:ascii="Arial" w:eastAsia="Arial" w:hAnsi="Arial" w:cs="Arial"/>
            <w:color w:val="0000FF"/>
            <w:sz w:val="22"/>
            <w:szCs w:val="22"/>
            <w:u w:val="single"/>
            <w:shd w:val="clear" w:color="auto" w:fill="FFFFFF"/>
          </w:rPr>
          <w:t>Знамя (kuvznama.ru), Кувшиново,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4" w:history="1">
        <w:r w:rsidR="003A27CF" w:rsidRPr="003A27CF">
          <w:rPr>
            <w:rFonts w:ascii="Arial" w:eastAsia="Arial" w:hAnsi="Arial" w:cs="Arial"/>
            <w:color w:val="0000FF"/>
            <w:sz w:val="22"/>
            <w:szCs w:val="22"/>
            <w:u w:val="single"/>
            <w:shd w:val="clear" w:color="auto" w:fill="FFFFFF"/>
          </w:rPr>
          <w:t>ВОТ! (vot69.ru),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5" w:history="1">
        <w:r w:rsidR="003A27CF" w:rsidRPr="003A27CF">
          <w:rPr>
            <w:rFonts w:ascii="Arial" w:eastAsia="Arial" w:hAnsi="Arial" w:cs="Arial"/>
            <w:color w:val="0000FF"/>
            <w:sz w:val="22"/>
            <w:szCs w:val="22"/>
            <w:u w:val="single"/>
            <w:shd w:val="clear" w:color="auto" w:fill="FFFFFF"/>
          </w:rPr>
          <w:t>Ленинское знамя (leninskoeznamya.tverreg.ru),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6" w:history="1">
        <w:proofErr w:type="spellStart"/>
        <w:proofErr w:type="gramStart"/>
        <w:r w:rsidR="003A27CF" w:rsidRPr="003A27CF">
          <w:rPr>
            <w:rFonts w:ascii="Arial" w:eastAsia="Arial" w:hAnsi="Arial" w:cs="Arial"/>
            <w:color w:val="0000FF"/>
            <w:sz w:val="22"/>
            <w:szCs w:val="22"/>
            <w:u w:val="single"/>
            <w:shd w:val="clear" w:color="auto" w:fill="FFFFFF"/>
          </w:rPr>
          <w:t>Вышневолоцкая</w:t>
        </w:r>
        <w:proofErr w:type="spellEnd"/>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вышневолоцкаяправда</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7" w:history="1">
        <w:proofErr w:type="spellStart"/>
        <w:r w:rsidR="003A27CF" w:rsidRPr="003A27CF">
          <w:rPr>
            <w:rFonts w:ascii="Arial" w:eastAsia="Arial" w:hAnsi="Arial" w:cs="Arial"/>
            <w:color w:val="0000FF"/>
            <w:sz w:val="22"/>
            <w:szCs w:val="22"/>
            <w:u w:val="single"/>
            <w:shd w:val="clear" w:color="auto" w:fill="FFFFFF"/>
          </w:rPr>
          <w:t>Зубцовская</w:t>
        </w:r>
        <w:proofErr w:type="spellEnd"/>
        <w:r w:rsidR="003A27CF" w:rsidRPr="003A27CF">
          <w:rPr>
            <w:rFonts w:ascii="Arial" w:eastAsia="Arial" w:hAnsi="Arial" w:cs="Arial"/>
            <w:color w:val="0000FF"/>
            <w:sz w:val="22"/>
            <w:szCs w:val="22"/>
            <w:u w:val="single"/>
            <w:shd w:val="clear" w:color="auto" w:fill="FFFFFF"/>
          </w:rPr>
          <w:t xml:space="preserve"> жизнь (</w:t>
        </w:r>
        <w:proofErr w:type="spellStart"/>
        <w:r w:rsidR="003A27CF" w:rsidRPr="003A27CF">
          <w:rPr>
            <w:rFonts w:ascii="Arial" w:eastAsia="Arial" w:hAnsi="Arial" w:cs="Arial"/>
            <w:color w:val="0000FF"/>
            <w:sz w:val="22"/>
            <w:szCs w:val="22"/>
            <w:u w:val="single"/>
            <w:shd w:val="clear" w:color="auto" w:fill="FFFFFF"/>
          </w:rPr>
          <w:t>зубцовскаяжизнь</w:t>
        </w:r>
        <w:proofErr w:type="spellEnd"/>
        <w:r w:rsidR="003A27CF" w:rsidRPr="003A27CF">
          <w:rPr>
            <w:rFonts w:ascii="Arial" w:eastAsia="Arial" w:hAnsi="Arial" w:cs="Arial"/>
            <w:color w:val="0000FF"/>
            <w:sz w:val="22"/>
            <w:szCs w:val="22"/>
            <w:u w:val="single"/>
            <w:shd w:val="clear" w:color="auto" w:fill="FFFFFF"/>
          </w:rPr>
          <w:t>), Зубцов,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8" w:history="1">
        <w:proofErr w:type="spellStart"/>
        <w:r w:rsidR="003A27CF" w:rsidRPr="003A27CF">
          <w:rPr>
            <w:rFonts w:ascii="Arial" w:eastAsia="Arial" w:hAnsi="Arial" w:cs="Arial"/>
            <w:color w:val="0000FF"/>
            <w:sz w:val="22"/>
            <w:szCs w:val="22"/>
            <w:u w:val="single"/>
            <w:shd w:val="clear" w:color="auto" w:fill="FFFFFF"/>
          </w:rPr>
          <w:t>Спировские</w:t>
        </w:r>
        <w:proofErr w:type="spellEnd"/>
        <w:r w:rsidR="003A27CF" w:rsidRPr="003A27CF">
          <w:rPr>
            <w:rFonts w:ascii="Arial" w:eastAsia="Arial" w:hAnsi="Arial" w:cs="Arial"/>
            <w:color w:val="0000FF"/>
            <w:sz w:val="22"/>
            <w:szCs w:val="22"/>
            <w:u w:val="single"/>
            <w:shd w:val="clear" w:color="auto" w:fill="FFFFFF"/>
          </w:rPr>
          <w:t xml:space="preserve"> известия (</w:t>
        </w:r>
        <w:proofErr w:type="spellStart"/>
        <w:r w:rsidR="003A27CF" w:rsidRPr="003A27CF">
          <w:rPr>
            <w:rFonts w:ascii="Arial" w:eastAsia="Arial" w:hAnsi="Arial" w:cs="Arial"/>
            <w:color w:val="0000FF"/>
            <w:sz w:val="22"/>
            <w:szCs w:val="22"/>
            <w:u w:val="single"/>
            <w:shd w:val="clear" w:color="auto" w:fill="FFFFFF"/>
          </w:rPr>
          <w:t>спировскиеизвестия</w:t>
        </w:r>
        <w:proofErr w:type="spellEnd"/>
        <w:r w:rsidR="003A27CF" w:rsidRPr="003A27CF">
          <w:rPr>
            <w:rFonts w:ascii="Arial" w:eastAsia="Arial" w:hAnsi="Arial" w:cs="Arial"/>
            <w:color w:val="0000FF"/>
            <w:sz w:val="22"/>
            <w:szCs w:val="22"/>
            <w:u w:val="single"/>
            <w:shd w:val="clear" w:color="auto" w:fill="FFFFFF"/>
          </w:rPr>
          <w:t>), п. Спирово,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29" w:history="1">
        <w:r w:rsidR="003A27CF" w:rsidRPr="003A27CF">
          <w:rPr>
            <w:rFonts w:ascii="Arial" w:eastAsia="Arial" w:hAnsi="Arial" w:cs="Arial"/>
            <w:color w:val="0000FF"/>
            <w:sz w:val="22"/>
            <w:szCs w:val="22"/>
            <w:u w:val="single"/>
            <w:shd w:val="clear" w:color="auto" w:fill="FFFFFF"/>
          </w:rPr>
          <w:t>Жарковский вестник (</w:t>
        </w:r>
        <w:proofErr w:type="spellStart"/>
        <w:r w:rsidR="003A27CF" w:rsidRPr="003A27CF">
          <w:rPr>
            <w:rFonts w:ascii="Arial" w:eastAsia="Arial" w:hAnsi="Arial" w:cs="Arial"/>
            <w:color w:val="0000FF"/>
            <w:sz w:val="22"/>
            <w:szCs w:val="22"/>
            <w:u w:val="single"/>
            <w:shd w:val="clear" w:color="auto" w:fill="FFFFFF"/>
          </w:rPr>
          <w:t>жарковскийвестник</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0" w:history="1">
        <w:r w:rsidR="003A27CF" w:rsidRPr="003A27CF">
          <w:rPr>
            <w:rFonts w:ascii="Arial" w:eastAsia="Arial" w:hAnsi="Arial" w:cs="Arial"/>
            <w:color w:val="0000FF"/>
            <w:sz w:val="22"/>
            <w:szCs w:val="22"/>
            <w:u w:val="single"/>
            <w:shd w:val="clear" w:color="auto" w:fill="FFFFFF"/>
          </w:rPr>
          <w:t>Наша жизнь (</w:t>
        </w:r>
        <w:proofErr w:type="spellStart"/>
        <w:r w:rsidR="003A27CF" w:rsidRPr="003A27CF">
          <w:rPr>
            <w:rFonts w:ascii="Arial" w:eastAsia="Arial" w:hAnsi="Arial" w:cs="Arial"/>
            <w:color w:val="0000FF"/>
            <w:sz w:val="22"/>
            <w:szCs w:val="22"/>
            <w:u w:val="single"/>
            <w:shd w:val="clear" w:color="auto" w:fill="FFFFFF"/>
          </w:rPr>
          <w:t>нашажизнь</w:t>
        </w:r>
        <w:proofErr w:type="spellEnd"/>
        <w:r w:rsidR="003A27CF" w:rsidRPr="003A27CF">
          <w:rPr>
            <w:rFonts w:ascii="Arial" w:eastAsia="Arial" w:hAnsi="Arial" w:cs="Arial"/>
            <w:color w:val="0000FF"/>
            <w:sz w:val="22"/>
            <w:szCs w:val="22"/>
            <w:u w:val="single"/>
            <w:shd w:val="clear" w:color="auto" w:fill="FFFFFF"/>
          </w:rPr>
          <w:t>), Лихославль,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1" w:history="1">
        <w:r w:rsidR="003A27CF" w:rsidRPr="003A27CF">
          <w:rPr>
            <w:rFonts w:ascii="Arial" w:eastAsia="Arial" w:hAnsi="Arial" w:cs="Arial"/>
            <w:color w:val="0000FF"/>
            <w:sz w:val="22"/>
            <w:szCs w:val="22"/>
            <w:u w:val="single"/>
            <w:shd w:val="clear" w:color="auto" w:fill="FFFFFF"/>
          </w:rPr>
          <w:t>Новая жизнь (</w:t>
        </w:r>
        <w:proofErr w:type="spellStart"/>
        <w:r w:rsidR="003A27CF" w:rsidRPr="003A27CF">
          <w:rPr>
            <w:rFonts w:ascii="Arial" w:eastAsia="Arial" w:hAnsi="Arial" w:cs="Arial"/>
            <w:color w:val="0000FF"/>
            <w:sz w:val="22"/>
            <w:szCs w:val="22"/>
            <w:u w:val="single"/>
            <w:shd w:val="clear" w:color="auto" w:fill="FFFFFF"/>
          </w:rPr>
          <w:t>новаяжизнь</w:t>
        </w:r>
        <w:proofErr w:type="spellEnd"/>
        <w:r w:rsidR="003A27CF" w:rsidRPr="003A27CF">
          <w:rPr>
            <w:rFonts w:ascii="Arial" w:eastAsia="Arial" w:hAnsi="Arial" w:cs="Arial"/>
            <w:color w:val="0000FF"/>
            <w:sz w:val="22"/>
            <w:szCs w:val="22"/>
            <w:u w:val="single"/>
            <w:shd w:val="clear" w:color="auto" w:fill="FFFFFF"/>
          </w:rPr>
          <w:t>), Бологое,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2" w:history="1">
        <w:r w:rsidR="003A27CF" w:rsidRPr="003A27CF">
          <w:rPr>
            <w:rFonts w:ascii="Arial" w:eastAsia="Arial" w:hAnsi="Arial" w:cs="Arial"/>
            <w:color w:val="0000FF"/>
            <w:sz w:val="22"/>
            <w:szCs w:val="22"/>
            <w:u w:val="single"/>
            <w:shd w:val="clear" w:color="auto" w:fill="FFFFFF"/>
          </w:rPr>
          <w:t>Заря (konzarya.ru), Конаково,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3" w:history="1">
        <w:r w:rsidR="003A27CF" w:rsidRPr="003A27CF">
          <w:rPr>
            <w:rFonts w:ascii="Arial" w:eastAsia="Arial" w:hAnsi="Arial" w:cs="Arial"/>
            <w:color w:val="0000FF"/>
            <w:sz w:val="22"/>
            <w:szCs w:val="22"/>
            <w:u w:val="single"/>
            <w:shd w:val="clear" w:color="auto" w:fill="FFFFFF"/>
          </w:rPr>
          <w:t>Авангард (авангард), Западная Двина,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4" w:history="1">
        <w:r w:rsidR="003A27CF" w:rsidRPr="003A27CF">
          <w:rPr>
            <w:rFonts w:ascii="Arial" w:eastAsia="Arial" w:hAnsi="Arial" w:cs="Arial"/>
            <w:color w:val="0000FF"/>
            <w:sz w:val="22"/>
            <w:szCs w:val="22"/>
            <w:u w:val="single"/>
            <w:shd w:val="clear" w:color="auto" w:fill="FFFFFF"/>
          </w:rPr>
          <w:t>Вперед (вперед), Калязин,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5" w:history="1">
        <w:proofErr w:type="spellStart"/>
        <w:r w:rsidR="003A27CF" w:rsidRPr="003A27CF">
          <w:rPr>
            <w:rFonts w:ascii="Arial" w:eastAsia="Arial" w:hAnsi="Arial" w:cs="Arial"/>
            <w:color w:val="0000FF"/>
            <w:sz w:val="22"/>
            <w:szCs w:val="22"/>
            <w:u w:val="single"/>
            <w:shd w:val="clear" w:color="auto" w:fill="FFFFFF"/>
          </w:rPr>
          <w:t>Андреапольские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андреапольскиевести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Андреаполь</w:t>
        </w:r>
        <w:proofErr w:type="spellEnd"/>
        <w:r w:rsidR="003A27CF" w:rsidRPr="003A27CF">
          <w:rPr>
            <w:rFonts w:ascii="Arial" w:eastAsia="Arial" w:hAnsi="Arial" w:cs="Arial"/>
            <w:color w:val="0000FF"/>
            <w:sz w:val="22"/>
            <w:szCs w:val="22"/>
            <w:u w:val="single"/>
            <w:shd w:val="clear" w:color="auto" w:fill="FFFFFF"/>
          </w:rPr>
          <w:t>,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6" w:history="1">
        <w:r w:rsidR="003A27CF" w:rsidRPr="003A27CF">
          <w:rPr>
            <w:rFonts w:ascii="Arial" w:eastAsia="Arial" w:hAnsi="Arial" w:cs="Arial"/>
            <w:color w:val="0000FF"/>
            <w:sz w:val="22"/>
            <w:szCs w:val="22"/>
            <w:u w:val="single"/>
            <w:shd w:val="clear" w:color="auto" w:fill="FFFFFF"/>
          </w:rPr>
          <w:t>Лесной вестник (</w:t>
        </w:r>
        <w:proofErr w:type="spellStart"/>
        <w:r w:rsidR="003A27CF" w:rsidRPr="003A27CF">
          <w:rPr>
            <w:rFonts w:ascii="Arial" w:eastAsia="Arial" w:hAnsi="Arial" w:cs="Arial"/>
            <w:color w:val="0000FF"/>
            <w:sz w:val="22"/>
            <w:szCs w:val="22"/>
            <w:u w:val="single"/>
            <w:shd w:val="clear" w:color="auto" w:fill="FFFFFF"/>
          </w:rPr>
          <w:t>леснойвестник</w:t>
        </w:r>
        <w:proofErr w:type="spellEnd"/>
        <w:r w:rsidR="003A27CF" w:rsidRPr="003A27CF">
          <w:rPr>
            <w:rFonts w:ascii="Arial" w:eastAsia="Arial" w:hAnsi="Arial" w:cs="Arial"/>
            <w:color w:val="0000FF"/>
            <w:sz w:val="22"/>
            <w:szCs w:val="22"/>
            <w:u w:val="single"/>
            <w:shd w:val="clear" w:color="auto" w:fill="FFFFFF"/>
          </w:rPr>
          <w:t xml:space="preserve">), с. </w:t>
        </w:r>
        <w:proofErr w:type="gramStart"/>
        <w:r w:rsidR="003A27CF" w:rsidRPr="003A27CF">
          <w:rPr>
            <w:rFonts w:ascii="Arial" w:eastAsia="Arial" w:hAnsi="Arial" w:cs="Arial"/>
            <w:color w:val="0000FF"/>
            <w:sz w:val="22"/>
            <w:szCs w:val="22"/>
            <w:u w:val="single"/>
            <w:shd w:val="clear" w:color="auto" w:fill="FFFFFF"/>
          </w:rPr>
          <w:t>Лесное</w:t>
        </w:r>
        <w:proofErr w:type="gramEnd"/>
        <w:r w:rsidR="003A27CF" w:rsidRPr="003A27CF">
          <w:rPr>
            <w:rFonts w:ascii="Arial" w:eastAsia="Arial" w:hAnsi="Arial" w:cs="Arial"/>
            <w:color w:val="0000FF"/>
            <w:sz w:val="22"/>
            <w:szCs w:val="22"/>
            <w:u w:val="single"/>
            <w:shd w:val="clear" w:color="auto" w:fill="FFFFFF"/>
          </w:rPr>
          <w:t xml:space="preserve"> (Тверская обл.),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7" w:history="1">
        <w:r w:rsidR="003A27CF" w:rsidRPr="003A27CF">
          <w:rPr>
            <w:rFonts w:ascii="Arial" w:eastAsia="Arial" w:hAnsi="Arial" w:cs="Arial"/>
            <w:color w:val="0000FF"/>
            <w:sz w:val="22"/>
            <w:szCs w:val="22"/>
            <w:u w:val="single"/>
            <w:shd w:val="clear" w:color="auto" w:fill="FFFFFF"/>
          </w:rPr>
          <w:t>Родная земля (r-zemlya.ru), п. Рамешки,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8" w:history="1">
        <w:r w:rsidR="003A27CF" w:rsidRPr="003A27CF">
          <w:rPr>
            <w:rFonts w:ascii="Arial" w:eastAsia="Arial" w:hAnsi="Arial" w:cs="Arial"/>
            <w:color w:val="0000FF"/>
            <w:sz w:val="22"/>
            <w:szCs w:val="22"/>
            <w:u w:val="single"/>
            <w:shd w:val="clear" w:color="auto" w:fill="FFFFFF"/>
          </w:rPr>
          <w:t>Коммунар (коммунар), п. Фирово,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39" w:history="1">
        <w:r w:rsidR="003A27CF" w:rsidRPr="003A27CF">
          <w:rPr>
            <w:rFonts w:ascii="Arial" w:eastAsia="Arial" w:hAnsi="Arial" w:cs="Arial"/>
            <w:color w:val="0000FF"/>
            <w:sz w:val="22"/>
            <w:szCs w:val="22"/>
            <w:u w:val="single"/>
            <w:shd w:val="clear" w:color="auto" w:fill="FFFFFF"/>
          </w:rPr>
          <w:t>Тверские ведомости (vedtver.ru),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40" w:history="1">
        <w:r w:rsidR="003A27CF" w:rsidRPr="003A27CF">
          <w:rPr>
            <w:rFonts w:ascii="Arial" w:eastAsia="Arial" w:hAnsi="Arial" w:cs="Arial"/>
            <w:color w:val="0000FF"/>
            <w:sz w:val="22"/>
            <w:szCs w:val="22"/>
            <w:u w:val="single"/>
            <w:shd w:val="clear" w:color="auto" w:fill="FFFFFF"/>
          </w:rPr>
          <w:t>Gorodskoyportal.ru/</w:t>
        </w:r>
        <w:proofErr w:type="spellStart"/>
        <w:r w:rsidR="003A27CF" w:rsidRPr="003A27CF">
          <w:rPr>
            <w:rFonts w:ascii="Arial" w:eastAsia="Arial" w:hAnsi="Arial" w:cs="Arial"/>
            <w:color w:val="0000FF"/>
            <w:sz w:val="22"/>
            <w:szCs w:val="22"/>
            <w:u w:val="single"/>
            <w:shd w:val="clear" w:color="auto" w:fill="FFFFFF"/>
          </w:rPr>
          <w:t>tver</w:t>
        </w:r>
        <w:proofErr w:type="spellEnd"/>
        <w:r w:rsidR="003A27CF" w:rsidRPr="003A27CF">
          <w:rPr>
            <w:rFonts w:ascii="Arial" w:eastAsia="Arial" w:hAnsi="Arial" w:cs="Arial"/>
            <w:color w:val="0000FF"/>
            <w:sz w:val="22"/>
            <w:szCs w:val="22"/>
            <w:u w:val="single"/>
            <w:shd w:val="clear" w:color="auto" w:fill="FFFFFF"/>
          </w:rPr>
          <w: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41" w:history="1">
        <w:r w:rsidR="003A27CF" w:rsidRPr="003A27CF">
          <w:rPr>
            <w:rFonts w:ascii="Arial" w:eastAsia="Arial" w:hAnsi="Arial" w:cs="Arial"/>
            <w:color w:val="0000FF"/>
            <w:sz w:val="22"/>
            <w:szCs w:val="22"/>
            <w:u w:val="single"/>
            <w:shd w:val="clear" w:color="auto" w:fill="FFFFFF"/>
          </w:rPr>
          <w:t>Тверь (toptver.ru),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42" w:history="1">
        <w:proofErr w:type="spellStart"/>
        <w:r w:rsidR="003A27CF" w:rsidRPr="003A27CF">
          <w:rPr>
            <w:rFonts w:ascii="Arial" w:eastAsia="Arial" w:hAnsi="Arial" w:cs="Arial"/>
            <w:color w:val="0000FF"/>
            <w:sz w:val="22"/>
            <w:szCs w:val="22"/>
            <w:u w:val="single"/>
            <w:shd w:val="clear" w:color="auto" w:fill="FFFFFF"/>
          </w:rPr>
          <w:t>Удомельская</w:t>
        </w:r>
        <w:proofErr w:type="spellEnd"/>
        <w:r w:rsidR="003A27CF" w:rsidRPr="003A27CF">
          <w:rPr>
            <w:rFonts w:ascii="Arial" w:eastAsia="Arial" w:hAnsi="Arial" w:cs="Arial"/>
            <w:color w:val="0000FF"/>
            <w:sz w:val="22"/>
            <w:szCs w:val="22"/>
            <w:u w:val="single"/>
            <w:shd w:val="clear" w:color="auto" w:fill="FFFFFF"/>
          </w:rPr>
          <w:t xml:space="preserve"> газета (udomelskaya-gazeta.ru), Удомля,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43"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8762020"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Тверские ведомости (vedtver.ru),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36" w:name="ant_1575050_1958742185"/>
      <w:r w:rsidRPr="003A27CF">
        <w:rPr>
          <w:rFonts w:ascii="Arial" w:eastAsia="Arial" w:hAnsi="Arial" w:cs="Arial"/>
          <w:color w:val="000000"/>
          <w:sz w:val="22"/>
          <w:szCs w:val="22"/>
          <w:shd w:val="clear" w:color="auto" w:fill="FFFFFF"/>
        </w:rPr>
        <w:t>В ТВЕРСКОЙ ОКБ ВВЕДЕН В ЭКСПЛУАТАЦИЮ НОВЫЙ КОМПЬЮТЕРНЫЙ ТОМОГРАФ</w:t>
      </w:r>
      <w:bookmarkEnd w:id="36"/>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По мнению губернатора </w:t>
      </w:r>
      <w:r w:rsidRPr="003A27CF">
        <w:rPr>
          <w:rFonts w:ascii="Arial" w:eastAsia="Arial" w:hAnsi="Arial" w:cs="Arial"/>
          <w:color w:val="000000"/>
          <w:sz w:val="22"/>
          <w:szCs w:val="22"/>
          <w:shd w:val="clear" w:color="auto" w:fill="C0C0C0"/>
        </w:rPr>
        <w:t xml:space="preserve">Игоря </w:t>
      </w:r>
      <w:proofErr w:type="spellStart"/>
      <w:r w:rsidRPr="003A27CF">
        <w:rPr>
          <w:rFonts w:ascii="Arial" w:eastAsia="Arial" w:hAnsi="Arial" w:cs="Arial"/>
          <w:color w:val="000000"/>
          <w:sz w:val="22"/>
          <w:szCs w:val="22"/>
          <w:shd w:val="clear" w:color="auto" w:fill="C0C0C0"/>
        </w:rPr>
        <w:t>Рудени</w:t>
      </w:r>
      <w:proofErr w:type="spellEnd"/>
      <w:r w:rsidRPr="003A27CF">
        <w:rPr>
          <w:rFonts w:ascii="Arial" w:eastAsia="Arial" w:hAnsi="Arial" w:cs="Arial"/>
          <w:color w:val="000000"/>
          <w:sz w:val="22"/>
          <w:szCs w:val="22"/>
          <w:shd w:val="clear" w:color="auto" w:fill="FFFFFF"/>
        </w:rPr>
        <w:t xml:space="preserve">, современные средства диагностики и лечения позволяют эффективней бороться с распространением </w:t>
      </w:r>
      <w:proofErr w:type="spellStart"/>
      <w:r w:rsidRPr="003A27CF">
        <w:rPr>
          <w:rFonts w:ascii="Arial" w:eastAsia="Arial" w:hAnsi="Arial" w:cs="Arial"/>
          <w:color w:val="000000"/>
          <w:sz w:val="22"/>
          <w:szCs w:val="22"/>
          <w:shd w:val="clear" w:color="auto" w:fill="FFFFFF"/>
        </w:rPr>
        <w:t>коронавируса</w:t>
      </w:r>
      <w:proofErr w:type="spellEnd"/>
      <w:r w:rsidRPr="003A27CF">
        <w:rPr>
          <w:rFonts w:ascii="Arial" w:eastAsia="Arial" w:hAnsi="Arial" w:cs="Arial"/>
          <w:color w:val="000000"/>
          <w:sz w:val="22"/>
          <w:szCs w:val="22"/>
          <w:shd w:val="clear" w:color="auto" w:fill="FFFFFF"/>
        </w:rPr>
        <w:t xml:space="preserve">, в дальнейшем приобретенная медтехника будет использоваться при оказании плановой медицинской помощи жителям </w:t>
      </w:r>
      <w:proofErr w:type="spellStart"/>
      <w:r w:rsidRPr="003A27CF">
        <w:rPr>
          <w:rFonts w:ascii="Arial" w:eastAsia="Arial" w:hAnsi="Arial" w:cs="Arial"/>
          <w:color w:val="000000"/>
          <w:sz w:val="22"/>
          <w:szCs w:val="22"/>
          <w:shd w:val="clear" w:color="auto" w:fill="FFFFFF"/>
        </w:rPr>
        <w:t>Верхневолжья</w:t>
      </w:r>
      <w:proofErr w:type="spellEnd"/>
      <w:r w:rsidRPr="003A27CF">
        <w:rPr>
          <w:rFonts w:ascii="Arial" w:eastAsia="Arial" w:hAnsi="Arial" w:cs="Arial"/>
          <w:color w:val="000000"/>
          <w:sz w:val="22"/>
          <w:szCs w:val="22"/>
          <w:shd w:val="clear" w:color="auto" w:fill="FFFFFF"/>
        </w:rPr>
        <w:t xml:space="preserve">... </w:t>
      </w:r>
    </w:p>
    <w:p w:rsidR="003A27CF" w:rsidRPr="003A27CF" w:rsidRDefault="005147A5" w:rsidP="003A27CF">
      <w:pPr>
        <w:ind w:left="-142" w:right="-1"/>
        <w:rPr>
          <w:rFonts w:ascii="Arial" w:eastAsia="Arial" w:hAnsi="Arial" w:cs="Arial"/>
          <w:color w:val="0000FF"/>
          <w:sz w:val="22"/>
          <w:szCs w:val="22"/>
          <w:shd w:val="clear" w:color="auto" w:fill="FFFFFF"/>
        </w:rPr>
      </w:pPr>
      <w:hyperlink r:id="rId244" w:history="1">
        <w:r w:rsidR="003A27CF" w:rsidRPr="003A27CF">
          <w:rPr>
            <w:rFonts w:ascii="Arial" w:eastAsia="Arial" w:hAnsi="Arial" w:cs="Arial"/>
            <w:color w:val="0000FF"/>
            <w:sz w:val="22"/>
            <w:szCs w:val="22"/>
            <w:u w:val="single"/>
            <w:shd w:val="clear" w:color="auto" w:fill="FFFFFF"/>
          </w:rPr>
          <w:t>https://vedtver.ru/news/society/v-tverskoj-okb-vveden-v-jekspluataciju-novyj-kompjuternyj-tomograf/</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45" w:history="1">
        <w:r w:rsidR="003A27CF" w:rsidRPr="003A27CF">
          <w:rPr>
            <w:rFonts w:ascii="Arial" w:eastAsia="Arial" w:hAnsi="Arial" w:cs="Arial"/>
            <w:color w:val="0000FF"/>
            <w:sz w:val="22"/>
            <w:szCs w:val="22"/>
            <w:u w:val="single"/>
            <w:shd w:val="clear" w:color="auto" w:fill="FFFFFF"/>
          </w:rPr>
          <w:t>Г</w:t>
        </w:r>
        <w:proofErr w:type="gramStart"/>
        <w:r w:rsidR="003A27CF" w:rsidRPr="003A27CF">
          <w:rPr>
            <w:rFonts w:ascii="Arial" w:eastAsia="Arial" w:hAnsi="Arial" w:cs="Arial"/>
            <w:color w:val="0000FF"/>
            <w:sz w:val="22"/>
            <w:szCs w:val="22"/>
            <w:u w:val="single"/>
            <w:shd w:val="clear" w:color="auto" w:fill="FFFFFF"/>
          </w:rPr>
          <w:t>ТРК Тв</w:t>
        </w:r>
        <w:proofErr w:type="gramEnd"/>
        <w:r w:rsidR="003A27CF" w:rsidRPr="003A27CF">
          <w:rPr>
            <w:rFonts w:ascii="Arial" w:eastAsia="Arial" w:hAnsi="Arial" w:cs="Arial"/>
            <w:color w:val="0000FF"/>
            <w:sz w:val="22"/>
            <w:szCs w:val="22"/>
            <w:u w:val="single"/>
            <w:shd w:val="clear" w:color="auto" w:fill="FFFFFF"/>
          </w:rPr>
          <w:t>ерь,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46" w:history="1">
        <w:r w:rsidR="003A27CF" w:rsidRPr="003A27CF">
          <w:rPr>
            <w:rFonts w:ascii="Arial" w:eastAsia="Arial" w:hAnsi="Arial" w:cs="Arial"/>
            <w:color w:val="0000FF"/>
            <w:sz w:val="22"/>
            <w:szCs w:val="22"/>
            <w:u w:val="single"/>
            <w:shd w:val="clear" w:color="auto" w:fill="FFFFFF"/>
          </w:rPr>
          <w:t>Тверской проспект (tp.tver.ru),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lang w:val="en-US"/>
        </w:rPr>
      </w:pPr>
      <w:hyperlink r:id="rId247" w:history="1">
        <w:r w:rsidR="003A27CF" w:rsidRPr="003A27CF">
          <w:rPr>
            <w:rFonts w:ascii="Arial" w:eastAsia="Arial" w:hAnsi="Arial" w:cs="Arial"/>
            <w:color w:val="0000FF"/>
            <w:sz w:val="22"/>
            <w:szCs w:val="22"/>
            <w:u w:val="single"/>
            <w:shd w:val="clear" w:color="auto" w:fill="FFFFFF"/>
            <w:lang w:val="en-US"/>
          </w:rPr>
          <w:t xml:space="preserve">PANORAMA PRO (panoramapro.ru), </w:t>
        </w:r>
        <w:r w:rsidR="003A27CF" w:rsidRPr="003A27CF">
          <w:rPr>
            <w:rFonts w:ascii="Arial" w:eastAsia="Arial" w:hAnsi="Arial" w:cs="Arial"/>
            <w:color w:val="0000FF"/>
            <w:sz w:val="22"/>
            <w:szCs w:val="22"/>
            <w:u w:val="single"/>
            <w:shd w:val="clear" w:color="auto" w:fill="FFFFFF"/>
          </w:rPr>
          <w:t>Тверь</w:t>
        </w:r>
        <w:r w:rsidR="003A27CF" w:rsidRPr="003A27CF">
          <w:rPr>
            <w:rFonts w:ascii="Arial" w:eastAsia="Arial" w:hAnsi="Arial" w:cs="Arial"/>
            <w:color w:val="0000FF"/>
            <w:sz w:val="22"/>
            <w:szCs w:val="22"/>
            <w:u w:val="single"/>
            <w:shd w:val="clear" w:color="auto" w:fill="FFFFFF"/>
            <w:lang w:val="en-US"/>
          </w:rPr>
          <w:t xml:space="preserve">, 1 </w:t>
        </w:r>
        <w:r w:rsidR="003A27CF" w:rsidRPr="003A27CF">
          <w:rPr>
            <w:rFonts w:ascii="Arial" w:eastAsia="Arial" w:hAnsi="Arial" w:cs="Arial"/>
            <w:color w:val="0000FF"/>
            <w:sz w:val="22"/>
            <w:szCs w:val="22"/>
            <w:u w:val="single"/>
            <w:shd w:val="clear" w:color="auto" w:fill="FFFFFF"/>
          </w:rPr>
          <w:t>апреля</w:t>
        </w:r>
        <w:r w:rsidR="003A27CF" w:rsidRPr="003A27CF">
          <w:rPr>
            <w:rFonts w:ascii="Arial" w:eastAsia="Arial" w:hAnsi="Arial" w:cs="Arial"/>
            <w:color w:val="0000FF"/>
            <w:sz w:val="22"/>
            <w:szCs w:val="22"/>
            <w:u w:val="single"/>
            <w:shd w:val="clear" w:color="auto" w:fill="FFFFFF"/>
            <w:lang w:val="en-US"/>
          </w:rPr>
          <w:t xml:space="preserve">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48"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49" w:history="1">
        <w:r w:rsidR="003A27CF" w:rsidRPr="003A27CF">
          <w:rPr>
            <w:rFonts w:ascii="Arial" w:eastAsia="Arial" w:hAnsi="Arial" w:cs="Arial"/>
            <w:color w:val="0000FF"/>
            <w:sz w:val="22"/>
            <w:szCs w:val="22"/>
            <w:u w:val="single"/>
            <w:shd w:val="clear" w:color="auto" w:fill="FFFFFF"/>
          </w:rPr>
          <w:t>Тверь (toptver.ru),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0" w:history="1">
        <w:r w:rsidR="003A27CF" w:rsidRPr="003A27CF">
          <w:rPr>
            <w:rFonts w:ascii="Arial" w:eastAsia="Arial" w:hAnsi="Arial" w:cs="Arial"/>
            <w:color w:val="0000FF"/>
            <w:sz w:val="22"/>
            <w:szCs w:val="22"/>
            <w:u w:val="single"/>
            <w:shd w:val="clear" w:color="auto" w:fill="FFFFFF"/>
          </w:rPr>
          <w:t>НИА Тверь (69rus.org),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1" w:history="1">
        <w:proofErr w:type="spellStart"/>
        <w:r w:rsidR="003A27CF" w:rsidRPr="003A27CF">
          <w:rPr>
            <w:rFonts w:ascii="Arial" w:eastAsia="Arial" w:hAnsi="Arial" w:cs="Arial"/>
            <w:color w:val="0000FF"/>
            <w:sz w:val="22"/>
            <w:szCs w:val="22"/>
            <w:u w:val="single"/>
            <w:shd w:val="clear" w:color="auto" w:fill="FFFFFF"/>
          </w:rPr>
          <w:t>Зубцовская</w:t>
        </w:r>
        <w:proofErr w:type="spellEnd"/>
        <w:r w:rsidR="003A27CF" w:rsidRPr="003A27CF">
          <w:rPr>
            <w:rFonts w:ascii="Arial" w:eastAsia="Arial" w:hAnsi="Arial" w:cs="Arial"/>
            <w:color w:val="0000FF"/>
            <w:sz w:val="22"/>
            <w:szCs w:val="22"/>
            <w:u w:val="single"/>
            <w:shd w:val="clear" w:color="auto" w:fill="FFFFFF"/>
          </w:rPr>
          <w:t xml:space="preserve"> жизнь (</w:t>
        </w:r>
        <w:proofErr w:type="spellStart"/>
        <w:r w:rsidR="003A27CF" w:rsidRPr="003A27CF">
          <w:rPr>
            <w:rFonts w:ascii="Arial" w:eastAsia="Arial" w:hAnsi="Arial" w:cs="Arial"/>
            <w:color w:val="0000FF"/>
            <w:sz w:val="22"/>
            <w:szCs w:val="22"/>
            <w:u w:val="single"/>
            <w:shd w:val="clear" w:color="auto" w:fill="FFFFFF"/>
          </w:rPr>
          <w:t>зубцовскаяжизнь</w:t>
        </w:r>
        <w:proofErr w:type="spellEnd"/>
        <w:r w:rsidR="003A27CF" w:rsidRPr="003A27CF">
          <w:rPr>
            <w:rFonts w:ascii="Arial" w:eastAsia="Arial" w:hAnsi="Arial" w:cs="Arial"/>
            <w:color w:val="0000FF"/>
            <w:sz w:val="22"/>
            <w:szCs w:val="22"/>
            <w:u w:val="single"/>
            <w:shd w:val="clear" w:color="auto" w:fill="FFFFFF"/>
          </w:rPr>
          <w:t>), Зубцов,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2" w:history="1">
        <w:r w:rsidR="003A27CF" w:rsidRPr="003A27CF">
          <w:rPr>
            <w:rFonts w:ascii="Arial" w:eastAsia="Arial" w:hAnsi="Arial" w:cs="Arial"/>
            <w:color w:val="0000FF"/>
            <w:sz w:val="22"/>
            <w:szCs w:val="22"/>
            <w:u w:val="single"/>
            <w:shd w:val="clear" w:color="auto" w:fill="FFFFFF"/>
          </w:rPr>
          <w:t>Наша жизнь (</w:t>
        </w:r>
        <w:proofErr w:type="spellStart"/>
        <w:r w:rsidR="003A27CF" w:rsidRPr="003A27CF">
          <w:rPr>
            <w:rFonts w:ascii="Arial" w:eastAsia="Arial" w:hAnsi="Arial" w:cs="Arial"/>
            <w:color w:val="0000FF"/>
            <w:sz w:val="22"/>
            <w:szCs w:val="22"/>
            <w:u w:val="single"/>
            <w:shd w:val="clear" w:color="auto" w:fill="FFFFFF"/>
          </w:rPr>
          <w:t>нашажизнь</w:t>
        </w:r>
        <w:proofErr w:type="spellEnd"/>
        <w:r w:rsidR="003A27CF" w:rsidRPr="003A27CF">
          <w:rPr>
            <w:rFonts w:ascii="Arial" w:eastAsia="Arial" w:hAnsi="Arial" w:cs="Arial"/>
            <w:color w:val="0000FF"/>
            <w:sz w:val="22"/>
            <w:szCs w:val="22"/>
            <w:u w:val="single"/>
            <w:shd w:val="clear" w:color="auto" w:fill="FFFFFF"/>
          </w:rPr>
          <w:t>), Лихославль,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3" w:history="1">
        <w:proofErr w:type="spellStart"/>
        <w:proofErr w:type="gramStart"/>
        <w:r w:rsidR="003A27CF" w:rsidRPr="003A27CF">
          <w:rPr>
            <w:rFonts w:ascii="Arial" w:eastAsia="Arial" w:hAnsi="Arial" w:cs="Arial"/>
            <w:color w:val="0000FF"/>
            <w:sz w:val="22"/>
            <w:szCs w:val="22"/>
            <w:u w:val="single"/>
            <w:shd w:val="clear" w:color="auto" w:fill="FFFFFF"/>
          </w:rPr>
          <w:t>INFO</w:t>
        </w:r>
        <w:proofErr w:type="gramEnd"/>
        <w:r w:rsidR="003A27CF" w:rsidRPr="003A27CF">
          <w:rPr>
            <w:rFonts w:ascii="Arial" w:eastAsia="Arial" w:hAnsi="Arial" w:cs="Arial"/>
            <w:color w:val="0000FF"/>
            <w:sz w:val="22"/>
            <w:szCs w:val="22"/>
            <w:u w:val="single"/>
            <w:shd w:val="clear" w:color="auto" w:fill="FFFFFF"/>
          </w:rPr>
          <w:t>Тверь</w:t>
        </w:r>
        <w:proofErr w:type="spellEnd"/>
        <w:r w:rsidR="003A27CF" w:rsidRPr="003A27CF">
          <w:rPr>
            <w:rFonts w:ascii="Arial" w:eastAsia="Arial" w:hAnsi="Arial" w:cs="Arial"/>
            <w:color w:val="0000FF"/>
            <w:sz w:val="22"/>
            <w:szCs w:val="22"/>
            <w:u w:val="single"/>
            <w:shd w:val="clear" w:color="auto" w:fill="FFFFFF"/>
          </w:rPr>
          <w:t xml:space="preserve"> (infotver.ru),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4" w:history="1">
        <w:proofErr w:type="spellStart"/>
        <w:r w:rsidR="003A27CF" w:rsidRPr="003A27CF">
          <w:rPr>
            <w:rFonts w:ascii="Arial" w:eastAsia="Arial" w:hAnsi="Arial" w:cs="Arial"/>
            <w:color w:val="0000FF"/>
            <w:sz w:val="22"/>
            <w:szCs w:val="22"/>
            <w:u w:val="single"/>
            <w:shd w:val="clear" w:color="auto" w:fill="FFFFFF"/>
          </w:rPr>
          <w:t>Молоковский</w:t>
        </w:r>
        <w:proofErr w:type="spellEnd"/>
        <w:r w:rsidR="003A27CF" w:rsidRPr="003A27CF">
          <w:rPr>
            <w:rFonts w:ascii="Arial" w:eastAsia="Arial" w:hAnsi="Arial" w:cs="Arial"/>
            <w:color w:val="0000FF"/>
            <w:sz w:val="22"/>
            <w:szCs w:val="22"/>
            <w:u w:val="single"/>
            <w:shd w:val="clear" w:color="auto" w:fill="FFFFFF"/>
          </w:rPr>
          <w:t xml:space="preserve"> край (</w:t>
        </w:r>
        <w:proofErr w:type="spellStart"/>
        <w:r w:rsidR="003A27CF" w:rsidRPr="003A27CF">
          <w:rPr>
            <w:rFonts w:ascii="Arial" w:eastAsia="Arial" w:hAnsi="Arial" w:cs="Arial"/>
            <w:color w:val="0000FF"/>
            <w:sz w:val="22"/>
            <w:szCs w:val="22"/>
            <w:u w:val="single"/>
            <w:shd w:val="clear" w:color="auto" w:fill="FFFFFF"/>
          </w:rPr>
          <w:t>молоковскийкрай</w:t>
        </w:r>
        <w:proofErr w:type="spellEnd"/>
        <w:r w:rsidR="003A27CF" w:rsidRPr="003A27CF">
          <w:rPr>
            <w:rFonts w:ascii="Arial" w:eastAsia="Arial" w:hAnsi="Arial" w:cs="Arial"/>
            <w:color w:val="0000FF"/>
            <w:sz w:val="22"/>
            <w:szCs w:val="22"/>
            <w:u w:val="single"/>
            <w:shd w:val="clear" w:color="auto" w:fill="FFFFFF"/>
          </w:rPr>
          <w:t>), п. Молоково,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5" w:history="1">
        <w:proofErr w:type="spellStart"/>
        <w:r w:rsidR="003A27CF" w:rsidRPr="003A27CF">
          <w:rPr>
            <w:rFonts w:ascii="Arial" w:eastAsia="Arial" w:hAnsi="Arial" w:cs="Arial"/>
            <w:color w:val="0000FF"/>
            <w:sz w:val="22"/>
            <w:szCs w:val="22"/>
            <w:u w:val="single"/>
            <w:shd w:val="clear" w:color="auto" w:fill="FFFFFF"/>
          </w:rPr>
          <w:t>Сандовские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сандовскиевести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Сандово,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6" w:history="1">
        <w:r w:rsidR="003A27CF" w:rsidRPr="003A27CF">
          <w:rPr>
            <w:rFonts w:ascii="Arial" w:eastAsia="Arial" w:hAnsi="Arial" w:cs="Arial"/>
            <w:color w:val="0000FF"/>
            <w:sz w:val="22"/>
            <w:szCs w:val="22"/>
            <w:u w:val="single"/>
            <w:shd w:val="clear" w:color="auto" w:fill="FFFFFF"/>
          </w:rPr>
          <w:t>Край справедливости (ks-region69.com),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7" w:history="1">
        <w:proofErr w:type="spellStart"/>
        <w:r w:rsidR="003A27CF" w:rsidRPr="003A27CF">
          <w:rPr>
            <w:rFonts w:ascii="Arial" w:eastAsia="Arial" w:hAnsi="Arial" w:cs="Arial"/>
            <w:color w:val="0000FF"/>
            <w:sz w:val="22"/>
            <w:szCs w:val="22"/>
            <w:u w:val="single"/>
            <w:shd w:val="clear" w:color="auto" w:fill="FFFFFF"/>
          </w:rPr>
          <w:t>Удомельская</w:t>
        </w:r>
        <w:proofErr w:type="spellEnd"/>
        <w:r w:rsidR="003A27CF" w:rsidRPr="003A27CF">
          <w:rPr>
            <w:rFonts w:ascii="Arial" w:eastAsia="Arial" w:hAnsi="Arial" w:cs="Arial"/>
            <w:color w:val="0000FF"/>
            <w:sz w:val="22"/>
            <w:szCs w:val="22"/>
            <w:u w:val="single"/>
            <w:shd w:val="clear" w:color="auto" w:fill="FFFFFF"/>
          </w:rPr>
          <w:t xml:space="preserve"> газета (udomelskaya-gazeta.ru), Удомля,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8" w:history="1">
        <w:proofErr w:type="gramStart"/>
        <w:r w:rsidR="003A27CF" w:rsidRPr="003A27CF">
          <w:rPr>
            <w:rFonts w:ascii="Arial" w:eastAsia="Arial" w:hAnsi="Arial" w:cs="Arial"/>
            <w:color w:val="0000FF"/>
            <w:sz w:val="22"/>
            <w:szCs w:val="22"/>
            <w:u w:val="single"/>
            <w:shd w:val="clear" w:color="auto" w:fill="FFFFFF"/>
          </w:rPr>
          <w:t>Комсомольская</w:t>
        </w:r>
        <w:proofErr w:type="gramEnd"/>
        <w:r w:rsidR="003A27CF" w:rsidRPr="003A27CF">
          <w:rPr>
            <w:rFonts w:ascii="Arial" w:eastAsia="Arial" w:hAnsi="Arial" w:cs="Arial"/>
            <w:color w:val="0000FF"/>
            <w:sz w:val="22"/>
            <w:szCs w:val="22"/>
            <w:u w:val="single"/>
            <w:shd w:val="clear" w:color="auto" w:fill="FFFFFF"/>
          </w:rPr>
          <w:t xml:space="preserve"> правда (tver.kp.ru),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59" w:history="1">
        <w:r w:rsidR="003A27CF" w:rsidRPr="003A27CF">
          <w:rPr>
            <w:rFonts w:ascii="Arial" w:eastAsia="Arial" w:hAnsi="Arial" w:cs="Arial"/>
            <w:color w:val="0000FF"/>
            <w:sz w:val="22"/>
            <w:szCs w:val="22"/>
            <w:u w:val="single"/>
            <w:shd w:val="clear" w:color="auto" w:fill="FFFFFF"/>
          </w:rPr>
          <w:t>Родная земля (r-zemlya.ru), п. Рамешки,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0" w:history="1">
        <w:r w:rsidR="003A27CF" w:rsidRPr="003A27CF">
          <w:rPr>
            <w:rFonts w:ascii="Arial" w:eastAsia="Arial" w:hAnsi="Arial" w:cs="Arial"/>
            <w:color w:val="0000FF"/>
            <w:sz w:val="22"/>
            <w:szCs w:val="22"/>
            <w:u w:val="single"/>
            <w:shd w:val="clear" w:color="auto" w:fill="FFFFFF"/>
          </w:rPr>
          <w:t>Знамя (kuvznama.ru), Кувшиново,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1" w:history="1">
        <w:r w:rsidR="003A27CF" w:rsidRPr="003A27CF">
          <w:rPr>
            <w:rFonts w:ascii="Arial" w:eastAsia="Arial" w:hAnsi="Arial" w:cs="Arial"/>
            <w:color w:val="0000FF"/>
            <w:sz w:val="22"/>
            <w:szCs w:val="22"/>
            <w:u w:val="single"/>
            <w:shd w:val="clear" w:color="auto" w:fill="FFFFFF"/>
          </w:rPr>
          <w:t>Ленинское знамя (leninskoeznamya.tverreg.ru),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2" w:history="1">
        <w:proofErr w:type="spellStart"/>
        <w:r w:rsidR="003A27CF" w:rsidRPr="003A27CF">
          <w:rPr>
            <w:rFonts w:ascii="Arial" w:eastAsia="Arial" w:hAnsi="Arial" w:cs="Arial"/>
            <w:color w:val="0000FF"/>
            <w:sz w:val="22"/>
            <w:szCs w:val="22"/>
            <w:u w:val="single"/>
            <w:shd w:val="clear" w:color="auto" w:fill="FFFFFF"/>
          </w:rPr>
          <w:t>Андреапольские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андреапольскиевести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Андреаполь</w:t>
        </w:r>
        <w:proofErr w:type="spellEnd"/>
        <w:r w:rsidR="003A27CF" w:rsidRPr="003A27CF">
          <w:rPr>
            <w:rFonts w:ascii="Arial" w:eastAsia="Arial" w:hAnsi="Arial" w:cs="Arial"/>
            <w:color w:val="0000FF"/>
            <w:sz w:val="22"/>
            <w:szCs w:val="22"/>
            <w:u w:val="single"/>
            <w:shd w:val="clear" w:color="auto" w:fill="FFFFFF"/>
          </w:rPr>
          <w:t>,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3" w:history="1">
        <w:r w:rsidR="003A27CF" w:rsidRPr="003A27CF">
          <w:rPr>
            <w:rFonts w:ascii="Arial" w:eastAsia="Arial" w:hAnsi="Arial" w:cs="Arial"/>
            <w:color w:val="0000FF"/>
            <w:sz w:val="22"/>
            <w:szCs w:val="22"/>
            <w:u w:val="single"/>
            <w:shd w:val="clear" w:color="auto" w:fill="FFFFFF"/>
          </w:rPr>
          <w:t>Коммунар (коммунар), п. Фирово,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4" w:history="1">
        <w:proofErr w:type="spellStart"/>
        <w:proofErr w:type="gramStart"/>
        <w:r w:rsidR="003A27CF" w:rsidRPr="003A27CF">
          <w:rPr>
            <w:rFonts w:ascii="Arial" w:eastAsia="Arial" w:hAnsi="Arial" w:cs="Arial"/>
            <w:color w:val="0000FF"/>
            <w:sz w:val="22"/>
            <w:szCs w:val="22"/>
            <w:u w:val="single"/>
            <w:shd w:val="clear" w:color="auto" w:fill="FFFFFF"/>
          </w:rPr>
          <w:t>Вышневолоцкая</w:t>
        </w:r>
        <w:proofErr w:type="spellEnd"/>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вышневолоцкаяправда</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5" w:history="1">
        <w:proofErr w:type="spellStart"/>
        <w:r w:rsidR="003A27CF" w:rsidRPr="003A27CF">
          <w:rPr>
            <w:rFonts w:ascii="Arial" w:eastAsia="Arial" w:hAnsi="Arial" w:cs="Arial"/>
            <w:color w:val="0000FF"/>
            <w:sz w:val="22"/>
            <w:szCs w:val="22"/>
            <w:u w:val="single"/>
            <w:shd w:val="clear" w:color="auto" w:fill="FFFFFF"/>
          </w:rPr>
          <w:t>Спировские</w:t>
        </w:r>
        <w:proofErr w:type="spellEnd"/>
        <w:r w:rsidR="003A27CF" w:rsidRPr="003A27CF">
          <w:rPr>
            <w:rFonts w:ascii="Arial" w:eastAsia="Arial" w:hAnsi="Arial" w:cs="Arial"/>
            <w:color w:val="0000FF"/>
            <w:sz w:val="22"/>
            <w:szCs w:val="22"/>
            <w:u w:val="single"/>
            <w:shd w:val="clear" w:color="auto" w:fill="FFFFFF"/>
          </w:rPr>
          <w:t xml:space="preserve"> известия (</w:t>
        </w:r>
        <w:proofErr w:type="spellStart"/>
        <w:r w:rsidR="003A27CF" w:rsidRPr="003A27CF">
          <w:rPr>
            <w:rFonts w:ascii="Arial" w:eastAsia="Arial" w:hAnsi="Arial" w:cs="Arial"/>
            <w:color w:val="0000FF"/>
            <w:sz w:val="22"/>
            <w:szCs w:val="22"/>
            <w:u w:val="single"/>
            <w:shd w:val="clear" w:color="auto" w:fill="FFFFFF"/>
          </w:rPr>
          <w:t>спировскиеизвестия</w:t>
        </w:r>
        <w:proofErr w:type="spellEnd"/>
        <w:r w:rsidR="003A27CF" w:rsidRPr="003A27CF">
          <w:rPr>
            <w:rFonts w:ascii="Arial" w:eastAsia="Arial" w:hAnsi="Arial" w:cs="Arial"/>
            <w:color w:val="0000FF"/>
            <w:sz w:val="22"/>
            <w:szCs w:val="22"/>
            <w:u w:val="single"/>
            <w:shd w:val="clear" w:color="auto" w:fill="FFFFFF"/>
          </w:rPr>
          <w:t>), п. Спирово,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6" w:history="1">
        <w:r w:rsidR="003A27CF" w:rsidRPr="003A27CF">
          <w:rPr>
            <w:rFonts w:ascii="Arial" w:eastAsia="Arial" w:hAnsi="Arial" w:cs="Arial"/>
            <w:color w:val="0000FF"/>
            <w:sz w:val="22"/>
            <w:szCs w:val="22"/>
            <w:u w:val="single"/>
            <w:shd w:val="clear" w:color="auto" w:fill="FFFFFF"/>
          </w:rPr>
          <w:t>Жарковский вестник (</w:t>
        </w:r>
        <w:proofErr w:type="spellStart"/>
        <w:r w:rsidR="003A27CF" w:rsidRPr="003A27CF">
          <w:rPr>
            <w:rFonts w:ascii="Arial" w:eastAsia="Arial" w:hAnsi="Arial" w:cs="Arial"/>
            <w:color w:val="0000FF"/>
            <w:sz w:val="22"/>
            <w:szCs w:val="22"/>
            <w:u w:val="single"/>
            <w:shd w:val="clear" w:color="auto" w:fill="FFFFFF"/>
          </w:rPr>
          <w:t>жарковскийвестник</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7" w:history="1">
        <w:r w:rsidR="003A27CF" w:rsidRPr="003A27CF">
          <w:rPr>
            <w:rFonts w:ascii="Arial" w:eastAsia="Arial" w:hAnsi="Arial" w:cs="Arial"/>
            <w:color w:val="0000FF"/>
            <w:sz w:val="22"/>
            <w:szCs w:val="22"/>
            <w:u w:val="single"/>
            <w:shd w:val="clear" w:color="auto" w:fill="FFFFFF"/>
          </w:rPr>
          <w:t>Новая жизнь (</w:t>
        </w:r>
        <w:proofErr w:type="spellStart"/>
        <w:r w:rsidR="003A27CF" w:rsidRPr="003A27CF">
          <w:rPr>
            <w:rFonts w:ascii="Arial" w:eastAsia="Arial" w:hAnsi="Arial" w:cs="Arial"/>
            <w:color w:val="0000FF"/>
            <w:sz w:val="22"/>
            <w:szCs w:val="22"/>
            <w:u w:val="single"/>
            <w:shd w:val="clear" w:color="auto" w:fill="FFFFFF"/>
          </w:rPr>
          <w:t>новаяжизнь</w:t>
        </w:r>
        <w:proofErr w:type="spellEnd"/>
        <w:r w:rsidR="003A27CF" w:rsidRPr="003A27CF">
          <w:rPr>
            <w:rFonts w:ascii="Arial" w:eastAsia="Arial" w:hAnsi="Arial" w:cs="Arial"/>
            <w:color w:val="0000FF"/>
            <w:sz w:val="22"/>
            <w:szCs w:val="22"/>
            <w:u w:val="single"/>
            <w:shd w:val="clear" w:color="auto" w:fill="FFFFFF"/>
          </w:rPr>
          <w:t>), Бологое,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8" w:history="1">
        <w:proofErr w:type="gramStart"/>
        <w:r w:rsidR="003A27CF" w:rsidRPr="003A27CF">
          <w:rPr>
            <w:rFonts w:ascii="Arial" w:eastAsia="Arial" w:hAnsi="Arial" w:cs="Arial"/>
            <w:color w:val="0000FF"/>
            <w:sz w:val="22"/>
            <w:szCs w:val="22"/>
            <w:u w:val="single"/>
            <w:shd w:val="clear" w:color="auto" w:fill="FFFFFF"/>
          </w:rPr>
          <w:t>Бельская</w:t>
        </w:r>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бельскаяправда</w:t>
        </w:r>
        <w:proofErr w:type="spellEnd"/>
        <w:r w:rsidR="003A27CF" w:rsidRPr="003A27CF">
          <w:rPr>
            <w:rFonts w:ascii="Arial" w:eastAsia="Arial" w:hAnsi="Arial" w:cs="Arial"/>
            <w:color w:val="0000FF"/>
            <w:sz w:val="22"/>
            <w:szCs w:val="22"/>
            <w:u w:val="single"/>
            <w:shd w:val="clear" w:color="auto" w:fill="FFFFFF"/>
          </w:rPr>
          <w:t>), Белый,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69" w:history="1">
        <w:r w:rsidR="003A27CF" w:rsidRPr="003A27CF">
          <w:rPr>
            <w:rFonts w:ascii="Arial" w:eastAsia="Arial" w:hAnsi="Arial" w:cs="Arial"/>
            <w:color w:val="0000FF"/>
            <w:sz w:val="22"/>
            <w:szCs w:val="22"/>
            <w:u w:val="single"/>
            <w:shd w:val="clear" w:color="auto" w:fill="FFFFFF"/>
          </w:rPr>
          <w:t>Лесной вестник (</w:t>
        </w:r>
        <w:proofErr w:type="spellStart"/>
        <w:r w:rsidR="003A27CF" w:rsidRPr="003A27CF">
          <w:rPr>
            <w:rFonts w:ascii="Arial" w:eastAsia="Arial" w:hAnsi="Arial" w:cs="Arial"/>
            <w:color w:val="0000FF"/>
            <w:sz w:val="22"/>
            <w:szCs w:val="22"/>
            <w:u w:val="single"/>
            <w:shd w:val="clear" w:color="auto" w:fill="FFFFFF"/>
          </w:rPr>
          <w:t>леснойвестник</w:t>
        </w:r>
        <w:proofErr w:type="spellEnd"/>
        <w:r w:rsidR="003A27CF" w:rsidRPr="003A27CF">
          <w:rPr>
            <w:rFonts w:ascii="Arial" w:eastAsia="Arial" w:hAnsi="Arial" w:cs="Arial"/>
            <w:color w:val="0000FF"/>
            <w:sz w:val="22"/>
            <w:szCs w:val="22"/>
            <w:u w:val="single"/>
            <w:shd w:val="clear" w:color="auto" w:fill="FFFFFF"/>
          </w:rPr>
          <w:t xml:space="preserve">), с. </w:t>
        </w:r>
        <w:proofErr w:type="gramStart"/>
        <w:r w:rsidR="003A27CF" w:rsidRPr="003A27CF">
          <w:rPr>
            <w:rFonts w:ascii="Arial" w:eastAsia="Arial" w:hAnsi="Arial" w:cs="Arial"/>
            <w:color w:val="0000FF"/>
            <w:sz w:val="22"/>
            <w:szCs w:val="22"/>
            <w:u w:val="single"/>
            <w:shd w:val="clear" w:color="auto" w:fill="FFFFFF"/>
          </w:rPr>
          <w:t>Лесное</w:t>
        </w:r>
        <w:proofErr w:type="gramEnd"/>
        <w:r w:rsidR="003A27CF" w:rsidRPr="003A27CF">
          <w:rPr>
            <w:rFonts w:ascii="Arial" w:eastAsia="Arial" w:hAnsi="Arial" w:cs="Arial"/>
            <w:color w:val="0000FF"/>
            <w:sz w:val="22"/>
            <w:szCs w:val="22"/>
            <w:u w:val="single"/>
            <w:shd w:val="clear" w:color="auto" w:fill="FFFFFF"/>
          </w:rPr>
          <w:t xml:space="preserve"> (Тверская обл.),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70" w:history="1">
        <w:r w:rsidR="003A27CF" w:rsidRPr="003A27CF">
          <w:rPr>
            <w:rFonts w:ascii="Arial" w:eastAsia="Arial" w:hAnsi="Arial" w:cs="Arial"/>
            <w:color w:val="0000FF"/>
            <w:sz w:val="22"/>
            <w:szCs w:val="22"/>
            <w:u w:val="single"/>
            <w:shd w:val="clear" w:color="auto" w:fill="FFFFFF"/>
          </w:rPr>
          <w:t>Авангард (авангард), Западная Двина,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71" w:history="1">
        <w:r w:rsidR="003A27CF" w:rsidRPr="003A27CF">
          <w:rPr>
            <w:rFonts w:ascii="Arial" w:eastAsia="Arial" w:hAnsi="Arial" w:cs="Arial"/>
            <w:color w:val="0000FF"/>
            <w:sz w:val="22"/>
            <w:szCs w:val="22"/>
            <w:u w:val="single"/>
            <w:shd w:val="clear" w:color="auto" w:fill="FFFFFF"/>
          </w:rPr>
          <w:t>Вперед (вперед), Калязин,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72"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73"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8742185"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Г</w:t>
      </w:r>
      <w:proofErr w:type="gramStart"/>
      <w:r w:rsidRPr="003A27CF">
        <w:rPr>
          <w:rFonts w:ascii="Arial" w:eastAsia="Arial" w:hAnsi="Arial" w:cs="Arial"/>
          <w:b/>
          <w:color w:val="000000"/>
          <w:sz w:val="22"/>
          <w:szCs w:val="22"/>
          <w:shd w:val="clear" w:color="auto" w:fill="FFFFFF"/>
        </w:rPr>
        <w:t>ТРК Тв</w:t>
      </w:r>
      <w:proofErr w:type="gramEnd"/>
      <w:r w:rsidRPr="003A27CF">
        <w:rPr>
          <w:rFonts w:ascii="Arial" w:eastAsia="Arial" w:hAnsi="Arial" w:cs="Arial"/>
          <w:b/>
          <w:color w:val="000000"/>
          <w:sz w:val="22"/>
          <w:szCs w:val="22"/>
          <w:shd w:val="clear" w:color="auto" w:fill="FFFFFF"/>
        </w:rPr>
        <w:t>ерь,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37" w:name="ant_1575050_1958673930"/>
      <w:r w:rsidRPr="003A27CF">
        <w:rPr>
          <w:rFonts w:ascii="Arial" w:eastAsia="Arial" w:hAnsi="Arial" w:cs="Arial"/>
          <w:color w:val="000000"/>
          <w:sz w:val="22"/>
          <w:szCs w:val="22"/>
          <w:shd w:val="clear" w:color="auto" w:fill="FFFFFF"/>
        </w:rPr>
        <w:t>ИГОРЬ РУДЕНЯ ПОСЕТИЛ ПРЕДПРИЯТИЕ "РАДИАТОР" В КИМРАХ</w:t>
      </w:r>
      <w:bookmarkEnd w:id="37"/>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С рабочим визитом на заводе побывал глава региона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На встрече с депутатами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рассказал о том, что решена судьба Савеловского станкостроительного завода...</w:t>
      </w:r>
    </w:p>
    <w:p w:rsidR="003A27CF" w:rsidRPr="003A27CF" w:rsidRDefault="005147A5" w:rsidP="003A27CF">
      <w:pPr>
        <w:ind w:left="-142" w:right="-1"/>
        <w:rPr>
          <w:rFonts w:ascii="Arial" w:eastAsia="Arial" w:hAnsi="Arial" w:cs="Arial"/>
          <w:color w:val="0000FF"/>
          <w:sz w:val="22"/>
          <w:szCs w:val="22"/>
          <w:shd w:val="clear" w:color="auto" w:fill="FFFFFF"/>
        </w:rPr>
      </w:pPr>
      <w:hyperlink r:id="rId274" w:history="1">
        <w:r w:rsidR="003A27CF" w:rsidRPr="003A27CF">
          <w:rPr>
            <w:rFonts w:ascii="Arial" w:eastAsia="Arial" w:hAnsi="Arial" w:cs="Arial"/>
            <w:color w:val="0000FF"/>
            <w:sz w:val="22"/>
            <w:szCs w:val="22"/>
            <w:u w:val="single"/>
            <w:shd w:val="clear" w:color="auto" w:fill="FFFFFF"/>
          </w:rPr>
          <w:t>https://xn----ctbbkcp3ddjc7i.xn--p1ai/dailynews/igor-rudenya-posetil-predpriyatie-radiator-v-kimrakh/</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3A27CF"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lang w:val="en-US"/>
        </w:rPr>
      </w:pPr>
      <w:hyperlink r:id="rId275" w:history="1">
        <w:r w:rsidRPr="003A27CF">
          <w:rPr>
            <w:rFonts w:ascii="Arial" w:eastAsia="Arial" w:hAnsi="Arial" w:cs="Arial"/>
            <w:color w:val="0000FF"/>
            <w:sz w:val="22"/>
            <w:szCs w:val="22"/>
            <w:u w:val="single"/>
            <w:shd w:val="clear" w:color="auto" w:fill="FFFFFF"/>
            <w:lang w:val="en-US"/>
          </w:rPr>
          <w:t xml:space="preserve">PANORAMA PRO (panoramapro.ru), </w:t>
        </w:r>
        <w:r w:rsidRPr="003A27CF">
          <w:rPr>
            <w:rFonts w:ascii="Arial" w:eastAsia="Arial" w:hAnsi="Arial" w:cs="Arial"/>
            <w:color w:val="0000FF"/>
            <w:sz w:val="22"/>
            <w:szCs w:val="22"/>
            <w:u w:val="single"/>
            <w:shd w:val="clear" w:color="auto" w:fill="FFFFFF"/>
          </w:rPr>
          <w:t>Тверь</w:t>
        </w:r>
        <w:r w:rsidRPr="003A27CF">
          <w:rPr>
            <w:rFonts w:ascii="Arial" w:eastAsia="Arial" w:hAnsi="Arial" w:cs="Arial"/>
            <w:color w:val="0000FF"/>
            <w:sz w:val="22"/>
            <w:szCs w:val="22"/>
            <w:u w:val="single"/>
            <w:shd w:val="clear" w:color="auto" w:fill="FFFFFF"/>
            <w:lang w:val="en-US"/>
          </w:rPr>
          <w:t xml:space="preserve">, 1 </w:t>
        </w:r>
        <w:r w:rsidRPr="003A27CF">
          <w:rPr>
            <w:rFonts w:ascii="Arial" w:eastAsia="Arial" w:hAnsi="Arial" w:cs="Arial"/>
            <w:color w:val="0000FF"/>
            <w:sz w:val="22"/>
            <w:szCs w:val="22"/>
            <w:u w:val="single"/>
            <w:shd w:val="clear" w:color="auto" w:fill="FFFFFF"/>
          </w:rPr>
          <w:t>апреля</w:t>
        </w:r>
        <w:r w:rsidRPr="003A27CF">
          <w:rPr>
            <w:rFonts w:ascii="Arial" w:eastAsia="Arial" w:hAnsi="Arial" w:cs="Arial"/>
            <w:color w:val="0000FF"/>
            <w:sz w:val="22"/>
            <w:szCs w:val="22"/>
            <w:u w:val="single"/>
            <w:shd w:val="clear" w:color="auto" w:fill="FFFFFF"/>
            <w:lang w:val="en-US"/>
          </w:rPr>
          <w:t xml:space="preserve">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76" w:history="1">
        <w:r w:rsidR="003A27CF" w:rsidRPr="003A27CF">
          <w:rPr>
            <w:rFonts w:ascii="Arial" w:eastAsia="Arial" w:hAnsi="Arial" w:cs="Arial"/>
            <w:color w:val="0000FF"/>
            <w:sz w:val="22"/>
            <w:szCs w:val="22"/>
            <w:u w:val="single"/>
            <w:shd w:val="clear" w:color="auto" w:fill="FFFFFF"/>
          </w:rPr>
          <w:t>Тверь24 (tver24.com),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77" w:history="1">
        <w:r w:rsidR="003A27CF" w:rsidRPr="003A27CF">
          <w:rPr>
            <w:rFonts w:ascii="Arial" w:eastAsia="Arial" w:hAnsi="Arial" w:cs="Arial"/>
            <w:color w:val="0000FF"/>
            <w:sz w:val="22"/>
            <w:szCs w:val="22"/>
            <w:u w:val="single"/>
            <w:shd w:val="clear" w:color="auto" w:fill="FFFFFF"/>
          </w:rPr>
          <w:t>Край справедливости (ks-region69.com),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78" w:history="1">
        <w:proofErr w:type="spellStart"/>
        <w:r w:rsidR="003A27CF" w:rsidRPr="003A27CF">
          <w:rPr>
            <w:rFonts w:ascii="Arial" w:eastAsia="Arial" w:hAnsi="Arial" w:cs="Arial"/>
            <w:color w:val="0000FF"/>
            <w:sz w:val="22"/>
            <w:szCs w:val="22"/>
            <w:u w:val="single"/>
            <w:shd w:val="clear" w:color="auto" w:fill="FFFFFF"/>
          </w:rPr>
          <w:t>Кашинская</w:t>
        </w:r>
        <w:proofErr w:type="spellEnd"/>
        <w:r w:rsidR="003A27CF" w:rsidRPr="003A27CF">
          <w:rPr>
            <w:rFonts w:ascii="Arial" w:eastAsia="Arial" w:hAnsi="Arial" w:cs="Arial"/>
            <w:color w:val="0000FF"/>
            <w:sz w:val="22"/>
            <w:szCs w:val="22"/>
            <w:u w:val="single"/>
            <w:shd w:val="clear" w:color="auto" w:fill="FFFFFF"/>
          </w:rPr>
          <w:t xml:space="preserve"> газета (kashingazeta.ru), Кашин,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79" w:history="1">
        <w:r w:rsidR="003A27CF" w:rsidRPr="003A27CF">
          <w:rPr>
            <w:rFonts w:ascii="Arial" w:eastAsia="Arial" w:hAnsi="Arial" w:cs="Arial"/>
            <w:color w:val="0000FF"/>
            <w:sz w:val="22"/>
            <w:szCs w:val="22"/>
            <w:u w:val="single"/>
            <w:shd w:val="clear" w:color="auto" w:fill="FFFFFF"/>
          </w:rPr>
          <w:t>Знамя (kuvznama.ru), Кувшиново,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80" w:history="1">
        <w:r w:rsidR="003A27CF" w:rsidRPr="003A27CF">
          <w:rPr>
            <w:rFonts w:ascii="Arial" w:eastAsia="Arial" w:hAnsi="Arial" w:cs="Arial"/>
            <w:color w:val="0000FF"/>
            <w:sz w:val="22"/>
            <w:szCs w:val="22"/>
            <w:u w:val="single"/>
            <w:shd w:val="clear" w:color="auto" w:fill="FFFFFF"/>
          </w:rPr>
          <w:t>Родная земля (r-zemlya.ru), п. Рамешки,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81" w:history="1">
        <w:r w:rsidR="003A27CF" w:rsidRPr="003A27CF">
          <w:rPr>
            <w:rFonts w:ascii="Arial" w:eastAsia="Arial" w:hAnsi="Arial" w:cs="Arial"/>
            <w:color w:val="0000FF"/>
            <w:sz w:val="22"/>
            <w:szCs w:val="22"/>
            <w:u w:val="single"/>
            <w:shd w:val="clear" w:color="auto" w:fill="FFFFFF"/>
          </w:rPr>
          <w:t>Кимрский вестник (kimvestnik.ru), Кимры,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82" w:history="1">
        <w:r w:rsidR="003A27CF" w:rsidRPr="003A27CF">
          <w:rPr>
            <w:rFonts w:ascii="Arial" w:eastAsia="Arial" w:hAnsi="Arial" w:cs="Arial"/>
            <w:color w:val="0000FF"/>
            <w:sz w:val="22"/>
            <w:szCs w:val="22"/>
            <w:u w:val="single"/>
            <w:shd w:val="clear" w:color="auto" w:fill="FFFFFF"/>
          </w:rPr>
          <w:t>Кимрский вестник (kimvestnik.ru), Кимры,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83" w:history="1">
        <w:r w:rsidR="003A27CF" w:rsidRPr="003A27CF">
          <w:rPr>
            <w:rFonts w:ascii="Arial" w:eastAsia="Arial" w:hAnsi="Arial" w:cs="Arial"/>
            <w:color w:val="0000FF"/>
            <w:sz w:val="22"/>
            <w:szCs w:val="22"/>
            <w:u w:val="single"/>
            <w:shd w:val="clear" w:color="auto" w:fill="FFFFFF"/>
          </w:rPr>
          <w:t>Родная земля (r-zemlya.ru), п. Рамешки,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84" w:history="1">
        <w:r w:rsidR="003A27CF" w:rsidRPr="003A27CF">
          <w:rPr>
            <w:rFonts w:ascii="Arial" w:eastAsia="Arial" w:hAnsi="Arial" w:cs="Arial"/>
            <w:color w:val="0000FF"/>
            <w:sz w:val="22"/>
            <w:szCs w:val="22"/>
            <w:u w:val="single"/>
            <w:shd w:val="clear" w:color="auto" w:fill="FFFFFF"/>
          </w:rPr>
          <w:t>Заря (konzarya.ru), Конаково,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85" w:history="1">
        <w:proofErr w:type="spellStart"/>
        <w:proofErr w:type="gramStart"/>
        <w:r w:rsidR="003A27CF" w:rsidRPr="003A27CF">
          <w:rPr>
            <w:rFonts w:ascii="Arial" w:eastAsia="Arial" w:hAnsi="Arial" w:cs="Arial"/>
            <w:color w:val="0000FF"/>
            <w:sz w:val="22"/>
            <w:szCs w:val="22"/>
            <w:u w:val="single"/>
            <w:shd w:val="clear" w:color="auto" w:fill="FFFFFF"/>
          </w:rPr>
          <w:t>INFO</w:t>
        </w:r>
        <w:proofErr w:type="gramEnd"/>
        <w:r w:rsidR="003A27CF" w:rsidRPr="003A27CF">
          <w:rPr>
            <w:rFonts w:ascii="Arial" w:eastAsia="Arial" w:hAnsi="Arial" w:cs="Arial"/>
            <w:color w:val="0000FF"/>
            <w:sz w:val="22"/>
            <w:szCs w:val="22"/>
            <w:u w:val="single"/>
            <w:shd w:val="clear" w:color="auto" w:fill="FFFFFF"/>
          </w:rPr>
          <w:t>Тверь</w:t>
        </w:r>
        <w:proofErr w:type="spellEnd"/>
        <w:r w:rsidR="003A27CF" w:rsidRPr="003A27CF">
          <w:rPr>
            <w:rFonts w:ascii="Arial" w:eastAsia="Arial" w:hAnsi="Arial" w:cs="Arial"/>
            <w:color w:val="0000FF"/>
            <w:sz w:val="22"/>
            <w:szCs w:val="22"/>
            <w:u w:val="single"/>
            <w:shd w:val="clear" w:color="auto" w:fill="FFFFFF"/>
          </w:rPr>
          <w:t xml:space="preserve"> (infotver.ru),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86"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8673930"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Тверские ведомости (vedtver.ru),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38" w:name="ant_1575050_1959142193"/>
      <w:r w:rsidRPr="003A27CF">
        <w:rPr>
          <w:rFonts w:ascii="Arial" w:eastAsia="Arial" w:hAnsi="Arial" w:cs="Arial"/>
          <w:color w:val="000000"/>
          <w:sz w:val="22"/>
          <w:szCs w:val="22"/>
          <w:shd w:val="clear" w:color="auto" w:fill="FFFFFF"/>
        </w:rPr>
        <w:t>МОЛОДЕЖЬ ТВЕРСКОЙ ОБЛАСТИ ПРИГЛАШАЮТ ПРИНЯТЬ УЧАСТИЕ В ДОБРОВОЛЬЧЕСКОМ ПРОЕКТЕ "ЧЕЛЛЕНДЖ "ТРИ ШАГА"</w:t>
      </w:r>
      <w:bookmarkEnd w:id="38"/>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"Тверская область по праву гордится высоким уровнем развития добровольчества. Волонтеры - это люди с неравнодушными сердцами, готовые бескорыстно приходить на помощь, быть полезными обществу", - считает губернатор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w:t>
      </w:r>
    </w:p>
    <w:p w:rsidR="003A27CF" w:rsidRPr="003A27CF" w:rsidRDefault="005147A5" w:rsidP="003A27CF">
      <w:pPr>
        <w:ind w:left="-142" w:right="-1"/>
        <w:rPr>
          <w:rFonts w:ascii="Arial" w:eastAsia="Arial" w:hAnsi="Arial" w:cs="Arial"/>
          <w:color w:val="0000FF"/>
          <w:sz w:val="22"/>
          <w:szCs w:val="22"/>
          <w:shd w:val="clear" w:color="auto" w:fill="FFFFFF"/>
        </w:rPr>
      </w:pPr>
      <w:hyperlink r:id="rId287" w:history="1">
        <w:r w:rsidR="003A27CF" w:rsidRPr="003A27CF">
          <w:rPr>
            <w:rFonts w:ascii="Arial" w:eastAsia="Arial" w:hAnsi="Arial" w:cs="Arial"/>
            <w:color w:val="0000FF"/>
            <w:sz w:val="22"/>
            <w:szCs w:val="22"/>
            <w:u w:val="single"/>
            <w:shd w:val="clear" w:color="auto" w:fill="FFFFFF"/>
          </w:rPr>
          <w:t>https://vedtver.ru/news/society/molodezh-tverskoj-oblasti-priglashajut-prinjat-uchastie-v-dobrovolcheskom-proekte-chellendzh-tri-shaga/</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88" w:history="1">
        <w:r w:rsidR="003A27CF" w:rsidRPr="003A27CF">
          <w:rPr>
            <w:rFonts w:ascii="Arial" w:eastAsia="Arial" w:hAnsi="Arial" w:cs="Arial"/>
            <w:color w:val="0000FF"/>
            <w:sz w:val="22"/>
            <w:szCs w:val="22"/>
            <w:u w:val="single"/>
            <w:shd w:val="clear" w:color="auto" w:fill="FFFFFF"/>
          </w:rPr>
          <w:t>Г</w:t>
        </w:r>
        <w:proofErr w:type="gramStart"/>
        <w:r w:rsidR="003A27CF" w:rsidRPr="003A27CF">
          <w:rPr>
            <w:rFonts w:ascii="Arial" w:eastAsia="Arial" w:hAnsi="Arial" w:cs="Arial"/>
            <w:color w:val="0000FF"/>
            <w:sz w:val="22"/>
            <w:szCs w:val="22"/>
            <w:u w:val="single"/>
            <w:shd w:val="clear" w:color="auto" w:fill="FFFFFF"/>
          </w:rPr>
          <w:t>ТРК Тв</w:t>
        </w:r>
        <w:proofErr w:type="gramEnd"/>
        <w:r w:rsidR="003A27CF" w:rsidRPr="003A27CF">
          <w:rPr>
            <w:rFonts w:ascii="Arial" w:eastAsia="Arial" w:hAnsi="Arial" w:cs="Arial"/>
            <w:color w:val="0000FF"/>
            <w:sz w:val="22"/>
            <w:szCs w:val="22"/>
            <w:u w:val="single"/>
            <w:shd w:val="clear" w:color="auto" w:fill="FFFFFF"/>
          </w:rPr>
          <w:t>ерь,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89" w:history="1">
        <w:proofErr w:type="spellStart"/>
        <w:r w:rsidR="003A27CF" w:rsidRPr="003A27CF">
          <w:rPr>
            <w:rFonts w:ascii="Arial" w:eastAsia="Arial" w:hAnsi="Arial" w:cs="Arial"/>
            <w:color w:val="0000FF"/>
            <w:sz w:val="22"/>
            <w:szCs w:val="22"/>
            <w:u w:val="single"/>
            <w:shd w:val="clear" w:color="auto" w:fill="FFFFFF"/>
          </w:rPr>
          <w:t>Сандовские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сандовскиевести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Сандово,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0" w:history="1">
        <w:proofErr w:type="spellStart"/>
        <w:r w:rsidR="003A27CF" w:rsidRPr="003A27CF">
          <w:rPr>
            <w:rFonts w:ascii="Arial" w:eastAsia="Arial" w:hAnsi="Arial" w:cs="Arial"/>
            <w:color w:val="0000FF"/>
            <w:sz w:val="22"/>
            <w:szCs w:val="22"/>
            <w:u w:val="single"/>
            <w:shd w:val="clear" w:color="auto" w:fill="FFFFFF"/>
          </w:rPr>
          <w:t>Молоковский</w:t>
        </w:r>
        <w:proofErr w:type="spellEnd"/>
        <w:r w:rsidR="003A27CF" w:rsidRPr="003A27CF">
          <w:rPr>
            <w:rFonts w:ascii="Arial" w:eastAsia="Arial" w:hAnsi="Arial" w:cs="Arial"/>
            <w:color w:val="0000FF"/>
            <w:sz w:val="22"/>
            <w:szCs w:val="22"/>
            <w:u w:val="single"/>
            <w:shd w:val="clear" w:color="auto" w:fill="FFFFFF"/>
          </w:rPr>
          <w:t xml:space="preserve"> край (</w:t>
        </w:r>
        <w:proofErr w:type="spellStart"/>
        <w:r w:rsidR="003A27CF" w:rsidRPr="003A27CF">
          <w:rPr>
            <w:rFonts w:ascii="Arial" w:eastAsia="Arial" w:hAnsi="Arial" w:cs="Arial"/>
            <w:color w:val="0000FF"/>
            <w:sz w:val="22"/>
            <w:szCs w:val="22"/>
            <w:u w:val="single"/>
            <w:shd w:val="clear" w:color="auto" w:fill="FFFFFF"/>
          </w:rPr>
          <w:t>молоковскийкрай</w:t>
        </w:r>
        <w:proofErr w:type="spellEnd"/>
        <w:r w:rsidR="003A27CF" w:rsidRPr="003A27CF">
          <w:rPr>
            <w:rFonts w:ascii="Arial" w:eastAsia="Arial" w:hAnsi="Arial" w:cs="Arial"/>
            <w:color w:val="0000FF"/>
            <w:sz w:val="22"/>
            <w:szCs w:val="22"/>
            <w:u w:val="single"/>
            <w:shd w:val="clear" w:color="auto" w:fill="FFFFFF"/>
          </w:rPr>
          <w:t>), п. Молоково,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1" w:history="1">
        <w:proofErr w:type="gramStart"/>
        <w:r w:rsidR="003A27CF" w:rsidRPr="003A27CF">
          <w:rPr>
            <w:rFonts w:ascii="Arial" w:eastAsia="Arial" w:hAnsi="Arial" w:cs="Arial"/>
            <w:color w:val="0000FF"/>
            <w:sz w:val="22"/>
            <w:szCs w:val="22"/>
            <w:u w:val="single"/>
            <w:shd w:val="clear" w:color="auto" w:fill="FFFFFF"/>
          </w:rPr>
          <w:t>Бельская</w:t>
        </w:r>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бельскаяправда</w:t>
        </w:r>
        <w:proofErr w:type="spellEnd"/>
        <w:r w:rsidR="003A27CF" w:rsidRPr="003A27CF">
          <w:rPr>
            <w:rFonts w:ascii="Arial" w:eastAsia="Arial" w:hAnsi="Arial" w:cs="Arial"/>
            <w:color w:val="0000FF"/>
            <w:sz w:val="22"/>
            <w:szCs w:val="22"/>
            <w:u w:val="single"/>
            <w:shd w:val="clear" w:color="auto" w:fill="FFFFFF"/>
          </w:rPr>
          <w:t>), Белый,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2" w:history="1">
        <w:proofErr w:type="spellStart"/>
        <w:proofErr w:type="gramStart"/>
        <w:r w:rsidR="003A27CF" w:rsidRPr="003A27CF">
          <w:rPr>
            <w:rFonts w:ascii="Arial" w:eastAsia="Arial" w:hAnsi="Arial" w:cs="Arial"/>
            <w:color w:val="0000FF"/>
            <w:sz w:val="22"/>
            <w:szCs w:val="22"/>
            <w:u w:val="single"/>
            <w:shd w:val="clear" w:color="auto" w:fill="FFFFFF"/>
          </w:rPr>
          <w:t>Вышневолоцкая</w:t>
        </w:r>
        <w:proofErr w:type="spellEnd"/>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вышневолоцкаяправда</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3" w:history="1">
        <w:r w:rsidR="003A27CF" w:rsidRPr="003A27CF">
          <w:rPr>
            <w:rFonts w:ascii="Arial" w:eastAsia="Arial" w:hAnsi="Arial" w:cs="Arial"/>
            <w:color w:val="0000FF"/>
            <w:sz w:val="22"/>
            <w:szCs w:val="22"/>
            <w:u w:val="single"/>
            <w:shd w:val="clear" w:color="auto" w:fill="FFFFFF"/>
          </w:rPr>
          <w:t>Наша жизнь (</w:t>
        </w:r>
        <w:proofErr w:type="spellStart"/>
        <w:r w:rsidR="003A27CF" w:rsidRPr="003A27CF">
          <w:rPr>
            <w:rFonts w:ascii="Arial" w:eastAsia="Arial" w:hAnsi="Arial" w:cs="Arial"/>
            <w:color w:val="0000FF"/>
            <w:sz w:val="22"/>
            <w:szCs w:val="22"/>
            <w:u w:val="single"/>
            <w:shd w:val="clear" w:color="auto" w:fill="FFFFFF"/>
          </w:rPr>
          <w:t>нашажизнь</w:t>
        </w:r>
        <w:proofErr w:type="spellEnd"/>
        <w:r w:rsidR="003A27CF" w:rsidRPr="003A27CF">
          <w:rPr>
            <w:rFonts w:ascii="Arial" w:eastAsia="Arial" w:hAnsi="Arial" w:cs="Arial"/>
            <w:color w:val="0000FF"/>
            <w:sz w:val="22"/>
            <w:szCs w:val="22"/>
            <w:u w:val="single"/>
            <w:shd w:val="clear" w:color="auto" w:fill="FFFFFF"/>
          </w:rPr>
          <w:t>), Лихославль,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4" w:history="1">
        <w:proofErr w:type="spellStart"/>
        <w:r w:rsidR="003A27CF" w:rsidRPr="003A27CF">
          <w:rPr>
            <w:rFonts w:ascii="Arial" w:eastAsia="Arial" w:hAnsi="Arial" w:cs="Arial"/>
            <w:color w:val="0000FF"/>
            <w:sz w:val="22"/>
            <w:szCs w:val="22"/>
            <w:u w:val="single"/>
            <w:shd w:val="clear" w:color="auto" w:fill="FFFFFF"/>
          </w:rPr>
          <w:t>Зубцовская</w:t>
        </w:r>
        <w:proofErr w:type="spellEnd"/>
        <w:r w:rsidR="003A27CF" w:rsidRPr="003A27CF">
          <w:rPr>
            <w:rFonts w:ascii="Arial" w:eastAsia="Arial" w:hAnsi="Arial" w:cs="Arial"/>
            <w:color w:val="0000FF"/>
            <w:sz w:val="22"/>
            <w:szCs w:val="22"/>
            <w:u w:val="single"/>
            <w:shd w:val="clear" w:color="auto" w:fill="FFFFFF"/>
          </w:rPr>
          <w:t xml:space="preserve"> жизнь (</w:t>
        </w:r>
        <w:proofErr w:type="spellStart"/>
        <w:r w:rsidR="003A27CF" w:rsidRPr="003A27CF">
          <w:rPr>
            <w:rFonts w:ascii="Arial" w:eastAsia="Arial" w:hAnsi="Arial" w:cs="Arial"/>
            <w:color w:val="0000FF"/>
            <w:sz w:val="22"/>
            <w:szCs w:val="22"/>
            <w:u w:val="single"/>
            <w:shd w:val="clear" w:color="auto" w:fill="FFFFFF"/>
          </w:rPr>
          <w:t>зубцовскаяжизнь</w:t>
        </w:r>
        <w:proofErr w:type="spellEnd"/>
        <w:r w:rsidR="003A27CF" w:rsidRPr="003A27CF">
          <w:rPr>
            <w:rFonts w:ascii="Arial" w:eastAsia="Arial" w:hAnsi="Arial" w:cs="Arial"/>
            <w:color w:val="0000FF"/>
            <w:sz w:val="22"/>
            <w:szCs w:val="22"/>
            <w:u w:val="single"/>
            <w:shd w:val="clear" w:color="auto" w:fill="FFFFFF"/>
          </w:rPr>
          <w:t>), Зубцов,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5" w:history="1">
        <w:r w:rsidR="003A27CF" w:rsidRPr="003A27CF">
          <w:rPr>
            <w:rFonts w:ascii="Arial" w:eastAsia="Arial" w:hAnsi="Arial" w:cs="Arial"/>
            <w:color w:val="0000FF"/>
            <w:sz w:val="22"/>
            <w:szCs w:val="22"/>
            <w:u w:val="single"/>
            <w:shd w:val="clear" w:color="auto" w:fill="FFFFFF"/>
          </w:rPr>
          <w:t>Вперед (вперед), Калязин,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6" w:history="1">
        <w:proofErr w:type="spellStart"/>
        <w:r w:rsidR="003A27CF" w:rsidRPr="003A27CF">
          <w:rPr>
            <w:rFonts w:ascii="Arial" w:eastAsia="Arial" w:hAnsi="Arial" w:cs="Arial"/>
            <w:color w:val="0000FF"/>
            <w:sz w:val="22"/>
            <w:szCs w:val="22"/>
            <w:u w:val="single"/>
            <w:shd w:val="clear" w:color="auto" w:fill="FFFFFF"/>
          </w:rPr>
          <w:t>Андреапольские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андреапольскиевести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Андреаполь</w:t>
        </w:r>
        <w:proofErr w:type="spellEnd"/>
        <w:r w:rsidR="003A27CF" w:rsidRPr="003A27CF">
          <w:rPr>
            <w:rFonts w:ascii="Arial" w:eastAsia="Arial" w:hAnsi="Arial" w:cs="Arial"/>
            <w:color w:val="0000FF"/>
            <w:sz w:val="22"/>
            <w:szCs w:val="22"/>
            <w:u w:val="single"/>
            <w:shd w:val="clear" w:color="auto" w:fill="FFFFFF"/>
          </w:rPr>
          <w:t>,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7" w:history="1">
        <w:r w:rsidR="003A27CF" w:rsidRPr="003A27CF">
          <w:rPr>
            <w:rFonts w:ascii="Arial" w:eastAsia="Arial" w:hAnsi="Arial" w:cs="Arial"/>
            <w:color w:val="0000FF"/>
            <w:sz w:val="22"/>
            <w:szCs w:val="22"/>
            <w:u w:val="single"/>
            <w:shd w:val="clear" w:color="auto" w:fill="FFFFFF"/>
          </w:rPr>
          <w:t>Жарковский вестник (</w:t>
        </w:r>
        <w:proofErr w:type="spellStart"/>
        <w:r w:rsidR="003A27CF" w:rsidRPr="003A27CF">
          <w:rPr>
            <w:rFonts w:ascii="Arial" w:eastAsia="Arial" w:hAnsi="Arial" w:cs="Arial"/>
            <w:color w:val="0000FF"/>
            <w:sz w:val="22"/>
            <w:szCs w:val="22"/>
            <w:u w:val="single"/>
            <w:shd w:val="clear" w:color="auto" w:fill="FFFFFF"/>
          </w:rPr>
          <w:t>жарковскийвестник</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8" w:history="1">
        <w:r w:rsidR="003A27CF" w:rsidRPr="003A27CF">
          <w:rPr>
            <w:rFonts w:ascii="Arial" w:eastAsia="Arial" w:hAnsi="Arial" w:cs="Arial"/>
            <w:color w:val="0000FF"/>
            <w:sz w:val="22"/>
            <w:szCs w:val="22"/>
            <w:u w:val="single"/>
            <w:shd w:val="clear" w:color="auto" w:fill="FFFFFF"/>
          </w:rPr>
          <w:t>Новая жизнь (</w:t>
        </w:r>
        <w:proofErr w:type="spellStart"/>
        <w:r w:rsidR="003A27CF" w:rsidRPr="003A27CF">
          <w:rPr>
            <w:rFonts w:ascii="Arial" w:eastAsia="Arial" w:hAnsi="Arial" w:cs="Arial"/>
            <w:color w:val="0000FF"/>
            <w:sz w:val="22"/>
            <w:szCs w:val="22"/>
            <w:u w:val="single"/>
            <w:shd w:val="clear" w:color="auto" w:fill="FFFFFF"/>
          </w:rPr>
          <w:t>новаяжизнь</w:t>
        </w:r>
        <w:proofErr w:type="spellEnd"/>
        <w:r w:rsidR="003A27CF" w:rsidRPr="003A27CF">
          <w:rPr>
            <w:rFonts w:ascii="Arial" w:eastAsia="Arial" w:hAnsi="Arial" w:cs="Arial"/>
            <w:color w:val="0000FF"/>
            <w:sz w:val="22"/>
            <w:szCs w:val="22"/>
            <w:u w:val="single"/>
            <w:shd w:val="clear" w:color="auto" w:fill="FFFFFF"/>
          </w:rPr>
          <w:t>), Бологое,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299" w:history="1">
        <w:r w:rsidR="003A27CF" w:rsidRPr="003A27CF">
          <w:rPr>
            <w:rFonts w:ascii="Arial" w:eastAsia="Arial" w:hAnsi="Arial" w:cs="Arial"/>
            <w:color w:val="0000FF"/>
            <w:sz w:val="22"/>
            <w:szCs w:val="22"/>
            <w:u w:val="single"/>
            <w:shd w:val="clear" w:color="auto" w:fill="FFFFFF"/>
          </w:rPr>
          <w:t>Авангард (авангард), Западная Двина,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00" w:history="1">
        <w:r w:rsidR="003A27CF" w:rsidRPr="003A27CF">
          <w:rPr>
            <w:rFonts w:ascii="Arial" w:eastAsia="Arial" w:hAnsi="Arial" w:cs="Arial"/>
            <w:color w:val="0000FF"/>
            <w:sz w:val="22"/>
            <w:szCs w:val="22"/>
            <w:u w:val="single"/>
            <w:shd w:val="clear" w:color="auto" w:fill="FFFFFF"/>
          </w:rPr>
          <w:t>Ленинское знамя (leninskoeznamya.tverreg.ru),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01" w:history="1">
        <w:r w:rsidR="003A27CF" w:rsidRPr="003A27CF">
          <w:rPr>
            <w:rFonts w:ascii="Arial" w:eastAsia="Arial" w:hAnsi="Arial" w:cs="Arial"/>
            <w:color w:val="0000FF"/>
            <w:sz w:val="22"/>
            <w:szCs w:val="22"/>
            <w:u w:val="single"/>
            <w:shd w:val="clear" w:color="auto" w:fill="FFFFFF"/>
          </w:rPr>
          <w:t>Лесной вестник (</w:t>
        </w:r>
        <w:proofErr w:type="spellStart"/>
        <w:r w:rsidR="003A27CF" w:rsidRPr="003A27CF">
          <w:rPr>
            <w:rFonts w:ascii="Arial" w:eastAsia="Arial" w:hAnsi="Arial" w:cs="Arial"/>
            <w:color w:val="0000FF"/>
            <w:sz w:val="22"/>
            <w:szCs w:val="22"/>
            <w:u w:val="single"/>
            <w:shd w:val="clear" w:color="auto" w:fill="FFFFFF"/>
          </w:rPr>
          <w:t>леснойвестник</w:t>
        </w:r>
        <w:proofErr w:type="spellEnd"/>
        <w:r w:rsidR="003A27CF" w:rsidRPr="003A27CF">
          <w:rPr>
            <w:rFonts w:ascii="Arial" w:eastAsia="Arial" w:hAnsi="Arial" w:cs="Arial"/>
            <w:color w:val="0000FF"/>
            <w:sz w:val="22"/>
            <w:szCs w:val="22"/>
            <w:u w:val="single"/>
            <w:shd w:val="clear" w:color="auto" w:fill="FFFFFF"/>
          </w:rPr>
          <w:t xml:space="preserve">), с. </w:t>
        </w:r>
        <w:proofErr w:type="gramStart"/>
        <w:r w:rsidR="003A27CF" w:rsidRPr="003A27CF">
          <w:rPr>
            <w:rFonts w:ascii="Arial" w:eastAsia="Arial" w:hAnsi="Arial" w:cs="Arial"/>
            <w:color w:val="0000FF"/>
            <w:sz w:val="22"/>
            <w:szCs w:val="22"/>
            <w:u w:val="single"/>
            <w:shd w:val="clear" w:color="auto" w:fill="FFFFFF"/>
          </w:rPr>
          <w:t>Лесное</w:t>
        </w:r>
        <w:proofErr w:type="gramEnd"/>
        <w:r w:rsidR="003A27CF" w:rsidRPr="003A27CF">
          <w:rPr>
            <w:rFonts w:ascii="Arial" w:eastAsia="Arial" w:hAnsi="Arial" w:cs="Arial"/>
            <w:color w:val="0000FF"/>
            <w:sz w:val="22"/>
            <w:szCs w:val="22"/>
            <w:u w:val="single"/>
            <w:shd w:val="clear" w:color="auto" w:fill="FFFFFF"/>
          </w:rPr>
          <w:t xml:space="preserve"> (Тверская обл.),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02"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03" w:history="1">
        <w:proofErr w:type="spellStart"/>
        <w:r w:rsidR="003A27CF" w:rsidRPr="003A27CF">
          <w:rPr>
            <w:rFonts w:ascii="Arial" w:eastAsia="Arial" w:hAnsi="Arial" w:cs="Arial"/>
            <w:color w:val="0000FF"/>
            <w:sz w:val="22"/>
            <w:szCs w:val="22"/>
            <w:u w:val="single"/>
            <w:shd w:val="clear" w:color="auto" w:fill="FFFFFF"/>
          </w:rPr>
          <w:t>Спировские</w:t>
        </w:r>
        <w:proofErr w:type="spellEnd"/>
        <w:r w:rsidR="003A27CF" w:rsidRPr="003A27CF">
          <w:rPr>
            <w:rFonts w:ascii="Arial" w:eastAsia="Arial" w:hAnsi="Arial" w:cs="Arial"/>
            <w:color w:val="0000FF"/>
            <w:sz w:val="22"/>
            <w:szCs w:val="22"/>
            <w:u w:val="single"/>
            <w:shd w:val="clear" w:color="auto" w:fill="FFFFFF"/>
          </w:rPr>
          <w:t xml:space="preserve"> известия (</w:t>
        </w:r>
        <w:proofErr w:type="spellStart"/>
        <w:r w:rsidR="003A27CF" w:rsidRPr="003A27CF">
          <w:rPr>
            <w:rFonts w:ascii="Arial" w:eastAsia="Arial" w:hAnsi="Arial" w:cs="Arial"/>
            <w:color w:val="0000FF"/>
            <w:sz w:val="22"/>
            <w:szCs w:val="22"/>
            <w:u w:val="single"/>
            <w:shd w:val="clear" w:color="auto" w:fill="FFFFFF"/>
          </w:rPr>
          <w:t>спировскиеизвестия</w:t>
        </w:r>
        <w:proofErr w:type="spellEnd"/>
        <w:r w:rsidR="003A27CF" w:rsidRPr="003A27CF">
          <w:rPr>
            <w:rFonts w:ascii="Arial" w:eastAsia="Arial" w:hAnsi="Arial" w:cs="Arial"/>
            <w:color w:val="0000FF"/>
            <w:sz w:val="22"/>
            <w:szCs w:val="22"/>
            <w:u w:val="single"/>
            <w:shd w:val="clear" w:color="auto" w:fill="FFFFFF"/>
          </w:rPr>
          <w:t>), п. Спирово,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04" w:history="1">
        <w:r w:rsidR="003A27CF" w:rsidRPr="003A27CF">
          <w:rPr>
            <w:rFonts w:ascii="Arial" w:eastAsia="Arial" w:hAnsi="Arial" w:cs="Arial"/>
            <w:color w:val="0000FF"/>
            <w:sz w:val="22"/>
            <w:szCs w:val="22"/>
            <w:u w:val="single"/>
            <w:shd w:val="clear" w:color="auto" w:fill="FFFFFF"/>
          </w:rPr>
          <w:t>Коммунар (коммунар), п. Фирово,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05"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9142193"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Аргументы и Факты (tver.aif.ru),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39" w:name="ant_1575050_1959304512"/>
      <w:r w:rsidRPr="003A27CF">
        <w:rPr>
          <w:rFonts w:ascii="Arial" w:eastAsia="Arial" w:hAnsi="Arial" w:cs="Arial"/>
          <w:color w:val="000000"/>
          <w:sz w:val="22"/>
          <w:szCs w:val="22"/>
          <w:shd w:val="clear" w:color="auto" w:fill="FFFFFF"/>
        </w:rPr>
        <w:t>ПРОЕКТЫ ОТ ТВЕРСКОЙ ОБЛАСТИ ПОБЕДИТЕЛИ НА КОНКУРСЕ ПРЕЗИДЕНТСКОГО ФОНДА</w:t>
      </w:r>
      <w:bookmarkEnd w:id="39"/>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Реализация новых образовательных и культурных идей, создание в регионе условий для самореализации граждан Губернатором </w:t>
      </w:r>
      <w:r w:rsidRPr="003A27CF">
        <w:rPr>
          <w:rFonts w:ascii="Arial" w:eastAsia="Arial" w:hAnsi="Arial" w:cs="Arial"/>
          <w:color w:val="000000"/>
          <w:sz w:val="22"/>
          <w:szCs w:val="22"/>
          <w:shd w:val="clear" w:color="auto" w:fill="C0C0C0"/>
        </w:rPr>
        <w:t xml:space="preserve">Игорем </w:t>
      </w:r>
      <w:proofErr w:type="spellStart"/>
      <w:r w:rsidRPr="003A27CF">
        <w:rPr>
          <w:rFonts w:ascii="Arial" w:eastAsia="Arial" w:hAnsi="Arial" w:cs="Arial"/>
          <w:color w:val="000000"/>
          <w:sz w:val="22"/>
          <w:szCs w:val="22"/>
          <w:shd w:val="clear" w:color="auto" w:fill="C0C0C0"/>
        </w:rPr>
        <w:t>Руденей</w:t>
      </w:r>
      <w:proofErr w:type="spellEnd"/>
      <w:r w:rsidRPr="003A27CF">
        <w:rPr>
          <w:rFonts w:ascii="Arial" w:eastAsia="Arial" w:hAnsi="Arial" w:cs="Arial"/>
          <w:color w:val="000000"/>
          <w:sz w:val="22"/>
          <w:szCs w:val="22"/>
          <w:shd w:val="clear" w:color="auto" w:fill="FFFFFF"/>
        </w:rPr>
        <w:t xml:space="preserve"> обозначены одними из приоритетов Стратегии развития Тверской области до 2026.   Высокую оценку получил проект "</w:t>
      </w:r>
      <w:proofErr w:type="spellStart"/>
      <w:r w:rsidRPr="003A27CF">
        <w:rPr>
          <w:rFonts w:ascii="Arial" w:eastAsia="Arial" w:hAnsi="Arial" w:cs="Arial"/>
          <w:color w:val="000000"/>
          <w:sz w:val="22"/>
          <w:szCs w:val="22"/>
          <w:shd w:val="clear" w:color="auto" w:fill="FFFFFF"/>
        </w:rPr>
        <w:t>РельсыФест</w:t>
      </w:r>
      <w:proofErr w:type="spellEnd"/>
      <w:r w:rsidRPr="003A27CF">
        <w:rPr>
          <w:rFonts w:ascii="Arial" w:eastAsia="Arial" w:hAnsi="Arial" w:cs="Arial"/>
          <w:color w:val="000000"/>
          <w:sz w:val="22"/>
          <w:szCs w:val="22"/>
          <w:shd w:val="clear" w:color="auto" w:fill="FFFFFF"/>
        </w:rPr>
        <w:t xml:space="preserve">... </w:t>
      </w:r>
    </w:p>
    <w:p w:rsidR="003A27CF" w:rsidRPr="003A27CF" w:rsidRDefault="005147A5" w:rsidP="003A27CF">
      <w:pPr>
        <w:ind w:left="-142" w:right="-1"/>
        <w:rPr>
          <w:rFonts w:ascii="Arial" w:eastAsia="Arial" w:hAnsi="Arial" w:cs="Arial"/>
          <w:color w:val="0000FF"/>
          <w:sz w:val="22"/>
          <w:szCs w:val="22"/>
          <w:shd w:val="clear" w:color="auto" w:fill="FFFFFF"/>
        </w:rPr>
      </w:pPr>
      <w:hyperlink r:id="rId306" w:history="1">
        <w:r w:rsidR="003A27CF" w:rsidRPr="003A27CF">
          <w:rPr>
            <w:rFonts w:ascii="Arial" w:eastAsia="Arial" w:hAnsi="Arial" w:cs="Arial"/>
            <w:color w:val="0000FF"/>
            <w:sz w:val="22"/>
            <w:szCs w:val="22"/>
            <w:u w:val="single"/>
            <w:shd w:val="clear" w:color="auto" w:fill="FFFFFF"/>
          </w:rPr>
          <w:t>https://tver.aif.ru/society/details/proekty_ot_tverskoy_oblasti_pobediteli_na_konkurse_prezidentskogo_fonda</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07" w:history="1">
        <w:r w:rsidR="003A27CF" w:rsidRPr="003A27CF">
          <w:rPr>
            <w:rFonts w:ascii="Arial" w:eastAsia="Arial" w:hAnsi="Arial" w:cs="Arial"/>
            <w:color w:val="0000FF"/>
            <w:sz w:val="22"/>
            <w:szCs w:val="22"/>
            <w:u w:val="single"/>
            <w:shd w:val="clear" w:color="auto" w:fill="FFFFFF"/>
          </w:rPr>
          <w:t>Г</w:t>
        </w:r>
        <w:proofErr w:type="gramStart"/>
        <w:r w:rsidR="003A27CF" w:rsidRPr="003A27CF">
          <w:rPr>
            <w:rFonts w:ascii="Arial" w:eastAsia="Arial" w:hAnsi="Arial" w:cs="Arial"/>
            <w:color w:val="0000FF"/>
            <w:sz w:val="22"/>
            <w:szCs w:val="22"/>
            <w:u w:val="single"/>
            <w:shd w:val="clear" w:color="auto" w:fill="FFFFFF"/>
          </w:rPr>
          <w:t>ТРК Тв</w:t>
        </w:r>
        <w:proofErr w:type="gramEnd"/>
        <w:r w:rsidR="003A27CF" w:rsidRPr="003A27CF">
          <w:rPr>
            <w:rFonts w:ascii="Arial" w:eastAsia="Arial" w:hAnsi="Arial" w:cs="Arial"/>
            <w:color w:val="0000FF"/>
            <w:sz w:val="22"/>
            <w:szCs w:val="22"/>
            <w:u w:val="single"/>
            <w:shd w:val="clear" w:color="auto" w:fill="FFFFFF"/>
          </w:rPr>
          <w:t>ерь,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08"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09" w:history="1">
        <w:proofErr w:type="gramStart"/>
        <w:r w:rsidR="003A27CF" w:rsidRPr="003A27CF">
          <w:rPr>
            <w:rFonts w:ascii="Arial" w:eastAsia="Arial" w:hAnsi="Arial" w:cs="Arial"/>
            <w:color w:val="0000FF"/>
            <w:sz w:val="22"/>
            <w:szCs w:val="22"/>
            <w:u w:val="single"/>
            <w:shd w:val="clear" w:color="auto" w:fill="FFFFFF"/>
          </w:rPr>
          <w:t>Бельская</w:t>
        </w:r>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бельскаяправда</w:t>
        </w:r>
        <w:proofErr w:type="spellEnd"/>
        <w:r w:rsidR="003A27CF" w:rsidRPr="003A27CF">
          <w:rPr>
            <w:rFonts w:ascii="Arial" w:eastAsia="Arial" w:hAnsi="Arial" w:cs="Arial"/>
            <w:color w:val="0000FF"/>
            <w:sz w:val="22"/>
            <w:szCs w:val="22"/>
            <w:u w:val="single"/>
            <w:shd w:val="clear" w:color="auto" w:fill="FFFFFF"/>
          </w:rPr>
          <w:t>), Белый,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0" w:history="1">
        <w:proofErr w:type="spellStart"/>
        <w:r w:rsidR="003A27CF" w:rsidRPr="003A27CF">
          <w:rPr>
            <w:rFonts w:ascii="Arial" w:eastAsia="Arial" w:hAnsi="Arial" w:cs="Arial"/>
            <w:color w:val="0000FF"/>
            <w:sz w:val="22"/>
            <w:szCs w:val="22"/>
            <w:u w:val="single"/>
            <w:shd w:val="clear" w:color="auto" w:fill="FFFFFF"/>
          </w:rPr>
          <w:t>Зубцовская</w:t>
        </w:r>
        <w:proofErr w:type="spellEnd"/>
        <w:r w:rsidR="003A27CF" w:rsidRPr="003A27CF">
          <w:rPr>
            <w:rFonts w:ascii="Arial" w:eastAsia="Arial" w:hAnsi="Arial" w:cs="Arial"/>
            <w:color w:val="0000FF"/>
            <w:sz w:val="22"/>
            <w:szCs w:val="22"/>
            <w:u w:val="single"/>
            <w:shd w:val="clear" w:color="auto" w:fill="FFFFFF"/>
          </w:rPr>
          <w:t xml:space="preserve"> жизнь (</w:t>
        </w:r>
        <w:proofErr w:type="spellStart"/>
        <w:r w:rsidR="003A27CF" w:rsidRPr="003A27CF">
          <w:rPr>
            <w:rFonts w:ascii="Arial" w:eastAsia="Arial" w:hAnsi="Arial" w:cs="Arial"/>
            <w:color w:val="0000FF"/>
            <w:sz w:val="22"/>
            <w:szCs w:val="22"/>
            <w:u w:val="single"/>
            <w:shd w:val="clear" w:color="auto" w:fill="FFFFFF"/>
          </w:rPr>
          <w:t>зубцовскаяжизнь</w:t>
        </w:r>
        <w:proofErr w:type="spellEnd"/>
        <w:r w:rsidR="003A27CF" w:rsidRPr="003A27CF">
          <w:rPr>
            <w:rFonts w:ascii="Arial" w:eastAsia="Arial" w:hAnsi="Arial" w:cs="Arial"/>
            <w:color w:val="0000FF"/>
            <w:sz w:val="22"/>
            <w:szCs w:val="22"/>
            <w:u w:val="single"/>
            <w:shd w:val="clear" w:color="auto" w:fill="FFFFFF"/>
          </w:rPr>
          <w:t>), Зубцов,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1" w:history="1">
        <w:r w:rsidR="003A27CF" w:rsidRPr="003A27CF">
          <w:rPr>
            <w:rFonts w:ascii="Arial" w:eastAsia="Arial" w:hAnsi="Arial" w:cs="Arial"/>
            <w:color w:val="0000FF"/>
            <w:sz w:val="22"/>
            <w:szCs w:val="22"/>
            <w:u w:val="single"/>
            <w:shd w:val="clear" w:color="auto" w:fill="FFFFFF"/>
          </w:rPr>
          <w:t>Наша жизнь (</w:t>
        </w:r>
        <w:proofErr w:type="spellStart"/>
        <w:r w:rsidR="003A27CF" w:rsidRPr="003A27CF">
          <w:rPr>
            <w:rFonts w:ascii="Arial" w:eastAsia="Arial" w:hAnsi="Arial" w:cs="Arial"/>
            <w:color w:val="0000FF"/>
            <w:sz w:val="22"/>
            <w:szCs w:val="22"/>
            <w:u w:val="single"/>
            <w:shd w:val="clear" w:color="auto" w:fill="FFFFFF"/>
          </w:rPr>
          <w:t>нашажизнь</w:t>
        </w:r>
        <w:proofErr w:type="spellEnd"/>
        <w:r w:rsidR="003A27CF" w:rsidRPr="003A27CF">
          <w:rPr>
            <w:rFonts w:ascii="Arial" w:eastAsia="Arial" w:hAnsi="Arial" w:cs="Arial"/>
            <w:color w:val="0000FF"/>
            <w:sz w:val="22"/>
            <w:szCs w:val="22"/>
            <w:u w:val="single"/>
            <w:shd w:val="clear" w:color="auto" w:fill="FFFFFF"/>
          </w:rPr>
          <w:t>), Лихославль,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2" w:history="1">
        <w:r w:rsidR="003A27CF" w:rsidRPr="003A27CF">
          <w:rPr>
            <w:rFonts w:ascii="Arial" w:eastAsia="Arial" w:hAnsi="Arial" w:cs="Arial"/>
            <w:color w:val="0000FF"/>
            <w:sz w:val="22"/>
            <w:szCs w:val="22"/>
            <w:u w:val="single"/>
            <w:shd w:val="clear" w:color="auto" w:fill="FFFFFF"/>
          </w:rPr>
          <w:t>Коммунар (коммунар), п. Фирово,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3" w:history="1">
        <w:proofErr w:type="spellStart"/>
        <w:r w:rsidR="003A27CF" w:rsidRPr="003A27CF">
          <w:rPr>
            <w:rFonts w:ascii="Arial" w:eastAsia="Arial" w:hAnsi="Arial" w:cs="Arial"/>
            <w:color w:val="0000FF"/>
            <w:sz w:val="22"/>
            <w:szCs w:val="22"/>
            <w:u w:val="single"/>
            <w:shd w:val="clear" w:color="auto" w:fill="FFFFFF"/>
          </w:rPr>
          <w:t>Спировские</w:t>
        </w:r>
        <w:proofErr w:type="spellEnd"/>
        <w:r w:rsidR="003A27CF" w:rsidRPr="003A27CF">
          <w:rPr>
            <w:rFonts w:ascii="Arial" w:eastAsia="Arial" w:hAnsi="Arial" w:cs="Arial"/>
            <w:color w:val="0000FF"/>
            <w:sz w:val="22"/>
            <w:szCs w:val="22"/>
            <w:u w:val="single"/>
            <w:shd w:val="clear" w:color="auto" w:fill="FFFFFF"/>
          </w:rPr>
          <w:t xml:space="preserve"> известия (</w:t>
        </w:r>
        <w:proofErr w:type="spellStart"/>
        <w:r w:rsidR="003A27CF" w:rsidRPr="003A27CF">
          <w:rPr>
            <w:rFonts w:ascii="Arial" w:eastAsia="Arial" w:hAnsi="Arial" w:cs="Arial"/>
            <w:color w:val="0000FF"/>
            <w:sz w:val="22"/>
            <w:szCs w:val="22"/>
            <w:u w:val="single"/>
            <w:shd w:val="clear" w:color="auto" w:fill="FFFFFF"/>
          </w:rPr>
          <w:t>спировскиеизвестия</w:t>
        </w:r>
        <w:proofErr w:type="spellEnd"/>
        <w:r w:rsidR="003A27CF" w:rsidRPr="003A27CF">
          <w:rPr>
            <w:rFonts w:ascii="Arial" w:eastAsia="Arial" w:hAnsi="Arial" w:cs="Arial"/>
            <w:color w:val="0000FF"/>
            <w:sz w:val="22"/>
            <w:szCs w:val="22"/>
            <w:u w:val="single"/>
            <w:shd w:val="clear" w:color="auto" w:fill="FFFFFF"/>
          </w:rPr>
          <w:t>), п. Спирово,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4" w:history="1">
        <w:proofErr w:type="spellStart"/>
        <w:proofErr w:type="gramStart"/>
        <w:r w:rsidR="003A27CF" w:rsidRPr="003A27CF">
          <w:rPr>
            <w:rFonts w:ascii="Arial" w:eastAsia="Arial" w:hAnsi="Arial" w:cs="Arial"/>
            <w:color w:val="0000FF"/>
            <w:sz w:val="22"/>
            <w:szCs w:val="22"/>
            <w:u w:val="single"/>
            <w:shd w:val="clear" w:color="auto" w:fill="FFFFFF"/>
          </w:rPr>
          <w:t>Вышневолоцкая</w:t>
        </w:r>
        <w:proofErr w:type="spellEnd"/>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вышневолоцкаяправда</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5" w:history="1">
        <w:r w:rsidR="003A27CF" w:rsidRPr="003A27CF">
          <w:rPr>
            <w:rFonts w:ascii="Arial" w:eastAsia="Arial" w:hAnsi="Arial" w:cs="Arial"/>
            <w:color w:val="0000FF"/>
            <w:sz w:val="22"/>
            <w:szCs w:val="22"/>
            <w:u w:val="single"/>
            <w:shd w:val="clear" w:color="auto" w:fill="FFFFFF"/>
          </w:rPr>
          <w:t>Ленинское знамя (leninskoeznamya.tverreg.ru),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6" w:history="1">
        <w:proofErr w:type="spellStart"/>
        <w:r w:rsidR="003A27CF" w:rsidRPr="003A27CF">
          <w:rPr>
            <w:rFonts w:ascii="Arial" w:eastAsia="Arial" w:hAnsi="Arial" w:cs="Arial"/>
            <w:color w:val="0000FF"/>
            <w:sz w:val="22"/>
            <w:szCs w:val="22"/>
            <w:u w:val="single"/>
            <w:shd w:val="clear" w:color="auto" w:fill="FFFFFF"/>
          </w:rPr>
          <w:t>Андреапольские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андреапольскиевести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Андреаполь</w:t>
        </w:r>
        <w:proofErr w:type="spellEnd"/>
        <w:r w:rsidR="003A27CF" w:rsidRPr="003A27CF">
          <w:rPr>
            <w:rFonts w:ascii="Arial" w:eastAsia="Arial" w:hAnsi="Arial" w:cs="Arial"/>
            <w:color w:val="0000FF"/>
            <w:sz w:val="22"/>
            <w:szCs w:val="22"/>
            <w:u w:val="single"/>
            <w:shd w:val="clear" w:color="auto" w:fill="FFFFFF"/>
          </w:rPr>
          <w:t>,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7" w:history="1">
        <w:r w:rsidR="003A27CF" w:rsidRPr="003A27CF">
          <w:rPr>
            <w:rFonts w:ascii="Arial" w:eastAsia="Arial" w:hAnsi="Arial" w:cs="Arial"/>
            <w:color w:val="0000FF"/>
            <w:sz w:val="22"/>
            <w:szCs w:val="22"/>
            <w:u w:val="single"/>
            <w:shd w:val="clear" w:color="auto" w:fill="FFFFFF"/>
          </w:rPr>
          <w:t>Жарковский вестник (</w:t>
        </w:r>
        <w:proofErr w:type="spellStart"/>
        <w:r w:rsidR="003A27CF" w:rsidRPr="003A27CF">
          <w:rPr>
            <w:rFonts w:ascii="Arial" w:eastAsia="Arial" w:hAnsi="Arial" w:cs="Arial"/>
            <w:color w:val="0000FF"/>
            <w:sz w:val="22"/>
            <w:szCs w:val="22"/>
            <w:u w:val="single"/>
            <w:shd w:val="clear" w:color="auto" w:fill="FFFFFF"/>
          </w:rPr>
          <w:t>жарковскийвестник</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8" w:history="1">
        <w:r w:rsidR="003A27CF" w:rsidRPr="003A27CF">
          <w:rPr>
            <w:rFonts w:ascii="Arial" w:eastAsia="Arial" w:hAnsi="Arial" w:cs="Arial"/>
            <w:color w:val="0000FF"/>
            <w:sz w:val="22"/>
            <w:szCs w:val="22"/>
            <w:u w:val="single"/>
            <w:shd w:val="clear" w:color="auto" w:fill="FFFFFF"/>
          </w:rPr>
          <w:t>Вперед (вперед), Калязин,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19" w:history="1">
        <w:r w:rsidR="003A27CF" w:rsidRPr="003A27CF">
          <w:rPr>
            <w:rFonts w:ascii="Arial" w:eastAsia="Arial" w:hAnsi="Arial" w:cs="Arial"/>
            <w:color w:val="0000FF"/>
            <w:sz w:val="22"/>
            <w:szCs w:val="22"/>
            <w:u w:val="single"/>
            <w:shd w:val="clear" w:color="auto" w:fill="FFFFFF"/>
          </w:rPr>
          <w:t>Новая жизнь (</w:t>
        </w:r>
        <w:proofErr w:type="spellStart"/>
        <w:r w:rsidR="003A27CF" w:rsidRPr="003A27CF">
          <w:rPr>
            <w:rFonts w:ascii="Arial" w:eastAsia="Arial" w:hAnsi="Arial" w:cs="Arial"/>
            <w:color w:val="0000FF"/>
            <w:sz w:val="22"/>
            <w:szCs w:val="22"/>
            <w:u w:val="single"/>
            <w:shd w:val="clear" w:color="auto" w:fill="FFFFFF"/>
          </w:rPr>
          <w:t>новаяжизнь</w:t>
        </w:r>
        <w:proofErr w:type="spellEnd"/>
        <w:r w:rsidR="003A27CF" w:rsidRPr="003A27CF">
          <w:rPr>
            <w:rFonts w:ascii="Arial" w:eastAsia="Arial" w:hAnsi="Arial" w:cs="Arial"/>
            <w:color w:val="0000FF"/>
            <w:sz w:val="22"/>
            <w:szCs w:val="22"/>
            <w:u w:val="single"/>
            <w:shd w:val="clear" w:color="auto" w:fill="FFFFFF"/>
          </w:rPr>
          <w:t>), Бологое,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20" w:history="1">
        <w:proofErr w:type="spellStart"/>
        <w:r w:rsidR="003A27CF" w:rsidRPr="003A27CF">
          <w:rPr>
            <w:rFonts w:ascii="Arial" w:eastAsia="Arial" w:hAnsi="Arial" w:cs="Arial"/>
            <w:color w:val="0000FF"/>
            <w:sz w:val="22"/>
            <w:szCs w:val="22"/>
            <w:u w:val="single"/>
            <w:shd w:val="clear" w:color="auto" w:fill="FFFFFF"/>
          </w:rPr>
          <w:t>Молоковский</w:t>
        </w:r>
        <w:proofErr w:type="spellEnd"/>
        <w:r w:rsidR="003A27CF" w:rsidRPr="003A27CF">
          <w:rPr>
            <w:rFonts w:ascii="Arial" w:eastAsia="Arial" w:hAnsi="Arial" w:cs="Arial"/>
            <w:color w:val="0000FF"/>
            <w:sz w:val="22"/>
            <w:szCs w:val="22"/>
            <w:u w:val="single"/>
            <w:shd w:val="clear" w:color="auto" w:fill="FFFFFF"/>
          </w:rPr>
          <w:t xml:space="preserve"> край (</w:t>
        </w:r>
        <w:proofErr w:type="spellStart"/>
        <w:r w:rsidR="003A27CF" w:rsidRPr="003A27CF">
          <w:rPr>
            <w:rFonts w:ascii="Arial" w:eastAsia="Arial" w:hAnsi="Arial" w:cs="Arial"/>
            <w:color w:val="0000FF"/>
            <w:sz w:val="22"/>
            <w:szCs w:val="22"/>
            <w:u w:val="single"/>
            <w:shd w:val="clear" w:color="auto" w:fill="FFFFFF"/>
          </w:rPr>
          <w:t>молоковскийкрай</w:t>
        </w:r>
        <w:proofErr w:type="spellEnd"/>
        <w:r w:rsidR="003A27CF" w:rsidRPr="003A27CF">
          <w:rPr>
            <w:rFonts w:ascii="Arial" w:eastAsia="Arial" w:hAnsi="Arial" w:cs="Arial"/>
            <w:color w:val="0000FF"/>
            <w:sz w:val="22"/>
            <w:szCs w:val="22"/>
            <w:u w:val="single"/>
            <w:shd w:val="clear" w:color="auto" w:fill="FFFFFF"/>
          </w:rPr>
          <w:t>), п. Молоково,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21" w:history="1">
        <w:r w:rsidR="003A27CF" w:rsidRPr="003A27CF">
          <w:rPr>
            <w:rFonts w:ascii="Arial" w:eastAsia="Arial" w:hAnsi="Arial" w:cs="Arial"/>
            <w:color w:val="0000FF"/>
            <w:sz w:val="22"/>
            <w:szCs w:val="22"/>
            <w:u w:val="single"/>
            <w:shd w:val="clear" w:color="auto" w:fill="FFFFFF"/>
          </w:rPr>
          <w:t>Авангард (авангард), Западная Двина,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22" w:history="1">
        <w:r w:rsidR="003A27CF" w:rsidRPr="003A27CF">
          <w:rPr>
            <w:rFonts w:ascii="Arial" w:eastAsia="Arial" w:hAnsi="Arial" w:cs="Arial"/>
            <w:color w:val="0000FF"/>
            <w:sz w:val="22"/>
            <w:szCs w:val="22"/>
            <w:u w:val="single"/>
            <w:shd w:val="clear" w:color="auto" w:fill="FFFFFF"/>
          </w:rPr>
          <w:t>Лесной вестник (</w:t>
        </w:r>
        <w:proofErr w:type="spellStart"/>
        <w:r w:rsidR="003A27CF" w:rsidRPr="003A27CF">
          <w:rPr>
            <w:rFonts w:ascii="Arial" w:eastAsia="Arial" w:hAnsi="Arial" w:cs="Arial"/>
            <w:color w:val="0000FF"/>
            <w:sz w:val="22"/>
            <w:szCs w:val="22"/>
            <w:u w:val="single"/>
            <w:shd w:val="clear" w:color="auto" w:fill="FFFFFF"/>
          </w:rPr>
          <w:t>леснойвестник</w:t>
        </w:r>
        <w:proofErr w:type="spellEnd"/>
        <w:r w:rsidR="003A27CF" w:rsidRPr="003A27CF">
          <w:rPr>
            <w:rFonts w:ascii="Arial" w:eastAsia="Arial" w:hAnsi="Arial" w:cs="Arial"/>
            <w:color w:val="0000FF"/>
            <w:sz w:val="22"/>
            <w:szCs w:val="22"/>
            <w:u w:val="single"/>
            <w:shd w:val="clear" w:color="auto" w:fill="FFFFFF"/>
          </w:rPr>
          <w:t xml:space="preserve">), с. </w:t>
        </w:r>
        <w:proofErr w:type="gramStart"/>
        <w:r w:rsidR="003A27CF" w:rsidRPr="003A27CF">
          <w:rPr>
            <w:rFonts w:ascii="Arial" w:eastAsia="Arial" w:hAnsi="Arial" w:cs="Arial"/>
            <w:color w:val="0000FF"/>
            <w:sz w:val="22"/>
            <w:szCs w:val="22"/>
            <w:u w:val="single"/>
            <w:shd w:val="clear" w:color="auto" w:fill="FFFFFF"/>
          </w:rPr>
          <w:t>Лесное</w:t>
        </w:r>
        <w:proofErr w:type="gramEnd"/>
        <w:r w:rsidR="003A27CF" w:rsidRPr="003A27CF">
          <w:rPr>
            <w:rFonts w:ascii="Arial" w:eastAsia="Arial" w:hAnsi="Arial" w:cs="Arial"/>
            <w:color w:val="0000FF"/>
            <w:sz w:val="22"/>
            <w:szCs w:val="22"/>
            <w:u w:val="single"/>
            <w:shd w:val="clear" w:color="auto" w:fill="FFFFFF"/>
          </w:rPr>
          <w:t xml:space="preserve"> (Тверская обл.),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23" w:history="1">
        <w:proofErr w:type="spellStart"/>
        <w:r w:rsidR="003A27CF" w:rsidRPr="003A27CF">
          <w:rPr>
            <w:rFonts w:ascii="Arial" w:eastAsia="Arial" w:hAnsi="Arial" w:cs="Arial"/>
            <w:color w:val="0000FF"/>
            <w:sz w:val="22"/>
            <w:szCs w:val="22"/>
            <w:u w:val="single"/>
            <w:shd w:val="clear" w:color="auto" w:fill="FFFFFF"/>
          </w:rPr>
          <w:t>Сандовские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сандовскиевести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Сандово,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24"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9304512"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t>Тверские ведомости (vedtver.ru),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40" w:name="ant_1575050_1959287304"/>
      <w:r w:rsidRPr="003A27CF">
        <w:rPr>
          <w:rFonts w:ascii="Arial" w:eastAsia="Arial" w:hAnsi="Arial" w:cs="Arial"/>
          <w:color w:val="000000"/>
          <w:sz w:val="22"/>
          <w:szCs w:val="22"/>
          <w:shd w:val="clear" w:color="auto" w:fill="FFFFFF"/>
        </w:rPr>
        <w:t>В ТВЕРИ ВОЗВРАЩАЕТСЯ К ПЛАНОВОЙ РАБОТЕ ЕЩЕ ОДНО МЕДИЦИНСКОЕ УЧРЕЖДЕНИЕ</w:t>
      </w:r>
      <w:bookmarkEnd w:id="40"/>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...поликлиника №1 </w:t>
      </w:r>
      <w:proofErr w:type="spellStart"/>
      <w:r w:rsidRPr="003A27CF">
        <w:rPr>
          <w:rFonts w:ascii="Arial" w:eastAsia="Arial" w:hAnsi="Arial" w:cs="Arial"/>
          <w:color w:val="000000"/>
          <w:sz w:val="22"/>
          <w:szCs w:val="22"/>
          <w:shd w:val="clear" w:color="auto" w:fill="FFFFFF"/>
        </w:rPr>
        <w:t>горбольницы</w:t>
      </w:r>
      <w:proofErr w:type="spellEnd"/>
      <w:r w:rsidRPr="003A27CF">
        <w:rPr>
          <w:rFonts w:ascii="Arial" w:eastAsia="Arial" w:hAnsi="Arial" w:cs="Arial"/>
          <w:color w:val="000000"/>
          <w:sz w:val="22"/>
          <w:szCs w:val="22"/>
          <w:shd w:val="clear" w:color="auto" w:fill="FFFFFF"/>
        </w:rPr>
        <w:t xml:space="preserve"> №6.  Остальные </w:t>
      </w:r>
      <w:proofErr w:type="spellStart"/>
      <w:r w:rsidRPr="003A27CF">
        <w:rPr>
          <w:rFonts w:ascii="Arial" w:eastAsia="Arial" w:hAnsi="Arial" w:cs="Arial"/>
          <w:color w:val="000000"/>
          <w:sz w:val="22"/>
          <w:szCs w:val="22"/>
          <w:shd w:val="clear" w:color="auto" w:fill="FFFFFF"/>
        </w:rPr>
        <w:t>ЦАПы</w:t>
      </w:r>
      <w:proofErr w:type="spellEnd"/>
      <w:r w:rsidRPr="003A27CF">
        <w:rPr>
          <w:rFonts w:ascii="Arial" w:eastAsia="Arial" w:hAnsi="Arial" w:cs="Arial"/>
          <w:color w:val="000000"/>
          <w:sz w:val="22"/>
          <w:szCs w:val="22"/>
          <w:shd w:val="clear" w:color="auto" w:fill="FFFFFF"/>
        </w:rPr>
        <w:t xml:space="preserve"> перешли на обычный режим работы: в будни с 08.00 до 20.00, в выходные и праздничные дни с 09.00 до 15.00. Центры были открыты по поручению Губернатора </w:t>
      </w:r>
      <w:r w:rsidRPr="003A27CF">
        <w:rPr>
          <w:rFonts w:ascii="Arial" w:eastAsia="Arial" w:hAnsi="Arial" w:cs="Arial"/>
          <w:color w:val="000000"/>
          <w:sz w:val="22"/>
          <w:szCs w:val="22"/>
          <w:shd w:val="clear" w:color="auto" w:fill="C0C0C0"/>
        </w:rPr>
        <w:t xml:space="preserve">Игоря </w:t>
      </w:r>
      <w:proofErr w:type="spellStart"/>
      <w:r w:rsidRPr="003A27CF">
        <w:rPr>
          <w:rFonts w:ascii="Arial" w:eastAsia="Arial" w:hAnsi="Arial" w:cs="Arial"/>
          <w:color w:val="000000"/>
          <w:sz w:val="22"/>
          <w:szCs w:val="22"/>
          <w:shd w:val="clear" w:color="auto" w:fill="C0C0C0"/>
        </w:rPr>
        <w:t>Рудени</w:t>
      </w:r>
      <w:proofErr w:type="spellEnd"/>
      <w:r w:rsidRPr="003A27CF">
        <w:rPr>
          <w:rFonts w:ascii="Arial" w:eastAsia="Arial" w:hAnsi="Arial" w:cs="Arial"/>
          <w:color w:val="000000"/>
          <w:sz w:val="22"/>
          <w:szCs w:val="22"/>
          <w:shd w:val="clear" w:color="auto" w:fill="FFFFFF"/>
        </w:rPr>
        <w:t xml:space="preserve"> ...</w:t>
      </w:r>
    </w:p>
    <w:p w:rsidR="003A27CF" w:rsidRPr="003A27CF" w:rsidRDefault="005147A5" w:rsidP="003A27CF">
      <w:pPr>
        <w:ind w:left="-142" w:right="-1"/>
        <w:rPr>
          <w:rFonts w:ascii="Arial" w:eastAsia="Arial" w:hAnsi="Arial" w:cs="Arial"/>
          <w:color w:val="0000FF"/>
          <w:sz w:val="22"/>
          <w:szCs w:val="22"/>
          <w:shd w:val="clear" w:color="auto" w:fill="FFFFFF"/>
        </w:rPr>
      </w:pPr>
      <w:hyperlink r:id="rId325" w:history="1">
        <w:r w:rsidR="003A27CF" w:rsidRPr="003A27CF">
          <w:rPr>
            <w:rFonts w:ascii="Arial" w:eastAsia="Arial" w:hAnsi="Arial" w:cs="Arial"/>
            <w:color w:val="0000FF"/>
            <w:sz w:val="22"/>
            <w:szCs w:val="22"/>
            <w:u w:val="single"/>
            <w:shd w:val="clear" w:color="auto" w:fill="FFFFFF"/>
          </w:rPr>
          <w:t>https://vedtver.ru/news/society/v-tveri-vozvrashhaetsja-k-planovoj-rabote-eshhjo-odno-medicinskoe-uchrezhdenie/</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26" w:history="1">
        <w:r w:rsidR="003A27CF" w:rsidRPr="003A27CF">
          <w:rPr>
            <w:rFonts w:ascii="Arial" w:eastAsia="Arial" w:hAnsi="Arial" w:cs="Arial"/>
            <w:color w:val="0000FF"/>
            <w:sz w:val="22"/>
            <w:szCs w:val="22"/>
            <w:u w:val="single"/>
            <w:shd w:val="clear" w:color="auto" w:fill="FFFFFF"/>
          </w:rPr>
          <w:t>Г</w:t>
        </w:r>
        <w:proofErr w:type="gramStart"/>
        <w:r w:rsidR="003A27CF" w:rsidRPr="003A27CF">
          <w:rPr>
            <w:rFonts w:ascii="Arial" w:eastAsia="Arial" w:hAnsi="Arial" w:cs="Arial"/>
            <w:color w:val="0000FF"/>
            <w:sz w:val="22"/>
            <w:szCs w:val="22"/>
            <w:u w:val="single"/>
            <w:shd w:val="clear" w:color="auto" w:fill="FFFFFF"/>
          </w:rPr>
          <w:t>ТРК Тв</w:t>
        </w:r>
        <w:proofErr w:type="gramEnd"/>
        <w:r w:rsidR="003A27CF" w:rsidRPr="003A27CF">
          <w:rPr>
            <w:rFonts w:ascii="Arial" w:eastAsia="Arial" w:hAnsi="Arial" w:cs="Arial"/>
            <w:color w:val="0000FF"/>
            <w:sz w:val="22"/>
            <w:szCs w:val="22"/>
            <w:u w:val="single"/>
            <w:shd w:val="clear" w:color="auto" w:fill="FFFFFF"/>
          </w:rPr>
          <w:t>ерь,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27" w:history="1">
        <w:r w:rsidR="003A27CF" w:rsidRPr="003A27CF">
          <w:rPr>
            <w:rFonts w:ascii="Arial" w:eastAsia="Arial" w:hAnsi="Arial" w:cs="Arial"/>
            <w:color w:val="0000FF"/>
            <w:sz w:val="22"/>
            <w:szCs w:val="22"/>
            <w:u w:val="single"/>
            <w:shd w:val="clear" w:color="auto" w:fill="FFFFFF"/>
          </w:rPr>
          <w:t>Тверь (toptver.ru),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28" w:history="1">
        <w:proofErr w:type="spellStart"/>
        <w:r w:rsidR="003A27CF" w:rsidRPr="003A27CF">
          <w:rPr>
            <w:rFonts w:ascii="Arial" w:eastAsia="Arial" w:hAnsi="Arial" w:cs="Arial"/>
            <w:color w:val="0000FF"/>
            <w:sz w:val="22"/>
            <w:szCs w:val="22"/>
            <w:u w:val="single"/>
            <w:shd w:val="clear" w:color="auto" w:fill="FFFFFF"/>
          </w:rPr>
          <w:t>Сандовские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сандовскиевести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Сандово,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29" w:history="1">
        <w:r w:rsidR="003A27CF" w:rsidRPr="003A27CF">
          <w:rPr>
            <w:rFonts w:ascii="Arial" w:eastAsia="Arial" w:hAnsi="Arial" w:cs="Arial"/>
            <w:color w:val="0000FF"/>
            <w:sz w:val="22"/>
            <w:szCs w:val="22"/>
            <w:u w:val="single"/>
            <w:shd w:val="clear" w:color="auto" w:fill="FFFFFF"/>
          </w:rPr>
          <w:t>Вперед (вперед), Калязин,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0" w:history="1">
        <w:proofErr w:type="spellStart"/>
        <w:r w:rsidR="003A27CF" w:rsidRPr="003A27CF">
          <w:rPr>
            <w:rFonts w:ascii="Arial" w:eastAsia="Arial" w:hAnsi="Arial" w:cs="Arial"/>
            <w:color w:val="0000FF"/>
            <w:sz w:val="22"/>
            <w:szCs w:val="22"/>
            <w:u w:val="single"/>
            <w:shd w:val="clear" w:color="auto" w:fill="FFFFFF"/>
          </w:rPr>
          <w:t>Спировские</w:t>
        </w:r>
        <w:proofErr w:type="spellEnd"/>
        <w:r w:rsidR="003A27CF" w:rsidRPr="003A27CF">
          <w:rPr>
            <w:rFonts w:ascii="Arial" w:eastAsia="Arial" w:hAnsi="Arial" w:cs="Arial"/>
            <w:color w:val="0000FF"/>
            <w:sz w:val="22"/>
            <w:szCs w:val="22"/>
            <w:u w:val="single"/>
            <w:shd w:val="clear" w:color="auto" w:fill="FFFFFF"/>
          </w:rPr>
          <w:t xml:space="preserve"> известия (</w:t>
        </w:r>
        <w:proofErr w:type="spellStart"/>
        <w:r w:rsidR="003A27CF" w:rsidRPr="003A27CF">
          <w:rPr>
            <w:rFonts w:ascii="Arial" w:eastAsia="Arial" w:hAnsi="Arial" w:cs="Arial"/>
            <w:color w:val="0000FF"/>
            <w:sz w:val="22"/>
            <w:szCs w:val="22"/>
            <w:u w:val="single"/>
            <w:shd w:val="clear" w:color="auto" w:fill="FFFFFF"/>
          </w:rPr>
          <w:t>спировскиеизвестия</w:t>
        </w:r>
        <w:proofErr w:type="spellEnd"/>
        <w:r w:rsidR="003A27CF" w:rsidRPr="003A27CF">
          <w:rPr>
            <w:rFonts w:ascii="Arial" w:eastAsia="Arial" w:hAnsi="Arial" w:cs="Arial"/>
            <w:color w:val="0000FF"/>
            <w:sz w:val="22"/>
            <w:szCs w:val="22"/>
            <w:u w:val="single"/>
            <w:shd w:val="clear" w:color="auto" w:fill="FFFFFF"/>
          </w:rPr>
          <w:t>), п. Спирово,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1" w:history="1">
        <w:r w:rsidR="003A27CF" w:rsidRPr="003A27CF">
          <w:rPr>
            <w:rFonts w:ascii="Arial" w:eastAsia="Arial" w:hAnsi="Arial" w:cs="Arial"/>
            <w:color w:val="0000FF"/>
            <w:sz w:val="22"/>
            <w:szCs w:val="22"/>
            <w:u w:val="single"/>
            <w:shd w:val="clear" w:color="auto" w:fill="FFFFFF"/>
          </w:rPr>
          <w:t>Коммунар (коммунар), п. Фирово,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2" w:history="1">
        <w:proofErr w:type="spellStart"/>
        <w:r w:rsidR="003A27CF" w:rsidRPr="003A27CF">
          <w:rPr>
            <w:rFonts w:ascii="Arial" w:eastAsia="Arial" w:hAnsi="Arial" w:cs="Arial"/>
            <w:color w:val="0000FF"/>
            <w:sz w:val="22"/>
            <w:szCs w:val="22"/>
            <w:u w:val="single"/>
            <w:shd w:val="clear" w:color="auto" w:fill="FFFFFF"/>
          </w:rPr>
          <w:t>Андреапольские</w:t>
        </w:r>
        <w:proofErr w:type="spellEnd"/>
        <w:r w:rsidR="003A27CF" w:rsidRPr="003A27CF">
          <w:rPr>
            <w:rFonts w:ascii="Arial" w:eastAsia="Arial" w:hAnsi="Arial" w:cs="Arial"/>
            <w:color w:val="0000FF"/>
            <w:sz w:val="22"/>
            <w:szCs w:val="22"/>
            <w:u w:val="single"/>
            <w:shd w:val="clear" w:color="auto" w:fill="FFFFFF"/>
          </w:rPr>
          <w:t xml:space="preserve"> вести (</w:t>
        </w:r>
        <w:proofErr w:type="spellStart"/>
        <w:r w:rsidR="003A27CF" w:rsidRPr="003A27CF">
          <w:rPr>
            <w:rFonts w:ascii="Arial" w:eastAsia="Arial" w:hAnsi="Arial" w:cs="Arial"/>
            <w:color w:val="0000FF"/>
            <w:sz w:val="22"/>
            <w:szCs w:val="22"/>
            <w:u w:val="single"/>
            <w:shd w:val="clear" w:color="auto" w:fill="FFFFFF"/>
          </w:rPr>
          <w:t>андреапольскиевести</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Андреаполь</w:t>
        </w:r>
        <w:proofErr w:type="spellEnd"/>
        <w:r w:rsidR="003A27CF" w:rsidRPr="003A27CF">
          <w:rPr>
            <w:rFonts w:ascii="Arial" w:eastAsia="Arial" w:hAnsi="Arial" w:cs="Arial"/>
            <w:color w:val="0000FF"/>
            <w:sz w:val="22"/>
            <w:szCs w:val="22"/>
            <w:u w:val="single"/>
            <w:shd w:val="clear" w:color="auto" w:fill="FFFFFF"/>
          </w:rPr>
          <w:t>,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3" w:history="1">
        <w:r w:rsidR="003A27CF" w:rsidRPr="003A27CF">
          <w:rPr>
            <w:rFonts w:ascii="Arial" w:eastAsia="Arial" w:hAnsi="Arial" w:cs="Arial"/>
            <w:color w:val="0000FF"/>
            <w:sz w:val="22"/>
            <w:szCs w:val="22"/>
            <w:u w:val="single"/>
            <w:shd w:val="clear" w:color="auto" w:fill="FFFFFF"/>
          </w:rPr>
          <w:t>Новая жизнь (</w:t>
        </w:r>
        <w:proofErr w:type="spellStart"/>
        <w:r w:rsidR="003A27CF" w:rsidRPr="003A27CF">
          <w:rPr>
            <w:rFonts w:ascii="Arial" w:eastAsia="Arial" w:hAnsi="Arial" w:cs="Arial"/>
            <w:color w:val="0000FF"/>
            <w:sz w:val="22"/>
            <w:szCs w:val="22"/>
            <w:u w:val="single"/>
            <w:shd w:val="clear" w:color="auto" w:fill="FFFFFF"/>
          </w:rPr>
          <w:t>новаяжизнь</w:t>
        </w:r>
        <w:proofErr w:type="spellEnd"/>
        <w:r w:rsidR="003A27CF" w:rsidRPr="003A27CF">
          <w:rPr>
            <w:rFonts w:ascii="Arial" w:eastAsia="Arial" w:hAnsi="Arial" w:cs="Arial"/>
            <w:color w:val="0000FF"/>
            <w:sz w:val="22"/>
            <w:szCs w:val="22"/>
            <w:u w:val="single"/>
            <w:shd w:val="clear" w:color="auto" w:fill="FFFFFF"/>
          </w:rPr>
          <w:t>), Бологое,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4" w:history="1">
        <w:r w:rsidR="003A27CF" w:rsidRPr="003A27CF">
          <w:rPr>
            <w:rFonts w:ascii="Arial" w:eastAsia="Arial" w:hAnsi="Arial" w:cs="Arial"/>
            <w:color w:val="0000FF"/>
            <w:sz w:val="22"/>
            <w:szCs w:val="22"/>
            <w:u w:val="single"/>
            <w:shd w:val="clear" w:color="auto" w:fill="FFFFFF"/>
          </w:rPr>
          <w:t>Жарковский вестник (</w:t>
        </w:r>
        <w:proofErr w:type="spellStart"/>
        <w:r w:rsidR="003A27CF" w:rsidRPr="003A27CF">
          <w:rPr>
            <w:rFonts w:ascii="Arial" w:eastAsia="Arial" w:hAnsi="Arial" w:cs="Arial"/>
            <w:color w:val="0000FF"/>
            <w:sz w:val="22"/>
            <w:szCs w:val="22"/>
            <w:u w:val="single"/>
            <w:shd w:val="clear" w:color="auto" w:fill="FFFFFF"/>
          </w:rPr>
          <w:t>жарковскийвестник</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5" w:history="1">
        <w:proofErr w:type="spellStart"/>
        <w:proofErr w:type="gramStart"/>
        <w:r w:rsidR="003A27CF" w:rsidRPr="003A27CF">
          <w:rPr>
            <w:rFonts w:ascii="Arial" w:eastAsia="Arial" w:hAnsi="Arial" w:cs="Arial"/>
            <w:color w:val="0000FF"/>
            <w:sz w:val="22"/>
            <w:szCs w:val="22"/>
            <w:u w:val="single"/>
            <w:shd w:val="clear" w:color="auto" w:fill="FFFFFF"/>
          </w:rPr>
          <w:t>Вышневолоцкая</w:t>
        </w:r>
        <w:proofErr w:type="spellEnd"/>
        <w:proofErr w:type="gramEnd"/>
        <w:r w:rsidR="003A27CF" w:rsidRPr="003A27CF">
          <w:rPr>
            <w:rFonts w:ascii="Arial" w:eastAsia="Arial" w:hAnsi="Arial" w:cs="Arial"/>
            <w:color w:val="0000FF"/>
            <w:sz w:val="22"/>
            <w:szCs w:val="22"/>
            <w:u w:val="single"/>
            <w:shd w:val="clear" w:color="auto" w:fill="FFFFFF"/>
          </w:rPr>
          <w:t xml:space="preserve"> правда (</w:t>
        </w:r>
        <w:proofErr w:type="spellStart"/>
        <w:r w:rsidR="003A27CF" w:rsidRPr="003A27CF">
          <w:rPr>
            <w:rFonts w:ascii="Arial" w:eastAsia="Arial" w:hAnsi="Arial" w:cs="Arial"/>
            <w:color w:val="0000FF"/>
            <w:sz w:val="22"/>
            <w:szCs w:val="22"/>
            <w:u w:val="single"/>
            <w:shd w:val="clear" w:color="auto" w:fill="FFFFFF"/>
          </w:rPr>
          <w:t>вышневолоцкаяправда</w:t>
        </w:r>
        <w:proofErr w:type="spellEnd"/>
        <w:r w:rsidR="003A27CF" w:rsidRPr="003A27CF">
          <w:rPr>
            <w:rFonts w:ascii="Arial" w:eastAsia="Arial" w:hAnsi="Arial" w:cs="Arial"/>
            <w:color w:val="0000FF"/>
            <w:sz w:val="22"/>
            <w:szCs w:val="22"/>
            <w:u w:val="single"/>
            <w:shd w:val="clear" w:color="auto" w:fill="FFFFFF"/>
          </w:rPr>
          <w:t xml:space="preserve">), </w:t>
        </w:r>
        <w:proofErr w:type="spellStart"/>
        <w:r w:rsidR="003A27CF" w:rsidRPr="003A27CF">
          <w:rPr>
            <w:rFonts w:ascii="Arial" w:eastAsia="Arial" w:hAnsi="Arial" w:cs="Arial"/>
            <w:color w:val="0000FF"/>
            <w:sz w:val="22"/>
            <w:szCs w:val="22"/>
            <w:u w:val="single"/>
            <w:shd w:val="clear" w:color="auto" w:fill="FFFFFF"/>
          </w:rPr>
          <w:t>п.г.т</w:t>
        </w:r>
        <w:proofErr w:type="spellEnd"/>
        <w:r w:rsidR="003A27CF" w:rsidRPr="003A27CF">
          <w:rPr>
            <w:rFonts w:ascii="Arial" w:eastAsia="Arial" w:hAnsi="Arial" w:cs="Arial"/>
            <w:color w:val="0000FF"/>
            <w:sz w:val="22"/>
            <w:szCs w:val="22"/>
            <w:u w:val="single"/>
            <w:shd w:val="clear" w:color="auto" w:fill="FFFFFF"/>
          </w:rPr>
          <w:t>. Жарковский,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6" w:history="1">
        <w:r w:rsidR="003A27CF" w:rsidRPr="003A27CF">
          <w:rPr>
            <w:rFonts w:ascii="Arial" w:eastAsia="Arial" w:hAnsi="Arial" w:cs="Arial"/>
            <w:color w:val="0000FF"/>
            <w:sz w:val="22"/>
            <w:szCs w:val="22"/>
            <w:u w:val="single"/>
            <w:shd w:val="clear" w:color="auto" w:fill="FFFFFF"/>
          </w:rPr>
          <w:t>Авангард (авангард), Западная Двина,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7" w:history="1">
        <w:r w:rsidR="003A27CF" w:rsidRPr="003A27CF">
          <w:rPr>
            <w:rFonts w:ascii="Arial" w:eastAsia="Arial" w:hAnsi="Arial" w:cs="Arial"/>
            <w:color w:val="0000FF"/>
            <w:sz w:val="22"/>
            <w:szCs w:val="22"/>
            <w:u w:val="single"/>
            <w:shd w:val="clear" w:color="auto" w:fill="FFFFFF"/>
          </w:rPr>
          <w:t>Тверская жизнь (tverlife.ru),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8" w:history="1">
        <w:r w:rsidR="003A27CF" w:rsidRPr="003A27CF">
          <w:rPr>
            <w:rFonts w:ascii="Arial" w:eastAsia="Arial" w:hAnsi="Arial" w:cs="Arial"/>
            <w:color w:val="0000FF"/>
            <w:sz w:val="22"/>
            <w:szCs w:val="22"/>
            <w:u w:val="single"/>
            <w:shd w:val="clear" w:color="auto" w:fill="FFFFFF"/>
          </w:rPr>
          <w:t>Заря (konzarya.ru), Конаково,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39"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9287304"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ind w:left="-142" w:right="-1"/>
        <w:rPr>
          <w:rFonts w:ascii="Arial" w:eastAsia="Arial" w:hAnsi="Arial" w:cs="Arial"/>
          <w:b/>
          <w:color w:val="000000"/>
          <w:sz w:val="22"/>
          <w:szCs w:val="22"/>
          <w:shd w:val="clear" w:color="auto" w:fill="FFFFFF"/>
        </w:rPr>
      </w:pPr>
      <w:r w:rsidRPr="003A27CF">
        <w:rPr>
          <w:rFonts w:ascii="Arial" w:eastAsia="Arial" w:hAnsi="Arial" w:cs="Arial"/>
          <w:b/>
          <w:color w:val="000000"/>
          <w:sz w:val="22"/>
          <w:szCs w:val="22"/>
          <w:shd w:val="clear" w:color="auto" w:fill="FFFFFF"/>
        </w:rPr>
        <w:lastRenderedPageBreak/>
        <w:t>PANORAMA PRO (panoramapro.ru), Тверь, 1 апреля 2022</w:t>
      </w:r>
    </w:p>
    <w:p w:rsidR="003A27CF" w:rsidRPr="003A27CF" w:rsidRDefault="003A27CF" w:rsidP="003A27CF">
      <w:pPr>
        <w:ind w:left="-142" w:right="-1"/>
        <w:jc w:val="both"/>
        <w:outlineLvl w:val="1"/>
        <w:rPr>
          <w:rFonts w:ascii="Arial" w:eastAsia="Arial" w:hAnsi="Arial" w:cs="Arial"/>
          <w:color w:val="000000"/>
          <w:sz w:val="22"/>
          <w:szCs w:val="22"/>
          <w:shd w:val="clear" w:color="auto" w:fill="FFFFFF"/>
        </w:rPr>
      </w:pPr>
      <w:bookmarkStart w:id="41" w:name="ant_1575050_1958736822"/>
      <w:r w:rsidRPr="003A27CF">
        <w:rPr>
          <w:rFonts w:ascii="Arial" w:eastAsia="Arial" w:hAnsi="Arial" w:cs="Arial"/>
          <w:color w:val="000000"/>
          <w:sz w:val="22"/>
          <w:szCs w:val="22"/>
          <w:shd w:val="clear" w:color="auto" w:fill="FFFFFF"/>
        </w:rPr>
        <w:t>КРУПНЕЙШИЙ ОТЕЧЕСТВЕННЫЙ И</w:t>
      </w:r>
      <w:proofErr w:type="gramStart"/>
      <w:r w:rsidRPr="003A27CF">
        <w:rPr>
          <w:rFonts w:ascii="Arial" w:eastAsia="Arial" w:hAnsi="Arial" w:cs="Arial"/>
          <w:color w:val="000000"/>
          <w:sz w:val="22"/>
          <w:szCs w:val="22"/>
          <w:shd w:val="clear" w:color="auto" w:fill="FFFFFF"/>
        </w:rPr>
        <w:t>T</w:t>
      </w:r>
      <w:proofErr w:type="gramEnd"/>
      <w:r w:rsidRPr="003A27CF">
        <w:rPr>
          <w:rFonts w:ascii="Arial" w:eastAsia="Arial" w:hAnsi="Arial" w:cs="Arial"/>
          <w:color w:val="000000"/>
          <w:sz w:val="22"/>
          <w:szCs w:val="22"/>
          <w:shd w:val="clear" w:color="auto" w:fill="FFFFFF"/>
        </w:rPr>
        <w:t>-ПРОИЗВОДИТЕЛЬ ИНВЕСТИРУЕТ В НОВЫЙ ЗАВОД В ТВЕРИ</w:t>
      </w:r>
      <w:bookmarkEnd w:id="41"/>
    </w:p>
    <w:p w:rsidR="003A27CF" w:rsidRPr="003A27CF" w:rsidRDefault="003A27CF" w:rsidP="003A27CF">
      <w:pPr>
        <w:ind w:left="-142" w:right="-1"/>
        <w:jc w:val="both"/>
        <w:rPr>
          <w:rFonts w:ascii="Arial" w:eastAsia="Arial" w:hAnsi="Arial" w:cs="Arial"/>
          <w:color w:val="000000"/>
          <w:sz w:val="22"/>
          <w:szCs w:val="22"/>
          <w:shd w:val="clear" w:color="auto" w:fill="FFFFFF"/>
        </w:rPr>
      </w:pPr>
      <w:r w:rsidRPr="003A27CF">
        <w:rPr>
          <w:rFonts w:ascii="Arial" w:eastAsia="Arial" w:hAnsi="Arial" w:cs="Arial"/>
          <w:color w:val="000000"/>
          <w:sz w:val="22"/>
          <w:szCs w:val="22"/>
          <w:shd w:val="clear" w:color="auto" w:fill="FFFFFF"/>
        </w:rPr>
        <w:t xml:space="preserve">"Наша задача - обеспечить для инвесторов максимально благоприятные условия, чтобы все проекты были выполнены, созданы рабочие места для наших жителей", - считает Губернатор </w:t>
      </w:r>
      <w:r w:rsidRPr="003A27CF">
        <w:rPr>
          <w:rFonts w:ascii="Arial" w:eastAsia="Arial" w:hAnsi="Arial" w:cs="Arial"/>
          <w:color w:val="000000"/>
          <w:sz w:val="22"/>
          <w:szCs w:val="22"/>
          <w:shd w:val="clear" w:color="auto" w:fill="C0C0C0"/>
        </w:rPr>
        <w:t xml:space="preserve">Игорь </w:t>
      </w:r>
      <w:proofErr w:type="spellStart"/>
      <w:r w:rsidRPr="003A27CF">
        <w:rPr>
          <w:rFonts w:ascii="Arial" w:eastAsia="Arial" w:hAnsi="Arial" w:cs="Arial"/>
          <w:color w:val="000000"/>
          <w:sz w:val="22"/>
          <w:szCs w:val="22"/>
          <w:shd w:val="clear" w:color="auto" w:fill="C0C0C0"/>
        </w:rPr>
        <w:t>Руденя</w:t>
      </w:r>
      <w:proofErr w:type="spellEnd"/>
      <w:r w:rsidRPr="003A27CF">
        <w:rPr>
          <w:rFonts w:ascii="Arial" w:eastAsia="Arial" w:hAnsi="Arial" w:cs="Arial"/>
          <w:color w:val="000000"/>
          <w:sz w:val="22"/>
          <w:szCs w:val="22"/>
          <w:shd w:val="clear" w:color="auto" w:fill="FFFFFF"/>
        </w:rPr>
        <w:t xml:space="preserve">... </w:t>
      </w:r>
    </w:p>
    <w:p w:rsidR="003A27CF" w:rsidRPr="003A27CF" w:rsidRDefault="005147A5" w:rsidP="003A27CF">
      <w:pPr>
        <w:ind w:left="-142" w:right="-1"/>
        <w:rPr>
          <w:rFonts w:ascii="Arial" w:eastAsia="Arial" w:hAnsi="Arial" w:cs="Arial"/>
          <w:color w:val="0000FF"/>
          <w:sz w:val="22"/>
          <w:szCs w:val="22"/>
          <w:shd w:val="clear" w:color="auto" w:fill="FFFFFF"/>
        </w:rPr>
      </w:pPr>
      <w:hyperlink r:id="rId340" w:history="1">
        <w:r w:rsidR="003A27CF" w:rsidRPr="003A27CF">
          <w:rPr>
            <w:rFonts w:ascii="Arial" w:eastAsia="Arial" w:hAnsi="Arial" w:cs="Arial"/>
            <w:color w:val="0000FF"/>
            <w:sz w:val="22"/>
            <w:szCs w:val="22"/>
            <w:u w:val="single"/>
            <w:shd w:val="clear" w:color="auto" w:fill="FFFFFF"/>
          </w:rPr>
          <w:t>https://panoramapro.ru/krupnejshij-otechestvennyj-it-proizvoditel-investiruet-v-novyj-zavod-v-tveri/</w:t>
        </w:r>
      </w:hyperlink>
    </w:p>
    <w:p w:rsidR="003A27CF" w:rsidRPr="003A27CF" w:rsidRDefault="003A27CF" w:rsidP="003A27CF">
      <w:pPr>
        <w:ind w:left="-142" w:right="-1"/>
        <w:rPr>
          <w:rFonts w:ascii="Arial" w:eastAsia="Arial" w:hAnsi="Arial" w:cs="Arial"/>
          <w:color w:val="000000"/>
          <w:sz w:val="22"/>
          <w:szCs w:val="22"/>
          <w:u w:val="single"/>
          <w:shd w:val="clear" w:color="auto" w:fill="FFFFFF"/>
        </w:rPr>
      </w:pPr>
      <w:r w:rsidRPr="003A27CF">
        <w:rPr>
          <w:rFonts w:ascii="Arial" w:eastAsia="Arial" w:hAnsi="Arial" w:cs="Arial"/>
          <w:color w:val="000000"/>
          <w:sz w:val="22"/>
          <w:szCs w:val="22"/>
          <w:u w:val="single"/>
          <w:shd w:val="clear" w:color="auto" w:fill="FFFFFF"/>
        </w:rPr>
        <w:t>Сообщения по событию:</w:t>
      </w:r>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41" w:history="1">
        <w:r w:rsidR="003A27CF" w:rsidRPr="003A27CF">
          <w:rPr>
            <w:rFonts w:ascii="Arial" w:eastAsia="Arial" w:hAnsi="Arial" w:cs="Arial"/>
            <w:color w:val="0000FF"/>
            <w:sz w:val="22"/>
            <w:szCs w:val="22"/>
            <w:u w:val="single"/>
            <w:shd w:val="clear" w:color="auto" w:fill="FFFFFF"/>
          </w:rPr>
          <w:t>Край справедливости (ks-region69.com),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42" w:history="1">
        <w:proofErr w:type="spellStart"/>
        <w:r w:rsidR="003A27CF" w:rsidRPr="003A27CF">
          <w:rPr>
            <w:rFonts w:ascii="Arial" w:eastAsia="Arial" w:hAnsi="Arial" w:cs="Arial"/>
            <w:color w:val="0000FF"/>
            <w:sz w:val="22"/>
            <w:szCs w:val="22"/>
            <w:u w:val="single"/>
            <w:shd w:val="clear" w:color="auto" w:fill="FFFFFF"/>
          </w:rPr>
          <w:t>Бежецкая</w:t>
        </w:r>
        <w:proofErr w:type="spellEnd"/>
        <w:r w:rsidR="003A27CF" w:rsidRPr="003A27CF">
          <w:rPr>
            <w:rFonts w:ascii="Arial" w:eastAsia="Arial" w:hAnsi="Arial" w:cs="Arial"/>
            <w:color w:val="0000FF"/>
            <w:sz w:val="22"/>
            <w:szCs w:val="22"/>
            <w:u w:val="single"/>
            <w:shd w:val="clear" w:color="auto" w:fill="FFFFFF"/>
          </w:rPr>
          <w:t xml:space="preserve"> жизнь (bzgazeta.ru), Бежецк,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43" w:history="1">
        <w:r w:rsidR="003A27CF" w:rsidRPr="003A27CF">
          <w:rPr>
            <w:rFonts w:ascii="Arial" w:eastAsia="Arial" w:hAnsi="Arial" w:cs="Arial"/>
            <w:color w:val="0000FF"/>
            <w:sz w:val="22"/>
            <w:szCs w:val="22"/>
            <w:u w:val="single"/>
            <w:shd w:val="clear" w:color="auto" w:fill="FFFFFF"/>
          </w:rPr>
          <w:t>Новости Твери (tver-news.net), Тверь,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44" w:history="1">
        <w:r w:rsidR="003A27CF" w:rsidRPr="003A27CF">
          <w:rPr>
            <w:rFonts w:ascii="Arial" w:eastAsia="Arial" w:hAnsi="Arial" w:cs="Arial"/>
            <w:color w:val="0000FF"/>
            <w:sz w:val="22"/>
            <w:szCs w:val="22"/>
            <w:u w:val="single"/>
            <w:shd w:val="clear" w:color="auto" w:fill="FFFFFF"/>
          </w:rPr>
          <w:t>Новости энергетики (ruscable.blogspot.com), Москва,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45" w:history="1">
        <w:r w:rsidR="003A27CF" w:rsidRPr="003A27CF">
          <w:rPr>
            <w:rFonts w:ascii="Arial" w:eastAsia="Arial" w:hAnsi="Arial" w:cs="Arial"/>
            <w:color w:val="0000FF"/>
            <w:sz w:val="22"/>
            <w:szCs w:val="22"/>
            <w:u w:val="single"/>
            <w:shd w:val="clear" w:color="auto" w:fill="FFFFFF"/>
          </w:rPr>
          <w:t>Родная земля (r-zemlya.ru), п. Рамешки,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46" w:history="1">
        <w:r w:rsidR="003A27CF" w:rsidRPr="003A27CF">
          <w:rPr>
            <w:rFonts w:ascii="Arial" w:eastAsia="Arial" w:hAnsi="Arial" w:cs="Arial"/>
            <w:color w:val="0000FF"/>
            <w:sz w:val="22"/>
            <w:szCs w:val="22"/>
            <w:u w:val="single"/>
            <w:shd w:val="clear" w:color="auto" w:fill="FFFFFF"/>
          </w:rPr>
          <w:t>Заря (konzarya.ru), Конаково, 1 апреля 2022</w:t>
        </w:r>
      </w:hyperlink>
    </w:p>
    <w:p w:rsidR="003A27CF" w:rsidRPr="003A27CF" w:rsidRDefault="005147A5" w:rsidP="003A27CF">
      <w:pPr>
        <w:numPr>
          <w:ilvl w:val="0"/>
          <w:numId w:val="2"/>
        </w:numPr>
        <w:tabs>
          <w:tab w:val="clear" w:pos="720"/>
          <w:tab w:val="num" w:pos="284"/>
        </w:tabs>
        <w:ind w:left="-142" w:right="-1" w:firstLine="0"/>
        <w:rPr>
          <w:rFonts w:ascii="Arial" w:eastAsia="Arial" w:hAnsi="Arial" w:cs="Arial"/>
          <w:color w:val="0000FF"/>
          <w:sz w:val="22"/>
          <w:szCs w:val="22"/>
          <w:u w:val="single"/>
          <w:shd w:val="clear" w:color="auto" w:fill="FFFFFF"/>
        </w:rPr>
      </w:pPr>
      <w:hyperlink r:id="rId347" w:history="1">
        <w:r w:rsidR="003A27CF" w:rsidRPr="003A27CF">
          <w:rPr>
            <w:rFonts w:ascii="Arial" w:eastAsia="Arial" w:hAnsi="Arial" w:cs="Arial"/>
            <w:color w:val="0000FF"/>
            <w:sz w:val="22"/>
            <w:szCs w:val="22"/>
            <w:u w:val="single"/>
            <w:shd w:val="clear" w:color="auto" w:fill="FFFFFF"/>
          </w:rPr>
          <w:t>Вся Тверь (газета-вся-</w:t>
        </w:r>
        <w:proofErr w:type="spellStart"/>
        <w:r w:rsidR="003A27CF" w:rsidRPr="003A27CF">
          <w:rPr>
            <w:rFonts w:ascii="Arial" w:eastAsia="Arial" w:hAnsi="Arial" w:cs="Arial"/>
            <w:color w:val="0000FF"/>
            <w:sz w:val="22"/>
            <w:szCs w:val="22"/>
            <w:u w:val="single"/>
            <w:shd w:val="clear" w:color="auto" w:fill="FFFFFF"/>
          </w:rPr>
          <w:t>тверь</w:t>
        </w:r>
        <w:proofErr w:type="gramStart"/>
        <w:r w:rsidR="003A27CF" w:rsidRPr="003A27CF">
          <w:rPr>
            <w:rFonts w:ascii="Arial" w:eastAsia="Arial" w:hAnsi="Arial" w:cs="Arial"/>
            <w:color w:val="0000FF"/>
            <w:sz w:val="22"/>
            <w:szCs w:val="22"/>
            <w:u w:val="single"/>
            <w:shd w:val="clear" w:color="auto" w:fill="FFFFFF"/>
          </w:rPr>
          <w:t>.р</w:t>
        </w:r>
        <w:proofErr w:type="gramEnd"/>
        <w:r w:rsidR="003A27CF" w:rsidRPr="003A27CF">
          <w:rPr>
            <w:rFonts w:ascii="Arial" w:eastAsia="Arial" w:hAnsi="Arial" w:cs="Arial"/>
            <w:color w:val="0000FF"/>
            <w:sz w:val="22"/>
            <w:szCs w:val="22"/>
            <w:u w:val="single"/>
            <w:shd w:val="clear" w:color="auto" w:fill="FFFFFF"/>
          </w:rPr>
          <w:t>ф</w:t>
        </w:r>
        <w:proofErr w:type="spellEnd"/>
        <w:r w:rsidR="003A27CF" w:rsidRPr="003A27CF">
          <w:rPr>
            <w:rFonts w:ascii="Arial" w:eastAsia="Arial" w:hAnsi="Arial" w:cs="Arial"/>
            <w:color w:val="0000FF"/>
            <w:sz w:val="22"/>
            <w:szCs w:val="22"/>
            <w:u w:val="single"/>
            <w:shd w:val="clear" w:color="auto" w:fill="FFFFFF"/>
          </w:rPr>
          <w:t>), Тверь, 1 апреля 2022</w:t>
        </w:r>
      </w:hyperlink>
    </w:p>
    <w:p w:rsidR="003A27CF" w:rsidRPr="003A27CF" w:rsidRDefault="005147A5" w:rsidP="003A27CF">
      <w:pPr>
        <w:ind w:left="-142" w:right="-1"/>
        <w:jc w:val="right"/>
        <w:rPr>
          <w:rFonts w:ascii="Arial" w:eastAsia="Arial" w:hAnsi="Arial" w:cs="Arial"/>
          <w:color w:val="0000FF"/>
          <w:sz w:val="22"/>
          <w:szCs w:val="22"/>
          <w:shd w:val="clear" w:color="auto" w:fill="FFFFFF"/>
        </w:rPr>
      </w:pPr>
      <w:hyperlink w:anchor="tabtxt_1575050_1958736822" w:history="1">
        <w:r w:rsidR="003A27CF" w:rsidRPr="003A27CF">
          <w:rPr>
            <w:rFonts w:ascii="Arial" w:eastAsia="Arial" w:hAnsi="Arial" w:cs="Arial"/>
            <w:color w:val="0000FF"/>
            <w:sz w:val="22"/>
            <w:szCs w:val="22"/>
            <w:u w:val="single"/>
            <w:shd w:val="clear" w:color="auto" w:fill="FFFFFF"/>
          </w:rPr>
          <w:t>К заголовкам сообщений</w:t>
        </w:r>
      </w:hyperlink>
    </w:p>
    <w:p w:rsidR="003A27CF" w:rsidRPr="003A27CF" w:rsidRDefault="003A27CF" w:rsidP="003A27CF">
      <w:pPr>
        <w:rPr>
          <w:rFonts w:ascii="Arial" w:eastAsia="Arial" w:hAnsi="Arial" w:cs="Arial"/>
          <w:color w:val="000000"/>
          <w:szCs w:val="24"/>
        </w:rPr>
      </w:pPr>
    </w:p>
    <w:p w:rsidR="00D11964" w:rsidRPr="00A37966" w:rsidRDefault="00D11964" w:rsidP="003A27CF">
      <w:pPr>
        <w:tabs>
          <w:tab w:val="left" w:pos="142"/>
          <w:tab w:val="left" w:pos="284"/>
        </w:tabs>
        <w:ind w:left="-142" w:right="-143"/>
        <w:rPr>
          <w:rFonts w:ascii="Arial" w:eastAsia="Arial" w:hAnsi="Arial" w:cs="Arial"/>
          <w:color w:val="0000FF"/>
          <w:sz w:val="22"/>
          <w:szCs w:val="22"/>
          <w:shd w:val="clear" w:color="auto" w:fill="FFFFFF"/>
        </w:rPr>
      </w:pPr>
    </w:p>
    <w:sectPr w:rsidR="00D11964" w:rsidRPr="00A37966" w:rsidSect="00F30D1C">
      <w:headerReference w:type="default" r:id="rId348"/>
      <w:footerReference w:type="even" r:id="rId349"/>
      <w:footerReference w:type="default" r:id="rId350"/>
      <w:footerReference w:type="first" r:id="rId351"/>
      <w:type w:val="continuous"/>
      <w:pgSz w:w="11906" w:h="16838" w:code="9"/>
      <w:pgMar w:top="993" w:right="424" w:bottom="709" w:left="993" w:header="357" w:footer="5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7A5" w:rsidRDefault="005147A5">
      <w:r>
        <w:separator/>
      </w:r>
    </w:p>
  </w:endnote>
  <w:endnote w:type="continuationSeparator" w:id="0">
    <w:p w:rsidR="005147A5" w:rsidRDefault="00514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7CF" w:rsidRPr="000A7F13" w:rsidRDefault="003A27CF">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3A27CF" w:rsidRPr="000A7F13" w:rsidRDefault="003A27CF">
    <w:pPr>
      <w:pStyle w:val="affa"/>
      <w:ind w:right="360"/>
      <w:rPr>
        <w:rFonts w:ascii="Arial" w:eastAsia="Arial" w:hAnsi="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31830"/>
      <w:docPartObj>
        <w:docPartGallery w:val="Page Numbers (Bottom of Page)"/>
        <w:docPartUnique/>
      </w:docPartObj>
    </w:sdtPr>
    <w:sdtEndPr/>
    <w:sdtContent>
      <w:p w:rsidR="003A27CF" w:rsidRPr="00B15CDA" w:rsidRDefault="003A27CF" w:rsidP="00EB666B">
        <w:pPr>
          <w:pStyle w:val="affa"/>
          <w:jc w:val="right"/>
        </w:pPr>
        <w:r>
          <w:fldChar w:fldCharType="begin"/>
        </w:r>
        <w:r>
          <w:instrText xml:space="preserve"> PAGE   \* MERGEFORMAT </w:instrText>
        </w:r>
        <w:r>
          <w:fldChar w:fldCharType="separate"/>
        </w:r>
        <w:r w:rsidR="00F60BB9">
          <w:rPr>
            <w:noProof/>
          </w:rPr>
          <w:t>4</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7CF" w:rsidRDefault="003A27CF">
    <w:pPr>
      <w:pStyle w:val="affa"/>
      <w:jc w:val="right"/>
    </w:pPr>
  </w:p>
  <w:p w:rsidR="003A27CF" w:rsidRPr="000B1295" w:rsidRDefault="003A27CF">
    <w:pPr>
      <w:pStyle w:val="af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7A5" w:rsidRDefault="005147A5">
      <w:r>
        <w:separator/>
      </w:r>
    </w:p>
  </w:footnote>
  <w:footnote w:type="continuationSeparator" w:id="0">
    <w:p w:rsidR="005147A5" w:rsidRDefault="005147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7CF" w:rsidRDefault="003A27CF" w:rsidP="00DF7F44">
    <w:pPr>
      <w:pStyle w:val="a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D36C59C0">
      <w:start w:val="1"/>
      <w:numFmt w:val="bullet"/>
      <w:lvlText w:val=""/>
      <w:lvlJc w:val="left"/>
      <w:pPr>
        <w:tabs>
          <w:tab w:val="num" w:pos="720"/>
        </w:tabs>
        <w:ind w:left="720" w:hanging="360"/>
      </w:pPr>
      <w:rPr>
        <w:rFonts w:ascii="Symbol" w:hAnsi="Symbol"/>
      </w:rPr>
    </w:lvl>
    <w:lvl w:ilvl="1" w:tplc="707CAC24">
      <w:start w:val="1"/>
      <w:numFmt w:val="bullet"/>
      <w:lvlText w:val="o"/>
      <w:lvlJc w:val="left"/>
      <w:pPr>
        <w:tabs>
          <w:tab w:val="num" w:pos="1440"/>
        </w:tabs>
        <w:ind w:left="1440" w:hanging="360"/>
      </w:pPr>
      <w:rPr>
        <w:rFonts w:ascii="Courier New" w:hAnsi="Courier New"/>
      </w:rPr>
    </w:lvl>
    <w:lvl w:ilvl="2" w:tplc="4D507CFA">
      <w:start w:val="1"/>
      <w:numFmt w:val="bullet"/>
      <w:lvlText w:val=""/>
      <w:lvlJc w:val="left"/>
      <w:pPr>
        <w:tabs>
          <w:tab w:val="num" w:pos="2160"/>
        </w:tabs>
        <w:ind w:left="2160" w:hanging="360"/>
      </w:pPr>
      <w:rPr>
        <w:rFonts w:ascii="Wingdings" w:hAnsi="Wingdings"/>
      </w:rPr>
    </w:lvl>
    <w:lvl w:ilvl="3" w:tplc="FBEAEBE0">
      <w:start w:val="1"/>
      <w:numFmt w:val="bullet"/>
      <w:lvlText w:val=""/>
      <w:lvlJc w:val="left"/>
      <w:pPr>
        <w:tabs>
          <w:tab w:val="num" w:pos="2880"/>
        </w:tabs>
        <w:ind w:left="2880" w:hanging="360"/>
      </w:pPr>
      <w:rPr>
        <w:rFonts w:ascii="Symbol" w:hAnsi="Symbol"/>
      </w:rPr>
    </w:lvl>
    <w:lvl w:ilvl="4" w:tplc="B0DA08A8">
      <w:start w:val="1"/>
      <w:numFmt w:val="bullet"/>
      <w:lvlText w:val="o"/>
      <w:lvlJc w:val="left"/>
      <w:pPr>
        <w:tabs>
          <w:tab w:val="num" w:pos="3600"/>
        </w:tabs>
        <w:ind w:left="3600" w:hanging="360"/>
      </w:pPr>
      <w:rPr>
        <w:rFonts w:ascii="Courier New" w:hAnsi="Courier New"/>
      </w:rPr>
    </w:lvl>
    <w:lvl w:ilvl="5" w:tplc="747644D4">
      <w:start w:val="1"/>
      <w:numFmt w:val="bullet"/>
      <w:lvlText w:val=""/>
      <w:lvlJc w:val="left"/>
      <w:pPr>
        <w:tabs>
          <w:tab w:val="num" w:pos="4320"/>
        </w:tabs>
        <w:ind w:left="4320" w:hanging="360"/>
      </w:pPr>
      <w:rPr>
        <w:rFonts w:ascii="Wingdings" w:hAnsi="Wingdings"/>
      </w:rPr>
    </w:lvl>
    <w:lvl w:ilvl="6" w:tplc="F250A556">
      <w:start w:val="1"/>
      <w:numFmt w:val="bullet"/>
      <w:lvlText w:val=""/>
      <w:lvlJc w:val="left"/>
      <w:pPr>
        <w:tabs>
          <w:tab w:val="num" w:pos="5040"/>
        </w:tabs>
        <w:ind w:left="5040" w:hanging="360"/>
      </w:pPr>
      <w:rPr>
        <w:rFonts w:ascii="Symbol" w:hAnsi="Symbol"/>
      </w:rPr>
    </w:lvl>
    <w:lvl w:ilvl="7" w:tplc="61B6E35C">
      <w:start w:val="1"/>
      <w:numFmt w:val="bullet"/>
      <w:lvlText w:val="o"/>
      <w:lvlJc w:val="left"/>
      <w:pPr>
        <w:tabs>
          <w:tab w:val="num" w:pos="5760"/>
        </w:tabs>
        <w:ind w:left="5760" w:hanging="360"/>
      </w:pPr>
      <w:rPr>
        <w:rFonts w:ascii="Courier New" w:hAnsi="Courier New"/>
      </w:rPr>
    </w:lvl>
    <w:lvl w:ilvl="8" w:tplc="DECA8ADA">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6908CA40">
      <w:start w:val="1"/>
      <w:numFmt w:val="bullet"/>
      <w:lvlText w:val=""/>
      <w:lvlJc w:val="left"/>
      <w:pPr>
        <w:tabs>
          <w:tab w:val="num" w:pos="720"/>
        </w:tabs>
        <w:ind w:left="720" w:hanging="360"/>
      </w:pPr>
      <w:rPr>
        <w:rFonts w:ascii="Symbol" w:hAnsi="Symbol"/>
      </w:rPr>
    </w:lvl>
    <w:lvl w:ilvl="1" w:tplc="B13E2712">
      <w:start w:val="1"/>
      <w:numFmt w:val="bullet"/>
      <w:lvlText w:val="o"/>
      <w:lvlJc w:val="left"/>
      <w:pPr>
        <w:tabs>
          <w:tab w:val="num" w:pos="1440"/>
        </w:tabs>
        <w:ind w:left="1440" w:hanging="360"/>
      </w:pPr>
      <w:rPr>
        <w:rFonts w:ascii="Courier New" w:hAnsi="Courier New"/>
      </w:rPr>
    </w:lvl>
    <w:lvl w:ilvl="2" w:tplc="5CB85570">
      <w:start w:val="1"/>
      <w:numFmt w:val="bullet"/>
      <w:lvlText w:val=""/>
      <w:lvlJc w:val="left"/>
      <w:pPr>
        <w:tabs>
          <w:tab w:val="num" w:pos="2160"/>
        </w:tabs>
        <w:ind w:left="2160" w:hanging="360"/>
      </w:pPr>
      <w:rPr>
        <w:rFonts w:ascii="Wingdings" w:hAnsi="Wingdings"/>
      </w:rPr>
    </w:lvl>
    <w:lvl w:ilvl="3" w:tplc="0024C8DC">
      <w:start w:val="1"/>
      <w:numFmt w:val="bullet"/>
      <w:lvlText w:val=""/>
      <w:lvlJc w:val="left"/>
      <w:pPr>
        <w:tabs>
          <w:tab w:val="num" w:pos="2880"/>
        </w:tabs>
        <w:ind w:left="2880" w:hanging="360"/>
      </w:pPr>
      <w:rPr>
        <w:rFonts w:ascii="Symbol" w:hAnsi="Symbol"/>
      </w:rPr>
    </w:lvl>
    <w:lvl w:ilvl="4" w:tplc="48381106">
      <w:start w:val="1"/>
      <w:numFmt w:val="bullet"/>
      <w:lvlText w:val="o"/>
      <w:lvlJc w:val="left"/>
      <w:pPr>
        <w:tabs>
          <w:tab w:val="num" w:pos="3600"/>
        </w:tabs>
        <w:ind w:left="3600" w:hanging="360"/>
      </w:pPr>
      <w:rPr>
        <w:rFonts w:ascii="Courier New" w:hAnsi="Courier New"/>
      </w:rPr>
    </w:lvl>
    <w:lvl w:ilvl="5" w:tplc="97E807E2">
      <w:start w:val="1"/>
      <w:numFmt w:val="bullet"/>
      <w:lvlText w:val=""/>
      <w:lvlJc w:val="left"/>
      <w:pPr>
        <w:tabs>
          <w:tab w:val="num" w:pos="4320"/>
        </w:tabs>
        <w:ind w:left="4320" w:hanging="360"/>
      </w:pPr>
      <w:rPr>
        <w:rFonts w:ascii="Wingdings" w:hAnsi="Wingdings"/>
      </w:rPr>
    </w:lvl>
    <w:lvl w:ilvl="6" w:tplc="A3CC62FE">
      <w:start w:val="1"/>
      <w:numFmt w:val="bullet"/>
      <w:lvlText w:val=""/>
      <w:lvlJc w:val="left"/>
      <w:pPr>
        <w:tabs>
          <w:tab w:val="num" w:pos="5040"/>
        </w:tabs>
        <w:ind w:left="5040" w:hanging="360"/>
      </w:pPr>
      <w:rPr>
        <w:rFonts w:ascii="Symbol" w:hAnsi="Symbol"/>
      </w:rPr>
    </w:lvl>
    <w:lvl w:ilvl="7" w:tplc="3EF6BBD2">
      <w:start w:val="1"/>
      <w:numFmt w:val="bullet"/>
      <w:lvlText w:val="o"/>
      <w:lvlJc w:val="left"/>
      <w:pPr>
        <w:tabs>
          <w:tab w:val="num" w:pos="5760"/>
        </w:tabs>
        <w:ind w:left="5760" w:hanging="360"/>
      </w:pPr>
      <w:rPr>
        <w:rFonts w:ascii="Courier New" w:hAnsi="Courier New"/>
      </w:rPr>
    </w:lvl>
    <w:lvl w:ilvl="8" w:tplc="20F0F990">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1921B28">
      <w:start w:val="1"/>
      <w:numFmt w:val="bullet"/>
      <w:lvlText w:val=""/>
      <w:lvlJc w:val="left"/>
      <w:pPr>
        <w:tabs>
          <w:tab w:val="num" w:pos="720"/>
        </w:tabs>
        <w:ind w:left="720" w:hanging="360"/>
      </w:pPr>
      <w:rPr>
        <w:rFonts w:ascii="Symbol" w:hAnsi="Symbol"/>
      </w:rPr>
    </w:lvl>
    <w:lvl w:ilvl="1" w:tplc="29948BDE">
      <w:start w:val="1"/>
      <w:numFmt w:val="bullet"/>
      <w:lvlText w:val="o"/>
      <w:lvlJc w:val="left"/>
      <w:pPr>
        <w:tabs>
          <w:tab w:val="num" w:pos="1440"/>
        </w:tabs>
        <w:ind w:left="1440" w:hanging="360"/>
      </w:pPr>
      <w:rPr>
        <w:rFonts w:ascii="Courier New" w:hAnsi="Courier New"/>
      </w:rPr>
    </w:lvl>
    <w:lvl w:ilvl="2" w:tplc="38C2F1DC">
      <w:start w:val="1"/>
      <w:numFmt w:val="bullet"/>
      <w:lvlText w:val=""/>
      <w:lvlJc w:val="left"/>
      <w:pPr>
        <w:tabs>
          <w:tab w:val="num" w:pos="2160"/>
        </w:tabs>
        <w:ind w:left="2160" w:hanging="360"/>
      </w:pPr>
      <w:rPr>
        <w:rFonts w:ascii="Wingdings" w:hAnsi="Wingdings"/>
      </w:rPr>
    </w:lvl>
    <w:lvl w:ilvl="3" w:tplc="1B76FBEE">
      <w:start w:val="1"/>
      <w:numFmt w:val="bullet"/>
      <w:lvlText w:val=""/>
      <w:lvlJc w:val="left"/>
      <w:pPr>
        <w:tabs>
          <w:tab w:val="num" w:pos="2880"/>
        </w:tabs>
        <w:ind w:left="2880" w:hanging="360"/>
      </w:pPr>
      <w:rPr>
        <w:rFonts w:ascii="Symbol" w:hAnsi="Symbol"/>
      </w:rPr>
    </w:lvl>
    <w:lvl w:ilvl="4" w:tplc="90A804E8">
      <w:start w:val="1"/>
      <w:numFmt w:val="bullet"/>
      <w:lvlText w:val="o"/>
      <w:lvlJc w:val="left"/>
      <w:pPr>
        <w:tabs>
          <w:tab w:val="num" w:pos="3600"/>
        </w:tabs>
        <w:ind w:left="3600" w:hanging="360"/>
      </w:pPr>
      <w:rPr>
        <w:rFonts w:ascii="Courier New" w:hAnsi="Courier New"/>
      </w:rPr>
    </w:lvl>
    <w:lvl w:ilvl="5" w:tplc="98C06700">
      <w:start w:val="1"/>
      <w:numFmt w:val="bullet"/>
      <w:lvlText w:val=""/>
      <w:lvlJc w:val="left"/>
      <w:pPr>
        <w:tabs>
          <w:tab w:val="num" w:pos="4320"/>
        </w:tabs>
        <w:ind w:left="4320" w:hanging="360"/>
      </w:pPr>
      <w:rPr>
        <w:rFonts w:ascii="Wingdings" w:hAnsi="Wingdings"/>
      </w:rPr>
    </w:lvl>
    <w:lvl w:ilvl="6" w:tplc="EEEED21C">
      <w:start w:val="1"/>
      <w:numFmt w:val="bullet"/>
      <w:lvlText w:val=""/>
      <w:lvlJc w:val="left"/>
      <w:pPr>
        <w:tabs>
          <w:tab w:val="num" w:pos="5040"/>
        </w:tabs>
        <w:ind w:left="5040" w:hanging="360"/>
      </w:pPr>
      <w:rPr>
        <w:rFonts w:ascii="Symbol" w:hAnsi="Symbol"/>
      </w:rPr>
    </w:lvl>
    <w:lvl w:ilvl="7" w:tplc="22E892E2">
      <w:start w:val="1"/>
      <w:numFmt w:val="bullet"/>
      <w:lvlText w:val="o"/>
      <w:lvlJc w:val="left"/>
      <w:pPr>
        <w:tabs>
          <w:tab w:val="num" w:pos="5760"/>
        </w:tabs>
        <w:ind w:left="5760" w:hanging="360"/>
      </w:pPr>
      <w:rPr>
        <w:rFonts w:ascii="Courier New" w:hAnsi="Courier New"/>
      </w:rPr>
    </w:lvl>
    <w:lvl w:ilvl="8" w:tplc="6D666464">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8258052E">
      <w:start w:val="1"/>
      <w:numFmt w:val="bullet"/>
      <w:lvlText w:val=""/>
      <w:lvlJc w:val="left"/>
      <w:pPr>
        <w:tabs>
          <w:tab w:val="num" w:pos="720"/>
        </w:tabs>
        <w:ind w:left="720" w:hanging="360"/>
      </w:pPr>
      <w:rPr>
        <w:rFonts w:ascii="Symbol" w:hAnsi="Symbol"/>
      </w:rPr>
    </w:lvl>
    <w:lvl w:ilvl="1" w:tplc="2D7EAE8C">
      <w:start w:val="1"/>
      <w:numFmt w:val="bullet"/>
      <w:lvlText w:val="o"/>
      <w:lvlJc w:val="left"/>
      <w:pPr>
        <w:tabs>
          <w:tab w:val="num" w:pos="1440"/>
        </w:tabs>
        <w:ind w:left="1440" w:hanging="360"/>
      </w:pPr>
      <w:rPr>
        <w:rFonts w:ascii="Courier New" w:hAnsi="Courier New"/>
      </w:rPr>
    </w:lvl>
    <w:lvl w:ilvl="2" w:tplc="AC9A2FD8">
      <w:start w:val="1"/>
      <w:numFmt w:val="bullet"/>
      <w:lvlText w:val=""/>
      <w:lvlJc w:val="left"/>
      <w:pPr>
        <w:tabs>
          <w:tab w:val="num" w:pos="2160"/>
        </w:tabs>
        <w:ind w:left="2160" w:hanging="360"/>
      </w:pPr>
      <w:rPr>
        <w:rFonts w:ascii="Wingdings" w:hAnsi="Wingdings"/>
      </w:rPr>
    </w:lvl>
    <w:lvl w:ilvl="3" w:tplc="B7BAD93A">
      <w:start w:val="1"/>
      <w:numFmt w:val="bullet"/>
      <w:lvlText w:val=""/>
      <w:lvlJc w:val="left"/>
      <w:pPr>
        <w:tabs>
          <w:tab w:val="num" w:pos="2880"/>
        </w:tabs>
        <w:ind w:left="2880" w:hanging="360"/>
      </w:pPr>
      <w:rPr>
        <w:rFonts w:ascii="Symbol" w:hAnsi="Symbol"/>
      </w:rPr>
    </w:lvl>
    <w:lvl w:ilvl="4" w:tplc="FF16A4BE">
      <w:start w:val="1"/>
      <w:numFmt w:val="bullet"/>
      <w:lvlText w:val="o"/>
      <w:lvlJc w:val="left"/>
      <w:pPr>
        <w:tabs>
          <w:tab w:val="num" w:pos="3600"/>
        </w:tabs>
        <w:ind w:left="3600" w:hanging="360"/>
      </w:pPr>
      <w:rPr>
        <w:rFonts w:ascii="Courier New" w:hAnsi="Courier New"/>
      </w:rPr>
    </w:lvl>
    <w:lvl w:ilvl="5" w:tplc="BD3AF61C">
      <w:start w:val="1"/>
      <w:numFmt w:val="bullet"/>
      <w:lvlText w:val=""/>
      <w:lvlJc w:val="left"/>
      <w:pPr>
        <w:tabs>
          <w:tab w:val="num" w:pos="4320"/>
        </w:tabs>
        <w:ind w:left="4320" w:hanging="360"/>
      </w:pPr>
      <w:rPr>
        <w:rFonts w:ascii="Wingdings" w:hAnsi="Wingdings"/>
      </w:rPr>
    </w:lvl>
    <w:lvl w:ilvl="6" w:tplc="4BAC5E1C">
      <w:start w:val="1"/>
      <w:numFmt w:val="bullet"/>
      <w:lvlText w:val=""/>
      <w:lvlJc w:val="left"/>
      <w:pPr>
        <w:tabs>
          <w:tab w:val="num" w:pos="5040"/>
        </w:tabs>
        <w:ind w:left="5040" w:hanging="360"/>
      </w:pPr>
      <w:rPr>
        <w:rFonts w:ascii="Symbol" w:hAnsi="Symbol"/>
      </w:rPr>
    </w:lvl>
    <w:lvl w:ilvl="7" w:tplc="EB968998">
      <w:start w:val="1"/>
      <w:numFmt w:val="bullet"/>
      <w:lvlText w:val="o"/>
      <w:lvlJc w:val="left"/>
      <w:pPr>
        <w:tabs>
          <w:tab w:val="num" w:pos="5760"/>
        </w:tabs>
        <w:ind w:left="5760" w:hanging="360"/>
      </w:pPr>
      <w:rPr>
        <w:rFonts w:ascii="Courier New" w:hAnsi="Courier New"/>
      </w:rPr>
    </w:lvl>
    <w:lvl w:ilvl="8" w:tplc="31F62A06">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E1D67974">
      <w:start w:val="1"/>
      <w:numFmt w:val="bullet"/>
      <w:lvlText w:val=""/>
      <w:lvlJc w:val="left"/>
      <w:pPr>
        <w:tabs>
          <w:tab w:val="num" w:pos="720"/>
        </w:tabs>
        <w:ind w:left="720" w:hanging="360"/>
      </w:pPr>
      <w:rPr>
        <w:rFonts w:ascii="Symbol" w:hAnsi="Symbol"/>
      </w:rPr>
    </w:lvl>
    <w:lvl w:ilvl="1" w:tplc="F642F82E">
      <w:start w:val="1"/>
      <w:numFmt w:val="bullet"/>
      <w:lvlText w:val="o"/>
      <w:lvlJc w:val="left"/>
      <w:pPr>
        <w:tabs>
          <w:tab w:val="num" w:pos="1440"/>
        </w:tabs>
        <w:ind w:left="1440" w:hanging="360"/>
      </w:pPr>
      <w:rPr>
        <w:rFonts w:ascii="Courier New" w:hAnsi="Courier New"/>
      </w:rPr>
    </w:lvl>
    <w:lvl w:ilvl="2" w:tplc="9E5E0C4A">
      <w:start w:val="1"/>
      <w:numFmt w:val="bullet"/>
      <w:lvlText w:val=""/>
      <w:lvlJc w:val="left"/>
      <w:pPr>
        <w:tabs>
          <w:tab w:val="num" w:pos="2160"/>
        </w:tabs>
        <w:ind w:left="2160" w:hanging="360"/>
      </w:pPr>
      <w:rPr>
        <w:rFonts w:ascii="Wingdings" w:hAnsi="Wingdings"/>
      </w:rPr>
    </w:lvl>
    <w:lvl w:ilvl="3" w:tplc="E72068EA">
      <w:start w:val="1"/>
      <w:numFmt w:val="bullet"/>
      <w:lvlText w:val=""/>
      <w:lvlJc w:val="left"/>
      <w:pPr>
        <w:tabs>
          <w:tab w:val="num" w:pos="2880"/>
        </w:tabs>
        <w:ind w:left="2880" w:hanging="360"/>
      </w:pPr>
      <w:rPr>
        <w:rFonts w:ascii="Symbol" w:hAnsi="Symbol"/>
      </w:rPr>
    </w:lvl>
    <w:lvl w:ilvl="4" w:tplc="78C6CBB2">
      <w:start w:val="1"/>
      <w:numFmt w:val="bullet"/>
      <w:lvlText w:val="o"/>
      <w:lvlJc w:val="left"/>
      <w:pPr>
        <w:tabs>
          <w:tab w:val="num" w:pos="3600"/>
        </w:tabs>
        <w:ind w:left="3600" w:hanging="360"/>
      </w:pPr>
      <w:rPr>
        <w:rFonts w:ascii="Courier New" w:hAnsi="Courier New"/>
      </w:rPr>
    </w:lvl>
    <w:lvl w:ilvl="5" w:tplc="102A852A">
      <w:start w:val="1"/>
      <w:numFmt w:val="bullet"/>
      <w:lvlText w:val=""/>
      <w:lvlJc w:val="left"/>
      <w:pPr>
        <w:tabs>
          <w:tab w:val="num" w:pos="4320"/>
        </w:tabs>
        <w:ind w:left="4320" w:hanging="360"/>
      </w:pPr>
      <w:rPr>
        <w:rFonts w:ascii="Wingdings" w:hAnsi="Wingdings"/>
      </w:rPr>
    </w:lvl>
    <w:lvl w:ilvl="6" w:tplc="17FEA8C6">
      <w:start w:val="1"/>
      <w:numFmt w:val="bullet"/>
      <w:lvlText w:val=""/>
      <w:lvlJc w:val="left"/>
      <w:pPr>
        <w:tabs>
          <w:tab w:val="num" w:pos="5040"/>
        </w:tabs>
        <w:ind w:left="5040" w:hanging="360"/>
      </w:pPr>
      <w:rPr>
        <w:rFonts w:ascii="Symbol" w:hAnsi="Symbol"/>
      </w:rPr>
    </w:lvl>
    <w:lvl w:ilvl="7" w:tplc="2F16B512">
      <w:start w:val="1"/>
      <w:numFmt w:val="bullet"/>
      <w:lvlText w:val="o"/>
      <w:lvlJc w:val="left"/>
      <w:pPr>
        <w:tabs>
          <w:tab w:val="num" w:pos="5760"/>
        </w:tabs>
        <w:ind w:left="5760" w:hanging="360"/>
      </w:pPr>
      <w:rPr>
        <w:rFonts w:ascii="Courier New" w:hAnsi="Courier New"/>
      </w:rPr>
    </w:lvl>
    <w:lvl w:ilvl="8" w:tplc="E89C443A">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C82CB882">
      <w:start w:val="1"/>
      <w:numFmt w:val="bullet"/>
      <w:lvlText w:val=""/>
      <w:lvlJc w:val="left"/>
      <w:pPr>
        <w:tabs>
          <w:tab w:val="num" w:pos="720"/>
        </w:tabs>
        <w:ind w:left="720" w:hanging="360"/>
      </w:pPr>
      <w:rPr>
        <w:rFonts w:ascii="Symbol" w:hAnsi="Symbol"/>
      </w:rPr>
    </w:lvl>
    <w:lvl w:ilvl="1" w:tplc="00285384">
      <w:start w:val="1"/>
      <w:numFmt w:val="bullet"/>
      <w:lvlText w:val="o"/>
      <w:lvlJc w:val="left"/>
      <w:pPr>
        <w:tabs>
          <w:tab w:val="num" w:pos="1440"/>
        </w:tabs>
        <w:ind w:left="1440" w:hanging="360"/>
      </w:pPr>
      <w:rPr>
        <w:rFonts w:ascii="Courier New" w:hAnsi="Courier New"/>
      </w:rPr>
    </w:lvl>
    <w:lvl w:ilvl="2" w:tplc="4DAACC84">
      <w:start w:val="1"/>
      <w:numFmt w:val="bullet"/>
      <w:lvlText w:val=""/>
      <w:lvlJc w:val="left"/>
      <w:pPr>
        <w:tabs>
          <w:tab w:val="num" w:pos="2160"/>
        </w:tabs>
        <w:ind w:left="2160" w:hanging="360"/>
      </w:pPr>
      <w:rPr>
        <w:rFonts w:ascii="Wingdings" w:hAnsi="Wingdings"/>
      </w:rPr>
    </w:lvl>
    <w:lvl w:ilvl="3" w:tplc="5E5A395E">
      <w:start w:val="1"/>
      <w:numFmt w:val="bullet"/>
      <w:lvlText w:val=""/>
      <w:lvlJc w:val="left"/>
      <w:pPr>
        <w:tabs>
          <w:tab w:val="num" w:pos="2880"/>
        </w:tabs>
        <w:ind w:left="2880" w:hanging="360"/>
      </w:pPr>
      <w:rPr>
        <w:rFonts w:ascii="Symbol" w:hAnsi="Symbol"/>
      </w:rPr>
    </w:lvl>
    <w:lvl w:ilvl="4" w:tplc="2AA0C128">
      <w:start w:val="1"/>
      <w:numFmt w:val="bullet"/>
      <w:lvlText w:val="o"/>
      <w:lvlJc w:val="left"/>
      <w:pPr>
        <w:tabs>
          <w:tab w:val="num" w:pos="3600"/>
        </w:tabs>
        <w:ind w:left="3600" w:hanging="360"/>
      </w:pPr>
      <w:rPr>
        <w:rFonts w:ascii="Courier New" w:hAnsi="Courier New"/>
      </w:rPr>
    </w:lvl>
    <w:lvl w:ilvl="5" w:tplc="C218BA24">
      <w:start w:val="1"/>
      <w:numFmt w:val="bullet"/>
      <w:lvlText w:val=""/>
      <w:lvlJc w:val="left"/>
      <w:pPr>
        <w:tabs>
          <w:tab w:val="num" w:pos="4320"/>
        </w:tabs>
        <w:ind w:left="4320" w:hanging="360"/>
      </w:pPr>
      <w:rPr>
        <w:rFonts w:ascii="Wingdings" w:hAnsi="Wingdings"/>
      </w:rPr>
    </w:lvl>
    <w:lvl w:ilvl="6" w:tplc="A8C4F530">
      <w:start w:val="1"/>
      <w:numFmt w:val="bullet"/>
      <w:lvlText w:val=""/>
      <w:lvlJc w:val="left"/>
      <w:pPr>
        <w:tabs>
          <w:tab w:val="num" w:pos="5040"/>
        </w:tabs>
        <w:ind w:left="5040" w:hanging="360"/>
      </w:pPr>
      <w:rPr>
        <w:rFonts w:ascii="Symbol" w:hAnsi="Symbol"/>
      </w:rPr>
    </w:lvl>
    <w:lvl w:ilvl="7" w:tplc="BE241B38">
      <w:start w:val="1"/>
      <w:numFmt w:val="bullet"/>
      <w:lvlText w:val="o"/>
      <w:lvlJc w:val="left"/>
      <w:pPr>
        <w:tabs>
          <w:tab w:val="num" w:pos="5760"/>
        </w:tabs>
        <w:ind w:left="5760" w:hanging="360"/>
      </w:pPr>
      <w:rPr>
        <w:rFonts w:ascii="Courier New" w:hAnsi="Courier New"/>
      </w:rPr>
    </w:lvl>
    <w:lvl w:ilvl="8" w:tplc="AD7E687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65A61B10">
      <w:start w:val="1"/>
      <w:numFmt w:val="bullet"/>
      <w:lvlText w:val=""/>
      <w:lvlJc w:val="left"/>
      <w:pPr>
        <w:tabs>
          <w:tab w:val="num" w:pos="720"/>
        </w:tabs>
        <w:ind w:left="720" w:hanging="360"/>
      </w:pPr>
      <w:rPr>
        <w:rFonts w:ascii="Symbol" w:hAnsi="Symbol"/>
      </w:rPr>
    </w:lvl>
    <w:lvl w:ilvl="1" w:tplc="9A509572">
      <w:start w:val="1"/>
      <w:numFmt w:val="bullet"/>
      <w:lvlText w:val="o"/>
      <w:lvlJc w:val="left"/>
      <w:pPr>
        <w:tabs>
          <w:tab w:val="num" w:pos="1440"/>
        </w:tabs>
        <w:ind w:left="1440" w:hanging="360"/>
      </w:pPr>
      <w:rPr>
        <w:rFonts w:ascii="Courier New" w:hAnsi="Courier New"/>
      </w:rPr>
    </w:lvl>
    <w:lvl w:ilvl="2" w:tplc="DD8AAEEC">
      <w:start w:val="1"/>
      <w:numFmt w:val="bullet"/>
      <w:lvlText w:val=""/>
      <w:lvlJc w:val="left"/>
      <w:pPr>
        <w:tabs>
          <w:tab w:val="num" w:pos="2160"/>
        </w:tabs>
        <w:ind w:left="2160" w:hanging="360"/>
      </w:pPr>
      <w:rPr>
        <w:rFonts w:ascii="Wingdings" w:hAnsi="Wingdings"/>
      </w:rPr>
    </w:lvl>
    <w:lvl w:ilvl="3" w:tplc="3AB23BDC">
      <w:start w:val="1"/>
      <w:numFmt w:val="bullet"/>
      <w:lvlText w:val=""/>
      <w:lvlJc w:val="left"/>
      <w:pPr>
        <w:tabs>
          <w:tab w:val="num" w:pos="2880"/>
        </w:tabs>
        <w:ind w:left="2880" w:hanging="360"/>
      </w:pPr>
      <w:rPr>
        <w:rFonts w:ascii="Symbol" w:hAnsi="Symbol"/>
      </w:rPr>
    </w:lvl>
    <w:lvl w:ilvl="4" w:tplc="D9402E66">
      <w:start w:val="1"/>
      <w:numFmt w:val="bullet"/>
      <w:lvlText w:val="o"/>
      <w:lvlJc w:val="left"/>
      <w:pPr>
        <w:tabs>
          <w:tab w:val="num" w:pos="3600"/>
        </w:tabs>
        <w:ind w:left="3600" w:hanging="360"/>
      </w:pPr>
      <w:rPr>
        <w:rFonts w:ascii="Courier New" w:hAnsi="Courier New"/>
      </w:rPr>
    </w:lvl>
    <w:lvl w:ilvl="5" w:tplc="82FC5D74">
      <w:start w:val="1"/>
      <w:numFmt w:val="bullet"/>
      <w:lvlText w:val=""/>
      <w:lvlJc w:val="left"/>
      <w:pPr>
        <w:tabs>
          <w:tab w:val="num" w:pos="4320"/>
        </w:tabs>
        <w:ind w:left="4320" w:hanging="360"/>
      </w:pPr>
      <w:rPr>
        <w:rFonts w:ascii="Wingdings" w:hAnsi="Wingdings"/>
      </w:rPr>
    </w:lvl>
    <w:lvl w:ilvl="6" w:tplc="C5829CF4">
      <w:start w:val="1"/>
      <w:numFmt w:val="bullet"/>
      <w:lvlText w:val=""/>
      <w:lvlJc w:val="left"/>
      <w:pPr>
        <w:tabs>
          <w:tab w:val="num" w:pos="5040"/>
        </w:tabs>
        <w:ind w:left="5040" w:hanging="360"/>
      </w:pPr>
      <w:rPr>
        <w:rFonts w:ascii="Symbol" w:hAnsi="Symbol"/>
      </w:rPr>
    </w:lvl>
    <w:lvl w:ilvl="7" w:tplc="B7CED418">
      <w:start w:val="1"/>
      <w:numFmt w:val="bullet"/>
      <w:lvlText w:val="o"/>
      <w:lvlJc w:val="left"/>
      <w:pPr>
        <w:tabs>
          <w:tab w:val="num" w:pos="5760"/>
        </w:tabs>
        <w:ind w:left="5760" w:hanging="360"/>
      </w:pPr>
      <w:rPr>
        <w:rFonts w:ascii="Courier New" w:hAnsi="Courier New"/>
      </w:rPr>
    </w:lvl>
    <w:lvl w:ilvl="8" w:tplc="5B72AD76">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C90E993E">
      <w:start w:val="1"/>
      <w:numFmt w:val="bullet"/>
      <w:lvlText w:val=""/>
      <w:lvlJc w:val="left"/>
      <w:pPr>
        <w:tabs>
          <w:tab w:val="num" w:pos="720"/>
        </w:tabs>
        <w:ind w:left="720" w:hanging="360"/>
      </w:pPr>
      <w:rPr>
        <w:rFonts w:ascii="Symbol" w:hAnsi="Symbol"/>
      </w:rPr>
    </w:lvl>
    <w:lvl w:ilvl="1" w:tplc="44DAC38A">
      <w:start w:val="1"/>
      <w:numFmt w:val="bullet"/>
      <w:lvlText w:val="o"/>
      <w:lvlJc w:val="left"/>
      <w:pPr>
        <w:tabs>
          <w:tab w:val="num" w:pos="1440"/>
        </w:tabs>
        <w:ind w:left="1440" w:hanging="360"/>
      </w:pPr>
      <w:rPr>
        <w:rFonts w:ascii="Courier New" w:hAnsi="Courier New"/>
      </w:rPr>
    </w:lvl>
    <w:lvl w:ilvl="2" w:tplc="15D4B1DE">
      <w:start w:val="1"/>
      <w:numFmt w:val="bullet"/>
      <w:lvlText w:val=""/>
      <w:lvlJc w:val="left"/>
      <w:pPr>
        <w:tabs>
          <w:tab w:val="num" w:pos="2160"/>
        </w:tabs>
        <w:ind w:left="2160" w:hanging="360"/>
      </w:pPr>
      <w:rPr>
        <w:rFonts w:ascii="Wingdings" w:hAnsi="Wingdings"/>
      </w:rPr>
    </w:lvl>
    <w:lvl w:ilvl="3" w:tplc="396E8E26">
      <w:start w:val="1"/>
      <w:numFmt w:val="bullet"/>
      <w:lvlText w:val=""/>
      <w:lvlJc w:val="left"/>
      <w:pPr>
        <w:tabs>
          <w:tab w:val="num" w:pos="2880"/>
        </w:tabs>
        <w:ind w:left="2880" w:hanging="360"/>
      </w:pPr>
      <w:rPr>
        <w:rFonts w:ascii="Symbol" w:hAnsi="Symbol"/>
      </w:rPr>
    </w:lvl>
    <w:lvl w:ilvl="4" w:tplc="F2F2C01A">
      <w:start w:val="1"/>
      <w:numFmt w:val="bullet"/>
      <w:lvlText w:val="o"/>
      <w:lvlJc w:val="left"/>
      <w:pPr>
        <w:tabs>
          <w:tab w:val="num" w:pos="3600"/>
        </w:tabs>
        <w:ind w:left="3600" w:hanging="360"/>
      </w:pPr>
      <w:rPr>
        <w:rFonts w:ascii="Courier New" w:hAnsi="Courier New"/>
      </w:rPr>
    </w:lvl>
    <w:lvl w:ilvl="5" w:tplc="2102C27E">
      <w:start w:val="1"/>
      <w:numFmt w:val="bullet"/>
      <w:lvlText w:val=""/>
      <w:lvlJc w:val="left"/>
      <w:pPr>
        <w:tabs>
          <w:tab w:val="num" w:pos="4320"/>
        </w:tabs>
        <w:ind w:left="4320" w:hanging="360"/>
      </w:pPr>
      <w:rPr>
        <w:rFonts w:ascii="Wingdings" w:hAnsi="Wingdings"/>
      </w:rPr>
    </w:lvl>
    <w:lvl w:ilvl="6" w:tplc="F4BEA72E">
      <w:start w:val="1"/>
      <w:numFmt w:val="bullet"/>
      <w:lvlText w:val=""/>
      <w:lvlJc w:val="left"/>
      <w:pPr>
        <w:tabs>
          <w:tab w:val="num" w:pos="5040"/>
        </w:tabs>
        <w:ind w:left="5040" w:hanging="360"/>
      </w:pPr>
      <w:rPr>
        <w:rFonts w:ascii="Symbol" w:hAnsi="Symbol"/>
      </w:rPr>
    </w:lvl>
    <w:lvl w:ilvl="7" w:tplc="12A0CF6A">
      <w:start w:val="1"/>
      <w:numFmt w:val="bullet"/>
      <w:lvlText w:val="o"/>
      <w:lvlJc w:val="left"/>
      <w:pPr>
        <w:tabs>
          <w:tab w:val="num" w:pos="5760"/>
        </w:tabs>
        <w:ind w:left="5760" w:hanging="360"/>
      </w:pPr>
      <w:rPr>
        <w:rFonts w:ascii="Courier New" w:hAnsi="Courier New"/>
      </w:rPr>
    </w:lvl>
    <w:lvl w:ilvl="8" w:tplc="CA34AEFE">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EAC2C124">
      <w:start w:val="1"/>
      <w:numFmt w:val="bullet"/>
      <w:lvlText w:val=""/>
      <w:lvlJc w:val="left"/>
      <w:pPr>
        <w:tabs>
          <w:tab w:val="num" w:pos="720"/>
        </w:tabs>
        <w:ind w:left="720" w:hanging="360"/>
      </w:pPr>
      <w:rPr>
        <w:rFonts w:ascii="Symbol" w:hAnsi="Symbol"/>
      </w:rPr>
    </w:lvl>
    <w:lvl w:ilvl="1" w:tplc="28AE0172">
      <w:start w:val="1"/>
      <w:numFmt w:val="bullet"/>
      <w:lvlText w:val="o"/>
      <w:lvlJc w:val="left"/>
      <w:pPr>
        <w:tabs>
          <w:tab w:val="num" w:pos="1440"/>
        </w:tabs>
        <w:ind w:left="1440" w:hanging="360"/>
      </w:pPr>
      <w:rPr>
        <w:rFonts w:ascii="Courier New" w:hAnsi="Courier New"/>
      </w:rPr>
    </w:lvl>
    <w:lvl w:ilvl="2" w:tplc="F132B400">
      <w:start w:val="1"/>
      <w:numFmt w:val="bullet"/>
      <w:lvlText w:val=""/>
      <w:lvlJc w:val="left"/>
      <w:pPr>
        <w:tabs>
          <w:tab w:val="num" w:pos="2160"/>
        </w:tabs>
        <w:ind w:left="2160" w:hanging="360"/>
      </w:pPr>
      <w:rPr>
        <w:rFonts w:ascii="Wingdings" w:hAnsi="Wingdings"/>
      </w:rPr>
    </w:lvl>
    <w:lvl w:ilvl="3" w:tplc="14A45EEE">
      <w:start w:val="1"/>
      <w:numFmt w:val="bullet"/>
      <w:lvlText w:val=""/>
      <w:lvlJc w:val="left"/>
      <w:pPr>
        <w:tabs>
          <w:tab w:val="num" w:pos="2880"/>
        </w:tabs>
        <w:ind w:left="2880" w:hanging="360"/>
      </w:pPr>
      <w:rPr>
        <w:rFonts w:ascii="Symbol" w:hAnsi="Symbol"/>
      </w:rPr>
    </w:lvl>
    <w:lvl w:ilvl="4" w:tplc="30A481CA">
      <w:start w:val="1"/>
      <w:numFmt w:val="bullet"/>
      <w:lvlText w:val="o"/>
      <w:lvlJc w:val="left"/>
      <w:pPr>
        <w:tabs>
          <w:tab w:val="num" w:pos="3600"/>
        </w:tabs>
        <w:ind w:left="3600" w:hanging="360"/>
      </w:pPr>
      <w:rPr>
        <w:rFonts w:ascii="Courier New" w:hAnsi="Courier New"/>
      </w:rPr>
    </w:lvl>
    <w:lvl w:ilvl="5" w:tplc="812282A6">
      <w:start w:val="1"/>
      <w:numFmt w:val="bullet"/>
      <w:lvlText w:val=""/>
      <w:lvlJc w:val="left"/>
      <w:pPr>
        <w:tabs>
          <w:tab w:val="num" w:pos="4320"/>
        </w:tabs>
        <w:ind w:left="4320" w:hanging="360"/>
      </w:pPr>
      <w:rPr>
        <w:rFonts w:ascii="Wingdings" w:hAnsi="Wingdings"/>
      </w:rPr>
    </w:lvl>
    <w:lvl w:ilvl="6" w:tplc="8D98AB82">
      <w:start w:val="1"/>
      <w:numFmt w:val="bullet"/>
      <w:lvlText w:val=""/>
      <w:lvlJc w:val="left"/>
      <w:pPr>
        <w:tabs>
          <w:tab w:val="num" w:pos="5040"/>
        </w:tabs>
        <w:ind w:left="5040" w:hanging="360"/>
      </w:pPr>
      <w:rPr>
        <w:rFonts w:ascii="Symbol" w:hAnsi="Symbol"/>
      </w:rPr>
    </w:lvl>
    <w:lvl w:ilvl="7" w:tplc="2ECA52B6">
      <w:start w:val="1"/>
      <w:numFmt w:val="bullet"/>
      <w:lvlText w:val="o"/>
      <w:lvlJc w:val="left"/>
      <w:pPr>
        <w:tabs>
          <w:tab w:val="num" w:pos="5760"/>
        </w:tabs>
        <w:ind w:left="5760" w:hanging="360"/>
      </w:pPr>
      <w:rPr>
        <w:rFonts w:ascii="Courier New" w:hAnsi="Courier New"/>
      </w:rPr>
    </w:lvl>
    <w:lvl w:ilvl="8" w:tplc="87E273CA">
      <w:start w:val="1"/>
      <w:numFmt w:val="bullet"/>
      <w:lvlText w:val=""/>
      <w:lvlJc w:val="left"/>
      <w:pPr>
        <w:tabs>
          <w:tab w:val="num" w:pos="6480"/>
        </w:tabs>
        <w:ind w:left="6480" w:hanging="360"/>
      </w:pPr>
      <w:rPr>
        <w:rFonts w:ascii="Wingdings" w:hAnsi="Wingdings"/>
      </w:rPr>
    </w:lvl>
  </w:abstractNum>
  <w:abstractNum w:abstractNumId="16">
    <w:nsid w:val="06865FBD"/>
    <w:multiLevelType w:val="hybridMultilevel"/>
    <w:tmpl w:val="517A3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AB735FA"/>
    <w:multiLevelType w:val="hybridMultilevel"/>
    <w:tmpl w:val="11764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4F81CC3"/>
    <w:multiLevelType w:val="hybridMultilevel"/>
    <w:tmpl w:val="36060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9B85355"/>
    <w:multiLevelType w:val="hybridMultilevel"/>
    <w:tmpl w:val="7BAAA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CD79A0"/>
    <w:multiLevelType w:val="hybridMultilevel"/>
    <w:tmpl w:val="A3185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53103C3"/>
    <w:multiLevelType w:val="hybridMultilevel"/>
    <w:tmpl w:val="0CB83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BB03130"/>
    <w:multiLevelType w:val="hybridMultilevel"/>
    <w:tmpl w:val="67A82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1530CD"/>
    <w:multiLevelType w:val="hybridMultilevel"/>
    <w:tmpl w:val="C6E86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1C9382F"/>
    <w:multiLevelType w:val="hybridMultilevel"/>
    <w:tmpl w:val="2BB050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323D0EA0"/>
    <w:multiLevelType w:val="hybridMultilevel"/>
    <w:tmpl w:val="76285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2EE18FF"/>
    <w:multiLevelType w:val="hybridMultilevel"/>
    <w:tmpl w:val="56C8C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4F962EF"/>
    <w:multiLevelType w:val="hybridMultilevel"/>
    <w:tmpl w:val="6CCE9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5454973"/>
    <w:multiLevelType w:val="hybridMultilevel"/>
    <w:tmpl w:val="3A1EDD88"/>
    <w:lvl w:ilvl="0" w:tplc="3D80DA5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6C862F3"/>
    <w:multiLevelType w:val="hybridMultilevel"/>
    <w:tmpl w:val="C66A6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98C6834"/>
    <w:multiLevelType w:val="hybridMultilevel"/>
    <w:tmpl w:val="D4149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3A452CDF"/>
    <w:multiLevelType w:val="hybridMultilevel"/>
    <w:tmpl w:val="3704E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C0603D6"/>
    <w:multiLevelType w:val="hybridMultilevel"/>
    <w:tmpl w:val="A58C5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3DDF5607"/>
    <w:multiLevelType w:val="hybridMultilevel"/>
    <w:tmpl w:val="3D900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9423A66"/>
    <w:multiLevelType w:val="hybridMultilevel"/>
    <w:tmpl w:val="2CD20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9B7277E"/>
    <w:multiLevelType w:val="hybridMultilevel"/>
    <w:tmpl w:val="9656E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B570B52"/>
    <w:multiLevelType w:val="hybridMultilevel"/>
    <w:tmpl w:val="E458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8CA78E5"/>
    <w:multiLevelType w:val="hybridMultilevel"/>
    <w:tmpl w:val="6DB64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C17377E"/>
    <w:multiLevelType w:val="hybridMultilevel"/>
    <w:tmpl w:val="35A8E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CC656AF"/>
    <w:multiLevelType w:val="hybridMultilevel"/>
    <w:tmpl w:val="7390C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CCF2CBD"/>
    <w:multiLevelType w:val="hybridMultilevel"/>
    <w:tmpl w:val="FC0C0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42B1569"/>
    <w:multiLevelType w:val="hybridMultilevel"/>
    <w:tmpl w:val="0D525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952302C"/>
    <w:multiLevelType w:val="hybridMultilevel"/>
    <w:tmpl w:val="8FC06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B30386C"/>
    <w:multiLevelType w:val="hybridMultilevel"/>
    <w:tmpl w:val="85C68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CA92CA8"/>
    <w:multiLevelType w:val="hybridMultilevel"/>
    <w:tmpl w:val="DF3CBA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E985811"/>
    <w:multiLevelType w:val="hybridMultilevel"/>
    <w:tmpl w:val="B28A0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31"/>
  </w:num>
  <w:num w:numId="10">
    <w:abstractNumId w:val="7"/>
  </w:num>
  <w:num w:numId="11">
    <w:abstractNumId w:val="8"/>
  </w:num>
  <w:num w:numId="12">
    <w:abstractNumId w:val="29"/>
  </w:num>
  <w:num w:numId="13">
    <w:abstractNumId w:val="21"/>
  </w:num>
  <w:num w:numId="14">
    <w:abstractNumId w:val="9"/>
  </w:num>
  <w:num w:numId="15">
    <w:abstractNumId w:val="37"/>
  </w:num>
  <w:num w:numId="16">
    <w:abstractNumId w:val="27"/>
  </w:num>
  <w:num w:numId="17">
    <w:abstractNumId w:val="36"/>
  </w:num>
  <w:num w:numId="18">
    <w:abstractNumId w:val="10"/>
  </w:num>
  <w:num w:numId="19">
    <w:abstractNumId w:val="11"/>
  </w:num>
  <w:num w:numId="20">
    <w:abstractNumId w:val="12"/>
  </w:num>
  <w:num w:numId="21">
    <w:abstractNumId w:val="13"/>
  </w:num>
  <w:num w:numId="22">
    <w:abstractNumId w:val="14"/>
  </w:num>
  <w:num w:numId="23">
    <w:abstractNumId w:val="15"/>
  </w:num>
  <w:num w:numId="24">
    <w:abstractNumId w:val="20"/>
  </w:num>
  <w:num w:numId="25">
    <w:abstractNumId w:val="35"/>
  </w:num>
  <w:num w:numId="26">
    <w:abstractNumId w:val="38"/>
  </w:num>
  <w:num w:numId="27">
    <w:abstractNumId w:val="44"/>
  </w:num>
  <w:num w:numId="28">
    <w:abstractNumId w:val="32"/>
  </w:num>
  <w:num w:numId="29">
    <w:abstractNumId w:val="26"/>
  </w:num>
  <w:num w:numId="30">
    <w:abstractNumId w:val="34"/>
  </w:num>
  <w:num w:numId="31">
    <w:abstractNumId w:val="42"/>
  </w:num>
  <w:num w:numId="32">
    <w:abstractNumId w:val="22"/>
  </w:num>
  <w:num w:numId="33">
    <w:abstractNumId w:val="45"/>
  </w:num>
  <w:num w:numId="34">
    <w:abstractNumId w:val="33"/>
  </w:num>
  <w:num w:numId="35">
    <w:abstractNumId w:val="25"/>
  </w:num>
  <w:num w:numId="36">
    <w:abstractNumId w:val="24"/>
  </w:num>
  <w:num w:numId="37">
    <w:abstractNumId w:val="30"/>
  </w:num>
  <w:num w:numId="38">
    <w:abstractNumId w:val="43"/>
  </w:num>
  <w:num w:numId="39">
    <w:abstractNumId w:val="19"/>
  </w:num>
  <w:num w:numId="40">
    <w:abstractNumId w:val="40"/>
  </w:num>
  <w:num w:numId="41">
    <w:abstractNumId w:val="18"/>
  </w:num>
  <w:num w:numId="42">
    <w:abstractNumId w:val="17"/>
  </w:num>
  <w:num w:numId="43">
    <w:abstractNumId w:val="16"/>
  </w:num>
  <w:num w:numId="44">
    <w:abstractNumId w:val="41"/>
  </w:num>
  <w:num w:numId="45">
    <w:abstractNumId w:val="23"/>
  </w:num>
  <w:num w:numId="46">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SpellingErrors/>
  <w:hideGrammatical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CCA"/>
    <w:rsid w:val="00000EC9"/>
    <w:rsid w:val="00001163"/>
    <w:rsid w:val="000011E2"/>
    <w:rsid w:val="000012D6"/>
    <w:rsid w:val="00001587"/>
    <w:rsid w:val="00001DD9"/>
    <w:rsid w:val="000022CA"/>
    <w:rsid w:val="00002342"/>
    <w:rsid w:val="0000255F"/>
    <w:rsid w:val="00002F2F"/>
    <w:rsid w:val="000038A7"/>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669"/>
    <w:rsid w:val="00011D0B"/>
    <w:rsid w:val="00011DEB"/>
    <w:rsid w:val="00011F3A"/>
    <w:rsid w:val="00012623"/>
    <w:rsid w:val="000126CE"/>
    <w:rsid w:val="0001291F"/>
    <w:rsid w:val="00012C04"/>
    <w:rsid w:val="00012D23"/>
    <w:rsid w:val="000132E7"/>
    <w:rsid w:val="000132F7"/>
    <w:rsid w:val="00013303"/>
    <w:rsid w:val="00013B7C"/>
    <w:rsid w:val="00014A73"/>
    <w:rsid w:val="0001511F"/>
    <w:rsid w:val="00015509"/>
    <w:rsid w:val="00015905"/>
    <w:rsid w:val="00015A63"/>
    <w:rsid w:val="00015E7B"/>
    <w:rsid w:val="000161AC"/>
    <w:rsid w:val="0001651C"/>
    <w:rsid w:val="00016B7A"/>
    <w:rsid w:val="00016CFC"/>
    <w:rsid w:val="000172DF"/>
    <w:rsid w:val="0001762E"/>
    <w:rsid w:val="00017924"/>
    <w:rsid w:val="00017C80"/>
    <w:rsid w:val="000202B4"/>
    <w:rsid w:val="00020503"/>
    <w:rsid w:val="0002050E"/>
    <w:rsid w:val="00020BCE"/>
    <w:rsid w:val="00020F9F"/>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7078"/>
    <w:rsid w:val="00037461"/>
    <w:rsid w:val="000374E2"/>
    <w:rsid w:val="00037604"/>
    <w:rsid w:val="0004111B"/>
    <w:rsid w:val="00041628"/>
    <w:rsid w:val="00041C60"/>
    <w:rsid w:val="00041CCA"/>
    <w:rsid w:val="000421E2"/>
    <w:rsid w:val="000425FB"/>
    <w:rsid w:val="00043236"/>
    <w:rsid w:val="0004330D"/>
    <w:rsid w:val="00043903"/>
    <w:rsid w:val="00043B0A"/>
    <w:rsid w:val="00043E64"/>
    <w:rsid w:val="00044574"/>
    <w:rsid w:val="00044B7E"/>
    <w:rsid w:val="00045447"/>
    <w:rsid w:val="00045D5F"/>
    <w:rsid w:val="00045F43"/>
    <w:rsid w:val="00046F73"/>
    <w:rsid w:val="0004734B"/>
    <w:rsid w:val="00047554"/>
    <w:rsid w:val="0004773A"/>
    <w:rsid w:val="00047D97"/>
    <w:rsid w:val="00047E7D"/>
    <w:rsid w:val="00050465"/>
    <w:rsid w:val="000504DE"/>
    <w:rsid w:val="00050B10"/>
    <w:rsid w:val="00050E84"/>
    <w:rsid w:val="000511C9"/>
    <w:rsid w:val="00052842"/>
    <w:rsid w:val="00052FB2"/>
    <w:rsid w:val="00053B09"/>
    <w:rsid w:val="00053D4E"/>
    <w:rsid w:val="00053F09"/>
    <w:rsid w:val="00054325"/>
    <w:rsid w:val="0005483C"/>
    <w:rsid w:val="00054F14"/>
    <w:rsid w:val="0005594E"/>
    <w:rsid w:val="00055BFB"/>
    <w:rsid w:val="00056264"/>
    <w:rsid w:val="000565FC"/>
    <w:rsid w:val="000568AA"/>
    <w:rsid w:val="00056AC4"/>
    <w:rsid w:val="000575DE"/>
    <w:rsid w:val="00057917"/>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83B"/>
    <w:rsid w:val="0007198C"/>
    <w:rsid w:val="00071BAB"/>
    <w:rsid w:val="0007235A"/>
    <w:rsid w:val="00072899"/>
    <w:rsid w:val="00072961"/>
    <w:rsid w:val="000736C2"/>
    <w:rsid w:val="000736CB"/>
    <w:rsid w:val="00073743"/>
    <w:rsid w:val="000737A7"/>
    <w:rsid w:val="0007524D"/>
    <w:rsid w:val="000754B5"/>
    <w:rsid w:val="000754EB"/>
    <w:rsid w:val="00075D60"/>
    <w:rsid w:val="000761B2"/>
    <w:rsid w:val="000761DD"/>
    <w:rsid w:val="00076402"/>
    <w:rsid w:val="0007641C"/>
    <w:rsid w:val="0007697D"/>
    <w:rsid w:val="00076A9C"/>
    <w:rsid w:val="00076E35"/>
    <w:rsid w:val="00077782"/>
    <w:rsid w:val="00077A70"/>
    <w:rsid w:val="0008016D"/>
    <w:rsid w:val="000805F4"/>
    <w:rsid w:val="00080778"/>
    <w:rsid w:val="00080F62"/>
    <w:rsid w:val="00081376"/>
    <w:rsid w:val="000818AC"/>
    <w:rsid w:val="000818D5"/>
    <w:rsid w:val="000828DF"/>
    <w:rsid w:val="000828F7"/>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DAC"/>
    <w:rsid w:val="000A0902"/>
    <w:rsid w:val="000A0C1D"/>
    <w:rsid w:val="000A0EDF"/>
    <w:rsid w:val="000A1596"/>
    <w:rsid w:val="000A1841"/>
    <w:rsid w:val="000A1CCA"/>
    <w:rsid w:val="000A1E86"/>
    <w:rsid w:val="000A1EC0"/>
    <w:rsid w:val="000A1F86"/>
    <w:rsid w:val="000A2188"/>
    <w:rsid w:val="000A2C4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8A6"/>
    <w:rsid w:val="000B69F9"/>
    <w:rsid w:val="000B72BD"/>
    <w:rsid w:val="000B7557"/>
    <w:rsid w:val="000B75DD"/>
    <w:rsid w:val="000B7CED"/>
    <w:rsid w:val="000B7E18"/>
    <w:rsid w:val="000C0247"/>
    <w:rsid w:val="000C0C13"/>
    <w:rsid w:val="000C19FE"/>
    <w:rsid w:val="000C1BA7"/>
    <w:rsid w:val="000C1EAC"/>
    <w:rsid w:val="000C20EB"/>
    <w:rsid w:val="000C23D5"/>
    <w:rsid w:val="000C2AB4"/>
    <w:rsid w:val="000C42FA"/>
    <w:rsid w:val="000C43D2"/>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DE"/>
    <w:rsid w:val="000D700E"/>
    <w:rsid w:val="000D716A"/>
    <w:rsid w:val="000D76B2"/>
    <w:rsid w:val="000E0363"/>
    <w:rsid w:val="000E06E0"/>
    <w:rsid w:val="000E0B86"/>
    <w:rsid w:val="000E0DD6"/>
    <w:rsid w:val="000E1588"/>
    <w:rsid w:val="000E15A6"/>
    <w:rsid w:val="000E183C"/>
    <w:rsid w:val="000E2567"/>
    <w:rsid w:val="000E26BA"/>
    <w:rsid w:val="000E369A"/>
    <w:rsid w:val="000E41CD"/>
    <w:rsid w:val="000E420E"/>
    <w:rsid w:val="000E5256"/>
    <w:rsid w:val="000E6238"/>
    <w:rsid w:val="000E74BB"/>
    <w:rsid w:val="000F026D"/>
    <w:rsid w:val="000F06BD"/>
    <w:rsid w:val="000F101A"/>
    <w:rsid w:val="000F1210"/>
    <w:rsid w:val="000F1A0E"/>
    <w:rsid w:val="000F1F98"/>
    <w:rsid w:val="000F2000"/>
    <w:rsid w:val="000F2282"/>
    <w:rsid w:val="000F2619"/>
    <w:rsid w:val="000F2629"/>
    <w:rsid w:val="000F3DA7"/>
    <w:rsid w:val="000F3E98"/>
    <w:rsid w:val="000F41B7"/>
    <w:rsid w:val="000F44B5"/>
    <w:rsid w:val="000F45BE"/>
    <w:rsid w:val="000F4B39"/>
    <w:rsid w:val="000F52DC"/>
    <w:rsid w:val="000F56F2"/>
    <w:rsid w:val="000F6061"/>
    <w:rsid w:val="000F60B9"/>
    <w:rsid w:val="000F610E"/>
    <w:rsid w:val="000F6362"/>
    <w:rsid w:val="000F6431"/>
    <w:rsid w:val="000F6472"/>
    <w:rsid w:val="000F6CB9"/>
    <w:rsid w:val="000F7056"/>
    <w:rsid w:val="000F7D45"/>
    <w:rsid w:val="000F7E6D"/>
    <w:rsid w:val="001004B3"/>
    <w:rsid w:val="001012AF"/>
    <w:rsid w:val="0010131C"/>
    <w:rsid w:val="00102636"/>
    <w:rsid w:val="001029FD"/>
    <w:rsid w:val="00102A66"/>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E2B"/>
    <w:rsid w:val="00111E3F"/>
    <w:rsid w:val="00112A57"/>
    <w:rsid w:val="00112D91"/>
    <w:rsid w:val="0011304E"/>
    <w:rsid w:val="0011344A"/>
    <w:rsid w:val="0011413D"/>
    <w:rsid w:val="001143D7"/>
    <w:rsid w:val="001146C3"/>
    <w:rsid w:val="00114D80"/>
    <w:rsid w:val="0011500E"/>
    <w:rsid w:val="001151D3"/>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6A2B"/>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45D"/>
    <w:rsid w:val="00135F67"/>
    <w:rsid w:val="00136269"/>
    <w:rsid w:val="00136D80"/>
    <w:rsid w:val="00137425"/>
    <w:rsid w:val="001374A9"/>
    <w:rsid w:val="00137B26"/>
    <w:rsid w:val="00137B5C"/>
    <w:rsid w:val="001403E9"/>
    <w:rsid w:val="00140578"/>
    <w:rsid w:val="0014066B"/>
    <w:rsid w:val="0014127D"/>
    <w:rsid w:val="00141647"/>
    <w:rsid w:val="00141F7B"/>
    <w:rsid w:val="001420AD"/>
    <w:rsid w:val="001427BA"/>
    <w:rsid w:val="0014284F"/>
    <w:rsid w:val="00142A0C"/>
    <w:rsid w:val="00142DCE"/>
    <w:rsid w:val="0014355B"/>
    <w:rsid w:val="001441E0"/>
    <w:rsid w:val="00144210"/>
    <w:rsid w:val="001446CE"/>
    <w:rsid w:val="0014589B"/>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31DB"/>
    <w:rsid w:val="00153399"/>
    <w:rsid w:val="00153554"/>
    <w:rsid w:val="0015379A"/>
    <w:rsid w:val="00154411"/>
    <w:rsid w:val="00154903"/>
    <w:rsid w:val="00154CF5"/>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5251"/>
    <w:rsid w:val="001655D3"/>
    <w:rsid w:val="001662FF"/>
    <w:rsid w:val="001665FB"/>
    <w:rsid w:val="00166605"/>
    <w:rsid w:val="0016675E"/>
    <w:rsid w:val="00166827"/>
    <w:rsid w:val="0016693B"/>
    <w:rsid w:val="00166DFC"/>
    <w:rsid w:val="0016777D"/>
    <w:rsid w:val="001703A4"/>
    <w:rsid w:val="00170C0E"/>
    <w:rsid w:val="00170DF0"/>
    <w:rsid w:val="0017102E"/>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C71"/>
    <w:rsid w:val="00180B92"/>
    <w:rsid w:val="00180F96"/>
    <w:rsid w:val="001810C9"/>
    <w:rsid w:val="00181398"/>
    <w:rsid w:val="001820D7"/>
    <w:rsid w:val="00182714"/>
    <w:rsid w:val="001827AC"/>
    <w:rsid w:val="001828F9"/>
    <w:rsid w:val="00182C27"/>
    <w:rsid w:val="00182FC9"/>
    <w:rsid w:val="001833AF"/>
    <w:rsid w:val="00183CDE"/>
    <w:rsid w:val="00183DC4"/>
    <w:rsid w:val="001840DE"/>
    <w:rsid w:val="00184106"/>
    <w:rsid w:val="001846DB"/>
    <w:rsid w:val="00184910"/>
    <w:rsid w:val="00184CE5"/>
    <w:rsid w:val="00184D71"/>
    <w:rsid w:val="00184EB7"/>
    <w:rsid w:val="001851BC"/>
    <w:rsid w:val="001853A0"/>
    <w:rsid w:val="00186880"/>
    <w:rsid w:val="00186C5D"/>
    <w:rsid w:val="001872CF"/>
    <w:rsid w:val="00187BAA"/>
    <w:rsid w:val="001904F0"/>
    <w:rsid w:val="001912BC"/>
    <w:rsid w:val="00191640"/>
    <w:rsid w:val="001918D9"/>
    <w:rsid w:val="00191CF7"/>
    <w:rsid w:val="00192389"/>
    <w:rsid w:val="00193272"/>
    <w:rsid w:val="00193565"/>
    <w:rsid w:val="00193963"/>
    <w:rsid w:val="00193FCA"/>
    <w:rsid w:val="001943E0"/>
    <w:rsid w:val="00194662"/>
    <w:rsid w:val="001949A6"/>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A0E"/>
    <w:rsid w:val="001B1AF7"/>
    <w:rsid w:val="001B1E87"/>
    <w:rsid w:val="001B21F1"/>
    <w:rsid w:val="001B27C1"/>
    <w:rsid w:val="001B2B89"/>
    <w:rsid w:val="001B2C2D"/>
    <w:rsid w:val="001B30B3"/>
    <w:rsid w:val="001B44BB"/>
    <w:rsid w:val="001B46E3"/>
    <w:rsid w:val="001B4F4D"/>
    <w:rsid w:val="001B59E7"/>
    <w:rsid w:val="001B6418"/>
    <w:rsid w:val="001B669E"/>
    <w:rsid w:val="001B66FE"/>
    <w:rsid w:val="001B679D"/>
    <w:rsid w:val="001B6AE5"/>
    <w:rsid w:val="001B6D74"/>
    <w:rsid w:val="001B77D4"/>
    <w:rsid w:val="001B7B59"/>
    <w:rsid w:val="001B7DD8"/>
    <w:rsid w:val="001C0A14"/>
    <w:rsid w:val="001C0A66"/>
    <w:rsid w:val="001C0AF7"/>
    <w:rsid w:val="001C0ECE"/>
    <w:rsid w:val="001C1338"/>
    <w:rsid w:val="001C234D"/>
    <w:rsid w:val="001C294C"/>
    <w:rsid w:val="001C3184"/>
    <w:rsid w:val="001C33BE"/>
    <w:rsid w:val="001C37C3"/>
    <w:rsid w:val="001C4894"/>
    <w:rsid w:val="001C4AC0"/>
    <w:rsid w:val="001C5537"/>
    <w:rsid w:val="001C56A0"/>
    <w:rsid w:val="001C56F9"/>
    <w:rsid w:val="001C598A"/>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46C2"/>
    <w:rsid w:val="001D4FB9"/>
    <w:rsid w:val="001D77FD"/>
    <w:rsid w:val="001D7CF6"/>
    <w:rsid w:val="001D7DC6"/>
    <w:rsid w:val="001D7ED7"/>
    <w:rsid w:val="001D7F96"/>
    <w:rsid w:val="001E030A"/>
    <w:rsid w:val="001E0589"/>
    <w:rsid w:val="001E0BFA"/>
    <w:rsid w:val="001E0D26"/>
    <w:rsid w:val="001E1780"/>
    <w:rsid w:val="001E1A0F"/>
    <w:rsid w:val="001E1DC4"/>
    <w:rsid w:val="001E20E8"/>
    <w:rsid w:val="001E2247"/>
    <w:rsid w:val="001E29B1"/>
    <w:rsid w:val="001E361F"/>
    <w:rsid w:val="001E392D"/>
    <w:rsid w:val="001E476A"/>
    <w:rsid w:val="001E4D2E"/>
    <w:rsid w:val="001E4EF9"/>
    <w:rsid w:val="001E5122"/>
    <w:rsid w:val="001E58D3"/>
    <w:rsid w:val="001E651A"/>
    <w:rsid w:val="001E67B4"/>
    <w:rsid w:val="001E6935"/>
    <w:rsid w:val="001E6A12"/>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7673"/>
    <w:rsid w:val="001F769A"/>
    <w:rsid w:val="001F76C0"/>
    <w:rsid w:val="001F7958"/>
    <w:rsid w:val="001F7DD0"/>
    <w:rsid w:val="0020021A"/>
    <w:rsid w:val="00200B01"/>
    <w:rsid w:val="00200B8E"/>
    <w:rsid w:val="00201264"/>
    <w:rsid w:val="00201A45"/>
    <w:rsid w:val="00202309"/>
    <w:rsid w:val="0020258B"/>
    <w:rsid w:val="00202E47"/>
    <w:rsid w:val="00203961"/>
    <w:rsid w:val="00203CB6"/>
    <w:rsid w:val="00204381"/>
    <w:rsid w:val="002045FF"/>
    <w:rsid w:val="002047BA"/>
    <w:rsid w:val="0020496E"/>
    <w:rsid w:val="0020499B"/>
    <w:rsid w:val="00205F52"/>
    <w:rsid w:val="00206353"/>
    <w:rsid w:val="00206896"/>
    <w:rsid w:val="002068A3"/>
    <w:rsid w:val="00206C8D"/>
    <w:rsid w:val="00206D55"/>
    <w:rsid w:val="0020719E"/>
    <w:rsid w:val="0020767F"/>
    <w:rsid w:val="00207C9D"/>
    <w:rsid w:val="00210052"/>
    <w:rsid w:val="00210249"/>
    <w:rsid w:val="002104E5"/>
    <w:rsid w:val="00210E81"/>
    <w:rsid w:val="0021173A"/>
    <w:rsid w:val="0021233C"/>
    <w:rsid w:val="0021251E"/>
    <w:rsid w:val="00212556"/>
    <w:rsid w:val="00212764"/>
    <w:rsid w:val="00212A66"/>
    <w:rsid w:val="00213762"/>
    <w:rsid w:val="00213D4E"/>
    <w:rsid w:val="00213F5C"/>
    <w:rsid w:val="00214AF6"/>
    <w:rsid w:val="00214C26"/>
    <w:rsid w:val="00214CAC"/>
    <w:rsid w:val="00215020"/>
    <w:rsid w:val="00215255"/>
    <w:rsid w:val="00216231"/>
    <w:rsid w:val="002171F9"/>
    <w:rsid w:val="00217242"/>
    <w:rsid w:val="00217C2C"/>
    <w:rsid w:val="00217E3D"/>
    <w:rsid w:val="00220A0D"/>
    <w:rsid w:val="002210EB"/>
    <w:rsid w:val="00221E9A"/>
    <w:rsid w:val="00221EAC"/>
    <w:rsid w:val="002224AC"/>
    <w:rsid w:val="00222912"/>
    <w:rsid w:val="00222A59"/>
    <w:rsid w:val="00222AB5"/>
    <w:rsid w:val="00222D69"/>
    <w:rsid w:val="00222EE7"/>
    <w:rsid w:val="00222FBC"/>
    <w:rsid w:val="002232C4"/>
    <w:rsid w:val="00224967"/>
    <w:rsid w:val="002252DC"/>
    <w:rsid w:val="002257F4"/>
    <w:rsid w:val="002261DB"/>
    <w:rsid w:val="00226681"/>
    <w:rsid w:val="00226B85"/>
    <w:rsid w:val="00226DD7"/>
    <w:rsid w:val="00227516"/>
    <w:rsid w:val="002277B2"/>
    <w:rsid w:val="00227BFA"/>
    <w:rsid w:val="002301EB"/>
    <w:rsid w:val="0023036A"/>
    <w:rsid w:val="00230696"/>
    <w:rsid w:val="00230FEE"/>
    <w:rsid w:val="0023103D"/>
    <w:rsid w:val="00231464"/>
    <w:rsid w:val="00232346"/>
    <w:rsid w:val="0023286C"/>
    <w:rsid w:val="002328CD"/>
    <w:rsid w:val="00232D80"/>
    <w:rsid w:val="00232E2C"/>
    <w:rsid w:val="002336CE"/>
    <w:rsid w:val="00233A0A"/>
    <w:rsid w:val="00233C74"/>
    <w:rsid w:val="00235090"/>
    <w:rsid w:val="00236186"/>
    <w:rsid w:val="00236DB0"/>
    <w:rsid w:val="00236F41"/>
    <w:rsid w:val="00236F5C"/>
    <w:rsid w:val="00237008"/>
    <w:rsid w:val="0023725F"/>
    <w:rsid w:val="0023731B"/>
    <w:rsid w:val="00237995"/>
    <w:rsid w:val="00237B55"/>
    <w:rsid w:val="00237CCD"/>
    <w:rsid w:val="002414A6"/>
    <w:rsid w:val="002415A8"/>
    <w:rsid w:val="002415D6"/>
    <w:rsid w:val="002418EB"/>
    <w:rsid w:val="00241C3A"/>
    <w:rsid w:val="0024201D"/>
    <w:rsid w:val="00242368"/>
    <w:rsid w:val="0024250E"/>
    <w:rsid w:val="00242525"/>
    <w:rsid w:val="002426FA"/>
    <w:rsid w:val="00242CE6"/>
    <w:rsid w:val="00242D9B"/>
    <w:rsid w:val="00243E37"/>
    <w:rsid w:val="00244E09"/>
    <w:rsid w:val="00244F19"/>
    <w:rsid w:val="00245285"/>
    <w:rsid w:val="002464AC"/>
    <w:rsid w:val="00246843"/>
    <w:rsid w:val="00247577"/>
    <w:rsid w:val="0024771E"/>
    <w:rsid w:val="00247E37"/>
    <w:rsid w:val="00247E9E"/>
    <w:rsid w:val="00247FAC"/>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BBE"/>
    <w:rsid w:val="00254D87"/>
    <w:rsid w:val="00254DDA"/>
    <w:rsid w:val="002555A5"/>
    <w:rsid w:val="00255E81"/>
    <w:rsid w:val="00256A72"/>
    <w:rsid w:val="00256B93"/>
    <w:rsid w:val="00256D65"/>
    <w:rsid w:val="00257406"/>
    <w:rsid w:val="002574E9"/>
    <w:rsid w:val="0025784D"/>
    <w:rsid w:val="002578AA"/>
    <w:rsid w:val="00257A2B"/>
    <w:rsid w:val="002608F7"/>
    <w:rsid w:val="00260F3E"/>
    <w:rsid w:val="002610C9"/>
    <w:rsid w:val="00261837"/>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AB4"/>
    <w:rsid w:val="002720E7"/>
    <w:rsid w:val="00272BC7"/>
    <w:rsid w:val="00272EEE"/>
    <w:rsid w:val="00272F36"/>
    <w:rsid w:val="002730DB"/>
    <w:rsid w:val="0027315A"/>
    <w:rsid w:val="002731A2"/>
    <w:rsid w:val="00273375"/>
    <w:rsid w:val="00274158"/>
    <w:rsid w:val="002746A1"/>
    <w:rsid w:val="00274849"/>
    <w:rsid w:val="00274B08"/>
    <w:rsid w:val="00274C20"/>
    <w:rsid w:val="00274EFC"/>
    <w:rsid w:val="0027522E"/>
    <w:rsid w:val="002758D8"/>
    <w:rsid w:val="002758F4"/>
    <w:rsid w:val="00275A64"/>
    <w:rsid w:val="00276035"/>
    <w:rsid w:val="0027611F"/>
    <w:rsid w:val="002767DC"/>
    <w:rsid w:val="00276A12"/>
    <w:rsid w:val="00277160"/>
    <w:rsid w:val="0027732C"/>
    <w:rsid w:val="002803DB"/>
    <w:rsid w:val="002806BC"/>
    <w:rsid w:val="00280E0C"/>
    <w:rsid w:val="00281767"/>
    <w:rsid w:val="002817CA"/>
    <w:rsid w:val="002823D8"/>
    <w:rsid w:val="0028326B"/>
    <w:rsid w:val="00283578"/>
    <w:rsid w:val="002835A3"/>
    <w:rsid w:val="00283A56"/>
    <w:rsid w:val="00284044"/>
    <w:rsid w:val="00284834"/>
    <w:rsid w:val="00285142"/>
    <w:rsid w:val="0028535A"/>
    <w:rsid w:val="00285659"/>
    <w:rsid w:val="002863E9"/>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1DF"/>
    <w:rsid w:val="00294A74"/>
    <w:rsid w:val="00294FEF"/>
    <w:rsid w:val="00295416"/>
    <w:rsid w:val="00295956"/>
    <w:rsid w:val="00296A57"/>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2586"/>
    <w:rsid w:val="002A26F4"/>
    <w:rsid w:val="002A2EBD"/>
    <w:rsid w:val="002A359D"/>
    <w:rsid w:val="002A3F7A"/>
    <w:rsid w:val="002A4299"/>
    <w:rsid w:val="002A4969"/>
    <w:rsid w:val="002A4B9B"/>
    <w:rsid w:val="002A4FF5"/>
    <w:rsid w:val="002A5AE2"/>
    <w:rsid w:val="002A6116"/>
    <w:rsid w:val="002A6655"/>
    <w:rsid w:val="002A665E"/>
    <w:rsid w:val="002A6DC4"/>
    <w:rsid w:val="002A740E"/>
    <w:rsid w:val="002A7964"/>
    <w:rsid w:val="002B0A66"/>
    <w:rsid w:val="002B0D04"/>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84E"/>
    <w:rsid w:val="002C0B34"/>
    <w:rsid w:val="002C0E77"/>
    <w:rsid w:val="002C0F0E"/>
    <w:rsid w:val="002C11CB"/>
    <w:rsid w:val="002C12D4"/>
    <w:rsid w:val="002C1800"/>
    <w:rsid w:val="002C180B"/>
    <w:rsid w:val="002C192E"/>
    <w:rsid w:val="002C22A7"/>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D17"/>
    <w:rsid w:val="002D2303"/>
    <w:rsid w:val="002D2306"/>
    <w:rsid w:val="002D26C1"/>
    <w:rsid w:val="002D279F"/>
    <w:rsid w:val="002D2C2B"/>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76"/>
    <w:rsid w:val="002E09C8"/>
    <w:rsid w:val="002E1749"/>
    <w:rsid w:val="002E18AD"/>
    <w:rsid w:val="002E1CAD"/>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CC4"/>
    <w:rsid w:val="00300662"/>
    <w:rsid w:val="00300C86"/>
    <w:rsid w:val="00300C89"/>
    <w:rsid w:val="00300CD9"/>
    <w:rsid w:val="003010C8"/>
    <w:rsid w:val="0030153C"/>
    <w:rsid w:val="003017B2"/>
    <w:rsid w:val="00301921"/>
    <w:rsid w:val="00301C7F"/>
    <w:rsid w:val="0030306F"/>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5756"/>
    <w:rsid w:val="00325A87"/>
    <w:rsid w:val="00325D9A"/>
    <w:rsid w:val="0032619C"/>
    <w:rsid w:val="0032646B"/>
    <w:rsid w:val="0032698F"/>
    <w:rsid w:val="00326C49"/>
    <w:rsid w:val="00326FD4"/>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5B75"/>
    <w:rsid w:val="00346278"/>
    <w:rsid w:val="003462BB"/>
    <w:rsid w:val="003464CD"/>
    <w:rsid w:val="00346638"/>
    <w:rsid w:val="0034694B"/>
    <w:rsid w:val="00350867"/>
    <w:rsid w:val="00350B31"/>
    <w:rsid w:val="00350E1D"/>
    <w:rsid w:val="00351369"/>
    <w:rsid w:val="00351691"/>
    <w:rsid w:val="003519C1"/>
    <w:rsid w:val="00351FC1"/>
    <w:rsid w:val="0035265B"/>
    <w:rsid w:val="003527C7"/>
    <w:rsid w:val="00352A3A"/>
    <w:rsid w:val="00354406"/>
    <w:rsid w:val="0035456D"/>
    <w:rsid w:val="00354635"/>
    <w:rsid w:val="00354868"/>
    <w:rsid w:val="0035490F"/>
    <w:rsid w:val="0035492E"/>
    <w:rsid w:val="00354E11"/>
    <w:rsid w:val="00355556"/>
    <w:rsid w:val="003555EB"/>
    <w:rsid w:val="003555F4"/>
    <w:rsid w:val="00355A1C"/>
    <w:rsid w:val="00355F00"/>
    <w:rsid w:val="0035636F"/>
    <w:rsid w:val="00356C74"/>
    <w:rsid w:val="00356EB7"/>
    <w:rsid w:val="0035741C"/>
    <w:rsid w:val="00357F9E"/>
    <w:rsid w:val="0036000A"/>
    <w:rsid w:val="003604CC"/>
    <w:rsid w:val="0036059A"/>
    <w:rsid w:val="003608EE"/>
    <w:rsid w:val="00360C5A"/>
    <w:rsid w:val="003612BE"/>
    <w:rsid w:val="00361EF6"/>
    <w:rsid w:val="00361FDE"/>
    <w:rsid w:val="003620FF"/>
    <w:rsid w:val="00362BA9"/>
    <w:rsid w:val="00362D3F"/>
    <w:rsid w:val="00362E70"/>
    <w:rsid w:val="003633F4"/>
    <w:rsid w:val="00363857"/>
    <w:rsid w:val="00363C65"/>
    <w:rsid w:val="00364F2C"/>
    <w:rsid w:val="003663E4"/>
    <w:rsid w:val="003665D5"/>
    <w:rsid w:val="0036707B"/>
    <w:rsid w:val="0036797E"/>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12C7"/>
    <w:rsid w:val="0038145C"/>
    <w:rsid w:val="0038177E"/>
    <w:rsid w:val="00381BE2"/>
    <w:rsid w:val="00381D8B"/>
    <w:rsid w:val="00381FA3"/>
    <w:rsid w:val="003826C5"/>
    <w:rsid w:val="00382959"/>
    <w:rsid w:val="00382A0B"/>
    <w:rsid w:val="0038325D"/>
    <w:rsid w:val="00383E2C"/>
    <w:rsid w:val="003840F8"/>
    <w:rsid w:val="00384356"/>
    <w:rsid w:val="00384574"/>
    <w:rsid w:val="003847FC"/>
    <w:rsid w:val="00384BC0"/>
    <w:rsid w:val="003853F1"/>
    <w:rsid w:val="00385830"/>
    <w:rsid w:val="0038598E"/>
    <w:rsid w:val="00385A5A"/>
    <w:rsid w:val="00385BDA"/>
    <w:rsid w:val="00385DD0"/>
    <w:rsid w:val="003862F3"/>
    <w:rsid w:val="00386A92"/>
    <w:rsid w:val="0038735C"/>
    <w:rsid w:val="003875A8"/>
    <w:rsid w:val="00387841"/>
    <w:rsid w:val="003879E9"/>
    <w:rsid w:val="00387C7F"/>
    <w:rsid w:val="00387F1E"/>
    <w:rsid w:val="003905E3"/>
    <w:rsid w:val="00390836"/>
    <w:rsid w:val="00391479"/>
    <w:rsid w:val="00392D9E"/>
    <w:rsid w:val="00393482"/>
    <w:rsid w:val="003936B7"/>
    <w:rsid w:val="003937EB"/>
    <w:rsid w:val="003941AB"/>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BEF"/>
    <w:rsid w:val="003A2176"/>
    <w:rsid w:val="003A25A4"/>
    <w:rsid w:val="003A276D"/>
    <w:rsid w:val="003A27CF"/>
    <w:rsid w:val="003A3521"/>
    <w:rsid w:val="003A352B"/>
    <w:rsid w:val="003A35F4"/>
    <w:rsid w:val="003A3CEA"/>
    <w:rsid w:val="003A428B"/>
    <w:rsid w:val="003A52DA"/>
    <w:rsid w:val="003A533D"/>
    <w:rsid w:val="003A5B08"/>
    <w:rsid w:val="003A5C6B"/>
    <w:rsid w:val="003A5DF8"/>
    <w:rsid w:val="003A60A3"/>
    <w:rsid w:val="003A61B3"/>
    <w:rsid w:val="003A6472"/>
    <w:rsid w:val="003A6752"/>
    <w:rsid w:val="003A69E5"/>
    <w:rsid w:val="003A6A1D"/>
    <w:rsid w:val="003A6B21"/>
    <w:rsid w:val="003A6BC4"/>
    <w:rsid w:val="003A7917"/>
    <w:rsid w:val="003A799D"/>
    <w:rsid w:val="003A7ED5"/>
    <w:rsid w:val="003B02E2"/>
    <w:rsid w:val="003B0369"/>
    <w:rsid w:val="003B042B"/>
    <w:rsid w:val="003B0E02"/>
    <w:rsid w:val="003B10B2"/>
    <w:rsid w:val="003B1939"/>
    <w:rsid w:val="003B2462"/>
    <w:rsid w:val="003B2542"/>
    <w:rsid w:val="003B3110"/>
    <w:rsid w:val="003B3776"/>
    <w:rsid w:val="003B3A26"/>
    <w:rsid w:val="003B53C5"/>
    <w:rsid w:val="003B5B0B"/>
    <w:rsid w:val="003B5EE2"/>
    <w:rsid w:val="003B6091"/>
    <w:rsid w:val="003B6269"/>
    <w:rsid w:val="003B6953"/>
    <w:rsid w:val="003B6E87"/>
    <w:rsid w:val="003C02FB"/>
    <w:rsid w:val="003C06EB"/>
    <w:rsid w:val="003C178A"/>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22B"/>
    <w:rsid w:val="00400620"/>
    <w:rsid w:val="00400871"/>
    <w:rsid w:val="00400CE0"/>
    <w:rsid w:val="004017F2"/>
    <w:rsid w:val="00401A67"/>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CDB"/>
    <w:rsid w:val="00412202"/>
    <w:rsid w:val="00412E62"/>
    <w:rsid w:val="00413008"/>
    <w:rsid w:val="00414247"/>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9CF"/>
    <w:rsid w:val="004227AE"/>
    <w:rsid w:val="00423253"/>
    <w:rsid w:val="00423A75"/>
    <w:rsid w:val="00423BBF"/>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2101"/>
    <w:rsid w:val="00432216"/>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624"/>
    <w:rsid w:val="00441FA9"/>
    <w:rsid w:val="0044273D"/>
    <w:rsid w:val="00442C19"/>
    <w:rsid w:val="004431FA"/>
    <w:rsid w:val="004432C2"/>
    <w:rsid w:val="00443DDE"/>
    <w:rsid w:val="00443EC2"/>
    <w:rsid w:val="004442D1"/>
    <w:rsid w:val="00444512"/>
    <w:rsid w:val="00444749"/>
    <w:rsid w:val="00444B89"/>
    <w:rsid w:val="00445007"/>
    <w:rsid w:val="004450A4"/>
    <w:rsid w:val="00445862"/>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1383"/>
    <w:rsid w:val="004514F6"/>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6385"/>
    <w:rsid w:val="00456716"/>
    <w:rsid w:val="004571EB"/>
    <w:rsid w:val="00457E49"/>
    <w:rsid w:val="004602A5"/>
    <w:rsid w:val="004608F1"/>
    <w:rsid w:val="00460F45"/>
    <w:rsid w:val="00461346"/>
    <w:rsid w:val="004616B6"/>
    <w:rsid w:val="00461AE6"/>
    <w:rsid w:val="00461E8E"/>
    <w:rsid w:val="00463859"/>
    <w:rsid w:val="00463E54"/>
    <w:rsid w:val="004646B4"/>
    <w:rsid w:val="00464BDA"/>
    <w:rsid w:val="00464CAE"/>
    <w:rsid w:val="00465307"/>
    <w:rsid w:val="00465505"/>
    <w:rsid w:val="00465603"/>
    <w:rsid w:val="00465AD5"/>
    <w:rsid w:val="00465F3B"/>
    <w:rsid w:val="00465FC2"/>
    <w:rsid w:val="0046626C"/>
    <w:rsid w:val="00466282"/>
    <w:rsid w:val="004673A5"/>
    <w:rsid w:val="00470ABC"/>
    <w:rsid w:val="00470ABF"/>
    <w:rsid w:val="004710F8"/>
    <w:rsid w:val="004713E7"/>
    <w:rsid w:val="00471D25"/>
    <w:rsid w:val="0047201B"/>
    <w:rsid w:val="00472273"/>
    <w:rsid w:val="0047231D"/>
    <w:rsid w:val="004728E5"/>
    <w:rsid w:val="00472AFD"/>
    <w:rsid w:val="00472B83"/>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E89"/>
    <w:rsid w:val="00484077"/>
    <w:rsid w:val="0048462C"/>
    <w:rsid w:val="004848BB"/>
    <w:rsid w:val="00484D75"/>
    <w:rsid w:val="00485EB3"/>
    <w:rsid w:val="00486276"/>
    <w:rsid w:val="004863C1"/>
    <w:rsid w:val="00486413"/>
    <w:rsid w:val="00486502"/>
    <w:rsid w:val="00486FFC"/>
    <w:rsid w:val="0048707C"/>
    <w:rsid w:val="00487424"/>
    <w:rsid w:val="00487AAB"/>
    <w:rsid w:val="00487AC7"/>
    <w:rsid w:val="00487E6F"/>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6043"/>
    <w:rsid w:val="004962FC"/>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CB0"/>
    <w:rsid w:val="004A602C"/>
    <w:rsid w:val="004A622B"/>
    <w:rsid w:val="004A6947"/>
    <w:rsid w:val="004A6DB9"/>
    <w:rsid w:val="004A7E15"/>
    <w:rsid w:val="004A7EF7"/>
    <w:rsid w:val="004B0382"/>
    <w:rsid w:val="004B0ABF"/>
    <w:rsid w:val="004B0DA6"/>
    <w:rsid w:val="004B1C5C"/>
    <w:rsid w:val="004B2043"/>
    <w:rsid w:val="004B2235"/>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A52"/>
    <w:rsid w:val="004B6DC9"/>
    <w:rsid w:val="004B6EBE"/>
    <w:rsid w:val="004B7004"/>
    <w:rsid w:val="004B7289"/>
    <w:rsid w:val="004B7591"/>
    <w:rsid w:val="004C0009"/>
    <w:rsid w:val="004C06D4"/>
    <w:rsid w:val="004C0961"/>
    <w:rsid w:val="004C1014"/>
    <w:rsid w:val="004C114C"/>
    <w:rsid w:val="004C26AF"/>
    <w:rsid w:val="004C27E4"/>
    <w:rsid w:val="004C3102"/>
    <w:rsid w:val="004C32E1"/>
    <w:rsid w:val="004C38AF"/>
    <w:rsid w:val="004C3C90"/>
    <w:rsid w:val="004C4CE3"/>
    <w:rsid w:val="004C4EF2"/>
    <w:rsid w:val="004C5040"/>
    <w:rsid w:val="004C6365"/>
    <w:rsid w:val="004C67AE"/>
    <w:rsid w:val="004C6B72"/>
    <w:rsid w:val="004C6D14"/>
    <w:rsid w:val="004C7098"/>
    <w:rsid w:val="004C74B5"/>
    <w:rsid w:val="004C769D"/>
    <w:rsid w:val="004C7ED6"/>
    <w:rsid w:val="004D03EB"/>
    <w:rsid w:val="004D0F94"/>
    <w:rsid w:val="004D0FBA"/>
    <w:rsid w:val="004D10C3"/>
    <w:rsid w:val="004D1361"/>
    <w:rsid w:val="004D1642"/>
    <w:rsid w:val="004D1BDA"/>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3249"/>
    <w:rsid w:val="004F34A5"/>
    <w:rsid w:val="004F368E"/>
    <w:rsid w:val="004F3BE0"/>
    <w:rsid w:val="004F4160"/>
    <w:rsid w:val="004F485B"/>
    <w:rsid w:val="004F49BE"/>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B4B"/>
    <w:rsid w:val="00506BFC"/>
    <w:rsid w:val="00506D45"/>
    <w:rsid w:val="00506FEC"/>
    <w:rsid w:val="005072A4"/>
    <w:rsid w:val="005077DF"/>
    <w:rsid w:val="00507FBF"/>
    <w:rsid w:val="00507FE9"/>
    <w:rsid w:val="005102AB"/>
    <w:rsid w:val="00510E27"/>
    <w:rsid w:val="0051101D"/>
    <w:rsid w:val="005120B2"/>
    <w:rsid w:val="00512459"/>
    <w:rsid w:val="00512DF9"/>
    <w:rsid w:val="00513032"/>
    <w:rsid w:val="005135A9"/>
    <w:rsid w:val="00513E78"/>
    <w:rsid w:val="005142B1"/>
    <w:rsid w:val="005147A5"/>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CD6"/>
    <w:rsid w:val="00527CE5"/>
    <w:rsid w:val="00530118"/>
    <w:rsid w:val="00530B96"/>
    <w:rsid w:val="0053100C"/>
    <w:rsid w:val="005317C8"/>
    <w:rsid w:val="0053230C"/>
    <w:rsid w:val="00532B16"/>
    <w:rsid w:val="00532E80"/>
    <w:rsid w:val="00532F01"/>
    <w:rsid w:val="005331A3"/>
    <w:rsid w:val="00533B87"/>
    <w:rsid w:val="00533C5B"/>
    <w:rsid w:val="00533D66"/>
    <w:rsid w:val="00533E90"/>
    <w:rsid w:val="0053420A"/>
    <w:rsid w:val="00534375"/>
    <w:rsid w:val="0053458C"/>
    <w:rsid w:val="00534832"/>
    <w:rsid w:val="00534ED4"/>
    <w:rsid w:val="0053537F"/>
    <w:rsid w:val="00535B47"/>
    <w:rsid w:val="00536283"/>
    <w:rsid w:val="0053741C"/>
    <w:rsid w:val="00537F69"/>
    <w:rsid w:val="00540687"/>
    <w:rsid w:val="00540CF0"/>
    <w:rsid w:val="00541047"/>
    <w:rsid w:val="00541403"/>
    <w:rsid w:val="0054167C"/>
    <w:rsid w:val="00542437"/>
    <w:rsid w:val="00542646"/>
    <w:rsid w:val="00542BA5"/>
    <w:rsid w:val="005436C7"/>
    <w:rsid w:val="00544202"/>
    <w:rsid w:val="005449AD"/>
    <w:rsid w:val="00544EBA"/>
    <w:rsid w:val="00545924"/>
    <w:rsid w:val="00545E65"/>
    <w:rsid w:val="005475AD"/>
    <w:rsid w:val="00547EE9"/>
    <w:rsid w:val="00547F51"/>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4B4"/>
    <w:rsid w:val="00566873"/>
    <w:rsid w:val="00566A02"/>
    <w:rsid w:val="00566D42"/>
    <w:rsid w:val="005673AF"/>
    <w:rsid w:val="00567B91"/>
    <w:rsid w:val="00567FE5"/>
    <w:rsid w:val="00570E22"/>
    <w:rsid w:val="005710FA"/>
    <w:rsid w:val="00571788"/>
    <w:rsid w:val="00571A21"/>
    <w:rsid w:val="0057226D"/>
    <w:rsid w:val="00572523"/>
    <w:rsid w:val="00572DFE"/>
    <w:rsid w:val="005739BA"/>
    <w:rsid w:val="00573C6B"/>
    <w:rsid w:val="00573D14"/>
    <w:rsid w:val="005741FC"/>
    <w:rsid w:val="00574303"/>
    <w:rsid w:val="00574375"/>
    <w:rsid w:val="005746B6"/>
    <w:rsid w:val="0057497B"/>
    <w:rsid w:val="00574EAB"/>
    <w:rsid w:val="0057578B"/>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CF0"/>
    <w:rsid w:val="0058725C"/>
    <w:rsid w:val="005874B3"/>
    <w:rsid w:val="005877E2"/>
    <w:rsid w:val="0059040B"/>
    <w:rsid w:val="00590F84"/>
    <w:rsid w:val="005913DE"/>
    <w:rsid w:val="00591CF5"/>
    <w:rsid w:val="00592448"/>
    <w:rsid w:val="0059253B"/>
    <w:rsid w:val="0059267E"/>
    <w:rsid w:val="00592E57"/>
    <w:rsid w:val="0059393E"/>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D79"/>
    <w:rsid w:val="005A2301"/>
    <w:rsid w:val="005A2A74"/>
    <w:rsid w:val="005A2B4B"/>
    <w:rsid w:val="005A2EF4"/>
    <w:rsid w:val="005A311E"/>
    <w:rsid w:val="005A35D3"/>
    <w:rsid w:val="005A3FE6"/>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0A44"/>
    <w:rsid w:val="005B1322"/>
    <w:rsid w:val="005B14C4"/>
    <w:rsid w:val="005B1C58"/>
    <w:rsid w:val="005B1E3A"/>
    <w:rsid w:val="005B27E3"/>
    <w:rsid w:val="005B2C4F"/>
    <w:rsid w:val="005B2CB0"/>
    <w:rsid w:val="005B3E0C"/>
    <w:rsid w:val="005B4187"/>
    <w:rsid w:val="005B45E5"/>
    <w:rsid w:val="005B47AD"/>
    <w:rsid w:val="005B4D7C"/>
    <w:rsid w:val="005B4EC8"/>
    <w:rsid w:val="005B62EC"/>
    <w:rsid w:val="005B6D78"/>
    <w:rsid w:val="005B6EB0"/>
    <w:rsid w:val="005B790F"/>
    <w:rsid w:val="005B7ADE"/>
    <w:rsid w:val="005B7C1C"/>
    <w:rsid w:val="005C0355"/>
    <w:rsid w:val="005C0D6D"/>
    <w:rsid w:val="005C0EDD"/>
    <w:rsid w:val="005C1090"/>
    <w:rsid w:val="005C17B3"/>
    <w:rsid w:val="005C1BEE"/>
    <w:rsid w:val="005C2F27"/>
    <w:rsid w:val="005C32BD"/>
    <w:rsid w:val="005C3495"/>
    <w:rsid w:val="005C3B0E"/>
    <w:rsid w:val="005C42B1"/>
    <w:rsid w:val="005C43BB"/>
    <w:rsid w:val="005C45CF"/>
    <w:rsid w:val="005C4674"/>
    <w:rsid w:val="005C46D8"/>
    <w:rsid w:val="005C5078"/>
    <w:rsid w:val="005C514A"/>
    <w:rsid w:val="005C665B"/>
    <w:rsid w:val="005C69E8"/>
    <w:rsid w:val="005C74D0"/>
    <w:rsid w:val="005C7635"/>
    <w:rsid w:val="005D0BE8"/>
    <w:rsid w:val="005D0CEF"/>
    <w:rsid w:val="005D1B19"/>
    <w:rsid w:val="005D1B49"/>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F9B"/>
    <w:rsid w:val="005E170D"/>
    <w:rsid w:val="005E1B25"/>
    <w:rsid w:val="005E1C47"/>
    <w:rsid w:val="005E1D4F"/>
    <w:rsid w:val="005E2460"/>
    <w:rsid w:val="005E29D2"/>
    <w:rsid w:val="005E2A30"/>
    <w:rsid w:val="005E3CA2"/>
    <w:rsid w:val="005E41DF"/>
    <w:rsid w:val="005E43FE"/>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63B"/>
    <w:rsid w:val="005F0A02"/>
    <w:rsid w:val="005F0BE1"/>
    <w:rsid w:val="005F0E02"/>
    <w:rsid w:val="005F1360"/>
    <w:rsid w:val="005F13B9"/>
    <w:rsid w:val="005F17A6"/>
    <w:rsid w:val="005F27F5"/>
    <w:rsid w:val="005F287B"/>
    <w:rsid w:val="005F297B"/>
    <w:rsid w:val="005F3201"/>
    <w:rsid w:val="005F51D9"/>
    <w:rsid w:val="005F5E07"/>
    <w:rsid w:val="005F65FA"/>
    <w:rsid w:val="005F740C"/>
    <w:rsid w:val="005F77EF"/>
    <w:rsid w:val="005F7B76"/>
    <w:rsid w:val="005F7CE5"/>
    <w:rsid w:val="006007C7"/>
    <w:rsid w:val="00600E69"/>
    <w:rsid w:val="0060126D"/>
    <w:rsid w:val="006012F7"/>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04"/>
    <w:rsid w:val="0061036B"/>
    <w:rsid w:val="006104C3"/>
    <w:rsid w:val="00610B33"/>
    <w:rsid w:val="00610E36"/>
    <w:rsid w:val="00611B21"/>
    <w:rsid w:val="00611C4E"/>
    <w:rsid w:val="00612518"/>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608"/>
    <w:rsid w:val="00640B67"/>
    <w:rsid w:val="0064119B"/>
    <w:rsid w:val="006424CF"/>
    <w:rsid w:val="006425FF"/>
    <w:rsid w:val="0064274A"/>
    <w:rsid w:val="0064356B"/>
    <w:rsid w:val="00643E1A"/>
    <w:rsid w:val="00644094"/>
    <w:rsid w:val="0064507B"/>
    <w:rsid w:val="0064536D"/>
    <w:rsid w:val="00645DB9"/>
    <w:rsid w:val="0064665D"/>
    <w:rsid w:val="0064694F"/>
    <w:rsid w:val="00646EBE"/>
    <w:rsid w:val="00646F5A"/>
    <w:rsid w:val="0064724D"/>
    <w:rsid w:val="006473F9"/>
    <w:rsid w:val="00647AC4"/>
    <w:rsid w:val="0065033D"/>
    <w:rsid w:val="0065072D"/>
    <w:rsid w:val="00650D1B"/>
    <w:rsid w:val="006510BA"/>
    <w:rsid w:val="0065114C"/>
    <w:rsid w:val="00651C76"/>
    <w:rsid w:val="00651D96"/>
    <w:rsid w:val="006521AF"/>
    <w:rsid w:val="00652207"/>
    <w:rsid w:val="006523FB"/>
    <w:rsid w:val="006540B6"/>
    <w:rsid w:val="00654296"/>
    <w:rsid w:val="006547D2"/>
    <w:rsid w:val="0065488D"/>
    <w:rsid w:val="00654897"/>
    <w:rsid w:val="00654CFA"/>
    <w:rsid w:val="00654E34"/>
    <w:rsid w:val="006555DD"/>
    <w:rsid w:val="00655BF0"/>
    <w:rsid w:val="00655F0C"/>
    <w:rsid w:val="0065611E"/>
    <w:rsid w:val="00656466"/>
    <w:rsid w:val="00656726"/>
    <w:rsid w:val="00656C9F"/>
    <w:rsid w:val="00656EE5"/>
    <w:rsid w:val="006575AE"/>
    <w:rsid w:val="00660559"/>
    <w:rsid w:val="0066063C"/>
    <w:rsid w:val="00661053"/>
    <w:rsid w:val="006610CD"/>
    <w:rsid w:val="0066122F"/>
    <w:rsid w:val="006617C9"/>
    <w:rsid w:val="00661979"/>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4923"/>
    <w:rsid w:val="006658AA"/>
    <w:rsid w:val="00666095"/>
    <w:rsid w:val="006668D1"/>
    <w:rsid w:val="00666993"/>
    <w:rsid w:val="00666A04"/>
    <w:rsid w:val="00666F70"/>
    <w:rsid w:val="00667056"/>
    <w:rsid w:val="0066748D"/>
    <w:rsid w:val="00667905"/>
    <w:rsid w:val="00667C6B"/>
    <w:rsid w:val="00667D57"/>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4241"/>
    <w:rsid w:val="00674AE8"/>
    <w:rsid w:val="00676322"/>
    <w:rsid w:val="00676671"/>
    <w:rsid w:val="00676B76"/>
    <w:rsid w:val="006770B5"/>
    <w:rsid w:val="00677120"/>
    <w:rsid w:val="00677B97"/>
    <w:rsid w:val="00681260"/>
    <w:rsid w:val="00681CD0"/>
    <w:rsid w:val="00681D92"/>
    <w:rsid w:val="006822C3"/>
    <w:rsid w:val="0068293C"/>
    <w:rsid w:val="006832D5"/>
    <w:rsid w:val="006835EF"/>
    <w:rsid w:val="00683786"/>
    <w:rsid w:val="00683EDC"/>
    <w:rsid w:val="0068484A"/>
    <w:rsid w:val="00685A7F"/>
    <w:rsid w:val="00685F0C"/>
    <w:rsid w:val="0068673D"/>
    <w:rsid w:val="00686836"/>
    <w:rsid w:val="00686973"/>
    <w:rsid w:val="00686DC6"/>
    <w:rsid w:val="00687732"/>
    <w:rsid w:val="00687BA2"/>
    <w:rsid w:val="00690587"/>
    <w:rsid w:val="00690748"/>
    <w:rsid w:val="006909C2"/>
    <w:rsid w:val="00690E5D"/>
    <w:rsid w:val="00691152"/>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DF8"/>
    <w:rsid w:val="006A6EC4"/>
    <w:rsid w:val="006A6F74"/>
    <w:rsid w:val="006A7239"/>
    <w:rsid w:val="006A7DC4"/>
    <w:rsid w:val="006B0765"/>
    <w:rsid w:val="006B11B5"/>
    <w:rsid w:val="006B1238"/>
    <w:rsid w:val="006B2242"/>
    <w:rsid w:val="006B2440"/>
    <w:rsid w:val="006B2943"/>
    <w:rsid w:val="006B3785"/>
    <w:rsid w:val="006B4A3C"/>
    <w:rsid w:val="006B531A"/>
    <w:rsid w:val="006B54BA"/>
    <w:rsid w:val="006B5D4B"/>
    <w:rsid w:val="006B601F"/>
    <w:rsid w:val="006B6386"/>
    <w:rsid w:val="006B63DA"/>
    <w:rsid w:val="006B68E0"/>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B6A"/>
    <w:rsid w:val="006C7E57"/>
    <w:rsid w:val="006C7F0E"/>
    <w:rsid w:val="006D07A0"/>
    <w:rsid w:val="006D0953"/>
    <w:rsid w:val="006D1360"/>
    <w:rsid w:val="006D18EA"/>
    <w:rsid w:val="006D23C3"/>
    <w:rsid w:val="006D2AD4"/>
    <w:rsid w:val="006D2D8E"/>
    <w:rsid w:val="006D413B"/>
    <w:rsid w:val="006D41CB"/>
    <w:rsid w:val="006D4E6B"/>
    <w:rsid w:val="006D4EC8"/>
    <w:rsid w:val="006D4F21"/>
    <w:rsid w:val="006D5787"/>
    <w:rsid w:val="006D5846"/>
    <w:rsid w:val="006D59C6"/>
    <w:rsid w:val="006D6413"/>
    <w:rsid w:val="006D6443"/>
    <w:rsid w:val="006D66A8"/>
    <w:rsid w:val="006D7AA8"/>
    <w:rsid w:val="006E0A14"/>
    <w:rsid w:val="006E0C62"/>
    <w:rsid w:val="006E0D97"/>
    <w:rsid w:val="006E1BD2"/>
    <w:rsid w:val="006E25A0"/>
    <w:rsid w:val="006E2AE8"/>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96E"/>
    <w:rsid w:val="006F0AE3"/>
    <w:rsid w:val="006F0C0B"/>
    <w:rsid w:val="006F130F"/>
    <w:rsid w:val="006F155A"/>
    <w:rsid w:val="006F1697"/>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E39"/>
    <w:rsid w:val="00701461"/>
    <w:rsid w:val="00703237"/>
    <w:rsid w:val="0070334E"/>
    <w:rsid w:val="0070348A"/>
    <w:rsid w:val="007046E1"/>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61B3"/>
    <w:rsid w:val="007167AC"/>
    <w:rsid w:val="00716F4A"/>
    <w:rsid w:val="007206BD"/>
    <w:rsid w:val="00720C73"/>
    <w:rsid w:val="007217A3"/>
    <w:rsid w:val="00721A87"/>
    <w:rsid w:val="007229FD"/>
    <w:rsid w:val="00722B49"/>
    <w:rsid w:val="00723964"/>
    <w:rsid w:val="007245CC"/>
    <w:rsid w:val="007250A8"/>
    <w:rsid w:val="0072515D"/>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2C7"/>
    <w:rsid w:val="00737B13"/>
    <w:rsid w:val="00737E8C"/>
    <w:rsid w:val="00740949"/>
    <w:rsid w:val="00741122"/>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7CD8"/>
    <w:rsid w:val="007505DA"/>
    <w:rsid w:val="007506A2"/>
    <w:rsid w:val="00750D52"/>
    <w:rsid w:val="007511B4"/>
    <w:rsid w:val="00751970"/>
    <w:rsid w:val="00751ADD"/>
    <w:rsid w:val="00751B22"/>
    <w:rsid w:val="00751DBD"/>
    <w:rsid w:val="00752117"/>
    <w:rsid w:val="00752152"/>
    <w:rsid w:val="0075237F"/>
    <w:rsid w:val="00752AB7"/>
    <w:rsid w:val="0075326F"/>
    <w:rsid w:val="007537D2"/>
    <w:rsid w:val="00753B17"/>
    <w:rsid w:val="00753B2D"/>
    <w:rsid w:val="007543E7"/>
    <w:rsid w:val="00754AA6"/>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4BB"/>
    <w:rsid w:val="007640CF"/>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DE1"/>
    <w:rsid w:val="0077395B"/>
    <w:rsid w:val="007739A1"/>
    <w:rsid w:val="00773A1B"/>
    <w:rsid w:val="00773A53"/>
    <w:rsid w:val="00773C62"/>
    <w:rsid w:val="00773FE1"/>
    <w:rsid w:val="007744D3"/>
    <w:rsid w:val="00774749"/>
    <w:rsid w:val="007749DE"/>
    <w:rsid w:val="00774B8D"/>
    <w:rsid w:val="00774E28"/>
    <w:rsid w:val="00774E39"/>
    <w:rsid w:val="00774EC0"/>
    <w:rsid w:val="007763BC"/>
    <w:rsid w:val="0077685A"/>
    <w:rsid w:val="007768D6"/>
    <w:rsid w:val="00776AB4"/>
    <w:rsid w:val="00777614"/>
    <w:rsid w:val="00777C53"/>
    <w:rsid w:val="00777F0B"/>
    <w:rsid w:val="007801E9"/>
    <w:rsid w:val="0078039D"/>
    <w:rsid w:val="0078051A"/>
    <w:rsid w:val="0078068F"/>
    <w:rsid w:val="0078129F"/>
    <w:rsid w:val="0078190B"/>
    <w:rsid w:val="00782759"/>
    <w:rsid w:val="007830F0"/>
    <w:rsid w:val="007831D2"/>
    <w:rsid w:val="007839D5"/>
    <w:rsid w:val="00783C39"/>
    <w:rsid w:val="0078419C"/>
    <w:rsid w:val="00784AA0"/>
    <w:rsid w:val="00785299"/>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887"/>
    <w:rsid w:val="007A0146"/>
    <w:rsid w:val="007A0DD4"/>
    <w:rsid w:val="007A14F8"/>
    <w:rsid w:val="007A23C9"/>
    <w:rsid w:val="007A2A78"/>
    <w:rsid w:val="007A39D1"/>
    <w:rsid w:val="007A3F80"/>
    <w:rsid w:val="007A4225"/>
    <w:rsid w:val="007A4392"/>
    <w:rsid w:val="007A4403"/>
    <w:rsid w:val="007A49A7"/>
    <w:rsid w:val="007A4C3F"/>
    <w:rsid w:val="007A5399"/>
    <w:rsid w:val="007A5674"/>
    <w:rsid w:val="007A5816"/>
    <w:rsid w:val="007A58CA"/>
    <w:rsid w:val="007A678F"/>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24C3"/>
    <w:rsid w:val="007C2725"/>
    <w:rsid w:val="007C27D7"/>
    <w:rsid w:val="007C291B"/>
    <w:rsid w:val="007C2A07"/>
    <w:rsid w:val="007C2D39"/>
    <w:rsid w:val="007C3F36"/>
    <w:rsid w:val="007C4B59"/>
    <w:rsid w:val="007C4C0A"/>
    <w:rsid w:val="007C5703"/>
    <w:rsid w:val="007C5A1E"/>
    <w:rsid w:val="007C5CC7"/>
    <w:rsid w:val="007C73C6"/>
    <w:rsid w:val="007C75CF"/>
    <w:rsid w:val="007C765F"/>
    <w:rsid w:val="007D03C2"/>
    <w:rsid w:val="007D1CFC"/>
    <w:rsid w:val="007D1F2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B16"/>
    <w:rsid w:val="007E0E6F"/>
    <w:rsid w:val="007E0FA2"/>
    <w:rsid w:val="007E1BC0"/>
    <w:rsid w:val="007E21E1"/>
    <w:rsid w:val="007E2619"/>
    <w:rsid w:val="007E31B7"/>
    <w:rsid w:val="007E3540"/>
    <w:rsid w:val="007E4236"/>
    <w:rsid w:val="007E481A"/>
    <w:rsid w:val="007E4961"/>
    <w:rsid w:val="007E4AFC"/>
    <w:rsid w:val="007E4DB4"/>
    <w:rsid w:val="007E5D9E"/>
    <w:rsid w:val="007E5E57"/>
    <w:rsid w:val="007E7394"/>
    <w:rsid w:val="007E79AA"/>
    <w:rsid w:val="007E7C0E"/>
    <w:rsid w:val="007F053E"/>
    <w:rsid w:val="007F0547"/>
    <w:rsid w:val="007F090D"/>
    <w:rsid w:val="007F19CA"/>
    <w:rsid w:val="007F1C0C"/>
    <w:rsid w:val="007F23F3"/>
    <w:rsid w:val="007F28F6"/>
    <w:rsid w:val="007F2FE8"/>
    <w:rsid w:val="007F3160"/>
    <w:rsid w:val="007F328A"/>
    <w:rsid w:val="007F3C0F"/>
    <w:rsid w:val="007F52EF"/>
    <w:rsid w:val="007F582C"/>
    <w:rsid w:val="007F5A3A"/>
    <w:rsid w:val="007F5F57"/>
    <w:rsid w:val="007F6402"/>
    <w:rsid w:val="007F6824"/>
    <w:rsid w:val="007F6F73"/>
    <w:rsid w:val="007F7006"/>
    <w:rsid w:val="007F701E"/>
    <w:rsid w:val="00800185"/>
    <w:rsid w:val="0080020D"/>
    <w:rsid w:val="00800431"/>
    <w:rsid w:val="00800854"/>
    <w:rsid w:val="00800A75"/>
    <w:rsid w:val="00800BA2"/>
    <w:rsid w:val="00800D6A"/>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7"/>
    <w:rsid w:val="00810819"/>
    <w:rsid w:val="00811000"/>
    <w:rsid w:val="008112D3"/>
    <w:rsid w:val="00811882"/>
    <w:rsid w:val="00812BD0"/>
    <w:rsid w:val="00812FAB"/>
    <w:rsid w:val="008135E3"/>
    <w:rsid w:val="008137E1"/>
    <w:rsid w:val="008144D0"/>
    <w:rsid w:val="00814BA4"/>
    <w:rsid w:val="008150B5"/>
    <w:rsid w:val="00815156"/>
    <w:rsid w:val="008155DE"/>
    <w:rsid w:val="0081609A"/>
    <w:rsid w:val="00816343"/>
    <w:rsid w:val="00816411"/>
    <w:rsid w:val="0081691D"/>
    <w:rsid w:val="008205DE"/>
    <w:rsid w:val="008210F1"/>
    <w:rsid w:val="00821270"/>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BEA"/>
    <w:rsid w:val="0083147A"/>
    <w:rsid w:val="00831B33"/>
    <w:rsid w:val="00831BB2"/>
    <w:rsid w:val="00831FBB"/>
    <w:rsid w:val="008323E8"/>
    <w:rsid w:val="00832505"/>
    <w:rsid w:val="008329C1"/>
    <w:rsid w:val="00832E7A"/>
    <w:rsid w:val="0083308B"/>
    <w:rsid w:val="008334B2"/>
    <w:rsid w:val="00833C08"/>
    <w:rsid w:val="00833DCE"/>
    <w:rsid w:val="008344A3"/>
    <w:rsid w:val="00834CF3"/>
    <w:rsid w:val="00835242"/>
    <w:rsid w:val="00835CCA"/>
    <w:rsid w:val="00836546"/>
    <w:rsid w:val="00836C9C"/>
    <w:rsid w:val="008370B3"/>
    <w:rsid w:val="008372CB"/>
    <w:rsid w:val="008376D5"/>
    <w:rsid w:val="008378A3"/>
    <w:rsid w:val="00840A10"/>
    <w:rsid w:val="00840C08"/>
    <w:rsid w:val="00841942"/>
    <w:rsid w:val="00841BEC"/>
    <w:rsid w:val="00841BF3"/>
    <w:rsid w:val="008422C4"/>
    <w:rsid w:val="008427D6"/>
    <w:rsid w:val="00842B0E"/>
    <w:rsid w:val="00842C53"/>
    <w:rsid w:val="00842EB2"/>
    <w:rsid w:val="0084307B"/>
    <w:rsid w:val="008430CB"/>
    <w:rsid w:val="00843562"/>
    <w:rsid w:val="0084370A"/>
    <w:rsid w:val="00843EB1"/>
    <w:rsid w:val="00844808"/>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30D8"/>
    <w:rsid w:val="008539EA"/>
    <w:rsid w:val="00853AA9"/>
    <w:rsid w:val="00853CD5"/>
    <w:rsid w:val="00854461"/>
    <w:rsid w:val="00854613"/>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9EC"/>
    <w:rsid w:val="00864CA2"/>
    <w:rsid w:val="00865023"/>
    <w:rsid w:val="0086566C"/>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469C"/>
    <w:rsid w:val="008746D0"/>
    <w:rsid w:val="00874862"/>
    <w:rsid w:val="00874CD8"/>
    <w:rsid w:val="00875474"/>
    <w:rsid w:val="00876A37"/>
    <w:rsid w:val="00876A5B"/>
    <w:rsid w:val="00876AEF"/>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3921"/>
    <w:rsid w:val="0088486C"/>
    <w:rsid w:val="008851AC"/>
    <w:rsid w:val="008852CA"/>
    <w:rsid w:val="00885401"/>
    <w:rsid w:val="008854F1"/>
    <w:rsid w:val="0088561A"/>
    <w:rsid w:val="00885CA6"/>
    <w:rsid w:val="00885CDC"/>
    <w:rsid w:val="00885ED1"/>
    <w:rsid w:val="00885FC7"/>
    <w:rsid w:val="00886104"/>
    <w:rsid w:val="00886471"/>
    <w:rsid w:val="00887A8E"/>
    <w:rsid w:val="00890139"/>
    <w:rsid w:val="0089095C"/>
    <w:rsid w:val="00890A1F"/>
    <w:rsid w:val="00891169"/>
    <w:rsid w:val="0089123F"/>
    <w:rsid w:val="008913FA"/>
    <w:rsid w:val="0089153B"/>
    <w:rsid w:val="008919B3"/>
    <w:rsid w:val="00891B1C"/>
    <w:rsid w:val="00891D2C"/>
    <w:rsid w:val="00892563"/>
    <w:rsid w:val="00892E96"/>
    <w:rsid w:val="00894378"/>
    <w:rsid w:val="008945CF"/>
    <w:rsid w:val="00894852"/>
    <w:rsid w:val="00894D1F"/>
    <w:rsid w:val="00894FCA"/>
    <w:rsid w:val="008958E1"/>
    <w:rsid w:val="00895B0A"/>
    <w:rsid w:val="00895B9A"/>
    <w:rsid w:val="00895C7F"/>
    <w:rsid w:val="00896F63"/>
    <w:rsid w:val="0089704B"/>
    <w:rsid w:val="0089799C"/>
    <w:rsid w:val="00897F57"/>
    <w:rsid w:val="008A01D6"/>
    <w:rsid w:val="008A01D7"/>
    <w:rsid w:val="008A0227"/>
    <w:rsid w:val="008A08E1"/>
    <w:rsid w:val="008A0E24"/>
    <w:rsid w:val="008A1C9E"/>
    <w:rsid w:val="008A1D12"/>
    <w:rsid w:val="008A2C47"/>
    <w:rsid w:val="008A32CC"/>
    <w:rsid w:val="008A3451"/>
    <w:rsid w:val="008A3A2C"/>
    <w:rsid w:val="008A3ADB"/>
    <w:rsid w:val="008A3FFB"/>
    <w:rsid w:val="008A47B9"/>
    <w:rsid w:val="008A4FA3"/>
    <w:rsid w:val="008A5B47"/>
    <w:rsid w:val="008A6594"/>
    <w:rsid w:val="008A6707"/>
    <w:rsid w:val="008A6CC1"/>
    <w:rsid w:val="008A780D"/>
    <w:rsid w:val="008A787D"/>
    <w:rsid w:val="008A7A80"/>
    <w:rsid w:val="008A7BF5"/>
    <w:rsid w:val="008A7D45"/>
    <w:rsid w:val="008B06B1"/>
    <w:rsid w:val="008B0A12"/>
    <w:rsid w:val="008B0C06"/>
    <w:rsid w:val="008B1397"/>
    <w:rsid w:val="008B1C31"/>
    <w:rsid w:val="008B2DAB"/>
    <w:rsid w:val="008B2E82"/>
    <w:rsid w:val="008B30FC"/>
    <w:rsid w:val="008B3EF1"/>
    <w:rsid w:val="008B420A"/>
    <w:rsid w:val="008B42B9"/>
    <w:rsid w:val="008B4BA7"/>
    <w:rsid w:val="008B526C"/>
    <w:rsid w:val="008B533A"/>
    <w:rsid w:val="008B59FF"/>
    <w:rsid w:val="008B621F"/>
    <w:rsid w:val="008B62BE"/>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36A0"/>
    <w:rsid w:val="008C3DF6"/>
    <w:rsid w:val="008C3FE6"/>
    <w:rsid w:val="008C4660"/>
    <w:rsid w:val="008C4769"/>
    <w:rsid w:val="008C4890"/>
    <w:rsid w:val="008C53C6"/>
    <w:rsid w:val="008C5B04"/>
    <w:rsid w:val="008C5B59"/>
    <w:rsid w:val="008C5DA0"/>
    <w:rsid w:val="008C5E6A"/>
    <w:rsid w:val="008C6013"/>
    <w:rsid w:val="008C6318"/>
    <w:rsid w:val="008C6363"/>
    <w:rsid w:val="008C6B03"/>
    <w:rsid w:val="008C70A8"/>
    <w:rsid w:val="008C7441"/>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3017"/>
    <w:rsid w:val="008E3F21"/>
    <w:rsid w:val="008E4327"/>
    <w:rsid w:val="008E4A6F"/>
    <w:rsid w:val="008E4D94"/>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81D"/>
    <w:rsid w:val="008F2F3A"/>
    <w:rsid w:val="008F3527"/>
    <w:rsid w:val="008F3728"/>
    <w:rsid w:val="008F374C"/>
    <w:rsid w:val="008F3A63"/>
    <w:rsid w:val="008F401E"/>
    <w:rsid w:val="008F4B0B"/>
    <w:rsid w:val="008F4C92"/>
    <w:rsid w:val="008F5257"/>
    <w:rsid w:val="008F526A"/>
    <w:rsid w:val="008F5CC1"/>
    <w:rsid w:val="008F6122"/>
    <w:rsid w:val="008F6257"/>
    <w:rsid w:val="008F665E"/>
    <w:rsid w:val="008F6A34"/>
    <w:rsid w:val="008F6F8C"/>
    <w:rsid w:val="009001A0"/>
    <w:rsid w:val="009002B1"/>
    <w:rsid w:val="00900846"/>
    <w:rsid w:val="009008DC"/>
    <w:rsid w:val="00900C0A"/>
    <w:rsid w:val="009016E2"/>
    <w:rsid w:val="009019C7"/>
    <w:rsid w:val="00901C02"/>
    <w:rsid w:val="00901F38"/>
    <w:rsid w:val="009027C5"/>
    <w:rsid w:val="009033DE"/>
    <w:rsid w:val="009035A6"/>
    <w:rsid w:val="009035BB"/>
    <w:rsid w:val="00904668"/>
    <w:rsid w:val="009053E9"/>
    <w:rsid w:val="0090585F"/>
    <w:rsid w:val="00905E11"/>
    <w:rsid w:val="00906116"/>
    <w:rsid w:val="00906822"/>
    <w:rsid w:val="00906884"/>
    <w:rsid w:val="009068A6"/>
    <w:rsid w:val="00906B4A"/>
    <w:rsid w:val="009073DD"/>
    <w:rsid w:val="00907414"/>
    <w:rsid w:val="00907668"/>
    <w:rsid w:val="00907850"/>
    <w:rsid w:val="009078D2"/>
    <w:rsid w:val="00910255"/>
    <w:rsid w:val="009102FB"/>
    <w:rsid w:val="009106FF"/>
    <w:rsid w:val="00910802"/>
    <w:rsid w:val="00910A18"/>
    <w:rsid w:val="0091164B"/>
    <w:rsid w:val="0091187A"/>
    <w:rsid w:val="009118C9"/>
    <w:rsid w:val="009120DA"/>
    <w:rsid w:val="009134F6"/>
    <w:rsid w:val="0091371F"/>
    <w:rsid w:val="00914612"/>
    <w:rsid w:val="00914728"/>
    <w:rsid w:val="00914780"/>
    <w:rsid w:val="00914FEE"/>
    <w:rsid w:val="0091518E"/>
    <w:rsid w:val="0091534D"/>
    <w:rsid w:val="00915567"/>
    <w:rsid w:val="00915757"/>
    <w:rsid w:val="009163E7"/>
    <w:rsid w:val="00916BDC"/>
    <w:rsid w:val="00916D04"/>
    <w:rsid w:val="00917321"/>
    <w:rsid w:val="0092025A"/>
    <w:rsid w:val="00920738"/>
    <w:rsid w:val="00920C26"/>
    <w:rsid w:val="009211BF"/>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91D"/>
    <w:rsid w:val="00933935"/>
    <w:rsid w:val="00933A46"/>
    <w:rsid w:val="0093467A"/>
    <w:rsid w:val="00934CEE"/>
    <w:rsid w:val="00934EE2"/>
    <w:rsid w:val="009356F0"/>
    <w:rsid w:val="00935A87"/>
    <w:rsid w:val="00935CFC"/>
    <w:rsid w:val="00935F01"/>
    <w:rsid w:val="00935FBA"/>
    <w:rsid w:val="00936023"/>
    <w:rsid w:val="009370C6"/>
    <w:rsid w:val="00937135"/>
    <w:rsid w:val="009371AC"/>
    <w:rsid w:val="00940013"/>
    <w:rsid w:val="0094067C"/>
    <w:rsid w:val="00940F7B"/>
    <w:rsid w:val="00941201"/>
    <w:rsid w:val="0094229F"/>
    <w:rsid w:val="009425BE"/>
    <w:rsid w:val="009425E0"/>
    <w:rsid w:val="00943366"/>
    <w:rsid w:val="00944061"/>
    <w:rsid w:val="009447E4"/>
    <w:rsid w:val="00944B1C"/>
    <w:rsid w:val="00944CF6"/>
    <w:rsid w:val="009453ED"/>
    <w:rsid w:val="009457F0"/>
    <w:rsid w:val="00945BF8"/>
    <w:rsid w:val="00945D63"/>
    <w:rsid w:val="00946300"/>
    <w:rsid w:val="009465BF"/>
    <w:rsid w:val="009468A3"/>
    <w:rsid w:val="00946BB6"/>
    <w:rsid w:val="009472D8"/>
    <w:rsid w:val="009475F4"/>
    <w:rsid w:val="00947D8B"/>
    <w:rsid w:val="00950136"/>
    <w:rsid w:val="00950968"/>
    <w:rsid w:val="00950C5E"/>
    <w:rsid w:val="00950CB1"/>
    <w:rsid w:val="0095119F"/>
    <w:rsid w:val="00951413"/>
    <w:rsid w:val="00951FB8"/>
    <w:rsid w:val="009520D0"/>
    <w:rsid w:val="0095211B"/>
    <w:rsid w:val="009526D0"/>
    <w:rsid w:val="00953062"/>
    <w:rsid w:val="00953301"/>
    <w:rsid w:val="00953803"/>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409"/>
    <w:rsid w:val="00962C40"/>
    <w:rsid w:val="00962CB2"/>
    <w:rsid w:val="00962D61"/>
    <w:rsid w:val="00963061"/>
    <w:rsid w:val="00963A72"/>
    <w:rsid w:val="00963C22"/>
    <w:rsid w:val="00963C3E"/>
    <w:rsid w:val="009645D4"/>
    <w:rsid w:val="00964754"/>
    <w:rsid w:val="00964A82"/>
    <w:rsid w:val="00964B6D"/>
    <w:rsid w:val="00965237"/>
    <w:rsid w:val="009652B8"/>
    <w:rsid w:val="00965885"/>
    <w:rsid w:val="00966437"/>
    <w:rsid w:val="00967AB8"/>
    <w:rsid w:val="00967D1C"/>
    <w:rsid w:val="0097054B"/>
    <w:rsid w:val="00970634"/>
    <w:rsid w:val="00970EE4"/>
    <w:rsid w:val="00971088"/>
    <w:rsid w:val="00971156"/>
    <w:rsid w:val="00971DF5"/>
    <w:rsid w:val="009721B7"/>
    <w:rsid w:val="0097235A"/>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958"/>
    <w:rsid w:val="00984966"/>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BFB"/>
    <w:rsid w:val="0099489C"/>
    <w:rsid w:val="009948E9"/>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B0B58"/>
    <w:rsid w:val="009B0BEB"/>
    <w:rsid w:val="009B0DF3"/>
    <w:rsid w:val="009B14CA"/>
    <w:rsid w:val="009B1B75"/>
    <w:rsid w:val="009B29B0"/>
    <w:rsid w:val="009B2EA6"/>
    <w:rsid w:val="009B3114"/>
    <w:rsid w:val="009B3158"/>
    <w:rsid w:val="009B31E9"/>
    <w:rsid w:val="009B33D1"/>
    <w:rsid w:val="009B343C"/>
    <w:rsid w:val="009B37CB"/>
    <w:rsid w:val="009B3B7E"/>
    <w:rsid w:val="009B3BDC"/>
    <w:rsid w:val="009B3F9E"/>
    <w:rsid w:val="009B4385"/>
    <w:rsid w:val="009B484C"/>
    <w:rsid w:val="009B5434"/>
    <w:rsid w:val="009B5D09"/>
    <w:rsid w:val="009B7DBA"/>
    <w:rsid w:val="009C06E4"/>
    <w:rsid w:val="009C1504"/>
    <w:rsid w:val="009C163F"/>
    <w:rsid w:val="009C1928"/>
    <w:rsid w:val="009C1E40"/>
    <w:rsid w:val="009C1E7D"/>
    <w:rsid w:val="009C25C4"/>
    <w:rsid w:val="009C25CA"/>
    <w:rsid w:val="009C263C"/>
    <w:rsid w:val="009C2857"/>
    <w:rsid w:val="009C3377"/>
    <w:rsid w:val="009C43E4"/>
    <w:rsid w:val="009C47F1"/>
    <w:rsid w:val="009C6594"/>
    <w:rsid w:val="009C6A6B"/>
    <w:rsid w:val="009C77A2"/>
    <w:rsid w:val="009C78A6"/>
    <w:rsid w:val="009C7918"/>
    <w:rsid w:val="009C7A33"/>
    <w:rsid w:val="009C7AF8"/>
    <w:rsid w:val="009D04A3"/>
    <w:rsid w:val="009D1739"/>
    <w:rsid w:val="009D18F6"/>
    <w:rsid w:val="009D3948"/>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6CE"/>
    <w:rsid w:val="009E07B7"/>
    <w:rsid w:val="009E0C38"/>
    <w:rsid w:val="009E151C"/>
    <w:rsid w:val="009E1645"/>
    <w:rsid w:val="009E1CB1"/>
    <w:rsid w:val="009E2744"/>
    <w:rsid w:val="009E293D"/>
    <w:rsid w:val="009E297D"/>
    <w:rsid w:val="009E2E83"/>
    <w:rsid w:val="009E39DB"/>
    <w:rsid w:val="009E400E"/>
    <w:rsid w:val="009E435B"/>
    <w:rsid w:val="009E46A6"/>
    <w:rsid w:val="009E47BD"/>
    <w:rsid w:val="009E4E0B"/>
    <w:rsid w:val="009E4E16"/>
    <w:rsid w:val="009E529B"/>
    <w:rsid w:val="009E55BF"/>
    <w:rsid w:val="009E5967"/>
    <w:rsid w:val="009E5AC3"/>
    <w:rsid w:val="009E63C3"/>
    <w:rsid w:val="009E65B1"/>
    <w:rsid w:val="009E6C40"/>
    <w:rsid w:val="009E6FA9"/>
    <w:rsid w:val="009E7D57"/>
    <w:rsid w:val="009F020F"/>
    <w:rsid w:val="009F039F"/>
    <w:rsid w:val="009F103C"/>
    <w:rsid w:val="009F118E"/>
    <w:rsid w:val="009F14DF"/>
    <w:rsid w:val="009F16BC"/>
    <w:rsid w:val="009F1C83"/>
    <w:rsid w:val="009F1FD1"/>
    <w:rsid w:val="009F2118"/>
    <w:rsid w:val="009F2B1D"/>
    <w:rsid w:val="009F30DA"/>
    <w:rsid w:val="009F43EB"/>
    <w:rsid w:val="009F4501"/>
    <w:rsid w:val="009F49E5"/>
    <w:rsid w:val="009F4B13"/>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20D3"/>
    <w:rsid w:val="00A137B8"/>
    <w:rsid w:val="00A13C55"/>
    <w:rsid w:val="00A13F5A"/>
    <w:rsid w:val="00A14596"/>
    <w:rsid w:val="00A1467D"/>
    <w:rsid w:val="00A146BD"/>
    <w:rsid w:val="00A14BFF"/>
    <w:rsid w:val="00A1592F"/>
    <w:rsid w:val="00A161DA"/>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30498"/>
    <w:rsid w:val="00A30962"/>
    <w:rsid w:val="00A30DA0"/>
    <w:rsid w:val="00A31965"/>
    <w:rsid w:val="00A31CD2"/>
    <w:rsid w:val="00A31E49"/>
    <w:rsid w:val="00A32066"/>
    <w:rsid w:val="00A33388"/>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D0A"/>
    <w:rsid w:val="00A47197"/>
    <w:rsid w:val="00A474FC"/>
    <w:rsid w:val="00A476B9"/>
    <w:rsid w:val="00A478F0"/>
    <w:rsid w:val="00A47980"/>
    <w:rsid w:val="00A47A76"/>
    <w:rsid w:val="00A47B64"/>
    <w:rsid w:val="00A47E12"/>
    <w:rsid w:val="00A47F90"/>
    <w:rsid w:val="00A506EB"/>
    <w:rsid w:val="00A50E2F"/>
    <w:rsid w:val="00A51592"/>
    <w:rsid w:val="00A516B2"/>
    <w:rsid w:val="00A51F48"/>
    <w:rsid w:val="00A52855"/>
    <w:rsid w:val="00A5335E"/>
    <w:rsid w:val="00A53412"/>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60660"/>
    <w:rsid w:val="00A60665"/>
    <w:rsid w:val="00A608F2"/>
    <w:rsid w:val="00A60BBE"/>
    <w:rsid w:val="00A6170C"/>
    <w:rsid w:val="00A6188B"/>
    <w:rsid w:val="00A61E09"/>
    <w:rsid w:val="00A62AA6"/>
    <w:rsid w:val="00A62C96"/>
    <w:rsid w:val="00A62F23"/>
    <w:rsid w:val="00A631EA"/>
    <w:rsid w:val="00A6369F"/>
    <w:rsid w:val="00A642F0"/>
    <w:rsid w:val="00A64507"/>
    <w:rsid w:val="00A64A01"/>
    <w:rsid w:val="00A64ED8"/>
    <w:rsid w:val="00A654E8"/>
    <w:rsid w:val="00A655FB"/>
    <w:rsid w:val="00A65C26"/>
    <w:rsid w:val="00A65E64"/>
    <w:rsid w:val="00A65F3A"/>
    <w:rsid w:val="00A66007"/>
    <w:rsid w:val="00A66635"/>
    <w:rsid w:val="00A66A25"/>
    <w:rsid w:val="00A66E15"/>
    <w:rsid w:val="00A66FD0"/>
    <w:rsid w:val="00A6790C"/>
    <w:rsid w:val="00A67A95"/>
    <w:rsid w:val="00A67B01"/>
    <w:rsid w:val="00A70070"/>
    <w:rsid w:val="00A700D5"/>
    <w:rsid w:val="00A702DD"/>
    <w:rsid w:val="00A70812"/>
    <w:rsid w:val="00A70A56"/>
    <w:rsid w:val="00A70CC4"/>
    <w:rsid w:val="00A70D57"/>
    <w:rsid w:val="00A71331"/>
    <w:rsid w:val="00A71FEF"/>
    <w:rsid w:val="00A72164"/>
    <w:rsid w:val="00A721DC"/>
    <w:rsid w:val="00A726C8"/>
    <w:rsid w:val="00A72A48"/>
    <w:rsid w:val="00A72C51"/>
    <w:rsid w:val="00A7334B"/>
    <w:rsid w:val="00A73712"/>
    <w:rsid w:val="00A73CC5"/>
    <w:rsid w:val="00A74573"/>
    <w:rsid w:val="00A74BC5"/>
    <w:rsid w:val="00A74DC2"/>
    <w:rsid w:val="00A74F74"/>
    <w:rsid w:val="00A7547B"/>
    <w:rsid w:val="00A756FA"/>
    <w:rsid w:val="00A7579A"/>
    <w:rsid w:val="00A75CDE"/>
    <w:rsid w:val="00A760FC"/>
    <w:rsid w:val="00A76623"/>
    <w:rsid w:val="00A76688"/>
    <w:rsid w:val="00A76B00"/>
    <w:rsid w:val="00A77370"/>
    <w:rsid w:val="00A77656"/>
    <w:rsid w:val="00A77697"/>
    <w:rsid w:val="00A8000A"/>
    <w:rsid w:val="00A81719"/>
    <w:rsid w:val="00A81BD5"/>
    <w:rsid w:val="00A81F9E"/>
    <w:rsid w:val="00A8201C"/>
    <w:rsid w:val="00A8247D"/>
    <w:rsid w:val="00A824BE"/>
    <w:rsid w:val="00A82666"/>
    <w:rsid w:val="00A82692"/>
    <w:rsid w:val="00A82808"/>
    <w:rsid w:val="00A82C51"/>
    <w:rsid w:val="00A83599"/>
    <w:rsid w:val="00A83677"/>
    <w:rsid w:val="00A839A4"/>
    <w:rsid w:val="00A83BC4"/>
    <w:rsid w:val="00A84568"/>
    <w:rsid w:val="00A84BE2"/>
    <w:rsid w:val="00A85141"/>
    <w:rsid w:val="00A85280"/>
    <w:rsid w:val="00A852F6"/>
    <w:rsid w:val="00A858AD"/>
    <w:rsid w:val="00A85A1B"/>
    <w:rsid w:val="00A85D4C"/>
    <w:rsid w:val="00A86372"/>
    <w:rsid w:val="00A8638B"/>
    <w:rsid w:val="00A865B5"/>
    <w:rsid w:val="00A86F80"/>
    <w:rsid w:val="00A871F7"/>
    <w:rsid w:val="00A87D06"/>
    <w:rsid w:val="00A906EB"/>
    <w:rsid w:val="00A90DE6"/>
    <w:rsid w:val="00A9125E"/>
    <w:rsid w:val="00A920D8"/>
    <w:rsid w:val="00A9259D"/>
    <w:rsid w:val="00A93142"/>
    <w:rsid w:val="00A93FB9"/>
    <w:rsid w:val="00A9666F"/>
    <w:rsid w:val="00A96701"/>
    <w:rsid w:val="00A96793"/>
    <w:rsid w:val="00A96910"/>
    <w:rsid w:val="00A96AF6"/>
    <w:rsid w:val="00A96C20"/>
    <w:rsid w:val="00A97237"/>
    <w:rsid w:val="00A974ED"/>
    <w:rsid w:val="00AA0695"/>
    <w:rsid w:val="00AA06EC"/>
    <w:rsid w:val="00AA0F3F"/>
    <w:rsid w:val="00AA110F"/>
    <w:rsid w:val="00AA136C"/>
    <w:rsid w:val="00AA13B0"/>
    <w:rsid w:val="00AA13D0"/>
    <w:rsid w:val="00AA16BD"/>
    <w:rsid w:val="00AA1991"/>
    <w:rsid w:val="00AA2178"/>
    <w:rsid w:val="00AA25B0"/>
    <w:rsid w:val="00AA2AF5"/>
    <w:rsid w:val="00AA3EF3"/>
    <w:rsid w:val="00AA4312"/>
    <w:rsid w:val="00AA4F78"/>
    <w:rsid w:val="00AA5997"/>
    <w:rsid w:val="00AA6998"/>
    <w:rsid w:val="00AA69BE"/>
    <w:rsid w:val="00AA6A3B"/>
    <w:rsid w:val="00AA7140"/>
    <w:rsid w:val="00AA796F"/>
    <w:rsid w:val="00AA7BFC"/>
    <w:rsid w:val="00AA7EC8"/>
    <w:rsid w:val="00AB0AF1"/>
    <w:rsid w:val="00AB0B05"/>
    <w:rsid w:val="00AB15CA"/>
    <w:rsid w:val="00AB1865"/>
    <w:rsid w:val="00AB1B37"/>
    <w:rsid w:val="00AB1DE1"/>
    <w:rsid w:val="00AB21B4"/>
    <w:rsid w:val="00AB2CC9"/>
    <w:rsid w:val="00AB2F03"/>
    <w:rsid w:val="00AB329C"/>
    <w:rsid w:val="00AB33C9"/>
    <w:rsid w:val="00AB36A2"/>
    <w:rsid w:val="00AB3819"/>
    <w:rsid w:val="00AB38DC"/>
    <w:rsid w:val="00AB38FA"/>
    <w:rsid w:val="00AB3B8B"/>
    <w:rsid w:val="00AB46BD"/>
    <w:rsid w:val="00AB481A"/>
    <w:rsid w:val="00AB5236"/>
    <w:rsid w:val="00AB55F7"/>
    <w:rsid w:val="00AB58BD"/>
    <w:rsid w:val="00AB5FCA"/>
    <w:rsid w:val="00AB643F"/>
    <w:rsid w:val="00AB65DE"/>
    <w:rsid w:val="00AC037B"/>
    <w:rsid w:val="00AC03BB"/>
    <w:rsid w:val="00AC15F3"/>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C77B3"/>
    <w:rsid w:val="00AD0101"/>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1C2"/>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C60"/>
    <w:rsid w:val="00AF1DCA"/>
    <w:rsid w:val="00AF20D2"/>
    <w:rsid w:val="00AF27E1"/>
    <w:rsid w:val="00AF2D49"/>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F5"/>
    <w:rsid w:val="00B006CC"/>
    <w:rsid w:val="00B015EE"/>
    <w:rsid w:val="00B016BB"/>
    <w:rsid w:val="00B02B66"/>
    <w:rsid w:val="00B04503"/>
    <w:rsid w:val="00B0525A"/>
    <w:rsid w:val="00B065E6"/>
    <w:rsid w:val="00B06C4D"/>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98D"/>
    <w:rsid w:val="00B15BA9"/>
    <w:rsid w:val="00B15BEC"/>
    <w:rsid w:val="00B15CDA"/>
    <w:rsid w:val="00B15E72"/>
    <w:rsid w:val="00B1636C"/>
    <w:rsid w:val="00B174B6"/>
    <w:rsid w:val="00B17F2F"/>
    <w:rsid w:val="00B20993"/>
    <w:rsid w:val="00B209E1"/>
    <w:rsid w:val="00B20D3E"/>
    <w:rsid w:val="00B20F93"/>
    <w:rsid w:val="00B2112E"/>
    <w:rsid w:val="00B2166F"/>
    <w:rsid w:val="00B21938"/>
    <w:rsid w:val="00B21971"/>
    <w:rsid w:val="00B21ADB"/>
    <w:rsid w:val="00B21E13"/>
    <w:rsid w:val="00B21FD9"/>
    <w:rsid w:val="00B227EA"/>
    <w:rsid w:val="00B22835"/>
    <w:rsid w:val="00B22B49"/>
    <w:rsid w:val="00B22E44"/>
    <w:rsid w:val="00B23250"/>
    <w:rsid w:val="00B235CA"/>
    <w:rsid w:val="00B2388E"/>
    <w:rsid w:val="00B24370"/>
    <w:rsid w:val="00B24F19"/>
    <w:rsid w:val="00B2551D"/>
    <w:rsid w:val="00B25949"/>
    <w:rsid w:val="00B25EE4"/>
    <w:rsid w:val="00B271FA"/>
    <w:rsid w:val="00B27509"/>
    <w:rsid w:val="00B27615"/>
    <w:rsid w:val="00B27C1B"/>
    <w:rsid w:val="00B30614"/>
    <w:rsid w:val="00B30E11"/>
    <w:rsid w:val="00B3187E"/>
    <w:rsid w:val="00B31E4D"/>
    <w:rsid w:val="00B32158"/>
    <w:rsid w:val="00B32DCE"/>
    <w:rsid w:val="00B33266"/>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508F"/>
    <w:rsid w:val="00B454B2"/>
    <w:rsid w:val="00B4645C"/>
    <w:rsid w:val="00B4648E"/>
    <w:rsid w:val="00B46A5C"/>
    <w:rsid w:val="00B47179"/>
    <w:rsid w:val="00B472CE"/>
    <w:rsid w:val="00B47496"/>
    <w:rsid w:val="00B47B00"/>
    <w:rsid w:val="00B47EB6"/>
    <w:rsid w:val="00B50228"/>
    <w:rsid w:val="00B50A4B"/>
    <w:rsid w:val="00B513D5"/>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9D0"/>
    <w:rsid w:val="00B72045"/>
    <w:rsid w:val="00B72377"/>
    <w:rsid w:val="00B72382"/>
    <w:rsid w:val="00B73107"/>
    <w:rsid w:val="00B73E2B"/>
    <w:rsid w:val="00B74CD5"/>
    <w:rsid w:val="00B74E29"/>
    <w:rsid w:val="00B75230"/>
    <w:rsid w:val="00B752F0"/>
    <w:rsid w:val="00B75BF9"/>
    <w:rsid w:val="00B75D60"/>
    <w:rsid w:val="00B75E4D"/>
    <w:rsid w:val="00B76D98"/>
    <w:rsid w:val="00B77649"/>
    <w:rsid w:val="00B77857"/>
    <w:rsid w:val="00B77B88"/>
    <w:rsid w:val="00B80A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FDF"/>
    <w:rsid w:val="00B91251"/>
    <w:rsid w:val="00B9126F"/>
    <w:rsid w:val="00B913F3"/>
    <w:rsid w:val="00B91846"/>
    <w:rsid w:val="00B91969"/>
    <w:rsid w:val="00B91C1F"/>
    <w:rsid w:val="00B91F31"/>
    <w:rsid w:val="00B92967"/>
    <w:rsid w:val="00B92C85"/>
    <w:rsid w:val="00B92ECF"/>
    <w:rsid w:val="00B93B4E"/>
    <w:rsid w:val="00B93CDB"/>
    <w:rsid w:val="00B93F2F"/>
    <w:rsid w:val="00B94264"/>
    <w:rsid w:val="00B942E0"/>
    <w:rsid w:val="00B94B3E"/>
    <w:rsid w:val="00B95263"/>
    <w:rsid w:val="00B958B5"/>
    <w:rsid w:val="00B958BB"/>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94B"/>
    <w:rsid w:val="00BA4AF7"/>
    <w:rsid w:val="00BA562A"/>
    <w:rsid w:val="00BA56B0"/>
    <w:rsid w:val="00BA57DB"/>
    <w:rsid w:val="00BA5DEA"/>
    <w:rsid w:val="00BA5E0F"/>
    <w:rsid w:val="00BA64E3"/>
    <w:rsid w:val="00BA6D08"/>
    <w:rsid w:val="00BA7647"/>
    <w:rsid w:val="00BA773F"/>
    <w:rsid w:val="00BA7D65"/>
    <w:rsid w:val="00BA7E49"/>
    <w:rsid w:val="00BB02F2"/>
    <w:rsid w:val="00BB0B3B"/>
    <w:rsid w:val="00BB0E10"/>
    <w:rsid w:val="00BB12EC"/>
    <w:rsid w:val="00BB1543"/>
    <w:rsid w:val="00BB19E3"/>
    <w:rsid w:val="00BB200F"/>
    <w:rsid w:val="00BB24E7"/>
    <w:rsid w:val="00BB2B9A"/>
    <w:rsid w:val="00BB2D6F"/>
    <w:rsid w:val="00BB2DC6"/>
    <w:rsid w:val="00BB2F2B"/>
    <w:rsid w:val="00BB3071"/>
    <w:rsid w:val="00BB33B1"/>
    <w:rsid w:val="00BB3459"/>
    <w:rsid w:val="00BB3A38"/>
    <w:rsid w:val="00BB3ACD"/>
    <w:rsid w:val="00BB3B4A"/>
    <w:rsid w:val="00BB3BE7"/>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AB1"/>
    <w:rsid w:val="00BC5E00"/>
    <w:rsid w:val="00BC64CD"/>
    <w:rsid w:val="00BC6D37"/>
    <w:rsid w:val="00BC6F82"/>
    <w:rsid w:val="00BC7644"/>
    <w:rsid w:val="00BC789F"/>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86F"/>
    <w:rsid w:val="00BE0CD8"/>
    <w:rsid w:val="00BE0D5A"/>
    <w:rsid w:val="00BE12B6"/>
    <w:rsid w:val="00BE19DB"/>
    <w:rsid w:val="00BE1AFA"/>
    <w:rsid w:val="00BE23A7"/>
    <w:rsid w:val="00BE3C85"/>
    <w:rsid w:val="00BE4621"/>
    <w:rsid w:val="00BE4C1A"/>
    <w:rsid w:val="00BE4CB5"/>
    <w:rsid w:val="00BE4D4F"/>
    <w:rsid w:val="00BE5045"/>
    <w:rsid w:val="00BE519E"/>
    <w:rsid w:val="00BE5AA1"/>
    <w:rsid w:val="00BE68D3"/>
    <w:rsid w:val="00BE6F28"/>
    <w:rsid w:val="00BE7001"/>
    <w:rsid w:val="00BE706F"/>
    <w:rsid w:val="00BF00B3"/>
    <w:rsid w:val="00BF00DA"/>
    <w:rsid w:val="00BF059C"/>
    <w:rsid w:val="00BF0CD6"/>
    <w:rsid w:val="00BF1114"/>
    <w:rsid w:val="00BF144E"/>
    <w:rsid w:val="00BF2044"/>
    <w:rsid w:val="00BF238A"/>
    <w:rsid w:val="00BF2D23"/>
    <w:rsid w:val="00BF2ECC"/>
    <w:rsid w:val="00BF316A"/>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A9A"/>
    <w:rsid w:val="00C04D73"/>
    <w:rsid w:val="00C04E55"/>
    <w:rsid w:val="00C05095"/>
    <w:rsid w:val="00C05A9E"/>
    <w:rsid w:val="00C05C8D"/>
    <w:rsid w:val="00C06771"/>
    <w:rsid w:val="00C06BE5"/>
    <w:rsid w:val="00C0782A"/>
    <w:rsid w:val="00C0789C"/>
    <w:rsid w:val="00C10039"/>
    <w:rsid w:val="00C10101"/>
    <w:rsid w:val="00C105F1"/>
    <w:rsid w:val="00C108FC"/>
    <w:rsid w:val="00C109F9"/>
    <w:rsid w:val="00C115E4"/>
    <w:rsid w:val="00C1181C"/>
    <w:rsid w:val="00C11AB6"/>
    <w:rsid w:val="00C11F01"/>
    <w:rsid w:val="00C121E1"/>
    <w:rsid w:val="00C1226A"/>
    <w:rsid w:val="00C12D14"/>
    <w:rsid w:val="00C134E8"/>
    <w:rsid w:val="00C13DE4"/>
    <w:rsid w:val="00C14752"/>
    <w:rsid w:val="00C14A83"/>
    <w:rsid w:val="00C1574D"/>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BB9"/>
    <w:rsid w:val="00C2239C"/>
    <w:rsid w:val="00C2271B"/>
    <w:rsid w:val="00C22796"/>
    <w:rsid w:val="00C22A04"/>
    <w:rsid w:val="00C23672"/>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10B"/>
    <w:rsid w:val="00C34C6D"/>
    <w:rsid w:val="00C34D6A"/>
    <w:rsid w:val="00C34DEC"/>
    <w:rsid w:val="00C35396"/>
    <w:rsid w:val="00C3627F"/>
    <w:rsid w:val="00C3633C"/>
    <w:rsid w:val="00C36569"/>
    <w:rsid w:val="00C373E9"/>
    <w:rsid w:val="00C37E18"/>
    <w:rsid w:val="00C41253"/>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A5A"/>
    <w:rsid w:val="00C505DE"/>
    <w:rsid w:val="00C507A8"/>
    <w:rsid w:val="00C50904"/>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4AD"/>
    <w:rsid w:val="00C62644"/>
    <w:rsid w:val="00C62948"/>
    <w:rsid w:val="00C62E91"/>
    <w:rsid w:val="00C630C8"/>
    <w:rsid w:val="00C633B8"/>
    <w:rsid w:val="00C635A6"/>
    <w:rsid w:val="00C637EF"/>
    <w:rsid w:val="00C63E47"/>
    <w:rsid w:val="00C64469"/>
    <w:rsid w:val="00C64CD7"/>
    <w:rsid w:val="00C65588"/>
    <w:rsid w:val="00C6588B"/>
    <w:rsid w:val="00C65B52"/>
    <w:rsid w:val="00C65D25"/>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6DC"/>
    <w:rsid w:val="00C74A31"/>
    <w:rsid w:val="00C74C8A"/>
    <w:rsid w:val="00C74E27"/>
    <w:rsid w:val="00C75031"/>
    <w:rsid w:val="00C75819"/>
    <w:rsid w:val="00C7594C"/>
    <w:rsid w:val="00C75ED9"/>
    <w:rsid w:val="00C75EEB"/>
    <w:rsid w:val="00C76596"/>
    <w:rsid w:val="00C7706D"/>
    <w:rsid w:val="00C77466"/>
    <w:rsid w:val="00C776D8"/>
    <w:rsid w:val="00C77B6A"/>
    <w:rsid w:val="00C77C15"/>
    <w:rsid w:val="00C80529"/>
    <w:rsid w:val="00C80956"/>
    <w:rsid w:val="00C80A4A"/>
    <w:rsid w:val="00C810ED"/>
    <w:rsid w:val="00C81ACA"/>
    <w:rsid w:val="00C8284A"/>
    <w:rsid w:val="00C8295A"/>
    <w:rsid w:val="00C838DD"/>
    <w:rsid w:val="00C838E6"/>
    <w:rsid w:val="00C840CD"/>
    <w:rsid w:val="00C842B4"/>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FDE"/>
    <w:rsid w:val="00C9413B"/>
    <w:rsid w:val="00C94146"/>
    <w:rsid w:val="00C942C0"/>
    <w:rsid w:val="00C94862"/>
    <w:rsid w:val="00C9556E"/>
    <w:rsid w:val="00C9567D"/>
    <w:rsid w:val="00C96D5D"/>
    <w:rsid w:val="00C97257"/>
    <w:rsid w:val="00C9762F"/>
    <w:rsid w:val="00CA0127"/>
    <w:rsid w:val="00CA018A"/>
    <w:rsid w:val="00CA04C9"/>
    <w:rsid w:val="00CA0F90"/>
    <w:rsid w:val="00CA15A0"/>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622E"/>
    <w:rsid w:val="00CA65C6"/>
    <w:rsid w:val="00CA6989"/>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33"/>
    <w:rsid w:val="00CB43AB"/>
    <w:rsid w:val="00CB4439"/>
    <w:rsid w:val="00CB44F1"/>
    <w:rsid w:val="00CB4517"/>
    <w:rsid w:val="00CB463B"/>
    <w:rsid w:val="00CB4DB0"/>
    <w:rsid w:val="00CB4F44"/>
    <w:rsid w:val="00CB5CBE"/>
    <w:rsid w:val="00CB6109"/>
    <w:rsid w:val="00CB64A4"/>
    <w:rsid w:val="00CB65C2"/>
    <w:rsid w:val="00CB6763"/>
    <w:rsid w:val="00CB6BBE"/>
    <w:rsid w:val="00CC0A31"/>
    <w:rsid w:val="00CC0D50"/>
    <w:rsid w:val="00CC2510"/>
    <w:rsid w:val="00CC262D"/>
    <w:rsid w:val="00CC272E"/>
    <w:rsid w:val="00CC31B3"/>
    <w:rsid w:val="00CC345E"/>
    <w:rsid w:val="00CC3946"/>
    <w:rsid w:val="00CC3A07"/>
    <w:rsid w:val="00CC3ACA"/>
    <w:rsid w:val="00CC426C"/>
    <w:rsid w:val="00CC47D4"/>
    <w:rsid w:val="00CC551F"/>
    <w:rsid w:val="00CC64BF"/>
    <w:rsid w:val="00CC69A8"/>
    <w:rsid w:val="00CC6DCB"/>
    <w:rsid w:val="00CC6E4D"/>
    <w:rsid w:val="00CC6F0B"/>
    <w:rsid w:val="00CC70E0"/>
    <w:rsid w:val="00CC78D1"/>
    <w:rsid w:val="00CC794C"/>
    <w:rsid w:val="00CC7D6D"/>
    <w:rsid w:val="00CC7E22"/>
    <w:rsid w:val="00CD0A34"/>
    <w:rsid w:val="00CD0E50"/>
    <w:rsid w:val="00CD17A4"/>
    <w:rsid w:val="00CD185A"/>
    <w:rsid w:val="00CD199E"/>
    <w:rsid w:val="00CD1CC9"/>
    <w:rsid w:val="00CD29C0"/>
    <w:rsid w:val="00CD2C1E"/>
    <w:rsid w:val="00CD2EF4"/>
    <w:rsid w:val="00CD2FC5"/>
    <w:rsid w:val="00CD3165"/>
    <w:rsid w:val="00CD4905"/>
    <w:rsid w:val="00CD4AD0"/>
    <w:rsid w:val="00CD4E0E"/>
    <w:rsid w:val="00CD4E73"/>
    <w:rsid w:val="00CD52A4"/>
    <w:rsid w:val="00CD5419"/>
    <w:rsid w:val="00CD6261"/>
    <w:rsid w:val="00CD62AE"/>
    <w:rsid w:val="00CD65EC"/>
    <w:rsid w:val="00CD6768"/>
    <w:rsid w:val="00CD6A22"/>
    <w:rsid w:val="00CD6C04"/>
    <w:rsid w:val="00CD7AA0"/>
    <w:rsid w:val="00CD7B04"/>
    <w:rsid w:val="00CE0E74"/>
    <w:rsid w:val="00CE0FAB"/>
    <w:rsid w:val="00CE22D2"/>
    <w:rsid w:val="00CE2FA5"/>
    <w:rsid w:val="00CE3D69"/>
    <w:rsid w:val="00CE4923"/>
    <w:rsid w:val="00CE526D"/>
    <w:rsid w:val="00CE5484"/>
    <w:rsid w:val="00CE5B40"/>
    <w:rsid w:val="00CE5EBE"/>
    <w:rsid w:val="00CE65ED"/>
    <w:rsid w:val="00CE6CD3"/>
    <w:rsid w:val="00CE731A"/>
    <w:rsid w:val="00CE7715"/>
    <w:rsid w:val="00CF03BB"/>
    <w:rsid w:val="00CF0C19"/>
    <w:rsid w:val="00CF1B19"/>
    <w:rsid w:val="00CF21CF"/>
    <w:rsid w:val="00CF2B85"/>
    <w:rsid w:val="00CF2BA6"/>
    <w:rsid w:val="00CF3755"/>
    <w:rsid w:val="00CF3D58"/>
    <w:rsid w:val="00CF4250"/>
    <w:rsid w:val="00CF43AA"/>
    <w:rsid w:val="00CF4450"/>
    <w:rsid w:val="00CF4558"/>
    <w:rsid w:val="00CF559E"/>
    <w:rsid w:val="00CF563F"/>
    <w:rsid w:val="00CF5824"/>
    <w:rsid w:val="00CF5B14"/>
    <w:rsid w:val="00CF5D84"/>
    <w:rsid w:val="00CF609C"/>
    <w:rsid w:val="00CF6946"/>
    <w:rsid w:val="00CF6A5D"/>
    <w:rsid w:val="00CF6BF1"/>
    <w:rsid w:val="00CF6F3E"/>
    <w:rsid w:val="00CF7BF7"/>
    <w:rsid w:val="00CF7E34"/>
    <w:rsid w:val="00CF7E4C"/>
    <w:rsid w:val="00D0067A"/>
    <w:rsid w:val="00D009BC"/>
    <w:rsid w:val="00D00C4D"/>
    <w:rsid w:val="00D01BE4"/>
    <w:rsid w:val="00D023F8"/>
    <w:rsid w:val="00D024D5"/>
    <w:rsid w:val="00D02AFE"/>
    <w:rsid w:val="00D02D13"/>
    <w:rsid w:val="00D03533"/>
    <w:rsid w:val="00D042C3"/>
    <w:rsid w:val="00D04365"/>
    <w:rsid w:val="00D043FE"/>
    <w:rsid w:val="00D0508F"/>
    <w:rsid w:val="00D05268"/>
    <w:rsid w:val="00D069CC"/>
    <w:rsid w:val="00D071AA"/>
    <w:rsid w:val="00D075BB"/>
    <w:rsid w:val="00D07834"/>
    <w:rsid w:val="00D1025D"/>
    <w:rsid w:val="00D10AAF"/>
    <w:rsid w:val="00D10CF2"/>
    <w:rsid w:val="00D110DB"/>
    <w:rsid w:val="00D11964"/>
    <w:rsid w:val="00D11D31"/>
    <w:rsid w:val="00D12226"/>
    <w:rsid w:val="00D129C8"/>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142A"/>
    <w:rsid w:val="00D2190E"/>
    <w:rsid w:val="00D21A17"/>
    <w:rsid w:val="00D21A3A"/>
    <w:rsid w:val="00D22412"/>
    <w:rsid w:val="00D2266F"/>
    <w:rsid w:val="00D23080"/>
    <w:rsid w:val="00D23358"/>
    <w:rsid w:val="00D23E2D"/>
    <w:rsid w:val="00D24F91"/>
    <w:rsid w:val="00D2525E"/>
    <w:rsid w:val="00D25566"/>
    <w:rsid w:val="00D25732"/>
    <w:rsid w:val="00D25DAB"/>
    <w:rsid w:val="00D26251"/>
    <w:rsid w:val="00D2633E"/>
    <w:rsid w:val="00D2678B"/>
    <w:rsid w:val="00D273F1"/>
    <w:rsid w:val="00D27575"/>
    <w:rsid w:val="00D30096"/>
    <w:rsid w:val="00D30964"/>
    <w:rsid w:val="00D30F0E"/>
    <w:rsid w:val="00D31522"/>
    <w:rsid w:val="00D31AF2"/>
    <w:rsid w:val="00D31E69"/>
    <w:rsid w:val="00D322E0"/>
    <w:rsid w:val="00D3246A"/>
    <w:rsid w:val="00D3246B"/>
    <w:rsid w:val="00D32A31"/>
    <w:rsid w:val="00D32AF9"/>
    <w:rsid w:val="00D33538"/>
    <w:rsid w:val="00D33673"/>
    <w:rsid w:val="00D33BFF"/>
    <w:rsid w:val="00D33FC6"/>
    <w:rsid w:val="00D342EF"/>
    <w:rsid w:val="00D34580"/>
    <w:rsid w:val="00D355F5"/>
    <w:rsid w:val="00D35DA2"/>
    <w:rsid w:val="00D3615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F46"/>
    <w:rsid w:val="00D422D4"/>
    <w:rsid w:val="00D42971"/>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571"/>
    <w:rsid w:val="00D515D5"/>
    <w:rsid w:val="00D5179C"/>
    <w:rsid w:val="00D520D0"/>
    <w:rsid w:val="00D522C0"/>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48D"/>
    <w:rsid w:val="00D62822"/>
    <w:rsid w:val="00D62E04"/>
    <w:rsid w:val="00D62E11"/>
    <w:rsid w:val="00D6385E"/>
    <w:rsid w:val="00D63A7E"/>
    <w:rsid w:val="00D63B1A"/>
    <w:rsid w:val="00D63BA1"/>
    <w:rsid w:val="00D63C32"/>
    <w:rsid w:val="00D63EBD"/>
    <w:rsid w:val="00D64139"/>
    <w:rsid w:val="00D64886"/>
    <w:rsid w:val="00D64963"/>
    <w:rsid w:val="00D64A2F"/>
    <w:rsid w:val="00D64DBE"/>
    <w:rsid w:val="00D64FF6"/>
    <w:rsid w:val="00D650FF"/>
    <w:rsid w:val="00D657B9"/>
    <w:rsid w:val="00D65EBA"/>
    <w:rsid w:val="00D65F80"/>
    <w:rsid w:val="00D664D2"/>
    <w:rsid w:val="00D679B6"/>
    <w:rsid w:val="00D67B0C"/>
    <w:rsid w:val="00D67C07"/>
    <w:rsid w:val="00D700E0"/>
    <w:rsid w:val="00D7036E"/>
    <w:rsid w:val="00D70767"/>
    <w:rsid w:val="00D711D6"/>
    <w:rsid w:val="00D71874"/>
    <w:rsid w:val="00D71CA2"/>
    <w:rsid w:val="00D728B6"/>
    <w:rsid w:val="00D72BD8"/>
    <w:rsid w:val="00D734AC"/>
    <w:rsid w:val="00D73560"/>
    <w:rsid w:val="00D7457E"/>
    <w:rsid w:val="00D74F0E"/>
    <w:rsid w:val="00D74F21"/>
    <w:rsid w:val="00D758D4"/>
    <w:rsid w:val="00D75D96"/>
    <w:rsid w:val="00D75E81"/>
    <w:rsid w:val="00D76810"/>
    <w:rsid w:val="00D76C46"/>
    <w:rsid w:val="00D76E7B"/>
    <w:rsid w:val="00D76F7A"/>
    <w:rsid w:val="00D772D2"/>
    <w:rsid w:val="00D77532"/>
    <w:rsid w:val="00D80044"/>
    <w:rsid w:val="00D80252"/>
    <w:rsid w:val="00D8082F"/>
    <w:rsid w:val="00D80B98"/>
    <w:rsid w:val="00D816FE"/>
    <w:rsid w:val="00D8193F"/>
    <w:rsid w:val="00D81B96"/>
    <w:rsid w:val="00D82785"/>
    <w:rsid w:val="00D82A80"/>
    <w:rsid w:val="00D82E2E"/>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90004"/>
    <w:rsid w:val="00D9073C"/>
    <w:rsid w:val="00D90A8F"/>
    <w:rsid w:val="00D9111B"/>
    <w:rsid w:val="00D91378"/>
    <w:rsid w:val="00D91441"/>
    <w:rsid w:val="00D9290E"/>
    <w:rsid w:val="00D92BC3"/>
    <w:rsid w:val="00D93171"/>
    <w:rsid w:val="00D933F4"/>
    <w:rsid w:val="00D93736"/>
    <w:rsid w:val="00D938A4"/>
    <w:rsid w:val="00D93D6E"/>
    <w:rsid w:val="00D9476C"/>
    <w:rsid w:val="00D948B6"/>
    <w:rsid w:val="00D94B22"/>
    <w:rsid w:val="00D95BB3"/>
    <w:rsid w:val="00D95E7D"/>
    <w:rsid w:val="00D9634B"/>
    <w:rsid w:val="00D96630"/>
    <w:rsid w:val="00D978C1"/>
    <w:rsid w:val="00D97DB8"/>
    <w:rsid w:val="00DA049A"/>
    <w:rsid w:val="00DA04BC"/>
    <w:rsid w:val="00DA06DC"/>
    <w:rsid w:val="00DA07FD"/>
    <w:rsid w:val="00DA1335"/>
    <w:rsid w:val="00DA14BD"/>
    <w:rsid w:val="00DA1547"/>
    <w:rsid w:val="00DA1C2B"/>
    <w:rsid w:val="00DA1ED7"/>
    <w:rsid w:val="00DA30DB"/>
    <w:rsid w:val="00DA3190"/>
    <w:rsid w:val="00DA37F3"/>
    <w:rsid w:val="00DA385F"/>
    <w:rsid w:val="00DA41B1"/>
    <w:rsid w:val="00DA4696"/>
    <w:rsid w:val="00DA4785"/>
    <w:rsid w:val="00DA4A35"/>
    <w:rsid w:val="00DA4C92"/>
    <w:rsid w:val="00DA50CE"/>
    <w:rsid w:val="00DA520C"/>
    <w:rsid w:val="00DA61D1"/>
    <w:rsid w:val="00DA684A"/>
    <w:rsid w:val="00DA6BF4"/>
    <w:rsid w:val="00DA6D95"/>
    <w:rsid w:val="00DA72FD"/>
    <w:rsid w:val="00DB004D"/>
    <w:rsid w:val="00DB0741"/>
    <w:rsid w:val="00DB1170"/>
    <w:rsid w:val="00DB1344"/>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A43"/>
    <w:rsid w:val="00DB6123"/>
    <w:rsid w:val="00DB63C8"/>
    <w:rsid w:val="00DB64CD"/>
    <w:rsid w:val="00DB6537"/>
    <w:rsid w:val="00DB6714"/>
    <w:rsid w:val="00DB677A"/>
    <w:rsid w:val="00DB7269"/>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C9C"/>
    <w:rsid w:val="00DD4D2C"/>
    <w:rsid w:val="00DD4E2D"/>
    <w:rsid w:val="00DD53C9"/>
    <w:rsid w:val="00DD55B6"/>
    <w:rsid w:val="00DD5BB7"/>
    <w:rsid w:val="00DD5F7D"/>
    <w:rsid w:val="00DD6217"/>
    <w:rsid w:val="00DD6287"/>
    <w:rsid w:val="00DD6BA6"/>
    <w:rsid w:val="00DD7A0F"/>
    <w:rsid w:val="00DD7D9E"/>
    <w:rsid w:val="00DE0001"/>
    <w:rsid w:val="00DE0656"/>
    <w:rsid w:val="00DE13BD"/>
    <w:rsid w:val="00DE1814"/>
    <w:rsid w:val="00DE1855"/>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D90"/>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A2"/>
    <w:rsid w:val="00E14B87"/>
    <w:rsid w:val="00E155C5"/>
    <w:rsid w:val="00E15B72"/>
    <w:rsid w:val="00E1621E"/>
    <w:rsid w:val="00E200F1"/>
    <w:rsid w:val="00E2099D"/>
    <w:rsid w:val="00E21012"/>
    <w:rsid w:val="00E2125F"/>
    <w:rsid w:val="00E21387"/>
    <w:rsid w:val="00E21776"/>
    <w:rsid w:val="00E21E50"/>
    <w:rsid w:val="00E23F0E"/>
    <w:rsid w:val="00E23F9A"/>
    <w:rsid w:val="00E244E6"/>
    <w:rsid w:val="00E24950"/>
    <w:rsid w:val="00E24C52"/>
    <w:rsid w:val="00E24D96"/>
    <w:rsid w:val="00E2573D"/>
    <w:rsid w:val="00E264B7"/>
    <w:rsid w:val="00E265B7"/>
    <w:rsid w:val="00E26619"/>
    <w:rsid w:val="00E26978"/>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60CE"/>
    <w:rsid w:val="00E3648E"/>
    <w:rsid w:val="00E3688D"/>
    <w:rsid w:val="00E3730F"/>
    <w:rsid w:val="00E40811"/>
    <w:rsid w:val="00E40BC1"/>
    <w:rsid w:val="00E410B5"/>
    <w:rsid w:val="00E4141C"/>
    <w:rsid w:val="00E41438"/>
    <w:rsid w:val="00E41CDB"/>
    <w:rsid w:val="00E42074"/>
    <w:rsid w:val="00E426BA"/>
    <w:rsid w:val="00E42973"/>
    <w:rsid w:val="00E42A7A"/>
    <w:rsid w:val="00E42E34"/>
    <w:rsid w:val="00E43394"/>
    <w:rsid w:val="00E43B4E"/>
    <w:rsid w:val="00E4435F"/>
    <w:rsid w:val="00E4442F"/>
    <w:rsid w:val="00E4472E"/>
    <w:rsid w:val="00E44734"/>
    <w:rsid w:val="00E44F83"/>
    <w:rsid w:val="00E44FAE"/>
    <w:rsid w:val="00E45643"/>
    <w:rsid w:val="00E4576C"/>
    <w:rsid w:val="00E45F05"/>
    <w:rsid w:val="00E467A9"/>
    <w:rsid w:val="00E46CD3"/>
    <w:rsid w:val="00E475F1"/>
    <w:rsid w:val="00E50909"/>
    <w:rsid w:val="00E51118"/>
    <w:rsid w:val="00E513C6"/>
    <w:rsid w:val="00E517FF"/>
    <w:rsid w:val="00E51E0B"/>
    <w:rsid w:val="00E52732"/>
    <w:rsid w:val="00E5274E"/>
    <w:rsid w:val="00E52952"/>
    <w:rsid w:val="00E52EE0"/>
    <w:rsid w:val="00E53042"/>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603A0"/>
    <w:rsid w:val="00E6048C"/>
    <w:rsid w:val="00E6070D"/>
    <w:rsid w:val="00E60A00"/>
    <w:rsid w:val="00E60DE8"/>
    <w:rsid w:val="00E6101D"/>
    <w:rsid w:val="00E610E3"/>
    <w:rsid w:val="00E61759"/>
    <w:rsid w:val="00E61C44"/>
    <w:rsid w:val="00E61F9B"/>
    <w:rsid w:val="00E62362"/>
    <w:rsid w:val="00E62861"/>
    <w:rsid w:val="00E62A38"/>
    <w:rsid w:val="00E62B42"/>
    <w:rsid w:val="00E62BBE"/>
    <w:rsid w:val="00E63793"/>
    <w:rsid w:val="00E63FCF"/>
    <w:rsid w:val="00E640BB"/>
    <w:rsid w:val="00E64592"/>
    <w:rsid w:val="00E64942"/>
    <w:rsid w:val="00E64BB1"/>
    <w:rsid w:val="00E64EF5"/>
    <w:rsid w:val="00E65076"/>
    <w:rsid w:val="00E65456"/>
    <w:rsid w:val="00E65A46"/>
    <w:rsid w:val="00E65C21"/>
    <w:rsid w:val="00E66611"/>
    <w:rsid w:val="00E67C76"/>
    <w:rsid w:val="00E70099"/>
    <w:rsid w:val="00E702BA"/>
    <w:rsid w:val="00E702CB"/>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5302"/>
    <w:rsid w:val="00E757C3"/>
    <w:rsid w:val="00E770D1"/>
    <w:rsid w:val="00E776D8"/>
    <w:rsid w:val="00E778B9"/>
    <w:rsid w:val="00E808AC"/>
    <w:rsid w:val="00E811A7"/>
    <w:rsid w:val="00E81821"/>
    <w:rsid w:val="00E8189A"/>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8D7"/>
    <w:rsid w:val="00E92D51"/>
    <w:rsid w:val="00E93159"/>
    <w:rsid w:val="00E9386F"/>
    <w:rsid w:val="00E94357"/>
    <w:rsid w:val="00E944A5"/>
    <w:rsid w:val="00E94F7C"/>
    <w:rsid w:val="00E955D6"/>
    <w:rsid w:val="00E955F0"/>
    <w:rsid w:val="00E95624"/>
    <w:rsid w:val="00E95915"/>
    <w:rsid w:val="00E95AC8"/>
    <w:rsid w:val="00E9757F"/>
    <w:rsid w:val="00E97C22"/>
    <w:rsid w:val="00E97FBE"/>
    <w:rsid w:val="00EA0186"/>
    <w:rsid w:val="00EA01FB"/>
    <w:rsid w:val="00EA03DB"/>
    <w:rsid w:val="00EA0482"/>
    <w:rsid w:val="00EA106D"/>
    <w:rsid w:val="00EA13DF"/>
    <w:rsid w:val="00EA21BC"/>
    <w:rsid w:val="00EA3B3B"/>
    <w:rsid w:val="00EA3B62"/>
    <w:rsid w:val="00EA42D5"/>
    <w:rsid w:val="00EA4E94"/>
    <w:rsid w:val="00EA517F"/>
    <w:rsid w:val="00EA52EF"/>
    <w:rsid w:val="00EA533B"/>
    <w:rsid w:val="00EA5713"/>
    <w:rsid w:val="00EA5FEA"/>
    <w:rsid w:val="00EA637C"/>
    <w:rsid w:val="00EA6479"/>
    <w:rsid w:val="00EA674A"/>
    <w:rsid w:val="00EA71A2"/>
    <w:rsid w:val="00EA7897"/>
    <w:rsid w:val="00EA7912"/>
    <w:rsid w:val="00EA7D63"/>
    <w:rsid w:val="00EA7E7A"/>
    <w:rsid w:val="00EA7F10"/>
    <w:rsid w:val="00EA7F57"/>
    <w:rsid w:val="00EB00EA"/>
    <w:rsid w:val="00EB084D"/>
    <w:rsid w:val="00EB0FC6"/>
    <w:rsid w:val="00EB0FF5"/>
    <w:rsid w:val="00EB1DCF"/>
    <w:rsid w:val="00EB229C"/>
    <w:rsid w:val="00EB23D6"/>
    <w:rsid w:val="00EB273A"/>
    <w:rsid w:val="00EB30A4"/>
    <w:rsid w:val="00EB380B"/>
    <w:rsid w:val="00EB427F"/>
    <w:rsid w:val="00EB453F"/>
    <w:rsid w:val="00EB45A5"/>
    <w:rsid w:val="00EB4B95"/>
    <w:rsid w:val="00EB5493"/>
    <w:rsid w:val="00EB5A54"/>
    <w:rsid w:val="00EB5AF2"/>
    <w:rsid w:val="00EB5B5B"/>
    <w:rsid w:val="00EB5BDE"/>
    <w:rsid w:val="00EB6261"/>
    <w:rsid w:val="00EB62DC"/>
    <w:rsid w:val="00EB63D8"/>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5D9"/>
    <w:rsid w:val="00EC4BE3"/>
    <w:rsid w:val="00EC5129"/>
    <w:rsid w:val="00EC56AC"/>
    <w:rsid w:val="00EC5966"/>
    <w:rsid w:val="00EC5DA9"/>
    <w:rsid w:val="00EC6A3D"/>
    <w:rsid w:val="00EC74BF"/>
    <w:rsid w:val="00EC79FC"/>
    <w:rsid w:val="00EC7A13"/>
    <w:rsid w:val="00EC7A2B"/>
    <w:rsid w:val="00ED0362"/>
    <w:rsid w:val="00ED11EB"/>
    <w:rsid w:val="00ED14E1"/>
    <w:rsid w:val="00ED1643"/>
    <w:rsid w:val="00ED1705"/>
    <w:rsid w:val="00ED2650"/>
    <w:rsid w:val="00ED2F4E"/>
    <w:rsid w:val="00ED357B"/>
    <w:rsid w:val="00ED366A"/>
    <w:rsid w:val="00ED4943"/>
    <w:rsid w:val="00ED4B77"/>
    <w:rsid w:val="00ED4F28"/>
    <w:rsid w:val="00ED548A"/>
    <w:rsid w:val="00ED59B2"/>
    <w:rsid w:val="00ED79B0"/>
    <w:rsid w:val="00ED7B7E"/>
    <w:rsid w:val="00EE04F4"/>
    <w:rsid w:val="00EE083F"/>
    <w:rsid w:val="00EE085F"/>
    <w:rsid w:val="00EE177D"/>
    <w:rsid w:val="00EE1CEC"/>
    <w:rsid w:val="00EE202B"/>
    <w:rsid w:val="00EE30AF"/>
    <w:rsid w:val="00EE3160"/>
    <w:rsid w:val="00EE3947"/>
    <w:rsid w:val="00EE4245"/>
    <w:rsid w:val="00EE4380"/>
    <w:rsid w:val="00EE47E1"/>
    <w:rsid w:val="00EE4F8E"/>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86E"/>
    <w:rsid w:val="00EF1FCB"/>
    <w:rsid w:val="00EF231E"/>
    <w:rsid w:val="00EF232A"/>
    <w:rsid w:val="00EF2895"/>
    <w:rsid w:val="00EF2A4A"/>
    <w:rsid w:val="00EF2CDB"/>
    <w:rsid w:val="00EF2E4F"/>
    <w:rsid w:val="00EF2EAA"/>
    <w:rsid w:val="00EF3E15"/>
    <w:rsid w:val="00EF3E37"/>
    <w:rsid w:val="00EF40CC"/>
    <w:rsid w:val="00EF4149"/>
    <w:rsid w:val="00EF45F7"/>
    <w:rsid w:val="00EF4A8F"/>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F19"/>
    <w:rsid w:val="00F0478A"/>
    <w:rsid w:val="00F04E1A"/>
    <w:rsid w:val="00F057CC"/>
    <w:rsid w:val="00F05A03"/>
    <w:rsid w:val="00F05EBB"/>
    <w:rsid w:val="00F064FA"/>
    <w:rsid w:val="00F067CA"/>
    <w:rsid w:val="00F06A8E"/>
    <w:rsid w:val="00F06ABB"/>
    <w:rsid w:val="00F077F8"/>
    <w:rsid w:val="00F10239"/>
    <w:rsid w:val="00F10319"/>
    <w:rsid w:val="00F10572"/>
    <w:rsid w:val="00F10C8F"/>
    <w:rsid w:val="00F11D06"/>
    <w:rsid w:val="00F11E09"/>
    <w:rsid w:val="00F1287B"/>
    <w:rsid w:val="00F12982"/>
    <w:rsid w:val="00F12C56"/>
    <w:rsid w:val="00F13074"/>
    <w:rsid w:val="00F130BF"/>
    <w:rsid w:val="00F133E5"/>
    <w:rsid w:val="00F1355E"/>
    <w:rsid w:val="00F136BA"/>
    <w:rsid w:val="00F13CF2"/>
    <w:rsid w:val="00F14009"/>
    <w:rsid w:val="00F145DE"/>
    <w:rsid w:val="00F1484F"/>
    <w:rsid w:val="00F14F7C"/>
    <w:rsid w:val="00F152DE"/>
    <w:rsid w:val="00F1564E"/>
    <w:rsid w:val="00F15EC1"/>
    <w:rsid w:val="00F165D7"/>
    <w:rsid w:val="00F16ADC"/>
    <w:rsid w:val="00F16B77"/>
    <w:rsid w:val="00F16C3A"/>
    <w:rsid w:val="00F16F92"/>
    <w:rsid w:val="00F1755A"/>
    <w:rsid w:val="00F178D9"/>
    <w:rsid w:val="00F17C37"/>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43C6"/>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BB9"/>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5ED9"/>
    <w:rsid w:val="00F6654C"/>
    <w:rsid w:val="00F666C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14F8"/>
    <w:rsid w:val="00F81539"/>
    <w:rsid w:val="00F81673"/>
    <w:rsid w:val="00F81BD1"/>
    <w:rsid w:val="00F82A7A"/>
    <w:rsid w:val="00F83376"/>
    <w:rsid w:val="00F8391A"/>
    <w:rsid w:val="00F83B8A"/>
    <w:rsid w:val="00F83CA6"/>
    <w:rsid w:val="00F83CE6"/>
    <w:rsid w:val="00F8540E"/>
    <w:rsid w:val="00F85609"/>
    <w:rsid w:val="00F870DA"/>
    <w:rsid w:val="00F90A45"/>
    <w:rsid w:val="00F90BBC"/>
    <w:rsid w:val="00F90C2E"/>
    <w:rsid w:val="00F90DF2"/>
    <w:rsid w:val="00F90E07"/>
    <w:rsid w:val="00F90FBE"/>
    <w:rsid w:val="00F917EC"/>
    <w:rsid w:val="00F91E8D"/>
    <w:rsid w:val="00F9258E"/>
    <w:rsid w:val="00F932F6"/>
    <w:rsid w:val="00F9332B"/>
    <w:rsid w:val="00F93BE0"/>
    <w:rsid w:val="00F93C9D"/>
    <w:rsid w:val="00F94159"/>
    <w:rsid w:val="00F94339"/>
    <w:rsid w:val="00F949E9"/>
    <w:rsid w:val="00F94F99"/>
    <w:rsid w:val="00F95588"/>
    <w:rsid w:val="00F959BA"/>
    <w:rsid w:val="00F95C45"/>
    <w:rsid w:val="00F95CFA"/>
    <w:rsid w:val="00F95E08"/>
    <w:rsid w:val="00F95F19"/>
    <w:rsid w:val="00F9783B"/>
    <w:rsid w:val="00F97BDC"/>
    <w:rsid w:val="00FA1A65"/>
    <w:rsid w:val="00FA1B0D"/>
    <w:rsid w:val="00FA2097"/>
    <w:rsid w:val="00FA28D0"/>
    <w:rsid w:val="00FA2A74"/>
    <w:rsid w:val="00FA2CD0"/>
    <w:rsid w:val="00FA2F42"/>
    <w:rsid w:val="00FA39FB"/>
    <w:rsid w:val="00FA4551"/>
    <w:rsid w:val="00FA47FA"/>
    <w:rsid w:val="00FA4C12"/>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B2C"/>
    <w:rsid w:val="00FB2164"/>
    <w:rsid w:val="00FB27AC"/>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7552"/>
    <w:rsid w:val="00FB794A"/>
    <w:rsid w:val="00FB7BB4"/>
    <w:rsid w:val="00FB7DCF"/>
    <w:rsid w:val="00FC020A"/>
    <w:rsid w:val="00FC05B1"/>
    <w:rsid w:val="00FC0EE7"/>
    <w:rsid w:val="00FC2865"/>
    <w:rsid w:val="00FC2B31"/>
    <w:rsid w:val="00FC2EBA"/>
    <w:rsid w:val="00FC319F"/>
    <w:rsid w:val="00FC3748"/>
    <w:rsid w:val="00FC4331"/>
    <w:rsid w:val="00FC43F1"/>
    <w:rsid w:val="00FC44B5"/>
    <w:rsid w:val="00FC4A55"/>
    <w:rsid w:val="00FC4C01"/>
    <w:rsid w:val="00FC58AE"/>
    <w:rsid w:val="00FC5DF9"/>
    <w:rsid w:val="00FC6DD6"/>
    <w:rsid w:val="00FC6FF5"/>
    <w:rsid w:val="00FC776D"/>
    <w:rsid w:val="00FC7F2C"/>
    <w:rsid w:val="00FD0147"/>
    <w:rsid w:val="00FD043A"/>
    <w:rsid w:val="00FD04BF"/>
    <w:rsid w:val="00FD0620"/>
    <w:rsid w:val="00FD087D"/>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B06"/>
    <w:rsid w:val="00FE2407"/>
    <w:rsid w:val="00FE3660"/>
    <w:rsid w:val="00FE4360"/>
    <w:rsid w:val="00FE4423"/>
    <w:rsid w:val="00FE4C7C"/>
    <w:rsid w:val="00FE5148"/>
    <w:rsid w:val="00FE51BD"/>
    <w:rsid w:val="00FE5359"/>
    <w:rsid w:val="00FE55E8"/>
    <w:rsid w:val="00FE58F0"/>
    <w:rsid w:val="00FE65EB"/>
    <w:rsid w:val="00FE669F"/>
    <w:rsid w:val="00FE671B"/>
    <w:rsid w:val="00FE6BBC"/>
    <w:rsid w:val="00FE7316"/>
    <w:rsid w:val="00FE7B6A"/>
    <w:rsid w:val="00FF0956"/>
    <w:rsid w:val="00FF0ABE"/>
    <w:rsid w:val="00FF0BBF"/>
    <w:rsid w:val="00FF23DE"/>
    <w:rsid w:val="00FF29A9"/>
    <w:rsid w:val="00FF29C5"/>
    <w:rsid w:val="00FF2CE4"/>
    <w:rsid w:val="00FF30D9"/>
    <w:rsid w:val="00FF33C6"/>
    <w:rsid w:val="00FF3503"/>
    <w:rsid w:val="00FF39F9"/>
    <w:rsid w:val="00FF3DCC"/>
    <w:rsid w:val="00FF445D"/>
    <w:rsid w:val="00FF4746"/>
    <w:rsid w:val="00FF55A0"/>
    <w:rsid w:val="00FF55EB"/>
    <w:rsid w:val="00FF5E5D"/>
    <w:rsid w:val="00FF736A"/>
    <w:rsid w:val="00FF7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7670AF"/>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left="0"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3A27CF"/>
  </w:style>
  <w:style w:type="paragraph" w:customStyle="1" w:styleId="TocHeadersStyle">
    <w:name w:val="TocHeadersStyle"/>
    <w:basedOn w:val="a"/>
    <w:rsid w:val="003A27CF"/>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3A27CF"/>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3A27CF"/>
    <w:rPr>
      <w:rFonts w:ascii="Arial" w:eastAsia="Arial" w:hAnsi="Arial" w:cs="Arial"/>
      <w:color w:val="0000FF"/>
      <w:szCs w:val="24"/>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7670AF"/>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left="0"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3A27CF"/>
  </w:style>
  <w:style w:type="paragraph" w:customStyle="1" w:styleId="TocHeadersStyle">
    <w:name w:val="TocHeadersStyle"/>
    <w:basedOn w:val="a"/>
    <w:rsid w:val="003A27CF"/>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3A27CF"/>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3A27CF"/>
    <w:rPr>
      <w:rFonts w:ascii="Arial" w:eastAsia="Arial" w:hAnsi="Arial" w:cs="Arial"/>
      <w:color w:val="0000FF"/>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nvestnik.ru/2022/04/&#1090;&#1074;&#1077;&#1088;&#1089;&#1082;&#1080;&#1077;-&#1082;&#1086;&#1083;&#1083;&#1077;&#1076;&#1078;&#1080;-&#1087;&#1086;&#1083;&#1091;&#1095;&#1072;&#1090;-&#1088;&#1077;&#1075;&#1080;&#1086;&#1085;&#1072;&#1083;&#1100;/" TargetMode="External"/><Relationship Id="rId299" Type="http://schemas.openxmlformats.org/officeDocument/2006/relationships/hyperlink" Target="https://xn--80aaaggh4d0a.xn--80aaccp4ajwpkgbl4lpb.xn--p1ai/news/novosti-regiona/molodezh-verkhnevolzhya-priglashayut-prinyat-uchastie-v-dobrovolcheskom-proekte-chellendzh-tri-shaga/" TargetMode="External"/><Relationship Id="rId21" Type="http://schemas.openxmlformats.org/officeDocument/2006/relationships/hyperlink" Target="https://tverlife.ru/regional/marina-curkan-mozhno-predusmotret-monitoring-realizacii-mer-podderzhki-biznesa/" TargetMode="External"/><Relationship Id="rId63" Type="http://schemas.openxmlformats.org/officeDocument/2006/relationships/hyperlink" Target="https://tver24.com/2022/04/gubernator-obeshhal-gazifikatsiyu-vyplaty-veteranam-podderzhku-predpriyatiyam-i-pomoshh-bezhentsam/" TargetMode="External"/><Relationship Id="rId159" Type="http://schemas.openxmlformats.org/officeDocument/2006/relationships/hyperlink" Target="https://panoramapro.ru/v-tverskoj-oblasti-uvelichat-kolichestvo-prodovolstvennyh-jarmarok/" TargetMode="External"/><Relationship Id="rId324" Type="http://schemas.openxmlformats.org/officeDocument/2006/relationships/hyperlink" Target="http://tver-news.net/society/2022/04/01/86597.html" TargetMode="External"/><Relationship Id="rId170" Type="http://schemas.openxmlformats.org/officeDocument/2006/relationships/hyperlink" Target="http://kuvznama.ru/v-tverskoj-oblasti-dlja-vynuzhdennyh-pereselencev-s-ukrainy-organizovany-jekskursii-na-predprijatija.html" TargetMode="External"/><Relationship Id="rId226" Type="http://schemas.openxmlformats.org/officeDocument/2006/relationships/hyperlink" Target="https://xn--80aaafacod0cjtobqp6g1a7c4e.xn--80aaccp4ajwpkgbl4lpb.xn--p1ai/news/novosti-regiona/vynuzhdennye-1pereselentsy-s-ukrainy-s-ekskursiey-posetili-zao-kalininskoe/" TargetMode="External"/><Relationship Id="rId268" Type="http://schemas.openxmlformats.org/officeDocument/2006/relationships/hyperlink" Target="https://&#1073;&#1077;&#1083;&#1100;&#1089;&#1082;&#1072;&#1103;&#1087;&#1088;&#1072;&#1074;&#1076;&#1072;.&#1090;&#1074;&#1077;&#1088;&#1089;&#1082;&#1072;&#1103;&#1086;&#1073;&#1083;&#1072;&#1089;&#1090;&#1100;.&#1088;&#1092;/news/novosti-regiona/v-tverskoy-oblastnoy-klinicheskoy-bolnitse-vveden-v-ekspluatatsiyu-novyy-kompyuternyy-tomograf/" TargetMode="External"/><Relationship Id="rId32" Type="http://schemas.openxmlformats.org/officeDocument/2006/relationships/hyperlink" Target="https://vedtver.ru/news/opinions/vladislav-shorikov-novye-vyplaty-jeto-znak-vnimanija-i-uvazhenija/" TargetMode="External"/><Relationship Id="rId74" Type="http://schemas.openxmlformats.org/officeDocument/2006/relationships/hyperlink" Target="https://tverigrad.ru/publication/igor-rudenja-vyrazil-soboleznovanija-seme-pogibshego-na-ukraine-voennosluzhashhego-iz-tverskoj-oblasti/" TargetMode="External"/><Relationship Id="rId128" Type="http://schemas.openxmlformats.org/officeDocument/2006/relationships/hyperlink" Target="https://xn--b1aeca2ch.xn--80aaccp4ajwpkgbl4lpb.xn--p1ai/news/novosti-regiona/tverskie-kolledzhi-poluchat-regionalnuyu-podderzhku-na-razvitie-proizvodstvennykh-masterskikh/" TargetMode="External"/><Relationship Id="rId335" Type="http://schemas.openxmlformats.org/officeDocument/2006/relationships/hyperlink" Target="https://xn--80aaafacod0cjtobqp6g1a7c4e.xn--80aaccp4ajwpkgbl4lpb.xn--p1ai/news/novosti-regiona/v-tveri-v-svyazi-so-snizheniem-zabolevaemosti-covid-19-vozvrashchaetsya-k-planovoy-rabote-eshchye-od/" TargetMode="External"/><Relationship Id="rId5" Type="http://schemas.openxmlformats.org/officeDocument/2006/relationships/settings" Target="settings.xml"/><Relationship Id="rId181" Type="http://schemas.openxmlformats.org/officeDocument/2006/relationships/hyperlink" Target="http://tver-news.net/other/2022/04/01/86567.html" TargetMode="External"/><Relationship Id="rId237" Type="http://schemas.openxmlformats.org/officeDocument/2006/relationships/hyperlink" Target="https://r-zemlya.ru/guberniya/vynuzhdennye-pereselency-s-ukrainy-s-ekskursiej-posetili-zao-kalininskoe.html" TargetMode="External"/><Relationship Id="rId279" Type="http://schemas.openxmlformats.org/officeDocument/2006/relationships/hyperlink" Target="http://kuvznama.ru/kimrskaja-aglomeracija-stanet-pervym-polnostju-gazificirovannym-municipalitetom-tverskoj-oblasti.html" TargetMode="External"/><Relationship Id="rId43" Type="http://schemas.openxmlformats.org/officeDocument/2006/relationships/hyperlink" Target="https://tverlife.ru/regional/nikolaj-marmylev-veterany-deti-vojny-i-truzheniki-tyla-poluchajut-zasluzhennuju-regionalnuju-podderzhku/" TargetMode="External"/><Relationship Id="rId139" Type="http://schemas.openxmlformats.org/officeDocument/2006/relationships/hyperlink" Target="https://xn--80aeambocfgbf8ag0asfr.xn--80aaccp4ajwpkgbl4lpb.xn--p1ai/news/novosti-regiona/tverskie-kolledzhi-poluchat-regionalnuyu-podderzhku-na-razvitie-proizvodstvennykh-masterskikh/" TargetMode="External"/><Relationship Id="rId290" Type="http://schemas.openxmlformats.org/officeDocument/2006/relationships/hyperlink" Target="https://&#1084;&#1086;&#1083;&#1086;&#1082;&#1086;&#1074;&#1089;&#1082;&#1080;&#1081;&#1082;&#1088;&#1072;&#1081;.&#1090;&#1074;&#1077;&#1088;&#1089;&#1082;&#1072;&#1103;&#1086;&#1073;&#1083;&#1072;&#1089;&#1090;&#1100;.&#1088;&#1092;/news/novosti-regiona/molodezh-verkhnevolzhya-priglashayut-prinyat-uchastie-v-dobrovolcheskom-proekte-chellendzh-tri-shaga/" TargetMode="External"/><Relationship Id="rId304" Type="http://schemas.openxmlformats.org/officeDocument/2006/relationships/hyperlink" Target="https://xn--80atgafdsv.xn--80aaccp4ajwpkgbl4lpb.xn--p1ai/news/novosti-regiona/molodezh-verkhnevolzhya-priglashayut-prinyat-uchastie-v-dobrovolcheskom-proekte-chellendzh-tri-shaga/" TargetMode="External"/><Relationship Id="rId346" Type="http://schemas.openxmlformats.org/officeDocument/2006/relationships/hyperlink" Target="http://konzarya.ru/node/19846" TargetMode="External"/><Relationship Id="rId85" Type="http://schemas.openxmlformats.org/officeDocument/2006/relationships/hyperlink" Target="https://toptver.ru/lenta/v-hode-specoperacii-na-ukraine-pogib-voennosluzhashhij-iz-tverskoj-oblasti-sergej-muravev/" TargetMode="External"/><Relationship Id="rId150" Type="http://schemas.openxmlformats.org/officeDocument/2006/relationships/hyperlink" Target="https://xn--80aaaggh4d0a.xn--80aaccp4ajwpkgbl4lpb.xn--p1ai/news/novosti-regiona/v-tverskoy-oblasti-do-2025-goda-budet-ustanovleno-bolee-140-modulnykh-feldshersko-akusherskikh-punkt/" TargetMode="External"/><Relationship Id="rId192" Type="http://schemas.openxmlformats.org/officeDocument/2006/relationships/hyperlink" Target="https://xn--80aeaggbsdn1am6affp.xn--80aaccp4ajwpkgbl4lpb.xn--p1ai/news/novosti-regiona/v-pravitelstve-tverskoy-oblasti1-rassmotreny-generalnye-plany-selskikh-poseleniy/" TargetMode="External"/><Relationship Id="rId206" Type="http://schemas.openxmlformats.org/officeDocument/2006/relationships/hyperlink" Target="https://xn--80abdrbegn5ad8au4b7fub.xn--80aaccp4ajwpkgbl4lpb.xn--p1ai/news/novosti-regiona/v-pravitelstve-tverskoy-oblasti1-rassmotreny-generalnye-plany-selskikh-poseleniy/" TargetMode="External"/><Relationship Id="rId248" Type="http://schemas.openxmlformats.org/officeDocument/2006/relationships/hyperlink" Target="https://tverlife.ru/regional/v-tverskoj-okb-ustanovili-novyj-kompjuternyj-tomograf/" TargetMode="External"/><Relationship Id="rId12" Type="http://schemas.openxmlformats.org/officeDocument/2006/relationships/chart" Target="charts/chart3.xml"/><Relationship Id="rId108" Type="http://schemas.openxmlformats.org/officeDocument/2006/relationships/hyperlink" Target="https://tvtver.ru/news/dlya-kolledzhej-tverskoj-oblasti-opredelili-prioritetnye-napravleniya-podgotovki-spetsialistov/" TargetMode="External"/><Relationship Id="rId315" Type="http://schemas.openxmlformats.org/officeDocument/2006/relationships/hyperlink" Target="https://leninskoeznamya.tverreg.ru/news/novosti-regiona/vosem-proektov-ot-tverskoy-oblasti-stali-pobeditelyami-konkursa-prezidentskogo-fonda-kulturnykh-inits/" TargetMode="External"/><Relationship Id="rId54" Type="http://schemas.openxmlformats.org/officeDocument/2006/relationships/hyperlink" Target="https://infotver.ru/?module=articles&amp;action=view&amp;id=26734" TargetMode="External"/><Relationship Id="rId96" Type="http://schemas.openxmlformats.org/officeDocument/2006/relationships/hyperlink" Target="http://gorodskoyportal.ru/tver/news/news/77189737/" TargetMode="External"/><Relationship Id="rId161" Type="http://schemas.openxmlformats.org/officeDocument/2006/relationships/hyperlink" Target="https://vot69.ru/igor-rudenja-otvetil-na-aktualnye-voprosy-zhitelej-verhnevolzhja-v-prjamom-jefire.html" TargetMode="External"/><Relationship Id="rId217" Type="http://schemas.openxmlformats.org/officeDocument/2006/relationships/hyperlink" Target="https://xn--80adsebbbcdjwbb7ak.xn--80aaccp4ajwpkgbl4lpb.xn--p1ai/news/novosti-regiona/vynuzhdennye-pereselentsy-s-ukrainy-s-ekskursiey-posetili-zao-kalininskoe/" TargetMode="External"/><Relationship Id="rId259" Type="http://schemas.openxmlformats.org/officeDocument/2006/relationships/hyperlink" Target="https://r-zemlya.ru/guberniya/v-tverskoj-oblastnoj-klinicheskoj-bolnice-vveden-v-ekspluataciyu-novyj-kompyuternyj-tomograf.html" TargetMode="External"/><Relationship Id="rId23" Type="http://schemas.openxmlformats.org/officeDocument/2006/relationships/hyperlink" Target="https://vedtver.ru/news/opinions/roman-shheglov-neobhodimo-projavljat-uvazhenie-i-ljubov-k-nashim-veteranam/" TargetMode="External"/><Relationship Id="rId119" Type="http://schemas.openxmlformats.org/officeDocument/2006/relationships/hyperlink" Target="https://vot69.ru/tverskie-kolledzhi-poluchat-regionalnuju-podderzhku-na-razvitie-proizvodstvennyh-masterskih.html" TargetMode="External"/><Relationship Id="rId270" Type="http://schemas.openxmlformats.org/officeDocument/2006/relationships/hyperlink" Target="https://xn--80aaaggh4d0a.xn--80aaccp4ajwpkgbl4lpb.xn--p1ai/news/novosti-regiona/v-tverskoy-oblastnoy-klinicheskoy-bolnitse-vveden-v-ekspluatatsiyu-novyy-kompyuternyy-tomograf/" TargetMode="External"/><Relationship Id="rId326" Type="http://schemas.openxmlformats.org/officeDocument/2006/relationships/hyperlink" Target="https://xn----ctbbkcp3ddjc7i.xn--p1ai/dailynews/dispanser-na-ulitse-tamary-ilinoy-vozvrashchaetsya-k-planovoy-rabote-/" TargetMode="External"/><Relationship Id="rId65" Type="http://schemas.openxmlformats.org/officeDocument/2006/relationships/hyperlink" Target="http://kuvznama.ru/v-jetom-godu-v-tverskoj-oblasti-uvelichat-regionalnye-vyplaty-ko-dnju-pobedy.html" TargetMode="External"/><Relationship Id="rId130" Type="http://schemas.openxmlformats.org/officeDocument/2006/relationships/hyperlink" Target="https://xn--80adsebbbcdjwbb7ak.xn--80aaccp4ajwpkgbl4lpb.xn--p1ai/news/novosti-regiona/tverskie-kolledzhi-poluchat-regionalnuyu-podderzhku-na-razvitie-proizvodstvennykh-masterskikh/" TargetMode="External"/><Relationship Id="rId172" Type="http://schemas.openxmlformats.org/officeDocument/2006/relationships/hyperlink" Target="https://kimvestnik.ru/01-04-2022/guberniya/igor-rudenya-otvetil-na-aktualnye-voprosy-zhitelej-verhnevolzhya-v-pryamom-efire-telekanala-rossiya-24-tver-9.html" TargetMode="External"/><Relationship Id="rId228" Type="http://schemas.openxmlformats.org/officeDocument/2006/relationships/hyperlink" Target="https://xn--b1aaibidbbdn6bkolfhr9u.xn--80aaccp4ajwpkgbl4lpb.xn--p1ai/news/novosti-regiona/vynuzhdennye-pereselentsy-s-ukrainy-s-ekskursiey-posetili-zao-kalininskoe/" TargetMode="External"/><Relationship Id="rId281" Type="http://schemas.openxmlformats.org/officeDocument/2006/relationships/hyperlink" Target="https://kimvestnik.ru/01-04-2022/guberniya/kimrskaya-aglomeratsiya-stanet-pervym-polnostyu-gazifitsirovannym-munitsipalitetom-tverskoj-oblasti.html" TargetMode="External"/><Relationship Id="rId337" Type="http://schemas.openxmlformats.org/officeDocument/2006/relationships/hyperlink" Target="https://tverlife.ru/regional/v-tveri-iz-za-snizhenija-zabolevaemosti-covid-19-vozvrashhaetsja-k-planovoj-rabote-eshhjo-odno-medicinskoe-uchrezhdenie/" TargetMode="External"/><Relationship Id="rId34" Type="http://schemas.openxmlformats.org/officeDocument/2006/relationships/hyperlink" Target="https://tverlife.ru/regional/larisa-ivanova-dlja-ljudej-starshego-vozrasta-glavnoe-dazhe-ne-dengi-kotorye-im-vyplatjat-a-to-vnimanie-kotoroe-im-okazyvajut/" TargetMode="External"/><Relationship Id="rId76" Type="http://schemas.openxmlformats.org/officeDocument/2006/relationships/hyperlink" Target="https://www.tver.kp.ru/online/news/4690258/" TargetMode="External"/><Relationship Id="rId141" Type="http://schemas.openxmlformats.org/officeDocument/2006/relationships/hyperlink" Target="https://russian.rt.com/russia/news/984780-region-medicina-zdorove" TargetMode="External"/><Relationship Id="rId7" Type="http://schemas.openxmlformats.org/officeDocument/2006/relationships/footnotes" Target="footnotes.xml"/><Relationship Id="rId183" Type="http://schemas.openxmlformats.org/officeDocument/2006/relationships/hyperlink" Target="https://regionews.ru/novosti-tveri/tverskie-blogery-rasskazyvayut-podpischikam-o-tovarah-mestnyh-proizvoditelej/" TargetMode="External"/><Relationship Id="rId239" Type="http://schemas.openxmlformats.org/officeDocument/2006/relationships/hyperlink" Target="https://vedtver.ru/news/society/vynuzhdennye-pereselency-s-ukrainy-pobyvali-na-zao-kalininskoe/" TargetMode="External"/><Relationship Id="rId250" Type="http://schemas.openxmlformats.org/officeDocument/2006/relationships/hyperlink" Target="http://www.69rus.org/more/21909/" TargetMode="External"/><Relationship Id="rId292" Type="http://schemas.openxmlformats.org/officeDocument/2006/relationships/hyperlink" Target="https://xn--80aaafacod0cjtobqp6g1a7c4e.xn--80aaccp4ajwpkgbl4lpb.xn--p1ai/news/novosti-regiona/molodezh-verkhnevolzhya-priglashayut-prinyat-uchastie-v-dobrovolcheskom-proekte-chellendzh-tri-shaga/" TargetMode="External"/><Relationship Id="rId306" Type="http://schemas.openxmlformats.org/officeDocument/2006/relationships/hyperlink" Target="https://tver.aif.ru/society/details/proekty_ot_tverskoy_oblasti_pobediteli_na_konkurse_prezidentskogo_fonda" TargetMode="External"/><Relationship Id="rId45" Type="http://schemas.openxmlformats.org/officeDocument/2006/relationships/hyperlink" Target="https://tverlife.ru/regional/aleksandr-ivannikov-gubernator-podtverdil-stremlenie-vlasti-idti-po-puti-pomoshhi-biznesu/" TargetMode="External"/><Relationship Id="rId87" Type="http://schemas.openxmlformats.org/officeDocument/2006/relationships/hyperlink" Target="http://konzarya.ru/node/19856" TargetMode="External"/><Relationship Id="rId110" Type="http://schemas.openxmlformats.org/officeDocument/2006/relationships/hyperlink" Target="http://www.69rus.org/more/21910/" TargetMode="External"/><Relationship Id="rId348" Type="http://schemas.openxmlformats.org/officeDocument/2006/relationships/header" Target="header1.xml"/><Relationship Id="rId152" Type="http://schemas.openxmlformats.org/officeDocument/2006/relationships/hyperlink" Target="https://xn--80aaggfbbvdpkuqnmvfs6p.xn--80aaccp4ajwpkgbl4lpb.xn--p1ai/news/novosti-regiona/v-tverskoy-oblasti-do-2025-goda-budet-ustanovleno-bolee-140-modulnykh-feldshersko-akusherskikh-punkt/" TargetMode="External"/><Relationship Id="rId194" Type="http://schemas.openxmlformats.org/officeDocument/2006/relationships/hyperlink" Target="https://leninskoeznamya.tverreg.ru/news/novosti-regiona/v-pravitelstve-tverskoy-oblasti1-rassmotreny-generalnye-plany-selskikh-poseleniy/" TargetMode="External"/><Relationship Id="rId208" Type="http://schemas.openxmlformats.org/officeDocument/2006/relationships/hyperlink" Target="https://xn--b1aaibidbbdn6bkolfhr9u.xn--80aaccp4ajwpkgbl4lpb.xn--p1ai/news/novosti-regiona/v-pravitelstve-tverskoy-oblasti1-rassmotreny-generalnye-plany-selskikh-poseleniy/" TargetMode="External"/><Relationship Id="rId261" Type="http://schemas.openxmlformats.org/officeDocument/2006/relationships/hyperlink" Target="https://leninskoeznamya.tverreg.ru/news/novosti-regiona/v-tverskoy-oblastnoy-klinicheskoy-bolnitse-vveden-v-ekspluatatsiyu-novyy-kompyuternyy-tomograf/" TargetMode="External"/><Relationship Id="rId14" Type="http://schemas.openxmlformats.org/officeDocument/2006/relationships/hyperlink" Target="https://www.tver.kp.ru/daily/27371/4566517/" TargetMode="External"/><Relationship Id="rId56" Type="http://schemas.openxmlformats.org/officeDocument/2006/relationships/hyperlink" Target="https://runews24.ru/tver/01/04/2022/27dc43efa641f806ec21a2d73f93945c" TargetMode="External"/><Relationship Id="rId317" Type="http://schemas.openxmlformats.org/officeDocument/2006/relationships/hyperlink" Target="https://xn--80aeambocfgbf8ag0asfr.xn--80aaccp4ajwpkgbl4lpb.xn--p1ai/news/novosti-regiona/vosem-proektov-ot-tverskoy-oblasti-stali-pobeditelyami-konkursa-prezidentskogo-fonda-kulturnykh-inits/" TargetMode="External"/><Relationship Id="rId98" Type="http://schemas.openxmlformats.org/officeDocument/2006/relationships/hyperlink" Target="https://vedtver.ru/news/society/igor-rudenja-vyrazil-soboleznovanija-seme-pogibshego-v-hode-specoperacii-na-ukraine-voennosluzhashhego-iz-tverskogo-regiona/" TargetMode="External"/><Relationship Id="rId121" Type="http://schemas.openxmlformats.org/officeDocument/2006/relationships/hyperlink" Target="http://konzarya.ru/node/19855" TargetMode="External"/><Relationship Id="rId163" Type="http://schemas.openxmlformats.org/officeDocument/2006/relationships/hyperlink" Target="http://kashingazeta.ru/obshhestvo/igor-rudenya-otvetil-na-aktualnye-voprosy-zhitelej-verxnevolzhya-v-pryamom-efire-telekanala-rossiya-24-tver-8.html" TargetMode="External"/><Relationship Id="rId219" Type="http://schemas.openxmlformats.org/officeDocument/2006/relationships/hyperlink" Target="https://tverlife.ru/photo/zao-kalininskoe-s-jekskursiej-posetili-vynuzhdennye-pereselency-s-ukrainy/" TargetMode="External"/><Relationship Id="rId230" Type="http://schemas.openxmlformats.org/officeDocument/2006/relationships/hyperlink" Target="https://&#1085;&#1072;&#1096;&#1072;&#1078;&#1080;&#1079;&#1085;&#1100;.&#1090;&#1074;&#1077;&#1088;&#1089;&#1082;&#1072;&#1103;&#1086;&#1073;&#1083;&#1072;&#1089;&#1090;&#1100;.&#1088;&#1092;/news/novosti-regiona/vynuzhdennye-1pereselentsy-s-ukrainy-s-ekskursiey-posetili-zao-kalininskoe/" TargetMode="External"/><Relationship Id="rId251" Type="http://schemas.openxmlformats.org/officeDocument/2006/relationships/hyperlink" Target="https://xn--80abdrbegn5ad8au4b7fub.xn--80aaccp4ajwpkgbl4lpb.xn--p1ai/news/novosti-regiona/v-tverskoy-oblastnoy-klinicheskoy-bolnitse-vveden-v-ekspluatatsiyu-novyy-kompyuternyy-tomograf/" TargetMode="External"/><Relationship Id="rId25" Type="http://schemas.openxmlformats.org/officeDocument/2006/relationships/hyperlink" Target="https://tverlife.ru/regional/larisa-shherbakova-podderzhka-veteranam-sejchas-ochen-nuzhna/" TargetMode="External"/><Relationship Id="rId46" Type="http://schemas.openxmlformats.org/officeDocument/2006/relationships/hyperlink" Target="https://vedtver.ru/news/opinions/oleg-dubov-v-tverskoj-oblasti-prinjaty-operativnye-i-vazhnye-mery-dlja-podderzhki-biznesa/" TargetMode="External"/><Relationship Id="rId67" Type="http://schemas.openxmlformats.org/officeDocument/2006/relationships/hyperlink" Target="http://udomelskaya-gazeta.ru/news/media/2022/4/1/v-etom-godu-v-tverskoj-oblasti-uvelichat-regionalnyie-vyiplatyi-ko-dnyu-pobedyi/" TargetMode="External"/><Relationship Id="rId272" Type="http://schemas.openxmlformats.org/officeDocument/2006/relationships/hyperlink" Target="http://tver-news.net/other/2022/04/01/86580.html" TargetMode="External"/><Relationship Id="rId293" Type="http://schemas.openxmlformats.org/officeDocument/2006/relationships/hyperlink" Target="https://&#1085;&#1072;&#1096;&#1072;&#1078;&#1080;&#1079;&#1085;&#1100;.&#1090;&#1074;&#1077;&#1088;&#1089;&#1082;&#1072;&#1103;&#1086;&#1073;&#1083;&#1072;&#1089;&#1090;&#1100;.&#1088;&#1092;/news/novosti-regiona/molodezh-verkhnevolzhya-priglashayut-prinyat-uchastie-v-dobrovolcheskom-proekte-chellendzh-tri-shaga/" TargetMode="External"/><Relationship Id="rId307" Type="http://schemas.openxmlformats.org/officeDocument/2006/relationships/hyperlink" Target="https://xn----ctbbkcp3ddjc7i.xn--p1ai/dailynews/vosem-proektov-ot-tverskoy-oblasti-pobedili-v-konkurse-prezidentskogo-fonda-kulturnykh-initsiativ-/" TargetMode="External"/><Relationship Id="rId328" Type="http://schemas.openxmlformats.org/officeDocument/2006/relationships/hyperlink" Target="https://xn--80aeaggbsdn1am6affp.xn--80aaccp4ajwpkgbl4lpb.xn--p1ai/news/novosti-regiona/v-tveri-v-svyazi-so-snizheniem-zabolevaemosti-covid-19-vozvrashchaetsya-k-planovoy-rabote-eshchye-od/" TargetMode="External"/><Relationship Id="rId349" Type="http://schemas.openxmlformats.org/officeDocument/2006/relationships/footer" Target="footer1.xml"/><Relationship Id="rId88" Type="http://schemas.openxmlformats.org/officeDocument/2006/relationships/hyperlink" Target="https://xn--80aeaggbsdn1am6affp.xn--80aaccp4ajwpkgbl4lpb.xn--p1ai/news/novosti-regiona/gubernator-igor-rudenya-vyrazil-soboleznovaniya1-seme-pogibshego-v-khode-spetsoperatsii-na-ukraine-vo/" TargetMode="External"/><Relationship Id="rId111" Type="http://schemas.openxmlformats.org/officeDocument/2006/relationships/hyperlink" Target="https://panoramapro.ru/tverskie-kolledzhi-poluchat-regionalnuju-podderzhku-na-razvitie-proizvodstvennyh-masterskih/" TargetMode="External"/><Relationship Id="rId132" Type="http://schemas.openxmlformats.org/officeDocument/2006/relationships/hyperlink" Target="https://kimvestnik.ru/01-04-2022/guberniya/tverskie-kolledzhi-poluchat-regionalnuyu-podderzhku-na-razvitie-proizvodstvennyh-masterskih.html" TargetMode="External"/><Relationship Id="rId153" Type="http://schemas.openxmlformats.org/officeDocument/2006/relationships/hyperlink" Target="https://tverlife.ru/regional/do-2025-goda-v-tverskoj-oblasti-budet-ustanovleno-bolshe-140-modulnyh-feldshersko-akusherskih-punktov/" TargetMode="External"/><Relationship Id="rId174" Type="http://schemas.openxmlformats.org/officeDocument/2006/relationships/hyperlink" Target="https://r-zemlya.ru/guberniya/v-tverskoj-oblasti-dlya-vynuzhdennyx-pereselencev-s-ukrainy-organizovany-ekskursii-na-predpriyatiya.html" TargetMode="External"/><Relationship Id="rId195" Type="http://schemas.openxmlformats.org/officeDocument/2006/relationships/hyperlink" Target="https://vedtver.ru/news/economy/v-pravitelstve-tverskoj-oblasti-rassmotreli-generalnye-plany-selskih-poselenij/" TargetMode="External"/><Relationship Id="rId209" Type="http://schemas.openxmlformats.org/officeDocument/2006/relationships/hyperlink" Target="https://xn--80aeambocfgbf8ag0asfr.xn--80aaccp4ajwpkgbl4lpb.xn--p1ai/news/novosti-regiona/v-pravitelstve-tverskoy-oblasti1-rassmotreny-generalnye-plany-selskikh-poseleniy/" TargetMode="External"/><Relationship Id="rId220" Type="http://schemas.openxmlformats.org/officeDocument/2006/relationships/hyperlink" Target="https://ks-region69.com/news/145226-v-tverskoj-oblasti-pereselencam-ustroili-jekskursii" TargetMode="External"/><Relationship Id="rId241" Type="http://schemas.openxmlformats.org/officeDocument/2006/relationships/hyperlink" Target="https://toptver.ru/lenta/vynuzhdennye-pereselency-s-ukrainy-s-jekskursiej-posetili-zao-kalininskoe/" TargetMode="External"/><Relationship Id="rId15" Type="http://schemas.openxmlformats.org/officeDocument/2006/relationships/hyperlink" Target="https://tp.tver.ru/v-jetom-godu-v-tverskoj-oblasti-uvelichat-regionalnye-vyplaty-ko-dnju-pobedy/" TargetMode="External"/><Relationship Id="rId36" Type="http://schemas.openxmlformats.org/officeDocument/2006/relationships/hyperlink" Target="https://tverlife.ru/regional/artur-sychev-vmeste-my-preodoleem-trudnosti/" TargetMode="External"/><Relationship Id="rId57" Type="http://schemas.openxmlformats.org/officeDocument/2006/relationships/hyperlink" Target="http://kashingazeta.ru/obshhestvo/v-etom-godu-v-tverskoj-oblasti-uvelichat-regionalnye-vyplaty-ko-dnyu-pobedy.html" TargetMode="External"/><Relationship Id="rId262" Type="http://schemas.openxmlformats.org/officeDocument/2006/relationships/hyperlink" Target="https://xn--80aaggfbbvdpkuqnmvfs6p.xn--80aaccp4ajwpkgbl4lpb.xn--p1ai/news/novosti-regiona/v-tverskoy-oblastnoy-klinicheskoy-bolnitse-vveden-v-ekspluatatsiyu-novyy-kompyuternyy-tomograf/" TargetMode="External"/><Relationship Id="rId283" Type="http://schemas.openxmlformats.org/officeDocument/2006/relationships/hyperlink" Target="https://r-zemlya.ru/guberniya/razvitie-infrastruktury-podderzhka-biznesa-soxranenie-istoricheskogo-naslediya-v-xode-poezdki-v-kimry-igor-rudenya-obsudil-s-deputatami-i-glavami-poselenij-aktualnye-dlya-territorii-voprosy.html" TargetMode="External"/><Relationship Id="rId318" Type="http://schemas.openxmlformats.org/officeDocument/2006/relationships/hyperlink" Target="https://xn--b1aeca2ch.xn--80aaccp4ajwpkgbl4lpb.xn--p1ai/news/novosti-regiona/vosem-proektov-ot-tverskoy-oblasti-stali-pobeditelyami-konkursa-prezidentskogo-fonda-kulturnykh-inits/" TargetMode="External"/><Relationship Id="rId339" Type="http://schemas.openxmlformats.org/officeDocument/2006/relationships/hyperlink" Target="http://tver-news.net/society/2022/04/01/86603.html" TargetMode="External"/><Relationship Id="rId78" Type="http://schemas.openxmlformats.org/officeDocument/2006/relationships/hyperlink" Target="https://www.afanasy.biz/news/society/193100" TargetMode="External"/><Relationship Id="rId99" Type="http://schemas.openxmlformats.org/officeDocument/2006/relationships/hyperlink" Target="https://xn--b1afbmcjbrdg5afn.xn--80aaccp4ajwpkgbl4lpb.xn--p1ai/news/novosti-regiona/gubernator-igor-rudenya-vyrazil-soboleznovaniya1-seme-pogibshego-v-khode-spetsoperatsii-na-ukraine-vo/" TargetMode="External"/><Relationship Id="rId101" Type="http://schemas.openxmlformats.org/officeDocument/2006/relationships/hyperlink" Target="https://xn--80atgafdsv.xn--80aaccp4ajwpkgbl4lpb.xn--p1ai/news/novosti-regiona/gubernator-igor-rudenya-vyrazil-soboleznovaniya1-seme-pogibshego-v-khode-spetsoperatsii-na-ukraine-vo/" TargetMode="External"/><Relationship Id="rId122" Type="http://schemas.openxmlformats.org/officeDocument/2006/relationships/hyperlink" Target="https://tverlife.ru/regional/tverskie-kolledzhi-poluchat-podderzhku-na-razvitie-proizvodstvennyh-masterskih/" TargetMode="External"/><Relationship Id="rId143" Type="http://schemas.openxmlformats.org/officeDocument/2006/relationships/hyperlink" Target="https://www.afanasy.biz/news/health/193104" TargetMode="External"/><Relationship Id="rId164" Type="http://schemas.openxmlformats.org/officeDocument/2006/relationships/hyperlink" Target="http://tver-news.net/other/2022/04/01/86592.html" TargetMode="External"/><Relationship Id="rId185" Type="http://schemas.openxmlformats.org/officeDocument/2006/relationships/hyperlink" Target="https://tverigrad.ru/publication/v-zubcovskom-rajone-v-jetom-godu-sozdadut-ispytatelnyj-centr-dlja-bespilotnikov/" TargetMode="External"/><Relationship Id="rId350" Type="http://schemas.openxmlformats.org/officeDocument/2006/relationships/footer" Target="footer2.xml"/><Relationship Id="rId9" Type="http://schemas.openxmlformats.org/officeDocument/2006/relationships/image" Target="media/image1.gif"/><Relationship Id="rId210" Type="http://schemas.openxmlformats.org/officeDocument/2006/relationships/hyperlink" Target="https://tp.tver.ru/v-pravitelstve-tverskoj-oblasti-rassmotreny-generalnye-plany-selskih-poselenij/" TargetMode="External"/><Relationship Id="rId26" Type="http://schemas.openxmlformats.org/officeDocument/2006/relationships/hyperlink" Target="https://tver.mk.ru/social/2022/04/01/maksim-sulman-tverskaya-oblast-uvelichit-regionalnye-vyplaty-ko-dnyu-pobedy.html" TargetMode="External"/><Relationship Id="rId231" Type="http://schemas.openxmlformats.org/officeDocument/2006/relationships/hyperlink" Target="https://xn--80adnee0afc6kza.xn--80aaccp4ajwpkgbl4lpb.xn--p1ai/news/novosti-regiona/vynuzhdennye-1pereselentsy-s-ukrainy-s-ekskursiey-posetili-zao-kalininskoe/" TargetMode="External"/><Relationship Id="rId252" Type="http://schemas.openxmlformats.org/officeDocument/2006/relationships/hyperlink" Target="https://&#1085;&#1072;&#1096;&#1072;&#1078;&#1080;&#1079;&#1085;&#1100;.&#1090;&#1074;&#1077;&#1088;&#1089;&#1082;&#1072;&#1103;&#1086;&#1073;&#1083;&#1072;&#1089;&#1090;&#1100;.&#1088;&#1092;/news/novosti-regiona/v-tverskoy-oblastnoy-klinicheskoy-bolnitse-vveden-v-ekspluatatsiyu-novyy-kompyuternyy-tomograf/" TargetMode="External"/><Relationship Id="rId273" Type="http://schemas.openxmlformats.org/officeDocument/2006/relationships/hyperlink" Target="http://tver-news.net/society/2022/04/01/86575.html" TargetMode="External"/><Relationship Id="rId294" Type="http://schemas.openxmlformats.org/officeDocument/2006/relationships/hyperlink" Target="https://xn--80abdrbegn5ad8au4b7fub.xn--80aaccp4ajwpkgbl4lpb.xn--p1ai/news/novosti-regiona/molodezh-verkhnevolzhya-priglashayut-prinyat-uchastie-v-dobrovolcheskom-proekte-chellendzh-tri-shaga/" TargetMode="External"/><Relationship Id="rId308" Type="http://schemas.openxmlformats.org/officeDocument/2006/relationships/hyperlink" Target="https://tverlife.ru/regional/vosem-tverskih-proektov-stali-pobediteljami-konkursa-prezidentskogo-fonda-kulturnyh-iniciativ/" TargetMode="External"/><Relationship Id="rId329" Type="http://schemas.openxmlformats.org/officeDocument/2006/relationships/hyperlink" Target="https://xn--b1aeca2ch.xn--80aaccp4ajwpkgbl4lpb.xn--p1ai/news/novosti-regiona/v-tveri-v-svyazi-so-snizheniem-zabolevaemosti-covid-19-vozvrashchaetsya-k-planovoy-rabote-eshchye-od/" TargetMode="External"/><Relationship Id="rId47" Type="http://schemas.openxmlformats.org/officeDocument/2006/relationships/hyperlink" Target="https://vedtver.ru/news/opinions/nikolaj-marmylev-veterany-deti-vojny-i-truzheniki-tyla-poluchajut-zasluzhennuju-regionalnuju-podderzhku/" TargetMode="External"/><Relationship Id="rId68" Type="http://schemas.openxmlformats.org/officeDocument/2006/relationships/hyperlink" Target="http://konzarya.ru/node/19851" TargetMode="External"/><Relationship Id="rId89" Type="http://schemas.openxmlformats.org/officeDocument/2006/relationships/hyperlink" Target="https://tver.mk.ru/social/2022/04/01/gubernator-tverskoy-oblasti-vyrazil-soboleznovaniya-seme-moryaka-kotoryy-pogib-na-ukraine.html" TargetMode="External"/><Relationship Id="rId112" Type="http://schemas.openxmlformats.org/officeDocument/2006/relationships/hyperlink" Target="https://runews24.ru/tver/01/04/2022/240d1e9193dcf4b6ed930c31af2a0cd6" TargetMode="External"/><Relationship Id="rId133" Type="http://schemas.openxmlformats.org/officeDocument/2006/relationships/hyperlink" Target="https://xn--80aeaggbsdn1am6affp.xn--80aaccp4ajwpkgbl4lpb.xn--p1ai/news/novosti-regiona/tverskie-kolledzhi-poluchat-regionalnuyu-podderzhku-na-razvitie-proizvodstvennykh-masterskikh/" TargetMode="External"/><Relationship Id="rId154" Type="http://schemas.openxmlformats.org/officeDocument/2006/relationships/hyperlink" Target="https://tvernews.ru/news/283445/" TargetMode="External"/><Relationship Id="rId175" Type="http://schemas.openxmlformats.org/officeDocument/2006/relationships/hyperlink" Target="https://www.inform69.ru/news/obschestvo/igor-rudenya-otvetil-na-aktualnye-voprosy-zhiteley-verhnevolzhya-v-pryamom-efire-telekanala-rossiya-24-tver-4.html" TargetMode="External"/><Relationship Id="rId340" Type="http://schemas.openxmlformats.org/officeDocument/2006/relationships/hyperlink" Target="https://panoramapro.ru/krupnejshij-otechestvennyj-it-proizvoditel-investiruet-v-novyj-zavod-v-tveri/" TargetMode="External"/><Relationship Id="rId196" Type="http://schemas.openxmlformats.org/officeDocument/2006/relationships/hyperlink" Target="https://&#1073;&#1077;&#1083;&#1100;&#1089;&#1082;&#1072;&#1103;&#1087;&#1088;&#1072;&#1074;&#1076;&#1072;.&#1090;&#1074;&#1077;&#1088;&#1089;&#1082;&#1072;&#1103;&#1086;&#1073;&#1083;&#1072;&#1089;&#1090;&#1100;.&#1088;&#1092;/news/novosti-regiona/v-pravitelstve-tverskoy-oblasti1-rassmotreny-generalnye-plany-selskikh-poseleniy/" TargetMode="External"/><Relationship Id="rId200" Type="http://schemas.openxmlformats.org/officeDocument/2006/relationships/hyperlink" Target="https://xn--b1afbmcjbrdg5afn.xn--80aaccp4ajwpkgbl4lpb.xn--p1ai/news/novosti-regiona/v-pravitelstve-tverskoy-oblasti1-rassmotreny-generalnye-plany-selskikh-poseleniy/" TargetMode="External"/><Relationship Id="rId16" Type="http://schemas.openxmlformats.org/officeDocument/2006/relationships/hyperlink" Target="https://glavny.tv/last-news/tver/v-etom-godu-v-tverskoy-oblasti-uvelichat-regionalnye-vyplaty-ko-dnyu-pobedy/" TargetMode="External"/><Relationship Id="rId221" Type="http://schemas.openxmlformats.org/officeDocument/2006/relationships/hyperlink" Target="http://bzgazeta.ru/novosti/vynuzhdennye-pereselency-s-ukrainy-s-ekskursiej-posetili-zao-kalininskoe.html" TargetMode="External"/><Relationship Id="rId242" Type="http://schemas.openxmlformats.org/officeDocument/2006/relationships/hyperlink" Target="http://udomelskaya-gazeta.ru/news/media/2022/4/1/vyinuzhdennyie-pereselentsyi-s-ukrainyi-s-ekskursiej-posetili-zao-kalininskoe/" TargetMode="External"/><Relationship Id="rId263" Type="http://schemas.openxmlformats.org/officeDocument/2006/relationships/hyperlink" Target="https://xn--80atgafdsv.xn--80aaccp4ajwpkgbl4lpb.xn--p1ai/news/novosti-regiona/v-tverskoy-oblastnoy-klinicheskoy-bolnitse-vveden-v-ekspluatatsiyu-novyy-kompyuternyy-tomograf/" TargetMode="External"/><Relationship Id="rId284" Type="http://schemas.openxmlformats.org/officeDocument/2006/relationships/hyperlink" Target="http://konzarya.ru/node/19848" TargetMode="External"/><Relationship Id="rId319" Type="http://schemas.openxmlformats.org/officeDocument/2006/relationships/hyperlink" Target="https://xn--80adnee0afc6kza.xn--80aaccp4ajwpkgbl4lpb.xn--p1ai/news/novosti-regiona/vosem-proektov-ot-tverskoy-oblasti-stali-pobeditelyami-konkursa-prezidentskogo-fonda-kulturnykh-inits/" TargetMode="External"/><Relationship Id="rId37" Type="http://schemas.openxmlformats.org/officeDocument/2006/relationships/hyperlink" Target="https://tverlife.ru/regional/marina-veselova-vazhna-ne-tolko-moralnaja-podderzhka-no-i-materialnaja/" TargetMode="External"/><Relationship Id="rId58" Type="http://schemas.openxmlformats.org/officeDocument/2006/relationships/hyperlink" Target="https://www.karavantver.ru/v-tverskoj-oblasti-vyrastut-vyplaty-ko-dnju-pobedy/" TargetMode="External"/><Relationship Id="rId79" Type="http://schemas.openxmlformats.org/officeDocument/2006/relationships/hyperlink" Target="https://xn----ctbbkcp3ddjc7i.xn--p1ai/dailynews/igor-rudenya-vyrazil-soboleznovaniya-seme-pogibshego-v-khode-spetsoperatsii-na-ukraine-voennosluzhashch/" TargetMode="External"/><Relationship Id="rId102" Type="http://schemas.openxmlformats.org/officeDocument/2006/relationships/hyperlink" Target="https://xn--b1aaibidbbdn6bkolfhr9u.xn--80aaccp4ajwpkgbl4lpb.xn--p1ai/news/novosti-regiona/gubernator-igor-rudenya-vyrazil-soboleznovaniya1-seme-pogibshego-v-khode-spetsoperatsii-na-ukraine-vo/" TargetMode="External"/><Relationship Id="rId123" Type="http://schemas.openxmlformats.org/officeDocument/2006/relationships/hyperlink" Target="https://&#1085;&#1072;&#1096;&#1072;&#1078;&#1080;&#1079;&#1085;&#1100;.&#1090;&#1074;&#1077;&#1088;&#1089;&#1082;&#1072;&#1103;&#1086;&#1073;&#1083;&#1072;&#1089;&#1090;&#1100;.&#1088;&#1092;/news/novosti-regiona/tverskie-kolledzhi-poluchat-regionalnuyu-podderzhku-na-razvitie-proizvodstvennykh-masterskikh/" TargetMode="External"/><Relationship Id="rId144" Type="http://schemas.openxmlformats.org/officeDocument/2006/relationships/hyperlink" Target="https://xn--80aeaggbsdn1am6affp.xn--80aaccp4ajwpkgbl4lpb.xn--p1ai/news/novosti-regiona/v-tverskoy-oblasti-do-2025-goda-budet-ustanovleno-bolee-140-modulnykh-feldshersko-akusherskikh-punkt/" TargetMode="External"/><Relationship Id="rId330" Type="http://schemas.openxmlformats.org/officeDocument/2006/relationships/hyperlink" Target="https://xn--b1aaibidbbdn6bkolfhr9u.xn--80aaccp4ajwpkgbl4lpb.xn--p1ai/news/novosti-regiona/v-tveri-v-svyazi-so-snizheniem-zabolevaemosti-covid-19-vozvrashchaetsya-k-planovoy-rabote-eshchye-od/" TargetMode="External"/><Relationship Id="rId90" Type="http://schemas.openxmlformats.org/officeDocument/2006/relationships/hyperlink" Target="https://leninskoeznamya.tverreg.ru/news/novosti-regiona/gubernator-igor-rudenya-vyrazil-soboleznovaniya1-seme-pogibshego-v-khode-spetsoperatsii-na-ukraine-vo/" TargetMode="External"/><Relationship Id="rId165" Type="http://schemas.openxmlformats.org/officeDocument/2006/relationships/hyperlink" Target="http://vvpravda.ru/2022/04/&#1080;&#1090;&#1086;&#1075;&#1080;-&#1087;&#1088;&#1103;&#1084;&#1086;&#1075;&#1086;-&#1101;&#1092;&#1080;&#1088;&#1072;-&#1089;-&#1091;&#1095;&#1072;&#1089;&#1090;&#1080;&#1077;&#1084;-&#1075;&#1091;&#1073;&#1077;&#1088;&#1085;/" TargetMode="External"/><Relationship Id="rId186" Type="http://schemas.openxmlformats.org/officeDocument/2006/relationships/hyperlink" Target="https://xn----ctbbkcp3ddjc7i.xn--p1ai/dailynews/v-pravitelstve-tverskoy-oblasti-rassmotreli-generalnye-plany-selskikh-poseleniy-/" TargetMode="External"/><Relationship Id="rId351" Type="http://schemas.openxmlformats.org/officeDocument/2006/relationships/footer" Target="footer3.xml"/><Relationship Id="rId211" Type="http://schemas.openxmlformats.org/officeDocument/2006/relationships/hyperlink" Target="http://tver-news.net/other/2022/04/01/86590.html" TargetMode="External"/><Relationship Id="rId232" Type="http://schemas.openxmlformats.org/officeDocument/2006/relationships/hyperlink" Target="http://konzarya.ru/node/19854" TargetMode="External"/><Relationship Id="rId253" Type="http://schemas.openxmlformats.org/officeDocument/2006/relationships/hyperlink" Target="https://infotver.ru/?module=articles&amp;action=view&amp;id=26729" TargetMode="External"/><Relationship Id="rId274" Type="http://schemas.openxmlformats.org/officeDocument/2006/relationships/hyperlink" Target="https://xn----ctbbkcp3ddjc7i.xn--p1ai/dailynews/igor-rudenya-posetil-predpriyatie-radiator-v-kimrakh/" TargetMode="External"/><Relationship Id="rId295" Type="http://schemas.openxmlformats.org/officeDocument/2006/relationships/hyperlink" Target="https://xn--b1aeca2ch.xn--80aaccp4ajwpkgbl4lpb.xn--p1ai/news/novosti-regiona/molodezh-verkhnevolzhya-priglashayut-prinyat-uchastie-v-dobrovolcheskom-proekte-chellendzh-tri-shaga/" TargetMode="External"/><Relationship Id="rId309" Type="http://schemas.openxmlformats.org/officeDocument/2006/relationships/hyperlink" Target="https://&#1073;&#1077;&#1083;&#1100;&#1089;&#1082;&#1072;&#1103;&#1087;&#1088;&#1072;&#1074;&#1076;&#1072;.&#1090;&#1074;&#1077;&#1088;&#1089;&#1082;&#1072;&#1103;&#1086;&#1073;&#1083;&#1072;&#1089;&#1090;&#1100;.&#1088;&#1092;/news/novosti-regiona/vosem-proektov-ot-tverskoy-oblasti-stali-pobeditelyami-konkursa-prezidentskogo-fonda-kulturnykh-inits/" TargetMode="External"/><Relationship Id="rId27" Type="http://schemas.openxmlformats.org/officeDocument/2006/relationships/hyperlink" Target="https://vedtver.ru/news/opinions/larisa-ivanova-dlja-ljudej-starshego-vozrasta-glavnoe-dazhe-ne-dengi-kotorye-im-vyplatjat-a-to-vnimanie-kotoroe-im-okazyvajut/" TargetMode="External"/><Relationship Id="rId48" Type="http://schemas.openxmlformats.org/officeDocument/2006/relationships/hyperlink" Target="https://vedtver.ru/news/opinions/ida-rubo-vazhny-ne-tolko-summy-vyplat-no-i-samo-vnimanie-vlastej/" TargetMode="External"/><Relationship Id="rId69" Type="http://schemas.openxmlformats.org/officeDocument/2006/relationships/hyperlink" Target="http://www.69rus.org/more/21908/" TargetMode="External"/><Relationship Id="rId113" Type="http://schemas.openxmlformats.org/officeDocument/2006/relationships/hyperlink" Target="https://tp.tver.ru/tverskie-kolledzhi-poluchat-regionalnuju-podderzhku-na-razvitie-proizvodstvennyh-masterskih/" TargetMode="External"/><Relationship Id="rId134" Type="http://schemas.openxmlformats.org/officeDocument/2006/relationships/hyperlink" Target="https://leninskoeznamya.tverreg.ru/news/novosti-regiona/tverskie-kolledzhi-poluchat-regionalnuyu-podderzhku-na-razvitie-proizvodstvennykh-masterskikh/" TargetMode="External"/><Relationship Id="rId320" Type="http://schemas.openxmlformats.org/officeDocument/2006/relationships/hyperlink" Target="https://&#1084;&#1086;&#1083;&#1086;&#1082;&#1086;&#1074;&#1089;&#1082;&#1080;&#1081;&#1082;&#1088;&#1072;&#1081;.&#1090;&#1074;&#1077;&#1088;&#1089;&#1082;&#1072;&#1103;&#1086;&#1073;&#1083;&#1072;&#1089;&#1090;&#1100;.&#1088;&#1092;/news/novosti-regiona/vosem-proektov-ot-tverskoy-oblasti-stali-pobeditelyami-konkursa-prezidentskogo-fonda-kulturnykh-inits/" TargetMode="External"/><Relationship Id="rId80" Type="http://schemas.openxmlformats.org/officeDocument/2006/relationships/hyperlink" Target="https://tvtver.ru/news/vo-vremya-spetsoperatsii-v-ukraine-pogib-matros-iz-tverskoj-oblasti/" TargetMode="External"/><Relationship Id="rId155" Type="http://schemas.openxmlformats.org/officeDocument/2006/relationships/hyperlink" Target="http://gorodskoyportal.ru/tver/news/news/77191675/" TargetMode="External"/><Relationship Id="rId176" Type="http://schemas.openxmlformats.org/officeDocument/2006/relationships/hyperlink" Target="http://udomelskaya-gazeta.ru/news/media/2022/4/1/igor-rudenya-otvetil-na-aktualnyie-voprosyi-zhitelej-verhnevolzhya-v-pryamom-efire-telekanala-rossiya-10/" TargetMode="External"/><Relationship Id="rId197" Type="http://schemas.openxmlformats.org/officeDocument/2006/relationships/hyperlink" Target="https://xn--80adnee0afc6kza.xn--80aaccp4ajwpkgbl4lpb.xn--p1ai/news/novosti-regiona/v-pravitelstve-tverskoy-oblasti1-rassmotreny-generalnye-plany-selskikh-poseleniy/" TargetMode="External"/><Relationship Id="rId341" Type="http://schemas.openxmlformats.org/officeDocument/2006/relationships/hyperlink" Target="https://ks-region69.com/news/145219-v-tveri-zapustjat-it-zavod-s-investicijami-do-5-mlrd-rublej" TargetMode="External"/><Relationship Id="rId201" Type="http://schemas.openxmlformats.org/officeDocument/2006/relationships/hyperlink" Target="https://xn--80aaaggh4d0a.xn--80aaccp4ajwpkgbl4lpb.xn--p1ai/news/novosti-regiona/v-pravitelstve-tverskoy-oblasti1-rassmotreny-generalnye-plany-selskikh-poseleniy/" TargetMode="External"/><Relationship Id="rId222" Type="http://schemas.openxmlformats.org/officeDocument/2006/relationships/hyperlink" Target="https://&#1073;&#1077;&#1083;&#1100;&#1089;&#1082;&#1072;&#1103;&#1087;&#1088;&#1072;&#1074;&#1076;&#1072;.&#1090;&#1074;&#1077;&#1088;&#1089;&#1082;&#1072;&#1103;&#1086;&#1073;&#1083;&#1072;&#1089;&#1090;&#1100;.&#1088;&#1092;/news/novosti-regiona/vynuzhdennye-pereselentsy-s-ukrainy-s-ekskursiey-posetili-zao-kalininskoe/" TargetMode="External"/><Relationship Id="rId243" Type="http://schemas.openxmlformats.org/officeDocument/2006/relationships/hyperlink" Target="http://tver-news.net/society/2022/04/01/86584.html" TargetMode="External"/><Relationship Id="rId264" Type="http://schemas.openxmlformats.org/officeDocument/2006/relationships/hyperlink" Target="https://xn--80aaafacod0cjtobqp6g1a7c4e.xn--80aaccp4ajwpkgbl4lpb.xn--p1ai/news/novosti-regiona/v-tverskoy-oblastnoy-klinicheskoy-bolnitse-vveden-v-ekspluatatsiyu-novyy-kompyuternyy-tomograf/" TargetMode="External"/><Relationship Id="rId285" Type="http://schemas.openxmlformats.org/officeDocument/2006/relationships/hyperlink" Target="https://infotver.ru/?module=articles&amp;action=view&amp;id=26697" TargetMode="External"/><Relationship Id="rId17" Type="http://schemas.openxmlformats.org/officeDocument/2006/relationships/hyperlink" Target="https://tver.mk.ru/social/2022/04/01/irina-tyuryakova-my-pomnim-o-nashikh-veteranakh-i-gordimsya-imi.html" TargetMode="External"/><Relationship Id="rId38" Type="http://schemas.openxmlformats.org/officeDocument/2006/relationships/hyperlink" Target="https://tverlife.ru/regional/vladislav-shorikov-novye-vyplaty-jeto-znak-vnimanija-i-uvazhenija/" TargetMode="External"/><Relationship Id="rId59" Type="http://schemas.openxmlformats.org/officeDocument/2006/relationships/hyperlink" Target="http://www.nia-rf.ru/news/authority/81211" TargetMode="External"/><Relationship Id="rId103" Type="http://schemas.openxmlformats.org/officeDocument/2006/relationships/hyperlink" Target="http://tver-news.net/society/2022/04/01/86602.html" TargetMode="External"/><Relationship Id="rId124" Type="http://schemas.openxmlformats.org/officeDocument/2006/relationships/hyperlink" Target="http://gorodskoyportal.ru/tver/news/news/77184415/" TargetMode="External"/><Relationship Id="rId310" Type="http://schemas.openxmlformats.org/officeDocument/2006/relationships/hyperlink" Target="https://xn--80abdrbegn5ad8au4b7fub.xn--80aaccp4ajwpkgbl4lpb.xn--p1ai/news/novosti-regiona/vosem-proektov-ot-tverskoy-oblasti-stali-pobeditelyami-konkursa-prezidentskogo-fonda-kulturnykh-inits/" TargetMode="External"/><Relationship Id="rId70" Type="http://schemas.openxmlformats.org/officeDocument/2006/relationships/hyperlink" Target="http://tver-news.net/politics/2022/04/01/86562.html" TargetMode="External"/><Relationship Id="rId91" Type="http://schemas.openxmlformats.org/officeDocument/2006/relationships/hyperlink" Target="https://xn--80aaggfbbvdpkuqnmvfs6p.xn--80aaccp4ajwpkgbl4lpb.xn--p1ai/news/novosti-regiona/gubernator-igor-rudenya-vyrazil-soboleznovaniya1-seme-pogibshego-v-khode-spetsoperatsii-na-ukraine-vo/" TargetMode="External"/><Relationship Id="rId145" Type="http://schemas.openxmlformats.org/officeDocument/2006/relationships/hyperlink" Target="https://xn--80adnee0afc6kza.xn--80aaccp4ajwpkgbl4lpb.xn--p1ai/news/novosti-regiona/v-tverskoy-oblasti-do-2025-goda-budet-ustanovleno-bolee-140-modulnykh-feldshersko-akusherskikh-punkt/" TargetMode="External"/><Relationship Id="rId166" Type="http://schemas.openxmlformats.org/officeDocument/2006/relationships/hyperlink" Target="https://ks-region69.com/easyblog/145197-igor-rudenja-otvetil-na-aktualnye-voprosy-zhitelej-verhnevolzhja-v-prjamom-jefire-telekanala-rossija-24-tver-9" TargetMode="External"/><Relationship Id="rId187" Type="http://schemas.openxmlformats.org/officeDocument/2006/relationships/hyperlink" Target="https://panoramapro.ru/v-pravitelstve-tverskoj-oblasti-rassmotreny-generalnye-plany-selskih-poselenij/" TargetMode="External"/><Relationship Id="rId331" Type="http://schemas.openxmlformats.org/officeDocument/2006/relationships/hyperlink" Target="https://xn--80atgafdsv.xn--80aaccp4ajwpkgbl4lpb.xn--p1ai/news/novosti-regiona/v-tveri-v-svyazi-so-snizheniem-zabolevaemosti-covid-19-vozvrashchaetsya-k-planovoy-rabote-eshchye-od/" TargetMode="External"/><Relationship Id="rId352"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tver-news.net/society/2022/04/01/86569.html" TargetMode="External"/><Relationship Id="rId233" Type="http://schemas.openxmlformats.org/officeDocument/2006/relationships/hyperlink" Target="https://xn--80aaaggh4d0a.xn--80aaccp4ajwpkgbl4lpb.xn--p1ai/news/novosti-regiona/vynuzhdennye-1pereselentsy-s-ukrainy-s-ekskursiey-posetili-zao-kalininskoe/" TargetMode="External"/><Relationship Id="rId254" Type="http://schemas.openxmlformats.org/officeDocument/2006/relationships/hyperlink" Target="https://&#1084;&#1086;&#1083;&#1086;&#1082;&#1086;&#1074;&#1089;&#1082;&#1080;&#1081;&#1082;&#1088;&#1072;&#1081;.&#1090;&#1074;&#1077;&#1088;&#1089;&#1082;&#1072;&#1103;&#1086;&#1073;&#1083;&#1072;&#1089;&#1090;&#1100;.&#1088;&#1092;/news/novosti-regiona/v-tverskoy-oblastnoy-klinicheskoy-bolnitse-vveden-v-ekspluatatsiyu-novyy-kompyuternyy-tomograf/" TargetMode="External"/><Relationship Id="rId28" Type="http://schemas.openxmlformats.org/officeDocument/2006/relationships/hyperlink" Target="https://vedtver.ru/news/opinions/artur-babushkin-uvelichena-pomoshh-tem-kategorijam-grazhdan-komu-jeto-krajne-neobhodimo/" TargetMode="External"/><Relationship Id="rId49" Type="http://schemas.openxmlformats.org/officeDocument/2006/relationships/hyperlink" Target="https://tverlife.ru/regional/oleg-dubov-v-tverskoj-oblasti-prinjaty-operativnye-i-vazhnye-mery-dlja-podderzhki-biznesa/" TargetMode="External"/><Relationship Id="rId114" Type="http://schemas.openxmlformats.org/officeDocument/2006/relationships/hyperlink" Target="https://&#1073;&#1077;&#1083;&#1100;&#1089;&#1082;&#1072;&#1103;&#1087;&#1088;&#1072;&#1074;&#1076;&#1072;.&#1090;&#1074;&#1077;&#1088;&#1089;&#1082;&#1072;&#1103;&#1086;&#1073;&#1083;&#1072;&#1089;&#1090;&#1100;.&#1088;&#1092;/news/novosti-regiona/tverskie-kolledzhi-poluchat-regionalnuyu-podderzhku-na-razvitie-proizvodstvennykh-masterskikh/" TargetMode="External"/><Relationship Id="rId275" Type="http://schemas.openxmlformats.org/officeDocument/2006/relationships/hyperlink" Target="https://panoramapro.ru/kimrskij-rajon-stanet-pervym-polnostju-gazificirovannym-municipalitetom-tverskoj-oblasti/" TargetMode="External"/><Relationship Id="rId296" Type="http://schemas.openxmlformats.org/officeDocument/2006/relationships/hyperlink" Target="https://xn--80aaggfbbvdpkuqnmvfs6p.xn--80aaccp4ajwpkgbl4lpb.xn--p1ai/news/novosti-regiona/molodezh-verkhnevolzhya-priglashayut-prinyat-uchastie-v-dobrovolcheskom-proekte-chellendzh-tri-shaga/" TargetMode="External"/><Relationship Id="rId300" Type="http://schemas.openxmlformats.org/officeDocument/2006/relationships/hyperlink" Target="https://leninskoeznamya.tverreg.ru/news/novosti-regiona/molodezh-verkhnevolzhya-priglashayut-prinyat-uchastie-v-dobrovolcheskom-proekte-chellendzh-tri-shaga/" TargetMode="External"/><Relationship Id="rId60" Type="http://schemas.openxmlformats.org/officeDocument/2006/relationships/hyperlink" Target="https://news24.pro/blogs/316436949/" TargetMode="External"/><Relationship Id="rId81" Type="http://schemas.openxmlformats.org/officeDocument/2006/relationships/hyperlink" Target="https://&#1073;&#1077;&#1083;&#1100;&#1089;&#1082;&#1072;&#1103;&#1087;&#1088;&#1072;&#1074;&#1076;&#1072;.&#1090;&#1074;&#1077;&#1088;&#1089;&#1082;&#1072;&#1103;&#1086;&#1073;&#1083;&#1072;&#1089;&#1090;&#1100;.&#1088;&#1092;/news/novosti-regiona/gubernator-igor-rudenya-vyrazil-soboleznovaniya1-seme-pogibshego-v-khode-spetsoperatsii-na-ukraine-vo/" TargetMode="External"/><Relationship Id="rId135" Type="http://schemas.openxmlformats.org/officeDocument/2006/relationships/hyperlink" Target="https://vedtver.ru/news/society/tverskie-kolledzhi-poluchat-regionalnuju-podderzhku-na-razvitie-proizvodstvennyh-masterskih/" TargetMode="External"/><Relationship Id="rId156" Type="http://schemas.openxmlformats.org/officeDocument/2006/relationships/hyperlink" Target="http://tver-news.net/society/2022/04/01/86610.html" TargetMode="External"/><Relationship Id="rId177" Type="http://schemas.openxmlformats.org/officeDocument/2006/relationships/hyperlink" Target="http://st-vestnik.ru/mestnoe-vremya/igor-rudenya-otvetil-na-aktualnye-voprosy-zhitelej-verxnevolzhya-v-pryamom-efire-telekanala-rossiya-24-tver-10.html" TargetMode="External"/><Relationship Id="rId198" Type="http://schemas.openxmlformats.org/officeDocument/2006/relationships/hyperlink" Target="http://nvestnik.ru/2022/04/&#1074;-&#1087;&#1088;&#1072;&#1074;&#1080;&#1090;&#1077;&#1083;&#1100;&#1089;&#1090;&#1074;&#1077;-&#1090;&#1074;&#1077;&#1088;&#1089;&#1082;&#1086;&#1081;-&#1086;&#1073;&#1083;&#1072;&#1089;&#1090;&#1080;-&#1088;&#1072;&#1089;-2/" TargetMode="External"/><Relationship Id="rId321" Type="http://schemas.openxmlformats.org/officeDocument/2006/relationships/hyperlink" Target="https://xn--80aaaggh4d0a.xn--80aaccp4ajwpkgbl4lpb.xn--p1ai/news/novosti-regiona/vosem-proektov-ot-tverskoy-oblasti-stali-pobeditelyami-konkursa-prezidentskogo-fonda-kulturnykh-inits/" TargetMode="External"/><Relationship Id="rId342" Type="http://schemas.openxmlformats.org/officeDocument/2006/relationships/hyperlink" Target="http://bzgazeta.ru/novosti/krupnejshij-otechestvennyj-it-proizvoditel-investiruet-v-novyj-zavod-v-tveri-do-5-mlrd-rublej.html" TargetMode="External"/><Relationship Id="rId202" Type="http://schemas.openxmlformats.org/officeDocument/2006/relationships/hyperlink" Target="https://xn--b1aeca2ch.xn--80aaccp4ajwpkgbl4lpb.xn--p1ai/news/novosti-regiona/v-pravitelstve-tverskoy-oblasti1-rassmotreny-generalnye-plany-selskikh-poseleniy/" TargetMode="External"/><Relationship Id="rId223" Type="http://schemas.openxmlformats.org/officeDocument/2006/relationships/hyperlink" Target="http://kuvznama.ru/vynuzhdennye-pereselency-s-ukrainy-s-jekskursiej-posetili-zao-kalininskoe.html" TargetMode="External"/><Relationship Id="rId244" Type="http://schemas.openxmlformats.org/officeDocument/2006/relationships/hyperlink" Target="https://vedtver.ru/news/society/v-tverskoj-okb-vveden-v-jekspluataciju-novyj-kompjuternyj-tomograf/" TargetMode="External"/><Relationship Id="rId18" Type="http://schemas.openxmlformats.org/officeDocument/2006/relationships/hyperlink" Target="https://vedtver.ru/news/opinions/marina-curkan-mozhno-predusmotret-monitoring-realizacii-mer-podderzhki-biznesa/" TargetMode="External"/><Relationship Id="rId39" Type="http://schemas.openxmlformats.org/officeDocument/2006/relationships/hyperlink" Target="https://tverlife.ru/regional/konstantin-antonov-region-ne-ostavit-naselenie-i-biznes-bez-podderzhki/" TargetMode="External"/><Relationship Id="rId265" Type="http://schemas.openxmlformats.org/officeDocument/2006/relationships/hyperlink" Target="https://xn--b1aaibidbbdn6bkolfhr9u.xn--80aaccp4ajwpkgbl4lpb.xn--p1ai/news/novosti-regiona/v-tverskoy-oblastnoy-klinicheskoy-bolnitse-vveden-v-ekspluatatsiyu-novyy-kompyuternyy-tomograf/" TargetMode="External"/><Relationship Id="rId286" Type="http://schemas.openxmlformats.org/officeDocument/2006/relationships/hyperlink" Target="http://tver-news.net/other/2022/04/01/86561.html" TargetMode="External"/><Relationship Id="rId50" Type="http://schemas.openxmlformats.org/officeDocument/2006/relationships/hyperlink" Target="https://vedtver.ru/news/opinions/konstantin-antonov-region-ne-ostavit-naselenie-i-biznes-bez-podderzhki/" TargetMode="External"/><Relationship Id="rId104" Type="http://schemas.openxmlformats.org/officeDocument/2006/relationships/hyperlink" Target="https://tverigrad.ru/publication/tverskie-kolledzhi-poluchat-regionalnuju-podderzhku-na-razvitie-proizvodstvennyh-masterskih/" TargetMode="External"/><Relationship Id="rId125" Type="http://schemas.openxmlformats.org/officeDocument/2006/relationships/hyperlink" Target="https://xn--80adnee0afc6kza.xn--80aaccp4ajwpkgbl4lpb.xn--p1ai/news/novosti-regiona/tverskie-kolledzhi-poluchat-regionalnuyu-podderzhku-na-razvitie-proizvodstvennykh-masterskikh/" TargetMode="External"/><Relationship Id="rId146" Type="http://schemas.openxmlformats.org/officeDocument/2006/relationships/hyperlink" Target="https://xn--80aeambocfgbf8ag0asfr.xn--80aaccp4ajwpkgbl4lpb.xn--p1ai/news/novosti-regiona/v-tverskoy-oblasti-do-2025-goda-budet-ustanovleno-bolee-140-modulnykh-feldshersko-akusherskikh-punkt/" TargetMode="External"/><Relationship Id="rId167" Type="http://schemas.openxmlformats.org/officeDocument/2006/relationships/hyperlink" Target="http://kuvznama.ru/igor-rudenja-otvetil-na-aktualnye-voprosy-zhitelej-verhnevolzhja-v-prjamom-jefire-telekanala-rossija-24-tver-11.html" TargetMode="External"/><Relationship Id="rId188" Type="http://schemas.openxmlformats.org/officeDocument/2006/relationships/hyperlink" Target="https://xn-----6kcalbbrfn0iijf7msb.xn--p1ai/news/obshchestvo/v-tveri-obsudili-genplany-poseleniy-zubtsovskogo-i-konakovskogo-rayonov/" TargetMode="External"/><Relationship Id="rId311" Type="http://schemas.openxmlformats.org/officeDocument/2006/relationships/hyperlink" Target="https://&#1085;&#1072;&#1096;&#1072;&#1078;&#1080;&#1079;&#1085;&#1100;.&#1090;&#1074;&#1077;&#1088;&#1089;&#1082;&#1072;&#1103;&#1086;&#1073;&#1083;&#1072;&#1089;&#1090;&#1100;.&#1088;&#1092;/news/novosti-regiona/vosem-proektov-ot-tverskoy-oblasti-stali-pobeditelyami-konkursa-prezidentskogo-fonda-kulturnykh-inits/" TargetMode="External"/><Relationship Id="rId332" Type="http://schemas.openxmlformats.org/officeDocument/2006/relationships/hyperlink" Target="https://xn--80aaggfbbvdpkuqnmvfs6p.xn--80aaccp4ajwpkgbl4lpb.xn--p1ai/news/novosti-regiona/v-tveri-v-svyazi-so-snizheniem-zabolevaemosti-covid-19-vozvrashchaetsya-k-planovoy-rabote-eshchye-od/" TargetMode="External"/><Relationship Id="rId353" Type="http://schemas.openxmlformats.org/officeDocument/2006/relationships/theme" Target="theme/theme1.xml"/><Relationship Id="rId71" Type="http://schemas.openxmlformats.org/officeDocument/2006/relationships/hyperlink" Target="https://ria.ru/20220401/gazifikatsiya-1781276872.html" TargetMode="External"/><Relationship Id="rId92" Type="http://schemas.openxmlformats.org/officeDocument/2006/relationships/hyperlink" Target="https://xn--80aaafacod0cjtobqp6g1a7c4e.xn--80aaccp4ajwpkgbl4lpb.xn--p1ai/news/novosti-regiona/gubernator-igor-rudenya-vyrazil-soboleznovaniya1-seme-pogibshego-v-khode-spetsoperatsii-na-ukraine-vo/" TargetMode="External"/><Relationship Id="rId213" Type="http://schemas.openxmlformats.org/officeDocument/2006/relationships/hyperlink" Target="https://tverigrad.ru/publication/vynuzhdennye-pereselency-s-ukrainy-s-jekskursiej-posetili-zao-kalininskoe/" TargetMode="External"/><Relationship Id="rId234" Type="http://schemas.openxmlformats.org/officeDocument/2006/relationships/hyperlink" Target="https://xn--b1aeca2ch.xn--80aaccp4ajwpkgbl4lpb.xn--p1ai/news/novosti-regiona/vynuzhdennye-pereselentsy-s-ukrainy-s-ekskursiey-posetili-zao-kalininskoe/" TargetMode="External"/><Relationship Id="rId2" Type="http://schemas.openxmlformats.org/officeDocument/2006/relationships/numbering" Target="numbering.xml"/><Relationship Id="rId29" Type="http://schemas.openxmlformats.org/officeDocument/2006/relationships/hyperlink" Target="https://vedtver.ru/news/opinions/valentina-hohlova-nikakie-sankcii-nam-ne-strashny/" TargetMode="External"/><Relationship Id="rId255" Type="http://schemas.openxmlformats.org/officeDocument/2006/relationships/hyperlink" Target="https://xn--80aeaggbsdn1am6affp.xn--80aaccp4ajwpkgbl4lpb.xn--p1ai/news/novosti-regiona/v-tverskoy-oblastnoy-klinicheskoy-bolnitse-vveden-v-ekspluatatsiyu-novyy-kompyuternyy-tomograf/" TargetMode="External"/><Relationship Id="rId276" Type="http://schemas.openxmlformats.org/officeDocument/2006/relationships/hyperlink" Target="https://tver24.com/2022/04/01/" TargetMode="External"/><Relationship Id="rId297" Type="http://schemas.openxmlformats.org/officeDocument/2006/relationships/hyperlink" Target="https://xn--80aeambocfgbf8ag0asfr.xn--80aaccp4ajwpkgbl4lpb.xn--p1ai/news/novosti-regiona/molodezh-verkhnevolzhya-priglashayut-prinyat-uchastie-v-dobrovolcheskom-proekte-chellendzh-tri-shaga/" TargetMode="External"/><Relationship Id="rId40" Type="http://schemas.openxmlformats.org/officeDocument/2006/relationships/hyperlink" Target="https://tverlife.ru/regional/ida-rubo-vazhny-ne-tolko-summy-vyplat-no-i-samo-vnimanie-vlastej/" TargetMode="External"/><Relationship Id="rId115" Type="http://schemas.openxmlformats.org/officeDocument/2006/relationships/hyperlink" Target="http://kuvznama.ru/tverskie-kolledzhi-poluchat-regionalnuju-podderzhku-na-razvitie-proizvodstvennyh-masterskih.html" TargetMode="External"/><Relationship Id="rId136" Type="http://schemas.openxmlformats.org/officeDocument/2006/relationships/hyperlink" Target="https://xn--80atgafdsv.xn--80aaccp4ajwpkgbl4lpb.xn--p1ai/news/novosti-regiona/tverskie-kolledzhi-poluchat-regionalnuyu-podderzhku-na-razvitie-proizvodstvennykh-masterskikh/" TargetMode="External"/><Relationship Id="rId157" Type="http://schemas.openxmlformats.org/officeDocument/2006/relationships/hyperlink" Target="https://tverigrad.ru/publication/tverskie-blogery-rasskazyvajut-podpischikam-o-tovarah-mestnyh-proizvoditelej/" TargetMode="External"/><Relationship Id="rId178" Type="http://schemas.openxmlformats.org/officeDocument/2006/relationships/hyperlink" Target="http://konzarya.ru/node/19852" TargetMode="External"/><Relationship Id="rId301" Type="http://schemas.openxmlformats.org/officeDocument/2006/relationships/hyperlink" Target="https://xn--b1afbmcjbrdg5afn.xn--80aaccp4ajwpkgbl4lpb.xn--p1ai/news/novosti-regiona/molodezh-verkhnevolzhya-priglashayut-prinyat-uchastie-v-dobrovolcheskom-proekte-chellendzh-tri-shaga/" TargetMode="External"/><Relationship Id="rId322" Type="http://schemas.openxmlformats.org/officeDocument/2006/relationships/hyperlink" Target="https://xn--b1afbmcjbrdg5afn.xn--80aaccp4ajwpkgbl4lpb.xn--p1ai/news/novosti-regiona/vosem-proektov-ot-tverskoy-oblasti-stali-pobeditelyami-konkursa-prezidentskogo-fonda-kulturnykh-inits/" TargetMode="External"/><Relationship Id="rId343" Type="http://schemas.openxmlformats.org/officeDocument/2006/relationships/hyperlink" Target="http://tver-news.net/other/2022/04/01/86588.html" TargetMode="External"/><Relationship Id="rId61" Type="http://schemas.openxmlformats.org/officeDocument/2006/relationships/hyperlink" Target="https://moscow.media/moscow/316436949/" TargetMode="External"/><Relationship Id="rId82" Type="http://schemas.openxmlformats.org/officeDocument/2006/relationships/hyperlink" Target="http://bzgazeta.ru/novosti/gubernator-igor-rudenya-vyrazil-soboleznovaniya-seme-pogibshego-v-xode-specoperacii-na-ukraine-voennosluzhashhego-iz-tverskoj-oblasti.html" TargetMode="External"/><Relationship Id="rId199" Type="http://schemas.openxmlformats.org/officeDocument/2006/relationships/hyperlink" Target="https://tverlife.ru/regional/v-pravitelstve-tverskoj-oblasti-rassmotreli-generalnye-plany-selskih-poselenij-2/" TargetMode="External"/><Relationship Id="rId203" Type="http://schemas.openxmlformats.org/officeDocument/2006/relationships/hyperlink" Target="https://xn--80aaggfbbvdpkuqnmvfs6p.xn--80aaccp4ajwpkgbl4lpb.xn--p1ai/news/novosti-regiona/v-pravitelstve-tverskoy-oblasti1-rassmotreny-generalnye-plany-selskikh-poseleniy/" TargetMode="External"/><Relationship Id="rId19" Type="http://schemas.openxmlformats.org/officeDocument/2006/relationships/hyperlink" Target="https://vedtver.ru/news/opinions/ivan-kladkevich-my-chuvstvuem-sebja-nuzhnymi-i-zashhishhjonnymi/" TargetMode="External"/><Relationship Id="rId224" Type="http://schemas.openxmlformats.org/officeDocument/2006/relationships/hyperlink" Target="https://vot69.ru/vynuzhdennye-pereselency-s-ukrainy-s-jekskursiej-posetili-zao-kalininskoe.html" TargetMode="External"/><Relationship Id="rId245" Type="http://schemas.openxmlformats.org/officeDocument/2006/relationships/hyperlink" Target="https://xn----ctbbkcp3ddjc7i.xn--p1ai/dailynews/v-bolnitse-v-tverskoy-oblasti-nachal-rabotu-novyy-kompyuternyy-tomograf-/" TargetMode="External"/><Relationship Id="rId266" Type="http://schemas.openxmlformats.org/officeDocument/2006/relationships/hyperlink" Target="https://xn--80aeambocfgbf8ag0asfr.xn--80aaccp4ajwpkgbl4lpb.xn--p1ai/news/novosti-regiona/v-tverskoy-oblastnoy-klinicheskoy-bolnitse-vveden-v-ekspluatatsiyu-novyy-kompyuternyy-tomograf/" TargetMode="External"/><Relationship Id="rId287" Type="http://schemas.openxmlformats.org/officeDocument/2006/relationships/hyperlink" Target="https://vedtver.ru/news/society/molodezh-tverskoj-oblasti-priglashajut-prinjat-uchastie-v-dobrovolcheskom-proekte-chellendzh-tri-shaga/" TargetMode="External"/><Relationship Id="rId30" Type="http://schemas.openxmlformats.org/officeDocument/2006/relationships/hyperlink" Target="https://vedtver.ru/news/opinions/artur-sychev-vmeste-my-preodoleem-trudnosti/" TargetMode="External"/><Relationship Id="rId105" Type="http://schemas.openxmlformats.org/officeDocument/2006/relationships/hyperlink" Target="https://www.afanasy.biz/news/science/193103" TargetMode="External"/><Relationship Id="rId126" Type="http://schemas.openxmlformats.org/officeDocument/2006/relationships/hyperlink" Target="https://xn--80aaaggh4d0a.xn--80aaccp4ajwpkgbl4lpb.xn--p1ai/news/novosti-regiona/tverskie-kolledzhi-poluchat-regionalnuyu-podderzhku-na-razvitie-proizvodstvennykh-masterskikh/" TargetMode="External"/><Relationship Id="rId147" Type="http://schemas.openxmlformats.org/officeDocument/2006/relationships/hyperlink" Target="https://xn--80aaafacod0cjtobqp6g1a7c4e.xn--80aaccp4ajwpkgbl4lpb.xn--p1ai/news/novosti-regiona/v-tverskoy-oblasti-do-2025-goda-budet-ustanovleno-bolee-140-modulnykh-feldshersko-akusherskikh-punkt/" TargetMode="External"/><Relationship Id="rId168" Type="http://schemas.openxmlformats.org/officeDocument/2006/relationships/hyperlink" Target="https://r-zemlya.ru/novosti/igor-rudenya-otvetil-na-aktualnye-voprosy-zhitelej-verxnevolzhya-v-pryamom-efire-telekanala-rossiya-24-tver-11.html" TargetMode="External"/><Relationship Id="rId312" Type="http://schemas.openxmlformats.org/officeDocument/2006/relationships/hyperlink" Target="https://xn--80atgafdsv.xn--80aaccp4ajwpkgbl4lpb.xn--p1ai/news/novosti-regiona/vosem-proektov-ot-tverskoy-oblasti-stali-pobeditelyami-konkursa-prezidentskogo-fonda-kulturnykh-inits/" TargetMode="External"/><Relationship Id="rId333" Type="http://schemas.openxmlformats.org/officeDocument/2006/relationships/hyperlink" Target="https://xn--80adnee0afc6kza.xn--80aaccp4ajwpkgbl4lpb.xn--p1ai/news/novosti-regiona/v-tveri-v-svyazi-so-snizheniem-zabolevaemosti-covid-19-vozvrashchaetsya-k-planovoy-rabote-eshchye-od/" TargetMode="External"/><Relationship Id="rId51" Type="http://schemas.openxmlformats.org/officeDocument/2006/relationships/hyperlink" Target="https://vedtver.ru/news/society/na-kontrole-vlastej-novye-mery-podderzhki-dlja-zhitelej-tverskoj-oblasti/" TargetMode="External"/><Relationship Id="rId72" Type="http://schemas.openxmlformats.org/officeDocument/2006/relationships/hyperlink" Target="https://glavny.tv/last-news/tver/kimrskaya-aglomeratsiya-stanet-pervym-polnostyu-gazifitsirovannym-munitsipalitetom-tverskoy-oblasti/" TargetMode="External"/><Relationship Id="rId93" Type="http://schemas.openxmlformats.org/officeDocument/2006/relationships/hyperlink" Target="https://tverlife.ru/regional/igor-rudenja-vyrazil-soboleznovanija-seme-pogibshego-v-hode-specoperacii-na-ukraine-voennosluzhashhego-iz-tverskoj-oblasti/" TargetMode="External"/><Relationship Id="rId189" Type="http://schemas.openxmlformats.org/officeDocument/2006/relationships/hyperlink" Target="https://ks-region69.com/news/145222-v-pravitelstve-verhnevolzhja-rassmotreny-genplany-poselenij" TargetMode="External"/><Relationship Id="rId3" Type="http://schemas.openxmlformats.org/officeDocument/2006/relationships/styles" Target="styles.xml"/><Relationship Id="rId214" Type="http://schemas.openxmlformats.org/officeDocument/2006/relationships/hyperlink" Target="https://tvernews.ru/news/283437/" TargetMode="External"/><Relationship Id="rId235" Type="http://schemas.openxmlformats.org/officeDocument/2006/relationships/hyperlink" Target="https://xn--80aaggfbbvdpkuqnmvfs6p.xn--80aaccp4ajwpkgbl4lpb.xn--p1ai/news/novosti-regiona/vynuzhdennye-1pereselentsy-s-ukrainy-s-ekskursiey-posetili-zao-kalininskoe/" TargetMode="External"/><Relationship Id="rId256" Type="http://schemas.openxmlformats.org/officeDocument/2006/relationships/hyperlink" Target="https://ks-region69.com/news/145209-v-tverskoj-okb-vveden-v-jekspluataciju-novyj-tomograf" TargetMode="External"/><Relationship Id="rId277" Type="http://schemas.openxmlformats.org/officeDocument/2006/relationships/hyperlink" Target="https://ks-region69.com/news/145193-gubernator-poruchil-priobresti-apparat-mrt-dlja-kimrskoj-crb" TargetMode="External"/><Relationship Id="rId298" Type="http://schemas.openxmlformats.org/officeDocument/2006/relationships/hyperlink" Target="https://xn--80adnee0afc6kza.xn--80aaccp4ajwpkgbl4lpb.xn--p1ai/news/novosti-regiona/molodezh-verkhnevolzhya-priglashayut-prinyat-uchastie-v-dobrovolcheskom-proekte-chellendzh-tri-shaga/" TargetMode="External"/><Relationship Id="rId116" Type="http://schemas.openxmlformats.org/officeDocument/2006/relationships/hyperlink" Target="http://bzgazeta.ru/novosti/tverskie-kolledzhi-poluchatregionalnuyu-podderzhku-na-razvitie-proizvodstvennyx-masterskix.html" TargetMode="External"/><Relationship Id="rId137" Type="http://schemas.openxmlformats.org/officeDocument/2006/relationships/hyperlink" Target="https://xn--80aaafacod0cjtobqp6g1a7c4e.xn--80aaccp4ajwpkgbl4lpb.xn--p1ai/news/novosti-regiona/tverskie-kolledzhi-poluchat-regionalnuyu-podderzhku-na-razvitie-proizvodstvennykh-masterskikh/" TargetMode="External"/><Relationship Id="rId158" Type="http://schemas.openxmlformats.org/officeDocument/2006/relationships/hyperlink" Target="https://glavny.tv/last-news/tver/v-tverskoy-oblasti-dlya-vynuzhdennyh-pereselentsev-s-ukrainy-organizovany-ekskursii-na-predpriyatiya/" TargetMode="External"/><Relationship Id="rId302" Type="http://schemas.openxmlformats.org/officeDocument/2006/relationships/hyperlink" Target="https://tverlife.ru/regional/molodezh-tverskoj-oblasti-priglashajut-prinjat-uchastie-v-dobrovolcheskom-proekte-chellendzh-tri-shaga/" TargetMode="External"/><Relationship Id="rId323" Type="http://schemas.openxmlformats.org/officeDocument/2006/relationships/hyperlink" Target="https://xn--80aeaggbsdn1am6affp.xn--80aaccp4ajwpkgbl4lpb.xn--p1ai/news/novosti-regiona/vosem-proektov-ot-tverskoy-oblasti-stali-pobeditelyami-konkursa-prezidentskogo-fonda-kulturnykh-inits/" TargetMode="External"/><Relationship Id="rId344" Type="http://schemas.openxmlformats.org/officeDocument/2006/relationships/hyperlink" Target="http://ruscable.blogspot.com/2022/04/it-5.html" TargetMode="External"/><Relationship Id="rId20" Type="http://schemas.openxmlformats.org/officeDocument/2006/relationships/hyperlink" Target="https://vedtver.ru/news/opinions/larisa-shherbakova-podderzhka-veteranam-sejchas-ochen-nuzhna/" TargetMode="External"/><Relationship Id="rId41" Type="http://schemas.openxmlformats.org/officeDocument/2006/relationships/hyperlink" Target="https://ks-region69.com/news/145236-v-tverskoj-oblasti-uvelichat-vyplaty-ko-dnju-pobedy" TargetMode="External"/><Relationship Id="rId62" Type="http://schemas.openxmlformats.org/officeDocument/2006/relationships/hyperlink" Target="https://panoramapro.ru/v-jetom-godu-v-tverskoj-oblasti-uvelichat-regionalnye-vyplaty-ko-dnju-pobedy/" TargetMode="External"/><Relationship Id="rId83" Type="http://schemas.openxmlformats.org/officeDocument/2006/relationships/hyperlink" Target="https://&#1085;&#1072;&#1096;&#1072;&#1078;&#1080;&#1079;&#1085;&#1100;.&#1090;&#1074;&#1077;&#1088;&#1089;&#1082;&#1072;&#1103;&#1086;&#1073;&#1083;&#1072;&#1089;&#1090;&#1100;.&#1088;&#1092;/news/novosti-regiona/gubernator-igor-rudenya-vyrazil-soboleznovaniya1-seme-pogibshego-v-khode-spetsoperatsii-na-ukraine-vo/" TargetMode="External"/><Relationship Id="rId179" Type="http://schemas.openxmlformats.org/officeDocument/2006/relationships/hyperlink" Target="http://konzarya.ru/node/19850" TargetMode="External"/><Relationship Id="rId190" Type="http://schemas.openxmlformats.org/officeDocument/2006/relationships/hyperlink" Target="https://tvernews.ru/news/283419/" TargetMode="External"/><Relationship Id="rId204" Type="http://schemas.openxmlformats.org/officeDocument/2006/relationships/hyperlink" Target="https://xn--80atgafdsv.xn--80aaccp4ajwpkgbl4lpb.xn--p1ai/news/novosti-regiona/v-pravitelstve-tverskoy-oblasti1-rassmotreny-generalnye-plany-selskikh-poseleniy/" TargetMode="External"/><Relationship Id="rId225" Type="http://schemas.openxmlformats.org/officeDocument/2006/relationships/hyperlink" Target="https://leninskoeznamya.tverreg.ru/news/novosti-regiona/vynuzhdennye-1pereselentsy-s-ukrainy-s-ekskursiey-posetili-zao-kalininskoe/" TargetMode="External"/><Relationship Id="rId246" Type="http://schemas.openxmlformats.org/officeDocument/2006/relationships/hyperlink" Target="https://tp.tver.ru/v-tverskoj-oblastnoj-klinicheskoj-bolnice-vveden-v-jekspluataciju-novyj-kompjuternyj-tomograf/" TargetMode="External"/><Relationship Id="rId267" Type="http://schemas.openxmlformats.org/officeDocument/2006/relationships/hyperlink" Target="https://xn--80adnee0afc6kza.xn--80aaccp4ajwpkgbl4lpb.xn--p1ai/news/novosti-regiona/v-tverskoy-oblastnoy-klinicheskoy-bolnitse-vveden-v-ekspluatatsiyu-novyy-kompyuternyy-tomograf/" TargetMode="External"/><Relationship Id="rId288" Type="http://schemas.openxmlformats.org/officeDocument/2006/relationships/hyperlink" Target="https://xn----ctbbkcp3ddjc7i.xn--p1ai/dailynews/tverichan-priglashayut-prinyat-uchastie-v-chellendzhe-tri-shaga/" TargetMode="External"/><Relationship Id="rId106" Type="http://schemas.openxmlformats.org/officeDocument/2006/relationships/hyperlink" Target="https://tvernews.ru/news/283422/" TargetMode="External"/><Relationship Id="rId127" Type="http://schemas.openxmlformats.org/officeDocument/2006/relationships/hyperlink" Target="http://udomelskaya-gazeta.ru/news/media/2022/4/1/tverskie-kolledzhi-poluchat-regionalnuyu-podderzhku-na-razvitie-proizvodstvennyih-masterskih/" TargetMode="External"/><Relationship Id="rId313" Type="http://schemas.openxmlformats.org/officeDocument/2006/relationships/hyperlink" Target="https://xn--b1aaibidbbdn6bkolfhr9u.xn--80aaccp4ajwpkgbl4lpb.xn--p1ai/news/novosti-regiona/vosem-proektov-ot-tverskoy-oblasti-stali-pobeditelyami-konkursa-prezidentskogo-fonda-kulturnykh-inits/" TargetMode="External"/><Relationship Id="rId10" Type="http://schemas.openxmlformats.org/officeDocument/2006/relationships/chart" Target="charts/chart1.xml"/><Relationship Id="rId31" Type="http://schemas.openxmlformats.org/officeDocument/2006/relationships/hyperlink" Target="https://vedtver.ru/news/opinions/marina-veselova-vazhna-ne-tolko-moralnaja-podderzhka-no-i-materialnaja/" TargetMode="External"/><Relationship Id="rId52" Type="http://schemas.openxmlformats.org/officeDocument/2006/relationships/hyperlink" Target="https://tver.mk.ru/social/2022/04/01/oleg-dubov-v-tverskoy-oblasti-prinyaty-operativnye-i-vazhnye-mery-dlya-podderzhki-biznesa.html" TargetMode="External"/><Relationship Id="rId73" Type="http://schemas.openxmlformats.org/officeDocument/2006/relationships/hyperlink" Target="https://www.karavantver.ru/pervym-v-tverskoj-oblasti-na-100-gazificirujut-kimrskij-rajon/" TargetMode="External"/><Relationship Id="rId94" Type="http://schemas.openxmlformats.org/officeDocument/2006/relationships/hyperlink" Target="https://xn--b1aeca2ch.xn--80aaccp4ajwpkgbl4lpb.xn--p1ai/news/novosti-regiona/gubernator-igor-rudenya-vyrazil-soboleznovaniya1-seme-pogibshego-v-khode-spetsoperatsii-na-ukraine-vo/" TargetMode="External"/><Relationship Id="rId148" Type="http://schemas.openxmlformats.org/officeDocument/2006/relationships/hyperlink" Target="https://xn--b1aeca2ch.xn--80aaccp4ajwpkgbl4lpb.xn--p1ai/news/novosti-regiona/v-tverskoy-oblasti-do-2025-goda-budet-ustanovleno-bolee-140-modulnykh-feldshersko-akusherskikh-punkt/" TargetMode="External"/><Relationship Id="rId169" Type="http://schemas.openxmlformats.org/officeDocument/2006/relationships/hyperlink" Target="http://kuvznama.ru/v-tverskoj-oblasti-uvelichat-kolichestvo-prodovolstvennyh-jarmarok.html" TargetMode="External"/><Relationship Id="rId334" Type="http://schemas.openxmlformats.org/officeDocument/2006/relationships/hyperlink" Target="https://xn--80aeambocfgbf8ag0asfr.xn--80aaccp4ajwpkgbl4lpb.xn--p1ai/news/novosti-regiona/v-tveri-v-svyazi-so-snizheniem-zabolevaemosti-covid-19-vozvrashchaetsya-k-planovoy-rabote-eshchye-od/" TargetMode="External"/><Relationship Id="rId4" Type="http://schemas.microsoft.com/office/2007/relationships/stylesWithEffects" Target="stylesWithEffects.xml"/><Relationship Id="rId180" Type="http://schemas.openxmlformats.org/officeDocument/2006/relationships/hyperlink" Target="http://bntva.ru/igor-rudenya-otvetil-na-aktualnye-voprosy-zhitelej-verhnevolzhya-2/" TargetMode="External"/><Relationship Id="rId215" Type="http://schemas.openxmlformats.org/officeDocument/2006/relationships/hyperlink" Target="https://xn----ctbbkcp3ddjc7i.xn--p1ai/dailynews/ukrainskim-bezhentsam-proveli-ekskursiyu-v-zao-kalininskoe-v-tverskoy-oblasti/" TargetMode="External"/><Relationship Id="rId236" Type="http://schemas.openxmlformats.org/officeDocument/2006/relationships/hyperlink" Target="https://xn--b1afbmcjbrdg5afn.xn--80aaccp4ajwpkgbl4lpb.xn--p1ai/news/novosti-regiona/vynuzhdennye-pereselentsy-s-ukrainy-s-ekskursiey-posetili-zao-kalininskoe/" TargetMode="External"/><Relationship Id="rId257" Type="http://schemas.openxmlformats.org/officeDocument/2006/relationships/hyperlink" Target="http://udomelskaya-gazeta.ru/news/media/2022/4/1/v-tverskoj-oblastnoj-klinicheskoj-bolnitse-vveden-v-ekspluatatsiyu-novyij-kompyuternyij-tomograf/" TargetMode="External"/><Relationship Id="rId278" Type="http://schemas.openxmlformats.org/officeDocument/2006/relationships/hyperlink" Target="http://kashingazeta.ru/politika/razvitie-infrastruktury-podderzhka-biznesa-soxranenie-istoricheskogo-naslediya-v-xode-poezdki-v-kimry-igor-rudenya-obsudil-s-deputatami-i-glavami-poselenij-aktualnye-dlya-territorii-voprosy.html" TargetMode="External"/><Relationship Id="rId303" Type="http://schemas.openxmlformats.org/officeDocument/2006/relationships/hyperlink" Target="https://xn--b1aaibidbbdn6bkolfhr9u.xn--80aaccp4ajwpkgbl4lpb.xn--p1ai/news/novosti-regiona/molodezh-verkhnevolzhya-priglashayut-prinyat-uchastie-v-dobrovolcheskom-proekte-chellendzh-tri-shaga/" TargetMode="External"/><Relationship Id="rId42" Type="http://schemas.openxmlformats.org/officeDocument/2006/relationships/hyperlink" Target="https://tver.mk.ru/social/2022/04/01/tverskaya-oblast-okazhet-pomoshh-bezhencam-i-veteranam-sportsmenam-i-biznesmenam.html" TargetMode="External"/><Relationship Id="rId84" Type="http://schemas.openxmlformats.org/officeDocument/2006/relationships/hyperlink" Target="https://xn--80abdrbegn5ad8au4b7fub.xn--80aaccp4ajwpkgbl4lpb.xn--p1ai/news/novosti-regiona/gubernator-igor-rudenya-vyrazil-soboleznovaniya1-seme-pogibshego-v-khode-spetsoperatsii-na-ukraine-vo/" TargetMode="External"/><Relationship Id="rId138" Type="http://schemas.openxmlformats.org/officeDocument/2006/relationships/hyperlink" Target="https://xn--b1aaibidbbdn6bkolfhr9u.xn--80aaccp4ajwpkgbl4lpb.xn--p1ai/news/novosti-regiona/tverskie-kolledzhi-poluchat-regionalnuyu-podderzhku-na-razvitie-proizvodstvennykh-masterskikh/" TargetMode="External"/><Relationship Id="rId345" Type="http://schemas.openxmlformats.org/officeDocument/2006/relationships/hyperlink" Target="https://r-zemlya.ru/guberniya/krupnejshij-otechestvennyj-it-proizvoditel-investiruet-v-novyj-zavod-v-tveri-do-5-mlrd-rublej.html" TargetMode="External"/><Relationship Id="rId191" Type="http://schemas.openxmlformats.org/officeDocument/2006/relationships/hyperlink" Target="https://&#1084;&#1086;&#1083;&#1086;&#1082;&#1086;&#1074;&#1089;&#1082;&#1080;&#1081;&#1082;&#1088;&#1072;&#1081;.&#1090;&#1074;&#1077;&#1088;&#1089;&#1082;&#1072;&#1103;&#1086;&#1073;&#1083;&#1072;&#1089;&#1090;&#1100;.&#1088;&#1092;/news/novosti-regiona/v-pravitelstve-tverskoy-oblasti1-rassmotreny-generalnye-plany-selskikh-poseleniy/" TargetMode="External"/><Relationship Id="rId205" Type="http://schemas.openxmlformats.org/officeDocument/2006/relationships/hyperlink" Target="https://xn--80aaafacod0cjtobqp6g1a7c4e.xn--80aaccp4ajwpkgbl4lpb.xn--p1ai/news/novosti-regiona/v-pravitelstve-tverskoy-oblasti1-rassmotreny-generalnye-plany-selskikh-poseleniy/" TargetMode="External"/><Relationship Id="rId247" Type="http://schemas.openxmlformats.org/officeDocument/2006/relationships/hyperlink" Target="https://panoramapro.ru/v-tverskoj-oblastnoj-klinicheskoj-bolnice-vveden-v-jekspluataciju-novyj-kompjuternyj-tomograf/" TargetMode="External"/><Relationship Id="rId107" Type="http://schemas.openxmlformats.org/officeDocument/2006/relationships/hyperlink" Target="https://xn----ctbbkcp3ddjc7i.xn--p1ai/dailynews/kolledzhi-tveri-poluchat-regionalnuyu-podderzhku-na-razvitie-proizvodstvennykh-masterskikh/" TargetMode="External"/><Relationship Id="rId289" Type="http://schemas.openxmlformats.org/officeDocument/2006/relationships/hyperlink" Target="https://xn--80aeaggbsdn1am6affp.xn--80aaccp4ajwpkgbl4lpb.xn--p1ai/news/novosti-regiona/molodezh-verkhnevolzhya-priglashayut-prinyat-uchastie-v-dobrovolcheskom-proekte-chellendzh-tri-shaga/" TargetMode="External"/><Relationship Id="rId11" Type="http://schemas.openxmlformats.org/officeDocument/2006/relationships/chart" Target="charts/chart2.xml"/><Relationship Id="rId53" Type="http://schemas.openxmlformats.org/officeDocument/2006/relationships/hyperlink" Target="https://pobedarf.ru/2022/04/01/hudozhniki-narisuyut-zashhitnika-rzheva/" TargetMode="External"/><Relationship Id="rId149" Type="http://schemas.openxmlformats.org/officeDocument/2006/relationships/hyperlink" Target="https://xn--b1aaibidbbdn6bkolfhr9u.xn--80aaccp4ajwpkgbl4lpb.xn--p1ai/news/novosti-regiona/v-tverskoy-oblasti-do-2025-goda-budet-ustanovleno-bolee-140-modulnykh-feldshersko-akusherskikh-punkt/" TargetMode="External"/><Relationship Id="rId314" Type="http://schemas.openxmlformats.org/officeDocument/2006/relationships/hyperlink" Target="https://xn--80aaafacod0cjtobqp6g1a7c4e.xn--80aaccp4ajwpkgbl4lpb.xn--p1ai/news/novosti-regiona/vosem-proektov-ot-tverskoy-oblasti-stali-pobeditelyami-konkursa-prezidentskogo-fonda-kulturnykh-inits/" TargetMode="External"/><Relationship Id="rId95" Type="http://schemas.openxmlformats.org/officeDocument/2006/relationships/hyperlink" Target="https://xn--80aeambocfgbf8ag0asfr.xn--80aaccp4ajwpkgbl4lpb.xn--p1ai/news/novosti-regiona/gubernator-igor-rudenya-vyrazil-soboleznovaniya1-seme-pogibshego-v-khode-spetsoperatsii-na-ukraine-vo/" TargetMode="External"/><Relationship Id="rId160" Type="http://schemas.openxmlformats.org/officeDocument/2006/relationships/hyperlink" Target="https://ks-region69.com/news/145199-v-verhnevolzhe-uvelichat-kolichestvo-prodovolstvennyh-jarmarok" TargetMode="External"/><Relationship Id="rId216" Type="http://schemas.openxmlformats.org/officeDocument/2006/relationships/hyperlink" Target="https://www.afanasy.biz/news/society/193080" TargetMode="External"/><Relationship Id="rId258" Type="http://schemas.openxmlformats.org/officeDocument/2006/relationships/hyperlink" Target="https://www.tver.kp.ru/online/news/4689516/" TargetMode="External"/><Relationship Id="rId22" Type="http://schemas.openxmlformats.org/officeDocument/2006/relationships/hyperlink" Target="https://tverlife.ru/regional/roman-shheglov-neobhodimo-projavljat-uvazhenie-i-ljubov-k-nashim-veteranam/" TargetMode="External"/><Relationship Id="rId64" Type="http://schemas.openxmlformats.org/officeDocument/2006/relationships/hyperlink" Target="https://r-zemlya.ru/guberniya/v-etom-godu-v-tverskoj-oblasti-uvelichat-regionalnye-vyplaty-ko-dnyu-pobedy.html" TargetMode="External"/><Relationship Id="rId118" Type="http://schemas.openxmlformats.org/officeDocument/2006/relationships/hyperlink" Target="https://xn--80abdrbegn5ad8au4b7fub.xn--80aaccp4ajwpkgbl4lpb.xn--p1ai/news/novosti-regiona/tverskie-kolledzhi-poluchat-regionalnuyu-podderzhku-na-razvitie-proizvodstvennykh-masterskikh/" TargetMode="External"/><Relationship Id="rId325" Type="http://schemas.openxmlformats.org/officeDocument/2006/relationships/hyperlink" Target="https://vedtver.ru/news/society/v-tveri-vozvrashhaetsja-k-planovoj-rabote-eshhjo-odno-medicinskoe-uchrezhdenie/" TargetMode="External"/><Relationship Id="rId171" Type="http://schemas.openxmlformats.org/officeDocument/2006/relationships/hyperlink" Target="https://r-zemlya.ru/guberniya/v-tverskoj-oblasti-uvelichat-kolichestvo-prodovolstvennyx-yarmarok.html" TargetMode="External"/><Relationship Id="rId227" Type="http://schemas.openxmlformats.org/officeDocument/2006/relationships/hyperlink" Target="https://xn--80abdrbegn5ad8au4b7fub.xn--80aaccp4ajwpkgbl4lpb.xn--p1ai/news/novosti-regiona/vynuzhdennye-pereselentsy-s-ukrainy-s-ekskursiey-posetili-zao-kalininskoe/" TargetMode="External"/><Relationship Id="rId269" Type="http://schemas.openxmlformats.org/officeDocument/2006/relationships/hyperlink" Target="https://xn--b1afbmcjbrdg5afn.xn--80aaccp4ajwpkgbl4lpb.xn--p1ai/news/novosti-regiona/v-tverskoy-oblastnoy-klinicheskoy-bolnitse-vveden-v-ekspluatatsiyu-novyy-kompyuternyy-tomograf/" TargetMode="External"/><Relationship Id="rId33" Type="http://schemas.openxmlformats.org/officeDocument/2006/relationships/hyperlink" Target="https://tverlife.ru/regional/artur-babushkin-uvelichena-pomoshh-tem-kategorijam-grazhdan-komu-jeto-krajne-neobhodimo/" TargetMode="External"/><Relationship Id="rId129" Type="http://schemas.openxmlformats.org/officeDocument/2006/relationships/hyperlink" Target="https://xn--b1afbmcjbrdg5afn.xn--80aaccp4ajwpkgbl4lpb.xn--p1ai/news/novosti-regiona/tverskie-kolledzhi-poluchat-regionalnuyu-podderzhku-na-razvitie-proizvodstvennykh-masterskikh/" TargetMode="External"/><Relationship Id="rId280" Type="http://schemas.openxmlformats.org/officeDocument/2006/relationships/hyperlink" Target="https://r-zemlya.ru/guberniya/kimrskaya-aglomeraciya-stanet-pervym-polnostyu-gazificirovannym-municipalitetom-tverskoj-oblasti.html" TargetMode="External"/><Relationship Id="rId336" Type="http://schemas.openxmlformats.org/officeDocument/2006/relationships/hyperlink" Target="https://xn--80aaaggh4d0a.xn--80aaccp4ajwpkgbl4lpb.xn--p1ai/news/novosti-regiona/v-tveri-v-svyazi-so-snizheniem-zabolevaemosti-covid-19-vozvrashchaetsya-k-planovoy-rabote-eshchye-od/" TargetMode="External"/><Relationship Id="rId75" Type="http://schemas.openxmlformats.org/officeDocument/2006/relationships/hyperlink" Target="https://tvernews.ru/news/283444/" TargetMode="External"/><Relationship Id="rId140" Type="http://schemas.openxmlformats.org/officeDocument/2006/relationships/hyperlink" Target="http://tver-news.net/society/2022/04/01/86579.html" TargetMode="External"/><Relationship Id="rId182" Type="http://schemas.openxmlformats.org/officeDocument/2006/relationships/hyperlink" Target="https://xn-----6kcalbbrfn0iijf7msb.xn--p1ai/news/obshchestvo/v-tveri-bezhentsam-s-donbassa-pokazali-kak-rabotaet-volzhskiy-pekar/" TargetMode="External"/><Relationship Id="rId6" Type="http://schemas.openxmlformats.org/officeDocument/2006/relationships/webSettings" Target="webSettings.xml"/><Relationship Id="rId238" Type="http://schemas.openxmlformats.org/officeDocument/2006/relationships/hyperlink" Target="https://xn--80atgafdsv.xn--80aaccp4ajwpkgbl4lpb.xn--p1ai/news/novosti-regiona/vynuzhdennye-pereselentsy-s-ukrainy-s-ekskursiey-posetili-zao-kalininskoe/" TargetMode="External"/><Relationship Id="rId291" Type="http://schemas.openxmlformats.org/officeDocument/2006/relationships/hyperlink" Target="https://&#1073;&#1077;&#1083;&#1100;&#1089;&#1082;&#1072;&#1103;&#1087;&#1088;&#1072;&#1074;&#1076;&#1072;.&#1090;&#1074;&#1077;&#1088;&#1089;&#1082;&#1072;&#1103;&#1086;&#1073;&#1083;&#1072;&#1089;&#1090;&#1100;.&#1088;&#1092;/news/novosti-regiona/molodezh-verkhnevolzhya-priglashayut-prinyat-uchastie-v-dobrovolcheskom-proekte-chellendzh-tri-shaga/" TargetMode="External"/><Relationship Id="rId305" Type="http://schemas.openxmlformats.org/officeDocument/2006/relationships/hyperlink" Target="http://tver-news.net/society/2022/04/01/86604.html" TargetMode="External"/><Relationship Id="rId347" Type="http://schemas.openxmlformats.org/officeDocument/2006/relationships/hyperlink" Target="https://xn-----6kcalbbrfn0iijf7msb.xn--p1ai/news/obshchestvo/v-tveri-it-lider-rossiyskogo-rynka-vlozhit-v-novoe-proizvodstvo-5-mlrd/" TargetMode="External"/><Relationship Id="rId44" Type="http://schemas.openxmlformats.org/officeDocument/2006/relationships/hyperlink" Target="https://vedtver.ru/news/opinions/aleksandr-ivannikov-gubernator-podtverdil-stremlenie-vlasti-idti-po-puti-pomoshhi-biznesu/" TargetMode="External"/><Relationship Id="rId86" Type="http://schemas.openxmlformats.org/officeDocument/2006/relationships/hyperlink" Target="https://&#1084;&#1086;&#1083;&#1086;&#1082;&#1086;&#1074;&#1089;&#1082;&#1080;&#1081;&#1082;&#1088;&#1072;&#1081;.&#1090;&#1074;&#1077;&#1088;&#1089;&#1082;&#1072;&#1103;&#1086;&#1073;&#1083;&#1072;&#1089;&#1090;&#1100;.&#1088;&#1092;/news/novosti-regiona/gubernator-igor-rudenya-vyrazil-soboleznovaniya1-seme-pogibshego-v-khode-spetsoperatsii-na-ukraine-vo/" TargetMode="External"/><Relationship Id="rId151" Type="http://schemas.openxmlformats.org/officeDocument/2006/relationships/hyperlink" Target="https://xn--80atgafdsv.xn--80aaccp4ajwpkgbl4lpb.xn--p1ai/news/novosti-regiona/v-tverskoy-oblasti-do-2025-goda-budet-ustanovleno-bolee-140-modulnykh-feldshersko-akusherskikh-punkt/" TargetMode="External"/><Relationship Id="rId193" Type="http://schemas.openxmlformats.org/officeDocument/2006/relationships/hyperlink" Target="http://gorodskoyportal.ru/tver/news/news/77183134/" TargetMode="External"/><Relationship Id="rId207" Type="http://schemas.openxmlformats.org/officeDocument/2006/relationships/hyperlink" Target="https://&#1085;&#1072;&#1096;&#1072;&#1078;&#1080;&#1079;&#1085;&#1100;.&#1090;&#1074;&#1077;&#1088;&#1089;&#1082;&#1072;&#1103;&#1086;&#1073;&#1083;&#1072;&#1089;&#1090;&#1100;.&#1088;&#1092;/news/novosti-regiona/v-pravitelstve-tverskoy-oblasti1-rassmotreny-generalnye-plany-selskikh-poseleniy/" TargetMode="External"/><Relationship Id="rId249" Type="http://schemas.openxmlformats.org/officeDocument/2006/relationships/hyperlink" Target="https://toptver.ru/lenta/novyj-kompjuternyj-tomograf-pojavilsja-v-oblastnoj-klinicheskoj-bolnice-v-tveri/" TargetMode="External"/><Relationship Id="rId13" Type="http://schemas.openxmlformats.org/officeDocument/2006/relationships/hyperlink" Target="https://ria.ru/20220401/vyplaty-1781255319.html" TargetMode="External"/><Relationship Id="rId109" Type="http://schemas.openxmlformats.org/officeDocument/2006/relationships/hyperlink" Target="http://eizh.ru/articles/sotsiosfera/tverskie-kolledzhi-poluchat-podderzhku-iz-regionalnogo-byudzheta-na-razvitie-masterskikh/" TargetMode="External"/><Relationship Id="rId260" Type="http://schemas.openxmlformats.org/officeDocument/2006/relationships/hyperlink" Target="http://kuvznama.ru/v-tverskoj-oblastnoj-klinicheskoj-bolnice-vveden-v-jekspluataciju-novyj-kompjuternyj-tomograf.html" TargetMode="External"/><Relationship Id="rId316" Type="http://schemas.openxmlformats.org/officeDocument/2006/relationships/hyperlink" Target="https://xn--80aaggfbbvdpkuqnmvfs6p.xn--80aaccp4ajwpkgbl4lpb.xn--p1ai/news/novosti-regiona/vosem-proektov-ot-tverskoy-oblasti-stali-pobeditelyami-konkursa-prezidentskogo-fonda-kulturnykh-inits/" TargetMode="External"/><Relationship Id="rId55" Type="http://schemas.openxmlformats.org/officeDocument/2006/relationships/hyperlink" Target="http://tver-news.net/other/2022/04/01/86600.html" TargetMode="External"/><Relationship Id="rId97" Type="http://schemas.openxmlformats.org/officeDocument/2006/relationships/hyperlink" Target="https://xn--80adnee0afc6kza.xn--80aaccp4ajwpkgbl4lpb.xn--p1ai/news/novosti-regiona/gubernator-igor-rudenya-vyrazil-soboleznovaniya1-seme-pogibshego-v-khode-spetsoperatsii-na-ukraine-vo/" TargetMode="External"/><Relationship Id="rId120" Type="http://schemas.openxmlformats.org/officeDocument/2006/relationships/hyperlink" Target="https://www.tver.kp.ru/online/news/4689714/" TargetMode="External"/><Relationship Id="rId162" Type="http://schemas.openxmlformats.org/officeDocument/2006/relationships/hyperlink" Target="https://tp.tver.ru/igor-rudenja-otvetil-na-aktualnye-voprosy-zhitelej-verhnevolzhja-v-prjamom-jefire-telekanala-rossija-24-tver-6/" TargetMode="External"/><Relationship Id="rId218" Type="http://schemas.openxmlformats.org/officeDocument/2006/relationships/hyperlink" Target="https://xn--80aeaggbsdn1am6affp.xn--80aaccp4ajwpkgbl4lpb.xn--p1ai/news/novosti-regiona/vynuzhdennye-pereselentsy-s-ukrainy-s-ekskursiey-posetili-zao-kalininskoe/" TargetMode="External"/><Relationship Id="rId271" Type="http://schemas.openxmlformats.org/officeDocument/2006/relationships/hyperlink" Target="https://xn--b1aeca2ch.xn--80aaccp4ajwpkgbl4lpb.xn--p1ai/news/novosti-regiona/v-tverskoy-oblastnoy-klinicheskoy-bolnitse-vveden-v-ekspluatatsiyu-novyy-kompyuternyy-tomograf/" TargetMode="External"/><Relationship Id="rId24" Type="http://schemas.openxmlformats.org/officeDocument/2006/relationships/hyperlink" Target="https://tverlife.ru/regional/ivan-kladkevich-my-chuvstvuem-sebja-nuzhnymi-i-zashhishhjonnymi/" TargetMode="External"/><Relationship Id="rId66" Type="http://schemas.openxmlformats.org/officeDocument/2006/relationships/hyperlink" Target="https://kimvestnik.ru/01-04-2022/guberniya/v-etom-godu-v-tverskoj-oblasti-uvelichat-regionalnye-vyplaty-ko-dnyu-pobedy.html" TargetMode="External"/><Relationship Id="rId131" Type="http://schemas.openxmlformats.org/officeDocument/2006/relationships/hyperlink" Target="https://xn--80aaggfbbvdpkuqnmvfs6p.xn--80aaccp4ajwpkgbl4lpb.xn--p1ai/news/novosti-regiona/tverskie-kolledzhi-poluchat-regionalnuyu-podderzhku-na-razvitie-proizvodstvennykh-masterskikh/" TargetMode="External"/><Relationship Id="rId327" Type="http://schemas.openxmlformats.org/officeDocument/2006/relationships/hyperlink" Target="https://toptver.ru/lenta/v-tveri-iz-za-snizhenija-zabolevaemosti-covid-19-vozvrashhaetsja-k-rabote-eshhjo-odna-bolnica/" TargetMode="External"/><Relationship Id="rId173" Type="http://schemas.openxmlformats.org/officeDocument/2006/relationships/hyperlink" Target="https://kimvestnik.ru/01-04-2022/guberniya/v-tverskoj-oblasti-uvelichat-kolichestvo-prodovolstvennyh-yarmarok.html" TargetMode="External"/><Relationship Id="rId229" Type="http://schemas.openxmlformats.org/officeDocument/2006/relationships/hyperlink" Target="https://xn--80aeambocfgbf8ag0asfr.xn--80aaccp4ajwpkgbl4lpb.xn--p1ai/news/novosti-regiona/vynuzhdennye-pereselentsy-s-ukrainy-s-ekskursiey-posetili-zao-kalininskoe/" TargetMode="External"/><Relationship Id="rId240" Type="http://schemas.openxmlformats.org/officeDocument/2006/relationships/hyperlink" Target="http://gorodskoyportal.ru/tver/news/news/77184417/" TargetMode="External"/><Relationship Id="rId35" Type="http://schemas.openxmlformats.org/officeDocument/2006/relationships/hyperlink" Target="https://tverlife.ru/regional/valentina-hohlova-nikakie-sankcii-nam-ne-strashny/" TargetMode="External"/><Relationship Id="rId77" Type="http://schemas.openxmlformats.org/officeDocument/2006/relationships/hyperlink" Target="https://tver.aif.ru/society/persona/igor_rudenya_vyrazil_soboleznovaniya_seme_matrosa_pogibshego_na_ukraine" TargetMode="External"/><Relationship Id="rId100" Type="http://schemas.openxmlformats.org/officeDocument/2006/relationships/hyperlink" Target="https://xn--80aaaggh4d0a.xn--80aaccp4ajwpkgbl4lpb.xn--p1ai/news/novosti-regiona/gubernator-igor-rudenya-vyrazil-soboleznovaniya1-seme-pogibshego-v-khode-spetsoperatsii-na-ukraine-vo/" TargetMode="External"/><Relationship Id="rId282" Type="http://schemas.openxmlformats.org/officeDocument/2006/relationships/hyperlink" Target="https://kimvestnik.ru/01-04-2022/guberniya/razvitie-infrastruktury-podderzhka-biznesa-sohranenie-istoricheskogo-naslediya-v-hode-poezdki-v-kimry-igor-rudenya-obsudil-s-deputatami-i-glavami-poselenij-aktualnye-dlya-territorii-voprosy.html" TargetMode="External"/><Relationship Id="rId338" Type="http://schemas.openxmlformats.org/officeDocument/2006/relationships/hyperlink" Target="http://konzarya.ru/node/19857" TargetMode="External"/><Relationship Id="rId8" Type="http://schemas.openxmlformats.org/officeDocument/2006/relationships/endnotes" Target="endnotes.xml"/><Relationship Id="rId142" Type="http://schemas.openxmlformats.org/officeDocument/2006/relationships/hyperlink" Target="https://tverigrad.ru/publication/v-tverskoj-oblasti-do-2025-goda-ustanovjat-bolee-140-modulnyh-feldshersko-akusherskih-punktov/" TargetMode="External"/><Relationship Id="rId184" Type="http://schemas.openxmlformats.org/officeDocument/2006/relationships/hyperlink" Target="http://gorodskoyportal.ru/tver/news/news/7718112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omepc\Downloads\&#1044;&#1045;&#1053;&#1068;_01-04-2022%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omepc\Downloads\&#1044;&#1045;&#1053;&#1068;_01-04-2022%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omepc\Downloads\&#1044;&#1045;&#1053;&#1068;_01-04-2022%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Lbls>
            <c:dLbl>
              <c:idx val="0"/>
              <c:layout>
                <c:manualLayout>
                  <c:x val="7.8362567867305642E-3"/>
                  <c:y val="-0.12789628836845243"/>
                </c:manualLayout>
              </c:layout>
              <c:showLegendKey val="0"/>
              <c:showVal val="0"/>
              <c:showCatName val="0"/>
              <c:showSerName val="0"/>
              <c:showPercent val="1"/>
              <c:showBubbleSize val="0"/>
            </c:dLbl>
            <c:dLbl>
              <c:idx val="2"/>
              <c:layout>
                <c:manualLayout>
                  <c:x val="-1.5672513573461128E-2"/>
                  <c:y val="-0.12789628836845243"/>
                </c:manualLayout>
              </c:layout>
              <c:showLegendKey val="0"/>
              <c:showVal val="0"/>
              <c:showCatName val="0"/>
              <c:showSerName val="0"/>
              <c:showPercent val="1"/>
              <c:showBubbleSize val="0"/>
            </c:dLbl>
            <c:txPr>
              <a:bodyPr rot="0" vert="horz"/>
              <a:lstStyle/>
              <a:p>
                <a:pPr algn="ctr">
                  <a:defRPr/>
                </a:pPr>
                <a:endParaRPr lang="ru-RU"/>
              </a:p>
            </c:txPr>
            <c:showLegendKey val="0"/>
            <c:showVal val="0"/>
            <c:showCatName val="0"/>
            <c:showSerName val="0"/>
            <c:showPercent val="1"/>
            <c:showBubbleSize val="0"/>
            <c:showLeaderLines val="1"/>
          </c:dLbls>
          <c:cat>
            <c:strRef>
              <c:f>'[ДЕНЬ_01-04-2022 (1).xlsx]СМИ по категориям'!$C$22;'[ДЕНЬ_01-04-2022 (1).xlsx]СМИ по категориям'!$D$22;'[ДЕНЬ_01-04-2022 (1).xlsx]СМИ по категориям'!$E$22;'[ДЕНЬ_01-04-2022 (1).xlsx]СМИ по категориям'!$F$22;'[ДЕНЬ_01-04-2022 (1).xlsx]СМИ по категориям'!$G$22;'[ДЕНЬ_01-04-2022 (1).xlsx]СМИ по категориям'!$H$22;'[ДЕНЬ_01-04-2022 (1).xlsx]СМИ по категориям'!$I$22</c:f>
              <c:strCache>
                <c:ptCount val="3"/>
                <c:pt idx="0">
                  <c:v>Информагентства</c:v>
                </c:pt>
                <c:pt idx="1">
                  <c:v>Интернет</c:v>
                </c:pt>
                <c:pt idx="2">
                  <c:v>ТВ</c:v>
                </c:pt>
              </c:strCache>
            </c:strRef>
          </c:cat>
          <c:val>
            <c:numRef>
              <c:f>'[ДЕНЬ_01-04-2022 (1).xlsx]СМИ по категориям'!$C$23;'[ДЕНЬ_01-04-2022 (1).xlsx]СМИ по категориям'!$D$23;'[ДЕНЬ_01-04-2022 (1).xlsx]СМИ по категориям'!$E$23;'[ДЕНЬ_01-04-2022 (1).xlsx]СМИ по категориям'!$F$23;'[ДЕНЬ_01-04-2022 (1).xlsx]СМИ по категориям'!$G$23;'[ДЕНЬ_01-04-2022 (1).xlsx]СМИ по категориям'!$H$23;'[ДЕНЬ_01-04-2022 (1).xlsx]СМИ по категориям'!$I$23</c:f>
              <c:numCache>
                <c:formatCode>General</c:formatCode>
                <c:ptCount val="3"/>
                <c:pt idx="0">
                  <c:v>9</c:v>
                </c:pt>
                <c:pt idx="1">
                  <c:v>340</c:v>
                </c:pt>
                <c:pt idx="2">
                  <c:v>9</c:v>
                </c:pt>
              </c:numCache>
            </c:numRef>
          </c:val>
        </c:ser>
        <c:dLbls>
          <c:showLegendKey val="0"/>
          <c:showVal val="0"/>
          <c:showCatName val="0"/>
          <c:showSerName val="0"/>
          <c:showPercent val="0"/>
          <c:showBubbleSize val="0"/>
          <c:showLeaderLines val="1"/>
        </c:dLbls>
        <c:firstSliceAng val="0"/>
        <c:holeSize val="50"/>
      </c:doughnutChart>
      <c:spPr>
        <a:solidFill>
          <a:srgbClr val="FFFFFF"/>
        </a:solidFill>
        <a:ln w="12700">
          <a:noFill/>
        </a:ln>
      </c:spPr>
    </c:plotArea>
    <c:legend>
      <c:legendPos val="b"/>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Федеральный уровень</c:v>
          </c:tx>
          <c:invertIfNegative val="0"/>
          <c:cat>
            <c:strRef>
              <c:f>'[ДЕНЬ_01-04-2022 (1).xlsx]СМИ по категориям'!$C$25;'[ДЕНЬ_01-04-2022 (1).xlsx]СМИ по категориям'!$D$25;'[ДЕНЬ_01-04-2022 (1).xlsx]СМИ по категориям'!$E$25;'[ДЕНЬ_01-04-2022 (1).xlsx]СМИ по категориям'!$F$25;'[ДЕНЬ_01-04-2022 (1).xlsx]СМИ по категориям'!$G$25;'[ДЕНЬ_01-04-2022 (1).xlsx]СМИ по категориям'!$H$25;'[ДЕНЬ_01-04-2022 (1).xlsx]СМИ по категориям'!$I$25</c:f>
              <c:strCache>
                <c:ptCount val="3"/>
                <c:pt idx="0">
                  <c:v>Информагентства</c:v>
                </c:pt>
                <c:pt idx="1">
                  <c:v>Интернет</c:v>
                </c:pt>
                <c:pt idx="2">
                  <c:v>ТВ</c:v>
                </c:pt>
              </c:strCache>
            </c:strRef>
          </c:cat>
          <c:val>
            <c:numRef>
              <c:f>'[ДЕНЬ_01-04-2022 (1).xlsx]СМИ по категориям'!$C$26;'[ДЕНЬ_01-04-2022 (1).xlsx]СМИ по категориям'!$D$26;'[ДЕНЬ_01-04-2022 (1).xlsx]СМИ по категориям'!$E$26;'[ДЕНЬ_01-04-2022 (1).xlsx]СМИ по категориям'!$F$26;'[ДЕНЬ_01-04-2022 (1).xlsx]СМИ по категориям'!$G$26;'[ДЕНЬ_01-04-2022 (1).xlsx]СМИ по категориям'!$H$26;'[ДЕНЬ_01-04-2022 (1).xlsx]СМИ по категориям'!$I$26</c:f>
              <c:numCache>
                <c:formatCode>General</c:formatCode>
                <c:ptCount val="3"/>
                <c:pt idx="0">
                  <c:v>3</c:v>
                </c:pt>
                <c:pt idx="1">
                  <c:v>11</c:v>
                </c:pt>
                <c:pt idx="2">
                  <c:v>0</c:v>
                </c:pt>
              </c:numCache>
            </c:numRef>
          </c:val>
        </c:ser>
        <c:ser>
          <c:idx val="1"/>
          <c:order val="1"/>
          <c:tx>
            <c:v>Региональный уровень</c:v>
          </c:tx>
          <c:invertIfNegative val="0"/>
          <c:cat>
            <c:strRef>
              <c:f>'[ДЕНЬ_01-04-2022 (1).xlsx]СМИ по категориям'!$C$25;'[ДЕНЬ_01-04-2022 (1).xlsx]СМИ по категориям'!$D$25;'[ДЕНЬ_01-04-2022 (1).xlsx]СМИ по категориям'!$E$25;'[ДЕНЬ_01-04-2022 (1).xlsx]СМИ по категориям'!$F$25;'[ДЕНЬ_01-04-2022 (1).xlsx]СМИ по категориям'!$G$25;'[ДЕНЬ_01-04-2022 (1).xlsx]СМИ по категориям'!$H$25;'[ДЕНЬ_01-04-2022 (1).xlsx]СМИ по категориям'!$I$25</c:f>
              <c:strCache>
                <c:ptCount val="3"/>
                <c:pt idx="0">
                  <c:v>Информагентства</c:v>
                </c:pt>
                <c:pt idx="1">
                  <c:v>Интернет</c:v>
                </c:pt>
                <c:pt idx="2">
                  <c:v>ТВ</c:v>
                </c:pt>
              </c:strCache>
            </c:strRef>
          </c:cat>
          <c:val>
            <c:numRef>
              <c:f>'[ДЕНЬ_01-04-2022 (1).xlsx]СМИ по категориям'!$C$27;'[ДЕНЬ_01-04-2022 (1).xlsx]СМИ по категориям'!$D$27;'[ДЕНЬ_01-04-2022 (1).xlsx]СМИ по категориям'!$E$27;'[ДЕНЬ_01-04-2022 (1).xlsx]СМИ по категориям'!$F$27;'[ДЕНЬ_01-04-2022 (1).xlsx]СМИ по категориям'!$G$27;'[ДЕНЬ_01-04-2022 (1).xlsx]СМИ по категориям'!$H$27;'[ДЕНЬ_01-04-2022 (1).xlsx]СМИ по категориям'!$I$27</c:f>
              <c:numCache>
                <c:formatCode>General</c:formatCode>
                <c:ptCount val="3"/>
                <c:pt idx="0">
                  <c:v>6</c:v>
                </c:pt>
                <c:pt idx="1">
                  <c:v>329</c:v>
                </c:pt>
                <c:pt idx="2">
                  <c:v>9</c:v>
                </c:pt>
              </c:numCache>
            </c:numRef>
          </c:val>
        </c:ser>
        <c:ser>
          <c:idx val="2"/>
          <c:order val="2"/>
          <c:tx>
            <c:v>Зарубежный уровень</c:v>
          </c:tx>
          <c:invertIfNegative val="0"/>
          <c:cat>
            <c:strRef>
              <c:f>'[ДЕНЬ_01-04-2022 (1).xlsx]СМИ по категориям'!$C$25;'[ДЕНЬ_01-04-2022 (1).xlsx]СМИ по категориям'!$D$25;'[ДЕНЬ_01-04-2022 (1).xlsx]СМИ по категориям'!$E$25;'[ДЕНЬ_01-04-2022 (1).xlsx]СМИ по категориям'!$F$25;'[ДЕНЬ_01-04-2022 (1).xlsx]СМИ по категориям'!$G$25;'[ДЕНЬ_01-04-2022 (1).xlsx]СМИ по категориям'!$H$25;'[ДЕНЬ_01-04-2022 (1).xlsx]СМИ по категориям'!$I$25</c:f>
              <c:strCache>
                <c:ptCount val="3"/>
                <c:pt idx="0">
                  <c:v>Информагентства</c:v>
                </c:pt>
                <c:pt idx="1">
                  <c:v>Интернет</c:v>
                </c:pt>
                <c:pt idx="2">
                  <c:v>ТВ</c:v>
                </c:pt>
              </c:strCache>
            </c:strRef>
          </c:cat>
          <c:val>
            <c:numRef>
              <c:f>'[ДЕНЬ_01-04-2022 (1).xlsx]СМИ по категориям'!$C$28;'[ДЕНЬ_01-04-2022 (1).xlsx]СМИ по категориям'!$D$28;'[ДЕНЬ_01-04-2022 (1).xlsx]СМИ по категориям'!$E$28;'[ДЕНЬ_01-04-2022 (1).xlsx]СМИ по категориям'!$F$28;'[ДЕНЬ_01-04-2022 (1).xlsx]СМИ по категориям'!$G$28;'[ДЕНЬ_01-04-2022 (1).xlsx]СМИ по категориям'!$H$28;'[ДЕНЬ_01-04-2022 (1).xlsx]СМИ по категориям'!$I$28</c:f>
              <c:numCache>
                <c:formatCode>General</c:formatCode>
                <c:ptCount val="3"/>
                <c:pt idx="0">
                  <c:v>0</c:v>
                </c:pt>
                <c:pt idx="1">
                  <c:v>0</c:v>
                </c:pt>
                <c:pt idx="2">
                  <c:v>0</c:v>
                </c:pt>
              </c:numCache>
            </c:numRef>
          </c:val>
        </c:ser>
        <c:dLbls>
          <c:showLegendKey val="0"/>
          <c:showVal val="0"/>
          <c:showCatName val="0"/>
          <c:showSerName val="0"/>
          <c:showPercent val="0"/>
          <c:showBubbleSize val="0"/>
        </c:dLbls>
        <c:gapWidth val="150"/>
        <c:overlap val="100"/>
        <c:axId val="256730624"/>
        <c:axId val="143330112"/>
      </c:barChart>
      <c:catAx>
        <c:axId val="256730624"/>
        <c:scaling>
          <c:orientation val="maxMin"/>
        </c:scaling>
        <c:delete val="0"/>
        <c:axPos val="l"/>
        <c:numFmt formatCode="General" sourceLinked="1"/>
        <c:majorTickMark val="out"/>
        <c:minorTickMark val="none"/>
        <c:tickLblPos val="low"/>
        <c:crossAx val="143330112"/>
        <c:crosses val="autoZero"/>
        <c:auto val="0"/>
        <c:lblAlgn val="ctr"/>
        <c:lblOffset val="100"/>
        <c:tickLblSkip val="1"/>
        <c:noMultiLvlLbl val="0"/>
      </c:catAx>
      <c:valAx>
        <c:axId val="143330112"/>
        <c:scaling>
          <c:orientation val="minMax"/>
        </c:scaling>
        <c:delete val="0"/>
        <c:axPos val="t"/>
        <c:numFmt formatCode="General" sourceLinked="1"/>
        <c:majorTickMark val="in"/>
        <c:minorTickMark val="none"/>
        <c:tickLblPos val="nextTo"/>
        <c:crossAx val="256730624"/>
        <c:crosses val="autoZero"/>
        <c:crossBetween val="between"/>
      </c:valAx>
      <c:spPr>
        <a:solidFill>
          <a:srgbClr val="FFFFFF"/>
        </a:solidFill>
        <a:ln w="12700">
          <a:noFill/>
        </a:ln>
      </c:spPr>
    </c:plotArea>
    <c:legend>
      <c:legendPos val="b"/>
      <c:legendEntry>
        <c:idx val="2"/>
        <c:delete val="1"/>
      </c:legendEntry>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8204256271880339"/>
          <c:y val="1.8940587386345981E-2"/>
          <c:w val="0.39765939295820352"/>
          <c:h val="0.96343263109277633"/>
        </c:manualLayout>
      </c:layout>
      <c:barChart>
        <c:barDir val="bar"/>
        <c:grouping val="clustered"/>
        <c:varyColors val="0"/>
        <c:ser>
          <c:idx val="0"/>
          <c:order val="0"/>
          <c:tx>
            <c:v>Медиаиндекс</c:v>
          </c:tx>
          <c:invertIfNegative val="0"/>
          <c:dLbls>
            <c:txPr>
              <a:bodyPr rot="0" vert="horz"/>
              <a:lstStyle/>
              <a:p>
                <a:pPr algn="ctr">
                  <a:defRPr b="1"/>
                </a:pPr>
                <a:endParaRPr lang="ru-RU"/>
              </a:p>
            </c:txPr>
            <c:showLegendKey val="0"/>
            <c:showVal val="1"/>
            <c:showCatName val="0"/>
            <c:showSerName val="0"/>
            <c:showPercent val="0"/>
            <c:showBubbleSize val="0"/>
            <c:showLeaderLines val="0"/>
          </c:dLbls>
          <c:cat>
            <c:strRef>
              <c:f>'[ДЕНЬ_01-04-2022 (1).xlsx]СМИ по МедиаИндексу'!$B$28:$B$77</c:f>
              <c:strCache>
                <c:ptCount val="50"/>
                <c:pt idx="0">
                  <c:v>РИА Новости</c:v>
                </c:pt>
                <c:pt idx="1">
                  <c:v>Tverigrad.ru</c:v>
                </c:pt>
                <c:pt idx="2">
                  <c:v>Тверские ведомости (vedtver.ru)</c:v>
                </c:pt>
                <c:pt idx="3">
                  <c:v>Тверская жизнь (tverlife.ru)</c:v>
                </c:pt>
                <c:pt idx="4">
                  <c:v>Афанасий-бизнес (afanasy.biz)</c:v>
                </c:pt>
                <c:pt idx="5">
                  <c:v>Тверское информационное агентство (tvernews.ru)</c:v>
                </c:pt>
                <c:pt idx="6">
                  <c:v>ГТРК Тверь</c:v>
                </c:pt>
                <c:pt idx="7">
                  <c:v>Главный региональный (glavny.tv)</c:v>
                </c:pt>
                <c:pt idx="8">
                  <c:v>Заря (konzarya.ru)</c:v>
                </c:pt>
                <c:pt idx="9">
                  <c:v>RT (russian.rt.com)</c:v>
                </c:pt>
                <c:pt idx="10">
                  <c:v>PANORAMA PRO (panoramapro.ru)</c:v>
                </c:pt>
                <c:pt idx="11">
                  <c:v>Аргументы и Факты (tver.aif.ru)</c:v>
                </c:pt>
                <c:pt idx="12">
                  <c:v>Караван Ярмарка (karavantver.ru)</c:v>
                </c:pt>
                <c:pt idx="13">
                  <c:v>Край справедливости (ks-region69.com)</c:v>
                </c:pt>
                <c:pt idx="14">
                  <c:v>Московский Комсомолец (tver.mk.ru)</c:v>
                </c:pt>
                <c:pt idx="15">
                  <c:v>TvTver.ru</c:v>
                </c:pt>
                <c:pt idx="16">
                  <c:v>Комсомольская правда (tver.kp.ru)</c:v>
                </c:pt>
                <c:pt idx="17">
                  <c:v>Родная земля (r-zemlya.ru)</c:v>
                </c:pt>
                <c:pt idx="18">
                  <c:v>Новости Твери (tver-news.net)</c:v>
                </c:pt>
                <c:pt idx="19">
                  <c:v>Тверь (toptver.ru)</c:v>
                </c:pt>
                <c:pt idx="20">
                  <c:v>Тверь24 (tver24.com)</c:v>
                </c:pt>
                <c:pt idx="21">
                  <c:v>Авангард (авангард.тверскаяобласть.рф)</c:v>
                </c:pt>
                <c:pt idx="22">
                  <c:v>Андреапольские вести (андреапольскиевести.тверскаяобласть.рф)</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Коммунар (коммунар.тверскаяобласть.рф)</c:v>
                </c:pt>
                <c:pt idx="27">
                  <c:v>Молоковский край (молоковскийкрай.тверскаяобласть.рф)</c:v>
                </c:pt>
                <c:pt idx="28">
                  <c:v>Новая жизнь (новаяжизнь.тверскаяобласть.рф)</c:v>
                </c:pt>
                <c:pt idx="29">
                  <c:v>Сандовские вести (сандовскиевести.тверскаяобласть.рф)</c:v>
                </c:pt>
                <c:pt idx="30">
                  <c:v>Спировские известия (спировскиеизвестия.тверскаяобласть.рф)</c:v>
                </c:pt>
                <c:pt idx="31">
                  <c:v>Тверской проспект (tp.tver.ru)</c:v>
                </c:pt>
                <c:pt idx="32">
                  <c:v>Знамя (kuvznama.ru)</c:v>
                </c:pt>
                <c:pt idx="33">
                  <c:v>Бельская правда (бельскаяправда.тверскаяобласть.рф)</c:v>
                </c:pt>
                <c:pt idx="34">
                  <c:v>Зубцовская жизнь (зубцовскаяжизнь.тверскаяобласть.рф)</c:v>
                </c:pt>
                <c:pt idx="35">
                  <c:v>Кимрский вестник (kimvestnik.ru)</c:v>
                </c:pt>
                <c:pt idx="36">
                  <c:v>Ленинское знамя (leninskoeznamya.tverreg.ru)</c:v>
                </c:pt>
                <c:pt idx="37">
                  <c:v>Лесной вестник (леснойвестник.тверскаяобласть.рф)</c:v>
                </c:pt>
                <c:pt idx="38">
                  <c:v>Наша жизнь (нашажизнь.тверскаяобласть.рф)</c:v>
                </c:pt>
                <c:pt idx="39">
                  <c:v>Tverisport.ru</c:v>
                </c:pt>
                <c:pt idx="40">
                  <c:v>Вся Тверь (газета-вся-тверь.рф)</c:v>
                </c:pt>
                <c:pt idx="41">
                  <c:v>Новоторжский вестник (nvestnik.ru)</c:v>
                </c:pt>
                <c:pt idx="42">
                  <c:v>Удомельская газета (udomelskaya-gazeta.ru)</c:v>
                </c:pt>
                <c:pt idx="43">
                  <c:v>Бежецкая жизнь (bzgazeta.ru)</c:v>
                </c:pt>
                <c:pt idx="44">
                  <c:v>Кимры Сегодня (kimrypress.ru)</c:v>
                </c:pt>
                <c:pt idx="45">
                  <c:v>Старицкий вестник (st-vestnik.ru)</c:v>
                </c:pt>
                <c:pt idx="46">
                  <c:v>Inform69.ru</c:v>
                </c:pt>
                <c:pt idx="47">
                  <c:v>ВОТ! (vot69.ru)</c:v>
                </c:pt>
                <c:pt idx="48">
                  <c:v>Кашинская газета (kashingazeta.ru)</c:v>
                </c:pt>
                <c:pt idx="49">
                  <c:v>Верхневолжская правда (vvpravda.ru)</c:v>
                </c:pt>
              </c:strCache>
            </c:strRef>
          </c:cat>
          <c:val>
            <c:numRef>
              <c:f>'[ДЕНЬ_01-04-2022 (1).xlsx]СМИ по МедиаИндексу'!$C$28:$C$77</c:f>
              <c:numCache>
                <c:formatCode>General</c:formatCode>
                <c:ptCount val="50"/>
                <c:pt idx="0">
                  <c:v>421</c:v>
                </c:pt>
                <c:pt idx="1">
                  <c:v>247</c:v>
                </c:pt>
                <c:pt idx="2">
                  <c:v>155</c:v>
                </c:pt>
                <c:pt idx="3">
                  <c:v>127</c:v>
                </c:pt>
                <c:pt idx="4">
                  <c:v>99</c:v>
                </c:pt>
                <c:pt idx="5">
                  <c:v>73</c:v>
                </c:pt>
                <c:pt idx="6">
                  <c:v>49</c:v>
                </c:pt>
                <c:pt idx="7">
                  <c:v>38</c:v>
                </c:pt>
                <c:pt idx="8">
                  <c:v>32</c:v>
                </c:pt>
                <c:pt idx="9">
                  <c:v>30</c:v>
                </c:pt>
                <c:pt idx="10">
                  <c:v>29</c:v>
                </c:pt>
                <c:pt idx="11">
                  <c:v>27</c:v>
                </c:pt>
                <c:pt idx="12">
                  <c:v>27</c:v>
                </c:pt>
                <c:pt idx="13">
                  <c:v>24</c:v>
                </c:pt>
                <c:pt idx="14">
                  <c:v>24</c:v>
                </c:pt>
                <c:pt idx="15">
                  <c:v>20</c:v>
                </c:pt>
                <c:pt idx="16">
                  <c:v>20</c:v>
                </c:pt>
                <c:pt idx="17">
                  <c:v>20</c:v>
                </c:pt>
                <c:pt idx="18">
                  <c:v>19</c:v>
                </c:pt>
                <c:pt idx="19">
                  <c:v>12</c:v>
                </c:pt>
                <c:pt idx="20">
                  <c:v>11</c:v>
                </c:pt>
                <c:pt idx="21">
                  <c:v>9</c:v>
                </c:pt>
                <c:pt idx="22">
                  <c:v>9</c:v>
                </c:pt>
                <c:pt idx="23">
                  <c:v>9</c:v>
                </c:pt>
                <c:pt idx="24">
                  <c:v>9</c:v>
                </c:pt>
                <c:pt idx="25">
                  <c:v>9</c:v>
                </c:pt>
                <c:pt idx="26">
                  <c:v>9</c:v>
                </c:pt>
                <c:pt idx="27">
                  <c:v>9</c:v>
                </c:pt>
                <c:pt idx="28">
                  <c:v>9</c:v>
                </c:pt>
                <c:pt idx="29">
                  <c:v>9</c:v>
                </c:pt>
                <c:pt idx="30">
                  <c:v>9</c:v>
                </c:pt>
                <c:pt idx="31">
                  <c:v>9</c:v>
                </c:pt>
                <c:pt idx="32">
                  <c:v>8</c:v>
                </c:pt>
                <c:pt idx="33">
                  <c:v>7</c:v>
                </c:pt>
                <c:pt idx="34">
                  <c:v>7</c:v>
                </c:pt>
                <c:pt idx="35">
                  <c:v>7</c:v>
                </c:pt>
                <c:pt idx="36">
                  <c:v>7</c:v>
                </c:pt>
                <c:pt idx="37">
                  <c:v>7</c:v>
                </c:pt>
                <c:pt idx="38">
                  <c:v>7</c:v>
                </c:pt>
                <c:pt idx="39">
                  <c:v>5</c:v>
                </c:pt>
                <c:pt idx="40">
                  <c:v>5</c:v>
                </c:pt>
                <c:pt idx="41">
                  <c:v>5</c:v>
                </c:pt>
                <c:pt idx="42">
                  <c:v>5</c:v>
                </c:pt>
                <c:pt idx="43">
                  <c:v>4</c:v>
                </c:pt>
                <c:pt idx="44">
                  <c:v>4</c:v>
                </c:pt>
                <c:pt idx="45">
                  <c:v>4</c:v>
                </c:pt>
                <c:pt idx="46">
                  <c:v>3</c:v>
                </c:pt>
                <c:pt idx="47">
                  <c:v>3</c:v>
                </c:pt>
                <c:pt idx="48">
                  <c:v>3</c:v>
                </c:pt>
                <c:pt idx="49">
                  <c:v>1</c:v>
                </c:pt>
              </c:numCache>
            </c:numRef>
          </c:val>
        </c:ser>
        <c:ser>
          <c:idx val="1"/>
          <c:order val="1"/>
          <c:tx>
            <c:v>Кол-во сообщений</c:v>
          </c:tx>
          <c:invertIfNegative val="0"/>
          <c:dLbls>
            <c:dLblPos val="inBase"/>
            <c:showLegendKey val="0"/>
            <c:showVal val="1"/>
            <c:showCatName val="0"/>
            <c:showSerName val="0"/>
            <c:showPercent val="0"/>
            <c:showBubbleSize val="0"/>
            <c:showLeaderLines val="0"/>
          </c:dLbls>
          <c:cat>
            <c:strRef>
              <c:f>'[ДЕНЬ_01-04-2022 (1).xlsx]СМИ по МедиаИндексу'!$B$28:$B$77</c:f>
              <c:strCache>
                <c:ptCount val="50"/>
                <c:pt idx="0">
                  <c:v>РИА Новости</c:v>
                </c:pt>
                <c:pt idx="1">
                  <c:v>Tverigrad.ru</c:v>
                </c:pt>
                <c:pt idx="2">
                  <c:v>Тверские ведомости (vedtver.ru)</c:v>
                </c:pt>
                <c:pt idx="3">
                  <c:v>Тверская жизнь (tverlife.ru)</c:v>
                </c:pt>
                <c:pt idx="4">
                  <c:v>Афанасий-бизнес (afanasy.biz)</c:v>
                </c:pt>
                <c:pt idx="5">
                  <c:v>Тверское информационное агентство (tvernews.ru)</c:v>
                </c:pt>
                <c:pt idx="6">
                  <c:v>ГТРК Тверь</c:v>
                </c:pt>
                <c:pt idx="7">
                  <c:v>Главный региональный (glavny.tv)</c:v>
                </c:pt>
                <c:pt idx="8">
                  <c:v>Заря (konzarya.ru)</c:v>
                </c:pt>
                <c:pt idx="9">
                  <c:v>RT (russian.rt.com)</c:v>
                </c:pt>
                <c:pt idx="10">
                  <c:v>PANORAMA PRO (panoramapro.ru)</c:v>
                </c:pt>
                <c:pt idx="11">
                  <c:v>Аргументы и Факты (tver.aif.ru)</c:v>
                </c:pt>
                <c:pt idx="12">
                  <c:v>Караван Ярмарка (karavantver.ru)</c:v>
                </c:pt>
                <c:pt idx="13">
                  <c:v>Край справедливости (ks-region69.com)</c:v>
                </c:pt>
                <c:pt idx="14">
                  <c:v>Московский Комсомолец (tver.mk.ru)</c:v>
                </c:pt>
                <c:pt idx="15">
                  <c:v>TvTver.ru</c:v>
                </c:pt>
                <c:pt idx="16">
                  <c:v>Комсомольская правда (tver.kp.ru)</c:v>
                </c:pt>
                <c:pt idx="17">
                  <c:v>Родная земля (r-zemlya.ru)</c:v>
                </c:pt>
                <c:pt idx="18">
                  <c:v>Новости Твери (tver-news.net)</c:v>
                </c:pt>
                <c:pt idx="19">
                  <c:v>Тверь (toptver.ru)</c:v>
                </c:pt>
                <c:pt idx="20">
                  <c:v>Тверь24 (tver24.com)</c:v>
                </c:pt>
                <c:pt idx="21">
                  <c:v>Авангард (авангард.тверскаяобласть.рф)</c:v>
                </c:pt>
                <c:pt idx="22">
                  <c:v>Андреапольские вести (андреапольскиевести.тверскаяобласть.рф)</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Коммунар (коммунар.тверскаяобласть.рф)</c:v>
                </c:pt>
                <c:pt idx="27">
                  <c:v>Молоковский край (молоковскийкрай.тверскаяобласть.рф)</c:v>
                </c:pt>
                <c:pt idx="28">
                  <c:v>Новая жизнь (новаяжизнь.тверскаяобласть.рф)</c:v>
                </c:pt>
                <c:pt idx="29">
                  <c:v>Сандовские вести (сандовскиевести.тверскаяобласть.рф)</c:v>
                </c:pt>
                <c:pt idx="30">
                  <c:v>Спировские известия (спировскиеизвестия.тверскаяобласть.рф)</c:v>
                </c:pt>
                <c:pt idx="31">
                  <c:v>Тверской проспект (tp.tver.ru)</c:v>
                </c:pt>
                <c:pt idx="32">
                  <c:v>Знамя (kuvznama.ru)</c:v>
                </c:pt>
                <c:pt idx="33">
                  <c:v>Бельская правда (бельскаяправда.тверскаяобласть.рф)</c:v>
                </c:pt>
                <c:pt idx="34">
                  <c:v>Зубцовская жизнь (зубцовскаяжизнь.тверскаяобласть.рф)</c:v>
                </c:pt>
                <c:pt idx="35">
                  <c:v>Кимрский вестник (kimvestnik.ru)</c:v>
                </c:pt>
                <c:pt idx="36">
                  <c:v>Ленинское знамя (leninskoeznamya.tverreg.ru)</c:v>
                </c:pt>
                <c:pt idx="37">
                  <c:v>Лесной вестник (леснойвестник.тверскаяобласть.рф)</c:v>
                </c:pt>
                <c:pt idx="38">
                  <c:v>Наша жизнь (нашажизнь.тверскаяобласть.рф)</c:v>
                </c:pt>
                <c:pt idx="39">
                  <c:v>Tverisport.ru</c:v>
                </c:pt>
                <c:pt idx="40">
                  <c:v>Вся Тверь (газета-вся-тверь.рф)</c:v>
                </c:pt>
                <c:pt idx="41">
                  <c:v>Новоторжский вестник (nvestnik.ru)</c:v>
                </c:pt>
                <c:pt idx="42">
                  <c:v>Удомельская газета (udomelskaya-gazeta.ru)</c:v>
                </c:pt>
                <c:pt idx="43">
                  <c:v>Бежецкая жизнь (bzgazeta.ru)</c:v>
                </c:pt>
                <c:pt idx="44">
                  <c:v>Кимры Сегодня (kimrypress.ru)</c:v>
                </c:pt>
                <c:pt idx="45">
                  <c:v>Старицкий вестник (st-vestnik.ru)</c:v>
                </c:pt>
                <c:pt idx="46">
                  <c:v>Inform69.ru</c:v>
                </c:pt>
                <c:pt idx="47">
                  <c:v>ВОТ! (vot69.ru)</c:v>
                </c:pt>
                <c:pt idx="48">
                  <c:v>Кашинская газета (kashingazeta.ru)</c:v>
                </c:pt>
                <c:pt idx="49">
                  <c:v>Верхневолжская правда (vvpravda.ru)</c:v>
                </c:pt>
              </c:strCache>
            </c:strRef>
          </c:cat>
          <c:val>
            <c:numRef>
              <c:f>'[ДЕНЬ_01-04-2022 (1).xlsx]СМИ по МедиаИндексу'!$D$28:$D$77</c:f>
              <c:numCache>
                <c:formatCode>General</c:formatCode>
                <c:ptCount val="50"/>
                <c:pt idx="0">
                  <c:v>2</c:v>
                </c:pt>
                <c:pt idx="1">
                  <c:v>7</c:v>
                </c:pt>
                <c:pt idx="2">
                  <c:v>27</c:v>
                </c:pt>
                <c:pt idx="3">
                  <c:v>27</c:v>
                </c:pt>
                <c:pt idx="4">
                  <c:v>4</c:v>
                </c:pt>
                <c:pt idx="5">
                  <c:v>5</c:v>
                </c:pt>
                <c:pt idx="6">
                  <c:v>9</c:v>
                </c:pt>
                <c:pt idx="7">
                  <c:v>5</c:v>
                </c:pt>
                <c:pt idx="8">
                  <c:v>9</c:v>
                </c:pt>
                <c:pt idx="9">
                  <c:v>1</c:v>
                </c:pt>
                <c:pt idx="10">
                  <c:v>7</c:v>
                </c:pt>
                <c:pt idx="11">
                  <c:v>4</c:v>
                </c:pt>
                <c:pt idx="12">
                  <c:v>3</c:v>
                </c:pt>
                <c:pt idx="13">
                  <c:v>8</c:v>
                </c:pt>
                <c:pt idx="14">
                  <c:v>6</c:v>
                </c:pt>
                <c:pt idx="15">
                  <c:v>2</c:v>
                </c:pt>
                <c:pt idx="16">
                  <c:v>4</c:v>
                </c:pt>
                <c:pt idx="17">
                  <c:v>9</c:v>
                </c:pt>
                <c:pt idx="18">
                  <c:v>17</c:v>
                </c:pt>
                <c:pt idx="19">
                  <c:v>4</c:v>
                </c:pt>
                <c:pt idx="20">
                  <c:v>2</c:v>
                </c:pt>
                <c:pt idx="21">
                  <c:v>9</c:v>
                </c:pt>
                <c:pt idx="22">
                  <c:v>9</c:v>
                </c:pt>
                <c:pt idx="23">
                  <c:v>9</c:v>
                </c:pt>
                <c:pt idx="24">
                  <c:v>9</c:v>
                </c:pt>
                <c:pt idx="25">
                  <c:v>9</c:v>
                </c:pt>
                <c:pt idx="26">
                  <c:v>9</c:v>
                </c:pt>
                <c:pt idx="27">
                  <c:v>7</c:v>
                </c:pt>
                <c:pt idx="28">
                  <c:v>9</c:v>
                </c:pt>
                <c:pt idx="29">
                  <c:v>9</c:v>
                </c:pt>
                <c:pt idx="30">
                  <c:v>9</c:v>
                </c:pt>
                <c:pt idx="31">
                  <c:v>5</c:v>
                </c:pt>
                <c:pt idx="32">
                  <c:v>8</c:v>
                </c:pt>
                <c:pt idx="33">
                  <c:v>7</c:v>
                </c:pt>
                <c:pt idx="34">
                  <c:v>7</c:v>
                </c:pt>
                <c:pt idx="35">
                  <c:v>6</c:v>
                </c:pt>
                <c:pt idx="36">
                  <c:v>7</c:v>
                </c:pt>
                <c:pt idx="37">
                  <c:v>7</c:v>
                </c:pt>
                <c:pt idx="38">
                  <c:v>7</c:v>
                </c:pt>
                <c:pt idx="39">
                  <c:v>1</c:v>
                </c:pt>
                <c:pt idx="40">
                  <c:v>3</c:v>
                </c:pt>
                <c:pt idx="41">
                  <c:v>2</c:v>
                </c:pt>
                <c:pt idx="42">
                  <c:v>5</c:v>
                </c:pt>
                <c:pt idx="43">
                  <c:v>4</c:v>
                </c:pt>
                <c:pt idx="44">
                  <c:v>1</c:v>
                </c:pt>
                <c:pt idx="45">
                  <c:v>2</c:v>
                </c:pt>
                <c:pt idx="46">
                  <c:v>1</c:v>
                </c:pt>
                <c:pt idx="47">
                  <c:v>3</c:v>
                </c:pt>
                <c:pt idx="48">
                  <c:v>3</c:v>
                </c:pt>
                <c:pt idx="49">
                  <c:v>1</c:v>
                </c:pt>
              </c:numCache>
            </c:numRef>
          </c:val>
        </c:ser>
        <c:dLbls>
          <c:showLegendKey val="0"/>
          <c:showVal val="0"/>
          <c:showCatName val="0"/>
          <c:showSerName val="0"/>
          <c:showPercent val="0"/>
          <c:showBubbleSize val="0"/>
        </c:dLbls>
        <c:gapWidth val="150"/>
        <c:axId val="258314240"/>
        <c:axId val="143331840"/>
      </c:barChart>
      <c:catAx>
        <c:axId val="258314240"/>
        <c:scaling>
          <c:orientation val="maxMin"/>
        </c:scaling>
        <c:delete val="0"/>
        <c:axPos val="l"/>
        <c:numFmt formatCode="General" sourceLinked="1"/>
        <c:majorTickMark val="out"/>
        <c:minorTickMark val="none"/>
        <c:tickLblPos val="low"/>
        <c:crossAx val="143331840"/>
        <c:crosses val="autoZero"/>
        <c:auto val="0"/>
        <c:lblAlgn val="ctr"/>
        <c:lblOffset val="100"/>
        <c:tickLblSkip val="1"/>
        <c:noMultiLvlLbl val="0"/>
      </c:catAx>
      <c:valAx>
        <c:axId val="143331840"/>
        <c:scaling>
          <c:orientation val="minMax"/>
        </c:scaling>
        <c:delete val="1"/>
        <c:axPos val="t"/>
        <c:numFmt formatCode="General" sourceLinked="1"/>
        <c:majorTickMark val="in"/>
        <c:minorTickMark val="none"/>
        <c:tickLblPos val="nextTo"/>
        <c:crossAx val="258314240"/>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ayout>
        <c:manualLayout>
          <c:xMode val="edge"/>
          <c:yMode val="edge"/>
          <c:x val="0.64618962188441353"/>
          <c:y val="0.92403037736741811"/>
          <c:w val="0.33723827036004506"/>
          <c:h val="6.6509476141980689E-2"/>
        </c:manualLayout>
      </c:layout>
      <c:overlay val="0"/>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810736-B1CF-4B90-A991-24FE24CB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11471</Words>
  <Characters>65390</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76708</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homepc</cp:lastModifiedBy>
  <cp:revision>10</cp:revision>
  <cp:lastPrinted>2019-04-05T04:51:00Z</cp:lastPrinted>
  <dcterms:created xsi:type="dcterms:W3CDTF">2022-04-01T20:05:00Z</dcterms:created>
  <dcterms:modified xsi:type="dcterms:W3CDTF">2022-04-02T05:53:00Z</dcterms:modified>
</cp:coreProperties>
</file>