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2C3D94"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rPr>
        <w:t>19</w:t>
      </w:r>
      <w:r w:rsidR="00C842B4">
        <w:rPr>
          <w:rFonts w:ascii="Arial" w:hAnsi="Arial" w:cs="Arial"/>
          <w:b/>
          <w:caps w:val="0"/>
          <w:sz w:val="28"/>
          <w:szCs w:val="28"/>
          <w:lang w:val="ru-RU"/>
        </w:rPr>
        <w:t xml:space="preserve"> </w:t>
      </w:r>
      <w:r w:rsidR="008B62BE">
        <w:rPr>
          <w:rFonts w:ascii="Arial" w:hAnsi="Arial" w:cs="Arial"/>
          <w:b/>
          <w:caps w:val="0"/>
          <w:sz w:val="28"/>
          <w:szCs w:val="28"/>
          <w:lang w:val="ru-RU"/>
        </w:rPr>
        <w:t>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25FF">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30306F" w:rsidP="00595491">
      <w:pPr>
        <w:jc w:val="center"/>
        <w:rPr>
          <w:rFonts w:ascii="Arial" w:hAnsi="Arial" w:cs="Arial"/>
          <w:b/>
          <w:caps/>
          <w:color w:val="033F28"/>
          <w:spacing w:val="10"/>
          <w:kern w:val="28"/>
          <w:sz w:val="56"/>
          <w:szCs w:val="56"/>
          <w:lang w:eastAsia="en-US"/>
        </w:rPr>
      </w:pP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1665FB" w:rsidP="00206896">
          <w:pPr>
            <w:pStyle w:val="26"/>
            <w:rPr>
              <w:rFonts w:asciiTheme="minorHAnsi" w:eastAsiaTheme="minorEastAsia" w:hAnsiTheme="minorHAnsi" w:cstheme="minorBidi"/>
              <w:sz w:val="22"/>
              <w:szCs w:val="22"/>
            </w:rPr>
          </w:pPr>
          <w:r w:rsidRPr="003F1B53">
            <w:rPr>
              <w:sz w:val="22"/>
              <w:szCs w:val="22"/>
            </w:rPr>
            <w:fldChar w:fldCharType="begin"/>
          </w:r>
          <w:r w:rsidR="007715D0" w:rsidRPr="003F1B53">
            <w:rPr>
              <w:sz w:val="22"/>
              <w:szCs w:val="22"/>
            </w:rPr>
            <w:instrText xml:space="preserve"> TOC \o "1-3" \h \z \u </w:instrText>
          </w:r>
          <w:r w:rsidRPr="003F1B5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8F0A99">
              <w:rPr>
                <w:webHidden/>
              </w:rPr>
              <w:t>3</w:t>
            </w:r>
          </w:hyperlink>
        </w:p>
        <w:p w:rsidR="00206896" w:rsidRDefault="00D203FF"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8F0A99">
              <w:rPr>
                <w:webHidden/>
              </w:rPr>
              <w:t>4</w:t>
            </w:r>
          </w:hyperlink>
        </w:p>
        <w:p w:rsidR="00206896" w:rsidRDefault="00D203FF"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8F0A99">
              <w:rPr>
                <w:webHidden/>
              </w:rPr>
              <w:t>5</w:t>
            </w:r>
          </w:hyperlink>
        </w:p>
        <w:p w:rsidR="00206896" w:rsidRDefault="00D203FF"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B61C05">
              <w:rPr>
                <w:webHidden/>
                <w:lang w:val="en-US"/>
              </w:rPr>
              <w:t>6</w:t>
            </w:r>
          </w:hyperlink>
        </w:p>
        <w:p w:rsidR="007715D0" w:rsidRPr="003F1B53" w:rsidRDefault="001665FB"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2B6E40" w:rsidRPr="007715D0" w:rsidRDefault="00372D52" w:rsidP="007670AF">
      <w:pPr>
        <w:pStyle w:val="2"/>
        <w:rPr>
          <w:rStyle w:val="113"/>
        </w:rPr>
      </w:pPr>
      <w:bookmarkStart w:id="7" w:name="_Toc496394399"/>
      <w:r w:rsidRPr="00372D52">
        <w:rPr>
          <w:rStyle w:val="113"/>
        </w:rPr>
        <w:lastRenderedPageBreak/>
        <w:t>УПОМИНАНИЯ ПО КАТЕГОРИЯМ СМИ</w:t>
      </w:r>
      <w:bookmarkEnd w:id="7"/>
    </w:p>
    <w:p w:rsidR="007511B4" w:rsidRPr="007511B4" w:rsidRDefault="007511B4" w:rsidP="007E4DB4">
      <w:pPr>
        <w:ind w:hanging="142"/>
        <w:jc w:val="center"/>
        <w:rPr>
          <w:noProof/>
          <w:sz w:val="22"/>
          <w:szCs w:val="22"/>
        </w:rPr>
      </w:pPr>
    </w:p>
    <w:p w:rsidR="00DD6287" w:rsidRDefault="00DD6287" w:rsidP="007E4DB4">
      <w:pPr>
        <w:ind w:hanging="142"/>
        <w:jc w:val="center"/>
        <w:rPr>
          <w:noProof/>
        </w:rPr>
      </w:pPr>
    </w:p>
    <w:p w:rsidR="00A47E12" w:rsidRDefault="00956810" w:rsidP="007E4DB4">
      <w:pPr>
        <w:ind w:hanging="142"/>
        <w:jc w:val="center"/>
        <w:rPr>
          <w:noProof/>
        </w:rPr>
      </w:pPr>
      <w:r>
        <w:rPr>
          <w:noProof/>
        </w:rPr>
        <w:drawing>
          <wp:inline distT="0" distB="0" distL="0" distR="0" wp14:anchorId="04E488EE" wp14:editId="314A9B27">
            <wp:extent cx="6332561" cy="3138985"/>
            <wp:effectExtent l="0" t="0" r="0" b="444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B4A3C" w:rsidRDefault="006B4A3C" w:rsidP="007E4DB4">
      <w:pPr>
        <w:ind w:hanging="142"/>
        <w:jc w:val="center"/>
        <w:rPr>
          <w:noProof/>
        </w:rPr>
      </w:pPr>
    </w:p>
    <w:p w:rsidR="006B4A3C" w:rsidRDefault="006B4A3C" w:rsidP="007E4DB4">
      <w:pPr>
        <w:ind w:hanging="142"/>
        <w:jc w:val="center"/>
        <w:rPr>
          <w:noProof/>
        </w:rPr>
      </w:pPr>
    </w:p>
    <w:p w:rsidR="00A47E12" w:rsidRDefault="00A47E12" w:rsidP="007E4DB4">
      <w:pPr>
        <w:ind w:hanging="142"/>
        <w:jc w:val="center"/>
        <w:rPr>
          <w:noProof/>
        </w:rPr>
      </w:pPr>
    </w:p>
    <w:p w:rsidR="00A137B8" w:rsidRDefault="00A137B8" w:rsidP="007E4DB4">
      <w:pPr>
        <w:ind w:hanging="142"/>
        <w:jc w:val="center"/>
        <w:rPr>
          <w:noProof/>
        </w:rPr>
      </w:pPr>
    </w:p>
    <w:p w:rsidR="005F297B" w:rsidRDefault="005F297B" w:rsidP="007E4DB4">
      <w:pPr>
        <w:ind w:hanging="142"/>
        <w:jc w:val="center"/>
        <w:rPr>
          <w:noProof/>
        </w:rPr>
      </w:pPr>
    </w:p>
    <w:p w:rsidR="00E67C76" w:rsidRDefault="00956810" w:rsidP="007E4DB4">
      <w:pPr>
        <w:ind w:hanging="142"/>
        <w:jc w:val="center"/>
        <w:rPr>
          <w:noProof/>
        </w:rPr>
      </w:pPr>
      <w:r>
        <w:rPr>
          <w:noProof/>
        </w:rPr>
        <w:drawing>
          <wp:inline distT="0" distB="0" distL="0" distR="0" wp14:anchorId="65D0C30B" wp14:editId="14D767C6">
            <wp:extent cx="6277970" cy="2947916"/>
            <wp:effectExtent l="0" t="0" r="8890" b="508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212C4" w:rsidRDefault="00C212C4" w:rsidP="007E4DB4">
      <w:pPr>
        <w:ind w:hanging="142"/>
        <w:jc w:val="center"/>
        <w:rPr>
          <w:noProof/>
        </w:rPr>
      </w:pPr>
    </w:p>
    <w:p w:rsidR="00E955F0" w:rsidRDefault="00E955F0" w:rsidP="007E4DB4">
      <w:pPr>
        <w:ind w:hanging="142"/>
        <w:jc w:val="center"/>
        <w:rPr>
          <w:noProof/>
        </w:rPr>
      </w:pPr>
    </w:p>
    <w:p w:rsidR="00C74A31" w:rsidRDefault="00C74A31" w:rsidP="007E4DB4">
      <w:pPr>
        <w:ind w:hanging="142"/>
        <w:jc w:val="center"/>
        <w:rPr>
          <w:noProof/>
        </w:rPr>
      </w:pPr>
    </w:p>
    <w:p w:rsidR="00C74A31" w:rsidRDefault="00C74A31" w:rsidP="007E4DB4">
      <w:pPr>
        <w:ind w:hanging="142"/>
        <w:jc w:val="center"/>
        <w:rPr>
          <w:noProof/>
        </w:rPr>
      </w:pPr>
    </w:p>
    <w:p w:rsidR="00C56D5C" w:rsidRDefault="00C56D5C" w:rsidP="007E4DB4">
      <w:pPr>
        <w:ind w:hanging="142"/>
        <w:jc w:val="center"/>
        <w:rPr>
          <w:noProof/>
        </w:rPr>
      </w:pPr>
    </w:p>
    <w:tbl>
      <w:tblPr>
        <w:tblW w:w="10637" w:type="dxa"/>
        <w:tblInd w:w="103" w:type="dxa"/>
        <w:tblLayout w:type="fixed"/>
        <w:tblLook w:val="04A0" w:firstRow="1" w:lastRow="0" w:firstColumn="1" w:lastColumn="0" w:noHBand="0" w:noVBand="1"/>
      </w:tblPr>
      <w:tblGrid>
        <w:gridCol w:w="5534"/>
        <w:gridCol w:w="2409"/>
        <w:gridCol w:w="993"/>
        <w:gridCol w:w="1701"/>
      </w:tblGrid>
      <w:tr w:rsidR="00956810" w:rsidRPr="000A0902" w:rsidTr="00956810">
        <w:trPr>
          <w:trHeight w:val="587"/>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6810" w:rsidRPr="000A0902" w:rsidRDefault="00956810" w:rsidP="00AE084C">
            <w:pPr>
              <w:jc w:val="center"/>
              <w:rPr>
                <w:rFonts w:ascii="Arial" w:hAnsi="Arial" w:cs="Arial"/>
                <w:b/>
                <w:bCs/>
                <w:sz w:val="22"/>
                <w:szCs w:val="22"/>
              </w:rPr>
            </w:pPr>
            <w:r w:rsidRPr="000A0902">
              <w:rPr>
                <w:rFonts w:ascii="Arial" w:hAnsi="Arial" w:cs="Arial"/>
                <w:b/>
                <w:bCs/>
                <w:sz w:val="22"/>
                <w:szCs w:val="22"/>
              </w:rPr>
              <w:t>Категории СМИ</w:t>
            </w:r>
          </w:p>
        </w:tc>
        <w:tc>
          <w:tcPr>
            <w:tcW w:w="2409" w:type="dxa"/>
            <w:tcBorders>
              <w:top w:val="single" w:sz="4" w:space="0" w:color="auto"/>
              <w:left w:val="single" w:sz="4" w:space="0" w:color="auto"/>
              <w:bottom w:val="single" w:sz="4" w:space="0" w:color="auto"/>
              <w:right w:val="single" w:sz="4" w:space="0" w:color="auto"/>
            </w:tcBorders>
            <w:vAlign w:val="center"/>
          </w:tcPr>
          <w:p w:rsidR="00956810" w:rsidRPr="000A0902" w:rsidRDefault="00956810" w:rsidP="000939AB">
            <w:pPr>
              <w:ind w:left="-108" w:right="-108"/>
              <w:jc w:val="center"/>
              <w:rPr>
                <w:rFonts w:ascii="Arial" w:hAnsi="Arial" w:cs="Arial"/>
                <w:b/>
                <w:bCs/>
                <w:sz w:val="22"/>
                <w:szCs w:val="22"/>
              </w:rPr>
            </w:pPr>
            <w:r>
              <w:rPr>
                <w:rFonts w:ascii="Arial" w:hAnsi="Arial" w:cs="Arial"/>
                <w:b/>
                <w:bCs/>
                <w:sz w:val="22"/>
                <w:szCs w:val="22"/>
              </w:rPr>
              <w:t>Информагентства</w:t>
            </w:r>
          </w:p>
        </w:tc>
        <w:tc>
          <w:tcPr>
            <w:tcW w:w="993" w:type="dxa"/>
            <w:tcBorders>
              <w:top w:val="single" w:sz="4" w:space="0" w:color="auto"/>
              <w:left w:val="single" w:sz="4" w:space="0" w:color="auto"/>
              <w:bottom w:val="single" w:sz="4" w:space="0" w:color="auto"/>
              <w:right w:val="single" w:sz="4" w:space="0" w:color="auto"/>
            </w:tcBorders>
            <w:vAlign w:val="center"/>
          </w:tcPr>
          <w:p w:rsidR="00956810" w:rsidRPr="000A0902" w:rsidRDefault="00956810" w:rsidP="000939AB">
            <w:pPr>
              <w:jc w:val="center"/>
              <w:rPr>
                <w:rFonts w:ascii="Arial" w:hAnsi="Arial" w:cs="Arial"/>
                <w:b/>
                <w:bCs/>
                <w:sz w:val="22"/>
                <w:szCs w:val="22"/>
              </w:rPr>
            </w:pPr>
            <w:r>
              <w:rPr>
                <w:rFonts w:ascii="Arial" w:hAnsi="Arial" w:cs="Arial"/>
                <w:b/>
                <w:bCs/>
                <w:sz w:val="22"/>
                <w:szCs w:val="22"/>
              </w:rPr>
              <w:t>ТВ</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6810" w:rsidRPr="000A0902" w:rsidRDefault="00956810" w:rsidP="00EC45D9">
            <w:pPr>
              <w:jc w:val="center"/>
              <w:rPr>
                <w:rFonts w:ascii="Arial" w:hAnsi="Arial" w:cs="Arial"/>
                <w:b/>
                <w:bCs/>
                <w:sz w:val="22"/>
                <w:szCs w:val="22"/>
              </w:rPr>
            </w:pPr>
            <w:r w:rsidRPr="000A0902">
              <w:rPr>
                <w:rFonts w:ascii="Arial" w:hAnsi="Arial" w:cs="Arial"/>
                <w:b/>
                <w:bCs/>
                <w:sz w:val="22"/>
                <w:szCs w:val="22"/>
              </w:rPr>
              <w:t>Интернет</w:t>
            </w:r>
          </w:p>
        </w:tc>
      </w:tr>
      <w:tr w:rsidR="00956810" w:rsidRPr="000A0902" w:rsidTr="00956810">
        <w:trPr>
          <w:trHeight w:val="850"/>
        </w:trPr>
        <w:tc>
          <w:tcPr>
            <w:tcW w:w="5534" w:type="dxa"/>
            <w:tcBorders>
              <w:top w:val="nil"/>
              <w:left w:val="single" w:sz="4" w:space="0" w:color="auto"/>
              <w:bottom w:val="single" w:sz="4" w:space="0" w:color="auto"/>
              <w:right w:val="single" w:sz="4" w:space="0" w:color="auto"/>
            </w:tcBorders>
            <w:shd w:val="clear" w:color="auto" w:fill="auto"/>
            <w:vAlign w:val="center"/>
            <w:hideMark/>
          </w:tcPr>
          <w:p w:rsidR="00956810" w:rsidRPr="000A0902" w:rsidRDefault="00956810" w:rsidP="00AE084C">
            <w:pPr>
              <w:jc w:val="center"/>
              <w:rPr>
                <w:rFonts w:ascii="Arial" w:hAnsi="Arial" w:cs="Arial"/>
                <w:sz w:val="22"/>
                <w:szCs w:val="22"/>
              </w:rPr>
            </w:pPr>
            <w:r w:rsidRPr="000A0902">
              <w:rPr>
                <w:rFonts w:ascii="Arial" w:hAnsi="Arial" w:cs="Arial"/>
                <w:sz w:val="22"/>
                <w:szCs w:val="22"/>
              </w:rPr>
              <w:t>РУДЕНЯ Игорь Михайлович (</w:t>
            </w:r>
            <w:proofErr w:type="gramStart"/>
            <w:r w:rsidRPr="000A0902">
              <w:rPr>
                <w:rFonts w:ascii="Arial" w:hAnsi="Arial" w:cs="Arial"/>
                <w:sz w:val="22"/>
                <w:szCs w:val="22"/>
              </w:rPr>
              <w:t>Тверская</w:t>
            </w:r>
            <w:proofErr w:type="gramEnd"/>
            <w:r w:rsidRPr="000A0902">
              <w:rPr>
                <w:rFonts w:ascii="Arial" w:hAnsi="Arial" w:cs="Arial"/>
                <w:sz w:val="22"/>
                <w:szCs w:val="22"/>
              </w:rPr>
              <w:t xml:space="preserve"> обл.) </w:t>
            </w:r>
          </w:p>
        </w:tc>
        <w:tc>
          <w:tcPr>
            <w:tcW w:w="2409" w:type="dxa"/>
            <w:tcBorders>
              <w:top w:val="single" w:sz="4" w:space="0" w:color="auto"/>
              <w:left w:val="single" w:sz="4" w:space="0" w:color="auto"/>
              <w:bottom w:val="single" w:sz="4" w:space="0" w:color="auto"/>
              <w:right w:val="single" w:sz="4" w:space="0" w:color="auto"/>
            </w:tcBorders>
            <w:vAlign w:val="center"/>
          </w:tcPr>
          <w:p w:rsidR="00956810" w:rsidRPr="00956810" w:rsidRDefault="00956810" w:rsidP="000939AB">
            <w:pPr>
              <w:ind w:left="-108" w:right="-108"/>
              <w:jc w:val="center"/>
              <w:rPr>
                <w:rFonts w:ascii="Arial" w:hAnsi="Arial" w:cs="Arial"/>
                <w:sz w:val="22"/>
                <w:szCs w:val="22"/>
                <w:lang w:val="en-US"/>
              </w:rPr>
            </w:pPr>
            <w:r>
              <w:rPr>
                <w:rFonts w:ascii="Arial" w:hAnsi="Arial" w:cs="Arial"/>
                <w:sz w:val="22"/>
                <w:szCs w:val="22"/>
                <w:lang w:val="en-US"/>
              </w:rPr>
              <w:t>9</w:t>
            </w:r>
          </w:p>
        </w:tc>
        <w:tc>
          <w:tcPr>
            <w:tcW w:w="993" w:type="dxa"/>
            <w:tcBorders>
              <w:top w:val="single" w:sz="4" w:space="0" w:color="auto"/>
              <w:left w:val="single" w:sz="4" w:space="0" w:color="auto"/>
              <w:bottom w:val="single" w:sz="4" w:space="0" w:color="auto"/>
              <w:right w:val="single" w:sz="4" w:space="0" w:color="auto"/>
            </w:tcBorders>
            <w:vAlign w:val="center"/>
          </w:tcPr>
          <w:p w:rsidR="00956810" w:rsidRPr="00956810" w:rsidRDefault="00956810" w:rsidP="000939AB">
            <w:pPr>
              <w:jc w:val="center"/>
              <w:rPr>
                <w:rFonts w:ascii="Arial" w:hAnsi="Arial" w:cs="Arial"/>
                <w:sz w:val="22"/>
                <w:szCs w:val="22"/>
                <w:lang w:val="en-US"/>
              </w:rPr>
            </w:pPr>
            <w:r>
              <w:rPr>
                <w:rFonts w:ascii="Arial" w:hAnsi="Arial" w:cs="Arial"/>
                <w:sz w:val="22"/>
                <w:szCs w:val="22"/>
                <w:lang w:val="en-US"/>
              </w:rPr>
              <w:t>9</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56810" w:rsidRPr="00956810" w:rsidRDefault="00956810" w:rsidP="00A82FFD">
            <w:pPr>
              <w:jc w:val="center"/>
              <w:rPr>
                <w:rFonts w:ascii="Arial" w:hAnsi="Arial" w:cs="Arial"/>
                <w:sz w:val="22"/>
                <w:szCs w:val="22"/>
                <w:lang w:val="en-US"/>
              </w:rPr>
            </w:pPr>
            <w:r>
              <w:rPr>
                <w:rFonts w:ascii="Arial" w:hAnsi="Arial" w:cs="Arial"/>
                <w:sz w:val="22"/>
                <w:szCs w:val="22"/>
                <w:lang w:val="en-US"/>
              </w:rPr>
              <w:t>36</w:t>
            </w:r>
            <w:r w:rsidR="00A82FFD">
              <w:rPr>
                <w:rFonts w:ascii="Arial" w:hAnsi="Arial" w:cs="Arial"/>
                <w:sz w:val="22"/>
                <w:szCs w:val="22"/>
                <w:lang w:val="en-US"/>
              </w:rPr>
              <w:t>9</w:t>
            </w:r>
            <w:bookmarkStart w:id="8" w:name="_GoBack"/>
            <w:bookmarkEnd w:id="8"/>
          </w:p>
        </w:tc>
      </w:tr>
    </w:tbl>
    <w:p w:rsidR="0014127D" w:rsidRDefault="0014127D">
      <w:pPr>
        <w:rPr>
          <w:noProof/>
        </w:rPr>
      </w:pPr>
      <w:r>
        <w:rPr>
          <w:noProof/>
        </w:rPr>
        <w:br w:type="page"/>
      </w:r>
    </w:p>
    <w:p w:rsidR="00DC212E" w:rsidRPr="007715D0" w:rsidRDefault="00E12900" w:rsidP="00F30D1C">
      <w:pPr>
        <w:pStyle w:val="2"/>
        <w:pBdr>
          <w:right w:val="single" w:sz="18" w:space="0" w:color="033F28"/>
        </w:pBdr>
        <w:rPr>
          <w:rStyle w:val="113"/>
        </w:rPr>
      </w:pPr>
      <w:bookmarkStart w:id="9" w:name="_Toc457918700"/>
      <w:bookmarkStart w:id="10" w:name="_Toc496394401"/>
      <w:bookmarkEnd w:id="5"/>
      <w:bookmarkEnd w:id="6"/>
      <w:r w:rsidRPr="007715D0">
        <w:rPr>
          <w:rStyle w:val="113"/>
        </w:rPr>
        <w:lastRenderedPageBreak/>
        <w:t>СМИ</w:t>
      </w:r>
      <w:bookmarkEnd w:id="9"/>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10"/>
    </w:p>
    <w:p w:rsidR="005E5FE2" w:rsidRPr="00956810" w:rsidRDefault="005E5FE2" w:rsidP="00B85045">
      <w:pPr>
        <w:rPr>
          <w:rFonts w:ascii="Arial" w:hAnsi="Arial" w:cs="Arial"/>
          <w:noProof/>
          <w:sz w:val="22"/>
          <w:szCs w:val="22"/>
        </w:rPr>
      </w:pPr>
    </w:p>
    <w:tbl>
      <w:tblPr>
        <w:tblW w:w="10593" w:type="dxa"/>
        <w:jc w:val="center"/>
        <w:tblInd w:w="-242" w:type="dxa"/>
        <w:tblLook w:val="04A0" w:firstRow="1" w:lastRow="0" w:firstColumn="1" w:lastColumn="0" w:noHBand="0" w:noVBand="1"/>
      </w:tblPr>
      <w:tblGrid>
        <w:gridCol w:w="1100"/>
        <w:gridCol w:w="1609"/>
        <w:gridCol w:w="1722"/>
        <w:gridCol w:w="1443"/>
        <w:gridCol w:w="1625"/>
        <w:gridCol w:w="1554"/>
        <w:gridCol w:w="1540"/>
      </w:tblGrid>
      <w:tr w:rsidR="006343C9" w:rsidRPr="00A67B01" w:rsidTr="00EA637C">
        <w:trPr>
          <w:trHeight w:val="628"/>
          <w:jc w:val="center"/>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609"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proofErr w:type="spellStart"/>
            <w:r w:rsidRPr="00CB269B">
              <w:rPr>
                <w:rFonts w:ascii="Arial" w:hAnsi="Arial" w:cs="Arial"/>
                <w:sz w:val="22"/>
                <w:szCs w:val="22"/>
              </w:rPr>
              <w:t>МедиаИндекс</w:t>
            </w:r>
            <w:proofErr w:type="spellEnd"/>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5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CB3400" w:rsidRPr="00A67B01" w:rsidTr="00EA637C">
        <w:trPr>
          <w:trHeight w:val="452"/>
          <w:jc w:val="center"/>
        </w:trPr>
        <w:tc>
          <w:tcPr>
            <w:tcW w:w="1100" w:type="dxa"/>
            <w:tcBorders>
              <w:top w:val="nil"/>
              <w:left w:val="single" w:sz="4" w:space="0" w:color="auto"/>
              <w:bottom w:val="single" w:sz="4" w:space="0" w:color="auto"/>
              <w:right w:val="single" w:sz="4" w:space="0" w:color="auto"/>
            </w:tcBorders>
            <w:shd w:val="clear" w:color="auto" w:fill="auto"/>
            <w:vAlign w:val="center"/>
            <w:hideMark/>
          </w:tcPr>
          <w:p w:rsidR="00CB3400" w:rsidRPr="00A67B01" w:rsidRDefault="00CB3400" w:rsidP="006343C9">
            <w:pPr>
              <w:jc w:val="center"/>
              <w:rPr>
                <w:rFonts w:ascii="Arial" w:hAnsi="Arial" w:cs="Arial"/>
                <w:b/>
                <w:bCs/>
                <w:sz w:val="22"/>
                <w:szCs w:val="22"/>
              </w:rPr>
            </w:pPr>
            <w:r w:rsidRPr="00A67B01">
              <w:rPr>
                <w:rFonts w:ascii="Arial" w:hAnsi="Arial" w:cs="Arial"/>
                <w:b/>
                <w:bCs/>
                <w:sz w:val="22"/>
                <w:szCs w:val="22"/>
              </w:rPr>
              <w:t>Всего</w:t>
            </w:r>
          </w:p>
        </w:tc>
        <w:tc>
          <w:tcPr>
            <w:tcW w:w="1609" w:type="dxa"/>
            <w:tcBorders>
              <w:top w:val="nil"/>
              <w:left w:val="nil"/>
              <w:bottom w:val="single" w:sz="4" w:space="0" w:color="auto"/>
              <w:right w:val="single" w:sz="4" w:space="0" w:color="auto"/>
            </w:tcBorders>
            <w:shd w:val="clear" w:color="auto" w:fill="auto"/>
            <w:vAlign w:val="center"/>
            <w:hideMark/>
          </w:tcPr>
          <w:p w:rsidR="00CB3400" w:rsidRPr="00956810" w:rsidRDefault="00956810" w:rsidP="00A82FFD">
            <w:pPr>
              <w:jc w:val="center"/>
              <w:rPr>
                <w:rFonts w:ascii="Arial" w:hAnsi="Arial" w:cs="Arial"/>
                <w:b/>
                <w:bCs/>
                <w:sz w:val="22"/>
                <w:szCs w:val="22"/>
                <w:lang w:val="en-US"/>
              </w:rPr>
            </w:pPr>
            <w:r>
              <w:rPr>
                <w:rFonts w:ascii="Arial" w:hAnsi="Arial" w:cs="Arial"/>
                <w:b/>
                <w:bCs/>
                <w:sz w:val="22"/>
                <w:szCs w:val="22"/>
                <w:lang w:val="en-US"/>
              </w:rPr>
              <w:t>38</w:t>
            </w:r>
            <w:r w:rsidR="00A82FFD">
              <w:rPr>
                <w:rFonts w:ascii="Arial" w:hAnsi="Arial" w:cs="Arial"/>
                <w:b/>
                <w:bCs/>
                <w:sz w:val="22"/>
                <w:szCs w:val="22"/>
                <w:lang w:val="en-US"/>
              </w:rPr>
              <w:t>7</w:t>
            </w:r>
          </w:p>
        </w:tc>
        <w:tc>
          <w:tcPr>
            <w:tcW w:w="1722" w:type="dxa"/>
            <w:tcBorders>
              <w:top w:val="nil"/>
              <w:left w:val="nil"/>
              <w:bottom w:val="single" w:sz="4" w:space="0" w:color="auto"/>
              <w:right w:val="single" w:sz="4" w:space="0" w:color="auto"/>
            </w:tcBorders>
            <w:shd w:val="clear" w:color="auto" w:fill="auto"/>
            <w:vAlign w:val="center"/>
            <w:hideMark/>
          </w:tcPr>
          <w:p w:rsidR="00CB3400" w:rsidRPr="00956810" w:rsidRDefault="00956810" w:rsidP="00A82FFD">
            <w:pPr>
              <w:jc w:val="center"/>
              <w:rPr>
                <w:rFonts w:ascii="Arial" w:hAnsi="Arial" w:cs="Arial"/>
                <w:b/>
                <w:bCs/>
                <w:sz w:val="22"/>
                <w:szCs w:val="22"/>
                <w:lang w:val="en-US"/>
              </w:rPr>
            </w:pPr>
            <w:r>
              <w:rPr>
                <w:rFonts w:ascii="Arial" w:hAnsi="Arial" w:cs="Arial"/>
                <w:b/>
                <w:bCs/>
                <w:sz w:val="22"/>
                <w:szCs w:val="22"/>
                <w:lang w:val="en-US"/>
              </w:rPr>
              <w:t>14</w:t>
            </w:r>
            <w:r w:rsidR="00A82FFD">
              <w:rPr>
                <w:rFonts w:ascii="Arial" w:hAnsi="Arial" w:cs="Arial"/>
                <w:b/>
                <w:bCs/>
                <w:sz w:val="22"/>
                <w:szCs w:val="22"/>
                <w:lang w:val="en-US"/>
              </w:rPr>
              <w:t>30</w:t>
            </w:r>
          </w:p>
        </w:tc>
        <w:tc>
          <w:tcPr>
            <w:tcW w:w="1443" w:type="dxa"/>
            <w:tcBorders>
              <w:top w:val="nil"/>
              <w:left w:val="nil"/>
              <w:bottom w:val="single" w:sz="4" w:space="0" w:color="auto"/>
              <w:right w:val="single" w:sz="4" w:space="0" w:color="auto"/>
            </w:tcBorders>
            <w:shd w:val="clear" w:color="auto" w:fill="auto"/>
            <w:vAlign w:val="center"/>
            <w:hideMark/>
          </w:tcPr>
          <w:p w:rsidR="00CB3400" w:rsidRPr="00280E0C" w:rsidRDefault="00280E0C" w:rsidP="006343C9">
            <w:pPr>
              <w:jc w:val="center"/>
              <w:rPr>
                <w:rFonts w:ascii="Arial" w:hAnsi="Arial" w:cs="Arial"/>
                <w:b/>
                <w:bCs/>
                <w:sz w:val="22"/>
                <w:szCs w:val="22"/>
              </w:rPr>
            </w:pPr>
            <w:r>
              <w:rPr>
                <w:rFonts w:ascii="Arial" w:hAnsi="Arial" w:cs="Arial"/>
                <w:b/>
                <w:bCs/>
                <w:sz w:val="22"/>
                <w:szCs w:val="22"/>
              </w:rPr>
              <w:t>0</w:t>
            </w:r>
          </w:p>
        </w:tc>
        <w:tc>
          <w:tcPr>
            <w:tcW w:w="1625" w:type="dxa"/>
            <w:tcBorders>
              <w:top w:val="nil"/>
              <w:left w:val="nil"/>
              <w:bottom w:val="single" w:sz="4" w:space="0" w:color="auto"/>
              <w:right w:val="single" w:sz="4" w:space="0" w:color="auto"/>
            </w:tcBorders>
            <w:shd w:val="clear" w:color="auto" w:fill="auto"/>
            <w:vAlign w:val="center"/>
            <w:hideMark/>
          </w:tcPr>
          <w:p w:rsidR="00CB3400" w:rsidRPr="00956810" w:rsidRDefault="00956810" w:rsidP="00A82FFD">
            <w:pPr>
              <w:jc w:val="center"/>
              <w:rPr>
                <w:rFonts w:ascii="Arial" w:hAnsi="Arial" w:cs="Arial"/>
                <w:b/>
                <w:sz w:val="22"/>
                <w:szCs w:val="22"/>
                <w:lang w:val="en-US"/>
              </w:rPr>
            </w:pPr>
            <w:r>
              <w:rPr>
                <w:rFonts w:ascii="Arial" w:hAnsi="Arial" w:cs="Arial"/>
                <w:b/>
                <w:sz w:val="22"/>
                <w:szCs w:val="22"/>
                <w:lang w:val="en-US"/>
              </w:rPr>
              <w:t>38</w:t>
            </w:r>
            <w:r w:rsidR="00A82FFD">
              <w:rPr>
                <w:rFonts w:ascii="Arial" w:hAnsi="Arial" w:cs="Arial"/>
                <w:b/>
                <w:sz w:val="22"/>
                <w:szCs w:val="22"/>
                <w:lang w:val="en-US"/>
              </w:rPr>
              <w:t>7</w:t>
            </w:r>
          </w:p>
        </w:tc>
        <w:tc>
          <w:tcPr>
            <w:tcW w:w="1554" w:type="dxa"/>
            <w:tcBorders>
              <w:top w:val="nil"/>
              <w:left w:val="nil"/>
              <w:bottom w:val="single" w:sz="4" w:space="0" w:color="auto"/>
              <w:right w:val="single" w:sz="4" w:space="0" w:color="auto"/>
            </w:tcBorders>
            <w:shd w:val="clear" w:color="auto" w:fill="auto"/>
            <w:vAlign w:val="center"/>
            <w:hideMark/>
          </w:tcPr>
          <w:p w:rsidR="00CB3400" w:rsidRPr="00956810" w:rsidRDefault="00956810" w:rsidP="00472B83">
            <w:pPr>
              <w:jc w:val="center"/>
              <w:rPr>
                <w:rFonts w:ascii="Arial" w:hAnsi="Arial" w:cs="Arial"/>
                <w:b/>
                <w:sz w:val="22"/>
                <w:szCs w:val="22"/>
                <w:lang w:val="en-US"/>
              </w:rPr>
            </w:pPr>
            <w:r>
              <w:rPr>
                <w:rFonts w:ascii="Arial" w:hAnsi="Arial" w:cs="Arial"/>
                <w:b/>
                <w:sz w:val="22"/>
                <w:szCs w:val="22"/>
                <w:lang w:val="en-US"/>
              </w:rPr>
              <w:t>0</w:t>
            </w:r>
          </w:p>
        </w:tc>
        <w:tc>
          <w:tcPr>
            <w:tcW w:w="1540" w:type="dxa"/>
            <w:tcBorders>
              <w:top w:val="nil"/>
              <w:left w:val="nil"/>
              <w:bottom w:val="single" w:sz="4" w:space="0" w:color="auto"/>
              <w:right w:val="single" w:sz="4" w:space="0" w:color="auto"/>
            </w:tcBorders>
            <w:shd w:val="clear" w:color="auto" w:fill="auto"/>
            <w:vAlign w:val="center"/>
            <w:hideMark/>
          </w:tcPr>
          <w:p w:rsidR="00CB3400" w:rsidRPr="00956810" w:rsidRDefault="00956810" w:rsidP="00A82FFD">
            <w:pPr>
              <w:jc w:val="center"/>
              <w:rPr>
                <w:rFonts w:ascii="Arial" w:hAnsi="Arial" w:cs="Arial"/>
                <w:b/>
                <w:bCs/>
                <w:sz w:val="22"/>
                <w:szCs w:val="22"/>
                <w:lang w:val="en-US"/>
              </w:rPr>
            </w:pPr>
            <w:r>
              <w:rPr>
                <w:rFonts w:ascii="Arial" w:hAnsi="Arial" w:cs="Arial"/>
                <w:b/>
                <w:bCs/>
                <w:sz w:val="22"/>
                <w:szCs w:val="22"/>
                <w:lang w:val="en-US"/>
              </w:rPr>
              <w:t>3</w:t>
            </w:r>
            <w:r w:rsidR="00A82FFD">
              <w:rPr>
                <w:rFonts w:ascii="Arial" w:hAnsi="Arial" w:cs="Arial"/>
                <w:b/>
                <w:bCs/>
                <w:sz w:val="22"/>
                <w:szCs w:val="22"/>
                <w:lang w:val="en-US"/>
              </w:rPr>
              <w:t>12</w:t>
            </w:r>
          </w:p>
        </w:tc>
      </w:tr>
    </w:tbl>
    <w:p w:rsidR="00597BC3" w:rsidRDefault="00597BC3" w:rsidP="00760426">
      <w:pPr>
        <w:ind w:hanging="284"/>
        <w:rPr>
          <w:noProof/>
          <w:lang w:val="en-US"/>
        </w:rPr>
      </w:pPr>
    </w:p>
    <w:p w:rsidR="00597BC3" w:rsidRDefault="008F0A99" w:rsidP="00597BC3">
      <w:pPr>
        <w:rPr>
          <w:noProof/>
        </w:rPr>
      </w:pPr>
      <w:r>
        <w:rPr>
          <w:noProof/>
        </w:rPr>
        <w:drawing>
          <wp:inline distT="0" distB="0" distL="0" distR="0" wp14:anchorId="56A871E5" wp14:editId="5F856C2F">
            <wp:extent cx="6728346" cy="8065827"/>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597BC3">
        <w:rPr>
          <w:noProof/>
        </w:rPr>
        <w:br w:type="page"/>
      </w:r>
    </w:p>
    <w:p w:rsidR="008E5EBE" w:rsidRPr="007715D0" w:rsidRDefault="00E122CE" w:rsidP="007670AF">
      <w:pPr>
        <w:pStyle w:val="2"/>
        <w:rPr>
          <w:rStyle w:val="113"/>
        </w:rPr>
      </w:pPr>
      <w:bookmarkStart w:id="11" w:name="_Toc457918699"/>
      <w:bookmarkStart w:id="12" w:name="_Toc496394403"/>
      <w:r>
        <w:rPr>
          <w:rStyle w:val="113"/>
        </w:rPr>
        <w:lastRenderedPageBreak/>
        <w:t xml:space="preserve">НАИБОЛЕЕ ЗАМЕТНЫЕ </w:t>
      </w:r>
      <w:r w:rsidR="008E5EBE" w:rsidRPr="007715D0">
        <w:rPr>
          <w:rStyle w:val="113"/>
        </w:rPr>
        <w:t>ИНФОПОВОДЫ</w:t>
      </w:r>
      <w:bookmarkEnd w:id="11"/>
      <w:bookmarkEnd w:id="12"/>
    </w:p>
    <w:p w:rsidR="00CF6BF1" w:rsidRDefault="00CF6BF1" w:rsidP="008E5EBE">
      <w:pPr>
        <w:rPr>
          <w:b/>
          <w:noProof/>
          <w:sz w:val="16"/>
          <w:szCs w:val="16"/>
        </w:rPr>
      </w:pPr>
    </w:p>
    <w:tbl>
      <w:tblPr>
        <w:tblW w:w="5097"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440"/>
        <w:gridCol w:w="6552"/>
        <w:gridCol w:w="1326"/>
        <w:gridCol w:w="1293"/>
        <w:gridCol w:w="1163"/>
      </w:tblGrid>
      <w:tr w:rsidR="0034428A" w:rsidRPr="00D772D2" w:rsidTr="00BD39D7">
        <w:tc>
          <w:tcPr>
            <w:tcW w:w="440"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52"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326"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9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63"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3C0467" w:rsidRPr="003C0467" w:rsidTr="00B61C05">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13" w:name="tabtxt_1575050_1946523839"/>
            <w:r w:rsidRPr="003C0467">
              <w:rPr>
                <w:rFonts w:cs="Arial"/>
                <w:sz w:val="22"/>
                <w:szCs w:val="22"/>
              </w:rPr>
              <w:t>1</w:t>
            </w:r>
            <w:bookmarkEnd w:id="13"/>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Default="00D203FF" w:rsidP="003C0467">
            <w:pPr>
              <w:pStyle w:val="TabHyperlink0"/>
              <w:jc w:val="both"/>
              <w:rPr>
                <w:sz w:val="22"/>
                <w:szCs w:val="22"/>
                <w:lang w:val="en-US"/>
              </w:rPr>
            </w:pPr>
            <w:hyperlink w:anchor="ant_1575050_1946523839" w:history="1">
              <w:r w:rsidR="003C0467" w:rsidRPr="003C0467">
                <w:rPr>
                  <w:sz w:val="22"/>
                  <w:szCs w:val="22"/>
                </w:rPr>
                <w:t>Тверская область присоединилась к акции "Россия. Крым. Донбасс"</w:t>
              </w:r>
            </w:hyperlink>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Протоиерей Роман Манилов: Крым для Тверской области - особая земля</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Наталья Воробьева: Воссоединение Крыма с Россией стало началом его преображения</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Артур Бабушкин: Сегодняшняя обстановка в мире доказывает, что крымчанами был сделан правильный выбор</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Сергей Сергеев: Если бы Крым не вошел в состав России, сегодня у Украины был бы еще один фронт</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Андрей Зиновьев: восьмилетие воссоединения с Россией - это большое событие</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Александр Арбузов: Пока мы едины, мы непобедимы</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Николай Берлизов: Сегодня поистине значимая дата</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Игорь Докучаев: Воссоединение Крыма с Россией положило начало новому историческому периоду</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Александр Шитков: Россия всегда будет помнить слова адмирала Корнилова</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Вадим Сивицкий: Русский народ - мирный народ</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Евгения Зубрыкина: Крым всегда останется российским</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Наталья Рощина: Сегодня в России большой праздник</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Андрей Белявский: Несмотря на все трудности, мы справимся</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Георгий Жилкин: Мы не могли оставаться в стороне и протянули руку помощи</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Павел Колбин: Убежден, что вместе мы преодолеем любые трудности</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Наталья Баданова: Наша сила в единстве</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Сергей Савинов: Россия уже не та, которой была еще лет десять назад</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Дарья Лаврикова: Сила русского народа - в умении помогать друг другу</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Олег Дубов: Когда речь идет об интересах Российского государства - мы едины</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Светлана Козлова: Мы должны поддерживать и помогать друг другу, особенно сейчас</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Елизавета Ильина: Сейчас особенно важно держаться вместе</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Денис Домашенко: Я верю, что мы обязательно выстоим</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Наталья Виноградова: Наше единство поможет преодолеть трудности и стать крепче</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Кирилл Николаев: Мы будем твердо отстаивать интересы России</w:t>
            </w:r>
          </w:p>
          <w:p w:rsidR="003C0467" w:rsidRPr="003C0467" w:rsidRDefault="003C0467" w:rsidP="00B61C05">
            <w:pPr>
              <w:pStyle w:val="afffff3"/>
              <w:numPr>
                <w:ilvl w:val="0"/>
                <w:numId w:val="46"/>
              </w:numPr>
              <w:ind w:left="371"/>
              <w:jc w:val="both"/>
              <w:rPr>
                <w:rFonts w:ascii="Arial" w:hAnsi="Arial" w:cs="Arial"/>
                <w:noProof/>
                <w:sz w:val="22"/>
                <w:szCs w:val="22"/>
              </w:rPr>
            </w:pPr>
            <w:r w:rsidRPr="003C0467">
              <w:rPr>
                <w:rFonts w:ascii="Arial" w:hAnsi="Arial" w:cs="Arial"/>
                <w:noProof/>
                <w:sz w:val="22"/>
                <w:szCs w:val="22"/>
              </w:rPr>
              <w:t>Светлана Абрамова: Мы чувствуем небывалое единение с Крымом</w:t>
            </w:r>
          </w:p>
          <w:p w:rsidR="003C0467" w:rsidRPr="003C0467" w:rsidRDefault="003C0467" w:rsidP="00B61C05">
            <w:pPr>
              <w:pStyle w:val="afffff3"/>
              <w:numPr>
                <w:ilvl w:val="0"/>
                <w:numId w:val="46"/>
              </w:numPr>
              <w:ind w:left="371"/>
              <w:jc w:val="both"/>
              <w:rPr>
                <w:rFonts w:ascii="Arial" w:hAnsi="Arial" w:cs="Arial"/>
                <w:sz w:val="22"/>
                <w:szCs w:val="22"/>
              </w:rPr>
            </w:pPr>
            <w:r w:rsidRPr="003C0467">
              <w:rPr>
                <w:rFonts w:ascii="Arial" w:hAnsi="Arial" w:cs="Arial"/>
                <w:noProof/>
                <w:sz w:val="22"/>
                <w:szCs w:val="22"/>
              </w:rPr>
              <w:t>Екатерина Михня: Жители Крыма сделали свой выбор 8 лет назад</w:t>
            </w:r>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C0467" w:rsidRPr="003C0467" w:rsidRDefault="003C0467" w:rsidP="00B61C05">
            <w:pPr>
              <w:pStyle w:val="ArtTabNormal"/>
              <w:jc w:val="center"/>
              <w:rPr>
                <w:rFonts w:cs="Arial"/>
                <w:sz w:val="22"/>
                <w:szCs w:val="22"/>
              </w:rPr>
            </w:pPr>
            <w:r w:rsidRPr="003C0467">
              <w:rPr>
                <w:rFonts w:cs="Arial"/>
                <w:sz w:val="22"/>
                <w:szCs w:val="22"/>
              </w:rPr>
              <w:t>101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C0467" w:rsidRPr="003C0467" w:rsidRDefault="003C0467" w:rsidP="00B61C05">
            <w:pPr>
              <w:pStyle w:val="ArtTabNormal"/>
              <w:jc w:val="center"/>
              <w:rPr>
                <w:rFonts w:cs="Arial"/>
                <w:sz w:val="22"/>
                <w:szCs w:val="22"/>
              </w:rPr>
            </w:pPr>
            <w:r w:rsidRPr="003C0467">
              <w:rPr>
                <w:rFonts w:cs="Arial"/>
                <w:sz w:val="22"/>
                <w:szCs w:val="22"/>
              </w:rPr>
              <w:t>17,16</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C0467" w:rsidRPr="003C0467" w:rsidRDefault="003C0467" w:rsidP="00B61C05">
            <w:pPr>
              <w:pStyle w:val="ArtTabNormal"/>
              <w:jc w:val="center"/>
              <w:rPr>
                <w:rFonts w:cs="Arial"/>
                <w:sz w:val="22"/>
                <w:szCs w:val="22"/>
              </w:rPr>
            </w:pPr>
            <w:r w:rsidRPr="003C0467">
              <w:rPr>
                <w:rFonts w:cs="Arial"/>
                <w:sz w:val="22"/>
                <w:szCs w:val="22"/>
              </w:rPr>
              <w:t>726</w:t>
            </w:r>
          </w:p>
        </w:tc>
      </w:tr>
      <w:tr w:rsidR="003C0467" w:rsidRPr="003C0467" w:rsidTr="003C0467">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14" w:name="tabtxt_1575050_1946507092"/>
            <w:r w:rsidRPr="003C0467">
              <w:rPr>
                <w:rFonts w:cs="Arial"/>
                <w:sz w:val="22"/>
                <w:szCs w:val="22"/>
              </w:rPr>
              <w:t>2</w:t>
            </w:r>
            <w:bookmarkEnd w:id="14"/>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A82FFD" w:rsidRDefault="00D203FF" w:rsidP="003C0467">
            <w:pPr>
              <w:pStyle w:val="TabHyperlink0"/>
              <w:jc w:val="both"/>
              <w:rPr>
                <w:sz w:val="22"/>
                <w:szCs w:val="22"/>
              </w:rPr>
            </w:pPr>
            <w:hyperlink w:anchor="ant_1575050_1946507092" w:history="1">
              <w:r w:rsidR="003C0467" w:rsidRPr="003C0467">
                <w:rPr>
                  <w:sz w:val="22"/>
                  <w:szCs w:val="22"/>
                </w:rPr>
                <w:t>В областном Правительстве обсудили перспективы развития Тверского колледжа сервиса и туризма</w:t>
              </w:r>
            </w:hyperlink>
          </w:p>
          <w:p w:rsidR="003C0467" w:rsidRPr="003C0467" w:rsidRDefault="003C0467" w:rsidP="003C0467">
            <w:pPr>
              <w:pStyle w:val="afffff3"/>
              <w:numPr>
                <w:ilvl w:val="0"/>
                <w:numId w:val="46"/>
              </w:numPr>
              <w:ind w:left="371"/>
              <w:rPr>
                <w:rFonts w:ascii="Arial" w:hAnsi="Arial" w:cs="Arial"/>
                <w:sz w:val="22"/>
                <w:szCs w:val="22"/>
              </w:rPr>
            </w:pPr>
            <w:r w:rsidRPr="003C0467">
              <w:rPr>
                <w:rFonts w:ascii="Arial" w:hAnsi="Arial" w:cs="Arial"/>
                <w:noProof/>
                <w:sz w:val="22"/>
                <w:szCs w:val="22"/>
              </w:rPr>
              <w:t>В Тверской области на студенческом фестивале туризма и гостеприимства пройдет конкурс будущих поваров</w:t>
            </w:r>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61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2,90</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137</w:t>
            </w:r>
          </w:p>
        </w:tc>
      </w:tr>
      <w:tr w:rsidR="003C0467" w:rsidRPr="003C0467" w:rsidTr="00B61C05">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15" w:name="tabtxt_1575050_1946270456"/>
            <w:r w:rsidRPr="003C0467">
              <w:rPr>
                <w:rFonts w:cs="Arial"/>
                <w:sz w:val="22"/>
                <w:szCs w:val="22"/>
              </w:rPr>
              <w:lastRenderedPageBreak/>
              <w:t>3</w:t>
            </w:r>
            <w:bookmarkEnd w:id="15"/>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A82FFD" w:rsidRDefault="00D203FF" w:rsidP="003C0467">
            <w:pPr>
              <w:pStyle w:val="TabHyperlink0"/>
              <w:jc w:val="both"/>
              <w:rPr>
                <w:sz w:val="22"/>
                <w:szCs w:val="22"/>
              </w:rPr>
            </w:pPr>
            <w:hyperlink w:anchor="ant_1575050_1946270456" w:history="1">
              <w:r w:rsidR="003C0467" w:rsidRPr="003C0467">
                <w:rPr>
                  <w:sz w:val="22"/>
                  <w:szCs w:val="22"/>
                </w:rPr>
                <w:t xml:space="preserve">Игорь </w:t>
              </w:r>
              <w:proofErr w:type="spellStart"/>
              <w:r w:rsidR="003C0467" w:rsidRPr="003C0467">
                <w:rPr>
                  <w:sz w:val="22"/>
                  <w:szCs w:val="22"/>
                </w:rPr>
                <w:t>Руденя</w:t>
              </w:r>
              <w:proofErr w:type="spellEnd"/>
              <w:r w:rsidR="003C0467" w:rsidRPr="003C0467">
                <w:rPr>
                  <w:sz w:val="22"/>
                  <w:szCs w:val="22"/>
                </w:rPr>
                <w:t xml:space="preserve"> в прямом эфире телеканала «Россия 24» Тверь рассказал о поддержке региональной экономики и жителей </w:t>
              </w:r>
              <w:proofErr w:type="spellStart"/>
              <w:r w:rsidR="003C0467" w:rsidRPr="003C0467">
                <w:rPr>
                  <w:sz w:val="22"/>
                  <w:szCs w:val="22"/>
                </w:rPr>
                <w:t>Верхневолжья</w:t>
              </w:r>
              <w:proofErr w:type="spellEnd"/>
              <w:r w:rsidR="003C0467" w:rsidRPr="003C0467">
                <w:rPr>
                  <w:sz w:val="22"/>
                  <w:szCs w:val="22"/>
                </w:rPr>
                <w:t xml:space="preserve"> в условиях санкций </w:t>
              </w:r>
            </w:hyperlink>
          </w:p>
          <w:p w:rsidR="00B61C05" w:rsidRPr="00B61C05" w:rsidRDefault="00B61C05" w:rsidP="00B61C05">
            <w:pPr>
              <w:pStyle w:val="afffff3"/>
              <w:numPr>
                <w:ilvl w:val="0"/>
                <w:numId w:val="46"/>
              </w:numPr>
              <w:ind w:left="371"/>
              <w:rPr>
                <w:rFonts w:ascii="Arial" w:hAnsi="Arial" w:cs="Arial"/>
                <w:noProof/>
                <w:sz w:val="22"/>
                <w:szCs w:val="22"/>
              </w:rPr>
            </w:pPr>
            <w:r w:rsidRPr="00B61C05">
              <w:rPr>
                <w:rFonts w:ascii="Arial" w:hAnsi="Arial" w:cs="Arial"/>
                <w:noProof/>
                <w:sz w:val="22"/>
                <w:szCs w:val="22"/>
              </w:rPr>
              <w:t>Игорь Руденя: Тверская область в полном объеме обеспечит исполнение социальных обязательств</w:t>
            </w:r>
          </w:p>
          <w:p w:rsidR="00B61C05" w:rsidRPr="00B61C05" w:rsidRDefault="00B61C05" w:rsidP="00B61C05">
            <w:pPr>
              <w:pStyle w:val="afffff3"/>
              <w:numPr>
                <w:ilvl w:val="0"/>
                <w:numId w:val="46"/>
              </w:numPr>
              <w:ind w:left="371"/>
              <w:rPr>
                <w:rFonts w:ascii="Arial" w:hAnsi="Arial" w:cs="Arial"/>
                <w:noProof/>
                <w:sz w:val="22"/>
                <w:szCs w:val="22"/>
              </w:rPr>
            </w:pPr>
            <w:r w:rsidRPr="00B61C05">
              <w:rPr>
                <w:rFonts w:ascii="Arial" w:hAnsi="Arial" w:cs="Arial"/>
                <w:noProof/>
                <w:sz w:val="22"/>
                <w:szCs w:val="22"/>
              </w:rPr>
              <w:t>В Тверской области иностранные компании продолжают реализовывать инвестиционные проекты</w:t>
            </w:r>
          </w:p>
          <w:p w:rsidR="00B61C05" w:rsidRPr="00B61C05" w:rsidRDefault="00B61C05" w:rsidP="00B61C05">
            <w:pPr>
              <w:pStyle w:val="afffff3"/>
              <w:numPr>
                <w:ilvl w:val="0"/>
                <w:numId w:val="46"/>
              </w:numPr>
              <w:ind w:left="371"/>
              <w:rPr>
                <w:rFonts w:ascii="Arial" w:hAnsi="Arial" w:cs="Arial"/>
                <w:noProof/>
                <w:sz w:val="22"/>
                <w:szCs w:val="22"/>
              </w:rPr>
            </w:pPr>
            <w:r w:rsidRPr="00B61C05">
              <w:rPr>
                <w:rFonts w:ascii="Arial" w:hAnsi="Arial" w:cs="Arial"/>
                <w:noProof/>
                <w:sz w:val="22"/>
                <w:szCs w:val="22"/>
              </w:rPr>
              <w:t>Тверская область сохранит все объемы финансирования отраслей</w:t>
            </w:r>
          </w:p>
          <w:p w:rsidR="00B61C05" w:rsidRPr="00B61C05" w:rsidRDefault="00B61C05" w:rsidP="00B61C05">
            <w:pPr>
              <w:pStyle w:val="afffff3"/>
              <w:numPr>
                <w:ilvl w:val="0"/>
                <w:numId w:val="46"/>
              </w:numPr>
              <w:ind w:left="371"/>
              <w:rPr>
                <w:rFonts w:ascii="Arial" w:hAnsi="Arial" w:cs="Arial"/>
                <w:noProof/>
                <w:sz w:val="22"/>
                <w:szCs w:val="22"/>
              </w:rPr>
            </w:pPr>
            <w:r w:rsidRPr="00B61C05">
              <w:rPr>
                <w:rFonts w:ascii="Arial" w:hAnsi="Arial" w:cs="Arial"/>
                <w:noProof/>
                <w:sz w:val="22"/>
                <w:szCs w:val="22"/>
              </w:rPr>
              <w:t>Губернатор Тверской области рассказал о возможности импортозамещения в условиях санкций</w:t>
            </w:r>
          </w:p>
          <w:p w:rsidR="003C0467" w:rsidRPr="00B61C05" w:rsidRDefault="00B61C05" w:rsidP="00B61C05">
            <w:pPr>
              <w:pStyle w:val="afffff3"/>
              <w:numPr>
                <w:ilvl w:val="0"/>
                <w:numId w:val="46"/>
              </w:numPr>
              <w:ind w:left="371"/>
              <w:rPr>
                <w:sz w:val="22"/>
                <w:szCs w:val="22"/>
              </w:rPr>
            </w:pPr>
            <w:r w:rsidRPr="00B61C05">
              <w:rPr>
                <w:rFonts w:ascii="Arial" w:hAnsi="Arial" w:cs="Arial"/>
                <w:noProof/>
                <w:sz w:val="22"/>
                <w:szCs w:val="22"/>
              </w:rPr>
              <w:t>Губернатор Игорь Руденя прокомментировал ситуацию на потребительском рынке Верхневолжья</w:t>
            </w:r>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C0467" w:rsidRPr="003C0467" w:rsidRDefault="003C0467" w:rsidP="00B61C05">
            <w:pPr>
              <w:pStyle w:val="ArtTabNormal"/>
              <w:jc w:val="center"/>
              <w:rPr>
                <w:rFonts w:cs="Arial"/>
                <w:sz w:val="22"/>
                <w:szCs w:val="22"/>
              </w:rPr>
            </w:pPr>
            <w:r w:rsidRPr="003C0467">
              <w:rPr>
                <w:rFonts w:cs="Arial"/>
                <w:sz w:val="22"/>
                <w:szCs w:val="22"/>
              </w:rPr>
              <w:t>46</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C0467" w:rsidRPr="003C0467" w:rsidRDefault="003C0467" w:rsidP="00B61C05">
            <w:pPr>
              <w:pStyle w:val="ArtTabNormal"/>
              <w:jc w:val="center"/>
              <w:rPr>
                <w:rFonts w:cs="Arial"/>
                <w:sz w:val="22"/>
                <w:szCs w:val="22"/>
              </w:rPr>
            </w:pPr>
            <w:r w:rsidRPr="003C0467">
              <w:rPr>
                <w:rFonts w:cs="Arial"/>
                <w:sz w:val="22"/>
                <w:szCs w:val="22"/>
              </w:rPr>
              <w:t>2,27</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3C0467" w:rsidRPr="003C0467" w:rsidRDefault="003C0467" w:rsidP="00B61C05">
            <w:pPr>
              <w:pStyle w:val="ArtTabNormal"/>
              <w:jc w:val="center"/>
              <w:rPr>
                <w:rFonts w:cs="Arial"/>
                <w:sz w:val="22"/>
                <w:szCs w:val="22"/>
              </w:rPr>
            </w:pPr>
            <w:r w:rsidRPr="003C0467">
              <w:rPr>
                <w:rFonts w:cs="Arial"/>
                <w:sz w:val="22"/>
                <w:szCs w:val="22"/>
              </w:rPr>
              <w:t>131</w:t>
            </w:r>
          </w:p>
        </w:tc>
      </w:tr>
      <w:tr w:rsidR="003C0467" w:rsidRPr="003C0467" w:rsidTr="003C0467">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16" w:name="tabtxt_1575050_1946352352"/>
            <w:r w:rsidRPr="003C0467">
              <w:rPr>
                <w:rFonts w:cs="Arial"/>
                <w:sz w:val="22"/>
                <w:szCs w:val="22"/>
              </w:rPr>
              <w:t>4</w:t>
            </w:r>
            <w:bookmarkEnd w:id="16"/>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D203FF" w:rsidP="003C0467">
            <w:pPr>
              <w:pStyle w:val="TabHyperlink0"/>
              <w:jc w:val="both"/>
              <w:rPr>
                <w:sz w:val="22"/>
                <w:szCs w:val="22"/>
              </w:rPr>
            </w:pPr>
            <w:hyperlink w:anchor="ant_1575050_1946352352" w:history="1">
              <w:r w:rsidR="00B61C05" w:rsidRPr="00B61C05">
                <w:rPr>
                  <w:sz w:val="22"/>
                  <w:szCs w:val="22"/>
                </w:rPr>
                <w:t>В Торжке Тверской области запущен цех по производству респираторов, востребованных в различных отраслях промышленности</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34</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4,59</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110</w:t>
            </w:r>
          </w:p>
        </w:tc>
      </w:tr>
      <w:tr w:rsidR="003C0467" w:rsidRPr="003C0467" w:rsidTr="003C0467">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17" w:name="tabtxt_1575050_1946549797"/>
            <w:r w:rsidRPr="003C0467">
              <w:rPr>
                <w:rFonts w:cs="Arial"/>
                <w:sz w:val="22"/>
                <w:szCs w:val="22"/>
              </w:rPr>
              <w:t>5</w:t>
            </w:r>
            <w:bookmarkEnd w:id="17"/>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D203FF" w:rsidP="003C0467">
            <w:pPr>
              <w:pStyle w:val="TabHyperlink0"/>
              <w:jc w:val="both"/>
              <w:rPr>
                <w:sz w:val="22"/>
                <w:szCs w:val="22"/>
              </w:rPr>
            </w:pPr>
            <w:hyperlink w:anchor="ant_1575050_1946549797" w:history="1">
              <w:r w:rsidR="003C0467" w:rsidRPr="003C0467">
                <w:rPr>
                  <w:sz w:val="22"/>
                  <w:szCs w:val="22"/>
                </w:rPr>
                <w:t>В Тверской области с начала года заключили почти 500 социальных контрактов</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35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2,44</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76</w:t>
            </w:r>
          </w:p>
        </w:tc>
      </w:tr>
      <w:tr w:rsidR="003C0467" w:rsidRPr="003C0467" w:rsidTr="003C0467">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18" w:name="tabtxt_1575050_1946624927"/>
            <w:r w:rsidRPr="003C0467">
              <w:rPr>
                <w:rFonts w:cs="Arial"/>
                <w:sz w:val="22"/>
                <w:szCs w:val="22"/>
              </w:rPr>
              <w:t>6</w:t>
            </w:r>
            <w:bookmarkEnd w:id="18"/>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D203FF" w:rsidP="003C0467">
            <w:pPr>
              <w:pStyle w:val="TabHyperlink0"/>
              <w:jc w:val="both"/>
              <w:rPr>
                <w:sz w:val="22"/>
                <w:szCs w:val="22"/>
              </w:rPr>
            </w:pPr>
            <w:hyperlink w:anchor="ant_1575050_1946624927" w:history="1">
              <w:r w:rsidR="00B61C05" w:rsidRPr="00B61C05">
                <w:rPr>
                  <w:sz w:val="22"/>
                  <w:szCs w:val="22"/>
                </w:rPr>
                <w:t xml:space="preserve">Губернатор Игорь </w:t>
              </w:r>
              <w:proofErr w:type="spellStart"/>
              <w:r w:rsidR="00B61C05" w:rsidRPr="00B61C05">
                <w:rPr>
                  <w:sz w:val="22"/>
                  <w:szCs w:val="22"/>
                </w:rPr>
                <w:t>Руденя</w:t>
              </w:r>
              <w:proofErr w:type="spellEnd"/>
              <w:r w:rsidR="00B61C05" w:rsidRPr="00B61C05">
                <w:rPr>
                  <w:sz w:val="22"/>
                  <w:szCs w:val="22"/>
                </w:rPr>
                <w:t xml:space="preserve"> провел заседание Межведомственной комиссии по земельным отношениям</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21</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0,84</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59</w:t>
            </w:r>
          </w:p>
        </w:tc>
      </w:tr>
      <w:tr w:rsidR="003C0467" w:rsidRPr="003C0467" w:rsidTr="003C0467">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19" w:name="tabtxt_1575050_1946062725"/>
            <w:r w:rsidRPr="003C0467">
              <w:rPr>
                <w:rFonts w:cs="Arial"/>
                <w:sz w:val="22"/>
                <w:szCs w:val="22"/>
              </w:rPr>
              <w:t>7</w:t>
            </w:r>
            <w:bookmarkEnd w:id="19"/>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D203FF" w:rsidP="003C0467">
            <w:pPr>
              <w:pStyle w:val="TabHyperlink0"/>
              <w:jc w:val="both"/>
              <w:rPr>
                <w:sz w:val="22"/>
                <w:szCs w:val="22"/>
              </w:rPr>
            </w:pPr>
            <w:hyperlink w:anchor="ant_1575050_1946062725" w:history="1">
              <w:r w:rsidR="00B61C05" w:rsidRPr="00B61C05">
                <w:rPr>
                  <w:sz w:val="22"/>
                  <w:szCs w:val="22"/>
                </w:rPr>
                <w:t>В Твери во Всемирный день поэзии наградят победителей Всероссийской премии имени Андрея Дементьева</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29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1,38</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49</w:t>
            </w:r>
          </w:p>
        </w:tc>
      </w:tr>
      <w:tr w:rsidR="003C0467" w:rsidRPr="003C0467" w:rsidTr="003C0467">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20" w:name="tabtxt_1575050_1946729940"/>
            <w:r w:rsidRPr="003C0467">
              <w:rPr>
                <w:rFonts w:cs="Arial"/>
                <w:sz w:val="22"/>
                <w:szCs w:val="22"/>
              </w:rPr>
              <w:t>8</w:t>
            </w:r>
            <w:bookmarkEnd w:id="20"/>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D203FF" w:rsidP="003C0467">
            <w:pPr>
              <w:pStyle w:val="TabHyperlink0"/>
              <w:jc w:val="both"/>
              <w:rPr>
                <w:sz w:val="22"/>
                <w:szCs w:val="22"/>
              </w:rPr>
            </w:pPr>
            <w:hyperlink w:anchor="ant_1575050_1946729940" w:history="1">
              <w:r w:rsidR="00B61C05" w:rsidRPr="00B61C05">
                <w:rPr>
                  <w:sz w:val="22"/>
                  <w:szCs w:val="22"/>
                </w:rPr>
                <w:t>Семь лучших работников сферы ЖКХ Тверской области удостоены премий</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19</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0,82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44</w:t>
            </w:r>
          </w:p>
        </w:tc>
      </w:tr>
      <w:tr w:rsidR="003C0467" w:rsidRPr="003C0467" w:rsidTr="003C0467">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21" w:name="tabtxt_1575050_1946216034"/>
            <w:r w:rsidRPr="003C0467">
              <w:rPr>
                <w:rFonts w:cs="Arial"/>
                <w:sz w:val="22"/>
                <w:szCs w:val="22"/>
              </w:rPr>
              <w:t>9</w:t>
            </w:r>
            <w:bookmarkEnd w:id="21"/>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D203FF" w:rsidP="003C0467">
            <w:pPr>
              <w:pStyle w:val="TabHyperlink0"/>
              <w:jc w:val="both"/>
              <w:rPr>
                <w:sz w:val="22"/>
                <w:szCs w:val="22"/>
              </w:rPr>
            </w:pPr>
            <w:hyperlink w:anchor="ant_1575050_1946216034" w:history="1">
              <w:r w:rsidR="00B61C05" w:rsidRPr="00B61C05">
                <w:rPr>
                  <w:sz w:val="22"/>
                  <w:szCs w:val="22"/>
                </w:rPr>
                <w:t xml:space="preserve">Игорь </w:t>
              </w:r>
              <w:proofErr w:type="spellStart"/>
              <w:r w:rsidR="00B61C05" w:rsidRPr="00B61C05">
                <w:rPr>
                  <w:sz w:val="22"/>
                  <w:szCs w:val="22"/>
                </w:rPr>
                <w:t>Руденя</w:t>
              </w:r>
              <w:proofErr w:type="spellEnd"/>
              <w:r w:rsidR="00B61C05" w:rsidRPr="00B61C05">
                <w:rPr>
                  <w:sz w:val="22"/>
                  <w:szCs w:val="22"/>
                </w:rPr>
                <w:t xml:space="preserve"> поставил задачи по обеспечению социально-экономической стабильности и защиты населения в Тверской области</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10</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0,75</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35</w:t>
            </w:r>
          </w:p>
        </w:tc>
      </w:tr>
      <w:tr w:rsidR="003C0467" w:rsidRPr="003C0467" w:rsidTr="003C0467">
        <w:trPr>
          <w:trHeight w:val="614"/>
        </w:trPr>
        <w:tc>
          <w:tcPr>
            <w:tcW w:w="44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bookmarkStart w:id="22" w:name="tabtxt_1575050_1946677317"/>
            <w:r w:rsidRPr="003C0467">
              <w:rPr>
                <w:rFonts w:cs="Arial"/>
                <w:sz w:val="22"/>
                <w:szCs w:val="22"/>
              </w:rPr>
              <w:t>10</w:t>
            </w:r>
            <w:bookmarkEnd w:id="22"/>
          </w:p>
        </w:tc>
        <w:tc>
          <w:tcPr>
            <w:tcW w:w="6552"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D203FF" w:rsidP="003C0467">
            <w:pPr>
              <w:pStyle w:val="TabHyperlink0"/>
              <w:jc w:val="both"/>
              <w:rPr>
                <w:sz w:val="22"/>
                <w:szCs w:val="22"/>
              </w:rPr>
            </w:pPr>
            <w:hyperlink w:anchor="ant_1575050_1946677317" w:history="1">
              <w:r w:rsidR="003C0467" w:rsidRPr="003C0467">
                <w:rPr>
                  <w:sz w:val="22"/>
                  <w:szCs w:val="22"/>
                </w:rPr>
                <w:t>Тверских школьников на "Уроке цифры" познакомят с "Квантовым компьютером"</w:t>
              </w:r>
            </w:hyperlink>
          </w:p>
        </w:tc>
        <w:tc>
          <w:tcPr>
            <w:tcW w:w="13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15</w:t>
            </w:r>
          </w:p>
        </w:tc>
        <w:tc>
          <w:tcPr>
            <w:tcW w:w="129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0,12</w:t>
            </w:r>
          </w:p>
        </w:tc>
        <w:tc>
          <w:tcPr>
            <w:tcW w:w="1163"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3C0467" w:rsidRPr="003C0467" w:rsidRDefault="003C0467" w:rsidP="003C0467">
            <w:pPr>
              <w:pStyle w:val="ArtTabNormal"/>
              <w:jc w:val="center"/>
              <w:rPr>
                <w:rFonts w:cs="Arial"/>
                <w:sz w:val="22"/>
                <w:szCs w:val="22"/>
              </w:rPr>
            </w:pPr>
            <w:r w:rsidRPr="003C0467">
              <w:rPr>
                <w:rFonts w:cs="Arial"/>
                <w:sz w:val="22"/>
                <w:szCs w:val="22"/>
              </w:rPr>
              <w:t>15</w:t>
            </w:r>
          </w:p>
        </w:tc>
      </w:tr>
    </w:tbl>
    <w:p w:rsidR="008C53C6" w:rsidRPr="003C0467" w:rsidRDefault="008C53C6" w:rsidP="008C53C6">
      <w:pPr>
        <w:rPr>
          <w:rFonts w:ascii="Arial" w:hAnsi="Arial" w:cs="Arial"/>
          <w:noProof/>
          <w:sz w:val="22"/>
          <w:szCs w:val="22"/>
        </w:rPr>
      </w:pPr>
    </w:p>
    <w:p w:rsidR="00012D23" w:rsidRPr="003C0467" w:rsidRDefault="00012D23" w:rsidP="008E5EBE">
      <w:pPr>
        <w:rPr>
          <w:rFonts w:ascii="Arial" w:hAnsi="Arial" w:cs="Arial"/>
          <w:noProof/>
          <w:sz w:val="22"/>
          <w:szCs w:val="22"/>
        </w:rPr>
      </w:pPr>
    </w:p>
    <w:p w:rsidR="008B7576" w:rsidRPr="000C1EAC" w:rsidRDefault="008B7576" w:rsidP="00F73C5E">
      <w:pPr>
        <w:pStyle w:val="2"/>
        <w:rPr>
          <w:rStyle w:val="113"/>
          <w:szCs w:val="28"/>
        </w:rPr>
      </w:pPr>
      <w:bookmarkStart w:id="23" w:name="_Toc496394404"/>
      <w:r w:rsidRPr="000C1EAC">
        <w:rPr>
          <w:rStyle w:val="113"/>
          <w:szCs w:val="28"/>
        </w:rPr>
        <w:t>ДАЙДЖЕСТ НАИБОЛЕЕ ЗАМЕТНЫХ СООБЩЕНИЙ СМИ</w:t>
      </w:r>
      <w:bookmarkEnd w:id="23"/>
    </w:p>
    <w:p w:rsidR="000619CC" w:rsidRDefault="000619CC" w:rsidP="008F6257">
      <w:pPr>
        <w:tabs>
          <w:tab w:val="left" w:pos="142"/>
        </w:tabs>
        <w:ind w:left="-142" w:right="-143"/>
        <w:rPr>
          <w:rFonts w:ascii="Arial" w:hAnsi="Arial" w:cs="Arial"/>
          <w:sz w:val="22"/>
          <w:szCs w:val="22"/>
        </w:rPr>
      </w:pPr>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РИА Новости, Москва,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24" w:name="ant_1575050_1946523839"/>
      <w:r w:rsidRPr="003C0467">
        <w:rPr>
          <w:rFonts w:ascii="Arial" w:eastAsia="Arial" w:hAnsi="Arial" w:cs="Arial"/>
          <w:color w:val="000000"/>
          <w:sz w:val="22"/>
          <w:szCs w:val="22"/>
          <w:shd w:val="clear" w:color="auto" w:fill="FFFFFF"/>
        </w:rPr>
        <w:t>ТВЕРСКАЯ ОБЛАСТЬ ПРИСОЕДИНИЛАСЬ К АКЦИИ "РОССИЯ. КРЫМ. ДОНБАСС"</w:t>
      </w:r>
      <w:bookmarkEnd w:id="24"/>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 xml:space="preserve">Донбасс" в Твери, приуроченной ко Дню воссоединения Крыма и Севастополя с Россией, сообщает пресс-служба правительства Тверской области. Выступая на акции, губернатор региона </w:t>
      </w:r>
      <w:r w:rsidRPr="003C0467">
        <w:rPr>
          <w:rFonts w:ascii="Arial" w:eastAsia="Arial" w:hAnsi="Arial" w:cs="Arial"/>
          <w:color w:val="000000"/>
          <w:sz w:val="22"/>
          <w:szCs w:val="22"/>
          <w:shd w:val="clear" w:color="auto" w:fill="C0C0C0"/>
        </w:rPr>
        <w:t xml:space="preserve">Игорь </w:t>
      </w:r>
      <w:proofErr w:type="spellStart"/>
      <w:r w:rsidRPr="003C0467">
        <w:rPr>
          <w:rFonts w:ascii="Arial" w:eastAsia="Arial" w:hAnsi="Arial" w:cs="Arial"/>
          <w:color w:val="000000"/>
          <w:sz w:val="22"/>
          <w:szCs w:val="22"/>
          <w:shd w:val="clear" w:color="auto" w:fill="C0C0C0"/>
        </w:rPr>
        <w:t>Руденя</w:t>
      </w:r>
      <w:proofErr w:type="spellEnd"/>
      <w:r w:rsidRPr="003C0467">
        <w:rPr>
          <w:rFonts w:ascii="Arial" w:eastAsia="Arial" w:hAnsi="Arial" w:cs="Arial"/>
          <w:color w:val="000000"/>
          <w:sz w:val="22"/>
          <w:szCs w:val="22"/>
          <w:shd w:val="clear" w:color="auto" w:fill="FFFFFF"/>
        </w:rPr>
        <w:t xml:space="preserve"> отметил, что Тверскую область и Крым разделяют сотни километров, но территории связаны общей историей... </w:t>
      </w:r>
    </w:p>
    <w:p w:rsidR="003C0467" w:rsidRPr="003C0467" w:rsidRDefault="00D203FF" w:rsidP="003C0467">
      <w:pPr>
        <w:rPr>
          <w:rFonts w:ascii="Arial" w:eastAsia="Arial" w:hAnsi="Arial" w:cs="Arial"/>
          <w:color w:val="0000FF"/>
          <w:sz w:val="22"/>
          <w:szCs w:val="22"/>
          <w:shd w:val="clear" w:color="auto" w:fill="FFFFFF"/>
        </w:rPr>
      </w:pPr>
      <w:hyperlink r:id="rId13" w:history="1">
        <w:r w:rsidR="003C0467" w:rsidRPr="003C0467">
          <w:rPr>
            <w:rFonts w:ascii="Arial" w:eastAsia="Arial" w:hAnsi="Arial" w:cs="Arial"/>
            <w:color w:val="0000FF"/>
            <w:sz w:val="22"/>
            <w:szCs w:val="22"/>
            <w:u w:val="single"/>
            <w:shd w:val="clear" w:color="auto" w:fill="FFFFFF"/>
          </w:rPr>
          <w:t>https://ria.ru/20220318/aktsiya-1778895554.html</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3C0467" w:rsidP="003C0467">
      <w:pPr>
        <w:numPr>
          <w:ilvl w:val="0"/>
          <w:numId w:val="2"/>
        </w:numPr>
        <w:rPr>
          <w:rFonts w:ascii="Arial" w:eastAsia="Arial" w:hAnsi="Arial" w:cs="Arial"/>
          <w:color w:val="0000FF"/>
          <w:sz w:val="22"/>
          <w:szCs w:val="22"/>
          <w:shd w:val="clear" w:color="auto" w:fill="FFFFFF"/>
        </w:rPr>
      </w:pPr>
      <w:r w:rsidRPr="003C0467">
        <w:rPr>
          <w:rFonts w:ascii="Arial" w:eastAsia="Arial" w:hAnsi="Arial" w:cs="Arial"/>
          <w:color w:val="0000FF"/>
          <w:sz w:val="22"/>
          <w:szCs w:val="22"/>
          <w:shd w:val="clear" w:color="auto" w:fill="FFFFFF"/>
        </w:rPr>
        <w:t>Россия 24, Москва, 18 марта 2022</w:t>
      </w:r>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4" w:history="1">
        <w:r w:rsidR="003C0467" w:rsidRPr="003C0467">
          <w:rPr>
            <w:rFonts w:ascii="Arial" w:eastAsia="Arial" w:hAnsi="Arial" w:cs="Arial"/>
            <w:color w:val="0000FF"/>
            <w:sz w:val="22"/>
            <w:szCs w:val="22"/>
            <w:u w:val="single"/>
            <w:shd w:val="clear" w:color="auto" w:fill="FFFFFF"/>
          </w:rPr>
          <w:t xml:space="preserve">ИА </w:t>
        </w:r>
        <w:proofErr w:type="spellStart"/>
        <w:r w:rsidR="003C0467" w:rsidRPr="003C0467">
          <w:rPr>
            <w:rFonts w:ascii="Arial" w:eastAsia="Arial" w:hAnsi="Arial" w:cs="Arial"/>
            <w:color w:val="0000FF"/>
            <w:sz w:val="22"/>
            <w:szCs w:val="22"/>
            <w:u w:val="single"/>
            <w:shd w:val="clear" w:color="auto" w:fill="FFFFFF"/>
          </w:rPr>
          <w:t>Regnum</w:t>
        </w:r>
        <w:proofErr w:type="spellEnd"/>
        <w:r w:rsidR="003C0467" w:rsidRPr="003C0467">
          <w:rPr>
            <w:rFonts w:ascii="Arial" w:eastAsia="Arial" w:hAnsi="Arial" w:cs="Arial"/>
            <w:color w:val="0000FF"/>
            <w:sz w:val="22"/>
            <w:szCs w:val="22"/>
            <w:u w:val="single"/>
            <w:shd w:val="clear" w:color="auto" w:fill="FFFFFF"/>
          </w:rPr>
          <w:t>, Москва,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5" w:history="1">
        <w:r w:rsidR="003C0467" w:rsidRPr="003C0467">
          <w:rPr>
            <w:rFonts w:ascii="Arial" w:eastAsia="Arial" w:hAnsi="Arial" w:cs="Arial"/>
            <w:color w:val="0000FF"/>
            <w:sz w:val="22"/>
            <w:szCs w:val="22"/>
            <w:u w:val="single"/>
            <w:shd w:val="clear" w:color="auto" w:fill="FFFFFF"/>
          </w:rPr>
          <w:t>Г</w:t>
        </w:r>
        <w:proofErr w:type="gramStart"/>
        <w:r w:rsidR="003C0467" w:rsidRPr="003C0467">
          <w:rPr>
            <w:rFonts w:ascii="Arial" w:eastAsia="Arial" w:hAnsi="Arial" w:cs="Arial"/>
            <w:color w:val="0000FF"/>
            <w:sz w:val="22"/>
            <w:szCs w:val="22"/>
            <w:u w:val="single"/>
            <w:shd w:val="clear" w:color="auto" w:fill="FFFFFF"/>
          </w:rPr>
          <w:t>ТРК Тв</w:t>
        </w:r>
        <w:proofErr w:type="gramEnd"/>
        <w:r w:rsidR="003C0467" w:rsidRPr="003C0467">
          <w:rPr>
            <w:rFonts w:ascii="Arial" w:eastAsia="Arial" w:hAnsi="Arial" w:cs="Arial"/>
            <w:color w:val="0000FF"/>
            <w:sz w:val="22"/>
            <w:szCs w:val="22"/>
            <w:u w:val="single"/>
            <w:shd w:val="clear" w:color="auto" w:fill="FFFFFF"/>
          </w:rPr>
          <w:t>ерь,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6" w:history="1">
        <w:r w:rsidR="003C0467" w:rsidRPr="003C0467">
          <w:rPr>
            <w:rFonts w:ascii="Arial" w:eastAsia="Arial" w:hAnsi="Arial" w:cs="Arial"/>
            <w:color w:val="0000FF"/>
            <w:sz w:val="22"/>
            <w:szCs w:val="22"/>
            <w:u w:val="single"/>
            <w:shd w:val="clear" w:color="auto" w:fill="FFFFFF"/>
          </w:rPr>
          <w:t>Tverigrad.ru,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7" w:history="1">
        <w:r w:rsidR="003C0467" w:rsidRPr="003C0467">
          <w:rPr>
            <w:rFonts w:ascii="Arial" w:eastAsia="Arial" w:hAnsi="Arial" w:cs="Arial"/>
            <w:color w:val="0000FF"/>
            <w:sz w:val="22"/>
            <w:szCs w:val="22"/>
            <w:u w:val="single"/>
            <w:shd w:val="clear" w:color="auto" w:fill="FFFFFF"/>
          </w:rPr>
          <w:t>Тверское информационное агентство (tvernews.ru),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8" w:history="1">
        <w:r w:rsidR="003C0467" w:rsidRPr="003C0467">
          <w:rPr>
            <w:rFonts w:ascii="Arial" w:eastAsia="Arial" w:hAnsi="Arial" w:cs="Arial"/>
            <w:color w:val="0000FF"/>
            <w:sz w:val="22"/>
            <w:szCs w:val="22"/>
            <w:u w:val="single"/>
            <w:shd w:val="clear" w:color="auto" w:fill="FFFFFF"/>
          </w:rPr>
          <w:t>Аргументы и Факты (tver.aif.ru),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9" w:history="1">
        <w:r w:rsidR="003C0467" w:rsidRPr="003C0467">
          <w:rPr>
            <w:rFonts w:ascii="Arial" w:eastAsia="Arial" w:hAnsi="Arial" w:cs="Arial"/>
            <w:color w:val="0000FF"/>
            <w:sz w:val="22"/>
            <w:szCs w:val="22"/>
            <w:u w:val="single"/>
            <w:shd w:val="clear" w:color="auto" w:fill="FFFFFF"/>
          </w:rPr>
          <w:t>Московский Комсомолец (tver.mk.ru),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0" w:history="1">
        <w:proofErr w:type="gramStart"/>
        <w:r w:rsidR="003C0467" w:rsidRPr="003C0467">
          <w:rPr>
            <w:rFonts w:ascii="Arial" w:eastAsia="Arial" w:hAnsi="Arial" w:cs="Arial"/>
            <w:color w:val="0000FF"/>
            <w:sz w:val="22"/>
            <w:szCs w:val="22"/>
            <w:u w:val="single"/>
            <w:shd w:val="clear" w:color="auto" w:fill="FFFFFF"/>
          </w:rPr>
          <w:t>Комсомольская</w:t>
        </w:r>
        <w:proofErr w:type="gramEnd"/>
        <w:r w:rsidR="003C0467" w:rsidRPr="003C0467">
          <w:rPr>
            <w:rFonts w:ascii="Arial" w:eastAsia="Arial" w:hAnsi="Arial" w:cs="Arial"/>
            <w:color w:val="0000FF"/>
            <w:sz w:val="22"/>
            <w:szCs w:val="22"/>
            <w:u w:val="single"/>
            <w:shd w:val="clear" w:color="auto" w:fill="FFFFFF"/>
          </w:rPr>
          <w:t xml:space="preserve"> правда (tver.kp.ru),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1" w:history="1">
        <w:r w:rsidR="003C0467" w:rsidRPr="003C0467">
          <w:rPr>
            <w:rFonts w:ascii="Arial" w:eastAsia="Arial" w:hAnsi="Arial" w:cs="Arial"/>
            <w:color w:val="0000FF"/>
            <w:sz w:val="22"/>
            <w:szCs w:val="22"/>
            <w:u w:val="single"/>
            <w:shd w:val="clear" w:color="auto" w:fill="FFFFFF"/>
          </w:rPr>
          <w:t>Московский Комсомолец (tver.mk.ru),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2"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lang w:val="en-US"/>
        </w:rPr>
      </w:pPr>
      <w:hyperlink r:id="rId23"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4" w:history="1">
        <w:r w:rsidR="003C0467" w:rsidRPr="003C0467">
          <w:rPr>
            <w:rFonts w:ascii="Arial" w:eastAsia="Arial" w:hAnsi="Arial" w:cs="Arial"/>
            <w:color w:val="0000FF"/>
            <w:sz w:val="22"/>
            <w:szCs w:val="22"/>
            <w:u w:val="single"/>
            <w:shd w:val="clear" w:color="auto" w:fill="FFFFFF"/>
          </w:rPr>
          <w:t>TvTver.ru,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5"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6"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7"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8"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29"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0"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1"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2"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3"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4"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5" w:history="1">
        <w:r w:rsidR="003C0467" w:rsidRPr="003C0467">
          <w:rPr>
            <w:rFonts w:ascii="Arial" w:eastAsia="Arial" w:hAnsi="Arial" w:cs="Arial"/>
            <w:color w:val="0000FF"/>
            <w:sz w:val="22"/>
            <w:szCs w:val="22"/>
            <w:u w:val="single"/>
            <w:shd w:val="clear" w:color="auto" w:fill="FFFFFF"/>
          </w:rPr>
          <w:t>Тверь (toptver.ru),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6"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7"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8" w:history="1">
        <w:r w:rsidR="003C0467" w:rsidRPr="003C0467">
          <w:rPr>
            <w:rFonts w:ascii="Arial" w:eastAsia="Arial" w:hAnsi="Arial" w:cs="Arial"/>
            <w:color w:val="0000FF"/>
            <w:sz w:val="22"/>
            <w:szCs w:val="22"/>
            <w:u w:val="single"/>
            <w:shd w:val="clear" w:color="auto" w:fill="FFFFFF"/>
          </w:rPr>
          <w:t>Inform69.ru,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39"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0"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1"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2"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3"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4"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5"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6"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7"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8"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49"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0"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1"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2"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3"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4"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5"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6"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7"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8" w:history="1">
        <w:r w:rsidR="003C0467" w:rsidRPr="003C0467">
          <w:rPr>
            <w:rFonts w:ascii="Arial" w:eastAsia="Arial" w:hAnsi="Arial" w:cs="Arial"/>
            <w:color w:val="0000FF"/>
            <w:sz w:val="22"/>
            <w:szCs w:val="22"/>
            <w:u w:val="single"/>
            <w:shd w:val="clear" w:color="auto" w:fill="FFFFFF"/>
          </w:rPr>
          <w:t>Тверской политехнический колледж (tpk-tver.ru),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59"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0"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1"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2"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3"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4"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5"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6"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7"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8"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69"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0" w:history="1">
        <w:r w:rsidR="003C0467" w:rsidRPr="003C0467">
          <w:rPr>
            <w:rFonts w:ascii="Arial" w:eastAsia="Arial" w:hAnsi="Arial" w:cs="Arial"/>
            <w:color w:val="0000FF"/>
            <w:sz w:val="22"/>
            <w:szCs w:val="22"/>
            <w:u w:val="single"/>
            <w:shd w:val="clear" w:color="auto" w:fill="FFFFFF"/>
          </w:rPr>
          <w:t>Московский Комсомолец (tver.mk.ru),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1"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2"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3" w:history="1">
        <w:r w:rsidR="003C0467" w:rsidRPr="003C0467">
          <w:rPr>
            <w:rFonts w:ascii="Arial" w:eastAsia="Arial" w:hAnsi="Arial" w:cs="Arial"/>
            <w:color w:val="0000FF"/>
            <w:sz w:val="22"/>
            <w:szCs w:val="22"/>
            <w:u w:val="single"/>
            <w:shd w:val="clear" w:color="auto" w:fill="FFFFFF"/>
          </w:rPr>
          <w:t>Боевое братство (bbratstvo.com), Москва,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4"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5" w:history="1">
        <w:r w:rsidR="003C0467" w:rsidRPr="003C0467">
          <w:rPr>
            <w:rFonts w:ascii="Arial" w:eastAsia="Arial" w:hAnsi="Arial" w:cs="Arial"/>
            <w:color w:val="0000FF"/>
            <w:sz w:val="22"/>
            <w:szCs w:val="22"/>
            <w:u w:val="single"/>
            <w:shd w:val="clear" w:color="auto" w:fill="FFFFFF"/>
          </w:rPr>
          <w:t>Gorodskoyportal.ru/</w:t>
        </w:r>
        <w:proofErr w:type="spellStart"/>
        <w:r w:rsidR="003C0467" w:rsidRPr="003C0467">
          <w:rPr>
            <w:rFonts w:ascii="Arial" w:eastAsia="Arial" w:hAnsi="Arial" w:cs="Arial"/>
            <w:color w:val="0000FF"/>
            <w:sz w:val="22"/>
            <w:szCs w:val="22"/>
            <w:u w:val="single"/>
            <w:shd w:val="clear" w:color="auto" w:fill="FFFFFF"/>
          </w:rPr>
          <w:t>tver</w:t>
        </w:r>
        <w:proofErr w:type="spellEnd"/>
        <w:r w:rsidR="003C0467" w:rsidRPr="003C0467">
          <w:rPr>
            <w:rFonts w:ascii="Arial" w:eastAsia="Arial" w:hAnsi="Arial" w:cs="Arial"/>
            <w:color w:val="0000FF"/>
            <w:sz w:val="22"/>
            <w:szCs w:val="22"/>
            <w:u w:val="single"/>
            <w:shd w:val="clear" w:color="auto" w:fill="FFFFFF"/>
          </w:rPr>
          <w:t>,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6"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7"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8"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79"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0" w:history="1">
        <w:proofErr w:type="spellStart"/>
        <w:r w:rsidR="003C0467" w:rsidRPr="003C0467">
          <w:rPr>
            <w:rFonts w:ascii="Arial" w:eastAsia="Arial" w:hAnsi="Arial" w:cs="Arial"/>
            <w:color w:val="0000FF"/>
            <w:sz w:val="22"/>
            <w:szCs w:val="22"/>
            <w:u w:val="single"/>
            <w:shd w:val="clear" w:color="auto" w:fill="FFFFFF"/>
          </w:rPr>
          <w:t>Молоковский</w:t>
        </w:r>
        <w:proofErr w:type="spellEnd"/>
        <w:r w:rsidR="003C0467" w:rsidRPr="003C0467">
          <w:rPr>
            <w:rFonts w:ascii="Arial" w:eastAsia="Arial" w:hAnsi="Arial" w:cs="Arial"/>
            <w:color w:val="0000FF"/>
            <w:sz w:val="22"/>
            <w:szCs w:val="22"/>
            <w:u w:val="single"/>
            <w:shd w:val="clear" w:color="auto" w:fill="FFFFFF"/>
          </w:rPr>
          <w:t xml:space="preserve"> край (</w:t>
        </w:r>
        <w:proofErr w:type="spellStart"/>
        <w:r w:rsidR="003C0467" w:rsidRPr="003C0467">
          <w:rPr>
            <w:rFonts w:ascii="Arial" w:eastAsia="Arial" w:hAnsi="Arial" w:cs="Arial"/>
            <w:color w:val="0000FF"/>
            <w:sz w:val="22"/>
            <w:szCs w:val="22"/>
            <w:u w:val="single"/>
            <w:shd w:val="clear" w:color="auto" w:fill="FFFFFF"/>
          </w:rPr>
          <w:t>молоковскийкрай</w:t>
        </w:r>
        <w:proofErr w:type="spellEnd"/>
        <w:r w:rsidR="003C0467" w:rsidRPr="003C0467">
          <w:rPr>
            <w:rFonts w:ascii="Arial" w:eastAsia="Arial" w:hAnsi="Arial" w:cs="Arial"/>
            <w:color w:val="0000FF"/>
            <w:sz w:val="22"/>
            <w:szCs w:val="22"/>
            <w:u w:val="single"/>
            <w:shd w:val="clear" w:color="auto" w:fill="FFFFFF"/>
          </w:rPr>
          <w:t>), п. Молоково,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1"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2"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3"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4"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5" w:history="1">
        <w:r w:rsidR="003C0467" w:rsidRPr="003C0467">
          <w:rPr>
            <w:rFonts w:ascii="Arial" w:eastAsia="Arial" w:hAnsi="Arial" w:cs="Arial"/>
            <w:color w:val="0000FF"/>
            <w:sz w:val="22"/>
            <w:szCs w:val="22"/>
            <w:u w:val="single"/>
            <w:shd w:val="clear" w:color="auto" w:fill="FFFFFF"/>
          </w:rPr>
          <w:t>ТГМУ (tvgmu.ru),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6" w:history="1">
        <w:proofErr w:type="spellStart"/>
        <w:r w:rsidR="003C0467" w:rsidRPr="003C0467">
          <w:rPr>
            <w:rFonts w:ascii="Arial" w:eastAsia="Arial" w:hAnsi="Arial" w:cs="Arial"/>
            <w:color w:val="0000FF"/>
            <w:sz w:val="22"/>
            <w:szCs w:val="22"/>
            <w:u w:val="single"/>
            <w:shd w:val="clear" w:color="auto" w:fill="FFFFFF"/>
          </w:rPr>
          <w:t>Бежецкая</w:t>
        </w:r>
        <w:proofErr w:type="spellEnd"/>
        <w:r w:rsidR="003C0467" w:rsidRPr="003C0467">
          <w:rPr>
            <w:rFonts w:ascii="Arial" w:eastAsia="Arial" w:hAnsi="Arial" w:cs="Arial"/>
            <w:color w:val="0000FF"/>
            <w:sz w:val="22"/>
            <w:szCs w:val="22"/>
            <w:u w:val="single"/>
            <w:shd w:val="clear" w:color="auto" w:fill="FFFFFF"/>
          </w:rPr>
          <w:t xml:space="preserve"> жизнь (bzgazeta.ru), Бежецк,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7"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8" w:history="1">
        <w:r w:rsidR="003C0467" w:rsidRPr="003C0467">
          <w:rPr>
            <w:rFonts w:ascii="Arial" w:eastAsia="Arial" w:hAnsi="Arial" w:cs="Arial"/>
            <w:color w:val="0000FF"/>
            <w:sz w:val="22"/>
            <w:szCs w:val="22"/>
            <w:u w:val="single"/>
            <w:shd w:val="clear" w:color="auto" w:fill="FFFFFF"/>
          </w:rPr>
          <w:t>Тверь (toptver.ru),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89" w:history="1">
        <w:r w:rsidR="003C0467" w:rsidRPr="003C0467">
          <w:rPr>
            <w:rFonts w:ascii="Arial" w:eastAsia="Arial" w:hAnsi="Arial" w:cs="Arial"/>
            <w:color w:val="0000FF"/>
            <w:sz w:val="22"/>
            <w:szCs w:val="22"/>
            <w:u w:val="single"/>
            <w:shd w:val="clear" w:color="auto" w:fill="FFFFFF"/>
          </w:rPr>
          <w:t>Московский Комсомолец (tver.mk.ru),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0"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1"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2"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3" w:history="1">
        <w:r w:rsidR="003C0467" w:rsidRPr="003C0467">
          <w:rPr>
            <w:rFonts w:ascii="Arial" w:eastAsia="Arial" w:hAnsi="Arial" w:cs="Arial"/>
            <w:color w:val="0000FF"/>
            <w:sz w:val="22"/>
            <w:szCs w:val="22"/>
            <w:u w:val="single"/>
            <w:shd w:val="clear" w:color="auto" w:fill="FFFFFF"/>
          </w:rPr>
          <w:t>Тверская епархия (tvereparhia.ru),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4"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5"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6" w:history="1">
        <w:r w:rsidR="003C0467" w:rsidRPr="003C0467">
          <w:rPr>
            <w:rFonts w:ascii="Arial" w:eastAsia="Arial" w:hAnsi="Arial" w:cs="Arial"/>
            <w:color w:val="0000FF"/>
            <w:sz w:val="22"/>
            <w:szCs w:val="22"/>
            <w:u w:val="single"/>
            <w:shd w:val="clear" w:color="auto" w:fill="FFFFFF"/>
          </w:rPr>
          <w:t>Афанасий-бизнес (afanasy.biz),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7"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8"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99"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0"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1"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2"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3"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4"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5"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6"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7" w:history="1">
        <w:r w:rsidR="003C0467" w:rsidRPr="003C0467">
          <w:rPr>
            <w:rFonts w:ascii="Arial" w:eastAsia="Arial" w:hAnsi="Arial" w:cs="Arial"/>
            <w:color w:val="0000FF"/>
            <w:sz w:val="22"/>
            <w:szCs w:val="22"/>
            <w:u w:val="single"/>
            <w:shd w:val="clear" w:color="auto" w:fill="FFFFFF"/>
          </w:rPr>
          <w:t>Тверская Губерния (tgnews.ru),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8"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09"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10"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11" w:history="1">
        <w:proofErr w:type="spellStart"/>
        <w:r w:rsidR="003C0467" w:rsidRPr="003C0467">
          <w:rPr>
            <w:rFonts w:ascii="Arial" w:eastAsia="Arial" w:hAnsi="Arial" w:cs="Arial"/>
            <w:color w:val="0000FF"/>
            <w:sz w:val="22"/>
            <w:szCs w:val="22"/>
            <w:u w:val="single"/>
            <w:shd w:val="clear" w:color="auto" w:fill="FFFFFF"/>
          </w:rPr>
          <w:t>Новоторжский</w:t>
        </w:r>
        <w:proofErr w:type="spellEnd"/>
        <w:r w:rsidR="003C0467" w:rsidRPr="003C0467">
          <w:rPr>
            <w:rFonts w:ascii="Arial" w:eastAsia="Arial" w:hAnsi="Arial" w:cs="Arial"/>
            <w:color w:val="0000FF"/>
            <w:sz w:val="22"/>
            <w:szCs w:val="22"/>
            <w:u w:val="single"/>
            <w:shd w:val="clear" w:color="auto" w:fill="FFFFFF"/>
          </w:rPr>
          <w:t xml:space="preserve"> вестник (nvestnik.ru), Торжок, 18 марта 2022</w:t>
        </w:r>
      </w:hyperlink>
    </w:p>
    <w:p w:rsidR="003C0467" w:rsidRPr="003C0467" w:rsidRDefault="00D203FF" w:rsidP="003C0467">
      <w:pPr>
        <w:numPr>
          <w:ilvl w:val="0"/>
          <w:numId w:val="2"/>
        </w:numPr>
        <w:rPr>
          <w:rFonts w:ascii="Arial" w:eastAsia="Arial" w:hAnsi="Arial" w:cs="Arial"/>
          <w:color w:val="0000FF"/>
          <w:sz w:val="22"/>
          <w:szCs w:val="22"/>
          <w:shd w:val="clear" w:color="auto" w:fill="FFFFFF"/>
        </w:rPr>
      </w:pPr>
      <w:hyperlink r:id="rId112"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523839"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TvTver.ru, Тверь,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25" w:name="ant_1575050_1946507092"/>
      <w:r w:rsidRPr="003C0467">
        <w:rPr>
          <w:rFonts w:ascii="Arial" w:eastAsia="Arial" w:hAnsi="Arial" w:cs="Arial"/>
          <w:color w:val="000000"/>
          <w:sz w:val="22"/>
          <w:szCs w:val="22"/>
          <w:shd w:val="clear" w:color="auto" w:fill="FFFFFF"/>
        </w:rPr>
        <w:t>В ОБЛАСТНОМ ПРАВИТЕЛЬСТВЕ ОБСУДИЛИ ПЕРСПЕКТИВЫ РАЗВИТИЯ ТВЕРСКОГО КОЛЛЕДЖА СЕРВИСА И ТУРИЗМА</w:t>
      </w:r>
      <w:bookmarkEnd w:id="25"/>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 xml:space="preserve">Развитие востребованных направлений профессионального образования в Тверском колледже сервиса и туризма рассмотрено 17 марта на совещании под руководством Губернатора </w:t>
      </w:r>
      <w:r w:rsidRPr="003C0467">
        <w:rPr>
          <w:rFonts w:ascii="Arial" w:eastAsia="Arial" w:hAnsi="Arial" w:cs="Arial"/>
          <w:color w:val="000000"/>
          <w:sz w:val="22"/>
          <w:szCs w:val="22"/>
          <w:shd w:val="clear" w:color="auto" w:fill="C0C0C0"/>
        </w:rPr>
        <w:t xml:space="preserve">Игоря </w:t>
      </w:r>
      <w:proofErr w:type="spellStart"/>
      <w:r w:rsidRPr="003C0467">
        <w:rPr>
          <w:rFonts w:ascii="Arial" w:eastAsia="Arial" w:hAnsi="Arial" w:cs="Arial"/>
          <w:color w:val="000000"/>
          <w:sz w:val="22"/>
          <w:szCs w:val="22"/>
          <w:shd w:val="clear" w:color="auto" w:fill="C0C0C0"/>
        </w:rPr>
        <w:t>Рудени</w:t>
      </w:r>
      <w:proofErr w:type="spellEnd"/>
      <w:r w:rsidRPr="003C0467">
        <w:rPr>
          <w:rFonts w:ascii="Arial" w:eastAsia="Arial" w:hAnsi="Arial" w:cs="Arial"/>
          <w:color w:val="000000"/>
          <w:sz w:val="22"/>
          <w:szCs w:val="22"/>
          <w:shd w:val="clear" w:color="auto" w:fill="FFFFFF"/>
        </w:rPr>
        <w:t xml:space="preserve">... </w:t>
      </w:r>
      <w:r w:rsidRPr="003C0467">
        <w:rPr>
          <w:rFonts w:ascii="Arial" w:eastAsia="Arial" w:hAnsi="Arial" w:cs="Arial"/>
          <w:color w:val="000000"/>
          <w:sz w:val="22"/>
          <w:szCs w:val="22"/>
          <w:shd w:val="clear" w:color="auto" w:fill="C0C0C0"/>
        </w:rPr>
        <w:t xml:space="preserve">Игорь </w:t>
      </w:r>
      <w:proofErr w:type="spellStart"/>
      <w:r w:rsidRPr="003C0467">
        <w:rPr>
          <w:rFonts w:ascii="Arial" w:eastAsia="Arial" w:hAnsi="Arial" w:cs="Arial"/>
          <w:color w:val="000000"/>
          <w:sz w:val="22"/>
          <w:szCs w:val="22"/>
          <w:shd w:val="clear" w:color="auto" w:fill="C0C0C0"/>
        </w:rPr>
        <w:t>Руденя</w:t>
      </w:r>
      <w:proofErr w:type="spellEnd"/>
      <w:r w:rsidRPr="003C0467">
        <w:rPr>
          <w:rFonts w:ascii="Arial" w:eastAsia="Arial" w:hAnsi="Arial" w:cs="Arial"/>
          <w:color w:val="000000"/>
          <w:sz w:val="22"/>
          <w:szCs w:val="22"/>
          <w:shd w:val="clear" w:color="auto" w:fill="FFFFFF"/>
        </w:rPr>
        <w:t xml:space="preserve"> подчеркнул - необходимо развивать это перспективное направление и расширять сотрудничество с практиками туриндустрии... </w:t>
      </w:r>
    </w:p>
    <w:p w:rsidR="003C0467" w:rsidRPr="003C0467" w:rsidRDefault="00D203FF" w:rsidP="003C0467">
      <w:pPr>
        <w:rPr>
          <w:rFonts w:ascii="Arial" w:eastAsia="Arial" w:hAnsi="Arial" w:cs="Arial"/>
          <w:color w:val="0000FF"/>
          <w:sz w:val="22"/>
          <w:szCs w:val="22"/>
          <w:shd w:val="clear" w:color="auto" w:fill="FFFFFF"/>
        </w:rPr>
      </w:pPr>
      <w:hyperlink r:id="rId113" w:history="1">
        <w:r w:rsidR="003C0467" w:rsidRPr="003C0467">
          <w:rPr>
            <w:rFonts w:ascii="Arial" w:eastAsia="Arial" w:hAnsi="Arial" w:cs="Arial"/>
            <w:color w:val="0000FF"/>
            <w:sz w:val="22"/>
            <w:szCs w:val="22"/>
            <w:u w:val="single"/>
            <w:shd w:val="clear" w:color="auto" w:fill="FFFFFF"/>
          </w:rPr>
          <w:t>https://tvtver.ru/news/v-oblastnom-pravitelstve-obsudili-perspektivy-razvitiya-tverskogo-kolledzha-servisa-i-turizma/</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4"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5"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6" w:history="1">
        <w:r w:rsidR="003C0467" w:rsidRPr="003C0467">
          <w:rPr>
            <w:rFonts w:ascii="Arial" w:eastAsia="Arial" w:hAnsi="Arial" w:cs="Arial"/>
            <w:color w:val="0000FF"/>
            <w:sz w:val="22"/>
            <w:szCs w:val="22"/>
            <w:u w:val="single"/>
            <w:shd w:val="clear" w:color="auto" w:fill="FFFFFF"/>
          </w:rPr>
          <w:t>Г</w:t>
        </w:r>
        <w:proofErr w:type="gramStart"/>
        <w:r w:rsidR="003C0467" w:rsidRPr="003C0467">
          <w:rPr>
            <w:rFonts w:ascii="Arial" w:eastAsia="Arial" w:hAnsi="Arial" w:cs="Arial"/>
            <w:color w:val="0000FF"/>
            <w:sz w:val="22"/>
            <w:szCs w:val="22"/>
            <w:u w:val="single"/>
            <w:shd w:val="clear" w:color="auto" w:fill="FFFFFF"/>
          </w:rPr>
          <w:t>ТРК Тв</w:t>
        </w:r>
        <w:proofErr w:type="gramEnd"/>
        <w:r w:rsidR="003C0467" w:rsidRPr="003C0467">
          <w:rPr>
            <w:rFonts w:ascii="Arial" w:eastAsia="Arial" w:hAnsi="Arial" w:cs="Arial"/>
            <w:color w:val="0000FF"/>
            <w:sz w:val="22"/>
            <w:szCs w:val="22"/>
            <w:u w:val="single"/>
            <w:shd w:val="clear" w:color="auto" w:fill="FFFFFF"/>
          </w:rPr>
          <w:t>ерь,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7" w:history="1">
        <w:r w:rsidR="003C0467" w:rsidRPr="003C0467">
          <w:rPr>
            <w:rFonts w:ascii="Arial" w:eastAsia="Arial" w:hAnsi="Arial" w:cs="Arial"/>
            <w:color w:val="0000FF"/>
            <w:sz w:val="22"/>
            <w:szCs w:val="22"/>
            <w:u w:val="single"/>
            <w:shd w:val="clear" w:color="auto" w:fill="FFFFFF"/>
          </w:rPr>
          <w:t>Г</w:t>
        </w:r>
        <w:proofErr w:type="gramStart"/>
        <w:r w:rsidR="003C0467" w:rsidRPr="003C0467">
          <w:rPr>
            <w:rFonts w:ascii="Arial" w:eastAsia="Arial" w:hAnsi="Arial" w:cs="Arial"/>
            <w:color w:val="0000FF"/>
            <w:sz w:val="22"/>
            <w:szCs w:val="22"/>
            <w:u w:val="single"/>
            <w:shd w:val="clear" w:color="auto" w:fill="FFFFFF"/>
          </w:rPr>
          <w:t>ТРК Тв</w:t>
        </w:r>
        <w:proofErr w:type="gramEnd"/>
        <w:r w:rsidR="003C0467" w:rsidRPr="003C0467">
          <w:rPr>
            <w:rFonts w:ascii="Arial" w:eastAsia="Arial" w:hAnsi="Arial" w:cs="Arial"/>
            <w:color w:val="0000FF"/>
            <w:sz w:val="22"/>
            <w:szCs w:val="22"/>
            <w:u w:val="single"/>
            <w:shd w:val="clear" w:color="auto" w:fill="FFFFFF"/>
          </w:rPr>
          <w:t>ерь,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18"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lang w:val="en-US"/>
        </w:rPr>
      </w:pPr>
      <w:hyperlink r:id="rId119"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0" w:history="1">
        <w:r w:rsidR="003C0467" w:rsidRPr="003C0467">
          <w:rPr>
            <w:rFonts w:ascii="Arial" w:eastAsia="Arial" w:hAnsi="Arial" w:cs="Arial"/>
            <w:color w:val="0000FF"/>
            <w:sz w:val="22"/>
            <w:szCs w:val="22"/>
            <w:u w:val="single"/>
            <w:shd w:val="clear" w:color="auto" w:fill="FFFFFF"/>
          </w:rPr>
          <w:t>ВОТ! (vot69.ru),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1"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2"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3" w:history="1">
        <w:proofErr w:type="spellStart"/>
        <w:proofErr w:type="gramStart"/>
        <w:r w:rsidR="003C0467" w:rsidRPr="003C0467">
          <w:rPr>
            <w:rFonts w:ascii="Arial" w:eastAsia="Arial" w:hAnsi="Arial" w:cs="Arial"/>
            <w:color w:val="0000FF"/>
            <w:sz w:val="22"/>
            <w:szCs w:val="22"/>
            <w:u w:val="single"/>
            <w:shd w:val="clear" w:color="auto" w:fill="FFFFFF"/>
          </w:rPr>
          <w:t>INFO</w:t>
        </w:r>
        <w:proofErr w:type="gramEnd"/>
        <w:r w:rsidR="003C0467" w:rsidRPr="003C0467">
          <w:rPr>
            <w:rFonts w:ascii="Arial" w:eastAsia="Arial" w:hAnsi="Arial" w:cs="Arial"/>
            <w:color w:val="0000FF"/>
            <w:sz w:val="22"/>
            <w:szCs w:val="22"/>
            <w:u w:val="single"/>
            <w:shd w:val="clear" w:color="auto" w:fill="FFFFFF"/>
          </w:rPr>
          <w:t>Тверь</w:t>
        </w:r>
        <w:proofErr w:type="spellEnd"/>
        <w:r w:rsidR="003C0467" w:rsidRPr="003C0467">
          <w:rPr>
            <w:rFonts w:ascii="Arial" w:eastAsia="Arial" w:hAnsi="Arial" w:cs="Arial"/>
            <w:color w:val="0000FF"/>
            <w:sz w:val="22"/>
            <w:szCs w:val="22"/>
            <w:u w:val="single"/>
            <w:shd w:val="clear" w:color="auto" w:fill="FFFFFF"/>
          </w:rPr>
          <w:t xml:space="preserve"> (infotver.ru),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4" w:history="1">
        <w:proofErr w:type="spellStart"/>
        <w:proofErr w:type="gramStart"/>
        <w:r w:rsidR="003C0467" w:rsidRPr="003C0467">
          <w:rPr>
            <w:rFonts w:ascii="Arial" w:eastAsia="Arial" w:hAnsi="Arial" w:cs="Arial"/>
            <w:color w:val="0000FF"/>
            <w:sz w:val="22"/>
            <w:szCs w:val="22"/>
            <w:u w:val="single"/>
            <w:shd w:val="clear" w:color="auto" w:fill="FFFFFF"/>
          </w:rPr>
          <w:t>INFO</w:t>
        </w:r>
        <w:proofErr w:type="gramEnd"/>
        <w:r w:rsidR="003C0467" w:rsidRPr="003C0467">
          <w:rPr>
            <w:rFonts w:ascii="Arial" w:eastAsia="Arial" w:hAnsi="Arial" w:cs="Arial"/>
            <w:color w:val="0000FF"/>
            <w:sz w:val="22"/>
            <w:szCs w:val="22"/>
            <w:u w:val="single"/>
            <w:shd w:val="clear" w:color="auto" w:fill="FFFFFF"/>
          </w:rPr>
          <w:t>Тверь</w:t>
        </w:r>
        <w:proofErr w:type="spellEnd"/>
        <w:r w:rsidR="003C0467" w:rsidRPr="003C0467">
          <w:rPr>
            <w:rFonts w:ascii="Arial" w:eastAsia="Arial" w:hAnsi="Arial" w:cs="Arial"/>
            <w:color w:val="0000FF"/>
            <w:sz w:val="22"/>
            <w:szCs w:val="22"/>
            <w:u w:val="single"/>
            <w:shd w:val="clear" w:color="auto" w:fill="FFFFFF"/>
          </w:rPr>
          <w:t xml:space="preserve"> (infotver.ru),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5" w:history="1">
        <w:proofErr w:type="spellStart"/>
        <w:r w:rsidR="003C0467" w:rsidRPr="003C0467">
          <w:rPr>
            <w:rFonts w:ascii="Arial" w:eastAsia="Arial" w:hAnsi="Arial" w:cs="Arial"/>
            <w:color w:val="0000FF"/>
            <w:sz w:val="22"/>
            <w:szCs w:val="22"/>
            <w:u w:val="single"/>
            <w:shd w:val="clear" w:color="auto" w:fill="FFFFFF"/>
          </w:rPr>
          <w:t>Новоторжский</w:t>
        </w:r>
        <w:proofErr w:type="spellEnd"/>
        <w:r w:rsidR="003C0467" w:rsidRPr="003C0467">
          <w:rPr>
            <w:rFonts w:ascii="Arial" w:eastAsia="Arial" w:hAnsi="Arial" w:cs="Arial"/>
            <w:color w:val="0000FF"/>
            <w:sz w:val="22"/>
            <w:szCs w:val="22"/>
            <w:u w:val="single"/>
            <w:shd w:val="clear" w:color="auto" w:fill="FFFFFF"/>
          </w:rPr>
          <w:t xml:space="preserve"> вестник (nvestnik.ru), Торжок,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6"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7"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8"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29"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0"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1"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2"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3"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4"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5"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6"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7"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8"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39"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0"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lang w:val="en-US"/>
        </w:rPr>
      </w:pPr>
      <w:hyperlink r:id="rId141"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2"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3"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4"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5"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6"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7"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8"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49"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0"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1"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2"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3"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4" w:history="1">
        <w:proofErr w:type="spellStart"/>
        <w:r w:rsidR="003C0467" w:rsidRPr="003C0467">
          <w:rPr>
            <w:rFonts w:ascii="Arial" w:eastAsia="Arial" w:hAnsi="Arial" w:cs="Arial"/>
            <w:color w:val="0000FF"/>
            <w:sz w:val="22"/>
            <w:szCs w:val="22"/>
            <w:u w:val="single"/>
            <w:shd w:val="clear" w:color="auto" w:fill="FFFFFF"/>
          </w:rPr>
          <w:t>Молоковский</w:t>
        </w:r>
        <w:proofErr w:type="spellEnd"/>
        <w:r w:rsidR="003C0467" w:rsidRPr="003C0467">
          <w:rPr>
            <w:rFonts w:ascii="Arial" w:eastAsia="Arial" w:hAnsi="Arial" w:cs="Arial"/>
            <w:color w:val="0000FF"/>
            <w:sz w:val="22"/>
            <w:szCs w:val="22"/>
            <w:u w:val="single"/>
            <w:shd w:val="clear" w:color="auto" w:fill="FFFFFF"/>
          </w:rPr>
          <w:t xml:space="preserve"> край (</w:t>
        </w:r>
        <w:proofErr w:type="spellStart"/>
        <w:r w:rsidR="003C0467" w:rsidRPr="003C0467">
          <w:rPr>
            <w:rFonts w:ascii="Arial" w:eastAsia="Arial" w:hAnsi="Arial" w:cs="Arial"/>
            <w:color w:val="0000FF"/>
            <w:sz w:val="22"/>
            <w:szCs w:val="22"/>
            <w:u w:val="single"/>
            <w:shd w:val="clear" w:color="auto" w:fill="FFFFFF"/>
          </w:rPr>
          <w:t>молоковскийкрай</w:t>
        </w:r>
        <w:proofErr w:type="spellEnd"/>
        <w:r w:rsidR="003C0467" w:rsidRPr="003C0467">
          <w:rPr>
            <w:rFonts w:ascii="Arial" w:eastAsia="Arial" w:hAnsi="Arial" w:cs="Arial"/>
            <w:color w:val="0000FF"/>
            <w:sz w:val="22"/>
            <w:szCs w:val="22"/>
            <w:u w:val="single"/>
            <w:shd w:val="clear" w:color="auto" w:fill="FFFFFF"/>
          </w:rPr>
          <w:t>), п. Молоково,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5" w:history="1">
        <w:proofErr w:type="spellStart"/>
        <w:r w:rsidR="003C0467" w:rsidRPr="003C0467">
          <w:rPr>
            <w:rFonts w:ascii="Arial" w:eastAsia="Arial" w:hAnsi="Arial" w:cs="Arial"/>
            <w:color w:val="0000FF"/>
            <w:sz w:val="22"/>
            <w:szCs w:val="22"/>
            <w:u w:val="single"/>
            <w:shd w:val="clear" w:color="auto" w:fill="FFFFFF"/>
          </w:rPr>
          <w:t>Молоковский</w:t>
        </w:r>
        <w:proofErr w:type="spellEnd"/>
        <w:r w:rsidR="003C0467" w:rsidRPr="003C0467">
          <w:rPr>
            <w:rFonts w:ascii="Arial" w:eastAsia="Arial" w:hAnsi="Arial" w:cs="Arial"/>
            <w:color w:val="0000FF"/>
            <w:sz w:val="22"/>
            <w:szCs w:val="22"/>
            <w:u w:val="single"/>
            <w:shd w:val="clear" w:color="auto" w:fill="FFFFFF"/>
          </w:rPr>
          <w:t xml:space="preserve"> край (</w:t>
        </w:r>
        <w:proofErr w:type="spellStart"/>
        <w:r w:rsidR="003C0467" w:rsidRPr="003C0467">
          <w:rPr>
            <w:rFonts w:ascii="Arial" w:eastAsia="Arial" w:hAnsi="Arial" w:cs="Arial"/>
            <w:color w:val="0000FF"/>
            <w:sz w:val="22"/>
            <w:szCs w:val="22"/>
            <w:u w:val="single"/>
            <w:shd w:val="clear" w:color="auto" w:fill="FFFFFF"/>
          </w:rPr>
          <w:t>молоковскийкрай</w:t>
        </w:r>
        <w:proofErr w:type="spellEnd"/>
        <w:r w:rsidR="003C0467" w:rsidRPr="003C0467">
          <w:rPr>
            <w:rFonts w:ascii="Arial" w:eastAsia="Arial" w:hAnsi="Arial" w:cs="Arial"/>
            <w:color w:val="0000FF"/>
            <w:sz w:val="22"/>
            <w:szCs w:val="22"/>
            <w:u w:val="single"/>
            <w:shd w:val="clear" w:color="auto" w:fill="FFFFFF"/>
          </w:rPr>
          <w:t>), п. Молоково,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6"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7"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8"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59"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0"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1" w:history="1">
        <w:r w:rsidR="003C0467" w:rsidRPr="003C0467">
          <w:rPr>
            <w:rFonts w:ascii="Arial" w:eastAsia="Arial" w:hAnsi="Arial" w:cs="Arial"/>
            <w:color w:val="0000FF"/>
            <w:sz w:val="22"/>
            <w:szCs w:val="22"/>
            <w:u w:val="single"/>
            <w:shd w:val="clear" w:color="auto" w:fill="FFFFFF"/>
          </w:rPr>
          <w:t>Times69- Тверская область (times69.ru),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lang w:val="en-US"/>
        </w:rPr>
      </w:pPr>
      <w:hyperlink r:id="rId162"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3"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4"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5"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6"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7"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8" w:history="1">
        <w:r w:rsidR="003C0467" w:rsidRPr="003C0467">
          <w:rPr>
            <w:rFonts w:ascii="Arial" w:eastAsia="Arial" w:hAnsi="Arial" w:cs="Arial"/>
            <w:color w:val="0000FF"/>
            <w:sz w:val="22"/>
            <w:szCs w:val="22"/>
            <w:u w:val="single"/>
            <w:shd w:val="clear" w:color="auto" w:fill="FFFFFF"/>
          </w:rPr>
          <w:t>Тверская Губерния (tgnews.ru),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69"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70"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71" w:history="1">
        <w:r w:rsidR="003C0467" w:rsidRPr="003C0467">
          <w:rPr>
            <w:rFonts w:ascii="Arial" w:eastAsia="Arial" w:hAnsi="Arial" w:cs="Arial"/>
            <w:color w:val="0000FF"/>
            <w:sz w:val="22"/>
            <w:szCs w:val="22"/>
            <w:u w:val="single"/>
            <w:shd w:val="clear" w:color="auto" w:fill="FFFFFF"/>
          </w:rPr>
          <w:t>Тверь (toptver.ru),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72"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3"/>
        </w:numPr>
        <w:tabs>
          <w:tab w:val="clear" w:pos="3054"/>
          <w:tab w:val="num" w:pos="720"/>
        </w:tabs>
        <w:ind w:left="720"/>
        <w:rPr>
          <w:rFonts w:ascii="Arial" w:eastAsia="Arial" w:hAnsi="Arial" w:cs="Arial"/>
          <w:color w:val="0000FF"/>
          <w:sz w:val="22"/>
          <w:szCs w:val="22"/>
          <w:shd w:val="clear" w:color="auto" w:fill="FFFFFF"/>
        </w:rPr>
      </w:pPr>
      <w:hyperlink r:id="rId173"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507092"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Тверское информационное агентство (tvernews.ru), Тверь,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26" w:name="ant_1575050_1946270456"/>
      <w:r w:rsidRPr="003C0467">
        <w:rPr>
          <w:rFonts w:ascii="Arial" w:eastAsia="Arial" w:hAnsi="Arial" w:cs="Arial"/>
          <w:color w:val="000000"/>
          <w:sz w:val="22"/>
          <w:szCs w:val="22"/>
          <w:shd w:val="clear" w:color="auto" w:fill="FFFFFF"/>
        </w:rPr>
        <w:t>ЗА ДВЕ НЕДЕЛИ В ТВЕРСКОЙ ОБЛАСТИ ВЫРОСЛА КОНКУРЕНЦИЯ ЗА РАБОЧИЕ МЕСТА</w:t>
      </w:r>
      <w:bookmarkEnd w:id="26"/>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 xml:space="preserve">17 марта в программе "Прямой эфир с губернатором" глава Тверской области </w:t>
      </w:r>
      <w:r w:rsidRPr="003C0467">
        <w:rPr>
          <w:rFonts w:ascii="Arial" w:eastAsia="Arial" w:hAnsi="Arial" w:cs="Arial"/>
          <w:color w:val="000000"/>
          <w:sz w:val="22"/>
          <w:szCs w:val="22"/>
          <w:shd w:val="clear" w:color="auto" w:fill="C0C0C0"/>
        </w:rPr>
        <w:t xml:space="preserve">Игорь </w:t>
      </w:r>
      <w:proofErr w:type="spellStart"/>
      <w:r w:rsidRPr="003C0467">
        <w:rPr>
          <w:rFonts w:ascii="Arial" w:eastAsia="Arial" w:hAnsi="Arial" w:cs="Arial"/>
          <w:color w:val="000000"/>
          <w:sz w:val="22"/>
          <w:szCs w:val="22"/>
          <w:shd w:val="clear" w:color="auto" w:fill="C0C0C0"/>
        </w:rPr>
        <w:t>Руденя</w:t>
      </w:r>
      <w:proofErr w:type="spellEnd"/>
      <w:r w:rsidRPr="003C0467">
        <w:rPr>
          <w:rFonts w:ascii="Arial" w:eastAsia="Arial" w:hAnsi="Arial" w:cs="Arial"/>
          <w:color w:val="000000"/>
          <w:sz w:val="22"/>
          <w:szCs w:val="22"/>
          <w:shd w:val="clear" w:color="auto" w:fill="FFFFFF"/>
        </w:rPr>
        <w:t xml:space="preserve"> заявил, что иностранные промышленные предприятия в регионе продолжают работу и не сокращают рабочие места... </w:t>
      </w:r>
    </w:p>
    <w:p w:rsidR="003C0467" w:rsidRPr="003C0467" w:rsidRDefault="00D203FF" w:rsidP="003C0467">
      <w:pPr>
        <w:rPr>
          <w:rFonts w:ascii="Arial" w:eastAsia="Arial" w:hAnsi="Arial" w:cs="Arial"/>
          <w:color w:val="0000FF"/>
          <w:sz w:val="22"/>
          <w:szCs w:val="22"/>
          <w:shd w:val="clear" w:color="auto" w:fill="FFFFFF"/>
        </w:rPr>
      </w:pPr>
      <w:hyperlink r:id="rId174" w:history="1">
        <w:r w:rsidR="003C0467" w:rsidRPr="003C0467">
          <w:rPr>
            <w:rFonts w:ascii="Arial" w:eastAsia="Arial" w:hAnsi="Arial" w:cs="Arial"/>
            <w:color w:val="0000FF"/>
            <w:sz w:val="22"/>
            <w:szCs w:val="22"/>
            <w:u w:val="single"/>
            <w:shd w:val="clear" w:color="auto" w:fill="FFFFFF"/>
          </w:rPr>
          <w:t>https://tvernews.ru/news/282835/</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75"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76"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77"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78"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79" w:history="1">
        <w:proofErr w:type="spellStart"/>
        <w:r w:rsidR="003C0467" w:rsidRPr="003C0467">
          <w:rPr>
            <w:rFonts w:ascii="Arial" w:eastAsia="Arial" w:hAnsi="Arial" w:cs="Arial"/>
            <w:color w:val="0000FF"/>
            <w:sz w:val="22"/>
            <w:szCs w:val="22"/>
            <w:u w:val="single"/>
            <w:shd w:val="clear" w:color="auto" w:fill="FFFFFF"/>
          </w:rPr>
          <w:t>Кашинская</w:t>
        </w:r>
        <w:proofErr w:type="spellEnd"/>
        <w:r w:rsidR="003C0467" w:rsidRPr="003C0467">
          <w:rPr>
            <w:rFonts w:ascii="Arial" w:eastAsia="Arial" w:hAnsi="Arial" w:cs="Arial"/>
            <w:color w:val="0000FF"/>
            <w:sz w:val="22"/>
            <w:szCs w:val="22"/>
            <w:u w:val="single"/>
            <w:shd w:val="clear" w:color="auto" w:fill="FFFFFF"/>
          </w:rPr>
          <w:t xml:space="preserve"> газета (kashingazeta.ru), Кашин,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0" w:history="1">
        <w:r w:rsidR="003C0467" w:rsidRPr="003C0467">
          <w:rPr>
            <w:rFonts w:ascii="Arial" w:eastAsia="Arial" w:hAnsi="Arial" w:cs="Arial"/>
            <w:color w:val="0000FF"/>
            <w:sz w:val="22"/>
            <w:szCs w:val="22"/>
            <w:u w:val="single"/>
            <w:shd w:val="clear" w:color="auto" w:fill="FFFFFF"/>
          </w:rPr>
          <w:t>Бизнес газета Тверской регион (biz-gazeta.ru),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1"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2"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3"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4" w:history="1">
        <w:r w:rsidR="003C0467" w:rsidRPr="003C0467">
          <w:rPr>
            <w:rFonts w:ascii="Arial" w:eastAsia="Arial" w:hAnsi="Arial" w:cs="Arial"/>
            <w:color w:val="0000FF"/>
            <w:sz w:val="22"/>
            <w:szCs w:val="22"/>
            <w:u w:val="single"/>
            <w:shd w:val="clear" w:color="auto" w:fill="FFFFFF"/>
          </w:rPr>
          <w:t>Бизнес и Территория (biz-terr.ru),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5" w:history="1">
        <w:r w:rsidR="003C0467" w:rsidRPr="003C0467">
          <w:rPr>
            <w:rFonts w:ascii="Arial" w:eastAsia="Arial" w:hAnsi="Arial" w:cs="Arial"/>
            <w:color w:val="0000FF"/>
            <w:sz w:val="22"/>
            <w:szCs w:val="22"/>
            <w:u w:val="single"/>
            <w:shd w:val="clear" w:color="auto" w:fill="FFFFFF"/>
          </w:rPr>
          <w:t>Караван Ярмарка (karavantver.ru),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6" w:history="1">
        <w:r w:rsidR="003C0467" w:rsidRPr="003C0467">
          <w:rPr>
            <w:rFonts w:ascii="Arial" w:eastAsia="Arial" w:hAnsi="Arial" w:cs="Arial"/>
            <w:color w:val="0000FF"/>
            <w:sz w:val="22"/>
            <w:szCs w:val="22"/>
            <w:u w:val="single"/>
            <w:shd w:val="clear" w:color="auto" w:fill="FFFFFF"/>
          </w:rPr>
          <w:t>RuNews24 (runews24.ru), Москва,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7" w:history="1">
        <w:r w:rsidR="003C0467" w:rsidRPr="003C0467">
          <w:rPr>
            <w:rFonts w:ascii="Arial" w:eastAsia="Arial" w:hAnsi="Arial" w:cs="Arial"/>
            <w:color w:val="0000FF"/>
            <w:sz w:val="22"/>
            <w:szCs w:val="22"/>
            <w:u w:val="single"/>
            <w:shd w:val="clear" w:color="auto" w:fill="FFFFFF"/>
          </w:rPr>
          <w:t>Тверской проспект (tp.tver.ru),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8" w:history="1">
        <w:r w:rsidR="003C0467" w:rsidRPr="003C0467">
          <w:rPr>
            <w:rFonts w:ascii="Arial" w:eastAsia="Arial" w:hAnsi="Arial" w:cs="Arial"/>
            <w:color w:val="0000FF"/>
            <w:sz w:val="22"/>
            <w:szCs w:val="22"/>
            <w:u w:val="single"/>
            <w:shd w:val="clear" w:color="auto" w:fill="FFFFFF"/>
          </w:rPr>
          <w:t>RuNews24 (runews24.ru), Москва,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89" w:history="1">
        <w:r w:rsidR="003C0467" w:rsidRPr="003C0467">
          <w:rPr>
            <w:rFonts w:ascii="Arial" w:eastAsia="Arial" w:hAnsi="Arial" w:cs="Arial"/>
            <w:color w:val="0000FF"/>
            <w:sz w:val="22"/>
            <w:szCs w:val="22"/>
            <w:u w:val="single"/>
            <w:shd w:val="clear" w:color="auto" w:fill="FFFFFF"/>
          </w:rPr>
          <w:t>Кимрский вестник (kimvestnik.ru), Кимры,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0" w:history="1">
        <w:r w:rsidR="003C0467" w:rsidRPr="003C0467">
          <w:rPr>
            <w:rFonts w:ascii="Arial" w:eastAsia="Arial" w:hAnsi="Arial" w:cs="Arial"/>
            <w:color w:val="0000FF"/>
            <w:sz w:val="22"/>
            <w:szCs w:val="22"/>
            <w:u w:val="single"/>
            <w:shd w:val="clear" w:color="auto" w:fill="FFFFFF"/>
          </w:rPr>
          <w:t>Кимрский вестник (kimvestnik.ru), Кимры,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1" w:history="1">
        <w:proofErr w:type="spellStart"/>
        <w:r w:rsidR="003C0467" w:rsidRPr="003C0467">
          <w:rPr>
            <w:rFonts w:ascii="Arial" w:eastAsia="Arial" w:hAnsi="Arial" w:cs="Arial"/>
            <w:color w:val="0000FF"/>
            <w:sz w:val="22"/>
            <w:szCs w:val="22"/>
            <w:u w:val="single"/>
            <w:shd w:val="clear" w:color="auto" w:fill="FFFFFF"/>
          </w:rPr>
          <w:t>Бежецкая</w:t>
        </w:r>
        <w:proofErr w:type="spellEnd"/>
        <w:r w:rsidR="003C0467" w:rsidRPr="003C0467">
          <w:rPr>
            <w:rFonts w:ascii="Arial" w:eastAsia="Arial" w:hAnsi="Arial" w:cs="Arial"/>
            <w:color w:val="0000FF"/>
            <w:sz w:val="22"/>
            <w:szCs w:val="22"/>
            <w:u w:val="single"/>
            <w:shd w:val="clear" w:color="auto" w:fill="FFFFFF"/>
          </w:rPr>
          <w:t xml:space="preserve"> жизнь (bzgazeta.ru), Бежецк,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2" w:history="1">
        <w:proofErr w:type="spellStart"/>
        <w:r w:rsidR="003C0467" w:rsidRPr="003C0467">
          <w:rPr>
            <w:rFonts w:ascii="Arial" w:eastAsia="Arial" w:hAnsi="Arial" w:cs="Arial"/>
            <w:color w:val="0000FF"/>
            <w:sz w:val="22"/>
            <w:szCs w:val="22"/>
            <w:u w:val="single"/>
            <w:shd w:val="clear" w:color="auto" w:fill="FFFFFF"/>
          </w:rPr>
          <w:t>Бежецкая</w:t>
        </w:r>
        <w:proofErr w:type="spellEnd"/>
        <w:r w:rsidR="003C0467" w:rsidRPr="003C0467">
          <w:rPr>
            <w:rFonts w:ascii="Arial" w:eastAsia="Arial" w:hAnsi="Arial" w:cs="Arial"/>
            <w:color w:val="0000FF"/>
            <w:sz w:val="22"/>
            <w:szCs w:val="22"/>
            <w:u w:val="single"/>
            <w:shd w:val="clear" w:color="auto" w:fill="FFFFFF"/>
          </w:rPr>
          <w:t xml:space="preserve"> жизнь (bzgazeta.ru), Бежецк,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3" w:history="1">
        <w:proofErr w:type="spellStart"/>
        <w:r w:rsidR="003C0467" w:rsidRPr="003C0467">
          <w:rPr>
            <w:rFonts w:ascii="Arial" w:eastAsia="Arial" w:hAnsi="Arial" w:cs="Arial"/>
            <w:color w:val="0000FF"/>
            <w:sz w:val="22"/>
            <w:szCs w:val="22"/>
            <w:u w:val="single"/>
            <w:shd w:val="clear" w:color="auto" w:fill="FFFFFF"/>
          </w:rPr>
          <w:t>Бежецкая</w:t>
        </w:r>
        <w:proofErr w:type="spellEnd"/>
        <w:r w:rsidR="003C0467" w:rsidRPr="003C0467">
          <w:rPr>
            <w:rFonts w:ascii="Arial" w:eastAsia="Arial" w:hAnsi="Arial" w:cs="Arial"/>
            <w:color w:val="0000FF"/>
            <w:sz w:val="22"/>
            <w:szCs w:val="22"/>
            <w:u w:val="single"/>
            <w:shd w:val="clear" w:color="auto" w:fill="FFFFFF"/>
          </w:rPr>
          <w:t xml:space="preserve"> жизнь (bzgazeta.ru), Бежецк,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4" w:history="1">
        <w:r w:rsidR="003C0467" w:rsidRPr="003C0467">
          <w:rPr>
            <w:rFonts w:ascii="Arial" w:eastAsia="Arial" w:hAnsi="Arial" w:cs="Arial"/>
            <w:color w:val="0000FF"/>
            <w:sz w:val="22"/>
            <w:szCs w:val="22"/>
            <w:u w:val="single"/>
            <w:shd w:val="clear" w:color="auto" w:fill="FFFFFF"/>
          </w:rPr>
          <w:t>Кимрский вестник (kimvestnik.ru), Кимры,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5"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6" w:history="1">
        <w:r w:rsidR="003C0467" w:rsidRPr="003C0467">
          <w:rPr>
            <w:rFonts w:ascii="Arial" w:eastAsia="Arial" w:hAnsi="Arial" w:cs="Arial"/>
            <w:color w:val="0000FF"/>
            <w:sz w:val="22"/>
            <w:szCs w:val="22"/>
            <w:u w:val="single"/>
            <w:shd w:val="clear" w:color="auto" w:fill="FFFFFF"/>
          </w:rPr>
          <w:t>Знамя (kuvznama.ru), Кувшиново,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7" w:history="1">
        <w:r w:rsidR="003C0467" w:rsidRPr="003C0467">
          <w:rPr>
            <w:rFonts w:ascii="Arial" w:eastAsia="Arial" w:hAnsi="Arial" w:cs="Arial"/>
            <w:color w:val="0000FF"/>
            <w:sz w:val="22"/>
            <w:szCs w:val="22"/>
            <w:u w:val="single"/>
            <w:shd w:val="clear" w:color="auto" w:fill="FFFFFF"/>
          </w:rPr>
          <w:t>Знамя (kuvznama.ru), Кувшиново,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8"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199" w:history="1">
        <w:r w:rsidR="003C0467" w:rsidRPr="003C0467">
          <w:rPr>
            <w:rFonts w:ascii="Arial" w:eastAsia="Arial" w:hAnsi="Arial" w:cs="Arial"/>
            <w:color w:val="0000FF"/>
            <w:sz w:val="22"/>
            <w:szCs w:val="22"/>
            <w:u w:val="single"/>
            <w:shd w:val="clear" w:color="auto" w:fill="FFFFFF"/>
          </w:rPr>
          <w:t>Знамя (kuvznama.ru), Кувшиново,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0" w:history="1">
        <w:r w:rsidR="003C0467" w:rsidRPr="003C0467">
          <w:rPr>
            <w:rFonts w:ascii="Arial" w:eastAsia="Arial" w:hAnsi="Arial" w:cs="Arial"/>
            <w:color w:val="0000FF"/>
            <w:sz w:val="22"/>
            <w:szCs w:val="22"/>
            <w:u w:val="single"/>
            <w:shd w:val="clear" w:color="auto" w:fill="FFFFFF"/>
          </w:rPr>
          <w:t>Знамя (kuvznama.ru), Кувшиново,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1"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2"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3"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4"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5"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6" w:history="1">
        <w:r w:rsidR="003C0467" w:rsidRPr="003C0467">
          <w:rPr>
            <w:rFonts w:ascii="Arial" w:eastAsia="Arial" w:hAnsi="Arial" w:cs="Arial"/>
            <w:color w:val="0000FF"/>
            <w:sz w:val="22"/>
            <w:szCs w:val="22"/>
            <w:u w:val="single"/>
            <w:shd w:val="clear" w:color="auto" w:fill="FFFFFF"/>
          </w:rPr>
          <w:t>Старицкий вестник (st-vestnik.ru), Старица,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7" w:history="1">
        <w:r w:rsidR="003C0467" w:rsidRPr="003C0467">
          <w:rPr>
            <w:rFonts w:ascii="Arial" w:eastAsia="Arial" w:hAnsi="Arial" w:cs="Arial"/>
            <w:color w:val="0000FF"/>
            <w:sz w:val="22"/>
            <w:szCs w:val="22"/>
            <w:u w:val="single"/>
            <w:shd w:val="clear" w:color="auto" w:fill="FFFFFF"/>
          </w:rPr>
          <w:t>Feedline.net (ru.feedline.net), Москва,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8"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09"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0"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1"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2"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3" w:history="1">
        <w:r w:rsidR="003C0467" w:rsidRPr="003C0467">
          <w:rPr>
            <w:rFonts w:ascii="Arial" w:eastAsia="Arial" w:hAnsi="Arial" w:cs="Arial"/>
            <w:color w:val="0000FF"/>
            <w:sz w:val="22"/>
            <w:szCs w:val="22"/>
            <w:u w:val="single"/>
            <w:shd w:val="clear" w:color="auto" w:fill="FFFFFF"/>
          </w:rPr>
          <w:t>Сельская новь (selskaya-nov.info), Красный Холм,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4" w:history="1">
        <w:r w:rsidR="003C0467" w:rsidRPr="003C0467">
          <w:rPr>
            <w:rFonts w:ascii="Arial" w:eastAsia="Arial" w:hAnsi="Arial" w:cs="Arial"/>
            <w:color w:val="0000FF"/>
            <w:sz w:val="22"/>
            <w:szCs w:val="22"/>
            <w:u w:val="single"/>
            <w:shd w:val="clear" w:color="auto" w:fill="FFFFFF"/>
          </w:rPr>
          <w:t>Сельская новь (selskaya-nov.info), Красный Холм,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5"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6"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7"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8" w:history="1">
        <w:r w:rsidR="003C0467" w:rsidRPr="003C0467">
          <w:rPr>
            <w:rFonts w:ascii="Arial" w:eastAsia="Arial" w:hAnsi="Arial" w:cs="Arial"/>
            <w:color w:val="0000FF"/>
            <w:sz w:val="22"/>
            <w:szCs w:val="22"/>
            <w:u w:val="single"/>
            <w:shd w:val="clear" w:color="auto" w:fill="FFFFFF"/>
          </w:rPr>
          <w:t>Вся Тверь (газета-вся-</w:t>
        </w:r>
        <w:proofErr w:type="spellStart"/>
        <w:r w:rsidR="003C0467" w:rsidRPr="003C0467">
          <w:rPr>
            <w:rFonts w:ascii="Arial" w:eastAsia="Arial" w:hAnsi="Arial" w:cs="Arial"/>
            <w:color w:val="0000FF"/>
            <w:sz w:val="22"/>
            <w:szCs w:val="22"/>
            <w:u w:val="single"/>
            <w:shd w:val="clear" w:color="auto" w:fill="FFFFFF"/>
          </w:rPr>
          <w:t>тверь</w:t>
        </w:r>
        <w:proofErr w:type="gramStart"/>
        <w:r w:rsidR="003C0467" w:rsidRPr="003C0467">
          <w:rPr>
            <w:rFonts w:ascii="Arial" w:eastAsia="Arial" w:hAnsi="Arial" w:cs="Arial"/>
            <w:color w:val="0000FF"/>
            <w:sz w:val="22"/>
            <w:szCs w:val="22"/>
            <w:u w:val="single"/>
            <w:shd w:val="clear" w:color="auto" w:fill="FFFFFF"/>
          </w:rPr>
          <w:t>.р</w:t>
        </w:r>
        <w:proofErr w:type="gramEnd"/>
        <w:r w:rsidR="003C0467" w:rsidRPr="003C0467">
          <w:rPr>
            <w:rFonts w:ascii="Arial" w:eastAsia="Arial" w:hAnsi="Arial" w:cs="Arial"/>
            <w:color w:val="0000FF"/>
            <w:sz w:val="22"/>
            <w:szCs w:val="22"/>
            <w:u w:val="single"/>
            <w:shd w:val="clear" w:color="auto" w:fill="FFFFFF"/>
          </w:rPr>
          <w:t>ф</w:t>
        </w:r>
        <w:proofErr w:type="spellEnd"/>
        <w:r w:rsidR="003C0467" w:rsidRPr="003C0467">
          <w:rPr>
            <w:rFonts w:ascii="Arial" w:eastAsia="Arial" w:hAnsi="Arial" w:cs="Arial"/>
            <w:color w:val="0000FF"/>
            <w:sz w:val="22"/>
            <w:szCs w:val="22"/>
            <w:u w:val="single"/>
            <w:shd w:val="clear" w:color="auto" w:fill="FFFFFF"/>
          </w:rPr>
          <w:t>), Тверь, 18 марта 2022</w:t>
        </w:r>
      </w:hyperlink>
    </w:p>
    <w:p w:rsidR="003C0467" w:rsidRPr="003C0467" w:rsidRDefault="00D203FF" w:rsidP="003C0467">
      <w:pPr>
        <w:numPr>
          <w:ilvl w:val="0"/>
          <w:numId w:val="4"/>
        </w:numPr>
        <w:rPr>
          <w:rFonts w:ascii="Arial" w:eastAsia="Arial" w:hAnsi="Arial" w:cs="Arial"/>
          <w:color w:val="0000FF"/>
          <w:sz w:val="22"/>
          <w:szCs w:val="22"/>
          <w:shd w:val="clear" w:color="auto" w:fill="FFFFFF"/>
        </w:rPr>
      </w:pPr>
      <w:hyperlink r:id="rId219" w:history="1">
        <w:r w:rsidR="003C0467" w:rsidRPr="003C0467">
          <w:rPr>
            <w:rFonts w:ascii="Arial" w:eastAsia="Arial" w:hAnsi="Arial" w:cs="Arial"/>
            <w:color w:val="0000FF"/>
            <w:sz w:val="22"/>
            <w:szCs w:val="22"/>
            <w:u w:val="single"/>
            <w:shd w:val="clear" w:color="auto" w:fill="FFFFFF"/>
          </w:rPr>
          <w:t>БНТВ (bntva.ru), Бежецк,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270456"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ТАСС, Москва,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27" w:name="ant_1575050_1946352352"/>
      <w:r w:rsidRPr="003C0467">
        <w:rPr>
          <w:rFonts w:ascii="Arial" w:eastAsia="Arial" w:hAnsi="Arial" w:cs="Arial"/>
          <w:color w:val="000000"/>
          <w:sz w:val="22"/>
          <w:szCs w:val="22"/>
          <w:shd w:val="clear" w:color="auto" w:fill="FFFFFF"/>
        </w:rPr>
        <w:t>В ТВЕРСКОЙ ОБЛАСТИ ОТКРЫЛИ ПРОИЗВОДСТВО ПРОМЫШЛЕННЫХ РЕСПИРАТОРОВ</w:t>
      </w:r>
      <w:bookmarkEnd w:id="27"/>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 xml:space="preserve">"Сегодня наша задача - максимально развить объемы производств, номенклатуру товаров на территории Тверской области, создавать новые рабочие места, используя те возможности, которые нам дает президент Российской Федерации, правительство страны", - приводит пресс-служба слова губернатора </w:t>
      </w:r>
      <w:r w:rsidRPr="003C0467">
        <w:rPr>
          <w:rFonts w:ascii="Arial" w:eastAsia="Arial" w:hAnsi="Arial" w:cs="Arial"/>
          <w:color w:val="000000"/>
          <w:sz w:val="22"/>
          <w:szCs w:val="22"/>
          <w:shd w:val="clear" w:color="auto" w:fill="C0C0C0"/>
        </w:rPr>
        <w:t xml:space="preserve">Игоря </w:t>
      </w:r>
      <w:proofErr w:type="spellStart"/>
      <w:r w:rsidRPr="003C0467">
        <w:rPr>
          <w:rFonts w:ascii="Arial" w:eastAsia="Arial" w:hAnsi="Arial" w:cs="Arial"/>
          <w:color w:val="000000"/>
          <w:sz w:val="22"/>
          <w:szCs w:val="22"/>
          <w:shd w:val="clear" w:color="auto" w:fill="C0C0C0"/>
        </w:rPr>
        <w:t>Рудени</w:t>
      </w:r>
      <w:proofErr w:type="spellEnd"/>
      <w:r w:rsidRPr="003C0467">
        <w:rPr>
          <w:rFonts w:ascii="Arial" w:eastAsia="Arial" w:hAnsi="Arial" w:cs="Arial"/>
          <w:color w:val="000000"/>
          <w:sz w:val="22"/>
          <w:szCs w:val="22"/>
          <w:shd w:val="clear" w:color="auto" w:fill="FFFFFF"/>
        </w:rPr>
        <w:t xml:space="preserve">... </w:t>
      </w:r>
    </w:p>
    <w:p w:rsidR="003C0467" w:rsidRPr="003C0467" w:rsidRDefault="00D203FF" w:rsidP="003C0467">
      <w:pPr>
        <w:rPr>
          <w:rFonts w:ascii="Arial" w:eastAsia="Arial" w:hAnsi="Arial" w:cs="Arial"/>
          <w:color w:val="0000FF"/>
          <w:sz w:val="22"/>
          <w:szCs w:val="22"/>
          <w:shd w:val="clear" w:color="auto" w:fill="FFFFFF"/>
        </w:rPr>
      </w:pPr>
      <w:hyperlink r:id="rId220" w:history="1">
        <w:r w:rsidR="003C0467" w:rsidRPr="003C0467">
          <w:rPr>
            <w:rFonts w:ascii="Arial" w:eastAsia="Arial" w:hAnsi="Arial" w:cs="Arial"/>
            <w:color w:val="0000FF"/>
            <w:sz w:val="22"/>
            <w:szCs w:val="22"/>
            <w:u w:val="single"/>
            <w:shd w:val="clear" w:color="auto" w:fill="FFFFFF"/>
          </w:rPr>
          <w:t>https://tass.ru/ekonomika/14115499</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3C0467" w:rsidP="003C0467">
      <w:pPr>
        <w:numPr>
          <w:ilvl w:val="0"/>
          <w:numId w:val="5"/>
        </w:numPr>
        <w:rPr>
          <w:rFonts w:ascii="Arial" w:eastAsia="Arial" w:hAnsi="Arial" w:cs="Arial"/>
          <w:color w:val="0000FF"/>
          <w:sz w:val="22"/>
          <w:szCs w:val="22"/>
          <w:shd w:val="clear" w:color="auto" w:fill="FFFFFF"/>
        </w:rPr>
      </w:pPr>
      <w:r w:rsidRPr="003C0467">
        <w:rPr>
          <w:rFonts w:ascii="Arial" w:eastAsia="Arial" w:hAnsi="Arial" w:cs="Arial"/>
          <w:color w:val="0000FF"/>
          <w:sz w:val="22"/>
          <w:szCs w:val="22"/>
          <w:shd w:val="clear" w:color="auto" w:fill="FFFFFF"/>
        </w:rPr>
        <w:t>ТАСС # Российские новости, Москва, 18 марта 2022</w:t>
      </w:r>
    </w:p>
    <w:p w:rsidR="003C0467" w:rsidRPr="003C0467" w:rsidRDefault="003C0467" w:rsidP="003C0467">
      <w:pPr>
        <w:numPr>
          <w:ilvl w:val="0"/>
          <w:numId w:val="5"/>
        </w:numPr>
        <w:rPr>
          <w:rFonts w:ascii="Arial" w:eastAsia="Arial" w:hAnsi="Arial" w:cs="Arial"/>
          <w:color w:val="0000FF"/>
          <w:sz w:val="22"/>
          <w:szCs w:val="22"/>
          <w:shd w:val="clear" w:color="auto" w:fill="FFFFFF"/>
        </w:rPr>
      </w:pPr>
      <w:r w:rsidRPr="003C0467">
        <w:rPr>
          <w:rFonts w:ascii="Arial" w:eastAsia="Arial" w:hAnsi="Arial" w:cs="Arial"/>
          <w:color w:val="0000FF"/>
          <w:sz w:val="22"/>
          <w:szCs w:val="22"/>
          <w:shd w:val="clear" w:color="auto" w:fill="FFFFFF"/>
        </w:rPr>
        <w:t>ТАСС # Федеральные округа России, Москва, 18 марта 2022</w:t>
      </w:r>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21" w:history="1">
        <w:r w:rsidR="003C0467" w:rsidRPr="003C0467">
          <w:rPr>
            <w:rFonts w:ascii="Arial" w:eastAsia="Arial" w:hAnsi="Arial" w:cs="Arial"/>
            <w:color w:val="0000FF"/>
            <w:sz w:val="22"/>
            <w:szCs w:val="22"/>
            <w:u w:val="single"/>
            <w:shd w:val="clear" w:color="auto" w:fill="FFFFFF"/>
          </w:rPr>
          <w:t>Tverigrad.ru,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22" w:history="1">
        <w:r w:rsidR="003C0467" w:rsidRPr="003C0467">
          <w:rPr>
            <w:rFonts w:ascii="Arial" w:eastAsia="Arial" w:hAnsi="Arial" w:cs="Arial"/>
            <w:color w:val="0000FF"/>
            <w:sz w:val="22"/>
            <w:szCs w:val="22"/>
            <w:u w:val="single"/>
            <w:shd w:val="clear" w:color="auto" w:fill="FFFFFF"/>
          </w:rPr>
          <w:t>Г</w:t>
        </w:r>
        <w:proofErr w:type="gramStart"/>
        <w:r w:rsidR="003C0467" w:rsidRPr="003C0467">
          <w:rPr>
            <w:rFonts w:ascii="Arial" w:eastAsia="Arial" w:hAnsi="Arial" w:cs="Arial"/>
            <w:color w:val="0000FF"/>
            <w:sz w:val="22"/>
            <w:szCs w:val="22"/>
            <w:u w:val="single"/>
            <w:shd w:val="clear" w:color="auto" w:fill="FFFFFF"/>
          </w:rPr>
          <w:t>ТРК Тв</w:t>
        </w:r>
        <w:proofErr w:type="gramEnd"/>
        <w:r w:rsidR="003C0467" w:rsidRPr="003C0467">
          <w:rPr>
            <w:rFonts w:ascii="Arial" w:eastAsia="Arial" w:hAnsi="Arial" w:cs="Arial"/>
            <w:color w:val="0000FF"/>
            <w:sz w:val="22"/>
            <w:szCs w:val="22"/>
            <w:u w:val="single"/>
            <w:shd w:val="clear" w:color="auto" w:fill="FFFFFF"/>
          </w:rPr>
          <w:t>ерь,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23"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24" w:history="1">
        <w:r w:rsidR="003C0467" w:rsidRPr="003C0467">
          <w:rPr>
            <w:rFonts w:ascii="Arial" w:eastAsia="Arial" w:hAnsi="Arial" w:cs="Arial"/>
            <w:color w:val="0000FF"/>
            <w:sz w:val="22"/>
            <w:szCs w:val="22"/>
            <w:u w:val="single"/>
            <w:shd w:val="clear" w:color="auto" w:fill="FFFFFF"/>
          </w:rPr>
          <w:t>TvTver.ru,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lang w:val="en-US"/>
        </w:rPr>
      </w:pPr>
      <w:hyperlink r:id="rId225"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26" w:history="1">
        <w:proofErr w:type="spellStart"/>
        <w:r w:rsidR="003C0467" w:rsidRPr="003C0467">
          <w:rPr>
            <w:rFonts w:ascii="Arial" w:eastAsia="Arial" w:hAnsi="Arial" w:cs="Arial"/>
            <w:color w:val="0000FF"/>
            <w:sz w:val="22"/>
            <w:szCs w:val="22"/>
            <w:u w:val="single"/>
            <w:shd w:val="clear" w:color="auto" w:fill="FFFFFF"/>
          </w:rPr>
          <w:t>Бежецкая</w:t>
        </w:r>
        <w:proofErr w:type="spellEnd"/>
        <w:r w:rsidR="003C0467" w:rsidRPr="003C0467">
          <w:rPr>
            <w:rFonts w:ascii="Arial" w:eastAsia="Arial" w:hAnsi="Arial" w:cs="Arial"/>
            <w:color w:val="0000FF"/>
            <w:sz w:val="22"/>
            <w:szCs w:val="22"/>
            <w:u w:val="single"/>
            <w:shd w:val="clear" w:color="auto" w:fill="FFFFFF"/>
          </w:rPr>
          <w:t xml:space="preserve"> жизнь (bzgazeta.ru), Бежецк,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27"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28" w:history="1">
        <w:proofErr w:type="spellStart"/>
        <w:proofErr w:type="gramStart"/>
        <w:r w:rsidR="003C0467" w:rsidRPr="003C0467">
          <w:rPr>
            <w:rFonts w:ascii="Arial" w:eastAsia="Arial" w:hAnsi="Arial" w:cs="Arial"/>
            <w:color w:val="0000FF"/>
            <w:sz w:val="22"/>
            <w:szCs w:val="22"/>
            <w:u w:val="single"/>
            <w:shd w:val="clear" w:color="auto" w:fill="FFFFFF"/>
          </w:rPr>
          <w:t>INFO</w:t>
        </w:r>
        <w:proofErr w:type="gramEnd"/>
        <w:r w:rsidR="003C0467" w:rsidRPr="003C0467">
          <w:rPr>
            <w:rFonts w:ascii="Arial" w:eastAsia="Arial" w:hAnsi="Arial" w:cs="Arial"/>
            <w:color w:val="0000FF"/>
            <w:sz w:val="22"/>
            <w:szCs w:val="22"/>
            <w:u w:val="single"/>
            <w:shd w:val="clear" w:color="auto" w:fill="FFFFFF"/>
          </w:rPr>
          <w:t>Тверь</w:t>
        </w:r>
        <w:proofErr w:type="spellEnd"/>
        <w:r w:rsidR="003C0467" w:rsidRPr="003C0467">
          <w:rPr>
            <w:rFonts w:ascii="Arial" w:eastAsia="Arial" w:hAnsi="Arial" w:cs="Arial"/>
            <w:color w:val="0000FF"/>
            <w:sz w:val="22"/>
            <w:szCs w:val="22"/>
            <w:u w:val="single"/>
            <w:shd w:val="clear" w:color="auto" w:fill="FFFFFF"/>
          </w:rPr>
          <w:t xml:space="preserve"> (infotver.ru),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29" w:history="1">
        <w:r w:rsidR="003C0467" w:rsidRPr="003C0467">
          <w:rPr>
            <w:rFonts w:ascii="Arial" w:eastAsia="Arial" w:hAnsi="Arial" w:cs="Arial"/>
            <w:color w:val="0000FF"/>
            <w:sz w:val="22"/>
            <w:szCs w:val="22"/>
            <w:u w:val="single"/>
            <w:shd w:val="clear" w:color="auto" w:fill="FFFFFF"/>
          </w:rPr>
          <w:t>Рамблер/финансы (finance.rambler.ru), Москва,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0"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1"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2"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3"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4" w:history="1">
        <w:r w:rsidR="003C0467" w:rsidRPr="003C0467">
          <w:rPr>
            <w:rFonts w:ascii="Arial" w:eastAsia="Arial" w:hAnsi="Arial" w:cs="Arial"/>
            <w:color w:val="0000FF"/>
            <w:sz w:val="22"/>
            <w:szCs w:val="22"/>
            <w:u w:val="single"/>
            <w:shd w:val="clear" w:color="auto" w:fill="FFFFFF"/>
          </w:rPr>
          <w:t>Тверь (toptver.ru),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5"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6"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7"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8"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39"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0"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1"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2"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3"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4"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5" w:history="1">
        <w:r w:rsidR="003C0467" w:rsidRPr="003C0467">
          <w:rPr>
            <w:rFonts w:ascii="Arial" w:eastAsia="Arial" w:hAnsi="Arial" w:cs="Arial"/>
            <w:color w:val="0000FF"/>
            <w:sz w:val="22"/>
            <w:szCs w:val="22"/>
            <w:u w:val="single"/>
            <w:shd w:val="clear" w:color="auto" w:fill="FFFFFF"/>
          </w:rPr>
          <w:t>Gorodskoyportal.ru/</w:t>
        </w:r>
        <w:proofErr w:type="spellStart"/>
        <w:r w:rsidR="003C0467" w:rsidRPr="003C0467">
          <w:rPr>
            <w:rFonts w:ascii="Arial" w:eastAsia="Arial" w:hAnsi="Arial" w:cs="Arial"/>
            <w:color w:val="0000FF"/>
            <w:sz w:val="22"/>
            <w:szCs w:val="22"/>
            <w:u w:val="single"/>
            <w:shd w:val="clear" w:color="auto" w:fill="FFFFFF"/>
          </w:rPr>
          <w:t>tver</w:t>
        </w:r>
        <w:proofErr w:type="spellEnd"/>
        <w:r w:rsidR="003C0467" w:rsidRPr="003C0467">
          <w:rPr>
            <w:rFonts w:ascii="Arial" w:eastAsia="Arial" w:hAnsi="Arial" w:cs="Arial"/>
            <w:color w:val="0000FF"/>
            <w:sz w:val="22"/>
            <w:szCs w:val="22"/>
            <w:u w:val="single"/>
            <w:shd w:val="clear" w:color="auto" w:fill="FFFFFF"/>
          </w:rPr>
          <w:t>, Тверь,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6"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7"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8"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49"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50" w:history="1">
        <w:proofErr w:type="spellStart"/>
        <w:r w:rsidR="003C0467" w:rsidRPr="003C0467">
          <w:rPr>
            <w:rFonts w:ascii="Arial" w:eastAsia="Arial" w:hAnsi="Arial" w:cs="Arial"/>
            <w:color w:val="0000FF"/>
            <w:sz w:val="22"/>
            <w:szCs w:val="22"/>
            <w:u w:val="single"/>
            <w:shd w:val="clear" w:color="auto" w:fill="FFFFFF"/>
          </w:rPr>
          <w:t>Молоковский</w:t>
        </w:r>
        <w:proofErr w:type="spellEnd"/>
        <w:r w:rsidR="003C0467" w:rsidRPr="003C0467">
          <w:rPr>
            <w:rFonts w:ascii="Arial" w:eastAsia="Arial" w:hAnsi="Arial" w:cs="Arial"/>
            <w:color w:val="0000FF"/>
            <w:sz w:val="22"/>
            <w:szCs w:val="22"/>
            <w:u w:val="single"/>
            <w:shd w:val="clear" w:color="auto" w:fill="FFFFFF"/>
          </w:rPr>
          <w:t xml:space="preserve"> край (</w:t>
        </w:r>
        <w:proofErr w:type="spellStart"/>
        <w:r w:rsidR="003C0467" w:rsidRPr="003C0467">
          <w:rPr>
            <w:rFonts w:ascii="Arial" w:eastAsia="Arial" w:hAnsi="Arial" w:cs="Arial"/>
            <w:color w:val="0000FF"/>
            <w:sz w:val="22"/>
            <w:szCs w:val="22"/>
            <w:u w:val="single"/>
            <w:shd w:val="clear" w:color="auto" w:fill="FFFFFF"/>
          </w:rPr>
          <w:t>молоковскийкрай</w:t>
        </w:r>
        <w:proofErr w:type="spellEnd"/>
        <w:r w:rsidR="003C0467" w:rsidRPr="003C0467">
          <w:rPr>
            <w:rFonts w:ascii="Arial" w:eastAsia="Arial" w:hAnsi="Arial" w:cs="Arial"/>
            <w:color w:val="0000FF"/>
            <w:sz w:val="22"/>
            <w:szCs w:val="22"/>
            <w:u w:val="single"/>
            <w:shd w:val="clear" w:color="auto" w:fill="FFFFFF"/>
          </w:rPr>
          <w:t>), п. Молоково, 18 марта 2022</w:t>
        </w:r>
      </w:hyperlink>
    </w:p>
    <w:p w:rsidR="003C0467" w:rsidRPr="003C0467" w:rsidRDefault="00D203FF" w:rsidP="003C0467">
      <w:pPr>
        <w:numPr>
          <w:ilvl w:val="0"/>
          <w:numId w:val="5"/>
        </w:numPr>
        <w:rPr>
          <w:rFonts w:ascii="Arial" w:eastAsia="Arial" w:hAnsi="Arial" w:cs="Arial"/>
          <w:color w:val="0000FF"/>
          <w:sz w:val="22"/>
          <w:szCs w:val="22"/>
          <w:shd w:val="clear" w:color="auto" w:fill="FFFFFF"/>
        </w:rPr>
      </w:pPr>
      <w:hyperlink r:id="rId251"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352352"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Tverigrad.ru, Тверь,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28" w:name="ant_1575050_1946549797"/>
      <w:r w:rsidRPr="003C0467">
        <w:rPr>
          <w:rFonts w:ascii="Arial" w:eastAsia="Arial" w:hAnsi="Arial" w:cs="Arial"/>
          <w:color w:val="000000"/>
          <w:sz w:val="22"/>
          <w:szCs w:val="22"/>
          <w:shd w:val="clear" w:color="auto" w:fill="FFFFFF"/>
        </w:rPr>
        <w:t>В ТВЕРСКОЙ ОБЛАСТИ С НАЧАЛА ГОДА ЗАКЛЮЧИЛИ ПОЧТИ 500 СОЦИАЛЬНЫХ КОНТРАКТОВ</w:t>
      </w:r>
      <w:bookmarkEnd w:id="28"/>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 xml:space="preserve">В этом году мы увеличим их стоимость и количество - планируем заключить до 2500 контрактов, - рассказал </w:t>
      </w:r>
      <w:r w:rsidRPr="003C0467">
        <w:rPr>
          <w:rFonts w:ascii="Arial" w:eastAsia="Arial" w:hAnsi="Arial" w:cs="Arial"/>
          <w:color w:val="000000"/>
          <w:sz w:val="22"/>
          <w:szCs w:val="22"/>
          <w:shd w:val="clear" w:color="auto" w:fill="C0C0C0"/>
        </w:rPr>
        <w:t xml:space="preserve">губернатор Тверской области Игорь </w:t>
      </w:r>
      <w:proofErr w:type="spellStart"/>
      <w:r w:rsidRPr="003C0467">
        <w:rPr>
          <w:rFonts w:ascii="Arial" w:eastAsia="Arial" w:hAnsi="Arial" w:cs="Arial"/>
          <w:color w:val="000000"/>
          <w:sz w:val="22"/>
          <w:szCs w:val="22"/>
          <w:shd w:val="clear" w:color="auto" w:fill="C0C0C0"/>
        </w:rPr>
        <w:t>Руденя</w:t>
      </w:r>
      <w:proofErr w:type="spellEnd"/>
      <w:r w:rsidRPr="003C0467">
        <w:rPr>
          <w:rFonts w:ascii="Arial" w:eastAsia="Arial" w:hAnsi="Arial" w:cs="Arial"/>
          <w:color w:val="000000"/>
          <w:sz w:val="22"/>
          <w:szCs w:val="22"/>
          <w:shd w:val="clear" w:color="auto" w:fill="FFFFFF"/>
        </w:rPr>
        <w:t xml:space="preserve"> во время прямого эфира на телеканале "Россия-24" в Твери... </w:t>
      </w:r>
    </w:p>
    <w:p w:rsidR="003C0467" w:rsidRPr="003C0467" w:rsidRDefault="00D203FF" w:rsidP="003C0467">
      <w:pPr>
        <w:rPr>
          <w:rFonts w:ascii="Arial" w:eastAsia="Arial" w:hAnsi="Arial" w:cs="Arial"/>
          <w:color w:val="0000FF"/>
          <w:sz w:val="22"/>
          <w:szCs w:val="22"/>
          <w:shd w:val="clear" w:color="auto" w:fill="FFFFFF"/>
        </w:rPr>
      </w:pPr>
      <w:hyperlink r:id="rId252" w:history="1">
        <w:r w:rsidR="003C0467" w:rsidRPr="003C0467">
          <w:rPr>
            <w:rFonts w:ascii="Arial" w:eastAsia="Arial" w:hAnsi="Arial" w:cs="Arial"/>
            <w:color w:val="0000FF"/>
            <w:sz w:val="22"/>
            <w:szCs w:val="22"/>
            <w:u w:val="single"/>
            <w:shd w:val="clear" w:color="auto" w:fill="FFFFFF"/>
          </w:rPr>
          <w:t>https://tverigrad.ru/publication/v-tverskoj-oblasti-s-nachala-goda-zakljuchili-pochti-500-socialnyh-kontraktov/</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53" w:history="1">
        <w:r w:rsidR="003C0467" w:rsidRPr="003C0467">
          <w:rPr>
            <w:rFonts w:ascii="Arial" w:eastAsia="Arial" w:hAnsi="Arial" w:cs="Arial"/>
            <w:color w:val="0000FF"/>
            <w:sz w:val="22"/>
            <w:szCs w:val="22"/>
            <w:u w:val="single"/>
            <w:shd w:val="clear" w:color="auto" w:fill="FFFFFF"/>
          </w:rPr>
          <w:t>Г</w:t>
        </w:r>
        <w:proofErr w:type="gramStart"/>
        <w:r w:rsidR="003C0467" w:rsidRPr="003C0467">
          <w:rPr>
            <w:rFonts w:ascii="Arial" w:eastAsia="Arial" w:hAnsi="Arial" w:cs="Arial"/>
            <w:color w:val="0000FF"/>
            <w:sz w:val="22"/>
            <w:szCs w:val="22"/>
            <w:u w:val="single"/>
            <w:shd w:val="clear" w:color="auto" w:fill="FFFFFF"/>
          </w:rPr>
          <w:t>ТРК Тв</w:t>
        </w:r>
        <w:proofErr w:type="gramEnd"/>
        <w:r w:rsidR="003C0467" w:rsidRPr="003C0467">
          <w:rPr>
            <w:rFonts w:ascii="Arial" w:eastAsia="Arial" w:hAnsi="Arial" w:cs="Arial"/>
            <w:color w:val="0000FF"/>
            <w:sz w:val="22"/>
            <w:szCs w:val="22"/>
            <w:u w:val="single"/>
            <w:shd w:val="clear" w:color="auto" w:fill="FFFFFF"/>
          </w:rPr>
          <w:t>ерь,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54"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lang w:val="en-US"/>
        </w:rPr>
      </w:pPr>
      <w:hyperlink r:id="rId255"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56" w:history="1">
        <w:r w:rsidR="003C0467" w:rsidRPr="003C0467">
          <w:rPr>
            <w:rFonts w:ascii="Arial" w:eastAsia="Arial" w:hAnsi="Arial" w:cs="Arial"/>
            <w:color w:val="0000FF"/>
            <w:sz w:val="22"/>
            <w:szCs w:val="22"/>
            <w:u w:val="single"/>
            <w:shd w:val="clear" w:color="auto" w:fill="FFFFFF"/>
          </w:rPr>
          <w:t>Караван Ярмарка (karavantver.ru),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57"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58" w:history="1">
        <w:r w:rsidR="003C0467" w:rsidRPr="003C0467">
          <w:rPr>
            <w:rFonts w:ascii="Arial" w:eastAsia="Arial" w:hAnsi="Arial" w:cs="Arial"/>
            <w:color w:val="0000FF"/>
            <w:sz w:val="22"/>
            <w:szCs w:val="22"/>
            <w:u w:val="single"/>
            <w:shd w:val="clear" w:color="auto" w:fill="FFFFFF"/>
          </w:rPr>
          <w:t>Gorodskoyportal.ru/</w:t>
        </w:r>
        <w:proofErr w:type="spellStart"/>
        <w:r w:rsidR="003C0467" w:rsidRPr="003C0467">
          <w:rPr>
            <w:rFonts w:ascii="Arial" w:eastAsia="Arial" w:hAnsi="Arial" w:cs="Arial"/>
            <w:color w:val="0000FF"/>
            <w:sz w:val="22"/>
            <w:szCs w:val="22"/>
            <w:u w:val="single"/>
            <w:shd w:val="clear" w:color="auto" w:fill="FFFFFF"/>
          </w:rPr>
          <w:t>tver</w:t>
        </w:r>
        <w:proofErr w:type="spellEnd"/>
        <w:r w:rsidR="003C0467" w:rsidRPr="003C0467">
          <w:rPr>
            <w:rFonts w:ascii="Arial" w:eastAsia="Arial" w:hAnsi="Arial" w:cs="Arial"/>
            <w:color w:val="0000FF"/>
            <w:sz w:val="22"/>
            <w:szCs w:val="22"/>
            <w:u w:val="single"/>
            <w:shd w:val="clear" w:color="auto" w:fill="FFFFFF"/>
          </w:rPr>
          <w:t>,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59" w:history="1">
        <w:proofErr w:type="spellStart"/>
        <w:r w:rsidR="003C0467" w:rsidRPr="003C0467">
          <w:rPr>
            <w:rFonts w:ascii="Arial" w:eastAsia="Arial" w:hAnsi="Arial" w:cs="Arial"/>
            <w:color w:val="0000FF"/>
            <w:sz w:val="22"/>
            <w:szCs w:val="22"/>
            <w:u w:val="single"/>
            <w:shd w:val="clear" w:color="auto" w:fill="FFFFFF"/>
          </w:rPr>
          <w:t>Бежецкая</w:t>
        </w:r>
        <w:proofErr w:type="spellEnd"/>
        <w:r w:rsidR="003C0467" w:rsidRPr="003C0467">
          <w:rPr>
            <w:rFonts w:ascii="Arial" w:eastAsia="Arial" w:hAnsi="Arial" w:cs="Arial"/>
            <w:color w:val="0000FF"/>
            <w:sz w:val="22"/>
            <w:szCs w:val="22"/>
            <w:u w:val="single"/>
            <w:shd w:val="clear" w:color="auto" w:fill="FFFFFF"/>
          </w:rPr>
          <w:t xml:space="preserve"> жизнь (bzgazeta.ru), Бежецк,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0" w:history="1">
        <w:proofErr w:type="spellStart"/>
        <w:proofErr w:type="gramStart"/>
        <w:r w:rsidR="003C0467" w:rsidRPr="003C0467">
          <w:rPr>
            <w:rFonts w:ascii="Arial" w:eastAsia="Arial" w:hAnsi="Arial" w:cs="Arial"/>
            <w:color w:val="0000FF"/>
            <w:sz w:val="22"/>
            <w:szCs w:val="22"/>
            <w:u w:val="single"/>
            <w:shd w:val="clear" w:color="auto" w:fill="FFFFFF"/>
          </w:rPr>
          <w:t>INFO</w:t>
        </w:r>
        <w:proofErr w:type="gramEnd"/>
        <w:r w:rsidR="003C0467" w:rsidRPr="003C0467">
          <w:rPr>
            <w:rFonts w:ascii="Arial" w:eastAsia="Arial" w:hAnsi="Arial" w:cs="Arial"/>
            <w:color w:val="0000FF"/>
            <w:sz w:val="22"/>
            <w:szCs w:val="22"/>
            <w:u w:val="single"/>
            <w:shd w:val="clear" w:color="auto" w:fill="FFFFFF"/>
          </w:rPr>
          <w:t>Тверь</w:t>
        </w:r>
        <w:proofErr w:type="spellEnd"/>
        <w:r w:rsidR="003C0467" w:rsidRPr="003C0467">
          <w:rPr>
            <w:rFonts w:ascii="Arial" w:eastAsia="Arial" w:hAnsi="Arial" w:cs="Arial"/>
            <w:color w:val="0000FF"/>
            <w:sz w:val="22"/>
            <w:szCs w:val="22"/>
            <w:u w:val="single"/>
            <w:shd w:val="clear" w:color="auto" w:fill="FFFFFF"/>
          </w:rPr>
          <w:t xml:space="preserve"> (infotver.ru),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1" w:history="1">
        <w:proofErr w:type="spellStart"/>
        <w:proofErr w:type="gramStart"/>
        <w:r w:rsidR="003C0467" w:rsidRPr="003C0467">
          <w:rPr>
            <w:rFonts w:ascii="Arial" w:eastAsia="Arial" w:hAnsi="Arial" w:cs="Arial"/>
            <w:color w:val="0000FF"/>
            <w:sz w:val="22"/>
            <w:szCs w:val="22"/>
            <w:u w:val="single"/>
            <w:shd w:val="clear" w:color="auto" w:fill="FFFFFF"/>
          </w:rPr>
          <w:t>INFO</w:t>
        </w:r>
        <w:proofErr w:type="gramEnd"/>
        <w:r w:rsidR="003C0467" w:rsidRPr="003C0467">
          <w:rPr>
            <w:rFonts w:ascii="Arial" w:eastAsia="Arial" w:hAnsi="Arial" w:cs="Arial"/>
            <w:color w:val="0000FF"/>
            <w:sz w:val="22"/>
            <w:szCs w:val="22"/>
            <w:u w:val="single"/>
            <w:shd w:val="clear" w:color="auto" w:fill="FFFFFF"/>
          </w:rPr>
          <w:t>Тверь</w:t>
        </w:r>
        <w:proofErr w:type="spellEnd"/>
        <w:r w:rsidR="003C0467" w:rsidRPr="003C0467">
          <w:rPr>
            <w:rFonts w:ascii="Arial" w:eastAsia="Arial" w:hAnsi="Arial" w:cs="Arial"/>
            <w:color w:val="0000FF"/>
            <w:sz w:val="22"/>
            <w:szCs w:val="22"/>
            <w:u w:val="single"/>
            <w:shd w:val="clear" w:color="auto" w:fill="FFFFFF"/>
          </w:rPr>
          <w:t xml:space="preserve"> (infotver.ru),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2"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3" w:history="1">
        <w:proofErr w:type="spellStart"/>
        <w:r w:rsidR="003C0467" w:rsidRPr="003C0467">
          <w:rPr>
            <w:rFonts w:ascii="Arial" w:eastAsia="Arial" w:hAnsi="Arial" w:cs="Arial"/>
            <w:color w:val="0000FF"/>
            <w:sz w:val="22"/>
            <w:szCs w:val="22"/>
            <w:u w:val="single"/>
            <w:shd w:val="clear" w:color="auto" w:fill="FFFFFF"/>
          </w:rPr>
          <w:t>Кашинская</w:t>
        </w:r>
        <w:proofErr w:type="spellEnd"/>
        <w:r w:rsidR="003C0467" w:rsidRPr="003C0467">
          <w:rPr>
            <w:rFonts w:ascii="Arial" w:eastAsia="Arial" w:hAnsi="Arial" w:cs="Arial"/>
            <w:color w:val="0000FF"/>
            <w:sz w:val="22"/>
            <w:szCs w:val="22"/>
            <w:u w:val="single"/>
            <w:shd w:val="clear" w:color="auto" w:fill="FFFFFF"/>
          </w:rPr>
          <w:t xml:space="preserve"> газета (kashingazeta.ru), Кашин,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4"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5"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6" w:history="1">
        <w:proofErr w:type="spellStart"/>
        <w:r w:rsidR="003C0467" w:rsidRPr="003C0467">
          <w:rPr>
            <w:rFonts w:ascii="Arial" w:eastAsia="Arial" w:hAnsi="Arial" w:cs="Arial"/>
            <w:color w:val="0000FF"/>
            <w:sz w:val="22"/>
            <w:szCs w:val="22"/>
            <w:u w:val="single"/>
            <w:shd w:val="clear" w:color="auto" w:fill="FFFFFF"/>
          </w:rPr>
          <w:t>Молоковский</w:t>
        </w:r>
        <w:proofErr w:type="spellEnd"/>
        <w:r w:rsidR="003C0467" w:rsidRPr="003C0467">
          <w:rPr>
            <w:rFonts w:ascii="Arial" w:eastAsia="Arial" w:hAnsi="Arial" w:cs="Arial"/>
            <w:color w:val="0000FF"/>
            <w:sz w:val="22"/>
            <w:szCs w:val="22"/>
            <w:u w:val="single"/>
            <w:shd w:val="clear" w:color="auto" w:fill="FFFFFF"/>
          </w:rPr>
          <w:t xml:space="preserve"> край (</w:t>
        </w:r>
        <w:proofErr w:type="spellStart"/>
        <w:r w:rsidR="003C0467" w:rsidRPr="003C0467">
          <w:rPr>
            <w:rFonts w:ascii="Arial" w:eastAsia="Arial" w:hAnsi="Arial" w:cs="Arial"/>
            <w:color w:val="0000FF"/>
            <w:sz w:val="22"/>
            <w:szCs w:val="22"/>
            <w:u w:val="single"/>
            <w:shd w:val="clear" w:color="auto" w:fill="FFFFFF"/>
          </w:rPr>
          <w:t>молоковскийкрай</w:t>
        </w:r>
        <w:proofErr w:type="spellEnd"/>
        <w:r w:rsidR="003C0467" w:rsidRPr="003C0467">
          <w:rPr>
            <w:rFonts w:ascii="Arial" w:eastAsia="Arial" w:hAnsi="Arial" w:cs="Arial"/>
            <w:color w:val="0000FF"/>
            <w:sz w:val="22"/>
            <w:szCs w:val="22"/>
            <w:u w:val="single"/>
            <w:shd w:val="clear" w:color="auto" w:fill="FFFFFF"/>
          </w:rPr>
          <w:t>), п. Молоково,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7"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8" w:history="1">
        <w:r w:rsidR="003C0467" w:rsidRPr="003C0467">
          <w:rPr>
            <w:rFonts w:ascii="Arial" w:eastAsia="Arial" w:hAnsi="Arial" w:cs="Arial"/>
            <w:color w:val="0000FF"/>
            <w:sz w:val="22"/>
            <w:szCs w:val="22"/>
            <w:u w:val="single"/>
            <w:shd w:val="clear" w:color="auto" w:fill="FFFFFF"/>
          </w:rPr>
          <w:t>TvTver.ru,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69"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0"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1"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2"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3"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4"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5" w:history="1">
        <w:proofErr w:type="gramStart"/>
        <w:r w:rsidR="003C0467" w:rsidRPr="003C0467">
          <w:rPr>
            <w:rFonts w:ascii="Arial" w:eastAsia="Arial" w:hAnsi="Arial" w:cs="Arial"/>
            <w:color w:val="0000FF"/>
            <w:sz w:val="22"/>
            <w:szCs w:val="22"/>
            <w:u w:val="single"/>
            <w:shd w:val="clear" w:color="auto" w:fill="FFFFFF"/>
          </w:rPr>
          <w:t>Комсомольская</w:t>
        </w:r>
        <w:proofErr w:type="gramEnd"/>
        <w:r w:rsidR="003C0467" w:rsidRPr="003C0467">
          <w:rPr>
            <w:rFonts w:ascii="Arial" w:eastAsia="Arial" w:hAnsi="Arial" w:cs="Arial"/>
            <w:color w:val="0000FF"/>
            <w:sz w:val="22"/>
            <w:szCs w:val="22"/>
            <w:u w:val="single"/>
            <w:shd w:val="clear" w:color="auto" w:fill="FFFFFF"/>
          </w:rPr>
          <w:t xml:space="preserve"> правда (tver.kp.ru), Тверь,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6"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7"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8"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79"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80"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81"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82"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83"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84"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85"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6"/>
        </w:numPr>
        <w:rPr>
          <w:rFonts w:ascii="Arial" w:eastAsia="Arial" w:hAnsi="Arial" w:cs="Arial"/>
          <w:color w:val="0000FF"/>
          <w:sz w:val="22"/>
          <w:szCs w:val="22"/>
          <w:shd w:val="clear" w:color="auto" w:fill="FFFFFF"/>
        </w:rPr>
      </w:pPr>
      <w:hyperlink r:id="rId286"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549797"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Тверское информационное агентство (tvernews.ru), Тверь,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29" w:name="ant_1575050_1946624927"/>
      <w:r w:rsidRPr="003C0467">
        <w:rPr>
          <w:rFonts w:ascii="Arial" w:eastAsia="Arial" w:hAnsi="Arial" w:cs="Arial"/>
          <w:color w:val="000000"/>
          <w:sz w:val="22"/>
          <w:szCs w:val="22"/>
          <w:shd w:val="clear" w:color="auto" w:fill="FFFFFF"/>
        </w:rPr>
        <w:t>ПОД ТВЕРЬЮ ПЛАНИРУЮТ ПОСТРОИТЬ ЛОГИСТИЧЕСКИЙ КОМПЛЕКС</w:t>
      </w:r>
      <w:bookmarkEnd w:id="29"/>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 xml:space="preserve">18 марта губернатор </w:t>
      </w:r>
      <w:r w:rsidRPr="003C0467">
        <w:rPr>
          <w:rFonts w:ascii="Arial" w:eastAsia="Arial" w:hAnsi="Arial" w:cs="Arial"/>
          <w:color w:val="000000"/>
          <w:sz w:val="22"/>
          <w:szCs w:val="22"/>
          <w:shd w:val="clear" w:color="auto" w:fill="C0C0C0"/>
        </w:rPr>
        <w:t xml:space="preserve">Игорь </w:t>
      </w:r>
      <w:proofErr w:type="spellStart"/>
      <w:r w:rsidRPr="003C0467">
        <w:rPr>
          <w:rFonts w:ascii="Arial" w:eastAsia="Arial" w:hAnsi="Arial" w:cs="Arial"/>
          <w:color w:val="000000"/>
          <w:sz w:val="22"/>
          <w:szCs w:val="22"/>
          <w:shd w:val="clear" w:color="auto" w:fill="C0C0C0"/>
        </w:rPr>
        <w:t>Руденя</w:t>
      </w:r>
      <w:proofErr w:type="spellEnd"/>
      <w:r w:rsidRPr="003C0467">
        <w:rPr>
          <w:rFonts w:ascii="Arial" w:eastAsia="Arial" w:hAnsi="Arial" w:cs="Arial"/>
          <w:color w:val="000000"/>
          <w:sz w:val="22"/>
          <w:szCs w:val="22"/>
          <w:shd w:val="clear" w:color="auto" w:fill="FFFFFF"/>
        </w:rPr>
        <w:t xml:space="preserve"> провел заседание межведомственной комиссии при правительстве Тверской области по земельным отношениям. Рассмотрен проект генерального плана </w:t>
      </w:r>
      <w:proofErr w:type="spellStart"/>
      <w:r w:rsidRPr="003C0467">
        <w:rPr>
          <w:rFonts w:ascii="Arial" w:eastAsia="Arial" w:hAnsi="Arial" w:cs="Arial"/>
          <w:color w:val="000000"/>
          <w:sz w:val="22"/>
          <w:szCs w:val="22"/>
          <w:shd w:val="clear" w:color="auto" w:fill="FFFFFF"/>
        </w:rPr>
        <w:t>Славновского</w:t>
      </w:r>
      <w:proofErr w:type="spellEnd"/>
      <w:r w:rsidRPr="003C0467">
        <w:rPr>
          <w:rFonts w:ascii="Arial" w:eastAsia="Arial" w:hAnsi="Arial" w:cs="Arial"/>
          <w:color w:val="000000"/>
          <w:sz w:val="22"/>
          <w:szCs w:val="22"/>
          <w:shd w:val="clear" w:color="auto" w:fill="FFFFFF"/>
        </w:rPr>
        <w:t xml:space="preserve"> сельского поселения Калининского района... </w:t>
      </w:r>
    </w:p>
    <w:p w:rsidR="003C0467" w:rsidRPr="003C0467" w:rsidRDefault="00D203FF" w:rsidP="003C0467">
      <w:pPr>
        <w:rPr>
          <w:rFonts w:ascii="Arial" w:eastAsia="Arial" w:hAnsi="Arial" w:cs="Arial"/>
          <w:color w:val="0000FF"/>
          <w:sz w:val="22"/>
          <w:szCs w:val="22"/>
          <w:shd w:val="clear" w:color="auto" w:fill="FFFFFF"/>
        </w:rPr>
      </w:pPr>
      <w:hyperlink r:id="rId287" w:history="1">
        <w:r w:rsidR="003C0467" w:rsidRPr="003C0467">
          <w:rPr>
            <w:rFonts w:ascii="Arial" w:eastAsia="Arial" w:hAnsi="Arial" w:cs="Arial"/>
            <w:color w:val="0000FF"/>
            <w:sz w:val="22"/>
            <w:szCs w:val="22"/>
            <w:u w:val="single"/>
            <w:shd w:val="clear" w:color="auto" w:fill="FFFFFF"/>
          </w:rPr>
          <w:t>https://tvernews.ru/news/282857/</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88" w:history="1">
        <w:r w:rsidR="003C0467" w:rsidRPr="003C0467">
          <w:rPr>
            <w:rFonts w:ascii="Arial" w:eastAsia="Arial" w:hAnsi="Arial" w:cs="Arial"/>
            <w:color w:val="0000FF"/>
            <w:sz w:val="22"/>
            <w:szCs w:val="22"/>
            <w:u w:val="single"/>
            <w:shd w:val="clear" w:color="auto" w:fill="FFFFFF"/>
          </w:rPr>
          <w:t>Г</w:t>
        </w:r>
        <w:proofErr w:type="gramStart"/>
        <w:r w:rsidR="003C0467" w:rsidRPr="003C0467">
          <w:rPr>
            <w:rFonts w:ascii="Arial" w:eastAsia="Arial" w:hAnsi="Arial" w:cs="Arial"/>
            <w:color w:val="0000FF"/>
            <w:sz w:val="22"/>
            <w:szCs w:val="22"/>
            <w:u w:val="single"/>
            <w:shd w:val="clear" w:color="auto" w:fill="FFFFFF"/>
          </w:rPr>
          <w:t>ТРК Тв</w:t>
        </w:r>
        <w:proofErr w:type="gramEnd"/>
        <w:r w:rsidR="003C0467" w:rsidRPr="003C0467">
          <w:rPr>
            <w:rFonts w:ascii="Arial" w:eastAsia="Arial" w:hAnsi="Arial" w:cs="Arial"/>
            <w:color w:val="0000FF"/>
            <w:sz w:val="22"/>
            <w:szCs w:val="22"/>
            <w:u w:val="single"/>
            <w:shd w:val="clear" w:color="auto" w:fill="FFFFFF"/>
          </w:rPr>
          <w:t>ерь, Тверь,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89"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lang w:val="en-US"/>
        </w:rPr>
      </w:pPr>
      <w:hyperlink r:id="rId290"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1" w:history="1">
        <w:proofErr w:type="spellStart"/>
        <w:r w:rsidR="003C0467" w:rsidRPr="003C0467">
          <w:rPr>
            <w:rFonts w:ascii="Arial" w:eastAsia="Arial" w:hAnsi="Arial" w:cs="Arial"/>
            <w:color w:val="0000FF"/>
            <w:sz w:val="22"/>
            <w:szCs w:val="22"/>
            <w:u w:val="single"/>
            <w:shd w:val="clear" w:color="auto" w:fill="FFFFFF"/>
          </w:rPr>
          <w:t>Молоковский</w:t>
        </w:r>
        <w:proofErr w:type="spellEnd"/>
        <w:r w:rsidR="003C0467" w:rsidRPr="003C0467">
          <w:rPr>
            <w:rFonts w:ascii="Arial" w:eastAsia="Arial" w:hAnsi="Arial" w:cs="Arial"/>
            <w:color w:val="0000FF"/>
            <w:sz w:val="22"/>
            <w:szCs w:val="22"/>
            <w:u w:val="single"/>
            <w:shd w:val="clear" w:color="auto" w:fill="FFFFFF"/>
          </w:rPr>
          <w:t xml:space="preserve"> край (</w:t>
        </w:r>
        <w:proofErr w:type="spellStart"/>
        <w:r w:rsidR="003C0467" w:rsidRPr="003C0467">
          <w:rPr>
            <w:rFonts w:ascii="Arial" w:eastAsia="Arial" w:hAnsi="Arial" w:cs="Arial"/>
            <w:color w:val="0000FF"/>
            <w:sz w:val="22"/>
            <w:szCs w:val="22"/>
            <w:u w:val="single"/>
            <w:shd w:val="clear" w:color="auto" w:fill="FFFFFF"/>
          </w:rPr>
          <w:t>молоковскийкрай</w:t>
        </w:r>
        <w:proofErr w:type="spellEnd"/>
        <w:r w:rsidR="003C0467" w:rsidRPr="003C0467">
          <w:rPr>
            <w:rFonts w:ascii="Arial" w:eastAsia="Arial" w:hAnsi="Arial" w:cs="Arial"/>
            <w:color w:val="0000FF"/>
            <w:sz w:val="22"/>
            <w:szCs w:val="22"/>
            <w:u w:val="single"/>
            <w:shd w:val="clear" w:color="auto" w:fill="FFFFFF"/>
          </w:rPr>
          <w:t>), п. Молоково,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2"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3"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4"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5"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6"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7"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8"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299"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300"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301"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302"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303"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304"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305"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lang w:val="en-US"/>
        </w:rPr>
      </w:pPr>
      <w:hyperlink r:id="rId306"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7"/>
        </w:numPr>
        <w:rPr>
          <w:rFonts w:ascii="Arial" w:eastAsia="Arial" w:hAnsi="Arial" w:cs="Arial"/>
          <w:color w:val="0000FF"/>
          <w:sz w:val="22"/>
          <w:szCs w:val="22"/>
          <w:shd w:val="clear" w:color="auto" w:fill="FFFFFF"/>
        </w:rPr>
      </w:pPr>
      <w:hyperlink r:id="rId307"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624927"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TvTver.ru, Тверь,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30" w:name="ant_1575050_1946062725"/>
      <w:r w:rsidRPr="003C0467">
        <w:rPr>
          <w:rFonts w:ascii="Arial" w:eastAsia="Arial" w:hAnsi="Arial" w:cs="Arial"/>
          <w:color w:val="000000"/>
          <w:sz w:val="22"/>
          <w:szCs w:val="22"/>
          <w:shd w:val="clear" w:color="auto" w:fill="FFFFFF"/>
        </w:rPr>
        <w:t>В ТВЕРИ НАГРАДЯТ ПОБЕДИТЕЛЕЙ ВСЕРОССИЙСКОЙ ПРЕМИИ ИМЕНИ АНДРЕЯ ДЕМЕНТЬЕВА</w:t>
      </w:r>
      <w:bookmarkEnd w:id="30"/>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 xml:space="preserve">- Это важная часть работы по увековечению памяти нашего выдающегося земляка Андрея Дмитриевича Дементьева - человека, который родился и трудился на тверской земле, - считает Губернатор </w:t>
      </w:r>
      <w:r w:rsidRPr="003C0467">
        <w:rPr>
          <w:rFonts w:ascii="Arial" w:eastAsia="Arial" w:hAnsi="Arial" w:cs="Arial"/>
          <w:color w:val="000000"/>
          <w:sz w:val="22"/>
          <w:szCs w:val="22"/>
          <w:shd w:val="clear" w:color="auto" w:fill="C0C0C0"/>
        </w:rPr>
        <w:t xml:space="preserve">Игорь </w:t>
      </w:r>
      <w:proofErr w:type="spellStart"/>
      <w:r w:rsidRPr="003C0467">
        <w:rPr>
          <w:rFonts w:ascii="Arial" w:eastAsia="Arial" w:hAnsi="Arial" w:cs="Arial"/>
          <w:color w:val="000000"/>
          <w:sz w:val="22"/>
          <w:szCs w:val="22"/>
          <w:shd w:val="clear" w:color="auto" w:fill="C0C0C0"/>
        </w:rPr>
        <w:t>Руденя</w:t>
      </w:r>
      <w:proofErr w:type="spellEnd"/>
      <w:r w:rsidRPr="003C0467">
        <w:rPr>
          <w:rFonts w:ascii="Arial" w:eastAsia="Arial" w:hAnsi="Arial" w:cs="Arial"/>
          <w:color w:val="000000"/>
          <w:sz w:val="22"/>
          <w:szCs w:val="22"/>
          <w:shd w:val="clear" w:color="auto" w:fill="FFFFFF"/>
        </w:rPr>
        <w:t xml:space="preserve">... </w:t>
      </w:r>
    </w:p>
    <w:p w:rsidR="003C0467" w:rsidRPr="003C0467" w:rsidRDefault="00D203FF" w:rsidP="003C0467">
      <w:pPr>
        <w:rPr>
          <w:rFonts w:ascii="Arial" w:eastAsia="Arial" w:hAnsi="Arial" w:cs="Arial"/>
          <w:color w:val="0000FF"/>
          <w:sz w:val="22"/>
          <w:szCs w:val="22"/>
          <w:shd w:val="clear" w:color="auto" w:fill="FFFFFF"/>
        </w:rPr>
      </w:pPr>
      <w:hyperlink r:id="rId308" w:history="1">
        <w:r w:rsidR="003C0467" w:rsidRPr="003C0467">
          <w:rPr>
            <w:rFonts w:ascii="Arial" w:eastAsia="Arial" w:hAnsi="Arial" w:cs="Arial"/>
            <w:color w:val="0000FF"/>
            <w:sz w:val="22"/>
            <w:szCs w:val="22"/>
            <w:u w:val="single"/>
            <w:shd w:val="clear" w:color="auto" w:fill="FFFFFF"/>
          </w:rPr>
          <w:t>https://tvtver.ru/news/v-tveri-nagradyat-pobeditelej-vserossijskoj-premii-imeni-andreya-dementeva/</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3C0467" w:rsidP="003C0467">
      <w:pPr>
        <w:rPr>
          <w:rFonts w:ascii="Arial" w:eastAsia="Arial" w:hAnsi="Arial" w:cs="Arial"/>
          <w:color w:val="000000"/>
          <w:sz w:val="22"/>
          <w:szCs w:val="22"/>
        </w:rPr>
      </w:pPr>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09" w:history="1">
        <w:r w:rsidR="003C0467" w:rsidRPr="003C0467">
          <w:rPr>
            <w:rFonts w:ascii="Arial" w:eastAsia="Arial" w:hAnsi="Arial" w:cs="Arial"/>
            <w:color w:val="0000FF"/>
            <w:sz w:val="22"/>
            <w:szCs w:val="22"/>
            <w:u w:val="single"/>
            <w:shd w:val="clear" w:color="auto" w:fill="FFFFFF"/>
          </w:rPr>
          <w:t>Г</w:t>
        </w:r>
        <w:proofErr w:type="gramStart"/>
        <w:r w:rsidR="003C0467" w:rsidRPr="003C0467">
          <w:rPr>
            <w:rFonts w:ascii="Arial" w:eastAsia="Arial" w:hAnsi="Arial" w:cs="Arial"/>
            <w:color w:val="0000FF"/>
            <w:sz w:val="22"/>
            <w:szCs w:val="22"/>
            <w:u w:val="single"/>
            <w:shd w:val="clear" w:color="auto" w:fill="FFFFFF"/>
          </w:rPr>
          <w:t>ТРК Тв</w:t>
        </w:r>
        <w:proofErr w:type="gramEnd"/>
        <w:r w:rsidR="003C0467" w:rsidRPr="003C0467">
          <w:rPr>
            <w:rFonts w:ascii="Arial" w:eastAsia="Arial" w:hAnsi="Arial" w:cs="Arial"/>
            <w:color w:val="0000FF"/>
            <w:sz w:val="22"/>
            <w:szCs w:val="22"/>
            <w:u w:val="single"/>
            <w:shd w:val="clear" w:color="auto" w:fill="FFFFFF"/>
          </w:rPr>
          <w:t>ерь, Тверь,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0"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1" w:history="1">
        <w:r w:rsidR="003C0467" w:rsidRPr="003C0467">
          <w:rPr>
            <w:rFonts w:ascii="Arial" w:eastAsia="Arial" w:hAnsi="Arial" w:cs="Arial"/>
            <w:color w:val="0000FF"/>
            <w:sz w:val="22"/>
            <w:szCs w:val="22"/>
            <w:u w:val="single"/>
            <w:shd w:val="clear" w:color="auto" w:fill="FFFFFF"/>
          </w:rPr>
          <w:t>Тверские ведомости (vedtver.ru), Тверь,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2" w:history="1">
        <w:proofErr w:type="spellStart"/>
        <w:proofErr w:type="gramStart"/>
        <w:r w:rsidR="003C0467" w:rsidRPr="003C0467">
          <w:rPr>
            <w:rFonts w:ascii="Arial" w:eastAsia="Arial" w:hAnsi="Arial" w:cs="Arial"/>
            <w:color w:val="0000FF"/>
            <w:sz w:val="22"/>
            <w:szCs w:val="22"/>
            <w:u w:val="single"/>
            <w:shd w:val="clear" w:color="auto" w:fill="FFFFFF"/>
          </w:rPr>
          <w:t>INFO</w:t>
        </w:r>
        <w:proofErr w:type="gramEnd"/>
        <w:r w:rsidR="003C0467" w:rsidRPr="003C0467">
          <w:rPr>
            <w:rFonts w:ascii="Arial" w:eastAsia="Arial" w:hAnsi="Arial" w:cs="Arial"/>
            <w:color w:val="0000FF"/>
            <w:sz w:val="22"/>
            <w:szCs w:val="22"/>
            <w:u w:val="single"/>
            <w:shd w:val="clear" w:color="auto" w:fill="FFFFFF"/>
          </w:rPr>
          <w:t>Тверь</w:t>
        </w:r>
        <w:proofErr w:type="spellEnd"/>
        <w:r w:rsidR="003C0467" w:rsidRPr="003C0467">
          <w:rPr>
            <w:rFonts w:ascii="Arial" w:eastAsia="Arial" w:hAnsi="Arial" w:cs="Arial"/>
            <w:color w:val="0000FF"/>
            <w:sz w:val="22"/>
            <w:szCs w:val="22"/>
            <w:u w:val="single"/>
            <w:shd w:val="clear" w:color="auto" w:fill="FFFFFF"/>
          </w:rPr>
          <w:t xml:space="preserve"> (infotver.ru), Тверь,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3"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4" w:history="1">
        <w:r w:rsidR="003C0467" w:rsidRPr="003C0467">
          <w:rPr>
            <w:rFonts w:ascii="Arial" w:eastAsia="Arial" w:hAnsi="Arial" w:cs="Arial"/>
            <w:color w:val="0000FF"/>
            <w:sz w:val="22"/>
            <w:szCs w:val="22"/>
            <w:u w:val="single"/>
            <w:shd w:val="clear" w:color="auto" w:fill="FFFFFF"/>
          </w:rPr>
          <w:t>Тверской проспект (tp.tver.ru), Тверь,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5" w:history="1">
        <w:r w:rsidR="003C0467" w:rsidRPr="003C0467">
          <w:rPr>
            <w:rFonts w:ascii="Arial" w:eastAsia="Arial" w:hAnsi="Arial" w:cs="Arial"/>
            <w:color w:val="0000FF"/>
            <w:sz w:val="22"/>
            <w:szCs w:val="22"/>
            <w:u w:val="single"/>
            <w:shd w:val="clear" w:color="auto" w:fill="FFFFFF"/>
          </w:rPr>
          <w:t>Главный региональный (glavny.tv), Смоленск,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6"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7" w:history="1">
        <w:r w:rsidR="003C0467" w:rsidRPr="003C0467">
          <w:rPr>
            <w:rFonts w:ascii="Arial" w:eastAsia="Arial" w:hAnsi="Arial" w:cs="Arial"/>
            <w:color w:val="0000FF"/>
            <w:sz w:val="22"/>
            <w:szCs w:val="22"/>
            <w:u w:val="single"/>
            <w:shd w:val="clear" w:color="auto" w:fill="FFFFFF"/>
          </w:rPr>
          <w:t>Заря (konzarya.ru), Конаково,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8"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19" w:history="1">
        <w:proofErr w:type="spellStart"/>
        <w:r w:rsidR="003C0467" w:rsidRPr="003C0467">
          <w:rPr>
            <w:rFonts w:ascii="Arial" w:eastAsia="Arial" w:hAnsi="Arial" w:cs="Arial"/>
            <w:color w:val="0000FF"/>
            <w:sz w:val="22"/>
            <w:szCs w:val="22"/>
            <w:u w:val="single"/>
            <w:shd w:val="clear" w:color="auto" w:fill="FFFFFF"/>
          </w:rPr>
          <w:t>Молоковский</w:t>
        </w:r>
        <w:proofErr w:type="spellEnd"/>
        <w:r w:rsidR="003C0467" w:rsidRPr="003C0467">
          <w:rPr>
            <w:rFonts w:ascii="Arial" w:eastAsia="Arial" w:hAnsi="Arial" w:cs="Arial"/>
            <w:color w:val="0000FF"/>
            <w:sz w:val="22"/>
            <w:szCs w:val="22"/>
            <w:u w:val="single"/>
            <w:shd w:val="clear" w:color="auto" w:fill="FFFFFF"/>
          </w:rPr>
          <w:t xml:space="preserve"> край (</w:t>
        </w:r>
        <w:proofErr w:type="spellStart"/>
        <w:r w:rsidR="003C0467" w:rsidRPr="003C0467">
          <w:rPr>
            <w:rFonts w:ascii="Arial" w:eastAsia="Arial" w:hAnsi="Arial" w:cs="Arial"/>
            <w:color w:val="0000FF"/>
            <w:sz w:val="22"/>
            <w:szCs w:val="22"/>
            <w:u w:val="single"/>
            <w:shd w:val="clear" w:color="auto" w:fill="FFFFFF"/>
          </w:rPr>
          <w:t>молоковскийкрай</w:t>
        </w:r>
        <w:proofErr w:type="spellEnd"/>
        <w:r w:rsidR="003C0467" w:rsidRPr="003C0467">
          <w:rPr>
            <w:rFonts w:ascii="Arial" w:eastAsia="Arial" w:hAnsi="Arial" w:cs="Arial"/>
            <w:color w:val="0000FF"/>
            <w:sz w:val="22"/>
            <w:szCs w:val="22"/>
            <w:u w:val="single"/>
            <w:shd w:val="clear" w:color="auto" w:fill="FFFFFF"/>
          </w:rPr>
          <w:t>), п. Молоково,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0" w:history="1">
        <w:proofErr w:type="spellStart"/>
        <w:r w:rsidR="003C0467" w:rsidRPr="003C0467">
          <w:rPr>
            <w:rFonts w:ascii="Arial" w:eastAsia="Arial" w:hAnsi="Arial" w:cs="Arial"/>
            <w:color w:val="0000FF"/>
            <w:sz w:val="22"/>
            <w:szCs w:val="22"/>
            <w:u w:val="single"/>
            <w:shd w:val="clear" w:color="auto" w:fill="FFFFFF"/>
          </w:rPr>
          <w:t>Удомельская</w:t>
        </w:r>
        <w:proofErr w:type="spellEnd"/>
        <w:r w:rsidR="003C0467" w:rsidRPr="003C0467">
          <w:rPr>
            <w:rFonts w:ascii="Arial" w:eastAsia="Arial" w:hAnsi="Arial" w:cs="Arial"/>
            <w:color w:val="0000FF"/>
            <w:sz w:val="22"/>
            <w:szCs w:val="22"/>
            <w:u w:val="single"/>
            <w:shd w:val="clear" w:color="auto" w:fill="FFFFFF"/>
          </w:rPr>
          <w:t xml:space="preserve"> газета (udomelskaya-gazeta.ru), Удомля,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lang w:val="en-US"/>
        </w:rPr>
      </w:pPr>
      <w:hyperlink r:id="rId321" w:history="1">
        <w:r w:rsidR="003C0467" w:rsidRPr="003C0467">
          <w:rPr>
            <w:rFonts w:ascii="Arial" w:eastAsia="Arial" w:hAnsi="Arial" w:cs="Arial"/>
            <w:color w:val="0000FF"/>
            <w:sz w:val="22"/>
            <w:szCs w:val="22"/>
            <w:u w:val="single"/>
            <w:shd w:val="clear" w:color="auto" w:fill="FFFFFF"/>
            <w:lang w:val="en-US"/>
          </w:rPr>
          <w:t xml:space="preserve">PANORAMA PRO (panoramapro.ru), </w:t>
        </w:r>
        <w:r w:rsidR="003C0467" w:rsidRPr="003C0467">
          <w:rPr>
            <w:rFonts w:ascii="Arial" w:eastAsia="Arial" w:hAnsi="Arial" w:cs="Arial"/>
            <w:color w:val="0000FF"/>
            <w:sz w:val="22"/>
            <w:szCs w:val="22"/>
            <w:u w:val="single"/>
            <w:shd w:val="clear" w:color="auto" w:fill="FFFFFF"/>
          </w:rPr>
          <w:t>Тверь</w:t>
        </w:r>
        <w:r w:rsidR="003C0467" w:rsidRPr="003C0467">
          <w:rPr>
            <w:rFonts w:ascii="Arial" w:eastAsia="Arial" w:hAnsi="Arial" w:cs="Arial"/>
            <w:color w:val="0000FF"/>
            <w:sz w:val="22"/>
            <w:szCs w:val="22"/>
            <w:u w:val="single"/>
            <w:shd w:val="clear" w:color="auto" w:fill="FFFFFF"/>
            <w:lang w:val="en-US"/>
          </w:rPr>
          <w:t xml:space="preserve">, 18 </w:t>
        </w:r>
        <w:r w:rsidR="003C0467" w:rsidRPr="003C0467">
          <w:rPr>
            <w:rFonts w:ascii="Arial" w:eastAsia="Arial" w:hAnsi="Arial" w:cs="Arial"/>
            <w:color w:val="0000FF"/>
            <w:sz w:val="22"/>
            <w:szCs w:val="22"/>
            <w:u w:val="single"/>
            <w:shd w:val="clear" w:color="auto" w:fill="FFFFFF"/>
          </w:rPr>
          <w:t>марта</w:t>
        </w:r>
        <w:r w:rsidR="003C0467" w:rsidRPr="003C0467">
          <w:rPr>
            <w:rFonts w:ascii="Arial" w:eastAsia="Arial" w:hAnsi="Arial" w:cs="Arial"/>
            <w:color w:val="0000FF"/>
            <w:sz w:val="22"/>
            <w:szCs w:val="22"/>
            <w:u w:val="single"/>
            <w:shd w:val="clear" w:color="auto" w:fill="FFFFFF"/>
            <w:lang w:val="en-US"/>
          </w:rPr>
          <w:t xml:space="preserve">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2" w:history="1">
        <w:r w:rsidR="003C0467" w:rsidRPr="003C0467">
          <w:rPr>
            <w:rFonts w:ascii="Arial" w:eastAsia="Arial" w:hAnsi="Arial" w:cs="Arial"/>
            <w:color w:val="0000FF"/>
            <w:sz w:val="22"/>
            <w:szCs w:val="22"/>
            <w:u w:val="single"/>
            <w:shd w:val="clear" w:color="auto" w:fill="FFFFFF"/>
          </w:rPr>
          <w:t>Родная земля (r-zemlya.ru), п. Рамешки,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3" w:history="1">
        <w:r w:rsidR="003C0467" w:rsidRPr="003C0467">
          <w:rPr>
            <w:rFonts w:ascii="Arial" w:eastAsia="Arial" w:hAnsi="Arial" w:cs="Arial"/>
            <w:color w:val="0000FF"/>
            <w:sz w:val="22"/>
            <w:szCs w:val="22"/>
            <w:u w:val="single"/>
            <w:shd w:val="clear" w:color="auto" w:fill="FFFFFF"/>
          </w:rPr>
          <w:t>Знамя (kuvznama.ru), Кувшиново,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4"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5"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6"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7"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8"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29"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30"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31"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32"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33"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34"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35"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8"/>
        </w:numPr>
        <w:rPr>
          <w:rFonts w:ascii="Arial" w:eastAsia="Arial" w:hAnsi="Arial" w:cs="Arial"/>
          <w:color w:val="0000FF"/>
          <w:sz w:val="22"/>
          <w:szCs w:val="22"/>
          <w:shd w:val="clear" w:color="auto" w:fill="FFFFFF"/>
        </w:rPr>
      </w:pPr>
      <w:hyperlink r:id="rId336"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062725"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Тверское информационное агентство (tvernews.ru), Тверь,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31" w:name="ant_1575050_1946729940"/>
      <w:r w:rsidRPr="003C0467">
        <w:rPr>
          <w:rFonts w:ascii="Arial" w:eastAsia="Arial" w:hAnsi="Arial" w:cs="Arial"/>
          <w:color w:val="000000"/>
          <w:sz w:val="22"/>
          <w:szCs w:val="22"/>
          <w:shd w:val="clear" w:color="auto" w:fill="FFFFFF"/>
        </w:rPr>
        <w:t>СЕМЬ РАБОТНИКОВ СФЕРЫ ЖКХ ТВЕРСКОЙ ОБЛАСТИ УДОСТОЕНЫ ПРЕМИИ ГУБЕРНАТОРА</w:t>
      </w:r>
      <w:bookmarkEnd w:id="31"/>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 xml:space="preserve">18 марта на заседании президиума правительства региона под руководством </w:t>
      </w:r>
      <w:r w:rsidRPr="003C0467">
        <w:rPr>
          <w:rFonts w:ascii="Arial" w:eastAsia="Arial" w:hAnsi="Arial" w:cs="Arial"/>
          <w:color w:val="000000"/>
          <w:sz w:val="22"/>
          <w:szCs w:val="22"/>
          <w:shd w:val="clear" w:color="auto" w:fill="C0C0C0"/>
        </w:rPr>
        <w:t xml:space="preserve">Игоря </w:t>
      </w:r>
      <w:proofErr w:type="spellStart"/>
      <w:r w:rsidRPr="003C0467">
        <w:rPr>
          <w:rFonts w:ascii="Arial" w:eastAsia="Arial" w:hAnsi="Arial" w:cs="Arial"/>
          <w:color w:val="000000"/>
          <w:sz w:val="22"/>
          <w:szCs w:val="22"/>
          <w:shd w:val="clear" w:color="auto" w:fill="C0C0C0"/>
        </w:rPr>
        <w:t>Рудени</w:t>
      </w:r>
      <w:proofErr w:type="spellEnd"/>
      <w:r w:rsidRPr="003C0467">
        <w:rPr>
          <w:rFonts w:ascii="Arial" w:eastAsia="Arial" w:hAnsi="Arial" w:cs="Arial"/>
          <w:color w:val="000000"/>
          <w:sz w:val="22"/>
          <w:szCs w:val="22"/>
          <w:shd w:val="clear" w:color="auto" w:fill="FFFFFF"/>
        </w:rPr>
        <w:t xml:space="preserve"> утвержден список получателей премии губернатора Тверской области в сфере ЖКХ и газового хозяйства... </w:t>
      </w:r>
    </w:p>
    <w:p w:rsidR="003C0467" w:rsidRPr="003C0467" w:rsidRDefault="00D203FF" w:rsidP="003C0467">
      <w:pPr>
        <w:rPr>
          <w:rFonts w:ascii="Arial" w:eastAsia="Arial" w:hAnsi="Arial" w:cs="Arial"/>
          <w:color w:val="0000FF"/>
          <w:sz w:val="22"/>
          <w:szCs w:val="22"/>
          <w:shd w:val="clear" w:color="auto" w:fill="FFFFFF"/>
        </w:rPr>
      </w:pPr>
      <w:hyperlink r:id="rId337" w:history="1">
        <w:r w:rsidR="003C0467" w:rsidRPr="003C0467">
          <w:rPr>
            <w:rFonts w:ascii="Arial" w:eastAsia="Arial" w:hAnsi="Arial" w:cs="Arial"/>
            <w:color w:val="0000FF"/>
            <w:sz w:val="22"/>
            <w:szCs w:val="22"/>
            <w:u w:val="single"/>
            <w:shd w:val="clear" w:color="auto" w:fill="FFFFFF"/>
          </w:rPr>
          <w:t>https://tvernews.ru/news/282862/</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38"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39" w:history="1">
        <w:proofErr w:type="spellStart"/>
        <w:r w:rsidR="003C0467" w:rsidRPr="003C0467">
          <w:rPr>
            <w:rFonts w:ascii="Arial" w:eastAsia="Arial" w:hAnsi="Arial" w:cs="Arial"/>
            <w:color w:val="0000FF"/>
            <w:sz w:val="22"/>
            <w:szCs w:val="22"/>
            <w:u w:val="single"/>
            <w:shd w:val="clear" w:color="auto" w:fill="FFFFFF"/>
          </w:rPr>
          <w:t>Молоковский</w:t>
        </w:r>
        <w:proofErr w:type="spellEnd"/>
        <w:r w:rsidR="003C0467" w:rsidRPr="003C0467">
          <w:rPr>
            <w:rFonts w:ascii="Arial" w:eastAsia="Arial" w:hAnsi="Arial" w:cs="Arial"/>
            <w:color w:val="0000FF"/>
            <w:sz w:val="22"/>
            <w:szCs w:val="22"/>
            <w:u w:val="single"/>
            <w:shd w:val="clear" w:color="auto" w:fill="FFFFFF"/>
          </w:rPr>
          <w:t xml:space="preserve"> край (</w:t>
        </w:r>
        <w:proofErr w:type="spellStart"/>
        <w:r w:rsidR="003C0467" w:rsidRPr="003C0467">
          <w:rPr>
            <w:rFonts w:ascii="Arial" w:eastAsia="Arial" w:hAnsi="Arial" w:cs="Arial"/>
            <w:color w:val="0000FF"/>
            <w:sz w:val="22"/>
            <w:szCs w:val="22"/>
            <w:u w:val="single"/>
            <w:shd w:val="clear" w:color="auto" w:fill="FFFFFF"/>
          </w:rPr>
          <w:t>молоковскийкрай</w:t>
        </w:r>
        <w:proofErr w:type="spellEnd"/>
        <w:r w:rsidR="003C0467" w:rsidRPr="003C0467">
          <w:rPr>
            <w:rFonts w:ascii="Arial" w:eastAsia="Arial" w:hAnsi="Arial" w:cs="Arial"/>
            <w:color w:val="0000FF"/>
            <w:sz w:val="22"/>
            <w:szCs w:val="22"/>
            <w:u w:val="single"/>
            <w:shd w:val="clear" w:color="auto" w:fill="FFFFFF"/>
          </w:rPr>
          <w:t>), п. Молоково,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0"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1"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2"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3" w:history="1">
        <w:r w:rsidR="003C0467" w:rsidRPr="003C0467">
          <w:rPr>
            <w:rFonts w:ascii="Arial" w:eastAsia="Arial" w:hAnsi="Arial" w:cs="Arial"/>
            <w:color w:val="0000FF"/>
            <w:sz w:val="22"/>
            <w:szCs w:val="22"/>
            <w:u w:val="single"/>
            <w:shd w:val="clear" w:color="auto" w:fill="FFFFFF"/>
          </w:rPr>
          <w:t>Аргументы и Факты (tver.aif.ru), Тверь,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4"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5"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6"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7"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8"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49"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50"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51"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52"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53"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54"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10"/>
        </w:numPr>
        <w:rPr>
          <w:rFonts w:ascii="Arial" w:eastAsia="Arial" w:hAnsi="Arial" w:cs="Arial"/>
          <w:color w:val="0000FF"/>
          <w:sz w:val="22"/>
          <w:szCs w:val="22"/>
          <w:shd w:val="clear" w:color="auto" w:fill="FFFFFF"/>
        </w:rPr>
      </w:pPr>
      <w:hyperlink r:id="rId355"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729940"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r w:rsidRPr="003C0467">
        <w:rPr>
          <w:rFonts w:ascii="Arial" w:eastAsia="Arial" w:hAnsi="Arial" w:cs="Arial"/>
          <w:b/>
          <w:color w:val="000000"/>
          <w:sz w:val="22"/>
          <w:szCs w:val="22"/>
          <w:shd w:val="clear" w:color="auto" w:fill="FFFFFF"/>
        </w:rPr>
        <w:t>Тверские ведомости (vedtver.ru), Тверь,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32" w:name="ant_1575050_1946216034"/>
      <w:r w:rsidRPr="003C0467">
        <w:rPr>
          <w:rFonts w:ascii="Arial" w:eastAsia="Arial" w:hAnsi="Arial" w:cs="Arial"/>
          <w:color w:val="000000"/>
          <w:sz w:val="22"/>
          <w:szCs w:val="22"/>
          <w:shd w:val="clear" w:color="auto" w:fill="FFFFFF"/>
        </w:rPr>
        <w:t>АЛЕКСАНДР ИВАННИКОВ: НАДЕЮСЬ, РАБОТА ПО НАЦПРОЕКТАМ ПРОДОЛЖИТСЯ В ТАКОМ ЖЕ ВЫСОКОМ ТЕМПЕ</w:t>
      </w:r>
      <w:bookmarkEnd w:id="32"/>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lastRenderedPageBreak/>
        <w:t xml:space="preserve">- Принятый на предыдущем заседании Правительства Тверской области региональный план по обеспечению устойчивого развития экономики должен активно использоваться для достижения национальных целей развития в нашем регионе. При необходимости проработаем дополнительные меры поддержки, - подчеркивает губернатор </w:t>
      </w:r>
      <w:r w:rsidRPr="003C0467">
        <w:rPr>
          <w:rFonts w:ascii="Arial" w:eastAsia="Arial" w:hAnsi="Arial" w:cs="Arial"/>
          <w:color w:val="000000"/>
          <w:sz w:val="22"/>
          <w:szCs w:val="22"/>
          <w:shd w:val="clear" w:color="auto" w:fill="C0C0C0"/>
        </w:rPr>
        <w:t xml:space="preserve">Игорь </w:t>
      </w:r>
      <w:proofErr w:type="spellStart"/>
      <w:r w:rsidRPr="003C0467">
        <w:rPr>
          <w:rFonts w:ascii="Arial" w:eastAsia="Arial" w:hAnsi="Arial" w:cs="Arial"/>
          <w:color w:val="000000"/>
          <w:sz w:val="22"/>
          <w:szCs w:val="22"/>
          <w:shd w:val="clear" w:color="auto" w:fill="C0C0C0"/>
        </w:rPr>
        <w:t>Руденя</w:t>
      </w:r>
      <w:proofErr w:type="spellEnd"/>
      <w:r w:rsidRPr="003C0467">
        <w:rPr>
          <w:rFonts w:ascii="Arial" w:eastAsia="Arial" w:hAnsi="Arial" w:cs="Arial"/>
          <w:color w:val="000000"/>
          <w:sz w:val="22"/>
          <w:szCs w:val="22"/>
          <w:shd w:val="clear" w:color="auto" w:fill="FFFFFF"/>
        </w:rPr>
        <w:t xml:space="preserve">... </w:t>
      </w:r>
    </w:p>
    <w:p w:rsidR="003C0467" w:rsidRPr="003C0467" w:rsidRDefault="00D203FF" w:rsidP="003C0467">
      <w:pPr>
        <w:rPr>
          <w:rFonts w:ascii="Arial" w:eastAsia="Arial" w:hAnsi="Arial" w:cs="Arial"/>
          <w:color w:val="0000FF"/>
          <w:sz w:val="22"/>
          <w:szCs w:val="22"/>
          <w:shd w:val="clear" w:color="auto" w:fill="FFFFFF"/>
        </w:rPr>
      </w:pPr>
      <w:hyperlink r:id="rId356" w:history="1">
        <w:r w:rsidR="003C0467" w:rsidRPr="003C0467">
          <w:rPr>
            <w:rFonts w:ascii="Arial" w:eastAsia="Arial" w:hAnsi="Arial" w:cs="Arial"/>
            <w:color w:val="0000FF"/>
            <w:sz w:val="22"/>
            <w:szCs w:val="22"/>
            <w:u w:val="single"/>
            <w:shd w:val="clear" w:color="auto" w:fill="FFFFFF"/>
          </w:rPr>
          <w:t>https://vedtver.ru/news/opinions/aleksandr-ivannikov-nadejus-rabota-po-nacproektam-prodolzhitsja-v-takom-zhe-vysokom-tempe/</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57" w:history="1">
        <w:r w:rsidR="003C0467" w:rsidRPr="003C0467">
          <w:rPr>
            <w:rFonts w:ascii="Arial" w:eastAsia="Arial" w:hAnsi="Arial" w:cs="Arial"/>
            <w:color w:val="0000FF"/>
            <w:sz w:val="22"/>
            <w:szCs w:val="22"/>
            <w:u w:val="single"/>
            <w:shd w:val="clear" w:color="auto" w:fill="FFFFFF"/>
          </w:rPr>
          <w:t>Г</w:t>
        </w:r>
        <w:proofErr w:type="gramStart"/>
        <w:r w:rsidR="003C0467" w:rsidRPr="003C0467">
          <w:rPr>
            <w:rFonts w:ascii="Arial" w:eastAsia="Arial" w:hAnsi="Arial" w:cs="Arial"/>
            <w:color w:val="0000FF"/>
            <w:sz w:val="22"/>
            <w:szCs w:val="22"/>
            <w:u w:val="single"/>
            <w:shd w:val="clear" w:color="auto" w:fill="FFFFFF"/>
          </w:rPr>
          <w:t>ТРК Тв</w:t>
        </w:r>
        <w:proofErr w:type="gramEnd"/>
        <w:r w:rsidR="003C0467" w:rsidRPr="003C0467">
          <w:rPr>
            <w:rFonts w:ascii="Arial" w:eastAsia="Arial" w:hAnsi="Arial" w:cs="Arial"/>
            <w:color w:val="0000FF"/>
            <w:sz w:val="22"/>
            <w:szCs w:val="22"/>
            <w:u w:val="single"/>
            <w:shd w:val="clear" w:color="auto" w:fill="FFFFFF"/>
          </w:rPr>
          <w:t>ерь, Тверь, 18 марта 2022</w:t>
        </w:r>
      </w:hyperlink>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58" w:history="1">
        <w:proofErr w:type="spellStart"/>
        <w:r w:rsidR="003C0467" w:rsidRPr="003C0467">
          <w:rPr>
            <w:rFonts w:ascii="Arial" w:eastAsia="Arial" w:hAnsi="Arial" w:cs="Arial"/>
            <w:color w:val="0000FF"/>
            <w:sz w:val="22"/>
            <w:szCs w:val="22"/>
            <w:u w:val="single"/>
            <w:shd w:val="clear" w:color="auto" w:fill="FFFFFF"/>
          </w:rPr>
          <w:t>Бежецкая</w:t>
        </w:r>
        <w:proofErr w:type="spellEnd"/>
        <w:r w:rsidR="003C0467" w:rsidRPr="003C0467">
          <w:rPr>
            <w:rFonts w:ascii="Arial" w:eastAsia="Arial" w:hAnsi="Arial" w:cs="Arial"/>
            <w:color w:val="0000FF"/>
            <w:sz w:val="22"/>
            <w:szCs w:val="22"/>
            <w:u w:val="single"/>
            <w:shd w:val="clear" w:color="auto" w:fill="FFFFFF"/>
          </w:rPr>
          <w:t xml:space="preserve"> жизнь (bzgazeta.ru), Бежецк, 18 марта 2022</w:t>
        </w:r>
      </w:hyperlink>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59"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60" w:history="1">
        <w:proofErr w:type="spellStart"/>
        <w:r w:rsidR="003C0467" w:rsidRPr="003C0467">
          <w:rPr>
            <w:rFonts w:ascii="Arial" w:eastAsia="Arial" w:hAnsi="Arial" w:cs="Arial"/>
            <w:color w:val="0000FF"/>
            <w:sz w:val="22"/>
            <w:szCs w:val="22"/>
            <w:u w:val="single"/>
            <w:shd w:val="clear" w:color="auto" w:fill="FFFFFF"/>
          </w:rPr>
          <w:t>Кашинская</w:t>
        </w:r>
        <w:proofErr w:type="spellEnd"/>
        <w:r w:rsidR="003C0467" w:rsidRPr="003C0467">
          <w:rPr>
            <w:rFonts w:ascii="Arial" w:eastAsia="Arial" w:hAnsi="Arial" w:cs="Arial"/>
            <w:color w:val="0000FF"/>
            <w:sz w:val="22"/>
            <w:szCs w:val="22"/>
            <w:u w:val="single"/>
            <w:shd w:val="clear" w:color="auto" w:fill="FFFFFF"/>
          </w:rPr>
          <w:t xml:space="preserve"> газета (kashingazeta.ru), Кашин, 18 марта 2022</w:t>
        </w:r>
      </w:hyperlink>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61" w:history="1">
        <w:r w:rsidR="003C0467" w:rsidRPr="003C0467">
          <w:rPr>
            <w:rFonts w:ascii="Arial" w:eastAsia="Arial" w:hAnsi="Arial" w:cs="Arial"/>
            <w:color w:val="0000FF"/>
            <w:sz w:val="22"/>
            <w:szCs w:val="22"/>
            <w:u w:val="single"/>
            <w:shd w:val="clear" w:color="auto" w:fill="FFFFFF"/>
          </w:rPr>
          <w:t>ВОТ! (vot69.ru), Тверь, 18 марта 2022</w:t>
        </w:r>
      </w:hyperlink>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62" w:history="1">
        <w:r w:rsidR="003C0467" w:rsidRPr="003C0467">
          <w:rPr>
            <w:rFonts w:ascii="Arial" w:eastAsia="Arial" w:hAnsi="Arial" w:cs="Arial"/>
            <w:color w:val="0000FF"/>
            <w:sz w:val="22"/>
            <w:szCs w:val="22"/>
            <w:u w:val="single"/>
            <w:shd w:val="clear" w:color="auto" w:fill="FFFFFF"/>
          </w:rPr>
          <w:t>Тверская жизнь (tverlife.ru), Тверь, 18 марта 2022</w:t>
        </w:r>
      </w:hyperlink>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63"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64" w:history="1">
        <w:r w:rsidR="003C0467" w:rsidRPr="003C0467">
          <w:rPr>
            <w:rFonts w:ascii="Arial" w:eastAsia="Arial" w:hAnsi="Arial" w:cs="Arial"/>
            <w:color w:val="0000FF"/>
            <w:sz w:val="22"/>
            <w:szCs w:val="22"/>
            <w:u w:val="single"/>
            <w:shd w:val="clear" w:color="auto" w:fill="FFFFFF"/>
          </w:rPr>
          <w:t>Край справедливости (ks-region69.com), Тверь, 18 марта 2022</w:t>
        </w:r>
      </w:hyperlink>
    </w:p>
    <w:p w:rsidR="003C0467" w:rsidRPr="003C0467" w:rsidRDefault="00D203FF" w:rsidP="003C0467">
      <w:pPr>
        <w:numPr>
          <w:ilvl w:val="0"/>
          <w:numId w:val="11"/>
        </w:numPr>
        <w:rPr>
          <w:rFonts w:ascii="Arial" w:eastAsia="Arial" w:hAnsi="Arial" w:cs="Arial"/>
          <w:color w:val="0000FF"/>
          <w:sz w:val="22"/>
          <w:szCs w:val="22"/>
          <w:shd w:val="clear" w:color="auto" w:fill="FFFFFF"/>
        </w:rPr>
      </w:pPr>
      <w:hyperlink r:id="rId365" w:history="1">
        <w:r w:rsidR="003C0467" w:rsidRPr="003C0467">
          <w:rPr>
            <w:rFonts w:ascii="Arial" w:eastAsia="Arial" w:hAnsi="Arial" w:cs="Arial"/>
            <w:color w:val="0000FF"/>
            <w:sz w:val="22"/>
            <w:szCs w:val="22"/>
            <w:u w:val="single"/>
            <w:shd w:val="clear" w:color="auto" w:fill="FFFFFF"/>
          </w:rPr>
          <w:t>Новости Твери (tver-news.net), Тверь,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216034"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3C0467" w:rsidRPr="003C0467" w:rsidRDefault="003C0467" w:rsidP="003C0467">
      <w:pPr>
        <w:rPr>
          <w:rFonts w:ascii="Arial" w:eastAsia="Arial" w:hAnsi="Arial" w:cs="Arial"/>
          <w:b/>
          <w:color w:val="000000"/>
          <w:sz w:val="22"/>
          <w:szCs w:val="22"/>
          <w:shd w:val="clear" w:color="auto" w:fill="FFFFFF"/>
        </w:rPr>
      </w:pPr>
      <w:proofErr w:type="spellStart"/>
      <w:r w:rsidRPr="003C0467">
        <w:rPr>
          <w:rFonts w:ascii="Arial" w:eastAsia="Arial" w:hAnsi="Arial" w:cs="Arial"/>
          <w:b/>
          <w:color w:val="000000"/>
          <w:sz w:val="22"/>
          <w:szCs w:val="22"/>
          <w:shd w:val="clear" w:color="auto" w:fill="FFFFFF"/>
        </w:rPr>
        <w:t>Молоковский</w:t>
      </w:r>
      <w:proofErr w:type="spellEnd"/>
      <w:r w:rsidRPr="003C0467">
        <w:rPr>
          <w:rFonts w:ascii="Arial" w:eastAsia="Arial" w:hAnsi="Arial" w:cs="Arial"/>
          <w:b/>
          <w:color w:val="000000"/>
          <w:sz w:val="22"/>
          <w:szCs w:val="22"/>
          <w:shd w:val="clear" w:color="auto" w:fill="FFFFFF"/>
        </w:rPr>
        <w:t xml:space="preserve"> край (</w:t>
      </w:r>
      <w:proofErr w:type="spellStart"/>
      <w:r w:rsidRPr="003C0467">
        <w:rPr>
          <w:rFonts w:ascii="Arial" w:eastAsia="Arial" w:hAnsi="Arial" w:cs="Arial"/>
          <w:b/>
          <w:color w:val="000000"/>
          <w:sz w:val="22"/>
          <w:szCs w:val="22"/>
          <w:shd w:val="clear" w:color="auto" w:fill="FFFFFF"/>
        </w:rPr>
        <w:t>молоковскийкрай</w:t>
      </w:r>
      <w:proofErr w:type="spellEnd"/>
      <w:r w:rsidRPr="003C0467">
        <w:rPr>
          <w:rFonts w:ascii="Arial" w:eastAsia="Arial" w:hAnsi="Arial" w:cs="Arial"/>
          <w:b/>
          <w:color w:val="000000"/>
          <w:sz w:val="22"/>
          <w:szCs w:val="22"/>
          <w:shd w:val="clear" w:color="auto" w:fill="FFFFFF"/>
        </w:rPr>
        <w:t>), п. Молоково, 18 марта 2022</w:t>
      </w:r>
    </w:p>
    <w:p w:rsidR="003C0467" w:rsidRPr="003C0467" w:rsidRDefault="003C0467" w:rsidP="003C0467">
      <w:pPr>
        <w:jc w:val="both"/>
        <w:outlineLvl w:val="1"/>
        <w:rPr>
          <w:rFonts w:ascii="Arial" w:eastAsia="Arial" w:hAnsi="Arial" w:cs="Arial"/>
          <w:color w:val="000000"/>
          <w:sz w:val="22"/>
          <w:szCs w:val="22"/>
          <w:shd w:val="clear" w:color="auto" w:fill="FFFFFF"/>
        </w:rPr>
      </w:pPr>
      <w:bookmarkStart w:id="33" w:name="ant_1575050_1946677317"/>
      <w:r w:rsidRPr="003C0467">
        <w:rPr>
          <w:rFonts w:ascii="Arial" w:eastAsia="Arial" w:hAnsi="Arial" w:cs="Arial"/>
          <w:color w:val="000000"/>
          <w:sz w:val="22"/>
          <w:szCs w:val="22"/>
          <w:shd w:val="clear" w:color="auto" w:fill="FFFFFF"/>
        </w:rPr>
        <w:t>ТВЕРСКИХ ШКОЛЬНИКОВ НА "УРОКЕ ЦИФРЫ" ПОЗНАКОМЯТ С "КВАНТОВЫМ КОМПЬЮТЕРОМ"</w:t>
      </w:r>
      <w:bookmarkEnd w:id="33"/>
    </w:p>
    <w:p w:rsidR="003C0467" w:rsidRPr="003C0467" w:rsidRDefault="003C0467" w:rsidP="003C0467">
      <w:pPr>
        <w:jc w:val="both"/>
        <w:rPr>
          <w:rFonts w:ascii="Arial" w:eastAsia="Arial" w:hAnsi="Arial" w:cs="Arial"/>
          <w:color w:val="000000"/>
          <w:sz w:val="22"/>
          <w:szCs w:val="22"/>
          <w:shd w:val="clear" w:color="auto" w:fill="FFFFFF"/>
        </w:rPr>
      </w:pPr>
      <w:r w:rsidRPr="003C0467">
        <w:rPr>
          <w:rFonts w:ascii="Arial" w:eastAsia="Arial" w:hAnsi="Arial" w:cs="Arial"/>
          <w:color w:val="000000"/>
          <w:sz w:val="22"/>
          <w:szCs w:val="22"/>
          <w:shd w:val="clear" w:color="auto" w:fill="FFFFFF"/>
        </w:rPr>
        <w:t>Ежегодно в образовательные программы технопарка включаются восемь различных тем "Урока цифры". "Проект "</w:t>
      </w:r>
      <w:proofErr w:type="spellStart"/>
      <w:r w:rsidRPr="003C0467">
        <w:rPr>
          <w:rFonts w:ascii="Arial" w:eastAsia="Arial" w:hAnsi="Arial" w:cs="Arial"/>
          <w:color w:val="000000"/>
          <w:sz w:val="22"/>
          <w:szCs w:val="22"/>
          <w:shd w:val="clear" w:color="auto" w:fill="FFFFFF"/>
        </w:rPr>
        <w:t>Кванториум</w:t>
      </w:r>
      <w:proofErr w:type="spellEnd"/>
      <w:r w:rsidRPr="003C0467">
        <w:rPr>
          <w:rFonts w:ascii="Arial" w:eastAsia="Arial" w:hAnsi="Arial" w:cs="Arial"/>
          <w:color w:val="000000"/>
          <w:sz w:val="22"/>
          <w:szCs w:val="22"/>
          <w:shd w:val="clear" w:color="auto" w:fill="FFFFFF"/>
        </w:rPr>
        <w:t xml:space="preserve">" дает возможность не просто увидеть современные технологии на картинке, но и научиться их применять на практике", - считает Губернатор </w:t>
      </w:r>
      <w:r w:rsidRPr="003C0467">
        <w:rPr>
          <w:rFonts w:ascii="Arial" w:eastAsia="Arial" w:hAnsi="Arial" w:cs="Arial"/>
          <w:color w:val="000000"/>
          <w:sz w:val="22"/>
          <w:szCs w:val="22"/>
          <w:shd w:val="clear" w:color="auto" w:fill="C0C0C0"/>
        </w:rPr>
        <w:t xml:space="preserve">Игорь </w:t>
      </w:r>
      <w:proofErr w:type="spellStart"/>
      <w:r w:rsidRPr="003C0467">
        <w:rPr>
          <w:rFonts w:ascii="Arial" w:eastAsia="Arial" w:hAnsi="Arial" w:cs="Arial"/>
          <w:color w:val="000000"/>
          <w:sz w:val="22"/>
          <w:szCs w:val="22"/>
          <w:shd w:val="clear" w:color="auto" w:fill="C0C0C0"/>
        </w:rPr>
        <w:t>Руденя</w:t>
      </w:r>
      <w:proofErr w:type="spellEnd"/>
      <w:r w:rsidRPr="003C0467">
        <w:rPr>
          <w:rFonts w:ascii="Arial" w:eastAsia="Arial" w:hAnsi="Arial" w:cs="Arial"/>
          <w:color w:val="000000"/>
          <w:sz w:val="22"/>
          <w:szCs w:val="22"/>
          <w:shd w:val="clear" w:color="auto" w:fill="FFFFFF"/>
        </w:rPr>
        <w:t xml:space="preserve">... </w:t>
      </w:r>
    </w:p>
    <w:p w:rsidR="003C0467" w:rsidRPr="003C0467" w:rsidRDefault="00D203FF" w:rsidP="003C0467">
      <w:pPr>
        <w:rPr>
          <w:rFonts w:ascii="Arial" w:eastAsia="Arial" w:hAnsi="Arial" w:cs="Arial"/>
          <w:color w:val="0000FF"/>
          <w:sz w:val="22"/>
          <w:szCs w:val="22"/>
          <w:shd w:val="clear" w:color="auto" w:fill="FFFFFF"/>
        </w:rPr>
      </w:pPr>
      <w:hyperlink r:id="rId366" w:history="1">
        <w:r w:rsidR="003C0467" w:rsidRPr="003C0467">
          <w:rPr>
            <w:rFonts w:ascii="Arial" w:eastAsia="Arial" w:hAnsi="Arial" w:cs="Arial"/>
            <w:color w:val="0000FF"/>
            <w:sz w:val="22"/>
            <w:szCs w:val="22"/>
            <w:u w:val="single"/>
            <w:shd w:val="clear" w:color="auto" w:fill="FFFFFF"/>
          </w:rPr>
          <w:t>https://молоковскийкрай/news/novosti-regiona/tverskikh-shkolnikov-na-uroke-tsifry-poznakomyat-s-kvantovym-kompyuterom/</w:t>
        </w:r>
      </w:hyperlink>
    </w:p>
    <w:p w:rsidR="003C0467" w:rsidRPr="003C0467" w:rsidRDefault="003C0467" w:rsidP="003C0467">
      <w:pPr>
        <w:rPr>
          <w:rFonts w:ascii="Arial" w:eastAsia="Arial" w:hAnsi="Arial" w:cs="Arial"/>
          <w:color w:val="000000"/>
          <w:sz w:val="22"/>
          <w:szCs w:val="22"/>
          <w:u w:val="single"/>
          <w:shd w:val="clear" w:color="auto" w:fill="FFFFFF"/>
        </w:rPr>
      </w:pPr>
      <w:r w:rsidRPr="003C0467">
        <w:rPr>
          <w:rFonts w:ascii="Arial" w:eastAsia="Arial" w:hAnsi="Arial" w:cs="Arial"/>
          <w:color w:val="000000"/>
          <w:sz w:val="22"/>
          <w:szCs w:val="22"/>
          <w:u w:val="single"/>
          <w:shd w:val="clear" w:color="auto" w:fill="FFFFFF"/>
        </w:rPr>
        <w:t>Сообщения по событию:</w:t>
      </w:r>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67" w:history="1">
        <w:r w:rsidR="003C0467" w:rsidRPr="003C0467">
          <w:rPr>
            <w:rFonts w:ascii="Arial" w:eastAsia="Arial" w:hAnsi="Arial" w:cs="Arial"/>
            <w:color w:val="0000FF"/>
            <w:sz w:val="22"/>
            <w:szCs w:val="22"/>
            <w:u w:val="single"/>
            <w:shd w:val="clear" w:color="auto" w:fill="FFFFFF"/>
          </w:rPr>
          <w:t>Наша жизнь (</w:t>
        </w:r>
        <w:proofErr w:type="spellStart"/>
        <w:r w:rsidR="003C0467" w:rsidRPr="003C0467">
          <w:rPr>
            <w:rFonts w:ascii="Arial" w:eastAsia="Arial" w:hAnsi="Arial" w:cs="Arial"/>
            <w:color w:val="0000FF"/>
            <w:sz w:val="22"/>
            <w:szCs w:val="22"/>
            <w:u w:val="single"/>
            <w:shd w:val="clear" w:color="auto" w:fill="FFFFFF"/>
          </w:rPr>
          <w:t>нашажизнь</w:t>
        </w:r>
        <w:proofErr w:type="spellEnd"/>
        <w:r w:rsidR="003C0467" w:rsidRPr="003C0467">
          <w:rPr>
            <w:rFonts w:ascii="Arial" w:eastAsia="Arial" w:hAnsi="Arial" w:cs="Arial"/>
            <w:color w:val="0000FF"/>
            <w:sz w:val="22"/>
            <w:szCs w:val="22"/>
            <w:u w:val="single"/>
            <w:shd w:val="clear" w:color="auto" w:fill="FFFFFF"/>
          </w:rPr>
          <w:t>), Лихославль,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68" w:history="1">
        <w:r w:rsidR="003C0467" w:rsidRPr="003C0467">
          <w:rPr>
            <w:rFonts w:ascii="Arial" w:eastAsia="Arial" w:hAnsi="Arial" w:cs="Arial"/>
            <w:color w:val="0000FF"/>
            <w:sz w:val="22"/>
            <w:szCs w:val="22"/>
            <w:u w:val="single"/>
            <w:shd w:val="clear" w:color="auto" w:fill="FFFFFF"/>
          </w:rPr>
          <w:t>Авангард (авангард), Западная Двина,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69" w:history="1">
        <w:r w:rsidR="003C0467" w:rsidRPr="003C0467">
          <w:rPr>
            <w:rFonts w:ascii="Arial" w:eastAsia="Arial" w:hAnsi="Arial" w:cs="Arial"/>
            <w:color w:val="0000FF"/>
            <w:sz w:val="22"/>
            <w:szCs w:val="22"/>
            <w:u w:val="single"/>
            <w:shd w:val="clear" w:color="auto" w:fill="FFFFFF"/>
          </w:rPr>
          <w:t>Вперед (вперед), Калязин,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0" w:history="1">
        <w:r w:rsidR="003C0467" w:rsidRPr="003C0467">
          <w:rPr>
            <w:rFonts w:ascii="Arial" w:eastAsia="Arial" w:hAnsi="Arial" w:cs="Arial"/>
            <w:color w:val="0000FF"/>
            <w:sz w:val="22"/>
            <w:szCs w:val="22"/>
            <w:u w:val="single"/>
            <w:shd w:val="clear" w:color="auto" w:fill="FFFFFF"/>
          </w:rPr>
          <w:t>Лесной вестник (</w:t>
        </w:r>
        <w:proofErr w:type="spellStart"/>
        <w:r w:rsidR="003C0467" w:rsidRPr="003C0467">
          <w:rPr>
            <w:rFonts w:ascii="Arial" w:eastAsia="Arial" w:hAnsi="Arial" w:cs="Arial"/>
            <w:color w:val="0000FF"/>
            <w:sz w:val="22"/>
            <w:szCs w:val="22"/>
            <w:u w:val="single"/>
            <w:shd w:val="clear" w:color="auto" w:fill="FFFFFF"/>
          </w:rPr>
          <w:t>леснойвестник</w:t>
        </w:r>
        <w:proofErr w:type="spellEnd"/>
        <w:r w:rsidR="003C0467" w:rsidRPr="003C0467">
          <w:rPr>
            <w:rFonts w:ascii="Arial" w:eastAsia="Arial" w:hAnsi="Arial" w:cs="Arial"/>
            <w:color w:val="0000FF"/>
            <w:sz w:val="22"/>
            <w:szCs w:val="22"/>
            <w:u w:val="single"/>
            <w:shd w:val="clear" w:color="auto" w:fill="FFFFFF"/>
          </w:rPr>
          <w:t xml:space="preserve">), с. </w:t>
        </w:r>
        <w:proofErr w:type="gramStart"/>
        <w:r w:rsidR="003C0467" w:rsidRPr="003C0467">
          <w:rPr>
            <w:rFonts w:ascii="Arial" w:eastAsia="Arial" w:hAnsi="Arial" w:cs="Arial"/>
            <w:color w:val="0000FF"/>
            <w:sz w:val="22"/>
            <w:szCs w:val="22"/>
            <w:u w:val="single"/>
            <w:shd w:val="clear" w:color="auto" w:fill="FFFFFF"/>
          </w:rPr>
          <w:t>Лесное</w:t>
        </w:r>
        <w:proofErr w:type="gramEnd"/>
        <w:r w:rsidR="003C0467" w:rsidRPr="003C0467">
          <w:rPr>
            <w:rFonts w:ascii="Arial" w:eastAsia="Arial" w:hAnsi="Arial" w:cs="Arial"/>
            <w:color w:val="0000FF"/>
            <w:sz w:val="22"/>
            <w:szCs w:val="22"/>
            <w:u w:val="single"/>
            <w:shd w:val="clear" w:color="auto" w:fill="FFFFFF"/>
          </w:rPr>
          <w:t xml:space="preserve"> (Тверская обл.),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1" w:history="1">
        <w:proofErr w:type="spellStart"/>
        <w:r w:rsidR="003C0467" w:rsidRPr="003C0467">
          <w:rPr>
            <w:rFonts w:ascii="Arial" w:eastAsia="Arial" w:hAnsi="Arial" w:cs="Arial"/>
            <w:color w:val="0000FF"/>
            <w:sz w:val="22"/>
            <w:szCs w:val="22"/>
            <w:u w:val="single"/>
            <w:shd w:val="clear" w:color="auto" w:fill="FFFFFF"/>
          </w:rPr>
          <w:t>Спировские</w:t>
        </w:r>
        <w:proofErr w:type="spellEnd"/>
        <w:r w:rsidR="003C0467" w:rsidRPr="003C0467">
          <w:rPr>
            <w:rFonts w:ascii="Arial" w:eastAsia="Arial" w:hAnsi="Arial" w:cs="Arial"/>
            <w:color w:val="0000FF"/>
            <w:sz w:val="22"/>
            <w:szCs w:val="22"/>
            <w:u w:val="single"/>
            <w:shd w:val="clear" w:color="auto" w:fill="FFFFFF"/>
          </w:rPr>
          <w:t xml:space="preserve"> известия (</w:t>
        </w:r>
        <w:proofErr w:type="spellStart"/>
        <w:r w:rsidR="003C0467" w:rsidRPr="003C0467">
          <w:rPr>
            <w:rFonts w:ascii="Arial" w:eastAsia="Arial" w:hAnsi="Arial" w:cs="Arial"/>
            <w:color w:val="0000FF"/>
            <w:sz w:val="22"/>
            <w:szCs w:val="22"/>
            <w:u w:val="single"/>
            <w:shd w:val="clear" w:color="auto" w:fill="FFFFFF"/>
          </w:rPr>
          <w:t>спировскиеизвестия</w:t>
        </w:r>
        <w:proofErr w:type="spellEnd"/>
        <w:r w:rsidR="003C0467" w:rsidRPr="003C0467">
          <w:rPr>
            <w:rFonts w:ascii="Arial" w:eastAsia="Arial" w:hAnsi="Arial" w:cs="Arial"/>
            <w:color w:val="0000FF"/>
            <w:sz w:val="22"/>
            <w:szCs w:val="22"/>
            <w:u w:val="single"/>
            <w:shd w:val="clear" w:color="auto" w:fill="FFFFFF"/>
          </w:rPr>
          <w:t>), п. Спирово,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2" w:history="1">
        <w:proofErr w:type="spellStart"/>
        <w:r w:rsidR="003C0467" w:rsidRPr="003C0467">
          <w:rPr>
            <w:rFonts w:ascii="Arial" w:eastAsia="Arial" w:hAnsi="Arial" w:cs="Arial"/>
            <w:color w:val="0000FF"/>
            <w:sz w:val="22"/>
            <w:szCs w:val="22"/>
            <w:u w:val="single"/>
            <w:shd w:val="clear" w:color="auto" w:fill="FFFFFF"/>
          </w:rPr>
          <w:t>Сандовские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сандовскиевести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Сандово,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3" w:history="1">
        <w:r w:rsidR="003C0467" w:rsidRPr="003C0467">
          <w:rPr>
            <w:rFonts w:ascii="Arial" w:eastAsia="Arial" w:hAnsi="Arial" w:cs="Arial"/>
            <w:color w:val="0000FF"/>
            <w:sz w:val="22"/>
            <w:szCs w:val="22"/>
            <w:u w:val="single"/>
            <w:shd w:val="clear" w:color="auto" w:fill="FFFFFF"/>
          </w:rPr>
          <w:t>Жарковский вестник (</w:t>
        </w:r>
        <w:proofErr w:type="spellStart"/>
        <w:r w:rsidR="003C0467" w:rsidRPr="003C0467">
          <w:rPr>
            <w:rFonts w:ascii="Arial" w:eastAsia="Arial" w:hAnsi="Arial" w:cs="Arial"/>
            <w:color w:val="0000FF"/>
            <w:sz w:val="22"/>
            <w:szCs w:val="22"/>
            <w:u w:val="single"/>
            <w:shd w:val="clear" w:color="auto" w:fill="FFFFFF"/>
          </w:rPr>
          <w:t>жарковскийвестник</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4" w:history="1">
        <w:r w:rsidR="003C0467" w:rsidRPr="003C0467">
          <w:rPr>
            <w:rFonts w:ascii="Arial" w:eastAsia="Arial" w:hAnsi="Arial" w:cs="Arial"/>
            <w:color w:val="0000FF"/>
            <w:sz w:val="22"/>
            <w:szCs w:val="22"/>
            <w:u w:val="single"/>
            <w:shd w:val="clear" w:color="auto" w:fill="FFFFFF"/>
          </w:rPr>
          <w:t>Коммунар (коммунар), п. Фирово,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5" w:history="1">
        <w:r w:rsidR="003C0467" w:rsidRPr="003C0467">
          <w:rPr>
            <w:rFonts w:ascii="Arial" w:eastAsia="Arial" w:hAnsi="Arial" w:cs="Arial"/>
            <w:color w:val="0000FF"/>
            <w:sz w:val="22"/>
            <w:szCs w:val="22"/>
            <w:u w:val="single"/>
            <w:shd w:val="clear" w:color="auto" w:fill="FFFFFF"/>
          </w:rPr>
          <w:t>Ленинское знамя (leninskoeznamya.tverreg.ru), Тверь,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6" w:history="1">
        <w:proofErr w:type="gramStart"/>
        <w:r w:rsidR="003C0467" w:rsidRPr="003C0467">
          <w:rPr>
            <w:rFonts w:ascii="Arial" w:eastAsia="Arial" w:hAnsi="Arial" w:cs="Arial"/>
            <w:color w:val="0000FF"/>
            <w:sz w:val="22"/>
            <w:szCs w:val="22"/>
            <w:u w:val="single"/>
            <w:shd w:val="clear" w:color="auto" w:fill="FFFFFF"/>
          </w:rPr>
          <w:t>Бельская</w:t>
        </w:r>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бельскаяправда</w:t>
        </w:r>
        <w:proofErr w:type="spellEnd"/>
        <w:r w:rsidR="003C0467" w:rsidRPr="003C0467">
          <w:rPr>
            <w:rFonts w:ascii="Arial" w:eastAsia="Arial" w:hAnsi="Arial" w:cs="Arial"/>
            <w:color w:val="0000FF"/>
            <w:sz w:val="22"/>
            <w:szCs w:val="22"/>
            <w:u w:val="single"/>
            <w:shd w:val="clear" w:color="auto" w:fill="FFFFFF"/>
          </w:rPr>
          <w:t>), Белый,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7" w:history="1">
        <w:proofErr w:type="spellStart"/>
        <w:proofErr w:type="gramStart"/>
        <w:r w:rsidR="003C0467" w:rsidRPr="003C0467">
          <w:rPr>
            <w:rFonts w:ascii="Arial" w:eastAsia="Arial" w:hAnsi="Arial" w:cs="Arial"/>
            <w:color w:val="0000FF"/>
            <w:sz w:val="22"/>
            <w:szCs w:val="22"/>
            <w:u w:val="single"/>
            <w:shd w:val="clear" w:color="auto" w:fill="FFFFFF"/>
          </w:rPr>
          <w:t>Вышневолоцкая</w:t>
        </w:r>
        <w:proofErr w:type="spellEnd"/>
        <w:proofErr w:type="gramEnd"/>
        <w:r w:rsidR="003C0467" w:rsidRPr="003C0467">
          <w:rPr>
            <w:rFonts w:ascii="Arial" w:eastAsia="Arial" w:hAnsi="Arial" w:cs="Arial"/>
            <w:color w:val="0000FF"/>
            <w:sz w:val="22"/>
            <w:szCs w:val="22"/>
            <w:u w:val="single"/>
            <w:shd w:val="clear" w:color="auto" w:fill="FFFFFF"/>
          </w:rPr>
          <w:t xml:space="preserve"> правда (</w:t>
        </w:r>
        <w:proofErr w:type="spellStart"/>
        <w:r w:rsidR="003C0467" w:rsidRPr="003C0467">
          <w:rPr>
            <w:rFonts w:ascii="Arial" w:eastAsia="Arial" w:hAnsi="Arial" w:cs="Arial"/>
            <w:color w:val="0000FF"/>
            <w:sz w:val="22"/>
            <w:szCs w:val="22"/>
            <w:u w:val="single"/>
            <w:shd w:val="clear" w:color="auto" w:fill="FFFFFF"/>
          </w:rPr>
          <w:t>вышневолоцкаяправда</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п.г.т</w:t>
        </w:r>
        <w:proofErr w:type="spellEnd"/>
        <w:r w:rsidR="003C0467" w:rsidRPr="003C0467">
          <w:rPr>
            <w:rFonts w:ascii="Arial" w:eastAsia="Arial" w:hAnsi="Arial" w:cs="Arial"/>
            <w:color w:val="0000FF"/>
            <w:sz w:val="22"/>
            <w:szCs w:val="22"/>
            <w:u w:val="single"/>
            <w:shd w:val="clear" w:color="auto" w:fill="FFFFFF"/>
          </w:rPr>
          <w:t>. Жарковский,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8" w:history="1">
        <w:proofErr w:type="spellStart"/>
        <w:r w:rsidR="003C0467" w:rsidRPr="003C0467">
          <w:rPr>
            <w:rFonts w:ascii="Arial" w:eastAsia="Arial" w:hAnsi="Arial" w:cs="Arial"/>
            <w:color w:val="0000FF"/>
            <w:sz w:val="22"/>
            <w:szCs w:val="22"/>
            <w:u w:val="single"/>
            <w:shd w:val="clear" w:color="auto" w:fill="FFFFFF"/>
          </w:rPr>
          <w:t>Андреапольские</w:t>
        </w:r>
        <w:proofErr w:type="spellEnd"/>
        <w:r w:rsidR="003C0467" w:rsidRPr="003C0467">
          <w:rPr>
            <w:rFonts w:ascii="Arial" w:eastAsia="Arial" w:hAnsi="Arial" w:cs="Arial"/>
            <w:color w:val="0000FF"/>
            <w:sz w:val="22"/>
            <w:szCs w:val="22"/>
            <w:u w:val="single"/>
            <w:shd w:val="clear" w:color="auto" w:fill="FFFFFF"/>
          </w:rPr>
          <w:t xml:space="preserve"> вести (</w:t>
        </w:r>
        <w:proofErr w:type="spellStart"/>
        <w:r w:rsidR="003C0467" w:rsidRPr="003C0467">
          <w:rPr>
            <w:rFonts w:ascii="Arial" w:eastAsia="Arial" w:hAnsi="Arial" w:cs="Arial"/>
            <w:color w:val="0000FF"/>
            <w:sz w:val="22"/>
            <w:szCs w:val="22"/>
            <w:u w:val="single"/>
            <w:shd w:val="clear" w:color="auto" w:fill="FFFFFF"/>
          </w:rPr>
          <w:t>андреапольскиевести</w:t>
        </w:r>
        <w:proofErr w:type="spellEnd"/>
        <w:r w:rsidR="003C0467" w:rsidRPr="003C0467">
          <w:rPr>
            <w:rFonts w:ascii="Arial" w:eastAsia="Arial" w:hAnsi="Arial" w:cs="Arial"/>
            <w:color w:val="0000FF"/>
            <w:sz w:val="22"/>
            <w:szCs w:val="22"/>
            <w:u w:val="single"/>
            <w:shd w:val="clear" w:color="auto" w:fill="FFFFFF"/>
          </w:rPr>
          <w:t xml:space="preserve">), </w:t>
        </w:r>
        <w:proofErr w:type="spellStart"/>
        <w:r w:rsidR="003C0467" w:rsidRPr="003C0467">
          <w:rPr>
            <w:rFonts w:ascii="Arial" w:eastAsia="Arial" w:hAnsi="Arial" w:cs="Arial"/>
            <w:color w:val="0000FF"/>
            <w:sz w:val="22"/>
            <w:szCs w:val="22"/>
            <w:u w:val="single"/>
            <w:shd w:val="clear" w:color="auto" w:fill="FFFFFF"/>
          </w:rPr>
          <w:t>Андреаполь</w:t>
        </w:r>
        <w:proofErr w:type="spellEnd"/>
        <w:r w:rsidR="003C0467" w:rsidRPr="003C0467">
          <w:rPr>
            <w:rFonts w:ascii="Arial" w:eastAsia="Arial" w:hAnsi="Arial" w:cs="Arial"/>
            <w:color w:val="0000FF"/>
            <w:sz w:val="22"/>
            <w:szCs w:val="22"/>
            <w:u w:val="single"/>
            <w:shd w:val="clear" w:color="auto" w:fill="FFFFFF"/>
          </w:rPr>
          <w:t>,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79" w:history="1">
        <w:proofErr w:type="spellStart"/>
        <w:r w:rsidR="003C0467" w:rsidRPr="003C0467">
          <w:rPr>
            <w:rFonts w:ascii="Arial" w:eastAsia="Arial" w:hAnsi="Arial" w:cs="Arial"/>
            <w:color w:val="0000FF"/>
            <w:sz w:val="22"/>
            <w:szCs w:val="22"/>
            <w:u w:val="single"/>
            <w:shd w:val="clear" w:color="auto" w:fill="FFFFFF"/>
          </w:rPr>
          <w:t>Зубцовская</w:t>
        </w:r>
        <w:proofErr w:type="spellEnd"/>
        <w:r w:rsidR="003C0467" w:rsidRPr="003C0467">
          <w:rPr>
            <w:rFonts w:ascii="Arial" w:eastAsia="Arial" w:hAnsi="Arial" w:cs="Arial"/>
            <w:color w:val="0000FF"/>
            <w:sz w:val="22"/>
            <w:szCs w:val="22"/>
            <w:u w:val="single"/>
            <w:shd w:val="clear" w:color="auto" w:fill="FFFFFF"/>
          </w:rPr>
          <w:t xml:space="preserve"> жизнь (</w:t>
        </w:r>
        <w:proofErr w:type="spellStart"/>
        <w:r w:rsidR="003C0467" w:rsidRPr="003C0467">
          <w:rPr>
            <w:rFonts w:ascii="Arial" w:eastAsia="Arial" w:hAnsi="Arial" w:cs="Arial"/>
            <w:color w:val="0000FF"/>
            <w:sz w:val="22"/>
            <w:szCs w:val="22"/>
            <w:u w:val="single"/>
            <w:shd w:val="clear" w:color="auto" w:fill="FFFFFF"/>
          </w:rPr>
          <w:t>зубцовскаяжизнь</w:t>
        </w:r>
        <w:proofErr w:type="spellEnd"/>
        <w:r w:rsidR="003C0467" w:rsidRPr="003C0467">
          <w:rPr>
            <w:rFonts w:ascii="Arial" w:eastAsia="Arial" w:hAnsi="Arial" w:cs="Arial"/>
            <w:color w:val="0000FF"/>
            <w:sz w:val="22"/>
            <w:szCs w:val="22"/>
            <w:u w:val="single"/>
            <w:shd w:val="clear" w:color="auto" w:fill="FFFFFF"/>
          </w:rPr>
          <w:t>), Зубцов, 18 марта 2022</w:t>
        </w:r>
      </w:hyperlink>
    </w:p>
    <w:p w:rsidR="003C0467" w:rsidRPr="003C0467" w:rsidRDefault="00D203FF" w:rsidP="003C0467">
      <w:pPr>
        <w:numPr>
          <w:ilvl w:val="0"/>
          <w:numId w:val="14"/>
        </w:numPr>
        <w:rPr>
          <w:rFonts w:ascii="Arial" w:eastAsia="Arial" w:hAnsi="Arial" w:cs="Arial"/>
          <w:color w:val="0000FF"/>
          <w:sz w:val="22"/>
          <w:szCs w:val="22"/>
          <w:shd w:val="clear" w:color="auto" w:fill="FFFFFF"/>
        </w:rPr>
      </w:pPr>
      <w:hyperlink r:id="rId380" w:history="1">
        <w:r w:rsidR="003C0467" w:rsidRPr="003C0467">
          <w:rPr>
            <w:rFonts w:ascii="Arial" w:eastAsia="Arial" w:hAnsi="Arial" w:cs="Arial"/>
            <w:color w:val="0000FF"/>
            <w:sz w:val="22"/>
            <w:szCs w:val="22"/>
            <w:u w:val="single"/>
            <w:shd w:val="clear" w:color="auto" w:fill="FFFFFF"/>
          </w:rPr>
          <w:t>Новая жизнь (</w:t>
        </w:r>
        <w:proofErr w:type="spellStart"/>
        <w:r w:rsidR="003C0467" w:rsidRPr="003C0467">
          <w:rPr>
            <w:rFonts w:ascii="Arial" w:eastAsia="Arial" w:hAnsi="Arial" w:cs="Arial"/>
            <w:color w:val="0000FF"/>
            <w:sz w:val="22"/>
            <w:szCs w:val="22"/>
            <w:u w:val="single"/>
            <w:shd w:val="clear" w:color="auto" w:fill="FFFFFF"/>
          </w:rPr>
          <w:t>новаяжизнь</w:t>
        </w:r>
        <w:proofErr w:type="spellEnd"/>
        <w:r w:rsidR="003C0467" w:rsidRPr="003C0467">
          <w:rPr>
            <w:rFonts w:ascii="Arial" w:eastAsia="Arial" w:hAnsi="Arial" w:cs="Arial"/>
            <w:color w:val="0000FF"/>
            <w:sz w:val="22"/>
            <w:szCs w:val="22"/>
            <w:u w:val="single"/>
            <w:shd w:val="clear" w:color="auto" w:fill="FFFFFF"/>
          </w:rPr>
          <w:t>), Бологое, 18 марта 2022</w:t>
        </w:r>
      </w:hyperlink>
    </w:p>
    <w:p w:rsidR="003C0467" w:rsidRPr="003C0467" w:rsidRDefault="00D203FF" w:rsidP="003C0467">
      <w:pPr>
        <w:jc w:val="right"/>
        <w:rPr>
          <w:rFonts w:ascii="Arial" w:eastAsia="Arial" w:hAnsi="Arial" w:cs="Arial"/>
          <w:color w:val="0000FF"/>
          <w:sz w:val="22"/>
          <w:szCs w:val="22"/>
          <w:shd w:val="clear" w:color="auto" w:fill="FFFFFF"/>
        </w:rPr>
      </w:pPr>
      <w:hyperlink w:anchor="tabtxt_1575050_1946677317" w:history="1">
        <w:r w:rsidR="003C0467" w:rsidRPr="003C0467">
          <w:rPr>
            <w:rFonts w:ascii="Arial" w:eastAsia="Arial" w:hAnsi="Arial" w:cs="Arial"/>
            <w:color w:val="0000FF"/>
            <w:sz w:val="22"/>
            <w:szCs w:val="22"/>
            <w:u w:val="single"/>
            <w:shd w:val="clear" w:color="auto" w:fill="FFFFFF"/>
          </w:rPr>
          <w:t>К заголовкам сообщений</w:t>
        </w:r>
      </w:hyperlink>
    </w:p>
    <w:p w:rsidR="00D11964" w:rsidRPr="00A37966" w:rsidRDefault="00D11964" w:rsidP="003C0467">
      <w:pPr>
        <w:tabs>
          <w:tab w:val="left" w:pos="142"/>
          <w:tab w:val="left" w:pos="284"/>
        </w:tabs>
        <w:ind w:left="-142" w:right="-143"/>
        <w:rPr>
          <w:rFonts w:ascii="Arial" w:eastAsia="Arial" w:hAnsi="Arial" w:cs="Arial"/>
          <w:color w:val="0000FF"/>
          <w:sz w:val="22"/>
          <w:szCs w:val="22"/>
          <w:shd w:val="clear" w:color="auto" w:fill="FFFFFF"/>
        </w:rPr>
      </w:pPr>
    </w:p>
    <w:sectPr w:rsidR="00D11964" w:rsidRPr="00A37966" w:rsidSect="00F30D1C">
      <w:headerReference w:type="default" r:id="rId381"/>
      <w:footerReference w:type="even" r:id="rId382"/>
      <w:footerReference w:type="default" r:id="rId383"/>
      <w:footerReference w:type="first" r:id="rId384"/>
      <w:type w:val="continuous"/>
      <w:pgSz w:w="11906" w:h="16838" w:code="9"/>
      <w:pgMar w:top="993" w:right="424" w:bottom="709" w:left="993" w:header="357" w:footer="56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03FF" w:rsidRDefault="00D203FF">
      <w:r>
        <w:separator/>
      </w:r>
    </w:p>
  </w:endnote>
  <w:endnote w:type="continuationSeparator" w:id="0">
    <w:p w:rsidR="00D203FF" w:rsidRDefault="00D2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0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467" w:rsidRPr="000A7F13" w:rsidRDefault="003C0467">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3C0467" w:rsidRPr="000A7F13" w:rsidRDefault="003C0467">
    <w:pPr>
      <w:pStyle w:val="affa"/>
      <w:ind w:right="360"/>
      <w:rPr>
        <w:rFonts w:ascii="Arial" w:eastAsia="Arial" w:hAnsi="Aria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31830"/>
      <w:docPartObj>
        <w:docPartGallery w:val="Page Numbers (Bottom of Page)"/>
        <w:docPartUnique/>
      </w:docPartObj>
    </w:sdtPr>
    <w:sdtEndPr/>
    <w:sdtContent>
      <w:p w:rsidR="003C0467" w:rsidRPr="00B15CDA" w:rsidRDefault="003C0467" w:rsidP="00EB666B">
        <w:pPr>
          <w:pStyle w:val="affa"/>
          <w:jc w:val="right"/>
        </w:pPr>
        <w:r>
          <w:fldChar w:fldCharType="begin"/>
        </w:r>
        <w:r>
          <w:instrText xml:space="preserve"> PAGE   \* MERGEFORMAT </w:instrText>
        </w:r>
        <w:r>
          <w:fldChar w:fldCharType="separate"/>
        </w:r>
        <w:r w:rsidR="00A82FFD">
          <w:rPr>
            <w:noProof/>
          </w:rPr>
          <w:t>5</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467" w:rsidRDefault="003C0467">
    <w:pPr>
      <w:pStyle w:val="affa"/>
      <w:jc w:val="right"/>
    </w:pPr>
  </w:p>
  <w:p w:rsidR="003C0467" w:rsidRPr="000B1295" w:rsidRDefault="003C0467">
    <w:pPr>
      <w:pStyle w:val="af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03FF" w:rsidRDefault="00D203FF">
      <w:r>
        <w:separator/>
      </w:r>
    </w:p>
  </w:footnote>
  <w:footnote w:type="continuationSeparator" w:id="0">
    <w:p w:rsidR="00D203FF" w:rsidRDefault="00D203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467" w:rsidRDefault="003C0467" w:rsidP="00DF7F44">
    <w:pPr>
      <w:pStyle w:val="a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D36C59C0">
      <w:start w:val="1"/>
      <w:numFmt w:val="bullet"/>
      <w:lvlText w:val=""/>
      <w:lvlJc w:val="left"/>
      <w:pPr>
        <w:tabs>
          <w:tab w:val="num" w:pos="720"/>
        </w:tabs>
        <w:ind w:left="720" w:hanging="360"/>
      </w:pPr>
      <w:rPr>
        <w:rFonts w:ascii="Symbol" w:hAnsi="Symbol"/>
      </w:rPr>
    </w:lvl>
    <w:lvl w:ilvl="1" w:tplc="707CAC24">
      <w:start w:val="1"/>
      <w:numFmt w:val="bullet"/>
      <w:lvlText w:val="o"/>
      <w:lvlJc w:val="left"/>
      <w:pPr>
        <w:tabs>
          <w:tab w:val="num" w:pos="1440"/>
        </w:tabs>
        <w:ind w:left="1440" w:hanging="360"/>
      </w:pPr>
      <w:rPr>
        <w:rFonts w:ascii="Courier New" w:hAnsi="Courier New"/>
      </w:rPr>
    </w:lvl>
    <w:lvl w:ilvl="2" w:tplc="4D507CFA">
      <w:start w:val="1"/>
      <w:numFmt w:val="bullet"/>
      <w:lvlText w:val=""/>
      <w:lvlJc w:val="left"/>
      <w:pPr>
        <w:tabs>
          <w:tab w:val="num" w:pos="2160"/>
        </w:tabs>
        <w:ind w:left="2160" w:hanging="360"/>
      </w:pPr>
      <w:rPr>
        <w:rFonts w:ascii="Wingdings" w:hAnsi="Wingdings"/>
      </w:rPr>
    </w:lvl>
    <w:lvl w:ilvl="3" w:tplc="FBEAEBE0">
      <w:start w:val="1"/>
      <w:numFmt w:val="bullet"/>
      <w:lvlText w:val=""/>
      <w:lvlJc w:val="left"/>
      <w:pPr>
        <w:tabs>
          <w:tab w:val="num" w:pos="2880"/>
        </w:tabs>
        <w:ind w:left="2880" w:hanging="360"/>
      </w:pPr>
      <w:rPr>
        <w:rFonts w:ascii="Symbol" w:hAnsi="Symbol"/>
      </w:rPr>
    </w:lvl>
    <w:lvl w:ilvl="4" w:tplc="B0DA08A8">
      <w:start w:val="1"/>
      <w:numFmt w:val="bullet"/>
      <w:lvlText w:val="o"/>
      <w:lvlJc w:val="left"/>
      <w:pPr>
        <w:tabs>
          <w:tab w:val="num" w:pos="3600"/>
        </w:tabs>
        <w:ind w:left="3600" w:hanging="360"/>
      </w:pPr>
      <w:rPr>
        <w:rFonts w:ascii="Courier New" w:hAnsi="Courier New"/>
      </w:rPr>
    </w:lvl>
    <w:lvl w:ilvl="5" w:tplc="747644D4">
      <w:start w:val="1"/>
      <w:numFmt w:val="bullet"/>
      <w:lvlText w:val=""/>
      <w:lvlJc w:val="left"/>
      <w:pPr>
        <w:tabs>
          <w:tab w:val="num" w:pos="4320"/>
        </w:tabs>
        <w:ind w:left="4320" w:hanging="360"/>
      </w:pPr>
      <w:rPr>
        <w:rFonts w:ascii="Wingdings" w:hAnsi="Wingdings"/>
      </w:rPr>
    </w:lvl>
    <w:lvl w:ilvl="6" w:tplc="F250A556">
      <w:start w:val="1"/>
      <w:numFmt w:val="bullet"/>
      <w:lvlText w:val=""/>
      <w:lvlJc w:val="left"/>
      <w:pPr>
        <w:tabs>
          <w:tab w:val="num" w:pos="5040"/>
        </w:tabs>
        <w:ind w:left="5040" w:hanging="360"/>
      </w:pPr>
      <w:rPr>
        <w:rFonts w:ascii="Symbol" w:hAnsi="Symbol"/>
      </w:rPr>
    </w:lvl>
    <w:lvl w:ilvl="7" w:tplc="61B6E35C">
      <w:start w:val="1"/>
      <w:numFmt w:val="bullet"/>
      <w:lvlText w:val="o"/>
      <w:lvlJc w:val="left"/>
      <w:pPr>
        <w:tabs>
          <w:tab w:val="num" w:pos="5760"/>
        </w:tabs>
        <w:ind w:left="5760" w:hanging="360"/>
      </w:pPr>
      <w:rPr>
        <w:rFonts w:ascii="Courier New" w:hAnsi="Courier New"/>
      </w:rPr>
    </w:lvl>
    <w:lvl w:ilvl="8" w:tplc="DECA8ADA">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6908CA40">
      <w:start w:val="1"/>
      <w:numFmt w:val="bullet"/>
      <w:lvlText w:val=""/>
      <w:lvlJc w:val="left"/>
      <w:pPr>
        <w:tabs>
          <w:tab w:val="num" w:pos="720"/>
        </w:tabs>
        <w:ind w:left="720" w:hanging="360"/>
      </w:pPr>
      <w:rPr>
        <w:rFonts w:ascii="Symbol" w:hAnsi="Symbol"/>
      </w:rPr>
    </w:lvl>
    <w:lvl w:ilvl="1" w:tplc="B13E2712">
      <w:start w:val="1"/>
      <w:numFmt w:val="bullet"/>
      <w:lvlText w:val="o"/>
      <w:lvlJc w:val="left"/>
      <w:pPr>
        <w:tabs>
          <w:tab w:val="num" w:pos="1440"/>
        </w:tabs>
        <w:ind w:left="1440" w:hanging="360"/>
      </w:pPr>
      <w:rPr>
        <w:rFonts w:ascii="Courier New" w:hAnsi="Courier New"/>
      </w:rPr>
    </w:lvl>
    <w:lvl w:ilvl="2" w:tplc="5CB85570">
      <w:start w:val="1"/>
      <w:numFmt w:val="bullet"/>
      <w:lvlText w:val=""/>
      <w:lvlJc w:val="left"/>
      <w:pPr>
        <w:tabs>
          <w:tab w:val="num" w:pos="2160"/>
        </w:tabs>
        <w:ind w:left="2160" w:hanging="360"/>
      </w:pPr>
      <w:rPr>
        <w:rFonts w:ascii="Wingdings" w:hAnsi="Wingdings"/>
      </w:rPr>
    </w:lvl>
    <w:lvl w:ilvl="3" w:tplc="0024C8DC">
      <w:start w:val="1"/>
      <w:numFmt w:val="bullet"/>
      <w:lvlText w:val=""/>
      <w:lvlJc w:val="left"/>
      <w:pPr>
        <w:tabs>
          <w:tab w:val="num" w:pos="2880"/>
        </w:tabs>
        <w:ind w:left="2880" w:hanging="360"/>
      </w:pPr>
      <w:rPr>
        <w:rFonts w:ascii="Symbol" w:hAnsi="Symbol"/>
      </w:rPr>
    </w:lvl>
    <w:lvl w:ilvl="4" w:tplc="48381106">
      <w:start w:val="1"/>
      <w:numFmt w:val="bullet"/>
      <w:lvlText w:val="o"/>
      <w:lvlJc w:val="left"/>
      <w:pPr>
        <w:tabs>
          <w:tab w:val="num" w:pos="3600"/>
        </w:tabs>
        <w:ind w:left="3600" w:hanging="360"/>
      </w:pPr>
      <w:rPr>
        <w:rFonts w:ascii="Courier New" w:hAnsi="Courier New"/>
      </w:rPr>
    </w:lvl>
    <w:lvl w:ilvl="5" w:tplc="97E807E2">
      <w:start w:val="1"/>
      <w:numFmt w:val="bullet"/>
      <w:lvlText w:val=""/>
      <w:lvlJc w:val="left"/>
      <w:pPr>
        <w:tabs>
          <w:tab w:val="num" w:pos="4320"/>
        </w:tabs>
        <w:ind w:left="4320" w:hanging="360"/>
      </w:pPr>
      <w:rPr>
        <w:rFonts w:ascii="Wingdings" w:hAnsi="Wingdings"/>
      </w:rPr>
    </w:lvl>
    <w:lvl w:ilvl="6" w:tplc="A3CC62FE">
      <w:start w:val="1"/>
      <w:numFmt w:val="bullet"/>
      <w:lvlText w:val=""/>
      <w:lvlJc w:val="left"/>
      <w:pPr>
        <w:tabs>
          <w:tab w:val="num" w:pos="5040"/>
        </w:tabs>
        <w:ind w:left="5040" w:hanging="360"/>
      </w:pPr>
      <w:rPr>
        <w:rFonts w:ascii="Symbol" w:hAnsi="Symbol"/>
      </w:rPr>
    </w:lvl>
    <w:lvl w:ilvl="7" w:tplc="3EF6BBD2">
      <w:start w:val="1"/>
      <w:numFmt w:val="bullet"/>
      <w:lvlText w:val="o"/>
      <w:lvlJc w:val="left"/>
      <w:pPr>
        <w:tabs>
          <w:tab w:val="num" w:pos="5760"/>
        </w:tabs>
        <w:ind w:left="5760" w:hanging="360"/>
      </w:pPr>
      <w:rPr>
        <w:rFonts w:ascii="Courier New" w:hAnsi="Courier New"/>
      </w:rPr>
    </w:lvl>
    <w:lvl w:ilvl="8" w:tplc="20F0F990">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1921B28">
      <w:start w:val="1"/>
      <w:numFmt w:val="bullet"/>
      <w:lvlText w:val=""/>
      <w:lvlJc w:val="left"/>
      <w:pPr>
        <w:tabs>
          <w:tab w:val="num" w:pos="720"/>
        </w:tabs>
        <w:ind w:left="720" w:hanging="360"/>
      </w:pPr>
      <w:rPr>
        <w:rFonts w:ascii="Symbol" w:hAnsi="Symbol"/>
      </w:rPr>
    </w:lvl>
    <w:lvl w:ilvl="1" w:tplc="29948BDE">
      <w:start w:val="1"/>
      <w:numFmt w:val="bullet"/>
      <w:lvlText w:val="o"/>
      <w:lvlJc w:val="left"/>
      <w:pPr>
        <w:tabs>
          <w:tab w:val="num" w:pos="1440"/>
        </w:tabs>
        <w:ind w:left="1440" w:hanging="360"/>
      </w:pPr>
      <w:rPr>
        <w:rFonts w:ascii="Courier New" w:hAnsi="Courier New"/>
      </w:rPr>
    </w:lvl>
    <w:lvl w:ilvl="2" w:tplc="38C2F1DC">
      <w:start w:val="1"/>
      <w:numFmt w:val="bullet"/>
      <w:lvlText w:val=""/>
      <w:lvlJc w:val="left"/>
      <w:pPr>
        <w:tabs>
          <w:tab w:val="num" w:pos="2160"/>
        </w:tabs>
        <w:ind w:left="2160" w:hanging="360"/>
      </w:pPr>
      <w:rPr>
        <w:rFonts w:ascii="Wingdings" w:hAnsi="Wingdings"/>
      </w:rPr>
    </w:lvl>
    <w:lvl w:ilvl="3" w:tplc="1B76FBEE">
      <w:start w:val="1"/>
      <w:numFmt w:val="bullet"/>
      <w:lvlText w:val=""/>
      <w:lvlJc w:val="left"/>
      <w:pPr>
        <w:tabs>
          <w:tab w:val="num" w:pos="2880"/>
        </w:tabs>
        <w:ind w:left="2880" w:hanging="360"/>
      </w:pPr>
      <w:rPr>
        <w:rFonts w:ascii="Symbol" w:hAnsi="Symbol"/>
      </w:rPr>
    </w:lvl>
    <w:lvl w:ilvl="4" w:tplc="90A804E8">
      <w:start w:val="1"/>
      <w:numFmt w:val="bullet"/>
      <w:lvlText w:val="o"/>
      <w:lvlJc w:val="left"/>
      <w:pPr>
        <w:tabs>
          <w:tab w:val="num" w:pos="3600"/>
        </w:tabs>
        <w:ind w:left="3600" w:hanging="360"/>
      </w:pPr>
      <w:rPr>
        <w:rFonts w:ascii="Courier New" w:hAnsi="Courier New"/>
      </w:rPr>
    </w:lvl>
    <w:lvl w:ilvl="5" w:tplc="98C06700">
      <w:start w:val="1"/>
      <w:numFmt w:val="bullet"/>
      <w:lvlText w:val=""/>
      <w:lvlJc w:val="left"/>
      <w:pPr>
        <w:tabs>
          <w:tab w:val="num" w:pos="4320"/>
        </w:tabs>
        <w:ind w:left="4320" w:hanging="360"/>
      </w:pPr>
      <w:rPr>
        <w:rFonts w:ascii="Wingdings" w:hAnsi="Wingdings"/>
      </w:rPr>
    </w:lvl>
    <w:lvl w:ilvl="6" w:tplc="EEEED21C">
      <w:start w:val="1"/>
      <w:numFmt w:val="bullet"/>
      <w:lvlText w:val=""/>
      <w:lvlJc w:val="left"/>
      <w:pPr>
        <w:tabs>
          <w:tab w:val="num" w:pos="5040"/>
        </w:tabs>
        <w:ind w:left="5040" w:hanging="360"/>
      </w:pPr>
      <w:rPr>
        <w:rFonts w:ascii="Symbol" w:hAnsi="Symbol"/>
      </w:rPr>
    </w:lvl>
    <w:lvl w:ilvl="7" w:tplc="22E892E2">
      <w:start w:val="1"/>
      <w:numFmt w:val="bullet"/>
      <w:lvlText w:val="o"/>
      <w:lvlJc w:val="left"/>
      <w:pPr>
        <w:tabs>
          <w:tab w:val="num" w:pos="5760"/>
        </w:tabs>
        <w:ind w:left="5760" w:hanging="360"/>
      </w:pPr>
      <w:rPr>
        <w:rFonts w:ascii="Courier New" w:hAnsi="Courier New"/>
      </w:rPr>
    </w:lvl>
    <w:lvl w:ilvl="8" w:tplc="6D666464">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8258052E">
      <w:start w:val="1"/>
      <w:numFmt w:val="bullet"/>
      <w:lvlText w:val=""/>
      <w:lvlJc w:val="left"/>
      <w:pPr>
        <w:tabs>
          <w:tab w:val="num" w:pos="720"/>
        </w:tabs>
        <w:ind w:left="720" w:hanging="360"/>
      </w:pPr>
      <w:rPr>
        <w:rFonts w:ascii="Symbol" w:hAnsi="Symbol"/>
      </w:rPr>
    </w:lvl>
    <w:lvl w:ilvl="1" w:tplc="2D7EAE8C">
      <w:start w:val="1"/>
      <w:numFmt w:val="bullet"/>
      <w:lvlText w:val="o"/>
      <w:lvlJc w:val="left"/>
      <w:pPr>
        <w:tabs>
          <w:tab w:val="num" w:pos="1440"/>
        </w:tabs>
        <w:ind w:left="1440" w:hanging="360"/>
      </w:pPr>
      <w:rPr>
        <w:rFonts w:ascii="Courier New" w:hAnsi="Courier New"/>
      </w:rPr>
    </w:lvl>
    <w:lvl w:ilvl="2" w:tplc="AC9A2FD8">
      <w:start w:val="1"/>
      <w:numFmt w:val="bullet"/>
      <w:lvlText w:val=""/>
      <w:lvlJc w:val="left"/>
      <w:pPr>
        <w:tabs>
          <w:tab w:val="num" w:pos="2160"/>
        </w:tabs>
        <w:ind w:left="2160" w:hanging="360"/>
      </w:pPr>
      <w:rPr>
        <w:rFonts w:ascii="Wingdings" w:hAnsi="Wingdings"/>
      </w:rPr>
    </w:lvl>
    <w:lvl w:ilvl="3" w:tplc="B7BAD93A">
      <w:start w:val="1"/>
      <w:numFmt w:val="bullet"/>
      <w:lvlText w:val=""/>
      <w:lvlJc w:val="left"/>
      <w:pPr>
        <w:tabs>
          <w:tab w:val="num" w:pos="2880"/>
        </w:tabs>
        <w:ind w:left="2880" w:hanging="360"/>
      </w:pPr>
      <w:rPr>
        <w:rFonts w:ascii="Symbol" w:hAnsi="Symbol"/>
      </w:rPr>
    </w:lvl>
    <w:lvl w:ilvl="4" w:tplc="FF16A4BE">
      <w:start w:val="1"/>
      <w:numFmt w:val="bullet"/>
      <w:lvlText w:val="o"/>
      <w:lvlJc w:val="left"/>
      <w:pPr>
        <w:tabs>
          <w:tab w:val="num" w:pos="3600"/>
        </w:tabs>
        <w:ind w:left="3600" w:hanging="360"/>
      </w:pPr>
      <w:rPr>
        <w:rFonts w:ascii="Courier New" w:hAnsi="Courier New"/>
      </w:rPr>
    </w:lvl>
    <w:lvl w:ilvl="5" w:tplc="BD3AF61C">
      <w:start w:val="1"/>
      <w:numFmt w:val="bullet"/>
      <w:lvlText w:val=""/>
      <w:lvlJc w:val="left"/>
      <w:pPr>
        <w:tabs>
          <w:tab w:val="num" w:pos="4320"/>
        </w:tabs>
        <w:ind w:left="4320" w:hanging="360"/>
      </w:pPr>
      <w:rPr>
        <w:rFonts w:ascii="Wingdings" w:hAnsi="Wingdings"/>
      </w:rPr>
    </w:lvl>
    <w:lvl w:ilvl="6" w:tplc="4BAC5E1C">
      <w:start w:val="1"/>
      <w:numFmt w:val="bullet"/>
      <w:lvlText w:val=""/>
      <w:lvlJc w:val="left"/>
      <w:pPr>
        <w:tabs>
          <w:tab w:val="num" w:pos="5040"/>
        </w:tabs>
        <w:ind w:left="5040" w:hanging="360"/>
      </w:pPr>
      <w:rPr>
        <w:rFonts w:ascii="Symbol" w:hAnsi="Symbol"/>
      </w:rPr>
    </w:lvl>
    <w:lvl w:ilvl="7" w:tplc="EB968998">
      <w:start w:val="1"/>
      <w:numFmt w:val="bullet"/>
      <w:lvlText w:val="o"/>
      <w:lvlJc w:val="left"/>
      <w:pPr>
        <w:tabs>
          <w:tab w:val="num" w:pos="5760"/>
        </w:tabs>
        <w:ind w:left="5760" w:hanging="360"/>
      </w:pPr>
      <w:rPr>
        <w:rFonts w:ascii="Courier New" w:hAnsi="Courier New"/>
      </w:rPr>
    </w:lvl>
    <w:lvl w:ilvl="8" w:tplc="31F62A06">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E1D67974">
      <w:start w:val="1"/>
      <w:numFmt w:val="bullet"/>
      <w:lvlText w:val=""/>
      <w:lvlJc w:val="left"/>
      <w:pPr>
        <w:tabs>
          <w:tab w:val="num" w:pos="720"/>
        </w:tabs>
        <w:ind w:left="720" w:hanging="360"/>
      </w:pPr>
      <w:rPr>
        <w:rFonts w:ascii="Symbol" w:hAnsi="Symbol"/>
      </w:rPr>
    </w:lvl>
    <w:lvl w:ilvl="1" w:tplc="F642F82E">
      <w:start w:val="1"/>
      <w:numFmt w:val="bullet"/>
      <w:lvlText w:val="o"/>
      <w:lvlJc w:val="left"/>
      <w:pPr>
        <w:tabs>
          <w:tab w:val="num" w:pos="1440"/>
        </w:tabs>
        <w:ind w:left="1440" w:hanging="360"/>
      </w:pPr>
      <w:rPr>
        <w:rFonts w:ascii="Courier New" w:hAnsi="Courier New"/>
      </w:rPr>
    </w:lvl>
    <w:lvl w:ilvl="2" w:tplc="9E5E0C4A">
      <w:start w:val="1"/>
      <w:numFmt w:val="bullet"/>
      <w:lvlText w:val=""/>
      <w:lvlJc w:val="left"/>
      <w:pPr>
        <w:tabs>
          <w:tab w:val="num" w:pos="2160"/>
        </w:tabs>
        <w:ind w:left="2160" w:hanging="360"/>
      </w:pPr>
      <w:rPr>
        <w:rFonts w:ascii="Wingdings" w:hAnsi="Wingdings"/>
      </w:rPr>
    </w:lvl>
    <w:lvl w:ilvl="3" w:tplc="E72068EA">
      <w:start w:val="1"/>
      <w:numFmt w:val="bullet"/>
      <w:lvlText w:val=""/>
      <w:lvlJc w:val="left"/>
      <w:pPr>
        <w:tabs>
          <w:tab w:val="num" w:pos="2880"/>
        </w:tabs>
        <w:ind w:left="2880" w:hanging="360"/>
      </w:pPr>
      <w:rPr>
        <w:rFonts w:ascii="Symbol" w:hAnsi="Symbol"/>
      </w:rPr>
    </w:lvl>
    <w:lvl w:ilvl="4" w:tplc="78C6CBB2">
      <w:start w:val="1"/>
      <w:numFmt w:val="bullet"/>
      <w:lvlText w:val="o"/>
      <w:lvlJc w:val="left"/>
      <w:pPr>
        <w:tabs>
          <w:tab w:val="num" w:pos="3600"/>
        </w:tabs>
        <w:ind w:left="3600" w:hanging="360"/>
      </w:pPr>
      <w:rPr>
        <w:rFonts w:ascii="Courier New" w:hAnsi="Courier New"/>
      </w:rPr>
    </w:lvl>
    <w:lvl w:ilvl="5" w:tplc="102A852A">
      <w:start w:val="1"/>
      <w:numFmt w:val="bullet"/>
      <w:lvlText w:val=""/>
      <w:lvlJc w:val="left"/>
      <w:pPr>
        <w:tabs>
          <w:tab w:val="num" w:pos="4320"/>
        </w:tabs>
        <w:ind w:left="4320" w:hanging="360"/>
      </w:pPr>
      <w:rPr>
        <w:rFonts w:ascii="Wingdings" w:hAnsi="Wingdings"/>
      </w:rPr>
    </w:lvl>
    <w:lvl w:ilvl="6" w:tplc="17FEA8C6">
      <w:start w:val="1"/>
      <w:numFmt w:val="bullet"/>
      <w:lvlText w:val=""/>
      <w:lvlJc w:val="left"/>
      <w:pPr>
        <w:tabs>
          <w:tab w:val="num" w:pos="5040"/>
        </w:tabs>
        <w:ind w:left="5040" w:hanging="360"/>
      </w:pPr>
      <w:rPr>
        <w:rFonts w:ascii="Symbol" w:hAnsi="Symbol"/>
      </w:rPr>
    </w:lvl>
    <w:lvl w:ilvl="7" w:tplc="2F16B512">
      <w:start w:val="1"/>
      <w:numFmt w:val="bullet"/>
      <w:lvlText w:val="o"/>
      <w:lvlJc w:val="left"/>
      <w:pPr>
        <w:tabs>
          <w:tab w:val="num" w:pos="5760"/>
        </w:tabs>
        <w:ind w:left="5760" w:hanging="360"/>
      </w:pPr>
      <w:rPr>
        <w:rFonts w:ascii="Courier New" w:hAnsi="Courier New"/>
      </w:rPr>
    </w:lvl>
    <w:lvl w:ilvl="8" w:tplc="E89C443A">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C82CB882">
      <w:start w:val="1"/>
      <w:numFmt w:val="bullet"/>
      <w:lvlText w:val=""/>
      <w:lvlJc w:val="left"/>
      <w:pPr>
        <w:tabs>
          <w:tab w:val="num" w:pos="720"/>
        </w:tabs>
        <w:ind w:left="720" w:hanging="360"/>
      </w:pPr>
      <w:rPr>
        <w:rFonts w:ascii="Symbol" w:hAnsi="Symbol"/>
      </w:rPr>
    </w:lvl>
    <w:lvl w:ilvl="1" w:tplc="00285384">
      <w:start w:val="1"/>
      <w:numFmt w:val="bullet"/>
      <w:lvlText w:val="o"/>
      <w:lvlJc w:val="left"/>
      <w:pPr>
        <w:tabs>
          <w:tab w:val="num" w:pos="1440"/>
        </w:tabs>
        <w:ind w:left="1440" w:hanging="360"/>
      </w:pPr>
      <w:rPr>
        <w:rFonts w:ascii="Courier New" w:hAnsi="Courier New"/>
      </w:rPr>
    </w:lvl>
    <w:lvl w:ilvl="2" w:tplc="4DAACC84">
      <w:start w:val="1"/>
      <w:numFmt w:val="bullet"/>
      <w:lvlText w:val=""/>
      <w:lvlJc w:val="left"/>
      <w:pPr>
        <w:tabs>
          <w:tab w:val="num" w:pos="2160"/>
        </w:tabs>
        <w:ind w:left="2160" w:hanging="360"/>
      </w:pPr>
      <w:rPr>
        <w:rFonts w:ascii="Wingdings" w:hAnsi="Wingdings"/>
      </w:rPr>
    </w:lvl>
    <w:lvl w:ilvl="3" w:tplc="5E5A395E">
      <w:start w:val="1"/>
      <w:numFmt w:val="bullet"/>
      <w:lvlText w:val=""/>
      <w:lvlJc w:val="left"/>
      <w:pPr>
        <w:tabs>
          <w:tab w:val="num" w:pos="2880"/>
        </w:tabs>
        <w:ind w:left="2880" w:hanging="360"/>
      </w:pPr>
      <w:rPr>
        <w:rFonts w:ascii="Symbol" w:hAnsi="Symbol"/>
      </w:rPr>
    </w:lvl>
    <w:lvl w:ilvl="4" w:tplc="2AA0C128">
      <w:start w:val="1"/>
      <w:numFmt w:val="bullet"/>
      <w:lvlText w:val="o"/>
      <w:lvlJc w:val="left"/>
      <w:pPr>
        <w:tabs>
          <w:tab w:val="num" w:pos="3600"/>
        </w:tabs>
        <w:ind w:left="3600" w:hanging="360"/>
      </w:pPr>
      <w:rPr>
        <w:rFonts w:ascii="Courier New" w:hAnsi="Courier New"/>
      </w:rPr>
    </w:lvl>
    <w:lvl w:ilvl="5" w:tplc="C218BA24">
      <w:start w:val="1"/>
      <w:numFmt w:val="bullet"/>
      <w:lvlText w:val=""/>
      <w:lvlJc w:val="left"/>
      <w:pPr>
        <w:tabs>
          <w:tab w:val="num" w:pos="4320"/>
        </w:tabs>
        <w:ind w:left="4320" w:hanging="360"/>
      </w:pPr>
      <w:rPr>
        <w:rFonts w:ascii="Wingdings" w:hAnsi="Wingdings"/>
      </w:rPr>
    </w:lvl>
    <w:lvl w:ilvl="6" w:tplc="A8C4F530">
      <w:start w:val="1"/>
      <w:numFmt w:val="bullet"/>
      <w:lvlText w:val=""/>
      <w:lvlJc w:val="left"/>
      <w:pPr>
        <w:tabs>
          <w:tab w:val="num" w:pos="5040"/>
        </w:tabs>
        <w:ind w:left="5040" w:hanging="360"/>
      </w:pPr>
      <w:rPr>
        <w:rFonts w:ascii="Symbol" w:hAnsi="Symbol"/>
      </w:rPr>
    </w:lvl>
    <w:lvl w:ilvl="7" w:tplc="BE241B38">
      <w:start w:val="1"/>
      <w:numFmt w:val="bullet"/>
      <w:lvlText w:val="o"/>
      <w:lvlJc w:val="left"/>
      <w:pPr>
        <w:tabs>
          <w:tab w:val="num" w:pos="5760"/>
        </w:tabs>
        <w:ind w:left="5760" w:hanging="360"/>
      </w:pPr>
      <w:rPr>
        <w:rFonts w:ascii="Courier New" w:hAnsi="Courier New"/>
      </w:rPr>
    </w:lvl>
    <w:lvl w:ilvl="8" w:tplc="AD7E687C">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65A61B10">
      <w:start w:val="1"/>
      <w:numFmt w:val="bullet"/>
      <w:lvlText w:val=""/>
      <w:lvlJc w:val="left"/>
      <w:pPr>
        <w:tabs>
          <w:tab w:val="num" w:pos="720"/>
        </w:tabs>
        <w:ind w:left="720" w:hanging="360"/>
      </w:pPr>
      <w:rPr>
        <w:rFonts w:ascii="Symbol" w:hAnsi="Symbol"/>
      </w:rPr>
    </w:lvl>
    <w:lvl w:ilvl="1" w:tplc="9A509572">
      <w:start w:val="1"/>
      <w:numFmt w:val="bullet"/>
      <w:lvlText w:val="o"/>
      <w:lvlJc w:val="left"/>
      <w:pPr>
        <w:tabs>
          <w:tab w:val="num" w:pos="1440"/>
        </w:tabs>
        <w:ind w:left="1440" w:hanging="360"/>
      </w:pPr>
      <w:rPr>
        <w:rFonts w:ascii="Courier New" w:hAnsi="Courier New"/>
      </w:rPr>
    </w:lvl>
    <w:lvl w:ilvl="2" w:tplc="DD8AAEEC">
      <w:start w:val="1"/>
      <w:numFmt w:val="bullet"/>
      <w:lvlText w:val=""/>
      <w:lvlJc w:val="left"/>
      <w:pPr>
        <w:tabs>
          <w:tab w:val="num" w:pos="2160"/>
        </w:tabs>
        <w:ind w:left="2160" w:hanging="360"/>
      </w:pPr>
      <w:rPr>
        <w:rFonts w:ascii="Wingdings" w:hAnsi="Wingdings"/>
      </w:rPr>
    </w:lvl>
    <w:lvl w:ilvl="3" w:tplc="3AB23BDC">
      <w:start w:val="1"/>
      <w:numFmt w:val="bullet"/>
      <w:lvlText w:val=""/>
      <w:lvlJc w:val="left"/>
      <w:pPr>
        <w:tabs>
          <w:tab w:val="num" w:pos="2880"/>
        </w:tabs>
        <w:ind w:left="2880" w:hanging="360"/>
      </w:pPr>
      <w:rPr>
        <w:rFonts w:ascii="Symbol" w:hAnsi="Symbol"/>
      </w:rPr>
    </w:lvl>
    <w:lvl w:ilvl="4" w:tplc="D9402E66">
      <w:start w:val="1"/>
      <w:numFmt w:val="bullet"/>
      <w:lvlText w:val="o"/>
      <w:lvlJc w:val="left"/>
      <w:pPr>
        <w:tabs>
          <w:tab w:val="num" w:pos="3600"/>
        </w:tabs>
        <w:ind w:left="3600" w:hanging="360"/>
      </w:pPr>
      <w:rPr>
        <w:rFonts w:ascii="Courier New" w:hAnsi="Courier New"/>
      </w:rPr>
    </w:lvl>
    <w:lvl w:ilvl="5" w:tplc="82FC5D74">
      <w:start w:val="1"/>
      <w:numFmt w:val="bullet"/>
      <w:lvlText w:val=""/>
      <w:lvlJc w:val="left"/>
      <w:pPr>
        <w:tabs>
          <w:tab w:val="num" w:pos="4320"/>
        </w:tabs>
        <w:ind w:left="4320" w:hanging="360"/>
      </w:pPr>
      <w:rPr>
        <w:rFonts w:ascii="Wingdings" w:hAnsi="Wingdings"/>
      </w:rPr>
    </w:lvl>
    <w:lvl w:ilvl="6" w:tplc="C5829CF4">
      <w:start w:val="1"/>
      <w:numFmt w:val="bullet"/>
      <w:lvlText w:val=""/>
      <w:lvlJc w:val="left"/>
      <w:pPr>
        <w:tabs>
          <w:tab w:val="num" w:pos="5040"/>
        </w:tabs>
        <w:ind w:left="5040" w:hanging="360"/>
      </w:pPr>
      <w:rPr>
        <w:rFonts w:ascii="Symbol" w:hAnsi="Symbol"/>
      </w:rPr>
    </w:lvl>
    <w:lvl w:ilvl="7" w:tplc="B7CED418">
      <w:start w:val="1"/>
      <w:numFmt w:val="bullet"/>
      <w:lvlText w:val="o"/>
      <w:lvlJc w:val="left"/>
      <w:pPr>
        <w:tabs>
          <w:tab w:val="num" w:pos="5760"/>
        </w:tabs>
        <w:ind w:left="5760" w:hanging="360"/>
      </w:pPr>
      <w:rPr>
        <w:rFonts w:ascii="Courier New" w:hAnsi="Courier New"/>
      </w:rPr>
    </w:lvl>
    <w:lvl w:ilvl="8" w:tplc="5B72AD76">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C90E993E">
      <w:start w:val="1"/>
      <w:numFmt w:val="bullet"/>
      <w:lvlText w:val=""/>
      <w:lvlJc w:val="left"/>
      <w:pPr>
        <w:tabs>
          <w:tab w:val="num" w:pos="720"/>
        </w:tabs>
        <w:ind w:left="720" w:hanging="360"/>
      </w:pPr>
      <w:rPr>
        <w:rFonts w:ascii="Symbol" w:hAnsi="Symbol"/>
      </w:rPr>
    </w:lvl>
    <w:lvl w:ilvl="1" w:tplc="44DAC38A">
      <w:start w:val="1"/>
      <w:numFmt w:val="bullet"/>
      <w:lvlText w:val="o"/>
      <w:lvlJc w:val="left"/>
      <w:pPr>
        <w:tabs>
          <w:tab w:val="num" w:pos="1440"/>
        </w:tabs>
        <w:ind w:left="1440" w:hanging="360"/>
      </w:pPr>
      <w:rPr>
        <w:rFonts w:ascii="Courier New" w:hAnsi="Courier New"/>
      </w:rPr>
    </w:lvl>
    <w:lvl w:ilvl="2" w:tplc="15D4B1DE">
      <w:start w:val="1"/>
      <w:numFmt w:val="bullet"/>
      <w:lvlText w:val=""/>
      <w:lvlJc w:val="left"/>
      <w:pPr>
        <w:tabs>
          <w:tab w:val="num" w:pos="2160"/>
        </w:tabs>
        <w:ind w:left="2160" w:hanging="360"/>
      </w:pPr>
      <w:rPr>
        <w:rFonts w:ascii="Wingdings" w:hAnsi="Wingdings"/>
      </w:rPr>
    </w:lvl>
    <w:lvl w:ilvl="3" w:tplc="396E8E26">
      <w:start w:val="1"/>
      <w:numFmt w:val="bullet"/>
      <w:lvlText w:val=""/>
      <w:lvlJc w:val="left"/>
      <w:pPr>
        <w:tabs>
          <w:tab w:val="num" w:pos="2880"/>
        </w:tabs>
        <w:ind w:left="2880" w:hanging="360"/>
      </w:pPr>
      <w:rPr>
        <w:rFonts w:ascii="Symbol" w:hAnsi="Symbol"/>
      </w:rPr>
    </w:lvl>
    <w:lvl w:ilvl="4" w:tplc="F2F2C01A">
      <w:start w:val="1"/>
      <w:numFmt w:val="bullet"/>
      <w:lvlText w:val="o"/>
      <w:lvlJc w:val="left"/>
      <w:pPr>
        <w:tabs>
          <w:tab w:val="num" w:pos="3600"/>
        </w:tabs>
        <w:ind w:left="3600" w:hanging="360"/>
      </w:pPr>
      <w:rPr>
        <w:rFonts w:ascii="Courier New" w:hAnsi="Courier New"/>
      </w:rPr>
    </w:lvl>
    <w:lvl w:ilvl="5" w:tplc="2102C27E">
      <w:start w:val="1"/>
      <w:numFmt w:val="bullet"/>
      <w:lvlText w:val=""/>
      <w:lvlJc w:val="left"/>
      <w:pPr>
        <w:tabs>
          <w:tab w:val="num" w:pos="4320"/>
        </w:tabs>
        <w:ind w:left="4320" w:hanging="360"/>
      </w:pPr>
      <w:rPr>
        <w:rFonts w:ascii="Wingdings" w:hAnsi="Wingdings"/>
      </w:rPr>
    </w:lvl>
    <w:lvl w:ilvl="6" w:tplc="F4BEA72E">
      <w:start w:val="1"/>
      <w:numFmt w:val="bullet"/>
      <w:lvlText w:val=""/>
      <w:lvlJc w:val="left"/>
      <w:pPr>
        <w:tabs>
          <w:tab w:val="num" w:pos="5040"/>
        </w:tabs>
        <w:ind w:left="5040" w:hanging="360"/>
      </w:pPr>
      <w:rPr>
        <w:rFonts w:ascii="Symbol" w:hAnsi="Symbol"/>
      </w:rPr>
    </w:lvl>
    <w:lvl w:ilvl="7" w:tplc="12A0CF6A">
      <w:start w:val="1"/>
      <w:numFmt w:val="bullet"/>
      <w:lvlText w:val="o"/>
      <w:lvlJc w:val="left"/>
      <w:pPr>
        <w:tabs>
          <w:tab w:val="num" w:pos="5760"/>
        </w:tabs>
        <w:ind w:left="5760" w:hanging="360"/>
      </w:pPr>
      <w:rPr>
        <w:rFonts w:ascii="Courier New" w:hAnsi="Courier New"/>
      </w:rPr>
    </w:lvl>
    <w:lvl w:ilvl="8" w:tplc="CA34AEFE">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EAC2C124">
      <w:start w:val="1"/>
      <w:numFmt w:val="bullet"/>
      <w:lvlText w:val=""/>
      <w:lvlJc w:val="left"/>
      <w:pPr>
        <w:tabs>
          <w:tab w:val="num" w:pos="720"/>
        </w:tabs>
        <w:ind w:left="720" w:hanging="360"/>
      </w:pPr>
      <w:rPr>
        <w:rFonts w:ascii="Symbol" w:hAnsi="Symbol"/>
      </w:rPr>
    </w:lvl>
    <w:lvl w:ilvl="1" w:tplc="28AE0172">
      <w:start w:val="1"/>
      <w:numFmt w:val="bullet"/>
      <w:lvlText w:val="o"/>
      <w:lvlJc w:val="left"/>
      <w:pPr>
        <w:tabs>
          <w:tab w:val="num" w:pos="1440"/>
        </w:tabs>
        <w:ind w:left="1440" w:hanging="360"/>
      </w:pPr>
      <w:rPr>
        <w:rFonts w:ascii="Courier New" w:hAnsi="Courier New"/>
      </w:rPr>
    </w:lvl>
    <w:lvl w:ilvl="2" w:tplc="F132B400">
      <w:start w:val="1"/>
      <w:numFmt w:val="bullet"/>
      <w:lvlText w:val=""/>
      <w:lvlJc w:val="left"/>
      <w:pPr>
        <w:tabs>
          <w:tab w:val="num" w:pos="2160"/>
        </w:tabs>
        <w:ind w:left="2160" w:hanging="360"/>
      </w:pPr>
      <w:rPr>
        <w:rFonts w:ascii="Wingdings" w:hAnsi="Wingdings"/>
      </w:rPr>
    </w:lvl>
    <w:lvl w:ilvl="3" w:tplc="14A45EEE">
      <w:start w:val="1"/>
      <w:numFmt w:val="bullet"/>
      <w:lvlText w:val=""/>
      <w:lvlJc w:val="left"/>
      <w:pPr>
        <w:tabs>
          <w:tab w:val="num" w:pos="2880"/>
        </w:tabs>
        <w:ind w:left="2880" w:hanging="360"/>
      </w:pPr>
      <w:rPr>
        <w:rFonts w:ascii="Symbol" w:hAnsi="Symbol"/>
      </w:rPr>
    </w:lvl>
    <w:lvl w:ilvl="4" w:tplc="30A481CA">
      <w:start w:val="1"/>
      <w:numFmt w:val="bullet"/>
      <w:lvlText w:val="o"/>
      <w:lvlJc w:val="left"/>
      <w:pPr>
        <w:tabs>
          <w:tab w:val="num" w:pos="3600"/>
        </w:tabs>
        <w:ind w:left="3600" w:hanging="360"/>
      </w:pPr>
      <w:rPr>
        <w:rFonts w:ascii="Courier New" w:hAnsi="Courier New"/>
      </w:rPr>
    </w:lvl>
    <w:lvl w:ilvl="5" w:tplc="812282A6">
      <w:start w:val="1"/>
      <w:numFmt w:val="bullet"/>
      <w:lvlText w:val=""/>
      <w:lvlJc w:val="left"/>
      <w:pPr>
        <w:tabs>
          <w:tab w:val="num" w:pos="4320"/>
        </w:tabs>
        <w:ind w:left="4320" w:hanging="360"/>
      </w:pPr>
      <w:rPr>
        <w:rFonts w:ascii="Wingdings" w:hAnsi="Wingdings"/>
      </w:rPr>
    </w:lvl>
    <w:lvl w:ilvl="6" w:tplc="8D98AB82">
      <w:start w:val="1"/>
      <w:numFmt w:val="bullet"/>
      <w:lvlText w:val=""/>
      <w:lvlJc w:val="left"/>
      <w:pPr>
        <w:tabs>
          <w:tab w:val="num" w:pos="5040"/>
        </w:tabs>
        <w:ind w:left="5040" w:hanging="360"/>
      </w:pPr>
      <w:rPr>
        <w:rFonts w:ascii="Symbol" w:hAnsi="Symbol"/>
      </w:rPr>
    </w:lvl>
    <w:lvl w:ilvl="7" w:tplc="2ECA52B6">
      <w:start w:val="1"/>
      <w:numFmt w:val="bullet"/>
      <w:lvlText w:val="o"/>
      <w:lvlJc w:val="left"/>
      <w:pPr>
        <w:tabs>
          <w:tab w:val="num" w:pos="5760"/>
        </w:tabs>
        <w:ind w:left="5760" w:hanging="360"/>
      </w:pPr>
      <w:rPr>
        <w:rFonts w:ascii="Courier New" w:hAnsi="Courier New"/>
      </w:rPr>
    </w:lvl>
    <w:lvl w:ilvl="8" w:tplc="87E273CA">
      <w:start w:val="1"/>
      <w:numFmt w:val="bullet"/>
      <w:lvlText w:val=""/>
      <w:lvlJc w:val="left"/>
      <w:pPr>
        <w:tabs>
          <w:tab w:val="num" w:pos="6480"/>
        </w:tabs>
        <w:ind w:left="6480" w:hanging="360"/>
      </w:pPr>
      <w:rPr>
        <w:rFonts w:ascii="Wingdings" w:hAnsi="Wingdings"/>
      </w:rPr>
    </w:lvl>
  </w:abstractNum>
  <w:abstractNum w:abstractNumId="16">
    <w:nsid w:val="06865FBD"/>
    <w:multiLevelType w:val="hybridMultilevel"/>
    <w:tmpl w:val="517A3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AB735FA"/>
    <w:multiLevelType w:val="hybridMultilevel"/>
    <w:tmpl w:val="11764E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4F81CC3"/>
    <w:multiLevelType w:val="hybridMultilevel"/>
    <w:tmpl w:val="36060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9B85355"/>
    <w:multiLevelType w:val="hybridMultilevel"/>
    <w:tmpl w:val="7BAAAE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CD79A0"/>
    <w:multiLevelType w:val="hybridMultilevel"/>
    <w:tmpl w:val="A3185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53103C3"/>
    <w:multiLevelType w:val="hybridMultilevel"/>
    <w:tmpl w:val="0CB835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BB03130"/>
    <w:multiLevelType w:val="hybridMultilevel"/>
    <w:tmpl w:val="67A82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1530CD"/>
    <w:multiLevelType w:val="hybridMultilevel"/>
    <w:tmpl w:val="C6E86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C9382F"/>
    <w:multiLevelType w:val="hybridMultilevel"/>
    <w:tmpl w:val="2BB050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323D0EA0"/>
    <w:multiLevelType w:val="hybridMultilevel"/>
    <w:tmpl w:val="76285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2BD3280"/>
    <w:multiLevelType w:val="hybridMultilevel"/>
    <w:tmpl w:val="06C059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2EE18FF"/>
    <w:multiLevelType w:val="hybridMultilevel"/>
    <w:tmpl w:val="56C8C5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4F962EF"/>
    <w:multiLevelType w:val="hybridMultilevel"/>
    <w:tmpl w:val="6CCE9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5454973"/>
    <w:multiLevelType w:val="hybridMultilevel"/>
    <w:tmpl w:val="3A1EDD88"/>
    <w:lvl w:ilvl="0" w:tplc="3D80DA58">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36C862F3"/>
    <w:multiLevelType w:val="hybridMultilevel"/>
    <w:tmpl w:val="C66A6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398C6834"/>
    <w:multiLevelType w:val="hybridMultilevel"/>
    <w:tmpl w:val="D4149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3A452CDF"/>
    <w:multiLevelType w:val="hybridMultilevel"/>
    <w:tmpl w:val="3704E0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3C0603D6"/>
    <w:multiLevelType w:val="hybridMultilevel"/>
    <w:tmpl w:val="A58C5B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3DDF5607"/>
    <w:multiLevelType w:val="hybridMultilevel"/>
    <w:tmpl w:val="3D900F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9423A66"/>
    <w:multiLevelType w:val="hybridMultilevel"/>
    <w:tmpl w:val="2CD20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9B7277E"/>
    <w:multiLevelType w:val="hybridMultilevel"/>
    <w:tmpl w:val="9656E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4B570B52"/>
    <w:multiLevelType w:val="hybridMultilevel"/>
    <w:tmpl w:val="E4588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8CA78E5"/>
    <w:multiLevelType w:val="hybridMultilevel"/>
    <w:tmpl w:val="6DB64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C17377E"/>
    <w:multiLevelType w:val="hybridMultilevel"/>
    <w:tmpl w:val="35A8E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CCF2CBD"/>
    <w:multiLevelType w:val="hybridMultilevel"/>
    <w:tmpl w:val="FC0C0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642B1569"/>
    <w:multiLevelType w:val="hybridMultilevel"/>
    <w:tmpl w:val="0D5259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6952302C"/>
    <w:multiLevelType w:val="hybridMultilevel"/>
    <w:tmpl w:val="8FC062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B30386C"/>
    <w:multiLevelType w:val="hybridMultilevel"/>
    <w:tmpl w:val="85C68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CA92CA8"/>
    <w:multiLevelType w:val="hybridMultilevel"/>
    <w:tmpl w:val="DF3CBA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E985811"/>
    <w:multiLevelType w:val="hybridMultilevel"/>
    <w:tmpl w:val="B28A0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32"/>
  </w:num>
  <w:num w:numId="10">
    <w:abstractNumId w:val="7"/>
  </w:num>
  <w:num w:numId="11">
    <w:abstractNumId w:val="8"/>
  </w:num>
  <w:num w:numId="12">
    <w:abstractNumId w:val="30"/>
  </w:num>
  <w:num w:numId="13">
    <w:abstractNumId w:val="21"/>
  </w:num>
  <w:num w:numId="14">
    <w:abstractNumId w:val="9"/>
  </w:num>
  <w:num w:numId="15">
    <w:abstractNumId w:val="38"/>
  </w:num>
  <w:num w:numId="16">
    <w:abstractNumId w:val="28"/>
  </w:num>
  <w:num w:numId="17">
    <w:abstractNumId w:val="37"/>
  </w:num>
  <w:num w:numId="18">
    <w:abstractNumId w:val="10"/>
  </w:num>
  <w:num w:numId="19">
    <w:abstractNumId w:val="11"/>
  </w:num>
  <w:num w:numId="20">
    <w:abstractNumId w:val="12"/>
  </w:num>
  <w:num w:numId="21">
    <w:abstractNumId w:val="13"/>
  </w:num>
  <w:num w:numId="22">
    <w:abstractNumId w:val="14"/>
  </w:num>
  <w:num w:numId="23">
    <w:abstractNumId w:val="15"/>
  </w:num>
  <w:num w:numId="24">
    <w:abstractNumId w:val="20"/>
  </w:num>
  <w:num w:numId="25">
    <w:abstractNumId w:val="36"/>
  </w:num>
  <w:num w:numId="26">
    <w:abstractNumId w:val="39"/>
  </w:num>
  <w:num w:numId="27">
    <w:abstractNumId w:val="44"/>
  </w:num>
  <w:num w:numId="28">
    <w:abstractNumId w:val="33"/>
  </w:num>
  <w:num w:numId="29">
    <w:abstractNumId w:val="27"/>
  </w:num>
  <w:num w:numId="30">
    <w:abstractNumId w:val="35"/>
  </w:num>
  <w:num w:numId="31">
    <w:abstractNumId w:val="42"/>
  </w:num>
  <w:num w:numId="32">
    <w:abstractNumId w:val="22"/>
  </w:num>
  <w:num w:numId="33">
    <w:abstractNumId w:val="45"/>
  </w:num>
  <w:num w:numId="34">
    <w:abstractNumId w:val="34"/>
  </w:num>
  <w:num w:numId="35">
    <w:abstractNumId w:val="25"/>
  </w:num>
  <w:num w:numId="36">
    <w:abstractNumId w:val="24"/>
  </w:num>
  <w:num w:numId="37">
    <w:abstractNumId w:val="31"/>
  </w:num>
  <w:num w:numId="38">
    <w:abstractNumId w:val="43"/>
  </w:num>
  <w:num w:numId="39">
    <w:abstractNumId w:val="19"/>
  </w:num>
  <w:num w:numId="40">
    <w:abstractNumId w:val="40"/>
  </w:num>
  <w:num w:numId="41">
    <w:abstractNumId w:val="18"/>
  </w:num>
  <w:num w:numId="42">
    <w:abstractNumId w:val="17"/>
  </w:num>
  <w:num w:numId="43">
    <w:abstractNumId w:val="16"/>
  </w:num>
  <w:num w:numId="44">
    <w:abstractNumId w:val="41"/>
  </w:num>
  <w:num w:numId="45">
    <w:abstractNumId w:val="23"/>
  </w:num>
  <w:num w:numId="46">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CCA"/>
    <w:rsid w:val="00000EC9"/>
    <w:rsid w:val="00001163"/>
    <w:rsid w:val="000011E2"/>
    <w:rsid w:val="000012D6"/>
    <w:rsid w:val="00001587"/>
    <w:rsid w:val="00001DD9"/>
    <w:rsid w:val="000022CA"/>
    <w:rsid w:val="00002342"/>
    <w:rsid w:val="0000255F"/>
    <w:rsid w:val="00002F2F"/>
    <w:rsid w:val="000038A7"/>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669"/>
    <w:rsid w:val="00011D0B"/>
    <w:rsid w:val="00011DEB"/>
    <w:rsid w:val="00011F3A"/>
    <w:rsid w:val="00012623"/>
    <w:rsid w:val="000126CE"/>
    <w:rsid w:val="0001291F"/>
    <w:rsid w:val="00012C04"/>
    <w:rsid w:val="00012D23"/>
    <w:rsid w:val="000132E7"/>
    <w:rsid w:val="000132F7"/>
    <w:rsid w:val="00013303"/>
    <w:rsid w:val="00013B7C"/>
    <w:rsid w:val="00014A73"/>
    <w:rsid w:val="0001511F"/>
    <w:rsid w:val="00015509"/>
    <w:rsid w:val="00015905"/>
    <w:rsid w:val="00015A63"/>
    <w:rsid w:val="00015E7B"/>
    <w:rsid w:val="000161AC"/>
    <w:rsid w:val="0001651C"/>
    <w:rsid w:val="00016B7A"/>
    <w:rsid w:val="00016CFC"/>
    <w:rsid w:val="000172DF"/>
    <w:rsid w:val="0001762E"/>
    <w:rsid w:val="00017924"/>
    <w:rsid w:val="00017C80"/>
    <w:rsid w:val="000202B4"/>
    <w:rsid w:val="00020503"/>
    <w:rsid w:val="0002050E"/>
    <w:rsid w:val="00020BCE"/>
    <w:rsid w:val="00020F9F"/>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7078"/>
    <w:rsid w:val="00037461"/>
    <w:rsid w:val="000374E2"/>
    <w:rsid w:val="00037604"/>
    <w:rsid w:val="0004111B"/>
    <w:rsid w:val="00041628"/>
    <w:rsid w:val="00041C60"/>
    <w:rsid w:val="00041CCA"/>
    <w:rsid w:val="000421E2"/>
    <w:rsid w:val="000425FB"/>
    <w:rsid w:val="00043236"/>
    <w:rsid w:val="0004330D"/>
    <w:rsid w:val="00043903"/>
    <w:rsid w:val="00043B0A"/>
    <w:rsid w:val="00043E64"/>
    <w:rsid w:val="00044574"/>
    <w:rsid w:val="00044B7E"/>
    <w:rsid w:val="00045447"/>
    <w:rsid w:val="00045D5F"/>
    <w:rsid w:val="00045F43"/>
    <w:rsid w:val="00046F73"/>
    <w:rsid w:val="0004734B"/>
    <w:rsid w:val="00047554"/>
    <w:rsid w:val="0004773A"/>
    <w:rsid w:val="00047D97"/>
    <w:rsid w:val="00047E7D"/>
    <w:rsid w:val="00050465"/>
    <w:rsid w:val="000504DE"/>
    <w:rsid w:val="00050B10"/>
    <w:rsid w:val="00050E84"/>
    <w:rsid w:val="000511C9"/>
    <w:rsid w:val="00052842"/>
    <w:rsid w:val="00052FB2"/>
    <w:rsid w:val="00053B09"/>
    <w:rsid w:val="00053D4E"/>
    <w:rsid w:val="00053F09"/>
    <w:rsid w:val="00054325"/>
    <w:rsid w:val="0005483C"/>
    <w:rsid w:val="00054F14"/>
    <w:rsid w:val="0005594E"/>
    <w:rsid w:val="00055BFB"/>
    <w:rsid w:val="00056264"/>
    <w:rsid w:val="000565FC"/>
    <w:rsid w:val="000568AA"/>
    <w:rsid w:val="00056AC4"/>
    <w:rsid w:val="000575DE"/>
    <w:rsid w:val="00057917"/>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83B"/>
    <w:rsid w:val="0007198C"/>
    <w:rsid w:val="00071BAB"/>
    <w:rsid w:val="0007235A"/>
    <w:rsid w:val="00072899"/>
    <w:rsid w:val="00072961"/>
    <w:rsid w:val="000736C2"/>
    <w:rsid w:val="000736CB"/>
    <w:rsid w:val="00073743"/>
    <w:rsid w:val="000737A7"/>
    <w:rsid w:val="0007524D"/>
    <w:rsid w:val="000754B5"/>
    <w:rsid w:val="000754EB"/>
    <w:rsid w:val="00075D60"/>
    <w:rsid w:val="000761B2"/>
    <w:rsid w:val="000761DD"/>
    <w:rsid w:val="00076402"/>
    <w:rsid w:val="0007641C"/>
    <w:rsid w:val="0007697D"/>
    <w:rsid w:val="00076A9C"/>
    <w:rsid w:val="00076E35"/>
    <w:rsid w:val="00077782"/>
    <w:rsid w:val="00077A70"/>
    <w:rsid w:val="0008016D"/>
    <w:rsid w:val="000805F4"/>
    <w:rsid w:val="00080778"/>
    <w:rsid w:val="00080F62"/>
    <w:rsid w:val="00081376"/>
    <w:rsid w:val="000818AC"/>
    <w:rsid w:val="000818D5"/>
    <w:rsid w:val="000828DF"/>
    <w:rsid w:val="000828F7"/>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81C"/>
    <w:rsid w:val="00097DAC"/>
    <w:rsid w:val="000A0902"/>
    <w:rsid w:val="000A0C1D"/>
    <w:rsid w:val="000A0EDF"/>
    <w:rsid w:val="000A1596"/>
    <w:rsid w:val="000A1841"/>
    <w:rsid w:val="000A1CCA"/>
    <w:rsid w:val="000A1E86"/>
    <w:rsid w:val="000A1EC0"/>
    <w:rsid w:val="000A1F86"/>
    <w:rsid w:val="000A2188"/>
    <w:rsid w:val="000A2C4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8A6"/>
    <w:rsid w:val="000B69F9"/>
    <w:rsid w:val="000B72BD"/>
    <w:rsid w:val="000B7557"/>
    <w:rsid w:val="000B75DD"/>
    <w:rsid w:val="000B7CED"/>
    <w:rsid w:val="000B7E18"/>
    <w:rsid w:val="000C0247"/>
    <w:rsid w:val="000C0C13"/>
    <w:rsid w:val="000C19FE"/>
    <w:rsid w:val="000C1BA7"/>
    <w:rsid w:val="000C1EAC"/>
    <w:rsid w:val="000C20EB"/>
    <w:rsid w:val="000C23D5"/>
    <w:rsid w:val="000C2AB4"/>
    <w:rsid w:val="000C42FA"/>
    <w:rsid w:val="000C43D2"/>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DE"/>
    <w:rsid w:val="000D700E"/>
    <w:rsid w:val="000D716A"/>
    <w:rsid w:val="000D76B2"/>
    <w:rsid w:val="000E0363"/>
    <w:rsid w:val="000E06E0"/>
    <w:rsid w:val="000E0B86"/>
    <w:rsid w:val="000E0DD6"/>
    <w:rsid w:val="000E1588"/>
    <w:rsid w:val="000E15A6"/>
    <w:rsid w:val="000E183C"/>
    <w:rsid w:val="000E2567"/>
    <w:rsid w:val="000E26BA"/>
    <w:rsid w:val="000E369A"/>
    <w:rsid w:val="000E41CD"/>
    <w:rsid w:val="000E420E"/>
    <w:rsid w:val="000E5256"/>
    <w:rsid w:val="000E6238"/>
    <w:rsid w:val="000E74BB"/>
    <w:rsid w:val="000F026D"/>
    <w:rsid w:val="000F06BD"/>
    <w:rsid w:val="000F101A"/>
    <w:rsid w:val="000F1210"/>
    <w:rsid w:val="000F1A0E"/>
    <w:rsid w:val="000F1F98"/>
    <w:rsid w:val="000F2000"/>
    <w:rsid w:val="000F2282"/>
    <w:rsid w:val="000F2619"/>
    <w:rsid w:val="000F2629"/>
    <w:rsid w:val="000F3DA7"/>
    <w:rsid w:val="000F3E98"/>
    <w:rsid w:val="000F41B7"/>
    <w:rsid w:val="000F44B5"/>
    <w:rsid w:val="000F45BE"/>
    <w:rsid w:val="000F4B39"/>
    <w:rsid w:val="000F52DC"/>
    <w:rsid w:val="000F56F2"/>
    <w:rsid w:val="000F6061"/>
    <w:rsid w:val="000F60B9"/>
    <w:rsid w:val="000F610E"/>
    <w:rsid w:val="000F6362"/>
    <w:rsid w:val="000F6431"/>
    <w:rsid w:val="000F6472"/>
    <w:rsid w:val="000F6CB9"/>
    <w:rsid w:val="000F7056"/>
    <w:rsid w:val="000F7D45"/>
    <w:rsid w:val="000F7E6D"/>
    <w:rsid w:val="001004B3"/>
    <w:rsid w:val="001012AF"/>
    <w:rsid w:val="0010131C"/>
    <w:rsid w:val="00102636"/>
    <w:rsid w:val="001029FD"/>
    <w:rsid w:val="00102A66"/>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E2B"/>
    <w:rsid w:val="00111E3F"/>
    <w:rsid w:val="00112A57"/>
    <w:rsid w:val="00112D91"/>
    <w:rsid w:val="0011304E"/>
    <w:rsid w:val="0011344A"/>
    <w:rsid w:val="0011413D"/>
    <w:rsid w:val="001143D7"/>
    <w:rsid w:val="001146C3"/>
    <w:rsid w:val="00114D80"/>
    <w:rsid w:val="0011500E"/>
    <w:rsid w:val="001151D3"/>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6A2B"/>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F67"/>
    <w:rsid w:val="00136269"/>
    <w:rsid w:val="00136D80"/>
    <w:rsid w:val="00137425"/>
    <w:rsid w:val="001374A9"/>
    <w:rsid w:val="00137B26"/>
    <w:rsid w:val="00137B5C"/>
    <w:rsid w:val="001403E9"/>
    <w:rsid w:val="00140578"/>
    <w:rsid w:val="0014066B"/>
    <w:rsid w:val="0014127D"/>
    <w:rsid w:val="00141647"/>
    <w:rsid w:val="00141F7B"/>
    <w:rsid w:val="001420AD"/>
    <w:rsid w:val="001427BA"/>
    <w:rsid w:val="0014284F"/>
    <w:rsid w:val="00142A0C"/>
    <w:rsid w:val="00142DCE"/>
    <w:rsid w:val="0014355B"/>
    <w:rsid w:val="001441E0"/>
    <w:rsid w:val="00144210"/>
    <w:rsid w:val="001446CE"/>
    <w:rsid w:val="0014589B"/>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31DB"/>
    <w:rsid w:val="00153399"/>
    <w:rsid w:val="00153554"/>
    <w:rsid w:val="0015379A"/>
    <w:rsid w:val="00154411"/>
    <w:rsid w:val="00154903"/>
    <w:rsid w:val="00154CF5"/>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5251"/>
    <w:rsid w:val="001655D3"/>
    <w:rsid w:val="001662FF"/>
    <w:rsid w:val="001665FB"/>
    <w:rsid w:val="00166605"/>
    <w:rsid w:val="0016675E"/>
    <w:rsid w:val="00166827"/>
    <w:rsid w:val="0016693B"/>
    <w:rsid w:val="00166DFC"/>
    <w:rsid w:val="0016777D"/>
    <w:rsid w:val="001703A4"/>
    <w:rsid w:val="00170C0E"/>
    <w:rsid w:val="00170DF0"/>
    <w:rsid w:val="0017102E"/>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C71"/>
    <w:rsid w:val="00180B92"/>
    <w:rsid w:val="00180F96"/>
    <w:rsid w:val="001810C9"/>
    <w:rsid w:val="00181398"/>
    <w:rsid w:val="001820D7"/>
    <w:rsid w:val="00182714"/>
    <w:rsid w:val="001827AC"/>
    <w:rsid w:val="001828F9"/>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C5D"/>
    <w:rsid w:val="001872CF"/>
    <w:rsid w:val="00187BAA"/>
    <w:rsid w:val="001904F0"/>
    <w:rsid w:val="001912BC"/>
    <w:rsid w:val="00191640"/>
    <w:rsid w:val="001918D9"/>
    <w:rsid w:val="00191CF7"/>
    <w:rsid w:val="00192389"/>
    <w:rsid w:val="00193272"/>
    <w:rsid w:val="00193565"/>
    <w:rsid w:val="00193963"/>
    <w:rsid w:val="00193FCA"/>
    <w:rsid w:val="001943E0"/>
    <w:rsid w:val="00194662"/>
    <w:rsid w:val="001949A6"/>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A0E"/>
    <w:rsid w:val="001B1AF7"/>
    <w:rsid w:val="001B1E87"/>
    <w:rsid w:val="001B21F1"/>
    <w:rsid w:val="001B27C1"/>
    <w:rsid w:val="001B2B89"/>
    <w:rsid w:val="001B2C2D"/>
    <w:rsid w:val="001B30B3"/>
    <w:rsid w:val="001B44BB"/>
    <w:rsid w:val="001B46E3"/>
    <w:rsid w:val="001B4F4D"/>
    <w:rsid w:val="001B59E7"/>
    <w:rsid w:val="001B6418"/>
    <w:rsid w:val="001B669E"/>
    <w:rsid w:val="001B66FE"/>
    <w:rsid w:val="001B679D"/>
    <w:rsid w:val="001B6AE5"/>
    <w:rsid w:val="001B6D74"/>
    <w:rsid w:val="001B77D4"/>
    <w:rsid w:val="001B7B59"/>
    <w:rsid w:val="001B7DD8"/>
    <w:rsid w:val="001C0A14"/>
    <w:rsid w:val="001C0A66"/>
    <w:rsid w:val="001C0AF7"/>
    <w:rsid w:val="001C0ECE"/>
    <w:rsid w:val="001C1338"/>
    <w:rsid w:val="001C234D"/>
    <w:rsid w:val="001C294C"/>
    <w:rsid w:val="001C3184"/>
    <w:rsid w:val="001C33BE"/>
    <w:rsid w:val="001C37C3"/>
    <w:rsid w:val="001C4894"/>
    <w:rsid w:val="001C4AC0"/>
    <w:rsid w:val="001C5537"/>
    <w:rsid w:val="001C56A0"/>
    <w:rsid w:val="001C56F9"/>
    <w:rsid w:val="001C598A"/>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46C2"/>
    <w:rsid w:val="001D4FB9"/>
    <w:rsid w:val="001D77FD"/>
    <w:rsid w:val="001D7CF6"/>
    <w:rsid w:val="001D7DC6"/>
    <w:rsid w:val="001D7ED7"/>
    <w:rsid w:val="001D7F96"/>
    <w:rsid w:val="001E030A"/>
    <w:rsid w:val="001E0589"/>
    <w:rsid w:val="001E0BFA"/>
    <w:rsid w:val="001E0D26"/>
    <w:rsid w:val="001E1780"/>
    <w:rsid w:val="001E1A0F"/>
    <w:rsid w:val="001E1DC4"/>
    <w:rsid w:val="001E20E8"/>
    <w:rsid w:val="001E2247"/>
    <w:rsid w:val="001E29B1"/>
    <w:rsid w:val="001E361F"/>
    <w:rsid w:val="001E392D"/>
    <w:rsid w:val="001E476A"/>
    <w:rsid w:val="001E4D2E"/>
    <w:rsid w:val="001E4EF9"/>
    <w:rsid w:val="001E5122"/>
    <w:rsid w:val="001E58D3"/>
    <w:rsid w:val="001E651A"/>
    <w:rsid w:val="001E67B4"/>
    <w:rsid w:val="001E6935"/>
    <w:rsid w:val="001E6A12"/>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7673"/>
    <w:rsid w:val="001F769A"/>
    <w:rsid w:val="001F76C0"/>
    <w:rsid w:val="001F7958"/>
    <w:rsid w:val="001F7DD0"/>
    <w:rsid w:val="0020021A"/>
    <w:rsid w:val="00200B01"/>
    <w:rsid w:val="00200B8E"/>
    <w:rsid w:val="00201264"/>
    <w:rsid w:val="00201A45"/>
    <w:rsid w:val="00202309"/>
    <w:rsid w:val="0020258B"/>
    <w:rsid w:val="00202E47"/>
    <w:rsid w:val="00203961"/>
    <w:rsid w:val="00203CB6"/>
    <w:rsid w:val="00204381"/>
    <w:rsid w:val="002045FF"/>
    <w:rsid w:val="002047BA"/>
    <w:rsid w:val="0020496E"/>
    <w:rsid w:val="0020499B"/>
    <w:rsid w:val="00205F52"/>
    <w:rsid w:val="00206353"/>
    <w:rsid w:val="00206896"/>
    <w:rsid w:val="002068A3"/>
    <w:rsid w:val="00206C8D"/>
    <w:rsid w:val="00206D55"/>
    <w:rsid w:val="0020719E"/>
    <w:rsid w:val="0020767F"/>
    <w:rsid w:val="00207C9D"/>
    <w:rsid w:val="00210052"/>
    <w:rsid w:val="00210249"/>
    <w:rsid w:val="002104E5"/>
    <w:rsid w:val="00210E81"/>
    <w:rsid w:val="0021173A"/>
    <w:rsid w:val="0021233C"/>
    <w:rsid w:val="0021251E"/>
    <w:rsid w:val="00212556"/>
    <w:rsid w:val="00212764"/>
    <w:rsid w:val="00212A66"/>
    <w:rsid w:val="00213762"/>
    <w:rsid w:val="00213D4E"/>
    <w:rsid w:val="00213F5C"/>
    <w:rsid w:val="00214AF6"/>
    <w:rsid w:val="00214C26"/>
    <w:rsid w:val="00214CAC"/>
    <w:rsid w:val="00215020"/>
    <w:rsid w:val="00215255"/>
    <w:rsid w:val="00216231"/>
    <w:rsid w:val="002171F9"/>
    <w:rsid w:val="00217242"/>
    <w:rsid w:val="00217C2C"/>
    <w:rsid w:val="00217E3D"/>
    <w:rsid w:val="00220A0D"/>
    <w:rsid w:val="002210EB"/>
    <w:rsid w:val="00221E9A"/>
    <w:rsid w:val="00221EAC"/>
    <w:rsid w:val="002224AC"/>
    <w:rsid w:val="00222912"/>
    <w:rsid w:val="00222A59"/>
    <w:rsid w:val="00222AB5"/>
    <w:rsid w:val="00222D69"/>
    <w:rsid w:val="00222EE7"/>
    <w:rsid w:val="00222FBC"/>
    <w:rsid w:val="002232C4"/>
    <w:rsid w:val="00224967"/>
    <w:rsid w:val="002252DC"/>
    <w:rsid w:val="002257F4"/>
    <w:rsid w:val="002261DB"/>
    <w:rsid w:val="00226681"/>
    <w:rsid w:val="00226B85"/>
    <w:rsid w:val="00226DD7"/>
    <w:rsid w:val="00227516"/>
    <w:rsid w:val="002277B2"/>
    <w:rsid w:val="00227BFA"/>
    <w:rsid w:val="002301EB"/>
    <w:rsid w:val="0023036A"/>
    <w:rsid w:val="00230696"/>
    <w:rsid w:val="00230FEE"/>
    <w:rsid w:val="0023103D"/>
    <w:rsid w:val="00231464"/>
    <w:rsid w:val="00232346"/>
    <w:rsid w:val="0023286C"/>
    <w:rsid w:val="002328CD"/>
    <w:rsid w:val="00232D80"/>
    <w:rsid w:val="00232E2C"/>
    <w:rsid w:val="002336CE"/>
    <w:rsid w:val="00233A0A"/>
    <w:rsid w:val="00233C74"/>
    <w:rsid w:val="00235090"/>
    <w:rsid w:val="00236186"/>
    <w:rsid w:val="00236DB0"/>
    <w:rsid w:val="00236F41"/>
    <w:rsid w:val="00236F5C"/>
    <w:rsid w:val="00237008"/>
    <w:rsid w:val="0023725F"/>
    <w:rsid w:val="0023731B"/>
    <w:rsid w:val="00237995"/>
    <w:rsid w:val="00237B55"/>
    <w:rsid w:val="00237CCD"/>
    <w:rsid w:val="002414A6"/>
    <w:rsid w:val="002415A8"/>
    <w:rsid w:val="002415D6"/>
    <w:rsid w:val="002418EB"/>
    <w:rsid w:val="00241C3A"/>
    <w:rsid w:val="0024201D"/>
    <w:rsid w:val="00242368"/>
    <w:rsid w:val="0024250E"/>
    <w:rsid w:val="00242525"/>
    <w:rsid w:val="002426FA"/>
    <w:rsid w:val="00242CE6"/>
    <w:rsid w:val="00242D9B"/>
    <w:rsid w:val="00243E37"/>
    <w:rsid w:val="00244E09"/>
    <w:rsid w:val="00244F19"/>
    <w:rsid w:val="00245285"/>
    <w:rsid w:val="002464AC"/>
    <w:rsid w:val="00246843"/>
    <w:rsid w:val="00247577"/>
    <w:rsid w:val="0024771E"/>
    <w:rsid w:val="00247E37"/>
    <w:rsid w:val="00247E9E"/>
    <w:rsid w:val="00247FAC"/>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BBE"/>
    <w:rsid w:val="00254D87"/>
    <w:rsid w:val="00254DDA"/>
    <w:rsid w:val="002555A5"/>
    <w:rsid w:val="00255E81"/>
    <w:rsid w:val="00256A72"/>
    <w:rsid w:val="00256B93"/>
    <w:rsid w:val="00256D65"/>
    <w:rsid w:val="00257406"/>
    <w:rsid w:val="002574E9"/>
    <w:rsid w:val="0025784D"/>
    <w:rsid w:val="002578AA"/>
    <w:rsid w:val="00257A2B"/>
    <w:rsid w:val="002608F7"/>
    <w:rsid w:val="00260F3E"/>
    <w:rsid w:val="002610C9"/>
    <w:rsid w:val="00261837"/>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AB4"/>
    <w:rsid w:val="002720E7"/>
    <w:rsid w:val="00272BC7"/>
    <w:rsid w:val="00272EEE"/>
    <w:rsid w:val="00272F36"/>
    <w:rsid w:val="002730DB"/>
    <w:rsid w:val="0027315A"/>
    <w:rsid w:val="002731A2"/>
    <w:rsid w:val="00273375"/>
    <w:rsid w:val="00274158"/>
    <w:rsid w:val="002746A1"/>
    <w:rsid w:val="00274849"/>
    <w:rsid w:val="00274B08"/>
    <w:rsid w:val="00274C20"/>
    <w:rsid w:val="00274EFC"/>
    <w:rsid w:val="0027522E"/>
    <w:rsid w:val="002758D8"/>
    <w:rsid w:val="002758F4"/>
    <w:rsid w:val="00275A64"/>
    <w:rsid w:val="00276035"/>
    <w:rsid w:val="0027611F"/>
    <w:rsid w:val="002767DC"/>
    <w:rsid w:val="00276A12"/>
    <w:rsid w:val="00277160"/>
    <w:rsid w:val="0027732C"/>
    <w:rsid w:val="002803DB"/>
    <w:rsid w:val="002806BC"/>
    <w:rsid w:val="00280E0C"/>
    <w:rsid w:val="00281767"/>
    <w:rsid w:val="002817CA"/>
    <w:rsid w:val="002823D8"/>
    <w:rsid w:val="0028326B"/>
    <w:rsid w:val="00283578"/>
    <w:rsid w:val="002835A3"/>
    <w:rsid w:val="00283A56"/>
    <w:rsid w:val="00284044"/>
    <w:rsid w:val="00284834"/>
    <w:rsid w:val="00285142"/>
    <w:rsid w:val="0028535A"/>
    <w:rsid w:val="00285659"/>
    <w:rsid w:val="002863E9"/>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1DF"/>
    <w:rsid w:val="00294A74"/>
    <w:rsid w:val="00294FEF"/>
    <w:rsid w:val="00295416"/>
    <w:rsid w:val="00295956"/>
    <w:rsid w:val="00296A57"/>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2586"/>
    <w:rsid w:val="002A26F4"/>
    <w:rsid w:val="002A2EBD"/>
    <w:rsid w:val="002A359D"/>
    <w:rsid w:val="002A3F7A"/>
    <w:rsid w:val="002A4299"/>
    <w:rsid w:val="002A4969"/>
    <w:rsid w:val="002A4B9B"/>
    <w:rsid w:val="002A4FF5"/>
    <w:rsid w:val="002A5AE2"/>
    <w:rsid w:val="002A6116"/>
    <w:rsid w:val="002A6655"/>
    <w:rsid w:val="002A665E"/>
    <w:rsid w:val="002A6DC4"/>
    <w:rsid w:val="002A740E"/>
    <w:rsid w:val="002A7964"/>
    <w:rsid w:val="002B0A66"/>
    <w:rsid w:val="002B0D04"/>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84E"/>
    <w:rsid w:val="002C0B34"/>
    <w:rsid w:val="002C0E77"/>
    <w:rsid w:val="002C0F0E"/>
    <w:rsid w:val="002C11CB"/>
    <w:rsid w:val="002C12D4"/>
    <w:rsid w:val="002C1800"/>
    <w:rsid w:val="002C180B"/>
    <w:rsid w:val="002C192E"/>
    <w:rsid w:val="002C22A7"/>
    <w:rsid w:val="002C295C"/>
    <w:rsid w:val="002C2A0F"/>
    <w:rsid w:val="002C2A3E"/>
    <w:rsid w:val="002C2BC0"/>
    <w:rsid w:val="002C2E9D"/>
    <w:rsid w:val="002C388C"/>
    <w:rsid w:val="002C3B29"/>
    <w:rsid w:val="002C3D94"/>
    <w:rsid w:val="002C41B6"/>
    <w:rsid w:val="002C424A"/>
    <w:rsid w:val="002C4339"/>
    <w:rsid w:val="002C43F8"/>
    <w:rsid w:val="002C442C"/>
    <w:rsid w:val="002C476E"/>
    <w:rsid w:val="002C4947"/>
    <w:rsid w:val="002C4E86"/>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D17"/>
    <w:rsid w:val="002D2303"/>
    <w:rsid w:val="002D2306"/>
    <w:rsid w:val="002D26C1"/>
    <w:rsid w:val="002D279F"/>
    <w:rsid w:val="002D2C2B"/>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76"/>
    <w:rsid w:val="002E09C8"/>
    <w:rsid w:val="002E1749"/>
    <w:rsid w:val="002E18AD"/>
    <w:rsid w:val="002E1CAD"/>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50D"/>
    <w:rsid w:val="002E7A06"/>
    <w:rsid w:val="002E7BEF"/>
    <w:rsid w:val="002F0047"/>
    <w:rsid w:val="002F0288"/>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CC4"/>
    <w:rsid w:val="00300662"/>
    <w:rsid w:val="00300C86"/>
    <w:rsid w:val="00300C89"/>
    <w:rsid w:val="00300CD9"/>
    <w:rsid w:val="003010C8"/>
    <w:rsid w:val="0030153C"/>
    <w:rsid w:val="003017B2"/>
    <w:rsid w:val="00301921"/>
    <w:rsid w:val="00301C7F"/>
    <w:rsid w:val="0030306F"/>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5756"/>
    <w:rsid w:val="00325A87"/>
    <w:rsid w:val="00325D9A"/>
    <w:rsid w:val="0032619C"/>
    <w:rsid w:val="0032646B"/>
    <w:rsid w:val="0032698F"/>
    <w:rsid w:val="00326C49"/>
    <w:rsid w:val="00326FD4"/>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5B75"/>
    <w:rsid w:val="00346278"/>
    <w:rsid w:val="003462BB"/>
    <w:rsid w:val="003464CD"/>
    <w:rsid w:val="00346638"/>
    <w:rsid w:val="0034694B"/>
    <w:rsid w:val="00350867"/>
    <w:rsid w:val="00350B31"/>
    <w:rsid w:val="00350E1D"/>
    <w:rsid w:val="00351369"/>
    <w:rsid w:val="00351691"/>
    <w:rsid w:val="003519C1"/>
    <w:rsid w:val="00351FC1"/>
    <w:rsid w:val="0035265B"/>
    <w:rsid w:val="003527C7"/>
    <w:rsid w:val="00352A3A"/>
    <w:rsid w:val="00354406"/>
    <w:rsid w:val="0035456D"/>
    <w:rsid w:val="00354635"/>
    <w:rsid w:val="00354868"/>
    <w:rsid w:val="0035490F"/>
    <w:rsid w:val="0035492E"/>
    <w:rsid w:val="00354E11"/>
    <w:rsid w:val="00355556"/>
    <w:rsid w:val="003555EB"/>
    <w:rsid w:val="003555F4"/>
    <w:rsid w:val="00355A1C"/>
    <w:rsid w:val="00355F00"/>
    <w:rsid w:val="0035636F"/>
    <w:rsid w:val="00356C74"/>
    <w:rsid w:val="00356EB7"/>
    <w:rsid w:val="0035741C"/>
    <w:rsid w:val="00357F9E"/>
    <w:rsid w:val="0036000A"/>
    <w:rsid w:val="003604CC"/>
    <w:rsid w:val="0036059A"/>
    <w:rsid w:val="003608EE"/>
    <w:rsid w:val="00360C5A"/>
    <w:rsid w:val="003612BE"/>
    <w:rsid w:val="00361EF6"/>
    <w:rsid w:val="00361FDE"/>
    <w:rsid w:val="003620FF"/>
    <w:rsid w:val="00362BA9"/>
    <w:rsid w:val="00362D3F"/>
    <w:rsid w:val="00362E70"/>
    <w:rsid w:val="003633F4"/>
    <w:rsid w:val="00363857"/>
    <w:rsid w:val="00363C65"/>
    <w:rsid w:val="00364F2C"/>
    <w:rsid w:val="003663E4"/>
    <w:rsid w:val="003665D5"/>
    <w:rsid w:val="0036707B"/>
    <w:rsid w:val="0036797E"/>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12C7"/>
    <w:rsid w:val="0038145C"/>
    <w:rsid w:val="0038177E"/>
    <w:rsid w:val="00381BE2"/>
    <w:rsid w:val="00381D8B"/>
    <w:rsid w:val="00381FA3"/>
    <w:rsid w:val="003826C5"/>
    <w:rsid w:val="00382959"/>
    <w:rsid w:val="00382A0B"/>
    <w:rsid w:val="0038325D"/>
    <w:rsid w:val="00383E2C"/>
    <w:rsid w:val="003840F8"/>
    <w:rsid w:val="00384356"/>
    <w:rsid w:val="00384574"/>
    <w:rsid w:val="003847FC"/>
    <w:rsid w:val="00384BC0"/>
    <w:rsid w:val="003853F1"/>
    <w:rsid w:val="00385830"/>
    <w:rsid w:val="0038598E"/>
    <w:rsid w:val="00385A5A"/>
    <w:rsid w:val="00385BDA"/>
    <w:rsid w:val="00385DD0"/>
    <w:rsid w:val="003862F3"/>
    <w:rsid w:val="00386A92"/>
    <w:rsid w:val="0038735C"/>
    <w:rsid w:val="003875A8"/>
    <w:rsid w:val="00387841"/>
    <w:rsid w:val="003879E9"/>
    <w:rsid w:val="00387C7F"/>
    <w:rsid w:val="00387F1E"/>
    <w:rsid w:val="003905E3"/>
    <w:rsid w:val="00390836"/>
    <w:rsid w:val="00391479"/>
    <w:rsid w:val="00392D9E"/>
    <w:rsid w:val="00393482"/>
    <w:rsid w:val="003936B7"/>
    <w:rsid w:val="003937EB"/>
    <w:rsid w:val="003941AB"/>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BEF"/>
    <w:rsid w:val="003A2176"/>
    <w:rsid w:val="003A25A4"/>
    <w:rsid w:val="003A276D"/>
    <w:rsid w:val="003A3521"/>
    <w:rsid w:val="003A352B"/>
    <w:rsid w:val="003A35F4"/>
    <w:rsid w:val="003A3CEA"/>
    <w:rsid w:val="003A428B"/>
    <w:rsid w:val="003A52DA"/>
    <w:rsid w:val="003A533D"/>
    <w:rsid w:val="003A5B08"/>
    <w:rsid w:val="003A5C6B"/>
    <w:rsid w:val="003A5DF8"/>
    <w:rsid w:val="003A60A3"/>
    <w:rsid w:val="003A61B3"/>
    <w:rsid w:val="003A6472"/>
    <w:rsid w:val="003A6752"/>
    <w:rsid w:val="003A69E5"/>
    <w:rsid w:val="003A6A1D"/>
    <w:rsid w:val="003A6B21"/>
    <w:rsid w:val="003A6BC4"/>
    <w:rsid w:val="003A7917"/>
    <w:rsid w:val="003A799D"/>
    <w:rsid w:val="003A7ED5"/>
    <w:rsid w:val="003B02E2"/>
    <w:rsid w:val="003B0369"/>
    <w:rsid w:val="003B042B"/>
    <w:rsid w:val="003B0E02"/>
    <w:rsid w:val="003B10B2"/>
    <w:rsid w:val="003B1939"/>
    <w:rsid w:val="003B2462"/>
    <w:rsid w:val="003B2542"/>
    <w:rsid w:val="003B3110"/>
    <w:rsid w:val="003B3776"/>
    <w:rsid w:val="003B3A26"/>
    <w:rsid w:val="003B53C5"/>
    <w:rsid w:val="003B5B0B"/>
    <w:rsid w:val="003B5EE2"/>
    <w:rsid w:val="003B6091"/>
    <w:rsid w:val="003B6269"/>
    <w:rsid w:val="003B6953"/>
    <w:rsid w:val="003B6E87"/>
    <w:rsid w:val="003C02FB"/>
    <w:rsid w:val="003C0467"/>
    <w:rsid w:val="003C06EB"/>
    <w:rsid w:val="003C178A"/>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22B"/>
    <w:rsid w:val="00400620"/>
    <w:rsid w:val="00400871"/>
    <w:rsid w:val="00400CE0"/>
    <w:rsid w:val="004017F2"/>
    <w:rsid w:val="00401A67"/>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CDB"/>
    <w:rsid w:val="00412202"/>
    <w:rsid w:val="00412E62"/>
    <w:rsid w:val="00413008"/>
    <w:rsid w:val="00414247"/>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9CF"/>
    <w:rsid w:val="004227AE"/>
    <w:rsid w:val="00423253"/>
    <w:rsid w:val="00423A75"/>
    <w:rsid w:val="00423BBF"/>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2101"/>
    <w:rsid w:val="00432216"/>
    <w:rsid w:val="004324E4"/>
    <w:rsid w:val="004326B7"/>
    <w:rsid w:val="00432A40"/>
    <w:rsid w:val="00433C88"/>
    <w:rsid w:val="004345B5"/>
    <w:rsid w:val="00434690"/>
    <w:rsid w:val="00434BA5"/>
    <w:rsid w:val="004352A9"/>
    <w:rsid w:val="00435FD7"/>
    <w:rsid w:val="00436A78"/>
    <w:rsid w:val="00436B98"/>
    <w:rsid w:val="00436E1A"/>
    <w:rsid w:val="00436EDD"/>
    <w:rsid w:val="00436EDF"/>
    <w:rsid w:val="004378C7"/>
    <w:rsid w:val="00437B92"/>
    <w:rsid w:val="0044021E"/>
    <w:rsid w:val="00441310"/>
    <w:rsid w:val="00441624"/>
    <w:rsid w:val="00441FA9"/>
    <w:rsid w:val="0044273D"/>
    <w:rsid w:val="00442C19"/>
    <w:rsid w:val="004431FA"/>
    <w:rsid w:val="004432C2"/>
    <w:rsid w:val="00443DDE"/>
    <w:rsid w:val="00443EC2"/>
    <w:rsid w:val="004442D1"/>
    <w:rsid w:val="00444512"/>
    <w:rsid w:val="00444749"/>
    <w:rsid w:val="00444B89"/>
    <w:rsid w:val="00445007"/>
    <w:rsid w:val="004450A4"/>
    <w:rsid w:val="00445862"/>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1383"/>
    <w:rsid w:val="004514F6"/>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6385"/>
    <w:rsid w:val="00456716"/>
    <w:rsid w:val="004571EB"/>
    <w:rsid w:val="00457E49"/>
    <w:rsid w:val="004602A5"/>
    <w:rsid w:val="004608F1"/>
    <w:rsid w:val="00460F45"/>
    <w:rsid w:val="00461346"/>
    <w:rsid w:val="004616B6"/>
    <w:rsid w:val="00461AE6"/>
    <w:rsid w:val="00461E8E"/>
    <w:rsid w:val="00463859"/>
    <w:rsid w:val="00463E54"/>
    <w:rsid w:val="004646B4"/>
    <w:rsid w:val="00464BDA"/>
    <w:rsid w:val="00464CAE"/>
    <w:rsid w:val="00465307"/>
    <w:rsid w:val="00465505"/>
    <w:rsid w:val="00465603"/>
    <w:rsid w:val="00465AD5"/>
    <w:rsid w:val="00465F3B"/>
    <w:rsid w:val="00465FC2"/>
    <w:rsid w:val="0046626C"/>
    <w:rsid w:val="00466282"/>
    <w:rsid w:val="004673A5"/>
    <w:rsid w:val="00470ABC"/>
    <w:rsid w:val="00470ABF"/>
    <w:rsid w:val="004710F8"/>
    <w:rsid w:val="004713E7"/>
    <w:rsid w:val="00471D25"/>
    <w:rsid w:val="0047201B"/>
    <w:rsid w:val="00472273"/>
    <w:rsid w:val="0047231D"/>
    <w:rsid w:val="004728E5"/>
    <w:rsid w:val="00472AFD"/>
    <w:rsid w:val="00472B83"/>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E89"/>
    <w:rsid w:val="00484077"/>
    <w:rsid w:val="0048462C"/>
    <w:rsid w:val="004848BB"/>
    <w:rsid w:val="00484D75"/>
    <w:rsid w:val="00485EB3"/>
    <w:rsid w:val="00486276"/>
    <w:rsid w:val="004863C1"/>
    <w:rsid w:val="00486413"/>
    <w:rsid w:val="00486502"/>
    <w:rsid w:val="00486FFC"/>
    <w:rsid w:val="00487424"/>
    <w:rsid w:val="00487AAB"/>
    <w:rsid w:val="00487AC7"/>
    <w:rsid w:val="00487E6F"/>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6043"/>
    <w:rsid w:val="004962FC"/>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CB0"/>
    <w:rsid w:val="004A602C"/>
    <w:rsid w:val="004A622B"/>
    <w:rsid w:val="004A6947"/>
    <w:rsid w:val="004A6DB9"/>
    <w:rsid w:val="004A7E15"/>
    <w:rsid w:val="004A7EF7"/>
    <w:rsid w:val="004B0382"/>
    <w:rsid w:val="004B0ABF"/>
    <w:rsid w:val="004B0DA6"/>
    <w:rsid w:val="004B1C5C"/>
    <w:rsid w:val="004B2043"/>
    <w:rsid w:val="004B2235"/>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A52"/>
    <w:rsid w:val="004B6DC9"/>
    <w:rsid w:val="004B6EBE"/>
    <w:rsid w:val="004B7004"/>
    <w:rsid w:val="004B7289"/>
    <w:rsid w:val="004B7591"/>
    <w:rsid w:val="004C0009"/>
    <w:rsid w:val="004C06D4"/>
    <w:rsid w:val="004C0961"/>
    <w:rsid w:val="004C1014"/>
    <w:rsid w:val="004C114C"/>
    <w:rsid w:val="004C26AF"/>
    <w:rsid w:val="004C27E4"/>
    <w:rsid w:val="004C3102"/>
    <w:rsid w:val="004C32E1"/>
    <w:rsid w:val="004C38AF"/>
    <w:rsid w:val="004C3C90"/>
    <w:rsid w:val="004C4CE3"/>
    <w:rsid w:val="004C4EF2"/>
    <w:rsid w:val="004C5040"/>
    <w:rsid w:val="004C6365"/>
    <w:rsid w:val="004C67AE"/>
    <w:rsid w:val="004C6B72"/>
    <w:rsid w:val="004C6D14"/>
    <w:rsid w:val="004C74B5"/>
    <w:rsid w:val="004C769D"/>
    <w:rsid w:val="004C7ED6"/>
    <w:rsid w:val="004D03EB"/>
    <w:rsid w:val="004D0F94"/>
    <w:rsid w:val="004D0FBA"/>
    <w:rsid w:val="004D10C3"/>
    <w:rsid w:val="004D1361"/>
    <w:rsid w:val="004D1642"/>
    <w:rsid w:val="004D1BDA"/>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3249"/>
    <w:rsid w:val="004F34A5"/>
    <w:rsid w:val="004F368E"/>
    <w:rsid w:val="004F3BE0"/>
    <w:rsid w:val="004F4160"/>
    <w:rsid w:val="004F485B"/>
    <w:rsid w:val="004F49BE"/>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B4B"/>
    <w:rsid w:val="00506BFC"/>
    <w:rsid w:val="00506D45"/>
    <w:rsid w:val="00506FEC"/>
    <w:rsid w:val="005072A4"/>
    <w:rsid w:val="005077DF"/>
    <w:rsid w:val="00507FBF"/>
    <w:rsid w:val="00507FE9"/>
    <w:rsid w:val="005102AB"/>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CD6"/>
    <w:rsid w:val="00527CE5"/>
    <w:rsid w:val="00530118"/>
    <w:rsid w:val="00530B96"/>
    <w:rsid w:val="0053100C"/>
    <w:rsid w:val="005317C8"/>
    <w:rsid w:val="0053230C"/>
    <w:rsid w:val="00532B16"/>
    <w:rsid w:val="00532E80"/>
    <w:rsid w:val="00532F01"/>
    <w:rsid w:val="005331A3"/>
    <w:rsid w:val="00533B87"/>
    <w:rsid w:val="00533C5B"/>
    <w:rsid w:val="00533D66"/>
    <w:rsid w:val="00533E90"/>
    <w:rsid w:val="0053420A"/>
    <w:rsid w:val="00534375"/>
    <w:rsid w:val="0053458C"/>
    <w:rsid w:val="00534832"/>
    <w:rsid w:val="00534ED4"/>
    <w:rsid w:val="0053537F"/>
    <w:rsid w:val="00535B47"/>
    <w:rsid w:val="00536283"/>
    <w:rsid w:val="0053741C"/>
    <w:rsid w:val="00537F69"/>
    <w:rsid w:val="00540687"/>
    <w:rsid w:val="00540CF0"/>
    <w:rsid w:val="00541047"/>
    <w:rsid w:val="00541403"/>
    <w:rsid w:val="0054167C"/>
    <w:rsid w:val="00542437"/>
    <w:rsid w:val="00542646"/>
    <w:rsid w:val="00542BA5"/>
    <w:rsid w:val="005436C7"/>
    <w:rsid w:val="00544202"/>
    <w:rsid w:val="005449AD"/>
    <w:rsid w:val="00544EBA"/>
    <w:rsid w:val="00545924"/>
    <w:rsid w:val="00545E65"/>
    <w:rsid w:val="005475AD"/>
    <w:rsid w:val="00547EE9"/>
    <w:rsid w:val="00547F51"/>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4B4"/>
    <w:rsid w:val="00566873"/>
    <w:rsid w:val="00566A02"/>
    <w:rsid w:val="00566D42"/>
    <w:rsid w:val="00567B91"/>
    <w:rsid w:val="00567FE5"/>
    <w:rsid w:val="00570E22"/>
    <w:rsid w:val="005710FA"/>
    <w:rsid w:val="00571788"/>
    <w:rsid w:val="00571A21"/>
    <w:rsid w:val="0057226D"/>
    <w:rsid w:val="00572523"/>
    <w:rsid w:val="00572DFE"/>
    <w:rsid w:val="005739BA"/>
    <w:rsid w:val="00573C6B"/>
    <w:rsid w:val="00573D14"/>
    <w:rsid w:val="005741FC"/>
    <w:rsid w:val="00574303"/>
    <w:rsid w:val="00574375"/>
    <w:rsid w:val="005746B6"/>
    <w:rsid w:val="0057497B"/>
    <w:rsid w:val="00574EAB"/>
    <w:rsid w:val="0057578B"/>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CF0"/>
    <w:rsid w:val="0058725C"/>
    <w:rsid w:val="005874B3"/>
    <w:rsid w:val="005877E2"/>
    <w:rsid w:val="0059040B"/>
    <w:rsid w:val="00590F84"/>
    <w:rsid w:val="005913DE"/>
    <w:rsid w:val="00591CF5"/>
    <w:rsid w:val="00592448"/>
    <w:rsid w:val="0059253B"/>
    <w:rsid w:val="0059267E"/>
    <w:rsid w:val="00592E57"/>
    <w:rsid w:val="0059393E"/>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D79"/>
    <w:rsid w:val="005A2301"/>
    <w:rsid w:val="005A2A74"/>
    <w:rsid w:val="005A2B4B"/>
    <w:rsid w:val="005A2EF4"/>
    <w:rsid w:val="005A311E"/>
    <w:rsid w:val="005A35D3"/>
    <w:rsid w:val="005A3FE6"/>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7E3"/>
    <w:rsid w:val="005B2C4F"/>
    <w:rsid w:val="005B2CB0"/>
    <w:rsid w:val="005B3E0C"/>
    <w:rsid w:val="005B4187"/>
    <w:rsid w:val="005B45E5"/>
    <w:rsid w:val="005B47AD"/>
    <w:rsid w:val="005B4D7C"/>
    <w:rsid w:val="005B4EC8"/>
    <w:rsid w:val="005B62EC"/>
    <w:rsid w:val="005B6D78"/>
    <w:rsid w:val="005B6EB0"/>
    <w:rsid w:val="005B790F"/>
    <w:rsid w:val="005B7ADE"/>
    <w:rsid w:val="005B7C1C"/>
    <w:rsid w:val="005C0355"/>
    <w:rsid w:val="005C0D6D"/>
    <w:rsid w:val="005C0EDD"/>
    <w:rsid w:val="005C1090"/>
    <w:rsid w:val="005C17B3"/>
    <w:rsid w:val="005C1BEE"/>
    <w:rsid w:val="005C2F27"/>
    <w:rsid w:val="005C32BD"/>
    <w:rsid w:val="005C3495"/>
    <w:rsid w:val="005C3B0E"/>
    <w:rsid w:val="005C42B1"/>
    <w:rsid w:val="005C43BB"/>
    <w:rsid w:val="005C45CF"/>
    <w:rsid w:val="005C4674"/>
    <w:rsid w:val="005C46D8"/>
    <w:rsid w:val="005C5078"/>
    <w:rsid w:val="005C514A"/>
    <w:rsid w:val="005C665B"/>
    <w:rsid w:val="005C69E8"/>
    <w:rsid w:val="005C74D0"/>
    <w:rsid w:val="005C7635"/>
    <w:rsid w:val="005D0BE8"/>
    <w:rsid w:val="005D0CEF"/>
    <w:rsid w:val="005D1B19"/>
    <w:rsid w:val="005D1B49"/>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F9B"/>
    <w:rsid w:val="005E170D"/>
    <w:rsid w:val="005E1B25"/>
    <w:rsid w:val="005E1C47"/>
    <w:rsid w:val="005E1D4F"/>
    <w:rsid w:val="005E2460"/>
    <w:rsid w:val="005E29D2"/>
    <w:rsid w:val="005E2A30"/>
    <w:rsid w:val="005E3CA2"/>
    <w:rsid w:val="005E41DF"/>
    <w:rsid w:val="005E43FE"/>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63B"/>
    <w:rsid w:val="005F0A02"/>
    <w:rsid w:val="005F0BE1"/>
    <w:rsid w:val="005F0E02"/>
    <w:rsid w:val="005F1360"/>
    <w:rsid w:val="005F13B9"/>
    <w:rsid w:val="005F17A6"/>
    <w:rsid w:val="005F27F5"/>
    <w:rsid w:val="005F287B"/>
    <w:rsid w:val="005F297B"/>
    <w:rsid w:val="005F3201"/>
    <w:rsid w:val="005F51D9"/>
    <w:rsid w:val="005F5E07"/>
    <w:rsid w:val="005F65FA"/>
    <w:rsid w:val="005F740C"/>
    <w:rsid w:val="005F77EF"/>
    <w:rsid w:val="005F7B76"/>
    <w:rsid w:val="005F7CE5"/>
    <w:rsid w:val="006007C7"/>
    <w:rsid w:val="00600E69"/>
    <w:rsid w:val="0060126D"/>
    <w:rsid w:val="006012F7"/>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04"/>
    <w:rsid w:val="0061036B"/>
    <w:rsid w:val="006104C3"/>
    <w:rsid w:val="00610B33"/>
    <w:rsid w:val="00610E36"/>
    <w:rsid w:val="00611B21"/>
    <w:rsid w:val="00611C4E"/>
    <w:rsid w:val="00612518"/>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608"/>
    <w:rsid w:val="00640B67"/>
    <w:rsid w:val="0064119B"/>
    <w:rsid w:val="006424CF"/>
    <w:rsid w:val="006425FF"/>
    <w:rsid w:val="0064274A"/>
    <w:rsid w:val="0064356B"/>
    <w:rsid w:val="00643E1A"/>
    <w:rsid w:val="00644094"/>
    <w:rsid w:val="0064507B"/>
    <w:rsid w:val="0064536D"/>
    <w:rsid w:val="00645DB9"/>
    <w:rsid w:val="0064665D"/>
    <w:rsid w:val="0064694F"/>
    <w:rsid w:val="00646EBE"/>
    <w:rsid w:val="00646F5A"/>
    <w:rsid w:val="0064724D"/>
    <w:rsid w:val="006473F9"/>
    <w:rsid w:val="00647AC4"/>
    <w:rsid w:val="0065033D"/>
    <w:rsid w:val="0065072D"/>
    <w:rsid w:val="00650D1B"/>
    <w:rsid w:val="006510BA"/>
    <w:rsid w:val="0065114C"/>
    <w:rsid w:val="00651C76"/>
    <w:rsid w:val="00651D96"/>
    <w:rsid w:val="006521AF"/>
    <w:rsid w:val="00652207"/>
    <w:rsid w:val="006523FB"/>
    <w:rsid w:val="006540B6"/>
    <w:rsid w:val="00654296"/>
    <w:rsid w:val="006547D2"/>
    <w:rsid w:val="0065488D"/>
    <w:rsid w:val="00654897"/>
    <w:rsid w:val="00654CFA"/>
    <w:rsid w:val="00654E34"/>
    <w:rsid w:val="006555DD"/>
    <w:rsid w:val="00655BF0"/>
    <w:rsid w:val="00655F0C"/>
    <w:rsid w:val="0065611E"/>
    <w:rsid w:val="00656466"/>
    <w:rsid w:val="00656726"/>
    <w:rsid w:val="00656C9F"/>
    <w:rsid w:val="00656EE5"/>
    <w:rsid w:val="006575AE"/>
    <w:rsid w:val="00660559"/>
    <w:rsid w:val="0066063C"/>
    <w:rsid w:val="00661053"/>
    <w:rsid w:val="006610CD"/>
    <w:rsid w:val="0066122F"/>
    <w:rsid w:val="006617C9"/>
    <w:rsid w:val="00661979"/>
    <w:rsid w:val="00661CA4"/>
    <w:rsid w:val="00661EA1"/>
    <w:rsid w:val="006620E1"/>
    <w:rsid w:val="006623F1"/>
    <w:rsid w:val="006629D9"/>
    <w:rsid w:val="006631D0"/>
    <w:rsid w:val="006633EB"/>
    <w:rsid w:val="00663E0B"/>
    <w:rsid w:val="00663E92"/>
    <w:rsid w:val="00663ECD"/>
    <w:rsid w:val="00663F3B"/>
    <w:rsid w:val="00663F42"/>
    <w:rsid w:val="00664569"/>
    <w:rsid w:val="006646FB"/>
    <w:rsid w:val="006658AA"/>
    <w:rsid w:val="00666095"/>
    <w:rsid w:val="006668D1"/>
    <w:rsid w:val="00666993"/>
    <w:rsid w:val="00666A04"/>
    <w:rsid w:val="00666F70"/>
    <w:rsid w:val="00667056"/>
    <w:rsid w:val="0066748D"/>
    <w:rsid w:val="00667905"/>
    <w:rsid w:val="00667C6B"/>
    <w:rsid w:val="00667D57"/>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4241"/>
    <w:rsid w:val="00674AE8"/>
    <w:rsid w:val="00676322"/>
    <w:rsid w:val="00676671"/>
    <w:rsid w:val="00676B76"/>
    <w:rsid w:val="006770B5"/>
    <w:rsid w:val="00677120"/>
    <w:rsid w:val="00677B97"/>
    <w:rsid w:val="00681260"/>
    <w:rsid w:val="00681CD0"/>
    <w:rsid w:val="00681D92"/>
    <w:rsid w:val="006822C3"/>
    <w:rsid w:val="0068293C"/>
    <w:rsid w:val="006832D5"/>
    <w:rsid w:val="006835EF"/>
    <w:rsid w:val="00683786"/>
    <w:rsid w:val="00683EDC"/>
    <w:rsid w:val="0068484A"/>
    <w:rsid w:val="00685A7F"/>
    <w:rsid w:val="00685F0C"/>
    <w:rsid w:val="0068673D"/>
    <w:rsid w:val="00686836"/>
    <w:rsid w:val="00686973"/>
    <w:rsid w:val="00686DC6"/>
    <w:rsid w:val="00687732"/>
    <w:rsid w:val="00687BA2"/>
    <w:rsid w:val="00690587"/>
    <w:rsid w:val="00690748"/>
    <w:rsid w:val="006909C2"/>
    <w:rsid w:val="00690E5D"/>
    <w:rsid w:val="00691152"/>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DF8"/>
    <w:rsid w:val="006A6EC4"/>
    <w:rsid w:val="006A6F74"/>
    <w:rsid w:val="006A7239"/>
    <w:rsid w:val="006A7DC4"/>
    <w:rsid w:val="006B0765"/>
    <w:rsid w:val="006B11B5"/>
    <w:rsid w:val="006B1238"/>
    <w:rsid w:val="006B2242"/>
    <w:rsid w:val="006B2440"/>
    <w:rsid w:val="006B2943"/>
    <w:rsid w:val="006B3785"/>
    <w:rsid w:val="006B4A3C"/>
    <w:rsid w:val="006B531A"/>
    <w:rsid w:val="006B54BA"/>
    <w:rsid w:val="006B5D4B"/>
    <w:rsid w:val="006B601F"/>
    <w:rsid w:val="006B6386"/>
    <w:rsid w:val="006B63DA"/>
    <w:rsid w:val="006B68E0"/>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B6A"/>
    <w:rsid w:val="006C7E57"/>
    <w:rsid w:val="006C7F0E"/>
    <w:rsid w:val="006D07A0"/>
    <w:rsid w:val="006D0953"/>
    <w:rsid w:val="006D1360"/>
    <w:rsid w:val="006D18EA"/>
    <w:rsid w:val="006D23C3"/>
    <w:rsid w:val="006D2AD4"/>
    <w:rsid w:val="006D2D8E"/>
    <w:rsid w:val="006D413B"/>
    <w:rsid w:val="006D41CB"/>
    <w:rsid w:val="006D4E6B"/>
    <w:rsid w:val="006D4EC8"/>
    <w:rsid w:val="006D4F21"/>
    <w:rsid w:val="006D5787"/>
    <w:rsid w:val="006D5846"/>
    <w:rsid w:val="006D59C6"/>
    <w:rsid w:val="006D6413"/>
    <w:rsid w:val="006D6443"/>
    <w:rsid w:val="006D66A8"/>
    <w:rsid w:val="006D7AA8"/>
    <w:rsid w:val="006E0A14"/>
    <w:rsid w:val="006E0C62"/>
    <w:rsid w:val="006E0D97"/>
    <w:rsid w:val="006E1BD2"/>
    <w:rsid w:val="006E25A0"/>
    <w:rsid w:val="006E2AE8"/>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96E"/>
    <w:rsid w:val="006F0AE3"/>
    <w:rsid w:val="006F0C0B"/>
    <w:rsid w:val="006F130F"/>
    <w:rsid w:val="006F155A"/>
    <w:rsid w:val="006F1697"/>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E39"/>
    <w:rsid w:val="00701461"/>
    <w:rsid w:val="00703237"/>
    <w:rsid w:val="0070334E"/>
    <w:rsid w:val="0070348A"/>
    <w:rsid w:val="007046E1"/>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61B3"/>
    <w:rsid w:val="007167AC"/>
    <w:rsid w:val="00716F4A"/>
    <w:rsid w:val="007206BD"/>
    <w:rsid w:val="007217A3"/>
    <w:rsid w:val="00721A87"/>
    <w:rsid w:val="007229FD"/>
    <w:rsid w:val="00722B49"/>
    <w:rsid w:val="00723964"/>
    <w:rsid w:val="007245CC"/>
    <w:rsid w:val="007250A8"/>
    <w:rsid w:val="0072515D"/>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2C7"/>
    <w:rsid w:val="00737B13"/>
    <w:rsid w:val="00737E8C"/>
    <w:rsid w:val="00740949"/>
    <w:rsid w:val="00741122"/>
    <w:rsid w:val="007412A1"/>
    <w:rsid w:val="007413E3"/>
    <w:rsid w:val="0074160E"/>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7CD8"/>
    <w:rsid w:val="007505DA"/>
    <w:rsid w:val="007506A2"/>
    <w:rsid w:val="00750D52"/>
    <w:rsid w:val="007511B4"/>
    <w:rsid w:val="00751970"/>
    <w:rsid w:val="00751ADD"/>
    <w:rsid w:val="00751B22"/>
    <w:rsid w:val="00751DBD"/>
    <w:rsid w:val="00752117"/>
    <w:rsid w:val="00752152"/>
    <w:rsid w:val="0075237F"/>
    <w:rsid w:val="00752AB7"/>
    <w:rsid w:val="0075326F"/>
    <w:rsid w:val="007537D2"/>
    <w:rsid w:val="00753B17"/>
    <w:rsid w:val="00753B2D"/>
    <w:rsid w:val="007543E7"/>
    <w:rsid w:val="00754AA6"/>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4BB"/>
    <w:rsid w:val="007640CF"/>
    <w:rsid w:val="00764335"/>
    <w:rsid w:val="00764769"/>
    <w:rsid w:val="00764B18"/>
    <w:rsid w:val="007652C1"/>
    <w:rsid w:val="0076538E"/>
    <w:rsid w:val="00765680"/>
    <w:rsid w:val="007656D7"/>
    <w:rsid w:val="00765F3E"/>
    <w:rsid w:val="007661FC"/>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DE1"/>
    <w:rsid w:val="0077395B"/>
    <w:rsid w:val="007739A1"/>
    <w:rsid w:val="00773A1B"/>
    <w:rsid w:val="00773A53"/>
    <w:rsid w:val="00773C62"/>
    <w:rsid w:val="00773FE1"/>
    <w:rsid w:val="007744D3"/>
    <w:rsid w:val="00774749"/>
    <w:rsid w:val="007749DE"/>
    <w:rsid w:val="00774B8D"/>
    <w:rsid w:val="00774E28"/>
    <w:rsid w:val="00774E39"/>
    <w:rsid w:val="00774EC0"/>
    <w:rsid w:val="007763BC"/>
    <w:rsid w:val="0077685A"/>
    <w:rsid w:val="007768D6"/>
    <w:rsid w:val="00776AB4"/>
    <w:rsid w:val="00777614"/>
    <w:rsid w:val="00777C53"/>
    <w:rsid w:val="00777F0B"/>
    <w:rsid w:val="007801E9"/>
    <w:rsid w:val="0078039D"/>
    <w:rsid w:val="0078051A"/>
    <w:rsid w:val="0078068F"/>
    <w:rsid w:val="0078129F"/>
    <w:rsid w:val="0078190B"/>
    <w:rsid w:val="00782759"/>
    <w:rsid w:val="007830F0"/>
    <w:rsid w:val="007831D2"/>
    <w:rsid w:val="007839D5"/>
    <w:rsid w:val="00783C39"/>
    <w:rsid w:val="0078419C"/>
    <w:rsid w:val="00784AA0"/>
    <w:rsid w:val="00785299"/>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887"/>
    <w:rsid w:val="007A0146"/>
    <w:rsid w:val="007A0DD4"/>
    <w:rsid w:val="007A14F8"/>
    <w:rsid w:val="007A23C9"/>
    <w:rsid w:val="007A2A78"/>
    <w:rsid w:val="007A39D1"/>
    <w:rsid w:val="007A3F80"/>
    <w:rsid w:val="007A4225"/>
    <w:rsid w:val="007A4392"/>
    <w:rsid w:val="007A4403"/>
    <w:rsid w:val="007A49A7"/>
    <w:rsid w:val="007A4C3F"/>
    <w:rsid w:val="007A5399"/>
    <w:rsid w:val="007A5674"/>
    <w:rsid w:val="007A5816"/>
    <w:rsid w:val="007A58CA"/>
    <w:rsid w:val="007A678F"/>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24C3"/>
    <w:rsid w:val="007C2725"/>
    <w:rsid w:val="007C27D7"/>
    <w:rsid w:val="007C291B"/>
    <w:rsid w:val="007C2A07"/>
    <w:rsid w:val="007C2D39"/>
    <w:rsid w:val="007C3F36"/>
    <w:rsid w:val="007C4B59"/>
    <w:rsid w:val="007C4C0A"/>
    <w:rsid w:val="007C5703"/>
    <w:rsid w:val="007C5A1E"/>
    <w:rsid w:val="007C5CC7"/>
    <w:rsid w:val="007C73C6"/>
    <w:rsid w:val="007C75CF"/>
    <w:rsid w:val="007C765F"/>
    <w:rsid w:val="007D03C2"/>
    <w:rsid w:val="007D1CFC"/>
    <w:rsid w:val="007D1F2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B16"/>
    <w:rsid w:val="007E0E6F"/>
    <w:rsid w:val="007E0FA2"/>
    <w:rsid w:val="007E1BC0"/>
    <w:rsid w:val="007E21E1"/>
    <w:rsid w:val="007E2619"/>
    <w:rsid w:val="007E31B7"/>
    <w:rsid w:val="007E3540"/>
    <w:rsid w:val="007E4236"/>
    <w:rsid w:val="007E481A"/>
    <w:rsid w:val="007E4961"/>
    <w:rsid w:val="007E4AFC"/>
    <w:rsid w:val="007E4DB4"/>
    <w:rsid w:val="007E5D9E"/>
    <w:rsid w:val="007E5E57"/>
    <w:rsid w:val="007E7394"/>
    <w:rsid w:val="007E79AA"/>
    <w:rsid w:val="007E7C0E"/>
    <w:rsid w:val="007F053E"/>
    <w:rsid w:val="007F0547"/>
    <w:rsid w:val="007F090D"/>
    <w:rsid w:val="007F19CA"/>
    <w:rsid w:val="007F1C0C"/>
    <w:rsid w:val="007F23F3"/>
    <w:rsid w:val="007F28F6"/>
    <w:rsid w:val="007F2FE8"/>
    <w:rsid w:val="007F3160"/>
    <w:rsid w:val="007F328A"/>
    <w:rsid w:val="007F3C0F"/>
    <w:rsid w:val="007F52EF"/>
    <w:rsid w:val="007F582C"/>
    <w:rsid w:val="007F5A3A"/>
    <w:rsid w:val="007F5F57"/>
    <w:rsid w:val="007F6402"/>
    <w:rsid w:val="007F6824"/>
    <w:rsid w:val="007F6F73"/>
    <w:rsid w:val="007F7006"/>
    <w:rsid w:val="007F701E"/>
    <w:rsid w:val="00800185"/>
    <w:rsid w:val="0080020D"/>
    <w:rsid w:val="00800431"/>
    <w:rsid w:val="00800854"/>
    <w:rsid w:val="00800A75"/>
    <w:rsid w:val="00800BA2"/>
    <w:rsid w:val="00800D6A"/>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B37"/>
    <w:rsid w:val="00805B7F"/>
    <w:rsid w:val="00805DD5"/>
    <w:rsid w:val="00806053"/>
    <w:rsid w:val="00806387"/>
    <w:rsid w:val="00806405"/>
    <w:rsid w:val="00806570"/>
    <w:rsid w:val="00806C9B"/>
    <w:rsid w:val="00806CF8"/>
    <w:rsid w:val="00806D16"/>
    <w:rsid w:val="00807082"/>
    <w:rsid w:val="0080718E"/>
    <w:rsid w:val="00807511"/>
    <w:rsid w:val="008075DA"/>
    <w:rsid w:val="008079F7"/>
    <w:rsid w:val="00807CE2"/>
    <w:rsid w:val="00807FF7"/>
    <w:rsid w:val="00810819"/>
    <w:rsid w:val="00811000"/>
    <w:rsid w:val="008112D3"/>
    <w:rsid w:val="00811882"/>
    <w:rsid w:val="00812BD0"/>
    <w:rsid w:val="00812FAB"/>
    <w:rsid w:val="008135E3"/>
    <w:rsid w:val="008137E1"/>
    <w:rsid w:val="008144D0"/>
    <w:rsid w:val="00814BA4"/>
    <w:rsid w:val="008150B5"/>
    <w:rsid w:val="00815156"/>
    <w:rsid w:val="008155DE"/>
    <w:rsid w:val="0081609A"/>
    <w:rsid w:val="00816343"/>
    <w:rsid w:val="00816411"/>
    <w:rsid w:val="0081691D"/>
    <w:rsid w:val="008205DE"/>
    <w:rsid w:val="008210F1"/>
    <w:rsid w:val="00821270"/>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BEA"/>
    <w:rsid w:val="0083147A"/>
    <w:rsid w:val="00831B33"/>
    <w:rsid w:val="00831BB2"/>
    <w:rsid w:val="00831FBB"/>
    <w:rsid w:val="008323E8"/>
    <w:rsid w:val="00832505"/>
    <w:rsid w:val="008329C1"/>
    <w:rsid w:val="00832E7A"/>
    <w:rsid w:val="0083308B"/>
    <w:rsid w:val="008334B2"/>
    <w:rsid w:val="00833C08"/>
    <w:rsid w:val="00833DCE"/>
    <w:rsid w:val="008344A3"/>
    <w:rsid w:val="00834CF3"/>
    <w:rsid w:val="00835242"/>
    <w:rsid w:val="00835CCA"/>
    <w:rsid w:val="00836546"/>
    <w:rsid w:val="00836C9C"/>
    <w:rsid w:val="008370B3"/>
    <w:rsid w:val="008372CB"/>
    <w:rsid w:val="008376D5"/>
    <w:rsid w:val="008378A3"/>
    <w:rsid w:val="00840A10"/>
    <w:rsid w:val="00840C08"/>
    <w:rsid w:val="00841942"/>
    <w:rsid w:val="00841BEC"/>
    <w:rsid w:val="00841BF3"/>
    <w:rsid w:val="008422C4"/>
    <w:rsid w:val="008427D6"/>
    <w:rsid w:val="00842B0E"/>
    <w:rsid w:val="00842C53"/>
    <w:rsid w:val="00842EB2"/>
    <w:rsid w:val="0084307B"/>
    <w:rsid w:val="008430CB"/>
    <w:rsid w:val="00843562"/>
    <w:rsid w:val="0084370A"/>
    <w:rsid w:val="00843EB1"/>
    <w:rsid w:val="00844808"/>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30D8"/>
    <w:rsid w:val="008539EA"/>
    <w:rsid w:val="00853AA9"/>
    <w:rsid w:val="00853CD5"/>
    <w:rsid w:val="00854461"/>
    <w:rsid w:val="00854613"/>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9EC"/>
    <w:rsid w:val="00864CA2"/>
    <w:rsid w:val="00865023"/>
    <w:rsid w:val="0086566C"/>
    <w:rsid w:val="0086637F"/>
    <w:rsid w:val="00866895"/>
    <w:rsid w:val="0086691A"/>
    <w:rsid w:val="00866DC9"/>
    <w:rsid w:val="00867267"/>
    <w:rsid w:val="00867294"/>
    <w:rsid w:val="0086797A"/>
    <w:rsid w:val="00867DD8"/>
    <w:rsid w:val="00867E18"/>
    <w:rsid w:val="008704F7"/>
    <w:rsid w:val="00870504"/>
    <w:rsid w:val="008716BF"/>
    <w:rsid w:val="00871FF1"/>
    <w:rsid w:val="008725E3"/>
    <w:rsid w:val="00872A53"/>
    <w:rsid w:val="00872D11"/>
    <w:rsid w:val="0087469C"/>
    <w:rsid w:val="008746D0"/>
    <w:rsid w:val="00874862"/>
    <w:rsid w:val="00874CD8"/>
    <w:rsid w:val="00875474"/>
    <w:rsid w:val="00876A37"/>
    <w:rsid w:val="00876A5B"/>
    <w:rsid w:val="00876AEF"/>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3921"/>
    <w:rsid w:val="0088486C"/>
    <w:rsid w:val="008851AC"/>
    <w:rsid w:val="008852CA"/>
    <w:rsid w:val="00885401"/>
    <w:rsid w:val="008854F1"/>
    <w:rsid w:val="0088561A"/>
    <w:rsid w:val="00885CA6"/>
    <w:rsid w:val="00885CDC"/>
    <w:rsid w:val="00885ED1"/>
    <w:rsid w:val="00885FC7"/>
    <w:rsid w:val="00886104"/>
    <w:rsid w:val="00886471"/>
    <w:rsid w:val="00887A8E"/>
    <w:rsid w:val="00890139"/>
    <w:rsid w:val="0089095C"/>
    <w:rsid w:val="00890A1F"/>
    <w:rsid w:val="00891169"/>
    <w:rsid w:val="0089123F"/>
    <w:rsid w:val="0089153B"/>
    <w:rsid w:val="008919B3"/>
    <w:rsid w:val="00891B1C"/>
    <w:rsid w:val="00891D2C"/>
    <w:rsid w:val="00892563"/>
    <w:rsid w:val="00892E96"/>
    <w:rsid w:val="00894378"/>
    <w:rsid w:val="008945CF"/>
    <w:rsid w:val="00894852"/>
    <w:rsid w:val="00894D1F"/>
    <w:rsid w:val="00894FCA"/>
    <w:rsid w:val="008958E1"/>
    <w:rsid w:val="00895B0A"/>
    <w:rsid w:val="00895B9A"/>
    <w:rsid w:val="00895C7F"/>
    <w:rsid w:val="00896F63"/>
    <w:rsid w:val="0089704B"/>
    <w:rsid w:val="0089799C"/>
    <w:rsid w:val="00897F57"/>
    <w:rsid w:val="008A01D6"/>
    <w:rsid w:val="008A01D7"/>
    <w:rsid w:val="008A0227"/>
    <w:rsid w:val="008A08E1"/>
    <w:rsid w:val="008A0E24"/>
    <w:rsid w:val="008A1C9E"/>
    <w:rsid w:val="008A1D12"/>
    <w:rsid w:val="008A2C47"/>
    <w:rsid w:val="008A32CC"/>
    <w:rsid w:val="008A3451"/>
    <w:rsid w:val="008A3A2C"/>
    <w:rsid w:val="008A3ADB"/>
    <w:rsid w:val="008A3FFB"/>
    <w:rsid w:val="008A47B9"/>
    <w:rsid w:val="008A4FA3"/>
    <w:rsid w:val="008A5B47"/>
    <w:rsid w:val="008A6594"/>
    <w:rsid w:val="008A6707"/>
    <w:rsid w:val="008A6CC1"/>
    <w:rsid w:val="008A780D"/>
    <w:rsid w:val="008A787D"/>
    <w:rsid w:val="008A7A80"/>
    <w:rsid w:val="008A7BF5"/>
    <w:rsid w:val="008A7D45"/>
    <w:rsid w:val="008B06B1"/>
    <w:rsid w:val="008B0A12"/>
    <w:rsid w:val="008B0C06"/>
    <w:rsid w:val="008B1397"/>
    <w:rsid w:val="008B1C31"/>
    <w:rsid w:val="008B2DAB"/>
    <w:rsid w:val="008B2E82"/>
    <w:rsid w:val="008B30FC"/>
    <w:rsid w:val="008B3EF1"/>
    <w:rsid w:val="008B420A"/>
    <w:rsid w:val="008B42B9"/>
    <w:rsid w:val="008B4BA7"/>
    <w:rsid w:val="008B526C"/>
    <w:rsid w:val="008B533A"/>
    <w:rsid w:val="008B59FF"/>
    <w:rsid w:val="008B621F"/>
    <w:rsid w:val="008B62BE"/>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36A0"/>
    <w:rsid w:val="008C3DF6"/>
    <w:rsid w:val="008C3FE6"/>
    <w:rsid w:val="008C4660"/>
    <w:rsid w:val="008C4769"/>
    <w:rsid w:val="008C4890"/>
    <w:rsid w:val="008C53C6"/>
    <w:rsid w:val="008C5B04"/>
    <w:rsid w:val="008C5B59"/>
    <w:rsid w:val="008C5DA0"/>
    <w:rsid w:val="008C5E6A"/>
    <w:rsid w:val="008C6013"/>
    <w:rsid w:val="008C6318"/>
    <w:rsid w:val="008C6363"/>
    <w:rsid w:val="008C6B03"/>
    <w:rsid w:val="008C70A8"/>
    <w:rsid w:val="008C7441"/>
    <w:rsid w:val="008D0894"/>
    <w:rsid w:val="008D0DAF"/>
    <w:rsid w:val="008D1D0A"/>
    <w:rsid w:val="008D1E03"/>
    <w:rsid w:val="008D1F62"/>
    <w:rsid w:val="008D2215"/>
    <w:rsid w:val="008D22D9"/>
    <w:rsid w:val="008D2B76"/>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3017"/>
    <w:rsid w:val="008E3F21"/>
    <w:rsid w:val="008E4327"/>
    <w:rsid w:val="008E4A6F"/>
    <w:rsid w:val="008E4D94"/>
    <w:rsid w:val="008E5E10"/>
    <w:rsid w:val="008E5EBE"/>
    <w:rsid w:val="008E64ED"/>
    <w:rsid w:val="008E6A5F"/>
    <w:rsid w:val="008E6BC9"/>
    <w:rsid w:val="008E6DB9"/>
    <w:rsid w:val="008E73F7"/>
    <w:rsid w:val="008E7903"/>
    <w:rsid w:val="008E7AB0"/>
    <w:rsid w:val="008E7BA0"/>
    <w:rsid w:val="008F043E"/>
    <w:rsid w:val="008F0566"/>
    <w:rsid w:val="008F0A99"/>
    <w:rsid w:val="008F0BF0"/>
    <w:rsid w:val="008F0FEE"/>
    <w:rsid w:val="008F14A5"/>
    <w:rsid w:val="008F15EC"/>
    <w:rsid w:val="008F281D"/>
    <w:rsid w:val="008F2F3A"/>
    <w:rsid w:val="008F3527"/>
    <w:rsid w:val="008F3728"/>
    <w:rsid w:val="008F374C"/>
    <w:rsid w:val="008F3A63"/>
    <w:rsid w:val="008F401E"/>
    <w:rsid w:val="008F4B0B"/>
    <w:rsid w:val="008F4C92"/>
    <w:rsid w:val="008F5257"/>
    <w:rsid w:val="008F526A"/>
    <w:rsid w:val="008F5CC1"/>
    <w:rsid w:val="008F6122"/>
    <w:rsid w:val="008F6257"/>
    <w:rsid w:val="008F665E"/>
    <w:rsid w:val="008F6F8C"/>
    <w:rsid w:val="009001A0"/>
    <w:rsid w:val="009002B1"/>
    <w:rsid w:val="00900846"/>
    <w:rsid w:val="009008DC"/>
    <w:rsid w:val="00900C0A"/>
    <w:rsid w:val="009016E2"/>
    <w:rsid w:val="009019C7"/>
    <w:rsid w:val="00901C02"/>
    <w:rsid w:val="00901F38"/>
    <w:rsid w:val="009027C5"/>
    <w:rsid w:val="009033DE"/>
    <w:rsid w:val="009035A6"/>
    <w:rsid w:val="009035BB"/>
    <w:rsid w:val="00904668"/>
    <w:rsid w:val="009053E9"/>
    <w:rsid w:val="0090585F"/>
    <w:rsid w:val="00905E11"/>
    <w:rsid w:val="00906116"/>
    <w:rsid w:val="00906822"/>
    <w:rsid w:val="00906884"/>
    <w:rsid w:val="009068A6"/>
    <w:rsid w:val="00906B4A"/>
    <w:rsid w:val="009073DD"/>
    <w:rsid w:val="00907414"/>
    <w:rsid w:val="00907668"/>
    <w:rsid w:val="00907850"/>
    <w:rsid w:val="009078D2"/>
    <w:rsid w:val="00910255"/>
    <w:rsid w:val="009102FB"/>
    <w:rsid w:val="009106FF"/>
    <w:rsid w:val="00910802"/>
    <w:rsid w:val="00910A18"/>
    <w:rsid w:val="0091164B"/>
    <w:rsid w:val="0091187A"/>
    <w:rsid w:val="009118C9"/>
    <w:rsid w:val="009120DA"/>
    <w:rsid w:val="009134F6"/>
    <w:rsid w:val="0091371F"/>
    <w:rsid w:val="00914612"/>
    <w:rsid w:val="00914728"/>
    <w:rsid w:val="00914780"/>
    <w:rsid w:val="00914FEE"/>
    <w:rsid w:val="0091518E"/>
    <w:rsid w:val="0091534D"/>
    <w:rsid w:val="00915567"/>
    <w:rsid w:val="00915757"/>
    <w:rsid w:val="009163E7"/>
    <w:rsid w:val="00916BDC"/>
    <w:rsid w:val="00916D04"/>
    <w:rsid w:val="00917321"/>
    <w:rsid w:val="0092025A"/>
    <w:rsid w:val="00920738"/>
    <w:rsid w:val="00920C26"/>
    <w:rsid w:val="009211BF"/>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935"/>
    <w:rsid w:val="00933A46"/>
    <w:rsid w:val="0093467A"/>
    <w:rsid w:val="00934CEE"/>
    <w:rsid w:val="00934EE2"/>
    <w:rsid w:val="009356F0"/>
    <w:rsid w:val="00935A87"/>
    <w:rsid w:val="00935CFC"/>
    <w:rsid w:val="00935F01"/>
    <w:rsid w:val="00935FBA"/>
    <w:rsid w:val="00936023"/>
    <w:rsid w:val="009370C6"/>
    <w:rsid w:val="00937135"/>
    <w:rsid w:val="009371AC"/>
    <w:rsid w:val="00940013"/>
    <w:rsid w:val="0094067C"/>
    <w:rsid w:val="00940F7B"/>
    <w:rsid w:val="00941201"/>
    <w:rsid w:val="0094229F"/>
    <w:rsid w:val="009425BE"/>
    <w:rsid w:val="009425E0"/>
    <w:rsid w:val="00943366"/>
    <w:rsid w:val="00944061"/>
    <w:rsid w:val="009447E4"/>
    <w:rsid w:val="00944B1C"/>
    <w:rsid w:val="00944CF6"/>
    <w:rsid w:val="009453ED"/>
    <w:rsid w:val="009457F0"/>
    <w:rsid w:val="00945BF8"/>
    <w:rsid w:val="00945D63"/>
    <w:rsid w:val="00946300"/>
    <w:rsid w:val="009465BF"/>
    <w:rsid w:val="009468A3"/>
    <w:rsid w:val="00946BB6"/>
    <w:rsid w:val="009472D8"/>
    <w:rsid w:val="009475F4"/>
    <w:rsid w:val="00947D8B"/>
    <w:rsid w:val="00950136"/>
    <w:rsid w:val="00950968"/>
    <w:rsid w:val="00950C5E"/>
    <w:rsid w:val="00950CB1"/>
    <w:rsid w:val="0095119F"/>
    <w:rsid w:val="00951413"/>
    <w:rsid w:val="00951FB8"/>
    <w:rsid w:val="009520D0"/>
    <w:rsid w:val="0095211B"/>
    <w:rsid w:val="009526D0"/>
    <w:rsid w:val="00953062"/>
    <w:rsid w:val="00953301"/>
    <w:rsid w:val="00953803"/>
    <w:rsid w:val="00954AD0"/>
    <w:rsid w:val="00954E96"/>
    <w:rsid w:val="0095530A"/>
    <w:rsid w:val="009556C9"/>
    <w:rsid w:val="00956164"/>
    <w:rsid w:val="00956810"/>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409"/>
    <w:rsid w:val="00962C40"/>
    <w:rsid w:val="00962CB2"/>
    <w:rsid w:val="00962D61"/>
    <w:rsid w:val="00963061"/>
    <w:rsid w:val="00963A72"/>
    <w:rsid w:val="00963C22"/>
    <w:rsid w:val="00963C3E"/>
    <w:rsid w:val="009645D4"/>
    <w:rsid w:val="00964754"/>
    <w:rsid w:val="00964A82"/>
    <w:rsid w:val="00964B6D"/>
    <w:rsid w:val="00965237"/>
    <w:rsid w:val="009652B8"/>
    <w:rsid w:val="00965885"/>
    <w:rsid w:val="00966437"/>
    <w:rsid w:val="00967AB8"/>
    <w:rsid w:val="00967D1C"/>
    <w:rsid w:val="0097054B"/>
    <w:rsid w:val="00970634"/>
    <w:rsid w:val="00970EE4"/>
    <w:rsid w:val="00971088"/>
    <w:rsid w:val="00971156"/>
    <w:rsid w:val="00971DF5"/>
    <w:rsid w:val="009721B7"/>
    <w:rsid w:val="0097235A"/>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958"/>
    <w:rsid w:val="00984966"/>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BFB"/>
    <w:rsid w:val="0099489C"/>
    <w:rsid w:val="009948E9"/>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B0B58"/>
    <w:rsid w:val="009B0BEB"/>
    <w:rsid w:val="009B0DF3"/>
    <w:rsid w:val="009B14CA"/>
    <w:rsid w:val="009B1B75"/>
    <w:rsid w:val="009B29B0"/>
    <w:rsid w:val="009B2EA6"/>
    <w:rsid w:val="009B3114"/>
    <w:rsid w:val="009B3158"/>
    <w:rsid w:val="009B31E9"/>
    <w:rsid w:val="009B33D1"/>
    <w:rsid w:val="009B343C"/>
    <w:rsid w:val="009B37CB"/>
    <w:rsid w:val="009B3B7E"/>
    <w:rsid w:val="009B3BDC"/>
    <w:rsid w:val="009B3F9E"/>
    <w:rsid w:val="009B4385"/>
    <w:rsid w:val="009B484C"/>
    <w:rsid w:val="009B5434"/>
    <w:rsid w:val="009B5D09"/>
    <w:rsid w:val="009B7DBA"/>
    <w:rsid w:val="009C06E4"/>
    <w:rsid w:val="009C1504"/>
    <w:rsid w:val="009C163F"/>
    <w:rsid w:val="009C1928"/>
    <w:rsid w:val="009C1E40"/>
    <w:rsid w:val="009C1E7D"/>
    <w:rsid w:val="009C25C4"/>
    <w:rsid w:val="009C25CA"/>
    <w:rsid w:val="009C263C"/>
    <w:rsid w:val="009C2857"/>
    <w:rsid w:val="009C3377"/>
    <w:rsid w:val="009C43E4"/>
    <w:rsid w:val="009C47F1"/>
    <w:rsid w:val="009C6594"/>
    <w:rsid w:val="009C6A6B"/>
    <w:rsid w:val="009C77A2"/>
    <w:rsid w:val="009C78A6"/>
    <w:rsid w:val="009C7918"/>
    <w:rsid w:val="009C7A33"/>
    <w:rsid w:val="009C7AF8"/>
    <w:rsid w:val="009D04A3"/>
    <w:rsid w:val="009D1739"/>
    <w:rsid w:val="009D18F6"/>
    <w:rsid w:val="009D3948"/>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6CE"/>
    <w:rsid w:val="009E07B7"/>
    <w:rsid w:val="009E0C38"/>
    <w:rsid w:val="009E151C"/>
    <w:rsid w:val="009E1645"/>
    <w:rsid w:val="009E1CB1"/>
    <w:rsid w:val="009E2744"/>
    <w:rsid w:val="009E293D"/>
    <w:rsid w:val="009E297D"/>
    <w:rsid w:val="009E2E83"/>
    <w:rsid w:val="009E39DB"/>
    <w:rsid w:val="009E400E"/>
    <w:rsid w:val="009E435B"/>
    <w:rsid w:val="009E46A6"/>
    <w:rsid w:val="009E47BD"/>
    <w:rsid w:val="009E4E0B"/>
    <w:rsid w:val="009E4E16"/>
    <w:rsid w:val="009E529B"/>
    <w:rsid w:val="009E55BF"/>
    <w:rsid w:val="009E5967"/>
    <w:rsid w:val="009E5AC3"/>
    <w:rsid w:val="009E63C3"/>
    <w:rsid w:val="009E65B1"/>
    <w:rsid w:val="009E6C40"/>
    <w:rsid w:val="009E6FA9"/>
    <w:rsid w:val="009E7D57"/>
    <w:rsid w:val="009F020F"/>
    <w:rsid w:val="009F039F"/>
    <w:rsid w:val="009F103C"/>
    <w:rsid w:val="009F118E"/>
    <w:rsid w:val="009F14DF"/>
    <w:rsid w:val="009F16BC"/>
    <w:rsid w:val="009F1C83"/>
    <w:rsid w:val="009F1FD1"/>
    <w:rsid w:val="009F2118"/>
    <w:rsid w:val="009F2B1D"/>
    <w:rsid w:val="009F30DA"/>
    <w:rsid w:val="009F43EB"/>
    <w:rsid w:val="009F4501"/>
    <w:rsid w:val="009F49E5"/>
    <w:rsid w:val="009F4B13"/>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20D3"/>
    <w:rsid w:val="00A137B8"/>
    <w:rsid w:val="00A13C55"/>
    <w:rsid w:val="00A13F5A"/>
    <w:rsid w:val="00A14596"/>
    <w:rsid w:val="00A1467D"/>
    <w:rsid w:val="00A146BD"/>
    <w:rsid w:val="00A14BFF"/>
    <w:rsid w:val="00A1592F"/>
    <w:rsid w:val="00A161DA"/>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B8A"/>
    <w:rsid w:val="00A23C04"/>
    <w:rsid w:val="00A2406A"/>
    <w:rsid w:val="00A2425F"/>
    <w:rsid w:val="00A24508"/>
    <w:rsid w:val="00A249CF"/>
    <w:rsid w:val="00A24A03"/>
    <w:rsid w:val="00A252B0"/>
    <w:rsid w:val="00A25D0B"/>
    <w:rsid w:val="00A25D3B"/>
    <w:rsid w:val="00A26039"/>
    <w:rsid w:val="00A269BF"/>
    <w:rsid w:val="00A26E9D"/>
    <w:rsid w:val="00A30498"/>
    <w:rsid w:val="00A30962"/>
    <w:rsid w:val="00A30DA0"/>
    <w:rsid w:val="00A31965"/>
    <w:rsid w:val="00A31CD2"/>
    <w:rsid w:val="00A31E49"/>
    <w:rsid w:val="00A32066"/>
    <w:rsid w:val="00A33388"/>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D0A"/>
    <w:rsid w:val="00A47197"/>
    <w:rsid w:val="00A474FC"/>
    <w:rsid w:val="00A476B9"/>
    <w:rsid w:val="00A478F0"/>
    <w:rsid w:val="00A47980"/>
    <w:rsid w:val="00A47A76"/>
    <w:rsid w:val="00A47B64"/>
    <w:rsid w:val="00A47E12"/>
    <w:rsid w:val="00A47F90"/>
    <w:rsid w:val="00A506EB"/>
    <w:rsid w:val="00A50E2F"/>
    <w:rsid w:val="00A51592"/>
    <w:rsid w:val="00A516B2"/>
    <w:rsid w:val="00A51F48"/>
    <w:rsid w:val="00A52855"/>
    <w:rsid w:val="00A5335E"/>
    <w:rsid w:val="00A53412"/>
    <w:rsid w:val="00A538FF"/>
    <w:rsid w:val="00A55290"/>
    <w:rsid w:val="00A55422"/>
    <w:rsid w:val="00A565D2"/>
    <w:rsid w:val="00A5696A"/>
    <w:rsid w:val="00A569DD"/>
    <w:rsid w:val="00A56B02"/>
    <w:rsid w:val="00A56DE9"/>
    <w:rsid w:val="00A56E92"/>
    <w:rsid w:val="00A5705A"/>
    <w:rsid w:val="00A57069"/>
    <w:rsid w:val="00A571C2"/>
    <w:rsid w:val="00A5738F"/>
    <w:rsid w:val="00A574D8"/>
    <w:rsid w:val="00A57712"/>
    <w:rsid w:val="00A57800"/>
    <w:rsid w:val="00A5791F"/>
    <w:rsid w:val="00A60660"/>
    <w:rsid w:val="00A60665"/>
    <w:rsid w:val="00A608F2"/>
    <w:rsid w:val="00A60BBE"/>
    <w:rsid w:val="00A6170C"/>
    <w:rsid w:val="00A6188B"/>
    <w:rsid w:val="00A61E09"/>
    <w:rsid w:val="00A62AA6"/>
    <w:rsid w:val="00A62C96"/>
    <w:rsid w:val="00A62F23"/>
    <w:rsid w:val="00A631EA"/>
    <w:rsid w:val="00A6369F"/>
    <w:rsid w:val="00A642F0"/>
    <w:rsid w:val="00A64507"/>
    <w:rsid w:val="00A64A01"/>
    <w:rsid w:val="00A64ED8"/>
    <w:rsid w:val="00A654E8"/>
    <w:rsid w:val="00A655FB"/>
    <w:rsid w:val="00A65C26"/>
    <w:rsid w:val="00A65E64"/>
    <w:rsid w:val="00A65F3A"/>
    <w:rsid w:val="00A66007"/>
    <w:rsid w:val="00A66635"/>
    <w:rsid w:val="00A66A25"/>
    <w:rsid w:val="00A66E15"/>
    <w:rsid w:val="00A66FD0"/>
    <w:rsid w:val="00A6790C"/>
    <w:rsid w:val="00A67A95"/>
    <w:rsid w:val="00A67B01"/>
    <w:rsid w:val="00A70070"/>
    <w:rsid w:val="00A700D5"/>
    <w:rsid w:val="00A702DD"/>
    <w:rsid w:val="00A70812"/>
    <w:rsid w:val="00A70A56"/>
    <w:rsid w:val="00A70CC4"/>
    <w:rsid w:val="00A70D57"/>
    <w:rsid w:val="00A71331"/>
    <w:rsid w:val="00A71FEF"/>
    <w:rsid w:val="00A72164"/>
    <w:rsid w:val="00A721DC"/>
    <w:rsid w:val="00A726C8"/>
    <w:rsid w:val="00A72A48"/>
    <w:rsid w:val="00A72C51"/>
    <w:rsid w:val="00A7334B"/>
    <w:rsid w:val="00A73712"/>
    <w:rsid w:val="00A73CC5"/>
    <w:rsid w:val="00A74573"/>
    <w:rsid w:val="00A74BC5"/>
    <w:rsid w:val="00A74DC2"/>
    <w:rsid w:val="00A74F74"/>
    <w:rsid w:val="00A7547B"/>
    <w:rsid w:val="00A756FA"/>
    <w:rsid w:val="00A7579A"/>
    <w:rsid w:val="00A75CDE"/>
    <w:rsid w:val="00A760FC"/>
    <w:rsid w:val="00A76623"/>
    <w:rsid w:val="00A76688"/>
    <w:rsid w:val="00A76B00"/>
    <w:rsid w:val="00A77370"/>
    <w:rsid w:val="00A77656"/>
    <w:rsid w:val="00A77697"/>
    <w:rsid w:val="00A8000A"/>
    <w:rsid w:val="00A81719"/>
    <w:rsid w:val="00A81BD5"/>
    <w:rsid w:val="00A81F9E"/>
    <w:rsid w:val="00A8201C"/>
    <w:rsid w:val="00A8247D"/>
    <w:rsid w:val="00A824BE"/>
    <w:rsid w:val="00A82666"/>
    <w:rsid w:val="00A82692"/>
    <w:rsid w:val="00A82808"/>
    <w:rsid w:val="00A82C51"/>
    <w:rsid w:val="00A82FFD"/>
    <w:rsid w:val="00A83599"/>
    <w:rsid w:val="00A83677"/>
    <w:rsid w:val="00A839A4"/>
    <w:rsid w:val="00A83BC4"/>
    <w:rsid w:val="00A84568"/>
    <w:rsid w:val="00A84BE2"/>
    <w:rsid w:val="00A85141"/>
    <w:rsid w:val="00A85280"/>
    <w:rsid w:val="00A852F6"/>
    <w:rsid w:val="00A858AD"/>
    <w:rsid w:val="00A85A1B"/>
    <w:rsid w:val="00A85D4C"/>
    <w:rsid w:val="00A86372"/>
    <w:rsid w:val="00A8638B"/>
    <w:rsid w:val="00A865B5"/>
    <w:rsid w:val="00A86F80"/>
    <w:rsid w:val="00A871F7"/>
    <w:rsid w:val="00A87D06"/>
    <w:rsid w:val="00A906EB"/>
    <w:rsid w:val="00A90DE6"/>
    <w:rsid w:val="00A9125E"/>
    <w:rsid w:val="00A920D8"/>
    <w:rsid w:val="00A9259D"/>
    <w:rsid w:val="00A93142"/>
    <w:rsid w:val="00A93FB9"/>
    <w:rsid w:val="00A9666F"/>
    <w:rsid w:val="00A96701"/>
    <w:rsid w:val="00A96793"/>
    <w:rsid w:val="00A96910"/>
    <w:rsid w:val="00A96AF6"/>
    <w:rsid w:val="00A96C20"/>
    <w:rsid w:val="00A97237"/>
    <w:rsid w:val="00A974ED"/>
    <w:rsid w:val="00AA0695"/>
    <w:rsid w:val="00AA06EC"/>
    <w:rsid w:val="00AA0F3F"/>
    <w:rsid w:val="00AA110F"/>
    <w:rsid w:val="00AA136C"/>
    <w:rsid w:val="00AA13B0"/>
    <w:rsid w:val="00AA13D0"/>
    <w:rsid w:val="00AA16BD"/>
    <w:rsid w:val="00AA1991"/>
    <w:rsid w:val="00AA2178"/>
    <w:rsid w:val="00AA25B0"/>
    <w:rsid w:val="00AA2AF5"/>
    <w:rsid w:val="00AA3EF3"/>
    <w:rsid w:val="00AA4312"/>
    <w:rsid w:val="00AA4F78"/>
    <w:rsid w:val="00AA5997"/>
    <w:rsid w:val="00AA6998"/>
    <w:rsid w:val="00AA69BE"/>
    <w:rsid w:val="00AA6A3B"/>
    <w:rsid w:val="00AA7140"/>
    <w:rsid w:val="00AA796F"/>
    <w:rsid w:val="00AA7BFC"/>
    <w:rsid w:val="00AA7EC8"/>
    <w:rsid w:val="00AB0AF1"/>
    <w:rsid w:val="00AB0B05"/>
    <w:rsid w:val="00AB15CA"/>
    <w:rsid w:val="00AB1865"/>
    <w:rsid w:val="00AB1B37"/>
    <w:rsid w:val="00AB1DE1"/>
    <w:rsid w:val="00AB21B4"/>
    <w:rsid w:val="00AB2CC9"/>
    <w:rsid w:val="00AB2F03"/>
    <w:rsid w:val="00AB329C"/>
    <w:rsid w:val="00AB33C9"/>
    <w:rsid w:val="00AB36A2"/>
    <w:rsid w:val="00AB3819"/>
    <w:rsid w:val="00AB38DC"/>
    <w:rsid w:val="00AB38FA"/>
    <w:rsid w:val="00AB3B8B"/>
    <w:rsid w:val="00AB46BD"/>
    <w:rsid w:val="00AB481A"/>
    <w:rsid w:val="00AB5236"/>
    <w:rsid w:val="00AB55F7"/>
    <w:rsid w:val="00AB58BD"/>
    <w:rsid w:val="00AB5FCA"/>
    <w:rsid w:val="00AB643F"/>
    <w:rsid w:val="00AB65DE"/>
    <w:rsid w:val="00AC037B"/>
    <w:rsid w:val="00AC03BB"/>
    <w:rsid w:val="00AC15F3"/>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C77B3"/>
    <w:rsid w:val="00AD0101"/>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1C2"/>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49"/>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F5"/>
    <w:rsid w:val="00B006CC"/>
    <w:rsid w:val="00B015EE"/>
    <w:rsid w:val="00B016BB"/>
    <w:rsid w:val="00B02B66"/>
    <w:rsid w:val="00B04503"/>
    <w:rsid w:val="00B0525A"/>
    <w:rsid w:val="00B065E6"/>
    <w:rsid w:val="00B06C4D"/>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98D"/>
    <w:rsid w:val="00B15BA9"/>
    <w:rsid w:val="00B15BEC"/>
    <w:rsid w:val="00B15CDA"/>
    <w:rsid w:val="00B15E72"/>
    <w:rsid w:val="00B1636C"/>
    <w:rsid w:val="00B174B6"/>
    <w:rsid w:val="00B17F2F"/>
    <w:rsid w:val="00B20993"/>
    <w:rsid w:val="00B209E1"/>
    <w:rsid w:val="00B20D3E"/>
    <w:rsid w:val="00B20F93"/>
    <w:rsid w:val="00B2112E"/>
    <w:rsid w:val="00B2166F"/>
    <w:rsid w:val="00B21938"/>
    <w:rsid w:val="00B21971"/>
    <w:rsid w:val="00B21ADB"/>
    <w:rsid w:val="00B21E13"/>
    <w:rsid w:val="00B21FD9"/>
    <w:rsid w:val="00B227EA"/>
    <w:rsid w:val="00B22835"/>
    <w:rsid w:val="00B22B49"/>
    <w:rsid w:val="00B22E44"/>
    <w:rsid w:val="00B23250"/>
    <w:rsid w:val="00B235CA"/>
    <w:rsid w:val="00B2388E"/>
    <w:rsid w:val="00B24370"/>
    <w:rsid w:val="00B24F19"/>
    <w:rsid w:val="00B2551D"/>
    <w:rsid w:val="00B25949"/>
    <w:rsid w:val="00B25EE4"/>
    <w:rsid w:val="00B271FA"/>
    <w:rsid w:val="00B27509"/>
    <w:rsid w:val="00B27615"/>
    <w:rsid w:val="00B27C1B"/>
    <w:rsid w:val="00B30614"/>
    <w:rsid w:val="00B30E11"/>
    <w:rsid w:val="00B3187E"/>
    <w:rsid w:val="00B31E4D"/>
    <w:rsid w:val="00B32158"/>
    <w:rsid w:val="00B32DCE"/>
    <w:rsid w:val="00B33266"/>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508F"/>
    <w:rsid w:val="00B454B2"/>
    <w:rsid w:val="00B4645C"/>
    <w:rsid w:val="00B4648E"/>
    <w:rsid w:val="00B46A5C"/>
    <w:rsid w:val="00B47179"/>
    <w:rsid w:val="00B472CE"/>
    <w:rsid w:val="00B47496"/>
    <w:rsid w:val="00B47B00"/>
    <w:rsid w:val="00B47EB6"/>
    <w:rsid w:val="00B50228"/>
    <w:rsid w:val="00B50A4B"/>
    <w:rsid w:val="00B513D5"/>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C05"/>
    <w:rsid w:val="00B61DFD"/>
    <w:rsid w:val="00B6261B"/>
    <w:rsid w:val="00B626E2"/>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9D0"/>
    <w:rsid w:val="00B72045"/>
    <w:rsid w:val="00B72377"/>
    <w:rsid w:val="00B72382"/>
    <w:rsid w:val="00B73107"/>
    <w:rsid w:val="00B73E2B"/>
    <w:rsid w:val="00B74CD5"/>
    <w:rsid w:val="00B74E29"/>
    <w:rsid w:val="00B75230"/>
    <w:rsid w:val="00B752F0"/>
    <w:rsid w:val="00B75BF9"/>
    <w:rsid w:val="00B75D60"/>
    <w:rsid w:val="00B75E4D"/>
    <w:rsid w:val="00B76D98"/>
    <w:rsid w:val="00B77649"/>
    <w:rsid w:val="00B77857"/>
    <w:rsid w:val="00B77B88"/>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FDF"/>
    <w:rsid w:val="00B91251"/>
    <w:rsid w:val="00B9126F"/>
    <w:rsid w:val="00B913F3"/>
    <w:rsid w:val="00B91846"/>
    <w:rsid w:val="00B91969"/>
    <w:rsid w:val="00B91C1F"/>
    <w:rsid w:val="00B91F31"/>
    <w:rsid w:val="00B92967"/>
    <w:rsid w:val="00B92C85"/>
    <w:rsid w:val="00B92ECF"/>
    <w:rsid w:val="00B93B4E"/>
    <w:rsid w:val="00B93CDB"/>
    <w:rsid w:val="00B93F2F"/>
    <w:rsid w:val="00B94264"/>
    <w:rsid w:val="00B942E0"/>
    <w:rsid w:val="00B94B3E"/>
    <w:rsid w:val="00B95263"/>
    <w:rsid w:val="00B958B5"/>
    <w:rsid w:val="00B958BB"/>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94B"/>
    <w:rsid w:val="00BA4AF7"/>
    <w:rsid w:val="00BA562A"/>
    <w:rsid w:val="00BA56B0"/>
    <w:rsid w:val="00BA57DB"/>
    <w:rsid w:val="00BA5DEA"/>
    <w:rsid w:val="00BA5E0F"/>
    <w:rsid w:val="00BA64E3"/>
    <w:rsid w:val="00BA6D08"/>
    <w:rsid w:val="00BA7647"/>
    <w:rsid w:val="00BA773F"/>
    <w:rsid w:val="00BA7D65"/>
    <w:rsid w:val="00BA7E49"/>
    <w:rsid w:val="00BB02F2"/>
    <w:rsid w:val="00BB0B3B"/>
    <w:rsid w:val="00BB0E10"/>
    <w:rsid w:val="00BB12EC"/>
    <w:rsid w:val="00BB1543"/>
    <w:rsid w:val="00BB19E3"/>
    <w:rsid w:val="00BB200F"/>
    <w:rsid w:val="00BB24E7"/>
    <w:rsid w:val="00BB2B9A"/>
    <w:rsid w:val="00BB2D6F"/>
    <w:rsid w:val="00BB2DC6"/>
    <w:rsid w:val="00BB2F2B"/>
    <w:rsid w:val="00BB3071"/>
    <w:rsid w:val="00BB33B1"/>
    <w:rsid w:val="00BB3459"/>
    <w:rsid w:val="00BB3A38"/>
    <w:rsid w:val="00BB3ACD"/>
    <w:rsid w:val="00BB3B4A"/>
    <w:rsid w:val="00BB3BE7"/>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D8"/>
    <w:rsid w:val="00BC4AE5"/>
    <w:rsid w:val="00BC5173"/>
    <w:rsid w:val="00BC5359"/>
    <w:rsid w:val="00BC549D"/>
    <w:rsid w:val="00BC5AB1"/>
    <w:rsid w:val="00BC5E00"/>
    <w:rsid w:val="00BC64CD"/>
    <w:rsid w:val="00BC6D37"/>
    <w:rsid w:val="00BC6F82"/>
    <w:rsid w:val="00BC7644"/>
    <w:rsid w:val="00BC789F"/>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86F"/>
    <w:rsid w:val="00BE0CD8"/>
    <w:rsid w:val="00BE0D5A"/>
    <w:rsid w:val="00BE12B6"/>
    <w:rsid w:val="00BE19DB"/>
    <w:rsid w:val="00BE1AFA"/>
    <w:rsid w:val="00BE23A7"/>
    <w:rsid w:val="00BE3C85"/>
    <w:rsid w:val="00BE4621"/>
    <w:rsid w:val="00BE4C1A"/>
    <w:rsid w:val="00BE4CB5"/>
    <w:rsid w:val="00BE4D4F"/>
    <w:rsid w:val="00BE5045"/>
    <w:rsid w:val="00BE519E"/>
    <w:rsid w:val="00BE5AA1"/>
    <w:rsid w:val="00BE68D3"/>
    <w:rsid w:val="00BE6F28"/>
    <w:rsid w:val="00BE7001"/>
    <w:rsid w:val="00BE706F"/>
    <w:rsid w:val="00BF00B3"/>
    <w:rsid w:val="00BF00DA"/>
    <w:rsid w:val="00BF059C"/>
    <w:rsid w:val="00BF0CD6"/>
    <w:rsid w:val="00BF1114"/>
    <w:rsid w:val="00BF144E"/>
    <w:rsid w:val="00BF2044"/>
    <w:rsid w:val="00BF238A"/>
    <w:rsid w:val="00BF2D23"/>
    <w:rsid w:val="00BF2ECC"/>
    <w:rsid w:val="00BF316A"/>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102"/>
    <w:rsid w:val="00C04A9A"/>
    <w:rsid w:val="00C04D73"/>
    <w:rsid w:val="00C04E55"/>
    <w:rsid w:val="00C05095"/>
    <w:rsid w:val="00C05A9E"/>
    <w:rsid w:val="00C05C8D"/>
    <w:rsid w:val="00C06771"/>
    <w:rsid w:val="00C06BE5"/>
    <w:rsid w:val="00C0782A"/>
    <w:rsid w:val="00C0789C"/>
    <w:rsid w:val="00C10039"/>
    <w:rsid w:val="00C10101"/>
    <w:rsid w:val="00C105F1"/>
    <w:rsid w:val="00C108FC"/>
    <w:rsid w:val="00C109F9"/>
    <w:rsid w:val="00C115E4"/>
    <w:rsid w:val="00C1181C"/>
    <w:rsid w:val="00C11AB6"/>
    <w:rsid w:val="00C11F01"/>
    <w:rsid w:val="00C121E1"/>
    <w:rsid w:val="00C1226A"/>
    <w:rsid w:val="00C12D14"/>
    <w:rsid w:val="00C134E8"/>
    <w:rsid w:val="00C13DE4"/>
    <w:rsid w:val="00C14752"/>
    <w:rsid w:val="00C14A83"/>
    <w:rsid w:val="00C1574D"/>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BB9"/>
    <w:rsid w:val="00C2239C"/>
    <w:rsid w:val="00C2271B"/>
    <w:rsid w:val="00C22796"/>
    <w:rsid w:val="00C22A04"/>
    <w:rsid w:val="00C23672"/>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10B"/>
    <w:rsid w:val="00C34C6D"/>
    <w:rsid w:val="00C34D6A"/>
    <w:rsid w:val="00C34DEC"/>
    <w:rsid w:val="00C35396"/>
    <w:rsid w:val="00C3627F"/>
    <w:rsid w:val="00C3633C"/>
    <w:rsid w:val="00C36569"/>
    <w:rsid w:val="00C373E9"/>
    <w:rsid w:val="00C37E18"/>
    <w:rsid w:val="00C41253"/>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A5A"/>
    <w:rsid w:val="00C505DE"/>
    <w:rsid w:val="00C507A8"/>
    <w:rsid w:val="00C50904"/>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4AD"/>
    <w:rsid w:val="00C62644"/>
    <w:rsid w:val="00C62948"/>
    <w:rsid w:val="00C62E91"/>
    <w:rsid w:val="00C630C8"/>
    <w:rsid w:val="00C633B8"/>
    <w:rsid w:val="00C635A6"/>
    <w:rsid w:val="00C637EF"/>
    <w:rsid w:val="00C63E47"/>
    <w:rsid w:val="00C64469"/>
    <w:rsid w:val="00C64CD7"/>
    <w:rsid w:val="00C65588"/>
    <w:rsid w:val="00C6588B"/>
    <w:rsid w:val="00C65B52"/>
    <w:rsid w:val="00C65D25"/>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6DC"/>
    <w:rsid w:val="00C74A31"/>
    <w:rsid w:val="00C74C8A"/>
    <w:rsid w:val="00C74E27"/>
    <w:rsid w:val="00C75031"/>
    <w:rsid w:val="00C75819"/>
    <w:rsid w:val="00C7594C"/>
    <w:rsid w:val="00C75ED9"/>
    <w:rsid w:val="00C75EEB"/>
    <w:rsid w:val="00C76596"/>
    <w:rsid w:val="00C7706D"/>
    <w:rsid w:val="00C77466"/>
    <w:rsid w:val="00C776D8"/>
    <w:rsid w:val="00C77B6A"/>
    <w:rsid w:val="00C77C15"/>
    <w:rsid w:val="00C80529"/>
    <w:rsid w:val="00C80956"/>
    <w:rsid w:val="00C80A4A"/>
    <w:rsid w:val="00C810ED"/>
    <w:rsid w:val="00C81ACA"/>
    <w:rsid w:val="00C8295A"/>
    <w:rsid w:val="00C838DD"/>
    <w:rsid w:val="00C838E6"/>
    <w:rsid w:val="00C840CD"/>
    <w:rsid w:val="00C842B4"/>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AD6"/>
    <w:rsid w:val="00C92B8A"/>
    <w:rsid w:val="00C92D6B"/>
    <w:rsid w:val="00C9314F"/>
    <w:rsid w:val="00C93FDE"/>
    <w:rsid w:val="00C9413B"/>
    <w:rsid w:val="00C94146"/>
    <w:rsid w:val="00C942C0"/>
    <w:rsid w:val="00C94862"/>
    <w:rsid w:val="00C9556E"/>
    <w:rsid w:val="00C9567D"/>
    <w:rsid w:val="00C96D5D"/>
    <w:rsid w:val="00C97257"/>
    <w:rsid w:val="00C9762F"/>
    <w:rsid w:val="00CA0127"/>
    <w:rsid w:val="00CA018A"/>
    <w:rsid w:val="00CA04C9"/>
    <w:rsid w:val="00CA0F90"/>
    <w:rsid w:val="00CA15A0"/>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622E"/>
    <w:rsid w:val="00CA65C6"/>
    <w:rsid w:val="00CA6989"/>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33"/>
    <w:rsid w:val="00CB43AB"/>
    <w:rsid w:val="00CB4439"/>
    <w:rsid w:val="00CB44F1"/>
    <w:rsid w:val="00CB4517"/>
    <w:rsid w:val="00CB463B"/>
    <w:rsid w:val="00CB4DB0"/>
    <w:rsid w:val="00CB4F44"/>
    <w:rsid w:val="00CB5CBE"/>
    <w:rsid w:val="00CB6109"/>
    <w:rsid w:val="00CB64A4"/>
    <w:rsid w:val="00CB65C2"/>
    <w:rsid w:val="00CB6763"/>
    <w:rsid w:val="00CB6BBE"/>
    <w:rsid w:val="00CC0A31"/>
    <w:rsid w:val="00CC0D50"/>
    <w:rsid w:val="00CC2510"/>
    <w:rsid w:val="00CC262D"/>
    <w:rsid w:val="00CC272E"/>
    <w:rsid w:val="00CC31B3"/>
    <w:rsid w:val="00CC345E"/>
    <w:rsid w:val="00CC3946"/>
    <w:rsid w:val="00CC3A07"/>
    <w:rsid w:val="00CC3ACA"/>
    <w:rsid w:val="00CC426C"/>
    <w:rsid w:val="00CC47D4"/>
    <w:rsid w:val="00CC551F"/>
    <w:rsid w:val="00CC64BF"/>
    <w:rsid w:val="00CC69A8"/>
    <w:rsid w:val="00CC6DCB"/>
    <w:rsid w:val="00CC6E4D"/>
    <w:rsid w:val="00CC6F0B"/>
    <w:rsid w:val="00CC70E0"/>
    <w:rsid w:val="00CC78D1"/>
    <w:rsid w:val="00CC794C"/>
    <w:rsid w:val="00CC7D6D"/>
    <w:rsid w:val="00CC7E22"/>
    <w:rsid w:val="00CD0A34"/>
    <w:rsid w:val="00CD0E50"/>
    <w:rsid w:val="00CD17A4"/>
    <w:rsid w:val="00CD185A"/>
    <w:rsid w:val="00CD199E"/>
    <w:rsid w:val="00CD1CC9"/>
    <w:rsid w:val="00CD29C0"/>
    <w:rsid w:val="00CD2C1E"/>
    <w:rsid w:val="00CD2EF4"/>
    <w:rsid w:val="00CD2FC5"/>
    <w:rsid w:val="00CD3165"/>
    <w:rsid w:val="00CD4905"/>
    <w:rsid w:val="00CD4AD0"/>
    <w:rsid w:val="00CD4E0E"/>
    <w:rsid w:val="00CD4E73"/>
    <w:rsid w:val="00CD52A4"/>
    <w:rsid w:val="00CD5419"/>
    <w:rsid w:val="00CD6261"/>
    <w:rsid w:val="00CD62AE"/>
    <w:rsid w:val="00CD65EC"/>
    <w:rsid w:val="00CD6768"/>
    <w:rsid w:val="00CD6A22"/>
    <w:rsid w:val="00CD6C04"/>
    <w:rsid w:val="00CD7AA0"/>
    <w:rsid w:val="00CD7B04"/>
    <w:rsid w:val="00CE0E74"/>
    <w:rsid w:val="00CE0FAB"/>
    <w:rsid w:val="00CE22D2"/>
    <w:rsid w:val="00CE2FA5"/>
    <w:rsid w:val="00CE3D69"/>
    <w:rsid w:val="00CE4923"/>
    <w:rsid w:val="00CE526D"/>
    <w:rsid w:val="00CE5484"/>
    <w:rsid w:val="00CE5B40"/>
    <w:rsid w:val="00CE5EBE"/>
    <w:rsid w:val="00CE65ED"/>
    <w:rsid w:val="00CE6CD3"/>
    <w:rsid w:val="00CE731A"/>
    <w:rsid w:val="00CE7715"/>
    <w:rsid w:val="00CF03BB"/>
    <w:rsid w:val="00CF0C19"/>
    <w:rsid w:val="00CF1B19"/>
    <w:rsid w:val="00CF21CF"/>
    <w:rsid w:val="00CF2B85"/>
    <w:rsid w:val="00CF2BA6"/>
    <w:rsid w:val="00CF3755"/>
    <w:rsid w:val="00CF3D58"/>
    <w:rsid w:val="00CF4250"/>
    <w:rsid w:val="00CF43AA"/>
    <w:rsid w:val="00CF4450"/>
    <w:rsid w:val="00CF4558"/>
    <w:rsid w:val="00CF559E"/>
    <w:rsid w:val="00CF563F"/>
    <w:rsid w:val="00CF5824"/>
    <w:rsid w:val="00CF5B14"/>
    <w:rsid w:val="00CF5D84"/>
    <w:rsid w:val="00CF609C"/>
    <w:rsid w:val="00CF6946"/>
    <w:rsid w:val="00CF6A5D"/>
    <w:rsid w:val="00CF6BF1"/>
    <w:rsid w:val="00CF6F3E"/>
    <w:rsid w:val="00CF7BF7"/>
    <w:rsid w:val="00CF7E34"/>
    <w:rsid w:val="00CF7E4C"/>
    <w:rsid w:val="00D0067A"/>
    <w:rsid w:val="00D009BC"/>
    <w:rsid w:val="00D00C4D"/>
    <w:rsid w:val="00D01BE4"/>
    <w:rsid w:val="00D023F8"/>
    <w:rsid w:val="00D024D5"/>
    <w:rsid w:val="00D02AFE"/>
    <w:rsid w:val="00D02D13"/>
    <w:rsid w:val="00D03533"/>
    <w:rsid w:val="00D042C3"/>
    <w:rsid w:val="00D04365"/>
    <w:rsid w:val="00D043FE"/>
    <w:rsid w:val="00D0508F"/>
    <w:rsid w:val="00D05268"/>
    <w:rsid w:val="00D069CC"/>
    <w:rsid w:val="00D071AA"/>
    <w:rsid w:val="00D075BB"/>
    <w:rsid w:val="00D07834"/>
    <w:rsid w:val="00D1025D"/>
    <w:rsid w:val="00D10AAF"/>
    <w:rsid w:val="00D10CF2"/>
    <w:rsid w:val="00D110DB"/>
    <w:rsid w:val="00D11964"/>
    <w:rsid w:val="00D11D31"/>
    <w:rsid w:val="00D12226"/>
    <w:rsid w:val="00D129C8"/>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20211"/>
    <w:rsid w:val="00D203FF"/>
    <w:rsid w:val="00D20546"/>
    <w:rsid w:val="00D209FC"/>
    <w:rsid w:val="00D2142A"/>
    <w:rsid w:val="00D2190E"/>
    <w:rsid w:val="00D21A17"/>
    <w:rsid w:val="00D21A3A"/>
    <w:rsid w:val="00D22412"/>
    <w:rsid w:val="00D2266F"/>
    <w:rsid w:val="00D23080"/>
    <w:rsid w:val="00D23358"/>
    <w:rsid w:val="00D23E2D"/>
    <w:rsid w:val="00D24F91"/>
    <w:rsid w:val="00D2525E"/>
    <w:rsid w:val="00D25566"/>
    <w:rsid w:val="00D25732"/>
    <w:rsid w:val="00D25DAB"/>
    <w:rsid w:val="00D26251"/>
    <w:rsid w:val="00D2633E"/>
    <w:rsid w:val="00D2678B"/>
    <w:rsid w:val="00D273F1"/>
    <w:rsid w:val="00D27575"/>
    <w:rsid w:val="00D30096"/>
    <w:rsid w:val="00D30964"/>
    <w:rsid w:val="00D30F0E"/>
    <w:rsid w:val="00D31522"/>
    <w:rsid w:val="00D31AF2"/>
    <w:rsid w:val="00D31E69"/>
    <w:rsid w:val="00D322E0"/>
    <w:rsid w:val="00D3246A"/>
    <w:rsid w:val="00D3246B"/>
    <w:rsid w:val="00D32A31"/>
    <w:rsid w:val="00D32AF9"/>
    <w:rsid w:val="00D33538"/>
    <w:rsid w:val="00D33673"/>
    <w:rsid w:val="00D33BFF"/>
    <w:rsid w:val="00D33FC6"/>
    <w:rsid w:val="00D342EF"/>
    <w:rsid w:val="00D34580"/>
    <w:rsid w:val="00D355F5"/>
    <w:rsid w:val="00D35DA2"/>
    <w:rsid w:val="00D3615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F46"/>
    <w:rsid w:val="00D422D4"/>
    <w:rsid w:val="00D42971"/>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571"/>
    <w:rsid w:val="00D515D5"/>
    <w:rsid w:val="00D5179C"/>
    <w:rsid w:val="00D520D0"/>
    <w:rsid w:val="00D522C0"/>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48D"/>
    <w:rsid w:val="00D62822"/>
    <w:rsid w:val="00D62E04"/>
    <w:rsid w:val="00D62E11"/>
    <w:rsid w:val="00D6385E"/>
    <w:rsid w:val="00D63A7E"/>
    <w:rsid w:val="00D63B1A"/>
    <w:rsid w:val="00D63BA1"/>
    <w:rsid w:val="00D63C32"/>
    <w:rsid w:val="00D63EBD"/>
    <w:rsid w:val="00D64139"/>
    <w:rsid w:val="00D64886"/>
    <w:rsid w:val="00D64963"/>
    <w:rsid w:val="00D64A2F"/>
    <w:rsid w:val="00D64DBE"/>
    <w:rsid w:val="00D64FF6"/>
    <w:rsid w:val="00D650FF"/>
    <w:rsid w:val="00D657B9"/>
    <w:rsid w:val="00D65EBA"/>
    <w:rsid w:val="00D65F80"/>
    <w:rsid w:val="00D664D2"/>
    <w:rsid w:val="00D679B6"/>
    <w:rsid w:val="00D67B0C"/>
    <w:rsid w:val="00D67C07"/>
    <w:rsid w:val="00D700E0"/>
    <w:rsid w:val="00D7036E"/>
    <w:rsid w:val="00D70767"/>
    <w:rsid w:val="00D711D6"/>
    <w:rsid w:val="00D71874"/>
    <w:rsid w:val="00D71CA2"/>
    <w:rsid w:val="00D728B6"/>
    <w:rsid w:val="00D72BD8"/>
    <w:rsid w:val="00D734AC"/>
    <w:rsid w:val="00D73560"/>
    <w:rsid w:val="00D7457E"/>
    <w:rsid w:val="00D74F0E"/>
    <w:rsid w:val="00D74F21"/>
    <w:rsid w:val="00D758D4"/>
    <w:rsid w:val="00D75D96"/>
    <w:rsid w:val="00D75E81"/>
    <w:rsid w:val="00D76810"/>
    <w:rsid w:val="00D76C46"/>
    <w:rsid w:val="00D76E7B"/>
    <w:rsid w:val="00D76F7A"/>
    <w:rsid w:val="00D772D2"/>
    <w:rsid w:val="00D77532"/>
    <w:rsid w:val="00D80044"/>
    <w:rsid w:val="00D80252"/>
    <w:rsid w:val="00D8082F"/>
    <w:rsid w:val="00D80B98"/>
    <w:rsid w:val="00D816FE"/>
    <w:rsid w:val="00D8193F"/>
    <w:rsid w:val="00D81B96"/>
    <w:rsid w:val="00D82785"/>
    <w:rsid w:val="00D82A80"/>
    <w:rsid w:val="00D82E2E"/>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90004"/>
    <w:rsid w:val="00D9073C"/>
    <w:rsid w:val="00D90A8F"/>
    <w:rsid w:val="00D9111B"/>
    <w:rsid w:val="00D91378"/>
    <w:rsid w:val="00D91441"/>
    <w:rsid w:val="00D9290E"/>
    <w:rsid w:val="00D92BC3"/>
    <w:rsid w:val="00D93171"/>
    <w:rsid w:val="00D933F4"/>
    <w:rsid w:val="00D93736"/>
    <w:rsid w:val="00D938A4"/>
    <w:rsid w:val="00D93D6E"/>
    <w:rsid w:val="00D9476C"/>
    <w:rsid w:val="00D948B6"/>
    <w:rsid w:val="00D94B22"/>
    <w:rsid w:val="00D95BB3"/>
    <w:rsid w:val="00D95E7D"/>
    <w:rsid w:val="00D9634B"/>
    <w:rsid w:val="00D96630"/>
    <w:rsid w:val="00D978C1"/>
    <w:rsid w:val="00D97DB8"/>
    <w:rsid w:val="00DA049A"/>
    <w:rsid w:val="00DA04BC"/>
    <w:rsid w:val="00DA06DC"/>
    <w:rsid w:val="00DA07FD"/>
    <w:rsid w:val="00DA1335"/>
    <w:rsid w:val="00DA14BD"/>
    <w:rsid w:val="00DA1547"/>
    <w:rsid w:val="00DA1C2B"/>
    <w:rsid w:val="00DA1ED7"/>
    <w:rsid w:val="00DA30DB"/>
    <w:rsid w:val="00DA3190"/>
    <w:rsid w:val="00DA37F3"/>
    <w:rsid w:val="00DA385F"/>
    <w:rsid w:val="00DA41B1"/>
    <w:rsid w:val="00DA4696"/>
    <w:rsid w:val="00DA4785"/>
    <w:rsid w:val="00DA4A35"/>
    <w:rsid w:val="00DA4C92"/>
    <w:rsid w:val="00DA50CE"/>
    <w:rsid w:val="00DA520C"/>
    <w:rsid w:val="00DA61D1"/>
    <w:rsid w:val="00DA684A"/>
    <w:rsid w:val="00DA6BF4"/>
    <w:rsid w:val="00DA6D95"/>
    <w:rsid w:val="00DA72FD"/>
    <w:rsid w:val="00DB004D"/>
    <w:rsid w:val="00DB0741"/>
    <w:rsid w:val="00DB1170"/>
    <w:rsid w:val="00DB1344"/>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A43"/>
    <w:rsid w:val="00DB6123"/>
    <w:rsid w:val="00DB63C8"/>
    <w:rsid w:val="00DB64CD"/>
    <w:rsid w:val="00DB6537"/>
    <w:rsid w:val="00DB6714"/>
    <w:rsid w:val="00DB677A"/>
    <w:rsid w:val="00DB7269"/>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C9C"/>
    <w:rsid w:val="00DD4D2C"/>
    <w:rsid w:val="00DD4E2D"/>
    <w:rsid w:val="00DD53C9"/>
    <w:rsid w:val="00DD55B6"/>
    <w:rsid w:val="00DD5BB7"/>
    <w:rsid w:val="00DD5F7D"/>
    <w:rsid w:val="00DD6217"/>
    <w:rsid w:val="00DD6287"/>
    <w:rsid w:val="00DD6BA6"/>
    <w:rsid w:val="00DD7A0F"/>
    <w:rsid w:val="00DD7D9E"/>
    <w:rsid w:val="00DE0001"/>
    <w:rsid w:val="00DE0656"/>
    <w:rsid w:val="00DE13BD"/>
    <w:rsid w:val="00DE1814"/>
    <w:rsid w:val="00DE1855"/>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D90"/>
    <w:rsid w:val="00DF519C"/>
    <w:rsid w:val="00DF5D63"/>
    <w:rsid w:val="00DF63F7"/>
    <w:rsid w:val="00DF6410"/>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A2"/>
    <w:rsid w:val="00E14B87"/>
    <w:rsid w:val="00E155C5"/>
    <w:rsid w:val="00E15B72"/>
    <w:rsid w:val="00E1621E"/>
    <w:rsid w:val="00E200F1"/>
    <w:rsid w:val="00E2099D"/>
    <w:rsid w:val="00E21012"/>
    <w:rsid w:val="00E2125F"/>
    <w:rsid w:val="00E21387"/>
    <w:rsid w:val="00E21776"/>
    <w:rsid w:val="00E21E50"/>
    <w:rsid w:val="00E23F0E"/>
    <w:rsid w:val="00E23F9A"/>
    <w:rsid w:val="00E244E6"/>
    <w:rsid w:val="00E24950"/>
    <w:rsid w:val="00E24C52"/>
    <w:rsid w:val="00E24D96"/>
    <w:rsid w:val="00E2573D"/>
    <w:rsid w:val="00E264B7"/>
    <w:rsid w:val="00E265B7"/>
    <w:rsid w:val="00E26619"/>
    <w:rsid w:val="00E26978"/>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60CE"/>
    <w:rsid w:val="00E3648E"/>
    <w:rsid w:val="00E3688D"/>
    <w:rsid w:val="00E3730F"/>
    <w:rsid w:val="00E40811"/>
    <w:rsid w:val="00E40BC1"/>
    <w:rsid w:val="00E410B5"/>
    <w:rsid w:val="00E4141C"/>
    <w:rsid w:val="00E41438"/>
    <w:rsid w:val="00E41CDB"/>
    <w:rsid w:val="00E42074"/>
    <w:rsid w:val="00E426BA"/>
    <w:rsid w:val="00E42973"/>
    <w:rsid w:val="00E42A7A"/>
    <w:rsid w:val="00E42E34"/>
    <w:rsid w:val="00E43394"/>
    <w:rsid w:val="00E43B4E"/>
    <w:rsid w:val="00E4435F"/>
    <w:rsid w:val="00E4442F"/>
    <w:rsid w:val="00E4472E"/>
    <w:rsid w:val="00E44734"/>
    <w:rsid w:val="00E44F83"/>
    <w:rsid w:val="00E44FAE"/>
    <w:rsid w:val="00E45643"/>
    <w:rsid w:val="00E4576C"/>
    <w:rsid w:val="00E45F05"/>
    <w:rsid w:val="00E467A9"/>
    <w:rsid w:val="00E46CD3"/>
    <w:rsid w:val="00E475F1"/>
    <w:rsid w:val="00E50909"/>
    <w:rsid w:val="00E51118"/>
    <w:rsid w:val="00E513C6"/>
    <w:rsid w:val="00E517FF"/>
    <w:rsid w:val="00E51E0B"/>
    <w:rsid w:val="00E52732"/>
    <w:rsid w:val="00E5274E"/>
    <w:rsid w:val="00E52952"/>
    <w:rsid w:val="00E52EE0"/>
    <w:rsid w:val="00E53042"/>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603A0"/>
    <w:rsid w:val="00E6048C"/>
    <w:rsid w:val="00E6070D"/>
    <w:rsid w:val="00E60A00"/>
    <w:rsid w:val="00E60DE8"/>
    <w:rsid w:val="00E6101D"/>
    <w:rsid w:val="00E610E3"/>
    <w:rsid w:val="00E61759"/>
    <w:rsid w:val="00E61C44"/>
    <w:rsid w:val="00E61F9B"/>
    <w:rsid w:val="00E62362"/>
    <w:rsid w:val="00E62861"/>
    <w:rsid w:val="00E62A38"/>
    <w:rsid w:val="00E62B42"/>
    <w:rsid w:val="00E62BBE"/>
    <w:rsid w:val="00E63793"/>
    <w:rsid w:val="00E63FCF"/>
    <w:rsid w:val="00E640BB"/>
    <w:rsid w:val="00E64592"/>
    <w:rsid w:val="00E64942"/>
    <w:rsid w:val="00E64BB1"/>
    <w:rsid w:val="00E64EF5"/>
    <w:rsid w:val="00E65076"/>
    <w:rsid w:val="00E65456"/>
    <w:rsid w:val="00E65A46"/>
    <w:rsid w:val="00E65C21"/>
    <w:rsid w:val="00E66611"/>
    <w:rsid w:val="00E67C76"/>
    <w:rsid w:val="00E70099"/>
    <w:rsid w:val="00E702BA"/>
    <w:rsid w:val="00E702CB"/>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5302"/>
    <w:rsid w:val="00E757C3"/>
    <w:rsid w:val="00E770D1"/>
    <w:rsid w:val="00E776D8"/>
    <w:rsid w:val="00E778B9"/>
    <w:rsid w:val="00E808AC"/>
    <w:rsid w:val="00E811A7"/>
    <w:rsid w:val="00E81821"/>
    <w:rsid w:val="00E8189A"/>
    <w:rsid w:val="00E81BEF"/>
    <w:rsid w:val="00E81C99"/>
    <w:rsid w:val="00E81EE6"/>
    <w:rsid w:val="00E81F8B"/>
    <w:rsid w:val="00E82ABD"/>
    <w:rsid w:val="00E82B12"/>
    <w:rsid w:val="00E82B39"/>
    <w:rsid w:val="00E83539"/>
    <w:rsid w:val="00E835C1"/>
    <w:rsid w:val="00E83F94"/>
    <w:rsid w:val="00E84E62"/>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8D7"/>
    <w:rsid w:val="00E92D51"/>
    <w:rsid w:val="00E93159"/>
    <w:rsid w:val="00E9386F"/>
    <w:rsid w:val="00E94357"/>
    <w:rsid w:val="00E944A5"/>
    <w:rsid w:val="00E94F7C"/>
    <w:rsid w:val="00E955D6"/>
    <w:rsid w:val="00E955F0"/>
    <w:rsid w:val="00E95624"/>
    <w:rsid w:val="00E95915"/>
    <w:rsid w:val="00E95AC8"/>
    <w:rsid w:val="00E9757F"/>
    <w:rsid w:val="00E97C22"/>
    <w:rsid w:val="00E97FBE"/>
    <w:rsid w:val="00EA0186"/>
    <w:rsid w:val="00EA01FB"/>
    <w:rsid w:val="00EA03DB"/>
    <w:rsid w:val="00EA0482"/>
    <w:rsid w:val="00EA106D"/>
    <w:rsid w:val="00EA13DF"/>
    <w:rsid w:val="00EA21BC"/>
    <w:rsid w:val="00EA3B3B"/>
    <w:rsid w:val="00EA3B62"/>
    <w:rsid w:val="00EA42D5"/>
    <w:rsid w:val="00EA4E94"/>
    <w:rsid w:val="00EA517F"/>
    <w:rsid w:val="00EA52EF"/>
    <w:rsid w:val="00EA533B"/>
    <w:rsid w:val="00EA5713"/>
    <w:rsid w:val="00EA5FEA"/>
    <w:rsid w:val="00EA637C"/>
    <w:rsid w:val="00EA6479"/>
    <w:rsid w:val="00EA674A"/>
    <w:rsid w:val="00EA71A2"/>
    <w:rsid w:val="00EA7897"/>
    <w:rsid w:val="00EA7912"/>
    <w:rsid w:val="00EA7D63"/>
    <w:rsid w:val="00EA7E7A"/>
    <w:rsid w:val="00EA7F10"/>
    <w:rsid w:val="00EA7F57"/>
    <w:rsid w:val="00EB00EA"/>
    <w:rsid w:val="00EB084D"/>
    <w:rsid w:val="00EB0FC6"/>
    <w:rsid w:val="00EB0FF5"/>
    <w:rsid w:val="00EB1DCF"/>
    <w:rsid w:val="00EB229C"/>
    <w:rsid w:val="00EB23D6"/>
    <w:rsid w:val="00EB273A"/>
    <w:rsid w:val="00EB30A4"/>
    <w:rsid w:val="00EB380B"/>
    <w:rsid w:val="00EB427F"/>
    <w:rsid w:val="00EB453F"/>
    <w:rsid w:val="00EB45A5"/>
    <w:rsid w:val="00EB4B95"/>
    <w:rsid w:val="00EB5493"/>
    <w:rsid w:val="00EB5A54"/>
    <w:rsid w:val="00EB5AF2"/>
    <w:rsid w:val="00EB5B5B"/>
    <w:rsid w:val="00EB5BDE"/>
    <w:rsid w:val="00EB6261"/>
    <w:rsid w:val="00EB62DC"/>
    <w:rsid w:val="00EB63D8"/>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5D9"/>
    <w:rsid w:val="00EC4BE3"/>
    <w:rsid w:val="00EC5129"/>
    <w:rsid w:val="00EC56AC"/>
    <w:rsid w:val="00EC5966"/>
    <w:rsid w:val="00EC5DA9"/>
    <w:rsid w:val="00EC6A3D"/>
    <w:rsid w:val="00EC74BF"/>
    <w:rsid w:val="00EC79FC"/>
    <w:rsid w:val="00EC7A13"/>
    <w:rsid w:val="00EC7A2B"/>
    <w:rsid w:val="00ED0362"/>
    <w:rsid w:val="00ED11EB"/>
    <w:rsid w:val="00ED14E1"/>
    <w:rsid w:val="00ED1643"/>
    <w:rsid w:val="00ED1705"/>
    <w:rsid w:val="00ED2650"/>
    <w:rsid w:val="00ED2F4E"/>
    <w:rsid w:val="00ED357B"/>
    <w:rsid w:val="00ED366A"/>
    <w:rsid w:val="00ED4943"/>
    <w:rsid w:val="00ED4B77"/>
    <w:rsid w:val="00ED4F28"/>
    <w:rsid w:val="00ED548A"/>
    <w:rsid w:val="00ED59B2"/>
    <w:rsid w:val="00ED79B0"/>
    <w:rsid w:val="00ED7B7E"/>
    <w:rsid w:val="00EE04F4"/>
    <w:rsid w:val="00EE083F"/>
    <w:rsid w:val="00EE085F"/>
    <w:rsid w:val="00EE177D"/>
    <w:rsid w:val="00EE1CEC"/>
    <w:rsid w:val="00EE202B"/>
    <w:rsid w:val="00EE30AF"/>
    <w:rsid w:val="00EE3160"/>
    <w:rsid w:val="00EE3947"/>
    <w:rsid w:val="00EE4245"/>
    <w:rsid w:val="00EE4380"/>
    <w:rsid w:val="00EE47E1"/>
    <w:rsid w:val="00EE4F8E"/>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86E"/>
    <w:rsid w:val="00EF1FCB"/>
    <w:rsid w:val="00EF231E"/>
    <w:rsid w:val="00EF232A"/>
    <w:rsid w:val="00EF2895"/>
    <w:rsid w:val="00EF2A4A"/>
    <w:rsid w:val="00EF2CDB"/>
    <w:rsid w:val="00EF2E4F"/>
    <w:rsid w:val="00EF2EAA"/>
    <w:rsid w:val="00EF3E15"/>
    <w:rsid w:val="00EF3E37"/>
    <w:rsid w:val="00EF40CC"/>
    <w:rsid w:val="00EF4149"/>
    <w:rsid w:val="00EF45F7"/>
    <w:rsid w:val="00EF4A8F"/>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F19"/>
    <w:rsid w:val="00F0478A"/>
    <w:rsid w:val="00F04E1A"/>
    <w:rsid w:val="00F057CC"/>
    <w:rsid w:val="00F05A03"/>
    <w:rsid w:val="00F05EBB"/>
    <w:rsid w:val="00F064FA"/>
    <w:rsid w:val="00F067CA"/>
    <w:rsid w:val="00F06A8E"/>
    <w:rsid w:val="00F06ABB"/>
    <w:rsid w:val="00F077F8"/>
    <w:rsid w:val="00F10239"/>
    <w:rsid w:val="00F10319"/>
    <w:rsid w:val="00F10572"/>
    <w:rsid w:val="00F10C8F"/>
    <w:rsid w:val="00F11D06"/>
    <w:rsid w:val="00F11E09"/>
    <w:rsid w:val="00F1287B"/>
    <w:rsid w:val="00F12982"/>
    <w:rsid w:val="00F12C56"/>
    <w:rsid w:val="00F13074"/>
    <w:rsid w:val="00F130BF"/>
    <w:rsid w:val="00F133E5"/>
    <w:rsid w:val="00F1355E"/>
    <w:rsid w:val="00F136BA"/>
    <w:rsid w:val="00F13CF2"/>
    <w:rsid w:val="00F14009"/>
    <w:rsid w:val="00F145DE"/>
    <w:rsid w:val="00F1484F"/>
    <w:rsid w:val="00F14F7C"/>
    <w:rsid w:val="00F152DE"/>
    <w:rsid w:val="00F1564E"/>
    <w:rsid w:val="00F15EC1"/>
    <w:rsid w:val="00F165D7"/>
    <w:rsid w:val="00F16ADC"/>
    <w:rsid w:val="00F16B77"/>
    <w:rsid w:val="00F16C3A"/>
    <w:rsid w:val="00F16F92"/>
    <w:rsid w:val="00F1755A"/>
    <w:rsid w:val="00F178D9"/>
    <w:rsid w:val="00F17C37"/>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43C6"/>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5ED9"/>
    <w:rsid w:val="00F6654C"/>
    <w:rsid w:val="00F666C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14F8"/>
    <w:rsid w:val="00F81539"/>
    <w:rsid w:val="00F81673"/>
    <w:rsid w:val="00F81BD1"/>
    <w:rsid w:val="00F82A7A"/>
    <w:rsid w:val="00F83376"/>
    <w:rsid w:val="00F8391A"/>
    <w:rsid w:val="00F83B8A"/>
    <w:rsid w:val="00F83CA6"/>
    <w:rsid w:val="00F83CE6"/>
    <w:rsid w:val="00F8540E"/>
    <w:rsid w:val="00F85609"/>
    <w:rsid w:val="00F870DA"/>
    <w:rsid w:val="00F90A45"/>
    <w:rsid w:val="00F90BBC"/>
    <w:rsid w:val="00F90C2E"/>
    <w:rsid w:val="00F90DF2"/>
    <w:rsid w:val="00F90E07"/>
    <w:rsid w:val="00F90FBE"/>
    <w:rsid w:val="00F917EC"/>
    <w:rsid w:val="00F91E8D"/>
    <w:rsid w:val="00F9258E"/>
    <w:rsid w:val="00F932F6"/>
    <w:rsid w:val="00F9332B"/>
    <w:rsid w:val="00F93BE0"/>
    <w:rsid w:val="00F93C9D"/>
    <w:rsid w:val="00F94159"/>
    <w:rsid w:val="00F94339"/>
    <w:rsid w:val="00F949E9"/>
    <w:rsid w:val="00F94F99"/>
    <w:rsid w:val="00F95588"/>
    <w:rsid w:val="00F959BA"/>
    <w:rsid w:val="00F95C45"/>
    <w:rsid w:val="00F95CFA"/>
    <w:rsid w:val="00F95E08"/>
    <w:rsid w:val="00F95F19"/>
    <w:rsid w:val="00F9783B"/>
    <w:rsid w:val="00F97BDC"/>
    <w:rsid w:val="00FA1A65"/>
    <w:rsid w:val="00FA1B0D"/>
    <w:rsid w:val="00FA2097"/>
    <w:rsid w:val="00FA28D0"/>
    <w:rsid w:val="00FA2A74"/>
    <w:rsid w:val="00FA2CD0"/>
    <w:rsid w:val="00FA2F42"/>
    <w:rsid w:val="00FA39FB"/>
    <w:rsid w:val="00FA4551"/>
    <w:rsid w:val="00FA47FA"/>
    <w:rsid w:val="00FA4C12"/>
    <w:rsid w:val="00FA51F0"/>
    <w:rsid w:val="00FA59EF"/>
    <w:rsid w:val="00FA5A1B"/>
    <w:rsid w:val="00FA5A22"/>
    <w:rsid w:val="00FA5AA8"/>
    <w:rsid w:val="00FA62FA"/>
    <w:rsid w:val="00FA6A1B"/>
    <w:rsid w:val="00FA78F4"/>
    <w:rsid w:val="00FA7D18"/>
    <w:rsid w:val="00FA7DA0"/>
    <w:rsid w:val="00FB062D"/>
    <w:rsid w:val="00FB0CB0"/>
    <w:rsid w:val="00FB1697"/>
    <w:rsid w:val="00FB18B9"/>
    <w:rsid w:val="00FB1B2C"/>
    <w:rsid w:val="00FB2164"/>
    <w:rsid w:val="00FB27AC"/>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7552"/>
    <w:rsid w:val="00FB794A"/>
    <w:rsid w:val="00FB7BB4"/>
    <w:rsid w:val="00FB7DCF"/>
    <w:rsid w:val="00FC020A"/>
    <w:rsid w:val="00FC05B1"/>
    <w:rsid w:val="00FC0EE7"/>
    <w:rsid w:val="00FC2865"/>
    <w:rsid w:val="00FC2B31"/>
    <w:rsid w:val="00FC2EBA"/>
    <w:rsid w:val="00FC319F"/>
    <w:rsid w:val="00FC3748"/>
    <w:rsid w:val="00FC4331"/>
    <w:rsid w:val="00FC43F1"/>
    <w:rsid w:val="00FC44B5"/>
    <w:rsid w:val="00FC4A55"/>
    <w:rsid w:val="00FC4C01"/>
    <w:rsid w:val="00FC58AE"/>
    <w:rsid w:val="00FC5DF9"/>
    <w:rsid w:val="00FC6DD6"/>
    <w:rsid w:val="00FC6FF5"/>
    <w:rsid w:val="00FC776D"/>
    <w:rsid w:val="00FC7F2C"/>
    <w:rsid w:val="00FD0147"/>
    <w:rsid w:val="00FD043A"/>
    <w:rsid w:val="00FD04BF"/>
    <w:rsid w:val="00FD0620"/>
    <w:rsid w:val="00FD087D"/>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B06"/>
    <w:rsid w:val="00FE2407"/>
    <w:rsid w:val="00FE3660"/>
    <w:rsid w:val="00FE4360"/>
    <w:rsid w:val="00FE4423"/>
    <w:rsid w:val="00FE4C7C"/>
    <w:rsid w:val="00FE5148"/>
    <w:rsid w:val="00FE51BD"/>
    <w:rsid w:val="00FE5359"/>
    <w:rsid w:val="00FE55E8"/>
    <w:rsid w:val="00FE58F0"/>
    <w:rsid w:val="00FE65EB"/>
    <w:rsid w:val="00FE669F"/>
    <w:rsid w:val="00FE671B"/>
    <w:rsid w:val="00FE6BBC"/>
    <w:rsid w:val="00FE7316"/>
    <w:rsid w:val="00FE7B6A"/>
    <w:rsid w:val="00FF0956"/>
    <w:rsid w:val="00FF0ABE"/>
    <w:rsid w:val="00FF0BBF"/>
    <w:rsid w:val="00FF23DE"/>
    <w:rsid w:val="00FF29A9"/>
    <w:rsid w:val="00FF29C5"/>
    <w:rsid w:val="00FF2CE4"/>
    <w:rsid w:val="00FF30D9"/>
    <w:rsid w:val="00FF33C6"/>
    <w:rsid w:val="00FF3503"/>
    <w:rsid w:val="00FF39F9"/>
    <w:rsid w:val="00FF3DCC"/>
    <w:rsid w:val="00FF445D"/>
    <w:rsid w:val="00FF4746"/>
    <w:rsid w:val="00FF55A0"/>
    <w:rsid w:val="00FF55EB"/>
    <w:rsid w:val="00FF5E5D"/>
    <w:rsid w:val="00FF736A"/>
    <w:rsid w:val="00FF78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7670AF"/>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left="0"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3C0467"/>
  </w:style>
  <w:style w:type="paragraph" w:customStyle="1" w:styleId="TocHeadersStyle">
    <w:name w:val="TocHeadersStyle"/>
    <w:basedOn w:val="a"/>
    <w:rsid w:val="003C0467"/>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3C0467"/>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3C0467"/>
    <w:rPr>
      <w:rFonts w:ascii="Arial" w:eastAsia="Arial" w:hAnsi="Arial" w:cs="Arial"/>
      <w:color w:val="0000FF"/>
      <w:szCs w:val="24"/>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7670AF"/>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left="0" w:firstLine="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3C0467"/>
  </w:style>
  <w:style w:type="paragraph" w:customStyle="1" w:styleId="TocHeadersStyle">
    <w:name w:val="TocHeadersStyle"/>
    <w:basedOn w:val="a"/>
    <w:rsid w:val="003C0467"/>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3C0467"/>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3C0467"/>
    <w:rPr>
      <w:rFonts w:ascii="Arial" w:eastAsia="Arial" w:hAnsi="Arial" w:cs="Arial"/>
      <w:color w:val="0000FF"/>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n----ctbbkcp3ddjc7i.xn--p1ai/dailynews/v-tveri-studenty-budut-sorevnovatsya-v-povarskom-masterstve/" TargetMode="External"/><Relationship Id="rId299" Type="http://schemas.openxmlformats.org/officeDocument/2006/relationships/hyperlink" Target="https://xn--b1afbmcjbrdg5afn.xn--80aaccp4ajwpkgbl4lpb.xn--p1ai/news/novosti-regiona/gubernator-igor-rudenya-provyel-zasedanie-1mezhvedomstvennoy-komissii-po-zemelnym-otnosheniyam/" TargetMode="External"/><Relationship Id="rId21" Type="http://schemas.openxmlformats.org/officeDocument/2006/relationships/hyperlink" Target="https://tver.mk.ru/social/2022/03/18/poyavilas-zapis-s-meropriyatiya-rossiya-krym-donbass-kotoroe-proshlo-v-tveri.html" TargetMode="External"/><Relationship Id="rId63" Type="http://schemas.openxmlformats.org/officeDocument/2006/relationships/hyperlink" Target="https://vedtver.ru/news/opinions/georgij-zhilkin-my-ne-mogli-ostavatsja-v-storone-i-protjanuli-ruku-pomoshhi/" TargetMode="External"/><Relationship Id="rId159" Type="http://schemas.openxmlformats.org/officeDocument/2006/relationships/hyperlink" Target="https://xn--80aaafacod0cjtobqp6g1a7c4e.xn--80aaccp4ajwpkgbl4lpb.xn--p1ai/news/novosti-regiona/v-tverskoy-oblasti-na-studencheskom-festivale-turizma-i-gostepriimstva-proydet-konkurs-budushchikh-p/" TargetMode="External"/><Relationship Id="rId324" Type="http://schemas.openxmlformats.org/officeDocument/2006/relationships/hyperlink" Target="https://xn--80aeaggbsdn1am6affp.xn--80aaccp4ajwpkgbl4lpb.xn--p1ai/news/novosti-regiona/v-tveri-vo-vsemirnyy-den-poezii-nagradyat-pobediteley-vserossiyskoy-premii-imeni-andreya-dementeva/" TargetMode="External"/><Relationship Id="rId366" Type="http://schemas.openxmlformats.org/officeDocument/2006/relationships/hyperlink" Target="https://&#1084;&#1086;&#1083;&#1086;&#1082;&#1086;&#1074;&#1089;&#1082;&#1080;&#1081;&#1082;&#1088;&#1072;&#1081;.&#1090;&#1074;&#1077;&#1088;&#1089;&#1082;&#1072;&#1103;&#1086;&#1073;&#1083;&#1072;&#1089;&#1090;&#1100;.&#1088;&#1092;/news/novosti-regiona/tverskikh-shkolnikov-na-uroke-tsifry-poznakomyat-s-kvantovym-kompyuterom/" TargetMode="External"/><Relationship Id="rId170" Type="http://schemas.openxmlformats.org/officeDocument/2006/relationships/hyperlink" Target="https://vedtver.ru/news/society/v-tverskoj-oblasti-na-studencheskom-festivale-turizma-i-gostepriimstva-projdet-konkurs-budushhih-povarov/" TargetMode="External"/><Relationship Id="rId226" Type="http://schemas.openxmlformats.org/officeDocument/2006/relationships/hyperlink" Target="http://bzgazeta.ru/novosti/v-torzhke-tverskoj-oblasti-zapushhen-cex-po-proizvodstvu-respiratorov-vostrebovannyxvrazlichnyx-otraslyax-promyshlennosti.html" TargetMode="External"/><Relationship Id="rId268" Type="http://schemas.openxmlformats.org/officeDocument/2006/relationships/hyperlink" Target="https://tvtver.ru/news/v-tverskoj-oblasti-zaklyuchayut-sotsialnye-kontrakty-s-semyami-okazavshimisya-v-trudnoj-zhiznennoj-situatsii/" TargetMode="External"/><Relationship Id="rId32" Type="http://schemas.openxmlformats.org/officeDocument/2006/relationships/hyperlink" Target="https://vedtver.ru/news/opinions/evgenija-zubrykina-krym-vsegda-ostanetsja-rossijskim/" TargetMode="External"/><Relationship Id="rId74" Type="http://schemas.openxmlformats.org/officeDocument/2006/relationships/hyperlink" Target="https://vedtver.ru/news/opinions/natalja-vorobeva-vossoedinenie-kryma-s-rossiej-stalo-nachalom-ego-preobrazhenija/" TargetMode="External"/><Relationship Id="rId128" Type="http://schemas.openxmlformats.org/officeDocument/2006/relationships/hyperlink" Target="http://konzarya.ru/node/19684" TargetMode="External"/><Relationship Id="rId335" Type="http://schemas.openxmlformats.org/officeDocument/2006/relationships/hyperlink" Target="https://xn--80atgafdsv.xn--80aaccp4ajwpkgbl4lpb.xn--p1ai/news/novosti-regiona/v-tveri-vo-vsemirnyy-den-poezii-nagradyat-pobediteley-vserossiyskoy-premii-imeni-andreya-dementeva/" TargetMode="External"/><Relationship Id="rId377" Type="http://schemas.openxmlformats.org/officeDocument/2006/relationships/hyperlink" Target="https://xn--80aaafacod0cjtobqp6g1a7c4e.xn--80aaccp4ajwpkgbl4lpb.xn--p1ai/news/novosti-regiona/tverskikh-shkolnikov-na-uroke-tsifry-poznakomyat-s-kvantovym-kompyuterom/" TargetMode="External"/><Relationship Id="rId5" Type="http://schemas.openxmlformats.org/officeDocument/2006/relationships/settings" Target="settings.xml"/><Relationship Id="rId181" Type="http://schemas.openxmlformats.org/officeDocument/2006/relationships/hyperlink" Target="https://ks-region69.com/news/144536-igor-rudenja-obrisoval-situaciju-na-prilavkah-verhnevolzhja" TargetMode="External"/><Relationship Id="rId237" Type="http://schemas.openxmlformats.org/officeDocument/2006/relationships/hyperlink" Target="https://xn--80aaafacod0cjtobqp6g1a7c4e.xn--80aaccp4ajwpkgbl4lpb.xn--p1ai/news/novosti-regiona/v-torzhke-tverskoy-oblasti-zapushchen-tsekh-po-proizvodstvu-respiratorov-vostrebovannykh-v-razlichny/" TargetMode="External"/><Relationship Id="rId279" Type="http://schemas.openxmlformats.org/officeDocument/2006/relationships/hyperlink" Target="https://xn--b1aaibidbbdn6bkolfhr9u.xn--80aaccp4ajwpkgbl4lpb.xn--p1ai/news/novosti-regiona/poryadka-500-sotsialnykh-kontraktov-zaklyucheno-v-tverskoy-oblasti-s-nachala-2022-goda/" TargetMode="External"/><Relationship Id="rId43" Type="http://schemas.openxmlformats.org/officeDocument/2006/relationships/hyperlink" Target="https://vedtver.ru/news/opinions/aleksandr-arbuzov-poka-my-ediny-my-nepobedimy/" TargetMode="External"/><Relationship Id="rId139" Type="http://schemas.openxmlformats.org/officeDocument/2006/relationships/hyperlink" Target="https://leninskoeznamya.tverreg.ru/news/novosti-regiona/v-oblastnom-pravitelstve-obsudili-perspektivy-razvitiya-tverskogo-kolledzha-servisa-i-turizma/" TargetMode="External"/><Relationship Id="rId290" Type="http://schemas.openxmlformats.org/officeDocument/2006/relationships/hyperlink" Target="https://panoramapro.ru/gubernator-igor-rudenja-provjol-zasedanie-mezhvedomstvennoj-komissii-po-zemelnym-otnoshenijam/" TargetMode="External"/><Relationship Id="rId304" Type="http://schemas.openxmlformats.org/officeDocument/2006/relationships/hyperlink" Target="https://xn--80aaggfbbvdpkuqnmvfs6p.xn--80aaccp4ajwpkgbl4lpb.xn--p1ai/news/novosti-regiona/gubernator-igor-rudenya-provyel-zasedanie-1mezhvedomstvennoy-komissii-po-zemelnym-otnosheniyam/" TargetMode="External"/><Relationship Id="rId346" Type="http://schemas.openxmlformats.org/officeDocument/2006/relationships/hyperlink" Target="https://xn--80adnee0afc6kza.xn--80aaccp4ajwpkgbl4lpb.xn--p1ai/news/novosti-regiona/sem-luchshikh-rabotnikov-sfery-1zhkkh-tverskoy-oblasti-udostoeny-premiy/" TargetMode="External"/><Relationship Id="rId85" Type="http://schemas.openxmlformats.org/officeDocument/2006/relationships/hyperlink" Target="https://tvgmu.ru/content/6/1110110/" TargetMode="External"/><Relationship Id="rId150" Type="http://schemas.openxmlformats.org/officeDocument/2006/relationships/hyperlink" Target="https://xn--80aaaggh4d0a.xn--80aaccp4ajwpkgbl4lpb.xn--p1ai/news/novosti-regiona/v-oblastnom-pravitelstve-obsudili-perspektivy-razvitiya-tverskogo-kolledzha-servisa-i-turizma/" TargetMode="External"/><Relationship Id="rId192" Type="http://schemas.openxmlformats.org/officeDocument/2006/relationships/hyperlink" Target="http://bzgazeta.ru/novosti/v-tverskoj-oblasti-inostrannye-kompanii-prodolzhat-realizovyvat-investicionnye-proekty.html" TargetMode="External"/><Relationship Id="rId206" Type="http://schemas.openxmlformats.org/officeDocument/2006/relationships/hyperlink" Target="http://st-vestnik.ru/mestnoe-vremya/igor-rudenya-v-pryamom-efire-telekanala-rossiya-24-tver-rasskazal-o-podderzhke-regionalnoj-ekonomiki-i-zhitelej-verxnevolzhya-v-usloviyax-sankcij.html" TargetMode="External"/><Relationship Id="rId248" Type="http://schemas.openxmlformats.org/officeDocument/2006/relationships/hyperlink" Target="https://xn--80aaaggh4d0a.xn--80aaccp4ajwpkgbl4lpb.xn--p1ai/news/novosti-regiona/v-torzhke-tverskoy-oblasti-zapushchen-tsekh-po-proizvodstvu-respiratorov-vostrebovannykh-v-razlichny/" TargetMode="External"/><Relationship Id="rId12" Type="http://schemas.openxmlformats.org/officeDocument/2006/relationships/chart" Target="charts/chart3.xml"/><Relationship Id="rId108" Type="http://schemas.openxmlformats.org/officeDocument/2006/relationships/hyperlink" Target="http://tver-news.net/other/2022/03/18/85452.html" TargetMode="External"/><Relationship Id="rId315" Type="http://schemas.openxmlformats.org/officeDocument/2006/relationships/hyperlink" Target="https://glavny.tv/last-news/tver/v-tveri-nagradyat-pobediteley-vserossiyskoy-premii-imeni-poeta-andreya-dementeva/" TargetMode="External"/><Relationship Id="rId357" Type="http://schemas.openxmlformats.org/officeDocument/2006/relationships/hyperlink" Target="https://xn----ctbbkcp3ddjc7i.xn--p1ai/dailynews/v-tverskoy-oblasti-obsudili-mery-po-podderzhke-ekonomiki-i-naseleniya/" TargetMode="External"/><Relationship Id="rId54" Type="http://schemas.openxmlformats.org/officeDocument/2006/relationships/hyperlink" Target="https://tverlife.ru/regional/natalja-vorobeva-vossoedinenie-kryma-s-rossiej-stalo-nachalom-ego-preobrazhenija/" TargetMode="External"/><Relationship Id="rId96" Type="http://schemas.openxmlformats.org/officeDocument/2006/relationships/hyperlink" Target="https://www.afanasy.biz/news/society/190102" TargetMode="External"/><Relationship Id="rId161" Type="http://schemas.openxmlformats.org/officeDocument/2006/relationships/hyperlink" Target="https://times69.ru/2022/03/18/v-tverskoj-oblasti-na-studencheskom-festivale-turizma-i-gostepriimstva-projdet-konkurs-budushhix-povarov/" TargetMode="External"/><Relationship Id="rId217" Type="http://schemas.openxmlformats.org/officeDocument/2006/relationships/hyperlink" Target="http://konzarya.ru/node/19676" TargetMode="External"/><Relationship Id="rId259" Type="http://schemas.openxmlformats.org/officeDocument/2006/relationships/hyperlink" Target="http://bzgazeta.ru/novosti/poryadka-500-socialnyx-kontraktov-zaklyucheno-v-tverskoj-oblasti-s-nachala-2022-goda.html" TargetMode="External"/><Relationship Id="rId23" Type="http://schemas.openxmlformats.org/officeDocument/2006/relationships/hyperlink" Target="https://panoramapro.ru/kak-zhiteli-tverskoj-oblasti-mogut-poluchit-kreditnye-kanikuly-v-2022godu/" TargetMode="External"/><Relationship Id="rId119" Type="http://schemas.openxmlformats.org/officeDocument/2006/relationships/hyperlink" Target="https://panoramapro.ru/v-oblastnom-pravitelstve-obsudili-perspektivy-razvitija-tverskogo-kolledzha-servisa-i-turizma/" TargetMode="External"/><Relationship Id="rId270" Type="http://schemas.openxmlformats.org/officeDocument/2006/relationships/hyperlink" Target="https://leninskoeznamya.tverreg.ru/news/novosti-regiona/poryadka-500-sotsialnykh-kontraktov-zaklyucheno-v-tverskoy-oblasti-s-nachala-2022-goda/" TargetMode="External"/><Relationship Id="rId326" Type="http://schemas.openxmlformats.org/officeDocument/2006/relationships/hyperlink" Target="https://&#1073;&#1077;&#1083;&#1100;&#1089;&#1082;&#1072;&#1103;&#1087;&#1088;&#1072;&#1074;&#1076;&#1072;.&#1090;&#1074;&#1077;&#1088;&#1089;&#1082;&#1072;&#1103;&#1086;&#1073;&#1083;&#1072;&#1089;&#1090;&#1100;.&#1088;&#1092;/news/novosti-regiona/v-tveri-vo-vsemirnyy-den-poezii-nagradyat-pobediteley-vserossiyskoy-premii-imeni-andreya-dementeva/" TargetMode="External"/><Relationship Id="rId65" Type="http://schemas.openxmlformats.org/officeDocument/2006/relationships/hyperlink" Target="https://vedtver.ru/news/opinions/elizaveta-ilina-sejchas-osobenno-vazhno-derzhatsja-vmeste/" TargetMode="External"/><Relationship Id="rId130" Type="http://schemas.openxmlformats.org/officeDocument/2006/relationships/hyperlink" Target="https://xn--80aeaggbsdn1am6affp.xn--80aaccp4ajwpkgbl4lpb.xn--p1ai/news/novosti-regiona/v-oblastnom-pravitelstve-obsudili-perspektivy-razvitiya-tverskogo-kolledzha-servisa-i-turizma/" TargetMode="External"/><Relationship Id="rId368" Type="http://schemas.openxmlformats.org/officeDocument/2006/relationships/hyperlink" Target="https://xn--80aaaggh4d0a.xn--80aaccp4ajwpkgbl4lpb.xn--p1ai/news/novosti-regiona/tverskikh-shkolnikov-na-uroke-tsifry-poznakomyat-s-kvantovym-kompyuterom/" TargetMode="External"/><Relationship Id="rId172" Type="http://schemas.openxmlformats.org/officeDocument/2006/relationships/hyperlink" Target="http://tver-news.net/society/2022/03/18/85408.html" TargetMode="External"/><Relationship Id="rId228" Type="http://schemas.openxmlformats.org/officeDocument/2006/relationships/hyperlink" Target="https://infotver.ru/?module=articles&amp;action=view&amp;id=25819" TargetMode="External"/><Relationship Id="rId281" Type="http://schemas.openxmlformats.org/officeDocument/2006/relationships/hyperlink" Target="https://xn--b1aeca2ch.xn--80aaccp4ajwpkgbl4lpb.xn--p1ai/news/novosti-regiona/poryadka-500-sotsialnykh-kontraktov-zaklyucheno-v-tverskoy-oblasti-s-nachala-2022-goda/" TargetMode="External"/><Relationship Id="rId337" Type="http://schemas.openxmlformats.org/officeDocument/2006/relationships/hyperlink" Target="https://tvernews.ru/news/282862/" TargetMode="External"/><Relationship Id="rId34" Type="http://schemas.openxmlformats.org/officeDocument/2006/relationships/hyperlink" Target="https://tverlife.ru/regional/kirill-nikolaev-my-budem-tvjordo-otstaivat-interesy-rossii/" TargetMode="External"/><Relationship Id="rId76" Type="http://schemas.openxmlformats.org/officeDocument/2006/relationships/hyperlink" Target="https://vedtver.ru/news/opinions/denis-domashenko-ja-verju-chto-my-objazatelno-vystoim/" TargetMode="External"/><Relationship Id="rId141" Type="http://schemas.openxmlformats.org/officeDocument/2006/relationships/hyperlink" Target="https://panoramapro.ru/v-torzhke-tverskoj-oblasti-zapushhen-ceh-po-proizvodstvu-respiratorov-vostrebovannyh-v-razlichnyh-otrasljah-promyshlennosti/" TargetMode="External"/><Relationship Id="rId379" Type="http://schemas.openxmlformats.org/officeDocument/2006/relationships/hyperlink" Target="https://xn--80abdrbegn5ad8au4b7fub.xn--80aaccp4ajwpkgbl4lpb.xn--p1ai/news/novosti-regiona/tverskikh-shkolnikov-na-uroke-tsifry-poznakomyat-s-kvantovym-kompyuterom/" TargetMode="External"/><Relationship Id="rId7" Type="http://schemas.openxmlformats.org/officeDocument/2006/relationships/footnotes" Target="footnotes.xml"/><Relationship Id="rId183" Type="http://schemas.openxmlformats.org/officeDocument/2006/relationships/hyperlink" Target="https://ks-region69.com/news/144534-tverskaja-oblast-obespechit-ispolnenie-objazatelstv" TargetMode="External"/><Relationship Id="rId239" Type="http://schemas.openxmlformats.org/officeDocument/2006/relationships/hyperlink" Target="https://leninskoeznamya.tverreg.ru/news/novosti-regiona/v-torzhke-tverskoy-oblasti-zapushchen-tsekh-po-proizvodstvu-respiratorov-vostrebovannykh-v-razlichny/" TargetMode="External"/><Relationship Id="rId250" Type="http://schemas.openxmlformats.org/officeDocument/2006/relationships/hyperlink" Target="https://&#1084;&#1086;&#1083;&#1086;&#1082;&#1086;&#1074;&#1089;&#1082;&#1080;&#1081;&#1082;&#1088;&#1072;&#1081;.&#1090;&#1074;&#1077;&#1088;&#1089;&#1082;&#1072;&#1103;&#1086;&#1073;&#1083;&#1072;&#1089;&#1090;&#1100;.&#1088;&#1092;/news/novosti-regiona/v-torzhke-tverskoy-oblasti-zapushchen-tsekh-po-proizvodstvu-respiratorov-vostrebovannykh-v-razlichny/" TargetMode="External"/><Relationship Id="rId292" Type="http://schemas.openxmlformats.org/officeDocument/2006/relationships/hyperlink" Target="https://&#1085;&#1072;&#1096;&#1072;&#1078;&#1080;&#1079;&#1085;&#1100;.&#1090;&#1074;&#1077;&#1088;&#1089;&#1082;&#1072;&#1103;&#1086;&#1073;&#1083;&#1072;&#1089;&#1090;&#1100;.&#1088;&#1092;/news/novosti-regiona/gubernator-igor-rudenya-provyel-zasedanie-1mezhvedomstvennoy-komissii-po-zemelnym-otnosheniyam/" TargetMode="External"/><Relationship Id="rId306" Type="http://schemas.openxmlformats.org/officeDocument/2006/relationships/hyperlink" Target="https://panoramapro.ru/18-marta-v-tveri-proshla-akcija-rossija-krym-donbass/" TargetMode="External"/><Relationship Id="rId45" Type="http://schemas.openxmlformats.org/officeDocument/2006/relationships/hyperlink" Target="https://tverlife.ru/regional/oleg-dubov-kogda-rech-idet-ob-interesah-rossijskogo-gosudarstva-my-ediny/" TargetMode="External"/><Relationship Id="rId87" Type="http://schemas.openxmlformats.org/officeDocument/2006/relationships/hyperlink" Target="https://tverlife.ru/photo/tverskaja-oblast-prisoedinilas-k-akcii-rossija-krym-donbass/" TargetMode="External"/><Relationship Id="rId110" Type="http://schemas.openxmlformats.org/officeDocument/2006/relationships/hyperlink" Target="http://tver-news.net/society/2022/03/18/85443.html" TargetMode="External"/><Relationship Id="rId348" Type="http://schemas.openxmlformats.org/officeDocument/2006/relationships/hyperlink" Target="https://xn--80aaaggh4d0a.xn--80aaccp4ajwpkgbl4lpb.xn--p1ai/news/novosti-regiona/sem-luchshikh-rabotnikov-sfery-1zhkkh-tverskoy-oblasti-udostoeny-premiy/" TargetMode="External"/><Relationship Id="rId152" Type="http://schemas.openxmlformats.org/officeDocument/2006/relationships/hyperlink" Target="https://xn--80atgafdsv.xn--80aaccp4ajwpkgbl4lpb.xn--p1ai/news/novosti-regiona/v-oblastnom-pravitelstve-obsudili-perspektivy-razvitiya-tverskogo-kolledzha-servisa-i-turizma/" TargetMode="External"/><Relationship Id="rId194" Type="http://schemas.openxmlformats.org/officeDocument/2006/relationships/hyperlink" Target="https://kimvestnik.ru/18-03-2022/guberniya/gubernator-igor-rudenya-prokommentiroval-situatsiyu-na-potrebitelskom-rynke-verhnevolzhya.html" TargetMode="External"/><Relationship Id="rId208" Type="http://schemas.openxmlformats.org/officeDocument/2006/relationships/hyperlink" Target="http://udomelskaya-gazeta.ru/news/media/2022/3/18/gubernator-igor-rudenya-prokommentiroval-situatsiyu-na-potrebitelskom-ryinke-verhnevolzhya/" TargetMode="External"/><Relationship Id="rId261" Type="http://schemas.openxmlformats.org/officeDocument/2006/relationships/hyperlink" Target="https://infotver.ru/?module=articles&amp;action=view&amp;id=25823" TargetMode="External"/><Relationship Id="rId14" Type="http://schemas.openxmlformats.org/officeDocument/2006/relationships/hyperlink" Target="https://regnum.ru/news/3537910.html" TargetMode="External"/><Relationship Id="rId56" Type="http://schemas.openxmlformats.org/officeDocument/2006/relationships/hyperlink" Target="https://tverlife.ru/regional/sergej-savinov-rossija-uzhe-ne-ta-kotoroj-byla-eshhe-let-desjat-nazad/" TargetMode="External"/><Relationship Id="rId317" Type="http://schemas.openxmlformats.org/officeDocument/2006/relationships/hyperlink" Target="http://konzarya.ru/node/19681" TargetMode="External"/><Relationship Id="rId359" Type="http://schemas.openxmlformats.org/officeDocument/2006/relationships/hyperlink" Target="https://ks-region69.com/easyblog/144557-kak-zashhitjat-jekonomiku-i-zhitelej-verhnevolzhja-ot-sankcij" TargetMode="External"/><Relationship Id="rId98" Type="http://schemas.openxmlformats.org/officeDocument/2006/relationships/hyperlink" Target="https://xn--80adnee0afc6kza.xn--80aaccp4ajwpkgbl4lpb.xn--p1ai/news/novosti-regiona/tverskaya-oblast-prisoedinilas-k-aktsii-rossiya-krym-donbass-priurochennoy-ko-dnyu-vossoedineniya-kr/" TargetMode="External"/><Relationship Id="rId121" Type="http://schemas.openxmlformats.org/officeDocument/2006/relationships/hyperlink" Target="https://ks-region69.com/news/144573-v-tverskoj-oblasti-projdet-konkurs-budushhih-povarov" TargetMode="External"/><Relationship Id="rId163" Type="http://schemas.openxmlformats.org/officeDocument/2006/relationships/hyperlink" Target="https://r-zemlya.ru/guberniya/v-tverskoj-oblasti-na-studencheskom-festivale-turizma-i-gostepriimstva-projdet-konkurs-budushhix-povarov.html" TargetMode="External"/><Relationship Id="rId219" Type="http://schemas.openxmlformats.org/officeDocument/2006/relationships/hyperlink" Target="http://bntva.ru/igor-rudenya-rasskazal-o-situaczii-v-oblasti-v-pryamom-efire/" TargetMode="External"/><Relationship Id="rId370" Type="http://schemas.openxmlformats.org/officeDocument/2006/relationships/hyperlink" Target="https://xn--b1afbmcjbrdg5afn.xn--80aaccp4ajwpkgbl4lpb.xn--p1ai/news/novosti-regiona/tverskikh-shkolnikov-na-uroke-tsifry-poznakomyat-s-kvantovym-kompyuterom/" TargetMode="External"/><Relationship Id="rId230" Type="http://schemas.openxmlformats.org/officeDocument/2006/relationships/hyperlink" Target="https://r-zemlya.ru/guberniya/v-torzhke-tverskoj-oblasti-zapushhen-cex-po-proizvodstvu-respiratorov-vostrebovannyx-v-razlichnyx-otraslyax-promyshlennosti.html" TargetMode="External"/><Relationship Id="rId25" Type="http://schemas.openxmlformats.org/officeDocument/2006/relationships/hyperlink" Target="https://tverlife.ru/regional/pavel-kolbin-ubezhdjon-chto-vmeste-my-preodoleem-ljubye-trudnosti/" TargetMode="External"/><Relationship Id="rId67" Type="http://schemas.openxmlformats.org/officeDocument/2006/relationships/hyperlink" Target="https://vedtver.ru/news/opinions/oleg-dubov-kogda-rech-idet-ob-interesah-rossijskogo-gosudarstva-my-ediny/" TargetMode="External"/><Relationship Id="rId272" Type="http://schemas.openxmlformats.org/officeDocument/2006/relationships/hyperlink" Target="https://xn--80aeaggbsdn1am6affp.xn--80aaccp4ajwpkgbl4lpb.xn--p1ai/news/novosti-regiona/poryadka-500-sotsialnykh-kontraktov-zaklyucheno-v-tverskoy-oblasti-s-nachala-2022-goda/" TargetMode="External"/><Relationship Id="rId328" Type="http://schemas.openxmlformats.org/officeDocument/2006/relationships/hyperlink" Target="https://xn--80aaggfbbvdpkuqnmvfs6p.xn--80aaccp4ajwpkgbl4lpb.xn--p1ai/news/novosti-regiona/v-tveri-vo-vsemirnyy-den-poezii-nagradyat-pobediteley-vserossiyskoy-premii-imeni-andreya-dementeva/" TargetMode="External"/><Relationship Id="rId132" Type="http://schemas.openxmlformats.org/officeDocument/2006/relationships/hyperlink" Target="https://&#1073;&#1077;&#1083;&#1100;&#1089;&#1082;&#1072;&#1103;&#1087;&#1088;&#1072;&#1074;&#1076;&#1072;.&#1090;&#1074;&#1077;&#1088;&#1089;&#1082;&#1072;&#1103;&#1086;&#1073;&#1083;&#1072;&#1089;&#1090;&#1100;.&#1088;&#1092;/news/novosti-regiona/v-tverskoy-oblasti-na-studencheskom-festivale-turizma-i-gostepriimstva-proydet-konkurs-budushchikh-p/" TargetMode="External"/><Relationship Id="rId174" Type="http://schemas.openxmlformats.org/officeDocument/2006/relationships/hyperlink" Target="https://tvernews.ru/news/282835/" TargetMode="External"/><Relationship Id="rId381" Type="http://schemas.openxmlformats.org/officeDocument/2006/relationships/header" Target="header1.xml"/><Relationship Id="rId241" Type="http://schemas.openxmlformats.org/officeDocument/2006/relationships/hyperlink" Target="https://xn--80aaggfbbvdpkuqnmvfs6p.xn--80aaccp4ajwpkgbl4lpb.xn--p1ai/news/novosti-regiona/v-torzhke-tverskoy-oblasti-zapushchen-tsekh-po-proizvodstvu-respiratorov-vostrebovannykh-v-razlichny/" TargetMode="External"/><Relationship Id="rId36" Type="http://schemas.openxmlformats.org/officeDocument/2006/relationships/hyperlink" Target="https://tverlife.ru/regional/natalja-roshhina-segodnja-v-rossii-bolshoj-prazdnik/" TargetMode="External"/><Relationship Id="rId283" Type="http://schemas.openxmlformats.org/officeDocument/2006/relationships/hyperlink" Target="https://xn--80aaaggh4d0a.xn--80aaccp4ajwpkgbl4lpb.xn--p1ai/news/novosti-regiona/poryadka-500-sotsialnykh-kontraktov-zaklyucheno-v-tverskoy-oblasti-s-nachala-2022-goda/" TargetMode="External"/><Relationship Id="rId339" Type="http://schemas.openxmlformats.org/officeDocument/2006/relationships/hyperlink" Target="https://&#1084;&#1086;&#1083;&#1086;&#1082;&#1086;&#1074;&#1089;&#1082;&#1080;&#1081;&#1082;&#1088;&#1072;&#1081;.&#1090;&#1074;&#1077;&#1088;&#1089;&#1082;&#1072;&#1103;&#1086;&#1073;&#1083;&#1072;&#1089;&#1090;&#1100;.&#1088;&#1092;/news/novosti-regiona/sem-luchshikh-rabotnikov-sfery-1zhkkh-tverskoy-oblasti-udostoeny-premiy/" TargetMode="External"/><Relationship Id="rId78" Type="http://schemas.openxmlformats.org/officeDocument/2006/relationships/hyperlink" Target="https://vedtver.ru/news/opinions/natalja-badanova-nasha-sila-v-edinstve/" TargetMode="External"/><Relationship Id="rId101" Type="http://schemas.openxmlformats.org/officeDocument/2006/relationships/hyperlink" Target="https://xn--b1afbmcjbrdg5afn.xn--80aaccp4ajwpkgbl4lpb.xn--p1ai/news/novosti-regiona/tverskaya-oblast-prisoedinilas-k-aktsii-rossiya-krym-donbass-priurochennoy-ko-dnyu-vossoedineniya-kr/" TargetMode="External"/><Relationship Id="rId143" Type="http://schemas.openxmlformats.org/officeDocument/2006/relationships/hyperlink" Target="https://xn--80adnee0afc6kza.xn--80aaccp4ajwpkgbl4lpb.xn--p1ai/news/novosti-regiona/v-tverskoy-oblasti-na-studencheskom-festivale-turizma-i-gostepriimstva-proydet-konkurs-budushchikh-p/" TargetMode="External"/><Relationship Id="rId185" Type="http://schemas.openxmlformats.org/officeDocument/2006/relationships/hyperlink" Target="https://www.karavantver.ru/v-tverskoj-oblasti-za-neskolko-nedel-rasprodali-trehmesjachnyj-zapas-grechki-i-sahara/" TargetMode="External"/><Relationship Id="rId350" Type="http://schemas.openxmlformats.org/officeDocument/2006/relationships/hyperlink" Target="https://xn--b1afbmcjbrdg5afn.xn--80aaccp4ajwpkgbl4lpb.xn--p1ai/news/novosti-regiona/sem-luchshikh-rabotnikov-sfery-1zhkkh-tverskoy-oblasti-udostoeny-premiy/" TargetMode="External"/><Relationship Id="rId9" Type="http://schemas.openxmlformats.org/officeDocument/2006/relationships/image" Target="media/image1.gif"/><Relationship Id="rId210" Type="http://schemas.openxmlformats.org/officeDocument/2006/relationships/hyperlink" Target="http://konzarya.ru/node/19679" TargetMode="External"/><Relationship Id="rId252" Type="http://schemas.openxmlformats.org/officeDocument/2006/relationships/hyperlink" Target="https://tverigrad.ru/publication/v-tverskoj-oblasti-s-nachala-goda-zakljuchili-pochti-500-socialnyh-kontraktov/" TargetMode="External"/><Relationship Id="rId294" Type="http://schemas.openxmlformats.org/officeDocument/2006/relationships/hyperlink" Target="https://&#1073;&#1077;&#1083;&#1100;&#1089;&#1082;&#1072;&#1103;&#1087;&#1088;&#1072;&#1074;&#1076;&#1072;.&#1090;&#1074;&#1077;&#1088;&#1089;&#1082;&#1072;&#1103;&#1086;&#1073;&#1083;&#1072;&#1089;&#1090;&#1100;.&#1088;&#1092;/news/novosti-regiona/gubernator-igor-rudenya-provyel-zasedanie-1mezhvedomstvennoy-komissii-po-zemelnym-otnosheniyam/" TargetMode="External"/><Relationship Id="rId308" Type="http://schemas.openxmlformats.org/officeDocument/2006/relationships/hyperlink" Target="https://tvtver.ru/news/v-tveri-nagradyat-pobeditelej-vserossijskoj-premii-imeni-andreya-dementeva/" TargetMode="External"/><Relationship Id="rId47" Type="http://schemas.openxmlformats.org/officeDocument/2006/relationships/hyperlink" Target="https://vedtver.ru/news/opinions/svetlana-abramova-my-chuvstvuem-nebyvaloe-edinenie-s-krymom/" TargetMode="External"/><Relationship Id="rId68" Type="http://schemas.openxmlformats.org/officeDocument/2006/relationships/hyperlink" Target="https://vedtver.ru/news/opinions/svetlana-kozlova-my-dolzhny-podderzhivat-i-pomogat-drug-drugu-osobenno-sejchas/" TargetMode="External"/><Relationship Id="rId89" Type="http://schemas.openxmlformats.org/officeDocument/2006/relationships/hyperlink" Target="https://tver.mk.ru/social/2022/03/18/v-tveri-proshyol-koncert-posvyashhyonnyy-vossoedineniyu-kramy-i-sevastopolya-s-rossiey.html" TargetMode="External"/><Relationship Id="rId112" Type="http://schemas.openxmlformats.org/officeDocument/2006/relationships/hyperlink" Target="http://tver-news.net/society/2022/03/18/85438.html" TargetMode="External"/><Relationship Id="rId133" Type="http://schemas.openxmlformats.org/officeDocument/2006/relationships/hyperlink" Target="https://&#1073;&#1077;&#1083;&#1100;&#1089;&#1082;&#1072;&#1103;&#1087;&#1088;&#1072;&#1074;&#1076;&#1072;.&#1090;&#1074;&#1077;&#1088;&#1089;&#1082;&#1072;&#1103;&#1086;&#1073;&#1083;&#1072;&#1089;&#1090;&#1100;.&#1088;&#1092;/news/novosti-regiona/v-oblastnom-pravitelstve-obsudili-perspektivy-razvitiya-tverskogo-kolledzha-servisa-i-turizma/" TargetMode="External"/><Relationship Id="rId154" Type="http://schemas.openxmlformats.org/officeDocument/2006/relationships/hyperlink" Target="https://&#1084;&#1086;&#1083;&#1086;&#1082;&#1086;&#1074;&#1089;&#1082;&#1080;&#1081;&#1082;&#1088;&#1072;&#1081;.&#1090;&#1074;&#1077;&#1088;&#1089;&#1082;&#1072;&#1103;&#1086;&#1073;&#1083;&#1072;&#1089;&#1090;&#1100;.&#1088;&#1092;/news/novosti-regiona/v-oblastnom-pravitelstve-obsudili-perspektivy-razvitiya-tverskogo-kolledzha-servisa-i-turizma/" TargetMode="External"/><Relationship Id="rId175" Type="http://schemas.openxmlformats.org/officeDocument/2006/relationships/hyperlink" Target="https://glavny.tv/last-news/tver/v-tverskoy-oblasti-inostrannye-kompanii-prodolzhayut-realizovyvat-investitsionnye-proekty/" TargetMode="External"/><Relationship Id="rId340" Type="http://schemas.openxmlformats.org/officeDocument/2006/relationships/hyperlink" Target="https://&#1085;&#1072;&#1096;&#1072;&#1078;&#1080;&#1079;&#1085;&#1100;.&#1090;&#1074;&#1077;&#1088;&#1089;&#1082;&#1072;&#1103;&#1086;&#1073;&#1083;&#1072;&#1089;&#1090;&#1100;.&#1088;&#1092;/news/novosti-regiona/sem-luchshikh-rabotnikov-sfery-1zhkkh-tverskoy-oblasti-udostoeny-premiy/" TargetMode="External"/><Relationship Id="rId361" Type="http://schemas.openxmlformats.org/officeDocument/2006/relationships/hyperlink" Target="https://vot69.ru/gubernator-tverskoj-oblasti-rasskazal-o-podderzhke-jekonomiki-v-uslovijah-sankcij.html" TargetMode="External"/><Relationship Id="rId196" Type="http://schemas.openxmlformats.org/officeDocument/2006/relationships/hyperlink" Target="http://kuvznama.ru/igor-rudenja-v-prjamom-jefire-telekanala-rossija-24-tver-rasskazal-o-podderzhke-regionalnoj-jekonomiki-i-zhitelej-verhnevolzhja-v-uslovijah-sankcij.html" TargetMode="External"/><Relationship Id="rId200" Type="http://schemas.openxmlformats.org/officeDocument/2006/relationships/hyperlink" Target="http://kuvznama.ru/igor-rudenja-tverskaja-oblast-v-polnom-obeme-obespechit-ispolnenie-socialnyh-objazatelstv.html" TargetMode="External"/><Relationship Id="rId382" Type="http://schemas.openxmlformats.org/officeDocument/2006/relationships/footer" Target="footer1.xml"/><Relationship Id="rId16" Type="http://schemas.openxmlformats.org/officeDocument/2006/relationships/hyperlink" Target="https://tverigrad.ru/publication/vosmaja-krymskaja-vesna-tverichane-podnjali-flagi-v-chest-vossoedinenija-poluostrova-s-rossiej/" TargetMode="External"/><Relationship Id="rId221" Type="http://schemas.openxmlformats.org/officeDocument/2006/relationships/hyperlink" Target="https://tverigrad.ru/publication/v-torzhke-tverskoj-oblasti-zapushhen-ceh-po-proizvodstvu-vostrebovannyh-respiratorov/" TargetMode="External"/><Relationship Id="rId242" Type="http://schemas.openxmlformats.org/officeDocument/2006/relationships/hyperlink" Target="https://xn--80aeambocfgbf8ag0asfr.xn--80aaccp4ajwpkgbl4lpb.xn--p1ai/news/novosti-regiona/v-torzhke-tverskoy-oblasti-zapushchen-tsekh-po-proizvodstvu-respiratorov-vostrebovannykh-v-razlichny/" TargetMode="External"/><Relationship Id="rId263" Type="http://schemas.openxmlformats.org/officeDocument/2006/relationships/hyperlink" Target="http://kashingazeta.ru/obshhestvo/poryadka-500-socialnyx-kontraktov-zaklyucheno-v-tverskoj-oblasti-s-nachala-2022-goda.html" TargetMode="External"/><Relationship Id="rId284" Type="http://schemas.openxmlformats.org/officeDocument/2006/relationships/hyperlink" Target="https://xn--b1afbmcjbrdg5afn.xn--80aaccp4ajwpkgbl4lpb.xn--p1ai/news/novosti-regiona/poryadka-500-sotsialnykh-kontraktov-zaklyucheno-v-tverskoy-oblasti-s-nachala-2022-goda/" TargetMode="External"/><Relationship Id="rId319" Type="http://schemas.openxmlformats.org/officeDocument/2006/relationships/hyperlink" Target="https://&#1084;&#1086;&#1083;&#1086;&#1082;&#1086;&#1074;&#1089;&#1082;&#1080;&#1081;&#1082;&#1088;&#1072;&#1081;.&#1090;&#1074;&#1077;&#1088;&#1089;&#1082;&#1072;&#1103;&#1086;&#1073;&#1083;&#1072;&#1089;&#1090;&#1100;.&#1088;&#1092;/news/novosti-regiona/v-tveri-vo-vsemirnyy-den-poezii-nagradyat-pobediteley-vserossiyskoy-premii-imeni-andreya-dementeva/" TargetMode="External"/><Relationship Id="rId37" Type="http://schemas.openxmlformats.org/officeDocument/2006/relationships/hyperlink" Target="https://tverlife.ru/regional/larisa-shherbakova-v-edinstve-nasha-bolshaja-sila/" TargetMode="External"/><Relationship Id="rId58" Type="http://schemas.openxmlformats.org/officeDocument/2006/relationships/hyperlink" Target="https://www.tpk-tver.ru/novosti/item/3029-russia-krim-donbass.html" TargetMode="External"/><Relationship Id="rId79" Type="http://schemas.openxmlformats.org/officeDocument/2006/relationships/hyperlink" Target="https://vedtver.ru/news/opinions/andrej-zinovev-vosmiletie-vossoedinenija-s-rossiej-jeto-bolshoe-sobytie/" TargetMode="External"/><Relationship Id="rId102" Type="http://schemas.openxmlformats.org/officeDocument/2006/relationships/hyperlink" Target="https://xn--80aeambocfgbf8ag0asfr.xn--80aaccp4ajwpkgbl4lpb.xn--p1ai/news/novosti-regiona/tverskaya-oblast-prisoedinilas-k-aktsii-rossiya-krym-donbass-priurochennoy-ko-dnyu-vossoedineniya-kr/" TargetMode="External"/><Relationship Id="rId123" Type="http://schemas.openxmlformats.org/officeDocument/2006/relationships/hyperlink" Target="https://infotver.ru/?module=articles&amp;action=view&amp;id=25821" TargetMode="External"/><Relationship Id="rId144" Type="http://schemas.openxmlformats.org/officeDocument/2006/relationships/hyperlink" Target="https://xn--b1aaibidbbdn6bkolfhr9u.xn--80aaccp4ajwpkgbl4lpb.xn--p1ai/news/novosti-regiona/v-oblastnom-pravitelstve-obsudili-perspektivy-razvitiya-tverskogo-kolledzha-servisa-i-turizma/" TargetMode="External"/><Relationship Id="rId330" Type="http://schemas.openxmlformats.org/officeDocument/2006/relationships/hyperlink" Target="https://xn--80adnee0afc6kza.xn--80aaccp4ajwpkgbl4lpb.xn--p1ai/news/novosti-regiona/v-tveri-vo-vsemirnyy-den-poezii-nagradyat-pobediteley-vserossiyskoy-premii-imeni-andreya-dementeva/" TargetMode="External"/><Relationship Id="rId90" Type="http://schemas.openxmlformats.org/officeDocument/2006/relationships/hyperlink" Target="https://r-zemlya.ru/guberniya/tverskaya-oblast-prisoedinilas-k-akcii-rossiya-krym-donbass-priurochennoj-ko-dnyu-vossoedineniya-kryma-i-sevastopolya-s-rossiej.html" TargetMode="External"/><Relationship Id="rId165" Type="http://schemas.openxmlformats.org/officeDocument/2006/relationships/hyperlink" Target="https://xn--80aaggfbbvdpkuqnmvfs6p.xn--80aaccp4ajwpkgbl4lpb.xn--p1ai/news/novosti-regiona/v-tverskoy-oblasti-na-studencheskom-festivale-turizma-i-gostepriimstva-proydet-konkurs-budushchikh-p/" TargetMode="External"/><Relationship Id="rId186" Type="http://schemas.openxmlformats.org/officeDocument/2006/relationships/hyperlink" Target="https://runews24.ru/tver/18/03/2022/a556f93c84d4e7382fbc1e1752a551ab" TargetMode="External"/><Relationship Id="rId351" Type="http://schemas.openxmlformats.org/officeDocument/2006/relationships/hyperlink" Target="https://xn--b1aaibidbbdn6bkolfhr9u.xn--80aaccp4ajwpkgbl4lpb.xn--p1ai/news/novosti-regiona/sem-luchshikh-rabotnikov-sfery-1zhkkh-tverskoy-oblasti-udostoeny-premiy/" TargetMode="External"/><Relationship Id="rId372" Type="http://schemas.openxmlformats.org/officeDocument/2006/relationships/hyperlink" Target="https://xn--80aeaggbsdn1am6affp.xn--80aaccp4ajwpkgbl4lpb.xn--p1ai/news/novosti-regiona/tverskikh-shkolnikov-na-uroke-tsifry-poznakomyat-s-kvantovym-kompyuterom/" TargetMode="External"/><Relationship Id="rId211" Type="http://schemas.openxmlformats.org/officeDocument/2006/relationships/hyperlink" Target="http://udomelskaya-gazeta.ru/news/media/2022/3/18/v-tverskoj-oblasti-inostrannyie-kompanii-prodolzhat-realizovyivat-investitsionnyie-proektyi/" TargetMode="External"/><Relationship Id="rId232" Type="http://schemas.openxmlformats.org/officeDocument/2006/relationships/hyperlink" Target="https://xn--80aeaggbsdn1am6affp.xn--80aaccp4ajwpkgbl4lpb.xn--p1ai/news/novosti-regiona/v-torzhke-tverskoy-oblasti-zapushchen-tsekh-po-proizvodstvu-respiratorov-vostrebovannykh-v-razlichny/" TargetMode="External"/><Relationship Id="rId253" Type="http://schemas.openxmlformats.org/officeDocument/2006/relationships/hyperlink" Target="https://xn----ctbbkcp3ddjc7i.xn--p1ai/dailynews/v-tverskoy-oblasti-s-nachala-goda-zaklyuchili-poryadka-500-sotsialnykh-kontraktov/" TargetMode="External"/><Relationship Id="rId274" Type="http://schemas.openxmlformats.org/officeDocument/2006/relationships/hyperlink" Target="https://xn--80aaafacod0cjtobqp6g1a7c4e.xn--80aaccp4ajwpkgbl4lpb.xn--p1ai/news/novosti-regiona/poryadka-500-sotsialnykh-kontraktov-zaklyucheno-v-tverskoy-oblasti-s-nachala-2022-goda/" TargetMode="External"/><Relationship Id="rId295" Type="http://schemas.openxmlformats.org/officeDocument/2006/relationships/hyperlink" Target="https://xn--80abdrbegn5ad8au4b7fub.xn--80aaccp4ajwpkgbl4lpb.xn--p1ai/news/novosti-regiona/gubernator-igor-rudenya-provyel-zasedanie-1mezhvedomstvennoy-komissii-po-zemelnym-otnosheniyam/" TargetMode="External"/><Relationship Id="rId309" Type="http://schemas.openxmlformats.org/officeDocument/2006/relationships/hyperlink" Target="https://xn----ctbbkcp3ddjc7i.xn--p1ai/dailynews/v-tveri-nagradyat-pobediteley-vserossiyskoy-premii-imeni-andreya-dementeva/" TargetMode="External"/><Relationship Id="rId27" Type="http://schemas.openxmlformats.org/officeDocument/2006/relationships/hyperlink" Target="https://tverlife.ru/regional/aleksandr-arbuzov-poka-my-ediny-my-nepobedimy/" TargetMode="External"/><Relationship Id="rId48" Type="http://schemas.openxmlformats.org/officeDocument/2006/relationships/hyperlink" Target="https://vedtver.ru/news/opinions/protoierej-roman-manilov-krym-dlja-tverskoj-oblasti-osobaja-zemlja/" TargetMode="External"/><Relationship Id="rId69" Type="http://schemas.openxmlformats.org/officeDocument/2006/relationships/hyperlink" Target="https://vedtver.ru/news/opinions/pavel-kolbin-ubezhdjon-chto-vmeste-my-preodoleem-ljubye-trudnosti/" TargetMode="External"/><Relationship Id="rId113" Type="http://schemas.openxmlformats.org/officeDocument/2006/relationships/hyperlink" Target="https://tvtver.ru/news/v-oblastnom-pravitelstve-obsudili-perspektivy-razvitiya-tverskogo-kolledzha-servisa-i-turizma/" TargetMode="External"/><Relationship Id="rId134" Type="http://schemas.openxmlformats.org/officeDocument/2006/relationships/hyperlink" Target="https://vedtver.ru/news/society/v-oblastnom-pravitelstve-obsudili-perspektivy-razvitija-tverskogo-kolledzha-servisa-i-turizma/" TargetMode="External"/><Relationship Id="rId320" Type="http://schemas.openxmlformats.org/officeDocument/2006/relationships/hyperlink" Target="http://udomelskaya-gazeta.ru/news/media/2022/3/18/v-tveri-vo-vsemirnyij-den-poezii-nagradyat-pobeditelej-vserossijskoj-premii-imeni-andreya-dementeva/" TargetMode="External"/><Relationship Id="rId80" Type="http://schemas.openxmlformats.org/officeDocument/2006/relationships/hyperlink" Target="https://xn--80adsebbbcdjwbb7ak.xn--80aaccp4ajwpkgbl4lpb.xn--p1ai/news/novosti-regiona/tverskaya-oblast-prisoedinilas-k-aktsii-rossiya-krym-donbass-priurochennoy-ko-dnyu-vossoedineniya-kr/" TargetMode="External"/><Relationship Id="rId155" Type="http://schemas.openxmlformats.org/officeDocument/2006/relationships/hyperlink" Target="https://&#1084;&#1086;&#1083;&#1086;&#1082;&#1086;&#1074;&#1089;&#1082;&#1080;&#1081;&#1082;&#1088;&#1072;&#1081;.&#1090;&#1074;&#1077;&#1088;&#1089;&#1082;&#1072;&#1103;&#1086;&#1073;&#1083;&#1072;&#1089;&#1090;&#1100;.&#1088;&#1092;/news/novosti-regiona/v-tverskoy-oblasti-na-studencheskom-festivale-turizma-i-gostepriimstva-proydet-konkurs-budushchikh-p/" TargetMode="External"/><Relationship Id="rId176" Type="http://schemas.openxmlformats.org/officeDocument/2006/relationships/hyperlink" Target="https://glavny.tv/last-news/tver/gubernator-igor-rudenya-prokommentiroval-situatsiyu-na-potrebitelskom-rynke-verhnevolzhya/" TargetMode="External"/><Relationship Id="rId197" Type="http://schemas.openxmlformats.org/officeDocument/2006/relationships/hyperlink" Target="http://kuvznama.ru/gubernator-igor-rudenja-prokommentiroval-situaciju-na-potrebitelskom-rynke-verhnevolzhja.html" TargetMode="External"/><Relationship Id="rId341" Type="http://schemas.openxmlformats.org/officeDocument/2006/relationships/hyperlink" Target="https://xn--80aaafacod0cjtobqp6g1a7c4e.xn--80aaccp4ajwpkgbl4lpb.xn--p1ai/news/novosti-regiona/sem-luchshikh-rabotnikov-sfery-1zhkkh-tverskoy-oblasti-udostoeny-premiy/" TargetMode="External"/><Relationship Id="rId362" Type="http://schemas.openxmlformats.org/officeDocument/2006/relationships/hyperlink" Target="https://tverlife.ru/regional/aleksandr-ivannikov-nadejus-rabota-po-nacproektam-prodolzhitsja-v-takom-zhe-vysokom-tempe/" TargetMode="External"/><Relationship Id="rId383" Type="http://schemas.openxmlformats.org/officeDocument/2006/relationships/footer" Target="footer2.xml"/><Relationship Id="rId201" Type="http://schemas.openxmlformats.org/officeDocument/2006/relationships/hyperlink" Target="http://tver-news.net/other/2022/03/18/85409.html" TargetMode="External"/><Relationship Id="rId222" Type="http://schemas.openxmlformats.org/officeDocument/2006/relationships/hyperlink" Target="https://xn----ctbbkcp3ddjc7i.xn--p1ai/dailynews/v-torzhke-zapustili-tsekh-po-proizvodstvu-respiratorov/" TargetMode="External"/><Relationship Id="rId243" Type="http://schemas.openxmlformats.org/officeDocument/2006/relationships/hyperlink" Target="https://xn--80adnee0afc6kza.xn--80aaccp4ajwpkgbl4lpb.xn--p1ai/news/novosti-regiona/v-torzhke-tverskoy-oblasti-zapushchen-tsekh-po-proizvodstvu-respiratorov-vostrebovannykh-v-razlichny/" TargetMode="External"/><Relationship Id="rId264" Type="http://schemas.openxmlformats.org/officeDocument/2006/relationships/hyperlink" Target="https://xn--80abdrbegn5ad8au4b7fub.xn--80aaccp4ajwpkgbl4lpb.xn--p1ai/news/novosti-regiona/poryadka-500-sotsialnykh-kontraktov-zaklyucheno-v-tverskoy-oblasti-s-nachala-2022-goda/" TargetMode="External"/><Relationship Id="rId285" Type="http://schemas.openxmlformats.org/officeDocument/2006/relationships/hyperlink" Target="https://xn--80atgafdsv.xn--80aaccp4ajwpkgbl4lpb.xn--p1ai/news/novosti-regiona/poryadka-500-sotsialnykh-kontraktov-zaklyucheno-v-tverskoy-oblasti-s-nachala-2022-goda/" TargetMode="External"/><Relationship Id="rId17" Type="http://schemas.openxmlformats.org/officeDocument/2006/relationships/hyperlink" Target="https://tvernews.ru/news/282853/" TargetMode="External"/><Relationship Id="rId38" Type="http://schemas.openxmlformats.org/officeDocument/2006/relationships/hyperlink" Target="https://www.inform69.ru/news/obschestvo/tverskaya-oblast-prisoedinilas-k-aktsii-rossiya-krym-donbass-priurochennoy-ko-dnyu-vossoedineniya-kryma-i-sevastopolya-s-rossiey.html" TargetMode="External"/><Relationship Id="rId59" Type="http://schemas.openxmlformats.org/officeDocument/2006/relationships/hyperlink" Target="https://tverlife.ru/regional/natalja-badanova-nasha-sila-v-edinstve/" TargetMode="External"/><Relationship Id="rId103" Type="http://schemas.openxmlformats.org/officeDocument/2006/relationships/hyperlink" Target="https://leninskoeznamya.tverreg.ru/news/novosti-regiona/tverskaya-oblast-prisoedinilas-k-aktsii-rossiya-krym-donbass-priurochennoy-ko-dnyu-vossoedineniya-kr/" TargetMode="External"/><Relationship Id="rId124" Type="http://schemas.openxmlformats.org/officeDocument/2006/relationships/hyperlink" Target="https://infotver.ru/?module=articles&amp;action=view&amp;id=25820" TargetMode="External"/><Relationship Id="rId310" Type="http://schemas.openxmlformats.org/officeDocument/2006/relationships/hyperlink" Target="https://tverlife.ru/regional/v-tveri-pobeditelej-vserossijskoj-premii-imeni-andreja-dementeva-nagradjat-vo-vsemirnyj-den-pojezii/" TargetMode="External"/><Relationship Id="rId70" Type="http://schemas.openxmlformats.org/officeDocument/2006/relationships/hyperlink" Target="https://tver.mk.ru/social/2022/03/18/v-tveri-proshla-vserossiyskaya-akciya-rossiya-krym-donbass.html" TargetMode="External"/><Relationship Id="rId91" Type="http://schemas.openxmlformats.org/officeDocument/2006/relationships/hyperlink" Target="https://&#1073;&#1077;&#1083;&#1100;&#1089;&#1082;&#1072;&#1103;&#1087;&#1088;&#1072;&#1074;&#1076;&#1072;.&#1090;&#1074;&#1077;&#1088;&#1089;&#1082;&#1072;&#1103;&#1086;&#1073;&#1083;&#1072;&#1089;&#1090;&#1100;.&#1088;&#1092;/news/novosti-regiona/tverskaya-oblast-prisoedinilas-k-aktsii-rossiya-krym-donbass-priurochennoy-ko-dnyu-vossoedineniya-kr/" TargetMode="External"/><Relationship Id="rId145" Type="http://schemas.openxmlformats.org/officeDocument/2006/relationships/hyperlink" Target="https://xn--b1aaibidbbdn6bkolfhr9u.xn--80aaccp4ajwpkgbl4lpb.xn--p1ai/news/novosti-regiona/v-tverskoy-oblasti-na-studencheskom-festivale-turizma-i-gostepriimstva-proydet-konkurs-budushchikh-p/" TargetMode="External"/><Relationship Id="rId166" Type="http://schemas.openxmlformats.org/officeDocument/2006/relationships/hyperlink" Target="https://xn--80aeambocfgbf8ag0asfr.xn--80aaccp4ajwpkgbl4lpb.xn--p1ai/news/novosti-regiona/v-oblastnom-pravitelstve-obsudili-perspektivy-razvitiya-tverskogo-kolledzha-servisa-i-turizma/" TargetMode="External"/><Relationship Id="rId187" Type="http://schemas.openxmlformats.org/officeDocument/2006/relationships/hyperlink" Target="https://tp.tver.ru/gubernator-igor-rudenja-prokommentiroval-situaciju-na-potrebitelskom-rynke-verhnevolzhja/" TargetMode="External"/><Relationship Id="rId331" Type="http://schemas.openxmlformats.org/officeDocument/2006/relationships/hyperlink" Target="https://xn--b1aaibidbbdn6bkolfhr9u.xn--80aaccp4ajwpkgbl4lpb.xn--p1ai/news/novosti-regiona/v-tveri-vo-vsemirnyy-den-poezii-nagradyat-pobediteley-vserossiyskoy-premii-imeni-andreya-dementeva/" TargetMode="External"/><Relationship Id="rId352" Type="http://schemas.openxmlformats.org/officeDocument/2006/relationships/hyperlink" Target="https://xn--80abdrbegn5ad8au4b7fub.xn--80aaccp4ajwpkgbl4lpb.xn--p1ai/news/novosti-regiona/sem-luchshikh-rabotnikov-sfery-1zhkkh-tverskoy-oblasti-udostoeny-premiy/" TargetMode="External"/><Relationship Id="rId373" Type="http://schemas.openxmlformats.org/officeDocument/2006/relationships/hyperlink" Target="https://xn--80aeambocfgbf8ag0asfr.xn--80aaccp4ajwpkgbl4lpb.xn--p1ai/news/novosti-regiona/tverskikh-shkolnikov-na-uroke-tsifry-poznakomyat-s-kvantovym-kompyuterom/" TargetMode="External"/><Relationship Id="rId1" Type="http://schemas.openxmlformats.org/officeDocument/2006/relationships/customXml" Target="../customXml/item1.xml"/><Relationship Id="rId212" Type="http://schemas.openxmlformats.org/officeDocument/2006/relationships/hyperlink" Target="http://tver-news.net/other/2022/03/18/85397.html" TargetMode="External"/><Relationship Id="rId233" Type="http://schemas.openxmlformats.org/officeDocument/2006/relationships/hyperlink" Target="https://&#1073;&#1077;&#1083;&#1100;&#1089;&#1082;&#1072;&#1103;&#1087;&#1088;&#1072;&#1074;&#1076;&#1072;.&#1090;&#1074;&#1077;&#1088;&#1089;&#1082;&#1072;&#1103;&#1086;&#1073;&#1083;&#1072;&#1089;&#1090;&#1100;.&#1088;&#1092;/news/novosti-regiona/v-torzhke-tverskoy-oblasti-zapushchen-tsekh-po-proizvodstvu-respiratorov-vostrebovannykh-v-razlichny/" TargetMode="External"/><Relationship Id="rId254" Type="http://schemas.openxmlformats.org/officeDocument/2006/relationships/hyperlink" Target="https://vedtver.ru/news/society/s-nachala-goda-v-tverskoj-oblasti-zakljuchili-okolo-500-socialnyh-kontraktov/" TargetMode="External"/><Relationship Id="rId28" Type="http://schemas.openxmlformats.org/officeDocument/2006/relationships/hyperlink" Target="https://tverlife.ru/regional/ekaterina-mihnja-zhiteli-kryma-sdelali-svoj-vybor-8-let-nazad/" TargetMode="External"/><Relationship Id="rId49" Type="http://schemas.openxmlformats.org/officeDocument/2006/relationships/hyperlink" Target="https://vedtver.ru/news/opinions/artur-babushkin-segodnjashnjaja-obstanovka-v-mire-dokazyvaet-chto-krymchanami-byl-sdelan-pravilnyj-vybor/" TargetMode="External"/><Relationship Id="rId114" Type="http://schemas.openxmlformats.org/officeDocument/2006/relationships/hyperlink" Target="https://glavny.tv/last-news/tver/konkurs-sredi-buduschih-povarov-proydet-v-tverskoy-oblasti/" TargetMode="External"/><Relationship Id="rId275" Type="http://schemas.openxmlformats.org/officeDocument/2006/relationships/hyperlink" Target="https://www.tver.kp.ru/online/news/4670229/" TargetMode="External"/><Relationship Id="rId296" Type="http://schemas.openxmlformats.org/officeDocument/2006/relationships/hyperlink" Target="https://xn--80aaaggh4d0a.xn--80aaccp4ajwpkgbl4lpb.xn--p1ai/news/novosti-regiona/gubernator-igor-rudenya-provyel-zasedanie-1mezhvedomstvennoy-komissii-po-zemelnym-otnosheniyam/" TargetMode="External"/><Relationship Id="rId300" Type="http://schemas.openxmlformats.org/officeDocument/2006/relationships/hyperlink" Target="https://xn--80aeambocfgbf8ag0asfr.xn--80aaccp4ajwpkgbl4lpb.xn--p1ai/news/novosti-regiona/gubernator-igor-rudenya-provyel-zasedanie-1mezhvedomstvennoy-komissii-po-zemelnym-otnosheniyam/" TargetMode="External"/><Relationship Id="rId60" Type="http://schemas.openxmlformats.org/officeDocument/2006/relationships/hyperlink" Target="https://xn--80aeaggbsdn1am6affp.xn--80aaccp4ajwpkgbl4lpb.xn--p1ai/news/novosti-regiona/tverskaya-oblast-prisoedinilas-k-aktsii-rossiya-krym-donbass-priurochennoy-ko-dnyu-vossoedineniya-kr/" TargetMode="External"/><Relationship Id="rId81" Type="http://schemas.openxmlformats.org/officeDocument/2006/relationships/hyperlink" Target="https://&#1085;&#1072;&#1096;&#1072;&#1078;&#1080;&#1079;&#1085;&#1100;.&#1090;&#1074;&#1077;&#1088;&#1089;&#1082;&#1072;&#1103;&#1086;&#1073;&#1083;&#1072;&#1089;&#1090;&#1100;.&#1088;&#1092;/news/novosti-regiona/tverskaya-oblast-prisoedinilas1-k-aktsii-rossiya-krym-donbass-priurochennoy-ko-dnyu-vossoedineniya-kr/" TargetMode="External"/><Relationship Id="rId135" Type="http://schemas.openxmlformats.org/officeDocument/2006/relationships/hyperlink" Target="http://tver-news.net/other/2022/03/18/85449.html" TargetMode="External"/><Relationship Id="rId156" Type="http://schemas.openxmlformats.org/officeDocument/2006/relationships/hyperlink" Target="https://&#1085;&#1072;&#1096;&#1072;&#1078;&#1080;&#1079;&#1085;&#1100;.&#1090;&#1074;&#1077;&#1088;&#1089;&#1082;&#1072;&#1103;&#1086;&#1073;&#1083;&#1072;&#1089;&#1090;&#1100;.&#1088;&#1092;/news/novosti-regiona/v-oblastnom-pravitelstve-obsudili-perspektivy-razvitiya-tverskogo-kolledzha-servisa-i-turizma/" TargetMode="External"/><Relationship Id="rId177" Type="http://schemas.openxmlformats.org/officeDocument/2006/relationships/hyperlink" Target="https://glavny.tv/last-news/tver/igor-rudenya-tverskaya-oblast-v-polnom-obeme-obespechit-ispolnenie-sotsialnyh-obyazatelstv/" TargetMode="External"/><Relationship Id="rId198" Type="http://schemas.openxmlformats.org/officeDocument/2006/relationships/hyperlink" Target="https://r-zemlya.ru/novosti/igor-rudenya-v-pryamom-efire-telekanala-rossiya-24-tver-rasskazal-o-podderzhke-regionalnoj-ekonomiki-i-zhitelej-verxnevolzhya-v-usloviyax-sankcij.html" TargetMode="External"/><Relationship Id="rId321" Type="http://schemas.openxmlformats.org/officeDocument/2006/relationships/hyperlink" Target="https://panoramapro.ru/v-tveri-vo-vsemirnyj-den-pojezii-nagradjat-pobeditelej-vserossijskoj-premii-imeni-andreja-dementeva/" TargetMode="External"/><Relationship Id="rId342" Type="http://schemas.openxmlformats.org/officeDocument/2006/relationships/hyperlink" Target="https://xn--80aeaggbsdn1am6affp.xn--80aaccp4ajwpkgbl4lpb.xn--p1ai/news/novosti-regiona/sem-luchshikh-rabotnikov-sfery-1zhkkh-tverskoy-oblasti-udostoeny-premiy/" TargetMode="External"/><Relationship Id="rId363" Type="http://schemas.openxmlformats.org/officeDocument/2006/relationships/hyperlink" Target="http://tver-news.net/other/2022/03/18/85416.html" TargetMode="External"/><Relationship Id="rId384" Type="http://schemas.openxmlformats.org/officeDocument/2006/relationships/footer" Target="footer3.xml"/><Relationship Id="rId202" Type="http://schemas.openxmlformats.org/officeDocument/2006/relationships/hyperlink" Target="https://r-zemlya.ru/guberniya/gubernator-igor-rudenya-prokommentiroval-situaciyu-na-potrebitelskom-rynke-verxnevolzhya.html" TargetMode="External"/><Relationship Id="rId223" Type="http://schemas.openxmlformats.org/officeDocument/2006/relationships/hyperlink" Target="https://glavny.tv/last-news/tver/v-torzhke-tverskoy-oblasti-zapuschen-tseh-po-proizvodstvu-respiratorov-vostrebovannyh-v-razlichnyh-otraslyah-promyshlennosti/" TargetMode="External"/><Relationship Id="rId244" Type="http://schemas.openxmlformats.org/officeDocument/2006/relationships/hyperlink" Target="https://xn--b1aaibidbbdn6bkolfhr9u.xn--80aaccp4ajwpkgbl4lpb.xn--p1ai/news/novosti-regiona/v-torzhke-tverskoy-oblasti-zapushchen-tsekh-po-proizvodstvu-respiratorov-vostrebovannykh-v-razlichny/" TargetMode="External"/><Relationship Id="rId18" Type="http://schemas.openxmlformats.org/officeDocument/2006/relationships/hyperlink" Target="https://tver.aif.ru/society/details/v_verhnevolzhe_prazdnuyut_den_vossoedineniya_kryma_i_sevastopolya_s_rossiey" TargetMode="External"/><Relationship Id="rId39" Type="http://schemas.openxmlformats.org/officeDocument/2006/relationships/hyperlink" Target="https://tverlife.ru/regional/natalja-vinogradova-nashe-edinstvo-pomozhet-preodolet-trudnosti-i-stat-krepche/" TargetMode="External"/><Relationship Id="rId265" Type="http://schemas.openxmlformats.org/officeDocument/2006/relationships/hyperlink" Target="https://glavny.tv/last-news/tver/zhiteli-tverskoy-oblasti-mogut-otkryt-svoe-delo-s-pomoschyu-sotskontraktov/" TargetMode="External"/><Relationship Id="rId286" Type="http://schemas.openxmlformats.org/officeDocument/2006/relationships/hyperlink" Target="http://tver-news.net/society/2022/03/18/85380.html" TargetMode="External"/><Relationship Id="rId50" Type="http://schemas.openxmlformats.org/officeDocument/2006/relationships/hyperlink" Target="https://tverlife.ru/regional/darja-lavrikova-sila-russkogo-naroda-v-umenii-pomogat-drug-drugu/" TargetMode="External"/><Relationship Id="rId104" Type="http://schemas.openxmlformats.org/officeDocument/2006/relationships/hyperlink" Target="https://xn--b1aeca2ch.xn--80aaccp4ajwpkgbl4lpb.xn--p1ai/news/novosti-regiona/tverskaya-oblast-prisoedinilas-k-aktsii-rossiya-krym-donbass-priurochennoy-ko-dnyu-vossoedineniya-kr/" TargetMode="External"/><Relationship Id="rId125" Type="http://schemas.openxmlformats.org/officeDocument/2006/relationships/hyperlink" Target="http://nvestnik.ru/2022/03/&#1074;-&#1090;&#1074;&#1077;&#1088;&#1089;&#1082;&#1086;&#1081;-&#1086;&#1073;&#1083;&#1072;&#1089;&#1090;&#1080;-&#1085;&#1072;-&#1089;&#1090;&#1091;&#1076;&#1077;&#1085;&#1095;&#1077;&#1089;&#1082;&#1086;&#1084;-&#1092;&#1077;/" TargetMode="External"/><Relationship Id="rId146" Type="http://schemas.openxmlformats.org/officeDocument/2006/relationships/hyperlink" Target="https://xn--b1aeca2ch.xn--80aaccp4ajwpkgbl4lpb.xn--p1ai/news/novosti-regiona/v-oblastnom-pravitelstve-obsudili-perspektivy-razvitiya-tverskogo-kolledzha-servisa-i-turizma/" TargetMode="External"/><Relationship Id="rId167" Type="http://schemas.openxmlformats.org/officeDocument/2006/relationships/hyperlink" Target="https://xn--80aeambocfgbf8ag0asfr.xn--80aaccp4ajwpkgbl4lpb.xn--p1ai/news/novosti-regiona/v-tverskoy-oblasti-na-studencheskom-festivale-turizma-i-gostepriimstva-proydet-konkurs-budushchikh-p/" TargetMode="External"/><Relationship Id="rId188" Type="http://schemas.openxmlformats.org/officeDocument/2006/relationships/hyperlink" Target="https://runews24.ru/tver/18/03/2022/bc8fee33cb6770ec0a1c145abf577500" TargetMode="External"/><Relationship Id="rId311" Type="http://schemas.openxmlformats.org/officeDocument/2006/relationships/hyperlink" Target="https://vedtver.ru/news/society/v-tveri-vo-vsemirnyj-den-pojezii-nagradjat-pobeditelej-vserossijskoj-premii-imeni-andreja-dementeva/" TargetMode="External"/><Relationship Id="rId332" Type="http://schemas.openxmlformats.org/officeDocument/2006/relationships/hyperlink" Target="https://xn--b1afbmcjbrdg5afn.xn--80aaccp4ajwpkgbl4lpb.xn--p1ai/news/novosti-regiona/v-tveri-vo-vsemirnyy-den-poezii-nagradyat-pobediteley-vserossiyskoy-premii-imeni-andreya-dementeva/" TargetMode="External"/><Relationship Id="rId353" Type="http://schemas.openxmlformats.org/officeDocument/2006/relationships/hyperlink" Target="https://xn--80aeambocfgbf8ag0asfr.xn--80aaccp4ajwpkgbl4lpb.xn--p1ai/news/novosti-regiona/sem-luchshikh-rabotnikov-sfery-1zhkkh-tverskoy-oblasti-udostoeny-premiy/" TargetMode="External"/><Relationship Id="rId374" Type="http://schemas.openxmlformats.org/officeDocument/2006/relationships/hyperlink" Target="https://xn--80atgafdsv.xn--80aaccp4ajwpkgbl4lpb.xn--p1ai/news/novosti-regiona/tverskikh-shkolnikov-na-uroke-tsifry-poznakomyat-s-kvantovym-kompyuterom/" TargetMode="External"/><Relationship Id="rId71" Type="http://schemas.openxmlformats.org/officeDocument/2006/relationships/hyperlink" Target="https://vedtver.ru/news/opinions/igor-dokuchaev-vossoedinenie-kryma-s-rossiej-polozhilo-nachalo-novomu-istoricheskomu-periodu/" TargetMode="External"/><Relationship Id="rId92" Type="http://schemas.openxmlformats.org/officeDocument/2006/relationships/hyperlink" Target="https://vedtver.ru/news/society/tverskaja-oblast-prisoedinilas-k-akcii-rossija-krym-donbass/" TargetMode="External"/><Relationship Id="rId213" Type="http://schemas.openxmlformats.org/officeDocument/2006/relationships/hyperlink" Target="http://selskaya-nov.info/news/media/2022/3/18/gubernator-igor-rudenya-prokommentiroval-situatsiyu-na-potrebitelskom-ryinke-verhnevolzhya/" TargetMode="External"/><Relationship Id="rId234" Type="http://schemas.openxmlformats.org/officeDocument/2006/relationships/hyperlink" Target="https://toptver.ru/lenta/v-torzhke-tverskoj-oblasti-zapustili-ceh-po-proizvodstvu-respiratorov-dlja-promyshlennosti/" TargetMode="External"/><Relationship Id="rId2" Type="http://schemas.openxmlformats.org/officeDocument/2006/relationships/numbering" Target="numbering.xml"/><Relationship Id="rId29" Type="http://schemas.openxmlformats.org/officeDocument/2006/relationships/hyperlink" Target="https://vedtver.ru/news/opinions/aleksandr-shitkov-rossija-vsegda-budet-pomnit-slova-admirala-kornilova/" TargetMode="External"/><Relationship Id="rId255" Type="http://schemas.openxmlformats.org/officeDocument/2006/relationships/hyperlink" Target="https://panoramapro.ru/kak-otkryt-svoj-biznes-v-tverskoj-oblasti/" TargetMode="External"/><Relationship Id="rId276" Type="http://schemas.openxmlformats.org/officeDocument/2006/relationships/hyperlink" Target="http://konzarya.ru/node/19682" TargetMode="External"/><Relationship Id="rId297" Type="http://schemas.openxmlformats.org/officeDocument/2006/relationships/hyperlink" Target="https://xn--b1aeca2ch.xn--80aaccp4ajwpkgbl4lpb.xn--p1ai/news/novosti-regiona/gubernator-igor-rudenya-provyel-zasedanie-1mezhvedomstvennoy-komissii-po-zemelnym-otnosheniyam/" TargetMode="External"/><Relationship Id="rId40" Type="http://schemas.openxmlformats.org/officeDocument/2006/relationships/hyperlink" Target="https://vedtver.ru/news/opinions/natalja-roshhina-segodnja-v-rossii-bolshoj-prazdnik/" TargetMode="External"/><Relationship Id="rId115" Type="http://schemas.openxmlformats.org/officeDocument/2006/relationships/hyperlink" Target="https://glavny.tv/last-news/tver/perspektivy-razvitiya-tverskogo-kolledzha-servisa-i-turizma-obsudili-v-verhnevolzhe/" TargetMode="External"/><Relationship Id="rId136" Type="http://schemas.openxmlformats.org/officeDocument/2006/relationships/hyperlink" Target="https://xn--80abdrbegn5ad8au4b7fub.xn--80aaccp4ajwpkgbl4lpb.xn--p1ai/news/novosti-regiona/v-oblastnom-pravitelstve-obsudili-perspektivy-razvitiya-tverskogo-kolledzha-servisa-i-turizma/" TargetMode="External"/><Relationship Id="rId157" Type="http://schemas.openxmlformats.org/officeDocument/2006/relationships/hyperlink" Target="https://&#1085;&#1072;&#1096;&#1072;&#1078;&#1080;&#1079;&#1085;&#1100;.&#1090;&#1074;&#1077;&#1088;&#1089;&#1082;&#1072;&#1103;&#1086;&#1073;&#1083;&#1072;&#1089;&#1090;&#1100;.&#1088;&#1092;/news/novosti-regiona/v-tverskoy-oblasti-na-studencheskom-festivale-turizma-i-gostepriimstva-proydet-konkurs-budushchikh-p/" TargetMode="External"/><Relationship Id="rId178" Type="http://schemas.openxmlformats.org/officeDocument/2006/relationships/hyperlink" Target="https://vedtver.ru/news/opinions/larisa-shherbakova-v-edinstve-nasha-bolshaja-sila/" TargetMode="External"/><Relationship Id="rId301" Type="http://schemas.openxmlformats.org/officeDocument/2006/relationships/hyperlink" Target="https://xn--80atgafdsv.xn--80aaccp4ajwpkgbl4lpb.xn--p1ai/news/novosti-regiona/gubernator-igor-rudenya-provyel-zasedanie-1mezhvedomstvennoy-komissii-po-zemelnym-otnosheniyam/" TargetMode="External"/><Relationship Id="rId322" Type="http://schemas.openxmlformats.org/officeDocument/2006/relationships/hyperlink" Target="https://r-zemlya.ru/guberniya/v-tveri-vo-vsemirnyj-den-poezii-nagradyat-pobeditelej-vserossijskoj-premii-imeni-andreya-dementeva.html" TargetMode="External"/><Relationship Id="rId343" Type="http://schemas.openxmlformats.org/officeDocument/2006/relationships/hyperlink" Target="https://tver.aif.ru/society/details/nazvany_luchshie_rabotniki_sfery_zhkh_v_tverskoy_oblasti" TargetMode="External"/><Relationship Id="rId364" Type="http://schemas.openxmlformats.org/officeDocument/2006/relationships/hyperlink" Target="https://ks-region69.com/news/144528-igor-rudenja-postavil-zadachi-po-obespecheniju-socialno-jekonomicheskoj-stabilnosti-i-zashhity-naselenija-v-tverskoj-oblasti" TargetMode="External"/><Relationship Id="rId61" Type="http://schemas.openxmlformats.org/officeDocument/2006/relationships/hyperlink" Target="https://vedtver.ru/news/opinions/sergej-savinov-rossija-uzhe-ne-ta-kotoroj-byla-eshhe-let-desjat-nazad/" TargetMode="External"/><Relationship Id="rId82" Type="http://schemas.openxmlformats.org/officeDocument/2006/relationships/hyperlink" Target="http://udomelskaya-gazeta.ru/news/media/2022/3/18/tverskaya-oblast-prisoedinilas-k-aktsii-rossiya-kryim-donbass-priurochennoj-ko-dnyu-vossoedineniya/" TargetMode="External"/><Relationship Id="rId199" Type="http://schemas.openxmlformats.org/officeDocument/2006/relationships/hyperlink" Target="http://kuvznama.ru/v-tverskoj-oblasti-inostrannye-kompanii-prodolzhat-realizovyvat-investicionnye-proekty.html" TargetMode="External"/><Relationship Id="rId203" Type="http://schemas.openxmlformats.org/officeDocument/2006/relationships/hyperlink" Target="https://r-zemlya.ru/guberniya/v-tverskoj-oblasti-inostrannye-kompanii-prodolzhat-realizovyvat-investicionnye-proekty.html" TargetMode="External"/><Relationship Id="rId385" Type="http://schemas.openxmlformats.org/officeDocument/2006/relationships/fontTable" Target="fontTable.xml"/><Relationship Id="rId19" Type="http://schemas.openxmlformats.org/officeDocument/2006/relationships/hyperlink" Target="https://tver.mk.ru/social/2022/03/18/oleg-dubov-kogda-rech-idet-ob-interesakh-rossiyskogo-gosudarstva-my-ediny.html" TargetMode="External"/><Relationship Id="rId224" Type="http://schemas.openxmlformats.org/officeDocument/2006/relationships/hyperlink" Target="https://tvtver.ru/news/v-tverskoj-oblasti-zapushhen-tseh-po-proizvodstvu-respiratorov/" TargetMode="External"/><Relationship Id="rId245" Type="http://schemas.openxmlformats.org/officeDocument/2006/relationships/hyperlink" Target="http://gorodskoyportal.ru/tver/news/news/76904075/" TargetMode="External"/><Relationship Id="rId266" Type="http://schemas.openxmlformats.org/officeDocument/2006/relationships/hyperlink" Target="https://&#1084;&#1086;&#1083;&#1086;&#1082;&#1086;&#1074;&#1089;&#1082;&#1080;&#1081;&#1082;&#1088;&#1072;&#1081;.&#1090;&#1074;&#1077;&#1088;&#1089;&#1082;&#1072;&#1103;&#1086;&#1073;&#1083;&#1072;&#1089;&#1090;&#1100;.&#1088;&#1092;/news/novosti-regiona/poryadka-500-sotsialnykh-kontraktov-zaklyucheno-v-tverskoy-oblasti-s-nachala-2022-goda/" TargetMode="External"/><Relationship Id="rId287" Type="http://schemas.openxmlformats.org/officeDocument/2006/relationships/hyperlink" Target="https://tvernews.ru/news/282857/" TargetMode="External"/><Relationship Id="rId30" Type="http://schemas.openxmlformats.org/officeDocument/2006/relationships/hyperlink" Target="https://vedtver.ru/news/opinions/sergej-sergeev-esli-by-krym-ne-voshel-v-sostav-rossii-segodnja-u-ukrainy-byl-by-eshhe-odin-front/" TargetMode="External"/><Relationship Id="rId105" Type="http://schemas.openxmlformats.org/officeDocument/2006/relationships/hyperlink" Target="https://xn--b1aaibidbbdn6bkolfhr9u.xn--80aaccp4ajwpkgbl4lpb.xn--p1ai/news/novosti-regiona/tverskaya-oblast-prisoedinilas-k-aktsii-rossiya-krym-donbass-priurochennoy-ko-dnyu-vossoedineniya-kr/" TargetMode="External"/><Relationship Id="rId126" Type="http://schemas.openxmlformats.org/officeDocument/2006/relationships/hyperlink" Target="http://konzarya.ru/node/19685" TargetMode="External"/><Relationship Id="rId147" Type="http://schemas.openxmlformats.org/officeDocument/2006/relationships/hyperlink" Target="https://xn--b1aeca2ch.xn--80aaccp4ajwpkgbl4lpb.xn--p1ai/news/novosti-regiona/v-tverskoy-oblasti-na-studencheskom-festivale-turizma-i-gostepriimstva-proydet-konkurs-budushchikh-p/" TargetMode="External"/><Relationship Id="rId168" Type="http://schemas.openxmlformats.org/officeDocument/2006/relationships/hyperlink" Target="https://tgnews.ru/articles/novosti/v-tverskoy-oblasti-na-studencheskom-festivale-turizma-i-gostepriimstva-proydet-konkurs-budushchih-povarov" TargetMode="External"/><Relationship Id="rId312" Type="http://schemas.openxmlformats.org/officeDocument/2006/relationships/hyperlink" Target="https://infotver.ru/?module=articles&amp;action=view&amp;id=25824" TargetMode="External"/><Relationship Id="rId333" Type="http://schemas.openxmlformats.org/officeDocument/2006/relationships/hyperlink" Target="https://xn--b1aeca2ch.xn--80aaccp4ajwpkgbl4lpb.xn--p1ai/news/novosti-regiona/v-tveri-vo-vsemirnyy-den-poezii-nagradyat-pobediteley-vserossiyskoy-premii-imeni-andreya-dementeva/" TargetMode="External"/><Relationship Id="rId354" Type="http://schemas.openxmlformats.org/officeDocument/2006/relationships/hyperlink" Target="https://xn--80atgafdsv.xn--80aaccp4ajwpkgbl4lpb.xn--p1ai/news/novosti-regiona/sem-luchshikh-rabotnikov-sfery-1zhkkh-tverskoy-oblasti-udostoeny-premiy/" TargetMode="External"/><Relationship Id="rId51" Type="http://schemas.openxmlformats.org/officeDocument/2006/relationships/hyperlink" Target="https://vedtver.ru/news/opinions/ekaterina-mihnja-zhiteli-kryma-sdelali-svoj-vybor-8-let-nazad/" TargetMode="External"/><Relationship Id="rId72" Type="http://schemas.openxmlformats.org/officeDocument/2006/relationships/hyperlink" Target="https://vedtver.ru/news/opinions/darja-lavrikova-sila-russkogo-naroda-v-umenii-pomogat-drug-drugu/" TargetMode="External"/><Relationship Id="rId93" Type="http://schemas.openxmlformats.org/officeDocument/2006/relationships/hyperlink" Target="https://tvereparhia.ru/news/v-tveri-proshla-akcija-rossija-krym-donbass-priurochennaja-ko-dnju-vossoedinenija-kryma-i-sevastopolja-s-rossiej/" TargetMode="External"/><Relationship Id="rId189" Type="http://schemas.openxmlformats.org/officeDocument/2006/relationships/hyperlink" Target="https://kimvestnik.ru/18-03-2022/guberniya/igor-rudenya-tverskaya-oblast-v-polnom-obeme-obespechit-ispolnenie-sotsialnyh-obyazatelstv.html" TargetMode="External"/><Relationship Id="rId375" Type="http://schemas.openxmlformats.org/officeDocument/2006/relationships/hyperlink" Target="https://leninskoeznamya.tverreg.ru/news/novosti-regiona/tverskikh-shkolnikov-na-uroke-tsifry-poznakomyat-s-kvantovym-kompyuterom/" TargetMode="External"/><Relationship Id="rId3" Type="http://schemas.openxmlformats.org/officeDocument/2006/relationships/styles" Target="styles.xml"/><Relationship Id="rId214" Type="http://schemas.openxmlformats.org/officeDocument/2006/relationships/hyperlink" Target="http://selskaya-nov.info/news/media/2022/3/18/igor-rudenya-tverskaya-oblast-v-polnom-obeme-obespechit-ispolnenie-sotsialnyih-obyazatelstv/" TargetMode="External"/><Relationship Id="rId235" Type="http://schemas.openxmlformats.org/officeDocument/2006/relationships/hyperlink" Target="https://xn--80abdrbegn5ad8au4b7fub.xn--80aaccp4ajwpkgbl4lpb.xn--p1ai/news/novosti-regiona/v-torzhke-tverskoy-oblasti-zapushchen-tsekh-po-proizvodstvu-respiratorov-vostrebovannykh-v-razlichny/" TargetMode="External"/><Relationship Id="rId256" Type="http://schemas.openxmlformats.org/officeDocument/2006/relationships/hyperlink" Target="https://www.karavantver.ru/s-nachala-2022-goda-v-tverskoj-oblasti-zakljucheno-porjadka-500-socialnyh-kontraktov/" TargetMode="External"/><Relationship Id="rId277" Type="http://schemas.openxmlformats.org/officeDocument/2006/relationships/hyperlink" Target="https://xn--80aaggfbbvdpkuqnmvfs6p.xn--80aaccp4ajwpkgbl4lpb.xn--p1ai/news/novosti-regiona/poryadka-500-sotsialnykh-kontraktov-zaklyucheno-v-tverskoy-oblasti-s-nachala-2022-goda/" TargetMode="External"/><Relationship Id="rId298" Type="http://schemas.openxmlformats.org/officeDocument/2006/relationships/hyperlink" Target="https://xn--b1aaibidbbdn6bkolfhr9u.xn--80aaccp4ajwpkgbl4lpb.xn--p1ai/news/novosti-regiona/gubernator-igor-rudenya-provyel-zasedanie-1mezhvedomstvennoy-komissii-po-zemelnym-otnosheniyam/" TargetMode="External"/><Relationship Id="rId116" Type="http://schemas.openxmlformats.org/officeDocument/2006/relationships/hyperlink" Target="https://xn----ctbbkcp3ddjc7i.xn--p1ai/dailynews/v-tveri-planiruyut-renovatsiyu-kolledzha-servisa-i-turizma/" TargetMode="External"/><Relationship Id="rId137" Type="http://schemas.openxmlformats.org/officeDocument/2006/relationships/hyperlink" Target="https://xn--80abdrbegn5ad8au4b7fub.xn--80aaccp4ajwpkgbl4lpb.xn--p1ai/news/novosti-regiona/v-tverskoy-oblasti-na-studencheskom-festivale-turizma-i-gostepriimstva-proydet-konkurs-budushchikh-p/" TargetMode="External"/><Relationship Id="rId158" Type="http://schemas.openxmlformats.org/officeDocument/2006/relationships/hyperlink" Target="https://xn--80aaafacod0cjtobqp6g1a7c4e.xn--80aaccp4ajwpkgbl4lpb.xn--p1ai/news/novosti-regiona/v-oblastnom-pravitelstve-obsudili-perspektivy-razvitiya-tverskogo-kolledzha-servisa-i-turizma/" TargetMode="External"/><Relationship Id="rId302" Type="http://schemas.openxmlformats.org/officeDocument/2006/relationships/hyperlink" Target="https://xn--80aaafacod0cjtobqp6g1a7c4e.xn--80aaccp4ajwpkgbl4lpb.xn--p1ai/news/novosti-regiona/gubernator-igor-rudenya-provyel-zasedanie-1mezhvedomstvennoy-komissii-po-zemelnym-otnosheniyam/" TargetMode="External"/><Relationship Id="rId323" Type="http://schemas.openxmlformats.org/officeDocument/2006/relationships/hyperlink" Target="http://kuvznama.ru/v-tveri-vo-vsemirnyj-den-pojezii-nagradjat-pobeditelej-vserossijskoj-premii-imeni-andreja-dementeva.html" TargetMode="External"/><Relationship Id="rId344" Type="http://schemas.openxmlformats.org/officeDocument/2006/relationships/hyperlink" Target="https://xn--80aaggfbbvdpkuqnmvfs6p.xn--80aaccp4ajwpkgbl4lpb.xn--p1ai/news/novosti-regiona/sem-luchshikh-rabotnikov-sfery-1zhkkh-tverskoy-oblasti-udostoeny-premiy/" TargetMode="External"/><Relationship Id="rId20" Type="http://schemas.openxmlformats.org/officeDocument/2006/relationships/hyperlink" Target="https://www.tver.kp.ru/daily/27378.5/4560400/" TargetMode="External"/><Relationship Id="rId41" Type="http://schemas.openxmlformats.org/officeDocument/2006/relationships/hyperlink" Target="https://tverlife.ru/regional/georgij-zhilkin-my-ne-mogli-ostavatsja-v-storone-i-protjanuli-ruku-pomoshhi/" TargetMode="External"/><Relationship Id="rId62" Type="http://schemas.openxmlformats.org/officeDocument/2006/relationships/hyperlink" Target="https://tverlife.ru/regional/nikolaj-berlizov-segodnja-poistine-znachimaja-data/" TargetMode="External"/><Relationship Id="rId83" Type="http://schemas.openxmlformats.org/officeDocument/2006/relationships/hyperlink" Target="https://vedtver.ru/news/society/andrej-beljavskij-nesmotrja-na-vse-trudnosti-my-spravimsja/" TargetMode="External"/><Relationship Id="rId179" Type="http://schemas.openxmlformats.org/officeDocument/2006/relationships/hyperlink" Target="http://kashingazeta.ru/obshhestvo/gubernator-igor-rudenya-prokommentiroval-situaciyu-na-potrebitelskom-rynke-verxnevolzhya.html" TargetMode="External"/><Relationship Id="rId365" Type="http://schemas.openxmlformats.org/officeDocument/2006/relationships/hyperlink" Target="http://tver-news.net/other/2022/03/18/85372.html" TargetMode="External"/><Relationship Id="rId386" Type="http://schemas.openxmlformats.org/officeDocument/2006/relationships/theme" Target="theme/theme1.xml"/><Relationship Id="rId190" Type="http://schemas.openxmlformats.org/officeDocument/2006/relationships/hyperlink" Target="https://kimvestnik.ru/18-03-2022/guberniya/v-tverskoj-oblasti-inostrannye-kompanii-prodolzhat-realizovyvat-investitsionnye-proekty.html" TargetMode="External"/><Relationship Id="rId204" Type="http://schemas.openxmlformats.org/officeDocument/2006/relationships/hyperlink" Target="http://udomelskaya-gazeta.ru/news/media/2022/3/18/igor-rudenya-v-pryamom-efire-telekanala-rossiya-24-tver-rasskazal-o-podderzhke-regionalnoj/" TargetMode="External"/><Relationship Id="rId225" Type="http://schemas.openxmlformats.org/officeDocument/2006/relationships/hyperlink" Target="https://panoramapro.ru/zhitel-goroda-tveri-predstanet-pered-sudom-po-obvineniju-v-ubijstve-zhenshhiny-sovershennom-s-osoboj-zhestokostju/" TargetMode="External"/><Relationship Id="rId246" Type="http://schemas.openxmlformats.org/officeDocument/2006/relationships/hyperlink" Target="https://xn--b1aeca2ch.xn--80aaccp4ajwpkgbl4lpb.xn--p1ai/news/novosti-regiona/v-torzhke-tverskoy-oblasti-zapushchen-tsekh-po-proizvodstvu-respiratorov-vostrebovannykh-v-razlichny/" TargetMode="External"/><Relationship Id="rId267" Type="http://schemas.openxmlformats.org/officeDocument/2006/relationships/hyperlink" Target="https://&#1085;&#1072;&#1096;&#1072;&#1078;&#1080;&#1079;&#1085;&#1100;.&#1090;&#1074;&#1077;&#1088;&#1089;&#1082;&#1072;&#1103;&#1086;&#1073;&#1083;&#1072;&#1089;&#1090;&#1100;.&#1088;&#1092;/news/novosti-regiona/poryadka-500-sotsialnykh-kontraktov-zaklyucheno-v-tverskoy-oblasti-s-nachala-2022-goda/" TargetMode="External"/><Relationship Id="rId288" Type="http://schemas.openxmlformats.org/officeDocument/2006/relationships/hyperlink" Target="https://xn----ctbbkcp3ddjc7i.xn--p1ai/dailynews/generalnyy-plan-poseleniya-pod-tveryu-rassmotreli-na-mezhvedomstvennoy-komissii/" TargetMode="External"/><Relationship Id="rId106" Type="http://schemas.openxmlformats.org/officeDocument/2006/relationships/hyperlink" Target="https://xn--80atgafdsv.xn--80aaccp4ajwpkgbl4lpb.xn--p1ai/news/novosti-regiona/tverskaya-oblast-prisoedinilas-k-aktsii-rossiya-krym-donbass-priurochennoy-ko-dnyu-vossoedineniya-kr/" TargetMode="External"/><Relationship Id="rId127" Type="http://schemas.openxmlformats.org/officeDocument/2006/relationships/hyperlink" Target="https://r-zemlya.ru/guberniya/v-oblastnom-pravitelstve-obsudili-perspektivy-razvitiya-tverskogo-kolledzha-servisa-i-turizma.html" TargetMode="External"/><Relationship Id="rId313" Type="http://schemas.openxmlformats.org/officeDocument/2006/relationships/hyperlink" Target="https://ks-region69.com/news/144565-v-tveri-otmetjat-vsemirnyj-den-pojezii-premiej-dementeva" TargetMode="External"/><Relationship Id="rId10" Type="http://schemas.openxmlformats.org/officeDocument/2006/relationships/chart" Target="charts/chart1.xml"/><Relationship Id="rId31" Type="http://schemas.openxmlformats.org/officeDocument/2006/relationships/hyperlink" Target="https://tverlife.ru/regional/vadim-sivickij-russkij-narod-mirnyj-narod/" TargetMode="External"/><Relationship Id="rId52" Type="http://schemas.openxmlformats.org/officeDocument/2006/relationships/hyperlink" Target="https://vedtver.ru/news/opinions/natalja-vinogradova-nashe-edinstvo-pomozhet-preodolet-trudnosti-i-stat-krepche/" TargetMode="External"/><Relationship Id="rId73" Type="http://schemas.openxmlformats.org/officeDocument/2006/relationships/hyperlink" Target="https://bbratstvo.com/2022/03/18/v-tveri-sostoyalas-akciya-rossiya-krym-donbass" TargetMode="External"/><Relationship Id="rId94" Type="http://schemas.openxmlformats.org/officeDocument/2006/relationships/hyperlink" Target="http://konzarya.ru/node/19687" TargetMode="External"/><Relationship Id="rId148" Type="http://schemas.openxmlformats.org/officeDocument/2006/relationships/hyperlink" Target="https://xn--b1afbmcjbrdg5afn.xn--80aaccp4ajwpkgbl4lpb.xn--p1ai/news/novosti-regiona/v-oblastnom-pravitelstve-obsudili-perspektivy-razvitiya-tverskogo-kolledzha-servisa-i-turizma/" TargetMode="External"/><Relationship Id="rId169" Type="http://schemas.openxmlformats.org/officeDocument/2006/relationships/hyperlink" Target="http://udomelskaya-gazeta.ru/news/media/2022/3/18/v-tverskoj-oblasti-na-studencheskom-festivale-turizma-i-gostepriimstva-projdet-konkurs-buduschih/" TargetMode="External"/><Relationship Id="rId334" Type="http://schemas.openxmlformats.org/officeDocument/2006/relationships/hyperlink" Target="https://xn--80aaaggh4d0a.xn--80aaccp4ajwpkgbl4lpb.xn--p1ai/news/novosti-regiona/v-tveri-vo-vsemirnyy-den-poezii-nagradyat-pobediteley-vserossiyskoy-premii-imeni-andreya-dementeva/" TargetMode="External"/><Relationship Id="rId355" Type="http://schemas.openxmlformats.org/officeDocument/2006/relationships/hyperlink" Target="http://tver-news.net/society/2022/03/18/85469.html" TargetMode="External"/><Relationship Id="rId376" Type="http://schemas.openxmlformats.org/officeDocument/2006/relationships/hyperlink" Target="https://&#1073;&#1077;&#1083;&#1100;&#1089;&#1082;&#1072;&#1103;&#1087;&#1088;&#1072;&#1074;&#1076;&#1072;.&#1090;&#1074;&#1077;&#1088;&#1089;&#1082;&#1072;&#1103;&#1086;&#1073;&#1083;&#1072;&#1089;&#1090;&#1100;.&#1088;&#1092;/news/novosti-regiona/tverskikh-shkolnikov-na-uroke-tsifry-poznakomyat-s-kvantovym-kompyuterom/" TargetMode="External"/><Relationship Id="rId4" Type="http://schemas.microsoft.com/office/2007/relationships/stylesWithEffects" Target="stylesWithEffects.xml"/><Relationship Id="rId180" Type="http://schemas.openxmlformats.org/officeDocument/2006/relationships/hyperlink" Target="https://biz-gazeta.ru/novostnaya-lenta/11-novostnaya-lenta/19338-kakaya-situatsiya-na-potrebitelskom-rynke-tverskoj-oblasti.html" TargetMode="External"/><Relationship Id="rId215" Type="http://schemas.openxmlformats.org/officeDocument/2006/relationships/hyperlink" Target="http://udomelskaya-gazeta.ru/news/media/2022/3/18/igor-rudenya-tverskaya-oblast-v-polnom-obeme-obespechit-ispolnenie-sotsialnyih-obyazatelstv/" TargetMode="External"/><Relationship Id="rId236" Type="http://schemas.openxmlformats.org/officeDocument/2006/relationships/hyperlink" Target="https://tverlife.ru/regional/v-torzhke-nachal-rabotat-ceh-po-proizvodstvu-respiratorov-vostrebovannyh-v-razlichnyh-otrasljah-promyshlennosti/" TargetMode="External"/><Relationship Id="rId257" Type="http://schemas.openxmlformats.org/officeDocument/2006/relationships/hyperlink" Target="https://tverlife.ru/regional/s-nachala-2022-goda-v-tverskoj-oblasti-zakljuchili-porjadka-500-socialnyh-kontraktov/" TargetMode="External"/><Relationship Id="rId278" Type="http://schemas.openxmlformats.org/officeDocument/2006/relationships/hyperlink" Target="https://xn--80aeambocfgbf8ag0asfr.xn--80aaccp4ajwpkgbl4lpb.xn--p1ai/news/novosti-regiona/poryadka-500-sotsialnykh-kontraktov-zaklyucheno-v-tverskoy-oblasti-s-nachala-2022-goda/" TargetMode="External"/><Relationship Id="rId303" Type="http://schemas.openxmlformats.org/officeDocument/2006/relationships/hyperlink" Target="https://leninskoeznamya.tverreg.ru/news/novosti-regiona/gubernator-igor-rudenya-provyel-zasedanie-1mezhvedomstvennoy-komissii-po-zemelnym-otnosheniyam/" TargetMode="External"/><Relationship Id="rId42" Type="http://schemas.openxmlformats.org/officeDocument/2006/relationships/hyperlink" Target="https://tverlife.ru/regional/protoierej-roman-manilov-krym-dlja-tverskoj-oblasti-osobaja-zemlja/" TargetMode="External"/><Relationship Id="rId84" Type="http://schemas.openxmlformats.org/officeDocument/2006/relationships/hyperlink" Target="https://ks-region69.com/easyblog/144596-tverskaja-oblast-prisoedinilas-k-akcii-rossija-krym-donbass" TargetMode="External"/><Relationship Id="rId138" Type="http://schemas.openxmlformats.org/officeDocument/2006/relationships/hyperlink" Target="https://leninskoeznamya.tverreg.ru/news/novosti-regiona/v-tverskoy-oblasti-na-studencheskom-festivale-turizma-i-gostepriimstva-proydet-konkurs-budushchikh-p/" TargetMode="External"/><Relationship Id="rId345" Type="http://schemas.openxmlformats.org/officeDocument/2006/relationships/hyperlink" Target="https://&#1073;&#1077;&#1083;&#1100;&#1089;&#1082;&#1072;&#1103;&#1087;&#1088;&#1072;&#1074;&#1076;&#1072;.&#1090;&#1074;&#1077;&#1088;&#1089;&#1082;&#1072;&#1103;&#1086;&#1073;&#1083;&#1072;&#1089;&#1090;&#1100;.&#1088;&#1092;/news/novosti-regiona/sem-luchshikh-rabotnikov-sfery-1zhkkh-tverskoy-oblasti-udostoeny-premiy/" TargetMode="External"/><Relationship Id="rId191" Type="http://schemas.openxmlformats.org/officeDocument/2006/relationships/hyperlink" Target="http://bzgazeta.ru/novosti/igor-rudenya-tverskaya-oblast-v-polnom-obeme-obespechit-ispolnenie-socialnyx-obyazatelstv.html" TargetMode="External"/><Relationship Id="rId205" Type="http://schemas.openxmlformats.org/officeDocument/2006/relationships/hyperlink" Target="https://r-zemlya.ru/guberniya/igor-rudenya-tverskaya-oblast-v-polnom-obeme-obespechit-ispolnenie-socialnyx-obyazatelstv.html" TargetMode="External"/><Relationship Id="rId247" Type="http://schemas.openxmlformats.org/officeDocument/2006/relationships/hyperlink" Target="https://xn--b1afbmcjbrdg5afn.xn--80aaccp4ajwpkgbl4lpb.xn--p1ai/news/novosti-regiona/v-torzhke-tverskoy-oblasti-zapushchen-tsekh-po-proizvodstvu-respiratorov-vostrebovannykh-v-razlichny/" TargetMode="External"/><Relationship Id="rId107" Type="http://schemas.openxmlformats.org/officeDocument/2006/relationships/hyperlink" Target="https://tgnews.ru/articles/novosti/tverskaya-oblast-prisoedinilas-k-aktsii-rossiya-krym-donbass-priurochennoy-ko-dnyu-vossoedineniya-kryma-i-sevastopolya-s-rossiey" TargetMode="External"/><Relationship Id="rId289" Type="http://schemas.openxmlformats.org/officeDocument/2006/relationships/hyperlink" Target="https://tverlife.ru/regional/igor-rudenja-provjol-zasedanie-mezhvedomstvennoj-komissii-po-zemelnym-otnoshenijam-2/" TargetMode="External"/><Relationship Id="rId11" Type="http://schemas.openxmlformats.org/officeDocument/2006/relationships/chart" Target="charts/chart2.xml"/><Relationship Id="rId53" Type="http://schemas.openxmlformats.org/officeDocument/2006/relationships/hyperlink" Target="https://vedtver.ru/news/opinions/kirill-nikolaev-my-budem-tvjordo-otstaivat-interesy-rossii/" TargetMode="External"/><Relationship Id="rId149" Type="http://schemas.openxmlformats.org/officeDocument/2006/relationships/hyperlink" Target="https://xn--b1afbmcjbrdg5afn.xn--80aaccp4ajwpkgbl4lpb.xn--p1ai/news/novosti-regiona/v-tverskoy-oblasti-na-studencheskom-festivale-turizma-i-gostepriimstva-proydet-konkurs-budushchikh-p/" TargetMode="External"/><Relationship Id="rId314" Type="http://schemas.openxmlformats.org/officeDocument/2006/relationships/hyperlink" Target="https://tp.tver.ru/v-tveri-vo-vsemirnyj-den-pojezii-nagradjat-pobeditelej-vserossijskoj-premii-imeni-andreja-dementeva/" TargetMode="External"/><Relationship Id="rId356" Type="http://schemas.openxmlformats.org/officeDocument/2006/relationships/hyperlink" Target="https://vedtver.ru/news/opinions/aleksandr-ivannikov-nadejus-rabota-po-nacproektam-prodolzhitsja-v-takom-zhe-vysokom-tempe/" TargetMode="External"/><Relationship Id="rId95" Type="http://schemas.openxmlformats.org/officeDocument/2006/relationships/hyperlink" Target="https://xn--80aaafacod0cjtobqp6g1a7c4e.xn--80aaccp4ajwpkgbl4lpb.xn--p1ai/news/novosti-regiona/tverskaya-oblast-prisoedinilas-k-aktsii-rossiya-krym-donbass-priurochennoy-ko-dnyu-vossoedineniya-kr/" TargetMode="External"/><Relationship Id="rId160" Type="http://schemas.openxmlformats.org/officeDocument/2006/relationships/hyperlink" Target="https://tverlife.ru/regional/v-tverskoj-oblasti-na-studencheskom-festivale-turizma-i-gostepriimstva-sostoitsja-konkurs-budushhih-povarov/" TargetMode="External"/><Relationship Id="rId216" Type="http://schemas.openxmlformats.org/officeDocument/2006/relationships/hyperlink" Target="http://konzarya.ru/node/19677" TargetMode="External"/><Relationship Id="rId258" Type="http://schemas.openxmlformats.org/officeDocument/2006/relationships/hyperlink" Target="http://gorodskoyportal.ru/tver/news/news/76909754/" TargetMode="External"/><Relationship Id="rId22" Type="http://schemas.openxmlformats.org/officeDocument/2006/relationships/hyperlink" Target="https://glavny.tv/last-news/tver/tverskaya-oblast-prisoedinilas-k-aktsii-rossiya-krym-donbass-priurochennoy-ko-dnyu-vossoedineniya-kryma-i-sevastopolya-s-rossiey/" TargetMode="External"/><Relationship Id="rId64" Type="http://schemas.openxmlformats.org/officeDocument/2006/relationships/hyperlink" Target="https://tverlife.ru/regional/andrej-beljavskij-nesmotrja-na-vse-trudnosti-my-spravimsja/" TargetMode="External"/><Relationship Id="rId118" Type="http://schemas.openxmlformats.org/officeDocument/2006/relationships/hyperlink" Target="https://tverlife.ru/regional/perspektivy-razvitija-tverskogo-kolledzha-servisa-i-turizma-osudili-v-pravitelstve-regiona/" TargetMode="External"/><Relationship Id="rId325" Type="http://schemas.openxmlformats.org/officeDocument/2006/relationships/hyperlink" Target="https://leninskoeznamya.tverreg.ru/news/novosti-regiona/v-tveri-vo-vsemirnyy-den-poezii-nagradyat-pobediteley-vserossiyskoy-premii-imeni-andreya-dementeva/" TargetMode="External"/><Relationship Id="rId367" Type="http://schemas.openxmlformats.org/officeDocument/2006/relationships/hyperlink" Target="https://&#1085;&#1072;&#1096;&#1072;&#1078;&#1080;&#1079;&#1085;&#1100;.&#1090;&#1074;&#1077;&#1088;&#1089;&#1082;&#1072;&#1103;&#1086;&#1073;&#1083;&#1072;&#1089;&#1090;&#1100;.&#1088;&#1092;/news/novosti-regiona/tverskikh-shkolnikov-na-uroke-tsifry-poznakomyat-s-kvantovym-kompyuterom/" TargetMode="External"/><Relationship Id="rId171" Type="http://schemas.openxmlformats.org/officeDocument/2006/relationships/hyperlink" Target="https://toptver.ru/lenta/budushhie-povara-pokazhut-svojo-masterstvo-na-studencheskom-festivale-v-tverskoj-oblasti/" TargetMode="External"/><Relationship Id="rId227" Type="http://schemas.openxmlformats.org/officeDocument/2006/relationships/hyperlink" Target="https://&#1085;&#1072;&#1096;&#1072;&#1078;&#1080;&#1079;&#1085;&#1100;.&#1090;&#1074;&#1077;&#1088;&#1089;&#1082;&#1072;&#1103;&#1086;&#1073;&#1083;&#1072;&#1089;&#1090;&#1100;.&#1088;&#1092;/news/novosti-regiona/v-torzhke-tverskoy-oblasti-zapushchen-tsekh-po-proizvodstvu-respiratorov-vostrebovannykh-v-razlichny/" TargetMode="External"/><Relationship Id="rId269" Type="http://schemas.openxmlformats.org/officeDocument/2006/relationships/hyperlink" Target="https://r-zemlya.ru/guberniya/poryadka-500-socialnyx-kontraktov-zaklyucheno-v-tverskoj-oblasti-s-nachala-2022-goda.html" TargetMode="External"/><Relationship Id="rId33" Type="http://schemas.openxmlformats.org/officeDocument/2006/relationships/hyperlink" Target="https://vedtver.ru/news/opinions/vadim-sivickij-russkij-narod-mirnyj-narod/" TargetMode="External"/><Relationship Id="rId129" Type="http://schemas.openxmlformats.org/officeDocument/2006/relationships/hyperlink" Target="http://udomelskaya-gazeta.ru/news/media/2022/3/18/v-oblastnom-pravitelstve-obsudili-perspektivyi-razvitiya-tverskogo-kolledzha-servisa-i-turizma/" TargetMode="External"/><Relationship Id="rId280" Type="http://schemas.openxmlformats.org/officeDocument/2006/relationships/hyperlink" Target="https://xn--80adnee0afc6kza.xn--80aaccp4ajwpkgbl4lpb.xn--p1ai/news/novosti-regiona/poryadka-500-sotsialnykh-kontraktov-zaklyucheno-v-tverskoy-oblasti-s-nachala-2022-goda/" TargetMode="External"/><Relationship Id="rId336" Type="http://schemas.openxmlformats.org/officeDocument/2006/relationships/hyperlink" Target="https://xn--80aaafacod0cjtobqp6g1a7c4e.xn--80aaccp4ajwpkgbl4lpb.xn--p1ai/news/novosti-regiona/v-tveri-vo-vsemirnyy-den-poezii-nagradyat-pobediteley-vserossiyskoy-premii-imeni-andreya-dementeva/" TargetMode="External"/><Relationship Id="rId75" Type="http://schemas.openxmlformats.org/officeDocument/2006/relationships/hyperlink" Target="http://gorodskoyportal.ru/tver/news/news/76910094/" TargetMode="External"/><Relationship Id="rId140" Type="http://schemas.openxmlformats.org/officeDocument/2006/relationships/hyperlink" Target="http://tver-news.net/other/2022/03/18/85444.html" TargetMode="External"/><Relationship Id="rId182" Type="http://schemas.openxmlformats.org/officeDocument/2006/relationships/hyperlink" Target="https://ks-region69.com/news/144535-v-tverskoj-oblasti-inostrannye-kompanii-prodolzhat-realizovyvat-investicionnye-proekty" TargetMode="External"/><Relationship Id="rId378" Type="http://schemas.openxmlformats.org/officeDocument/2006/relationships/hyperlink" Target="https://xn--80aaggfbbvdpkuqnmvfs6p.xn--80aaccp4ajwpkgbl4lpb.xn--p1ai/news/novosti-regiona/tverskikh-shkolnikov-na-uroke-tsifry-poznakomyat-s-kvantovym-kompyuterom/" TargetMode="External"/><Relationship Id="rId6" Type="http://schemas.openxmlformats.org/officeDocument/2006/relationships/webSettings" Target="webSettings.xml"/><Relationship Id="rId238" Type="http://schemas.openxmlformats.org/officeDocument/2006/relationships/hyperlink" Target="http://udomelskaya-gazeta.ru/news/media/2022/3/18/v-torzhke-tverskoj-oblasti-zapuschen-tseh-po-proizvodstvu-respiratorov-vostrebovannyih-v-razlichnyih/" TargetMode="External"/><Relationship Id="rId291" Type="http://schemas.openxmlformats.org/officeDocument/2006/relationships/hyperlink" Target="https://&#1084;&#1086;&#1083;&#1086;&#1082;&#1086;&#1074;&#1089;&#1082;&#1080;&#1081;&#1082;&#1088;&#1072;&#1081;.&#1090;&#1074;&#1077;&#1088;&#1089;&#1082;&#1072;&#1103;&#1086;&#1073;&#1083;&#1072;&#1089;&#1090;&#1100;.&#1088;&#1092;/news/novosti-regiona/gubernator-igor-rudenya-provyel-zasedanie-1mezhvedomstvennoy-komissii-po-zemelnym-otnosheniyam/" TargetMode="External"/><Relationship Id="rId305" Type="http://schemas.openxmlformats.org/officeDocument/2006/relationships/hyperlink" Target="https://xn--80adnee0afc6kza.xn--80aaccp4ajwpkgbl4lpb.xn--p1ai/news/novosti-regiona/gubernator-igor-rudenya-provyel-zasedanie-1mezhvedomstvennoy-komissii-po-zemelnym-otnosheniyam/" TargetMode="External"/><Relationship Id="rId347" Type="http://schemas.openxmlformats.org/officeDocument/2006/relationships/hyperlink" Target="https://xn--b1aeca2ch.xn--80aaccp4ajwpkgbl4lpb.xn--p1ai/news/novosti-regiona/sem-luchshikh-rabotnikov-sfery-1zhkkh-tverskoy-oblasti-udostoeny-premiy/" TargetMode="External"/><Relationship Id="rId44" Type="http://schemas.openxmlformats.org/officeDocument/2006/relationships/hyperlink" Target="https://tverlife.ru/regional/elizaveta-ilina-sejchas-osobenno-vazhno-derzhatsja-vmeste/" TargetMode="External"/><Relationship Id="rId86" Type="http://schemas.openxmlformats.org/officeDocument/2006/relationships/hyperlink" Target="http://bzgazeta.ru/novosti/tverskaya-oblast-prisoedinilas-k-akcii-rossiya-krym-donbass-priurochennoj-ko-dnyu-vossoedineniya-kryma-i-sevastopolya-s-rossiej.html" TargetMode="External"/><Relationship Id="rId151" Type="http://schemas.openxmlformats.org/officeDocument/2006/relationships/hyperlink" Target="https://xn--80aaaggh4d0a.xn--80aaccp4ajwpkgbl4lpb.xn--p1ai/news/novosti-regiona/v-tverskoy-oblasti-na-studencheskom-festivale-turizma-i-gostepriimstva-proydet-konkurs-budushchikh-p/" TargetMode="External"/><Relationship Id="rId193" Type="http://schemas.openxmlformats.org/officeDocument/2006/relationships/hyperlink" Target="http://bzgazeta.ru/novosti/gubernator-igor-rudenya-prokommentiroval-situaciyu-na-potrebitelskom-rynke-verxnevolzhya.html" TargetMode="External"/><Relationship Id="rId207" Type="http://schemas.openxmlformats.org/officeDocument/2006/relationships/hyperlink" Target="https://ru.feedline.net/?do=post&amp;id=266855" TargetMode="External"/><Relationship Id="rId249" Type="http://schemas.openxmlformats.org/officeDocument/2006/relationships/hyperlink" Target="https://xn--80atgafdsv.xn--80aaccp4ajwpkgbl4lpb.xn--p1ai/news/novosti-regiona/v-torzhke-tverskoy-oblasti-zapushchen-tsekh-po-proizvodstvu-respiratorov-vostrebovannykh-v-razlichny/" TargetMode="External"/><Relationship Id="rId13" Type="http://schemas.openxmlformats.org/officeDocument/2006/relationships/hyperlink" Target="https://ria.ru/20220318/aktsiya-1778895554.html" TargetMode="External"/><Relationship Id="rId109" Type="http://schemas.openxmlformats.org/officeDocument/2006/relationships/hyperlink" Target="http://tver-news.net/politics/2022/03/18/85445.html" TargetMode="External"/><Relationship Id="rId260" Type="http://schemas.openxmlformats.org/officeDocument/2006/relationships/hyperlink" Target="https://infotver.ru/?module=articles&amp;action=view&amp;id=25826" TargetMode="External"/><Relationship Id="rId316" Type="http://schemas.openxmlformats.org/officeDocument/2006/relationships/hyperlink" Target="http://tver-news.net/other/2022/03/18/85424.html" TargetMode="External"/><Relationship Id="rId55" Type="http://schemas.openxmlformats.org/officeDocument/2006/relationships/hyperlink" Target="https://tverlife.ru/regional/andrej-zinovev-vosmiletie-vossoedinenija-s-rossiej-jeto-bolshoe-sobytie/" TargetMode="External"/><Relationship Id="rId97" Type="http://schemas.openxmlformats.org/officeDocument/2006/relationships/hyperlink" Target="https://xn--80aaggfbbvdpkuqnmvfs6p.xn--80aaccp4ajwpkgbl4lpb.xn--p1ai/news/novosti-regiona/tverskaya-oblast-prisoedinilas-k-aktsii-rossiya-krym-donbass-priurochennoy-ko-dnyu-vossoedineniya-kr/" TargetMode="External"/><Relationship Id="rId120" Type="http://schemas.openxmlformats.org/officeDocument/2006/relationships/hyperlink" Target="https://vot69.ru/v-tverskoj-oblasti-obsudili-razvitie-kolledzha.html" TargetMode="External"/><Relationship Id="rId358" Type="http://schemas.openxmlformats.org/officeDocument/2006/relationships/hyperlink" Target="http://bzgazeta.ru/novosti/igor-rudenya-postavil-zadachi-po-obespecheniyu-socialno-ekonomicheskoj-stabilnosti-i-zashhity-naseleniya-v-tverskoj-oblasti.html" TargetMode="External"/><Relationship Id="rId162" Type="http://schemas.openxmlformats.org/officeDocument/2006/relationships/hyperlink" Target="https://panoramapro.ru/zhiteli-tverskoj-oblasti-mogut-zadat-ljuboj-vopros-na-pravitelstvennom-portale/" TargetMode="External"/><Relationship Id="rId218" Type="http://schemas.openxmlformats.org/officeDocument/2006/relationships/hyperlink" Target="https://xn-----6kcalbbrfn0iijf7msb.xn--p1ai/news/obshchestvo/igor-rudenya-oboznachil-puti-dostizheniya-ekonomicheskoy-ustoychivosti/" TargetMode="External"/><Relationship Id="rId271" Type="http://schemas.openxmlformats.org/officeDocument/2006/relationships/hyperlink" Target="http://tver-news.net/other/2022/03/18/85426.html" TargetMode="External"/><Relationship Id="rId24" Type="http://schemas.openxmlformats.org/officeDocument/2006/relationships/hyperlink" Target="https://tvtver.ru/news/tverskaya-oblast-prisoedinilas-k-aktsii-rossiya-krym-donbass/" TargetMode="External"/><Relationship Id="rId66" Type="http://schemas.openxmlformats.org/officeDocument/2006/relationships/hyperlink" Target="https://tverlife.ru/regional/denis-domashenko-ja-verju-chto-my-objazatelno-vystoim/" TargetMode="External"/><Relationship Id="rId131" Type="http://schemas.openxmlformats.org/officeDocument/2006/relationships/hyperlink" Target="https://xn--80aeaggbsdn1am6affp.xn--80aaccp4ajwpkgbl4lpb.xn--p1ai/news/novosti-regiona/v-tverskoy-oblasti-na-studencheskom-festivale-turizma-i-gostepriimstva-proydet-konkurs-budushchikh-p/" TargetMode="External"/><Relationship Id="rId327" Type="http://schemas.openxmlformats.org/officeDocument/2006/relationships/hyperlink" Target="https://xn--80aeambocfgbf8ag0asfr.xn--80aaccp4ajwpkgbl4lpb.xn--p1ai/news/novosti-regiona/v-tveri-vo-vsemirnyy-den-poezii-nagradyat-pobediteley-vserossiyskoy-premii-imeni-andreya-dementeva/" TargetMode="External"/><Relationship Id="rId369" Type="http://schemas.openxmlformats.org/officeDocument/2006/relationships/hyperlink" Target="https://xn--b1aeca2ch.xn--80aaccp4ajwpkgbl4lpb.xn--p1ai/news/novosti-regiona/tverskikh-shkolnikov-na-uroke-tsifry-poznakomyat-s-kvantovym-kompyuterom/" TargetMode="External"/><Relationship Id="rId173" Type="http://schemas.openxmlformats.org/officeDocument/2006/relationships/hyperlink" Target="http://tver-news.net/society/2022/03/18/85402.html" TargetMode="External"/><Relationship Id="rId229" Type="http://schemas.openxmlformats.org/officeDocument/2006/relationships/hyperlink" Target="https://finance.rambler.ru/economics/48323733-v-tverskoy-oblasti-otkryli-proizvodstvo-promyshlennyh-respiratorov/" TargetMode="External"/><Relationship Id="rId380" Type="http://schemas.openxmlformats.org/officeDocument/2006/relationships/hyperlink" Target="https://xn--80adnee0afc6kza.xn--80aaccp4ajwpkgbl4lpb.xn--p1ai/news/novosti-regiona/tverskikh-shkolnikov-na-uroke-tsifry-poznakomyat-s-kvantovym-kompyuterom/" TargetMode="External"/><Relationship Id="rId240" Type="http://schemas.openxmlformats.org/officeDocument/2006/relationships/hyperlink" Target="https://vedtver.ru/news/society/v-torzhke-zapushhen-ceh-po-proizvodstvu-respiratorov/" TargetMode="External"/><Relationship Id="rId35" Type="http://schemas.openxmlformats.org/officeDocument/2006/relationships/hyperlink" Target="https://toptver.ru/lenta/mnogotysjachnaja-akcija-rossija-krym-donbass-v-tveri-video/" TargetMode="External"/><Relationship Id="rId77" Type="http://schemas.openxmlformats.org/officeDocument/2006/relationships/hyperlink" Target="https://vedtver.ru/news/opinions/nikolaj-berlizov-segodnja-poistine-znachimaja-data/" TargetMode="External"/><Relationship Id="rId100" Type="http://schemas.openxmlformats.org/officeDocument/2006/relationships/hyperlink" Target="https://xn--80aaaggh4d0a.xn--80aaccp4ajwpkgbl4lpb.xn--p1ai/news/novosti-regiona/tverskaya-oblast-prisoedinilas-k-aktsii-rossiya-krym-donbass-priurochennoy-ko-dnyu-vossoedineniya-kr/" TargetMode="External"/><Relationship Id="rId282" Type="http://schemas.openxmlformats.org/officeDocument/2006/relationships/hyperlink" Target="https://&#1073;&#1077;&#1083;&#1100;&#1089;&#1082;&#1072;&#1103;&#1087;&#1088;&#1072;&#1074;&#1076;&#1072;.&#1090;&#1074;&#1077;&#1088;&#1089;&#1082;&#1072;&#1103;&#1086;&#1073;&#1083;&#1072;&#1089;&#1090;&#1100;.&#1088;&#1092;/news/novosti-regiona/poryadka-500-sotsialnykh-kontraktov-zaklyucheno-v-tverskoy-oblasti-s-nachala-2022-goda/" TargetMode="External"/><Relationship Id="rId338" Type="http://schemas.openxmlformats.org/officeDocument/2006/relationships/hyperlink" Target="https://tverlife.ru/regional/sem-luchshih-rabotnikov-sfery-zhkh-tverskoj-oblasti-udostoeny-premij-2/" TargetMode="External"/><Relationship Id="rId8" Type="http://schemas.openxmlformats.org/officeDocument/2006/relationships/endnotes" Target="endnotes.xml"/><Relationship Id="rId142" Type="http://schemas.openxmlformats.org/officeDocument/2006/relationships/hyperlink" Target="https://xn--80adnee0afc6kza.xn--80aaccp4ajwpkgbl4lpb.xn--p1ai/news/novosti-regiona/v-oblastnom-pravitelstve-obsudili-perspektivy-razvitiya-tverskogo-kolledzha-servisa-i-turizma/" TargetMode="External"/><Relationship Id="rId184" Type="http://schemas.openxmlformats.org/officeDocument/2006/relationships/hyperlink" Target="https://biz-terr.ru/v-tverskoj-oblasti-za-neskolko-nedel-rasprodali-trehmesjachnyj-zapas-grechki-i-sahara/" TargetMode="External"/><Relationship Id="rId251" Type="http://schemas.openxmlformats.org/officeDocument/2006/relationships/hyperlink" Target="http://tver-news.net/society/2022/03/18/85411.html" TargetMode="External"/><Relationship Id="rId46" Type="http://schemas.openxmlformats.org/officeDocument/2006/relationships/hyperlink" Target="https://tverlife.ru/regional/svetlana-kozlova-my-dolzhny-podderzhivat-i-pomogat-drug-drugu-osobenno-sejchas/" TargetMode="External"/><Relationship Id="rId293" Type="http://schemas.openxmlformats.org/officeDocument/2006/relationships/hyperlink" Target="https://xn--80aeaggbsdn1am6affp.xn--80aaccp4ajwpkgbl4lpb.xn--p1ai/news/novosti-regiona/gubernator-igor-rudenya-provyel-zasedanie-1mezhvedomstvennoy-komissii-po-zemelnym-otnosheniyam/" TargetMode="External"/><Relationship Id="rId307" Type="http://schemas.openxmlformats.org/officeDocument/2006/relationships/hyperlink" Target="http://tver-news.net/society/2022/03/18/85460.html" TargetMode="External"/><Relationship Id="rId349" Type="http://schemas.openxmlformats.org/officeDocument/2006/relationships/hyperlink" Target="https://leninskoeznamya.tverreg.ru/news/novosti-regiona/sem-luchshikh-rabotnikov-sfery-1zhkkh-tverskoy-oblasti-udostoeny-premiy/" TargetMode="External"/><Relationship Id="rId88" Type="http://schemas.openxmlformats.org/officeDocument/2006/relationships/hyperlink" Target="https://toptver.ru/lenta/tverskaja-oblast-prisoedinilas-k-akcii-rossija-krym-donbass/" TargetMode="External"/><Relationship Id="rId111" Type="http://schemas.openxmlformats.org/officeDocument/2006/relationships/hyperlink" Target="http://nvestnik.ru/2022/03/&#1090;&#1074;&#1077;&#1088;&#1089;&#1082;&#1072;&#1103;-&#1086;&#1073;&#1083;&#1072;&#1089;&#1090;&#1100;-&#1087;&#1088;&#1080;&#1089;&#1086;&#1077;&#1076;&#1080;&#1085;&#1080;&#1083;&#1072;&#1089;&#1100;-&#1082;-&#1072;&#1082;/" TargetMode="External"/><Relationship Id="rId153" Type="http://schemas.openxmlformats.org/officeDocument/2006/relationships/hyperlink" Target="https://xn--80atgafdsv.xn--80aaccp4ajwpkgbl4lpb.xn--p1ai/news/novosti-regiona/v-tverskoy-oblasti-na-studencheskom-festivale-turizma-i-gostepriimstva-proydet-konkurs-budushchikh-p/" TargetMode="External"/><Relationship Id="rId195" Type="http://schemas.openxmlformats.org/officeDocument/2006/relationships/hyperlink" Target="http://tver-news.net/other/2022/03/18/85412.html" TargetMode="External"/><Relationship Id="rId209" Type="http://schemas.openxmlformats.org/officeDocument/2006/relationships/hyperlink" Target="http://konzarya.ru/node/19680" TargetMode="External"/><Relationship Id="rId360" Type="http://schemas.openxmlformats.org/officeDocument/2006/relationships/hyperlink" Target="http://kashingazeta.ru/obshhestvo/igor-rudenya-v-pryamom-efire-telekanala-rossiya-24-tver-rasskazal-o-podderzhke-regionalnoj-ekonomiki-i-zhitelej-verxnevolzhya-v-usloviyax-sankcij.html" TargetMode="External"/><Relationship Id="rId220" Type="http://schemas.openxmlformats.org/officeDocument/2006/relationships/hyperlink" Target="https://tass.ru/ekonomika/14115499" TargetMode="External"/><Relationship Id="rId15" Type="http://schemas.openxmlformats.org/officeDocument/2006/relationships/hyperlink" Target="https://xn----ctbbkcp3ddjc7i.xn--p1ai/dailynews/aktsiya-ko-dnyu-vossoedineniya-kryma-i-sevastopolya-s-rossiey-obedinila-v-tveri-5-tysyach-chelovek/" TargetMode="External"/><Relationship Id="rId57" Type="http://schemas.openxmlformats.org/officeDocument/2006/relationships/hyperlink" Target="https://tverlife.ru/regional/igor-dokuchaev-vossoedinenie-kryma-s-rossiej-polozhilo-nachalo-novomu-istoricheskomu-periodu/" TargetMode="External"/><Relationship Id="rId262" Type="http://schemas.openxmlformats.org/officeDocument/2006/relationships/hyperlink" Target="https://ks-region69.com/news/144568-500-sockontraktov-zakljucheno-v-tverskoj-oblasti-s-nachala-goda" TargetMode="External"/><Relationship Id="rId318" Type="http://schemas.openxmlformats.org/officeDocument/2006/relationships/hyperlink" Target="https://&#1085;&#1072;&#1096;&#1072;&#1078;&#1080;&#1079;&#1085;&#1100;.&#1090;&#1074;&#1077;&#1088;&#1089;&#1082;&#1072;&#1103;&#1086;&#1073;&#1083;&#1072;&#1089;&#1090;&#1100;.&#1088;&#1092;/news/novosti-regiona/v-tveri-vo-vsemirnyy-den-poezii-nagradyat-pobediteley-vserossiyskoy-premii-imeni-andreya-dementeva/" TargetMode="External"/><Relationship Id="rId99" Type="http://schemas.openxmlformats.org/officeDocument/2006/relationships/hyperlink" Target="https://xn--80abdrbegn5ad8au4b7fub.xn--80aaccp4ajwpkgbl4lpb.xn--p1ai/news/novosti-regiona/tverskaya-oblast-prisoedinilas-k-aktsii-rossiya-krym-donbass-priurochennoy-ko-dnyu-vossoedineniya-kr/" TargetMode="External"/><Relationship Id="rId122" Type="http://schemas.openxmlformats.org/officeDocument/2006/relationships/hyperlink" Target="https://ks-region69.com/news/144570-v-pravitelstve-obsudili-tverskoj-kolledzh-servisa-i-turizma" TargetMode="External"/><Relationship Id="rId164" Type="http://schemas.openxmlformats.org/officeDocument/2006/relationships/hyperlink" Target="https://xn--80aaggfbbvdpkuqnmvfs6p.xn--80aaccp4ajwpkgbl4lpb.xn--p1ai/news/novosti-regiona/v-oblastnom-pravitelstve-obsudili-perspektivy-razvitiya-tverskogo-kolledzha-servisa-i-turizma/" TargetMode="External"/><Relationship Id="rId371" Type="http://schemas.openxmlformats.org/officeDocument/2006/relationships/hyperlink" Target="https://xn--b1aaibidbbdn6bkolfhr9u.xn--80aaccp4ajwpkgbl4lpb.xn--p1ai/news/novosti-regiona/tverskikh-shkolnikov-na-uroke-tsifry-poznakomyat-s-kvantovym-kompyuterom/" TargetMode="External"/><Relationship Id="rId26" Type="http://schemas.openxmlformats.org/officeDocument/2006/relationships/hyperlink" Target="https://tverlife.ru/regional/svetlana-abramova-my-chuvstvuem-nebyvaloe-edinenie-s-krymom/" TargetMode="External"/><Relationship Id="rId231" Type="http://schemas.openxmlformats.org/officeDocument/2006/relationships/hyperlink" Target="http://konzarya.ru/node/19683" TargetMode="External"/><Relationship Id="rId273" Type="http://schemas.openxmlformats.org/officeDocument/2006/relationships/hyperlink" Target="http://udomelskaya-gazeta.ru/news/media/2022/3/18/poryadka-500-sotsialnyih-kontraktov-zaklyucheno-v-tverskoj-oblasti-s-nachala-2022-goda/" TargetMode="External"/><Relationship Id="rId329" Type="http://schemas.openxmlformats.org/officeDocument/2006/relationships/hyperlink" Target="https://xn--80abdrbegn5ad8au4b7fub.xn--80aaccp4ajwpkgbl4lpb.xn--p1ai/news/novosti-regiona/v-tveri-vo-vsemirnyy-den-poezii-nagradyat-pobediteley-vserossiyskoy-premii-imeni-andreya-dementev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homepc\Downloads\&#1044;&#1045;&#1053;&#1068;_18-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omepc\Downloads\&#1044;&#1045;&#1053;&#1068;_18-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omepc\Downloads\&#1044;&#1045;&#1053;&#1068;_18-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dLbls>
            <c:dLbl>
              <c:idx val="0"/>
              <c:layout>
                <c:manualLayout>
                  <c:x val="1.2033046345704368E-2"/>
                  <c:y val="-0.12542270829583449"/>
                </c:manualLayout>
              </c:layout>
              <c:showLegendKey val="0"/>
              <c:showVal val="0"/>
              <c:showCatName val="0"/>
              <c:showSerName val="0"/>
              <c:showPercent val="1"/>
              <c:showBubbleSize val="0"/>
            </c:dLbl>
            <c:dLbl>
              <c:idx val="1"/>
              <c:tx>
                <c:rich>
                  <a:bodyPr/>
                  <a:lstStyle/>
                  <a:p>
                    <a:r>
                      <a:rPr lang="ru-RU"/>
                      <a:t>9</a:t>
                    </a:r>
                    <a:r>
                      <a:rPr lang="en-US"/>
                      <a:t>4</a:t>
                    </a:r>
                    <a:r>
                      <a:rPr lang="ru-RU"/>
                      <a:t>%</a:t>
                    </a:r>
                  </a:p>
                </c:rich>
              </c:tx>
              <c:showLegendKey val="0"/>
              <c:showVal val="0"/>
              <c:showCatName val="0"/>
              <c:showSerName val="0"/>
              <c:showPercent val="1"/>
              <c:showBubbleSize val="0"/>
            </c:dLbl>
            <c:dLbl>
              <c:idx val="2"/>
              <c:layout>
                <c:manualLayout>
                  <c:x val="-1.403855406998843E-2"/>
                  <c:y val="-0.12542270829583449"/>
                </c:manualLayout>
              </c:layout>
              <c:tx>
                <c:rich>
                  <a:bodyPr/>
                  <a:lstStyle/>
                  <a:p>
                    <a:r>
                      <a:rPr lang="en-US"/>
                      <a:t>3%</a:t>
                    </a:r>
                  </a:p>
                </c:rich>
              </c:tx>
              <c:showLegendKey val="0"/>
              <c:showVal val="0"/>
              <c:showCatName val="0"/>
              <c:showSerName val="0"/>
              <c:showPercent val="1"/>
              <c:showBubbleSize val="0"/>
            </c:dLbl>
            <c:txPr>
              <a:bodyPr rot="0" vert="horz"/>
              <a:lstStyle/>
              <a:p>
                <a:pPr algn="ctr">
                  <a:defRPr/>
                </a:pPr>
                <a:endParaRPr lang="ru-RU"/>
              </a:p>
            </c:txPr>
            <c:showLegendKey val="0"/>
            <c:showVal val="0"/>
            <c:showCatName val="0"/>
            <c:showSerName val="0"/>
            <c:showPercent val="1"/>
            <c:showBubbleSize val="0"/>
            <c:showLeaderLines val="1"/>
          </c:dLbls>
          <c:cat>
            <c:strRef>
              <c:f>'[ДЕНЬ_18-03-2022.xlsx]СМИ по категориям'!$C$22;'[ДЕНЬ_18-03-2022.xlsx]СМИ по категориям'!$D$22;'[ДЕНЬ_18-03-2022.xlsx]СМИ по категориям'!$E$22;'[ДЕНЬ_18-03-2022.xlsx]СМИ по категориям'!$F$22;'[ДЕНЬ_18-03-2022.xlsx]СМИ по категориям'!$G$22;'[ДЕНЬ_18-03-2022.xlsx]СМИ по категориям'!$H$22;'[ДЕНЬ_18-03-2022.xlsx]СМИ по категориям'!$I$22</c:f>
              <c:strCache>
                <c:ptCount val="3"/>
                <c:pt idx="0">
                  <c:v>Информагентства</c:v>
                </c:pt>
                <c:pt idx="1">
                  <c:v>Интернет</c:v>
                </c:pt>
                <c:pt idx="2">
                  <c:v>ТВ</c:v>
                </c:pt>
              </c:strCache>
            </c:strRef>
          </c:cat>
          <c:val>
            <c:numRef>
              <c:f>'[ДЕНЬ_18-03-2022.xlsx]СМИ по категориям'!$C$23;'[ДЕНЬ_18-03-2022.xlsx]СМИ по категориям'!$D$23;'[ДЕНЬ_18-03-2022.xlsx]СМИ по категориям'!$E$23;'[ДЕНЬ_18-03-2022.xlsx]СМИ по категориям'!$F$23;'[ДЕНЬ_18-03-2022.xlsx]СМИ по категориям'!$G$23;'[ДЕНЬ_18-03-2022.xlsx]СМИ по категориям'!$H$23;'[ДЕНЬ_18-03-2022.xlsx]СМИ по категориям'!$I$23</c:f>
              <c:numCache>
                <c:formatCode>General</c:formatCode>
                <c:ptCount val="3"/>
                <c:pt idx="0">
                  <c:v>9</c:v>
                </c:pt>
                <c:pt idx="1">
                  <c:v>364</c:v>
                </c:pt>
                <c:pt idx="2">
                  <c:v>9</c:v>
                </c:pt>
              </c:numCache>
            </c:numRef>
          </c:val>
        </c:ser>
        <c:dLbls>
          <c:showLegendKey val="0"/>
          <c:showVal val="0"/>
          <c:showCatName val="0"/>
          <c:showSerName val="0"/>
          <c:showPercent val="0"/>
          <c:showBubbleSize val="0"/>
          <c:showLeaderLines val="1"/>
        </c:dLbls>
        <c:firstSliceAng val="0"/>
        <c:holeSize val="50"/>
      </c:doughnutChart>
      <c:spPr>
        <a:solidFill>
          <a:srgbClr val="FFFFFF"/>
        </a:solidFill>
        <a:ln w="12700">
          <a:noFill/>
        </a:ln>
      </c:spPr>
    </c:plotArea>
    <c:legend>
      <c:legendPos val="b"/>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v>Федеральный уровень</c:v>
          </c:tx>
          <c:invertIfNegative val="0"/>
          <c:cat>
            <c:strRef>
              <c:f>'[ДЕНЬ_18-03-2022.xlsx]СМИ по категориям'!$C$25;'[ДЕНЬ_18-03-2022.xlsx]СМИ по категориям'!$D$25;'[ДЕНЬ_18-03-2022.xlsx]СМИ по категориям'!$E$25;'[ДЕНЬ_18-03-2022.xlsx]СМИ по категориям'!$F$25;'[ДЕНЬ_18-03-2022.xlsx]СМИ по категориям'!$G$25;'[ДЕНЬ_18-03-2022.xlsx]СМИ по категориям'!$H$25;'[ДЕНЬ_18-03-2022.xlsx]СМИ по категориям'!$I$25</c:f>
              <c:strCache>
                <c:ptCount val="3"/>
                <c:pt idx="0">
                  <c:v>Информагентства</c:v>
                </c:pt>
                <c:pt idx="1">
                  <c:v>Интернет</c:v>
                </c:pt>
                <c:pt idx="2">
                  <c:v>ТВ</c:v>
                </c:pt>
              </c:strCache>
            </c:strRef>
          </c:cat>
          <c:val>
            <c:numRef>
              <c:f>'[ДЕНЬ_18-03-2022.xlsx]СМИ по категориям'!$C$26;'[ДЕНЬ_18-03-2022.xlsx]СМИ по категориям'!$D$26;'[ДЕНЬ_18-03-2022.xlsx]СМИ по категориям'!$E$26;'[ДЕНЬ_18-03-2022.xlsx]СМИ по категориям'!$F$26;'[ДЕНЬ_18-03-2022.xlsx]СМИ по категориям'!$G$26;'[ДЕНЬ_18-03-2022.xlsx]СМИ по категориям'!$H$26;'[ДЕНЬ_18-03-2022.xlsx]СМИ по категориям'!$I$26</c:f>
              <c:numCache>
                <c:formatCode>General</c:formatCode>
                <c:ptCount val="3"/>
                <c:pt idx="0">
                  <c:v>5</c:v>
                </c:pt>
                <c:pt idx="1">
                  <c:v>7</c:v>
                </c:pt>
                <c:pt idx="2">
                  <c:v>1</c:v>
                </c:pt>
              </c:numCache>
            </c:numRef>
          </c:val>
        </c:ser>
        <c:ser>
          <c:idx val="1"/>
          <c:order val="1"/>
          <c:tx>
            <c:v>Региональный уровень</c:v>
          </c:tx>
          <c:invertIfNegative val="0"/>
          <c:cat>
            <c:strRef>
              <c:f>'[ДЕНЬ_18-03-2022.xlsx]СМИ по категориям'!$C$25;'[ДЕНЬ_18-03-2022.xlsx]СМИ по категориям'!$D$25;'[ДЕНЬ_18-03-2022.xlsx]СМИ по категориям'!$E$25;'[ДЕНЬ_18-03-2022.xlsx]СМИ по категориям'!$F$25;'[ДЕНЬ_18-03-2022.xlsx]СМИ по категориям'!$G$25;'[ДЕНЬ_18-03-2022.xlsx]СМИ по категориям'!$H$25;'[ДЕНЬ_18-03-2022.xlsx]СМИ по категориям'!$I$25</c:f>
              <c:strCache>
                <c:ptCount val="3"/>
                <c:pt idx="0">
                  <c:v>Информагентства</c:v>
                </c:pt>
                <c:pt idx="1">
                  <c:v>Интернет</c:v>
                </c:pt>
                <c:pt idx="2">
                  <c:v>ТВ</c:v>
                </c:pt>
              </c:strCache>
            </c:strRef>
          </c:cat>
          <c:val>
            <c:numRef>
              <c:f>'[ДЕНЬ_18-03-2022.xlsx]СМИ по категориям'!$C$27;'[ДЕНЬ_18-03-2022.xlsx]СМИ по категориям'!$D$27;'[ДЕНЬ_18-03-2022.xlsx]СМИ по категориям'!$E$27;'[ДЕНЬ_18-03-2022.xlsx]СМИ по категориям'!$F$27;'[ДЕНЬ_18-03-2022.xlsx]СМИ по категориям'!$G$27;'[ДЕНЬ_18-03-2022.xlsx]СМИ по категориям'!$H$27;'[ДЕНЬ_18-03-2022.xlsx]СМИ по категориям'!$I$27</c:f>
              <c:numCache>
                <c:formatCode>General</c:formatCode>
                <c:ptCount val="3"/>
                <c:pt idx="0">
                  <c:v>4</c:v>
                </c:pt>
                <c:pt idx="1">
                  <c:v>357</c:v>
                </c:pt>
                <c:pt idx="2">
                  <c:v>8</c:v>
                </c:pt>
              </c:numCache>
            </c:numRef>
          </c:val>
        </c:ser>
        <c:ser>
          <c:idx val="2"/>
          <c:order val="2"/>
          <c:tx>
            <c:v>Зарубежный уровень</c:v>
          </c:tx>
          <c:invertIfNegative val="0"/>
          <c:cat>
            <c:strRef>
              <c:f>'[ДЕНЬ_18-03-2022.xlsx]СМИ по категориям'!$C$25;'[ДЕНЬ_18-03-2022.xlsx]СМИ по категориям'!$D$25;'[ДЕНЬ_18-03-2022.xlsx]СМИ по категориям'!$E$25;'[ДЕНЬ_18-03-2022.xlsx]СМИ по категориям'!$F$25;'[ДЕНЬ_18-03-2022.xlsx]СМИ по категориям'!$G$25;'[ДЕНЬ_18-03-2022.xlsx]СМИ по категориям'!$H$25;'[ДЕНЬ_18-03-2022.xlsx]СМИ по категориям'!$I$25</c:f>
              <c:strCache>
                <c:ptCount val="3"/>
                <c:pt idx="0">
                  <c:v>Информагентства</c:v>
                </c:pt>
                <c:pt idx="1">
                  <c:v>Интернет</c:v>
                </c:pt>
                <c:pt idx="2">
                  <c:v>ТВ</c:v>
                </c:pt>
              </c:strCache>
            </c:strRef>
          </c:cat>
          <c:val>
            <c:numRef>
              <c:f>'[ДЕНЬ_18-03-2022.xlsx]СМИ по категориям'!$C$28;'[ДЕНЬ_18-03-2022.xlsx]СМИ по категориям'!$D$28;'[ДЕНЬ_18-03-2022.xlsx]СМИ по категориям'!$E$28;'[ДЕНЬ_18-03-2022.xlsx]СМИ по категориям'!$F$28;'[ДЕНЬ_18-03-2022.xlsx]СМИ по категориям'!$G$28;'[ДЕНЬ_18-03-2022.xlsx]СМИ по категориям'!$H$28;'[ДЕНЬ_18-03-2022.xlsx]СМИ по категориям'!$I$28</c:f>
              <c:numCache>
                <c:formatCode>General</c:formatCode>
                <c:ptCount val="3"/>
                <c:pt idx="0">
                  <c:v>0</c:v>
                </c:pt>
                <c:pt idx="1">
                  <c:v>0</c:v>
                </c:pt>
                <c:pt idx="2">
                  <c:v>0</c:v>
                </c:pt>
              </c:numCache>
            </c:numRef>
          </c:val>
        </c:ser>
        <c:dLbls>
          <c:showLegendKey val="0"/>
          <c:showVal val="0"/>
          <c:showCatName val="0"/>
          <c:showSerName val="0"/>
          <c:showPercent val="0"/>
          <c:showBubbleSize val="0"/>
        </c:dLbls>
        <c:gapWidth val="150"/>
        <c:overlap val="100"/>
        <c:axId val="273414144"/>
        <c:axId val="161066944"/>
      </c:barChart>
      <c:catAx>
        <c:axId val="273414144"/>
        <c:scaling>
          <c:orientation val="maxMin"/>
        </c:scaling>
        <c:delete val="0"/>
        <c:axPos val="l"/>
        <c:numFmt formatCode="General" sourceLinked="1"/>
        <c:majorTickMark val="out"/>
        <c:minorTickMark val="none"/>
        <c:tickLblPos val="low"/>
        <c:crossAx val="161066944"/>
        <c:crosses val="autoZero"/>
        <c:auto val="0"/>
        <c:lblAlgn val="ctr"/>
        <c:lblOffset val="100"/>
        <c:tickLblSkip val="1"/>
        <c:noMultiLvlLbl val="0"/>
      </c:catAx>
      <c:valAx>
        <c:axId val="161066944"/>
        <c:scaling>
          <c:orientation val="minMax"/>
        </c:scaling>
        <c:delete val="0"/>
        <c:axPos val="t"/>
        <c:numFmt formatCode="General" sourceLinked="1"/>
        <c:majorTickMark val="in"/>
        <c:minorTickMark val="none"/>
        <c:tickLblPos val="nextTo"/>
        <c:crossAx val="273414144"/>
        <c:crosses val="autoZero"/>
        <c:crossBetween val="between"/>
      </c:valAx>
      <c:spPr>
        <a:solidFill>
          <a:srgbClr val="FFFFFF"/>
        </a:solidFill>
        <a:ln w="12700">
          <a:noFill/>
        </a:ln>
      </c:spPr>
    </c:plotArea>
    <c:legend>
      <c:legendPos val="b"/>
      <c:legendEntry>
        <c:idx val="2"/>
        <c:delete val="1"/>
      </c:legendEntry>
      <c:overlay val="0"/>
      <c:spPr>
        <a:ln>
          <a:noFill/>
        </a:ln>
      </c:spPr>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56990275460494288"/>
          <c:y val="1.9557944895173179E-2"/>
          <c:w val="0.41886549829631237"/>
          <c:h val="0.97536297269951366"/>
        </c:manualLayout>
      </c:layout>
      <c:barChart>
        <c:barDir val="bar"/>
        <c:grouping val="clustered"/>
        <c:varyColors val="0"/>
        <c:ser>
          <c:idx val="0"/>
          <c:order val="0"/>
          <c:tx>
            <c:v>Медиаиндекс</c:v>
          </c:tx>
          <c:invertIfNegative val="0"/>
          <c:dLbls>
            <c:txPr>
              <a:bodyPr rot="0" vert="horz"/>
              <a:lstStyle/>
              <a:p>
                <a:pPr algn="ctr">
                  <a:defRPr b="1"/>
                </a:pPr>
                <a:endParaRPr lang="ru-RU"/>
              </a:p>
            </c:txPr>
            <c:showLegendKey val="0"/>
            <c:showVal val="1"/>
            <c:showCatName val="0"/>
            <c:showSerName val="0"/>
            <c:showPercent val="0"/>
            <c:showBubbleSize val="0"/>
            <c:showLeaderLines val="0"/>
          </c:dLbls>
          <c:cat>
            <c:strRef>
              <c:f>'[ДЕНЬ_18-03-2022.xlsx]СМИ по МедиаИндексу'!$B$28:$B$80</c:f>
              <c:strCache>
                <c:ptCount val="53"/>
                <c:pt idx="0">
                  <c:v>Тверские ведомости (vedtver.ru)</c:v>
                </c:pt>
                <c:pt idx="1">
                  <c:v>Тверская жизнь (tverlife.ru)</c:v>
                </c:pt>
                <c:pt idx="2">
                  <c:v>Tverigrad.ru</c:v>
                </c:pt>
                <c:pt idx="3">
                  <c:v>РИА Новости</c:v>
                </c:pt>
                <c:pt idx="4">
                  <c:v>Главный региональный (glavny.tv)</c:v>
                </c:pt>
                <c:pt idx="5">
                  <c:v>Тверское информационное агентство (tvernews.ru)</c:v>
                </c:pt>
                <c:pt idx="6">
                  <c:v>ГТРК Тверь</c:v>
                </c:pt>
                <c:pt idx="7">
                  <c:v>TvTver.ru</c:v>
                </c:pt>
                <c:pt idx="8">
                  <c:v>ИА Regnum</c:v>
                </c:pt>
                <c:pt idx="9">
                  <c:v>Край справедливости (ks-region69.com)</c:v>
                </c:pt>
                <c:pt idx="10">
                  <c:v>ТАСС</c:v>
                </c:pt>
                <c:pt idx="11">
                  <c:v>Заря (konzarya.ru)</c:v>
                </c:pt>
                <c:pt idx="12">
                  <c:v>Новости Твери (tver-news.net)</c:v>
                </c:pt>
                <c:pt idx="13">
                  <c:v>PANORAMA PRO (panoramapro.ru)</c:v>
                </c:pt>
                <c:pt idx="14">
                  <c:v>Караван Ярмарка (karavantver.ru)</c:v>
                </c:pt>
                <c:pt idx="15">
                  <c:v>Родная земля (r-zemlya.ru)</c:v>
                </c:pt>
                <c:pt idx="16">
                  <c:v>Афанасий-бизнес (afanasy.biz)</c:v>
                </c:pt>
                <c:pt idx="17">
                  <c:v>Московский Комсомолец (tver.mk.ru)</c:v>
                </c:pt>
                <c:pt idx="18">
                  <c:v>Тверь (toptver.ru)</c:v>
                </c:pt>
                <c:pt idx="19">
                  <c:v>Молоковский край (молоковскийкрай.тверскаяобласть.рф)</c:v>
                </c:pt>
                <c:pt idx="20">
                  <c:v>Удомельская газета (udomelskaya-gazeta.ru)</c:v>
                </c:pt>
                <c:pt idx="21">
                  <c:v>Авангард (авангард.тверскаяобласть.рф)</c:v>
                </c:pt>
                <c:pt idx="22">
                  <c:v>Андреапольские вести (андреапольскиевести.тверскаяобласть.рф)</c:v>
                </c:pt>
                <c:pt idx="23">
                  <c:v>Бельская правда (бельскаяправда.тверскаяобласть.рф)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Зубцовская жизнь (зубцовскаяжизнь.тверскаяобласть.рф)</c:v>
                </c:pt>
                <c:pt idx="28">
                  <c:v>Коммунар (коммунар.тверскаяобласть.рф)</c:v>
                </c:pt>
                <c:pt idx="29">
                  <c:v>Ленинское знамя (leninskoeznamya.tverreg.ru)</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Сандовские вести (сандовскиевести.тверскаяобласть.рф)</c:v>
                </c:pt>
                <c:pt idx="34">
                  <c:v>Спировские известия (спировскиеизвестия.тверскаяобласть.рф)</c:v>
                </c:pt>
                <c:pt idx="35">
                  <c:v>Бежецкая жизнь (bzgazeta.ru)</c:v>
                </c:pt>
                <c:pt idx="36">
                  <c:v>INFOТверь (infotver.ru)</c:v>
                </c:pt>
                <c:pt idx="37">
                  <c:v>БНТВ (bntva.ru)</c:v>
                </c:pt>
                <c:pt idx="38">
                  <c:v>Вся Тверь (газета-вся-тверь.рф)</c:v>
                </c:pt>
                <c:pt idx="39">
                  <c:v>Комсомольская правда (tver.kp.ru)</c:v>
                </c:pt>
                <c:pt idx="40">
                  <c:v>Аргументы и Факты (tver.aif.ru)</c:v>
                </c:pt>
                <c:pt idx="41">
                  <c:v>Знамя (kuvznama.ru)</c:v>
                </c:pt>
                <c:pt idx="42">
                  <c:v>ВОТ! (vot69.ru)</c:v>
                </c:pt>
                <c:pt idx="43">
                  <c:v>Кашинская газета (kashingazeta.ru)</c:v>
                </c:pt>
                <c:pt idx="44">
                  <c:v>Кимрский вестник (kimvestnik.ru)</c:v>
                </c:pt>
                <c:pt idx="45">
                  <c:v>Кимры Сегодня (kimrypress.ru)</c:v>
                </c:pt>
                <c:pt idx="46">
                  <c:v>Старицкий вестник (st-vestnik.ru)</c:v>
                </c:pt>
                <c:pt idx="47">
                  <c:v>Новоторжский вестник (nvestnik.ru)</c:v>
                </c:pt>
                <c:pt idx="48">
                  <c:v>Сельская новь (selskaya-nov.info)</c:v>
                </c:pt>
                <c:pt idx="49">
                  <c:v>Inform69.ru</c:v>
                </c:pt>
                <c:pt idx="50">
                  <c:v>ТАСС # Российские новости</c:v>
                </c:pt>
                <c:pt idx="51">
                  <c:v>ТАСС # Федеральные округа России</c:v>
                </c:pt>
                <c:pt idx="52">
                  <c:v>Россия 24</c:v>
                </c:pt>
              </c:strCache>
            </c:strRef>
          </c:cat>
          <c:val>
            <c:numRef>
              <c:f>'[ДЕНЬ_18-03-2022.xlsx]СМИ по МедиаИндексу'!$C$28:$C$80</c:f>
              <c:numCache>
                <c:formatCode>General</c:formatCode>
                <c:ptCount val="53"/>
                <c:pt idx="0">
                  <c:v>302</c:v>
                </c:pt>
                <c:pt idx="1">
                  <c:v>252</c:v>
                </c:pt>
                <c:pt idx="2">
                  <c:v>86</c:v>
                </c:pt>
                <c:pt idx="3">
                  <c:v>75</c:v>
                </c:pt>
                <c:pt idx="4">
                  <c:v>62</c:v>
                </c:pt>
                <c:pt idx="5">
                  <c:v>49</c:v>
                </c:pt>
                <c:pt idx="6">
                  <c:v>42</c:v>
                </c:pt>
                <c:pt idx="7">
                  <c:v>41</c:v>
                </c:pt>
                <c:pt idx="8">
                  <c:v>39</c:v>
                </c:pt>
                <c:pt idx="9">
                  <c:v>34</c:v>
                </c:pt>
                <c:pt idx="10">
                  <c:v>34</c:v>
                </c:pt>
                <c:pt idx="11">
                  <c:v>30</c:v>
                </c:pt>
                <c:pt idx="12">
                  <c:v>26</c:v>
                </c:pt>
                <c:pt idx="13">
                  <c:v>24</c:v>
                </c:pt>
                <c:pt idx="14">
                  <c:v>18</c:v>
                </c:pt>
                <c:pt idx="15">
                  <c:v>18</c:v>
                </c:pt>
                <c:pt idx="16">
                  <c:v>16</c:v>
                </c:pt>
                <c:pt idx="17">
                  <c:v>14</c:v>
                </c:pt>
                <c:pt idx="18">
                  <c:v>13</c:v>
                </c:pt>
                <c:pt idx="19">
                  <c:v>12</c:v>
                </c:pt>
                <c:pt idx="20">
                  <c:v>10</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7</c:v>
                </c:pt>
                <c:pt idx="36">
                  <c:v>6</c:v>
                </c:pt>
                <c:pt idx="37">
                  <c:v>6</c:v>
                </c:pt>
                <c:pt idx="38">
                  <c:v>6</c:v>
                </c:pt>
                <c:pt idx="39">
                  <c:v>6</c:v>
                </c:pt>
                <c:pt idx="40">
                  <c:v>5</c:v>
                </c:pt>
                <c:pt idx="41">
                  <c:v>5</c:v>
                </c:pt>
                <c:pt idx="42">
                  <c:v>3</c:v>
                </c:pt>
                <c:pt idx="43">
                  <c:v>3</c:v>
                </c:pt>
                <c:pt idx="44">
                  <c:v>3</c:v>
                </c:pt>
                <c:pt idx="45">
                  <c:v>3</c:v>
                </c:pt>
                <c:pt idx="46">
                  <c:v>3</c:v>
                </c:pt>
                <c:pt idx="47">
                  <c:v>2</c:v>
                </c:pt>
                <c:pt idx="48">
                  <c:v>2</c:v>
                </c:pt>
                <c:pt idx="49">
                  <c:v>1</c:v>
                </c:pt>
                <c:pt idx="50">
                  <c:v>1</c:v>
                </c:pt>
                <c:pt idx="51">
                  <c:v>1</c:v>
                </c:pt>
                <c:pt idx="52">
                  <c:v>0</c:v>
                </c:pt>
              </c:numCache>
            </c:numRef>
          </c:val>
        </c:ser>
        <c:ser>
          <c:idx val="1"/>
          <c:order val="1"/>
          <c:tx>
            <c:v>Кол-во сообщений</c:v>
          </c:tx>
          <c:invertIfNegative val="0"/>
          <c:dLbls>
            <c:dLblPos val="inBase"/>
            <c:showLegendKey val="0"/>
            <c:showVal val="1"/>
            <c:showCatName val="0"/>
            <c:showSerName val="0"/>
            <c:showPercent val="0"/>
            <c:showBubbleSize val="0"/>
            <c:showLeaderLines val="0"/>
          </c:dLbls>
          <c:cat>
            <c:strRef>
              <c:f>'[ДЕНЬ_18-03-2022.xlsx]СМИ по МедиаИндексу'!$B$28:$B$80</c:f>
              <c:strCache>
                <c:ptCount val="53"/>
                <c:pt idx="0">
                  <c:v>Тверские ведомости (vedtver.ru)</c:v>
                </c:pt>
                <c:pt idx="1">
                  <c:v>Тверская жизнь (tverlife.ru)</c:v>
                </c:pt>
                <c:pt idx="2">
                  <c:v>Tverigrad.ru</c:v>
                </c:pt>
                <c:pt idx="3">
                  <c:v>РИА Новости</c:v>
                </c:pt>
                <c:pt idx="4">
                  <c:v>Главный региональный (glavny.tv)</c:v>
                </c:pt>
                <c:pt idx="5">
                  <c:v>Тверское информационное агентство (tvernews.ru)</c:v>
                </c:pt>
                <c:pt idx="6">
                  <c:v>ГТРК Тверь</c:v>
                </c:pt>
                <c:pt idx="7">
                  <c:v>TvTver.ru</c:v>
                </c:pt>
                <c:pt idx="8">
                  <c:v>ИА Regnum</c:v>
                </c:pt>
                <c:pt idx="9">
                  <c:v>Край справедливости (ks-region69.com)</c:v>
                </c:pt>
                <c:pt idx="10">
                  <c:v>ТАСС</c:v>
                </c:pt>
                <c:pt idx="11">
                  <c:v>Заря (konzarya.ru)</c:v>
                </c:pt>
                <c:pt idx="12">
                  <c:v>Новости Твери (tver-news.net)</c:v>
                </c:pt>
                <c:pt idx="13">
                  <c:v>PANORAMA PRO (panoramapro.ru)</c:v>
                </c:pt>
                <c:pt idx="14">
                  <c:v>Караван Ярмарка (karavantver.ru)</c:v>
                </c:pt>
                <c:pt idx="15">
                  <c:v>Родная земля (r-zemlya.ru)</c:v>
                </c:pt>
                <c:pt idx="16">
                  <c:v>Афанасий-бизнес (afanasy.biz)</c:v>
                </c:pt>
                <c:pt idx="17">
                  <c:v>Московский Комсомолец (tver.mk.ru)</c:v>
                </c:pt>
                <c:pt idx="18">
                  <c:v>Тверь (toptver.ru)</c:v>
                </c:pt>
                <c:pt idx="19">
                  <c:v>Молоковский край (молоковскийкрай.тверскаяобласть.рф)</c:v>
                </c:pt>
                <c:pt idx="20">
                  <c:v>Удомельская газета (udomelskaya-gazeta.ru)</c:v>
                </c:pt>
                <c:pt idx="21">
                  <c:v>Авангард (авангард.тверскаяобласть.рф)</c:v>
                </c:pt>
                <c:pt idx="22">
                  <c:v>Андреапольские вести (андреапольскиевести.тверскаяобласть.рф)</c:v>
                </c:pt>
                <c:pt idx="23">
                  <c:v>Бельская правда (бельскаяправда.тверскаяобласть.рф)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Зубцовская жизнь (зубцовскаяжизнь.тверскаяобласть.рф)</c:v>
                </c:pt>
                <c:pt idx="28">
                  <c:v>Коммунар (коммунар.тверскаяобласть.рф)</c:v>
                </c:pt>
                <c:pt idx="29">
                  <c:v>Ленинское знамя (leninskoeznamya.tverreg.ru)</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Сандовские вести (сандовскиевести.тверскаяобласть.рф)</c:v>
                </c:pt>
                <c:pt idx="34">
                  <c:v>Спировские известия (спировскиеизвестия.тверскаяобласть.рф)</c:v>
                </c:pt>
                <c:pt idx="35">
                  <c:v>Бежецкая жизнь (bzgazeta.ru)</c:v>
                </c:pt>
                <c:pt idx="36">
                  <c:v>INFOТверь (infotver.ru)</c:v>
                </c:pt>
                <c:pt idx="37">
                  <c:v>БНТВ (bntva.ru)</c:v>
                </c:pt>
                <c:pt idx="38">
                  <c:v>Вся Тверь (газета-вся-тверь.рф)</c:v>
                </c:pt>
                <c:pt idx="39">
                  <c:v>Комсомольская правда (tver.kp.ru)</c:v>
                </c:pt>
                <c:pt idx="40">
                  <c:v>Аргументы и Факты (tver.aif.ru)</c:v>
                </c:pt>
                <c:pt idx="41">
                  <c:v>Знамя (kuvznama.ru)</c:v>
                </c:pt>
                <c:pt idx="42">
                  <c:v>ВОТ! (vot69.ru)</c:v>
                </c:pt>
                <c:pt idx="43">
                  <c:v>Кашинская газета (kashingazeta.ru)</c:v>
                </c:pt>
                <c:pt idx="44">
                  <c:v>Кимрский вестник (kimvestnik.ru)</c:v>
                </c:pt>
                <c:pt idx="45">
                  <c:v>Кимры Сегодня (kimrypress.ru)</c:v>
                </c:pt>
                <c:pt idx="46">
                  <c:v>Старицкий вестник (st-vestnik.ru)</c:v>
                </c:pt>
                <c:pt idx="47">
                  <c:v>Новоторжский вестник (nvestnik.ru)</c:v>
                </c:pt>
                <c:pt idx="48">
                  <c:v>Сельская новь (selskaya-nov.info)</c:v>
                </c:pt>
                <c:pt idx="49">
                  <c:v>Inform69.ru</c:v>
                </c:pt>
                <c:pt idx="50">
                  <c:v>ТАСС # Российские новости</c:v>
                </c:pt>
                <c:pt idx="51">
                  <c:v>ТАСС # Федеральные округа России</c:v>
                </c:pt>
                <c:pt idx="52">
                  <c:v>Россия 24</c:v>
                </c:pt>
              </c:strCache>
            </c:strRef>
          </c:cat>
          <c:val>
            <c:numRef>
              <c:f>'[ДЕНЬ_18-03-2022.xlsx]СМИ по МедиаИндексу'!$D$28:$D$80</c:f>
              <c:numCache>
                <c:formatCode>General</c:formatCode>
                <c:ptCount val="53"/>
                <c:pt idx="0">
                  <c:v>34</c:v>
                </c:pt>
                <c:pt idx="1">
                  <c:v>32</c:v>
                </c:pt>
                <c:pt idx="2">
                  <c:v>4</c:v>
                </c:pt>
                <c:pt idx="3">
                  <c:v>1</c:v>
                </c:pt>
                <c:pt idx="4">
                  <c:v>9</c:v>
                </c:pt>
                <c:pt idx="5">
                  <c:v>4</c:v>
                </c:pt>
                <c:pt idx="6">
                  <c:v>8</c:v>
                </c:pt>
                <c:pt idx="7">
                  <c:v>5</c:v>
                </c:pt>
                <c:pt idx="8">
                  <c:v>1</c:v>
                </c:pt>
                <c:pt idx="9">
                  <c:v>10</c:v>
                </c:pt>
                <c:pt idx="10">
                  <c:v>1</c:v>
                </c:pt>
                <c:pt idx="11">
                  <c:v>12</c:v>
                </c:pt>
                <c:pt idx="12">
                  <c:v>19</c:v>
                </c:pt>
                <c:pt idx="13">
                  <c:v>9</c:v>
                </c:pt>
                <c:pt idx="14">
                  <c:v>3</c:v>
                </c:pt>
                <c:pt idx="15">
                  <c:v>10</c:v>
                </c:pt>
                <c:pt idx="16">
                  <c:v>1</c:v>
                </c:pt>
                <c:pt idx="17">
                  <c:v>4</c:v>
                </c:pt>
                <c:pt idx="18">
                  <c:v>5</c:v>
                </c:pt>
                <c:pt idx="19">
                  <c:v>9</c:v>
                </c:pt>
                <c:pt idx="20">
                  <c:v>10</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7</c:v>
                </c:pt>
                <c:pt idx="36">
                  <c:v>6</c:v>
                </c:pt>
                <c:pt idx="37">
                  <c:v>2</c:v>
                </c:pt>
                <c:pt idx="38">
                  <c:v>1</c:v>
                </c:pt>
                <c:pt idx="39">
                  <c:v>2</c:v>
                </c:pt>
                <c:pt idx="40">
                  <c:v>2</c:v>
                </c:pt>
                <c:pt idx="41">
                  <c:v>5</c:v>
                </c:pt>
                <c:pt idx="42">
                  <c:v>2</c:v>
                </c:pt>
                <c:pt idx="43">
                  <c:v>3</c:v>
                </c:pt>
                <c:pt idx="44">
                  <c:v>3</c:v>
                </c:pt>
                <c:pt idx="45">
                  <c:v>2</c:v>
                </c:pt>
                <c:pt idx="46">
                  <c:v>1</c:v>
                </c:pt>
                <c:pt idx="47">
                  <c:v>2</c:v>
                </c:pt>
                <c:pt idx="48">
                  <c:v>2</c:v>
                </c:pt>
                <c:pt idx="49">
                  <c:v>1</c:v>
                </c:pt>
                <c:pt idx="50">
                  <c:v>1</c:v>
                </c:pt>
                <c:pt idx="51">
                  <c:v>1</c:v>
                </c:pt>
                <c:pt idx="52">
                  <c:v>1</c:v>
                </c:pt>
              </c:numCache>
            </c:numRef>
          </c:val>
        </c:ser>
        <c:dLbls>
          <c:showLegendKey val="0"/>
          <c:showVal val="0"/>
          <c:showCatName val="0"/>
          <c:showSerName val="0"/>
          <c:showPercent val="0"/>
          <c:showBubbleSize val="0"/>
        </c:dLbls>
        <c:gapWidth val="150"/>
        <c:axId val="273414656"/>
        <c:axId val="161068672"/>
      </c:barChart>
      <c:catAx>
        <c:axId val="273414656"/>
        <c:scaling>
          <c:orientation val="maxMin"/>
        </c:scaling>
        <c:delete val="0"/>
        <c:axPos val="l"/>
        <c:numFmt formatCode="General" sourceLinked="1"/>
        <c:majorTickMark val="out"/>
        <c:minorTickMark val="none"/>
        <c:tickLblPos val="low"/>
        <c:crossAx val="161068672"/>
        <c:crosses val="autoZero"/>
        <c:auto val="0"/>
        <c:lblAlgn val="ctr"/>
        <c:lblOffset val="100"/>
        <c:tickLblSkip val="1"/>
        <c:noMultiLvlLbl val="0"/>
      </c:catAx>
      <c:valAx>
        <c:axId val="161068672"/>
        <c:scaling>
          <c:orientation val="minMax"/>
        </c:scaling>
        <c:delete val="1"/>
        <c:axPos val="t"/>
        <c:numFmt formatCode="General" sourceLinked="1"/>
        <c:majorTickMark val="in"/>
        <c:minorTickMark val="none"/>
        <c:tickLblPos val="nextTo"/>
        <c:crossAx val="273414656"/>
        <c:crosses val="autoZero"/>
        <c:crossBetween val="between"/>
      </c:valAx>
      <c:spPr>
        <a:solidFill>
          <a:srgbClr val="FFFFFF"/>
        </a:solidFill>
        <a:ln w="12700">
          <a:noFill/>
        </a:ln>
      </c:spPr>
    </c:plotArea>
    <c:legend>
      <c:legendPos val="b"/>
      <c:legendEntry>
        <c:idx val="0"/>
        <c:txPr>
          <a:bodyPr/>
          <a:lstStyle/>
          <a:p>
            <a:pPr>
              <a:defRPr b="1"/>
            </a:pPr>
            <a:endParaRPr lang="ru-RU"/>
          </a:p>
        </c:txPr>
      </c:legendEntry>
      <c:layout>
        <c:manualLayout>
          <c:xMode val="edge"/>
          <c:yMode val="edge"/>
          <c:x val="0.67589897180738201"/>
          <c:y val="0.9320316441203117"/>
          <c:w val="0.30323708085166851"/>
          <c:h val="5.8521505076390729E-2"/>
        </c:manualLayout>
      </c:layout>
      <c:overlay val="0"/>
    </c:legend>
    <c:plotVisOnly val="1"/>
    <c:dispBlanksAs val="gap"/>
    <c:showDLblsOverMax val="0"/>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FC7ABB-24DA-4FDF-A981-58D9FC85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12267</Words>
  <Characters>69923</Characters>
  <Application>Microsoft Office Word</Application>
  <DocSecurity>0</DocSecurity>
  <Lines>582</Lines>
  <Paragraphs>164</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82026</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homepc</cp:lastModifiedBy>
  <cp:revision>6</cp:revision>
  <cp:lastPrinted>2019-04-05T04:51:00Z</cp:lastPrinted>
  <dcterms:created xsi:type="dcterms:W3CDTF">2022-03-18T19:24:00Z</dcterms:created>
  <dcterms:modified xsi:type="dcterms:W3CDTF">2022-03-19T05:53:00Z</dcterms:modified>
</cp:coreProperties>
</file>