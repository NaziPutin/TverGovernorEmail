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DD2E70"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1</w:t>
      </w:r>
      <w:r w:rsidR="003C00EF">
        <w:rPr>
          <w:rFonts w:ascii="Arial" w:hAnsi="Arial" w:cs="Arial"/>
          <w:b/>
          <w:caps w:val="0"/>
          <w:sz w:val="28"/>
          <w:szCs w:val="28"/>
          <w:lang w:val="ru-RU"/>
        </w:rPr>
        <w:t>6</w:t>
      </w:r>
      <w:r w:rsidR="00AB3374">
        <w:rPr>
          <w:rFonts w:ascii="Arial" w:hAnsi="Arial" w:cs="Arial"/>
          <w:b/>
          <w:caps w:val="0"/>
          <w:sz w:val="28"/>
          <w:szCs w:val="28"/>
          <w:lang w:val="ru-RU"/>
        </w:rPr>
        <w:t xml:space="preserve"> </w:t>
      </w:r>
      <w:r>
        <w:rPr>
          <w:rFonts w:ascii="Arial" w:hAnsi="Arial" w:cs="Arial"/>
          <w:b/>
          <w:caps w:val="0"/>
          <w:sz w:val="28"/>
          <w:szCs w:val="28"/>
          <w:lang w:val="ru-RU"/>
        </w:rPr>
        <w:t xml:space="preserve">марта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sidR="00200D97">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МОНИТОРИНГ СОЦИАЛЬНО-ПОЛИТИЧЕСКОЙ</w:t>
      </w: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52652279" w:displacedByCustomXml="next"/>
    <w:bookmarkStart w:id="2" w:name="_Toc457918692" w:displacedByCustomXml="next"/>
    <w:bookmarkStart w:id="3" w:name="_Toc277854893" w:displacedByCustomXml="next"/>
    <w:bookmarkStart w:id="4" w:name="_Toc446609533"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61080C" w:rsidP="00206896">
          <w:pPr>
            <w:pStyle w:val="26"/>
            <w:rPr>
              <w:rFonts w:asciiTheme="minorHAnsi" w:eastAsiaTheme="minorEastAsia" w:hAnsiTheme="minorHAnsi" w:cstheme="minorBidi"/>
              <w:sz w:val="22"/>
              <w:szCs w:val="22"/>
            </w:rPr>
          </w:pPr>
          <w:r w:rsidRPr="0061080C">
            <w:rPr>
              <w:sz w:val="22"/>
              <w:szCs w:val="22"/>
            </w:rPr>
            <w:fldChar w:fldCharType="begin"/>
          </w:r>
          <w:r w:rsidR="007715D0" w:rsidRPr="003F1B53">
            <w:rPr>
              <w:sz w:val="22"/>
              <w:szCs w:val="22"/>
            </w:rPr>
            <w:instrText xml:space="preserve"> TOC \o "1-3" \h \z \u </w:instrText>
          </w:r>
          <w:r w:rsidRPr="0061080C">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61080C"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61080C"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7A42D2">
              <w:rPr>
                <w:webHidden/>
              </w:rPr>
              <w:t>5</w:t>
            </w:r>
          </w:hyperlink>
        </w:p>
        <w:p w:rsidR="00206896" w:rsidRDefault="0061080C"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3B4406">
              <w:rPr>
                <w:webHidden/>
              </w:rPr>
              <w:t>6</w:t>
            </w:r>
          </w:hyperlink>
        </w:p>
        <w:p w:rsidR="007715D0" w:rsidRPr="003F1B53" w:rsidRDefault="0061080C"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End w:id="4"/>
      <w:bookmarkEnd w:id="3"/>
      <w:bookmarkEnd w:id="2"/>
      <w:bookmarkEnd w:id="1"/>
    </w:p>
    <w:p w:rsidR="0038476A" w:rsidRPr="008074A0" w:rsidRDefault="00372D52" w:rsidP="008074A0">
      <w:pPr>
        <w:pStyle w:val="2"/>
        <w:rPr>
          <w:kern w:val="32"/>
        </w:rPr>
      </w:pPr>
      <w:bookmarkStart w:id="7" w:name="_Toc496394399"/>
      <w:r w:rsidRPr="00372D52">
        <w:rPr>
          <w:rStyle w:val="113"/>
        </w:rPr>
        <w:lastRenderedPageBreak/>
        <w:t>УПОМИНАНИЯ ПО КАТЕГОРИЯМ СМИ</w:t>
      </w:r>
      <w:bookmarkEnd w:id="7"/>
    </w:p>
    <w:p w:rsidR="00510644" w:rsidRDefault="003C00EF" w:rsidP="007E4DB4">
      <w:pPr>
        <w:ind w:hanging="142"/>
        <w:jc w:val="center"/>
        <w:rPr>
          <w:noProof/>
        </w:rPr>
      </w:pPr>
      <w:r w:rsidRPr="003C00EF">
        <w:rPr>
          <w:noProof/>
        </w:rPr>
        <w:drawing>
          <wp:inline distT="0" distB="0" distL="0" distR="0">
            <wp:extent cx="2902226" cy="3093057"/>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C64F7" w:rsidRDefault="009C64F7" w:rsidP="007E4DB4">
      <w:pPr>
        <w:ind w:hanging="142"/>
        <w:jc w:val="center"/>
        <w:rPr>
          <w:noProof/>
        </w:rPr>
      </w:pPr>
    </w:p>
    <w:p w:rsidR="009C64F7" w:rsidRDefault="009C64F7" w:rsidP="007E4DB4">
      <w:pPr>
        <w:ind w:hanging="142"/>
        <w:jc w:val="center"/>
        <w:rPr>
          <w:noProof/>
        </w:rPr>
      </w:pPr>
    </w:p>
    <w:p w:rsidR="00A32970" w:rsidRDefault="00A32970" w:rsidP="007E4DB4">
      <w:pPr>
        <w:ind w:hanging="142"/>
        <w:jc w:val="center"/>
        <w:rPr>
          <w:noProof/>
        </w:rPr>
      </w:pPr>
    </w:p>
    <w:p w:rsidR="00A32970" w:rsidRDefault="00A32970" w:rsidP="007E4DB4">
      <w:pPr>
        <w:ind w:hanging="142"/>
        <w:jc w:val="center"/>
        <w:rPr>
          <w:noProof/>
        </w:rPr>
      </w:pPr>
    </w:p>
    <w:p w:rsidR="00510644" w:rsidRDefault="00510644" w:rsidP="007E4DB4">
      <w:pPr>
        <w:ind w:hanging="142"/>
        <w:jc w:val="center"/>
        <w:rPr>
          <w:noProof/>
        </w:rPr>
      </w:pPr>
    </w:p>
    <w:p w:rsidR="00AB3374" w:rsidRDefault="003C00EF" w:rsidP="007E4DB4">
      <w:pPr>
        <w:ind w:hanging="142"/>
        <w:jc w:val="center"/>
        <w:rPr>
          <w:noProof/>
        </w:rPr>
      </w:pPr>
      <w:r w:rsidRPr="003C00EF">
        <w:rPr>
          <w:noProof/>
        </w:rPr>
        <w:drawing>
          <wp:inline distT="0" distB="0" distL="0" distR="0">
            <wp:extent cx="6567777" cy="2663687"/>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B3374" w:rsidRDefault="00AB3374" w:rsidP="007E4DB4">
      <w:pPr>
        <w:ind w:hanging="142"/>
        <w:jc w:val="center"/>
        <w:rPr>
          <w:noProof/>
        </w:rPr>
      </w:pPr>
    </w:p>
    <w:p w:rsidR="009C64F7" w:rsidRDefault="009C64F7"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153396" w:rsidRDefault="00153396" w:rsidP="007E4DB4">
      <w:pPr>
        <w:ind w:hanging="142"/>
        <w:jc w:val="center"/>
        <w:rPr>
          <w:noProof/>
        </w:rPr>
      </w:pPr>
    </w:p>
    <w:tbl>
      <w:tblPr>
        <w:tblW w:w="4815" w:type="pct"/>
        <w:tblLayout w:type="fixed"/>
        <w:tblLook w:val="04A0"/>
      </w:tblPr>
      <w:tblGrid>
        <w:gridCol w:w="3371"/>
        <w:gridCol w:w="2413"/>
        <w:gridCol w:w="2405"/>
        <w:gridCol w:w="1984"/>
      </w:tblGrid>
      <w:tr w:rsidR="00633E8A" w:rsidRPr="00E35F3F" w:rsidTr="003C00EF">
        <w:trPr>
          <w:trHeight w:val="288"/>
        </w:trPr>
        <w:tc>
          <w:tcPr>
            <w:tcW w:w="165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3E8A" w:rsidRDefault="00633E8A" w:rsidP="00E35F3F">
            <w:pPr>
              <w:jc w:val="center"/>
              <w:rPr>
                <w:rFonts w:ascii="Arial" w:hAnsi="Arial" w:cs="Arial"/>
                <w:b/>
                <w:bCs/>
                <w:sz w:val="22"/>
                <w:szCs w:val="22"/>
              </w:rPr>
            </w:pPr>
          </w:p>
          <w:p w:rsidR="00633E8A" w:rsidRDefault="00633E8A" w:rsidP="00E35F3F">
            <w:pPr>
              <w:jc w:val="center"/>
              <w:rPr>
                <w:rFonts w:ascii="Arial" w:hAnsi="Arial" w:cs="Arial"/>
                <w:b/>
                <w:bCs/>
                <w:sz w:val="22"/>
                <w:szCs w:val="22"/>
              </w:rPr>
            </w:pPr>
            <w:r w:rsidRPr="00E35F3F">
              <w:rPr>
                <w:rFonts w:ascii="Arial" w:hAnsi="Arial" w:cs="Arial"/>
                <w:b/>
                <w:bCs/>
                <w:sz w:val="22"/>
                <w:szCs w:val="22"/>
              </w:rPr>
              <w:t>Категории СМИ</w:t>
            </w:r>
          </w:p>
          <w:p w:rsidR="00633E8A" w:rsidRPr="00E35F3F" w:rsidRDefault="00633E8A" w:rsidP="00E35F3F">
            <w:pPr>
              <w:jc w:val="center"/>
              <w:rPr>
                <w:rFonts w:ascii="Arial" w:hAnsi="Arial" w:cs="Arial"/>
                <w:b/>
                <w:bCs/>
                <w:sz w:val="22"/>
                <w:szCs w:val="22"/>
              </w:rPr>
            </w:pPr>
          </w:p>
        </w:tc>
        <w:tc>
          <w:tcPr>
            <w:tcW w:w="1186" w:type="pct"/>
            <w:tcBorders>
              <w:top w:val="single" w:sz="4" w:space="0" w:color="auto"/>
              <w:left w:val="nil"/>
              <w:bottom w:val="single" w:sz="4" w:space="0" w:color="auto"/>
              <w:right w:val="single" w:sz="4" w:space="0" w:color="auto"/>
            </w:tcBorders>
            <w:vAlign w:val="center"/>
          </w:tcPr>
          <w:p w:rsidR="00633E8A" w:rsidRDefault="00633E8A" w:rsidP="00972642">
            <w:pPr>
              <w:jc w:val="center"/>
              <w:rPr>
                <w:rFonts w:ascii="Arial" w:hAnsi="Arial" w:cs="Arial"/>
                <w:b/>
                <w:bCs/>
                <w:sz w:val="22"/>
                <w:szCs w:val="22"/>
              </w:rPr>
            </w:pPr>
            <w:r>
              <w:rPr>
                <w:rFonts w:ascii="Arial" w:hAnsi="Arial" w:cs="Arial"/>
                <w:b/>
                <w:bCs/>
                <w:sz w:val="22"/>
                <w:szCs w:val="22"/>
              </w:rPr>
              <w:t>Информагентства</w:t>
            </w:r>
          </w:p>
        </w:tc>
        <w:tc>
          <w:tcPr>
            <w:tcW w:w="1182" w:type="pct"/>
            <w:tcBorders>
              <w:top w:val="single" w:sz="4" w:space="0" w:color="auto"/>
              <w:left w:val="nil"/>
              <w:bottom w:val="single" w:sz="4" w:space="0" w:color="auto"/>
              <w:right w:val="single" w:sz="4" w:space="0" w:color="auto"/>
            </w:tcBorders>
            <w:vAlign w:val="center"/>
          </w:tcPr>
          <w:p w:rsidR="00633E8A" w:rsidRDefault="00633E8A" w:rsidP="00EF266D">
            <w:pPr>
              <w:jc w:val="center"/>
              <w:rPr>
                <w:rFonts w:ascii="Arial" w:hAnsi="Arial" w:cs="Arial"/>
                <w:b/>
                <w:bCs/>
                <w:sz w:val="22"/>
                <w:szCs w:val="22"/>
              </w:rPr>
            </w:pPr>
            <w:r w:rsidRPr="00363075">
              <w:rPr>
                <w:rFonts w:ascii="Arial" w:hAnsi="Arial" w:cs="Arial"/>
                <w:b/>
                <w:bCs/>
                <w:sz w:val="22"/>
                <w:szCs w:val="22"/>
              </w:rPr>
              <w:t>Интернет</w:t>
            </w:r>
          </w:p>
        </w:tc>
        <w:tc>
          <w:tcPr>
            <w:tcW w:w="976" w:type="pct"/>
            <w:tcBorders>
              <w:top w:val="single" w:sz="4" w:space="0" w:color="auto"/>
              <w:left w:val="nil"/>
              <w:bottom w:val="single" w:sz="4" w:space="0" w:color="auto"/>
              <w:right w:val="single" w:sz="4" w:space="0" w:color="auto"/>
            </w:tcBorders>
            <w:vAlign w:val="center"/>
          </w:tcPr>
          <w:p w:rsidR="00633E8A" w:rsidRDefault="00633E8A" w:rsidP="00EF266D">
            <w:pPr>
              <w:jc w:val="center"/>
              <w:rPr>
                <w:rFonts w:ascii="Arial" w:hAnsi="Arial" w:cs="Arial"/>
                <w:b/>
                <w:bCs/>
                <w:sz w:val="22"/>
                <w:szCs w:val="22"/>
              </w:rPr>
            </w:pPr>
            <w:r>
              <w:rPr>
                <w:rFonts w:ascii="Arial" w:hAnsi="Arial" w:cs="Arial"/>
                <w:b/>
                <w:bCs/>
                <w:sz w:val="22"/>
                <w:szCs w:val="22"/>
              </w:rPr>
              <w:t>ТВ</w:t>
            </w:r>
          </w:p>
        </w:tc>
      </w:tr>
      <w:tr w:rsidR="00633E8A" w:rsidRPr="00E35F3F" w:rsidTr="003C00EF">
        <w:trPr>
          <w:trHeight w:val="750"/>
        </w:trPr>
        <w:tc>
          <w:tcPr>
            <w:tcW w:w="1657" w:type="pct"/>
            <w:tcBorders>
              <w:top w:val="nil"/>
              <w:left w:val="single" w:sz="4" w:space="0" w:color="auto"/>
              <w:bottom w:val="single" w:sz="4" w:space="0" w:color="auto"/>
              <w:right w:val="single" w:sz="4" w:space="0" w:color="auto"/>
            </w:tcBorders>
            <w:shd w:val="clear" w:color="auto" w:fill="auto"/>
            <w:vAlign w:val="center"/>
            <w:hideMark/>
          </w:tcPr>
          <w:p w:rsidR="00633E8A" w:rsidRDefault="00633E8A" w:rsidP="00E35F3F">
            <w:pPr>
              <w:jc w:val="center"/>
              <w:rPr>
                <w:rFonts w:ascii="Arial" w:hAnsi="Arial" w:cs="Arial"/>
                <w:sz w:val="22"/>
                <w:szCs w:val="22"/>
              </w:rPr>
            </w:pPr>
          </w:p>
          <w:p w:rsidR="00633E8A" w:rsidRDefault="00633E8A" w:rsidP="00E35F3F">
            <w:pPr>
              <w:jc w:val="center"/>
              <w:rPr>
                <w:rFonts w:ascii="Arial" w:hAnsi="Arial" w:cs="Arial"/>
                <w:sz w:val="22"/>
                <w:szCs w:val="22"/>
              </w:rPr>
            </w:pPr>
            <w:r w:rsidRPr="00E35F3F">
              <w:rPr>
                <w:rFonts w:ascii="Arial" w:hAnsi="Arial" w:cs="Arial"/>
                <w:sz w:val="22"/>
                <w:szCs w:val="22"/>
              </w:rPr>
              <w:t>РУДЕНЯ Игорь Михайлович (Тверская обл.)</w:t>
            </w:r>
          </w:p>
          <w:p w:rsidR="00633E8A" w:rsidRPr="00E35F3F" w:rsidRDefault="00633E8A" w:rsidP="00E35F3F">
            <w:pPr>
              <w:jc w:val="center"/>
              <w:rPr>
                <w:rFonts w:ascii="Arial" w:hAnsi="Arial" w:cs="Arial"/>
                <w:sz w:val="22"/>
                <w:szCs w:val="22"/>
              </w:rPr>
            </w:pPr>
          </w:p>
        </w:tc>
        <w:tc>
          <w:tcPr>
            <w:tcW w:w="1186" w:type="pct"/>
            <w:tcBorders>
              <w:top w:val="nil"/>
              <w:left w:val="nil"/>
              <w:bottom w:val="single" w:sz="4" w:space="0" w:color="auto"/>
              <w:right w:val="single" w:sz="4" w:space="0" w:color="auto"/>
            </w:tcBorders>
            <w:vAlign w:val="center"/>
          </w:tcPr>
          <w:p w:rsidR="00633E8A" w:rsidRDefault="00633E8A" w:rsidP="001E0723">
            <w:pPr>
              <w:jc w:val="center"/>
              <w:rPr>
                <w:rFonts w:ascii="Arial" w:hAnsi="Arial" w:cs="Arial"/>
                <w:sz w:val="22"/>
                <w:szCs w:val="22"/>
              </w:rPr>
            </w:pPr>
            <w:r>
              <w:rPr>
                <w:rFonts w:ascii="Arial" w:hAnsi="Arial" w:cs="Arial"/>
                <w:sz w:val="22"/>
                <w:szCs w:val="22"/>
              </w:rPr>
              <w:t>1</w:t>
            </w:r>
            <w:r w:rsidR="003C00EF">
              <w:rPr>
                <w:rFonts w:ascii="Arial" w:hAnsi="Arial" w:cs="Arial"/>
                <w:sz w:val="22"/>
                <w:szCs w:val="22"/>
              </w:rPr>
              <w:t>3</w:t>
            </w:r>
          </w:p>
        </w:tc>
        <w:tc>
          <w:tcPr>
            <w:tcW w:w="1182" w:type="pct"/>
            <w:tcBorders>
              <w:top w:val="nil"/>
              <w:left w:val="nil"/>
              <w:bottom w:val="single" w:sz="4" w:space="0" w:color="auto"/>
              <w:right w:val="single" w:sz="4" w:space="0" w:color="auto"/>
            </w:tcBorders>
            <w:vAlign w:val="center"/>
          </w:tcPr>
          <w:p w:rsidR="00633E8A" w:rsidRDefault="003C00EF" w:rsidP="00633E8A">
            <w:pPr>
              <w:jc w:val="center"/>
              <w:rPr>
                <w:rFonts w:ascii="Arial" w:hAnsi="Arial" w:cs="Arial"/>
                <w:sz w:val="22"/>
                <w:szCs w:val="22"/>
              </w:rPr>
            </w:pPr>
            <w:r>
              <w:rPr>
                <w:rFonts w:ascii="Arial" w:hAnsi="Arial" w:cs="Arial"/>
                <w:sz w:val="22"/>
                <w:szCs w:val="22"/>
              </w:rPr>
              <w:t>290</w:t>
            </w:r>
          </w:p>
        </w:tc>
        <w:tc>
          <w:tcPr>
            <w:tcW w:w="976" w:type="pct"/>
            <w:tcBorders>
              <w:top w:val="nil"/>
              <w:left w:val="nil"/>
              <w:bottom w:val="single" w:sz="4" w:space="0" w:color="auto"/>
              <w:right w:val="single" w:sz="4" w:space="0" w:color="auto"/>
            </w:tcBorders>
            <w:vAlign w:val="center"/>
          </w:tcPr>
          <w:p w:rsidR="00633E8A" w:rsidRDefault="003C00EF" w:rsidP="00AB3374">
            <w:pPr>
              <w:jc w:val="center"/>
              <w:rPr>
                <w:rFonts w:ascii="Arial" w:hAnsi="Arial" w:cs="Arial"/>
                <w:sz w:val="22"/>
                <w:szCs w:val="22"/>
              </w:rPr>
            </w:pPr>
            <w:r>
              <w:rPr>
                <w:rFonts w:ascii="Arial" w:hAnsi="Arial" w:cs="Arial"/>
                <w:sz w:val="22"/>
                <w:szCs w:val="22"/>
              </w:rPr>
              <w:t>7</w:t>
            </w:r>
          </w:p>
        </w:tc>
      </w:tr>
    </w:tbl>
    <w:p w:rsidR="0014127D" w:rsidRDefault="0014127D">
      <w:pPr>
        <w:rPr>
          <w:noProof/>
        </w:rPr>
      </w:pPr>
      <w:r>
        <w:rPr>
          <w:noProof/>
        </w:rPr>
        <w:br w:type="page"/>
      </w:r>
    </w:p>
    <w:p w:rsidR="00DC212E" w:rsidRPr="007715D0" w:rsidRDefault="00E12900" w:rsidP="006D2DFC">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B85045">
      <w:pPr>
        <w:rPr>
          <w:b/>
          <w:noProof/>
          <w:sz w:val="6"/>
          <w:szCs w:val="6"/>
        </w:rPr>
      </w:pPr>
    </w:p>
    <w:tbl>
      <w:tblPr>
        <w:tblW w:w="10514" w:type="dxa"/>
        <w:jc w:val="center"/>
        <w:tblInd w:w="-377" w:type="dxa"/>
        <w:tblLook w:val="04A0"/>
      </w:tblPr>
      <w:tblGrid>
        <w:gridCol w:w="1150"/>
        <w:gridCol w:w="1524"/>
        <w:gridCol w:w="1702"/>
        <w:gridCol w:w="1443"/>
        <w:gridCol w:w="1622"/>
        <w:gridCol w:w="1533"/>
        <w:gridCol w:w="1540"/>
      </w:tblGrid>
      <w:tr w:rsidR="006343C9" w:rsidRPr="00A67B01" w:rsidTr="00AC19A1">
        <w:trPr>
          <w:trHeight w:val="628"/>
          <w:jc w:val="center"/>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0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r w:rsidRPr="00CB269B">
              <w:rPr>
                <w:rFonts w:ascii="Arial" w:hAnsi="Arial" w:cs="Arial"/>
                <w:sz w:val="22"/>
                <w:szCs w:val="22"/>
              </w:rPr>
              <w:t>МедиаИндекс</w:t>
            </w:r>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Негативные</w:t>
            </w:r>
          </w:p>
        </w:tc>
        <w:tc>
          <w:tcPr>
            <w:tcW w:w="16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Нейтральные</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9B2DE0" w:rsidRPr="00A67B01" w:rsidTr="005F73F9">
        <w:trPr>
          <w:trHeight w:val="531"/>
          <w:jc w:val="center"/>
        </w:trPr>
        <w:tc>
          <w:tcPr>
            <w:tcW w:w="1150" w:type="dxa"/>
            <w:tcBorders>
              <w:top w:val="nil"/>
              <w:left w:val="single" w:sz="4" w:space="0" w:color="auto"/>
              <w:bottom w:val="single" w:sz="4" w:space="0" w:color="auto"/>
              <w:right w:val="single" w:sz="4" w:space="0" w:color="auto"/>
            </w:tcBorders>
            <w:shd w:val="clear" w:color="auto" w:fill="auto"/>
            <w:vAlign w:val="center"/>
            <w:hideMark/>
          </w:tcPr>
          <w:p w:rsidR="009B2DE0" w:rsidRPr="00A67B01" w:rsidRDefault="009B2DE0" w:rsidP="006343C9">
            <w:pPr>
              <w:jc w:val="center"/>
              <w:rPr>
                <w:rFonts w:ascii="Arial" w:hAnsi="Arial" w:cs="Arial"/>
                <w:b/>
                <w:bCs/>
                <w:sz w:val="22"/>
                <w:szCs w:val="22"/>
              </w:rPr>
            </w:pPr>
            <w:r w:rsidRPr="00A67B01">
              <w:rPr>
                <w:rFonts w:ascii="Arial" w:hAnsi="Arial" w:cs="Arial"/>
                <w:b/>
                <w:bCs/>
                <w:sz w:val="22"/>
                <w:szCs w:val="22"/>
              </w:rPr>
              <w:t>Всего</w:t>
            </w:r>
          </w:p>
        </w:tc>
        <w:tc>
          <w:tcPr>
            <w:tcW w:w="1524" w:type="dxa"/>
            <w:tcBorders>
              <w:top w:val="nil"/>
              <w:left w:val="nil"/>
              <w:bottom w:val="single" w:sz="4" w:space="0" w:color="auto"/>
              <w:right w:val="single" w:sz="4" w:space="0" w:color="auto"/>
            </w:tcBorders>
            <w:shd w:val="clear" w:color="auto" w:fill="auto"/>
            <w:vAlign w:val="center"/>
            <w:hideMark/>
          </w:tcPr>
          <w:p w:rsidR="009B2DE0" w:rsidRPr="009B2DE0" w:rsidRDefault="00DD2E70" w:rsidP="003C00EF">
            <w:pPr>
              <w:jc w:val="center"/>
              <w:rPr>
                <w:rFonts w:ascii="Arial" w:hAnsi="Arial" w:cs="Arial"/>
                <w:b/>
                <w:bCs/>
                <w:sz w:val="22"/>
                <w:szCs w:val="22"/>
              </w:rPr>
            </w:pPr>
            <w:r>
              <w:rPr>
                <w:rFonts w:ascii="Arial" w:hAnsi="Arial" w:cs="Arial"/>
                <w:b/>
                <w:bCs/>
                <w:sz w:val="22"/>
                <w:szCs w:val="22"/>
              </w:rPr>
              <w:t>3</w:t>
            </w:r>
            <w:r w:rsidR="003C00EF">
              <w:rPr>
                <w:rFonts w:ascii="Arial" w:hAnsi="Arial" w:cs="Arial"/>
                <w:b/>
                <w:bCs/>
                <w:sz w:val="22"/>
                <w:szCs w:val="22"/>
              </w:rPr>
              <w:t>10</w:t>
            </w:r>
          </w:p>
        </w:tc>
        <w:tc>
          <w:tcPr>
            <w:tcW w:w="1702" w:type="dxa"/>
            <w:tcBorders>
              <w:top w:val="nil"/>
              <w:left w:val="nil"/>
              <w:bottom w:val="single" w:sz="4" w:space="0" w:color="auto"/>
              <w:right w:val="single" w:sz="4" w:space="0" w:color="auto"/>
            </w:tcBorders>
            <w:shd w:val="clear" w:color="auto" w:fill="auto"/>
            <w:vAlign w:val="center"/>
            <w:hideMark/>
          </w:tcPr>
          <w:p w:rsidR="009B2DE0" w:rsidRPr="009B2DE0" w:rsidRDefault="00DD2E70" w:rsidP="003C00EF">
            <w:pPr>
              <w:jc w:val="center"/>
              <w:rPr>
                <w:rFonts w:ascii="Arial" w:hAnsi="Arial" w:cs="Arial"/>
                <w:b/>
                <w:bCs/>
                <w:sz w:val="22"/>
                <w:szCs w:val="22"/>
              </w:rPr>
            </w:pPr>
            <w:r>
              <w:rPr>
                <w:rFonts w:ascii="Arial" w:hAnsi="Arial" w:cs="Arial"/>
                <w:b/>
                <w:bCs/>
                <w:sz w:val="22"/>
                <w:szCs w:val="22"/>
              </w:rPr>
              <w:t>1</w:t>
            </w:r>
            <w:r w:rsidR="003C00EF">
              <w:rPr>
                <w:rFonts w:ascii="Arial" w:hAnsi="Arial" w:cs="Arial"/>
                <w:b/>
                <w:bCs/>
                <w:sz w:val="22"/>
                <w:szCs w:val="22"/>
              </w:rPr>
              <w:t>434</w:t>
            </w:r>
          </w:p>
        </w:tc>
        <w:tc>
          <w:tcPr>
            <w:tcW w:w="1443" w:type="dxa"/>
            <w:tcBorders>
              <w:top w:val="nil"/>
              <w:left w:val="nil"/>
              <w:bottom w:val="single" w:sz="4" w:space="0" w:color="auto"/>
              <w:right w:val="single" w:sz="4" w:space="0" w:color="auto"/>
            </w:tcBorders>
            <w:shd w:val="clear" w:color="auto" w:fill="auto"/>
            <w:vAlign w:val="center"/>
            <w:hideMark/>
          </w:tcPr>
          <w:p w:rsidR="009B2DE0" w:rsidRPr="00280E0C" w:rsidRDefault="00913013" w:rsidP="006343C9">
            <w:pPr>
              <w:jc w:val="center"/>
              <w:rPr>
                <w:rFonts w:ascii="Arial" w:hAnsi="Arial" w:cs="Arial"/>
                <w:b/>
                <w:bCs/>
                <w:sz w:val="22"/>
                <w:szCs w:val="22"/>
              </w:rPr>
            </w:pPr>
            <w:r>
              <w:rPr>
                <w:rFonts w:ascii="Arial" w:hAnsi="Arial" w:cs="Arial"/>
                <w:b/>
                <w:bCs/>
                <w:sz w:val="22"/>
                <w:szCs w:val="22"/>
              </w:rPr>
              <w:t>0</w:t>
            </w:r>
          </w:p>
        </w:tc>
        <w:tc>
          <w:tcPr>
            <w:tcW w:w="1622" w:type="dxa"/>
            <w:tcBorders>
              <w:top w:val="nil"/>
              <w:left w:val="nil"/>
              <w:bottom w:val="single" w:sz="4" w:space="0" w:color="auto"/>
              <w:right w:val="single" w:sz="4" w:space="0" w:color="auto"/>
            </w:tcBorders>
            <w:shd w:val="clear" w:color="auto" w:fill="auto"/>
            <w:vAlign w:val="center"/>
            <w:hideMark/>
          </w:tcPr>
          <w:p w:rsidR="009B2DE0" w:rsidRPr="00EE083F" w:rsidRDefault="00DD2E70" w:rsidP="003C00EF">
            <w:pPr>
              <w:jc w:val="center"/>
              <w:rPr>
                <w:rFonts w:ascii="Arial" w:hAnsi="Arial" w:cs="Arial"/>
                <w:b/>
                <w:sz w:val="22"/>
                <w:szCs w:val="22"/>
              </w:rPr>
            </w:pPr>
            <w:r>
              <w:rPr>
                <w:rFonts w:ascii="Arial" w:hAnsi="Arial" w:cs="Arial"/>
                <w:b/>
                <w:sz w:val="22"/>
                <w:szCs w:val="22"/>
              </w:rPr>
              <w:t>3</w:t>
            </w:r>
            <w:r w:rsidR="003C00EF">
              <w:rPr>
                <w:rFonts w:ascii="Arial" w:hAnsi="Arial" w:cs="Arial"/>
                <w:b/>
                <w:sz w:val="22"/>
                <w:szCs w:val="22"/>
              </w:rPr>
              <w:t>10</w:t>
            </w:r>
          </w:p>
        </w:tc>
        <w:tc>
          <w:tcPr>
            <w:tcW w:w="1533" w:type="dxa"/>
            <w:tcBorders>
              <w:top w:val="nil"/>
              <w:left w:val="nil"/>
              <w:bottom w:val="single" w:sz="4" w:space="0" w:color="auto"/>
              <w:right w:val="single" w:sz="4" w:space="0" w:color="auto"/>
            </w:tcBorders>
            <w:shd w:val="clear" w:color="auto" w:fill="auto"/>
            <w:vAlign w:val="center"/>
            <w:hideMark/>
          </w:tcPr>
          <w:p w:rsidR="009B2DE0" w:rsidRPr="00627E15" w:rsidRDefault="003C00EF" w:rsidP="0038476A">
            <w:pPr>
              <w:jc w:val="center"/>
              <w:rPr>
                <w:rFonts w:ascii="Arial" w:hAnsi="Arial" w:cs="Arial"/>
                <w:b/>
                <w:sz w:val="22"/>
                <w:szCs w:val="22"/>
              </w:rPr>
            </w:pPr>
            <w:r>
              <w:rPr>
                <w:rFonts w:ascii="Arial" w:hAnsi="Arial" w:cs="Arial"/>
                <w:b/>
                <w:sz w:val="22"/>
                <w:szCs w:val="22"/>
              </w:rPr>
              <w:t>0</w:t>
            </w:r>
          </w:p>
        </w:tc>
        <w:tc>
          <w:tcPr>
            <w:tcW w:w="1540" w:type="dxa"/>
            <w:tcBorders>
              <w:top w:val="nil"/>
              <w:left w:val="nil"/>
              <w:bottom w:val="single" w:sz="4" w:space="0" w:color="auto"/>
              <w:right w:val="single" w:sz="4" w:space="0" w:color="auto"/>
            </w:tcBorders>
            <w:shd w:val="clear" w:color="auto" w:fill="auto"/>
            <w:vAlign w:val="center"/>
            <w:hideMark/>
          </w:tcPr>
          <w:p w:rsidR="009B2DE0" w:rsidRPr="00EE083F" w:rsidRDefault="00DD2E70" w:rsidP="00A32970">
            <w:pPr>
              <w:jc w:val="center"/>
              <w:rPr>
                <w:rFonts w:ascii="Arial" w:hAnsi="Arial" w:cs="Arial"/>
                <w:b/>
                <w:bCs/>
                <w:sz w:val="22"/>
                <w:szCs w:val="22"/>
              </w:rPr>
            </w:pPr>
            <w:r>
              <w:rPr>
                <w:rFonts w:ascii="Arial" w:hAnsi="Arial" w:cs="Arial"/>
                <w:b/>
                <w:bCs/>
                <w:sz w:val="22"/>
                <w:szCs w:val="22"/>
              </w:rPr>
              <w:t>2</w:t>
            </w:r>
            <w:r w:rsidR="003C00EF">
              <w:rPr>
                <w:rFonts w:ascii="Arial" w:hAnsi="Arial" w:cs="Arial"/>
                <w:b/>
                <w:bCs/>
                <w:sz w:val="22"/>
                <w:szCs w:val="22"/>
              </w:rPr>
              <w:t>5</w:t>
            </w:r>
            <w:r>
              <w:rPr>
                <w:rFonts w:ascii="Arial" w:hAnsi="Arial" w:cs="Arial"/>
                <w:b/>
                <w:bCs/>
                <w:sz w:val="22"/>
                <w:szCs w:val="22"/>
              </w:rPr>
              <w:t>7</w:t>
            </w:r>
          </w:p>
        </w:tc>
      </w:tr>
    </w:tbl>
    <w:p w:rsidR="00EF1DF4" w:rsidRDefault="003C00EF" w:rsidP="003A7EC2">
      <w:pPr>
        <w:ind w:hanging="284"/>
        <w:rPr>
          <w:noProof/>
        </w:rPr>
      </w:pPr>
      <w:r w:rsidRPr="003C00EF">
        <w:rPr>
          <w:noProof/>
        </w:rPr>
        <w:drawing>
          <wp:inline distT="0" distB="0" distL="0" distR="0">
            <wp:extent cx="6790414" cy="8332967"/>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E5EBE" w:rsidRPr="007715D0" w:rsidRDefault="00E122CE" w:rsidP="006D2DFC">
      <w:pPr>
        <w:pStyle w:val="2"/>
        <w:rPr>
          <w:rStyle w:val="113"/>
        </w:rPr>
      </w:pPr>
      <w:bookmarkStart w:id="10" w:name="_Toc457918699"/>
      <w:bookmarkStart w:id="11" w:name="_Toc496394403"/>
      <w:r>
        <w:rPr>
          <w:rStyle w:val="113"/>
        </w:rPr>
        <w:lastRenderedPageBreak/>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98"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426"/>
        <w:gridCol w:w="6520"/>
        <w:gridCol w:w="1261"/>
        <w:gridCol w:w="15"/>
        <w:gridCol w:w="1261"/>
        <w:gridCol w:w="1149"/>
      </w:tblGrid>
      <w:tr w:rsidR="0034428A" w:rsidRPr="00D772D2" w:rsidTr="00AB0FD9">
        <w:trPr>
          <w:trHeight w:val="584"/>
        </w:trPr>
        <w:tc>
          <w:tcPr>
            <w:tcW w:w="426"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520"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276" w:type="dxa"/>
            <w:gridSpan w:val="2"/>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61"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Медиа</w:t>
            </w:r>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467FEA" w:rsidRPr="00A11F6E" w:rsidTr="00AB0FD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ArtTabNormal"/>
              <w:rPr>
                <w:sz w:val="22"/>
                <w:szCs w:val="22"/>
              </w:rPr>
            </w:pPr>
            <w:bookmarkStart w:id="12" w:name="tabtxt_1575050_1943302525"/>
            <w:r w:rsidRPr="00560AC4">
              <w:rPr>
                <w:sz w:val="22"/>
                <w:szCs w:val="22"/>
              </w:rPr>
              <w:t>1</w:t>
            </w:r>
            <w:bookmarkEnd w:id="12"/>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FE4563" w:rsidP="00FE4563">
            <w:pPr>
              <w:pStyle w:val="TabHyperlink0"/>
              <w:rPr>
                <w:sz w:val="22"/>
                <w:szCs w:val="22"/>
              </w:rPr>
            </w:pPr>
            <w:r w:rsidRPr="00FE4563">
              <w:rPr>
                <w:sz w:val="22"/>
                <w:szCs w:val="22"/>
              </w:rPr>
              <w:t>На заседании регионального Правительства обсуд</w:t>
            </w:r>
            <w:r>
              <w:rPr>
                <w:sz w:val="22"/>
                <w:szCs w:val="22"/>
              </w:rPr>
              <w:t xml:space="preserve">или </w:t>
            </w:r>
            <w:r w:rsidRPr="00FE4563">
              <w:rPr>
                <w:sz w:val="22"/>
                <w:szCs w:val="22"/>
              </w:rPr>
              <w:t xml:space="preserve">итоги реализации в Тверской области национальных проектов </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ArtTabNormal"/>
              <w:jc w:val="center"/>
              <w:rPr>
                <w:sz w:val="22"/>
                <w:szCs w:val="22"/>
              </w:rPr>
            </w:pPr>
            <w:r w:rsidRPr="00560AC4">
              <w:rPr>
                <w:sz w:val="22"/>
                <w:szCs w:val="22"/>
              </w:rPr>
              <w:t>57</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ArtTabNormal"/>
              <w:jc w:val="center"/>
              <w:rPr>
                <w:sz w:val="22"/>
                <w:szCs w:val="22"/>
              </w:rPr>
            </w:pPr>
            <w:r w:rsidRPr="00560AC4">
              <w:rPr>
                <w:sz w:val="22"/>
                <w:szCs w:val="22"/>
              </w:rPr>
              <w:t>11,59</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ArtTabNormal"/>
              <w:jc w:val="center"/>
              <w:rPr>
                <w:sz w:val="22"/>
                <w:szCs w:val="22"/>
              </w:rPr>
            </w:pPr>
            <w:r w:rsidRPr="00560AC4">
              <w:rPr>
                <w:sz w:val="22"/>
                <w:szCs w:val="22"/>
              </w:rPr>
              <w:t>507</w:t>
            </w:r>
          </w:p>
        </w:tc>
      </w:tr>
      <w:tr w:rsidR="00467FEA"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ArtTabNormal"/>
              <w:rPr>
                <w:sz w:val="22"/>
                <w:szCs w:val="22"/>
              </w:rPr>
            </w:pPr>
            <w:bookmarkStart w:id="13" w:name="tabtxt_1575050_1943511118"/>
            <w:r w:rsidRPr="00560AC4">
              <w:rPr>
                <w:sz w:val="22"/>
                <w:szCs w:val="22"/>
              </w:rPr>
              <w:t>2</w:t>
            </w:r>
            <w:bookmarkEnd w:id="13"/>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FE4563">
            <w:pPr>
              <w:pStyle w:val="TabHyperlink0"/>
              <w:rPr>
                <w:sz w:val="22"/>
                <w:szCs w:val="22"/>
              </w:rPr>
            </w:pPr>
            <w:hyperlink w:anchor="ant_1575050_1943511118" w:history="1">
              <w:r w:rsidRPr="00560AC4">
                <w:rPr>
                  <w:sz w:val="22"/>
                  <w:szCs w:val="22"/>
                </w:rPr>
                <w:t>Тверские власти используют механизм комплексного развития территорий</w:t>
              </w:r>
            </w:hyperlink>
            <w:r>
              <w:rPr>
                <w:sz w:val="22"/>
                <w:szCs w:val="22"/>
              </w:rPr>
              <w:t xml:space="preserve"> </w:t>
            </w:r>
            <w:r w:rsidR="00FE4563" w:rsidRPr="00FE4563">
              <w:rPr>
                <w:i/>
                <w:color w:val="auto"/>
                <w:sz w:val="22"/>
                <w:szCs w:val="22"/>
                <w:u w:val="none"/>
              </w:rPr>
              <w:t>(Губернатор Игорь Руденя провел заседание Правительствва Тверской области)</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ArtTabNormal"/>
              <w:jc w:val="center"/>
              <w:rPr>
                <w:sz w:val="22"/>
                <w:szCs w:val="22"/>
              </w:rPr>
            </w:pPr>
            <w:r w:rsidRPr="00560AC4">
              <w:rPr>
                <w:sz w:val="22"/>
                <w:szCs w:val="22"/>
              </w:rPr>
              <w:t>35</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ArtTabNormal"/>
              <w:jc w:val="center"/>
              <w:rPr>
                <w:sz w:val="22"/>
                <w:szCs w:val="22"/>
              </w:rPr>
            </w:pPr>
            <w:r w:rsidRPr="00560AC4">
              <w:rPr>
                <w:sz w:val="22"/>
                <w:szCs w:val="22"/>
              </w:rPr>
              <w:t>6,27</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ArtTabNormal"/>
              <w:jc w:val="center"/>
              <w:rPr>
                <w:sz w:val="22"/>
                <w:szCs w:val="22"/>
              </w:rPr>
            </w:pPr>
            <w:r w:rsidRPr="00560AC4">
              <w:rPr>
                <w:sz w:val="22"/>
                <w:szCs w:val="22"/>
              </w:rPr>
              <w:t>233</w:t>
            </w:r>
          </w:p>
        </w:tc>
      </w:tr>
      <w:tr w:rsidR="00467FEA"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ArtTabNormal"/>
              <w:rPr>
                <w:sz w:val="22"/>
                <w:szCs w:val="22"/>
              </w:rPr>
            </w:pPr>
            <w:bookmarkStart w:id="14" w:name="tabtxt_1575050_1943078230"/>
            <w:r w:rsidRPr="00560AC4">
              <w:rPr>
                <w:sz w:val="22"/>
                <w:szCs w:val="22"/>
              </w:rPr>
              <w:t>3</w:t>
            </w:r>
            <w:bookmarkEnd w:id="14"/>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TabHyperlink0"/>
              <w:rPr>
                <w:sz w:val="22"/>
                <w:szCs w:val="22"/>
              </w:rPr>
            </w:pPr>
            <w:hyperlink w:anchor="ant_1575050_1943078230" w:history="1">
              <w:r w:rsidRPr="00560AC4">
                <w:rPr>
                  <w:sz w:val="22"/>
                  <w:szCs w:val="22"/>
                </w:rPr>
                <w:t>В Твери впервые пройдет гала-концерт Международного фестиваля "Триумф джаза"</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ArtTabNormal"/>
              <w:jc w:val="center"/>
              <w:rPr>
                <w:sz w:val="22"/>
                <w:szCs w:val="22"/>
              </w:rPr>
            </w:pPr>
            <w:r w:rsidRPr="00560AC4">
              <w:rPr>
                <w:sz w:val="22"/>
                <w:szCs w:val="22"/>
              </w:rPr>
              <w:t>29</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ArtTabNormal"/>
              <w:jc w:val="center"/>
              <w:rPr>
                <w:sz w:val="22"/>
                <w:szCs w:val="22"/>
              </w:rPr>
            </w:pPr>
            <w:r w:rsidRPr="00560AC4">
              <w:rPr>
                <w:sz w:val="22"/>
                <w:szCs w:val="22"/>
              </w:rPr>
              <w:t>2,58</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ArtTabNormal"/>
              <w:jc w:val="center"/>
              <w:rPr>
                <w:sz w:val="22"/>
                <w:szCs w:val="22"/>
              </w:rPr>
            </w:pPr>
            <w:r w:rsidRPr="00560AC4">
              <w:rPr>
                <w:sz w:val="22"/>
                <w:szCs w:val="22"/>
              </w:rPr>
              <w:t>76</w:t>
            </w:r>
          </w:p>
        </w:tc>
      </w:tr>
      <w:tr w:rsidR="00467FEA"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ArtTabNormal"/>
              <w:rPr>
                <w:sz w:val="22"/>
                <w:szCs w:val="22"/>
              </w:rPr>
            </w:pPr>
            <w:bookmarkStart w:id="15" w:name="tabtxt_1575050_1943566700"/>
            <w:r w:rsidRPr="00560AC4">
              <w:rPr>
                <w:sz w:val="22"/>
                <w:szCs w:val="22"/>
              </w:rPr>
              <w:t>4</w:t>
            </w:r>
            <w:bookmarkEnd w:id="15"/>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TabHyperlink0"/>
              <w:rPr>
                <w:sz w:val="22"/>
                <w:szCs w:val="22"/>
              </w:rPr>
            </w:pPr>
            <w:hyperlink w:anchor="ant_1575050_1943566700" w:history="1">
              <w:r w:rsidRPr="00560AC4">
                <w:rPr>
                  <w:sz w:val="22"/>
                  <w:szCs w:val="22"/>
                </w:rPr>
                <w:t>В Тверской области прекратили выдавать больничные листы дистанционно</w:t>
              </w:r>
            </w:hyperlink>
            <w:r>
              <w:rPr>
                <w:sz w:val="22"/>
                <w:szCs w:val="22"/>
              </w:rPr>
              <w:t xml:space="preserve"> </w:t>
            </w:r>
            <w:r w:rsidRPr="00467FEA">
              <w:rPr>
                <w:i/>
                <w:color w:val="auto"/>
                <w:sz w:val="22"/>
                <w:szCs w:val="22"/>
                <w:u w:val="none"/>
              </w:rPr>
              <w:t>(Губернатор Игорь Руденя провел заседание оперативного штаба по предупреждению завоза и распространения коронавирусной инфекции в Тверской области)</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ArtTabNormal"/>
              <w:jc w:val="center"/>
              <w:rPr>
                <w:sz w:val="22"/>
                <w:szCs w:val="22"/>
              </w:rPr>
            </w:pPr>
            <w:r w:rsidRPr="00560AC4">
              <w:rPr>
                <w:sz w:val="22"/>
                <w:szCs w:val="22"/>
              </w:rPr>
              <w:t>28</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ArtTabNormal"/>
              <w:jc w:val="center"/>
              <w:rPr>
                <w:sz w:val="22"/>
                <w:szCs w:val="22"/>
              </w:rPr>
            </w:pPr>
            <w:r w:rsidRPr="00560AC4">
              <w:rPr>
                <w:sz w:val="22"/>
                <w:szCs w:val="22"/>
              </w:rPr>
              <w:t>2,26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ArtTabNormal"/>
              <w:jc w:val="center"/>
              <w:rPr>
                <w:sz w:val="22"/>
                <w:szCs w:val="22"/>
              </w:rPr>
            </w:pPr>
            <w:r w:rsidRPr="00560AC4">
              <w:rPr>
                <w:sz w:val="22"/>
                <w:szCs w:val="22"/>
              </w:rPr>
              <w:t>119</w:t>
            </w:r>
          </w:p>
        </w:tc>
      </w:tr>
      <w:tr w:rsidR="00467FEA"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ArtTabNormal"/>
              <w:rPr>
                <w:sz w:val="22"/>
                <w:szCs w:val="22"/>
              </w:rPr>
            </w:pPr>
            <w:bookmarkStart w:id="16" w:name="tabtxt_1575050_1943171368"/>
            <w:r w:rsidRPr="00560AC4">
              <w:rPr>
                <w:sz w:val="22"/>
                <w:szCs w:val="22"/>
              </w:rPr>
              <w:t>5</w:t>
            </w:r>
            <w:bookmarkEnd w:id="16"/>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TabHyperlink0"/>
              <w:rPr>
                <w:sz w:val="22"/>
                <w:szCs w:val="22"/>
              </w:rPr>
            </w:pPr>
            <w:hyperlink w:anchor="ant_1575050_1943171368" w:history="1">
              <w:r w:rsidRPr="00560AC4">
                <w:rPr>
                  <w:sz w:val="22"/>
                  <w:szCs w:val="22"/>
                </w:rPr>
                <w:t>Жителям Тверской области официально разрешили не надевать маски в общественном транспорте и магазинах</w:t>
              </w:r>
            </w:hyperlink>
            <w:r>
              <w:rPr>
                <w:sz w:val="22"/>
                <w:szCs w:val="22"/>
              </w:rPr>
              <w:t xml:space="preserve"> </w:t>
            </w:r>
            <w:r w:rsidRPr="00467FEA">
              <w:rPr>
                <w:i/>
                <w:color w:val="auto"/>
                <w:sz w:val="22"/>
                <w:szCs w:val="22"/>
                <w:u w:val="none"/>
              </w:rPr>
              <w:t>(Губернатор Игорь Руденя подписал постановление об отмене большинства антиковидных ограничений)</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ArtTabNormal"/>
              <w:jc w:val="center"/>
              <w:rPr>
                <w:sz w:val="22"/>
                <w:szCs w:val="22"/>
              </w:rPr>
            </w:pPr>
            <w:r w:rsidRPr="00560AC4">
              <w:rPr>
                <w:sz w:val="22"/>
                <w:szCs w:val="22"/>
              </w:rPr>
              <w:t>9</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ArtTabNormal"/>
              <w:jc w:val="center"/>
              <w:rPr>
                <w:sz w:val="22"/>
                <w:szCs w:val="22"/>
              </w:rPr>
            </w:pPr>
            <w:r w:rsidRPr="00560AC4">
              <w:rPr>
                <w:sz w:val="22"/>
                <w:szCs w:val="22"/>
              </w:rPr>
              <w:t>1,92</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ArtTabNormal"/>
              <w:jc w:val="center"/>
              <w:rPr>
                <w:sz w:val="22"/>
                <w:szCs w:val="22"/>
              </w:rPr>
            </w:pPr>
            <w:r w:rsidRPr="00560AC4">
              <w:rPr>
                <w:sz w:val="22"/>
                <w:szCs w:val="22"/>
              </w:rPr>
              <w:t>98</w:t>
            </w:r>
          </w:p>
        </w:tc>
      </w:tr>
      <w:tr w:rsidR="00467FEA"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ArtTabNormal"/>
              <w:rPr>
                <w:sz w:val="22"/>
                <w:szCs w:val="22"/>
              </w:rPr>
            </w:pPr>
            <w:bookmarkStart w:id="17" w:name="tabtxt_1575050_1942985667"/>
            <w:r w:rsidRPr="00560AC4">
              <w:rPr>
                <w:sz w:val="22"/>
                <w:szCs w:val="22"/>
              </w:rPr>
              <w:t>6</w:t>
            </w:r>
            <w:bookmarkEnd w:id="17"/>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TabHyperlink0"/>
              <w:rPr>
                <w:sz w:val="22"/>
                <w:szCs w:val="22"/>
              </w:rPr>
            </w:pPr>
            <w:hyperlink w:anchor="ant_1575050_1942985667" w:history="1">
              <w:r w:rsidRPr="00560AC4">
                <w:rPr>
                  <w:sz w:val="22"/>
                  <w:szCs w:val="22"/>
                </w:rPr>
                <w:t>В Тверской области расширен состав подарочного набора для новорожденных</w:t>
              </w:r>
            </w:hyperlink>
            <w:r>
              <w:rPr>
                <w:sz w:val="22"/>
                <w:szCs w:val="22"/>
              </w:rPr>
              <w:t xml:space="preserve"> </w:t>
            </w:r>
            <w:r w:rsidRPr="00467FEA">
              <w:rPr>
                <w:i/>
                <w:color w:val="auto"/>
                <w:sz w:val="22"/>
                <w:szCs w:val="22"/>
                <w:u w:val="none"/>
              </w:rPr>
              <w:t>(вопрос рассмотрен на заседании Президиума регионального Правительства)</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ArtTabNormal"/>
              <w:jc w:val="center"/>
              <w:rPr>
                <w:sz w:val="22"/>
                <w:szCs w:val="22"/>
              </w:rPr>
            </w:pPr>
            <w:r w:rsidRPr="00560AC4">
              <w:rPr>
                <w:sz w:val="22"/>
                <w:szCs w:val="22"/>
              </w:rPr>
              <w:t>15</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ArtTabNormal"/>
              <w:jc w:val="center"/>
              <w:rPr>
                <w:sz w:val="22"/>
                <w:szCs w:val="22"/>
              </w:rPr>
            </w:pPr>
            <w:r w:rsidRPr="00560AC4">
              <w:rPr>
                <w:sz w:val="22"/>
                <w:szCs w:val="22"/>
              </w:rPr>
              <w:t>1,66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ArtTabNormal"/>
              <w:jc w:val="center"/>
              <w:rPr>
                <w:sz w:val="22"/>
                <w:szCs w:val="22"/>
              </w:rPr>
            </w:pPr>
            <w:r w:rsidRPr="00560AC4">
              <w:rPr>
                <w:sz w:val="22"/>
                <w:szCs w:val="22"/>
              </w:rPr>
              <w:t>62</w:t>
            </w:r>
          </w:p>
        </w:tc>
      </w:tr>
      <w:tr w:rsidR="00467FEA"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ArtTabNormal"/>
              <w:rPr>
                <w:sz w:val="22"/>
                <w:szCs w:val="22"/>
              </w:rPr>
            </w:pPr>
            <w:bookmarkStart w:id="18" w:name="tabtxt_1575050_1943166226"/>
            <w:r w:rsidRPr="00560AC4">
              <w:rPr>
                <w:sz w:val="22"/>
                <w:szCs w:val="22"/>
              </w:rPr>
              <w:t>7</w:t>
            </w:r>
            <w:bookmarkEnd w:id="18"/>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TabHyperlink0"/>
              <w:rPr>
                <w:sz w:val="22"/>
                <w:szCs w:val="22"/>
              </w:rPr>
            </w:pPr>
            <w:hyperlink w:anchor="ant_1575050_1943166226" w:history="1">
              <w:r w:rsidRPr="00560AC4">
                <w:rPr>
                  <w:sz w:val="22"/>
                  <w:szCs w:val="22"/>
                </w:rPr>
                <w:t>В Тверской области утверждены границы пяти особо охраняемых природных территорий</w:t>
              </w:r>
            </w:hyperlink>
            <w:r>
              <w:rPr>
                <w:sz w:val="22"/>
                <w:szCs w:val="22"/>
              </w:rPr>
              <w:t xml:space="preserve"> </w:t>
            </w:r>
            <w:r w:rsidRPr="00467FEA">
              <w:rPr>
                <w:i/>
                <w:color w:val="auto"/>
                <w:sz w:val="22"/>
                <w:szCs w:val="22"/>
                <w:u w:val="none"/>
              </w:rPr>
              <w:t>(</w:t>
            </w:r>
            <w:r>
              <w:rPr>
                <w:i/>
                <w:color w:val="auto"/>
                <w:sz w:val="22"/>
                <w:szCs w:val="22"/>
                <w:u w:val="none"/>
              </w:rPr>
              <w:t>р</w:t>
            </w:r>
            <w:r w:rsidRPr="00467FEA">
              <w:rPr>
                <w:i/>
                <w:color w:val="auto"/>
                <w:sz w:val="22"/>
                <w:szCs w:val="22"/>
                <w:u w:val="none"/>
              </w:rPr>
              <w:t>ешение принято на заседании Президиума регионального Правительства)</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ArtTabNormal"/>
              <w:jc w:val="center"/>
              <w:rPr>
                <w:sz w:val="22"/>
                <w:szCs w:val="22"/>
              </w:rPr>
            </w:pPr>
            <w:r w:rsidRPr="00560AC4">
              <w:rPr>
                <w:sz w:val="22"/>
                <w:szCs w:val="22"/>
              </w:rPr>
              <w:t>31</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ArtTabNormal"/>
              <w:jc w:val="center"/>
              <w:rPr>
                <w:sz w:val="22"/>
                <w:szCs w:val="22"/>
              </w:rPr>
            </w:pPr>
            <w:r w:rsidRPr="00560AC4">
              <w:rPr>
                <w:sz w:val="22"/>
                <w:szCs w:val="22"/>
              </w:rPr>
              <w:t>1,26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ArtTabNormal"/>
              <w:jc w:val="center"/>
              <w:rPr>
                <w:sz w:val="22"/>
                <w:szCs w:val="22"/>
              </w:rPr>
            </w:pPr>
            <w:r w:rsidRPr="00560AC4">
              <w:rPr>
                <w:sz w:val="22"/>
                <w:szCs w:val="22"/>
              </w:rPr>
              <w:t>70</w:t>
            </w:r>
          </w:p>
        </w:tc>
      </w:tr>
      <w:tr w:rsidR="00467FEA"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ArtTabNormal"/>
              <w:rPr>
                <w:sz w:val="22"/>
                <w:szCs w:val="22"/>
              </w:rPr>
            </w:pPr>
            <w:bookmarkStart w:id="19" w:name="tabtxt_1575050_1943569806"/>
            <w:r w:rsidRPr="00560AC4">
              <w:rPr>
                <w:sz w:val="22"/>
                <w:szCs w:val="22"/>
              </w:rPr>
              <w:t>8</w:t>
            </w:r>
            <w:bookmarkEnd w:id="19"/>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TabHyperlink0"/>
              <w:rPr>
                <w:sz w:val="22"/>
                <w:szCs w:val="22"/>
              </w:rPr>
            </w:pPr>
            <w:hyperlink w:anchor="ant_1575050_1943569806" w:history="1">
              <w:r w:rsidRPr="00560AC4">
                <w:rPr>
                  <w:sz w:val="22"/>
                  <w:szCs w:val="22"/>
                </w:rPr>
                <w:t>В Тверской области проверят готовность подрядчиков к началу дорожного сезона</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ArtTabNormal"/>
              <w:jc w:val="center"/>
              <w:rPr>
                <w:sz w:val="22"/>
                <w:szCs w:val="22"/>
              </w:rPr>
            </w:pPr>
            <w:r w:rsidRPr="00560AC4">
              <w:rPr>
                <w:sz w:val="22"/>
                <w:szCs w:val="22"/>
              </w:rPr>
              <w:t>20</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ArtTabNormal"/>
              <w:jc w:val="center"/>
              <w:rPr>
                <w:sz w:val="22"/>
                <w:szCs w:val="22"/>
              </w:rPr>
            </w:pPr>
            <w:r w:rsidRPr="00560AC4">
              <w:rPr>
                <w:sz w:val="22"/>
                <w:szCs w:val="22"/>
              </w:rPr>
              <w:t>0,65</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ArtTabNormal"/>
              <w:jc w:val="center"/>
              <w:rPr>
                <w:sz w:val="22"/>
                <w:szCs w:val="22"/>
              </w:rPr>
            </w:pPr>
            <w:r w:rsidRPr="00560AC4">
              <w:rPr>
                <w:sz w:val="22"/>
                <w:szCs w:val="22"/>
              </w:rPr>
              <w:t>25</w:t>
            </w:r>
          </w:p>
        </w:tc>
      </w:tr>
      <w:tr w:rsidR="00467FEA"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ArtTabNormal"/>
              <w:rPr>
                <w:sz w:val="22"/>
                <w:szCs w:val="22"/>
              </w:rPr>
            </w:pPr>
            <w:bookmarkStart w:id="20" w:name="tabtxt_1575050_1943569824"/>
            <w:r w:rsidRPr="00560AC4">
              <w:rPr>
                <w:sz w:val="22"/>
                <w:szCs w:val="22"/>
              </w:rPr>
              <w:t>9</w:t>
            </w:r>
            <w:bookmarkEnd w:id="20"/>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TabHyperlink0"/>
              <w:rPr>
                <w:sz w:val="22"/>
                <w:szCs w:val="22"/>
              </w:rPr>
            </w:pPr>
            <w:hyperlink w:anchor="ant_1575050_1943569824" w:history="1">
              <w:r w:rsidRPr="00560AC4">
                <w:rPr>
                  <w:sz w:val="22"/>
                  <w:szCs w:val="22"/>
                </w:rPr>
                <w:t>Губернатор Игорь Руденя провел встречу с главами города Кимры и Кимрского района</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ArtTabNormal"/>
              <w:jc w:val="center"/>
              <w:rPr>
                <w:sz w:val="22"/>
                <w:szCs w:val="22"/>
              </w:rPr>
            </w:pPr>
            <w:r w:rsidRPr="00560AC4">
              <w:rPr>
                <w:sz w:val="22"/>
                <w:szCs w:val="22"/>
              </w:rPr>
              <w:t>19</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ArtTabNormal"/>
              <w:jc w:val="center"/>
              <w:rPr>
                <w:sz w:val="22"/>
                <w:szCs w:val="22"/>
              </w:rPr>
            </w:pPr>
            <w:r w:rsidRPr="00560AC4">
              <w:rPr>
                <w:sz w:val="22"/>
                <w:szCs w:val="22"/>
              </w:rPr>
              <w:t>0,55</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ArtTabNormal"/>
              <w:jc w:val="center"/>
              <w:rPr>
                <w:sz w:val="22"/>
                <w:szCs w:val="22"/>
              </w:rPr>
            </w:pPr>
            <w:r w:rsidRPr="00560AC4">
              <w:rPr>
                <w:sz w:val="22"/>
                <w:szCs w:val="22"/>
              </w:rPr>
              <w:t>48</w:t>
            </w:r>
          </w:p>
        </w:tc>
      </w:tr>
      <w:tr w:rsidR="00467FEA"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ArtTabNormal"/>
              <w:rPr>
                <w:sz w:val="22"/>
                <w:szCs w:val="22"/>
              </w:rPr>
            </w:pPr>
            <w:bookmarkStart w:id="21" w:name="tabtxt_1575050_1943672850"/>
            <w:r w:rsidRPr="00560AC4">
              <w:rPr>
                <w:sz w:val="22"/>
                <w:szCs w:val="22"/>
              </w:rPr>
              <w:t>10</w:t>
            </w:r>
            <w:bookmarkEnd w:id="21"/>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TabHyperlink0"/>
              <w:jc w:val="both"/>
              <w:rPr>
                <w:sz w:val="22"/>
                <w:szCs w:val="22"/>
              </w:rPr>
            </w:pPr>
            <w:hyperlink w:anchor="ant_1575050_1943672850" w:history="1">
              <w:r w:rsidRPr="00560AC4">
                <w:rPr>
                  <w:sz w:val="22"/>
                  <w:szCs w:val="22"/>
                </w:rPr>
                <w:t>В Твери отремонтируют здание спортивной школа олимпийского резерва по боксу и кикбоксингу</w:t>
              </w:r>
            </w:hyperlink>
            <w:r>
              <w:rPr>
                <w:sz w:val="22"/>
                <w:szCs w:val="22"/>
              </w:rPr>
              <w:t xml:space="preserve"> </w:t>
            </w:r>
            <w:r w:rsidRPr="00467FEA">
              <w:rPr>
                <w:i/>
                <w:color w:val="auto"/>
                <w:sz w:val="22"/>
                <w:szCs w:val="22"/>
                <w:u w:val="none"/>
              </w:rPr>
              <w:t>(финансирование на эти цели обсудили участники заседания Бюджетной комиссии Тверской области)</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ArtTabNormal"/>
              <w:jc w:val="center"/>
              <w:rPr>
                <w:sz w:val="22"/>
                <w:szCs w:val="22"/>
              </w:rPr>
            </w:pPr>
            <w:r w:rsidRPr="00560AC4">
              <w:rPr>
                <w:sz w:val="22"/>
                <w:szCs w:val="22"/>
              </w:rPr>
              <w:t>22</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ArtTabNormal"/>
              <w:jc w:val="center"/>
              <w:rPr>
                <w:sz w:val="22"/>
                <w:szCs w:val="22"/>
              </w:rPr>
            </w:pPr>
            <w:r w:rsidRPr="00560AC4">
              <w:rPr>
                <w:sz w:val="22"/>
                <w:szCs w:val="22"/>
              </w:rPr>
              <w:t>0,46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67FEA" w:rsidRPr="00560AC4" w:rsidRDefault="00467FEA" w:rsidP="00467FEA">
            <w:pPr>
              <w:pStyle w:val="ArtTabNormal"/>
              <w:jc w:val="center"/>
              <w:rPr>
                <w:sz w:val="22"/>
                <w:szCs w:val="22"/>
              </w:rPr>
            </w:pPr>
            <w:r w:rsidRPr="00560AC4">
              <w:rPr>
                <w:sz w:val="22"/>
                <w:szCs w:val="22"/>
              </w:rPr>
              <w:t>37</w:t>
            </w:r>
          </w:p>
        </w:tc>
      </w:tr>
    </w:tbl>
    <w:p w:rsidR="007817E5" w:rsidRDefault="007817E5" w:rsidP="008E5EBE">
      <w:pPr>
        <w:rPr>
          <w:b/>
          <w:noProof/>
          <w:sz w:val="22"/>
          <w:szCs w:val="22"/>
        </w:rPr>
      </w:pPr>
    </w:p>
    <w:p w:rsidR="005E40FA" w:rsidRPr="00D91238" w:rsidRDefault="008B7576" w:rsidP="00D91238">
      <w:pPr>
        <w:pStyle w:val="2"/>
        <w:rPr>
          <w:bCs w:val="0"/>
          <w:kern w:val="32"/>
          <w:sz w:val="28"/>
          <w:lang w:eastAsia="ru-RU"/>
        </w:rPr>
      </w:pPr>
      <w:bookmarkStart w:id="22" w:name="_Toc496394404"/>
      <w:r w:rsidRPr="000C1EAC">
        <w:rPr>
          <w:rStyle w:val="113"/>
          <w:szCs w:val="28"/>
        </w:rPr>
        <w:t>ДАЙДЖЕСТ НАИБОЛЕЕ ЗАМЕТНЫХ СООБЩЕНИЙ СМИ</w:t>
      </w:r>
      <w:bookmarkEnd w:id="22"/>
    </w:p>
    <w:p w:rsidR="00BC4A48" w:rsidRDefault="00BC4A48" w:rsidP="003C00EF">
      <w:pPr>
        <w:rPr>
          <w:rFonts w:ascii="Arial" w:eastAsia="Arial" w:hAnsi="Arial" w:cs="Arial"/>
          <w:color w:val="000000"/>
          <w:sz w:val="22"/>
          <w:szCs w:val="22"/>
        </w:rPr>
      </w:pPr>
    </w:p>
    <w:p w:rsidR="00467FEA" w:rsidRPr="00467FEA" w:rsidRDefault="00467FEA" w:rsidP="00467FEA">
      <w:pPr>
        <w:rPr>
          <w:rFonts w:ascii="Arial" w:eastAsia="Arial" w:hAnsi="Arial" w:cs="Arial"/>
          <w:b/>
          <w:color w:val="000000"/>
          <w:sz w:val="22"/>
          <w:szCs w:val="22"/>
          <w:shd w:val="clear" w:color="auto" w:fill="FFFFFF"/>
        </w:rPr>
      </w:pPr>
      <w:r w:rsidRPr="00467FEA">
        <w:rPr>
          <w:rFonts w:ascii="Arial" w:eastAsia="Arial" w:hAnsi="Arial" w:cs="Arial"/>
          <w:b/>
          <w:color w:val="000000"/>
          <w:sz w:val="22"/>
          <w:szCs w:val="22"/>
          <w:shd w:val="clear" w:color="auto" w:fill="FFFFFF"/>
        </w:rPr>
        <w:t>РИА Новости, Москва, 15 марта 2022</w:t>
      </w:r>
    </w:p>
    <w:p w:rsidR="00467FEA" w:rsidRPr="00467FEA" w:rsidRDefault="00467FEA" w:rsidP="00467FEA">
      <w:pPr>
        <w:jc w:val="both"/>
        <w:outlineLvl w:val="1"/>
        <w:rPr>
          <w:rFonts w:ascii="Arial" w:eastAsia="Arial" w:hAnsi="Arial" w:cs="Arial"/>
          <w:color w:val="000000"/>
          <w:sz w:val="22"/>
          <w:szCs w:val="22"/>
          <w:shd w:val="clear" w:color="auto" w:fill="FFFFFF"/>
        </w:rPr>
      </w:pPr>
      <w:bookmarkStart w:id="23" w:name="ant_1575050_1943302525"/>
      <w:r w:rsidRPr="00467FEA">
        <w:rPr>
          <w:rFonts w:ascii="Arial" w:eastAsia="Arial" w:hAnsi="Arial" w:cs="Arial"/>
          <w:color w:val="000000"/>
          <w:sz w:val="22"/>
          <w:szCs w:val="22"/>
          <w:shd w:val="clear" w:color="auto" w:fill="FFFFFF"/>
        </w:rPr>
        <w:t>В ТВЕРСКОЙ ОБЛАСТИ РЕАЛИЗУЮТ 224 МЕРОПРИЯТИЯ В РАМКАХ НАЦПРОЕКТОВ</w:t>
      </w:r>
      <w:bookmarkEnd w:id="23"/>
    </w:p>
    <w:p w:rsidR="00467FEA" w:rsidRPr="00467FEA" w:rsidRDefault="00467FEA" w:rsidP="00467FEA">
      <w:pPr>
        <w:jc w:val="both"/>
        <w:rPr>
          <w:rFonts w:ascii="Arial" w:eastAsia="Arial" w:hAnsi="Arial" w:cs="Arial"/>
          <w:color w:val="000000"/>
          <w:sz w:val="22"/>
          <w:szCs w:val="22"/>
          <w:shd w:val="clear" w:color="auto" w:fill="FFFFFF"/>
        </w:rPr>
      </w:pPr>
      <w:r w:rsidRPr="00467FEA">
        <w:rPr>
          <w:rFonts w:ascii="Arial" w:eastAsia="Arial" w:hAnsi="Arial" w:cs="Arial"/>
          <w:color w:val="000000"/>
          <w:sz w:val="22"/>
          <w:szCs w:val="22"/>
          <w:shd w:val="clear" w:color="auto" w:fill="FFFFFF"/>
        </w:rPr>
        <w:t xml:space="preserve">В целом по итогам прошлого года по большинству национальных проектов установленные показатели достигнуты", - сказал на заседании губернатор области </w:t>
      </w:r>
      <w:r w:rsidRPr="00467FEA">
        <w:rPr>
          <w:rFonts w:ascii="Arial" w:eastAsia="Arial" w:hAnsi="Arial" w:cs="Arial"/>
          <w:color w:val="000000"/>
          <w:sz w:val="22"/>
          <w:szCs w:val="22"/>
          <w:shd w:val="clear" w:color="auto" w:fill="C0C0C0"/>
        </w:rPr>
        <w:t>Игорь Руденя</w:t>
      </w:r>
      <w:r w:rsidRPr="00467FEA">
        <w:rPr>
          <w:rFonts w:ascii="Arial" w:eastAsia="Arial" w:hAnsi="Arial" w:cs="Arial"/>
          <w:color w:val="000000"/>
          <w:sz w:val="22"/>
          <w:szCs w:val="22"/>
          <w:shd w:val="clear" w:color="auto" w:fill="FFFFFF"/>
        </w:rPr>
        <w:t xml:space="preserve">, слова которого цитирует пресс-служба правительства... </w:t>
      </w:r>
    </w:p>
    <w:p w:rsidR="00467FEA" w:rsidRPr="00467FEA" w:rsidRDefault="00467FEA" w:rsidP="00467FEA">
      <w:pPr>
        <w:rPr>
          <w:rFonts w:ascii="Arial" w:eastAsia="Arial" w:hAnsi="Arial" w:cs="Arial"/>
          <w:color w:val="0000FF"/>
          <w:sz w:val="22"/>
          <w:szCs w:val="22"/>
          <w:shd w:val="clear" w:color="auto" w:fill="FFFFFF"/>
        </w:rPr>
      </w:pPr>
      <w:hyperlink r:id="rId12" w:history="1">
        <w:r w:rsidRPr="00467FEA">
          <w:rPr>
            <w:rFonts w:ascii="Arial" w:eastAsia="Arial" w:hAnsi="Arial" w:cs="Arial"/>
            <w:color w:val="0000FF"/>
            <w:sz w:val="22"/>
            <w:szCs w:val="22"/>
            <w:u w:val="single"/>
            <w:shd w:val="clear" w:color="auto" w:fill="FFFFFF"/>
          </w:rPr>
          <w:t>https://ria.ru/20220315/natsproekty-1778265495.html</w:t>
        </w:r>
      </w:hyperlink>
    </w:p>
    <w:p w:rsidR="00467FEA" w:rsidRPr="00FE4563" w:rsidRDefault="00467FEA" w:rsidP="00467FEA">
      <w:pPr>
        <w:rPr>
          <w:rFonts w:ascii="Arial" w:eastAsia="Arial" w:hAnsi="Arial" w:cs="Arial"/>
          <w:color w:val="000000"/>
          <w:sz w:val="22"/>
          <w:szCs w:val="22"/>
          <w:u w:val="single"/>
          <w:shd w:val="clear" w:color="auto" w:fill="FFFFFF"/>
        </w:rPr>
      </w:pPr>
      <w:r w:rsidRPr="00467FEA">
        <w:rPr>
          <w:rFonts w:ascii="Arial" w:eastAsia="Arial" w:hAnsi="Arial" w:cs="Arial"/>
          <w:color w:val="000000"/>
          <w:sz w:val="22"/>
          <w:szCs w:val="22"/>
          <w:u w:val="single"/>
          <w:shd w:val="clear" w:color="auto" w:fill="FFFFFF"/>
        </w:rPr>
        <w:t>Сообщения по событию:</w:t>
      </w:r>
    </w:p>
    <w:p w:rsidR="00FE4563" w:rsidRPr="00467FEA" w:rsidRDefault="00FE4563" w:rsidP="00FE4563">
      <w:pPr>
        <w:numPr>
          <w:ilvl w:val="0"/>
          <w:numId w:val="2"/>
        </w:numPr>
        <w:ind w:left="0" w:firstLine="0"/>
        <w:rPr>
          <w:rFonts w:ascii="Arial" w:eastAsia="Arial" w:hAnsi="Arial" w:cs="Arial"/>
          <w:color w:val="0000FF"/>
          <w:sz w:val="22"/>
          <w:szCs w:val="22"/>
          <w:shd w:val="clear" w:color="auto" w:fill="FFFFFF"/>
        </w:rPr>
      </w:pPr>
      <w:hyperlink r:id="rId13" w:history="1">
        <w:r w:rsidRPr="00467FEA">
          <w:rPr>
            <w:rFonts w:ascii="Arial" w:eastAsia="Arial" w:hAnsi="Arial" w:cs="Arial"/>
            <w:color w:val="0000FF"/>
            <w:sz w:val="22"/>
            <w:szCs w:val="22"/>
            <w:u w:val="single"/>
            <w:shd w:val="clear" w:color="auto" w:fill="FFFFFF"/>
          </w:rPr>
          <w:t>ТАСС, Москва,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14" w:history="1">
        <w:r w:rsidRPr="00467FEA">
          <w:rPr>
            <w:rFonts w:ascii="Arial" w:eastAsia="Arial" w:hAnsi="Arial" w:cs="Arial"/>
            <w:color w:val="0000FF"/>
            <w:sz w:val="22"/>
            <w:szCs w:val="22"/>
            <w:u w:val="single"/>
            <w:shd w:val="clear" w:color="auto" w:fill="FFFFFF"/>
          </w:rPr>
          <w:t>Вся Тверь (газета-вся-тверь.рф), Тверь,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15" w:history="1">
        <w:r w:rsidRPr="00467FEA">
          <w:rPr>
            <w:rFonts w:ascii="Arial" w:eastAsia="Arial" w:hAnsi="Arial" w:cs="Arial"/>
            <w:color w:val="0000FF"/>
            <w:sz w:val="22"/>
            <w:szCs w:val="22"/>
            <w:u w:val="single"/>
            <w:shd w:val="clear" w:color="auto" w:fill="FFFFFF"/>
          </w:rPr>
          <w:t>Главный региональный (glavny.tv), Смоленск,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16" w:history="1">
        <w:r w:rsidRPr="00467FEA">
          <w:rPr>
            <w:rFonts w:ascii="Arial" w:eastAsia="Arial" w:hAnsi="Arial" w:cs="Arial"/>
            <w:color w:val="0000FF"/>
            <w:sz w:val="22"/>
            <w:szCs w:val="22"/>
            <w:u w:val="single"/>
            <w:shd w:val="clear" w:color="auto" w:fill="FFFFFF"/>
          </w:rPr>
          <w:t>Аргументы и Факты (aif.ru), Москва,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17" w:history="1">
        <w:r w:rsidRPr="00467FEA">
          <w:rPr>
            <w:rFonts w:ascii="Arial" w:eastAsia="Arial" w:hAnsi="Arial" w:cs="Arial"/>
            <w:color w:val="0000FF"/>
            <w:sz w:val="22"/>
            <w:szCs w:val="22"/>
            <w:u w:val="single"/>
            <w:shd w:val="clear" w:color="auto" w:fill="FFFFFF"/>
          </w:rPr>
          <w:t>Все новости (all-news.net), Москва,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18" w:history="1">
        <w:r w:rsidRPr="00467FEA">
          <w:rPr>
            <w:rFonts w:ascii="Arial" w:eastAsia="Arial" w:hAnsi="Arial" w:cs="Arial"/>
            <w:color w:val="0000FF"/>
            <w:sz w:val="22"/>
            <w:szCs w:val="22"/>
            <w:u w:val="single"/>
            <w:shd w:val="clear" w:color="auto" w:fill="FFFFFF"/>
          </w:rPr>
          <w:t>Новоторжский вестник (nvestnik.ru), Торжок,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19" w:history="1">
        <w:r w:rsidRPr="00467FEA">
          <w:rPr>
            <w:rFonts w:ascii="Arial" w:eastAsia="Arial" w:hAnsi="Arial" w:cs="Arial"/>
            <w:color w:val="0000FF"/>
            <w:sz w:val="22"/>
            <w:szCs w:val="22"/>
            <w:u w:val="single"/>
            <w:shd w:val="clear" w:color="auto" w:fill="FFFFFF"/>
          </w:rPr>
          <w:t>Край справедливости (ks-region69.com), Тверь,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20" w:history="1">
        <w:r w:rsidRPr="00467FEA">
          <w:rPr>
            <w:rFonts w:ascii="Arial" w:eastAsia="Arial" w:hAnsi="Arial" w:cs="Arial"/>
            <w:color w:val="0000FF"/>
            <w:sz w:val="22"/>
            <w:szCs w:val="22"/>
            <w:u w:val="single"/>
            <w:shd w:val="clear" w:color="auto" w:fill="FFFFFF"/>
          </w:rPr>
          <w:t>Кашинская газета (kashingazeta.ru), Кашин,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21" w:history="1">
        <w:r w:rsidRPr="00467FEA">
          <w:rPr>
            <w:rFonts w:ascii="Arial" w:eastAsia="Arial" w:hAnsi="Arial" w:cs="Arial"/>
            <w:color w:val="0000FF"/>
            <w:sz w:val="22"/>
            <w:szCs w:val="22"/>
            <w:u w:val="single"/>
            <w:shd w:val="clear" w:color="auto" w:fill="FFFFFF"/>
          </w:rPr>
          <w:t>Молоковский край (молоковскийкрай), п. Молоково,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22" w:history="1">
        <w:r w:rsidRPr="00467FEA">
          <w:rPr>
            <w:rFonts w:ascii="Arial" w:eastAsia="Arial" w:hAnsi="Arial" w:cs="Arial"/>
            <w:color w:val="0000FF"/>
            <w:sz w:val="22"/>
            <w:szCs w:val="22"/>
            <w:u w:val="single"/>
            <w:shd w:val="clear" w:color="auto" w:fill="FFFFFF"/>
          </w:rPr>
          <w:t>Сандовские вести (сандовскиевести), п.г.т. Сандово,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23" w:history="1">
        <w:r w:rsidRPr="00467FEA">
          <w:rPr>
            <w:rFonts w:ascii="Arial" w:eastAsia="Arial" w:hAnsi="Arial" w:cs="Arial"/>
            <w:color w:val="0000FF"/>
            <w:sz w:val="22"/>
            <w:szCs w:val="22"/>
            <w:u w:val="single"/>
            <w:shd w:val="clear" w:color="auto" w:fill="FFFFFF"/>
          </w:rPr>
          <w:t>Бельская правда (бельскаяправда), Белый,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24" w:history="1">
        <w:r w:rsidRPr="00467FEA">
          <w:rPr>
            <w:rFonts w:ascii="Arial" w:eastAsia="Arial" w:hAnsi="Arial" w:cs="Arial"/>
            <w:color w:val="0000FF"/>
            <w:sz w:val="22"/>
            <w:szCs w:val="22"/>
            <w:u w:val="single"/>
            <w:shd w:val="clear" w:color="auto" w:fill="FFFFFF"/>
          </w:rPr>
          <w:t>Удомельская газета (udomelskaya-gazeta.ru), Удомля,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25" w:history="1">
        <w:r w:rsidRPr="00467FEA">
          <w:rPr>
            <w:rFonts w:ascii="Arial" w:eastAsia="Arial" w:hAnsi="Arial" w:cs="Arial"/>
            <w:color w:val="0000FF"/>
            <w:sz w:val="22"/>
            <w:szCs w:val="22"/>
            <w:u w:val="single"/>
            <w:shd w:val="clear" w:color="auto" w:fill="FFFFFF"/>
          </w:rPr>
          <w:t>Старицкий вестник (st-vestnik.ru), Старица,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26" w:history="1">
        <w:r w:rsidRPr="00467FEA">
          <w:rPr>
            <w:rFonts w:ascii="Arial" w:eastAsia="Arial" w:hAnsi="Arial" w:cs="Arial"/>
            <w:color w:val="0000FF"/>
            <w:sz w:val="22"/>
            <w:szCs w:val="22"/>
            <w:u w:val="single"/>
            <w:shd w:val="clear" w:color="auto" w:fill="FFFFFF"/>
          </w:rPr>
          <w:t>Родная земля (r-zemlya.ru), п. Рамешки,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lang w:val="en-US"/>
        </w:rPr>
      </w:pPr>
      <w:hyperlink r:id="rId27" w:history="1">
        <w:r w:rsidRPr="00467FEA">
          <w:rPr>
            <w:rFonts w:ascii="Arial" w:eastAsia="Arial" w:hAnsi="Arial" w:cs="Arial"/>
            <w:color w:val="0000FF"/>
            <w:sz w:val="22"/>
            <w:szCs w:val="22"/>
            <w:u w:val="single"/>
            <w:shd w:val="clear" w:color="auto" w:fill="FFFFFF"/>
            <w:lang w:val="en-US"/>
          </w:rPr>
          <w:t xml:space="preserve">PANORAMA PRO (panoramapro.ru), </w:t>
        </w:r>
        <w:r w:rsidRPr="00467FEA">
          <w:rPr>
            <w:rFonts w:ascii="Arial" w:eastAsia="Arial" w:hAnsi="Arial" w:cs="Arial"/>
            <w:color w:val="0000FF"/>
            <w:sz w:val="22"/>
            <w:szCs w:val="22"/>
            <w:u w:val="single"/>
            <w:shd w:val="clear" w:color="auto" w:fill="FFFFFF"/>
          </w:rPr>
          <w:t>Тверь</w:t>
        </w:r>
        <w:r w:rsidRPr="00467FEA">
          <w:rPr>
            <w:rFonts w:ascii="Arial" w:eastAsia="Arial" w:hAnsi="Arial" w:cs="Arial"/>
            <w:color w:val="0000FF"/>
            <w:sz w:val="22"/>
            <w:szCs w:val="22"/>
            <w:u w:val="single"/>
            <w:shd w:val="clear" w:color="auto" w:fill="FFFFFF"/>
            <w:lang w:val="en-US"/>
          </w:rPr>
          <w:t xml:space="preserve">, 15 </w:t>
        </w:r>
        <w:r w:rsidRPr="00467FEA">
          <w:rPr>
            <w:rFonts w:ascii="Arial" w:eastAsia="Arial" w:hAnsi="Arial" w:cs="Arial"/>
            <w:color w:val="0000FF"/>
            <w:sz w:val="22"/>
            <w:szCs w:val="22"/>
            <w:u w:val="single"/>
            <w:shd w:val="clear" w:color="auto" w:fill="FFFFFF"/>
          </w:rPr>
          <w:t>марта</w:t>
        </w:r>
        <w:r w:rsidRPr="00467FEA">
          <w:rPr>
            <w:rFonts w:ascii="Arial" w:eastAsia="Arial" w:hAnsi="Arial" w:cs="Arial"/>
            <w:color w:val="0000FF"/>
            <w:sz w:val="22"/>
            <w:szCs w:val="22"/>
            <w:u w:val="single"/>
            <w:shd w:val="clear" w:color="auto" w:fill="FFFFFF"/>
            <w:lang w:val="en-US"/>
          </w:rPr>
          <w:t xml:space="preserve">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28" w:history="1">
        <w:r w:rsidRPr="00467FEA">
          <w:rPr>
            <w:rFonts w:ascii="Arial" w:eastAsia="Arial" w:hAnsi="Arial" w:cs="Arial"/>
            <w:color w:val="0000FF"/>
            <w:sz w:val="22"/>
            <w:szCs w:val="22"/>
            <w:u w:val="single"/>
            <w:shd w:val="clear" w:color="auto" w:fill="FFFFFF"/>
          </w:rPr>
          <w:t>Зубцовская жизнь (зубцовскаяжизнь), Зубцов,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29" w:history="1">
        <w:r w:rsidRPr="00467FEA">
          <w:rPr>
            <w:rFonts w:ascii="Arial" w:eastAsia="Arial" w:hAnsi="Arial" w:cs="Arial"/>
            <w:color w:val="0000FF"/>
            <w:sz w:val="22"/>
            <w:szCs w:val="22"/>
            <w:u w:val="single"/>
            <w:shd w:val="clear" w:color="auto" w:fill="FFFFFF"/>
          </w:rPr>
          <w:t>ВОТ! (vot69.ru), Тверь,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30" w:history="1">
        <w:r w:rsidRPr="00467FEA">
          <w:rPr>
            <w:rFonts w:ascii="Arial" w:eastAsia="Arial" w:hAnsi="Arial" w:cs="Arial"/>
            <w:color w:val="0000FF"/>
            <w:sz w:val="22"/>
            <w:szCs w:val="22"/>
            <w:u w:val="single"/>
            <w:shd w:val="clear" w:color="auto" w:fill="FFFFFF"/>
          </w:rPr>
          <w:t>Наша жизнь (нашажизнь), Лихославль,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31" w:history="1">
        <w:r w:rsidRPr="00467FEA">
          <w:rPr>
            <w:rFonts w:ascii="Arial" w:eastAsia="Arial" w:hAnsi="Arial" w:cs="Arial"/>
            <w:color w:val="0000FF"/>
            <w:sz w:val="22"/>
            <w:szCs w:val="22"/>
            <w:u w:val="single"/>
            <w:shd w:val="clear" w:color="auto" w:fill="FFFFFF"/>
          </w:rPr>
          <w:t>Новости Твери (tver-news.net), Тверь,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32" w:history="1">
        <w:r w:rsidRPr="00467FEA">
          <w:rPr>
            <w:rFonts w:ascii="Arial" w:eastAsia="Arial" w:hAnsi="Arial" w:cs="Arial"/>
            <w:color w:val="0000FF"/>
            <w:sz w:val="22"/>
            <w:szCs w:val="22"/>
            <w:u w:val="single"/>
            <w:shd w:val="clear" w:color="auto" w:fill="FFFFFF"/>
          </w:rPr>
          <w:t>Андреапольские вести (андреапольскиевести), Андреаполь,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33" w:history="1">
        <w:r w:rsidRPr="00467FEA">
          <w:rPr>
            <w:rFonts w:ascii="Arial" w:eastAsia="Arial" w:hAnsi="Arial" w:cs="Arial"/>
            <w:color w:val="0000FF"/>
            <w:sz w:val="22"/>
            <w:szCs w:val="22"/>
            <w:u w:val="single"/>
            <w:shd w:val="clear" w:color="auto" w:fill="FFFFFF"/>
          </w:rPr>
          <w:t>Новая жизнь (новаяжизнь), Бологое,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34" w:history="1">
        <w:r w:rsidRPr="00467FEA">
          <w:rPr>
            <w:rFonts w:ascii="Arial" w:eastAsia="Arial" w:hAnsi="Arial" w:cs="Arial"/>
            <w:color w:val="0000FF"/>
            <w:sz w:val="22"/>
            <w:szCs w:val="22"/>
            <w:u w:val="single"/>
            <w:shd w:val="clear" w:color="auto" w:fill="FFFFFF"/>
          </w:rPr>
          <w:t>Авангард (авангард), Западная Двина,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35" w:history="1">
        <w:r w:rsidRPr="00467FEA">
          <w:rPr>
            <w:rFonts w:ascii="Arial" w:eastAsia="Arial" w:hAnsi="Arial" w:cs="Arial"/>
            <w:color w:val="0000FF"/>
            <w:sz w:val="22"/>
            <w:szCs w:val="22"/>
            <w:u w:val="single"/>
            <w:shd w:val="clear" w:color="auto" w:fill="FFFFFF"/>
          </w:rPr>
          <w:t>Ленинское знамя (leninskoeznamya.tverreg.ru), Тверь,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36" w:history="1">
        <w:r w:rsidRPr="00467FEA">
          <w:rPr>
            <w:rFonts w:ascii="Arial" w:eastAsia="Arial" w:hAnsi="Arial" w:cs="Arial"/>
            <w:color w:val="0000FF"/>
            <w:sz w:val="22"/>
            <w:szCs w:val="22"/>
            <w:u w:val="single"/>
            <w:shd w:val="clear" w:color="auto" w:fill="FFFFFF"/>
          </w:rPr>
          <w:t>Жарковский вестник (жарковскийвестник), п.г.т. Жарковский,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37" w:history="1">
        <w:r w:rsidRPr="00467FEA">
          <w:rPr>
            <w:rFonts w:ascii="Arial" w:eastAsia="Arial" w:hAnsi="Arial" w:cs="Arial"/>
            <w:color w:val="0000FF"/>
            <w:sz w:val="22"/>
            <w:szCs w:val="22"/>
            <w:u w:val="single"/>
            <w:shd w:val="clear" w:color="auto" w:fill="FFFFFF"/>
          </w:rPr>
          <w:t>Вперед (вперед), Калязин,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38" w:history="1">
        <w:r w:rsidRPr="00467FEA">
          <w:rPr>
            <w:rFonts w:ascii="Arial" w:eastAsia="Arial" w:hAnsi="Arial" w:cs="Arial"/>
            <w:color w:val="0000FF"/>
            <w:sz w:val="22"/>
            <w:szCs w:val="22"/>
            <w:u w:val="single"/>
            <w:shd w:val="clear" w:color="auto" w:fill="FFFFFF"/>
          </w:rPr>
          <w:t>Лесной вестник (леснойвестник), с. Лесное (Тверская обл.),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39" w:history="1">
        <w:r w:rsidRPr="00467FEA">
          <w:rPr>
            <w:rFonts w:ascii="Arial" w:eastAsia="Arial" w:hAnsi="Arial" w:cs="Arial"/>
            <w:color w:val="0000FF"/>
            <w:sz w:val="22"/>
            <w:szCs w:val="22"/>
            <w:u w:val="single"/>
            <w:shd w:val="clear" w:color="auto" w:fill="FFFFFF"/>
          </w:rPr>
          <w:t>Коммунар (коммунар), п. Фирово,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40" w:history="1">
        <w:r w:rsidRPr="00467FEA">
          <w:rPr>
            <w:rFonts w:ascii="Arial" w:eastAsia="Arial" w:hAnsi="Arial" w:cs="Arial"/>
            <w:color w:val="0000FF"/>
            <w:sz w:val="22"/>
            <w:szCs w:val="22"/>
            <w:u w:val="single"/>
            <w:shd w:val="clear" w:color="auto" w:fill="FFFFFF"/>
          </w:rPr>
          <w:t>Вышневолоцкая правда (вышневолоцкаяправда), п.г.т. Жарковский,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41" w:history="1">
        <w:r w:rsidRPr="00467FEA">
          <w:rPr>
            <w:rFonts w:ascii="Arial" w:eastAsia="Arial" w:hAnsi="Arial" w:cs="Arial"/>
            <w:color w:val="0000FF"/>
            <w:sz w:val="22"/>
            <w:szCs w:val="22"/>
            <w:u w:val="single"/>
            <w:shd w:val="clear" w:color="auto" w:fill="FFFFFF"/>
          </w:rPr>
          <w:t>Спировские известия (спировскиеизвестия), п. Спирово,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42" w:history="1">
        <w:r w:rsidRPr="00467FEA">
          <w:rPr>
            <w:rFonts w:ascii="Arial" w:eastAsia="Arial" w:hAnsi="Arial" w:cs="Arial"/>
            <w:color w:val="0000FF"/>
            <w:sz w:val="22"/>
            <w:szCs w:val="22"/>
            <w:u w:val="single"/>
            <w:shd w:val="clear" w:color="auto" w:fill="FFFFFF"/>
          </w:rPr>
          <w:t>Тверь (toptver.ru), Тверь,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43" w:history="1">
        <w:r w:rsidRPr="00467FEA">
          <w:rPr>
            <w:rFonts w:ascii="Arial" w:eastAsia="Arial" w:hAnsi="Arial" w:cs="Arial"/>
            <w:color w:val="0000FF"/>
            <w:sz w:val="22"/>
            <w:szCs w:val="22"/>
            <w:u w:val="single"/>
            <w:shd w:val="clear" w:color="auto" w:fill="FFFFFF"/>
          </w:rPr>
          <w:t>Аргументы и Факты (tver.aif.ru), Тверь,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44" w:history="1">
        <w:r w:rsidRPr="00467FEA">
          <w:rPr>
            <w:rFonts w:ascii="Arial" w:eastAsia="Arial" w:hAnsi="Arial" w:cs="Arial"/>
            <w:color w:val="0000FF"/>
            <w:sz w:val="22"/>
            <w:szCs w:val="22"/>
            <w:u w:val="single"/>
            <w:shd w:val="clear" w:color="auto" w:fill="FFFFFF"/>
          </w:rPr>
          <w:t>Знамя (kuvznama.ru), Кувшиново,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45" w:history="1">
        <w:r w:rsidRPr="00467FEA">
          <w:rPr>
            <w:rFonts w:ascii="Arial" w:eastAsia="Arial" w:hAnsi="Arial" w:cs="Arial"/>
            <w:color w:val="0000FF"/>
            <w:sz w:val="22"/>
            <w:szCs w:val="22"/>
            <w:u w:val="single"/>
            <w:shd w:val="clear" w:color="auto" w:fill="FFFFFF"/>
          </w:rPr>
          <w:t>Заря (konzarya.ru), Конаково,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46" w:history="1">
        <w:r w:rsidRPr="00467FEA">
          <w:rPr>
            <w:rFonts w:ascii="Arial" w:eastAsia="Arial" w:hAnsi="Arial" w:cs="Arial"/>
            <w:color w:val="0000FF"/>
            <w:sz w:val="22"/>
            <w:szCs w:val="22"/>
            <w:u w:val="single"/>
            <w:shd w:val="clear" w:color="auto" w:fill="FFFFFF"/>
          </w:rPr>
          <w:t>TvTver.ru, Тверь,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47" w:history="1">
        <w:r w:rsidRPr="00467FEA">
          <w:rPr>
            <w:rFonts w:ascii="Arial" w:eastAsia="Arial" w:hAnsi="Arial" w:cs="Arial"/>
            <w:color w:val="0000FF"/>
            <w:sz w:val="22"/>
            <w:szCs w:val="22"/>
            <w:u w:val="single"/>
            <w:shd w:val="clear" w:color="auto" w:fill="FFFFFF"/>
          </w:rPr>
          <w:t>Бежецкая жизнь (bzgazeta.ru), Бежецк,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48" w:history="1">
        <w:r w:rsidRPr="00467FEA">
          <w:rPr>
            <w:rFonts w:ascii="Arial" w:eastAsia="Arial" w:hAnsi="Arial" w:cs="Arial"/>
            <w:color w:val="0000FF"/>
            <w:sz w:val="22"/>
            <w:szCs w:val="22"/>
            <w:u w:val="single"/>
            <w:shd w:val="clear" w:color="auto" w:fill="FFFFFF"/>
          </w:rPr>
          <w:t>ГТРК Тверь, Тверь,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49" w:history="1">
        <w:r w:rsidRPr="00467FEA">
          <w:rPr>
            <w:rFonts w:ascii="Arial" w:eastAsia="Arial" w:hAnsi="Arial" w:cs="Arial"/>
            <w:color w:val="0000FF"/>
            <w:sz w:val="22"/>
            <w:szCs w:val="22"/>
            <w:u w:val="single"/>
            <w:shd w:val="clear" w:color="auto" w:fill="FFFFFF"/>
          </w:rPr>
          <w:t>Тверские ведомости (vedtver.ru), Тверь,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50" w:history="1">
        <w:r w:rsidRPr="00467FEA">
          <w:rPr>
            <w:rFonts w:ascii="Arial" w:eastAsia="Arial" w:hAnsi="Arial" w:cs="Arial"/>
            <w:color w:val="0000FF"/>
            <w:sz w:val="22"/>
            <w:szCs w:val="22"/>
            <w:u w:val="single"/>
            <w:shd w:val="clear" w:color="auto" w:fill="FFFFFF"/>
          </w:rPr>
          <w:t>Tverigrad.ru, Тверь,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51" w:history="1">
        <w:r w:rsidRPr="00467FEA">
          <w:rPr>
            <w:rFonts w:ascii="Arial" w:eastAsia="Arial" w:hAnsi="Arial" w:cs="Arial"/>
            <w:color w:val="0000FF"/>
            <w:sz w:val="22"/>
            <w:szCs w:val="22"/>
            <w:u w:val="single"/>
            <w:shd w:val="clear" w:color="auto" w:fill="FFFFFF"/>
          </w:rPr>
          <w:t>Тверское информационное агентство (tvernews.ru), Тверь,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52" w:history="1">
        <w:r w:rsidRPr="00467FEA">
          <w:rPr>
            <w:rFonts w:ascii="Arial" w:eastAsia="Arial" w:hAnsi="Arial" w:cs="Arial"/>
            <w:color w:val="0000FF"/>
            <w:sz w:val="22"/>
            <w:szCs w:val="22"/>
            <w:u w:val="single"/>
            <w:shd w:val="clear" w:color="auto" w:fill="FFFFFF"/>
          </w:rPr>
          <w:t>Тверская жизнь (tverlife.ru), Тверь,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53" w:history="1">
        <w:r w:rsidRPr="00467FEA">
          <w:rPr>
            <w:rFonts w:ascii="Arial" w:eastAsia="Arial" w:hAnsi="Arial" w:cs="Arial"/>
            <w:color w:val="0000FF"/>
            <w:sz w:val="22"/>
            <w:szCs w:val="22"/>
            <w:u w:val="single"/>
            <w:shd w:val="clear" w:color="auto" w:fill="FFFFFF"/>
          </w:rPr>
          <w:t>Афанасий-бизнес (afanasy.biz), Тверь,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54" w:history="1">
        <w:r w:rsidRPr="00467FEA">
          <w:rPr>
            <w:rFonts w:ascii="Arial" w:eastAsia="Arial" w:hAnsi="Arial" w:cs="Arial"/>
            <w:color w:val="0000FF"/>
            <w:sz w:val="22"/>
            <w:szCs w:val="22"/>
            <w:u w:val="single"/>
            <w:shd w:val="clear" w:color="auto" w:fill="FFFFFF"/>
          </w:rPr>
          <w:t>Новости Твери (tver-news.net), Тверь,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55" w:history="1">
        <w:r w:rsidRPr="00467FEA">
          <w:rPr>
            <w:rFonts w:ascii="Arial" w:eastAsia="Arial" w:hAnsi="Arial" w:cs="Arial"/>
            <w:color w:val="0000FF"/>
            <w:sz w:val="22"/>
            <w:szCs w:val="22"/>
            <w:u w:val="single"/>
            <w:shd w:val="clear" w:color="auto" w:fill="FFFFFF"/>
          </w:rPr>
          <w:t>Новости Твери (tver-news.net), Тверь,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56" w:history="1">
        <w:r w:rsidRPr="00467FEA">
          <w:rPr>
            <w:rFonts w:ascii="Arial" w:eastAsia="Arial" w:hAnsi="Arial" w:cs="Arial"/>
            <w:color w:val="0000FF"/>
            <w:sz w:val="22"/>
            <w:szCs w:val="22"/>
            <w:u w:val="single"/>
            <w:shd w:val="clear" w:color="auto" w:fill="FFFFFF"/>
          </w:rPr>
          <w:t>Родная земля (r-zemlya.ru), п. Рамешки,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57" w:history="1">
        <w:r w:rsidRPr="00467FEA">
          <w:rPr>
            <w:rFonts w:ascii="Arial" w:eastAsia="Arial" w:hAnsi="Arial" w:cs="Arial"/>
            <w:color w:val="0000FF"/>
            <w:sz w:val="22"/>
            <w:szCs w:val="22"/>
            <w:u w:val="single"/>
            <w:shd w:val="clear" w:color="auto" w:fill="FFFFFF"/>
          </w:rPr>
          <w:t>Знамя (kuvznama.ru), Кувшиново,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58" w:history="1">
        <w:r w:rsidRPr="00467FEA">
          <w:rPr>
            <w:rFonts w:ascii="Arial" w:eastAsia="Arial" w:hAnsi="Arial" w:cs="Arial"/>
            <w:color w:val="0000FF"/>
            <w:sz w:val="22"/>
            <w:szCs w:val="22"/>
            <w:u w:val="single"/>
            <w:shd w:val="clear" w:color="auto" w:fill="FFFFFF"/>
          </w:rPr>
          <w:t>Сельская новь (selskaya-nov.info), Красный Холм, 15 марта 2022</w:t>
        </w:r>
      </w:hyperlink>
    </w:p>
    <w:p w:rsidR="00467FEA" w:rsidRPr="00467FEA" w:rsidRDefault="00467FEA" w:rsidP="00467FEA">
      <w:pPr>
        <w:numPr>
          <w:ilvl w:val="0"/>
          <w:numId w:val="2"/>
        </w:numPr>
        <w:ind w:left="0" w:firstLine="0"/>
        <w:rPr>
          <w:rFonts w:ascii="Arial" w:eastAsia="Arial" w:hAnsi="Arial" w:cs="Arial"/>
          <w:color w:val="0000FF"/>
          <w:sz w:val="22"/>
          <w:szCs w:val="22"/>
          <w:shd w:val="clear" w:color="auto" w:fill="FFFFFF"/>
        </w:rPr>
      </w:pPr>
      <w:hyperlink r:id="rId59" w:history="1">
        <w:r w:rsidRPr="00467FEA">
          <w:rPr>
            <w:rFonts w:ascii="Arial" w:eastAsia="Arial" w:hAnsi="Arial" w:cs="Arial"/>
            <w:color w:val="0000FF"/>
            <w:sz w:val="22"/>
            <w:szCs w:val="22"/>
            <w:u w:val="single"/>
            <w:shd w:val="clear" w:color="auto" w:fill="FFFFFF"/>
          </w:rPr>
          <w:t>Бежецкая жизнь (bzgazeta.ru), Бежецк, 15 марта 2022</w:t>
        </w:r>
      </w:hyperlink>
    </w:p>
    <w:p w:rsidR="00467FEA" w:rsidRDefault="00467FEA" w:rsidP="00467FEA">
      <w:pPr>
        <w:jc w:val="right"/>
        <w:rPr>
          <w:rFonts w:ascii="Arial" w:eastAsia="Arial" w:hAnsi="Arial" w:cs="Arial"/>
          <w:color w:val="0000FF"/>
          <w:sz w:val="22"/>
          <w:szCs w:val="22"/>
          <w:shd w:val="clear" w:color="auto" w:fill="FFFFFF"/>
        </w:rPr>
      </w:pPr>
      <w:hyperlink w:anchor="tabtxt_1575050_1943302525" w:history="1">
        <w:r w:rsidRPr="00467FEA">
          <w:rPr>
            <w:rFonts w:ascii="Arial" w:eastAsia="Arial" w:hAnsi="Arial" w:cs="Arial"/>
            <w:color w:val="0000FF"/>
            <w:sz w:val="22"/>
            <w:szCs w:val="22"/>
            <w:u w:val="single"/>
            <w:shd w:val="clear" w:color="auto" w:fill="FFFFFF"/>
          </w:rPr>
          <w:t>К заголовкам сообщений</w:t>
        </w:r>
      </w:hyperlink>
    </w:p>
    <w:p w:rsidR="00FE4563" w:rsidRPr="00467FEA" w:rsidRDefault="00FE4563" w:rsidP="00467FEA">
      <w:pPr>
        <w:jc w:val="right"/>
        <w:rPr>
          <w:rFonts w:ascii="Arial" w:eastAsia="Arial" w:hAnsi="Arial" w:cs="Arial"/>
          <w:color w:val="0000FF"/>
          <w:sz w:val="22"/>
          <w:szCs w:val="22"/>
          <w:shd w:val="clear" w:color="auto" w:fill="FFFFFF"/>
        </w:rPr>
      </w:pPr>
    </w:p>
    <w:p w:rsidR="00467FEA" w:rsidRPr="00467FEA" w:rsidRDefault="00467FEA" w:rsidP="00467FEA">
      <w:pPr>
        <w:rPr>
          <w:rFonts w:ascii="Arial" w:eastAsia="Arial" w:hAnsi="Arial" w:cs="Arial"/>
          <w:b/>
          <w:color w:val="000000"/>
          <w:sz w:val="22"/>
          <w:szCs w:val="22"/>
          <w:shd w:val="clear" w:color="auto" w:fill="FFFFFF"/>
        </w:rPr>
      </w:pPr>
      <w:r w:rsidRPr="00467FEA">
        <w:rPr>
          <w:rFonts w:ascii="Arial" w:eastAsia="Arial" w:hAnsi="Arial" w:cs="Arial"/>
          <w:b/>
          <w:color w:val="000000"/>
          <w:sz w:val="22"/>
          <w:szCs w:val="22"/>
          <w:shd w:val="clear" w:color="auto" w:fill="FFFFFF"/>
        </w:rPr>
        <w:t>РИА Новости, Москва, 15 марта 2022</w:t>
      </w:r>
    </w:p>
    <w:p w:rsidR="00467FEA" w:rsidRPr="00467FEA" w:rsidRDefault="00467FEA" w:rsidP="00467FEA">
      <w:pPr>
        <w:jc w:val="both"/>
        <w:outlineLvl w:val="1"/>
        <w:rPr>
          <w:rFonts w:ascii="Arial" w:eastAsia="Arial" w:hAnsi="Arial" w:cs="Arial"/>
          <w:color w:val="000000"/>
          <w:sz w:val="22"/>
          <w:szCs w:val="22"/>
          <w:shd w:val="clear" w:color="auto" w:fill="FFFFFF"/>
        </w:rPr>
      </w:pPr>
      <w:bookmarkStart w:id="24" w:name="ant_1575050_1943511118"/>
      <w:r w:rsidRPr="00467FEA">
        <w:rPr>
          <w:rFonts w:ascii="Arial" w:eastAsia="Arial" w:hAnsi="Arial" w:cs="Arial"/>
          <w:color w:val="000000"/>
          <w:sz w:val="22"/>
          <w:szCs w:val="22"/>
          <w:shd w:val="clear" w:color="auto" w:fill="FFFFFF"/>
        </w:rPr>
        <w:t>ТВЕРСКИЕ ВЛАСТИ ИСПОЛЬЗУЮТ МЕХАНИЗМ КОМПЛЕКСНОГО РАЗВИТИЯ ТЕРРИТОРИЙ</w:t>
      </w:r>
      <w:bookmarkEnd w:id="24"/>
    </w:p>
    <w:p w:rsidR="00467FEA" w:rsidRPr="00467FEA" w:rsidRDefault="00467FEA" w:rsidP="00467FEA">
      <w:pPr>
        <w:jc w:val="both"/>
        <w:rPr>
          <w:rFonts w:ascii="Arial" w:eastAsia="Arial" w:hAnsi="Arial" w:cs="Arial"/>
          <w:color w:val="000000"/>
          <w:sz w:val="22"/>
          <w:szCs w:val="22"/>
          <w:shd w:val="clear" w:color="auto" w:fill="FFFFFF"/>
        </w:rPr>
      </w:pPr>
      <w:r w:rsidRPr="00467FEA">
        <w:rPr>
          <w:rFonts w:ascii="Arial" w:eastAsia="Arial" w:hAnsi="Arial" w:cs="Arial"/>
          <w:color w:val="000000"/>
          <w:sz w:val="22"/>
          <w:szCs w:val="22"/>
          <w:shd w:val="clear" w:color="auto" w:fill="FFFFFF"/>
        </w:rPr>
        <w:t xml:space="preserve">Комплексное развитие - это не только создание современных и качественных жилых строений, но и возможность сразу спроектировать и построить новые объекты социальной, культурной и спортивной сферы", - отметил на заседании регионального правительства во вторник </w:t>
      </w:r>
      <w:r w:rsidRPr="00467FEA">
        <w:rPr>
          <w:rFonts w:ascii="Arial" w:eastAsia="Arial" w:hAnsi="Arial" w:cs="Arial"/>
          <w:color w:val="000000"/>
          <w:sz w:val="22"/>
          <w:szCs w:val="22"/>
          <w:shd w:val="clear" w:color="auto" w:fill="C0C0C0"/>
        </w:rPr>
        <w:t>губернатор Тверской области Игорь Руденя</w:t>
      </w:r>
      <w:r w:rsidRPr="00467FEA">
        <w:rPr>
          <w:rFonts w:ascii="Arial" w:eastAsia="Arial" w:hAnsi="Arial" w:cs="Arial"/>
          <w:color w:val="000000"/>
          <w:sz w:val="22"/>
          <w:szCs w:val="22"/>
          <w:shd w:val="clear" w:color="auto" w:fill="FFFFFF"/>
        </w:rPr>
        <w:t xml:space="preserve">... </w:t>
      </w:r>
    </w:p>
    <w:p w:rsidR="00467FEA" w:rsidRPr="00467FEA" w:rsidRDefault="00467FEA" w:rsidP="00467FEA">
      <w:pPr>
        <w:rPr>
          <w:rFonts w:ascii="Arial" w:eastAsia="Arial" w:hAnsi="Arial" w:cs="Arial"/>
          <w:color w:val="0000FF"/>
          <w:sz w:val="22"/>
          <w:szCs w:val="22"/>
          <w:shd w:val="clear" w:color="auto" w:fill="FFFFFF"/>
        </w:rPr>
      </w:pPr>
      <w:hyperlink r:id="rId60" w:history="1">
        <w:r w:rsidRPr="00467FEA">
          <w:rPr>
            <w:rFonts w:ascii="Arial" w:eastAsia="Arial" w:hAnsi="Arial" w:cs="Arial"/>
            <w:color w:val="0000FF"/>
            <w:sz w:val="22"/>
            <w:szCs w:val="22"/>
            <w:u w:val="single"/>
            <w:shd w:val="clear" w:color="auto" w:fill="FFFFFF"/>
          </w:rPr>
          <w:t>https://ria.ru/20220315/infrastruktura-1778314444.html</w:t>
        </w:r>
      </w:hyperlink>
    </w:p>
    <w:p w:rsidR="00467FEA" w:rsidRPr="00FE4563" w:rsidRDefault="00467FEA" w:rsidP="00467FEA">
      <w:pPr>
        <w:rPr>
          <w:rFonts w:ascii="Arial" w:eastAsia="Arial" w:hAnsi="Arial" w:cs="Arial"/>
          <w:color w:val="000000"/>
          <w:sz w:val="22"/>
          <w:szCs w:val="22"/>
          <w:u w:val="single"/>
          <w:shd w:val="clear" w:color="auto" w:fill="FFFFFF"/>
        </w:rPr>
      </w:pPr>
      <w:r w:rsidRPr="00467FEA">
        <w:rPr>
          <w:rFonts w:ascii="Arial" w:eastAsia="Arial" w:hAnsi="Arial" w:cs="Arial"/>
          <w:color w:val="000000"/>
          <w:sz w:val="22"/>
          <w:szCs w:val="22"/>
          <w:u w:val="single"/>
          <w:shd w:val="clear" w:color="auto" w:fill="FFFFFF"/>
        </w:rPr>
        <w:t>Сообщения по событию:</w:t>
      </w:r>
    </w:p>
    <w:p w:rsidR="00467FEA" w:rsidRPr="00467FEA" w:rsidRDefault="00467FEA" w:rsidP="00467FE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1" w:history="1">
        <w:r w:rsidRPr="00467FEA">
          <w:rPr>
            <w:rFonts w:ascii="Arial" w:eastAsia="Arial" w:hAnsi="Arial" w:cs="Arial"/>
            <w:color w:val="0000FF"/>
            <w:sz w:val="22"/>
            <w:szCs w:val="22"/>
            <w:u w:val="single"/>
            <w:shd w:val="clear" w:color="auto" w:fill="FFFFFF"/>
          </w:rPr>
          <w:t>Московский Комсомолец (tver.mk.ru), Тверь, 15 марта 2022</w:t>
        </w:r>
      </w:hyperlink>
    </w:p>
    <w:p w:rsidR="00467FEA" w:rsidRPr="00467FEA" w:rsidRDefault="00467FEA" w:rsidP="00467FE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2" w:history="1">
        <w:r w:rsidRPr="00467FEA">
          <w:rPr>
            <w:rFonts w:ascii="Arial" w:eastAsia="Arial" w:hAnsi="Arial" w:cs="Arial"/>
            <w:color w:val="0000FF"/>
            <w:sz w:val="22"/>
            <w:szCs w:val="22"/>
            <w:u w:val="single"/>
            <w:shd w:val="clear" w:color="auto" w:fill="FFFFFF"/>
          </w:rPr>
          <w:t>Главный региональный (glavny.tv), Смоленск, 15 марта 2022</w:t>
        </w:r>
      </w:hyperlink>
    </w:p>
    <w:p w:rsidR="00467FEA" w:rsidRPr="00467FEA" w:rsidRDefault="00467FEA" w:rsidP="00467FE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3" w:history="1">
        <w:r w:rsidRPr="00467FEA">
          <w:rPr>
            <w:rFonts w:ascii="Arial" w:eastAsia="Arial" w:hAnsi="Arial" w:cs="Arial"/>
            <w:color w:val="0000FF"/>
            <w:sz w:val="22"/>
            <w:szCs w:val="22"/>
            <w:u w:val="single"/>
            <w:shd w:val="clear" w:color="auto" w:fill="FFFFFF"/>
          </w:rPr>
          <w:t>TvTver.ru, Тверь, 15 марта 2022</w:t>
        </w:r>
      </w:hyperlink>
    </w:p>
    <w:p w:rsidR="00467FEA" w:rsidRPr="00467FEA" w:rsidRDefault="00467FEA" w:rsidP="00467FE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4" w:history="1">
        <w:r w:rsidRPr="00467FEA">
          <w:rPr>
            <w:rFonts w:ascii="Arial" w:eastAsia="Arial" w:hAnsi="Arial" w:cs="Arial"/>
            <w:color w:val="0000FF"/>
            <w:sz w:val="22"/>
            <w:szCs w:val="22"/>
            <w:u w:val="single"/>
            <w:shd w:val="clear" w:color="auto" w:fill="FFFFFF"/>
          </w:rPr>
          <w:t>Наша жизнь (нашажизнь), Лихославль, 15 марта 2022</w:t>
        </w:r>
      </w:hyperlink>
    </w:p>
    <w:p w:rsidR="00467FEA" w:rsidRPr="00467FEA" w:rsidRDefault="00467FEA" w:rsidP="00467FE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5" w:history="1">
        <w:r w:rsidRPr="00467FEA">
          <w:rPr>
            <w:rFonts w:ascii="Arial" w:eastAsia="Arial" w:hAnsi="Arial" w:cs="Arial"/>
            <w:color w:val="0000FF"/>
            <w:sz w:val="22"/>
            <w:szCs w:val="22"/>
            <w:u w:val="single"/>
            <w:shd w:val="clear" w:color="auto" w:fill="FFFFFF"/>
          </w:rPr>
          <w:t>Молоковский край (молоковскийкрай), п. Молоково, 15 марта 2022</w:t>
        </w:r>
      </w:hyperlink>
    </w:p>
    <w:p w:rsidR="00467FEA" w:rsidRPr="00467FEA" w:rsidRDefault="00467FEA" w:rsidP="00467FE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6" w:history="1">
        <w:r w:rsidRPr="00467FEA">
          <w:rPr>
            <w:rFonts w:ascii="Arial" w:eastAsia="Arial" w:hAnsi="Arial" w:cs="Arial"/>
            <w:color w:val="0000FF"/>
            <w:sz w:val="22"/>
            <w:szCs w:val="22"/>
            <w:u w:val="single"/>
            <w:shd w:val="clear" w:color="auto" w:fill="FFFFFF"/>
          </w:rPr>
          <w:t>Сандовские вести (сандовскиевести), п.г.т. Сандово, 15 марта 2022</w:t>
        </w:r>
      </w:hyperlink>
    </w:p>
    <w:p w:rsidR="00467FEA" w:rsidRPr="00467FEA" w:rsidRDefault="00467FEA" w:rsidP="00467FE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7" w:history="1">
        <w:r w:rsidRPr="00467FEA">
          <w:rPr>
            <w:rFonts w:ascii="Arial" w:eastAsia="Arial" w:hAnsi="Arial" w:cs="Arial"/>
            <w:color w:val="0000FF"/>
            <w:sz w:val="22"/>
            <w:szCs w:val="22"/>
            <w:u w:val="single"/>
            <w:shd w:val="clear" w:color="auto" w:fill="FFFFFF"/>
          </w:rPr>
          <w:t>ВОТ! (vot69.ru), Тверь, 15 марта 2022</w:t>
        </w:r>
      </w:hyperlink>
    </w:p>
    <w:p w:rsidR="00467FEA" w:rsidRPr="00467FEA" w:rsidRDefault="00467FEA" w:rsidP="00467FE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8" w:history="1">
        <w:r w:rsidRPr="00467FEA">
          <w:rPr>
            <w:rFonts w:ascii="Arial" w:eastAsia="Arial" w:hAnsi="Arial" w:cs="Arial"/>
            <w:color w:val="0000FF"/>
            <w:sz w:val="22"/>
            <w:szCs w:val="22"/>
            <w:u w:val="single"/>
            <w:shd w:val="clear" w:color="auto" w:fill="FFFFFF"/>
          </w:rPr>
          <w:t>Комсомольская правда (tver.kp.ru), Тверь, 15 марта 2022</w:t>
        </w:r>
      </w:hyperlink>
    </w:p>
    <w:p w:rsidR="00467FEA" w:rsidRPr="00467FEA" w:rsidRDefault="00467FEA" w:rsidP="00467FE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9" w:history="1">
        <w:r w:rsidRPr="00467FEA">
          <w:rPr>
            <w:rFonts w:ascii="Arial" w:eastAsia="Arial" w:hAnsi="Arial" w:cs="Arial"/>
            <w:color w:val="0000FF"/>
            <w:sz w:val="22"/>
            <w:szCs w:val="22"/>
            <w:u w:val="single"/>
            <w:shd w:val="clear" w:color="auto" w:fill="FFFFFF"/>
          </w:rPr>
          <w:t>Бельская правда (бельскаяправда), Белый, 15 марта 2022</w:t>
        </w:r>
      </w:hyperlink>
    </w:p>
    <w:p w:rsidR="00467FEA" w:rsidRPr="00467FEA" w:rsidRDefault="00467FEA" w:rsidP="00467FE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0" w:history="1">
        <w:r w:rsidRPr="00467FEA">
          <w:rPr>
            <w:rFonts w:ascii="Arial" w:eastAsia="Arial" w:hAnsi="Arial" w:cs="Arial"/>
            <w:color w:val="0000FF"/>
            <w:sz w:val="22"/>
            <w:szCs w:val="22"/>
            <w:u w:val="single"/>
            <w:shd w:val="clear" w:color="auto" w:fill="FFFFFF"/>
          </w:rPr>
          <w:t>Тверь (toptver.ru), Тверь, 15 марта 2022</w:t>
        </w:r>
      </w:hyperlink>
    </w:p>
    <w:p w:rsidR="00467FEA" w:rsidRPr="00467FEA" w:rsidRDefault="00467FEA" w:rsidP="00467FE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1" w:history="1">
        <w:r w:rsidRPr="00467FEA">
          <w:rPr>
            <w:rFonts w:ascii="Arial" w:eastAsia="Arial" w:hAnsi="Arial" w:cs="Arial"/>
            <w:color w:val="0000FF"/>
            <w:sz w:val="22"/>
            <w:szCs w:val="22"/>
            <w:u w:val="single"/>
            <w:shd w:val="clear" w:color="auto" w:fill="FFFFFF"/>
          </w:rPr>
          <w:t>Новая жизнь (новаяжизнь), Бологое, 15 марта 2022</w:t>
        </w:r>
      </w:hyperlink>
    </w:p>
    <w:p w:rsidR="00467FEA" w:rsidRPr="00467FEA" w:rsidRDefault="00467FEA" w:rsidP="00467FE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2" w:history="1">
        <w:r w:rsidRPr="00467FEA">
          <w:rPr>
            <w:rFonts w:ascii="Arial" w:eastAsia="Arial" w:hAnsi="Arial" w:cs="Arial"/>
            <w:color w:val="0000FF"/>
            <w:sz w:val="22"/>
            <w:szCs w:val="22"/>
            <w:u w:val="single"/>
            <w:shd w:val="clear" w:color="auto" w:fill="FFFFFF"/>
          </w:rPr>
          <w:t>Тверской проспект (tp.tver.ru), Тверь, 15 марта 2022</w:t>
        </w:r>
      </w:hyperlink>
    </w:p>
    <w:p w:rsidR="00467FEA" w:rsidRPr="00467FEA" w:rsidRDefault="00467FEA" w:rsidP="00467FE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3" w:history="1">
        <w:r w:rsidRPr="00467FEA">
          <w:rPr>
            <w:rFonts w:ascii="Arial" w:eastAsia="Arial" w:hAnsi="Arial" w:cs="Arial"/>
            <w:color w:val="0000FF"/>
            <w:sz w:val="22"/>
            <w:szCs w:val="22"/>
            <w:u w:val="single"/>
            <w:shd w:val="clear" w:color="auto" w:fill="FFFFFF"/>
          </w:rPr>
          <w:t>Тверские ведомости (vedtver.ru), Тверь, 15 марта 2022</w:t>
        </w:r>
      </w:hyperlink>
    </w:p>
    <w:p w:rsidR="00467FEA" w:rsidRPr="00467FEA" w:rsidRDefault="00467FEA" w:rsidP="00467FE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4" w:history="1">
        <w:r w:rsidRPr="00467FEA">
          <w:rPr>
            <w:rFonts w:ascii="Arial" w:eastAsia="Arial" w:hAnsi="Arial" w:cs="Arial"/>
            <w:color w:val="0000FF"/>
            <w:sz w:val="22"/>
            <w:szCs w:val="22"/>
            <w:u w:val="single"/>
            <w:shd w:val="clear" w:color="auto" w:fill="FFFFFF"/>
          </w:rPr>
          <w:t>Зубцовская жизнь (зубцовскаяжизнь), Зубцов, 15 марта 2022</w:t>
        </w:r>
      </w:hyperlink>
    </w:p>
    <w:p w:rsidR="00467FEA" w:rsidRPr="00467FEA" w:rsidRDefault="00467FEA" w:rsidP="00467FE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5" w:history="1">
        <w:r w:rsidRPr="00467FEA">
          <w:rPr>
            <w:rFonts w:ascii="Arial" w:eastAsia="Arial" w:hAnsi="Arial" w:cs="Arial"/>
            <w:color w:val="0000FF"/>
            <w:sz w:val="22"/>
            <w:szCs w:val="22"/>
            <w:u w:val="single"/>
            <w:shd w:val="clear" w:color="auto" w:fill="FFFFFF"/>
          </w:rPr>
          <w:t>Ленинское знамя (leninskoeznamya.tverreg.ru), Тверь, 15 марта 2022</w:t>
        </w:r>
      </w:hyperlink>
    </w:p>
    <w:p w:rsidR="00467FEA" w:rsidRPr="00467FEA" w:rsidRDefault="00467FEA" w:rsidP="00467FE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6" w:history="1">
        <w:r w:rsidRPr="00467FEA">
          <w:rPr>
            <w:rFonts w:ascii="Arial" w:eastAsia="Arial" w:hAnsi="Arial" w:cs="Arial"/>
            <w:color w:val="0000FF"/>
            <w:sz w:val="22"/>
            <w:szCs w:val="22"/>
            <w:u w:val="single"/>
            <w:shd w:val="clear" w:color="auto" w:fill="FFFFFF"/>
          </w:rPr>
          <w:t>Авангард (авангард), Западная Двина, 15 марта 2022</w:t>
        </w:r>
      </w:hyperlink>
    </w:p>
    <w:p w:rsidR="00467FEA" w:rsidRPr="00467FEA" w:rsidRDefault="00467FEA" w:rsidP="00467FE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7" w:history="1">
        <w:r w:rsidRPr="00467FEA">
          <w:rPr>
            <w:rFonts w:ascii="Arial" w:eastAsia="Arial" w:hAnsi="Arial" w:cs="Arial"/>
            <w:color w:val="0000FF"/>
            <w:sz w:val="22"/>
            <w:szCs w:val="22"/>
            <w:u w:val="single"/>
            <w:shd w:val="clear" w:color="auto" w:fill="FFFFFF"/>
          </w:rPr>
          <w:t>Удомельская газета (udomelskaya-gazeta.ru), Удомля, 15 марта 2022</w:t>
        </w:r>
      </w:hyperlink>
    </w:p>
    <w:p w:rsidR="00467FEA" w:rsidRPr="00467FEA" w:rsidRDefault="00467FEA" w:rsidP="00467FE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8" w:history="1">
        <w:r w:rsidRPr="00467FEA">
          <w:rPr>
            <w:rFonts w:ascii="Arial" w:eastAsia="Arial" w:hAnsi="Arial" w:cs="Arial"/>
            <w:color w:val="0000FF"/>
            <w:sz w:val="22"/>
            <w:szCs w:val="22"/>
            <w:u w:val="single"/>
            <w:shd w:val="clear" w:color="auto" w:fill="FFFFFF"/>
          </w:rPr>
          <w:t>Вперед (вперед), Калязин, 15 марта 2022</w:t>
        </w:r>
      </w:hyperlink>
    </w:p>
    <w:p w:rsidR="00467FEA" w:rsidRPr="00467FEA" w:rsidRDefault="00467FEA" w:rsidP="00467FE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9" w:history="1">
        <w:r w:rsidRPr="00467FEA">
          <w:rPr>
            <w:rFonts w:ascii="Arial" w:eastAsia="Arial" w:hAnsi="Arial" w:cs="Arial"/>
            <w:color w:val="0000FF"/>
            <w:sz w:val="22"/>
            <w:szCs w:val="22"/>
            <w:u w:val="single"/>
            <w:shd w:val="clear" w:color="auto" w:fill="FFFFFF"/>
          </w:rPr>
          <w:t>Жарковский вестник (жарковскийвестник), п.г.т. Жарковский, 15 марта 2022</w:t>
        </w:r>
      </w:hyperlink>
    </w:p>
    <w:p w:rsidR="00467FEA" w:rsidRPr="00467FEA" w:rsidRDefault="00467FEA" w:rsidP="00467FE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0" w:history="1">
        <w:r w:rsidRPr="00467FEA">
          <w:rPr>
            <w:rFonts w:ascii="Arial" w:eastAsia="Arial" w:hAnsi="Arial" w:cs="Arial"/>
            <w:color w:val="0000FF"/>
            <w:sz w:val="22"/>
            <w:szCs w:val="22"/>
            <w:u w:val="single"/>
            <w:shd w:val="clear" w:color="auto" w:fill="FFFFFF"/>
          </w:rPr>
          <w:t>Коммунар (коммунар), п. Фирово, 15 марта 2022</w:t>
        </w:r>
      </w:hyperlink>
    </w:p>
    <w:p w:rsidR="00467FEA" w:rsidRPr="00467FEA" w:rsidRDefault="00467FEA" w:rsidP="00467FE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1" w:history="1">
        <w:r w:rsidRPr="00467FEA">
          <w:rPr>
            <w:rFonts w:ascii="Arial" w:eastAsia="Arial" w:hAnsi="Arial" w:cs="Arial"/>
            <w:color w:val="0000FF"/>
            <w:sz w:val="22"/>
            <w:szCs w:val="22"/>
            <w:u w:val="single"/>
            <w:shd w:val="clear" w:color="auto" w:fill="FFFFFF"/>
          </w:rPr>
          <w:t>ГТРК Тверь, Тверь, 15 марта 2022</w:t>
        </w:r>
      </w:hyperlink>
    </w:p>
    <w:p w:rsidR="00467FEA" w:rsidRPr="00467FEA" w:rsidRDefault="00467FEA" w:rsidP="00467FE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2" w:history="1">
        <w:r w:rsidRPr="00467FEA">
          <w:rPr>
            <w:rFonts w:ascii="Arial" w:eastAsia="Arial" w:hAnsi="Arial" w:cs="Arial"/>
            <w:color w:val="0000FF"/>
            <w:sz w:val="22"/>
            <w:szCs w:val="22"/>
            <w:u w:val="single"/>
            <w:shd w:val="clear" w:color="auto" w:fill="FFFFFF"/>
          </w:rPr>
          <w:t>Заря (konzarya.ru), Конаково, 15 марта 2022</w:t>
        </w:r>
      </w:hyperlink>
    </w:p>
    <w:p w:rsidR="00467FEA" w:rsidRPr="00467FEA" w:rsidRDefault="00467FEA" w:rsidP="00467FE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3" w:history="1">
        <w:r w:rsidRPr="00467FEA">
          <w:rPr>
            <w:rFonts w:ascii="Arial" w:eastAsia="Arial" w:hAnsi="Arial" w:cs="Arial"/>
            <w:color w:val="0000FF"/>
            <w:sz w:val="22"/>
            <w:szCs w:val="22"/>
            <w:u w:val="single"/>
            <w:shd w:val="clear" w:color="auto" w:fill="FFFFFF"/>
          </w:rPr>
          <w:t>Вышневолоцкая правда (вышневолоцкаяправда), п.г.т. Жарковский, 15 марта 2022</w:t>
        </w:r>
      </w:hyperlink>
    </w:p>
    <w:p w:rsidR="00467FEA" w:rsidRPr="00467FEA" w:rsidRDefault="00467FEA" w:rsidP="00467FE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4" w:history="1">
        <w:r w:rsidRPr="00467FEA">
          <w:rPr>
            <w:rFonts w:ascii="Arial" w:eastAsia="Arial" w:hAnsi="Arial" w:cs="Arial"/>
            <w:color w:val="0000FF"/>
            <w:sz w:val="22"/>
            <w:szCs w:val="22"/>
            <w:u w:val="single"/>
            <w:shd w:val="clear" w:color="auto" w:fill="FFFFFF"/>
          </w:rPr>
          <w:t>Знамя (kuvznama.ru), Кувшиново, 15 марта 2022</w:t>
        </w:r>
      </w:hyperlink>
    </w:p>
    <w:p w:rsidR="00467FEA" w:rsidRPr="00467FEA" w:rsidRDefault="00467FEA" w:rsidP="00467FE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5" w:history="1">
        <w:r w:rsidRPr="00467FEA">
          <w:rPr>
            <w:rFonts w:ascii="Arial" w:eastAsia="Arial" w:hAnsi="Arial" w:cs="Arial"/>
            <w:color w:val="0000FF"/>
            <w:sz w:val="22"/>
            <w:szCs w:val="22"/>
            <w:u w:val="single"/>
            <w:shd w:val="clear" w:color="auto" w:fill="FFFFFF"/>
          </w:rPr>
          <w:t>Спировские известия (спировскиеизвестия), п. Спирово, 15 марта 2022</w:t>
        </w:r>
      </w:hyperlink>
    </w:p>
    <w:p w:rsidR="00467FEA" w:rsidRPr="00467FEA" w:rsidRDefault="00467FEA" w:rsidP="00467FE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6" w:history="1">
        <w:r w:rsidRPr="00467FEA">
          <w:rPr>
            <w:rFonts w:ascii="Arial" w:eastAsia="Arial" w:hAnsi="Arial" w:cs="Arial"/>
            <w:color w:val="0000FF"/>
            <w:sz w:val="22"/>
            <w:szCs w:val="22"/>
            <w:u w:val="single"/>
            <w:shd w:val="clear" w:color="auto" w:fill="FFFFFF"/>
          </w:rPr>
          <w:t>Лесной вестник (леснойвестник), с. Лесное (Тверская обл.), 15 марта 2022</w:t>
        </w:r>
      </w:hyperlink>
    </w:p>
    <w:p w:rsidR="00467FEA" w:rsidRPr="00467FEA" w:rsidRDefault="00467FEA" w:rsidP="00467FE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7" w:history="1">
        <w:r w:rsidRPr="00467FEA">
          <w:rPr>
            <w:rFonts w:ascii="Arial" w:eastAsia="Arial" w:hAnsi="Arial" w:cs="Arial"/>
            <w:color w:val="0000FF"/>
            <w:sz w:val="22"/>
            <w:szCs w:val="22"/>
            <w:u w:val="single"/>
            <w:shd w:val="clear" w:color="auto" w:fill="FFFFFF"/>
          </w:rPr>
          <w:t>Андреапольские вести (андреапольскиевести), Андреаполь, 15 марта 2022</w:t>
        </w:r>
      </w:hyperlink>
    </w:p>
    <w:p w:rsidR="00467FEA" w:rsidRPr="00467FEA" w:rsidRDefault="00467FEA" w:rsidP="00467FE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8" w:history="1">
        <w:r w:rsidRPr="00467FEA">
          <w:rPr>
            <w:rFonts w:ascii="Arial" w:eastAsia="Arial" w:hAnsi="Arial" w:cs="Arial"/>
            <w:color w:val="0000FF"/>
            <w:sz w:val="22"/>
            <w:szCs w:val="22"/>
            <w:u w:val="single"/>
            <w:shd w:val="clear" w:color="auto" w:fill="FFFFFF"/>
          </w:rPr>
          <w:t>Tverigrad.ru, Тверь, 15 марта 2022</w:t>
        </w:r>
      </w:hyperlink>
    </w:p>
    <w:p w:rsidR="00467FEA" w:rsidRPr="00467FEA" w:rsidRDefault="00467FEA" w:rsidP="00467FE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9" w:history="1">
        <w:r w:rsidRPr="00467FEA">
          <w:rPr>
            <w:rFonts w:ascii="Arial" w:eastAsia="Arial" w:hAnsi="Arial" w:cs="Arial"/>
            <w:color w:val="0000FF"/>
            <w:sz w:val="22"/>
            <w:szCs w:val="22"/>
            <w:u w:val="single"/>
            <w:shd w:val="clear" w:color="auto" w:fill="FFFFFF"/>
          </w:rPr>
          <w:t>Тверская жизнь (tverlife.ru), Тверь, 15 марта 2022</w:t>
        </w:r>
      </w:hyperlink>
    </w:p>
    <w:p w:rsidR="00467FEA" w:rsidRPr="00467FEA" w:rsidRDefault="00467FEA" w:rsidP="00467FE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0" w:history="1">
        <w:r w:rsidRPr="00467FEA">
          <w:rPr>
            <w:rFonts w:ascii="Arial" w:eastAsia="Arial" w:hAnsi="Arial" w:cs="Arial"/>
            <w:color w:val="0000FF"/>
            <w:sz w:val="22"/>
            <w:szCs w:val="22"/>
            <w:u w:val="single"/>
            <w:shd w:val="clear" w:color="auto" w:fill="FFFFFF"/>
          </w:rPr>
          <w:t>Афанасий-бизнес (afanasy.biz), Тверь, 15 марта 2022</w:t>
        </w:r>
      </w:hyperlink>
    </w:p>
    <w:p w:rsidR="00467FEA" w:rsidRPr="00467FEA" w:rsidRDefault="00467FEA" w:rsidP="00467FE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1" w:history="1">
        <w:r w:rsidRPr="00467FEA">
          <w:rPr>
            <w:rFonts w:ascii="Arial" w:eastAsia="Arial" w:hAnsi="Arial" w:cs="Arial"/>
            <w:color w:val="0000FF"/>
            <w:sz w:val="22"/>
            <w:szCs w:val="22"/>
            <w:u w:val="single"/>
            <w:shd w:val="clear" w:color="auto" w:fill="FFFFFF"/>
          </w:rPr>
          <w:t>Тверское информационное агентство (tvernews.ru), Тверь, 15 марта 2022</w:t>
        </w:r>
      </w:hyperlink>
    </w:p>
    <w:p w:rsidR="00467FEA" w:rsidRPr="00467FEA" w:rsidRDefault="00467FEA" w:rsidP="00467FE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2" w:history="1">
        <w:r w:rsidRPr="00467FEA">
          <w:rPr>
            <w:rFonts w:ascii="Arial" w:eastAsia="Arial" w:hAnsi="Arial" w:cs="Arial"/>
            <w:color w:val="0000FF"/>
            <w:sz w:val="22"/>
            <w:szCs w:val="22"/>
            <w:u w:val="single"/>
            <w:shd w:val="clear" w:color="auto" w:fill="FFFFFF"/>
          </w:rPr>
          <w:t>Новости Твери (tver-news.net), Тверь, 15 марта 2022</w:t>
        </w:r>
      </w:hyperlink>
    </w:p>
    <w:p w:rsidR="00467FEA" w:rsidRPr="00467FEA" w:rsidRDefault="00467FEA" w:rsidP="00467FE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3" w:history="1">
        <w:r w:rsidRPr="00467FEA">
          <w:rPr>
            <w:rFonts w:ascii="Arial" w:eastAsia="Arial" w:hAnsi="Arial" w:cs="Arial"/>
            <w:color w:val="0000FF"/>
            <w:sz w:val="22"/>
            <w:szCs w:val="22"/>
            <w:u w:val="single"/>
            <w:shd w:val="clear" w:color="auto" w:fill="FFFFFF"/>
          </w:rPr>
          <w:t>Новоторжский вестник (nvestnik.ru), Торжок, 15 марта 2022</w:t>
        </w:r>
      </w:hyperlink>
    </w:p>
    <w:p w:rsidR="00467FEA" w:rsidRDefault="00467FEA" w:rsidP="00467FEA">
      <w:pPr>
        <w:jc w:val="right"/>
        <w:rPr>
          <w:rFonts w:ascii="Arial" w:eastAsia="Arial" w:hAnsi="Arial" w:cs="Arial"/>
          <w:color w:val="0000FF"/>
          <w:sz w:val="22"/>
          <w:szCs w:val="22"/>
          <w:shd w:val="clear" w:color="auto" w:fill="FFFFFF"/>
        </w:rPr>
      </w:pPr>
      <w:hyperlink w:anchor="tabtxt_1575050_1943511118" w:history="1">
        <w:r w:rsidRPr="00467FEA">
          <w:rPr>
            <w:rFonts w:ascii="Arial" w:eastAsia="Arial" w:hAnsi="Arial" w:cs="Arial"/>
            <w:color w:val="0000FF"/>
            <w:sz w:val="22"/>
            <w:szCs w:val="22"/>
            <w:u w:val="single"/>
            <w:shd w:val="clear" w:color="auto" w:fill="FFFFFF"/>
          </w:rPr>
          <w:t>К заголовкам сообщений</w:t>
        </w:r>
      </w:hyperlink>
    </w:p>
    <w:p w:rsidR="00FE4563" w:rsidRPr="00467FEA" w:rsidRDefault="00FE4563" w:rsidP="00467FEA">
      <w:pPr>
        <w:jc w:val="right"/>
        <w:rPr>
          <w:rFonts w:ascii="Arial" w:eastAsia="Arial" w:hAnsi="Arial" w:cs="Arial"/>
          <w:color w:val="0000FF"/>
          <w:sz w:val="22"/>
          <w:szCs w:val="22"/>
          <w:shd w:val="clear" w:color="auto" w:fill="FFFFFF"/>
        </w:rPr>
      </w:pPr>
    </w:p>
    <w:p w:rsidR="00467FEA" w:rsidRPr="00467FEA" w:rsidRDefault="00467FEA" w:rsidP="00467FEA">
      <w:pPr>
        <w:rPr>
          <w:rFonts w:ascii="Arial" w:eastAsia="Arial" w:hAnsi="Arial" w:cs="Arial"/>
          <w:b/>
          <w:color w:val="000000"/>
          <w:sz w:val="22"/>
          <w:szCs w:val="22"/>
          <w:shd w:val="clear" w:color="auto" w:fill="FFFFFF"/>
        </w:rPr>
      </w:pPr>
      <w:r w:rsidRPr="00467FEA">
        <w:rPr>
          <w:rFonts w:ascii="Arial" w:eastAsia="Arial" w:hAnsi="Arial" w:cs="Arial"/>
          <w:b/>
          <w:color w:val="000000"/>
          <w:sz w:val="22"/>
          <w:szCs w:val="22"/>
          <w:shd w:val="clear" w:color="auto" w:fill="FFFFFF"/>
        </w:rPr>
        <w:t>Tverigrad.ru, Тверь, 15 марта 2022</w:t>
      </w:r>
    </w:p>
    <w:p w:rsidR="00467FEA" w:rsidRPr="00467FEA" w:rsidRDefault="00467FEA" w:rsidP="00467FEA">
      <w:pPr>
        <w:jc w:val="both"/>
        <w:outlineLvl w:val="1"/>
        <w:rPr>
          <w:rFonts w:ascii="Arial" w:eastAsia="Arial" w:hAnsi="Arial" w:cs="Arial"/>
          <w:color w:val="000000"/>
          <w:sz w:val="22"/>
          <w:szCs w:val="22"/>
          <w:shd w:val="clear" w:color="auto" w:fill="FFFFFF"/>
        </w:rPr>
      </w:pPr>
      <w:bookmarkStart w:id="25" w:name="ant_1575050_1943078230"/>
      <w:r w:rsidRPr="00467FEA">
        <w:rPr>
          <w:rFonts w:ascii="Arial" w:eastAsia="Arial" w:hAnsi="Arial" w:cs="Arial"/>
          <w:color w:val="000000"/>
          <w:sz w:val="22"/>
          <w:szCs w:val="22"/>
          <w:shd w:val="clear" w:color="auto" w:fill="FFFFFF"/>
        </w:rPr>
        <w:t>В ТВЕРИ ВПЕРВЫЕ ПРОЙДЕТ ГАЛА-КОНЦЕРТ МЕЖДУНАРОДНОГО ФЕСТИВАЛЯ "ТРИУМФ ДЖАЗА"</w:t>
      </w:r>
      <w:bookmarkEnd w:id="25"/>
    </w:p>
    <w:p w:rsidR="00467FEA" w:rsidRPr="00467FEA" w:rsidRDefault="00467FEA" w:rsidP="00467FEA">
      <w:pPr>
        <w:jc w:val="both"/>
        <w:rPr>
          <w:rFonts w:ascii="Arial" w:eastAsia="Arial" w:hAnsi="Arial" w:cs="Arial"/>
          <w:color w:val="000000"/>
          <w:sz w:val="22"/>
          <w:szCs w:val="22"/>
          <w:shd w:val="clear" w:color="auto" w:fill="FFFFFF"/>
        </w:rPr>
      </w:pPr>
      <w:r w:rsidRPr="00467FEA">
        <w:rPr>
          <w:rFonts w:ascii="Arial" w:eastAsia="Arial" w:hAnsi="Arial" w:cs="Arial"/>
          <w:color w:val="000000"/>
          <w:sz w:val="22"/>
          <w:szCs w:val="22"/>
          <w:shd w:val="clear" w:color="auto" w:fill="FFFFFF"/>
        </w:rPr>
        <w:t xml:space="preserve">"Для дальнейшего развития сферы культуры в регионе важно разрабатывать и реализовывать комплексные проекты, которые будут интересны молодежи, людям всех возрастов", - считает губернатор </w:t>
      </w:r>
      <w:r w:rsidRPr="00467FEA">
        <w:rPr>
          <w:rFonts w:ascii="Arial" w:eastAsia="Arial" w:hAnsi="Arial" w:cs="Arial"/>
          <w:color w:val="000000"/>
          <w:sz w:val="22"/>
          <w:szCs w:val="22"/>
          <w:shd w:val="clear" w:color="auto" w:fill="C0C0C0"/>
        </w:rPr>
        <w:t>Игорь Руденя</w:t>
      </w:r>
      <w:r w:rsidRPr="00467FEA">
        <w:rPr>
          <w:rFonts w:ascii="Arial" w:eastAsia="Arial" w:hAnsi="Arial" w:cs="Arial"/>
          <w:color w:val="000000"/>
          <w:sz w:val="22"/>
          <w:szCs w:val="22"/>
          <w:shd w:val="clear" w:color="auto" w:fill="FFFFFF"/>
        </w:rPr>
        <w:t xml:space="preserve">... </w:t>
      </w:r>
    </w:p>
    <w:p w:rsidR="00467FEA" w:rsidRPr="00467FEA" w:rsidRDefault="00467FEA" w:rsidP="00467FEA">
      <w:pPr>
        <w:rPr>
          <w:rFonts w:ascii="Arial" w:eastAsia="Arial" w:hAnsi="Arial" w:cs="Arial"/>
          <w:color w:val="0000FF"/>
          <w:sz w:val="22"/>
          <w:szCs w:val="22"/>
          <w:shd w:val="clear" w:color="auto" w:fill="FFFFFF"/>
        </w:rPr>
      </w:pPr>
      <w:hyperlink r:id="rId94" w:history="1">
        <w:r w:rsidRPr="00467FEA">
          <w:rPr>
            <w:rFonts w:ascii="Arial" w:eastAsia="Arial" w:hAnsi="Arial" w:cs="Arial"/>
            <w:color w:val="0000FF"/>
            <w:sz w:val="22"/>
            <w:szCs w:val="22"/>
            <w:u w:val="single"/>
            <w:shd w:val="clear" w:color="auto" w:fill="FFFFFF"/>
          </w:rPr>
          <w:t>https://tverigrad.ru/publication/v-tveri-vpervye-projdet-gala-koncert-mezhdunarodnogo-festivalja-triumf-dzhaza/</w:t>
        </w:r>
      </w:hyperlink>
    </w:p>
    <w:p w:rsidR="00467FEA" w:rsidRPr="00FE4563" w:rsidRDefault="00467FEA" w:rsidP="00467FEA">
      <w:pPr>
        <w:rPr>
          <w:rFonts w:ascii="Arial" w:eastAsia="Arial" w:hAnsi="Arial" w:cs="Arial"/>
          <w:color w:val="000000"/>
          <w:sz w:val="22"/>
          <w:szCs w:val="22"/>
          <w:u w:val="single"/>
          <w:shd w:val="clear" w:color="auto" w:fill="FFFFFF"/>
        </w:rPr>
      </w:pPr>
      <w:r w:rsidRPr="00467FEA">
        <w:rPr>
          <w:rFonts w:ascii="Arial" w:eastAsia="Arial" w:hAnsi="Arial" w:cs="Arial"/>
          <w:color w:val="000000"/>
          <w:sz w:val="22"/>
          <w:szCs w:val="22"/>
          <w:u w:val="single"/>
          <w:shd w:val="clear" w:color="auto" w:fill="FFFFFF"/>
        </w:rPr>
        <w:t>Сообщения по событию:</w:t>
      </w:r>
    </w:p>
    <w:p w:rsidR="00467FEA" w:rsidRPr="00467FEA" w:rsidRDefault="00467FEA" w:rsidP="00467FEA">
      <w:pPr>
        <w:numPr>
          <w:ilvl w:val="0"/>
          <w:numId w:val="4"/>
        </w:numPr>
        <w:ind w:left="0" w:firstLine="0"/>
        <w:rPr>
          <w:rFonts w:ascii="Arial" w:eastAsia="Arial" w:hAnsi="Arial" w:cs="Arial"/>
          <w:color w:val="0000FF"/>
          <w:sz w:val="22"/>
          <w:szCs w:val="22"/>
          <w:shd w:val="clear" w:color="auto" w:fill="FFFFFF"/>
        </w:rPr>
      </w:pPr>
      <w:hyperlink r:id="rId95" w:history="1">
        <w:r w:rsidRPr="00467FEA">
          <w:rPr>
            <w:rFonts w:ascii="Arial" w:eastAsia="Arial" w:hAnsi="Arial" w:cs="Arial"/>
            <w:color w:val="0000FF"/>
            <w:sz w:val="22"/>
            <w:szCs w:val="22"/>
            <w:u w:val="single"/>
            <w:shd w:val="clear" w:color="auto" w:fill="FFFFFF"/>
          </w:rPr>
          <w:t>Главный региональный (glavny.tv), Смоленск, 15 марта 2022</w:t>
        </w:r>
      </w:hyperlink>
    </w:p>
    <w:p w:rsidR="00467FEA" w:rsidRPr="00467FEA" w:rsidRDefault="00467FEA" w:rsidP="00467FEA">
      <w:pPr>
        <w:numPr>
          <w:ilvl w:val="0"/>
          <w:numId w:val="4"/>
        </w:numPr>
        <w:ind w:left="0" w:firstLine="0"/>
        <w:rPr>
          <w:rFonts w:ascii="Arial" w:eastAsia="Arial" w:hAnsi="Arial" w:cs="Arial"/>
          <w:color w:val="0000FF"/>
          <w:sz w:val="22"/>
          <w:szCs w:val="22"/>
          <w:shd w:val="clear" w:color="auto" w:fill="FFFFFF"/>
        </w:rPr>
      </w:pPr>
      <w:hyperlink r:id="rId96" w:history="1">
        <w:r w:rsidRPr="00467FEA">
          <w:rPr>
            <w:rFonts w:ascii="Arial" w:eastAsia="Arial" w:hAnsi="Arial" w:cs="Arial"/>
            <w:color w:val="0000FF"/>
            <w:sz w:val="22"/>
            <w:szCs w:val="22"/>
            <w:u w:val="single"/>
            <w:shd w:val="clear" w:color="auto" w:fill="FFFFFF"/>
          </w:rPr>
          <w:t>TvTver.ru, Тверь, 15 марта 2022</w:t>
        </w:r>
      </w:hyperlink>
    </w:p>
    <w:p w:rsidR="00467FEA" w:rsidRPr="00467FEA" w:rsidRDefault="00467FEA" w:rsidP="00467FEA">
      <w:pPr>
        <w:numPr>
          <w:ilvl w:val="0"/>
          <w:numId w:val="4"/>
        </w:numPr>
        <w:ind w:left="0" w:firstLine="0"/>
        <w:rPr>
          <w:rFonts w:ascii="Arial" w:eastAsia="Arial" w:hAnsi="Arial" w:cs="Arial"/>
          <w:color w:val="0000FF"/>
          <w:sz w:val="22"/>
          <w:szCs w:val="22"/>
          <w:shd w:val="clear" w:color="auto" w:fill="FFFFFF"/>
        </w:rPr>
      </w:pPr>
      <w:hyperlink r:id="rId97" w:history="1">
        <w:r w:rsidRPr="00467FEA">
          <w:rPr>
            <w:rFonts w:ascii="Arial" w:eastAsia="Arial" w:hAnsi="Arial" w:cs="Arial"/>
            <w:color w:val="0000FF"/>
            <w:sz w:val="22"/>
            <w:szCs w:val="22"/>
            <w:u w:val="single"/>
            <w:shd w:val="clear" w:color="auto" w:fill="FFFFFF"/>
          </w:rPr>
          <w:t>Тверь (toptver.ru), Тверь, 15 марта 2022</w:t>
        </w:r>
      </w:hyperlink>
    </w:p>
    <w:p w:rsidR="00467FEA" w:rsidRPr="00467FEA" w:rsidRDefault="00467FEA" w:rsidP="00467FEA">
      <w:pPr>
        <w:numPr>
          <w:ilvl w:val="0"/>
          <w:numId w:val="4"/>
        </w:numPr>
        <w:ind w:left="0" w:firstLine="0"/>
        <w:rPr>
          <w:rFonts w:ascii="Arial" w:eastAsia="Arial" w:hAnsi="Arial" w:cs="Arial"/>
          <w:color w:val="0000FF"/>
          <w:sz w:val="22"/>
          <w:szCs w:val="22"/>
          <w:shd w:val="clear" w:color="auto" w:fill="FFFFFF"/>
        </w:rPr>
      </w:pPr>
      <w:hyperlink r:id="rId98" w:history="1">
        <w:r w:rsidRPr="00467FEA">
          <w:rPr>
            <w:rFonts w:ascii="Arial" w:eastAsia="Arial" w:hAnsi="Arial" w:cs="Arial"/>
            <w:color w:val="0000FF"/>
            <w:sz w:val="22"/>
            <w:szCs w:val="22"/>
            <w:u w:val="single"/>
            <w:shd w:val="clear" w:color="auto" w:fill="FFFFFF"/>
          </w:rPr>
          <w:t>Бельская правда (бельскаяправда), Белый, 15 марта 2022</w:t>
        </w:r>
      </w:hyperlink>
    </w:p>
    <w:p w:rsidR="00467FEA" w:rsidRPr="00467FEA" w:rsidRDefault="00467FEA" w:rsidP="00467FEA">
      <w:pPr>
        <w:numPr>
          <w:ilvl w:val="0"/>
          <w:numId w:val="4"/>
        </w:numPr>
        <w:ind w:left="0" w:firstLine="0"/>
        <w:rPr>
          <w:rFonts w:ascii="Arial" w:eastAsia="Arial" w:hAnsi="Arial" w:cs="Arial"/>
          <w:color w:val="0000FF"/>
          <w:sz w:val="22"/>
          <w:szCs w:val="22"/>
          <w:shd w:val="clear" w:color="auto" w:fill="FFFFFF"/>
        </w:rPr>
      </w:pPr>
      <w:hyperlink r:id="rId99" w:history="1">
        <w:r w:rsidRPr="00467FEA">
          <w:rPr>
            <w:rFonts w:ascii="Arial" w:eastAsia="Arial" w:hAnsi="Arial" w:cs="Arial"/>
            <w:color w:val="0000FF"/>
            <w:sz w:val="22"/>
            <w:szCs w:val="22"/>
            <w:u w:val="single"/>
            <w:shd w:val="clear" w:color="auto" w:fill="FFFFFF"/>
          </w:rPr>
          <w:t>Тверская жизнь (tverlife.ru), Тверь, 15 марта 2022</w:t>
        </w:r>
      </w:hyperlink>
    </w:p>
    <w:p w:rsidR="00467FEA" w:rsidRPr="00467FEA" w:rsidRDefault="00467FEA" w:rsidP="00467FEA">
      <w:pPr>
        <w:numPr>
          <w:ilvl w:val="0"/>
          <w:numId w:val="4"/>
        </w:numPr>
        <w:ind w:left="0" w:firstLine="0"/>
        <w:rPr>
          <w:rFonts w:ascii="Arial" w:eastAsia="Arial" w:hAnsi="Arial" w:cs="Arial"/>
          <w:color w:val="0000FF"/>
          <w:sz w:val="22"/>
          <w:szCs w:val="22"/>
          <w:shd w:val="clear" w:color="auto" w:fill="FFFFFF"/>
        </w:rPr>
      </w:pPr>
      <w:hyperlink r:id="rId100" w:history="1">
        <w:r w:rsidRPr="00467FEA">
          <w:rPr>
            <w:rFonts w:ascii="Arial" w:eastAsia="Arial" w:hAnsi="Arial" w:cs="Arial"/>
            <w:color w:val="0000FF"/>
            <w:sz w:val="22"/>
            <w:szCs w:val="22"/>
            <w:u w:val="single"/>
            <w:shd w:val="clear" w:color="auto" w:fill="FFFFFF"/>
          </w:rPr>
          <w:t>Зубцовская жизнь (зубцовскаяжизнь), Зубцов, 15 марта 2022</w:t>
        </w:r>
      </w:hyperlink>
    </w:p>
    <w:p w:rsidR="00467FEA" w:rsidRPr="00467FEA" w:rsidRDefault="00467FEA" w:rsidP="00467FEA">
      <w:pPr>
        <w:numPr>
          <w:ilvl w:val="0"/>
          <w:numId w:val="4"/>
        </w:numPr>
        <w:ind w:left="0" w:firstLine="0"/>
        <w:rPr>
          <w:rFonts w:ascii="Arial" w:eastAsia="Arial" w:hAnsi="Arial" w:cs="Arial"/>
          <w:color w:val="0000FF"/>
          <w:sz w:val="22"/>
          <w:szCs w:val="22"/>
          <w:shd w:val="clear" w:color="auto" w:fill="FFFFFF"/>
        </w:rPr>
      </w:pPr>
      <w:hyperlink r:id="rId101" w:history="1">
        <w:r w:rsidRPr="00467FEA">
          <w:rPr>
            <w:rFonts w:ascii="Arial" w:eastAsia="Arial" w:hAnsi="Arial" w:cs="Arial"/>
            <w:color w:val="0000FF"/>
            <w:sz w:val="22"/>
            <w:szCs w:val="22"/>
            <w:u w:val="single"/>
            <w:shd w:val="clear" w:color="auto" w:fill="FFFFFF"/>
          </w:rPr>
          <w:t>Андреапольские вести (андреапольскиевести), Андреаполь, 15 марта 2022</w:t>
        </w:r>
      </w:hyperlink>
    </w:p>
    <w:p w:rsidR="00467FEA" w:rsidRPr="00467FEA" w:rsidRDefault="00467FEA" w:rsidP="00467FEA">
      <w:pPr>
        <w:numPr>
          <w:ilvl w:val="0"/>
          <w:numId w:val="4"/>
        </w:numPr>
        <w:ind w:left="0" w:firstLine="0"/>
        <w:rPr>
          <w:rFonts w:ascii="Arial" w:eastAsia="Arial" w:hAnsi="Arial" w:cs="Arial"/>
          <w:color w:val="0000FF"/>
          <w:sz w:val="22"/>
          <w:szCs w:val="22"/>
          <w:shd w:val="clear" w:color="auto" w:fill="FFFFFF"/>
        </w:rPr>
      </w:pPr>
      <w:hyperlink r:id="rId102" w:history="1">
        <w:r w:rsidRPr="00467FEA">
          <w:rPr>
            <w:rFonts w:ascii="Arial" w:eastAsia="Arial" w:hAnsi="Arial" w:cs="Arial"/>
            <w:color w:val="0000FF"/>
            <w:sz w:val="22"/>
            <w:szCs w:val="22"/>
            <w:u w:val="single"/>
            <w:shd w:val="clear" w:color="auto" w:fill="FFFFFF"/>
          </w:rPr>
          <w:t>Наша жизнь (нашажизнь), Лихославль, 15 марта 2022</w:t>
        </w:r>
      </w:hyperlink>
    </w:p>
    <w:p w:rsidR="00467FEA" w:rsidRPr="00467FEA" w:rsidRDefault="00467FEA" w:rsidP="00467FEA">
      <w:pPr>
        <w:numPr>
          <w:ilvl w:val="0"/>
          <w:numId w:val="4"/>
        </w:numPr>
        <w:ind w:left="0" w:firstLine="0"/>
        <w:rPr>
          <w:rFonts w:ascii="Arial" w:eastAsia="Arial" w:hAnsi="Arial" w:cs="Arial"/>
          <w:color w:val="0000FF"/>
          <w:sz w:val="22"/>
          <w:szCs w:val="22"/>
          <w:shd w:val="clear" w:color="auto" w:fill="FFFFFF"/>
        </w:rPr>
      </w:pPr>
      <w:hyperlink r:id="rId103" w:history="1">
        <w:r w:rsidRPr="00467FEA">
          <w:rPr>
            <w:rFonts w:ascii="Arial" w:eastAsia="Arial" w:hAnsi="Arial" w:cs="Arial"/>
            <w:color w:val="0000FF"/>
            <w:sz w:val="22"/>
            <w:szCs w:val="22"/>
            <w:u w:val="single"/>
            <w:shd w:val="clear" w:color="auto" w:fill="FFFFFF"/>
          </w:rPr>
          <w:t>Жарковский вестник (жарковскийвестник), п.г.т. Жарковский, 15 марта 2022</w:t>
        </w:r>
      </w:hyperlink>
    </w:p>
    <w:p w:rsidR="00467FEA" w:rsidRPr="00467FEA" w:rsidRDefault="00467FEA" w:rsidP="00467FEA">
      <w:pPr>
        <w:numPr>
          <w:ilvl w:val="0"/>
          <w:numId w:val="4"/>
        </w:numPr>
        <w:ind w:left="0" w:firstLine="0"/>
        <w:rPr>
          <w:rFonts w:ascii="Arial" w:eastAsia="Arial" w:hAnsi="Arial" w:cs="Arial"/>
          <w:color w:val="0000FF"/>
          <w:sz w:val="22"/>
          <w:szCs w:val="22"/>
          <w:shd w:val="clear" w:color="auto" w:fill="FFFFFF"/>
        </w:rPr>
      </w:pPr>
      <w:hyperlink r:id="rId104" w:history="1">
        <w:r w:rsidRPr="00467FEA">
          <w:rPr>
            <w:rFonts w:ascii="Arial" w:eastAsia="Arial" w:hAnsi="Arial" w:cs="Arial"/>
            <w:color w:val="0000FF"/>
            <w:sz w:val="22"/>
            <w:szCs w:val="22"/>
            <w:u w:val="single"/>
            <w:shd w:val="clear" w:color="auto" w:fill="FFFFFF"/>
          </w:rPr>
          <w:t>Вперед (вперед), Калязин, 15 марта 2022</w:t>
        </w:r>
      </w:hyperlink>
    </w:p>
    <w:p w:rsidR="00467FEA" w:rsidRPr="00467FEA" w:rsidRDefault="00467FEA" w:rsidP="00467FEA">
      <w:pPr>
        <w:numPr>
          <w:ilvl w:val="0"/>
          <w:numId w:val="4"/>
        </w:numPr>
        <w:ind w:left="0" w:firstLine="0"/>
        <w:rPr>
          <w:rFonts w:ascii="Arial" w:eastAsia="Arial" w:hAnsi="Arial" w:cs="Arial"/>
          <w:color w:val="0000FF"/>
          <w:sz w:val="22"/>
          <w:szCs w:val="22"/>
          <w:shd w:val="clear" w:color="auto" w:fill="FFFFFF"/>
        </w:rPr>
      </w:pPr>
      <w:hyperlink r:id="rId105" w:history="1">
        <w:r w:rsidRPr="00467FEA">
          <w:rPr>
            <w:rFonts w:ascii="Arial" w:eastAsia="Arial" w:hAnsi="Arial" w:cs="Arial"/>
            <w:color w:val="0000FF"/>
            <w:sz w:val="22"/>
            <w:szCs w:val="22"/>
            <w:u w:val="single"/>
            <w:shd w:val="clear" w:color="auto" w:fill="FFFFFF"/>
          </w:rPr>
          <w:t>Вышневолоцкая правда (вышневолоцкаяправда), п.г.т. Жарковский, 15 марта 2022</w:t>
        </w:r>
      </w:hyperlink>
    </w:p>
    <w:p w:rsidR="00467FEA" w:rsidRPr="00467FEA" w:rsidRDefault="00467FEA" w:rsidP="00467FEA">
      <w:pPr>
        <w:numPr>
          <w:ilvl w:val="0"/>
          <w:numId w:val="4"/>
        </w:numPr>
        <w:ind w:left="0" w:firstLine="0"/>
        <w:rPr>
          <w:rFonts w:ascii="Arial" w:eastAsia="Arial" w:hAnsi="Arial" w:cs="Arial"/>
          <w:color w:val="0000FF"/>
          <w:sz w:val="22"/>
          <w:szCs w:val="22"/>
          <w:shd w:val="clear" w:color="auto" w:fill="FFFFFF"/>
        </w:rPr>
      </w:pPr>
      <w:hyperlink r:id="rId106" w:history="1">
        <w:r w:rsidRPr="00467FEA">
          <w:rPr>
            <w:rFonts w:ascii="Arial" w:eastAsia="Arial" w:hAnsi="Arial" w:cs="Arial"/>
            <w:color w:val="0000FF"/>
            <w:sz w:val="22"/>
            <w:szCs w:val="22"/>
            <w:u w:val="single"/>
            <w:shd w:val="clear" w:color="auto" w:fill="FFFFFF"/>
          </w:rPr>
          <w:t>Знамя (kuvznama.ru), Кувшиново, 15 марта 2022</w:t>
        </w:r>
      </w:hyperlink>
    </w:p>
    <w:p w:rsidR="00467FEA" w:rsidRPr="00467FEA" w:rsidRDefault="00467FEA" w:rsidP="00467FEA">
      <w:pPr>
        <w:numPr>
          <w:ilvl w:val="0"/>
          <w:numId w:val="4"/>
        </w:numPr>
        <w:ind w:left="0" w:firstLine="0"/>
        <w:rPr>
          <w:rFonts w:ascii="Arial" w:eastAsia="Arial" w:hAnsi="Arial" w:cs="Arial"/>
          <w:color w:val="0000FF"/>
          <w:sz w:val="22"/>
          <w:szCs w:val="22"/>
          <w:shd w:val="clear" w:color="auto" w:fill="FFFFFF"/>
        </w:rPr>
      </w:pPr>
      <w:hyperlink r:id="rId107" w:history="1">
        <w:r w:rsidRPr="00467FEA">
          <w:rPr>
            <w:rFonts w:ascii="Arial" w:eastAsia="Arial" w:hAnsi="Arial" w:cs="Arial"/>
            <w:color w:val="0000FF"/>
            <w:sz w:val="22"/>
            <w:szCs w:val="22"/>
            <w:u w:val="single"/>
            <w:shd w:val="clear" w:color="auto" w:fill="FFFFFF"/>
          </w:rPr>
          <w:t>Коммунар (коммунар), п. Фирово, 15 марта 2022</w:t>
        </w:r>
      </w:hyperlink>
    </w:p>
    <w:p w:rsidR="00467FEA" w:rsidRPr="00467FEA" w:rsidRDefault="00467FEA" w:rsidP="00467FEA">
      <w:pPr>
        <w:numPr>
          <w:ilvl w:val="0"/>
          <w:numId w:val="4"/>
        </w:numPr>
        <w:ind w:left="0" w:firstLine="0"/>
        <w:rPr>
          <w:rFonts w:ascii="Arial" w:eastAsia="Arial" w:hAnsi="Arial" w:cs="Arial"/>
          <w:color w:val="0000FF"/>
          <w:sz w:val="22"/>
          <w:szCs w:val="22"/>
          <w:shd w:val="clear" w:color="auto" w:fill="FFFFFF"/>
        </w:rPr>
      </w:pPr>
      <w:hyperlink r:id="rId108" w:history="1">
        <w:r w:rsidRPr="00467FEA">
          <w:rPr>
            <w:rFonts w:ascii="Arial" w:eastAsia="Arial" w:hAnsi="Arial" w:cs="Arial"/>
            <w:color w:val="0000FF"/>
            <w:sz w:val="22"/>
            <w:szCs w:val="22"/>
            <w:u w:val="single"/>
            <w:shd w:val="clear" w:color="auto" w:fill="FFFFFF"/>
          </w:rPr>
          <w:t>Спировские известия (спировскиеизвестия), п. Спирово, 15 марта 2022</w:t>
        </w:r>
      </w:hyperlink>
    </w:p>
    <w:p w:rsidR="00467FEA" w:rsidRPr="00467FEA" w:rsidRDefault="00467FEA" w:rsidP="00467FEA">
      <w:pPr>
        <w:numPr>
          <w:ilvl w:val="0"/>
          <w:numId w:val="4"/>
        </w:numPr>
        <w:ind w:left="0" w:firstLine="0"/>
        <w:rPr>
          <w:rFonts w:ascii="Arial" w:eastAsia="Arial" w:hAnsi="Arial" w:cs="Arial"/>
          <w:color w:val="0000FF"/>
          <w:sz w:val="22"/>
          <w:szCs w:val="22"/>
          <w:shd w:val="clear" w:color="auto" w:fill="FFFFFF"/>
        </w:rPr>
      </w:pPr>
      <w:hyperlink r:id="rId109" w:history="1">
        <w:r w:rsidRPr="00467FEA">
          <w:rPr>
            <w:rFonts w:ascii="Arial" w:eastAsia="Arial" w:hAnsi="Arial" w:cs="Arial"/>
            <w:color w:val="0000FF"/>
            <w:sz w:val="22"/>
            <w:szCs w:val="22"/>
            <w:u w:val="single"/>
            <w:shd w:val="clear" w:color="auto" w:fill="FFFFFF"/>
          </w:rPr>
          <w:t>Родная земля (r-zemlya.ru), п. Рамешки, 15 марта 2022</w:t>
        </w:r>
      </w:hyperlink>
    </w:p>
    <w:p w:rsidR="00467FEA" w:rsidRPr="00467FEA" w:rsidRDefault="00467FEA" w:rsidP="00467FEA">
      <w:pPr>
        <w:numPr>
          <w:ilvl w:val="0"/>
          <w:numId w:val="4"/>
        </w:numPr>
        <w:ind w:left="0" w:firstLine="0"/>
        <w:rPr>
          <w:rFonts w:ascii="Arial" w:eastAsia="Arial" w:hAnsi="Arial" w:cs="Arial"/>
          <w:color w:val="0000FF"/>
          <w:sz w:val="22"/>
          <w:szCs w:val="22"/>
          <w:shd w:val="clear" w:color="auto" w:fill="FFFFFF"/>
        </w:rPr>
      </w:pPr>
      <w:hyperlink r:id="rId110" w:history="1">
        <w:r w:rsidRPr="00467FEA">
          <w:rPr>
            <w:rFonts w:ascii="Arial" w:eastAsia="Arial" w:hAnsi="Arial" w:cs="Arial"/>
            <w:color w:val="0000FF"/>
            <w:sz w:val="22"/>
            <w:szCs w:val="22"/>
            <w:u w:val="single"/>
            <w:shd w:val="clear" w:color="auto" w:fill="FFFFFF"/>
          </w:rPr>
          <w:t>ГТРК Тверь, Тверь, 15 марта 2022</w:t>
        </w:r>
      </w:hyperlink>
    </w:p>
    <w:p w:rsidR="00467FEA" w:rsidRPr="00467FEA" w:rsidRDefault="00467FEA" w:rsidP="00467FEA">
      <w:pPr>
        <w:numPr>
          <w:ilvl w:val="0"/>
          <w:numId w:val="4"/>
        </w:numPr>
        <w:ind w:left="0" w:firstLine="0"/>
        <w:rPr>
          <w:rFonts w:ascii="Arial" w:eastAsia="Arial" w:hAnsi="Arial" w:cs="Arial"/>
          <w:color w:val="0000FF"/>
          <w:sz w:val="22"/>
          <w:szCs w:val="22"/>
          <w:shd w:val="clear" w:color="auto" w:fill="FFFFFF"/>
        </w:rPr>
      </w:pPr>
      <w:hyperlink r:id="rId111" w:history="1">
        <w:r w:rsidRPr="00467FEA">
          <w:rPr>
            <w:rFonts w:ascii="Arial" w:eastAsia="Arial" w:hAnsi="Arial" w:cs="Arial"/>
            <w:color w:val="0000FF"/>
            <w:sz w:val="22"/>
            <w:szCs w:val="22"/>
            <w:u w:val="single"/>
            <w:shd w:val="clear" w:color="auto" w:fill="FFFFFF"/>
          </w:rPr>
          <w:t>Афанасий-бизнес (afanasy.biz), Тверь, 15 марта 2022</w:t>
        </w:r>
      </w:hyperlink>
    </w:p>
    <w:p w:rsidR="00467FEA" w:rsidRPr="00467FEA" w:rsidRDefault="00467FEA" w:rsidP="00467FEA">
      <w:pPr>
        <w:numPr>
          <w:ilvl w:val="0"/>
          <w:numId w:val="4"/>
        </w:numPr>
        <w:ind w:left="0" w:firstLine="0"/>
        <w:rPr>
          <w:rFonts w:ascii="Arial" w:eastAsia="Arial" w:hAnsi="Arial" w:cs="Arial"/>
          <w:color w:val="0000FF"/>
          <w:sz w:val="22"/>
          <w:szCs w:val="22"/>
          <w:shd w:val="clear" w:color="auto" w:fill="FFFFFF"/>
        </w:rPr>
      </w:pPr>
      <w:hyperlink r:id="rId112" w:history="1">
        <w:r w:rsidRPr="00467FEA">
          <w:rPr>
            <w:rFonts w:ascii="Arial" w:eastAsia="Arial" w:hAnsi="Arial" w:cs="Arial"/>
            <w:color w:val="0000FF"/>
            <w:sz w:val="22"/>
            <w:szCs w:val="22"/>
            <w:u w:val="single"/>
            <w:shd w:val="clear" w:color="auto" w:fill="FFFFFF"/>
          </w:rPr>
          <w:t>Удомельская газета (udomelskaya-gazeta.ru), Удомля, 15 марта 2022</w:t>
        </w:r>
      </w:hyperlink>
    </w:p>
    <w:p w:rsidR="00467FEA" w:rsidRPr="00467FEA" w:rsidRDefault="00467FEA" w:rsidP="00467FEA">
      <w:pPr>
        <w:numPr>
          <w:ilvl w:val="0"/>
          <w:numId w:val="4"/>
        </w:numPr>
        <w:ind w:left="0" w:firstLine="0"/>
        <w:rPr>
          <w:rFonts w:ascii="Arial" w:eastAsia="Arial" w:hAnsi="Arial" w:cs="Arial"/>
          <w:color w:val="0000FF"/>
          <w:sz w:val="22"/>
          <w:szCs w:val="22"/>
          <w:shd w:val="clear" w:color="auto" w:fill="FFFFFF"/>
        </w:rPr>
      </w:pPr>
      <w:hyperlink r:id="rId113" w:history="1">
        <w:r w:rsidRPr="00467FEA">
          <w:rPr>
            <w:rFonts w:ascii="Arial" w:eastAsia="Arial" w:hAnsi="Arial" w:cs="Arial"/>
            <w:color w:val="0000FF"/>
            <w:sz w:val="22"/>
            <w:szCs w:val="22"/>
            <w:u w:val="single"/>
            <w:shd w:val="clear" w:color="auto" w:fill="FFFFFF"/>
          </w:rPr>
          <w:t>Молоковский край (молоковскийкрай), п. Молоково, 15 марта 2022</w:t>
        </w:r>
      </w:hyperlink>
    </w:p>
    <w:p w:rsidR="00467FEA" w:rsidRPr="00467FEA" w:rsidRDefault="00467FEA" w:rsidP="00467FEA">
      <w:pPr>
        <w:numPr>
          <w:ilvl w:val="0"/>
          <w:numId w:val="4"/>
        </w:numPr>
        <w:ind w:left="0" w:firstLine="0"/>
        <w:rPr>
          <w:rFonts w:ascii="Arial" w:eastAsia="Arial" w:hAnsi="Arial" w:cs="Arial"/>
          <w:color w:val="0000FF"/>
          <w:sz w:val="22"/>
          <w:szCs w:val="22"/>
          <w:shd w:val="clear" w:color="auto" w:fill="FFFFFF"/>
        </w:rPr>
      </w:pPr>
      <w:hyperlink r:id="rId114" w:history="1">
        <w:r w:rsidRPr="00467FEA">
          <w:rPr>
            <w:rFonts w:ascii="Arial" w:eastAsia="Arial" w:hAnsi="Arial" w:cs="Arial"/>
            <w:color w:val="0000FF"/>
            <w:sz w:val="22"/>
            <w:szCs w:val="22"/>
            <w:u w:val="single"/>
            <w:shd w:val="clear" w:color="auto" w:fill="FFFFFF"/>
          </w:rPr>
          <w:t>Авангард (авангард), Западная Двина, 15 марта 2022</w:t>
        </w:r>
      </w:hyperlink>
    </w:p>
    <w:p w:rsidR="00467FEA" w:rsidRPr="00467FEA" w:rsidRDefault="00467FEA" w:rsidP="00467FEA">
      <w:pPr>
        <w:numPr>
          <w:ilvl w:val="0"/>
          <w:numId w:val="4"/>
        </w:numPr>
        <w:ind w:left="0" w:firstLine="0"/>
        <w:rPr>
          <w:rFonts w:ascii="Arial" w:eastAsia="Arial" w:hAnsi="Arial" w:cs="Arial"/>
          <w:color w:val="0000FF"/>
          <w:sz w:val="22"/>
          <w:szCs w:val="22"/>
          <w:shd w:val="clear" w:color="auto" w:fill="FFFFFF"/>
        </w:rPr>
      </w:pPr>
      <w:hyperlink r:id="rId115" w:history="1">
        <w:r w:rsidRPr="00467FEA">
          <w:rPr>
            <w:rFonts w:ascii="Arial" w:eastAsia="Arial" w:hAnsi="Arial" w:cs="Arial"/>
            <w:color w:val="0000FF"/>
            <w:sz w:val="22"/>
            <w:szCs w:val="22"/>
            <w:u w:val="single"/>
            <w:shd w:val="clear" w:color="auto" w:fill="FFFFFF"/>
          </w:rPr>
          <w:t>Тверские ведомости (vedtver.ru), Тверь, 15 марта 2022</w:t>
        </w:r>
      </w:hyperlink>
    </w:p>
    <w:p w:rsidR="00467FEA" w:rsidRPr="00467FEA" w:rsidRDefault="00467FEA" w:rsidP="00467FEA">
      <w:pPr>
        <w:numPr>
          <w:ilvl w:val="0"/>
          <w:numId w:val="4"/>
        </w:numPr>
        <w:ind w:left="0" w:firstLine="0"/>
        <w:rPr>
          <w:rFonts w:ascii="Arial" w:eastAsia="Arial" w:hAnsi="Arial" w:cs="Arial"/>
          <w:color w:val="0000FF"/>
          <w:sz w:val="22"/>
          <w:szCs w:val="22"/>
          <w:shd w:val="clear" w:color="auto" w:fill="FFFFFF"/>
        </w:rPr>
      </w:pPr>
      <w:hyperlink r:id="rId116" w:history="1">
        <w:r w:rsidRPr="00467FEA">
          <w:rPr>
            <w:rFonts w:ascii="Arial" w:eastAsia="Arial" w:hAnsi="Arial" w:cs="Arial"/>
            <w:color w:val="0000FF"/>
            <w:sz w:val="22"/>
            <w:szCs w:val="22"/>
            <w:u w:val="single"/>
            <w:shd w:val="clear" w:color="auto" w:fill="FFFFFF"/>
          </w:rPr>
          <w:t>Новая жизнь (новаяжизнь), Бологое, 15 марта 2022</w:t>
        </w:r>
      </w:hyperlink>
    </w:p>
    <w:p w:rsidR="00467FEA" w:rsidRPr="00467FEA" w:rsidRDefault="00467FEA" w:rsidP="00467FEA">
      <w:pPr>
        <w:numPr>
          <w:ilvl w:val="0"/>
          <w:numId w:val="4"/>
        </w:numPr>
        <w:ind w:left="0" w:firstLine="0"/>
        <w:rPr>
          <w:rFonts w:ascii="Arial" w:eastAsia="Arial" w:hAnsi="Arial" w:cs="Arial"/>
          <w:color w:val="0000FF"/>
          <w:sz w:val="22"/>
          <w:szCs w:val="22"/>
          <w:shd w:val="clear" w:color="auto" w:fill="FFFFFF"/>
        </w:rPr>
      </w:pPr>
      <w:hyperlink r:id="rId117" w:history="1">
        <w:r w:rsidRPr="00467FEA">
          <w:rPr>
            <w:rFonts w:ascii="Arial" w:eastAsia="Arial" w:hAnsi="Arial" w:cs="Arial"/>
            <w:color w:val="0000FF"/>
            <w:sz w:val="22"/>
            <w:szCs w:val="22"/>
            <w:u w:val="single"/>
            <w:shd w:val="clear" w:color="auto" w:fill="FFFFFF"/>
          </w:rPr>
          <w:t>Сандовские вести (сандовскиевести), п.г.т. Сандово, 15 марта 2022</w:t>
        </w:r>
      </w:hyperlink>
    </w:p>
    <w:p w:rsidR="00467FEA" w:rsidRPr="00467FEA" w:rsidRDefault="00467FEA" w:rsidP="00467FEA">
      <w:pPr>
        <w:numPr>
          <w:ilvl w:val="0"/>
          <w:numId w:val="4"/>
        </w:numPr>
        <w:ind w:left="0" w:firstLine="0"/>
        <w:rPr>
          <w:rFonts w:ascii="Arial" w:eastAsia="Arial" w:hAnsi="Arial" w:cs="Arial"/>
          <w:color w:val="0000FF"/>
          <w:sz w:val="22"/>
          <w:szCs w:val="22"/>
          <w:shd w:val="clear" w:color="auto" w:fill="FFFFFF"/>
        </w:rPr>
      </w:pPr>
      <w:hyperlink r:id="rId118" w:history="1">
        <w:r w:rsidRPr="00467FEA">
          <w:rPr>
            <w:rFonts w:ascii="Arial" w:eastAsia="Arial" w:hAnsi="Arial" w:cs="Arial"/>
            <w:color w:val="0000FF"/>
            <w:sz w:val="22"/>
            <w:szCs w:val="22"/>
            <w:u w:val="single"/>
            <w:shd w:val="clear" w:color="auto" w:fill="FFFFFF"/>
          </w:rPr>
          <w:t>Ленинское знамя (leninskoeznamya.tverreg.ru), Тверь, 15 марта 2022</w:t>
        </w:r>
      </w:hyperlink>
    </w:p>
    <w:p w:rsidR="00467FEA" w:rsidRPr="00467FEA" w:rsidRDefault="00467FEA" w:rsidP="00467FEA">
      <w:pPr>
        <w:numPr>
          <w:ilvl w:val="0"/>
          <w:numId w:val="4"/>
        </w:numPr>
        <w:ind w:left="0" w:firstLine="0"/>
        <w:rPr>
          <w:rFonts w:ascii="Arial" w:eastAsia="Arial" w:hAnsi="Arial" w:cs="Arial"/>
          <w:color w:val="0000FF"/>
          <w:sz w:val="22"/>
          <w:szCs w:val="22"/>
          <w:shd w:val="clear" w:color="auto" w:fill="FFFFFF"/>
        </w:rPr>
      </w:pPr>
      <w:hyperlink r:id="rId119" w:history="1">
        <w:r w:rsidRPr="00467FEA">
          <w:rPr>
            <w:rFonts w:ascii="Arial" w:eastAsia="Arial" w:hAnsi="Arial" w:cs="Arial"/>
            <w:color w:val="0000FF"/>
            <w:sz w:val="22"/>
            <w:szCs w:val="22"/>
            <w:u w:val="single"/>
            <w:shd w:val="clear" w:color="auto" w:fill="FFFFFF"/>
          </w:rPr>
          <w:t>Лесной вестник (леснойвестник), с. Лесное (Тверская обл.), 15 марта 2022</w:t>
        </w:r>
      </w:hyperlink>
    </w:p>
    <w:p w:rsidR="00467FEA" w:rsidRPr="00467FEA" w:rsidRDefault="00467FEA" w:rsidP="00467FEA">
      <w:pPr>
        <w:numPr>
          <w:ilvl w:val="0"/>
          <w:numId w:val="4"/>
        </w:numPr>
        <w:ind w:left="0" w:firstLine="0"/>
        <w:rPr>
          <w:rFonts w:ascii="Arial" w:eastAsia="Arial" w:hAnsi="Arial" w:cs="Arial"/>
          <w:color w:val="0000FF"/>
          <w:sz w:val="22"/>
          <w:szCs w:val="22"/>
          <w:shd w:val="clear" w:color="auto" w:fill="FFFFFF"/>
        </w:rPr>
      </w:pPr>
      <w:hyperlink r:id="rId120" w:history="1">
        <w:r w:rsidRPr="00467FEA">
          <w:rPr>
            <w:rFonts w:ascii="Arial" w:eastAsia="Arial" w:hAnsi="Arial" w:cs="Arial"/>
            <w:color w:val="0000FF"/>
            <w:sz w:val="22"/>
            <w:szCs w:val="22"/>
            <w:u w:val="single"/>
            <w:shd w:val="clear" w:color="auto" w:fill="FFFFFF"/>
          </w:rPr>
          <w:t>Новости Твери (tver-news.net), Тверь, 15 марта 2022</w:t>
        </w:r>
      </w:hyperlink>
    </w:p>
    <w:p w:rsidR="00467FEA" w:rsidRPr="00467FEA" w:rsidRDefault="00467FEA" w:rsidP="00467FEA">
      <w:pPr>
        <w:numPr>
          <w:ilvl w:val="0"/>
          <w:numId w:val="4"/>
        </w:numPr>
        <w:ind w:left="0" w:firstLine="0"/>
        <w:rPr>
          <w:rFonts w:ascii="Arial" w:eastAsia="Arial" w:hAnsi="Arial" w:cs="Arial"/>
          <w:color w:val="0000FF"/>
          <w:sz w:val="22"/>
          <w:szCs w:val="22"/>
          <w:shd w:val="clear" w:color="auto" w:fill="FFFFFF"/>
        </w:rPr>
      </w:pPr>
      <w:hyperlink r:id="rId121" w:history="1">
        <w:r w:rsidRPr="00467FEA">
          <w:rPr>
            <w:rFonts w:ascii="Arial" w:eastAsia="Arial" w:hAnsi="Arial" w:cs="Arial"/>
            <w:color w:val="0000FF"/>
            <w:sz w:val="22"/>
            <w:szCs w:val="22"/>
            <w:u w:val="single"/>
            <w:shd w:val="clear" w:color="auto" w:fill="FFFFFF"/>
          </w:rPr>
          <w:t>Новости Твери (tver-news.net), Тверь, 15 марта 2022</w:t>
        </w:r>
      </w:hyperlink>
    </w:p>
    <w:p w:rsidR="00467FEA" w:rsidRDefault="00467FEA" w:rsidP="00467FEA">
      <w:pPr>
        <w:jc w:val="right"/>
        <w:rPr>
          <w:rFonts w:ascii="Arial" w:eastAsia="Arial" w:hAnsi="Arial" w:cs="Arial"/>
          <w:color w:val="0000FF"/>
          <w:sz w:val="22"/>
          <w:szCs w:val="22"/>
          <w:shd w:val="clear" w:color="auto" w:fill="FFFFFF"/>
        </w:rPr>
      </w:pPr>
      <w:hyperlink w:anchor="tabtxt_1575050_1943078230" w:history="1">
        <w:r w:rsidRPr="00467FEA">
          <w:rPr>
            <w:rFonts w:ascii="Arial" w:eastAsia="Arial" w:hAnsi="Arial" w:cs="Arial"/>
            <w:color w:val="0000FF"/>
            <w:sz w:val="22"/>
            <w:szCs w:val="22"/>
            <w:u w:val="single"/>
            <w:shd w:val="clear" w:color="auto" w:fill="FFFFFF"/>
          </w:rPr>
          <w:t>К заголовкам сообщений</w:t>
        </w:r>
      </w:hyperlink>
    </w:p>
    <w:p w:rsidR="00FE4563" w:rsidRPr="00467FEA" w:rsidRDefault="00FE4563" w:rsidP="00467FEA">
      <w:pPr>
        <w:jc w:val="right"/>
        <w:rPr>
          <w:rFonts w:ascii="Arial" w:eastAsia="Arial" w:hAnsi="Arial" w:cs="Arial"/>
          <w:color w:val="0000FF"/>
          <w:sz w:val="22"/>
          <w:szCs w:val="22"/>
          <w:shd w:val="clear" w:color="auto" w:fill="FFFFFF"/>
        </w:rPr>
      </w:pPr>
    </w:p>
    <w:p w:rsidR="00467FEA" w:rsidRPr="00467FEA" w:rsidRDefault="00467FEA" w:rsidP="00467FEA">
      <w:pPr>
        <w:rPr>
          <w:rFonts w:ascii="Arial" w:eastAsia="Arial" w:hAnsi="Arial" w:cs="Arial"/>
          <w:b/>
          <w:color w:val="000000"/>
          <w:sz w:val="22"/>
          <w:szCs w:val="22"/>
          <w:shd w:val="clear" w:color="auto" w:fill="FFFFFF"/>
        </w:rPr>
      </w:pPr>
      <w:r w:rsidRPr="00467FEA">
        <w:rPr>
          <w:rFonts w:ascii="Arial" w:eastAsia="Arial" w:hAnsi="Arial" w:cs="Arial"/>
          <w:b/>
          <w:color w:val="000000"/>
          <w:sz w:val="22"/>
          <w:szCs w:val="22"/>
          <w:shd w:val="clear" w:color="auto" w:fill="FFFFFF"/>
        </w:rPr>
        <w:t>Tverigrad.ru, Тверь, 15 марта 2022</w:t>
      </w:r>
    </w:p>
    <w:p w:rsidR="00467FEA" w:rsidRPr="00467FEA" w:rsidRDefault="00467FEA" w:rsidP="00467FEA">
      <w:pPr>
        <w:jc w:val="both"/>
        <w:outlineLvl w:val="1"/>
        <w:rPr>
          <w:rFonts w:ascii="Arial" w:eastAsia="Arial" w:hAnsi="Arial" w:cs="Arial"/>
          <w:color w:val="000000"/>
          <w:sz w:val="22"/>
          <w:szCs w:val="22"/>
          <w:shd w:val="clear" w:color="auto" w:fill="FFFFFF"/>
        </w:rPr>
      </w:pPr>
      <w:bookmarkStart w:id="26" w:name="ant_1575050_1943566700"/>
      <w:r w:rsidRPr="00467FEA">
        <w:rPr>
          <w:rFonts w:ascii="Arial" w:eastAsia="Arial" w:hAnsi="Arial" w:cs="Arial"/>
          <w:color w:val="000000"/>
          <w:sz w:val="22"/>
          <w:szCs w:val="22"/>
          <w:shd w:val="clear" w:color="auto" w:fill="FFFFFF"/>
        </w:rPr>
        <w:t>В ТВЕРСКОЙ ОБЛАСТИ ПРЕКРАТИЛИ ВЫДАВАТЬ БОЛЬНИЧНЫЕ ЛИСТЫ ДИСТАНЦИОННО</w:t>
      </w:r>
      <w:bookmarkEnd w:id="26"/>
    </w:p>
    <w:p w:rsidR="00467FEA" w:rsidRPr="00467FEA" w:rsidRDefault="00467FEA" w:rsidP="00467FEA">
      <w:pPr>
        <w:jc w:val="both"/>
        <w:rPr>
          <w:rFonts w:ascii="Arial" w:eastAsia="Arial" w:hAnsi="Arial" w:cs="Arial"/>
          <w:color w:val="000000"/>
          <w:sz w:val="22"/>
          <w:szCs w:val="22"/>
          <w:shd w:val="clear" w:color="auto" w:fill="FFFFFF"/>
        </w:rPr>
      </w:pPr>
      <w:r w:rsidRPr="00467FEA">
        <w:rPr>
          <w:rFonts w:ascii="Arial" w:eastAsia="Arial" w:hAnsi="Arial" w:cs="Arial"/>
          <w:color w:val="000000"/>
          <w:sz w:val="22"/>
          <w:szCs w:val="22"/>
          <w:shd w:val="clear" w:color="auto" w:fill="FFFFFF"/>
        </w:rPr>
        <w:t xml:space="preserve">С 16 марта в Тверской области в связи со снижением заболеваемости COVID-19 прекращает действовать система дистанционного оформления больничных. 15 марта губернатор </w:t>
      </w:r>
      <w:r w:rsidRPr="00467FEA">
        <w:rPr>
          <w:rFonts w:ascii="Arial" w:eastAsia="Arial" w:hAnsi="Arial" w:cs="Arial"/>
          <w:color w:val="000000"/>
          <w:sz w:val="22"/>
          <w:szCs w:val="22"/>
          <w:shd w:val="clear" w:color="auto" w:fill="C0C0C0"/>
        </w:rPr>
        <w:t>Игорь Руденя</w:t>
      </w:r>
      <w:r w:rsidRPr="00467FEA">
        <w:rPr>
          <w:rFonts w:ascii="Arial" w:eastAsia="Arial" w:hAnsi="Arial" w:cs="Arial"/>
          <w:color w:val="000000"/>
          <w:sz w:val="22"/>
          <w:szCs w:val="22"/>
          <w:shd w:val="clear" w:color="auto" w:fill="FFFFFF"/>
        </w:rPr>
        <w:t xml:space="preserve"> провел заседание оперативного штаба по предупреждению завоза и распространения коронавирусной инфекции в Тверской области... </w:t>
      </w:r>
    </w:p>
    <w:p w:rsidR="00467FEA" w:rsidRPr="00467FEA" w:rsidRDefault="00467FEA" w:rsidP="00467FEA">
      <w:pPr>
        <w:rPr>
          <w:rFonts w:ascii="Arial" w:eastAsia="Arial" w:hAnsi="Arial" w:cs="Arial"/>
          <w:color w:val="0000FF"/>
          <w:sz w:val="22"/>
          <w:szCs w:val="22"/>
          <w:shd w:val="clear" w:color="auto" w:fill="FFFFFF"/>
        </w:rPr>
      </w:pPr>
      <w:hyperlink r:id="rId122" w:history="1">
        <w:r w:rsidRPr="00467FEA">
          <w:rPr>
            <w:rFonts w:ascii="Arial" w:eastAsia="Arial" w:hAnsi="Arial" w:cs="Arial"/>
            <w:color w:val="0000FF"/>
            <w:sz w:val="22"/>
            <w:szCs w:val="22"/>
            <w:u w:val="single"/>
            <w:shd w:val="clear" w:color="auto" w:fill="FFFFFF"/>
          </w:rPr>
          <w:t>https://tverigrad.ru/publication/v-tverskoj-oblasti-prekratili-vydavat-bolnichnye-listy-distancionno/</w:t>
        </w:r>
      </w:hyperlink>
    </w:p>
    <w:p w:rsidR="00467FEA" w:rsidRPr="00FE4563" w:rsidRDefault="00467FEA" w:rsidP="00467FEA">
      <w:pPr>
        <w:rPr>
          <w:rFonts w:ascii="Arial" w:eastAsia="Arial" w:hAnsi="Arial" w:cs="Arial"/>
          <w:color w:val="000000"/>
          <w:sz w:val="22"/>
          <w:szCs w:val="22"/>
          <w:u w:val="single"/>
          <w:shd w:val="clear" w:color="auto" w:fill="FFFFFF"/>
        </w:rPr>
      </w:pPr>
      <w:r w:rsidRPr="00467FEA">
        <w:rPr>
          <w:rFonts w:ascii="Arial" w:eastAsia="Arial" w:hAnsi="Arial" w:cs="Arial"/>
          <w:color w:val="000000"/>
          <w:sz w:val="22"/>
          <w:szCs w:val="22"/>
          <w:u w:val="single"/>
          <w:shd w:val="clear" w:color="auto" w:fill="FFFFFF"/>
        </w:rPr>
        <w:t>Сообщения по событию:</w:t>
      </w:r>
    </w:p>
    <w:p w:rsidR="00467FEA" w:rsidRPr="00467FEA" w:rsidRDefault="00467FEA" w:rsidP="00467FEA">
      <w:pPr>
        <w:numPr>
          <w:ilvl w:val="0"/>
          <w:numId w:val="5"/>
        </w:numPr>
        <w:ind w:left="0" w:firstLine="0"/>
        <w:rPr>
          <w:rFonts w:ascii="Arial" w:eastAsia="Arial" w:hAnsi="Arial" w:cs="Arial"/>
          <w:color w:val="0000FF"/>
          <w:sz w:val="22"/>
          <w:szCs w:val="22"/>
          <w:shd w:val="clear" w:color="auto" w:fill="FFFFFF"/>
        </w:rPr>
      </w:pPr>
      <w:hyperlink r:id="rId123" w:history="1">
        <w:r w:rsidRPr="00467FEA">
          <w:rPr>
            <w:rFonts w:ascii="Arial" w:eastAsia="Arial" w:hAnsi="Arial" w:cs="Arial"/>
            <w:color w:val="0000FF"/>
            <w:sz w:val="22"/>
            <w:szCs w:val="22"/>
            <w:u w:val="single"/>
            <w:shd w:val="clear" w:color="auto" w:fill="FFFFFF"/>
          </w:rPr>
          <w:t>Сандовские вести (сандовскиевести), п.г.т. Сандово, 15 марта 2022</w:t>
        </w:r>
      </w:hyperlink>
    </w:p>
    <w:p w:rsidR="00467FEA" w:rsidRPr="00467FEA" w:rsidRDefault="00467FEA" w:rsidP="00467FEA">
      <w:pPr>
        <w:numPr>
          <w:ilvl w:val="0"/>
          <w:numId w:val="5"/>
        </w:numPr>
        <w:ind w:left="0" w:firstLine="0"/>
        <w:rPr>
          <w:rFonts w:ascii="Arial" w:eastAsia="Arial" w:hAnsi="Arial" w:cs="Arial"/>
          <w:color w:val="0000FF"/>
          <w:sz w:val="22"/>
          <w:szCs w:val="22"/>
          <w:shd w:val="clear" w:color="auto" w:fill="FFFFFF"/>
        </w:rPr>
      </w:pPr>
      <w:hyperlink r:id="rId124" w:history="1">
        <w:r w:rsidRPr="00467FEA">
          <w:rPr>
            <w:rFonts w:ascii="Arial" w:eastAsia="Arial" w:hAnsi="Arial" w:cs="Arial"/>
            <w:color w:val="0000FF"/>
            <w:sz w:val="22"/>
            <w:szCs w:val="22"/>
            <w:u w:val="single"/>
            <w:shd w:val="clear" w:color="auto" w:fill="FFFFFF"/>
          </w:rPr>
          <w:t>Бельская правда (бельскаяправда), Белый, 15 марта 2022</w:t>
        </w:r>
      </w:hyperlink>
    </w:p>
    <w:p w:rsidR="00467FEA" w:rsidRPr="00467FEA" w:rsidRDefault="00467FEA" w:rsidP="00467FEA">
      <w:pPr>
        <w:numPr>
          <w:ilvl w:val="0"/>
          <w:numId w:val="5"/>
        </w:numPr>
        <w:ind w:left="0" w:firstLine="0"/>
        <w:rPr>
          <w:rFonts w:ascii="Arial" w:eastAsia="Arial" w:hAnsi="Arial" w:cs="Arial"/>
          <w:color w:val="0000FF"/>
          <w:sz w:val="22"/>
          <w:szCs w:val="22"/>
          <w:shd w:val="clear" w:color="auto" w:fill="FFFFFF"/>
        </w:rPr>
      </w:pPr>
      <w:hyperlink r:id="rId125" w:history="1">
        <w:r w:rsidRPr="00467FEA">
          <w:rPr>
            <w:rFonts w:ascii="Arial" w:eastAsia="Arial" w:hAnsi="Arial" w:cs="Arial"/>
            <w:color w:val="0000FF"/>
            <w:sz w:val="22"/>
            <w:szCs w:val="22"/>
            <w:u w:val="single"/>
            <w:shd w:val="clear" w:color="auto" w:fill="FFFFFF"/>
          </w:rPr>
          <w:t>Зубцовская жизнь (зубцовскаяжизнь), Зубцов, 15 марта 2022</w:t>
        </w:r>
      </w:hyperlink>
    </w:p>
    <w:p w:rsidR="00467FEA" w:rsidRPr="00467FEA" w:rsidRDefault="00467FEA" w:rsidP="00467FEA">
      <w:pPr>
        <w:numPr>
          <w:ilvl w:val="0"/>
          <w:numId w:val="5"/>
        </w:numPr>
        <w:ind w:left="0" w:firstLine="0"/>
        <w:rPr>
          <w:rFonts w:ascii="Arial" w:eastAsia="Arial" w:hAnsi="Arial" w:cs="Arial"/>
          <w:color w:val="0000FF"/>
          <w:sz w:val="22"/>
          <w:szCs w:val="22"/>
          <w:shd w:val="clear" w:color="auto" w:fill="FFFFFF"/>
        </w:rPr>
      </w:pPr>
      <w:hyperlink r:id="rId126" w:history="1">
        <w:r w:rsidRPr="00467FEA">
          <w:rPr>
            <w:rFonts w:ascii="Arial" w:eastAsia="Arial" w:hAnsi="Arial" w:cs="Arial"/>
            <w:color w:val="0000FF"/>
            <w:sz w:val="22"/>
            <w:szCs w:val="22"/>
            <w:u w:val="single"/>
            <w:shd w:val="clear" w:color="auto" w:fill="FFFFFF"/>
          </w:rPr>
          <w:t>Старицкий вестник (st-vestnik.ru), Старица, 15 марта 2022</w:t>
        </w:r>
      </w:hyperlink>
    </w:p>
    <w:p w:rsidR="00467FEA" w:rsidRPr="00467FEA" w:rsidRDefault="00467FEA" w:rsidP="00467FEA">
      <w:pPr>
        <w:numPr>
          <w:ilvl w:val="0"/>
          <w:numId w:val="5"/>
        </w:numPr>
        <w:ind w:left="0" w:firstLine="0"/>
        <w:rPr>
          <w:rFonts w:ascii="Arial" w:eastAsia="Arial" w:hAnsi="Arial" w:cs="Arial"/>
          <w:color w:val="0000FF"/>
          <w:sz w:val="22"/>
          <w:szCs w:val="22"/>
          <w:shd w:val="clear" w:color="auto" w:fill="FFFFFF"/>
        </w:rPr>
      </w:pPr>
      <w:hyperlink r:id="rId127" w:history="1">
        <w:r w:rsidRPr="00467FEA">
          <w:rPr>
            <w:rFonts w:ascii="Arial" w:eastAsia="Arial" w:hAnsi="Arial" w:cs="Arial"/>
            <w:color w:val="0000FF"/>
            <w:sz w:val="22"/>
            <w:szCs w:val="22"/>
            <w:u w:val="single"/>
            <w:shd w:val="clear" w:color="auto" w:fill="FFFFFF"/>
          </w:rPr>
          <w:t>Наша жизнь (нашажизнь), Лихославль, 15 марта 2022</w:t>
        </w:r>
      </w:hyperlink>
    </w:p>
    <w:p w:rsidR="00467FEA" w:rsidRPr="00467FEA" w:rsidRDefault="00467FEA" w:rsidP="00467FEA">
      <w:pPr>
        <w:numPr>
          <w:ilvl w:val="0"/>
          <w:numId w:val="5"/>
        </w:numPr>
        <w:ind w:left="0" w:firstLine="0"/>
        <w:rPr>
          <w:rFonts w:ascii="Arial" w:eastAsia="Arial" w:hAnsi="Arial" w:cs="Arial"/>
          <w:color w:val="0000FF"/>
          <w:sz w:val="22"/>
          <w:szCs w:val="22"/>
          <w:shd w:val="clear" w:color="auto" w:fill="FFFFFF"/>
        </w:rPr>
      </w:pPr>
      <w:hyperlink r:id="rId128" w:history="1">
        <w:r w:rsidRPr="00467FEA">
          <w:rPr>
            <w:rFonts w:ascii="Arial" w:eastAsia="Arial" w:hAnsi="Arial" w:cs="Arial"/>
            <w:color w:val="0000FF"/>
            <w:sz w:val="22"/>
            <w:szCs w:val="22"/>
            <w:u w:val="single"/>
            <w:shd w:val="clear" w:color="auto" w:fill="FFFFFF"/>
          </w:rPr>
          <w:t>Вперед (вперед), Калязин, 15 марта 2022</w:t>
        </w:r>
      </w:hyperlink>
    </w:p>
    <w:p w:rsidR="00467FEA" w:rsidRPr="00467FEA" w:rsidRDefault="00467FEA" w:rsidP="00467FEA">
      <w:pPr>
        <w:numPr>
          <w:ilvl w:val="0"/>
          <w:numId w:val="5"/>
        </w:numPr>
        <w:ind w:left="0" w:firstLine="0"/>
        <w:rPr>
          <w:rFonts w:ascii="Arial" w:eastAsia="Arial" w:hAnsi="Arial" w:cs="Arial"/>
          <w:color w:val="0000FF"/>
          <w:sz w:val="22"/>
          <w:szCs w:val="22"/>
          <w:shd w:val="clear" w:color="auto" w:fill="FFFFFF"/>
        </w:rPr>
      </w:pPr>
      <w:hyperlink r:id="rId129" w:history="1">
        <w:r w:rsidRPr="00467FEA">
          <w:rPr>
            <w:rFonts w:ascii="Arial" w:eastAsia="Arial" w:hAnsi="Arial" w:cs="Arial"/>
            <w:color w:val="0000FF"/>
            <w:sz w:val="22"/>
            <w:szCs w:val="22"/>
            <w:u w:val="single"/>
            <w:shd w:val="clear" w:color="auto" w:fill="FFFFFF"/>
          </w:rPr>
          <w:t>Авангард (авангард), Западная Двина, 15 марта 2022</w:t>
        </w:r>
      </w:hyperlink>
    </w:p>
    <w:p w:rsidR="00467FEA" w:rsidRPr="00467FEA" w:rsidRDefault="00467FEA" w:rsidP="00467FEA">
      <w:pPr>
        <w:numPr>
          <w:ilvl w:val="0"/>
          <w:numId w:val="5"/>
        </w:numPr>
        <w:ind w:left="0" w:firstLine="0"/>
        <w:rPr>
          <w:rFonts w:ascii="Arial" w:eastAsia="Arial" w:hAnsi="Arial" w:cs="Arial"/>
          <w:color w:val="0000FF"/>
          <w:sz w:val="22"/>
          <w:szCs w:val="22"/>
          <w:shd w:val="clear" w:color="auto" w:fill="FFFFFF"/>
        </w:rPr>
      </w:pPr>
      <w:hyperlink r:id="rId130" w:history="1">
        <w:r w:rsidRPr="00467FEA">
          <w:rPr>
            <w:rFonts w:ascii="Arial" w:eastAsia="Arial" w:hAnsi="Arial" w:cs="Arial"/>
            <w:color w:val="0000FF"/>
            <w:sz w:val="22"/>
            <w:szCs w:val="22"/>
            <w:u w:val="single"/>
            <w:shd w:val="clear" w:color="auto" w:fill="FFFFFF"/>
          </w:rPr>
          <w:t>Коммунар (коммунар), п. Фирово, 15 марта 2022</w:t>
        </w:r>
      </w:hyperlink>
    </w:p>
    <w:p w:rsidR="00467FEA" w:rsidRPr="00467FEA" w:rsidRDefault="00467FEA" w:rsidP="00467FEA">
      <w:pPr>
        <w:numPr>
          <w:ilvl w:val="0"/>
          <w:numId w:val="5"/>
        </w:numPr>
        <w:ind w:left="0" w:firstLine="0"/>
        <w:rPr>
          <w:rFonts w:ascii="Arial" w:eastAsia="Arial" w:hAnsi="Arial" w:cs="Arial"/>
          <w:color w:val="0000FF"/>
          <w:sz w:val="22"/>
          <w:szCs w:val="22"/>
          <w:shd w:val="clear" w:color="auto" w:fill="FFFFFF"/>
        </w:rPr>
      </w:pPr>
      <w:hyperlink r:id="rId131" w:history="1">
        <w:r w:rsidRPr="00467FEA">
          <w:rPr>
            <w:rFonts w:ascii="Arial" w:eastAsia="Arial" w:hAnsi="Arial" w:cs="Arial"/>
            <w:color w:val="0000FF"/>
            <w:sz w:val="22"/>
            <w:szCs w:val="22"/>
            <w:u w:val="single"/>
            <w:shd w:val="clear" w:color="auto" w:fill="FFFFFF"/>
          </w:rPr>
          <w:t>Вышневолоцкая правда (вышневолоцкаяправда), п.г.т. Жарковский, 15 марта 2022</w:t>
        </w:r>
      </w:hyperlink>
    </w:p>
    <w:p w:rsidR="00467FEA" w:rsidRPr="00467FEA" w:rsidRDefault="00467FEA" w:rsidP="00467FEA">
      <w:pPr>
        <w:numPr>
          <w:ilvl w:val="0"/>
          <w:numId w:val="5"/>
        </w:numPr>
        <w:ind w:left="0" w:firstLine="0"/>
        <w:rPr>
          <w:rFonts w:ascii="Arial" w:eastAsia="Arial" w:hAnsi="Arial" w:cs="Arial"/>
          <w:color w:val="0000FF"/>
          <w:sz w:val="22"/>
          <w:szCs w:val="22"/>
          <w:shd w:val="clear" w:color="auto" w:fill="FFFFFF"/>
        </w:rPr>
      </w:pPr>
      <w:hyperlink r:id="rId132" w:history="1">
        <w:r w:rsidRPr="00467FEA">
          <w:rPr>
            <w:rFonts w:ascii="Arial" w:eastAsia="Arial" w:hAnsi="Arial" w:cs="Arial"/>
            <w:color w:val="0000FF"/>
            <w:sz w:val="22"/>
            <w:szCs w:val="22"/>
            <w:u w:val="single"/>
            <w:shd w:val="clear" w:color="auto" w:fill="FFFFFF"/>
          </w:rPr>
          <w:t>Жарковский вестник (жарковскийвестник), п.г.т. Жарковский, 15 марта 2022</w:t>
        </w:r>
      </w:hyperlink>
    </w:p>
    <w:p w:rsidR="00467FEA" w:rsidRPr="00467FEA" w:rsidRDefault="00467FEA" w:rsidP="00467FEA">
      <w:pPr>
        <w:numPr>
          <w:ilvl w:val="0"/>
          <w:numId w:val="5"/>
        </w:numPr>
        <w:ind w:left="0" w:firstLine="0"/>
        <w:rPr>
          <w:rFonts w:ascii="Arial" w:eastAsia="Arial" w:hAnsi="Arial" w:cs="Arial"/>
          <w:color w:val="0000FF"/>
          <w:sz w:val="22"/>
          <w:szCs w:val="22"/>
          <w:shd w:val="clear" w:color="auto" w:fill="FFFFFF"/>
        </w:rPr>
      </w:pPr>
      <w:hyperlink r:id="rId133" w:history="1">
        <w:r w:rsidRPr="00467FEA">
          <w:rPr>
            <w:rFonts w:ascii="Arial" w:eastAsia="Arial" w:hAnsi="Arial" w:cs="Arial"/>
            <w:color w:val="0000FF"/>
            <w:sz w:val="22"/>
            <w:szCs w:val="22"/>
            <w:u w:val="single"/>
            <w:shd w:val="clear" w:color="auto" w:fill="FFFFFF"/>
          </w:rPr>
          <w:t>Андреапольские вести (андреапольскиевести), Андреаполь, 15 марта 2022</w:t>
        </w:r>
      </w:hyperlink>
    </w:p>
    <w:p w:rsidR="00467FEA" w:rsidRPr="00467FEA" w:rsidRDefault="00467FEA" w:rsidP="00467FEA">
      <w:pPr>
        <w:numPr>
          <w:ilvl w:val="0"/>
          <w:numId w:val="5"/>
        </w:numPr>
        <w:ind w:left="0" w:firstLine="0"/>
        <w:rPr>
          <w:rFonts w:ascii="Arial" w:eastAsia="Arial" w:hAnsi="Arial" w:cs="Arial"/>
          <w:color w:val="0000FF"/>
          <w:sz w:val="22"/>
          <w:szCs w:val="22"/>
          <w:shd w:val="clear" w:color="auto" w:fill="FFFFFF"/>
        </w:rPr>
      </w:pPr>
      <w:hyperlink r:id="rId134" w:history="1">
        <w:r w:rsidRPr="00467FEA">
          <w:rPr>
            <w:rFonts w:ascii="Arial" w:eastAsia="Arial" w:hAnsi="Arial" w:cs="Arial"/>
            <w:color w:val="0000FF"/>
            <w:sz w:val="22"/>
            <w:szCs w:val="22"/>
            <w:u w:val="single"/>
            <w:shd w:val="clear" w:color="auto" w:fill="FFFFFF"/>
          </w:rPr>
          <w:t>Тверь (toptver.ru), Тверь, 15 марта 2022</w:t>
        </w:r>
      </w:hyperlink>
    </w:p>
    <w:p w:rsidR="00467FEA" w:rsidRPr="00467FEA" w:rsidRDefault="00467FEA" w:rsidP="00467FEA">
      <w:pPr>
        <w:numPr>
          <w:ilvl w:val="0"/>
          <w:numId w:val="5"/>
        </w:numPr>
        <w:ind w:left="0" w:firstLine="0"/>
        <w:rPr>
          <w:rFonts w:ascii="Arial" w:eastAsia="Arial" w:hAnsi="Arial" w:cs="Arial"/>
          <w:color w:val="0000FF"/>
          <w:sz w:val="22"/>
          <w:szCs w:val="22"/>
          <w:shd w:val="clear" w:color="auto" w:fill="FFFFFF"/>
        </w:rPr>
      </w:pPr>
      <w:hyperlink r:id="rId135" w:history="1">
        <w:r w:rsidRPr="00467FEA">
          <w:rPr>
            <w:rFonts w:ascii="Arial" w:eastAsia="Arial" w:hAnsi="Arial" w:cs="Arial"/>
            <w:color w:val="0000FF"/>
            <w:sz w:val="22"/>
            <w:szCs w:val="22"/>
            <w:u w:val="single"/>
            <w:shd w:val="clear" w:color="auto" w:fill="FFFFFF"/>
          </w:rPr>
          <w:t>Ленинское знамя (leninskoeznamya.tverreg.ru), Тверь, 15 марта 2022</w:t>
        </w:r>
      </w:hyperlink>
    </w:p>
    <w:p w:rsidR="00467FEA" w:rsidRPr="00467FEA" w:rsidRDefault="00467FEA" w:rsidP="00467FEA">
      <w:pPr>
        <w:numPr>
          <w:ilvl w:val="0"/>
          <w:numId w:val="5"/>
        </w:numPr>
        <w:ind w:left="0" w:firstLine="0"/>
        <w:rPr>
          <w:rFonts w:ascii="Arial" w:eastAsia="Arial" w:hAnsi="Arial" w:cs="Arial"/>
          <w:color w:val="0000FF"/>
          <w:sz w:val="22"/>
          <w:szCs w:val="22"/>
          <w:shd w:val="clear" w:color="auto" w:fill="FFFFFF"/>
        </w:rPr>
      </w:pPr>
      <w:hyperlink r:id="rId136" w:history="1">
        <w:r w:rsidRPr="00467FEA">
          <w:rPr>
            <w:rFonts w:ascii="Arial" w:eastAsia="Arial" w:hAnsi="Arial" w:cs="Arial"/>
            <w:color w:val="0000FF"/>
            <w:sz w:val="22"/>
            <w:szCs w:val="22"/>
            <w:u w:val="single"/>
            <w:shd w:val="clear" w:color="auto" w:fill="FFFFFF"/>
          </w:rPr>
          <w:t>Спировские известия (спировскиеизвестия), п. Спирово, 15 марта 2022</w:t>
        </w:r>
      </w:hyperlink>
    </w:p>
    <w:p w:rsidR="00467FEA" w:rsidRPr="00467FEA" w:rsidRDefault="00467FEA" w:rsidP="00467FEA">
      <w:pPr>
        <w:numPr>
          <w:ilvl w:val="0"/>
          <w:numId w:val="5"/>
        </w:numPr>
        <w:ind w:left="0" w:firstLine="0"/>
        <w:rPr>
          <w:rFonts w:ascii="Arial" w:eastAsia="Arial" w:hAnsi="Arial" w:cs="Arial"/>
          <w:color w:val="0000FF"/>
          <w:sz w:val="22"/>
          <w:szCs w:val="22"/>
          <w:shd w:val="clear" w:color="auto" w:fill="FFFFFF"/>
        </w:rPr>
      </w:pPr>
      <w:hyperlink r:id="rId137" w:history="1">
        <w:r w:rsidRPr="00467FEA">
          <w:rPr>
            <w:rFonts w:ascii="Arial" w:eastAsia="Arial" w:hAnsi="Arial" w:cs="Arial"/>
            <w:color w:val="0000FF"/>
            <w:sz w:val="22"/>
            <w:szCs w:val="22"/>
            <w:u w:val="single"/>
            <w:shd w:val="clear" w:color="auto" w:fill="FFFFFF"/>
          </w:rPr>
          <w:t>Молоковский край (молоковскийкрай), п. Молоково, 15 марта 2022</w:t>
        </w:r>
      </w:hyperlink>
    </w:p>
    <w:p w:rsidR="00467FEA" w:rsidRPr="00467FEA" w:rsidRDefault="00467FEA" w:rsidP="00467FEA">
      <w:pPr>
        <w:numPr>
          <w:ilvl w:val="0"/>
          <w:numId w:val="5"/>
        </w:numPr>
        <w:ind w:left="0" w:firstLine="0"/>
        <w:rPr>
          <w:rFonts w:ascii="Arial" w:eastAsia="Arial" w:hAnsi="Arial" w:cs="Arial"/>
          <w:color w:val="0000FF"/>
          <w:sz w:val="22"/>
          <w:szCs w:val="22"/>
          <w:shd w:val="clear" w:color="auto" w:fill="FFFFFF"/>
        </w:rPr>
      </w:pPr>
      <w:hyperlink r:id="rId138" w:history="1">
        <w:r w:rsidRPr="00467FEA">
          <w:rPr>
            <w:rFonts w:ascii="Arial" w:eastAsia="Arial" w:hAnsi="Arial" w:cs="Arial"/>
            <w:color w:val="0000FF"/>
            <w:sz w:val="22"/>
            <w:szCs w:val="22"/>
            <w:u w:val="single"/>
            <w:shd w:val="clear" w:color="auto" w:fill="FFFFFF"/>
          </w:rPr>
          <w:t>Лесной вестник (леснойвестник), с. Лесное (Тверская обл.), 15 марта 2022</w:t>
        </w:r>
      </w:hyperlink>
    </w:p>
    <w:p w:rsidR="00467FEA" w:rsidRPr="00467FEA" w:rsidRDefault="00467FEA" w:rsidP="00467FEA">
      <w:pPr>
        <w:numPr>
          <w:ilvl w:val="0"/>
          <w:numId w:val="5"/>
        </w:numPr>
        <w:ind w:left="0" w:firstLine="0"/>
        <w:rPr>
          <w:rFonts w:ascii="Arial" w:eastAsia="Arial" w:hAnsi="Arial" w:cs="Arial"/>
          <w:color w:val="0000FF"/>
          <w:sz w:val="22"/>
          <w:szCs w:val="22"/>
          <w:shd w:val="clear" w:color="auto" w:fill="FFFFFF"/>
        </w:rPr>
      </w:pPr>
      <w:hyperlink r:id="rId139" w:history="1">
        <w:r w:rsidRPr="00467FEA">
          <w:rPr>
            <w:rFonts w:ascii="Arial" w:eastAsia="Arial" w:hAnsi="Arial" w:cs="Arial"/>
            <w:color w:val="0000FF"/>
            <w:sz w:val="22"/>
            <w:szCs w:val="22"/>
            <w:u w:val="single"/>
            <w:shd w:val="clear" w:color="auto" w:fill="FFFFFF"/>
          </w:rPr>
          <w:t>Новая жизнь (новаяжизнь), Бологое, 15 марта 2022</w:t>
        </w:r>
      </w:hyperlink>
    </w:p>
    <w:p w:rsidR="00467FEA" w:rsidRPr="00467FEA" w:rsidRDefault="00467FEA" w:rsidP="00467FEA">
      <w:pPr>
        <w:numPr>
          <w:ilvl w:val="0"/>
          <w:numId w:val="5"/>
        </w:numPr>
        <w:ind w:left="0" w:firstLine="0"/>
        <w:rPr>
          <w:rFonts w:ascii="Arial" w:eastAsia="Arial" w:hAnsi="Arial" w:cs="Arial"/>
          <w:color w:val="0000FF"/>
          <w:sz w:val="22"/>
          <w:szCs w:val="22"/>
          <w:shd w:val="clear" w:color="auto" w:fill="FFFFFF"/>
        </w:rPr>
      </w:pPr>
      <w:hyperlink r:id="rId140" w:history="1">
        <w:r w:rsidRPr="00467FEA">
          <w:rPr>
            <w:rFonts w:ascii="Arial" w:eastAsia="Arial" w:hAnsi="Arial" w:cs="Arial"/>
            <w:color w:val="0000FF"/>
            <w:sz w:val="22"/>
            <w:szCs w:val="22"/>
            <w:u w:val="single"/>
            <w:shd w:val="clear" w:color="auto" w:fill="FFFFFF"/>
          </w:rPr>
          <w:t>Inform69.ru, Тверь, 15 марта 2022</w:t>
        </w:r>
      </w:hyperlink>
    </w:p>
    <w:p w:rsidR="00467FEA" w:rsidRPr="00467FEA" w:rsidRDefault="00467FEA" w:rsidP="00467FEA">
      <w:pPr>
        <w:numPr>
          <w:ilvl w:val="0"/>
          <w:numId w:val="5"/>
        </w:numPr>
        <w:ind w:left="0" w:firstLine="0"/>
        <w:rPr>
          <w:rFonts w:ascii="Arial" w:eastAsia="Arial" w:hAnsi="Arial" w:cs="Arial"/>
          <w:color w:val="0000FF"/>
          <w:sz w:val="22"/>
          <w:szCs w:val="22"/>
          <w:shd w:val="clear" w:color="auto" w:fill="FFFFFF"/>
        </w:rPr>
      </w:pPr>
      <w:hyperlink r:id="rId141" w:history="1">
        <w:r w:rsidRPr="00467FEA">
          <w:rPr>
            <w:rFonts w:ascii="Arial" w:eastAsia="Arial" w:hAnsi="Arial" w:cs="Arial"/>
            <w:color w:val="0000FF"/>
            <w:sz w:val="22"/>
            <w:szCs w:val="22"/>
            <w:u w:val="single"/>
            <w:shd w:val="clear" w:color="auto" w:fill="FFFFFF"/>
          </w:rPr>
          <w:t>ГТРК Тверь, Тверь, 15 марта 2022</w:t>
        </w:r>
      </w:hyperlink>
    </w:p>
    <w:p w:rsidR="00467FEA" w:rsidRPr="00467FEA" w:rsidRDefault="00467FEA" w:rsidP="00467FEA">
      <w:pPr>
        <w:numPr>
          <w:ilvl w:val="0"/>
          <w:numId w:val="5"/>
        </w:numPr>
        <w:ind w:left="0" w:firstLine="0"/>
        <w:rPr>
          <w:rFonts w:ascii="Arial" w:eastAsia="Arial" w:hAnsi="Arial" w:cs="Arial"/>
          <w:color w:val="0000FF"/>
          <w:sz w:val="22"/>
          <w:szCs w:val="22"/>
          <w:shd w:val="clear" w:color="auto" w:fill="FFFFFF"/>
        </w:rPr>
      </w:pPr>
      <w:hyperlink r:id="rId142" w:history="1">
        <w:r w:rsidRPr="00467FEA">
          <w:rPr>
            <w:rFonts w:ascii="Arial" w:eastAsia="Arial" w:hAnsi="Arial" w:cs="Arial"/>
            <w:color w:val="0000FF"/>
            <w:sz w:val="22"/>
            <w:szCs w:val="22"/>
            <w:u w:val="single"/>
            <w:shd w:val="clear" w:color="auto" w:fill="FFFFFF"/>
          </w:rPr>
          <w:t>Тверские ведомости (vedtver.ru), Тверь, 15 марта 2022</w:t>
        </w:r>
      </w:hyperlink>
    </w:p>
    <w:p w:rsidR="00467FEA" w:rsidRPr="00467FEA" w:rsidRDefault="00467FEA" w:rsidP="00467FEA">
      <w:pPr>
        <w:numPr>
          <w:ilvl w:val="0"/>
          <w:numId w:val="5"/>
        </w:numPr>
        <w:ind w:left="0" w:firstLine="0"/>
        <w:rPr>
          <w:rFonts w:ascii="Arial" w:eastAsia="Arial" w:hAnsi="Arial" w:cs="Arial"/>
          <w:color w:val="0000FF"/>
          <w:sz w:val="22"/>
          <w:szCs w:val="22"/>
          <w:shd w:val="clear" w:color="auto" w:fill="FFFFFF"/>
        </w:rPr>
      </w:pPr>
      <w:hyperlink r:id="rId143" w:history="1">
        <w:r w:rsidRPr="00467FEA">
          <w:rPr>
            <w:rFonts w:ascii="Arial" w:eastAsia="Arial" w:hAnsi="Arial" w:cs="Arial"/>
            <w:color w:val="0000FF"/>
            <w:sz w:val="22"/>
            <w:szCs w:val="22"/>
            <w:u w:val="single"/>
            <w:shd w:val="clear" w:color="auto" w:fill="FFFFFF"/>
          </w:rPr>
          <w:t>Комсомольская правда (tver.kp.ru), Тверь, 15 марта 2022</w:t>
        </w:r>
      </w:hyperlink>
    </w:p>
    <w:p w:rsidR="00467FEA" w:rsidRPr="00467FEA" w:rsidRDefault="00467FEA" w:rsidP="00467FEA">
      <w:pPr>
        <w:numPr>
          <w:ilvl w:val="0"/>
          <w:numId w:val="5"/>
        </w:numPr>
        <w:ind w:left="0" w:firstLine="0"/>
        <w:rPr>
          <w:rFonts w:ascii="Arial" w:eastAsia="Arial" w:hAnsi="Arial" w:cs="Arial"/>
          <w:color w:val="0000FF"/>
          <w:sz w:val="22"/>
          <w:szCs w:val="22"/>
          <w:shd w:val="clear" w:color="auto" w:fill="FFFFFF"/>
        </w:rPr>
      </w:pPr>
      <w:hyperlink r:id="rId144" w:history="1">
        <w:r w:rsidRPr="00467FEA">
          <w:rPr>
            <w:rFonts w:ascii="Arial" w:eastAsia="Arial" w:hAnsi="Arial" w:cs="Arial"/>
            <w:color w:val="0000FF"/>
            <w:sz w:val="22"/>
            <w:szCs w:val="22"/>
            <w:u w:val="single"/>
            <w:shd w:val="clear" w:color="auto" w:fill="FFFFFF"/>
          </w:rPr>
          <w:t>Тверская жизнь (tverlife.ru), Тверь, 15 марта 2022</w:t>
        </w:r>
      </w:hyperlink>
    </w:p>
    <w:p w:rsidR="00467FEA" w:rsidRPr="00467FEA" w:rsidRDefault="00467FEA" w:rsidP="00467FEA">
      <w:pPr>
        <w:numPr>
          <w:ilvl w:val="0"/>
          <w:numId w:val="5"/>
        </w:numPr>
        <w:ind w:left="0" w:firstLine="0"/>
        <w:rPr>
          <w:rFonts w:ascii="Arial" w:eastAsia="Arial" w:hAnsi="Arial" w:cs="Arial"/>
          <w:color w:val="0000FF"/>
          <w:sz w:val="22"/>
          <w:szCs w:val="22"/>
          <w:shd w:val="clear" w:color="auto" w:fill="FFFFFF"/>
        </w:rPr>
      </w:pPr>
      <w:hyperlink r:id="rId145" w:history="1">
        <w:r w:rsidRPr="00467FEA">
          <w:rPr>
            <w:rFonts w:ascii="Arial" w:eastAsia="Arial" w:hAnsi="Arial" w:cs="Arial"/>
            <w:color w:val="0000FF"/>
            <w:sz w:val="22"/>
            <w:szCs w:val="22"/>
            <w:u w:val="single"/>
            <w:shd w:val="clear" w:color="auto" w:fill="FFFFFF"/>
          </w:rPr>
          <w:t>Тверское информационное агентство (tvernews.ru), Тверь, 15 марта 2022</w:t>
        </w:r>
      </w:hyperlink>
    </w:p>
    <w:p w:rsidR="00467FEA" w:rsidRPr="00467FEA" w:rsidRDefault="00467FEA" w:rsidP="00467FEA">
      <w:pPr>
        <w:numPr>
          <w:ilvl w:val="0"/>
          <w:numId w:val="5"/>
        </w:numPr>
        <w:ind w:left="0" w:firstLine="0"/>
        <w:rPr>
          <w:rFonts w:ascii="Arial" w:eastAsia="Arial" w:hAnsi="Arial" w:cs="Arial"/>
          <w:color w:val="0000FF"/>
          <w:sz w:val="22"/>
          <w:szCs w:val="22"/>
          <w:shd w:val="clear" w:color="auto" w:fill="FFFFFF"/>
        </w:rPr>
      </w:pPr>
      <w:hyperlink r:id="rId146" w:history="1">
        <w:r w:rsidRPr="00467FEA">
          <w:rPr>
            <w:rFonts w:ascii="Arial" w:eastAsia="Arial" w:hAnsi="Arial" w:cs="Arial"/>
            <w:color w:val="0000FF"/>
            <w:sz w:val="22"/>
            <w:szCs w:val="22"/>
            <w:u w:val="single"/>
            <w:shd w:val="clear" w:color="auto" w:fill="FFFFFF"/>
          </w:rPr>
          <w:t>Тверская Губерния (tgnews.ru), Тверь, 15 марта 2022</w:t>
        </w:r>
      </w:hyperlink>
    </w:p>
    <w:p w:rsidR="00467FEA" w:rsidRPr="00467FEA" w:rsidRDefault="00467FEA" w:rsidP="00467FEA">
      <w:pPr>
        <w:numPr>
          <w:ilvl w:val="0"/>
          <w:numId w:val="5"/>
        </w:numPr>
        <w:ind w:left="0" w:firstLine="0"/>
        <w:rPr>
          <w:rFonts w:ascii="Arial" w:eastAsia="Arial" w:hAnsi="Arial" w:cs="Arial"/>
          <w:color w:val="0000FF"/>
          <w:sz w:val="22"/>
          <w:szCs w:val="22"/>
          <w:shd w:val="clear" w:color="auto" w:fill="FFFFFF"/>
        </w:rPr>
      </w:pPr>
      <w:hyperlink r:id="rId147" w:history="1">
        <w:r w:rsidRPr="00467FEA">
          <w:rPr>
            <w:rFonts w:ascii="Arial" w:eastAsia="Arial" w:hAnsi="Arial" w:cs="Arial"/>
            <w:color w:val="0000FF"/>
            <w:sz w:val="22"/>
            <w:szCs w:val="22"/>
            <w:u w:val="single"/>
            <w:shd w:val="clear" w:color="auto" w:fill="FFFFFF"/>
          </w:rPr>
          <w:t>Новости Твери (tver-news.net), Тверь, 15 марта 2022</w:t>
        </w:r>
      </w:hyperlink>
    </w:p>
    <w:p w:rsidR="00467FEA" w:rsidRPr="00467FEA" w:rsidRDefault="00467FEA" w:rsidP="00467FEA">
      <w:pPr>
        <w:numPr>
          <w:ilvl w:val="0"/>
          <w:numId w:val="5"/>
        </w:numPr>
        <w:ind w:left="0" w:firstLine="0"/>
        <w:rPr>
          <w:rFonts w:ascii="Arial" w:eastAsia="Arial" w:hAnsi="Arial" w:cs="Arial"/>
          <w:color w:val="0000FF"/>
          <w:sz w:val="22"/>
          <w:szCs w:val="22"/>
          <w:shd w:val="clear" w:color="auto" w:fill="FFFFFF"/>
        </w:rPr>
      </w:pPr>
      <w:hyperlink r:id="rId148" w:history="1">
        <w:r w:rsidRPr="00467FEA">
          <w:rPr>
            <w:rFonts w:ascii="Arial" w:eastAsia="Arial" w:hAnsi="Arial" w:cs="Arial"/>
            <w:color w:val="0000FF"/>
            <w:sz w:val="22"/>
            <w:szCs w:val="22"/>
            <w:u w:val="single"/>
            <w:shd w:val="clear" w:color="auto" w:fill="FFFFFF"/>
          </w:rPr>
          <w:t>Новости Твери (tver-news.net), Тверь, 15 марта 2022</w:t>
        </w:r>
      </w:hyperlink>
    </w:p>
    <w:p w:rsidR="00467FEA" w:rsidRDefault="00467FEA" w:rsidP="00467FEA">
      <w:pPr>
        <w:jc w:val="right"/>
        <w:rPr>
          <w:rFonts w:ascii="Arial" w:eastAsia="Arial" w:hAnsi="Arial" w:cs="Arial"/>
          <w:color w:val="0000FF"/>
          <w:sz w:val="22"/>
          <w:szCs w:val="22"/>
          <w:shd w:val="clear" w:color="auto" w:fill="FFFFFF"/>
        </w:rPr>
      </w:pPr>
      <w:hyperlink w:anchor="tabtxt_1575050_1943566700" w:history="1">
        <w:r w:rsidRPr="00467FEA">
          <w:rPr>
            <w:rFonts w:ascii="Arial" w:eastAsia="Arial" w:hAnsi="Arial" w:cs="Arial"/>
            <w:color w:val="0000FF"/>
            <w:sz w:val="22"/>
            <w:szCs w:val="22"/>
            <w:u w:val="single"/>
            <w:shd w:val="clear" w:color="auto" w:fill="FFFFFF"/>
          </w:rPr>
          <w:t>К заголовкам сообщений</w:t>
        </w:r>
      </w:hyperlink>
    </w:p>
    <w:p w:rsidR="00FE4563" w:rsidRPr="00467FEA" w:rsidRDefault="00FE4563" w:rsidP="00467FEA">
      <w:pPr>
        <w:jc w:val="right"/>
        <w:rPr>
          <w:rFonts w:ascii="Arial" w:eastAsia="Arial" w:hAnsi="Arial" w:cs="Arial"/>
          <w:color w:val="0000FF"/>
          <w:sz w:val="22"/>
          <w:szCs w:val="22"/>
          <w:shd w:val="clear" w:color="auto" w:fill="FFFFFF"/>
        </w:rPr>
      </w:pPr>
    </w:p>
    <w:p w:rsidR="00467FEA" w:rsidRPr="00467FEA" w:rsidRDefault="00467FEA" w:rsidP="00467FEA">
      <w:pPr>
        <w:rPr>
          <w:rFonts w:ascii="Arial" w:eastAsia="Arial" w:hAnsi="Arial" w:cs="Arial"/>
          <w:b/>
          <w:color w:val="000000"/>
          <w:sz w:val="22"/>
          <w:szCs w:val="22"/>
          <w:shd w:val="clear" w:color="auto" w:fill="FFFFFF"/>
        </w:rPr>
      </w:pPr>
      <w:r w:rsidRPr="00467FEA">
        <w:rPr>
          <w:rFonts w:ascii="Arial" w:eastAsia="Arial" w:hAnsi="Arial" w:cs="Arial"/>
          <w:b/>
          <w:color w:val="000000"/>
          <w:sz w:val="22"/>
          <w:szCs w:val="22"/>
          <w:shd w:val="clear" w:color="auto" w:fill="FFFFFF"/>
        </w:rPr>
        <w:t>Tverigrad.ru, Тверь, 15 марта 2022</w:t>
      </w:r>
    </w:p>
    <w:p w:rsidR="00467FEA" w:rsidRPr="00467FEA" w:rsidRDefault="00467FEA" w:rsidP="00467FEA">
      <w:pPr>
        <w:jc w:val="both"/>
        <w:outlineLvl w:val="1"/>
        <w:rPr>
          <w:rFonts w:ascii="Arial" w:eastAsia="Arial" w:hAnsi="Arial" w:cs="Arial"/>
          <w:color w:val="000000"/>
          <w:sz w:val="22"/>
          <w:szCs w:val="22"/>
          <w:shd w:val="clear" w:color="auto" w:fill="FFFFFF"/>
        </w:rPr>
      </w:pPr>
      <w:bookmarkStart w:id="27" w:name="ant_1575050_1943171368"/>
      <w:r w:rsidRPr="00467FEA">
        <w:rPr>
          <w:rFonts w:ascii="Arial" w:eastAsia="Arial" w:hAnsi="Arial" w:cs="Arial"/>
          <w:color w:val="000000"/>
          <w:sz w:val="22"/>
          <w:szCs w:val="22"/>
          <w:shd w:val="clear" w:color="auto" w:fill="FFFFFF"/>
        </w:rPr>
        <w:t>ЖИТЕЛЯМ ТВЕРСКОЙ ОБЛАСТИ ОФИЦИАЛЬНО РАЗРЕШИЛИ НЕ НАДЕВАТЬ МАСКИ В ОБЩЕСТВЕННОМ ТРАНСПОРТЕ И МАГАЗИНАХ</w:t>
      </w:r>
      <w:bookmarkEnd w:id="27"/>
    </w:p>
    <w:p w:rsidR="00467FEA" w:rsidRPr="00467FEA" w:rsidRDefault="00467FEA" w:rsidP="00467FEA">
      <w:pPr>
        <w:jc w:val="both"/>
        <w:rPr>
          <w:rFonts w:ascii="Arial" w:eastAsia="Arial" w:hAnsi="Arial" w:cs="Arial"/>
          <w:color w:val="000000"/>
          <w:sz w:val="22"/>
          <w:szCs w:val="22"/>
          <w:shd w:val="clear" w:color="auto" w:fill="FFFFFF"/>
        </w:rPr>
      </w:pPr>
      <w:r w:rsidRPr="00467FEA">
        <w:rPr>
          <w:rFonts w:ascii="Arial" w:eastAsia="Arial" w:hAnsi="Arial" w:cs="Arial"/>
          <w:color w:val="000000"/>
          <w:sz w:val="22"/>
          <w:szCs w:val="22"/>
          <w:shd w:val="clear" w:color="auto" w:fill="FFFFFF"/>
        </w:rPr>
        <w:t xml:space="preserve">Губернатор </w:t>
      </w:r>
      <w:r w:rsidRPr="00467FEA">
        <w:rPr>
          <w:rFonts w:ascii="Arial" w:eastAsia="Arial" w:hAnsi="Arial" w:cs="Arial"/>
          <w:color w:val="000000"/>
          <w:sz w:val="22"/>
          <w:szCs w:val="22"/>
          <w:shd w:val="clear" w:color="auto" w:fill="C0C0C0"/>
        </w:rPr>
        <w:t>Игорь Руденя</w:t>
      </w:r>
      <w:r w:rsidRPr="00467FEA">
        <w:rPr>
          <w:rFonts w:ascii="Arial" w:eastAsia="Arial" w:hAnsi="Arial" w:cs="Arial"/>
          <w:color w:val="000000"/>
          <w:sz w:val="22"/>
          <w:szCs w:val="22"/>
          <w:shd w:val="clear" w:color="auto" w:fill="FFFFFF"/>
        </w:rPr>
        <w:t xml:space="preserve"> подписал постановление об отмене большинства антиковидных ограничений... Опубликован текст постановления №8-пг </w:t>
      </w:r>
      <w:r w:rsidRPr="00467FEA">
        <w:rPr>
          <w:rFonts w:ascii="Arial" w:eastAsia="Arial" w:hAnsi="Arial" w:cs="Arial"/>
          <w:color w:val="000000"/>
          <w:sz w:val="22"/>
          <w:szCs w:val="22"/>
          <w:shd w:val="clear" w:color="auto" w:fill="C0C0C0"/>
        </w:rPr>
        <w:t>губернатора Тверской области</w:t>
      </w:r>
      <w:r w:rsidRPr="00467FEA">
        <w:rPr>
          <w:rFonts w:ascii="Arial" w:eastAsia="Arial" w:hAnsi="Arial" w:cs="Arial"/>
          <w:color w:val="000000"/>
          <w:sz w:val="22"/>
          <w:szCs w:val="22"/>
          <w:shd w:val="clear" w:color="auto" w:fill="FFFFFF"/>
        </w:rPr>
        <w:t xml:space="preserve">, в соотсветствии с которым на территории региона отменяется большинство антиковидных ограничений... </w:t>
      </w:r>
    </w:p>
    <w:p w:rsidR="00467FEA" w:rsidRPr="00467FEA" w:rsidRDefault="00467FEA" w:rsidP="00467FEA">
      <w:pPr>
        <w:rPr>
          <w:rFonts w:ascii="Arial" w:eastAsia="Arial" w:hAnsi="Arial" w:cs="Arial"/>
          <w:color w:val="0000FF"/>
          <w:sz w:val="22"/>
          <w:szCs w:val="22"/>
          <w:shd w:val="clear" w:color="auto" w:fill="FFFFFF"/>
        </w:rPr>
      </w:pPr>
      <w:hyperlink r:id="rId149" w:history="1">
        <w:r w:rsidRPr="00467FEA">
          <w:rPr>
            <w:rFonts w:ascii="Arial" w:eastAsia="Arial" w:hAnsi="Arial" w:cs="Arial"/>
            <w:color w:val="0000FF"/>
            <w:sz w:val="22"/>
            <w:szCs w:val="22"/>
            <w:u w:val="single"/>
            <w:shd w:val="clear" w:color="auto" w:fill="FFFFFF"/>
          </w:rPr>
          <w:t>https://tverigrad.ru/publication/zhiteljam-tverskoj-oblasti-oficialno-razreshili-ne-nadevat-maski-v-obshhestvennom-transporte-i-magazinah/</w:t>
        </w:r>
      </w:hyperlink>
    </w:p>
    <w:p w:rsidR="00467FEA" w:rsidRPr="00467FEA" w:rsidRDefault="00467FEA" w:rsidP="00467FEA">
      <w:pPr>
        <w:rPr>
          <w:rFonts w:ascii="Arial" w:eastAsia="Arial" w:hAnsi="Arial" w:cs="Arial"/>
          <w:color w:val="000000"/>
          <w:sz w:val="22"/>
          <w:szCs w:val="22"/>
          <w:u w:val="single"/>
          <w:shd w:val="clear" w:color="auto" w:fill="FFFFFF"/>
        </w:rPr>
      </w:pPr>
      <w:r w:rsidRPr="00467FEA">
        <w:rPr>
          <w:rFonts w:ascii="Arial" w:eastAsia="Arial" w:hAnsi="Arial" w:cs="Arial"/>
          <w:color w:val="000000"/>
          <w:sz w:val="22"/>
          <w:szCs w:val="22"/>
          <w:u w:val="single"/>
          <w:shd w:val="clear" w:color="auto" w:fill="FFFFFF"/>
        </w:rPr>
        <w:t>Сообщения по событию:</w:t>
      </w:r>
    </w:p>
    <w:p w:rsidR="00467FEA" w:rsidRPr="00467FEA" w:rsidRDefault="00467FEA" w:rsidP="00467FEA">
      <w:pPr>
        <w:rPr>
          <w:rFonts w:ascii="Arial" w:eastAsia="Arial" w:hAnsi="Arial" w:cs="Arial"/>
          <w:color w:val="000000"/>
          <w:sz w:val="22"/>
          <w:szCs w:val="22"/>
        </w:rPr>
      </w:pPr>
    </w:p>
    <w:p w:rsidR="00467FEA" w:rsidRPr="00467FEA" w:rsidRDefault="00467FEA" w:rsidP="00467FEA">
      <w:pPr>
        <w:numPr>
          <w:ilvl w:val="0"/>
          <w:numId w:val="6"/>
        </w:numPr>
        <w:ind w:left="0" w:firstLine="0"/>
        <w:rPr>
          <w:rFonts w:ascii="Arial" w:eastAsia="Arial" w:hAnsi="Arial" w:cs="Arial"/>
          <w:color w:val="0000FF"/>
          <w:sz w:val="22"/>
          <w:szCs w:val="22"/>
          <w:shd w:val="clear" w:color="auto" w:fill="FFFFFF"/>
        </w:rPr>
      </w:pPr>
      <w:hyperlink r:id="rId150" w:history="1">
        <w:r w:rsidRPr="00467FEA">
          <w:rPr>
            <w:rFonts w:ascii="Arial" w:eastAsia="Arial" w:hAnsi="Arial" w:cs="Arial"/>
            <w:color w:val="0000FF"/>
            <w:sz w:val="22"/>
            <w:szCs w:val="22"/>
            <w:u w:val="single"/>
            <w:shd w:val="clear" w:color="auto" w:fill="FFFFFF"/>
          </w:rPr>
          <w:t>RT (russian.rt.com), Москва, 15 марта 2022</w:t>
        </w:r>
      </w:hyperlink>
    </w:p>
    <w:p w:rsidR="00467FEA" w:rsidRPr="00467FEA" w:rsidRDefault="00467FEA" w:rsidP="00467FEA">
      <w:pPr>
        <w:numPr>
          <w:ilvl w:val="0"/>
          <w:numId w:val="6"/>
        </w:numPr>
        <w:ind w:left="0" w:firstLine="0"/>
        <w:rPr>
          <w:rFonts w:ascii="Arial" w:eastAsia="Arial" w:hAnsi="Arial" w:cs="Arial"/>
          <w:color w:val="0000FF"/>
          <w:sz w:val="22"/>
          <w:szCs w:val="22"/>
          <w:shd w:val="clear" w:color="auto" w:fill="FFFFFF"/>
        </w:rPr>
      </w:pPr>
      <w:hyperlink r:id="rId151" w:history="1">
        <w:r w:rsidRPr="00467FEA">
          <w:rPr>
            <w:rFonts w:ascii="Arial" w:eastAsia="Arial" w:hAnsi="Arial" w:cs="Arial"/>
            <w:color w:val="0000FF"/>
            <w:sz w:val="22"/>
            <w:szCs w:val="22"/>
            <w:u w:val="single"/>
            <w:shd w:val="clear" w:color="auto" w:fill="FFFFFF"/>
          </w:rPr>
          <w:t>RuNews24 (runews24.ru), Москва, 15 марта 2022</w:t>
        </w:r>
      </w:hyperlink>
    </w:p>
    <w:p w:rsidR="00467FEA" w:rsidRPr="00467FEA" w:rsidRDefault="00467FEA" w:rsidP="00467FEA">
      <w:pPr>
        <w:numPr>
          <w:ilvl w:val="0"/>
          <w:numId w:val="6"/>
        </w:numPr>
        <w:ind w:left="0" w:firstLine="0"/>
        <w:rPr>
          <w:rFonts w:ascii="Arial" w:eastAsia="Arial" w:hAnsi="Arial" w:cs="Arial"/>
          <w:color w:val="0000FF"/>
          <w:sz w:val="22"/>
          <w:szCs w:val="22"/>
          <w:shd w:val="clear" w:color="auto" w:fill="FFFFFF"/>
        </w:rPr>
      </w:pPr>
      <w:hyperlink r:id="rId152" w:history="1">
        <w:r w:rsidRPr="00467FEA">
          <w:rPr>
            <w:rFonts w:ascii="Arial" w:eastAsia="Arial" w:hAnsi="Arial" w:cs="Arial"/>
            <w:color w:val="0000FF"/>
            <w:sz w:val="22"/>
            <w:szCs w:val="22"/>
            <w:u w:val="single"/>
            <w:shd w:val="clear" w:color="auto" w:fill="FFFFFF"/>
          </w:rPr>
          <w:t>Вся Тверь (газета-вся-тверь.рф), Тверь, 15 марта 2022</w:t>
        </w:r>
      </w:hyperlink>
    </w:p>
    <w:p w:rsidR="00467FEA" w:rsidRPr="00467FEA" w:rsidRDefault="00467FEA" w:rsidP="00467FEA">
      <w:pPr>
        <w:numPr>
          <w:ilvl w:val="0"/>
          <w:numId w:val="6"/>
        </w:numPr>
        <w:ind w:left="0" w:firstLine="0"/>
        <w:rPr>
          <w:rFonts w:ascii="Arial" w:eastAsia="Arial" w:hAnsi="Arial" w:cs="Arial"/>
          <w:color w:val="0000FF"/>
          <w:sz w:val="22"/>
          <w:szCs w:val="22"/>
          <w:shd w:val="clear" w:color="auto" w:fill="FFFFFF"/>
        </w:rPr>
      </w:pPr>
      <w:hyperlink r:id="rId153" w:history="1">
        <w:r w:rsidRPr="00467FEA">
          <w:rPr>
            <w:rFonts w:ascii="Arial" w:eastAsia="Arial" w:hAnsi="Arial" w:cs="Arial"/>
            <w:color w:val="0000FF"/>
            <w:sz w:val="22"/>
            <w:szCs w:val="22"/>
            <w:u w:val="single"/>
            <w:shd w:val="clear" w:color="auto" w:fill="FFFFFF"/>
          </w:rPr>
          <w:t>Караван Ярмарка (karavantver.ru), Тверь, 15 марта 2022</w:t>
        </w:r>
      </w:hyperlink>
    </w:p>
    <w:p w:rsidR="00467FEA" w:rsidRPr="00467FEA" w:rsidRDefault="00467FEA" w:rsidP="00467FEA">
      <w:pPr>
        <w:numPr>
          <w:ilvl w:val="0"/>
          <w:numId w:val="6"/>
        </w:numPr>
        <w:ind w:left="0" w:firstLine="0"/>
        <w:rPr>
          <w:rFonts w:ascii="Arial" w:eastAsia="Arial" w:hAnsi="Arial" w:cs="Arial"/>
          <w:color w:val="0000FF"/>
          <w:sz w:val="22"/>
          <w:szCs w:val="22"/>
          <w:shd w:val="clear" w:color="auto" w:fill="FFFFFF"/>
        </w:rPr>
      </w:pPr>
      <w:hyperlink r:id="rId154" w:history="1">
        <w:r w:rsidRPr="00467FEA">
          <w:rPr>
            <w:rFonts w:ascii="Arial" w:eastAsia="Arial" w:hAnsi="Arial" w:cs="Arial"/>
            <w:color w:val="0000FF"/>
            <w:sz w:val="22"/>
            <w:szCs w:val="22"/>
            <w:u w:val="single"/>
            <w:shd w:val="clear" w:color="auto" w:fill="FFFFFF"/>
          </w:rPr>
          <w:t>Кимрский вестник (kimvestnik.ru), Кимры, 15 марта 2022</w:t>
        </w:r>
      </w:hyperlink>
    </w:p>
    <w:p w:rsidR="00467FEA" w:rsidRDefault="00467FEA" w:rsidP="00467FEA">
      <w:pPr>
        <w:jc w:val="right"/>
        <w:rPr>
          <w:rFonts w:ascii="Arial" w:eastAsia="Arial" w:hAnsi="Arial" w:cs="Arial"/>
          <w:color w:val="0000FF"/>
          <w:sz w:val="22"/>
          <w:szCs w:val="22"/>
          <w:shd w:val="clear" w:color="auto" w:fill="FFFFFF"/>
        </w:rPr>
      </w:pPr>
      <w:hyperlink w:anchor="tabtxt_1575050_1943171368" w:history="1">
        <w:r w:rsidRPr="00467FEA">
          <w:rPr>
            <w:rFonts w:ascii="Arial" w:eastAsia="Arial" w:hAnsi="Arial" w:cs="Arial"/>
            <w:color w:val="0000FF"/>
            <w:sz w:val="22"/>
            <w:szCs w:val="22"/>
            <w:u w:val="single"/>
            <w:shd w:val="clear" w:color="auto" w:fill="FFFFFF"/>
          </w:rPr>
          <w:t>К заголовкам сообщений</w:t>
        </w:r>
      </w:hyperlink>
    </w:p>
    <w:p w:rsidR="00FE4563" w:rsidRPr="00467FEA" w:rsidRDefault="00FE4563" w:rsidP="00467FEA">
      <w:pPr>
        <w:jc w:val="right"/>
        <w:rPr>
          <w:rFonts w:ascii="Arial" w:eastAsia="Arial" w:hAnsi="Arial" w:cs="Arial"/>
          <w:color w:val="0000FF"/>
          <w:sz w:val="22"/>
          <w:szCs w:val="22"/>
          <w:shd w:val="clear" w:color="auto" w:fill="FFFFFF"/>
        </w:rPr>
      </w:pPr>
    </w:p>
    <w:p w:rsidR="00467FEA" w:rsidRPr="00467FEA" w:rsidRDefault="00467FEA" w:rsidP="00467FEA">
      <w:pPr>
        <w:rPr>
          <w:rFonts w:ascii="Arial" w:eastAsia="Arial" w:hAnsi="Arial" w:cs="Arial"/>
          <w:b/>
          <w:color w:val="000000"/>
          <w:sz w:val="22"/>
          <w:szCs w:val="22"/>
          <w:shd w:val="clear" w:color="auto" w:fill="FFFFFF"/>
        </w:rPr>
      </w:pPr>
      <w:r w:rsidRPr="00467FEA">
        <w:rPr>
          <w:rFonts w:ascii="Arial" w:eastAsia="Arial" w:hAnsi="Arial" w:cs="Arial"/>
          <w:b/>
          <w:color w:val="000000"/>
          <w:sz w:val="22"/>
          <w:szCs w:val="22"/>
          <w:shd w:val="clear" w:color="auto" w:fill="FFFFFF"/>
        </w:rPr>
        <w:t>Tverigrad.ru, Тверь, 15 марта 2022</w:t>
      </w:r>
    </w:p>
    <w:p w:rsidR="00467FEA" w:rsidRPr="00467FEA" w:rsidRDefault="00467FEA" w:rsidP="00467FEA">
      <w:pPr>
        <w:jc w:val="both"/>
        <w:outlineLvl w:val="1"/>
        <w:rPr>
          <w:rFonts w:ascii="Arial" w:eastAsia="Arial" w:hAnsi="Arial" w:cs="Arial"/>
          <w:color w:val="000000"/>
          <w:sz w:val="22"/>
          <w:szCs w:val="22"/>
          <w:shd w:val="clear" w:color="auto" w:fill="FFFFFF"/>
        </w:rPr>
      </w:pPr>
      <w:bookmarkStart w:id="28" w:name="ant_1575050_1942985667"/>
      <w:r w:rsidRPr="00467FEA">
        <w:rPr>
          <w:rFonts w:ascii="Arial" w:eastAsia="Arial" w:hAnsi="Arial" w:cs="Arial"/>
          <w:color w:val="000000"/>
          <w:sz w:val="22"/>
          <w:szCs w:val="22"/>
          <w:shd w:val="clear" w:color="auto" w:fill="FFFFFF"/>
        </w:rPr>
        <w:t>В ТВЕРСКОЙ ОБЛАСТИ РАСШИРЕН СОСТАВ ПОДАРОЧНОГО НАБОРА ДЛЯ НОВОРОЖДЕННЫХ</w:t>
      </w:r>
      <w:bookmarkEnd w:id="28"/>
    </w:p>
    <w:p w:rsidR="00467FEA" w:rsidRPr="00467FEA" w:rsidRDefault="00467FEA" w:rsidP="00467FEA">
      <w:pPr>
        <w:jc w:val="both"/>
        <w:rPr>
          <w:rFonts w:ascii="Arial" w:eastAsia="Arial" w:hAnsi="Arial" w:cs="Arial"/>
          <w:color w:val="000000"/>
          <w:sz w:val="22"/>
          <w:szCs w:val="22"/>
          <w:shd w:val="clear" w:color="auto" w:fill="FFFFFF"/>
        </w:rPr>
      </w:pPr>
      <w:r w:rsidRPr="00467FEA">
        <w:rPr>
          <w:rFonts w:ascii="Arial" w:eastAsia="Arial" w:hAnsi="Arial" w:cs="Arial"/>
          <w:color w:val="000000"/>
          <w:sz w:val="22"/>
          <w:szCs w:val="22"/>
          <w:shd w:val="clear" w:color="auto" w:fill="FFFFFF"/>
        </w:rPr>
        <w:t xml:space="preserve">Вопрос рассмотрен 14 марта на заседании Президиума регионального Правительства под руководством Губернатора </w:t>
      </w:r>
      <w:r w:rsidRPr="00467FEA">
        <w:rPr>
          <w:rFonts w:ascii="Arial" w:eastAsia="Arial" w:hAnsi="Arial" w:cs="Arial"/>
          <w:color w:val="000000"/>
          <w:sz w:val="22"/>
          <w:szCs w:val="22"/>
          <w:shd w:val="clear" w:color="auto" w:fill="C0C0C0"/>
        </w:rPr>
        <w:t>Игоря Рудени</w:t>
      </w:r>
      <w:r w:rsidRPr="00467FEA">
        <w:rPr>
          <w:rFonts w:ascii="Arial" w:eastAsia="Arial" w:hAnsi="Arial" w:cs="Arial"/>
          <w:color w:val="000000"/>
          <w:sz w:val="22"/>
          <w:szCs w:val="22"/>
          <w:shd w:val="clear" w:color="auto" w:fill="FFFFFF"/>
        </w:rPr>
        <w:t xml:space="preserve">... Эта мера поддержки введена в регионе с 1 октября 2019 года по инициативе губернатора </w:t>
      </w:r>
      <w:r w:rsidRPr="00467FEA">
        <w:rPr>
          <w:rFonts w:ascii="Arial" w:eastAsia="Arial" w:hAnsi="Arial" w:cs="Arial"/>
          <w:color w:val="000000"/>
          <w:sz w:val="22"/>
          <w:szCs w:val="22"/>
          <w:shd w:val="clear" w:color="auto" w:fill="C0C0C0"/>
        </w:rPr>
        <w:t>Игоря Рудени</w:t>
      </w:r>
      <w:r w:rsidRPr="00467FEA">
        <w:rPr>
          <w:rFonts w:ascii="Arial" w:eastAsia="Arial" w:hAnsi="Arial" w:cs="Arial"/>
          <w:color w:val="000000"/>
          <w:sz w:val="22"/>
          <w:szCs w:val="22"/>
          <w:shd w:val="clear" w:color="auto" w:fill="FFFFFF"/>
        </w:rPr>
        <w:t xml:space="preserve"> в рамках национального проекта "Демография"...</w:t>
      </w:r>
    </w:p>
    <w:p w:rsidR="00467FEA" w:rsidRPr="00467FEA" w:rsidRDefault="00467FEA" w:rsidP="00467FEA">
      <w:pPr>
        <w:rPr>
          <w:rFonts w:ascii="Arial" w:eastAsia="Arial" w:hAnsi="Arial" w:cs="Arial"/>
          <w:color w:val="0000FF"/>
          <w:sz w:val="22"/>
          <w:szCs w:val="22"/>
          <w:shd w:val="clear" w:color="auto" w:fill="FFFFFF"/>
        </w:rPr>
      </w:pPr>
      <w:hyperlink r:id="rId155" w:history="1">
        <w:r w:rsidRPr="00467FEA">
          <w:rPr>
            <w:rFonts w:ascii="Arial" w:eastAsia="Arial" w:hAnsi="Arial" w:cs="Arial"/>
            <w:color w:val="0000FF"/>
            <w:sz w:val="22"/>
            <w:szCs w:val="22"/>
            <w:u w:val="single"/>
            <w:shd w:val="clear" w:color="auto" w:fill="FFFFFF"/>
          </w:rPr>
          <w:t>https://tverigrad.ru/publication/v-tverskoj-oblasti-rasshiren-sostav-podarochnogo-nabora-dlja-novorozhdennyh/</w:t>
        </w:r>
      </w:hyperlink>
    </w:p>
    <w:p w:rsidR="00467FEA" w:rsidRPr="00FE4563" w:rsidRDefault="00467FEA" w:rsidP="00467FEA">
      <w:pPr>
        <w:rPr>
          <w:rFonts w:ascii="Arial" w:eastAsia="Arial" w:hAnsi="Arial" w:cs="Arial"/>
          <w:color w:val="000000"/>
          <w:sz w:val="22"/>
          <w:szCs w:val="22"/>
          <w:u w:val="single"/>
          <w:shd w:val="clear" w:color="auto" w:fill="FFFFFF"/>
        </w:rPr>
      </w:pPr>
      <w:r w:rsidRPr="00467FEA">
        <w:rPr>
          <w:rFonts w:ascii="Arial" w:eastAsia="Arial" w:hAnsi="Arial" w:cs="Arial"/>
          <w:color w:val="000000"/>
          <w:sz w:val="22"/>
          <w:szCs w:val="22"/>
          <w:u w:val="single"/>
          <w:shd w:val="clear" w:color="auto" w:fill="FFFFFF"/>
        </w:rPr>
        <w:t>Сообщения по событию:</w:t>
      </w:r>
    </w:p>
    <w:p w:rsidR="00467FEA" w:rsidRPr="00467FEA" w:rsidRDefault="00467FEA" w:rsidP="00467FEA">
      <w:pPr>
        <w:numPr>
          <w:ilvl w:val="0"/>
          <w:numId w:val="7"/>
        </w:numPr>
        <w:ind w:left="0" w:firstLine="0"/>
        <w:rPr>
          <w:rFonts w:ascii="Arial" w:eastAsia="Arial" w:hAnsi="Arial" w:cs="Arial"/>
          <w:color w:val="0000FF"/>
          <w:sz w:val="22"/>
          <w:szCs w:val="22"/>
          <w:shd w:val="clear" w:color="auto" w:fill="FFFFFF"/>
        </w:rPr>
      </w:pPr>
      <w:hyperlink r:id="rId156" w:history="1">
        <w:r w:rsidRPr="00467FEA">
          <w:rPr>
            <w:rFonts w:ascii="Arial" w:eastAsia="Arial" w:hAnsi="Arial" w:cs="Arial"/>
            <w:color w:val="0000FF"/>
            <w:sz w:val="22"/>
            <w:szCs w:val="22"/>
            <w:u w:val="single"/>
            <w:shd w:val="clear" w:color="auto" w:fill="FFFFFF"/>
          </w:rPr>
          <w:t>Край справедливости (ks-region69.com), Тверь, 15 марта 2022</w:t>
        </w:r>
      </w:hyperlink>
    </w:p>
    <w:p w:rsidR="00467FEA" w:rsidRPr="00467FEA" w:rsidRDefault="00467FEA" w:rsidP="00467FEA">
      <w:pPr>
        <w:numPr>
          <w:ilvl w:val="0"/>
          <w:numId w:val="7"/>
        </w:numPr>
        <w:ind w:left="0" w:firstLine="0"/>
        <w:rPr>
          <w:rFonts w:ascii="Arial" w:eastAsia="Arial" w:hAnsi="Arial" w:cs="Arial"/>
          <w:color w:val="0000FF"/>
          <w:sz w:val="22"/>
          <w:szCs w:val="22"/>
          <w:shd w:val="clear" w:color="auto" w:fill="FFFFFF"/>
        </w:rPr>
      </w:pPr>
      <w:hyperlink r:id="rId157" w:history="1">
        <w:r w:rsidRPr="00467FEA">
          <w:rPr>
            <w:rFonts w:ascii="Arial" w:eastAsia="Arial" w:hAnsi="Arial" w:cs="Arial"/>
            <w:color w:val="0000FF"/>
            <w:sz w:val="22"/>
            <w:szCs w:val="22"/>
            <w:u w:val="single"/>
            <w:shd w:val="clear" w:color="auto" w:fill="FFFFFF"/>
          </w:rPr>
          <w:t>Кашинская газета (kashingazeta.ru), Кашин, 15 марта 2022</w:t>
        </w:r>
      </w:hyperlink>
    </w:p>
    <w:p w:rsidR="00467FEA" w:rsidRPr="00467FEA" w:rsidRDefault="00467FEA" w:rsidP="00467FEA">
      <w:pPr>
        <w:numPr>
          <w:ilvl w:val="0"/>
          <w:numId w:val="7"/>
        </w:numPr>
        <w:ind w:left="0" w:firstLine="0"/>
        <w:rPr>
          <w:rFonts w:ascii="Arial" w:eastAsia="Arial" w:hAnsi="Arial" w:cs="Arial"/>
          <w:color w:val="0000FF"/>
          <w:sz w:val="22"/>
          <w:szCs w:val="22"/>
          <w:shd w:val="clear" w:color="auto" w:fill="FFFFFF"/>
        </w:rPr>
      </w:pPr>
      <w:hyperlink r:id="rId158" w:history="1">
        <w:r w:rsidRPr="00467FEA">
          <w:rPr>
            <w:rFonts w:ascii="Arial" w:eastAsia="Arial" w:hAnsi="Arial" w:cs="Arial"/>
            <w:color w:val="0000FF"/>
            <w:sz w:val="22"/>
            <w:szCs w:val="22"/>
            <w:u w:val="single"/>
            <w:shd w:val="clear" w:color="auto" w:fill="FFFFFF"/>
          </w:rPr>
          <w:t>ВОТ! (vot69.ru), Тверь, 15 марта 2022</w:t>
        </w:r>
      </w:hyperlink>
    </w:p>
    <w:p w:rsidR="00467FEA" w:rsidRPr="00467FEA" w:rsidRDefault="00467FEA" w:rsidP="00467FEA">
      <w:pPr>
        <w:numPr>
          <w:ilvl w:val="0"/>
          <w:numId w:val="7"/>
        </w:numPr>
        <w:ind w:left="0" w:firstLine="0"/>
        <w:rPr>
          <w:rFonts w:ascii="Arial" w:eastAsia="Arial" w:hAnsi="Arial" w:cs="Arial"/>
          <w:color w:val="0000FF"/>
          <w:sz w:val="22"/>
          <w:szCs w:val="22"/>
          <w:shd w:val="clear" w:color="auto" w:fill="FFFFFF"/>
        </w:rPr>
      </w:pPr>
      <w:hyperlink r:id="rId159" w:history="1">
        <w:r w:rsidRPr="00467FEA">
          <w:rPr>
            <w:rFonts w:ascii="Arial" w:eastAsia="Arial" w:hAnsi="Arial" w:cs="Arial"/>
            <w:color w:val="0000FF"/>
            <w:sz w:val="22"/>
            <w:szCs w:val="22"/>
            <w:u w:val="single"/>
            <w:shd w:val="clear" w:color="auto" w:fill="FFFFFF"/>
          </w:rPr>
          <w:t>Новости Твери (tver-news.net), Тверь, 15 марта 2022</w:t>
        </w:r>
      </w:hyperlink>
    </w:p>
    <w:p w:rsidR="00467FEA" w:rsidRPr="00467FEA" w:rsidRDefault="00467FEA" w:rsidP="00467FEA">
      <w:pPr>
        <w:numPr>
          <w:ilvl w:val="0"/>
          <w:numId w:val="7"/>
        </w:numPr>
        <w:ind w:left="0" w:firstLine="0"/>
        <w:rPr>
          <w:rFonts w:ascii="Arial" w:eastAsia="Arial" w:hAnsi="Arial" w:cs="Arial"/>
          <w:color w:val="0000FF"/>
          <w:sz w:val="22"/>
          <w:szCs w:val="22"/>
          <w:shd w:val="clear" w:color="auto" w:fill="FFFFFF"/>
          <w:lang w:val="en-US"/>
        </w:rPr>
      </w:pPr>
      <w:hyperlink r:id="rId160" w:history="1">
        <w:r w:rsidRPr="00467FEA">
          <w:rPr>
            <w:rFonts w:ascii="Arial" w:eastAsia="Arial" w:hAnsi="Arial" w:cs="Arial"/>
            <w:color w:val="0000FF"/>
            <w:sz w:val="22"/>
            <w:szCs w:val="22"/>
            <w:u w:val="single"/>
            <w:shd w:val="clear" w:color="auto" w:fill="FFFFFF"/>
            <w:lang w:val="en-US"/>
          </w:rPr>
          <w:t xml:space="preserve">PANORAMA PRO (panoramapro.ru), </w:t>
        </w:r>
        <w:r w:rsidRPr="00467FEA">
          <w:rPr>
            <w:rFonts w:ascii="Arial" w:eastAsia="Arial" w:hAnsi="Arial" w:cs="Arial"/>
            <w:color w:val="0000FF"/>
            <w:sz w:val="22"/>
            <w:szCs w:val="22"/>
            <w:u w:val="single"/>
            <w:shd w:val="clear" w:color="auto" w:fill="FFFFFF"/>
          </w:rPr>
          <w:t>Тверь</w:t>
        </w:r>
        <w:r w:rsidRPr="00467FEA">
          <w:rPr>
            <w:rFonts w:ascii="Arial" w:eastAsia="Arial" w:hAnsi="Arial" w:cs="Arial"/>
            <w:color w:val="0000FF"/>
            <w:sz w:val="22"/>
            <w:szCs w:val="22"/>
            <w:u w:val="single"/>
            <w:shd w:val="clear" w:color="auto" w:fill="FFFFFF"/>
            <w:lang w:val="en-US"/>
          </w:rPr>
          <w:t xml:space="preserve">, 15 </w:t>
        </w:r>
        <w:r w:rsidRPr="00467FEA">
          <w:rPr>
            <w:rFonts w:ascii="Arial" w:eastAsia="Arial" w:hAnsi="Arial" w:cs="Arial"/>
            <w:color w:val="0000FF"/>
            <w:sz w:val="22"/>
            <w:szCs w:val="22"/>
            <w:u w:val="single"/>
            <w:shd w:val="clear" w:color="auto" w:fill="FFFFFF"/>
          </w:rPr>
          <w:t>марта</w:t>
        </w:r>
        <w:r w:rsidRPr="00467FEA">
          <w:rPr>
            <w:rFonts w:ascii="Arial" w:eastAsia="Arial" w:hAnsi="Arial" w:cs="Arial"/>
            <w:color w:val="0000FF"/>
            <w:sz w:val="22"/>
            <w:szCs w:val="22"/>
            <w:u w:val="single"/>
            <w:shd w:val="clear" w:color="auto" w:fill="FFFFFF"/>
            <w:lang w:val="en-US"/>
          </w:rPr>
          <w:t xml:space="preserve"> 2022</w:t>
        </w:r>
      </w:hyperlink>
    </w:p>
    <w:p w:rsidR="00467FEA" w:rsidRPr="00467FEA" w:rsidRDefault="00467FEA" w:rsidP="00467FEA">
      <w:pPr>
        <w:numPr>
          <w:ilvl w:val="0"/>
          <w:numId w:val="7"/>
        </w:numPr>
        <w:ind w:left="0" w:firstLine="0"/>
        <w:rPr>
          <w:rFonts w:ascii="Arial" w:eastAsia="Arial" w:hAnsi="Arial" w:cs="Arial"/>
          <w:color w:val="0000FF"/>
          <w:sz w:val="22"/>
          <w:szCs w:val="22"/>
          <w:shd w:val="clear" w:color="auto" w:fill="FFFFFF"/>
        </w:rPr>
      </w:pPr>
      <w:hyperlink r:id="rId161" w:history="1">
        <w:r w:rsidRPr="00467FEA">
          <w:rPr>
            <w:rFonts w:ascii="Arial" w:eastAsia="Arial" w:hAnsi="Arial" w:cs="Arial"/>
            <w:color w:val="0000FF"/>
            <w:sz w:val="22"/>
            <w:szCs w:val="22"/>
            <w:u w:val="single"/>
            <w:shd w:val="clear" w:color="auto" w:fill="FFFFFF"/>
          </w:rPr>
          <w:t>TvTver.ru, Тверь, 15 марта 2022</w:t>
        </w:r>
      </w:hyperlink>
    </w:p>
    <w:p w:rsidR="00467FEA" w:rsidRPr="00467FEA" w:rsidRDefault="00467FEA" w:rsidP="00467FEA">
      <w:pPr>
        <w:numPr>
          <w:ilvl w:val="0"/>
          <w:numId w:val="7"/>
        </w:numPr>
        <w:ind w:left="0" w:firstLine="0"/>
        <w:rPr>
          <w:rFonts w:ascii="Arial" w:eastAsia="Arial" w:hAnsi="Arial" w:cs="Arial"/>
          <w:color w:val="0000FF"/>
          <w:sz w:val="22"/>
          <w:szCs w:val="22"/>
          <w:shd w:val="clear" w:color="auto" w:fill="FFFFFF"/>
        </w:rPr>
      </w:pPr>
      <w:hyperlink r:id="rId162" w:history="1">
        <w:r w:rsidRPr="00467FEA">
          <w:rPr>
            <w:rFonts w:ascii="Arial" w:eastAsia="Arial" w:hAnsi="Arial" w:cs="Arial"/>
            <w:color w:val="0000FF"/>
            <w:sz w:val="22"/>
            <w:szCs w:val="22"/>
            <w:u w:val="single"/>
            <w:shd w:val="clear" w:color="auto" w:fill="FFFFFF"/>
          </w:rPr>
          <w:t>Родная земля (r-zemlya.ru), п. Рамешки, 15 марта 2022</w:t>
        </w:r>
      </w:hyperlink>
    </w:p>
    <w:p w:rsidR="00467FEA" w:rsidRPr="00467FEA" w:rsidRDefault="00467FEA" w:rsidP="00467FEA">
      <w:pPr>
        <w:numPr>
          <w:ilvl w:val="0"/>
          <w:numId w:val="7"/>
        </w:numPr>
        <w:ind w:left="0" w:firstLine="0"/>
        <w:rPr>
          <w:rFonts w:ascii="Arial" w:eastAsia="Arial" w:hAnsi="Arial" w:cs="Arial"/>
          <w:color w:val="0000FF"/>
          <w:sz w:val="22"/>
          <w:szCs w:val="22"/>
          <w:shd w:val="clear" w:color="auto" w:fill="FFFFFF"/>
        </w:rPr>
      </w:pPr>
      <w:hyperlink r:id="rId163" w:history="1">
        <w:r w:rsidRPr="00467FEA">
          <w:rPr>
            <w:rFonts w:ascii="Arial" w:eastAsia="Arial" w:hAnsi="Arial" w:cs="Arial"/>
            <w:color w:val="0000FF"/>
            <w:sz w:val="22"/>
            <w:szCs w:val="22"/>
            <w:u w:val="single"/>
            <w:shd w:val="clear" w:color="auto" w:fill="FFFFFF"/>
          </w:rPr>
          <w:t>Знамя (kuvznama.ru), Кувшиново, 15 марта 2022</w:t>
        </w:r>
      </w:hyperlink>
    </w:p>
    <w:p w:rsidR="00467FEA" w:rsidRPr="00467FEA" w:rsidRDefault="00467FEA" w:rsidP="00467FEA">
      <w:pPr>
        <w:numPr>
          <w:ilvl w:val="0"/>
          <w:numId w:val="7"/>
        </w:numPr>
        <w:ind w:left="0" w:firstLine="0"/>
        <w:rPr>
          <w:rFonts w:ascii="Arial" w:eastAsia="Arial" w:hAnsi="Arial" w:cs="Arial"/>
          <w:color w:val="0000FF"/>
          <w:sz w:val="22"/>
          <w:szCs w:val="22"/>
          <w:shd w:val="clear" w:color="auto" w:fill="FFFFFF"/>
        </w:rPr>
      </w:pPr>
      <w:hyperlink r:id="rId164" w:history="1">
        <w:r w:rsidRPr="00467FEA">
          <w:rPr>
            <w:rFonts w:ascii="Arial" w:eastAsia="Arial" w:hAnsi="Arial" w:cs="Arial"/>
            <w:color w:val="0000FF"/>
            <w:sz w:val="22"/>
            <w:szCs w:val="22"/>
            <w:u w:val="single"/>
            <w:shd w:val="clear" w:color="auto" w:fill="FFFFFF"/>
          </w:rPr>
          <w:t>Тверь (toptver.ru), Тверь, 15 марта 2022</w:t>
        </w:r>
      </w:hyperlink>
    </w:p>
    <w:p w:rsidR="00467FEA" w:rsidRPr="00467FEA" w:rsidRDefault="00467FEA" w:rsidP="00467FEA">
      <w:pPr>
        <w:numPr>
          <w:ilvl w:val="0"/>
          <w:numId w:val="7"/>
        </w:numPr>
        <w:ind w:left="0" w:firstLine="0"/>
        <w:rPr>
          <w:rFonts w:ascii="Arial" w:eastAsia="Arial" w:hAnsi="Arial" w:cs="Arial"/>
          <w:color w:val="0000FF"/>
          <w:sz w:val="22"/>
          <w:szCs w:val="22"/>
          <w:shd w:val="clear" w:color="auto" w:fill="FFFFFF"/>
        </w:rPr>
      </w:pPr>
      <w:hyperlink r:id="rId165" w:history="1">
        <w:r w:rsidRPr="00467FEA">
          <w:rPr>
            <w:rFonts w:ascii="Arial" w:eastAsia="Arial" w:hAnsi="Arial" w:cs="Arial"/>
            <w:color w:val="0000FF"/>
            <w:sz w:val="22"/>
            <w:szCs w:val="22"/>
            <w:u w:val="single"/>
            <w:shd w:val="clear" w:color="auto" w:fill="FFFFFF"/>
          </w:rPr>
          <w:t>Бежецкая жизнь (bzgazeta.ru), Бежецк, 15 марта 2022</w:t>
        </w:r>
      </w:hyperlink>
    </w:p>
    <w:p w:rsidR="00467FEA" w:rsidRPr="00467FEA" w:rsidRDefault="00467FEA" w:rsidP="00467FEA">
      <w:pPr>
        <w:numPr>
          <w:ilvl w:val="0"/>
          <w:numId w:val="7"/>
        </w:numPr>
        <w:ind w:left="0" w:firstLine="0"/>
        <w:rPr>
          <w:rFonts w:ascii="Arial" w:eastAsia="Arial" w:hAnsi="Arial" w:cs="Arial"/>
          <w:color w:val="0000FF"/>
          <w:sz w:val="22"/>
          <w:szCs w:val="22"/>
          <w:shd w:val="clear" w:color="auto" w:fill="FFFFFF"/>
        </w:rPr>
      </w:pPr>
      <w:hyperlink r:id="rId166" w:history="1">
        <w:r w:rsidRPr="00467FEA">
          <w:rPr>
            <w:rFonts w:ascii="Arial" w:eastAsia="Arial" w:hAnsi="Arial" w:cs="Arial"/>
            <w:color w:val="0000FF"/>
            <w:sz w:val="22"/>
            <w:szCs w:val="22"/>
            <w:u w:val="single"/>
            <w:shd w:val="clear" w:color="auto" w:fill="FFFFFF"/>
          </w:rPr>
          <w:t>Заря (konzarya.ru), Конаково, 15 марта 2022</w:t>
        </w:r>
      </w:hyperlink>
    </w:p>
    <w:p w:rsidR="00467FEA" w:rsidRPr="00467FEA" w:rsidRDefault="00467FEA" w:rsidP="00467FEA">
      <w:pPr>
        <w:numPr>
          <w:ilvl w:val="0"/>
          <w:numId w:val="7"/>
        </w:numPr>
        <w:ind w:left="0" w:firstLine="0"/>
        <w:rPr>
          <w:rFonts w:ascii="Arial" w:eastAsia="Arial" w:hAnsi="Arial" w:cs="Arial"/>
          <w:color w:val="0000FF"/>
          <w:sz w:val="22"/>
          <w:szCs w:val="22"/>
          <w:shd w:val="clear" w:color="auto" w:fill="FFFFFF"/>
        </w:rPr>
      </w:pPr>
      <w:hyperlink r:id="rId167" w:history="1">
        <w:r w:rsidRPr="00467FEA">
          <w:rPr>
            <w:rFonts w:ascii="Arial" w:eastAsia="Arial" w:hAnsi="Arial" w:cs="Arial"/>
            <w:color w:val="0000FF"/>
            <w:sz w:val="22"/>
            <w:szCs w:val="22"/>
            <w:u w:val="single"/>
            <w:shd w:val="clear" w:color="auto" w:fill="FFFFFF"/>
          </w:rPr>
          <w:t>НИА Тверь (69rus.org), Тверь, 15 марта 2022</w:t>
        </w:r>
      </w:hyperlink>
    </w:p>
    <w:p w:rsidR="00467FEA" w:rsidRDefault="00467FEA" w:rsidP="00467FEA">
      <w:pPr>
        <w:jc w:val="right"/>
        <w:rPr>
          <w:rFonts w:ascii="Arial" w:eastAsia="Arial" w:hAnsi="Arial" w:cs="Arial"/>
          <w:color w:val="0000FF"/>
          <w:sz w:val="22"/>
          <w:szCs w:val="22"/>
          <w:shd w:val="clear" w:color="auto" w:fill="FFFFFF"/>
        </w:rPr>
      </w:pPr>
      <w:hyperlink w:anchor="tabtxt_1575050_1942985667" w:history="1">
        <w:r w:rsidRPr="00467FEA">
          <w:rPr>
            <w:rFonts w:ascii="Arial" w:eastAsia="Arial" w:hAnsi="Arial" w:cs="Arial"/>
            <w:color w:val="0000FF"/>
            <w:sz w:val="22"/>
            <w:szCs w:val="22"/>
            <w:u w:val="single"/>
            <w:shd w:val="clear" w:color="auto" w:fill="FFFFFF"/>
          </w:rPr>
          <w:t>К заголовкам сообщений</w:t>
        </w:r>
      </w:hyperlink>
    </w:p>
    <w:p w:rsidR="00FE4563" w:rsidRPr="00467FEA" w:rsidRDefault="00FE4563" w:rsidP="00467FEA">
      <w:pPr>
        <w:jc w:val="right"/>
        <w:rPr>
          <w:rFonts w:ascii="Arial" w:eastAsia="Arial" w:hAnsi="Arial" w:cs="Arial"/>
          <w:color w:val="0000FF"/>
          <w:sz w:val="22"/>
          <w:szCs w:val="22"/>
          <w:shd w:val="clear" w:color="auto" w:fill="FFFFFF"/>
        </w:rPr>
      </w:pPr>
    </w:p>
    <w:p w:rsidR="00467FEA" w:rsidRPr="00467FEA" w:rsidRDefault="00467FEA" w:rsidP="00467FEA">
      <w:pPr>
        <w:rPr>
          <w:rFonts w:ascii="Arial" w:eastAsia="Arial" w:hAnsi="Arial" w:cs="Arial"/>
          <w:b/>
          <w:color w:val="000000"/>
          <w:sz w:val="22"/>
          <w:szCs w:val="22"/>
          <w:shd w:val="clear" w:color="auto" w:fill="FFFFFF"/>
        </w:rPr>
      </w:pPr>
      <w:r w:rsidRPr="00467FEA">
        <w:rPr>
          <w:rFonts w:ascii="Arial" w:eastAsia="Arial" w:hAnsi="Arial" w:cs="Arial"/>
          <w:b/>
          <w:color w:val="000000"/>
          <w:sz w:val="22"/>
          <w:szCs w:val="22"/>
          <w:shd w:val="clear" w:color="auto" w:fill="FFFFFF"/>
        </w:rPr>
        <w:t>TvTver.ru, Тверь, 15 марта 2022</w:t>
      </w:r>
    </w:p>
    <w:p w:rsidR="00467FEA" w:rsidRPr="00467FEA" w:rsidRDefault="00467FEA" w:rsidP="00467FEA">
      <w:pPr>
        <w:jc w:val="both"/>
        <w:outlineLvl w:val="1"/>
        <w:rPr>
          <w:rFonts w:ascii="Arial" w:eastAsia="Arial" w:hAnsi="Arial" w:cs="Arial"/>
          <w:color w:val="000000"/>
          <w:sz w:val="22"/>
          <w:szCs w:val="22"/>
          <w:shd w:val="clear" w:color="auto" w:fill="FFFFFF"/>
        </w:rPr>
      </w:pPr>
      <w:bookmarkStart w:id="29" w:name="ant_1575050_1943166226"/>
      <w:r w:rsidRPr="00467FEA">
        <w:rPr>
          <w:rFonts w:ascii="Arial" w:eastAsia="Arial" w:hAnsi="Arial" w:cs="Arial"/>
          <w:color w:val="000000"/>
          <w:sz w:val="22"/>
          <w:szCs w:val="22"/>
          <w:shd w:val="clear" w:color="auto" w:fill="FFFFFF"/>
        </w:rPr>
        <w:t>В ТВЕРСКОЙ ОБЛАСТИ УТВЕРЖДЕНЫ ГРАНИЦЫ ПЯТИ ОСОБО ОХРАНЯЕМЫХ ПРИРОДНЫХ ТЕРРИТОРИЙ</w:t>
      </w:r>
      <w:bookmarkEnd w:id="29"/>
    </w:p>
    <w:p w:rsidR="00467FEA" w:rsidRPr="00467FEA" w:rsidRDefault="00467FEA" w:rsidP="00467FEA">
      <w:pPr>
        <w:jc w:val="both"/>
        <w:rPr>
          <w:rFonts w:ascii="Arial" w:eastAsia="Arial" w:hAnsi="Arial" w:cs="Arial"/>
          <w:color w:val="000000"/>
          <w:sz w:val="22"/>
          <w:szCs w:val="22"/>
          <w:shd w:val="clear" w:color="auto" w:fill="FFFFFF"/>
        </w:rPr>
      </w:pPr>
      <w:r w:rsidRPr="00467FEA">
        <w:rPr>
          <w:rFonts w:ascii="Arial" w:eastAsia="Arial" w:hAnsi="Arial" w:cs="Arial"/>
          <w:color w:val="000000"/>
          <w:sz w:val="22"/>
          <w:szCs w:val="22"/>
          <w:shd w:val="clear" w:color="auto" w:fill="FFFFFF"/>
        </w:rPr>
        <w:t xml:space="preserve">Работа по установлению границ ООПТ активизировалась по поручению Губернатора </w:t>
      </w:r>
      <w:r w:rsidRPr="00467FEA">
        <w:rPr>
          <w:rFonts w:ascii="Arial" w:eastAsia="Arial" w:hAnsi="Arial" w:cs="Arial"/>
          <w:color w:val="000000"/>
          <w:sz w:val="22"/>
          <w:szCs w:val="22"/>
          <w:shd w:val="clear" w:color="auto" w:fill="C0C0C0"/>
        </w:rPr>
        <w:t>Игоря Рудени</w:t>
      </w:r>
      <w:r w:rsidRPr="00467FEA">
        <w:rPr>
          <w:rFonts w:ascii="Arial" w:eastAsia="Arial" w:hAnsi="Arial" w:cs="Arial"/>
          <w:color w:val="000000"/>
          <w:sz w:val="22"/>
          <w:szCs w:val="22"/>
          <w:shd w:val="clear" w:color="auto" w:fill="FFFFFF"/>
        </w:rPr>
        <w:t xml:space="preserve">... Особо охраняемые природные территории должны быть приведены в порядок и использоваться в рекреационных целях, полагает </w:t>
      </w:r>
      <w:r w:rsidRPr="00467FEA">
        <w:rPr>
          <w:rFonts w:ascii="Arial" w:eastAsia="Arial" w:hAnsi="Arial" w:cs="Arial"/>
          <w:color w:val="000000"/>
          <w:sz w:val="22"/>
          <w:szCs w:val="22"/>
          <w:shd w:val="clear" w:color="auto" w:fill="C0C0C0"/>
        </w:rPr>
        <w:t>глава Верхневолжья</w:t>
      </w:r>
      <w:r w:rsidRPr="00467FEA">
        <w:rPr>
          <w:rFonts w:ascii="Arial" w:eastAsia="Arial" w:hAnsi="Arial" w:cs="Arial"/>
          <w:color w:val="000000"/>
          <w:sz w:val="22"/>
          <w:szCs w:val="22"/>
          <w:shd w:val="clear" w:color="auto" w:fill="FFFFFF"/>
        </w:rPr>
        <w:t xml:space="preserve">... </w:t>
      </w:r>
    </w:p>
    <w:p w:rsidR="00467FEA" w:rsidRPr="00467FEA" w:rsidRDefault="00467FEA" w:rsidP="00467FEA">
      <w:pPr>
        <w:rPr>
          <w:rFonts w:ascii="Arial" w:eastAsia="Arial" w:hAnsi="Arial" w:cs="Arial"/>
          <w:color w:val="0000FF"/>
          <w:sz w:val="22"/>
          <w:szCs w:val="22"/>
          <w:shd w:val="clear" w:color="auto" w:fill="FFFFFF"/>
        </w:rPr>
      </w:pPr>
      <w:hyperlink r:id="rId168" w:history="1">
        <w:r w:rsidRPr="00467FEA">
          <w:rPr>
            <w:rFonts w:ascii="Arial" w:eastAsia="Arial" w:hAnsi="Arial" w:cs="Arial"/>
            <w:color w:val="0000FF"/>
            <w:sz w:val="22"/>
            <w:szCs w:val="22"/>
            <w:u w:val="single"/>
            <w:shd w:val="clear" w:color="auto" w:fill="FFFFFF"/>
          </w:rPr>
          <w:t>https://tvtver.ru/news/v-tverskoj-oblasti-utverzhdeny-granitsy-pyati-osobo-ohranyaemyh-prirodnyh-territorij/</w:t>
        </w:r>
      </w:hyperlink>
    </w:p>
    <w:p w:rsidR="00467FEA" w:rsidRPr="00FE4563" w:rsidRDefault="00467FEA" w:rsidP="00467FEA">
      <w:pPr>
        <w:rPr>
          <w:rFonts w:ascii="Arial" w:eastAsia="Arial" w:hAnsi="Arial" w:cs="Arial"/>
          <w:color w:val="000000"/>
          <w:sz w:val="22"/>
          <w:szCs w:val="22"/>
          <w:u w:val="single"/>
          <w:shd w:val="clear" w:color="auto" w:fill="FFFFFF"/>
        </w:rPr>
      </w:pPr>
      <w:r w:rsidRPr="00467FEA">
        <w:rPr>
          <w:rFonts w:ascii="Arial" w:eastAsia="Arial" w:hAnsi="Arial" w:cs="Arial"/>
          <w:color w:val="000000"/>
          <w:sz w:val="22"/>
          <w:szCs w:val="22"/>
          <w:u w:val="single"/>
          <w:shd w:val="clear" w:color="auto" w:fill="FFFFFF"/>
        </w:rPr>
        <w:t>Сообщения по событию:</w:t>
      </w:r>
    </w:p>
    <w:p w:rsidR="00467FEA" w:rsidRPr="00467FEA" w:rsidRDefault="00467FEA" w:rsidP="00467FEA">
      <w:pPr>
        <w:numPr>
          <w:ilvl w:val="0"/>
          <w:numId w:val="8"/>
        </w:numPr>
        <w:ind w:left="0" w:firstLine="0"/>
        <w:rPr>
          <w:rFonts w:ascii="Arial" w:eastAsia="Arial" w:hAnsi="Arial" w:cs="Arial"/>
          <w:color w:val="0000FF"/>
          <w:sz w:val="22"/>
          <w:szCs w:val="22"/>
          <w:shd w:val="clear" w:color="auto" w:fill="FFFFFF"/>
        </w:rPr>
      </w:pPr>
      <w:hyperlink r:id="rId169" w:history="1">
        <w:r w:rsidRPr="00467FEA">
          <w:rPr>
            <w:rFonts w:ascii="Arial" w:eastAsia="Arial" w:hAnsi="Arial" w:cs="Arial"/>
            <w:color w:val="0000FF"/>
            <w:sz w:val="22"/>
            <w:szCs w:val="22"/>
            <w:u w:val="single"/>
            <w:shd w:val="clear" w:color="auto" w:fill="FFFFFF"/>
          </w:rPr>
          <w:t>Главный региональный (glavny.tv), Смоленск, 15 марта 2022</w:t>
        </w:r>
      </w:hyperlink>
    </w:p>
    <w:p w:rsidR="00467FEA" w:rsidRPr="00467FEA" w:rsidRDefault="00467FEA" w:rsidP="00467FEA">
      <w:pPr>
        <w:numPr>
          <w:ilvl w:val="0"/>
          <w:numId w:val="8"/>
        </w:numPr>
        <w:ind w:left="0" w:firstLine="0"/>
        <w:rPr>
          <w:rFonts w:ascii="Arial" w:eastAsia="Arial" w:hAnsi="Arial" w:cs="Arial"/>
          <w:color w:val="0000FF"/>
          <w:sz w:val="22"/>
          <w:szCs w:val="22"/>
          <w:shd w:val="clear" w:color="auto" w:fill="FFFFFF"/>
        </w:rPr>
      </w:pPr>
      <w:hyperlink r:id="rId170" w:history="1">
        <w:r w:rsidRPr="00467FEA">
          <w:rPr>
            <w:rFonts w:ascii="Arial" w:eastAsia="Arial" w:hAnsi="Arial" w:cs="Arial"/>
            <w:color w:val="0000FF"/>
            <w:sz w:val="22"/>
            <w:szCs w:val="22"/>
            <w:u w:val="single"/>
            <w:shd w:val="clear" w:color="auto" w:fill="FFFFFF"/>
          </w:rPr>
          <w:t>Край справедливости (ks-region69.com), Тверь, 15 марта 2022</w:t>
        </w:r>
      </w:hyperlink>
    </w:p>
    <w:p w:rsidR="00467FEA" w:rsidRPr="00467FEA" w:rsidRDefault="00467FEA" w:rsidP="00467FEA">
      <w:pPr>
        <w:numPr>
          <w:ilvl w:val="0"/>
          <w:numId w:val="8"/>
        </w:numPr>
        <w:ind w:left="0" w:firstLine="0"/>
        <w:rPr>
          <w:rFonts w:ascii="Arial" w:eastAsia="Arial" w:hAnsi="Arial" w:cs="Arial"/>
          <w:color w:val="0000FF"/>
          <w:sz w:val="22"/>
          <w:szCs w:val="22"/>
          <w:shd w:val="clear" w:color="auto" w:fill="FFFFFF"/>
        </w:rPr>
      </w:pPr>
      <w:hyperlink r:id="rId171" w:history="1">
        <w:r w:rsidRPr="00467FEA">
          <w:rPr>
            <w:rFonts w:ascii="Arial" w:eastAsia="Arial" w:hAnsi="Arial" w:cs="Arial"/>
            <w:color w:val="0000FF"/>
            <w:sz w:val="22"/>
            <w:szCs w:val="22"/>
            <w:u w:val="single"/>
            <w:shd w:val="clear" w:color="auto" w:fill="FFFFFF"/>
          </w:rPr>
          <w:t>Новости Твери (tver-news.net), Тверь, 15 марта 2022</w:t>
        </w:r>
      </w:hyperlink>
    </w:p>
    <w:p w:rsidR="00467FEA" w:rsidRPr="00467FEA" w:rsidRDefault="00467FEA" w:rsidP="00467FEA">
      <w:pPr>
        <w:numPr>
          <w:ilvl w:val="0"/>
          <w:numId w:val="8"/>
        </w:numPr>
        <w:ind w:left="0" w:firstLine="0"/>
        <w:rPr>
          <w:rFonts w:ascii="Arial" w:eastAsia="Arial" w:hAnsi="Arial" w:cs="Arial"/>
          <w:color w:val="0000FF"/>
          <w:sz w:val="22"/>
          <w:szCs w:val="22"/>
          <w:shd w:val="clear" w:color="auto" w:fill="FFFFFF"/>
        </w:rPr>
      </w:pPr>
      <w:hyperlink r:id="rId172" w:history="1">
        <w:r w:rsidRPr="00467FEA">
          <w:rPr>
            <w:rFonts w:ascii="Arial" w:eastAsia="Arial" w:hAnsi="Arial" w:cs="Arial"/>
            <w:color w:val="0000FF"/>
            <w:sz w:val="22"/>
            <w:szCs w:val="22"/>
            <w:u w:val="single"/>
            <w:shd w:val="clear" w:color="auto" w:fill="FFFFFF"/>
          </w:rPr>
          <w:t>Бельская правда (бельскаяправда), Белый, 15 марта 2022</w:t>
        </w:r>
      </w:hyperlink>
    </w:p>
    <w:p w:rsidR="00467FEA" w:rsidRPr="00467FEA" w:rsidRDefault="00467FEA" w:rsidP="00467FEA">
      <w:pPr>
        <w:numPr>
          <w:ilvl w:val="0"/>
          <w:numId w:val="8"/>
        </w:numPr>
        <w:ind w:left="0" w:firstLine="0"/>
        <w:rPr>
          <w:rFonts w:ascii="Arial" w:eastAsia="Arial" w:hAnsi="Arial" w:cs="Arial"/>
          <w:color w:val="0000FF"/>
          <w:sz w:val="22"/>
          <w:szCs w:val="22"/>
          <w:shd w:val="clear" w:color="auto" w:fill="FFFFFF"/>
        </w:rPr>
      </w:pPr>
      <w:hyperlink r:id="rId173" w:history="1">
        <w:r w:rsidRPr="00467FEA">
          <w:rPr>
            <w:rFonts w:ascii="Arial" w:eastAsia="Arial" w:hAnsi="Arial" w:cs="Arial"/>
            <w:color w:val="0000FF"/>
            <w:sz w:val="22"/>
            <w:szCs w:val="22"/>
            <w:u w:val="single"/>
            <w:shd w:val="clear" w:color="auto" w:fill="FFFFFF"/>
          </w:rPr>
          <w:t>Заря (konzarya.ru), Конаково, 15 марта 2022</w:t>
        </w:r>
      </w:hyperlink>
    </w:p>
    <w:p w:rsidR="00467FEA" w:rsidRPr="00467FEA" w:rsidRDefault="00467FEA" w:rsidP="00467FEA">
      <w:pPr>
        <w:numPr>
          <w:ilvl w:val="0"/>
          <w:numId w:val="8"/>
        </w:numPr>
        <w:ind w:left="0" w:firstLine="0"/>
        <w:rPr>
          <w:rFonts w:ascii="Arial" w:eastAsia="Arial" w:hAnsi="Arial" w:cs="Arial"/>
          <w:color w:val="0000FF"/>
          <w:sz w:val="22"/>
          <w:szCs w:val="22"/>
          <w:shd w:val="clear" w:color="auto" w:fill="FFFFFF"/>
        </w:rPr>
      </w:pPr>
      <w:hyperlink r:id="rId174" w:history="1">
        <w:r w:rsidRPr="00467FEA">
          <w:rPr>
            <w:rFonts w:ascii="Arial" w:eastAsia="Arial" w:hAnsi="Arial" w:cs="Arial"/>
            <w:color w:val="0000FF"/>
            <w:sz w:val="22"/>
            <w:szCs w:val="22"/>
            <w:u w:val="single"/>
            <w:shd w:val="clear" w:color="auto" w:fill="FFFFFF"/>
          </w:rPr>
          <w:t>Seligerlife.ru, Осташков, 15 марта 2022</w:t>
        </w:r>
      </w:hyperlink>
    </w:p>
    <w:p w:rsidR="00467FEA" w:rsidRPr="00467FEA" w:rsidRDefault="00467FEA" w:rsidP="00467FEA">
      <w:pPr>
        <w:numPr>
          <w:ilvl w:val="0"/>
          <w:numId w:val="8"/>
        </w:numPr>
        <w:ind w:left="0" w:firstLine="0"/>
        <w:rPr>
          <w:rFonts w:ascii="Arial" w:eastAsia="Arial" w:hAnsi="Arial" w:cs="Arial"/>
          <w:color w:val="0000FF"/>
          <w:sz w:val="22"/>
          <w:szCs w:val="22"/>
          <w:shd w:val="clear" w:color="auto" w:fill="FFFFFF"/>
        </w:rPr>
      </w:pPr>
      <w:hyperlink r:id="rId175" w:history="1">
        <w:r w:rsidRPr="00467FEA">
          <w:rPr>
            <w:rFonts w:ascii="Arial" w:eastAsia="Arial" w:hAnsi="Arial" w:cs="Arial"/>
            <w:color w:val="0000FF"/>
            <w:sz w:val="22"/>
            <w:szCs w:val="22"/>
            <w:u w:val="single"/>
            <w:shd w:val="clear" w:color="auto" w:fill="FFFFFF"/>
          </w:rPr>
          <w:t>ГТРК Тверь, Тверь, 15 марта 2022</w:t>
        </w:r>
      </w:hyperlink>
    </w:p>
    <w:p w:rsidR="00467FEA" w:rsidRPr="00467FEA" w:rsidRDefault="00467FEA" w:rsidP="00467FEA">
      <w:pPr>
        <w:numPr>
          <w:ilvl w:val="0"/>
          <w:numId w:val="8"/>
        </w:numPr>
        <w:ind w:left="0" w:firstLine="0"/>
        <w:rPr>
          <w:rFonts w:ascii="Arial" w:eastAsia="Arial" w:hAnsi="Arial" w:cs="Arial"/>
          <w:color w:val="0000FF"/>
          <w:sz w:val="22"/>
          <w:szCs w:val="22"/>
          <w:shd w:val="clear" w:color="auto" w:fill="FFFFFF"/>
        </w:rPr>
      </w:pPr>
      <w:hyperlink r:id="rId176" w:history="1">
        <w:r w:rsidRPr="00467FEA">
          <w:rPr>
            <w:rFonts w:ascii="Arial" w:eastAsia="Arial" w:hAnsi="Arial" w:cs="Arial"/>
            <w:color w:val="0000FF"/>
            <w:sz w:val="22"/>
            <w:szCs w:val="22"/>
            <w:u w:val="single"/>
            <w:shd w:val="clear" w:color="auto" w:fill="FFFFFF"/>
          </w:rPr>
          <w:t>Родная земля (r-zemlya.ru), п. Рамешки, 15 марта 2022</w:t>
        </w:r>
      </w:hyperlink>
    </w:p>
    <w:p w:rsidR="00467FEA" w:rsidRPr="00467FEA" w:rsidRDefault="00467FEA" w:rsidP="00467FEA">
      <w:pPr>
        <w:numPr>
          <w:ilvl w:val="0"/>
          <w:numId w:val="8"/>
        </w:numPr>
        <w:ind w:left="0" w:firstLine="0"/>
        <w:rPr>
          <w:rFonts w:ascii="Arial" w:eastAsia="Arial" w:hAnsi="Arial" w:cs="Arial"/>
          <w:color w:val="0000FF"/>
          <w:sz w:val="22"/>
          <w:szCs w:val="22"/>
          <w:shd w:val="clear" w:color="auto" w:fill="FFFFFF"/>
        </w:rPr>
      </w:pPr>
      <w:hyperlink r:id="rId177" w:history="1">
        <w:r w:rsidRPr="00467FEA">
          <w:rPr>
            <w:rFonts w:ascii="Arial" w:eastAsia="Arial" w:hAnsi="Arial" w:cs="Arial"/>
            <w:color w:val="0000FF"/>
            <w:sz w:val="22"/>
            <w:szCs w:val="22"/>
            <w:u w:val="single"/>
            <w:shd w:val="clear" w:color="auto" w:fill="FFFFFF"/>
          </w:rPr>
          <w:t>Комсомольская правда (tver.kp.ru), Тверь, 15 марта 2022</w:t>
        </w:r>
      </w:hyperlink>
    </w:p>
    <w:p w:rsidR="00467FEA" w:rsidRPr="00467FEA" w:rsidRDefault="00467FEA" w:rsidP="00467FEA">
      <w:pPr>
        <w:numPr>
          <w:ilvl w:val="0"/>
          <w:numId w:val="8"/>
        </w:numPr>
        <w:ind w:left="0" w:firstLine="0"/>
        <w:rPr>
          <w:rFonts w:ascii="Arial" w:eastAsia="Arial" w:hAnsi="Arial" w:cs="Arial"/>
          <w:color w:val="0000FF"/>
          <w:sz w:val="22"/>
          <w:szCs w:val="22"/>
          <w:shd w:val="clear" w:color="auto" w:fill="FFFFFF"/>
        </w:rPr>
      </w:pPr>
      <w:hyperlink r:id="rId178" w:history="1">
        <w:r w:rsidRPr="00467FEA">
          <w:rPr>
            <w:rFonts w:ascii="Arial" w:eastAsia="Arial" w:hAnsi="Arial" w:cs="Arial"/>
            <w:color w:val="0000FF"/>
            <w:sz w:val="22"/>
            <w:szCs w:val="22"/>
            <w:u w:val="single"/>
            <w:shd w:val="clear" w:color="auto" w:fill="FFFFFF"/>
          </w:rPr>
          <w:t>Тверская жизнь (tverlife.ru), Тверь, 15 марта 2022</w:t>
        </w:r>
      </w:hyperlink>
    </w:p>
    <w:p w:rsidR="00467FEA" w:rsidRPr="00467FEA" w:rsidRDefault="00467FEA" w:rsidP="00467FEA">
      <w:pPr>
        <w:numPr>
          <w:ilvl w:val="0"/>
          <w:numId w:val="8"/>
        </w:numPr>
        <w:ind w:left="0" w:firstLine="0"/>
        <w:rPr>
          <w:rFonts w:ascii="Arial" w:eastAsia="Arial" w:hAnsi="Arial" w:cs="Arial"/>
          <w:color w:val="0000FF"/>
          <w:sz w:val="22"/>
          <w:szCs w:val="22"/>
          <w:shd w:val="clear" w:color="auto" w:fill="FFFFFF"/>
        </w:rPr>
      </w:pPr>
      <w:hyperlink r:id="rId179" w:history="1">
        <w:r w:rsidRPr="00467FEA">
          <w:rPr>
            <w:rFonts w:ascii="Arial" w:eastAsia="Arial" w:hAnsi="Arial" w:cs="Arial"/>
            <w:color w:val="0000FF"/>
            <w:sz w:val="22"/>
            <w:szCs w:val="22"/>
            <w:u w:val="single"/>
            <w:shd w:val="clear" w:color="auto" w:fill="FFFFFF"/>
          </w:rPr>
          <w:t>Знамя (kuvznama.ru), Кувшиново, 15 марта 2022</w:t>
        </w:r>
      </w:hyperlink>
    </w:p>
    <w:p w:rsidR="00467FEA" w:rsidRPr="00467FEA" w:rsidRDefault="00467FEA" w:rsidP="00467FEA">
      <w:pPr>
        <w:numPr>
          <w:ilvl w:val="0"/>
          <w:numId w:val="8"/>
        </w:numPr>
        <w:ind w:left="0" w:firstLine="0"/>
        <w:rPr>
          <w:rFonts w:ascii="Arial" w:eastAsia="Arial" w:hAnsi="Arial" w:cs="Arial"/>
          <w:color w:val="0000FF"/>
          <w:sz w:val="22"/>
          <w:szCs w:val="22"/>
          <w:shd w:val="clear" w:color="auto" w:fill="FFFFFF"/>
        </w:rPr>
      </w:pPr>
      <w:hyperlink r:id="rId180" w:history="1">
        <w:r w:rsidRPr="00467FEA">
          <w:rPr>
            <w:rFonts w:ascii="Arial" w:eastAsia="Arial" w:hAnsi="Arial" w:cs="Arial"/>
            <w:color w:val="0000FF"/>
            <w:sz w:val="22"/>
            <w:szCs w:val="22"/>
            <w:u w:val="single"/>
            <w:shd w:val="clear" w:color="auto" w:fill="FFFFFF"/>
          </w:rPr>
          <w:t>Сельская новь (selskaya-nov.info), Красный Холм, 15 марта 2022</w:t>
        </w:r>
      </w:hyperlink>
    </w:p>
    <w:p w:rsidR="00467FEA" w:rsidRPr="00467FEA" w:rsidRDefault="00467FEA" w:rsidP="00467FEA">
      <w:pPr>
        <w:numPr>
          <w:ilvl w:val="0"/>
          <w:numId w:val="8"/>
        </w:numPr>
        <w:ind w:left="0" w:firstLine="0"/>
        <w:rPr>
          <w:rFonts w:ascii="Arial" w:eastAsia="Arial" w:hAnsi="Arial" w:cs="Arial"/>
          <w:color w:val="0000FF"/>
          <w:sz w:val="22"/>
          <w:szCs w:val="22"/>
          <w:shd w:val="clear" w:color="auto" w:fill="FFFFFF"/>
        </w:rPr>
      </w:pPr>
      <w:hyperlink r:id="rId181" w:history="1">
        <w:r w:rsidRPr="00467FEA">
          <w:rPr>
            <w:rFonts w:ascii="Arial" w:eastAsia="Arial" w:hAnsi="Arial" w:cs="Arial"/>
            <w:color w:val="0000FF"/>
            <w:sz w:val="22"/>
            <w:szCs w:val="22"/>
            <w:u w:val="single"/>
            <w:shd w:val="clear" w:color="auto" w:fill="FFFFFF"/>
          </w:rPr>
          <w:t>Тверские ведомости (vedtver.ru), Тверь, 15 марта 2022</w:t>
        </w:r>
      </w:hyperlink>
    </w:p>
    <w:p w:rsidR="00467FEA" w:rsidRPr="00467FEA" w:rsidRDefault="00467FEA" w:rsidP="00467FEA">
      <w:pPr>
        <w:numPr>
          <w:ilvl w:val="0"/>
          <w:numId w:val="8"/>
        </w:numPr>
        <w:ind w:left="0" w:firstLine="0"/>
        <w:rPr>
          <w:rFonts w:ascii="Arial" w:eastAsia="Arial" w:hAnsi="Arial" w:cs="Arial"/>
          <w:color w:val="0000FF"/>
          <w:sz w:val="22"/>
          <w:szCs w:val="22"/>
          <w:shd w:val="clear" w:color="auto" w:fill="FFFFFF"/>
        </w:rPr>
      </w:pPr>
      <w:hyperlink r:id="rId182" w:history="1">
        <w:r w:rsidRPr="00467FEA">
          <w:rPr>
            <w:rFonts w:ascii="Arial" w:eastAsia="Arial" w:hAnsi="Arial" w:cs="Arial"/>
            <w:color w:val="0000FF"/>
            <w:sz w:val="22"/>
            <w:szCs w:val="22"/>
            <w:u w:val="single"/>
            <w:shd w:val="clear" w:color="auto" w:fill="FFFFFF"/>
          </w:rPr>
          <w:t>Бежецкая жизнь (bzgazeta.ru), Бежецк, 15 марта 2022</w:t>
        </w:r>
      </w:hyperlink>
    </w:p>
    <w:p w:rsidR="00467FEA" w:rsidRPr="00467FEA" w:rsidRDefault="00467FEA" w:rsidP="00467FEA">
      <w:pPr>
        <w:numPr>
          <w:ilvl w:val="0"/>
          <w:numId w:val="8"/>
        </w:numPr>
        <w:ind w:left="0" w:firstLine="0"/>
        <w:rPr>
          <w:rFonts w:ascii="Arial" w:eastAsia="Arial" w:hAnsi="Arial" w:cs="Arial"/>
          <w:color w:val="0000FF"/>
          <w:sz w:val="22"/>
          <w:szCs w:val="22"/>
          <w:shd w:val="clear" w:color="auto" w:fill="FFFFFF"/>
        </w:rPr>
      </w:pPr>
      <w:hyperlink r:id="rId183" w:history="1">
        <w:r w:rsidRPr="00467FEA">
          <w:rPr>
            <w:rFonts w:ascii="Arial" w:eastAsia="Arial" w:hAnsi="Arial" w:cs="Arial"/>
            <w:color w:val="0000FF"/>
            <w:sz w:val="22"/>
            <w:szCs w:val="22"/>
            <w:u w:val="single"/>
            <w:shd w:val="clear" w:color="auto" w:fill="FFFFFF"/>
          </w:rPr>
          <w:t>Удомельская газета (udomelskaya-gazeta.ru), Удомля, 15 марта 2022</w:t>
        </w:r>
      </w:hyperlink>
    </w:p>
    <w:p w:rsidR="00467FEA" w:rsidRPr="00467FEA" w:rsidRDefault="00467FEA" w:rsidP="00467FEA">
      <w:pPr>
        <w:numPr>
          <w:ilvl w:val="0"/>
          <w:numId w:val="8"/>
        </w:numPr>
        <w:ind w:left="0" w:firstLine="0"/>
        <w:rPr>
          <w:rFonts w:ascii="Arial" w:eastAsia="Arial" w:hAnsi="Arial" w:cs="Arial"/>
          <w:color w:val="0000FF"/>
          <w:sz w:val="22"/>
          <w:szCs w:val="22"/>
          <w:shd w:val="clear" w:color="auto" w:fill="FFFFFF"/>
        </w:rPr>
      </w:pPr>
      <w:hyperlink r:id="rId184" w:history="1">
        <w:r w:rsidRPr="00467FEA">
          <w:rPr>
            <w:rFonts w:ascii="Arial" w:eastAsia="Arial" w:hAnsi="Arial" w:cs="Arial"/>
            <w:color w:val="0000FF"/>
            <w:sz w:val="22"/>
            <w:szCs w:val="22"/>
            <w:u w:val="single"/>
            <w:shd w:val="clear" w:color="auto" w:fill="FFFFFF"/>
          </w:rPr>
          <w:t>Зубцовская жизнь (зубцовскаяжизнь), Зубцов, 15 марта 2022</w:t>
        </w:r>
      </w:hyperlink>
    </w:p>
    <w:p w:rsidR="00467FEA" w:rsidRPr="00467FEA" w:rsidRDefault="00467FEA" w:rsidP="00467FEA">
      <w:pPr>
        <w:numPr>
          <w:ilvl w:val="0"/>
          <w:numId w:val="8"/>
        </w:numPr>
        <w:ind w:left="0" w:firstLine="0"/>
        <w:rPr>
          <w:rFonts w:ascii="Arial" w:eastAsia="Arial" w:hAnsi="Arial" w:cs="Arial"/>
          <w:color w:val="0000FF"/>
          <w:sz w:val="22"/>
          <w:szCs w:val="22"/>
          <w:shd w:val="clear" w:color="auto" w:fill="FFFFFF"/>
        </w:rPr>
      </w:pPr>
      <w:hyperlink r:id="rId185" w:history="1">
        <w:r w:rsidRPr="00467FEA">
          <w:rPr>
            <w:rFonts w:ascii="Arial" w:eastAsia="Arial" w:hAnsi="Arial" w:cs="Arial"/>
            <w:color w:val="0000FF"/>
            <w:sz w:val="22"/>
            <w:szCs w:val="22"/>
            <w:u w:val="single"/>
            <w:shd w:val="clear" w:color="auto" w:fill="FFFFFF"/>
          </w:rPr>
          <w:t>Ленинское знамя (leninskoeznamya.tverreg.ru), Тверь, 15 марта 2022</w:t>
        </w:r>
      </w:hyperlink>
    </w:p>
    <w:p w:rsidR="00467FEA" w:rsidRPr="00467FEA" w:rsidRDefault="00467FEA" w:rsidP="00467FEA">
      <w:pPr>
        <w:numPr>
          <w:ilvl w:val="0"/>
          <w:numId w:val="8"/>
        </w:numPr>
        <w:ind w:left="0" w:firstLine="0"/>
        <w:rPr>
          <w:rFonts w:ascii="Arial" w:eastAsia="Arial" w:hAnsi="Arial" w:cs="Arial"/>
          <w:color w:val="0000FF"/>
          <w:sz w:val="22"/>
          <w:szCs w:val="22"/>
          <w:shd w:val="clear" w:color="auto" w:fill="FFFFFF"/>
        </w:rPr>
      </w:pPr>
      <w:hyperlink r:id="rId186" w:history="1">
        <w:r w:rsidRPr="00467FEA">
          <w:rPr>
            <w:rFonts w:ascii="Arial" w:eastAsia="Arial" w:hAnsi="Arial" w:cs="Arial"/>
            <w:color w:val="0000FF"/>
            <w:sz w:val="22"/>
            <w:szCs w:val="22"/>
            <w:u w:val="single"/>
            <w:shd w:val="clear" w:color="auto" w:fill="FFFFFF"/>
          </w:rPr>
          <w:t>Авангард (авангард), Западная Двина, 15 марта 2022</w:t>
        </w:r>
      </w:hyperlink>
    </w:p>
    <w:p w:rsidR="00467FEA" w:rsidRPr="00467FEA" w:rsidRDefault="00467FEA" w:rsidP="00467FEA">
      <w:pPr>
        <w:numPr>
          <w:ilvl w:val="0"/>
          <w:numId w:val="8"/>
        </w:numPr>
        <w:ind w:left="0" w:firstLine="0"/>
        <w:rPr>
          <w:rFonts w:ascii="Arial" w:eastAsia="Arial" w:hAnsi="Arial" w:cs="Arial"/>
          <w:color w:val="0000FF"/>
          <w:sz w:val="22"/>
          <w:szCs w:val="22"/>
          <w:shd w:val="clear" w:color="auto" w:fill="FFFFFF"/>
        </w:rPr>
      </w:pPr>
      <w:hyperlink r:id="rId187" w:history="1">
        <w:r w:rsidRPr="00467FEA">
          <w:rPr>
            <w:rFonts w:ascii="Arial" w:eastAsia="Arial" w:hAnsi="Arial" w:cs="Arial"/>
            <w:color w:val="0000FF"/>
            <w:sz w:val="22"/>
            <w:szCs w:val="22"/>
            <w:u w:val="single"/>
            <w:shd w:val="clear" w:color="auto" w:fill="FFFFFF"/>
          </w:rPr>
          <w:t>Спировские известия (спировскиеизвестия), п. Спирово, 15 марта 2022</w:t>
        </w:r>
      </w:hyperlink>
    </w:p>
    <w:p w:rsidR="00467FEA" w:rsidRPr="00467FEA" w:rsidRDefault="00467FEA" w:rsidP="00467FEA">
      <w:pPr>
        <w:numPr>
          <w:ilvl w:val="0"/>
          <w:numId w:val="8"/>
        </w:numPr>
        <w:ind w:left="0" w:firstLine="0"/>
        <w:rPr>
          <w:rFonts w:ascii="Arial" w:eastAsia="Arial" w:hAnsi="Arial" w:cs="Arial"/>
          <w:color w:val="0000FF"/>
          <w:sz w:val="22"/>
          <w:szCs w:val="22"/>
          <w:shd w:val="clear" w:color="auto" w:fill="FFFFFF"/>
        </w:rPr>
      </w:pPr>
      <w:hyperlink r:id="rId188" w:history="1">
        <w:r w:rsidRPr="00467FEA">
          <w:rPr>
            <w:rFonts w:ascii="Arial" w:eastAsia="Arial" w:hAnsi="Arial" w:cs="Arial"/>
            <w:color w:val="0000FF"/>
            <w:sz w:val="22"/>
            <w:szCs w:val="22"/>
            <w:u w:val="single"/>
            <w:shd w:val="clear" w:color="auto" w:fill="FFFFFF"/>
          </w:rPr>
          <w:t>Наша жизнь (нашажизнь), Лихославль, 15 марта 2022</w:t>
        </w:r>
      </w:hyperlink>
    </w:p>
    <w:p w:rsidR="00467FEA" w:rsidRPr="00467FEA" w:rsidRDefault="00467FEA" w:rsidP="00467FEA">
      <w:pPr>
        <w:numPr>
          <w:ilvl w:val="0"/>
          <w:numId w:val="8"/>
        </w:numPr>
        <w:ind w:left="0" w:firstLine="0"/>
        <w:rPr>
          <w:rFonts w:ascii="Arial" w:eastAsia="Arial" w:hAnsi="Arial" w:cs="Arial"/>
          <w:color w:val="0000FF"/>
          <w:sz w:val="22"/>
          <w:szCs w:val="22"/>
          <w:shd w:val="clear" w:color="auto" w:fill="FFFFFF"/>
        </w:rPr>
      </w:pPr>
      <w:hyperlink r:id="rId189" w:history="1">
        <w:r w:rsidRPr="00467FEA">
          <w:rPr>
            <w:rFonts w:ascii="Arial" w:eastAsia="Arial" w:hAnsi="Arial" w:cs="Arial"/>
            <w:color w:val="0000FF"/>
            <w:sz w:val="22"/>
            <w:szCs w:val="22"/>
            <w:u w:val="single"/>
            <w:shd w:val="clear" w:color="auto" w:fill="FFFFFF"/>
          </w:rPr>
          <w:t>Новая жизнь (новаяжизнь), Бологое, 15 марта 2022</w:t>
        </w:r>
      </w:hyperlink>
    </w:p>
    <w:p w:rsidR="00467FEA" w:rsidRPr="00467FEA" w:rsidRDefault="00467FEA" w:rsidP="00467FEA">
      <w:pPr>
        <w:numPr>
          <w:ilvl w:val="0"/>
          <w:numId w:val="8"/>
        </w:numPr>
        <w:ind w:left="0" w:firstLine="0"/>
        <w:rPr>
          <w:rFonts w:ascii="Arial" w:eastAsia="Arial" w:hAnsi="Arial" w:cs="Arial"/>
          <w:color w:val="0000FF"/>
          <w:sz w:val="22"/>
          <w:szCs w:val="22"/>
          <w:shd w:val="clear" w:color="auto" w:fill="FFFFFF"/>
        </w:rPr>
      </w:pPr>
      <w:hyperlink r:id="rId190" w:history="1">
        <w:r w:rsidRPr="00467FEA">
          <w:rPr>
            <w:rFonts w:ascii="Arial" w:eastAsia="Arial" w:hAnsi="Arial" w:cs="Arial"/>
            <w:color w:val="0000FF"/>
            <w:sz w:val="22"/>
            <w:szCs w:val="22"/>
            <w:u w:val="single"/>
            <w:shd w:val="clear" w:color="auto" w:fill="FFFFFF"/>
          </w:rPr>
          <w:t>Жарковский вестник (жарковскийвестник), п.г.т. Жарковский, 15 марта 2022</w:t>
        </w:r>
      </w:hyperlink>
    </w:p>
    <w:p w:rsidR="00467FEA" w:rsidRPr="00467FEA" w:rsidRDefault="00467FEA" w:rsidP="00467FEA">
      <w:pPr>
        <w:numPr>
          <w:ilvl w:val="0"/>
          <w:numId w:val="8"/>
        </w:numPr>
        <w:ind w:left="0" w:firstLine="0"/>
        <w:rPr>
          <w:rFonts w:ascii="Arial" w:eastAsia="Arial" w:hAnsi="Arial" w:cs="Arial"/>
          <w:color w:val="0000FF"/>
          <w:sz w:val="22"/>
          <w:szCs w:val="22"/>
          <w:shd w:val="clear" w:color="auto" w:fill="FFFFFF"/>
        </w:rPr>
      </w:pPr>
      <w:hyperlink r:id="rId191" w:history="1">
        <w:r w:rsidRPr="00467FEA">
          <w:rPr>
            <w:rFonts w:ascii="Arial" w:eastAsia="Arial" w:hAnsi="Arial" w:cs="Arial"/>
            <w:color w:val="0000FF"/>
            <w:sz w:val="22"/>
            <w:szCs w:val="22"/>
            <w:u w:val="single"/>
            <w:shd w:val="clear" w:color="auto" w:fill="FFFFFF"/>
          </w:rPr>
          <w:t>Молоковский край (молоковскийкрай), п. Молоково, 15 марта 2022</w:t>
        </w:r>
      </w:hyperlink>
    </w:p>
    <w:p w:rsidR="00467FEA" w:rsidRPr="00467FEA" w:rsidRDefault="00467FEA" w:rsidP="00467FEA">
      <w:pPr>
        <w:numPr>
          <w:ilvl w:val="0"/>
          <w:numId w:val="8"/>
        </w:numPr>
        <w:ind w:left="0" w:firstLine="0"/>
        <w:rPr>
          <w:rFonts w:ascii="Arial" w:eastAsia="Arial" w:hAnsi="Arial" w:cs="Arial"/>
          <w:color w:val="0000FF"/>
          <w:sz w:val="22"/>
          <w:szCs w:val="22"/>
          <w:shd w:val="clear" w:color="auto" w:fill="FFFFFF"/>
        </w:rPr>
      </w:pPr>
      <w:hyperlink r:id="rId192" w:history="1">
        <w:r w:rsidRPr="00467FEA">
          <w:rPr>
            <w:rFonts w:ascii="Arial" w:eastAsia="Arial" w:hAnsi="Arial" w:cs="Arial"/>
            <w:color w:val="0000FF"/>
            <w:sz w:val="22"/>
            <w:szCs w:val="22"/>
            <w:u w:val="single"/>
            <w:shd w:val="clear" w:color="auto" w:fill="FFFFFF"/>
          </w:rPr>
          <w:t>Лесной вестник (леснойвестник), с. Лесное (Тверская обл.), 15 марта 2022</w:t>
        </w:r>
      </w:hyperlink>
    </w:p>
    <w:p w:rsidR="00467FEA" w:rsidRPr="00467FEA" w:rsidRDefault="00467FEA" w:rsidP="00467FEA">
      <w:pPr>
        <w:numPr>
          <w:ilvl w:val="0"/>
          <w:numId w:val="8"/>
        </w:numPr>
        <w:ind w:left="0" w:firstLine="0"/>
        <w:rPr>
          <w:rFonts w:ascii="Arial" w:eastAsia="Arial" w:hAnsi="Arial" w:cs="Arial"/>
          <w:color w:val="0000FF"/>
          <w:sz w:val="22"/>
          <w:szCs w:val="22"/>
          <w:shd w:val="clear" w:color="auto" w:fill="FFFFFF"/>
        </w:rPr>
      </w:pPr>
      <w:hyperlink r:id="rId193" w:history="1">
        <w:r w:rsidRPr="00467FEA">
          <w:rPr>
            <w:rFonts w:ascii="Arial" w:eastAsia="Arial" w:hAnsi="Arial" w:cs="Arial"/>
            <w:color w:val="0000FF"/>
            <w:sz w:val="22"/>
            <w:szCs w:val="22"/>
            <w:u w:val="single"/>
            <w:shd w:val="clear" w:color="auto" w:fill="FFFFFF"/>
          </w:rPr>
          <w:t>Вперед (вперед), Калязин, 15 марта 2022</w:t>
        </w:r>
      </w:hyperlink>
    </w:p>
    <w:p w:rsidR="00467FEA" w:rsidRPr="00467FEA" w:rsidRDefault="00467FEA" w:rsidP="00467FEA">
      <w:pPr>
        <w:numPr>
          <w:ilvl w:val="0"/>
          <w:numId w:val="8"/>
        </w:numPr>
        <w:ind w:left="0" w:firstLine="0"/>
        <w:rPr>
          <w:rFonts w:ascii="Arial" w:eastAsia="Arial" w:hAnsi="Arial" w:cs="Arial"/>
          <w:color w:val="0000FF"/>
          <w:sz w:val="22"/>
          <w:szCs w:val="22"/>
          <w:shd w:val="clear" w:color="auto" w:fill="FFFFFF"/>
        </w:rPr>
      </w:pPr>
      <w:hyperlink r:id="rId194" w:history="1">
        <w:r w:rsidRPr="00467FEA">
          <w:rPr>
            <w:rFonts w:ascii="Arial" w:eastAsia="Arial" w:hAnsi="Arial" w:cs="Arial"/>
            <w:color w:val="0000FF"/>
            <w:sz w:val="22"/>
            <w:szCs w:val="22"/>
            <w:u w:val="single"/>
            <w:shd w:val="clear" w:color="auto" w:fill="FFFFFF"/>
          </w:rPr>
          <w:t>Вышневолоцкая правда (вышневолоцкаяправда), п.г.т. Жарковский, 15 марта 2022</w:t>
        </w:r>
      </w:hyperlink>
    </w:p>
    <w:p w:rsidR="00467FEA" w:rsidRPr="00467FEA" w:rsidRDefault="00467FEA" w:rsidP="00467FEA">
      <w:pPr>
        <w:numPr>
          <w:ilvl w:val="0"/>
          <w:numId w:val="8"/>
        </w:numPr>
        <w:ind w:left="0" w:firstLine="0"/>
        <w:rPr>
          <w:rFonts w:ascii="Arial" w:eastAsia="Arial" w:hAnsi="Arial" w:cs="Arial"/>
          <w:color w:val="0000FF"/>
          <w:sz w:val="22"/>
          <w:szCs w:val="22"/>
          <w:shd w:val="clear" w:color="auto" w:fill="FFFFFF"/>
        </w:rPr>
      </w:pPr>
      <w:hyperlink r:id="rId195" w:history="1">
        <w:r w:rsidRPr="00467FEA">
          <w:rPr>
            <w:rFonts w:ascii="Arial" w:eastAsia="Arial" w:hAnsi="Arial" w:cs="Arial"/>
            <w:color w:val="0000FF"/>
            <w:sz w:val="22"/>
            <w:szCs w:val="22"/>
            <w:u w:val="single"/>
            <w:shd w:val="clear" w:color="auto" w:fill="FFFFFF"/>
          </w:rPr>
          <w:t>Коммунар (коммунар), п. Фирово, 15 марта 2022</w:t>
        </w:r>
      </w:hyperlink>
    </w:p>
    <w:p w:rsidR="00467FEA" w:rsidRPr="00467FEA" w:rsidRDefault="00467FEA" w:rsidP="00467FEA">
      <w:pPr>
        <w:numPr>
          <w:ilvl w:val="0"/>
          <w:numId w:val="8"/>
        </w:numPr>
        <w:ind w:left="0" w:firstLine="0"/>
        <w:rPr>
          <w:rFonts w:ascii="Arial" w:eastAsia="Arial" w:hAnsi="Arial" w:cs="Arial"/>
          <w:color w:val="0000FF"/>
          <w:sz w:val="22"/>
          <w:szCs w:val="22"/>
          <w:shd w:val="clear" w:color="auto" w:fill="FFFFFF"/>
        </w:rPr>
      </w:pPr>
      <w:hyperlink r:id="rId196" w:history="1">
        <w:r w:rsidRPr="00467FEA">
          <w:rPr>
            <w:rFonts w:ascii="Arial" w:eastAsia="Arial" w:hAnsi="Arial" w:cs="Arial"/>
            <w:color w:val="0000FF"/>
            <w:sz w:val="22"/>
            <w:szCs w:val="22"/>
            <w:u w:val="single"/>
            <w:shd w:val="clear" w:color="auto" w:fill="FFFFFF"/>
          </w:rPr>
          <w:t>Сандовские вести (сандовскиевести), п.г.т. Сандово, 15 марта 2022</w:t>
        </w:r>
      </w:hyperlink>
    </w:p>
    <w:p w:rsidR="00467FEA" w:rsidRPr="00467FEA" w:rsidRDefault="00467FEA" w:rsidP="00467FEA">
      <w:pPr>
        <w:numPr>
          <w:ilvl w:val="0"/>
          <w:numId w:val="8"/>
        </w:numPr>
        <w:ind w:left="0" w:firstLine="0"/>
        <w:rPr>
          <w:rFonts w:ascii="Arial" w:eastAsia="Arial" w:hAnsi="Arial" w:cs="Arial"/>
          <w:color w:val="0000FF"/>
          <w:sz w:val="22"/>
          <w:szCs w:val="22"/>
          <w:shd w:val="clear" w:color="auto" w:fill="FFFFFF"/>
        </w:rPr>
      </w:pPr>
      <w:hyperlink r:id="rId197" w:history="1">
        <w:r w:rsidRPr="00467FEA">
          <w:rPr>
            <w:rFonts w:ascii="Arial" w:eastAsia="Arial" w:hAnsi="Arial" w:cs="Arial"/>
            <w:color w:val="0000FF"/>
            <w:sz w:val="22"/>
            <w:szCs w:val="22"/>
            <w:u w:val="single"/>
            <w:shd w:val="clear" w:color="auto" w:fill="FFFFFF"/>
          </w:rPr>
          <w:t>Андреапольские вести (андреапольскиевести), Андреаполь, 15 марта 2022</w:t>
        </w:r>
      </w:hyperlink>
    </w:p>
    <w:p w:rsidR="00467FEA" w:rsidRPr="00467FEA" w:rsidRDefault="00467FEA" w:rsidP="00467FEA">
      <w:pPr>
        <w:numPr>
          <w:ilvl w:val="0"/>
          <w:numId w:val="8"/>
        </w:numPr>
        <w:ind w:left="0" w:firstLine="0"/>
        <w:rPr>
          <w:rFonts w:ascii="Arial" w:eastAsia="Arial" w:hAnsi="Arial" w:cs="Arial"/>
          <w:color w:val="0000FF"/>
          <w:sz w:val="22"/>
          <w:szCs w:val="22"/>
          <w:shd w:val="clear" w:color="auto" w:fill="FFFFFF"/>
        </w:rPr>
      </w:pPr>
      <w:hyperlink r:id="rId198" w:history="1">
        <w:r w:rsidRPr="00467FEA">
          <w:rPr>
            <w:rFonts w:ascii="Arial" w:eastAsia="Arial" w:hAnsi="Arial" w:cs="Arial"/>
            <w:color w:val="0000FF"/>
            <w:sz w:val="22"/>
            <w:szCs w:val="22"/>
            <w:u w:val="single"/>
            <w:shd w:val="clear" w:color="auto" w:fill="FFFFFF"/>
          </w:rPr>
          <w:t>Тверская Губерния (tgnews.ru), Тверь, 15 марта 2022</w:t>
        </w:r>
      </w:hyperlink>
    </w:p>
    <w:p w:rsidR="00467FEA" w:rsidRDefault="00467FEA" w:rsidP="00467FEA">
      <w:pPr>
        <w:jc w:val="right"/>
        <w:rPr>
          <w:rFonts w:ascii="Arial" w:eastAsia="Arial" w:hAnsi="Arial" w:cs="Arial"/>
          <w:color w:val="0000FF"/>
          <w:sz w:val="22"/>
          <w:szCs w:val="22"/>
          <w:shd w:val="clear" w:color="auto" w:fill="FFFFFF"/>
        </w:rPr>
      </w:pPr>
      <w:hyperlink w:anchor="tabtxt_1575050_1943166226" w:history="1">
        <w:r w:rsidRPr="00467FEA">
          <w:rPr>
            <w:rFonts w:ascii="Arial" w:eastAsia="Arial" w:hAnsi="Arial" w:cs="Arial"/>
            <w:color w:val="0000FF"/>
            <w:sz w:val="22"/>
            <w:szCs w:val="22"/>
            <w:u w:val="single"/>
            <w:shd w:val="clear" w:color="auto" w:fill="FFFFFF"/>
          </w:rPr>
          <w:t>К заголовкам сообщений</w:t>
        </w:r>
      </w:hyperlink>
    </w:p>
    <w:p w:rsidR="00FE4563" w:rsidRPr="00467FEA" w:rsidRDefault="00FE4563" w:rsidP="00467FEA">
      <w:pPr>
        <w:jc w:val="right"/>
        <w:rPr>
          <w:rFonts w:ascii="Arial" w:eastAsia="Arial" w:hAnsi="Arial" w:cs="Arial"/>
          <w:color w:val="0000FF"/>
          <w:sz w:val="22"/>
          <w:szCs w:val="22"/>
          <w:shd w:val="clear" w:color="auto" w:fill="FFFFFF"/>
        </w:rPr>
      </w:pPr>
    </w:p>
    <w:p w:rsidR="00467FEA" w:rsidRPr="00467FEA" w:rsidRDefault="00467FEA" w:rsidP="00467FEA">
      <w:pPr>
        <w:rPr>
          <w:rFonts w:ascii="Arial" w:eastAsia="Arial" w:hAnsi="Arial" w:cs="Arial"/>
          <w:b/>
          <w:color w:val="000000"/>
          <w:sz w:val="22"/>
          <w:szCs w:val="22"/>
          <w:shd w:val="clear" w:color="auto" w:fill="FFFFFF"/>
        </w:rPr>
      </w:pPr>
      <w:r w:rsidRPr="00467FEA">
        <w:rPr>
          <w:rFonts w:ascii="Arial" w:eastAsia="Arial" w:hAnsi="Arial" w:cs="Arial"/>
          <w:b/>
          <w:color w:val="000000"/>
          <w:sz w:val="22"/>
          <w:szCs w:val="22"/>
          <w:shd w:val="clear" w:color="auto" w:fill="FFFFFF"/>
        </w:rPr>
        <w:t>Тверские ведомости (vedtver.ru), Тверь, 15 марта 2022</w:t>
      </w:r>
    </w:p>
    <w:p w:rsidR="00467FEA" w:rsidRPr="00467FEA" w:rsidRDefault="00467FEA" w:rsidP="00467FEA">
      <w:pPr>
        <w:jc w:val="both"/>
        <w:outlineLvl w:val="1"/>
        <w:rPr>
          <w:rFonts w:ascii="Arial" w:eastAsia="Arial" w:hAnsi="Arial" w:cs="Arial"/>
          <w:color w:val="000000"/>
          <w:sz w:val="22"/>
          <w:szCs w:val="22"/>
          <w:shd w:val="clear" w:color="auto" w:fill="FFFFFF"/>
        </w:rPr>
      </w:pPr>
      <w:bookmarkStart w:id="30" w:name="ant_1575050_1943569806"/>
      <w:r w:rsidRPr="00467FEA">
        <w:rPr>
          <w:rFonts w:ascii="Arial" w:eastAsia="Arial" w:hAnsi="Arial" w:cs="Arial"/>
          <w:color w:val="000000"/>
          <w:sz w:val="22"/>
          <w:szCs w:val="22"/>
          <w:shd w:val="clear" w:color="auto" w:fill="FFFFFF"/>
        </w:rPr>
        <w:t>В ТВЕРСКОЙ ОБЛАСТИ ПРОВЕРЯТ ГОТОВНОСТЬ ПОДРЯДЧИКОВ К НАЧАЛУ ДОРОЖНОГО СЕЗОНА</w:t>
      </w:r>
      <w:bookmarkEnd w:id="30"/>
    </w:p>
    <w:p w:rsidR="00467FEA" w:rsidRPr="00467FEA" w:rsidRDefault="00467FEA" w:rsidP="00467FEA">
      <w:pPr>
        <w:jc w:val="both"/>
        <w:rPr>
          <w:rFonts w:ascii="Arial" w:eastAsia="Arial" w:hAnsi="Arial" w:cs="Arial"/>
          <w:color w:val="000000"/>
          <w:sz w:val="22"/>
          <w:szCs w:val="22"/>
          <w:shd w:val="clear" w:color="auto" w:fill="FFFFFF"/>
        </w:rPr>
      </w:pPr>
      <w:r w:rsidRPr="00467FEA">
        <w:rPr>
          <w:rFonts w:ascii="Arial" w:eastAsia="Arial" w:hAnsi="Arial" w:cs="Arial"/>
          <w:color w:val="000000"/>
          <w:sz w:val="22"/>
          <w:szCs w:val="22"/>
          <w:shd w:val="clear" w:color="auto" w:fill="FFFFFF"/>
        </w:rPr>
        <w:t xml:space="preserve">Губернатор </w:t>
      </w:r>
      <w:r w:rsidRPr="00467FEA">
        <w:rPr>
          <w:rFonts w:ascii="Arial" w:eastAsia="Arial" w:hAnsi="Arial" w:cs="Arial"/>
          <w:color w:val="000000"/>
          <w:sz w:val="22"/>
          <w:szCs w:val="22"/>
          <w:shd w:val="clear" w:color="auto" w:fill="C0C0C0"/>
        </w:rPr>
        <w:t>Игорь Руденя</w:t>
      </w:r>
      <w:r w:rsidRPr="00467FEA">
        <w:rPr>
          <w:rFonts w:ascii="Arial" w:eastAsia="Arial" w:hAnsi="Arial" w:cs="Arial"/>
          <w:color w:val="000000"/>
          <w:sz w:val="22"/>
          <w:szCs w:val="22"/>
          <w:shd w:val="clear" w:color="auto" w:fill="FFFFFF"/>
        </w:rPr>
        <w:t xml:space="preserve"> считает качественные дороги одним из важных условий создания комфортных условий для проживания в регионе, повышения инвестиционной привлекательности территорий, развития туризма... </w:t>
      </w:r>
    </w:p>
    <w:p w:rsidR="00467FEA" w:rsidRPr="00467FEA" w:rsidRDefault="00467FEA" w:rsidP="00467FEA">
      <w:pPr>
        <w:rPr>
          <w:rFonts w:ascii="Arial" w:eastAsia="Arial" w:hAnsi="Arial" w:cs="Arial"/>
          <w:color w:val="0000FF"/>
          <w:sz w:val="22"/>
          <w:szCs w:val="22"/>
          <w:shd w:val="clear" w:color="auto" w:fill="FFFFFF"/>
        </w:rPr>
      </w:pPr>
      <w:hyperlink r:id="rId199" w:history="1">
        <w:r w:rsidRPr="00467FEA">
          <w:rPr>
            <w:rFonts w:ascii="Arial" w:eastAsia="Arial" w:hAnsi="Arial" w:cs="Arial"/>
            <w:color w:val="0000FF"/>
            <w:sz w:val="22"/>
            <w:szCs w:val="22"/>
            <w:u w:val="single"/>
            <w:shd w:val="clear" w:color="auto" w:fill="FFFFFF"/>
          </w:rPr>
          <w:t>https://vedtver.ru/news/society/v-tverskoj-oblasti-proverjat-gotovnost-podrjadchikov-k-nachalu-dorozhnogo-sezona/</w:t>
        </w:r>
      </w:hyperlink>
    </w:p>
    <w:p w:rsidR="00467FEA" w:rsidRPr="00FE4563" w:rsidRDefault="00467FEA" w:rsidP="00467FEA">
      <w:pPr>
        <w:rPr>
          <w:rFonts w:ascii="Arial" w:eastAsia="Arial" w:hAnsi="Arial" w:cs="Arial"/>
          <w:color w:val="000000"/>
          <w:sz w:val="22"/>
          <w:szCs w:val="22"/>
          <w:u w:val="single"/>
          <w:shd w:val="clear" w:color="auto" w:fill="FFFFFF"/>
        </w:rPr>
      </w:pPr>
      <w:r w:rsidRPr="00467FEA">
        <w:rPr>
          <w:rFonts w:ascii="Arial" w:eastAsia="Arial" w:hAnsi="Arial" w:cs="Arial"/>
          <w:color w:val="000000"/>
          <w:sz w:val="22"/>
          <w:szCs w:val="22"/>
          <w:u w:val="single"/>
          <w:shd w:val="clear" w:color="auto" w:fill="FFFFFF"/>
        </w:rPr>
        <w:t>Сообщения по событию:</w:t>
      </w:r>
    </w:p>
    <w:p w:rsidR="00467FEA" w:rsidRPr="00467FEA" w:rsidRDefault="00467FEA" w:rsidP="00467FEA">
      <w:pPr>
        <w:numPr>
          <w:ilvl w:val="0"/>
          <w:numId w:val="9"/>
        </w:numPr>
        <w:ind w:left="0" w:firstLine="0"/>
        <w:rPr>
          <w:rFonts w:ascii="Arial" w:eastAsia="Arial" w:hAnsi="Arial" w:cs="Arial"/>
          <w:color w:val="0000FF"/>
          <w:sz w:val="22"/>
          <w:szCs w:val="22"/>
          <w:shd w:val="clear" w:color="auto" w:fill="FFFFFF"/>
        </w:rPr>
      </w:pPr>
      <w:hyperlink r:id="rId200" w:history="1">
        <w:r w:rsidRPr="00467FEA">
          <w:rPr>
            <w:rFonts w:ascii="Arial" w:eastAsia="Arial" w:hAnsi="Arial" w:cs="Arial"/>
            <w:color w:val="0000FF"/>
            <w:sz w:val="22"/>
            <w:szCs w:val="22"/>
            <w:u w:val="single"/>
            <w:shd w:val="clear" w:color="auto" w:fill="FFFFFF"/>
          </w:rPr>
          <w:t>Московский Комсомолец (tver.mk.ru), Тверь, 16 марта 2022</w:t>
        </w:r>
      </w:hyperlink>
    </w:p>
    <w:p w:rsidR="00467FEA" w:rsidRPr="00467FEA" w:rsidRDefault="00467FEA" w:rsidP="00467FEA">
      <w:pPr>
        <w:numPr>
          <w:ilvl w:val="0"/>
          <w:numId w:val="9"/>
        </w:numPr>
        <w:ind w:left="0" w:firstLine="0"/>
        <w:rPr>
          <w:rFonts w:ascii="Arial" w:eastAsia="Arial" w:hAnsi="Arial" w:cs="Arial"/>
          <w:color w:val="0000FF"/>
          <w:sz w:val="22"/>
          <w:szCs w:val="22"/>
          <w:shd w:val="clear" w:color="auto" w:fill="FFFFFF"/>
        </w:rPr>
      </w:pPr>
      <w:hyperlink r:id="rId201" w:history="1">
        <w:r w:rsidRPr="00467FEA">
          <w:rPr>
            <w:rFonts w:ascii="Arial" w:eastAsia="Arial" w:hAnsi="Arial" w:cs="Arial"/>
            <w:color w:val="0000FF"/>
            <w:sz w:val="22"/>
            <w:szCs w:val="22"/>
            <w:u w:val="single"/>
            <w:shd w:val="clear" w:color="auto" w:fill="FFFFFF"/>
          </w:rPr>
          <w:t>Молоковский край (молоковскийкрай), п. Молоково, 15 марта 2022</w:t>
        </w:r>
      </w:hyperlink>
    </w:p>
    <w:p w:rsidR="00467FEA" w:rsidRPr="00467FEA" w:rsidRDefault="00467FEA" w:rsidP="00467FEA">
      <w:pPr>
        <w:numPr>
          <w:ilvl w:val="0"/>
          <w:numId w:val="9"/>
        </w:numPr>
        <w:ind w:left="0" w:firstLine="0"/>
        <w:rPr>
          <w:rFonts w:ascii="Arial" w:eastAsia="Arial" w:hAnsi="Arial" w:cs="Arial"/>
          <w:color w:val="0000FF"/>
          <w:sz w:val="22"/>
          <w:szCs w:val="22"/>
          <w:shd w:val="clear" w:color="auto" w:fill="FFFFFF"/>
        </w:rPr>
      </w:pPr>
      <w:hyperlink r:id="rId202" w:history="1">
        <w:r w:rsidRPr="00467FEA">
          <w:rPr>
            <w:rFonts w:ascii="Arial" w:eastAsia="Arial" w:hAnsi="Arial" w:cs="Arial"/>
            <w:color w:val="0000FF"/>
            <w:sz w:val="22"/>
            <w:szCs w:val="22"/>
            <w:u w:val="single"/>
            <w:shd w:val="clear" w:color="auto" w:fill="FFFFFF"/>
          </w:rPr>
          <w:t>Сандовские вести (сандовскиевести), п.г.т. Сандово, 15 марта 2022</w:t>
        </w:r>
      </w:hyperlink>
    </w:p>
    <w:p w:rsidR="00467FEA" w:rsidRPr="00467FEA" w:rsidRDefault="00467FEA" w:rsidP="00467FEA">
      <w:pPr>
        <w:numPr>
          <w:ilvl w:val="0"/>
          <w:numId w:val="9"/>
        </w:numPr>
        <w:ind w:left="0" w:firstLine="0"/>
        <w:rPr>
          <w:rFonts w:ascii="Arial" w:eastAsia="Arial" w:hAnsi="Arial" w:cs="Arial"/>
          <w:color w:val="0000FF"/>
          <w:sz w:val="22"/>
          <w:szCs w:val="22"/>
          <w:shd w:val="clear" w:color="auto" w:fill="FFFFFF"/>
        </w:rPr>
      </w:pPr>
      <w:hyperlink r:id="rId203" w:history="1">
        <w:r w:rsidRPr="00467FEA">
          <w:rPr>
            <w:rFonts w:ascii="Arial" w:eastAsia="Arial" w:hAnsi="Arial" w:cs="Arial"/>
            <w:color w:val="0000FF"/>
            <w:sz w:val="22"/>
            <w:szCs w:val="22"/>
            <w:u w:val="single"/>
            <w:shd w:val="clear" w:color="auto" w:fill="FFFFFF"/>
          </w:rPr>
          <w:t>Бельская правда (бельскаяправда), Белый, 15 марта 2022</w:t>
        </w:r>
      </w:hyperlink>
    </w:p>
    <w:p w:rsidR="00467FEA" w:rsidRPr="00467FEA" w:rsidRDefault="00467FEA" w:rsidP="00467FEA">
      <w:pPr>
        <w:numPr>
          <w:ilvl w:val="0"/>
          <w:numId w:val="9"/>
        </w:numPr>
        <w:ind w:left="0" w:firstLine="0"/>
        <w:rPr>
          <w:rFonts w:ascii="Arial" w:eastAsia="Arial" w:hAnsi="Arial" w:cs="Arial"/>
          <w:color w:val="0000FF"/>
          <w:sz w:val="22"/>
          <w:szCs w:val="22"/>
          <w:shd w:val="clear" w:color="auto" w:fill="FFFFFF"/>
        </w:rPr>
      </w:pPr>
      <w:hyperlink r:id="rId204" w:history="1">
        <w:r w:rsidRPr="00467FEA">
          <w:rPr>
            <w:rFonts w:ascii="Arial" w:eastAsia="Arial" w:hAnsi="Arial" w:cs="Arial"/>
            <w:color w:val="0000FF"/>
            <w:sz w:val="22"/>
            <w:szCs w:val="22"/>
            <w:u w:val="single"/>
            <w:shd w:val="clear" w:color="auto" w:fill="FFFFFF"/>
          </w:rPr>
          <w:t>Ленинское знамя (leninskoeznamya.tverreg.ru), Тверь, 15 марта 2022</w:t>
        </w:r>
      </w:hyperlink>
    </w:p>
    <w:p w:rsidR="00467FEA" w:rsidRPr="00467FEA" w:rsidRDefault="00467FEA" w:rsidP="00467FEA">
      <w:pPr>
        <w:numPr>
          <w:ilvl w:val="0"/>
          <w:numId w:val="9"/>
        </w:numPr>
        <w:ind w:left="0" w:firstLine="0"/>
        <w:rPr>
          <w:rFonts w:ascii="Arial" w:eastAsia="Arial" w:hAnsi="Arial" w:cs="Arial"/>
          <w:color w:val="0000FF"/>
          <w:sz w:val="22"/>
          <w:szCs w:val="22"/>
          <w:shd w:val="clear" w:color="auto" w:fill="FFFFFF"/>
        </w:rPr>
      </w:pPr>
      <w:hyperlink r:id="rId205" w:history="1">
        <w:r w:rsidRPr="00467FEA">
          <w:rPr>
            <w:rFonts w:ascii="Arial" w:eastAsia="Arial" w:hAnsi="Arial" w:cs="Arial"/>
            <w:color w:val="0000FF"/>
            <w:sz w:val="22"/>
            <w:szCs w:val="22"/>
            <w:u w:val="single"/>
            <w:shd w:val="clear" w:color="auto" w:fill="FFFFFF"/>
          </w:rPr>
          <w:t>Коммунар (коммунар), п. Фирово, 15 марта 2022</w:t>
        </w:r>
      </w:hyperlink>
    </w:p>
    <w:p w:rsidR="00467FEA" w:rsidRPr="00467FEA" w:rsidRDefault="00467FEA" w:rsidP="00467FEA">
      <w:pPr>
        <w:numPr>
          <w:ilvl w:val="0"/>
          <w:numId w:val="9"/>
        </w:numPr>
        <w:ind w:left="0" w:firstLine="0"/>
        <w:rPr>
          <w:rFonts w:ascii="Arial" w:eastAsia="Arial" w:hAnsi="Arial" w:cs="Arial"/>
          <w:color w:val="0000FF"/>
          <w:sz w:val="22"/>
          <w:szCs w:val="22"/>
          <w:shd w:val="clear" w:color="auto" w:fill="FFFFFF"/>
        </w:rPr>
      </w:pPr>
      <w:hyperlink r:id="rId206" w:history="1">
        <w:r w:rsidRPr="00467FEA">
          <w:rPr>
            <w:rFonts w:ascii="Arial" w:eastAsia="Arial" w:hAnsi="Arial" w:cs="Arial"/>
            <w:color w:val="0000FF"/>
            <w:sz w:val="22"/>
            <w:szCs w:val="22"/>
            <w:u w:val="single"/>
            <w:shd w:val="clear" w:color="auto" w:fill="FFFFFF"/>
          </w:rPr>
          <w:t>Жарковский вестник (жарковскийвестник), п.г.т. Жарковский, 15 марта 2022</w:t>
        </w:r>
      </w:hyperlink>
    </w:p>
    <w:p w:rsidR="00467FEA" w:rsidRPr="00467FEA" w:rsidRDefault="00467FEA" w:rsidP="00467FEA">
      <w:pPr>
        <w:numPr>
          <w:ilvl w:val="0"/>
          <w:numId w:val="9"/>
        </w:numPr>
        <w:ind w:left="0" w:firstLine="0"/>
        <w:rPr>
          <w:rFonts w:ascii="Arial" w:eastAsia="Arial" w:hAnsi="Arial" w:cs="Arial"/>
          <w:color w:val="0000FF"/>
          <w:sz w:val="22"/>
          <w:szCs w:val="22"/>
          <w:shd w:val="clear" w:color="auto" w:fill="FFFFFF"/>
        </w:rPr>
      </w:pPr>
      <w:hyperlink r:id="rId207" w:history="1">
        <w:r w:rsidRPr="00467FEA">
          <w:rPr>
            <w:rFonts w:ascii="Arial" w:eastAsia="Arial" w:hAnsi="Arial" w:cs="Arial"/>
            <w:color w:val="0000FF"/>
            <w:sz w:val="22"/>
            <w:szCs w:val="22"/>
            <w:u w:val="single"/>
            <w:shd w:val="clear" w:color="auto" w:fill="FFFFFF"/>
          </w:rPr>
          <w:t>Вышневолоцкая правда (вышневолоцкаяправда), п.г.т. Жарковский, 15 марта 2022</w:t>
        </w:r>
      </w:hyperlink>
    </w:p>
    <w:p w:rsidR="00467FEA" w:rsidRPr="00467FEA" w:rsidRDefault="00467FEA" w:rsidP="00467FEA">
      <w:pPr>
        <w:numPr>
          <w:ilvl w:val="0"/>
          <w:numId w:val="9"/>
        </w:numPr>
        <w:ind w:left="0" w:firstLine="0"/>
        <w:rPr>
          <w:rFonts w:ascii="Arial" w:eastAsia="Arial" w:hAnsi="Arial" w:cs="Arial"/>
          <w:color w:val="0000FF"/>
          <w:sz w:val="22"/>
          <w:szCs w:val="22"/>
          <w:shd w:val="clear" w:color="auto" w:fill="FFFFFF"/>
        </w:rPr>
      </w:pPr>
      <w:hyperlink r:id="rId208" w:history="1">
        <w:r w:rsidRPr="00467FEA">
          <w:rPr>
            <w:rFonts w:ascii="Arial" w:eastAsia="Arial" w:hAnsi="Arial" w:cs="Arial"/>
            <w:color w:val="0000FF"/>
            <w:sz w:val="22"/>
            <w:szCs w:val="22"/>
            <w:u w:val="single"/>
            <w:shd w:val="clear" w:color="auto" w:fill="FFFFFF"/>
          </w:rPr>
          <w:t>Андреапольские вести (андреапольскиевести), Андреаполь, 15 марта 2022</w:t>
        </w:r>
      </w:hyperlink>
    </w:p>
    <w:p w:rsidR="00467FEA" w:rsidRPr="00467FEA" w:rsidRDefault="00467FEA" w:rsidP="00467FEA">
      <w:pPr>
        <w:numPr>
          <w:ilvl w:val="0"/>
          <w:numId w:val="9"/>
        </w:numPr>
        <w:ind w:left="0" w:firstLine="0"/>
        <w:rPr>
          <w:rFonts w:ascii="Arial" w:eastAsia="Arial" w:hAnsi="Arial" w:cs="Arial"/>
          <w:color w:val="0000FF"/>
          <w:sz w:val="22"/>
          <w:szCs w:val="22"/>
          <w:shd w:val="clear" w:color="auto" w:fill="FFFFFF"/>
        </w:rPr>
      </w:pPr>
      <w:hyperlink r:id="rId209" w:history="1">
        <w:r w:rsidRPr="00467FEA">
          <w:rPr>
            <w:rFonts w:ascii="Arial" w:eastAsia="Arial" w:hAnsi="Arial" w:cs="Arial"/>
            <w:color w:val="0000FF"/>
            <w:sz w:val="22"/>
            <w:szCs w:val="22"/>
            <w:u w:val="single"/>
            <w:shd w:val="clear" w:color="auto" w:fill="FFFFFF"/>
          </w:rPr>
          <w:t>Зубцовская жизнь (зубцовскаяжизнь), Зубцов, 15 марта 2022</w:t>
        </w:r>
      </w:hyperlink>
    </w:p>
    <w:p w:rsidR="00467FEA" w:rsidRPr="00467FEA" w:rsidRDefault="00467FEA" w:rsidP="00467FEA">
      <w:pPr>
        <w:numPr>
          <w:ilvl w:val="0"/>
          <w:numId w:val="9"/>
        </w:numPr>
        <w:ind w:left="0" w:firstLine="0"/>
        <w:rPr>
          <w:rFonts w:ascii="Arial" w:eastAsia="Arial" w:hAnsi="Arial" w:cs="Arial"/>
          <w:color w:val="0000FF"/>
          <w:sz w:val="22"/>
          <w:szCs w:val="22"/>
          <w:shd w:val="clear" w:color="auto" w:fill="FFFFFF"/>
        </w:rPr>
      </w:pPr>
      <w:hyperlink r:id="rId210" w:history="1">
        <w:r w:rsidRPr="00467FEA">
          <w:rPr>
            <w:rFonts w:ascii="Arial" w:eastAsia="Arial" w:hAnsi="Arial" w:cs="Arial"/>
            <w:color w:val="0000FF"/>
            <w:sz w:val="22"/>
            <w:szCs w:val="22"/>
            <w:u w:val="single"/>
            <w:shd w:val="clear" w:color="auto" w:fill="FFFFFF"/>
          </w:rPr>
          <w:t>Спировские известия (спировскиеизвестия), п. Спирово, 15 марта 2022</w:t>
        </w:r>
      </w:hyperlink>
    </w:p>
    <w:p w:rsidR="00467FEA" w:rsidRPr="00467FEA" w:rsidRDefault="00467FEA" w:rsidP="00467FEA">
      <w:pPr>
        <w:numPr>
          <w:ilvl w:val="0"/>
          <w:numId w:val="9"/>
        </w:numPr>
        <w:ind w:left="0" w:firstLine="0"/>
        <w:rPr>
          <w:rFonts w:ascii="Arial" w:eastAsia="Arial" w:hAnsi="Arial" w:cs="Arial"/>
          <w:color w:val="0000FF"/>
          <w:sz w:val="22"/>
          <w:szCs w:val="22"/>
          <w:shd w:val="clear" w:color="auto" w:fill="FFFFFF"/>
        </w:rPr>
      </w:pPr>
      <w:hyperlink r:id="rId211" w:history="1">
        <w:r w:rsidRPr="00467FEA">
          <w:rPr>
            <w:rFonts w:ascii="Arial" w:eastAsia="Arial" w:hAnsi="Arial" w:cs="Arial"/>
            <w:color w:val="0000FF"/>
            <w:sz w:val="22"/>
            <w:szCs w:val="22"/>
            <w:u w:val="single"/>
            <w:shd w:val="clear" w:color="auto" w:fill="FFFFFF"/>
          </w:rPr>
          <w:t>Лесной вестник (леснойвестник), с. Лесное (Тверская обл.), 15 марта 2022</w:t>
        </w:r>
      </w:hyperlink>
    </w:p>
    <w:p w:rsidR="00467FEA" w:rsidRPr="00467FEA" w:rsidRDefault="00467FEA" w:rsidP="00467FEA">
      <w:pPr>
        <w:numPr>
          <w:ilvl w:val="0"/>
          <w:numId w:val="9"/>
        </w:numPr>
        <w:ind w:left="0" w:firstLine="0"/>
        <w:rPr>
          <w:rFonts w:ascii="Arial" w:eastAsia="Arial" w:hAnsi="Arial" w:cs="Arial"/>
          <w:color w:val="0000FF"/>
          <w:sz w:val="22"/>
          <w:szCs w:val="22"/>
          <w:shd w:val="clear" w:color="auto" w:fill="FFFFFF"/>
        </w:rPr>
      </w:pPr>
      <w:hyperlink r:id="rId212" w:history="1">
        <w:r w:rsidRPr="00467FEA">
          <w:rPr>
            <w:rFonts w:ascii="Arial" w:eastAsia="Arial" w:hAnsi="Arial" w:cs="Arial"/>
            <w:color w:val="0000FF"/>
            <w:sz w:val="22"/>
            <w:szCs w:val="22"/>
            <w:u w:val="single"/>
            <w:shd w:val="clear" w:color="auto" w:fill="FFFFFF"/>
          </w:rPr>
          <w:t>Новая жизнь (новаяжизнь), Бологое, 15 марта 2022</w:t>
        </w:r>
      </w:hyperlink>
    </w:p>
    <w:p w:rsidR="00467FEA" w:rsidRPr="00467FEA" w:rsidRDefault="00467FEA" w:rsidP="00467FEA">
      <w:pPr>
        <w:numPr>
          <w:ilvl w:val="0"/>
          <w:numId w:val="9"/>
        </w:numPr>
        <w:ind w:left="0" w:firstLine="0"/>
        <w:rPr>
          <w:rFonts w:ascii="Arial" w:eastAsia="Arial" w:hAnsi="Arial" w:cs="Arial"/>
          <w:color w:val="0000FF"/>
          <w:sz w:val="22"/>
          <w:szCs w:val="22"/>
          <w:shd w:val="clear" w:color="auto" w:fill="FFFFFF"/>
        </w:rPr>
      </w:pPr>
      <w:hyperlink r:id="rId213" w:history="1">
        <w:r w:rsidRPr="00467FEA">
          <w:rPr>
            <w:rFonts w:ascii="Arial" w:eastAsia="Arial" w:hAnsi="Arial" w:cs="Arial"/>
            <w:color w:val="0000FF"/>
            <w:sz w:val="22"/>
            <w:szCs w:val="22"/>
            <w:u w:val="single"/>
            <w:shd w:val="clear" w:color="auto" w:fill="FFFFFF"/>
          </w:rPr>
          <w:t>Вперед (вперед), Калязин, 15 марта 2022</w:t>
        </w:r>
      </w:hyperlink>
    </w:p>
    <w:p w:rsidR="00467FEA" w:rsidRPr="00467FEA" w:rsidRDefault="00467FEA" w:rsidP="00467FEA">
      <w:pPr>
        <w:numPr>
          <w:ilvl w:val="0"/>
          <w:numId w:val="9"/>
        </w:numPr>
        <w:ind w:left="0" w:firstLine="0"/>
        <w:rPr>
          <w:rFonts w:ascii="Arial" w:eastAsia="Arial" w:hAnsi="Arial" w:cs="Arial"/>
          <w:color w:val="0000FF"/>
          <w:sz w:val="22"/>
          <w:szCs w:val="22"/>
          <w:shd w:val="clear" w:color="auto" w:fill="FFFFFF"/>
        </w:rPr>
      </w:pPr>
      <w:hyperlink r:id="rId214" w:history="1">
        <w:r w:rsidRPr="00467FEA">
          <w:rPr>
            <w:rFonts w:ascii="Arial" w:eastAsia="Arial" w:hAnsi="Arial" w:cs="Arial"/>
            <w:color w:val="0000FF"/>
            <w:sz w:val="22"/>
            <w:szCs w:val="22"/>
            <w:u w:val="single"/>
            <w:shd w:val="clear" w:color="auto" w:fill="FFFFFF"/>
          </w:rPr>
          <w:t>Авангард (авангард), Западная Двина, 15 марта 2022</w:t>
        </w:r>
      </w:hyperlink>
    </w:p>
    <w:p w:rsidR="00467FEA" w:rsidRPr="00467FEA" w:rsidRDefault="00467FEA" w:rsidP="00467FEA">
      <w:pPr>
        <w:numPr>
          <w:ilvl w:val="0"/>
          <w:numId w:val="9"/>
        </w:numPr>
        <w:ind w:left="0" w:firstLine="0"/>
        <w:rPr>
          <w:rFonts w:ascii="Arial" w:eastAsia="Arial" w:hAnsi="Arial" w:cs="Arial"/>
          <w:color w:val="0000FF"/>
          <w:sz w:val="22"/>
          <w:szCs w:val="22"/>
          <w:shd w:val="clear" w:color="auto" w:fill="FFFFFF"/>
        </w:rPr>
      </w:pPr>
      <w:hyperlink r:id="rId215" w:history="1">
        <w:r w:rsidRPr="00467FEA">
          <w:rPr>
            <w:rFonts w:ascii="Arial" w:eastAsia="Arial" w:hAnsi="Arial" w:cs="Arial"/>
            <w:color w:val="0000FF"/>
            <w:sz w:val="22"/>
            <w:szCs w:val="22"/>
            <w:u w:val="single"/>
            <w:shd w:val="clear" w:color="auto" w:fill="FFFFFF"/>
          </w:rPr>
          <w:t>Наша жизнь (нашажизнь), Лихославль, 15 марта 2022</w:t>
        </w:r>
      </w:hyperlink>
    </w:p>
    <w:p w:rsidR="00467FEA" w:rsidRPr="00467FEA" w:rsidRDefault="00467FEA" w:rsidP="00467FEA">
      <w:pPr>
        <w:numPr>
          <w:ilvl w:val="0"/>
          <w:numId w:val="9"/>
        </w:numPr>
        <w:ind w:left="0" w:firstLine="0"/>
        <w:rPr>
          <w:rFonts w:ascii="Arial" w:eastAsia="Arial" w:hAnsi="Arial" w:cs="Arial"/>
          <w:color w:val="0000FF"/>
          <w:sz w:val="22"/>
          <w:szCs w:val="22"/>
          <w:shd w:val="clear" w:color="auto" w:fill="FFFFFF"/>
        </w:rPr>
      </w:pPr>
      <w:hyperlink r:id="rId216" w:history="1">
        <w:r w:rsidRPr="00467FEA">
          <w:rPr>
            <w:rFonts w:ascii="Arial" w:eastAsia="Arial" w:hAnsi="Arial" w:cs="Arial"/>
            <w:color w:val="0000FF"/>
            <w:sz w:val="22"/>
            <w:szCs w:val="22"/>
            <w:u w:val="single"/>
            <w:shd w:val="clear" w:color="auto" w:fill="FFFFFF"/>
          </w:rPr>
          <w:t>Тверская жизнь (tverlife.ru), Тверь, 15 марта 2022</w:t>
        </w:r>
      </w:hyperlink>
    </w:p>
    <w:p w:rsidR="00467FEA" w:rsidRPr="00467FEA" w:rsidRDefault="00467FEA" w:rsidP="00467FEA">
      <w:pPr>
        <w:numPr>
          <w:ilvl w:val="0"/>
          <w:numId w:val="9"/>
        </w:numPr>
        <w:ind w:left="0" w:firstLine="0"/>
        <w:rPr>
          <w:rFonts w:ascii="Arial" w:eastAsia="Arial" w:hAnsi="Arial" w:cs="Arial"/>
          <w:color w:val="0000FF"/>
          <w:sz w:val="22"/>
          <w:szCs w:val="22"/>
          <w:shd w:val="clear" w:color="auto" w:fill="FFFFFF"/>
        </w:rPr>
      </w:pPr>
      <w:hyperlink r:id="rId217" w:history="1">
        <w:r w:rsidRPr="00467FEA">
          <w:rPr>
            <w:rFonts w:ascii="Arial" w:eastAsia="Arial" w:hAnsi="Arial" w:cs="Arial"/>
            <w:color w:val="0000FF"/>
            <w:sz w:val="22"/>
            <w:szCs w:val="22"/>
            <w:u w:val="single"/>
            <w:shd w:val="clear" w:color="auto" w:fill="FFFFFF"/>
          </w:rPr>
          <w:t>Заря (konzarya.ru), Конаково, 15 марта 2022</w:t>
        </w:r>
      </w:hyperlink>
    </w:p>
    <w:p w:rsidR="00467FEA" w:rsidRPr="00467FEA" w:rsidRDefault="00467FEA" w:rsidP="00467FEA">
      <w:pPr>
        <w:numPr>
          <w:ilvl w:val="0"/>
          <w:numId w:val="9"/>
        </w:numPr>
        <w:ind w:left="0" w:firstLine="0"/>
        <w:rPr>
          <w:rFonts w:ascii="Arial" w:eastAsia="Arial" w:hAnsi="Arial" w:cs="Arial"/>
          <w:color w:val="0000FF"/>
          <w:sz w:val="22"/>
          <w:szCs w:val="22"/>
          <w:shd w:val="clear" w:color="auto" w:fill="FFFFFF"/>
        </w:rPr>
      </w:pPr>
      <w:hyperlink r:id="rId218" w:history="1">
        <w:r w:rsidRPr="00467FEA">
          <w:rPr>
            <w:rFonts w:ascii="Arial" w:eastAsia="Arial" w:hAnsi="Arial" w:cs="Arial"/>
            <w:color w:val="0000FF"/>
            <w:sz w:val="22"/>
            <w:szCs w:val="22"/>
            <w:u w:val="single"/>
            <w:shd w:val="clear" w:color="auto" w:fill="FFFFFF"/>
          </w:rPr>
          <w:t>Новости Твери (tver-news.net), Тверь, 15 марта 2022</w:t>
        </w:r>
      </w:hyperlink>
    </w:p>
    <w:p w:rsidR="00467FEA" w:rsidRDefault="00467FEA" w:rsidP="00467FEA">
      <w:pPr>
        <w:jc w:val="right"/>
        <w:rPr>
          <w:rFonts w:ascii="Arial" w:eastAsia="Arial" w:hAnsi="Arial" w:cs="Arial"/>
          <w:color w:val="0000FF"/>
          <w:sz w:val="22"/>
          <w:szCs w:val="22"/>
          <w:shd w:val="clear" w:color="auto" w:fill="FFFFFF"/>
        </w:rPr>
      </w:pPr>
      <w:hyperlink w:anchor="tabtxt_1575050_1943569806" w:history="1">
        <w:r w:rsidRPr="00467FEA">
          <w:rPr>
            <w:rFonts w:ascii="Arial" w:eastAsia="Arial" w:hAnsi="Arial" w:cs="Arial"/>
            <w:color w:val="0000FF"/>
            <w:sz w:val="22"/>
            <w:szCs w:val="22"/>
            <w:u w:val="single"/>
            <w:shd w:val="clear" w:color="auto" w:fill="FFFFFF"/>
          </w:rPr>
          <w:t>К заголовкам сообщений</w:t>
        </w:r>
      </w:hyperlink>
    </w:p>
    <w:p w:rsidR="00FE4563" w:rsidRPr="00467FEA" w:rsidRDefault="00FE4563" w:rsidP="00467FEA">
      <w:pPr>
        <w:jc w:val="right"/>
        <w:rPr>
          <w:rFonts w:ascii="Arial" w:eastAsia="Arial" w:hAnsi="Arial" w:cs="Arial"/>
          <w:color w:val="0000FF"/>
          <w:sz w:val="22"/>
          <w:szCs w:val="22"/>
          <w:shd w:val="clear" w:color="auto" w:fill="FFFFFF"/>
        </w:rPr>
      </w:pPr>
    </w:p>
    <w:p w:rsidR="00467FEA" w:rsidRPr="00467FEA" w:rsidRDefault="00467FEA" w:rsidP="00467FEA">
      <w:pPr>
        <w:rPr>
          <w:rFonts w:ascii="Arial" w:eastAsia="Arial" w:hAnsi="Arial" w:cs="Arial"/>
          <w:b/>
          <w:color w:val="000000"/>
          <w:sz w:val="22"/>
          <w:szCs w:val="22"/>
          <w:shd w:val="clear" w:color="auto" w:fill="FFFFFF"/>
        </w:rPr>
      </w:pPr>
      <w:r w:rsidRPr="00467FEA">
        <w:rPr>
          <w:rFonts w:ascii="Arial" w:eastAsia="Arial" w:hAnsi="Arial" w:cs="Arial"/>
          <w:b/>
          <w:color w:val="000000"/>
          <w:sz w:val="22"/>
          <w:szCs w:val="22"/>
          <w:shd w:val="clear" w:color="auto" w:fill="FFFFFF"/>
        </w:rPr>
        <w:t>Тверские ведомости (vedtver.ru), Тверь, 15 марта 2022</w:t>
      </w:r>
    </w:p>
    <w:p w:rsidR="00467FEA" w:rsidRPr="00467FEA" w:rsidRDefault="00467FEA" w:rsidP="00467FEA">
      <w:pPr>
        <w:jc w:val="both"/>
        <w:outlineLvl w:val="1"/>
        <w:rPr>
          <w:rFonts w:ascii="Arial" w:eastAsia="Arial" w:hAnsi="Arial" w:cs="Arial"/>
          <w:color w:val="000000"/>
          <w:sz w:val="22"/>
          <w:szCs w:val="22"/>
          <w:shd w:val="clear" w:color="auto" w:fill="FFFFFF"/>
        </w:rPr>
      </w:pPr>
      <w:bookmarkStart w:id="31" w:name="ant_1575050_1943569824"/>
      <w:r w:rsidRPr="00467FEA">
        <w:rPr>
          <w:rFonts w:ascii="Arial" w:eastAsia="Arial" w:hAnsi="Arial" w:cs="Arial"/>
          <w:color w:val="000000"/>
          <w:sz w:val="22"/>
          <w:szCs w:val="22"/>
          <w:shd w:val="clear" w:color="auto" w:fill="FFFFFF"/>
        </w:rPr>
        <w:t>ГУБЕРНАТОР ИГОРЬ РУДЕНЯ ПРОВЕЛ ВСТРЕЧУ С ГЛАВАМИ ГОРОДА КИМРЫ И КИМРСКОГО РАЙОНА</w:t>
      </w:r>
      <w:bookmarkEnd w:id="31"/>
    </w:p>
    <w:p w:rsidR="00467FEA" w:rsidRPr="00467FEA" w:rsidRDefault="00467FEA" w:rsidP="00467FEA">
      <w:pPr>
        <w:jc w:val="both"/>
        <w:rPr>
          <w:rFonts w:ascii="Arial" w:eastAsia="Arial" w:hAnsi="Arial" w:cs="Arial"/>
          <w:color w:val="000000"/>
          <w:sz w:val="22"/>
          <w:szCs w:val="22"/>
          <w:shd w:val="clear" w:color="auto" w:fill="FFFFFF"/>
        </w:rPr>
      </w:pPr>
      <w:r w:rsidRPr="00467FEA">
        <w:rPr>
          <w:rFonts w:ascii="Arial" w:eastAsia="Arial" w:hAnsi="Arial" w:cs="Arial"/>
          <w:color w:val="000000"/>
          <w:sz w:val="22"/>
          <w:szCs w:val="22"/>
          <w:shd w:val="clear" w:color="auto" w:fill="FFFFFF"/>
        </w:rPr>
        <w:t xml:space="preserve">Сегодня, 15 марта, губернатор </w:t>
      </w:r>
      <w:r w:rsidRPr="00467FEA">
        <w:rPr>
          <w:rFonts w:ascii="Arial" w:eastAsia="Arial" w:hAnsi="Arial" w:cs="Arial"/>
          <w:color w:val="000000"/>
          <w:sz w:val="22"/>
          <w:szCs w:val="22"/>
          <w:shd w:val="clear" w:color="auto" w:fill="C0C0C0"/>
        </w:rPr>
        <w:t>Игорь Руденя</w:t>
      </w:r>
      <w:r w:rsidRPr="00467FEA">
        <w:rPr>
          <w:rFonts w:ascii="Arial" w:eastAsia="Arial" w:hAnsi="Arial" w:cs="Arial"/>
          <w:color w:val="000000"/>
          <w:sz w:val="22"/>
          <w:szCs w:val="22"/>
          <w:shd w:val="clear" w:color="auto" w:fill="FFFFFF"/>
        </w:rPr>
        <w:t xml:space="preserve"> провел встречу с главой города Кимры Ириной Балковой и главой Кимрского района Ириной Мироновой... </w:t>
      </w:r>
      <w:r w:rsidRPr="00467FEA">
        <w:rPr>
          <w:rFonts w:ascii="Arial" w:eastAsia="Arial" w:hAnsi="Arial" w:cs="Arial"/>
          <w:color w:val="000000"/>
          <w:sz w:val="22"/>
          <w:szCs w:val="22"/>
          <w:shd w:val="clear" w:color="auto" w:fill="C0C0C0"/>
        </w:rPr>
        <w:t>Игорь Руденя</w:t>
      </w:r>
      <w:r w:rsidRPr="00467FEA">
        <w:rPr>
          <w:rFonts w:ascii="Arial" w:eastAsia="Arial" w:hAnsi="Arial" w:cs="Arial"/>
          <w:color w:val="000000"/>
          <w:sz w:val="22"/>
          <w:szCs w:val="22"/>
          <w:shd w:val="clear" w:color="auto" w:fill="FFFFFF"/>
        </w:rPr>
        <w:t xml:space="preserve"> поставил задачи в рамках процесса создания Кимрского муниципального округа, в который войдут структуры города и района...</w:t>
      </w:r>
    </w:p>
    <w:p w:rsidR="00467FEA" w:rsidRPr="00467FEA" w:rsidRDefault="00467FEA" w:rsidP="00467FEA">
      <w:pPr>
        <w:rPr>
          <w:rFonts w:ascii="Arial" w:eastAsia="Arial" w:hAnsi="Arial" w:cs="Arial"/>
          <w:color w:val="0000FF"/>
          <w:sz w:val="22"/>
          <w:szCs w:val="22"/>
          <w:shd w:val="clear" w:color="auto" w:fill="FFFFFF"/>
        </w:rPr>
      </w:pPr>
      <w:hyperlink r:id="rId219" w:history="1">
        <w:r w:rsidRPr="00467FEA">
          <w:rPr>
            <w:rFonts w:ascii="Arial" w:eastAsia="Arial" w:hAnsi="Arial" w:cs="Arial"/>
            <w:color w:val="0000FF"/>
            <w:sz w:val="22"/>
            <w:szCs w:val="22"/>
            <w:u w:val="single"/>
            <w:shd w:val="clear" w:color="auto" w:fill="FFFFFF"/>
          </w:rPr>
          <w:t>https://vedtver.ru/news/society/gubernator-igor-rudenja-provel-vstrechu-s-glavami-goroda-kimry-i-kimrskogo-rajona/</w:t>
        </w:r>
      </w:hyperlink>
    </w:p>
    <w:p w:rsidR="00467FEA" w:rsidRPr="00FE4563" w:rsidRDefault="00467FEA" w:rsidP="00467FEA">
      <w:pPr>
        <w:rPr>
          <w:rFonts w:ascii="Arial" w:eastAsia="Arial" w:hAnsi="Arial" w:cs="Arial"/>
          <w:color w:val="000000"/>
          <w:sz w:val="22"/>
          <w:szCs w:val="22"/>
          <w:u w:val="single"/>
          <w:shd w:val="clear" w:color="auto" w:fill="FFFFFF"/>
        </w:rPr>
      </w:pPr>
      <w:r w:rsidRPr="00467FEA">
        <w:rPr>
          <w:rFonts w:ascii="Arial" w:eastAsia="Arial" w:hAnsi="Arial" w:cs="Arial"/>
          <w:color w:val="000000"/>
          <w:sz w:val="22"/>
          <w:szCs w:val="22"/>
          <w:u w:val="single"/>
          <w:shd w:val="clear" w:color="auto" w:fill="FFFFFF"/>
        </w:rPr>
        <w:t>Сообщения по событию:</w:t>
      </w:r>
    </w:p>
    <w:p w:rsidR="00467FEA" w:rsidRPr="00467FEA" w:rsidRDefault="00467FEA" w:rsidP="00467FEA">
      <w:pPr>
        <w:numPr>
          <w:ilvl w:val="0"/>
          <w:numId w:val="10"/>
        </w:numPr>
        <w:ind w:left="0" w:firstLine="0"/>
        <w:rPr>
          <w:rFonts w:ascii="Arial" w:eastAsia="Arial" w:hAnsi="Arial" w:cs="Arial"/>
          <w:color w:val="0000FF"/>
          <w:sz w:val="22"/>
          <w:szCs w:val="22"/>
          <w:shd w:val="clear" w:color="auto" w:fill="FFFFFF"/>
        </w:rPr>
      </w:pPr>
      <w:hyperlink r:id="rId220" w:history="1">
        <w:r w:rsidRPr="00467FEA">
          <w:rPr>
            <w:rFonts w:ascii="Arial" w:eastAsia="Arial" w:hAnsi="Arial" w:cs="Arial"/>
            <w:color w:val="0000FF"/>
            <w:sz w:val="22"/>
            <w:szCs w:val="22"/>
            <w:u w:val="single"/>
            <w:shd w:val="clear" w:color="auto" w:fill="FFFFFF"/>
          </w:rPr>
          <w:t>Сандовские вести (сандовскиевести), п.г.т. Сандово, 15 марта 2022</w:t>
        </w:r>
      </w:hyperlink>
    </w:p>
    <w:p w:rsidR="00467FEA" w:rsidRPr="00467FEA" w:rsidRDefault="00467FEA" w:rsidP="00467FEA">
      <w:pPr>
        <w:numPr>
          <w:ilvl w:val="0"/>
          <w:numId w:val="10"/>
        </w:numPr>
        <w:ind w:left="0" w:firstLine="0"/>
        <w:rPr>
          <w:rFonts w:ascii="Arial" w:eastAsia="Arial" w:hAnsi="Arial" w:cs="Arial"/>
          <w:color w:val="0000FF"/>
          <w:sz w:val="22"/>
          <w:szCs w:val="22"/>
          <w:shd w:val="clear" w:color="auto" w:fill="FFFFFF"/>
        </w:rPr>
      </w:pPr>
      <w:hyperlink r:id="rId221" w:history="1">
        <w:r w:rsidRPr="00467FEA">
          <w:rPr>
            <w:rFonts w:ascii="Arial" w:eastAsia="Arial" w:hAnsi="Arial" w:cs="Arial"/>
            <w:color w:val="0000FF"/>
            <w:sz w:val="22"/>
            <w:szCs w:val="22"/>
            <w:u w:val="single"/>
            <w:shd w:val="clear" w:color="auto" w:fill="FFFFFF"/>
          </w:rPr>
          <w:t>Бельская правда (бельскаяправда), Белый, 15 марта 2022</w:t>
        </w:r>
      </w:hyperlink>
    </w:p>
    <w:p w:rsidR="00467FEA" w:rsidRPr="00467FEA" w:rsidRDefault="00467FEA" w:rsidP="00467FEA">
      <w:pPr>
        <w:numPr>
          <w:ilvl w:val="0"/>
          <w:numId w:val="10"/>
        </w:numPr>
        <w:ind w:left="0" w:firstLine="0"/>
        <w:rPr>
          <w:rFonts w:ascii="Arial" w:eastAsia="Arial" w:hAnsi="Arial" w:cs="Arial"/>
          <w:color w:val="0000FF"/>
          <w:sz w:val="22"/>
          <w:szCs w:val="22"/>
          <w:shd w:val="clear" w:color="auto" w:fill="FFFFFF"/>
        </w:rPr>
      </w:pPr>
      <w:hyperlink r:id="rId222" w:history="1">
        <w:r w:rsidRPr="00467FEA">
          <w:rPr>
            <w:rFonts w:ascii="Arial" w:eastAsia="Arial" w:hAnsi="Arial" w:cs="Arial"/>
            <w:color w:val="0000FF"/>
            <w:sz w:val="22"/>
            <w:szCs w:val="22"/>
            <w:u w:val="single"/>
            <w:shd w:val="clear" w:color="auto" w:fill="FFFFFF"/>
          </w:rPr>
          <w:t>Город-Кимры.ру (gorod-kimry.ru), Кимры, 15 марта 2022</w:t>
        </w:r>
      </w:hyperlink>
    </w:p>
    <w:p w:rsidR="00467FEA" w:rsidRPr="00467FEA" w:rsidRDefault="00467FEA" w:rsidP="00467FEA">
      <w:pPr>
        <w:numPr>
          <w:ilvl w:val="0"/>
          <w:numId w:val="10"/>
        </w:numPr>
        <w:ind w:left="0" w:firstLine="0"/>
        <w:rPr>
          <w:rFonts w:ascii="Arial" w:eastAsia="Arial" w:hAnsi="Arial" w:cs="Arial"/>
          <w:color w:val="0000FF"/>
          <w:sz w:val="22"/>
          <w:szCs w:val="22"/>
          <w:shd w:val="clear" w:color="auto" w:fill="FFFFFF"/>
        </w:rPr>
      </w:pPr>
      <w:hyperlink r:id="rId223" w:history="1">
        <w:r w:rsidRPr="00467FEA">
          <w:rPr>
            <w:rFonts w:ascii="Arial" w:eastAsia="Arial" w:hAnsi="Arial" w:cs="Arial"/>
            <w:color w:val="0000FF"/>
            <w:sz w:val="22"/>
            <w:szCs w:val="22"/>
            <w:u w:val="single"/>
            <w:shd w:val="clear" w:color="auto" w:fill="FFFFFF"/>
          </w:rPr>
          <w:t>Зубцовская жизнь (зубцовскаяжизнь), Зубцов, 15 марта 2022</w:t>
        </w:r>
      </w:hyperlink>
    </w:p>
    <w:p w:rsidR="00467FEA" w:rsidRPr="00467FEA" w:rsidRDefault="00467FEA" w:rsidP="00467FEA">
      <w:pPr>
        <w:numPr>
          <w:ilvl w:val="0"/>
          <w:numId w:val="10"/>
        </w:numPr>
        <w:ind w:left="0" w:firstLine="0"/>
        <w:rPr>
          <w:rFonts w:ascii="Arial" w:eastAsia="Arial" w:hAnsi="Arial" w:cs="Arial"/>
          <w:color w:val="0000FF"/>
          <w:sz w:val="22"/>
          <w:szCs w:val="22"/>
          <w:shd w:val="clear" w:color="auto" w:fill="FFFFFF"/>
        </w:rPr>
      </w:pPr>
      <w:hyperlink r:id="rId224" w:history="1">
        <w:r w:rsidRPr="00467FEA">
          <w:rPr>
            <w:rFonts w:ascii="Arial" w:eastAsia="Arial" w:hAnsi="Arial" w:cs="Arial"/>
            <w:color w:val="0000FF"/>
            <w:sz w:val="22"/>
            <w:szCs w:val="22"/>
            <w:u w:val="single"/>
            <w:shd w:val="clear" w:color="auto" w:fill="FFFFFF"/>
          </w:rPr>
          <w:t>Наша жизнь (нашажизнь), Лихославль, 15 марта 2022</w:t>
        </w:r>
      </w:hyperlink>
    </w:p>
    <w:p w:rsidR="00467FEA" w:rsidRPr="00467FEA" w:rsidRDefault="00467FEA" w:rsidP="00467FEA">
      <w:pPr>
        <w:numPr>
          <w:ilvl w:val="0"/>
          <w:numId w:val="10"/>
        </w:numPr>
        <w:ind w:left="0" w:firstLine="0"/>
        <w:rPr>
          <w:rFonts w:ascii="Arial" w:eastAsia="Arial" w:hAnsi="Arial" w:cs="Arial"/>
          <w:color w:val="0000FF"/>
          <w:sz w:val="22"/>
          <w:szCs w:val="22"/>
          <w:shd w:val="clear" w:color="auto" w:fill="FFFFFF"/>
        </w:rPr>
      </w:pPr>
      <w:hyperlink r:id="rId225" w:history="1">
        <w:r w:rsidRPr="00467FEA">
          <w:rPr>
            <w:rFonts w:ascii="Arial" w:eastAsia="Arial" w:hAnsi="Arial" w:cs="Arial"/>
            <w:color w:val="0000FF"/>
            <w:sz w:val="22"/>
            <w:szCs w:val="22"/>
            <w:u w:val="single"/>
            <w:shd w:val="clear" w:color="auto" w:fill="FFFFFF"/>
          </w:rPr>
          <w:t>Вперед (вперед), Калязин, 15 марта 2022</w:t>
        </w:r>
      </w:hyperlink>
    </w:p>
    <w:p w:rsidR="00467FEA" w:rsidRPr="00467FEA" w:rsidRDefault="00467FEA" w:rsidP="00467FEA">
      <w:pPr>
        <w:numPr>
          <w:ilvl w:val="0"/>
          <w:numId w:val="10"/>
        </w:numPr>
        <w:ind w:left="0" w:firstLine="0"/>
        <w:rPr>
          <w:rFonts w:ascii="Arial" w:eastAsia="Arial" w:hAnsi="Arial" w:cs="Arial"/>
          <w:color w:val="0000FF"/>
          <w:sz w:val="22"/>
          <w:szCs w:val="22"/>
          <w:shd w:val="clear" w:color="auto" w:fill="FFFFFF"/>
        </w:rPr>
      </w:pPr>
      <w:hyperlink r:id="rId226" w:history="1">
        <w:r w:rsidRPr="00467FEA">
          <w:rPr>
            <w:rFonts w:ascii="Arial" w:eastAsia="Arial" w:hAnsi="Arial" w:cs="Arial"/>
            <w:color w:val="0000FF"/>
            <w:sz w:val="22"/>
            <w:szCs w:val="22"/>
            <w:u w:val="single"/>
            <w:shd w:val="clear" w:color="auto" w:fill="FFFFFF"/>
          </w:rPr>
          <w:t>Авангард (авангард), Западная Двина, 15 марта 2022</w:t>
        </w:r>
      </w:hyperlink>
    </w:p>
    <w:p w:rsidR="00467FEA" w:rsidRPr="00467FEA" w:rsidRDefault="00467FEA" w:rsidP="00467FEA">
      <w:pPr>
        <w:numPr>
          <w:ilvl w:val="0"/>
          <w:numId w:val="10"/>
        </w:numPr>
        <w:ind w:left="0" w:firstLine="0"/>
        <w:rPr>
          <w:rFonts w:ascii="Arial" w:eastAsia="Arial" w:hAnsi="Arial" w:cs="Arial"/>
          <w:color w:val="0000FF"/>
          <w:sz w:val="22"/>
          <w:szCs w:val="22"/>
          <w:shd w:val="clear" w:color="auto" w:fill="FFFFFF"/>
        </w:rPr>
      </w:pPr>
      <w:hyperlink r:id="rId227" w:history="1">
        <w:r w:rsidRPr="00467FEA">
          <w:rPr>
            <w:rFonts w:ascii="Arial" w:eastAsia="Arial" w:hAnsi="Arial" w:cs="Arial"/>
            <w:color w:val="0000FF"/>
            <w:sz w:val="22"/>
            <w:szCs w:val="22"/>
            <w:u w:val="single"/>
            <w:shd w:val="clear" w:color="auto" w:fill="FFFFFF"/>
          </w:rPr>
          <w:t>Коммунар (коммунар), п. Фирово, 15 марта 2022</w:t>
        </w:r>
      </w:hyperlink>
    </w:p>
    <w:p w:rsidR="00467FEA" w:rsidRPr="00467FEA" w:rsidRDefault="00467FEA" w:rsidP="00467FEA">
      <w:pPr>
        <w:numPr>
          <w:ilvl w:val="0"/>
          <w:numId w:val="10"/>
        </w:numPr>
        <w:ind w:left="0" w:firstLine="0"/>
        <w:rPr>
          <w:rFonts w:ascii="Arial" w:eastAsia="Arial" w:hAnsi="Arial" w:cs="Arial"/>
          <w:color w:val="0000FF"/>
          <w:sz w:val="22"/>
          <w:szCs w:val="22"/>
          <w:shd w:val="clear" w:color="auto" w:fill="FFFFFF"/>
        </w:rPr>
      </w:pPr>
      <w:hyperlink r:id="rId228" w:history="1">
        <w:r w:rsidRPr="00467FEA">
          <w:rPr>
            <w:rFonts w:ascii="Arial" w:eastAsia="Arial" w:hAnsi="Arial" w:cs="Arial"/>
            <w:color w:val="0000FF"/>
            <w:sz w:val="22"/>
            <w:szCs w:val="22"/>
            <w:u w:val="single"/>
            <w:shd w:val="clear" w:color="auto" w:fill="FFFFFF"/>
          </w:rPr>
          <w:t>Вышневолоцкая правда (вышневолоцкаяправда), п.г.т. Жарковский, 15 марта 2022</w:t>
        </w:r>
      </w:hyperlink>
    </w:p>
    <w:p w:rsidR="00467FEA" w:rsidRPr="00467FEA" w:rsidRDefault="00467FEA" w:rsidP="00467FEA">
      <w:pPr>
        <w:numPr>
          <w:ilvl w:val="0"/>
          <w:numId w:val="10"/>
        </w:numPr>
        <w:ind w:left="0" w:firstLine="0"/>
        <w:rPr>
          <w:rFonts w:ascii="Arial" w:eastAsia="Arial" w:hAnsi="Arial" w:cs="Arial"/>
          <w:color w:val="0000FF"/>
          <w:sz w:val="22"/>
          <w:szCs w:val="22"/>
          <w:shd w:val="clear" w:color="auto" w:fill="FFFFFF"/>
        </w:rPr>
      </w:pPr>
      <w:hyperlink r:id="rId229" w:history="1">
        <w:r w:rsidRPr="00467FEA">
          <w:rPr>
            <w:rFonts w:ascii="Arial" w:eastAsia="Arial" w:hAnsi="Arial" w:cs="Arial"/>
            <w:color w:val="0000FF"/>
            <w:sz w:val="22"/>
            <w:szCs w:val="22"/>
            <w:u w:val="single"/>
            <w:shd w:val="clear" w:color="auto" w:fill="FFFFFF"/>
          </w:rPr>
          <w:t>Жарковский вестник (жарковскийвестник), п.г.т. Жарковский, 15 марта 2022</w:t>
        </w:r>
      </w:hyperlink>
    </w:p>
    <w:p w:rsidR="00467FEA" w:rsidRPr="00467FEA" w:rsidRDefault="00467FEA" w:rsidP="00467FEA">
      <w:pPr>
        <w:numPr>
          <w:ilvl w:val="0"/>
          <w:numId w:val="10"/>
        </w:numPr>
        <w:ind w:left="0" w:firstLine="0"/>
        <w:rPr>
          <w:rFonts w:ascii="Arial" w:eastAsia="Arial" w:hAnsi="Arial" w:cs="Arial"/>
          <w:color w:val="0000FF"/>
          <w:sz w:val="22"/>
          <w:szCs w:val="22"/>
          <w:shd w:val="clear" w:color="auto" w:fill="FFFFFF"/>
        </w:rPr>
      </w:pPr>
      <w:hyperlink r:id="rId230" w:history="1">
        <w:r w:rsidRPr="00467FEA">
          <w:rPr>
            <w:rFonts w:ascii="Arial" w:eastAsia="Arial" w:hAnsi="Arial" w:cs="Arial"/>
            <w:color w:val="0000FF"/>
            <w:sz w:val="22"/>
            <w:szCs w:val="22"/>
            <w:u w:val="single"/>
            <w:shd w:val="clear" w:color="auto" w:fill="FFFFFF"/>
          </w:rPr>
          <w:t>Ленинское знамя (leninskoeznamya.tverreg.ru), Тверь, 15 марта 2022</w:t>
        </w:r>
      </w:hyperlink>
    </w:p>
    <w:p w:rsidR="00467FEA" w:rsidRPr="00467FEA" w:rsidRDefault="00467FEA" w:rsidP="00467FEA">
      <w:pPr>
        <w:numPr>
          <w:ilvl w:val="0"/>
          <w:numId w:val="10"/>
        </w:numPr>
        <w:ind w:left="0" w:firstLine="0"/>
        <w:rPr>
          <w:rFonts w:ascii="Arial" w:eastAsia="Arial" w:hAnsi="Arial" w:cs="Arial"/>
          <w:color w:val="0000FF"/>
          <w:sz w:val="22"/>
          <w:szCs w:val="22"/>
          <w:shd w:val="clear" w:color="auto" w:fill="FFFFFF"/>
        </w:rPr>
      </w:pPr>
      <w:hyperlink r:id="rId231" w:history="1">
        <w:r w:rsidRPr="00467FEA">
          <w:rPr>
            <w:rFonts w:ascii="Arial" w:eastAsia="Arial" w:hAnsi="Arial" w:cs="Arial"/>
            <w:color w:val="0000FF"/>
            <w:sz w:val="22"/>
            <w:szCs w:val="22"/>
            <w:u w:val="single"/>
            <w:shd w:val="clear" w:color="auto" w:fill="FFFFFF"/>
          </w:rPr>
          <w:t>Андреапольские вести (андреапольскиевести), Андреаполь, 15 марта 2022</w:t>
        </w:r>
      </w:hyperlink>
    </w:p>
    <w:p w:rsidR="00467FEA" w:rsidRPr="00467FEA" w:rsidRDefault="00467FEA" w:rsidP="00467FEA">
      <w:pPr>
        <w:numPr>
          <w:ilvl w:val="0"/>
          <w:numId w:val="10"/>
        </w:numPr>
        <w:ind w:left="0" w:firstLine="0"/>
        <w:rPr>
          <w:rFonts w:ascii="Arial" w:eastAsia="Arial" w:hAnsi="Arial" w:cs="Arial"/>
          <w:color w:val="0000FF"/>
          <w:sz w:val="22"/>
          <w:szCs w:val="22"/>
          <w:shd w:val="clear" w:color="auto" w:fill="FFFFFF"/>
        </w:rPr>
      </w:pPr>
      <w:hyperlink r:id="rId232" w:history="1">
        <w:r w:rsidRPr="00467FEA">
          <w:rPr>
            <w:rFonts w:ascii="Arial" w:eastAsia="Arial" w:hAnsi="Arial" w:cs="Arial"/>
            <w:color w:val="0000FF"/>
            <w:sz w:val="22"/>
            <w:szCs w:val="22"/>
            <w:u w:val="single"/>
            <w:shd w:val="clear" w:color="auto" w:fill="FFFFFF"/>
          </w:rPr>
          <w:t>Спировские известия (спировскиеизвестия), п. Спирово, 15 марта 2022</w:t>
        </w:r>
      </w:hyperlink>
    </w:p>
    <w:p w:rsidR="00467FEA" w:rsidRPr="00467FEA" w:rsidRDefault="00467FEA" w:rsidP="00467FEA">
      <w:pPr>
        <w:numPr>
          <w:ilvl w:val="0"/>
          <w:numId w:val="10"/>
        </w:numPr>
        <w:ind w:left="0" w:firstLine="0"/>
        <w:rPr>
          <w:rFonts w:ascii="Arial" w:eastAsia="Arial" w:hAnsi="Arial" w:cs="Arial"/>
          <w:color w:val="0000FF"/>
          <w:sz w:val="22"/>
          <w:szCs w:val="22"/>
          <w:shd w:val="clear" w:color="auto" w:fill="FFFFFF"/>
        </w:rPr>
      </w:pPr>
      <w:hyperlink r:id="rId233" w:history="1">
        <w:r w:rsidRPr="00467FEA">
          <w:rPr>
            <w:rFonts w:ascii="Arial" w:eastAsia="Arial" w:hAnsi="Arial" w:cs="Arial"/>
            <w:color w:val="0000FF"/>
            <w:sz w:val="22"/>
            <w:szCs w:val="22"/>
            <w:u w:val="single"/>
            <w:shd w:val="clear" w:color="auto" w:fill="FFFFFF"/>
          </w:rPr>
          <w:t>Молоковский край (молоковскийкрай), п. Молоково, 15 марта 2022</w:t>
        </w:r>
      </w:hyperlink>
    </w:p>
    <w:p w:rsidR="00467FEA" w:rsidRPr="00467FEA" w:rsidRDefault="00467FEA" w:rsidP="00467FEA">
      <w:pPr>
        <w:numPr>
          <w:ilvl w:val="0"/>
          <w:numId w:val="10"/>
        </w:numPr>
        <w:ind w:left="0" w:firstLine="0"/>
        <w:rPr>
          <w:rFonts w:ascii="Arial" w:eastAsia="Arial" w:hAnsi="Arial" w:cs="Arial"/>
          <w:color w:val="0000FF"/>
          <w:sz w:val="22"/>
          <w:szCs w:val="22"/>
          <w:shd w:val="clear" w:color="auto" w:fill="FFFFFF"/>
        </w:rPr>
      </w:pPr>
      <w:hyperlink r:id="rId234" w:history="1">
        <w:r w:rsidRPr="00467FEA">
          <w:rPr>
            <w:rFonts w:ascii="Arial" w:eastAsia="Arial" w:hAnsi="Arial" w:cs="Arial"/>
            <w:color w:val="0000FF"/>
            <w:sz w:val="22"/>
            <w:szCs w:val="22"/>
            <w:u w:val="single"/>
            <w:shd w:val="clear" w:color="auto" w:fill="FFFFFF"/>
          </w:rPr>
          <w:t>Лесной вестник (леснойвестник), с. Лесное (Тверская обл.), 15 марта 2022</w:t>
        </w:r>
      </w:hyperlink>
    </w:p>
    <w:p w:rsidR="00467FEA" w:rsidRPr="00467FEA" w:rsidRDefault="00467FEA" w:rsidP="00467FEA">
      <w:pPr>
        <w:numPr>
          <w:ilvl w:val="0"/>
          <w:numId w:val="10"/>
        </w:numPr>
        <w:ind w:left="0" w:firstLine="0"/>
        <w:rPr>
          <w:rFonts w:ascii="Arial" w:eastAsia="Arial" w:hAnsi="Arial" w:cs="Arial"/>
          <w:color w:val="0000FF"/>
          <w:sz w:val="22"/>
          <w:szCs w:val="22"/>
          <w:shd w:val="clear" w:color="auto" w:fill="FFFFFF"/>
        </w:rPr>
      </w:pPr>
      <w:hyperlink r:id="rId235" w:history="1">
        <w:r w:rsidRPr="00467FEA">
          <w:rPr>
            <w:rFonts w:ascii="Arial" w:eastAsia="Arial" w:hAnsi="Arial" w:cs="Arial"/>
            <w:color w:val="0000FF"/>
            <w:sz w:val="22"/>
            <w:szCs w:val="22"/>
            <w:u w:val="single"/>
            <w:shd w:val="clear" w:color="auto" w:fill="FFFFFF"/>
          </w:rPr>
          <w:t>Новая жизнь (новаяжизнь), Бологое, 15 марта 2022</w:t>
        </w:r>
      </w:hyperlink>
    </w:p>
    <w:p w:rsidR="00467FEA" w:rsidRPr="00467FEA" w:rsidRDefault="00467FEA" w:rsidP="00467FEA">
      <w:pPr>
        <w:numPr>
          <w:ilvl w:val="0"/>
          <w:numId w:val="10"/>
        </w:numPr>
        <w:ind w:left="0" w:firstLine="0"/>
        <w:rPr>
          <w:rFonts w:ascii="Arial" w:eastAsia="Arial" w:hAnsi="Arial" w:cs="Arial"/>
          <w:color w:val="0000FF"/>
          <w:sz w:val="22"/>
          <w:szCs w:val="22"/>
          <w:shd w:val="clear" w:color="auto" w:fill="FFFFFF"/>
        </w:rPr>
      </w:pPr>
      <w:hyperlink r:id="rId236" w:history="1">
        <w:r w:rsidRPr="00467FEA">
          <w:rPr>
            <w:rFonts w:ascii="Arial" w:eastAsia="Arial" w:hAnsi="Arial" w:cs="Arial"/>
            <w:color w:val="0000FF"/>
            <w:sz w:val="22"/>
            <w:szCs w:val="22"/>
            <w:u w:val="single"/>
            <w:shd w:val="clear" w:color="auto" w:fill="FFFFFF"/>
          </w:rPr>
          <w:t>ГТРК Тверь, Тверь, 15 марта 2022</w:t>
        </w:r>
      </w:hyperlink>
    </w:p>
    <w:p w:rsidR="00467FEA" w:rsidRPr="00467FEA" w:rsidRDefault="00467FEA" w:rsidP="00467FEA">
      <w:pPr>
        <w:numPr>
          <w:ilvl w:val="0"/>
          <w:numId w:val="10"/>
        </w:numPr>
        <w:ind w:left="0" w:firstLine="0"/>
        <w:rPr>
          <w:rFonts w:ascii="Arial" w:eastAsia="Arial" w:hAnsi="Arial" w:cs="Arial"/>
          <w:color w:val="0000FF"/>
          <w:sz w:val="22"/>
          <w:szCs w:val="22"/>
          <w:shd w:val="clear" w:color="auto" w:fill="FFFFFF"/>
        </w:rPr>
      </w:pPr>
      <w:hyperlink r:id="rId237" w:history="1">
        <w:r w:rsidRPr="00467FEA">
          <w:rPr>
            <w:rFonts w:ascii="Arial" w:eastAsia="Arial" w:hAnsi="Arial" w:cs="Arial"/>
            <w:color w:val="0000FF"/>
            <w:sz w:val="22"/>
            <w:szCs w:val="22"/>
            <w:u w:val="single"/>
            <w:shd w:val="clear" w:color="auto" w:fill="FFFFFF"/>
          </w:rPr>
          <w:t>Новости Твери (tver-news.net), Тверь, 15 марта 2022</w:t>
        </w:r>
      </w:hyperlink>
    </w:p>
    <w:p w:rsidR="00467FEA" w:rsidRDefault="00467FEA" w:rsidP="00467FEA">
      <w:pPr>
        <w:jc w:val="right"/>
        <w:rPr>
          <w:rFonts w:ascii="Arial" w:eastAsia="Arial" w:hAnsi="Arial" w:cs="Arial"/>
          <w:color w:val="0000FF"/>
          <w:sz w:val="22"/>
          <w:szCs w:val="22"/>
          <w:shd w:val="clear" w:color="auto" w:fill="FFFFFF"/>
        </w:rPr>
      </w:pPr>
      <w:hyperlink w:anchor="tabtxt_1575050_1943569824" w:history="1">
        <w:r w:rsidRPr="00467FEA">
          <w:rPr>
            <w:rFonts w:ascii="Arial" w:eastAsia="Arial" w:hAnsi="Arial" w:cs="Arial"/>
            <w:color w:val="0000FF"/>
            <w:sz w:val="22"/>
            <w:szCs w:val="22"/>
            <w:u w:val="single"/>
            <w:shd w:val="clear" w:color="auto" w:fill="FFFFFF"/>
          </w:rPr>
          <w:t>К заголовкам сообщений</w:t>
        </w:r>
      </w:hyperlink>
    </w:p>
    <w:p w:rsidR="00FE4563" w:rsidRPr="00467FEA" w:rsidRDefault="00FE4563" w:rsidP="00FE4563">
      <w:pPr>
        <w:jc w:val="center"/>
        <w:rPr>
          <w:rFonts w:ascii="Arial" w:eastAsia="Arial" w:hAnsi="Arial" w:cs="Arial"/>
          <w:color w:val="0000FF"/>
          <w:sz w:val="22"/>
          <w:szCs w:val="22"/>
          <w:shd w:val="clear" w:color="auto" w:fill="FFFFFF"/>
        </w:rPr>
      </w:pPr>
    </w:p>
    <w:p w:rsidR="00467FEA" w:rsidRPr="00467FEA" w:rsidRDefault="00467FEA" w:rsidP="00467FEA">
      <w:pPr>
        <w:rPr>
          <w:rFonts w:ascii="Arial" w:eastAsia="Arial" w:hAnsi="Arial" w:cs="Arial"/>
          <w:b/>
          <w:color w:val="000000"/>
          <w:sz w:val="22"/>
          <w:szCs w:val="22"/>
          <w:shd w:val="clear" w:color="auto" w:fill="FFFFFF"/>
        </w:rPr>
      </w:pPr>
      <w:r w:rsidRPr="00467FEA">
        <w:rPr>
          <w:rFonts w:ascii="Arial" w:eastAsia="Arial" w:hAnsi="Arial" w:cs="Arial"/>
          <w:b/>
          <w:color w:val="000000"/>
          <w:sz w:val="22"/>
          <w:szCs w:val="22"/>
          <w:shd w:val="clear" w:color="auto" w:fill="FFFFFF"/>
        </w:rPr>
        <w:t>Тверские ведомости (vedtver.ru), Тверь, 15 марта 2022</w:t>
      </w:r>
    </w:p>
    <w:p w:rsidR="00467FEA" w:rsidRPr="00467FEA" w:rsidRDefault="00467FEA" w:rsidP="00467FEA">
      <w:pPr>
        <w:jc w:val="both"/>
        <w:outlineLvl w:val="1"/>
        <w:rPr>
          <w:rFonts w:ascii="Arial" w:eastAsia="Arial" w:hAnsi="Arial" w:cs="Arial"/>
          <w:color w:val="000000"/>
          <w:sz w:val="22"/>
          <w:szCs w:val="22"/>
          <w:shd w:val="clear" w:color="auto" w:fill="FFFFFF"/>
        </w:rPr>
      </w:pPr>
      <w:bookmarkStart w:id="32" w:name="ant_1575050_1943672850"/>
      <w:r w:rsidRPr="00467FEA">
        <w:rPr>
          <w:rFonts w:ascii="Arial" w:eastAsia="Arial" w:hAnsi="Arial" w:cs="Arial"/>
          <w:color w:val="000000"/>
          <w:sz w:val="22"/>
          <w:szCs w:val="22"/>
          <w:shd w:val="clear" w:color="auto" w:fill="FFFFFF"/>
        </w:rPr>
        <w:t>В ТВЕРИ ОТРЕМОНТИРУЮТ ЗДАНИЕ СПОРТИВНОЙ ШКОЛА ОЛИМПИЙСКОГО РЕЗЕРВА ПО БОКСУ И КИКБОКСИНГУ</w:t>
      </w:r>
      <w:bookmarkEnd w:id="32"/>
    </w:p>
    <w:p w:rsidR="00467FEA" w:rsidRPr="00467FEA" w:rsidRDefault="00467FEA" w:rsidP="00467FEA">
      <w:pPr>
        <w:jc w:val="both"/>
        <w:rPr>
          <w:rFonts w:ascii="Arial" w:eastAsia="Arial" w:hAnsi="Arial" w:cs="Arial"/>
          <w:color w:val="000000"/>
          <w:sz w:val="22"/>
          <w:szCs w:val="22"/>
          <w:shd w:val="clear" w:color="auto" w:fill="FFFFFF"/>
        </w:rPr>
      </w:pPr>
      <w:r w:rsidRPr="00467FEA">
        <w:rPr>
          <w:rFonts w:ascii="Arial" w:eastAsia="Arial" w:hAnsi="Arial" w:cs="Arial"/>
          <w:color w:val="000000"/>
          <w:sz w:val="22"/>
          <w:szCs w:val="22"/>
          <w:shd w:val="clear" w:color="auto" w:fill="FFFFFF"/>
        </w:rPr>
        <w:t xml:space="preserve">Финансирование на эти цели обсудили участники заседания Бюджетной комиссии Тверской области, которое 15 марта провел губернатор </w:t>
      </w:r>
      <w:r w:rsidRPr="00467FEA">
        <w:rPr>
          <w:rFonts w:ascii="Arial" w:eastAsia="Arial" w:hAnsi="Arial" w:cs="Arial"/>
          <w:color w:val="000000"/>
          <w:sz w:val="22"/>
          <w:szCs w:val="22"/>
          <w:shd w:val="clear" w:color="auto" w:fill="C0C0C0"/>
        </w:rPr>
        <w:t>Игорь Руденя</w:t>
      </w:r>
      <w:r w:rsidRPr="00467FEA">
        <w:rPr>
          <w:rFonts w:ascii="Arial" w:eastAsia="Arial" w:hAnsi="Arial" w:cs="Arial"/>
          <w:color w:val="000000"/>
          <w:sz w:val="22"/>
          <w:szCs w:val="22"/>
          <w:shd w:val="clear" w:color="auto" w:fill="FFFFFF"/>
        </w:rPr>
        <w:t xml:space="preserve">... Губернатор </w:t>
      </w:r>
      <w:r w:rsidRPr="00467FEA">
        <w:rPr>
          <w:rFonts w:ascii="Arial" w:eastAsia="Arial" w:hAnsi="Arial" w:cs="Arial"/>
          <w:color w:val="000000"/>
          <w:sz w:val="22"/>
          <w:szCs w:val="22"/>
          <w:shd w:val="clear" w:color="auto" w:fill="C0C0C0"/>
        </w:rPr>
        <w:t>Игорь Руденя</w:t>
      </w:r>
      <w:r w:rsidRPr="00467FEA">
        <w:rPr>
          <w:rFonts w:ascii="Arial" w:eastAsia="Arial" w:hAnsi="Arial" w:cs="Arial"/>
          <w:color w:val="000000"/>
          <w:sz w:val="22"/>
          <w:szCs w:val="22"/>
          <w:shd w:val="clear" w:color="auto" w:fill="FFFFFF"/>
        </w:rPr>
        <w:t xml:space="preserve"> поставил задачи по пропуску половодья в Тверской области... </w:t>
      </w:r>
    </w:p>
    <w:p w:rsidR="00467FEA" w:rsidRPr="00467FEA" w:rsidRDefault="00467FEA" w:rsidP="00467FEA">
      <w:pPr>
        <w:rPr>
          <w:rFonts w:ascii="Arial" w:eastAsia="Arial" w:hAnsi="Arial" w:cs="Arial"/>
          <w:color w:val="0000FF"/>
          <w:sz w:val="22"/>
          <w:szCs w:val="22"/>
          <w:shd w:val="clear" w:color="auto" w:fill="FFFFFF"/>
        </w:rPr>
      </w:pPr>
      <w:hyperlink r:id="rId238" w:history="1">
        <w:r w:rsidRPr="00467FEA">
          <w:rPr>
            <w:rFonts w:ascii="Arial" w:eastAsia="Arial" w:hAnsi="Arial" w:cs="Arial"/>
            <w:color w:val="0000FF"/>
            <w:sz w:val="22"/>
            <w:szCs w:val="22"/>
            <w:u w:val="single"/>
            <w:shd w:val="clear" w:color="auto" w:fill="FFFFFF"/>
          </w:rPr>
          <w:t>https://vedtver.ru/news/society/v-tveri-otremontirujut-zdanie-sportivnoj-shkola-olimpijskogo-rezerva-po-boksu-i-kikboksingu/</w:t>
        </w:r>
      </w:hyperlink>
    </w:p>
    <w:p w:rsidR="00467FEA" w:rsidRPr="00FE4563" w:rsidRDefault="00467FEA" w:rsidP="00467FEA">
      <w:pPr>
        <w:rPr>
          <w:rFonts w:ascii="Arial" w:eastAsia="Arial" w:hAnsi="Arial" w:cs="Arial"/>
          <w:color w:val="000000"/>
          <w:sz w:val="22"/>
          <w:szCs w:val="22"/>
          <w:u w:val="single"/>
          <w:shd w:val="clear" w:color="auto" w:fill="FFFFFF"/>
        </w:rPr>
      </w:pPr>
      <w:r w:rsidRPr="00467FEA">
        <w:rPr>
          <w:rFonts w:ascii="Arial" w:eastAsia="Arial" w:hAnsi="Arial" w:cs="Arial"/>
          <w:color w:val="000000"/>
          <w:sz w:val="22"/>
          <w:szCs w:val="22"/>
          <w:u w:val="single"/>
          <w:shd w:val="clear" w:color="auto" w:fill="FFFFFF"/>
        </w:rPr>
        <w:t>Сообщения по событию:</w:t>
      </w:r>
    </w:p>
    <w:p w:rsidR="00467FEA" w:rsidRPr="00467FEA" w:rsidRDefault="00467FEA" w:rsidP="00467FEA">
      <w:pPr>
        <w:numPr>
          <w:ilvl w:val="0"/>
          <w:numId w:val="11"/>
        </w:numPr>
        <w:ind w:left="0" w:firstLine="0"/>
        <w:rPr>
          <w:rFonts w:ascii="Arial" w:eastAsia="Arial" w:hAnsi="Arial" w:cs="Arial"/>
          <w:color w:val="0000FF"/>
          <w:sz w:val="22"/>
          <w:szCs w:val="22"/>
          <w:shd w:val="clear" w:color="auto" w:fill="FFFFFF"/>
        </w:rPr>
      </w:pPr>
      <w:hyperlink r:id="rId239" w:history="1">
        <w:r w:rsidRPr="00467FEA">
          <w:rPr>
            <w:rFonts w:ascii="Arial" w:eastAsia="Arial" w:hAnsi="Arial" w:cs="Arial"/>
            <w:color w:val="0000FF"/>
            <w:sz w:val="22"/>
            <w:szCs w:val="22"/>
            <w:u w:val="single"/>
            <w:shd w:val="clear" w:color="auto" w:fill="FFFFFF"/>
          </w:rPr>
          <w:t>Московский Комсомолец (tver.mk.ru), Тверь, 16 марта 2022</w:t>
        </w:r>
      </w:hyperlink>
    </w:p>
    <w:p w:rsidR="00467FEA" w:rsidRPr="00467FEA" w:rsidRDefault="00467FEA" w:rsidP="00467FEA">
      <w:pPr>
        <w:numPr>
          <w:ilvl w:val="0"/>
          <w:numId w:val="11"/>
        </w:numPr>
        <w:ind w:left="0" w:firstLine="0"/>
        <w:rPr>
          <w:rFonts w:ascii="Arial" w:eastAsia="Arial" w:hAnsi="Arial" w:cs="Arial"/>
          <w:color w:val="0000FF"/>
          <w:sz w:val="22"/>
          <w:szCs w:val="22"/>
          <w:shd w:val="clear" w:color="auto" w:fill="FFFFFF"/>
        </w:rPr>
      </w:pPr>
      <w:hyperlink r:id="rId240" w:history="1">
        <w:r w:rsidRPr="00467FEA">
          <w:rPr>
            <w:rFonts w:ascii="Arial" w:eastAsia="Arial" w:hAnsi="Arial" w:cs="Arial"/>
            <w:color w:val="0000FF"/>
            <w:sz w:val="22"/>
            <w:szCs w:val="22"/>
            <w:u w:val="single"/>
            <w:shd w:val="clear" w:color="auto" w:fill="FFFFFF"/>
          </w:rPr>
          <w:t>Сандовские вести (сандовскиевести), п.г.т. Сандово, 15 марта 2022</w:t>
        </w:r>
      </w:hyperlink>
    </w:p>
    <w:p w:rsidR="00467FEA" w:rsidRPr="00467FEA" w:rsidRDefault="00467FEA" w:rsidP="00467FEA">
      <w:pPr>
        <w:numPr>
          <w:ilvl w:val="0"/>
          <w:numId w:val="11"/>
        </w:numPr>
        <w:ind w:left="0" w:firstLine="0"/>
        <w:rPr>
          <w:rFonts w:ascii="Arial" w:eastAsia="Arial" w:hAnsi="Arial" w:cs="Arial"/>
          <w:color w:val="0000FF"/>
          <w:sz w:val="22"/>
          <w:szCs w:val="22"/>
          <w:shd w:val="clear" w:color="auto" w:fill="FFFFFF"/>
        </w:rPr>
      </w:pPr>
      <w:hyperlink r:id="rId241" w:history="1">
        <w:r w:rsidRPr="00467FEA">
          <w:rPr>
            <w:rFonts w:ascii="Arial" w:eastAsia="Arial" w:hAnsi="Arial" w:cs="Arial"/>
            <w:color w:val="0000FF"/>
            <w:sz w:val="22"/>
            <w:szCs w:val="22"/>
            <w:u w:val="single"/>
            <w:shd w:val="clear" w:color="auto" w:fill="FFFFFF"/>
          </w:rPr>
          <w:t>Бельская правда (бельскаяправда), Белый, 15 марта 2022</w:t>
        </w:r>
      </w:hyperlink>
    </w:p>
    <w:p w:rsidR="00467FEA" w:rsidRPr="00467FEA" w:rsidRDefault="00467FEA" w:rsidP="00467FEA">
      <w:pPr>
        <w:numPr>
          <w:ilvl w:val="0"/>
          <w:numId w:val="11"/>
        </w:numPr>
        <w:ind w:left="0" w:firstLine="0"/>
        <w:rPr>
          <w:rFonts w:ascii="Arial" w:eastAsia="Arial" w:hAnsi="Arial" w:cs="Arial"/>
          <w:color w:val="0000FF"/>
          <w:sz w:val="22"/>
          <w:szCs w:val="22"/>
          <w:shd w:val="clear" w:color="auto" w:fill="FFFFFF"/>
        </w:rPr>
      </w:pPr>
      <w:hyperlink r:id="rId242" w:history="1">
        <w:r w:rsidRPr="00467FEA">
          <w:rPr>
            <w:rFonts w:ascii="Arial" w:eastAsia="Arial" w:hAnsi="Arial" w:cs="Arial"/>
            <w:color w:val="0000FF"/>
            <w:sz w:val="22"/>
            <w:szCs w:val="22"/>
            <w:u w:val="single"/>
            <w:shd w:val="clear" w:color="auto" w:fill="FFFFFF"/>
          </w:rPr>
          <w:t>Зубцовская жизнь (зубцовскаяжизнь), Зубцов, 15 марта 2022</w:t>
        </w:r>
      </w:hyperlink>
    </w:p>
    <w:p w:rsidR="00467FEA" w:rsidRPr="00467FEA" w:rsidRDefault="00467FEA" w:rsidP="00467FEA">
      <w:pPr>
        <w:numPr>
          <w:ilvl w:val="0"/>
          <w:numId w:val="11"/>
        </w:numPr>
        <w:ind w:left="0" w:firstLine="0"/>
        <w:rPr>
          <w:rFonts w:ascii="Arial" w:eastAsia="Arial" w:hAnsi="Arial" w:cs="Arial"/>
          <w:color w:val="0000FF"/>
          <w:sz w:val="22"/>
          <w:szCs w:val="22"/>
          <w:shd w:val="clear" w:color="auto" w:fill="FFFFFF"/>
        </w:rPr>
      </w:pPr>
      <w:hyperlink r:id="rId243" w:history="1">
        <w:r w:rsidRPr="00467FEA">
          <w:rPr>
            <w:rFonts w:ascii="Arial" w:eastAsia="Arial" w:hAnsi="Arial" w:cs="Arial"/>
            <w:color w:val="0000FF"/>
            <w:sz w:val="22"/>
            <w:szCs w:val="22"/>
            <w:u w:val="single"/>
            <w:shd w:val="clear" w:color="auto" w:fill="FFFFFF"/>
          </w:rPr>
          <w:t>Новая жизнь (новаяжизнь), Бологое, 15 марта 2022</w:t>
        </w:r>
      </w:hyperlink>
    </w:p>
    <w:p w:rsidR="00467FEA" w:rsidRPr="00467FEA" w:rsidRDefault="00467FEA" w:rsidP="00467FEA">
      <w:pPr>
        <w:numPr>
          <w:ilvl w:val="0"/>
          <w:numId w:val="11"/>
        </w:numPr>
        <w:ind w:left="0" w:firstLine="0"/>
        <w:rPr>
          <w:rFonts w:ascii="Arial" w:eastAsia="Arial" w:hAnsi="Arial" w:cs="Arial"/>
          <w:color w:val="0000FF"/>
          <w:sz w:val="22"/>
          <w:szCs w:val="22"/>
          <w:shd w:val="clear" w:color="auto" w:fill="FFFFFF"/>
        </w:rPr>
      </w:pPr>
      <w:hyperlink r:id="rId244" w:history="1">
        <w:r w:rsidRPr="00467FEA">
          <w:rPr>
            <w:rFonts w:ascii="Arial" w:eastAsia="Arial" w:hAnsi="Arial" w:cs="Arial"/>
            <w:color w:val="0000FF"/>
            <w:sz w:val="22"/>
            <w:szCs w:val="22"/>
            <w:u w:val="single"/>
            <w:shd w:val="clear" w:color="auto" w:fill="FFFFFF"/>
          </w:rPr>
          <w:t>Наша жизнь (нашажизнь), Лихославль, 15 марта 2022</w:t>
        </w:r>
      </w:hyperlink>
    </w:p>
    <w:p w:rsidR="00467FEA" w:rsidRPr="00467FEA" w:rsidRDefault="00467FEA" w:rsidP="00467FEA">
      <w:pPr>
        <w:numPr>
          <w:ilvl w:val="0"/>
          <w:numId w:val="11"/>
        </w:numPr>
        <w:ind w:left="0" w:firstLine="0"/>
        <w:rPr>
          <w:rFonts w:ascii="Arial" w:eastAsia="Arial" w:hAnsi="Arial" w:cs="Arial"/>
          <w:color w:val="0000FF"/>
          <w:sz w:val="22"/>
          <w:szCs w:val="22"/>
          <w:shd w:val="clear" w:color="auto" w:fill="FFFFFF"/>
        </w:rPr>
      </w:pPr>
      <w:hyperlink r:id="rId245" w:history="1">
        <w:r w:rsidRPr="00467FEA">
          <w:rPr>
            <w:rFonts w:ascii="Arial" w:eastAsia="Arial" w:hAnsi="Arial" w:cs="Arial"/>
            <w:color w:val="0000FF"/>
            <w:sz w:val="22"/>
            <w:szCs w:val="22"/>
            <w:u w:val="single"/>
            <w:shd w:val="clear" w:color="auto" w:fill="FFFFFF"/>
          </w:rPr>
          <w:t>Вперед (вперед), Калязин, 15 марта 2022</w:t>
        </w:r>
      </w:hyperlink>
    </w:p>
    <w:p w:rsidR="00467FEA" w:rsidRPr="00467FEA" w:rsidRDefault="00467FEA" w:rsidP="00467FEA">
      <w:pPr>
        <w:numPr>
          <w:ilvl w:val="0"/>
          <w:numId w:val="11"/>
        </w:numPr>
        <w:ind w:left="0" w:firstLine="0"/>
        <w:rPr>
          <w:rFonts w:ascii="Arial" w:eastAsia="Arial" w:hAnsi="Arial" w:cs="Arial"/>
          <w:color w:val="0000FF"/>
          <w:sz w:val="22"/>
          <w:szCs w:val="22"/>
          <w:shd w:val="clear" w:color="auto" w:fill="FFFFFF"/>
        </w:rPr>
      </w:pPr>
      <w:hyperlink r:id="rId246" w:history="1">
        <w:r w:rsidRPr="00467FEA">
          <w:rPr>
            <w:rFonts w:ascii="Arial" w:eastAsia="Arial" w:hAnsi="Arial" w:cs="Arial"/>
            <w:color w:val="0000FF"/>
            <w:sz w:val="22"/>
            <w:szCs w:val="22"/>
            <w:u w:val="single"/>
            <w:shd w:val="clear" w:color="auto" w:fill="FFFFFF"/>
          </w:rPr>
          <w:t>Авангард (авангард), Западная Двина, 15 марта 2022</w:t>
        </w:r>
      </w:hyperlink>
    </w:p>
    <w:p w:rsidR="00467FEA" w:rsidRPr="00467FEA" w:rsidRDefault="00467FEA" w:rsidP="00467FEA">
      <w:pPr>
        <w:numPr>
          <w:ilvl w:val="0"/>
          <w:numId w:val="11"/>
        </w:numPr>
        <w:ind w:left="0" w:firstLine="0"/>
        <w:rPr>
          <w:rFonts w:ascii="Arial" w:eastAsia="Arial" w:hAnsi="Arial" w:cs="Arial"/>
          <w:color w:val="0000FF"/>
          <w:sz w:val="22"/>
          <w:szCs w:val="22"/>
          <w:shd w:val="clear" w:color="auto" w:fill="FFFFFF"/>
        </w:rPr>
      </w:pPr>
      <w:hyperlink r:id="rId247" w:history="1">
        <w:r w:rsidRPr="00467FEA">
          <w:rPr>
            <w:rFonts w:ascii="Arial" w:eastAsia="Arial" w:hAnsi="Arial" w:cs="Arial"/>
            <w:color w:val="0000FF"/>
            <w:sz w:val="22"/>
            <w:szCs w:val="22"/>
            <w:u w:val="single"/>
            <w:shd w:val="clear" w:color="auto" w:fill="FFFFFF"/>
          </w:rPr>
          <w:t>Коммунар (коммунар), п. Фирово, 15 марта 2022</w:t>
        </w:r>
      </w:hyperlink>
    </w:p>
    <w:p w:rsidR="00467FEA" w:rsidRPr="00467FEA" w:rsidRDefault="00467FEA" w:rsidP="00467FEA">
      <w:pPr>
        <w:numPr>
          <w:ilvl w:val="0"/>
          <w:numId w:val="11"/>
        </w:numPr>
        <w:ind w:left="0" w:firstLine="0"/>
        <w:rPr>
          <w:rFonts w:ascii="Arial" w:eastAsia="Arial" w:hAnsi="Arial" w:cs="Arial"/>
          <w:color w:val="0000FF"/>
          <w:sz w:val="22"/>
          <w:szCs w:val="22"/>
          <w:shd w:val="clear" w:color="auto" w:fill="FFFFFF"/>
        </w:rPr>
      </w:pPr>
      <w:hyperlink r:id="rId248" w:history="1">
        <w:r w:rsidRPr="00467FEA">
          <w:rPr>
            <w:rFonts w:ascii="Arial" w:eastAsia="Arial" w:hAnsi="Arial" w:cs="Arial"/>
            <w:color w:val="0000FF"/>
            <w:sz w:val="22"/>
            <w:szCs w:val="22"/>
            <w:u w:val="single"/>
            <w:shd w:val="clear" w:color="auto" w:fill="FFFFFF"/>
          </w:rPr>
          <w:t>Вышневолоцкая правда (вышневолоцкаяправда), п.г.т. Жарковский, 15 марта 2022</w:t>
        </w:r>
      </w:hyperlink>
    </w:p>
    <w:p w:rsidR="00467FEA" w:rsidRPr="00467FEA" w:rsidRDefault="00467FEA" w:rsidP="00467FEA">
      <w:pPr>
        <w:numPr>
          <w:ilvl w:val="0"/>
          <w:numId w:val="11"/>
        </w:numPr>
        <w:ind w:left="0" w:firstLine="0"/>
        <w:rPr>
          <w:rFonts w:ascii="Arial" w:eastAsia="Arial" w:hAnsi="Arial" w:cs="Arial"/>
          <w:color w:val="0000FF"/>
          <w:sz w:val="22"/>
          <w:szCs w:val="22"/>
          <w:shd w:val="clear" w:color="auto" w:fill="FFFFFF"/>
        </w:rPr>
      </w:pPr>
      <w:hyperlink r:id="rId249" w:history="1">
        <w:r w:rsidRPr="00467FEA">
          <w:rPr>
            <w:rFonts w:ascii="Arial" w:eastAsia="Arial" w:hAnsi="Arial" w:cs="Arial"/>
            <w:color w:val="0000FF"/>
            <w:sz w:val="22"/>
            <w:szCs w:val="22"/>
            <w:u w:val="single"/>
            <w:shd w:val="clear" w:color="auto" w:fill="FFFFFF"/>
          </w:rPr>
          <w:t>Жарковский вестник (жарковскийвестник), п.г.т. Жарковский, 15 марта 2022</w:t>
        </w:r>
      </w:hyperlink>
    </w:p>
    <w:p w:rsidR="00467FEA" w:rsidRPr="00467FEA" w:rsidRDefault="00467FEA" w:rsidP="00467FEA">
      <w:pPr>
        <w:numPr>
          <w:ilvl w:val="0"/>
          <w:numId w:val="11"/>
        </w:numPr>
        <w:ind w:left="0" w:firstLine="0"/>
        <w:rPr>
          <w:rFonts w:ascii="Arial" w:eastAsia="Arial" w:hAnsi="Arial" w:cs="Arial"/>
          <w:color w:val="0000FF"/>
          <w:sz w:val="22"/>
          <w:szCs w:val="22"/>
          <w:shd w:val="clear" w:color="auto" w:fill="FFFFFF"/>
        </w:rPr>
      </w:pPr>
      <w:hyperlink r:id="rId250" w:history="1">
        <w:r w:rsidRPr="00467FEA">
          <w:rPr>
            <w:rFonts w:ascii="Arial" w:eastAsia="Arial" w:hAnsi="Arial" w:cs="Arial"/>
            <w:color w:val="0000FF"/>
            <w:sz w:val="22"/>
            <w:szCs w:val="22"/>
            <w:u w:val="single"/>
            <w:shd w:val="clear" w:color="auto" w:fill="FFFFFF"/>
          </w:rPr>
          <w:t>Ленинское знамя (leninskoeznamya.tverreg.ru), Тверь, 15 марта 2022</w:t>
        </w:r>
      </w:hyperlink>
    </w:p>
    <w:p w:rsidR="00467FEA" w:rsidRPr="00467FEA" w:rsidRDefault="00467FEA" w:rsidP="00467FEA">
      <w:pPr>
        <w:numPr>
          <w:ilvl w:val="0"/>
          <w:numId w:val="11"/>
        </w:numPr>
        <w:ind w:left="0" w:firstLine="0"/>
        <w:rPr>
          <w:rFonts w:ascii="Arial" w:eastAsia="Arial" w:hAnsi="Arial" w:cs="Arial"/>
          <w:color w:val="0000FF"/>
          <w:sz w:val="22"/>
          <w:szCs w:val="22"/>
          <w:shd w:val="clear" w:color="auto" w:fill="FFFFFF"/>
        </w:rPr>
      </w:pPr>
      <w:hyperlink r:id="rId251" w:history="1">
        <w:r w:rsidRPr="00467FEA">
          <w:rPr>
            <w:rFonts w:ascii="Arial" w:eastAsia="Arial" w:hAnsi="Arial" w:cs="Arial"/>
            <w:color w:val="0000FF"/>
            <w:sz w:val="22"/>
            <w:szCs w:val="22"/>
            <w:u w:val="single"/>
            <w:shd w:val="clear" w:color="auto" w:fill="FFFFFF"/>
          </w:rPr>
          <w:t>Андреапольские вести (андреапольскиевести), Андреаполь, 15 марта 2022</w:t>
        </w:r>
      </w:hyperlink>
    </w:p>
    <w:p w:rsidR="00467FEA" w:rsidRPr="00467FEA" w:rsidRDefault="00467FEA" w:rsidP="00467FEA">
      <w:pPr>
        <w:numPr>
          <w:ilvl w:val="0"/>
          <w:numId w:val="11"/>
        </w:numPr>
        <w:ind w:left="0" w:firstLine="0"/>
        <w:rPr>
          <w:rFonts w:ascii="Arial" w:eastAsia="Arial" w:hAnsi="Arial" w:cs="Arial"/>
          <w:color w:val="0000FF"/>
          <w:sz w:val="22"/>
          <w:szCs w:val="22"/>
          <w:shd w:val="clear" w:color="auto" w:fill="FFFFFF"/>
        </w:rPr>
      </w:pPr>
      <w:hyperlink r:id="rId252" w:history="1">
        <w:r w:rsidRPr="00467FEA">
          <w:rPr>
            <w:rFonts w:ascii="Arial" w:eastAsia="Arial" w:hAnsi="Arial" w:cs="Arial"/>
            <w:color w:val="0000FF"/>
            <w:sz w:val="22"/>
            <w:szCs w:val="22"/>
            <w:u w:val="single"/>
            <w:shd w:val="clear" w:color="auto" w:fill="FFFFFF"/>
          </w:rPr>
          <w:t>Спировские известия (спировскиеизвестия), п. Спирово, 15 марта 2022</w:t>
        </w:r>
      </w:hyperlink>
    </w:p>
    <w:p w:rsidR="00467FEA" w:rsidRPr="00467FEA" w:rsidRDefault="00467FEA" w:rsidP="00467FEA">
      <w:pPr>
        <w:numPr>
          <w:ilvl w:val="0"/>
          <w:numId w:val="11"/>
        </w:numPr>
        <w:ind w:left="0" w:firstLine="0"/>
        <w:rPr>
          <w:rFonts w:ascii="Arial" w:eastAsia="Arial" w:hAnsi="Arial" w:cs="Arial"/>
          <w:color w:val="0000FF"/>
          <w:sz w:val="22"/>
          <w:szCs w:val="22"/>
          <w:shd w:val="clear" w:color="auto" w:fill="FFFFFF"/>
        </w:rPr>
      </w:pPr>
      <w:hyperlink r:id="rId253" w:history="1">
        <w:r w:rsidRPr="00467FEA">
          <w:rPr>
            <w:rFonts w:ascii="Arial" w:eastAsia="Arial" w:hAnsi="Arial" w:cs="Arial"/>
            <w:color w:val="0000FF"/>
            <w:sz w:val="22"/>
            <w:szCs w:val="22"/>
            <w:u w:val="single"/>
            <w:shd w:val="clear" w:color="auto" w:fill="FFFFFF"/>
          </w:rPr>
          <w:t>Молоковский край (молоковскийкрай), п. Молоково, 15 марта 2022</w:t>
        </w:r>
      </w:hyperlink>
    </w:p>
    <w:p w:rsidR="00467FEA" w:rsidRPr="00467FEA" w:rsidRDefault="00467FEA" w:rsidP="00467FEA">
      <w:pPr>
        <w:numPr>
          <w:ilvl w:val="0"/>
          <w:numId w:val="11"/>
        </w:numPr>
        <w:ind w:left="0" w:firstLine="0"/>
        <w:rPr>
          <w:rFonts w:ascii="Arial" w:eastAsia="Arial" w:hAnsi="Arial" w:cs="Arial"/>
          <w:color w:val="0000FF"/>
          <w:sz w:val="22"/>
          <w:szCs w:val="22"/>
          <w:shd w:val="clear" w:color="auto" w:fill="FFFFFF"/>
        </w:rPr>
      </w:pPr>
      <w:hyperlink r:id="rId254" w:history="1">
        <w:r w:rsidRPr="00467FEA">
          <w:rPr>
            <w:rFonts w:ascii="Arial" w:eastAsia="Arial" w:hAnsi="Arial" w:cs="Arial"/>
            <w:color w:val="0000FF"/>
            <w:sz w:val="22"/>
            <w:szCs w:val="22"/>
            <w:u w:val="single"/>
            <w:shd w:val="clear" w:color="auto" w:fill="FFFFFF"/>
          </w:rPr>
          <w:t>Лесной вестник (леснойвестник), с. Лесное (Тверская обл.), 15 марта 2022</w:t>
        </w:r>
      </w:hyperlink>
    </w:p>
    <w:p w:rsidR="00467FEA" w:rsidRPr="00467FEA" w:rsidRDefault="00467FEA" w:rsidP="00467FEA">
      <w:pPr>
        <w:numPr>
          <w:ilvl w:val="0"/>
          <w:numId w:val="11"/>
        </w:numPr>
        <w:ind w:left="0" w:firstLine="0"/>
        <w:rPr>
          <w:rFonts w:ascii="Arial" w:eastAsia="Arial" w:hAnsi="Arial" w:cs="Arial"/>
          <w:color w:val="0000FF"/>
          <w:sz w:val="22"/>
          <w:szCs w:val="22"/>
          <w:shd w:val="clear" w:color="auto" w:fill="FFFFFF"/>
        </w:rPr>
      </w:pPr>
      <w:hyperlink r:id="rId255" w:history="1">
        <w:r w:rsidRPr="00467FEA">
          <w:rPr>
            <w:rFonts w:ascii="Arial" w:eastAsia="Arial" w:hAnsi="Arial" w:cs="Arial"/>
            <w:color w:val="0000FF"/>
            <w:sz w:val="22"/>
            <w:szCs w:val="22"/>
            <w:u w:val="single"/>
            <w:shd w:val="clear" w:color="auto" w:fill="FFFFFF"/>
          </w:rPr>
          <w:t>Тверская жизнь (tverlife.ru), Тверь, 15 марта 2022</w:t>
        </w:r>
      </w:hyperlink>
    </w:p>
    <w:p w:rsidR="00467FEA" w:rsidRPr="00467FEA" w:rsidRDefault="00467FEA" w:rsidP="00467FEA">
      <w:pPr>
        <w:numPr>
          <w:ilvl w:val="0"/>
          <w:numId w:val="11"/>
        </w:numPr>
        <w:ind w:left="0" w:firstLine="0"/>
        <w:rPr>
          <w:rFonts w:ascii="Arial" w:eastAsia="Arial" w:hAnsi="Arial" w:cs="Arial"/>
          <w:color w:val="0000FF"/>
          <w:sz w:val="22"/>
          <w:szCs w:val="22"/>
          <w:shd w:val="clear" w:color="auto" w:fill="FFFFFF"/>
        </w:rPr>
      </w:pPr>
      <w:hyperlink r:id="rId256" w:history="1">
        <w:r w:rsidRPr="00467FEA">
          <w:rPr>
            <w:rFonts w:ascii="Arial" w:eastAsia="Arial" w:hAnsi="Arial" w:cs="Arial"/>
            <w:color w:val="0000FF"/>
            <w:sz w:val="22"/>
            <w:szCs w:val="22"/>
            <w:u w:val="single"/>
            <w:shd w:val="clear" w:color="auto" w:fill="FFFFFF"/>
          </w:rPr>
          <w:t>ГТРК Тверь, Тверь, 15 марта 2022</w:t>
        </w:r>
      </w:hyperlink>
    </w:p>
    <w:p w:rsidR="00467FEA" w:rsidRPr="00467FEA" w:rsidRDefault="00467FEA" w:rsidP="00467FEA">
      <w:pPr>
        <w:jc w:val="right"/>
        <w:rPr>
          <w:rFonts w:ascii="Arial" w:eastAsia="Arial" w:hAnsi="Arial" w:cs="Arial"/>
          <w:color w:val="0000FF"/>
          <w:sz w:val="22"/>
          <w:szCs w:val="22"/>
          <w:shd w:val="clear" w:color="auto" w:fill="FFFFFF"/>
        </w:rPr>
      </w:pPr>
      <w:hyperlink w:anchor="tabtxt_1575050_1943672850" w:history="1">
        <w:r w:rsidRPr="00467FEA">
          <w:rPr>
            <w:rFonts w:ascii="Arial" w:eastAsia="Arial" w:hAnsi="Arial" w:cs="Arial"/>
            <w:color w:val="0000FF"/>
            <w:sz w:val="22"/>
            <w:szCs w:val="22"/>
            <w:u w:val="single"/>
            <w:shd w:val="clear" w:color="auto" w:fill="FFFFFF"/>
          </w:rPr>
          <w:t>К заголовкам сообщений</w:t>
        </w:r>
      </w:hyperlink>
    </w:p>
    <w:p w:rsidR="00467FEA" w:rsidRPr="00467FEA" w:rsidRDefault="00467FEA" w:rsidP="00467FEA">
      <w:pPr>
        <w:rPr>
          <w:rFonts w:ascii="Arial" w:eastAsia="Arial" w:hAnsi="Arial" w:cs="Arial"/>
          <w:color w:val="000000"/>
          <w:sz w:val="22"/>
          <w:szCs w:val="22"/>
        </w:rPr>
      </w:pPr>
    </w:p>
    <w:p w:rsidR="003C00EF" w:rsidRDefault="003C00EF" w:rsidP="003C00EF">
      <w:pPr>
        <w:rPr>
          <w:rFonts w:ascii="Arial" w:eastAsia="Arial" w:hAnsi="Arial" w:cs="Arial"/>
          <w:color w:val="000000"/>
          <w:sz w:val="22"/>
          <w:szCs w:val="22"/>
        </w:rPr>
      </w:pPr>
    </w:p>
    <w:sectPr w:rsidR="003C00EF" w:rsidSect="00FC7548">
      <w:headerReference w:type="default" r:id="rId257"/>
      <w:footerReference w:type="even" r:id="rId258"/>
      <w:footerReference w:type="default" r:id="rId259"/>
      <w:footerReference w:type="first" r:id="rId260"/>
      <w:type w:val="continuous"/>
      <w:pgSz w:w="11906" w:h="16838" w:code="9"/>
      <w:pgMar w:top="993" w:right="424" w:bottom="709" w:left="1134"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0650" w:rsidRDefault="00620650">
      <w:r>
        <w:separator/>
      </w:r>
    </w:p>
  </w:endnote>
  <w:endnote w:type="continuationSeparator" w:id="1">
    <w:p w:rsidR="00620650" w:rsidRDefault="0062065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FEA" w:rsidRPr="000A7F13" w:rsidRDefault="00467FEA">
    <w:pPr>
      <w:pStyle w:val="affa"/>
      <w:framePr w:wrap="around" w:vAnchor="text" w:hAnchor="margin" w:xAlign="right" w:y="1"/>
      <w:rPr>
        <w:rStyle w:val="affc"/>
        <w:rFonts w:ascii="Arial" w:eastAsia="Arial" w:hAnsi="Arial"/>
      </w:rPr>
    </w:pPr>
    <w:r>
      <w:rPr>
        <w:rStyle w:val="affc"/>
      </w:rPr>
      <w:fldChar w:fldCharType="begin"/>
    </w:r>
    <w:r>
      <w:rPr>
        <w:rStyle w:val="affc"/>
      </w:rPr>
      <w:instrText xml:space="preserve">PAGE </w:instrText>
    </w:r>
    <w:r>
      <w:rPr>
        <w:rStyle w:val="affc"/>
      </w:rPr>
      <w:fldChar w:fldCharType="end"/>
    </w:r>
  </w:p>
  <w:p w:rsidR="00467FEA" w:rsidRPr="000A7F13" w:rsidRDefault="00467FEA">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467FEA" w:rsidRPr="00B15CDA" w:rsidRDefault="00467FEA" w:rsidP="00EB666B">
        <w:pPr>
          <w:pStyle w:val="affa"/>
          <w:jc w:val="right"/>
        </w:pPr>
        <w:fldSimple w:instr=" PAGE   \* MERGEFORMAT ">
          <w:r w:rsidR="00FE4563">
            <w:rPr>
              <w:noProof/>
            </w:rPr>
            <w:t>3</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FEA" w:rsidRDefault="00467FEA">
    <w:pPr>
      <w:pStyle w:val="affa"/>
      <w:jc w:val="right"/>
    </w:pPr>
  </w:p>
  <w:p w:rsidR="00467FEA" w:rsidRPr="000B1295" w:rsidRDefault="00467FEA">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0650" w:rsidRDefault="00620650">
      <w:r>
        <w:separator/>
      </w:r>
    </w:p>
  </w:footnote>
  <w:footnote w:type="continuationSeparator" w:id="1">
    <w:p w:rsidR="00620650" w:rsidRDefault="006206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FEA" w:rsidRDefault="00467FEA"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96220ADE">
      <w:start w:val="1"/>
      <w:numFmt w:val="bullet"/>
      <w:lvlText w:val=""/>
      <w:lvlJc w:val="left"/>
      <w:pPr>
        <w:tabs>
          <w:tab w:val="num" w:pos="720"/>
        </w:tabs>
        <w:ind w:left="720" w:hanging="360"/>
      </w:pPr>
      <w:rPr>
        <w:rFonts w:ascii="Symbol" w:hAnsi="Symbol"/>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AEE87EF0">
      <w:start w:val="1"/>
      <w:numFmt w:val="bullet"/>
      <w:lvlText w:val=""/>
      <w:lvlJc w:val="left"/>
      <w:pPr>
        <w:tabs>
          <w:tab w:val="num" w:pos="720"/>
        </w:tabs>
        <w:ind w:left="720" w:hanging="360"/>
      </w:pPr>
      <w:rPr>
        <w:rFonts w:ascii="Symbol" w:hAnsi="Symbol"/>
      </w:rPr>
    </w:lvl>
    <w:lvl w:ilvl="1" w:tplc="4E04473A">
      <w:start w:val="1"/>
      <w:numFmt w:val="bullet"/>
      <w:lvlText w:val="o"/>
      <w:lvlJc w:val="left"/>
      <w:pPr>
        <w:tabs>
          <w:tab w:val="num" w:pos="1440"/>
        </w:tabs>
        <w:ind w:left="1440" w:hanging="360"/>
      </w:pPr>
      <w:rPr>
        <w:rFonts w:ascii="Courier New" w:hAnsi="Courier New"/>
      </w:rPr>
    </w:lvl>
    <w:lvl w:ilvl="2" w:tplc="11D0D55A">
      <w:start w:val="1"/>
      <w:numFmt w:val="bullet"/>
      <w:lvlText w:val=""/>
      <w:lvlJc w:val="left"/>
      <w:pPr>
        <w:tabs>
          <w:tab w:val="num" w:pos="2160"/>
        </w:tabs>
        <w:ind w:left="2160" w:hanging="360"/>
      </w:pPr>
      <w:rPr>
        <w:rFonts w:ascii="Wingdings" w:hAnsi="Wingdings"/>
      </w:rPr>
    </w:lvl>
    <w:lvl w:ilvl="3" w:tplc="87DCA7F8">
      <w:start w:val="1"/>
      <w:numFmt w:val="bullet"/>
      <w:lvlText w:val=""/>
      <w:lvlJc w:val="left"/>
      <w:pPr>
        <w:tabs>
          <w:tab w:val="num" w:pos="2880"/>
        </w:tabs>
        <w:ind w:left="2880" w:hanging="360"/>
      </w:pPr>
      <w:rPr>
        <w:rFonts w:ascii="Symbol" w:hAnsi="Symbol"/>
      </w:rPr>
    </w:lvl>
    <w:lvl w:ilvl="4" w:tplc="865E45A0">
      <w:start w:val="1"/>
      <w:numFmt w:val="bullet"/>
      <w:lvlText w:val="o"/>
      <w:lvlJc w:val="left"/>
      <w:pPr>
        <w:tabs>
          <w:tab w:val="num" w:pos="3600"/>
        </w:tabs>
        <w:ind w:left="3600" w:hanging="360"/>
      </w:pPr>
      <w:rPr>
        <w:rFonts w:ascii="Courier New" w:hAnsi="Courier New"/>
      </w:rPr>
    </w:lvl>
    <w:lvl w:ilvl="5" w:tplc="67966FC2">
      <w:start w:val="1"/>
      <w:numFmt w:val="bullet"/>
      <w:lvlText w:val=""/>
      <w:lvlJc w:val="left"/>
      <w:pPr>
        <w:tabs>
          <w:tab w:val="num" w:pos="4320"/>
        </w:tabs>
        <w:ind w:left="4320" w:hanging="360"/>
      </w:pPr>
      <w:rPr>
        <w:rFonts w:ascii="Wingdings" w:hAnsi="Wingdings"/>
      </w:rPr>
    </w:lvl>
    <w:lvl w:ilvl="6" w:tplc="BEAC5CCA">
      <w:start w:val="1"/>
      <w:numFmt w:val="bullet"/>
      <w:lvlText w:val=""/>
      <w:lvlJc w:val="left"/>
      <w:pPr>
        <w:tabs>
          <w:tab w:val="num" w:pos="5040"/>
        </w:tabs>
        <w:ind w:left="5040" w:hanging="360"/>
      </w:pPr>
      <w:rPr>
        <w:rFonts w:ascii="Symbol" w:hAnsi="Symbol"/>
      </w:rPr>
    </w:lvl>
    <w:lvl w:ilvl="7" w:tplc="10BC5FE2">
      <w:start w:val="1"/>
      <w:numFmt w:val="bullet"/>
      <w:lvlText w:val="o"/>
      <w:lvlJc w:val="left"/>
      <w:pPr>
        <w:tabs>
          <w:tab w:val="num" w:pos="5760"/>
        </w:tabs>
        <w:ind w:left="5760" w:hanging="360"/>
      </w:pPr>
      <w:rPr>
        <w:rFonts w:ascii="Courier New" w:hAnsi="Courier New"/>
      </w:rPr>
    </w:lvl>
    <w:lvl w:ilvl="8" w:tplc="F3F82FD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FDAE7EE4">
      <w:start w:val="1"/>
      <w:numFmt w:val="bullet"/>
      <w:lvlText w:val=""/>
      <w:lvlJc w:val="left"/>
      <w:pPr>
        <w:tabs>
          <w:tab w:val="num" w:pos="720"/>
        </w:tabs>
        <w:ind w:left="720" w:hanging="360"/>
      </w:pPr>
      <w:rPr>
        <w:rFonts w:ascii="Symbol" w:hAnsi="Symbol"/>
      </w:rPr>
    </w:lvl>
    <w:lvl w:ilvl="1" w:tplc="8ED4FFEC">
      <w:start w:val="1"/>
      <w:numFmt w:val="bullet"/>
      <w:lvlText w:val="o"/>
      <w:lvlJc w:val="left"/>
      <w:pPr>
        <w:tabs>
          <w:tab w:val="num" w:pos="1440"/>
        </w:tabs>
        <w:ind w:left="1440" w:hanging="360"/>
      </w:pPr>
      <w:rPr>
        <w:rFonts w:ascii="Courier New" w:hAnsi="Courier New"/>
      </w:rPr>
    </w:lvl>
    <w:lvl w:ilvl="2" w:tplc="B23AEAF6">
      <w:start w:val="1"/>
      <w:numFmt w:val="bullet"/>
      <w:lvlText w:val=""/>
      <w:lvlJc w:val="left"/>
      <w:pPr>
        <w:tabs>
          <w:tab w:val="num" w:pos="2160"/>
        </w:tabs>
        <w:ind w:left="2160" w:hanging="360"/>
      </w:pPr>
      <w:rPr>
        <w:rFonts w:ascii="Wingdings" w:hAnsi="Wingdings"/>
      </w:rPr>
    </w:lvl>
    <w:lvl w:ilvl="3" w:tplc="867CC282">
      <w:start w:val="1"/>
      <w:numFmt w:val="bullet"/>
      <w:lvlText w:val=""/>
      <w:lvlJc w:val="left"/>
      <w:pPr>
        <w:tabs>
          <w:tab w:val="num" w:pos="2880"/>
        </w:tabs>
        <w:ind w:left="2880" w:hanging="360"/>
      </w:pPr>
      <w:rPr>
        <w:rFonts w:ascii="Symbol" w:hAnsi="Symbol"/>
      </w:rPr>
    </w:lvl>
    <w:lvl w:ilvl="4" w:tplc="7EE47E28">
      <w:start w:val="1"/>
      <w:numFmt w:val="bullet"/>
      <w:lvlText w:val="o"/>
      <w:lvlJc w:val="left"/>
      <w:pPr>
        <w:tabs>
          <w:tab w:val="num" w:pos="3600"/>
        </w:tabs>
        <w:ind w:left="3600" w:hanging="360"/>
      </w:pPr>
      <w:rPr>
        <w:rFonts w:ascii="Courier New" w:hAnsi="Courier New"/>
      </w:rPr>
    </w:lvl>
    <w:lvl w:ilvl="5" w:tplc="23467AB6">
      <w:start w:val="1"/>
      <w:numFmt w:val="bullet"/>
      <w:lvlText w:val=""/>
      <w:lvlJc w:val="left"/>
      <w:pPr>
        <w:tabs>
          <w:tab w:val="num" w:pos="4320"/>
        </w:tabs>
        <w:ind w:left="4320" w:hanging="360"/>
      </w:pPr>
      <w:rPr>
        <w:rFonts w:ascii="Wingdings" w:hAnsi="Wingdings"/>
      </w:rPr>
    </w:lvl>
    <w:lvl w:ilvl="6" w:tplc="F44801E0">
      <w:start w:val="1"/>
      <w:numFmt w:val="bullet"/>
      <w:lvlText w:val=""/>
      <w:lvlJc w:val="left"/>
      <w:pPr>
        <w:tabs>
          <w:tab w:val="num" w:pos="5040"/>
        </w:tabs>
        <w:ind w:left="5040" w:hanging="360"/>
      </w:pPr>
      <w:rPr>
        <w:rFonts w:ascii="Symbol" w:hAnsi="Symbol"/>
      </w:rPr>
    </w:lvl>
    <w:lvl w:ilvl="7" w:tplc="2AD21FD8">
      <w:start w:val="1"/>
      <w:numFmt w:val="bullet"/>
      <w:lvlText w:val="o"/>
      <w:lvlJc w:val="left"/>
      <w:pPr>
        <w:tabs>
          <w:tab w:val="num" w:pos="5760"/>
        </w:tabs>
        <w:ind w:left="5760" w:hanging="360"/>
      </w:pPr>
      <w:rPr>
        <w:rFonts w:ascii="Courier New" w:hAnsi="Courier New"/>
      </w:rPr>
    </w:lvl>
    <w:lvl w:ilvl="8" w:tplc="ED987D40">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EF02B7B0">
      <w:start w:val="1"/>
      <w:numFmt w:val="bullet"/>
      <w:lvlText w:val=""/>
      <w:lvlJc w:val="left"/>
      <w:pPr>
        <w:tabs>
          <w:tab w:val="num" w:pos="720"/>
        </w:tabs>
        <w:ind w:left="720" w:hanging="360"/>
      </w:pPr>
      <w:rPr>
        <w:rFonts w:ascii="Symbol" w:hAnsi="Symbol"/>
      </w:rPr>
    </w:lvl>
    <w:lvl w:ilvl="1" w:tplc="529A496A">
      <w:start w:val="1"/>
      <w:numFmt w:val="bullet"/>
      <w:lvlText w:val="o"/>
      <w:lvlJc w:val="left"/>
      <w:pPr>
        <w:tabs>
          <w:tab w:val="num" w:pos="1440"/>
        </w:tabs>
        <w:ind w:left="1440" w:hanging="360"/>
      </w:pPr>
      <w:rPr>
        <w:rFonts w:ascii="Courier New" w:hAnsi="Courier New"/>
      </w:rPr>
    </w:lvl>
    <w:lvl w:ilvl="2" w:tplc="B93229F4">
      <w:start w:val="1"/>
      <w:numFmt w:val="bullet"/>
      <w:lvlText w:val=""/>
      <w:lvlJc w:val="left"/>
      <w:pPr>
        <w:tabs>
          <w:tab w:val="num" w:pos="2160"/>
        </w:tabs>
        <w:ind w:left="2160" w:hanging="360"/>
      </w:pPr>
      <w:rPr>
        <w:rFonts w:ascii="Wingdings" w:hAnsi="Wingdings"/>
      </w:rPr>
    </w:lvl>
    <w:lvl w:ilvl="3" w:tplc="F22C379A">
      <w:start w:val="1"/>
      <w:numFmt w:val="bullet"/>
      <w:lvlText w:val=""/>
      <w:lvlJc w:val="left"/>
      <w:pPr>
        <w:tabs>
          <w:tab w:val="num" w:pos="2880"/>
        </w:tabs>
        <w:ind w:left="2880" w:hanging="360"/>
      </w:pPr>
      <w:rPr>
        <w:rFonts w:ascii="Symbol" w:hAnsi="Symbol"/>
      </w:rPr>
    </w:lvl>
    <w:lvl w:ilvl="4" w:tplc="89D2BFC6">
      <w:start w:val="1"/>
      <w:numFmt w:val="bullet"/>
      <w:lvlText w:val="o"/>
      <w:lvlJc w:val="left"/>
      <w:pPr>
        <w:tabs>
          <w:tab w:val="num" w:pos="3600"/>
        </w:tabs>
        <w:ind w:left="3600" w:hanging="360"/>
      </w:pPr>
      <w:rPr>
        <w:rFonts w:ascii="Courier New" w:hAnsi="Courier New"/>
      </w:rPr>
    </w:lvl>
    <w:lvl w:ilvl="5" w:tplc="B4DCEB78">
      <w:start w:val="1"/>
      <w:numFmt w:val="bullet"/>
      <w:lvlText w:val=""/>
      <w:lvlJc w:val="left"/>
      <w:pPr>
        <w:tabs>
          <w:tab w:val="num" w:pos="4320"/>
        </w:tabs>
        <w:ind w:left="4320" w:hanging="360"/>
      </w:pPr>
      <w:rPr>
        <w:rFonts w:ascii="Wingdings" w:hAnsi="Wingdings"/>
      </w:rPr>
    </w:lvl>
    <w:lvl w:ilvl="6" w:tplc="D9DC49B8">
      <w:start w:val="1"/>
      <w:numFmt w:val="bullet"/>
      <w:lvlText w:val=""/>
      <w:lvlJc w:val="left"/>
      <w:pPr>
        <w:tabs>
          <w:tab w:val="num" w:pos="5040"/>
        </w:tabs>
        <w:ind w:left="5040" w:hanging="360"/>
      </w:pPr>
      <w:rPr>
        <w:rFonts w:ascii="Symbol" w:hAnsi="Symbol"/>
      </w:rPr>
    </w:lvl>
    <w:lvl w:ilvl="7" w:tplc="A08A3BBC">
      <w:start w:val="1"/>
      <w:numFmt w:val="bullet"/>
      <w:lvlText w:val="o"/>
      <w:lvlJc w:val="left"/>
      <w:pPr>
        <w:tabs>
          <w:tab w:val="num" w:pos="5760"/>
        </w:tabs>
        <w:ind w:left="5760" w:hanging="360"/>
      </w:pPr>
      <w:rPr>
        <w:rFonts w:ascii="Courier New" w:hAnsi="Courier New"/>
      </w:rPr>
    </w:lvl>
    <w:lvl w:ilvl="8" w:tplc="28FE0B7E">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14405696">
      <w:start w:val="1"/>
      <w:numFmt w:val="bullet"/>
      <w:lvlText w:val=""/>
      <w:lvlJc w:val="left"/>
      <w:pPr>
        <w:tabs>
          <w:tab w:val="num" w:pos="720"/>
        </w:tabs>
        <w:ind w:left="720" w:hanging="360"/>
      </w:pPr>
      <w:rPr>
        <w:rFonts w:ascii="Symbol" w:hAnsi="Symbol"/>
      </w:rPr>
    </w:lvl>
    <w:lvl w:ilvl="1" w:tplc="41AA8DF6">
      <w:start w:val="1"/>
      <w:numFmt w:val="bullet"/>
      <w:lvlText w:val="o"/>
      <w:lvlJc w:val="left"/>
      <w:pPr>
        <w:tabs>
          <w:tab w:val="num" w:pos="1440"/>
        </w:tabs>
        <w:ind w:left="1440" w:hanging="360"/>
      </w:pPr>
      <w:rPr>
        <w:rFonts w:ascii="Courier New" w:hAnsi="Courier New"/>
      </w:rPr>
    </w:lvl>
    <w:lvl w:ilvl="2" w:tplc="7D92ECA2">
      <w:start w:val="1"/>
      <w:numFmt w:val="bullet"/>
      <w:lvlText w:val=""/>
      <w:lvlJc w:val="left"/>
      <w:pPr>
        <w:tabs>
          <w:tab w:val="num" w:pos="2160"/>
        </w:tabs>
        <w:ind w:left="2160" w:hanging="360"/>
      </w:pPr>
      <w:rPr>
        <w:rFonts w:ascii="Wingdings" w:hAnsi="Wingdings"/>
      </w:rPr>
    </w:lvl>
    <w:lvl w:ilvl="3" w:tplc="88DCF93C">
      <w:start w:val="1"/>
      <w:numFmt w:val="bullet"/>
      <w:lvlText w:val=""/>
      <w:lvlJc w:val="left"/>
      <w:pPr>
        <w:tabs>
          <w:tab w:val="num" w:pos="2880"/>
        </w:tabs>
        <w:ind w:left="2880" w:hanging="360"/>
      </w:pPr>
      <w:rPr>
        <w:rFonts w:ascii="Symbol" w:hAnsi="Symbol"/>
      </w:rPr>
    </w:lvl>
    <w:lvl w:ilvl="4" w:tplc="1464B248">
      <w:start w:val="1"/>
      <w:numFmt w:val="bullet"/>
      <w:lvlText w:val="o"/>
      <w:lvlJc w:val="left"/>
      <w:pPr>
        <w:tabs>
          <w:tab w:val="num" w:pos="3600"/>
        </w:tabs>
        <w:ind w:left="3600" w:hanging="360"/>
      </w:pPr>
      <w:rPr>
        <w:rFonts w:ascii="Courier New" w:hAnsi="Courier New"/>
      </w:rPr>
    </w:lvl>
    <w:lvl w:ilvl="5" w:tplc="F104DCBC">
      <w:start w:val="1"/>
      <w:numFmt w:val="bullet"/>
      <w:lvlText w:val=""/>
      <w:lvlJc w:val="left"/>
      <w:pPr>
        <w:tabs>
          <w:tab w:val="num" w:pos="4320"/>
        </w:tabs>
        <w:ind w:left="4320" w:hanging="360"/>
      </w:pPr>
      <w:rPr>
        <w:rFonts w:ascii="Wingdings" w:hAnsi="Wingdings"/>
      </w:rPr>
    </w:lvl>
    <w:lvl w:ilvl="6" w:tplc="C29A04CA">
      <w:start w:val="1"/>
      <w:numFmt w:val="bullet"/>
      <w:lvlText w:val=""/>
      <w:lvlJc w:val="left"/>
      <w:pPr>
        <w:tabs>
          <w:tab w:val="num" w:pos="5040"/>
        </w:tabs>
        <w:ind w:left="5040" w:hanging="360"/>
      </w:pPr>
      <w:rPr>
        <w:rFonts w:ascii="Symbol" w:hAnsi="Symbol"/>
      </w:rPr>
    </w:lvl>
    <w:lvl w:ilvl="7" w:tplc="12302BC4">
      <w:start w:val="1"/>
      <w:numFmt w:val="bullet"/>
      <w:lvlText w:val="o"/>
      <w:lvlJc w:val="left"/>
      <w:pPr>
        <w:tabs>
          <w:tab w:val="num" w:pos="5760"/>
        </w:tabs>
        <w:ind w:left="5760" w:hanging="360"/>
      </w:pPr>
      <w:rPr>
        <w:rFonts w:ascii="Courier New" w:hAnsi="Courier New"/>
      </w:rPr>
    </w:lvl>
    <w:lvl w:ilvl="8" w:tplc="4BD8ECE2">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EAB83DAA">
      <w:start w:val="1"/>
      <w:numFmt w:val="bullet"/>
      <w:lvlText w:val=""/>
      <w:lvlJc w:val="left"/>
      <w:pPr>
        <w:tabs>
          <w:tab w:val="num" w:pos="720"/>
        </w:tabs>
        <w:ind w:left="720" w:hanging="360"/>
      </w:pPr>
      <w:rPr>
        <w:rFonts w:ascii="Symbol" w:hAnsi="Symbol"/>
      </w:rPr>
    </w:lvl>
    <w:lvl w:ilvl="1" w:tplc="F03AA2F6">
      <w:start w:val="1"/>
      <w:numFmt w:val="bullet"/>
      <w:lvlText w:val="o"/>
      <w:lvlJc w:val="left"/>
      <w:pPr>
        <w:tabs>
          <w:tab w:val="num" w:pos="1440"/>
        </w:tabs>
        <w:ind w:left="1440" w:hanging="360"/>
      </w:pPr>
      <w:rPr>
        <w:rFonts w:ascii="Courier New" w:hAnsi="Courier New"/>
      </w:rPr>
    </w:lvl>
    <w:lvl w:ilvl="2" w:tplc="28407670">
      <w:start w:val="1"/>
      <w:numFmt w:val="bullet"/>
      <w:lvlText w:val=""/>
      <w:lvlJc w:val="left"/>
      <w:pPr>
        <w:tabs>
          <w:tab w:val="num" w:pos="2160"/>
        </w:tabs>
        <w:ind w:left="2160" w:hanging="360"/>
      </w:pPr>
      <w:rPr>
        <w:rFonts w:ascii="Wingdings" w:hAnsi="Wingdings"/>
      </w:rPr>
    </w:lvl>
    <w:lvl w:ilvl="3" w:tplc="27F414CA">
      <w:start w:val="1"/>
      <w:numFmt w:val="bullet"/>
      <w:lvlText w:val=""/>
      <w:lvlJc w:val="left"/>
      <w:pPr>
        <w:tabs>
          <w:tab w:val="num" w:pos="2880"/>
        </w:tabs>
        <w:ind w:left="2880" w:hanging="360"/>
      </w:pPr>
      <w:rPr>
        <w:rFonts w:ascii="Symbol" w:hAnsi="Symbol"/>
      </w:rPr>
    </w:lvl>
    <w:lvl w:ilvl="4" w:tplc="D4764518">
      <w:start w:val="1"/>
      <w:numFmt w:val="bullet"/>
      <w:lvlText w:val="o"/>
      <w:lvlJc w:val="left"/>
      <w:pPr>
        <w:tabs>
          <w:tab w:val="num" w:pos="3600"/>
        </w:tabs>
        <w:ind w:left="3600" w:hanging="360"/>
      </w:pPr>
      <w:rPr>
        <w:rFonts w:ascii="Courier New" w:hAnsi="Courier New"/>
      </w:rPr>
    </w:lvl>
    <w:lvl w:ilvl="5" w:tplc="3F2C09C6">
      <w:start w:val="1"/>
      <w:numFmt w:val="bullet"/>
      <w:lvlText w:val=""/>
      <w:lvlJc w:val="left"/>
      <w:pPr>
        <w:tabs>
          <w:tab w:val="num" w:pos="4320"/>
        </w:tabs>
        <w:ind w:left="4320" w:hanging="360"/>
      </w:pPr>
      <w:rPr>
        <w:rFonts w:ascii="Wingdings" w:hAnsi="Wingdings"/>
      </w:rPr>
    </w:lvl>
    <w:lvl w:ilvl="6" w:tplc="54ACA40C">
      <w:start w:val="1"/>
      <w:numFmt w:val="bullet"/>
      <w:lvlText w:val=""/>
      <w:lvlJc w:val="left"/>
      <w:pPr>
        <w:tabs>
          <w:tab w:val="num" w:pos="5040"/>
        </w:tabs>
        <w:ind w:left="5040" w:hanging="360"/>
      </w:pPr>
      <w:rPr>
        <w:rFonts w:ascii="Symbol" w:hAnsi="Symbol"/>
      </w:rPr>
    </w:lvl>
    <w:lvl w:ilvl="7" w:tplc="E70A1DF8">
      <w:start w:val="1"/>
      <w:numFmt w:val="bullet"/>
      <w:lvlText w:val="o"/>
      <w:lvlJc w:val="left"/>
      <w:pPr>
        <w:tabs>
          <w:tab w:val="num" w:pos="5760"/>
        </w:tabs>
        <w:ind w:left="5760" w:hanging="360"/>
      </w:pPr>
      <w:rPr>
        <w:rFonts w:ascii="Courier New" w:hAnsi="Courier New"/>
      </w:rPr>
    </w:lvl>
    <w:lvl w:ilvl="8" w:tplc="F328F336">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2BDCDD0A">
      <w:start w:val="1"/>
      <w:numFmt w:val="bullet"/>
      <w:lvlText w:val=""/>
      <w:lvlJc w:val="left"/>
      <w:pPr>
        <w:tabs>
          <w:tab w:val="num" w:pos="720"/>
        </w:tabs>
        <w:ind w:left="720" w:hanging="360"/>
      </w:pPr>
      <w:rPr>
        <w:rFonts w:ascii="Symbol" w:hAnsi="Symbol"/>
      </w:rPr>
    </w:lvl>
    <w:lvl w:ilvl="1" w:tplc="70560DC4">
      <w:start w:val="1"/>
      <w:numFmt w:val="bullet"/>
      <w:lvlText w:val="o"/>
      <w:lvlJc w:val="left"/>
      <w:pPr>
        <w:tabs>
          <w:tab w:val="num" w:pos="1440"/>
        </w:tabs>
        <w:ind w:left="1440" w:hanging="360"/>
      </w:pPr>
      <w:rPr>
        <w:rFonts w:ascii="Courier New" w:hAnsi="Courier New"/>
      </w:rPr>
    </w:lvl>
    <w:lvl w:ilvl="2" w:tplc="7E54E084">
      <w:start w:val="1"/>
      <w:numFmt w:val="bullet"/>
      <w:lvlText w:val=""/>
      <w:lvlJc w:val="left"/>
      <w:pPr>
        <w:tabs>
          <w:tab w:val="num" w:pos="2160"/>
        </w:tabs>
        <w:ind w:left="2160" w:hanging="360"/>
      </w:pPr>
      <w:rPr>
        <w:rFonts w:ascii="Wingdings" w:hAnsi="Wingdings"/>
      </w:rPr>
    </w:lvl>
    <w:lvl w:ilvl="3" w:tplc="D45C7A98">
      <w:start w:val="1"/>
      <w:numFmt w:val="bullet"/>
      <w:lvlText w:val=""/>
      <w:lvlJc w:val="left"/>
      <w:pPr>
        <w:tabs>
          <w:tab w:val="num" w:pos="2880"/>
        </w:tabs>
        <w:ind w:left="2880" w:hanging="360"/>
      </w:pPr>
      <w:rPr>
        <w:rFonts w:ascii="Symbol" w:hAnsi="Symbol"/>
      </w:rPr>
    </w:lvl>
    <w:lvl w:ilvl="4" w:tplc="B406EFBA">
      <w:start w:val="1"/>
      <w:numFmt w:val="bullet"/>
      <w:lvlText w:val="o"/>
      <w:lvlJc w:val="left"/>
      <w:pPr>
        <w:tabs>
          <w:tab w:val="num" w:pos="3600"/>
        </w:tabs>
        <w:ind w:left="3600" w:hanging="360"/>
      </w:pPr>
      <w:rPr>
        <w:rFonts w:ascii="Courier New" w:hAnsi="Courier New"/>
      </w:rPr>
    </w:lvl>
    <w:lvl w:ilvl="5" w:tplc="6756DFA6">
      <w:start w:val="1"/>
      <w:numFmt w:val="bullet"/>
      <w:lvlText w:val=""/>
      <w:lvlJc w:val="left"/>
      <w:pPr>
        <w:tabs>
          <w:tab w:val="num" w:pos="4320"/>
        </w:tabs>
        <w:ind w:left="4320" w:hanging="360"/>
      </w:pPr>
      <w:rPr>
        <w:rFonts w:ascii="Wingdings" w:hAnsi="Wingdings"/>
      </w:rPr>
    </w:lvl>
    <w:lvl w:ilvl="6" w:tplc="82A45354">
      <w:start w:val="1"/>
      <w:numFmt w:val="bullet"/>
      <w:lvlText w:val=""/>
      <w:lvlJc w:val="left"/>
      <w:pPr>
        <w:tabs>
          <w:tab w:val="num" w:pos="5040"/>
        </w:tabs>
        <w:ind w:left="5040" w:hanging="360"/>
      </w:pPr>
      <w:rPr>
        <w:rFonts w:ascii="Symbol" w:hAnsi="Symbol"/>
      </w:rPr>
    </w:lvl>
    <w:lvl w:ilvl="7" w:tplc="3034A8D0">
      <w:start w:val="1"/>
      <w:numFmt w:val="bullet"/>
      <w:lvlText w:val="o"/>
      <w:lvlJc w:val="left"/>
      <w:pPr>
        <w:tabs>
          <w:tab w:val="num" w:pos="5760"/>
        </w:tabs>
        <w:ind w:left="5760" w:hanging="360"/>
      </w:pPr>
      <w:rPr>
        <w:rFonts w:ascii="Courier New" w:hAnsi="Courier New"/>
      </w:rPr>
    </w:lvl>
    <w:lvl w:ilvl="8" w:tplc="ADD0B4E2">
      <w:start w:val="1"/>
      <w:numFmt w:val="bullet"/>
      <w:lvlText w:val=""/>
      <w:lvlJc w:val="left"/>
      <w:pPr>
        <w:tabs>
          <w:tab w:val="num" w:pos="6480"/>
        </w:tabs>
        <w:ind w:left="6480" w:hanging="360"/>
      </w:pPr>
      <w:rPr>
        <w:rFonts w:ascii="Wingdings" w:hAnsi="Wingdings"/>
      </w:rPr>
    </w:lvl>
  </w:abstractNum>
  <w:abstractNum w:abstractNumId="16">
    <w:nsid w:val="0128077E"/>
    <w:multiLevelType w:val="hybridMultilevel"/>
    <w:tmpl w:val="443049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0932059C"/>
    <w:multiLevelType w:val="hybridMultilevel"/>
    <w:tmpl w:val="B080C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2E05E7A"/>
    <w:multiLevelType w:val="hybridMultilevel"/>
    <w:tmpl w:val="739A3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EEB655D"/>
    <w:multiLevelType w:val="hybridMultilevel"/>
    <w:tmpl w:val="E3280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F675877"/>
    <w:multiLevelType w:val="hybridMultilevel"/>
    <w:tmpl w:val="48845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442385A"/>
    <w:multiLevelType w:val="hybridMultilevel"/>
    <w:tmpl w:val="409AA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DB23A57"/>
    <w:multiLevelType w:val="hybridMultilevel"/>
    <w:tmpl w:val="A2041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5454973"/>
    <w:multiLevelType w:val="hybridMultilevel"/>
    <w:tmpl w:val="962242F6"/>
    <w:lvl w:ilvl="0" w:tplc="6A64E640">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6604A4F"/>
    <w:multiLevelType w:val="hybridMultilevel"/>
    <w:tmpl w:val="02E69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8D91CE2"/>
    <w:multiLevelType w:val="hybridMultilevel"/>
    <w:tmpl w:val="7C66F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2D6446E"/>
    <w:multiLevelType w:val="hybridMultilevel"/>
    <w:tmpl w:val="F2D22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A861749"/>
    <w:multiLevelType w:val="hybridMultilevel"/>
    <w:tmpl w:val="E9922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A410915"/>
    <w:multiLevelType w:val="hybridMultilevel"/>
    <w:tmpl w:val="55E22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BD5258D"/>
    <w:multiLevelType w:val="hybridMultilevel"/>
    <w:tmpl w:val="9E3E5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DF934F8"/>
    <w:multiLevelType w:val="hybridMultilevel"/>
    <w:tmpl w:val="AE709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A10170E"/>
    <w:multiLevelType w:val="hybridMultilevel"/>
    <w:tmpl w:val="6DBA0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3"/>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29"/>
  </w:num>
  <w:num w:numId="13">
    <w:abstractNumId w:val="19"/>
  </w:num>
  <w:num w:numId="14">
    <w:abstractNumId w:val="22"/>
  </w:num>
  <w:num w:numId="15">
    <w:abstractNumId w:val="27"/>
  </w:num>
  <w:num w:numId="16">
    <w:abstractNumId w:val="10"/>
  </w:num>
  <w:num w:numId="17">
    <w:abstractNumId w:val="17"/>
  </w:num>
  <w:num w:numId="18">
    <w:abstractNumId w:val="21"/>
  </w:num>
  <w:num w:numId="19">
    <w:abstractNumId w:val="26"/>
  </w:num>
  <w:num w:numId="20">
    <w:abstractNumId w:val="20"/>
  </w:num>
  <w:num w:numId="21">
    <w:abstractNumId w:val="18"/>
  </w:num>
  <w:num w:numId="22">
    <w:abstractNumId w:val="31"/>
  </w:num>
  <w:num w:numId="23">
    <w:abstractNumId w:val="24"/>
  </w:num>
  <w:num w:numId="24">
    <w:abstractNumId w:val="28"/>
  </w:num>
  <w:num w:numId="25">
    <w:abstractNumId w:val="11"/>
  </w:num>
  <w:num w:numId="26">
    <w:abstractNumId w:val="12"/>
  </w:num>
  <w:num w:numId="27">
    <w:abstractNumId w:val="13"/>
  </w:num>
  <w:num w:numId="28">
    <w:abstractNumId w:val="14"/>
  </w:num>
  <w:num w:numId="29">
    <w:abstractNumId w:val="30"/>
  </w:num>
  <w:num w:numId="30">
    <w:abstractNumId w:val="15"/>
  </w:num>
  <w:num w:numId="31">
    <w:abstractNumId w:val="25"/>
  </w:num>
  <w:num w:numId="32">
    <w:abstractNumId w:val="1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hideSpellingErrors/>
  <w:hideGrammaticalErrors/>
  <w:stylePaneFormatFilter w:val="1F04"/>
  <w:defaultTabStop w:val="708"/>
  <w:characterSpacingControl w:val="doNotCompress"/>
  <w:hdrShapeDefaults>
    <o:shapedefaults v:ext="edit" spidmax="1362946"/>
  </w:hdrShapeDefaults>
  <w:footnotePr>
    <w:footnote w:id="0"/>
    <w:footnote w:id="1"/>
  </w:footnotePr>
  <w:endnotePr>
    <w:endnote w:id="0"/>
    <w:endnote w:id="1"/>
  </w:endnotePr>
  <w:compat/>
  <w:rsids>
    <w:rsidRoot w:val="00835CCA"/>
    <w:rsid w:val="00000EC9"/>
    <w:rsid w:val="00001163"/>
    <w:rsid w:val="000011E2"/>
    <w:rsid w:val="000012D6"/>
    <w:rsid w:val="00001587"/>
    <w:rsid w:val="00001DD9"/>
    <w:rsid w:val="000022CA"/>
    <w:rsid w:val="00002342"/>
    <w:rsid w:val="0000255F"/>
    <w:rsid w:val="00002F2F"/>
    <w:rsid w:val="00002FE6"/>
    <w:rsid w:val="000038A7"/>
    <w:rsid w:val="000039D1"/>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4D1"/>
    <w:rsid w:val="00011669"/>
    <w:rsid w:val="00011D0B"/>
    <w:rsid w:val="00011DEB"/>
    <w:rsid w:val="00011F3A"/>
    <w:rsid w:val="00012623"/>
    <w:rsid w:val="000126CE"/>
    <w:rsid w:val="0001291F"/>
    <w:rsid w:val="00012C04"/>
    <w:rsid w:val="00012D23"/>
    <w:rsid w:val="000132E7"/>
    <w:rsid w:val="000132F7"/>
    <w:rsid w:val="00013303"/>
    <w:rsid w:val="00013457"/>
    <w:rsid w:val="00013B7C"/>
    <w:rsid w:val="00014A73"/>
    <w:rsid w:val="0001511F"/>
    <w:rsid w:val="00015509"/>
    <w:rsid w:val="00015905"/>
    <w:rsid w:val="00015A63"/>
    <w:rsid w:val="00015E7B"/>
    <w:rsid w:val="000161AC"/>
    <w:rsid w:val="0001651C"/>
    <w:rsid w:val="000168E6"/>
    <w:rsid w:val="00016B7A"/>
    <w:rsid w:val="00016CFC"/>
    <w:rsid w:val="000172DF"/>
    <w:rsid w:val="0001762E"/>
    <w:rsid w:val="00017924"/>
    <w:rsid w:val="00017C80"/>
    <w:rsid w:val="000202B4"/>
    <w:rsid w:val="00020503"/>
    <w:rsid w:val="0002050E"/>
    <w:rsid w:val="00020BCE"/>
    <w:rsid w:val="00020F9F"/>
    <w:rsid w:val="00021078"/>
    <w:rsid w:val="00021451"/>
    <w:rsid w:val="00021DF3"/>
    <w:rsid w:val="00022312"/>
    <w:rsid w:val="0002284A"/>
    <w:rsid w:val="00022AFF"/>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599E"/>
    <w:rsid w:val="000362E7"/>
    <w:rsid w:val="00036B5D"/>
    <w:rsid w:val="00036F3C"/>
    <w:rsid w:val="00037078"/>
    <w:rsid w:val="00037461"/>
    <w:rsid w:val="000374E2"/>
    <w:rsid w:val="00037604"/>
    <w:rsid w:val="0004111B"/>
    <w:rsid w:val="00041628"/>
    <w:rsid w:val="00041C60"/>
    <w:rsid w:val="00041CCA"/>
    <w:rsid w:val="000421E2"/>
    <w:rsid w:val="000425FB"/>
    <w:rsid w:val="00043236"/>
    <w:rsid w:val="0004330D"/>
    <w:rsid w:val="00043503"/>
    <w:rsid w:val="00043903"/>
    <w:rsid w:val="00043B0A"/>
    <w:rsid w:val="00043E64"/>
    <w:rsid w:val="00043EAD"/>
    <w:rsid w:val="000442BF"/>
    <w:rsid w:val="0004448F"/>
    <w:rsid w:val="00044574"/>
    <w:rsid w:val="00044B7E"/>
    <w:rsid w:val="00045447"/>
    <w:rsid w:val="00045D5F"/>
    <w:rsid w:val="00045F43"/>
    <w:rsid w:val="00046418"/>
    <w:rsid w:val="00046F73"/>
    <w:rsid w:val="0004734B"/>
    <w:rsid w:val="00047554"/>
    <w:rsid w:val="0004773A"/>
    <w:rsid w:val="00047CC3"/>
    <w:rsid w:val="00047D97"/>
    <w:rsid w:val="00047E7D"/>
    <w:rsid w:val="00050465"/>
    <w:rsid w:val="000504DE"/>
    <w:rsid w:val="00050B10"/>
    <w:rsid w:val="00050E84"/>
    <w:rsid w:val="000511C9"/>
    <w:rsid w:val="000512BB"/>
    <w:rsid w:val="000520EE"/>
    <w:rsid w:val="00052842"/>
    <w:rsid w:val="00052FB2"/>
    <w:rsid w:val="000536A3"/>
    <w:rsid w:val="00053B09"/>
    <w:rsid w:val="00053D4E"/>
    <w:rsid w:val="00053F09"/>
    <w:rsid w:val="00054325"/>
    <w:rsid w:val="0005483C"/>
    <w:rsid w:val="00054F14"/>
    <w:rsid w:val="00055184"/>
    <w:rsid w:val="0005594E"/>
    <w:rsid w:val="00055BFB"/>
    <w:rsid w:val="00056264"/>
    <w:rsid w:val="000565FC"/>
    <w:rsid w:val="000568AA"/>
    <w:rsid w:val="00056AC4"/>
    <w:rsid w:val="000575DE"/>
    <w:rsid w:val="000577AF"/>
    <w:rsid w:val="00057917"/>
    <w:rsid w:val="000606AF"/>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69D"/>
    <w:rsid w:val="00075D60"/>
    <w:rsid w:val="000761B2"/>
    <w:rsid w:val="000761DD"/>
    <w:rsid w:val="00076402"/>
    <w:rsid w:val="0007641C"/>
    <w:rsid w:val="0007697D"/>
    <w:rsid w:val="00076A9C"/>
    <w:rsid w:val="00076E23"/>
    <w:rsid w:val="00076E35"/>
    <w:rsid w:val="00077782"/>
    <w:rsid w:val="00077A70"/>
    <w:rsid w:val="0008016D"/>
    <w:rsid w:val="000805F4"/>
    <w:rsid w:val="00080778"/>
    <w:rsid w:val="00080F62"/>
    <w:rsid w:val="00081376"/>
    <w:rsid w:val="000818AC"/>
    <w:rsid w:val="000818D5"/>
    <w:rsid w:val="000828DF"/>
    <w:rsid w:val="000828F7"/>
    <w:rsid w:val="0008304E"/>
    <w:rsid w:val="000840D6"/>
    <w:rsid w:val="000843BD"/>
    <w:rsid w:val="0008497F"/>
    <w:rsid w:val="00084E1F"/>
    <w:rsid w:val="00084EF0"/>
    <w:rsid w:val="000850B6"/>
    <w:rsid w:val="00085378"/>
    <w:rsid w:val="00085A40"/>
    <w:rsid w:val="00085DAA"/>
    <w:rsid w:val="000862CA"/>
    <w:rsid w:val="000878B4"/>
    <w:rsid w:val="000879A4"/>
    <w:rsid w:val="00087FE4"/>
    <w:rsid w:val="0009115D"/>
    <w:rsid w:val="00091BE1"/>
    <w:rsid w:val="0009292B"/>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67F"/>
    <w:rsid w:val="0009781C"/>
    <w:rsid w:val="00097DAC"/>
    <w:rsid w:val="000A0902"/>
    <w:rsid w:val="000A0C1D"/>
    <w:rsid w:val="000A0EDF"/>
    <w:rsid w:val="000A1596"/>
    <w:rsid w:val="000A1841"/>
    <w:rsid w:val="000A1B7D"/>
    <w:rsid w:val="000A1CCA"/>
    <w:rsid w:val="000A1E86"/>
    <w:rsid w:val="000A1EC0"/>
    <w:rsid w:val="000A1F86"/>
    <w:rsid w:val="000A2188"/>
    <w:rsid w:val="000A2C42"/>
    <w:rsid w:val="000A2CC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110D"/>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575"/>
    <w:rsid w:val="000B6777"/>
    <w:rsid w:val="000B68A6"/>
    <w:rsid w:val="000B69F9"/>
    <w:rsid w:val="000B6C30"/>
    <w:rsid w:val="000B72BD"/>
    <w:rsid w:val="000B7557"/>
    <w:rsid w:val="000B75DD"/>
    <w:rsid w:val="000B7718"/>
    <w:rsid w:val="000B7CED"/>
    <w:rsid w:val="000B7E18"/>
    <w:rsid w:val="000C0247"/>
    <w:rsid w:val="000C0C13"/>
    <w:rsid w:val="000C0C7C"/>
    <w:rsid w:val="000C19FE"/>
    <w:rsid w:val="000C1BA7"/>
    <w:rsid w:val="000C1EAC"/>
    <w:rsid w:val="000C20EB"/>
    <w:rsid w:val="000C23D5"/>
    <w:rsid w:val="000C2AB4"/>
    <w:rsid w:val="000C42FA"/>
    <w:rsid w:val="000C43D2"/>
    <w:rsid w:val="000C44E5"/>
    <w:rsid w:val="000C4F45"/>
    <w:rsid w:val="000C5013"/>
    <w:rsid w:val="000C5234"/>
    <w:rsid w:val="000C54B4"/>
    <w:rsid w:val="000C56CB"/>
    <w:rsid w:val="000C6DF4"/>
    <w:rsid w:val="000C7465"/>
    <w:rsid w:val="000C75A0"/>
    <w:rsid w:val="000D162C"/>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19"/>
    <w:rsid w:val="000D700E"/>
    <w:rsid w:val="000D716A"/>
    <w:rsid w:val="000D76B2"/>
    <w:rsid w:val="000E0363"/>
    <w:rsid w:val="000E06E0"/>
    <w:rsid w:val="000E0B86"/>
    <w:rsid w:val="000E0DD6"/>
    <w:rsid w:val="000E1588"/>
    <w:rsid w:val="000E15A6"/>
    <w:rsid w:val="000E183C"/>
    <w:rsid w:val="000E2567"/>
    <w:rsid w:val="000E26BA"/>
    <w:rsid w:val="000E2FD2"/>
    <w:rsid w:val="000E32F9"/>
    <w:rsid w:val="000E369A"/>
    <w:rsid w:val="000E41CD"/>
    <w:rsid w:val="000E420E"/>
    <w:rsid w:val="000E5256"/>
    <w:rsid w:val="000E6238"/>
    <w:rsid w:val="000E74BB"/>
    <w:rsid w:val="000F026D"/>
    <w:rsid w:val="000F06BD"/>
    <w:rsid w:val="000F0833"/>
    <w:rsid w:val="000F0C0F"/>
    <w:rsid w:val="000F101A"/>
    <w:rsid w:val="000F1210"/>
    <w:rsid w:val="000F1673"/>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0FF"/>
    <w:rsid w:val="000F52DC"/>
    <w:rsid w:val="000F532C"/>
    <w:rsid w:val="000F56F2"/>
    <w:rsid w:val="000F5BE1"/>
    <w:rsid w:val="000F6061"/>
    <w:rsid w:val="000F60B9"/>
    <w:rsid w:val="000F610E"/>
    <w:rsid w:val="000F6362"/>
    <w:rsid w:val="000F6431"/>
    <w:rsid w:val="000F6472"/>
    <w:rsid w:val="000F6845"/>
    <w:rsid w:val="000F6CB9"/>
    <w:rsid w:val="000F7056"/>
    <w:rsid w:val="000F7D45"/>
    <w:rsid w:val="000F7E6D"/>
    <w:rsid w:val="0010020A"/>
    <w:rsid w:val="001004B3"/>
    <w:rsid w:val="001012AF"/>
    <w:rsid w:val="0010131C"/>
    <w:rsid w:val="00102636"/>
    <w:rsid w:val="001029FD"/>
    <w:rsid w:val="00102A66"/>
    <w:rsid w:val="00102BA0"/>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650"/>
    <w:rsid w:val="00111E2B"/>
    <w:rsid w:val="00111E3F"/>
    <w:rsid w:val="00112A57"/>
    <w:rsid w:val="00112D91"/>
    <w:rsid w:val="0011304E"/>
    <w:rsid w:val="0011344A"/>
    <w:rsid w:val="0011413D"/>
    <w:rsid w:val="001143D7"/>
    <w:rsid w:val="001146C3"/>
    <w:rsid w:val="00114D80"/>
    <w:rsid w:val="0011500E"/>
    <w:rsid w:val="001151D3"/>
    <w:rsid w:val="001152CD"/>
    <w:rsid w:val="00115D6F"/>
    <w:rsid w:val="0011618B"/>
    <w:rsid w:val="001165A4"/>
    <w:rsid w:val="00117295"/>
    <w:rsid w:val="00117302"/>
    <w:rsid w:val="001200AF"/>
    <w:rsid w:val="001206E1"/>
    <w:rsid w:val="00120B43"/>
    <w:rsid w:val="00121243"/>
    <w:rsid w:val="0012183D"/>
    <w:rsid w:val="001220F8"/>
    <w:rsid w:val="00122FBE"/>
    <w:rsid w:val="0012366A"/>
    <w:rsid w:val="00124102"/>
    <w:rsid w:val="0012474C"/>
    <w:rsid w:val="001247E1"/>
    <w:rsid w:val="0012489E"/>
    <w:rsid w:val="001248A9"/>
    <w:rsid w:val="00124D97"/>
    <w:rsid w:val="00125257"/>
    <w:rsid w:val="0012532F"/>
    <w:rsid w:val="00126A2B"/>
    <w:rsid w:val="00126A8D"/>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27FC"/>
    <w:rsid w:val="00132820"/>
    <w:rsid w:val="001329EA"/>
    <w:rsid w:val="00133685"/>
    <w:rsid w:val="00133830"/>
    <w:rsid w:val="00133C6E"/>
    <w:rsid w:val="001348D4"/>
    <w:rsid w:val="00134B66"/>
    <w:rsid w:val="00134C3A"/>
    <w:rsid w:val="00134DEF"/>
    <w:rsid w:val="001350E6"/>
    <w:rsid w:val="00135248"/>
    <w:rsid w:val="00135BF0"/>
    <w:rsid w:val="00135F67"/>
    <w:rsid w:val="00136269"/>
    <w:rsid w:val="00136D80"/>
    <w:rsid w:val="00137425"/>
    <w:rsid w:val="001374A9"/>
    <w:rsid w:val="00137B26"/>
    <w:rsid w:val="00137B5C"/>
    <w:rsid w:val="001403E9"/>
    <w:rsid w:val="00140578"/>
    <w:rsid w:val="0014066B"/>
    <w:rsid w:val="0014127D"/>
    <w:rsid w:val="00141F7B"/>
    <w:rsid w:val="001420AD"/>
    <w:rsid w:val="00142277"/>
    <w:rsid w:val="001427BA"/>
    <w:rsid w:val="00142839"/>
    <w:rsid w:val="0014284F"/>
    <w:rsid w:val="00142A0C"/>
    <w:rsid w:val="00142DCE"/>
    <w:rsid w:val="0014355B"/>
    <w:rsid w:val="001437D1"/>
    <w:rsid w:val="001441E0"/>
    <w:rsid w:val="00144210"/>
    <w:rsid w:val="001446CE"/>
    <w:rsid w:val="0014589B"/>
    <w:rsid w:val="00146113"/>
    <w:rsid w:val="001467E9"/>
    <w:rsid w:val="0014695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2E48"/>
    <w:rsid w:val="001531DB"/>
    <w:rsid w:val="00153396"/>
    <w:rsid w:val="00153399"/>
    <w:rsid w:val="00153554"/>
    <w:rsid w:val="0015379A"/>
    <w:rsid w:val="00154411"/>
    <w:rsid w:val="00154903"/>
    <w:rsid w:val="00154CF5"/>
    <w:rsid w:val="00154ED4"/>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4142"/>
    <w:rsid w:val="00165251"/>
    <w:rsid w:val="001655D3"/>
    <w:rsid w:val="001662FF"/>
    <w:rsid w:val="00166605"/>
    <w:rsid w:val="0016675E"/>
    <w:rsid w:val="00166827"/>
    <w:rsid w:val="0016693B"/>
    <w:rsid w:val="00166DFC"/>
    <w:rsid w:val="0016777D"/>
    <w:rsid w:val="001703A4"/>
    <w:rsid w:val="00170C0E"/>
    <w:rsid w:val="00170DF0"/>
    <w:rsid w:val="0017102E"/>
    <w:rsid w:val="0017144F"/>
    <w:rsid w:val="0017161B"/>
    <w:rsid w:val="00171DBD"/>
    <w:rsid w:val="00171FFF"/>
    <w:rsid w:val="001721A9"/>
    <w:rsid w:val="001729D0"/>
    <w:rsid w:val="00172AA5"/>
    <w:rsid w:val="00172D2B"/>
    <w:rsid w:val="001732E7"/>
    <w:rsid w:val="00173D5A"/>
    <w:rsid w:val="00173DD5"/>
    <w:rsid w:val="00174204"/>
    <w:rsid w:val="001744FD"/>
    <w:rsid w:val="001745FA"/>
    <w:rsid w:val="001755E8"/>
    <w:rsid w:val="0017560A"/>
    <w:rsid w:val="00175ABE"/>
    <w:rsid w:val="00175DB1"/>
    <w:rsid w:val="001762C1"/>
    <w:rsid w:val="001764C4"/>
    <w:rsid w:val="00176992"/>
    <w:rsid w:val="00176B98"/>
    <w:rsid w:val="00177808"/>
    <w:rsid w:val="001778DB"/>
    <w:rsid w:val="00177BC4"/>
    <w:rsid w:val="00177C71"/>
    <w:rsid w:val="00180B92"/>
    <w:rsid w:val="00180F96"/>
    <w:rsid w:val="001810C9"/>
    <w:rsid w:val="00181398"/>
    <w:rsid w:val="001820D7"/>
    <w:rsid w:val="00182714"/>
    <w:rsid w:val="001827AC"/>
    <w:rsid w:val="001828F9"/>
    <w:rsid w:val="00182BF1"/>
    <w:rsid w:val="00182C27"/>
    <w:rsid w:val="00182FC9"/>
    <w:rsid w:val="001833AF"/>
    <w:rsid w:val="00183CDE"/>
    <w:rsid w:val="00183DC4"/>
    <w:rsid w:val="00184106"/>
    <w:rsid w:val="001846DB"/>
    <w:rsid w:val="00184910"/>
    <w:rsid w:val="00184CE5"/>
    <w:rsid w:val="00184D71"/>
    <w:rsid w:val="00184EB7"/>
    <w:rsid w:val="001851BC"/>
    <w:rsid w:val="001853A0"/>
    <w:rsid w:val="00186880"/>
    <w:rsid w:val="001869AA"/>
    <w:rsid w:val="00186C5D"/>
    <w:rsid w:val="001872CF"/>
    <w:rsid w:val="00187BAA"/>
    <w:rsid w:val="001904F0"/>
    <w:rsid w:val="001912BC"/>
    <w:rsid w:val="00191640"/>
    <w:rsid w:val="001918D9"/>
    <w:rsid w:val="00191CF7"/>
    <w:rsid w:val="00192389"/>
    <w:rsid w:val="001927A1"/>
    <w:rsid w:val="00193272"/>
    <w:rsid w:val="00193565"/>
    <w:rsid w:val="00193963"/>
    <w:rsid w:val="00193FCA"/>
    <w:rsid w:val="001943E0"/>
    <w:rsid w:val="00194662"/>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B89"/>
    <w:rsid w:val="001B2C2D"/>
    <w:rsid w:val="001B30B3"/>
    <w:rsid w:val="001B414B"/>
    <w:rsid w:val="001B44BB"/>
    <w:rsid w:val="001B46E3"/>
    <w:rsid w:val="001B4F4D"/>
    <w:rsid w:val="001B59E7"/>
    <w:rsid w:val="001B6418"/>
    <w:rsid w:val="001B669E"/>
    <w:rsid w:val="001B66FE"/>
    <w:rsid w:val="001B679D"/>
    <w:rsid w:val="001B6AE5"/>
    <w:rsid w:val="001B6D74"/>
    <w:rsid w:val="001B7220"/>
    <w:rsid w:val="001B77D4"/>
    <w:rsid w:val="001B7B59"/>
    <w:rsid w:val="001B7DD8"/>
    <w:rsid w:val="001C0A14"/>
    <w:rsid w:val="001C0A3B"/>
    <w:rsid w:val="001C0A66"/>
    <w:rsid w:val="001C0A94"/>
    <w:rsid w:val="001C0AF7"/>
    <w:rsid w:val="001C0ECE"/>
    <w:rsid w:val="001C1338"/>
    <w:rsid w:val="001C1C24"/>
    <w:rsid w:val="001C234D"/>
    <w:rsid w:val="001C294C"/>
    <w:rsid w:val="001C3184"/>
    <w:rsid w:val="001C33BE"/>
    <w:rsid w:val="001C37C3"/>
    <w:rsid w:val="001C4894"/>
    <w:rsid w:val="001C48D6"/>
    <w:rsid w:val="001C4AC0"/>
    <w:rsid w:val="001C5537"/>
    <w:rsid w:val="001C56A0"/>
    <w:rsid w:val="001C56F9"/>
    <w:rsid w:val="001C598A"/>
    <w:rsid w:val="001C61F4"/>
    <w:rsid w:val="001C6342"/>
    <w:rsid w:val="001C639C"/>
    <w:rsid w:val="001C6745"/>
    <w:rsid w:val="001C69A9"/>
    <w:rsid w:val="001C6B87"/>
    <w:rsid w:val="001C711A"/>
    <w:rsid w:val="001C7B13"/>
    <w:rsid w:val="001D0A74"/>
    <w:rsid w:val="001D137D"/>
    <w:rsid w:val="001D154E"/>
    <w:rsid w:val="001D2147"/>
    <w:rsid w:val="001D28D2"/>
    <w:rsid w:val="001D2B42"/>
    <w:rsid w:val="001D305A"/>
    <w:rsid w:val="001D324B"/>
    <w:rsid w:val="001D3A3C"/>
    <w:rsid w:val="001D40D6"/>
    <w:rsid w:val="001D46C2"/>
    <w:rsid w:val="001D4FB9"/>
    <w:rsid w:val="001D77FD"/>
    <w:rsid w:val="001D7CF6"/>
    <w:rsid w:val="001D7DC6"/>
    <w:rsid w:val="001D7ED7"/>
    <w:rsid w:val="001D7F96"/>
    <w:rsid w:val="001E030A"/>
    <w:rsid w:val="001E0589"/>
    <w:rsid w:val="001E0723"/>
    <w:rsid w:val="001E0BFA"/>
    <w:rsid w:val="001E0D26"/>
    <w:rsid w:val="001E1780"/>
    <w:rsid w:val="001E1A0F"/>
    <w:rsid w:val="001E1DC4"/>
    <w:rsid w:val="001E20E8"/>
    <w:rsid w:val="001E2247"/>
    <w:rsid w:val="001E29B1"/>
    <w:rsid w:val="001E2B1B"/>
    <w:rsid w:val="001E314F"/>
    <w:rsid w:val="001E361F"/>
    <w:rsid w:val="001E392D"/>
    <w:rsid w:val="001E4185"/>
    <w:rsid w:val="001E476A"/>
    <w:rsid w:val="001E4D2E"/>
    <w:rsid w:val="001E4EF9"/>
    <w:rsid w:val="001E5122"/>
    <w:rsid w:val="001E58D3"/>
    <w:rsid w:val="001E651A"/>
    <w:rsid w:val="001E67B4"/>
    <w:rsid w:val="001E6935"/>
    <w:rsid w:val="001E6A12"/>
    <w:rsid w:val="001E6D65"/>
    <w:rsid w:val="001E7591"/>
    <w:rsid w:val="001F0861"/>
    <w:rsid w:val="001F0900"/>
    <w:rsid w:val="001F1507"/>
    <w:rsid w:val="001F1649"/>
    <w:rsid w:val="001F1F87"/>
    <w:rsid w:val="001F29D7"/>
    <w:rsid w:val="001F2E45"/>
    <w:rsid w:val="001F300D"/>
    <w:rsid w:val="001F35C7"/>
    <w:rsid w:val="001F4E47"/>
    <w:rsid w:val="001F55BA"/>
    <w:rsid w:val="001F55E2"/>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0D97"/>
    <w:rsid w:val="00201264"/>
    <w:rsid w:val="002019FE"/>
    <w:rsid w:val="00201A45"/>
    <w:rsid w:val="00202309"/>
    <w:rsid w:val="0020258B"/>
    <w:rsid w:val="0020260E"/>
    <w:rsid w:val="00202E47"/>
    <w:rsid w:val="00203961"/>
    <w:rsid w:val="00203CB6"/>
    <w:rsid w:val="002042DA"/>
    <w:rsid w:val="00204381"/>
    <w:rsid w:val="002045FF"/>
    <w:rsid w:val="002047BA"/>
    <w:rsid w:val="0020496E"/>
    <w:rsid w:val="0020499B"/>
    <w:rsid w:val="00205F52"/>
    <w:rsid w:val="00206353"/>
    <w:rsid w:val="00206896"/>
    <w:rsid w:val="002068A3"/>
    <w:rsid w:val="00206C8D"/>
    <w:rsid w:val="00206D55"/>
    <w:rsid w:val="0020719E"/>
    <w:rsid w:val="0020767F"/>
    <w:rsid w:val="002076FE"/>
    <w:rsid w:val="00207C9D"/>
    <w:rsid w:val="00210052"/>
    <w:rsid w:val="002101E4"/>
    <w:rsid w:val="00210249"/>
    <w:rsid w:val="002104E5"/>
    <w:rsid w:val="00210E81"/>
    <w:rsid w:val="00211212"/>
    <w:rsid w:val="0021173A"/>
    <w:rsid w:val="0021233C"/>
    <w:rsid w:val="0021251E"/>
    <w:rsid w:val="00212556"/>
    <w:rsid w:val="00212764"/>
    <w:rsid w:val="00212A66"/>
    <w:rsid w:val="00213762"/>
    <w:rsid w:val="00213D4E"/>
    <w:rsid w:val="00213F5C"/>
    <w:rsid w:val="00214AF6"/>
    <w:rsid w:val="00214C26"/>
    <w:rsid w:val="00214CAC"/>
    <w:rsid w:val="00214F46"/>
    <w:rsid w:val="00215020"/>
    <w:rsid w:val="00215255"/>
    <w:rsid w:val="00216231"/>
    <w:rsid w:val="00216417"/>
    <w:rsid w:val="002171F9"/>
    <w:rsid w:val="00217242"/>
    <w:rsid w:val="00217C2C"/>
    <w:rsid w:val="00217E3D"/>
    <w:rsid w:val="0022078D"/>
    <w:rsid w:val="002208B2"/>
    <w:rsid w:val="00220A0D"/>
    <w:rsid w:val="002210EB"/>
    <w:rsid w:val="00221E9A"/>
    <w:rsid w:val="00221EAC"/>
    <w:rsid w:val="002223EA"/>
    <w:rsid w:val="002224AC"/>
    <w:rsid w:val="00222912"/>
    <w:rsid w:val="00222A59"/>
    <w:rsid w:val="00222AB5"/>
    <w:rsid w:val="00222D69"/>
    <w:rsid w:val="00222EE7"/>
    <w:rsid w:val="00222FBC"/>
    <w:rsid w:val="002232C4"/>
    <w:rsid w:val="00224726"/>
    <w:rsid w:val="00224967"/>
    <w:rsid w:val="002252DC"/>
    <w:rsid w:val="002257F4"/>
    <w:rsid w:val="002261DB"/>
    <w:rsid w:val="00226681"/>
    <w:rsid w:val="00226B85"/>
    <w:rsid w:val="00226DD7"/>
    <w:rsid w:val="00227363"/>
    <w:rsid w:val="00227516"/>
    <w:rsid w:val="002277B2"/>
    <w:rsid w:val="00227BFA"/>
    <w:rsid w:val="002301EB"/>
    <w:rsid w:val="0023036A"/>
    <w:rsid w:val="00230696"/>
    <w:rsid w:val="0023097F"/>
    <w:rsid w:val="00230F42"/>
    <w:rsid w:val="00230FEE"/>
    <w:rsid w:val="0023103D"/>
    <w:rsid w:val="00231464"/>
    <w:rsid w:val="00232346"/>
    <w:rsid w:val="0023286C"/>
    <w:rsid w:val="002328CD"/>
    <w:rsid w:val="00232D80"/>
    <w:rsid w:val="00232E2C"/>
    <w:rsid w:val="002336CE"/>
    <w:rsid w:val="00233A0A"/>
    <w:rsid w:val="00233A5C"/>
    <w:rsid w:val="00233C74"/>
    <w:rsid w:val="00235090"/>
    <w:rsid w:val="00235B5E"/>
    <w:rsid w:val="00236186"/>
    <w:rsid w:val="00236DB0"/>
    <w:rsid w:val="00236F41"/>
    <w:rsid w:val="00236F5C"/>
    <w:rsid w:val="00237008"/>
    <w:rsid w:val="0023725F"/>
    <w:rsid w:val="0023731B"/>
    <w:rsid w:val="00237995"/>
    <w:rsid w:val="00237B55"/>
    <w:rsid w:val="00237CCD"/>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E09"/>
    <w:rsid w:val="00244F19"/>
    <w:rsid w:val="00245285"/>
    <w:rsid w:val="00245FE6"/>
    <w:rsid w:val="002464AC"/>
    <w:rsid w:val="00246843"/>
    <w:rsid w:val="00247577"/>
    <w:rsid w:val="0024771E"/>
    <w:rsid w:val="00247E37"/>
    <w:rsid w:val="00247E9E"/>
    <w:rsid w:val="00247FAC"/>
    <w:rsid w:val="002503D3"/>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701"/>
    <w:rsid w:val="00253BBE"/>
    <w:rsid w:val="002546F1"/>
    <w:rsid w:val="00254D87"/>
    <w:rsid w:val="00254DDA"/>
    <w:rsid w:val="002555A5"/>
    <w:rsid w:val="00255E81"/>
    <w:rsid w:val="00256496"/>
    <w:rsid w:val="00256A72"/>
    <w:rsid w:val="00256B93"/>
    <w:rsid w:val="00256D65"/>
    <w:rsid w:val="00257406"/>
    <w:rsid w:val="002574E9"/>
    <w:rsid w:val="0025784D"/>
    <w:rsid w:val="002578AA"/>
    <w:rsid w:val="00257A2B"/>
    <w:rsid w:val="002608F7"/>
    <w:rsid w:val="00260F3E"/>
    <w:rsid w:val="002610C9"/>
    <w:rsid w:val="00261837"/>
    <w:rsid w:val="00262345"/>
    <w:rsid w:val="002625FB"/>
    <w:rsid w:val="002628DC"/>
    <w:rsid w:val="00262F60"/>
    <w:rsid w:val="0026361D"/>
    <w:rsid w:val="00263B8B"/>
    <w:rsid w:val="00263D0A"/>
    <w:rsid w:val="00264258"/>
    <w:rsid w:val="00264AA1"/>
    <w:rsid w:val="00264D64"/>
    <w:rsid w:val="00265926"/>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1B6"/>
    <w:rsid w:val="00272BC7"/>
    <w:rsid w:val="00272EEE"/>
    <w:rsid w:val="00272F36"/>
    <w:rsid w:val="002730DB"/>
    <w:rsid w:val="0027315A"/>
    <w:rsid w:val="002731A2"/>
    <w:rsid w:val="00273375"/>
    <w:rsid w:val="00274158"/>
    <w:rsid w:val="002746A1"/>
    <w:rsid w:val="00274849"/>
    <w:rsid w:val="00274B08"/>
    <w:rsid w:val="00274C20"/>
    <w:rsid w:val="00274EFC"/>
    <w:rsid w:val="00274F2D"/>
    <w:rsid w:val="0027522E"/>
    <w:rsid w:val="002758D8"/>
    <w:rsid w:val="002758F4"/>
    <w:rsid w:val="00275A64"/>
    <w:rsid w:val="00276035"/>
    <w:rsid w:val="0027611F"/>
    <w:rsid w:val="002767DC"/>
    <w:rsid w:val="00276A12"/>
    <w:rsid w:val="00277160"/>
    <w:rsid w:val="0027732C"/>
    <w:rsid w:val="00277D96"/>
    <w:rsid w:val="002803DB"/>
    <w:rsid w:val="002806BC"/>
    <w:rsid w:val="002807DE"/>
    <w:rsid w:val="00280E0C"/>
    <w:rsid w:val="00281767"/>
    <w:rsid w:val="002817CA"/>
    <w:rsid w:val="002823D8"/>
    <w:rsid w:val="00282455"/>
    <w:rsid w:val="0028326B"/>
    <w:rsid w:val="00283578"/>
    <w:rsid w:val="002835A3"/>
    <w:rsid w:val="00283A56"/>
    <w:rsid w:val="00284044"/>
    <w:rsid w:val="00284306"/>
    <w:rsid w:val="002843C4"/>
    <w:rsid w:val="002846F3"/>
    <w:rsid w:val="00284834"/>
    <w:rsid w:val="00285047"/>
    <w:rsid w:val="00285142"/>
    <w:rsid w:val="0028535A"/>
    <w:rsid w:val="00285659"/>
    <w:rsid w:val="002863E9"/>
    <w:rsid w:val="002865CE"/>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A74"/>
    <w:rsid w:val="00294FEF"/>
    <w:rsid w:val="00295416"/>
    <w:rsid w:val="00295956"/>
    <w:rsid w:val="00296A57"/>
    <w:rsid w:val="00296B9B"/>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1AA1"/>
    <w:rsid w:val="002A22D9"/>
    <w:rsid w:val="002A2586"/>
    <w:rsid w:val="002A26F4"/>
    <w:rsid w:val="002A2EBD"/>
    <w:rsid w:val="002A359D"/>
    <w:rsid w:val="002A36BE"/>
    <w:rsid w:val="002A3F7A"/>
    <w:rsid w:val="002A4299"/>
    <w:rsid w:val="002A4969"/>
    <w:rsid w:val="002A4B9B"/>
    <w:rsid w:val="002A4FF5"/>
    <w:rsid w:val="002A5711"/>
    <w:rsid w:val="002A5AE2"/>
    <w:rsid w:val="002A6116"/>
    <w:rsid w:val="002A6655"/>
    <w:rsid w:val="002A665E"/>
    <w:rsid w:val="002A6DC4"/>
    <w:rsid w:val="002A7012"/>
    <w:rsid w:val="002A740E"/>
    <w:rsid w:val="002A7964"/>
    <w:rsid w:val="002A7F62"/>
    <w:rsid w:val="002B0A66"/>
    <w:rsid w:val="002B0EC2"/>
    <w:rsid w:val="002B0EC7"/>
    <w:rsid w:val="002B10D3"/>
    <w:rsid w:val="002B1130"/>
    <w:rsid w:val="002B1F0E"/>
    <w:rsid w:val="002B1F3B"/>
    <w:rsid w:val="002B3FA5"/>
    <w:rsid w:val="002B43E6"/>
    <w:rsid w:val="002B46CA"/>
    <w:rsid w:val="002B4770"/>
    <w:rsid w:val="002B4C35"/>
    <w:rsid w:val="002B4D84"/>
    <w:rsid w:val="002B52C6"/>
    <w:rsid w:val="002B6218"/>
    <w:rsid w:val="002B644C"/>
    <w:rsid w:val="002B6740"/>
    <w:rsid w:val="002B6E40"/>
    <w:rsid w:val="002B7C1F"/>
    <w:rsid w:val="002C040D"/>
    <w:rsid w:val="002C0766"/>
    <w:rsid w:val="002C0793"/>
    <w:rsid w:val="002C084E"/>
    <w:rsid w:val="002C0B34"/>
    <w:rsid w:val="002C0E77"/>
    <w:rsid w:val="002C0F0E"/>
    <w:rsid w:val="002C11CB"/>
    <w:rsid w:val="002C12D4"/>
    <w:rsid w:val="002C1800"/>
    <w:rsid w:val="002C180B"/>
    <w:rsid w:val="002C192E"/>
    <w:rsid w:val="002C22A7"/>
    <w:rsid w:val="002C2582"/>
    <w:rsid w:val="002C28F0"/>
    <w:rsid w:val="002C295C"/>
    <w:rsid w:val="002C2A0F"/>
    <w:rsid w:val="002C2A3E"/>
    <w:rsid w:val="002C2BC0"/>
    <w:rsid w:val="002C2E9D"/>
    <w:rsid w:val="002C388C"/>
    <w:rsid w:val="002C3B29"/>
    <w:rsid w:val="002C41B6"/>
    <w:rsid w:val="002C424A"/>
    <w:rsid w:val="002C4339"/>
    <w:rsid w:val="002C43F8"/>
    <w:rsid w:val="002C442C"/>
    <w:rsid w:val="002C476E"/>
    <w:rsid w:val="002C4947"/>
    <w:rsid w:val="002C4E86"/>
    <w:rsid w:val="002C4F8D"/>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BEF"/>
    <w:rsid w:val="002D1D17"/>
    <w:rsid w:val="002D2303"/>
    <w:rsid w:val="002D2306"/>
    <w:rsid w:val="002D26C1"/>
    <w:rsid w:val="002D279F"/>
    <w:rsid w:val="002D2C2B"/>
    <w:rsid w:val="002D348A"/>
    <w:rsid w:val="002D3B15"/>
    <w:rsid w:val="002D3DD1"/>
    <w:rsid w:val="002D40B3"/>
    <w:rsid w:val="002D447D"/>
    <w:rsid w:val="002D47C7"/>
    <w:rsid w:val="002D4F61"/>
    <w:rsid w:val="002D5D75"/>
    <w:rsid w:val="002D5ED2"/>
    <w:rsid w:val="002D5EDD"/>
    <w:rsid w:val="002D656F"/>
    <w:rsid w:val="002D6953"/>
    <w:rsid w:val="002D7D66"/>
    <w:rsid w:val="002D7D6F"/>
    <w:rsid w:val="002E00EF"/>
    <w:rsid w:val="002E016B"/>
    <w:rsid w:val="002E0319"/>
    <w:rsid w:val="002E0376"/>
    <w:rsid w:val="002E09C8"/>
    <w:rsid w:val="002E1749"/>
    <w:rsid w:val="002E18AD"/>
    <w:rsid w:val="002E1CAD"/>
    <w:rsid w:val="002E21AF"/>
    <w:rsid w:val="002E2370"/>
    <w:rsid w:val="002E268F"/>
    <w:rsid w:val="002E3385"/>
    <w:rsid w:val="002E35FB"/>
    <w:rsid w:val="002E3600"/>
    <w:rsid w:val="002E3CAD"/>
    <w:rsid w:val="002E3D9E"/>
    <w:rsid w:val="002E43B8"/>
    <w:rsid w:val="002E46EC"/>
    <w:rsid w:val="002E4AAB"/>
    <w:rsid w:val="002E4E1C"/>
    <w:rsid w:val="002E562A"/>
    <w:rsid w:val="002E5D0F"/>
    <w:rsid w:val="002E6043"/>
    <w:rsid w:val="002E635E"/>
    <w:rsid w:val="002E67B0"/>
    <w:rsid w:val="002E6F0E"/>
    <w:rsid w:val="002E6F84"/>
    <w:rsid w:val="002E72F9"/>
    <w:rsid w:val="002E750D"/>
    <w:rsid w:val="002E7A06"/>
    <w:rsid w:val="002E7BEF"/>
    <w:rsid w:val="002F0047"/>
    <w:rsid w:val="002F0288"/>
    <w:rsid w:val="002F0922"/>
    <w:rsid w:val="002F149E"/>
    <w:rsid w:val="002F1A4D"/>
    <w:rsid w:val="002F1AAC"/>
    <w:rsid w:val="002F1B2E"/>
    <w:rsid w:val="002F1BBE"/>
    <w:rsid w:val="002F1C92"/>
    <w:rsid w:val="002F1D75"/>
    <w:rsid w:val="002F1E6D"/>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CC4"/>
    <w:rsid w:val="00300662"/>
    <w:rsid w:val="00300C86"/>
    <w:rsid w:val="00300C89"/>
    <w:rsid w:val="00300CD9"/>
    <w:rsid w:val="003010C8"/>
    <w:rsid w:val="0030153C"/>
    <w:rsid w:val="003017B2"/>
    <w:rsid w:val="00301921"/>
    <w:rsid w:val="00301C7F"/>
    <w:rsid w:val="0030306F"/>
    <w:rsid w:val="00304AFE"/>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30F"/>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84F"/>
    <w:rsid w:val="00324BF4"/>
    <w:rsid w:val="00325756"/>
    <w:rsid w:val="00325A87"/>
    <w:rsid w:val="00325D9A"/>
    <w:rsid w:val="0032619C"/>
    <w:rsid w:val="0032646B"/>
    <w:rsid w:val="00326621"/>
    <w:rsid w:val="0032698F"/>
    <w:rsid w:val="00326C49"/>
    <w:rsid w:val="00326FD4"/>
    <w:rsid w:val="00327939"/>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1BC0"/>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6F6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4E5C"/>
    <w:rsid w:val="00345B75"/>
    <w:rsid w:val="00346278"/>
    <w:rsid w:val="003462BB"/>
    <w:rsid w:val="003463AA"/>
    <w:rsid w:val="003464CD"/>
    <w:rsid w:val="00346565"/>
    <w:rsid w:val="00346638"/>
    <w:rsid w:val="0034694B"/>
    <w:rsid w:val="00350867"/>
    <w:rsid w:val="00350B31"/>
    <w:rsid w:val="00350DFB"/>
    <w:rsid w:val="00350E1D"/>
    <w:rsid w:val="00350E26"/>
    <w:rsid w:val="00351369"/>
    <w:rsid w:val="00351691"/>
    <w:rsid w:val="003519C1"/>
    <w:rsid w:val="00351FC1"/>
    <w:rsid w:val="0035265B"/>
    <w:rsid w:val="003527C7"/>
    <w:rsid w:val="00352A3A"/>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F9E"/>
    <w:rsid w:val="0036000A"/>
    <w:rsid w:val="003604CC"/>
    <w:rsid w:val="0036059A"/>
    <w:rsid w:val="003608EE"/>
    <w:rsid w:val="00360C5A"/>
    <w:rsid w:val="003612BE"/>
    <w:rsid w:val="00361EF6"/>
    <w:rsid w:val="00361FDE"/>
    <w:rsid w:val="003620FF"/>
    <w:rsid w:val="003622A7"/>
    <w:rsid w:val="00362BA9"/>
    <w:rsid w:val="00362D3F"/>
    <w:rsid w:val="00362E65"/>
    <w:rsid w:val="00362E70"/>
    <w:rsid w:val="00363075"/>
    <w:rsid w:val="003633F4"/>
    <w:rsid w:val="00363857"/>
    <w:rsid w:val="00363C65"/>
    <w:rsid w:val="00364F2C"/>
    <w:rsid w:val="00365EFD"/>
    <w:rsid w:val="003663E4"/>
    <w:rsid w:val="003665D5"/>
    <w:rsid w:val="0036707B"/>
    <w:rsid w:val="0036793C"/>
    <w:rsid w:val="0036797E"/>
    <w:rsid w:val="00367C16"/>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2D5"/>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0FC2"/>
    <w:rsid w:val="003812C7"/>
    <w:rsid w:val="0038145C"/>
    <w:rsid w:val="0038177E"/>
    <w:rsid w:val="0038198F"/>
    <w:rsid w:val="00381BE2"/>
    <w:rsid w:val="00381D8B"/>
    <w:rsid w:val="00381FA3"/>
    <w:rsid w:val="003826C5"/>
    <w:rsid w:val="00382959"/>
    <w:rsid w:val="00382A0B"/>
    <w:rsid w:val="0038325D"/>
    <w:rsid w:val="00383E2C"/>
    <w:rsid w:val="003840F8"/>
    <w:rsid w:val="00384356"/>
    <w:rsid w:val="00384574"/>
    <w:rsid w:val="0038476A"/>
    <w:rsid w:val="003847FC"/>
    <w:rsid w:val="00384BC0"/>
    <w:rsid w:val="003852DB"/>
    <w:rsid w:val="003853F1"/>
    <w:rsid w:val="00385830"/>
    <w:rsid w:val="0038598E"/>
    <w:rsid w:val="00385A5A"/>
    <w:rsid w:val="00385BDA"/>
    <w:rsid w:val="00385DD0"/>
    <w:rsid w:val="003862F3"/>
    <w:rsid w:val="00386A92"/>
    <w:rsid w:val="0038735C"/>
    <w:rsid w:val="003875A8"/>
    <w:rsid w:val="00387841"/>
    <w:rsid w:val="003879E9"/>
    <w:rsid w:val="00387C7F"/>
    <w:rsid w:val="003905E3"/>
    <w:rsid w:val="00390836"/>
    <w:rsid w:val="00391479"/>
    <w:rsid w:val="00392D9E"/>
    <w:rsid w:val="00393482"/>
    <w:rsid w:val="003936B7"/>
    <w:rsid w:val="003937EB"/>
    <w:rsid w:val="0039415C"/>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A90"/>
    <w:rsid w:val="003A1BEF"/>
    <w:rsid w:val="003A2176"/>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5FCF"/>
    <w:rsid w:val="003A60A3"/>
    <w:rsid w:val="003A61B3"/>
    <w:rsid w:val="003A6435"/>
    <w:rsid w:val="003A6472"/>
    <w:rsid w:val="003A6752"/>
    <w:rsid w:val="003A69E5"/>
    <w:rsid w:val="003A6A1D"/>
    <w:rsid w:val="003A6B21"/>
    <w:rsid w:val="003A6BC4"/>
    <w:rsid w:val="003A70D3"/>
    <w:rsid w:val="003A7917"/>
    <w:rsid w:val="003A799D"/>
    <w:rsid w:val="003A7EC2"/>
    <w:rsid w:val="003A7ED5"/>
    <w:rsid w:val="003B02E2"/>
    <w:rsid w:val="003B0369"/>
    <w:rsid w:val="003B042B"/>
    <w:rsid w:val="003B0E02"/>
    <w:rsid w:val="003B10B2"/>
    <w:rsid w:val="003B1143"/>
    <w:rsid w:val="003B12E8"/>
    <w:rsid w:val="003B1939"/>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0EF"/>
    <w:rsid w:val="003C02FB"/>
    <w:rsid w:val="003C06EB"/>
    <w:rsid w:val="003C0808"/>
    <w:rsid w:val="003C178A"/>
    <w:rsid w:val="003C1E40"/>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0ACB"/>
    <w:rsid w:val="003D1017"/>
    <w:rsid w:val="003D1438"/>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4D4"/>
    <w:rsid w:val="003D5537"/>
    <w:rsid w:val="003D5BC9"/>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2D6D"/>
    <w:rsid w:val="003E32DE"/>
    <w:rsid w:val="003E3C20"/>
    <w:rsid w:val="003E3DF2"/>
    <w:rsid w:val="003E42F3"/>
    <w:rsid w:val="003E4502"/>
    <w:rsid w:val="003E4F09"/>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188"/>
    <w:rsid w:val="0040022B"/>
    <w:rsid w:val="00400620"/>
    <w:rsid w:val="00400871"/>
    <w:rsid w:val="00400CE0"/>
    <w:rsid w:val="004017F2"/>
    <w:rsid w:val="00401FEF"/>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9A6"/>
    <w:rsid w:val="00410AA9"/>
    <w:rsid w:val="00410CDB"/>
    <w:rsid w:val="00412202"/>
    <w:rsid w:val="00412E62"/>
    <w:rsid w:val="00413008"/>
    <w:rsid w:val="00414247"/>
    <w:rsid w:val="00414C93"/>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597"/>
    <w:rsid w:val="004219CF"/>
    <w:rsid w:val="00421F17"/>
    <w:rsid w:val="004227AE"/>
    <w:rsid w:val="00423253"/>
    <w:rsid w:val="004238C9"/>
    <w:rsid w:val="00423A75"/>
    <w:rsid w:val="00423BBF"/>
    <w:rsid w:val="00423ECA"/>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1DAC"/>
    <w:rsid w:val="00432101"/>
    <w:rsid w:val="00432216"/>
    <w:rsid w:val="004324E4"/>
    <w:rsid w:val="004326B7"/>
    <w:rsid w:val="00432A40"/>
    <w:rsid w:val="00433302"/>
    <w:rsid w:val="00433C88"/>
    <w:rsid w:val="004345B5"/>
    <w:rsid w:val="00434690"/>
    <w:rsid w:val="00434BA5"/>
    <w:rsid w:val="004352A9"/>
    <w:rsid w:val="00435FD7"/>
    <w:rsid w:val="00436116"/>
    <w:rsid w:val="00436A78"/>
    <w:rsid w:val="00436B98"/>
    <w:rsid w:val="00436E1A"/>
    <w:rsid w:val="00436EDD"/>
    <w:rsid w:val="00436EDF"/>
    <w:rsid w:val="004378C7"/>
    <w:rsid w:val="00437B92"/>
    <w:rsid w:val="0044021E"/>
    <w:rsid w:val="004411F4"/>
    <w:rsid w:val="00441310"/>
    <w:rsid w:val="00441624"/>
    <w:rsid w:val="00441FA9"/>
    <w:rsid w:val="0044273D"/>
    <w:rsid w:val="00442C19"/>
    <w:rsid w:val="004431FA"/>
    <w:rsid w:val="004432C2"/>
    <w:rsid w:val="00443DDE"/>
    <w:rsid w:val="00443EC2"/>
    <w:rsid w:val="004442D1"/>
    <w:rsid w:val="00444512"/>
    <w:rsid w:val="004446F6"/>
    <w:rsid w:val="00444749"/>
    <w:rsid w:val="00444B89"/>
    <w:rsid w:val="00445007"/>
    <w:rsid w:val="004450A4"/>
    <w:rsid w:val="00445862"/>
    <w:rsid w:val="00445A86"/>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0FE6"/>
    <w:rsid w:val="00451383"/>
    <w:rsid w:val="004514F6"/>
    <w:rsid w:val="004515B2"/>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5ACF"/>
    <w:rsid w:val="0045605B"/>
    <w:rsid w:val="00456385"/>
    <w:rsid w:val="00456716"/>
    <w:rsid w:val="004571EB"/>
    <w:rsid w:val="00457E49"/>
    <w:rsid w:val="004602A5"/>
    <w:rsid w:val="004608F1"/>
    <w:rsid w:val="00460F45"/>
    <w:rsid w:val="00461116"/>
    <w:rsid w:val="00461346"/>
    <w:rsid w:val="004616B6"/>
    <w:rsid w:val="00461AE6"/>
    <w:rsid w:val="00461E8E"/>
    <w:rsid w:val="00462818"/>
    <w:rsid w:val="00462E1D"/>
    <w:rsid w:val="00462EB1"/>
    <w:rsid w:val="00463859"/>
    <w:rsid w:val="00463E54"/>
    <w:rsid w:val="004646B4"/>
    <w:rsid w:val="00464B2F"/>
    <w:rsid w:val="00464BDA"/>
    <w:rsid w:val="00464CAE"/>
    <w:rsid w:val="00465307"/>
    <w:rsid w:val="00465505"/>
    <w:rsid w:val="00465603"/>
    <w:rsid w:val="00465AD5"/>
    <w:rsid w:val="00465F3B"/>
    <w:rsid w:val="00465FC2"/>
    <w:rsid w:val="0046626C"/>
    <w:rsid w:val="00466282"/>
    <w:rsid w:val="00467115"/>
    <w:rsid w:val="004673A5"/>
    <w:rsid w:val="00467FEA"/>
    <w:rsid w:val="00470ABC"/>
    <w:rsid w:val="00470ABF"/>
    <w:rsid w:val="00470E0C"/>
    <w:rsid w:val="00470F60"/>
    <w:rsid w:val="004710F8"/>
    <w:rsid w:val="004713E7"/>
    <w:rsid w:val="00471D25"/>
    <w:rsid w:val="0047201B"/>
    <w:rsid w:val="00472273"/>
    <w:rsid w:val="0047231D"/>
    <w:rsid w:val="004728E5"/>
    <w:rsid w:val="00472AFD"/>
    <w:rsid w:val="00472B83"/>
    <w:rsid w:val="0047310C"/>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9CA"/>
    <w:rsid w:val="00483E89"/>
    <w:rsid w:val="00483FB1"/>
    <w:rsid w:val="00484077"/>
    <w:rsid w:val="00484289"/>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5E5D"/>
    <w:rsid w:val="00496043"/>
    <w:rsid w:val="004962FC"/>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713"/>
    <w:rsid w:val="004A5CB0"/>
    <w:rsid w:val="004A602C"/>
    <w:rsid w:val="004A622B"/>
    <w:rsid w:val="004A6635"/>
    <w:rsid w:val="004A6947"/>
    <w:rsid w:val="004A6DB9"/>
    <w:rsid w:val="004A7E15"/>
    <w:rsid w:val="004A7EF7"/>
    <w:rsid w:val="004B0382"/>
    <w:rsid w:val="004B0ABF"/>
    <w:rsid w:val="004B0DA6"/>
    <w:rsid w:val="004B1C58"/>
    <w:rsid w:val="004B1C5C"/>
    <w:rsid w:val="004B2043"/>
    <w:rsid w:val="004B2235"/>
    <w:rsid w:val="004B2634"/>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4D9"/>
    <w:rsid w:val="004B6A52"/>
    <w:rsid w:val="004B6DC9"/>
    <w:rsid w:val="004B6EBE"/>
    <w:rsid w:val="004B7004"/>
    <w:rsid w:val="004B7289"/>
    <w:rsid w:val="004B7591"/>
    <w:rsid w:val="004B7B73"/>
    <w:rsid w:val="004C0009"/>
    <w:rsid w:val="004C06D4"/>
    <w:rsid w:val="004C0961"/>
    <w:rsid w:val="004C1014"/>
    <w:rsid w:val="004C114C"/>
    <w:rsid w:val="004C26AF"/>
    <w:rsid w:val="004C27E4"/>
    <w:rsid w:val="004C29E6"/>
    <w:rsid w:val="004C3102"/>
    <w:rsid w:val="004C32E1"/>
    <w:rsid w:val="004C38AF"/>
    <w:rsid w:val="004C3C90"/>
    <w:rsid w:val="004C41C4"/>
    <w:rsid w:val="004C4CE3"/>
    <w:rsid w:val="004C4EF2"/>
    <w:rsid w:val="004C5040"/>
    <w:rsid w:val="004C60B5"/>
    <w:rsid w:val="004C6365"/>
    <w:rsid w:val="004C65A1"/>
    <w:rsid w:val="004C67AE"/>
    <w:rsid w:val="004C6B72"/>
    <w:rsid w:val="004C6D14"/>
    <w:rsid w:val="004C74B5"/>
    <w:rsid w:val="004C769D"/>
    <w:rsid w:val="004C7ED6"/>
    <w:rsid w:val="004D03EB"/>
    <w:rsid w:val="004D0F94"/>
    <w:rsid w:val="004D0FBA"/>
    <w:rsid w:val="004D10C3"/>
    <w:rsid w:val="004D1361"/>
    <w:rsid w:val="004D1642"/>
    <w:rsid w:val="004D1BDA"/>
    <w:rsid w:val="004D208E"/>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659"/>
    <w:rsid w:val="004E0814"/>
    <w:rsid w:val="004E09CC"/>
    <w:rsid w:val="004E0A0B"/>
    <w:rsid w:val="004E0DF8"/>
    <w:rsid w:val="004E12C9"/>
    <w:rsid w:val="004E130E"/>
    <w:rsid w:val="004E13B8"/>
    <w:rsid w:val="004E13C4"/>
    <w:rsid w:val="004E1A0D"/>
    <w:rsid w:val="004E1A20"/>
    <w:rsid w:val="004E1E94"/>
    <w:rsid w:val="004E3198"/>
    <w:rsid w:val="004E373E"/>
    <w:rsid w:val="004E389E"/>
    <w:rsid w:val="004E3985"/>
    <w:rsid w:val="004E3D07"/>
    <w:rsid w:val="004E3D6A"/>
    <w:rsid w:val="004E3FA5"/>
    <w:rsid w:val="004E44B1"/>
    <w:rsid w:val="004E46CB"/>
    <w:rsid w:val="004E47DA"/>
    <w:rsid w:val="004E484A"/>
    <w:rsid w:val="004E48BB"/>
    <w:rsid w:val="004E57F2"/>
    <w:rsid w:val="004E5F0E"/>
    <w:rsid w:val="004E6A84"/>
    <w:rsid w:val="004E6DBB"/>
    <w:rsid w:val="004E6E52"/>
    <w:rsid w:val="004E74D1"/>
    <w:rsid w:val="004E7BE5"/>
    <w:rsid w:val="004E7DD3"/>
    <w:rsid w:val="004E7F8E"/>
    <w:rsid w:val="004F01E6"/>
    <w:rsid w:val="004F0851"/>
    <w:rsid w:val="004F1087"/>
    <w:rsid w:val="004F1789"/>
    <w:rsid w:val="004F1DAF"/>
    <w:rsid w:val="004F1E14"/>
    <w:rsid w:val="004F239A"/>
    <w:rsid w:val="004F2671"/>
    <w:rsid w:val="004F2784"/>
    <w:rsid w:val="004F2862"/>
    <w:rsid w:val="004F3249"/>
    <w:rsid w:val="004F34A5"/>
    <w:rsid w:val="004F368E"/>
    <w:rsid w:val="004F3BE0"/>
    <w:rsid w:val="004F4160"/>
    <w:rsid w:val="004F45B0"/>
    <w:rsid w:val="004F485B"/>
    <w:rsid w:val="004F49BE"/>
    <w:rsid w:val="004F4A37"/>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2E"/>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953"/>
    <w:rsid w:val="00506B4B"/>
    <w:rsid w:val="00506BFC"/>
    <w:rsid w:val="00506D45"/>
    <w:rsid w:val="00506FEC"/>
    <w:rsid w:val="005072A4"/>
    <w:rsid w:val="005077DF"/>
    <w:rsid w:val="00507FBF"/>
    <w:rsid w:val="00507FE9"/>
    <w:rsid w:val="005102AB"/>
    <w:rsid w:val="00510644"/>
    <w:rsid w:val="005107D6"/>
    <w:rsid w:val="00510E27"/>
    <w:rsid w:val="0051101D"/>
    <w:rsid w:val="005120B2"/>
    <w:rsid w:val="00512459"/>
    <w:rsid w:val="00512DF9"/>
    <w:rsid w:val="00513032"/>
    <w:rsid w:val="005135A9"/>
    <w:rsid w:val="00513E78"/>
    <w:rsid w:val="005142B1"/>
    <w:rsid w:val="00514FCE"/>
    <w:rsid w:val="005152F9"/>
    <w:rsid w:val="00515573"/>
    <w:rsid w:val="005156AD"/>
    <w:rsid w:val="005157CC"/>
    <w:rsid w:val="00515AC1"/>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27CF2"/>
    <w:rsid w:val="00530118"/>
    <w:rsid w:val="00530B96"/>
    <w:rsid w:val="0053100C"/>
    <w:rsid w:val="005317C8"/>
    <w:rsid w:val="00531B16"/>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C3B"/>
    <w:rsid w:val="00534ED4"/>
    <w:rsid w:val="0053537F"/>
    <w:rsid w:val="00535B47"/>
    <w:rsid w:val="00536283"/>
    <w:rsid w:val="005370EF"/>
    <w:rsid w:val="0053722E"/>
    <w:rsid w:val="0053741C"/>
    <w:rsid w:val="00537EBF"/>
    <w:rsid w:val="00537F69"/>
    <w:rsid w:val="00540607"/>
    <w:rsid w:val="00540687"/>
    <w:rsid w:val="00540CF0"/>
    <w:rsid w:val="00541047"/>
    <w:rsid w:val="00541403"/>
    <w:rsid w:val="0054167C"/>
    <w:rsid w:val="00542437"/>
    <w:rsid w:val="00542646"/>
    <w:rsid w:val="0054271E"/>
    <w:rsid w:val="00542BA5"/>
    <w:rsid w:val="005436C7"/>
    <w:rsid w:val="00544202"/>
    <w:rsid w:val="0054490D"/>
    <w:rsid w:val="005449AD"/>
    <w:rsid w:val="00544EBA"/>
    <w:rsid w:val="00545924"/>
    <w:rsid w:val="00545E65"/>
    <w:rsid w:val="005475AD"/>
    <w:rsid w:val="00547EE9"/>
    <w:rsid w:val="00547F51"/>
    <w:rsid w:val="0055010A"/>
    <w:rsid w:val="00550DCA"/>
    <w:rsid w:val="00550F53"/>
    <w:rsid w:val="0055104E"/>
    <w:rsid w:val="0055107C"/>
    <w:rsid w:val="00551163"/>
    <w:rsid w:val="00551B6D"/>
    <w:rsid w:val="00551BAC"/>
    <w:rsid w:val="00552802"/>
    <w:rsid w:val="00552A7B"/>
    <w:rsid w:val="00552FEA"/>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69D"/>
    <w:rsid w:val="00563C62"/>
    <w:rsid w:val="00563E13"/>
    <w:rsid w:val="005640A7"/>
    <w:rsid w:val="005651E7"/>
    <w:rsid w:val="005654B4"/>
    <w:rsid w:val="00566873"/>
    <w:rsid w:val="00566A02"/>
    <w:rsid w:val="00566D42"/>
    <w:rsid w:val="00567B91"/>
    <w:rsid w:val="00567FE5"/>
    <w:rsid w:val="00570E22"/>
    <w:rsid w:val="005710FA"/>
    <w:rsid w:val="00571788"/>
    <w:rsid w:val="0057191C"/>
    <w:rsid w:val="00571A21"/>
    <w:rsid w:val="005721FA"/>
    <w:rsid w:val="0057226D"/>
    <w:rsid w:val="00572523"/>
    <w:rsid w:val="00572DFE"/>
    <w:rsid w:val="005739BA"/>
    <w:rsid w:val="00573C6B"/>
    <w:rsid w:val="00573D14"/>
    <w:rsid w:val="005741FC"/>
    <w:rsid w:val="00574303"/>
    <w:rsid w:val="00574375"/>
    <w:rsid w:val="005746B6"/>
    <w:rsid w:val="0057497B"/>
    <w:rsid w:val="00574EAB"/>
    <w:rsid w:val="0057578B"/>
    <w:rsid w:val="0057715E"/>
    <w:rsid w:val="005776AB"/>
    <w:rsid w:val="0057795A"/>
    <w:rsid w:val="00577C9E"/>
    <w:rsid w:val="005801BC"/>
    <w:rsid w:val="0058025F"/>
    <w:rsid w:val="00581E18"/>
    <w:rsid w:val="00581F43"/>
    <w:rsid w:val="0058311F"/>
    <w:rsid w:val="00583466"/>
    <w:rsid w:val="00585367"/>
    <w:rsid w:val="00585752"/>
    <w:rsid w:val="0058575B"/>
    <w:rsid w:val="00585B85"/>
    <w:rsid w:val="00585D8A"/>
    <w:rsid w:val="0058665D"/>
    <w:rsid w:val="0058682F"/>
    <w:rsid w:val="00586CF0"/>
    <w:rsid w:val="0058725C"/>
    <w:rsid w:val="005874B3"/>
    <w:rsid w:val="005877E2"/>
    <w:rsid w:val="0059040B"/>
    <w:rsid w:val="005905AA"/>
    <w:rsid w:val="00590F84"/>
    <w:rsid w:val="005913DE"/>
    <w:rsid w:val="00591CF5"/>
    <w:rsid w:val="00592445"/>
    <w:rsid w:val="00592448"/>
    <w:rsid w:val="0059253B"/>
    <w:rsid w:val="0059267E"/>
    <w:rsid w:val="00592BA8"/>
    <w:rsid w:val="00592E57"/>
    <w:rsid w:val="0059393E"/>
    <w:rsid w:val="00593A7A"/>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6C2"/>
    <w:rsid w:val="005A1D79"/>
    <w:rsid w:val="005A2301"/>
    <w:rsid w:val="005A2A74"/>
    <w:rsid w:val="005A2B4B"/>
    <w:rsid w:val="005A2D84"/>
    <w:rsid w:val="005A2EF4"/>
    <w:rsid w:val="005A311E"/>
    <w:rsid w:val="005A35D3"/>
    <w:rsid w:val="005A3FE6"/>
    <w:rsid w:val="005A4742"/>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1322"/>
    <w:rsid w:val="005B14C4"/>
    <w:rsid w:val="005B1C58"/>
    <w:rsid w:val="005B1E3A"/>
    <w:rsid w:val="005B2606"/>
    <w:rsid w:val="005B27E3"/>
    <w:rsid w:val="005B2C4F"/>
    <w:rsid w:val="005B2CB0"/>
    <w:rsid w:val="005B3E0C"/>
    <w:rsid w:val="005B4187"/>
    <w:rsid w:val="005B45E5"/>
    <w:rsid w:val="005B47AD"/>
    <w:rsid w:val="005B4904"/>
    <w:rsid w:val="005B4D7C"/>
    <w:rsid w:val="005B4EC8"/>
    <w:rsid w:val="005B62EC"/>
    <w:rsid w:val="005B6D78"/>
    <w:rsid w:val="005B6EB0"/>
    <w:rsid w:val="005B790F"/>
    <w:rsid w:val="005B7ADE"/>
    <w:rsid w:val="005B7C1C"/>
    <w:rsid w:val="005C0355"/>
    <w:rsid w:val="005C0EDD"/>
    <w:rsid w:val="005C1090"/>
    <w:rsid w:val="005C17B3"/>
    <w:rsid w:val="005C1BEE"/>
    <w:rsid w:val="005C2F27"/>
    <w:rsid w:val="005C32BD"/>
    <w:rsid w:val="005C3495"/>
    <w:rsid w:val="005C389F"/>
    <w:rsid w:val="005C3B0E"/>
    <w:rsid w:val="005C42B1"/>
    <w:rsid w:val="005C43BB"/>
    <w:rsid w:val="005C45CF"/>
    <w:rsid w:val="005C4674"/>
    <w:rsid w:val="005C46D8"/>
    <w:rsid w:val="005C5078"/>
    <w:rsid w:val="005C514A"/>
    <w:rsid w:val="005C646F"/>
    <w:rsid w:val="005C665B"/>
    <w:rsid w:val="005C69E8"/>
    <w:rsid w:val="005C73F6"/>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64D"/>
    <w:rsid w:val="005E0F9B"/>
    <w:rsid w:val="005E170D"/>
    <w:rsid w:val="005E1B25"/>
    <w:rsid w:val="005E1C47"/>
    <w:rsid w:val="005E1D4F"/>
    <w:rsid w:val="005E2460"/>
    <w:rsid w:val="005E29D2"/>
    <w:rsid w:val="005E2A30"/>
    <w:rsid w:val="005E3B81"/>
    <w:rsid w:val="005E3CA2"/>
    <w:rsid w:val="005E40FA"/>
    <w:rsid w:val="005E41DF"/>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03E"/>
    <w:rsid w:val="005F063B"/>
    <w:rsid w:val="005F0A02"/>
    <w:rsid w:val="005F0BE1"/>
    <w:rsid w:val="005F0E02"/>
    <w:rsid w:val="005F1360"/>
    <w:rsid w:val="005F13B9"/>
    <w:rsid w:val="005F17A6"/>
    <w:rsid w:val="005F27F5"/>
    <w:rsid w:val="005F287B"/>
    <w:rsid w:val="005F297B"/>
    <w:rsid w:val="005F2A7B"/>
    <w:rsid w:val="005F2D55"/>
    <w:rsid w:val="005F3201"/>
    <w:rsid w:val="005F34C8"/>
    <w:rsid w:val="005F51D9"/>
    <w:rsid w:val="005F5237"/>
    <w:rsid w:val="005F5E07"/>
    <w:rsid w:val="005F65FA"/>
    <w:rsid w:val="005F73F9"/>
    <w:rsid w:val="005F740C"/>
    <w:rsid w:val="005F77EF"/>
    <w:rsid w:val="005F7B76"/>
    <w:rsid w:val="005F7CE5"/>
    <w:rsid w:val="006007C7"/>
    <w:rsid w:val="00600E69"/>
    <w:rsid w:val="0060126D"/>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7C6"/>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6B"/>
    <w:rsid w:val="00610381"/>
    <w:rsid w:val="006104C3"/>
    <w:rsid w:val="0061080C"/>
    <w:rsid w:val="00610B33"/>
    <w:rsid w:val="00610BEE"/>
    <w:rsid w:val="00610E36"/>
    <w:rsid w:val="00611B21"/>
    <w:rsid w:val="00611C4E"/>
    <w:rsid w:val="00612400"/>
    <w:rsid w:val="00612518"/>
    <w:rsid w:val="0061259A"/>
    <w:rsid w:val="00612696"/>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BAB"/>
    <w:rsid w:val="00616C2A"/>
    <w:rsid w:val="00616CA3"/>
    <w:rsid w:val="006172E5"/>
    <w:rsid w:val="00617833"/>
    <w:rsid w:val="00620339"/>
    <w:rsid w:val="006203AE"/>
    <w:rsid w:val="00620650"/>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2D1"/>
    <w:rsid w:val="00632346"/>
    <w:rsid w:val="006325D7"/>
    <w:rsid w:val="00632640"/>
    <w:rsid w:val="0063307D"/>
    <w:rsid w:val="00633AED"/>
    <w:rsid w:val="00633B46"/>
    <w:rsid w:val="00633E7B"/>
    <w:rsid w:val="00633E8A"/>
    <w:rsid w:val="006342E0"/>
    <w:rsid w:val="006343C9"/>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4F8"/>
    <w:rsid w:val="00640B67"/>
    <w:rsid w:val="0064119B"/>
    <w:rsid w:val="00642010"/>
    <w:rsid w:val="006424CF"/>
    <w:rsid w:val="0064274A"/>
    <w:rsid w:val="0064356B"/>
    <w:rsid w:val="00643E1A"/>
    <w:rsid w:val="00644094"/>
    <w:rsid w:val="0064507B"/>
    <w:rsid w:val="0064536D"/>
    <w:rsid w:val="00645DB9"/>
    <w:rsid w:val="0064665D"/>
    <w:rsid w:val="0064694F"/>
    <w:rsid w:val="00646D74"/>
    <w:rsid w:val="00646EBE"/>
    <w:rsid w:val="00646F5A"/>
    <w:rsid w:val="0064724D"/>
    <w:rsid w:val="006473F9"/>
    <w:rsid w:val="00647AC4"/>
    <w:rsid w:val="0065033D"/>
    <w:rsid w:val="0065072D"/>
    <w:rsid w:val="00650936"/>
    <w:rsid w:val="00650D1B"/>
    <w:rsid w:val="006510BA"/>
    <w:rsid w:val="0065114C"/>
    <w:rsid w:val="00651C76"/>
    <w:rsid w:val="00651D96"/>
    <w:rsid w:val="00652159"/>
    <w:rsid w:val="006521AF"/>
    <w:rsid w:val="00652207"/>
    <w:rsid w:val="006523FB"/>
    <w:rsid w:val="0065288D"/>
    <w:rsid w:val="00653103"/>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72BC"/>
    <w:rsid w:val="006575AE"/>
    <w:rsid w:val="0065796A"/>
    <w:rsid w:val="00660559"/>
    <w:rsid w:val="0066063C"/>
    <w:rsid w:val="00661053"/>
    <w:rsid w:val="006610CD"/>
    <w:rsid w:val="0066122F"/>
    <w:rsid w:val="006617C9"/>
    <w:rsid w:val="00661979"/>
    <w:rsid w:val="00661BEA"/>
    <w:rsid w:val="00661CA4"/>
    <w:rsid w:val="00661EA1"/>
    <w:rsid w:val="006620E1"/>
    <w:rsid w:val="006623F1"/>
    <w:rsid w:val="006629D9"/>
    <w:rsid w:val="006631D0"/>
    <w:rsid w:val="006633EB"/>
    <w:rsid w:val="006637C7"/>
    <w:rsid w:val="00663E0B"/>
    <w:rsid w:val="00663E92"/>
    <w:rsid w:val="00663ECD"/>
    <w:rsid w:val="00663F3B"/>
    <w:rsid w:val="00663F42"/>
    <w:rsid w:val="00664569"/>
    <w:rsid w:val="006646FB"/>
    <w:rsid w:val="0066480B"/>
    <w:rsid w:val="006658AA"/>
    <w:rsid w:val="00666095"/>
    <w:rsid w:val="006668D1"/>
    <w:rsid w:val="00666993"/>
    <w:rsid w:val="00666A04"/>
    <w:rsid w:val="00666BF2"/>
    <w:rsid w:val="00666F70"/>
    <w:rsid w:val="00667056"/>
    <w:rsid w:val="0066748D"/>
    <w:rsid w:val="00667905"/>
    <w:rsid w:val="00667C6B"/>
    <w:rsid w:val="00667D57"/>
    <w:rsid w:val="0067008E"/>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3BD1"/>
    <w:rsid w:val="00673CEA"/>
    <w:rsid w:val="00674241"/>
    <w:rsid w:val="00674AE8"/>
    <w:rsid w:val="00676322"/>
    <w:rsid w:val="00676671"/>
    <w:rsid w:val="00676B76"/>
    <w:rsid w:val="00677073"/>
    <w:rsid w:val="006770B5"/>
    <w:rsid w:val="00677120"/>
    <w:rsid w:val="00677B97"/>
    <w:rsid w:val="00681260"/>
    <w:rsid w:val="00681CD0"/>
    <w:rsid w:val="00681D92"/>
    <w:rsid w:val="006822C3"/>
    <w:rsid w:val="0068293C"/>
    <w:rsid w:val="006832D5"/>
    <w:rsid w:val="006835EF"/>
    <w:rsid w:val="00683786"/>
    <w:rsid w:val="00683EDC"/>
    <w:rsid w:val="0068484A"/>
    <w:rsid w:val="00684A4F"/>
    <w:rsid w:val="00685A7F"/>
    <w:rsid w:val="00685F0C"/>
    <w:rsid w:val="0068673D"/>
    <w:rsid w:val="00686836"/>
    <w:rsid w:val="00686973"/>
    <w:rsid w:val="00686F5C"/>
    <w:rsid w:val="00687732"/>
    <w:rsid w:val="006879D0"/>
    <w:rsid w:val="00687BA2"/>
    <w:rsid w:val="00690587"/>
    <w:rsid w:val="00690748"/>
    <w:rsid w:val="006909C2"/>
    <w:rsid w:val="00690E5D"/>
    <w:rsid w:val="00691152"/>
    <w:rsid w:val="006916B6"/>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6B61"/>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5635"/>
    <w:rsid w:val="006A597B"/>
    <w:rsid w:val="006A5CAC"/>
    <w:rsid w:val="006A62E4"/>
    <w:rsid w:val="006A62F4"/>
    <w:rsid w:val="006A6858"/>
    <w:rsid w:val="006A6A7F"/>
    <w:rsid w:val="006A6DF8"/>
    <w:rsid w:val="006A6EC4"/>
    <w:rsid w:val="006A6F74"/>
    <w:rsid w:val="006A7239"/>
    <w:rsid w:val="006A7DC4"/>
    <w:rsid w:val="006B0765"/>
    <w:rsid w:val="006B11B5"/>
    <w:rsid w:val="006B1238"/>
    <w:rsid w:val="006B2242"/>
    <w:rsid w:val="006B2440"/>
    <w:rsid w:val="006B2943"/>
    <w:rsid w:val="006B3785"/>
    <w:rsid w:val="006B3CAE"/>
    <w:rsid w:val="006B4A3C"/>
    <w:rsid w:val="006B531A"/>
    <w:rsid w:val="006B54BA"/>
    <w:rsid w:val="006B5D4B"/>
    <w:rsid w:val="006B601F"/>
    <w:rsid w:val="006B6386"/>
    <w:rsid w:val="006B63DA"/>
    <w:rsid w:val="006B68E0"/>
    <w:rsid w:val="006B6C1F"/>
    <w:rsid w:val="006B6F4B"/>
    <w:rsid w:val="006B7197"/>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A9B"/>
    <w:rsid w:val="006C7B6A"/>
    <w:rsid w:val="006C7DBC"/>
    <w:rsid w:val="006C7E57"/>
    <w:rsid w:val="006C7F0E"/>
    <w:rsid w:val="006D07A0"/>
    <w:rsid w:val="006D0953"/>
    <w:rsid w:val="006D0AB0"/>
    <w:rsid w:val="006D1360"/>
    <w:rsid w:val="006D18EA"/>
    <w:rsid w:val="006D1EA8"/>
    <w:rsid w:val="006D1FF8"/>
    <w:rsid w:val="006D23C3"/>
    <w:rsid w:val="006D2AD4"/>
    <w:rsid w:val="006D2D8E"/>
    <w:rsid w:val="006D2DFC"/>
    <w:rsid w:val="006D34C7"/>
    <w:rsid w:val="006D413B"/>
    <w:rsid w:val="006D41CB"/>
    <w:rsid w:val="006D4E6B"/>
    <w:rsid w:val="006D4EC8"/>
    <w:rsid w:val="006D4F21"/>
    <w:rsid w:val="006D5787"/>
    <w:rsid w:val="006D5846"/>
    <w:rsid w:val="006D59C6"/>
    <w:rsid w:val="006D6413"/>
    <w:rsid w:val="006D6443"/>
    <w:rsid w:val="006D66A8"/>
    <w:rsid w:val="006D7AA8"/>
    <w:rsid w:val="006D7EE4"/>
    <w:rsid w:val="006E0A14"/>
    <w:rsid w:val="006E0D97"/>
    <w:rsid w:val="006E1BD2"/>
    <w:rsid w:val="006E25A0"/>
    <w:rsid w:val="006E2AE8"/>
    <w:rsid w:val="006E313A"/>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7DB"/>
    <w:rsid w:val="006F096E"/>
    <w:rsid w:val="006F0AE3"/>
    <w:rsid w:val="006F0C0B"/>
    <w:rsid w:val="006F1144"/>
    <w:rsid w:val="006F130F"/>
    <w:rsid w:val="006F155A"/>
    <w:rsid w:val="006F1697"/>
    <w:rsid w:val="006F191A"/>
    <w:rsid w:val="006F1AD9"/>
    <w:rsid w:val="006F23F5"/>
    <w:rsid w:val="006F2E4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D7F"/>
    <w:rsid w:val="00700E39"/>
    <w:rsid w:val="00701461"/>
    <w:rsid w:val="00702D76"/>
    <w:rsid w:val="0070334E"/>
    <w:rsid w:val="0070348A"/>
    <w:rsid w:val="007046E1"/>
    <w:rsid w:val="007047B3"/>
    <w:rsid w:val="0070482A"/>
    <w:rsid w:val="007049A5"/>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598E"/>
    <w:rsid w:val="007161B3"/>
    <w:rsid w:val="007167AC"/>
    <w:rsid w:val="00716ADA"/>
    <w:rsid w:val="00716F4A"/>
    <w:rsid w:val="00717779"/>
    <w:rsid w:val="007206BD"/>
    <w:rsid w:val="007217A3"/>
    <w:rsid w:val="00721A87"/>
    <w:rsid w:val="007229FD"/>
    <w:rsid w:val="00722B49"/>
    <w:rsid w:val="00723964"/>
    <w:rsid w:val="0072444F"/>
    <w:rsid w:val="007245CC"/>
    <w:rsid w:val="007250A8"/>
    <w:rsid w:val="0072515D"/>
    <w:rsid w:val="007256B8"/>
    <w:rsid w:val="00725A88"/>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EDD"/>
    <w:rsid w:val="00737002"/>
    <w:rsid w:val="007372C7"/>
    <w:rsid w:val="00737B13"/>
    <w:rsid w:val="00737BA0"/>
    <w:rsid w:val="00737E8C"/>
    <w:rsid w:val="00740949"/>
    <w:rsid w:val="00741122"/>
    <w:rsid w:val="007412A1"/>
    <w:rsid w:val="007413E3"/>
    <w:rsid w:val="0074160E"/>
    <w:rsid w:val="00741E24"/>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6C43"/>
    <w:rsid w:val="00747CD8"/>
    <w:rsid w:val="007505DA"/>
    <w:rsid w:val="007506A2"/>
    <w:rsid w:val="00750D52"/>
    <w:rsid w:val="007511B4"/>
    <w:rsid w:val="00751970"/>
    <w:rsid w:val="00751ADD"/>
    <w:rsid w:val="00751B22"/>
    <w:rsid w:val="00751DBD"/>
    <w:rsid w:val="007520D5"/>
    <w:rsid w:val="00752117"/>
    <w:rsid w:val="00752152"/>
    <w:rsid w:val="0075237F"/>
    <w:rsid w:val="00752AB7"/>
    <w:rsid w:val="0075326F"/>
    <w:rsid w:val="007537D2"/>
    <w:rsid w:val="00753B17"/>
    <w:rsid w:val="00753B2D"/>
    <w:rsid w:val="007543E7"/>
    <w:rsid w:val="00754596"/>
    <w:rsid w:val="00754AA6"/>
    <w:rsid w:val="00755CC0"/>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39E"/>
    <w:rsid w:val="007634BB"/>
    <w:rsid w:val="00763827"/>
    <w:rsid w:val="007640CF"/>
    <w:rsid w:val="00764335"/>
    <w:rsid w:val="00764769"/>
    <w:rsid w:val="00764B18"/>
    <w:rsid w:val="007652C1"/>
    <w:rsid w:val="0076538E"/>
    <w:rsid w:val="00765680"/>
    <w:rsid w:val="007656D7"/>
    <w:rsid w:val="00765F3E"/>
    <w:rsid w:val="007661FC"/>
    <w:rsid w:val="0076647B"/>
    <w:rsid w:val="007669C5"/>
    <w:rsid w:val="00766DEB"/>
    <w:rsid w:val="007670AF"/>
    <w:rsid w:val="00767DF0"/>
    <w:rsid w:val="00770361"/>
    <w:rsid w:val="00770606"/>
    <w:rsid w:val="00770A27"/>
    <w:rsid w:val="00770BF7"/>
    <w:rsid w:val="007715D0"/>
    <w:rsid w:val="00771AEE"/>
    <w:rsid w:val="00772039"/>
    <w:rsid w:val="007721FA"/>
    <w:rsid w:val="0077221D"/>
    <w:rsid w:val="00772419"/>
    <w:rsid w:val="0077249C"/>
    <w:rsid w:val="00772964"/>
    <w:rsid w:val="00772DE1"/>
    <w:rsid w:val="0077395B"/>
    <w:rsid w:val="007739A1"/>
    <w:rsid w:val="00773A1B"/>
    <w:rsid w:val="00773A53"/>
    <w:rsid w:val="00773C62"/>
    <w:rsid w:val="00773FE1"/>
    <w:rsid w:val="00774493"/>
    <w:rsid w:val="007744D3"/>
    <w:rsid w:val="00774749"/>
    <w:rsid w:val="007749DE"/>
    <w:rsid w:val="00774B8D"/>
    <w:rsid w:val="00774E28"/>
    <w:rsid w:val="00774E39"/>
    <w:rsid w:val="00774EC0"/>
    <w:rsid w:val="007752FF"/>
    <w:rsid w:val="007763BC"/>
    <w:rsid w:val="0077685A"/>
    <w:rsid w:val="007768D6"/>
    <w:rsid w:val="00776AB4"/>
    <w:rsid w:val="00777614"/>
    <w:rsid w:val="00777C53"/>
    <w:rsid w:val="00777F0B"/>
    <w:rsid w:val="007801E9"/>
    <w:rsid w:val="0078039D"/>
    <w:rsid w:val="0078051A"/>
    <w:rsid w:val="0078068F"/>
    <w:rsid w:val="0078129F"/>
    <w:rsid w:val="007817E5"/>
    <w:rsid w:val="0078190B"/>
    <w:rsid w:val="0078218F"/>
    <w:rsid w:val="00782759"/>
    <w:rsid w:val="007830F0"/>
    <w:rsid w:val="007831D2"/>
    <w:rsid w:val="007839D5"/>
    <w:rsid w:val="00783C39"/>
    <w:rsid w:val="007840F5"/>
    <w:rsid w:val="00784141"/>
    <w:rsid w:val="0078419C"/>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DF4"/>
    <w:rsid w:val="00795E58"/>
    <w:rsid w:val="00795EB7"/>
    <w:rsid w:val="007961E3"/>
    <w:rsid w:val="007968B6"/>
    <w:rsid w:val="00796DD0"/>
    <w:rsid w:val="00796DDA"/>
    <w:rsid w:val="00796F11"/>
    <w:rsid w:val="007970C1"/>
    <w:rsid w:val="00797887"/>
    <w:rsid w:val="00797CCB"/>
    <w:rsid w:val="007A0146"/>
    <w:rsid w:val="007A0DD4"/>
    <w:rsid w:val="007A14F8"/>
    <w:rsid w:val="007A1CD6"/>
    <w:rsid w:val="007A23C9"/>
    <w:rsid w:val="007A2A78"/>
    <w:rsid w:val="007A3460"/>
    <w:rsid w:val="007A39D1"/>
    <w:rsid w:val="007A3F80"/>
    <w:rsid w:val="007A4225"/>
    <w:rsid w:val="007A42D2"/>
    <w:rsid w:val="007A4392"/>
    <w:rsid w:val="007A4403"/>
    <w:rsid w:val="007A49A7"/>
    <w:rsid w:val="007A4C3F"/>
    <w:rsid w:val="007A5399"/>
    <w:rsid w:val="007A5674"/>
    <w:rsid w:val="007A5816"/>
    <w:rsid w:val="007A58CA"/>
    <w:rsid w:val="007A678F"/>
    <w:rsid w:val="007A6C14"/>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2356"/>
    <w:rsid w:val="007C24C3"/>
    <w:rsid w:val="007C2725"/>
    <w:rsid w:val="007C27D7"/>
    <w:rsid w:val="007C291B"/>
    <w:rsid w:val="007C2A07"/>
    <w:rsid w:val="007C2D39"/>
    <w:rsid w:val="007C355D"/>
    <w:rsid w:val="007C3B77"/>
    <w:rsid w:val="007C3F36"/>
    <w:rsid w:val="007C481A"/>
    <w:rsid w:val="007C4B59"/>
    <w:rsid w:val="007C4C0A"/>
    <w:rsid w:val="007C5703"/>
    <w:rsid w:val="007C5A1E"/>
    <w:rsid w:val="007C5CC7"/>
    <w:rsid w:val="007C6262"/>
    <w:rsid w:val="007C6B91"/>
    <w:rsid w:val="007C73C6"/>
    <w:rsid w:val="007C75CF"/>
    <w:rsid w:val="007C765F"/>
    <w:rsid w:val="007D01BD"/>
    <w:rsid w:val="007D03C2"/>
    <w:rsid w:val="007D03FA"/>
    <w:rsid w:val="007D0601"/>
    <w:rsid w:val="007D1CFC"/>
    <w:rsid w:val="007D1F2F"/>
    <w:rsid w:val="007D268F"/>
    <w:rsid w:val="007D26FE"/>
    <w:rsid w:val="007D2C4D"/>
    <w:rsid w:val="007D3117"/>
    <w:rsid w:val="007D3470"/>
    <w:rsid w:val="007D3673"/>
    <w:rsid w:val="007D37E8"/>
    <w:rsid w:val="007D38F5"/>
    <w:rsid w:val="007D4B21"/>
    <w:rsid w:val="007D57DC"/>
    <w:rsid w:val="007D5D8F"/>
    <w:rsid w:val="007D5FB9"/>
    <w:rsid w:val="007D6051"/>
    <w:rsid w:val="007D690B"/>
    <w:rsid w:val="007D6A91"/>
    <w:rsid w:val="007D6DA0"/>
    <w:rsid w:val="007D6F85"/>
    <w:rsid w:val="007D71FF"/>
    <w:rsid w:val="007E00D0"/>
    <w:rsid w:val="007E03A2"/>
    <w:rsid w:val="007E0B16"/>
    <w:rsid w:val="007E0E6F"/>
    <w:rsid w:val="007E0FA2"/>
    <w:rsid w:val="007E1BC0"/>
    <w:rsid w:val="007E21E1"/>
    <w:rsid w:val="007E2619"/>
    <w:rsid w:val="007E31B7"/>
    <w:rsid w:val="007E3540"/>
    <w:rsid w:val="007E38E5"/>
    <w:rsid w:val="007E4236"/>
    <w:rsid w:val="007E481A"/>
    <w:rsid w:val="007E4961"/>
    <w:rsid w:val="007E4AFC"/>
    <w:rsid w:val="007E4DB4"/>
    <w:rsid w:val="007E4F94"/>
    <w:rsid w:val="007E5D9E"/>
    <w:rsid w:val="007E5E57"/>
    <w:rsid w:val="007E7394"/>
    <w:rsid w:val="007E73D6"/>
    <w:rsid w:val="007E79AA"/>
    <w:rsid w:val="007E7C0E"/>
    <w:rsid w:val="007F053E"/>
    <w:rsid w:val="007F0547"/>
    <w:rsid w:val="007F090D"/>
    <w:rsid w:val="007F1821"/>
    <w:rsid w:val="007F19CA"/>
    <w:rsid w:val="007F1C0C"/>
    <w:rsid w:val="007F23F3"/>
    <w:rsid w:val="007F28F6"/>
    <w:rsid w:val="007F2FE8"/>
    <w:rsid w:val="007F3160"/>
    <w:rsid w:val="007F328A"/>
    <w:rsid w:val="007F3C0F"/>
    <w:rsid w:val="007F4B27"/>
    <w:rsid w:val="007F52EF"/>
    <w:rsid w:val="007F582C"/>
    <w:rsid w:val="007F5A3A"/>
    <w:rsid w:val="007F5F57"/>
    <w:rsid w:val="007F6402"/>
    <w:rsid w:val="007F6824"/>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314"/>
    <w:rsid w:val="008054F6"/>
    <w:rsid w:val="00805B37"/>
    <w:rsid w:val="00805B7F"/>
    <w:rsid w:val="00805DD5"/>
    <w:rsid w:val="00806053"/>
    <w:rsid w:val="00806387"/>
    <w:rsid w:val="00806405"/>
    <w:rsid w:val="00806570"/>
    <w:rsid w:val="00806C9B"/>
    <w:rsid w:val="00806CF8"/>
    <w:rsid w:val="00806D16"/>
    <w:rsid w:val="00807082"/>
    <w:rsid w:val="0080718E"/>
    <w:rsid w:val="008074A0"/>
    <w:rsid w:val="00807511"/>
    <w:rsid w:val="008075DA"/>
    <w:rsid w:val="008079F7"/>
    <w:rsid w:val="00807CE2"/>
    <w:rsid w:val="00807FF7"/>
    <w:rsid w:val="00810819"/>
    <w:rsid w:val="00811000"/>
    <w:rsid w:val="008112D3"/>
    <w:rsid w:val="00811882"/>
    <w:rsid w:val="00811C73"/>
    <w:rsid w:val="0081214E"/>
    <w:rsid w:val="00812BD0"/>
    <w:rsid w:val="00812FAB"/>
    <w:rsid w:val="008135E3"/>
    <w:rsid w:val="008137E1"/>
    <w:rsid w:val="008144D0"/>
    <w:rsid w:val="00814BA4"/>
    <w:rsid w:val="008150B5"/>
    <w:rsid w:val="00815156"/>
    <w:rsid w:val="008155DE"/>
    <w:rsid w:val="0081609A"/>
    <w:rsid w:val="00816343"/>
    <w:rsid w:val="00816411"/>
    <w:rsid w:val="0081691D"/>
    <w:rsid w:val="00817344"/>
    <w:rsid w:val="008205DE"/>
    <w:rsid w:val="008210F1"/>
    <w:rsid w:val="00821270"/>
    <w:rsid w:val="0082154A"/>
    <w:rsid w:val="00821C9B"/>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733"/>
    <w:rsid w:val="00827A2C"/>
    <w:rsid w:val="00827BEA"/>
    <w:rsid w:val="0083147A"/>
    <w:rsid w:val="00831B33"/>
    <w:rsid w:val="00831B3E"/>
    <w:rsid w:val="00831BB2"/>
    <w:rsid w:val="00831FBB"/>
    <w:rsid w:val="008323E8"/>
    <w:rsid w:val="00832505"/>
    <w:rsid w:val="008329C1"/>
    <w:rsid w:val="00832E7A"/>
    <w:rsid w:val="0083308B"/>
    <w:rsid w:val="008334B2"/>
    <w:rsid w:val="00833C08"/>
    <w:rsid w:val="00833DCE"/>
    <w:rsid w:val="00833DDD"/>
    <w:rsid w:val="008344A3"/>
    <w:rsid w:val="00834CF3"/>
    <w:rsid w:val="00835242"/>
    <w:rsid w:val="0083563A"/>
    <w:rsid w:val="00835CCA"/>
    <w:rsid w:val="00836546"/>
    <w:rsid w:val="00836C9C"/>
    <w:rsid w:val="008370B3"/>
    <w:rsid w:val="008372CB"/>
    <w:rsid w:val="008376D5"/>
    <w:rsid w:val="008378A3"/>
    <w:rsid w:val="00840A10"/>
    <w:rsid w:val="00840C08"/>
    <w:rsid w:val="008418C7"/>
    <w:rsid w:val="00841942"/>
    <w:rsid w:val="00841BEC"/>
    <w:rsid w:val="00841BF3"/>
    <w:rsid w:val="008422C4"/>
    <w:rsid w:val="008427D6"/>
    <w:rsid w:val="00842B0E"/>
    <w:rsid w:val="00842C53"/>
    <w:rsid w:val="00842EB2"/>
    <w:rsid w:val="0084307B"/>
    <w:rsid w:val="008430CB"/>
    <w:rsid w:val="00843562"/>
    <w:rsid w:val="0084370A"/>
    <w:rsid w:val="00843EB1"/>
    <w:rsid w:val="00844497"/>
    <w:rsid w:val="00844808"/>
    <w:rsid w:val="00844D8A"/>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1C53"/>
    <w:rsid w:val="00852D5A"/>
    <w:rsid w:val="008530D8"/>
    <w:rsid w:val="008536D1"/>
    <w:rsid w:val="008539EA"/>
    <w:rsid w:val="00853AA9"/>
    <w:rsid w:val="00853CD5"/>
    <w:rsid w:val="00853EA5"/>
    <w:rsid w:val="00854461"/>
    <w:rsid w:val="00854613"/>
    <w:rsid w:val="00855161"/>
    <w:rsid w:val="0085535D"/>
    <w:rsid w:val="00855EE2"/>
    <w:rsid w:val="008560F9"/>
    <w:rsid w:val="00856891"/>
    <w:rsid w:val="008568AB"/>
    <w:rsid w:val="0085718E"/>
    <w:rsid w:val="00857908"/>
    <w:rsid w:val="008608A8"/>
    <w:rsid w:val="0086094F"/>
    <w:rsid w:val="00860E03"/>
    <w:rsid w:val="00861973"/>
    <w:rsid w:val="008623A1"/>
    <w:rsid w:val="008628DF"/>
    <w:rsid w:val="00862906"/>
    <w:rsid w:val="008629AF"/>
    <w:rsid w:val="00862FD6"/>
    <w:rsid w:val="00863D9B"/>
    <w:rsid w:val="008640FA"/>
    <w:rsid w:val="008649EC"/>
    <w:rsid w:val="00864CA2"/>
    <w:rsid w:val="00865023"/>
    <w:rsid w:val="008655B1"/>
    <w:rsid w:val="0086566C"/>
    <w:rsid w:val="0086637F"/>
    <w:rsid w:val="00866895"/>
    <w:rsid w:val="0086691A"/>
    <w:rsid w:val="00866DC9"/>
    <w:rsid w:val="00867267"/>
    <w:rsid w:val="00867294"/>
    <w:rsid w:val="0086797A"/>
    <w:rsid w:val="00867DD8"/>
    <w:rsid w:val="00867E18"/>
    <w:rsid w:val="008704F7"/>
    <w:rsid w:val="00870504"/>
    <w:rsid w:val="008716BF"/>
    <w:rsid w:val="0087194E"/>
    <w:rsid w:val="00871FF1"/>
    <w:rsid w:val="008725E3"/>
    <w:rsid w:val="00872A53"/>
    <w:rsid w:val="00872D11"/>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51AC"/>
    <w:rsid w:val="008852CA"/>
    <w:rsid w:val="00885401"/>
    <w:rsid w:val="008854F1"/>
    <w:rsid w:val="0088561A"/>
    <w:rsid w:val="00885CA6"/>
    <w:rsid w:val="00885CDC"/>
    <w:rsid w:val="00885ED1"/>
    <w:rsid w:val="00885FC7"/>
    <w:rsid w:val="00886104"/>
    <w:rsid w:val="00886471"/>
    <w:rsid w:val="008866EA"/>
    <w:rsid w:val="00887A8E"/>
    <w:rsid w:val="00887FD8"/>
    <w:rsid w:val="00890139"/>
    <w:rsid w:val="00890905"/>
    <w:rsid w:val="0089095C"/>
    <w:rsid w:val="00890A1F"/>
    <w:rsid w:val="00890EC1"/>
    <w:rsid w:val="00891169"/>
    <w:rsid w:val="0089123F"/>
    <w:rsid w:val="0089153B"/>
    <w:rsid w:val="008919B3"/>
    <w:rsid w:val="00891B1C"/>
    <w:rsid w:val="00891D2C"/>
    <w:rsid w:val="00892563"/>
    <w:rsid w:val="00894378"/>
    <w:rsid w:val="008945CF"/>
    <w:rsid w:val="00894852"/>
    <w:rsid w:val="00894D1F"/>
    <w:rsid w:val="00894FCA"/>
    <w:rsid w:val="008958E1"/>
    <w:rsid w:val="00895B0A"/>
    <w:rsid w:val="00895B9A"/>
    <w:rsid w:val="00895C7F"/>
    <w:rsid w:val="00896F63"/>
    <w:rsid w:val="0089704B"/>
    <w:rsid w:val="0089799C"/>
    <w:rsid w:val="00897F57"/>
    <w:rsid w:val="008A009C"/>
    <w:rsid w:val="008A01D6"/>
    <w:rsid w:val="008A01D7"/>
    <w:rsid w:val="008A0227"/>
    <w:rsid w:val="008A08E1"/>
    <w:rsid w:val="008A0E24"/>
    <w:rsid w:val="008A1C9E"/>
    <w:rsid w:val="008A1D12"/>
    <w:rsid w:val="008A2A07"/>
    <w:rsid w:val="008A2C47"/>
    <w:rsid w:val="008A32CC"/>
    <w:rsid w:val="008A3451"/>
    <w:rsid w:val="008A3A2C"/>
    <w:rsid w:val="008A3ADB"/>
    <w:rsid w:val="008A3FFB"/>
    <w:rsid w:val="008A47B9"/>
    <w:rsid w:val="008A4FA3"/>
    <w:rsid w:val="008A5A67"/>
    <w:rsid w:val="008A5B47"/>
    <w:rsid w:val="008A5E47"/>
    <w:rsid w:val="008A6594"/>
    <w:rsid w:val="008A6707"/>
    <w:rsid w:val="008A6CC1"/>
    <w:rsid w:val="008A6E88"/>
    <w:rsid w:val="008A780D"/>
    <w:rsid w:val="008A787D"/>
    <w:rsid w:val="008A7A80"/>
    <w:rsid w:val="008A7BF5"/>
    <w:rsid w:val="008A7D45"/>
    <w:rsid w:val="008B06B1"/>
    <w:rsid w:val="008B0A12"/>
    <w:rsid w:val="008B0C06"/>
    <w:rsid w:val="008B1397"/>
    <w:rsid w:val="008B1C31"/>
    <w:rsid w:val="008B2DAB"/>
    <w:rsid w:val="008B2E82"/>
    <w:rsid w:val="008B3055"/>
    <w:rsid w:val="008B30FC"/>
    <w:rsid w:val="008B3EF1"/>
    <w:rsid w:val="008B420A"/>
    <w:rsid w:val="008B42B9"/>
    <w:rsid w:val="008B4BA7"/>
    <w:rsid w:val="008B526C"/>
    <w:rsid w:val="008B533A"/>
    <w:rsid w:val="008B59FF"/>
    <w:rsid w:val="008B621F"/>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9C0"/>
    <w:rsid w:val="008C6B03"/>
    <w:rsid w:val="008C70A8"/>
    <w:rsid w:val="008C7441"/>
    <w:rsid w:val="008C7F6A"/>
    <w:rsid w:val="008D0080"/>
    <w:rsid w:val="008D0563"/>
    <w:rsid w:val="008D0894"/>
    <w:rsid w:val="008D0DAF"/>
    <w:rsid w:val="008D1D0A"/>
    <w:rsid w:val="008D1E03"/>
    <w:rsid w:val="008D1F62"/>
    <w:rsid w:val="008D2215"/>
    <w:rsid w:val="008D22D9"/>
    <w:rsid w:val="008D2B76"/>
    <w:rsid w:val="008D38A1"/>
    <w:rsid w:val="008D3AC2"/>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2BB0"/>
    <w:rsid w:val="008E3017"/>
    <w:rsid w:val="008E3732"/>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CC1"/>
    <w:rsid w:val="008F6122"/>
    <w:rsid w:val="008F6257"/>
    <w:rsid w:val="008F665E"/>
    <w:rsid w:val="008F6F8C"/>
    <w:rsid w:val="008F7D78"/>
    <w:rsid w:val="009001A0"/>
    <w:rsid w:val="009002B1"/>
    <w:rsid w:val="00900846"/>
    <w:rsid w:val="009008DC"/>
    <w:rsid w:val="00900C0A"/>
    <w:rsid w:val="0090130E"/>
    <w:rsid w:val="009016E2"/>
    <w:rsid w:val="009019C7"/>
    <w:rsid w:val="00901C02"/>
    <w:rsid w:val="00901F38"/>
    <w:rsid w:val="009027C5"/>
    <w:rsid w:val="009033DE"/>
    <w:rsid w:val="009035A6"/>
    <w:rsid w:val="009035BB"/>
    <w:rsid w:val="00904668"/>
    <w:rsid w:val="009053E9"/>
    <w:rsid w:val="009055A3"/>
    <w:rsid w:val="0090585F"/>
    <w:rsid w:val="00905E11"/>
    <w:rsid w:val="00906116"/>
    <w:rsid w:val="00906822"/>
    <w:rsid w:val="00906884"/>
    <w:rsid w:val="009068A6"/>
    <w:rsid w:val="00906B4A"/>
    <w:rsid w:val="00906D23"/>
    <w:rsid w:val="00907414"/>
    <w:rsid w:val="00907668"/>
    <w:rsid w:val="00907850"/>
    <w:rsid w:val="009078D2"/>
    <w:rsid w:val="00910255"/>
    <w:rsid w:val="009102FB"/>
    <w:rsid w:val="009106FF"/>
    <w:rsid w:val="00910802"/>
    <w:rsid w:val="00910A18"/>
    <w:rsid w:val="0091164B"/>
    <w:rsid w:val="0091187A"/>
    <w:rsid w:val="009118C9"/>
    <w:rsid w:val="009120DA"/>
    <w:rsid w:val="00913013"/>
    <w:rsid w:val="009134F6"/>
    <w:rsid w:val="0091371F"/>
    <w:rsid w:val="00914612"/>
    <w:rsid w:val="00914728"/>
    <w:rsid w:val="00914780"/>
    <w:rsid w:val="00914FEE"/>
    <w:rsid w:val="0091518E"/>
    <w:rsid w:val="0091534D"/>
    <w:rsid w:val="00915567"/>
    <w:rsid w:val="00915757"/>
    <w:rsid w:val="009163E7"/>
    <w:rsid w:val="00916794"/>
    <w:rsid w:val="00916BDC"/>
    <w:rsid w:val="00916D04"/>
    <w:rsid w:val="00917321"/>
    <w:rsid w:val="00917E31"/>
    <w:rsid w:val="0092025A"/>
    <w:rsid w:val="00920738"/>
    <w:rsid w:val="009207DB"/>
    <w:rsid w:val="00920C26"/>
    <w:rsid w:val="009211BF"/>
    <w:rsid w:val="0092143A"/>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170"/>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58F"/>
    <w:rsid w:val="00933935"/>
    <w:rsid w:val="00933A46"/>
    <w:rsid w:val="0093467A"/>
    <w:rsid w:val="00934CEE"/>
    <w:rsid w:val="00934EE2"/>
    <w:rsid w:val="009351EF"/>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229F"/>
    <w:rsid w:val="009425BE"/>
    <w:rsid w:val="009425E0"/>
    <w:rsid w:val="009431A9"/>
    <w:rsid w:val="00943366"/>
    <w:rsid w:val="00944061"/>
    <w:rsid w:val="009447E4"/>
    <w:rsid w:val="00944B1C"/>
    <w:rsid w:val="00944CF6"/>
    <w:rsid w:val="00945165"/>
    <w:rsid w:val="009451D2"/>
    <w:rsid w:val="00945313"/>
    <w:rsid w:val="009453ED"/>
    <w:rsid w:val="009457F0"/>
    <w:rsid w:val="00945BF8"/>
    <w:rsid w:val="00945D63"/>
    <w:rsid w:val="00946300"/>
    <w:rsid w:val="009465BF"/>
    <w:rsid w:val="009468A3"/>
    <w:rsid w:val="00946BB6"/>
    <w:rsid w:val="009472D8"/>
    <w:rsid w:val="009475F4"/>
    <w:rsid w:val="00947D8B"/>
    <w:rsid w:val="00950136"/>
    <w:rsid w:val="00950601"/>
    <w:rsid w:val="00950968"/>
    <w:rsid w:val="00950C5E"/>
    <w:rsid w:val="00950CB1"/>
    <w:rsid w:val="0095119F"/>
    <w:rsid w:val="00951413"/>
    <w:rsid w:val="00951FB8"/>
    <w:rsid w:val="009520D0"/>
    <w:rsid w:val="0095211B"/>
    <w:rsid w:val="009526D0"/>
    <w:rsid w:val="00953062"/>
    <w:rsid w:val="00953301"/>
    <w:rsid w:val="00953803"/>
    <w:rsid w:val="00954260"/>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0B4"/>
    <w:rsid w:val="00962313"/>
    <w:rsid w:val="00962409"/>
    <w:rsid w:val="00962641"/>
    <w:rsid w:val="00962C40"/>
    <w:rsid w:val="00962CB2"/>
    <w:rsid w:val="00962D61"/>
    <w:rsid w:val="00963061"/>
    <w:rsid w:val="009630B4"/>
    <w:rsid w:val="00963A72"/>
    <w:rsid w:val="00963C22"/>
    <w:rsid w:val="00963C3E"/>
    <w:rsid w:val="009645D4"/>
    <w:rsid w:val="00964754"/>
    <w:rsid w:val="00964A82"/>
    <w:rsid w:val="00964B6D"/>
    <w:rsid w:val="00965237"/>
    <w:rsid w:val="009652B8"/>
    <w:rsid w:val="00965885"/>
    <w:rsid w:val="00966220"/>
    <w:rsid w:val="00966437"/>
    <w:rsid w:val="00966741"/>
    <w:rsid w:val="0096754C"/>
    <w:rsid w:val="00967AB8"/>
    <w:rsid w:val="00967D1C"/>
    <w:rsid w:val="0097054B"/>
    <w:rsid w:val="00970634"/>
    <w:rsid w:val="00970EE4"/>
    <w:rsid w:val="00970F33"/>
    <w:rsid w:val="00971088"/>
    <w:rsid w:val="00971156"/>
    <w:rsid w:val="00971DF5"/>
    <w:rsid w:val="009721B7"/>
    <w:rsid w:val="00972211"/>
    <w:rsid w:val="0097235A"/>
    <w:rsid w:val="00972642"/>
    <w:rsid w:val="009739F7"/>
    <w:rsid w:val="00974061"/>
    <w:rsid w:val="00974631"/>
    <w:rsid w:val="00974637"/>
    <w:rsid w:val="00974714"/>
    <w:rsid w:val="009749A2"/>
    <w:rsid w:val="009756CF"/>
    <w:rsid w:val="00975CCD"/>
    <w:rsid w:val="00976820"/>
    <w:rsid w:val="00976F35"/>
    <w:rsid w:val="00977757"/>
    <w:rsid w:val="00977C93"/>
    <w:rsid w:val="0098040B"/>
    <w:rsid w:val="00980628"/>
    <w:rsid w:val="009807E5"/>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915"/>
    <w:rsid w:val="00993BFB"/>
    <w:rsid w:val="0099489C"/>
    <w:rsid w:val="009948E9"/>
    <w:rsid w:val="009952F3"/>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A7F66"/>
    <w:rsid w:val="009B0B58"/>
    <w:rsid w:val="009B0BEB"/>
    <w:rsid w:val="009B0DF3"/>
    <w:rsid w:val="009B108C"/>
    <w:rsid w:val="009B1406"/>
    <w:rsid w:val="009B14CA"/>
    <w:rsid w:val="009B1B75"/>
    <w:rsid w:val="009B29B0"/>
    <w:rsid w:val="009B2A74"/>
    <w:rsid w:val="009B2DE0"/>
    <w:rsid w:val="009B2EA6"/>
    <w:rsid w:val="009B3114"/>
    <w:rsid w:val="009B3158"/>
    <w:rsid w:val="009B31E9"/>
    <w:rsid w:val="009B33D1"/>
    <w:rsid w:val="009B343C"/>
    <w:rsid w:val="009B37CB"/>
    <w:rsid w:val="009B39D1"/>
    <w:rsid w:val="009B3B1A"/>
    <w:rsid w:val="009B3B7E"/>
    <w:rsid w:val="009B3BDC"/>
    <w:rsid w:val="009B3F9E"/>
    <w:rsid w:val="009B4385"/>
    <w:rsid w:val="009B484C"/>
    <w:rsid w:val="009B5434"/>
    <w:rsid w:val="009B59C8"/>
    <w:rsid w:val="009B5CE2"/>
    <w:rsid w:val="009B5D09"/>
    <w:rsid w:val="009B7DBA"/>
    <w:rsid w:val="009C06E4"/>
    <w:rsid w:val="009C0AEC"/>
    <w:rsid w:val="009C0B54"/>
    <w:rsid w:val="009C1504"/>
    <w:rsid w:val="009C163F"/>
    <w:rsid w:val="009C1928"/>
    <w:rsid w:val="009C1E40"/>
    <w:rsid w:val="009C1E7D"/>
    <w:rsid w:val="009C25C4"/>
    <w:rsid w:val="009C25CA"/>
    <w:rsid w:val="009C263C"/>
    <w:rsid w:val="009C2857"/>
    <w:rsid w:val="009C303D"/>
    <w:rsid w:val="009C3377"/>
    <w:rsid w:val="009C37CB"/>
    <w:rsid w:val="009C43E4"/>
    <w:rsid w:val="009C47F1"/>
    <w:rsid w:val="009C64F7"/>
    <w:rsid w:val="009C6594"/>
    <w:rsid w:val="009C6A6B"/>
    <w:rsid w:val="009C77A2"/>
    <w:rsid w:val="009C78A6"/>
    <w:rsid w:val="009C7918"/>
    <w:rsid w:val="009C7A33"/>
    <w:rsid w:val="009C7AF8"/>
    <w:rsid w:val="009D04A3"/>
    <w:rsid w:val="009D1739"/>
    <w:rsid w:val="009D18F6"/>
    <w:rsid w:val="009D353F"/>
    <w:rsid w:val="009D3948"/>
    <w:rsid w:val="009D3BDF"/>
    <w:rsid w:val="009D3E11"/>
    <w:rsid w:val="009D4405"/>
    <w:rsid w:val="009D45A7"/>
    <w:rsid w:val="009D4917"/>
    <w:rsid w:val="009D4A0F"/>
    <w:rsid w:val="009D4D07"/>
    <w:rsid w:val="009D4E90"/>
    <w:rsid w:val="009D4F8B"/>
    <w:rsid w:val="009D569A"/>
    <w:rsid w:val="009D5737"/>
    <w:rsid w:val="009D5D81"/>
    <w:rsid w:val="009D5E17"/>
    <w:rsid w:val="009D732C"/>
    <w:rsid w:val="009D7416"/>
    <w:rsid w:val="009D7A23"/>
    <w:rsid w:val="009D7F32"/>
    <w:rsid w:val="009E05B4"/>
    <w:rsid w:val="009E06CE"/>
    <w:rsid w:val="009E07B7"/>
    <w:rsid w:val="009E0C38"/>
    <w:rsid w:val="009E151C"/>
    <w:rsid w:val="009E1645"/>
    <w:rsid w:val="009E1CB1"/>
    <w:rsid w:val="009E2744"/>
    <w:rsid w:val="009E293D"/>
    <w:rsid w:val="009E297D"/>
    <w:rsid w:val="009E2E83"/>
    <w:rsid w:val="009E2ED1"/>
    <w:rsid w:val="009E39DB"/>
    <w:rsid w:val="009E400E"/>
    <w:rsid w:val="009E435B"/>
    <w:rsid w:val="009E46A6"/>
    <w:rsid w:val="009E47BD"/>
    <w:rsid w:val="009E4E0B"/>
    <w:rsid w:val="009E4E16"/>
    <w:rsid w:val="009E529B"/>
    <w:rsid w:val="009E55BF"/>
    <w:rsid w:val="009E5967"/>
    <w:rsid w:val="009E5AC3"/>
    <w:rsid w:val="009E63C3"/>
    <w:rsid w:val="009E65B1"/>
    <w:rsid w:val="009E6AA9"/>
    <w:rsid w:val="009E6C40"/>
    <w:rsid w:val="009E6D87"/>
    <w:rsid w:val="009E6FA9"/>
    <w:rsid w:val="009E7D57"/>
    <w:rsid w:val="009F020F"/>
    <w:rsid w:val="009F039F"/>
    <w:rsid w:val="009F103C"/>
    <w:rsid w:val="009F118E"/>
    <w:rsid w:val="009F14DF"/>
    <w:rsid w:val="009F16BC"/>
    <w:rsid w:val="009F1C83"/>
    <w:rsid w:val="009F1FD1"/>
    <w:rsid w:val="009F2118"/>
    <w:rsid w:val="009F27F5"/>
    <w:rsid w:val="009F2B1D"/>
    <w:rsid w:val="009F30DA"/>
    <w:rsid w:val="009F43EB"/>
    <w:rsid w:val="009F4501"/>
    <w:rsid w:val="009F49E5"/>
    <w:rsid w:val="009F4B13"/>
    <w:rsid w:val="009F4D8A"/>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6C2E"/>
    <w:rsid w:val="00A06EFA"/>
    <w:rsid w:val="00A07184"/>
    <w:rsid w:val="00A102F1"/>
    <w:rsid w:val="00A105CB"/>
    <w:rsid w:val="00A10BA3"/>
    <w:rsid w:val="00A10F13"/>
    <w:rsid w:val="00A11F6E"/>
    <w:rsid w:val="00A120D3"/>
    <w:rsid w:val="00A137B8"/>
    <w:rsid w:val="00A13C55"/>
    <w:rsid w:val="00A13F5A"/>
    <w:rsid w:val="00A14596"/>
    <w:rsid w:val="00A1467D"/>
    <w:rsid w:val="00A146BD"/>
    <w:rsid w:val="00A14BFF"/>
    <w:rsid w:val="00A14CC4"/>
    <w:rsid w:val="00A14FBE"/>
    <w:rsid w:val="00A1592F"/>
    <w:rsid w:val="00A161DA"/>
    <w:rsid w:val="00A17093"/>
    <w:rsid w:val="00A170F1"/>
    <w:rsid w:val="00A1711B"/>
    <w:rsid w:val="00A1713E"/>
    <w:rsid w:val="00A171BF"/>
    <w:rsid w:val="00A17230"/>
    <w:rsid w:val="00A17349"/>
    <w:rsid w:val="00A1779E"/>
    <w:rsid w:val="00A203FC"/>
    <w:rsid w:val="00A208FE"/>
    <w:rsid w:val="00A20F38"/>
    <w:rsid w:val="00A2135E"/>
    <w:rsid w:val="00A219FC"/>
    <w:rsid w:val="00A21E86"/>
    <w:rsid w:val="00A22F9A"/>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30498"/>
    <w:rsid w:val="00A30962"/>
    <w:rsid w:val="00A30DA0"/>
    <w:rsid w:val="00A312AA"/>
    <w:rsid w:val="00A31965"/>
    <w:rsid w:val="00A31CD2"/>
    <w:rsid w:val="00A31E49"/>
    <w:rsid w:val="00A32066"/>
    <w:rsid w:val="00A32970"/>
    <w:rsid w:val="00A34488"/>
    <w:rsid w:val="00A34539"/>
    <w:rsid w:val="00A34AD5"/>
    <w:rsid w:val="00A34C4A"/>
    <w:rsid w:val="00A350C0"/>
    <w:rsid w:val="00A3648A"/>
    <w:rsid w:val="00A36C60"/>
    <w:rsid w:val="00A36ED0"/>
    <w:rsid w:val="00A37053"/>
    <w:rsid w:val="00A370F0"/>
    <w:rsid w:val="00A37720"/>
    <w:rsid w:val="00A37966"/>
    <w:rsid w:val="00A37CBD"/>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179"/>
    <w:rsid w:val="00A46D0A"/>
    <w:rsid w:val="00A47197"/>
    <w:rsid w:val="00A474FC"/>
    <w:rsid w:val="00A476B9"/>
    <w:rsid w:val="00A478F0"/>
    <w:rsid w:val="00A47980"/>
    <w:rsid w:val="00A47A76"/>
    <w:rsid w:val="00A47B50"/>
    <w:rsid w:val="00A47B64"/>
    <w:rsid w:val="00A47E12"/>
    <w:rsid w:val="00A47F90"/>
    <w:rsid w:val="00A506EB"/>
    <w:rsid w:val="00A50E2F"/>
    <w:rsid w:val="00A51592"/>
    <w:rsid w:val="00A516B2"/>
    <w:rsid w:val="00A51D41"/>
    <w:rsid w:val="00A51F48"/>
    <w:rsid w:val="00A52855"/>
    <w:rsid w:val="00A5335E"/>
    <w:rsid w:val="00A53370"/>
    <w:rsid w:val="00A53412"/>
    <w:rsid w:val="00A538FF"/>
    <w:rsid w:val="00A53D6D"/>
    <w:rsid w:val="00A55290"/>
    <w:rsid w:val="00A55422"/>
    <w:rsid w:val="00A565D2"/>
    <w:rsid w:val="00A5696A"/>
    <w:rsid w:val="00A569DD"/>
    <w:rsid w:val="00A56B02"/>
    <w:rsid w:val="00A56DE9"/>
    <w:rsid w:val="00A56E92"/>
    <w:rsid w:val="00A5705A"/>
    <w:rsid w:val="00A57069"/>
    <w:rsid w:val="00A57127"/>
    <w:rsid w:val="00A571C2"/>
    <w:rsid w:val="00A5738F"/>
    <w:rsid w:val="00A574D8"/>
    <w:rsid w:val="00A57712"/>
    <w:rsid w:val="00A57800"/>
    <w:rsid w:val="00A5791F"/>
    <w:rsid w:val="00A60660"/>
    <w:rsid w:val="00A60665"/>
    <w:rsid w:val="00A608F2"/>
    <w:rsid w:val="00A60BBE"/>
    <w:rsid w:val="00A61586"/>
    <w:rsid w:val="00A6170C"/>
    <w:rsid w:val="00A6188B"/>
    <w:rsid w:val="00A61C2A"/>
    <w:rsid w:val="00A61E09"/>
    <w:rsid w:val="00A62AA6"/>
    <w:rsid w:val="00A62C96"/>
    <w:rsid w:val="00A62F23"/>
    <w:rsid w:val="00A631EA"/>
    <w:rsid w:val="00A6369F"/>
    <w:rsid w:val="00A642F0"/>
    <w:rsid w:val="00A64507"/>
    <w:rsid w:val="00A64A01"/>
    <w:rsid w:val="00A64ED8"/>
    <w:rsid w:val="00A6548C"/>
    <w:rsid w:val="00A654E8"/>
    <w:rsid w:val="00A655FB"/>
    <w:rsid w:val="00A65C26"/>
    <w:rsid w:val="00A65E64"/>
    <w:rsid w:val="00A65F3A"/>
    <w:rsid w:val="00A66007"/>
    <w:rsid w:val="00A66635"/>
    <w:rsid w:val="00A66794"/>
    <w:rsid w:val="00A66A25"/>
    <w:rsid w:val="00A66E15"/>
    <w:rsid w:val="00A66FD0"/>
    <w:rsid w:val="00A6790C"/>
    <w:rsid w:val="00A67A95"/>
    <w:rsid w:val="00A67B01"/>
    <w:rsid w:val="00A70070"/>
    <w:rsid w:val="00A700D5"/>
    <w:rsid w:val="00A702DD"/>
    <w:rsid w:val="00A70812"/>
    <w:rsid w:val="00A70A56"/>
    <w:rsid w:val="00A70CC4"/>
    <w:rsid w:val="00A70D57"/>
    <w:rsid w:val="00A70DDE"/>
    <w:rsid w:val="00A71331"/>
    <w:rsid w:val="00A71FEF"/>
    <w:rsid w:val="00A72164"/>
    <w:rsid w:val="00A721DC"/>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623"/>
    <w:rsid w:val="00A76688"/>
    <w:rsid w:val="00A76B00"/>
    <w:rsid w:val="00A77370"/>
    <w:rsid w:val="00A77656"/>
    <w:rsid w:val="00A77697"/>
    <w:rsid w:val="00A77A6B"/>
    <w:rsid w:val="00A8000A"/>
    <w:rsid w:val="00A81719"/>
    <w:rsid w:val="00A81BD5"/>
    <w:rsid w:val="00A81F9E"/>
    <w:rsid w:val="00A8201C"/>
    <w:rsid w:val="00A8247D"/>
    <w:rsid w:val="00A824BE"/>
    <w:rsid w:val="00A82692"/>
    <w:rsid w:val="00A82808"/>
    <w:rsid w:val="00A82C51"/>
    <w:rsid w:val="00A83599"/>
    <w:rsid w:val="00A83677"/>
    <w:rsid w:val="00A839A4"/>
    <w:rsid w:val="00A83BC4"/>
    <w:rsid w:val="00A84568"/>
    <w:rsid w:val="00A846E2"/>
    <w:rsid w:val="00A84BE2"/>
    <w:rsid w:val="00A85141"/>
    <w:rsid w:val="00A85280"/>
    <w:rsid w:val="00A852F6"/>
    <w:rsid w:val="00A858AD"/>
    <w:rsid w:val="00A85A1B"/>
    <w:rsid w:val="00A85D4C"/>
    <w:rsid w:val="00A86372"/>
    <w:rsid w:val="00A8638B"/>
    <w:rsid w:val="00A865B5"/>
    <w:rsid w:val="00A86F80"/>
    <w:rsid w:val="00A871F7"/>
    <w:rsid w:val="00A872AF"/>
    <w:rsid w:val="00A87D06"/>
    <w:rsid w:val="00A906EB"/>
    <w:rsid w:val="00A90DE6"/>
    <w:rsid w:val="00A9125E"/>
    <w:rsid w:val="00A91B8B"/>
    <w:rsid w:val="00A920D8"/>
    <w:rsid w:val="00A9259D"/>
    <w:rsid w:val="00A93142"/>
    <w:rsid w:val="00A93FB9"/>
    <w:rsid w:val="00A94536"/>
    <w:rsid w:val="00A94F84"/>
    <w:rsid w:val="00A9630B"/>
    <w:rsid w:val="00A9666F"/>
    <w:rsid w:val="00A96701"/>
    <w:rsid w:val="00A96793"/>
    <w:rsid w:val="00A96910"/>
    <w:rsid w:val="00A96AF6"/>
    <w:rsid w:val="00A96C20"/>
    <w:rsid w:val="00A96C6D"/>
    <w:rsid w:val="00A97237"/>
    <w:rsid w:val="00A974ED"/>
    <w:rsid w:val="00AA0695"/>
    <w:rsid w:val="00AA06EC"/>
    <w:rsid w:val="00AA0F3F"/>
    <w:rsid w:val="00AA110F"/>
    <w:rsid w:val="00AA12D2"/>
    <w:rsid w:val="00AA136C"/>
    <w:rsid w:val="00AA13B0"/>
    <w:rsid w:val="00AA13D0"/>
    <w:rsid w:val="00AA16BD"/>
    <w:rsid w:val="00AA1991"/>
    <w:rsid w:val="00AA2178"/>
    <w:rsid w:val="00AA25B0"/>
    <w:rsid w:val="00AA2AF5"/>
    <w:rsid w:val="00AA3EF3"/>
    <w:rsid w:val="00AA4312"/>
    <w:rsid w:val="00AA4F78"/>
    <w:rsid w:val="00AA5997"/>
    <w:rsid w:val="00AA6868"/>
    <w:rsid w:val="00AA6998"/>
    <w:rsid w:val="00AA69BE"/>
    <w:rsid w:val="00AA6A3B"/>
    <w:rsid w:val="00AA7140"/>
    <w:rsid w:val="00AA796F"/>
    <w:rsid w:val="00AA7BFC"/>
    <w:rsid w:val="00AA7EC8"/>
    <w:rsid w:val="00AB0AF1"/>
    <w:rsid w:val="00AB0B05"/>
    <w:rsid w:val="00AB0FD9"/>
    <w:rsid w:val="00AB15CA"/>
    <w:rsid w:val="00AB1865"/>
    <w:rsid w:val="00AB1B37"/>
    <w:rsid w:val="00AB1DE1"/>
    <w:rsid w:val="00AB21B4"/>
    <w:rsid w:val="00AB2CC9"/>
    <w:rsid w:val="00AB2F03"/>
    <w:rsid w:val="00AB329C"/>
    <w:rsid w:val="00AB3374"/>
    <w:rsid w:val="00AB33C9"/>
    <w:rsid w:val="00AB36A2"/>
    <w:rsid w:val="00AB3819"/>
    <w:rsid w:val="00AB38DC"/>
    <w:rsid w:val="00AB38FA"/>
    <w:rsid w:val="00AB3903"/>
    <w:rsid w:val="00AB3B8B"/>
    <w:rsid w:val="00AB3D53"/>
    <w:rsid w:val="00AB46BD"/>
    <w:rsid w:val="00AB481A"/>
    <w:rsid w:val="00AB5236"/>
    <w:rsid w:val="00AB55F7"/>
    <w:rsid w:val="00AB58BD"/>
    <w:rsid w:val="00AB5AD4"/>
    <w:rsid w:val="00AB5FCA"/>
    <w:rsid w:val="00AB643F"/>
    <w:rsid w:val="00AB65DE"/>
    <w:rsid w:val="00AC037B"/>
    <w:rsid w:val="00AC03BB"/>
    <w:rsid w:val="00AC044C"/>
    <w:rsid w:val="00AC114D"/>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D0101"/>
    <w:rsid w:val="00AD08C9"/>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0DB"/>
    <w:rsid w:val="00AD61C2"/>
    <w:rsid w:val="00AD6320"/>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F017F"/>
    <w:rsid w:val="00AF06C6"/>
    <w:rsid w:val="00AF0750"/>
    <w:rsid w:val="00AF0809"/>
    <w:rsid w:val="00AF08EF"/>
    <w:rsid w:val="00AF0F72"/>
    <w:rsid w:val="00AF10C6"/>
    <w:rsid w:val="00AF1B77"/>
    <w:rsid w:val="00AF1DCA"/>
    <w:rsid w:val="00AF20D2"/>
    <w:rsid w:val="00AF27E1"/>
    <w:rsid w:val="00AF2D1E"/>
    <w:rsid w:val="00AF2D49"/>
    <w:rsid w:val="00AF2FDE"/>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72"/>
    <w:rsid w:val="00B001F5"/>
    <w:rsid w:val="00B006CC"/>
    <w:rsid w:val="00B015EE"/>
    <w:rsid w:val="00B016BB"/>
    <w:rsid w:val="00B02B66"/>
    <w:rsid w:val="00B03998"/>
    <w:rsid w:val="00B04503"/>
    <w:rsid w:val="00B04650"/>
    <w:rsid w:val="00B04CE6"/>
    <w:rsid w:val="00B0525A"/>
    <w:rsid w:val="00B065E6"/>
    <w:rsid w:val="00B06C4D"/>
    <w:rsid w:val="00B07080"/>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2BB"/>
    <w:rsid w:val="00B1498D"/>
    <w:rsid w:val="00B15BA9"/>
    <w:rsid w:val="00B15BEC"/>
    <w:rsid w:val="00B15CDA"/>
    <w:rsid w:val="00B15E72"/>
    <w:rsid w:val="00B1636C"/>
    <w:rsid w:val="00B17177"/>
    <w:rsid w:val="00B174B6"/>
    <w:rsid w:val="00B17F2F"/>
    <w:rsid w:val="00B20993"/>
    <w:rsid w:val="00B209E1"/>
    <w:rsid w:val="00B20D3E"/>
    <w:rsid w:val="00B20F93"/>
    <w:rsid w:val="00B2112E"/>
    <w:rsid w:val="00B21216"/>
    <w:rsid w:val="00B2166F"/>
    <w:rsid w:val="00B21938"/>
    <w:rsid w:val="00B21971"/>
    <w:rsid w:val="00B21ADB"/>
    <w:rsid w:val="00B21E13"/>
    <w:rsid w:val="00B21FD9"/>
    <w:rsid w:val="00B227EA"/>
    <w:rsid w:val="00B22835"/>
    <w:rsid w:val="00B22955"/>
    <w:rsid w:val="00B22B49"/>
    <w:rsid w:val="00B22E44"/>
    <w:rsid w:val="00B23250"/>
    <w:rsid w:val="00B235CA"/>
    <w:rsid w:val="00B2388E"/>
    <w:rsid w:val="00B24370"/>
    <w:rsid w:val="00B24F19"/>
    <w:rsid w:val="00B2551D"/>
    <w:rsid w:val="00B25949"/>
    <w:rsid w:val="00B25EE4"/>
    <w:rsid w:val="00B271FA"/>
    <w:rsid w:val="00B27509"/>
    <w:rsid w:val="00B27615"/>
    <w:rsid w:val="00B278A0"/>
    <w:rsid w:val="00B27C1B"/>
    <w:rsid w:val="00B30614"/>
    <w:rsid w:val="00B30E11"/>
    <w:rsid w:val="00B3187E"/>
    <w:rsid w:val="00B31E4D"/>
    <w:rsid w:val="00B32158"/>
    <w:rsid w:val="00B32DCE"/>
    <w:rsid w:val="00B33266"/>
    <w:rsid w:val="00B33360"/>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4B4A"/>
    <w:rsid w:val="00B4508F"/>
    <w:rsid w:val="00B454B2"/>
    <w:rsid w:val="00B45F9D"/>
    <w:rsid w:val="00B460F8"/>
    <w:rsid w:val="00B4645C"/>
    <w:rsid w:val="00B4648E"/>
    <w:rsid w:val="00B46A36"/>
    <w:rsid w:val="00B46A5C"/>
    <w:rsid w:val="00B47179"/>
    <w:rsid w:val="00B472CE"/>
    <w:rsid w:val="00B47496"/>
    <w:rsid w:val="00B47B00"/>
    <w:rsid w:val="00B47DE5"/>
    <w:rsid w:val="00B47EB6"/>
    <w:rsid w:val="00B50228"/>
    <w:rsid w:val="00B50A4B"/>
    <w:rsid w:val="00B513D5"/>
    <w:rsid w:val="00B5165C"/>
    <w:rsid w:val="00B5169D"/>
    <w:rsid w:val="00B517A7"/>
    <w:rsid w:val="00B51E6B"/>
    <w:rsid w:val="00B51FA3"/>
    <w:rsid w:val="00B52109"/>
    <w:rsid w:val="00B522CF"/>
    <w:rsid w:val="00B526C7"/>
    <w:rsid w:val="00B52B8E"/>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DFD"/>
    <w:rsid w:val="00B6261B"/>
    <w:rsid w:val="00B626E2"/>
    <w:rsid w:val="00B62B87"/>
    <w:rsid w:val="00B62FDE"/>
    <w:rsid w:val="00B6368C"/>
    <w:rsid w:val="00B63735"/>
    <w:rsid w:val="00B63A30"/>
    <w:rsid w:val="00B640BF"/>
    <w:rsid w:val="00B642E3"/>
    <w:rsid w:val="00B6497E"/>
    <w:rsid w:val="00B64B30"/>
    <w:rsid w:val="00B64DD7"/>
    <w:rsid w:val="00B64EC1"/>
    <w:rsid w:val="00B64F4C"/>
    <w:rsid w:val="00B654B4"/>
    <w:rsid w:val="00B6695F"/>
    <w:rsid w:val="00B66964"/>
    <w:rsid w:val="00B669BB"/>
    <w:rsid w:val="00B66A30"/>
    <w:rsid w:val="00B670B7"/>
    <w:rsid w:val="00B67FAB"/>
    <w:rsid w:val="00B70092"/>
    <w:rsid w:val="00B705F9"/>
    <w:rsid w:val="00B70738"/>
    <w:rsid w:val="00B715EA"/>
    <w:rsid w:val="00B7173E"/>
    <w:rsid w:val="00B719D0"/>
    <w:rsid w:val="00B72045"/>
    <w:rsid w:val="00B72377"/>
    <w:rsid w:val="00B72382"/>
    <w:rsid w:val="00B724DE"/>
    <w:rsid w:val="00B73107"/>
    <w:rsid w:val="00B73E2B"/>
    <w:rsid w:val="00B74CD5"/>
    <w:rsid w:val="00B74E29"/>
    <w:rsid w:val="00B75230"/>
    <w:rsid w:val="00B752F0"/>
    <w:rsid w:val="00B75BF9"/>
    <w:rsid w:val="00B75D60"/>
    <w:rsid w:val="00B75E4D"/>
    <w:rsid w:val="00B76D98"/>
    <w:rsid w:val="00B77649"/>
    <w:rsid w:val="00B77857"/>
    <w:rsid w:val="00B778FF"/>
    <w:rsid w:val="00B77B88"/>
    <w:rsid w:val="00B80241"/>
    <w:rsid w:val="00B80B5B"/>
    <w:rsid w:val="00B80CAE"/>
    <w:rsid w:val="00B8104B"/>
    <w:rsid w:val="00B81744"/>
    <w:rsid w:val="00B81820"/>
    <w:rsid w:val="00B81C2D"/>
    <w:rsid w:val="00B81D11"/>
    <w:rsid w:val="00B8252B"/>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B5C"/>
    <w:rsid w:val="00B90FDF"/>
    <w:rsid w:val="00B91251"/>
    <w:rsid w:val="00B9126F"/>
    <w:rsid w:val="00B913F3"/>
    <w:rsid w:val="00B91846"/>
    <w:rsid w:val="00B91969"/>
    <w:rsid w:val="00B91C1F"/>
    <w:rsid w:val="00B91F31"/>
    <w:rsid w:val="00B92967"/>
    <w:rsid w:val="00B92C85"/>
    <w:rsid w:val="00B92ECF"/>
    <w:rsid w:val="00B92FA6"/>
    <w:rsid w:val="00B93B4E"/>
    <w:rsid w:val="00B93CDB"/>
    <w:rsid w:val="00B93F2F"/>
    <w:rsid w:val="00B94264"/>
    <w:rsid w:val="00B942E0"/>
    <w:rsid w:val="00B94B3E"/>
    <w:rsid w:val="00B95263"/>
    <w:rsid w:val="00B958B5"/>
    <w:rsid w:val="00B958BB"/>
    <w:rsid w:val="00B96E16"/>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828"/>
    <w:rsid w:val="00BA494B"/>
    <w:rsid w:val="00BA4AF7"/>
    <w:rsid w:val="00BA562A"/>
    <w:rsid w:val="00BA56B0"/>
    <w:rsid w:val="00BA57DB"/>
    <w:rsid w:val="00BA5DEA"/>
    <w:rsid w:val="00BA5E0F"/>
    <w:rsid w:val="00BA61F5"/>
    <w:rsid w:val="00BA64E3"/>
    <w:rsid w:val="00BA68DC"/>
    <w:rsid w:val="00BA6D08"/>
    <w:rsid w:val="00BA7647"/>
    <w:rsid w:val="00BA773F"/>
    <w:rsid w:val="00BA7D65"/>
    <w:rsid w:val="00BA7E49"/>
    <w:rsid w:val="00BB02F2"/>
    <w:rsid w:val="00BB0B3B"/>
    <w:rsid w:val="00BB0E10"/>
    <w:rsid w:val="00BB12EC"/>
    <w:rsid w:val="00BB1543"/>
    <w:rsid w:val="00BB19E3"/>
    <w:rsid w:val="00BB24E7"/>
    <w:rsid w:val="00BB2B9A"/>
    <w:rsid w:val="00BB2D6F"/>
    <w:rsid w:val="00BB2DC6"/>
    <w:rsid w:val="00BB2F2B"/>
    <w:rsid w:val="00BB3071"/>
    <w:rsid w:val="00BB33B1"/>
    <w:rsid w:val="00BB3459"/>
    <w:rsid w:val="00BB3A38"/>
    <w:rsid w:val="00BB3ACD"/>
    <w:rsid w:val="00BB3B4A"/>
    <w:rsid w:val="00BB3BE7"/>
    <w:rsid w:val="00BB45B1"/>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48"/>
    <w:rsid w:val="00BC4AD8"/>
    <w:rsid w:val="00BC4AE5"/>
    <w:rsid w:val="00BC5173"/>
    <w:rsid w:val="00BC5359"/>
    <w:rsid w:val="00BC549D"/>
    <w:rsid w:val="00BC5AB1"/>
    <w:rsid w:val="00BC5E00"/>
    <w:rsid w:val="00BC64CD"/>
    <w:rsid w:val="00BC6D37"/>
    <w:rsid w:val="00BC6F82"/>
    <w:rsid w:val="00BC7423"/>
    <w:rsid w:val="00BC7644"/>
    <w:rsid w:val="00BC789F"/>
    <w:rsid w:val="00BC78D3"/>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743"/>
    <w:rsid w:val="00BE086F"/>
    <w:rsid w:val="00BE0CD8"/>
    <w:rsid w:val="00BE0D5A"/>
    <w:rsid w:val="00BE12B6"/>
    <w:rsid w:val="00BE19DB"/>
    <w:rsid w:val="00BE1AFA"/>
    <w:rsid w:val="00BE1F7B"/>
    <w:rsid w:val="00BE23A7"/>
    <w:rsid w:val="00BE2ED5"/>
    <w:rsid w:val="00BE3C85"/>
    <w:rsid w:val="00BE4621"/>
    <w:rsid w:val="00BE4C1A"/>
    <w:rsid w:val="00BE4CB5"/>
    <w:rsid w:val="00BE4D4F"/>
    <w:rsid w:val="00BE5045"/>
    <w:rsid w:val="00BE519E"/>
    <w:rsid w:val="00BE5524"/>
    <w:rsid w:val="00BE5AA1"/>
    <w:rsid w:val="00BE605B"/>
    <w:rsid w:val="00BE68D3"/>
    <w:rsid w:val="00BE6F28"/>
    <w:rsid w:val="00BE7001"/>
    <w:rsid w:val="00BE706F"/>
    <w:rsid w:val="00BF00B3"/>
    <w:rsid w:val="00BF00DA"/>
    <w:rsid w:val="00BF059C"/>
    <w:rsid w:val="00BF08E2"/>
    <w:rsid w:val="00BF0CD6"/>
    <w:rsid w:val="00BF1114"/>
    <w:rsid w:val="00BF144E"/>
    <w:rsid w:val="00BF2044"/>
    <w:rsid w:val="00BF238A"/>
    <w:rsid w:val="00BF2D23"/>
    <w:rsid w:val="00BF2ECC"/>
    <w:rsid w:val="00BF307F"/>
    <w:rsid w:val="00BF316A"/>
    <w:rsid w:val="00BF3189"/>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05D"/>
    <w:rsid w:val="00C04102"/>
    <w:rsid w:val="00C04A9A"/>
    <w:rsid w:val="00C04D73"/>
    <w:rsid w:val="00C04E55"/>
    <w:rsid w:val="00C05095"/>
    <w:rsid w:val="00C05676"/>
    <w:rsid w:val="00C05A9E"/>
    <w:rsid w:val="00C05C8D"/>
    <w:rsid w:val="00C06771"/>
    <w:rsid w:val="00C06BE5"/>
    <w:rsid w:val="00C07661"/>
    <w:rsid w:val="00C0782A"/>
    <w:rsid w:val="00C0789C"/>
    <w:rsid w:val="00C10039"/>
    <w:rsid w:val="00C10101"/>
    <w:rsid w:val="00C105F1"/>
    <w:rsid w:val="00C108FC"/>
    <w:rsid w:val="00C109F9"/>
    <w:rsid w:val="00C11567"/>
    <w:rsid w:val="00C115E4"/>
    <w:rsid w:val="00C1181C"/>
    <w:rsid w:val="00C11AB6"/>
    <w:rsid w:val="00C11F01"/>
    <w:rsid w:val="00C121E1"/>
    <w:rsid w:val="00C1226A"/>
    <w:rsid w:val="00C12D14"/>
    <w:rsid w:val="00C134E8"/>
    <w:rsid w:val="00C13C13"/>
    <w:rsid w:val="00C13DE4"/>
    <w:rsid w:val="00C14752"/>
    <w:rsid w:val="00C14A83"/>
    <w:rsid w:val="00C156BB"/>
    <w:rsid w:val="00C1574D"/>
    <w:rsid w:val="00C15AFC"/>
    <w:rsid w:val="00C15E85"/>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69B"/>
    <w:rsid w:val="00C21BB9"/>
    <w:rsid w:val="00C2239C"/>
    <w:rsid w:val="00C2271B"/>
    <w:rsid w:val="00C22796"/>
    <w:rsid w:val="00C22A04"/>
    <w:rsid w:val="00C23672"/>
    <w:rsid w:val="00C236D1"/>
    <w:rsid w:val="00C2382E"/>
    <w:rsid w:val="00C23AEB"/>
    <w:rsid w:val="00C24C03"/>
    <w:rsid w:val="00C2621F"/>
    <w:rsid w:val="00C264D4"/>
    <w:rsid w:val="00C2672F"/>
    <w:rsid w:val="00C26C81"/>
    <w:rsid w:val="00C2747A"/>
    <w:rsid w:val="00C300C1"/>
    <w:rsid w:val="00C301DB"/>
    <w:rsid w:val="00C302E9"/>
    <w:rsid w:val="00C30622"/>
    <w:rsid w:val="00C309C7"/>
    <w:rsid w:val="00C31E50"/>
    <w:rsid w:val="00C31FB2"/>
    <w:rsid w:val="00C32052"/>
    <w:rsid w:val="00C329B0"/>
    <w:rsid w:val="00C32C4D"/>
    <w:rsid w:val="00C337AB"/>
    <w:rsid w:val="00C33DB3"/>
    <w:rsid w:val="00C340CC"/>
    <w:rsid w:val="00C3410B"/>
    <w:rsid w:val="00C347E7"/>
    <w:rsid w:val="00C34C6D"/>
    <w:rsid w:val="00C34D6A"/>
    <w:rsid w:val="00C34DEC"/>
    <w:rsid w:val="00C34E57"/>
    <w:rsid w:val="00C35396"/>
    <w:rsid w:val="00C3627F"/>
    <w:rsid w:val="00C3633C"/>
    <w:rsid w:val="00C36569"/>
    <w:rsid w:val="00C373E9"/>
    <w:rsid w:val="00C37E18"/>
    <w:rsid w:val="00C402A4"/>
    <w:rsid w:val="00C41253"/>
    <w:rsid w:val="00C413A9"/>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97A"/>
    <w:rsid w:val="00C47A5A"/>
    <w:rsid w:val="00C505DE"/>
    <w:rsid w:val="00C507A8"/>
    <w:rsid w:val="00C50904"/>
    <w:rsid w:val="00C510A7"/>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8AA"/>
    <w:rsid w:val="00C61ACC"/>
    <w:rsid w:val="00C620CF"/>
    <w:rsid w:val="00C624AD"/>
    <w:rsid w:val="00C62644"/>
    <w:rsid w:val="00C626DE"/>
    <w:rsid w:val="00C62948"/>
    <w:rsid w:val="00C62E91"/>
    <w:rsid w:val="00C630C8"/>
    <w:rsid w:val="00C633B8"/>
    <w:rsid w:val="00C635A6"/>
    <w:rsid w:val="00C637EF"/>
    <w:rsid w:val="00C63E47"/>
    <w:rsid w:val="00C64469"/>
    <w:rsid w:val="00C64C08"/>
    <w:rsid w:val="00C64CD7"/>
    <w:rsid w:val="00C65588"/>
    <w:rsid w:val="00C65715"/>
    <w:rsid w:val="00C6588B"/>
    <w:rsid w:val="00C659BF"/>
    <w:rsid w:val="00C65B52"/>
    <w:rsid w:val="00C65D25"/>
    <w:rsid w:val="00C65D74"/>
    <w:rsid w:val="00C660E6"/>
    <w:rsid w:val="00C665EA"/>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2FC"/>
    <w:rsid w:val="00C746DC"/>
    <w:rsid w:val="00C74A31"/>
    <w:rsid w:val="00C74C8A"/>
    <w:rsid w:val="00C74E27"/>
    <w:rsid w:val="00C75031"/>
    <w:rsid w:val="00C75819"/>
    <w:rsid w:val="00C7594C"/>
    <w:rsid w:val="00C75ED9"/>
    <w:rsid w:val="00C75EEB"/>
    <w:rsid w:val="00C76596"/>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A70"/>
    <w:rsid w:val="00C838DD"/>
    <w:rsid w:val="00C838E6"/>
    <w:rsid w:val="00C840CD"/>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8B6"/>
    <w:rsid w:val="00C92AD6"/>
    <w:rsid w:val="00C92B8A"/>
    <w:rsid w:val="00C92D6B"/>
    <w:rsid w:val="00C9314F"/>
    <w:rsid w:val="00C933D8"/>
    <w:rsid w:val="00C93FDE"/>
    <w:rsid w:val="00C9413B"/>
    <w:rsid w:val="00C94146"/>
    <w:rsid w:val="00C942C0"/>
    <w:rsid w:val="00C94862"/>
    <w:rsid w:val="00C9556E"/>
    <w:rsid w:val="00C9567D"/>
    <w:rsid w:val="00C96D5D"/>
    <w:rsid w:val="00C97257"/>
    <w:rsid w:val="00C9762F"/>
    <w:rsid w:val="00CA0127"/>
    <w:rsid w:val="00CA018A"/>
    <w:rsid w:val="00CA04C9"/>
    <w:rsid w:val="00CA091A"/>
    <w:rsid w:val="00CA15A0"/>
    <w:rsid w:val="00CA1712"/>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5E7C"/>
    <w:rsid w:val="00CA622E"/>
    <w:rsid w:val="00CA65C6"/>
    <w:rsid w:val="00CA6989"/>
    <w:rsid w:val="00CA6E7D"/>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BEF"/>
    <w:rsid w:val="00CB5CBE"/>
    <w:rsid w:val="00CB6109"/>
    <w:rsid w:val="00CB64A4"/>
    <w:rsid w:val="00CB65C2"/>
    <w:rsid w:val="00CB6763"/>
    <w:rsid w:val="00CB6BBE"/>
    <w:rsid w:val="00CC0A31"/>
    <w:rsid w:val="00CC0AA4"/>
    <w:rsid w:val="00CC0D50"/>
    <w:rsid w:val="00CC0F74"/>
    <w:rsid w:val="00CC2510"/>
    <w:rsid w:val="00CC262D"/>
    <w:rsid w:val="00CC272E"/>
    <w:rsid w:val="00CC28E3"/>
    <w:rsid w:val="00CC31B3"/>
    <w:rsid w:val="00CC345E"/>
    <w:rsid w:val="00CC3946"/>
    <w:rsid w:val="00CC3A07"/>
    <w:rsid w:val="00CC3ACA"/>
    <w:rsid w:val="00CC426C"/>
    <w:rsid w:val="00CC47D4"/>
    <w:rsid w:val="00CC551F"/>
    <w:rsid w:val="00CC5F7E"/>
    <w:rsid w:val="00CC64BF"/>
    <w:rsid w:val="00CC69A8"/>
    <w:rsid w:val="00CC6CAA"/>
    <w:rsid w:val="00CC6DCB"/>
    <w:rsid w:val="00CC6E4D"/>
    <w:rsid w:val="00CC6F0B"/>
    <w:rsid w:val="00CC70E0"/>
    <w:rsid w:val="00CC7416"/>
    <w:rsid w:val="00CC78D1"/>
    <w:rsid w:val="00CC794C"/>
    <w:rsid w:val="00CC7D6D"/>
    <w:rsid w:val="00CC7E22"/>
    <w:rsid w:val="00CD0A34"/>
    <w:rsid w:val="00CD0E50"/>
    <w:rsid w:val="00CD1280"/>
    <w:rsid w:val="00CD17A4"/>
    <w:rsid w:val="00CD185A"/>
    <w:rsid w:val="00CD199E"/>
    <w:rsid w:val="00CD1CC9"/>
    <w:rsid w:val="00CD29C0"/>
    <w:rsid w:val="00CD2C1E"/>
    <w:rsid w:val="00CD2EF4"/>
    <w:rsid w:val="00CD2FC5"/>
    <w:rsid w:val="00CD3165"/>
    <w:rsid w:val="00CD4905"/>
    <w:rsid w:val="00CD49A8"/>
    <w:rsid w:val="00CD4AD0"/>
    <w:rsid w:val="00CD4E0E"/>
    <w:rsid w:val="00CD4E73"/>
    <w:rsid w:val="00CD5246"/>
    <w:rsid w:val="00CD52A4"/>
    <w:rsid w:val="00CD5419"/>
    <w:rsid w:val="00CD6261"/>
    <w:rsid w:val="00CD62AE"/>
    <w:rsid w:val="00CD65EC"/>
    <w:rsid w:val="00CD6768"/>
    <w:rsid w:val="00CD6A22"/>
    <w:rsid w:val="00CD6C04"/>
    <w:rsid w:val="00CD7AA0"/>
    <w:rsid w:val="00CD7B04"/>
    <w:rsid w:val="00CE09E9"/>
    <w:rsid w:val="00CE0E74"/>
    <w:rsid w:val="00CE0FAB"/>
    <w:rsid w:val="00CE22D2"/>
    <w:rsid w:val="00CE2FA5"/>
    <w:rsid w:val="00CE3D69"/>
    <w:rsid w:val="00CE4041"/>
    <w:rsid w:val="00CE4923"/>
    <w:rsid w:val="00CE526D"/>
    <w:rsid w:val="00CE5484"/>
    <w:rsid w:val="00CE5B40"/>
    <w:rsid w:val="00CE5EBE"/>
    <w:rsid w:val="00CE65ED"/>
    <w:rsid w:val="00CE66E9"/>
    <w:rsid w:val="00CE6CD3"/>
    <w:rsid w:val="00CE731A"/>
    <w:rsid w:val="00CE7715"/>
    <w:rsid w:val="00CF03BB"/>
    <w:rsid w:val="00CF0C19"/>
    <w:rsid w:val="00CF0D60"/>
    <w:rsid w:val="00CF1B19"/>
    <w:rsid w:val="00CF21CF"/>
    <w:rsid w:val="00CF26E4"/>
    <w:rsid w:val="00CF2B85"/>
    <w:rsid w:val="00CF2BA6"/>
    <w:rsid w:val="00CF31D2"/>
    <w:rsid w:val="00CF3755"/>
    <w:rsid w:val="00CF3D58"/>
    <w:rsid w:val="00CF4250"/>
    <w:rsid w:val="00CF42FA"/>
    <w:rsid w:val="00CF43AA"/>
    <w:rsid w:val="00CF4450"/>
    <w:rsid w:val="00CF4558"/>
    <w:rsid w:val="00CF4A72"/>
    <w:rsid w:val="00CF54DA"/>
    <w:rsid w:val="00CF559E"/>
    <w:rsid w:val="00CF563F"/>
    <w:rsid w:val="00CF5824"/>
    <w:rsid w:val="00CF5B14"/>
    <w:rsid w:val="00CF5D84"/>
    <w:rsid w:val="00CF609C"/>
    <w:rsid w:val="00CF6946"/>
    <w:rsid w:val="00CF6A5D"/>
    <w:rsid w:val="00CF6BF1"/>
    <w:rsid w:val="00CF6F3E"/>
    <w:rsid w:val="00CF7BF7"/>
    <w:rsid w:val="00CF7E34"/>
    <w:rsid w:val="00CF7E4C"/>
    <w:rsid w:val="00D00583"/>
    <w:rsid w:val="00D0067A"/>
    <w:rsid w:val="00D009BC"/>
    <w:rsid w:val="00D00C4D"/>
    <w:rsid w:val="00D00CA4"/>
    <w:rsid w:val="00D01BE4"/>
    <w:rsid w:val="00D023F8"/>
    <w:rsid w:val="00D024D5"/>
    <w:rsid w:val="00D02AFE"/>
    <w:rsid w:val="00D02D13"/>
    <w:rsid w:val="00D03533"/>
    <w:rsid w:val="00D03F7A"/>
    <w:rsid w:val="00D042C3"/>
    <w:rsid w:val="00D043FE"/>
    <w:rsid w:val="00D0508F"/>
    <w:rsid w:val="00D05268"/>
    <w:rsid w:val="00D069CC"/>
    <w:rsid w:val="00D071AA"/>
    <w:rsid w:val="00D075BB"/>
    <w:rsid w:val="00D07834"/>
    <w:rsid w:val="00D1025D"/>
    <w:rsid w:val="00D10421"/>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17BFF"/>
    <w:rsid w:val="00D20211"/>
    <w:rsid w:val="00D20546"/>
    <w:rsid w:val="00D209FC"/>
    <w:rsid w:val="00D2142A"/>
    <w:rsid w:val="00D2190E"/>
    <w:rsid w:val="00D21A17"/>
    <w:rsid w:val="00D21A3A"/>
    <w:rsid w:val="00D22412"/>
    <w:rsid w:val="00D2266F"/>
    <w:rsid w:val="00D22A27"/>
    <w:rsid w:val="00D23080"/>
    <w:rsid w:val="00D23358"/>
    <w:rsid w:val="00D23C15"/>
    <w:rsid w:val="00D23E2D"/>
    <w:rsid w:val="00D24186"/>
    <w:rsid w:val="00D24F91"/>
    <w:rsid w:val="00D2525E"/>
    <w:rsid w:val="00D25566"/>
    <w:rsid w:val="00D25732"/>
    <w:rsid w:val="00D25DAB"/>
    <w:rsid w:val="00D26251"/>
    <w:rsid w:val="00D2633E"/>
    <w:rsid w:val="00D2678B"/>
    <w:rsid w:val="00D273F1"/>
    <w:rsid w:val="00D27575"/>
    <w:rsid w:val="00D2763A"/>
    <w:rsid w:val="00D30096"/>
    <w:rsid w:val="00D30964"/>
    <w:rsid w:val="00D30F0E"/>
    <w:rsid w:val="00D31522"/>
    <w:rsid w:val="00D31AF2"/>
    <w:rsid w:val="00D31B4D"/>
    <w:rsid w:val="00D31E69"/>
    <w:rsid w:val="00D322E0"/>
    <w:rsid w:val="00D3246A"/>
    <w:rsid w:val="00D3246B"/>
    <w:rsid w:val="00D32A31"/>
    <w:rsid w:val="00D32AF9"/>
    <w:rsid w:val="00D33538"/>
    <w:rsid w:val="00D33BFF"/>
    <w:rsid w:val="00D33FC6"/>
    <w:rsid w:val="00D34123"/>
    <w:rsid w:val="00D342EF"/>
    <w:rsid w:val="00D34580"/>
    <w:rsid w:val="00D34F5C"/>
    <w:rsid w:val="00D355F5"/>
    <w:rsid w:val="00D36159"/>
    <w:rsid w:val="00D36329"/>
    <w:rsid w:val="00D36CFF"/>
    <w:rsid w:val="00D36E5A"/>
    <w:rsid w:val="00D370CB"/>
    <w:rsid w:val="00D376AD"/>
    <w:rsid w:val="00D37E4F"/>
    <w:rsid w:val="00D37FE2"/>
    <w:rsid w:val="00D40325"/>
    <w:rsid w:val="00D40753"/>
    <w:rsid w:val="00D407AA"/>
    <w:rsid w:val="00D40A78"/>
    <w:rsid w:val="00D40C87"/>
    <w:rsid w:val="00D40CB5"/>
    <w:rsid w:val="00D40E18"/>
    <w:rsid w:val="00D411CC"/>
    <w:rsid w:val="00D414FC"/>
    <w:rsid w:val="00D417D0"/>
    <w:rsid w:val="00D41F46"/>
    <w:rsid w:val="00D422D4"/>
    <w:rsid w:val="00D42971"/>
    <w:rsid w:val="00D429D2"/>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2B4"/>
    <w:rsid w:val="00D51571"/>
    <w:rsid w:val="00D515D5"/>
    <w:rsid w:val="00D5179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94C"/>
    <w:rsid w:val="00D559AD"/>
    <w:rsid w:val="00D56413"/>
    <w:rsid w:val="00D56982"/>
    <w:rsid w:val="00D569BD"/>
    <w:rsid w:val="00D56B20"/>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1BF"/>
    <w:rsid w:val="00D6248D"/>
    <w:rsid w:val="00D624C9"/>
    <w:rsid w:val="00D62822"/>
    <w:rsid w:val="00D62E04"/>
    <w:rsid w:val="00D62E11"/>
    <w:rsid w:val="00D6349F"/>
    <w:rsid w:val="00D6385E"/>
    <w:rsid w:val="00D63A7E"/>
    <w:rsid w:val="00D63B1A"/>
    <w:rsid w:val="00D63BA1"/>
    <w:rsid w:val="00D63C32"/>
    <w:rsid w:val="00D63EBD"/>
    <w:rsid w:val="00D64139"/>
    <w:rsid w:val="00D64886"/>
    <w:rsid w:val="00D64963"/>
    <w:rsid w:val="00D64A2F"/>
    <w:rsid w:val="00D64DBE"/>
    <w:rsid w:val="00D64E04"/>
    <w:rsid w:val="00D64FF6"/>
    <w:rsid w:val="00D650FF"/>
    <w:rsid w:val="00D657B9"/>
    <w:rsid w:val="00D65EBA"/>
    <w:rsid w:val="00D65F80"/>
    <w:rsid w:val="00D664D2"/>
    <w:rsid w:val="00D679B6"/>
    <w:rsid w:val="00D67B0C"/>
    <w:rsid w:val="00D67C07"/>
    <w:rsid w:val="00D700E0"/>
    <w:rsid w:val="00D7036E"/>
    <w:rsid w:val="00D70767"/>
    <w:rsid w:val="00D7096F"/>
    <w:rsid w:val="00D711D6"/>
    <w:rsid w:val="00D71874"/>
    <w:rsid w:val="00D71CA2"/>
    <w:rsid w:val="00D728B6"/>
    <w:rsid w:val="00D72BD8"/>
    <w:rsid w:val="00D734AC"/>
    <w:rsid w:val="00D73560"/>
    <w:rsid w:val="00D7457E"/>
    <w:rsid w:val="00D74F0E"/>
    <w:rsid w:val="00D74F21"/>
    <w:rsid w:val="00D758D4"/>
    <w:rsid w:val="00D75D96"/>
    <w:rsid w:val="00D75E81"/>
    <w:rsid w:val="00D7658E"/>
    <w:rsid w:val="00D76810"/>
    <w:rsid w:val="00D76C46"/>
    <w:rsid w:val="00D76E7B"/>
    <w:rsid w:val="00D76F7A"/>
    <w:rsid w:val="00D772D2"/>
    <w:rsid w:val="00D77532"/>
    <w:rsid w:val="00D80044"/>
    <w:rsid w:val="00D80252"/>
    <w:rsid w:val="00D8082F"/>
    <w:rsid w:val="00D80ADD"/>
    <w:rsid w:val="00D80B98"/>
    <w:rsid w:val="00D8130B"/>
    <w:rsid w:val="00D816FE"/>
    <w:rsid w:val="00D8193F"/>
    <w:rsid w:val="00D81B96"/>
    <w:rsid w:val="00D82642"/>
    <w:rsid w:val="00D82785"/>
    <w:rsid w:val="00D829B8"/>
    <w:rsid w:val="00D82A80"/>
    <w:rsid w:val="00D82E2E"/>
    <w:rsid w:val="00D83314"/>
    <w:rsid w:val="00D83687"/>
    <w:rsid w:val="00D84498"/>
    <w:rsid w:val="00D84713"/>
    <w:rsid w:val="00D84E13"/>
    <w:rsid w:val="00D84E5A"/>
    <w:rsid w:val="00D85D1D"/>
    <w:rsid w:val="00D85EC7"/>
    <w:rsid w:val="00D86425"/>
    <w:rsid w:val="00D8698E"/>
    <w:rsid w:val="00D86B4A"/>
    <w:rsid w:val="00D86B7C"/>
    <w:rsid w:val="00D86C34"/>
    <w:rsid w:val="00D87833"/>
    <w:rsid w:val="00D87874"/>
    <w:rsid w:val="00D879F3"/>
    <w:rsid w:val="00D90004"/>
    <w:rsid w:val="00D9073C"/>
    <w:rsid w:val="00D90A8F"/>
    <w:rsid w:val="00D9111B"/>
    <w:rsid w:val="00D91238"/>
    <w:rsid w:val="00D91378"/>
    <w:rsid w:val="00D91441"/>
    <w:rsid w:val="00D91AED"/>
    <w:rsid w:val="00D9290E"/>
    <w:rsid w:val="00D92BC3"/>
    <w:rsid w:val="00D93171"/>
    <w:rsid w:val="00D933F4"/>
    <w:rsid w:val="00D93736"/>
    <w:rsid w:val="00D938A4"/>
    <w:rsid w:val="00D93AC6"/>
    <w:rsid w:val="00D93D6E"/>
    <w:rsid w:val="00D9476C"/>
    <w:rsid w:val="00D948B6"/>
    <w:rsid w:val="00D94B22"/>
    <w:rsid w:val="00D951E9"/>
    <w:rsid w:val="00D95BB3"/>
    <w:rsid w:val="00D95E7D"/>
    <w:rsid w:val="00D9634B"/>
    <w:rsid w:val="00D96630"/>
    <w:rsid w:val="00D978C1"/>
    <w:rsid w:val="00D97DB8"/>
    <w:rsid w:val="00DA049A"/>
    <w:rsid w:val="00DA04BC"/>
    <w:rsid w:val="00DA06DC"/>
    <w:rsid w:val="00DA07FD"/>
    <w:rsid w:val="00DA089F"/>
    <w:rsid w:val="00DA1335"/>
    <w:rsid w:val="00DA14BD"/>
    <w:rsid w:val="00DA1547"/>
    <w:rsid w:val="00DA1C2B"/>
    <w:rsid w:val="00DA1ED7"/>
    <w:rsid w:val="00DA255B"/>
    <w:rsid w:val="00DA30DB"/>
    <w:rsid w:val="00DA3190"/>
    <w:rsid w:val="00DA37F3"/>
    <w:rsid w:val="00DA385F"/>
    <w:rsid w:val="00DA41B1"/>
    <w:rsid w:val="00DA4696"/>
    <w:rsid w:val="00DA4785"/>
    <w:rsid w:val="00DA4A35"/>
    <w:rsid w:val="00DA4C92"/>
    <w:rsid w:val="00DA50CE"/>
    <w:rsid w:val="00DA520C"/>
    <w:rsid w:val="00DA56C4"/>
    <w:rsid w:val="00DA61D1"/>
    <w:rsid w:val="00DA684A"/>
    <w:rsid w:val="00DA6BF4"/>
    <w:rsid w:val="00DA6D95"/>
    <w:rsid w:val="00DA72FD"/>
    <w:rsid w:val="00DB004D"/>
    <w:rsid w:val="00DB0741"/>
    <w:rsid w:val="00DB0866"/>
    <w:rsid w:val="00DB1170"/>
    <w:rsid w:val="00DB1344"/>
    <w:rsid w:val="00DB199E"/>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5A5"/>
    <w:rsid w:val="00DB5A43"/>
    <w:rsid w:val="00DB608E"/>
    <w:rsid w:val="00DB6123"/>
    <w:rsid w:val="00DB63C8"/>
    <w:rsid w:val="00DB64CD"/>
    <w:rsid w:val="00DB6537"/>
    <w:rsid w:val="00DB6714"/>
    <w:rsid w:val="00DB677A"/>
    <w:rsid w:val="00DB7269"/>
    <w:rsid w:val="00DC008C"/>
    <w:rsid w:val="00DC01D2"/>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C7BD3"/>
    <w:rsid w:val="00DD020E"/>
    <w:rsid w:val="00DD035C"/>
    <w:rsid w:val="00DD0425"/>
    <w:rsid w:val="00DD0923"/>
    <w:rsid w:val="00DD0C72"/>
    <w:rsid w:val="00DD13B6"/>
    <w:rsid w:val="00DD160F"/>
    <w:rsid w:val="00DD1BDE"/>
    <w:rsid w:val="00DD1CFC"/>
    <w:rsid w:val="00DD1E6C"/>
    <w:rsid w:val="00DD2435"/>
    <w:rsid w:val="00DD2A9A"/>
    <w:rsid w:val="00DD2D87"/>
    <w:rsid w:val="00DD2E70"/>
    <w:rsid w:val="00DD36F4"/>
    <w:rsid w:val="00DD44E8"/>
    <w:rsid w:val="00DD459E"/>
    <w:rsid w:val="00DD4819"/>
    <w:rsid w:val="00DD4C9C"/>
    <w:rsid w:val="00DD4D2C"/>
    <w:rsid w:val="00DD4E2D"/>
    <w:rsid w:val="00DD53C9"/>
    <w:rsid w:val="00DD5BB7"/>
    <w:rsid w:val="00DD5F7D"/>
    <w:rsid w:val="00DD6217"/>
    <w:rsid w:val="00DD6287"/>
    <w:rsid w:val="00DD6BA6"/>
    <w:rsid w:val="00DD775F"/>
    <w:rsid w:val="00DD7A0F"/>
    <w:rsid w:val="00DD7D9E"/>
    <w:rsid w:val="00DE0001"/>
    <w:rsid w:val="00DE03BD"/>
    <w:rsid w:val="00DE0656"/>
    <w:rsid w:val="00DE13BD"/>
    <w:rsid w:val="00DE1814"/>
    <w:rsid w:val="00DE1855"/>
    <w:rsid w:val="00DE2FA1"/>
    <w:rsid w:val="00DE3553"/>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1633"/>
    <w:rsid w:val="00DF1DC2"/>
    <w:rsid w:val="00DF1E54"/>
    <w:rsid w:val="00DF1FDD"/>
    <w:rsid w:val="00DF2269"/>
    <w:rsid w:val="00DF266A"/>
    <w:rsid w:val="00DF2BF7"/>
    <w:rsid w:val="00DF3A09"/>
    <w:rsid w:val="00DF3FCD"/>
    <w:rsid w:val="00DF401A"/>
    <w:rsid w:val="00DF4D90"/>
    <w:rsid w:val="00DF519C"/>
    <w:rsid w:val="00DF5D63"/>
    <w:rsid w:val="00DF63F7"/>
    <w:rsid w:val="00DF6410"/>
    <w:rsid w:val="00DF65CF"/>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83"/>
    <w:rsid w:val="00E14AA2"/>
    <w:rsid w:val="00E14B87"/>
    <w:rsid w:val="00E155C5"/>
    <w:rsid w:val="00E15B72"/>
    <w:rsid w:val="00E1621E"/>
    <w:rsid w:val="00E1743D"/>
    <w:rsid w:val="00E200F1"/>
    <w:rsid w:val="00E2099D"/>
    <w:rsid w:val="00E21012"/>
    <w:rsid w:val="00E2125F"/>
    <w:rsid w:val="00E21387"/>
    <w:rsid w:val="00E21776"/>
    <w:rsid w:val="00E21A52"/>
    <w:rsid w:val="00E21E50"/>
    <w:rsid w:val="00E23B4F"/>
    <w:rsid w:val="00E23F0E"/>
    <w:rsid w:val="00E23F9A"/>
    <w:rsid w:val="00E244E6"/>
    <w:rsid w:val="00E24950"/>
    <w:rsid w:val="00E24C52"/>
    <w:rsid w:val="00E24D96"/>
    <w:rsid w:val="00E2573D"/>
    <w:rsid w:val="00E26231"/>
    <w:rsid w:val="00E264B7"/>
    <w:rsid w:val="00E265B7"/>
    <w:rsid w:val="00E26619"/>
    <w:rsid w:val="00E26978"/>
    <w:rsid w:val="00E26C33"/>
    <w:rsid w:val="00E26E36"/>
    <w:rsid w:val="00E27079"/>
    <w:rsid w:val="00E2720A"/>
    <w:rsid w:val="00E274EF"/>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5F3F"/>
    <w:rsid w:val="00E360CE"/>
    <w:rsid w:val="00E3648E"/>
    <w:rsid w:val="00E3688D"/>
    <w:rsid w:val="00E3730F"/>
    <w:rsid w:val="00E40811"/>
    <w:rsid w:val="00E40BC1"/>
    <w:rsid w:val="00E410B5"/>
    <w:rsid w:val="00E4141C"/>
    <w:rsid w:val="00E41438"/>
    <w:rsid w:val="00E41B9C"/>
    <w:rsid w:val="00E41CDB"/>
    <w:rsid w:val="00E42074"/>
    <w:rsid w:val="00E426BA"/>
    <w:rsid w:val="00E42973"/>
    <w:rsid w:val="00E42A7A"/>
    <w:rsid w:val="00E42E34"/>
    <w:rsid w:val="00E42FDF"/>
    <w:rsid w:val="00E43394"/>
    <w:rsid w:val="00E43664"/>
    <w:rsid w:val="00E43B4E"/>
    <w:rsid w:val="00E43CA1"/>
    <w:rsid w:val="00E4435F"/>
    <w:rsid w:val="00E4442F"/>
    <w:rsid w:val="00E4472E"/>
    <w:rsid w:val="00E44734"/>
    <w:rsid w:val="00E44F83"/>
    <w:rsid w:val="00E44FAE"/>
    <w:rsid w:val="00E45643"/>
    <w:rsid w:val="00E4576C"/>
    <w:rsid w:val="00E45F05"/>
    <w:rsid w:val="00E4650C"/>
    <w:rsid w:val="00E467A9"/>
    <w:rsid w:val="00E46CD3"/>
    <w:rsid w:val="00E475F1"/>
    <w:rsid w:val="00E5057E"/>
    <w:rsid w:val="00E50909"/>
    <w:rsid w:val="00E51118"/>
    <w:rsid w:val="00E513C6"/>
    <w:rsid w:val="00E517FF"/>
    <w:rsid w:val="00E51E0B"/>
    <w:rsid w:val="00E52732"/>
    <w:rsid w:val="00E5274E"/>
    <w:rsid w:val="00E52952"/>
    <w:rsid w:val="00E52EE0"/>
    <w:rsid w:val="00E53042"/>
    <w:rsid w:val="00E530F0"/>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57ACC"/>
    <w:rsid w:val="00E603A0"/>
    <w:rsid w:val="00E6048C"/>
    <w:rsid w:val="00E6070D"/>
    <w:rsid w:val="00E60A00"/>
    <w:rsid w:val="00E60DE8"/>
    <w:rsid w:val="00E6101D"/>
    <w:rsid w:val="00E610E3"/>
    <w:rsid w:val="00E61759"/>
    <w:rsid w:val="00E61A9D"/>
    <w:rsid w:val="00E61C44"/>
    <w:rsid w:val="00E61F9B"/>
    <w:rsid w:val="00E62362"/>
    <w:rsid w:val="00E62861"/>
    <w:rsid w:val="00E62A38"/>
    <w:rsid w:val="00E62B42"/>
    <w:rsid w:val="00E62BBE"/>
    <w:rsid w:val="00E63793"/>
    <w:rsid w:val="00E63B97"/>
    <w:rsid w:val="00E63FCF"/>
    <w:rsid w:val="00E640BB"/>
    <w:rsid w:val="00E64592"/>
    <w:rsid w:val="00E64942"/>
    <w:rsid w:val="00E64BB1"/>
    <w:rsid w:val="00E64EF5"/>
    <w:rsid w:val="00E65076"/>
    <w:rsid w:val="00E651F3"/>
    <w:rsid w:val="00E65456"/>
    <w:rsid w:val="00E65A46"/>
    <w:rsid w:val="00E65C21"/>
    <w:rsid w:val="00E66611"/>
    <w:rsid w:val="00E66E17"/>
    <w:rsid w:val="00E70099"/>
    <w:rsid w:val="00E702BA"/>
    <w:rsid w:val="00E702CB"/>
    <w:rsid w:val="00E702D9"/>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4EB0"/>
    <w:rsid w:val="00E75302"/>
    <w:rsid w:val="00E757C3"/>
    <w:rsid w:val="00E75B4C"/>
    <w:rsid w:val="00E770D1"/>
    <w:rsid w:val="00E7723B"/>
    <w:rsid w:val="00E776D8"/>
    <w:rsid w:val="00E778B9"/>
    <w:rsid w:val="00E808AC"/>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0F5"/>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7EA"/>
    <w:rsid w:val="00E928D7"/>
    <w:rsid w:val="00E929F9"/>
    <w:rsid w:val="00E92D51"/>
    <w:rsid w:val="00E93159"/>
    <w:rsid w:val="00E93241"/>
    <w:rsid w:val="00E9386F"/>
    <w:rsid w:val="00E94357"/>
    <w:rsid w:val="00E944A5"/>
    <w:rsid w:val="00E94F7C"/>
    <w:rsid w:val="00E955D6"/>
    <w:rsid w:val="00E955F0"/>
    <w:rsid w:val="00E95624"/>
    <w:rsid w:val="00E95915"/>
    <w:rsid w:val="00E95AC8"/>
    <w:rsid w:val="00E96D87"/>
    <w:rsid w:val="00E9757F"/>
    <w:rsid w:val="00E97C22"/>
    <w:rsid w:val="00E97FBE"/>
    <w:rsid w:val="00EA0186"/>
    <w:rsid w:val="00EA01FB"/>
    <w:rsid w:val="00EA03DB"/>
    <w:rsid w:val="00EA0482"/>
    <w:rsid w:val="00EA106D"/>
    <w:rsid w:val="00EA13DF"/>
    <w:rsid w:val="00EA21BC"/>
    <w:rsid w:val="00EA2446"/>
    <w:rsid w:val="00EA2A62"/>
    <w:rsid w:val="00EA3520"/>
    <w:rsid w:val="00EA3B3B"/>
    <w:rsid w:val="00EA3B62"/>
    <w:rsid w:val="00EA42D5"/>
    <w:rsid w:val="00EA4D91"/>
    <w:rsid w:val="00EA4E94"/>
    <w:rsid w:val="00EA517F"/>
    <w:rsid w:val="00EA52EF"/>
    <w:rsid w:val="00EA533B"/>
    <w:rsid w:val="00EA5713"/>
    <w:rsid w:val="00EA5FB0"/>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C6"/>
    <w:rsid w:val="00EB0FF5"/>
    <w:rsid w:val="00EB10F6"/>
    <w:rsid w:val="00EB1DCF"/>
    <w:rsid w:val="00EB229C"/>
    <w:rsid w:val="00EB23D6"/>
    <w:rsid w:val="00EB273A"/>
    <w:rsid w:val="00EB30A4"/>
    <w:rsid w:val="00EB3412"/>
    <w:rsid w:val="00EB380B"/>
    <w:rsid w:val="00EB427F"/>
    <w:rsid w:val="00EB453F"/>
    <w:rsid w:val="00EB45A5"/>
    <w:rsid w:val="00EB4B95"/>
    <w:rsid w:val="00EB5493"/>
    <w:rsid w:val="00EB5651"/>
    <w:rsid w:val="00EB5A54"/>
    <w:rsid w:val="00EB5AF2"/>
    <w:rsid w:val="00EB5B5B"/>
    <w:rsid w:val="00EB5BDE"/>
    <w:rsid w:val="00EB6261"/>
    <w:rsid w:val="00EB62DC"/>
    <w:rsid w:val="00EB63D8"/>
    <w:rsid w:val="00EB6666"/>
    <w:rsid w:val="00EB666B"/>
    <w:rsid w:val="00EB66ED"/>
    <w:rsid w:val="00EB676B"/>
    <w:rsid w:val="00EB6A06"/>
    <w:rsid w:val="00EB6CA7"/>
    <w:rsid w:val="00EB725B"/>
    <w:rsid w:val="00EB7A84"/>
    <w:rsid w:val="00EB7C72"/>
    <w:rsid w:val="00EB7CAD"/>
    <w:rsid w:val="00EC01B2"/>
    <w:rsid w:val="00EC0D52"/>
    <w:rsid w:val="00EC0FB3"/>
    <w:rsid w:val="00EC13E5"/>
    <w:rsid w:val="00EC19A8"/>
    <w:rsid w:val="00EC209C"/>
    <w:rsid w:val="00EC2454"/>
    <w:rsid w:val="00EC27D7"/>
    <w:rsid w:val="00EC2897"/>
    <w:rsid w:val="00EC2A94"/>
    <w:rsid w:val="00EC3F11"/>
    <w:rsid w:val="00EC42BE"/>
    <w:rsid w:val="00EC45D9"/>
    <w:rsid w:val="00EC4BE3"/>
    <w:rsid w:val="00EC4C63"/>
    <w:rsid w:val="00EC5129"/>
    <w:rsid w:val="00EC56AC"/>
    <w:rsid w:val="00EC5966"/>
    <w:rsid w:val="00EC5DA9"/>
    <w:rsid w:val="00EC6A3D"/>
    <w:rsid w:val="00EC74BF"/>
    <w:rsid w:val="00EC79FC"/>
    <w:rsid w:val="00EC7A13"/>
    <w:rsid w:val="00EC7A2B"/>
    <w:rsid w:val="00ED0012"/>
    <w:rsid w:val="00ED0311"/>
    <w:rsid w:val="00ED0362"/>
    <w:rsid w:val="00ED03DD"/>
    <w:rsid w:val="00ED11EB"/>
    <w:rsid w:val="00ED14E1"/>
    <w:rsid w:val="00ED1643"/>
    <w:rsid w:val="00ED1705"/>
    <w:rsid w:val="00ED1B54"/>
    <w:rsid w:val="00ED2650"/>
    <w:rsid w:val="00ED273C"/>
    <w:rsid w:val="00ED2F4E"/>
    <w:rsid w:val="00ED357B"/>
    <w:rsid w:val="00ED366A"/>
    <w:rsid w:val="00ED4943"/>
    <w:rsid w:val="00ED4B77"/>
    <w:rsid w:val="00ED4F28"/>
    <w:rsid w:val="00ED548A"/>
    <w:rsid w:val="00ED59B2"/>
    <w:rsid w:val="00ED5E1B"/>
    <w:rsid w:val="00ED7474"/>
    <w:rsid w:val="00ED79B0"/>
    <w:rsid w:val="00ED7B7E"/>
    <w:rsid w:val="00EE04F4"/>
    <w:rsid w:val="00EE083F"/>
    <w:rsid w:val="00EE085F"/>
    <w:rsid w:val="00EE177D"/>
    <w:rsid w:val="00EE1CEC"/>
    <w:rsid w:val="00EE202B"/>
    <w:rsid w:val="00EE30AF"/>
    <w:rsid w:val="00EE3160"/>
    <w:rsid w:val="00EE38EE"/>
    <w:rsid w:val="00EE3947"/>
    <w:rsid w:val="00EE4245"/>
    <w:rsid w:val="00EE4380"/>
    <w:rsid w:val="00EE47E1"/>
    <w:rsid w:val="00EE4F8E"/>
    <w:rsid w:val="00EE50B9"/>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786"/>
    <w:rsid w:val="00EF186E"/>
    <w:rsid w:val="00EF1DF4"/>
    <w:rsid w:val="00EF1FCB"/>
    <w:rsid w:val="00EF231E"/>
    <w:rsid w:val="00EF232A"/>
    <w:rsid w:val="00EF266D"/>
    <w:rsid w:val="00EF2895"/>
    <w:rsid w:val="00EF2A4A"/>
    <w:rsid w:val="00EF2CDB"/>
    <w:rsid w:val="00EF2E4F"/>
    <w:rsid w:val="00EF2EAA"/>
    <w:rsid w:val="00EF32CC"/>
    <w:rsid w:val="00EF3E15"/>
    <w:rsid w:val="00EF3E37"/>
    <w:rsid w:val="00EF40CC"/>
    <w:rsid w:val="00EF4149"/>
    <w:rsid w:val="00EF4157"/>
    <w:rsid w:val="00EF45F7"/>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47E"/>
    <w:rsid w:val="00F03F19"/>
    <w:rsid w:val="00F0478A"/>
    <w:rsid w:val="00F04E1A"/>
    <w:rsid w:val="00F057CC"/>
    <w:rsid w:val="00F05A03"/>
    <w:rsid w:val="00F05EBB"/>
    <w:rsid w:val="00F064FA"/>
    <w:rsid w:val="00F067CA"/>
    <w:rsid w:val="00F06A8E"/>
    <w:rsid w:val="00F06ABB"/>
    <w:rsid w:val="00F077F8"/>
    <w:rsid w:val="00F07D16"/>
    <w:rsid w:val="00F10239"/>
    <w:rsid w:val="00F10319"/>
    <w:rsid w:val="00F10572"/>
    <w:rsid w:val="00F10C8F"/>
    <w:rsid w:val="00F11576"/>
    <w:rsid w:val="00F11D06"/>
    <w:rsid w:val="00F11E09"/>
    <w:rsid w:val="00F1287B"/>
    <w:rsid w:val="00F12982"/>
    <w:rsid w:val="00F12C56"/>
    <w:rsid w:val="00F13074"/>
    <w:rsid w:val="00F130BF"/>
    <w:rsid w:val="00F133E5"/>
    <w:rsid w:val="00F133FA"/>
    <w:rsid w:val="00F1355E"/>
    <w:rsid w:val="00F136BA"/>
    <w:rsid w:val="00F13CF2"/>
    <w:rsid w:val="00F14009"/>
    <w:rsid w:val="00F145DE"/>
    <w:rsid w:val="00F1484F"/>
    <w:rsid w:val="00F1489A"/>
    <w:rsid w:val="00F14F7C"/>
    <w:rsid w:val="00F152DE"/>
    <w:rsid w:val="00F1564E"/>
    <w:rsid w:val="00F15EC1"/>
    <w:rsid w:val="00F15F9B"/>
    <w:rsid w:val="00F165D7"/>
    <w:rsid w:val="00F168D6"/>
    <w:rsid w:val="00F16ADC"/>
    <w:rsid w:val="00F16B77"/>
    <w:rsid w:val="00F16C3A"/>
    <w:rsid w:val="00F16F92"/>
    <w:rsid w:val="00F1755A"/>
    <w:rsid w:val="00F178D9"/>
    <w:rsid w:val="00F17C37"/>
    <w:rsid w:val="00F202E8"/>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21D"/>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3A6"/>
    <w:rsid w:val="00F355BF"/>
    <w:rsid w:val="00F355F8"/>
    <w:rsid w:val="00F358B5"/>
    <w:rsid w:val="00F35929"/>
    <w:rsid w:val="00F36734"/>
    <w:rsid w:val="00F36893"/>
    <w:rsid w:val="00F36B34"/>
    <w:rsid w:val="00F36E62"/>
    <w:rsid w:val="00F36FEB"/>
    <w:rsid w:val="00F37195"/>
    <w:rsid w:val="00F378E2"/>
    <w:rsid w:val="00F37BE5"/>
    <w:rsid w:val="00F4167F"/>
    <w:rsid w:val="00F4271F"/>
    <w:rsid w:val="00F42DD8"/>
    <w:rsid w:val="00F431CE"/>
    <w:rsid w:val="00F43F98"/>
    <w:rsid w:val="00F443C6"/>
    <w:rsid w:val="00F44736"/>
    <w:rsid w:val="00F455C1"/>
    <w:rsid w:val="00F45803"/>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EDE"/>
    <w:rsid w:val="00F57003"/>
    <w:rsid w:val="00F57D33"/>
    <w:rsid w:val="00F57FBD"/>
    <w:rsid w:val="00F606EC"/>
    <w:rsid w:val="00F60AFB"/>
    <w:rsid w:val="00F617CD"/>
    <w:rsid w:val="00F625B2"/>
    <w:rsid w:val="00F627EA"/>
    <w:rsid w:val="00F62A5B"/>
    <w:rsid w:val="00F62C6A"/>
    <w:rsid w:val="00F6342B"/>
    <w:rsid w:val="00F637FA"/>
    <w:rsid w:val="00F63FB2"/>
    <w:rsid w:val="00F63FDE"/>
    <w:rsid w:val="00F64108"/>
    <w:rsid w:val="00F6481D"/>
    <w:rsid w:val="00F64947"/>
    <w:rsid w:val="00F64C2E"/>
    <w:rsid w:val="00F64C69"/>
    <w:rsid w:val="00F64EE7"/>
    <w:rsid w:val="00F6654C"/>
    <w:rsid w:val="00F666CC"/>
    <w:rsid w:val="00F66EEC"/>
    <w:rsid w:val="00F67209"/>
    <w:rsid w:val="00F674AC"/>
    <w:rsid w:val="00F676FE"/>
    <w:rsid w:val="00F700F0"/>
    <w:rsid w:val="00F70604"/>
    <w:rsid w:val="00F71122"/>
    <w:rsid w:val="00F71379"/>
    <w:rsid w:val="00F716B4"/>
    <w:rsid w:val="00F723EE"/>
    <w:rsid w:val="00F734A4"/>
    <w:rsid w:val="00F73B1B"/>
    <w:rsid w:val="00F73C5E"/>
    <w:rsid w:val="00F73C94"/>
    <w:rsid w:val="00F73EB9"/>
    <w:rsid w:val="00F74274"/>
    <w:rsid w:val="00F74474"/>
    <w:rsid w:val="00F760F4"/>
    <w:rsid w:val="00F762AC"/>
    <w:rsid w:val="00F769D2"/>
    <w:rsid w:val="00F76BFE"/>
    <w:rsid w:val="00F77583"/>
    <w:rsid w:val="00F77725"/>
    <w:rsid w:val="00F8073E"/>
    <w:rsid w:val="00F80F91"/>
    <w:rsid w:val="00F814F8"/>
    <w:rsid w:val="00F81539"/>
    <w:rsid w:val="00F81673"/>
    <w:rsid w:val="00F81BD1"/>
    <w:rsid w:val="00F82A7A"/>
    <w:rsid w:val="00F82F80"/>
    <w:rsid w:val="00F83376"/>
    <w:rsid w:val="00F8381F"/>
    <w:rsid w:val="00F8391A"/>
    <w:rsid w:val="00F83B8A"/>
    <w:rsid w:val="00F83CA6"/>
    <w:rsid w:val="00F83CE6"/>
    <w:rsid w:val="00F84A95"/>
    <w:rsid w:val="00F84BE9"/>
    <w:rsid w:val="00F8540E"/>
    <w:rsid w:val="00F85609"/>
    <w:rsid w:val="00F870DA"/>
    <w:rsid w:val="00F90A45"/>
    <w:rsid w:val="00F90BBC"/>
    <w:rsid w:val="00F90C2E"/>
    <w:rsid w:val="00F90DF2"/>
    <w:rsid w:val="00F90E07"/>
    <w:rsid w:val="00F90FBE"/>
    <w:rsid w:val="00F917EC"/>
    <w:rsid w:val="00F91E8D"/>
    <w:rsid w:val="00F9258E"/>
    <w:rsid w:val="00F931A6"/>
    <w:rsid w:val="00F932F6"/>
    <w:rsid w:val="00F9332B"/>
    <w:rsid w:val="00F93BE0"/>
    <w:rsid w:val="00F93C9D"/>
    <w:rsid w:val="00F94159"/>
    <w:rsid w:val="00F94339"/>
    <w:rsid w:val="00F943BF"/>
    <w:rsid w:val="00F949E9"/>
    <w:rsid w:val="00F94F99"/>
    <w:rsid w:val="00F95588"/>
    <w:rsid w:val="00F959BA"/>
    <w:rsid w:val="00F95C45"/>
    <w:rsid w:val="00F95CFA"/>
    <w:rsid w:val="00F95E08"/>
    <w:rsid w:val="00F95F19"/>
    <w:rsid w:val="00F9750C"/>
    <w:rsid w:val="00F9783B"/>
    <w:rsid w:val="00F97BDC"/>
    <w:rsid w:val="00F97EEE"/>
    <w:rsid w:val="00FA0D56"/>
    <w:rsid w:val="00FA1A65"/>
    <w:rsid w:val="00FA1B0D"/>
    <w:rsid w:val="00FA2097"/>
    <w:rsid w:val="00FA28D0"/>
    <w:rsid w:val="00FA2A74"/>
    <w:rsid w:val="00FA2CD0"/>
    <w:rsid w:val="00FA2F42"/>
    <w:rsid w:val="00FA3EA0"/>
    <w:rsid w:val="00FA4551"/>
    <w:rsid w:val="00FA47FA"/>
    <w:rsid w:val="00FA48D5"/>
    <w:rsid w:val="00FA4C12"/>
    <w:rsid w:val="00FA51F0"/>
    <w:rsid w:val="00FA59EF"/>
    <w:rsid w:val="00FA5A1B"/>
    <w:rsid w:val="00FA5A22"/>
    <w:rsid w:val="00FA5AA8"/>
    <w:rsid w:val="00FA62FA"/>
    <w:rsid w:val="00FA6A1B"/>
    <w:rsid w:val="00FA78F4"/>
    <w:rsid w:val="00FA7D18"/>
    <w:rsid w:val="00FA7DA0"/>
    <w:rsid w:val="00FA7DC2"/>
    <w:rsid w:val="00FB062D"/>
    <w:rsid w:val="00FB0CB0"/>
    <w:rsid w:val="00FB1697"/>
    <w:rsid w:val="00FB18B9"/>
    <w:rsid w:val="00FB1B2C"/>
    <w:rsid w:val="00FB1B5F"/>
    <w:rsid w:val="00FB2164"/>
    <w:rsid w:val="00FB27AC"/>
    <w:rsid w:val="00FB2A26"/>
    <w:rsid w:val="00FB2C24"/>
    <w:rsid w:val="00FB2DB4"/>
    <w:rsid w:val="00FB2EBE"/>
    <w:rsid w:val="00FB31F5"/>
    <w:rsid w:val="00FB3336"/>
    <w:rsid w:val="00FB35BD"/>
    <w:rsid w:val="00FB3C08"/>
    <w:rsid w:val="00FB3CFE"/>
    <w:rsid w:val="00FB40A6"/>
    <w:rsid w:val="00FB45C2"/>
    <w:rsid w:val="00FB4937"/>
    <w:rsid w:val="00FB4DE8"/>
    <w:rsid w:val="00FB53EC"/>
    <w:rsid w:val="00FB6050"/>
    <w:rsid w:val="00FB6323"/>
    <w:rsid w:val="00FB7552"/>
    <w:rsid w:val="00FB794A"/>
    <w:rsid w:val="00FB7BB4"/>
    <w:rsid w:val="00FB7D40"/>
    <w:rsid w:val="00FB7DCF"/>
    <w:rsid w:val="00FC020A"/>
    <w:rsid w:val="00FC03BB"/>
    <w:rsid w:val="00FC05B1"/>
    <w:rsid w:val="00FC0810"/>
    <w:rsid w:val="00FC0EE7"/>
    <w:rsid w:val="00FC1D19"/>
    <w:rsid w:val="00FC2865"/>
    <w:rsid w:val="00FC2B31"/>
    <w:rsid w:val="00FC2EBA"/>
    <w:rsid w:val="00FC319F"/>
    <w:rsid w:val="00FC3748"/>
    <w:rsid w:val="00FC4331"/>
    <w:rsid w:val="00FC43F1"/>
    <w:rsid w:val="00FC44B5"/>
    <w:rsid w:val="00FC482B"/>
    <w:rsid w:val="00FC4A55"/>
    <w:rsid w:val="00FC4C01"/>
    <w:rsid w:val="00FC4FF5"/>
    <w:rsid w:val="00FC58AE"/>
    <w:rsid w:val="00FC59BB"/>
    <w:rsid w:val="00FC5DF9"/>
    <w:rsid w:val="00FC60D6"/>
    <w:rsid w:val="00FC6DD6"/>
    <w:rsid w:val="00FC6FF5"/>
    <w:rsid w:val="00FC7548"/>
    <w:rsid w:val="00FC776D"/>
    <w:rsid w:val="00FC7F2C"/>
    <w:rsid w:val="00FD0147"/>
    <w:rsid w:val="00FD043A"/>
    <w:rsid w:val="00FD04BF"/>
    <w:rsid w:val="00FD0620"/>
    <w:rsid w:val="00FD087D"/>
    <w:rsid w:val="00FD0BA5"/>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89D"/>
    <w:rsid w:val="00FD689B"/>
    <w:rsid w:val="00FD69AC"/>
    <w:rsid w:val="00FD6DC1"/>
    <w:rsid w:val="00FD7547"/>
    <w:rsid w:val="00FD7B06"/>
    <w:rsid w:val="00FE05BF"/>
    <w:rsid w:val="00FE16CA"/>
    <w:rsid w:val="00FE2407"/>
    <w:rsid w:val="00FE28B2"/>
    <w:rsid w:val="00FE2B69"/>
    <w:rsid w:val="00FE34C3"/>
    <w:rsid w:val="00FE3660"/>
    <w:rsid w:val="00FE42E4"/>
    <w:rsid w:val="00FE4360"/>
    <w:rsid w:val="00FE4423"/>
    <w:rsid w:val="00FE4563"/>
    <w:rsid w:val="00FE4C7C"/>
    <w:rsid w:val="00FE4FAD"/>
    <w:rsid w:val="00FE5148"/>
    <w:rsid w:val="00FE51BD"/>
    <w:rsid w:val="00FE5359"/>
    <w:rsid w:val="00FE55E8"/>
    <w:rsid w:val="00FE58F0"/>
    <w:rsid w:val="00FE65EB"/>
    <w:rsid w:val="00FE669F"/>
    <w:rsid w:val="00FE671B"/>
    <w:rsid w:val="00FE6BBC"/>
    <w:rsid w:val="00FE7316"/>
    <w:rsid w:val="00FE7B6A"/>
    <w:rsid w:val="00FF0956"/>
    <w:rsid w:val="00FF0999"/>
    <w:rsid w:val="00FF0ABE"/>
    <w:rsid w:val="00FF0BBF"/>
    <w:rsid w:val="00FF0EA1"/>
    <w:rsid w:val="00FF1851"/>
    <w:rsid w:val="00FF23DE"/>
    <w:rsid w:val="00FF29A9"/>
    <w:rsid w:val="00FF29C5"/>
    <w:rsid w:val="00FF2CE4"/>
    <w:rsid w:val="00FF30D9"/>
    <w:rsid w:val="00FF33C6"/>
    <w:rsid w:val="00FF3503"/>
    <w:rsid w:val="00FF39F9"/>
    <w:rsid w:val="00FF3CEB"/>
    <w:rsid w:val="00FF3DCC"/>
    <w:rsid w:val="00FF445D"/>
    <w:rsid w:val="00FF4746"/>
    <w:rsid w:val="00FF55A0"/>
    <w:rsid w:val="00FF55EB"/>
    <w:rsid w:val="00FF5E5D"/>
    <w:rsid w:val="00FF736A"/>
    <w:rsid w:val="00FF78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629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D2DFC"/>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hanging="72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CA6E7D"/>
  </w:style>
  <w:style w:type="numbering" w:customStyle="1" w:styleId="67">
    <w:name w:val="Нет списка67"/>
    <w:next w:val="a2"/>
    <w:uiPriority w:val="99"/>
    <w:semiHidden/>
    <w:unhideWhenUsed/>
    <w:rsid w:val="00ED0012"/>
  </w:style>
  <w:style w:type="numbering" w:customStyle="1" w:styleId="68">
    <w:name w:val="Нет списка68"/>
    <w:next w:val="a2"/>
    <w:uiPriority w:val="99"/>
    <w:semiHidden/>
    <w:unhideWhenUsed/>
    <w:rsid w:val="002503D3"/>
  </w:style>
  <w:style w:type="numbering" w:customStyle="1" w:styleId="69">
    <w:name w:val="Нет списка69"/>
    <w:next w:val="a2"/>
    <w:uiPriority w:val="99"/>
    <w:semiHidden/>
    <w:unhideWhenUsed/>
    <w:rsid w:val="006F07DB"/>
  </w:style>
  <w:style w:type="numbering" w:customStyle="1" w:styleId="700">
    <w:name w:val="Нет списка70"/>
    <w:next w:val="a2"/>
    <w:uiPriority w:val="99"/>
    <w:semiHidden/>
    <w:unhideWhenUsed/>
    <w:rsid w:val="00ED0311"/>
  </w:style>
  <w:style w:type="paragraph" w:customStyle="1" w:styleId="TocHeadersStyle">
    <w:name w:val="TocHeadersStyle"/>
    <w:basedOn w:val="a"/>
    <w:rsid w:val="00ED0311"/>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ED0311"/>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ED0311"/>
    <w:rPr>
      <w:rFonts w:ascii="Arial" w:eastAsia="Arial" w:hAnsi="Arial" w:cs="Arial"/>
      <w:color w:val="0000FF"/>
      <w:szCs w:val="24"/>
      <w:shd w:val="clear" w:color="auto" w:fill="FFFFFF"/>
    </w:rPr>
  </w:style>
  <w:style w:type="numbering" w:customStyle="1" w:styleId="710">
    <w:name w:val="Нет списка71"/>
    <w:next w:val="a2"/>
    <w:uiPriority w:val="99"/>
    <w:semiHidden/>
    <w:unhideWhenUsed/>
    <w:rsid w:val="00BF3189"/>
  </w:style>
  <w:style w:type="numbering" w:customStyle="1" w:styleId="720">
    <w:name w:val="Нет списка72"/>
    <w:next w:val="a2"/>
    <w:uiPriority w:val="99"/>
    <w:semiHidden/>
    <w:unhideWhenUsed/>
    <w:rsid w:val="00CC0AA4"/>
  </w:style>
  <w:style w:type="numbering" w:customStyle="1" w:styleId="730">
    <w:name w:val="Нет списка73"/>
    <w:next w:val="a2"/>
    <w:uiPriority w:val="99"/>
    <w:semiHidden/>
    <w:unhideWhenUsed/>
    <w:rsid w:val="001E6D65"/>
  </w:style>
  <w:style w:type="numbering" w:customStyle="1" w:styleId="74">
    <w:name w:val="Нет списка74"/>
    <w:next w:val="a2"/>
    <w:uiPriority w:val="99"/>
    <w:semiHidden/>
    <w:unhideWhenUsed/>
    <w:rsid w:val="001D40D6"/>
  </w:style>
  <w:style w:type="numbering" w:customStyle="1" w:styleId="75">
    <w:name w:val="Нет списка75"/>
    <w:next w:val="a2"/>
    <w:uiPriority w:val="99"/>
    <w:semiHidden/>
    <w:unhideWhenUsed/>
    <w:rsid w:val="00C928B6"/>
  </w:style>
  <w:style w:type="numbering" w:customStyle="1" w:styleId="76">
    <w:name w:val="Нет списка76"/>
    <w:next w:val="a2"/>
    <w:uiPriority w:val="99"/>
    <w:semiHidden/>
    <w:unhideWhenUsed/>
    <w:rsid w:val="00D91238"/>
  </w:style>
  <w:style w:type="numbering" w:customStyle="1" w:styleId="77">
    <w:name w:val="Нет списка77"/>
    <w:next w:val="a2"/>
    <w:uiPriority w:val="99"/>
    <w:semiHidden/>
    <w:unhideWhenUsed/>
    <w:rsid w:val="00FA48D5"/>
  </w:style>
  <w:style w:type="numbering" w:customStyle="1" w:styleId="78">
    <w:name w:val="Нет списка78"/>
    <w:next w:val="a2"/>
    <w:uiPriority w:val="99"/>
    <w:semiHidden/>
    <w:unhideWhenUsed/>
    <w:rsid w:val="00AC044C"/>
  </w:style>
  <w:style w:type="numbering" w:customStyle="1" w:styleId="79">
    <w:name w:val="Нет списка79"/>
    <w:next w:val="a2"/>
    <w:uiPriority w:val="99"/>
    <w:semiHidden/>
    <w:unhideWhenUsed/>
    <w:rsid w:val="00B90B5C"/>
  </w:style>
  <w:style w:type="numbering" w:customStyle="1" w:styleId="800">
    <w:name w:val="Нет списка80"/>
    <w:next w:val="a2"/>
    <w:uiPriority w:val="99"/>
    <w:semiHidden/>
    <w:unhideWhenUsed/>
    <w:rsid w:val="001C1C24"/>
  </w:style>
  <w:style w:type="numbering" w:customStyle="1" w:styleId="81">
    <w:name w:val="Нет списка81"/>
    <w:next w:val="a2"/>
    <w:uiPriority w:val="99"/>
    <w:semiHidden/>
    <w:unhideWhenUsed/>
    <w:rsid w:val="00C402A4"/>
  </w:style>
  <w:style w:type="numbering" w:customStyle="1" w:styleId="82">
    <w:name w:val="Нет списка82"/>
    <w:next w:val="a2"/>
    <w:uiPriority w:val="99"/>
    <w:semiHidden/>
    <w:unhideWhenUsed/>
    <w:rsid w:val="0045605B"/>
  </w:style>
  <w:style w:type="numbering" w:customStyle="1" w:styleId="83">
    <w:name w:val="Нет списка83"/>
    <w:next w:val="a2"/>
    <w:uiPriority w:val="99"/>
    <w:semiHidden/>
    <w:unhideWhenUsed/>
    <w:rsid w:val="002721B6"/>
  </w:style>
  <w:style w:type="numbering" w:customStyle="1" w:styleId="84">
    <w:name w:val="Нет списка84"/>
    <w:next w:val="a2"/>
    <w:uiPriority w:val="99"/>
    <w:semiHidden/>
    <w:unhideWhenUsed/>
    <w:rsid w:val="007817E5"/>
  </w:style>
  <w:style w:type="numbering" w:customStyle="1" w:styleId="85">
    <w:name w:val="Нет списка85"/>
    <w:next w:val="a2"/>
    <w:uiPriority w:val="99"/>
    <w:semiHidden/>
    <w:unhideWhenUsed/>
    <w:rsid w:val="0067008E"/>
  </w:style>
  <w:style w:type="numbering" w:customStyle="1" w:styleId="86">
    <w:name w:val="Нет списка86"/>
    <w:next w:val="a2"/>
    <w:uiPriority w:val="99"/>
    <w:semiHidden/>
    <w:unhideWhenUsed/>
    <w:rsid w:val="00821C9B"/>
  </w:style>
  <w:style w:type="numbering" w:customStyle="1" w:styleId="87">
    <w:name w:val="Нет списка87"/>
    <w:next w:val="a2"/>
    <w:uiPriority w:val="99"/>
    <w:semiHidden/>
    <w:unhideWhenUsed/>
    <w:rsid w:val="009C37CB"/>
  </w:style>
  <w:style w:type="numbering" w:customStyle="1" w:styleId="88">
    <w:name w:val="Нет списка88"/>
    <w:next w:val="a2"/>
    <w:uiPriority w:val="99"/>
    <w:semiHidden/>
    <w:unhideWhenUsed/>
    <w:rsid w:val="0096754C"/>
  </w:style>
  <w:style w:type="numbering" w:customStyle="1" w:styleId="89">
    <w:name w:val="Нет списка89"/>
    <w:next w:val="a2"/>
    <w:uiPriority w:val="99"/>
    <w:semiHidden/>
    <w:unhideWhenUsed/>
    <w:rsid w:val="005721FA"/>
  </w:style>
  <w:style w:type="numbering" w:customStyle="1" w:styleId="900">
    <w:name w:val="Нет списка90"/>
    <w:next w:val="a2"/>
    <w:uiPriority w:val="99"/>
    <w:semiHidden/>
    <w:unhideWhenUsed/>
    <w:rsid w:val="00BC78D3"/>
  </w:style>
  <w:style w:type="numbering" w:customStyle="1" w:styleId="91">
    <w:name w:val="Нет списка91"/>
    <w:next w:val="a2"/>
    <w:uiPriority w:val="99"/>
    <w:semiHidden/>
    <w:unhideWhenUsed/>
    <w:rsid w:val="006D34C7"/>
  </w:style>
  <w:style w:type="numbering" w:customStyle="1" w:styleId="92">
    <w:name w:val="Нет списка92"/>
    <w:next w:val="a2"/>
    <w:uiPriority w:val="99"/>
    <w:semiHidden/>
    <w:unhideWhenUsed/>
    <w:rsid w:val="00282455"/>
  </w:style>
  <w:style w:type="numbering" w:customStyle="1" w:styleId="93">
    <w:name w:val="Нет списка93"/>
    <w:next w:val="a2"/>
    <w:uiPriority w:val="99"/>
    <w:semiHidden/>
    <w:unhideWhenUsed/>
    <w:rsid w:val="000E32F9"/>
  </w:style>
  <w:style w:type="numbering" w:customStyle="1" w:styleId="94">
    <w:name w:val="Нет списка94"/>
    <w:next w:val="a2"/>
    <w:uiPriority w:val="99"/>
    <w:semiHidden/>
    <w:unhideWhenUsed/>
    <w:rsid w:val="00BC4A48"/>
  </w:style>
  <w:style w:type="numbering" w:customStyle="1" w:styleId="95">
    <w:name w:val="Нет списка95"/>
    <w:next w:val="a2"/>
    <w:uiPriority w:val="99"/>
    <w:semiHidden/>
    <w:unhideWhenUsed/>
    <w:rsid w:val="00484289"/>
  </w:style>
  <w:style w:type="numbering" w:customStyle="1" w:styleId="96">
    <w:name w:val="Нет списка96"/>
    <w:next w:val="a2"/>
    <w:uiPriority w:val="99"/>
    <w:semiHidden/>
    <w:unhideWhenUsed/>
    <w:rsid w:val="00DE03BD"/>
  </w:style>
  <w:style w:type="numbering" w:customStyle="1" w:styleId="97">
    <w:name w:val="Нет списка97"/>
    <w:next w:val="a2"/>
    <w:uiPriority w:val="99"/>
    <w:semiHidden/>
    <w:unhideWhenUsed/>
    <w:rsid w:val="00DD1E6C"/>
  </w:style>
  <w:style w:type="numbering" w:customStyle="1" w:styleId="98">
    <w:name w:val="Нет списка98"/>
    <w:next w:val="a2"/>
    <w:uiPriority w:val="99"/>
    <w:semiHidden/>
    <w:unhideWhenUsed/>
    <w:rsid w:val="007049A5"/>
  </w:style>
  <w:style w:type="numbering" w:customStyle="1" w:styleId="99">
    <w:name w:val="Нет списка99"/>
    <w:next w:val="a2"/>
    <w:uiPriority w:val="99"/>
    <w:semiHidden/>
    <w:unhideWhenUsed/>
    <w:rsid w:val="00467FEA"/>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66791842">
      <w:bodyDiv w:val="1"/>
      <w:marLeft w:val="0"/>
      <w:marRight w:val="0"/>
      <w:marTop w:val="0"/>
      <w:marBottom w:val="0"/>
      <w:divBdr>
        <w:top w:val="none" w:sz="0" w:space="0" w:color="auto"/>
        <w:left w:val="none" w:sz="0" w:space="0" w:color="auto"/>
        <w:bottom w:val="none" w:sz="0" w:space="0" w:color="auto"/>
        <w:right w:val="none" w:sz="0" w:space="0" w:color="auto"/>
      </w:divBdr>
      <w:divsChild>
        <w:div w:id="97995509">
          <w:marLeft w:val="0"/>
          <w:marRight w:val="0"/>
          <w:marTop w:val="0"/>
          <w:marBottom w:val="0"/>
          <w:divBdr>
            <w:top w:val="none" w:sz="0" w:space="0" w:color="auto"/>
            <w:left w:val="none" w:sz="0" w:space="0" w:color="auto"/>
            <w:bottom w:val="none" w:sz="0" w:space="0" w:color="auto"/>
            <w:right w:val="none" w:sz="0" w:space="0" w:color="auto"/>
          </w:divBdr>
        </w:div>
      </w:divsChild>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06547338">
      <w:bodyDiv w:val="1"/>
      <w:marLeft w:val="0"/>
      <w:marRight w:val="0"/>
      <w:marTop w:val="0"/>
      <w:marBottom w:val="0"/>
      <w:divBdr>
        <w:top w:val="none" w:sz="0" w:space="0" w:color="auto"/>
        <w:left w:val="none" w:sz="0" w:space="0" w:color="auto"/>
        <w:bottom w:val="none" w:sz="0" w:space="0" w:color="auto"/>
        <w:right w:val="none" w:sz="0" w:space="0" w:color="auto"/>
      </w:divBdr>
      <w:divsChild>
        <w:div w:id="1302341313">
          <w:marLeft w:val="0"/>
          <w:marRight w:val="0"/>
          <w:marTop w:val="0"/>
          <w:marBottom w:val="0"/>
          <w:divBdr>
            <w:top w:val="none" w:sz="0" w:space="0" w:color="auto"/>
            <w:left w:val="none" w:sz="0" w:space="0" w:color="auto"/>
            <w:bottom w:val="none" w:sz="0" w:space="0" w:color="auto"/>
            <w:right w:val="none" w:sz="0" w:space="0" w:color="auto"/>
          </w:divBdr>
        </w:div>
      </w:divsChild>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xn--80aeaggbsdn1am6affp.xn--80aaccp4ajwpkgbl4lpb.xn--p1ai/news/novosti-regiona/v-tveri-vpervye-proydet-gala-kontsert-mezhdunarodnogo-festivalya-triumf-dzhaza/" TargetMode="External"/><Relationship Id="rId21" Type="http://schemas.openxmlformats.org/officeDocument/2006/relationships/hyperlink" Target="https://&#1084;&#1086;&#1083;&#1086;&#1082;&#1086;&#1074;&#1089;&#1082;&#1080;&#1081;&#1082;&#1088;&#1072;&#1081;.&#1090;&#1074;&#1077;&#1088;&#1089;&#1082;&#1072;&#1103;&#1086;&#1073;&#1083;&#1072;&#1089;&#1090;&#1100;.&#1088;&#1092;/news/novosti-regiona/na-zasedanii-pravitelstva-tverskoy-oblasti-obsudili-itogi-realizatsii-v-regione-11-natsionalnykh-pro/" TargetMode="External"/><Relationship Id="rId42" Type="http://schemas.openxmlformats.org/officeDocument/2006/relationships/hyperlink" Target="https://toptver.ru/lenta/v-tverskoj-oblasti-podveli-gi-11-nacproektov-v-2021-godu/" TargetMode="External"/><Relationship Id="rId63" Type="http://schemas.openxmlformats.org/officeDocument/2006/relationships/hyperlink" Target="https://tvtver.ru/news/v-tverskoj-oblasti-delayut-stavku-na-kompleksnoe-razvitie-territorij/" TargetMode="External"/><Relationship Id="rId84" Type="http://schemas.openxmlformats.org/officeDocument/2006/relationships/hyperlink" Target="http://kuvznama.ru/v-tverskoj-oblasti-realizujut-mehanizm-po-kompleksnomu-razvitiju-territorij.html" TargetMode="External"/><Relationship Id="rId138" Type="http://schemas.openxmlformats.org/officeDocument/2006/relationships/hyperlink" Target="https://xn--b1afbmcjbrdg5afn.xn--80aaccp4ajwpkgbl4lpb.xn--p1ai/news/novosti-regiona/s-16-marta-v-tverskoy-oblasti-v-svyazi-so-snizheniem-zabolevaemosti-covid-19-prekrashchaet-deystvova/" TargetMode="External"/><Relationship Id="rId159" Type="http://schemas.openxmlformats.org/officeDocument/2006/relationships/hyperlink" Target="http://tver-news.net/other/2022/03/15/85078.html" TargetMode="External"/><Relationship Id="rId170" Type="http://schemas.openxmlformats.org/officeDocument/2006/relationships/hyperlink" Target="https://ks-region69.com/news/144360-v-tverskoj-oblasti-pojavilis-novye-prirodnye-zakazniki" TargetMode="External"/><Relationship Id="rId191" Type="http://schemas.openxmlformats.org/officeDocument/2006/relationships/hyperlink" Target="https://xn--80adsebbbcdjwbb7ak.xn--80aaccp4ajwpkgbl4lpb.xn--p1ai/news/novosti-regiona/v-tverskoy-oblasti-utverzhdeny1-granitsy-pyati-osobo-okhranyaemykh-prirodnykh-territoriy-regionalnogo/" TargetMode="External"/><Relationship Id="rId205" Type="http://schemas.openxmlformats.org/officeDocument/2006/relationships/hyperlink" Target="https://xn--80atgafdsv.xn--80aaccp4ajwpkgbl4lpb.xn--p1ai/news/novosti-regiona/v-tverskoy-oblasti-proveryat-gotovnost-podryadnykh-organizatsiy-k-nachalu-dorozhnogo-sezona/" TargetMode="External"/><Relationship Id="rId226" Type="http://schemas.openxmlformats.org/officeDocument/2006/relationships/hyperlink" Target="https://xn--80aaaggh4d0a.xn--80aaccp4ajwpkgbl4lpb.xn--p1ai/news/novosti-regiona/gubernator-igor-rudenya-provel-vstrechu-s-glavami-goroda-kimry-i-kimrskogo-rayona/" TargetMode="External"/><Relationship Id="rId247" Type="http://schemas.openxmlformats.org/officeDocument/2006/relationships/hyperlink" Target="https://xn--80atgafdsv.xn--80aaccp4ajwpkgbl4lpb.xn--p1ai/news/novosti-regiona/v-tveri-otremontiruyut-zdanie-sportivnoy-shkoly-olimpiyskogo-rezerva-po-boksu-i-kikboksingu/" TargetMode="External"/><Relationship Id="rId107" Type="http://schemas.openxmlformats.org/officeDocument/2006/relationships/hyperlink" Target="https://xn--80atgafdsv.xn--80aaccp4ajwpkgbl4lpb.xn--p1ai/news/novosti-regiona/v-tveri-vpervye-proydet-gala-kontsert-mezhdunarodnogo-festivalya-triumf-dzhaza/" TargetMode="External"/><Relationship Id="rId11" Type="http://schemas.openxmlformats.org/officeDocument/2006/relationships/chart" Target="charts/chart3.xml"/><Relationship Id="rId32" Type="http://schemas.openxmlformats.org/officeDocument/2006/relationships/hyperlink" Target="https://xn--80aaggfbbvdpkuqnmvfs6p.xn--80aaccp4ajwpkgbl4lpb.xn--p1ai/news/novosti-regiona/na-zasedanii-pravitelstva-tverskoy-oblasti-obsudili-itogi-realizatsii-v-regione-11-natsionalnykh-pro/" TargetMode="External"/><Relationship Id="rId53" Type="http://schemas.openxmlformats.org/officeDocument/2006/relationships/hyperlink" Target="https://www.afanasy.biz/news/economy/189904" TargetMode="External"/><Relationship Id="rId74" Type="http://schemas.openxmlformats.org/officeDocument/2006/relationships/hyperlink" Target="https://xn--80abdrbegn5ad8au4b7fub.xn--80aaccp4ajwpkgbl4lpb.xn--p1ai/news/novosti-regiona/v-tverskoy-oblasti-realizuyut-mekhanizm-po-kompleksnomu-razvitiyu-territoriy/" TargetMode="External"/><Relationship Id="rId128" Type="http://schemas.openxmlformats.org/officeDocument/2006/relationships/hyperlink" Target="https://xn--b1aeca2ch.xn--80aaccp4ajwpkgbl4lpb.xn--p1ai/news/novosti-regiona/s-16-marta-v-tverskoy-oblasti-v-svyazi-so-snizheniem-zabolevaemosti-covid-19-prekrashchaet-deystvova/" TargetMode="External"/><Relationship Id="rId149" Type="http://schemas.openxmlformats.org/officeDocument/2006/relationships/hyperlink" Target="https://tverigrad.ru/publication/zhiteljam-tverskoj-oblasti-oficialno-razreshili-ne-nadevat-maski-v-obshhestvennom-transporte-i-magazinah/" TargetMode="External"/><Relationship Id="rId5" Type="http://schemas.openxmlformats.org/officeDocument/2006/relationships/webSettings" Target="webSettings.xml"/><Relationship Id="rId95" Type="http://schemas.openxmlformats.org/officeDocument/2006/relationships/hyperlink" Target="https://glavny.tv/last-news/tver/v-tveri-vpervye-proshel-gala-kontsert-mezhdunarodnogo-festivalya-triumf-dzhaza/" TargetMode="External"/><Relationship Id="rId160" Type="http://schemas.openxmlformats.org/officeDocument/2006/relationships/hyperlink" Target="https://panoramapro.ru/v-verhnevolzhe-rasshiren-sostav-podarochnogo-nabora-dlja-novorozhdennyh/" TargetMode="External"/><Relationship Id="rId181" Type="http://schemas.openxmlformats.org/officeDocument/2006/relationships/hyperlink" Target="https://vedtver.ru/news/society/v-trjoh-rajonah-tverskoj-oblasti-utverdili-granicy-osobo-ohranjaemyh-prirodnyh-territorij/" TargetMode="External"/><Relationship Id="rId216" Type="http://schemas.openxmlformats.org/officeDocument/2006/relationships/hyperlink" Target="https://tverlife.ru/regional/v-tverskoj-oblasti-proverjat-gotovnost-podrjadnyh-organizacij-k-nachalu-dorozhnogo-sezona/" TargetMode="External"/><Relationship Id="rId237" Type="http://schemas.openxmlformats.org/officeDocument/2006/relationships/hyperlink" Target="http://tver-news.net/society/2022/03/15/85125.html" TargetMode="External"/><Relationship Id="rId258" Type="http://schemas.openxmlformats.org/officeDocument/2006/relationships/footer" Target="footer1.xml"/><Relationship Id="rId22" Type="http://schemas.openxmlformats.org/officeDocument/2006/relationships/hyperlink" Target="https://xn--80aeaggbsdn1am6affp.xn--80aaccp4ajwpkgbl4lpb.xn--p1ai/news/novosti-regiona/na-zasedanii-pravitelstva-tverskoy-oblasti-obsudili-itogi-realizatsii-v-regione-11-natsionalnykh-pro/" TargetMode="External"/><Relationship Id="rId43" Type="http://schemas.openxmlformats.org/officeDocument/2006/relationships/hyperlink" Target="https://tver.aif.ru/society/details/realizaciyu_11_nacproektov_v_2021_godu_obsudili_v_tverskoy_oblasti" TargetMode="External"/><Relationship Id="rId64" Type="http://schemas.openxmlformats.org/officeDocument/2006/relationships/hyperlink" Target="https://&#1085;&#1072;&#1096;&#1072;&#1078;&#1080;&#1079;&#1085;&#1100;.&#1090;&#1074;&#1077;&#1088;&#1089;&#1082;&#1072;&#1103;&#1086;&#1073;&#1083;&#1072;&#1089;&#1090;&#1100;.&#1088;&#1092;/news/novosti-regiona/v-tverskoy-oblasti-realizuyut-mekhanizm-po-kompleksnomu-razvitiyu-territoriy/" TargetMode="External"/><Relationship Id="rId118" Type="http://schemas.openxmlformats.org/officeDocument/2006/relationships/hyperlink" Target="https://leninskoeznamya.tverreg.ru/news/novosti-regiona/v-tveri-vpervye-proydet-gala-kontsert-mezhdunarodnogo-festivalya-triumf-dzhaza/" TargetMode="External"/><Relationship Id="rId139" Type="http://schemas.openxmlformats.org/officeDocument/2006/relationships/hyperlink" Target="https://xn--80adnee0afc6kza.xn--80aaccp4ajwpkgbl4lpb.xn--p1ai/news/novosti-regiona/s-16-marta-v-tverskoy-oblasti-v-svyazi-so-snizheniem-zabolevaemosti-covid-19-prekrashchaet-deystvova/" TargetMode="External"/><Relationship Id="rId85" Type="http://schemas.openxmlformats.org/officeDocument/2006/relationships/hyperlink" Target="https://xn--b1aaibidbbdn6bkolfhr9u.xn--80aaccp4ajwpkgbl4lpb.xn--p1ai/news/novosti-regiona/v-tverskoy-oblasti-realizuyut-mekhanizm-po-kompleksnomu-razvitiyu-territoriy/" TargetMode="External"/><Relationship Id="rId150" Type="http://schemas.openxmlformats.org/officeDocument/2006/relationships/hyperlink" Target="https://russian.rt.com/russia/news/976260-region-pandemiya-koronavirus" TargetMode="External"/><Relationship Id="rId171" Type="http://schemas.openxmlformats.org/officeDocument/2006/relationships/hyperlink" Target="http://tver-news.net/other/2022/03/15/85074.html" TargetMode="External"/><Relationship Id="rId192" Type="http://schemas.openxmlformats.org/officeDocument/2006/relationships/hyperlink" Target="https://xn--b1afbmcjbrdg5afn.xn--80aaccp4ajwpkgbl4lpb.xn--p1ai/news/novosti-regiona/v-tverskoy-oblasti-utverzhdeny1-granitsy-pyati-osobo-okhranyaemykh-prirodnykh-territoriy-regionalnogo/" TargetMode="External"/><Relationship Id="rId206" Type="http://schemas.openxmlformats.org/officeDocument/2006/relationships/hyperlink" Target="https://xn--80aeambocfgbf8ag0asfr.xn--80aaccp4ajwpkgbl4lpb.xn--p1ai/news/novosti-regiona/v-tverskoy-oblasti-proveryat-gotovnost-podryadnykh-organizatsiy-k-nachalu-dorozhnogo-sezona/" TargetMode="External"/><Relationship Id="rId227" Type="http://schemas.openxmlformats.org/officeDocument/2006/relationships/hyperlink" Target="https://xn--80atgafdsv.xn--80aaccp4ajwpkgbl4lpb.xn--p1ai/news/novosti-regiona/gubernator-igor-rudenya-provel-vstrechu-s-glavami-goroda-kimry-i-kimrskogo-rayona/" TargetMode="External"/><Relationship Id="rId248" Type="http://schemas.openxmlformats.org/officeDocument/2006/relationships/hyperlink" Target="https://xn--80aaafacod0cjtobqp6g1a7c4e.xn--80aaccp4ajwpkgbl4lpb.xn--p1ai/news/novosti-regiona/v-tveri-otremontiruyut-zdanie-sportivnoy-shkoly-olimpiyskogo-rezerva-po-boksu-i-kikboksingu/" TargetMode="External"/><Relationship Id="rId12" Type="http://schemas.openxmlformats.org/officeDocument/2006/relationships/hyperlink" Target="https://ria.ru/20220315/natsproekty-1778265495.html" TargetMode="External"/><Relationship Id="rId33" Type="http://schemas.openxmlformats.org/officeDocument/2006/relationships/hyperlink" Target="https://xn--80adnee0afc6kza.xn--80aaccp4ajwpkgbl4lpb.xn--p1ai/news/novosti-regiona/na-zasedanii-pravitelstva-tverskoy-oblasti-obsudili-itogi-realizatsii-v-regione-11-natsionalnykh-pro/" TargetMode="External"/><Relationship Id="rId108" Type="http://schemas.openxmlformats.org/officeDocument/2006/relationships/hyperlink" Target="https://xn--b1aaibidbbdn6bkolfhr9u.xn--80aaccp4ajwpkgbl4lpb.xn--p1ai/news/novosti-regiona/v-tveri-vpervye-proydet-gala-kontsert-mezhdunarodnogo-festivalya-triumf-dzhaza/" TargetMode="External"/><Relationship Id="rId129" Type="http://schemas.openxmlformats.org/officeDocument/2006/relationships/hyperlink" Target="https://xn--80aaaggh4d0a.xn--80aaccp4ajwpkgbl4lpb.xn--p1ai/news/novosti-regiona/s-16-marta-v-tverskoy-oblasti-v-svyazi-so-snizheniem-zabolevaemosti-covid-19-prekrashchaet-deystvova/" TargetMode="External"/><Relationship Id="rId54" Type="http://schemas.openxmlformats.org/officeDocument/2006/relationships/hyperlink" Target="http://tver-news.net/society/2022/03/15/85062.html" TargetMode="External"/><Relationship Id="rId75" Type="http://schemas.openxmlformats.org/officeDocument/2006/relationships/hyperlink" Target="https://leninskoeznamya.tverreg.ru/news/novosti-regiona/v-tverskoy-oblasti-realizuyut-mekhanizm-po-kompleksnomu-razvitiyu-territoriy/" TargetMode="External"/><Relationship Id="rId96" Type="http://schemas.openxmlformats.org/officeDocument/2006/relationships/hyperlink" Target="https://tvtver.ru/news/na-gala-kontserte-mezhdunarodnogo-festivalya-v-tveri-vystupit-legendarnyj-dzhazovyj-orkestr-igorya-butmana/" TargetMode="External"/><Relationship Id="rId140" Type="http://schemas.openxmlformats.org/officeDocument/2006/relationships/hyperlink" Target="https://www.inform69.ru/news/obschestvo/s-16-marta-v-tverskoy-oblasti-v-svyazi-so-snizheniem-zabolevaemosti-covid-19-prekraschaet-deystvovat-sistema-distantsionnogo-oformleniya-bolnichnyh.html" TargetMode="External"/><Relationship Id="rId161" Type="http://schemas.openxmlformats.org/officeDocument/2006/relationships/hyperlink" Target="https://tvtver.ru/news/v-tverskoj-oblasti-rasshiren-sostav-podarochnogo-nabora-dlya-novorozhdennyh/" TargetMode="External"/><Relationship Id="rId182" Type="http://schemas.openxmlformats.org/officeDocument/2006/relationships/hyperlink" Target="http://bzgazeta.ru/novosti/v-tverskoj-oblasti-utverzhdeny-granicy-pyati-osobo-oxranyaemyx-prirodnyx-territorij-regionalnogo-znacheniya-ploshhadyu-bolee-3-tys-ga.html" TargetMode="External"/><Relationship Id="rId217" Type="http://schemas.openxmlformats.org/officeDocument/2006/relationships/hyperlink" Target="http://konzarya.ru/node/19637"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xn--80adnee0afc6kza.xn--80aaccp4ajwpkgbl4lpb.xn--p1ai/news/novosti-regiona/v-tverskoy-oblasti-proveryat-gotovnost-podryadnykh-organizatsiy-k-nachalu-dorozhnogo-sezona/" TargetMode="External"/><Relationship Id="rId233" Type="http://schemas.openxmlformats.org/officeDocument/2006/relationships/hyperlink" Target="https://&#1084;&#1086;&#1083;&#1086;&#1082;&#1086;&#1074;&#1089;&#1082;&#1080;&#1081;&#1082;&#1088;&#1072;&#1081;.&#1090;&#1074;&#1077;&#1088;&#1089;&#1082;&#1072;&#1103;&#1086;&#1073;&#1083;&#1072;&#1089;&#1090;&#1100;.&#1088;&#1092;/news/novosti-regiona/gubernator-igor-rudenya-provel-vstrechu-s-glavami-goroda-kimry-i-kimrskogo-rayona/" TargetMode="External"/><Relationship Id="rId238" Type="http://schemas.openxmlformats.org/officeDocument/2006/relationships/hyperlink" Target="https://vedtver.ru/news/society/v-tveri-otremontirujut-zdanie-sportivnoj-shkola-olimpijskogo-rezerva-po-boksu-i-kikboksingu/" TargetMode="External"/><Relationship Id="rId254" Type="http://schemas.openxmlformats.org/officeDocument/2006/relationships/hyperlink" Target="https://xn--b1afbmcjbrdg5afn.xn--80aaccp4ajwpkgbl4lpb.xn--p1ai/news/novosti-regiona/v-tveri-otremontiruyut-zdanie-sportivnoy-shkoly-olimpiyskogo-rezerva-po-boksu-i-kikboksingu/" TargetMode="External"/><Relationship Id="rId259" Type="http://schemas.openxmlformats.org/officeDocument/2006/relationships/footer" Target="footer2.xml"/><Relationship Id="rId23" Type="http://schemas.openxmlformats.org/officeDocument/2006/relationships/hyperlink" Target="https://&#1073;&#1077;&#1083;&#1100;&#1089;&#1082;&#1072;&#1103;&#1087;&#1088;&#1072;&#1074;&#1076;&#1072;.&#1090;&#1074;&#1077;&#1088;&#1089;&#1082;&#1072;&#1103;&#1086;&#1073;&#1083;&#1072;&#1089;&#1090;&#1100;.&#1088;&#1092;/news/novosti-regiona/na-zasedanii-pravitelstva-tverskoy-oblasti-obsudili-itogi-realizatsii-v-regione-11-natsionalnykh-pro/" TargetMode="External"/><Relationship Id="rId28" Type="http://schemas.openxmlformats.org/officeDocument/2006/relationships/hyperlink" Target="https://xn--80abdrbegn5ad8au4b7fub.xn--80aaccp4ajwpkgbl4lpb.xn--p1ai/news/novosti-regiona/na-zasedanii-pravitelstva-tverskoy-oblasti-obsudili-itogi-realizatsii-v-regione-11-natsionalnykh-pro/" TargetMode="External"/><Relationship Id="rId49" Type="http://schemas.openxmlformats.org/officeDocument/2006/relationships/hyperlink" Target="https://vedtver.ru/news/society/v-pravitelstve-tverskoj-oblasti-obsudili-itogi-osushhestvlenija-11-nacproektov-i-plany-na-2022-god/" TargetMode="External"/><Relationship Id="rId114" Type="http://schemas.openxmlformats.org/officeDocument/2006/relationships/hyperlink" Target="https://xn--80aaaggh4d0a.xn--80aaccp4ajwpkgbl4lpb.xn--p1ai/news/novosti-regiona/v-tveri-vpervye-proydet-gala-kontsert-mezhdunarodnogo-festivalya-triumf-dzhaza/" TargetMode="External"/><Relationship Id="rId119" Type="http://schemas.openxmlformats.org/officeDocument/2006/relationships/hyperlink" Target="https://xn--b1afbmcjbrdg5afn.xn--80aaccp4ajwpkgbl4lpb.xn--p1ai/news/novosti-regiona/v-tveri-vpervye-proydet-gala-kontsert-mezhdunarodnogo-festivalya-triumf-dzhaza/" TargetMode="External"/><Relationship Id="rId44" Type="http://schemas.openxmlformats.org/officeDocument/2006/relationships/hyperlink" Target="http://kuvznama.ru/na-zasedanii-pravitelstva-tverskoj-oblasti-obsudili-itogi-realizacii-v-regione-11-nacionalnyh-proektov-v-2021-godu-i-plany-na-2022-god.html" TargetMode="External"/><Relationship Id="rId60" Type="http://schemas.openxmlformats.org/officeDocument/2006/relationships/hyperlink" Target="https://ria.ru/20220315/infrastruktura-1778314444.html" TargetMode="External"/><Relationship Id="rId65" Type="http://schemas.openxmlformats.org/officeDocument/2006/relationships/hyperlink" Target="https://&#1084;&#1086;&#1083;&#1086;&#1082;&#1086;&#1074;&#1089;&#1082;&#1080;&#1081;&#1082;&#1088;&#1072;&#1081;.&#1090;&#1074;&#1077;&#1088;&#1089;&#1082;&#1072;&#1103;&#1086;&#1073;&#1083;&#1072;&#1089;&#1090;&#1100;.&#1088;&#1092;/news/novosti-regiona/v-tverskoy-oblasti-realizuyut-mekhanizm-po-kompleksnomu-razvitiyu-territoriy/" TargetMode="External"/><Relationship Id="rId81" Type="http://schemas.openxmlformats.org/officeDocument/2006/relationships/hyperlink" Target="https://xn----ctbbkcp3ddjc7i.xn--p1ai/dailynews/v-tverskoy-oblasti-realizuyut-mekhanizm-po-kompleksnomu-razvitiyu-territoriy/" TargetMode="External"/><Relationship Id="rId86" Type="http://schemas.openxmlformats.org/officeDocument/2006/relationships/hyperlink" Target="https://xn--b1afbmcjbrdg5afn.xn--80aaccp4ajwpkgbl4lpb.xn--p1ai/news/novosti-regiona/v-tverskoy-oblasti-realizuyut-mekhanizm-po-kompleksnomu-razvitiyu-territoriy/" TargetMode="External"/><Relationship Id="rId130" Type="http://schemas.openxmlformats.org/officeDocument/2006/relationships/hyperlink" Target="https://xn--80atgafdsv.xn--80aaccp4ajwpkgbl4lpb.xn--p1ai/news/novosti-regiona/s-16-marta-v-tverskoy-oblasti-v-svyazi-so-snizheniem-zabolevaemosti-covid-19-prekrashchaet-deystvova/" TargetMode="External"/><Relationship Id="rId135" Type="http://schemas.openxmlformats.org/officeDocument/2006/relationships/hyperlink" Target="https://leninskoeznamya.tverreg.ru/news/novosti-regiona/s-16-marta-v-tverskoy-oblasti-v-svyazi-so-snizheniem-zabolevaemosti-covid-19-prekrashchaet-deystvova/" TargetMode="External"/><Relationship Id="rId151" Type="http://schemas.openxmlformats.org/officeDocument/2006/relationships/hyperlink" Target="https://runews24.ru/tver/15/03/2022/430762e33c910f19705439b397bf7ad9" TargetMode="External"/><Relationship Id="rId156" Type="http://schemas.openxmlformats.org/officeDocument/2006/relationships/hyperlink" Target="https://ks-region69.com/news/144376-v-verhnevolzhe-rasshiren-sostav-nabora-dlja-novorozhdennyh" TargetMode="External"/><Relationship Id="rId177" Type="http://schemas.openxmlformats.org/officeDocument/2006/relationships/hyperlink" Target="https://www.tver.kp.ru/online/news/4665081/" TargetMode="External"/><Relationship Id="rId198" Type="http://schemas.openxmlformats.org/officeDocument/2006/relationships/hyperlink" Target="https://tgnews.ru/articles/novosti/v-tverskoy-oblasti-utvergdeny-granitsy-pyati-osobo-ohranyaemyh-prirodnyh-territoriy-regionalnogo-znacheniya" TargetMode="External"/><Relationship Id="rId172" Type="http://schemas.openxmlformats.org/officeDocument/2006/relationships/hyperlink" Target="https://&#1073;&#1077;&#1083;&#1100;&#1089;&#1082;&#1072;&#1103;&#1087;&#1088;&#1072;&#1074;&#1076;&#1072;.&#1090;&#1074;&#1077;&#1088;&#1089;&#1082;&#1072;&#1103;&#1086;&#1073;&#1083;&#1072;&#1089;&#1090;&#1100;.&#1088;&#1092;/news/novosti-regiona/v-tverskoy-oblasti-utverzhdeny1-granitsy-pyati-osobo-okhranyaemykh-prirodnykh-territoriy-regionalnogo/" TargetMode="External"/><Relationship Id="rId193" Type="http://schemas.openxmlformats.org/officeDocument/2006/relationships/hyperlink" Target="https://xn--b1aeca2ch.xn--80aaccp4ajwpkgbl4lpb.xn--p1ai/news/novosti-regiona/v-tverskoy-oblasti-utverzhdeny1-granitsy-pyati-osobo-okhranyaemykh-prirodnykh-territoriy-regionalnogo/" TargetMode="External"/><Relationship Id="rId202" Type="http://schemas.openxmlformats.org/officeDocument/2006/relationships/hyperlink" Target="https://xn--80aeaggbsdn1am6affp.xn--80aaccp4ajwpkgbl4lpb.xn--p1ai/news/novosti-regiona/v-tverskoy-oblasti-proveryat-gotovnost-podryadnykh-organizatsiy-k-nachalu-dorozhnogo-sezona/" TargetMode="External"/><Relationship Id="rId207" Type="http://schemas.openxmlformats.org/officeDocument/2006/relationships/hyperlink" Target="https://xn--80aaafacod0cjtobqp6g1a7c4e.xn--80aaccp4ajwpkgbl4lpb.xn--p1ai/news/novosti-regiona/v-tverskoy-oblasti-proveryat-gotovnost-podryadnykh-organizatsiy-k-nachalu-dorozhnogo-sezona/" TargetMode="External"/><Relationship Id="rId223" Type="http://schemas.openxmlformats.org/officeDocument/2006/relationships/hyperlink" Target="https://xn--80abdrbegn5ad8au4b7fub.xn--80aaccp4ajwpkgbl4lpb.xn--p1ai/news/novosti-regiona/gubernator-igor-rudenya-provel-vstrechu-s-glavami-goroda-kimry-i-kimrskogo-rayona/" TargetMode="External"/><Relationship Id="rId228" Type="http://schemas.openxmlformats.org/officeDocument/2006/relationships/hyperlink" Target="https://xn--80aaafacod0cjtobqp6g1a7c4e.xn--80aaccp4ajwpkgbl4lpb.xn--p1ai/news/novosti-regiona/gubernator-igor-rudenya-provel-vstrechu-s-glavami-goroda-kimry-i-kimrskogo-rayona/" TargetMode="External"/><Relationship Id="rId244" Type="http://schemas.openxmlformats.org/officeDocument/2006/relationships/hyperlink" Target="https://&#1085;&#1072;&#1096;&#1072;&#1078;&#1080;&#1079;&#1085;&#1100;.&#1090;&#1074;&#1077;&#1088;&#1089;&#1082;&#1072;&#1103;&#1086;&#1073;&#1083;&#1072;&#1089;&#1090;&#1100;.&#1088;&#1092;/news/novosti-regiona/v-tveri-otremontiruyut-zdanie-sportivnoy-shkoly-olimpiyskogo-rezerva-po-boksu-i-kikboksingu/" TargetMode="External"/><Relationship Id="rId249" Type="http://schemas.openxmlformats.org/officeDocument/2006/relationships/hyperlink" Target="https://xn--80aeambocfgbf8ag0asfr.xn--80aaccp4ajwpkgbl4lpb.xn--p1ai/news/novosti-regiona/v-tveri-otremontiruyut-zdanie-sportivnoy-shkoly-olimpiyskogo-rezerva-po-boksu-i-kikboksingu/" TargetMode="External"/><Relationship Id="rId13" Type="http://schemas.openxmlformats.org/officeDocument/2006/relationships/hyperlink" Target="https://tass.ru/ekonomika/14074821" TargetMode="External"/><Relationship Id="rId18" Type="http://schemas.openxmlformats.org/officeDocument/2006/relationships/hyperlink" Target="http://nvestnik.ru/2022/03/&#1085;&#1072;-&#1079;&#1072;&#1089;&#1077;&#1076;&#1072;&#1085;&#1080;&#1080;-&#1087;&#1088;&#1072;&#1074;&#1080;&#1090;&#1077;&#1083;&#1100;&#1089;&#1090;&#1074;&#1072;-&#1090;&#1074;&#1077;&#1088;&#1089;&#1082;&#1086;&#1081;-7/" TargetMode="External"/><Relationship Id="rId39" Type="http://schemas.openxmlformats.org/officeDocument/2006/relationships/hyperlink" Target="https://xn--80atgafdsv.xn--80aaccp4ajwpkgbl4lpb.xn--p1ai/news/novosti-regiona/na-zasedanii-pravitelstva-tverskoy-oblasti-obsudili-itogi-realizatsii-v-regione-11-natsionalnykh-pro/" TargetMode="External"/><Relationship Id="rId109" Type="http://schemas.openxmlformats.org/officeDocument/2006/relationships/hyperlink" Target="https://r-zemlya.ru/guberniya/v-tveri-vpervye-projdet-gala-koncert-mezhdunarodnogo-festivalya-triumf-dzhaza.html" TargetMode="External"/><Relationship Id="rId260" Type="http://schemas.openxmlformats.org/officeDocument/2006/relationships/footer" Target="footer3.xml"/><Relationship Id="rId34" Type="http://schemas.openxmlformats.org/officeDocument/2006/relationships/hyperlink" Target="https://xn--80aaaggh4d0a.xn--80aaccp4ajwpkgbl4lpb.xn--p1ai/news/novosti-regiona/na-zasedanii-pravitelstva-tverskoy-oblasti-obsudili-itogi-realizatsii-v-regione-11-natsionalnykh-pro/" TargetMode="External"/><Relationship Id="rId50" Type="http://schemas.openxmlformats.org/officeDocument/2006/relationships/hyperlink" Target="https://tverigrad.ru/publication/rovnye-dorogi-tochki-rosta-i-agrostartapy-kakie-nacproekty-realizujut-v-tverskoj-oblasti/" TargetMode="External"/><Relationship Id="rId55" Type="http://schemas.openxmlformats.org/officeDocument/2006/relationships/hyperlink" Target="http://tver-news.net/politics/2022/03/15/85060.html" TargetMode="External"/><Relationship Id="rId76" Type="http://schemas.openxmlformats.org/officeDocument/2006/relationships/hyperlink" Target="https://xn--80aaaggh4d0a.xn--80aaccp4ajwpkgbl4lpb.xn--p1ai/news/novosti-regiona/v-tverskoy-oblasti-realizuyut-mekhanizm-po-kompleksnomu-razvitiyu-territoriy/" TargetMode="External"/><Relationship Id="rId97" Type="http://schemas.openxmlformats.org/officeDocument/2006/relationships/hyperlink" Target="https://toptver.ru/lenta/v-tveri-vpervye-projdet-gala-koncert-mezhdunarodnogo-festivalja-triumf-dzhaza/" TargetMode="External"/><Relationship Id="rId104" Type="http://schemas.openxmlformats.org/officeDocument/2006/relationships/hyperlink" Target="https://xn--b1aeca2ch.xn--80aaccp4ajwpkgbl4lpb.xn--p1ai/news/novosti-regiona/v-tveri-vpervye-proydet-gala-kontsert-mezhdunarodnogo-festivalya-triumf-dzhaza/" TargetMode="External"/><Relationship Id="rId120" Type="http://schemas.openxmlformats.org/officeDocument/2006/relationships/hyperlink" Target="http://tver-news.net/society/2022/03/15/85067.html" TargetMode="External"/><Relationship Id="rId125" Type="http://schemas.openxmlformats.org/officeDocument/2006/relationships/hyperlink" Target="https://xn--80abdrbegn5ad8au4b7fub.xn--80aaccp4ajwpkgbl4lpb.xn--p1ai/news/novosti-regiona/s-16-marta-v-tverskoy-oblasti-v-svyazi-so-snizheniem-zabolevaemosti-covid-19-prekrashchaet-deystvova/" TargetMode="External"/><Relationship Id="rId141" Type="http://schemas.openxmlformats.org/officeDocument/2006/relationships/hyperlink" Target="https://xn----ctbbkcp3ddjc7i.xn--p1ai/dailynews/v-tverskoy-oblasti-nelzya-budet-oformit-bolnichnyy-distantsionno-s-16-marta/" TargetMode="External"/><Relationship Id="rId146" Type="http://schemas.openxmlformats.org/officeDocument/2006/relationships/hyperlink" Target="https://tgnews.ru/articles/novosti/s-16-marta-v-tverskoy-oblasti-v-svyazi-so-snigeniem-zabolevaemosti-covid19-prekrashchaet-deystvovat-sistema-distantsionnogo-oformleniya-bolnichnyh" TargetMode="External"/><Relationship Id="rId167" Type="http://schemas.openxmlformats.org/officeDocument/2006/relationships/hyperlink" Target="http://www.69rus.org/more/21843/" TargetMode="External"/><Relationship Id="rId188" Type="http://schemas.openxmlformats.org/officeDocument/2006/relationships/hyperlink" Target="https://&#1085;&#1072;&#1096;&#1072;&#1078;&#1080;&#1079;&#1085;&#1100;.&#1090;&#1074;&#1077;&#1088;&#1089;&#1082;&#1072;&#1103;&#1086;&#1073;&#1083;&#1072;&#1089;&#1090;&#1100;.&#1088;&#1092;/news/novosti-regiona/v-tverskoy-oblasti-utverzhdeny1-granitsy-pyati-osobo-okhranyaemykh-prirodnykh-territoriy-regionalnogo/" TargetMode="External"/><Relationship Id="rId7" Type="http://schemas.openxmlformats.org/officeDocument/2006/relationships/endnotes" Target="endnotes.xml"/><Relationship Id="rId71" Type="http://schemas.openxmlformats.org/officeDocument/2006/relationships/hyperlink" Target="https://xn--80adnee0afc6kza.xn--80aaccp4ajwpkgbl4lpb.xn--p1ai/news/novosti-regiona/v-tverskoy-oblasti-realizuyut-mekhanizm-po-kompleksnomu-razvitiyu-territoriy/" TargetMode="External"/><Relationship Id="rId92" Type="http://schemas.openxmlformats.org/officeDocument/2006/relationships/hyperlink" Target="http://tver-news.net/society/2022/03/15/85101.html" TargetMode="External"/><Relationship Id="rId162" Type="http://schemas.openxmlformats.org/officeDocument/2006/relationships/hyperlink" Target="https://r-zemlya.ru/guberniya/v-verxnevolzhe-rasshiren-sostav-podarochnogo-nabora-dlya-novorozhdennyx.html" TargetMode="External"/><Relationship Id="rId183" Type="http://schemas.openxmlformats.org/officeDocument/2006/relationships/hyperlink" Target="http://udomelskaya-gazeta.ru/news/media/2022/3/15/v-tverskoj-oblasti-utverzhdenyi-granitsyi-pyati-osobo-ohranyaemyih-prirodnyih-territorij-regionalnogo/" TargetMode="External"/><Relationship Id="rId213" Type="http://schemas.openxmlformats.org/officeDocument/2006/relationships/hyperlink" Target="https://xn--b1aeca2ch.xn--80aaccp4ajwpkgbl4lpb.xn--p1ai/news/novosti-regiona/v-tverskoy-oblasti-proveryat-gotovnost-podryadnykh-organizatsiy-k-nachalu-dorozhnogo-sezona/" TargetMode="External"/><Relationship Id="rId218" Type="http://schemas.openxmlformats.org/officeDocument/2006/relationships/hyperlink" Target="http://tver-news.net/society/2022/03/15/85123.html" TargetMode="External"/><Relationship Id="rId234" Type="http://schemas.openxmlformats.org/officeDocument/2006/relationships/hyperlink" Target="https://xn--b1afbmcjbrdg5afn.xn--80aaccp4ajwpkgbl4lpb.xn--p1ai/news/novosti-regiona/gubernator-igor-rudenya-provel-vstrechu-s-glavami-goroda-kimry-i-kimrskogo-rayona/" TargetMode="External"/><Relationship Id="rId239" Type="http://schemas.openxmlformats.org/officeDocument/2006/relationships/hyperlink" Target="https://tver.mk.ru/social/2022/03/16/v-tveri-otremontiruyut-shkolu-olimpiyskogo-rezerva-po-boksu-i-kikboksingu.html" TargetMode="External"/><Relationship Id="rId2" Type="http://schemas.openxmlformats.org/officeDocument/2006/relationships/numbering" Target="numbering.xml"/><Relationship Id="rId29" Type="http://schemas.openxmlformats.org/officeDocument/2006/relationships/hyperlink" Target="https://vot69.ru/v-tverskoj-oblasti-rassmotreli-itogi-nacproektov-za-2021-god.html" TargetMode="External"/><Relationship Id="rId250" Type="http://schemas.openxmlformats.org/officeDocument/2006/relationships/hyperlink" Target="https://leninskoeznamya.tverreg.ru/news/novosti-regiona/v-tveri-otremontiruyut-zdanie-sportivnoy-shkoly-olimpiyskogo-rezerva-po-boksu-i-kikboksingu/" TargetMode="External"/><Relationship Id="rId255" Type="http://schemas.openxmlformats.org/officeDocument/2006/relationships/hyperlink" Target="https://tverlife.ru/regional/v-tveri-otremontirujut-zdanie-sportivnoj-shkoly-olimpijskogo-rezerva-po-boksu-i-kikboksingu/" TargetMode="External"/><Relationship Id="rId24" Type="http://schemas.openxmlformats.org/officeDocument/2006/relationships/hyperlink" Target="http://udomelskaya-gazeta.ru/news/media/2022/3/15/na-zasedanii-pravitelstva-tverskoj-oblasti-obsudili-itogi-realizatsii-v-regione-11-natsionalnyih/" TargetMode="External"/><Relationship Id="rId40" Type="http://schemas.openxmlformats.org/officeDocument/2006/relationships/hyperlink" Target="https://xn--80aaafacod0cjtobqp6g1a7c4e.xn--80aaccp4ajwpkgbl4lpb.xn--p1ai/news/novosti-regiona/na-zasedanii-pravitelstva-tverskoy-oblasti-obsudili-itogi-realizatsii-v-regione-11-natsionalnykh-pro/" TargetMode="External"/><Relationship Id="rId45" Type="http://schemas.openxmlformats.org/officeDocument/2006/relationships/hyperlink" Target="http://konzarya.ru/node/19635" TargetMode="External"/><Relationship Id="rId66" Type="http://schemas.openxmlformats.org/officeDocument/2006/relationships/hyperlink" Target="https://xn--80aeaggbsdn1am6affp.xn--80aaccp4ajwpkgbl4lpb.xn--p1ai/news/novosti-regiona/v-tverskoy-oblasti-realizuyut-mekhanizm-po-kompleksnomu-razvitiyu-territoriy/" TargetMode="External"/><Relationship Id="rId87" Type="http://schemas.openxmlformats.org/officeDocument/2006/relationships/hyperlink" Target="https://xn--80aaggfbbvdpkuqnmvfs6p.xn--80aaccp4ajwpkgbl4lpb.xn--p1ai/news/novosti-regiona/v-tverskoy-oblasti-realizuyut-mekhanizm-po-kompleksnomu-razvitiyu-territoriy/" TargetMode="External"/><Relationship Id="rId110" Type="http://schemas.openxmlformats.org/officeDocument/2006/relationships/hyperlink" Target="https://xn----ctbbkcp3ddjc7i.xn--p1ai/dailynews/igor-butman-privezyet-v-tver-triumf-dzhaza/" TargetMode="External"/><Relationship Id="rId115" Type="http://schemas.openxmlformats.org/officeDocument/2006/relationships/hyperlink" Target="https://vedtver.ru/news/society/v-tveri-vpervye-projdet-koncert-mezhdunarodnogo-festivalja-triumf-dzhaza/" TargetMode="External"/><Relationship Id="rId131" Type="http://schemas.openxmlformats.org/officeDocument/2006/relationships/hyperlink" Target="https://xn--80aaafacod0cjtobqp6g1a7c4e.xn--80aaccp4ajwpkgbl4lpb.xn--p1ai/news/novosti-regiona/s-16-marta-v-tverskoy-oblasti-v-svyazi-so-snizheniem-zabolevaemosti-covid-19-prekrashchaet-deystvova/" TargetMode="External"/><Relationship Id="rId136" Type="http://schemas.openxmlformats.org/officeDocument/2006/relationships/hyperlink" Target="https://xn--b1aaibidbbdn6bkolfhr9u.xn--80aaccp4ajwpkgbl4lpb.xn--p1ai/news/novosti-regiona/s-16-marta-v-tverskoy-oblasti-v-svyazi-so-snizheniem-zabolevaemosti-covid-19-prekrashchaet-deystvova/" TargetMode="External"/><Relationship Id="rId157" Type="http://schemas.openxmlformats.org/officeDocument/2006/relationships/hyperlink" Target="http://kashingazeta.ru/obshhestvo/v-verxnevolzhe-rasshiren-sostav-podarochnogo-nabora-dlya-novorozhdennyx.html" TargetMode="External"/><Relationship Id="rId178" Type="http://schemas.openxmlformats.org/officeDocument/2006/relationships/hyperlink" Target="https://tverlife.ru/regional/novye-granicy-pjati-osobo-ohranjaemyh-prirodnyh-territorij-utverzhdeny-v-tverskoj-oblasti/" TargetMode="External"/><Relationship Id="rId61" Type="http://schemas.openxmlformats.org/officeDocument/2006/relationships/hyperlink" Target="https://tver.mk.ru/social/2022/03/15/v-tverskoy-oblasti-planiruyut-provesti-kompleksnoe-razvitie-territoriy.html" TargetMode="External"/><Relationship Id="rId82" Type="http://schemas.openxmlformats.org/officeDocument/2006/relationships/hyperlink" Target="http://konzarya.ru/node/19636" TargetMode="External"/><Relationship Id="rId152" Type="http://schemas.openxmlformats.org/officeDocument/2006/relationships/hyperlink" Target="https://xn-----6kcalbbrfn0iijf7msb.xn--p1ai/news/COVID-19/v-tverskoy-oblasti-ofitsialno-snyaty-ogranicheniya-po-covid-19-zarazhaemost-snizhaetsya/" TargetMode="External"/><Relationship Id="rId173" Type="http://schemas.openxmlformats.org/officeDocument/2006/relationships/hyperlink" Target="http://konzarya.ru/node/19631" TargetMode="External"/><Relationship Id="rId194" Type="http://schemas.openxmlformats.org/officeDocument/2006/relationships/hyperlink" Target="https://xn--80aaafacod0cjtobqp6g1a7c4e.xn--80aaccp4ajwpkgbl4lpb.xn--p1ai/news/novosti-regiona/v-tverskoy-oblasti-utverzhdeny1-granitsy-pyati-osobo-okhranyaemykh-prirodnykh-territoriy-regionalnogo/" TargetMode="External"/><Relationship Id="rId199" Type="http://schemas.openxmlformats.org/officeDocument/2006/relationships/hyperlink" Target="https://vedtver.ru/news/society/v-tverskoj-oblasti-proverjat-gotovnost-podrjadchikov-k-nachalu-dorozhnogo-sezona/" TargetMode="External"/><Relationship Id="rId203" Type="http://schemas.openxmlformats.org/officeDocument/2006/relationships/hyperlink" Target="https://&#1073;&#1077;&#1083;&#1100;&#1089;&#1082;&#1072;&#1103;&#1087;&#1088;&#1072;&#1074;&#1076;&#1072;.&#1090;&#1074;&#1077;&#1088;&#1089;&#1082;&#1072;&#1103;&#1086;&#1073;&#1083;&#1072;&#1089;&#1090;&#1100;.&#1088;&#1092;/news/novosti-regiona/v-tverskoy-oblasti-proveryat-gotovnost-podryadnykh-organizatsiy-k-nachalu-dorozhnogo-sezona/" TargetMode="External"/><Relationship Id="rId208" Type="http://schemas.openxmlformats.org/officeDocument/2006/relationships/hyperlink" Target="https://xn--80aaggfbbvdpkuqnmvfs6p.xn--80aaccp4ajwpkgbl4lpb.xn--p1ai/news/novosti-regiona/v-tverskoy-oblasti-proveryat-gotovnost-podryadnykh-organizatsiy-k-nachalu-dorozhnogo-sezona/" TargetMode="External"/><Relationship Id="rId229" Type="http://schemas.openxmlformats.org/officeDocument/2006/relationships/hyperlink" Target="https://xn--80aeambocfgbf8ag0asfr.xn--80aaccp4ajwpkgbl4lpb.xn--p1ai/news/novosti-regiona/gubernator-igor-rudenya-provel-vstrechu-s-glavami-goroda-kimry-i-kimrskogo-rayona/" TargetMode="External"/><Relationship Id="rId19" Type="http://schemas.openxmlformats.org/officeDocument/2006/relationships/hyperlink" Target="https://ks-region69.com/news/144397-na-zasedanii-pravitelstva-tverskoj-oblasti-obsudili-itogi-realizacii-v-regione-11-nacionalnyh-proektov-v-2021-godu-i-plany-na-2022-god" TargetMode="External"/><Relationship Id="rId224" Type="http://schemas.openxmlformats.org/officeDocument/2006/relationships/hyperlink" Target="https://&#1085;&#1072;&#1096;&#1072;&#1078;&#1080;&#1079;&#1085;&#1100;.&#1090;&#1074;&#1077;&#1088;&#1089;&#1082;&#1072;&#1103;&#1086;&#1073;&#1083;&#1072;&#1089;&#1090;&#1100;.&#1088;&#1092;/news/novosti-regiona/gubernator-igor-rudenya-provel-vstrechu-s-glavami-goroda-kimry-i-kimrskogo-rayona/" TargetMode="External"/><Relationship Id="rId240" Type="http://schemas.openxmlformats.org/officeDocument/2006/relationships/hyperlink" Target="https://xn--80aeaggbsdn1am6affp.xn--80aaccp4ajwpkgbl4lpb.xn--p1ai/news/novosti-regiona/v-tveri-otremontiruyut-zdanie-sportivnoy-shkoly-olimpiyskogo-rezerva-po-boksu-i-kikboksingu/" TargetMode="External"/><Relationship Id="rId245" Type="http://schemas.openxmlformats.org/officeDocument/2006/relationships/hyperlink" Target="https://xn--b1aeca2ch.xn--80aaccp4ajwpkgbl4lpb.xn--p1ai/news/novosti-regiona/v-tveri-otremontiruyut-zdanie-sportivnoy-shkoly-olimpiyskogo-rezerva-po-boksu-i-kikboksingu/" TargetMode="External"/><Relationship Id="rId261" Type="http://schemas.openxmlformats.org/officeDocument/2006/relationships/fontTable" Target="fontTable.xml"/><Relationship Id="rId14" Type="http://schemas.openxmlformats.org/officeDocument/2006/relationships/hyperlink" Target="https://xn-----6kcalbbrfn0iijf7msb.xn--p1ai/news/obshchestvo/v-tverskoy-oblasti-na-realizatsiyu-natsproektov-v-etom-godu-poydet-bolee-20-mlrd/" TargetMode="External"/><Relationship Id="rId30" Type="http://schemas.openxmlformats.org/officeDocument/2006/relationships/hyperlink" Target="https://&#1085;&#1072;&#1096;&#1072;&#1078;&#1080;&#1079;&#1085;&#1100;.&#1090;&#1074;&#1077;&#1088;&#1089;&#1082;&#1072;&#1103;&#1086;&#1073;&#1083;&#1072;&#1089;&#1090;&#1100;.&#1088;&#1092;/news/novosti-regiona/na-zasedanii-pravitelstva-tverskoy-oblasti-obsudili-itogi-realizatsii-v-regione-11-natsionalnykh-pro/" TargetMode="External"/><Relationship Id="rId35" Type="http://schemas.openxmlformats.org/officeDocument/2006/relationships/hyperlink" Target="https://leninskoeznamya.tverreg.ru/news/novosti-regiona/na-zasedanii-pravitelstva-tverskoy-oblasti-obsudili-itogi-realizatsii-v-regione-11-natsionalnykh-pro/" TargetMode="External"/><Relationship Id="rId56" Type="http://schemas.openxmlformats.org/officeDocument/2006/relationships/hyperlink" Target="https://r-zemlya.ru/guberniya/na-zasedanii-regionalnogo-pravitelstva-obsudyat-itogi-realizacii-v-tverskoj-oblasti-nacionalnyx-proektov.html" TargetMode="External"/><Relationship Id="rId77" Type="http://schemas.openxmlformats.org/officeDocument/2006/relationships/hyperlink" Target="http://udomelskaya-gazeta.ru/news/media/2022/3/15/v-tverskoj-oblasti-realizuyut-mehanizm-po-kompleksnomu-razvitiyu-territorij/" TargetMode="External"/><Relationship Id="rId100" Type="http://schemas.openxmlformats.org/officeDocument/2006/relationships/hyperlink" Target="https://xn--80abdrbegn5ad8au4b7fub.xn--80aaccp4ajwpkgbl4lpb.xn--p1ai/news/novosti-regiona/v-tveri-vpervye-proydet-gala-kontsert-mezhdunarodnogo-festivalya-triumf-dzhaza/" TargetMode="External"/><Relationship Id="rId105" Type="http://schemas.openxmlformats.org/officeDocument/2006/relationships/hyperlink" Target="https://xn--80aaafacod0cjtobqp6g1a7c4e.xn--80aaccp4ajwpkgbl4lpb.xn--p1ai/news/novosti-regiona/v-tveri-vpervye-proydet-gala-kontsert-mezhdunarodnogo-festivalya-triumf-dzhaza/" TargetMode="External"/><Relationship Id="rId126" Type="http://schemas.openxmlformats.org/officeDocument/2006/relationships/hyperlink" Target="http://st-vestnik.ru/vazhnaya-tema/s-16-marta-v-tverskoj-oblasti-v-svyazi-so-snizheniem-zabolevaemosti-covid-19-prekrashhaet-dejstvovat-sistema-distancionnogo-oformleniya-bolnichnyx.html" TargetMode="External"/><Relationship Id="rId147" Type="http://schemas.openxmlformats.org/officeDocument/2006/relationships/hyperlink" Target="http://tver-news.net/politics/2022/03/15/85126.html" TargetMode="External"/><Relationship Id="rId168" Type="http://schemas.openxmlformats.org/officeDocument/2006/relationships/hyperlink" Target="https://tvtver.ru/news/v-tverskoj-oblasti-utverzhdeny-granitsy-pyati-osobo-ohranyaemyh-prirodnyh-territorij/" TargetMode="External"/><Relationship Id="rId8" Type="http://schemas.openxmlformats.org/officeDocument/2006/relationships/image" Target="media/image1.gif"/><Relationship Id="rId51" Type="http://schemas.openxmlformats.org/officeDocument/2006/relationships/hyperlink" Target="https://tvernews.ru/news/282695/" TargetMode="External"/><Relationship Id="rId72" Type="http://schemas.openxmlformats.org/officeDocument/2006/relationships/hyperlink" Target="https://tp.tver.ru/v-tverskoj-oblasti-realizujut-mehanizm-po-kompleksnomu-razvitiju-territorij/" TargetMode="External"/><Relationship Id="rId93" Type="http://schemas.openxmlformats.org/officeDocument/2006/relationships/hyperlink" Target="http://nvestnik.ru/2022/03/&#1074;-&#1090;&#1074;&#1077;&#1088;&#1089;&#1082;&#1086;&#1081;-&#1086;&#1073;&#1083;&#1072;&#1089;&#1090;&#1080;-&#1088;&#1077;&#1072;&#1083;&#1080;&#1079;&#1091;&#1102;&#1090;-&#1084;&#1077;&#1093;&#1072;&#1085;&#1080;&#1079;/" TargetMode="External"/><Relationship Id="rId98" Type="http://schemas.openxmlformats.org/officeDocument/2006/relationships/hyperlink" Target="https://&#1073;&#1077;&#1083;&#1100;&#1089;&#1082;&#1072;&#1103;&#1087;&#1088;&#1072;&#1074;&#1076;&#1072;.&#1090;&#1074;&#1077;&#1088;&#1089;&#1082;&#1072;&#1103;&#1086;&#1073;&#1083;&#1072;&#1089;&#1090;&#1100;.&#1088;&#1092;/news/novosti-regiona/v-tveri-vpervye-proydet-gala-kontsert-mezhdunarodnogo-festivalya-triumf-dzhaza/" TargetMode="External"/><Relationship Id="rId121" Type="http://schemas.openxmlformats.org/officeDocument/2006/relationships/hyperlink" Target="http://tver-news.net/society/2022/03/15/85031.html" TargetMode="External"/><Relationship Id="rId142" Type="http://schemas.openxmlformats.org/officeDocument/2006/relationships/hyperlink" Target="https://vedtver.ru/news/society/v-tverskoj-oblasti-prekrashhaet-dejstvovat-sistema-distancionnogo-oformlenija-bolnichnyh/" TargetMode="External"/><Relationship Id="rId163" Type="http://schemas.openxmlformats.org/officeDocument/2006/relationships/hyperlink" Target="http://kuvznama.ru/v-verhnevolzhe-rasshiren-sostav-podarochnogo-nabora-dlja-novorozhdennyh.html" TargetMode="External"/><Relationship Id="rId184" Type="http://schemas.openxmlformats.org/officeDocument/2006/relationships/hyperlink" Target="https://xn--80abdrbegn5ad8au4b7fub.xn--80aaccp4ajwpkgbl4lpb.xn--p1ai/news/novosti-regiona/v-tverskoy-oblasti-utverzhdeny1-granitsy-pyati-osobo-okhranyaemykh-prirodnykh-territoriy-regionalnogo/" TargetMode="External"/><Relationship Id="rId189" Type="http://schemas.openxmlformats.org/officeDocument/2006/relationships/hyperlink" Target="https://xn--80adnee0afc6kza.xn--80aaccp4ajwpkgbl4lpb.xn--p1ai/news/novosti-regiona/v-tverskoy-oblasti-utverzhdeny1-granitsy-pyati-osobo-okhranyaemykh-prirodnykh-territoriy-regionalnogo/" TargetMode="External"/><Relationship Id="rId219" Type="http://schemas.openxmlformats.org/officeDocument/2006/relationships/hyperlink" Target="https://vedtver.ru/news/society/gubernator-igor-rudenja-provel-vstrechu-s-glavami-goroda-kimry-i-kimrskogo-rajona/" TargetMode="External"/><Relationship Id="rId3" Type="http://schemas.openxmlformats.org/officeDocument/2006/relationships/styles" Target="styles.xml"/><Relationship Id="rId214" Type="http://schemas.openxmlformats.org/officeDocument/2006/relationships/hyperlink" Target="https://xn--80aaaggh4d0a.xn--80aaccp4ajwpkgbl4lpb.xn--p1ai/news/novosti-regiona/v-tverskoy-oblasti-proveryat-gotovnost-podryadnykh-organizatsiy-k-nachalu-dorozhnogo-sezona/" TargetMode="External"/><Relationship Id="rId230" Type="http://schemas.openxmlformats.org/officeDocument/2006/relationships/hyperlink" Target="https://leninskoeznamya.tverreg.ru/news/novosti-regiona/gubernator-igor-rudenya-provel-vstrechu-s-glavami-goroda-kimry-i-kimrskogo-rayona/" TargetMode="External"/><Relationship Id="rId235" Type="http://schemas.openxmlformats.org/officeDocument/2006/relationships/hyperlink" Target="https://xn--80adnee0afc6kza.xn--80aaccp4ajwpkgbl4lpb.xn--p1ai/news/novosti-regiona/gubernator-igor-rudenya-provel-vstrechu-s-glavami-goroda-kimry-i-kimrskogo-rayona/" TargetMode="External"/><Relationship Id="rId251" Type="http://schemas.openxmlformats.org/officeDocument/2006/relationships/hyperlink" Target="https://xn--80aaggfbbvdpkuqnmvfs6p.xn--80aaccp4ajwpkgbl4lpb.xn--p1ai/news/novosti-regiona/v-tveri-otremontiruyut-zdanie-sportivnoy-shkoly-olimpiyskogo-rezerva-po-boksu-i-kikboksingu/" TargetMode="External"/><Relationship Id="rId256" Type="http://schemas.openxmlformats.org/officeDocument/2006/relationships/hyperlink" Target="https://xn----ctbbkcp3ddjc7i.xn--p1ai/dailynews/v-tveri-otremontiruyut-zdanie-sportivnoy-shkola-olimpiyskogo-rezerva-po-boksu-i-kikboksingu/" TargetMode="External"/><Relationship Id="rId25" Type="http://schemas.openxmlformats.org/officeDocument/2006/relationships/hyperlink" Target="http://st-vestnik.ru/mestnoe-vremya/na-zasedanii-pravitelstva-tverskoj-oblasti-obsudili-itogi-realizacii-v-regione-11-nacionalnyx-proektov-v-2021-godu-i-plany-na-2022-god.html" TargetMode="External"/><Relationship Id="rId46" Type="http://schemas.openxmlformats.org/officeDocument/2006/relationships/hyperlink" Target="https://tvtver.ru/news/stalo-izvestno-chto-realizovano-v-tverskoj-oblasti-iz-11-natsproektov/" TargetMode="External"/><Relationship Id="rId67" Type="http://schemas.openxmlformats.org/officeDocument/2006/relationships/hyperlink" Target="https://vot69.ru/v-tverskoj-oblasti-obsudili-kompleksnoe-razvitie-territorij.html" TargetMode="External"/><Relationship Id="rId116" Type="http://schemas.openxmlformats.org/officeDocument/2006/relationships/hyperlink" Target="https://xn--80adnee0afc6kza.xn--80aaccp4ajwpkgbl4lpb.xn--p1ai/news/novosti-regiona/v-tveri-vpervye-proydet-gala-kontsert-mezhdunarodnogo-festivalya-triumf-dzhaza/" TargetMode="External"/><Relationship Id="rId137" Type="http://schemas.openxmlformats.org/officeDocument/2006/relationships/hyperlink" Target="https://&#1084;&#1086;&#1083;&#1086;&#1082;&#1086;&#1074;&#1089;&#1082;&#1080;&#1081;&#1082;&#1088;&#1072;&#1081;.&#1090;&#1074;&#1077;&#1088;&#1089;&#1082;&#1072;&#1103;&#1086;&#1073;&#1083;&#1072;&#1089;&#1090;&#1100;.&#1088;&#1092;/news/novosti-regiona/s-16-marta-v-tverskoy-oblasti-v-svyazi-so-snizheniem-zabolevaemosti-covid-19-prekrashchaet-deystvova/" TargetMode="External"/><Relationship Id="rId158" Type="http://schemas.openxmlformats.org/officeDocument/2006/relationships/hyperlink" Target="https://vot69.ru/v-tverskoj-oblasti-rasshirili-sostav-podarochnogo-nabora.html" TargetMode="External"/><Relationship Id="rId20" Type="http://schemas.openxmlformats.org/officeDocument/2006/relationships/hyperlink" Target="http://kashingazeta.ru/politika/na-zasedanii-pravitelstva-tverskoj-oblasti-obsudili-itogi-realizacii-v-regione-11-nacionalnyx-proektov-v-2021-godu-i-plany-na-2022-god.html" TargetMode="External"/><Relationship Id="rId41" Type="http://schemas.openxmlformats.org/officeDocument/2006/relationships/hyperlink" Target="https://xn--b1aaibidbbdn6bkolfhr9u.xn--80aaccp4ajwpkgbl4lpb.xn--p1ai/news/novosti-regiona/na-zasedanii-pravitelstva-tverskoy-oblasti-obsudili-itogi-realizatsii-v-regione-11-natsionalnykh-pro/" TargetMode="External"/><Relationship Id="rId62" Type="http://schemas.openxmlformats.org/officeDocument/2006/relationships/hyperlink" Target="https://glavny.tv/last-news/tver/v-gorodah-verhnevolzhya-poyavyatsya-novye-mikrorayony-s-sovremennoy-infrastrukturoy/" TargetMode="External"/><Relationship Id="rId83" Type="http://schemas.openxmlformats.org/officeDocument/2006/relationships/hyperlink" Target="https://xn--80aaafacod0cjtobqp6g1a7c4e.xn--80aaccp4ajwpkgbl4lpb.xn--p1ai/news/novosti-regiona/v-tverskoy-oblasti-realizuyut-mekhanizm-po-kompleksnomu-razvitiyu-territoriy/" TargetMode="External"/><Relationship Id="rId88" Type="http://schemas.openxmlformats.org/officeDocument/2006/relationships/hyperlink" Target="https://tverigrad.ru/publication/v-tverskoj-oblasti-realizujut-mehanizm-po-kompleksnomu-razvitiju-territorij/" TargetMode="External"/><Relationship Id="rId111" Type="http://schemas.openxmlformats.org/officeDocument/2006/relationships/hyperlink" Target="https://www.afanasy.biz/news/culture/189891" TargetMode="External"/><Relationship Id="rId132" Type="http://schemas.openxmlformats.org/officeDocument/2006/relationships/hyperlink" Target="https://xn--80aeambocfgbf8ag0asfr.xn--80aaccp4ajwpkgbl4lpb.xn--p1ai/news/novosti-regiona/s-16-marta-v-tverskoy-oblasti-v-svyazi-so-snizheniem-zabolevaemosti-covid-19-prekrashchaet-deystvova/" TargetMode="External"/><Relationship Id="rId153" Type="http://schemas.openxmlformats.org/officeDocument/2006/relationships/hyperlink" Target="https://www.karavantver.ru/postanovlenie-ob-otmene-kovidnyh-ogranichenij-v-tverskoj-oblasti-nakonec-to-opublikovano/" TargetMode="External"/><Relationship Id="rId174" Type="http://schemas.openxmlformats.org/officeDocument/2006/relationships/hyperlink" Target="http://seligerlife.ru/v-kuvshinovskom-rajone-utverdili-osobo-oxranyaemuyu-zonu-v-kuvshinovskom-rajone/?utm_source=rss&amp;utm_medium=rss&amp;utm_campaign=v-kuvshinovskom-rajone-utverdili-osobo-oxranyaemuyu-zonu-v-kuvshinovskom-rajone" TargetMode="External"/><Relationship Id="rId179" Type="http://schemas.openxmlformats.org/officeDocument/2006/relationships/hyperlink" Target="http://kuvznama.ru/v-tverskoj-oblasti-utverzhdeny-granicy-pjati-osobo-ohranjaemyh-prirodnyh-territorij-regionalnogo-znachenija-ploshhadju-bolee-3-tys-ga.html" TargetMode="External"/><Relationship Id="rId195" Type="http://schemas.openxmlformats.org/officeDocument/2006/relationships/hyperlink" Target="https://xn--80atgafdsv.xn--80aaccp4ajwpkgbl4lpb.xn--p1ai/news/novosti-regiona/v-tverskoy-oblasti-utverzhdeny1-granitsy-pyati-osobo-okhranyaemykh-prirodnykh-territoriy-regionalnogo/" TargetMode="External"/><Relationship Id="rId209" Type="http://schemas.openxmlformats.org/officeDocument/2006/relationships/hyperlink" Target="https://xn--80abdrbegn5ad8au4b7fub.xn--80aaccp4ajwpkgbl4lpb.xn--p1ai/news/novosti-regiona/v-tverskoy-oblasti-proveryat-gotovnost-podryadnykh-organizatsiy-k-nachalu-dorozhnogo-sezona/" TargetMode="External"/><Relationship Id="rId190" Type="http://schemas.openxmlformats.org/officeDocument/2006/relationships/hyperlink" Target="https://xn--80aeambocfgbf8ag0asfr.xn--80aaccp4ajwpkgbl4lpb.xn--p1ai/news/novosti-regiona/v-tverskoy-oblasti-utverzhdeny1-granitsy-pyati-osobo-okhranyaemykh-prirodnykh-territoriy-regionalnogo/" TargetMode="External"/><Relationship Id="rId204" Type="http://schemas.openxmlformats.org/officeDocument/2006/relationships/hyperlink" Target="https://leninskoeznamya.tverreg.ru/news/novosti-regiona/v-tverskoy-oblasti-proveryat-gotovnost-podryadnykh-organizatsiy-k-nachalu-dorozhnogo-sezona/" TargetMode="External"/><Relationship Id="rId220" Type="http://schemas.openxmlformats.org/officeDocument/2006/relationships/hyperlink" Target="https://xn--80aeaggbsdn1am6affp.xn--80aaccp4ajwpkgbl4lpb.xn--p1ai/news/novosti-regiona/gubernator-igor-rudenya-provel-vstrechu-s-glavami-goroda-kimry-i-kimrskogo-rayona/" TargetMode="External"/><Relationship Id="rId225" Type="http://schemas.openxmlformats.org/officeDocument/2006/relationships/hyperlink" Target="https://xn--b1aeca2ch.xn--80aaccp4ajwpkgbl4lpb.xn--p1ai/news/novosti-regiona/gubernator-igor-rudenya-provel-vstrechu-s-glavami-goroda-kimry-i-kimrskogo-rayona/" TargetMode="External"/><Relationship Id="rId241" Type="http://schemas.openxmlformats.org/officeDocument/2006/relationships/hyperlink" Target="https://&#1073;&#1077;&#1083;&#1100;&#1089;&#1082;&#1072;&#1103;&#1087;&#1088;&#1072;&#1074;&#1076;&#1072;.&#1090;&#1074;&#1077;&#1088;&#1089;&#1082;&#1072;&#1103;&#1086;&#1073;&#1083;&#1072;&#1089;&#1090;&#1100;.&#1088;&#1092;/news/novosti-regiona/v-tveri-otremontiruyut-zdanie-sportivnoy-shkoly-olimpiyskogo-rezerva-po-boksu-i-kikboksingu/" TargetMode="External"/><Relationship Id="rId246" Type="http://schemas.openxmlformats.org/officeDocument/2006/relationships/hyperlink" Target="https://xn--80aaaggh4d0a.xn--80aaccp4ajwpkgbl4lpb.xn--p1ai/news/novosti-regiona/v-tveri-otremontiruyut-zdanie-sportivnoy-shkoly-olimpiyskogo-rezerva-po-boksu-i-kikboksingu/" TargetMode="External"/><Relationship Id="rId15" Type="http://schemas.openxmlformats.org/officeDocument/2006/relationships/hyperlink" Target="https://glavny.tv/last-news/tver/v-tverskoy-oblasti-obsudili-itogi-realizatsii-natsproektov/" TargetMode="External"/><Relationship Id="rId36" Type="http://schemas.openxmlformats.org/officeDocument/2006/relationships/hyperlink" Target="https://xn--80aeambocfgbf8ag0asfr.xn--80aaccp4ajwpkgbl4lpb.xn--p1ai/news/novosti-regiona/na-zasedanii-pravitelstva-tverskoy-oblasti-obsudili-itogi-realizatsii-v-regione-11-natsionalnykh-pro/" TargetMode="External"/><Relationship Id="rId57" Type="http://schemas.openxmlformats.org/officeDocument/2006/relationships/hyperlink" Target="http://kuvznama.ru/na-zasedanii-regionalnogo-pravitelstva-obsudjat-itogi-realizacii-v-tverskoj-oblasti-nacionalnyh-proektov.html" TargetMode="External"/><Relationship Id="rId106" Type="http://schemas.openxmlformats.org/officeDocument/2006/relationships/hyperlink" Target="http://kuvznama.ru/v-tveri-vpervye-projdet-gala-koncert-mezhdunarodnogo-festivalja-triumf-dzhaza.html" TargetMode="External"/><Relationship Id="rId127" Type="http://schemas.openxmlformats.org/officeDocument/2006/relationships/hyperlink" Target="https://&#1085;&#1072;&#1096;&#1072;&#1078;&#1080;&#1079;&#1085;&#1100;.&#1090;&#1074;&#1077;&#1088;&#1089;&#1082;&#1072;&#1103;&#1086;&#1073;&#1083;&#1072;&#1089;&#1090;&#1100;.&#1088;&#1092;/news/novosti-regiona/s-16-marta-v-tverskoy-oblasti-v-svyazi-so-snizheniem-zabolevaemosti-covid-19-prekrashchaet-deystvova/" TargetMode="External"/><Relationship Id="rId262" Type="http://schemas.openxmlformats.org/officeDocument/2006/relationships/theme" Target="theme/theme1.xml"/><Relationship Id="rId10" Type="http://schemas.openxmlformats.org/officeDocument/2006/relationships/chart" Target="charts/chart2.xml"/><Relationship Id="rId31" Type="http://schemas.openxmlformats.org/officeDocument/2006/relationships/hyperlink" Target="http://tver-news.net/other/2022/03/15/85105.html" TargetMode="External"/><Relationship Id="rId52" Type="http://schemas.openxmlformats.org/officeDocument/2006/relationships/hyperlink" Target="https://tverlife.ru/regional/na-zasedanii-regionalnogo-pravitelstva-obsudili-itogi-osushhestvlenija-nacproektov-v-2021-godu/" TargetMode="External"/><Relationship Id="rId73" Type="http://schemas.openxmlformats.org/officeDocument/2006/relationships/hyperlink" Target="https://vedtver.ru/news/society/na-zasedanii-oblastnogo-pravitelstva-prinjat-mehanizm-opredelenija-granic-territorij-dlja-dalnejshego-razvitija/" TargetMode="External"/><Relationship Id="rId78" Type="http://schemas.openxmlformats.org/officeDocument/2006/relationships/hyperlink" Target="https://xn--b1aeca2ch.xn--80aaccp4ajwpkgbl4lpb.xn--p1ai/news/novosti-regiona/v-tverskoy-oblasti-realizuyut-mekhanizm-po-kompleksnomu-razvitiyu-territoriy/" TargetMode="External"/><Relationship Id="rId94" Type="http://schemas.openxmlformats.org/officeDocument/2006/relationships/hyperlink" Target="https://tverigrad.ru/publication/v-tveri-vpervye-projdet-gala-koncert-mezhdunarodnogo-festivalja-triumf-dzhaza/" TargetMode="External"/><Relationship Id="rId99" Type="http://schemas.openxmlformats.org/officeDocument/2006/relationships/hyperlink" Target="https://tverlife.ru/lenta/gala-koncert-mezhdunarodnogo-festivalja-triumf-dzhaza-vpervye-sostoitsja-v-tveri/" TargetMode="External"/><Relationship Id="rId101" Type="http://schemas.openxmlformats.org/officeDocument/2006/relationships/hyperlink" Target="https://xn--80aaggfbbvdpkuqnmvfs6p.xn--80aaccp4ajwpkgbl4lpb.xn--p1ai/news/novosti-regiona/v-tveri-vpervye-proydet-gala-kontsert-mezhdunarodnogo-festivalya-triumf-dzhaza/" TargetMode="External"/><Relationship Id="rId122" Type="http://schemas.openxmlformats.org/officeDocument/2006/relationships/hyperlink" Target="https://tverigrad.ru/publication/v-tverskoj-oblasti-prekratili-vydavat-bolnichnye-listy-distancionno/" TargetMode="External"/><Relationship Id="rId143" Type="http://schemas.openxmlformats.org/officeDocument/2006/relationships/hyperlink" Target="https://www.tver.kp.ru/online/news/4666234/" TargetMode="External"/><Relationship Id="rId148" Type="http://schemas.openxmlformats.org/officeDocument/2006/relationships/hyperlink" Target="http://tver-news.net/society/2022/03/15/85121.html" TargetMode="External"/><Relationship Id="rId164" Type="http://schemas.openxmlformats.org/officeDocument/2006/relationships/hyperlink" Target="https://toptver.ru/lenta/v-tverskoj-oblasti-rasshirili-podarochnyj-nabor-dlja-novorozhdennyh/" TargetMode="External"/><Relationship Id="rId169" Type="http://schemas.openxmlformats.org/officeDocument/2006/relationships/hyperlink" Target="https://glavny.tv/last-news/tver/v-tverskoy-oblasti-utverzhdeny-granitsy-pyati-osobo-ohranyaemyh-territoriy/" TargetMode="External"/><Relationship Id="rId185" Type="http://schemas.openxmlformats.org/officeDocument/2006/relationships/hyperlink" Target="https://leninskoeznamya.tverreg.ru/news/novosti-regiona/v-tverskoy-oblasti-utverzhdeny1-granitsy-pyati-osobo-okhranyaemykh-prirodnykh-territoriy-regionalnogo/" TargetMode="External"/><Relationship Id="rId4" Type="http://schemas.openxmlformats.org/officeDocument/2006/relationships/settings" Target="settings.xml"/><Relationship Id="rId9" Type="http://schemas.openxmlformats.org/officeDocument/2006/relationships/chart" Target="charts/chart1.xml"/><Relationship Id="rId180" Type="http://schemas.openxmlformats.org/officeDocument/2006/relationships/hyperlink" Target="http://selskaya-nov.info/news/media/2022/3/15/v-tverskoj-oblasti-utverzhdenyi-granitsyi-pyati-osobo-ohranyaemyih-prirodnyih-territorij-regionalnogo/" TargetMode="External"/><Relationship Id="rId210" Type="http://schemas.openxmlformats.org/officeDocument/2006/relationships/hyperlink" Target="https://xn--b1aaibidbbdn6bkolfhr9u.xn--80aaccp4ajwpkgbl4lpb.xn--p1ai/news/novosti-regiona/v-tverskoy-oblasti-proveryat-gotovnost-podryadnykh-organizatsiy-k-nachalu-dorozhnogo-sezona/" TargetMode="External"/><Relationship Id="rId215" Type="http://schemas.openxmlformats.org/officeDocument/2006/relationships/hyperlink" Target="https://&#1085;&#1072;&#1096;&#1072;&#1078;&#1080;&#1079;&#1085;&#1100;.&#1090;&#1074;&#1077;&#1088;&#1089;&#1082;&#1072;&#1103;&#1086;&#1073;&#1083;&#1072;&#1089;&#1090;&#1100;.&#1088;&#1092;/news/novosti-regiona/v-tverskoy-oblasti-proveryat-gotovnost-podryadnykh-organizatsiy-k-nachalu-dorozhnogo-sezona/" TargetMode="External"/><Relationship Id="rId236" Type="http://schemas.openxmlformats.org/officeDocument/2006/relationships/hyperlink" Target="https://xn----ctbbkcp3ddjc7i.xn--p1ai/dailynews/igor-rudenya-vstretilsya-s-glavami-kimr-i-kimrskogo-rayona/" TargetMode="External"/><Relationship Id="rId257" Type="http://schemas.openxmlformats.org/officeDocument/2006/relationships/header" Target="header1.xml"/><Relationship Id="rId26" Type="http://schemas.openxmlformats.org/officeDocument/2006/relationships/hyperlink" Target="https://r-zemlya.ru/guberniya/na-zasedanii-pravitelstva-tverskoj-oblasti-obsudili-itogi-realizacii-v-regione-11-nacionalnyx-proektov-v-2021-godu-i-plany-na-2022-god.html" TargetMode="External"/><Relationship Id="rId231" Type="http://schemas.openxmlformats.org/officeDocument/2006/relationships/hyperlink" Target="https://xn--80aaggfbbvdpkuqnmvfs6p.xn--80aaccp4ajwpkgbl4lpb.xn--p1ai/news/novosti-regiona/gubernator-igor-rudenya-provel-vstrechu-s-glavami-goroda-kimry-i-kimrskogo-rayona/" TargetMode="External"/><Relationship Id="rId252" Type="http://schemas.openxmlformats.org/officeDocument/2006/relationships/hyperlink" Target="https://xn--b1aaibidbbdn6bkolfhr9u.xn--80aaccp4ajwpkgbl4lpb.xn--p1ai/news/novosti-regiona/v-tveri-otremontiruyut-zdanie-sportivnoy-shkoly-olimpiyskogo-rezerva-po-boksu-i-kikboksingu/" TargetMode="External"/><Relationship Id="rId47" Type="http://schemas.openxmlformats.org/officeDocument/2006/relationships/hyperlink" Target="http://bzgazeta.ru/novosti/na-zasedanii-pravitelstva-tverskoj-oblasti-obsudili-itogi-realizacii-v-regione-11-nacionalnyx-proektov-v-2021-godu-i-plany-na-2022-god.html" TargetMode="External"/><Relationship Id="rId68" Type="http://schemas.openxmlformats.org/officeDocument/2006/relationships/hyperlink" Target="https://www.tver.kp.ru/online/news/4666156/" TargetMode="External"/><Relationship Id="rId89" Type="http://schemas.openxmlformats.org/officeDocument/2006/relationships/hyperlink" Target="https://tverlife.ru/regional/v-tverskoj-oblasti-zapustjat-mehanizm-po-kompleksnomu-razvitiju-territorij/" TargetMode="External"/><Relationship Id="rId112" Type="http://schemas.openxmlformats.org/officeDocument/2006/relationships/hyperlink" Target="http://udomelskaya-gazeta.ru/news/media/2022/3/15/v-tveri-vpervyie-projdet-gala-kontsert-mezhdunarodnogo-festivalya-triumf-dzhaza/" TargetMode="External"/><Relationship Id="rId133" Type="http://schemas.openxmlformats.org/officeDocument/2006/relationships/hyperlink" Target="https://xn--80aaggfbbvdpkuqnmvfs6p.xn--80aaccp4ajwpkgbl4lpb.xn--p1ai/news/novosti-regiona/s-16-marta-v-tverskoy-oblasti-v-svyazi-so-snizheniem-zabolevaemosti-covid-19-prekrashchaet-deystvova/" TargetMode="External"/><Relationship Id="rId154" Type="http://schemas.openxmlformats.org/officeDocument/2006/relationships/hyperlink" Target="https://kimvestnik.ru/15-03-2022/guberniya/v-tverskoj-oblasti-otmenyayutsya-ustanovlennye-ranee-antikovidnye-ogranicheniya.html" TargetMode="External"/><Relationship Id="rId175" Type="http://schemas.openxmlformats.org/officeDocument/2006/relationships/hyperlink" Target="https://xn----ctbbkcp3ddjc7i.xn--p1ai/dailynews/granitsy-eshchye-pyati-oopt-ploshchadyu-bolee-3-tys-ga-utverdili-v-tverskoy-oblasti/" TargetMode="External"/><Relationship Id="rId196" Type="http://schemas.openxmlformats.org/officeDocument/2006/relationships/hyperlink" Target="https://xn--80aeaggbsdn1am6affp.xn--80aaccp4ajwpkgbl4lpb.xn--p1ai/news/novosti-regiona/v-tverskoy-oblasti-utverzhdeny1-granitsy-pyati-osobo-okhranyaemykh-prirodnykh-territoriy-regionalnogo/" TargetMode="External"/><Relationship Id="rId200" Type="http://schemas.openxmlformats.org/officeDocument/2006/relationships/hyperlink" Target="https://tver.mk.ru/social/2022/03/16/v-tverskoy-oblasti-gotovyatsya-k-nachalu-dorozhnykh-rabot-gde-otremontiruyut-proezzhuyu-chast.html" TargetMode="External"/><Relationship Id="rId16" Type="http://schemas.openxmlformats.org/officeDocument/2006/relationships/hyperlink" Target="https://aif.ru/politics/russia/prioritety_rasstavleny_tverskaya_oblast_voploshchaet_nacproekty_v_zhizn" TargetMode="External"/><Relationship Id="rId221" Type="http://schemas.openxmlformats.org/officeDocument/2006/relationships/hyperlink" Target="https://&#1073;&#1077;&#1083;&#1100;&#1089;&#1082;&#1072;&#1103;&#1087;&#1088;&#1072;&#1074;&#1076;&#1072;.&#1090;&#1074;&#1077;&#1088;&#1089;&#1082;&#1072;&#1103;&#1086;&#1073;&#1083;&#1072;&#1089;&#1090;&#1100;.&#1088;&#1092;/news/novosti-regiona/gubernator-igor-rudenya-provel-vstrechu-s-glavami-goroda-kimry-i-kimrskogo-rayona/" TargetMode="External"/><Relationship Id="rId242" Type="http://schemas.openxmlformats.org/officeDocument/2006/relationships/hyperlink" Target="https://xn--80abdrbegn5ad8au4b7fub.xn--80aaccp4ajwpkgbl4lpb.xn--p1ai/news/novosti-regiona/v-tveri-otremontiruyut-zdanie-sportivnoy-shkoly-olimpiyskogo-rezerva-po-boksu-i-kikboksingu/" TargetMode="External"/><Relationship Id="rId37" Type="http://schemas.openxmlformats.org/officeDocument/2006/relationships/hyperlink" Target="https://xn--b1aeca2ch.xn--80aaccp4ajwpkgbl4lpb.xn--p1ai/news/novosti-regiona/na-zasedanii-pravitelstva-tverskoy-oblasti-obsudili-itogi-realizatsii-v-regione-11-natsionalnykh-pro/" TargetMode="External"/><Relationship Id="rId58" Type="http://schemas.openxmlformats.org/officeDocument/2006/relationships/hyperlink" Target="http://selskaya-nov.info/news/media/2022/3/15/na-zasedanii-regionalnogo-pravitelstva-obsudyat-itogi-realizatsii-v-tverskoj-oblasti-natsionalnyih/" TargetMode="External"/><Relationship Id="rId79" Type="http://schemas.openxmlformats.org/officeDocument/2006/relationships/hyperlink" Target="https://xn--80aeambocfgbf8ag0asfr.xn--80aaccp4ajwpkgbl4lpb.xn--p1ai/news/novosti-regiona/v-tverskoy-oblasti-realizuyut-mekhanizm-po-kompleksnomu-razvitiyu-territoriy/" TargetMode="External"/><Relationship Id="rId102" Type="http://schemas.openxmlformats.org/officeDocument/2006/relationships/hyperlink" Target="https://&#1085;&#1072;&#1096;&#1072;&#1078;&#1080;&#1079;&#1085;&#1100;.&#1090;&#1074;&#1077;&#1088;&#1089;&#1082;&#1072;&#1103;&#1086;&#1073;&#1083;&#1072;&#1089;&#1090;&#1100;.&#1088;&#1092;/news/novosti-regiona/v-tveri-vpervye-proydet-gala-kontsert-mezhdunarodnogo-festivalya-triumf-dzhaza/" TargetMode="External"/><Relationship Id="rId123" Type="http://schemas.openxmlformats.org/officeDocument/2006/relationships/hyperlink" Target="https://xn--80aeaggbsdn1am6affp.xn--80aaccp4ajwpkgbl4lpb.xn--p1ai/news/novosti-regiona/s-16-marta-v-tverskoy-oblasti-v-svyazi-so-snizheniem-zabolevaemosti-covid-19-prekrashchaet-deystvova/" TargetMode="External"/><Relationship Id="rId144" Type="http://schemas.openxmlformats.org/officeDocument/2006/relationships/hyperlink" Target="https://tverlife.ru/regional/v-tverskoj-oblasti-prekrashhaet-dejstvovat-sistema-distancionnogo-oformlenija-bolnichnyh/" TargetMode="External"/><Relationship Id="rId90" Type="http://schemas.openxmlformats.org/officeDocument/2006/relationships/hyperlink" Target="https://www.afanasy.biz/news/society/189920" TargetMode="External"/><Relationship Id="rId165" Type="http://schemas.openxmlformats.org/officeDocument/2006/relationships/hyperlink" Target="http://bzgazeta.ru/novosti/v-verxnevolzhe-rasshiren-sostav-podarochnogo-nabora-dlya-novorozhdennyx.html" TargetMode="External"/><Relationship Id="rId186" Type="http://schemas.openxmlformats.org/officeDocument/2006/relationships/hyperlink" Target="https://xn--80aaaggh4d0a.xn--80aaccp4ajwpkgbl4lpb.xn--p1ai/news/novosti-regiona/v-tverskoy-oblasti-utverzhdeny1-granitsy-pyati-osobo-okhranyaemykh-prirodnykh-territoriy-regionalnogo/" TargetMode="External"/><Relationship Id="rId211" Type="http://schemas.openxmlformats.org/officeDocument/2006/relationships/hyperlink" Target="https://xn--b1afbmcjbrdg5afn.xn--80aaccp4ajwpkgbl4lpb.xn--p1ai/news/novosti-regiona/v-tverskoy-oblasti-proveryat-gotovnost-podryadnykh-organizatsiy-k-nachalu-dorozhnogo-sezona/" TargetMode="External"/><Relationship Id="rId232" Type="http://schemas.openxmlformats.org/officeDocument/2006/relationships/hyperlink" Target="https://xn--b1aaibidbbdn6bkolfhr9u.xn--80aaccp4ajwpkgbl4lpb.xn--p1ai/news/novosti-regiona/gubernator-igor-rudenya-provel-vstrechu-s-glavami-goroda-kimry-i-kimrskogo-rayona/" TargetMode="External"/><Relationship Id="rId253" Type="http://schemas.openxmlformats.org/officeDocument/2006/relationships/hyperlink" Target="https://&#1084;&#1086;&#1083;&#1086;&#1082;&#1086;&#1074;&#1089;&#1082;&#1080;&#1081;&#1082;&#1088;&#1072;&#1081;.&#1090;&#1074;&#1077;&#1088;&#1089;&#1082;&#1072;&#1103;&#1086;&#1073;&#1083;&#1072;&#1089;&#1090;&#1100;.&#1088;&#1092;/news/novosti-regiona/v-tveri-otremontiruyut-zdanie-sportivnoy-shkoly-olimpiyskogo-rezerva-po-boksu-i-kikboksingu/" TargetMode="External"/><Relationship Id="rId27" Type="http://schemas.openxmlformats.org/officeDocument/2006/relationships/hyperlink" Target="https://panoramapro.ru/na-zasedanii-pravitelstva-tverskoj-oblasti-obsudili-itogi-realizacii-v-regione-nacionalnyh-proektov-v-2021-godu-i-plany-na-2022-god/" TargetMode="External"/><Relationship Id="rId48" Type="http://schemas.openxmlformats.org/officeDocument/2006/relationships/hyperlink" Target="https://xn----ctbbkcp3ddjc7i.xn--p1ai/dailynews/v-tverskoy-oblasti-obsudili-itogi-realizatsii-11-natsproektov-v-2021-godu-i-plany-na-2022-god/" TargetMode="External"/><Relationship Id="rId69" Type="http://schemas.openxmlformats.org/officeDocument/2006/relationships/hyperlink" Target="https://&#1073;&#1077;&#1083;&#1100;&#1089;&#1082;&#1072;&#1103;&#1087;&#1088;&#1072;&#1074;&#1076;&#1072;.&#1090;&#1074;&#1077;&#1088;&#1089;&#1082;&#1072;&#1103;&#1086;&#1073;&#1083;&#1072;&#1089;&#1090;&#1100;.&#1088;&#1092;/news/novosti-regiona/v-tverskoy-oblasti-realizuyut-mekhanizm-po-kompleksnomu-razvitiyu-territoriy/" TargetMode="External"/><Relationship Id="rId113" Type="http://schemas.openxmlformats.org/officeDocument/2006/relationships/hyperlink" Target="https://&#1084;&#1086;&#1083;&#1086;&#1082;&#1086;&#1074;&#1089;&#1082;&#1080;&#1081;&#1082;&#1088;&#1072;&#1081;.&#1090;&#1074;&#1077;&#1088;&#1089;&#1082;&#1072;&#1103;&#1086;&#1073;&#1083;&#1072;&#1089;&#1090;&#1100;.&#1088;&#1092;/news/novosti-regiona/v-tveri-vpervye-proydet-gala-kontsert-mezhdunarodnogo-festivalya-triumf-dzhaza/" TargetMode="External"/><Relationship Id="rId134" Type="http://schemas.openxmlformats.org/officeDocument/2006/relationships/hyperlink" Target="https://toptver.ru/lenta/sistema-distancionnogo-oformlenija-bolnichnyh-prekratila-dejstvovat-v-tverskoj-oblasti/" TargetMode="External"/><Relationship Id="rId80" Type="http://schemas.openxmlformats.org/officeDocument/2006/relationships/hyperlink" Target="https://xn--80atgafdsv.xn--80aaccp4ajwpkgbl4lpb.xn--p1ai/news/novosti-regiona/v-tverskoy-oblasti-realizuyut-mekhanizm-po-kompleksnomu-razvitiyu-territoriy/" TargetMode="External"/><Relationship Id="rId155" Type="http://schemas.openxmlformats.org/officeDocument/2006/relationships/hyperlink" Target="https://tverigrad.ru/publication/v-tverskoj-oblasti-rasshiren-sostav-podarochnogo-nabora-dlja-novorozhdennyh/" TargetMode="External"/><Relationship Id="rId176" Type="http://schemas.openxmlformats.org/officeDocument/2006/relationships/hyperlink" Target="https://r-zemlya.ru/guberniya/v-tverskoj-oblasti-utverzhdeny-granicy-pyati-osobo-oxranyaemyx-prirodnyx-territorij-regionalnogo-znacheniya-ploshhadyu-bolee-3-tys-ga.html" TargetMode="External"/><Relationship Id="rId197" Type="http://schemas.openxmlformats.org/officeDocument/2006/relationships/hyperlink" Target="https://xn--80aaggfbbvdpkuqnmvfs6p.xn--80aaccp4ajwpkgbl4lpb.xn--p1ai/news/novosti-regiona/v-tverskoy-oblasti-utverzhdeny1-granitsy-pyati-osobo-okhranyaemykh-prirodnykh-territoriy-regionalnogo/" TargetMode="External"/><Relationship Id="rId201" Type="http://schemas.openxmlformats.org/officeDocument/2006/relationships/hyperlink" Target="https://&#1084;&#1086;&#1083;&#1086;&#1082;&#1086;&#1074;&#1089;&#1082;&#1080;&#1081;&#1082;&#1088;&#1072;&#1081;.&#1090;&#1074;&#1077;&#1088;&#1089;&#1082;&#1072;&#1103;&#1086;&#1073;&#1083;&#1072;&#1089;&#1090;&#1100;.&#1088;&#1092;/news/novosti-regiona/v-tverskoy-oblasti-proveryat-gotovnost-podryadnykh-organizatsiy-k-nachalu-dorozhnogo-sezona/" TargetMode="External"/><Relationship Id="rId222" Type="http://schemas.openxmlformats.org/officeDocument/2006/relationships/hyperlink" Target="https://gorod-kimry.ru/news/6365/" TargetMode="External"/><Relationship Id="rId243" Type="http://schemas.openxmlformats.org/officeDocument/2006/relationships/hyperlink" Target="https://xn--80adnee0afc6kza.xn--80aaccp4ajwpkgbl4lpb.xn--p1ai/news/novosti-regiona/v-tveri-otremontiruyut-zdanie-sportivnoy-shkoly-olimpiyskogo-rezerva-po-boksu-i-kikboksingu/" TargetMode="External"/><Relationship Id="rId17" Type="http://schemas.openxmlformats.org/officeDocument/2006/relationships/hyperlink" Target="https://www.all-news.net/notes/1274713" TargetMode="External"/><Relationship Id="rId38" Type="http://schemas.openxmlformats.org/officeDocument/2006/relationships/hyperlink" Target="https://xn--b1afbmcjbrdg5afn.xn--80aaccp4ajwpkgbl4lpb.xn--p1ai/news/novosti-regiona/na-zasedanii-pravitelstva-tverskoy-oblasti-obsudili-itogi-realizatsii-v-regione-11-natsionalnykh-pro/" TargetMode="External"/><Relationship Id="rId59" Type="http://schemas.openxmlformats.org/officeDocument/2006/relationships/hyperlink" Target="http://bzgazeta.ru/novosti/na-zasedanii-regionalnogo-pravitelstva-obsudyat-itogi-realizacii-v-tverskoj-oblasti-nacionalnyx-proektov.html" TargetMode="External"/><Relationship Id="rId103" Type="http://schemas.openxmlformats.org/officeDocument/2006/relationships/hyperlink" Target="https://xn--80aeambocfgbf8ag0asfr.xn--80aaccp4ajwpkgbl4lpb.xn--p1ai/news/novosti-regiona/v-tveri-vpervye-proydet-gala-kontsert-mezhdunarodnogo-festivalya-triumf-dzhaza/" TargetMode="External"/><Relationship Id="rId124" Type="http://schemas.openxmlformats.org/officeDocument/2006/relationships/hyperlink" Target="https://&#1073;&#1077;&#1083;&#1100;&#1089;&#1082;&#1072;&#1103;&#1087;&#1088;&#1072;&#1074;&#1076;&#1072;.&#1090;&#1074;&#1077;&#1088;&#1089;&#1082;&#1072;&#1103;&#1086;&#1073;&#1083;&#1072;&#1089;&#1090;&#1100;.&#1088;&#1092;/news/novosti-regiona/s-16-marta-v-tverskoy-oblasti-v-svyazi-so-snizheniem-zabolevaemosti-covid-19-prekrashchaet-deystvova/" TargetMode="External"/><Relationship Id="rId70" Type="http://schemas.openxmlformats.org/officeDocument/2006/relationships/hyperlink" Target="https://toptver.ru/lenta/v-tverskoj-oblasti-pojavjatsja-novye-mikrorajony-s-razvitoj-infrastrukturoj/" TargetMode="External"/><Relationship Id="rId91" Type="http://schemas.openxmlformats.org/officeDocument/2006/relationships/hyperlink" Target="https://tvernews.ru/news/282707/" TargetMode="External"/><Relationship Id="rId145" Type="http://schemas.openxmlformats.org/officeDocument/2006/relationships/hyperlink" Target="https://tvernews.ru/news/282715/" TargetMode="External"/><Relationship Id="rId166" Type="http://schemas.openxmlformats.org/officeDocument/2006/relationships/hyperlink" Target="http://konzarya.ru/node/19630" TargetMode="External"/><Relationship Id="rId187" Type="http://schemas.openxmlformats.org/officeDocument/2006/relationships/hyperlink" Target="https://xn--b1aaibidbbdn6bkolfhr9u.xn--80aaccp4ajwpkgbl4lpb.xn--p1ai/news/novosti-regiona/v-tverskoy-oblasti-utverzhdeny1-granitsy-pyati-osobo-okhranyaemykh-prirodnykh-territoriy-regionalnogo/"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1\Downloads\&#1044;&#1045;&#1053;&#1068;_16-03-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Downloads\&#1044;&#1045;&#1053;&#1068;_16-03-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Downloads\&#1044;&#1045;&#1053;&#1068;_16-03-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6.1521277053483071E-2"/>
          <c:y val="0"/>
          <c:w val="0.87695744589303382"/>
          <c:h val="0.95525721784776907"/>
        </c:manualLayout>
      </c:layout>
      <c:doughnutChart>
        <c:varyColors val="1"/>
        <c:ser>
          <c:idx val="0"/>
          <c:order val="0"/>
          <c:dLbls>
            <c:txPr>
              <a:bodyPr rot="0" vert="horz"/>
              <a:lstStyle/>
              <a:p>
                <a:pPr algn="ctr">
                  <a:defRPr/>
                </a:pPr>
                <a:endParaRPr lang="ru-RU"/>
              </a:p>
            </c:txPr>
            <c:showPercent val="1"/>
            <c:showLeaderLines val="1"/>
          </c:dLbls>
          <c:cat>
            <c:strRef>
              <c:f>'[ДЕНЬ_16-03-2022.xlsx]СМИ по категориям'!$C$22,'[ДЕНЬ_16-03-2022.xlsx]СМИ по категориям'!$D$22,'[ДЕНЬ_16-03-2022.xlsx]СМИ по категориям'!$E$22,'[ДЕНЬ_16-03-2022.xlsx]СМИ по категориям'!$F$22,'[ДЕНЬ_16-03-2022.xlsx]СМИ по категориям'!$G$22,'[ДЕНЬ_16-03-2022.xlsx]СМИ по категориям'!$H$22,'[ДЕНЬ_16-03-2022.xlsx]СМИ по категориям'!$I$22</c:f>
              <c:strCache>
                <c:ptCount val="3"/>
                <c:pt idx="0">
                  <c:v>Информагентства</c:v>
                </c:pt>
                <c:pt idx="1">
                  <c:v>Интернет</c:v>
                </c:pt>
                <c:pt idx="2">
                  <c:v>ТВ</c:v>
                </c:pt>
              </c:strCache>
            </c:strRef>
          </c:cat>
          <c:val>
            <c:numRef>
              <c:f>'[ДЕНЬ_16-03-2022.xlsx]СМИ по категориям'!$C$23,'[ДЕНЬ_16-03-2022.xlsx]СМИ по категориям'!$D$23,'[ДЕНЬ_16-03-2022.xlsx]СМИ по категориям'!$E$23,'[ДЕНЬ_16-03-2022.xlsx]СМИ по категориям'!$F$23,'[ДЕНЬ_16-03-2022.xlsx]СМИ по категориям'!$G$23,'[ДЕНЬ_16-03-2022.xlsx]СМИ по категориям'!$H$23,'[ДЕНЬ_16-03-2022.xlsx]СМИ по категориям'!$I$23</c:f>
              <c:numCache>
                <c:formatCode>General</c:formatCode>
                <c:ptCount val="3"/>
                <c:pt idx="0">
                  <c:v>13</c:v>
                </c:pt>
                <c:pt idx="1">
                  <c:v>290</c:v>
                </c:pt>
                <c:pt idx="2">
                  <c:v>7</c:v>
                </c:pt>
              </c:numCache>
            </c:numRef>
          </c:val>
        </c:ser>
        <c:firstSliceAng val="0"/>
        <c:holeSize val="50"/>
      </c:doughnutChart>
      <c:spPr>
        <a:solidFill>
          <a:srgbClr val="FFFFFF"/>
        </a:solidFill>
        <a:ln w="12700">
          <a:noFill/>
        </a:ln>
      </c:spPr>
    </c:plotArea>
    <c:legend>
      <c:legendPos val="b"/>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barChart>
        <c:barDir val="bar"/>
        <c:grouping val="stacked"/>
        <c:ser>
          <c:idx val="0"/>
          <c:order val="0"/>
          <c:tx>
            <c:v>Федеральный уровень</c:v>
          </c:tx>
          <c:cat>
            <c:strRef>
              <c:f>'[ДЕНЬ_16-03-2022.xlsx]СМИ по категориям'!$C$25,'[ДЕНЬ_16-03-2022.xlsx]СМИ по категориям'!$D$25,'[ДЕНЬ_16-03-2022.xlsx]СМИ по категориям'!$E$25,'[ДЕНЬ_16-03-2022.xlsx]СМИ по категориям'!$F$25,'[ДЕНЬ_16-03-2022.xlsx]СМИ по категориям'!$G$25,'[ДЕНЬ_16-03-2022.xlsx]СМИ по категориям'!$H$25,'[ДЕНЬ_16-03-2022.xlsx]СМИ по категориям'!$I$25</c:f>
              <c:strCache>
                <c:ptCount val="3"/>
                <c:pt idx="0">
                  <c:v>Информагентства</c:v>
                </c:pt>
                <c:pt idx="1">
                  <c:v>Интернет</c:v>
                </c:pt>
                <c:pt idx="2">
                  <c:v>ТВ</c:v>
                </c:pt>
              </c:strCache>
            </c:strRef>
          </c:cat>
          <c:val>
            <c:numRef>
              <c:f>'[ДЕНЬ_16-03-2022.xlsx]СМИ по категориям'!$C$26,'[ДЕНЬ_16-03-2022.xlsx]СМИ по категориям'!$D$26,'[ДЕНЬ_16-03-2022.xlsx]СМИ по категориям'!$E$26,'[ДЕНЬ_16-03-2022.xlsx]СМИ по категориям'!$F$26,'[ДЕНЬ_16-03-2022.xlsx]СМИ по категориям'!$G$26,'[ДЕНЬ_16-03-2022.xlsx]СМИ по категориям'!$H$26,'[ДЕНЬ_16-03-2022.xlsx]СМИ по категориям'!$I$26</c:f>
              <c:numCache>
                <c:formatCode>General</c:formatCode>
                <c:ptCount val="3"/>
                <c:pt idx="0">
                  <c:v>9</c:v>
                </c:pt>
                <c:pt idx="1">
                  <c:v>15</c:v>
                </c:pt>
                <c:pt idx="2">
                  <c:v>0</c:v>
                </c:pt>
              </c:numCache>
            </c:numRef>
          </c:val>
        </c:ser>
        <c:ser>
          <c:idx val="1"/>
          <c:order val="1"/>
          <c:tx>
            <c:v>Региональный уровень</c:v>
          </c:tx>
          <c:cat>
            <c:strRef>
              <c:f>'[ДЕНЬ_16-03-2022.xlsx]СМИ по категориям'!$C$25,'[ДЕНЬ_16-03-2022.xlsx]СМИ по категориям'!$D$25,'[ДЕНЬ_16-03-2022.xlsx]СМИ по категориям'!$E$25,'[ДЕНЬ_16-03-2022.xlsx]СМИ по категориям'!$F$25,'[ДЕНЬ_16-03-2022.xlsx]СМИ по категориям'!$G$25,'[ДЕНЬ_16-03-2022.xlsx]СМИ по категориям'!$H$25,'[ДЕНЬ_16-03-2022.xlsx]СМИ по категориям'!$I$25</c:f>
              <c:strCache>
                <c:ptCount val="3"/>
                <c:pt idx="0">
                  <c:v>Информагентства</c:v>
                </c:pt>
                <c:pt idx="1">
                  <c:v>Интернет</c:v>
                </c:pt>
                <c:pt idx="2">
                  <c:v>ТВ</c:v>
                </c:pt>
              </c:strCache>
            </c:strRef>
          </c:cat>
          <c:val>
            <c:numRef>
              <c:f>'[ДЕНЬ_16-03-2022.xlsx]СМИ по категориям'!$C$27,'[ДЕНЬ_16-03-2022.xlsx]СМИ по категориям'!$D$27,'[ДЕНЬ_16-03-2022.xlsx]СМИ по категориям'!$E$27,'[ДЕНЬ_16-03-2022.xlsx]СМИ по категориям'!$F$27,'[ДЕНЬ_16-03-2022.xlsx]СМИ по категориям'!$G$27,'[ДЕНЬ_16-03-2022.xlsx]СМИ по категориям'!$H$27,'[ДЕНЬ_16-03-2022.xlsx]СМИ по категориям'!$I$27</c:f>
              <c:numCache>
                <c:formatCode>General</c:formatCode>
                <c:ptCount val="3"/>
                <c:pt idx="0">
                  <c:v>4</c:v>
                </c:pt>
                <c:pt idx="1">
                  <c:v>274</c:v>
                </c:pt>
                <c:pt idx="2">
                  <c:v>7</c:v>
                </c:pt>
              </c:numCache>
            </c:numRef>
          </c:val>
        </c:ser>
        <c:ser>
          <c:idx val="2"/>
          <c:order val="2"/>
          <c:tx>
            <c:v>Зарубежный уровень</c:v>
          </c:tx>
          <c:cat>
            <c:strRef>
              <c:f>'[ДЕНЬ_16-03-2022.xlsx]СМИ по категориям'!$C$25,'[ДЕНЬ_16-03-2022.xlsx]СМИ по категориям'!$D$25,'[ДЕНЬ_16-03-2022.xlsx]СМИ по категориям'!$E$25,'[ДЕНЬ_16-03-2022.xlsx]СМИ по категориям'!$F$25,'[ДЕНЬ_16-03-2022.xlsx]СМИ по категориям'!$G$25,'[ДЕНЬ_16-03-2022.xlsx]СМИ по категориям'!$H$25,'[ДЕНЬ_16-03-2022.xlsx]СМИ по категориям'!$I$25</c:f>
              <c:strCache>
                <c:ptCount val="3"/>
                <c:pt idx="0">
                  <c:v>Информагентства</c:v>
                </c:pt>
                <c:pt idx="1">
                  <c:v>Интернет</c:v>
                </c:pt>
                <c:pt idx="2">
                  <c:v>ТВ</c:v>
                </c:pt>
              </c:strCache>
            </c:strRef>
          </c:cat>
          <c:val>
            <c:numRef>
              <c:f>'[ДЕНЬ_16-03-2022.xlsx]СМИ по категориям'!$C$28,'[ДЕНЬ_16-03-2022.xlsx]СМИ по категориям'!$D$28,'[ДЕНЬ_16-03-2022.xlsx]СМИ по категориям'!$E$28,'[ДЕНЬ_16-03-2022.xlsx]СМИ по категориям'!$F$28,'[ДЕНЬ_16-03-2022.xlsx]СМИ по категориям'!$G$28,'[ДЕНЬ_16-03-2022.xlsx]СМИ по категориям'!$H$28,'[ДЕНЬ_16-03-2022.xlsx]СМИ по категориям'!$I$28</c:f>
            </c:numRef>
          </c:val>
        </c:ser>
        <c:overlap val="100"/>
        <c:axId val="94448640"/>
        <c:axId val="94454528"/>
      </c:barChart>
      <c:catAx>
        <c:axId val="94448640"/>
        <c:scaling>
          <c:orientation val="maxMin"/>
        </c:scaling>
        <c:axPos val="l"/>
        <c:numFmt formatCode="General" sourceLinked="1"/>
        <c:tickLblPos val="low"/>
        <c:crossAx val="94454528"/>
        <c:crosses val="autoZero"/>
        <c:lblAlgn val="ctr"/>
        <c:lblOffset val="100"/>
        <c:tickLblSkip val="1"/>
      </c:catAx>
      <c:valAx>
        <c:axId val="94454528"/>
        <c:scaling>
          <c:orientation val="minMax"/>
        </c:scaling>
        <c:axPos val="t"/>
        <c:numFmt formatCode="General" sourceLinked="1"/>
        <c:majorTickMark val="in"/>
        <c:tickLblPos val="nextTo"/>
        <c:crossAx val="94448640"/>
        <c:crosses val="autoZero"/>
        <c:crossBetween val="between"/>
      </c:valAx>
      <c:spPr>
        <a:solidFill>
          <a:srgbClr val="FFFFFF"/>
        </a:solidFill>
        <a:ln w="12700">
          <a:noFill/>
        </a:ln>
      </c:spPr>
    </c:plotArea>
    <c:legend>
      <c:legendPos val="b"/>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48725556350467014"/>
          <c:y val="7.4009653464366309E-3"/>
          <c:w val="0.51223769272388997"/>
          <c:h val="0.99259903465356358"/>
        </c:manualLayout>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МедиаИндексу'!$B$28:$B$104</c:f>
              <c:strCache>
                <c:ptCount val="52"/>
                <c:pt idx="0">
                  <c:v>Tverigrad.ru</c:v>
                </c:pt>
                <c:pt idx="1">
                  <c:v>РИА Новости</c:v>
                </c:pt>
                <c:pt idx="2">
                  <c:v>Аргументы и Факты (aif.ru)</c:v>
                </c:pt>
                <c:pt idx="3">
                  <c:v>Тверские ведомости (vedtver.ru)</c:v>
                </c:pt>
                <c:pt idx="4">
                  <c:v>Афанасий-бизнес (afanasy.biz)</c:v>
                </c:pt>
                <c:pt idx="5">
                  <c:v>TvTver.ru</c:v>
                </c:pt>
                <c:pt idx="6">
                  <c:v>Тверское информационное агентство (tvernews.ru)</c:v>
                </c:pt>
                <c:pt idx="7">
                  <c:v>ГТРК Тверь</c:v>
                </c:pt>
                <c:pt idx="8">
                  <c:v>Тверская жизнь (tverlife.ru)</c:v>
                </c:pt>
                <c:pt idx="9">
                  <c:v>ТАСС</c:v>
                </c:pt>
                <c:pt idx="10">
                  <c:v>RT (russian.rt.com)</c:v>
                </c:pt>
                <c:pt idx="11">
                  <c:v>Главный региональный (glavny.tv)</c:v>
                </c:pt>
                <c:pt idx="12">
                  <c:v>Новости Твери (tver-news.net)</c:v>
                </c:pt>
                <c:pt idx="13">
                  <c:v>Тверь (toptver.ru)</c:v>
                </c:pt>
                <c:pt idx="14">
                  <c:v>Край справедливости (ks-region69.com)</c:v>
                </c:pt>
                <c:pt idx="15">
                  <c:v>Комсомольская правда (tver.kp.ru)</c:v>
                </c:pt>
                <c:pt idx="16">
                  <c:v>PANORAMA PRO (panoramapro.ru)</c:v>
                </c:pt>
                <c:pt idx="17">
                  <c:v>Заря (konzarya.ru)</c:v>
                </c:pt>
                <c:pt idx="18">
                  <c:v>Московский Комсомолец (tver.mk.ru)</c:v>
                </c:pt>
                <c:pt idx="19">
                  <c:v>Караван Ярмарка (karavantver.ru)</c:v>
                </c:pt>
                <c:pt idx="20">
                  <c:v>Молоковский край (молоковскийкрай.тверскаяобласть.рф)</c:v>
                </c:pt>
                <c:pt idx="21">
                  <c:v>Родная земля (r-zemlya.ru)</c:v>
                </c:pt>
                <c:pt idx="22">
                  <c:v>Авангард (авангард.тверскаяобласть.рф)</c:v>
                </c:pt>
                <c:pt idx="23">
                  <c:v>Андреапольские вести (андреапольскиевести.тверскаяобласть.рф)</c:v>
                </c:pt>
                <c:pt idx="24">
                  <c:v>Бельская правда (бельскаяправда.тверскаяобласть.рф)</c:v>
                </c:pt>
                <c:pt idx="25">
                  <c:v>Вперед (вперед.тверскаяобласть.рф)</c:v>
                </c:pt>
                <c:pt idx="26">
                  <c:v>Вышневолоцкая правда (вышневолоцкаяправда.тверскаяобласть.рф)</c:v>
                </c:pt>
                <c:pt idx="27">
                  <c:v>Жарковский вестник (жарковскийвестник.тверскаяобласть.рф)</c:v>
                </c:pt>
                <c:pt idx="28">
                  <c:v>Зубцовская жизнь (зубцовскаяжизнь.тверскаяобласть.рф)</c:v>
                </c:pt>
                <c:pt idx="29">
                  <c:v>Коммунар (коммунар.тверскаяобласть.рф)</c:v>
                </c:pt>
                <c:pt idx="30">
                  <c:v>Ленинское знамя (leninskoeznamya.tverreg.ru)</c:v>
                </c:pt>
                <c:pt idx="31">
                  <c:v>Лесной вестник (леснойвестник.тверскаяобласть.рф)</c:v>
                </c:pt>
                <c:pt idx="32">
                  <c:v>Наша жизнь (нашажизнь.тверскаяобласть.рф)</c:v>
                </c:pt>
                <c:pt idx="33">
                  <c:v>Новая жизнь (новаяжизнь.тверскаяобласть.рф)</c:v>
                </c:pt>
                <c:pt idx="34">
                  <c:v>Сандовские вести (сандовскиевести.тверскаяобласть.рф)</c:v>
                </c:pt>
                <c:pt idx="35">
                  <c:v>Спировские известия (спировскиеизвестия.тверскаяобласть.рф)</c:v>
                </c:pt>
                <c:pt idx="36">
                  <c:v>Аргументы и Факты (tver.aif.ru)</c:v>
                </c:pt>
                <c:pt idx="37">
                  <c:v>Вся Тверь (газета-вся-тверь.рф)</c:v>
                </c:pt>
                <c:pt idx="38">
                  <c:v>Знамя (kuvznama.ru)</c:v>
                </c:pt>
                <c:pt idx="39">
                  <c:v>НИА Тверь (69rus.org)</c:v>
                </c:pt>
                <c:pt idx="40">
                  <c:v>Новоторжский вестник (nvestnik.ru)</c:v>
                </c:pt>
                <c:pt idx="41">
                  <c:v>Старицкий вестник (st-vestnik.ru)</c:v>
                </c:pt>
                <c:pt idx="42">
                  <c:v>Бежецкая жизнь (bzgazeta.ru)</c:v>
                </c:pt>
                <c:pt idx="43">
                  <c:v>Тверская Губерния (tgnews.ru)</c:v>
                </c:pt>
                <c:pt idx="44">
                  <c:v>Удомельская газета (udomelskaya-gazeta.ru)</c:v>
                </c:pt>
                <c:pt idx="45">
                  <c:v>ВОТ! (vot69.ru)</c:v>
                </c:pt>
                <c:pt idx="46">
                  <c:v>Тверская епархия (tvereparhia.ru)</c:v>
                </c:pt>
                <c:pt idx="47">
                  <c:v>Кашинская газета (kashingazeta.ru)</c:v>
                </c:pt>
                <c:pt idx="48">
                  <c:v>НИА Федерация (nia-rf.ru)</c:v>
                </c:pt>
                <c:pt idx="49">
                  <c:v>Сельская новь (selskaya-nov.info)</c:v>
                </c:pt>
                <c:pt idx="50">
                  <c:v>Inform69.ru</c:v>
                </c:pt>
                <c:pt idx="51">
                  <c:v>Кимрский вестник (kimvestnik.ru)</c:v>
                </c:pt>
              </c:strCache>
            </c:strRef>
          </c:cat>
          <c:val>
            <c:numRef>
              <c:f>'СМИ по МедиаИндексу'!$C$28:$C$104</c:f>
              <c:numCache>
                <c:formatCode>General</c:formatCode>
                <c:ptCount val="52"/>
                <c:pt idx="0">
                  <c:v>279</c:v>
                </c:pt>
                <c:pt idx="1">
                  <c:v>157</c:v>
                </c:pt>
                <c:pt idx="2">
                  <c:v>125</c:v>
                </c:pt>
                <c:pt idx="3">
                  <c:v>112</c:v>
                </c:pt>
                <c:pt idx="4">
                  <c:v>72</c:v>
                </c:pt>
                <c:pt idx="5">
                  <c:v>60</c:v>
                </c:pt>
                <c:pt idx="6">
                  <c:v>59</c:v>
                </c:pt>
                <c:pt idx="7">
                  <c:v>49</c:v>
                </c:pt>
                <c:pt idx="8">
                  <c:v>47</c:v>
                </c:pt>
                <c:pt idx="9">
                  <c:v>36</c:v>
                </c:pt>
                <c:pt idx="10">
                  <c:v>35</c:v>
                </c:pt>
                <c:pt idx="11">
                  <c:v>32</c:v>
                </c:pt>
                <c:pt idx="12">
                  <c:v>25</c:v>
                </c:pt>
                <c:pt idx="13">
                  <c:v>25</c:v>
                </c:pt>
                <c:pt idx="14">
                  <c:v>22</c:v>
                </c:pt>
                <c:pt idx="15">
                  <c:v>16</c:v>
                </c:pt>
                <c:pt idx="16">
                  <c:v>14</c:v>
                </c:pt>
                <c:pt idx="17">
                  <c:v>14</c:v>
                </c:pt>
                <c:pt idx="18">
                  <c:v>13</c:v>
                </c:pt>
                <c:pt idx="19">
                  <c:v>11</c:v>
                </c:pt>
                <c:pt idx="20">
                  <c:v>11</c:v>
                </c:pt>
                <c:pt idx="21">
                  <c:v>11</c:v>
                </c:pt>
                <c:pt idx="22">
                  <c:v>8</c:v>
                </c:pt>
                <c:pt idx="23">
                  <c:v>8</c:v>
                </c:pt>
                <c:pt idx="24">
                  <c:v>8</c:v>
                </c:pt>
                <c:pt idx="25">
                  <c:v>8</c:v>
                </c:pt>
                <c:pt idx="26">
                  <c:v>8</c:v>
                </c:pt>
                <c:pt idx="27">
                  <c:v>8</c:v>
                </c:pt>
                <c:pt idx="28">
                  <c:v>8</c:v>
                </c:pt>
                <c:pt idx="29">
                  <c:v>8</c:v>
                </c:pt>
                <c:pt idx="30">
                  <c:v>8</c:v>
                </c:pt>
                <c:pt idx="31">
                  <c:v>8</c:v>
                </c:pt>
                <c:pt idx="32">
                  <c:v>8</c:v>
                </c:pt>
                <c:pt idx="33">
                  <c:v>8</c:v>
                </c:pt>
                <c:pt idx="34">
                  <c:v>8</c:v>
                </c:pt>
                <c:pt idx="35">
                  <c:v>8</c:v>
                </c:pt>
                <c:pt idx="36">
                  <c:v>6</c:v>
                </c:pt>
                <c:pt idx="37">
                  <c:v>6</c:v>
                </c:pt>
                <c:pt idx="38">
                  <c:v>6</c:v>
                </c:pt>
                <c:pt idx="39">
                  <c:v>5</c:v>
                </c:pt>
                <c:pt idx="40">
                  <c:v>5</c:v>
                </c:pt>
                <c:pt idx="41">
                  <c:v>5</c:v>
                </c:pt>
                <c:pt idx="42">
                  <c:v>4</c:v>
                </c:pt>
                <c:pt idx="43">
                  <c:v>4</c:v>
                </c:pt>
                <c:pt idx="44">
                  <c:v>4</c:v>
                </c:pt>
                <c:pt idx="45">
                  <c:v>3</c:v>
                </c:pt>
                <c:pt idx="46">
                  <c:v>3</c:v>
                </c:pt>
                <c:pt idx="47">
                  <c:v>2</c:v>
                </c:pt>
                <c:pt idx="48">
                  <c:v>2</c:v>
                </c:pt>
                <c:pt idx="49">
                  <c:v>2</c:v>
                </c:pt>
                <c:pt idx="50">
                  <c:v>1</c:v>
                </c:pt>
                <c:pt idx="51">
                  <c:v>1</c:v>
                </c:pt>
              </c:numCache>
            </c:numRef>
          </c:val>
        </c:ser>
        <c:ser>
          <c:idx val="1"/>
          <c:order val="1"/>
          <c:tx>
            <c:v>Кол-во сообщений</c:v>
          </c:tx>
          <c:dLbls>
            <c:txPr>
              <a:bodyPr/>
              <a:lstStyle/>
              <a:p>
                <a:pPr>
                  <a:defRPr sz="1000"/>
                </a:pPr>
                <a:endParaRPr lang="ru-RU"/>
              </a:p>
            </c:txPr>
            <c:dLblPos val="inEnd"/>
            <c:showVal val="1"/>
          </c:dLbls>
          <c:cat>
            <c:strRef>
              <c:f>'СМИ по МедиаИндексу'!$B$28:$B$104</c:f>
              <c:strCache>
                <c:ptCount val="52"/>
                <c:pt idx="0">
                  <c:v>Tverigrad.ru</c:v>
                </c:pt>
                <c:pt idx="1">
                  <c:v>РИА Новости</c:v>
                </c:pt>
                <c:pt idx="2">
                  <c:v>Аргументы и Факты (aif.ru)</c:v>
                </c:pt>
                <c:pt idx="3">
                  <c:v>Тверские ведомости (vedtver.ru)</c:v>
                </c:pt>
                <c:pt idx="4">
                  <c:v>Афанасий-бизнес (afanasy.biz)</c:v>
                </c:pt>
                <c:pt idx="5">
                  <c:v>TvTver.ru</c:v>
                </c:pt>
                <c:pt idx="6">
                  <c:v>Тверское информационное агентство (tvernews.ru)</c:v>
                </c:pt>
                <c:pt idx="7">
                  <c:v>ГТРК Тверь</c:v>
                </c:pt>
                <c:pt idx="8">
                  <c:v>Тверская жизнь (tverlife.ru)</c:v>
                </c:pt>
                <c:pt idx="9">
                  <c:v>ТАСС</c:v>
                </c:pt>
                <c:pt idx="10">
                  <c:v>RT (russian.rt.com)</c:v>
                </c:pt>
                <c:pt idx="11">
                  <c:v>Главный региональный (glavny.tv)</c:v>
                </c:pt>
                <c:pt idx="12">
                  <c:v>Новости Твери (tver-news.net)</c:v>
                </c:pt>
                <c:pt idx="13">
                  <c:v>Тверь (toptver.ru)</c:v>
                </c:pt>
                <c:pt idx="14">
                  <c:v>Край справедливости (ks-region69.com)</c:v>
                </c:pt>
                <c:pt idx="15">
                  <c:v>Комсомольская правда (tver.kp.ru)</c:v>
                </c:pt>
                <c:pt idx="16">
                  <c:v>PANORAMA PRO (panoramapro.ru)</c:v>
                </c:pt>
                <c:pt idx="17">
                  <c:v>Заря (konzarya.ru)</c:v>
                </c:pt>
                <c:pt idx="18">
                  <c:v>Московский Комсомолец (tver.mk.ru)</c:v>
                </c:pt>
                <c:pt idx="19">
                  <c:v>Караван Ярмарка (karavantver.ru)</c:v>
                </c:pt>
                <c:pt idx="20">
                  <c:v>Молоковский край (молоковскийкрай.тверскаяобласть.рф)</c:v>
                </c:pt>
                <c:pt idx="21">
                  <c:v>Родная земля (r-zemlya.ru)</c:v>
                </c:pt>
                <c:pt idx="22">
                  <c:v>Авангард (авангард.тверскаяобласть.рф)</c:v>
                </c:pt>
                <c:pt idx="23">
                  <c:v>Андреапольские вести (андреапольскиевести.тверскаяобласть.рф)</c:v>
                </c:pt>
                <c:pt idx="24">
                  <c:v>Бельская правда (бельскаяправда.тверскаяобласть.рф)</c:v>
                </c:pt>
                <c:pt idx="25">
                  <c:v>Вперед (вперед.тверскаяобласть.рф)</c:v>
                </c:pt>
                <c:pt idx="26">
                  <c:v>Вышневолоцкая правда (вышневолоцкаяправда.тверскаяобласть.рф)</c:v>
                </c:pt>
                <c:pt idx="27">
                  <c:v>Жарковский вестник (жарковскийвестник.тверскаяобласть.рф)</c:v>
                </c:pt>
                <c:pt idx="28">
                  <c:v>Зубцовская жизнь (зубцовскаяжизнь.тверскаяобласть.рф)</c:v>
                </c:pt>
                <c:pt idx="29">
                  <c:v>Коммунар (коммунар.тверскаяобласть.рф)</c:v>
                </c:pt>
                <c:pt idx="30">
                  <c:v>Ленинское знамя (leninskoeznamya.tverreg.ru)</c:v>
                </c:pt>
                <c:pt idx="31">
                  <c:v>Лесной вестник (леснойвестник.тверскаяобласть.рф)</c:v>
                </c:pt>
                <c:pt idx="32">
                  <c:v>Наша жизнь (нашажизнь.тверскаяобласть.рф)</c:v>
                </c:pt>
                <c:pt idx="33">
                  <c:v>Новая жизнь (новаяжизнь.тверскаяобласть.рф)</c:v>
                </c:pt>
                <c:pt idx="34">
                  <c:v>Сандовские вести (сандовскиевести.тверскаяобласть.рф)</c:v>
                </c:pt>
                <c:pt idx="35">
                  <c:v>Спировские известия (спировскиеизвестия.тверскаяобласть.рф)</c:v>
                </c:pt>
                <c:pt idx="36">
                  <c:v>Аргументы и Факты (tver.aif.ru)</c:v>
                </c:pt>
                <c:pt idx="37">
                  <c:v>Вся Тверь (газета-вся-тверь.рф)</c:v>
                </c:pt>
                <c:pt idx="38">
                  <c:v>Знамя (kuvznama.ru)</c:v>
                </c:pt>
                <c:pt idx="39">
                  <c:v>НИА Тверь (69rus.org)</c:v>
                </c:pt>
                <c:pt idx="40">
                  <c:v>Новоторжский вестник (nvestnik.ru)</c:v>
                </c:pt>
                <c:pt idx="41">
                  <c:v>Старицкий вестник (st-vestnik.ru)</c:v>
                </c:pt>
                <c:pt idx="42">
                  <c:v>Бежецкая жизнь (bzgazeta.ru)</c:v>
                </c:pt>
                <c:pt idx="43">
                  <c:v>Тверская Губерния (tgnews.ru)</c:v>
                </c:pt>
                <c:pt idx="44">
                  <c:v>Удомельская газета (udomelskaya-gazeta.ru)</c:v>
                </c:pt>
                <c:pt idx="45">
                  <c:v>ВОТ! (vot69.ru)</c:v>
                </c:pt>
                <c:pt idx="46">
                  <c:v>Тверская епархия (tvereparhia.ru)</c:v>
                </c:pt>
                <c:pt idx="47">
                  <c:v>Кашинская газета (kashingazeta.ru)</c:v>
                </c:pt>
                <c:pt idx="48">
                  <c:v>НИА Федерация (nia-rf.ru)</c:v>
                </c:pt>
                <c:pt idx="49">
                  <c:v>Сельская новь (selskaya-nov.info)</c:v>
                </c:pt>
                <c:pt idx="50">
                  <c:v>Inform69.ru</c:v>
                </c:pt>
                <c:pt idx="51">
                  <c:v>Кимрский вестник (kimvestnik.ru)</c:v>
                </c:pt>
              </c:strCache>
            </c:strRef>
          </c:cat>
          <c:val>
            <c:numRef>
              <c:f>'СМИ по МедиаИндексу'!$D$28:$D$104</c:f>
              <c:numCache>
                <c:formatCode>General</c:formatCode>
                <c:ptCount val="52"/>
                <c:pt idx="0">
                  <c:v>7</c:v>
                </c:pt>
                <c:pt idx="1">
                  <c:v>2</c:v>
                </c:pt>
                <c:pt idx="2">
                  <c:v>1</c:v>
                </c:pt>
                <c:pt idx="3">
                  <c:v>13</c:v>
                </c:pt>
                <c:pt idx="4">
                  <c:v>4</c:v>
                </c:pt>
                <c:pt idx="5">
                  <c:v>6</c:v>
                </c:pt>
                <c:pt idx="6">
                  <c:v>4</c:v>
                </c:pt>
                <c:pt idx="7">
                  <c:v>7</c:v>
                </c:pt>
                <c:pt idx="8">
                  <c:v>8</c:v>
                </c:pt>
                <c:pt idx="9">
                  <c:v>1</c:v>
                </c:pt>
                <c:pt idx="10">
                  <c:v>1</c:v>
                </c:pt>
                <c:pt idx="11">
                  <c:v>4</c:v>
                </c:pt>
                <c:pt idx="12">
                  <c:v>19</c:v>
                </c:pt>
                <c:pt idx="13">
                  <c:v>5</c:v>
                </c:pt>
                <c:pt idx="14">
                  <c:v>8</c:v>
                </c:pt>
                <c:pt idx="15">
                  <c:v>5</c:v>
                </c:pt>
                <c:pt idx="16">
                  <c:v>4</c:v>
                </c:pt>
                <c:pt idx="17">
                  <c:v>5</c:v>
                </c:pt>
                <c:pt idx="18">
                  <c:v>4</c:v>
                </c:pt>
                <c:pt idx="19">
                  <c:v>1</c:v>
                </c:pt>
                <c:pt idx="20">
                  <c:v>8</c:v>
                </c:pt>
                <c:pt idx="21">
                  <c:v>6</c:v>
                </c:pt>
                <c:pt idx="22">
                  <c:v>8</c:v>
                </c:pt>
                <c:pt idx="23">
                  <c:v>8</c:v>
                </c:pt>
                <c:pt idx="24">
                  <c:v>8</c:v>
                </c:pt>
                <c:pt idx="25">
                  <c:v>8</c:v>
                </c:pt>
                <c:pt idx="26">
                  <c:v>8</c:v>
                </c:pt>
                <c:pt idx="27">
                  <c:v>8</c:v>
                </c:pt>
                <c:pt idx="28">
                  <c:v>8</c:v>
                </c:pt>
                <c:pt idx="29">
                  <c:v>8</c:v>
                </c:pt>
                <c:pt idx="30">
                  <c:v>8</c:v>
                </c:pt>
                <c:pt idx="31">
                  <c:v>8</c:v>
                </c:pt>
                <c:pt idx="32">
                  <c:v>8</c:v>
                </c:pt>
                <c:pt idx="33">
                  <c:v>8</c:v>
                </c:pt>
                <c:pt idx="34">
                  <c:v>8</c:v>
                </c:pt>
                <c:pt idx="35">
                  <c:v>8</c:v>
                </c:pt>
                <c:pt idx="36">
                  <c:v>1</c:v>
                </c:pt>
                <c:pt idx="37">
                  <c:v>3</c:v>
                </c:pt>
                <c:pt idx="38">
                  <c:v>6</c:v>
                </c:pt>
                <c:pt idx="39">
                  <c:v>5</c:v>
                </c:pt>
                <c:pt idx="40">
                  <c:v>2</c:v>
                </c:pt>
                <c:pt idx="41">
                  <c:v>2</c:v>
                </c:pt>
                <c:pt idx="42">
                  <c:v>4</c:v>
                </c:pt>
                <c:pt idx="43">
                  <c:v>2</c:v>
                </c:pt>
                <c:pt idx="44">
                  <c:v>4</c:v>
                </c:pt>
                <c:pt idx="45">
                  <c:v>3</c:v>
                </c:pt>
                <c:pt idx="46">
                  <c:v>2</c:v>
                </c:pt>
                <c:pt idx="47">
                  <c:v>2</c:v>
                </c:pt>
                <c:pt idx="48">
                  <c:v>2</c:v>
                </c:pt>
                <c:pt idx="49">
                  <c:v>2</c:v>
                </c:pt>
                <c:pt idx="50">
                  <c:v>1</c:v>
                </c:pt>
                <c:pt idx="51">
                  <c:v>1</c:v>
                </c:pt>
              </c:numCache>
            </c:numRef>
          </c:val>
        </c:ser>
        <c:axId val="97302016"/>
        <c:axId val="97303552"/>
      </c:barChart>
      <c:catAx>
        <c:axId val="97302016"/>
        <c:scaling>
          <c:orientation val="maxMin"/>
        </c:scaling>
        <c:axPos val="l"/>
        <c:numFmt formatCode="General" sourceLinked="1"/>
        <c:tickLblPos val="low"/>
        <c:crossAx val="97303552"/>
        <c:crosses val="autoZero"/>
        <c:lblAlgn val="ctr"/>
        <c:lblOffset val="100"/>
        <c:tickLblSkip val="1"/>
      </c:catAx>
      <c:valAx>
        <c:axId val="97303552"/>
        <c:scaling>
          <c:orientation val="minMax"/>
        </c:scaling>
        <c:delete val="1"/>
        <c:axPos val="t"/>
        <c:numFmt formatCode="General" sourceLinked="1"/>
        <c:majorTickMark val="in"/>
        <c:tickLblPos val="nextTo"/>
        <c:crossAx val="97302016"/>
        <c:crosses val="autoZero"/>
        <c:crossBetween val="between"/>
      </c:valAx>
      <c:spPr>
        <a:solidFill>
          <a:srgbClr val="FFFFFF"/>
        </a:solidFill>
        <a:ln w="12700">
          <a:noFill/>
        </a:ln>
      </c:spPr>
    </c:plotArea>
    <c:legend>
      <c:legendPos val="r"/>
      <c:legendEntry>
        <c:idx val="0"/>
        <c:txPr>
          <a:bodyPr/>
          <a:lstStyle/>
          <a:p>
            <a:pPr>
              <a:defRPr b="1"/>
            </a:pPr>
            <a:endParaRPr lang="ru-RU"/>
          </a:p>
        </c:txPr>
      </c:legendEntry>
      <c:layout>
        <c:manualLayout>
          <c:xMode val="edge"/>
          <c:yMode val="edge"/>
          <c:x val="0.77879979041042291"/>
          <c:y val="0.86704555532261207"/>
          <c:w val="0.20997850793780765"/>
          <c:h val="0.10414561824137791"/>
        </c:manualLayout>
      </c:layout>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B7EB35-189E-4C0B-86F0-A710E7A67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1467</TotalTime>
  <Pages>11</Pages>
  <Words>8768</Words>
  <Characters>49982</Characters>
  <Application>Microsoft Office Word</Application>
  <DocSecurity>0</DocSecurity>
  <Lines>416</Lines>
  <Paragraphs>117</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58633</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1</cp:lastModifiedBy>
  <cp:revision>163</cp:revision>
  <cp:lastPrinted>2020-12-11T05:28:00Z</cp:lastPrinted>
  <dcterms:created xsi:type="dcterms:W3CDTF">2020-09-18T05:35:00Z</dcterms:created>
  <dcterms:modified xsi:type="dcterms:W3CDTF">2022-03-16T03:50:00Z</dcterms:modified>
</cp:coreProperties>
</file>