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085B96"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1</w:t>
      </w:r>
      <w:r w:rsidR="0075034B">
        <w:rPr>
          <w:rFonts w:ascii="Arial" w:hAnsi="Arial" w:cs="Arial"/>
          <w:b/>
          <w:caps w:val="0"/>
          <w:sz w:val="28"/>
          <w:szCs w:val="28"/>
          <w:lang w:val="ru-RU"/>
        </w:rPr>
        <w:t>5</w:t>
      </w:r>
      <w:r w:rsidR="00AB3374">
        <w:rPr>
          <w:rFonts w:ascii="Arial" w:hAnsi="Arial" w:cs="Arial"/>
          <w:b/>
          <w:caps w:val="0"/>
          <w:sz w:val="28"/>
          <w:szCs w:val="28"/>
          <w:lang w:val="ru-RU"/>
        </w:rPr>
        <w:t xml:space="preserve"> </w:t>
      </w:r>
      <w:r>
        <w:rPr>
          <w:rFonts w:ascii="Arial" w:hAnsi="Arial" w:cs="Arial"/>
          <w:b/>
          <w:caps w:val="0"/>
          <w:sz w:val="28"/>
          <w:szCs w:val="28"/>
          <w:lang w:val="ru-RU"/>
        </w:rPr>
        <w:t>февра</w:t>
      </w:r>
      <w:r w:rsidR="00AB3374">
        <w:rPr>
          <w:rFonts w:ascii="Arial" w:hAnsi="Arial" w:cs="Arial"/>
          <w:b/>
          <w:caps w:val="0"/>
          <w:sz w:val="28"/>
          <w:szCs w:val="28"/>
          <w:lang w:val="ru-RU"/>
        </w:rPr>
        <w:t>ля</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МОНИТОРИНГ СОЦИАЛЬНО-ПОЛИТИЧЕСКОЙ</w:t>
      </w: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46609533" w:displacedByCustomXml="next"/>
    <w:bookmarkStart w:id="2" w:name="_Toc277854893" w:displacedByCustomXml="next"/>
    <w:bookmarkStart w:id="3" w:name="_Toc457918692" w:displacedByCustomXml="next"/>
    <w:bookmarkStart w:id="4" w:name="_Toc452652279"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500A97" w:rsidP="00206896">
          <w:pPr>
            <w:pStyle w:val="26"/>
            <w:rPr>
              <w:rFonts w:asciiTheme="minorHAnsi" w:eastAsiaTheme="minorEastAsia" w:hAnsiTheme="minorHAnsi" w:cstheme="minorBidi"/>
              <w:sz w:val="22"/>
              <w:szCs w:val="22"/>
            </w:rPr>
          </w:pPr>
          <w:r w:rsidRPr="00500A97">
            <w:rPr>
              <w:sz w:val="22"/>
              <w:szCs w:val="22"/>
            </w:rPr>
            <w:fldChar w:fldCharType="begin"/>
          </w:r>
          <w:r w:rsidR="007715D0" w:rsidRPr="003F1B53">
            <w:rPr>
              <w:sz w:val="22"/>
              <w:szCs w:val="22"/>
            </w:rPr>
            <w:instrText xml:space="preserve"> TOC \o "1-3" \h \z \u </w:instrText>
          </w:r>
          <w:r w:rsidRPr="00500A97">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500A97"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500A97"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500A97"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500A97"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510644" w:rsidRDefault="0075034B" w:rsidP="007E4DB4">
      <w:pPr>
        <w:ind w:hanging="142"/>
        <w:jc w:val="center"/>
        <w:rPr>
          <w:noProof/>
        </w:rPr>
      </w:pPr>
      <w:r w:rsidRPr="0075034B">
        <w:rPr>
          <w:noProof/>
        </w:rPr>
        <w:drawing>
          <wp:inline distT="0" distB="0" distL="0" distR="0">
            <wp:extent cx="2870421" cy="3307743"/>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10644" w:rsidRDefault="00510644" w:rsidP="007E4DB4">
      <w:pPr>
        <w:ind w:hanging="142"/>
        <w:jc w:val="center"/>
        <w:rPr>
          <w:noProof/>
        </w:rPr>
      </w:pPr>
    </w:p>
    <w:p w:rsidR="00AB3374" w:rsidRDefault="00AB3374" w:rsidP="007E4DB4">
      <w:pPr>
        <w:ind w:hanging="142"/>
        <w:jc w:val="center"/>
        <w:rPr>
          <w:noProof/>
        </w:rPr>
      </w:pPr>
    </w:p>
    <w:p w:rsidR="00AB3374" w:rsidRDefault="00AB3374" w:rsidP="007E4DB4">
      <w:pPr>
        <w:ind w:hanging="142"/>
        <w:jc w:val="center"/>
        <w:rPr>
          <w:noProof/>
        </w:rPr>
      </w:pPr>
    </w:p>
    <w:p w:rsidR="00D8305A" w:rsidRDefault="00D8305A" w:rsidP="007E4DB4">
      <w:pPr>
        <w:ind w:hanging="142"/>
        <w:jc w:val="center"/>
        <w:rPr>
          <w:noProof/>
        </w:rPr>
      </w:pPr>
    </w:p>
    <w:p w:rsidR="00D8305A" w:rsidRDefault="00D8305A" w:rsidP="007E4DB4">
      <w:pPr>
        <w:ind w:hanging="142"/>
        <w:jc w:val="center"/>
        <w:rPr>
          <w:noProof/>
        </w:rPr>
      </w:pPr>
    </w:p>
    <w:p w:rsidR="00D8305A" w:rsidRDefault="0075034B" w:rsidP="007E4DB4">
      <w:pPr>
        <w:ind w:hanging="142"/>
        <w:jc w:val="center"/>
        <w:rPr>
          <w:noProof/>
        </w:rPr>
      </w:pPr>
      <w:r w:rsidRPr="0075034B">
        <w:rPr>
          <w:noProof/>
        </w:rPr>
        <w:drawing>
          <wp:inline distT="0" distB="0" distL="0" distR="0">
            <wp:extent cx="6225871" cy="2663687"/>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53396" w:rsidRDefault="00153396"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748" w:type="pct"/>
        <w:tblLayout w:type="fixed"/>
        <w:tblLook w:val="04A0"/>
      </w:tblPr>
      <w:tblGrid>
        <w:gridCol w:w="3373"/>
        <w:gridCol w:w="2973"/>
        <w:gridCol w:w="2127"/>
        <w:gridCol w:w="1559"/>
      </w:tblGrid>
      <w:tr w:rsidR="00AA7949" w:rsidRPr="00E35F3F" w:rsidTr="00AA7949">
        <w:trPr>
          <w:trHeight w:val="288"/>
        </w:trPr>
        <w:tc>
          <w:tcPr>
            <w:tcW w:w="168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A7949" w:rsidRDefault="00AA7949" w:rsidP="00E35F3F">
            <w:pPr>
              <w:jc w:val="center"/>
              <w:rPr>
                <w:rFonts w:ascii="Arial" w:hAnsi="Arial" w:cs="Arial"/>
                <w:b/>
                <w:bCs/>
                <w:sz w:val="22"/>
                <w:szCs w:val="22"/>
              </w:rPr>
            </w:pPr>
          </w:p>
          <w:p w:rsidR="00AA7949" w:rsidRDefault="00AA7949" w:rsidP="00E35F3F">
            <w:pPr>
              <w:jc w:val="center"/>
              <w:rPr>
                <w:rFonts w:ascii="Arial" w:hAnsi="Arial" w:cs="Arial"/>
                <w:b/>
                <w:bCs/>
                <w:sz w:val="22"/>
                <w:szCs w:val="22"/>
              </w:rPr>
            </w:pPr>
            <w:r w:rsidRPr="00E35F3F">
              <w:rPr>
                <w:rFonts w:ascii="Arial" w:hAnsi="Arial" w:cs="Arial"/>
                <w:b/>
                <w:bCs/>
                <w:sz w:val="22"/>
                <w:szCs w:val="22"/>
              </w:rPr>
              <w:t>Категории СМИ</w:t>
            </w:r>
          </w:p>
          <w:p w:rsidR="00AA7949" w:rsidRPr="00E35F3F" w:rsidRDefault="00AA7949" w:rsidP="00E35F3F">
            <w:pPr>
              <w:jc w:val="center"/>
              <w:rPr>
                <w:rFonts w:ascii="Arial" w:hAnsi="Arial" w:cs="Arial"/>
                <w:b/>
                <w:bCs/>
                <w:sz w:val="22"/>
                <w:szCs w:val="22"/>
              </w:rPr>
            </w:pPr>
          </w:p>
        </w:tc>
        <w:tc>
          <w:tcPr>
            <w:tcW w:w="1482" w:type="pct"/>
            <w:tcBorders>
              <w:top w:val="single" w:sz="4" w:space="0" w:color="auto"/>
              <w:left w:val="nil"/>
              <w:bottom w:val="single" w:sz="4" w:space="0" w:color="auto"/>
              <w:right w:val="single" w:sz="4" w:space="0" w:color="auto"/>
            </w:tcBorders>
            <w:vAlign w:val="center"/>
          </w:tcPr>
          <w:p w:rsidR="00AA7949" w:rsidRDefault="00AA7949" w:rsidP="00972642">
            <w:pPr>
              <w:jc w:val="center"/>
              <w:rPr>
                <w:rFonts w:ascii="Arial" w:hAnsi="Arial" w:cs="Arial"/>
                <w:b/>
                <w:bCs/>
                <w:sz w:val="22"/>
                <w:szCs w:val="22"/>
              </w:rPr>
            </w:pPr>
            <w:r>
              <w:rPr>
                <w:rFonts w:ascii="Arial" w:hAnsi="Arial" w:cs="Arial"/>
                <w:b/>
                <w:bCs/>
                <w:sz w:val="22"/>
                <w:szCs w:val="22"/>
              </w:rPr>
              <w:t>Информагентства</w:t>
            </w:r>
          </w:p>
        </w:tc>
        <w:tc>
          <w:tcPr>
            <w:tcW w:w="1060" w:type="pct"/>
            <w:tcBorders>
              <w:top w:val="single" w:sz="4" w:space="0" w:color="auto"/>
              <w:left w:val="nil"/>
              <w:bottom w:val="single" w:sz="4" w:space="0" w:color="auto"/>
              <w:right w:val="single" w:sz="4" w:space="0" w:color="auto"/>
            </w:tcBorders>
            <w:vAlign w:val="center"/>
          </w:tcPr>
          <w:p w:rsidR="00AA7949" w:rsidRDefault="00AA7949" w:rsidP="00EF266D">
            <w:pPr>
              <w:jc w:val="center"/>
              <w:rPr>
                <w:rFonts w:ascii="Arial" w:hAnsi="Arial" w:cs="Arial"/>
                <w:b/>
                <w:bCs/>
                <w:sz w:val="22"/>
                <w:szCs w:val="22"/>
              </w:rPr>
            </w:pPr>
            <w:r w:rsidRPr="00363075">
              <w:rPr>
                <w:rFonts w:ascii="Arial" w:hAnsi="Arial" w:cs="Arial"/>
                <w:b/>
                <w:bCs/>
                <w:sz w:val="22"/>
                <w:szCs w:val="22"/>
              </w:rPr>
              <w:t>Интернет</w:t>
            </w:r>
          </w:p>
        </w:tc>
        <w:tc>
          <w:tcPr>
            <w:tcW w:w="777" w:type="pct"/>
            <w:tcBorders>
              <w:top w:val="single" w:sz="4" w:space="0" w:color="auto"/>
              <w:left w:val="nil"/>
              <w:bottom w:val="single" w:sz="4" w:space="0" w:color="auto"/>
              <w:right w:val="single" w:sz="4" w:space="0" w:color="auto"/>
            </w:tcBorders>
            <w:vAlign w:val="center"/>
          </w:tcPr>
          <w:p w:rsidR="00AA7949" w:rsidRDefault="00AA7949" w:rsidP="00EF266D">
            <w:pPr>
              <w:jc w:val="center"/>
              <w:rPr>
                <w:rFonts w:ascii="Arial" w:hAnsi="Arial" w:cs="Arial"/>
                <w:b/>
                <w:bCs/>
                <w:sz w:val="22"/>
                <w:szCs w:val="22"/>
              </w:rPr>
            </w:pPr>
            <w:r>
              <w:rPr>
                <w:rFonts w:ascii="Arial" w:hAnsi="Arial" w:cs="Arial"/>
                <w:b/>
                <w:bCs/>
                <w:sz w:val="22"/>
                <w:szCs w:val="22"/>
              </w:rPr>
              <w:t>ТВ</w:t>
            </w:r>
          </w:p>
        </w:tc>
      </w:tr>
      <w:tr w:rsidR="00AA7949" w:rsidRPr="00E35F3F" w:rsidTr="00AA7949">
        <w:trPr>
          <w:trHeight w:val="750"/>
        </w:trPr>
        <w:tc>
          <w:tcPr>
            <w:tcW w:w="1681" w:type="pct"/>
            <w:tcBorders>
              <w:top w:val="nil"/>
              <w:left w:val="single" w:sz="4" w:space="0" w:color="auto"/>
              <w:bottom w:val="single" w:sz="4" w:space="0" w:color="auto"/>
              <w:right w:val="single" w:sz="4" w:space="0" w:color="auto"/>
            </w:tcBorders>
            <w:shd w:val="clear" w:color="auto" w:fill="auto"/>
            <w:vAlign w:val="center"/>
            <w:hideMark/>
          </w:tcPr>
          <w:p w:rsidR="00AA7949" w:rsidRDefault="00AA7949" w:rsidP="00E35F3F">
            <w:pPr>
              <w:jc w:val="center"/>
              <w:rPr>
                <w:rFonts w:ascii="Arial" w:hAnsi="Arial" w:cs="Arial"/>
                <w:sz w:val="22"/>
                <w:szCs w:val="22"/>
              </w:rPr>
            </w:pPr>
          </w:p>
          <w:p w:rsidR="00AA7949" w:rsidRDefault="00AA7949" w:rsidP="00E35F3F">
            <w:pPr>
              <w:jc w:val="center"/>
              <w:rPr>
                <w:rFonts w:ascii="Arial" w:hAnsi="Arial" w:cs="Arial"/>
                <w:sz w:val="22"/>
                <w:szCs w:val="22"/>
              </w:rPr>
            </w:pPr>
            <w:r w:rsidRPr="00E35F3F">
              <w:rPr>
                <w:rFonts w:ascii="Arial" w:hAnsi="Arial" w:cs="Arial"/>
                <w:sz w:val="22"/>
                <w:szCs w:val="22"/>
              </w:rPr>
              <w:t>РУДЕНЯ Игорь Михайлович (Тверская обл.)</w:t>
            </w:r>
          </w:p>
          <w:p w:rsidR="00AA7949" w:rsidRPr="00E35F3F" w:rsidRDefault="00AA7949" w:rsidP="00E35F3F">
            <w:pPr>
              <w:jc w:val="center"/>
              <w:rPr>
                <w:rFonts w:ascii="Arial" w:hAnsi="Arial" w:cs="Arial"/>
                <w:sz w:val="22"/>
                <w:szCs w:val="22"/>
              </w:rPr>
            </w:pPr>
          </w:p>
        </w:tc>
        <w:tc>
          <w:tcPr>
            <w:tcW w:w="1482" w:type="pct"/>
            <w:tcBorders>
              <w:top w:val="nil"/>
              <w:left w:val="nil"/>
              <w:bottom w:val="single" w:sz="4" w:space="0" w:color="auto"/>
              <w:right w:val="single" w:sz="4" w:space="0" w:color="auto"/>
            </w:tcBorders>
            <w:vAlign w:val="center"/>
          </w:tcPr>
          <w:p w:rsidR="00AA7949" w:rsidRDefault="0075034B" w:rsidP="001E0723">
            <w:pPr>
              <w:jc w:val="center"/>
              <w:rPr>
                <w:rFonts w:ascii="Arial" w:hAnsi="Arial" w:cs="Arial"/>
                <w:sz w:val="22"/>
                <w:szCs w:val="22"/>
              </w:rPr>
            </w:pPr>
            <w:r>
              <w:rPr>
                <w:rFonts w:ascii="Arial" w:hAnsi="Arial" w:cs="Arial"/>
                <w:sz w:val="22"/>
                <w:szCs w:val="22"/>
              </w:rPr>
              <w:t>7</w:t>
            </w:r>
          </w:p>
        </w:tc>
        <w:tc>
          <w:tcPr>
            <w:tcW w:w="1060" w:type="pct"/>
            <w:tcBorders>
              <w:top w:val="nil"/>
              <w:left w:val="nil"/>
              <w:bottom w:val="single" w:sz="4" w:space="0" w:color="auto"/>
              <w:right w:val="single" w:sz="4" w:space="0" w:color="auto"/>
            </w:tcBorders>
            <w:vAlign w:val="center"/>
          </w:tcPr>
          <w:p w:rsidR="00AA7949" w:rsidRDefault="00AA7949" w:rsidP="0075034B">
            <w:pPr>
              <w:jc w:val="center"/>
              <w:rPr>
                <w:rFonts w:ascii="Arial" w:hAnsi="Arial" w:cs="Arial"/>
                <w:sz w:val="22"/>
                <w:szCs w:val="22"/>
              </w:rPr>
            </w:pPr>
            <w:r>
              <w:rPr>
                <w:rFonts w:ascii="Arial" w:hAnsi="Arial" w:cs="Arial"/>
                <w:sz w:val="22"/>
                <w:szCs w:val="22"/>
              </w:rPr>
              <w:t>2</w:t>
            </w:r>
            <w:r w:rsidR="0075034B">
              <w:rPr>
                <w:rFonts w:ascii="Arial" w:hAnsi="Arial" w:cs="Arial"/>
                <w:sz w:val="22"/>
                <w:szCs w:val="22"/>
              </w:rPr>
              <w:t>7</w:t>
            </w:r>
            <w:r>
              <w:rPr>
                <w:rFonts w:ascii="Arial" w:hAnsi="Arial" w:cs="Arial"/>
                <w:sz w:val="22"/>
                <w:szCs w:val="22"/>
              </w:rPr>
              <w:t>2</w:t>
            </w:r>
          </w:p>
        </w:tc>
        <w:tc>
          <w:tcPr>
            <w:tcW w:w="777" w:type="pct"/>
            <w:tcBorders>
              <w:top w:val="nil"/>
              <w:left w:val="nil"/>
              <w:bottom w:val="single" w:sz="4" w:space="0" w:color="auto"/>
              <w:right w:val="single" w:sz="4" w:space="0" w:color="auto"/>
            </w:tcBorders>
            <w:vAlign w:val="center"/>
          </w:tcPr>
          <w:p w:rsidR="00AA7949" w:rsidRDefault="0075034B" w:rsidP="00AB3374">
            <w:pPr>
              <w:jc w:val="center"/>
              <w:rPr>
                <w:rFonts w:ascii="Arial" w:hAnsi="Arial" w:cs="Arial"/>
                <w:sz w:val="22"/>
                <w:szCs w:val="22"/>
              </w:rPr>
            </w:pPr>
            <w:r>
              <w:rPr>
                <w:rFonts w:ascii="Arial" w:hAnsi="Arial" w:cs="Arial"/>
                <w:sz w:val="22"/>
                <w:szCs w:val="22"/>
              </w:rPr>
              <w:t>7</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r w:rsidRPr="00CB269B">
              <w:rPr>
                <w:rFonts w:ascii="Arial" w:hAnsi="Arial" w:cs="Arial"/>
                <w:sz w:val="22"/>
                <w:szCs w:val="22"/>
              </w:rPr>
              <w:t>МедиаИндекс</w:t>
            </w:r>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9B2DE0"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9B2DE0" w:rsidRPr="00A67B01" w:rsidRDefault="009B2DE0"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9B2DE0" w:rsidRPr="009B2DE0" w:rsidRDefault="0075034B" w:rsidP="00AA7949">
            <w:pPr>
              <w:jc w:val="center"/>
              <w:rPr>
                <w:rFonts w:ascii="Arial" w:hAnsi="Arial" w:cs="Arial"/>
                <w:b/>
                <w:bCs/>
                <w:sz w:val="22"/>
                <w:szCs w:val="22"/>
              </w:rPr>
            </w:pPr>
            <w:r>
              <w:rPr>
                <w:rFonts w:ascii="Arial" w:hAnsi="Arial" w:cs="Arial"/>
                <w:b/>
                <w:bCs/>
                <w:sz w:val="22"/>
                <w:szCs w:val="22"/>
              </w:rPr>
              <w:t>286</w:t>
            </w:r>
          </w:p>
        </w:tc>
        <w:tc>
          <w:tcPr>
            <w:tcW w:w="1702" w:type="dxa"/>
            <w:tcBorders>
              <w:top w:val="nil"/>
              <w:left w:val="nil"/>
              <w:bottom w:val="single" w:sz="4" w:space="0" w:color="auto"/>
              <w:right w:val="single" w:sz="4" w:space="0" w:color="auto"/>
            </w:tcBorders>
            <w:shd w:val="clear" w:color="auto" w:fill="auto"/>
            <w:vAlign w:val="center"/>
            <w:hideMark/>
          </w:tcPr>
          <w:p w:rsidR="009B2DE0" w:rsidRPr="009B2DE0" w:rsidRDefault="0075034B" w:rsidP="00AA7949">
            <w:pPr>
              <w:jc w:val="center"/>
              <w:rPr>
                <w:rFonts w:ascii="Arial" w:hAnsi="Arial" w:cs="Arial"/>
                <w:b/>
                <w:bCs/>
                <w:sz w:val="22"/>
                <w:szCs w:val="22"/>
              </w:rPr>
            </w:pPr>
            <w:r>
              <w:rPr>
                <w:rFonts w:ascii="Arial" w:hAnsi="Arial" w:cs="Arial"/>
                <w:b/>
                <w:bCs/>
                <w:sz w:val="22"/>
                <w:szCs w:val="22"/>
              </w:rPr>
              <w:t>980</w:t>
            </w:r>
          </w:p>
        </w:tc>
        <w:tc>
          <w:tcPr>
            <w:tcW w:w="1443" w:type="dxa"/>
            <w:tcBorders>
              <w:top w:val="nil"/>
              <w:left w:val="nil"/>
              <w:bottom w:val="single" w:sz="4" w:space="0" w:color="auto"/>
              <w:right w:val="single" w:sz="4" w:space="0" w:color="auto"/>
            </w:tcBorders>
            <w:shd w:val="clear" w:color="auto" w:fill="auto"/>
            <w:vAlign w:val="center"/>
            <w:hideMark/>
          </w:tcPr>
          <w:p w:rsidR="009B2DE0" w:rsidRPr="00280E0C" w:rsidRDefault="00913013"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9B2DE0" w:rsidRPr="00EE083F" w:rsidRDefault="00AA7949" w:rsidP="0075034B">
            <w:pPr>
              <w:jc w:val="center"/>
              <w:rPr>
                <w:rFonts w:ascii="Arial" w:hAnsi="Arial" w:cs="Arial"/>
                <w:b/>
                <w:sz w:val="22"/>
                <w:szCs w:val="22"/>
              </w:rPr>
            </w:pPr>
            <w:r>
              <w:rPr>
                <w:rFonts w:ascii="Arial" w:hAnsi="Arial" w:cs="Arial"/>
                <w:b/>
                <w:sz w:val="22"/>
                <w:szCs w:val="22"/>
              </w:rPr>
              <w:t>2</w:t>
            </w:r>
            <w:r w:rsidR="0075034B">
              <w:rPr>
                <w:rFonts w:ascii="Arial" w:hAnsi="Arial" w:cs="Arial"/>
                <w:b/>
                <w:sz w:val="22"/>
                <w:szCs w:val="22"/>
              </w:rPr>
              <w:t>58</w:t>
            </w:r>
          </w:p>
        </w:tc>
        <w:tc>
          <w:tcPr>
            <w:tcW w:w="1533" w:type="dxa"/>
            <w:tcBorders>
              <w:top w:val="nil"/>
              <w:left w:val="nil"/>
              <w:bottom w:val="single" w:sz="4" w:space="0" w:color="auto"/>
              <w:right w:val="single" w:sz="4" w:space="0" w:color="auto"/>
            </w:tcBorders>
            <w:shd w:val="clear" w:color="auto" w:fill="auto"/>
            <w:vAlign w:val="center"/>
            <w:hideMark/>
          </w:tcPr>
          <w:p w:rsidR="009B2DE0" w:rsidRPr="00627E15" w:rsidRDefault="00AA7949" w:rsidP="0038476A">
            <w:pPr>
              <w:jc w:val="center"/>
              <w:rPr>
                <w:rFonts w:ascii="Arial" w:hAnsi="Arial" w:cs="Arial"/>
                <w:b/>
                <w:sz w:val="22"/>
                <w:szCs w:val="22"/>
              </w:rPr>
            </w:pPr>
            <w:r>
              <w:rPr>
                <w:rFonts w:ascii="Arial" w:hAnsi="Arial" w:cs="Arial"/>
                <w:b/>
                <w:sz w:val="22"/>
                <w:szCs w:val="22"/>
              </w:rPr>
              <w:t>2</w:t>
            </w:r>
            <w:r w:rsidR="0075034B">
              <w:rPr>
                <w:rFonts w:ascii="Arial" w:hAnsi="Arial" w:cs="Arial"/>
                <w:b/>
                <w:sz w:val="22"/>
                <w:szCs w:val="22"/>
              </w:rPr>
              <w:t>8</w:t>
            </w:r>
          </w:p>
        </w:tc>
        <w:tc>
          <w:tcPr>
            <w:tcW w:w="1540" w:type="dxa"/>
            <w:tcBorders>
              <w:top w:val="nil"/>
              <w:left w:val="nil"/>
              <w:bottom w:val="single" w:sz="4" w:space="0" w:color="auto"/>
              <w:right w:val="single" w:sz="4" w:space="0" w:color="auto"/>
            </w:tcBorders>
            <w:shd w:val="clear" w:color="auto" w:fill="auto"/>
            <w:vAlign w:val="center"/>
            <w:hideMark/>
          </w:tcPr>
          <w:p w:rsidR="009B2DE0" w:rsidRPr="00EE083F" w:rsidRDefault="00D8305A" w:rsidP="0075034B">
            <w:pPr>
              <w:jc w:val="center"/>
              <w:rPr>
                <w:rFonts w:ascii="Arial" w:hAnsi="Arial" w:cs="Arial"/>
                <w:b/>
                <w:bCs/>
                <w:sz w:val="22"/>
                <w:szCs w:val="22"/>
              </w:rPr>
            </w:pPr>
            <w:r>
              <w:rPr>
                <w:rFonts w:ascii="Arial" w:hAnsi="Arial" w:cs="Arial"/>
                <w:b/>
                <w:bCs/>
                <w:sz w:val="22"/>
                <w:szCs w:val="22"/>
              </w:rPr>
              <w:t>2</w:t>
            </w:r>
            <w:r w:rsidR="0075034B">
              <w:rPr>
                <w:rFonts w:ascii="Arial" w:hAnsi="Arial" w:cs="Arial"/>
                <w:b/>
                <w:bCs/>
                <w:sz w:val="22"/>
                <w:szCs w:val="22"/>
              </w:rPr>
              <w:t>33</w:t>
            </w:r>
          </w:p>
        </w:tc>
      </w:tr>
    </w:tbl>
    <w:p w:rsidR="00AA7949" w:rsidRDefault="007D3A79" w:rsidP="003A7EC2">
      <w:pPr>
        <w:ind w:hanging="284"/>
        <w:rPr>
          <w:noProof/>
        </w:rPr>
      </w:pPr>
      <w:r w:rsidRPr="007D3A79">
        <w:rPr>
          <w:noProof/>
        </w:rPr>
        <w:drawing>
          <wp:inline distT="0" distB="0" distL="0" distR="0">
            <wp:extent cx="6798365" cy="8142135"/>
            <wp:effectExtent l="0" t="0" r="0" b="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E0743" w:rsidRDefault="00BE0743" w:rsidP="003A7EC2">
      <w:pPr>
        <w:ind w:hanging="284"/>
        <w:rPr>
          <w:noProof/>
        </w:rPr>
      </w:pPr>
    </w:p>
    <w:p w:rsidR="008E5EBE" w:rsidRPr="007715D0" w:rsidRDefault="00E122CE" w:rsidP="006D2DFC">
      <w:pPr>
        <w:pStyle w:val="2"/>
        <w:rPr>
          <w:rStyle w:val="113"/>
        </w:rPr>
      </w:pPr>
      <w:bookmarkStart w:id="10" w:name="_Toc457918699"/>
      <w:bookmarkStart w:id="11" w:name="_Toc496394403"/>
      <w:r>
        <w:rPr>
          <w:rStyle w:val="113"/>
        </w:rPr>
        <w:lastRenderedPageBreak/>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61"/>
        <w:gridCol w:w="15"/>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7D3A79"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ArtTabNormal"/>
              <w:rPr>
                <w:sz w:val="22"/>
                <w:szCs w:val="22"/>
              </w:rPr>
            </w:pPr>
            <w:bookmarkStart w:id="12" w:name="tabtxt_1575050_1917692199"/>
            <w:r w:rsidRPr="0085582D">
              <w:rPr>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TabHyperlink0"/>
              <w:rPr>
                <w:sz w:val="22"/>
                <w:szCs w:val="22"/>
              </w:rPr>
            </w:pPr>
            <w:hyperlink w:anchor="ant_1575050_1917692199" w:history="1">
              <w:r w:rsidRPr="0085582D">
                <w:rPr>
                  <w:sz w:val="22"/>
                  <w:szCs w:val="22"/>
                </w:rPr>
                <w:t>В Тверской области в 2022 году откроют семь филиалов МФЦ</w:t>
              </w:r>
            </w:hyperlink>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ArtTabNormal"/>
              <w:jc w:val="center"/>
              <w:rPr>
                <w:sz w:val="22"/>
                <w:szCs w:val="22"/>
              </w:rPr>
            </w:pPr>
            <w:r w:rsidRPr="0085582D">
              <w:rPr>
                <w:sz w:val="22"/>
                <w:szCs w:val="22"/>
              </w:rPr>
              <w:t>42</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ArtTabNormal"/>
              <w:jc w:val="center"/>
              <w:rPr>
                <w:sz w:val="22"/>
                <w:szCs w:val="22"/>
              </w:rPr>
            </w:pPr>
            <w:r w:rsidRPr="0085582D">
              <w:rPr>
                <w:sz w:val="22"/>
                <w:szCs w:val="22"/>
              </w:rPr>
              <w:t>6,30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ArtTabNormal"/>
              <w:jc w:val="center"/>
              <w:rPr>
                <w:sz w:val="22"/>
                <w:szCs w:val="22"/>
              </w:rPr>
            </w:pPr>
            <w:r w:rsidRPr="0085582D">
              <w:rPr>
                <w:sz w:val="22"/>
                <w:szCs w:val="22"/>
              </w:rPr>
              <w:t>275</w:t>
            </w:r>
          </w:p>
        </w:tc>
      </w:tr>
      <w:tr w:rsidR="007D3A79"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ArtTabNormal"/>
              <w:rPr>
                <w:sz w:val="22"/>
                <w:szCs w:val="22"/>
              </w:rPr>
            </w:pPr>
            <w:bookmarkStart w:id="13" w:name="tabtxt_1575050_1917685658"/>
            <w:r w:rsidRPr="0085582D">
              <w:rPr>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TabHyperlink0"/>
              <w:rPr>
                <w:sz w:val="22"/>
                <w:szCs w:val="22"/>
              </w:rPr>
            </w:pPr>
            <w:hyperlink w:anchor="ant_1575050_1917685658" w:history="1">
              <w:r w:rsidRPr="0085582D">
                <w:rPr>
                  <w:sz w:val="22"/>
                  <w:szCs w:val="22"/>
                </w:rPr>
                <w:t>В Тверской области бесплатно догазифицируют шесть тысяч домовладений</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ArtTabNormal"/>
              <w:jc w:val="center"/>
              <w:rPr>
                <w:sz w:val="22"/>
                <w:szCs w:val="22"/>
              </w:rPr>
            </w:pPr>
            <w:r w:rsidRPr="0085582D">
              <w:rPr>
                <w:sz w:val="22"/>
                <w:szCs w:val="22"/>
              </w:rPr>
              <w:t>35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ArtTabNormal"/>
              <w:jc w:val="center"/>
              <w:rPr>
                <w:sz w:val="22"/>
                <w:szCs w:val="22"/>
              </w:rPr>
            </w:pPr>
            <w:r w:rsidRPr="0085582D">
              <w:rPr>
                <w:sz w:val="22"/>
                <w:szCs w:val="22"/>
              </w:rPr>
              <w:t>5,75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ArtTabNormal"/>
              <w:jc w:val="center"/>
              <w:rPr>
                <w:sz w:val="22"/>
                <w:szCs w:val="22"/>
              </w:rPr>
            </w:pPr>
            <w:r w:rsidRPr="0085582D">
              <w:rPr>
                <w:sz w:val="22"/>
                <w:szCs w:val="22"/>
              </w:rPr>
              <w:t>137</w:t>
            </w:r>
          </w:p>
        </w:tc>
      </w:tr>
      <w:tr w:rsidR="007D3A79"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ArtTabNormal"/>
              <w:rPr>
                <w:sz w:val="22"/>
                <w:szCs w:val="22"/>
              </w:rPr>
            </w:pPr>
            <w:bookmarkStart w:id="14" w:name="tabtxt_1575050_1917606710"/>
            <w:r w:rsidRPr="0085582D">
              <w:rPr>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TabHyperlink0"/>
              <w:rPr>
                <w:sz w:val="22"/>
                <w:szCs w:val="22"/>
              </w:rPr>
            </w:pPr>
            <w:hyperlink w:anchor="ant_1575050_1917606710" w:history="1">
              <w:r>
                <w:rPr>
                  <w:sz w:val="22"/>
                  <w:szCs w:val="22"/>
                </w:rPr>
                <w:t xml:space="preserve"> </w:t>
              </w:r>
              <w:r w:rsidRPr="007D3A79">
                <w:rPr>
                  <w:sz w:val="22"/>
                  <w:szCs w:val="22"/>
                </w:rPr>
                <w:t>В маршрутной сети Конаковского района произойдут изменения в связи с началом работы новой транспортной модели</w:t>
              </w:r>
              <w:r w:rsidRPr="0085582D">
                <w:rPr>
                  <w:sz w:val="22"/>
                  <w:szCs w:val="22"/>
                </w:rPr>
                <w:t xml:space="preserve"> </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ArtTabNormal"/>
              <w:jc w:val="center"/>
              <w:rPr>
                <w:sz w:val="22"/>
                <w:szCs w:val="22"/>
              </w:rPr>
            </w:pPr>
            <w:r w:rsidRPr="0085582D">
              <w:rPr>
                <w:sz w:val="22"/>
                <w:szCs w:val="22"/>
              </w:rPr>
              <w:t>26</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ArtTabNormal"/>
              <w:jc w:val="center"/>
              <w:rPr>
                <w:sz w:val="22"/>
                <w:szCs w:val="22"/>
              </w:rPr>
            </w:pPr>
            <w:r w:rsidRPr="0085582D">
              <w:rPr>
                <w:sz w:val="22"/>
                <w:szCs w:val="22"/>
              </w:rPr>
              <w:t>2,69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ArtTabNormal"/>
              <w:jc w:val="center"/>
              <w:rPr>
                <w:sz w:val="22"/>
                <w:szCs w:val="22"/>
              </w:rPr>
            </w:pPr>
            <w:r w:rsidRPr="0085582D">
              <w:rPr>
                <w:sz w:val="22"/>
                <w:szCs w:val="22"/>
              </w:rPr>
              <w:t>89</w:t>
            </w:r>
          </w:p>
        </w:tc>
      </w:tr>
      <w:tr w:rsidR="007D3A79"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ArtTabNormal"/>
              <w:rPr>
                <w:sz w:val="22"/>
                <w:szCs w:val="22"/>
              </w:rPr>
            </w:pPr>
            <w:bookmarkStart w:id="15" w:name="tabtxt_1575050_1917643249"/>
            <w:r w:rsidRPr="0085582D">
              <w:rPr>
                <w:sz w:val="22"/>
                <w:szCs w:val="22"/>
              </w:rPr>
              <w:t>4</w:t>
            </w:r>
            <w:bookmarkEnd w:id="1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TabHyperlink0"/>
              <w:rPr>
                <w:sz w:val="22"/>
                <w:szCs w:val="22"/>
              </w:rPr>
            </w:pPr>
            <w:hyperlink w:anchor="ant_1575050_1917643249" w:history="1">
              <w:r w:rsidRPr="0085582D">
                <w:rPr>
                  <w:sz w:val="22"/>
                  <w:szCs w:val="22"/>
                </w:rPr>
                <w:t>На Неделе тверской книги представят более 400 новинок региональной печати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ArtTabNormal"/>
              <w:jc w:val="center"/>
              <w:rPr>
                <w:sz w:val="22"/>
                <w:szCs w:val="22"/>
              </w:rPr>
            </w:pPr>
            <w:r w:rsidRPr="0085582D">
              <w:rPr>
                <w:sz w:val="22"/>
                <w:szCs w:val="22"/>
              </w:rPr>
              <w:t>30</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ArtTabNormal"/>
              <w:jc w:val="center"/>
              <w:rPr>
                <w:sz w:val="22"/>
                <w:szCs w:val="22"/>
              </w:rPr>
            </w:pPr>
            <w:r w:rsidRPr="0085582D">
              <w:rPr>
                <w:sz w:val="22"/>
                <w:szCs w:val="22"/>
              </w:rPr>
              <w:t>2,42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ArtTabNormal"/>
              <w:jc w:val="center"/>
              <w:rPr>
                <w:sz w:val="22"/>
                <w:szCs w:val="22"/>
              </w:rPr>
            </w:pPr>
            <w:r w:rsidRPr="0085582D">
              <w:rPr>
                <w:sz w:val="22"/>
                <w:szCs w:val="22"/>
              </w:rPr>
              <w:t>72</w:t>
            </w:r>
          </w:p>
        </w:tc>
      </w:tr>
      <w:tr w:rsidR="007D3A79"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ArtTabNormal"/>
              <w:rPr>
                <w:sz w:val="22"/>
                <w:szCs w:val="22"/>
              </w:rPr>
            </w:pPr>
            <w:bookmarkStart w:id="16" w:name="tabtxt_1575050_1917521978"/>
            <w:r w:rsidRPr="0085582D">
              <w:rPr>
                <w:sz w:val="22"/>
                <w:szCs w:val="22"/>
              </w:rPr>
              <w:t>5</w:t>
            </w:r>
            <w:bookmarkEnd w:id="1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TabHyperlink0"/>
              <w:rPr>
                <w:sz w:val="22"/>
                <w:szCs w:val="22"/>
              </w:rPr>
            </w:pPr>
            <w:hyperlink w:anchor="ant_1575050_1917521978" w:history="1">
              <w:r w:rsidRPr="0085582D">
                <w:rPr>
                  <w:sz w:val="22"/>
                  <w:szCs w:val="22"/>
                </w:rPr>
                <w:t>Родители и ученики примут участие в обсуждении капремонта тверских школ</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ArtTabNormal"/>
              <w:jc w:val="center"/>
              <w:rPr>
                <w:sz w:val="22"/>
                <w:szCs w:val="22"/>
              </w:rPr>
            </w:pPr>
            <w:r w:rsidRPr="0085582D">
              <w:rPr>
                <w:sz w:val="22"/>
                <w:szCs w:val="22"/>
              </w:rPr>
              <w:t>30</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ArtTabNormal"/>
              <w:jc w:val="center"/>
              <w:rPr>
                <w:sz w:val="22"/>
                <w:szCs w:val="22"/>
              </w:rPr>
            </w:pPr>
            <w:r w:rsidRPr="0085582D">
              <w:rPr>
                <w:sz w:val="22"/>
                <w:szCs w:val="22"/>
              </w:rPr>
              <w:t>2,42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ArtTabNormal"/>
              <w:jc w:val="center"/>
              <w:rPr>
                <w:sz w:val="22"/>
                <w:szCs w:val="22"/>
              </w:rPr>
            </w:pPr>
            <w:r w:rsidRPr="0085582D">
              <w:rPr>
                <w:sz w:val="22"/>
                <w:szCs w:val="22"/>
              </w:rPr>
              <w:t>77</w:t>
            </w:r>
          </w:p>
        </w:tc>
      </w:tr>
      <w:tr w:rsidR="007D3A79"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ArtTabNormal"/>
              <w:rPr>
                <w:sz w:val="22"/>
                <w:szCs w:val="22"/>
              </w:rPr>
            </w:pPr>
            <w:bookmarkStart w:id="17" w:name="tabtxt_1575050_1917558979"/>
            <w:r w:rsidRPr="0085582D">
              <w:rPr>
                <w:sz w:val="22"/>
                <w:szCs w:val="22"/>
              </w:rPr>
              <w:t>6</w:t>
            </w:r>
            <w:bookmarkEnd w:id="17"/>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TabHyperlink0"/>
              <w:rPr>
                <w:sz w:val="22"/>
                <w:szCs w:val="22"/>
              </w:rPr>
            </w:pPr>
            <w:hyperlink w:anchor="ant_1575050_1917558979" w:history="1">
              <w:r w:rsidRPr="0085582D">
                <w:rPr>
                  <w:sz w:val="22"/>
                  <w:szCs w:val="22"/>
                </w:rPr>
                <w:t>В Тверской области оформлено дистанционно более 1000 больничных листов</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ArtTabNormal"/>
              <w:jc w:val="center"/>
              <w:rPr>
                <w:sz w:val="22"/>
                <w:szCs w:val="22"/>
              </w:rPr>
            </w:pPr>
            <w:r w:rsidRPr="0085582D">
              <w:rPr>
                <w:sz w:val="22"/>
                <w:szCs w:val="22"/>
              </w:rPr>
              <w:t>28</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ArtTabNormal"/>
              <w:jc w:val="center"/>
              <w:rPr>
                <w:sz w:val="22"/>
                <w:szCs w:val="22"/>
              </w:rPr>
            </w:pPr>
            <w:r w:rsidRPr="0085582D">
              <w:rPr>
                <w:sz w:val="22"/>
                <w:szCs w:val="22"/>
              </w:rPr>
              <w:t>1,69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ArtTabNormal"/>
              <w:jc w:val="center"/>
              <w:rPr>
                <w:sz w:val="22"/>
                <w:szCs w:val="22"/>
              </w:rPr>
            </w:pPr>
            <w:r w:rsidRPr="0085582D">
              <w:rPr>
                <w:sz w:val="22"/>
                <w:szCs w:val="22"/>
              </w:rPr>
              <w:t>43</w:t>
            </w:r>
          </w:p>
        </w:tc>
      </w:tr>
      <w:tr w:rsidR="007D3A79"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ArtTabNormal"/>
              <w:rPr>
                <w:sz w:val="22"/>
                <w:szCs w:val="22"/>
              </w:rPr>
            </w:pPr>
            <w:bookmarkStart w:id="18" w:name="tabtxt_1575050_1917770552"/>
            <w:r w:rsidRPr="0085582D">
              <w:rPr>
                <w:sz w:val="22"/>
                <w:szCs w:val="22"/>
              </w:rPr>
              <w:t>7</w:t>
            </w:r>
            <w:bookmarkEnd w:id="18"/>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TabHyperlink0"/>
              <w:rPr>
                <w:sz w:val="22"/>
                <w:szCs w:val="22"/>
              </w:rPr>
            </w:pPr>
            <w:hyperlink w:anchor="ant_1575050_1917770552" w:history="1">
              <w:r w:rsidRPr="0085582D">
                <w:rPr>
                  <w:sz w:val="22"/>
                  <w:szCs w:val="22"/>
                </w:rPr>
                <w:t>111 пар в Тверской области хотят расписаться 22.02.2022</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ArtTabNormal"/>
              <w:jc w:val="center"/>
              <w:rPr>
                <w:sz w:val="22"/>
                <w:szCs w:val="22"/>
              </w:rPr>
            </w:pPr>
            <w:r w:rsidRPr="0085582D">
              <w:rPr>
                <w:sz w:val="22"/>
                <w:szCs w:val="22"/>
              </w:rPr>
              <w:t>26</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ArtTabNormal"/>
              <w:jc w:val="center"/>
              <w:rPr>
                <w:sz w:val="22"/>
                <w:szCs w:val="22"/>
              </w:rPr>
            </w:pPr>
            <w:r w:rsidRPr="0085582D">
              <w:rPr>
                <w:sz w:val="22"/>
                <w:szCs w:val="22"/>
              </w:rPr>
              <w:t>1,31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ArtTabNormal"/>
              <w:jc w:val="center"/>
              <w:rPr>
                <w:sz w:val="22"/>
                <w:szCs w:val="22"/>
              </w:rPr>
            </w:pPr>
            <w:r w:rsidRPr="0085582D">
              <w:rPr>
                <w:sz w:val="22"/>
                <w:szCs w:val="22"/>
              </w:rPr>
              <w:t>37</w:t>
            </w:r>
          </w:p>
        </w:tc>
      </w:tr>
      <w:tr w:rsidR="007D3A79"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ArtTabNormal"/>
              <w:rPr>
                <w:sz w:val="22"/>
                <w:szCs w:val="22"/>
              </w:rPr>
            </w:pPr>
            <w:bookmarkStart w:id="19" w:name="tabtxt_1575050_1917411932"/>
            <w:r w:rsidRPr="0085582D">
              <w:rPr>
                <w:sz w:val="22"/>
                <w:szCs w:val="22"/>
              </w:rPr>
              <w:t>8</w:t>
            </w:r>
            <w:bookmarkEnd w:id="19"/>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TabHyperlink0"/>
              <w:rPr>
                <w:sz w:val="22"/>
                <w:szCs w:val="22"/>
              </w:rPr>
            </w:pPr>
            <w:hyperlink w:anchor="ant_1575050_1917411932" w:history="1">
              <w:r w:rsidRPr="0085582D">
                <w:rPr>
                  <w:sz w:val="22"/>
                  <w:szCs w:val="22"/>
                </w:rPr>
                <w:t>"Губернаторская повестка": Игорь Руденя вошел в рейтинг в связи с обсуждением инфраструктуры в Завидово</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ArtTabNormal"/>
              <w:jc w:val="center"/>
              <w:rPr>
                <w:sz w:val="22"/>
                <w:szCs w:val="22"/>
              </w:rPr>
            </w:pPr>
            <w:r w:rsidRPr="0085582D">
              <w:rPr>
                <w:sz w:val="22"/>
                <w:szCs w:val="22"/>
              </w:rPr>
              <w:t>28</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ArtTabNormal"/>
              <w:jc w:val="center"/>
              <w:rPr>
                <w:sz w:val="22"/>
                <w:szCs w:val="22"/>
              </w:rPr>
            </w:pPr>
            <w:r w:rsidRPr="0085582D">
              <w:rPr>
                <w:sz w:val="22"/>
                <w:szCs w:val="22"/>
              </w:rPr>
              <w:t>1,17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3A79" w:rsidRPr="0085582D" w:rsidRDefault="007D3A79" w:rsidP="007D3A79">
            <w:pPr>
              <w:pStyle w:val="ArtTabNormal"/>
              <w:jc w:val="center"/>
              <w:rPr>
                <w:sz w:val="22"/>
                <w:szCs w:val="22"/>
              </w:rPr>
            </w:pPr>
            <w:r w:rsidRPr="0085582D">
              <w:rPr>
                <w:sz w:val="22"/>
                <w:szCs w:val="22"/>
              </w:rPr>
              <w:t>113</w:t>
            </w:r>
          </w:p>
        </w:tc>
      </w:tr>
    </w:tbl>
    <w:p w:rsidR="007817E5" w:rsidRDefault="007817E5" w:rsidP="008E5EBE">
      <w:pPr>
        <w:rPr>
          <w:b/>
          <w:noProof/>
          <w:sz w:val="22"/>
          <w:szCs w:val="22"/>
        </w:rPr>
      </w:pPr>
    </w:p>
    <w:p w:rsidR="005E40FA" w:rsidRPr="00D91238" w:rsidRDefault="008B7576" w:rsidP="00D91238">
      <w:pPr>
        <w:pStyle w:val="2"/>
        <w:rPr>
          <w:bCs w:val="0"/>
          <w:kern w:val="32"/>
          <w:sz w:val="28"/>
          <w:lang w:eastAsia="ru-RU"/>
        </w:rPr>
      </w:pPr>
      <w:bookmarkStart w:id="20" w:name="_Toc496394404"/>
      <w:r w:rsidRPr="000C1EAC">
        <w:rPr>
          <w:rStyle w:val="113"/>
          <w:szCs w:val="28"/>
        </w:rPr>
        <w:t>ДАЙДЖЕСТ НАИБОЛЕЕ ЗАМЕТНЫХ СООБЩЕНИЙ СМИ</w:t>
      </w:r>
      <w:bookmarkEnd w:id="20"/>
    </w:p>
    <w:p w:rsidR="00052E1D" w:rsidRDefault="00052E1D" w:rsidP="00AA7949">
      <w:pPr>
        <w:rPr>
          <w:rFonts w:ascii="Arial" w:eastAsia="Arial" w:hAnsi="Arial" w:cs="Arial"/>
          <w:color w:val="000000"/>
          <w:sz w:val="22"/>
          <w:szCs w:val="22"/>
        </w:rPr>
      </w:pPr>
    </w:p>
    <w:p w:rsidR="007D3A79" w:rsidRPr="007D3A79" w:rsidRDefault="007D3A79" w:rsidP="007D3A79">
      <w:pPr>
        <w:rPr>
          <w:rFonts w:ascii="Arial" w:eastAsia="Arial" w:hAnsi="Arial" w:cs="Arial"/>
          <w:b/>
          <w:color w:val="000000"/>
          <w:sz w:val="22"/>
          <w:szCs w:val="22"/>
          <w:shd w:val="clear" w:color="auto" w:fill="FFFFFF"/>
        </w:rPr>
      </w:pPr>
      <w:r w:rsidRPr="007D3A79">
        <w:rPr>
          <w:rFonts w:ascii="Arial" w:eastAsia="Arial" w:hAnsi="Arial" w:cs="Arial"/>
          <w:b/>
          <w:color w:val="000000"/>
          <w:sz w:val="22"/>
          <w:szCs w:val="22"/>
          <w:shd w:val="clear" w:color="auto" w:fill="FFFFFF"/>
        </w:rPr>
        <w:t>РИА Новости, Москва, 14 февраля 2022</w:t>
      </w:r>
    </w:p>
    <w:p w:rsidR="007D3A79" w:rsidRPr="007D3A79" w:rsidRDefault="007D3A79" w:rsidP="007D3A79">
      <w:pPr>
        <w:jc w:val="both"/>
        <w:outlineLvl w:val="1"/>
        <w:rPr>
          <w:rFonts w:ascii="Arial" w:eastAsia="Arial" w:hAnsi="Arial" w:cs="Arial"/>
          <w:color w:val="000000"/>
          <w:sz w:val="22"/>
          <w:szCs w:val="22"/>
          <w:shd w:val="clear" w:color="auto" w:fill="FFFFFF"/>
        </w:rPr>
      </w:pPr>
      <w:bookmarkStart w:id="21" w:name="ant_1575050_1917692199"/>
      <w:r w:rsidRPr="007D3A79">
        <w:rPr>
          <w:rFonts w:ascii="Arial" w:eastAsia="Arial" w:hAnsi="Arial" w:cs="Arial"/>
          <w:color w:val="000000"/>
          <w:sz w:val="22"/>
          <w:szCs w:val="22"/>
          <w:shd w:val="clear" w:color="auto" w:fill="FFFFFF"/>
        </w:rPr>
        <w:t>В ТВЕРСКОЙ ОБЛАСТИ В 2022 ГОДУ ОТКРОЮТ СЕМЬ ФИЛИАЛОВ МФЦ</w:t>
      </w:r>
      <w:bookmarkEnd w:id="21"/>
    </w:p>
    <w:p w:rsidR="007D3A79" w:rsidRPr="007D3A79" w:rsidRDefault="007D3A79" w:rsidP="007D3A79">
      <w:pPr>
        <w:jc w:val="both"/>
        <w:rPr>
          <w:rFonts w:ascii="Arial" w:eastAsia="Arial" w:hAnsi="Arial" w:cs="Arial"/>
          <w:color w:val="000000"/>
          <w:sz w:val="22"/>
          <w:szCs w:val="22"/>
          <w:shd w:val="clear" w:color="auto" w:fill="FFFFFF"/>
        </w:rPr>
      </w:pPr>
      <w:r w:rsidRPr="007D3A79">
        <w:rPr>
          <w:rFonts w:ascii="Arial" w:eastAsia="Arial" w:hAnsi="Arial" w:cs="Arial"/>
          <w:color w:val="000000"/>
          <w:sz w:val="22"/>
          <w:szCs w:val="22"/>
          <w:shd w:val="clear" w:color="auto" w:fill="FFFFFF"/>
        </w:rPr>
        <w:t xml:space="preserve">Развитие сети филиалов МФЦ в регионе рассмотрено на заседании региональной бюджетной комиссии под руководством губернатора </w:t>
      </w:r>
      <w:r w:rsidRPr="007D3A79">
        <w:rPr>
          <w:rFonts w:ascii="Arial" w:eastAsia="Arial" w:hAnsi="Arial" w:cs="Arial"/>
          <w:color w:val="000000"/>
          <w:sz w:val="22"/>
          <w:szCs w:val="22"/>
          <w:shd w:val="clear" w:color="auto" w:fill="C0C0C0"/>
        </w:rPr>
        <w:t>Игоря Рудени</w:t>
      </w:r>
      <w:r w:rsidRPr="007D3A79">
        <w:rPr>
          <w:rFonts w:ascii="Arial" w:eastAsia="Arial" w:hAnsi="Arial" w:cs="Arial"/>
          <w:color w:val="000000"/>
          <w:sz w:val="22"/>
          <w:szCs w:val="22"/>
          <w:shd w:val="clear" w:color="auto" w:fill="FFFFFF"/>
        </w:rPr>
        <w:t>... "Важно сформировать современную, доступную систему получения государственных и муниципальных услуг, Основная задача - внедрить высокие профессиональные стандарты ...</w:t>
      </w:r>
    </w:p>
    <w:p w:rsidR="007D3A79" w:rsidRPr="007D3A79" w:rsidRDefault="007D3A79" w:rsidP="007D3A79">
      <w:pPr>
        <w:rPr>
          <w:rFonts w:ascii="Arial" w:eastAsia="Arial" w:hAnsi="Arial" w:cs="Arial"/>
          <w:color w:val="0000FF"/>
          <w:sz w:val="22"/>
          <w:szCs w:val="22"/>
          <w:shd w:val="clear" w:color="auto" w:fill="FFFFFF"/>
        </w:rPr>
      </w:pPr>
      <w:hyperlink r:id="rId12" w:history="1">
        <w:r w:rsidRPr="007D3A79">
          <w:rPr>
            <w:rFonts w:ascii="Arial" w:eastAsia="Arial" w:hAnsi="Arial" w:cs="Arial"/>
            <w:color w:val="0000FF"/>
            <w:sz w:val="22"/>
            <w:szCs w:val="22"/>
            <w:u w:val="single"/>
            <w:shd w:val="clear" w:color="auto" w:fill="FFFFFF"/>
          </w:rPr>
          <w:t>https://ria.ru/20220214/filialy-1772746853.html</w:t>
        </w:r>
      </w:hyperlink>
    </w:p>
    <w:p w:rsidR="007D3A79" w:rsidRPr="007D3A79" w:rsidRDefault="007D3A79" w:rsidP="007D3A79">
      <w:pPr>
        <w:rPr>
          <w:rFonts w:ascii="Arial" w:eastAsia="Arial" w:hAnsi="Arial" w:cs="Arial"/>
          <w:color w:val="000000"/>
          <w:sz w:val="22"/>
          <w:szCs w:val="22"/>
          <w:u w:val="single"/>
          <w:shd w:val="clear" w:color="auto" w:fill="FFFFFF"/>
        </w:rPr>
      </w:pPr>
      <w:r w:rsidRPr="007D3A79">
        <w:rPr>
          <w:rFonts w:ascii="Arial" w:eastAsia="Arial" w:hAnsi="Arial" w:cs="Arial"/>
          <w:color w:val="000000"/>
          <w:sz w:val="22"/>
          <w:szCs w:val="22"/>
          <w:u w:val="single"/>
          <w:shd w:val="clear" w:color="auto" w:fill="FFFFFF"/>
        </w:rPr>
        <w:t>Сообщения по событию:</w:t>
      </w:r>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13" w:history="1">
        <w:r w:rsidRPr="007D3A79">
          <w:rPr>
            <w:rFonts w:ascii="Arial" w:eastAsia="Arial" w:hAnsi="Arial" w:cs="Arial"/>
            <w:color w:val="0000FF"/>
            <w:sz w:val="22"/>
            <w:szCs w:val="22"/>
            <w:u w:val="single"/>
            <w:shd w:val="clear" w:color="auto" w:fill="FFFFFF"/>
          </w:rPr>
          <w:t>Главный региональный (glavny.tv), Смоленск,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14" w:history="1">
        <w:r w:rsidRPr="007D3A79">
          <w:rPr>
            <w:rFonts w:ascii="Arial" w:eastAsia="Arial" w:hAnsi="Arial" w:cs="Arial"/>
            <w:color w:val="0000FF"/>
            <w:sz w:val="22"/>
            <w:szCs w:val="22"/>
            <w:u w:val="single"/>
            <w:shd w:val="clear" w:color="auto" w:fill="FFFFFF"/>
          </w:rPr>
          <w:t>Родная земля (r-zemlya.ru), п. Рамешки,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15" w:history="1">
        <w:r w:rsidRPr="007D3A79">
          <w:rPr>
            <w:rFonts w:ascii="Arial" w:eastAsia="Arial" w:hAnsi="Arial" w:cs="Arial"/>
            <w:color w:val="0000FF"/>
            <w:sz w:val="22"/>
            <w:szCs w:val="22"/>
            <w:u w:val="single"/>
            <w:shd w:val="clear" w:color="auto" w:fill="FFFFFF"/>
          </w:rPr>
          <w:t>ВОТ! (vot69.ru), Тверь,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16" w:history="1">
        <w:r w:rsidRPr="007D3A79">
          <w:rPr>
            <w:rFonts w:ascii="Arial" w:eastAsia="Arial" w:hAnsi="Arial" w:cs="Arial"/>
            <w:color w:val="0000FF"/>
            <w:sz w:val="22"/>
            <w:szCs w:val="22"/>
            <w:u w:val="single"/>
            <w:shd w:val="clear" w:color="auto" w:fill="FFFFFF"/>
          </w:rPr>
          <w:t>Край справедливости (ks-region69.com), Тверь,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17" w:history="1">
        <w:r w:rsidRPr="007D3A79">
          <w:rPr>
            <w:rFonts w:ascii="Arial" w:eastAsia="Arial" w:hAnsi="Arial" w:cs="Arial"/>
            <w:color w:val="0000FF"/>
            <w:sz w:val="22"/>
            <w:szCs w:val="22"/>
            <w:u w:val="single"/>
            <w:shd w:val="clear" w:color="auto" w:fill="FFFFFF"/>
          </w:rPr>
          <w:t>Бельская правда (бельскаяправда), Белый,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18" w:history="1">
        <w:r w:rsidRPr="007D3A79">
          <w:rPr>
            <w:rFonts w:ascii="Arial" w:eastAsia="Arial" w:hAnsi="Arial" w:cs="Arial"/>
            <w:color w:val="0000FF"/>
            <w:sz w:val="22"/>
            <w:szCs w:val="22"/>
            <w:u w:val="single"/>
            <w:shd w:val="clear" w:color="auto" w:fill="FFFFFF"/>
          </w:rPr>
          <w:t>Сандовские вести (сандовскиевести), п.г.т. Сандово,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19" w:history="1">
        <w:r w:rsidRPr="007D3A79">
          <w:rPr>
            <w:rFonts w:ascii="Arial" w:eastAsia="Arial" w:hAnsi="Arial" w:cs="Arial"/>
            <w:color w:val="0000FF"/>
            <w:sz w:val="22"/>
            <w:szCs w:val="22"/>
            <w:u w:val="single"/>
            <w:shd w:val="clear" w:color="auto" w:fill="FFFFFF"/>
          </w:rPr>
          <w:t>Наша жизнь (нашажизнь), Лихославль,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20" w:history="1">
        <w:r w:rsidRPr="007D3A79">
          <w:rPr>
            <w:rFonts w:ascii="Arial" w:eastAsia="Arial" w:hAnsi="Arial" w:cs="Arial"/>
            <w:color w:val="0000FF"/>
            <w:sz w:val="22"/>
            <w:szCs w:val="22"/>
            <w:u w:val="single"/>
            <w:shd w:val="clear" w:color="auto" w:fill="FFFFFF"/>
          </w:rPr>
          <w:t>Аргументы и Факты (tver.aif.ru), Тверь,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21" w:history="1">
        <w:r w:rsidRPr="007D3A79">
          <w:rPr>
            <w:rFonts w:ascii="Arial" w:eastAsia="Arial" w:hAnsi="Arial" w:cs="Arial"/>
            <w:color w:val="0000FF"/>
            <w:sz w:val="22"/>
            <w:szCs w:val="22"/>
            <w:u w:val="single"/>
            <w:shd w:val="clear" w:color="auto" w:fill="FFFFFF"/>
          </w:rPr>
          <w:t>Зубцовская жизнь (зубцовскаяжизнь), Зубцов,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22" w:history="1">
        <w:r w:rsidRPr="007D3A79">
          <w:rPr>
            <w:rFonts w:ascii="Arial" w:eastAsia="Arial" w:hAnsi="Arial" w:cs="Arial"/>
            <w:color w:val="0000FF"/>
            <w:sz w:val="22"/>
            <w:szCs w:val="22"/>
            <w:u w:val="single"/>
            <w:shd w:val="clear" w:color="auto" w:fill="FFFFFF"/>
          </w:rPr>
          <w:t>Новоторжский вестник (nvestnik.ru), Торжок,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23" w:history="1">
        <w:r w:rsidRPr="007D3A79">
          <w:rPr>
            <w:rFonts w:ascii="Arial" w:eastAsia="Arial" w:hAnsi="Arial" w:cs="Arial"/>
            <w:color w:val="0000FF"/>
            <w:sz w:val="22"/>
            <w:szCs w:val="22"/>
            <w:u w:val="single"/>
            <w:shd w:val="clear" w:color="auto" w:fill="FFFFFF"/>
          </w:rPr>
          <w:t>Заря (konzarya.ru), Конаково,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24" w:history="1">
        <w:r w:rsidRPr="007D3A79">
          <w:rPr>
            <w:rFonts w:ascii="Arial" w:eastAsia="Arial" w:hAnsi="Arial" w:cs="Arial"/>
            <w:color w:val="0000FF"/>
            <w:sz w:val="22"/>
            <w:szCs w:val="22"/>
            <w:u w:val="single"/>
            <w:shd w:val="clear" w:color="auto" w:fill="FFFFFF"/>
          </w:rPr>
          <w:t>Московский Комсомолец (tver.mk.ru), Тверь,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25" w:history="1">
        <w:r w:rsidRPr="007D3A79">
          <w:rPr>
            <w:rFonts w:ascii="Arial" w:eastAsia="Arial" w:hAnsi="Arial" w:cs="Arial"/>
            <w:color w:val="0000FF"/>
            <w:sz w:val="22"/>
            <w:szCs w:val="22"/>
            <w:u w:val="single"/>
            <w:shd w:val="clear" w:color="auto" w:fill="FFFFFF"/>
          </w:rPr>
          <w:t>Молоковский край (молоковскийкрай), п. Молоково,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26" w:history="1">
        <w:r w:rsidRPr="007D3A79">
          <w:rPr>
            <w:rFonts w:ascii="Arial" w:eastAsia="Arial" w:hAnsi="Arial" w:cs="Arial"/>
            <w:color w:val="0000FF"/>
            <w:sz w:val="22"/>
            <w:szCs w:val="22"/>
            <w:u w:val="single"/>
            <w:shd w:val="clear" w:color="auto" w:fill="FFFFFF"/>
          </w:rPr>
          <w:t>Удомельская газета (udomelskaya-gazeta.ru), Удомля,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27" w:history="1">
        <w:r w:rsidRPr="007D3A79">
          <w:rPr>
            <w:rFonts w:ascii="Arial" w:eastAsia="Arial" w:hAnsi="Arial" w:cs="Arial"/>
            <w:color w:val="0000FF"/>
            <w:sz w:val="22"/>
            <w:szCs w:val="22"/>
            <w:u w:val="single"/>
            <w:shd w:val="clear" w:color="auto" w:fill="FFFFFF"/>
          </w:rPr>
          <w:t>Знамя (kuvznama.ru), Кувшиново,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28" w:history="1">
        <w:r w:rsidRPr="007D3A79">
          <w:rPr>
            <w:rFonts w:ascii="Arial" w:eastAsia="Arial" w:hAnsi="Arial" w:cs="Arial"/>
            <w:color w:val="0000FF"/>
            <w:sz w:val="22"/>
            <w:szCs w:val="22"/>
            <w:u w:val="single"/>
            <w:shd w:val="clear" w:color="auto" w:fill="FFFFFF"/>
          </w:rPr>
          <w:t>Тверские ведомости (vedtver.ru), Тверь,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29" w:history="1">
        <w:r w:rsidRPr="007D3A79">
          <w:rPr>
            <w:rFonts w:ascii="Arial" w:eastAsia="Arial" w:hAnsi="Arial" w:cs="Arial"/>
            <w:color w:val="0000FF"/>
            <w:sz w:val="22"/>
            <w:szCs w:val="22"/>
            <w:u w:val="single"/>
            <w:shd w:val="clear" w:color="auto" w:fill="FFFFFF"/>
          </w:rPr>
          <w:t>ГТРК Тверь, Тверь,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30" w:history="1">
        <w:r w:rsidRPr="007D3A79">
          <w:rPr>
            <w:rFonts w:ascii="Arial" w:eastAsia="Arial" w:hAnsi="Arial" w:cs="Arial"/>
            <w:color w:val="0000FF"/>
            <w:sz w:val="22"/>
            <w:szCs w:val="22"/>
            <w:u w:val="single"/>
            <w:shd w:val="clear" w:color="auto" w:fill="FFFFFF"/>
          </w:rPr>
          <w:t>Ленинское знамя (leninskoeznamya.tverreg.ru), Тверь,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31" w:history="1">
        <w:r w:rsidRPr="007D3A79">
          <w:rPr>
            <w:rFonts w:ascii="Arial" w:eastAsia="Arial" w:hAnsi="Arial" w:cs="Arial"/>
            <w:color w:val="0000FF"/>
            <w:sz w:val="22"/>
            <w:szCs w:val="22"/>
            <w:u w:val="single"/>
            <w:shd w:val="clear" w:color="auto" w:fill="FFFFFF"/>
          </w:rPr>
          <w:t>Вышневолоцкая правда (вышневолоцкаяправда), п.г.т. Жарковский,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32" w:history="1">
        <w:r w:rsidRPr="007D3A79">
          <w:rPr>
            <w:rFonts w:ascii="Arial" w:eastAsia="Arial" w:hAnsi="Arial" w:cs="Arial"/>
            <w:color w:val="0000FF"/>
            <w:sz w:val="22"/>
            <w:szCs w:val="22"/>
            <w:u w:val="single"/>
            <w:shd w:val="clear" w:color="auto" w:fill="FFFFFF"/>
          </w:rPr>
          <w:t>Новая жизнь (новаяжизнь), Бологое,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33" w:history="1">
        <w:r w:rsidRPr="007D3A79">
          <w:rPr>
            <w:rFonts w:ascii="Arial" w:eastAsia="Arial" w:hAnsi="Arial" w:cs="Arial"/>
            <w:color w:val="0000FF"/>
            <w:sz w:val="22"/>
            <w:szCs w:val="22"/>
            <w:u w:val="single"/>
            <w:shd w:val="clear" w:color="auto" w:fill="FFFFFF"/>
          </w:rPr>
          <w:t>Комсомольская правда (tver.kp.ru), Тверь,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34" w:history="1">
        <w:r w:rsidRPr="007D3A79">
          <w:rPr>
            <w:rFonts w:ascii="Arial" w:eastAsia="Arial" w:hAnsi="Arial" w:cs="Arial"/>
            <w:color w:val="0000FF"/>
            <w:sz w:val="22"/>
            <w:szCs w:val="22"/>
            <w:u w:val="single"/>
            <w:shd w:val="clear" w:color="auto" w:fill="FFFFFF"/>
          </w:rPr>
          <w:t>Спировские известия (спировскиеизвестия), п. Спирово,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35" w:history="1">
        <w:r w:rsidRPr="007D3A79">
          <w:rPr>
            <w:rFonts w:ascii="Arial" w:eastAsia="Arial" w:hAnsi="Arial" w:cs="Arial"/>
            <w:color w:val="0000FF"/>
            <w:sz w:val="22"/>
            <w:szCs w:val="22"/>
            <w:u w:val="single"/>
            <w:shd w:val="clear" w:color="auto" w:fill="FFFFFF"/>
          </w:rPr>
          <w:t>Лесной вестник (леснойвестник), с. Лесное (Тверская обл.),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36" w:history="1">
        <w:r w:rsidRPr="007D3A79">
          <w:rPr>
            <w:rFonts w:ascii="Arial" w:eastAsia="Arial" w:hAnsi="Arial" w:cs="Arial"/>
            <w:color w:val="0000FF"/>
            <w:sz w:val="22"/>
            <w:szCs w:val="22"/>
            <w:u w:val="single"/>
            <w:shd w:val="clear" w:color="auto" w:fill="FFFFFF"/>
          </w:rPr>
          <w:t>Тверь (toptver.ru), Тверь,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37" w:history="1">
        <w:r w:rsidRPr="007D3A79">
          <w:rPr>
            <w:rFonts w:ascii="Arial" w:eastAsia="Arial" w:hAnsi="Arial" w:cs="Arial"/>
            <w:color w:val="0000FF"/>
            <w:sz w:val="22"/>
            <w:szCs w:val="22"/>
            <w:u w:val="single"/>
            <w:shd w:val="clear" w:color="auto" w:fill="FFFFFF"/>
          </w:rPr>
          <w:t>Новости Твери (tver-news.net), Тверь,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38" w:history="1">
        <w:r w:rsidRPr="007D3A79">
          <w:rPr>
            <w:rFonts w:ascii="Arial" w:eastAsia="Arial" w:hAnsi="Arial" w:cs="Arial"/>
            <w:color w:val="0000FF"/>
            <w:sz w:val="22"/>
            <w:szCs w:val="22"/>
            <w:u w:val="single"/>
            <w:shd w:val="clear" w:color="auto" w:fill="FFFFFF"/>
          </w:rPr>
          <w:t>TvTver.ru, Тверь,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39" w:history="1">
        <w:r w:rsidRPr="007D3A79">
          <w:rPr>
            <w:rFonts w:ascii="Arial" w:eastAsia="Arial" w:hAnsi="Arial" w:cs="Arial"/>
            <w:color w:val="0000FF"/>
            <w:sz w:val="22"/>
            <w:szCs w:val="22"/>
            <w:u w:val="single"/>
            <w:shd w:val="clear" w:color="auto" w:fill="FFFFFF"/>
          </w:rPr>
          <w:t>Жарковский вестник (жарковскийвестник), п.г.т. Жарковский,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40" w:history="1">
        <w:r w:rsidRPr="007D3A79">
          <w:rPr>
            <w:rFonts w:ascii="Arial" w:eastAsia="Arial" w:hAnsi="Arial" w:cs="Arial"/>
            <w:color w:val="0000FF"/>
            <w:sz w:val="22"/>
            <w:szCs w:val="22"/>
            <w:u w:val="single"/>
            <w:shd w:val="clear" w:color="auto" w:fill="FFFFFF"/>
          </w:rPr>
          <w:t>Авангард (авангард), Западная Двина,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41" w:history="1">
        <w:r w:rsidRPr="007D3A79">
          <w:rPr>
            <w:rFonts w:ascii="Arial" w:eastAsia="Arial" w:hAnsi="Arial" w:cs="Arial"/>
            <w:color w:val="0000FF"/>
            <w:sz w:val="22"/>
            <w:szCs w:val="22"/>
            <w:u w:val="single"/>
            <w:shd w:val="clear" w:color="auto" w:fill="FFFFFF"/>
          </w:rPr>
          <w:t>Афанасий-бизнес (afanasy.biz), Тверь,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42" w:history="1">
        <w:r w:rsidRPr="007D3A79">
          <w:rPr>
            <w:rFonts w:ascii="Arial" w:eastAsia="Arial" w:hAnsi="Arial" w:cs="Arial"/>
            <w:color w:val="0000FF"/>
            <w:sz w:val="22"/>
            <w:szCs w:val="22"/>
            <w:u w:val="single"/>
            <w:shd w:val="clear" w:color="auto" w:fill="FFFFFF"/>
          </w:rPr>
          <w:t>Андреапольские вести (андреапольскиевести), Андреаполь,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43" w:history="1">
        <w:r w:rsidRPr="007D3A79">
          <w:rPr>
            <w:rFonts w:ascii="Arial" w:eastAsia="Arial" w:hAnsi="Arial" w:cs="Arial"/>
            <w:color w:val="0000FF"/>
            <w:sz w:val="22"/>
            <w:szCs w:val="22"/>
            <w:u w:val="single"/>
            <w:shd w:val="clear" w:color="auto" w:fill="FFFFFF"/>
          </w:rPr>
          <w:t>Коммунар (коммунар), п. Фирово,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44" w:history="1">
        <w:r w:rsidRPr="007D3A79">
          <w:rPr>
            <w:rFonts w:ascii="Arial" w:eastAsia="Arial" w:hAnsi="Arial" w:cs="Arial"/>
            <w:color w:val="0000FF"/>
            <w:sz w:val="22"/>
            <w:szCs w:val="22"/>
            <w:u w:val="single"/>
            <w:shd w:val="clear" w:color="auto" w:fill="FFFFFF"/>
          </w:rPr>
          <w:t>Тверская жизнь (tverlife.ru), Тверь,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45" w:history="1">
        <w:r w:rsidRPr="007D3A79">
          <w:rPr>
            <w:rFonts w:ascii="Arial" w:eastAsia="Arial" w:hAnsi="Arial" w:cs="Arial"/>
            <w:color w:val="0000FF"/>
            <w:sz w:val="22"/>
            <w:szCs w:val="22"/>
            <w:u w:val="single"/>
            <w:shd w:val="clear" w:color="auto" w:fill="FFFFFF"/>
          </w:rPr>
          <w:t>Тверское информационное агентство (tvernews.ru), Тверь,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46" w:history="1">
        <w:r w:rsidRPr="007D3A79">
          <w:rPr>
            <w:rFonts w:ascii="Arial" w:eastAsia="Arial" w:hAnsi="Arial" w:cs="Arial"/>
            <w:color w:val="0000FF"/>
            <w:sz w:val="22"/>
            <w:szCs w:val="22"/>
            <w:u w:val="single"/>
            <w:shd w:val="clear" w:color="auto" w:fill="FFFFFF"/>
          </w:rPr>
          <w:t>Вперед (вперед), Калязин,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47" w:history="1">
        <w:r w:rsidRPr="007D3A79">
          <w:rPr>
            <w:rFonts w:ascii="Arial" w:eastAsia="Arial" w:hAnsi="Arial" w:cs="Arial"/>
            <w:color w:val="0000FF"/>
            <w:sz w:val="22"/>
            <w:szCs w:val="22"/>
            <w:u w:val="single"/>
            <w:shd w:val="clear" w:color="auto" w:fill="FFFFFF"/>
          </w:rPr>
          <w:t>Tverigrad.ru, Тверь,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48" w:history="1">
        <w:r w:rsidRPr="007D3A79">
          <w:rPr>
            <w:rFonts w:ascii="Arial" w:eastAsia="Arial" w:hAnsi="Arial" w:cs="Arial"/>
            <w:color w:val="0000FF"/>
            <w:sz w:val="22"/>
            <w:szCs w:val="22"/>
            <w:u w:val="single"/>
            <w:shd w:val="clear" w:color="auto" w:fill="FFFFFF"/>
          </w:rPr>
          <w:t>Новости Твери (tver-news.net), Тверь, 14 февраля 2022</w:t>
        </w:r>
      </w:hyperlink>
    </w:p>
    <w:p w:rsidR="007D3A79" w:rsidRPr="007D3A79" w:rsidRDefault="007D3A79" w:rsidP="007D3A79">
      <w:pPr>
        <w:numPr>
          <w:ilvl w:val="0"/>
          <w:numId w:val="2"/>
        </w:numPr>
        <w:ind w:left="0" w:firstLine="0"/>
        <w:rPr>
          <w:rFonts w:ascii="Arial" w:eastAsia="Arial" w:hAnsi="Arial" w:cs="Arial"/>
          <w:color w:val="0000FF"/>
          <w:sz w:val="22"/>
          <w:szCs w:val="22"/>
          <w:shd w:val="clear" w:color="auto" w:fill="FFFFFF"/>
        </w:rPr>
      </w:pPr>
      <w:hyperlink r:id="rId49" w:history="1">
        <w:r w:rsidRPr="007D3A79">
          <w:rPr>
            <w:rFonts w:ascii="Arial" w:eastAsia="Arial" w:hAnsi="Arial" w:cs="Arial"/>
            <w:color w:val="0000FF"/>
            <w:sz w:val="22"/>
            <w:szCs w:val="22"/>
            <w:u w:val="single"/>
            <w:shd w:val="clear" w:color="auto" w:fill="FFFFFF"/>
          </w:rPr>
          <w:t>Новости Твери (tver-news.net), Тверь, 14 февраля 2022</w:t>
        </w:r>
      </w:hyperlink>
    </w:p>
    <w:p w:rsidR="007D3A79" w:rsidRDefault="007D3A79" w:rsidP="007D3A79">
      <w:pPr>
        <w:jc w:val="right"/>
        <w:rPr>
          <w:rFonts w:ascii="Arial" w:eastAsia="Arial" w:hAnsi="Arial" w:cs="Arial"/>
          <w:color w:val="0000FF"/>
          <w:sz w:val="22"/>
          <w:szCs w:val="22"/>
          <w:shd w:val="clear" w:color="auto" w:fill="FFFFFF"/>
        </w:rPr>
      </w:pPr>
      <w:hyperlink w:anchor="tabtxt_1575050_1917692199" w:history="1">
        <w:r w:rsidRPr="007D3A79">
          <w:rPr>
            <w:rFonts w:ascii="Arial" w:eastAsia="Arial" w:hAnsi="Arial" w:cs="Arial"/>
            <w:color w:val="0000FF"/>
            <w:sz w:val="22"/>
            <w:szCs w:val="22"/>
            <w:u w:val="single"/>
            <w:shd w:val="clear" w:color="auto" w:fill="FFFFFF"/>
          </w:rPr>
          <w:t>К заголовкам сообщений</w:t>
        </w:r>
      </w:hyperlink>
    </w:p>
    <w:p w:rsidR="007D3A79" w:rsidRPr="007D3A79" w:rsidRDefault="007D3A79" w:rsidP="007D3A79">
      <w:pPr>
        <w:jc w:val="right"/>
        <w:rPr>
          <w:rFonts w:ascii="Arial" w:eastAsia="Arial" w:hAnsi="Arial" w:cs="Arial"/>
          <w:color w:val="0000FF"/>
          <w:sz w:val="22"/>
          <w:szCs w:val="22"/>
          <w:shd w:val="clear" w:color="auto" w:fill="FFFFFF"/>
        </w:rPr>
      </w:pPr>
    </w:p>
    <w:p w:rsidR="007D3A79" w:rsidRPr="007D3A79" w:rsidRDefault="007D3A79" w:rsidP="007D3A79">
      <w:pPr>
        <w:rPr>
          <w:rFonts w:ascii="Arial" w:eastAsia="Arial" w:hAnsi="Arial" w:cs="Arial"/>
          <w:b/>
          <w:color w:val="000000"/>
          <w:sz w:val="22"/>
          <w:szCs w:val="22"/>
          <w:shd w:val="clear" w:color="auto" w:fill="FFFFFF"/>
        </w:rPr>
      </w:pPr>
      <w:r w:rsidRPr="007D3A79">
        <w:rPr>
          <w:rFonts w:ascii="Arial" w:eastAsia="Arial" w:hAnsi="Arial" w:cs="Arial"/>
          <w:b/>
          <w:color w:val="000000"/>
          <w:sz w:val="22"/>
          <w:szCs w:val="22"/>
          <w:shd w:val="clear" w:color="auto" w:fill="FFFFFF"/>
        </w:rPr>
        <w:t>РИА Новости, Москва, 14 февраля 2022</w:t>
      </w:r>
    </w:p>
    <w:p w:rsidR="007D3A79" w:rsidRPr="007D3A79" w:rsidRDefault="007D3A79" w:rsidP="007D3A79">
      <w:pPr>
        <w:jc w:val="both"/>
        <w:outlineLvl w:val="1"/>
        <w:rPr>
          <w:rFonts w:ascii="Arial" w:eastAsia="Arial" w:hAnsi="Arial" w:cs="Arial"/>
          <w:color w:val="000000"/>
          <w:sz w:val="22"/>
          <w:szCs w:val="22"/>
          <w:shd w:val="clear" w:color="auto" w:fill="FFFFFF"/>
        </w:rPr>
      </w:pPr>
      <w:bookmarkStart w:id="22" w:name="ant_1575050_1917685658"/>
      <w:r w:rsidRPr="007D3A79">
        <w:rPr>
          <w:rFonts w:ascii="Arial" w:eastAsia="Arial" w:hAnsi="Arial" w:cs="Arial"/>
          <w:color w:val="000000"/>
          <w:sz w:val="22"/>
          <w:szCs w:val="22"/>
          <w:shd w:val="clear" w:color="auto" w:fill="FFFFFF"/>
        </w:rPr>
        <w:t>В ТВЕРСКОЙ ОБЛАСТИ БЕСПЛАТНО ДОГАЗИФИЦИРУЮТ ШЕСТЬ ТЫСЯЧ ДОМОВЛАДЕНИЙ</w:t>
      </w:r>
      <w:bookmarkEnd w:id="22"/>
    </w:p>
    <w:p w:rsidR="007D3A79" w:rsidRPr="007D3A79" w:rsidRDefault="007D3A79" w:rsidP="007D3A79">
      <w:pPr>
        <w:jc w:val="both"/>
        <w:rPr>
          <w:rFonts w:ascii="Arial" w:eastAsia="Arial" w:hAnsi="Arial" w:cs="Arial"/>
          <w:color w:val="000000"/>
          <w:sz w:val="22"/>
          <w:szCs w:val="22"/>
          <w:shd w:val="clear" w:color="auto" w:fill="FFFFFF"/>
        </w:rPr>
      </w:pPr>
      <w:r w:rsidRPr="007D3A79">
        <w:rPr>
          <w:rFonts w:ascii="Arial" w:eastAsia="Arial" w:hAnsi="Arial" w:cs="Arial"/>
          <w:color w:val="000000"/>
          <w:sz w:val="22"/>
          <w:szCs w:val="22"/>
          <w:shd w:val="clear" w:color="auto" w:fill="FFFFFF"/>
        </w:rPr>
        <w:t xml:space="preserve">По словам губернатора региона </w:t>
      </w:r>
      <w:r w:rsidRPr="007D3A79">
        <w:rPr>
          <w:rFonts w:ascii="Arial" w:eastAsia="Arial" w:hAnsi="Arial" w:cs="Arial"/>
          <w:color w:val="000000"/>
          <w:sz w:val="22"/>
          <w:szCs w:val="22"/>
          <w:shd w:val="clear" w:color="auto" w:fill="C0C0C0"/>
        </w:rPr>
        <w:t>Игоря Рудени</w:t>
      </w:r>
      <w:r w:rsidRPr="007D3A79">
        <w:rPr>
          <w:rFonts w:ascii="Arial" w:eastAsia="Arial" w:hAnsi="Arial" w:cs="Arial"/>
          <w:color w:val="000000"/>
          <w:sz w:val="22"/>
          <w:szCs w:val="22"/>
          <w:shd w:val="clear" w:color="auto" w:fill="FFFFFF"/>
        </w:rPr>
        <w:t xml:space="preserve">, среди ключевых объектов - строительство газопроводов в ранее негазифицированных районах юго-запада и северо-востока Тверской области... </w:t>
      </w:r>
    </w:p>
    <w:p w:rsidR="007D3A79" w:rsidRPr="007D3A79" w:rsidRDefault="007D3A79" w:rsidP="007D3A79">
      <w:pPr>
        <w:rPr>
          <w:rFonts w:ascii="Arial" w:eastAsia="Arial" w:hAnsi="Arial" w:cs="Arial"/>
          <w:color w:val="0000FF"/>
          <w:sz w:val="22"/>
          <w:szCs w:val="22"/>
          <w:shd w:val="clear" w:color="auto" w:fill="FFFFFF"/>
        </w:rPr>
      </w:pPr>
      <w:hyperlink r:id="rId50" w:history="1">
        <w:r w:rsidRPr="007D3A79">
          <w:rPr>
            <w:rFonts w:ascii="Arial" w:eastAsia="Arial" w:hAnsi="Arial" w:cs="Arial"/>
            <w:color w:val="0000FF"/>
            <w:sz w:val="22"/>
            <w:szCs w:val="22"/>
            <w:u w:val="single"/>
            <w:shd w:val="clear" w:color="auto" w:fill="FFFFFF"/>
          </w:rPr>
          <w:t>https://ria.ru/20220214/dogazifikatsiya-1772744610.html</w:t>
        </w:r>
      </w:hyperlink>
    </w:p>
    <w:p w:rsidR="007D3A79" w:rsidRPr="007D3A79" w:rsidRDefault="007D3A79" w:rsidP="007D3A79">
      <w:pPr>
        <w:rPr>
          <w:rFonts w:ascii="Arial" w:eastAsia="Arial" w:hAnsi="Arial" w:cs="Arial"/>
          <w:color w:val="000000"/>
          <w:sz w:val="22"/>
          <w:szCs w:val="22"/>
          <w:u w:val="single"/>
          <w:shd w:val="clear" w:color="auto" w:fill="FFFFFF"/>
        </w:rPr>
      </w:pPr>
      <w:r w:rsidRPr="007D3A79">
        <w:rPr>
          <w:rFonts w:ascii="Arial" w:eastAsia="Arial" w:hAnsi="Arial" w:cs="Arial"/>
          <w:color w:val="000000"/>
          <w:sz w:val="22"/>
          <w:szCs w:val="22"/>
          <w:u w:val="single"/>
          <w:shd w:val="clear" w:color="auto" w:fill="FFFFFF"/>
        </w:rPr>
        <w:t>Сообщения по событию:</w:t>
      </w:r>
    </w:p>
    <w:p w:rsidR="007D3A79" w:rsidRPr="007D3A79" w:rsidRDefault="007D3A79" w:rsidP="007D3A7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1" w:history="1">
        <w:r w:rsidRPr="007D3A79">
          <w:rPr>
            <w:rFonts w:ascii="Arial" w:eastAsia="Arial" w:hAnsi="Arial" w:cs="Arial"/>
            <w:color w:val="0000FF"/>
            <w:sz w:val="22"/>
            <w:szCs w:val="22"/>
            <w:u w:val="single"/>
            <w:shd w:val="clear" w:color="auto" w:fill="FFFFFF"/>
          </w:rPr>
          <w:t>Главный региональный (glavny.tv), Смоленск, 14 февраля 2022</w:t>
        </w:r>
      </w:hyperlink>
    </w:p>
    <w:p w:rsidR="007D3A79" w:rsidRPr="007D3A79" w:rsidRDefault="007D3A79" w:rsidP="007D3A7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2" w:history="1">
        <w:r w:rsidRPr="007D3A79">
          <w:rPr>
            <w:rFonts w:ascii="Arial" w:eastAsia="Arial" w:hAnsi="Arial" w:cs="Arial"/>
            <w:color w:val="0000FF"/>
            <w:sz w:val="22"/>
            <w:szCs w:val="22"/>
            <w:u w:val="single"/>
            <w:shd w:val="clear" w:color="auto" w:fill="FFFFFF"/>
          </w:rPr>
          <w:t>Афанасий-бизнес (afanasy.biz), Тверь, 14 февраля 2022</w:t>
        </w:r>
      </w:hyperlink>
    </w:p>
    <w:p w:rsidR="007D3A79" w:rsidRPr="007D3A79" w:rsidRDefault="007D3A79" w:rsidP="007D3A7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3" w:history="1">
        <w:r w:rsidRPr="007D3A79">
          <w:rPr>
            <w:rFonts w:ascii="Arial" w:eastAsia="Arial" w:hAnsi="Arial" w:cs="Arial"/>
            <w:color w:val="0000FF"/>
            <w:sz w:val="22"/>
            <w:szCs w:val="22"/>
            <w:u w:val="single"/>
            <w:shd w:val="clear" w:color="auto" w:fill="FFFFFF"/>
          </w:rPr>
          <w:t>Бельская правда (бельскаяправда), Белый, 14 февраля 2022</w:t>
        </w:r>
      </w:hyperlink>
    </w:p>
    <w:p w:rsidR="007D3A79" w:rsidRPr="007D3A79" w:rsidRDefault="007D3A79" w:rsidP="007D3A7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4" w:history="1">
        <w:r w:rsidRPr="007D3A79">
          <w:rPr>
            <w:rFonts w:ascii="Arial" w:eastAsia="Arial" w:hAnsi="Arial" w:cs="Arial"/>
            <w:color w:val="0000FF"/>
            <w:sz w:val="22"/>
            <w:szCs w:val="22"/>
            <w:u w:val="single"/>
            <w:shd w:val="clear" w:color="auto" w:fill="FFFFFF"/>
          </w:rPr>
          <w:t>Сандовские вести (сандовскиевести), п.г.т. Сандово, 14 февраля 2022</w:t>
        </w:r>
      </w:hyperlink>
    </w:p>
    <w:p w:rsidR="007D3A79" w:rsidRPr="007D3A79" w:rsidRDefault="007D3A79" w:rsidP="007D3A7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5" w:history="1">
        <w:r w:rsidRPr="007D3A79">
          <w:rPr>
            <w:rFonts w:ascii="Arial" w:eastAsia="Arial" w:hAnsi="Arial" w:cs="Arial"/>
            <w:color w:val="0000FF"/>
            <w:sz w:val="22"/>
            <w:szCs w:val="22"/>
            <w:u w:val="single"/>
            <w:shd w:val="clear" w:color="auto" w:fill="FFFFFF"/>
          </w:rPr>
          <w:t>Зубцовская жизнь (зубцовскаяжизнь), Зубцов, 14 февраля 2022</w:t>
        </w:r>
      </w:hyperlink>
    </w:p>
    <w:p w:rsidR="007D3A79" w:rsidRPr="007D3A79" w:rsidRDefault="007D3A79" w:rsidP="007D3A7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6" w:history="1">
        <w:r w:rsidRPr="007D3A79">
          <w:rPr>
            <w:rFonts w:ascii="Arial" w:eastAsia="Arial" w:hAnsi="Arial" w:cs="Arial"/>
            <w:color w:val="0000FF"/>
            <w:sz w:val="22"/>
            <w:szCs w:val="22"/>
            <w:u w:val="single"/>
            <w:shd w:val="clear" w:color="auto" w:fill="FFFFFF"/>
          </w:rPr>
          <w:t>Наша жизнь (нашажизнь), Лихославль, 14 февраля 2022</w:t>
        </w:r>
      </w:hyperlink>
    </w:p>
    <w:p w:rsidR="007D3A79" w:rsidRPr="007D3A79" w:rsidRDefault="007D3A79" w:rsidP="007D3A7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7" w:history="1">
        <w:r w:rsidRPr="007D3A79">
          <w:rPr>
            <w:rFonts w:ascii="Arial" w:eastAsia="Arial" w:hAnsi="Arial" w:cs="Arial"/>
            <w:color w:val="0000FF"/>
            <w:sz w:val="22"/>
            <w:szCs w:val="22"/>
            <w:u w:val="single"/>
            <w:shd w:val="clear" w:color="auto" w:fill="FFFFFF"/>
          </w:rPr>
          <w:t>Родная земля (r-zemlya.ru), п. Рамешки, 14 февраля 2022</w:t>
        </w:r>
      </w:hyperlink>
    </w:p>
    <w:p w:rsidR="007D3A79" w:rsidRPr="007D3A79" w:rsidRDefault="007D3A79" w:rsidP="007D3A7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8" w:history="1">
        <w:r w:rsidRPr="007D3A79">
          <w:rPr>
            <w:rFonts w:ascii="Arial" w:eastAsia="Arial" w:hAnsi="Arial" w:cs="Arial"/>
            <w:color w:val="0000FF"/>
            <w:sz w:val="22"/>
            <w:szCs w:val="22"/>
            <w:u w:val="single"/>
            <w:shd w:val="clear" w:color="auto" w:fill="FFFFFF"/>
          </w:rPr>
          <w:t>Молоковский край (молоковскийкрай), п. Молоково, 14 февраля 2022</w:t>
        </w:r>
      </w:hyperlink>
    </w:p>
    <w:p w:rsidR="007D3A79" w:rsidRPr="007D3A79" w:rsidRDefault="007D3A79" w:rsidP="007D3A7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9" w:history="1">
        <w:r w:rsidRPr="007D3A79">
          <w:rPr>
            <w:rFonts w:ascii="Arial" w:eastAsia="Arial" w:hAnsi="Arial" w:cs="Arial"/>
            <w:color w:val="0000FF"/>
            <w:sz w:val="22"/>
            <w:szCs w:val="22"/>
            <w:u w:val="single"/>
            <w:shd w:val="clear" w:color="auto" w:fill="FFFFFF"/>
          </w:rPr>
          <w:t>Жарковский вестник (жарковскийвестник), п.г.т. Жарковский, 14 февраля 2022</w:t>
        </w:r>
      </w:hyperlink>
    </w:p>
    <w:p w:rsidR="007D3A79" w:rsidRPr="007D3A79" w:rsidRDefault="007D3A79" w:rsidP="007D3A7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0" w:history="1">
        <w:r w:rsidRPr="007D3A79">
          <w:rPr>
            <w:rFonts w:ascii="Arial" w:eastAsia="Arial" w:hAnsi="Arial" w:cs="Arial"/>
            <w:color w:val="0000FF"/>
            <w:sz w:val="22"/>
            <w:szCs w:val="22"/>
            <w:u w:val="single"/>
            <w:shd w:val="clear" w:color="auto" w:fill="FFFFFF"/>
          </w:rPr>
          <w:t>Авангард (авангард), Западная Двина, 14 февраля 2022</w:t>
        </w:r>
      </w:hyperlink>
    </w:p>
    <w:p w:rsidR="007D3A79" w:rsidRPr="007D3A79" w:rsidRDefault="007D3A79" w:rsidP="007D3A7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1" w:history="1">
        <w:r w:rsidRPr="007D3A79">
          <w:rPr>
            <w:rFonts w:ascii="Arial" w:eastAsia="Arial" w:hAnsi="Arial" w:cs="Arial"/>
            <w:color w:val="0000FF"/>
            <w:sz w:val="22"/>
            <w:szCs w:val="22"/>
            <w:u w:val="single"/>
            <w:shd w:val="clear" w:color="auto" w:fill="FFFFFF"/>
          </w:rPr>
          <w:t>Андреапольские вести (андреапольскиевести), Андреаполь, 14 февраля 2022</w:t>
        </w:r>
      </w:hyperlink>
    </w:p>
    <w:p w:rsidR="007D3A79" w:rsidRPr="007D3A79" w:rsidRDefault="007D3A79" w:rsidP="007D3A7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2" w:history="1">
        <w:r w:rsidRPr="007D3A79">
          <w:rPr>
            <w:rFonts w:ascii="Arial" w:eastAsia="Arial" w:hAnsi="Arial" w:cs="Arial"/>
            <w:color w:val="0000FF"/>
            <w:sz w:val="22"/>
            <w:szCs w:val="22"/>
            <w:u w:val="single"/>
            <w:shd w:val="clear" w:color="auto" w:fill="FFFFFF"/>
          </w:rPr>
          <w:t>Коммунар (коммунар), п. Фирово, 14 февраля 2022</w:t>
        </w:r>
      </w:hyperlink>
    </w:p>
    <w:p w:rsidR="007D3A79" w:rsidRPr="007D3A79" w:rsidRDefault="007D3A79" w:rsidP="007D3A7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3" w:history="1">
        <w:r w:rsidRPr="007D3A79">
          <w:rPr>
            <w:rFonts w:ascii="Arial" w:eastAsia="Arial" w:hAnsi="Arial" w:cs="Arial"/>
            <w:color w:val="0000FF"/>
            <w:sz w:val="22"/>
            <w:szCs w:val="22"/>
            <w:u w:val="single"/>
            <w:shd w:val="clear" w:color="auto" w:fill="FFFFFF"/>
          </w:rPr>
          <w:t>Вперед (вперед), Калязин, 14 февраля 2022</w:t>
        </w:r>
      </w:hyperlink>
    </w:p>
    <w:p w:rsidR="007D3A79" w:rsidRPr="007D3A79" w:rsidRDefault="007D3A79" w:rsidP="007D3A7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4" w:history="1">
        <w:r w:rsidRPr="007D3A79">
          <w:rPr>
            <w:rFonts w:ascii="Arial" w:eastAsia="Arial" w:hAnsi="Arial" w:cs="Arial"/>
            <w:color w:val="0000FF"/>
            <w:sz w:val="22"/>
            <w:szCs w:val="22"/>
            <w:u w:val="single"/>
            <w:shd w:val="clear" w:color="auto" w:fill="FFFFFF"/>
          </w:rPr>
          <w:t>Новая жизнь (новаяжизнь), Бологое, 14 февраля 2022</w:t>
        </w:r>
      </w:hyperlink>
    </w:p>
    <w:p w:rsidR="007D3A79" w:rsidRPr="007D3A79" w:rsidRDefault="007D3A79" w:rsidP="007D3A7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5" w:history="1">
        <w:r w:rsidRPr="007D3A79">
          <w:rPr>
            <w:rFonts w:ascii="Arial" w:eastAsia="Arial" w:hAnsi="Arial" w:cs="Arial"/>
            <w:color w:val="0000FF"/>
            <w:sz w:val="22"/>
            <w:szCs w:val="22"/>
            <w:u w:val="single"/>
            <w:shd w:val="clear" w:color="auto" w:fill="FFFFFF"/>
          </w:rPr>
          <w:t>Вышневолоцкая правда (вышневолоцкаяправда), п.г.т. Жарковский, 14 февраля 2022</w:t>
        </w:r>
      </w:hyperlink>
    </w:p>
    <w:p w:rsidR="007D3A79" w:rsidRPr="007D3A79" w:rsidRDefault="007D3A79" w:rsidP="007D3A7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6" w:history="1">
        <w:r w:rsidRPr="007D3A79">
          <w:rPr>
            <w:rFonts w:ascii="Arial" w:eastAsia="Arial" w:hAnsi="Arial" w:cs="Arial"/>
            <w:color w:val="0000FF"/>
            <w:sz w:val="22"/>
            <w:szCs w:val="22"/>
            <w:u w:val="single"/>
            <w:shd w:val="clear" w:color="auto" w:fill="FFFFFF"/>
          </w:rPr>
          <w:t>Ленинское знамя (leninskoeznamya.tverreg.ru), Тверь, 14 февраля 2022</w:t>
        </w:r>
      </w:hyperlink>
    </w:p>
    <w:p w:rsidR="007D3A79" w:rsidRPr="007D3A79" w:rsidRDefault="007D3A79" w:rsidP="007D3A7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7" w:history="1">
        <w:r w:rsidRPr="007D3A79">
          <w:rPr>
            <w:rFonts w:ascii="Arial" w:eastAsia="Arial" w:hAnsi="Arial" w:cs="Arial"/>
            <w:color w:val="0000FF"/>
            <w:sz w:val="22"/>
            <w:szCs w:val="22"/>
            <w:u w:val="single"/>
            <w:shd w:val="clear" w:color="auto" w:fill="FFFFFF"/>
          </w:rPr>
          <w:t>Спировские известия (спировскиеизвестия), п. Спирово, 14 февраля 2022</w:t>
        </w:r>
      </w:hyperlink>
    </w:p>
    <w:p w:rsidR="007D3A79" w:rsidRPr="007D3A79" w:rsidRDefault="007D3A79" w:rsidP="007D3A7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8" w:history="1">
        <w:r w:rsidRPr="007D3A79">
          <w:rPr>
            <w:rFonts w:ascii="Arial" w:eastAsia="Arial" w:hAnsi="Arial" w:cs="Arial"/>
            <w:color w:val="0000FF"/>
            <w:sz w:val="22"/>
            <w:szCs w:val="22"/>
            <w:u w:val="single"/>
            <w:shd w:val="clear" w:color="auto" w:fill="FFFFFF"/>
          </w:rPr>
          <w:t>Лесной вестник (леснойвестник), с. Лесное (Тверская обл.), 14 февраля 2022</w:t>
        </w:r>
      </w:hyperlink>
    </w:p>
    <w:p w:rsidR="007D3A79" w:rsidRPr="007D3A79" w:rsidRDefault="007D3A79" w:rsidP="007D3A7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9" w:history="1">
        <w:r w:rsidRPr="007D3A79">
          <w:rPr>
            <w:rFonts w:ascii="Arial" w:eastAsia="Arial" w:hAnsi="Arial" w:cs="Arial"/>
            <w:color w:val="0000FF"/>
            <w:sz w:val="22"/>
            <w:szCs w:val="22"/>
            <w:u w:val="single"/>
            <w:shd w:val="clear" w:color="auto" w:fill="FFFFFF"/>
          </w:rPr>
          <w:t>Новости Твери (tver-news.net), Тверь, 14 февраля 2022</w:t>
        </w:r>
      </w:hyperlink>
    </w:p>
    <w:p w:rsidR="007D3A79" w:rsidRPr="007D3A79" w:rsidRDefault="007D3A79" w:rsidP="007D3A7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0" w:history="1">
        <w:r w:rsidRPr="007D3A79">
          <w:rPr>
            <w:rFonts w:ascii="Arial" w:eastAsia="Arial" w:hAnsi="Arial" w:cs="Arial"/>
            <w:color w:val="0000FF"/>
            <w:sz w:val="22"/>
            <w:szCs w:val="22"/>
            <w:u w:val="single"/>
            <w:shd w:val="clear" w:color="auto" w:fill="FFFFFF"/>
          </w:rPr>
          <w:t>Тверская жизнь (tverlife.ru), Тверь, 14 февраля 2022</w:t>
        </w:r>
      </w:hyperlink>
    </w:p>
    <w:p w:rsidR="007D3A79" w:rsidRPr="007D3A79" w:rsidRDefault="007D3A79" w:rsidP="007D3A7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1" w:history="1">
        <w:r w:rsidRPr="007D3A79">
          <w:rPr>
            <w:rFonts w:ascii="Arial" w:eastAsia="Arial" w:hAnsi="Arial" w:cs="Arial"/>
            <w:color w:val="0000FF"/>
            <w:sz w:val="22"/>
            <w:szCs w:val="22"/>
            <w:u w:val="single"/>
            <w:shd w:val="clear" w:color="auto" w:fill="FFFFFF"/>
          </w:rPr>
          <w:t>Комсомольская правда (tver.kp.ru), Тверь, 14 февраля 2022</w:t>
        </w:r>
      </w:hyperlink>
    </w:p>
    <w:p w:rsidR="007D3A79" w:rsidRPr="007D3A79" w:rsidRDefault="007D3A79" w:rsidP="007D3A7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2" w:history="1">
        <w:r w:rsidRPr="007D3A79">
          <w:rPr>
            <w:rFonts w:ascii="Arial" w:eastAsia="Arial" w:hAnsi="Arial" w:cs="Arial"/>
            <w:color w:val="0000FF"/>
            <w:sz w:val="22"/>
            <w:szCs w:val="22"/>
            <w:u w:val="single"/>
            <w:shd w:val="clear" w:color="auto" w:fill="FFFFFF"/>
          </w:rPr>
          <w:t>ВОТ! (vot69.ru), Тверь, 14 февраля 2022</w:t>
        </w:r>
      </w:hyperlink>
    </w:p>
    <w:p w:rsidR="007D3A79" w:rsidRPr="007D3A79" w:rsidRDefault="007D3A79" w:rsidP="007D3A7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3" w:history="1">
        <w:r w:rsidRPr="007D3A79">
          <w:rPr>
            <w:rFonts w:ascii="Arial" w:eastAsia="Arial" w:hAnsi="Arial" w:cs="Arial"/>
            <w:color w:val="0000FF"/>
            <w:sz w:val="22"/>
            <w:szCs w:val="22"/>
            <w:u w:val="single"/>
            <w:shd w:val="clear" w:color="auto" w:fill="FFFFFF"/>
          </w:rPr>
          <w:t>Заря (konzarya.ru), Конаково, 14 февраля 2022</w:t>
        </w:r>
      </w:hyperlink>
    </w:p>
    <w:p w:rsidR="007D3A79" w:rsidRPr="007D3A79" w:rsidRDefault="007D3A79" w:rsidP="007D3A7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4" w:history="1">
        <w:r w:rsidRPr="007D3A79">
          <w:rPr>
            <w:rFonts w:ascii="Arial" w:eastAsia="Arial" w:hAnsi="Arial" w:cs="Arial"/>
            <w:color w:val="0000FF"/>
            <w:sz w:val="22"/>
            <w:szCs w:val="22"/>
            <w:u w:val="single"/>
            <w:shd w:val="clear" w:color="auto" w:fill="FFFFFF"/>
          </w:rPr>
          <w:t>Бежецкая жизнь (bzgazeta.ru), Бежецк, 14 февраля 2022</w:t>
        </w:r>
      </w:hyperlink>
    </w:p>
    <w:p w:rsidR="007D3A79" w:rsidRPr="007D3A79" w:rsidRDefault="007D3A79" w:rsidP="007D3A7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5" w:history="1">
        <w:r w:rsidRPr="007D3A79">
          <w:rPr>
            <w:rFonts w:ascii="Arial" w:eastAsia="Arial" w:hAnsi="Arial" w:cs="Arial"/>
            <w:color w:val="0000FF"/>
            <w:sz w:val="22"/>
            <w:szCs w:val="22"/>
            <w:u w:val="single"/>
            <w:shd w:val="clear" w:color="auto" w:fill="FFFFFF"/>
          </w:rPr>
          <w:t>Верхневолжская правда (vvpravda.ru), п. Селижарово, 14 февраля 2022</w:t>
        </w:r>
      </w:hyperlink>
    </w:p>
    <w:p w:rsidR="007D3A79" w:rsidRPr="007D3A79" w:rsidRDefault="007D3A79" w:rsidP="007D3A7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6" w:history="1">
        <w:r w:rsidRPr="007D3A79">
          <w:rPr>
            <w:rFonts w:ascii="Arial" w:eastAsia="Arial" w:hAnsi="Arial" w:cs="Arial"/>
            <w:color w:val="0000FF"/>
            <w:sz w:val="22"/>
            <w:szCs w:val="22"/>
            <w:u w:val="single"/>
            <w:shd w:val="clear" w:color="auto" w:fill="FFFFFF"/>
          </w:rPr>
          <w:t>Тверское информационное агентство (tvernews.ru), Тверь, 14 февраля 2022</w:t>
        </w:r>
      </w:hyperlink>
    </w:p>
    <w:p w:rsidR="007D3A79" w:rsidRPr="007D3A79" w:rsidRDefault="007D3A79" w:rsidP="007D3A7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7" w:history="1">
        <w:r w:rsidRPr="007D3A79">
          <w:rPr>
            <w:rFonts w:ascii="Arial" w:eastAsia="Arial" w:hAnsi="Arial" w:cs="Arial"/>
            <w:color w:val="0000FF"/>
            <w:sz w:val="22"/>
            <w:szCs w:val="22"/>
            <w:u w:val="single"/>
            <w:shd w:val="clear" w:color="auto" w:fill="FFFFFF"/>
          </w:rPr>
          <w:t>Знамя (kuvznama.ru), Кувшиново, 14 февраля 2022</w:t>
        </w:r>
      </w:hyperlink>
    </w:p>
    <w:p w:rsidR="007D3A79" w:rsidRPr="007D3A79" w:rsidRDefault="007D3A79" w:rsidP="007D3A7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8" w:history="1">
        <w:r w:rsidRPr="007D3A79">
          <w:rPr>
            <w:rFonts w:ascii="Arial" w:eastAsia="Arial" w:hAnsi="Arial" w:cs="Arial"/>
            <w:color w:val="0000FF"/>
            <w:sz w:val="22"/>
            <w:szCs w:val="22"/>
            <w:u w:val="single"/>
            <w:shd w:val="clear" w:color="auto" w:fill="FFFFFF"/>
          </w:rPr>
          <w:t>Кимрский вестник (kimvestnik.ru), Кимры, 14 февраля 2022</w:t>
        </w:r>
      </w:hyperlink>
    </w:p>
    <w:p w:rsidR="007D3A79" w:rsidRPr="007D3A79" w:rsidRDefault="007D3A79" w:rsidP="007D3A7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9" w:history="1">
        <w:r w:rsidRPr="007D3A79">
          <w:rPr>
            <w:rFonts w:ascii="Arial" w:eastAsia="Arial" w:hAnsi="Arial" w:cs="Arial"/>
            <w:color w:val="0000FF"/>
            <w:sz w:val="22"/>
            <w:szCs w:val="22"/>
            <w:u w:val="single"/>
            <w:shd w:val="clear" w:color="auto" w:fill="FFFFFF"/>
          </w:rPr>
          <w:t>ГТРК Тверь, Тверь, 14 февраля 2022</w:t>
        </w:r>
      </w:hyperlink>
    </w:p>
    <w:p w:rsidR="007D3A79" w:rsidRPr="007D3A79" w:rsidRDefault="007D3A79" w:rsidP="007D3A7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0" w:history="1">
        <w:r w:rsidRPr="007D3A79">
          <w:rPr>
            <w:rFonts w:ascii="Arial" w:eastAsia="Arial" w:hAnsi="Arial" w:cs="Arial"/>
            <w:color w:val="0000FF"/>
            <w:sz w:val="22"/>
            <w:szCs w:val="22"/>
            <w:u w:val="single"/>
            <w:shd w:val="clear" w:color="auto" w:fill="FFFFFF"/>
          </w:rPr>
          <w:t>Новоторжский вестник (nvestnik.ru), Торжок, 14 февраля 2022</w:t>
        </w:r>
      </w:hyperlink>
    </w:p>
    <w:p w:rsidR="007D3A79" w:rsidRPr="007D3A79" w:rsidRDefault="007D3A79" w:rsidP="007D3A7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1" w:history="1">
        <w:r w:rsidRPr="007D3A79">
          <w:rPr>
            <w:rFonts w:ascii="Arial" w:eastAsia="Arial" w:hAnsi="Arial" w:cs="Arial"/>
            <w:color w:val="0000FF"/>
            <w:sz w:val="22"/>
            <w:szCs w:val="22"/>
            <w:u w:val="single"/>
            <w:shd w:val="clear" w:color="auto" w:fill="FFFFFF"/>
          </w:rPr>
          <w:t>Новости Твери (tver-news.net), Тверь, 14 февраля 2022</w:t>
        </w:r>
      </w:hyperlink>
    </w:p>
    <w:p w:rsidR="007D3A79" w:rsidRDefault="007D3A79" w:rsidP="007D3A79">
      <w:pPr>
        <w:jc w:val="right"/>
        <w:rPr>
          <w:rFonts w:ascii="Arial" w:eastAsia="Arial" w:hAnsi="Arial" w:cs="Arial"/>
          <w:color w:val="0000FF"/>
          <w:sz w:val="22"/>
          <w:szCs w:val="22"/>
          <w:shd w:val="clear" w:color="auto" w:fill="FFFFFF"/>
        </w:rPr>
      </w:pPr>
      <w:hyperlink w:anchor="tabtxt_1575050_1917685658" w:history="1">
        <w:r w:rsidRPr="007D3A79">
          <w:rPr>
            <w:rFonts w:ascii="Arial" w:eastAsia="Arial" w:hAnsi="Arial" w:cs="Arial"/>
            <w:color w:val="0000FF"/>
            <w:sz w:val="22"/>
            <w:szCs w:val="22"/>
            <w:u w:val="single"/>
            <w:shd w:val="clear" w:color="auto" w:fill="FFFFFF"/>
          </w:rPr>
          <w:t>К заголовкам сообщений</w:t>
        </w:r>
      </w:hyperlink>
    </w:p>
    <w:p w:rsidR="007D3A79" w:rsidRPr="007D3A79" w:rsidRDefault="007D3A79" w:rsidP="007D3A79">
      <w:pPr>
        <w:jc w:val="right"/>
        <w:rPr>
          <w:rFonts w:ascii="Arial" w:eastAsia="Arial" w:hAnsi="Arial" w:cs="Arial"/>
          <w:color w:val="0000FF"/>
          <w:sz w:val="22"/>
          <w:szCs w:val="22"/>
          <w:shd w:val="clear" w:color="auto" w:fill="FFFFFF"/>
        </w:rPr>
      </w:pPr>
    </w:p>
    <w:p w:rsidR="007D3A79" w:rsidRPr="007D3A79" w:rsidRDefault="007D3A79" w:rsidP="007D3A79">
      <w:pPr>
        <w:rPr>
          <w:rFonts w:ascii="Arial" w:eastAsia="Arial" w:hAnsi="Arial" w:cs="Arial"/>
          <w:b/>
          <w:color w:val="000000"/>
          <w:sz w:val="22"/>
          <w:szCs w:val="22"/>
          <w:shd w:val="clear" w:color="auto" w:fill="FFFFFF"/>
        </w:rPr>
      </w:pPr>
      <w:r w:rsidRPr="007D3A79">
        <w:rPr>
          <w:rFonts w:ascii="Arial" w:eastAsia="Arial" w:hAnsi="Arial" w:cs="Arial"/>
          <w:b/>
          <w:color w:val="000000"/>
          <w:sz w:val="22"/>
          <w:szCs w:val="22"/>
          <w:shd w:val="clear" w:color="auto" w:fill="FFFFFF"/>
        </w:rPr>
        <w:t>Tverigrad.ru, Тверь, 14 февраля 2022</w:t>
      </w:r>
    </w:p>
    <w:p w:rsidR="007D3A79" w:rsidRPr="007D3A79" w:rsidRDefault="007D3A79" w:rsidP="007D3A79">
      <w:pPr>
        <w:jc w:val="both"/>
        <w:outlineLvl w:val="1"/>
        <w:rPr>
          <w:rFonts w:ascii="Arial" w:eastAsia="Arial" w:hAnsi="Arial" w:cs="Arial"/>
          <w:color w:val="000000"/>
          <w:sz w:val="22"/>
          <w:szCs w:val="22"/>
          <w:shd w:val="clear" w:color="auto" w:fill="FFFFFF"/>
        </w:rPr>
      </w:pPr>
      <w:bookmarkStart w:id="23" w:name="ant_1575050_1917606710"/>
      <w:r w:rsidRPr="007D3A79">
        <w:rPr>
          <w:rFonts w:ascii="Arial" w:eastAsia="Arial" w:hAnsi="Arial" w:cs="Arial"/>
          <w:color w:val="000000"/>
          <w:sz w:val="22"/>
          <w:szCs w:val="22"/>
          <w:shd w:val="clear" w:color="auto" w:fill="FFFFFF"/>
        </w:rPr>
        <w:t>В КОНАКОВСКОМ РАЙОНЕ ИЗМЕНЯТСЯ АВТОБУСНЫЕ МАРШРУТЫ</w:t>
      </w:r>
      <w:bookmarkEnd w:id="23"/>
    </w:p>
    <w:p w:rsidR="007D3A79" w:rsidRPr="007D3A79" w:rsidRDefault="007D3A79" w:rsidP="007D3A79">
      <w:pPr>
        <w:jc w:val="both"/>
        <w:rPr>
          <w:rFonts w:ascii="Arial" w:eastAsia="Arial" w:hAnsi="Arial" w:cs="Arial"/>
          <w:color w:val="000000"/>
          <w:sz w:val="22"/>
          <w:szCs w:val="22"/>
          <w:shd w:val="clear" w:color="auto" w:fill="FFFFFF"/>
        </w:rPr>
      </w:pPr>
      <w:r w:rsidRPr="007D3A79">
        <w:rPr>
          <w:rFonts w:ascii="Arial" w:eastAsia="Arial" w:hAnsi="Arial" w:cs="Arial"/>
          <w:color w:val="000000"/>
          <w:sz w:val="22"/>
          <w:szCs w:val="22"/>
          <w:shd w:val="clear" w:color="auto" w:fill="FFFFFF"/>
        </w:rPr>
        <w:t xml:space="preserve">Добавим, внедрение новой модели пассажирских перевозок в Конаковском районе стало одной из тем еженедельного совещания по развитию транспортной системы Тверской области, которое 11 февраля провел губернатор </w:t>
      </w:r>
      <w:r w:rsidRPr="007D3A79">
        <w:rPr>
          <w:rFonts w:ascii="Arial" w:eastAsia="Arial" w:hAnsi="Arial" w:cs="Arial"/>
          <w:color w:val="000000"/>
          <w:sz w:val="22"/>
          <w:szCs w:val="22"/>
          <w:shd w:val="clear" w:color="auto" w:fill="C0C0C0"/>
        </w:rPr>
        <w:t>Игорь Руденя</w:t>
      </w:r>
      <w:r w:rsidRPr="007D3A79">
        <w:rPr>
          <w:rFonts w:ascii="Arial" w:eastAsia="Arial" w:hAnsi="Arial" w:cs="Arial"/>
          <w:color w:val="000000"/>
          <w:sz w:val="22"/>
          <w:szCs w:val="22"/>
          <w:shd w:val="clear" w:color="auto" w:fill="FFFFFF"/>
        </w:rPr>
        <w:t>...</w:t>
      </w:r>
    </w:p>
    <w:p w:rsidR="007D3A79" w:rsidRPr="007D3A79" w:rsidRDefault="007D3A79" w:rsidP="007D3A79">
      <w:pPr>
        <w:rPr>
          <w:rFonts w:ascii="Arial" w:eastAsia="Arial" w:hAnsi="Arial" w:cs="Arial"/>
          <w:color w:val="0000FF"/>
          <w:sz w:val="22"/>
          <w:szCs w:val="22"/>
          <w:shd w:val="clear" w:color="auto" w:fill="FFFFFF"/>
        </w:rPr>
      </w:pPr>
      <w:hyperlink r:id="rId82" w:history="1">
        <w:r w:rsidRPr="007D3A79">
          <w:rPr>
            <w:rFonts w:ascii="Arial" w:eastAsia="Arial" w:hAnsi="Arial" w:cs="Arial"/>
            <w:color w:val="0000FF"/>
            <w:sz w:val="22"/>
            <w:szCs w:val="22"/>
            <w:u w:val="single"/>
            <w:shd w:val="clear" w:color="auto" w:fill="FFFFFF"/>
          </w:rPr>
          <w:t>https://tverigrad.ru/publication/v-konakovskom-rajone-izmenjatsja-avtobusnye-marshruty/</w:t>
        </w:r>
      </w:hyperlink>
    </w:p>
    <w:p w:rsidR="007D3A79" w:rsidRPr="007D3A79" w:rsidRDefault="007D3A79" w:rsidP="007D3A79">
      <w:pPr>
        <w:rPr>
          <w:rFonts w:ascii="Arial" w:eastAsia="Arial" w:hAnsi="Arial" w:cs="Arial"/>
          <w:color w:val="000000"/>
          <w:sz w:val="22"/>
          <w:szCs w:val="22"/>
          <w:u w:val="single"/>
          <w:shd w:val="clear" w:color="auto" w:fill="FFFFFF"/>
        </w:rPr>
      </w:pPr>
      <w:r w:rsidRPr="007D3A79">
        <w:rPr>
          <w:rFonts w:ascii="Arial" w:eastAsia="Arial" w:hAnsi="Arial" w:cs="Arial"/>
          <w:color w:val="000000"/>
          <w:sz w:val="22"/>
          <w:szCs w:val="22"/>
          <w:u w:val="single"/>
          <w:shd w:val="clear" w:color="auto" w:fill="FFFFFF"/>
        </w:rPr>
        <w:t>Сообщения по событию:</w:t>
      </w:r>
    </w:p>
    <w:p w:rsidR="007D3A79" w:rsidRPr="007D3A79" w:rsidRDefault="007D3A79" w:rsidP="007D3A79">
      <w:pPr>
        <w:numPr>
          <w:ilvl w:val="0"/>
          <w:numId w:val="4"/>
        </w:numPr>
        <w:ind w:left="0" w:firstLine="0"/>
        <w:rPr>
          <w:rFonts w:ascii="Arial" w:eastAsia="Arial" w:hAnsi="Arial" w:cs="Arial"/>
          <w:color w:val="0000FF"/>
          <w:sz w:val="22"/>
          <w:szCs w:val="22"/>
          <w:shd w:val="clear" w:color="auto" w:fill="FFFFFF"/>
        </w:rPr>
      </w:pPr>
      <w:hyperlink r:id="rId83" w:history="1">
        <w:r w:rsidRPr="007D3A79">
          <w:rPr>
            <w:rFonts w:ascii="Arial" w:eastAsia="Arial" w:hAnsi="Arial" w:cs="Arial"/>
            <w:color w:val="0000FF"/>
            <w:sz w:val="22"/>
            <w:szCs w:val="22"/>
            <w:u w:val="single"/>
            <w:shd w:val="clear" w:color="auto" w:fill="FFFFFF"/>
          </w:rPr>
          <w:t>Афанасий-бизнес (afanasy.biz), Тверь, 14 февраля 2022</w:t>
        </w:r>
      </w:hyperlink>
    </w:p>
    <w:p w:rsidR="007D3A79" w:rsidRPr="007D3A79" w:rsidRDefault="007D3A79" w:rsidP="007D3A79">
      <w:pPr>
        <w:numPr>
          <w:ilvl w:val="0"/>
          <w:numId w:val="4"/>
        </w:numPr>
        <w:ind w:left="0" w:firstLine="0"/>
        <w:rPr>
          <w:rFonts w:ascii="Arial" w:eastAsia="Arial" w:hAnsi="Arial" w:cs="Arial"/>
          <w:color w:val="0000FF"/>
          <w:sz w:val="22"/>
          <w:szCs w:val="22"/>
          <w:shd w:val="clear" w:color="auto" w:fill="FFFFFF"/>
        </w:rPr>
      </w:pPr>
      <w:hyperlink r:id="rId84" w:history="1">
        <w:r w:rsidRPr="007D3A79">
          <w:rPr>
            <w:rFonts w:ascii="Arial" w:eastAsia="Arial" w:hAnsi="Arial" w:cs="Arial"/>
            <w:color w:val="0000FF"/>
            <w:sz w:val="22"/>
            <w:szCs w:val="22"/>
            <w:u w:val="single"/>
            <w:shd w:val="clear" w:color="auto" w:fill="FFFFFF"/>
          </w:rPr>
          <w:t>Молоковский край (молоковскийкрай), п. Молоково, 14 февраля 2022</w:t>
        </w:r>
      </w:hyperlink>
    </w:p>
    <w:p w:rsidR="007D3A79" w:rsidRPr="007D3A79" w:rsidRDefault="007D3A79" w:rsidP="007D3A79">
      <w:pPr>
        <w:numPr>
          <w:ilvl w:val="0"/>
          <w:numId w:val="4"/>
        </w:numPr>
        <w:ind w:left="0" w:firstLine="0"/>
        <w:rPr>
          <w:rFonts w:ascii="Arial" w:eastAsia="Arial" w:hAnsi="Arial" w:cs="Arial"/>
          <w:color w:val="0000FF"/>
          <w:sz w:val="22"/>
          <w:szCs w:val="22"/>
          <w:shd w:val="clear" w:color="auto" w:fill="FFFFFF"/>
        </w:rPr>
      </w:pPr>
      <w:hyperlink r:id="rId85" w:history="1">
        <w:r w:rsidRPr="007D3A79">
          <w:rPr>
            <w:rFonts w:ascii="Arial" w:eastAsia="Arial" w:hAnsi="Arial" w:cs="Arial"/>
            <w:color w:val="0000FF"/>
            <w:sz w:val="22"/>
            <w:szCs w:val="22"/>
            <w:u w:val="single"/>
            <w:shd w:val="clear" w:color="auto" w:fill="FFFFFF"/>
          </w:rPr>
          <w:t>Заря (konzarya.ru), Конаково, 14 февраля 2022</w:t>
        </w:r>
      </w:hyperlink>
    </w:p>
    <w:p w:rsidR="007D3A79" w:rsidRPr="007D3A79" w:rsidRDefault="007D3A79" w:rsidP="007D3A79">
      <w:pPr>
        <w:numPr>
          <w:ilvl w:val="0"/>
          <w:numId w:val="4"/>
        </w:numPr>
        <w:ind w:left="0" w:firstLine="0"/>
        <w:rPr>
          <w:rFonts w:ascii="Arial" w:eastAsia="Arial" w:hAnsi="Arial" w:cs="Arial"/>
          <w:color w:val="0000FF"/>
          <w:sz w:val="22"/>
          <w:szCs w:val="22"/>
          <w:shd w:val="clear" w:color="auto" w:fill="FFFFFF"/>
        </w:rPr>
      </w:pPr>
      <w:hyperlink r:id="rId86" w:history="1">
        <w:r w:rsidRPr="007D3A79">
          <w:rPr>
            <w:rFonts w:ascii="Arial" w:eastAsia="Arial" w:hAnsi="Arial" w:cs="Arial"/>
            <w:color w:val="0000FF"/>
            <w:sz w:val="22"/>
            <w:szCs w:val="22"/>
            <w:u w:val="single"/>
            <w:shd w:val="clear" w:color="auto" w:fill="FFFFFF"/>
          </w:rPr>
          <w:t>Бельская правда (бельскаяправда), Белый, 14 февраля 2022</w:t>
        </w:r>
      </w:hyperlink>
    </w:p>
    <w:p w:rsidR="007D3A79" w:rsidRPr="007D3A79" w:rsidRDefault="007D3A79" w:rsidP="007D3A79">
      <w:pPr>
        <w:numPr>
          <w:ilvl w:val="0"/>
          <w:numId w:val="4"/>
        </w:numPr>
        <w:ind w:left="0" w:firstLine="0"/>
        <w:rPr>
          <w:rFonts w:ascii="Arial" w:eastAsia="Arial" w:hAnsi="Arial" w:cs="Arial"/>
          <w:color w:val="0000FF"/>
          <w:sz w:val="22"/>
          <w:szCs w:val="22"/>
          <w:shd w:val="clear" w:color="auto" w:fill="FFFFFF"/>
        </w:rPr>
      </w:pPr>
      <w:hyperlink r:id="rId87" w:history="1">
        <w:r w:rsidRPr="007D3A79">
          <w:rPr>
            <w:rFonts w:ascii="Arial" w:eastAsia="Arial" w:hAnsi="Arial" w:cs="Arial"/>
            <w:color w:val="0000FF"/>
            <w:sz w:val="22"/>
            <w:szCs w:val="22"/>
            <w:u w:val="single"/>
            <w:shd w:val="clear" w:color="auto" w:fill="FFFFFF"/>
          </w:rPr>
          <w:t>Московский Комсомолец (tver.mk.ru), Тверь, 14 февраля 2022</w:t>
        </w:r>
      </w:hyperlink>
    </w:p>
    <w:p w:rsidR="007D3A79" w:rsidRPr="007D3A79" w:rsidRDefault="007D3A79" w:rsidP="007D3A79">
      <w:pPr>
        <w:numPr>
          <w:ilvl w:val="0"/>
          <w:numId w:val="4"/>
        </w:numPr>
        <w:ind w:left="0" w:firstLine="0"/>
        <w:rPr>
          <w:rFonts w:ascii="Arial" w:eastAsia="Arial" w:hAnsi="Arial" w:cs="Arial"/>
          <w:color w:val="0000FF"/>
          <w:sz w:val="22"/>
          <w:szCs w:val="22"/>
          <w:shd w:val="clear" w:color="auto" w:fill="FFFFFF"/>
        </w:rPr>
      </w:pPr>
      <w:hyperlink r:id="rId88" w:history="1">
        <w:r w:rsidRPr="007D3A79">
          <w:rPr>
            <w:rFonts w:ascii="Arial" w:eastAsia="Arial" w:hAnsi="Arial" w:cs="Arial"/>
            <w:color w:val="0000FF"/>
            <w:sz w:val="22"/>
            <w:szCs w:val="22"/>
            <w:u w:val="single"/>
            <w:shd w:val="clear" w:color="auto" w:fill="FFFFFF"/>
          </w:rPr>
          <w:t>Тверские ведомости (vedtver.ru), Тверь, 14 февраля 2022</w:t>
        </w:r>
      </w:hyperlink>
    </w:p>
    <w:p w:rsidR="007D3A79" w:rsidRPr="007D3A79" w:rsidRDefault="007D3A79" w:rsidP="007D3A79">
      <w:pPr>
        <w:numPr>
          <w:ilvl w:val="0"/>
          <w:numId w:val="4"/>
        </w:numPr>
        <w:ind w:left="0" w:firstLine="0"/>
        <w:rPr>
          <w:rFonts w:ascii="Arial" w:eastAsia="Arial" w:hAnsi="Arial" w:cs="Arial"/>
          <w:color w:val="0000FF"/>
          <w:sz w:val="22"/>
          <w:szCs w:val="22"/>
          <w:shd w:val="clear" w:color="auto" w:fill="FFFFFF"/>
          <w:lang w:val="en-US"/>
        </w:rPr>
      </w:pPr>
      <w:hyperlink r:id="rId89" w:history="1">
        <w:r w:rsidRPr="007D3A79">
          <w:rPr>
            <w:rFonts w:ascii="Arial" w:eastAsia="Arial" w:hAnsi="Arial" w:cs="Arial"/>
            <w:color w:val="0000FF"/>
            <w:sz w:val="22"/>
            <w:szCs w:val="22"/>
            <w:u w:val="single"/>
            <w:shd w:val="clear" w:color="auto" w:fill="FFFFFF"/>
            <w:lang w:val="en-US"/>
          </w:rPr>
          <w:t xml:space="preserve">PANORAMA PRO (panoramapro.ru), </w:t>
        </w:r>
        <w:r w:rsidRPr="007D3A79">
          <w:rPr>
            <w:rFonts w:ascii="Arial" w:eastAsia="Arial" w:hAnsi="Arial" w:cs="Arial"/>
            <w:color w:val="0000FF"/>
            <w:sz w:val="22"/>
            <w:szCs w:val="22"/>
            <w:u w:val="single"/>
            <w:shd w:val="clear" w:color="auto" w:fill="FFFFFF"/>
          </w:rPr>
          <w:t>Тверь</w:t>
        </w:r>
        <w:r w:rsidRPr="007D3A79">
          <w:rPr>
            <w:rFonts w:ascii="Arial" w:eastAsia="Arial" w:hAnsi="Arial" w:cs="Arial"/>
            <w:color w:val="0000FF"/>
            <w:sz w:val="22"/>
            <w:szCs w:val="22"/>
            <w:u w:val="single"/>
            <w:shd w:val="clear" w:color="auto" w:fill="FFFFFF"/>
            <w:lang w:val="en-US"/>
          </w:rPr>
          <w:t xml:space="preserve">, 14 </w:t>
        </w:r>
        <w:r w:rsidRPr="007D3A79">
          <w:rPr>
            <w:rFonts w:ascii="Arial" w:eastAsia="Arial" w:hAnsi="Arial" w:cs="Arial"/>
            <w:color w:val="0000FF"/>
            <w:sz w:val="22"/>
            <w:szCs w:val="22"/>
            <w:u w:val="single"/>
            <w:shd w:val="clear" w:color="auto" w:fill="FFFFFF"/>
          </w:rPr>
          <w:t>февраля</w:t>
        </w:r>
        <w:r w:rsidRPr="007D3A79">
          <w:rPr>
            <w:rFonts w:ascii="Arial" w:eastAsia="Arial" w:hAnsi="Arial" w:cs="Arial"/>
            <w:color w:val="0000FF"/>
            <w:sz w:val="22"/>
            <w:szCs w:val="22"/>
            <w:u w:val="single"/>
            <w:shd w:val="clear" w:color="auto" w:fill="FFFFFF"/>
            <w:lang w:val="en-US"/>
          </w:rPr>
          <w:t xml:space="preserve"> 2022</w:t>
        </w:r>
      </w:hyperlink>
    </w:p>
    <w:p w:rsidR="007D3A79" w:rsidRPr="007D3A79" w:rsidRDefault="007D3A79" w:rsidP="007D3A79">
      <w:pPr>
        <w:numPr>
          <w:ilvl w:val="0"/>
          <w:numId w:val="4"/>
        </w:numPr>
        <w:ind w:left="0" w:firstLine="0"/>
        <w:rPr>
          <w:rFonts w:ascii="Arial" w:eastAsia="Arial" w:hAnsi="Arial" w:cs="Arial"/>
          <w:color w:val="0000FF"/>
          <w:sz w:val="22"/>
          <w:szCs w:val="22"/>
          <w:shd w:val="clear" w:color="auto" w:fill="FFFFFF"/>
        </w:rPr>
      </w:pPr>
      <w:hyperlink r:id="rId90" w:history="1">
        <w:r w:rsidRPr="007D3A79">
          <w:rPr>
            <w:rFonts w:ascii="Arial" w:eastAsia="Arial" w:hAnsi="Arial" w:cs="Arial"/>
            <w:color w:val="0000FF"/>
            <w:sz w:val="22"/>
            <w:szCs w:val="22"/>
            <w:u w:val="single"/>
            <w:shd w:val="clear" w:color="auto" w:fill="FFFFFF"/>
          </w:rPr>
          <w:t>Новая жизнь (новаяжизнь), Бологое, 14 февраля 2022</w:t>
        </w:r>
      </w:hyperlink>
    </w:p>
    <w:p w:rsidR="007D3A79" w:rsidRPr="007D3A79" w:rsidRDefault="007D3A79" w:rsidP="007D3A79">
      <w:pPr>
        <w:numPr>
          <w:ilvl w:val="0"/>
          <w:numId w:val="4"/>
        </w:numPr>
        <w:ind w:left="0" w:firstLine="0"/>
        <w:rPr>
          <w:rFonts w:ascii="Arial" w:eastAsia="Arial" w:hAnsi="Arial" w:cs="Arial"/>
          <w:color w:val="0000FF"/>
          <w:sz w:val="22"/>
          <w:szCs w:val="22"/>
          <w:shd w:val="clear" w:color="auto" w:fill="FFFFFF"/>
        </w:rPr>
      </w:pPr>
      <w:hyperlink r:id="rId91" w:history="1">
        <w:r w:rsidRPr="007D3A79">
          <w:rPr>
            <w:rFonts w:ascii="Arial" w:eastAsia="Arial" w:hAnsi="Arial" w:cs="Arial"/>
            <w:color w:val="0000FF"/>
            <w:sz w:val="22"/>
            <w:szCs w:val="22"/>
            <w:u w:val="single"/>
            <w:shd w:val="clear" w:color="auto" w:fill="FFFFFF"/>
          </w:rPr>
          <w:t>ГТРК Тверь, Тверь, 14 февраля 2022</w:t>
        </w:r>
      </w:hyperlink>
    </w:p>
    <w:p w:rsidR="007D3A79" w:rsidRPr="007D3A79" w:rsidRDefault="007D3A79" w:rsidP="007D3A79">
      <w:pPr>
        <w:numPr>
          <w:ilvl w:val="0"/>
          <w:numId w:val="4"/>
        </w:numPr>
        <w:ind w:left="0" w:firstLine="0"/>
        <w:rPr>
          <w:rFonts w:ascii="Arial" w:eastAsia="Arial" w:hAnsi="Arial" w:cs="Arial"/>
          <w:color w:val="0000FF"/>
          <w:sz w:val="22"/>
          <w:szCs w:val="22"/>
          <w:shd w:val="clear" w:color="auto" w:fill="FFFFFF"/>
        </w:rPr>
      </w:pPr>
      <w:hyperlink r:id="rId92" w:history="1">
        <w:r w:rsidRPr="007D3A79">
          <w:rPr>
            <w:rFonts w:ascii="Arial" w:eastAsia="Arial" w:hAnsi="Arial" w:cs="Arial"/>
            <w:color w:val="0000FF"/>
            <w:sz w:val="22"/>
            <w:szCs w:val="22"/>
            <w:u w:val="single"/>
            <w:shd w:val="clear" w:color="auto" w:fill="FFFFFF"/>
          </w:rPr>
          <w:t>Тверская жизнь (tverlife.ru), Тверь, 14 февраля 2022</w:t>
        </w:r>
      </w:hyperlink>
    </w:p>
    <w:p w:rsidR="007D3A79" w:rsidRPr="007D3A79" w:rsidRDefault="007D3A79" w:rsidP="007D3A79">
      <w:pPr>
        <w:numPr>
          <w:ilvl w:val="0"/>
          <w:numId w:val="4"/>
        </w:numPr>
        <w:ind w:left="0" w:firstLine="0"/>
        <w:rPr>
          <w:rFonts w:ascii="Arial" w:eastAsia="Arial" w:hAnsi="Arial" w:cs="Arial"/>
          <w:color w:val="0000FF"/>
          <w:sz w:val="22"/>
          <w:szCs w:val="22"/>
          <w:shd w:val="clear" w:color="auto" w:fill="FFFFFF"/>
        </w:rPr>
      </w:pPr>
      <w:hyperlink r:id="rId93" w:history="1">
        <w:r w:rsidRPr="007D3A79">
          <w:rPr>
            <w:rFonts w:ascii="Arial" w:eastAsia="Arial" w:hAnsi="Arial" w:cs="Arial"/>
            <w:color w:val="0000FF"/>
            <w:sz w:val="22"/>
            <w:szCs w:val="22"/>
            <w:u w:val="single"/>
            <w:shd w:val="clear" w:color="auto" w:fill="FFFFFF"/>
          </w:rPr>
          <w:t>Сандовские вести (сандовскиевести), п.г.т. Сандово, 14 февраля 2022</w:t>
        </w:r>
      </w:hyperlink>
    </w:p>
    <w:p w:rsidR="007D3A79" w:rsidRPr="007D3A79" w:rsidRDefault="007D3A79" w:rsidP="007D3A79">
      <w:pPr>
        <w:numPr>
          <w:ilvl w:val="0"/>
          <w:numId w:val="4"/>
        </w:numPr>
        <w:ind w:left="0" w:firstLine="0"/>
        <w:rPr>
          <w:rFonts w:ascii="Arial" w:eastAsia="Arial" w:hAnsi="Arial" w:cs="Arial"/>
          <w:color w:val="0000FF"/>
          <w:sz w:val="22"/>
          <w:szCs w:val="22"/>
          <w:shd w:val="clear" w:color="auto" w:fill="FFFFFF"/>
        </w:rPr>
      </w:pPr>
      <w:hyperlink r:id="rId94" w:history="1">
        <w:r w:rsidRPr="007D3A79">
          <w:rPr>
            <w:rFonts w:ascii="Arial" w:eastAsia="Arial" w:hAnsi="Arial" w:cs="Arial"/>
            <w:color w:val="0000FF"/>
            <w:sz w:val="22"/>
            <w:szCs w:val="22"/>
            <w:u w:val="single"/>
            <w:shd w:val="clear" w:color="auto" w:fill="FFFFFF"/>
          </w:rPr>
          <w:t>Зубцовская жизнь (зубцовскаяжизнь), Зубцов, 14 февраля 2022</w:t>
        </w:r>
      </w:hyperlink>
    </w:p>
    <w:p w:rsidR="007D3A79" w:rsidRPr="007D3A79" w:rsidRDefault="007D3A79" w:rsidP="007D3A79">
      <w:pPr>
        <w:numPr>
          <w:ilvl w:val="0"/>
          <w:numId w:val="4"/>
        </w:numPr>
        <w:ind w:left="0" w:firstLine="0"/>
        <w:rPr>
          <w:rFonts w:ascii="Arial" w:eastAsia="Arial" w:hAnsi="Arial" w:cs="Arial"/>
          <w:color w:val="0000FF"/>
          <w:sz w:val="22"/>
          <w:szCs w:val="22"/>
          <w:shd w:val="clear" w:color="auto" w:fill="FFFFFF"/>
        </w:rPr>
      </w:pPr>
      <w:hyperlink r:id="rId95" w:history="1">
        <w:r w:rsidRPr="007D3A79">
          <w:rPr>
            <w:rFonts w:ascii="Arial" w:eastAsia="Arial" w:hAnsi="Arial" w:cs="Arial"/>
            <w:color w:val="0000FF"/>
            <w:sz w:val="22"/>
            <w:szCs w:val="22"/>
            <w:u w:val="single"/>
            <w:shd w:val="clear" w:color="auto" w:fill="FFFFFF"/>
          </w:rPr>
          <w:t>Наша жизнь (нашажизнь), Лихославль, 14 февраля 2022</w:t>
        </w:r>
      </w:hyperlink>
    </w:p>
    <w:p w:rsidR="007D3A79" w:rsidRPr="007D3A79" w:rsidRDefault="007D3A79" w:rsidP="007D3A79">
      <w:pPr>
        <w:numPr>
          <w:ilvl w:val="0"/>
          <w:numId w:val="4"/>
        </w:numPr>
        <w:ind w:left="0" w:firstLine="0"/>
        <w:rPr>
          <w:rFonts w:ascii="Arial" w:eastAsia="Arial" w:hAnsi="Arial" w:cs="Arial"/>
          <w:color w:val="0000FF"/>
          <w:sz w:val="22"/>
          <w:szCs w:val="22"/>
          <w:shd w:val="clear" w:color="auto" w:fill="FFFFFF"/>
        </w:rPr>
      </w:pPr>
      <w:hyperlink r:id="rId96" w:history="1">
        <w:r w:rsidRPr="007D3A79">
          <w:rPr>
            <w:rFonts w:ascii="Arial" w:eastAsia="Arial" w:hAnsi="Arial" w:cs="Arial"/>
            <w:color w:val="0000FF"/>
            <w:sz w:val="22"/>
            <w:szCs w:val="22"/>
            <w:u w:val="single"/>
            <w:shd w:val="clear" w:color="auto" w:fill="FFFFFF"/>
          </w:rPr>
          <w:t>Вышневолоцкая правда (вышневолоцкаяправда), п.г.т. Жарковский, 14 февраля 2022</w:t>
        </w:r>
      </w:hyperlink>
    </w:p>
    <w:p w:rsidR="007D3A79" w:rsidRPr="007D3A79" w:rsidRDefault="007D3A79" w:rsidP="007D3A79">
      <w:pPr>
        <w:numPr>
          <w:ilvl w:val="0"/>
          <w:numId w:val="4"/>
        </w:numPr>
        <w:ind w:left="0" w:firstLine="0"/>
        <w:rPr>
          <w:rFonts w:ascii="Arial" w:eastAsia="Arial" w:hAnsi="Arial" w:cs="Arial"/>
          <w:color w:val="0000FF"/>
          <w:sz w:val="22"/>
          <w:szCs w:val="22"/>
          <w:shd w:val="clear" w:color="auto" w:fill="FFFFFF"/>
        </w:rPr>
      </w:pPr>
      <w:hyperlink r:id="rId97" w:history="1">
        <w:r w:rsidRPr="007D3A79">
          <w:rPr>
            <w:rFonts w:ascii="Arial" w:eastAsia="Arial" w:hAnsi="Arial" w:cs="Arial"/>
            <w:color w:val="0000FF"/>
            <w:sz w:val="22"/>
            <w:szCs w:val="22"/>
            <w:u w:val="single"/>
            <w:shd w:val="clear" w:color="auto" w:fill="FFFFFF"/>
          </w:rPr>
          <w:t>Спировские известия (спировскиеизвестия), п. Спирово, 14 февраля 2022</w:t>
        </w:r>
      </w:hyperlink>
    </w:p>
    <w:p w:rsidR="007D3A79" w:rsidRPr="007D3A79" w:rsidRDefault="007D3A79" w:rsidP="007D3A79">
      <w:pPr>
        <w:numPr>
          <w:ilvl w:val="0"/>
          <w:numId w:val="4"/>
        </w:numPr>
        <w:ind w:left="0" w:firstLine="0"/>
        <w:rPr>
          <w:rFonts w:ascii="Arial" w:eastAsia="Arial" w:hAnsi="Arial" w:cs="Arial"/>
          <w:color w:val="0000FF"/>
          <w:sz w:val="22"/>
          <w:szCs w:val="22"/>
          <w:shd w:val="clear" w:color="auto" w:fill="FFFFFF"/>
        </w:rPr>
      </w:pPr>
      <w:hyperlink r:id="rId98" w:history="1">
        <w:r w:rsidRPr="007D3A79">
          <w:rPr>
            <w:rFonts w:ascii="Arial" w:eastAsia="Arial" w:hAnsi="Arial" w:cs="Arial"/>
            <w:color w:val="0000FF"/>
            <w:sz w:val="22"/>
            <w:szCs w:val="22"/>
            <w:u w:val="single"/>
            <w:shd w:val="clear" w:color="auto" w:fill="FFFFFF"/>
          </w:rPr>
          <w:t>Лесной вестник (леснойвестник), с. Лесное (Тверская обл.), 14 февраля 2022</w:t>
        </w:r>
      </w:hyperlink>
    </w:p>
    <w:p w:rsidR="007D3A79" w:rsidRPr="007D3A79" w:rsidRDefault="007D3A79" w:rsidP="007D3A79">
      <w:pPr>
        <w:numPr>
          <w:ilvl w:val="0"/>
          <w:numId w:val="4"/>
        </w:numPr>
        <w:ind w:left="0" w:firstLine="0"/>
        <w:rPr>
          <w:rFonts w:ascii="Arial" w:eastAsia="Arial" w:hAnsi="Arial" w:cs="Arial"/>
          <w:color w:val="0000FF"/>
          <w:sz w:val="22"/>
          <w:szCs w:val="22"/>
          <w:shd w:val="clear" w:color="auto" w:fill="FFFFFF"/>
        </w:rPr>
      </w:pPr>
      <w:hyperlink r:id="rId99" w:history="1">
        <w:r w:rsidRPr="007D3A79">
          <w:rPr>
            <w:rFonts w:ascii="Arial" w:eastAsia="Arial" w:hAnsi="Arial" w:cs="Arial"/>
            <w:color w:val="0000FF"/>
            <w:sz w:val="22"/>
            <w:szCs w:val="22"/>
            <w:u w:val="single"/>
            <w:shd w:val="clear" w:color="auto" w:fill="FFFFFF"/>
          </w:rPr>
          <w:t>Авангард (авангард), Западная Двина, 14 февраля 2022</w:t>
        </w:r>
      </w:hyperlink>
    </w:p>
    <w:p w:rsidR="007D3A79" w:rsidRPr="007D3A79" w:rsidRDefault="007D3A79" w:rsidP="007D3A79">
      <w:pPr>
        <w:numPr>
          <w:ilvl w:val="0"/>
          <w:numId w:val="4"/>
        </w:numPr>
        <w:ind w:left="0" w:firstLine="0"/>
        <w:rPr>
          <w:rFonts w:ascii="Arial" w:eastAsia="Arial" w:hAnsi="Arial" w:cs="Arial"/>
          <w:color w:val="0000FF"/>
          <w:sz w:val="22"/>
          <w:szCs w:val="22"/>
          <w:shd w:val="clear" w:color="auto" w:fill="FFFFFF"/>
        </w:rPr>
      </w:pPr>
      <w:hyperlink r:id="rId100" w:history="1">
        <w:r w:rsidRPr="007D3A79">
          <w:rPr>
            <w:rFonts w:ascii="Arial" w:eastAsia="Arial" w:hAnsi="Arial" w:cs="Arial"/>
            <w:color w:val="0000FF"/>
            <w:sz w:val="22"/>
            <w:szCs w:val="22"/>
            <w:u w:val="single"/>
            <w:shd w:val="clear" w:color="auto" w:fill="FFFFFF"/>
          </w:rPr>
          <w:t>Андреапольские вести (андреапольскиевести), Андреаполь, 14 февраля 2022</w:t>
        </w:r>
      </w:hyperlink>
    </w:p>
    <w:p w:rsidR="007D3A79" w:rsidRPr="007D3A79" w:rsidRDefault="007D3A79" w:rsidP="007D3A79">
      <w:pPr>
        <w:numPr>
          <w:ilvl w:val="0"/>
          <w:numId w:val="4"/>
        </w:numPr>
        <w:ind w:left="0" w:firstLine="0"/>
        <w:rPr>
          <w:rFonts w:ascii="Arial" w:eastAsia="Arial" w:hAnsi="Arial" w:cs="Arial"/>
          <w:color w:val="0000FF"/>
          <w:sz w:val="22"/>
          <w:szCs w:val="22"/>
          <w:shd w:val="clear" w:color="auto" w:fill="FFFFFF"/>
        </w:rPr>
      </w:pPr>
      <w:hyperlink r:id="rId101" w:history="1">
        <w:r w:rsidRPr="007D3A79">
          <w:rPr>
            <w:rFonts w:ascii="Arial" w:eastAsia="Arial" w:hAnsi="Arial" w:cs="Arial"/>
            <w:color w:val="0000FF"/>
            <w:sz w:val="22"/>
            <w:szCs w:val="22"/>
            <w:u w:val="single"/>
            <w:shd w:val="clear" w:color="auto" w:fill="FFFFFF"/>
          </w:rPr>
          <w:t>Жарковский вестник (жарковскийвестник), п.г.т. Жарковский, 14 февраля 2022</w:t>
        </w:r>
      </w:hyperlink>
    </w:p>
    <w:p w:rsidR="007D3A79" w:rsidRPr="007D3A79" w:rsidRDefault="007D3A79" w:rsidP="007D3A79">
      <w:pPr>
        <w:numPr>
          <w:ilvl w:val="0"/>
          <w:numId w:val="4"/>
        </w:numPr>
        <w:ind w:left="0" w:firstLine="0"/>
        <w:rPr>
          <w:rFonts w:ascii="Arial" w:eastAsia="Arial" w:hAnsi="Arial" w:cs="Arial"/>
          <w:color w:val="0000FF"/>
          <w:sz w:val="22"/>
          <w:szCs w:val="22"/>
          <w:shd w:val="clear" w:color="auto" w:fill="FFFFFF"/>
        </w:rPr>
      </w:pPr>
      <w:hyperlink r:id="rId102" w:history="1">
        <w:r w:rsidRPr="007D3A79">
          <w:rPr>
            <w:rFonts w:ascii="Arial" w:eastAsia="Arial" w:hAnsi="Arial" w:cs="Arial"/>
            <w:color w:val="0000FF"/>
            <w:sz w:val="22"/>
            <w:szCs w:val="22"/>
            <w:u w:val="single"/>
            <w:shd w:val="clear" w:color="auto" w:fill="FFFFFF"/>
          </w:rPr>
          <w:t>Коммунар (коммунар), п. Фирово, 14 февраля 2022</w:t>
        </w:r>
      </w:hyperlink>
    </w:p>
    <w:p w:rsidR="007D3A79" w:rsidRPr="007D3A79" w:rsidRDefault="007D3A79" w:rsidP="007D3A79">
      <w:pPr>
        <w:numPr>
          <w:ilvl w:val="0"/>
          <w:numId w:val="4"/>
        </w:numPr>
        <w:ind w:left="0" w:firstLine="0"/>
        <w:rPr>
          <w:rFonts w:ascii="Arial" w:eastAsia="Arial" w:hAnsi="Arial" w:cs="Arial"/>
          <w:color w:val="0000FF"/>
          <w:sz w:val="22"/>
          <w:szCs w:val="22"/>
          <w:shd w:val="clear" w:color="auto" w:fill="FFFFFF"/>
        </w:rPr>
      </w:pPr>
      <w:hyperlink r:id="rId103" w:history="1">
        <w:r w:rsidRPr="007D3A79">
          <w:rPr>
            <w:rFonts w:ascii="Arial" w:eastAsia="Arial" w:hAnsi="Arial" w:cs="Arial"/>
            <w:color w:val="0000FF"/>
            <w:sz w:val="22"/>
            <w:szCs w:val="22"/>
            <w:u w:val="single"/>
            <w:shd w:val="clear" w:color="auto" w:fill="FFFFFF"/>
          </w:rPr>
          <w:t>Ленинское знамя (leninskoeznamya.tverreg.ru), Тверь, 14 февраля 2022</w:t>
        </w:r>
      </w:hyperlink>
    </w:p>
    <w:p w:rsidR="007D3A79" w:rsidRPr="007D3A79" w:rsidRDefault="007D3A79" w:rsidP="007D3A79">
      <w:pPr>
        <w:numPr>
          <w:ilvl w:val="0"/>
          <w:numId w:val="4"/>
        </w:numPr>
        <w:ind w:left="0" w:firstLine="0"/>
        <w:rPr>
          <w:rFonts w:ascii="Arial" w:eastAsia="Arial" w:hAnsi="Arial" w:cs="Arial"/>
          <w:color w:val="0000FF"/>
          <w:sz w:val="22"/>
          <w:szCs w:val="22"/>
          <w:shd w:val="clear" w:color="auto" w:fill="FFFFFF"/>
        </w:rPr>
      </w:pPr>
      <w:hyperlink r:id="rId104" w:history="1">
        <w:r w:rsidRPr="007D3A79">
          <w:rPr>
            <w:rFonts w:ascii="Arial" w:eastAsia="Arial" w:hAnsi="Arial" w:cs="Arial"/>
            <w:color w:val="0000FF"/>
            <w:sz w:val="22"/>
            <w:szCs w:val="22"/>
            <w:u w:val="single"/>
            <w:shd w:val="clear" w:color="auto" w:fill="FFFFFF"/>
          </w:rPr>
          <w:t>Вперед (вперед), Калязин, 14 февраля 2022</w:t>
        </w:r>
      </w:hyperlink>
    </w:p>
    <w:p w:rsidR="007D3A79" w:rsidRPr="007D3A79" w:rsidRDefault="007D3A79" w:rsidP="007D3A79">
      <w:pPr>
        <w:numPr>
          <w:ilvl w:val="0"/>
          <w:numId w:val="4"/>
        </w:numPr>
        <w:ind w:left="0" w:firstLine="0"/>
        <w:rPr>
          <w:rFonts w:ascii="Arial" w:eastAsia="Arial" w:hAnsi="Arial" w:cs="Arial"/>
          <w:color w:val="0000FF"/>
          <w:sz w:val="22"/>
          <w:szCs w:val="22"/>
          <w:shd w:val="clear" w:color="auto" w:fill="FFFFFF"/>
        </w:rPr>
      </w:pPr>
      <w:hyperlink r:id="rId105" w:history="1">
        <w:r w:rsidRPr="007D3A79">
          <w:rPr>
            <w:rFonts w:ascii="Arial" w:eastAsia="Arial" w:hAnsi="Arial" w:cs="Arial"/>
            <w:color w:val="0000FF"/>
            <w:sz w:val="22"/>
            <w:szCs w:val="22"/>
            <w:u w:val="single"/>
            <w:shd w:val="clear" w:color="auto" w:fill="FFFFFF"/>
          </w:rPr>
          <w:t>Новости Твери (tver-news.net), Тверь, 14 февраля 2022</w:t>
        </w:r>
      </w:hyperlink>
    </w:p>
    <w:p w:rsidR="007D3A79" w:rsidRPr="007D3A79" w:rsidRDefault="007D3A79" w:rsidP="007D3A79">
      <w:pPr>
        <w:numPr>
          <w:ilvl w:val="0"/>
          <w:numId w:val="4"/>
        </w:numPr>
        <w:ind w:left="0" w:firstLine="0"/>
        <w:rPr>
          <w:rFonts w:ascii="Arial" w:eastAsia="Arial" w:hAnsi="Arial" w:cs="Arial"/>
          <w:color w:val="0000FF"/>
          <w:sz w:val="22"/>
          <w:szCs w:val="22"/>
          <w:shd w:val="clear" w:color="auto" w:fill="FFFFFF"/>
        </w:rPr>
      </w:pPr>
      <w:hyperlink r:id="rId106" w:history="1">
        <w:r w:rsidRPr="007D3A79">
          <w:rPr>
            <w:rFonts w:ascii="Arial" w:eastAsia="Arial" w:hAnsi="Arial" w:cs="Arial"/>
            <w:color w:val="0000FF"/>
            <w:sz w:val="22"/>
            <w:szCs w:val="22"/>
            <w:u w:val="single"/>
            <w:shd w:val="clear" w:color="auto" w:fill="FFFFFF"/>
          </w:rPr>
          <w:t>Новости Твери (tver-news.net), Тверь, 14 февраля 2022</w:t>
        </w:r>
      </w:hyperlink>
    </w:p>
    <w:p w:rsidR="007D3A79" w:rsidRDefault="007D3A79" w:rsidP="007D3A79">
      <w:pPr>
        <w:jc w:val="right"/>
        <w:rPr>
          <w:rFonts w:ascii="Arial" w:eastAsia="Arial" w:hAnsi="Arial" w:cs="Arial"/>
          <w:color w:val="0000FF"/>
          <w:sz w:val="22"/>
          <w:szCs w:val="22"/>
          <w:u w:val="single"/>
          <w:shd w:val="clear" w:color="auto" w:fill="FFFFFF"/>
        </w:rPr>
      </w:pPr>
      <w:hyperlink w:anchor="tabtxt_1575050_1917606710" w:history="1">
        <w:r w:rsidRPr="007D3A79">
          <w:rPr>
            <w:rFonts w:ascii="Arial" w:eastAsia="Arial" w:hAnsi="Arial" w:cs="Arial"/>
            <w:color w:val="0000FF"/>
            <w:sz w:val="22"/>
            <w:szCs w:val="22"/>
            <w:u w:val="single"/>
            <w:shd w:val="clear" w:color="auto" w:fill="FFFFFF"/>
          </w:rPr>
          <w:t>К заголовкам сообщений</w:t>
        </w:r>
      </w:hyperlink>
    </w:p>
    <w:p w:rsidR="007D3A79" w:rsidRPr="007D3A79" w:rsidRDefault="007D3A79" w:rsidP="007D3A79">
      <w:pPr>
        <w:jc w:val="right"/>
        <w:rPr>
          <w:rFonts w:ascii="Arial" w:eastAsia="Arial" w:hAnsi="Arial" w:cs="Arial"/>
          <w:color w:val="0000FF"/>
          <w:sz w:val="22"/>
          <w:szCs w:val="22"/>
          <w:shd w:val="clear" w:color="auto" w:fill="FFFFFF"/>
        </w:rPr>
      </w:pPr>
    </w:p>
    <w:p w:rsidR="007D3A79" w:rsidRPr="007D3A79" w:rsidRDefault="007D3A79" w:rsidP="007D3A79">
      <w:pPr>
        <w:rPr>
          <w:rFonts w:ascii="Arial" w:eastAsia="Arial" w:hAnsi="Arial" w:cs="Arial"/>
          <w:b/>
          <w:color w:val="000000"/>
          <w:sz w:val="22"/>
          <w:szCs w:val="22"/>
          <w:shd w:val="clear" w:color="auto" w:fill="FFFFFF"/>
        </w:rPr>
      </w:pPr>
      <w:r w:rsidRPr="007D3A79">
        <w:rPr>
          <w:rFonts w:ascii="Arial" w:eastAsia="Arial" w:hAnsi="Arial" w:cs="Arial"/>
          <w:b/>
          <w:color w:val="000000"/>
          <w:sz w:val="22"/>
          <w:szCs w:val="22"/>
          <w:shd w:val="clear" w:color="auto" w:fill="FFFFFF"/>
        </w:rPr>
        <w:t>Tverigrad.ru, Тверь, 14 февраля 2022</w:t>
      </w:r>
    </w:p>
    <w:p w:rsidR="007D3A79" w:rsidRPr="007D3A79" w:rsidRDefault="007D3A79" w:rsidP="007D3A79">
      <w:pPr>
        <w:jc w:val="both"/>
        <w:outlineLvl w:val="1"/>
        <w:rPr>
          <w:rFonts w:ascii="Arial" w:eastAsia="Arial" w:hAnsi="Arial" w:cs="Arial"/>
          <w:color w:val="000000"/>
          <w:sz w:val="22"/>
          <w:szCs w:val="22"/>
          <w:shd w:val="clear" w:color="auto" w:fill="FFFFFF"/>
        </w:rPr>
      </w:pPr>
      <w:bookmarkStart w:id="24" w:name="ant_1575050_1917643249"/>
      <w:r w:rsidRPr="007D3A79">
        <w:rPr>
          <w:rFonts w:ascii="Arial" w:eastAsia="Arial" w:hAnsi="Arial" w:cs="Arial"/>
          <w:color w:val="000000"/>
          <w:sz w:val="22"/>
          <w:szCs w:val="22"/>
          <w:shd w:val="clear" w:color="auto" w:fill="FFFFFF"/>
        </w:rPr>
        <w:t>НА НЕДЕЛЕ ТВЕРСКОЙ КНИГИ ПРЕДСТАВЯТ БОЛЕЕ 400 НОВИНОК РЕГИОНАЛЬНОЙ ПЕЧАТИ</w:t>
      </w:r>
      <w:bookmarkEnd w:id="24"/>
    </w:p>
    <w:p w:rsidR="007D3A79" w:rsidRPr="007D3A79" w:rsidRDefault="007D3A79" w:rsidP="007D3A79">
      <w:pPr>
        <w:jc w:val="both"/>
        <w:rPr>
          <w:rFonts w:ascii="Arial" w:eastAsia="Arial" w:hAnsi="Arial" w:cs="Arial"/>
          <w:color w:val="000000"/>
          <w:sz w:val="22"/>
          <w:szCs w:val="22"/>
          <w:shd w:val="clear" w:color="auto" w:fill="FFFFFF"/>
        </w:rPr>
      </w:pPr>
      <w:r w:rsidRPr="007D3A79">
        <w:rPr>
          <w:rFonts w:ascii="Arial" w:eastAsia="Arial" w:hAnsi="Arial" w:cs="Arial"/>
          <w:color w:val="000000"/>
          <w:sz w:val="22"/>
          <w:szCs w:val="22"/>
          <w:shd w:val="clear" w:color="auto" w:fill="FFFFFF"/>
        </w:rPr>
        <w:t xml:space="preserve">По окончании Недели в библиотеке им. А. М. Горького выставка "Тверская книга 2021" продолжит свою работу в библиотеках области. По мнению губернатора </w:t>
      </w:r>
      <w:r w:rsidRPr="007D3A79">
        <w:rPr>
          <w:rFonts w:ascii="Arial" w:eastAsia="Arial" w:hAnsi="Arial" w:cs="Arial"/>
          <w:color w:val="000000"/>
          <w:sz w:val="22"/>
          <w:szCs w:val="22"/>
          <w:shd w:val="clear" w:color="auto" w:fill="C0C0C0"/>
        </w:rPr>
        <w:t>Игоря Рудени</w:t>
      </w:r>
      <w:r w:rsidRPr="007D3A79">
        <w:rPr>
          <w:rFonts w:ascii="Arial" w:eastAsia="Arial" w:hAnsi="Arial" w:cs="Arial"/>
          <w:color w:val="000000"/>
          <w:sz w:val="22"/>
          <w:szCs w:val="22"/>
          <w:shd w:val="clear" w:color="auto" w:fill="FFFFFF"/>
        </w:rPr>
        <w:t xml:space="preserve">, Неделя тверской книги - яркое событие в культурной жизни Верхневолжья... </w:t>
      </w:r>
    </w:p>
    <w:p w:rsidR="007D3A79" w:rsidRPr="007D3A79" w:rsidRDefault="007D3A79" w:rsidP="007D3A79">
      <w:pPr>
        <w:rPr>
          <w:rFonts w:ascii="Arial" w:eastAsia="Arial" w:hAnsi="Arial" w:cs="Arial"/>
          <w:color w:val="0000FF"/>
          <w:sz w:val="22"/>
          <w:szCs w:val="22"/>
          <w:shd w:val="clear" w:color="auto" w:fill="FFFFFF"/>
        </w:rPr>
      </w:pPr>
      <w:hyperlink r:id="rId107" w:history="1">
        <w:r w:rsidRPr="007D3A79">
          <w:rPr>
            <w:rFonts w:ascii="Arial" w:eastAsia="Arial" w:hAnsi="Arial" w:cs="Arial"/>
            <w:color w:val="0000FF"/>
            <w:sz w:val="22"/>
            <w:szCs w:val="22"/>
            <w:u w:val="single"/>
            <w:shd w:val="clear" w:color="auto" w:fill="FFFFFF"/>
          </w:rPr>
          <w:t>https://tverigrad.ru/publication/na-nedele-tverskoj-knigi-predstavjat-bolee-400-novinok-regionalnoj-pechati/</w:t>
        </w:r>
      </w:hyperlink>
    </w:p>
    <w:p w:rsidR="007D3A79" w:rsidRPr="007D3A79" w:rsidRDefault="007D3A79" w:rsidP="007D3A79">
      <w:pPr>
        <w:rPr>
          <w:rFonts w:ascii="Arial" w:eastAsia="Arial" w:hAnsi="Arial" w:cs="Arial"/>
          <w:color w:val="000000"/>
          <w:sz w:val="22"/>
          <w:szCs w:val="22"/>
          <w:u w:val="single"/>
          <w:shd w:val="clear" w:color="auto" w:fill="FFFFFF"/>
        </w:rPr>
      </w:pPr>
      <w:r w:rsidRPr="007D3A79">
        <w:rPr>
          <w:rFonts w:ascii="Arial" w:eastAsia="Arial" w:hAnsi="Arial" w:cs="Arial"/>
          <w:color w:val="000000"/>
          <w:sz w:val="22"/>
          <w:szCs w:val="22"/>
          <w:u w:val="single"/>
          <w:shd w:val="clear" w:color="auto" w:fill="FFFFFF"/>
        </w:rPr>
        <w:t>Сообщения по событию:</w:t>
      </w:r>
    </w:p>
    <w:p w:rsidR="007D3A79" w:rsidRPr="007D3A79" w:rsidRDefault="007D3A79" w:rsidP="007D3A79">
      <w:pPr>
        <w:numPr>
          <w:ilvl w:val="0"/>
          <w:numId w:val="5"/>
        </w:numPr>
        <w:ind w:left="0" w:firstLine="0"/>
        <w:rPr>
          <w:rFonts w:ascii="Arial" w:eastAsia="Arial" w:hAnsi="Arial" w:cs="Arial"/>
          <w:color w:val="0000FF"/>
          <w:sz w:val="22"/>
          <w:szCs w:val="22"/>
          <w:shd w:val="clear" w:color="auto" w:fill="FFFFFF"/>
        </w:rPr>
      </w:pPr>
      <w:hyperlink r:id="rId108" w:history="1">
        <w:r w:rsidRPr="007D3A79">
          <w:rPr>
            <w:rFonts w:ascii="Arial" w:eastAsia="Arial" w:hAnsi="Arial" w:cs="Arial"/>
            <w:color w:val="0000FF"/>
            <w:sz w:val="22"/>
            <w:szCs w:val="22"/>
            <w:u w:val="single"/>
            <w:shd w:val="clear" w:color="auto" w:fill="FFFFFF"/>
          </w:rPr>
          <w:t>Московский Комсомолец (tver.mk.ru), Тверь, 14 февраля 2022</w:t>
        </w:r>
      </w:hyperlink>
    </w:p>
    <w:p w:rsidR="007D3A79" w:rsidRPr="007D3A79" w:rsidRDefault="007D3A79" w:rsidP="007D3A79">
      <w:pPr>
        <w:numPr>
          <w:ilvl w:val="0"/>
          <w:numId w:val="5"/>
        </w:numPr>
        <w:ind w:left="0" w:firstLine="0"/>
        <w:rPr>
          <w:rFonts w:ascii="Arial" w:eastAsia="Arial" w:hAnsi="Arial" w:cs="Arial"/>
          <w:color w:val="0000FF"/>
          <w:sz w:val="22"/>
          <w:szCs w:val="22"/>
          <w:shd w:val="clear" w:color="auto" w:fill="FFFFFF"/>
        </w:rPr>
      </w:pPr>
      <w:hyperlink r:id="rId109" w:history="1">
        <w:r w:rsidRPr="007D3A79">
          <w:rPr>
            <w:rFonts w:ascii="Arial" w:eastAsia="Arial" w:hAnsi="Arial" w:cs="Arial"/>
            <w:color w:val="0000FF"/>
            <w:sz w:val="22"/>
            <w:szCs w:val="22"/>
            <w:u w:val="single"/>
            <w:shd w:val="clear" w:color="auto" w:fill="FFFFFF"/>
          </w:rPr>
          <w:t>Главный региональный (glavny.tv), Смоленск, 14 февраля 2022</w:t>
        </w:r>
      </w:hyperlink>
    </w:p>
    <w:p w:rsidR="007D3A79" w:rsidRPr="007D3A79" w:rsidRDefault="007D3A79" w:rsidP="007D3A79">
      <w:pPr>
        <w:numPr>
          <w:ilvl w:val="0"/>
          <w:numId w:val="5"/>
        </w:numPr>
        <w:ind w:left="0" w:firstLine="0"/>
        <w:rPr>
          <w:rFonts w:ascii="Arial" w:eastAsia="Arial" w:hAnsi="Arial" w:cs="Arial"/>
          <w:color w:val="0000FF"/>
          <w:sz w:val="22"/>
          <w:szCs w:val="22"/>
          <w:shd w:val="clear" w:color="auto" w:fill="FFFFFF"/>
        </w:rPr>
      </w:pPr>
      <w:hyperlink r:id="rId110" w:history="1">
        <w:r w:rsidRPr="007D3A79">
          <w:rPr>
            <w:rFonts w:ascii="Arial" w:eastAsia="Arial" w:hAnsi="Arial" w:cs="Arial"/>
            <w:color w:val="0000FF"/>
            <w:sz w:val="22"/>
            <w:szCs w:val="22"/>
            <w:u w:val="single"/>
            <w:shd w:val="clear" w:color="auto" w:fill="FFFFFF"/>
          </w:rPr>
          <w:t>Аргументы и Факты (tver.aif.ru), Тверь, 14 февраля 2022</w:t>
        </w:r>
      </w:hyperlink>
    </w:p>
    <w:p w:rsidR="007D3A79" w:rsidRPr="007D3A79" w:rsidRDefault="007D3A79" w:rsidP="007D3A79">
      <w:pPr>
        <w:numPr>
          <w:ilvl w:val="0"/>
          <w:numId w:val="5"/>
        </w:numPr>
        <w:ind w:left="0" w:firstLine="0"/>
        <w:rPr>
          <w:rFonts w:ascii="Arial" w:eastAsia="Arial" w:hAnsi="Arial" w:cs="Arial"/>
          <w:color w:val="0000FF"/>
          <w:sz w:val="22"/>
          <w:szCs w:val="22"/>
          <w:shd w:val="clear" w:color="auto" w:fill="FFFFFF"/>
        </w:rPr>
      </w:pPr>
      <w:hyperlink r:id="rId111" w:history="1">
        <w:r w:rsidRPr="007D3A79">
          <w:rPr>
            <w:rFonts w:ascii="Arial" w:eastAsia="Arial" w:hAnsi="Arial" w:cs="Arial"/>
            <w:color w:val="0000FF"/>
            <w:sz w:val="22"/>
            <w:szCs w:val="22"/>
            <w:u w:val="single"/>
            <w:shd w:val="clear" w:color="auto" w:fill="FFFFFF"/>
          </w:rPr>
          <w:t>Знамя (kuvznama.ru), Кувшиново, 14 февраля 2022</w:t>
        </w:r>
      </w:hyperlink>
    </w:p>
    <w:p w:rsidR="007D3A79" w:rsidRPr="007D3A79" w:rsidRDefault="007D3A79" w:rsidP="007D3A79">
      <w:pPr>
        <w:numPr>
          <w:ilvl w:val="0"/>
          <w:numId w:val="5"/>
        </w:numPr>
        <w:ind w:left="0" w:firstLine="0"/>
        <w:rPr>
          <w:rFonts w:ascii="Arial" w:eastAsia="Arial" w:hAnsi="Arial" w:cs="Arial"/>
          <w:color w:val="0000FF"/>
          <w:sz w:val="22"/>
          <w:szCs w:val="22"/>
          <w:shd w:val="clear" w:color="auto" w:fill="FFFFFF"/>
        </w:rPr>
      </w:pPr>
      <w:hyperlink r:id="rId112" w:history="1">
        <w:r w:rsidRPr="007D3A79">
          <w:rPr>
            <w:rFonts w:ascii="Arial" w:eastAsia="Arial" w:hAnsi="Arial" w:cs="Arial"/>
            <w:color w:val="0000FF"/>
            <w:sz w:val="22"/>
            <w:szCs w:val="22"/>
            <w:u w:val="single"/>
            <w:shd w:val="clear" w:color="auto" w:fill="FFFFFF"/>
          </w:rPr>
          <w:t>Сандовские вести (сандовскиевести), п.г.т. Сандово, 14 февраля 2022</w:t>
        </w:r>
      </w:hyperlink>
    </w:p>
    <w:p w:rsidR="007D3A79" w:rsidRPr="007D3A79" w:rsidRDefault="007D3A79" w:rsidP="007D3A79">
      <w:pPr>
        <w:numPr>
          <w:ilvl w:val="0"/>
          <w:numId w:val="5"/>
        </w:numPr>
        <w:ind w:left="0" w:firstLine="0"/>
        <w:rPr>
          <w:rFonts w:ascii="Arial" w:eastAsia="Arial" w:hAnsi="Arial" w:cs="Arial"/>
          <w:color w:val="0000FF"/>
          <w:sz w:val="22"/>
          <w:szCs w:val="22"/>
          <w:shd w:val="clear" w:color="auto" w:fill="FFFFFF"/>
        </w:rPr>
      </w:pPr>
      <w:hyperlink r:id="rId113" w:history="1">
        <w:r w:rsidRPr="007D3A79">
          <w:rPr>
            <w:rFonts w:ascii="Arial" w:eastAsia="Arial" w:hAnsi="Arial" w:cs="Arial"/>
            <w:color w:val="0000FF"/>
            <w:sz w:val="22"/>
            <w:szCs w:val="22"/>
            <w:u w:val="single"/>
            <w:shd w:val="clear" w:color="auto" w:fill="FFFFFF"/>
          </w:rPr>
          <w:t>Наша жизнь (нашажизнь), Лихославль, 14 февраля 2022</w:t>
        </w:r>
      </w:hyperlink>
    </w:p>
    <w:p w:rsidR="007D3A79" w:rsidRPr="007D3A79" w:rsidRDefault="007D3A79" w:rsidP="007D3A79">
      <w:pPr>
        <w:numPr>
          <w:ilvl w:val="0"/>
          <w:numId w:val="5"/>
        </w:numPr>
        <w:ind w:left="0" w:firstLine="0"/>
        <w:rPr>
          <w:rFonts w:ascii="Arial" w:eastAsia="Arial" w:hAnsi="Arial" w:cs="Arial"/>
          <w:color w:val="0000FF"/>
          <w:sz w:val="22"/>
          <w:szCs w:val="22"/>
          <w:shd w:val="clear" w:color="auto" w:fill="FFFFFF"/>
        </w:rPr>
      </w:pPr>
      <w:hyperlink r:id="rId114" w:history="1">
        <w:r w:rsidRPr="007D3A79">
          <w:rPr>
            <w:rFonts w:ascii="Arial" w:eastAsia="Arial" w:hAnsi="Arial" w:cs="Arial"/>
            <w:color w:val="0000FF"/>
            <w:sz w:val="22"/>
            <w:szCs w:val="22"/>
            <w:u w:val="single"/>
            <w:shd w:val="clear" w:color="auto" w:fill="FFFFFF"/>
          </w:rPr>
          <w:t>Родная земля (r-zemlya.ru), п. Рамешки, 14 февраля 2022</w:t>
        </w:r>
      </w:hyperlink>
    </w:p>
    <w:p w:rsidR="007D3A79" w:rsidRPr="007D3A79" w:rsidRDefault="007D3A79" w:rsidP="007D3A79">
      <w:pPr>
        <w:numPr>
          <w:ilvl w:val="0"/>
          <w:numId w:val="5"/>
        </w:numPr>
        <w:ind w:left="0" w:firstLine="0"/>
        <w:rPr>
          <w:rFonts w:ascii="Arial" w:eastAsia="Arial" w:hAnsi="Arial" w:cs="Arial"/>
          <w:color w:val="0000FF"/>
          <w:sz w:val="22"/>
          <w:szCs w:val="22"/>
          <w:shd w:val="clear" w:color="auto" w:fill="FFFFFF"/>
        </w:rPr>
      </w:pPr>
      <w:hyperlink r:id="rId115" w:history="1">
        <w:r w:rsidRPr="007D3A79">
          <w:rPr>
            <w:rFonts w:ascii="Arial" w:eastAsia="Arial" w:hAnsi="Arial" w:cs="Arial"/>
            <w:color w:val="0000FF"/>
            <w:sz w:val="22"/>
            <w:szCs w:val="22"/>
            <w:u w:val="single"/>
            <w:shd w:val="clear" w:color="auto" w:fill="FFFFFF"/>
          </w:rPr>
          <w:t>Зубцовская жизнь (зубцовскаяжизнь), Зубцов, 14 февраля 2022</w:t>
        </w:r>
      </w:hyperlink>
    </w:p>
    <w:p w:rsidR="007D3A79" w:rsidRPr="007D3A79" w:rsidRDefault="007D3A79" w:rsidP="007D3A79">
      <w:pPr>
        <w:numPr>
          <w:ilvl w:val="0"/>
          <w:numId w:val="5"/>
        </w:numPr>
        <w:ind w:left="0" w:firstLine="0"/>
        <w:rPr>
          <w:rFonts w:ascii="Arial" w:eastAsia="Arial" w:hAnsi="Arial" w:cs="Arial"/>
          <w:color w:val="0000FF"/>
          <w:sz w:val="22"/>
          <w:szCs w:val="22"/>
          <w:shd w:val="clear" w:color="auto" w:fill="FFFFFF"/>
        </w:rPr>
      </w:pPr>
      <w:hyperlink r:id="rId116" w:history="1">
        <w:r w:rsidRPr="007D3A79">
          <w:rPr>
            <w:rFonts w:ascii="Arial" w:eastAsia="Arial" w:hAnsi="Arial" w:cs="Arial"/>
            <w:color w:val="0000FF"/>
            <w:sz w:val="22"/>
            <w:szCs w:val="22"/>
            <w:u w:val="single"/>
            <w:shd w:val="clear" w:color="auto" w:fill="FFFFFF"/>
          </w:rPr>
          <w:t>Тверская жизнь (tverlife.ru), Тверь, 14 февраля 2022</w:t>
        </w:r>
      </w:hyperlink>
    </w:p>
    <w:p w:rsidR="007D3A79" w:rsidRPr="007D3A79" w:rsidRDefault="007D3A79" w:rsidP="007D3A79">
      <w:pPr>
        <w:numPr>
          <w:ilvl w:val="0"/>
          <w:numId w:val="5"/>
        </w:numPr>
        <w:ind w:left="0" w:firstLine="0"/>
        <w:rPr>
          <w:rFonts w:ascii="Arial" w:eastAsia="Arial" w:hAnsi="Arial" w:cs="Arial"/>
          <w:color w:val="0000FF"/>
          <w:sz w:val="22"/>
          <w:szCs w:val="22"/>
          <w:shd w:val="clear" w:color="auto" w:fill="FFFFFF"/>
        </w:rPr>
      </w:pPr>
      <w:hyperlink r:id="rId117" w:history="1">
        <w:r w:rsidRPr="007D3A79">
          <w:rPr>
            <w:rFonts w:ascii="Arial" w:eastAsia="Arial" w:hAnsi="Arial" w:cs="Arial"/>
            <w:color w:val="0000FF"/>
            <w:sz w:val="22"/>
            <w:szCs w:val="22"/>
            <w:u w:val="single"/>
            <w:shd w:val="clear" w:color="auto" w:fill="FFFFFF"/>
          </w:rPr>
          <w:t>Молоковский край (молоковскийкрай), п. Молоково, 14 февраля 2022</w:t>
        </w:r>
      </w:hyperlink>
    </w:p>
    <w:p w:rsidR="007D3A79" w:rsidRPr="007D3A79" w:rsidRDefault="007D3A79" w:rsidP="007D3A79">
      <w:pPr>
        <w:numPr>
          <w:ilvl w:val="0"/>
          <w:numId w:val="5"/>
        </w:numPr>
        <w:ind w:left="0" w:firstLine="0"/>
        <w:rPr>
          <w:rFonts w:ascii="Arial" w:eastAsia="Arial" w:hAnsi="Arial" w:cs="Arial"/>
          <w:color w:val="0000FF"/>
          <w:sz w:val="22"/>
          <w:szCs w:val="22"/>
          <w:shd w:val="clear" w:color="auto" w:fill="FFFFFF"/>
        </w:rPr>
      </w:pPr>
      <w:hyperlink r:id="rId118" w:history="1">
        <w:r w:rsidRPr="007D3A79">
          <w:rPr>
            <w:rFonts w:ascii="Arial" w:eastAsia="Arial" w:hAnsi="Arial" w:cs="Arial"/>
            <w:color w:val="0000FF"/>
            <w:sz w:val="22"/>
            <w:szCs w:val="22"/>
            <w:u w:val="single"/>
            <w:shd w:val="clear" w:color="auto" w:fill="FFFFFF"/>
          </w:rPr>
          <w:t>ГТРК Тверь, Тверь, 14 февраля 2022</w:t>
        </w:r>
      </w:hyperlink>
    </w:p>
    <w:p w:rsidR="007D3A79" w:rsidRPr="007D3A79" w:rsidRDefault="007D3A79" w:rsidP="007D3A79">
      <w:pPr>
        <w:numPr>
          <w:ilvl w:val="0"/>
          <w:numId w:val="5"/>
        </w:numPr>
        <w:ind w:left="0" w:firstLine="0"/>
        <w:rPr>
          <w:rFonts w:ascii="Arial" w:eastAsia="Arial" w:hAnsi="Arial" w:cs="Arial"/>
          <w:color w:val="0000FF"/>
          <w:sz w:val="22"/>
          <w:szCs w:val="22"/>
          <w:shd w:val="clear" w:color="auto" w:fill="FFFFFF"/>
        </w:rPr>
      </w:pPr>
      <w:hyperlink r:id="rId119" w:history="1">
        <w:r w:rsidRPr="007D3A79">
          <w:rPr>
            <w:rFonts w:ascii="Arial" w:eastAsia="Arial" w:hAnsi="Arial" w:cs="Arial"/>
            <w:color w:val="0000FF"/>
            <w:sz w:val="22"/>
            <w:szCs w:val="22"/>
            <w:u w:val="single"/>
            <w:shd w:val="clear" w:color="auto" w:fill="FFFFFF"/>
          </w:rPr>
          <w:t>Тверские ведомости (vedtver.ru), Тверь, 14 февраля 2022</w:t>
        </w:r>
      </w:hyperlink>
    </w:p>
    <w:p w:rsidR="007D3A79" w:rsidRPr="007D3A79" w:rsidRDefault="007D3A79" w:rsidP="007D3A79">
      <w:pPr>
        <w:numPr>
          <w:ilvl w:val="0"/>
          <w:numId w:val="5"/>
        </w:numPr>
        <w:ind w:left="0" w:firstLine="0"/>
        <w:rPr>
          <w:rFonts w:ascii="Arial" w:eastAsia="Arial" w:hAnsi="Arial" w:cs="Arial"/>
          <w:color w:val="0000FF"/>
          <w:sz w:val="22"/>
          <w:szCs w:val="22"/>
          <w:shd w:val="clear" w:color="auto" w:fill="FFFFFF"/>
        </w:rPr>
      </w:pPr>
      <w:hyperlink r:id="rId120" w:history="1">
        <w:r w:rsidRPr="007D3A79">
          <w:rPr>
            <w:rFonts w:ascii="Arial" w:eastAsia="Arial" w:hAnsi="Arial" w:cs="Arial"/>
            <w:color w:val="0000FF"/>
            <w:sz w:val="22"/>
            <w:szCs w:val="22"/>
            <w:u w:val="single"/>
            <w:shd w:val="clear" w:color="auto" w:fill="FFFFFF"/>
          </w:rPr>
          <w:t>Удомельская газета (udomelskaya-gazeta.ru), Удомля, 14 февраля 2022</w:t>
        </w:r>
      </w:hyperlink>
    </w:p>
    <w:p w:rsidR="007D3A79" w:rsidRPr="007D3A79" w:rsidRDefault="007D3A79" w:rsidP="007D3A79">
      <w:pPr>
        <w:numPr>
          <w:ilvl w:val="0"/>
          <w:numId w:val="5"/>
        </w:numPr>
        <w:ind w:left="0" w:firstLine="0"/>
        <w:rPr>
          <w:rFonts w:ascii="Arial" w:eastAsia="Arial" w:hAnsi="Arial" w:cs="Arial"/>
          <w:color w:val="0000FF"/>
          <w:sz w:val="22"/>
          <w:szCs w:val="22"/>
          <w:shd w:val="clear" w:color="auto" w:fill="FFFFFF"/>
        </w:rPr>
      </w:pPr>
      <w:hyperlink r:id="rId121" w:history="1">
        <w:r w:rsidRPr="007D3A79">
          <w:rPr>
            <w:rFonts w:ascii="Arial" w:eastAsia="Arial" w:hAnsi="Arial" w:cs="Arial"/>
            <w:color w:val="0000FF"/>
            <w:sz w:val="22"/>
            <w:szCs w:val="22"/>
            <w:u w:val="single"/>
            <w:shd w:val="clear" w:color="auto" w:fill="FFFFFF"/>
          </w:rPr>
          <w:t>Ленинское знамя (leninskoeznamya.tverreg.ru), Тверь, 14 февраля 2022</w:t>
        </w:r>
      </w:hyperlink>
    </w:p>
    <w:p w:rsidR="007D3A79" w:rsidRPr="007D3A79" w:rsidRDefault="007D3A79" w:rsidP="007D3A79">
      <w:pPr>
        <w:numPr>
          <w:ilvl w:val="0"/>
          <w:numId w:val="5"/>
        </w:numPr>
        <w:ind w:left="0" w:firstLine="0"/>
        <w:rPr>
          <w:rFonts w:ascii="Arial" w:eastAsia="Arial" w:hAnsi="Arial" w:cs="Arial"/>
          <w:color w:val="0000FF"/>
          <w:sz w:val="22"/>
          <w:szCs w:val="22"/>
          <w:shd w:val="clear" w:color="auto" w:fill="FFFFFF"/>
        </w:rPr>
      </w:pPr>
      <w:hyperlink r:id="rId122" w:history="1">
        <w:r w:rsidRPr="007D3A79">
          <w:rPr>
            <w:rFonts w:ascii="Arial" w:eastAsia="Arial" w:hAnsi="Arial" w:cs="Arial"/>
            <w:color w:val="0000FF"/>
            <w:sz w:val="22"/>
            <w:szCs w:val="22"/>
            <w:u w:val="single"/>
            <w:shd w:val="clear" w:color="auto" w:fill="FFFFFF"/>
          </w:rPr>
          <w:t>Новоторжский вестник (nvestnik.ru), Торжок, 14 февраля 2022</w:t>
        </w:r>
      </w:hyperlink>
    </w:p>
    <w:p w:rsidR="007D3A79" w:rsidRPr="007D3A79" w:rsidRDefault="007D3A79" w:rsidP="007D3A79">
      <w:pPr>
        <w:numPr>
          <w:ilvl w:val="0"/>
          <w:numId w:val="5"/>
        </w:numPr>
        <w:ind w:left="0" w:firstLine="0"/>
        <w:rPr>
          <w:rFonts w:ascii="Arial" w:eastAsia="Arial" w:hAnsi="Arial" w:cs="Arial"/>
          <w:color w:val="0000FF"/>
          <w:sz w:val="22"/>
          <w:szCs w:val="22"/>
          <w:shd w:val="clear" w:color="auto" w:fill="FFFFFF"/>
        </w:rPr>
      </w:pPr>
      <w:hyperlink r:id="rId123" w:history="1">
        <w:r w:rsidRPr="007D3A79">
          <w:rPr>
            <w:rFonts w:ascii="Arial" w:eastAsia="Arial" w:hAnsi="Arial" w:cs="Arial"/>
            <w:color w:val="0000FF"/>
            <w:sz w:val="22"/>
            <w:szCs w:val="22"/>
            <w:u w:val="single"/>
            <w:shd w:val="clear" w:color="auto" w:fill="FFFFFF"/>
          </w:rPr>
          <w:t>Inform69.ru, Тверь, 14 февраля 2022</w:t>
        </w:r>
      </w:hyperlink>
    </w:p>
    <w:p w:rsidR="007D3A79" w:rsidRPr="007D3A79" w:rsidRDefault="007D3A79" w:rsidP="007D3A79">
      <w:pPr>
        <w:numPr>
          <w:ilvl w:val="0"/>
          <w:numId w:val="5"/>
        </w:numPr>
        <w:ind w:left="0" w:firstLine="0"/>
        <w:rPr>
          <w:rFonts w:ascii="Arial" w:eastAsia="Arial" w:hAnsi="Arial" w:cs="Arial"/>
          <w:color w:val="0000FF"/>
          <w:sz w:val="22"/>
          <w:szCs w:val="22"/>
          <w:shd w:val="clear" w:color="auto" w:fill="FFFFFF"/>
        </w:rPr>
      </w:pPr>
      <w:hyperlink r:id="rId124" w:history="1">
        <w:r w:rsidRPr="007D3A79">
          <w:rPr>
            <w:rFonts w:ascii="Arial" w:eastAsia="Arial" w:hAnsi="Arial" w:cs="Arial"/>
            <w:color w:val="0000FF"/>
            <w:sz w:val="22"/>
            <w:szCs w:val="22"/>
            <w:u w:val="single"/>
            <w:shd w:val="clear" w:color="auto" w:fill="FFFFFF"/>
          </w:rPr>
          <w:t>Коммунар (коммунар), п. Фирово, 14 февраля 2022</w:t>
        </w:r>
      </w:hyperlink>
    </w:p>
    <w:p w:rsidR="007D3A79" w:rsidRPr="007D3A79" w:rsidRDefault="007D3A79" w:rsidP="007D3A79">
      <w:pPr>
        <w:numPr>
          <w:ilvl w:val="0"/>
          <w:numId w:val="5"/>
        </w:numPr>
        <w:ind w:left="0" w:firstLine="0"/>
        <w:rPr>
          <w:rFonts w:ascii="Arial" w:eastAsia="Arial" w:hAnsi="Arial" w:cs="Arial"/>
          <w:color w:val="0000FF"/>
          <w:sz w:val="22"/>
          <w:szCs w:val="22"/>
          <w:shd w:val="clear" w:color="auto" w:fill="FFFFFF"/>
        </w:rPr>
      </w:pPr>
      <w:hyperlink r:id="rId125" w:history="1">
        <w:r w:rsidRPr="007D3A79">
          <w:rPr>
            <w:rFonts w:ascii="Arial" w:eastAsia="Arial" w:hAnsi="Arial" w:cs="Arial"/>
            <w:color w:val="0000FF"/>
            <w:sz w:val="22"/>
            <w:szCs w:val="22"/>
            <w:u w:val="single"/>
            <w:shd w:val="clear" w:color="auto" w:fill="FFFFFF"/>
          </w:rPr>
          <w:t>Авангард (авангард), Западная Двина, 14 февраля 2022</w:t>
        </w:r>
      </w:hyperlink>
    </w:p>
    <w:p w:rsidR="007D3A79" w:rsidRPr="007D3A79" w:rsidRDefault="007D3A79" w:rsidP="007D3A79">
      <w:pPr>
        <w:numPr>
          <w:ilvl w:val="0"/>
          <w:numId w:val="5"/>
        </w:numPr>
        <w:ind w:left="0" w:firstLine="0"/>
        <w:rPr>
          <w:rFonts w:ascii="Arial" w:eastAsia="Arial" w:hAnsi="Arial" w:cs="Arial"/>
          <w:color w:val="0000FF"/>
          <w:sz w:val="22"/>
          <w:szCs w:val="22"/>
          <w:shd w:val="clear" w:color="auto" w:fill="FFFFFF"/>
        </w:rPr>
      </w:pPr>
      <w:hyperlink r:id="rId126" w:history="1">
        <w:r w:rsidRPr="007D3A79">
          <w:rPr>
            <w:rFonts w:ascii="Arial" w:eastAsia="Arial" w:hAnsi="Arial" w:cs="Arial"/>
            <w:color w:val="0000FF"/>
            <w:sz w:val="22"/>
            <w:szCs w:val="22"/>
            <w:u w:val="single"/>
            <w:shd w:val="clear" w:color="auto" w:fill="FFFFFF"/>
          </w:rPr>
          <w:t>Бельская правда (бельскаяправда), Белый, 14 февраля 2022</w:t>
        </w:r>
      </w:hyperlink>
    </w:p>
    <w:p w:rsidR="007D3A79" w:rsidRPr="007D3A79" w:rsidRDefault="007D3A79" w:rsidP="007D3A79">
      <w:pPr>
        <w:numPr>
          <w:ilvl w:val="0"/>
          <w:numId w:val="5"/>
        </w:numPr>
        <w:ind w:left="0" w:firstLine="0"/>
        <w:rPr>
          <w:rFonts w:ascii="Arial" w:eastAsia="Arial" w:hAnsi="Arial" w:cs="Arial"/>
          <w:color w:val="0000FF"/>
          <w:sz w:val="22"/>
          <w:szCs w:val="22"/>
          <w:shd w:val="clear" w:color="auto" w:fill="FFFFFF"/>
        </w:rPr>
      </w:pPr>
      <w:hyperlink r:id="rId127" w:history="1">
        <w:r w:rsidRPr="007D3A79">
          <w:rPr>
            <w:rFonts w:ascii="Arial" w:eastAsia="Arial" w:hAnsi="Arial" w:cs="Arial"/>
            <w:color w:val="0000FF"/>
            <w:sz w:val="22"/>
            <w:szCs w:val="22"/>
            <w:u w:val="single"/>
            <w:shd w:val="clear" w:color="auto" w:fill="FFFFFF"/>
          </w:rPr>
          <w:t>Андреапольские вести (андреапольскиевести), Андреаполь, 14 февраля 2022</w:t>
        </w:r>
      </w:hyperlink>
    </w:p>
    <w:p w:rsidR="007D3A79" w:rsidRPr="007D3A79" w:rsidRDefault="007D3A79" w:rsidP="007D3A79">
      <w:pPr>
        <w:numPr>
          <w:ilvl w:val="0"/>
          <w:numId w:val="5"/>
        </w:numPr>
        <w:ind w:left="0" w:firstLine="0"/>
        <w:rPr>
          <w:rFonts w:ascii="Arial" w:eastAsia="Arial" w:hAnsi="Arial" w:cs="Arial"/>
          <w:color w:val="0000FF"/>
          <w:sz w:val="22"/>
          <w:szCs w:val="22"/>
          <w:shd w:val="clear" w:color="auto" w:fill="FFFFFF"/>
        </w:rPr>
      </w:pPr>
      <w:hyperlink r:id="rId128" w:history="1">
        <w:r w:rsidRPr="007D3A79">
          <w:rPr>
            <w:rFonts w:ascii="Arial" w:eastAsia="Arial" w:hAnsi="Arial" w:cs="Arial"/>
            <w:color w:val="0000FF"/>
            <w:sz w:val="22"/>
            <w:szCs w:val="22"/>
            <w:u w:val="single"/>
            <w:shd w:val="clear" w:color="auto" w:fill="FFFFFF"/>
          </w:rPr>
          <w:t>Вперед (вперед), Калязин, 14 февраля 2022</w:t>
        </w:r>
      </w:hyperlink>
    </w:p>
    <w:p w:rsidR="007D3A79" w:rsidRPr="007D3A79" w:rsidRDefault="007D3A79" w:rsidP="007D3A79">
      <w:pPr>
        <w:numPr>
          <w:ilvl w:val="0"/>
          <w:numId w:val="5"/>
        </w:numPr>
        <w:ind w:left="0" w:firstLine="0"/>
        <w:rPr>
          <w:rFonts w:ascii="Arial" w:eastAsia="Arial" w:hAnsi="Arial" w:cs="Arial"/>
          <w:color w:val="0000FF"/>
          <w:sz w:val="22"/>
          <w:szCs w:val="22"/>
          <w:shd w:val="clear" w:color="auto" w:fill="FFFFFF"/>
        </w:rPr>
      </w:pPr>
      <w:hyperlink r:id="rId129" w:history="1">
        <w:r w:rsidRPr="007D3A79">
          <w:rPr>
            <w:rFonts w:ascii="Arial" w:eastAsia="Arial" w:hAnsi="Arial" w:cs="Arial"/>
            <w:color w:val="0000FF"/>
            <w:sz w:val="22"/>
            <w:szCs w:val="22"/>
            <w:u w:val="single"/>
            <w:shd w:val="clear" w:color="auto" w:fill="FFFFFF"/>
          </w:rPr>
          <w:t>Вышневолоцкая правда (вышневолоцкаяправда), п.г.т. Жарковский, 14 февраля 2022</w:t>
        </w:r>
      </w:hyperlink>
    </w:p>
    <w:p w:rsidR="007D3A79" w:rsidRPr="007D3A79" w:rsidRDefault="007D3A79" w:rsidP="007D3A79">
      <w:pPr>
        <w:numPr>
          <w:ilvl w:val="0"/>
          <w:numId w:val="5"/>
        </w:numPr>
        <w:ind w:left="0" w:firstLine="0"/>
        <w:rPr>
          <w:rFonts w:ascii="Arial" w:eastAsia="Arial" w:hAnsi="Arial" w:cs="Arial"/>
          <w:color w:val="0000FF"/>
          <w:sz w:val="22"/>
          <w:szCs w:val="22"/>
          <w:shd w:val="clear" w:color="auto" w:fill="FFFFFF"/>
        </w:rPr>
      </w:pPr>
      <w:hyperlink r:id="rId130" w:history="1">
        <w:r w:rsidRPr="007D3A79">
          <w:rPr>
            <w:rFonts w:ascii="Arial" w:eastAsia="Arial" w:hAnsi="Arial" w:cs="Arial"/>
            <w:color w:val="0000FF"/>
            <w:sz w:val="22"/>
            <w:szCs w:val="22"/>
            <w:u w:val="single"/>
            <w:shd w:val="clear" w:color="auto" w:fill="FFFFFF"/>
          </w:rPr>
          <w:t>Спировские известия (спировскиеизвестия), п. Спирово, 14 февраля 2022</w:t>
        </w:r>
      </w:hyperlink>
    </w:p>
    <w:p w:rsidR="007D3A79" w:rsidRPr="007D3A79" w:rsidRDefault="007D3A79" w:rsidP="007D3A79">
      <w:pPr>
        <w:numPr>
          <w:ilvl w:val="0"/>
          <w:numId w:val="5"/>
        </w:numPr>
        <w:ind w:left="0" w:firstLine="0"/>
        <w:rPr>
          <w:rFonts w:ascii="Arial" w:eastAsia="Arial" w:hAnsi="Arial" w:cs="Arial"/>
          <w:color w:val="0000FF"/>
          <w:sz w:val="22"/>
          <w:szCs w:val="22"/>
          <w:shd w:val="clear" w:color="auto" w:fill="FFFFFF"/>
        </w:rPr>
      </w:pPr>
      <w:hyperlink r:id="rId131" w:history="1">
        <w:r w:rsidRPr="007D3A79">
          <w:rPr>
            <w:rFonts w:ascii="Arial" w:eastAsia="Arial" w:hAnsi="Arial" w:cs="Arial"/>
            <w:color w:val="0000FF"/>
            <w:sz w:val="22"/>
            <w:szCs w:val="22"/>
            <w:u w:val="single"/>
            <w:shd w:val="clear" w:color="auto" w:fill="FFFFFF"/>
          </w:rPr>
          <w:t>Лесной вестник (леснойвестник), с. Лесное (Тверская обл.), 14 февраля 2022</w:t>
        </w:r>
      </w:hyperlink>
    </w:p>
    <w:p w:rsidR="007D3A79" w:rsidRPr="007D3A79" w:rsidRDefault="007D3A79" w:rsidP="007D3A79">
      <w:pPr>
        <w:numPr>
          <w:ilvl w:val="0"/>
          <w:numId w:val="5"/>
        </w:numPr>
        <w:ind w:left="0" w:firstLine="0"/>
        <w:rPr>
          <w:rFonts w:ascii="Arial" w:eastAsia="Arial" w:hAnsi="Arial" w:cs="Arial"/>
          <w:color w:val="0000FF"/>
          <w:sz w:val="22"/>
          <w:szCs w:val="22"/>
          <w:shd w:val="clear" w:color="auto" w:fill="FFFFFF"/>
        </w:rPr>
      </w:pPr>
      <w:hyperlink r:id="rId132" w:history="1">
        <w:r w:rsidRPr="007D3A79">
          <w:rPr>
            <w:rFonts w:ascii="Arial" w:eastAsia="Arial" w:hAnsi="Arial" w:cs="Arial"/>
            <w:color w:val="0000FF"/>
            <w:sz w:val="22"/>
            <w:szCs w:val="22"/>
            <w:u w:val="single"/>
            <w:shd w:val="clear" w:color="auto" w:fill="FFFFFF"/>
          </w:rPr>
          <w:t>Новая жизнь (новаяжизнь), Бологое, 14 февраля 2022</w:t>
        </w:r>
      </w:hyperlink>
    </w:p>
    <w:p w:rsidR="007D3A79" w:rsidRPr="007D3A79" w:rsidRDefault="007D3A79" w:rsidP="007D3A79">
      <w:pPr>
        <w:numPr>
          <w:ilvl w:val="0"/>
          <w:numId w:val="5"/>
        </w:numPr>
        <w:ind w:left="0" w:firstLine="0"/>
        <w:rPr>
          <w:rFonts w:ascii="Arial" w:eastAsia="Arial" w:hAnsi="Arial" w:cs="Arial"/>
          <w:color w:val="0000FF"/>
          <w:sz w:val="22"/>
          <w:szCs w:val="22"/>
          <w:shd w:val="clear" w:color="auto" w:fill="FFFFFF"/>
        </w:rPr>
      </w:pPr>
      <w:hyperlink r:id="rId133" w:history="1">
        <w:r w:rsidRPr="007D3A79">
          <w:rPr>
            <w:rFonts w:ascii="Arial" w:eastAsia="Arial" w:hAnsi="Arial" w:cs="Arial"/>
            <w:color w:val="0000FF"/>
            <w:sz w:val="22"/>
            <w:szCs w:val="22"/>
            <w:u w:val="single"/>
            <w:shd w:val="clear" w:color="auto" w:fill="FFFFFF"/>
          </w:rPr>
          <w:t>Жарковский вестник (жарковскийвестник), п.г.т. Жарковский, 14 февраля 2022</w:t>
        </w:r>
      </w:hyperlink>
    </w:p>
    <w:p w:rsidR="007D3A79" w:rsidRPr="007D3A79" w:rsidRDefault="007D3A79" w:rsidP="007D3A79">
      <w:pPr>
        <w:numPr>
          <w:ilvl w:val="0"/>
          <w:numId w:val="5"/>
        </w:numPr>
        <w:ind w:left="0" w:firstLine="0"/>
        <w:rPr>
          <w:rFonts w:ascii="Arial" w:eastAsia="Arial" w:hAnsi="Arial" w:cs="Arial"/>
          <w:color w:val="0000FF"/>
          <w:sz w:val="22"/>
          <w:szCs w:val="22"/>
          <w:shd w:val="clear" w:color="auto" w:fill="FFFFFF"/>
        </w:rPr>
      </w:pPr>
      <w:hyperlink r:id="rId134" w:history="1">
        <w:r w:rsidRPr="007D3A79">
          <w:rPr>
            <w:rFonts w:ascii="Arial" w:eastAsia="Arial" w:hAnsi="Arial" w:cs="Arial"/>
            <w:color w:val="0000FF"/>
            <w:sz w:val="22"/>
            <w:szCs w:val="22"/>
            <w:u w:val="single"/>
            <w:shd w:val="clear" w:color="auto" w:fill="FFFFFF"/>
          </w:rPr>
          <w:t>Новости Твери (tver-news.net), Тверь, 14 февраля 2022</w:t>
        </w:r>
      </w:hyperlink>
    </w:p>
    <w:p w:rsidR="007D3A79" w:rsidRDefault="007D3A79" w:rsidP="007D3A79">
      <w:pPr>
        <w:jc w:val="right"/>
        <w:rPr>
          <w:rFonts w:ascii="Arial" w:eastAsia="Arial" w:hAnsi="Arial" w:cs="Arial"/>
          <w:color w:val="0000FF"/>
          <w:sz w:val="22"/>
          <w:szCs w:val="22"/>
          <w:shd w:val="clear" w:color="auto" w:fill="FFFFFF"/>
        </w:rPr>
      </w:pPr>
      <w:hyperlink w:anchor="tabtxt_1575050_1917643249" w:history="1">
        <w:r w:rsidRPr="007D3A79">
          <w:rPr>
            <w:rFonts w:ascii="Arial" w:eastAsia="Arial" w:hAnsi="Arial" w:cs="Arial"/>
            <w:color w:val="0000FF"/>
            <w:sz w:val="22"/>
            <w:szCs w:val="22"/>
            <w:u w:val="single"/>
            <w:shd w:val="clear" w:color="auto" w:fill="FFFFFF"/>
          </w:rPr>
          <w:t>К заголовкам сообщений</w:t>
        </w:r>
      </w:hyperlink>
    </w:p>
    <w:p w:rsidR="007D3A79" w:rsidRPr="007D3A79" w:rsidRDefault="007D3A79" w:rsidP="007D3A79">
      <w:pPr>
        <w:jc w:val="right"/>
        <w:rPr>
          <w:rFonts w:ascii="Arial" w:eastAsia="Arial" w:hAnsi="Arial" w:cs="Arial"/>
          <w:color w:val="0000FF"/>
          <w:sz w:val="22"/>
          <w:szCs w:val="22"/>
          <w:shd w:val="clear" w:color="auto" w:fill="FFFFFF"/>
        </w:rPr>
      </w:pPr>
    </w:p>
    <w:p w:rsidR="007D3A79" w:rsidRPr="007D3A79" w:rsidRDefault="007D3A79" w:rsidP="007D3A79">
      <w:pPr>
        <w:rPr>
          <w:rFonts w:ascii="Arial" w:eastAsia="Arial" w:hAnsi="Arial" w:cs="Arial"/>
          <w:b/>
          <w:color w:val="000000"/>
          <w:sz w:val="22"/>
          <w:szCs w:val="22"/>
          <w:shd w:val="clear" w:color="auto" w:fill="FFFFFF"/>
        </w:rPr>
      </w:pPr>
      <w:r w:rsidRPr="007D3A79">
        <w:rPr>
          <w:rFonts w:ascii="Arial" w:eastAsia="Arial" w:hAnsi="Arial" w:cs="Arial"/>
          <w:b/>
          <w:color w:val="000000"/>
          <w:sz w:val="22"/>
          <w:szCs w:val="22"/>
          <w:shd w:val="clear" w:color="auto" w:fill="FFFFFF"/>
        </w:rPr>
        <w:t>Tverigrad.ru, Тверь, 14 февраля 2022</w:t>
      </w:r>
    </w:p>
    <w:p w:rsidR="007D3A79" w:rsidRPr="007D3A79" w:rsidRDefault="007D3A79" w:rsidP="007D3A79">
      <w:pPr>
        <w:jc w:val="both"/>
        <w:outlineLvl w:val="1"/>
        <w:rPr>
          <w:rFonts w:ascii="Arial" w:eastAsia="Arial" w:hAnsi="Arial" w:cs="Arial"/>
          <w:color w:val="000000"/>
          <w:sz w:val="22"/>
          <w:szCs w:val="22"/>
          <w:shd w:val="clear" w:color="auto" w:fill="FFFFFF"/>
        </w:rPr>
      </w:pPr>
      <w:bookmarkStart w:id="25" w:name="ant_1575050_1917521978"/>
      <w:r w:rsidRPr="007D3A79">
        <w:rPr>
          <w:rFonts w:ascii="Arial" w:eastAsia="Arial" w:hAnsi="Arial" w:cs="Arial"/>
          <w:color w:val="000000"/>
          <w:sz w:val="22"/>
          <w:szCs w:val="22"/>
          <w:shd w:val="clear" w:color="auto" w:fill="FFFFFF"/>
        </w:rPr>
        <w:t>РОДИТЕЛИ И УЧЕНИКИ ПРИМУТ УЧАСТИЕ В ОБСУЖДЕНИИ КАПРЕМОНТА ТВЕРСКИХ ШКОЛ</w:t>
      </w:r>
      <w:bookmarkEnd w:id="25"/>
    </w:p>
    <w:p w:rsidR="007D3A79" w:rsidRPr="007D3A79" w:rsidRDefault="007D3A79" w:rsidP="007D3A79">
      <w:pPr>
        <w:jc w:val="both"/>
        <w:rPr>
          <w:rFonts w:ascii="Arial" w:eastAsia="Arial" w:hAnsi="Arial" w:cs="Arial"/>
          <w:color w:val="000000"/>
          <w:sz w:val="22"/>
          <w:szCs w:val="22"/>
          <w:shd w:val="clear" w:color="auto" w:fill="FFFFFF"/>
        </w:rPr>
      </w:pPr>
      <w:r w:rsidRPr="007D3A79">
        <w:rPr>
          <w:rFonts w:ascii="Arial" w:eastAsia="Arial" w:hAnsi="Arial" w:cs="Arial"/>
          <w:color w:val="000000"/>
          <w:sz w:val="22"/>
          <w:szCs w:val="22"/>
          <w:shd w:val="clear" w:color="auto" w:fill="FFFFFF"/>
        </w:rPr>
        <w:t xml:space="preserve">"Создание современных и комфортных условий для воспитания и обучения детей и работы педагогов - важное условие качественного образовательного процесса, от результатов которого в дальнейшем будет зависеть развитие всего тверского региона",  - считает губернатор </w:t>
      </w:r>
      <w:r w:rsidRPr="007D3A79">
        <w:rPr>
          <w:rFonts w:ascii="Arial" w:eastAsia="Arial" w:hAnsi="Arial" w:cs="Arial"/>
          <w:color w:val="000000"/>
          <w:sz w:val="22"/>
          <w:szCs w:val="22"/>
          <w:shd w:val="clear" w:color="auto" w:fill="C0C0C0"/>
        </w:rPr>
        <w:t>Игорь Руденя</w:t>
      </w:r>
      <w:r w:rsidRPr="007D3A79">
        <w:rPr>
          <w:rFonts w:ascii="Arial" w:eastAsia="Arial" w:hAnsi="Arial" w:cs="Arial"/>
          <w:color w:val="000000"/>
          <w:sz w:val="22"/>
          <w:szCs w:val="22"/>
          <w:shd w:val="clear" w:color="auto" w:fill="FFFFFF"/>
        </w:rPr>
        <w:t xml:space="preserve">... </w:t>
      </w:r>
    </w:p>
    <w:p w:rsidR="007D3A79" w:rsidRPr="007D3A79" w:rsidRDefault="007D3A79" w:rsidP="007D3A79">
      <w:pPr>
        <w:rPr>
          <w:rFonts w:ascii="Arial" w:eastAsia="Arial" w:hAnsi="Arial" w:cs="Arial"/>
          <w:color w:val="0000FF"/>
          <w:sz w:val="22"/>
          <w:szCs w:val="22"/>
          <w:shd w:val="clear" w:color="auto" w:fill="FFFFFF"/>
        </w:rPr>
      </w:pPr>
      <w:hyperlink r:id="rId135" w:history="1">
        <w:r w:rsidRPr="007D3A79">
          <w:rPr>
            <w:rFonts w:ascii="Arial" w:eastAsia="Arial" w:hAnsi="Arial" w:cs="Arial"/>
            <w:color w:val="0000FF"/>
            <w:sz w:val="22"/>
            <w:szCs w:val="22"/>
            <w:u w:val="single"/>
            <w:shd w:val="clear" w:color="auto" w:fill="FFFFFF"/>
          </w:rPr>
          <w:t>https://tverigrad.ru/publication/roditeli-i-shkolniki-primut-uchastie-v-obsuzhdenii-kapremonta-tverskih-shkol/</w:t>
        </w:r>
      </w:hyperlink>
    </w:p>
    <w:p w:rsidR="007D3A79" w:rsidRPr="007D3A79" w:rsidRDefault="007D3A79" w:rsidP="007D3A79">
      <w:pPr>
        <w:rPr>
          <w:rFonts w:ascii="Arial" w:eastAsia="Arial" w:hAnsi="Arial" w:cs="Arial"/>
          <w:color w:val="000000"/>
          <w:sz w:val="22"/>
          <w:szCs w:val="22"/>
          <w:u w:val="single"/>
          <w:shd w:val="clear" w:color="auto" w:fill="FFFFFF"/>
        </w:rPr>
      </w:pPr>
      <w:r w:rsidRPr="007D3A79">
        <w:rPr>
          <w:rFonts w:ascii="Arial" w:eastAsia="Arial" w:hAnsi="Arial" w:cs="Arial"/>
          <w:color w:val="000000"/>
          <w:sz w:val="22"/>
          <w:szCs w:val="22"/>
          <w:u w:val="single"/>
          <w:shd w:val="clear" w:color="auto" w:fill="FFFFFF"/>
        </w:rPr>
        <w:t>Сообщения по событию:</w:t>
      </w:r>
    </w:p>
    <w:p w:rsidR="007D3A79" w:rsidRPr="007D3A79" w:rsidRDefault="007D3A79" w:rsidP="007D3A79">
      <w:pPr>
        <w:numPr>
          <w:ilvl w:val="0"/>
          <w:numId w:val="6"/>
        </w:numPr>
        <w:ind w:left="0" w:firstLine="0"/>
        <w:rPr>
          <w:rFonts w:ascii="Arial" w:eastAsia="Arial" w:hAnsi="Arial" w:cs="Arial"/>
          <w:color w:val="0000FF"/>
          <w:sz w:val="22"/>
          <w:szCs w:val="22"/>
          <w:shd w:val="clear" w:color="auto" w:fill="FFFFFF"/>
        </w:rPr>
      </w:pPr>
      <w:hyperlink r:id="rId136" w:history="1">
        <w:r w:rsidRPr="007D3A79">
          <w:rPr>
            <w:rFonts w:ascii="Arial" w:eastAsia="Arial" w:hAnsi="Arial" w:cs="Arial"/>
            <w:color w:val="0000FF"/>
            <w:sz w:val="22"/>
            <w:szCs w:val="22"/>
            <w:u w:val="single"/>
            <w:shd w:val="clear" w:color="auto" w:fill="FFFFFF"/>
          </w:rPr>
          <w:t>Inform69.ru, Тверь, 14 февраля 2022</w:t>
        </w:r>
      </w:hyperlink>
    </w:p>
    <w:p w:rsidR="007D3A79" w:rsidRPr="007D3A79" w:rsidRDefault="007D3A79" w:rsidP="007D3A79">
      <w:pPr>
        <w:numPr>
          <w:ilvl w:val="0"/>
          <w:numId w:val="6"/>
        </w:numPr>
        <w:ind w:left="0" w:firstLine="0"/>
        <w:rPr>
          <w:rFonts w:ascii="Arial" w:eastAsia="Arial" w:hAnsi="Arial" w:cs="Arial"/>
          <w:color w:val="0000FF"/>
          <w:sz w:val="22"/>
          <w:szCs w:val="22"/>
          <w:shd w:val="clear" w:color="auto" w:fill="FFFFFF"/>
        </w:rPr>
      </w:pPr>
      <w:hyperlink r:id="rId137" w:history="1">
        <w:r w:rsidRPr="007D3A79">
          <w:rPr>
            <w:rFonts w:ascii="Arial" w:eastAsia="Arial" w:hAnsi="Arial" w:cs="Arial"/>
            <w:color w:val="0000FF"/>
            <w:sz w:val="22"/>
            <w:szCs w:val="22"/>
            <w:u w:val="single"/>
            <w:shd w:val="clear" w:color="auto" w:fill="FFFFFF"/>
          </w:rPr>
          <w:t>Бельская правда (бельскаяправда), Белый, 14 февраля 2022</w:t>
        </w:r>
      </w:hyperlink>
    </w:p>
    <w:p w:rsidR="007D3A79" w:rsidRPr="007D3A79" w:rsidRDefault="007D3A79" w:rsidP="007D3A79">
      <w:pPr>
        <w:numPr>
          <w:ilvl w:val="0"/>
          <w:numId w:val="6"/>
        </w:numPr>
        <w:ind w:left="0" w:firstLine="0"/>
        <w:rPr>
          <w:rFonts w:ascii="Arial" w:eastAsia="Arial" w:hAnsi="Arial" w:cs="Arial"/>
          <w:color w:val="0000FF"/>
          <w:sz w:val="22"/>
          <w:szCs w:val="22"/>
          <w:shd w:val="clear" w:color="auto" w:fill="FFFFFF"/>
        </w:rPr>
      </w:pPr>
      <w:hyperlink r:id="rId138" w:history="1">
        <w:r w:rsidRPr="007D3A79">
          <w:rPr>
            <w:rFonts w:ascii="Arial" w:eastAsia="Arial" w:hAnsi="Arial" w:cs="Arial"/>
            <w:color w:val="0000FF"/>
            <w:sz w:val="22"/>
            <w:szCs w:val="22"/>
            <w:u w:val="single"/>
            <w:shd w:val="clear" w:color="auto" w:fill="FFFFFF"/>
          </w:rPr>
          <w:t>Знамя (kuvznama.ru), Кувшиново, 14 февраля 2022</w:t>
        </w:r>
      </w:hyperlink>
    </w:p>
    <w:p w:rsidR="007D3A79" w:rsidRPr="007D3A79" w:rsidRDefault="007D3A79" w:rsidP="007D3A79">
      <w:pPr>
        <w:numPr>
          <w:ilvl w:val="0"/>
          <w:numId w:val="6"/>
        </w:numPr>
        <w:ind w:left="0" w:firstLine="0"/>
        <w:rPr>
          <w:rFonts w:ascii="Arial" w:eastAsia="Arial" w:hAnsi="Arial" w:cs="Arial"/>
          <w:color w:val="0000FF"/>
          <w:sz w:val="22"/>
          <w:szCs w:val="22"/>
          <w:shd w:val="clear" w:color="auto" w:fill="FFFFFF"/>
        </w:rPr>
      </w:pPr>
      <w:hyperlink r:id="rId139" w:history="1">
        <w:r w:rsidRPr="007D3A79">
          <w:rPr>
            <w:rFonts w:ascii="Arial" w:eastAsia="Arial" w:hAnsi="Arial" w:cs="Arial"/>
            <w:color w:val="0000FF"/>
            <w:sz w:val="22"/>
            <w:szCs w:val="22"/>
            <w:u w:val="single"/>
            <w:shd w:val="clear" w:color="auto" w:fill="FFFFFF"/>
          </w:rPr>
          <w:t>Сандовские вести (сандовскиевести), п.г.т. Сандово, 14 февраля 2022</w:t>
        </w:r>
      </w:hyperlink>
    </w:p>
    <w:p w:rsidR="007D3A79" w:rsidRPr="007D3A79" w:rsidRDefault="007D3A79" w:rsidP="007D3A79">
      <w:pPr>
        <w:numPr>
          <w:ilvl w:val="0"/>
          <w:numId w:val="6"/>
        </w:numPr>
        <w:ind w:left="0" w:firstLine="0"/>
        <w:rPr>
          <w:rFonts w:ascii="Arial" w:eastAsia="Arial" w:hAnsi="Arial" w:cs="Arial"/>
          <w:color w:val="0000FF"/>
          <w:sz w:val="22"/>
          <w:szCs w:val="22"/>
          <w:shd w:val="clear" w:color="auto" w:fill="FFFFFF"/>
        </w:rPr>
      </w:pPr>
      <w:hyperlink r:id="rId140" w:history="1">
        <w:r w:rsidRPr="007D3A79">
          <w:rPr>
            <w:rFonts w:ascii="Arial" w:eastAsia="Arial" w:hAnsi="Arial" w:cs="Arial"/>
            <w:color w:val="0000FF"/>
            <w:sz w:val="22"/>
            <w:szCs w:val="22"/>
            <w:u w:val="single"/>
            <w:shd w:val="clear" w:color="auto" w:fill="FFFFFF"/>
          </w:rPr>
          <w:t>Зубцовская жизнь (зубцовскаяжизнь), Зубцов, 14 февраля 2022</w:t>
        </w:r>
      </w:hyperlink>
    </w:p>
    <w:p w:rsidR="007D3A79" w:rsidRPr="007D3A79" w:rsidRDefault="007D3A79" w:rsidP="007D3A79">
      <w:pPr>
        <w:numPr>
          <w:ilvl w:val="0"/>
          <w:numId w:val="6"/>
        </w:numPr>
        <w:ind w:left="0" w:firstLine="0"/>
        <w:rPr>
          <w:rFonts w:ascii="Arial" w:eastAsia="Arial" w:hAnsi="Arial" w:cs="Arial"/>
          <w:color w:val="0000FF"/>
          <w:sz w:val="22"/>
          <w:szCs w:val="22"/>
          <w:shd w:val="clear" w:color="auto" w:fill="FFFFFF"/>
        </w:rPr>
      </w:pPr>
      <w:hyperlink r:id="rId141" w:history="1">
        <w:r w:rsidRPr="007D3A79">
          <w:rPr>
            <w:rFonts w:ascii="Arial" w:eastAsia="Arial" w:hAnsi="Arial" w:cs="Arial"/>
            <w:color w:val="0000FF"/>
            <w:sz w:val="22"/>
            <w:szCs w:val="22"/>
            <w:u w:val="single"/>
            <w:shd w:val="clear" w:color="auto" w:fill="FFFFFF"/>
          </w:rPr>
          <w:t>Наша жизнь (нашажизнь), Лихославль, 14 февраля 2022</w:t>
        </w:r>
      </w:hyperlink>
    </w:p>
    <w:p w:rsidR="007D3A79" w:rsidRPr="007D3A79" w:rsidRDefault="007D3A79" w:rsidP="007D3A79">
      <w:pPr>
        <w:numPr>
          <w:ilvl w:val="0"/>
          <w:numId w:val="6"/>
        </w:numPr>
        <w:ind w:left="0" w:firstLine="0"/>
        <w:rPr>
          <w:rFonts w:ascii="Arial" w:eastAsia="Arial" w:hAnsi="Arial" w:cs="Arial"/>
          <w:color w:val="0000FF"/>
          <w:sz w:val="22"/>
          <w:szCs w:val="22"/>
          <w:shd w:val="clear" w:color="auto" w:fill="FFFFFF"/>
        </w:rPr>
      </w:pPr>
      <w:hyperlink r:id="rId142" w:history="1">
        <w:r w:rsidRPr="007D3A79">
          <w:rPr>
            <w:rFonts w:ascii="Arial" w:eastAsia="Arial" w:hAnsi="Arial" w:cs="Arial"/>
            <w:color w:val="0000FF"/>
            <w:sz w:val="22"/>
            <w:szCs w:val="22"/>
            <w:u w:val="single"/>
            <w:shd w:val="clear" w:color="auto" w:fill="FFFFFF"/>
          </w:rPr>
          <w:t>Родная земля (r-zemlya.ru), п. Рамешки, 14 февраля 2022</w:t>
        </w:r>
      </w:hyperlink>
    </w:p>
    <w:p w:rsidR="007D3A79" w:rsidRPr="007D3A79" w:rsidRDefault="007D3A79" w:rsidP="007D3A79">
      <w:pPr>
        <w:numPr>
          <w:ilvl w:val="0"/>
          <w:numId w:val="6"/>
        </w:numPr>
        <w:ind w:left="0" w:firstLine="0"/>
        <w:rPr>
          <w:rFonts w:ascii="Arial" w:eastAsia="Arial" w:hAnsi="Arial" w:cs="Arial"/>
          <w:color w:val="0000FF"/>
          <w:sz w:val="22"/>
          <w:szCs w:val="22"/>
          <w:shd w:val="clear" w:color="auto" w:fill="FFFFFF"/>
        </w:rPr>
      </w:pPr>
      <w:hyperlink r:id="rId143" w:history="1">
        <w:r w:rsidRPr="007D3A79">
          <w:rPr>
            <w:rFonts w:ascii="Arial" w:eastAsia="Arial" w:hAnsi="Arial" w:cs="Arial"/>
            <w:color w:val="0000FF"/>
            <w:sz w:val="22"/>
            <w:szCs w:val="22"/>
            <w:u w:val="single"/>
            <w:shd w:val="clear" w:color="auto" w:fill="FFFFFF"/>
          </w:rPr>
          <w:t>Молоковский край (молоковскийкрай), п. Молоково, 14 февраля 2022</w:t>
        </w:r>
      </w:hyperlink>
    </w:p>
    <w:p w:rsidR="007D3A79" w:rsidRPr="007D3A79" w:rsidRDefault="007D3A79" w:rsidP="007D3A79">
      <w:pPr>
        <w:numPr>
          <w:ilvl w:val="0"/>
          <w:numId w:val="6"/>
        </w:numPr>
        <w:ind w:left="0" w:firstLine="0"/>
        <w:rPr>
          <w:rFonts w:ascii="Arial" w:eastAsia="Arial" w:hAnsi="Arial" w:cs="Arial"/>
          <w:color w:val="0000FF"/>
          <w:sz w:val="22"/>
          <w:szCs w:val="22"/>
          <w:shd w:val="clear" w:color="auto" w:fill="FFFFFF"/>
        </w:rPr>
      </w:pPr>
      <w:hyperlink r:id="rId144" w:history="1">
        <w:r w:rsidRPr="007D3A79">
          <w:rPr>
            <w:rFonts w:ascii="Arial" w:eastAsia="Arial" w:hAnsi="Arial" w:cs="Arial"/>
            <w:color w:val="0000FF"/>
            <w:sz w:val="22"/>
            <w:szCs w:val="22"/>
            <w:u w:val="single"/>
            <w:shd w:val="clear" w:color="auto" w:fill="FFFFFF"/>
          </w:rPr>
          <w:t>Главный региональный (glavny.tv), Смоленск, 14 февраля 2022</w:t>
        </w:r>
      </w:hyperlink>
    </w:p>
    <w:p w:rsidR="007D3A79" w:rsidRPr="007D3A79" w:rsidRDefault="007D3A79" w:rsidP="007D3A79">
      <w:pPr>
        <w:numPr>
          <w:ilvl w:val="0"/>
          <w:numId w:val="6"/>
        </w:numPr>
        <w:ind w:left="0" w:firstLine="0"/>
        <w:rPr>
          <w:rFonts w:ascii="Arial" w:eastAsia="Arial" w:hAnsi="Arial" w:cs="Arial"/>
          <w:color w:val="0000FF"/>
          <w:sz w:val="22"/>
          <w:szCs w:val="22"/>
          <w:shd w:val="clear" w:color="auto" w:fill="FFFFFF"/>
        </w:rPr>
      </w:pPr>
      <w:hyperlink r:id="rId145" w:history="1">
        <w:r w:rsidRPr="007D3A79">
          <w:rPr>
            <w:rFonts w:ascii="Arial" w:eastAsia="Arial" w:hAnsi="Arial" w:cs="Arial"/>
            <w:color w:val="0000FF"/>
            <w:sz w:val="22"/>
            <w:szCs w:val="22"/>
            <w:u w:val="single"/>
            <w:shd w:val="clear" w:color="auto" w:fill="FFFFFF"/>
          </w:rPr>
          <w:t>Тверские ведомости (vedtver.ru), Тверь, 14 февраля 2022</w:t>
        </w:r>
      </w:hyperlink>
    </w:p>
    <w:p w:rsidR="007D3A79" w:rsidRPr="007D3A79" w:rsidRDefault="007D3A79" w:rsidP="007D3A79">
      <w:pPr>
        <w:numPr>
          <w:ilvl w:val="0"/>
          <w:numId w:val="6"/>
        </w:numPr>
        <w:ind w:left="0" w:firstLine="0"/>
        <w:rPr>
          <w:rFonts w:ascii="Arial" w:eastAsia="Arial" w:hAnsi="Arial" w:cs="Arial"/>
          <w:color w:val="0000FF"/>
          <w:sz w:val="22"/>
          <w:szCs w:val="22"/>
          <w:shd w:val="clear" w:color="auto" w:fill="FFFFFF"/>
        </w:rPr>
      </w:pPr>
      <w:hyperlink r:id="rId146" w:history="1">
        <w:r w:rsidRPr="007D3A79">
          <w:rPr>
            <w:rFonts w:ascii="Arial" w:eastAsia="Arial" w:hAnsi="Arial" w:cs="Arial"/>
            <w:color w:val="0000FF"/>
            <w:sz w:val="22"/>
            <w:szCs w:val="22"/>
            <w:u w:val="single"/>
            <w:shd w:val="clear" w:color="auto" w:fill="FFFFFF"/>
          </w:rPr>
          <w:t>Верхневолжская правда (vvpravda.ru), п. Селижарово, 14 февраля 2022</w:t>
        </w:r>
      </w:hyperlink>
    </w:p>
    <w:p w:rsidR="007D3A79" w:rsidRPr="007D3A79" w:rsidRDefault="007D3A79" w:rsidP="007D3A79">
      <w:pPr>
        <w:numPr>
          <w:ilvl w:val="0"/>
          <w:numId w:val="6"/>
        </w:numPr>
        <w:ind w:left="0" w:firstLine="0"/>
        <w:rPr>
          <w:rFonts w:ascii="Arial" w:eastAsia="Arial" w:hAnsi="Arial" w:cs="Arial"/>
          <w:color w:val="0000FF"/>
          <w:sz w:val="22"/>
          <w:szCs w:val="22"/>
          <w:shd w:val="clear" w:color="auto" w:fill="FFFFFF"/>
        </w:rPr>
      </w:pPr>
      <w:hyperlink r:id="rId147" w:history="1">
        <w:r w:rsidRPr="007D3A79">
          <w:rPr>
            <w:rFonts w:ascii="Arial" w:eastAsia="Arial" w:hAnsi="Arial" w:cs="Arial"/>
            <w:color w:val="0000FF"/>
            <w:sz w:val="22"/>
            <w:szCs w:val="22"/>
            <w:u w:val="single"/>
            <w:shd w:val="clear" w:color="auto" w:fill="FFFFFF"/>
          </w:rPr>
          <w:t>Вперед (вперед), Калязин, 14 февраля 2022</w:t>
        </w:r>
      </w:hyperlink>
    </w:p>
    <w:p w:rsidR="007D3A79" w:rsidRPr="007D3A79" w:rsidRDefault="007D3A79" w:rsidP="007D3A79">
      <w:pPr>
        <w:numPr>
          <w:ilvl w:val="0"/>
          <w:numId w:val="6"/>
        </w:numPr>
        <w:ind w:left="0" w:firstLine="0"/>
        <w:rPr>
          <w:rFonts w:ascii="Arial" w:eastAsia="Arial" w:hAnsi="Arial" w:cs="Arial"/>
          <w:color w:val="0000FF"/>
          <w:sz w:val="22"/>
          <w:szCs w:val="22"/>
          <w:shd w:val="clear" w:color="auto" w:fill="FFFFFF"/>
        </w:rPr>
      </w:pPr>
      <w:hyperlink r:id="rId148" w:history="1">
        <w:r w:rsidRPr="007D3A79">
          <w:rPr>
            <w:rFonts w:ascii="Arial" w:eastAsia="Arial" w:hAnsi="Arial" w:cs="Arial"/>
            <w:color w:val="0000FF"/>
            <w:sz w:val="22"/>
            <w:szCs w:val="22"/>
            <w:u w:val="single"/>
            <w:shd w:val="clear" w:color="auto" w:fill="FFFFFF"/>
          </w:rPr>
          <w:t>Заря (konzarya.ru), Конаково, 14 февраля 2022</w:t>
        </w:r>
      </w:hyperlink>
    </w:p>
    <w:p w:rsidR="007D3A79" w:rsidRPr="007D3A79" w:rsidRDefault="007D3A79" w:rsidP="007D3A79">
      <w:pPr>
        <w:numPr>
          <w:ilvl w:val="0"/>
          <w:numId w:val="6"/>
        </w:numPr>
        <w:ind w:left="0" w:firstLine="0"/>
        <w:rPr>
          <w:rFonts w:ascii="Arial" w:eastAsia="Arial" w:hAnsi="Arial" w:cs="Arial"/>
          <w:color w:val="0000FF"/>
          <w:sz w:val="22"/>
          <w:szCs w:val="22"/>
          <w:shd w:val="clear" w:color="auto" w:fill="FFFFFF"/>
        </w:rPr>
      </w:pPr>
      <w:hyperlink r:id="rId149" w:history="1">
        <w:r w:rsidRPr="007D3A79">
          <w:rPr>
            <w:rFonts w:ascii="Arial" w:eastAsia="Arial" w:hAnsi="Arial" w:cs="Arial"/>
            <w:color w:val="0000FF"/>
            <w:sz w:val="22"/>
            <w:szCs w:val="22"/>
            <w:u w:val="single"/>
            <w:shd w:val="clear" w:color="auto" w:fill="FFFFFF"/>
          </w:rPr>
          <w:t>Новая жизнь (новаяжизнь), Бологое, 14 февраля 2022</w:t>
        </w:r>
      </w:hyperlink>
    </w:p>
    <w:p w:rsidR="007D3A79" w:rsidRPr="007D3A79" w:rsidRDefault="007D3A79" w:rsidP="007D3A79">
      <w:pPr>
        <w:numPr>
          <w:ilvl w:val="0"/>
          <w:numId w:val="6"/>
        </w:numPr>
        <w:ind w:left="0" w:firstLine="0"/>
        <w:rPr>
          <w:rFonts w:ascii="Arial" w:eastAsia="Arial" w:hAnsi="Arial" w:cs="Arial"/>
          <w:color w:val="0000FF"/>
          <w:sz w:val="22"/>
          <w:szCs w:val="22"/>
          <w:shd w:val="clear" w:color="auto" w:fill="FFFFFF"/>
        </w:rPr>
      </w:pPr>
      <w:hyperlink r:id="rId150" w:history="1">
        <w:r w:rsidRPr="007D3A79">
          <w:rPr>
            <w:rFonts w:ascii="Arial" w:eastAsia="Arial" w:hAnsi="Arial" w:cs="Arial"/>
            <w:color w:val="0000FF"/>
            <w:sz w:val="22"/>
            <w:szCs w:val="22"/>
            <w:u w:val="single"/>
            <w:shd w:val="clear" w:color="auto" w:fill="FFFFFF"/>
          </w:rPr>
          <w:t>Вышневолоцкая правда (вышневолоцкаяправда), п.г.т. Жарковский, 14 февраля 2022</w:t>
        </w:r>
      </w:hyperlink>
    </w:p>
    <w:p w:rsidR="007D3A79" w:rsidRPr="007D3A79" w:rsidRDefault="007D3A79" w:rsidP="007D3A79">
      <w:pPr>
        <w:numPr>
          <w:ilvl w:val="0"/>
          <w:numId w:val="6"/>
        </w:numPr>
        <w:ind w:left="0" w:firstLine="0"/>
        <w:rPr>
          <w:rFonts w:ascii="Arial" w:eastAsia="Arial" w:hAnsi="Arial" w:cs="Arial"/>
          <w:color w:val="0000FF"/>
          <w:sz w:val="22"/>
          <w:szCs w:val="22"/>
          <w:shd w:val="clear" w:color="auto" w:fill="FFFFFF"/>
        </w:rPr>
      </w:pPr>
      <w:hyperlink r:id="rId151" w:history="1">
        <w:r w:rsidRPr="007D3A79">
          <w:rPr>
            <w:rFonts w:ascii="Arial" w:eastAsia="Arial" w:hAnsi="Arial" w:cs="Arial"/>
            <w:color w:val="0000FF"/>
            <w:sz w:val="22"/>
            <w:szCs w:val="22"/>
            <w:u w:val="single"/>
            <w:shd w:val="clear" w:color="auto" w:fill="FFFFFF"/>
          </w:rPr>
          <w:t>Ленинское знамя (leninskoeznamya.tverreg.ru), Тверь, 14 февраля 2022</w:t>
        </w:r>
      </w:hyperlink>
    </w:p>
    <w:p w:rsidR="007D3A79" w:rsidRPr="007D3A79" w:rsidRDefault="007D3A79" w:rsidP="007D3A79">
      <w:pPr>
        <w:numPr>
          <w:ilvl w:val="0"/>
          <w:numId w:val="6"/>
        </w:numPr>
        <w:ind w:left="0" w:firstLine="0"/>
        <w:rPr>
          <w:rFonts w:ascii="Arial" w:eastAsia="Arial" w:hAnsi="Arial" w:cs="Arial"/>
          <w:color w:val="0000FF"/>
          <w:sz w:val="22"/>
          <w:szCs w:val="22"/>
          <w:shd w:val="clear" w:color="auto" w:fill="FFFFFF"/>
        </w:rPr>
      </w:pPr>
      <w:hyperlink r:id="rId152" w:history="1">
        <w:r w:rsidRPr="007D3A79">
          <w:rPr>
            <w:rFonts w:ascii="Arial" w:eastAsia="Arial" w:hAnsi="Arial" w:cs="Arial"/>
            <w:color w:val="0000FF"/>
            <w:sz w:val="22"/>
            <w:szCs w:val="22"/>
            <w:u w:val="single"/>
            <w:shd w:val="clear" w:color="auto" w:fill="FFFFFF"/>
          </w:rPr>
          <w:t>Спировские известия (спировскиеизвестия), п. Спирово, 14 февраля 2022</w:t>
        </w:r>
      </w:hyperlink>
    </w:p>
    <w:p w:rsidR="007D3A79" w:rsidRPr="007D3A79" w:rsidRDefault="007D3A79" w:rsidP="007D3A79">
      <w:pPr>
        <w:numPr>
          <w:ilvl w:val="0"/>
          <w:numId w:val="6"/>
        </w:numPr>
        <w:ind w:left="0" w:firstLine="0"/>
        <w:rPr>
          <w:rFonts w:ascii="Arial" w:eastAsia="Arial" w:hAnsi="Arial" w:cs="Arial"/>
          <w:color w:val="0000FF"/>
          <w:sz w:val="22"/>
          <w:szCs w:val="22"/>
          <w:shd w:val="clear" w:color="auto" w:fill="FFFFFF"/>
        </w:rPr>
      </w:pPr>
      <w:hyperlink r:id="rId153" w:history="1">
        <w:r w:rsidRPr="007D3A79">
          <w:rPr>
            <w:rFonts w:ascii="Arial" w:eastAsia="Arial" w:hAnsi="Arial" w:cs="Arial"/>
            <w:color w:val="0000FF"/>
            <w:sz w:val="22"/>
            <w:szCs w:val="22"/>
            <w:u w:val="single"/>
            <w:shd w:val="clear" w:color="auto" w:fill="FFFFFF"/>
          </w:rPr>
          <w:t>Лесной вестник (леснойвестник), с. Лесное (Тверская обл.), 14 февраля 2022</w:t>
        </w:r>
      </w:hyperlink>
    </w:p>
    <w:p w:rsidR="007D3A79" w:rsidRPr="007D3A79" w:rsidRDefault="007D3A79" w:rsidP="007D3A79">
      <w:pPr>
        <w:numPr>
          <w:ilvl w:val="0"/>
          <w:numId w:val="6"/>
        </w:numPr>
        <w:ind w:left="0" w:firstLine="0"/>
        <w:rPr>
          <w:rFonts w:ascii="Arial" w:eastAsia="Arial" w:hAnsi="Arial" w:cs="Arial"/>
          <w:color w:val="0000FF"/>
          <w:sz w:val="22"/>
          <w:szCs w:val="22"/>
          <w:shd w:val="clear" w:color="auto" w:fill="FFFFFF"/>
        </w:rPr>
      </w:pPr>
      <w:hyperlink r:id="rId154" w:history="1">
        <w:r w:rsidRPr="007D3A79">
          <w:rPr>
            <w:rFonts w:ascii="Arial" w:eastAsia="Arial" w:hAnsi="Arial" w:cs="Arial"/>
            <w:color w:val="0000FF"/>
            <w:sz w:val="22"/>
            <w:szCs w:val="22"/>
            <w:u w:val="single"/>
            <w:shd w:val="clear" w:color="auto" w:fill="FFFFFF"/>
          </w:rPr>
          <w:t>Жарковский вестник (жарковскийвестник), п.г.т. Жарковский, 14 февраля 2022</w:t>
        </w:r>
      </w:hyperlink>
    </w:p>
    <w:p w:rsidR="007D3A79" w:rsidRPr="007D3A79" w:rsidRDefault="007D3A79" w:rsidP="007D3A79">
      <w:pPr>
        <w:numPr>
          <w:ilvl w:val="0"/>
          <w:numId w:val="6"/>
        </w:numPr>
        <w:ind w:left="0" w:firstLine="0"/>
        <w:rPr>
          <w:rFonts w:ascii="Arial" w:eastAsia="Arial" w:hAnsi="Arial" w:cs="Arial"/>
          <w:color w:val="0000FF"/>
          <w:sz w:val="22"/>
          <w:szCs w:val="22"/>
          <w:shd w:val="clear" w:color="auto" w:fill="FFFFFF"/>
        </w:rPr>
      </w:pPr>
      <w:hyperlink r:id="rId155" w:history="1">
        <w:r w:rsidRPr="007D3A79">
          <w:rPr>
            <w:rFonts w:ascii="Arial" w:eastAsia="Arial" w:hAnsi="Arial" w:cs="Arial"/>
            <w:color w:val="0000FF"/>
            <w:sz w:val="22"/>
            <w:szCs w:val="22"/>
            <w:u w:val="single"/>
            <w:shd w:val="clear" w:color="auto" w:fill="FFFFFF"/>
          </w:rPr>
          <w:t>Комсомольская правда (tver.kp.ru), Тверь, 14 февраля 2022</w:t>
        </w:r>
      </w:hyperlink>
    </w:p>
    <w:p w:rsidR="007D3A79" w:rsidRPr="007D3A79" w:rsidRDefault="007D3A79" w:rsidP="007D3A79">
      <w:pPr>
        <w:numPr>
          <w:ilvl w:val="0"/>
          <w:numId w:val="6"/>
        </w:numPr>
        <w:ind w:left="0" w:firstLine="0"/>
        <w:rPr>
          <w:rFonts w:ascii="Arial" w:eastAsia="Arial" w:hAnsi="Arial" w:cs="Arial"/>
          <w:color w:val="0000FF"/>
          <w:sz w:val="22"/>
          <w:szCs w:val="22"/>
          <w:shd w:val="clear" w:color="auto" w:fill="FFFFFF"/>
        </w:rPr>
      </w:pPr>
      <w:hyperlink r:id="rId156" w:history="1">
        <w:r w:rsidRPr="007D3A79">
          <w:rPr>
            <w:rFonts w:ascii="Arial" w:eastAsia="Arial" w:hAnsi="Arial" w:cs="Arial"/>
            <w:color w:val="0000FF"/>
            <w:sz w:val="22"/>
            <w:szCs w:val="22"/>
            <w:u w:val="single"/>
            <w:shd w:val="clear" w:color="auto" w:fill="FFFFFF"/>
          </w:rPr>
          <w:t>Коммунар (коммунар), п. Фирово, 14 февраля 2022</w:t>
        </w:r>
      </w:hyperlink>
    </w:p>
    <w:p w:rsidR="007D3A79" w:rsidRPr="007D3A79" w:rsidRDefault="007D3A79" w:rsidP="007D3A79">
      <w:pPr>
        <w:numPr>
          <w:ilvl w:val="0"/>
          <w:numId w:val="6"/>
        </w:numPr>
        <w:ind w:left="0" w:firstLine="0"/>
        <w:rPr>
          <w:rFonts w:ascii="Arial" w:eastAsia="Arial" w:hAnsi="Arial" w:cs="Arial"/>
          <w:color w:val="0000FF"/>
          <w:sz w:val="22"/>
          <w:szCs w:val="22"/>
          <w:shd w:val="clear" w:color="auto" w:fill="FFFFFF"/>
        </w:rPr>
      </w:pPr>
      <w:hyperlink r:id="rId157" w:history="1">
        <w:r w:rsidRPr="007D3A79">
          <w:rPr>
            <w:rFonts w:ascii="Arial" w:eastAsia="Arial" w:hAnsi="Arial" w:cs="Arial"/>
            <w:color w:val="0000FF"/>
            <w:sz w:val="22"/>
            <w:szCs w:val="22"/>
            <w:u w:val="single"/>
            <w:shd w:val="clear" w:color="auto" w:fill="FFFFFF"/>
          </w:rPr>
          <w:t>Авангард (авангард), Западная Двина, 14 февраля 2022</w:t>
        </w:r>
      </w:hyperlink>
    </w:p>
    <w:p w:rsidR="007D3A79" w:rsidRPr="007D3A79" w:rsidRDefault="007D3A79" w:rsidP="007D3A79">
      <w:pPr>
        <w:numPr>
          <w:ilvl w:val="0"/>
          <w:numId w:val="6"/>
        </w:numPr>
        <w:ind w:left="0" w:firstLine="0"/>
        <w:rPr>
          <w:rFonts w:ascii="Arial" w:eastAsia="Arial" w:hAnsi="Arial" w:cs="Arial"/>
          <w:color w:val="0000FF"/>
          <w:sz w:val="22"/>
          <w:szCs w:val="22"/>
          <w:shd w:val="clear" w:color="auto" w:fill="FFFFFF"/>
        </w:rPr>
      </w:pPr>
      <w:hyperlink r:id="rId158" w:history="1">
        <w:r w:rsidRPr="007D3A79">
          <w:rPr>
            <w:rFonts w:ascii="Arial" w:eastAsia="Arial" w:hAnsi="Arial" w:cs="Arial"/>
            <w:color w:val="0000FF"/>
            <w:sz w:val="22"/>
            <w:szCs w:val="22"/>
            <w:u w:val="single"/>
            <w:shd w:val="clear" w:color="auto" w:fill="FFFFFF"/>
          </w:rPr>
          <w:t>Андреапольские вести (андреапольскиевести), Андреаполь, 14 февраля 2022</w:t>
        </w:r>
      </w:hyperlink>
    </w:p>
    <w:p w:rsidR="007D3A79" w:rsidRPr="007D3A79" w:rsidRDefault="007D3A79" w:rsidP="007D3A79">
      <w:pPr>
        <w:numPr>
          <w:ilvl w:val="0"/>
          <w:numId w:val="6"/>
        </w:numPr>
        <w:ind w:left="0" w:firstLine="0"/>
        <w:rPr>
          <w:rFonts w:ascii="Arial" w:eastAsia="Arial" w:hAnsi="Arial" w:cs="Arial"/>
          <w:color w:val="0000FF"/>
          <w:sz w:val="22"/>
          <w:szCs w:val="22"/>
          <w:shd w:val="clear" w:color="auto" w:fill="FFFFFF"/>
        </w:rPr>
      </w:pPr>
      <w:hyperlink r:id="rId159" w:history="1">
        <w:r w:rsidRPr="007D3A79">
          <w:rPr>
            <w:rFonts w:ascii="Arial" w:eastAsia="Arial" w:hAnsi="Arial" w:cs="Arial"/>
            <w:color w:val="0000FF"/>
            <w:sz w:val="22"/>
            <w:szCs w:val="22"/>
            <w:u w:val="single"/>
            <w:shd w:val="clear" w:color="auto" w:fill="FFFFFF"/>
          </w:rPr>
          <w:t>Московский Комсомолец (tver.mk.ru), Тверь, 14 февраля 2022</w:t>
        </w:r>
      </w:hyperlink>
    </w:p>
    <w:p w:rsidR="007D3A79" w:rsidRPr="007D3A79" w:rsidRDefault="007D3A79" w:rsidP="007D3A79">
      <w:pPr>
        <w:numPr>
          <w:ilvl w:val="0"/>
          <w:numId w:val="6"/>
        </w:numPr>
        <w:ind w:left="0" w:firstLine="0"/>
        <w:rPr>
          <w:rFonts w:ascii="Arial" w:eastAsia="Arial" w:hAnsi="Arial" w:cs="Arial"/>
          <w:color w:val="0000FF"/>
          <w:sz w:val="22"/>
          <w:szCs w:val="22"/>
          <w:shd w:val="clear" w:color="auto" w:fill="FFFFFF"/>
        </w:rPr>
      </w:pPr>
      <w:hyperlink r:id="rId160" w:history="1">
        <w:r w:rsidRPr="007D3A79">
          <w:rPr>
            <w:rFonts w:ascii="Arial" w:eastAsia="Arial" w:hAnsi="Arial" w:cs="Arial"/>
            <w:color w:val="0000FF"/>
            <w:sz w:val="22"/>
            <w:szCs w:val="22"/>
            <w:u w:val="single"/>
            <w:shd w:val="clear" w:color="auto" w:fill="FFFFFF"/>
          </w:rPr>
          <w:t>Тверь (toptver.ru), Тверь, 14 февраля 2022</w:t>
        </w:r>
      </w:hyperlink>
    </w:p>
    <w:p w:rsidR="007D3A79" w:rsidRPr="007D3A79" w:rsidRDefault="007D3A79" w:rsidP="007D3A79">
      <w:pPr>
        <w:numPr>
          <w:ilvl w:val="0"/>
          <w:numId w:val="6"/>
        </w:numPr>
        <w:ind w:left="0" w:firstLine="0"/>
        <w:rPr>
          <w:rFonts w:ascii="Arial" w:eastAsia="Arial" w:hAnsi="Arial" w:cs="Arial"/>
          <w:color w:val="0000FF"/>
          <w:sz w:val="22"/>
          <w:szCs w:val="22"/>
          <w:shd w:val="clear" w:color="auto" w:fill="FFFFFF"/>
        </w:rPr>
      </w:pPr>
      <w:hyperlink r:id="rId161" w:history="1">
        <w:r w:rsidRPr="007D3A79">
          <w:rPr>
            <w:rFonts w:ascii="Arial" w:eastAsia="Arial" w:hAnsi="Arial" w:cs="Arial"/>
            <w:color w:val="0000FF"/>
            <w:sz w:val="22"/>
            <w:szCs w:val="22"/>
            <w:u w:val="single"/>
            <w:shd w:val="clear" w:color="auto" w:fill="FFFFFF"/>
          </w:rPr>
          <w:t>ГТРК Тверь, Тверь, 14 февраля 2022</w:t>
        </w:r>
      </w:hyperlink>
    </w:p>
    <w:p w:rsidR="007D3A79" w:rsidRPr="007D3A79" w:rsidRDefault="007D3A79" w:rsidP="007D3A79">
      <w:pPr>
        <w:numPr>
          <w:ilvl w:val="0"/>
          <w:numId w:val="6"/>
        </w:numPr>
        <w:ind w:left="0" w:firstLine="0"/>
        <w:rPr>
          <w:rFonts w:ascii="Arial" w:eastAsia="Arial" w:hAnsi="Arial" w:cs="Arial"/>
          <w:color w:val="0000FF"/>
          <w:sz w:val="22"/>
          <w:szCs w:val="22"/>
          <w:shd w:val="clear" w:color="auto" w:fill="FFFFFF"/>
        </w:rPr>
      </w:pPr>
      <w:hyperlink r:id="rId162" w:history="1">
        <w:r w:rsidRPr="007D3A79">
          <w:rPr>
            <w:rFonts w:ascii="Arial" w:eastAsia="Arial" w:hAnsi="Arial" w:cs="Arial"/>
            <w:color w:val="0000FF"/>
            <w:sz w:val="22"/>
            <w:szCs w:val="22"/>
            <w:u w:val="single"/>
            <w:shd w:val="clear" w:color="auto" w:fill="FFFFFF"/>
          </w:rPr>
          <w:t>Новости Твери (tver-news.net), Тверь, 14 февраля 2022</w:t>
        </w:r>
      </w:hyperlink>
    </w:p>
    <w:p w:rsidR="007D3A79" w:rsidRDefault="007D3A79" w:rsidP="007D3A79">
      <w:pPr>
        <w:jc w:val="right"/>
        <w:rPr>
          <w:rFonts w:ascii="Arial" w:eastAsia="Arial" w:hAnsi="Arial" w:cs="Arial"/>
          <w:color w:val="0000FF"/>
          <w:sz w:val="22"/>
          <w:szCs w:val="22"/>
          <w:shd w:val="clear" w:color="auto" w:fill="FFFFFF"/>
        </w:rPr>
      </w:pPr>
      <w:hyperlink w:anchor="tabtxt_1575050_1917521978" w:history="1">
        <w:r w:rsidRPr="007D3A79">
          <w:rPr>
            <w:rFonts w:ascii="Arial" w:eastAsia="Arial" w:hAnsi="Arial" w:cs="Arial"/>
            <w:color w:val="0000FF"/>
            <w:sz w:val="22"/>
            <w:szCs w:val="22"/>
            <w:u w:val="single"/>
            <w:shd w:val="clear" w:color="auto" w:fill="FFFFFF"/>
          </w:rPr>
          <w:t>К заголовкам сообщений</w:t>
        </w:r>
      </w:hyperlink>
    </w:p>
    <w:p w:rsidR="007D3A79" w:rsidRDefault="007D3A79" w:rsidP="007D3A79">
      <w:pPr>
        <w:jc w:val="right"/>
        <w:rPr>
          <w:rFonts w:ascii="Arial" w:eastAsia="Arial" w:hAnsi="Arial" w:cs="Arial"/>
          <w:color w:val="0000FF"/>
          <w:sz w:val="22"/>
          <w:szCs w:val="22"/>
          <w:shd w:val="clear" w:color="auto" w:fill="FFFFFF"/>
        </w:rPr>
      </w:pPr>
    </w:p>
    <w:p w:rsidR="007D3A79" w:rsidRDefault="007D3A79" w:rsidP="007D3A79">
      <w:pPr>
        <w:jc w:val="right"/>
        <w:rPr>
          <w:rFonts w:ascii="Arial" w:eastAsia="Arial" w:hAnsi="Arial" w:cs="Arial"/>
          <w:color w:val="0000FF"/>
          <w:sz w:val="22"/>
          <w:szCs w:val="22"/>
          <w:shd w:val="clear" w:color="auto" w:fill="FFFFFF"/>
        </w:rPr>
      </w:pPr>
    </w:p>
    <w:p w:rsidR="007D3A79" w:rsidRDefault="007D3A79" w:rsidP="007D3A79">
      <w:pPr>
        <w:jc w:val="right"/>
        <w:rPr>
          <w:rFonts w:ascii="Arial" w:eastAsia="Arial" w:hAnsi="Arial" w:cs="Arial"/>
          <w:color w:val="0000FF"/>
          <w:sz w:val="22"/>
          <w:szCs w:val="22"/>
          <w:shd w:val="clear" w:color="auto" w:fill="FFFFFF"/>
        </w:rPr>
      </w:pPr>
    </w:p>
    <w:p w:rsidR="007D3A79" w:rsidRPr="007D3A79" w:rsidRDefault="007D3A79" w:rsidP="007D3A79">
      <w:pPr>
        <w:jc w:val="right"/>
        <w:rPr>
          <w:rFonts w:ascii="Arial" w:eastAsia="Arial" w:hAnsi="Arial" w:cs="Arial"/>
          <w:color w:val="0000FF"/>
          <w:sz w:val="22"/>
          <w:szCs w:val="22"/>
          <w:shd w:val="clear" w:color="auto" w:fill="FFFFFF"/>
        </w:rPr>
      </w:pPr>
    </w:p>
    <w:p w:rsidR="007D3A79" w:rsidRPr="007D3A79" w:rsidRDefault="007D3A79" w:rsidP="007D3A79">
      <w:pPr>
        <w:rPr>
          <w:rFonts w:ascii="Arial" w:eastAsia="Arial" w:hAnsi="Arial" w:cs="Arial"/>
          <w:b/>
          <w:color w:val="000000"/>
          <w:sz w:val="22"/>
          <w:szCs w:val="22"/>
          <w:shd w:val="clear" w:color="auto" w:fill="FFFFFF"/>
        </w:rPr>
      </w:pPr>
      <w:r w:rsidRPr="007D3A79">
        <w:rPr>
          <w:rFonts w:ascii="Arial" w:eastAsia="Arial" w:hAnsi="Arial" w:cs="Arial"/>
          <w:b/>
          <w:color w:val="000000"/>
          <w:sz w:val="22"/>
          <w:szCs w:val="22"/>
          <w:shd w:val="clear" w:color="auto" w:fill="FFFFFF"/>
        </w:rPr>
        <w:t>Тверское информационное агентство (tvernews.ru), Тверь, 14 февраля 2022</w:t>
      </w:r>
    </w:p>
    <w:p w:rsidR="007D3A79" w:rsidRPr="007D3A79" w:rsidRDefault="007D3A79" w:rsidP="007D3A79">
      <w:pPr>
        <w:jc w:val="both"/>
        <w:outlineLvl w:val="1"/>
        <w:rPr>
          <w:rFonts w:ascii="Arial" w:eastAsia="Arial" w:hAnsi="Arial" w:cs="Arial"/>
          <w:color w:val="000000"/>
          <w:sz w:val="22"/>
          <w:szCs w:val="22"/>
          <w:shd w:val="clear" w:color="auto" w:fill="FFFFFF"/>
        </w:rPr>
      </w:pPr>
      <w:bookmarkStart w:id="26" w:name="ant_1575050_1917558979"/>
      <w:r w:rsidRPr="007D3A79">
        <w:rPr>
          <w:rFonts w:ascii="Arial" w:eastAsia="Arial" w:hAnsi="Arial" w:cs="Arial"/>
          <w:color w:val="000000"/>
          <w:sz w:val="22"/>
          <w:szCs w:val="22"/>
          <w:shd w:val="clear" w:color="auto" w:fill="FFFFFF"/>
        </w:rPr>
        <w:t>В ТВЕРСКОЙ ОБЛАСТИ ОФОРМЛЕНО ДИСТАНЦИОННО БОЛЕЕ 1000 БОЛЬНИЧНЫХ ЛИСТОВ</w:t>
      </w:r>
      <w:bookmarkEnd w:id="26"/>
    </w:p>
    <w:p w:rsidR="007D3A79" w:rsidRPr="007D3A79" w:rsidRDefault="007D3A79" w:rsidP="007D3A79">
      <w:pPr>
        <w:jc w:val="both"/>
        <w:rPr>
          <w:rFonts w:ascii="Arial" w:eastAsia="Arial" w:hAnsi="Arial" w:cs="Arial"/>
          <w:color w:val="000000"/>
          <w:sz w:val="22"/>
          <w:szCs w:val="22"/>
          <w:shd w:val="clear" w:color="auto" w:fill="FFFFFF"/>
        </w:rPr>
      </w:pPr>
      <w:r w:rsidRPr="007D3A79">
        <w:rPr>
          <w:rFonts w:ascii="Arial" w:eastAsia="Arial" w:hAnsi="Arial" w:cs="Arial"/>
          <w:color w:val="000000"/>
          <w:sz w:val="22"/>
          <w:szCs w:val="22"/>
          <w:shd w:val="clear" w:color="auto" w:fill="FFFFFF"/>
        </w:rPr>
        <w:t xml:space="preserve">Решение о внедрении системы дистанционного оформления больничных листов принято на заседании регионального оперативного штаба по предупреждению завоза и распространения коронавируса 4 февраля под руководством губернатора </w:t>
      </w:r>
      <w:r w:rsidRPr="007D3A79">
        <w:rPr>
          <w:rFonts w:ascii="Arial" w:eastAsia="Arial" w:hAnsi="Arial" w:cs="Arial"/>
          <w:color w:val="000000"/>
          <w:sz w:val="22"/>
          <w:szCs w:val="22"/>
          <w:shd w:val="clear" w:color="auto" w:fill="C0C0C0"/>
        </w:rPr>
        <w:t>Игоря Рудени</w:t>
      </w:r>
      <w:r w:rsidRPr="007D3A79">
        <w:rPr>
          <w:rFonts w:ascii="Arial" w:eastAsia="Arial" w:hAnsi="Arial" w:cs="Arial"/>
          <w:color w:val="000000"/>
          <w:sz w:val="22"/>
          <w:szCs w:val="22"/>
          <w:shd w:val="clear" w:color="auto" w:fill="FFFFFF"/>
        </w:rPr>
        <w:t xml:space="preserve">, исходя из обращений жителей региона... </w:t>
      </w:r>
    </w:p>
    <w:p w:rsidR="007D3A79" w:rsidRPr="007D3A79" w:rsidRDefault="007D3A79" w:rsidP="007D3A79">
      <w:pPr>
        <w:rPr>
          <w:rFonts w:ascii="Arial" w:eastAsia="Arial" w:hAnsi="Arial" w:cs="Arial"/>
          <w:color w:val="0000FF"/>
          <w:sz w:val="22"/>
          <w:szCs w:val="22"/>
          <w:shd w:val="clear" w:color="auto" w:fill="FFFFFF"/>
        </w:rPr>
      </w:pPr>
      <w:hyperlink r:id="rId163" w:history="1">
        <w:r w:rsidRPr="007D3A79">
          <w:rPr>
            <w:rFonts w:ascii="Arial" w:eastAsia="Arial" w:hAnsi="Arial" w:cs="Arial"/>
            <w:color w:val="0000FF"/>
            <w:sz w:val="22"/>
            <w:szCs w:val="22"/>
            <w:u w:val="single"/>
            <w:shd w:val="clear" w:color="auto" w:fill="FFFFFF"/>
          </w:rPr>
          <w:t>https://tvernews.ru/news/281627/</w:t>
        </w:r>
      </w:hyperlink>
    </w:p>
    <w:p w:rsidR="007D3A79" w:rsidRPr="007D3A79" w:rsidRDefault="007D3A79" w:rsidP="007D3A79">
      <w:pPr>
        <w:rPr>
          <w:rFonts w:ascii="Arial" w:eastAsia="Arial" w:hAnsi="Arial" w:cs="Arial"/>
          <w:color w:val="000000"/>
          <w:sz w:val="22"/>
          <w:szCs w:val="22"/>
          <w:u w:val="single"/>
          <w:shd w:val="clear" w:color="auto" w:fill="FFFFFF"/>
        </w:rPr>
      </w:pPr>
      <w:r w:rsidRPr="007D3A79">
        <w:rPr>
          <w:rFonts w:ascii="Arial" w:eastAsia="Arial" w:hAnsi="Arial" w:cs="Arial"/>
          <w:color w:val="000000"/>
          <w:sz w:val="22"/>
          <w:szCs w:val="22"/>
          <w:u w:val="single"/>
          <w:shd w:val="clear" w:color="auto" w:fill="FFFFFF"/>
        </w:rPr>
        <w:t>Сообщения по событию:</w:t>
      </w:r>
    </w:p>
    <w:p w:rsidR="007D3A79" w:rsidRPr="007D3A79" w:rsidRDefault="007D3A79" w:rsidP="007D3A79">
      <w:pPr>
        <w:numPr>
          <w:ilvl w:val="0"/>
          <w:numId w:val="7"/>
        </w:numPr>
        <w:ind w:left="0" w:firstLine="0"/>
        <w:rPr>
          <w:rFonts w:ascii="Arial" w:eastAsia="Arial" w:hAnsi="Arial" w:cs="Arial"/>
          <w:color w:val="0000FF"/>
          <w:sz w:val="22"/>
          <w:szCs w:val="22"/>
          <w:shd w:val="clear" w:color="auto" w:fill="FFFFFF"/>
        </w:rPr>
      </w:pPr>
      <w:hyperlink r:id="rId164" w:history="1">
        <w:r w:rsidRPr="007D3A79">
          <w:rPr>
            <w:rFonts w:ascii="Arial" w:eastAsia="Arial" w:hAnsi="Arial" w:cs="Arial"/>
            <w:color w:val="0000FF"/>
            <w:sz w:val="22"/>
            <w:szCs w:val="22"/>
            <w:u w:val="single"/>
            <w:shd w:val="clear" w:color="auto" w:fill="FFFFFF"/>
          </w:rPr>
          <w:t>Заря (konzarya.ru), Конаково, 14 февраля 2022</w:t>
        </w:r>
      </w:hyperlink>
    </w:p>
    <w:p w:rsidR="007D3A79" w:rsidRPr="007D3A79" w:rsidRDefault="007D3A79" w:rsidP="007D3A79">
      <w:pPr>
        <w:numPr>
          <w:ilvl w:val="0"/>
          <w:numId w:val="7"/>
        </w:numPr>
        <w:ind w:left="0" w:firstLine="0"/>
        <w:rPr>
          <w:rFonts w:ascii="Arial" w:eastAsia="Arial" w:hAnsi="Arial" w:cs="Arial"/>
          <w:color w:val="0000FF"/>
          <w:sz w:val="22"/>
          <w:szCs w:val="22"/>
          <w:shd w:val="clear" w:color="auto" w:fill="FFFFFF"/>
        </w:rPr>
      </w:pPr>
      <w:hyperlink r:id="rId165" w:history="1">
        <w:r w:rsidRPr="007D3A79">
          <w:rPr>
            <w:rFonts w:ascii="Arial" w:eastAsia="Arial" w:hAnsi="Arial" w:cs="Arial"/>
            <w:color w:val="0000FF"/>
            <w:sz w:val="22"/>
            <w:szCs w:val="22"/>
            <w:u w:val="single"/>
            <w:shd w:val="clear" w:color="auto" w:fill="FFFFFF"/>
          </w:rPr>
          <w:t>Бельская правда (бельскаяправда), Белый, 14 февраля 2022</w:t>
        </w:r>
      </w:hyperlink>
    </w:p>
    <w:p w:rsidR="007D3A79" w:rsidRPr="007D3A79" w:rsidRDefault="007D3A79" w:rsidP="007D3A79">
      <w:pPr>
        <w:numPr>
          <w:ilvl w:val="0"/>
          <w:numId w:val="7"/>
        </w:numPr>
        <w:ind w:left="0" w:firstLine="0"/>
        <w:rPr>
          <w:rFonts w:ascii="Arial" w:eastAsia="Arial" w:hAnsi="Arial" w:cs="Arial"/>
          <w:color w:val="0000FF"/>
          <w:sz w:val="22"/>
          <w:szCs w:val="22"/>
          <w:shd w:val="clear" w:color="auto" w:fill="FFFFFF"/>
        </w:rPr>
      </w:pPr>
      <w:hyperlink r:id="rId166" w:history="1">
        <w:r w:rsidRPr="007D3A79">
          <w:rPr>
            <w:rFonts w:ascii="Arial" w:eastAsia="Arial" w:hAnsi="Arial" w:cs="Arial"/>
            <w:color w:val="0000FF"/>
            <w:sz w:val="22"/>
            <w:szCs w:val="22"/>
            <w:u w:val="single"/>
            <w:shd w:val="clear" w:color="auto" w:fill="FFFFFF"/>
          </w:rPr>
          <w:t>Знамя (kuvznama.ru), Кувшиново, 14 февраля 2022</w:t>
        </w:r>
      </w:hyperlink>
    </w:p>
    <w:p w:rsidR="007D3A79" w:rsidRPr="007D3A79" w:rsidRDefault="007D3A79" w:rsidP="007D3A79">
      <w:pPr>
        <w:numPr>
          <w:ilvl w:val="0"/>
          <w:numId w:val="7"/>
        </w:numPr>
        <w:ind w:left="0" w:firstLine="0"/>
        <w:rPr>
          <w:rFonts w:ascii="Arial" w:eastAsia="Arial" w:hAnsi="Arial" w:cs="Arial"/>
          <w:color w:val="0000FF"/>
          <w:sz w:val="22"/>
          <w:szCs w:val="22"/>
          <w:shd w:val="clear" w:color="auto" w:fill="FFFFFF"/>
        </w:rPr>
      </w:pPr>
      <w:hyperlink r:id="rId167" w:history="1">
        <w:r w:rsidRPr="007D3A79">
          <w:rPr>
            <w:rFonts w:ascii="Arial" w:eastAsia="Arial" w:hAnsi="Arial" w:cs="Arial"/>
            <w:color w:val="0000FF"/>
            <w:sz w:val="22"/>
            <w:szCs w:val="22"/>
            <w:u w:val="single"/>
            <w:shd w:val="clear" w:color="auto" w:fill="FFFFFF"/>
          </w:rPr>
          <w:t>Сандовские вести (сандовскиевести), п.г.т. Сандово, 14 февраля 2022</w:t>
        </w:r>
      </w:hyperlink>
    </w:p>
    <w:p w:rsidR="007D3A79" w:rsidRPr="007D3A79" w:rsidRDefault="007D3A79" w:rsidP="007D3A79">
      <w:pPr>
        <w:numPr>
          <w:ilvl w:val="0"/>
          <w:numId w:val="7"/>
        </w:numPr>
        <w:ind w:left="0" w:firstLine="0"/>
        <w:rPr>
          <w:rFonts w:ascii="Arial" w:eastAsia="Arial" w:hAnsi="Arial" w:cs="Arial"/>
          <w:color w:val="0000FF"/>
          <w:sz w:val="22"/>
          <w:szCs w:val="22"/>
          <w:shd w:val="clear" w:color="auto" w:fill="FFFFFF"/>
        </w:rPr>
      </w:pPr>
      <w:hyperlink r:id="rId168" w:history="1">
        <w:r w:rsidRPr="007D3A79">
          <w:rPr>
            <w:rFonts w:ascii="Arial" w:eastAsia="Arial" w:hAnsi="Arial" w:cs="Arial"/>
            <w:color w:val="0000FF"/>
            <w:sz w:val="22"/>
            <w:szCs w:val="22"/>
            <w:u w:val="single"/>
            <w:shd w:val="clear" w:color="auto" w:fill="FFFFFF"/>
          </w:rPr>
          <w:t>Зубцовская жизнь (зубцовскаяжизнь), Зубцов, 14 февраля 2022</w:t>
        </w:r>
      </w:hyperlink>
    </w:p>
    <w:p w:rsidR="007D3A79" w:rsidRPr="007D3A79" w:rsidRDefault="007D3A79" w:rsidP="007D3A79">
      <w:pPr>
        <w:numPr>
          <w:ilvl w:val="0"/>
          <w:numId w:val="7"/>
        </w:numPr>
        <w:ind w:left="0" w:firstLine="0"/>
        <w:rPr>
          <w:rFonts w:ascii="Arial" w:eastAsia="Arial" w:hAnsi="Arial" w:cs="Arial"/>
          <w:color w:val="0000FF"/>
          <w:sz w:val="22"/>
          <w:szCs w:val="22"/>
          <w:shd w:val="clear" w:color="auto" w:fill="FFFFFF"/>
        </w:rPr>
      </w:pPr>
      <w:hyperlink r:id="rId169" w:history="1">
        <w:r w:rsidRPr="007D3A79">
          <w:rPr>
            <w:rFonts w:ascii="Arial" w:eastAsia="Arial" w:hAnsi="Arial" w:cs="Arial"/>
            <w:color w:val="0000FF"/>
            <w:sz w:val="22"/>
            <w:szCs w:val="22"/>
            <w:u w:val="single"/>
            <w:shd w:val="clear" w:color="auto" w:fill="FFFFFF"/>
          </w:rPr>
          <w:t>Наша жизнь (нашажизнь), Лихославль, 14 февраля 2022</w:t>
        </w:r>
      </w:hyperlink>
    </w:p>
    <w:p w:rsidR="007D3A79" w:rsidRPr="007D3A79" w:rsidRDefault="007D3A79" w:rsidP="007D3A79">
      <w:pPr>
        <w:numPr>
          <w:ilvl w:val="0"/>
          <w:numId w:val="7"/>
        </w:numPr>
        <w:ind w:left="0" w:firstLine="0"/>
        <w:rPr>
          <w:rFonts w:ascii="Arial" w:eastAsia="Arial" w:hAnsi="Arial" w:cs="Arial"/>
          <w:color w:val="0000FF"/>
          <w:sz w:val="22"/>
          <w:szCs w:val="22"/>
          <w:shd w:val="clear" w:color="auto" w:fill="FFFFFF"/>
        </w:rPr>
      </w:pPr>
      <w:hyperlink r:id="rId170" w:history="1">
        <w:r w:rsidRPr="007D3A79">
          <w:rPr>
            <w:rFonts w:ascii="Arial" w:eastAsia="Arial" w:hAnsi="Arial" w:cs="Arial"/>
            <w:color w:val="0000FF"/>
            <w:sz w:val="22"/>
            <w:szCs w:val="22"/>
            <w:u w:val="single"/>
            <w:shd w:val="clear" w:color="auto" w:fill="FFFFFF"/>
          </w:rPr>
          <w:t>Удомельская газета (udomelskaya-gazeta.ru), Удомля, 14 февраля 2022</w:t>
        </w:r>
      </w:hyperlink>
    </w:p>
    <w:p w:rsidR="007D3A79" w:rsidRPr="007D3A79" w:rsidRDefault="007D3A79" w:rsidP="007D3A79">
      <w:pPr>
        <w:numPr>
          <w:ilvl w:val="0"/>
          <w:numId w:val="7"/>
        </w:numPr>
        <w:ind w:left="0" w:firstLine="0"/>
        <w:rPr>
          <w:rFonts w:ascii="Arial" w:eastAsia="Arial" w:hAnsi="Arial" w:cs="Arial"/>
          <w:color w:val="0000FF"/>
          <w:sz w:val="22"/>
          <w:szCs w:val="22"/>
          <w:shd w:val="clear" w:color="auto" w:fill="FFFFFF"/>
        </w:rPr>
      </w:pPr>
      <w:hyperlink r:id="rId171" w:history="1">
        <w:r w:rsidRPr="007D3A79">
          <w:rPr>
            <w:rFonts w:ascii="Arial" w:eastAsia="Arial" w:hAnsi="Arial" w:cs="Arial"/>
            <w:color w:val="0000FF"/>
            <w:sz w:val="22"/>
            <w:szCs w:val="22"/>
            <w:u w:val="single"/>
            <w:shd w:val="clear" w:color="auto" w:fill="FFFFFF"/>
          </w:rPr>
          <w:t>Тверские ведомости (vedtver.ru), Тверь, 14 февраля 2022</w:t>
        </w:r>
      </w:hyperlink>
    </w:p>
    <w:p w:rsidR="007D3A79" w:rsidRPr="007D3A79" w:rsidRDefault="007D3A79" w:rsidP="007D3A79">
      <w:pPr>
        <w:numPr>
          <w:ilvl w:val="0"/>
          <w:numId w:val="7"/>
        </w:numPr>
        <w:ind w:left="0" w:firstLine="0"/>
        <w:rPr>
          <w:rFonts w:ascii="Arial" w:eastAsia="Arial" w:hAnsi="Arial" w:cs="Arial"/>
          <w:color w:val="0000FF"/>
          <w:sz w:val="22"/>
          <w:szCs w:val="22"/>
          <w:shd w:val="clear" w:color="auto" w:fill="FFFFFF"/>
        </w:rPr>
      </w:pPr>
      <w:hyperlink r:id="rId172" w:history="1">
        <w:r w:rsidRPr="007D3A79">
          <w:rPr>
            <w:rFonts w:ascii="Arial" w:eastAsia="Arial" w:hAnsi="Arial" w:cs="Arial"/>
            <w:color w:val="0000FF"/>
            <w:sz w:val="22"/>
            <w:szCs w:val="22"/>
            <w:u w:val="single"/>
            <w:shd w:val="clear" w:color="auto" w:fill="FFFFFF"/>
          </w:rPr>
          <w:t>Родная земля (r-zemlya.ru), п. Рамешки, 14 февраля 2022</w:t>
        </w:r>
      </w:hyperlink>
    </w:p>
    <w:p w:rsidR="007D3A79" w:rsidRPr="007D3A79" w:rsidRDefault="007D3A79" w:rsidP="007D3A79">
      <w:pPr>
        <w:numPr>
          <w:ilvl w:val="0"/>
          <w:numId w:val="7"/>
        </w:numPr>
        <w:ind w:left="0" w:firstLine="0"/>
        <w:rPr>
          <w:rFonts w:ascii="Arial" w:eastAsia="Arial" w:hAnsi="Arial" w:cs="Arial"/>
          <w:color w:val="0000FF"/>
          <w:sz w:val="22"/>
          <w:szCs w:val="22"/>
          <w:shd w:val="clear" w:color="auto" w:fill="FFFFFF"/>
        </w:rPr>
      </w:pPr>
      <w:hyperlink r:id="rId173" w:history="1">
        <w:r w:rsidRPr="007D3A79">
          <w:rPr>
            <w:rFonts w:ascii="Arial" w:eastAsia="Arial" w:hAnsi="Arial" w:cs="Arial"/>
            <w:color w:val="0000FF"/>
            <w:sz w:val="22"/>
            <w:szCs w:val="22"/>
            <w:u w:val="single"/>
            <w:shd w:val="clear" w:color="auto" w:fill="FFFFFF"/>
          </w:rPr>
          <w:t>Молоковский край (молоковскийкрай), п. Молоково, 14 февраля 2022</w:t>
        </w:r>
      </w:hyperlink>
    </w:p>
    <w:p w:rsidR="007D3A79" w:rsidRPr="007D3A79" w:rsidRDefault="007D3A79" w:rsidP="007D3A79">
      <w:pPr>
        <w:numPr>
          <w:ilvl w:val="0"/>
          <w:numId w:val="7"/>
        </w:numPr>
        <w:ind w:left="0" w:firstLine="0"/>
        <w:rPr>
          <w:rFonts w:ascii="Arial" w:eastAsia="Arial" w:hAnsi="Arial" w:cs="Arial"/>
          <w:color w:val="0000FF"/>
          <w:sz w:val="22"/>
          <w:szCs w:val="22"/>
          <w:shd w:val="clear" w:color="auto" w:fill="FFFFFF"/>
        </w:rPr>
      </w:pPr>
      <w:hyperlink r:id="rId174" w:history="1">
        <w:r w:rsidRPr="007D3A79">
          <w:rPr>
            <w:rFonts w:ascii="Arial" w:eastAsia="Arial" w:hAnsi="Arial" w:cs="Arial"/>
            <w:color w:val="0000FF"/>
            <w:sz w:val="22"/>
            <w:szCs w:val="22"/>
            <w:u w:val="single"/>
            <w:shd w:val="clear" w:color="auto" w:fill="FFFFFF"/>
          </w:rPr>
          <w:t>Тверская жизнь (tverlife.ru), Тверь, 14 февраля 2022</w:t>
        </w:r>
      </w:hyperlink>
    </w:p>
    <w:p w:rsidR="007D3A79" w:rsidRPr="007D3A79" w:rsidRDefault="007D3A79" w:rsidP="007D3A79">
      <w:pPr>
        <w:numPr>
          <w:ilvl w:val="0"/>
          <w:numId w:val="7"/>
        </w:numPr>
        <w:ind w:left="0" w:firstLine="0"/>
        <w:rPr>
          <w:rFonts w:ascii="Arial" w:eastAsia="Arial" w:hAnsi="Arial" w:cs="Arial"/>
          <w:color w:val="0000FF"/>
          <w:sz w:val="22"/>
          <w:szCs w:val="22"/>
          <w:shd w:val="clear" w:color="auto" w:fill="FFFFFF"/>
        </w:rPr>
      </w:pPr>
      <w:hyperlink r:id="rId175" w:history="1">
        <w:r w:rsidRPr="007D3A79">
          <w:rPr>
            <w:rFonts w:ascii="Arial" w:eastAsia="Arial" w:hAnsi="Arial" w:cs="Arial"/>
            <w:color w:val="0000FF"/>
            <w:sz w:val="22"/>
            <w:szCs w:val="22"/>
            <w:u w:val="single"/>
            <w:shd w:val="clear" w:color="auto" w:fill="FFFFFF"/>
          </w:rPr>
          <w:t>Авангард (авангард), Западная Двина, 14 февраля 2022</w:t>
        </w:r>
      </w:hyperlink>
    </w:p>
    <w:p w:rsidR="007D3A79" w:rsidRPr="007D3A79" w:rsidRDefault="007D3A79" w:rsidP="007D3A79">
      <w:pPr>
        <w:numPr>
          <w:ilvl w:val="0"/>
          <w:numId w:val="7"/>
        </w:numPr>
        <w:ind w:left="0" w:firstLine="0"/>
        <w:rPr>
          <w:rFonts w:ascii="Arial" w:eastAsia="Arial" w:hAnsi="Arial" w:cs="Arial"/>
          <w:color w:val="0000FF"/>
          <w:sz w:val="22"/>
          <w:szCs w:val="22"/>
          <w:shd w:val="clear" w:color="auto" w:fill="FFFFFF"/>
        </w:rPr>
      </w:pPr>
      <w:hyperlink r:id="rId176" w:history="1">
        <w:r w:rsidRPr="007D3A79">
          <w:rPr>
            <w:rFonts w:ascii="Arial" w:eastAsia="Arial" w:hAnsi="Arial" w:cs="Arial"/>
            <w:color w:val="0000FF"/>
            <w:sz w:val="22"/>
            <w:szCs w:val="22"/>
            <w:u w:val="single"/>
            <w:shd w:val="clear" w:color="auto" w:fill="FFFFFF"/>
          </w:rPr>
          <w:t>Андреапольские вести (андреапольскиевести), Андреаполь, 14 февраля 2022</w:t>
        </w:r>
      </w:hyperlink>
    </w:p>
    <w:p w:rsidR="007D3A79" w:rsidRPr="007D3A79" w:rsidRDefault="007D3A79" w:rsidP="007D3A79">
      <w:pPr>
        <w:numPr>
          <w:ilvl w:val="0"/>
          <w:numId w:val="7"/>
        </w:numPr>
        <w:ind w:left="0" w:firstLine="0"/>
        <w:rPr>
          <w:rFonts w:ascii="Arial" w:eastAsia="Arial" w:hAnsi="Arial" w:cs="Arial"/>
          <w:color w:val="0000FF"/>
          <w:sz w:val="22"/>
          <w:szCs w:val="22"/>
          <w:shd w:val="clear" w:color="auto" w:fill="FFFFFF"/>
        </w:rPr>
      </w:pPr>
      <w:hyperlink r:id="rId177" w:history="1">
        <w:r w:rsidRPr="007D3A79">
          <w:rPr>
            <w:rFonts w:ascii="Arial" w:eastAsia="Arial" w:hAnsi="Arial" w:cs="Arial"/>
            <w:color w:val="0000FF"/>
            <w:sz w:val="22"/>
            <w:szCs w:val="22"/>
            <w:u w:val="single"/>
            <w:shd w:val="clear" w:color="auto" w:fill="FFFFFF"/>
          </w:rPr>
          <w:t>Главный региональный (glavny.tv), Смоленск, 14 февраля 2022</w:t>
        </w:r>
      </w:hyperlink>
    </w:p>
    <w:p w:rsidR="007D3A79" w:rsidRPr="007D3A79" w:rsidRDefault="007D3A79" w:rsidP="007D3A79">
      <w:pPr>
        <w:numPr>
          <w:ilvl w:val="0"/>
          <w:numId w:val="7"/>
        </w:numPr>
        <w:ind w:left="0" w:firstLine="0"/>
        <w:rPr>
          <w:rFonts w:ascii="Arial" w:eastAsia="Arial" w:hAnsi="Arial" w:cs="Arial"/>
          <w:color w:val="0000FF"/>
          <w:sz w:val="22"/>
          <w:szCs w:val="22"/>
          <w:shd w:val="clear" w:color="auto" w:fill="FFFFFF"/>
        </w:rPr>
      </w:pPr>
      <w:hyperlink r:id="rId178" w:history="1">
        <w:r w:rsidRPr="007D3A79">
          <w:rPr>
            <w:rFonts w:ascii="Arial" w:eastAsia="Arial" w:hAnsi="Arial" w:cs="Arial"/>
            <w:color w:val="0000FF"/>
            <w:sz w:val="22"/>
            <w:szCs w:val="22"/>
            <w:u w:val="single"/>
            <w:shd w:val="clear" w:color="auto" w:fill="FFFFFF"/>
          </w:rPr>
          <w:t>Московский Комсомолец (tver.mk.ru), Тверь, 14 февраля 2022</w:t>
        </w:r>
      </w:hyperlink>
    </w:p>
    <w:p w:rsidR="007D3A79" w:rsidRPr="007D3A79" w:rsidRDefault="007D3A79" w:rsidP="007D3A79">
      <w:pPr>
        <w:numPr>
          <w:ilvl w:val="0"/>
          <w:numId w:val="7"/>
        </w:numPr>
        <w:ind w:left="0" w:firstLine="0"/>
        <w:rPr>
          <w:rFonts w:ascii="Arial" w:eastAsia="Arial" w:hAnsi="Arial" w:cs="Arial"/>
          <w:color w:val="0000FF"/>
          <w:sz w:val="22"/>
          <w:szCs w:val="22"/>
          <w:shd w:val="clear" w:color="auto" w:fill="FFFFFF"/>
        </w:rPr>
      </w:pPr>
      <w:hyperlink r:id="rId179" w:history="1">
        <w:r w:rsidRPr="007D3A79">
          <w:rPr>
            <w:rFonts w:ascii="Arial" w:eastAsia="Arial" w:hAnsi="Arial" w:cs="Arial"/>
            <w:color w:val="0000FF"/>
            <w:sz w:val="22"/>
            <w:szCs w:val="22"/>
            <w:u w:val="single"/>
            <w:shd w:val="clear" w:color="auto" w:fill="FFFFFF"/>
          </w:rPr>
          <w:t>Коммунар (коммунар), п. Фирово, 14 февраля 2022</w:t>
        </w:r>
      </w:hyperlink>
    </w:p>
    <w:p w:rsidR="007D3A79" w:rsidRPr="007D3A79" w:rsidRDefault="007D3A79" w:rsidP="007D3A79">
      <w:pPr>
        <w:numPr>
          <w:ilvl w:val="0"/>
          <w:numId w:val="7"/>
        </w:numPr>
        <w:ind w:left="0" w:firstLine="0"/>
        <w:rPr>
          <w:rFonts w:ascii="Arial" w:eastAsia="Arial" w:hAnsi="Arial" w:cs="Arial"/>
          <w:color w:val="0000FF"/>
          <w:sz w:val="22"/>
          <w:szCs w:val="22"/>
          <w:shd w:val="clear" w:color="auto" w:fill="FFFFFF"/>
        </w:rPr>
      </w:pPr>
      <w:hyperlink r:id="rId180" w:history="1">
        <w:r w:rsidRPr="007D3A79">
          <w:rPr>
            <w:rFonts w:ascii="Arial" w:eastAsia="Arial" w:hAnsi="Arial" w:cs="Arial"/>
            <w:color w:val="0000FF"/>
            <w:sz w:val="22"/>
            <w:szCs w:val="22"/>
            <w:u w:val="single"/>
            <w:shd w:val="clear" w:color="auto" w:fill="FFFFFF"/>
          </w:rPr>
          <w:t>Вперед (вперед), Калязин, 14 февраля 2022</w:t>
        </w:r>
      </w:hyperlink>
    </w:p>
    <w:p w:rsidR="007D3A79" w:rsidRPr="007D3A79" w:rsidRDefault="007D3A79" w:rsidP="007D3A79">
      <w:pPr>
        <w:numPr>
          <w:ilvl w:val="0"/>
          <w:numId w:val="7"/>
        </w:numPr>
        <w:ind w:left="0" w:firstLine="0"/>
        <w:rPr>
          <w:rFonts w:ascii="Arial" w:eastAsia="Arial" w:hAnsi="Arial" w:cs="Arial"/>
          <w:color w:val="0000FF"/>
          <w:sz w:val="22"/>
          <w:szCs w:val="22"/>
          <w:shd w:val="clear" w:color="auto" w:fill="FFFFFF"/>
        </w:rPr>
      </w:pPr>
      <w:hyperlink r:id="rId181" w:history="1">
        <w:r w:rsidRPr="007D3A79">
          <w:rPr>
            <w:rFonts w:ascii="Arial" w:eastAsia="Arial" w:hAnsi="Arial" w:cs="Arial"/>
            <w:color w:val="0000FF"/>
            <w:sz w:val="22"/>
            <w:szCs w:val="22"/>
            <w:u w:val="single"/>
            <w:shd w:val="clear" w:color="auto" w:fill="FFFFFF"/>
          </w:rPr>
          <w:t>ГТРК Тверь, Тверь, 14 февраля 2022</w:t>
        </w:r>
      </w:hyperlink>
    </w:p>
    <w:p w:rsidR="007D3A79" w:rsidRPr="007D3A79" w:rsidRDefault="007D3A79" w:rsidP="007D3A79">
      <w:pPr>
        <w:numPr>
          <w:ilvl w:val="0"/>
          <w:numId w:val="7"/>
        </w:numPr>
        <w:ind w:left="0" w:firstLine="0"/>
        <w:rPr>
          <w:rFonts w:ascii="Arial" w:eastAsia="Arial" w:hAnsi="Arial" w:cs="Arial"/>
          <w:color w:val="0000FF"/>
          <w:sz w:val="22"/>
          <w:szCs w:val="22"/>
          <w:shd w:val="clear" w:color="auto" w:fill="FFFFFF"/>
        </w:rPr>
      </w:pPr>
      <w:hyperlink r:id="rId182" w:history="1">
        <w:r w:rsidRPr="007D3A79">
          <w:rPr>
            <w:rFonts w:ascii="Arial" w:eastAsia="Arial" w:hAnsi="Arial" w:cs="Arial"/>
            <w:color w:val="0000FF"/>
            <w:sz w:val="22"/>
            <w:szCs w:val="22"/>
            <w:u w:val="single"/>
            <w:shd w:val="clear" w:color="auto" w:fill="FFFFFF"/>
          </w:rPr>
          <w:t>Новая жизнь (новаяжизнь), Бологое, 14 февраля 2022</w:t>
        </w:r>
      </w:hyperlink>
    </w:p>
    <w:p w:rsidR="007D3A79" w:rsidRPr="007D3A79" w:rsidRDefault="007D3A79" w:rsidP="007D3A79">
      <w:pPr>
        <w:numPr>
          <w:ilvl w:val="0"/>
          <w:numId w:val="7"/>
        </w:numPr>
        <w:ind w:left="0" w:firstLine="0"/>
        <w:rPr>
          <w:rFonts w:ascii="Arial" w:eastAsia="Arial" w:hAnsi="Arial" w:cs="Arial"/>
          <w:color w:val="0000FF"/>
          <w:sz w:val="22"/>
          <w:szCs w:val="22"/>
          <w:shd w:val="clear" w:color="auto" w:fill="FFFFFF"/>
        </w:rPr>
      </w:pPr>
      <w:hyperlink r:id="rId183" w:history="1">
        <w:r w:rsidRPr="007D3A79">
          <w:rPr>
            <w:rFonts w:ascii="Arial" w:eastAsia="Arial" w:hAnsi="Arial" w:cs="Arial"/>
            <w:color w:val="0000FF"/>
            <w:sz w:val="22"/>
            <w:szCs w:val="22"/>
            <w:u w:val="single"/>
            <w:shd w:val="clear" w:color="auto" w:fill="FFFFFF"/>
          </w:rPr>
          <w:t>Вышневолоцкая правда (вышневолоцкаяправда), п.г.т. Жарковский, 14 февраля 2022</w:t>
        </w:r>
      </w:hyperlink>
    </w:p>
    <w:p w:rsidR="007D3A79" w:rsidRPr="007D3A79" w:rsidRDefault="007D3A79" w:rsidP="007D3A79">
      <w:pPr>
        <w:numPr>
          <w:ilvl w:val="0"/>
          <w:numId w:val="7"/>
        </w:numPr>
        <w:ind w:left="0" w:firstLine="0"/>
        <w:rPr>
          <w:rFonts w:ascii="Arial" w:eastAsia="Arial" w:hAnsi="Arial" w:cs="Arial"/>
          <w:color w:val="0000FF"/>
          <w:sz w:val="22"/>
          <w:szCs w:val="22"/>
          <w:shd w:val="clear" w:color="auto" w:fill="FFFFFF"/>
        </w:rPr>
      </w:pPr>
      <w:hyperlink r:id="rId184" w:history="1">
        <w:r w:rsidRPr="007D3A79">
          <w:rPr>
            <w:rFonts w:ascii="Arial" w:eastAsia="Arial" w:hAnsi="Arial" w:cs="Arial"/>
            <w:color w:val="0000FF"/>
            <w:sz w:val="22"/>
            <w:szCs w:val="22"/>
            <w:u w:val="single"/>
            <w:shd w:val="clear" w:color="auto" w:fill="FFFFFF"/>
          </w:rPr>
          <w:t>Ленинское знамя (leninskoeznamya.tverreg.ru), Тверь, 14 февраля 2022</w:t>
        </w:r>
      </w:hyperlink>
    </w:p>
    <w:p w:rsidR="007D3A79" w:rsidRPr="007D3A79" w:rsidRDefault="007D3A79" w:rsidP="007D3A79">
      <w:pPr>
        <w:numPr>
          <w:ilvl w:val="0"/>
          <w:numId w:val="7"/>
        </w:numPr>
        <w:ind w:left="0" w:firstLine="0"/>
        <w:rPr>
          <w:rFonts w:ascii="Arial" w:eastAsia="Arial" w:hAnsi="Arial" w:cs="Arial"/>
          <w:color w:val="0000FF"/>
          <w:sz w:val="22"/>
          <w:szCs w:val="22"/>
          <w:shd w:val="clear" w:color="auto" w:fill="FFFFFF"/>
        </w:rPr>
      </w:pPr>
      <w:hyperlink r:id="rId185" w:history="1">
        <w:r w:rsidRPr="007D3A79">
          <w:rPr>
            <w:rFonts w:ascii="Arial" w:eastAsia="Arial" w:hAnsi="Arial" w:cs="Arial"/>
            <w:color w:val="0000FF"/>
            <w:sz w:val="22"/>
            <w:szCs w:val="22"/>
            <w:u w:val="single"/>
            <w:shd w:val="clear" w:color="auto" w:fill="FFFFFF"/>
          </w:rPr>
          <w:t>Караван Ярмарка (karavantver.ru), Тверь, 14 февраля 2022</w:t>
        </w:r>
      </w:hyperlink>
    </w:p>
    <w:p w:rsidR="007D3A79" w:rsidRPr="007D3A79" w:rsidRDefault="007D3A79" w:rsidP="007D3A79">
      <w:pPr>
        <w:numPr>
          <w:ilvl w:val="0"/>
          <w:numId w:val="7"/>
        </w:numPr>
        <w:ind w:left="0" w:firstLine="0"/>
        <w:rPr>
          <w:rFonts w:ascii="Arial" w:eastAsia="Arial" w:hAnsi="Arial" w:cs="Arial"/>
          <w:color w:val="0000FF"/>
          <w:sz w:val="22"/>
          <w:szCs w:val="22"/>
          <w:shd w:val="clear" w:color="auto" w:fill="FFFFFF"/>
        </w:rPr>
      </w:pPr>
      <w:hyperlink r:id="rId186" w:history="1">
        <w:r w:rsidRPr="007D3A79">
          <w:rPr>
            <w:rFonts w:ascii="Arial" w:eastAsia="Arial" w:hAnsi="Arial" w:cs="Arial"/>
            <w:color w:val="0000FF"/>
            <w:sz w:val="22"/>
            <w:szCs w:val="22"/>
            <w:u w:val="single"/>
            <w:shd w:val="clear" w:color="auto" w:fill="FFFFFF"/>
          </w:rPr>
          <w:t>Спировские известия (спировскиеизвестия), п. Спирово, 14 февраля 2022</w:t>
        </w:r>
      </w:hyperlink>
    </w:p>
    <w:p w:rsidR="007D3A79" w:rsidRPr="007D3A79" w:rsidRDefault="007D3A79" w:rsidP="007D3A79">
      <w:pPr>
        <w:numPr>
          <w:ilvl w:val="0"/>
          <w:numId w:val="7"/>
        </w:numPr>
        <w:ind w:left="0" w:firstLine="0"/>
        <w:rPr>
          <w:rFonts w:ascii="Arial" w:eastAsia="Arial" w:hAnsi="Arial" w:cs="Arial"/>
          <w:color w:val="0000FF"/>
          <w:sz w:val="22"/>
          <w:szCs w:val="22"/>
          <w:shd w:val="clear" w:color="auto" w:fill="FFFFFF"/>
        </w:rPr>
      </w:pPr>
      <w:hyperlink r:id="rId187" w:history="1">
        <w:r w:rsidRPr="007D3A79">
          <w:rPr>
            <w:rFonts w:ascii="Arial" w:eastAsia="Arial" w:hAnsi="Arial" w:cs="Arial"/>
            <w:color w:val="0000FF"/>
            <w:sz w:val="22"/>
            <w:szCs w:val="22"/>
            <w:u w:val="single"/>
            <w:shd w:val="clear" w:color="auto" w:fill="FFFFFF"/>
          </w:rPr>
          <w:t>Лесной вестник (леснойвестник), с. Лесное (Тверская обл.), 14 февраля 2022</w:t>
        </w:r>
      </w:hyperlink>
    </w:p>
    <w:p w:rsidR="007D3A79" w:rsidRPr="007D3A79" w:rsidRDefault="007D3A79" w:rsidP="007D3A79">
      <w:pPr>
        <w:numPr>
          <w:ilvl w:val="0"/>
          <w:numId w:val="7"/>
        </w:numPr>
        <w:ind w:left="0" w:firstLine="0"/>
        <w:rPr>
          <w:rFonts w:ascii="Arial" w:eastAsia="Arial" w:hAnsi="Arial" w:cs="Arial"/>
          <w:color w:val="0000FF"/>
          <w:sz w:val="22"/>
          <w:szCs w:val="22"/>
          <w:shd w:val="clear" w:color="auto" w:fill="FFFFFF"/>
        </w:rPr>
      </w:pPr>
      <w:hyperlink r:id="rId188" w:history="1">
        <w:r w:rsidRPr="007D3A79">
          <w:rPr>
            <w:rFonts w:ascii="Arial" w:eastAsia="Arial" w:hAnsi="Arial" w:cs="Arial"/>
            <w:color w:val="0000FF"/>
            <w:sz w:val="22"/>
            <w:szCs w:val="22"/>
            <w:u w:val="single"/>
            <w:shd w:val="clear" w:color="auto" w:fill="FFFFFF"/>
          </w:rPr>
          <w:t>Жарковский вестник (жарковскийвестник), п.г.т. Жарковский, 14 февраля 2022</w:t>
        </w:r>
      </w:hyperlink>
    </w:p>
    <w:p w:rsidR="007D3A79" w:rsidRPr="007D3A79" w:rsidRDefault="007D3A79" w:rsidP="007D3A79">
      <w:pPr>
        <w:numPr>
          <w:ilvl w:val="0"/>
          <w:numId w:val="7"/>
        </w:numPr>
        <w:ind w:left="0" w:firstLine="0"/>
        <w:rPr>
          <w:rFonts w:ascii="Arial" w:eastAsia="Arial" w:hAnsi="Arial" w:cs="Arial"/>
          <w:color w:val="0000FF"/>
          <w:sz w:val="22"/>
          <w:szCs w:val="22"/>
          <w:shd w:val="clear" w:color="auto" w:fill="FFFFFF"/>
        </w:rPr>
      </w:pPr>
      <w:hyperlink r:id="rId189" w:history="1">
        <w:r w:rsidRPr="007D3A79">
          <w:rPr>
            <w:rFonts w:ascii="Arial" w:eastAsia="Arial" w:hAnsi="Arial" w:cs="Arial"/>
            <w:color w:val="0000FF"/>
            <w:sz w:val="22"/>
            <w:szCs w:val="22"/>
            <w:u w:val="single"/>
            <w:shd w:val="clear" w:color="auto" w:fill="FFFFFF"/>
          </w:rPr>
          <w:t>Новости Твери (tver-news.net), Тверь, 14 февраля 2022</w:t>
        </w:r>
      </w:hyperlink>
    </w:p>
    <w:p w:rsidR="007D3A79" w:rsidRPr="007D3A79" w:rsidRDefault="007D3A79" w:rsidP="007D3A79">
      <w:pPr>
        <w:numPr>
          <w:ilvl w:val="0"/>
          <w:numId w:val="7"/>
        </w:numPr>
        <w:ind w:left="0" w:firstLine="0"/>
        <w:rPr>
          <w:rFonts w:ascii="Arial" w:eastAsia="Arial" w:hAnsi="Arial" w:cs="Arial"/>
          <w:color w:val="0000FF"/>
          <w:sz w:val="22"/>
          <w:szCs w:val="22"/>
          <w:shd w:val="clear" w:color="auto" w:fill="FFFFFF"/>
        </w:rPr>
      </w:pPr>
      <w:hyperlink r:id="rId190" w:history="1">
        <w:r w:rsidRPr="007D3A79">
          <w:rPr>
            <w:rFonts w:ascii="Arial" w:eastAsia="Arial" w:hAnsi="Arial" w:cs="Arial"/>
            <w:color w:val="0000FF"/>
            <w:sz w:val="22"/>
            <w:szCs w:val="22"/>
            <w:u w:val="single"/>
            <w:shd w:val="clear" w:color="auto" w:fill="FFFFFF"/>
          </w:rPr>
          <w:t>Сельская новь (selskaya-nov.info), Красный Холм, 14 февраля 2022</w:t>
        </w:r>
      </w:hyperlink>
    </w:p>
    <w:p w:rsidR="007D3A79" w:rsidRDefault="007D3A79" w:rsidP="007D3A79">
      <w:pPr>
        <w:jc w:val="right"/>
        <w:rPr>
          <w:rFonts w:ascii="Arial" w:eastAsia="Arial" w:hAnsi="Arial" w:cs="Arial"/>
          <w:color w:val="0000FF"/>
          <w:sz w:val="22"/>
          <w:szCs w:val="22"/>
          <w:shd w:val="clear" w:color="auto" w:fill="FFFFFF"/>
        </w:rPr>
      </w:pPr>
      <w:hyperlink w:anchor="tabtxt_1575050_1917558979" w:history="1">
        <w:r w:rsidRPr="007D3A79">
          <w:rPr>
            <w:rFonts w:ascii="Arial" w:eastAsia="Arial" w:hAnsi="Arial" w:cs="Arial"/>
            <w:color w:val="0000FF"/>
            <w:sz w:val="22"/>
            <w:szCs w:val="22"/>
            <w:u w:val="single"/>
            <w:shd w:val="clear" w:color="auto" w:fill="FFFFFF"/>
          </w:rPr>
          <w:t>К заголовкам сообщений</w:t>
        </w:r>
      </w:hyperlink>
    </w:p>
    <w:p w:rsidR="007D3A79" w:rsidRPr="007D3A79" w:rsidRDefault="007D3A79" w:rsidP="007D3A79">
      <w:pPr>
        <w:jc w:val="right"/>
        <w:rPr>
          <w:rFonts w:ascii="Arial" w:eastAsia="Arial" w:hAnsi="Arial" w:cs="Arial"/>
          <w:color w:val="0000FF"/>
          <w:sz w:val="22"/>
          <w:szCs w:val="22"/>
          <w:shd w:val="clear" w:color="auto" w:fill="FFFFFF"/>
        </w:rPr>
      </w:pPr>
    </w:p>
    <w:p w:rsidR="007D3A79" w:rsidRPr="007D3A79" w:rsidRDefault="007D3A79" w:rsidP="007D3A79">
      <w:pPr>
        <w:rPr>
          <w:rFonts w:ascii="Arial" w:eastAsia="Arial" w:hAnsi="Arial" w:cs="Arial"/>
          <w:b/>
          <w:color w:val="000000"/>
          <w:sz w:val="22"/>
          <w:szCs w:val="22"/>
          <w:shd w:val="clear" w:color="auto" w:fill="FFFFFF"/>
        </w:rPr>
      </w:pPr>
      <w:r w:rsidRPr="007D3A79">
        <w:rPr>
          <w:rFonts w:ascii="Arial" w:eastAsia="Arial" w:hAnsi="Arial" w:cs="Arial"/>
          <w:b/>
          <w:color w:val="000000"/>
          <w:sz w:val="22"/>
          <w:szCs w:val="22"/>
          <w:shd w:val="clear" w:color="auto" w:fill="FFFFFF"/>
        </w:rPr>
        <w:t>Тверские ведомости (vedtver.ru), Тверь, 14 февраля 2022</w:t>
      </w:r>
    </w:p>
    <w:p w:rsidR="007D3A79" w:rsidRPr="007D3A79" w:rsidRDefault="007D3A79" w:rsidP="007D3A79">
      <w:pPr>
        <w:jc w:val="both"/>
        <w:outlineLvl w:val="1"/>
        <w:rPr>
          <w:rFonts w:ascii="Arial" w:eastAsia="Arial" w:hAnsi="Arial" w:cs="Arial"/>
          <w:color w:val="000000"/>
          <w:sz w:val="22"/>
          <w:szCs w:val="22"/>
          <w:shd w:val="clear" w:color="auto" w:fill="FFFFFF"/>
        </w:rPr>
      </w:pPr>
      <w:bookmarkStart w:id="27" w:name="ant_1575050_1917770552"/>
      <w:r w:rsidRPr="007D3A79">
        <w:rPr>
          <w:rFonts w:ascii="Arial" w:eastAsia="Arial" w:hAnsi="Arial" w:cs="Arial"/>
          <w:color w:val="000000"/>
          <w:sz w:val="22"/>
          <w:szCs w:val="22"/>
          <w:shd w:val="clear" w:color="auto" w:fill="FFFFFF"/>
        </w:rPr>
        <w:t>111 ПАР В ТВЕРСКОЙ ОБЛАСТИ ХОТЯТ РАСПИСАТЬСЯ 22.02.2022</w:t>
      </w:r>
      <w:bookmarkEnd w:id="27"/>
    </w:p>
    <w:p w:rsidR="007D3A79" w:rsidRPr="007D3A79" w:rsidRDefault="007D3A79" w:rsidP="007D3A79">
      <w:pPr>
        <w:jc w:val="both"/>
        <w:rPr>
          <w:rFonts w:ascii="Arial" w:eastAsia="Arial" w:hAnsi="Arial" w:cs="Arial"/>
          <w:color w:val="000000"/>
          <w:sz w:val="22"/>
          <w:szCs w:val="22"/>
          <w:shd w:val="clear" w:color="auto" w:fill="FFFFFF"/>
        </w:rPr>
      </w:pPr>
      <w:r w:rsidRPr="007D3A79">
        <w:rPr>
          <w:rFonts w:ascii="Arial" w:eastAsia="Arial" w:hAnsi="Arial" w:cs="Arial"/>
          <w:color w:val="000000"/>
          <w:sz w:val="22"/>
          <w:szCs w:val="22"/>
          <w:shd w:val="clear" w:color="auto" w:fill="FFFFFF"/>
        </w:rPr>
        <w:t xml:space="preserve">Напомним, Дворец бракосочетания Тверской области открыт в Твери 10 сентября прошлого года. В церемонии принял участие губернатор </w:t>
      </w:r>
      <w:r w:rsidRPr="007D3A79">
        <w:rPr>
          <w:rFonts w:ascii="Arial" w:eastAsia="Arial" w:hAnsi="Arial" w:cs="Arial"/>
          <w:color w:val="000000"/>
          <w:sz w:val="22"/>
          <w:szCs w:val="22"/>
          <w:shd w:val="clear" w:color="auto" w:fill="C0C0C0"/>
        </w:rPr>
        <w:t>Игорь Руденя</w:t>
      </w:r>
      <w:r w:rsidRPr="007D3A79">
        <w:rPr>
          <w:rFonts w:ascii="Arial" w:eastAsia="Arial" w:hAnsi="Arial" w:cs="Arial"/>
          <w:color w:val="000000"/>
          <w:sz w:val="22"/>
          <w:szCs w:val="22"/>
          <w:shd w:val="clear" w:color="auto" w:fill="FFFFFF"/>
        </w:rPr>
        <w:t xml:space="preserve">. Здесь будут рождаться новые семьи и новые традиции", - сказал на открытии Дворца </w:t>
      </w:r>
      <w:r w:rsidRPr="007D3A79">
        <w:rPr>
          <w:rFonts w:ascii="Arial" w:eastAsia="Arial" w:hAnsi="Arial" w:cs="Arial"/>
          <w:color w:val="000000"/>
          <w:sz w:val="22"/>
          <w:szCs w:val="22"/>
          <w:shd w:val="clear" w:color="auto" w:fill="C0C0C0"/>
        </w:rPr>
        <w:t>Игорь Руденя</w:t>
      </w:r>
      <w:r w:rsidRPr="007D3A79">
        <w:rPr>
          <w:rFonts w:ascii="Arial" w:eastAsia="Arial" w:hAnsi="Arial" w:cs="Arial"/>
          <w:color w:val="000000"/>
          <w:sz w:val="22"/>
          <w:szCs w:val="22"/>
          <w:shd w:val="clear" w:color="auto" w:fill="FFFFFF"/>
        </w:rPr>
        <w:t xml:space="preserve">... </w:t>
      </w:r>
    </w:p>
    <w:p w:rsidR="007D3A79" w:rsidRPr="007D3A79" w:rsidRDefault="007D3A79" w:rsidP="007D3A79">
      <w:pPr>
        <w:rPr>
          <w:rFonts w:ascii="Arial" w:eastAsia="Arial" w:hAnsi="Arial" w:cs="Arial"/>
          <w:color w:val="0000FF"/>
          <w:sz w:val="22"/>
          <w:szCs w:val="22"/>
          <w:shd w:val="clear" w:color="auto" w:fill="FFFFFF"/>
        </w:rPr>
      </w:pPr>
      <w:hyperlink r:id="rId191" w:history="1">
        <w:r w:rsidRPr="007D3A79">
          <w:rPr>
            <w:rFonts w:ascii="Arial" w:eastAsia="Arial" w:hAnsi="Arial" w:cs="Arial"/>
            <w:color w:val="0000FF"/>
            <w:sz w:val="22"/>
            <w:szCs w:val="22"/>
            <w:u w:val="single"/>
            <w:shd w:val="clear" w:color="auto" w:fill="FFFFFF"/>
          </w:rPr>
          <w:t>https://vedtver.ru/news/society/111-par-v-tverskoj-oblasti-hotjat-raspisatsja-22-02-2022/</w:t>
        </w:r>
      </w:hyperlink>
    </w:p>
    <w:p w:rsidR="007D3A79" w:rsidRPr="007D3A79" w:rsidRDefault="007D3A79" w:rsidP="007D3A79">
      <w:pPr>
        <w:rPr>
          <w:rFonts w:ascii="Arial" w:eastAsia="Arial" w:hAnsi="Arial" w:cs="Arial"/>
          <w:color w:val="000000"/>
          <w:sz w:val="22"/>
          <w:szCs w:val="22"/>
          <w:u w:val="single"/>
          <w:shd w:val="clear" w:color="auto" w:fill="FFFFFF"/>
        </w:rPr>
      </w:pPr>
      <w:r w:rsidRPr="007D3A79">
        <w:rPr>
          <w:rFonts w:ascii="Arial" w:eastAsia="Arial" w:hAnsi="Arial" w:cs="Arial"/>
          <w:color w:val="000000"/>
          <w:sz w:val="22"/>
          <w:szCs w:val="22"/>
          <w:u w:val="single"/>
          <w:shd w:val="clear" w:color="auto" w:fill="FFFFFF"/>
        </w:rPr>
        <w:t>Сообщения по событию:</w:t>
      </w:r>
    </w:p>
    <w:p w:rsidR="007D3A79" w:rsidRPr="007D3A79" w:rsidRDefault="007D3A79" w:rsidP="007D3A79">
      <w:pPr>
        <w:numPr>
          <w:ilvl w:val="0"/>
          <w:numId w:val="8"/>
        </w:numPr>
        <w:ind w:left="0" w:firstLine="0"/>
        <w:rPr>
          <w:rFonts w:ascii="Arial" w:eastAsia="Arial" w:hAnsi="Arial" w:cs="Arial"/>
          <w:color w:val="0000FF"/>
          <w:sz w:val="22"/>
          <w:szCs w:val="22"/>
          <w:shd w:val="clear" w:color="auto" w:fill="FFFFFF"/>
        </w:rPr>
      </w:pPr>
      <w:hyperlink r:id="rId192" w:history="1">
        <w:r w:rsidRPr="007D3A79">
          <w:rPr>
            <w:rFonts w:ascii="Arial" w:eastAsia="Arial" w:hAnsi="Arial" w:cs="Arial"/>
            <w:color w:val="0000FF"/>
            <w:sz w:val="22"/>
            <w:szCs w:val="22"/>
            <w:u w:val="single"/>
            <w:shd w:val="clear" w:color="auto" w:fill="FFFFFF"/>
          </w:rPr>
          <w:t>Бельская правда (бельскаяправда), Белый, 14 февраля 2022</w:t>
        </w:r>
      </w:hyperlink>
    </w:p>
    <w:p w:rsidR="007D3A79" w:rsidRPr="007D3A79" w:rsidRDefault="007D3A79" w:rsidP="007D3A79">
      <w:pPr>
        <w:numPr>
          <w:ilvl w:val="0"/>
          <w:numId w:val="8"/>
        </w:numPr>
        <w:ind w:left="0" w:firstLine="0"/>
        <w:rPr>
          <w:rFonts w:ascii="Arial" w:eastAsia="Arial" w:hAnsi="Arial" w:cs="Arial"/>
          <w:color w:val="0000FF"/>
          <w:sz w:val="22"/>
          <w:szCs w:val="22"/>
          <w:shd w:val="clear" w:color="auto" w:fill="FFFFFF"/>
        </w:rPr>
      </w:pPr>
      <w:hyperlink r:id="rId193" w:history="1">
        <w:r w:rsidRPr="007D3A79">
          <w:rPr>
            <w:rFonts w:ascii="Arial" w:eastAsia="Arial" w:hAnsi="Arial" w:cs="Arial"/>
            <w:color w:val="0000FF"/>
            <w:sz w:val="22"/>
            <w:szCs w:val="22"/>
            <w:u w:val="single"/>
            <w:shd w:val="clear" w:color="auto" w:fill="FFFFFF"/>
          </w:rPr>
          <w:t>Сандовские вести (сандовскиевести), п.г.т. Сандово, 14 февраля 2022</w:t>
        </w:r>
      </w:hyperlink>
    </w:p>
    <w:p w:rsidR="007D3A79" w:rsidRPr="007D3A79" w:rsidRDefault="007D3A79" w:rsidP="007D3A79">
      <w:pPr>
        <w:numPr>
          <w:ilvl w:val="0"/>
          <w:numId w:val="8"/>
        </w:numPr>
        <w:ind w:left="0" w:firstLine="0"/>
        <w:rPr>
          <w:rFonts w:ascii="Arial" w:eastAsia="Arial" w:hAnsi="Arial" w:cs="Arial"/>
          <w:color w:val="0000FF"/>
          <w:sz w:val="22"/>
          <w:szCs w:val="22"/>
          <w:shd w:val="clear" w:color="auto" w:fill="FFFFFF"/>
        </w:rPr>
      </w:pPr>
      <w:hyperlink r:id="rId194" w:history="1">
        <w:r w:rsidRPr="007D3A79">
          <w:rPr>
            <w:rFonts w:ascii="Arial" w:eastAsia="Arial" w:hAnsi="Arial" w:cs="Arial"/>
            <w:color w:val="0000FF"/>
            <w:sz w:val="22"/>
            <w:szCs w:val="22"/>
            <w:u w:val="single"/>
            <w:shd w:val="clear" w:color="auto" w:fill="FFFFFF"/>
          </w:rPr>
          <w:t>Зубцовская жизнь (зубцовскаяжизнь), Зубцов, 14 февраля 2022</w:t>
        </w:r>
      </w:hyperlink>
    </w:p>
    <w:p w:rsidR="007D3A79" w:rsidRPr="007D3A79" w:rsidRDefault="007D3A79" w:rsidP="007D3A79">
      <w:pPr>
        <w:numPr>
          <w:ilvl w:val="0"/>
          <w:numId w:val="8"/>
        </w:numPr>
        <w:ind w:left="0" w:firstLine="0"/>
        <w:rPr>
          <w:rFonts w:ascii="Arial" w:eastAsia="Arial" w:hAnsi="Arial" w:cs="Arial"/>
          <w:color w:val="0000FF"/>
          <w:sz w:val="22"/>
          <w:szCs w:val="22"/>
          <w:shd w:val="clear" w:color="auto" w:fill="FFFFFF"/>
        </w:rPr>
      </w:pPr>
      <w:hyperlink r:id="rId195" w:history="1">
        <w:r w:rsidRPr="007D3A79">
          <w:rPr>
            <w:rFonts w:ascii="Arial" w:eastAsia="Arial" w:hAnsi="Arial" w:cs="Arial"/>
            <w:color w:val="0000FF"/>
            <w:sz w:val="22"/>
            <w:szCs w:val="22"/>
            <w:u w:val="single"/>
            <w:shd w:val="clear" w:color="auto" w:fill="FFFFFF"/>
          </w:rPr>
          <w:t>Наша жизнь (нашажизнь), Лихославль, 14 февраля 2022</w:t>
        </w:r>
      </w:hyperlink>
    </w:p>
    <w:p w:rsidR="007D3A79" w:rsidRPr="007D3A79" w:rsidRDefault="007D3A79" w:rsidP="007D3A79">
      <w:pPr>
        <w:numPr>
          <w:ilvl w:val="0"/>
          <w:numId w:val="8"/>
        </w:numPr>
        <w:ind w:left="0" w:firstLine="0"/>
        <w:rPr>
          <w:rFonts w:ascii="Arial" w:eastAsia="Arial" w:hAnsi="Arial" w:cs="Arial"/>
          <w:color w:val="0000FF"/>
          <w:sz w:val="22"/>
          <w:szCs w:val="22"/>
          <w:shd w:val="clear" w:color="auto" w:fill="FFFFFF"/>
        </w:rPr>
      </w:pPr>
      <w:hyperlink r:id="rId196" w:history="1">
        <w:r w:rsidRPr="007D3A79">
          <w:rPr>
            <w:rFonts w:ascii="Arial" w:eastAsia="Arial" w:hAnsi="Arial" w:cs="Arial"/>
            <w:color w:val="0000FF"/>
            <w:sz w:val="22"/>
            <w:szCs w:val="22"/>
            <w:u w:val="single"/>
            <w:shd w:val="clear" w:color="auto" w:fill="FFFFFF"/>
          </w:rPr>
          <w:t>Московский Комсомолец (tver.mk.ru), Тверь, 14 февраля 2022</w:t>
        </w:r>
      </w:hyperlink>
    </w:p>
    <w:p w:rsidR="007D3A79" w:rsidRPr="007D3A79" w:rsidRDefault="007D3A79" w:rsidP="007D3A79">
      <w:pPr>
        <w:numPr>
          <w:ilvl w:val="0"/>
          <w:numId w:val="8"/>
        </w:numPr>
        <w:ind w:left="0" w:firstLine="0"/>
        <w:rPr>
          <w:rFonts w:ascii="Arial" w:eastAsia="Arial" w:hAnsi="Arial" w:cs="Arial"/>
          <w:color w:val="0000FF"/>
          <w:sz w:val="22"/>
          <w:szCs w:val="22"/>
          <w:shd w:val="clear" w:color="auto" w:fill="FFFFFF"/>
        </w:rPr>
      </w:pPr>
      <w:hyperlink r:id="rId197" w:history="1">
        <w:r w:rsidRPr="007D3A79">
          <w:rPr>
            <w:rFonts w:ascii="Arial" w:eastAsia="Arial" w:hAnsi="Arial" w:cs="Arial"/>
            <w:color w:val="0000FF"/>
            <w:sz w:val="22"/>
            <w:szCs w:val="22"/>
            <w:u w:val="single"/>
            <w:shd w:val="clear" w:color="auto" w:fill="FFFFFF"/>
          </w:rPr>
          <w:t>ГТРК Тверь, Тверь, 14 февраля 2022</w:t>
        </w:r>
      </w:hyperlink>
    </w:p>
    <w:p w:rsidR="007D3A79" w:rsidRPr="007D3A79" w:rsidRDefault="007D3A79" w:rsidP="007D3A79">
      <w:pPr>
        <w:numPr>
          <w:ilvl w:val="0"/>
          <w:numId w:val="8"/>
        </w:numPr>
        <w:ind w:left="0" w:firstLine="0"/>
        <w:rPr>
          <w:rFonts w:ascii="Arial" w:eastAsia="Arial" w:hAnsi="Arial" w:cs="Arial"/>
          <w:color w:val="0000FF"/>
          <w:sz w:val="22"/>
          <w:szCs w:val="22"/>
          <w:shd w:val="clear" w:color="auto" w:fill="FFFFFF"/>
        </w:rPr>
      </w:pPr>
      <w:hyperlink r:id="rId198" w:history="1">
        <w:r w:rsidRPr="007D3A79">
          <w:rPr>
            <w:rFonts w:ascii="Arial" w:eastAsia="Arial" w:hAnsi="Arial" w:cs="Arial"/>
            <w:color w:val="0000FF"/>
            <w:sz w:val="22"/>
            <w:szCs w:val="22"/>
            <w:u w:val="single"/>
            <w:shd w:val="clear" w:color="auto" w:fill="FFFFFF"/>
          </w:rPr>
          <w:t>TvTver.ru, Тверь, 14 февраля 2022</w:t>
        </w:r>
      </w:hyperlink>
    </w:p>
    <w:p w:rsidR="007D3A79" w:rsidRPr="007D3A79" w:rsidRDefault="007D3A79" w:rsidP="007D3A79">
      <w:pPr>
        <w:numPr>
          <w:ilvl w:val="0"/>
          <w:numId w:val="8"/>
        </w:numPr>
        <w:ind w:left="0" w:firstLine="0"/>
        <w:rPr>
          <w:rFonts w:ascii="Arial" w:eastAsia="Arial" w:hAnsi="Arial" w:cs="Arial"/>
          <w:color w:val="0000FF"/>
          <w:sz w:val="22"/>
          <w:szCs w:val="22"/>
          <w:shd w:val="clear" w:color="auto" w:fill="FFFFFF"/>
        </w:rPr>
      </w:pPr>
      <w:hyperlink r:id="rId199" w:history="1">
        <w:r w:rsidRPr="007D3A79">
          <w:rPr>
            <w:rFonts w:ascii="Arial" w:eastAsia="Arial" w:hAnsi="Arial" w:cs="Arial"/>
            <w:color w:val="0000FF"/>
            <w:sz w:val="22"/>
            <w:szCs w:val="22"/>
            <w:u w:val="single"/>
            <w:shd w:val="clear" w:color="auto" w:fill="FFFFFF"/>
          </w:rPr>
          <w:t>Главный региональный (glavny.tv), Смоленск, 14 февраля 2022</w:t>
        </w:r>
      </w:hyperlink>
    </w:p>
    <w:p w:rsidR="007D3A79" w:rsidRPr="007D3A79" w:rsidRDefault="007D3A79" w:rsidP="007D3A79">
      <w:pPr>
        <w:numPr>
          <w:ilvl w:val="0"/>
          <w:numId w:val="8"/>
        </w:numPr>
        <w:ind w:left="0" w:firstLine="0"/>
        <w:rPr>
          <w:rFonts w:ascii="Arial" w:eastAsia="Arial" w:hAnsi="Arial" w:cs="Arial"/>
          <w:color w:val="0000FF"/>
          <w:sz w:val="22"/>
          <w:szCs w:val="22"/>
          <w:shd w:val="clear" w:color="auto" w:fill="FFFFFF"/>
        </w:rPr>
      </w:pPr>
      <w:hyperlink r:id="rId200" w:history="1">
        <w:r w:rsidRPr="007D3A79">
          <w:rPr>
            <w:rFonts w:ascii="Arial" w:eastAsia="Arial" w:hAnsi="Arial" w:cs="Arial"/>
            <w:color w:val="0000FF"/>
            <w:sz w:val="22"/>
            <w:szCs w:val="22"/>
            <w:u w:val="single"/>
            <w:shd w:val="clear" w:color="auto" w:fill="FFFFFF"/>
          </w:rPr>
          <w:t>Молоковский край (молоковскийкрай), п. Молоково, 14 февраля 2022</w:t>
        </w:r>
      </w:hyperlink>
    </w:p>
    <w:p w:rsidR="007D3A79" w:rsidRPr="007D3A79" w:rsidRDefault="007D3A79" w:rsidP="007D3A79">
      <w:pPr>
        <w:numPr>
          <w:ilvl w:val="0"/>
          <w:numId w:val="8"/>
        </w:numPr>
        <w:ind w:left="0" w:firstLine="0"/>
        <w:rPr>
          <w:rFonts w:ascii="Arial" w:eastAsia="Arial" w:hAnsi="Arial" w:cs="Arial"/>
          <w:color w:val="0000FF"/>
          <w:sz w:val="22"/>
          <w:szCs w:val="22"/>
          <w:shd w:val="clear" w:color="auto" w:fill="FFFFFF"/>
        </w:rPr>
      </w:pPr>
      <w:hyperlink r:id="rId201" w:history="1">
        <w:r w:rsidRPr="007D3A79">
          <w:rPr>
            <w:rFonts w:ascii="Arial" w:eastAsia="Arial" w:hAnsi="Arial" w:cs="Arial"/>
            <w:color w:val="0000FF"/>
            <w:sz w:val="22"/>
            <w:szCs w:val="22"/>
            <w:u w:val="single"/>
            <w:shd w:val="clear" w:color="auto" w:fill="FFFFFF"/>
          </w:rPr>
          <w:t>Ленинское знамя (leninskoeznamya.tverreg.ru), Тверь, 14 февраля 2022</w:t>
        </w:r>
      </w:hyperlink>
    </w:p>
    <w:p w:rsidR="007D3A79" w:rsidRPr="007D3A79" w:rsidRDefault="007D3A79" w:rsidP="007D3A79">
      <w:pPr>
        <w:numPr>
          <w:ilvl w:val="0"/>
          <w:numId w:val="8"/>
        </w:numPr>
        <w:ind w:left="0" w:firstLine="0"/>
        <w:rPr>
          <w:rFonts w:ascii="Arial" w:eastAsia="Arial" w:hAnsi="Arial" w:cs="Arial"/>
          <w:color w:val="0000FF"/>
          <w:sz w:val="22"/>
          <w:szCs w:val="22"/>
          <w:shd w:val="clear" w:color="auto" w:fill="FFFFFF"/>
        </w:rPr>
      </w:pPr>
      <w:hyperlink r:id="rId202" w:history="1">
        <w:r w:rsidRPr="007D3A79">
          <w:rPr>
            <w:rFonts w:ascii="Arial" w:eastAsia="Arial" w:hAnsi="Arial" w:cs="Arial"/>
            <w:color w:val="0000FF"/>
            <w:sz w:val="22"/>
            <w:szCs w:val="22"/>
            <w:u w:val="single"/>
            <w:shd w:val="clear" w:color="auto" w:fill="FFFFFF"/>
          </w:rPr>
          <w:t>Новая жизнь (новаяжизнь), Бологое, 14 февраля 2022</w:t>
        </w:r>
      </w:hyperlink>
    </w:p>
    <w:p w:rsidR="007D3A79" w:rsidRPr="007D3A79" w:rsidRDefault="007D3A79" w:rsidP="007D3A79">
      <w:pPr>
        <w:numPr>
          <w:ilvl w:val="0"/>
          <w:numId w:val="8"/>
        </w:numPr>
        <w:ind w:left="0" w:firstLine="0"/>
        <w:rPr>
          <w:rFonts w:ascii="Arial" w:eastAsia="Arial" w:hAnsi="Arial" w:cs="Arial"/>
          <w:color w:val="0000FF"/>
          <w:sz w:val="22"/>
          <w:szCs w:val="22"/>
          <w:shd w:val="clear" w:color="auto" w:fill="FFFFFF"/>
        </w:rPr>
      </w:pPr>
      <w:hyperlink r:id="rId203" w:history="1">
        <w:r w:rsidRPr="007D3A79">
          <w:rPr>
            <w:rFonts w:ascii="Arial" w:eastAsia="Arial" w:hAnsi="Arial" w:cs="Arial"/>
            <w:color w:val="0000FF"/>
            <w:sz w:val="22"/>
            <w:szCs w:val="22"/>
            <w:u w:val="single"/>
            <w:shd w:val="clear" w:color="auto" w:fill="FFFFFF"/>
          </w:rPr>
          <w:t>Вышневолоцкая правда (вышневолоцкаяправда), п.г.т. Жарковский, 14 февраля 2022</w:t>
        </w:r>
      </w:hyperlink>
    </w:p>
    <w:p w:rsidR="007D3A79" w:rsidRPr="007D3A79" w:rsidRDefault="007D3A79" w:rsidP="007D3A79">
      <w:pPr>
        <w:numPr>
          <w:ilvl w:val="0"/>
          <w:numId w:val="8"/>
        </w:numPr>
        <w:ind w:left="0" w:firstLine="0"/>
        <w:rPr>
          <w:rFonts w:ascii="Arial" w:eastAsia="Arial" w:hAnsi="Arial" w:cs="Arial"/>
          <w:color w:val="0000FF"/>
          <w:sz w:val="22"/>
          <w:szCs w:val="22"/>
          <w:shd w:val="clear" w:color="auto" w:fill="FFFFFF"/>
        </w:rPr>
      </w:pPr>
      <w:hyperlink r:id="rId204" w:history="1">
        <w:r w:rsidRPr="007D3A79">
          <w:rPr>
            <w:rFonts w:ascii="Arial" w:eastAsia="Arial" w:hAnsi="Arial" w:cs="Arial"/>
            <w:color w:val="0000FF"/>
            <w:sz w:val="22"/>
            <w:szCs w:val="22"/>
            <w:u w:val="single"/>
            <w:shd w:val="clear" w:color="auto" w:fill="FFFFFF"/>
          </w:rPr>
          <w:t>Спировские известия (спировскиеизвестия), п. Спирово, 14 февраля 2022</w:t>
        </w:r>
      </w:hyperlink>
    </w:p>
    <w:p w:rsidR="007D3A79" w:rsidRPr="007D3A79" w:rsidRDefault="007D3A79" w:rsidP="007D3A79">
      <w:pPr>
        <w:numPr>
          <w:ilvl w:val="0"/>
          <w:numId w:val="8"/>
        </w:numPr>
        <w:ind w:left="0" w:firstLine="0"/>
        <w:rPr>
          <w:rFonts w:ascii="Arial" w:eastAsia="Arial" w:hAnsi="Arial" w:cs="Arial"/>
          <w:color w:val="0000FF"/>
          <w:sz w:val="22"/>
          <w:szCs w:val="22"/>
          <w:shd w:val="clear" w:color="auto" w:fill="FFFFFF"/>
        </w:rPr>
      </w:pPr>
      <w:hyperlink r:id="rId205" w:history="1">
        <w:r w:rsidRPr="007D3A79">
          <w:rPr>
            <w:rFonts w:ascii="Arial" w:eastAsia="Arial" w:hAnsi="Arial" w:cs="Arial"/>
            <w:color w:val="0000FF"/>
            <w:sz w:val="22"/>
            <w:szCs w:val="22"/>
            <w:u w:val="single"/>
            <w:shd w:val="clear" w:color="auto" w:fill="FFFFFF"/>
          </w:rPr>
          <w:t>Лесной вестник (леснойвестник), с. Лесное (Тверская обл.), 14 февраля 2022</w:t>
        </w:r>
      </w:hyperlink>
    </w:p>
    <w:p w:rsidR="007D3A79" w:rsidRPr="007D3A79" w:rsidRDefault="007D3A79" w:rsidP="007D3A79">
      <w:pPr>
        <w:numPr>
          <w:ilvl w:val="0"/>
          <w:numId w:val="8"/>
        </w:numPr>
        <w:ind w:left="0" w:firstLine="0"/>
        <w:rPr>
          <w:rFonts w:ascii="Arial" w:eastAsia="Arial" w:hAnsi="Arial" w:cs="Arial"/>
          <w:color w:val="0000FF"/>
          <w:sz w:val="22"/>
          <w:szCs w:val="22"/>
          <w:shd w:val="clear" w:color="auto" w:fill="FFFFFF"/>
        </w:rPr>
      </w:pPr>
      <w:hyperlink r:id="rId206" w:history="1">
        <w:r w:rsidRPr="007D3A79">
          <w:rPr>
            <w:rFonts w:ascii="Arial" w:eastAsia="Arial" w:hAnsi="Arial" w:cs="Arial"/>
            <w:color w:val="0000FF"/>
            <w:sz w:val="22"/>
            <w:szCs w:val="22"/>
            <w:u w:val="single"/>
            <w:shd w:val="clear" w:color="auto" w:fill="FFFFFF"/>
          </w:rPr>
          <w:t>Андреапольские вести (андреапольскиевести), Андреаполь, 14 февраля 2022</w:t>
        </w:r>
      </w:hyperlink>
    </w:p>
    <w:p w:rsidR="007D3A79" w:rsidRPr="007D3A79" w:rsidRDefault="007D3A79" w:rsidP="007D3A79">
      <w:pPr>
        <w:numPr>
          <w:ilvl w:val="0"/>
          <w:numId w:val="8"/>
        </w:numPr>
        <w:ind w:left="0" w:firstLine="0"/>
        <w:rPr>
          <w:rFonts w:ascii="Arial" w:eastAsia="Arial" w:hAnsi="Arial" w:cs="Arial"/>
          <w:color w:val="0000FF"/>
          <w:sz w:val="22"/>
          <w:szCs w:val="22"/>
          <w:shd w:val="clear" w:color="auto" w:fill="FFFFFF"/>
        </w:rPr>
      </w:pPr>
      <w:hyperlink r:id="rId207" w:history="1">
        <w:r w:rsidRPr="007D3A79">
          <w:rPr>
            <w:rFonts w:ascii="Arial" w:eastAsia="Arial" w:hAnsi="Arial" w:cs="Arial"/>
            <w:color w:val="0000FF"/>
            <w:sz w:val="22"/>
            <w:szCs w:val="22"/>
            <w:u w:val="single"/>
            <w:shd w:val="clear" w:color="auto" w:fill="FFFFFF"/>
          </w:rPr>
          <w:t>Авангард (авангард), Западная Двина, 14 февраля 2022</w:t>
        </w:r>
      </w:hyperlink>
    </w:p>
    <w:p w:rsidR="007D3A79" w:rsidRPr="007D3A79" w:rsidRDefault="007D3A79" w:rsidP="007D3A79">
      <w:pPr>
        <w:numPr>
          <w:ilvl w:val="0"/>
          <w:numId w:val="8"/>
        </w:numPr>
        <w:ind w:left="0" w:firstLine="0"/>
        <w:rPr>
          <w:rFonts w:ascii="Arial" w:eastAsia="Arial" w:hAnsi="Arial" w:cs="Arial"/>
          <w:color w:val="0000FF"/>
          <w:sz w:val="22"/>
          <w:szCs w:val="22"/>
          <w:shd w:val="clear" w:color="auto" w:fill="FFFFFF"/>
        </w:rPr>
      </w:pPr>
      <w:hyperlink r:id="rId208" w:history="1">
        <w:r w:rsidRPr="007D3A79">
          <w:rPr>
            <w:rFonts w:ascii="Arial" w:eastAsia="Arial" w:hAnsi="Arial" w:cs="Arial"/>
            <w:color w:val="0000FF"/>
            <w:sz w:val="22"/>
            <w:szCs w:val="22"/>
            <w:u w:val="single"/>
            <w:shd w:val="clear" w:color="auto" w:fill="FFFFFF"/>
          </w:rPr>
          <w:t>Удомельская газета (udomelskaya-gazeta.ru), Удомля, 14 февраля 2022</w:t>
        </w:r>
      </w:hyperlink>
    </w:p>
    <w:p w:rsidR="007D3A79" w:rsidRPr="007D3A79" w:rsidRDefault="007D3A79" w:rsidP="007D3A79">
      <w:pPr>
        <w:numPr>
          <w:ilvl w:val="0"/>
          <w:numId w:val="8"/>
        </w:numPr>
        <w:ind w:left="0" w:firstLine="0"/>
        <w:rPr>
          <w:rFonts w:ascii="Arial" w:eastAsia="Arial" w:hAnsi="Arial" w:cs="Arial"/>
          <w:color w:val="0000FF"/>
          <w:sz w:val="22"/>
          <w:szCs w:val="22"/>
          <w:shd w:val="clear" w:color="auto" w:fill="FFFFFF"/>
        </w:rPr>
      </w:pPr>
      <w:hyperlink r:id="rId209" w:history="1">
        <w:r w:rsidRPr="007D3A79">
          <w:rPr>
            <w:rFonts w:ascii="Arial" w:eastAsia="Arial" w:hAnsi="Arial" w:cs="Arial"/>
            <w:color w:val="0000FF"/>
            <w:sz w:val="22"/>
            <w:szCs w:val="22"/>
            <w:u w:val="single"/>
            <w:shd w:val="clear" w:color="auto" w:fill="FFFFFF"/>
          </w:rPr>
          <w:t>Жарковский вестник (жарковскийвестник), п.г.т. Жарковский, 14 февраля 2022</w:t>
        </w:r>
      </w:hyperlink>
    </w:p>
    <w:p w:rsidR="007D3A79" w:rsidRPr="007D3A79" w:rsidRDefault="007D3A79" w:rsidP="007D3A79">
      <w:pPr>
        <w:numPr>
          <w:ilvl w:val="0"/>
          <w:numId w:val="8"/>
        </w:numPr>
        <w:ind w:left="0" w:firstLine="0"/>
        <w:rPr>
          <w:rFonts w:ascii="Arial" w:eastAsia="Arial" w:hAnsi="Arial" w:cs="Arial"/>
          <w:color w:val="0000FF"/>
          <w:sz w:val="22"/>
          <w:szCs w:val="22"/>
          <w:shd w:val="clear" w:color="auto" w:fill="FFFFFF"/>
          <w:lang w:val="en-US"/>
        </w:rPr>
      </w:pPr>
      <w:hyperlink r:id="rId210" w:history="1">
        <w:r w:rsidRPr="007D3A79">
          <w:rPr>
            <w:rFonts w:ascii="Arial" w:eastAsia="Arial" w:hAnsi="Arial" w:cs="Arial"/>
            <w:color w:val="0000FF"/>
            <w:sz w:val="22"/>
            <w:szCs w:val="22"/>
            <w:u w:val="single"/>
            <w:shd w:val="clear" w:color="auto" w:fill="FFFFFF"/>
            <w:lang w:val="en-US"/>
          </w:rPr>
          <w:t xml:space="preserve">PANORAMA PRO (panoramapro.ru), </w:t>
        </w:r>
        <w:r w:rsidRPr="007D3A79">
          <w:rPr>
            <w:rFonts w:ascii="Arial" w:eastAsia="Arial" w:hAnsi="Arial" w:cs="Arial"/>
            <w:color w:val="0000FF"/>
            <w:sz w:val="22"/>
            <w:szCs w:val="22"/>
            <w:u w:val="single"/>
            <w:shd w:val="clear" w:color="auto" w:fill="FFFFFF"/>
          </w:rPr>
          <w:t>Тверь</w:t>
        </w:r>
        <w:r w:rsidRPr="007D3A79">
          <w:rPr>
            <w:rFonts w:ascii="Arial" w:eastAsia="Arial" w:hAnsi="Arial" w:cs="Arial"/>
            <w:color w:val="0000FF"/>
            <w:sz w:val="22"/>
            <w:szCs w:val="22"/>
            <w:u w:val="single"/>
            <w:shd w:val="clear" w:color="auto" w:fill="FFFFFF"/>
            <w:lang w:val="en-US"/>
          </w:rPr>
          <w:t xml:space="preserve">, 14 </w:t>
        </w:r>
        <w:r w:rsidRPr="007D3A79">
          <w:rPr>
            <w:rFonts w:ascii="Arial" w:eastAsia="Arial" w:hAnsi="Arial" w:cs="Arial"/>
            <w:color w:val="0000FF"/>
            <w:sz w:val="22"/>
            <w:szCs w:val="22"/>
            <w:u w:val="single"/>
            <w:shd w:val="clear" w:color="auto" w:fill="FFFFFF"/>
          </w:rPr>
          <w:t>февраля</w:t>
        </w:r>
        <w:r w:rsidRPr="007D3A79">
          <w:rPr>
            <w:rFonts w:ascii="Arial" w:eastAsia="Arial" w:hAnsi="Arial" w:cs="Arial"/>
            <w:color w:val="0000FF"/>
            <w:sz w:val="22"/>
            <w:szCs w:val="22"/>
            <w:u w:val="single"/>
            <w:shd w:val="clear" w:color="auto" w:fill="FFFFFF"/>
            <w:lang w:val="en-US"/>
          </w:rPr>
          <w:t xml:space="preserve"> 2022</w:t>
        </w:r>
      </w:hyperlink>
    </w:p>
    <w:p w:rsidR="007D3A79" w:rsidRPr="007D3A79" w:rsidRDefault="007D3A79" w:rsidP="007D3A79">
      <w:pPr>
        <w:numPr>
          <w:ilvl w:val="0"/>
          <w:numId w:val="8"/>
        </w:numPr>
        <w:ind w:left="0" w:firstLine="0"/>
        <w:rPr>
          <w:rFonts w:ascii="Arial" w:eastAsia="Arial" w:hAnsi="Arial" w:cs="Arial"/>
          <w:color w:val="0000FF"/>
          <w:sz w:val="22"/>
          <w:szCs w:val="22"/>
          <w:shd w:val="clear" w:color="auto" w:fill="FFFFFF"/>
        </w:rPr>
      </w:pPr>
      <w:hyperlink r:id="rId211" w:history="1">
        <w:r w:rsidRPr="007D3A79">
          <w:rPr>
            <w:rFonts w:ascii="Arial" w:eastAsia="Arial" w:hAnsi="Arial" w:cs="Arial"/>
            <w:color w:val="0000FF"/>
            <w:sz w:val="22"/>
            <w:szCs w:val="22"/>
            <w:u w:val="single"/>
            <w:shd w:val="clear" w:color="auto" w:fill="FFFFFF"/>
          </w:rPr>
          <w:t>Заря (konzarya.ru), Конаково, 14 февраля 2022</w:t>
        </w:r>
      </w:hyperlink>
    </w:p>
    <w:p w:rsidR="007D3A79" w:rsidRPr="007D3A79" w:rsidRDefault="007D3A79" w:rsidP="007D3A79">
      <w:pPr>
        <w:numPr>
          <w:ilvl w:val="0"/>
          <w:numId w:val="8"/>
        </w:numPr>
        <w:ind w:left="0" w:firstLine="0"/>
        <w:rPr>
          <w:rFonts w:ascii="Arial" w:eastAsia="Arial" w:hAnsi="Arial" w:cs="Arial"/>
          <w:color w:val="0000FF"/>
          <w:sz w:val="22"/>
          <w:szCs w:val="22"/>
          <w:shd w:val="clear" w:color="auto" w:fill="FFFFFF"/>
        </w:rPr>
      </w:pPr>
      <w:hyperlink r:id="rId212" w:history="1">
        <w:r w:rsidRPr="007D3A79">
          <w:rPr>
            <w:rFonts w:ascii="Arial" w:eastAsia="Arial" w:hAnsi="Arial" w:cs="Arial"/>
            <w:color w:val="0000FF"/>
            <w:sz w:val="22"/>
            <w:szCs w:val="22"/>
            <w:u w:val="single"/>
            <w:shd w:val="clear" w:color="auto" w:fill="FFFFFF"/>
          </w:rPr>
          <w:t>Тверская жизнь (tverlife.ru), Тверь, 14 февраля 2022</w:t>
        </w:r>
      </w:hyperlink>
    </w:p>
    <w:p w:rsidR="007D3A79" w:rsidRPr="007D3A79" w:rsidRDefault="007D3A79" w:rsidP="007D3A79">
      <w:pPr>
        <w:numPr>
          <w:ilvl w:val="0"/>
          <w:numId w:val="8"/>
        </w:numPr>
        <w:ind w:left="0" w:firstLine="0"/>
        <w:rPr>
          <w:rFonts w:ascii="Arial" w:eastAsia="Arial" w:hAnsi="Arial" w:cs="Arial"/>
          <w:color w:val="0000FF"/>
          <w:sz w:val="22"/>
          <w:szCs w:val="22"/>
          <w:shd w:val="clear" w:color="auto" w:fill="FFFFFF"/>
        </w:rPr>
      </w:pPr>
      <w:hyperlink r:id="rId213" w:history="1">
        <w:r w:rsidRPr="007D3A79">
          <w:rPr>
            <w:rFonts w:ascii="Arial" w:eastAsia="Arial" w:hAnsi="Arial" w:cs="Arial"/>
            <w:color w:val="0000FF"/>
            <w:sz w:val="22"/>
            <w:szCs w:val="22"/>
            <w:u w:val="single"/>
            <w:shd w:val="clear" w:color="auto" w:fill="FFFFFF"/>
          </w:rPr>
          <w:t>Вперед (вперед), Калязин, 14 февраля 2022</w:t>
        </w:r>
      </w:hyperlink>
    </w:p>
    <w:p w:rsidR="007D3A79" w:rsidRPr="007D3A79" w:rsidRDefault="007D3A79" w:rsidP="007D3A79">
      <w:pPr>
        <w:numPr>
          <w:ilvl w:val="0"/>
          <w:numId w:val="8"/>
        </w:numPr>
        <w:ind w:left="0" w:firstLine="0"/>
        <w:rPr>
          <w:rFonts w:ascii="Arial" w:eastAsia="Arial" w:hAnsi="Arial" w:cs="Arial"/>
          <w:color w:val="0000FF"/>
          <w:sz w:val="22"/>
          <w:szCs w:val="22"/>
          <w:shd w:val="clear" w:color="auto" w:fill="FFFFFF"/>
        </w:rPr>
      </w:pPr>
      <w:hyperlink r:id="rId214" w:history="1">
        <w:r w:rsidRPr="007D3A79">
          <w:rPr>
            <w:rFonts w:ascii="Arial" w:eastAsia="Arial" w:hAnsi="Arial" w:cs="Arial"/>
            <w:color w:val="0000FF"/>
            <w:sz w:val="22"/>
            <w:szCs w:val="22"/>
            <w:u w:val="single"/>
            <w:shd w:val="clear" w:color="auto" w:fill="FFFFFF"/>
          </w:rPr>
          <w:t>Коммунар (коммунар), п. Фирово, 14 февраля 2022</w:t>
        </w:r>
      </w:hyperlink>
    </w:p>
    <w:p w:rsidR="007D3A79" w:rsidRPr="007D3A79" w:rsidRDefault="007D3A79" w:rsidP="007D3A79">
      <w:pPr>
        <w:numPr>
          <w:ilvl w:val="0"/>
          <w:numId w:val="8"/>
        </w:numPr>
        <w:ind w:left="0" w:firstLine="0"/>
        <w:rPr>
          <w:rFonts w:ascii="Arial" w:eastAsia="Arial" w:hAnsi="Arial" w:cs="Arial"/>
          <w:color w:val="0000FF"/>
          <w:sz w:val="22"/>
          <w:szCs w:val="22"/>
          <w:shd w:val="clear" w:color="auto" w:fill="FFFFFF"/>
        </w:rPr>
      </w:pPr>
      <w:hyperlink r:id="rId215" w:history="1">
        <w:r w:rsidRPr="007D3A79">
          <w:rPr>
            <w:rFonts w:ascii="Arial" w:eastAsia="Arial" w:hAnsi="Arial" w:cs="Arial"/>
            <w:color w:val="0000FF"/>
            <w:sz w:val="22"/>
            <w:szCs w:val="22"/>
            <w:u w:val="single"/>
            <w:shd w:val="clear" w:color="auto" w:fill="FFFFFF"/>
          </w:rPr>
          <w:t>Тверская Губерния (tgnews.ru), Тверь, 14 февраля 2022</w:t>
        </w:r>
      </w:hyperlink>
    </w:p>
    <w:p w:rsidR="007D3A79" w:rsidRPr="007D3A79" w:rsidRDefault="007D3A79" w:rsidP="007D3A79">
      <w:pPr>
        <w:numPr>
          <w:ilvl w:val="0"/>
          <w:numId w:val="8"/>
        </w:numPr>
        <w:ind w:left="0" w:firstLine="0"/>
        <w:rPr>
          <w:rFonts w:ascii="Arial" w:eastAsia="Arial" w:hAnsi="Arial" w:cs="Arial"/>
          <w:color w:val="0000FF"/>
          <w:sz w:val="22"/>
          <w:szCs w:val="22"/>
          <w:shd w:val="clear" w:color="auto" w:fill="FFFFFF"/>
        </w:rPr>
      </w:pPr>
      <w:hyperlink r:id="rId216" w:history="1">
        <w:r w:rsidRPr="007D3A79">
          <w:rPr>
            <w:rFonts w:ascii="Arial" w:eastAsia="Arial" w:hAnsi="Arial" w:cs="Arial"/>
            <w:color w:val="0000FF"/>
            <w:sz w:val="22"/>
            <w:szCs w:val="22"/>
            <w:u w:val="single"/>
            <w:shd w:val="clear" w:color="auto" w:fill="FFFFFF"/>
          </w:rPr>
          <w:t>Новости Твери (tver-news.net), Тверь, 14 февраля 2022</w:t>
        </w:r>
      </w:hyperlink>
    </w:p>
    <w:p w:rsidR="007D3A79" w:rsidRDefault="007D3A79" w:rsidP="007D3A79">
      <w:pPr>
        <w:jc w:val="right"/>
        <w:rPr>
          <w:rFonts w:ascii="Arial" w:eastAsia="Arial" w:hAnsi="Arial" w:cs="Arial"/>
          <w:color w:val="0000FF"/>
          <w:sz w:val="22"/>
          <w:szCs w:val="22"/>
          <w:shd w:val="clear" w:color="auto" w:fill="FFFFFF"/>
        </w:rPr>
      </w:pPr>
      <w:hyperlink w:anchor="tabtxt_1575050_1917770552" w:history="1">
        <w:r w:rsidRPr="007D3A79">
          <w:rPr>
            <w:rFonts w:ascii="Arial" w:eastAsia="Arial" w:hAnsi="Arial" w:cs="Arial"/>
            <w:color w:val="0000FF"/>
            <w:sz w:val="22"/>
            <w:szCs w:val="22"/>
            <w:u w:val="single"/>
            <w:shd w:val="clear" w:color="auto" w:fill="FFFFFF"/>
          </w:rPr>
          <w:t>К заголовкам сообщений</w:t>
        </w:r>
      </w:hyperlink>
    </w:p>
    <w:p w:rsidR="007D3A79" w:rsidRPr="007D3A79" w:rsidRDefault="007D3A79" w:rsidP="007D3A79">
      <w:pPr>
        <w:jc w:val="right"/>
        <w:rPr>
          <w:rFonts w:ascii="Arial" w:eastAsia="Arial" w:hAnsi="Arial" w:cs="Arial"/>
          <w:color w:val="0000FF"/>
          <w:sz w:val="22"/>
          <w:szCs w:val="22"/>
          <w:shd w:val="clear" w:color="auto" w:fill="FFFFFF"/>
        </w:rPr>
      </w:pPr>
    </w:p>
    <w:p w:rsidR="007D3A79" w:rsidRPr="007D3A79" w:rsidRDefault="007D3A79" w:rsidP="007D3A79">
      <w:pPr>
        <w:rPr>
          <w:rFonts w:ascii="Arial" w:eastAsia="Arial" w:hAnsi="Arial" w:cs="Arial"/>
          <w:b/>
          <w:color w:val="000000"/>
          <w:sz w:val="22"/>
          <w:szCs w:val="22"/>
          <w:shd w:val="clear" w:color="auto" w:fill="FFFFFF"/>
        </w:rPr>
      </w:pPr>
      <w:r w:rsidRPr="007D3A79">
        <w:rPr>
          <w:rFonts w:ascii="Arial" w:eastAsia="Arial" w:hAnsi="Arial" w:cs="Arial"/>
          <w:b/>
          <w:color w:val="000000"/>
          <w:sz w:val="22"/>
          <w:szCs w:val="22"/>
          <w:shd w:val="clear" w:color="auto" w:fill="FFFFFF"/>
        </w:rPr>
        <w:t>Тверские ведомости (vedtver.ru), Тверь, 14 февраля 2022</w:t>
      </w:r>
    </w:p>
    <w:p w:rsidR="007D3A79" w:rsidRPr="007D3A79" w:rsidRDefault="007D3A79" w:rsidP="007D3A79">
      <w:pPr>
        <w:jc w:val="both"/>
        <w:outlineLvl w:val="1"/>
        <w:rPr>
          <w:rFonts w:ascii="Arial" w:eastAsia="Arial" w:hAnsi="Arial" w:cs="Arial"/>
          <w:color w:val="000000"/>
          <w:sz w:val="22"/>
          <w:szCs w:val="22"/>
          <w:shd w:val="clear" w:color="auto" w:fill="FFFFFF"/>
        </w:rPr>
      </w:pPr>
      <w:bookmarkStart w:id="28" w:name="ant_1575050_1917411932"/>
      <w:r w:rsidRPr="007D3A79">
        <w:rPr>
          <w:rFonts w:ascii="Arial" w:eastAsia="Arial" w:hAnsi="Arial" w:cs="Arial"/>
          <w:color w:val="000000"/>
          <w:sz w:val="22"/>
          <w:szCs w:val="22"/>
          <w:shd w:val="clear" w:color="auto" w:fill="FFFFFF"/>
        </w:rPr>
        <w:t>"ГУБЕРНАТОРСКАЯ ПОВЕСТКА": ИГОРЬ РУДЕНЯ ВОШЕЛ В РЕЙТИНГ В СВЯЗИ С ОБСУЖДЕНИЕМ ИНФРАСТРУКТУРЫ В ЗАВИДОВО</w:t>
      </w:r>
      <w:bookmarkEnd w:id="28"/>
    </w:p>
    <w:p w:rsidR="007D3A79" w:rsidRPr="007D3A79" w:rsidRDefault="007D3A79" w:rsidP="007D3A79">
      <w:pPr>
        <w:jc w:val="both"/>
        <w:rPr>
          <w:rFonts w:ascii="Arial" w:eastAsia="Arial" w:hAnsi="Arial" w:cs="Arial"/>
          <w:color w:val="000000"/>
          <w:sz w:val="22"/>
          <w:szCs w:val="22"/>
          <w:shd w:val="clear" w:color="auto" w:fill="FFFFFF"/>
        </w:rPr>
      </w:pPr>
      <w:r w:rsidRPr="007D3A79">
        <w:rPr>
          <w:rFonts w:ascii="Arial" w:eastAsia="Arial" w:hAnsi="Arial" w:cs="Arial"/>
          <w:color w:val="000000"/>
          <w:sz w:val="22"/>
          <w:szCs w:val="22"/>
          <w:shd w:val="clear" w:color="auto" w:fill="C0C0C0"/>
        </w:rPr>
        <w:t>Игорь Руденя</w:t>
      </w:r>
      <w:r w:rsidRPr="007D3A79">
        <w:rPr>
          <w:rFonts w:ascii="Arial" w:eastAsia="Arial" w:hAnsi="Arial" w:cs="Arial"/>
          <w:color w:val="000000"/>
          <w:sz w:val="22"/>
          <w:szCs w:val="22"/>
          <w:shd w:val="clear" w:color="auto" w:fill="FFFFFF"/>
        </w:rPr>
        <w:t xml:space="preserve"> отмечен в рейтинге "Губернаторская повестка" по итогам прошедшей недели в связи с обсуждением хода реализации туристских и инфраструктурных проектов на территории особой экономической зоны "Завидово" в Конаковском районе...</w:t>
      </w:r>
    </w:p>
    <w:p w:rsidR="007D3A79" w:rsidRPr="007D3A79" w:rsidRDefault="007D3A79" w:rsidP="007D3A79">
      <w:pPr>
        <w:rPr>
          <w:rFonts w:ascii="Arial" w:eastAsia="Arial" w:hAnsi="Arial" w:cs="Arial"/>
          <w:color w:val="0000FF"/>
          <w:sz w:val="22"/>
          <w:szCs w:val="22"/>
          <w:shd w:val="clear" w:color="auto" w:fill="FFFFFF"/>
        </w:rPr>
      </w:pPr>
      <w:hyperlink r:id="rId217" w:history="1">
        <w:r w:rsidRPr="007D3A79">
          <w:rPr>
            <w:rFonts w:ascii="Arial" w:eastAsia="Arial" w:hAnsi="Arial" w:cs="Arial"/>
            <w:color w:val="0000FF"/>
            <w:sz w:val="22"/>
            <w:szCs w:val="22"/>
            <w:u w:val="single"/>
            <w:shd w:val="clear" w:color="auto" w:fill="FFFFFF"/>
          </w:rPr>
          <w:t>https://vedtver.ru/news/politics/gubernatorskaja-povestka-igor-rudenja-voshel-v-rejting-v-svjazi-s-obsuzhdeniem-infrastruktury-v-zavidovo/</w:t>
        </w:r>
      </w:hyperlink>
    </w:p>
    <w:p w:rsidR="007D3A79" w:rsidRPr="007D3A79" w:rsidRDefault="007D3A79" w:rsidP="007D3A79">
      <w:pPr>
        <w:rPr>
          <w:rFonts w:ascii="Arial" w:eastAsia="Arial" w:hAnsi="Arial" w:cs="Arial"/>
          <w:color w:val="000000"/>
          <w:sz w:val="22"/>
          <w:szCs w:val="22"/>
          <w:u w:val="single"/>
          <w:shd w:val="clear" w:color="auto" w:fill="FFFFFF"/>
        </w:rPr>
      </w:pPr>
      <w:r w:rsidRPr="007D3A79">
        <w:rPr>
          <w:rFonts w:ascii="Arial" w:eastAsia="Arial" w:hAnsi="Arial" w:cs="Arial"/>
          <w:color w:val="000000"/>
          <w:sz w:val="22"/>
          <w:szCs w:val="22"/>
          <w:u w:val="single"/>
          <w:shd w:val="clear" w:color="auto" w:fill="FFFFFF"/>
        </w:rPr>
        <w:t>Сообщения по событию:</w:t>
      </w:r>
    </w:p>
    <w:p w:rsidR="007D3A79" w:rsidRPr="007D3A79" w:rsidRDefault="007D3A79" w:rsidP="007D3A79">
      <w:pPr>
        <w:numPr>
          <w:ilvl w:val="0"/>
          <w:numId w:val="9"/>
        </w:numPr>
        <w:ind w:left="0" w:firstLine="0"/>
        <w:rPr>
          <w:rFonts w:ascii="Arial" w:eastAsia="Arial" w:hAnsi="Arial" w:cs="Arial"/>
          <w:color w:val="0000FF"/>
          <w:sz w:val="22"/>
          <w:szCs w:val="22"/>
          <w:shd w:val="clear" w:color="auto" w:fill="FFFFFF"/>
        </w:rPr>
      </w:pPr>
      <w:hyperlink r:id="rId218" w:history="1">
        <w:r w:rsidRPr="007D3A79">
          <w:rPr>
            <w:rFonts w:ascii="Arial" w:eastAsia="Arial" w:hAnsi="Arial" w:cs="Arial"/>
            <w:color w:val="0000FF"/>
            <w:sz w:val="22"/>
            <w:szCs w:val="22"/>
            <w:u w:val="single"/>
            <w:shd w:val="clear" w:color="auto" w:fill="FFFFFF"/>
          </w:rPr>
          <w:t>Родная земля (r-zemlya.ru), п. Рамешки, 14 февраля 2022</w:t>
        </w:r>
      </w:hyperlink>
    </w:p>
    <w:p w:rsidR="007D3A79" w:rsidRPr="007D3A79" w:rsidRDefault="007D3A79" w:rsidP="007D3A79">
      <w:pPr>
        <w:numPr>
          <w:ilvl w:val="0"/>
          <w:numId w:val="9"/>
        </w:numPr>
        <w:ind w:left="0" w:firstLine="0"/>
        <w:rPr>
          <w:rFonts w:ascii="Arial" w:eastAsia="Arial" w:hAnsi="Arial" w:cs="Arial"/>
          <w:color w:val="0000FF"/>
          <w:sz w:val="22"/>
          <w:szCs w:val="22"/>
          <w:shd w:val="clear" w:color="auto" w:fill="FFFFFF"/>
        </w:rPr>
      </w:pPr>
      <w:hyperlink r:id="rId219" w:history="1">
        <w:r w:rsidRPr="007D3A79">
          <w:rPr>
            <w:rFonts w:ascii="Arial" w:eastAsia="Arial" w:hAnsi="Arial" w:cs="Arial"/>
            <w:color w:val="0000FF"/>
            <w:sz w:val="22"/>
            <w:szCs w:val="22"/>
            <w:u w:val="single"/>
            <w:shd w:val="clear" w:color="auto" w:fill="FFFFFF"/>
          </w:rPr>
          <w:t>Вся Тверь (газета-вся-тверь.рф), Тверь, 14 февраля 2022</w:t>
        </w:r>
      </w:hyperlink>
    </w:p>
    <w:p w:rsidR="007D3A79" w:rsidRPr="007D3A79" w:rsidRDefault="007D3A79" w:rsidP="007D3A79">
      <w:pPr>
        <w:numPr>
          <w:ilvl w:val="0"/>
          <w:numId w:val="9"/>
        </w:numPr>
        <w:ind w:left="0" w:firstLine="0"/>
        <w:rPr>
          <w:rFonts w:ascii="Arial" w:eastAsia="Arial" w:hAnsi="Arial" w:cs="Arial"/>
          <w:color w:val="0000FF"/>
          <w:sz w:val="22"/>
          <w:szCs w:val="22"/>
          <w:shd w:val="clear" w:color="auto" w:fill="FFFFFF"/>
        </w:rPr>
      </w:pPr>
      <w:hyperlink r:id="rId220" w:history="1">
        <w:r w:rsidRPr="007D3A79">
          <w:rPr>
            <w:rFonts w:ascii="Arial" w:eastAsia="Arial" w:hAnsi="Arial" w:cs="Arial"/>
            <w:color w:val="0000FF"/>
            <w:sz w:val="22"/>
            <w:szCs w:val="22"/>
            <w:u w:val="single"/>
            <w:shd w:val="clear" w:color="auto" w:fill="FFFFFF"/>
          </w:rPr>
          <w:t>Московский Комсомолец (tver.mk.ru), Тверь, 14 февраля 2022</w:t>
        </w:r>
      </w:hyperlink>
    </w:p>
    <w:p w:rsidR="007D3A79" w:rsidRPr="007D3A79" w:rsidRDefault="007D3A79" w:rsidP="007D3A79">
      <w:pPr>
        <w:numPr>
          <w:ilvl w:val="0"/>
          <w:numId w:val="9"/>
        </w:numPr>
        <w:ind w:left="0" w:firstLine="0"/>
        <w:rPr>
          <w:rFonts w:ascii="Arial" w:eastAsia="Arial" w:hAnsi="Arial" w:cs="Arial"/>
          <w:color w:val="0000FF"/>
          <w:sz w:val="22"/>
          <w:szCs w:val="22"/>
          <w:shd w:val="clear" w:color="auto" w:fill="FFFFFF"/>
        </w:rPr>
      </w:pPr>
      <w:hyperlink r:id="rId221" w:history="1">
        <w:r w:rsidRPr="007D3A79">
          <w:rPr>
            <w:rFonts w:ascii="Arial" w:eastAsia="Arial" w:hAnsi="Arial" w:cs="Arial"/>
            <w:color w:val="0000FF"/>
            <w:sz w:val="22"/>
            <w:szCs w:val="22"/>
            <w:u w:val="single"/>
            <w:shd w:val="clear" w:color="auto" w:fill="FFFFFF"/>
          </w:rPr>
          <w:t>Бельская правда (бельскаяправда), Белый, 14 февраля 2022</w:t>
        </w:r>
      </w:hyperlink>
    </w:p>
    <w:p w:rsidR="007D3A79" w:rsidRPr="007D3A79" w:rsidRDefault="007D3A79" w:rsidP="007D3A79">
      <w:pPr>
        <w:numPr>
          <w:ilvl w:val="0"/>
          <w:numId w:val="9"/>
        </w:numPr>
        <w:ind w:left="0" w:firstLine="0"/>
        <w:rPr>
          <w:rFonts w:ascii="Arial" w:eastAsia="Arial" w:hAnsi="Arial" w:cs="Arial"/>
          <w:color w:val="0000FF"/>
          <w:sz w:val="22"/>
          <w:szCs w:val="22"/>
          <w:shd w:val="clear" w:color="auto" w:fill="FFFFFF"/>
        </w:rPr>
      </w:pPr>
      <w:hyperlink r:id="rId222" w:history="1">
        <w:r w:rsidRPr="007D3A79">
          <w:rPr>
            <w:rFonts w:ascii="Arial" w:eastAsia="Arial" w:hAnsi="Arial" w:cs="Arial"/>
            <w:color w:val="0000FF"/>
            <w:sz w:val="22"/>
            <w:szCs w:val="22"/>
            <w:u w:val="single"/>
            <w:shd w:val="clear" w:color="auto" w:fill="FFFFFF"/>
          </w:rPr>
          <w:t>Тверь (toptver.ru), Тверь, 14 февраля 2022</w:t>
        </w:r>
      </w:hyperlink>
    </w:p>
    <w:p w:rsidR="007D3A79" w:rsidRPr="007D3A79" w:rsidRDefault="007D3A79" w:rsidP="007D3A79">
      <w:pPr>
        <w:numPr>
          <w:ilvl w:val="0"/>
          <w:numId w:val="9"/>
        </w:numPr>
        <w:ind w:left="0" w:firstLine="0"/>
        <w:rPr>
          <w:rFonts w:ascii="Arial" w:eastAsia="Arial" w:hAnsi="Arial" w:cs="Arial"/>
          <w:color w:val="0000FF"/>
          <w:sz w:val="22"/>
          <w:szCs w:val="22"/>
          <w:shd w:val="clear" w:color="auto" w:fill="FFFFFF"/>
        </w:rPr>
      </w:pPr>
      <w:hyperlink r:id="rId223" w:history="1">
        <w:r w:rsidRPr="007D3A79">
          <w:rPr>
            <w:rFonts w:ascii="Arial" w:eastAsia="Arial" w:hAnsi="Arial" w:cs="Arial"/>
            <w:color w:val="0000FF"/>
            <w:sz w:val="22"/>
            <w:szCs w:val="22"/>
            <w:u w:val="single"/>
            <w:shd w:val="clear" w:color="auto" w:fill="FFFFFF"/>
          </w:rPr>
          <w:t>Сандовские вести (сандовскиевести), п.г.т. Сандово, 14 февраля 2022</w:t>
        </w:r>
      </w:hyperlink>
    </w:p>
    <w:p w:rsidR="007D3A79" w:rsidRPr="007D3A79" w:rsidRDefault="007D3A79" w:rsidP="007D3A79">
      <w:pPr>
        <w:numPr>
          <w:ilvl w:val="0"/>
          <w:numId w:val="9"/>
        </w:numPr>
        <w:ind w:left="0" w:firstLine="0"/>
        <w:rPr>
          <w:rFonts w:ascii="Arial" w:eastAsia="Arial" w:hAnsi="Arial" w:cs="Arial"/>
          <w:color w:val="0000FF"/>
          <w:sz w:val="22"/>
          <w:szCs w:val="22"/>
          <w:shd w:val="clear" w:color="auto" w:fill="FFFFFF"/>
        </w:rPr>
      </w:pPr>
      <w:hyperlink r:id="rId224" w:history="1">
        <w:r w:rsidRPr="007D3A79">
          <w:rPr>
            <w:rFonts w:ascii="Arial" w:eastAsia="Arial" w:hAnsi="Arial" w:cs="Arial"/>
            <w:color w:val="0000FF"/>
            <w:sz w:val="22"/>
            <w:szCs w:val="22"/>
            <w:u w:val="single"/>
            <w:shd w:val="clear" w:color="auto" w:fill="FFFFFF"/>
          </w:rPr>
          <w:t>Наша жизнь (нашажизнь), Лихославль, 14 февраля 2022</w:t>
        </w:r>
      </w:hyperlink>
    </w:p>
    <w:p w:rsidR="007D3A79" w:rsidRPr="007D3A79" w:rsidRDefault="007D3A79" w:rsidP="007D3A79">
      <w:pPr>
        <w:numPr>
          <w:ilvl w:val="0"/>
          <w:numId w:val="9"/>
        </w:numPr>
        <w:ind w:left="0" w:firstLine="0"/>
        <w:rPr>
          <w:rFonts w:ascii="Arial" w:eastAsia="Arial" w:hAnsi="Arial" w:cs="Arial"/>
          <w:color w:val="0000FF"/>
          <w:sz w:val="22"/>
          <w:szCs w:val="22"/>
          <w:shd w:val="clear" w:color="auto" w:fill="FFFFFF"/>
        </w:rPr>
      </w:pPr>
      <w:hyperlink r:id="rId225" w:history="1">
        <w:r w:rsidRPr="007D3A79">
          <w:rPr>
            <w:rFonts w:ascii="Arial" w:eastAsia="Arial" w:hAnsi="Arial" w:cs="Arial"/>
            <w:color w:val="0000FF"/>
            <w:sz w:val="22"/>
            <w:szCs w:val="22"/>
            <w:u w:val="single"/>
            <w:shd w:val="clear" w:color="auto" w:fill="FFFFFF"/>
          </w:rPr>
          <w:t>Зубцовская жизнь (зубцовскаяжизнь), Зубцов, 14 февраля 2022</w:t>
        </w:r>
      </w:hyperlink>
    </w:p>
    <w:p w:rsidR="007D3A79" w:rsidRPr="007D3A79" w:rsidRDefault="007D3A79" w:rsidP="007D3A79">
      <w:pPr>
        <w:numPr>
          <w:ilvl w:val="0"/>
          <w:numId w:val="9"/>
        </w:numPr>
        <w:ind w:left="0" w:firstLine="0"/>
        <w:rPr>
          <w:rFonts w:ascii="Arial" w:eastAsia="Arial" w:hAnsi="Arial" w:cs="Arial"/>
          <w:color w:val="0000FF"/>
          <w:sz w:val="22"/>
          <w:szCs w:val="22"/>
          <w:shd w:val="clear" w:color="auto" w:fill="FFFFFF"/>
        </w:rPr>
      </w:pPr>
      <w:hyperlink r:id="rId226" w:history="1">
        <w:r w:rsidRPr="007D3A79">
          <w:rPr>
            <w:rFonts w:ascii="Arial" w:eastAsia="Arial" w:hAnsi="Arial" w:cs="Arial"/>
            <w:color w:val="0000FF"/>
            <w:sz w:val="22"/>
            <w:szCs w:val="22"/>
            <w:u w:val="single"/>
            <w:shd w:val="clear" w:color="auto" w:fill="FFFFFF"/>
          </w:rPr>
          <w:t>Край справедливости (ks-region69.com), Тверь, 14 февраля 2022</w:t>
        </w:r>
      </w:hyperlink>
    </w:p>
    <w:p w:rsidR="007D3A79" w:rsidRPr="007D3A79" w:rsidRDefault="007D3A79" w:rsidP="007D3A79">
      <w:pPr>
        <w:numPr>
          <w:ilvl w:val="0"/>
          <w:numId w:val="9"/>
        </w:numPr>
        <w:ind w:left="0" w:firstLine="0"/>
        <w:rPr>
          <w:rFonts w:ascii="Arial" w:eastAsia="Arial" w:hAnsi="Arial" w:cs="Arial"/>
          <w:color w:val="0000FF"/>
          <w:sz w:val="22"/>
          <w:szCs w:val="22"/>
          <w:shd w:val="clear" w:color="auto" w:fill="FFFFFF"/>
        </w:rPr>
      </w:pPr>
      <w:hyperlink r:id="rId227" w:history="1">
        <w:r w:rsidRPr="007D3A79">
          <w:rPr>
            <w:rFonts w:ascii="Arial" w:eastAsia="Arial" w:hAnsi="Arial" w:cs="Arial"/>
            <w:color w:val="0000FF"/>
            <w:sz w:val="22"/>
            <w:szCs w:val="22"/>
            <w:u w:val="single"/>
            <w:shd w:val="clear" w:color="auto" w:fill="FFFFFF"/>
          </w:rPr>
          <w:t>Бежецкая жизнь (bzgazeta.ru), Бежецк, 14 февраля 2022</w:t>
        </w:r>
      </w:hyperlink>
    </w:p>
    <w:p w:rsidR="007D3A79" w:rsidRPr="007D3A79" w:rsidRDefault="007D3A79" w:rsidP="007D3A79">
      <w:pPr>
        <w:numPr>
          <w:ilvl w:val="0"/>
          <w:numId w:val="9"/>
        </w:numPr>
        <w:ind w:left="0" w:firstLine="0"/>
        <w:rPr>
          <w:rFonts w:ascii="Arial" w:eastAsia="Arial" w:hAnsi="Arial" w:cs="Arial"/>
          <w:color w:val="0000FF"/>
          <w:sz w:val="22"/>
          <w:szCs w:val="22"/>
          <w:shd w:val="clear" w:color="auto" w:fill="FFFFFF"/>
        </w:rPr>
      </w:pPr>
      <w:hyperlink r:id="rId228" w:history="1">
        <w:r w:rsidRPr="007D3A79">
          <w:rPr>
            <w:rFonts w:ascii="Arial" w:eastAsia="Arial" w:hAnsi="Arial" w:cs="Arial"/>
            <w:color w:val="0000FF"/>
            <w:sz w:val="22"/>
            <w:szCs w:val="22"/>
            <w:u w:val="single"/>
            <w:shd w:val="clear" w:color="auto" w:fill="FFFFFF"/>
          </w:rPr>
          <w:t>Молоковский край (молоковскийкрай), п. Молоково, 14 февраля 2022</w:t>
        </w:r>
      </w:hyperlink>
    </w:p>
    <w:p w:rsidR="007D3A79" w:rsidRPr="007D3A79" w:rsidRDefault="007D3A79" w:rsidP="007D3A79">
      <w:pPr>
        <w:numPr>
          <w:ilvl w:val="0"/>
          <w:numId w:val="9"/>
        </w:numPr>
        <w:ind w:left="0" w:firstLine="0"/>
        <w:rPr>
          <w:rFonts w:ascii="Arial" w:eastAsia="Arial" w:hAnsi="Arial" w:cs="Arial"/>
          <w:color w:val="0000FF"/>
          <w:sz w:val="22"/>
          <w:szCs w:val="22"/>
          <w:shd w:val="clear" w:color="auto" w:fill="FFFFFF"/>
        </w:rPr>
      </w:pPr>
      <w:hyperlink r:id="rId229" w:history="1">
        <w:r w:rsidRPr="007D3A79">
          <w:rPr>
            <w:rFonts w:ascii="Arial" w:eastAsia="Arial" w:hAnsi="Arial" w:cs="Arial"/>
            <w:color w:val="0000FF"/>
            <w:sz w:val="22"/>
            <w:szCs w:val="22"/>
            <w:u w:val="single"/>
            <w:shd w:val="clear" w:color="auto" w:fill="FFFFFF"/>
          </w:rPr>
          <w:t>Знамя (kuvznama.ru), Кувшиново, 14 февраля 2022</w:t>
        </w:r>
      </w:hyperlink>
    </w:p>
    <w:p w:rsidR="007D3A79" w:rsidRPr="007D3A79" w:rsidRDefault="007D3A79" w:rsidP="007D3A79">
      <w:pPr>
        <w:numPr>
          <w:ilvl w:val="0"/>
          <w:numId w:val="9"/>
        </w:numPr>
        <w:ind w:left="0" w:firstLine="0"/>
        <w:rPr>
          <w:rFonts w:ascii="Arial" w:eastAsia="Arial" w:hAnsi="Arial" w:cs="Arial"/>
          <w:color w:val="0000FF"/>
          <w:sz w:val="22"/>
          <w:szCs w:val="22"/>
          <w:shd w:val="clear" w:color="auto" w:fill="FFFFFF"/>
        </w:rPr>
      </w:pPr>
      <w:hyperlink r:id="rId230" w:history="1">
        <w:r w:rsidRPr="007D3A79">
          <w:rPr>
            <w:rFonts w:ascii="Arial" w:eastAsia="Arial" w:hAnsi="Arial" w:cs="Arial"/>
            <w:color w:val="0000FF"/>
            <w:sz w:val="22"/>
            <w:szCs w:val="22"/>
            <w:u w:val="single"/>
            <w:shd w:val="clear" w:color="auto" w:fill="FFFFFF"/>
          </w:rPr>
          <w:t>Тверская жизнь (tverlife.ru), Тверь, 14 февраля 2022</w:t>
        </w:r>
      </w:hyperlink>
    </w:p>
    <w:p w:rsidR="007D3A79" w:rsidRPr="007D3A79" w:rsidRDefault="007D3A79" w:rsidP="007D3A79">
      <w:pPr>
        <w:numPr>
          <w:ilvl w:val="0"/>
          <w:numId w:val="9"/>
        </w:numPr>
        <w:ind w:left="0" w:firstLine="0"/>
        <w:rPr>
          <w:rFonts w:ascii="Arial" w:eastAsia="Arial" w:hAnsi="Arial" w:cs="Arial"/>
          <w:color w:val="0000FF"/>
          <w:sz w:val="22"/>
          <w:szCs w:val="22"/>
          <w:shd w:val="clear" w:color="auto" w:fill="FFFFFF"/>
        </w:rPr>
      </w:pPr>
      <w:hyperlink r:id="rId231" w:history="1">
        <w:r w:rsidRPr="007D3A79">
          <w:rPr>
            <w:rFonts w:ascii="Arial" w:eastAsia="Arial" w:hAnsi="Arial" w:cs="Arial"/>
            <w:color w:val="0000FF"/>
            <w:sz w:val="22"/>
            <w:szCs w:val="22"/>
            <w:u w:val="single"/>
            <w:shd w:val="clear" w:color="auto" w:fill="FFFFFF"/>
          </w:rPr>
          <w:t>Удомельская газета (udomelskaya-gazeta.ru), Удомля, 14 февраля 2022</w:t>
        </w:r>
      </w:hyperlink>
    </w:p>
    <w:p w:rsidR="007D3A79" w:rsidRPr="007D3A79" w:rsidRDefault="007D3A79" w:rsidP="007D3A79">
      <w:pPr>
        <w:numPr>
          <w:ilvl w:val="0"/>
          <w:numId w:val="9"/>
        </w:numPr>
        <w:ind w:left="0" w:firstLine="0"/>
        <w:rPr>
          <w:rFonts w:ascii="Arial" w:eastAsia="Arial" w:hAnsi="Arial" w:cs="Arial"/>
          <w:color w:val="0000FF"/>
          <w:sz w:val="22"/>
          <w:szCs w:val="22"/>
          <w:shd w:val="clear" w:color="auto" w:fill="FFFFFF"/>
        </w:rPr>
      </w:pPr>
      <w:hyperlink r:id="rId232" w:history="1">
        <w:r w:rsidRPr="007D3A79">
          <w:rPr>
            <w:rFonts w:ascii="Arial" w:eastAsia="Arial" w:hAnsi="Arial" w:cs="Arial"/>
            <w:color w:val="0000FF"/>
            <w:sz w:val="22"/>
            <w:szCs w:val="22"/>
            <w:u w:val="single"/>
            <w:shd w:val="clear" w:color="auto" w:fill="FFFFFF"/>
          </w:rPr>
          <w:t>Кимрский вестник (kimvestnik.ru), Кимры, 14 февраля 2022</w:t>
        </w:r>
      </w:hyperlink>
    </w:p>
    <w:p w:rsidR="007D3A79" w:rsidRPr="007D3A79" w:rsidRDefault="007D3A79" w:rsidP="007D3A79">
      <w:pPr>
        <w:numPr>
          <w:ilvl w:val="0"/>
          <w:numId w:val="9"/>
        </w:numPr>
        <w:ind w:left="0" w:firstLine="0"/>
        <w:rPr>
          <w:rFonts w:ascii="Arial" w:eastAsia="Arial" w:hAnsi="Arial" w:cs="Arial"/>
          <w:color w:val="0000FF"/>
          <w:sz w:val="22"/>
          <w:szCs w:val="22"/>
          <w:shd w:val="clear" w:color="auto" w:fill="FFFFFF"/>
        </w:rPr>
      </w:pPr>
      <w:hyperlink r:id="rId233" w:history="1">
        <w:r w:rsidRPr="007D3A79">
          <w:rPr>
            <w:rFonts w:ascii="Arial" w:eastAsia="Arial" w:hAnsi="Arial" w:cs="Arial"/>
            <w:color w:val="0000FF"/>
            <w:sz w:val="22"/>
            <w:szCs w:val="22"/>
            <w:u w:val="single"/>
            <w:shd w:val="clear" w:color="auto" w:fill="FFFFFF"/>
          </w:rPr>
          <w:t>Вперед (вперед), Калязин, 14 февраля 2022</w:t>
        </w:r>
      </w:hyperlink>
    </w:p>
    <w:p w:rsidR="007D3A79" w:rsidRPr="007D3A79" w:rsidRDefault="007D3A79" w:rsidP="007D3A79">
      <w:pPr>
        <w:numPr>
          <w:ilvl w:val="0"/>
          <w:numId w:val="9"/>
        </w:numPr>
        <w:ind w:left="0" w:firstLine="0"/>
        <w:rPr>
          <w:rFonts w:ascii="Arial" w:eastAsia="Arial" w:hAnsi="Arial" w:cs="Arial"/>
          <w:color w:val="0000FF"/>
          <w:sz w:val="22"/>
          <w:szCs w:val="22"/>
          <w:shd w:val="clear" w:color="auto" w:fill="FFFFFF"/>
        </w:rPr>
      </w:pPr>
      <w:hyperlink r:id="rId234" w:history="1">
        <w:r w:rsidRPr="007D3A79">
          <w:rPr>
            <w:rFonts w:ascii="Arial" w:eastAsia="Arial" w:hAnsi="Arial" w:cs="Arial"/>
            <w:color w:val="0000FF"/>
            <w:sz w:val="22"/>
            <w:szCs w:val="22"/>
            <w:u w:val="single"/>
            <w:shd w:val="clear" w:color="auto" w:fill="FFFFFF"/>
          </w:rPr>
          <w:t>Ленинское знамя (leninskoeznamya.tverreg.ru), Тверь, 14 февраля 2022</w:t>
        </w:r>
      </w:hyperlink>
    </w:p>
    <w:p w:rsidR="007D3A79" w:rsidRPr="007D3A79" w:rsidRDefault="007D3A79" w:rsidP="007D3A79">
      <w:pPr>
        <w:numPr>
          <w:ilvl w:val="0"/>
          <w:numId w:val="9"/>
        </w:numPr>
        <w:ind w:left="0" w:firstLine="0"/>
        <w:rPr>
          <w:rFonts w:ascii="Arial" w:eastAsia="Arial" w:hAnsi="Arial" w:cs="Arial"/>
          <w:color w:val="0000FF"/>
          <w:sz w:val="22"/>
          <w:szCs w:val="22"/>
          <w:shd w:val="clear" w:color="auto" w:fill="FFFFFF"/>
        </w:rPr>
      </w:pPr>
      <w:hyperlink r:id="rId235" w:history="1">
        <w:r w:rsidRPr="007D3A79">
          <w:rPr>
            <w:rFonts w:ascii="Arial" w:eastAsia="Arial" w:hAnsi="Arial" w:cs="Arial"/>
            <w:color w:val="0000FF"/>
            <w:sz w:val="22"/>
            <w:szCs w:val="22"/>
            <w:u w:val="single"/>
            <w:shd w:val="clear" w:color="auto" w:fill="FFFFFF"/>
          </w:rPr>
          <w:t>Новая жизнь (новаяжизнь), Бологое, 14 февраля 2022</w:t>
        </w:r>
      </w:hyperlink>
    </w:p>
    <w:p w:rsidR="007D3A79" w:rsidRPr="007D3A79" w:rsidRDefault="007D3A79" w:rsidP="007D3A79">
      <w:pPr>
        <w:numPr>
          <w:ilvl w:val="0"/>
          <w:numId w:val="9"/>
        </w:numPr>
        <w:ind w:left="0" w:firstLine="0"/>
        <w:rPr>
          <w:rFonts w:ascii="Arial" w:eastAsia="Arial" w:hAnsi="Arial" w:cs="Arial"/>
          <w:color w:val="0000FF"/>
          <w:sz w:val="22"/>
          <w:szCs w:val="22"/>
          <w:shd w:val="clear" w:color="auto" w:fill="FFFFFF"/>
        </w:rPr>
      </w:pPr>
      <w:hyperlink r:id="rId236" w:history="1">
        <w:r w:rsidRPr="007D3A79">
          <w:rPr>
            <w:rFonts w:ascii="Arial" w:eastAsia="Arial" w:hAnsi="Arial" w:cs="Arial"/>
            <w:color w:val="0000FF"/>
            <w:sz w:val="22"/>
            <w:szCs w:val="22"/>
            <w:u w:val="single"/>
            <w:shd w:val="clear" w:color="auto" w:fill="FFFFFF"/>
          </w:rPr>
          <w:t>Вышневолоцкая правда (вышневолоцкаяправда), п.г.т. Жарковский, 14 февраля 2022</w:t>
        </w:r>
      </w:hyperlink>
    </w:p>
    <w:p w:rsidR="007D3A79" w:rsidRPr="007D3A79" w:rsidRDefault="007D3A79" w:rsidP="007D3A79">
      <w:pPr>
        <w:numPr>
          <w:ilvl w:val="0"/>
          <w:numId w:val="9"/>
        </w:numPr>
        <w:ind w:left="0" w:firstLine="0"/>
        <w:rPr>
          <w:rFonts w:ascii="Arial" w:eastAsia="Arial" w:hAnsi="Arial" w:cs="Arial"/>
          <w:color w:val="0000FF"/>
          <w:sz w:val="22"/>
          <w:szCs w:val="22"/>
          <w:shd w:val="clear" w:color="auto" w:fill="FFFFFF"/>
        </w:rPr>
      </w:pPr>
      <w:hyperlink r:id="rId237" w:history="1">
        <w:r w:rsidRPr="007D3A79">
          <w:rPr>
            <w:rFonts w:ascii="Arial" w:eastAsia="Arial" w:hAnsi="Arial" w:cs="Arial"/>
            <w:color w:val="0000FF"/>
            <w:sz w:val="22"/>
            <w:szCs w:val="22"/>
            <w:u w:val="single"/>
            <w:shd w:val="clear" w:color="auto" w:fill="FFFFFF"/>
          </w:rPr>
          <w:t>Спировские известия (спировскиеизвестия), п. Спирово, 14 февраля 2022</w:t>
        </w:r>
      </w:hyperlink>
    </w:p>
    <w:p w:rsidR="007D3A79" w:rsidRPr="007D3A79" w:rsidRDefault="007D3A79" w:rsidP="007D3A79">
      <w:pPr>
        <w:numPr>
          <w:ilvl w:val="0"/>
          <w:numId w:val="9"/>
        </w:numPr>
        <w:ind w:left="0" w:firstLine="0"/>
        <w:rPr>
          <w:rFonts w:ascii="Arial" w:eastAsia="Arial" w:hAnsi="Arial" w:cs="Arial"/>
          <w:color w:val="0000FF"/>
          <w:sz w:val="22"/>
          <w:szCs w:val="22"/>
          <w:shd w:val="clear" w:color="auto" w:fill="FFFFFF"/>
        </w:rPr>
      </w:pPr>
      <w:hyperlink r:id="rId238" w:history="1">
        <w:r w:rsidRPr="007D3A79">
          <w:rPr>
            <w:rFonts w:ascii="Arial" w:eastAsia="Arial" w:hAnsi="Arial" w:cs="Arial"/>
            <w:color w:val="0000FF"/>
            <w:sz w:val="22"/>
            <w:szCs w:val="22"/>
            <w:u w:val="single"/>
            <w:shd w:val="clear" w:color="auto" w:fill="FFFFFF"/>
          </w:rPr>
          <w:t>Лесной вестник (леснойвестник), с. Лесное (Тверская обл.), 14 февраля 2022</w:t>
        </w:r>
      </w:hyperlink>
    </w:p>
    <w:p w:rsidR="007D3A79" w:rsidRPr="007D3A79" w:rsidRDefault="007D3A79" w:rsidP="007D3A79">
      <w:pPr>
        <w:numPr>
          <w:ilvl w:val="0"/>
          <w:numId w:val="9"/>
        </w:numPr>
        <w:ind w:left="0" w:firstLine="0"/>
        <w:rPr>
          <w:rFonts w:ascii="Arial" w:eastAsia="Arial" w:hAnsi="Arial" w:cs="Arial"/>
          <w:color w:val="0000FF"/>
          <w:sz w:val="22"/>
          <w:szCs w:val="22"/>
          <w:shd w:val="clear" w:color="auto" w:fill="FFFFFF"/>
        </w:rPr>
      </w:pPr>
      <w:hyperlink r:id="rId239" w:history="1">
        <w:r w:rsidRPr="007D3A79">
          <w:rPr>
            <w:rFonts w:ascii="Arial" w:eastAsia="Arial" w:hAnsi="Arial" w:cs="Arial"/>
            <w:color w:val="0000FF"/>
            <w:sz w:val="22"/>
            <w:szCs w:val="22"/>
            <w:u w:val="single"/>
            <w:shd w:val="clear" w:color="auto" w:fill="FFFFFF"/>
          </w:rPr>
          <w:t>Жарковский вестник (жарковскийвестник), п.г.т. Жарковский, 14 февраля 2022</w:t>
        </w:r>
      </w:hyperlink>
    </w:p>
    <w:p w:rsidR="007D3A79" w:rsidRPr="007D3A79" w:rsidRDefault="007D3A79" w:rsidP="007D3A79">
      <w:pPr>
        <w:numPr>
          <w:ilvl w:val="0"/>
          <w:numId w:val="9"/>
        </w:numPr>
        <w:ind w:left="0" w:firstLine="0"/>
        <w:rPr>
          <w:rFonts w:ascii="Arial" w:eastAsia="Arial" w:hAnsi="Arial" w:cs="Arial"/>
          <w:color w:val="0000FF"/>
          <w:sz w:val="22"/>
          <w:szCs w:val="22"/>
          <w:shd w:val="clear" w:color="auto" w:fill="FFFFFF"/>
        </w:rPr>
      </w:pPr>
      <w:hyperlink r:id="rId240" w:history="1">
        <w:r w:rsidRPr="007D3A79">
          <w:rPr>
            <w:rFonts w:ascii="Arial" w:eastAsia="Arial" w:hAnsi="Arial" w:cs="Arial"/>
            <w:color w:val="0000FF"/>
            <w:sz w:val="22"/>
            <w:szCs w:val="22"/>
            <w:u w:val="single"/>
            <w:shd w:val="clear" w:color="auto" w:fill="FFFFFF"/>
          </w:rPr>
          <w:t>Авангард (авангард), Западная Двина, 14 февраля 2022</w:t>
        </w:r>
      </w:hyperlink>
    </w:p>
    <w:p w:rsidR="007D3A79" w:rsidRPr="007D3A79" w:rsidRDefault="007D3A79" w:rsidP="007D3A79">
      <w:pPr>
        <w:numPr>
          <w:ilvl w:val="0"/>
          <w:numId w:val="9"/>
        </w:numPr>
        <w:ind w:left="0" w:firstLine="0"/>
        <w:rPr>
          <w:rFonts w:ascii="Arial" w:eastAsia="Arial" w:hAnsi="Arial" w:cs="Arial"/>
          <w:color w:val="0000FF"/>
          <w:sz w:val="22"/>
          <w:szCs w:val="22"/>
          <w:shd w:val="clear" w:color="auto" w:fill="FFFFFF"/>
        </w:rPr>
      </w:pPr>
      <w:hyperlink r:id="rId241" w:history="1">
        <w:r w:rsidRPr="007D3A79">
          <w:rPr>
            <w:rFonts w:ascii="Arial" w:eastAsia="Arial" w:hAnsi="Arial" w:cs="Arial"/>
            <w:color w:val="0000FF"/>
            <w:sz w:val="22"/>
            <w:szCs w:val="22"/>
            <w:u w:val="single"/>
            <w:shd w:val="clear" w:color="auto" w:fill="FFFFFF"/>
          </w:rPr>
          <w:t>Андреапольские вести (андреапольскиевести), Андреаполь, 14 февраля 2022</w:t>
        </w:r>
      </w:hyperlink>
    </w:p>
    <w:p w:rsidR="007D3A79" w:rsidRPr="007D3A79" w:rsidRDefault="007D3A79" w:rsidP="007D3A79">
      <w:pPr>
        <w:numPr>
          <w:ilvl w:val="0"/>
          <w:numId w:val="9"/>
        </w:numPr>
        <w:ind w:left="0" w:firstLine="0"/>
        <w:rPr>
          <w:rFonts w:ascii="Arial" w:eastAsia="Arial" w:hAnsi="Arial" w:cs="Arial"/>
          <w:color w:val="0000FF"/>
          <w:sz w:val="22"/>
          <w:szCs w:val="22"/>
          <w:shd w:val="clear" w:color="auto" w:fill="FFFFFF"/>
        </w:rPr>
      </w:pPr>
      <w:hyperlink r:id="rId242" w:history="1">
        <w:r w:rsidRPr="007D3A79">
          <w:rPr>
            <w:rFonts w:ascii="Arial" w:eastAsia="Arial" w:hAnsi="Arial" w:cs="Arial"/>
            <w:color w:val="0000FF"/>
            <w:sz w:val="22"/>
            <w:szCs w:val="22"/>
            <w:u w:val="single"/>
            <w:shd w:val="clear" w:color="auto" w:fill="FFFFFF"/>
          </w:rPr>
          <w:t>Коммунар (коммунар), п. Фирово, 14 февраля 2022</w:t>
        </w:r>
      </w:hyperlink>
    </w:p>
    <w:p w:rsidR="007D3A79" w:rsidRPr="007D3A79" w:rsidRDefault="007D3A79" w:rsidP="007D3A79">
      <w:pPr>
        <w:numPr>
          <w:ilvl w:val="0"/>
          <w:numId w:val="9"/>
        </w:numPr>
        <w:ind w:left="0" w:firstLine="0"/>
        <w:rPr>
          <w:rFonts w:ascii="Arial" w:eastAsia="Arial" w:hAnsi="Arial" w:cs="Arial"/>
          <w:color w:val="0000FF"/>
          <w:sz w:val="22"/>
          <w:szCs w:val="22"/>
          <w:shd w:val="clear" w:color="auto" w:fill="FFFFFF"/>
        </w:rPr>
      </w:pPr>
      <w:hyperlink r:id="rId243" w:history="1">
        <w:r w:rsidRPr="007D3A79">
          <w:rPr>
            <w:rFonts w:ascii="Arial" w:eastAsia="Arial" w:hAnsi="Arial" w:cs="Arial"/>
            <w:color w:val="0000FF"/>
            <w:sz w:val="22"/>
            <w:szCs w:val="22"/>
            <w:u w:val="single"/>
            <w:shd w:val="clear" w:color="auto" w:fill="FFFFFF"/>
          </w:rPr>
          <w:t>Новости Твери (tver-news.net), Тверь, 14 февраля 2022</w:t>
        </w:r>
      </w:hyperlink>
    </w:p>
    <w:p w:rsidR="007D3A79" w:rsidRPr="007D3A79" w:rsidRDefault="007D3A79" w:rsidP="007D3A79">
      <w:pPr>
        <w:numPr>
          <w:ilvl w:val="0"/>
          <w:numId w:val="9"/>
        </w:numPr>
        <w:ind w:left="0" w:firstLine="0"/>
        <w:rPr>
          <w:rFonts w:ascii="Arial" w:eastAsia="Arial" w:hAnsi="Arial" w:cs="Arial"/>
          <w:color w:val="0000FF"/>
          <w:sz w:val="22"/>
          <w:szCs w:val="22"/>
          <w:shd w:val="clear" w:color="auto" w:fill="FFFFFF"/>
        </w:rPr>
      </w:pPr>
      <w:hyperlink r:id="rId244" w:history="1">
        <w:r w:rsidRPr="007D3A79">
          <w:rPr>
            <w:rFonts w:ascii="Arial" w:eastAsia="Arial" w:hAnsi="Arial" w:cs="Arial"/>
            <w:color w:val="0000FF"/>
            <w:sz w:val="22"/>
            <w:szCs w:val="22"/>
            <w:u w:val="single"/>
            <w:shd w:val="clear" w:color="auto" w:fill="FFFFFF"/>
          </w:rPr>
          <w:t>Сельская новь (selskaya-nov.info), Красный Холм, 14 февраля 2022</w:t>
        </w:r>
      </w:hyperlink>
    </w:p>
    <w:p w:rsidR="007D3A79" w:rsidRPr="007D3A79" w:rsidRDefault="007D3A79" w:rsidP="007D3A79">
      <w:pPr>
        <w:jc w:val="right"/>
        <w:rPr>
          <w:rFonts w:ascii="Arial" w:eastAsia="Arial" w:hAnsi="Arial" w:cs="Arial"/>
          <w:color w:val="0000FF"/>
          <w:sz w:val="22"/>
          <w:szCs w:val="22"/>
          <w:shd w:val="clear" w:color="auto" w:fill="FFFFFF"/>
        </w:rPr>
      </w:pPr>
      <w:hyperlink w:anchor="tabtxt_1575050_1917411932" w:history="1">
        <w:r w:rsidRPr="007D3A79">
          <w:rPr>
            <w:rFonts w:ascii="Arial" w:eastAsia="Arial" w:hAnsi="Arial" w:cs="Arial"/>
            <w:color w:val="0000FF"/>
            <w:sz w:val="22"/>
            <w:szCs w:val="22"/>
            <w:u w:val="single"/>
            <w:shd w:val="clear" w:color="auto" w:fill="FFFFFF"/>
          </w:rPr>
          <w:t>К заголовкам сообщений</w:t>
        </w:r>
      </w:hyperlink>
    </w:p>
    <w:p w:rsidR="007D3A79" w:rsidRPr="007D3A79" w:rsidRDefault="007D3A79" w:rsidP="007D3A79">
      <w:pPr>
        <w:rPr>
          <w:rFonts w:ascii="Arial" w:eastAsia="Arial" w:hAnsi="Arial" w:cs="Arial"/>
          <w:color w:val="000000"/>
          <w:sz w:val="22"/>
          <w:szCs w:val="22"/>
        </w:rPr>
      </w:pPr>
    </w:p>
    <w:p w:rsidR="00AA7949" w:rsidRDefault="00AA7949" w:rsidP="00AA7949">
      <w:pPr>
        <w:rPr>
          <w:rFonts w:ascii="Arial" w:eastAsia="Arial" w:hAnsi="Arial" w:cs="Arial"/>
          <w:b/>
          <w:color w:val="000000"/>
          <w:sz w:val="22"/>
          <w:szCs w:val="22"/>
          <w:shd w:val="clear" w:color="auto" w:fill="FFFFFF"/>
        </w:rPr>
      </w:pPr>
    </w:p>
    <w:p w:rsidR="007D3A79" w:rsidRPr="00052E1D" w:rsidRDefault="007D3A79" w:rsidP="00AA7949">
      <w:pPr>
        <w:rPr>
          <w:rFonts w:ascii="Arial" w:eastAsia="Arial" w:hAnsi="Arial" w:cs="Arial"/>
          <w:color w:val="000000"/>
          <w:sz w:val="22"/>
          <w:szCs w:val="22"/>
        </w:rPr>
      </w:pPr>
    </w:p>
    <w:sectPr w:rsidR="007D3A79" w:rsidRPr="00052E1D" w:rsidSect="00FC7548">
      <w:headerReference w:type="default" r:id="rId245"/>
      <w:footerReference w:type="even" r:id="rId246"/>
      <w:footerReference w:type="default" r:id="rId247"/>
      <w:footerReference w:type="first" r:id="rId248"/>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076" w:rsidRDefault="00771076">
      <w:r>
        <w:separator/>
      </w:r>
    </w:p>
  </w:endnote>
  <w:endnote w:type="continuationSeparator" w:id="1">
    <w:p w:rsidR="00771076" w:rsidRDefault="007710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A79" w:rsidRPr="000A7F13" w:rsidRDefault="007D3A79">
    <w:pPr>
      <w:pStyle w:val="affa"/>
      <w:framePr w:wrap="around" w:vAnchor="text" w:hAnchor="margin" w:xAlign="right" w:y="1"/>
      <w:rPr>
        <w:rStyle w:val="affc"/>
        <w:rFonts w:ascii="Arial" w:eastAsia="Arial" w:hAnsi="Arial"/>
      </w:rPr>
    </w:pPr>
    <w:r>
      <w:rPr>
        <w:rStyle w:val="affc"/>
      </w:rPr>
      <w:fldChar w:fldCharType="begin"/>
    </w:r>
    <w:r>
      <w:rPr>
        <w:rStyle w:val="affc"/>
      </w:rPr>
      <w:instrText xml:space="preserve">PAGE </w:instrText>
    </w:r>
    <w:r>
      <w:rPr>
        <w:rStyle w:val="affc"/>
      </w:rPr>
      <w:fldChar w:fldCharType="end"/>
    </w:r>
  </w:p>
  <w:p w:rsidR="007D3A79" w:rsidRPr="000A7F13" w:rsidRDefault="007D3A79">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7D3A79" w:rsidRPr="00B15CDA" w:rsidRDefault="007D3A79" w:rsidP="00EB666B">
        <w:pPr>
          <w:pStyle w:val="affa"/>
          <w:jc w:val="right"/>
        </w:pPr>
        <w:fldSimple w:instr=" PAGE   \* MERGEFORMAT ">
          <w:r w:rsidR="000E6D2D">
            <w:rPr>
              <w:noProof/>
            </w:rPr>
            <w:t>10</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A79" w:rsidRDefault="007D3A79">
    <w:pPr>
      <w:pStyle w:val="affa"/>
      <w:jc w:val="right"/>
    </w:pPr>
  </w:p>
  <w:p w:rsidR="007D3A79" w:rsidRPr="000B1295" w:rsidRDefault="007D3A79">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076" w:rsidRDefault="00771076">
      <w:r>
        <w:separator/>
      </w:r>
    </w:p>
  </w:footnote>
  <w:footnote w:type="continuationSeparator" w:id="1">
    <w:p w:rsidR="00771076" w:rsidRDefault="007710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A79" w:rsidRDefault="007D3A79"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1244E15"/>
    <w:multiLevelType w:val="hybridMultilevel"/>
    <w:tmpl w:val="78968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BF76C7F"/>
    <w:multiLevelType w:val="hybridMultilevel"/>
    <w:tmpl w:val="358215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30"/>
  </w:num>
  <w:num w:numId="13">
    <w:abstractNumId w:val="18"/>
  </w:num>
  <w:num w:numId="14">
    <w:abstractNumId w:val="21"/>
  </w:num>
  <w:num w:numId="15">
    <w:abstractNumId w:val="27"/>
  </w:num>
  <w:num w:numId="16">
    <w:abstractNumId w:val="10"/>
  </w:num>
  <w:num w:numId="17">
    <w:abstractNumId w:val="16"/>
  </w:num>
  <w:num w:numId="18">
    <w:abstractNumId w:val="20"/>
  </w:num>
  <w:num w:numId="19">
    <w:abstractNumId w:val="26"/>
  </w:num>
  <w:num w:numId="20">
    <w:abstractNumId w:val="19"/>
  </w:num>
  <w:num w:numId="21">
    <w:abstractNumId w:val="17"/>
  </w:num>
  <w:num w:numId="22">
    <w:abstractNumId w:val="32"/>
  </w:num>
  <w:num w:numId="23">
    <w:abstractNumId w:val="23"/>
  </w:num>
  <w:num w:numId="24">
    <w:abstractNumId w:val="29"/>
  </w:num>
  <w:num w:numId="25">
    <w:abstractNumId w:val="11"/>
  </w:num>
  <w:num w:numId="26">
    <w:abstractNumId w:val="12"/>
  </w:num>
  <w:num w:numId="27">
    <w:abstractNumId w:val="13"/>
  </w:num>
  <w:num w:numId="28">
    <w:abstractNumId w:val="14"/>
  </w:num>
  <w:num w:numId="29">
    <w:abstractNumId w:val="31"/>
  </w:num>
  <w:num w:numId="30">
    <w:abstractNumId w:val="15"/>
  </w:num>
  <w:num w:numId="31">
    <w:abstractNumId w:val="24"/>
  </w:num>
  <w:num w:numId="32">
    <w:abstractNumId w:val="28"/>
  </w:num>
  <w:num w:numId="33">
    <w:abstractNumId w:val="2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stylePaneFormatFilter w:val="1F04"/>
  <w:defaultTabStop w:val="708"/>
  <w:characterSpacingControl w:val="doNotCompress"/>
  <w:hdrShapeDefaults>
    <o:shapedefaults v:ext="edit" spidmax="1353730"/>
  </w:hdrShapeDefaults>
  <w:footnotePr>
    <w:footnote w:id="0"/>
    <w:footnote w:id="1"/>
  </w:footnotePr>
  <w:endnotePr>
    <w:endnote w:id="0"/>
    <w:endnote w:id="1"/>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E1D"/>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B96"/>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2FF3"/>
    <w:rsid w:val="000C42FA"/>
    <w:rsid w:val="000C43D2"/>
    <w:rsid w:val="000C44E5"/>
    <w:rsid w:val="000C4F45"/>
    <w:rsid w:val="000C5013"/>
    <w:rsid w:val="000C5234"/>
    <w:rsid w:val="000C54B4"/>
    <w:rsid w:val="000C56CB"/>
    <w:rsid w:val="000C6DF4"/>
    <w:rsid w:val="000C7465"/>
    <w:rsid w:val="000C75A0"/>
    <w:rsid w:val="000D162C"/>
    <w:rsid w:val="000D1768"/>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6D2D"/>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FE6"/>
    <w:rsid w:val="002464AC"/>
    <w:rsid w:val="00246843"/>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09"/>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293"/>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6E4"/>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A97"/>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525"/>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56B"/>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34B"/>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076"/>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AD3"/>
    <w:rsid w:val="007D1CFC"/>
    <w:rsid w:val="007D1F2F"/>
    <w:rsid w:val="007D268F"/>
    <w:rsid w:val="007D26FE"/>
    <w:rsid w:val="007D2C4D"/>
    <w:rsid w:val="007D3117"/>
    <w:rsid w:val="007D3470"/>
    <w:rsid w:val="007D3673"/>
    <w:rsid w:val="007D37E8"/>
    <w:rsid w:val="007D38F5"/>
    <w:rsid w:val="007D3A79"/>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487"/>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14"/>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6BD"/>
    <w:rsid w:val="00AA1991"/>
    <w:rsid w:val="00AA2178"/>
    <w:rsid w:val="00AA25B0"/>
    <w:rsid w:val="00AA2AF5"/>
    <w:rsid w:val="00AA3EF3"/>
    <w:rsid w:val="00AA4312"/>
    <w:rsid w:val="00AA4F78"/>
    <w:rsid w:val="00AA5997"/>
    <w:rsid w:val="00AA6868"/>
    <w:rsid w:val="00AA6998"/>
    <w:rsid w:val="00AA69BE"/>
    <w:rsid w:val="00AA6A3B"/>
    <w:rsid w:val="00AA7140"/>
    <w:rsid w:val="00AA7949"/>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30C"/>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05A"/>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CB5"/>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809"/>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A1B"/>
    <w:rsid w:val="00FA7108"/>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5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FA7108"/>
  </w:style>
  <w:style w:type="numbering" w:customStyle="1" w:styleId="96">
    <w:name w:val="Нет списка96"/>
    <w:next w:val="a2"/>
    <w:uiPriority w:val="99"/>
    <w:semiHidden/>
    <w:unhideWhenUsed/>
    <w:rsid w:val="00052E1D"/>
  </w:style>
  <w:style w:type="numbering" w:customStyle="1" w:styleId="97">
    <w:name w:val="Нет списка97"/>
    <w:next w:val="a2"/>
    <w:uiPriority w:val="99"/>
    <w:semiHidden/>
    <w:unhideWhenUsed/>
    <w:rsid w:val="000D1768"/>
  </w:style>
  <w:style w:type="numbering" w:customStyle="1" w:styleId="98">
    <w:name w:val="Нет списка98"/>
    <w:next w:val="a2"/>
    <w:uiPriority w:val="99"/>
    <w:semiHidden/>
    <w:unhideWhenUsed/>
    <w:rsid w:val="007D3A79"/>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78242266">
      <w:bodyDiv w:val="1"/>
      <w:marLeft w:val="0"/>
      <w:marRight w:val="0"/>
      <w:marTop w:val="0"/>
      <w:marBottom w:val="0"/>
      <w:divBdr>
        <w:top w:val="none" w:sz="0" w:space="0" w:color="auto"/>
        <w:left w:val="none" w:sz="0" w:space="0" w:color="auto"/>
        <w:bottom w:val="none" w:sz="0" w:space="0" w:color="auto"/>
        <w:right w:val="none" w:sz="0" w:space="0" w:color="auto"/>
      </w:divBdr>
      <w:divsChild>
        <w:div w:id="587231436">
          <w:marLeft w:val="0"/>
          <w:marRight w:val="0"/>
          <w:marTop w:val="0"/>
          <w:marBottom w:val="0"/>
          <w:divBdr>
            <w:top w:val="none" w:sz="0" w:space="0" w:color="auto"/>
            <w:left w:val="none" w:sz="0" w:space="0" w:color="auto"/>
            <w:bottom w:val="none" w:sz="0" w:space="0" w:color="auto"/>
            <w:right w:val="none" w:sz="0" w:space="0" w:color="auto"/>
          </w:divBdr>
        </w:div>
      </w:divsChild>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1084;&#1086;&#1083;&#1086;&#1082;&#1086;&#1074;&#1089;&#1082;&#1080;&#1081;&#1082;&#1088;&#1072;&#1081;.&#1090;&#1074;&#1077;&#1088;&#1089;&#1082;&#1072;&#1103;&#1086;&#1073;&#1083;&#1072;&#1089;&#1090;&#1100;.&#1088;&#1092;/news/novosti-regiona/v-tverskoy-oblasti-nachnet-rabotu-xxviii-nedelya-tverskoy-knigi/" TargetMode="External"/><Relationship Id="rId21" Type="http://schemas.openxmlformats.org/officeDocument/2006/relationships/hyperlink" Target="https://xn--80abdrbegn5ad8au4b7fub.xn--80aaccp4ajwpkgbl4lpb.xn--p1ai/news/novosti-regiona/v-2022-godu-v-tverskoy-oblasti-prodolzhat-vvod-novykh-filialov-mfts-i-remont-deystvuyushchikh/" TargetMode="External"/><Relationship Id="rId42" Type="http://schemas.openxmlformats.org/officeDocument/2006/relationships/hyperlink" Target="https://xn--80aaggfbbvdpkuqnmvfs6p.xn--80aaccp4ajwpkgbl4lpb.xn--p1ai/news/novosti-regiona/v-2022-godu-v-tverskoy-oblasti-prodolzhat-vvod-novykh-filialov-mfts-i-remont-deystvuyushchikh/" TargetMode="External"/><Relationship Id="rId63" Type="http://schemas.openxmlformats.org/officeDocument/2006/relationships/hyperlink" Target="https://xn--b1aeca2ch.xn--80aaccp4ajwpkgbl4lpb.xn--p1ai/news/novosti-regiona/v-tverskoy-oblasti-v-ramkakh-besplatnoy-dogazifikatsii-zaklyucheno-bolee-3700-dogovorov-s-sobstvenni/" TargetMode="External"/><Relationship Id="rId84" Type="http://schemas.openxmlformats.org/officeDocument/2006/relationships/hyperlink" Target="https://xn--80adsebbbcdjwbb7ak.xn--80aaccp4ajwpkgbl4lpb.xn--p1ai/news/novosti-regiona/v-marshrutnoy-seti-konakovskogo-rayona-proizoydut-izmeneniya-v-svyazi-s-nachalom-raboty-novoy-transp/" TargetMode="External"/><Relationship Id="rId138" Type="http://schemas.openxmlformats.org/officeDocument/2006/relationships/hyperlink" Target="http://kuvznama.ru/tverskie-shkoly-modernizirujut-s-uchetom-mnenija-uchashhihsja-i-ih-roditelej.html" TargetMode="External"/><Relationship Id="rId159" Type="http://schemas.openxmlformats.org/officeDocument/2006/relationships/hyperlink" Target="https://tver.mk.ru/social/2022/02/14/iz-gosbyudzheta-na-modernizaciyu-shkol-v-tverskoy-oblasti-vydelili-836-millionov-rubley.html" TargetMode="External"/><Relationship Id="rId170" Type="http://schemas.openxmlformats.org/officeDocument/2006/relationships/hyperlink" Target="http://udomelskaya-gazeta.ru/news/media/2022/2/14/v-tverskoj-oblasti-oformleno-distantsionno-bolee-1000-bolnichnyih-listov/" TargetMode="External"/><Relationship Id="rId191" Type="http://schemas.openxmlformats.org/officeDocument/2006/relationships/hyperlink" Target="https://vedtver.ru/news/society/111-par-v-tverskoj-oblasti-hotjat-raspisatsja-22-02-2022/" TargetMode="External"/><Relationship Id="rId205" Type="http://schemas.openxmlformats.org/officeDocument/2006/relationships/hyperlink" Target="https://xn--b1afbmcjbrdg5afn.xn--80aaccp4ajwpkgbl4lpb.xn--p1ai/news/novosti-regiona/na-22-02-2022-v-tverskoy-oblasti-podano-111-zayavleniy-na-registratsiyu-braka/" TargetMode="External"/><Relationship Id="rId226" Type="http://schemas.openxmlformats.org/officeDocument/2006/relationships/hyperlink" Target="https://ks-region69.com/easyblog/143221-igor-rudenja-voshel-v-rejting-gubernatorskaja-povestka-v-svjazi-s-obsuzhdeniem-infrastrukturnyh-proektov-v-zavidovo" TargetMode="External"/><Relationship Id="rId247" Type="http://schemas.openxmlformats.org/officeDocument/2006/relationships/footer" Target="footer2.xml"/><Relationship Id="rId107" Type="http://schemas.openxmlformats.org/officeDocument/2006/relationships/hyperlink" Target="https://tverigrad.ru/publication/na-nedele-tverskoj-knigi-predstavjat-bolee-400-novinok-regionalnoj-pechati/" TargetMode="External"/><Relationship Id="rId11" Type="http://schemas.openxmlformats.org/officeDocument/2006/relationships/chart" Target="charts/chart3.xml"/><Relationship Id="rId32" Type="http://schemas.openxmlformats.org/officeDocument/2006/relationships/hyperlink" Target="https://xn--80adnee0afc6kza.xn--80aaccp4ajwpkgbl4lpb.xn--p1ai/news/novosti-regiona/v-2022-godu-v-tverskoy-oblasti-prodolzhat-vvod-novykh-filialov-mfts-i-remont-deystvuyushchikh/" TargetMode="External"/><Relationship Id="rId53" Type="http://schemas.openxmlformats.org/officeDocument/2006/relationships/hyperlink" Target="https://&#1073;&#1077;&#1083;&#1100;&#1089;&#1082;&#1072;&#1103;&#1087;&#1088;&#1072;&#1074;&#1076;&#1072;.&#1090;&#1074;&#1077;&#1088;&#1089;&#1082;&#1072;&#1103;&#1086;&#1073;&#1083;&#1072;&#1089;&#1090;&#1100;.&#1088;&#1092;/news/novosti-regiona/v-tverskoy-oblasti-v-ramkakh-besplatnoy-dogazifikatsii-zaklyucheno-bolee-3700-dogovorov-s-sobstvenni/" TargetMode="External"/><Relationship Id="rId74" Type="http://schemas.openxmlformats.org/officeDocument/2006/relationships/hyperlink" Target="http://bzgazeta.ru/novosti/v-tverskoj-oblasti-v-ramkax-besplatnoj-dogazifikacii-zaklyucheno-bolee-3700-dogovorov-s-sobstvennikami-domovladenij.html" TargetMode="External"/><Relationship Id="rId128" Type="http://schemas.openxmlformats.org/officeDocument/2006/relationships/hyperlink" Target="https://xn--b1aeca2ch.xn--80aaccp4ajwpkgbl4lpb.xn--p1ai/news/novosti-regiona/v-tverskoy-oblasti-nachnet-rabotu-xxviii-nedelya-tverskoy-knigi/" TargetMode="External"/><Relationship Id="rId149" Type="http://schemas.openxmlformats.org/officeDocument/2006/relationships/hyperlink" Target="https://xn--80adnee0afc6kza.xn--80aaccp4ajwpkgbl4lpb.xn--p1ai/news/novosti-regiona/tverskie-shkoly-moderniziruyut-s-uchetom-mneniya-uchashchikhsya-i-ikh-roditeley/" TargetMode="External"/><Relationship Id="rId5" Type="http://schemas.openxmlformats.org/officeDocument/2006/relationships/webSettings" Target="webSettings.xml"/><Relationship Id="rId95" Type="http://schemas.openxmlformats.org/officeDocument/2006/relationships/hyperlink" Target="https://&#1085;&#1072;&#1096;&#1072;&#1078;&#1080;&#1079;&#1085;&#1100;.&#1090;&#1074;&#1077;&#1088;&#1089;&#1082;&#1072;&#1103;&#1086;&#1073;&#1083;&#1072;&#1089;&#1090;&#1100;.&#1088;&#1092;/news/novosti-regiona/v-marshrutnoy-seti-konakovskogo-rayona-proizoydut-izmeneniya-v-svyazi-s-nachalom-raboty-novoy-transp/" TargetMode="External"/><Relationship Id="rId160" Type="http://schemas.openxmlformats.org/officeDocument/2006/relationships/hyperlink" Target="https://toptver.ru/lenta/ucheniki-i-ih-roditeli-budut-uchastvovat-v-modernizacii-shkol-tverskoj-oblasti/" TargetMode="External"/><Relationship Id="rId181" Type="http://schemas.openxmlformats.org/officeDocument/2006/relationships/hyperlink" Target="https://xn----ctbbkcp3ddjc7i.xn--p1ai/dailynews/v-tverskoy-oblasti-bolee-tysyachi-bolnichnykh-vydali-distantsionno-/" TargetMode="External"/><Relationship Id="rId216" Type="http://schemas.openxmlformats.org/officeDocument/2006/relationships/hyperlink" Target="http://tver-news.net/society/2022/02/14/82577.html" TargetMode="External"/><Relationship Id="rId237" Type="http://schemas.openxmlformats.org/officeDocument/2006/relationships/hyperlink" Target="https://xn--b1aaibidbbdn6bkolfhr9u.xn--80aaccp4ajwpkgbl4lpb.xn--p1ai/news/novosti-regiona/igor-rudenya-voshel-v-reyting-gubernatorskaya-povestka-v-svyazi-s-obsuzhdeniem-infrastrukturnykh-pro/" TargetMode="External"/><Relationship Id="rId22" Type="http://schemas.openxmlformats.org/officeDocument/2006/relationships/hyperlink" Target="http://nvestnik.ru/2022/02/&#1074;-2022-&#1075;&#1086;&#1076;&#1091;-&#1074;-&#1090;&#1074;&#1077;&#1088;&#1089;&#1082;&#1086;&#1081;-&#1086;&#1073;&#1083;&#1072;&#1089;&#1090;&#1080;-&#1087;&#1088;&#1086;&#1076;&#1086;&#1083;&#1078;&#1072;&#1090;-&#1074;/" TargetMode="External"/><Relationship Id="rId43" Type="http://schemas.openxmlformats.org/officeDocument/2006/relationships/hyperlink" Target="https://xn--80atgafdsv.xn--80aaccp4ajwpkgbl4lpb.xn--p1ai/news/novosti-regiona/v-2022-godu-v-tverskoy-oblasti-prodolzhat-vvod-novykh-filialov-mfts-i-remont-deystvuyushchikh/" TargetMode="External"/><Relationship Id="rId64" Type="http://schemas.openxmlformats.org/officeDocument/2006/relationships/hyperlink" Target="https://xn--80adnee0afc6kza.xn--80aaccp4ajwpkgbl4lpb.xn--p1ai/news/novosti-regiona/v-tverskoy-oblasti-v-ramkakh-besplat1noy-dogazifikatsii-zaklyucheno-bolee-3700-dogovorov-s-sobstvenni/" TargetMode="External"/><Relationship Id="rId118" Type="http://schemas.openxmlformats.org/officeDocument/2006/relationships/hyperlink" Target="https://xn----ctbbkcp3ddjc7i.xn--p1ai/dailynews/v-tveri-otkryvaetsya-xxviii-nedelya-tverskoy-knigi/" TargetMode="External"/><Relationship Id="rId139" Type="http://schemas.openxmlformats.org/officeDocument/2006/relationships/hyperlink" Target="https://xn--80aeaggbsdn1am6affp.xn--80aaccp4ajwpkgbl4lpb.xn--p1ai/news/novosti-regiona/tverskie-shkoly-moderniziruyut-s-uchetom-mneniya-uchashchikhsya-i-ikh-roditeley/" TargetMode="External"/><Relationship Id="rId85" Type="http://schemas.openxmlformats.org/officeDocument/2006/relationships/hyperlink" Target="http://konzarya.ru/node/19301" TargetMode="External"/><Relationship Id="rId150" Type="http://schemas.openxmlformats.org/officeDocument/2006/relationships/hyperlink" Target="https://xn--80aaafacod0cjtobqp6g1a7c4e.xn--80aaccp4ajwpkgbl4lpb.xn--p1ai/news/novosti-regiona/tverskie-shkoly-moderniziruyut-s-uchetom-mneniya-uchashchikhsya-i-ikh-roditeley/" TargetMode="External"/><Relationship Id="rId171" Type="http://schemas.openxmlformats.org/officeDocument/2006/relationships/hyperlink" Target="https://vedtver.ru/news/society/bolshe-1000-zhitelej-tverskoj-oblasti-smogli-oformit-distancionnyj-bolnichnyj/" TargetMode="External"/><Relationship Id="rId192" Type="http://schemas.openxmlformats.org/officeDocument/2006/relationships/hyperlink" Target="https://&#1073;&#1077;&#1083;&#1100;&#1089;&#1082;&#1072;&#1103;&#1087;&#1088;&#1072;&#1074;&#1076;&#1072;.&#1090;&#1074;&#1077;&#1088;&#1089;&#1082;&#1072;&#1103;&#1086;&#1073;&#1083;&#1072;&#1089;&#1090;&#1100;.&#1088;&#1092;/news/novosti-regiona/na-22-02-2022-v-tverskoy-oblasti-podano-111-zayavleniy-na-registratsiyu-braka/" TargetMode="External"/><Relationship Id="rId206" Type="http://schemas.openxmlformats.org/officeDocument/2006/relationships/hyperlink" Target="https://xn--80aaggfbbvdpkuqnmvfs6p.xn--80aaccp4ajwpkgbl4lpb.xn--p1ai/news/novosti-regiona/na-22-02-2022-v-tverskoy-oblasti-podano-111-zayavleniy-na-registratsiyu-braka/" TargetMode="External"/><Relationship Id="rId227" Type="http://schemas.openxmlformats.org/officeDocument/2006/relationships/hyperlink" Target="http://bzgazeta.ru/novosti/igor-rudenya-voshel-v-rejting-gubernatorskaya-povestka-v-svyazi-s-obsuzhdeniem-infrastrukturnyx-proektov-v-zavidovo.html" TargetMode="External"/><Relationship Id="rId248" Type="http://schemas.openxmlformats.org/officeDocument/2006/relationships/footer" Target="footer3.xml"/><Relationship Id="rId12" Type="http://schemas.openxmlformats.org/officeDocument/2006/relationships/hyperlink" Target="https://ria.ru/20220214/filialy-1772746853.html" TargetMode="External"/><Relationship Id="rId17" Type="http://schemas.openxmlformats.org/officeDocument/2006/relationships/hyperlink" Target="https://&#1073;&#1077;&#1083;&#1100;&#1089;&#1082;&#1072;&#1103;&#1087;&#1088;&#1072;&#1074;&#1076;&#1072;.&#1090;&#1074;&#1077;&#1088;&#1089;&#1082;&#1072;&#1103;&#1086;&#1073;&#1083;&#1072;&#1089;&#1090;&#1100;.&#1088;&#1092;/news/novosti-regiona/v-2022-godu-v-tverskoy-oblasti-prodolzhat-vvod-novykh-filialov-mfts-i-remont-deystvuyushchikh/" TargetMode="External"/><Relationship Id="rId33" Type="http://schemas.openxmlformats.org/officeDocument/2006/relationships/hyperlink" Target="https://www.tver.kp.ru/online/news/4628370/" TargetMode="External"/><Relationship Id="rId38" Type="http://schemas.openxmlformats.org/officeDocument/2006/relationships/hyperlink" Target="https://tvtver.ru/news/v-tverskoj-oblasti-prodolzhitsya-razvitie-seti-filialov-mfts/" TargetMode="External"/><Relationship Id="rId59" Type="http://schemas.openxmlformats.org/officeDocument/2006/relationships/hyperlink" Target="https://xn--80aeambocfgbf8ag0asfr.xn--80aaccp4ajwpkgbl4lpb.xn--p1ai/news/novosti-regiona/v-tverskoy-oblasti-v-ramkakh-besplatnoy-dogazifikatsii-zaklyucheno-bolee-3700-dogovorov-s-sobstvenni/" TargetMode="External"/><Relationship Id="rId103" Type="http://schemas.openxmlformats.org/officeDocument/2006/relationships/hyperlink" Target="https://leninskoeznamya.tverreg.ru/news/novosti-regiona/v-marshrutnoy-seti-konakovskogo-rayona-proizoydut-izmeneniya-v-svyazi-s-nachalom-raboty-novoy-transp/" TargetMode="External"/><Relationship Id="rId108" Type="http://schemas.openxmlformats.org/officeDocument/2006/relationships/hyperlink" Target="https://tver.mk.ru/culture/2022/02/14/novinki-regionalnoy-pechati-pokazhut-v-gorkovskoy-biblioteke-v-tveri.html" TargetMode="External"/><Relationship Id="rId124" Type="http://schemas.openxmlformats.org/officeDocument/2006/relationships/hyperlink" Target="https://xn--80atgafdsv.xn--80aaccp4ajwpkgbl4lpb.xn--p1ai/news/novosti-regiona/v-tverskoy-oblasti-nachnet-rabotu-xxviii-nedelya-tverskoy-knigi/" TargetMode="External"/><Relationship Id="rId129" Type="http://schemas.openxmlformats.org/officeDocument/2006/relationships/hyperlink" Target="https://xn--80aaafacod0cjtobqp6g1a7c4e.xn--80aaccp4ajwpkgbl4lpb.xn--p1ai/news/novosti-regiona/v-tverskoy-oblasti-nachnet-rabotu-xxviii-nedelya-tverskoy-knigi/" TargetMode="External"/><Relationship Id="rId54" Type="http://schemas.openxmlformats.org/officeDocument/2006/relationships/hyperlink" Target="https://xn--80aeaggbsdn1am6affp.xn--80aaccp4ajwpkgbl4lpb.xn--p1ai/news/novosti-regiona/v-tverskoy-oblasti-v-ramkakh-besplatnoy-dogazifikatsii-zaklyucheno-bolee-3700-dogovorov-s-sobstvenni/" TargetMode="External"/><Relationship Id="rId70" Type="http://schemas.openxmlformats.org/officeDocument/2006/relationships/hyperlink" Target="https://tverlife.ru/regional/v-tverskoj-oblasti-s-sobstvennikami-zakljucheno-3767-dogovorov-o-besplatnoj-dogazifikacii/" TargetMode="External"/><Relationship Id="rId75" Type="http://schemas.openxmlformats.org/officeDocument/2006/relationships/hyperlink" Target="http://vvpravda.ru/2022/02/&#1074;-&#1090;&#1074;&#1077;&#1088;&#1089;&#1082;&#1086;&#1081;-&#1086;&#1073;&#1083;&#1072;&#1089;&#1090;&#1080;-&#1074;-&#1088;&#1072;&#1084;&#1082;&#1072;&#1093;-&#1073;&#1077;&#1089;&#1087;&#1083;&#1072;&#1090;&#1085;&#1086;/" TargetMode="External"/><Relationship Id="rId91" Type="http://schemas.openxmlformats.org/officeDocument/2006/relationships/hyperlink" Target="https://xn----ctbbkcp3ddjc7i.xn--p1ai/dailynews/v-konakovskom-rayone-izmenitsya-marshrut-avtobusov-v-svyazi-s-nachalom-raboty-novoy-transportnoy-mod/" TargetMode="External"/><Relationship Id="rId96" Type="http://schemas.openxmlformats.org/officeDocument/2006/relationships/hyperlink" Target="https://xn--80aaafacod0cjtobqp6g1a7c4e.xn--80aaccp4ajwpkgbl4lpb.xn--p1ai/news/novosti-regiona/v-marshrutnoy-seti-konakovskogo-rayona-proizoydut-izmeneniya-v-svyazi-s-nachalom-raboty-novoy-transp/" TargetMode="External"/><Relationship Id="rId140" Type="http://schemas.openxmlformats.org/officeDocument/2006/relationships/hyperlink" Target="https://xn--80abdrbegn5ad8au4b7fub.xn--80aaccp4ajwpkgbl4lpb.xn--p1ai/news/novosti-regiona/tverskie-shkoly-moderniziruyut-s-uchetom-mneniya-uchashchikhsya-i-ikh-roditeley/" TargetMode="External"/><Relationship Id="rId145" Type="http://schemas.openxmlformats.org/officeDocument/2006/relationships/hyperlink" Target="https://vedtver.ru/news/society/ucheniki-tverskoj-oblasti-i-ih-roditeli-smogut-vybrat-dizajn-remontiruemyh-shkol/" TargetMode="External"/><Relationship Id="rId161" Type="http://schemas.openxmlformats.org/officeDocument/2006/relationships/hyperlink" Target="https://xn----ctbbkcp3ddjc7i.xn--p1ai/dailynews/tverskie-shkoly-zhdet-modernizatsiya/" TargetMode="External"/><Relationship Id="rId166" Type="http://schemas.openxmlformats.org/officeDocument/2006/relationships/hyperlink" Target="http://kuvznama.ru/v-tverskoj-oblasti-oformleno-distancionno-bolee-1000-bolnichnyh-listov.html" TargetMode="External"/><Relationship Id="rId182" Type="http://schemas.openxmlformats.org/officeDocument/2006/relationships/hyperlink" Target="https://xn--80adnee0afc6kza.xn--80aaccp4ajwpkgbl4lpb.xn--p1ai/news/novosti-regiona/v-tverskoy-oblasti-oformleno-distantsionno-bolee-1000-bolnichnykh-listov/" TargetMode="External"/><Relationship Id="rId187" Type="http://schemas.openxmlformats.org/officeDocument/2006/relationships/hyperlink" Target="https://xn--b1afbmcjbrdg5afn.xn--80aaccp4ajwpkgbl4lpb.xn--p1ai/news/novosti-regiona/v-tverskoy-oblasti-oformleno-distantsionno-bolee-1000-bolnichnykh-listov/" TargetMode="External"/><Relationship Id="rId217" Type="http://schemas.openxmlformats.org/officeDocument/2006/relationships/hyperlink" Target="https://vedtver.ru/news/politics/gubernatorskaja-povestka-igor-rudenja-voshel-v-rejting-v-svjazi-s-obsuzhdeniem-infrastruktury-v-zavidovo/"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tverlife.ru/regional/v-tverskoj-oblasti-111-par-reshili-zaregistrirovat-brak-22-fevralja/" TargetMode="External"/><Relationship Id="rId233" Type="http://schemas.openxmlformats.org/officeDocument/2006/relationships/hyperlink" Target="https://xn--b1aeca2ch.xn--80aaccp4ajwpkgbl4lpb.xn--p1ai/news/novosti-regiona/igor-rudenya-voshel-v-reyting-gubernatorskaya-povestka-v-svyazi-s-obsuzhdeniem-infrastrukturnykh-pro/" TargetMode="External"/><Relationship Id="rId238" Type="http://schemas.openxmlformats.org/officeDocument/2006/relationships/hyperlink" Target="https://xn--b1afbmcjbrdg5afn.xn--80aaccp4ajwpkgbl4lpb.xn--p1ai/news/novosti-regiona/igor-rudenya-voshel-v-reyting-gubernatorskaya-povestka-v-svyazi-s-obsuzhdeniem-infrastrukturnykh-pro/" TargetMode="External"/><Relationship Id="rId23" Type="http://schemas.openxmlformats.org/officeDocument/2006/relationships/hyperlink" Target="http://konzarya.ru/node/19298" TargetMode="External"/><Relationship Id="rId28" Type="http://schemas.openxmlformats.org/officeDocument/2006/relationships/hyperlink" Target="https://vedtver.ru/news/society/v-tverskoj-oblasti-obustrojat-eshhjo-sem-ofisov-mfc/" TargetMode="External"/><Relationship Id="rId49" Type="http://schemas.openxmlformats.org/officeDocument/2006/relationships/hyperlink" Target="http://tver-news.net/society/2022/02/14/82508.html" TargetMode="External"/><Relationship Id="rId114" Type="http://schemas.openxmlformats.org/officeDocument/2006/relationships/hyperlink" Target="https://r-zemlya.ru/guberniya/v-tverskoj-oblasti-nachnet-rabotu-xxviii-nedelya-tverskoj-knigi.html" TargetMode="External"/><Relationship Id="rId119" Type="http://schemas.openxmlformats.org/officeDocument/2006/relationships/hyperlink" Target="https://vedtver.ru/news/society/v-tveri-nachnet-rabotu-vystavka-tverskaja-kniga-2021/" TargetMode="External"/><Relationship Id="rId44" Type="http://schemas.openxmlformats.org/officeDocument/2006/relationships/hyperlink" Target="https://tverlife.ru/regional/v-jetom-godu-v-tverskoj-oblasti-prodolzhat-vvod-novyh-filialov-mfc-i-remont-dejstvujushhih/" TargetMode="External"/><Relationship Id="rId60" Type="http://schemas.openxmlformats.org/officeDocument/2006/relationships/hyperlink" Target="https://xn--80aaaggh4d0a.xn--80aaccp4ajwpkgbl4lpb.xn--p1ai/news/novosti-regiona/v-tverskoy-oblasti-v-ramkakh-besplat1noy-dogazifikatsii-zaklyucheno-bolee-3700-dogovorov-s-sobstvenni/" TargetMode="External"/><Relationship Id="rId65" Type="http://schemas.openxmlformats.org/officeDocument/2006/relationships/hyperlink" Target="https://xn--80aaafacod0cjtobqp6g1a7c4e.xn--80aaccp4ajwpkgbl4lpb.xn--p1ai/news/novosti-regiona/v-tverskoy-oblasti-v-ramkakh-besplat1noy-dogazifikatsii-zaklyucheno-bolee-3700-dogovorov-s-sobstvenni/" TargetMode="External"/><Relationship Id="rId81" Type="http://schemas.openxmlformats.org/officeDocument/2006/relationships/hyperlink" Target="http://tver-news.net/society/2022/02/14/82518.html" TargetMode="External"/><Relationship Id="rId86" Type="http://schemas.openxmlformats.org/officeDocument/2006/relationships/hyperlink" Target="https://&#1073;&#1077;&#1083;&#1100;&#1089;&#1082;&#1072;&#1103;&#1087;&#1088;&#1072;&#1074;&#1076;&#1072;.&#1090;&#1074;&#1077;&#1088;&#1089;&#1082;&#1072;&#1103;&#1086;&#1073;&#1083;&#1072;&#1089;&#1090;&#1100;.&#1088;&#1092;/news/novosti-regiona/v-marshrutnoy-seti-konakovskogo-rayona-proizoydut-izmeneniya-v-svyazi-s-nachalom-raboty-novoy-transp/" TargetMode="External"/><Relationship Id="rId130" Type="http://schemas.openxmlformats.org/officeDocument/2006/relationships/hyperlink" Target="https://xn--b1aaibidbbdn6bkolfhr9u.xn--80aaccp4ajwpkgbl4lpb.xn--p1ai/news/novosti-regiona/v-tverskoy-oblasti-nachnet-rabotu-xxviii-nedelya-tverskoy-knigi/" TargetMode="External"/><Relationship Id="rId135" Type="http://schemas.openxmlformats.org/officeDocument/2006/relationships/hyperlink" Target="https://tverigrad.ru/publication/roditeli-i-shkolniki-primut-uchastie-v-obsuzhdenii-kapremonta-tverskih-shkol/" TargetMode="External"/><Relationship Id="rId151" Type="http://schemas.openxmlformats.org/officeDocument/2006/relationships/hyperlink" Target="https://leninskoeznamya.tverreg.ru/news/novosti-regiona/tverskie-shkoly-moderniziruyut-s-uchetom-mneniya-uchashchikhsya-i-ikh-roditeley/" TargetMode="External"/><Relationship Id="rId156" Type="http://schemas.openxmlformats.org/officeDocument/2006/relationships/hyperlink" Target="https://xn--80atgafdsv.xn--80aaccp4ajwpkgbl4lpb.xn--p1ai/news/novosti-regiona/tverskie-shkoly-moderniziruyut-s-uchetom-mneniya-uchashchikhsya-i-ikh-roditeley/" TargetMode="External"/><Relationship Id="rId177" Type="http://schemas.openxmlformats.org/officeDocument/2006/relationships/hyperlink" Target="https://glavny.tv/last-news/tver/v-tverskoy-oblasti-oformleno-distantsionno-bolee-1-tysyachi-bolnichnyh-listov/" TargetMode="External"/><Relationship Id="rId198" Type="http://schemas.openxmlformats.org/officeDocument/2006/relationships/hyperlink" Target="https://tvtver.ru/news/22-02-22-v-tverskoj-oblasti-111-par-ofitsialno-vstupyat-v-brak/" TargetMode="External"/><Relationship Id="rId172" Type="http://schemas.openxmlformats.org/officeDocument/2006/relationships/hyperlink" Target="https://r-zemlya.ru/zdravooxranenie/v-tverskoj-oblasti-oformleno-distancionno-bolee-1000-bolnichnyx-listov.html" TargetMode="External"/><Relationship Id="rId193" Type="http://schemas.openxmlformats.org/officeDocument/2006/relationships/hyperlink" Target="https://xn--80aeaggbsdn1am6affp.xn--80aaccp4ajwpkgbl4lpb.xn--p1ai/news/novosti-regiona/na-22-02-2022-v-tverskoy-oblasti-podano-111-zayavleniy-na-registratsiyu-braka/" TargetMode="External"/><Relationship Id="rId202" Type="http://schemas.openxmlformats.org/officeDocument/2006/relationships/hyperlink" Target="https://xn--80adnee0afc6kza.xn--80aaccp4ajwpkgbl4lpb.xn--p1ai/news/novosti-regiona/na-22-02-2022-v-tverskoy-oblasti-podano-111-zayavleniy-na-registratsiyu-braka/" TargetMode="External"/><Relationship Id="rId207" Type="http://schemas.openxmlformats.org/officeDocument/2006/relationships/hyperlink" Target="https://xn--80aaaggh4d0a.xn--80aaccp4ajwpkgbl4lpb.xn--p1ai/news/novosti-regiona/na-22-02-2022-v-tverskoy-oblasti-podano-111-zayavleniy-na-registratsiyu-braka/" TargetMode="External"/><Relationship Id="rId223" Type="http://schemas.openxmlformats.org/officeDocument/2006/relationships/hyperlink" Target="https://xn--80aeaggbsdn1am6affp.xn--80aaccp4ajwpkgbl4lpb.xn--p1ai/news/novosti-regiona/igor-rudenya-voshel-v-reyting-gubernatorskaya-povestka-v-svyazi-s-obsuzhdeniem-infrastrukturnykh-pro/" TargetMode="External"/><Relationship Id="rId228" Type="http://schemas.openxmlformats.org/officeDocument/2006/relationships/hyperlink" Target="https://&#1084;&#1086;&#1083;&#1086;&#1082;&#1086;&#1074;&#1089;&#1082;&#1080;&#1081;&#1082;&#1088;&#1072;&#1081;.&#1090;&#1074;&#1077;&#1088;&#1089;&#1082;&#1072;&#1103;&#1086;&#1073;&#1083;&#1072;&#1089;&#1090;&#1100;.&#1088;&#1092;/news/novosti-regiona/igor-rudenya-voshel-v-reyting-gubernatorskaya-povestka-v-svyazi-s-obsuzhdeniem-infrastrukturnykh-pro/" TargetMode="External"/><Relationship Id="rId244" Type="http://schemas.openxmlformats.org/officeDocument/2006/relationships/hyperlink" Target="http://selskaya-nov.info/news/media/2022/2/14/igor-rudenya-i-sergej-bachin-obsudili-hod-realizatsii-investitsionnyih-proektov-v-oez-zavidovo/" TargetMode="External"/><Relationship Id="rId249" Type="http://schemas.openxmlformats.org/officeDocument/2006/relationships/fontTable" Target="fontTable.xml"/><Relationship Id="rId13" Type="http://schemas.openxmlformats.org/officeDocument/2006/relationships/hyperlink" Target="https://glavny.tv/last-news/tver/v-tverskoy-oblasti-prodolzhaetsya-vvod-novyh-filialov-mfts-i-remont-deystvuyuschih/" TargetMode="External"/><Relationship Id="rId18" Type="http://schemas.openxmlformats.org/officeDocument/2006/relationships/hyperlink" Target="https://xn--80aeaggbsdn1am6affp.xn--80aaccp4ajwpkgbl4lpb.xn--p1ai/news/novosti-regiona/v-2022-godu-v-tverskoy-oblasti-prodolzhat-vvod-novykh-filialov-mfts-i-remont-deystvuyushchikh/" TargetMode="External"/><Relationship Id="rId39" Type="http://schemas.openxmlformats.org/officeDocument/2006/relationships/hyperlink" Target="https://xn--80aeambocfgbf8ag0asfr.xn--80aaccp4ajwpkgbl4lpb.xn--p1ai/news/novosti-regiona/v-2022-godu-v-tverskoy-oblasti-prodolzhat-vvod-novykh-filialov-mfts-i-remont-deystvuyushchikh/" TargetMode="External"/><Relationship Id="rId109" Type="http://schemas.openxmlformats.org/officeDocument/2006/relationships/hyperlink" Target="https://glavny.tv/last-news/tver/nedelya-tverskoy-knigi-startuet-v-verhnevolzhe/" TargetMode="External"/><Relationship Id="rId34" Type="http://schemas.openxmlformats.org/officeDocument/2006/relationships/hyperlink" Target="https://xn--b1aaibidbbdn6bkolfhr9u.xn--80aaccp4ajwpkgbl4lpb.xn--p1ai/news/novosti-regiona/v-2022-godu-v-tverskoy-oblasti-prodolzhat-vvod-novykh-filialov-mfts-i-remont-deystvuyushchikh/" TargetMode="External"/><Relationship Id="rId50" Type="http://schemas.openxmlformats.org/officeDocument/2006/relationships/hyperlink" Target="https://ria.ru/20220214/dogazifikatsiya-1772744610.html" TargetMode="External"/><Relationship Id="rId55" Type="http://schemas.openxmlformats.org/officeDocument/2006/relationships/hyperlink" Target="https://xn--80abdrbegn5ad8au4b7fub.xn--80aaccp4ajwpkgbl4lpb.xn--p1ai/news/novosti-regiona/v-tverskoy-oblasti-v-ramkakh-besplatnoy-dogazifikatsii-zaklyucheno-bolee-3700-dogovorov-s-sobstvenni/" TargetMode="External"/><Relationship Id="rId76" Type="http://schemas.openxmlformats.org/officeDocument/2006/relationships/hyperlink" Target="https://tvernews.ru/news/281619/" TargetMode="External"/><Relationship Id="rId97" Type="http://schemas.openxmlformats.org/officeDocument/2006/relationships/hyperlink" Target="https://xn--b1aaibidbbdn6bkolfhr9u.xn--80aaccp4ajwpkgbl4lpb.xn--p1ai/news/novosti-regiona/v-marshrutnoy-seti-konakovskogo-rayona-proizoydut-izmeneniya-v-svyazi-s-nachalom-raboty-novoy-transp/" TargetMode="External"/><Relationship Id="rId104" Type="http://schemas.openxmlformats.org/officeDocument/2006/relationships/hyperlink" Target="https://xn--b1aeca2ch.xn--80aaccp4ajwpkgbl4lpb.xn--p1ai/news/novosti-regiona/v-marshrutnoy-seti-konakovskogo-rayona-proizoydut-izmeneniya-v-svyazi-s-nachalom-raboty-novoy-transp/" TargetMode="External"/><Relationship Id="rId120" Type="http://schemas.openxmlformats.org/officeDocument/2006/relationships/hyperlink" Target="http://udomelskaya-gazeta.ru/news/media/2022/2/14/v-tverskoj-oblasti-nachnet-rabotu-xxviii-nedelya-tverskoj-knigi/" TargetMode="External"/><Relationship Id="rId125" Type="http://schemas.openxmlformats.org/officeDocument/2006/relationships/hyperlink" Target="https://xn--80aaaggh4d0a.xn--80aaccp4ajwpkgbl4lpb.xn--p1ai/news/novosti-regiona/v-tverskoy-oblasti-nachnet-rabotu-xxviii-nedelya-tverskoy-knigi/" TargetMode="External"/><Relationship Id="rId141" Type="http://schemas.openxmlformats.org/officeDocument/2006/relationships/hyperlink" Target="https://&#1085;&#1072;&#1096;&#1072;&#1078;&#1080;&#1079;&#1085;&#1100;.&#1090;&#1074;&#1077;&#1088;&#1089;&#1082;&#1072;&#1103;&#1086;&#1073;&#1083;&#1072;&#1089;&#1090;&#1100;.&#1088;&#1092;/news/novosti-regiona/tverskie-shkoly-moderniziruyut-s-uchetom-mneniya-uchashchikhsya-i-ikh-roditeley/" TargetMode="External"/><Relationship Id="rId146" Type="http://schemas.openxmlformats.org/officeDocument/2006/relationships/hyperlink" Target="http://vvpravda.ru/2022/02/&#1090;&#1074;&#1077;&#1088;&#1089;&#1082;&#1080;&#1077;-&#1096;&#1082;&#1086;&#1083;&#1099;-&#1084;&#1086;&#1076;&#1077;&#1088;&#1085;&#1080;&#1079;&#1080;&#1088;&#1091;&#1102;&#1090;-&#1089;-&#1091;&#1095;&#1077;&#1090;&#1086;/" TargetMode="External"/><Relationship Id="rId167" Type="http://schemas.openxmlformats.org/officeDocument/2006/relationships/hyperlink" Target="https://xn--80aeaggbsdn1am6affp.xn--80aaccp4ajwpkgbl4lpb.xn--p1ai/news/novosti-regiona/v-tverskoy-oblasti-oformleno-distantsionno-bolee-1000-bolnichnykh-listov/" TargetMode="External"/><Relationship Id="rId188" Type="http://schemas.openxmlformats.org/officeDocument/2006/relationships/hyperlink" Target="https://xn--80aeambocfgbf8ag0asfr.xn--80aaccp4ajwpkgbl4lpb.xn--p1ai/news/novosti-regiona/v-tverskoy-oblasti-oformleno-distantsionno-bolee-1000-bolnichnykh-listov/" TargetMode="External"/><Relationship Id="rId7" Type="http://schemas.openxmlformats.org/officeDocument/2006/relationships/endnotes" Target="endnotes.xml"/><Relationship Id="rId71" Type="http://schemas.openxmlformats.org/officeDocument/2006/relationships/hyperlink" Target="https://www.tver.kp.ru/online/news/4628506/" TargetMode="External"/><Relationship Id="rId92" Type="http://schemas.openxmlformats.org/officeDocument/2006/relationships/hyperlink" Target="https://tverlife.ru/regional/novaja-transportnaja-model-v-konakovskom-rajone-nachnet-rabotu-v-marte/" TargetMode="External"/><Relationship Id="rId162" Type="http://schemas.openxmlformats.org/officeDocument/2006/relationships/hyperlink" Target="http://tver-news.net/society/2022/02/14/82547.html" TargetMode="External"/><Relationship Id="rId183" Type="http://schemas.openxmlformats.org/officeDocument/2006/relationships/hyperlink" Target="https://xn--80aaafacod0cjtobqp6g1a7c4e.xn--80aaccp4ajwpkgbl4lpb.xn--p1ai/news/novosti-regiona/v-tverskoy-oblasti-oformleno-distantsionno-bolee-1000-bolnichnykh-listov/" TargetMode="External"/><Relationship Id="rId213" Type="http://schemas.openxmlformats.org/officeDocument/2006/relationships/hyperlink" Target="https://xn--b1aeca2ch.xn--80aaccp4ajwpkgbl4lpb.xn--p1ai/news/novosti-regiona/na-22-02-2022-v-tverskoy-oblasti-podano-111-zayavleniy-na-registratsiyu-braka/" TargetMode="External"/><Relationship Id="rId218" Type="http://schemas.openxmlformats.org/officeDocument/2006/relationships/hyperlink" Target="https://r-zemlya.ru/guberniya/igor-rudenya-voshel-v-rejting-gubernatorskaya-povestka-v-svyazi-s-obsuzhdeniem-infrastrukturnyx-proektov-v-zavidovo.html" TargetMode="External"/><Relationship Id="rId234" Type="http://schemas.openxmlformats.org/officeDocument/2006/relationships/hyperlink" Target="https://leninskoeznamya.tverreg.ru/news/novosti-regiona/igor-rudenya-voshel-v-reyting-gubernatorskaya-povestka-v-svyazi-s-obsuzhdeniem-infrastrukturnykh-pro/" TargetMode="External"/><Relationship Id="rId239" Type="http://schemas.openxmlformats.org/officeDocument/2006/relationships/hyperlink" Target="https://xn--80aeambocfgbf8ag0asfr.xn--80aaccp4ajwpkgbl4lpb.xn--p1ai/news/novosti-regiona/igor-rudenya-voshel-v-reyting-gubernatorskaya-povestka-v-svyazi-s-obsuzhdeniem-infrastrukturnykh-pro/" TargetMode="External"/><Relationship Id="rId2" Type="http://schemas.openxmlformats.org/officeDocument/2006/relationships/numbering" Target="numbering.xml"/><Relationship Id="rId29" Type="http://schemas.openxmlformats.org/officeDocument/2006/relationships/hyperlink" Target="https://xn----ctbbkcp3ddjc7i.xn--p1ai/dailynews/v-tverskoy-oblasti-otremontiruyut-filialy-deystvuyushchikh-mfts-i-otkroyut-novye-/" TargetMode="External"/><Relationship Id="rId250" Type="http://schemas.openxmlformats.org/officeDocument/2006/relationships/theme" Target="theme/theme1.xml"/><Relationship Id="rId24" Type="http://schemas.openxmlformats.org/officeDocument/2006/relationships/hyperlink" Target="https://tver.mk.ru/social/2022/02/14/v-tverskoy-oblasti-postroyat-4-novykh-mfc.html" TargetMode="External"/><Relationship Id="rId40" Type="http://schemas.openxmlformats.org/officeDocument/2006/relationships/hyperlink" Target="https://xn--80aaaggh4d0a.xn--80aaccp4ajwpkgbl4lpb.xn--p1ai/news/novosti-regiona/v-2022-godu-v-tverskoy-oblasti-prodolzhat-vvod-novykh-filialov-mfts-i-remont-deystvuyushchikh/" TargetMode="External"/><Relationship Id="rId45" Type="http://schemas.openxmlformats.org/officeDocument/2006/relationships/hyperlink" Target="https://tvernews.ru/news/281615/" TargetMode="External"/><Relationship Id="rId66" Type="http://schemas.openxmlformats.org/officeDocument/2006/relationships/hyperlink" Target="https://leninskoeznamya.tverreg.ru/news/novosti-regiona/v-tverskoy-oblasti-v-ramkakh-besplat1noy-dogazifikatsii-zaklyucheno-bolee-3700-dogovorov-s-sobstvenni/" TargetMode="External"/><Relationship Id="rId87" Type="http://schemas.openxmlformats.org/officeDocument/2006/relationships/hyperlink" Target="https://tver.mk.ru/social/2022/02/14/zhiteli-konakovskogo-rayona-poedut-na-novykh-avtobusakh.html" TargetMode="External"/><Relationship Id="rId110" Type="http://schemas.openxmlformats.org/officeDocument/2006/relationships/hyperlink" Target="https://tver.aif.ru/culture/events/nedelya_tverskoy_knigi_startuet_v_biblioteke_imeni_gorko_v_tveri" TargetMode="External"/><Relationship Id="rId115" Type="http://schemas.openxmlformats.org/officeDocument/2006/relationships/hyperlink" Target="https://xn--80abdrbegn5ad8au4b7fub.xn--80aaccp4ajwpkgbl4lpb.xn--p1ai/news/novosti-regiona/v-tverskoy-oblasti-nachnet-rabotu-xxviii-nedelya-tverskoy-knigi/" TargetMode="External"/><Relationship Id="rId131" Type="http://schemas.openxmlformats.org/officeDocument/2006/relationships/hyperlink" Target="https://xn--b1afbmcjbrdg5afn.xn--80aaccp4ajwpkgbl4lpb.xn--p1ai/news/novosti-regiona/v-tverskoy-oblasti-nachnet-rabotu-xxviii-nedelya-tverskoy-knigi/" TargetMode="External"/><Relationship Id="rId136" Type="http://schemas.openxmlformats.org/officeDocument/2006/relationships/hyperlink" Target="https://www.inform69.ru/news/obschestvo/tverskie-shkoly-moderniziruyut-s-uchetom-mneniya-uchaschihsya-i-ih-roditeley.html" TargetMode="External"/><Relationship Id="rId157" Type="http://schemas.openxmlformats.org/officeDocument/2006/relationships/hyperlink" Target="https://xn--80aaaggh4d0a.xn--80aaccp4ajwpkgbl4lpb.xn--p1ai/news/novosti-regiona/tverskie-shkoly-moderniziruyut-s-uchetom-mneniya-uchashchikhsya-i-ikh-roditeley/" TargetMode="External"/><Relationship Id="rId178" Type="http://schemas.openxmlformats.org/officeDocument/2006/relationships/hyperlink" Target="https://tver.mk.ru/social/2022/02/14/bolshe-1-000-pacientov-v-tverskoy-oblasti-oformili-distancionnye-bolnichnye.html" TargetMode="External"/><Relationship Id="rId61" Type="http://schemas.openxmlformats.org/officeDocument/2006/relationships/hyperlink" Target="https://xn--80aaggfbbvdpkuqnmvfs6p.xn--80aaccp4ajwpkgbl4lpb.xn--p1ai/news/novosti-regiona/v-tverskoy-oblasti-v-ramkakh-besplatnoy-dogazifikatsii-zaklyucheno-bolee-3700-dogovorov-s-sobstvenni/" TargetMode="External"/><Relationship Id="rId82" Type="http://schemas.openxmlformats.org/officeDocument/2006/relationships/hyperlink" Target="https://tverigrad.ru/publication/v-konakovskom-rajone-izmenjatsja-avtobusnye-marshruty/" TargetMode="External"/><Relationship Id="rId152" Type="http://schemas.openxmlformats.org/officeDocument/2006/relationships/hyperlink" Target="https://xn--b1aaibidbbdn6bkolfhr9u.xn--80aaccp4ajwpkgbl4lpb.xn--p1ai/news/novosti-regiona/tverskie-shkoly-moderniziruyut-s-uchetom-mneniya-uchashchikhsya-i-ikh-roditeley/" TargetMode="External"/><Relationship Id="rId173" Type="http://schemas.openxmlformats.org/officeDocument/2006/relationships/hyperlink" Target="https://&#1084;&#1086;&#1083;&#1086;&#1082;&#1086;&#1074;&#1089;&#1082;&#1080;&#1081;&#1082;&#1088;&#1072;&#1081;.&#1090;&#1074;&#1077;&#1088;&#1089;&#1082;&#1072;&#1103;&#1086;&#1073;&#1083;&#1072;&#1089;&#1090;&#1100;.&#1088;&#1092;/news/novosti-regiona/v-tverskoy-oblasti-oformleno-distantsionno-bolee-1000-bolnichnykh-listov/" TargetMode="External"/><Relationship Id="rId194" Type="http://schemas.openxmlformats.org/officeDocument/2006/relationships/hyperlink" Target="https://xn--80abdrbegn5ad8au4b7fub.xn--80aaccp4ajwpkgbl4lpb.xn--p1ai/news/novosti-regiona/na-22-02-2022-v-tverskoy-oblasti-podano-111-zayavleniy-na-registratsiyu-braka/" TargetMode="External"/><Relationship Id="rId199" Type="http://schemas.openxmlformats.org/officeDocument/2006/relationships/hyperlink" Target="https://glavny.tv/last-news/tver/na-krasivuyu-datu-22-02-2022-v-tverskoy-oblasti-podano-111-zayavleniy-na-registratsiyu-braka/" TargetMode="External"/><Relationship Id="rId203" Type="http://schemas.openxmlformats.org/officeDocument/2006/relationships/hyperlink" Target="https://xn--80aaafacod0cjtobqp6g1a7c4e.xn--80aaccp4ajwpkgbl4lpb.xn--p1ai/news/novosti-regiona/na-22-02-2022-v-tverskoy-oblasti-podano-111-zayavleniy-na-registratsiyu-braka/" TargetMode="External"/><Relationship Id="rId208" Type="http://schemas.openxmlformats.org/officeDocument/2006/relationships/hyperlink" Target="http://udomelskaya-gazeta.ru/news/media/2022/2/14/na-22-02-2022-v-tverskoj-oblasti-podano-111-zayavlenij-na-registratsiyu-braka/" TargetMode="External"/><Relationship Id="rId229" Type="http://schemas.openxmlformats.org/officeDocument/2006/relationships/hyperlink" Target="http://kuvznama.ru/igor-rudenja-voshel-v-rejting-gubernatorskaja-povestka-v-svjazi-s-obsuzhdeniem-infrastrukturnyh-proektov-v-zavidovo.html" TargetMode="External"/><Relationship Id="rId19" Type="http://schemas.openxmlformats.org/officeDocument/2006/relationships/hyperlink" Target="https://&#1085;&#1072;&#1096;&#1072;&#1078;&#1080;&#1079;&#1085;&#1100;.&#1090;&#1074;&#1077;&#1088;&#1089;&#1082;&#1072;&#1103;&#1086;&#1073;&#1083;&#1072;&#1089;&#1090;&#1100;.&#1088;&#1092;/news/novosti-regiona/v-2022-godu-v-tverskoy-oblasti-prodolzhat-vvod-novykh-filialov-mfts-i-remont-deystvuyushchikh/" TargetMode="External"/><Relationship Id="rId224" Type="http://schemas.openxmlformats.org/officeDocument/2006/relationships/hyperlink" Target="https://&#1085;&#1072;&#1096;&#1072;&#1078;&#1080;&#1079;&#1085;&#1100;.&#1090;&#1074;&#1077;&#1088;&#1089;&#1082;&#1072;&#1103;&#1086;&#1073;&#1083;&#1072;&#1089;&#1090;&#1100;.&#1088;&#1092;/news/novosti-regiona/igor-rudenya-voshel-v-reyting-gubernatorskaya-povestka-v-svyazi-s-obsuzhdeniem-infrastrukturnykh-pro/" TargetMode="External"/><Relationship Id="rId240" Type="http://schemas.openxmlformats.org/officeDocument/2006/relationships/hyperlink" Target="https://xn--80aaaggh4d0a.xn--80aaccp4ajwpkgbl4lpb.xn--p1ai/news/novosti-regiona/igor-rudenya-voshel-v-reyting-gubernatorskaya-povestka-v-svyazi-s-obsuzhdeniem-infrastrukturnykh-pro/" TargetMode="External"/><Relationship Id="rId245" Type="http://schemas.openxmlformats.org/officeDocument/2006/relationships/header" Target="header1.xml"/><Relationship Id="rId14" Type="http://schemas.openxmlformats.org/officeDocument/2006/relationships/hyperlink" Target="https://r-zemlya.ru/guberniya/v-2022-godu-v-tverskoj-oblasti-prodolzhat-vvod-novyx-filialov-mfc-i-remont-dejstvuyushhix.html" TargetMode="External"/><Relationship Id="rId30" Type="http://schemas.openxmlformats.org/officeDocument/2006/relationships/hyperlink" Target="https://leninskoeznamya.tverreg.ru/news/novosti-regiona/v-2022-godu-v-tverskoy-oblasti-prodolzhat-vvod-novykh-filialov-mfts-i-remont-deystvuyushchikh/" TargetMode="External"/><Relationship Id="rId35" Type="http://schemas.openxmlformats.org/officeDocument/2006/relationships/hyperlink" Target="https://xn--b1afbmcjbrdg5afn.xn--80aaccp4ajwpkgbl4lpb.xn--p1ai/news/novosti-regiona/v-2022-godu-v-tverskoy-oblasti-prodolzhat-vvod-novykh-filialov-mfts-i-remont-deystvuyushchikh/" TargetMode="External"/><Relationship Id="rId56" Type="http://schemas.openxmlformats.org/officeDocument/2006/relationships/hyperlink" Target="https://&#1085;&#1072;&#1096;&#1072;&#1078;&#1080;&#1079;&#1085;&#1100;.&#1090;&#1074;&#1077;&#1088;&#1089;&#1082;&#1072;&#1103;&#1086;&#1073;&#1083;&#1072;&#1089;&#1090;&#1100;.&#1088;&#1092;/news/novosti-regiona/v-tverskoy-oblasti-v-ramkakh-besplat1noy-dogazifikatsii-zaklyucheno-bolee-3700-dogovorov-s-sobstvenni/" TargetMode="External"/><Relationship Id="rId77" Type="http://schemas.openxmlformats.org/officeDocument/2006/relationships/hyperlink" Target="http://kuvznama.ru/v-tverskoj-oblasti-v-ramkah-besplatnoj-dogazifikacii-zakljucheno-bolee-3700-dogovorov-s-sobstvennikami-domovladenij.html" TargetMode="External"/><Relationship Id="rId100" Type="http://schemas.openxmlformats.org/officeDocument/2006/relationships/hyperlink" Target="https://xn--80aaggfbbvdpkuqnmvfs6p.xn--80aaccp4ajwpkgbl4lpb.xn--p1ai/news/novosti-regiona/v-marshrutnoy-seti-konakovskogo-rayona-proizoydut-izmeneniya-v-svyazi-s-nachalom-raboty-novoy-transp/" TargetMode="External"/><Relationship Id="rId105" Type="http://schemas.openxmlformats.org/officeDocument/2006/relationships/hyperlink" Target="http://tver-news.net/politics/2022/02/14/82592.html" TargetMode="External"/><Relationship Id="rId126" Type="http://schemas.openxmlformats.org/officeDocument/2006/relationships/hyperlink" Target="https://&#1073;&#1077;&#1083;&#1100;&#1089;&#1082;&#1072;&#1103;&#1087;&#1088;&#1072;&#1074;&#1076;&#1072;.&#1090;&#1074;&#1077;&#1088;&#1089;&#1082;&#1072;&#1103;&#1086;&#1073;&#1083;&#1072;&#1089;&#1090;&#1100;.&#1088;&#1092;/news/novosti-regiona/v-tverskoy-oblasti-nachnet-rabotu-xxviii-nedelya-tverskoy-knigi/" TargetMode="External"/><Relationship Id="rId147" Type="http://schemas.openxmlformats.org/officeDocument/2006/relationships/hyperlink" Target="https://xn--b1aeca2ch.xn--80aaccp4ajwpkgbl4lpb.xn--p1ai/news/novosti-regiona/tverskie-shkoly-moderniziruyut-s-uchetom-mneniya-uchashchikhsya-i-ikh-roditeley/" TargetMode="External"/><Relationship Id="rId168" Type="http://schemas.openxmlformats.org/officeDocument/2006/relationships/hyperlink" Target="https://xn--80abdrbegn5ad8au4b7fub.xn--80aaccp4ajwpkgbl4lpb.xn--p1ai/news/novosti-regiona/v-tverskoy-oblasti-oformleno-distantsionno-bolee-1000-bolnichnykh-listov/" TargetMode="External"/><Relationship Id="rId8" Type="http://schemas.openxmlformats.org/officeDocument/2006/relationships/image" Target="media/image1.gif"/><Relationship Id="rId51" Type="http://schemas.openxmlformats.org/officeDocument/2006/relationships/hyperlink" Target="https://glavny.tv/last-news/tver/v-tverskoy-oblasti-besplatno-dogazifikatsiruyut-bolee-3-7-tysyach-domovladeniy/" TargetMode="External"/><Relationship Id="rId72" Type="http://schemas.openxmlformats.org/officeDocument/2006/relationships/hyperlink" Target="https://vot69.ru/zhiteljam-tverskoj-oblasti-rasskazali-kak-besplatno-podkljuchit-gaz.html" TargetMode="External"/><Relationship Id="rId93" Type="http://schemas.openxmlformats.org/officeDocument/2006/relationships/hyperlink" Target="https://xn--80aeaggbsdn1am6affp.xn--80aaccp4ajwpkgbl4lpb.xn--p1ai/news/novosti-regiona/v-marshrutnoy-seti-konakovskogo-rayona-proizoydut-izmeneniya-v-svyazi-s-nachalom-raboty-novoy-transp/" TargetMode="External"/><Relationship Id="rId98" Type="http://schemas.openxmlformats.org/officeDocument/2006/relationships/hyperlink" Target="https://xn--b1afbmcjbrdg5afn.xn--80aaccp4ajwpkgbl4lpb.xn--p1ai/news/novosti-regiona/v-marshrutnoy-seti-konakovskogo-rayona-proizoydut-izmeneniya-v-svyazi-s-nachalom-raboty-novoy-transp/" TargetMode="External"/><Relationship Id="rId121" Type="http://schemas.openxmlformats.org/officeDocument/2006/relationships/hyperlink" Target="https://leninskoeznamya.tverreg.ru/news/novosti-regiona/v-tverskoy-oblasti-nachnet-rabotu-xxviii-nedelya-tverskoy-knigi/" TargetMode="External"/><Relationship Id="rId142" Type="http://schemas.openxmlformats.org/officeDocument/2006/relationships/hyperlink" Target="https://r-zemlya.ru/guberniya/tverskie-shkoly-moderniziruyut-s-uchetom-mneniya-uchashhixsya-i-ix-roditelej.html" TargetMode="External"/><Relationship Id="rId163" Type="http://schemas.openxmlformats.org/officeDocument/2006/relationships/hyperlink" Target="https://tvernews.ru/news/281627/" TargetMode="External"/><Relationship Id="rId184" Type="http://schemas.openxmlformats.org/officeDocument/2006/relationships/hyperlink" Target="https://leninskoeznamya.tverreg.ru/news/novosti-regiona/v-tverskoy-oblasti-oformleno-distantsionno-bolee-1000-bolnichnykh-listov/" TargetMode="External"/><Relationship Id="rId189" Type="http://schemas.openxmlformats.org/officeDocument/2006/relationships/hyperlink" Target="http://tver-news.net/society/2022/02/14/82555.html" TargetMode="External"/><Relationship Id="rId219" Type="http://schemas.openxmlformats.org/officeDocument/2006/relationships/hyperlink" Target="https://xn-----6kcalbbrfn0iijf7msb.xn--p1ai/news/obshchestvo/igor-rudenya-obsudil-s-sergeem-bachinym-oez-zavidovo-i-okazalsya-v-tope/" TargetMode="External"/><Relationship Id="rId3" Type="http://schemas.openxmlformats.org/officeDocument/2006/relationships/styles" Target="styles.xml"/><Relationship Id="rId214" Type="http://schemas.openxmlformats.org/officeDocument/2006/relationships/hyperlink" Target="https://xn--80atgafdsv.xn--80aaccp4ajwpkgbl4lpb.xn--p1ai/news/novosti-regiona/na-22-02-2022-v-tverskoy-oblasti-podano-111-zayavleniy-na-registratsiyu-braka/" TargetMode="External"/><Relationship Id="rId230" Type="http://schemas.openxmlformats.org/officeDocument/2006/relationships/hyperlink" Target="https://tverlife.ru/regional/igor-rudenja-vnov-voshjol-v-rejting-gubernatorskaja-povestka/" TargetMode="External"/><Relationship Id="rId235" Type="http://schemas.openxmlformats.org/officeDocument/2006/relationships/hyperlink" Target="https://xn--80adnee0afc6kza.xn--80aaccp4ajwpkgbl4lpb.xn--p1ai/news/novosti-regiona/igor-rudenya-voshel-v-reyting-gubernatorskaya-povestka-v-svyazi-s-obsuzhdeniem-infrastrukturnykh-pro/" TargetMode="External"/><Relationship Id="rId25" Type="http://schemas.openxmlformats.org/officeDocument/2006/relationships/hyperlink" Target="https://&#1084;&#1086;&#1083;&#1086;&#1082;&#1086;&#1074;&#1089;&#1082;&#1080;&#1081;&#1082;&#1088;&#1072;&#1081;.&#1090;&#1074;&#1077;&#1088;&#1089;&#1082;&#1072;&#1103;&#1086;&#1073;&#1083;&#1072;&#1089;&#1090;&#1100;.&#1088;&#1092;/news/novosti-regiona/v-2022-godu-v-tverskoy-oblasti-prodolzhat-vvod-novykh-filialov-mfts-i-remont-deystvuyushchikh/" TargetMode="External"/><Relationship Id="rId46" Type="http://schemas.openxmlformats.org/officeDocument/2006/relationships/hyperlink" Target="https://xn--b1aeca2ch.xn--80aaccp4ajwpkgbl4lpb.xn--p1ai/news/novosti-regiona/v-2022-godu-v-tverskoy-oblasti-prodolzhat-vvod-novykh-filialov-mfts-i-remont-deystvuyushchikh/" TargetMode="External"/><Relationship Id="rId67" Type="http://schemas.openxmlformats.org/officeDocument/2006/relationships/hyperlink" Target="https://xn--b1aaibidbbdn6bkolfhr9u.xn--80aaccp4ajwpkgbl4lpb.xn--p1ai/news/novosti-regiona/v-tverskoy-oblasti-v-ramkakh-besplatnoy-dogazifikatsii-zaklyucheno-bolee-3700-dogovorov-s-sobstvenni/" TargetMode="External"/><Relationship Id="rId116" Type="http://schemas.openxmlformats.org/officeDocument/2006/relationships/hyperlink" Target="https://tverlife.ru/lenta/v-biblioteke-gorkogo-otkroetsja-vystavka-tverskaja-kniga-2021/" TargetMode="External"/><Relationship Id="rId137" Type="http://schemas.openxmlformats.org/officeDocument/2006/relationships/hyperlink" Target="https://&#1073;&#1077;&#1083;&#1100;&#1089;&#1082;&#1072;&#1103;&#1087;&#1088;&#1072;&#1074;&#1076;&#1072;.&#1090;&#1074;&#1077;&#1088;&#1089;&#1082;&#1072;&#1103;&#1086;&#1073;&#1083;&#1072;&#1089;&#1090;&#1100;.&#1088;&#1092;/news/novosti-regiona/tverskie-shkoly-moderniziruyut-s-uchetom-mneniya-uchashchikhsya-i-ikh-roditeley/" TargetMode="External"/><Relationship Id="rId158" Type="http://schemas.openxmlformats.org/officeDocument/2006/relationships/hyperlink" Target="https://xn--80aaggfbbvdpkuqnmvfs6p.xn--80aaccp4ajwpkgbl4lpb.xn--p1ai/news/novosti-regiona/tverskie-shkoly-moderniziruyut-s-uchetom-mneniya-uchashchikhsya-i-ikh-roditeley/" TargetMode="External"/><Relationship Id="rId20" Type="http://schemas.openxmlformats.org/officeDocument/2006/relationships/hyperlink" Target="https://tver.aif.ru/society/details/chetyre_novyh_filiala_mfc_otkroyut_v_tverskoy_oblasti_v_2022_godu" TargetMode="External"/><Relationship Id="rId41" Type="http://schemas.openxmlformats.org/officeDocument/2006/relationships/hyperlink" Target="https://www.afanasy.biz/news/society/188661" TargetMode="External"/><Relationship Id="rId62" Type="http://schemas.openxmlformats.org/officeDocument/2006/relationships/hyperlink" Target="https://xn--80atgafdsv.xn--80aaccp4ajwpkgbl4lpb.xn--p1ai/news/novosti-regiona/v-tverskoy-oblasti-v-ramkakh-besplatnoy-dogazifikatsii-zaklyucheno-bolee-3700-dogovorov-s-sobstvenni/" TargetMode="External"/><Relationship Id="rId83" Type="http://schemas.openxmlformats.org/officeDocument/2006/relationships/hyperlink" Target="https://www.afanasy.biz/news/society/188692" TargetMode="External"/><Relationship Id="rId88" Type="http://schemas.openxmlformats.org/officeDocument/2006/relationships/hyperlink" Target="https://vedtver.ru/news/society/v-konakovskom-rajone-izmenjatsja-marshruty-i-raspisanie-avtobusov/" TargetMode="External"/><Relationship Id="rId111" Type="http://schemas.openxmlformats.org/officeDocument/2006/relationships/hyperlink" Target="http://kuvznama.ru/v-tverskoj-oblasti-nachnet-rabotu-xxviii-nedelja-tverskoj-knigi.html" TargetMode="External"/><Relationship Id="rId132" Type="http://schemas.openxmlformats.org/officeDocument/2006/relationships/hyperlink" Target="https://xn--80adnee0afc6kza.xn--80aaccp4ajwpkgbl4lpb.xn--p1ai/news/novosti-regiona/v-tverskoy-oblasti-nachnet-rabotu-xxviii-nedelya-tverskoy-knigi/" TargetMode="External"/><Relationship Id="rId153" Type="http://schemas.openxmlformats.org/officeDocument/2006/relationships/hyperlink" Target="https://xn--b1afbmcjbrdg5afn.xn--80aaccp4ajwpkgbl4lpb.xn--p1ai/news/novosti-regiona/tverskie-shkoly-moderniziruyut-s-uchetom-mneniya-uchashchikhsya-i-ikh-roditeley/" TargetMode="External"/><Relationship Id="rId174" Type="http://schemas.openxmlformats.org/officeDocument/2006/relationships/hyperlink" Target="https://tverlife.ru/regional/v-tverskoj-oblasti-distancionno-oformleno-bolshe-1000-bolnichnyh-listov/" TargetMode="External"/><Relationship Id="rId179" Type="http://schemas.openxmlformats.org/officeDocument/2006/relationships/hyperlink" Target="https://xn--80atgafdsv.xn--80aaccp4ajwpkgbl4lpb.xn--p1ai/news/novosti-regiona/v-tverskoy-oblasti-oformleno-distantsionno-bolee-1000-bolnichnykh-listov/" TargetMode="External"/><Relationship Id="rId195" Type="http://schemas.openxmlformats.org/officeDocument/2006/relationships/hyperlink" Target="https://&#1085;&#1072;&#1096;&#1072;&#1078;&#1080;&#1079;&#1085;&#1100;.&#1090;&#1074;&#1077;&#1088;&#1089;&#1082;&#1072;&#1103;&#1086;&#1073;&#1083;&#1072;&#1089;&#1090;&#1100;.&#1088;&#1092;/news/novosti-regiona/na-22-02-2022-v-tverskoy-oblasti-podano-111-zayavleniy-na-registratsiyu-braka/" TargetMode="External"/><Relationship Id="rId209" Type="http://schemas.openxmlformats.org/officeDocument/2006/relationships/hyperlink" Target="https://xn--80aeambocfgbf8ag0asfr.xn--80aaccp4ajwpkgbl4lpb.xn--p1ai/news/novosti-regiona/na-22-02-2022-v-tverskoy-oblasti-podano-111-zayavleniy-na-registratsiyu-braka/" TargetMode="External"/><Relationship Id="rId190" Type="http://schemas.openxmlformats.org/officeDocument/2006/relationships/hyperlink" Target="http://selskaya-nov.info/news/media/2022/2/14/v-tverskoj-oblasti-otkryit-prodlit-i-zakryit-bolnichnyij-list-mozhno-distantsionno-posle/" TargetMode="External"/><Relationship Id="rId204" Type="http://schemas.openxmlformats.org/officeDocument/2006/relationships/hyperlink" Target="https://xn--b1aaibidbbdn6bkolfhr9u.xn--80aaccp4ajwpkgbl4lpb.xn--p1ai/news/novosti-regiona/na-22-02-2022-v-tverskoy-oblasti-podano-111-zayavleniy-na-registratsiyu-braka/" TargetMode="External"/><Relationship Id="rId220" Type="http://schemas.openxmlformats.org/officeDocument/2006/relationships/hyperlink" Target="https://tver.mk.ru/social/2022/02/14/igor-rudenya-voshel-v-reyting-gubernatorskaya-povestka-s-obsuzhdeniem-infrastrukturnykh-proektov-v-zavidovo.html" TargetMode="External"/><Relationship Id="rId225" Type="http://schemas.openxmlformats.org/officeDocument/2006/relationships/hyperlink" Target="https://xn--80abdrbegn5ad8au4b7fub.xn--80aaccp4ajwpkgbl4lpb.xn--p1ai/news/novosti-regiona/igor-rudenya-voshel-v-reyting-gubernatorskaya-povestka-v-svyazi-s-obsuzhdeniem-infrastrukturnykh-pro/" TargetMode="External"/><Relationship Id="rId241" Type="http://schemas.openxmlformats.org/officeDocument/2006/relationships/hyperlink" Target="https://xn--80aaggfbbvdpkuqnmvfs6p.xn--80aaccp4ajwpkgbl4lpb.xn--p1ai/news/novosti-regiona/igor-rudenya-voshel-v-reyting-gubernatorskaya-povestka-v-svyazi-s-obsuzhdeniem-infrastrukturnykh-pro/" TargetMode="External"/><Relationship Id="rId246" Type="http://schemas.openxmlformats.org/officeDocument/2006/relationships/footer" Target="footer1.xml"/><Relationship Id="rId15" Type="http://schemas.openxmlformats.org/officeDocument/2006/relationships/hyperlink" Target="https://vot69.ru/v-tverskoj-oblasti-prodolzhat-remont-mfc.html" TargetMode="External"/><Relationship Id="rId36" Type="http://schemas.openxmlformats.org/officeDocument/2006/relationships/hyperlink" Target="https://toptver.ru/lenta/v-tverskoj-oblasti-otkrojut-novye-filialy-mfc/" TargetMode="External"/><Relationship Id="rId57" Type="http://schemas.openxmlformats.org/officeDocument/2006/relationships/hyperlink" Target="https://r-zemlya.ru/guberniya/v-tverskoj-oblasti-v-ramkax-besplatnoj-dogazifikacii-zaklyucheno-bolee-3700-dogovorov-s-sobstvennikami-domovladenij.html" TargetMode="External"/><Relationship Id="rId106" Type="http://schemas.openxmlformats.org/officeDocument/2006/relationships/hyperlink" Target="http://tver-news.net/society/2022/02/14/82567.html" TargetMode="External"/><Relationship Id="rId127" Type="http://schemas.openxmlformats.org/officeDocument/2006/relationships/hyperlink" Target="https://xn--80aaggfbbvdpkuqnmvfs6p.xn--80aaccp4ajwpkgbl4lpb.xn--p1ai/news/novosti-regiona/v-tverskoy-oblasti-nachnet-rabotu-xxviii-nedelya-tverskoy-knigi/" TargetMode="External"/><Relationship Id="rId10" Type="http://schemas.openxmlformats.org/officeDocument/2006/relationships/chart" Target="charts/chart2.xml"/><Relationship Id="rId31" Type="http://schemas.openxmlformats.org/officeDocument/2006/relationships/hyperlink" Target="https://xn--80aaafacod0cjtobqp6g1a7c4e.xn--80aaccp4ajwpkgbl4lpb.xn--p1ai/news/novosti-regiona/v-2022-godu-v-tverskoy-oblasti-prodolzhat-vvod-novykh-filialov-mfts-i-remont-deystvuyushchikh/" TargetMode="External"/><Relationship Id="rId52" Type="http://schemas.openxmlformats.org/officeDocument/2006/relationships/hyperlink" Target="https://www.afanasy.biz/news/economy/188686" TargetMode="External"/><Relationship Id="rId73" Type="http://schemas.openxmlformats.org/officeDocument/2006/relationships/hyperlink" Target="http://konzarya.ru/node/19297" TargetMode="External"/><Relationship Id="rId78" Type="http://schemas.openxmlformats.org/officeDocument/2006/relationships/hyperlink" Target="https://kimvestnik.ru/14-02-2022/guberniya/v-tverskoj-oblasti-v-ramkah-besplatnoj-dogazifikatsii-zaklyucheno-bolee-3700-dogovorov-s-sobstvennikami-domovladenij.html" TargetMode="External"/><Relationship Id="rId94" Type="http://schemas.openxmlformats.org/officeDocument/2006/relationships/hyperlink" Target="https://xn--80abdrbegn5ad8au4b7fub.xn--80aaccp4ajwpkgbl4lpb.xn--p1ai/news/novosti-regiona/v-marshrutnoy-seti-konakovskogo-rayona-proizoydut-izmeneniya-v-svyazi-s-nachalom-raboty-novoy-transp/" TargetMode="External"/><Relationship Id="rId99" Type="http://schemas.openxmlformats.org/officeDocument/2006/relationships/hyperlink" Target="https://xn--80aaaggh4d0a.xn--80aaccp4ajwpkgbl4lpb.xn--p1ai/news/novosti-regiona/v-marshrutnoy-seti-konakovskogo-rayona-proizoydut-izmeneniya-v-svyazi-s-nachalom-raboty-novoy-transp/" TargetMode="External"/><Relationship Id="rId101" Type="http://schemas.openxmlformats.org/officeDocument/2006/relationships/hyperlink" Target="https://xn--80aeambocfgbf8ag0asfr.xn--80aaccp4ajwpkgbl4lpb.xn--p1ai/news/novosti-regiona/v-marshrutnoy-seti-konakovskogo-rayona-proizoydut-izmeneniya-v-svyazi-s-nachalom-raboty-novoy-transp/" TargetMode="External"/><Relationship Id="rId122" Type="http://schemas.openxmlformats.org/officeDocument/2006/relationships/hyperlink" Target="http://nvestnik.ru/2022/02/&#1074;-&#1090;&#1074;&#1077;&#1088;&#1089;&#1082;&#1086;&#1081;-&#1086;&#1073;&#1083;&#1072;&#1089;&#1090;&#1080;-&#1085;&#1072;&#1095;&#1085;&#1077;&#1090;-&#1088;&#1072;&#1073;&#1086;&#1090;&#1091;-xxviii-&#1085;&#1077;&#1076;/" TargetMode="External"/><Relationship Id="rId143" Type="http://schemas.openxmlformats.org/officeDocument/2006/relationships/hyperlink" Target="https://&#1084;&#1086;&#1083;&#1086;&#1082;&#1086;&#1074;&#1089;&#1082;&#1080;&#1081;&#1082;&#1088;&#1072;&#1081;.&#1090;&#1074;&#1077;&#1088;&#1089;&#1082;&#1072;&#1103;&#1086;&#1073;&#1083;&#1072;&#1089;&#1090;&#1100;.&#1088;&#1092;/news/novosti-regiona/tverskie-shkoly-moderniziruyut-s-uchetom-mneniya-uchashchikhsya-i-ikh-roditeley/" TargetMode="External"/><Relationship Id="rId148" Type="http://schemas.openxmlformats.org/officeDocument/2006/relationships/hyperlink" Target="http://konzarya.ru/node/19299" TargetMode="External"/><Relationship Id="rId164" Type="http://schemas.openxmlformats.org/officeDocument/2006/relationships/hyperlink" Target="http://konzarya.ru/node/19300" TargetMode="External"/><Relationship Id="rId169" Type="http://schemas.openxmlformats.org/officeDocument/2006/relationships/hyperlink" Target="https://&#1085;&#1072;&#1096;&#1072;&#1078;&#1080;&#1079;&#1085;&#1100;.&#1090;&#1074;&#1077;&#1088;&#1089;&#1082;&#1072;&#1103;&#1086;&#1073;&#1083;&#1072;&#1089;&#1090;&#1100;.&#1088;&#1092;/news/novosti-regiona/v-tverskoy-oblasti-oformleno-distantsionno-bolee-1000-bolnichnykh-listov/" TargetMode="External"/><Relationship Id="rId185" Type="http://schemas.openxmlformats.org/officeDocument/2006/relationships/hyperlink" Target="https://www.karavantver.ru/v-tverskoj-oblasti-oformleno-bolee-1000-bolnichnyh-listov-distancionno/" TargetMode="External"/><Relationship Id="rId4" Type="http://schemas.openxmlformats.org/officeDocument/2006/relationships/settings" Target="settings.xml"/><Relationship Id="rId9" Type="http://schemas.openxmlformats.org/officeDocument/2006/relationships/chart" Target="charts/chart1.xml"/><Relationship Id="rId180" Type="http://schemas.openxmlformats.org/officeDocument/2006/relationships/hyperlink" Target="https://xn--b1aeca2ch.xn--80aaccp4ajwpkgbl4lpb.xn--p1ai/news/novosti-regiona/v-tverskoy-oblasti-oformleno-distantsionno-bolee-1000-bolnichnykh-listov/" TargetMode="External"/><Relationship Id="rId210" Type="http://schemas.openxmlformats.org/officeDocument/2006/relationships/hyperlink" Target="https://panoramapro.ru/krasivaja-data-111-par-otprazdnujut-svadbu-v-tverskoj-oblasti-22-02-22/" TargetMode="External"/><Relationship Id="rId215" Type="http://schemas.openxmlformats.org/officeDocument/2006/relationships/hyperlink" Target="https://tgnews.ru/articles/novosti/na-22022022-v-tverskoy-oblasti-podano-111-zayavleniy-na-registratsiyu-braka" TargetMode="External"/><Relationship Id="rId236" Type="http://schemas.openxmlformats.org/officeDocument/2006/relationships/hyperlink" Target="https://xn--80aaafacod0cjtobqp6g1a7c4e.xn--80aaccp4ajwpkgbl4lpb.xn--p1ai/news/novosti-regiona/igor-rudenya-voshel-v-reyting-gubernatorskaya-povestka-v-svyazi-s-obsuzhdeniem-infrastrukturnykh-pro/" TargetMode="External"/><Relationship Id="rId26" Type="http://schemas.openxmlformats.org/officeDocument/2006/relationships/hyperlink" Target="http://udomelskaya-gazeta.ru/news/media/2022/2/14/v-2022-godu-v-tverskoj-oblasti-prodolzhat-vvod-novyih-filialov-mfts-i-remont-dejstvuyuschih/" TargetMode="External"/><Relationship Id="rId231" Type="http://schemas.openxmlformats.org/officeDocument/2006/relationships/hyperlink" Target="http://udomelskaya-gazeta.ru/news/media/2022/2/14/igor-rudenya-voshel-v-rejting-gubernatorskaya-povestka-v-svyazi-s-obsuzhdeniem-infrastrukturnyih/" TargetMode="External"/><Relationship Id="rId47" Type="http://schemas.openxmlformats.org/officeDocument/2006/relationships/hyperlink" Target="https://tverigrad.ru/publication/v-2022-godu-v-tverskoj-oblasti-prodolzhat-vvod-novyh-filialov-mfc-i-remont-dejstvujushhih/" TargetMode="External"/><Relationship Id="rId68" Type="http://schemas.openxmlformats.org/officeDocument/2006/relationships/hyperlink" Target="https://xn--b1afbmcjbrdg5afn.xn--80aaccp4ajwpkgbl4lpb.xn--p1ai/news/novosti-regiona/v-tverskoy-oblasti-v-ramkakh-besplatnoy-dogazifikatsii-zaklyucheno-bolee-3700-dogovorov-s-sobstvenni/" TargetMode="External"/><Relationship Id="rId89" Type="http://schemas.openxmlformats.org/officeDocument/2006/relationships/hyperlink" Target="https://panoramapro.ru/s-marta-v-konakovskom-rajone-nachnet-rabotu-novaja-model-passazhirskih-perevozok/" TargetMode="External"/><Relationship Id="rId112" Type="http://schemas.openxmlformats.org/officeDocument/2006/relationships/hyperlink" Target="https://xn--80aeaggbsdn1am6affp.xn--80aaccp4ajwpkgbl4lpb.xn--p1ai/news/novosti-regiona/v-tverskoy-oblasti-nachnet-rabotu-xxviii-nedelya-tverskoy-knigi/" TargetMode="External"/><Relationship Id="rId133" Type="http://schemas.openxmlformats.org/officeDocument/2006/relationships/hyperlink" Target="https://xn--80aeambocfgbf8ag0asfr.xn--80aaccp4ajwpkgbl4lpb.xn--p1ai/news/novosti-regiona/v-tverskoy-oblasti-nachnet-rabotu-xxviii-nedelya-tverskoy-knigi/" TargetMode="External"/><Relationship Id="rId154" Type="http://schemas.openxmlformats.org/officeDocument/2006/relationships/hyperlink" Target="https://xn--80aeambocfgbf8ag0asfr.xn--80aaccp4ajwpkgbl4lpb.xn--p1ai/news/novosti-regiona/tverskie-shkoly-moderniziruyut-s-uchetom-mneniya-uchashchikhsya-i-ikh-roditeley/" TargetMode="External"/><Relationship Id="rId175" Type="http://schemas.openxmlformats.org/officeDocument/2006/relationships/hyperlink" Target="https://xn--80aaaggh4d0a.xn--80aaccp4ajwpkgbl4lpb.xn--p1ai/news/novosti-regiona/v-tverskoy-oblasti-oformleno-distantsionno-bolee-1000-bolnichnykh-listov/" TargetMode="External"/><Relationship Id="rId196" Type="http://schemas.openxmlformats.org/officeDocument/2006/relationships/hyperlink" Target="https://tver.mk.ru/social/2022/02/14/111-par-tverskoy-oblasti-reshili-zaklyuchit-brak-v-krasivuyu-datu-22022022.html" TargetMode="External"/><Relationship Id="rId200" Type="http://schemas.openxmlformats.org/officeDocument/2006/relationships/hyperlink" Target="https://&#1084;&#1086;&#1083;&#1086;&#1082;&#1086;&#1074;&#1089;&#1082;&#1080;&#1081;&#1082;&#1088;&#1072;&#1081;.&#1090;&#1074;&#1077;&#1088;&#1089;&#1082;&#1072;&#1103;&#1086;&#1073;&#1083;&#1072;&#1089;&#1090;&#1100;.&#1088;&#1092;/news/novosti-regiona/na-22-02-2022-v-tverskoy-oblasti-podano-111-zayavleniy-na-registratsiyu-braka/" TargetMode="External"/><Relationship Id="rId16" Type="http://schemas.openxmlformats.org/officeDocument/2006/relationships/hyperlink" Target="https://ks-region69.com/news/143231-v-2022-godu-v-tverskoj-oblasti-prodolzhat-vvod-novyh-filialov-mfc-i-remont-dejstvujushhih" TargetMode="External"/><Relationship Id="rId221" Type="http://schemas.openxmlformats.org/officeDocument/2006/relationships/hyperlink" Target="https://&#1073;&#1077;&#1083;&#1100;&#1089;&#1082;&#1072;&#1103;&#1087;&#1088;&#1072;&#1074;&#1076;&#1072;.&#1090;&#1074;&#1077;&#1088;&#1089;&#1082;&#1072;&#1103;&#1086;&#1073;&#1083;&#1072;&#1089;&#1090;&#1100;.&#1088;&#1092;/news/novosti-regiona/igor-rudenya-voshel-v-reyting-gubernatorskaya-povestka-v-svyazi-s-obsuzhdeniem-infrastrukturnykh-pro/" TargetMode="External"/><Relationship Id="rId242" Type="http://schemas.openxmlformats.org/officeDocument/2006/relationships/hyperlink" Target="https://xn--80atgafdsv.xn--80aaccp4ajwpkgbl4lpb.xn--p1ai/news/novosti-regiona/igor-rudenya-voshel-v-reyting-gubernatorskaya-povestka-v-svyazi-s-obsuzhdeniem-infrastrukturnykh-pro/" TargetMode="External"/><Relationship Id="rId37" Type="http://schemas.openxmlformats.org/officeDocument/2006/relationships/hyperlink" Target="http://tver-news.net/other/2022/02/14/82558.html" TargetMode="External"/><Relationship Id="rId58" Type="http://schemas.openxmlformats.org/officeDocument/2006/relationships/hyperlink" Target="https://&#1084;&#1086;&#1083;&#1086;&#1082;&#1086;&#1074;&#1089;&#1082;&#1080;&#1081;&#1082;&#1088;&#1072;&#1081;.&#1090;&#1074;&#1077;&#1088;&#1089;&#1082;&#1072;&#1103;&#1086;&#1073;&#1083;&#1072;&#1089;&#1090;&#1100;.&#1088;&#1092;/news/novosti-regiona/v-tverskoy-oblasti-v-ramkakh-besplatnoy-dogazifikatsii-zaklyucheno-bolee-3700-dogovorov-s-sobstvenni/" TargetMode="External"/><Relationship Id="rId79" Type="http://schemas.openxmlformats.org/officeDocument/2006/relationships/hyperlink" Target="https://xn----ctbbkcp3ddjc7i.xn--p1ai/dailynews/v-tverskoy-oblasti-gazifitsiruyut-eshche-6-tysyach-domov/" TargetMode="External"/><Relationship Id="rId102" Type="http://schemas.openxmlformats.org/officeDocument/2006/relationships/hyperlink" Target="https://xn--80atgafdsv.xn--80aaccp4ajwpkgbl4lpb.xn--p1ai/news/novosti-regiona/v-marshrutnoy-seti-konakovskogo-rayona-proizoydut-izmeneniya-v-svyazi-s-nachalom-raboty-novoy-transp/" TargetMode="External"/><Relationship Id="rId123" Type="http://schemas.openxmlformats.org/officeDocument/2006/relationships/hyperlink" Target="https://www.inform69.ru/news/kultura/v-tverskoy-oblasti-nachnet-rabotu-xxviii-nedelya-tverskoy-knigi.html" TargetMode="External"/><Relationship Id="rId144" Type="http://schemas.openxmlformats.org/officeDocument/2006/relationships/hyperlink" Target="https://glavny.tv/last-news/tver/tverskie-shkoly-moderniziruyut-s-uchetom-mneniya-uchaschihsya-i-ih-roditeley/" TargetMode="External"/><Relationship Id="rId90" Type="http://schemas.openxmlformats.org/officeDocument/2006/relationships/hyperlink" Target="https://xn--80adnee0afc6kza.xn--80aaccp4ajwpkgbl4lpb.xn--p1ai/news/novosti-regiona/v-marshrutnoy-seti-konakovskogo-rayona-proizoydut-izmeneniya-v-svyazi-s-nachalom-raboty-novoy-transp/" TargetMode="External"/><Relationship Id="rId165" Type="http://schemas.openxmlformats.org/officeDocument/2006/relationships/hyperlink" Target="https://&#1073;&#1077;&#1083;&#1100;&#1089;&#1082;&#1072;&#1103;&#1087;&#1088;&#1072;&#1074;&#1076;&#1072;.&#1090;&#1074;&#1077;&#1088;&#1089;&#1082;&#1072;&#1103;&#1086;&#1073;&#1083;&#1072;&#1089;&#1090;&#1100;.&#1088;&#1092;/news/novosti-regiona/v-tverskoy-oblasti-oformleno-distantsionno-bolee-1000-bolnichnykh-listov/" TargetMode="External"/><Relationship Id="rId186" Type="http://schemas.openxmlformats.org/officeDocument/2006/relationships/hyperlink" Target="https://xn--b1aaibidbbdn6bkolfhr9u.xn--80aaccp4ajwpkgbl4lpb.xn--p1ai/news/novosti-regiona/v-tverskoy-oblasti-oformleno-distantsionno-bolee-1000-bolnichnykh-listov/" TargetMode="External"/><Relationship Id="rId211" Type="http://schemas.openxmlformats.org/officeDocument/2006/relationships/hyperlink" Target="http://konzarya.ru/node/19302" TargetMode="External"/><Relationship Id="rId232" Type="http://schemas.openxmlformats.org/officeDocument/2006/relationships/hyperlink" Target="https://kimvestnik.ru/14-02-2022/guberniya/igor-rudenya-voshel-v-rejting-gubernatorskaya-povestka-v-svyazi-s-obsuzhdeniem-infrastrukturnyh-proektov-v-zavidovo.html" TargetMode="External"/><Relationship Id="rId27" Type="http://schemas.openxmlformats.org/officeDocument/2006/relationships/hyperlink" Target="http://kuvznama.ru/v-2022-godu-v-tverskoj-oblasti-prodolzhat-vvod-novyh-filialov-mfc-i-remont-dejstvujushhih.html" TargetMode="External"/><Relationship Id="rId48" Type="http://schemas.openxmlformats.org/officeDocument/2006/relationships/hyperlink" Target="http://tver-news.net/politics/2022/02/14/82513.html" TargetMode="External"/><Relationship Id="rId69" Type="http://schemas.openxmlformats.org/officeDocument/2006/relationships/hyperlink" Target="http://tver-news.net/politics/2022/02/14/82582.html" TargetMode="External"/><Relationship Id="rId113" Type="http://schemas.openxmlformats.org/officeDocument/2006/relationships/hyperlink" Target="https://&#1085;&#1072;&#1096;&#1072;&#1078;&#1080;&#1079;&#1085;&#1100;.&#1090;&#1074;&#1077;&#1088;&#1089;&#1082;&#1072;&#1103;&#1086;&#1073;&#1083;&#1072;&#1089;&#1090;&#1100;.&#1088;&#1092;/news/novosti-regiona/v-tverskoy-oblasti-nachnet-rabotu-xxviii-nedelya-tverskoy-knigi/" TargetMode="External"/><Relationship Id="rId134" Type="http://schemas.openxmlformats.org/officeDocument/2006/relationships/hyperlink" Target="http://tver-news.net/society/2022/02/14/82498.html" TargetMode="External"/><Relationship Id="rId80" Type="http://schemas.openxmlformats.org/officeDocument/2006/relationships/hyperlink" Target="http://nvestnik.ru/2022/02/&#1074;-&#1090;&#1074;&#1077;&#1088;&#1089;&#1082;&#1086;&#1081;-&#1086;&#1073;&#1083;&#1072;&#1089;&#1090;&#1080;-&#1074;-&#1088;&#1072;&#1084;&#1082;&#1072;&#1093;-&#1073;&#1077;&#1089;&#1087;&#1083;&#1072;&#1090;&#1085;&#1086;-2/" TargetMode="External"/><Relationship Id="rId155" Type="http://schemas.openxmlformats.org/officeDocument/2006/relationships/hyperlink" Target="https://www.tver.kp.ru/online/news/4628694/" TargetMode="External"/><Relationship Id="rId176" Type="http://schemas.openxmlformats.org/officeDocument/2006/relationships/hyperlink" Target="https://xn--80aaggfbbvdpkuqnmvfs6p.xn--80aaccp4ajwpkgbl4lpb.xn--p1ai/news/novosti-regiona/v-tverskoy-oblasti-oformleno-distantsionno-bolee-1000-bolnichnykh-listov/" TargetMode="External"/><Relationship Id="rId197" Type="http://schemas.openxmlformats.org/officeDocument/2006/relationships/hyperlink" Target="https://xn----ctbbkcp3ddjc7i.xn--p1ai/dailynews/vo-dvortse-brakosochetaniya-tveri-22-fevralya-pozhenyatsya-111-par-/" TargetMode="External"/><Relationship Id="rId201" Type="http://schemas.openxmlformats.org/officeDocument/2006/relationships/hyperlink" Target="https://leninskoeznamya.tverreg.ru/news/novosti-regiona/na-22-02-2022-v-tverskoy-oblasti-podano-111-zayavleniy-na-registratsiyu-braka/" TargetMode="External"/><Relationship Id="rId222" Type="http://schemas.openxmlformats.org/officeDocument/2006/relationships/hyperlink" Target="https://toptver.ru/lenta/igor-rudenja-voshel-v-rejting-gubernatorskaja-povestka-s-proektami-v-zavidove/" TargetMode="External"/><Relationship Id="rId243" Type="http://schemas.openxmlformats.org/officeDocument/2006/relationships/hyperlink" Target="http://tver-news.net/other/2022/02/14/82538.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1\Downloads\&#1044;&#1045;&#1053;&#1068;_15-02-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Downloads\&#1044;&#1045;&#1053;&#1068;_15-02-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Downloads\&#1044;&#1045;&#1053;&#1068;_15-02-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5.1264638431823939E-2"/>
          <c:y val="0"/>
          <c:w val="0.88861136543978514"/>
          <c:h val="0.95525721784776907"/>
        </c:manualLayout>
      </c:layout>
      <c:doughnutChart>
        <c:varyColors val="1"/>
        <c:ser>
          <c:idx val="0"/>
          <c:order val="0"/>
          <c:dLbls>
            <c:dLbl>
              <c:idx val="2"/>
              <c:layout>
                <c:manualLayout>
                  <c:x val="-1.7697752350613379E-2"/>
                  <c:y val="-6.1431616664293427E-2"/>
                </c:manualLayout>
              </c:layout>
              <c:showPercent val="1"/>
            </c:dLbl>
            <c:txPr>
              <a:bodyPr rot="0" vert="horz"/>
              <a:lstStyle/>
              <a:p>
                <a:pPr algn="ctr">
                  <a:defRPr/>
                </a:pPr>
                <a:endParaRPr lang="ru-RU"/>
              </a:p>
            </c:txPr>
            <c:showPercent val="1"/>
            <c:showLeaderLines val="1"/>
          </c:dLbls>
          <c:cat>
            <c:strRef>
              <c:f>'[ДЕНЬ_15-02-2022.xlsx]СМИ по категориям'!$C$22,'[ДЕНЬ_15-02-2022.xlsx]СМИ по категориям'!$D$22,'[ДЕНЬ_15-02-2022.xlsx]СМИ по категориям'!$E$22,'[ДЕНЬ_15-02-2022.xlsx]СМИ по категориям'!$F$22,'[ДЕНЬ_15-02-2022.xlsx]СМИ по категориям'!$G$22,'[ДЕНЬ_15-02-2022.xlsx]СМИ по категориям'!$H$22,'[ДЕНЬ_15-02-2022.xlsx]СМИ по категориям'!$I$22</c:f>
              <c:strCache>
                <c:ptCount val="3"/>
                <c:pt idx="0">
                  <c:v>Информагентства</c:v>
                </c:pt>
                <c:pt idx="1">
                  <c:v>Интернет</c:v>
                </c:pt>
                <c:pt idx="2">
                  <c:v>ТВ</c:v>
                </c:pt>
              </c:strCache>
            </c:strRef>
          </c:cat>
          <c:val>
            <c:numRef>
              <c:f>'[ДЕНЬ_15-02-2022.xlsx]СМИ по категориям'!$C$23,'[ДЕНЬ_15-02-2022.xlsx]СМИ по категориям'!$D$23,'[ДЕНЬ_15-02-2022.xlsx]СМИ по категориям'!$E$23,'[ДЕНЬ_15-02-2022.xlsx]СМИ по категориям'!$F$23,'[ДЕНЬ_15-02-2022.xlsx]СМИ по категориям'!$G$23,'[ДЕНЬ_15-02-2022.xlsx]СМИ по категориям'!$H$23,'[ДЕНЬ_15-02-2022.xlsx]СМИ по категориям'!$I$23</c:f>
              <c:numCache>
                <c:formatCode>General</c:formatCode>
                <c:ptCount val="3"/>
                <c:pt idx="0">
                  <c:v>7</c:v>
                </c:pt>
                <c:pt idx="1">
                  <c:v>272</c:v>
                </c:pt>
                <c:pt idx="2">
                  <c:v>7</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barChart>
        <c:barDir val="bar"/>
        <c:grouping val="stacked"/>
        <c:ser>
          <c:idx val="0"/>
          <c:order val="0"/>
          <c:tx>
            <c:v>Федеральный уровень</c:v>
          </c:tx>
          <c:cat>
            <c:strRef>
              <c:f>'[ДЕНЬ_15-02-2022.xlsx]СМИ по категориям'!$C$25,'[ДЕНЬ_15-02-2022.xlsx]СМИ по категориям'!$D$25,'[ДЕНЬ_15-02-2022.xlsx]СМИ по категориям'!$E$25,'[ДЕНЬ_15-02-2022.xlsx]СМИ по категориям'!$F$25,'[ДЕНЬ_15-02-2022.xlsx]СМИ по категориям'!$G$25,'[ДЕНЬ_15-02-2022.xlsx]СМИ по категориям'!$H$25,'[ДЕНЬ_15-02-2022.xlsx]СМИ по категориям'!$I$25</c:f>
              <c:strCache>
                <c:ptCount val="3"/>
                <c:pt idx="0">
                  <c:v>Информагентства</c:v>
                </c:pt>
                <c:pt idx="1">
                  <c:v>Интернет</c:v>
                </c:pt>
                <c:pt idx="2">
                  <c:v>ТВ</c:v>
                </c:pt>
              </c:strCache>
            </c:strRef>
          </c:cat>
          <c:val>
            <c:numRef>
              <c:f>'[ДЕНЬ_15-02-2022.xlsx]СМИ по категориям'!$C$26,'[ДЕНЬ_15-02-2022.xlsx]СМИ по категориям'!$D$26,'[ДЕНЬ_15-02-2022.xlsx]СМИ по категориям'!$E$26,'[ДЕНЬ_15-02-2022.xlsx]СМИ по категориям'!$F$26,'[ДЕНЬ_15-02-2022.xlsx]СМИ по категориям'!$G$26,'[ДЕНЬ_15-02-2022.xlsx]СМИ по категориям'!$H$26,'[ДЕНЬ_15-02-2022.xlsx]СМИ по категориям'!$I$26</c:f>
              <c:numCache>
                <c:formatCode>General</c:formatCode>
                <c:ptCount val="3"/>
                <c:pt idx="0">
                  <c:v>4</c:v>
                </c:pt>
                <c:pt idx="1">
                  <c:v>8</c:v>
                </c:pt>
                <c:pt idx="2">
                  <c:v>0</c:v>
                </c:pt>
              </c:numCache>
            </c:numRef>
          </c:val>
        </c:ser>
        <c:ser>
          <c:idx val="1"/>
          <c:order val="1"/>
          <c:tx>
            <c:v>Региональный уровень</c:v>
          </c:tx>
          <c:cat>
            <c:strRef>
              <c:f>'[ДЕНЬ_15-02-2022.xlsx]СМИ по категориям'!$C$25,'[ДЕНЬ_15-02-2022.xlsx]СМИ по категориям'!$D$25,'[ДЕНЬ_15-02-2022.xlsx]СМИ по категориям'!$E$25,'[ДЕНЬ_15-02-2022.xlsx]СМИ по категориям'!$F$25,'[ДЕНЬ_15-02-2022.xlsx]СМИ по категориям'!$G$25,'[ДЕНЬ_15-02-2022.xlsx]СМИ по категориям'!$H$25,'[ДЕНЬ_15-02-2022.xlsx]СМИ по категориям'!$I$25</c:f>
              <c:strCache>
                <c:ptCount val="3"/>
                <c:pt idx="0">
                  <c:v>Информагентства</c:v>
                </c:pt>
                <c:pt idx="1">
                  <c:v>Интернет</c:v>
                </c:pt>
                <c:pt idx="2">
                  <c:v>ТВ</c:v>
                </c:pt>
              </c:strCache>
            </c:strRef>
          </c:cat>
          <c:val>
            <c:numRef>
              <c:f>'[ДЕНЬ_15-02-2022.xlsx]СМИ по категориям'!$C$27,'[ДЕНЬ_15-02-2022.xlsx]СМИ по категориям'!$D$27,'[ДЕНЬ_15-02-2022.xlsx]СМИ по категориям'!$E$27,'[ДЕНЬ_15-02-2022.xlsx]СМИ по категориям'!$F$27,'[ДЕНЬ_15-02-2022.xlsx]СМИ по категориям'!$G$27,'[ДЕНЬ_15-02-2022.xlsx]СМИ по категориям'!$H$27,'[ДЕНЬ_15-02-2022.xlsx]СМИ по категориям'!$I$27</c:f>
              <c:numCache>
                <c:formatCode>General</c:formatCode>
                <c:ptCount val="3"/>
                <c:pt idx="0">
                  <c:v>3</c:v>
                </c:pt>
                <c:pt idx="1">
                  <c:v>264</c:v>
                </c:pt>
                <c:pt idx="2">
                  <c:v>7</c:v>
                </c:pt>
              </c:numCache>
            </c:numRef>
          </c:val>
        </c:ser>
        <c:ser>
          <c:idx val="2"/>
          <c:order val="2"/>
          <c:tx>
            <c:v>Зарубежный уровень</c:v>
          </c:tx>
          <c:cat>
            <c:strRef>
              <c:f>'[ДЕНЬ_15-02-2022.xlsx]СМИ по категориям'!$C$25,'[ДЕНЬ_15-02-2022.xlsx]СМИ по категориям'!$D$25,'[ДЕНЬ_15-02-2022.xlsx]СМИ по категориям'!$E$25,'[ДЕНЬ_15-02-2022.xlsx]СМИ по категориям'!$F$25,'[ДЕНЬ_15-02-2022.xlsx]СМИ по категориям'!$G$25,'[ДЕНЬ_15-02-2022.xlsx]СМИ по категориям'!$H$25,'[ДЕНЬ_15-02-2022.xlsx]СМИ по категориям'!$I$25</c:f>
              <c:strCache>
                <c:ptCount val="3"/>
                <c:pt idx="0">
                  <c:v>Информагентства</c:v>
                </c:pt>
                <c:pt idx="1">
                  <c:v>Интернет</c:v>
                </c:pt>
                <c:pt idx="2">
                  <c:v>ТВ</c:v>
                </c:pt>
              </c:strCache>
            </c:strRef>
          </c:cat>
          <c:val>
            <c:numRef>
              <c:f>'[ДЕНЬ_15-02-2022.xlsx]СМИ по категориям'!$C$28,'[ДЕНЬ_15-02-2022.xlsx]СМИ по категориям'!$D$28,'[ДЕНЬ_15-02-2022.xlsx]СМИ по категориям'!$E$28,'[ДЕНЬ_15-02-2022.xlsx]СМИ по категориям'!$F$28,'[ДЕНЬ_15-02-2022.xlsx]СМИ по категориям'!$G$28,'[ДЕНЬ_15-02-2022.xlsx]СМИ по категориям'!$H$28,'[ДЕНЬ_15-02-2022.xlsx]СМИ по категориям'!$I$28</c:f>
            </c:numRef>
          </c:val>
        </c:ser>
        <c:overlap val="100"/>
        <c:axId val="99870592"/>
        <c:axId val="99885056"/>
      </c:barChart>
      <c:catAx>
        <c:axId val="99870592"/>
        <c:scaling>
          <c:orientation val="maxMin"/>
        </c:scaling>
        <c:axPos val="l"/>
        <c:numFmt formatCode="General" sourceLinked="1"/>
        <c:tickLblPos val="low"/>
        <c:crossAx val="99885056"/>
        <c:crosses val="autoZero"/>
        <c:lblAlgn val="ctr"/>
        <c:lblOffset val="100"/>
        <c:tickLblSkip val="1"/>
      </c:catAx>
      <c:valAx>
        <c:axId val="99885056"/>
        <c:scaling>
          <c:orientation val="minMax"/>
        </c:scaling>
        <c:axPos val="t"/>
        <c:numFmt formatCode="General" sourceLinked="1"/>
        <c:majorTickMark val="in"/>
        <c:tickLblPos val="nextTo"/>
        <c:crossAx val="99870592"/>
        <c:crosses val="autoZero"/>
        <c:crossBetween val="between"/>
      </c:valAx>
      <c:spPr>
        <a:solidFill>
          <a:srgbClr val="FFFFFF"/>
        </a:solidFill>
        <a:ln w="12700">
          <a:noFill/>
        </a:ln>
      </c:spPr>
    </c:plotArea>
    <c:legend>
      <c:legendPos val="b"/>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48108140707361274"/>
          <c:y val="5.9721436699342401E-3"/>
          <c:w val="0.50346767200643083"/>
          <c:h val="0.99402785633006574"/>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МедиаИндексу'!$B$28:$B$96</c:f>
              <c:strCache>
                <c:ptCount val="47"/>
                <c:pt idx="0">
                  <c:v>Tverigrad.ru</c:v>
                </c:pt>
                <c:pt idx="1">
                  <c:v>РИА Новости</c:v>
                </c:pt>
                <c:pt idx="2">
                  <c:v>Тверские ведомости (vedtver.ru)</c:v>
                </c:pt>
                <c:pt idx="3">
                  <c:v>Тверская жизнь (tverlife.ru)</c:v>
                </c:pt>
                <c:pt idx="4">
                  <c:v>Главный региональный (glavny.tv)</c:v>
                </c:pt>
                <c:pt idx="5">
                  <c:v>Афанасий-бизнес (afanasy.biz)</c:v>
                </c:pt>
                <c:pt idx="6">
                  <c:v>Тверское информационное агентство (tvernews.ru)</c:v>
                </c:pt>
                <c:pt idx="7">
                  <c:v>Московский Комсомолец (tver.mk.ru)</c:v>
                </c:pt>
                <c:pt idx="8">
                  <c:v>Тверь (toptver.ru)</c:v>
                </c:pt>
                <c:pt idx="9">
                  <c:v>ГТРК Тверь</c:v>
                </c:pt>
                <c:pt idx="10">
                  <c:v>TvTver.ru</c:v>
                </c:pt>
                <c:pt idx="11">
                  <c:v>Новости Твери (tver-news.net)</c:v>
                </c:pt>
                <c:pt idx="12">
                  <c:v>Парламентская газета (pnp.ru)</c:v>
                </c:pt>
                <c:pt idx="13">
                  <c:v>Заря (konzarya.ru)</c:v>
                </c:pt>
                <c:pt idx="14">
                  <c:v>Комсомольская правда (tver.kp.ru)</c:v>
                </c:pt>
                <c:pt idx="15">
                  <c:v>Край справедливости (ks-region69.com)</c:v>
                </c:pt>
                <c:pt idx="16">
                  <c:v>Акценты (akcent.site)</c:v>
                </c:pt>
                <c:pt idx="17">
                  <c:v>Молоковский край (молоковскийкрай.тверскаяобласть.рф)</c:v>
                </c:pt>
                <c:pt idx="18">
                  <c:v>Аргументы и Факты (tver.aif.ru)</c:v>
                </c:pt>
                <c:pt idx="19">
                  <c:v>Бельская правда (бельскаяправда.тверскаяобласть.рф)</c:v>
                </c:pt>
                <c:pt idx="20">
                  <c:v>Жарковский вестник (жарковскийвестник.тверскаяобласть.рф)</c:v>
                </c:pt>
                <c:pt idx="21">
                  <c:v>Родная земля (r-zemlya.ru)</c:v>
                </c:pt>
                <c:pt idx="22">
                  <c:v>Сельская новь (selskaya-nov.info)</c:v>
                </c:pt>
                <c:pt idx="23">
                  <c:v>Авангард (авангард.тверскаяобласть.рф)</c:v>
                </c:pt>
                <c:pt idx="24">
                  <c:v>Андреапольские вести (андреапольскиевести.тверскаяобласть.рф)</c:v>
                </c:pt>
                <c:pt idx="25">
                  <c:v>Вперед (вперед.тверскаяобласть.рф)</c:v>
                </c:pt>
                <c:pt idx="26">
                  <c:v>Вся Тверь (газета-вся-тверь.рф)</c:v>
                </c:pt>
                <c:pt idx="27">
                  <c:v>Вышневолоцкая правда (вышневолоцкаяправда.тверскаяобласть.рф)</c:v>
                </c:pt>
                <c:pt idx="28">
                  <c:v>Зубцовская жизнь (зубцовскаяжизнь.тверскаяобласть.рф)</c:v>
                </c:pt>
                <c:pt idx="29">
                  <c:v>Коммунар (коммунар.тверскаяобласть.рф)</c:v>
                </c:pt>
                <c:pt idx="30">
                  <c:v>Ленинское знамя (leninskoeznamya.tverreg.ru)</c:v>
                </c:pt>
                <c:pt idx="31">
                  <c:v>Лесной вестник (леснойвестник.тверскаяобласть.рф)</c:v>
                </c:pt>
                <c:pt idx="32">
                  <c:v>Наша жизнь (нашажизнь.тверскаяобласть.рф)</c:v>
                </c:pt>
                <c:pt idx="33">
                  <c:v>Новая жизнь (новаяжизнь.тверскаяобласть.рф)</c:v>
                </c:pt>
                <c:pt idx="34">
                  <c:v>Сандовские вести (сандовскиевести.тверскаяобласть.рф)</c:v>
                </c:pt>
                <c:pt idx="35">
                  <c:v>Спировские известия (спировскиеизвестия.тверскаяобласть.рф)</c:v>
                </c:pt>
                <c:pt idx="36">
                  <c:v>Знамя (kuvznama.ru)</c:v>
                </c:pt>
                <c:pt idx="37">
                  <c:v>Бежецкая жизнь (bzgazeta.ru)</c:v>
                </c:pt>
                <c:pt idx="38">
                  <c:v>Удомельская газета (udomelskaya-gazeta.ru)</c:v>
                </c:pt>
                <c:pt idx="39">
                  <c:v>Московская Газета (mskgazeta.ru)</c:v>
                </c:pt>
                <c:pt idx="40">
                  <c:v>Новоторжский вестник (nvestnik.ru)</c:v>
                </c:pt>
                <c:pt idx="41">
                  <c:v>Караван Ярмарка (karavantver.ru)</c:v>
                </c:pt>
                <c:pt idx="42">
                  <c:v>Кимрский вестник (kimvestnik.ru)</c:v>
                </c:pt>
                <c:pt idx="43">
                  <c:v>Inform69.ru</c:v>
                </c:pt>
                <c:pt idx="44">
                  <c:v>Верхневолжская правда (vvpravda.ru)</c:v>
                </c:pt>
                <c:pt idx="45">
                  <c:v>ВОТ! (vot69.ru)</c:v>
                </c:pt>
                <c:pt idx="46">
                  <c:v>Смена+ (smenaplus.ru)</c:v>
                </c:pt>
              </c:strCache>
            </c:strRef>
          </c:cat>
          <c:val>
            <c:numRef>
              <c:f>'СМИ по МедиаИндексу'!$C$28:$C$96</c:f>
              <c:numCache>
                <c:formatCode>General</c:formatCode>
                <c:ptCount val="47"/>
                <c:pt idx="0">
                  <c:v>160</c:v>
                </c:pt>
                <c:pt idx="1">
                  <c:v>142</c:v>
                </c:pt>
                <c:pt idx="2">
                  <c:v>58</c:v>
                </c:pt>
                <c:pt idx="3">
                  <c:v>57</c:v>
                </c:pt>
                <c:pt idx="4">
                  <c:v>48</c:v>
                </c:pt>
                <c:pt idx="5">
                  <c:v>45</c:v>
                </c:pt>
                <c:pt idx="6">
                  <c:v>35</c:v>
                </c:pt>
                <c:pt idx="7">
                  <c:v>33</c:v>
                </c:pt>
                <c:pt idx="8">
                  <c:v>27</c:v>
                </c:pt>
                <c:pt idx="9">
                  <c:v>26</c:v>
                </c:pt>
                <c:pt idx="10">
                  <c:v>17</c:v>
                </c:pt>
                <c:pt idx="11">
                  <c:v>16</c:v>
                </c:pt>
                <c:pt idx="12">
                  <c:v>16</c:v>
                </c:pt>
                <c:pt idx="13">
                  <c:v>12</c:v>
                </c:pt>
                <c:pt idx="14">
                  <c:v>12</c:v>
                </c:pt>
                <c:pt idx="15">
                  <c:v>12</c:v>
                </c:pt>
                <c:pt idx="16">
                  <c:v>11</c:v>
                </c:pt>
                <c:pt idx="17">
                  <c:v>11</c:v>
                </c:pt>
                <c:pt idx="18">
                  <c:v>10</c:v>
                </c:pt>
                <c:pt idx="19">
                  <c:v>9</c:v>
                </c:pt>
                <c:pt idx="20">
                  <c:v>9</c:v>
                </c:pt>
                <c:pt idx="21">
                  <c:v>9</c:v>
                </c:pt>
                <c:pt idx="22">
                  <c:v>9</c:v>
                </c:pt>
                <c:pt idx="23">
                  <c:v>8</c:v>
                </c:pt>
                <c:pt idx="24">
                  <c:v>8</c:v>
                </c:pt>
                <c:pt idx="25">
                  <c:v>8</c:v>
                </c:pt>
                <c:pt idx="26">
                  <c:v>8</c:v>
                </c:pt>
                <c:pt idx="27">
                  <c:v>8</c:v>
                </c:pt>
                <c:pt idx="28">
                  <c:v>8</c:v>
                </c:pt>
                <c:pt idx="29">
                  <c:v>8</c:v>
                </c:pt>
                <c:pt idx="30">
                  <c:v>8</c:v>
                </c:pt>
                <c:pt idx="31">
                  <c:v>8</c:v>
                </c:pt>
                <c:pt idx="32">
                  <c:v>8</c:v>
                </c:pt>
                <c:pt idx="33">
                  <c:v>8</c:v>
                </c:pt>
                <c:pt idx="34">
                  <c:v>8</c:v>
                </c:pt>
                <c:pt idx="35">
                  <c:v>8</c:v>
                </c:pt>
                <c:pt idx="36">
                  <c:v>7</c:v>
                </c:pt>
                <c:pt idx="37">
                  <c:v>6</c:v>
                </c:pt>
                <c:pt idx="38">
                  <c:v>6</c:v>
                </c:pt>
                <c:pt idx="39">
                  <c:v>5</c:v>
                </c:pt>
                <c:pt idx="40">
                  <c:v>5</c:v>
                </c:pt>
                <c:pt idx="41">
                  <c:v>3</c:v>
                </c:pt>
                <c:pt idx="42">
                  <c:v>3</c:v>
                </c:pt>
                <c:pt idx="43">
                  <c:v>2</c:v>
                </c:pt>
                <c:pt idx="44">
                  <c:v>2</c:v>
                </c:pt>
                <c:pt idx="45">
                  <c:v>2</c:v>
                </c:pt>
                <c:pt idx="46">
                  <c:v>2</c:v>
                </c:pt>
              </c:numCache>
            </c:numRef>
          </c:val>
        </c:ser>
        <c:ser>
          <c:idx val="1"/>
          <c:order val="1"/>
          <c:tx>
            <c:v>Кол-во сообщений</c:v>
          </c:tx>
          <c:dLbls>
            <c:showVal val="1"/>
          </c:dLbls>
          <c:cat>
            <c:strRef>
              <c:f>'СМИ по МедиаИндексу'!$B$28:$B$96</c:f>
              <c:strCache>
                <c:ptCount val="47"/>
                <c:pt idx="0">
                  <c:v>Tverigrad.ru</c:v>
                </c:pt>
                <c:pt idx="1">
                  <c:v>РИА Новости</c:v>
                </c:pt>
                <c:pt idx="2">
                  <c:v>Тверские ведомости (vedtver.ru)</c:v>
                </c:pt>
                <c:pt idx="3">
                  <c:v>Тверская жизнь (tverlife.ru)</c:v>
                </c:pt>
                <c:pt idx="4">
                  <c:v>Главный региональный (glavny.tv)</c:v>
                </c:pt>
                <c:pt idx="5">
                  <c:v>Афанасий-бизнес (afanasy.biz)</c:v>
                </c:pt>
                <c:pt idx="6">
                  <c:v>Тверское информационное агентство (tvernews.ru)</c:v>
                </c:pt>
                <c:pt idx="7">
                  <c:v>Московский Комсомолец (tver.mk.ru)</c:v>
                </c:pt>
                <c:pt idx="8">
                  <c:v>Тверь (toptver.ru)</c:v>
                </c:pt>
                <c:pt idx="9">
                  <c:v>ГТРК Тверь</c:v>
                </c:pt>
                <c:pt idx="10">
                  <c:v>TvTver.ru</c:v>
                </c:pt>
                <c:pt idx="11">
                  <c:v>Новости Твери (tver-news.net)</c:v>
                </c:pt>
                <c:pt idx="12">
                  <c:v>Парламентская газета (pnp.ru)</c:v>
                </c:pt>
                <c:pt idx="13">
                  <c:v>Заря (konzarya.ru)</c:v>
                </c:pt>
                <c:pt idx="14">
                  <c:v>Комсомольская правда (tver.kp.ru)</c:v>
                </c:pt>
                <c:pt idx="15">
                  <c:v>Край справедливости (ks-region69.com)</c:v>
                </c:pt>
                <c:pt idx="16">
                  <c:v>Акценты (akcent.site)</c:v>
                </c:pt>
                <c:pt idx="17">
                  <c:v>Молоковский край (молоковскийкрай.тверскаяобласть.рф)</c:v>
                </c:pt>
                <c:pt idx="18">
                  <c:v>Аргументы и Факты (tver.aif.ru)</c:v>
                </c:pt>
                <c:pt idx="19">
                  <c:v>Бельская правда (бельскаяправда.тверскаяобласть.рф)</c:v>
                </c:pt>
                <c:pt idx="20">
                  <c:v>Жарковский вестник (жарковскийвестник.тверскаяобласть.рф)</c:v>
                </c:pt>
                <c:pt idx="21">
                  <c:v>Родная земля (r-zemlya.ru)</c:v>
                </c:pt>
                <c:pt idx="22">
                  <c:v>Сельская новь (selskaya-nov.info)</c:v>
                </c:pt>
                <c:pt idx="23">
                  <c:v>Авангард (авангард.тверскаяобласть.рф)</c:v>
                </c:pt>
                <c:pt idx="24">
                  <c:v>Андреапольские вести (андреапольскиевести.тверскаяобласть.рф)</c:v>
                </c:pt>
                <c:pt idx="25">
                  <c:v>Вперед (вперед.тверскаяобласть.рф)</c:v>
                </c:pt>
                <c:pt idx="26">
                  <c:v>Вся Тверь (газета-вся-тверь.рф)</c:v>
                </c:pt>
                <c:pt idx="27">
                  <c:v>Вышневолоцкая правда (вышневолоцкаяправда.тверскаяобласть.рф)</c:v>
                </c:pt>
                <c:pt idx="28">
                  <c:v>Зубцовская жизнь (зубцовскаяжизнь.тверскаяобласть.рф)</c:v>
                </c:pt>
                <c:pt idx="29">
                  <c:v>Коммунар (коммунар.тверскаяобласть.рф)</c:v>
                </c:pt>
                <c:pt idx="30">
                  <c:v>Ленинское знамя (leninskoeznamya.tverreg.ru)</c:v>
                </c:pt>
                <c:pt idx="31">
                  <c:v>Лесной вестник (леснойвестник.тверскаяобласть.рф)</c:v>
                </c:pt>
                <c:pt idx="32">
                  <c:v>Наша жизнь (нашажизнь.тверскаяобласть.рф)</c:v>
                </c:pt>
                <c:pt idx="33">
                  <c:v>Новая жизнь (новаяжизнь.тверскаяобласть.рф)</c:v>
                </c:pt>
                <c:pt idx="34">
                  <c:v>Сандовские вести (сандовскиевести.тверскаяобласть.рф)</c:v>
                </c:pt>
                <c:pt idx="35">
                  <c:v>Спировские известия (спировскиеизвестия.тверскаяобласть.рф)</c:v>
                </c:pt>
                <c:pt idx="36">
                  <c:v>Знамя (kuvznama.ru)</c:v>
                </c:pt>
                <c:pt idx="37">
                  <c:v>Бежецкая жизнь (bzgazeta.ru)</c:v>
                </c:pt>
                <c:pt idx="38">
                  <c:v>Удомельская газета (udomelskaya-gazeta.ru)</c:v>
                </c:pt>
                <c:pt idx="39">
                  <c:v>Московская Газета (mskgazeta.ru)</c:v>
                </c:pt>
                <c:pt idx="40">
                  <c:v>Новоторжский вестник (nvestnik.ru)</c:v>
                </c:pt>
                <c:pt idx="41">
                  <c:v>Караван Ярмарка (karavantver.ru)</c:v>
                </c:pt>
                <c:pt idx="42">
                  <c:v>Кимрский вестник (kimvestnik.ru)</c:v>
                </c:pt>
                <c:pt idx="43">
                  <c:v>Inform69.ru</c:v>
                </c:pt>
                <c:pt idx="44">
                  <c:v>Верхневолжская правда (vvpravda.ru)</c:v>
                </c:pt>
                <c:pt idx="45">
                  <c:v>ВОТ! (vot69.ru)</c:v>
                </c:pt>
                <c:pt idx="46">
                  <c:v>Смена+ (smenaplus.ru)</c:v>
                </c:pt>
              </c:strCache>
            </c:strRef>
          </c:cat>
          <c:val>
            <c:numRef>
              <c:f>'СМИ по МедиаИндексу'!$D$28:$D$96</c:f>
              <c:numCache>
                <c:formatCode>General</c:formatCode>
                <c:ptCount val="47"/>
                <c:pt idx="0">
                  <c:v>6</c:v>
                </c:pt>
                <c:pt idx="1">
                  <c:v>2</c:v>
                </c:pt>
                <c:pt idx="2">
                  <c:v>9</c:v>
                </c:pt>
                <c:pt idx="3">
                  <c:v>9</c:v>
                </c:pt>
                <c:pt idx="4">
                  <c:v>8</c:v>
                </c:pt>
                <c:pt idx="5">
                  <c:v>3</c:v>
                </c:pt>
                <c:pt idx="6">
                  <c:v>3</c:v>
                </c:pt>
                <c:pt idx="7">
                  <c:v>7</c:v>
                </c:pt>
                <c:pt idx="8">
                  <c:v>5</c:v>
                </c:pt>
                <c:pt idx="9">
                  <c:v>7</c:v>
                </c:pt>
                <c:pt idx="10">
                  <c:v>2</c:v>
                </c:pt>
                <c:pt idx="11">
                  <c:v>14</c:v>
                </c:pt>
                <c:pt idx="12">
                  <c:v>1</c:v>
                </c:pt>
                <c:pt idx="13">
                  <c:v>6</c:v>
                </c:pt>
                <c:pt idx="14">
                  <c:v>3</c:v>
                </c:pt>
                <c:pt idx="15">
                  <c:v>3</c:v>
                </c:pt>
                <c:pt idx="16">
                  <c:v>1</c:v>
                </c:pt>
                <c:pt idx="17">
                  <c:v>8</c:v>
                </c:pt>
                <c:pt idx="18">
                  <c:v>2</c:v>
                </c:pt>
                <c:pt idx="19">
                  <c:v>8</c:v>
                </c:pt>
                <c:pt idx="20">
                  <c:v>8</c:v>
                </c:pt>
                <c:pt idx="21">
                  <c:v>6</c:v>
                </c:pt>
                <c:pt idx="22">
                  <c:v>9</c:v>
                </c:pt>
                <c:pt idx="23">
                  <c:v>8</c:v>
                </c:pt>
                <c:pt idx="24">
                  <c:v>8</c:v>
                </c:pt>
                <c:pt idx="25">
                  <c:v>8</c:v>
                </c:pt>
                <c:pt idx="26">
                  <c:v>1</c:v>
                </c:pt>
                <c:pt idx="27">
                  <c:v>8</c:v>
                </c:pt>
                <c:pt idx="28">
                  <c:v>8</c:v>
                </c:pt>
                <c:pt idx="29">
                  <c:v>8</c:v>
                </c:pt>
                <c:pt idx="30">
                  <c:v>8</c:v>
                </c:pt>
                <c:pt idx="31">
                  <c:v>8</c:v>
                </c:pt>
                <c:pt idx="32">
                  <c:v>8</c:v>
                </c:pt>
                <c:pt idx="33">
                  <c:v>8</c:v>
                </c:pt>
                <c:pt idx="34">
                  <c:v>8</c:v>
                </c:pt>
                <c:pt idx="35">
                  <c:v>8</c:v>
                </c:pt>
                <c:pt idx="36">
                  <c:v>6</c:v>
                </c:pt>
                <c:pt idx="37">
                  <c:v>5</c:v>
                </c:pt>
                <c:pt idx="38">
                  <c:v>5</c:v>
                </c:pt>
                <c:pt idx="39">
                  <c:v>1</c:v>
                </c:pt>
                <c:pt idx="40">
                  <c:v>3</c:v>
                </c:pt>
                <c:pt idx="41">
                  <c:v>1</c:v>
                </c:pt>
                <c:pt idx="42">
                  <c:v>2</c:v>
                </c:pt>
                <c:pt idx="43">
                  <c:v>2</c:v>
                </c:pt>
                <c:pt idx="44">
                  <c:v>2</c:v>
                </c:pt>
                <c:pt idx="45">
                  <c:v>2</c:v>
                </c:pt>
                <c:pt idx="46">
                  <c:v>2</c:v>
                </c:pt>
              </c:numCache>
            </c:numRef>
          </c:val>
        </c:ser>
        <c:axId val="100168832"/>
        <c:axId val="100170368"/>
      </c:barChart>
      <c:catAx>
        <c:axId val="100168832"/>
        <c:scaling>
          <c:orientation val="maxMin"/>
        </c:scaling>
        <c:axPos val="l"/>
        <c:numFmt formatCode="General" sourceLinked="1"/>
        <c:tickLblPos val="low"/>
        <c:crossAx val="100170368"/>
        <c:crosses val="autoZero"/>
        <c:lblAlgn val="ctr"/>
        <c:lblOffset val="100"/>
        <c:tickLblSkip val="1"/>
      </c:catAx>
      <c:valAx>
        <c:axId val="100170368"/>
        <c:scaling>
          <c:orientation val="minMax"/>
        </c:scaling>
        <c:delete val="1"/>
        <c:axPos val="t"/>
        <c:numFmt formatCode="General" sourceLinked="1"/>
        <c:majorTickMark val="in"/>
        <c:tickLblPos val="nextTo"/>
        <c:crossAx val="100168832"/>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7790584942114761"/>
          <c:y val="0.86940906776908022"/>
          <c:w val="0.20973292843205685"/>
          <c:h val="0.10658654026247419"/>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6F8E13-1DE8-4E73-93A1-90B3A7AFD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1358</TotalTime>
  <Pages>10</Pages>
  <Words>8031</Words>
  <Characters>45777</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53701</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1</cp:lastModifiedBy>
  <cp:revision>152</cp:revision>
  <cp:lastPrinted>2020-12-11T05:28:00Z</cp:lastPrinted>
  <dcterms:created xsi:type="dcterms:W3CDTF">2020-09-18T05:35:00Z</dcterms:created>
  <dcterms:modified xsi:type="dcterms:W3CDTF">2022-02-15T04:40:00Z</dcterms:modified>
</cp:coreProperties>
</file>