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6D5" w:rsidRPr="006A6F74" w:rsidRDefault="00595491" w:rsidP="00550F53">
      <w:pPr>
        <w:jc w:val="center"/>
        <w:rPr>
          <w:rFonts w:ascii="Arial" w:hAnsi="Arial" w:cs="Arial"/>
          <w:lang w:eastAsia="en-US"/>
        </w:rPr>
      </w:pPr>
      <w:r w:rsidRPr="006A6F74">
        <w:rPr>
          <w:rFonts w:ascii="Arial" w:hAnsi="Arial" w:cs="Arial"/>
          <w:noProof/>
        </w:rPr>
        <w:drawing>
          <wp:inline distT="0" distB="0" distL="0" distR="0">
            <wp:extent cx="1603468" cy="2009943"/>
            <wp:effectExtent l="0" t="0" r="0" b="9525"/>
            <wp:docPr id="23" name="Рисунок 23" descr="http://www.goldenkorona.ru/pic/arms_tver_ob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oldenkorona.ru/pic/arms_tver_obl.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xmlns:arto="http://schemas.microsoft.com/office/word/2006/arto" val="0"/>
                        </a:ext>
                      </a:extLst>
                    </a:blip>
                    <a:srcRect/>
                    <a:stretch>
                      <a:fillRect/>
                    </a:stretch>
                  </pic:blipFill>
                  <pic:spPr bwMode="auto">
                    <a:xfrm>
                      <a:off x="0" y="0"/>
                      <a:ext cx="1608368" cy="2016085"/>
                    </a:xfrm>
                    <a:prstGeom prst="rect">
                      <a:avLst/>
                    </a:prstGeom>
                    <a:noFill/>
                    <a:ln>
                      <a:noFill/>
                    </a:ln>
                  </pic:spPr>
                </pic:pic>
              </a:graphicData>
            </a:graphic>
          </wp:inline>
        </w:drawing>
      </w: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8376D5" w:rsidRPr="006A6F74" w:rsidRDefault="008376D5"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50F53" w:rsidRPr="006A6F74" w:rsidRDefault="00550F53"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6A6F74" w:rsidRDefault="00521328" w:rsidP="008376D5">
      <w:pPr>
        <w:rPr>
          <w:rFonts w:ascii="Arial" w:hAnsi="Arial" w:cs="Arial"/>
          <w:lang w:eastAsia="en-US"/>
        </w:rPr>
      </w:pPr>
    </w:p>
    <w:p w:rsidR="00521328" w:rsidRPr="00A574D8" w:rsidRDefault="00521328" w:rsidP="00A574D8">
      <w:pPr>
        <w:jc w:val="center"/>
        <w:rPr>
          <w:rFonts w:ascii="Arial" w:hAnsi="Arial" w:cs="Arial"/>
          <w:b/>
          <w:caps/>
          <w:color w:val="033F28"/>
          <w:spacing w:val="10"/>
          <w:kern w:val="28"/>
          <w:sz w:val="52"/>
          <w:szCs w:val="56"/>
          <w:lang w:eastAsia="en-US"/>
        </w:rPr>
      </w:pPr>
    </w:p>
    <w:p w:rsidR="0045472D" w:rsidRDefault="0045472D"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ежедневный</w:t>
      </w:r>
    </w:p>
    <w:p w:rsidR="00A574D8" w:rsidRDefault="00A574D8" w:rsidP="0030306F">
      <w:pPr>
        <w:spacing w:line="312" w:lineRule="auto"/>
        <w:jc w:val="center"/>
        <w:rPr>
          <w:rFonts w:ascii="Arial" w:hAnsi="Arial" w:cs="Arial"/>
          <w:b/>
          <w:caps/>
          <w:color w:val="033F28"/>
          <w:spacing w:val="10"/>
          <w:kern w:val="28"/>
          <w:sz w:val="52"/>
          <w:szCs w:val="56"/>
          <w:lang w:eastAsia="en-US"/>
        </w:rPr>
      </w:pPr>
      <w:r>
        <w:rPr>
          <w:rFonts w:ascii="Arial" w:hAnsi="Arial" w:cs="Arial"/>
          <w:b/>
          <w:caps/>
          <w:color w:val="033F28"/>
          <w:spacing w:val="10"/>
          <w:kern w:val="28"/>
          <w:sz w:val="52"/>
          <w:szCs w:val="56"/>
          <w:lang w:eastAsia="en-US"/>
        </w:rPr>
        <w:t>МОНИТОРИНГ</w:t>
      </w:r>
    </w:p>
    <w:p w:rsidR="008430CB"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СОЦИАЛЬНО-ПОЛИТИЧЕСКОЙ СИТУАЦИИ В Т</w:t>
      </w:r>
      <w:r w:rsidR="0030306F">
        <w:rPr>
          <w:rFonts w:ascii="Arial" w:hAnsi="Arial" w:cs="Arial"/>
          <w:b/>
          <w:caps/>
          <w:color w:val="033F28"/>
          <w:spacing w:val="10"/>
          <w:kern w:val="28"/>
          <w:sz w:val="52"/>
          <w:szCs w:val="56"/>
          <w:lang w:eastAsia="en-US"/>
        </w:rPr>
        <w:t>верской</w:t>
      </w:r>
      <w:r w:rsidRPr="00A574D8">
        <w:rPr>
          <w:rFonts w:ascii="Arial" w:hAnsi="Arial" w:cs="Arial"/>
          <w:b/>
          <w:caps/>
          <w:color w:val="033F28"/>
          <w:spacing w:val="10"/>
          <w:kern w:val="28"/>
          <w:sz w:val="52"/>
          <w:szCs w:val="56"/>
          <w:lang w:eastAsia="en-US"/>
        </w:rPr>
        <w:t xml:space="preserve"> ОБЛАСТИ</w:t>
      </w:r>
    </w:p>
    <w:p w:rsidR="00521328" w:rsidRPr="00A574D8" w:rsidRDefault="00A574D8" w:rsidP="0030306F">
      <w:pPr>
        <w:spacing w:line="312" w:lineRule="auto"/>
        <w:jc w:val="center"/>
        <w:rPr>
          <w:rFonts w:ascii="Arial" w:hAnsi="Arial" w:cs="Arial"/>
          <w:b/>
          <w:caps/>
          <w:color w:val="033F28"/>
          <w:spacing w:val="10"/>
          <w:kern w:val="28"/>
          <w:sz w:val="52"/>
          <w:szCs w:val="56"/>
          <w:lang w:eastAsia="en-US"/>
        </w:rPr>
      </w:pPr>
      <w:r w:rsidRPr="00A574D8">
        <w:rPr>
          <w:rFonts w:ascii="Arial" w:hAnsi="Arial" w:cs="Arial"/>
          <w:b/>
          <w:caps/>
          <w:color w:val="033F28"/>
          <w:spacing w:val="10"/>
          <w:kern w:val="28"/>
          <w:sz w:val="52"/>
          <w:szCs w:val="56"/>
          <w:lang w:eastAsia="en-US"/>
        </w:rPr>
        <w:t>(</w:t>
      </w:r>
      <w:r w:rsidRPr="0030306F">
        <w:rPr>
          <w:rFonts w:ascii="Arial" w:hAnsi="Arial" w:cs="Arial"/>
          <w:b/>
          <w:caps/>
          <w:color w:val="033F28"/>
          <w:spacing w:val="10"/>
          <w:kern w:val="28"/>
          <w:sz w:val="40"/>
          <w:szCs w:val="40"/>
          <w:lang w:eastAsia="en-US"/>
        </w:rPr>
        <w:t>ПО СООБЩЕНИЯМ СМИ</w:t>
      </w:r>
      <w:r w:rsidRPr="00A574D8">
        <w:rPr>
          <w:rFonts w:ascii="Arial" w:hAnsi="Arial" w:cs="Arial"/>
          <w:b/>
          <w:caps/>
          <w:color w:val="033F28"/>
          <w:spacing w:val="10"/>
          <w:kern w:val="28"/>
          <w:sz w:val="52"/>
          <w:szCs w:val="56"/>
          <w:lang w:eastAsia="en-US"/>
        </w:rPr>
        <w:t>)</w:t>
      </w:r>
    </w:p>
    <w:p w:rsidR="001F29D7" w:rsidRDefault="001F29D7" w:rsidP="005D6F04">
      <w:pPr>
        <w:pStyle w:val="afffff0"/>
        <w:spacing w:before="0" w:after="600"/>
        <w:jc w:val="center"/>
        <w:rPr>
          <w:rFonts w:ascii="Arial" w:hAnsi="Arial" w:cs="Arial"/>
          <w:caps w:val="0"/>
          <w:sz w:val="28"/>
          <w:szCs w:val="28"/>
          <w:lang w:val="ru-RU"/>
        </w:rPr>
      </w:pPr>
    </w:p>
    <w:p w:rsidR="008376D5" w:rsidRPr="00255E81" w:rsidRDefault="005B75EC" w:rsidP="005D6F04">
      <w:pPr>
        <w:pStyle w:val="afffff0"/>
        <w:spacing w:before="0" w:after="600"/>
        <w:jc w:val="center"/>
        <w:rPr>
          <w:rFonts w:ascii="Arial" w:hAnsi="Arial" w:cs="Arial"/>
          <w:b/>
          <w:caps w:val="0"/>
          <w:sz w:val="28"/>
          <w:szCs w:val="28"/>
          <w:lang w:val="ru-RU"/>
        </w:rPr>
      </w:pPr>
      <w:r>
        <w:rPr>
          <w:rFonts w:ascii="Arial" w:hAnsi="Arial" w:cs="Arial"/>
          <w:b/>
          <w:caps w:val="0"/>
          <w:sz w:val="28"/>
          <w:szCs w:val="28"/>
          <w:lang w:val="ru-RU"/>
        </w:rPr>
        <w:t>31</w:t>
      </w:r>
      <w:r w:rsidR="00AA13D4">
        <w:rPr>
          <w:rFonts w:ascii="Arial" w:hAnsi="Arial" w:cs="Arial"/>
          <w:b/>
          <w:caps w:val="0"/>
          <w:sz w:val="28"/>
          <w:szCs w:val="28"/>
          <w:lang w:val="ru-RU"/>
        </w:rPr>
        <w:t xml:space="preserve"> марта</w:t>
      </w:r>
      <w:r w:rsidR="00E55617" w:rsidRPr="00255E81">
        <w:rPr>
          <w:rFonts w:ascii="Arial" w:hAnsi="Arial" w:cs="Arial"/>
          <w:b/>
          <w:caps w:val="0"/>
          <w:sz w:val="28"/>
          <w:szCs w:val="28"/>
          <w:lang w:val="ru-RU"/>
        </w:rPr>
        <w:t xml:space="preserve"> </w:t>
      </w:r>
      <w:r w:rsidR="005D6F04" w:rsidRPr="00255E81">
        <w:rPr>
          <w:rFonts w:ascii="Arial" w:hAnsi="Arial" w:cs="Arial"/>
          <w:b/>
          <w:caps w:val="0"/>
          <w:sz w:val="28"/>
          <w:szCs w:val="28"/>
          <w:lang w:val="ru-RU"/>
        </w:rPr>
        <w:t>20</w:t>
      </w:r>
      <w:r w:rsidR="000D379C">
        <w:rPr>
          <w:rFonts w:ascii="Arial" w:hAnsi="Arial" w:cs="Arial"/>
          <w:b/>
          <w:caps w:val="0"/>
          <w:sz w:val="28"/>
          <w:szCs w:val="28"/>
          <w:lang w:val="ru-RU"/>
        </w:rPr>
        <w:t>2</w:t>
      </w:r>
      <w:r w:rsidR="006433F2">
        <w:rPr>
          <w:rFonts w:ascii="Arial" w:hAnsi="Arial" w:cs="Arial"/>
          <w:b/>
          <w:caps w:val="0"/>
          <w:sz w:val="28"/>
          <w:szCs w:val="28"/>
          <w:lang w:val="ru-RU"/>
        </w:rPr>
        <w:t>2</w:t>
      </w:r>
      <w:r w:rsidR="005D6F04" w:rsidRPr="00255E81">
        <w:rPr>
          <w:rFonts w:ascii="Arial" w:hAnsi="Arial" w:cs="Arial"/>
          <w:b/>
          <w:caps w:val="0"/>
          <w:sz w:val="28"/>
          <w:szCs w:val="28"/>
          <w:lang w:val="ru-RU"/>
        </w:rPr>
        <w:t xml:space="preserve"> года</w:t>
      </w:r>
    </w:p>
    <w:p w:rsidR="0030306F" w:rsidRDefault="00E61A9D" w:rsidP="00595491">
      <w:pPr>
        <w:jc w:val="center"/>
        <w:rPr>
          <w:rFonts w:ascii="Arial" w:hAnsi="Arial" w:cs="Arial"/>
          <w:b/>
          <w:caps/>
          <w:color w:val="033F28"/>
          <w:spacing w:val="10"/>
          <w:kern w:val="28"/>
          <w:sz w:val="56"/>
          <w:szCs w:val="56"/>
          <w:lang w:eastAsia="en-US"/>
        </w:rPr>
      </w:pPr>
      <w:r>
        <w:rPr>
          <w:rFonts w:ascii="Arial" w:hAnsi="Arial" w:cs="Arial"/>
          <w:b/>
          <w:caps/>
          <w:color w:val="033F28"/>
          <w:spacing w:val="10"/>
          <w:kern w:val="28"/>
          <w:sz w:val="56"/>
          <w:szCs w:val="56"/>
          <w:lang w:eastAsia="en-US"/>
        </w:rPr>
        <w:t xml:space="preserve"> </w:t>
      </w:r>
    </w:p>
    <w:p w:rsidR="0030306F" w:rsidRDefault="0030306F" w:rsidP="00595491">
      <w:pPr>
        <w:jc w:val="center"/>
        <w:rPr>
          <w:rFonts w:ascii="Arial" w:hAnsi="Arial" w:cs="Arial"/>
          <w:b/>
          <w:caps/>
          <w:color w:val="033F28"/>
          <w:spacing w:val="10"/>
          <w:kern w:val="28"/>
          <w:sz w:val="56"/>
          <w:szCs w:val="56"/>
          <w:lang w:eastAsia="en-US"/>
        </w:rPr>
      </w:pPr>
    </w:p>
    <w:p w:rsidR="0030306F" w:rsidRPr="006A6F74" w:rsidRDefault="0030306F" w:rsidP="00595491">
      <w:pPr>
        <w:jc w:val="center"/>
        <w:rPr>
          <w:rFonts w:ascii="Arial" w:hAnsi="Arial" w:cs="Arial"/>
          <w:b/>
          <w:caps/>
          <w:color w:val="033F28"/>
          <w:spacing w:val="10"/>
          <w:kern w:val="28"/>
          <w:sz w:val="56"/>
          <w:szCs w:val="56"/>
          <w:lang w:eastAsia="en-US"/>
        </w:rPr>
      </w:pPr>
    </w:p>
    <w:p w:rsidR="00595491" w:rsidRDefault="00595491" w:rsidP="00595491">
      <w:pPr>
        <w:jc w:val="center"/>
        <w:rPr>
          <w:rFonts w:ascii="Arial" w:hAnsi="Arial" w:cs="Arial"/>
          <w:lang w:eastAsia="en-US"/>
        </w:rPr>
      </w:pPr>
    </w:p>
    <w:p w:rsidR="0030306F" w:rsidRDefault="0030306F" w:rsidP="00595491">
      <w:pPr>
        <w:jc w:val="center"/>
        <w:rPr>
          <w:rFonts w:ascii="Arial" w:hAnsi="Arial" w:cs="Arial"/>
          <w:lang w:eastAsia="en-US"/>
        </w:rPr>
      </w:pPr>
    </w:p>
    <w:p w:rsidR="009C1E40" w:rsidRDefault="009C1E40" w:rsidP="00595491">
      <w:pPr>
        <w:jc w:val="center"/>
        <w:rPr>
          <w:rFonts w:ascii="Arial" w:hAnsi="Arial" w:cs="Arial"/>
          <w:lang w:eastAsia="en-US"/>
        </w:rPr>
      </w:pPr>
    </w:p>
    <w:p w:rsidR="009C1E40" w:rsidRDefault="009C1E40">
      <w:pPr>
        <w:rPr>
          <w:rFonts w:ascii="Arial" w:hAnsi="Arial" w:cs="Arial"/>
          <w:lang w:eastAsia="en-US"/>
        </w:rPr>
      </w:pPr>
      <w:r>
        <w:rPr>
          <w:rFonts w:ascii="Arial" w:hAnsi="Arial" w:cs="Arial"/>
          <w:lang w:eastAsia="en-US"/>
        </w:rPr>
        <w:br w:type="page"/>
      </w:r>
    </w:p>
    <w:p w:rsidR="009C1E40" w:rsidRDefault="009C1E40" w:rsidP="00595491">
      <w:pPr>
        <w:jc w:val="center"/>
        <w:rPr>
          <w:rFonts w:ascii="Arial" w:hAnsi="Arial" w:cs="Arial"/>
          <w:lang w:eastAsia="en-US"/>
        </w:rPr>
      </w:pPr>
    </w:p>
    <w:p w:rsidR="009425BE" w:rsidRDefault="009425BE" w:rsidP="00B47179">
      <w:pPr>
        <w:jc w:val="right"/>
        <w:rPr>
          <w:rFonts w:ascii="Arial" w:hAnsi="Arial" w:cs="Arial"/>
          <w:caps/>
          <w:color w:val="033F28"/>
          <w:spacing w:val="10"/>
          <w:kern w:val="28"/>
          <w:sz w:val="24"/>
          <w:szCs w:val="24"/>
          <w:lang w:eastAsia="en-US"/>
        </w:rPr>
      </w:pP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МОНИТОРИНГ СОЦИАЛЬНО-ПОЛИТИЧЕСКОЙ</w:t>
      </w:r>
    </w:p>
    <w:p w:rsid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СИТУАЦИИ В Тверской</w:t>
      </w:r>
      <w:r>
        <w:rPr>
          <w:rFonts w:ascii="Arial" w:hAnsi="Arial" w:cs="Arial"/>
          <w:caps/>
          <w:color w:val="033F28"/>
          <w:spacing w:val="10"/>
          <w:kern w:val="28"/>
          <w:sz w:val="24"/>
          <w:szCs w:val="24"/>
          <w:lang w:eastAsia="en-US"/>
        </w:rPr>
        <w:t xml:space="preserve"> ОБЛАСТИ</w:t>
      </w:r>
    </w:p>
    <w:p w:rsidR="00B47179" w:rsidRPr="00B47179" w:rsidRDefault="00B47179" w:rsidP="00B47179">
      <w:pPr>
        <w:jc w:val="right"/>
        <w:rPr>
          <w:rFonts w:ascii="Arial" w:hAnsi="Arial" w:cs="Arial"/>
          <w:caps/>
          <w:color w:val="033F28"/>
          <w:spacing w:val="10"/>
          <w:kern w:val="28"/>
          <w:sz w:val="24"/>
          <w:szCs w:val="24"/>
          <w:lang w:eastAsia="en-US"/>
        </w:rPr>
      </w:pPr>
      <w:r w:rsidRPr="00B47179">
        <w:rPr>
          <w:rFonts w:ascii="Arial" w:hAnsi="Arial" w:cs="Arial"/>
          <w:caps/>
          <w:color w:val="033F28"/>
          <w:spacing w:val="10"/>
          <w:kern w:val="28"/>
          <w:sz w:val="24"/>
          <w:szCs w:val="24"/>
          <w:lang w:eastAsia="en-US"/>
        </w:rPr>
        <w:t>(ПО СООБЩЕНИЯМ СМИ)</w:t>
      </w:r>
    </w:p>
    <w:p w:rsidR="00844808" w:rsidRPr="00B47179" w:rsidRDefault="00104CD7" w:rsidP="00104CD7">
      <w:pPr>
        <w:tabs>
          <w:tab w:val="left" w:pos="2788"/>
        </w:tabs>
        <w:rPr>
          <w:sz w:val="24"/>
          <w:szCs w:val="24"/>
        </w:rPr>
      </w:pPr>
      <w:r>
        <w:rPr>
          <w:sz w:val="24"/>
          <w:szCs w:val="24"/>
        </w:rPr>
        <w:tab/>
      </w:r>
    </w:p>
    <w:p w:rsidR="00B47179" w:rsidRDefault="00B47179">
      <w:pPr>
        <w:rPr>
          <w:sz w:val="24"/>
          <w:szCs w:val="24"/>
        </w:rPr>
      </w:pPr>
    </w:p>
    <w:p w:rsidR="00B47179" w:rsidRDefault="00B47179">
      <w:pPr>
        <w:rPr>
          <w:sz w:val="24"/>
          <w:szCs w:val="24"/>
        </w:rPr>
      </w:pPr>
    </w:p>
    <w:p w:rsidR="00B47179" w:rsidRPr="002B6E40" w:rsidRDefault="00B47179" w:rsidP="00B47179">
      <w:pPr>
        <w:spacing w:line="312" w:lineRule="auto"/>
        <w:rPr>
          <w:sz w:val="24"/>
          <w:szCs w:val="24"/>
        </w:rPr>
      </w:pPr>
    </w:p>
    <w:p w:rsidR="00B47179" w:rsidRPr="002B6E40" w:rsidRDefault="00B47179" w:rsidP="00B47179">
      <w:pPr>
        <w:jc w:val="right"/>
        <w:rPr>
          <w:rFonts w:ascii="Arial" w:hAnsi="Arial" w:cs="Arial"/>
        </w:rPr>
      </w:pPr>
    </w:p>
    <w:p w:rsidR="000D408A" w:rsidRPr="002B6E40" w:rsidRDefault="000D408A" w:rsidP="006F5F7A">
      <w:pPr>
        <w:rPr>
          <w:rFonts w:ascii="Arial" w:hAnsi="Arial" w:cs="Arial"/>
          <w:i/>
        </w:rPr>
      </w:pPr>
    </w:p>
    <w:p w:rsidR="00A1711B" w:rsidRPr="002B6E40" w:rsidRDefault="00A1711B" w:rsidP="006F5F7A">
      <w:pPr>
        <w:rPr>
          <w:rFonts w:ascii="Arial" w:hAnsi="Arial" w:cs="Arial"/>
          <w:sz w:val="2"/>
          <w:szCs w:val="2"/>
        </w:rPr>
      </w:pPr>
    </w:p>
    <w:bookmarkStart w:id="0" w:name="_1._Совокупные_количественные" w:displacedByCustomXml="next"/>
    <w:bookmarkEnd w:id="0" w:displacedByCustomXml="next"/>
    <w:bookmarkStart w:id="1" w:name="_Toc446609533" w:displacedByCustomXml="next"/>
    <w:bookmarkStart w:id="2" w:name="_Toc277854893" w:displacedByCustomXml="next"/>
    <w:bookmarkStart w:id="3" w:name="_Toc457918692" w:displacedByCustomXml="next"/>
    <w:bookmarkStart w:id="4" w:name="_Toc452652279" w:displacedByCustomXml="next"/>
    <w:sdt>
      <w:sdtPr>
        <w:rPr>
          <w:rFonts w:ascii="Arial" w:hAnsi="Arial"/>
          <w:b/>
          <w:noProof/>
          <w:color w:val="000000" w:themeColor="text1"/>
        </w:rPr>
        <w:id w:val="25424139"/>
        <w:docPartObj>
          <w:docPartGallery w:val="Table of Contents"/>
          <w:docPartUnique/>
        </w:docPartObj>
      </w:sdtPr>
      <w:sdtEndPr>
        <w:rPr>
          <w:color w:val="auto"/>
        </w:rPr>
      </w:sdtEndPr>
      <w:sdtContent>
        <w:p w:rsidR="007715D0" w:rsidRPr="008E5EBE" w:rsidRDefault="000D408A" w:rsidP="00D45430">
          <w:pPr>
            <w:spacing w:line="312" w:lineRule="auto"/>
            <w:jc w:val="both"/>
            <w:rPr>
              <w:rFonts w:ascii="Arial" w:hAnsi="Arial" w:cs="Arial"/>
              <w:color w:val="000000" w:themeColor="text1"/>
            </w:rPr>
          </w:pPr>
          <w:r w:rsidRPr="008E5EBE">
            <w:rPr>
              <w:rFonts w:ascii="Arial" w:hAnsi="Arial" w:cs="Arial"/>
              <w:b/>
              <w:bCs/>
              <w:color w:val="000000" w:themeColor="text1"/>
              <w:sz w:val="24"/>
              <w:szCs w:val="24"/>
            </w:rPr>
            <w:t>ОСВЕЩЕНИЕ В СМИ ДЕЯТЕЛЬНОСТИ И.М. РУДЕНИ</w:t>
          </w:r>
        </w:p>
        <w:p w:rsidR="00206896" w:rsidRDefault="00FA6967" w:rsidP="00206896">
          <w:pPr>
            <w:pStyle w:val="26"/>
            <w:rPr>
              <w:rFonts w:asciiTheme="minorHAnsi" w:eastAsiaTheme="minorEastAsia" w:hAnsiTheme="minorHAnsi" w:cstheme="minorBidi"/>
              <w:sz w:val="22"/>
              <w:szCs w:val="22"/>
            </w:rPr>
          </w:pPr>
          <w:r w:rsidRPr="00FA6967">
            <w:rPr>
              <w:sz w:val="22"/>
              <w:szCs w:val="22"/>
            </w:rPr>
            <w:fldChar w:fldCharType="begin"/>
          </w:r>
          <w:r w:rsidR="007715D0" w:rsidRPr="003F1B53">
            <w:rPr>
              <w:sz w:val="22"/>
              <w:szCs w:val="22"/>
            </w:rPr>
            <w:instrText xml:space="preserve"> TOC \o "1-3" \h \z \u </w:instrText>
          </w:r>
          <w:r w:rsidRPr="00FA6967">
            <w:rPr>
              <w:sz w:val="22"/>
              <w:szCs w:val="22"/>
            </w:rPr>
            <w:fldChar w:fldCharType="separate"/>
          </w:r>
          <w:hyperlink w:anchor="_Toc496394398" w:history="1">
            <w:r w:rsidR="00206896" w:rsidRPr="0063603C">
              <w:rPr>
                <w:rStyle w:val="af3"/>
                <w:kern w:val="32"/>
              </w:rPr>
              <w:t>1.</w:t>
            </w:r>
            <w:r w:rsidR="00206896">
              <w:rPr>
                <w:rFonts w:asciiTheme="minorHAnsi" w:eastAsiaTheme="minorEastAsia" w:hAnsiTheme="minorHAnsi" w:cstheme="minorBidi"/>
                <w:sz w:val="22"/>
                <w:szCs w:val="22"/>
              </w:rPr>
              <w:tab/>
            </w:r>
            <w:r w:rsidR="00206896" w:rsidRPr="0063603C">
              <w:rPr>
                <w:rStyle w:val="af3"/>
                <w:kern w:val="32"/>
              </w:rPr>
              <w:t xml:space="preserve">УПОМИНАНИЯ ПО </w:t>
            </w:r>
            <w:r w:rsidR="003B6269" w:rsidRPr="003B6269">
              <w:rPr>
                <w:rStyle w:val="af3"/>
                <w:kern w:val="32"/>
              </w:rPr>
              <w:t xml:space="preserve">КАТЕГОРИЯМ </w:t>
            </w:r>
            <w:r w:rsidR="00206896" w:rsidRPr="0063603C">
              <w:rPr>
                <w:rStyle w:val="af3"/>
                <w:kern w:val="32"/>
              </w:rPr>
              <w:t>СМИ</w:t>
            </w:r>
            <w:r w:rsidR="00206896">
              <w:rPr>
                <w:webHidden/>
              </w:rPr>
              <w:tab/>
            </w:r>
            <w:r w:rsidR="007A42D2">
              <w:rPr>
                <w:webHidden/>
              </w:rPr>
              <w:t>3</w:t>
            </w:r>
          </w:hyperlink>
        </w:p>
        <w:p w:rsidR="00206896" w:rsidRDefault="00FA6967" w:rsidP="00206896">
          <w:pPr>
            <w:pStyle w:val="26"/>
            <w:rPr>
              <w:rFonts w:asciiTheme="minorHAnsi" w:eastAsiaTheme="minorEastAsia" w:hAnsiTheme="minorHAnsi" w:cstheme="minorBidi"/>
              <w:sz w:val="22"/>
              <w:szCs w:val="22"/>
            </w:rPr>
          </w:pPr>
          <w:hyperlink w:anchor="_Toc496394401" w:history="1">
            <w:r w:rsidR="00206896" w:rsidRPr="0063603C">
              <w:rPr>
                <w:rStyle w:val="af3"/>
                <w:kern w:val="32"/>
              </w:rPr>
              <w:t>4.</w:t>
            </w:r>
            <w:r w:rsidR="00206896">
              <w:rPr>
                <w:rFonts w:asciiTheme="minorHAnsi" w:eastAsiaTheme="minorEastAsia" w:hAnsiTheme="minorHAnsi" w:cstheme="minorBidi"/>
                <w:sz w:val="22"/>
                <w:szCs w:val="22"/>
              </w:rPr>
              <w:tab/>
            </w:r>
            <w:r w:rsidR="00206896" w:rsidRPr="0063603C">
              <w:rPr>
                <w:rStyle w:val="af3"/>
                <w:kern w:val="32"/>
              </w:rPr>
              <w:t>СМИ ПО МЕДИАИНДЕКСУ И КОЛИЧЕСТВУ СООБЩЕНИЙ</w:t>
            </w:r>
            <w:r w:rsidR="00206896">
              <w:rPr>
                <w:webHidden/>
              </w:rPr>
              <w:tab/>
            </w:r>
            <w:r w:rsidR="007A42D2">
              <w:rPr>
                <w:webHidden/>
              </w:rPr>
              <w:t>4</w:t>
            </w:r>
          </w:hyperlink>
        </w:p>
        <w:p w:rsidR="00206896" w:rsidRDefault="00FA6967" w:rsidP="00206896">
          <w:pPr>
            <w:pStyle w:val="26"/>
            <w:rPr>
              <w:rFonts w:asciiTheme="minorHAnsi" w:eastAsiaTheme="minorEastAsia" w:hAnsiTheme="minorHAnsi" w:cstheme="minorBidi"/>
              <w:sz w:val="22"/>
              <w:szCs w:val="22"/>
            </w:rPr>
          </w:pPr>
          <w:hyperlink w:anchor="_Toc496394403" w:history="1">
            <w:r w:rsidR="00206896" w:rsidRPr="0063603C">
              <w:rPr>
                <w:rStyle w:val="af3"/>
                <w:kern w:val="32"/>
              </w:rPr>
              <w:t>5.</w:t>
            </w:r>
            <w:r w:rsidR="00206896">
              <w:rPr>
                <w:rFonts w:asciiTheme="minorHAnsi" w:eastAsiaTheme="minorEastAsia" w:hAnsiTheme="minorHAnsi" w:cstheme="minorBidi"/>
                <w:sz w:val="22"/>
                <w:szCs w:val="22"/>
              </w:rPr>
              <w:tab/>
            </w:r>
            <w:r w:rsidR="00206896" w:rsidRPr="0063603C">
              <w:rPr>
                <w:rStyle w:val="af3"/>
                <w:kern w:val="32"/>
              </w:rPr>
              <w:t>НАИБОЛЕЕ ЗАМЕТНЫЕ ИНФОПОВОДЫ</w:t>
            </w:r>
            <w:r w:rsidR="00206896">
              <w:rPr>
                <w:webHidden/>
              </w:rPr>
              <w:tab/>
            </w:r>
            <w:r w:rsidR="007A42D2">
              <w:rPr>
                <w:webHidden/>
              </w:rPr>
              <w:t>5</w:t>
            </w:r>
          </w:hyperlink>
        </w:p>
        <w:p w:rsidR="00206896" w:rsidRDefault="00FA6967" w:rsidP="00206896">
          <w:pPr>
            <w:pStyle w:val="26"/>
            <w:rPr>
              <w:rFonts w:asciiTheme="minorHAnsi" w:eastAsiaTheme="minorEastAsia" w:hAnsiTheme="minorHAnsi" w:cstheme="minorBidi"/>
              <w:sz w:val="22"/>
              <w:szCs w:val="22"/>
            </w:rPr>
          </w:pPr>
          <w:hyperlink w:anchor="_Toc496394404" w:history="1">
            <w:r w:rsidR="00206896" w:rsidRPr="0063603C">
              <w:rPr>
                <w:rStyle w:val="af3"/>
                <w:kern w:val="32"/>
              </w:rPr>
              <w:t>6.</w:t>
            </w:r>
            <w:r w:rsidR="00206896">
              <w:rPr>
                <w:rFonts w:asciiTheme="minorHAnsi" w:eastAsiaTheme="minorEastAsia" w:hAnsiTheme="minorHAnsi" w:cstheme="minorBidi"/>
                <w:sz w:val="22"/>
                <w:szCs w:val="22"/>
              </w:rPr>
              <w:tab/>
            </w:r>
            <w:r w:rsidR="00206896" w:rsidRPr="0063603C">
              <w:rPr>
                <w:rStyle w:val="af3"/>
                <w:kern w:val="32"/>
              </w:rPr>
              <w:t>ДАЙДЖЕСТ НАИБОЛЕЕ ЗАМЕТНЫХ СООБЩЕНИЙ СМИ</w:t>
            </w:r>
            <w:r w:rsidR="00206896">
              <w:rPr>
                <w:webHidden/>
              </w:rPr>
              <w:tab/>
            </w:r>
            <w:r w:rsidR="003B4406">
              <w:rPr>
                <w:webHidden/>
              </w:rPr>
              <w:t>6</w:t>
            </w:r>
          </w:hyperlink>
        </w:p>
        <w:p w:rsidR="007715D0" w:rsidRPr="003F1B53" w:rsidRDefault="00FA6967" w:rsidP="00206896">
          <w:pPr>
            <w:pStyle w:val="26"/>
          </w:pPr>
          <w:r w:rsidRPr="003F1B53">
            <w:fldChar w:fldCharType="end"/>
          </w:r>
        </w:p>
      </w:sdtContent>
    </w:sdt>
    <w:p w:rsidR="0062624F" w:rsidRPr="002B6E40" w:rsidRDefault="007715D0" w:rsidP="00274158">
      <w:pPr>
        <w:rPr>
          <w:rStyle w:val="113"/>
          <w:color w:val="auto"/>
        </w:rPr>
      </w:pPr>
      <w:r>
        <w:rPr>
          <w:rStyle w:val="113"/>
        </w:rPr>
        <w:br w:type="page"/>
      </w:r>
      <w:bookmarkStart w:id="5" w:name="_Toc446609537"/>
      <w:bookmarkStart w:id="6" w:name="_Toc452652284"/>
      <w:bookmarkEnd w:id="4"/>
      <w:bookmarkEnd w:id="3"/>
      <w:bookmarkEnd w:id="2"/>
      <w:bookmarkEnd w:id="1"/>
    </w:p>
    <w:p w:rsidR="0038476A" w:rsidRPr="008074A0" w:rsidRDefault="00372D52" w:rsidP="008074A0">
      <w:pPr>
        <w:pStyle w:val="2"/>
        <w:rPr>
          <w:kern w:val="32"/>
        </w:rPr>
      </w:pPr>
      <w:bookmarkStart w:id="7" w:name="_Toc496394399"/>
      <w:r w:rsidRPr="00372D52">
        <w:rPr>
          <w:rStyle w:val="113"/>
        </w:rPr>
        <w:lastRenderedPageBreak/>
        <w:t>УПОМИНАНИЯ ПО КАТЕГОРИЯМ СМИ</w:t>
      </w:r>
      <w:bookmarkEnd w:id="7"/>
    </w:p>
    <w:p w:rsidR="006433F2" w:rsidRDefault="005B75EC" w:rsidP="007E4DB4">
      <w:pPr>
        <w:ind w:hanging="142"/>
        <w:jc w:val="center"/>
        <w:rPr>
          <w:noProof/>
        </w:rPr>
      </w:pPr>
      <w:r w:rsidRPr="005B75EC">
        <w:rPr>
          <w:noProof/>
        </w:rPr>
        <w:drawing>
          <wp:inline distT="0" distB="0" distL="0" distR="0">
            <wp:extent cx="3975653" cy="2934031"/>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6433F2" w:rsidRDefault="006433F2"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AA13D4" w:rsidRDefault="00AA13D4" w:rsidP="007E4DB4">
      <w:pPr>
        <w:ind w:hanging="142"/>
        <w:jc w:val="center"/>
        <w:rPr>
          <w:noProof/>
        </w:rPr>
      </w:pPr>
    </w:p>
    <w:p w:rsidR="009C2A11" w:rsidRDefault="009C2A11" w:rsidP="007E4DB4">
      <w:pPr>
        <w:ind w:hanging="142"/>
        <w:jc w:val="center"/>
        <w:rPr>
          <w:noProof/>
        </w:rPr>
      </w:pPr>
    </w:p>
    <w:p w:rsidR="009C2A11" w:rsidRDefault="005B75EC" w:rsidP="007E4DB4">
      <w:pPr>
        <w:ind w:hanging="142"/>
        <w:jc w:val="center"/>
        <w:rPr>
          <w:noProof/>
        </w:rPr>
      </w:pPr>
      <w:r w:rsidRPr="005B75EC">
        <w:rPr>
          <w:noProof/>
        </w:rPr>
        <w:drawing>
          <wp:inline distT="0" distB="0" distL="0" distR="0">
            <wp:extent cx="6504167" cy="2663687"/>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37F30" w:rsidRDefault="00A37F30" w:rsidP="007E4DB4">
      <w:pPr>
        <w:ind w:hanging="142"/>
        <w:jc w:val="center"/>
        <w:rPr>
          <w:noProof/>
        </w:rPr>
      </w:pPr>
    </w:p>
    <w:p w:rsidR="00A37F30" w:rsidRDefault="00A37F30" w:rsidP="007E4DB4">
      <w:pPr>
        <w:ind w:hanging="142"/>
        <w:jc w:val="center"/>
        <w:rPr>
          <w:noProof/>
        </w:rPr>
      </w:pPr>
    </w:p>
    <w:p w:rsidR="006433F2" w:rsidRDefault="006433F2"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874153" w:rsidRDefault="00874153" w:rsidP="007E4DB4">
      <w:pPr>
        <w:ind w:hanging="142"/>
        <w:jc w:val="center"/>
        <w:rPr>
          <w:noProof/>
        </w:rPr>
      </w:pPr>
    </w:p>
    <w:p w:rsidR="00153396" w:rsidRDefault="00153396" w:rsidP="007E4DB4">
      <w:pPr>
        <w:ind w:hanging="142"/>
        <w:jc w:val="center"/>
        <w:rPr>
          <w:noProof/>
        </w:rPr>
      </w:pPr>
    </w:p>
    <w:tbl>
      <w:tblPr>
        <w:tblW w:w="4882" w:type="pct"/>
        <w:tblLayout w:type="fixed"/>
        <w:tblLook w:val="04A0"/>
      </w:tblPr>
      <w:tblGrid>
        <w:gridCol w:w="3371"/>
        <w:gridCol w:w="1413"/>
        <w:gridCol w:w="2271"/>
        <w:gridCol w:w="1702"/>
        <w:gridCol w:w="1558"/>
      </w:tblGrid>
      <w:tr w:rsidR="00EF266D" w:rsidRPr="00E35F3F" w:rsidTr="002E1C35">
        <w:trPr>
          <w:trHeight w:val="288"/>
        </w:trPr>
        <w:tc>
          <w:tcPr>
            <w:tcW w:w="1634"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b/>
                <w:bCs/>
                <w:sz w:val="22"/>
                <w:szCs w:val="22"/>
              </w:rPr>
            </w:pPr>
          </w:p>
          <w:p w:rsidR="00EF266D" w:rsidRDefault="00EF266D" w:rsidP="00E35F3F">
            <w:pPr>
              <w:jc w:val="center"/>
              <w:rPr>
                <w:rFonts w:ascii="Arial" w:hAnsi="Arial" w:cs="Arial"/>
                <w:b/>
                <w:bCs/>
                <w:sz w:val="22"/>
                <w:szCs w:val="22"/>
              </w:rPr>
            </w:pPr>
            <w:r w:rsidRPr="00E35F3F">
              <w:rPr>
                <w:rFonts w:ascii="Arial" w:hAnsi="Arial" w:cs="Arial"/>
                <w:b/>
                <w:bCs/>
                <w:sz w:val="22"/>
                <w:szCs w:val="22"/>
              </w:rPr>
              <w:t>Категории СМИ</w:t>
            </w:r>
          </w:p>
          <w:p w:rsidR="00EF266D" w:rsidRPr="00E35F3F" w:rsidRDefault="00EF266D" w:rsidP="00E35F3F">
            <w:pPr>
              <w:jc w:val="center"/>
              <w:rPr>
                <w:rFonts w:ascii="Arial" w:hAnsi="Arial" w:cs="Arial"/>
                <w:b/>
                <w:bCs/>
                <w:sz w:val="22"/>
                <w:szCs w:val="22"/>
              </w:rPr>
            </w:pPr>
          </w:p>
        </w:tc>
        <w:tc>
          <w:tcPr>
            <w:tcW w:w="685"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Газеты</w:t>
            </w:r>
          </w:p>
        </w:tc>
        <w:tc>
          <w:tcPr>
            <w:tcW w:w="1101" w:type="pct"/>
            <w:tcBorders>
              <w:top w:val="single" w:sz="4" w:space="0" w:color="auto"/>
              <w:left w:val="nil"/>
              <w:bottom w:val="single" w:sz="4" w:space="0" w:color="auto"/>
              <w:right w:val="single" w:sz="4" w:space="0" w:color="auto"/>
            </w:tcBorders>
            <w:vAlign w:val="center"/>
          </w:tcPr>
          <w:p w:rsidR="00EF266D" w:rsidRDefault="00EF266D" w:rsidP="00972642">
            <w:pPr>
              <w:jc w:val="center"/>
              <w:rPr>
                <w:rFonts w:ascii="Arial" w:hAnsi="Arial" w:cs="Arial"/>
                <w:b/>
                <w:bCs/>
                <w:sz w:val="22"/>
                <w:szCs w:val="22"/>
              </w:rPr>
            </w:pPr>
            <w:r>
              <w:rPr>
                <w:rFonts w:ascii="Arial" w:hAnsi="Arial" w:cs="Arial"/>
                <w:b/>
                <w:bCs/>
                <w:sz w:val="22"/>
                <w:szCs w:val="22"/>
              </w:rPr>
              <w:t>Информагентства</w:t>
            </w:r>
          </w:p>
        </w:tc>
        <w:tc>
          <w:tcPr>
            <w:tcW w:w="825"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sidRPr="00363075">
              <w:rPr>
                <w:rFonts w:ascii="Arial" w:hAnsi="Arial" w:cs="Arial"/>
                <w:b/>
                <w:bCs/>
                <w:sz w:val="22"/>
                <w:szCs w:val="22"/>
              </w:rPr>
              <w:t>Интернет</w:t>
            </w:r>
          </w:p>
        </w:tc>
        <w:tc>
          <w:tcPr>
            <w:tcW w:w="756" w:type="pct"/>
            <w:tcBorders>
              <w:top w:val="single" w:sz="4" w:space="0" w:color="auto"/>
              <w:left w:val="nil"/>
              <w:bottom w:val="single" w:sz="4" w:space="0" w:color="auto"/>
              <w:right w:val="single" w:sz="4" w:space="0" w:color="auto"/>
            </w:tcBorders>
            <w:vAlign w:val="center"/>
          </w:tcPr>
          <w:p w:rsidR="00EF266D" w:rsidRDefault="00EF266D" w:rsidP="00EF266D">
            <w:pPr>
              <w:jc w:val="center"/>
              <w:rPr>
                <w:rFonts w:ascii="Arial" w:hAnsi="Arial" w:cs="Arial"/>
                <w:b/>
                <w:bCs/>
                <w:sz w:val="22"/>
                <w:szCs w:val="22"/>
              </w:rPr>
            </w:pPr>
            <w:r>
              <w:rPr>
                <w:rFonts w:ascii="Arial" w:hAnsi="Arial" w:cs="Arial"/>
                <w:b/>
                <w:bCs/>
                <w:sz w:val="22"/>
                <w:szCs w:val="22"/>
              </w:rPr>
              <w:t>ТВ</w:t>
            </w:r>
          </w:p>
        </w:tc>
      </w:tr>
      <w:tr w:rsidR="00EF266D" w:rsidRPr="00E35F3F" w:rsidTr="002E1C35">
        <w:trPr>
          <w:trHeight w:val="750"/>
        </w:trPr>
        <w:tc>
          <w:tcPr>
            <w:tcW w:w="1634" w:type="pct"/>
            <w:tcBorders>
              <w:top w:val="nil"/>
              <w:left w:val="single" w:sz="4" w:space="0" w:color="auto"/>
              <w:bottom w:val="single" w:sz="4" w:space="0" w:color="auto"/>
              <w:right w:val="single" w:sz="4" w:space="0" w:color="auto"/>
            </w:tcBorders>
            <w:shd w:val="clear" w:color="auto" w:fill="auto"/>
            <w:vAlign w:val="center"/>
            <w:hideMark/>
          </w:tcPr>
          <w:p w:rsidR="00EF266D" w:rsidRDefault="00EF266D" w:rsidP="00E35F3F">
            <w:pPr>
              <w:jc w:val="center"/>
              <w:rPr>
                <w:rFonts w:ascii="Arial" w:hAnsi="Arial" w:cs="Arial"/>
                <w:sz w:val="22"/>
                <w:szCs w:val="22"/>
              </w:rPr>
            </w:pPr>
          </w:p>
          <w:p w:rsidR="00EF266D" w:rsidRDefault="00EF266D" w:rsidP="00E35F3F">
            <w:pPr>
              <w:jc w:val="center"/>
              <w:rPr>
                <w:rFonts w:ascii="Arial" w:hAnsi="Arial" w:cs="Arial"/>
                <w:sz w:val="22"/>
                <w:szCs w:val="22"/>
              </w:rPr>
            </w:pPr>
            <w:r w:rsidRPr="00E35F3F">
              <w:rPr>
                <w:rFonts w:ascii="Arial" w:hAnsi="Arial" w:cs="Arial"/>
                <w:sz w:val="22"/>
                <w:szCs w:val="22"/>
              </w:rPr>
              <w:t>РУДЕНЯ Игорь Михайлович (Тверская обл.)</w:t>
            </w:r>
          </w:p>
          <w:p w:rsidR="00EF266D" w:rsidRPr="00E35F3F" w:rsidRDefault="00EF266D" w:rsidP="00E35F3F">
            <w:pPr>
              <w:jc w:val="center"/>
              <w:rPr>
                <w:rFonts w:ascii="Arial" w:hAnsi="Arial" w:cs="Arial"/>
                <w:sz w:val="22"/>
                <w:szCs w:val="22"/>
              </w:rPr>
            </w:pPr>
          </w:p>
        </w:tc>
        <w:tc>
          <w:tcPr>
            <w:tcW w:w="685" w:type="pct"/>
            <w:tcBorders>
              <w:top w:val="nil"/>
              <w:left w:val="nil"/>
              <w:bottom w:val="single" w:sz="4" w:space="0" w:color="auto"/>
              <w:right w:val="single" w:sz="4" w:space="0" w:color="auto"/>
            </w:tcBorders>
            <w:vAlign w:val="center"/>
          </w:tcPr>
          <w:p w:rsidR="00EF266D" w:rsidRDefault="005B75EC" w:rsidP="009620B4">
            <w:pPr>
              <w:jc w:val="center"/>
              <w:rPr>
                <w:rFonts w:ascii="Arial" w:hAnsi="Arial" w:cs="Arial"/>
                <w:sz w:val="22"/>
                <w:szCs w:val="22"/>
              </w:rPr>
            </w:pPr>
            <w:r>
              <w:rPr>
                <w:rFonts w:ascii="Arial" w:hAnsi="Arial" w:cs="Arial"/>
                <w:sz w:val="22"/>
                <w:szCs w:val="22"/>
              </w:rPr>
              <w:t>3</w:t>
            </w:r>
          </w:p>
        </w:tc>
        <w:tc>
          <w:tcPr>
            <w:tcW w:w="1101" w:type="pct"/>
            <w:tcBorders>
              <w:top w:val="nil"/>
              <w:left w:val="nil"/>
              <w:bottom w:val="single" w:sz="4" w:space="0" w:color="auto"/>
              <w:right w:val="single" w:sz="4" w:space="0" w:color="auto"/>
            </w:tcBorders>
            <w:vAlign w:val="center"/>
          </w:tcPr>
          <w:p w:rsidR="00EF266D" w:rsidRDefault="005B75EC" w:rsidP="001E0723">
            <w:pPr>
              <w:jc w:val="center"/>
              <w:rPr>
                <w:rFonts w:ascii="Arial" w:hAnsi="Arial" w:cs="Arial"/>
                <w:sz w:val="22"/>
                <w:szCs w:val="22"/>
              </w:rPr>
            </w:pPr>
            <w:r>
              <w:rPr>
                <w:rFonts w:ascii="Arial" w:hAnsi="Arial" w:cs="Arial"/>
                <w:sz w:val="22"/>
                <w:szCs w:val="22"/>
              </w:rPr>
              <w:t>26</w:t>
            </w:r>
          </w:p>
        </w:tc>
        <w:tc>
          <w:tcPr>
            <w:tcW w:w="825" w:type="pct"/>
            <w:tcBorders>
              <w:top w:val="nil"/>
              <w:left w:val="nil"/>
              <w:bottom w:val="single" w:sz="4" w:space="0" w:color="auto"/>
              <w:right w:val="single" w:sz="4" w:space="0" w:color="auto"/>
            </w:tcBorders>
            <w:vAlign w:val="center"/>
          </w:tcPr>
          <w:p w:rsidR="00EF266D" w:rsidRDefault="005B75EC" w:rsidP="00AB3374">
            <w:pPr>
              <w:jc w:val="center"/>
              <w:rPr>
                <w:rFonts w:ascii="Arial" w:hAnsi="Arial" w:cs="Arial"/>
                <w:sz w:val="22"/>
                <w:szCs w:val="22"/>
              </w:rPr>
            </w:pPr>
            <w:r>
              <w:rPr>
                <w:rFonts w:ascii="Arial" w:hAnsi="Arial" w:cs="Arial"/>
                <w:sz w:val="22"/>
                <w:szCs w:val="22"/>
              </w:rPr>
              <w:t>351</w:t>
            </w:r>
          </w:p>
        </w:tc>
        <w:tc>
          <w:tcPr>
            <w:tcW w:w="756" w:type="pct"/>
            <w:tcBorders>
              <w:top w:val="nil"/>
              <w:left w:val="nil"/>
              <w:bottom w:val="single" w:sz="4" w:space="0" w:color="auto"/>
              <w:right w:val="single" w:sz="4" w:space="0" w:color="auto"/>
            </w:tcBorders>
            <w:vAlign w:val="center"/>
          </w:tcPr>
          <w:p w:rsidR="00EF266D" w:rsidRDefault="005B75EC" w:rsidP="00AB3374">
            <w:pPr>
              <w:jc w:val="center"/>
              <w:rPr>
                <w:rFonts w:ascii="Arial" w:hAnsi="Arial" w:cs="Arial"/>
                <w:sz w:val="22"/>
                <w:szCs w:val="22"/>
              </w:rPr>
            </w:pPr>
            <w:r>
              <w:rPr>
                <w:rFonts w:ascii="Arial" w:hAnsi="Arial" w:cs="Arial"/>
                <w:sz w:val="22"/>
                <w:szCs w:val="22"/>
              </w:rPr>
              <w:t>13</w:t>
            </w:r>
          </w:p>
        </w:tc>
      </w:tr>
    </w:tbl>
    <w:p w:rsidR="0014127D" w:rsidRDefault="0014127D">
      <w:pPr>
        <w:rPr>
          <w:noProof/>
        </w:rPr>
      </w:pPr>
      <w:r>
        <w:rPr>
          <w:noProof/>
        </w:rPr>
        <w:br w:type="page"/>
      </w:r>
    </w:p>
    <w:p w:rsidR="00DC212E" w:rsidRPr="007715D0" w:rsidRDefault="00E12900" w:rsidP="006D2DFC">
      <w:pPr>
        <w:pStyle w:val="2"/>
        <w:rPr>
          <w:rStyle w:val="113"/>
        </w:rPr>
      </w:pPr>
      <w:bookmarkStart w:id="8" w:name="_Toc457918700"/>
      <w:bookmarkStart w:id="9" w:name="_Toc496394401"/>
      <w:bookmarkEnd w:id="5"/>
      <w:bookmarkEnd w:id="6"/>
      <w:r w:rsidRPr="007715D0">
        <w:rPr>
          <w:rStyle w:val="113"/>
        </w:rPr>
        <w:lastRenderedPageBreak/>
        <w:t>СМИ</w:t>
      </w:r>
      <w:bookmarkEnd w:id="8"/>
      <w:r w:rsidR="00D80044">
        <w:rPr>
          <w:rStyle w:val="113"/>
        </w:rPr>
        <w:t xml:space="preserve"> ПО </w:t>
      </w:r>
      <w:r w:rsidR="007D03C2" w:rsidRPr="00C20AC6">
        <w:rPr>
          <w:rStyle w:val="113"/>
        </w:rPr>
        <w:t>МЕДИАИНДЕКСУ</w:t>
      </w:r>
      <w:r w:rsidR="007D03C2">
        <w:rPr>
          <w:rStyle w:val="113"/>
        </w:rPr>
        <w:t xml:space="preserve"> И </w:t>
      </w:r>
      <w:r w:rsidR="00D80044">
        <w:rPr>
          <w:rStyle w:val="113"/>
        </w:rPr>
        <w:t>КОЛИЧЕСТВУ СО</w:t>
      </w:r>
      <w:r w:rsidR="00191640">
        <w:rPr>
          <w:rStyle w:val="113"/>
        </w:rPr>
        <w:t>О</w:t>
      </w:r>
      <w:r w:rsidR="00D80044">
        <w:rPr>
          <w:rStyle w:val="113"/>
        </w:rPr>
        <w:t>БЩЕНИЙ</w:t>
      </w:r>
      <w:bookmarkEnd w:id="9"/>
    </w:p>
    <w:p w:rsidR="005E5FE2" w:rsidRPr="00614CB8" w:rsidRDefault="005E5FE2" w:rsidP="00B85045">
      <w:pPr>
        <w:rPr>
          <w:b/>
          <w:noProof/>
          <w:sz w:val="6"/>
          <w:szCs w:val="6"/>
        </w:rPr>
      </w:pPr>
    </w:p>
    <w:tbl>
      <w:tblPr>
        <w:tblW w:w="10514" w:type="dxa"/>
        <w:jc w:val="center"/>
        <w:tblInd w:w="-377" w:type="dxa"/>
        <w:tblLook w:val="04A0"/>
      </w:tblPr>
      <w:tblGrid>
        <w:gridCol w:w="1150"/>
        <w:gridCol w:w="1524"/>
        <w:gridCol w:w="1702"/>
        <w:gridCol w:w="1443"/>
        <w:gridCol w:w="1622"/>
        <w:gridCol w:w="1533"/>
        <w:gridCol w:w="1540"/>
      </w:tblGrid>
      <w:tr w:rsidR="006343C9" w:rsidRPr="00A67B01" w:rsidTr="00AC19A1">
        <w:trPr>
          <w:trHeight w:val="628"/>
          <w:jc w:val="center"/>
        </w:trPr>
        <w:tc>
          <w:tcPr>
            <w:tcW w:w="115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 </w:t>
            </w:r>
          </w:p>
        </w:tc>
        <w:tc>
          <w:tcPr>
            <w:tcW w:w="1524"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F067CA">
            <w:pPr>
              <w:ind w:left="-142"/>
              <w:jc w:val="center"/>
              <w:outlineLvl w:val="1"/>
              <w:rPr>
                <w:rFonts w:ascii="Arial" w:hAnsi="Arial" w:cs="Arial"/>
                <w:sz w:val="22"/>
                <w:szCs w:val="22"/>
              </w:rPr>
            </w:pPr>
            <w:r w:rsidRPr="00CB269B">
              <w:rPr>
                <w:rFonts w:ascii="Arial" w:hAnsi="Arial" w:cs="Arial"/>
                <w:sz w:val="22"/>
                <w:szCs w:val="22"/>
              </w:rPr>
              <w:t>Кол-во сообщений</w:t>
            </w:r>
          </w:p>
        </w:tc>
        <w:tc>
          <w:tcPr>
            <w:tcW w:w="170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CB269B" w:rsidP="006343C9">
            <w:pPr>
              <w:jc w:val="center"/>
              <w:rPr>
                <w:rFonts w:ascii="Arial" w:hAnsi="Arial" w:cs="Arial"/>
                <w:sz w:val="22"/>
                <w:szCs w:val="22"/>
              </w:rPr>
            </w:pPr>
            <w:r w:rsidRPr="00CB269B">
              <w:rPr>
                <w:rFonts w:ascii="Arial" w:hAnsi="Arial" w:cs="Arial"/>
                <w:sz w:val="22"/>
                <w:szCs w:val="22"/>
              </w:rPr>
              <w:t>МедиаИндекс</w:t>
            </w:r>
          </w:p>
        </w:tc>
        <w:tc>
          <w:tcPr>
            <w:tcW w:w="144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Негативные</w:t>
            </w:r>
          </w:p>
        </w:tc>
        <w:tc>
          <w:tcPr>
            <w:tcW w:w="1622"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Нейтральные</w:t>
            </w:r>
          </w:p>
        </w:tc>
        <w:tc>
          <w:tcPr>
            <w:tcW w:w="1533"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Позитивные</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rsidR="006343C9" w:rsidRPr="00A67B01" w:rsidRDefault="006343C9" w:rsidP="006343C9">
            <w:pPr>
              <w:jc w:val="center"/>
              <w:rPr>
                <w:rFonts w:ascii="Arial" w:hAnsi="Arial" w:cs="Arial"/>
                <w:sz w:val="22"/>
                <w:szCs w:val="22"/>
              </w:rPr>
            </w:pPr>
            <w:r w:rsidRPr="00A67B01">
              <w:rPr>
                <w:rFonts w:ascii="Arial" w:hAnsi="Arial" w:cs="Arial"/>
                <w:sz w:val="22"/>
                <w:szCs w:val="22"/>
              </w:rPr>
              <w:t>Перепечатки</w:t>
            </w:r>
          </w:p>
        </w:tc>
      </w:tr>
      <w:tr w:rsidR="009B2DE0" w:rsidRPr="00A67B01" w:rsidTr="005F73F9">
        <w:trPr>
          <w:trHeight w:val="531"/>
          <w:jc w:val="center"/>
        </w:trPr>
        <w:tc>
          <w:tcPr>
            <w:tcW w:w="1150" w:type="dxa"/>
            <w:tcBorders>
              <w:top w:val="nil"/>
              <w:left w:val="single" w:sz="4" w:space="0" w:color="auto"/>
              <w:bottom w:val="single" w:sz="4" w:space="0" w:color="auto"/>
              <w:right w:val="single" w:sz="4" w:space="0" w:color="auto"/>
            </w:tcBorders>
            <w:shd w:val="clear" w:color="auto" w:fill="auto"/>
            <w:vAlign w:val="center"/>
            <w:hideMark/>
          </w:tcPr>
          <w:p w:rsidR="009B2DE0" w:rsidRPr="00A67B01" w:rsidRDefault="009B2DE0" w:rsidP="006343C9">
            <w:pPr>
              <w:jc w:val="center"/>
              <w:rPr>
                <w:rFonts w:ascii="Arial" w:hAnsi="Arial" w:cs="Arial"/>
                <w:b/>
                <w:bCs/>
                <w:sz w:val="22"/>
                <w:szCs w:val="22"/>
              </w:rPr>
            </w:pPr>
            <w:r w:rsidRPr="00A67B01">
              <w:rPr>
                <w:rFonts w:ascii="Arial" w:hAnsi="Arial" w:cs="Arial"/>
                <w:b/>
                <w:bCs/>
                <w:sz w:val="22"/>
                <w:szCs w:val="22"/>
              </w:rPr>
              <w:t>Всего</w:t>
            </w:r>
          </w:p>
        </w:tc>
        <w:tc>
          <w:tcPr>
            <w:tcW w:w="1524" w:type="dxa"/>
            <w:tcBorders>
              <w:top w:val="nil"/>
              <w:left w:val="nil"/>
              <w:bottom w:val="single" w:sz="4" w:space="0" w:color="auto"/>
              <w:right w:val="single" w:sz="4" w:space="0" w:color="auto"/>
            </w:tcBorders>
            <w:shd w:val="clear" w:color="auto" w:fill="auto"/>
            <w:vAlign w:val="center"/>
            <w:hideMark/>
          </w:tcPr>
          <w:p w:rsidR="009B2DE0" w:rsidRPr="009B2DE0" w:rsidRDefault="00B667FD" w:rsidP="00246BFD">
            <w:pPr>
              <w:jc w:val="center"/>
              <w:rPr>
                <w:rFonts w:ascii="Arial" w:hAnsi="Arial" w:cs="Arial"/>
                <w:b/>
                <w:bCs/>
                <w:sz w:val="22"/>
                <w:szCs w:val="22"/>
              </w:rPr>
            </w:pPr>
            <w:r>
              <w:rPr>
                <w:rFonts w:ascii="Arial" w:hAnsi="Arial" w:cs="Arial"/>
                <w:b/>
                <w:bCs/>
                <w:sz w:val="22"/>
                <w:szCs w:val="22"/>
              </w:rPr>
              <w:t>393</w:t>
            </w:r>
          </w:p>
        </w:tc>
        <w:tc>
          <w:tcPr>
            <w:tcW w:w="1702" w:type="dxa"/>
            <w:tcBorders>
              <w:top w:val="nil"/>
              <w:left w:val="nil"/>
              <w:bottom w:val="single" w:sz="4" w:space="0" w:color="auto"/>
              <w:right w:val="single" w:sz="4" w:space="0" w:color="auto"/>
            </w:tcBorders>
            <w:shd w:val="clear" w:color="auto" w:fill="auto"/>
            <w:vAlign w:val="center"/>
            <w:hideMark/>
          </w:tcPr>
          <w:p w:rsidR="009B2DE0" w:rsidRPr="009B2DE0" w:rsidRDefault="00B667FD" w:rsidP="00D8130B">
            <w:pPr>
              <w:jc w:val="center"/>
              <w:rPr>
                <w:rFonts w:ascii="Arial" w:hAnsi="Arial" w:cs="Arial"/>
                <w:b/>
                <w:bCs/>
                <w:sz w:val="22"/>
                <w:szCs w:val="22"/>
              </w:rPr>
            </w:pPr>
            <w:r>
              <w:rPr>
                <w:rFonts w:ascii="Arial" w:hAnsi="Arial" w:cs="Arial"/>
                <w:b/>
                <w:bCs/>
                <w:sz w:val="22"/>
                <w:szCs w:val="22"/>
              </w:rPr>
              <w:t>1686</w:t>
            </w:r>
          </w:p>
        </w:tc>
        <w:tc>
          <w:tcPr>
            <w:tcW w:w="1443" w:type="dxa"/>
            <w:tcBorders>
              <w:top w:val="nil"/>
              <w:left w:val="nil"/>
              <w:bottom w:val="single" w:sz="4" w:space="0" w:color="auto"/>
              <w:right w:val="single" w:sz="4" w:space="0" w:color="auto"/>
            </w:tcBorders>
            <w:shd w:val="clear" w:color="auto" w:fill="auto"/>
            <w:vAlign w:val="center"/>
            <w:hideMark/>
          </w:tcPr>
          <w:p w:rsidR="009B2DE0" w:rsidRPr="00280E0C" w:rsidRDefault="00913013" w:rsidP="006343C9">
            <w:pPr>
              <w:jc w:val="center"/>
              <w:rPr>
                <w:rFonts w:ascii="Arial" w:hAnsi="Arial" w:cs="Arial"/>
                <w:b/>
                <w:bCs/>
                <w:sz w:val="22"/>
                <w:szCs w:val="22"/>
              </w:rPr>
            </w:pPr>
            <w:r>
              <w:rPr>
                <w:rFonts w:ascii="Arial" w:hAnsi="Arial" w:cs="Arial"/>
                <w:b/>
                <w:bCs/>
                <w:sz w:val="22"/>
                <w:szCs w:val="22"/>
              </w:rPr>
              <w:t>0</w:t>
            </w:r>
          </w:p>
        </w:tc>
        <w:tc>
          <w:tcPr>
            <w:tcW w:w="1622" w:type="dxa"/>
            <w:tcBorders>
              <w:top w:val="nil"/>
              <w:left w:val="nil"/>
              <w:bottom w:val="single" w:sz="4" w:space="0" w:color="auto"/>
              <w:right w:val="single" w:sz="4" w:space="0" w:color="auto"/>
            </w:tcBorders>
            <w:shd w:val="clear" w:color="auto" w:fill="auto"/>
            <w:vAlign w:val="center"/>
            <w:hideMark/>
          </w:tcPr>
          <w:p w:rsidR="009B2DE0" w:rsidRPr="00EE083F" w:rsidRDefault="00B667FD" w:rsidP="00D8130B">
            <w:pPr>
              <w:jc w:val="center"/>
              <w:rPr>
                <w:rFonts w:ascii="Arial" w:hAnsi="Arial" w:cs="Arial"/>
                <w:b/>
                <w:sz w:val="22"/>
                <w:szCs w:val="22"/>
              </w:rPr>
            </w:pPr>
            <w:r>
              <w:rPr>
                <w:rFonts w:ascii="Arial" w:hAnsi="Arial" w:cs="Arial"/>
                <w:b/>
                <w:sz w:val="22"/>
                <w:szCs w:val="22"/>
              </w:rPr>
              <w:t>391</w:t>
            </w:r>
          </w:p>
        </w:tc>
        <w:tc>
          <w:tcPr>
            <w:tcW w:w="1533" w:type="dxa"/>
            <w:tcBorders>
              <w:top w:val="nil"/>
              <w:left w:val="nil"/>
              <w:bottom w:val="single" w:sz="4" w:space="0" w:color="auto"/>
              <w:right w:val="single" w:sz="4" w:space="0" w:color="auto"/>
            </w:tcBorders>
            <w:shd w:val="clear" w:color="auto" w:fill="auto"/>
            <w:vAlign w:val="center"/>
            <w:hideMark/>
          </w:tcPr>
          <w:p w:rsidR="009B2DE0" w:rsidRPr="00627E15" w:rsidRDefault="00B667FD" w:rsidP="0038476A">
            <w:pPr>
              <w:jc w:val="center"/>
              <w:rPr>
                <w:rFonts w:ascii="Arial" w:hAnsi="Arial" w:cs="Arial"/>
                <w:b/>
                <w:sz w:val="22"/>
                <w:szCs w:val="22"/>
              </w:rPr>
            </w:pPr>
            <w:r>
              <w:rPr>
                <w:rFonts w:ascii="Arial" w:hAnsi="Arial" w:cs="Arial"/>
                <w:b/>
                <w:sz w:val="22"/>
                <w:szCs w:val="22"/>
              </w:rPr>
              <w:t>2</w:t>
            </w:r>
          </w:p>
        </w:tc>
        <w:tc>
          <w:tcPr>
            <w:tcW w:w="1540" w:type="dxa"/>
            <w:tcBorders>
              <w:top w:val="nil"/>
              <w:left w:val="nil"/>
              <w:bottom w:val="single" w:sz="4" w:space="0" w:color="auto"/>
              <w:right w:val="single" w:sz="4" w:space="0" w:color="auto"/>
            </w:tcBorders>
            <w:shd w:val="clear" w:color="auto" w:fill="auto"/>
            <w:vAlign w:val="center"/>
            <w:hideMark/>
          </w:tcPr>
          <w:p w:rsidR="009B2DE0" w:rsidRPr="00EE083F" w:rsidRDefault="00B667FD" w:rsidP="00D8130B">
            <w:pPr>
              <w:jc w:val="center"/>
              <w:rPr>
                <w:rFonts w:ascii="Arial" w:hAnsi="Arial" w:cs="Arial"/>
                <w:b/>
                <w:bCs/>
                <w:sz w:val="22"/>
                <w:szCs w:val="22"/>
              </w:rPr>
            </w:pPr>
            <w:r>
              <w:rPr>
                <w:rFonts w:ascii="Arial" w:hAnsi="Arial" w:cs="Arial"/>
                <w:b/>
                <w:bCs/>
                <w:sz w:val="22"/>
                <w:szCs w:val="22"/>
              </w:rPr>
              <w:t>318</w:t>
            </w:r>
          </w:p>
        </w:tc>
      </w:tr>
    </w:tbl>
    <w:p w:rsidR="00EF1DF4" w:rsidRDefault="005B75EC" w:rsidP="003A7EC2">
      <w:pPr>
        <w:ind w:hanging="284"/>
        <w:rPr>
          <w:noProof/>
        </w:rPr>
      </w:pPr>
      <w:r w:rsidRPr="005B75EC">
        <w:rPr>
          <w:noProof/>
        </w:rPr>
        <w:drawing>
          <wp:inline distT="0" distB="0" distL="0" distR="0">
            <wp:extent cx="6639339" cy="8420431"/>
            <wp:effectExtent l="0" t="0" r="0" b="0"/>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9C2A11" w:rsidRDefault="009C2A11" w:rsidP="003A7EC2">
      <w:pPr>
        <w:ind w:hanging="284"/>
        <w:rPr>
          <w:noProof/>
        </w:rPr>
      </w:pPr>
    </w:p>
    <w:p w:rsidR="008E5EBE" w:rsidRPr="007715D0" w:rsidRDefault="00E122CE" w:rsidP="006D2DFC">
      <w:pPr>
        <w:pStyle w:val="2"/>
        <w:rPr>
          <w:rStyle w:val="113"/>
        </w:rPr>
      </w:pPr>
      <w:bookmarkStart w:id="10" w:name="_Toc457918699"/>
      <w:bookmarkStart w:id="11" w:name="_Toc496394403"/>
      <w:r>
        <w:rPr>
          <w:rStyle w:val="113"/>
        </w:rPr>
        <w:t xml:space="preserve">НАИБОЛЕЕ ЗАМЕТНЫЕ </w:t>
      </w:r>
      <w:r w:rsidR="008E5EBE" w:rsidRPr="007715D0">
        <w:rPr>
          <w:rStyle w:val="113"/>
        </w:rPr>
        <w:t>ИНФОПОВОДЫ</w:t>
      </w:r>
      <w:bookmarkEnd w:id="10"/>
      <w:bookmarkEnd w:id="11"/>
    </w:p>
    <w:p w:rsidR="00CF6BF1" w:rsidRDefault="00CF6BF1" w:rsidP="008E5EBE">
      <w:pPr>
        <w:rPr>
          <w:b/>
          <w:noProof/>
          <w:sz w:val="16"/>
          <w:szCs w:val="16"/>
        </w:rPr>
      </w:pPr>
    </w:p>
    <w:tbl>
      <w:tblPr>
        <w:tblW w:w="5098" w:type="pct"/>
        <w:tblInd w:w="-10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4A0"/>
      </w:tblPr>
      <w:tblGrid>
        <w:gridCol w:w="426"/>
        <w:gridCol w:w="6520"/>
        <w:gridCol w:w="1261"/>
        <w:gridCol w:w="15"/>
        <w:gridCol w:w="1261"/>
        <w:gridCol w:w="1149"/>
      </w:tblGrid>
      <w:tr w:rsidR="0034428A" w:rsidRPr="00D772D2" w:rsidTr="00AB0FD9">
        <w:trPr>
          <w:trHeight w:val="584"/>
        </w:trPr>
        <w:tc>
          <w:tcPr>
            <w:tcW w:w="426" w:type="dxa"/>
            <w:shd w:val="clear" w:color="auto" w:fill="BFBFBF" w:themeFill="background1" w:themeFillShade="BF"/>
            <w:tcMar>
              <w:top w:w="40" w:type="dxa"/>
              <w:left w:w="40" w:type="dxa"/>
              <w:bottom w:w="40" w:type="dxa"/>
              <w:right w:w="40" w:type="dxa"/>
            </w:tcMar>
            <w:vAlign w:val="center"/>
          </w:tcPr>
          <w:p w:rsidR="0034428A" w:rsidRPr="00D772D2" w:rsidRDefault="0034428A" w:rsidP="00375D37">
            <w:pPr>
              <w:jc w:val="center"/>
              <w:rPr>
                <w:rFonts w:ascii="Arial" w:eastAsia="Arial" w:hAnsi="Arial" w:cs="Arial"/>
                <w:b/>
              </w:rPr>
            </w:pPr>
            <w:r w:rsidRPr="00D772D2">
              <w:rPr>
                <w:rFonts w:ascii="Arial" w:eastAsia="Arial" w:hAnsi="Arial" w:cs="Arial"/>
                <w:b/>
              </w:rPr>
              <w:t>№</w:t>
            </w:r>
          </w:p>
        </w:tc>
        <w:tc>
          <w:tcPr>
            <w:tcW w:w="6520"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Событие</w:t>
            </w:r>
          </w:p>
        </w:tc>
        <w:tc>
          <w:tcPr>
            <w:tcW w:w="1276" w:type="dxa"/>
            <w:gridSpan w:val="2"/>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Количество сообщений</w:t>
            </w:r>
          </w:p>
        </w:tc>
        <w:tc>
          <w:tcPr>
            <w:tcW w:w="1261"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Заметность события</w:t>
            </w:r>
          </w:p>
        </w:tc>
        <w:tc>
          <w:tcPr>
            <w:tcW w:w="1149" w:type="dxa"/>
            <w:shd w:val="clear" w:color="auto" w:fill="BFBFBF" w:themeFill="background1" w:themeFillShade="BF"/>
            <w:tcMar>
              <w:top w:w="40" w:type="dxa"/>
              <w:left w:w="40" w:type="dxa"/>
              <w:bottom w:w="40" w:type="dxa"/>
              <w:right w:w="40" w:type="dxa"/>
            </w:tcMar>
            <w:vAlign w:val="center"/>
          </w:tcPr>
          <w:p w:rsidR="0034428A" w:rsidRPr="00D772D2" w:rsidRDefault="0034428A" w:rsidP="00894D1F">
            <w:pPr>
              <w:jc w:val="center"/>
              <w:rPr>
                <w:rFonts w:ascii="Arial" w:eastAsia="Arial" w:hAnsi="Arial" w:cs="Arial"/>
                <w:b/>
              </w:rPr>
            </w:pPr>
            <w:r w:rsidRPr="00D772D2">
              <w:rPr>
                <w:rFonts w:ascii="Arial" w:eastAsia="Arial" w:hAnsi="Arial" w:cs="Arial"/>
                <w:b/>
              </w:rPr>
              <w:t>Медиа</w:t>
            </w:r>
          </w:p>
          <w:p w:rsidR="0034428A" w:rsidRPr="00D772D2" w:rsidRDefault="0034428A" w:rsidP="00894D1F">
            <w:pPr>
              <w:jc w:val="center"/>
              <w:rPr>
                <w:rFonts w:ascii="Arial" w:eastAsia="Arial" w:hAnsi="Arial" w:cs="Arial"/>
                <w:b/>
              </w:rPr>
            </w:pPr>
            <w:r w:rsidRPr="00D772D2">
              <w:rPr>
                <w:rFonts w:ascii="Arial" w:eastAsia="Arial" w:hAnsi="Arial" w:cs="Arial"/>
                <w:b/>
              </w:rPr>
              <w:t>Индекс</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2" w:name="tabtxt_1575050_1956555043"/>
            <w:r w:rsidRPr="003239DB">
              <w:rPr>
                <w:sz w:val="22"/>
                <w:szCs w:val="22"/>
              </w:rPr>
              <w:t>1</w:t>
            </w:r>
            <w:bookmarkEnd w:id="12"/>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hyperlink w:anchor="ant_1575050_1956555043" w:history="1">
              <w:r w:rsidRPr="003239DB">
                <w:rPr>
                  <w:sz w:val="22"/>
                  <w:szCs w:val="22"/>
                </w:rPr>
                <w:t>Первый поезд с более 300 вынужденными переселенцами Донбасса прибыл в Тверь</w:t>
              </w:r>
            </w:hyperlink>
            <w:r>
              <w:rPr>
                <w:sz w:val="22"/>
                <w:szCs w:val="22"/>
              </w:rPr>
              <w:t>. Г</w:t>
            </w:r>
            <w:r w:rsidRPr="00730A3B">
              <w:rPr>
                <w:sz w:val="22"/>
                <w:szCs w:val="22"/>
              </w:rPr>
              <w:t>убернатор Игорь Руденя посетил вынужденных переселенцев из Украины в пункте временного размещения</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82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10,94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428</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3" w:name="tabtxt_1575050_1956789070"/>
            <w:r w:rsidRPr="003239DB">
              <w:rPr>
                <w:sz w:val="22"/>
                <w:szCs w:val="22"/>
              </w:rPr>
              <w:t>2</w:t>
            </w:r>
            <w:bookmarkEnd w:id="13"/>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r w:rsidRPr="00730A3B">
              <w:rPr>
                <w:sz w:val="22"/>
                <w:szCs w:val="22"/>
              </w:rPr>
              <w:t>Губернатор Игорь Руденя проконтролировал ход строительных работ на площадке Детской областной клинической больницы</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44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4,14</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269</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4" w:name="tabtxt_1575050_1956712915"/>
            <w:r w:rsidRPr="003239DB">
              <w:rPr>
                <w:sz w:val="22"/>
                <w:szCs w:val="22"/>
              </w:rPr>
              <w:t>3</w:t>
            </w:r>
            <w:bookmarkEnd w:id="14"/>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r w:rsidRPr="00730A3B">
              <w:rPr>
                <w:sz w:val="22"/>
                <w:szCs w:val="22"/>
              </w:rPr>
              <w:t>Губернатор Игорь Руденя обсудил с директором Музея Победы Александром Школьником развитие территории Ржевского мемориала</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35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3,33</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225</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5" w:name="tabtxt_1575050_1956978940"/>
            <w:r w:rsidRPr="003239DB">
              <w:rPr>
                <w:sz w:val="22"/>
                <w:szCs w:val="22"/>
              </w:rPr>
              <w:t>4</w:t>
            </w:r>
            <w:bookmarkEnd w:id="15"/>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TabHyperlink0"/>
              <w:rPr>
                <w:sz w:val="22"/>
                <w:szCs w:val="22"/>
              </w:rPr>
            </w:pPr>
            <w:hyperlink w:anchor="ant_1575050_1956978940" w:history="1">
              <w:r w:rsidRPr="003239DB">
                <w:rPr>
                  <w:sz w:val="22"/>
                  <w:szCs w:val="22"/>
                </w:rPr>
                <w:t>Предприятиям Тверской области помогут по программе "Оборотный капитал"</w:t>
              </w:r>
            </w:hyperlink>
            <w:r>
              <w:rPr>
                <w:sz w:val="22"/>
                <w:szCs w:val="22"/>
              </w:rPr>
              <w:t xml:space="preserve"> </w:t>
            </w:r>
            <w:r w:rsidRPr="00730A3B">
              <w:rPr>
                <w:i/>
                <w:color w:val="auto"/>
                <w:sz w:val="22"/>
                <w:szCs w:val="22"/>
                <w:u w:val="none"/>
              </w:rPr>
              <w:t>(решение приняли на заседании региональной Бюджетной комиссии)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2,30</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123</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6" w:name="tabtxt_1575050_1956780718"/>
            <w:r w:rsidRPr="003239DB">
              <w:rPr>
                <w:sz w:val="22"/>
                <w:szCs w:val="22"/>
              </w:rPr>
              <w:t>5</w:t>
            </w:r>
            <w:bookmarkEnd w:id="16"/>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r w:rsidRPr="00730A3B">
              <w:rPr>
                <w:sz w:val="22"/>
                <w:szCs w:val="22"/>
              </w:rPr>
              <w:t>Губернатор Игорь Руденя выразил соболезнования семье погибшего в ходе спецоперации на Украине военнослужащего из Тверской области Данилы Вершины</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32</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2,12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148</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7" w:name="tabtxt_1575050_1956653572"/>
            <w:r w:rsidRPr="003239DB">
              <w:rPr>
                <w:sz w:val="22"/>
                <w:szCs w:val="22"/>
              </w:rPr>
              <w:t>6</w:t>
            </w:r>
            <w:bookmarkEnd w:id="17"/>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r w:rsidRPr="00730A3B">
              <w:rPr>
                <w:sz w:val="22"/>
                <w:szCs w:val="22"/>
              </w:rPr>
              <w:t>На заседании Правительства Тверской области принята региональная программа по борьбе с борщевиком</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2,05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109</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8" w:name="tabtxt_1575050_1957143004"/>
            <w:r w:rsidRPr="003239DB">
              <w:rPr>
                <w:sz w:val="22"/>
                <w:szCs w:val="22"/>
              </w:rPr>
              <w:t>7</w:t>
            </w:r>
            <w:bookmarkEnd w:id="18"/>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hyperlink w:anchor="ant_1575050_1957143004" w:history="1">
              <w:r w:rsidRPr="003239DB">
                <w:rPr>
                  <w:sz w:val="22"/>
                  <w:szCs w:val="22"/>
                </w:rPr>
                <w:t>В регионе заключено более 5000 договоров на бесплатное подведение газа</w:t>
              </w:r>
            </w:hyperlink>
            <w:r w:rsidRPr="00730A3B">
              <w:rPr>
                <w:i/>
                <w:color w:val="auto"/>
                <w:sz w:val="22"/>
                <w:szCs w:val="22"/>
                <w:u w:val="none"/>
              </w:rPr>
              <w:t xml:space="preserve"> (Игорь Руденя провел заседание регионального штаба по газификации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1,42</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64</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19" w:name="tabtxt_1575050_1957083013"/>
            <w:r w:rsidRPr="003239DB">
              <w:rPr>
                <w:sz w:val="22"/>
                <w:szCs w:val="22"/>
              </w:rPr>
              <w:t>8</w:t>
            </w:r>
            <w:bookmarkEnd w:id="19"/>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hyperlink w:anchor="ant_1575050_1957083013" w:history="1">
              <w:r w:rsidRPr="003239DB">
                <w:rPr>
                  <w:sz w:val="22"/>
                  <w:szCs w:val="22"/>
                </w:rPr>
                <w:t>В Тверской области увеличатся объемы производства молочной продукции</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25</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1,19</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50</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20" w:name="tabtxt_1575050_1957070142"/>
            <w:r w:rsidRPr="003239DB">
              <w:rPr>
                <w:sz w:val="22"/>
                <w:szCs w:val="22"/>
              </w:rPr>
              <w:t>9</w:t>
            </w:r>
            <w:bookmarkEnd w:id="20"/>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hyperlink w:anchor="ant_1575050_1957070142" w:history="1">
              <w:r w:rsidRPr="003239DB">
                <w:rPr>
                  <w:sz w:val="22"/>
                  <w:szCs w:val="22"/>
                </w:rPr>
                <w:t>Организации Тверской области приглашают принять участие в конкурсах в период Всероссийского форума "Многодетная Россия"</w:t>
              </w:r>
            </w:hyperlink>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20</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0,65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29</w:t>
            </w:r>
          </w:p>
        </w:tc>
      </w:tr>
      <w:tr w:rsidR="00730A3B" w:rsidRPr="00A11F6E" w:rsidTr="00462E1D">
        <w:trPr>
          <w:trHeight w:val="614"/>
        </w:trPr>
        <w:tc>
          <w:tcPr>
            <w:tcW w:w="426"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ArtTabNormal"/>
              <w:rPr>
                <w:sz w:val="22"/>
                <w:szCs w:val="22"/>
              </w:rPr>
            </w:pPr>
            <w:bookmarkStart w:id="21" w:name="tabtxt_1575050_1956689217"/>
            <w:r w:rsidRPr="003239DB">
              <w:rPr>
                <w:sz w:val="22"/>
                <w:szCs w:val="22"/>
              </w:rPr>
              <w:t>10</w:t>
            </w:r>
            <w:bookmarkEnd w:id="21"/>
          </w:p>
        </w:tc>
        <w:tc>
          <w:tcPr>
            <w:tcW w:w="6520"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8167EA">
            <w:pPr>
              <w:pStyle w:val="TabHyperlink0"/>
              <w:rPr>
                <w:sz w:val="22"/>
                <w:szCs w:val="22"/>
              </w:rPr>
            </w:pPr>
            <w:r w:rsidRPr="00730A3B">
              <w:rPr>
                <w:sz w:val="22"/>
                <w:szCs w:val="22"/>
              </w:rPr>
              <w:t>Губернатор Игорь Руденя провел заседание Антинаркотической комиссии в Тверской области</w:t>
            </w:r>
          </w:p>
        </w:tc>
        <w:tc>
          <w:tcPr>
            <w:tcW w:w="1261"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24</w:t>
            </w:r>
          </w:p>
        </w:tc>
        <w:tc>
          <w:tcPr>
            <w:tcW w:w="1276" w:type="dxa"/>
            <w:gridSpan w:val="2"/>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0,35</w:t>
            </w:r>
          </w:p>
        </w:tc>
        <w:tc>
          <w:tcPr>
            <w:tcW w:w="1149" w:type="dxa"/>
            <w:tcBorders>
              <w:top w:val="single" w:sz="4" w:space="0" w:color="808080"/>
              <w:left w:val="single" w:sz="4" w:space="0" w:color="808080"/>
              <w:bottom w:val="single" w:sz="4" w:space="0" w:color="808080"/>
              <w:right w:val="single" w:sz="4" w:space="0" w:color="808080"/>
            </w:tcBorders>
            <w:tcMar>
              <w:top w:w="40" w:type="dxa"/>
              <w:left w:w="40" w:type="dxa"/>
              <w:bottom w:w="40" w:type="dxa"/>
              <w:right w:w="40" w:type="dxa"/>
            </w:tcMar>
          </w:tcPr>
          <w:p w:rsidR="00730A3B" w:rsidRPr="003239DB" w:rsidRDefault="00730A3B" w:rsidP="00730A3B">
            <w:pPr>
              <w:pStyle w:val="ArtTabNormal"/>
              <w:jc w:val="center"/>
              <w:rPr>
                <w:sz w:val="22"/>
                <w:szCs w:val="22"/>
              </w:rPr>
            </w:pPr>
            <w:r w:rsidRPr="003239DB">
              <w:rPr>
                <w:sz w:val="22"/>
                <w:szCs w:val="22"/>
              </w:rPr>
              <w:t>30</w:t>
            </w:r>
          </w:p>
        </w:tc>
      </w:tr>
    </w:tbl>
    <w:p w:rsidR="007817E5" w:rsidRDefault="007817E5" w:rsidP="008E5EBE">
      <w:pPr>
        <w:rPr>
          <w:b/>
          <w:noProof/>
          <w:sz w:val="22"/>
          <w:szCs w:val="22"/>
        </w:rPr>
      </w:pPr>
    </w:p>
    <w:p w:rsidR="005E40FA" w:rsidRPr="00D91238" w:rsidRDefault="008B7576" w:rsidP="00D91238">
      <w:pPr>
        <w:pStyle w:val="2"/>
        <w:rPr>
          <w:bCs w:val="0"/>
          <w:kern w:val="32"/>
          <w:sz w:val="28"/>
          <w:lang w:eastAsia="ru-RU"/>
        </w:rPr>
      </w:pPr>
      <w:bookmarkStart w:id="22" w:name="_Toc496394404"/>
      <w:r w:rsidRPr="000C1EAC">
        <w:rPr>
          <w:rStyle w:val="113"/>
          <w:szCs w:val="28"/>
        </w:rPr>
        <w:t>ДАЙДЖЕСТ НАИБОЛЕЕ ЗАМЕТНЫХ СООБЩЕНИЙ СМИ</w:t>
      </w:r>
      <w:bookmarkEnd w:id="22"/>
    </w:p>
    <w:p w:rsidR="00BC4A48" w:rsidRDefault="00BC4A48" w:rsidP="009C2A11">
      <w:pPr>
        <w:rPr>
          <w:rFonts w:ascii="Arial" w:eastAsia="Arial" w:hAnsi="Arial" w:cs="Arial"/>
          <w:color w:val="000000"/>
          <w:sz w:val="22"/>
          <w:szCs w:val="22"/>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ТАСС, Москва,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3" w:name="ant_1575050_1956555043"/>
      <w:r w:rsidRPr="00730A3B">
        <w:rPr>
          <w:rFonts w:ascii="Arial" w:eastAsia="Arial" w:hAnsi="Arial" w:cs="Arial"/>
          <w:color w:val="000000"/>
          <w:sz w:val="22"/>
          <w:szCs w:val="22"/>
          <w:shd w:val="clear" w:color="auto" w:fill="FFFFFF"/>
        </w:rPr>
        <w:t>ПЕРВЫЙ ПОЕЗД С БОЛЕЕ 300 ВЫНУЖДЕННЫМИ ПЕРЕСЕЛЕНЦАМИ ДОНБАССА ПРИБЫЛ В ТВЕРЬ</w:t>
      </w:r>
      <w:bookmarkEnd w:id="23"/>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Также в пунктах временного размещения медики проводят ПЦР-тестирование у прибывших на выявление ковида. Отмечается, что по поручению главы области </w:t>
      </w:r>
      <w:r w:rsidRPr="00730A3B">
        <w:rPr>
          <w:rFonts w:ascii="Arial" w:eastAsia="Arial" w:hAnsi="Arial" w:cs="Arial"/>
          <w:color w:val="000000"/>
          <w:sz w:val="22"/>
          <w:szCs w:val="22"/>
          <w:shd w:val="clear" w:color="auto" w:fill="C0C0C0"/>
        </w:rPr>
        <w:t>Игоря Рудени</w:t>
      </w:r>
      <w:r w:rsidRPr="00730A3B">
        <w:rPr>
          <w:rFonts w:ascii="Arial" w:eastAsia="Arial" w:hAnsi="Arial" w:cs="Arial"/>
          <w:color w:val="000000"/>
          <w:sz w:val="22"/>
          <w:szCs w:val="22"/>
          <w:shd w:val="clear" w:color="auto" w:fill="FFFFFF"/>
        </w:rPr>
        <w:t xml:space="preserve"> в регионе обеспечены дополнительные резервы для приема граждан... </w:t>
      </w:r>
    </w:p>
    <w:p w:rsidR="00730A3B" w:rsidRPr="00730A3B" w:rsidRDefault="00730A3B" w:rsidP="00730A3B">
      <w:pPr>
        <w:rPr>
          <w:rFonts w:ascii="Arial" w:eastAsia="Arial" w:hAnsi="Arial" w:cs="Arial"/>
          <w:color w:val="0000FF"/>
          <w:sz w:val="22"/>
          <w:szCs w:val="22"/>
          <w:shd w:val="clear" w:color="auto" w:fill="FFFFFF"/>
        </w:rPr>
      </w:pPr>
      <w:hyperlink r:id="rId12" w:history="1">
        <w:r w:rsidRPr="00730A3B">
          <w:rPr>
            <w:rFonts w:ascii="Arial" w:eastAsia="Arial" w:hAnsi="Arial" w:cs="Arial"/>
            <w:color w:val="0000FF"/>
            <w:sz w:val="22"/>
            <w:szCs w:val="22"/>
            <w:u w:val="single"/>
            <w:shd w:val="clear" w:color="auto" w:fill="FFFFFF"/>
          </w:rPr>
          <w:t>https://tass.ru/obschestvo/14225891</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3"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4"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5" w:history="1">
        <w:r w:rsidRPr="00730A3B">
          <w:rPr>
            <w:rFonts w:ascii="Arial" w:eastAsia="Arial" w:hAnsi="Arial" w:cs="Arial"/>
            <w:color w:val="0000FF"/>
            <w:sz w:val="22"/>
            <w:szCs w:val="22"/>
            <w:u w:val="single"/>
            <w:shd w:val="clear" w:color="auto" w:fill="FFFFFF"/>
          </w:rPr>
          <w:t>Комсомольская правда (tver.kp.ru),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6"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7"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8"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19"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0"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1"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2"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3"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4"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5"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6"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7"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8"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29"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0"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1" w:history="1">
        <w:r w:rsidRPr="00730A3B">
          <w:rPr>
            <w:rFonts w:ascii="Arial" w:eastAsia="Arial" w:hAnsi="Arial" w:cs="Arial"/>
            <w:color w:val="0000FF"/>
            <w:sz w:val="22"/>
            <w:szCs w:val="22"/>
            <w:u w:val="single"/>
            <w:shd w:val="clear" w:color="auto" w:fill="FFFFFF"/>
          </w:rPr>
          <w:t>Аргументы и Факты (tver.aif.ru),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2"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3" w:history="1">
        <w:r w:rsidRPr="00730A3B">
          <w:rPr>
            <w:rFonts w:ascii="Arial" w:eastAsia="Arial" w:hAnsi="Arial" w:cs="Arial"/>
            <w:color w:val="0000FF"/>
            <w:sz w:val="22"/>
            <w:szCs w:val="22"/>
            <w:u w:val="single"/>
            <w:shd w:val="clear" w:color="auto" w:fill="FFFFFF"/>
          </w:rPr>
          <w:t>Тверь (toptver.ru),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4" w:history="1">
        <w:r w:rsidRPr="00730A3B">
          <w:rPr>
            <w:rFonts w:ascii="Arial" w:eastAsia="Arial" w:hAnsi="Arial" w:cs="Arial"/>
            <w:color w:val="0000FF"/>
            <w:sz w:val="22"/>
            <w:szCs w:val="22"/>
            <w:u w:val="single"/>
            <w:shd w:val="clear" w:color="auto" w:fill="FFFFFF"/>
          </w:rPr>
          <w:t>Inform69.ru,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5" w:history="1">
        <w:r w:rsidRPr="00730A3B">
          <w:rPr>
            <w:rFonts w:ascii="Arial" w:eastAsia="Arial" w:hAnsi="Arial" w:cs="Arial"/>
            <w:color w:val="0000FF"/>
            <w:sz w:val="22"/>
            <w:szCs w:val="22"/>
            <w:u w:val="single"/>
            <w:shd w:val="clear" w:color="auto" w:fill="FFFFFF"/>
          </w:rPr>
          <w:t>Тверское информационное агентство (tvernews.ru),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6" w:history="1">
        <w:r w:rsidRPr="00730A3B">
          <w:rPr>
            <w:rFonts w:ascii="Arial" w:eastAsia="Arial" w:hAnsi="Arial" w:cs="Arial"/>
            <w:color w:val="0000FF"/>
            <w:sz w:val="22"/>
            <w:szCs w:val="22"/>
            <w:u w:val="single"/>
            <w:shd w:val="clear" w:color="auto" w:fill="FFFFFF"/>
          </w:rPr>
          <w:t>Tverigrad.ru,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7"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8"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39"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0" w:history="1">
        <w:r w:rsidRPr="00730A3B">
          <w:rPr>
            <w:rFonts w:ascii="Arial" w:eastAsia="Arial" w:hAnsi="Arial" w:cs="Arial"/>
            <w:color w:val="0000FF"/>
            <w:sz w:val="22"/>
            <w:szCs w:val="22"/>
            <w:u w:val="single"/>
            <w:shd w:val="clear" w:color="auto" w:fill="FFFFFF"/>
          </w:rPr>
          <w:t>Афанасий-бизнес (afanasy.biz),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1"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2"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3"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4" w:history="1">
        <w:r w:rsidRPr="00730A3B">
          <w:rPr>
            <w:rFonts w:ascii="Arial" w:eastAsia="Arial" w:hAnsi="Arial" w:cs="Arial"/>
            <w:color w:val="0000FF"/>
            <w:sz w:val="22"/>
            <w:szCs w:val="22"/>
            <w:u w:val="single"/>
            <w:shd w:val="clear" w:color="auto" w:fill="FFFFFF"/>
          </w:rPr>
          <w:t>Край справедливости (ks-region69.com),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5" w:history="1">
        <w:r w:rsidRPr="00730A3B">
          <w:rPr>
            <w:rFonts w:ascii="Arial" w:eastAsia="Arial" w:hAnsi="Arial" w:cs="Arial"/>
            <w:color w:val="0000FF"/>
            <w:sz w:val="22"/>
            <w:szCs w:val="22"/>
            <w:u w:val="single"/>
            <w:shd w:val="clear" w:color="auto" w:fill="FFFFFF"/>
          </w:rPr>
          <w:t>Кашинская газета (kashingazeta.ru), Кашин,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6" w:history="1">
        <w:r w:rsidRPr="00730A3B">
          <w:rPr>
            <w:rFonts w:ascii="Arial" w:eastAsia="Arial" w:hAnsi="Arial" w:cs="Arial"/>
            <w:color w:val="0000FF"/>
            <w:sz w:val="22"/>
            <w:szCs w:val="22"/>
            <w:u w:val="single"/>
            <w:shd w:val="clear" w:color="auto" w:fill="FFFFFF"/>
          </w:rPr>
          <w:t>НИА Тверь (69rus.org),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7"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8"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49"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0"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1"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2"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3"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4" w:history="1">
        <w:r w:rsidRPr="00730A3B">
          <w:rPr>
            <w:rFonts w:ascii="Arial" w:eastAsia="Arial" w:hAnsi="Arial" w:cs="Arial"/>
            <w:color w:val="0000FF"/>
            <w:sz w:val="22"/>
            <w:szCs w:val="22"/>
            <w:u w:val="single"/>
            <w:shd w:val="clear" w:color="auto" w:fill="FFFFFF"/>
          </w:rPr>
          <w:t>ВОТ! (vot69.ru),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5" w:history="1">
        <w:r w:rsidRPr="00730A3B">
          <w:rPr>
            <w:rFonts w:ascii="Arial" w:eastAsia="Arial" w:hAnsi="Arial" w:cs="Arial"/>
            <w:color w:val="0000FF"/>
            <w:sz w:val="22"/>
            <w:szCs w:val="22"/>
            <w:u w:val="single"/>
            <w:shd w:val="clear" w:color="auto" w:fill="FFFFFF"/>
          </w:rPr>
          <w:t>Старицкий вестник (st-vestnik.ru), Старица,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6" w:history="1">
        <w:r w:rsidRPr="00730A3B">
          <w:rPr>
            <w:rFonts w:ascii="Arial" w:eastAsia="Arial" w:hAnsi="Arial" w:cs="Arial"/>
            <w:color w:val="0000FF"/>
            <w:sz w:val="22"/>
            <w:szCs w:val="22"/>
            <w:u w:val="single"/>
            <w:shd w:val="clear" w:color="auto" w:fill="FFFFFF"/>
          </w:rPr>
          <w:t>Кимрский вестник (kimvestnik.ru), Кимры,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7" w:history="1">
        <w:r w:rsidRPr="00730A3B">
          <w:rPr>
            <w:rFonts w:ascii="Arial" w:eastAsia="Arial" w:hAnsi="Arial" w:cs="Arial"/>
            <w:color w:val="0000FF"/>
            <w:sz w:val="22"/>
            <w:szCs w:val="22"/>
            <w:u w:val="single"/>
            <w:shd w:val="clear" w:color="auto" w:fill="FFFFFF"/>
          </w:rPr>
          <w:t>Бежецкая жизнь (bzgazeta.ru), Бежецк,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8"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59" w:history="1">
        <w:r w:rsidRPr="00730A3B">
          <w:rPr>
            <w:rFonts w:ascii="Arial" w:eastAsia="Arial" w:hAnsi="Arial" w:cs="Arial"/>
            <w:color w:val="0000FF"/>
            <w:sz w:val="22"/>
            <w:szCs w:val="22"/>
            <w:u w:val="single"/>
            <w:shd w:val="clear" w:color="auto" w:fill="FFFFFF"/>
          </w:rPr>
          <w:t>РИА ФАН (riafan.ru), Москва,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lang w:val="en-US"/>
        </w:rPr>
      </w:pPr>
      <w:hyperlink r:id="rId60"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lang w:val="en-US"/>
        </w:rPr>
      </w:pPr>
      <w:hyperlink r:id="rId61" w:history="1">
        <w:r w:rsidRPr="00730A3B">
          <w:rPr>
            <w:rFonts w:ascii="Arial" w:eastAsia="Arial" w:hAnsi="Arial" w:cs="Arial"/>
            <w:color w:val="0000FF"/>
            <w:sz w:val="22"/>
            <w:szCs w:val="22"/>
            <w:u w:val="single"/>
            <w:shd w:val="clear" w:color="auto" w:fill="FFFFFF"/>
          </w:rPr>
          <w:t>Ленинское</w:t>
        </w:r>
        <w:r w:rsidRPr="00730A3B">
          <w:rPr>
            <w:rFonts w:ascii="Arial" w:eastAsia="Arial" w:hAnsi="Arial" w:cs="Arial"/>
            <w:color w:val="0000FF"/>
            <w:sz w:val="22"/>
            <w:szCs w:val="22"/>
            <w:u w:val="single"/>
            <w:shd w:val="clear" w:color="auto" w:fill="FFFFFF"/>
            <w:lang w:val="en-US"/>
          </w:rPr>
          <w:t xml:space="preserve"> </w:t>
        </w:r>
        <w:r w:rsidRPr="00730A3B">
          <w:rPr>
            <w:rFonts w:ascii="Arial" w:eastAsia="Arial" w:hAnsi="Arial" w:cs="Arial"/>
            <w:color w:val="0000FF"/>
            <w:sz w:val="22"/>
            <w:szCs w:val="22"/>
            <w:u w:val="single"/>
            <w:shd w:val="clear" w:color="auto" w:fill="FFFFFF"/>
          </w:rPr>
          <w:t>знамя</w:t>
        </w:r>
        <w:r w:rsidRPr="00730A3B">
          <w:rPr>
            <w:rFonts w:ascii="Arial" w:eastAsia="Arial" w:hAnsi="Arial" w:cs="Arial"/>
            <w:color w:val="0000FF"/>
            <w:sz w:val="22"/>
            <w:szCs w:val="22"/>
            <w:u w:val="single"/>
            <w:shd w:val="clear" w:color="auto" w:fill="FFFFFF"/>
            <w:lang w:val="en-US"/>
          </w:rPr>
          <w:t xml:space="preserve"> (leninskoeznamya.tverreg.ru),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2"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3"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4"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5"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6"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7"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8"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69"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0"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1"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2"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3" w:history="1">
        <w:r w:rsidRPr="00730A3B">
          <w:rPr>
            <w:rFonts w:ascii="Arial" w:eastAsia="Arial" w:hAnsi="Arial" w:cs="Arial"/>
            <w:color w:val="0000FF"/>
            <w:sz w:val="22"/>
            <w:szCs w:val="22"/>
            <w:u w:val="single"/>
            <w:shd w:val="clear" w:color="auto" w:fill="FFFFFF"/>
          </w:rPr>
          <w:t>Тверской проспект (tp.tver.ru),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4"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5" w:history="1">
        <w:r w:rsidRPr="00730A3B">
          <w:rPr>
            <w:rFonts w:ascii="Arial" w:eastAsia="Arial" w:hAnsi="Arial" w:cs="Arial"/>
            <w:color w:val="0000FF"/>
            <w:sz w:val="22"/>
            <w:szCs w:val="22"/>
            <w:u w:val="single"/>
            <w:shd w:val="clear" w:color="auto" w:fill="FFFFFF"/>
          </w:rPr>
          <w:t>Тверская Губерния (tgnews.ru),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6"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7"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8" w:history="1">
        <w:r w:rsidRPr="00730A3B">
          <w:rPr>
            <w:rFonts w:ascii="Arial" w:eastAsia="Arial" w:hAnsi="Arial" w:cs="Arial"/>
            <w:color w:val="0000FF"/>
            <w:sz w:val="22"/>
            <w:szCs w:val="22"/>
            <w:u w:val="single"/>
            <w:shd w:val="clear" w:color="auto" w:fill="FFFFFF"/>
          </w:rPr>
          <w:t>Тверь (toptver.ru),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79"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80" w:history="1">
        <w:r w:rsidRPr="00730A3B">
          <w:rPr>
            <w:rFonts w:ascii="Arial" w:eastAsia="Arial" w:hAnsi="Arial" w:cs="Arial"/>
            <w:color w:val="0000FF"/>
            <w:sz w:val="22"/>
            <w:szCs w:val="22"/>
            <w:u w:val="single"/>
            <w:shd w:val="clear" w:color="auto" w:fill="FFFFFF"/>
          </w:rPr>
          <w:t>Tverigrad.ru,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81" w:history="1">
        <w:r w:rsidRPr="00730A3B">
          <w:rPr>
            <w:rFonts w:ascii="Arial" w:eastAsia="Arial" w:hAnsi="Arial" w:cs="Arial"/>
            <w:color w:val="0000FF"/>
            <w:sz w:val="22"/>
            <w:szCs w:val="22"/>
            <w:u w:val="single"/>
            <w:shd w:val="clear" w:color="auto" w:fill="FFFFFF"/>
          </w:rPr>
          <w:t>Тверское информационное агентство (tvernews.ru), Тверь,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82" w:history="1">
        <w:r w:rsidRPr="00730A3B">
          <w:rPr>
            <w:rFonts w:ascii="Arial" w:eastAsia="Arial" w:hAnsi="Arial" w:cs="Arial"/>
            <w:color w:val="0000FF"/>
            <w:sz w:val="22"/>
            <w:szCs w:val="22"/>
            <w:u w:val="single"/>
            <w:shd w:val="clear" w:color="auto" w:fill="FFFFFF"/>
          </w:rPr>
          <w:t>Новоторжский вестник (nvestnik.ru), Торжок, 30 марта 2022</w:t>
        </w:r>
      </w:hyperlink>
    </w:p>
    <w:p w:rsidR="00730A3B" w:rsidRPr="00730A3B" w:rsidRDefault="00730A3B" w:rsidP="00730A3B">
      <w:pPr>
        <w:numPr>
          <w:ilvl w:val="0"/>
          <w:numId w:val="2"/>
        </w:numPr>
        <w:ind w:left="0" w:firstLine="0"/>
        <w:rPr>
          <w:rFonts w:ascii="Arial" w:eastAsia="Arial" w:hAnsi="Arial" w:cs="Arial"/>
          <w:color w:val="0000FF"/>
          <w:sz w:val="22"/>
          <w:szCs w:val="22"/>
          <w:shd w:val="clear" w:color="auto" w:fill="FFFFFF"/>
        </w:rPr>
      </w:pPr>
      <w:hyperlink r:id="rId83"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6555043"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Tverigrad.ru,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4" w:name="ant_1575050_1956789070"/>
      <w:r w:rsidRPr="00730A3B">
        <w:rPr>
          <w:rFonts w:ascii="Arial" w:eastAsia="Arial" w:hAnsi="Arial" w:cs="Arial"/>
          <w:color w:val="000000"/>
          <w:sz w:val="22"/>
          <w:szCs w:val="22"/>
          <w:shd w:val="clear" w:color="auto" w:fill="FFFFFF"/>
        </w:rPr>
        <w:t>СВЕТЛОЕ БУДУЩЕЕ ПЕДИАТРИИ: КАК СТРОИТСЯ НОВАЯ ДОКБ В ТВЕРИ</w:t>
      </w:r>
      <w:bookmarkEnd w:id="24"/>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Ход работ на стройплощадке оценил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вместе с руководителем фракции партии "Единая Россия" в Госдуме РФ Владимиром Васильевым проверили, как идет строительство нового здания Детской областной клинической больницы в Твери...</w:t>
      </w:r>
    </w:p>
    <w:p w:rsidR="00730A3B" w:rsidRPr="00730A3B" w:rsidRDefault="00730A3B" w:rsidP="00730A3B">
      <w:pPr>
        <w:rPr>
          <w:rFonts w:ascii="Arial" w:eastAsia="Arial" w:hAnsi="Arial" w:cs="Arial"/>
          <w:color w:val="0000FF"/>
          <w:sz w:val="22"/>
          <w:szCs w:val="22"/>
          <w:shd w:val="clear" w:color="auto" w:fill="FFFFFF"/>
        </w:rPr>
      </w:pPr>
      <w:hyperlink r:id="rId84" w:history="1">
        <w:r w:rsidRPr="00730A3B">
          <w:rPr>
            <w:rFonts w:ascii="Arial" w:eastAsia="Arial" w:hAnsi="Arial" w:cs="Arial"/>
            <w:color w:val="0000FF"/>
            <w:sz w:val="22"/>
            <w:szCs w:val="22"/>
            <w:u w:val="single"/>
            <w:shd w:val="clear" w:color="auto" w:fill="FFFFFF"/>
          </w:rPr>
          <w:t>https://tverigrad.ru/publication/svetloe-budushhee-pediatrii-kak-stroitsja-novaja-dokb-v-tveri/</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5"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6"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7" w:history="1">
        <w:r w:rsidRPr="00730A3B">
          <w:rPr>
            <w:rFonts w:ascii="Arial" w:eastAsia="Arial" w:hAnsi="Arial" w:cs="Arial"/>
            <w:color w:val="0000FF"/>
            <w:sz w:val="22"/>
            <w:szCs w:val="22"/>
            <w:u w:val="single"/>
            <w:shd w:val="clear" w:color="auto" w:fill="FFFFFF"/>
          </w:rPr>
          <w:t>Кашинская газета (kashingazeta.ru), Кашин,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8" w:history="1">
        <w:r w:rsidRPr="00730A3B">
          <w:rPr>
            <w:rFonts w:ascii="Arial" w:eastAsia="Arial" w:hAnsi="Arial" w:cs="Arial"/>
            <w:color w:val="0000FF"/>
            <w:sz w:val="22"/>
            <w:szCs w:val="22"/>
            <w:u w:val="single"/>
            <w:shd w:val="clear" w:color="auto" w:fill="FFFFFF"/>
          </w:rPr>
          <w:t>Единая Россия (proekty.er.ru), Москва,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89"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0" w:history="1">
        <w:r w:rsidRPr="00730A3B">
          <w:rPr>
            <w:rFonts w:ascii="Arial" w:eastAsia="Arial" w:hAnsi="Arial" w:cs="Arial"/>
            <w:color w:val="0000FF"/>
            <w:sz w:val="22"/>
            <w:szCs w:val="22"/>
            <w:u w:val="single"/>
            <w:shd w:val="clear" w:color="auto" w:fill="FFFFFF"/>
          </w:rPr>
          <w:t>Комсомольская правда (tver.kp.ru),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lang w:val="en-US"/>
        </w:rPr>
      </w:pPr>
      <w:hyperlink r:id="rId91"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2"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3" w:history="1">
        <w:r w:rsidRPr="00730A3B">
          <w:rPr>
            <w:rFonts w:ascii="Arial" w:eastAsia="Arial" w:hAnsi="Arial" w:cs="Arial"/>
            <w:color w:val="0000FF"/>
            <w:sz w:val="22"/>
            <w:szCs w:val="22"/>
            <w:u w:val="single"/>
            <w:shd w:val="clear" w:color="auto" w:fill="FFFFFF"/>
          </w:rPr>
          <w:t>ВОТ! (vot69.ru),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4"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5"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6"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7"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8" w:history="1">
        <w:r w:rsidRPr="00730A3B">
          <w:rPr>
            <w:rFonts w:ascii="Arial" w:eastAsia="Arial" w:hAnsi="Arial" w:cs="Arial"/>
            <w:color w:val="0000FF"/>
            <w:sz w:val="22"/>
            <w:szCs w:val="22"/>
            <w:u w:val="single"/>
            <w:shd w:val="clear" w:color="auto" w:fill="FFFFFF"/>
          </w:rPr>
          <w:t>Удомельская газета (udomelskaya-gazeta.ru), Удомля,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99"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0"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1"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2"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3"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4" w:history="1">
        <w:r w:rsidRPr="00730A3B">
          <w:rPr>
            <w:rFonts w:ascii="Arial" w:eastAsia="Arial" w:hAnsi="Arial" w:cs="Arial"/>
            <w:color w:val="0000FF"/>
            <w:sz w:val="22"/>
            <w:szCs w:val="22"/>
            <w:u w:val="single"/>
            <w:shd w:val="clear" w:color="auto" w:fill="FFFFFF"/>
          </w:rPr>
          <w:t>Тверской проспект (tp.tver.ru),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5" w:history="1">
        <w:r w:rsidRPr="00730A3B">
          <w:rPr>
            <w:rFonts w:ascii="Arial" w:eastAsia="Arial" w:hAnsi="Arial" w:cs="Arial"/>
            <w:color w:val="0000FF"/>
            <w:sz w:val="22"/>
            <w:szCs w:val="22"/>
            <w:u w:val="single"/>
            <w:shd w:val="clear" w:color="auto" w:fill="FFFFFF"/>
          </w:rPr>
          <w:t>Аргументы и Факты (tver.aif.ru),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6"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7"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8"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09"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0"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1"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2"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3"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4"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5"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6" w:history="1">
        <w:r w:rsidRPr="00730A3B">
          <w:rPr>
            <w:rFonts w:ascii="Arial" w:eastAsia="Arial" w:hAnsi="Arial" w:cs="Arial"/>
            <w:color w:val="0000FF"/>
            <w:sz w:val="22"/>
            <w:szCs w:val="22"/>
            <w:u w:val="single"/>
            <w:shd w:val="clear" w:color="auto" w:fill="FFFFFF"/>
          </w:rPr>
          <w:t>Тверское информационное агентство (tvernews.ru),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7"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8"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19" w:history="1">
        <w:r w:rsidRPr="00730A3B">
          <w:rPr>
            <w:rFonts w:ascii="Arial" w:eastAsia="Arial" w:hAnsi="Arial" w:cs="Arial"/>
            <w:color w:val="0000FF"/>
            <w:sz w:val="22"/>
            <w:szCs w:val="22"/>
            <w:u w:val="single"/>
            <w:shd w:val="clear" w:color="auto" w:fill="FFFFFF"/>
          </w:rPr>
          <w:t>Тверь (toptver.ru),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0" w:history="1">
        <w:r w:rsidRPr="00730A3B">
          <w:rPr>
            <w:rFonts w:ascii="Arial" w:eastAsia="Arial" w:hAnsi="Arial" w:cs="Arial"/>
            <w:color w:val="0000FF"/>
            <w:sz w:val="22"/>
            <w:szCs w:val="22"/>
            <w:u w:val="single"/>
            <w:shd w:val="clear" w:color="auto" w:fill="FFFFFF"/>
          </w:rPr>
          <w:t>Афанасий-бизнес (afanasy.biz),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1" w:history="1">
        <w:r w:rsidRPr="00730A3B">
          <w:rPr>
            <w:rFonts w:ascii="Arial" w:eastAsia="Arial" w:hAnsi="Arial" w:cs="Arial"/>
            <w:color w:val="0000FF"/>
            <w:sz w:val="22"/>
            <w:szCs w:val="22"/>
            <w:u w:val="single"/>
            <w:shd w:val="clear" w:color="auto" w:fill="FFFFFF"/>
          </w:rPr>
          <w:t>Комсомольская правда (tver.kp.ru), Тверь, 30 марта 2022</w:t>
        </w:r>
      </w:hyperlink>
    </w:p>
    <w:p w:rsidR="00730A3B" w:rsidRPr="00730A3B" w:rsidRDefault="00730A3B" w:rsidP="00730A3B">
      <w:pPr>
        <w:numPr>
          <w:ilvl w:val="0"/>
          <w:numId w:val="3"/>
        </w:numPr>
        <w:tabs>
          <w:tab w:val="clear" w:pos="3054"/>
          <w:tab w:val="num" w:pos="720"/>
        </w:tabs>
        <w:ind w:left="0" w:firstLine="0"/>
        <w:rPr>
          <w:rFonts w:ascii="Arial" w:eastAsia="Arial" w:hAnsi="Arial" w:cs="Arial"/>
          <w:color w:val="0000FF"/>
          <w:sz w:val="22"/>
          <w:szCs w:val="22"/>
          <w:shd w:val="clear" w:color="auto" w:fill="FFFFFF"/>
        </w:rPr>
      </w:pPr>
      <w:hyperlink r:id="rId122"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jc w:val="right"/>
        <w:rPr>
          <w:rFonts w:ascii="Arial" w:eastAsia="Arial" w:hAnsi="Arial" w:cs="Arial"/>
          <w:color w:val="0000FF"/>
          <w:sz w:val="22"/>
          <w:szCs w:val="22"/>
          <w:shd w:val="clear" w:color="auto" w:fill="FFFFFF"/>
        </w:rPr>
      </w:pPr>
      <w:hyperlink w:anchor="tabtxt_1575050_1956789070"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lastRenderedPageBreak/>
        <w:t>Tverigrad.ru,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5" w:name="ant_1575050_1956712915"/>
      <w:r w:rsidRPr="00730A3B">
        <w:rPr>
          <w:rFonts w:ascii="Arial" w:eastAsia="Arial" w:hAnsi="Arial" w:cs="Arial"/>
          <w:color w:val="000000"/>
          <w:sz w:val="22"/>
          <w:szCs w:val="22"/>
          <w:shd w:val="clear" w:color="auto" w:fill="FFFFFF"/>
        </w:rPr>
        <w:t>В СОСТАВЕ КОМПЛЕКСА РЖЕВСКОГО МЕМОРИАЛА СОВЕТСКОМУ СОЛДАТУ МОЖЕТ ПОЯВИТЬСЯ ТРЕХМЕРНАЯ ПАНОРАМА</w:t>
      </w:r>
      <w:bookmarkEnd w:id="25"/>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C0C0C0"/>
        </w:rPr>
        <w:t>Губернатор Тверской области</w:t>
      </w:r>
      <w:r w:rsidRPr="00730A3B">
        <w:rPr>
          <w:rFonts w:ascii="Arial" w:eastAsia="Arial" w:hAnsi="Arial" w:cs="Arial"/>
          <w:color w:val="000000"/>
          <w:sz w:val="22"/>
          <w:szCs w:val="22"/>
          <w:shd w:val="clear" w:color="auto" w:fill="FFFFFF"/>
        </w:rPr>
        <w:t xml:space="preserve"> обсудил с директором Музея Победы Александром Школьником развитие территории Ржевского мемориала... 30 марта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провел рабочую встречу с директором Центрального музея Великой Отечественной войны (Музей Победы) Александром Школьником...</w:t>
      </w:r>
    </w:p>
    <w:p w:rsidR="00730A3B" w:rsidRPr="00730A3B" w:rsidRDefault="00730A3B" w:rsidP="00730A3B">
      <w:pPr>
        <w:rPr>
          <w:rFonts w:ascii="Arial" w:eastAsia="Arial" w:hAnsi="Arial" w:cs="Arial"/>
          <w:color w:val="0000FF"/>
          <w:sz w:val="22"/>
          <w:szCs w:val="22"/>
          <w:shd w:val="clear" w:color="auto" w:fill="FFFFFF"/>
        </w:rPr>
      </w:pPr>
      <w:hyperlink r:id="rId123" w:history="1">
        <w:r w:rsidRPr="00730A3B">
          <w:rPr>
            <w:rFonts w:ascii="Arial" w:eastAsia="Arial" w:hAnsi="Arial" w:cs="Arial"/>
            <w:color w:val="0000FF"/>
            <w:sz w:val="22"/>
            <w:szCs w:val="22"/>
            <w:u w:val="single"/>
            <w:shd w:val="clear" w:color="auto" w:fill="FFFFFF"/>
          </w:rPr>
          <w:t>https://tverigrad.ru/publication/v-sostave-kompleksa-rzhevskogo-memoriala-sovetskomu-soldatu-mozhet-pojavitsja-trjohmernaja-panorama/</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4"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5" w:history="1">
        <w:r w:rsidRPr="00730A3B">
          <w:rPr>
            <w:rFonts w:ascii="Arial" w:eastAsia="Arial" w:hAnsi="Arial" w:cs="Arial"/>
            <w:color w:val="0000FF"/>
            <w:sz w:val="22"/>
            <w:szCs w:val="22"/>
            <w:u w:val="single"/>
            <w:shd w:val="clear" w:color="auto" w:fill="FFFFFF"/>
          </w:rPr>
          <w:t>Тверской проспект (tp.tver.ru),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6" w:history="1">
        <w:r w:rsidRPr="00730A3B">
          <w:rPr>
            <w:rFonts w:ascii="Arial" w:eastAsia="Arial" w:hAnsi="Arial" w:cs="Arial"/>
            <w:color w:val="0000FF"/>
            <w:sz w:val="22"/>
            <w:szCs w:val="22"/>
            <w:u w:val="single"/>
            <w:shd w:val="clear" w:color="auto" w:fill="FFFFFF"/>
          </w:rPr>
          <w:t>Тверской проспект (tp.tver.ru),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7" w:history="1">
        <w:r w:rsidRPr="00730A3B">
          <w:rPr>
            <w:rFonts w:ascii="Arial" w:eastAsia="Arial" w:hAnsi="Arial" w:cs="Arial"/>
            <w:color w:val="0000FF"/>
            <w:sz w:val="22"/>
            <w:szCs w:val="22"/>
            <w:u w:val="single"/>
            <w:shd w:val="clear" w:color="auto" w:fill="FFFFFF"/>
          </w:rPr>
          <w:t>Комсомольская правда (tver.kp.ru),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8"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29" w:history="1">
        <w:r w:rsidRPr="00730A3B">
          <w:rPr>
            <w:rFonts w:ascii="Arial" w:eastAsia="Arial" w:hAnsi="Arial" w:cs="Arial"/>
            <w:color w:val="0000FF"/>
            <w:sz w:val="22"/>
            <w:szCs w:val="22"/>
            <w:u w:val="single"/>
            <w:shd w:val="clear" w:color="auto" w:fill="FFFFFF"/>
          </w:rPr>
          <w:t>Аргументы и Факты (tver.aif.ru),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0"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1"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2"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3"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4"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5"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6" w:history="1">
        <w:r w:rsidRPr="00730A3B">
          <w:rPr>
            <w:rFonts w:ascii="Arial" w:eastAsia="Arial" w:hAnsi="Arial" w:cs="Arial"/>
            <w:color w:val="0000FF"/>
            <w:sz w:val="22"/>
            <w:szCs w:val="22"/>
            <w:u w:val="single"/>
            <w:shd w:val="clear" w:color="auto" w:fill="FFFFFF"/>
          </w:rPr>
          <w:t>ВОТ! (vot69.ru),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7"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8"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39"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0"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1"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2"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3"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4" w:history="1">
        <w:r w:rsidRPr="00730A3B">
          <w:rPr>
            <w:rFonts w:ascii="Arial" w:eastAsia="Arial" w:hAnsi="Arial" w:cs="Arial"/>
            <w:color w:val="0000FF"/>
            <w:sz w:val="22"/>
            <w:szCs w:val="22"/>
            <w:u w:val="single"/>
            <w:shd w:val="clear" w:color="auto" w:fill="FFFFFF"/>
          </w:rPr>
          <w:t>Удомельская газета (udomelskaya-gazeta.ru), Удомля,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5"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6"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7"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8"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49"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0"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1" w:history="1">
        <w:r w:rsidRPr="00730A3B">
          <w:rPr>
            <w:rFonts w:ascii="Arial" w:eastAsia="Arial" w:hAnsi="Arial" w:cs="Arial"/>
            <w:color w:val="0000FF"/>
            <w:sz w:val="22"/>
            <w:szCs w:val="22"/>
            <w:u w:val="single"/>
            <w:shd w:val="clear" w:color="auto" w:fill="FFFFFF"/>
          </w:rPr>
          <w:t>Тверское информационное агентство (tvernews.ru),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2" w:history="1">
        <w:r w:rsidRPr="00730A3B">
          <w:rPr>
            <w:rFonts w:ascii="Arial" w:eastAsia="Arial" w:hAnsi="Arial" w:cs="Arial"/>
            <w:color w:val="0000FF"/>
            <w:sz w:val="22"/>
            <w:szCs w:val="22"/>
            <w:u w:val="single"/>
            <w:shd w:val="clear" w:color="auto" w:fill="FFFFFF"/>
          </w:rPr>
          <w:t>Афанасий-бизнес (afanasy.biz),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3"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4"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5"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4"/>
        </w:numPr>
        <w:ind w:left="0" w:firstLine="0"/>
        <w:rPr>
          <w:rFonts w:ascii="Arial" w:eastAsia="Arial" w:hAnsi="Arial" w:cs="Arial"/>
          <w:color w:val="0000FF"/>
          <w:sz w:val="22"/>
          <w:szCs w:val="22"/>
          <w:shd w:val="clear" w:color="auto" w:fill="FFFFFF"/>
        </w:rPr>
      </w:pPr>
      <w:hyperlink r:id="rId156"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6712915"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center"/>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Tverigrad.ru,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6" w:name="ant_1575050_1956978940"/>
      <w:r w:rsidRPr="00730A3B">
        <w:rPr>
          <w:rFonts w:ascii="Arial" w:eastAsia="Arial" w:hAnsi="Arial" w:cs="Arial"/>
          <w:color w:val="000000"/>
          <w:sz w:val="22"/>
          <w:szCs w:val="22"/>
          <w:shd w:val="clear" w:color="auto" w:fill="FFFFFF"/>
        </w:rPr>
        <w:t>ПРЕДПРИЯТИЯМ ТВЕРСКОЙ ОБЛАСТИ ПОМОГУТ ПО ПРОГРАММЕ "ОБОРОТНЫЙ КАПИТАЛ"</w:t>
      </w:r>
      <w:bookmarkEnd w:id="26"/>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2 компании получат господдержку по этой программе. Решение приняли на заседании региональной Бюджетной комиссии, которое провел </w:t>
      </w:r>
      <w:r w:rsidRPr="00730A3B">
        <w:rPr>
          <w:rFonts w:ascii="Arial" w:eastAsia="Arial" w:hAnsi="Arial" w:cs="Arial"/>
          <w:color w:val="000000"/>
          <w:sz w:val="22"/>
          <w:szCs w:val="22"/>
          <w:shd w:val="clear" w:color="auto" w:fill="C0C0C0"/>
        </w:rPr>
        <w:t>губернатор Тверской области Игорь Руденя</w:t>
      </w:r>
      <w:r w:rsidRPr="00730A3B">
        <w:rPr>
          <w:rFonts w:ascii="Arial" w:eastAsia="Arial" w:hAnsi="Arial" w:cs="Arial"/>
          <w:color w:val="000000"/>
          <w:sz w:val="22"/>
          <w:szCs w:val="22"/>
          <w:shd w:val="clear" w:color="auto" w:fill="FFFFFF"/>
        </w:rPr>
        <w:t xml:space="preserve">. В общей сложности предприятиям на льготных условиях предоставят 40 миллионов рублей сроком на 18 месяцев под 1,5% годовых... </w:t>
      </w:r>
    </w:p>
    <w:p w:rsidR="00730A3B" w:rsidRPr="00730A3B" w:rsidRDefault="00730A3B" w:rsidP="00730A3B">
      <w:pPr>
        <w:rPr>
          <w:rFonts w:ascii="Arial" w:eastAsia="Arial" w:hAnsi="Arial" w:cs="Arial"/>
          <w:color w:val="0000FF"/>
          <w:sz w:val="22"/>
          <w:szCs w:val="22"/>
          <w:shd w:val="clear" w:color="auto" w:fill="FFFFFF"/>
        </w:rPr>
      </w:pPr>
      <w:hyperlink r:id="rId157" w:history="1">
        <w:r w:rsidRPr="00730A3B">
          <w:rPr>
            <w:rFonts w:ascii="Arial" w:eastAsia="Arial" w:hAnsi="Arial" w:cs="Arial"/>
            <w:color w:val="0000FF"/>
            <w:sz w:val="22"/>
            <w:szCs w:val="22"/>
            <w:u w:val="single"/>
            <w:shd w:val="clear" w:color="auto" w:fill="FFFFFF"/>
          </w:rPr>
          <w:t>https://tverigrad.ru/publication/predprijatijam-tverskoj-oblasti-pomogut-po-programme-oborotnyj-kapital/</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58" w:history="1">
        <w:r w:rsidRPr="00730A3B">
          <w:rPr>
            <w:rFonts w:ascii="Arial" w:eastAsia="Arial" w:hAnsi="Arial" w:cs="Arial"/>
            <w:color w:val="0000FF"/>
            <w:sz w:val="22"/>
            <w:szCs w:val="22"/>
            <w:u w:val="single"/>
            <w:shd w:val="clear" w:color="auto" w:fill="FFFFFF"/>
          </w:rPr>
          <w:t>Край справедливости (ks-region69.com),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59"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0"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1"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2"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3" w:history="1">
        <w:r w:rsidRPr="00730A3B">
          <w:rPr>
            <w:rFonts w:ascii="Arial" w:eastAsia="Arial" w:hAnsi="Arial" w:cs="Arial"/>
            <w:color w:val="0000FF"/>
            <w:sz w:val="22"/>
            <w:szCs w:val="22"/>
            <w:u w:val="single"/>
            <w:shd w:val="clear" w:color="auto" w:fill="FFFFFF"/>
          </w:rPr>
          <w:t>Бежецкая жизнь (bzgazeta.ru), Бежецк,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4"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5"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6"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7"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8"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69"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0"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1"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2"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3"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4"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5"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6"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7"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8"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79"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0"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1" w:history="1">
        <w:r w:rsidRPr="00730A3B">
          <w:rPr>
            <w:rFonts w:ascii="Arial" w:eastAsia="Arial" w:hAnsi="Arial" w:cs="Arial"/>
            <w:color w:val="0000FF"/>
            <w:sz w:val="22"/>
            <w:szCs w:val="22"/>
            <w:u w:val="single"/>
            <w:shd w:val="clear" w:color="auto" w:fill="FFFFFF"/>
          </w:rPr>
          <w:t>Удомельская газета (udomelskaya-gazeta.ru), Удомля,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2"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3"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lang w:val="en-US"/>
        </w:rPr>
      </w:pPr>
      <w:hyperlink r:id="rId184"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5" w:history="1">
        <w:r w:rsidRPr="00730A3B">
          <w:rPr>
            <w:rFonts w:ascii="Arial" w:eastAsia="Arial" w:hAnsi="Arial" w:cs="Arial"/>
            <w:color w:val="0000FF"/>
            <w:sz w:val="22"/>
            <w:szCs w:val="22"/>
            <w:u w:val="single"/>
            <w:shd w:val="clear" w:color="auto" w:fill="FFFFFF"/>
          </w:rPr>
          <w:t>Тверское информационное агентство (tvernews.ru),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rPr>
      </w:pPr>
      <w:hyperlink r:id="rId186" w:history="1">
        <w:r w:rsidRPr="00730A3B">
          <w:rPr>
            <w:rFonts w:ascii="Arial" w:eastAsia="Arial" w:hAnsi="Arial" w:cs="Arial"/>
            <w:color w:val="0000FF"/>
            <w:sz w:val="22"/>
            <w:szCs w:val="22"/>
            <w:u w:val="single"/>
            <w:shd w:val="clear" w:color="auto" w:fill="FFFFFF"/>
          </w:rPr>
          <w:t>Тверь (toptver.ru), Тверь, 30 марта 2022</w:t>
        </w:r>
      </w:hyperlink>
    </w:p>
    <w:p w:rsidR="00730A3B" w:rsidRPr="00730A3B" w:rsidRDefault="00730A3B" w:rsidP="00730A3B">
      <w:pPr>
        <w:numPr>
          <w:ilvl w:val="0"/>
          <w:numId w:val="5"/>
        </w:numPr>
        <w:ind w:left="0" w:firstLine="0"/>
        <w:rPr>
          <w:rFonts w:ascii="Arial" w:eastAsia="Arial" w:hAnsi="Arial" w:cs="Arial"/>
          <w:color w:val="0000FF"/>
          <w:sz w:val="22"/>
          <w:szCs w:val="22"/>
          <w:shd w:val="clear" w:color="auto" w:fill="FFFFFF"/>
          <w:lang w:val="en-US"/>
        </w:rPr>
      </w:pPr>
      <w:hyperlink r:id="rId187"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6978940"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Tverigrad.ru,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7" w:name="ant_1575050_1956780718"/>
      <w:r w:rsidRPr="00730A3B">
        <w:rPr>
          <w:rFonts w:ascii="Arial" w:eastAsia="Arial" w:hAnsi="Arial" w:cs="Arial"/>
          <w:color w:val="000000"/>
          <w:sz w:val="22"/>
          <w:szCs w:val="22"/>
          <w:shd w:val="clear" w:color="auto" w:fill="FFFFFF"/>
        </w:rPr>
        <w:t>ВОЕННОСЛУЖАЩИЙ ИЗ ТВЕРСКОЙ ОБЛАСТИ ПОГИБ В БОЯХ НА УКРАИНЕ</w:t>
      </w:r>
      <w:bookmarkEnd w:id="27"/>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C0C0C0"/>
        </w:rPr>
        <w:t>Губернатор Тверской области</w:t>
      </w:r>
      <w:r w:rsidRPr="00730A3B">
        <w:rPr>
          <w:rFonts w:ascii="Arial" w:eastAsia="Arial" w:hAnsi="Arial" w:cs="Arial"/>
          <w:color w:val="000000"/>
          <w:sz w:val="22"/>
          <w:szCs w:val="22"/>
          <w:shd w:val="clear" w:color="auto" w:fill="FFFFFF"/>
        </w:rPr>
        <w:t xml:space="preserve"> выразил соболезнования... В связи с этим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выразил соболезнования семье погибшего... До конца исполнив свой долг защитника Отечества в борьбе с национализмом и фашизмом, он стал настоящим героем, вписал свое имя в историю нашей страны", - отметил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w:t>
      </w:r>
    </w:p>
    <w:p w:rsidR="00730A3B" w:rsidRPr="00730A3B" w:rsidRDefault="00730A3B" w:rsidP="00730A3B">
      <w:pPr>
        <w:rPr>
          <w:rFonts w:ascii="Arial" w:eastAsia="Arial" w:hAnsi="Arial" w:cs="Arial"/>
          <w:color w:val="0000FF"/>
          <w:sz w:val="22"/>
          <w:szCs w:val="22"/>
          <w:shd w:val="clear" w:color="auto" w:fill="FFFFFF"/>
        </w:rPr>
      </w:pPr>
      <w:hyperlink r:id="rId188" w:history="1">
        <w:r w:rsidRPr="00730A3B">
          <w:rPr>
            <w:rFonts w:ascii="Arial" w:eastAsia="Arial" w:hAnsi="Arial" w:cs="Arial"/>
            <w:color w:val="0000FF"/>
            <w:sz w:val="22"/>
            <w:szCs w:val="22"/>
            <w:u w:val="single"/>
            <w:shd w:val="clear" w:color="auto" w:fill="FFFFFF"/>
          </w:rPr>
          <w:t>https://tverigrad.ru/publication/voennosluzhashhij-iz-tverskoj-oblasti-pogib-v-bojah-na-ukraine/</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89"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0"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1"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2"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3"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lang w:val="en-US"/>
        </w:rPr>
      </w:pPr>
      <w:hyperlink r:id="rId194"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5" w:history="1">
        <w:r w:rsidRPr="00730A3B">
          <w:rPr>
            <w:rFonts w:ascii="Arial" w:eastAsia="Arial" w:hAnsi="Arial" w:cs="Arial"/>
            <w:color w:val="0000FF"/>
            <w:sz w:val="22"/>
            <w:szCs w:val="22"/>
            <w:u w:val="single"/>
            <w:shd w:val="clear" w:color="auto" w:fill="FFFFFF"/>
          </w:rPr>
          <w:t>Караван Ярмарка (karavantver.ru),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6"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7"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8"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199"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0"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1"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2"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3"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4"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5"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6"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7" w:history="1">
        <w:r w:rsidRPr="00730A3B">
          <w:rPr>
            <w:rFonts w:ascii="Arial" w:eastAsia="Arial" w:hAnsi="Arial" w:cs="Arial"/>
            <w:color w:val="0000FF"/>
            <w:sz w:val="22"/>
            <w:szCs w:val="22"/>
            <w:u w:val="single"/>
            <w:shd w:val="clear" w:color="auto" w:fill="FFFFFF"/>
          </w:rPr>
          <w:t>ВОТ! (vot69.ru),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8"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09" w:history="1">
        <w:r w:rsidRPr="00730A3B">
          <w:rPr>
            <w:rFonts w:ascii="Arial" w:eastAsia="Arial" w:hAnsi="Arial" w:cs="Arial"/>
            <w:color w:val="0000FF"/>
            <w:sz w:val="22"/>
            <w:szCs w:val="22"/>
            <w:u w:val="single"/>
            <w:shd w:val="clear" w:color="auto" w:fill="FFFFFF"/>
          </w:rPr>
          <w:t>Тверь (toptver.ru),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0"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1"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2"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3"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4"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5" w:history="1">
        <w:r w:rsidRPr="00730A3B">
          <w:rPr>
            <w:rFonts w:ascii="Arial" w:eastAsia="Arial" w:hAnsi="Arial" w:cs="Arial"/>
            <w:color w:val="0000FF"/>
            <w:sz w:val="22"/>
            <w:szCs w:val="22"/>
            <w:u w:val="single"/>
            <w:shd w:val="clear" w:color="auto" w:fill="FFFFFF"/>
          </w:rPr>
          <w:t>Аргументы и Факты (tver.aif.ru),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6" w:history="1">
        <w:r w:rsidRPr="00730A3B">
          <w:rPr>
            <w:rFonts w:ascii="Arial" w:eastAsia="Arial" w:hAnsi="Arial" w:cs="Arial"/>
            <w:color w:val="0000FF"/>
            <w:sz w:val="22"/>
            <w:szCs w:val="22"/>
            <w:u w:val="single"/>
            <w:shd w:val="clear" w:color="auto" w:fill="FFFFFF"/>
          </w:rPr>
          <w:t>Комсомольская правда (tver.kp.ru),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7"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6"/>
        </w:numPr>
        <w:ind w:left="0" w:firstLine="0"/>
        <w:rPr>
          <w:rFonts w:ascii="Arial" w:eastAsia="Arial" w:hAnsi="Arial" w:cs="Arial"/>
          <w:color w:val="0000FF"/>
          <w:sz w:val="22"/>
          <w:szCs w:val="22"/>
          <w:shd w:val="clear" w:color="auto" w:fill="FFFFFF"/>
        </w:rPr>
      </w:pPr>
      <w:hyperlink r:id="rId218"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6780718"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Tverigrad.ru,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8" w:name="ant_1575050_1956653572"/>
      <w:r w:rsidRPr="00730A3B">
        <w:rPr>
          <w:rFonts w:ascii="Arial" w:eastAsia="Arial" w:hAnsi="Arial" w:cs="Arial"/>
          <w:color w:val="000000"/>
          <w:sz w:val="22"/>
          <w:szCs w:val="22"/>
          <w:shd w:val="clear" w:color="auto" w:fill="FFFFFF"/>
        </w:rPr>
        <w:t>В ТВЕРСКОЙ ОБЛАСТИ ПРИНЯЛИ РЕГИОНАЛЬНУЮ ПРОГРАММУ ПО БОРЬБЕ С БОРЩЕВИКОМ</w:t>
      </w:r>
      <w:bookmarkEnd w:id="28"/>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Межведомственная региональная программа по борьбе с борщевиком Сосновского на территории Тверской области рассмотрена на заседании регионального правительства, которое 29 марта провел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w:t>
      </w:r>
    </w:p>
    <w:p w:rsidR="00730A3B" w:rsidRPr="00730A3B" w:rsidRDefault="00730A3B" w:rsidP="00730A3B">
      <w:pPr>
        <w:rPr>
          <w:rFonts w:ascii="Arial" w:eastAsia="Arial" w:hAnsi="Arial" w:cs="Arial"/>
          <w:color w:val="0000FF"/>
          <w:sz w:val="22"/>
          <w:szCs w:val="22"/>
          <w:shd w:val="clear" w:color="auto" w:fill="FFFFFF"/>
        </w:rPr>
      </w:pPr>
      <w:hyperlink r:id="rId219" w:history="1">
        <w:r w:rsidRPr="00730A3B">
          <w:rPr>
            <w:rFonts w:ascii="Arial" w:eastAsia="Arial" w:hAnsi="Arial" w:cs="Arial"/>
            <w:color w:val="0000FF"/>
            <w:sz w:val="22"/>
            <w:szCs w:val="22"/>
            <w:u w:val="single"/>
            <w:shd w:val="clear" w:color="auto" w:fill="FFFFFF"/>
          </w:rPr>
          <w:t>https://tverigrad.ru/publication/v-tverskoj-oblasti-prinjali-regionalnuju-programmu-po-borbe-s-borshhevikom/</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lang w:val="en-US"/>
        </w:rPr>
      </w:pPr>
      <w:hyperlink r:id="rId220"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1" w:history="1">
        <w:r w:rsidRPr="00730A3B">
          <w:rPr>
            <w:rFonts w:ascii="Arial" w:eastAsia="Arial" w:hAnsi="Arial" w:cs="Arial"/>
            <w:color w:val="0000FF"/>
            <w:sz w:val="22"/>
            <w:szCs w:val="22"/>
            <w:u w:val="single"/>
            <w:shd w:val="clear" w:color="auto" w:fill="FFFFFF"/>
          </w:rPr>
          <w:t>Край справедливости (ks-region69.com),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2" w:history="1">
        <w:r w:rsidRPr="00730A3B">
          <w:rPr>
            <w:rFonts w:ascii="Arial" w:eastAsia="Arial" w:hAnsi="Arial" w:cs="Arial"/>
            <w:color w:val="0000FF"/>
            <w:sz w:val="22"/>
            <w:szCs w:val="22"/>
            <w:u w:val="single"/>
            <w:shd w:val="clear" w:color="auto" w:fill="FFFFFF"/>
          </w:rPr>
          <w:t>Московский Комсомолец (tver.mk.ru),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3"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4" w:history="1">
        <w:r w:rsidRPr="00730A3B">
          <w:rPr>
            <w:rFonts w:ascii="Arial" w:eastAsia="Arial" w:hAnsi="Arial" w:cs="Arial"/>
            <w:color w:val="0000FF"/>
            <w:sz w:val="22"/>
            <w:szCs w:val="22"/>
            <w:u w:val="single"/>
            <w:shd w:val="clear" w:color="auto" w:fill="FFFFFF"/>
          </w:rPr>
          <w:t>Gorodskoyportal.ru/tver,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5" w:history="1">
        <w:r w:rsidRPr="00730A3B">
          <w:rPr>
            <w:rFonts w:ascii="Arial" w:eastAsia="Arial" w:hAnsi="Arial" w:cs="Arial"/>
            <w:color w:val="0000FF"/>
            <w:sz w:val="22"/>
            <w:szCs w:val="22"/>
            <w:u w:val="single"/>
            <w:shd w:val="clear" w:color="auto" w:fill="FFFFFF"/>
          </w:rPr>
          <w:t>Кашинская газета (kashingazeta.ru), Кашин,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6"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7" w:history="1">
        <w:r w:rsidRPr="00730A3B">
          <w:rPr>
            <w:rFonts w:ascii="Arial" w:eastAsia="Arial" w:hAnsi="Arial" w:cs="Arial"/>
            <w:color w:val="0000FF"/>
            <w:sz w:val="22"/>
            <w:szCs w:val="22"/>
            <w:u w:val="single"/>
            <w:shd w:val="clear" w:color="auto" w:fill="FFFFFF"/>
          </w:rPr>
          <w:t>Караван Ярмарка (karavantver.ru),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8"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29"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0" w:history="1">
        <w:r w:rsidRPr="00730A3B">
          <w:rPr>
            <w:rFonts w:ascii="Arial" w:eastAsia="Arial" w:hAnsi="Arial" w:cs="Arial"/>
            <w:color w:val="0000FF"/>
            <w:sz w:val="22"/>
            <w:szCs w:val="22"/>
            <w:u w:val="single"/>
            <w:shd w:val="clear" w:color="auto" w:fill="FFFFFF"/>
          </w:rPr>
          <w:t>Старицкий вестник (st-vestnik.ru), Старица,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1" w:history="1">
        <w:r w:rsidRPr="00730A3B">
          <w:rPr>
            <w:rFonts w:ascii="Arial" w:eastAsia="Arial" w:hAnsi="Arial" w:cs="Arial"/>
            <w:color w:val="0000FF"/>
            <w:sz w:val="22"/>
            <w:szCs w:val="22"/>
            <w:u w:val="single"/>
            <w:shd w:val="clear" w:color="auto" w:fill="FFFFFF"/>
          </w:rPr>
          <w:t>Кимрский вестник (kimvestnik.ru), Кимры,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2" w:history="1">
        <w:r w:rsidRPr="00730A3B">
          <w:rPr>
            <w:rFonts w:ascii="Arial" w:eastAsia="Arial" w:hAnsi="Arial" w:cs="Arial"/>
            <w:color w:val="0000FF"/>
            <w:sz w:val="22"/>
            <w:szCs w:val="22"/>
            <w:u w:val="single"/>
            <w:shd w:val="clear" w:color="auto" w:fill="FFFFFF"/>
          </w:rPr>
          <w:t>TvTver.ru, Тверь,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3" w:history="1">
        <w:r w:rsidRPr="00730A3B">
          <w:rPr>
            <w:rFonts w:ascii="Arial" w:eastAsia="Arial" w:hAnsi="Arial" w:cs="Arial"/>
            <w:color w:val="0000FF"/>
            <w:sz w:val="22"/>
            <w:szCs w:val="22"/>
            <w:u w:val="single"/>
            <w:shd w:val="clear" w:color="auto" w:fill="FFFFFF"/>
          </w:rPr>
          <w:t>Бежецкая жизнь (bzgazeta.ru), Бежецк,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4"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numPr>
          <w:ilvl w:val="0"/>
          <w:numId w:val="7"/>
        </w:numPr>
        <w:ind w:left="0" w:firstLine="0"/>
        <w:rPr>
          <w:rFonts w:ascii="Arial" w:eastAsia="Arial" w:hAnsi="Arial" w:cs="Arial"/>
          <w:color w:val="0000FF"/>
          <w:sz w:val="22"/>
          <w:szCs w:val="22"/>
          <w:shd w:val="clear" w:color="auto" w:fill="FFFFFF"/>
        </w:rPr>
      </w:pPr>
      <w:hyperlink r:id="rId235"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6653572"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Тверское информационное агентство (tvernews.ru),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29" w:name="ant_1575050_1957143004"/>
      <w:r w:rsidRPr="00730A3B">
        <w:rPr>
          <w:rFonts w:ascii="Arial" w:eastAsia="Arial" w:hAnsi="Arial" w:cs="Arial"/>
          <w:color w:val="000000"/>
          <w:sz w:val="22"/>
          <w:szCs w:val="22"/>
          <w:shd w:val="clear" w:color="auto" w:fill="FFFFFF"/>
        </w:rPr>
        <w:t>В РЕГИОНЕ ЗАКЛЮЧЕНО БОЛЕЕ 5000 ДОГОВОРОВ НА БЕСПЛАТНОЕ ПОДВЕДЕНИЕ ГАЗА</w:t>
      </w:r>
      <w:bookmarkEnd w:id="29"/>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30 марта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провел заседание регионального штаба по газификации Тверской области. Была рассмотрена Программа газификации региона, а также ход реализации мероприятий по бесплатному подведению газа до границ домовладений в 2022 году... </w:t>
      </w:r>
    </w:p>
    <w:p w:rsidR="00730A3B" w:rsidRPr="00730A3B" w:rsidRDefault="00730A3B" w:rsidP="00730A3B">
      <w:pPr>
        <w:rPr>
          <w:rFonts w:ascii="Arial" w:eastAsia="Arial" w:hAnsi="Arial" w:cs="Arial"/>
          <w:color w:val="0000FF"/>
          <w:sz w:val="22"/>
          <w:szCs w:val="22"/>
          <w:shd w:val="clear" w:color="auto" w:fill="FFFFFF"/>
        </w:rPr>
      </w:pPr>
      <w:hyperlink r:id="rId236" w:history="1">
        <w:r w:rsidRPr="00730A3B">
          <w:rPr>
            <w:rFonts w:ascii="Arial" w:eastAsia="Arial" w:hAnsi="Arial" w:cs="Arial"/>
            <w:color w:val="0000FF"/>
            <w:sz w:val="22"/>
            <w:szCs w:val="22"/>
            <w:u w:val="single"/>
            <w:shd w:val="clear" w:color="auto" w:fill="FFFFFF"/>
          </w:rPr>
          <w:t>https://tvernews.ru/news/283333/</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37"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38"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39"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0"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1"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2"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3"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4"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5"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6"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7"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8"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49"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0"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1"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2"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3"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4"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5"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6"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7"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8"/>
        </w:numPr>
        <w:ind w:left="0" w:firstLine="0"/>
        <w:rPr>
          <w:rFonts w:ascii="Arial" w:eastAsia="Arial" w:hAnsi="Arial" w:cs="Arial"/>
          <w:color w:val="0000FF"/>
          <w:sz w:val="22"/>
          <w:szCs w:val="22"/>
          <w:shd w:val="clear" w:color="auto" w:fill="FFFFFF"/>
        </w:rPr>
      </w:pPr>
      <w:hyperlink r:id="rId258" w:history="1">
        <w:r w:rsidRPr="00730A3B">
          <w:rPr>
            <w:rFonts w:ascii="Arial" w:eastAsia="Arial" w:hAnsi="Arial" w:cs="Arial"/>
            <w:color w:val="0000FF"/>
            <w:sz w:val="22"/>
            <w:szCs w:val="22"/>
            <w:u w:val="single"/>
            <w:shd w:val="clear" w:color="auto" w:fill="FFFFFF"/>
          </w:rPr>
          <w:t>Вся Тверь (газета-вся-тверь.рф), Тверь,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7143004"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TvTver.ru,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30" w:name="ant_1575050_1957083013"/>
      <w:r w:rsidRPr="00730A3B">
        <w:rPr>
          <w:rFonts w:ascii="Arial" w:eastAsia="Arial" w:hAnsi="Arial" w:cs="Arial"/>
          <w:color w:val="000000"/>
          <w:sz w:val="22"/>
          <w:szCs w:val="22"/>
          <w:shd w:val="clear" w:color="auto" w:fill="FFFFFF"/>
        </w:rPr>
        <w:t>В ТВЕРСКОЙ ОБЛАСТИ УВЕЛИЧАТСЯ ОБЪЕМЫ ПРОИЗВОДСТВА МОЛОЧНОЙ ПРОДУКЦИИ</w:t>
      </w:r>
      <w:bookmarkEnd w:id="30"/>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Укрепление экономического потенциала Верхневолжья и максимальное наращивание объемов производства являются на сегодняшний день ключевой задачей, считает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w:t>
      </w:r>
    </w:p>
    <w:p w:rsidR="00730A3B" w:rsidRPr="00730A3B" w:rsidRDefault="00730A3B" w:rsidP="00730A3B">
      <w:pPr>
        <w:rPr>
          <w:rFonts w:ascii="Arial" w:eastAsia="Arial" w:hAnsi="Arial" w:cs="Arial"/>
          <w:color w:val="0000FF"/>
          <w:sz w:val="22"/>
          <w:szCs w:val="22"/>
          <w:shd w:val="clear" w:color="auto" w:fill="FFFFFF"/>
        </w:rPr>
      </w:pPr>
      <w:hyperlink r:id="rId259" w:history="1">
        <w:r w:rsidRPr="00730A3B">
          <w:rPr>
            <w:rFonts w:ascii="Arial" w:eastAsia="Arial" w:hAnsi="Arial" w:cs="Arial"/>
            <w:color w:val="0000FF"/>
            <w:sz w:val="22"/>
            <w:szCs w:val="22"/>
            <w:u w:val="single"/>
            <w:shd w:val="clear" w:color="auto" w:fill="FFFFFF"/>
          </w:rPr>
          <w:t>https://tvtver.ru/news/v-tverskoj-oblasti-uvelichatsya-obemy-proizvodstva-molochnoj-produktsii/</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0" w:history="1">
        <w:r w:rsidRPr="00730A3B">
          <w:rPr>
            <w:rFonts w:ascii="Arial" w:eastAsia="Arial" w:hAnsi="Arial" w:cs="Arial"/>
            <w:color w:val="0000FF"/>
            <w:sz w:val="22"/>
            <w:szCs w:val="22"/>
            <w:u w:val="single"/>
            <w:shd w:val="clear" w:color="auto" w:fill="FFFFFF"/>
          </w:rPr>
          <w:t>Главный региональный (glavny.tv), Смоленск,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1"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2"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3" w:history="1">
        <w:r w:rsidRPr="00730A3B">
          <w:rPr>
            <w:rFonts w:ascii="Arial" w:eastAsia="Arial" w:hAnsi="Arial" w:cs="Arial"/>
            <w:color w:val="0000FF"/>
            <w:sz w:val="22"/>
            <w:szCs w:val="22"/>
            <w:u w:val="single"/>
            <w:shd w:val="clear" w:color="auto" w:fill="FFFFFF"/>
          </w:rPr>
          <w:t>Тверской проспект (tp.tver.ru),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4" w:history="1">
        <w:r w:rsidRPr="00730A3B">
          <w:rPr>
            <w:rFonts w:ascii="Arial" w:eastAsia="Arial" w:hAnsi="Arial" w:cs="Arial"/>
            <w:color w:val="0000FF"/>
            <w:sz w:val="22"/>
            <w:szCs w:val="22"/>
            <w:u w:val="single"/>
            <w:shd w:val="clear" w:color="auto" w:fill="FFFFFF"/>
          </w:rPr>
          <w:t>Заря (konzarya.ru), Конаково,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5" w:history="1">
        <w:r w:rsidRPr="00730A3B">
          <w:rPr>
            <w:rFonts w:ascii="Arial" w:eastAsia="Arial" w:hAnsi="Arial" w:cs="Arial"/>
            <w:color w:val="0000FF"/>
            <w:sz w:val="22"/>
            <w:szCs w:val="22"/>
            <w:u w:val="single"/>
            <w:shd w:val="clear" w:color="auto" w:fill="FFFFFF"/>
          </w:rPr>
          <w:t>Тверские ведомости (vedtver.ru),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6"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7"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8"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69"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0"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1"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2"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3"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4"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lang w:val="en-US"/>
        </w:rPr>
      </w:pPr>
      <w:hyperlink r:id="rId275"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6"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7"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8"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79"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80"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lang w:val="en-US"/>
        </w:rPr>
      </w:pPr>
      <w:hyperlink r:id="rId281" w:history="1">
        <w:r w:rsidRPr="00730A3B">
          <w:rPr>
            <w:rFonts w:ascii="Arial" w:eastAsia="Arial" w:hAnsi="Arial" w:cs="Arial"/>
            <w:color w:val="0000FF"/>
            <w:sz w:val="22"/>
            <w:szCs w:val="22"/>
            <w:u w:val="single"/>
            <w:shd w:val="clear" w:color="auto" w:fill="FFFFFF"/>
            <w:lang w:val="en-US"/>
          </w:rPr>
          <w:t xml:space="preserve">PANORAMA PRO (panoramapro.ru), </w:t>
        </w:r>
        <w:r w:rsidRPr="00730A3B">
          <w:rPr>
            <w:rFonts w:ascii="Arial" w:eastAsia="Arial" w:hAnsi="Arial" w:cs="Arial"/>
            <w:color w:val="0000FF"/>
            <w:sz w:val="22"/>
            <w:szCs w:val="22"/>
            <w:u w:val="single"/>
            <w:shd w:val="clear" w:color="auto" w:fill="FFFFFF"/>
          </w:rPr>
          <w:t>Тверь</w:t>
        </w:r>
        <w:r w:rsidRPr="00730A3B">
          <w:rPr>
            <w:rFonts w:ascii="Arial" w:eastAsia="Arial" w:hAnsi="Arial" w:cs="Arial"/>
            <w:color w:val="0000FF"/>
            <w:sz w:val="22"/>
            <w:szCs w:val="22"/>
            <w:u w:val="single"/>
            <w:shd w:val="clear" w:color="auto" w:fill="FFFFFF"/>
            <w:lang w:val="en-US"/>
          </w:rPr>
          <w:t xml:space="preserve">, 30 </w:t>
        </w:r>
        <w:r w:rsidRPr="00730A3B">
          <w:rPr>
            <w:rFonts w:ascii="Arial" w:eastAsia="Arial" w:hAnsi="Arial" w:cs="Arial"/>
            <w:color w:val="0000FF"/>
            <w:sz w:val="22"/>
            <w:szCs w:val="22"/>
            <w:u w:val="single"/>
            <w:shd w:val="clear" w:color="auto" w:fill="FFFFFF"/>
          </w:rPr>
          <w:t>марта</w:t>
        </w:r>
        <w:r w:rsidRPr="00730A3B">
          <w:rPr>
            <w:rFonts w:ascii="Arial" w:eastAsia="Arial" w:hAnsi="Arial" w:cs="Arial"/>
            <w:color w:val="0000FF"/>
            <w:sz w:val="22"/>
            <w:szCs w:val="22"/>
            <w:u w:val="single"/>
            <w:shd w:val="clear" w:color="auto" w:fill="FFFFFF"/>
            <w:lang w:val="en-US"/>
          </w:rPr>
          <w:t xml:space="preserve">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82"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9"/>
        </w:numPr>
        <w:ind w:left="0" w:firstLine="0"/>
        <w:rPr>
          <w:rFonts w:ascii="Arial" w:eastAsia="Arial" w:hAnsi="Arial" w:cs="Arial"/>
          <w:color w:val="0000FF"/>
          <w:sz w:val="22"/>
          <w:szCs w:val="22"/>
          <w:shd w:val="clear" w:color="auto" w:fill="FFFFFF"/>
        </w:rPr>
      </w:pPr>
      <w:hyperlink r:id="rId283" w:history="1">
        <w:r w:rsidRPr="00730A3B">
          <w:rPr>
            <w:rFonts w:ascii="Arial" w:eastAsia="Arial" w:hAnsi="Arial" w:cs="Arial"/>
            <w:color w:val="0000FF"/>
            <w:sz w:val="22"/>
            <w:szCs w:val="22"/>
            <w:u w:val="single"/>
            <w:shd w:val="clear" w:color="auto" w:fill="FFFFFF"/>
          </w:rPr>
          <w:t>Новоторжский вестник (nvestnik.ru), Торжок,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7083013"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Тверские ведомости (vedtver.ru),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31" w:name="ant_1575050_1957070142"/>
      <w:r w:rsidRPr="00730A3B">
        <w:rPr>
          <w:rFonts w:ascii="Arial" w:eastAsia="Arial" w:hAnsi="Arial" w:cs="Arial"/>
          <w:color w:val="000000"/>
          <w:sz w:val="22"/>
          <w:szCs w:val="22"/>
          <w:shd w:val="clear" w:color="auto" w:fill="FFFFFF"/>
        </w:rPr>
        <w:t>ОРГАНИЗАЦИИ ТВЕРСКОЙ ОБЛАСТИ ПРИГЛАШАЮТ ПРИНЯТЬ УЧАСТИЕ В КОНКУРСАХ В ПЕРИОД ВСЕРОССИЙСКОГО ФОРУМА "МНОГОДЕТНАЯ РОССИЯ"</w:t>
      </w:r>
      <w:bookmarkEnd w:id="31"/>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В Верхневолжье осуществляется целый комплекс мер поддержки больших семей.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неоднократно отмечал, что для Тверской области формирование позитивных демографических тенденций является первостепенной задачей... </w:t>
      </w:r>
    </w:p>
    <w:p w:rsidR="00730A3B" w:rsidRPr="00730A3B" w:rsidRDefault="00730A3B" w:rsidP="00730A3B">
      <w:pPr>
        <w:rPr>
          <w:rFonts w:ascii="Arial" w:eastAsia="Arial" w:hAnsi="Arial" w:cs="Arial"/>
          <w:color w:val="0000FF"/>
          <w:sz w:val="22"/>
          <w:szCs w:val="22"/>
          <w:shd w:val="clear" w:color="auto" w:fill="FFFFFF"/>
        </w:rPr>
      </w:pPr>
      <w:hyperlink r:id="rId284" w:history="1">
        <w:r w:rsidRPr="00730A3B">
          <w:rPr>
            <w:rFonts w:ascii="Arial" w:eastAsia="Arial" w:hAnsi="Arial" w:cs="Arial"/>
            <w:color w:val="0000FF"/>
            <w:sz w:val="22"/>
            <w:szCs w:val="22"/>
            <w:u w:val="single"/>
            <w:shd w:val="clear" w:color="auto" w:fill="FFFFFF"/>
          </w:rPr>
          <w:t>https://vedtver.ru/news/society/organizacii-tverskoj-oblasti-priglashajut-prinjat-uchastie-v-konkursah-v-period-vserossijskogo-foruma-mnogodetnaja-rossija/</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85"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86"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87"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88"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89"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0"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1"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2"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3"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4"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5"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6"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7"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8"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299"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300" w:history="1">
        <w:r w:rsidRPr="00730A3B">
          <w:rPr>
            <w:rFonts w:ascii="Arial" w:eastAsia="Arial" w:hAnsi="Arial" w:cs="Arial"/>
            <w:color w:val="0000FF"/>
            <w:sz w:val="22"/>
            <w:szCs w:val="22"/>
            <w:u w:val="single"/>
            <w:shd w:val="clear" w:color="auto" w:fill="FFFFFF"/>
          </w:rPr>
          <w:t>ГТРК Тверь, Тверь,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301" w:history="1">
        <w:r w:rsidRPr="00730A3B">
          <w:rPr>
            <w:rFonts w:ascii="Arial" w:eastAsia="Arial" w:hAnsi="Arial" w:cs="Arial"/>
            <w:color w:val="0000FF"/>
            <w:sz w:val="22"/>
            <w:szCs w:val="22"/>
            <w:u w:val="single"/>
            <w:shd w:val="clear" w:color="auto" w:fill="FFFFFF"/>
          </w:rPr>
          <w:t>Тверская жизнь (tverlife.ru), Тверь, 30 марта 2022</w:t>
        </w:r>
      </w:hyperlink>
    </w:p>
    <w:p w:rsidR="00730A3B" w:rsidRPr="00730A3B" w:rsidRDefault="00730A3B" w:rsidP="00730A3B">
      <w:pPr>
        <w:numPr>
          <w:ilvl w:val="0"/>
          <w:numId w:val="10"/>
        </w:numPr>
        <w:ind w:left="0" w:firstLine="0"/>
        <w:rPr>
          <w:rFonts w:ascii="Arial" w:eastAsia="Arial" w:hAnsi="Arial" w:cs="Arial"/>
          <w:color w:val="0000FF"/>
          <w:sz w:val="22"/>
          <w:szCs w:val="22"/>
          <w:shd w:val="clear" w:color="auto" w:fill="FFFFFF"/>
        </w:rPr>
      </w:pPr>
      <w:hyperlink r:id="rId302"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Default="00730A3B" w:rsidP="00730A3B">
      <w:pPr>
        <w:jc w:val="right"/>
        <w:rPr>
          <w:rFonts w:ascii="Arial" w:eastAsia="Arial" w:hAnsi="Arial" w:cs="Arial"/>
          <w:color w:val="0000FF"/>
          <w:sz w:val="22"/>
          <w:szCs w:val="22"/>
          <w:shd w:val="clear" w:color="auto" w:fill="FFFFFF"/>
        </w:rPr>
      </w:pPr>
      <w:hyperlink w:anchor="tabtxt_1575050_1957070142"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jc w:val="right"/>
        <w:rPr>
          <w:rFonts w:ascii="Arial" w:eastAsia="Arial" w:hAnsi="Arial" w:cs="Arial"/>
          <w:color w:val="0000FF"/>
          <w:sz w:val="22"/>
          <w:szCs w:val="22"/>
          <w:shd w:val="clear" w:color="auto" w:fill="FFFFFF"/>
        </w:rPr>
      </w:pPr>
    </w:p>
    <w:p w:rsidR="00730A3B" w:rsidRPr="00730A3B" w:rsidRDefault="00730A3B" w:rsidP="00730A3B">
      <w:pPr>
        <w:rPr>
          <w:rFonts w:ascii="Arial" w:eastAsia="Arial" w:hAnsi="Arial" w:cs="Arial"/>
          <w:b/>
          <w:color w:val="000000"/>
          <w:sz w:val="22"/>
          <w:szCs w:val="22"/>
          <w:shd w:val="clear" w:color="auto" w:fill="FFFFFF"/>
        </w:rPr>
      </w:pPr>
      <w:r w:rsidRPr="00730A3B">
        <w:rPr>
          <w:rFonts w:ascii="Arial" w:eastAsia="Arial" w:hAnsi="Arial" w:cs="Arial"/>
          <w:b/>
          <w:color w:val="000000"/>
          <w:sz w:val="22"/>
          <w:szCs w:val="22"/>
          <w:shd w:val="clear" w:color="auto" w:fill="FFFFFF"/>
        </w:rPr>
        <w:t>Край справедливости (ks-region69.com), Тверь, 30 марта 2022</w:t>
      </w:r>
    </w:p>
    <w:p w:rsidR="00730A3B" w:rsidRPr="00730A3B" w:rsidRDefault="00730A3B" w:rsidP="00730A3B">
      <w:pPr>
        <w:jc w:val="both"/>
        <w:outlineLvl w:val="1"/>
        <w:rPr>
          <w:rFonts w:ascii="Arial" w:eastAsia="Arial" w:hAnsi="Arial" w:cs="Arial"/>
          <w:color w:val="000000"/>
          <w:sz w:val="22"/>
          <w:szCs w:val="22"/>
          <w:shd w:val="clear" w:color="auto" w:fill="FFFFFF"/>
        </w:rPr>
      </w:pPr>
      <w:bookmarkStart w:id="32" w:name="ant_1575050_1956689217"/>
      <w:r w:rsidRPr="00730A3B">
        <w:rPr>
          <w:rFonts w:ascii="Arial" w:eastAsia="Arial" w:hAnsi="Arial" w:cs="Arial"/>
          <w:color w:val="000000"/>
          <w:sz w:val="22"/>
          <w:szCs w:val="22"/>
          <w:shd w:val="clear" w:color="auto" w:fill="FFFFFF"/>
        </w:rPr>
        <w:t>В ПРАВИТЕЛЬСТВЕ ОБЛАСТИ ОБСУДИЛИ БЕЗОПАСНОСТЬ ТРАНСПОРТА</w:t>
      </w:r>
      <w:bookmarkEnd w:id="32"/>
    </w:p>
    <w:p w:rsidR="00730A3B" w:rsidRPr="00730A3B" w:rsidRDefault="00730A3B" w:rsidP="00730A3B">
      <w:pPr>
        <w:jc w:val="both"/>
        <w:rPr>
          <w:rFonts w:ascii="Arial" w:eastAsia="Arial" w:hAnsi="Arial" w:cs="Arial"/>
          <w:color w:val="000000"/>
          <w:sz w:val="22"/>
          <w:szCs w:val="22"/>
          <w:shd w:val="clear" w:color="auto" w:fill="FFFFFF"/>
        </w:rPr>
      </w:pPr>
      <w:r w:rsidRPr="00730A3B">
        <w:rPr>
          <w:rFonts w:ascii="Arial" w:eastAsia="Arial" w:hAnsi="Arial" w:cs="Arial"/>
          <w:color w:val="000000"/>
          <w:sz w:val="22"/>
          <w:szCs w:val="22"/>
          <w:shd w:val="clear" w:color="auto" w:fill="FFFFFF"/>
        </w:rPr>
        <w:t xml:space="preserve">В Правительстве Тверской области обсудили вопросы обеспечения безопасности на объектах транспортной инфраструктуры региона  29 марта губернатор </w:t>
      </w:r>
      <w:r w:rsidRPr="00730A3B">
        <w:rPr>
          <w:rFonts w:ascii="Arial" w:eastAsia="Arial" w:hAnsi="Arial" w:cs="Arial"/>
          <w:color w:val="000000"/>
          <w:sz w:val="22"/>
          <w:szCs w:val="22"/>
          <w:shd w:val="clear" w:color="auto" w:fill="C0C0C0"/>
        </w:rPr>
        <w:t>Игорь Руденя</w:t>
      </w:r>
      <w:r w:rsidRPr="00730A3B">
        <w:rPr>
          <w:rFonts w:ascii="Arial" w:eastAsia="Arial" w:hAnsi="Arial" w:cs="Arial"/>
          <w:color w:val="000000"/>
          <w:sz w:val="22"/>
          <w:szCs w:val="22"/>
          <w:shd w:val="clear" w:color="auto" w:fill="FFFFFF"/>
        </w:rPr>
        <w:t xml:space="preserve"> провел заседание Антитеррористической комиссии в Тверской области...</w:t>
      </w:r>
    </w:p>
    <w:p w:rsidR="00730A3B" w:rsidRPr="00730A3B" w:rsidRDefault="00730A3B" w:rsidP="00730A3B">
      <w:pPr>
        <w:rPr>
          <w:rFonts w:ascii="Arial" w:eastAsia="Arial" w:hAnsi="Arial" w:cs="Arial"/>
          <w:color w:val="0000FF"/>
          <w:sz w:val="22"/>
          <w:szCs w:val="22"/>
          <w:shd w:val="clear" w:color="auto" w:fill="FFFFFF"/>
        </w:rPr>
      </w:pPr>
      <w:hyperlink r:id="rId303" w:history="1">
        <w:r w:rsidRPr="00730A3B">
          <w:rPr>
            <w:rFonts w:ascii="Arial" w:eastAsia="Arial" w:hAnsi="Arial" w:cs="Arial"/>
            <w:color w:val="0000FF"/>
            <w:sz w:val="22"/>
            <w:szCs w:val="22"/>
            <w:u w:val="single"/>
            <w:shd w:val="clear" w:color="auto" w:fill="FFFFFF"/>
          </w:rPr>
          <w:t>https://ks-region69.com/news/145088-v-pravitelstve-oblasti-obsudili-bezopasnost-transporta</w:t>
        </w:r>
      </w:hyperlink>
    </w:p>
    <w:p w:rsidR="00730A3B" w:rsidRPr="00730A3B" w:rsidRDefault="00730A3B" w:rsidP="00730A3B">
      <w:pPr>
        <w:rPr>
          <w:rFonts w:ascii="Arial" w:eastAsia="Arial" w:hAnsi="Arial" w:cs="Arial"/>
          <w:color w:val="000000"/>
          <w:sz w:val="22"/>
          <w:szCs w:val="22"/>
          <w:u w:val="single"/>
          <w:shd w:val="clear" w:color="auto" w:fill="FFFFFF"/>
        </w:rPr>
      </w:pPr>
      <w:r w:rsidRPr="00730A3B">
        <w:rPr>
          <w:rFonts w:ascii="Arial" w:eastAsia="Arial" w:hAnsi="Arial" w:cs="Arial"/>
          <w:color w:val="000000"/>
          <w:sz w:val="22"/>
          <w:szCs w:val="22"/>
          <w:u w:val="single"/>
          <w:shd w:val="clear" w:color="auto" w:fill="FFFFFF"/>
        </w:rPr>
        <w:t>Сообщения по событию:</w:t>
      </w:r>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4" w:history="1">
        <w:r w:rsidRPr="00730A3B">
          <w:rPr>
            <w:rFonts w:ascii="Arial" w:eastAsia="Arial" w:hAnsi="Arial" w:cs="Arial"/>
            <w:color w:val="0000FF"/>
            <w:sz w:val="22"/>
            <w:szCs w:val="22"/>
            <w:u w:val="single"/>
            <w:shd w:val="clear" w:color="auto" w:fill="FFFFFF"/>
          </w:rPr>
          <w:t>Наша жизнь (нашажизнь), Лихославль,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5" w:history="1">
        <w:r w:rsidRPr="00730A3B">
          <w:rPr>
            <w:rFonts w:ascii="Arial" w:eastAsia="Arial" w:hAnsi="Arial" w:cs="Arial"/>
            <w:color w:val="0000FF"/>
            <w:sz w:val="22"/>
            <w:szCs w:val="22"/>
            <w:u w:val="single"/>
            <w:shd w:val="clear" w:color="auto" w:fill="FFFFFF"/>
          </w:rPr>
          <w:t>Зубцовская жизнь (зубцовскаяжизнь), Зубцов,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6" w:history="1">
        <w:r w:rsidRPr="00730A3B">
          <w:rPr>
            <w:rFonts w:ascii="Arial" w:eastAsia="Arial" w:hAnsi="Arial" w:cs="Arial"/>
            <w:color w:val="0000FF"/>
            <w:sz w:val="22"/>
            <w:szCs w:val="22"/>
            <w:u w:val="single"/>
            <w:shd w:val="clear" w:color="auto" w:fill="FFFFFF"/>
          </w:rPr>
          <w:t>Сандовские вести (сандовскиевести), п.г.т. Сандово,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7" w:history="1">
        <w:r w:rsidRPr="00730A3B">
          <w:rPr>
            <w:rFonts w:ascii="Arial" w:eastAsia="Arial" w:hAnsi="Arial" w:cs="Arial"/>
            <w:color w:val="0000FF"/>
            <w:sz w:val="22"/>
            <w:szCs w:val="22"/>
            <w:u w:val="single"/>
            <w:shd w:val="clear" w:color="auto" w:fill="FFFFFF"/>
          </w:rPr>
          <w:t>Молоковский край (молоковскийкрай), п. Молоково,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8" w:history="1">
        <w:r w:rsidRPr="00730A3B">
          <w:rPr>
            <w:rFonts w:ascii="Arial" w:eastAsia="Arial" w:hAnsi="Arial" w:cs="Arial"/>
            <w:color w:val="0000FF"/>
            <w:sz w:val="22"/>
            <w:szCs w:val="22"/>
            <w:u w:val="single"/>
            <w:shd w:val="clear" w:color="auto" w:fill="FFFFFF"/>
          </w:rPr>
          <w:t>Новая жизнь (новаяжизнь), Бологое,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09" w:history="1">
        <w:r w:rsidRPr="00730A3B">
          <w:rPr>
            <w:rFonts w:ascii="Arial" w:eastAsia="Arial" w:hAnsi="Arial" w:cs="Arial"/>
            <w:color w:val="0000FF"/>
            <w:sz w:val="22"/>
            <w:szCs w:val="22"/>
            <w:u w:val="single"/>
            <w:shd w:val="clear" w:color="auto" w:fill="FFFFFF"/>
          </w:rPr>
          <w:t>Бельская правда (бельскаяправда), Белый,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0" w:history="1">
        <w:r w:rsidRPr="00730A3B">
          <w:rPr>
            <w:rFonts w:ascii="Arial" w:eastAsia="Arial" w:hAnsi="Arial" w:cs="Arial"/>
            <w:color w:val="0000FF"/>
            <w:sz w:val="22"/>
            <w:szCs w:val="22"/>
            <w:u w:val="single"/>
            <w:shd w:val="clear" w:color="auto" w:fill="FFFFFF"/>
          </w:rPr>
          <w:t>Спировские известия (спировскиеизвестия), п. Спирово,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1" w:history="1">
        <w:r w:rsidRPr="00730A3B">
          <w:rPr>
            <w:rFonts w:ascii="Arial" w:eastAsia="Arial" w:hAnsi="Arial" w:cs="Arial"/>
            <w:color w:val="0000FF"/>
            <w:sz w:val="22"/>
            <w:szCs w:val="22"/>
            <w:u w:val="single"/>
            <w:shd w:val="clear" w:color="auto" w:fill="FFFFFF"/>
          </w:rPr>
          <w:t>Вперед (вперед), Калязин,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2" w:history="1">
        <w:r w:rsidRPr="00730A3B">
          <w:rPr>
            <w:rFonts w:ascii="Arial" w:eastAsia="Arial" w:hAnsi="Arial" w:cs="Arial"/>
            <w:color w:val="0000FF"/>
            <w:sz w:val="22"/>
            <w:szCs w:val="22"/>
            <w:u w:val="single"/>
            <w:shd w:val="clear" w:color="auto" w:fill="FFFFFF"/>
          </w:rPr>
          <w:t>Ленинское знамя (leninskoeznamya.tverreg.ru), Тверь,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3" w:history="1">
        <w:r w:rsidRPr="00730A3B">
          <w:rPr>
            <w:rFonts w:ascii="Arial" w:eastAsia="Arial" w:hAnsi="Arial" w:cs="Arial"/>
            <w:color w:val="0000FF"/>
            <w:sz w:val="22"/>
            <w:szCs w:val="22"/>
            <w:u w:val="single"/>
            <w:shd w:val="clear" w:color="auto" w:fill="FFFFFF"/>
          </w:rPr>
          <w:t>Жарковский вестник (жарковскийвестник), п.г.т. Жарковский,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4" w:history="1">
        <w:r w:rsidRPr="00730A3B">
          <w:rPr>
            <w:rFonts w:ascii="Arial" w:eastAsia="Arial" w:hAnsi="Arial" w:cs="Arial"/>
            <w:color w:val="0000FF"/>
            <w:sz w:val="22"/>
            <w:szCs w:val="22"/>
            <w:u w:val="single"/>
            <w:shd w:val="clear" w:color="auto" w:fill="FFFFFF"/>
          </w:rPr>
          <w:t>Лесной вестник (леснойвестник), с. Лесное (Тверская обл.),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5" w:history="1">
        <w:r w:rsidRPr="00730A3B">
          <w:rPr>
            <w:rFonts w:ascii="Arial" w:eastAsia="Arial" w:hAnsi="Arial" w:cs="Arial"/>
            <w:color w:val="0000FF"/>
            <w:sz w:val="22"/>
            <w:szCs w:val="22"/>
            <w:u w:val="single"/>
            <w:shd w:val="clear" w:color="auto" w:fill="FFFFFF"/>
          </w:rPr>
          <w:t>Авангард (авангард), Западная Двина,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6" w:history="1">
        <w:r w:rsidRPr="00730A3B">
          <w:rPr>
            <w:rFonts w:ascii="Arial" w:eastAsia="Arial" w:hAnsi="Arial" w:cs="Arial"/>
            <w:color w:val="0000FF"/>
            <w:sz w:val="22"/>
            <w:szCs w:val="22"/>
            <w:u w:val="single"/>
            <w:shd w:val="clear" w:color="auto" w:fill="FFFFFF"/>
          </w:rPr>
          <w:t>Вышневолоцкая правда (вышневолоцкаяправда), п.г.т. Жарковский,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7" w:history="1">
        <w:r w:rsidRPr="00730A3B">
          <w:rPr>
            <w:rFonts w:ascii="Arial" w:eastAsia="Arial" w:hAnsi="Arial" w:cs="Arial"/>
            <w:color w:val="0000FF"/>
            <w:sz w:val="22"/>
            <w:szCs w:val="22"/>
            <w:u w:val="single"/>
            <w:shd w:val="clear" w:color="auto" w:fill="FFFFFF"/>
          </w:rPr>
          <w:t>Коммунар (коммунар), п. Фирово,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8" w:history="1">
        <w:r w:rsidRPr="00730A3B">
          <w:rPr>
            <w:rFonts w:ascii="Arial" w:eastAsia="Arial" w:hAnsi="Arial" w:cs="Arial"/>
            <w:color w:val="0000FF"/>
            <w:sz w:val="22"/>
            <w:szCs w:val="22"/>
            <w:u w:val="single"/>
            <w:shd w:val="clear" w:color="auto" w:fill="FFFFFF"/>
          </w:rPr>
          <w:t>Андреапольские вести (андреапольскиевести), Андреаполь,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19"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0" w:history="1">
        <w:r w:rsidRPr="00730A3B">
          <w:rPr>
            <w:rFonts w:ascii="Arial" w:eastAsia="Arial" w:hAnsi="Arial" w:cs="Arial"/>
            <w:color w:val="0000FF"/>
            <w:sz w:val="22"/>
            <w:szCs w:val="22"/>
            <w:u w:val="single"/>
            <w:shd w:val="clear" w:color="auto" w:fill="FFFFFF"/>
          </w:rPr>
          <w:t>Транспортная безопасность (atb-tsa.ru), Москва,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1" w:history="1">
        <w:r w:rsidRPr="00730A3B">
          <w:rPr>
            <w:rFonts w:ascii="Arial" w:eastAsia="Arial" w:hAnsi="Arial" w:cs="Arial"/>
            <w:color w:val="0000FF"/>
            <w:sz w:val="22"/>
            <w:szCs w:val="22"/>
            <w:u w:val="single"/>
            <w:shd w:val="clear" w:color="auto" w:fill="FFFFFF"/>
          </w:rPr>
          <w:t>Знамя (kuvznama.ru), Кувшиново,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2" w:history="1">
        <w:r w:rsidRPr="00730A3B">
          <w:rPr>
            <w:rFonts w:ascii="Arial" w:eastAsia="Arial" w:hAnsi="Arial" w:cs="Arial"/>
            <w:color w:val="0000FF"/>
            <w:sz w:val="22"/>
            <w:szCs w:val="22"/>
            <w:u w:val="single"/>
            <w:shd w:val="clear" w:color="auto" w:fill="FFFFFF"/>
          </w:rPr>
          <w:t>Ассоциация Безопасность туризма (tourismsafety.ru), Москва,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3" w:history="1">
        <w:r w:rsidRPr="00730A3B">
          <w:rPr>
            <w:rFonts w:ascii="Arial" w:eastAsia="Arial" w:hAnsi="Arial" w:cs="Arial"/>
            <w:color w:val="0000FF"/>
            <w:sz w:val="22"/>
            <w:szCs w:val="22"/>
            <w:u w:val="single"/>
            <w:shd w:val="clear" w:color="auto" w:fill="FFFFFF"/>
          </w:rPr>
          <w:t>Новости Твери (tver-news.net), Тверь,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4" w:history="1">
        <w:r w:rsidRPr="00730A3B">
          <w:rPr>
            <w:rFonts w:ascii="Arial" w:eastAsia="Arial" w:hAnsi="Arial" w:cs="Arial"/>
            <w:color w:val="0000FF"/>
            <w:sz w:val="22"/>
            <w:szCs w:val="22"/>
            <w:u w:val="single"/>
            <w:shd w:val="clear" w:color="auto" w:fill="FFFFFF"/>
          </w:rPr>
          <w:t>Кимрский вестник (kimvestnik.ru), Кимры, 30 марта 2022</w:t>
        </w:r>
      </w:hyperlink>
    </w:p>
    <w:p w:rsidR="00730A3B" w:rsidRPr="00730A3B" w:rsidRDefault="00730A3B" w:rsidP="00730A3B">
      <w:pPr>
        <w:numPr>
          <w:ilvl w:val="0"/>
          <w:numId w:val="11"/>
        </w:numPr>
        <w:ind w:left="0" w:firstLine="0"/>
        <w:rPr>
          <w:rFonts w:ascii="Arial" w:eastAsia="Arial" w:hAnsi="Arial" w:cs="Arial"/>
          <w:color w:val="0000FF"/>
          <w:sz w:val="22"/>
          <w:szCs w:val="22"/>
          <w:shd w:val="clear" w:color="auto" w:fill="FFFFFF"/>
        </w:rPr>
      </w:pPr>
      <w:hyperlink r:id="rId325" w:history="1">
        <w:r w:rsidRPr="00730A3B">
          <w:rPr>
            <w:rFonts w:ascii="Arial" w:eastAsia="Arial" w:hAnsi="Arial" w:cs="Arial"/>
            <w:color w:val="0000FF"/>
            <w:sz w:val="22"/>
            <w:szCs w:val="22"/>
            <w:u w:val="single"/>
            <w:shd w:val="clear" w:color="auto" w:fill="FFFFFF"/>
          </w:rPr>
          <w:t>Родная земля (r-zemlya.ru), п. Рамешки, 30 марта 2022</w:t>
        </w:r>
      </w:hyperlink>
    </w:p>
    <w:p w:rsidR="00730A3B" w:rsidRPr="00730A3B" w:rsidRDefault="00730A3B" w:rsidP="00730A3B">
      <w:pPr>
        <w:jc w:val="right"/>
        <w:rPr>
          <w:rFonts w:ascii="Arial" w:eastAsia="Arial" w:hAnsi="Arial" w:cs="Arial"/>
          <w:color w:val="0000FF"/>
          <w:sz w:val="22"/>
          <w:szCs w:val="22"/>
          <w:shd w:val="clear" w:color="auto" w:fill="FFFFFF"/>
        </w:rPr>
      </w:pPr>
      <w:hyperlink w:anchor="tabtxt_1575050_1956689217" w:history="1">
        <w:r w:rsidRPr="00730A3B">
          <w:rPr>
            <w:rFonts w:ascii="Arial" w:eastAsia="Arial" w:hAnsi="Arial" w:cs="Arial"/>
            <w:color w:val="0000FF"/>
            <w:sz w:val="22"/>
            <w:szCs w:val="22"/>
            <w:u w:val="single"/>
            <w:shd w:val="clear" w:color="auto" w:fill="FFFFFF"/>
          </w:rPr>
          <w:t>К заголовкам сообщений</w:t>
        </w:r>
      </w:hyperlink>
    </w:p>
    <w:p w:rsidR="00730A3B" w:rsidRPr="00730A3B" w:rsidRDefault="00730A3B" w:rsidP="00730A3B">
      <w:pPr>
        <w:rPr>
          <w:rFonts w:ascii="Arial" w:eastAsia="Arial" w:hAnsi="Arial" w:cs="Arial"/>
          <w:color w:val="000000"/>
          <w:sz w:val="22"/>
          <w:szCs w:val="22"/>
        </w:rPr>
      </w:pPr>
    </w:p>
    <w:p w:rsidR="009C2A11" w:rsidRDefault="009C2A11" w:rsidP="009C2A11">
      <w:pPr>
        <w:rPr>
          <w:rFonts w:ascii="Arial" w:eastAsia="Arial" w:hAnsi="Arial" w:cs="Arial"/>
          <w:color w:val="000000"/>
          <w:sz w:val="22"/>
          <w:szCs w:val="22"/>
        </w:rPr>
      </w:pPr>
    </w:p>
    <w:sectPr w:rsidR="009C2A11" w:rsidSect="00FC7548">
      <w:headerReference w:type="default" r:id="rId326"/>
      <w:footerReference w:type="even" r:id="rId327"/>
      <w:footerReference w:type="default" r:id="rId328"/>
      <w:footerReference w:type="first" r:id="rId329"/>
      <w:type w:val="continuous"/>
      <w:pgSz w:w="11906" w:h="16838" w:code="9"/>
      <w:pgMar w:top="993" w:right="424" w:bottom="709" w:left="1134" w:header="357" w:footer="56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5C7B" w:rsidRDefault="00725C7B">
      <w:r>
        <w:separator/>
      </w:r>
    </w:p>
  </w:endnote>
  <w:endnote w:type="continuationSeparator" w:id="1">
    <w:p w:rsidR="00725C7B" w:rsidRDefault="00725C7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Times New Roman,Times,serif">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Trebuchet MS">
    <w:panose1 w:val="020B0603020202020204"/>
    <w:charset w:val="CC"/>
    <w:family w:val="swiss"/>
    <w:pitch w:val="variable"/>
    <w:sig w:usb0="00000287" w:usb1="00000003" w:usb2="00000000" w:usb3="00000000" w:csb0="000000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vantGardeGothicCTT">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EC" w:rsidRPr="000A7F13" w:rsidRDefault="005B75EC">
    <w:pPr>
      <w:pStyle w:val="affa"/>
      <w:framePr w:wrap="around" w:vAnchor="text" w:hAnchor="margin" w:xAlign="right" w:y="1"/>
      <w:rPr>
        <w:rStyle w:val="affc"/>
        <w:rFonts w:ascii="Arial" w:eastAsia="Arial" w:hAnsi="Arial"/>
      </w:rPr>
    </w:pPr>
    <w:r>
      <w:rPr>
        <w:rStyle w:val="affc"/>
      </w:rPr>
      <w:fldChar w:fldCharType="begin"/>
    </w:r>
    <w:r>
      <w:rPr>
        <w:rStyle w:val="affc"/>
      </w:rPr>
      <w:instrText xml:space="preserve">PAGE </w:instrText>
    </w:r>
    <w:r>
      <w:rPr>
        <w:rStyle w:val="affc"/>
      </w:rPr>
      <w:fldChar w:fldCharType="end"/>
    </w:r>
  </w:p>
  <w:p w:rsidR="005B75EC" w:rsidRPr="000A7F13" w:rsidRDefault="005B75EC">
    <w:pPr>
      <w:pStyle w:val="affa"/>
      <w:ind w:right="360"/>
      <w:rPr>
        <w:rFonts w:ascii="Arial" w:eastAsia="Arial" w:hAnsi="Aria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331830"/>
      <w:docPartObj>
        <w:docPartGallery w:val="Page Numbers (Bottom of Page)"/>
        <w:docPartUnique/>
      </w:docPartObj>
    </w:sdtPr>
    <w:sdtContent>
      <w:p w:rsidR="005B75EC" w:rsidRPr="00B15CDA" w:rsidRDefault="005B75EC" w:rsidP="00EB666B">
        <w:pPr>
          <w:pStyle w:val="affa"/>
          <w:jc w:val="right"/>
        </w:pPr>
        <w:fldSimple w:instr=" PAGE   \* MERGEFORMAT ">
          <w:r w:rsidR="00730A3B">
            <w:rPr>
              <w:noProof/>
            </w:rPr>
            <w:t>12</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EC" w:rsidRDefault="005B75EC">
    <w:pPr>
      <w:pStyle w:val="affa"/>
      <w:jc w:val="right"/>
    </w:pPr>
  </w:p>
  <w:p w:rsidR="005B75EC" w:rsidRPr="000B1295" w:rsidRDefault="005B75EC">
    <w:pPr>
      <w:pStyle w:val="aff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5C7B" w:rsidRDefault="00725C7B">
      <w:r>
        <w:separator/>
      </w:r>
    </w:p>
  </w:footnote>
  <w:footnote w:type="continuationSeparator" w:id="1">
    <w:p w:rsidR="00725C7B" w:rsidRDefault="00725C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75EC" w:rsidRDefault="005B75EC" w:rsidP="00DF7F44">
    <w:pPr>
      <w:pStyle w:val="ae"/>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FFFFFFFF">
      <w:start w:val="1"/>
      <w:numFmt w:val="bullet"/>
      <w:lvlText w:val=""/>
      <w:lvlJc w:val="left"/>
      <w:pPr>
        <w:tabs>
          <w:tab w:val="num" w:pos="3054"/>
        </w:tabs>
        <w:ind w:left="3054" w:hanging="360"/>
      </w:pPr>
      <w:rPr>
        <w:rFonts w:ascii="Symbol" w:hAnsi="Symbol"/>
      </w:rPr>
    </w:lvl>
    <w:lvl w:ilvl="1" w:tplc="FFFFFFFF">
      <w:start w:val="1"/>
      <w:numFmt w:val="bullet"/>
      <w:lvlText w:val="o"/>
      <w:lvlJc w:val="left"/>
      <w:pPr>
        <w:tabs>
          <w:tab w:val="num" w:pos="3774"/>
        </w:tabs>
        <w:ind w:left="3774" w:hanging="360"/>
      </w:pPr>
      <w:rPr>
        <w:rFonts w:ascii="Courier New" w:hAnsi="Courier New"/>
      </w:rPr>
    </w:lvl>
    <w:lvl w:ilvl="2" w:tplc="FFFFFFFF">
      <w:start w:val="1"/>
      <w:numFmt w:val="bullet"/>
      <w:lvlText w:val=""/>
      <w:lvlJc w:val="left"/>
      <w:pPr>
        <w:tabs>
          <w:tab w:val="num" w:pos="4494"/>
        </w:tabs>
        <w:ind w:left="4494" w:hanging="360"/>
      </w:pPr>
      <w:rPr>
        <w:rFonts w:ascii="Wingdings" w:hAnsi="Wingdings"/>
      </w:rPr>
    </w:lvl>
    <w:lvl w:ilvl="3" w:tplc="FFFFFFFF">
      <w:start w:val="1"/>
      <w:numFmt w:val="bullet"/>
      <w:lvlText w:val=""/>
      <w:lvlJc w:val="left"/>
      <w:pPr>
        <w:tabs>
          <w:tab w:val="num" w:pos="5214"/>
        </w:tabs>
        <w:ind w:left="5214" w:hanging="360"/>
      </w:pPr>
      <w:rPr>
        <w:rFonts w:ascii="Symbol" w:hAnsi="Symbol"/>
      </w:rPr>
    </w:lvl>
    <w:lvl w:ilvl="4" w:tplc="FFFFFFFF">
      <w:start w:val="1"/>
      <w:numFmt w:val="bullet"/>
      <w:lvlText w:val="o"/>
      <w:lvlJc w:val="left"/>
      <w:pPr>
        <w:tabs>
          <w:tab w:val="num" w:pos="5934"/>
        </w:tabs>
        <w:ind w:left="5934" w:hanging="360"/>
      </w:pPr>
      <w:rPr>
        <w:rFonts w:ascii="Courier New" w:hAnsi="Courier New"/>
      </w:rPr>
    </w:lvl>
    <w:lvl w:ilvl="5" w:tplc="FFFFFFFF">
      <w:start w:val="1"/>
      <w:numFmt w:val="bullet"/>
      <w:lvlText w:val=""/>
      <w:lvlJc w:val="left"/>
      <w:pPr>
        <w:tabs>
          <w:tab w:val="num" w:pos="6654"/>
        </w:tabs>
        <w:ind w:left="6654" w:hanging="360"/>
      </w:pPr>
      <w:rPr>
        <w:rFonts w:ascii="Wingdings" w:hAnsi="Wingdings"/>
      </w:rPr>
    </w:lvl>
    <w:lvl w:ilvl="6" w:tplc="FFFFFFFF">
      <w:start w:val="1"/>
      <w:numFmt w:val="bullet"/>
      <w:lvlText w:val=""/>
      <w:lvlJc w:val="left"/>
      <w:pPr>
        <w:tabs>
          <w:tab w:val="num" w:pos="7374"/>
        </w:tabs>
        <w:ind w:left="7374" w:hanging="360"/>
      </w:pPr>
      <w:rPr>
        <w:rFonts w:ascii="Symbol" w:hAnsi="Symbol"/>
      </w:rPr>
    </w:lvl>
    <w:lvl w:ilvl="7" w:tplc="FFFFFFFF">
      <w:start w:val="1"/>
      <w:numFmt w:val="bullet"/>
      <w:lvlText w:val="o"/>
      <w:lvlJc w:val="left"/>
      <w:pPr>
        <w:tabs>
          <w:tab w:val="num" w:pos="8094"/>
        </w:tabs>
        <w:ind w:left="8094" w:hanging="360"/>
      </w:pPr>
      <w:rPr>
        <w:rFonts w:ascii="Courier New" w:hAnsi="Courier New"/>
      </w:rPr>
    </w:lvl>
    <w:lvl w:ilvl="8" w:tplc="FFFFFFFF">
      <w:start w:val="1"/>
      <w:numFmt w:val="bullet"/>
      <w:lvlText w:val=""/>
      <w:lvlJc w:val="left"/>
      <w:pPr>
        <w:tabs>
          <w:tab w:val="num" w:pos="8814"/>
        </w:tabs>
        <w:ind w:left="8814" w:hanging="360"/>
      </w:pPr>
      <w:rPr>
        <w:rFonts w:ascii="Wingdings" w:hAnsi="Wingdings"/>
      </w:rPr>
    </w:lvl>
  </w:abstractNum>
  <w:abstractNum w:abstractNumId="2">
    <w:nsid w:val="00000003"/>
    <w:multiLevelType w:val="hybridMultilevel"/>
    <w:tmpl w:val="00000003"/>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0FAEE554">
      <w:start w:val="1"/>
      <w:numFmt w:val="bullet"/>
      <w:lvlText w:val=""/>
      <w:lvlJc w:val="left"/>
      <w:pPr>
        <w:tabs>
          <w:tab w:val="num" w:pos="720"/>
        </w:tabs>
        <w:ind w:left="720" w:hanging="360"/>
      </w:pPr>
      <w:rPr>
        <w:rFonts w:ascii="Symbol" w:hAnsi="Symbol"/>
      </w:rPr>
    </w:lvl>
    <w:lvl w:ilvl="1" w:tplc="790E7308">
      <w:start w:val="1"/>
      <w:numFmt w:val="bullet"/>
      <w:lvlText w:val="o"/>
      <w:lvlJc w:val="left"/>
      <w:pPr>
        <w:tabs>
          <w:tab w:val="num" w:pos="1440"/>
        </w:tabs>
        <w:ind w:left="1440" w:hanging="360"/>
      </w:pPr>
      <w:rPr>
        <w:rFonts w:ascii="Courier New" w:hAnsi="Courier New"/>
      </w:rPr>
    </w:lvl>
    <w:lvl w:ilvl="2" w:tplc="6652F362">
      <w:start w:val="1"/>
      <w:numFmt w:val="bullet"/>
      <w:lvlText w:val=""/>
      <w:lvlJc w:val="left"/>
      <w:pPr>
        <w:tabs>
          <w:tab w:val="num" w:pos="2160"/>
        </w:tabs>
        <w:ind w:left="2160" w:hanging="360"/>
      </w:pPr>
      <w:rPr>
        <w:rFonts w:ascii="Wingdings" w:hAnsi="Wingdings"/>
      </w:rPr>
    </w:lvl>
    <w:lvl w:ilvl="3" w:tplc="B97E8984">
      <w:start w:val="1"/>
      <w:numFmt w:val="bullet"/>
      <w:lvlText w:val=""/>
      <w:lvlJc w:val="left"/>
      <w:pPr>
        <w:tabs>
          <w:tab w:val="num" w:pos="2880"/>
        </w:tabs>
        <w:ind w:left="2880" w:hanging="360"/>
      </w:pPr>
      <w:rPr>
        <w:rFonts w:ascii="Symbol" w:hAnsi="Symbol"/>
      </w:rPr>
    </w:lvl>
    <w:lvl w:ilvl="4" w:tplc="33384134">
      <w:start w:val="1"/>
      <w:numFmt w:val="bullet"/>
      <w:lvlText w:val="o"/>
      <w:lvlJc w:val="left"/>
      <w:pPr>
        <w:tabs>
          <w:tab w:val="num" w:pos="3600"/>
        </w:tabs>
        <w:ind w:left="3600" w:hanging="360"/>
      </w:pPr>
      <w:rPr>
        <w:rFonts w:ascii="Courier New" w:hAnsi="Courier New"/>
      </w:rPr>
    </w:lvl>
    <w:lvl w:ilvl="5" w:tplc="E3B2AFFA">
      <w:start w:val="1"/>
      <w:numFmt w:val="bullet"/>
      <w:lvlText w:val=""/>
      <w:lvlJc w:val="left"/>
      <w:pPr>
        <w:tabs>
          <w:tab w:val="num" w:pos="4320"/>
        </w:tabs>
        <w:ind w:left="4320" w:hanging="360"/>
      </w:pPr>
      <w:rPr>
        <w:rFonts w:ascii="Wingdings" w:hAnsi="Wingdings"/>
      </w:rPr>
    </w:lvl>
    <w:lvl w:ilvl="6" w:tplc="9D60FA62">
      <w:start w:val="1"/>
      <w:numFmt w:val="bullet"/>
      <w:lvlText w:val=""/>
      <w:lvlJc w:val="left"/>
      <w:pPr>
        <w:tabs>
          <w:tab w:val="num" w:pos="5040"/>
        </w:tabs>
        <w:ind w:left="5040" w:hanging="360"/>
      </w:pPr>
      <w:rPr>
        <w:rFonts w:ascii="Symbol" w:hAnsi="Symbol"/>
      </w:rPr>
    </w:lvl>
    <w:lvl w:ilvl="7" w:tplc="3F5861E4">
      <w:start w:val="1"/>
      <w:numFmt w:val="bullet"/>
      <w:lvlText w:val="o"/>
      <w:lvlJc w:val="left"/>
      <w:pPr>
        <w:tabs>
          <w:tab w:val="num" w:pos="5760"/>
        </w:tabs>
        <w:ind w:left="5760" w:hanging="360"/>
      </w:pPr>
      <w:rPr>
        <w:rFonts w:ascii="Courier New" w:hAnsi="Courier New"/>
      </w:rPr>
    </w:lvl>
    <w:lvl w:ilvl="8" w:tplc="C9F8A916">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0640340A">
      <w:start w:val="1"/>
      <w:numFmt w:val="bullet"/>
      <w:lvlText w:val=""/>
      <w:lvlJc w:val="left"/>
      <w:pPr>
        <w:tabs>
          <w:tab w:val="num" w:pos="720"/>
        </w:tabs>
        <w:ind w:left="720" w:hanging="360"/>
      </w:pPr>
      <w:rPr>
        <w:rFonts w:ascii="Symbol" w:hAnsi="Symbol"/>
      </w:rPr>
    </w:lvl>
    <w:lvl w:ilvl="1" w:tplc="EA2E6814">
      <w:start w:val="1"/>
      <w:numFmt w:val="bullet"/>
      <w:lvlText w:val="o"/>
      <w:lvlJc w:val="left"/>
      <w:pPr>
        <w:tabs>
          <w:tab w:val="num" w:pos="1440"/>
        </w:tabs>
        <w:ind w:left="1440" w:hanging="360"/>
      </w:pPr>
      <w:rPr>
        <w:rFonts w:ascii="Courier New" w:hAnsi="Courier New"/>
      </w:rPr>
    </w:lvl>
    <w:lvl w:ilvl="2" w:tplc="4EBE4B94">
      <w:start w:val="1"/>
      <w:numFmt w:val="bullet"/>
      <w:lvlText w:val=""/>
      <w:lvlJc w:val="left"/>
      <w:pPr>
        <w:tabs>
          <w:tab w:val="num" w:pos="2160"/>
        </w:tabs>
        <w:ind w:left="2160" w:hanging="360"/>
      </w:pPr>
      <w:rPr>
        <w:rFonts w:ascii="Wingdings" w:hAnsi="Wingdings"/>
      </w:rPr>
    </w:lvl>
    <w:lvl w:ilvl="3" w:tplc="CDE0C64E">
      <w:start w:val="1"/>
      <w:numFmt w:val="bullet"/>
      <w:lvlText w:val=""/>
      <w:lvlJc w:val="left"/>
      <w:pPr>
        <w:tabs>
          <w:tab w:val="num" w:pos="2880"/>
        </w:tabs>
        <w:ind w:left="2880" w:hanging="360"/>
      </w:pPr>
      <w:rPr>
        <w:rFonts w:ascii="Symbol" w:hAnsi="Symbol"/>
      </w:rPr>
    </w:lvl>
    <w:lvl w:ilvl="4" w:tplc="342E4E28">
      <w:start w:val="1"/>
      <w:numFmt w:val="bullet"/>
      <w:lvlText w:val="o"/>
      <w:lvlJc w:val="left"/>
      <w:pPr>
        <w:tabs>
          <w:tab w:val="num" w:pos="3600"/>
        </w:tabs>
        <w:ind w:left="3600" w:hanging="360"/>
      </w:pPr>
      <w:rPr>
        <w:rFonts w:ascii="Courier New" w:hAnsi="Courier New"/>
      </w:rPr>
    </w:lvl>
    <w:lvl w:ilvl="5" w:tplc="C492CF8C">
      <w:start w:val="1"/>
      <w:numFmt w:val="bullet"/>
      <w:lvlText w:val=""/>
      <w:lvlJc w:val="left"/>
      <w:pPr>
        <w:tabs>
          <w:tab w:val="num" w:pos="4320"/>
        </w:tabs>
        <w:ind w:left="4320" w:hanging="360"/>
      </w:pPr>
      <w:rPr>
        <w:rFonts w:ascii="Wingdings" w:hAnsi="Wingdings"/>
      </w:rPr>
    </w:lvl>
    <w:lvl w:ilvl="6" w:tplc="CF964EDA">
      <w:start w:val="1"/>
      <w:numFmt w:val="bullet"/>
      <w:lvlText w:val=""/>
      <w:lvlJc w:val="left"/>
      <w:pPr>
        <w:tabs>
          <w:tab w:val="num" w:pos="5040"/>
        </w:tabs>
        <w:ind w:left="5040" w:hanging="360"/>
      </w:pPr>
      <w:rPr>
        <w:rFonts w:ascii="Symbol" w:hAnsi="Symbol"/>
      </w:rPr>
    </w:lvl>
    <w:lvl w:ilvl="7" w:tplc="551A3FE0">
      <w:start w:val="1"/>
      <w:numFmt w:val="bullet"/>
      <w:lvlText w:val="o"/>
      <w:lvlJc w:val="left"/>
      <w:pPr>
        <w:tabs>
          <w:tab w:val="num" w:pos="5760"/>
        </w:tabs>
        <w:ind w:left="5760" w:hanging="360"/>
      </w:pPr>
      <w:rPr>
        <w:rFonts w:ascii="Courier New" w:hAnsi="Courier New"/>
      </w:rPr>
    </w:lvl>
    <w:lvl w:ilvl="8" w:tplc="DE564144">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BFBE9290">
      <w:start w:val="1"/>
      <w:numFmt w:val="bullet"/>
      <w:lvlText w:val=""/>
      <w:lvlJc w:val="left"/>
      <w:pPr>
        <w:tabs>
          <w:tab w:val="num" w:pos="720"/>
        </w:tabs>
        <w:ind w:left="720" w:hanging="360"/>
      </w:pPr>
      <w:rPr>
        <w:rFonts w:ascii="Symbol" w:hAnsi="Symbol"/>
      </w:rPr>
    </w:lvl>
    <w:lvl w:ilvl="1" w:tplc="3110B8BE">
      <w:start w:val="1"/>
      <w:numFmt w:val="bullet"/>
      <w:lvlText w:val="o"/>
      <w:lvlJc w:val="left"/>
      <w:pPr>
        <w:tabs>
          <w:tab w:val="num" w:pos="1440"/>
        </w:tabs>
        <w:ind w:left="1440" w:hanging="360"/>
      </w:pPr>
      <w:rPr>
        <w:rFonts w:ascii="Courier New" w:hAnsi="Courier New"/>
      </w:rPr>
    </w:lvl>
    <w:lvl w:ilvl="2" w:tplc="E6226CB4">
      <w:start w:val="1"/>
      <w:numFmt w:val="bullet"/>
      <w:lvlText w:val=""/>
      <w:lvlJc w:val="left"/>
      <w:pPr>
        <w:tabs>
          <w:tab w:val="num" w:pos="2160"/>
        </w:tabs>
        <w:ind w:left="2160" w:hanging="360"/>
      </w:pPr>
      <w:rPr>
        <w:rFonts w:ascii="Wingdings" w:hAnsi="Wingdings"/>
      </w:rPr>
    </w:lvl>
    <w:lvl w:ilvl="3" w:tplc="CE5C212E">
      <w:start w:val="1"/>
      <w:numFmt w:val="bullet"/>
      <w:lvlText w:val=""/>
      <w:lvlJc w:val="left"/>
      <w:pPr>
        <w:tabs>
          <w:tab w:val="num" w:pos="2880"/>
        </w:tabs>
        <w:ind w:left="2880" w:hanging="360"/>
      </w:pPr>
      <w:rPr>
        <w:rFonts w:ascii="Symbol" w:hAnsi="Symbol"/>
      </w:rPr>
    </w:lvl>
    <w:lvl w:ilvl="4" w:tplc="5FF0DC86">
      <w:start w:val="1"/>
      <w:numFmt w:val="bullet"/>
      <w:lvlText w:val="o"/>
      <w:lvlJc w:val="left"/>
      <w:pPr>
        <w:tabs>
          <w:tab w:val="num" w:pos="3600"/>
        </w:tabs>
        <w:ind w:left="3600" w:hanging="360"/>
      </w:pPr>
      <w:rPr>
        <w:rFonts w:ascii="Courier New" w:hAnsi="Courier New"/>
      </w:rPr>
    </w:lvl>
    <w:lvl w:ilvl="5" w:tplc="A83CA378">
      <w:start w:val="1"/>
      <w:numFmt w:val="bullet"/>
      <w:lvlText w:val=""/>
      <w:lvlJc w:val="left"/>
      <w:pPr>
        <w:tabs>
          <w:tab w:val="num" w:pos="4320"/>
        </w:tabs>
        <w:ind w:left="4320" w:hanging="360"/>
      </w:pPr>
      <w:rPr>
        <w:rFonts w:ascii="Wingdings" w:hAnsi="Wingdings"/>
      </w:rPr>
    </w:lvl>
    <w:lvl w:ilvl="6" w:tplc="D2800BA4">
      <w:start w:val="1"/>
      <w:numFmt w:val="bullet"/>
      <w:lvlText w:val=""/>
      <w:lvlJc w:val="left"/>
      <w:pPr>
        <w:tabs>
          <w:tab w:val="num" w:pos="5040"/>
        </w:tabs>
        <w:ind w:left="5040" w:hanging="360"/>
      </w:pPr>
      <w:rPr>
        <w:rFonts w:ascii="Symbol" w:hAnsi="Symbol"/>
      </w:rPr>
    </w:lvl>
    <w:lvl w:ilvl="7" w:tplc="EE4A1A54">
      <w:start w:val="1"/>
      <w:numFmt w:val="bullet"/>
      <w:lvlText w:val="o"/>
      <w:lvlJc w:val="left"/>
      <w:pPr>
        <w:tabs>
          <w:tab w:val="num" w:pos="5760"/>
        </w:tabs>
        <w:ind w:left="5760" w:hanging="360"/>
      </w:pPr>
      <w:rPr>
        <w:rFonts w:ascii="Courier New" w:hAnsi="Courier New"/>
      </w:rPr>
    </w:lvl>
    <w:lvl w:ilvl="8" w:tplc="6B3A1180">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96220ADE">
      <w:start w:val="1"/>
      <w:numFmt w:val="bullet"/>
      <w:lvlText w:val=""/>
      <w:lvlJc w:val="left"/>
      <w:pPr>
        <w:tabs>
          <w:tab w:val="num" w:pos="720"/>
        </w:tabs>
        <w:ind w:left="720" w:hanging="360"/>
      </w:pPr>
      <w:rPr>
        <w:rFonts w:ascii="Symbol" w:hAnsi="Symbol"/>
      </w:rPr>
    </w:lvl>
    <w:lvl w:ilvl="1" w:tplc="2C3A2938">
      <w:start w:val="1"/>
      <w:numFmt w:val="bullet"/>
      <w:lvlText w:val="o"/>
      <w:lvlJc w:val="left"/>
      <w:pPr>
        <w:tabs>
          <w:tab w:val="num" w:pos="1440"/>
        </w:tabs>
        <w:ind w:left="1440" w:hanging="360"/>
      </w:pPr>
      <w:rPr>
        <w:rFonts w:ascii="Courier New" w:hAnsi="Courier New"/>
      </w:rPr>
    </w:lvl>
    <w:lvl w:ilvl="2" w:tplc="ACBC13B8">
      <w:start w:val="1"/>
      <w:numFmt w:val="bullet"/>
      <w:lvlText w:val=""/>
      <w:lvlJc w:val="left"/>
      <w:pPr>
        <w:tabs>
          <w:tab w:val="num" w:pos="2160"/>
        </w:tabs>
        <w:ind w:left="2160" w:hanging="360"/>
      </w:pPr>
      <w:rPr>
        <w:rFonts w:ascii="Wingdings" w:hAnsi="Wingdings"/>
      </w:rPr>
    </w:lvl>
    <w:lvl w:ilvl="3" w:tplc="C860A26A">
      <w:start w:val="1"/>
      <w:numFmt w:val="bullet"/>
      <w:lvlText w:val=""/>
      <w:lvlJc w:val="left"/>
      <w:pPr>
        <w:tabs>
          <w:tab w:val="num" w:pos="2880"/>
        </w:tabs>
        <w:ind w:left="2880" w:hanging="360"/>
      </w:pPr>
      <w:rPr>
        <w:rFonts w:ascii="Symbol" w:hAnsi="Symbol"/>
      </w:rPr>
    </w:lvl>
    <w:lvl w:ilvl="4" w:tplc="646AD16A">
      <w:start w:val="1"/>
      <w:numFmt w:val="bullet"/>
      <w:lvlText w:val="o"/>
      <w:lvlJc w:val="left"/>
      <w:pPr>
        <w:tabs>
          <w:tab w:val="num" w:pos="3600"/>
        </w:tabs>
        <w:ind w:left="3600" w:hanging="360"/>
      </w:pPr>
      <w:rPr>
        <w:rFonts w:ascii="Courier New" w:hAnsi="Courier New"/>
      </w:rPr>
    </w:lvl>
    <w:lvl w:ilvl="5" w:tplc="8D80D07C">
      <w:start w:val="1"/>
      <w:numFmt w:val="bullet"/>
      <w:lvlText w:val=""/>
      <w:lvlJc w:val="left"/>
      <w:pPr>
        <w:tabs>
          <w:tab w:val="num" w:pos="4320"/>
        </w:tabs>
        <w:ind w:left="4320" w:hanging="360"/>
      </w:pPr>
      <w:rPr>
        <w:rFonts w:ascii="Wingdings" w:hAnsi="Wingdings"/>
      </w:rPr>
    </w:lvl>
    <w:lvl w:ilvl="6" w:tplc="BB788D22">
      <w:start w:val="1"/>
      <w:numFmt w:val="bullet"/>
      <w:lvlText w:val=""/>
      <w:lvlJc w:val="left"/>
      <w:pPr>
        <w:tabs>
          <w:tab w:val="num" w:pos="5040"/>
        </w:tabs>
        <w:ind w:left="5040" w:hanging="360"/>
      </w:pPr>
      <w:rPr>
        <w:rFonts w:ascii="Symbol" w:hAnsi="Symbol"/>
      </w:rPr>
    </w:lvl>
    <w:lvl w:ilvl="7" w:tplc="CABE7D38">
      <w:start w:val="1"/>
      <w:numFmt w:val="bullet"/>
      <w:lvlText w:val="o"/>
      <w:lvlJc w:val="left"/>
      <w:pPr>
        <w:tabs>
          <w:tab w:val="num" w:pos="5760"/>
        </w:tabs>
        <w:ind w:left="5760" w:hanging="360"/>
      </w:pPr>
      <w:rPr>
        <w:rFonts w:ascii="Courier New" w:hAnsi="Courier New"/>
      </w:rPr>
    </w:lvl>
    <w:lvl w:ilvl="8" w:tplc="716A7D4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D890B82A">
      <w:start w:val="1"/>
      <w:numFmt w:val="bullet"/>
      <w:lvlText w:val=""/>
      <w:lvlJc w:val="left"/>
      <w:pPr>
        <w:tabs>
          <w:tab w:val="num" w:pos="720"/>
        </w:tabs>
        <w:ind w:left="720" w:hanging="360"/>
      </w:pPr>
      <w:rPr>
        <w:rFonts w:ascii="Symbol" w:hAnsi="Symbol"/>
      </w:rPr>
    </w:lvl>
    <w:lvl w:ilvl="1" w:tplc="CE28506A">
      <w:start w:val="1"/>
      <w:numFmt w:val="bullet"/>
      <w:lvlText w:val="o"/>
      <w:lvlJc w:val="left"/>
      <w:pPr>
        <w:tabs>
          <w:tab w:val="num" w:pos="1440"/>
        </w:tabs>
        <w:ind w:left="1440" w:hanging="360"/>
      </w:pPr>
      <w:rPr>
        <w:rFonts w:ascii="Courier New" w:hAnsi="Courier New"/>
      </w:rPr>
    </w:lvl>
    <w:lvl w:ilvl="2" w:tplc="484C096E">
      <w:start w:val="1"/>
      <w:numFmt w:val="bullet"/>
      <w:lvlText w:val=""/>
      <w:lvlJc w:val="left"/>
      <w:pPr>
        <w:tabs>
          <w:tab w:val="num" w:pos="2160"/>
        </w:tabs>
        <w:ind w:left="2160" w:hanging="360"/>
      </w:pPr>
      <w:rPr>
        <w:rFonts w:ascii="Wingdings" w:hAnsi="Wingdings"/>
      </w:rPr>
    </w:lvl>
    <w:lvl w:ilvl="3" w:tplc="FFB091C8">
      <w:start w:val="1"/>
      <w:numFmt w:val="bullet"/>
      <w:lvlText w:val=""/>
      <w:lvlJc w:val="left"/>
      <w:pPr>
        <w:tabs>
          <w:tab w:val="num" w:pos="2880"/>
        </w:tabs>
        <w:ind w:left="2880" w:hanging="360"/>
      </w:pPr>
      <w:rPr>
        <w:rFonts w:ascii="Symbol" w:hAnsi="Symbol"/>
      </w:rPr>
    </w:lvl>
    <w:lvl w:ilvl="4" w:tplc="0B26EDEC">
      <w:start w:val="1"/>
      <w:numFmt w:val="bullet"/>
      <w:lvlText w:val="o"/>
      <w:lvlJc w:val="left"/>
      <w:pPr>
        <w:tabs>
          <w:tab w:val="num" w:pos="3600"/>
        </w:tabs>
        <w:ind w:left="3600" w:hanging="360"/>
      </w:pPr>
      <w:rPr>
        <w:rFonts w:ascii="Courier New" w:hAnsi="Courier New"/>
      </w:rPr>
    </w:lvl>
    <w:lvl w:ilvl="5" w:tplc="2514D38E">
      <w:start w:val="1"/>
      <w:numFmt w:val="bullet"/>
      <w:lvlText w:val=""/>
      <w:lvlJc w:val="left"/>
      <w:pPr>
        <w:tabs>
          <w:tab w:val="num" w:pos="4320"/>
        </w:tabs>
        <w:ind w:left="4320" w:hanging="360"/>
      </w:pPr>
      <w:rPr>
        <w:rFonts w:ascii="Wingdings" w:hAnsi="Wingdings"/>
      </w:rPr>
    </w:lvl>
    <w:lvl w:ilvl="6" w:tplc="9BCC65F4">
      <w:start w:val="1"/>
      <w:numFmt w:val="bullet"/>
      <w:lvlText w:val=""/>
      <w:lvlJc w:val="left"/>
      <w:pPr>
        <w:tabs>
          <w:tab w:val="num" w:pos="5040"/>
        </w:tabs>
        <w:ind w:left="5040" w:hanging="360"/>
      </w:pPr>
      <w:rPr>
        <w:rFonts w:ascii="Symbol" w:hAnsi="Symbol"/>
      </w:rPr>
    </w:lvl>
    <w:lvl w:ilvl="7" w:tplc="D32CD4EA">
      <w:start w:val="1"/>
      <w:numFmt w:val="bullet"/>
      <w:lvlText w:val="o"/>
      <w:lvlJc w:val="left"/>
      <w:pPr>
        <w:tabs>
          <w:tab w:val="num" w:pos="5760"/>
        </w:tabs>
        <w:ind w:left="5760" w:hanging="360"/>
      </w:pPr>
      <w:rPr>
        <w:rFonts w:ascii="Courier New" w:hAnsi="Courier New"/>
      </w:rPr>
    </w:lvl>
    <w:lvl w:ilvl="8" w:tplc="D20A6114">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938A7F48">
      <w:start w:val="1"/>
      <w:numFmt w:val="bullet"/>
      <w:lvlText w:val=""/>
      <w:lvlJc w:val="left"/>
      <w:pPr>
        <w:tabs>
          <w:tab w:val="num" w:pos="720"/>
        </w:tabs>
        <w:ind w:left="720" w:hanging="360"/>
      </w:pPr>
      <w:rPr>
        <w:rFonts w:ascii="Symbol" w:hAnsi="Symbol"/>
      </w:rPr>
    </w:lvl>
    <w:lvl w:ilvl="1" w:tplc="4D2E675A">
      <w:start w:val="1"/>
      <w:numFmt w:val="bullet"/>
      <w:lvlText w:val="o"/>
      <w:lvlJc w:val="left"/>
      <w:pPr>
        <w:tabs>
          <w:tab w:val="num" w:pos="1440"/>
        </w:tabs>
        <w:ind w:left="1440" w:hanging="360"/>
      </w:pPr>
      <w:rPr>
        <w:rFonts w:ascii="Courier New" w:hAnsi="Courier New"/>
      </w:rPr>
    </w:lvl>
    <w:lvl w:ilvl="2" w:tplc="51049436">
      <w:start w:val="1"/>
      <w:numFmt w:val="bullet"/>
      <w:lvlText w:val=""/>
      <w:lvlJc w:val="left"/>
      <w:pPr>
        <w:tabs>
          <w:tab w:val="num" w:pos="2160"/>
        </w:tabs>
        <w:ind w:left="2160" w:hanging="360"/>
      </w:pPr>
      <w:rPr>
        <w:rFonts w:ascii="Wingdings" w:hAnsi="Wingdings"/>
      </w:rPr>
    </w:lvl>
    <w:lvl w:ilvl="3" w:tplc="7C66DB5C">
      <w:start w:val="1"/>
      <w:numFmt w:val="bullet"/>
      <w:lvlText w:val=""/>
      <w:lvlJc w:val="left"/>
      <w:pPr>
        <w:tabs>
          <w:tab w:val="num" w:pos="2880"/>
        </w:tabs>
        <w:ind w:left="2880" w:hanging="360"/>
      </w:pPr>
      <w:rPr>
        <w:rFonts w:ascii="Symbol" w:hAnsi="Symbol"/>
      </w:rPr>
    </w:lvl>
    <w:lvl w:ilvl="4" w:tplc="FF1A1F64">
      <w:start w:val="1"/>
      <w:numFmt w:val="bullet"/>
      <w:lvlText w:val="o"/>
      <w:lvlJc w:val="left"/>
      <w:pPr>
        <w:tabs>
          <w:tab w:val="num" w:pos="3600"/>
        </w:tabs>
        <w:ind w:left="3600" w:hanging="360"/>
      </w:pPr>
      <w:rPr>
        <w:rFonts w:ascii="Courier New" w:hAnsi="Courier New"/>
      </w:rPr>
    </w:lvl>
    <w:lvl w:ilvl="5" w:tplc="AC6ADC96">
      <w:start w:val="1"/>
      <w:numFmt w:val="bullet"/>
      <w:lvlText w:val=""/>
      <w:lvlJc w:val="left"/>
      <w:pPr>
        <w:tabs>
          <w:tab w:val="num" w:pos="4320"/>
        </w:tabs>
        <w:ind w:left="4320" w:hanging="360"/>
      </w:pPr>
      <w:rPr>
        <w:rFonts w:ascii="Wingdings" w:hAnsi="Wingdings"/>
      </w:rPr>
    </w:lvl>
    <w:lvl w:ilvl="6" w:tplc="E498462E">
      <w:start w:val="1"/>
      <w:numFmt w:val="bullet"/>
      <w:lvlText w:val=""/>
      <w:lvlJc w:val="left"/>
      <w:pPr>
        <w:tabs>
          <w:tab w:val="num" w:pos="5040"/>
        </w:tabs>
        <w:ind w:left="5040" w:hanging="360"/>
      </w:pPr>
      <w:rPr>
        <w:rFonts w:ascii="Symbol" w:hAnsi="Symbol"/>
      </w:rPr>
    </w:lvl>
    <w:lvl w:ilvl="7" w:tplc="AC362052">
      <w:start w:val="1"/>
      <w:numFmt w:val="bullet"/>
      <w:lvlText w:val="o"/>
      <w:lvlJc w:val="left"/>
      <w:pPr>
        <w:tabs>
          <w:tab w:val="num" w:pos="5760"/>
        </w:tabs>
        <w:ind w:left="5760" w:hanging="360"/>
      </w:pPr>
      <w:rPr>
        <w:rFonts w:ascii="Courier New" w:hAnsi="Courier New"/>
      </w:rPr>
    </w:lvl>
    <w:lvl w:ilvl="8" w:tplc="40DE0E36">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AEE87EF0">
      <w:start w:val="1"/>
      <w:numFmt w:val="bullet"/>
      <w:lvlText w:val=""/>
      <w:lvlJc w:val="left"/>
      <w:pPr>
        <w:tabs>
          <w:tab w:val="num" w:pos="720"/>
        </w:tabs>
        <w:ind w:left="720" w:hanging="360"/>
      </w:pPr>
      <w:rPr>
        <w:rFonts w:ascii="Symbol" w:hAnsi="Symbol"/>
      </w:rPr>
    </w:lvl>
    <w:lvl w:ilvl="1" w:tplc="4E04473A">
      <w:start w:val="1"/>
      <w:numFmt w:val="bullet"/>
      <w:lvlText w:val="o"/>
      <w:lvlJc w:val="left"/>
      <w:pPr>
        <w:tabs>
          <w:tab w:val="num" w:pos="1440"/>
        </w:tabs>
        <w:ind w:left="1440" w:hanging="360"/>
      </w:pPr>
      <w:rPr>
        <w:rFonts w:ascii="Courier New" w:hAnsi="Courier New"/>
      </w:rPr>
    </w:lvl>
    <w:lvl w:ilvl="2" w:tplc="11D0D55A">
      <w:start w:val="1"/>
      <w:numFmt w:val="bullet"/>
      <w:lvlText w:val=""/>
      <w:lvlJc w:val="left"/>
      <w:pPr>
        <w:tabs>
          <w:tab w:val="num" w:pos="2160"/>
        </w:tabs>
        <w:ind w:left="2160" w:hanging="360"/>
      </w:pPr>
      <w:rPr>
        <w:rFonts w:ascii="Wingdings" w:hAnsi="Wingdings"/>
      </w:rPr>
    </w:lvl>
    <w:lvl w:ilvl="3" w:tplc="87DCA7F8">
      <w:start w:val="1"/>
      <w:numFmt w:val="bullet"/>
      <w:lvlText w:val=""/>
      <w:lvlJc w:val="left"/>
      <w:pPr>
        <w:tabs>
          <w:tab w:val="num" w:pos="2880"/>
        </w:tabs>
        <w:ind w:left="2880" w:hanging="360"/>
      </w:pPr>
      <w:rPr>
        <w:rFonts w:ascii="Symbol" w:hAnsi="Symbol"/>
      </w:rPr>
    </w:lvl>
    <w:lvl w:ilvl="4" w:tplc="865E45A0">
      <w:start w:val="1"/>
      <w:numFmt w:val="bullet"/>
      <w:lvlText w:val="o"/>
      <w:lvlJc w:val="left"/>
      <w:pPr>
        <w:tabs>
          <w:tab w:val="num" w:pos="3600"/>
        </w:tabs>
        <w:ind w:left="3600" w:hanging="360"/>
      </w:pPr>
      <w:rPr>
        <w:rFonts w:ascii="Courier New" w:hAnsi="Courier New"/>
      </w:rPr>
    </w:lvl>
    <w:lvl w:ilvl="5" w:tplc="67966FC2">
      <w:start w:val="1"/>
      <w:numFmt w:val="bullet"/>
      <w:lvlText w:val=""/>
      <w:lvlJc w:val="left"/>
      <w:pPr>
        <w:tabs>
          <w:tab w:val="num" w:pos="4320"/>
        </w:tabs>
        <w:ind w:left="4320" w:hanging="360"/>
      </w:pPr>
      <w:rPr>
        <w:rFonts w:ascii="Wingdings" w:hAnsi="Wingdings"/>
      </w:rPr>
    </w:lvl>
    <w:lvl w:ilvl="6" w:tplc="BEAC5CCA">
      <w:start w:val="1"/>
      <w:numFmt w:val="bullet"/>
      <w:lvlText w:val=""/>
      <w:lvlJc w:val="left"/>
      <w:pPr>
        <w:tabs>
          <w:tab w:val="num" w:pos="5040"/>
        </w:tabs>
        <w:ind w:left="5040" w:hanging="360"/>
      </w:pPr>
      <w:rPr>
        <w:rFonts w:ascii="Symbol" w:hAnsi="Symbol"/>
      </w:rPr>
    </w:lvl>
    <w:lvl w:ilvl="7" w:tplc="10BC5FE2">
      <w:start w:val="1"/>
      <w:numFmt w:val="bullet"/>
      <w:lvlText w:val="o"/>
      <w:lvlJc w:val="left"/>
      <w:pPr>
        <w:tabs>
          <w:tab w:val="num" w:pos="5760"/>
        </w:tabs>
        <w:ind w:left="5760" w:hanging="360"/>
      </w:pPr>
      <w:rPr>
        <w:rFonts w:ascii="Courier New" w:hAnsi="Courier New"/>
      </w:rPr>
    </w:lvl>
    <w:lvl w:ilvl="8" w:tplc="F3F82FD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FDAE7EE4">
      <w:start w:val="1"/>
      <w:numFmt w:val="bullet"/>
      <w:lvlText w:val=""/>
      <w:lvlJc w:val="left"/>
      <w:pPr>
        <w:tabs>
          <w:tab w:val="num" w:pos="720"/>
        </w:tabs>
        <w:ind w:left="720" w:hanging="360"/>
      </w:pPr>
      <w:rPr>
        <w:rFonts w:ascii="Symbol" w:hAnsi="Symbol"/>
      </w:rPr>
    </w:lvl>
    <w:lvl w:ilvl="1" w:tplc="8ED4FFEC">
      <w:start w:val="1"/>
      <w:numFmt w:val="bullet"/>
      <w:lvlText w:val="o"/>
      <w:lvlJc w:val="left"/>
      <w:pPr>
        <w:tabs>
          <w:tab w:val="num" w:pos="1440"/>
        </w:tabs>
        <w:ind w:left="1440" w:hanging="360"/>
      </w:pPr>
      <w:rPr>
        <w:rFonts w:ascii="Courier New" w:hAnsi="Courier New"/>
      </w:rPr>
    </w:lvl>
    <w:lvl w:ilvl="2" w:tplc="B23AEAF6">
      <w:start w:val="1"/>
      <w:numFmt w:val="bullet"/>
      <w:lvlText w:val=""/>
      <w:lvlJc w:val="left"/>
      <w:pPr>
        <w:tabs>
          <w:tab w:val="num" w:pos="2160"/>
        </w:tabs>
        <w:ind w:left="2160" w:hanging="360"/>
      </w:pPr>
      <w:rPr>
        <w:rFonts w:ascii="Wingdings" w:hAnsi="Wingdings"/>
      </w:rPr>
    </w:lvl>
    <w:lvl w:ilvl="3" w:tplc="867CC282">
      <w:start w:val="1"/>
      <w:numFmt w:val="bullet"/>
      <w:lvlText w:val=""/>
      <w:lvlJc w:val="left"/>
      <w:pPr>
        <w:tabs>
          <w:tab w:val="num" w:pos="2880"/>
        </w:tabs>
        <w:ind w:left="2880" w:hanging="360"/>
      </w:pPr>
      <w:rPr>
        <w:rFonts w:ascii="Symbol" w:hAnsi="Symbol"/>
      </w:rPr>
    </w:lvl>
    <w:lvl w:ilvl="4" w:tplc="7EE47E28">
      <w:start w:val="1"/>
      <w:numFmt w:val="bullet"/>
      <w:lvlText w:val="o"/>
      <w:lvlJc w:val="left"/>
      <w:pPr>
        <w:tabs>
          <w:tab w:val="num" w:pos="3600"/>
        </w:tabs>
        <w:ind w:left="3600" w:hanging="360"/>
      </w:pPr>
      <w:rPr>
        <w:rFonts w:ascii="Courier New" w:hAnsi="Courier New"/>
      </w:rPr>
    </w:lvl>
    <w:lvl w:ilvl="5" w:tplc="23467AB6">
      <w:start w:val="1"/>
      <w:numFmt w:val="bullet"/>
      <w:lvlText w:val=""/>
      <w:lvlJc w:val="left"/>
      <w:pPr>
        <w:tabs>
          <w:tab w:val="num" w:pos="4320"/>
        </w:tabs>
        <w:ind w:left="4320" w:hanging="360"/>
      </w:pPr>
      <w:rPr>
        <w:rFonts w:ascii="Wingdings" w:hAnsi="Wingdings"/>
      </w:rPr>
    </w:lvl>
    <w:lvl w:ilvl="6" w:tplc="F44801E0">
      <w:start w:val="1"/>
      <w:numFmt w:val="bullet"/>
      <w:lvlText w:val=""/>
      <w:lvlJc w:val="left"/>
      <w:pPr>
        <w:tabs>
          <w:tab w:val="num" w:pos="5040"/>
        </w:tabs>
        <w:ind w:left="5040" w:hanging="360"/>
      </w:pPr>
      <w:rPr>
        <w:rFonts w:ascii="Symbol" w:hAnsi="Symbol"/>
      </w:rPr>
    </w:lvl>
    <w:lvl w:ilvl="7" w:tplc="2AD21FD8">
      <w:start w:val="1"/>
      <w:numFmt w:val="bullet"/>
      <w:lvlText w:val="o"/>
      <w:lvlJc w:val="left"/>
      <w:pPr>
        <w:tabs>
          <w:tab w:val="num" w:pos="5760"/>
        </w:tabs>
        <w:ind w:left="5760" w:hanging="360"/>
      </w:pPr>
      <w:rPr>
        <w:rFonts w:ascii="Courier New" w:hAnsi="Courier New"/>
      </w:rPr>
    </w:lvl>
    <w:lvl w:ilvl="8" w:tplc="ED987D40">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EF02B7B0">
      <w:start w:val="1"/>
      <w:numFmt w:val="bullet"/>
      <w:lvlText w:val=""/>
      <w:lvlJc w:val="left"/>
      <w:pPr>
        <w:tabs>
          <w:tab w:val="num" w:pos="720"/>
        </w:tabs>
        <w:ind w:left="720" w:hanging="360"/>
      </w:pPr>
      <w:rPr>
        <w:rFonts w:ascii="Symbol" w:hAnsi="Symbol"/>
      </w:rPr>
    </w:lvl>
    <w:lvl w:ilvl="1" w:tplc="529A496A">
      <w:start w:val="1"/>
      <w:numFmt w:val="bullet"/>
      <w:lvlText w:val="o"/>
      <w:lvlJc w:val="left"/>
      <w:pPr>
        <w:tabs>
          <w:tab w:val="num" w:pos="1440"/>
        </w:tabs>
        <w:ind w:left="1440" w:hanging="360"/>
      </w:pPr>
      <w:rPr>
        <w:rFonts w:ascii="Courier New" w:hAnsi="Courier New"/>
      </w:rPr>
    </w:lvl>
    <w:lvl w:ilvl="2" w:tplc="B93229F4">
      <w:start w:val="1"/>
      <w:numFmt w:val="bullet"/>
      <w:lvlText w:val=""/>
      <w:lvlJc w:val="left"/>
      <w:pPr>
        <w:tabs>
          <w:tab w:val="num" w:pos="2160"/>
        </w:tabs>
        <w:ind w:left="2160" w:hanging="360"/>
      </w:pPr>
      <w:rPr>
        <w:rFonts w:ascii="Wingdings" w:hAnsi="Wingdings"/>
      </w:rPr>
    </w:lvl>
    <w:lvl w:ilvl="3" w:tplc="F22C379A">
      <w:start w:val="1"/>
      <w:numFmt w:val="bullet"/>
      <w:lvlText w:val=""/>
      <w:lvlJc w:val="left"/>
      <w:pPr>
        <w:tabs>
          <w:tab w:val="num" w:pos="2880"/>
        </w:tabs>
        <w:ind w:left="2880" w:hanging="360"/>
      </w:pPr>
      <w:rPr>
        <w:rFonts w:ascii="Symbol" w:hAnsi="Symbol"/>
      </w:rPr>
    </w:lvl>
    <w:lvl w:ilvl="4" w:tplc="89D2BFC6">
      <w:start w:val="1"/>
      <w:numFmt w:val="bullet"/>
      <w:lvlText w:val="o"/>
      <w:lvlJc w:val="left"/>
      <w:pPr>
        <w:tabs>
          <w:tab w:val="num" w:pos="3600"/>
        </w:tabs>
        <w:ind w:left="3600" w:hanging="360"/>
      </w:pPr>
      <w:rPr>
        <w:rFonts w:ascii="Courier New" w:hAnsi="Courier New"/>
      </w:rPr>
    </w:lvl>
    <w:lvl w:ilvl="5" w:tplc="B4DCEB78">
      <w:start w:val="1"/>
      <w:numFmt w:val="bullet"/>
      <w:lvlText w:val=""/>
      <w:lvlJc w:val="left"/>
      <w:pPr>
        <w:tabs>
          <w:tab w:val="num" w:pos="4320"/>
        </w:tabs>
        <w:ind w:left="4320" w:hanging="360"/>
      </w:pPr>
      <w:rPr>
        <w:rFonts w:ascii="Wingdings" w:hAnsi="Wingdings"/>
      </w:rPr>
    </w:lvl>
    <w:lvl w:ilvl="6" w:tplc="D9DC49B8">
      <w:start w:val="1"/>
      <w:numFmt w:val="bullet"/>
      <w:lvlText w:val=""/>
      <w:lvlJc w:val="left"/>
      <w:pPr>
        <w:tabs>
          <w:tab w:val="num" w:pos="5040"/>
        </w:tabs>
        <w:ind w:left="5040" w:hanging="360"/>
      </w:pPr>
      <w:rPr>
        <w:rFonts w:ascii="Symbol" w:hAnsi="Symbol"/>
      </w:rPr>
    </w:lvl>
    <w:lvl w:ilvl="7" w:tplc="A08A3BBC">
      <w:start w:val="1"/>
      <w:numFmt w:val="bullet"/>
      <w:lvlText w:val="o"/>
      <w:lvlJc w:val="left"/>
      <w:pPr>
        <w:tabs>
          <w:tab w:val="num" w:pos="5760"/>
        </w:tabs>
        <w:ind w:left="5760" w:hanging="360"/>
      </w:pPr>
      <w:rPr>
        <w:rFonts w:ascii="Courier New" w:hAnsi="Courier New"/>
      </w:rPr>
    </w:lvl>
    <w:lvl w:ilvl="8" w:tplc="28FE0B7E">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tplc="14405696">
      <w:start w:val="1"/>
      <w:numFmt w:val="bullet"/>
      <w:lvlText w:val=""/>
      <w:lvlJc w:val="left"/>
      <w:pPr>
        <w:tabs>
          <w:tab w:val="num" w:pos="720"/>
        </w:tabs>
        <w:ind w:left="720" w:hanging="360"/>
      </w:pPr>
      <w:rPr>
        <w:rFonts w:ascii="Symbol" w:hAnsi="Symbol"/>
      </w:rPr>
    </w:lvl>
    <w:lvl w:ilvl="1" w:tplc="41AA8DF6">
      <w:start w:val="1"/>
      <w:numFmt w:val="bullet"/>
      <w:lvlText w:val="o"/>
      <w:lvlJc w:val="left"/>
      <w:pPr>
        <w:tabs>
          <w:tab w:val="num" w:pos="1440"/>
        </w:tabs>
        <w:ind w:left="1440" w:hanging="360"/>
      </w:pPr>
      <w:rPr>
        <w:rFonts w:ascii="Courier New" w:hAnsi="Courier New"/>
      </w:rPr>
    </w:lvl>
    <w:lvl w:ilvl="2" w:tplc="7D92ECA2">
      <w:start w:val="1"/>
      <w:numFmt w:val="bullet"/>
      <w:lvlText w:val=""/>
      <w:lvlJc w:val="left"/>
      <w:pPr>
        <w:tabs>
          <w:tab w:val="num" w:pos="2160"/>
        </w:tabs>
        <w:ind w:left="2160" w:hanging="360"/>
      </w:pPr>
      <w:rPr>
        <w:rFonts w:ascii="Wingdings" w:hAnsi="Wingdings"/>
      </w:rPr>
    </w:lvl>
    <w:lvl w:ilvl="3" w:tplc="88DCF93C">
      <w:start w:val="1"/>
      <w:numFmt w:val="bullet"/>
      <w:lvlText w:val=""/>
      <w:lvlJc w:val="left"/>
      <w:pPr>
        <w:tabs>
          <w:tab w:val="num" w:pos="2880"/>
        </w:tabs>
        <w:ind w:left="2880" w:hanging="360"/>
      </w:pPr>
      <w:rPr>
        <w:rFonts w:ascii="Symbol" w:hAnsi="Symbol"/>
      </w:rPr>
    </w:lvl>
    <w:lvl w:ilvl="4" w:tplc="1464B248">
      <w:start w:val="1"/>
      <w:numFmt w:val="bullet"/>
      <w:lvlText w:val="o"/>
      <w:lvlJc w:val="left"/>
      <w:pPr>
        <w:tabs>
          <w:tab w:val="num" w:pos="3600"/>
        </w:tabs>
        <w:ind w:left="3600" w:hanging="360"/>
      </w:pPr>
      <w:rPr>
        <w:rFonts w:ascii="Courier New" w:hAnsi="Courier New"/>
      </w:rPr>
    </w:lvl>
    <w:lvl w:ilvl="5" w:tplc="F104DCBC">
      <w:start w:val="1"/>
      <w:numFmt w:val="bullet"/>
      <w:lvlText w:val=""/>
      <w:lvlJc w:val="left"/>
      <w:pPr>
        <w:tabs>
          <w:tab w:val="num" w:pos="4320"/>
        </w:tabs>
        <w:ind w:left="4320" w:hanging="360"/>
      </w:pPr>
      <w:rPr>
        <w:rFonts w:ascii="Wingdings" w:hAnsi="Wingdings"/>
      </w:rPr>
    </w:lvl>
    <w:lvl w:ilvl="6" w:tplc="C29A04CA">
      <w:start w:val="1"/>
      <w:numFmt w:val="bullet"/>
      <w:lvlText w:val=""/>
      <w:lvlJc w:val="left"/>
      <w:pPr>
        <w:tabs>
          <w:tab w:val="num" w:pos="5040"/>
        </w:tabs>
        <w:ind w:left="5040" w:hanging="360"/>
      </w:pPr>
      <w:rPr>
        <w:rFonts w:ascii="Symbol" w:hAnsi="Symbol"/>
      </w:rPr>
    </w:lvl>
    <w:lvl w:ilvl="7" w:tplc="12302BC4">
      <w:start w:val="1"/>
      <w:numFmt w:val="bullet"/>
      <w:lvlText w:val="o"/>
      <w:lvlJc w:val="left"/>
      <w:pPr>
        <w:tabs>
          <w:tab w:val="num" w:pos="5760"/>
        </w:tabs>
        <w:ind w:left="5760" w:hanging="360"/>
      </w:pPr>
      <w:rPr>
        <w:rFonts w:ascii="Courier New" w:hAnsi="Courier New"/>
      </w:rPr>
    </w:lvl>
    <w:lvl w:ilvl="8" w:tplc="4BD8ECE2">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tplc="EAB83DAA">
      <w:start w:val="1"/>
      <w:numFmt w:val="bullet"/>
      <w:lvlText w:val=""/>
      <w:lvlJc w:val="left"/>
      <w:pPr>
        <w:tabs>
          <w:tab w:val="num" w:pos="720"/>
        </w:tabs>
        <w:ind w:left="720" w:hanging="360"/>
      </w:pPr>
      <w:rPr>
        <w:rFonts w:ascii="Symbol" w:hAnsi="Symbol"/>
      </w:rPr>
    </w:lvl>
    <w:lvl w:ilvl="1" w:tplc="F03AA2F6">
      <w:start w:val="1"/>
      <w:numFmt w:val="bullet"/>
      <w:lvlText w:val="o"/>
      <w:lvlJc w:val="left"/>
      <w:pPr>
        <w:tabs>
          <w:tab w:val="num" w:pos="1440"/>
        </w:tabs>
        <w:ind w:left="1440" w:hanging="360"/>
      </w:pPr>
      <w:rPr>
        <w:rFonts w:ascii="Courier New" w:hAnsi="Courier New"/>
      </w:rPr>
    </w:lvl>
    <w:lvl w:ilvl="2" w:tplc="28407670">
      <w:start w:val="1"/>
      <w:numFmt w:val="bullet"/>
      <w:lvlText w:val=""/>
      <w:lvlJc w:val="left"/>
      <w:pPr>
        <w:tabs>
          <w:tab w:val="num" w:pos="2160"/>
        </w:tabs>
        <w:ind w:left="2160" w:hanging="360"/>
      </w:pPr>
      <w:rPr>
        <w:rFonts w:ascii="Wingdings" w:hAnsi="Wingdings"/>
      </w:rPr>
    </w:lvl>
    <w:lvl w:ilvl="3" w:tplc="27F414CA">
      <w:start w:val="1"/>
      <w:numFmt w:val="bullet"/>
      <w:lvlText w:val=""/>
      <w:lvlJc w:val="left"/>
      <w:pPr>
        <w:tabs>
          <w:tab w:val="num" w:pos="2880"/>
        </w:tabs>
        <w:ind w:left="2880" w:hanging="360"/>
      </w:pPr>
      <w:rPr>
        <w:rFonts w:ascii="Symbol" w:hAnsi="Symbol"/>
      </w:rPr>
    </w:lvl>
    <w:lvl w:ilvl="4" w:tplc="D4764518">
      <w:start w:val="1"/>
      <w:numFmt w:val="bullet"/>
      <w:lvlText w:val="o"/>
      <w:lvlJc w:val="left"/>
      <w:pPr>
        <w:tabs>
          <w:tab w:val="num" w:pos="3600"/>
        </w:tabs>
        <w:ind w:left="3600" w:hanging="360"/>
      </w:pPr>
      <w:rPr>
        <w:rFonts w:ascii="Courier New" w:hAnsi="Courier New"/>
      </w:rPr>
    </w:lvl>
    <w:lvl w:ilvl="5" w:tplc="3F2C09C6">
      <w:start w:val="1"/>
      <w:numFmt w:val="bullet"/>
      <w:lvlText w:val=""/>
      <w:lvlJc w:val="left"/>
      <w:pPr>
        <w:tabs>
          <w:tab w:val="num" w:pos="4320"/>
        </w:tabs>
        <w:ind w:left="4320" w:hanging="360"/>
      </w:pPr>
      <w:rPr>
        <w:rFonts w:ascii="Wingdings" w:hAnsi="Wingdings"/>
      </w:rPr>
    </w:lvl>
    <w:lvl w:ilvl="6" w:tplc="54ACA40C">
      <w:start w:val="1"/>
      <w:numFmt w:val="bullet"/>
      <w:lvlText w:val=""/>
      <w:lvlJc w:val="left"/>
      <w:pPr>
        <w:tabs>
          <w:tab w:val="num" w:pos="5040"/>
        </w:tabs>
        <w:ind w:left="5040" w:hanging="360"/>
      </w:pPr>
      <w:rPr>
        <w:rFonts w:ascii="Symbol" w:hAnsi="Symbol"/>
      </w:rPr>
    </w:lvl>
    <w:lvl w:ilvl="7" w:tplc="E70A1DF8">
      <w:start w:val="1"/>
      <w:numFmt w:val="bullet"/>
      <w:lvlText w:val="o"/>
      <w:lvlJc w:val="left"/>
      <w:pPr>
        <w:tabs>
          <w:tab w:val="num" w:pos="5760"/>
        </w:tabs>
        <w:ind w:left="5760" w:hanging="360"/>
      </w:pPr>
      <w:rPr>
        <w:rFonts w:ascii="Courier New" w:hAnsi="Courier New"/>
      </w:rPr>
    </w:lvl>
    <w:lvl w:ilvl="8" w:tplc="F328F336">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tplc="2BDCDD0A">
      <w:start w:val="1"/>
      <w:numFmt w:val="bullet"/>
      <w:lvlText w:val=""/>
      <w:lvlJc w:val="left"/>
      <w:pPr>
        <w:tabs>
          <w:tab w:val="num" w:pos="720"/>
        </w:tabs>
        <w:ind w:left="720" w:hanging="360"/>
      </w:pPr>
      <w:rPr>
        <w:rFonts w:ascii="Symbol" w:hAnsi="Symbol"/>
      </w:rPr>
    </w:lvl>
    <w:lvl w:ilvl="1" w:tplc="70560DC4">
      <w:start w:val="1"/>
      <w:numFmt w:val="bullet"/>
      <w:lvlText w:val="o"/>
      <w:lvlJc w:val="left"/>
      <w:pPr>
        <w:tabs>
          <w:tab w:val="num" w:pos="1440"/>
        </w:tabs>
        <w:ind w:left="1440" w:hanging="360"/>
      </w:pPr>
      <w:rPr>
        <w:rFonts w:ascii="Courier New" w:hAnsi="Courier New"/>
      </w:rPr>
    </w:lvl>
    <w:lvl w:ilvl="2" w:tplc="7E54E084">
      <w:start w:val="1"/>
      <w:numFmt w:val="bullet"/>
      <w:lvlText w:val=""/>
      <w:lvlJc w:val="left"/>
      <w:pPr>
        <w:tabs>
          <w:tab w:val="num" w:pos="2160"/>
        </w:tabs>
        <w:ind w:left="2160" w:hanging="360"/>
      </w:pPr>
      <w:rPr>
        <w:rFonts w:ascii="Wingdings" w:hAnsi="Wingdings"/>
      </w:rPr>
    </w:lvl>
    <w:lvl w:ilvl="3" w:tplc="D45C7A98">
      <w:start w:val="1"/>
      <w:numFmt w:val="bullet"/>
      <w:lvlText w:val=""/>
      <w:lvlJc w:val="left"/>
      <w:pPr>
        <w:tabs>
          <w:tab w:val="num" w:pos="2880"/>
        </w:tabs>
        <w:ind w:left="2880" w:hanging="360"/>
      </w:pPr>
      <w:rPr>
        <w:rFonts w:ascii="Symbol" w:hAnsi="Symbol"/>
      </w:rPr>
    </w:lvl>
    <w:lvl w:ilvl="4" w:tplc="B406EFBA">
      <w:start w:val="1"/>
      <w:numFmt w:val="bullet"/>
      <w:lvlText w:val="o"/>
      <w:lvlJc w:val="left"/>
      <w:pPr>
        <w:tabs>
          <w:tab w:val="num" w:pos="3600"/>
        </w:tabs>
        <w:ind w:left="3600" w:hanging="360"/>
      </w:pPr>
      <w:rPr>
        <w:rFonts w:ascii="Courier New" w:hAnsi="Courier New"/>
      </w:rPr>
    </w:lvl>
    <w:lvl w:ilvl="5" w:tplc="6756DFA6">
      <w:start w:val="1"/>
      <w:numFmt w:val="bullet"/>
      <w:lvlText w:val=""/>
      <w:lvlJc w:val="left"/>
      <w:pPr>
        <w:tabs>
          <w:tab w:val="num" w:pos="4320"/>
        </w:tabs>
        <w:ind w:left="4320" w:hanging="360"/>
      </w:pPr>
      <w:rPr>
        <w:rFonts w:ascii="Wingdings" w:hAnsi="Wingdings"/>
      </w:rPr>
    </w:lvl>
    <w:lvl w:ilvl="6" w:tplc="82A45354">
      <w:start w:val="1"/>
      <w:numFmt w:val="bullet"/>
      <w:lvlText w:val=""/>
      <w:lvlJc w:val="left"/>
      <w:pPr>
        <w:tabs>
          <w:tab w:val="num" w:pos="5040"/>
        </w:tabs>
        <w:ind w:left="5040" w:hanging="360"/>
      </w:pPr>
      <w:rPr>
        <w:rFonts w:ascii="Symbol" w:hAnsi="Symbol"/>
      </w:rPr>
    </w:lvl>
    <w:lvl w:ilvl="7" w:tplc="3034A8D0">
      <w:start w:val="1"/>
      <w:numFmt w:val="bullet"/>
      <w:lvlText w:val="o"/>
      <w:lvlJc w:val="left"/>
      <w:pPr>
        <w:tabs>
          <w:tab w:val="num" w:pos="5760"/>
        </w:tabs>
        <w:ind w:left="5760" w:hanging="360"/>
      </w:pPr>
      <w:rPr>
        <w:rFonts w:ascii="Courier New" w:hAnsi="Courier New"/>
      </w:rPr>
    </w:lvl>
    <w:lvl w:ilvl="8" w:tplc="ADD0B4E2">
      <w:start w:val="1"/>
      <w:numFmt w:val="bullet"/>
      <w:lvlText w:val=""/>
      <w:lvlJc w:val="left"/>
      <w:pPr>
        <w:tabs>
          <w:tab w:val="num" w:pos="6480"/>
        </w:tabs>
        <w:ind w:left="6480" w:hanging="360"/>
      </w:pPr>
      <w:rPr>
        <w:rFonts w:ascii="Wingdings" w:hAnsi="Wingdings"/>
      </w:rPr>
    </w:lvl>
  </w:abstractNum>
  <w:abstractNum w:abstractNumId="16">
    <w:nsid w:val="0932059C"/>
    <w:multiLevelType w:val="hybridMultilevel"/>
    <w:tmpl w:val="B080CB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09AF2070"/>
    <w:multiLevelType w:val="hybridMultilevel"/>
    <w:tmpl w:val="33B4EE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12E05E7A"/>
    <w:multiLevelType w:val="hybridMultilevel"/>
    <w:tmpl w:val="739A3B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1EEB655D"/>
    <w:multiLevelType w:val="hybridMultilevel"/>
    <w:tmpl w:val="E3280B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1F675877"/>
    <w:multiLevelType w:val="hybridMultilevel"/>
    <w:tmpl w:val="488455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442385A"/>
    <w:multiLevelType w:val="hybridMultilevel"/>
    <w:tmpl w:val="409AA0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2DB23A57"/>
    <w:multiLevelType w:val="hybridMultilevel"/>
    <w:tmpl w:val="A2041E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31FF51A0"/>
    <w:multiLevelType w:val="hybridMultilevel"/>
    <w:tmpl w:val="6B68C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5454973"/>
    <w:multiLevelType w:val="hybridMultilevel"/>
    <w:tmpl w:val="962242F6"/>
    <w:lvl w:ilvl="0" w:tplc="6A64E640">
      <w:start w:val="1"/>
      <w:numFmt w:val="decimal"/>
      <w:pStyle w:val="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6604A4F"/>
    <w:multiLevelType w:val="hybridMultilevel"/>
    <w:tmpl w:val="02E69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38D91CE2"/>
    <w:multiLevelType w:val="hybridMultilevel"/>
    <w:tmpl w:val="7C66FC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2D6446E"/>
    <w:multiLevelType w:val="hybridMultilevel"/>
    <w:tmpl w:val="F2D220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5A861749"/>
    <w:multiLevelType w:val="hybridMultilevel"/>
    <w:tmpl w:val="E9922B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6A410915"/>
    <w:multiLevelType w:val="hybridMultilevel"/>
    <w:tmpl w:val="55E229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6BD5258D"/>
    <w:multiLevelType w:val="hybridMultilevel"/>
    <w:tmpl w:val="9E3E5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F934F8"/>
    <w:multiLevelType w:val="hybridMultilevel"/>
    <w:tmpl w:val="AE7092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7A10170E"/>
    <w:multiLevelType w:val="hybridMultilevel"/>
    <w:tmpl w:val="6DBA09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30"/>
  </w:num>
  <w:num w:numId="13">
    <w:abstractNumId w:val="19"/>
  </w:num>
  <w:num w:numId="14">
    <w:abstractNumId w:val="22"/>
  </w:num>
  <w:num w:numId="15">
    <w:abstractNumId w:val="28"/>
  </w:num>
  <w:num w:numId="16">
    <w:abstractNumId w:val="10"/>
  </w:num>
  <w:num w:numId="17">
    <w:abstractNumId w:val="16"/>
  </w:num>
  <w:num w:numId="18">
    <w:abstractNumId w:val="21"/>
  </w:num>
  <w:num w:numId="19">
    <w:abstractNumId w:val="27"/>
  </w:num>
  <w:num w:numId="20">
    <w:abstractNumId w:val="20"/>
  </w:num>
  <w:num w:numId="21">
    <w:abstractNumId w:val="18"/>
  </w:num>
  <w:num w:numId="22">
    <w:abstractNumId w:val="32"/>
  </w:num>
  <w:num w:numId="23">
    <w:abstractNumId w:val="25"/>
  </w:num>
  <w:num w:numId="24">
    <w:abstractNumId w:val="29"/>
  </w:num>
  <w:num w:numId="25">
    <w:abstractNumId w:val="11"/>
  </w:num>
  <w:num w:numId="26">
    <w:abstractNumId w:val="12"/>
  </w:num>
  <w:num w:numId="27">
    <w:abstractNumId w:val="13"/>
  </w:num>
  <w:num w:numId="28">
    <w:abstractNumId w:val="14"/>
  </w:num>
  <w:num w:numId="29">
    <w:abstractNumId w:val="31"/>
  </w:num>
  <w:num w:numId="30">
    <w:abstractNumId w:val="15"/>
  </w:num>
  <w:num w:numId="31">
    <w:abstractNumId w:val="26"/>
  </w:num>
  <w:num w:numId="32">
    <w:abstractNumId w:val="17"/>
  </w:num>
  <w:num w:numId="33">
    <w:abstractNumId w:val="23"/>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hideSpellingErrors/>
  <w:hideGrammaticalErrors/>
  <w:stylePaneFormatFilter w:val="1F04"/>
  <w:defaultTabStop w:val="708"/>
  <w:characterSpacingControl w:val="doNotCompress"/>
  <w:hdrShapeDefaults>
    <o:shapedefaults v:ext="edit" spidmax="1360898"/>
  </w:hdrShapeDefaults>
  <w:footnotePr>
    <w:footnote w:id="0"/>
    <w:footnote w:id="1"/>
  </w:footnotePr>
  <w:endnotePr>
    <w:endnote w:id="0"/>
    <w:endnote w:id="1"/>
  </w:endnotePr>
  <w:compat/>
  <w:rsids>
    <w:rsidRoot w:val="00835CCA"/>
    <w:rsid w:val="00000EC9"/>
    <w:rsid w:val="00001163"/>
    <w:rsid w:val="000011E2"/>
    <w:rsid w:val="000012D6"/>
    <w:rsid w:val="00001587"/>
    <w:rsid w:val="00001DD9"/>
    <w:rsid w:val="000022CA"/>
    <w:rsid w:val="00002342"/>
    <w:rsid w:val="0000255F"/>
    <w:rsid w:val="00002F2F"/>
    <w:rsid w:val="00002FE6"/>
    <w:rsid w:val="000038A7"/>
    <w:rsid w:val="000039D1"/>
    <w:rsid w:val="00003EFE"/>
    <w:rsid w:val="0000433F"/>
    <w:rsid w:val="000043B6"/>
    <w:rsid w:val="000046A4"/>
    <w:rsid w:val="000053BD"/>
    <w:rsid w:val="00005BF6"/>
    <w:rsid w:val="0000601B"/>
    <w:rsid w:val="00006298"/>
    <w:rsid w:val="00006411"/>
    <w:rsid w:val="00006E7A"/>
    <w:rsid w:val="00007977"/>
    <w:rsid w:val="00007B97"/>
    <w:rsid w:val="00010592"/>
    <w:rsid w:val="00010C3F"/>
    <w:rsid w:val="000114D1"/>
    <w:rsid w:val="00011669"/>
    <w:rsid w:val="00011D0B"/>
    <w:rsid w:val="00011DEB"/>
    <w:rsid w:val="00011F3A"/>
    <w:rsid w:val="00012623"/>
    <w:rsid w:val="000126CE"/>
    <w:rsid w:val="0001291F"/>
    <w:rsid w:val="00012C04"/>
    <w:rsid w:val="00012D23"/>
    <w:rsid w:val="000132E7"/>
    <w:rsid w:val="000132F7"/>
    <w:rsid w:val="00013303"/>
    <w:rsid w:val="00013457"/>
    <w:rsid w:val="00013B7C"/>
    <w:rsid w:val="00014A73"/>
    <w:rsid w:val="0001511F"/>
    <w:rsid w:val="00015509"/>
    <w:rsid w:val="00015905"/>
    <w:rsid w:val="00015A63"/>
    <w:rsid w:val="00015E7B"/>
    <w:rsid w:val="000161AC"/>
    <w:rsid w:val="0001651C"/>
    <w:rsid w:val="000168E6"/>
    <w:rsid w:val="00016B7A"/>
    <w:rsid w:val="00016CFC"/>
    <w:rsid w:val="000172DF"/>
    <w:rsid w:val="0001762E"/>
    <w:rsid w:val="00017924"/>
    <w:rsid w:val="00017C80"/>
    <w:rsid w:val="000202B4"/>
    <w:rsid w:val="00020503"/>
    <w:rsid w:val="0002050E"/>
    <w:rsid w:val="00020BCE"/>
    <w:rsid w:val="00020F9F"/>
    <w:rsid w:val="00021078"/>
    <w:rsid w:val="00021451"/>
    <w:rsid w:val="00021DF3"/>
    <w:rsid w:val="00022312"/>
    <w:rsid w:val="0002284A"/>
    <w:rsid w:val="00022AFF"/>
    <w:rsid w:val="0002383F"/>
    <w:rsid w:val="000238D8"/>
    <w:rsid w:val="00023BB0"/>
    <w:rsid w:val="00023EC5"/>
    <w:rsid w:val="00024B61"/>
    <w:rsid w:val="00024EBB"/>
    <w:rsid w:val="0002513A"/>
    <w:rsid w:val="00025735"/>
    <w:rsid w:val="00025955"/>
    <w:rsid w:val="00025B81"/>
    <w:rsid w:val="00025DA8"/>
    <w:rsid w:val="00025E44"/>
    <w:rsid w:val="00026717"/>
    <w:rsid w:val="000267F9"/>
    <w:rsid w:val="0002699B"/>
    <w:rsid w:val="00027999"/>
    <w:rsid w:val="00030919"/>
    <w:rsid w:val="00030C62"/>
    <w:rsid w:val="00031133"/>
    <w:rsid w:val="00031673"/>
    <w:rsid w:val="00031B8B"/>
    <w:rsid w:val="00031C6B"/>
    <w:rsid w:val="00031D59"/>
    <w:rsid w:val="00031F3F"/>
    <w:rsid w:val="00031F6C"/>
    <w:rsid w:val="00032280"/>
    <w:rsid w:val="000325FC"/>
    <w:rsid w:val="00032C52"/>
    <w:rsid w:val="00032F60"/>
    <w:rsid w:val="00033952"/>
    <w:rsid w:val="00033C30"/>
    <w:rsid w:val="0003418F"/>
    <w:rsid w:val="00034749"/>
    <w:rsid w:val="00034DB8"/>
    <w:rsid w:val="00035204"/>
    <w:rsid w:val="0003599E"/>
    <w:rsid w:val="000362E7"/>
    <w:rsid w:val="00036B5D"/>
    <w:rsid w:val="00036F3C"/>
    <w:rsid w:val="00037078"/>
    <w:rsid w:val="00037461"/>
    <w:rsid w:val="000374E2"/>
    <w:rsid w:val="00037604"/>
    <w:rsid w:val="000406B9"/>
    <w:rsid w:val="0004111B"/>
    <w:rsid w:val="00041628"/>
    <w:rsid w:val="00041C60"/>
    <w:rsid w:val="00041CCA"/>
    <w:rsid w:val="000421E2"/>
    <w:rsid w:val="000425FB"/>
    <w:rsid w:val="00043236"/>
    <w:rsid w:val="0004330D"/>
    <w:rsid w:val="00043503"/>
    <w:rsid w:val="00043903"/>
    <w:rsid w:val="00043B0A"/>
    <w:rsid w:val="00043E64"/>
    <w:rsid w:val="00043EAD"/>
    <w:rsid w:val="000442BF"/>
    <w:rsid w:val="0004448F"/>
    <w:rsid w:val="00044574"/>
    <w:rsid w:val="00044B7E"/>
    <w:rsid w:val="00045447"/>
    <w:rsid w:val="00045D5F"/>
    <w:rsid w:val="00045F43"/>
    <w:rsid w:val="00046418"/>
    <w:rsid w:val="00046F73"/>
    <w:rsid w:val="0004734B"/>
    <w:rsid w:val="00047554"/>
    <w:rsid w:val="0004773A"/>
    <w:rsid w:val="00047CC3"/>
    <w:rsid w:val="00047D97"/>
    <w:rsid w:val="00047E7D"/>
    <w:rsid w:val="00050465"/>
    <w:rsid w:val="000504DE"/>
    <w:rsid w:val="00050B10"/>
    <w:rsid w:val="00050E84"/>
    <w:rsid w:val="000511C9"/>
    <w:rsid w:val="000512BB"/>
    <w:rsid w:val="000520EE"/>
    <w:rsid w:val="00052842"/>
    <w:rsid w:val="00052FB2"/>
    <w:rsid w:val="000536A3"/>
    <w:rsid w:val="00053B09"/>
    <w:rsid w:val="00053D4E"/>
    <w:rsid w:val="00053F09"/>
    <w:rsid w:val="00054325"/>
    <w:rsid w:val="0005483C"/>
    <w:rsid w:val="00054F14"/>
    <w:rsid w:val="00055184"/>
    <w:rsid w:val="0005594E"/>
    <w:rsid w:val="00055BFB"/>
    <w:rsid w:val="00056264"/>
    <w:rsid w:val="000565FC"/>
    <w:rsid w:val="000568AA"/>
    <w:rsid w:val="00056AC4"/>
    <w:rsid w:val="000575DE"/>
    <w:rsid w:val="000577AF"/>
    <w:rsid w:val="00057917"/>
    <w:rsid w:val="000606AF"/>
    <w:rsid w:val="00060E8D"/>
    <w:rsid w:val="000619CC"/>
    <w:rsid w:val="00061FEA"/>
    <w:rsid w:val="00062184"/>
    <w:rsid w:val="00062930"/>
    <w:rsid w:val="00063460"/>
    <w:rsid w:val="000635A6"/>
    <w:rsid w:val="00063C55"/>
    <w:rsid w:val="00063F94"/>
    <w:rsid w:val="00064122"/>
    <w:rsid w:val="000645AB"/>
    <w:rsid w:val="00064761"/>
    <w:rsid w:val="00064772"/>
    <w:rsid w:val="00065043"/>
    <w:rsid w:val="0006537D"/>
    <w:rsid w:val="00065BF4"/>
    <w:rsid w:val="00065E7D"/>
    <w:rsid w:val="00066032"/>
    <w:rsid w:val="00066496"/>
    <w:rsid w:val="00066A15"/>
    <w:rsid w:val="00066DDF"/>
    <w:rsid w:val="00067084"/>
    <w:rsid w:val="00067613"/>
    <w:rsid w:val="00067A5E"/>
    <w:rsid w:val="0007002E"/>
    <w:rsid w:val="00070140"/>
    <w:rsid w:val="0007047C"/>
    <w:rsid w:val="000704C3"/>
    <w:rsid w:val="00070500"/>
    <w:rsid w:val="00070681"/>
    <w:rsid w:val="0007083B"/>
    <w:rsid w:val="0007198C"/>
    <w:rsid w:val="00071BAB"/>
    <w:rsid w:val="0007235A"/>
    <w:rsid w:val="00072899"/>
    <w:rsid w:val="00072961"/>
    <w:rsid w:val="00072AB6"/>
    <w:rsid w:val="000736C2"/>
    <w:rsid w:val="000736CB"/>
    <w:rsid w:val="00073743"/>
    <w:rsid w:val="000737A7"/>
    <w:rsid w:val="00073A2A"/>
    <w:rsid w:val="0007524D"/>
    <w:rsid w:val="000754B5"/>
    <w:rsid w:val="000754EB"/>
    <w:rsid w:val="0007569D"/>
    <w:rsid w:val="00075D60"/>
    <w:rsid w:val="000761B2"/>
    <w:rsid w:val="000761DD"/>
    <w:rsid w:val="00076402"/>
    <w:rsid w:val="0007641C"/>
    <w:rsid w:val="0007697D"/>
    <w:rsid w:val="00076A9C"/>
    <w:rsid w:val="00076E23"/>
    <w:rsid w:val="00076E35"/>
    <w:rsid w:val="00077782"/>
    <w:rsid w:val="00077A70"/>
    <w:rsid w:val="0008016D"/>
    <w:rsid w:val="000805F4"/>
    <w:rsid w:val="00080778"/>
    <w:rsid w:val="00080F62"/>
    <w:rsid w:val="00081376"/>
    <w:rsid w:val="000818AC"/>
    <w:rsid w:val="000818D5"/>
    <w:rsid w:val="000828DF"/>
    <w:rsid w:val="000828F7"/>
    <w:rsid w:val="0008304E"/>
    <w:rsid w:val="000840D6"/>
    <w:rsid w:val="000843BD"/>
    <w:rsid w:val="0008497F"/>
    <w:rsid w:val="00084E1F"/>
    <w:rsid w:val="00084EF0"/>
    <w:rsid w:val="000850B6"/>
    <w:rsid w:val="00085378"/>
    <w:rsid w:val="00085A40"/>
    <w:rsid w:val="00085DAA"/>
    <w:rsid w:val="000862CA"/>
    <w:rsid w:val="000878B4"/>
    <w:rsid w:val="00087FE4"/>
    <w:rsid w:val="0009115D"/>
    <w:rsid w:val="00091BE1"/>
    <w:rsid w:val="0009292B"/>
    <w:rsid w:val="000939AB"/>
    <w:rsid w:val="00094028"/>
    <w:rsid w:val="00094119"/>
    <w:rsid w:val="000944B8"/>
    <w:rsid w:val="000945FF"/>
    <w:rsid w:val="000946F6"/>
    <w:rsid w:val="00094854"/>
    <w:rsid w:val="000950CF"/>
    <w:rsid w:val="00095499"/>
    <w:rsid w:val="00095DD0"/>
    <w:rsid w:val="00095EDC"/>
    <w:rsid w:val="0009616B"/>
    <w:rsid w:val="0009623A"/>
    <w:rsid w:val="000968C5"/>
    <w:rsid w:val="00097207"/>
    <w:rsid w:val="0009767F"/>
    <w:rsid w:val="0009781C"/>
    <w:rsid w:val="00097DAC"/>
    <w:rsid w:val="000A0902"/>
    <w:rsid w:val="000A0C1D"/>
    <w:rsid w:val="000A0EDF"/>
    <w:rsid w:val="000A1596"/>
    <w:rsid w:val="000A1841"/>
    <w:rsid w:val="000A1B7D"/>
    <w:rsid w:val="000A1CCA"/>
    <w:rsid w:val="000A1E86"/>
    <w:rsid w:val="000A1EC0"/>
    <w:rsid w:val="000A1F86"/>
    <w:rsid w:val="000A2188"/>
    <w:rsid w:val="000A2C42"/>
    <w:rsid w:val="000A2CC2"/>
    <w:rsid w:val="000A2E7C"/>
    <w:rsid w:val="000A35D4"/>
    <w:rsid w:val="000A367A"/>
    <w:rsid w:val="000A385E"/>
    <w:rsid w:val="000A3990"/>
    <w:rsid w:val="000A3DD8"/>
    <w:rsid w:val="000A446C"/>
    <w:rsid w:val="000A4D3F"/>
    <w:rsid w:val="000A4F63"/>
    <w:rsid w:val="000A4F90"/>
    <w:rsid w:val="000A524C"/>
    <w:rsid w:val="000A5AA7"/>
    <w:rsid w:val="000A5ACF"/>
    <w:rsid w:val="000A5EC4"/>
    <w:rsid w:val="000A5ED3"/>
    <w:rsid w:val="000A6648"/>
    <w:rsid w:val="000A66BC"/>
    <w:rsid w:val="000A6EAE"/>
    <w:rsid w:val="000A728E"/>
    <w:rsid w:val="000A7843"/>
    <w:rsid w:val="000A7959"/>
    <w:rsid w:val="000A7FBC"/>
    <w:rsid w:val="000B0977"/>
    <w:rsid w:val="000B10A7"/>
    <w:rsid w:val="000B110D"/>
    <w:rsid w:val="000B270E"/>
    <w:rsid w:val="000B2939"/>
    <w:rsid w:val="000B2D2D"/>
    <w:rsid w:val="000B2DE5"/>
    <w:rsid w:val="000B36F9"/>
    <w:rsid w:val="000B3C99"/>
    <w:rsid w:val="000B3D1B"/>
    <w:rsid w:val="000B3DB5"/>
    <w:rsid w:val="000B401E"/>
    <w:rsid w:val="000B4388"/>
    <w:rsid w:val="000B496B"/>
    <w:rsid w:val="000B49F2"/>
    <w:rsid w:val="000B4A10"/>
    <w:rsid w:val="000B57F8"/>
    <w:rsid w:val="000B5D8D"/>
    <w:rsid w:val="000B6289"/>
    <w:rsid w:val="000B632A"/>
    <w:rsid w:val="000B6575"/>
    <w:rsid w:val="000B6777"/>
    <w:rsid w:val="000B67B3"/>
    <w:rsid w:val="000B68A6"/>
    <w:rsid w:val="000B69F9"/>
    <w:rsid w:val="000B6C30"/>
    <w:rsid w:val="000B72BD"/>
    <w:rsid w:val="000B7557"/>
    <w:rsid w:val="000B75DD"/>
    <w:rsid w:val="000B7718"/>
    <w:rsid w:val="000B7CED"/>
    <w:rsid w:val="000B7E18"/>
    <w:rsid w:val="000C0247"/>
    <w:rsid w:val="000C0C13"/>
    <w:rsid w:val="000C0C7C"/>
    <w:rsid w:val="000C19FE"/>
    <w:rsid w:val="000C1BA7"/>
    <w:rsid w:val="000C1EAC"/>
    <w:rsid w:val="000C20EB"/>
    <w:rsid w:val="000C23D5"/>
    <w:rsid w:val="000C2AB4"/>
    <w:rsid w:val="000C42FA"/>
    <w:rsid w:val="000C43D2"/>
    <w:rsid w:val="000C44E5"/>
    <w:rsid w:val="000C4F45"/>
    <w:rsid w:val="000C5013"/>
    <w:rsid w:val="000C5234"/>
    <w:rsid w:val="000C54B4"/>
    <w:rsid w:val="000C56CB"/>
    <w:rsid w:val="000C6DF4"/>
    <w:rsid w:val="000C7465"/>
    <w:rsid w:val="000C75A0"/>
    <w:rsid w:val="000D162C"/>
    <w:rsid w:val="000D1B7E"/>
    <w:rsid w:val="000D253C"/>
    <w:rsid w:val="000D2C1C"/>
    <w:rsid w:val="000D362F"/>
    <w:rsid w:val="000D379C"/>
    <w:rsid w:val="000D408A"/>
    <w:rsid w:val="000D492E"/>
    <w:rsid w:val="000D4ADB"/>
    <w:rsid w:val="000D54F6"/>
    <w:rsid w:val="000D553C"/>
    <w:rsid w:val="000D5D3F"/>
    <w:rsid w:val="000D5E2F"/>
    <w:rsid w:val="000D601A"/>
    <w:rsid w:val="000D61AE"/>
    <w:rsid w:val="000D62E8"/>
    <w:rsid w:val="000D6754"/>
    <w:rsid w:val="000D6D19"/>
    <w:rsid w:val="000D700E"/>
    <w:rsid w:val="000D716A"/>
    <w:rsid w:val="000D76B2"/>
    <w:rsid w:val="000E0363"/>
    <w:rsid w:val="000E06E0"/>
    <w:rsid w:val="000E0B86"/>
    <w:rsid w:val="000E0DD6"/>
    <w:rsid w:val="000E1588"/>
    <w:rsid w:val="000E15A6"/>
    <w:rsid w:val="000E183C"/>
    <w:rsid w:val="000E2567"/>
    <w:rsid w:val="000E26BA"/>
    <w:rsid w:val="000E2FD2"/>
    <w:rsid w:val="000E32F9"/>
    <w:rsid w:val="000E369A"/>
    <w:rsid w:val="000E41CD"/>
    <w:rsid w:val="000E420E"/>
    <w:rsid w:val="000E5256"/>
    <w:rsid w:val="000E6238"/>
    <w:rsid w:val="000E74BB"/>
    <w:rsid w:val="000F026D"/>
    <w:rsid w:val="000F06BD"/>
    <w:rsid w:val="000F0833"/>
    <w:rsid w:val="000F0C0F"/>
    <w:rsid w:val="000F101A"/>
    <w:rsid w:val="000F1210"/>
    <w:rsid w:val="000F1673"/>
    <w:rsid w:val="000F1A0E"/>
    <w:rsid w:val="000F1BE3"/>
    <w:rsid w:val="000F1F98"/>
    <w:rsid w:val="000F2000"/>
    <w:rsid w:val="000F2282"/>
    <w:rsid w:val="000F2619"/>
    <w:rsid w:val="000F2629"/>
    <w:rsid w:val="000F387B"/>
    <w:rsid w:val="000F3DA7"/>
    <w:rsid w:val="000F3E98"/>
    <w:rsid w:val="000F41B7"/>
    <w:rsid w:val="000F44B5"/>
    <w:rsid w:val="000F45BE"/>
    <w:rsid w:val="000F4B39"/>
    <w:rsid w:val="000F50FF"/>
    <w:rsid w:val="000F52DC"/>
    <w:rsid w:val="000F532C"/>
    <w:rsid w:val="000F56F2"/>
    <w:rsid w:val="000F5BE1"/>
    <w:rsid w:val="000F6061"/>
    <w:rsid w:val="000F60B9"/>
    <w:rsid w:val="000F610E"/>
    <w:rsid w:val="000F6362"/>
    <w:rsid w:val="000F6431"/>
    <w:rsid w:val="000F6472"/>
    <w:rsid w:val="000F6845"/>
    <w:rsid w:val="000F6CB9"/>
    <w:rsid w:val="000F7056"/>
    <w:rsid w:val="000F7D45"/>
    <w:rsid w:val="000F7E6D"/>
    <w:rsid w:val="0010020A"/>
    <w:rsid w:val="001004B3"/>
    <w:rsid w:val="001012AF"/>
    <w:rsid w:val="0010131C"/>
    <w:rsid w:val="00102636"/>
    <w:rsid w:val="001029FD"/>
    <w:rsid w:val="00102A66"/>
    <w:rsid w:val="00102BA0"/>
    <w:rsid w:val="00102C5D"/>
    <w:rsid w:val="001033F9"/>
    <w:rsid w:val="0010378B"/>
    <w:rsid w:val="001037A5"/>
    <w:rsid w:val="00103B9A"/>
    <w:rsid w:val="001041A2"/>
    <w:rsid w:val="001047D7"/>
    <w:rsid w:val="00104B9C"/>
    <w:rsid w:val="00104CD7"/>
    <w:rsid w:val="00105401"/>
    <w:rsid w:val="001057B0"/>
    <w:rsid w:val="0010584E"/>
    <w:rsid w:val="00106334"/>
    <w:rsid w:val="001066FF"/>
    <w:rsid w:val="0010688A"/>
    <w:rsid w:val="00106B06"/>
    <w:rsid w:val="00106E8A"/>
    <w:rsid w:val="001071CF"/>
    <w:rsid w:val="001071D8"/>
    <w:rsid w:val="001074C0"/>
    <w:rsid w:val="0010790C"/>
    <w:rsid w:val="001079C2"/>
    <w:rsid w:val="00110AE9"/>
    <w:rsid w:val="0011121A"/>
    <w:rsid w:val="0011132E"/>
    <w:rsid w:val="00111360"/>
    <w:rsid w:val="00111650"/>
    <w:rsid w:val="00111E2B"/>
    <w:rsid w:val="00111E3F"/>
    <w:rsid w:val="00112A57"/>
    <w:rsid w:val="00112D91"/>
    <w:rsid w:val="0011304E"/>
    <w:rsid w:val="0011344A"/>
    <w:rsid w:val="0011413D"/>
    <w:rsid w:val="001143D7"/>
    <w:rsid w:val="001146C3"/>
    <w:rsid w:val="00114D80"/>
    <w:rsid w:val="0011500E"/>
    <w:rsid w:val="001151D3"/>
    <w:rsid w:val="001152CD"/>
    <w:rsid w:val="00115D6F"/>
    <w:rsid w:val="0011618B"/>
    <w:rsid w:val="001165A4"/>
    <w:rsid w:val="00117295"/>
    <w:rsid w:val="00117302"/>
    <w:rsid w:val="001200AF"/>
    <w:rsid w:val="001206E1"/>
    <w:rsid w:val="00120B43"/>
    <w:rsid w:val="00121243"/>
    <w:rsid w:val="0012183D"/>
    <w:rsid w:val="001220F8"/>
    <w:rsid w:val="00122FBE"/>
    <w:rsid w:val="0012366A"/>
    <w:rsid w:val="00124102"/>
    <w:rsid w:val="0012474C"/>
    <w:rsid w:val="001247E1"/>
    <w:rsid w:val="0012489E"/>
    <w:rsid w:val="001248A9"/>
    <w:rsid w:val="00124D97"/>
    <w:rsid w:val="00125257"/>
    <w:rsid w:val="0012532F"/>
    <w:rsid w:val="00126A2B"/>
    <w:rsid w:val="00126A8D"/>
    <w:rsid w:val="00126BD1"/>
    <w:rsid w:val="00127003"/>
    <w:rsid w:val="001270AB"/>
    <w:rsid w:val="0012756C"/>
    <w:rsid w:val="0012777A"/>
    <w:rsid w:val="001279AF"/>
    <w:rsid w:val="00127C45"/>
    <w:rsid w:val="00127D94"/>
    <w:rsid w:val="00127DDC"/>
    <w:rsid w:val="00127E55"/>
    <w:rsid w:val="00127FD1"/>
    <w:rsid w:val="00130563"/>
    <w:rsid w:val="00131512"/>
    <w:rsid w:val="00131ADC"/>
    <w:rsid w:val="00131F14"/>
    <w:rsid w:val="001327FC"/>
    <w:rsid w:val="00132820"/>
    <w:rsid w:val="001329EA"/>
    <w:rsid w:val="00133685"/>
    <w:rsid w:val="00133830"/>
    <w:rsid w:val="00133C6E"/>
    <w:rsid w:val="001348D4"/>
    <w:rsid w:val="00134B66"/>
    <w:rsid w:val="00134C3A"/>
    <w:rsid w:val="00134DEF"/>
    <w:rsid w:val="001350E6"/>
    <w:rsid w:val="00135248"/>
    <w:rsid w:val="00135BF0"/>
    <w:rsid w:val="00135F67"/>
    <w:rsid w:val="00136269"/>
    <w:rsid w:val="00136D80"/>
    <w:rsid w:val="00137425"/>
    <w:rsid w:val="001374A9"/>
    <w:rsid w:val="00137B26"/>
    <w:rsid w:val="00137B5C"/>
    <w:rsid w:val="001403E9"/>
    <w:rsid w:val="00140578"/>
    <w:rsid w:val="0014066B"/>
    <w:rsid w:val="0014127D"/>
    <w:rsid w:val="00141F7B"/>
    <w:rsid w:val="001420AD"/>
    <w:rsid w:val="00142277"/>
    <w:rsid w:val="001427BA"/>
    <w:rsid w:val="00142839"/>
    <w:rsid w:val="0014284F"/>
    <w:rsid w:val="00142A0C"/>
    <w:rsid w:val="00142DCE"/>
    <w:rsid w:val="0014355B"/>
    <w:rsid w:val="001437D1"/>
    <w:rsid w:val="001441E0"/>
    <w:rsid w:val="00144210"/>
    <w:rsid w:val="001446CE"/>
    <w:rsid w:val="0014589B"/>
    <w:rsid w:val="00146113"/>
    <w:rsid w:val="001467E9"/>
    <w:rsid w:val="00146958"/>
    <w:rsid w:val="001478AE"/>
    <w:rsid w:val="001478F0"/>
    <w:rsid w:val="00147DFD"/>
    <w:rsid w:val="00147F33"/>
    <w:rsid w:val="001507F8"/>
    <w:rsid w:val="0015092F"/>
    <w:rsid w:val="00150A95"/>
    <w:rsid w:val="00150C26"/>
    <w:rsid w:val="00150C45"/>
    <w:rsid w:val="00150F2A"/>
    <w:rsid w:val="001523F5"/>
    <w:rsid w:val="00152481"/>
    <w:rsid w:val="00152543"/>
    <w:rsid w:val="00152784"/>
    <w:rsid w:val="00152BCF"/>
    <w:rsid w:val="00152E48"/>
    <w:rsid w:val="001531DB"/>
    <w:rsid w:val="00153396"/>
    <w:rsid w:val="00153399"/>
    <w:rsid w:val="00153554"/>
    <w:rsid w:val="0015379A"/>
    <w:rsid w:val="00154411"/>
    <w:rsid w:val="00154903"/>
    <w:rsid w:val="00154CF5"/>
    <w:rsid w:val="00154ED4"/>
    <w:rsid w:val="001551AB"/>
    <w:rsid w:val="0015565D"/>
    <w:rsid w:val="001559D0"/>
    <w:rsid w:val="00155AC8"/>
    <w:rsid w:val="00155B41"/>
    <w:rsid w:val="00156507"/>
    <w:rsid w:val="0015681E"/>
    <w:rsid w:val="00156850"/>
    <w:rsid w:val="00156BBE"/>
    <w:rsid w:val="00156C3A"/>
    <w:rsid w:val="00156DCA"/>
    <w:rsid w:val="001576AE"/>
    <w:rsid w:val="001579F0"/>
    <w:rsid w:val="00157A2A"/>
    <w:rsid w:val="00160AAB"/>
    <w:rsid w:val="00161770"/>
    <w:rsid w:val="00161894"/>
    <w:rsid w:val="00161A09"/>
    <w:rsid w:val="00161CA4"/>
    <w:rsid w:val="00162208"/>
    <w:rsid w:val="00162543"/>
    <w:rsid w:val="00162FC3"/>
    <w:rsid w:val="001630D7"/>
    <w:rsid w:val="001633D7"/>
    <w:rsid w:val="00164142"/>
    <w:rsid w:val="00165251"/>
    <w:rsid w:val="001655D3"/>
    <w:rsid w:val="001662FF"/>
    <w:rsid w:val="00166605"/>
    <w:rsid w:val="0016675E"/>
    <w:rsid w:val="00166827"/>
    <w:rsid w:val="0016693B"/>
    <w:rsid w:val="00166DFC"/>
    <w:rsid w:val="0016777D"/>
    <w:rsid w:val="001703A4"/>
    <w:rsid w:val="00170C0E"/>
    <w:rsid w:val="00170DF0"/>
    <w:rsid w:val="0017102E"/>
    <w:rsid w:val="0017144F"/>
    <w:rsid w:val="0017161B"/>
    <w:rsid w:val="00171DBD"/>
    <w:rsid w:val="00171FFF"/>
    <w:rsid w:val="001721A9"/>
    <w:rsid w:val="001729D0"/>
    <w:rsid w:val="00172AA5"/>
    <w:rsid w:val="00172D2B"/>
    <w:rsid w:val="001732E7"/>
    <w:rsid w:val="00173D5A"/>
    <w:rsid w:val="00173DD5"/>
    <w:rsid w:val="00174204"/>
    <w:rsid w:val="001744FD"/>
    <w:rsid w:val="001745FA"/>
    <w:rsid w:val="001755E8"/>
    <w:rsid w:val="0017560A"/>
    <w:rsid w:val="00175ABE"/>
    <w:rsid w:val="00175DB1"/>
    <w:rsid w:val="001762C1"/>
    <w:rsid w:val="001764C4"/>
    <w:rsid w:val="00176992"/>
    <w:rsid w:val="00176B98"/>
    <w:rsid w:val="00177808"/>
    <w:rsid w:val="001778DB"/>
    <w:rsid w:val="00177BC4"/>
    <w:rsid w:val="00177C71"/>
    <w:rsid w:val="00180B92"/>
    <w:rsid w:val="00180F96"/>
    <w:rsid w:val="001810C9"/>
    <w:rsid w:val="00181398"/>
    <w:rsid w:val="001820D7"/>
    <w:rsid w:val="00182714"/>
    <w:rsid w:val="001827AC"/>
    <w:rsid w:val="001828F9"/>
    <w:rsid w:val="00182BF1"/>
    <w:rsid w:val="00182C27"/>
    <w:rsid w:val="00182FC9"/>
    <w:rsid w:val="001833AF"/>
    <w:rsid w:val="00183CDE"/>
    <w:rsid w:val="00183DC4"/>
    <w:rsid w:val="00184106"/>
    <w:rsid w:val="001846DB"/>
    <w:rsid w:val="00184910"/>
    <w:rsid w:val="00184CE5"/>
    <w:rsid w:val="00184D71"/>
    <w:rsid w:val="00184EB7"/>
    <w:rsid w:val="001851BC"/>
    <w:rsid w:val="001853A0"/>
    <w:rsid w:val="00186880"/>
    <w:rsid w:val="001869AA"/>
    <w:rsid w:val="00186C5D"/>
    <w:rsid w:val="001872CF"/>
    <w:rsid w:val="00187BAA"/>
    <w:rsid w:val="001904F0"/>
    <w:rsid w:val="001912BC"/>
    <w:rsid w:val="00191640"/>
    <w:rsid w:val="001918D9"/>
    <w:rsid w:val="00191CF7"/>
    <w:rsid w:val="00192389"/>
    <w:rsid w:val="001927A1"/>
    <w:rsid w:val="00193272"/>
    <w:rsid w:val="00193565"/>
    <w:rsid w:val="00193963"/>
    <w:rsid w:val="00193FCA"/>
    <w:rsid w:val="001943E0"/>
    <w:rsid w:val="00194662"/>
    <w:rsid w:val="00195787"/>
    <w:rsid w:val="0019586B"/>
    <w:rsid w:val="0019597B"/>
    <w:rsid w:val="00195A72"/>
    <w:rsid w:val="00195E90"/>
    <w:rsid w:val="001969A4"/>
    <w:rsid w:val="00196D8A"/>
    <w:rsid w:val="00197EA6"/>
    <w:rsid w:val="001A0D69"/>
    <w:rsid w:val="001A1887"/>
    <w:rsid w:val="001A1982"/>
    <w:rsid w:val="001A1E98"/>
    <w:rsid w:val="001A200F"/>
    <w:rsid w:val="001A22A2"/>
    <w:rsid w:val="001A249D"/>
    <w:rsid w:val="001A3D1E"/>
    <w:rsid w:val="001A41A8"/>
    <w:rsid w:val="001A4759"/>
    <w:rsid w:val="001A4D50"/>
    <w:rsid w:val="001A4FBE"/>
    <w:rsid w:val="001A5D9E"/>
    <w:rsid w:val="001A611B"/>
    <w:rsid w:val="001A64F0"/>
    <w:rsid w:val="001A6BAA"/>
    <w:rsid w:val="001A73B0"/>
    <w:rsid w:val="001A74B3"/>
    <w:rsid w:val="001A7D70"/>
    <w:rsid w:val="001A7DA2"/>
    <w:rsid w:val="001B0026"/>
    <w:rsid w:val="001B030E"/>
    <w:rsid w:val="001B0856"/>
    <w:rsid w:val="001B0A7F"/>
    <w:rsid w:val="001B1115"/>
    <w:rsid w:val="001B19E4"/>
    <w:rsid w:val="001B1A0E"/>
    <w:rsid w:val="001B1AF7"/>
    <w:rsid w:val="001B1E87"/>
    <w:rsid w:val="001B21F1"/>
    <w:rsid w:val="001B27C1"/>
    <w:rsid w:val="001B2B89"/>
    <w:rsid w:val="001B2C2D"/>
    <w:rsid w:val="001B30B3"/>
    <w:rsid w:val="001B414B"/>
    <w:rsid w:val="001B44BB"/>
    <w:rsid w:val="001B46E3"/>
    <w:rsid w:val="001B4F4D"/>
    <w:rsid w:val="001B59E7"/>
    <w:rsid w:val="001B6418"/>
    <w:rsid w:val="001B669E"/>
    <w:rsid w:val="001B66FE"/>
    <w:rsid w:val="001B679D"/>
    <w:rsid w:val="001B6AE5"/>
    <w:rsid w:val="001B6D74"/>
    <w:rsid w:val="001B7220"/>
    <w:rsid w:val="001B77D4"/>
    <w:rsid w:val="001B7B59"/>
    <w:rsid w:val="001B7DD8"/>
    <w:rsid w:val="001C0A14"/>
    <w:rsid w:val="001C0A3B"/>
    <w:rsid w:val="001C0A66"/>
    <w:rsid w:val="001C0A94"/>
    <w:rsid w:val="001C0AF7"/>
    <w:rsid w:val="001C0ECE"/>
    <w:rsid w:val="001C1338"/>
    <w:rsid w:val="001C1C24"/>
    <w:rsid w:val="001C234D"/>
    <w:rsid w:val="001C294C"/>
    <w:rsid w:val="001C3184"/>
    <w:rsid w:val="001C33BE"/>
    <w:rsid w:val="001C37C3"/>
    <w:rsid w:val="001C4894"/>
    <w:rsid w:val="001C48D6"/>
    <w:rsid w:val="001C4AC0"/>
    <w:rsid w:val="001C5537"/>
    <w:rsid w:val="001C56A0"/>
    <w:rsid w:val="001C56F9"/>
    <w:rsid w:val="001C598A"/>
    <w:rsid w:val="001C61F4"/>
    <w:rsid w:val="001C6342"/>
    <w:rsid w:val="001C639C"/>
    <w:rsid w:val="001C6745"/>
    <w:rsid w:val="001C69A9"/>
    <w:rsid w:val="001C711A"/>
    <w:rsid w:val="001C7B13"/>
    <w:rsid w:val="001D0A74"/>
    <w:rsid w:val="001D137D"/>
    <w:rsid w:val="001D154E"/>
    <w:rsid w:val="001D2147"/>
    <w:rsid w:val="001D28D2"/>
    <w:rsid w:val="001D2B42"/>
    <w:rsid w:val="001D305A"/>
    <w:rsid w:val="001D324B"/>
    <w:rsid w:val="001D3A3C"/>
    <w:rsid w:val="001D40D6"/>
    <w:rsid w:val="001D46C2"/>
    <w:rsid w:val="001D4FB9"/>
    <w:rsid w:val="001D77FD"/>
    <w:rsid w:val="001D7CF6"/>
    <w:rsid w:val="001D7DC6"/>
    <w:rsid w:val="001D7ED7"/>
    <w:rsid w:val="001D7F96"/>
    <w:rsid w:val="001E030A"/>
    <w:rsid w:val="001E0589"/>
    <w:rsid w:val="001E0723"/>
    <w:rsid w:val="001E0BFA"/>
    <w:rsid w:val="001E0D26"/>
    <w:rsid w:val="001E1780"/>
    <w:rsid w:val="001E1A0F"/>
    <w:rsid w:val="001E1DC4"/>
    <w:rsid w:val="001E20E8"/>
    <w:rsid w:val="001E2247"/>
    <w:rsid w:val="001E29B1"/>
    <w:rsid w:val="001E2B1B"/>
    <w:rsid w:val="001E314F"/>
    <w:rsid w:val="001E361F"/>
    <w:rsid w:val="001E392D"/>
    <w:rsid w:val="001E4185"/>
    <w:rsid w:val="001E476A"/>
    <w:rsid w:val="001E4D2E"/>
    <w:rsid w:val="001E4EF9"/>
    <w:rsid w:val="001E5122"/>
    <w:rsid w:val="001E58D3"/>
    <w:rsid w:val="001E651A"/>
    <w:rsid w:val="001E67B4"/>
    <w:rsid w:val="001E6935"/>
    <w:rsid w:val="001E6A12"/>
    <w:rsid w:val="001E6D65"/>
    <w:rsid w:val="001E7591"/>
    <w:rsid w:val="001F0900"/>
    <w:rsid w:val="001F1507"/>
    <w:rsid w:val="001F1649"/>
    <w:rsid w:val="001F1F87"/>
    <w:rsid w:val="001F29D7"/>
    <w:rsid w:val="001F2E45"/>
    <w:rsid w:val="001F300D"/>
    <w:rsid w:val="001F35C7"/>
    <w:rsid w:val="001F4E47"/>
    <w:rsid w:val="001F55BA"/>
    <w:rsid w:val="001F55E2"/>
    <w:rsid w:val="001F5B32"/>
    <w:rsid w:val="001F5D4F"/>
    <w:rsid w:val="001F5DE7"/>
    <w:rsid w:val="001F6820"/>
    <w:rsid w:val="001F6BA6"/>
    <w:rsid w:val="001F6DCA"/>
    <w:rsid w:val="001F763F"/>
    <w:rsid w:val="001F7673"/>
    <w:rsid w:val="001F769A"/>
    <w:rsid w:val="001F76C0"/>
    <w:rsid w:val="001F7958"/>
    <w:rsid w:val="001F7DD0"/>
    <w:rsid w:val="0020021A"/>
    <w:rsid w:val="00200B01"/>
    <w:rsid w:val="00200B8E"/>
    <w:rsid w:val="00201264"/>
    <w:rsid w:val="002019FE"/>
    <w:rsid w:val="00201A45"/>
    <w:rsid w:val="00202309"/>
    <w:rsid w:val="0020258B"/>
    <w:rsid w:val="0020260E"/>
    <w:rsid w:val="00202E47"/>
    <w:rsid w:val="00203961"/>
    <w:rsid w:val="00203CB6"/>
    <w:rsid w:val="002042DA"/>
    <w:rsid w:val="00204381"/>
    <w:rsid w:val="002045FF"/>
    <w:rsid w:val="002047BA"/>
    <w:rsid w:val="002047F5"/>
    <w:rsid w:val="0020496E"/>
    <w:rsid w:val="0020499B"/>
    <w:rsid w:val="00205F52"/>
    <w:rsid w:val="00206353"/>
    <w:rsid w:val="00206896"/>
    <w:rsid w:val="002068A3"/>
    <w:rsid w:val="00206C8D"/>
    <w:rsid w:val="00206D55"/>
    <w:rsid w:val="0020719E"/>
    <w:rsid w:val="0020767F"/>
    <w:rsid w:val="002076FE"/>
    <w:rsid w:val="00207C9D"/>
    <w:rsid w:val="00210052"/>
    <w:rsid w:val="002101E4"/>
    <w:rsid w:val="00210249"/>
    <w:rsid w:val="002104E5"/>
    <w:rsid w:val="00210E81"/>
    <w:rsid w:val="00211212"/>
    <w:rsid w:val="0021173A"/>
    <w:rsid w:val="0021233C"/>
    <w:rsid w:val="0021251E"/>
    <w:rsid w:val="00212556"/>
    <w:rsid w:val="00212764"/>
    <w:rsid w:val="00212A66"/>
    <w:rsid w:val="00213762"/>
    <w:rsid w:val="00213D4E"/>
    <w:rsid w:val="00213F5C"/>
    <w:rsid w:val="00214AF6"/>
    <w:rsid w:val="00214C26"/>
    <w:rsid w:val="00214CAC"/>
    <w:rsid w:val="00214F46"/>
    <w:rsid w:val="00215020"/>
    <w:rsid w:val="00215255"/>
    <w:rsid w:val="00216231"/>
    <w:rsid w:val="00216417"/>
    <w:rsid w:val="002171F9"/>
    <w:rsid w:val="00217242"/>
    <w:rsid w:val="00217C2C"/>
    <w:rsid w:val="00217E3D"/>
    <w:rsid w:val="0022078D"/>
    <w:rsid w:val="002208B2"/>
    <w:rsid w:val="00220A0D"/>
    <w:rsid w:val="002210EB"/>
    <w:rsid w:val="00221E9A"/>
    <w:rsid w:val="00221EAC"/>
    <w:rsid w:val="002223EA"/>
    <w:rsid w:val="002224AC"/>
    <w:rsid w:val="00222912"/>
    <w:rsid w:val="00222A59"/>
    <w:rsid w:val="00222AB5"/>
    <w:rsid w:val="00222D69"/>
    <w:rsid w:val="00222EE7"/>
    <w:rsid w:val="00222FBC"/>
    <w:rsid w:val="002232C4"/>
    <w:rsid w:val="00224726"/>
    <w:rsid w:val="00224967"/>
    <w:rsid w:val="002252DC"/>
    <w:rsid w:val="002257F4"/>
    <w:rsid w:val="002261DB"/>
    <w:rsid w:val="00226681"/>
    <w:rsid w:val="00226B85"/>
    <w:rsid w:val="00226DD7"/>
    <w:rsid w:val="00227363"/>
    <w:rsid w:val="00227516"/>
    <w:rsid w:val="002277B2"/>
    <w:rsid w:val="00227BFA"/>
    <w:rsid w:val="002301EB"/>
    <w:rsid w:val="0023036A"/>
    <w:rsid w:val="00230696"/>
    <w:rsid w:val="0023097F"/>
    <w:rsid w:val="00230F42"/>
    <w:rsid w:val="00230FEE"/>
    <w:rsid w:val="0023103D"/>
    <w:rsid w:val="00231464"/>
    <w:rsid w:val="00232346"/>
    <w:rsid w:val="0023286C"/>
    <w:rsid w:val="002328CD"/>
    <w:rsid w:val="00232D80"/>
    <w:rsid w:val="00232E2C"/>
    <w:rsid w:val="002336CE"/>
    <w:rsid w:val="00233A0A"/>
    <w:rsid w:val="00233A5C"/>
    <w:rsid w:val="00233C74"/>
    <w:rsid w:val="00235090"/>
    <w:rsid w:val="00235B5E"/>
    <w:rsid w:val="00236186"/>
    <w:rsid w:val="00236DB0"/>
    <w:rsid w:val="00236F41"/>
    <w:rsid w:val="00236F5C"/>
    <w:rsid w:val="00237008"/>
    <w:rsid w:val="0023725F"/>
    <w:rsid w:val="0023731B"/>
    <w:rsid w:val="00237995"/>
    <w:rsid w:val="00237B55"/>
    <w:rsid w:val="00237CCD"/>
    <w:rsid w:val="002414A6"/>
    <w:rsid w:val="002415A4"/>
    <w:rsid w:val="002415A8"/>
    <w:rsid w:val="002415D6"/>
    <w:rsid w:val="002418EB"/>
    <w:rsid w:val="00241C3A"/>
    <w:rsid w:val="0024201D"/>
    <w:rsid w:val="00242368"/>
    <w:rsid w:val="0024250E"/>
    <w:rsid w:val="00242525"/>
    <w:rsid w:val="00242571"/>
    <w:rsid w:val="002426D7"/>
    <w:rsid w:val="002426FA"/>
    <w:rsid w:val="00242CE6"/>
    <w:rsid w:val="00242CEE"/>
    <w:rsid w:val="00242D9B"/>
    <w:rsid w:val="00243E37"/>
    <w:rsid w:val="0024406B"/>
    <w:rsid w:val="00244E09"/>
    <w:rsid w:val="00244F19"/>
    <w:rsid w:val="00245285"/>
    <w:rsid w:val="00245FE6"/>
    <w:rsid w:val="002464AC"/>
    <w:rsid w:val="00246843"/>
    <w:rsid w:val="00246BFD"/>
    <w:rsid w:val="00247577"/>
    <w:rsid w:val="0024771E"/>
    <w:rsid w:val="00247E37"/>
    <w:rsid w:val="00247E9E"/>
    <w:rsid w:val="00247FAC"/>
    <w:rsid w:val="002503D3"/>
    <w:rsid w:val="0025053B"/>
    <w:rsid w:val="002505B7"/>
    <w:rsid w:val="0025066C"/>
    <w:rsid w:val="00250CB8"/>
    <w:rsid w:val="00251555"/>
    <w:rsid w:val="00251EFD"/>
    <w:rsid w:val="00251F00"/>
    <w:rsid w:val="00252006"/>
    <w:rsid w:val="00252170"/>
    <w:rsid w:val="0025229B"/>
    <w:rsid w:val="00252344"/>
    <w:rsid w:val="00252450"/>
    <w:rsid w:val="002527EB"/>
    <w:rsid w:val="00252C33"/>
    <w:rsid w:val="00253151"/>
    <w:rsid w:val="00253701"/>
    <w:rsid w:val="00253BBE"/>
    <w:rsid w:val="002546F1"/>
    <w:rsid w:val="00254D87"/>
    <w:rsid w:val="00254DDA"/>
    <w:rsid w:val="002555A5"/>
    <w:rsid w:val="00255E81"/>
    <w:rsid w:val="00256496"/>
    <w:rsid w:val="00256A72"/>
    <w:rsid w:val="00256B93"/>
    <w:rsid w:val="00256D65"/>
    <w:rsid w:val="00257406"/>
    <w:rsid w:val="002574E9"/>
    <w:rsid w:val="0025784D"/>
    <w:rsid w:val="002578AA"/>
    <w:rsid w:val="00257A2B"/>
    <w:rsid w:val="002608F7"/>
    <w:rsid w:val="00260F3E"/>
    <w:rsid w:val="002610C9"/>
    <w:rsid w:val="00261837"/>
    <w:rsid w:val="00262345"/>
    <w:rsid w:val="002625FB"/>
    <w:rsid w:val="002628DC"/>
    <w:rsid w:val="00262F60"/>
    <w:rsid w:val="0026361D"/>
    <w:rsid w:val="00263B8B"/>
    <w:rsid w:val="00263D0A"/>
    <w:rsid w:val="00264258"/>
    <w:rsid w:val="00264AA1"/>
    <w:rsid w:val="00264D64"/>
    <w:rsid w:val="002653A6"/>
    <w:rsid w:val="00265926"/>
    <w:rsid w:val="00266ECB"/>
    <w:rsid w:val="00267255"/>
    <w:rsid w:val="0026781E"/>
    <w:rsid w:val="00267BE0"/>
    <w:rsid w:val="00267F7A"/>
    <w:rsid w:val="00270306"/>
    <w:rsid w:val="0027071C"/>
    <w:rsid w:val="00270BE1"/>
    <w:rsid w:val="002712AE"/>
    <w:rsid w:val="00271658"/>
    <w:rsid w:val="002716D7"/>
    <w:rsid w:val="00271AB4"/>
    <w:rsid w:val="00272041"/>
    <w:rsid w:val="002720E7"/>
    <w:rsid w:val="002721B6"/>
    <w:rsid w:val="00272BC7"/>
    <w:rsid w:val="00272EEE"/>
    <w:rsid w:val="00272F36"/>
    <w:rsid w:val="002730DB"/>
    <w:rsid w:val="0027315A"/>
    <w:rsid w:val="002731A2"/>
    <w:rsid w:val="00273375"/>
    <w:rsid w:val="00274158"/>
    <w:rsid w:val="002746A1"/>
    <w:rsid w:val="00274849"/>
    <w:rsid w:val="00274B08"/>
    <w:rsid w:val="00274C20"/>
    <w:rsid w:val="00274EFC"/>
    <w:rsid w:val="00274F2D"/>
    <w:rsid w:val="0027522E"/>
    <w:rsid w:val="002758D8"/>
    <w:rsid w:val="002758F4"/>
    <w:rsid w:val="00275A64"/>
    <w:rsid w:val="00276035"/>
    <w:rsid w:val="0027611F"/>
    <w:rsid w:val="002767DC"/>
    <w:rsid w:val="00276A12"/>
    <w:rsid w:val="00277160"/>
    <w:rsid w:val="0027732C"/>
    <w:rsid w:val="00277D96"/>
    <w:rsid w:val="002803DB"/>
    <w:rsid w:val="002806BC"/>
    <w:rsid w:val="002807DE"/>
    <w:rsid w:val="00280E0C"/>
    <w:rsid w:val="00281767"/>
    <w:rsid w:val="002817CA"/>
    <w:rsid w:val="002823D8"/>
    <w:rsid w:val="00282455"/>
    <w:rsid w:val="0028326B"/>
    <w:rsid w:val="00283578"/>
    <w:rsid w:val="002835A3"/>
    <w:rsid w:val="00283A56"/>
    <w:rsid w:val="00284044"/>
    <w:rsid w:val="00284306"/>
    <w:rsid w:val="002843C4"/>
    <w:rsid w:val="002846F3"/>
    <w:rsid w:val="00284834"/>
    <w:rsid w:val="00285047"/>
    <w:rsid w:val="00285142"/>
    <w:rsid w:val="0028535A"/>
    <w:rsid w:val="00285659"/>
    <w:rsid w:val="002863E9"/>
    <w:rsid w:val="002865CE"/>
    <w:rsid w:val="0028680F"/>
    <w:rsid w:val="0028687B"/>
    <w:rsid w:val="002874B7"/>
    <w:rsid w:val="002879A3"/>
    <w:rsid w:val="002879FF"/>
    <w:rsid w:val="00287C71"/>
    <w:rsid w:val="00290247"/>
    <w:rsid w:val="002903C8"/>
    <w:rsid w:val="00290EBF"/>
    <w:rsid w:val="00291168"/>
    <w:rsid w:val="002919AB"/>
    <w:rsid w:val="00291A41"/>
    <w:rsid w:val="00291C79"/>
    <w:rsid w:val="00291DB3"/>
    <w:rsid w:val="00292016"/>
    <w:rsid w:val="002924CF"/>
    <w:rsid w:val="0029300C"/>
    <w:rsid w:val="002930EF"/>
    <w:rsid w:val="002930F8"/>
    <w:rsid w:val="002934F6"/>
    <w:rsid w:val="002936EE"/>
    <w:rsid w:val="00294A74"/>
    <w:rsid w:val="00294FEF"/>
    <w:rsid w:val="00295416"/>
    <w:rsid w:val="00295956"/>
    <w:rsid w:val="00296A57"/>
    <w:rsid w:val="00296B9B"/>
    <w:rsid w:val="00296C86"/>
    <w:rsid w:val="00297011"/>
    <w:rsid w:val="00297324"/>
    <w:rsid w:val="00297405"/>
    <w:rsid w:val="00297A37"/>
    <w:rsid w:val="00297AD3"/>
    <w:rsid w:val="00297F38"/>
    <w:rsid w:val="002A0052"/>
    <w:rsid w:val="002A08CA"/>
    <w:rsid w:val="002A0C1C"/>
    <w:rsid w:val="002A0CC7"/>
    <w:rsid w:val="002A102E"/>
    <w:rsid w:val="002A1280"/>
    <w:rsid w:val="002A14C6"/>
    <w:rsid w:val="002A178B"/>
    <w:rsid w:val="002A1A30"/>
    <w:rsid w:val="002A1AA1"/>
    <w:rsid w:val="002A22D9"/>
    <w:rsid w:val="002A2586"/>
    <w:rsid w:val="002A26F4"/>
    <w:rsid w:val="002A2EBD"/>
    <w:rsid w:val="002A359D"/>
    <w:rsid w:val="002A36BE"/>
    <w:rsid w:val="002A3F7A"/>
    <w:rsid w:val="002A4299"/>
    <w:rsid w:val="002A4969"/>
    <w:rsid w:val="002A4B9B"/>
    <w:rsid w:val="002A4FF5"/>
    <w:rsid w:val="002A5711"/>
    <w:rsid w:val="002A5AE2"/>
    <w:rsid w:val="002A6116"/>
    <w:rsid w:val="002A6655"/>
    <w:rsid w:val="002A665E"/>
    <w:rsid w:val="002A6DC4"/>
    <w:rsid w:val="002A7012"/>
    <w:rsid w:val="002A740E"/>
    <w:rsid w:val="002A7964"/>
    <w:rsid w:val="002A7F62"/>
    <w:rsid w:val="002B0A66"/>
    <w:rsid w:val="002B0EC2"/>
    <w:rsid w:val="002B0EC7"/>
    <w:rsid w:val="002B10D3"/>
    <w:rsid w:val="002B1130"/>
    <w:rsid w:val="002B1F0E"/>
    <w:rsid w:val="002B1F3B"/>
    <w:rsid w:val="002B3FA5"/>
    <w:rsid w:val="002B43E6"/>
    <w:rsid w:val="002B46CA"/>
    <w:rsid w:val="002B4770"/>
    <w:rsid w:val="002B49E1"/>
    <w:rsid w:val="002B4C35"/>
    <w:rsid w:val="002B4D84"/>
    <w:rsid w:val="002B52C6"/>
    <w:rsid w:val="002B6218"/>
    <w:rsid w:val="002B644C"/>
    <w:rsid w:val="002B6740"/>
    <w:rsid w:val="002B6E40"/>
    <w:rsid w:val="002B7C1F"/>
    <w:rsid w:val="002C040D"/>
    <w:rsid w:val="002C0766"/>
    <w:rsid w:val="002C0793"/>
    <w:rsid w:val="002C084E"/>
    <w:rsid w:val="002C0B34"/>
    <w:rsid w:val="002C0E77"/>
    <w:rsid w:val="002C0F0E"/>
    <w:rsid w:val="002C11CB"/>
    <w:rsid w:val="002C12D4"/>
    <w:rsid w:val="002C1800"/>
    <w:rsid w:val="002C180B"/>
    <w:rsid w:val="002C192E"/>
    <w:rsid w:val="002C22A7"/>
    <w:rsid w:val="002C28F0"/>
    <w:rsid w:val="002C295C"/>
    <w:rsid w:val="002C2A0F"/>
    <w:rsid w:val="002C2A3E"/>
    <w:rsid w:val="002C2BC0"/>
    <w:rsid w:val="002C2E9D"/>
    <w:rsid w:val="002C388C"/>
    <w:rsid w:val="002C3B29"/>
    <w:rsid w:val="002C41B6"/>
    <w:rsid w:val="002C424A"/>
    <w:rsid w:val="002C4339"/>
    <w:rsid w:val="002C43F8"/>
    <w:rsid w:val="002C442C"/>
    <w:rsid w:val="002C476E"/>
    <w:rsid w:val="002C4947"/>
    <w:rsid w:val="002C4E86"/>
    <w:rsid w:val="002C4F8D"/>
    <w:rsid w:val="002C506D"/>
    <w:rsid w:val="002C555F"/>
    <w:rsid w:val="002C574B"/>
    <w:rsid w:val="002C57D3"/>
    <w:rsid w:val="002C57EE"/>
    <w:rsid w:val="002C5AF7"/>
    <w:rsid w:val="002C63E3"/>
    <w:rsid w:val="002C6645"/>
    <w:rsid w:val="002C6806"/>
    <w:rsid w:val="002C6DB9"/>
    <w:rsid w:val="002C7994"/>
    <w:rsid w:val="002C7C69"/>
    <w:rsid w:val="002C7C78"/>
    <w:rsid w:val="002D01CE"/>
    <w:rsid w:val="002D0429"/>
    <w:rsid w:val="002D0C3F"/>
    <w:rsid w:val="002D14E4"/>
    <w:rsid w:val="002D1B24"/>
    <w:rsid w:val="002D1B2E"/>
    <w:rsid w:val="002D1BEF"/>
    <w:rsid w:val="002D1D17"/>
    <w:rsid w:val="002D2303"/>
    <w:rsid w:val="002D2306"/>
    <w:rsid w:val="002D26C1"/>
    <w:rsid w:val="002D279F"/>
    <w:rsid w:val="002D2C2B"/>
    <w:rsid w:val="002D348A"/>
    <w:rsid w:val="002D3B15"/>
    <w:rsid w:val="002D3DD1"/>
    <w:rsid w:val="002D40B3"/>
    <w:rsid w:val="002D447D"/>
    <w:rsid w:val="002D47C7"/>
    <w:rsid w:val="002D4F61"/>
    <w:rsid w:val="002D5D75"/>
    <w:rsid w:val="002D5ED2"/>
    <w:rsid w:val="002D5EDD"/>
    <w:rsid w:val="002D656F"/>
    <w:rsid w:val="002D6953"/>
    <w:rsid w:val="002D7D66"/>
    <w:rsid w:val="002D7D6F"/>
    <w:rsid w:val="002E00EF"/>
    <w:rsid w:val="002E016B"/>
    <w:rsid w:val="002E0319"/>
    <w:rsid w:val="002E0376"/>
    <w:rsid w:val="002E09C8"/>
    <w:rsid w:val="002E1749"/>
    <w:rsid w:val="002E18AD"/>
    <w:rsid w:val="002E1C35"/>
    <w:rsid w:val="002E1CAD"/>
    <w:rsid w:val="002E21AF"/>
    <w:rsid w:val="002E2370"/>
    <w:rsid w:val="002E268F"/>
    <w:rsid w:val="002E3385"/>
    <w:rsid w:val="002E35FB"/>
    <w:rsid w:val="002E3600"/>
    <w:rsid w:val="002E3CAD"/>
    <w:rsid w:val="002E3D9E"/>
    <w:rsid w:val="002E43B8"/>
    <w:rsid w:val="002E46EC"/>
    <w:rsid w:val="002E4AAB"/>
    <w:rsid w:val="002E4E1C"/>
    <w:rsid w:val="002E562A"/>
    <w:rsid w:val="002E5D0F"/>
    <w:rsid w:val="002E6043"/>
    <w:rsid w:val="002E635E"/>
    <w:rsid w:val="002E67B0"/>
    <w:rsid w:val="002E6F0E"/>
    <w:rsid w:val="002E6F84"/>
    <w:rsid w:val="002E72F9"/>
    <w:rsid w:val="002E750D"/>
    <w:rsid w:val="002E7A06"/>
    <w:rsid w:val="002E7BEF"/>
    <w:rsid w:val="002F0047"/>
    <w:rsid w:val="002F0288"/>
    <w:rsid w:val="002F0922"/>
    <w:rsid w:val="002F149E"/>
    <w:rsid w:val="002F1A4D"/>
    <w:rsid w:val="002F1AAC"/>
    <w:rsid w:val="002F1B2E"/>
    <w:rsid w:val="002F1BBE"/>
    <w:rsid w:val="002F1C92"/>
    <w:rsid w:val="002F1D75"/>
    <w:rsid w:val="002F21EB"/>
    <w:rsid w:val="002F2A0E"/>
    <w:rsid w:val="002F2BBA"/>
    <w:rsid w:val="002F2F21"/>
    <w:rsid w:val="002F35AE"/>
    <w:rsid w:val="002F3C18"/>
    <w:rsid w:val="002F3D00"/>
    <w:rsid w:val="002F4476"/>
    <w:rsid w:val="002F5328"/>
    <w:rsid w:val="002F53E1"/>
    <w:rsid w:val="002F5796"/>
    <w:rsid w:val="002F5999"/>
    <w:rsid w:val="002F5EE8"/>
    <w:rsid w:val="002F6128"/>
    <w:rsid w:val="002F65F4"/>
    <w:rsid w:val="002F66E4"/>
    <w:rsid w:val="002F6803"/>
    <w:rsid w:val="002F6AAE"/>
    <w:rsid w:val="002F7135"/>
    <w:rsid w:val="002F7691"/>
    <w:rsid w:val="002F7815"/>
    <w:rsid w:val="002F7CC4"/>
    <w:rsid w:val="00300662"/>
    <w:rsid w:val="00300C86"/>
    <w:rsid w:val="00300C89"/>
    <w:rsid w:val="00300CD9"/>
    <w:rsid w:val="00300F71"/>
    <w:rsid w:val="003010C8"/>
    <w:rsid w:val="0030153C"/>
    <w:rsid w:val="003017B2"/>
    <w:rsid w:val="00301921"/>
    <w:rsid w:val="00301C7F"/>
    <w:rsid w:val="0030306F"/>
    <w:rsid w:val="00304AFE"/>
    <w:rsid w:val="003056CC"/>
    <w:rsid w:val="00305EE7"/>
    <w:rsid w:val="00306356"/>
    <w:rsid w:val="00306691"/>
    <w:rsid w:val="00306E72"/>
    <w:rsid w:val="00306EE0"/>
    <w:rsid w:val="00306F75"/>
    <w:rsid w:val="003076AB"/>
    <w:rsid w:val="003077CB"/>
    <w:rsid w:val="00307EFA"/>
    <w:rsid w:val="0031010E"/>
    <w:rsid w:val="00310374"/>
    <w:rsid w:val="00310D7F"/>
    <w:rsid w:val="00311268"/>
    <w:rsid w:val="00311402"/>
    <w:rsid w:val="0031143C"/>
    <w:rsid w:val="003115BD"/>
    <w:rsid w:val="00311777"/>
    <w:rsid w:val="00311F7C"/>
    <w:rsid w:val="00312731"/>
    <w:rsid w:val="003127DB"/>
    <w:rsid w:val="0031483F"/>
    <w:rsid w:val="00314C4F"/>
    <w:rsid w:val="00315064"/>
    <w:rsid w:val="00315E5E"/>
    <w:rsid w:val="00316803"/>
    <w:rsid w:val="00316F23"/>
    <w:rsid w:val="0031730F"/>
    <w:rsid w:val="0031783E"/>
    <w:rsid w:val="00317C3A"/>
    <w:rsid w:val="0032039C"/>
    <w:rsid w:val="00320744"/>
    <w:rsid w:val="00320840"/>
    <w:rsid w:val="00320C79"/>
    <w:rsid w:val="003210D9"/>
    <w:rsid w:val="00321269"/>
    <w:rsid w:val="0032133B"/>
    <w:rsid w:val="00321B3B"/>
    <w:rsid w:val="00322446"/>
    <w:rsid w:val="0032252D"/>
    <w:rsid w:val="00322837"/>
    <w:rsid w:val="00323446"/>
    <w:rsid w:val="003234C6"/>
    <w:rsid w:val="00323AE1"/>
    <w:rsid w:val="003243D6"/>
    <w:rsid w:val="0032484F"/>
    <w:rsid w:val="00324BF4"/>
    <w:rsid w:val="00325756"/>
    <w:rsid w:val="00325A87"/>
    <w:rsid w:val="00325D9A"/>
    <w:rsid w:val="0032619C"/>
    <w:rsid w:val="0032646B"/>
    <w:rsid w:val="00326621"/>
    <w:rsid w:val="0032698F"/>
    <w:rsid w:val="00326C49"/>
    <w:rsid w:val="00326FD4"/>
    <w:rsid w:val="00327939"/>
    <w:rsid w:val="00327A92"/>
    <w:rsid w:val="00327C2C"/>
    <w:rsid w:val="00327C4F"/>
    <w:rsid w:val="0033054C"/>
    <w:rsid w:val="00330654"/>
    <w:rsid w:val="003306AE"/>
    <w:rsid w:val="00330909"/>
    <w:rsid w:val="00330959"/>
    <w:rsid w:val="00330E54"/>
    <w:rsid w:val="00330FC0"/>
    <w:rsid w:val="00331592"/>
    <w:rsid w:val="0033180B"/>
    <w:rsid w:val="003318BA"/>
    <w:rsid w:val="00331B5E"/>
    <w:rsid w:val="00331BC0"/>
    <w:rsid w:val="003327A4"/>
    <w:rsid w:val="00332AA0"/>
    <w:rsid w:val="00332DCE"/>
    <w:rsid w:val="00333648"/>
    <w:rsid w:val="00333786"/>
    <w:rsid w:val="003339BB"/>
    <w:rsid w:val="00333B62"/>
    <w:rsid w:val="00333C3F"/>
    <w:rsid w:val="00333DC9"/>
    <w:rsid w:val="00333F77"/>
    <w:rsid w:val="0033455C"/>
    <w:rsid w:val="00334772"/>
    <w:rsid w:val="00334F9E"/>
    <w:rsid w:val="003350B4"/>
    <w:rsid w:val="00335162"/>
    <w:rsid w:val="00335779"/>
    <w:rsid w:val="003358E7"/>
    <w:rsid w:val="00335B56"/>
    <w:rsid w:val="00335DF3"/>
    <w:rsid w:val="00335E8E"/>
    <w:rsid w:val="0033624A"/>
    <w:rsid w:val="003365E4"/>
    <w:rsid w:val="00336801"/>
    <w:rsid w:val="0033699F"/>
    <w:rsid w:val="00336B56"/>
    <w:rsid w:val="00336C92"/>
    <w:rsid w:val="00336F3D"/>
    <w:rsid w:val="00336F6D"/>
    <w:rsid w:val="00337A1E"/>
    <w:rsid w:val="00337E2B"/>
    <w:rsid w:val="00340292"/>
    <w:rsid w:val="00340443"/>
    <w:rsid w:val="003404A6"/>
    <w:rsid w:val="00340C73"/>
    <w:rsid w:val="00340E80"/>
    <w:rsid w:val="0034105B"/>
    <w:rsid w:val="003412FA"/>
    <w:rsid w:val="00341816"/>
    <w:rsid w:val="00342721"/>
    <w:rsid w:val="003428E5"/>
    <w:rsid w:val="003431CB"/>
    <w:rsid w:val="003435DC"/>
    <w:rsid w:val="00343636"/>
    <w:rsid w:val="00343F4F"/>
    <w:rsid w:val="0034428A"/>
    <w:rsid w:val="00344506"/>
    <w:rsid w:val="00344A1D"/>
    <w:rsid w:val="00344C7D"/>
    <w:rsid w:val="00344E5C"/>
    <w:rsid w:val="00345B75"/>
    <w:rsid w:val="00346278"/>
    <w:rsid w:val="003462BB"/>
    <w:rsid w:val="003463AA"/>
    <w:rsid w:val="003464CD"/>
    <w:rsid w:val="00346565"/>
    <w:rsid w:val="00346638"/>
    <w:rsid w:val="0034694B"/>
    <w:rsid w:val="00350867"/>
    <w:rsid w:val="00350B31"/>
    <w:rsid w:val="00350DFB"/>
    <w:rsid w:val="00350E1D"/>
    <w:rsid w:val="00350E26"/>
    <w:rsid w:val="00351369"/>
    <w:rsid w:val="00351691"/>
    <w:rsid w:val="003519C1"/>
    <w:rsid w:val="00351FC1"/>
    <w:rsid w:val="0035265B"/>
    <w:rsid w:val="003527C7"/>
    <w:rsid w:val="00352A3A"/>
    <w:rsid w:val="00354203"/>
    <w:rsid w:val="00354406"/>
    <w:rsid w:val="0035456D"/>
    <w:rsid w:val="00354635"/>
    <w:rsid w:val="00354868"/>
    <w:rsid w:val="0035490F"/>
    <w:rsid w:val="0035492E"/>
    <w:rsid w:val="00354E11"/>
    <w:rsid w:val="00355556"/>
    <w:rsid w:val="003555EB"/>
    <w:rsid w:val="003555F4"/>
    <w:rsid w:val="00355A1C"/>
    <w:rsid w:val="00355F00"/>
    <w:rsid w:val="0035636F"/>
    <w:rsid w:val="00356461"/>
    <w:rsid w:val="00356C74"/>
    <w:rsid w:val="00356EB7"/>
    <w:rsid w:val="0035741C"/>
    <w:rsid w:val="00357F9E"/>
    <w:rsid w:val="0036000A"/>
    <w:rsid w:val="003604CC"/>
    <w:rsid w:val="0036059A"/>
    <w:rsid w:val="003608EE"/>
    <w:rsid w:val="00360C5A"/>
    <w:rsid w:val="003612BE"/>
    <w:rsid w:val="00361EF6"/>
    <w:rsid w:val="00361FDE"/>
    <w:rsid w:val="003620FF"/>
    <w:rsid w:val="003622A7"/>
    <w:rsid w:val="00362BA9"/>
    <w:rsid w:val="00362D3F"/>
    <w:rsid w:val="00362E65"/>
    <w:rsid w:val="00362E70"/>
    <w:rsid w:val="00363075"/>
    <w:rsid w:val="003633F4"/>
    <w:rsid w:val="00363857"/>
    <w:rsid w:val="00363C65"/>
    <w:rsid w:val="00364F2C"/>
    <w:rsid w:val="00365EFD"/>
    <w:rsid w:val="003663E4"/>
    <w:rsid w:val="003665D5"/>
    <w:rsid w:val="0036707B"/>
    <w:rsid w:val="0036793C"/>
    <w:rsid w:val="0036797E"/>
    <w:rsid w:val="00367C16"/>
    <w:rsid w:val="00367FD6"/>
    <w:rsid w:val="003705AB"/>
    <w:rsid w:val="00370FC3"/>
    <w:rsid w:val="0037103D"/>
    <w:rsid w:val="00371CDD"/>
    <w:rsid w:val="0037243F"/>
    <w:rsid w:val="00372D52"/>
    <w:rsid w:val="00372EBF"/>
    <w:rsid w:val="003736DC"/>
    <w:rsid w:val="0037390B"/>
    <w:rsid w:val="00373D96"/>
    <w:rsid w:val="00373E69"/>
    <w:rsid w:val="003740A6"/>
    <w:rsid w:val="003740FB"/>
    <w:rsid w:val="00374692"/>
    <w:rsid w:val="00374ECE"/>
    <w:rsid w:val="003752D5"/>
    <w:rsid w:val="00375D37"/>
    <w:rsid w:val="00376294"/>
    <w:rsid w:val="00376890"/>
    <w:rsid w:val="00376B2E"/>
    <w:rsid w:val="00376B2F"/>
    <w:rsid w:val="00376D91"/>
    <w:rsid w:val="00376F27"/>
    <w:rsid w:val="003772AD"/>
    <w:rsid w:val="003777D2"/>
    <w:rsid w:val="003778F9"/>
    <w:rsid w:val="003807D5"/>
    <w:rsid w:val="0038096C"/>
    <w:rsid w:val="00380B13"/>
    <w:rsid w:val="00380E76"/>
    <w:rsid w:val="00380FC2"/>
    <w:rsid w:val="003812C7"/>
    <w:rsid w:val="0038145C"/>
    <w:rsid w:val="0038177E"/>
    <w:rsid w:val="0038198F"/>
    <w:rsid w:val="00381BE2"/>
    <w:rsid w:val="00381D8B"/>
    <w:rsid w:val="00381FA3"/>
    <w:rsid w:val="003826C5"/>
    <w:rsid w:val="00382959"/>
    <w:rsid w:val="00382A0B"/>
    <w:rsid w:val="0038325D"/>
    <w:rsid w:val="00383E2C"/>
    <w:rsid w:val="003840F8"/>
    <w:rsid w:val="00384356"/>
    <w:rsid w:val="00384574"/>
    <w:rsid w:val="0038476A"/>
    <w:rsid w:val="003847FC"/>
    <w:rsid w:val="00384BC0"/>
    <w:rsid w:val="003852DB"/>
    <w:rsid w:val="003853F1"/>
    <w:rsid w:val="00385830"/>
    <w:rsid w:val="0038598E"/>
    <w:rsid w:val="00385A5A"/>
    <w:rsid w:val="00385BDA"/>
    <w:rsid w:val="00385DD0"/>
    <w:rsid w:val="003862F3"/>
    <w:rsid w:val="00386A92"/>
    <w:rsid w:val="0038735C"/>
    <w:rsid w:val="003875A8"/>
    <w:rsid w:val="00387841"/>
    <w:rsid w:val="003879E9"/>
    <w:rsid w:val="00387C7F"/>
    <w:rsid w:val="003905E3"/>
    <w:rsid w:val="00390836"/>
    <w:rsid w:val="00391479"/>
    <w:rsid w:val="00392D9E"/>
    <w:rsid w:val="00393482"/>
    <w:rsid w:val="003936B7"/>
    <w:rsid w:val="003937EB"/>
    <w:rsid w:val="0039415C"/>
    <w:rsid w:val="00394CDD"/>
    <w:rsid w:val="00394D85"/>
    <w:rsid w:val="0039507E"/>
    <w:rsid w:val="00395610"/>
    <w:rsid w:val="00395F0D"/>
    <w:rsid w:val="00396119"/>
    <w:rsid w:val="003961AE"/>
    <w:rsid w:val="003962D2"/>
    <w:rsid w:val="003964B3"/>
    <w:rsid w:val="00397205"/>
    <w:rsid w:val="0039738F"/>
    <w:rsid w:val="00397892"/>
    <w:rsid w:val="00397971"/>
    <w:rsid w:val="003A111D"/>
    <w:rsid w:val="003A1A90"/>
    <w:rsid w:val="003A1BEF"/>
    <w:rsid w:val="003A2176"/>
    <w:rsid w:val="003A25A4"/>
    <w:rsid w:val="003A276D"/>
    <w:rsid w:val="003A2851"/>
    <w:rsid w:val="003A3521"/>
    <w:rsid w:val="003A352B"/>
    <w:rsid w:val="003A35F4"/>
    <w:rsid w:val="003A3CEA"/>
    <w:rsid w:val="003A428B"/>
    <w:rsid w:val="003A52DA"/>
    <w:rsid w:val="003A533D"/>
    <w:rsid w:val="003A5B08"/>
    <w:rsid w:val="003A5C6B"/>
    <w:rsid w:val="003A5D85"/>
    <w:rsid w:val="003A5DF8"/>
    <w:rsid w:val="003A5FCF"/>
    <w:rsid w:val="003A60A3"/>
    <w:rsid w:val="003A61B3"/>
    <w:rsid w:val="003A6435"/>
    <w:rsid w:val="003A6472"/>
    <w:rsid w:val="003A6752"/>
    <w:rsid w:val="003A69E5"/>
    <w:rsid w:val="003A6A1D"/>
    <w:rsid w:val="003A6B21"/>
    <w:rsid w:val="003A6BC4"/>
    <w:rsid w:val="003A70D3"/>
    <w:rsid w:val="003A7917"/>
    <w:rsid w:val="003A799D"/>
    <w:rsid w:val="003A7EC2"/>
    <w:rsid w:val="003A7ED5"/>
    <w:rsid w:val="003B02E2"/>
    <w:rsid w:val="003B0369"/>
    <w:rsid w:val="003B042B"/>
    <w:rsid w:val="003B0E02"/>
    <w:rsid w:val="003B10B2"/>
    <w:rsid w:val="003B12E8"/>
    <w:rsid w:val="003B1939"/>
    <w:rsid w:val="003B2462"/>
    <w:rsid w:val="003B2542"/>
    <w:rsid w:val="003B3110"/>
    <w:rsid w:val="003B3776"/>
    <w:rsid w:val="003B3A26"/>
    <w:rsid w:val="003B4406"/>
    <w:rsid w:val="003B53C5"/>
    <w:rsid w:val="003B5B0B"/>
    <w:rsid w:val="003B5EE2"/>
    <w:rsid w:val="003B6091"/>
    <w:rsid w:val="003B6269"/>
    <w:rsid w:val="003B6953"/>
    <w:rsid w:val="003B6E87"/>
    <w:rsid w:val="003B7BCA"/>
    <w:rsid w:val="003C02FB"/>
    <w:rsid w:val="003C06EB"/>
    <w:rsid w:val="003C0808"/>
    <w:rsid w:val="003C178A"/>
    <w:rsid w:val="003C1E40"/>
    <w:rsid w:val="003C219C"/>
    <w:rsid w:val="003C291E"/>
    <w:rsid w:val="003C291F"/>
    <w:rsid w:val="003C30EF"/>
    <w:rsid w:val="003C3D7A"/>
    <w:rsid w:val="003C3FC2"/>
    <w:rsid w:val="003C420D"/>
    <w:rsid w:val="003C48BC"/>
    <w:rsid w:val="003C4CD5"/>
    <w:rsid w:val="003C531B"/>
    <w:rsid w:val="003C5BF1"/>
    <w:rsid w:val="003C5E66"/>
    <w:rsid w:val="003C6BAF"/>
    <w:rsid w:val="003C74DF"/>
    <w:rsid w:val="003C75BA"/>
    <w:rsid w:val="003C79EB"/>
    <w:rsid w:val="003C7FB7"/>
    <w:rsid w:val="003D011B"/>
    <w:rsid w:val="003D063C"/>
    <w:rsid w:val="003D0ACB"/>
    <w:rsid w:val="003D1017"/>
    <w:rsid w:val="003D1473"/>
    <w:rsid w:val="003D17EF"/>
    <w:rsid w:val="003D29C8"/>
    <w:rsid w:val="003D2A5E"/>
    <w:rsid w:val="003D2F5F"/>
    <w:rsid w:val="003D3106"/>
    <w:rsid w:val="003D333F"/>
    <w:rsid w:val="003D35A1"/>
    <w:rsid w:val="003D37B0"/>
    <w:rsid w:val="003D3EDD"/>
    <w:rsid w:val="003D3F48"/>
    <w:rsid w:val="003D4244"/>
    <w:rsid w:val="003D43B8"/>
    <w:rsid w:val="003D5049"/>
    <w:rsid w:val="003D5144"/>
    <w:rsid w:val="003D54D4"/>
    <w:rsid w:val="003D5537"/>
    <w:rsid w:val="003D5BC9"/>
    <w:rsid w:val="003D6BED"/>
    <w:rsid w:val="003D77B6"/>
    <w:rsid w:val="003E0651"/>
    <w:rsid w:val="003E0868"/>
    <w:rsid w:val="003E0BCA"/>
    <w:rsid w:val="003E0BD4"/>
    <w:rsid w:val="003E0C33"/>
    <w:rsid w:val="003E0D10"/>
    <w:rsid w:val="003E15D4"/>
    <w:rsid w:val="003E1823"/>
    <w:rsid w:val="003E19B4"/>
    <w:rsid w:val="003E1B41"/>
    <w:rsid w:val="003E2222"/>
    <w:rsid w:val="003E230E"/>
    <w:rsid w:val="003E2430"/>
    <w:rsid w:val="003E2BD7"/>
    <w:rsid w:val="003E2D6D"/>
    <w:rsid w:val="003E32DE"/>
    <w:rsid w:val="003E3C20"/>
    <w:rsid w:val="003E3DF2"/>
    <w:rsid w:val="003E42F3"/>
    <w:rsid w:val="003E4502"/>
    <w:rsid w:val="003E4F09"/>
    <w:rsid w:val="003E5D23"/>
    <w:rsid w:val="003E6268"/>
    <w:rsid w:val="003E6323"/>
    <w:rsid w:val="003E6AE4"/>
    <w:rsid w:val="003E6E2D"/>
    <w:rsid w:val="003E6FEE"/>
    <w:rsid w:val="003E7BFE"/>
    <w:rsid w:val="003E7D08"/>
    <w:rsid w:val="003F0069"/>
    <w:rsid w:val="003F116D"/>
    <w:rsid w:val="003F1801"/>
    <w:rsid w:val="003F18B2"/>
    <w:rsid w:val="003F1B53"/>
    <w:rsid w:val="003F1FC5"/>
    <w:rsid w:val="003F21D1"/>
    <w:rsid w:val="003F23C2"/>
    <w:rsid w:val="003F2459"/>
    <w:rsid w:val="003F27E5"/>
    <w:rsid w:val="003F2BE5"/>
    <w:rsid w:val="003F3283"/>
    <w:rsid w:val="003F40DF"/>
    <w:rsid w:val="003F4774"/>
    <w:rsid w:val="003F4B74"/>
    <w:rsid w:val="003F4C85"/>
    <w:rsid w:val="003F4D41"/>
    <w:rsid w:val="003F518A"/>
    <w:rsid w:val="003F5DAE"/>
    <w:rsid w:val="003F62FC"/>
    <w:rsid w:val="003F68DC"/>
    <w:rsid w:val="003F6E4D"/>
    <w:rsid w:val="003F6F1F"/>
    <w:rsid w:val="003F736E"/>
    <w:rsid w:val="003F79C2"/>
    <w:rsid w:val="00400188"/>
    <w:rsid w:val="0040022B"/>
    <w:rsid w:val="00400620"/>
    <w:rsid w:val="00400871"/>
    <w:rsid w:val="00400CE0"/>
    <w:rsid w:val="004017F2"/>
    <w:rsid w:val="00401FEF"/>
    <w:rsid w:val="00402056"/>
    <w:rsid w:val="0040236E"/>
    <w:rsid w:val="00402AAC"/>
    <w:rsid w:val="00402C8F"/>
    <w:rsid w:val="004034F5"/>
    <w:rsid w:val="004037EC"/>
    <w:rsid w:val="00404198"/>
    <w:rsid w:val="004044E3"/>
    <w:rsid w:val="00404ACC"/>
    <w:rsid w:val="00404E86"/>
    <w:rsid w:val="004055EA"/>
    <w:rsid w:val="00405D87"/>
    <w:rsid w:val="0040628D"/>
    <w:rsid w:val="004062BE"/>
    <w:rsid w:val="0040658C"/>
    <w:rsid w:val="00406B67"/>
    <w:rsid w:val="004074D9"/>
    <w:rsid w:val="00410099"/>
    <w:rsid w:val="0041022C"/>
    <w:rsid w:val="0041025F"/>
    <w:rsid w:val="004106B1"/>
    <w:rsid w:val="004109A6"/>
    <w:rsid w:val="00410AA9"/>
    <w:rsid w:val="00410CDB"/>
    <w:rsid w:val="00412202"/>
    <w:rsid w:val="00412E62"/>
    <w:rsid w:val="00413008"/>
    <w:rsid w:val="00414247"/>
    <w:rsid w:val="00414C93"/>
    <w:rsid w:val="00414E35"/>
    <w:rsid w:val="00415109"/>
    <w:rsid w:val="004151FC"/>
    <w:rsid w:val="0041594B"/>
    <w:rsid w:val="004167BC"/>
    <w:rsid w:val="0041700F"/>
    <w:rsid w:val="00417504"/>
    <w:rsid w:val="0041754F"/>
    <w:rsid w:val="00417C1B"/>
    <w:rsid w:val="00417DD4"/>
    <w:rsid w:val="00417F43"/>
    <w:rsid w:val="0042002F"/>
    <w:rsid w:val="0042041B"/>
    <w:rsid w:val="00420A1A"/>
    <w:rsid w:val="00420BC7"/>
    <w:rsid w:val="00420C24"/>
    <w:rsid w:val="00420E4D"/>
    <w:rsid w:val="0042136D"/>
    <w:rsid w:val="0042157E"/>
    <w:rsid w:val="00421597"/>
    <w:rsid w:val="004219CF"/>
    <w:rsid w:val="00421F17"/>
    <w:rsid w:val="004227AE"/>
    <w:rsid w:val="00423253"/>
    <w:rsid w:val="004238C9"/>
    <w:rsid w:val="00423A75"/>
    <w:rsid w:val="00423BBF"/>
    <w:rsid w:val="00423ECA"/>
    <w:rsid w:val="004242F6"/>
    <w:rsid w:val="00424366"/>
    <w:rsid w:val="00424726"/>
    <w:rsid w:val="0042588D"/>
    <w:rsid w:val="0042593A"/>
    <w:rsid w:val="004259AA"/>
    <w:rsid w:val="00425B46"/>
    <w:rsid w:val="00425EC9"/>
    <w:rsid w:val="004260F0"/>
    <w:rsid w:val="00426B85"/>
    <w:rsid w:val="00426C19"/>
    <w:rsid w:val="0042784C"/>
    <w:rsid w:val="00427A46"/>
    <w:rsid w:val="00427D0A"/>
    <w:rsid w:val="00430A0F"/>
    <w:rsid w:val="00431030"/>
    <w:rsid w:val="0043174A"/>
    <w:rsid w:val="00431884"/>
    <w:rsid w:val="00431DAC"/>
    <w:rsid w:val="00432101"/>
    <w:rsid w:val="00432216"/>
    <w:rsid w:val="004324E4"/>
    <w:rsid w:val="004326B7"/>
    <w:rsid w:val="00432A40"/>
    <w:rsid w:val="00433302"/>
    <w:rsid w:val="00433C88"/>
    <w:rsid w:val="004345B5"/>
    <w:rsid w:val="00434690"/>
    <w:rsid w:val="00434BA5"/>
    <w:rsid w:val="00435243"/>
    <w:rsid w:val="004352A9"/>
    <w:rsid w:val="00435FD7"/>
    <w:rsid w:val="00436116"/>
    <w:rsid w:val="00436A78"/>
    <w:rsid w:val="00436B98"/>
    <w:rsid w:val="00436E1A"/>
    <w:rsid w:val="00436EDD"/>
    <w:rsid w:val="00436EDF"/>
    <w:rsid w:val="004378C7"/>
    <w:rsid w:val="00437B92"/>
    <w:rsid w:val="0044021E"/>
    <w:rsid w:val="004411F4"/>
    <w:rsid w:val="00441310"/>
    <w:rsid w:val="00441624"/>
    <w:rsid w:val="00441FA9"/>
    <w:rsid w:val="0044273D"/>
    <w:rsid w:val="00442C19"/>
    <w:rsid w:val="004431FA"/>
    <w:rsid w:val="004432C2"/>
    <w:rsid w:val="00443DDE"/>
    <w:rsid w:val="00443EC2"/>
    <w:rsid w:val="004442D1"/>
    <w:rsid w:val="00444512"/>
    <w:rsid w:val="004446F6"/>
    <w:rsid w:val="00444749"/>
    <w:rsid w:val="00444B89"/>
    <w:rsid w:val="00445007"/>
    <w:rsid w:val="004450A4"/>
    <w:rsid w:val="00445862"/>
    <w:rsid w:val="00445A86"/>
    <w:rsid w:val="00445FF5"/>
    <w:rsid w:val="00446347"/>
    <w:rsid w:val="0044697B"/>
    <w:rsid w:val="00446C75"/>
    <w:rsid w:val="004471BE"/>
    <w:rsid w:val="00447449"/>
    <w:rsid w:val="00447460"/>
    <w:rsid w:val="0044754B"/>
    <w:rsid w:val="00447720"/>
    <w:rsid w:val="00447EE6"/>
    <w:rsid w:val="00450679"/>
    <w:rsid w:val="00450688"/>
    <w:rsid w:val="00450AEE"/>
    <w:rsid w:val="00450B16"/>
    <w:rsid w:val="00450FE6"/>
    <w:rsid w:val="00451383"/>
    <w:rsid w:val="004514F6"/>
    <w:rsid w:val="004515B2"/>
    <w:rsid w:val="00451629"/>
    <w:rsid w:val="00451861"/>
    <w:rsid w:val="00451997"/>
    <w:rsid w:val="00451DFE"/>
    <w:rsid w:val="00451E09"/>
    <w:rsid w:val="0045229E"/>
    <w:rsid w:val="00452441"/>
    <w:rsid w:val="00452ACE"/>
    <w:rsid w:val="00453258"/>
    <w:rsid w:val="00453517"/>
    <w:rsid w:val="00453C79"/>
    <w:rsid w:val="0045425B"/>
    <w:rsid w:val="0045472D"/>
    <w:rsid w:val="004547D0"/>
    <w:rsid w:val="004551BD"/>
    <w:rsid w:val="00455346"/>
    <w:rsid w:val="0045544A"/>
    <w:rsid w:val="004555B3"/>
    <w:rsid w:val="00455ACF"/>
    <w:rsid w:val="0045605B"/>
    <w:rsid w:val="00456385"/>
    <w:rsid w:val="00456716"/>
    <w:rsid w:val="004571EB"/>
    <w:rsid w:val="00457E49"/>
    <w:rsid w:val="004602A5"/>
    <w:rsid w:val="004608F1"/>
    <w:rsid w:val="00460F45"/>
    <w:rsid w:val="00461116"/>
    <w:rsid w:val="00461346"/>
    <w:rsid w:val="004616B6"/>
    <w:rsid w:val="00461AE6"/>
    <w:rsid w:val="00461E8E"/>
    <w:rsid w:val="00462818"/>
    <w:rsid w:val="00462E1D"/>
    <w:rsid w:val="00462EB1"/>
    <w:rsid w:val="00463859"/>
    <w:rsid w:val="00463E54"/>
    <w:rsid w:val="004646B4"/>
    <w:rsid w:val="00464B2F"/>
    <w:rsid w:val="00464BDA"/>
    <w:rsid w:val="00464CAE"/>
    <w:rsid w:val="00465307"/>
    <w:rsid w:val="00465505"/>
    <w:rsid w:val="00465603"/>
    <w:rsid w:val="00465AD5"/>
    <w:rsid w:val="00465F3B"/>
    <w:rsid w:val="00465FC2"/>
    <w:rsid w:val="0046626C"/>
    <w:rsid w:val="00466282"/>
    <w:rsid w:val="00467115"/>
    <w:rsid w:val="004673A5"/>
    <w:rsid w:val="00470ABC"/>
    <w:rsid w:val="00470ABF"/>
    <w:rsid w:val="00470E0C"/>
    <w:rsid w:val="00470F60"/>
    <w:rsid w:val="004710F8"/>
    <w:rsid w:val="004713E7"/>
    <w:rsid w:val="00471D25"/>
    <w:rsid w:val="0047201B"/>
    <w:rsid w:val="00472273"/>
    <w:rsid w:val="0047231D"/>
    <w:rsid w:val="004728E5"/>
    <w:rsid w:val="00472AFD"/>
    <w:rsid w:val="00472B83"/>
    <w:rsid w:val="0047310C"/>
    <w:rsid w:val="00473734"/>
    <w:rsid w:val="0047396C"/>
    <w:rsid w:val="00473AA2"/>
    <w:rsid w:val="00474122"/>
    <w:rsid w:val="00474C81"/>
    <w:rsid w:val="00474E98"/>
    <w:rsid w:val="004759C5"/>
    <w:rsid w:val="00475CA4"/>
    <w:rsid w:val="00476187"/>
    <w:rsid w:val="004771FD"/>
    <w:rsid w:val="00477650"/>
    <w:rsid w:val="00477691"/>
    <w:rsid w:val="004776E8"/>
    <w:rsid w:val="00481084"/>
    <w:rsid w:val="00481543"/>
    <w:rsid w:val="004815D3"/>
    <w:rsid w:val="00481A8C"/>
    <w:rsid w:val="00481D87"/>
    <w:rsid w:val="0048230C"/>
    <w:rsid w:val="0048264B"/>
    <w:rsid w:val="004827AA"/>
    <w:rsid w:val="00482A8E"/>
    <w:rsid w:val="00482B51"/>
    <w:rsid w:val="00482C02"/>
    <w:rsid w:val="00482CC1"/>
    <w:rsid w:val="00483045"/>
    <w:rsid w:val="004832A8"/>
    <w:rsid w:val="00483854"/>
    <w:rsid w:val="004839CA"/>
    <w:rsid w:val="00483E89"/>
    <w:rsid w:val="00483FB1"/>
    <w:rsid w:val="00484077"/>
    <w:rsid w:val="0048462C"/>
    <w:rsid w:val="004848BB"/>
    <w:rsid w:val="00484D75"/>
    <w:rsid w:val="00485987"/>
    <w:rsid w:val="00485EB3"/>
    <w:rsid w:val="00486276"/>
    <w:rsid w:val="004863C1"/>
    <w:rsid w:val="00486413"/>
    <w:rsid w:val="00486502"/>
    <w:rsid w:val="004866BC"/>
    <w:rsid w:val="00486FFC"/>
    <w:rsid w:val="00487424"/>
    <w:rsid w:val="00487AAB"/>
    <w:rsid w:val="00487AC7"/>
    <w:rsid w:val="00487E6F"/>
    <w:rsid w:val="00490220"/>
    <w:rsid w:val="004909C1"/>
    <w:rsid w:val="00491311"/>
    <w:rsid w:val="004915B9"/>
    <w:rsid w:val="004918C2"/>
    <w:rsid w:val="00491DAD"/>
    <w:rsid w:val="004924DD"/>
    <w:rsid w:val="004925D6"/>
    <w:rsid w:val="004928A8"/>
    <w:rsid w:val="00493BEC"/>
    <w:rsid w:val="00494351"/>
    <w:rsid w:val="00494457"/>
    <w:rsid w:val="00494CFB"/>
    <w:rsid w:val="0049540C"/>
    <w:rsid w:val="0049564D"/>
    <w:rsid w:val="004958FA"/>
    <w:rsid w:val="00495D5C"/>
    <w:rsid w:val="00495E5D"/>
    <w:rsid w:val="00496043"/>
    <w:rsid w:val="004962FC"/>
    <w:rsid w:val="00497156"/>
    <w:rsid w:val="004973CF"/>
    <w:rsid w:val="004975F8"/>
    <w:rsid w:val="004979F2"/>
    <w:rsid w:val="00497C55"/>
    <w:rsid w:val="00497C87"/>
    <w:rsid w:val="00497D89"/>
    <w:rsid w:val="004A02A8"/>
    <w:rsid w:val="004A0914"/>
    <w:rsid w:val="004A0929"/>
    <w:rsid w:val="004A0B56"/>
    <w:rsid w:val="004A0E28"/>
    <w:rsid w:val="004A10FA"/>
    <w:rsid w:val="004A132F"/>
    <w:rsid w:val="004A13E8"/>
    <w:rsid w:val="004A1D38"/>
    <w:rsid w:val="004A2105"/>
    <w:rsid w:val="004A2EB1"/>
    <w:rsid w:val="004A34C4"/>
    <w:rsid w:val="004A3DA7"/>
    <w:rsid w:val="004A462A"/>
    <w:rsid w:val="004A4972"/>
    <w:rsid w:val="004A5713"/>
    <w:rsid w:val="004A5CB0"/>
    <w:rsid w:val="004A602C"/>
    <w:rsid w:val="004A622B"/>
    <w:rsid w:val="004A6635"/>
    <w:rsid w:val="004A6947"/>
    <w:rsid w:val="004A6DB9"/>
    <w:rsid w:val="004A7E15"/>
    <w:rsid w:val="004A7EF7"/>
    <w:rsid w:val="004B0382"/>
    <w:rsid w:val="004B0ABF"/>
    <w:rsid w:val="004B0DA6"/>
    <w:rsid w:val="004B1C58"/>
    <w:rsid w:val="004B1C5C"/>
    <w:rsid w:val="004B2043"/>
    <w:rsid w:val="004B2235"/>
    <w:rsid w:val="004B2634"/>
    <w:rsid w:val="004B2774"/>
    <w:rsid w:val="004B2AAE"/>
    <w:rsid w:val="004B2D7E"/>
    <w:rsid w:val="004B321F"/>
    <w:rsid w:val="004B38A3"/>
    <w:rsid w:val="004B38C7"/>
    <w:rsid w:val="004B4376"/>
    <w:rsid w:val="004B4C29"/>
    <w:rsid w:val="004B50B9"/>
    <w:rsid w:val="004B51CC"/>
    <w:rsid w:val="004B546E"/>
    <w:rsid w:val="004B5744"/>
    <w:rsid w:val="004B5948"/>
    <w:rsid w:val="004B618D"/>
    <w:rsid w:val="004B64D9"/>
    <w:rsid w:val="004B6A52"/>
    <w:rsid w:val="004B6DC9"/>
    <w:rsid w:val="004B6EBE"/>
    <w:rsid w:val="004B7004"/>
    <w:rsid w:val="004B7289"/>
    <w:rsid w:val="004B7591"/>
    <w:rsid w:val="004B7B73"/>
    <w:rsid w:val="004C0009"/>
    <w:rsid w:val="004C06D4"/>
    <w:rsid w:val="004C0961"/>
    <w:rsid w:val="004C1014"/>
    <w:rsid w:val="004C114C"/>
    <w:rsid w:val="004C26AF"/>
    <w:rsid w:val="004C27E4"/>
    <w:rsid w:val="004C29E6"/>
    <w:rsid w:val="004C3102"/>
    <w:rsid w:val="004C32E1"/>
    <w:rsid w:val="004C38AF"/>
    <w:rsid w:val="004C3C90"/>
    <w:rsid w:val="004C41C4"/>
    <w:rsid w:val="004C4CE3"/>
    <w:rsid w:val="004C4EF2"/>
    <w:rsid w:val="004C5040"/>
    <w:rsid w:val="004C60B5"/>
    <w:rsid w:val="004C6365"/>
    <w:rsid w:val="004C65A1"/>
    <w:rsid w:val="004C67AE"/>
    <w:rsid w:val="004C6B72"/>
    <w:rsid w:val="004C6D14"/>
    <w:rsid w:val="004C74B5"/>
    <w:rsid w:val="004C769D"/>
    <w:rsid w:val="004C7ED6"/>
    <w:rsid w:val="004D03EB"/>
    <w:rsid w:val="004D0F94"/>
    <w:rsid w:val="004D0FBA"/>
    <w:rsid w:val="004D10C3"/>
    <w:rsid w:val="004D1361"/>
    <w:rsid w:val="004D1642"/>
    <w:rsid w:val="004D1BDA"/>
    <w:rsid w:val="004D208E"/>
    <w:rsid w:val="004D25B6"/>
    <w:rsid w:val="004D43ED"/>
    <w:rsid w:val="004D4768"/>
    <w:rsid w:val="004D4BB2"/>
    <w:rsid w:val="004D4F66"/>
    <w:rsid w:val="004D57B2"/>
    <w:rsid w:val="004D5B1A"/>
    <w:rsid w:val="004D5B4D"/>
    <w:rsid w:val="004D5F8D"/>
    <w:rsid w:val="004D61A5"/>
    <w:rsid w:val="004D6E22"/>
    <w:rsid w:val="004D71C3"/>
    <w:rsid w:val="004D7B5D"/>
    <w:rsid w:val="004D7E92"/>
    <w:rsid w:val="004E029E"/>
    <w:rsid w:val="004E0659"/>
    <w:rsid w:val="004E0814"/>
    <w:rsid w:val="004E09CC"/>
    <w:rsid w:val="004E0A0B"/>
    <w:rsid w:val="004E0DF8"/>
    <w:rsid w:val="004E12C9"/>
    <w:rsid w:val="004E130E"/>
    <w:rsid w:val="004E13B8"/>
    <w:rsid w:val="004E13C4"/>
    <w:rsid w:val="004E1A0D"/>
    <w:rsid w:val="004E1A20"/>
    <w:rsid w:val="004E1E94"/>
    <w:rsid w:val="004E3198"/>
    <w:rsid w:val="004E373E"/>
    <w:rsid w:val="004E389E"/>
    <w:rsid w:val="004E3D07"/>
    <w:rsid w:val="004E3D6A"/>
    <w:rsid w:val="004E3FA5"/>
    <w:rsid w:val="004E44B1"/>
    <w:rsid w:val="004E46CB"/>
    <w:rsid w:val="004E47DA"/>
    <w:rsid w:val="004E484A"/>
    <w:rsid w:val="004E48BB"/>
    <w:rsid w:val="004E57F2"/>
    <w:rsid w:val="004E5F0E"/>
    <w:rsid w:val="004E6A84"/>
    <w:rsid w:val="004E6DBB"/>
    <w:rsid w:val="004E6E52"/>
    <w:rsid w:val="004E74D1"/>
    <w:rsid w:val="004E7BE5"/>
    <w:rsid w:val="004E7DD3"/>
    <w:rsid w:val="004E7F8E"/>
    <w:rsid w:val="004F01E6"/>
    <w:rsid w:val="004F0851"/>
    <w:rsid w:val="004F1789"/>
    <w:rsid w:val="004F1DAF"/>
    <w:rsid w:val="004F1E14"/>
    <w:rsid w:val="004F239A"/>
    <w:rsid w:val="004F2671"/>
    <w:rsid w:val="004F2784"/>
    <w:rsid w:val="004F2862"/>
    <w:rsid w:val="004F3249"/>
    <w:rsid w:val="004F34A5"/>
    <w:rsid w:val="004F368E"/>
    <w:rsid w:val="004F3BE0"/>
    <w:rsid w:val="004F4160"/>
    <w:rsid w:val="004F45B0"/>
    <w:rsid w:val="004F485B"/>
    <w:rsid w:val="004F49BE"/>
    <w:rsid w:val="004F4A37"/>
    <w:rsid w:val="004F4B37"/>
    <w:rsid w:val="004F5679"/>
    <w:rsid w:val="004F5F7F"/>
    <w:rsid w:val="004F6739"/>
    <w:rsid w:val="004F6A82"/>
    <w:rsid w:val="004F73BF"/>
    <w:rsid w:val="004F7544"/>
    <w:rsid w:val="004F79AC"/>
    <w:rsid w:val="004F7C42"/>
    <w:rsid w:val="004F7CC4"/>
    <w:rsid w:val="004F7F5A"/>
    <w:rsid w:val="00500609"/>
    <w:rsid w:val="0050060D"/>
    <w:rsid w:val="0050064D"/>
    <w:rsid w:val="00500D50"/>
    <w:rsid w:val="00500F44"/>
    <w:rsid w:val="00501932"/>
    <w:rsid w:val="00501995"/>
    <w:rsid w:val="00501AE0"/>
    <w:rsid w:val="00501CAA"/>
    <w:rsid w:val="0050203B"/>
    <w:rsid w:val="005020CC"/>
    <w:rsid w:val="0050212E"/>
    <w:rsid w:val="005021E9"/>
    <w:rsid w:val="0050288F"/>
    <w:rsid w:val="00503A72"/>
    <w:rsid w:val="00503B63"/>
    <w:rsid w:val="00503E84"/>
    <w:rsid w:val="0050405C"/>
    <w:rsid w:val="005040E6"/>
    <w:rsid w:val="0050458F"/>
    <w:rsid w:val="00504812"/>
    <w:rsid w:val="00504F17"/>
    <w:rsid w:val="00505753"/>
    <w:rsid w:val="00505A31"/>
    <w:rsid w:val="0050605C"/>
    <w:rsid w:val="00506291"/>
    <w:rsid w:val="00506953"/>
    <w:rsid w:val="00506B4B"/>
    <w:rsid w:val="00506BFC"/>
    <w:rsid w:val="00506D45"/>
    <w:rsid w:val="00506FEC"/>
    <w:rsid w:val="005072A4"/>
    <w:rsid w:val="005077DF"/>
    <w:rsid w:val="00507FBF"/>
    <w:rsid w:val="00507FE9"/>
    <w:rsid w:val="005102AB"/>
    <w:rsid w:val="00510644"/>
    <w:rsid w:val="005107D6"/>
    <w:rsid w:val="00510E27"/>
    <w:rsid w:val="0051101D"/>
    <w:rsid w:val="005120B2"/>
    <w:rsid w:val="00512459"/>
    <w:rsid w:val="00512DF9"/>
    <w:rsid w:val="00513032"/>
    <w:rsid w:val="005135A9"/>
    <w:rsid w:val="00513E78"/>
    <w:rsid w:val="005142B1"/>
    <w:rsid w:val="00514FCE"/>
    <w:rsid w:val="005152F9"/>
    <w:rsid w:val="00515573"/>
    <w:rsid w:val="005156AD"/>
    <w:rsid w:val="005157CC"/>
    <w:rsid w:val="00515BB8"/>
    <w:rsid w:val="005162D6"/>
    <w:rsid w:val="00516BC0"/>
    <w:rsid w:val="00516D81"/>
    <w:rsid w:val="005173B4"/>
    <w:rsid w:val="00517984"/>
    <w:rsid w:val="00517CF8"/>
    <w:rsid w:val="0052019C"/>
    <w:rsid w:val="005201F4"/>
    <w:rsid w:val="00520386"/>
    <w:rsid w:val="005209E0"/>
    <w:rsid w:val="005210A6"/>
    <w:rsid w:val="005211FA"/>
    <w:rsid w:val="00521328"/>
    <w:rsid w:val="00521676"/>
    <w:rsid w:val="00521819"/>
    <w:rsid w:val="0052187C"/>
    <w:rsid w:val="00521D0F"/>
    <w:rsid w:val="00522221"/>
    <w:rsid w:val="0052244B"/>
    <w:rsid w:val="005234C8"/>
    <w:rsid w:val="0052384F"/>
    <w:rsid w:val="00523A80"/>
    <w:rsid w:val="005240E1"/>
    <w:rsid w:val="0052454D"/>
    <w:rsid w:val="00524E42"/>
    <w:rsid w:val="005251A4"/>
    <w:rsid w:val="00525550"/>
    <w:rsid w:val="0052570D"/>
    <w:rsid w:val="00525C44"/>
    <w:rsid w:val="00526E68"/>
    <w:rsid w:val="00527089"/>
    <w:rsid w:val="005273F7"/>
    <w:rsid w:val="005279FD"/>
    <w:rsid w:val="00527CD6"/>
    <w:rsid w:val="00527CE5"/>
    <w:rsid w:val="00527CF2"/>
    <w:rsid w:val="00530118"/>
    <w:rsid w:val="00530B96"/>
    <w:rsid w:val="0053100C"/>
    <w:rsid w:val="005317C8"/>
    <w:rsid w:val="00531B16"/>
    <w:rsid w:val="0053230C"/>
    <w:rsid w:val="00532789"/>
    <w:rsid w:val="00532B16"/>
    <w:rsid w:val="00532E80"/>
    <w:rsid w:val="00532F01"/>
    <w:rsid w:val="005331A3"/>
    <w:rsid w:val="0053380D"/>
    <w:rsid w:val="00533B87"/>
    <w:rsid w:val="00533C5B"/>
    <w:rsid w:val="00533D66"/>
    <w:rsid w:val="00533E90"/>
    <w:rsid w:val="0053420A"/>
    <w:rsid w:val="005342B7"/>
    <w:rsid w:val="00534375"/>
    <w:rsid w:val="0053458C"/>
    <w:rsid w:val="00534832"/>
    <w:rsid w:val="00534C3B"/>
    <w:rsid w:val="00534ED4"/>
    <w:rsid w:val="0053537F"/>
    <w:rsid w:val="00535B47"/>
    <w:rsid w:val="00536283"/>
    <w:rsid w:val="005370EF"/>
    <w:rsid w:val="0053722E"/>
    <w:rsid w:val="0053741C"/>
    <w:rsid w:val="00537EBF"/>
    <w:rsid w:val="00537F69"/>
    <w:rsid w:val="00540687"/>
    <w:rsid w:val="00540CF0"/>
    <w:rsid w:val="00541047"/>
    <w:rsid w:val="00541403"/>
    <w:rsid w:val="0054167C"/>
    <w:rsid w:val="00542437"/>
    <w:rsid w:val="00542646"/>
    <w:rsid w:val="0054271E"/>
    <w:rsid w:val="00542BA5"/>
    <w:rsid w:val="005436C7"/>
    <w:rsid w:val="00544202"/>
    <w:rsid w:val="0054490D"/>
    <w:rsid w:val="005449AD"/>
    <w:rsid w:val="00544EBA"/>
    <w:rsid w:val="00545924"/>
    <w:rsid w:val="00545E65"/>
    <w:rsid w:val="005475AD"/>
    <w:rsid w:val="00547EE9"/>
    <w:rsid w:val="00547F51"/>
    <w:rsid w:val="0055010A"/>
    <w:rsid w:val="00550DCA"/>
    <w:rsid w:val="00550F53"/>
    <w:rsid w:val="0055104E"/>
    <w:rsid w:val="0055107C"/>
    <w:rsid w:val="00551163"/>
    <w:rsid w:val="00551B6D"/>
    <w:rsid w:val="00551BAC"/>
    <w:rsid w:val="00552802"/>
    <w:rsid w:val="00552A7B"/>
    <w:rsid w:val="005533E9"/>
    <w:rsid w:val="005539BD"/>
    <w:rsid w:val="00553A5B"/>
    <w:rsid w:val="005542AB"/>
    <w:rsid w:val="005544C1"/>
    <w:rsid w:val="005548A2"/>
    <w:rsid w:val="00554F00"/>
    <w:rsid w:val="005551DC"/>
    <w:rsid w:val="005552A4"/>
    <w:rsid w:val="005560F5"/>
    <w:rsid w:val="005563C1"/>
    <w:rsid w:val="0055653C"/>
    <w:rsid w:val="00556580"/>
    <w:rsid w:val="0055675C"/>
    <w:rsid w:val="00557057"/>
    <w:rsid w:val="00557665"/>
    <w:rsid w:val="00560123"/>
    <w:rsid w:val="0056012D"/>
    <w:rsid w:val="005601FB"/>
    <w:rsid w:val="005605BD"/>
    <w:rsid w:val="00560AE0"/>
    <w:rsid w:val="00560E12"/>
    <w:rsid w:val="005610F0"/>
    <w:rsid w:val="00561520"/>
    <w:rsid w:val="005617B0"/>
    <w:rsid w:val="00562607"/>
    <w:rsid w:val="005626B6"/>
    <w:rsid w:val="0056315F"/>
    <w:rsid w:val="00563598"/>
    <w:rsid w:val="0056369D"/>
    <w:rsid w:val="00563C62"/>
    <w:rsid w:val="00563E13"/>
    <w:rsid w:val="005640A7"/>
    <w:rsid w:val="005651E7"/>
    <w:rsid w:val="005654B4"/>
    <w:rsid w:val="00566873"/>
    <w:rsid w:val="00566A02"/>
    <w:rsid w:val="00566D42"/>
    <w:rsid w:val="00567B91"/>
    <w:rsid w:val="00567FE5"/>
    <w:rsid w:val="00570E22"/>
    <w:rsid w:val="005710FA"/>
    <w:rsid w:val="00571788"/>
    <w:rsid w:val="0057191C"/>
    <w:rsid w:val="00571A21"/>
    <w:rsid w:val="005721FA"/>
    <w:rsid w:val="0057226D"/>
    <w:rsid w:val="00572523"/>
    <w:rsid w:val="00572DFE"/>
    <w:rsid w:val="005739BA"/>
    <w:rsid w:val="00573C6B"/>
    <w:rsid w:val="00573D14"/>
    <w:rsid w:val="005741FC"/>
    <w:rsid w:val="00574303"/>
    <w:rsid w:val="00574375"/>
    <w:rsid w:val="005746B6"/>
    <w:rsid w:val="0057497B"/>
    <w:rsid w:val="00574EAB"/>
    <w:rsid w:val="0057578B"/>
    <w:rsid w:val="0057715E"/>
    <w:rsid w:val="005776AB"/>
    <w:rsid w:val="0057795A"/>
    <w:rsid w:val="00577C9E"/>
    <w:rsid w:val="005801BC"/>
    <w:rsid w:val="0058025F"/>
    <w:rsid w:val="00581E18"/>
    <w:rsid w:val="00581F43"/>
    <w:rsid w:val="0058311F"/>
    <w:rsid w:val="00583466"/>
    <w:rsid w:val="00585367"/>
    <w:rsid w:val="00585752"/>
    <w:rsid w:val="0058575B"/>
    <w:rsid w:val="00585B85"/>
    <w:rsid w:val="00585D8A"/>
    <w:rsid w:val="0058665D"/>
    <w:rsid w:val="0058682F"/>
    <w:rsid w:val="00586CF0"/>
    <w:rsid w:val="0058725C"/>
    <w:rsid w:val="005874B3"/>
    <w:rsid w:val="005877E2"/>
    <w:rsid w:val="0059040B"/>
    <w:rsid w:val="005905AA"/>
    <w:rsid w:val="00590F84"/>
    <w:rsid w:val="005913DE"/>
    <w:rsid w:val="00591CF5"/>
    <w:rsid w:val="00592445"/>
    <w:rsid w:val="00592448"/>
    <w:rsid w:val="0059253B"/>
    <w:rsid w:val="0059267E"/>
    <w:rsid w:val="00592BA8"/>
    <w:rsid w:val="00592E57"/>
    <w:rsid w:val="0059393E"/>
    <w:rsid w:val="00593A7A"/>
    <w:rsid w:val="00593FF2"/>
    <w:rsid w:val="005946F1"/>
    <w:rsid w:val="00595491"/>
    <w:rsid w:val="0059671B"/>
    <w:rsid w:val="0059711E"/>
    <w:rsid w:val="0059719F"/>
    <w:rsid w:val="0059727B"/>
    <w:rsid w:val="00597281"/>
    <w:rsid w:val="00597498"/>
    <w:rsid w:val="00597501"/>
    <w:rsid w:val="00597BC3"/>
    <w:rsid w:val="005A0B94"/>
    <w:rsid w:val="005A0E3F"/>
    <w:rsid w:val="005A0F2D"/>
    <w:rsid w:val="005A1041"/>
    <w:rsid w:val="005A16C2"/>
    <w:rsid w:val="005A1D79"/>
    <w:rsid w:val="005A2301"/>
    <w:rsid w:val="005A2A74"/>
    <w:rsid w:val="005A2B4B"/>
    <w:rsid w:val="005A2D84"/>
    <w:rsid w:val="005A2EF4"/>
    <w:rsid w:val="005A311E"/>
    <w:rsid w:val="005A35D3"/>
    <w:rsid w:val="005A3FE6"/>
    <w:rsid w:val="005A4742"/>
    <w:rsid w:val="005A47DC"/>
    <w:rsid w:val="005A50EC"/>
    <w:rsid w:val="005A5232"/>
    <w:rsid w:val="005A555E"/>
    <w:rsid w:val="005A55B8"/>
    <w:rsid w:val="005A5624"/>
    <w:rsid w:val="005A587E"/>
    <w:rsid w:val="005A5A9F"/>
    <w:rsid w:val="005A5E63"/>
    <w:rsid w:val="005A5EFF"/>
    <w:rsid w:val="005A63AD"/>
    <w:rsid w:val="005A68C3"/>
    <w:rsid w:val="005A7B79"/>
    <w:rsid w:val="005A7E9E"/>
    <w:rsid w:val="005B1322"/>
    <w:rsid w:val="005B14C4"/>
    <w:rsid w:val="005B1C58"/>
    <w:rsid w:val="005B1E3A"/>
    <w:rsid w:val="005B2606"/>
    <w:rsid w:val="005B27E3"/>
    <w:rsid w:val="005B2C4F"/>
    <w:rsid w:val="005B2CB0"/>
    <w:rsid w:val="005B3E0C"/>
    <w:rsid w:val="005B4187"/>
    <w:rsid w:val="005B45E5"/>
    <w:rsid w:val="005B47AD"/>
    <w:rsid w:val="005B4904"/>
    <w:rsid w:val="005B4D7C"/>
    <w:rsid w:val="005B4EC8"/>
    <w:rsid w:val="005B62EC"/>
    <w:rsid w:val="005B6D78"/>
    <w:rsid w:val="005B6EB0"/>
    <w:rsid w:val="005B75EC"/>
    <w:rsid w:val="005B790F"/>
    <w:rsid w:val="005B7ADE"/>
    <w:rsid w:val="005B7C1C"/>
    <w:rsid w:val="005C0355"/>
    <w:rsid w:val="005C0EDD"/>
    <w:rsid w:val="005C1090"/>
    <w:rsid w:val="005C17B3"/>
    <w:rsid w:val="005C1BEE"/>
    <w:rsid w:val="005C2F27"/>
    <w:rsid w:val="005C32BD"/>
    <w:rsid w:val="005C3495"/>
    <w:rsid w:val="005C389F"/>
    <w:rsid w:val="005C3B0E"/>
    <w:rsid w:val="005C42B1"/>
    <w:rsid w:val="005C43BB"/>
    <w:rsid w:val="005C45CF"/>
    <w:rsid w:val="005C4674"/>
    <w:rsid w:val="005C46D8"/>
    <w:rsid w:val="005C5078"/>
    <w:rsid w:val="005C514A"/>
    <w:rsid w:val="005C646F"/>
    <w:rsid w:val="005C665B"/>
    <w:rsid w:val="005C69E8"/>
    <w:rsid w:val="005C73F6"/>
    <w:rsid w:val="005C74D0"/>
    <w:rsid w:val="005C7635"/>
    <w:rsid w:val="005C7E45"/>
    <w:rsid w:val="005D090D"/>
    <w:rsid w:val="005D0BE8"/>
    <w:rsid w:val="005D0CEF"/>
    <w:rsid w:val="005D1B19"/>
    <w:rsid w:val="005D1B49"/>
    <w:rsid w:val="005D1B8C"/>
    <w:rsid w:val="005D1E58"/>
    <w:rsid w:val="005D2020"/>
    <w:rsid w:val="005D2FBC"/>
    <w:rsid w:val="005D306F"/>
    <w:rsid w:val="005D3DE7"/>
    <w:rsid w:val="005D4589"/>
    <w:rsid w:val="005D5607"/>
    <w:rsid w:val="005D5861"/>
    <w:rsid w:val="005D5BE0"/>
    <w:rsid w:val="005D636C"/>
    <w:rsid w:val="005D63A0"/>
    <w:rsid w:val="005D6A6F"/>
    <w:rsid w:val="005D6F04"/>
    <w:rsid w:val="005D6F49"/>
    <w:rsid w:val="005D7266"/>
    <w:rsid w:val="005D7A23"/>
    <w:rsid w:val="005D7B83"/>
    <w:rsid w:val="005E008C"/>
    <w:rsid w:val="005E03A8"/>
    <w:rsid w:val="005E0586"/>
    <w:rsid w:val="005E064D"/>
    <w:rsid w:val="005E0F9B"/>
    <w:rsid w:val="005E170D"/>
    <w:rsid w:val="005E1B25"/>
    <w:rsid w:val="005E1C47"/>
    <w:rsid w:val="005E1D4F"/>
    <w:rsid w:val="005E2460"/>
    <w:rsid w:val="005E29D2"/>
    <w:rsid w:val="005E2A30"/>
    <w:rsid w:val="005E3B81"/>
    <w:rsid w:val="005E3CA2"/>
    <w:rsid w:val="005E40FA"/>
    <w:rsid w:val="005E41DF"/>
    <w:rsid w:val="005E4812"/>
    <w:rsid w:val="005E4BB5"/>
    <w:rsid w:val="005E4F1A"/>
    <w:rsid w:val="005E50F8"/>
    <w:rsid w:val="005E5FE2"/>
    <w:rsid w:val="005E6AA3"/>
    <w:rsid w:val="005E7336"/>
    <w:rsid w:val="005E73F0"/>
    <w:rsid w:val="005E765D"/>
    <w:rsid w:val="005E791C"/>
    <w:rsid w:val="005E79C0"/>
    <w:rsid w:val="005E7AFA"/>
    <w:rsid w:val="005E7B2B"/>
    <w:rsid w:val="005E7C7F"/>
    <w:rsid w:val="005F003E"/>
    <w:rsid w:val="005F063B"/>
    <w:rsid w:val="005F0A02"/>
    <w:rsid w:val="005F0BE1"/>
    <w:rsid w:val="005F0E02"/>
    <w:rsid w:val="005F1360"/>
    <w:rsid w:val="005F13B9"/>
    <w:rsid w:val="005F17A6"/>
    <w:rsid w:val="005F27F5"/>
    <w:rsid w:val="005F287B"/>
    <w:rsid w:val="005F297B"/>
    <w:rsid w:val="005F2A7B"/>
    <w:rsid w:val="005F2D55"/>
    <w:rsid w:val="005F3201"/>
    <w:rsid w:val="005F34C8"/>
    <w:rsid w:val="005F51D9"/>
    <w:rsid w:val="005F5237"/>
    <w:rsid w:val="005F5E07"/>
    <w:rsid w:val="005F65FA"/>
    <w:rsid w:val="005F73F9"/>
    <w:rsid w:val="005F740C"/>
    <w:rsid w:val="005F77EF"/>
    <w:rsid w:val="005F7B76"/>
    <w:rsid w:val="005F7CE5"/>
    <w:rsid w:val="006007C7"/>
    <w:rsid w:val="00600E69"/>
    <w:rsid w:val="0060126D"/>
    <w:rsid w:val="006012F7"/>
    <w:rsid w:val="00601954"/>
    <w:rsid w:val="00601957"/>
    <w:rsid w:val="00601CF9"/>
    <w:rsid w:val="00601E7A"/>
    <w:rsid w:val="00602026"/>
    <w:rsid w:val="00602227"/>
    <w:rsid w:val="0060235F"/>
    <w:rsid w:val="00602590"/>
    <w:rsid w:val="00602770"/>
    <w:rsid w:val="006029F2"/>
    <w:rsid w:val="00602D90"/>
    <w:rsid w:val="00602EEB"/>
    <w:rsid w:val="00602FF6"/>
    <w:rsid w:val="006034FD"/>
    <w:rsid w:val="00603B2D"/>
    <w:rsid w:val="00603D86"/>
    <w:rsid w:val="006045FD"/>
    <w:rsid w:val="006047C6"/>
    <w:rsid w:val="00604938"/>
    <w:rsid w:val="006051FF"/>
    <w:rsid w:val="0060523B"/>
    <w:rsid w:val="00605693"/>
    <w:rsid w:val="00605AE5"/>
    <w:rsid w:val="00605EA3"/>
    <w:rsid w:val="00605FEA"/>
    <w:rsid w:val="00606105"/>
    <w:rsid w:val="00606C48"/>
    <w:rsid w:val="00606D08"/>
    <w:rsid w:val="0060741C"/>
    <w:rsid w:val="00607429"/>
    <w:rsid w:val="006074CA"/>
    <w:rsid w:val="006076BE"/>
    <w:rsid w:val="006079B1"/>
    <w:rsid w:val="00607A55"/>
    <w:rsid w:val="00607BC0"/>
    <w:rsid w:val="00610236"/>
    <w:rsid w:val="0061036B"/>
    <w:rsid w:val="00610381"/>
    <w:rsid w:val="006104C3"/>
    <w:rsid w:val="00610B33"/>
    <w:rsid w:val="00610BEE"/>
    <w:rsid w:val="00610E36"/>
    <w:rsid w:val="00611B21"/>
    <w:rsid w:val="00611C4E"/>
    <w:rsid w:val="00612400"/>
    <w:rsid w:val="00612518"/>
    <w:rsid w:val="0061259A"/>
    <w:rsid w:val="00612696"/>
    <w:rsid w:val="00613646"/>
    <w:rsid w:val="006139D2"/>
    <w:rsid w:val="00613FE7"/>
    <w:rsid w:val="00614199"/>
    <w:rsid w:val="006144A7"/>
    <w:rsid w:val="00614A0F"/>
    <w:rsid w:val="00614C32"/>
    <w:rsid w:val="00614CB8"/>
    <w:rsid w:val="00615074"/>
    <w:rsid w:val="0061588F"/>
    <w:rsid w:val="00615AE1"/>
    <w:rsid w:val="00615B26"/>
    <w:rsid w:val="00615CEF"/>
    <w:rsid w:val="00615E6E"/>
    <w:rsid w:val="0061620A"/>
    <w:rsid w:val="00616BAB"/>
    <w:rsid w:val="00616C2A"/>
    <w:rsid w:val="00616CA3"/>
    <w:rsid w:val="006172E5"/>
    <w:rsid w:val="00617833"/>
    <w:rsid w:val="00620339"/>
    <w:rsid w:val="006203AE"/>
    <w:rsid w:val="00621256"/>
    <w:rsid w:val="006218DE"/>
    <w:rsid w:val="00623390"/>
    <w:rsid w:val="0062361B"/>
    <w:rsid w:val="00623AAA"/>
    <w:rsid w:val="00623D0D"/>
    <w:rsid w:val="0062416F"/>
    <w:rsid w:val="0062480A"/>
    <w:rsid w:val="006249AB"/>
    <w:rsid w:val="00624B46"/>
    <w:rsid w:val="0062574D"/>
    <w:rsid w:val="00625960"/>
    <w:rsid w:val="00626054"/>
    <w:rsid w:val="0062624F"/>
    <w:rsid w:val="00626588"/>
    <w:rsid w:val="006266DA"/>
    <w:rsid w:val="00626BEA"/>
    <w:rsid w:val="006277C2"/>
    <w:rsid w:val="00627E15"/>
    <w:rsid w:val="00630B8F"/>
    <w:rsid w:val="00630C37"/>
    <w:rsid w:val="006322D1"/>
    <w:rsid w:val="00632346"/>
    <w:rsid w:val="006325D7"/>
    <w:rsid w:val="00632640"/>
    <w:rsid w:val="0063307D"/>
    <w:rsid w:val="00633AED"/>
    <w:rsid w:val="00633B46"/>
    <w:rsid w:val="00633E7B"/>
    <w:rsid w:val="006342E0"/>
    <w:rsid w:val="006343C9"/>
    <w:rsid w:val="00634597"/>
    <w:rsid w:val="00634C7B"/>
    <w:rsid w:val="00634E4C"/>
    <w:rsid w:val="00636137"/>
    <w:rsid w:val="00636229"/>
    <w:rsid w:val="00636623"/>
    <w:rsid w:val="00636A2F"/>
    <w:rsid w:val="00636A4A"/>
    <w:rsid w:val="00636AE6"/>
    <w:rsid w:val="00637162"/>
    <w:rsid w:val="0063785D"/>
    <w:rsid w:val="00637BDD"/>
    <w:rsid w:val="00637C3B"/>
    <w:rsid w:val="00637E3E"/>
    <w:rsid w:val="00637FAF"/>
    <w:rsid w:val="00640124"/>
    <w:rsid w:val="00640255"/>
    <w:rsid w:val="006403B3"/>
    <w:rsid w:val="006404F8"/>
    <w:rsid w:val="00640B67"/>
    <w:rsid w:val="0064119B"/>
    <w:rsid w:val="00642010"/>
    <w:rsid w:val="006424CF"/>
    <w:rsid w:val="0064274A"/>
    <w:rsid w:val="006433F2"/>
    <w:rsid w:val="0064356B"/>
    <w:rsid w:val="006438DC"/>
    <w:rsid w:val="00643E1A"/>
    <w:rsid w:val="00644094"/>
    <w:rsid w:val="0064507B"/>
    <w:rsid w:val="0064536D"/>
    <w:rsid w:val="00645DB9"/>
    <w:rsid w:val="0064665D"/>
    <w:rsid w:val="0064694F"/>
    <w:rsid w:val="00646D74"/>
    <w:rsid w:val="00646EBE"/>
    <w:rsid w:val="00646F5A"/>
    <w:rsid w:val="0064724D"/>
    <w:rsid w:val="006473F9"/>
    <w:rsid w:val="00647AC4"/>
    <w:rsid w:val="0065033D"/>
    <w:rsid w:val="0065072D"/>
    <w:rsid w:val="00650936"/>
    <w:rsid w:val="00650D1B"/>
    <w:rsid w:val="006510BA"/>
    <w:rsid w:val="0065114C"/>
    <w:rsid w:val="00651C76"/>
    <w:rsid w:val="00651D96"/>
    <w:rsid w:val="00652159"/>
    <w:rsid w:val="006521AF"/>
    <w:rsid w:val="00652207"/>
    <w:rsid w:val="006523FB"/>
    <w:rsid w:val="0065288D"/>
    <w:rsid w:val="00653103"/>
    <w:rsid w:val="006540B6"/>
    <w:rsid w:val="00654296"/>
    <w:rsid w:val="006543E4"/>
    <w:rsid w:val="006547D2"/>
    <w:rsid w:val="0065488D"/>
    <w:rsid w:val="00654897"/>
    <w:rsid w:val="00654CFA"/>
    <w:rsid w:val="00654E34"/>
    <w:rsid w:val="006555DD"/>
    <w:rsid w:val="00655BF0"/>
    <w:rsid w:val="00655F0C"/>
    <w:rsid w:val="0065611E"/>
    <w:rsid w:val="00656466"/>
    <w:rsid w:val="00656726"/>
    <w:rsid w:val="00656C9F"/>
    <w:rsid w:val="00656EE5"/>
    <w:rsid w:val="006572BC"/>
    <w:rsid w:val="006575AE"/>
    <w:rsid w:val="0065796A"/>
    <w:rsid w:val="00660559"/>
    <w:rsid w:val="0066063C"/>
    <w:rsid w:val="00661053"/>
    <w:rsid w:val="006610CD"/>
    <w:rsid w:val="0066122F"/>
    <w:rsid w:val="006617C9"/>
    <w:rsid w:val="00661979"/>
    <w:rsid w:val="00661BEA"/>
    <w:rsid w:val="00661CA4"/>
    <w:rsid w:val="00661EA1"/>
    <w:rsid w:val="006620E1"/>
    <w:rsid w:val="006623F1"/>
    <w:rsid w:val="006629D9"/>
    <w:rsid w:val="006631D0"/>
    <w:rsid w:val="006633EB"/>
    <w:rsid w:val="006637C7"/>
    <w:rsid w:val="00663E0B"/>
    <w:rsid w:val="00663E92"/>
    <w:rsid w:val="00663ECD"/>
    <w:rsid w:val="00663F3B"/>
    <w:rsid w:val="00663F42"/>
    <w:rsid w:val="00664569"/>
    <w:rsid w:val="006646FB"/>
    <w:rsid w:val="0066480B"/>
    <w:rsid w:val="006658AA"/>
    <w:rsid w:val="00666095"/>
    <w:rsid w:val="006668D1"/>
    <w:rsid w:val="00666993"/>
    <w:rsid w:val="00666A04"/>
    <w:rsid w:val="00666BF2"/>
    <w:rsid w:val="00666F70"/>
    <w:rsid w:val="00667056"/>
    <w:rsid w:val="0066748D"/>
    <w:rsid w:val="00667905"/>
    <w:rsid w:val="00667C6B"/>
    <w:rsid w:val="00667D57"/>
    <w:rsid w:val="0067008E"/>
    <w:rsid w:val="00670470"/>
    <w:rsid w:val="00670624"/>
    <w:rsid w:val="00670640"/>
    <w:rsid w:val="00670C18"/>
    <w:rsid w:val="00670DAC"/>
    <w:rsid w:val="0067108F"/>
    <w:rsid w:val="00671B50"/>
    <w:rsid w:val="00672B03"/>
    <w:rsid w:val="00672CFF"/>
    <w:rsid w:val="00672D29"/>
    <w:rsid w:val="00672D9F"/>
    <w:rsid w:val="006735A4"/>
    <w:rsid w:val="00673810"/>
    <w:rsid w:val="006739E9"/>
    <w:rsid w:val="00673AD1"/>
    <w:rsid w:val="00673BD1"/>
    <w:rsid w:val="00673CEA"/>
    <w:rsid w:val="00674241"/>
    <w:rsid w:val="00674AE8"/>
    <w:rsid w:val="00676322"/>
    <w:rsid w:val="00676671"/>
    <w:rsid w:val="00676B76"/>
    <w:rsid w:val="00677073"/>
    <w:rsid w:val="006770B5"/>
    <w:rsid w:val="00677120"/>
    <w:rsid w:val="00677B97"/>
    <w:rsid w:val="00681260"/>
    <w:rsid w:val="00681CD0"/>
    <w:rsid w:val="00681D92"/>
    <w:rsid w:val="006822C3"/>
    <w:rsid w:val="0068293C"/>
    <w:rsid w:val="006832D5"/>
    <w:rsid w:val="006835EF"/>
    <w:rsid w:val="00683786"/>
    <w:rsid w:val="00683EDC"/>
    <w:rsid w:val="0068484A"/>
    <w:rsid w:val="00684A4F"/>
    <w:rsid w:val="00685A7F"/>
    <w:rsid w:val="00685F0C"/>
    <w:rsid w:val="0068673D"/>
    <w:rsid w:val="00686836"/>
    <w:rsid w:val="00686973"/>
    <w:rsid w:val="00686F5C"/>
    <w:rsid w:val="00687732"/>
    <w:rsid w:val="006879D0"/>
    <w:rsid w:val="00687BA2"/>
    <w:rsid w:val="00690587"/>
    <w:rsid w:val="00690748"/>
    <w:rsid w:val="006909C2"/>
    <w:rsid w:val="00690E5D"/>
    <w:rsid w:val="00691152"/>
    <w:rsid w:val="006916B6"/>
    <w:rsid w:val="006918DB"/>
    <w:rsid w:val="006922B2"/>
    <w:rsid w:val="006923D5"/>
    <w:rsid w:val="00692515"/>
    <w:rsid w:val="0069297A"/>
    <w:rsid w:val="006929E1"/>
    <w:rsid w:val="006929F8"/>
    <w:rsid w:val="00692A08"/>
    <w:rsid w:val="00692AB6"/>
    <w:rsid w:val="00692C68"/>
    <w:rsid w:val="00692DE5"/>
    <w:rsid w:val="00693448"/>
    <w:rsid w:val="00693832"/>
    <w:rsid w:val="0069385E"/>
    <w:rsid w:val="00693CA4"/>
    <w:rsid w:val="00693FD0"/>
    <w:rsid w:val="00694D9B"/>
    <w:rsid w:val="00695578"/>
    <w:rsid w:val="00695AE8"/>
    <w:rsid w:val="00695D84"/>
    <w:rsid w:val="00695DD7"/>
    <w:rsid w:val="00695F6D"/>
    <w:rsid w:val="00696126"/>
    <w:rsid w:val="00696342"/>
    <w:rsid w:val="00696999"/>
    <w:rsid w:val="00696A2B"/>
    <w:rsid w:val="006974D8"/>
    <w:rsid w:val="006979F2"/>
    <w:rsid w:val="00697A5A"/>
    <w:rsid w:val="00697F2B"/>
    <w:rsid w:val="006A0447"/>
    <w:rsid w:val="006A05F1"/>
    <w:rsid w:val="006A0D95"/>
    <w:rsid w:val="006A0F32"/>
    <w:rsid w:val="006A194B"/>
    <w:rsid w:val="006A1A28"/>
    <w:rsid w:val="006A1A3F"/>
    <w:rsid w:val="006A1B09"/>
    <w:rsid w:val="006A1BAE"/>
    <w:rsid w:val="006A1DAF"/>
    <w:rsid w:val="006A2849"/>
    <w:rsid w:val="006A2AE8"/>
    <w:rsid w:val="006A2B06"/>
    <w:rsid w:val="006A2B66"/>
    <w:rsid w:val="006A2D93"/>
    <w:rsid w:val="006A30CA"/>
    <w:rsid w:val="006A3666"/>
    <w:rsid w:val="006A3689"/>
    <w:rsid w:val="006A3F9C"/>
    <w:rsid w:val="006A5635"/>
    <w:rsid w:val="006A597B"/>
    <w:rsid w:val="006A5CAC"/>
    <w:rsid w:val="006A62E4"/>
    <w:rsid w:val="006A62F4"/>
    <w:rsid w:val="006A6858"/>
    <w:rsid w:val="006A6A7F"/>
    <w:rsid w:val="006A6DF8"/>
    <w:rsid w:val="006A6EC4"/>
    <w:rsid w:val="006A6F74"/>
    <w:rsid w:val="006A7239"/>
    <w:rsid w:val="006A7DC4"/>
    <w:rsid w:val="006B0765"/>
    <w:rsid w:val="006B11B5"/>
    <w:rsid w:val="006B1238"/>
    <w:rsid w:val="006B2242"/>
    <w:rsid w:val="006B2440"/>
    <w:rsid w:val="006B2943"/>
    <w:rsid w:val="006B3785"/>
    <w:rsid w:val="006B3CAE"/>
    <w:rsid w:val="006B4A3C"/>
    <w:rsid w:val="006B531A"/>
    <w:rsid w:val="006B54BA"/>
    <w:rsid w:val="006B5D4B"/>
    <w:rsid w:val="006B601F"/>
    <w:rsid w:val="006B6386"/>
    <w:rsid w:val="006B63DA"/>
    <w:rsid w:val="006B68E0"/>
    <w:rsid w:val="006B6C1F"/>
    <w:rsid w:val="006B6F4B"/>
    <w:rsid w:val="006B7197"/>
    <w:rsid w:val="006B7DEF"/>
    <w:rsid w:val="006C061A"/>
    <w:rsid w:val="006C0B26"/>
    <w:rsid w:val="006C13D0"/>
    <w:rsid w:val="006C13E6"/>
    <w:rsid w:val="006C1422"/>
    <w:rsid w:val="006C1725"/>
    <w:rsid w:val="006C1853"/>
    <w:rsid w:val="006C1A9B"/>
    <w:rsid w:val="006C1B69"/>
    <w:rsid w:val="006C1D9C"/>
    <w:rsid w:val="006C1E3C"/>
    <w:rsid w:val="006C1E5A"/>
    <w:rsid w:val="006C2122"/>
    <w:rsid w:val="006C2626"/>
    <w:rsid w:val="006C2646"/>
    <w:rsid w:val="006C2750"/>
    <w:rsid w:val="006C27CF"/>
    <w:rsid w:val="006C2A85"/>
    <w:rsid w:val="006C2C1F"/>
    <w:rsid w:val="006C2D73"/>
    <w:rsid w:val="006C2E01"/>
    <w:rsid w:val="006C3007"/>
    <w:rsid w:val="006C32A1"/>
    <w:rsid w:val="006C3424"/>
    <w:rsid w:val="006C347C"/>
    <w:rsid w:val="006C35CB"/>
    <w:rsid w:val="006C3730"/>
    <w:rsid w:val="006C3C52"/>
    <w:rsid w:val="006C4016"/>
    <w:rsid w:val="006C45A4"/>
    <w:rsid w:val="006C4785"/>
    <w:rsid w:val="006C4849"/>
    <w:rsid w:val="006C4893"/>
    <w:rsid w:val="006C48FD"/>
    <w:rsid w:val="006C4EC0"/>
    <w:rsid w:val="006C50E8"/>
    <w:rsid w:val="006C5100"/>
    <w:rsid w:val="006C54C2"/>
    <w:rsid w:val="006C5602"/>
    <w:rsid w:val="006C5B52"/>
    <w:rsid w:val="006C6082"/>
    <w:rsid w:val="006C614F"/>
    <w:rsid w:val="006C625A"/>
    <w:rsid w:val="006C638B"/>
    <w:rsid w:val="006C67A0"/>
    <w:rsid w:val="006C6A91"/>
    <w:rsid w:val="006C7387"/>
    <w:rsid w:val="006C7A9B"/>
    <w:rsid w:val="006C7B6A"/>
    <w:rsid w:val="006C7DBC"/>
    <w:rsid w:val="006C7E57"/>
    <w:rsid w:val="006C7F0E"/>
    <w:rsid w:val="006D07A0"/>
    <w:rsid w:val="006D0953"/>
    <w:rsid w:val="006D0AB0"/>
    <w:rsid w:val="006D1360"/>
    <w:rsid w:val="006D18EA"/>
    <w:rsid w:val="006D1EA8"/>
    <w:rsid w:val="006D1FF8"/>
    <w:rsid w:val="006D23C3"/>
    <w:rsid w:val="006D2AD4"/>
    <w:rsid w:val="006D2D8E"/>
    <w:rsid w:val="006D2DFC"/>
    <w:rsid w:val="006D34C7"/>
    <w:rsid w:val="006D413B"/>
    <w:rsid w:val="006D41CB"/>
    <w:rsid w:val="006D4E6B"/>
    <w:rsid w:val="006D4EC8"/>
    <w:rsid w:val="006D4F21"/>
    <w:rsid w:val="006D5787"/>
    <w:rsid w:val="006D5846"/>
    <w:rsid w:val="006D59C6"/>
    <w:rsid w:val="006D6413"/>
    <w:rsid w:val="006D6443"/>
    <w:rsid w:val="006D66A8"/>
    <w:rsid w:val="006D7AA8"/>
    <w:rsid w:val="006D7EE4"/>
    <w:rsid w:val="006E0A14"/>
    <w:rsid w:val="006E0D97"/>
    <w:rsid w:val="006E1BD2"/>
    <w:rsid w:val="006E25A0"/>
    <w:rsid w:val="006E2AE8"/>
    <w:rsid w:val="006E313A"/>
    <w:rsid w:val="006E3B50"/>
    <w:rsid w:val="006E3F5C"/>
    <w:rsid w:val="006E5033"/>
    <w:rsid w:val="006E5381"/>
    <w:rsid w:val="006E5640"/>
    <w:rsid w:val="006E5A9D"/>
    <w:rsid w:val="006E6290"/>
    <w:rsid w:val="006E6863"/>
    <w:rsid w:val="006E6CC6"/>
    <w:rsid w:val="006E7149"/>
    <w:rsid w:val="006E776D"/>
    <w:rsid w:val="006E7FA4"/>
    <w:rsid w:val="006F023D"/>
    <w:rsid w:val="006F07C5"/>
    <w:rsid w:val="006F07DB"/>
    <w:rsid w:val="006F096E"/>
    <w:rsid w:val="006F0AE3"/>
    <w:rsid w:val="006F0C0B"/>
    <w:rsid w:val="006F1144"/>
    <w:rsid w:val="006F130F"/>
    <w:rsid w:val="006F155A"/>
    <w:rsid w:val="006F1697"/>
    <w:rsid w:val="006F191A"/>
    <w:rsid w:val="006F1AD9"/>
    <w:rsid w:val="006F23F5"/>
    <w:rsid w:val="006F2E40"/>
    <w:rsid w:val="006F3E7A"/>
    <w:rsid w:val="006F3ECF"/>
    <w:rsid w:val="006F3F0D"/>
    <w:rsid w:val="006F3F11"/>
    <w:rsid w:val="006F3FAA"/>
    <w:rsid w:val="006F41C2"/>
    <w:rsid w:val="006F45F0"/>
    <w:rsid w:val="006F4C7A"/>
    <w:rsid w:val="006F5DAB"/>
    <w:rsid w:val="006F5F7A"/>
    <w:rsid w:val="006F6AC3"/>
    <w:rsid w:val="006F6B20"/>
    <w:rsid w:val="006F7023"/>
    <w:rsid w:val="006F7735"/>
    <w:rsid w:val="006F7740"/>
    <w:rsid w:val="006F793C"/>
    <w:rsid w:val="0070006D"/>
    <w:rsid w:val="007003BD"/>
    <w:rsid w:val="007003DE"/>
    <w:rsid w:val="00700B86"/>
    <w:rsid w:val="00700D70"/>
    <w:rsid w:val="00700D7F"/>
    <w:rsid w:val="00700E39"/>
    <w:rsid w:val="00701461"/>
    <w:rsid w:val="00702D76"/>
    <w:rsid w:val="0070334E"/>
    <w:rsid w:val="0070348A"/>
    <w:rsid w:val="007046E1"/>
    <w:rsid w:val="007047B3"/>
    <w:rsid w:val="0070482A"/>
    <w:rsid w:val="00704BE0"/>
    <w:rsid w:val="00704FA4"/>
    <w:rsid w:val="0070516D"/>
    <w:rsid w:val="007061FD"/>
    <w:rsid w:val="00706B45"/>
    <w:rsid w:val="00706CCB"/>
    <w:rsid w:val="00707687"/>
    <w:rsid w:val="007076FF"/>
    <w:rsid w:val="00707BFA"/>
    <w:rsid w:val="00707F56"/>
    <w:rsid w:val="007100B5"/>
    <w:rsid w:val="00710284"/>
    <w:rsid w:val="00710A01"/>
    <w:rsid w:val="00710DCF"/>
    <w:rsid w:val="0071181D"/>
    <w:rsid w:val="00711A4E"/>
    <w:rsid w:val="00711ADC"/>
    <w:rsid w:val="0071212A"/>
    <w:rsid w:val="00712523"/>
    <w:rsid w:val="00712D32"/>
    <w:rsid w:val="00712D6B"/>
    <w:rsid w:val="00712EC6"/>
    <w:rsid w:val="00713360"/>
    <w:rsid w:val="0071377C"/>
    <w:rsid w:val="007137CD"/>
    <w:rsid w:val="0071400E"/>
    <w:rsid w:val="00714607"/>
    <w:rsid w:val="00715181"/>
    <w:rsid w:val="0071598E"/>
    <w:rsid w:val="007161B3"/>
    <w:rsid w:val="007167AC"/>
    <w:rsid w:val="00716ADA"/>
    <w:rsid w:val="00716F4A"/>
    <w:rsid w:val="00717779"/>
    <w:rsid w:val="007206BD"/>
    <w:rsid w:val="007217A3"/>
    <w:rsid w:val="00721A87"/>
    <w:rsid w:val="007229FD"/>
    <w:rsid w:val="00722B49"/>
    <w:rsid w:val="00723964"/>
    <w:rsid w:val="0072444F"/>
    <w:rsid w:val="007245CC"/>
    <w:rsid w:val="007250A8"/>
    <w:rsid w:val="0072515D"/>
    <w:rsid w:val="007256B8"/>
    <w:rsid w:val="00725A88"/>
    <w:rsid w:val="00725C7B"/>
    <w:rsid w:val="00726BCC"/>
    <w:rsid w:val="007273C8"/>
    <w:rsid w:val="00727412"/>
    <w:rsid w:val="0072750C"/>
    <w:rsid w:val="00727BE4"/>
    <w:rsid w:val="00727C57"/>
    <w:rsid w:val="00727E71"/>
    <w:rsid w:val="00727EF9"/>
    <w:rsid w:val="00730065"/>
    <w:rsid w:val="007302CA"/>
    <w:rsid w:val="00730A3B"/>
    <w:rsid w:val="00730DA6"/>
    <w:rsid w:val="00730FAA"/>
    <w:rsid w:val="00731108"/>
    <w:rsid w:val="007317A9"/>
    <w:rsid w:val="007319F0"/>
    <w:rsid w:val="00731A96"/>
    <w:rsid w:val="00731B96"/>
    <w:rsid w:val="00731F8F"/>
    <w:rsid w:val="007320B8"/>
    <w:rsid w:val="00732172"/>
    <w:rsid w:val="0073266B"/>
    <w:rsid w:val="0073269A"/>
    <w:rsid w:val="00733E9A"/>
    <w:rsid w:val="0073408E"/>
    <w:rsid w:val="0073467D"/>
    <w:rsid w:val="00734777"/>
    <w:rsid w:val="00734873"/>
    <w:rsid w:val="007349F2"/>
    <w:rsid w:val="00734BE0"/>
    <w:rsid w:val="00735017"/>
    <w:rsid w:val="0073594E"/>
    <w:rsid w:val="00735CB0"/>
    <w:rsid w:val="00735DE5"/>
    <w:rsid w:val="00735FCD"/>
    <w:rsid w:val="00736EDD"/>
    <w:rsid w:val="00737002"/>
    <w:rsid w:val="007372C7"/>
    <w:rsid w:val="00737B13"/>
    <w:rsid w:val="00737BA0"/>
    <w:rsid w:val="00737E8C"/>
    <w:rsid w:val="00740949"/>
    <w:rsid w:val="00741122"/>
    <w:rsid w:val="007412A1"/>
    <w:rsid w:val="007413E3"/>
    <w:rsid w:val="0074160E"/>
    <w:rsid w:val="00741E24"/>
    <w:rsid w:val="00741FBE"/>
    <w:rsid w:val="00742BFC"/>
    <w:rsid w:val="00742D2B"/>
    <w:rsid w:val="00742E04"/>
    <w:rsid w:val="00743253"/>
    <w:rsid w:val="0074331B"/>
    <w:rsid w:val="007436ED"/>
    <w:rsid w:val="00743993"/>
    <w:rsid w:val="00743B1E"/>
    <w:rsid w:val="00743FB2"/>
    <w:rsid w:val="0074482A"/>
    <w:rsid w:val="00744AE8"/>
    <w:rsid w:val="00746003"/>
    <w:rsid w:val="007461BD"/>
    <w:rsid w:val="007461D5"/>
    <w:rsid w:val="0074641C"/>
    <w:rsid w:val="007465C5"/>
    <w:rsid w:val="007467F7"/>
    <w:rsid w:val="007468EC"/>
    <w:rsid w:val="00746C43"/>
    <w:rsid w:val="00747CD8"/>
    <w:rsid w:val="007505DA"/>
    <w:rsid w:val="007506A2"/>
    <w:rsid w:val="00750D52"/>
    <w:rsid w:val="007511B4"/>
    <w:rsid w:val="00751970"/>
    <w:rsid w:val="00751ADD"/>
    <w:rsid w:val="00751B22"/>
    <w:rsid w:val="00751DBD"/>
    <w:rsid w:val="007520D5"/>
    <w:rsid w:val="00752117"/>
    <w:rsid w:val="00752152"/>
    <w:rsid w:val="0075237F"/>
    <w:rsid w:val="00752AB7"/>
    <w:rsid w:val="0075326F"/>
    <w:rsid w:val="007537D2"/>
    <w:rsid w:val="00753B17"/>
    <w:rsid w:val="00753B2D"/>
    <w:rsid w:val="007543E7"/>
    <w:rsid w:val="00754596"/>
    <w:rsid w:val="00754AA6"/>
    <w:rsid w:val="00755CC0"/>
    <w:rsid w:val="0075663B"/>
    <w:rsid w:val="00756692"/>
    <w:rsid w:val="00756A99"/>
    <w:rsid w:val="00756B18"/>
    <w:rsid w:val="00760426"/>
    <w:rsid w:val="007607F7"/>
    <w:rsid w:val="00760E3D"/>
    <w:rsid w:val="00760FBF"/>
    <w:rsid w:val="0076165E"/>
    <w:rsid w:val="0076190D"/>
    <w:rsid w:val="00761C21"/>
    <w:rsid w:val="00762164"/>
    <w:rsid w:val="00762240"/>
    <w:rsid w:val="007622F4"/>
    <w:rsid w:val="00762A59"/>
    <w:rsid w:val="00762C08"/>
    <w:rsid w:val="0076339E"/>
    <w:rsid w:val="007634BB"/>
    <w:rsid w:val="00763827"/>
    <w:rsid w:val="007640CF"/>
    <w:rsid w:val="00764335"/>
    <w:rsid w:val="00764769"/>
    <w:rsid w:val="00764B18"/>
    <w:rsid w:val="007652C1"/>
    <w:rsid w:val="0076538E"/>
    <w:rsid w:val="00765680"/>
    <w:rsid w:val="007656D7"/>
    <w:rsid w:val="00765F3E"/>
    <w:rsid w:val="007661FC"/>
    <w:rsid w:val="0076647B"/>
    <w:rsid w:val="007669C5"/>
    <w:rsid w:val="00766DEB"/>
    <w:rsid w:val="007670AF"/>
    <w:rsid w:val="00767DF0"/>
    <w:rsid w:val="00770361"/>
    <w:rsid w:val="00770606"/>
    <w:rsid w:val="00770A27"/>
    <w:rsid w:val="00770BF7"/>
    <w:rsid w:val="007715D0"/>
    <w:rsid w:val="00771AEE"/>
    <w:rsid w:val="00772039"/>
    <w:rsid w:val="007721FA"/>
    <w:rsid w:val="0077221D"/>
    <w:rsid w:val="00772419"/>
    <w:rsid w:val="0077249C"/>
    <w:rsid w:val="00772964"/>
    <w:rsid w:val="00772DE1"/>
    <w:rsid w:val="0077395B"/>
    <w:rsid w:val="007739A1"/>
    <w:rsid w:val="00773A1B"/>
    <w:rsid w:val="00773A53"/>
    <w:rsid w:val="00773C62"/>
    <w:rsid w:val="00773FE1"/>
    <w:rsid w:val="00774493"/>
    <w:rsid w:val="007744D3"/>
    <w:rsid w:val="00774749"/>
    <w:rsid w:val="007749DE"/>
    <w:rsid w:val="00774B8D"/>
    <w:rsid w:val="00774E28"/>
    <w:rsid w:val="00774E39"/>
    <w:rsid w:val="00774EC0"/>
    <w:rsid w:val="007752FF"/>
    <w:rsid w:val="007763BC"/>
    <w:rsid w:val="0077685A"/>
    <w:rsid w:val="007768D6"/>
    <w:rsid w:val="00776AB4"/>
    <w:rsid w:val="00777614"/>
    <w:rsid w:val="00777C53"/>
    <w:rsid w:val="00777F0B"/>
    <w:rsid w:val="007801E9"/>
    <w:rsid w:val="0078039D"/>
    <w:rsid w:val="0078051A"/>
    <w:rsid w:val="0078068F"/>
    <w:rsid w:val="0078129F"/>
    <w:rsid w:val="007817E5"/>
    <w:rsid w:val="0078190B"/>
    <w:rsid w:val="0078218F"/>
    <w:rsid w:val="00782759"/>
    <w:rsid w:val="0078282C"/>
    <w:rsid w:val="007830F0"/>
    <w:rsid w:val="007831D2"/>
    <w:rsid w:val="007839D5"/>
    <w:rsid w:val="00783C39"/>
    <w:rsid w:val="007840F5"/>
    <w:rsid w:val="00784141"/>
    <w:rsid w:val="0078419C"/>
    <w:rsid w:val="00784AA0"/>
    <w:rsid w:val="00785299"/>
    <w:rsid w:val="00785488"/>
    <w:rsid w:val="0078554D"/>
    <w:rsid w:val="00785A4C"/>
    <w:rsid w:val="00785D95"/>
    <w:rsid w:val="00785F61"/>
    <w:rsid w:val="00786563"/>
    <w:rsid w:val="007868D2"/>
    <w:rsid w:val="007872F7"/>
    <w:rsid w:val="0078736E"/>
    <w:rsid w:val="007873DB"/>
    <w:rsid w:val="00790DFB"/>
    <w:rsid w:val="00790F73"/>
    <w:rsid w:val="00791083"/>
    <w:rsid w:val="007914DE"/>
    <w:rsid w:val="00791824"/>
    <w:rsid w:val="00791A5B"/>
    <w:rsid w:val="00791DC6"/>
    <w:rsid w:val="007923E9"/>
    <w:rsid w:val="00792557"/>
    <w:rsid w:val="007928A5"/>
    <w:rsid w:val="00792A43"/>
    <w:rsid w:val="00792F33"/>
    <w:rsid w:val="00792FA7"/>
    <w:rsid w:val="00793199"/>
    <w:rsid w:val="007934F8"/>
    <w:rsid w:val="00793E08"/>
    <w:rsid w:val="00794550"/>
    <w:rsid w:val="00794876"/>
    <w:rsid w:val="00795348"/>
    <w:rsid w:val="00795602"/>
    <w:rsid w:val="00795666"/>
    <w:rsid w:val="00795923"/>
    <w:rsid w:val="00795DF4"/>
    <w:rsid w:val="00795E58"/>
    <w:rsid w:val="00795EB7"/>
    <w:rsid w:val="007961E3"/>
    <w:rsid w:val="007968B6"/>
    <w:rsid w:val="00796DD0"/>
    <w:rsid w:val="00796F11"/>
    <w:rsid w:val="007970C1"/>
    <w:rsid w:val="00797887"/>
    <w:rsid w:val="00797CCB"/>
    <w:rsid w:val="007A0146"/>
    <w:rsid w:val="007A0DD4"/>
    <w:rsid w:val="007A14F8"/>
    <w:rsid w:val="007A1CD6"/>
    <w:rsid w:val="007A23C9"/>
    <w:rsid w:val="007A2A78"/>
    <w:rsid w:val="007A3460"/>
    <w:rsid w:val="007A39D1"/>
    <w:rsid w:val="007A3F80"/>
    <w:rsid w:val="007A4225"/>
    <w:rsid w:val="007A42D2"/>
    <w:rsid w:val="007A4392"/>
    <w:rsid w:val="007A4403"/>
    <w:rsid w:val="007A49A7"/>
    <w:rsid w:val="007A4C3F"/>
    <w:rsid w:val="007A5399"/>
    <w:rsid w:val="007A5674"/>
    <w:rsid w:val="007A5816"/>
    <w:rsid w:val="007A58CA"/>
    <w:rsid w:val="007A678F"/>
    <w:rsid w:val="007A6C14"/>
    <w:rsid w:val="007A6E3C"/>
    <w:rsid w:val="007A6ED7"/>
    <w:rsid w:val="007A70A1"/>
    <w:rsid w:val="007A778B"/>
    <w:rsid w:val="007A7B9E"/>
    <w:rsid w:val="007B0B71"/>
    <w:rsid w:val="007B106B"/>
    <w:rsid w:val="007B1881"/>
    <w:rsid w:val="007B18BA"/>
    <w:rsid w:val="007B1B33"/>
    <w:rsid w:val="007B2C3C"/>
    <w:rsid w:val="007B2DD5"/>
    <w:rsid w:val="007B3A88"/>
    <w:rsid w:val="007B4044"/>
    <w:rsid w:val="007B4894"/>
    <w:rsid w:val="007B48E2"/>
    <w:rsid w:val="007B4C84"/>
    <w:rsid w:val="007B4CD1"/>
    <w:rsid w:val="007B4F37"/>
    <w:rsid w:val="007B55B8"/>
    <w:rsid w:val="007B633B"/>
    <w:rsid w:val="007B63C2"/>
    <w:rsid w:val="007B6488"/>
    <w:rsid w:val="007B6B19"/>
    <w:rsid w:val="007B7121"/>
    <w:rsid w:val="007B72C6"/>
    <w:rsid w:val="007C0029"/>
    <w:rsid w:val="007C00FC"/>
    <w:rsid w:val="007C03BD"/>
    <w:rsid w:val="007C1326"/>
    <w:rsid w:val="007C138F"/>
    <w:rsid w:val="007C17E8"/>
    <w:rsid w:val="007C1822"/>
    <w:rsid w:val="007C19B7"/>
    <w:rsid w:val="007C2356"/>
    <w:rsid w:val="007C24C3"/>
    <w:rsid w:val="007C2725"/>
    <w:rsid w:val="007C27D7"/>
    <w:rsid w:val="007C291B"/>
    <w:rsid w:val="007C2A07"/>
    <w:rsid w:val="007C2D39"/>
    <w:rsid w:val="007C355D"/>
    <w:rsid w:val="007C3B77"/>
    <w:rsid w:val="007C3F36"/>
    <w:rsid w:val="007C481A"/>
    <w:rsid w:val="007C4B59"/>
    <w:rsid w:val="007C4C0A"/>
    <w:rsid w:val="007C5703"/>
    <w:rsid w:val="007C5A1E"/>
    <w:rsid w:val="007C5CC7"/>
    <w:rsid w:val="007C6262"/>
    <w:rsid w:val="007C6B91"/>
    <w:rsid w:val="007C73C6"/>
    <w:rsid w:val="007C75CF"/>
    <w:rsid w:val="007C765F"/>
    <w:rsid w:val="007D01BD"/>
    <w:rsid w:val="007D03C2"/>
    <w:rsid w:val="007D03FA"/>
    <w:rsid w:val="007D0601"/>
    <w:rsid w:val="007D1CFC"/>
    <w:rsid w:val="007D1F2F"/>
    <w:rsid w:val="007D268F"/>
    <w:rsid w:val="007D26FE"/>
    <w:rsid w:val="007D2C4D"/>
    <w:rsid w:val="007D3117"/>
    <w:rsid w:val="007D3470"/>
    <w:rsid w:val="007D3673"/>
    <w:rsid w:val="007D37E8"/>
    <w:rsid w:val="007D38F5"/>
    <w:rsid w:val="007D4B21"/>
    <w:rsid w:val="007D57DC"/>
    <w:rsid w:val="007D5D8F"/>
    <w:rsid w:val="007D5FB9"/>
    <w:rsid w:val="007D6051"/>
    <w:rsid w:val="007D690B"/>
    <w:rsid w:val="007D6A91"/>
    <w:rsid w:val="007D6AF6"/>
    <w:rsid w:val="007D6DA0"/>
    <w:rsid w:val="007D6F85"/>
    <w:rsid w:val="007D71FF"/>
    <w:rsid w:val="007E00D0"/>
    <w:rsid w:val="007E03A2"/>
    <w:rsid w:val="007E0B16"/>
    <w:rsid w:val="007E0E6F"/>
    <w:rsid w:val="007E0FA2"/>
    <w:rsid w:val="007E1BC0"/>
    <w:rsid w:val="007E21E1"/>
    <w:rsid w:val="007E2619"/>
    <w:rsid w:val="007E31B7"/>
    <w:rsid w:val="007E3540"/>
    <w:rsid w:val="007E38E5"/>
    <w:rsid w:val="007E4236"/>
    <w:rsid w:val="007E481A"/>
    <w:rsid w:val="007E4961"/>
    <w:rsid w:val="007E4AFC"/>
    <w:rsid w:val="007E4DB4"/>
    <w:rsid w:val="007E4F94"/>
    <w:rsid w:val="007E5D9E"/>
    <w:rsid w:val="007E5E57"/>
    <w:rsid w:val="007E7394"/>
    <w:rsid w:val="007E73D6"/>
    <w:rsid w:val="007E79AA"/>
    <w:rsid w:val="007E7C0E"/>
    <w:rsid w:val="007F053E"/>
    <w:rsid w:val="007F0547"/>
    <w:rsid w:val="007F090D"/>
    <w:rsid w:val="007F1821"/>
    <w:rsid w:val="007F19CA"/>
    <w:rsid w:val="007F1C0C"/>
    <w:rsid w:val="007F23F3"/>
    <w:rsid w:val="007F28F6"/>
    <w:rsid w:val="007F2FE8"/>
    <w:rsid w:val="007F3160"/>
    <w:rsid w:val="007F328A"/>
    <w:rsid w:val="007F3C0F"/>
    <w:rsid w:val="007F4B27"/>
    <w:rsid w:val="007F52EF"/>
    <w:rsid w:val="007F564D"/>
    <w:rsid w:val="007F582C"/>
    <w:rsid w:val="007F5A3A"/>
    <w:rsid w:val="007F5F57"/>
    <w:rsid w:val="007F6402"/>
    <w:rsid w:val="007F6824"/>
    <w:rsid w:val="007F6F73"/>
    <w:rsid w:val="007F7006"/>
    <w:rsid w:val="007F701E"/>
    <w:rsid w:val="007F7276"/>
    <w:rsid w:val="00800185"/>
    <w:rsid w:val="0080020D"/>
    <w:rsid w:val="00800431"/>
    <w:rsid w:val="00800854"/>
    <w:rsid w:val="00800A75"/>
    <w:rsid w:val="00800BA2"/>
    <w:rsid w:val="00800D6A"/>
    <w:rsid w:val="0080106D"/>
    <w:rsid w:val="008012B0"/>
    <w:rsid w:val="008016AC"/>
    <w:rsid w:val="00801D6C"/>
    <w:rsid w:val="00802DBD"/>
    <w:rsid w:val="008030E7"/>
    <w:rsid w:val="008035D5"/>
    <w:rsid w:val="00803750"/>
    <w:rsid w:val="0080376D"/>
    <w:rsid w:val="00803804"/>
    <w:rsid w:val="0080391C"/>
    <w:rsid w:val="00803949"/>
    <w:rsid w:val="0080394D"/>
    <w:rsid w:val="008041C4"/>
    <w:rsid w:val="0080478D"/>
    <w:rsid w:val="008049DD"/>
    <w:rsid w:val="00804A38"/>
    <w:rsid w:val="00804B25"/>
    <w:rsid w:val="00804D09"/>
    <w:rsid w:val="00804D33"/>
    <w:rsid w:val="008051BE"/>
    <w:rsid w:val="00805314"/>
    <w:rsid w:val="008054F6"/>
    <w:rsid w:val="00805B37"/>
    <w:rsid w:val="00805B7F"/>
    <w:rsid w:val="00805DD5"/>
    <w:rsid w:val="00806053"/>
    <w:rsid w:val="00806387"/>
    <w:rsid w:val="00806405"/>
    <w:rsid w:val="00806570"/>
    <w:rsid w:val="00806C9B"/>
    <w:rsid w:val="00806CF8"/>
    <w:rsid w:val="00806D16"/>
    <w:rsid w:val="00807082"/>
    <w:rsid w:val="0080718E"/>
    <w:rsid w:val="008074A0"/>
    <w:rsid w:val="00807511"/>
    <w:rsid w:val="008075DA"/>
    <w:rsid w:val="008079F7"/>
    <w:rsid w:val="00807CE2"/>
    <w:rsid w:val="00807FF7"/>
    <w:rsid w:val="00810819"/>
    <w:rsid w:val="00811000"/>
    <w:rsid w:val="008112D3"/>
    <w:rsid w:val="00811882"/>
    <w:rsid w:val="00811C73"/>
    <w:rsid w:val="0081214E"/>
    <w:rsid w:val="00812BD0"/>
    <w:rsid w:val="00812FAB"/>
    <w:rsid w:val="008135E3"/>
    <w:rsid w:val="008137E1"/>
    <w:rsid w:val="008144D0"/>
    <w:rsid w:val="00814BA4"/>
    <w:rsid w:val="008150B5"/>
    <w:rsid w:val="00815156"/>
    <w:rsid w:val="008155DE"/>
    <w:rsid w:val="0081609A"/>
    <w:rsid w:val="00816343"/>
    <w:rsid w:val="00816411"/>
    <w:rsid w:val="0081691D"/>
    <w:rsid w:val="00817344"/>
    <w:rsid w:val="008205DE"/>
    <w:rsid w:val="008210F1"/>
    <w:rsid w:val="00821270"/>
    <w:rsid w:val="0082154A"/>
    <w:rsid w:val="00821C9B"/>
    <w:rsid w:val="0082256E"/>
    <w:rsid w:val="00822611"/>
    <w:rsid w:val="0082284F"/>
    <w:rsid w:val="008228C4"/>
    <w:rsid w:val="008233D8"/>
    <w:rsid w:val="00823859"/>
    <w:rsid w:val="00823A87"/>
    <w:rsid w:val="00823C66"/>
    <w:rsid w:val="00823E08"/>
    <w:rsid w:val="00824684"/>
    <w:rsid w:val="00824A79"/>
    <w:rsid w:val="00824CB3"/>
    <w:rsid w:val="00824D81"/>
    <w:rsid w:val="0082645E"/>
    <w:rsid w:val="00826921"/>
    <w:rsid w:val="00826AAB"/>
    <w:rsid w:val="00826E53"/>
    <w:rsid w:val="00827733"/>
    <w:rsid w:val="00827A2C"/>
    <w:rsid w:val="00827BEA"/>
    <w:rsid w:val="0083147A"/>
    <w:rsid w:val="00831B33"/>
    <w:rsid w:val="00831B3E"/>
    <w:rsid w:val="00831BB2"/>
    <w:rsid w:val="00831FBB"/>
    <w:rsid w:val="008323E8"/>
    <w:rsid w:val="00832505"/>
    <w:rsid w:val="008329C1"/>
    <w:rsid w:val="00832E7A"/>
    <w:rsid w:val="0083308B"/>
    <w:rsid w:val="008334B2"/>
    <w:rsid w:val="00833C08"/>
    <w:rsid w:val="00833DCE"/>
    <w:rsid w:val="00833DDD"/>
    <w:rsid w:val="008344A3"/>
    <w:rsid w:val="00834CF3"/>
    <w:rsid w:val="00835242"/>
    <w:rsid w:val="0083563A"/>
    <w:rsid w:val="00835CCA"/>
    <w:rsid w:val="00836546"/>
    <w:rsid w:val="00836C9C"/>
    <w:rsid w:val="008370B3"/>
    <w:rsid w:val="008372CB"/>
    <w:rsid w:val="008376D5"/>
    <w:rsid w:val="008378A3"/>
    <w:rsid w:val="00840A10"/>
    <w:rsid w:val="00840C08"/>
    <w:rsid w:val="008418C7"/>
    <w:rsid w:val="00841942"/>
    <w:rsid w:val="00841BEC"/>
    <w:rsid w:val="00841BF3"/>
    <w:rsid w:val="008422C4"/>
    <w:rsid w:val="008427D6"/>
    <w:rsid w:val="00842B0E"/>
    <w:rsid w:val="00842C53"/>
    <w:rsid w:val="00842EB2"/>
    <w:rsid w:val="0084307B"/>
    <w:rsid w:val="008430CB"/>
    <w:rsid w:val="00843562"/>
    <w:rsid w:val="0084370A"/>
    <w:rsid w:val="00843EB1"/>
    <w:rsid w:val="00844497"/>
    <w:rsid w:val="00844808"/>
    <w:rsid w:val="00844D8A"/>
    <w:rsid w:val="00845791"/>
    <w:rsid w:val="008457DC"/>
    <w:rsid w:val="00845959"/>
    <w:rsid w:val="00845C47"/>
    <w:rsid w:val="00845FE5"/>
    <w:rsid w:val="008462E9"/>
    <w:rsid w:val="0084646F"/>
    <w:rsid w:val="00846634"/>
    <w:rsid w:val="0084696F"/>
    <w:rsid w:val="008469B7"/>
    <w:rsid w:val="00846F08"/>
    <w:rsid w:val="00846FBC"/>
    <w:rsid w:val="00847F56"/>
    <w:rsid w:val="0085011F"/>
    <w:rsid w:val="00850B3F"/>
    <w:rsid w:val="00850BB8"/>
    <w:rsid w:val="00851190"/>
    <w:rsid w:val="0085152C"/>
    <w:rsid w:val="00851C53"/>
    <w:rsid w:val="00852D5A"/>
    <w:rsid w:val="008530D8"/>
    <w:rsid w:val="008536D1"/>
    <w:rsid w:val="008539EA"/>
    <w:rsid w:val="00853AA9"/>
    <w:rsid w:val="00853CD5"/>
    <w:rsid w:val="00853EA5"/>
    <w:rsid w:val="00854461"/>
    <w:rsid w:val="00854613"/>
    <w:rsid w:val="00855161"/>
    <w:rsid w:val="0085535D"/>
    <w:rsid w:val="00855EE2"/>
    <w:rsid w:val="008560F9"/>
    <w:rsid w:val="008568AB"/>
    <w:rsid w:val="0085718E"/>
    <w:rsid w:val="00857908"/>
    <w:rsid w:val="008608A8"/>
    <w:rsid w:val="0086094F"/>
    <w:rsid w:val="00860E03"/>
    <w:rsid w:val="00861973"/>
    <w:rsid w:val="008623A1"/>
    <w:rsid w:val="008628DF"/>
    <w:rsid w:val="00862906"/>
    <w:rsid w:val="008629AF"/>
    <w:rsid w:val="00862FD6"/>
    <w:rsid w:val="00863D9B"/>
    <w:rsid w:val="008640FA"/>
    <w:rsid w:val="008649EC"/>
    <w:rsid w:val="00864CA2"/>
    <w:rsid w:val="00865023"/>
    <w:rsid w:val="008655B1"/>
    <w:rsid w:val="0086566C"/>
    <w:rsid w:val="0086637F"/>
    <w:rsid w:val="00866895"/>
    <w:rsid w:val="0086691A"/>
    <w:rsid w:val="00866DC9"/>
    <w:rsid w:val="00867267"/>
    <w:rsid w:val="00867294"/>
    <w:rsid w:val="0086797A"/>
    <w:rsid w:val="00867DD8"/>
    <w:rsid w:val="00867E18"/>
    <w:rsid w:val="008704F7"/>
    <w:rsid w:val="00870504"/>
    <w:rsid w:val="008716BF"/>
    <w:rsid w:val="0087194E"/>
    <w:rsid w:val="00871FF1"/>
    <w:rsid w:val="008725E3"/>
    <w:rsid w:val="00872A53"/>
    <w:rsid w:val="00872D11"/>
    <w:rsid w:val="00874153"/>
    <w:rsid w:val="0087469C"/>
    <w:rsid w:val="008746D0"/>
    <w:rsid w:val="00874862"/>
    <w:rsid w:val="00874CD8"/>
    <w:rsid w:val="00875474"/>
    <w:rsid w:val="00876A37"/>
    <w:rsid w:val="00876A5B"/>
    <w:rsid w:val="00876AEF"/>
    <w:rsid w:val="00877126"/>
    <w:rsid w:val="00877430"/>
    <w:rsid w:val="008777F2"/>
    <w:rsid w:val="0087788D"/>
    <w:rsid w:val="008802B1"/>
    <w:rsid w:val="008803BF"/>
    <w:rsid w:val="008804AA"/>
    <w:rsid w:val="008807F5"/>
    <w:rsid w:val="0088085C"/>
    <w:rsid w:val="00880D5F"/>
    <w:rsid w:val="00881221"/>
    <w:rsid w:val="0088138B"/>
    <w:rsid w:val="00881537"/>
    <w:rsid w:val="008820C8"/>
    <w:rsid w:val="008823AD"/>
    <w:rsid w:val="00882D7A"/>
    <w:rsid w:val="00882E6C"/>
    <w:rsid w:val="00882FBB"/>
    <w:rsid w:val="00883921"/>
    <w:rsid w:val="008842BB"/>
    <w:rsid w:val="0088486C"/>
    <w:rsid w:val="008851AC"/>
    <w:rsid w:val="008852CA"/>
    <w:rsid w:val="00885401"/>
    <w:rsid w:val="008854F1"/>
    <w:rsid w:val="0088561A"/>
    <w:rsid w:val="00885CA6"/>
    <w:rsid w:val="00885CDC"/>
    <w:rsid w:val="00885ED1"/>
    <w:rsid w:val="00885FC7"/>
    <w:rsid w:val="00886104"/>
    <w:rsid w:val="00886471"/>
    <w:rsid w:val="008866EA"/>
    <w:rsid w:val="00887A8E"/>
    <w:rsid w:val="00890139"/>
    <w:rsid w:val="00890905"/>
    <w:rsid w:val="0089095C"/>
    <w:rsid w:val="00890A1F"/>
    <w:rsid w:val="00890EC1"/>
    <w:rsid w:val="00891169"/>
    <w:rsid w:val="0089123F"/>
    <w:rsid w:val="0089153B"/>
    <w:rsid w:val="008919B3"/>
    <w:rsid w:val="00891B1C"/>
    <w:rsid w:val="00891D2C"/>
    <w:rsid w:val="00892563"/>
    <w:rsid w:val="00894378"/>
    <w:rsid w:val="008945CF"/>
    <w:rsid w:val="00894852"/>
    <w:rsid w:val="00894D1F"/>
    <w:rsid w:val="00894FCA"/>
    <w:rsid w:val="008958E1"/>
    <w:rsid w:val="00895B0A"/>
    <w:rsid w:val="00895B9A"/>
    <w:rsid w:val="00895C7F"/>
    <w:rsid w:val="00896F63"/>
    <w:rsid w:val="0089704B"/>
    <w:rsid w:val="0089799C"/>
    <w:rsid w:val="00897F57"/>
    <w:rsid w:val="008A009C"/>
    <w:rsid w:val="008A01D6"/>
    <w:rsid w:val="008A01D7"/>
    <w:rsid w:val="008A0227"/>
    <w:rsid w:val="008A08E1"/>
    <w:rsid w:val="008A0E24"/>
    <w:rsid w:val="008A1C9E"/>
    <w:rsid w:val="008A1D12"/>
    <w:rsid w:val="008A2A07"/>
    <w:rsid w:val="008A2C47"/>
    <w:rsid w:val="008A32CC"/>
    <w:rsid w:val="008A3451"/>
    <w:rsid w:val="008A3A2C"/>
    <w:rsid w:val="008A3ADB"/>
    <w:rsid w:val="008A3FFB"/>
    <w:rsid w:val="008A47B9"/>
    <w:rsid w:val="008A4FA3"/>
    <w:rsid w:val="008A5A67"/>
    <w:rsid w:val="008A5B47"/>
    <w:rsid w:val="008A5E47"/>
    <w:rsid w:val="008A6594"/>
    <w:rsid w:val="008A6707"/>
    <w:rsid w:val="008A6CC1"/>
    <w:rsid w:val="008A6E88"/>
    <w:rsid w:val="008A780D"/>
    <w:rsid w:val="008A787D"/>
    <w:rsid w:val="008A7A80"/>
    <w:rsid w:val="008A7BF5"/>
    <w:rsid w:val="008A7D45"/>
    <w:rsid w:val="008B06B1"/>
    <w:rsid w:val="008B0A12"/>
    <w:rsid w:val="008B0C06"/>
    <w:rsid w:val="008B1397"/>
    <w:rsid w:val="008B1C31"/>
    <w:rsid w:val="008B2DAB"/>
    <w:rsid w:val="008B2E82"/>
    <w:rsid w:val="008B3055"/>
    <w:rsid w:val="008B30FC"/>
    <w:rsid w:val="008B3EF1"/>
    <w:rsid w:val="008B420A"/>
    <w:rsid w:val="008B42B9"/>
    <w:rsid w:val="008B4BA7"/>
    <w:rsid w:val="008B526C"/>
    <w:rsid w:val="008B533A"/>
    <w:rsid w:val="008B59FF"/>
    <w:rsid w:val="008B621F"/>
    <w:rsid w:val="008B63C2"/>
    <w:rsid w:val="008B640A"/>
    <w:rsid w:val="008B6D47"/>
    <w:rsid w:val="008B71F9"/>
    <w:rsid w:val="008B74EB"/>
    <w:rsid w:val="008B7576"/>
    <w:rsid w:val="008B7787"/>
    <w:rsid w:val="008B7DF4"/>
    <w:rsid w:val="008B7FDF"/>
    <w:rsid w:val="008C05DF"/>
    <w:rsid w:val="008C0ACC"/>
    <w:rsid w:val="008C0C9C"/>
    <w:rsid w:val="008C0E7B"/>
    <w:rsid w:val="008C1487"/>
    <w:rsid w:val="008C1510"/>
    <w:rsid w:val="008C193E"/>
    <w:rsid w:val="008C1AEE"/>
    <w:rsid w:val="008C1D06"/>
    <w:rsid w:val="008C2571"/>
    <w:rsid w:val="008C282A"/>
    <w:rsid w:val="008C367F"/>
    <w:rsid w:val="008C36A0"/>
    <w:rsid w:val="008C3DF6"/>
    <w:rsid w:val="008C3FE6"/>
    <w:rsid w:val="008C4660"/>
    <w:rsid w:val="008C4769"/>
    <w:rsid w:val="008C4890"/>
    <w:rsid w:val="008C5B04"/>
    <w:rsid w:val="008C5B59"/>
    <w:rsid w:val="008C5DA0"/>
    <w:rsid w:val="008C5E6A"/>
    <w:rsid w:val="008C6013"/>
    <w:rsid w:val="008C6318"/>
    <w:rsid w:val="008C6363"/>
    <w:rsid w:val="008C69C0"/>
    <w:rsid w:val="008C6B03"/>
    <w:rsid w:val="008C70A8"/>
    <w:rsid w:val="008C7441"/>
    <w:rsid w:val="008C7F6A"/>
    <w:rsid w:val="008D0080"/>
    <w:rsid w:val="008D0563"/>
    <w:rsid w:val="008D0894"/>
    <w:rsid w:val="008D0DAF"/>
    <w:rsid w:val="008D1D0A"/>
    <w:rsid w:val="008D1E03"/>
    <w:rsid w:val="008D1F62"/>
    <w:rsid w:val="008D2215"/>
    <w:rsid w:val="008D22D9"/>
    <w:rsid w:val="008D2B76"/>
    <w:rsid w:val="008D38A1"/>
    <w:rsid w:val="008D3AC2"/>
    <w:rsid w:val="008D3EE3"/>
    <w:rsid w:val="008D4814"/>
    <w:rsid w:val="008D48E9"/>
    <w:rsid w:val="008D4A84"/>
    <w:rsid w:val="008D54B5"/>
    <w:rsid w:val="008D55D1"/>
    <w:rsid w:val="008D56C7"/>
    <w:rsid w:val="008D6702"/>
    <w:rsid w:val="008D6E66"/>
    <w:rsid w:val="008D7693"/>
    <w:rsid w:val="008D7791"/>
    <w:rsid w:val="008D7D88"/>
    <w:rsid w:val="008E040A"/>
    <w:rsid w:val="008E0B04"/>
    <w:rsid w:val="008E0B29"/>
    <w:rsid w:val="008E0E3A"/>
    <w:rsid w:val="008E265E"/>
    <w:rsid w:val="008E29F1"/>
    <w:rsid w:val="008E2BB0"/>
    <w:rsid w:val="008E3017"/>
    <w:rsid w:val="008E3732"/>
    <w:rsid w:val="008E3F21"/>
    <w:rsid w:val="008E4327"/>
    <w:rsid w:val="008E4A6F"/>
    <w:rsid w:val="008E4D94"/>
    <w:rsid w:val="008E4F7C"/>
    <w:rsid w:val="008E5E10"/>
    <w:rsid w:val="008E5EBE"/>
    <w:rsid w:val="008E64ED"/>
    <w:rsid w:val="008E6A5F"/>
    <w:rsid w:val="008E6BC9"/>
    <w:rsid w:val="008E6DB9"/>
    <w:rsid w:val="008E73F7"/>
    <w:rsid w:val="008E7903"/>
    <w:rsid w:val="008E7AB0"/>
    <w:rsid w:val="008E7BA0"/>
    <w:rsid w:val="008F043E"/>
    <w:rsid w:val="008F0566"/>
    <w:rsid w:val="008F0BF0"/>
    <w:rsid w:val="008F0FEE"/>
    <w:rsid w:val="008F14A5"/>
    <w:rsid w:val="008F15EC"/>
    <w:rsid w:val="008F23AB"/>
    <w:rsid w:val="008F281D"/>
    <w:rsid w:val="008F2F3A"/>
    <w:rsid w:val="008F3527"/>
    <w:rsid w:val="008F3728"/>
    <w:rsid w:val="008F374C"/>
    <w:rsid w:val="008F3A63"/>
    <w:rsid w:val="008F401E"/>
    <w:rsid w:val="008F42C6"/>
    <w:rsid w:val="008F4B0B"/>
    <w:rsid w:val="008F4C37"/>
    <w:rsid w:val="008F4C92"/>
    <w:rsid w:val="008F5257"/>
    <w:rsid w:val="008F526A"/>
    <w:rsid w:val="008F5BCC"/>
    <w:rsid w:val="008F5CC1"/>
    <w:rsid w:val="008F6122"/>
    <w:rsid w:val="008F6257"/>
    <w:rsid w:val="008F665E"/>
    <w:rsid w:val="008F6F8C"/>
    <w:rsid w:val="008F7D78"/>
    <w:rsid w:val="009001A0"/>
    <w:rsid w:val="009002B1"/>
    <w:rsid w:val="00900846"/>
    <w:rsid w:val="009008DC"/>
    <w:rsid w:val="00900C0A"/>
    <w:rsid w:val="0090130E"/>
    <w:rsid w:val="009016E2"/>
    <w:rsid w:val="009019C7"/>
    <w:rsid w:val="00901C02"/>
    <w:rsid w:val="00901F38"/>
    <w:rsid w:val="009027C5"/>
    <w:rsid w:val="009033DE"/>
    <w:rsid w:val="009035A6"/>
    <w:rsid w:val="009035BB"/>
    <w:rsid w:val="00904668"/>
    <w:rsid w:val="009053E9"/>
    <w:rsid w:val="009055A3"/>
    <w:rsid w:val="0090585F"/>
    <w:rsid w:val="00905E11"/>
    <w:rsid w:val="00906116"/>
    <w:rsid w:val="00906822"/>
    <w:rsid w:val="00906884"/>
    <w:rsid w:val="009068A6"/>
    <w:rsid w:val="00906B4A"/>
    <w:rsid w:val="00906D23"/>
    <w:rsid w:val="00907414"/>
    <w:rsid w:val="00907668"/>
    <w:rsid w:val="00907850"/>
    <w:rsid w:val="009078D2"/>
    <w:rsid w:val="00910255"/>
    <w:rsid w:val="009102FB"/>
    <w:rsid w:val="009106FF"/>
    <w:rsid w:val="00910802"/>
    <w:rsid w:val="00910A18"/>
    <w:rsid w:val="0091164B"/>
    <w:rsid w:val="0091187A"/>
    <w:rsid w:val="009118C9"/>
    <w:rsid w:val="009120DA"/>
    <w:rsid w:val="00913013"/>
    <w:rsid w:val="009134F6"/>
    <w:rsid w:val="0091371F"/>
    <w:rsid w:val="00914612"/>
    <w:rsid w:val="00914728"/>
    <w:rsid w:val="00914780"/>
    <w:rsid w:val="00914FEE"/>
    <w:rsid w:val="0091518E"/>
    <w:rsid w:val="0091534D"/>
    <w:rsid w:val="00915567"/>
    <w:rsid w:val="00915757"/>
    <w:rsid w:val="009163E7"/>
    <w:rsid w:val="00916794"/>
    <w:rsid w:val="00916BDC"/>
    <w:rsid w:val="00916D04"/>
    <w:rsid w:val="00917321"/>
    <w:rsid w:val="00917E31"/>
    <w:rsid w:val="0092025A"/>
    <w:rsid w:val="00920738"/>
    <w:rsid w:val="009207DB"/>
    <w:rsid w:val="00920C26"/>
    <w:rsid w:val="009211BF"/>
    <w:rsid w:val="0092143A"/>
    <w:rsid w:val="00921588"/>
    <w:rsid w:val="00921901"/>
    <w:rsid w:val="00921923"/>
    <w:rsid w:val="00921B80"/>
    <w:rsid w:val="00921BD3"/>
    <w:rsid w:val="00921FE1"/>
    <w:rsid w:val="009222B6"/>
    <w:rsid w:val="00922E9E"/>
    <w:rsid w:val="0092300F"/>
    <w:rsid w:val="009232C9"/>
    <w:rsid w:val="00923C9F"/>
    <w:rsid w:val="00924030"/>
    <w:rsid w:val="00924829"/>
    <w:rsid w:val="00924C36"/>
    <w:rsid w:val="00924F0E"/>
    <w:rsid w:val="00925170"/>
    <w:rsid w:val="00925463"/>
    <w:rsid w:val="009254DE"/>
    <w:rsid w:val="0092596C"/>
    <w:rsid w:val="00925E96"/>
    <w:rsid w:val="0092604A"/>
    <w:rsid w:val="00926598"/>
    <w:rsid w:val="00927741"/>
    <w:rsid w:val="00927F5A"/>
    <w:rsid w:val="0093040E"/>
    <w:rsid w:val="009313F5"/>
    <w:rsid w:val="0093191F"/>
    <w:rsid w:val="00932448"/>
    <w:rsid w:val="00932472"/>
    <w:rsid w:val="0093289A"/>
    <w:rsid w:val="00932D37"/>
    <w:rsid w:val="0093322D"/>
    <w:rsid w:val="0093358F"/>
    <w:rsid w:val="00933935"/>
    <w:rsid w:val="00933A46"/>
    <w:rsid w:val="0093467A"/>
    <w:rsid w:val="00934CEE"/>
    <w:rsid w:val="00934EE2"/>
    <w:rsid w:val="009351EF"/>
    <w:rsid w:val="009356F0"/>
    <w:rsid w:val="00935A87"/>
    <w:rsid w:val="00935CFC"/>
    <w:rsid w:val="00935F01"/>
    <w:rsid w:val="00935F2D"/>
    <w:rsid w:val="00935FBA"/>
    <w:rsid w:val="00936023"/>
    <w:rsid w:val="009370C6"/>
    <w:rsid w:val="00937135"/>
    <w:rsid w:val="009371AC"/>
    <w:rsid w:val="00940013"/>
    <w:rsid w:val="0094067C"/>
    <w:rsid w:val="00940F7B"/>
    <w:rsid w:val="00941201"/>
    <w:rsid w:val="0094229F"/>
    <w:rsid w:val="009425BE"/>
    <w:rsid w:val="009425E0"/>
    <w:rsid w:val="009431A9"/>
    <w:rsid w:val="00943366"/>
    <w:rsid w:val="00944061"/>
    <w:rsid w:val="009447E4"/>
    <w:rsid w:val="00944B1C"/>
    <w:rsid w:val="00944CF6"/>
    <w:rsid w:val="00945165"/>
    <w:rsid w:val="009451D2"/>
    <w:rsid w:val="00945313"/>
    <w:rsid w:val="009453ED"/>
    <w:rsid w:val="009457F0"/>
    <w:rsid w:val="00945BF8"/>
    <w:rsid w:val="00945D63"/>
    <w:rsid w:val="00946300"/>
    <w:rsid w:val="009465BF"/>
    <w:rsid w:val="009468A3"/>
    <w:rsid w:val="00946BB6"/>
    <w:rsid w:val="009472D8"/>
    <w:rsid w:val="009475F4"/>
    <w:rsid w:val="00947D8B"/>
    <w:rsid w:val="00950136"/>
    <w:rsid w:val="00950601"/>
    <w:rsid w:val="00950968"/>
    <w:rsid w:val="00950C5E"/>
    <w:rsid w:val="00950CB1"/>
    <w:rsid w:val="0095119F"/>
    <w:rsid w:val="00951413"/>
    <w:rsid w:val="00951FB8"/>
    <w:rsid w:val="009520D0"/>
    <w:rsid w:val="0095211B"/>
    <w:rsid w:val="009526D0"/>
    <w:rsid w:val="00953062"/>
    <w:rsid w:val="00953301"/>
    <w:rsid w:val="00953803"/>
    <w:rsid w:val="00954260"/>
    <w:rsid w:val="00954AD0"/>
    <w:rsid w:val="00954E96"/>
    <w:rsid w:val="0095530A"/>
    <w:rsid w:val="009556C9"/>
    <w:rsid w:val="00956164"/>
    <w:rsid w:val="0095700C"/>
    <w:rsid w:val="00957251"/>
    <w:rsid w:val="00957293"/>
    <w:rsid w:val="00957598"/>
    <w:rsid w:val="0095786C"/>
    <w:rsid w:val="0096003B"/>
    <w:rsid w:val="00960081"/>
    <w:rsid w:val="009609B3"/>
    <w:rsid w:val="00960B70"/>
    <w:rsid w:val="00960D7D"/>
    <w:rsid w:val="00961013"/>
    <w:rsid w:val="009610A2"/>
    <w:rsid w:val="009617AD"/>
    <w:rsid w:val="00961921"/>
    <w:rsid w:val="00961941"/>
    <w:rsid w:val="00961A8F"/>
    <w:rsid w:val="009620B4"/>
    <w:rsid w:val="00962313"/>
    <w:rsid w:val="00962409"/>
    <w:rsid w:val="00962C40"/>
    <w:rsid w:val="00962CB2"/>
    <w:rsid w:val="00962D61"/>
    <w:rsid w:val="00963061"/>
    <w:rsid w:val="009630B4"/>
    <w:rsid w:val="00963A72"/>
    <w:rsid w:val="00963C22"/>
    <w:rsid w:val="00963C3E"/>
    <w:rsid w:val="009645D4"/>
    <w:rsid w:val="00964754"/>
    <w:rsid w:val="00964A82"/>
    <w:rsid w:val="00964B6D"/>
    <w:rsid w:val="00965237"/>
    <w:rsid w:val="009652B8"/>
    <w:rsid w:val="00965885"/>
    <w:rsid w:val="00966220"/>
    <w:rsid w:val="00966437"/>
    <w:rsid w:val="00966741"/>
    <w:rsid w:val="0096754C"/>
    <w:rsid w:val="00967AB8"/>
    <w:rsid w:val="00967D1C"/>
    <w:rsid w:val="0097054B"/>
    <w:rsid w:val="00970634"/>
    <w:rsid w:val="00970EE4"/>
    <w:rsid w:val="00970F33"/>
    <w:rsid w:val="00971088"/>
    <w:rsid w:val="00971156"/>
    <w:rsid w:val="00971DF5"/>
    <w:rsid w:val="009721B7"/>
    <w:rsid w:val="00972211"/>
    <w:rsid w:val="0097235A"/>
    <w:rsid w:val="00972642"/>
    <w:rsid w:val="009739F7"/>
    <w:rsid w:val="00974061"/>
    <w:rsid w:val="00974631"/>
    <w:rsid w:val="00974637"/>
    <w:rsid w:val="00974714"/>
    <w:rsid w:val="009749A2"/>
    <w:rsid w:val="009756CF"/>
    <w:rsid w:val="00975CCD"/>
    <w:rsid w:val="00976820"/>
    <w:rsid w:val="00976F35"/>
    <w:rsid w:val="00977757"/>
    <w:rsid w:val="00977C93"/>
    <w:rsid w:val="0098040B"/>
    <w:rsid w:val="00980628"/>
    <w:rsid w:val="009807E5"/>
    <w:rsid w:val="00980A6F"/>
    <w:rsid w:val="00980F1C"/>
    <w:rsid w:val="00981284"/>
    <w:rsid w:val="00981626"/>
    <w:rsid w:val="00981967"/>
    <w:rsid w:val="00981E21"/>
    <w:rsid w:val="009821AA"/>
    <w:rsid w:val="00982670"/>
    <w:rsid w:val="00982A32"/>
    <w:rsid w:val="00983677"/>
    <w:rsid w:val="00983C13"/>
    <w:rsid w:val="00984102"/>
    <w:rsid w:val="00984230"/>
    <w:rsid w:val="009845EF"/>
    <w:rsid w:val="00984721"/>
    <w:rsid w:val="009848E4"/>
    <w:rsid w:val="00984958"/>
    <w:rsid w:val="00984966"/>
    <w:rsid w:val="00984C05"/>
    <w:rsid w:val="00985289"/>
    <w:rsid w:val="009852A0"/>
    <w:rsid w:val="009853CB"/>
    <w:rsid w:val="00985BD2"/>
    <w:rsid w:val="00986090"/>
    <w:rsid w:val="00986447"/>
    <w:rsid w:val="00986BBF"/>
    <w:rsid w:val="0098705A"/>
    <w:rsid w:val="0098737B"/>
    <w:rsid w:val="009913FD"/>
    <w:rsid w:val="00991F6D"/>
    <w:rsid w:val="009926AC"/>
    <w:rsid w:val="00992879"/>
    <w:rsid w:val="00992A7D"/>
    <w:rsid w:val="00992CF4"/>
    <w:rsid w:val="00992FCE"/>
    <w:rsid w:val="0099329B"/>
    <w:rsid w:val="00993340"/>
    <w:rsid w:val="0099342B"/>
    <w:rsid w:val="009934A3"/>
    <w:rsid w:val="009938ED"/>
    <w:rsid w:val="00993915"/>
    <w:rsid w:val="00993BFB"/>
    <w:rsid w:val="0099489C"/>
    <w:rsid w:val="009948E9"/>
    <w:rsid w:val="009952F3"/>
    <w:rsid w:val="00995465"/>
    <w:rsid w:val="009956F4"/>
    <w:rsid w:val="00995B1F"/>
    <w:rsid w:val="009961CF"/>
    <w:rsid w:val="00996909"/>
    <w:rsid w:val="00996D54"/>
    <w:rsid w:val="0099731A"/>
    <w:rsid w:val="009973DE"/>
    <w:rsid w:val="00997EAB"/>
    <w:rsid w:val="009A0707"/>
    <w:rsid w:val="009A0970"/>
    <w:rsid w:val="009A0C3A"/>
    <w:rsid w:val="009A0DB6"/>
    <w:rsid w:val="009A0FB9"/>
    <w:rsid w:val="009A12E3"/>
    <w:rsid w:val="009A17F7"/>
    <w:rsid w:val="009A1C1C"/>
    <w:rsid w:val="009A2AC6"/>
    <w:rsid w:val="009A2C9C"/>
    <w:rsid w:val="009A30C2"/>
    <w:rsid w:val="009A3250"/>
    <w:rsid w:val="009A4043"/>
    <w:rsid w:val="009A4633"/>
    <w:rsid w:val="009A4AC2"/>
    <w:rsid w:val="009A5148"/>
    <w:rsid w:val="009A5581"/>
    <w:rsid w:val="009A6114"/>
    <w:rsid w:val="009A68F1"/>
    <w:rsid w:val="009A69F8"/>
    <w:rsid w:val="009A6E93"/>
    <w:rsid w:val="009A74ED"/>
    <w:rsid w:val="009A75A2"/>
    <w:rsid w:val="009A7F4C"/>
    <w:rsid w:val="009A7F66"/>
    <w:rsid w:val="009B0B58"/>
    <w:rsid w:val="009B0BEB"/>
    <w:rsid w:val="009B0DF3"/>
    <w:rsid w:val="009B108C"/>
    <w:rsid w:val="009B1406"/>
    <w:rsid w:val="009B14CA"/>
    <w:rsid w:val="009B1B75"/>
    <w:rsid w:val="009B29B0"/>
    <w:rsid w:val="009B2A74"/>
    <w:rsid w:val="009B2DE0"/>
    <w:rsid w:val="009B2EA6"/>
    <w:rsid w:val="009B3114"/>
    <w:rsid w:val="009B3158"/>
    <w:rsid w:val="009B31E9"/>
    <w:rsid w:val="009B33D1"/>
    <w:rsid w:val="009B343C"/>
    <w:rsid w:val="009B37CB"/>
    <w:rsid w:val="009B39D1"/>
    <w:rsid w:val="009B3B1A"/>
    <w:rsid w:val="009B3B7E"/>
    <w:rsid w:val="009B3BDC"/>
    <w:rsid w:val="009B3F9E"/>
    <w:rsid w:val="009B4385"/>
    <w:rsid w:val="009B484C"/>
    <w:rsid w:val="009B5434"/>
    <w:rsid w:val="009B59C8"/>
    <w:rsid w:val="009B5CE2"/>
    <w:rsid w:val="009B5D09"/>
    <w:rsid w:val="009B7DBA"/>
    <w:rsid w:val="009C06E4"/>
    <w:rsid w:val="009C0AEC"/>
    <w:rsid w:val="009C0B54"/>
    <w:rsid w:val="009C1504"/>
    <w:rsid w:val="009C163F"/>
    <w:rsid w:val="009C1928"/>
    <w:rsid w:val="009C1E40"/>
    <w:rsid w:val="009C1E7D"/>
    <w:rsid w:val="009C25C4"/>
    <w:rsid w:val="009C25CA"/>
    <w:rsid w:val="009C263C"/>
    <w:rsid w:val="009C2857"/>
    <w:rsid w:val="009C2A11"/>
    <w:rsid w:val="009C303D"/>
    <w:rsid w:val="009C3377"/>
    <w:rsid w:val="009C37CB"/>
    <w:rsid w:val="009C43E4"/>
    <w:rsid w:val="009C47F1"/>
    <w:rsid w:val="009C6594"/>
    <w:rsid w:val="009C6A6B"/>
    <w:rsid w:val="009C77A2"/>
    <w:rsid w:val="009C78A6"/>
    <w:rsid w:val="009C7918"/>
    <w:rsid w:val="009C7A33"/>
    <w:rsid w:val="009C7AF8"/>
    <w:rsid w:val="009D04A3"/>
    <w:rsid w:val="009D1739"/>
    <w:rsid w:val="009D18F6"/>
    <w:rsid w:val="009D353F"/>
    <w:rsid w:val="009D3948"/>
    <w:rsid w:val="009D3BDF"/>
    <w:rsid w:val="009D3E11"/>
    <w:rsid w:val="009D4405"/>
    <w:rsid w:val="009D45A7"/>
    <w:rsid w:val="009D4917"/>
    <w:rsid w:val="009D4A0F"/>
    <w:rsid w:val="009D4D07"/>
    <w:rsid w:val="009D4E90"/>
    <w:rsid w:val="009D4F8B"/>
    <w:rsid w:val="009D569A"/>
    <w:rsid w:val="009D5737"/>
    <w:rsid w:val="009D5D81"/>
    <w:rsid w:val="009D5E17"/>
    <w:rsid w:val="009D732C"/>
    <w:rsid w:val="009D7416"/>
    <w:rsid w:val="009D7A23"/>
    <w:rsid w:val="009D7F32"/>
    <w:rsid w:val="009E05B4"/>
    <w:rsid w:val="009E06CE"/>
    <w:rsid w:val="009E07B7"/>
    <w:rsid w:val="009E0C38"/>
    <w:rsid w:val="009E151C"/>
    <w:rsid w:val="009E1645"/>
    <w:rsid w:val="009E1CB1"/>
    <w:rsid w:val="009E2744"/>
    <w:rsid w:val="009E293D"/>
    <w:rsid w:val="009E297D"/>
    <w:rsid w:val="009E2E83"/>
    <w:rsid w:val="009E2ED1"/>
    <w:rsid w:val="009E39DB"/>
    <w:rsid w:val="009E400E"/>
    <w:rsid w:val="009E435B"/>
    <w:rsid w:val="009E46A6"/>
    <w:rsid w:val="009E47BD"/>
    <w:rsid w:val="009E4E0B"/>
    <w:rsid w:val="009E4E16"/>
    <w:rsid w:val="009E529B"/>
    <w:rsid w:val="009E55BF"/>
    <w:rsid w:val="009E5967"/>
    <w:rsid w:val="009E5AC3"/>
    <w:rsid w:val="009E63C3"/>
    <w:rsid w:val="009E65B1"/>
    <w:rsid w:val="009E6AA9"/>
    <w:rsid w:val="009E6C40"/>
    <w:rsid w:val="009E6D87"/>
    <w:rsid w:val="009E6FA9"/>
    <w:rsid w:val="009E7D57"/>
    <w:rsid w:val="009F020F"/>
    <w:rsid w:val="009F039F"/>
    <w:rsid w:val="009F103C"/>
    <w:rsid w:val="009F118E"/>
    <w:rsid w:val="009F14DF"/>
    <w:rsid w:val="009F16BC"/>
    <w:rsid w:val="009F1C83"/>
    <w:rsid w:val="009F1FD1"/>
    <w:rsid w:val="009F2118"/>
    <w:rsid w:val="009F27F5"/>
    <w:rsid w:val="009F2B1D"/>
    <w:rsid w:val="009F30DA"/>
    <w:rsid w:val="009F43EB"/>
    <w:rsid w:val="009F4501"/>
    <w:rsid w:val="009F49E5"/>
    <w:rsid w:val="009F4B13"/>
    <w:rsid w:val="009F4D8A"/>
    <w:rsid w:val="009F4DF9"/>
    <w:rsid w:val="009F4E57"/>
    <w:rsid w:val="009F50DA"/>
    <w:rsid w:val="009F5480"/>
    <w:rsid w:val="009F5DB5"/>
    <w:rsid w:val="009F5E3D"/>
    <w:rsid w:val="009F674D"/>
    <w:rsid w:val="009F6886"/>
    <w:rsid w:val="009F6AB5"/>
    <w:rsid w:val="009F6C57"/>
    <w:rsid w:val="009F6C8D"/>
    <w:rsid w:val="009F72DF"/>
    <w:rsid w:val="00A00396"/>
    <w:rsid w:val="00A008D2"/>
    <w:rsid w:val="00A00E9B"/>
    <w:rsid w:val="00A011A7"/>
    <w:rsid w:val="00A0187F"/>
    <w:rsid w:val="00A01DEA"/>
    <w:rsid w:val="00A026C7"/>
    <w:rsid w:val="00A02833"/>
    <w:rsid w:val="00A02E1C"/>
    <w:rsid w:val="00A0436F"/>
    <w:rsid w:val="00A04492"/>
    <w:rsid w:val="00A045AC"/>
    <w:rsid w:val="00A04A90"/>
    <w:rsid w:val="00A06C2E"/>
    <w:rsid w:val="00A06EFA"/>
    <w:rsid w:val="00A07184"/>
    <w:rsid w:val="00A102F1"/>
    <w:rsid w:val="00A105CB"/>
    <w:rsid w:val="00A10BA3"/>
    <w:rsid w:val="00A10F13"/>
    <w:rsid w:val="00A11F6E"/>
    <w:rsid w:val="00A120D3"/>
    <w:rsid w:val="00A137B8"/>
    <w:rsid w:val="00A13C55"/>
    <w:rsid w:val="00A13F5A"/>
    <w:rsid w:val="00A14596"/>
    <w:rsid w:val="00A1467D"/>
    <w:rsid w:val="00A146BD"/>
    <w:rsid w:val="00A14BFF"/>
    <w:rsid w:val="00A14CC4"/>
    <w:rsid w:val="00A14FBE"/>
    <w:rsid w:val="00A1592F"/>
    <w:rsid w:val="00A161DA"/>
    <w:rsid w:val="00A17093"/>
    <w:rsid w:val="00A170F1"/>
    <w:rsid w:val="00A1711B"/>
    <w:rsid w:val="00A1713E"/>
    <w:rsid w:val="00A171BF"/>
    <w:rsid w:val="00A17230"/>
    <w:rsid w:val="00A17349"/>
    <w:rsid w:val="00A1779E"/>
    <w:rsid w:val="00A203FC"/>
    <w:rsid w:val="00A208FE"/>
    <w:rsid w:val="00A20F38"/>
    <w:rsid w:val="00A2135E"/>
    <w:rsid w:val="00A219FC"/>
    <w:rsid w:val="00A21E86"/>
    <w:rsid w:val="00A22FCE"/>
    <w:rsid w:val="00A23C04"/>
    <w:rsid w:val="00A2406A"/>
    <w:rsid w:val="00A2425F"/>
    <w:rsid w:val="00A24508"/>
    <w:rsid w:val="00A249CF"/>
    <w:rsid w:val="00A24A03"/>
    <w:rsid w:val="00A252B0"/>
    <w:rsid w:val="00A25D0B"/>
    <w:rsid w:val="00A25D3B"/>
    <w:rsid w:val="00A26039"/>
    <w:rsid w:val="00A269BF"/>
    <w:rsid w:val="00A26E9D"/>
    <w:rsid w:val="00A278AC"/>
    <w:rsid w:val="00A30498"/>
    <w:rsid w:val="00A30962"/>
    <w:rsid w:val="00A30DA0"/>
    <w:rsid w:val="00A312AA"/>
    <w:rsid w:val="00A31965"/>
    <w:rsid w:val="00A31CD2"/>
    <w:rsid w:val="00A31E49"/>
    <w:rsid w:val="00A32066"/>
    <w:rsid w:val="00A34488"/>
    <w:rsid w:val="00A34539"/>
    <w:rsid w:val="00A34AD5"/>
    <w:rsid w:val="00A34C4A"/>
    <w:rsid w:val="00A350C0"/>
    <w:rsid w:val="00A3648A"/>
    <w:rsid w:val="00A36C60"/>
    <w:rsid w:val="00A36ED0"/>
    <w:rsid w:val="00A37053"/>
    <w:rsid w:val="00A370F0"/>
    <w:rsid w:val="00A37720"/>
    <w:rsid w:val="00A37966"/>
    <w:rsid w:val="00A37CBD"/>
    <w:rsid w:val="00A37F30"/>
    <w:rsid w:val="00A40FBD"/>
    <w:rsid w:val="00A41751"/>
    <w:rsid w:val="00A41981"/>
    <w:rsid w:val="00A419DF"/>
    <w:rsid w:val="00A41A6E"/>
    <w:rsid w:val="00A4217E"/>
    <w:rsid w:val="00A422D6"/>
    <w:rsid w:val="00A42383"/>
    <w:rsid w:val="00A424E4"/>
    <w:rsid w:val="00A424F6"/>
    <w:rsid w:val="00A42C71"/>
    <w:rsid w:val="00A439FE"/>
    <w:rsid w:val="00A43FC3"/>
    <w:rsid w:val="00A44830"/>
    <w:rsid w:val="00A44A69"/>
    <w:rsid w:val="00A44D03"/>
    <w:rsid w:val="00A44E6F"/>
    <w:rsid w:val="00A44E94"/>
    <w:rsid w:val="00A45EBB"/>
    <w:rsid w:val="00A46179"/>
    <w:rsid w:val="00A46D0A"/>
    <w:rsid w:val="00A47197"/>
    <w:rsid w:val="00A474FC"/>
    <w:rsid w:val="00A476B9"/>
    <w:rsid w:val="00A478F0"/>
    <w:rsid w:val="00A47980"/>
    <w:rsid w:val="00A47A76"/>
    <w:rsid w:val="00A47B50"/>
    <w:rsid w:val="00A47B64"/>
    <w:rsid w:val="00A47E12"/>
    <w:rsid w:val="00A47F90"/>
    <w:rsid w:val="00A506EB"/>
    <w:rsid w:val="00A50E2F"/>
    <w:rsid w:val="00A51592"/>
    <w:rsid w:val="00A516B2"/>
    <w:rsid w:val="00A51D41"/>
    <w:rsid w:val="00A51F48"/>
    <w:rsid w:val="00A52855"/>
    <w:rsid w:val="00A5335E"/>
    <w:rsid w:val="00A53370"/>
    <w:rsid w:val="00A53412"/>
    <w:rsid w:val="00A538FF"/>
    <w:rsid w:val="00A53D6D"/>
    <w:rsid w:val="00A55290"/>
    <w:rsid w:val="00A55422"/>
    <w:rsid w:val="00A565D2"/>
    <w:rsid w:val="00A5696A"/>
    <w:rsid w:val="00A569DD"/>
    <w:rsid w:val="00A56B02"/>
    <w:rsid w:val="00A56DE9"/>
    <w:rsid w:val="00A56E92"/>
    <w:rsid w:val="00A5705A"/>
    <w:rsid w:val="00A57069"/>
    <w:rsid w:val="00A57127"/>
    <w:rsid w:val="00A571C2"/>
    <w:rsid w:val="00A5738F"/>
    <w:rsid w:val="00A574D8"/>
    <w:rsid w:val="00A57712"/>
    <w:rsid w:val="00A57800"/>
    <w:rsid w:val="00A5791F"/>
    <w:rsid w:val="00A60660"/>
    <w:rsid w:val="00A60665"/>
    <w:rsid w:val="00A608F2"/>
    <w:rsid w:val="00A60BBE"/>
    <w:rsid w:val="00A61586"/>
    <w:rsid w:val="00A6170C"/>
    <w:rsid w:val="00A6188B"/>
    <w:rsid w:val="00A61C2A"/>
    <w:rsid w:val="00A61E09"/>
    <w:rsid w:val="00A62AA6"/>
    <w:rsid w:val="00A62C96"/>
    <w:rsid w:val="00A62F23"/>
    <w:rsid w:val="00A631EA"/>
    <w:rsid w:val="00A6369F"/>
    <w:rsid w:val="00A642F0"/>
    <w:rsid w:val="00A64507"/>
    <w:rsid w:val="00A64A01"/>
    <w:rsid w:val="00A64ED8"/>
    <w:rsid w:val="00A6548C"/>
    <w:rsid w:val="00A654E8"/>
    <w:rsid w:val="00A655FB"/>
    <w:rsid w:val="00A65C26"/>
    <w:rsid w:val="00A65E64"/>
    <w:rsid w:val="00A65F3A"/>
    <w:rsid w:val="00A66007"/>
    <w:rsid w:val="00A66635"/>
    <w:rsid w:val="00A66794"/>
    <w:rsid w:val="00A66A25"/>
    <w:rsid w:val="00A66E15"/>
    <w:rsid w:val="00A66FD0"/>
    <w:rsid w:val="00A6790C"/>
    <w:rsid w:val="00A67A95"/>
    <w:rsid w:val="00A67B01"/>
    <w:rsid w:val="00A70070"/>
    <w:rsid w:val="00A700D5"/>
    <w:rsid w:val="00A702DD"/>
    <w:rsid w:val="00A70812"/>
    <w:rsid w:val="00A70A56"/>
    <w:rsid w:val="00A70CC4"/>
    <w:rsid w:val="00A70D57"/>
    <w:rsid w:val="00A70DDE"/>
    <w:rsid w:val="00A71331"/>
    <w:rsid w:val="00A71FEF"/>
    <w:rsid w:val="00A72164"/>
    <w:rsid w:val="00A721DC"/>
    <w:rsid w:val="00A726C8"/>
    <w:rsid w:val="00A72A48"/>
    <w:rsid w:val="00A72C51"/>
    <w:rsid w:val="00A7334B"/>
    <w:rsid w:val="00A73712"/>
    <w:rsid w:val="00A73CC5"/>
    <w:rsid w:val="00A74573"/>
    <w:rsid w:val="00A74BC5"/>
    <w:rsid w:val="00A74C62"/>
    <w:rsid w:val="00A74DC2"/>
    <w:rsid w:val="00A74F74"/>
    <w:rsid w:val="00A7547B"/>
    <w:rsid w:val="00A756FA"/>
    <w:rsid w:val="00A7579A"/>
    <w:rsid w:val="00A75CDE"/>
    <w:rsid w:val="00A760FC"/>
    <w:rsid w:val="00A76623"/>
    <w:rsid w:val="00A76688"/>
    <w:rsid w:val="00A76B00"/>
    <w:rsid w:val="00A77370"/>
    <w:rsid w:val="00A77656"/>
    <w:rsid w:val="00A77697"/>
    <w:rsid w:val="00A77A6B"/>
    <w:rsid w:val="00A8000A"/>
    <w:rsid w:val="00A81719"/>
    <w:rsid w:val="00A81BD5"/>
    <w:rsid w:val="00A81F9E"/>
    <w:rsid w:val="00A8201C"/>
    <w:rsid w:val="00A8247D"/>
    <w:rsid w:val="00A824BE"/>
    <w:rsid w:val="00A82692"/>
    <w:rsid w:val="00A82808"/>
    <w:rsid w:val="00A82C51"/>
    <w:rsid w:val="00A83599"/>
    <w:rsid w:val="00A83677"/>
    <w:rsid w:val="00A839A4"/>
    <w:rsid w:val="00A83BC4"/>
    <w:rsid w:val="00A84568"/>
    <w:rsid w:val="00A846E2"/>
    <w:rsid w:val="00A84BE2"/>
    <w:rsid w:val="00A85141"/>
    <w:rsid w:val="00A85280"/>
    <w:rsid w:val="00A852F6"/>
    <w:rsid w:val="00A858AD"/>
    <w:rsid w:val="00A85A1B"/>
    <w:rsid w:val="00A85D4C"/>
    <w:rsid w:val="00A86372"/>
    <w:rsid w:val="00A8638B"/>
    <w:rsid w:val="00A865B5"/>
    <w:rsid w:val="00A86F80"/>
    <w:rsid w:val="00A871F7"/>
    <w:rsid w:val="00A872AF"/>
    <w:rsid w:val="00A87D06"/>
    <w:rsid w:val="00A90671"/>
    <w:rsid w:val="00A906EB"/>
    <w:rsid w:val="00A90DE6"/>
    <w:rsid w:val="00A9125E"/>
    <w:rsid w:val="00A91B8B"/>
    <w:rsid w:val="00A920D8"/>
    <w:rsid w:val="00A9259D"/>
    <w:rsid w:val="00A93142"/>
    <w:rsid w:val="00A93FB9"/>
    <w:rsid w:val="00A94536"/>
    <w:rsid w:val="00A94F84"/>
    <w:rsid w:val="00A9630B"/>
    <w:rsid w:val="00A9666F"/>
    <w:rsid w:val="00A96701"/>
    <w:rsid w:val="00A96793"/>
    <w:rsid w:val="00A96910"/>
    <w:rsid w:val="00A96AF6"/>
    <w:rsid w:val="00A96C20"/>
    <w:rsid w:val="00A96C6D"/>
    <w:rsid w:val="00A97237"/>
    <w:rsid w:val="00A974ED"/>
    <w:rsid w:val="00AA0695"/>
    <w:rsid w:val="00AA06EC"/>
    <w:rsid w:val="00AA0F3F"/>
    <w:rsid w:val="00AA110F"/>
    <w:rsid w:val="00AA12D2"/>
    <w:rsid w:val="00AA136C"/>
    <w:rsid w:val="00AA13B0"/>
    <w:rsid w:val="00AA13D0"/>
    <w:rsid w:val="00AA13D4"/>
    <w:rsid w:val="00AA16BD"/>
    <w:rsid w:val="00AA1991"/>
    <w:rsid w:val="00AA2178"/>
    <w:rsid w:val="00AA25B0"/>
    <w:rsid w:val="00AA270A"/>
    <w:rsid w:val="00AA2AF5"/>
    <w:rsid w:val="00AA3EF3"/>
    <w:rsid w:val="00AA4312"/>
    <w:rsid w:val="00AA4F78"/>
    <w:rsid w:val="00AA5997"/>
    <w:rsid w:val="00AA6868"/>
    <w:rsid w:val="00AA6998"/>
    <w:rsid w:val="00AA69BE"/>
    <w:rsid w:val="00AA6A3B"/>
    <w:rsid w:val="00AA7140"/>
    <w:rsid w:val="00AA796F"/>
    <w:rsid w:val="00AA7BFC"/>
    <w:rsid w:val="00AA7EC8"/>
    <w:rsid w:val="00AB0AF1"/>
    <w:rsid w:val="00AB0B05"/>
    <w:rsid w:val="00AB0FD9"/>
    <w:rsid w:val="00AB15CA"/>
    <w:rsid w:val="00AB1865"/>
    <w:rsid w:val="00AB1B37"/>
    <w:rsid w:val="00AB1DE1"/>
    <w:rsid w:val="00AB21B4"/>
    <w:rsid w:val="00AB2CC9"/>
    <w:rsid w:val="00AB2F03"/>
    <w:rsid w:val="00AB329C"/>
    <w:rsid w:val="00AB3374"/>
    <w:rsid w:val="00AB33C9"/>
    <w:rsid w:val="00AB36A2"/>
    <w:rsid w:val="00AB3819"/>
    <w:rsid w:val="00AB38DC"/>
    <w:rsid w:val="00AB38FA"/>
    <w:rsid w:val="00AB3903"/>
    <w:rsid w:val="00AB3B8B"/>
    <w:rsid w:val="00AB3D53"/>
    <w:rsid w:val="00AB46BD"/>
    <w:rsid w:val="00AB481A"/>
    <w:rsid w:val="00AB5236"/>
    <w:rsid w:val="00AB55F7"/>
    <w:rsid w:val="00AB58BD"/>
    <w:rsid w:val="00AB5FCA"/>
    <w:rsid w:val="00AB643F"/>
    <w:rsid w:val="00AB65DE"/>
    <w:rsid w:val="00AC037B"/>
    <w:rsid w:val="00AC03BB"/>
    <w:rsid w:val="00AC044C"/>
    <w:rsid w:val="00AC114D"/>
    <w:rsid w:val="00AC15F3"/>
    <w:rsid w:val="00AC19A1"/>
    <w:rsid w:val="00AC19AB"/>
    <w:rsid w:val="00AC1E2E"/>
    <w:rsid w:val="00AC20F1"/>
    <w:rsid w:val="00AC213C"/>
    <w:rsid w:val="00AC2144"/>
    <w:rsid w:val="00AC250B"/>
    <w:rsid w:val="00AC2B2F"/>
    <w:rsid w:val="00AC4223"/>
    <w:rsid w:val="00AC49D3"/>
    <w:rsid w:val="00AC5412"/>
    <w:rsid w:val="00AC56B8"/>
    <w:rsid w:val="00AC59A0"/>
    <w:rsid w:val="00AC5DB5"/>
    <w:rsid w:val="00AC5F9A"/>
    <w:rsid w:val="00AC627B"/>
    <w:rsid w:val="00AC6A67"/>
    <w:rsid w:val="00AC6F47"/>
    <w:rsid w:val="00AC7097"/>
    <w:rsid w:val="00AC762F"/>
    <w:rsid w:val="00AD0101"/>
    <w:rsid w:val="00AD08C9"/>
    <w:rsid w:val="00AD0C0F"/>
    <w:rsid w:val="00AD1385"/>
    <w:rsid w:val="00AD1CB3"/>
    <w:rsid w:val="00AD2607"/>
    <w:rsid w:val="00AD27F9"/>
    <w:rsid w:val="00AD2C3C"/>
    <w:rsid w:val="00AD2CEC"/>
    <w:rsid w:val="00AD2ED0"/>
    <w:rsid w:val="00AD3EFF"/>
    <w:rsid w:val="00AD40C1"/>
    <w:rsid w:val="00AD4459"/>
    <w:rsid w:val="00AD4993"/>
    <w:rsid w:val="00AD4BB2"/>
    <w:rsid w:val="00AD533E"/>
    <w:rsid w:val="00AD586A"/>
    <w:rsid w:val="00AD5C24"/>
    <w:rsid w:val="00AD60DB"/>
    <w:rsid w:val="00AD61C2"/>
    <w:rsid w:val="00AD6320"/>
    <w:rsid w:val="00AD6970"/>
    <w:rsid w:val="00AD757C"/>
    <w:rsid w:val="00AD7637"/>
    <w:rsid w:val="00AD7709"/>
    <w:rsid w:val="00AD7B1C"/>
    <w:rsid w:val="00AD7BA3"/>
    <w:rsid w:val="00AD7E44"/>
    <w:rsid w:val="00AD7EF0"/>
    <w:rsid w:val="00AE06AF"/>
    <w:rsid w:val="00AE084C"/>
    <w:rsid w:val="00AE0892"/>
    <w:rsid w:val="00AE0B98"/>
    <w:rsid w:val="00AE0F10"/>
    <w:rsid w:val="00AE19E8"/>
    <w:rsid w:val="00AE1BAC"/>
    <w:rsid w:val="00AE1C7B"/>
    <w:rsid w:val="00AE26EC"/>
    <w:rsid w:val="00AE2C20"/>
    <w:rsid w:val="00AE2E95"/>
    <w:rsid w:val="00AE3359"/>
    <w:rsid w:val="00AE3D2A"/>
    <w:rsid w:val="00AE3EAF"/>
    <w:rsid w:val="00AE413F"/>
    <w:rsid w:val="00AE42AB"/>
    <w:rsid w:val="00AE472E"/>
    <w:rsid w:val="00AE4A6C"/>
    <w:rsid w:val="00AE4B59"/>
    <w:rsid w:val="00AE52FF"/>
    <w:rsid w:val="00AE5B3A"/>
    <w:rsid w:val="00AE5B49"/>
    <w:rsid w:val="00AE5EFB"/>
    <w:rsid w:val="00AE6335"/>
    <w:rsid w:val="00AE668B"/>
    <w:rsid w:val="00AE66BF"/>
    <w:rsid w:val="00AE672F"/>
    <w:rsid w:val="00AE6BCC"/>
    <w:rsid w:val="00AE7078"/>
    <w:rsid w:val="00AE723A"/>
    <w:rsid w:val="00AE7792"/>
    <w:rsid w:val="00AF017F"/>
    <w:rsid w:val="00AF06C6"/>
    <w:rsid w:val="00AF0750"/>
    <w:rsid w:val="00AF0809"/>
    <w:rsid w:val="00AF08EF"/>
    <w:rsid w:val="00AF0F72"/>
    <w:rsid w:val="00AF10C6"/>
    <w:rsid w:val="00AF1B77"/>
    <w:rsid w:val="00AF1DCA"/>
    <w:rsid w:val="00AF20D2"/>
    <w:rsid w:val="00AF27E1"/>
    <w:rsid w:val="00AF2D1E"/>
    <w:rsid w:val="00AF2D49"/>
    <w:rsid w:val="00AF2FDE"/>
    <w:rsid w:val="00AF37AA"/>
    <w:rsid w:val="00AF3C53"/>
    <w:rsid w:val="00AF41E1"/>
    <w:rsid w:val="00AF4236"/>
    <w:rsid w:val="00AF46E5"/>
    <w:rsid w:val="00AF46EC"/>
    <w:rsid w:val="00AF47E8"/>
    <w:rsid w:val="00AF48F5"/>
    <w:rsid w:val="00AF5413"/>
    <w:rsid w:val="00AF63EC"/>
    <w:rsid w:val="00AF64F1"/>
    <w:rsid w:val="00AF6523"/>
    <w:rsid w:val="00AF6741"/>
    <w:rsid w:val="00AF68D7"/>
    <w:rsid w:val="00AF6E02"/>
    <w:rsid w:val="00AF7B69"/>
    <w:rsid w:val="00B000C2"/>
    <w:rsid w:val="00B00172"/>
    <w:rsid w:val="00B001F5"/>
    <w:rsid w:val="00B006CC"/>
    <w:rsid w:val="00B015EE"/>
    <w:rsid w:val="00B016BB"/>
    <w:rsid w:val="00B02B66"/>
    <w:rsid w:val="00B03998"/>
    <w:rsid w:val="00B04503"/>
    <w:rsid w:val="00B04650"/>
    <w:rsid w:val="00B04CE6"/>
    <w:rsid w:val="00B0525A"/>
    <w:rsid w:val="00B065E6"/>
    <w:rsid w:val="00B06C4D"/>
    <w:rsid w:val="00B07080"/>
    <w:rsid w:val="00B074F7"/>
    <w:rsid w:val="00B10C7E"/>
    <w:rsid w:val="00B10DA6"/>
    <w:rsid w:val="00B10E0A"/>
    <w:rsid w:val="00B10F98"/>
    <w:rsid w:val="00B110E4"/>
    <w:rsid w:val="00B11479"/>
    <w:rsid w:val="00B1147B"/>
    <w:rsid w:val="00B115DF"/>
    <w:rsid w:val="00B115EF"/>
    <w:rsid w:val="00B125C7"/>
    <w:rsid w:val="00B13775"/>
    <w:rsid w:val="00B13C82"/>
    <w:rsid w:val="00B1400B"/>
    <w:rsid w:val="00B142BB"/>
    <w:rsid w:val="00B1498D"/>
    <w:rsid w:val="00B15BA9"/>
    <w:rsid w:val="00B15BEC"/>
    <w:rsid w:val="00B15CDA"/>
    <w:rsid w:val="00B15E72"/>
    <w:rsid w:val="00B1636C"/>
    <w:rsid w:val="00B17177"/>
    <w:rsid w:val="00B174B6"/>
    <w:rsid w:val="00B17F2F"/>
    <w:rsid w:val="00B20993"/>
    <w:rsid w:val="00B209E1"/>
    <w:rsid w:val="00B20D3E"/>
    <w:rsid w:val="00B20F93"/>
    <w:rsid w:val="00B2112E"/>
    <w:rsid w:val="00B21216"/>
    <w:rsid w:val="00B2166F"/>
    <w:rsid w:val="00B21938"/>
    <w:rsid w:val="00B21971"/>
    <w:rsid w:val="00B21ADB"/>
    <w:rsid w:val="00B21E13"/>
    <w:rsid w:val="00B21FD9"/>
    <w:rsid w:val="00B227EA"/>
    <w:rsid w:val="00B22835"/>
    <w:rsid w:val="00B22955"/>
    <w:rsid w:val="00B22B49"/>
    <w:rsid w:val="00B22E44"/>
    <w:rsid w:val="00B23250"/>
    <w:rsid w:val="00B235CA"/>
    <w:rsid w:val="00B2388E"/>
    <w:rsid w:val="00B24370"/>
    <w:rsid w:val="00B24F19"/>
    <w:rsid w:val="00B2551D"/>
    <w:rsid w:val="00B25949"/>
    <w:rsid w:val="00B25EE4"/>
    <w:rsid w:val="00B271FA"/>
    <w:rsid w:val="00B27509"/>
    <w:rsid w:val="00B27615"/>
    <w:rsid w:val="00B278A0"/>
    <w:rsid w:val="00B27C1B"/>
    <w:rsid w:val="00B30614"/>
    <w:rsid w:val="00B30E11"/>
    <w:rsid w:val="00B3187E"/>
    <w:rsid w:val="00B31E4D"/>
    <w:rsid w:val="00B32158"/>
    <w:rsid w:val="00B32DCE"/>
    <w:rsid w:val="00B33266"/>
    <w:rsid w:val="00B33360"/>
    <w:rsid w:val="00B337F0"/>
    <w:rsid w:val="00B33F27"/>
    <w:rsid w:val="00B33F2A"/>
    <w:rsid w:val="00B35600"/>
    <w:rsid w:val="00B35925"/>
    <w:rsid w:val="00B35996"/>
    <w:rsid w:val="00B361D6"/>
    <w:rsid w:val="00B361DD"/>
    <w:rsid w:val="00B3634C"/>
    <w:rsid w:val="00B3664C"/>
    <w:rsid w:val="00B36974"/>
    <w:rsid w:val="00B37231"/>
    <w:rsid w:val="00B372AE"/>
    <w:rsid w:val="00B37614"/>
    <w:rsid w:val="00B40041"/>
    <w:rsid w:val="00B405CA"/>
    <w:rsid w:val="00B407D7"/>
    <w:rsid w:val="00B420E7"/>
    <w:rsid w:val="00B423FB"/>
    <w:rsid w:val="00B42AC3"/>
    <w:rsid w:val="00B4386D"/>
    <w:rsid w:val="00B43EC6"/>
    <w:rsid w:val="00B44123"/>
    <w:rsid w:val="00B44232"/>
    <w:rsid w:val="00B4459F"/>
    <w:rsid w:val="00B445AE"/>
    <w:rsid w:val="00B44691"/>
    <w:rsid w:val="00B447AA"/>
    <w:rsid w:val="00B44A60"/>
    <w:rsid w:val="00B44B4A"/>
    <w:rsid w:val="00B4508F"/>
    <w:rsid w:val="00B454B2"/>
    <w:rsid w:val="00B45F9D"/>
    <w:rsid w:val="00B460F8"/>
    <w:rsid w:val="00B4645C"/>
    <w:rsid w:val="00B4648E"/>
    <w:rsid w:val="00B46A36"/>
    <w:rsid w:val="00B46A5C"/>
    <w:rsid w:val="00B47179"/>
    <w:rsid w:val="00B472CE"/>
    <w:rsid w:val="00B47496"/>
    <w:rsid w:val="00B47B00"/>
    <w:rsid w:val="00B47DE5"/>
    <w:rsid w:val="00B47EB6"/>
    <w:rsid w:val="00B50228"/>
    <w:rsid w:val="00B50A4B"/>
    <w:rsid w:val="00B513D5"/>
    <w:rsid w:val="00B5165C"/>
    <w:rsid w:val="00B5169D"/>
    <w:rsid w:val="00B517A7"/>
    <w:rsid w:val="00B51E6B"/>
    <w:rsid w:val="00B51FA3"/>
    <w:rsid w:val="00B52109"/>
    <w:rsid w:val="00B522CF"/>
    <w:rsid w:val="00B526C7"/>
    <w:rsid w:val="00B53045"/>
    <w:rsid w:val="00B534DD"/>
    <w:rsid w:val="00B53B01"/>
    <w:rsid w:val="00B53CE1"/>
    <w:rsid w:val="00B5411D"/>
    <w:rsid w:val="00B5423D"/>
    <w:rsid w:val="00B54340"/>
    <w:rsid w:val="00B551E1"/>
    <w:rsid w:val="00B5585A"/>
    <w:rsid w:val="00B55A04"/>
    <w:rsid w:val="00B55DB6"/>
    <w:rsid w:val="00B5684C"/>
    <w:rsid w:val="00B56D24"/>
    <w:rsid w:val="00B574C7"/>
    <w:rsid w:val="00B577C5"/>
    <w:rsid w:val="00B60109"/>
    <w:rsid w:val="00B60993"/>
    <w:rsid w:val="00B60BE0"/>
    <w:rsid w:val="00B6113C"/>
    <w:rsid w:val="00B61DFD"/>
    <w:rsid w:val="00B6261B"/>
    <w:rsid w:val="00B626E2"/>
    <w:rsid w:val="00B62B87"/>
    <w:rsid w:val="00B62FDE"/>
    <w:rsid w:val="00B6368C"/>
    <w:rsid w:val="00B63735"/>
    <w:rsid w:val="00B63A30"/>
    <w:rsid w:val="00B640BF"/>
    <w:rsid w:val="00B642E3"/>
    <w:rsid w:val="00B64586"/>
    <w:rsid w:val="00B6497E"/>
    <w:rsid w:val="00B64B30"/>
    <w:rsid w:val="00B64DD7"/>
    <w:rsid w:val="00B64EC1"/>
    <w:rsid w:val="00B64F4C"/>
    <w:rsid w:val="00B654B4"/>
    <w:rsid w:val="00B667FD"/>
    <w:rsid w:val="00B6695F"/>
    <w:rsid w:val="00B66964"/>
    <w:rsid w:val="00B669BB"/>
    <w:rsid w:val="00B66A30"/>
    <w:rsid w:val="00B670B7"/>
    <w:rsid w:val="00B67FAB"/>
    <w:rsid w:val="00B70092"/>
    <w:rsid w:val="00B705F9"/>
    <w:rsid w:val="00B70738"/>
    <w:rsid w:val="00B715EA"/>
    <w:rsid w:val="00B7173E"/>
    <w:rsid w:val="00B719D0"/>
    <w:rsid w:val="00B72045"/>
    <w:rsid w:val="00B72377"/>
    <w:rsid w:val="00B72382"/>
    <w:rsid w:val="00B724DE"/>
    <w:rsid w:val="00B73107"/>
    <w:rsid w:val="00B73E2B"/>
    <w:rsid w:val="00B74CD5"/>
    <w:rsid w:val="00B74E29"/>
    <w:rsid w:val="00B75230"/>
    <w:rsid w:val="00B752F0"/>
    <w:rsid w:val="00B75BF9"/>
    <w:rsid w:val="00B75D60"/>
    <w:rsid w:val="00B75E4D"/>
    <w:rsid w:val="00B76D98"/>
    <w:rsid w:val="00B77649"/>
    <w:rsid w:val="00B77857"/>
    <w:rsid w:val="00B778FF"/>
    <w:rsid w:val="00B77B88"/>
    <w:rsid w:val="00B80241"/>
    <w:rsid w:val="00B80B5B"/>
    <w:rsid w:val="00B80CAE"/>
    <w:rsid w:val="00B8104B"/>
    <w:rsid w:val="00B81744"/>
    <w:rsid w:val="00B81820"/>
    <w:rsid w:val="00B81C2D"/>
    <w:rsid w:val="00B81D11"/>
    <w:rsid w:val="00B8252B"/>
    <w:rsid w:val="00B82DBB"/>
    <w:rsid w:val="00B83625"/>
    <w:rsid w:val="00B842BE"/>
    <w:rsid w:val="00B846C7"/>
    <w:rsid w:val="00B84ABD"/>
    <w:rsid w:val="00B85045"/>
    <w:rsid w:val="00B8552A"/>
    <w:rsid w:val="00B855FC"/>
    <w:rsid w:val="00B859D0"/>
    <w:rsid w:val="00B85F2C"/>
    <w:rsid w:val="00B8679F"/>
    <w:rsid w:val="00B87518"/>
    <w:rsid w:val="00B87837"/>
    <w:rsid w:val="00B908EC"/>
    <w:rsid w:val="00B90B5C"/>
    <w:rsid w:val="00B90FDF"/>
    <w:rsid w:val="00B91251"/>
    <w:rsid w:val="00B9126F"/>
    <w:rsid w:val="00B913F3"/>
    <w:rsid w:val="00B91846"/>
    <w:rsid w:val="00B91969"/>
    <w:rsid w:val="00B91C1F"/>
    <w:rsid w:val="00B91F31"/>
    <w:rsid w:val="00B92967"/>
    <w:rsid w:val="00B92C85"/>
    <w:rsid w:val="00B92ECF"/>
    <w:rsid w:val="00B92FA6"/>
    <w:rsid w:val="00B93B4E"/>
    <w:rsid w:val="00B93CDB"/>
    <w:rsid w:val="00B93F2F"/>
    <w:rsid w:val="00B94264"/>
    <w:rsid w:val="00B942E0"/>
    <w:rsid w:val="00B94B3E"/>
    <w:rsid w:val="00B95263"/>
    <w:rsid w:val="00B958B5"/>
    <w:rsid w:val="00B958BB"/>
    <w:rsid w:val="00B96E16"/>
    <w:rsid w:val="00B97051"/>
    <w:rsid w:val="00BA08BB"/>
    <w:rsid w:val="00BA0906"/>
    <w:rsid w:val="00BA099D"/>
    <w:rsid w:val="00BA0BAA"/>
    <w:rsid w:val="00BA1376"/>
    <w:rsid w:val="00BA14F1"/>
    <w:rsid w:val="00BA1C2C"/>
    <w:rsid w:val="00BA1D8C"/>
    <w:rsid w:val="00BA1EA8"/>
    <w:rsid w:val="00BA2014"/>
    <w:rsid w:val="00BA25F5"/>
    <w:rsid w:val="00BA28B8"/>
    <w:rsid w:val="00BA30F8"/>
    <w:rsid w:val="00BA3543"/>
    <w:rsid w:val="00BA3A61"/>
    <w:rsid w:val="00BA4061"/>
    <w:rsid w:val="00BA4828"/>
    <w:rsid w:val="00BA494B"/>
    <w:rsid w:val="00BA4AF7"/>
    <w:rsid w:val="00BA562A"/>
    <w:rsid w:val="00BA56B0"/>
    <w:rsid w:val="00BA57DB"/>
    <w:rsid w:val="00BA5DEA"/>
    <w:rsid w:val="00BA5E0F"/>
    <w:rsid w:val="00BA61F5"/>
    <w:rsid w:val="00BA64E3"/>
    <w:rsid w:val="00BA68DC"/>
    <w:rsid w:val="00BA6D08"/>
    <w:rsid w:val="00BA6DCA"/>
    <w:rsid w:val="00BA7647"/>
    <w:rsid w:val="00BA773F"/>
    <w:rsid w:val="00BA7D65"/>
    <w:rsid w:val="00BA7E49"/>
    <w:rsid w:val="00BB02F2"/>
    <w:rsid w:val="00BB0B3B"/>
    <w:rsid w:val="00BB0E10"/>
    <w:rsid w:val="00BB12EC"/>
    <w:rsid w:val="00BB1543"/>
    <w:rsid w:val="00BB19E3"/>
    <w:rsid w:val="00BB24E7"/>
    <w:rsid w:val="00BB2B9A"/>
    <w:rsid w:val="00BB2D6F"/>
    <w:rsid w:val="00BB2DC6"/>
    <w:rsid w:val="00BB2F2B"/>
    <w:rsid w:val="00BB3071"/>
    <w:rsid w:val="00BB33B1"/>
    <w:rsid w:val="00BB3459"/>
    <w:rsid w:val="00BB3A38"/>
    <w:rsid w:val="00BB3ACD"/>
    <w:rsid w:val="00BB3B4A"/>
    <w:rsid w:val="00BB3BE7"/>
    <w:rsid w:val="00BB45B1"/>
    <w:rsid w:val="00BB49E9"/>
    <w:rsid w:val="00BB5172"/>
    <w:rsid w:val="00BB528E"/>
    <w:rsid w:val="00BB5618"/>
    <w:rsid w:val="00BB5B28"/>
    <w:rsid w:val="00BB5E65"/>
    <w:rsid w:val="00BB6B9E"/>
    <w:rsid w:val="00BB7011"/>
    <w:rsid w:val="00BB78E6"/>
    <w:rsid w:val="00BB7976"/>
    <w:rsid w:val="00BB79C8"/>
    <w:rsid w:val="00BC02ED"/>
    <w:rsid w:val="00BC05FA"/>
    <w:rsid w:val="00BC192E"/>
    <w:rsid w:val="00BC1D05"/>
    <w:rsid w:val="00BC20BC"/>
    <w:rsid w:val="00BC2726"/>
    <w:rsid w:val="00BC2A47"/>
    <w:rsid w:val="00BC369F"/>
    <w:rsid w:val="00BC3961"/>
    <w:rsid w:val="00BC3F7B"/>
    <w:rsid w:val="00BC44DB"/>
    <w:rsid w:val="00BC4587"/>
    <w:rsid w:val="00BC4A48"/>
    <w:rsid w:val="00BC4AD8"/>
    <w:rsid w:val="00BC4AE5"/>
    <w:rsid w:val="00BC5173"/>
    <w:rsid w:val="00BC5359"/>
    <w:rsid w:val="00BC549D"/>
    <w:rsid w:val="00BC5AB1"/>
    <w:rsid w:val="00BC5E00"/>
    <w:rsid w:val="00BC64CD"/>
    <w:rsid w:val="00BC6D37"/>
    <w:rsid w:val="00BC6F82"/>
    <w:rsid w:val="00BC7423"/>
    <w:rsid w:val="00BC7644"/>
    <w:rsid w:val="00BC789F"/>
    <w:rsid w:val="00BC78D3"/>
    <w:rsid w:val="00BC7F67"/>
    <w:rsid w:val="00BD044B"/>
    <w:rsid w:val="00BD08C1"/>
    <w:rsid w:val="00BD0B84"/>
    <w:rsid w:val="00BD120E"/>
    <w:rsid w:val="00BD1FBB"/>
    <w:rsid w:val="00BD236C"/>
    <w:rsid w:val="00BD2715"/>
    <w:rsid w:val="00BD2908"/>
    <w:rsid w:val="00BD34E1"/>
    <w:rsid w:val="00BD3792"/>
    <w:rsid w:val="00BD37B3"/>
    <w:rsid w:val="00BD39D7"/>
    <w:rsid w:val="00BD4201"/>
    <w:rsid w:val="00BD492E"/>
    <w:rsid w:val="00BD4D90"/>
    <w:rsid w:val="00BD501A"/>
    <w:rsid w:val="00BD660A"/>
    <w:rsid w:val="00BD674C"/>
    <w:rsid w:val="00BD6F93"/>
    <w:rsid w:val="00BD6FFC"/>
    <w:rsid w:val="00BD751F"/>
    <w:rsid w:val="00BD7922"/>
    <w:rsid w:val="00BD7953"/>
    <w:rsid w:val="00BD7AFD"/>
    <w:rsid w:val="00BE0743"/>
    <w:rsid w:val="00BE086F"/>
    <w:rsid w:val="00BE0CD8"/>
    <w:rsid w:val="00BE0D5A"/>
    <w:rsid w:val="00BE12B6"/>
    <w:rsid w:val="00BE19DB"/>
    <w:rsid w:val="00BE1AFA"/>
    <w:rsid w:val="00BE1F7B"/>
    <w:rsid w:val="00BE23A7"/>
    <w:rsid w:val="00BE2ED5"/>
    <w:rsid w:val="00BE3C85"/>
    <w:rsid w:val="00BE4621"/>
    <w:rsid w:val="00BE4C1A"/>
    <w:rsid w:val="00BE4CB5"/>
    <w:rsid w:val="00BE4D4F"/>
    <w:rsid w:val="00BE5045"/>
    <w:rsid w:val="00BE519E"/>
    <w:rsid w:val="00BE5524"/>
    <w:rsid w:val="00BE5AA1"/>
    <w:rsid w:val="00BE605B"/>
    <w:rsid w:val="00BE68D3"/>
    <w:rsid w:val="00BE6F28"/>
    <w:rsid w:val="00BE7001"/>
    <w:rsid w:val="00BE706F"/>
    <w:rsid w:val="00BF00B3"/>
    <w:rsid w:val="00BF00DA"/>
    <w:rsid w:val="00BF059C"/>
    <w:rsid w:val="00BF08E2"/>
    <w:rsid w:val="00BF0CD6"/>
    <w:rsid w:val="00BF1114"/>
    <w:rsid w:val="00BF144E"/>
    <w:rsid w:val="00BF2044"/>
    <w:rsid w:val="00BF238A"/>
    <w:rsid w:val="00BF2D23"/>
    <w:rsid w:val="00BF2ECC"/>
    <w:rsid w:val="00BF307F"/>
    <w:rsid w:val="00BF316A"/>
    <w:rsid w:val="00BF3189"/>
    <w:rsid w:val="00BF3402"/>
    <w:rsid w:val="00BF34DB"/>
    <w:rsid w:val="00BF38DE"/>
    <w:rsid w:val="00BF393A"/>
    <w:rsid w:val="00BF3FA8"/>
    <w:rsid w:val="00BF440A"/>
    <w:rsid w:val="00BF44E8"/>
    <w:rsid w:val="00BF506A"/>
    <w:rsid w:val="00BF5A26"/>
    <w:rsid w:val="00BF5FD2"/>
    <w:rsid w:val="00BF65CD"/>
    <w:rsid w:val="00BF675F"/>
    <w:rsid w:val="00BF6772"/>
    <w:rsid w:val="00BF7C0C"/>
    <w:rsid w:val="00BF7DAC"/>
    <w:rsid w:val="00C00A5F"/>
    <w:rsid w:val="00C00CCF"/>
    <w:rsid w:val="00C010EB"/>
    <w:rsid w:val="00C01CED"/>
    <w:rsid w:val="00C02446"/>
    <w:rsid w:val="00C0276F"/>
    <w:rsid w:val="00C02803"/>
    <w:rsid w:val="00C02C47"/>
    <w:rsid w:val="00C02E50"/>
    <w:rsid w:val="00C0355C"/>
    <w:rsid w:val="00C038B9"/>
    <w:rsid w:val="00C03CA2"/>
    <w:rsid w:val="00C0405D"/>
    <w:rsid w:val="00C04102"/>
    <w:rsid w:val="00C04A9A"/>
    <w:rsid w:val="00C04D73"/>
    <w:rsid w:val="00C04E55"/>
    <w:rsid w:val="00C05095"/>
    <w:rsid w:val="00C05676"/>
    <w:rsid w:val="00C05A9E"/>
    <w:rsid w:val="00C05C8D"/>
    <w:rsid w:val="00C06771"/>
    <w:rsid w:val="00C06BE5"/>
    <w:rsid w:val="00C07661"/>
    <w:rsid w:val="00C0782A"/>
    <w:rsid w:val="00C0789C"/>
    <w:rsid w:val="00C10039"/>
    <w:rsid w:val="00C10101"/>
    <w:rsid w:val="00C105F1"/>
    <w:rsid w:val="00C108FC"/>
    <w:rsid w:val="00C109F9"/>
    <w:rsid w:val="00C11567"/>
    <w:rsid w:val="00C115E4"/>
    <w:rsid w:val="00C1181C"/>
    <w:rsid w:val="00C11AB6"/>
    <w:rsid w:val="00C11F01"/>
    <w:rsid w:val="00C121E1"/>
    <w:rsid w:val="00C1226A"/>
    <w:rsid w:val="00C12D14"/>
    <w:rsid w:val="00C134E8"/>
    <w:rsid w:val="00C13C13"/>
    <w:rsid w:val="00C13DE4"/>
    <w:rsid w:val="00C14752"/>
    <w:rsid w:val="00C14A83"/>
    <w:rsid w:val="00C156BB"/>
    <w:rsid w:val="00C1574D"/>
    <w:rsid w:val="00C15AFC"/>
    <w:rsid w:val="00C15E85"/>
    <w:rsid w:val="00C16911"/>
    <w:rsid w:val="00C1726F"/>
    <w:rsid w:val="00C17734"/>
    <w:rsid w:val="00C179FD"/>
    <w:rsid w:val="00C17B1F"/>
    <w:rsid w:val="00C17FB1"/>
    <w:rsid w:val="00C20236"/>
    <w:rsid w:val="00C203CD"/>
    <w:rsid w:val="00C20878"/>
    <w:rsid w:val="00C20AC6"/>
    <w:rsid w:val="00C21025"/>
    <w:rsid w:val="00C2111E"/>
    <w:rsid w:val="00C2121B"/>
    <w:rsid w:val="00C212C4"/>
    <w:rsid w:val="00C2134B"/>
    <w:rsid w:val="00C21353"/>
    <w:rsid w:val="00C213DD"/>
    <w:rsid w:val="00C21651"/>
    <w:rsid w:val="00C2169B"/>
    <w:rsid w:val="00C21BB9"/>
    <w:rsid w:val="00C2239C"/>
    <w:rsid w:val="00C2255C"/>
    <w:rsid w:val="00C2271B"/>
    <w:rsid w:val="00C22796"/>
    <w:rsid w:val="00C22A04"/>
    <w:rsid w:val="00C23672"/>
    <w:rsid w:val="00C236D1"/>
    <w:rsid w:val="00C2382E"/>
    <w:rsid w:val="00C23AEB"/>
    <w:rsid w:val="00C24C03"/>
    <w:rsid w:val="00C2621F"/>
    <w:rsid w:val="00C264D4"/>
    <w:rsid w:val="00C2672F"/>
    <w:rsid w:val="00C26C81"/>
    <w:rsid w:val="00C2747A"/>
    <w:rsid w:val="00C300C1"/>
    <w:rsid w:val="00C301DB"/>
    <w:rsid w:val="00C302E9"/>
    <w:rsid w:val="00C30622"/>
    <w:rsid w:val="00C309C7"/>
    <w:rsid w:val="00C31E50"/>
    <w:rsid w:val="00C31FB2"/>
    <w:rsid w:val="00C32052"/>
    <w:rsid w:val="00C329B0"/>
    <w:rsid w:val="00C32C4D"/>
    <w:rsid w:val="00C337AB"/>
    <w:rsid w:val="00C33DB3"/>
    <w:rsid w:val="00C340CC"/>
    <w:rsid w:val="00C3410B"/>
    <w:rsid w:val="00C347E7"/>
    <w:rsid w:val="00C34C6D"/>
    <w:rsid w:val="00C34D6A"/>
    <w:rsid w:val="00C34DEC"/>
    <w:rsid w:val="00C34E57"/>
    <w:rsid w:val="00C35396"/>
    <w:rsid w:val="00C3627F"/>
    <w:rsid w:val="00C3633C"/>
    <w:rsid w:val="00C36569"/>
    <w:rsid w:val="00C373E9"/>
    <w:rsid w:val="00C37E18"/>
    <w:rsid w:val="00C402A4"/>
    <w:rsid w:val="00C41253"/>
    <w:rsid w:val="00C413A9"/>
    <w:rsid w:val="00C417D6"/>
    <w:rsid w:val="00C41BD8"/>
    <w:rsid w:val="00C42D0B"/>
    <w:rsid w:val="00C43017"/>
    <w:rsid w:val="00C43E85"/>
    <w:rsid w:val="00C44021"/>
    <w:rsid w:val="00C4403B"/>
    <w:rsid w:val="00C4545F"/>
    <w:rsid w:val="00C45AA2"/>
    <w:rsid w:val="00C45BBE"/>
    <w:rsid w:val="00C45D62"/>
    <w:rsid w:val="00C46AD4"/>
    <w:rsid w:val="00C46B03"/>
    <w:rsid w:val="00C46B47"/>
    <w:rsid w:val="00C46DBF"/>
    <w:rsid w:val="00C47059"/>
    <w:rsid w:val="00C4797A"/>
    <w:rsid w:val="00C47A5A"/>
    <w:rsid w:val="00C505DE"/>
    <w:rsid w:val="00C507A8"/>
    <w:rsid w:val="00C50904"/>
    <w:rsid w:val="00C510A7"/>
    <w:rsid w:val="00C51412"/>
    <w:rsid w:val="00C51837"/>
    <w:rsid w:val="00C51BD1"/>
    <w:rsid w:val="00C51E79"/>
    <w:rsid w:val="00C537E3"/>
    <w:rsid w:val="00C53D74"/>
    <w:rsid w:val="00C54647"/>
    <w:rsid w:val="00C549A4"/>
    <w:rsid w:val="00C54BAF"/>
    <w:rsid w:val="00C55036"/>
    <w:rsid w:val="00C55690"/>
    <w:rsid w:val="00C55C3E"/>
    <w:rsid w:val="00C55C9D"/>
    <w:rsid w:val="00C55DAF"/>
    <w:rsid w:val="00C55F65"/>
    <w:rsid w:val="00C5601F"/>
    <w:rsid w:val="00C5649D"/>
    <w:rsid w:val="00C56D5C"/>
    <w:rsid w:val="00C56EAD"/>
    <w:rsid w:val="00C572A2"/>
    <w:rsid w:val="00C57404"/>
    <w:rsid w:val="00C57A91"/>
    <w:rsid w:val="00C57DCA"/>
    <w:rsid w:val="00C602A9"/>
    <w:rsid w:val="00C602F1"/>
    <w:rsid w:val="00C607FC"/>
    <w:rsid w:val="00C618AA"/>
    <w:rsid w:val="00C61ACC"/>
    <w:rsid w:val="00C620CF"/>
    <w:rsid w:val="00C624AD"/>
    <w:rsid w:val="00C62644"/>
    <w:rsid w:val="00C626DE"/>
    <w:rsid w:val="00C62948"/>
    <w:rsid w:val="00C62E91"/>
    <w:rsid w:val="00C630C8"/>
    <w:rsid w:val="00C633B8"/>
    <w:rsid w:val="00C635A6"/>
    <w:rsid w:val="00C637EF"/>
    <w:rsid w:val="00C63E47"/>
    <w:rsid w:val="00C64469"/>
    <w:rsid w:val="00C64C08"/>
    <w:rsid w:val="00C64CD7"/>
    <w:rsid w:val="00C65588"/>
    <w:rsid w:val="00C65715"/>
    <w:rsid w:val="00C6588B"/>
    <w:rsid w:val="00C659BF"/>
    <w:rsid w:val="00C65B52"/>
    <w:rsid w:val="00C65D25"/>
    <w:rsid w:val="00C65D74"/>
    <w:rsid w:val="00C660E6"/>
    <w:rsid w:val="00C6675B"/>
    <w:rsid w:val="00C66C30"/>
    <w:rsid w:val="00C66D48"/>
    <w:rsid w:val="00C66F38"/>
    <w:rsid w:val="00C67056"/>
    <w:rsid w:val="00C676B2"/>
    <w:rsid w:val="00C70339"/>
    <w:rsid w:val="00C7034C"/>
    <w:rsid w:val="00C70E35"/>
    <w:rsid w:val="00C71625"/>
    <w:rsid w:val="00C71CDA"/>
    <w:rsid w:val="00C71DE5"/>
    <w:rsid w:val="00C71F43"/>
    <w:rsid w:val="00C720E3"/>
    <w:rsid w:val="00C7255A"/>
    <w:rsid w:val="00C725CB"/>
    <w:rsid w:val="00C7267C"/>
    <w:rsid w:val="00C72A51"/>
    <w:rsid w:val="00C72D87"/>
    <w:rsid w:val="00C72F00"/>
    <w:rsid w:val="00C72F19"/>
    <w:rsid w:val="00C73062"/>
    <w:rsid w:val="00C732AB"/>
    <w:rsid w:val="00C7387A"/>
    <w:rsid w:val="00C73AD5"/>
    <w:rsid w:val="00C74142"/>
    <w:rsid w:val="00C7420B"/>
    <w:rsid w:val="00C742FC"/>
    <w:rsid w:val="00C746DC"/>
    <w:rsid w:val="00C74A31"/>
    <w:rsid w:val="00C74C8A"/>
    <w:rsid w:val="00C74E27"/>
    <w:rsid w:val="00C75031"/>
    <w:rsid w:val="00C75819"/>
    <w:rsid w:val="00C7594C"/>
    <w:rsid w:val="00C75ED9"/>
    <w:rsid w:val="00C75EEB"/>
    <w:rsid w:val="00C76596"/>
    <w:rsid w:val="00C7706D"/>
    <w:rsid w:val="00C77466"/>
    <w:rsid w:val="00C776D8"/>
    <w:rsid w:val="00C777A0"/>
    <w:rsid w:val="00C77B6A"/>
    <w:rsid w:val="00C77C15"/>
    <w:rsid w:val="00C80529"/>
    <w:rsid w:val="00C80956"/>
    <w:rsid w:val="00C80A4A"/>
    <w:rsid w:val="00C810ED"/>
    <w:rsid w:val="00C81348"/>
    <w:rsid w:val="00C81ACA"/>
    <w:rsid w:val="00C81CCA"/>
    <w:rsid w:val="00C8295A"/>
    <w:rsid w:val="00C82A70"/>
    <w:rsid w:val="00C838DD"/>
    <w:rsid w:val="00C838E6"/>
    <w:rsid w:val="00C840CD"/>
    <w:rsid w:val="00C84600"/>
    <w:rsid w:val="00C84B72"/>
    <w:rsid w:val="00C84D0D"/>
    <w:rsid w:val="00C84F2F"/>
    <w:rsid w:val="00C84F5C"/>
    <w:rsid w:val="00C851EC"/>
    <w:rsid w:val="00C85446"/>
    <w:rsid w:val="00C85497"/>
    <w:rsid w:val="00C85B8E"/>
    <w:rsid w:val="00C8628F"/>
    <w:rsid w:val="00C86755"/>
    <w:rsid w:val="00C872C0"/>
    <w:rsid w:val="00C9012C"/>
    <w:rsid w:val="00C9026F"/>
    <w:rsid w:val="00C90285"/>
    <w:rsid w:val="00C902A5"/>
    <w:rsid w:val="00C903CD"/>
    <w:rsid w:val="00C90A0D"/>
    <w:rsid w:val="00C90D57"/>
    <w:rsid w:val="00C912FD"/>
    <w:rsid w:val="00C914A2"/>
    <w:rsid w:val="00C919F4"/>
    <w:rsid w:val="00C91D42"/>
    <w:rsid w:val="00C921C3"/>
    <w:rsid w:val="00C9286D"/>
    <w:rsid w:val="00C928B6"/>
    <w:rsid w:val="00C92AD6"/>
    <w:rsid w:val="00C92B8A"/>
    <w:rsid w:val="00C92D6B"/>
    <w:rsid w:val="00C9314F"/>
    <w:rsid w:val="00C933D8"/>
    <w:rsid w:val="00C93FDE"/>
    <w:rsid w:val="00C9413B"/>
    <w:rsid w:val="00C94146"/>
    <w:rsid w:val="00C942C0"/>
    <w:rsid w:val="00C94862"/>
    <w:rsid w:val="00C9556E"/>
    <w:rsid w:val="00C9567D"/>
    <w:rsid w:val="00C96D5D"/>
    <w:rsid w:val="00C97257"/>
    <w:rsid w:val="00C9762F"/>
    <w:rsid w:val="00CA0127"/>
    <w:rsid w:val="00CA018A"/>
    <w:rsid w:val="00CA04C9"/>
    <w:rsid w:val="00CA091A"/>
    <w:rsid w:val="00CA15A0"/>
    <w:rsid w:val="00CA1712"/>
    <w:rsid w:val="00CA1903"/>
    <w:rsid w:val="00CA28BD"/>
    <w:rsid w:val="00CA29A8"/>
    <w:rsid w:val="00CA2C48"/>
    <w:rsid w:val="00CA2CF5"/>
    <w:rsid w:val="00CA3210"/>
    <w:rsid w:val="00CA322E"/>
    <w:rsid w:val="00CA3537"/>
    <w:rsid w:val="00CA35D5"/>
    <w:rsid w:val="00CA36EB"/>
    <w:rsid w:val="00CA37D7"/>
    <w:rsid w:val="00CA3B0B"/>
    <w:rsid w:val="00CA3B9E"/>
    <w:rsid w:val="00CA5972"/>
    <w:rsid w:val="00CA5E1C"/>
    <w:rsid w:val="00CA5E7C"/>
    <w:rsid w:val="00CA622E"/>
    <w:rsid w:val="00CA65C6"/>
    <w:rsid w:val="00CA6989"/>
    <w:rsid w:val="00CA6E7D"/>
    <w:rsid w:val="00CA704A"/>
    <w:rsid w:val="00CA7CA4"/>
    <w:rsid w:val="00CB02C2"/>
    <w:rsid w:val="00CB051F"/>
    <w:rsid w:val="00CB0C33"/>
    <w:rsid w:val="00CB0F8A"/>
    <w:rsid w:val="00CB0FA6"/>
    <w:rsid w:val="00CB1348"/>
    <w:rsid w:val="00CB134E"/>
    <w:rsid w:val="00CB1749"/>
    <w:rsid w:val="00CB1E90"/>
    <w:rsid w:val="00CB2534"/>
    <w:rsid w:val="00CB2552"/>
    <w:rsid w:val="00CB266E"/>
    <w:rsid w:val="00CB269B"/>
    <w:rsid w:val="00CB26FA"/>
    <w:rsid w:val="00CB2AA6"/>
    <w:rsid w:val="00CB2AEC"/>
    <w:rsid w:val="00CB3058"/>
    <w:rsid w:val="00CB3400"/>
    <w:rsid w:val="00CB3883"/>
    <w:rsid w:val="00CB3925"/>
    <w:rsid w:val="00CB3C00"/>
    <w:rsid w:val="00CB40B6"/>
    <w:rsid w:val="00CB43AB"/>
    <w:rsid w:val="00CB4439"/>
    <w:rsid w:val="00CB44F1"/>
    <w:rsid w:val="00CB4517"/>
    <w:rsid w:val="00CB463B"/>
    <w:rsid w:val="00CB475E"/>
    <w:rsid w:val="00CB4DB0"/>
    <w:rsid w:val="00CB4F44"/>
    <w:rsid w:val="00CB5BEF"/>
    <w:rsid w:val="00CB5CBE"/>
    <w:rsid w:val="00CB6109"/>
    <w:rsid w:val="00CB64A4"/>
    <w:rsid w:val="00CB65C2"/>
    <w:rsid w:val="00CB6763"/>
    <w:rsid w:val="00CB6BBE"/>
    <w:rsid w:val="00CC0A31"/>
    <w:rsid w:val="00CC0AA4"/>
    <w:rsid w:val="00CC0D50"/>
    <w:rsid w:val="00CC0F74"/>
    <w:rsid w:val="00CC2510"/>
    <w:rsid w:val="00CC262D"/>
    <w:rsid w:val="00CC272E"/>
    <w:rsid w:val="00CC28E3"/>
    <w:rsid w:val="00CC2C97"/>
    <w:rsid w:val="00CC31B3"/>
    <w:rsid w:val="00CC345E"/>
    <w:rsid w:val="00CC3946"/>
    <w:rsid w:val="00CC3A07"/>
    <w:rsid w:val="00CC3ACA"/>
    <w:rsid w:val="00CC426C"/>
    <w:rsid w:val="00CC47D4"/>
    <w:rsid w:val="00CC551F"/>
    <w:rsid w:val="00CC64BF"/>
    <w:rsid w:val="00CC69A8"/>
    <w:rsid w:val="00CC6CAA"/>
    <w:rsid w:val="00CC6DCB"/>
    <w:rsid w:val="00CC6E4D"/>
    <w:rsid w:val="00CC6F0B"/>
    <w:rsid w:val="00CC70E0"/>
    <w:rsid w:val="00CC7416"/>
    <w:rsid w:val="00CC78D1"/>
    <w:rsid w:val="00CC794C"/>
    <w:rsid w:val="00CC7D6D"/>
    <w:rsid w:val="00CC7E22"/>
    <w:rsid w:val="00CD0A34"/>
    <w:rsid w:val="00CD0E50"/>
    <w:rsid w:val="00CD1280"/>
    <w:rsid w:val="00CD17A4"/>
    <w:rsid w:val="00CD185A"/>
    <w:rsid w:val="00CD199E"/>
    <w:rsid w:val="00CD1CC9"/>
    <w:rsid w:val="00CD29C0"/>
    <w:rsid w:val="00CD2C1E"/>
    <w:rsid w:val="00CD2EF4"/>
    <w:rsid w:val="00CD2FC5"/>
    <w:rsid w:val="00CD3165"/>
    <w:rsid w:val="00CD4905"/>
    <w:rsid w:val="00CD49A8"/>
    <w:rsid w:val="00CD4AD0"/>
    <w:rsid w:val="00CD4E0E"/>
    <w:rsid w:val="00CD4E73"/>
    <w:rsid w:val="00CD5246"/>
    <w:rsid w:val="00CD52A4"/>
    <w:rsid w:val="00CD5419"/>
    <w:rsid w:val="00CD6261"/>
    <w:rsid w:val="00CD62AE"/>
    <w:rsid w:val="00CD65EC"/>
    <w:rsid w:val="00CD6768"/>
    <w:rsid w:val="00CD6A22"/>
    <w:rsid w:val="00CD6C04"/>
    <w:rsid w:val="00CD7AA0"/>
    <w:rsid w:val="00CD7B04"/>
    <w:rsid w:val="00CE09E9"/>
    <w:rsid w:val="00CE0E74"/>
    <w:rsid w:val="00CE0FAB"/>
    <w:rsid w:val="00CE22D2"/>
    <w:rsid w:val="00CE2FA5"/>
    <w:rsid w:val="00CE3D69"/>
    <w:rsid w:val="00CE4041"/>
    <w:rsid w:val="00CE4923"/>
    <w:rsid w:val="00CE526D"/>
    <w:rsid w:val="00CE5484"/>
    <w:rsid w:val="00CE5B40"/>
    <w:rsid w:val="00CE5EBE"/>
    <w:rsid w:val="00CE65ED"/>
    <w:rsid w:val="00CE66E9"/>
    <w:rsid w:val="00CE6CD3"/>
    <w:rsid w:val="00CE731A"/>
    <w:rsid w:val="00CE7715"/>
    <w:rsid w:val="00CF03BB"/>
    <w:rsid w:val="00CF0C19"/>
    <w:rsid w:val="00CF0D60"/>
    <w:rsid w:val="00CF1B19"/>
    <w:rsid w:val="00CF21CF"/>
    <w:rsid w:val="00CF26E4"/>
    <w:rsid w:val="00CF2B85"/>
    <w:rsid w:val="00CF2BA6"/>
    <w:rsid w:val="00CF31BE"/>
    <w:rsid w:val="00CF31D2"/>
    <w:rsid w:val="00CF3755"/>
    <w:rsid w:val="00CF3D58"/>
    <w:rsid w:val="00CF4250"/>
    <w:rsid w:val="00CF42FA"/>
    <w:rsid w:val="00CF43AA"/>
    <w:rsid w:val="00CF4450"/>
    <w:rsid w:val="00CF4558"/>
    <w:rsid w:val="00CF4A72"/>
    <w:rsid w:val="00CF54DA"/>
    <w:rsid w:val="00CF559E"/>
    <w:rsid w:val="00CF563F"/>
    <w:rsid w:val="00CF5824"/>
    <w:rsid w:val="00CF5B14"/>
    <w:rsid w:val="00CF5D84"/>
    <w:rsid w:val="00CF609C"/>
    <w:rsid w:val="00CF6946"/>
    <w:rsid w:val="00CF6A5D"/>
    <w:rsid w:val="00CF6BF1"/>
    <w:rsid w:val="00CF6F3E"/>
    <w:rsid w:val="00CF7BF7"/>
    <w:rsid w:val="00CF7E34"/>
    <w:rsid w:val="00CF7E4C"/>
    <w:rsid w:val="00D00583"/>
    <w:rsid w:val="00D0067A"/>
    <w:rsid w:val="00D009BC"/>
    <w:rsid w:val="00D00C4D"/>
    <w:rsid w:val="00D00CA4"/>
    <w:rsid w:val="00D01B37"/>
    <w:rsid w:val="00D01BE4"/>
    <w:rsid w:val="00D023F8"/>
    <w:rsid w:val="00D024D5"/>
    <w:rsid w:val="00D02AFE"/>
    <w:rsid w:val="00D02D13"/>
    <w:rsid w:val="00D03533"/>
    <w:rsid w:val="00D03F7A"/>
    <w:rsid w:val="00D042C3"/>
    <w:rsid w:val="00D043FE"/>
    <w:rsid w:val="00D0508F"/>
    <w:rsid w:val="00D05268"/>
    <w:rsid w:val="00D069CC"/>
    <w:rsid w:val="00D071AA"/>
    <w:rsid w:val="00D075BB"/>
    <w:rsid w:val="00D07834"/>
    <w:rsid w:val="00D1025D"/>
    <w:rsid w:val="00D10421"/>
    <w:rsid w:val="00D10AAF"/>
    <w:rsid w:val="00D10CF2"/>
    <w:rsid w:val="00D110DB"/>
    <w:rsid w:val="00D11964"/>
    <w:rsid w:val="00D11D31"/>
    <w:rsid w:val="00D12226"/>
    <w:rsid w:val="00D129C8"/>
    <w:rsid w:val="00D12D53"/>
    <w:rsid w:val="00D13002"/>
    <w:rsid w:val="00D13226"/>
    <w:rsid w:val="00D1381B"/>
    <w:rsid w:val="00D13B21"/>
    <w:rsid w:val="00D13EFA"/>
    <w:rsid w:val="00D147F0"/>
    <w:rsid w:val="00D149D4"/>
    <w:rsid w:val="00D149FF"/>
    <w:rsid w:val="00D14AC8"/>
    <w:rsid w:val="00D15014"/>
    <w:rsid w:val="00D15055"/>
    <w:rsid w:val="00D161BC"/>
    <w:rsid w:val="00D16308"/>
    <w:rsid w:val="00D16A4D"/>
    <w:rsid w:val="00D16B14"/>
    <w:rsid w:val="00D16BDE"/>
    <w:rsid w:val="00D17330"/>
    <w:rsid w:val="00D17BFF"/>
    <w:rsid w:val="00D20211"/>
    <w:rsid w:val="00D20546"/>
    <w:rsid w:val="00D209FC"/>
    <w:rsid w:val="00D2142A"/>
    <w:rsid w:val="00D2190E"/>
    <w:rsid w:val="00D21A17"/>
    <w:rsid w:val="00D21A3A"/>
    <w:rsid w:val="00D22412"/>
    <w:rsid w:val="00D2266F"/>
    <w:rsid w:val="00D22A27"/>
    <w:rsid w:val="00D23080"/>
    <w:rsid w:val="00D23358"/>
    <w:rsid w:val="00D23C15"/>
    <w:rsid w:val="00D23E2D"/>
    <w:rsid w:val="00D24186"/>
    <w:rsid w:val="00D24F91"/>
    <w:rsid w:val="00D2525E"/>
    <w:rsid w:val="00D25566"/>
    <w:rsid w:val="00D25732"/>
    <w:rsid w:val="00D25DAB"/>
    <w:rsid w:val="00D26251"/>
    <w:rsid w:val="00D2633E"/>
    <w:rsid w:val="00D2678B"/>
    <w:rsid w:val="00D273F1"/>
    <w:rsid w:val="00D27575"/>
    <w:rsid w:val="00D2763A"/>
    <w:rsid w:val="00D30096"/>
    <w:rsid w:val="00D30964"/>
    <w:rsid w:val="00D30F0E"/>
    <w:rsid w:val="00D31522"/>
    <w:rsid w:val="00D31AF2"/>
    <w:rsid w:val="00D31B4D"/>
    <w:rsid w:val="00D31E69"/>
    <w:rsid w:val="00D322E0"/>
    <w:rsid w:val="00D3246A"/>
    <w:rsid w:val="00D3246B"/>
    <w:rsid w:val="00D32A31"/>
    <w:rsid w:val="00D32AF9"/>
    <w:rsid w:val="00D33538"/>
    <w:rsid w:val="00D33BFF"/>
    <w:rsid w:val="00D33FC6"/>
    <w:rsid w:val="00D34123"/>
    <w:rsid w:val="00D342EF"/>
    <w:rsid w:val="00D34580"/>
    <w:rsid w:val="00D34F5C"/>
    <w:rsid w:val="00D355F5"/>
    <w:rsid w:val="00D36159"/>
    <w:rsid w:val="00D36329"/>
    <w:rsid w:val="00D36CFF"/>
    <w:rsid w:val="00D36E5A"/>
    <w:rsid w:val="00D370CB"/>
    <w:rsid w:val="00D376AD"/>
    <w:rsid w:val="00D37E4F"/>
    <w:rsid w:val="00D37FE2"/>
    <w:rsid w:val="00D40325"/>
    <w:rsid w:val="00D40753"/>
    <w:rsid w:val="00D407AA"/>
    <w:rsid w:val="00D40A78"/>
    <w:rsid w:val="00D40C87"/>
    <w:rsid w:val="00D40CB5"/>
    <w:rsid w:val="00D40E18"/>
    <w:rsid w:val="00D411CC"/>
    <w:rsid w:val="00D414FC"/>
    <w:rsid w:val="00D417D0"/>
    <w:rsid w:val="00D41F46"/>
    <w:rsid w:val="00D422D4"/>
    <w:rsid w:val="00D42971"/>
    <w:rsid w:val="00D429D2"/>
    <w:rsid w:val="00D4469B"/>
    <w:rsid w:val="00D45051"/>
    <w:rsid w:val="00D45430"/>
    <w:rsid w:val="00D4598A"/>
    <w:rsid w:val="00D45BB6"/>
    <w:rsid w:val="00D45F39"/>
    <w:rsid w:val="00D46889"/>
    <w:rsid w:val="00D46B34"/>
    <w:rsid w:val="00D46E2D"/>
    <w:rsid w:val="00D47400"/>
    <w:rsid w:val="00D476AE"/>
    <w:rsid w:val="00D477C1"/>
    <w:rsid w:val="00D47DF0"/>
    <w:rsid w:val="00D47F56"/>
    <w:rsid w:val="00D47F96"/>
    <w:rsid w:val="00D512B4"/>
    <w:rsid w:val="00D51571"/>
    <w:rsid w:val="00D515D5"/>
    <w:rsid w:val="00D5179C"/>
    <w:rsid w:val="00D520D0"/>
    <w:rsid w:val="00D522C0"/>
    <w:rsid w:val="00D52439"/>
    <w:rsid w:val="00D52518"/>
    <w:rsid w:val="00D52572"/>
    <w:rsid w:val="00D52A6C"/>
    <w:rsid w:val="00D52EDD"/>
    <w:rsid w:val="00D53674"/>
    <w:rsid w:val="00D53A59"/>
    <w:rsid w:val="00D54212"/>
    <w:rsid w:val="00D54271"/>
    <w:rsid w:val="00D547A5"/>
    <w:rsid w:val="00D548C1"/>
    <w:rsid w:val="00D54E8B"/>
    <w:rsid w:val="00D5594C"/>
    <w:rsid w:val="00D559AD"/>
    <w:rsid w:val="00D56413"/>
    <w:rsid w:val="00D56982"/>
    <w:rsid w:val="00D569BD"/>
    <w:rsid w:val="00D56B20"/>
    <w:rsid w:val="00D57846"/>
    <w:rsid w:val="00D57C20"/>
    <w:rsid w:val="00D57E41"/>
    <w:rsid w:val="00D57E44"/>
    <w:rsid w:val="00D57E97"/>
    <w:rsid w:val="00D60262"/>
    <w:rsid w:val="00D60598"/>
    <w:rsid w:val="00D605BF"/>
    <w:rsid w:val="00D60A8B"/>
    <w:rsid w:val="00D60DB6"/>
    <w:rsid w:val="00D61102"/>
    <w:rsid w:val="00D61559"/>
    <w:rsid w:val="00D61AEA"/>
    <w:rsid w:val="00D61F10"/>
    <w:rsid w:val="00D620B5"/>
    <w:rsid w:val="00D621BF"/>
    <w:rsid w:val="00D6248D"/>
    <w:rsid w:val="00D624C9"/>
    <w:rsid w:val="00D62822"/>
    <w:rsid w:val="00D62E04"/>
    <w:rsid w:val="00D62E11"/>
    <w:rsid w:val="00D6349F"/>
    <w:rsid w:val="00D6385E"/>
    <w:rsid w:val="00D63A7E"/>
    <w:rsid w:val="00D63B1A"/>
    <w:rsid w:val="00D63BA1"/>
    <w:rsid w:val="00D63C32"/>
    <w:rsid w:val="00D63EBD"/>
    <w:rsid w:val="00D64139"/>
    <w:rsid w:val="00D64886"/>
    <w:rsid w:val="00D64963"/>
    <w:rsid w:val="00D64A2F"/>
    <w:rsid w:val="00D64DBE"/>
    <w:rsid w:val="00D64E04"/>
    <w:rsid w:val="00D64FF6"/>
    <w:rsid w:val="00D650FF"/>
    <w:rsid w:val="00D657B9"/>
    <w:rsid w:val="00D65EBA"/>
    <w:rsid w:val="00D65F80"/>
    <w:rsid w:val="00D664D2"/>
    <w:rsid w:val="00D679B6"/>
    <w:rsid w:val="00D67B0C"/>
    <w:rsid w:val="00D67C07"/>
    <w:rsid w:val="00D700E0"/>
    <w:rsid w:val="00D7036E"/>
    <w:rsid w:val="00D70767"/>
    <w:rsid w:val="00D7096F"/>
    <w:rsid w:val="00D711D6"/>
    <w:rsid w:val="00D71874"/>
    <w:rsid w:val="00D71CA2"/>
    <w:rsid w:val="00D728B6"/>
    <w:rsid w:val="00D72BD8"/>
    <w:rsid w:val="00D734AC"/>
    <w:rsid w:val="00D73560"/>
    <w:rsid w:val="00D7457E"/>
    <w:rsid w:val="00D74F0E"/>
    <w:rsid w:val="00D74F21"/>
    <w:rsid w:val="00D758D4"/>
    <w:rsid w:val="00D75D96"/>
    <w:rsid w:val="00D75E81"/>
    <w:rsid w:val="00D7658E"/>
    <w:rsid w:val="00D76810"/>
    <w:rsid w:val="00D76C46"/>
    <w:rsid w:val="00D76E7B"/>
    <w:rsid w:val="00D76F7A"/>
    <w:rsid w:val="00D772D2"/>
    <w:rsid w:val="00D77532"/>
    <w:rsid w:val="00D80044"/>
    <w:rsid w:val="00D80252"/>
    <w:rsid w:val="00D8082F"/>
    <w:rsid w:val="00D80ADD"/>
    <w:rsid w:val="00D80B98"/>
    <w:rsid w:val="00D8130B"/>
    <w:rsid w:val="00D816FE"/>
    <w:rsid w:val="00D8193F"/>
    <w:rsid w:val="00D81B96"/>
    <w:rsid w:val="00D82642"/>
    <w:rsid w:val="00D82785"/>
    <w:rsid w:val="00D829B8"/>
    <w:rsid w:val="00D82A80"/>
    <w:rsid w:val="00D82E2E"/>
    <w:rsid w:val="00D83314"/>
    <w:rsid w:val="00D83687"/>
    <w:rsid w:val="00D84498"/>
    <w:rsid w:val="00D84713"/>
    <w:rsid w:val="00D84E13"/>
    <w:rsid w:val="00D84E5A"/>
    <w:rsid w:val="00D85D1D"/>
    <w:rsid w:val="00D85EC7"/>
    <w:rsid w:val="00D86425"/>
    <w:rsid w:val="00D8698E"/>
    <w:rsid w:val="00D86B4A"/>
    <w:rsid w:val="00D86B7C"/>
    <w:rsid w:val="00D86C34"/>
    <w:rsid w:val="00D87833"/>
    <w:rsid w:val="00D87874"/>
    <w:rsid w:val="00D879F3"/>
    <w:rsid w:val="00D90004"/>
    <w:rsid w:val="00D9073C"/>
    <w:rsid w:val="00D90A8F"/>
    <w:rsid w:val="00D9111B"/>
    <w:rsid w:val="00D91238"/>
    <w:rsid w:val="00D91378"/>
    <w:rsid w:val="00D91441"/>
    <w:rsid w:val="00D91AED"/>
    <w:rsid w:val="00D9290E"/>
    <w:rsid w:val="00D92BC3"/>
    <w:rsid w:val="00D93171"/>
    <w:rsid w:val="00D933F4"/>
    <w:rsid w:val="00D93736"/>
    <w:rsid w:val="00D938A4"/>
    <w:rsid w:val="00D93AC6"/>
    <w:rsid w:val="00D93D6E"/>
    <w:rsid w:val="00D9476C"/>
    <w:rsid w:val="00D948B6"/>
    <w:rsid w:val="00D94B22"/>
    <w:rsid w:val="00D951E9"/>
    <w:rsid w:val="00D95BB3"/>
    <w:rsid w:val="00D95E7D"/>
    <w:rsid w:val="00D9634B"/>
    <w:rsid w:val="00D96630"/>
    <w:rsid w:val="00D978C1"/>
    <w:rsid w:val="00D97DB8"/>
    <w:rsid w:val="00DA049A"/>
    <w:rsid w:val="00DA04BC"/>
    <w:rsid w:val="00DA06DC"/>
    <w:rsid w:val="00DA07FD"/>
    <w:rsid w:val="00DA089F"/>
    <w:rsid w:val="00DA1335"/>
    <w:rsid w:val="00DA14BD"/>
    <w:rsid w:val="00DA1547"/>
    <w:rsid w:val="00DA1C2B"/>
    <w:rsid w:val="00DA1ED7"/>
    <w:rsid w:val="00DA255B"/>
    <w:rsid w:val="00DA30DB"/>
    <w:rsid w:val="00DA3190"/>
    <w:rsid w:val="00DA37F3"/>
    <w:rsid w:val="00DA385F"/>
    <w:rsid w:val="00DA41B1"/>
    <w:rsid w:val="00DA4696"/>
    <w:rsid w:val="00DA4785"/>
    <w:rsid w:val="00DA4A35"/>
    <w:rsid w:val="00DA4C92"/>
    <w:rsid w:val="00DA50CE"/>
    <w:rsid w:val="00DA520C"/>
    <w:rsid w:val="00DA56C4"/>
    <w:rsid w:val="00DA61D1"/>
    <w:rsid w:val="00DA684A"/>
    <w:rsid w:val="00DA6BF4"/>
    <w:rsid w:val="00DA6D95"/>
    <w:rsid w:val="00DA72FD"/>
    <w:rsid w:val="00DB004D"/>
    <w:rsid w:val="00DB0741"/>
    <w:rsid w:val="00DB0866"/>
    <w:rsid w:val="00DB1170"/>
    <w:rsid w:val="00DB1344"/>
    <w:rsid w:val="00DB199E"/>
    <w:rsid w:val="00DB1C0D"/>
    <w:rsid w:val="00DB1C81"/>
    <w:rsid w:val="00DB1F82"/>
    <w:rsid w:val="00DB21F0"/>
    <w:rsid w:val="00DB2811"/>
    <w:rsid w:val="00DB28EC"/>
    <w:rsid w:val="00DB2ACC"/>
    <w:rsid w:val="00DB32AB"/>
    <w:rsid w:val="00DB3A7B"/>
    <w:rsid w:val="00DB3D0C"/>
    <w:rsid w:val="00DB4071"/>
    <w:rsid w:val="00DB41DA"/>
    <w:rsid w:val="00DB42B3"/>
    <w:rsid w:val="00DB4607"/>
    <w:rsid w:val="00DB47C3"/>
    <w:rsid w:val="00DB4CFE"/>
    <w:rsid w:val="00DB4E5B"/>
    <w:rsid w:val="00DB4EF4"/>
    <w:rsid w:val="00DB526A"/>
    <w:rsid w:val="00DB5312"/>
    <w:rsid w:val="00DB55A5"/>
    <w:rsid w:val="00DB5A43"/>
    <w:rsid w:val="00DB608E"/>
    <w:rsid w:val="00DB6123"/>
    <w:rsid w:val="00DB63C8"/>
    <w:rsid w:val="00DB64CD"/>
    <w:rsid w:val="00DB6537"/>
    <w:rsid w:val="00DB6714"/>
    <w:rsid w:val="00DB677A"/>
    <w:rsid w:val="00DB7269"/>
    <w:rsid w:val="00DC008C"/>
    <w:rsid w:val="00DC01D2"/>
    <w:rsid w:val="00DC11E6"/>
    <w:rsid w:val="00DC15AA"/>
    <w:rsid w:val="00DC1B15"/>
    <w:rsid w:val="00DC1E12"/>
    <w:rsid w:val="00DC1EAA"/>
    <w:rsid w:val="00DC212E"/>
    <w:rsid w:val="00DC2D48"/>
    <w:rsid w:val="00DC2F50"/>
    <w:rsid w:val="00DC4C70"/>
    <w:rsid w:val="00DC538E"/>
    <w:rsid w:val="00DC58FC"/>
    <w:rsid w:val="00DC5E23"/>
    <w:rsid w:val="00DC6322"/>
    <w:rsid w:val="00DC63EC"/>
    <w:rsid w:val="00DC6D2B"/>
    <w:rsid w:val="00DC7764"/>
    <w:rsid w:val="00DC7BD3"/>
    <w:rsid w:val="00DD020E"/>
    <w:rsid w:val="00DD035C"/>
    <w:rsid w:val="00DD0425"/>
    <w:rsid w:val="00DD0923"/>
    <w:rsid w:val="00DD0C72"/>
    <w:rsid w:val="00DD13B6"/>
    <w:rsid w:val="00DD160F"/>
    <w:rsid w:val="00DD1BDE"/>
    <w:rsid w:val="00DD1CFC"/>
    <w:rsid w:val="00DD2435"/>
    <w:rsid w:val="00DD2A9A"/>
    <w:rsid w:val="00DD2D87"/>
    <w:rsid w:val="00DD36F4"/>
    <w:rsid w:val="00DD44E8"/>
    <w:rsid w:val="00DD459E"/>
    <w:rsid w:val="00DD4819"/>
    <w:rsid w:val="00DD4C9C"/>
    <w:rsid w:val="00DD4D2C"/>
    <w:rsid w:val="00DD4E2D"/>
    <w:rsid w:val="00DD53C9"/>
    <w:rsid w:val="00DD5BB7"/>
    <w:rsid w:val="00DD5F7D"/>
    <w:rsid w:val="00DD6217"/>
    <w:rsid w:val="00DD6287"/>
    <w:rsid w:val="00DD6BA6"/>
    <w:rsid w:val="00DD775F"/>
    <w:rsid w:val="00DD7A0F"/>
    <w:rsid w:val="00DD7D9E"/>
    <w:rsid w:val="00DE0001"/>
    <w:rsid w:val="00DE0656"/>
    <w:rsid w:val="00DE13BD"/>
    <w:rsid w:val="00DE1814"/>
    <w:rsid w:val="00DE1855"/>
    <w:rsid w:val="00DE2FA1"/>
    <w:rsid w:val="00DE3553"/>
    <w:rsid w:val="00DE405E"/>
    <w:rsid w:val="00DE427E"/>
    <w:rsid w:val="00DE4E6C"/>
    <w:rsid w:val="00DE56EB"/>
    <w:rsid w:val="00DE593E"/>
    <w:rsid w:val="00DE5A1A"/>
    <w:rsid w:val="00DE5DDD"/>
    <w:rsid w:val="00DE5EBA"/>
    <w:rsid w:val="00DE6B0B"/>
    <w:rsid w:val="00DE6BA1"/>
    <w:rsid w:val="00DE6EF2"/>
    <w:rsid w:val="00DE73A6"/>
    <w:rsid w:val="00DE75FB"/>
    <w:rsid w:val="00DE7B84"/>
    <w:rsid w:val="00DE7FED"/>
    <w:rsid w:val="00DF0451"/>
    <w:rsid w:val="00DF0CAB"/>
    <w:rsid w:val="00DF0E7E"/>
    <w:rsid w:val="00DF1633"/>
    <w:rsid w:val="00DF1DC2"/>
    <w:rsid w:val="00DF1E54"/>
    <w:rsid w:val="00DF1FDD"/>
    <w:rsid w:val="00DF2269"/>
    <w:rsid w:val="00DF266A"/>
    <w:rsid w:val="00DF2BF7"/>
    <w:rsid w:val="00DF3A09"/>
    <w:rsid w:val="00DF3FCD"/>
    <w:rsid w:val="00DF401A"/>
    <w:rsid w:val="00DF4D90"/>
    <w:rsid w:val="00DF519C"/>
    <w:rsid w:val="00DF5D63"/>
    <w:rsid w:val="00DF63F7"/>
    <w:rsid w:val="00DF6410"/>
    <w:rsid w:val="00DF65CF"/>
    <w:rsid w:val="00DF6730"/>
    <w:rsid w:val="00DF6AFE"/>
    <w:rsid w:val="00DF6C03"/>
    <w:rsid w:val="00DF71D4"/>
    <w:rsid w:val="00DF7538"/>
    <w:rsid w:val="00DF7744"/>
    <w:rsid w:val="00DF7A40"/>
    <w:rsid w:val="00DF7F44"/>
    <w:rsid w:val="00E00280"/>
    <w:rsid w:val="00E007E6"/>
    <w:rsid w:val="00E00F52"/>
    <w:rsid w:val="00E01B98"/>
    <w:rsid w:val="00E01DC0"/>
    <w:rsid w:val="00E02500"/>
    <w:rsid w:val="00E02A62"/>
    <w:rsid w:val="00E03869"/>
    <w:rsid w:val="00E03ADA"/>
    <w:rsid w:val="00E04DA2"/>
    <w:rsid w:val="00E0513F"/>
    <w:rsid w:val="00E05221"/>
    <w:rsid w:val="00E056D5"/>
    <w:rsid w:val="00E05AB7"/>
    <w:rsid w:val="00E06393"/>
    <w:rsid w:val="00E0670C"/>
    <w:rsid w:val="00E06FEA"/>
    <w:rsid w:val="00E07ED3"/>
    <w:rsid w:val="00E10380"/>
    <w:rsid w:val="00E106E0"/>
    <w:rsid w:val="00E10E3F"/>
    <w:rsid w:val="00E11A1A"/>
    <w:rsid w:val="00E122CE"/>
    <w:rsid w:val="00E1233F"/>
    <w:rsid w:val="00E12900"/>
    <w:rsid w:val="00E13069"/>
    <w:rsid w:val="00E13EDC"/>
    <w:rsid w:val="00E14520"/>
    <w:rsid w:val="00E145C8"/>
    <w:rsid w:val="00E14A83"/>
    <w:rsid w:val="00E14AA2"/>
    <w:rsid w:val="00E14B87"/>
    <w:rsid w:val="00E155C5"/>
    <w:rsid w:val="00E15B72"/>
    <w:rsid w:val="00E1621E"/>
    <w:rsid w:val="00E1743D"/>
    <w:rsid w:val="00E200F1"/>
    <w:rsid w:val="00E2099D"/>
    <w:rsid w:val="00E21012"/>
    <w:rsid w:val="00E2125F"/>
    <w:rsid w:val="00E21387"/>
    <w:rsid w:val="00E21776"/>
    <w:rsid w:val="00E21A52"/>
    <w:rsid w:val="00E21E50"/>
    <w:rsid w:val="00E23B4F"/>
    <w:rsid w:val="00E23F0E"/>
    <w:rsid w:val="00E23F9A"/>
    <w:rsid w:val="00E244E6"/>
    <w:rsid w:val="00E24950"/>
    <w:rsid w:val="00E24C52"/>
    <w:rsid w:val="00E24D96"/>
    <w:rsid w:val="00E2573D"/>
    <w:rsid w:val="00E26231"/>
    <w:rsid w:val="00E264B7"/>
    <w:rsid w:val="00E265B7"/>
    <w:rsid w:val="00E26619"/>
    <w:rsid w:val="00E26978"/>
    <w:rsid w:val="00E26E36"/>
    <w:rsid w:val="00E27079"/>
    <w:rsid w:val="00E2720A"/>
    <w:rsid w:val="00E274EF"/>
    <w:rsid w:val="00E2770C"/>
    <w:rsid w:val="00E30EB9"/>
    <w:rsid w:val="00E30FF8"/>
    <w:rsid w:val="00E3112F"/>
    <w:rsid w:val="00E31A14"/>
    <w:rsid w:val="00E31A3C"/>
    <w:rsid w:val="00E31C88"/>
    <w:rsid w:val="00E3299D"/>
    <w:rsid w:val="00E329F1"/>
    <w:rsid w:val="00E32CD4"/>
    <w:rsid w:val="00E32E03"/>
    <w:rsid w:val="00E33282"/>
    <w:rsid w:val="00E335A1"/>
    <w:rsid w:val="00E338C7"/>
    <w:rsid w:val="00E33AF5"/>
    <w:rsid w:val="00E33B04"/>
    <w:rsid w:val="00E33BBE"/>
    <w:rsid w:val="00E33CD7"/>
    <w:rsid w:val="00E34018"/>
    <w:rsid w:val="00E3421C"/>
    <w:rsid w:val="00E3436B"/>
    <w:rsid w:val="00E3439A"/>
    <w:rsid w:val="00E34A2D"/>
    <w:rsid w:val="00E3566C"/>
    <w:rsid w:val="00E35777"/>
    <w:rsid w:val="00E35806"/>
    <w:rsid w:val="00E35B8B"/>
    <w:rsid w:val="00E35F3F"/>
    <w:rsid w:val="00E360CE"/>
    <w:rsid w:val="00E3648E"/>
    <w:rsid w:val="00E3688D"/>
    <w:rsid w:val="00E3730F"/>
    <w:rsid w:val="00E40811"/>
    <w:rsid w:val="00E40BC1"/>
    <w:rsid w:val="00E410B5"/>
    <w:rsid w:val="00E4141C"/>
    <w:rsid w:val="00E41438"/>
    <w:rsid w:val="00E41B9C"/>
    <w:rsid w:val="00E41CDB"/>
    <w:rsid w:val="00E42074"/>
    <w:rsid w:val="00E426BA"/>
    <w:rsid w:val="00E42973"/>
    <w:rsid w:val="00E42A7A"/>
    <w:rsid w:val="00E42E34"/>
    <w:rsid w:val="00E42FDF"/>
    <w:rsid w:val="00E43394"/>
    <w:rsid w:val="00E43664"/>
    <w:rsid w:val="00E43B4E"/>
    <w:rsid w:val="00E43CA1"/>
    <w:rsid w:val="00E4435F"/>
    <w:rsid w:val="00E4442F"/>
    <w:rsid w:val="00E4472E"/>
    <w:rsid w:val="00E44734"/>
    <w:rsid w:val="00E44F83"/>
    <w:rsid w:val="00E44FAE"/>
    <w:rsid w:val="00E45643"/>
    <w:rsid w:val="00E4576C"/>
    <w:rsid w:val="00E45F05"/>
    <w:rsid w:val="00E4650C"/>
    <w:rsid w:val="00E467A9"/>
    <w:rsid w:val="00E46CD3"/>
    <w:rsid w:val="00E475F1"/>
    <w:rsid w:val="00E5057E"/>
    <w:rsid w:val="00E50909"/>
    <w:rsid w:val="00E51118"/>
    <w:rsid w:val="00E513C6"/>
    <w:rsid w:val="00E517FF"/>
    <w:rsid w:val="00E51E0B"/>
    <w:rsid w:val="00E52732"/>
    <w:rsid w:val="00E5274E"/>
    <w:rsid w:val="00E52952"/>
    <w:rsid w:val="00E52EE0"/>
    <w:rsid w:val="00E53042"/>
    <w:rsid w:val="00E530F0"/>
    <w:rsid w:val="00E53451"/>
    <w:rsid w:val="00E53761"/>
    <w:rsid w:val="00E54DCF"/>
    <w:rsid w:val="00E55617"/>
    <w:rsid w:val="00E559BE"/>
    <w:rsid w:val="00E55C4A"/>
    <w:rsid w:val="00E563BF"/>
    <w:rsid w:val="00E5659E"/>
    <w:rsid w:val="00E56B9B"/>
    <w:rsid w:val="00E56CB4"/>
    <w:rsid w:val="00E56E01"/>
    <w:rsid w:val="00E571A8"/>
    <w:rsid w:val="00E571C4"/>
    <w:rsid w:val="00E5778F"/>
    <w:rsid w:val="00E57ACC"/>
    <w:rsid w:val="00E603A0"/>
    <w:rsid w:val="00E6048C"/>
    <w:rsid w:val="00E6070D"/>
    <w:rsid w:val="00E60A00"/>
    <w:rsid w:val="00E60DE8"/>
    <w:rsid w:val="00E6101D"/>
    <w:rsid w:val="00E610E3"/>
    <w:rsid w:val="00E61759"/>
    <w:rsid w:val="00E61A9D"/>
    <w:rsid w:val="00E61C44"/>
    <w:rsid w:val="00E61F9B"/>
    <w:rsid w:val="00E62362"/>
    <w:rsid w:val="00E62861"/>
    <w:rsid w:val="00E62A38"/>
    <w:rsid w:val="00E62B42"/>
    <w:rsid w:val="00E62BBE"/>
    <w:rsid w:val="00E63793"/>
    <w:rsid w:val="00E63B97"/>
    <w:rsid w:val="00E63FCF"/>
    <w:rsid w:val="00E640BB"/>
    <w:rsid w:val="00E64592"/>
    <w:rsid w:val="00E64942"/>
    <w:rsid w:val="00E64BB1"/>
    <w:rsid w:val="00E64EF5"/>
    <w:rsid w:val="00E65076"/>
    <w:rsid w:val="00E651F3"/>
    <w:rsid w:val="00E65456"/>
    <w:rsid w:val="00E65A46"/>
    <w:rsid w:val="00E65C21"/>
    <w:rsid w:val="00E66611"/>
    <w:rsid w:val="00E66E17"/>
    <w:rsid w:val="00E70099"/>
    <w:rsid w:val="00E702BA"/>
    <w:rsid w:val="00E702CB"/>
    <w:rsid w:val="00E702D9"/>
    <w:rsid w:val="00E70774"/>
    <w:rsid w:val="00E708EE"/>
    <w:rsid w:val="00E71702"/>
    <w:rsid w:val="00E71A30"/>
    <w:rsid w:val="00E720DF"/>
    <w:rsid w:val="00E72238"/>
    <w:rsid w:val="00E72FA5"/>
    <w:rsid w:val="00E7305A"/>
    <w:rsid w:val="00E7308E"/>
    <w:rsid w:val="00E7312F"/>
    <w:rsid w:val="00E732BE"/>
    <w:rsid w:val="00E735A7"/>
    <w:rsid w:val="00E737E7"/>
    <w:rsid w:val="00E74983"/>
    <w:rsid w:val="00E74EB0"/>
    <w:rsid w:val="00E75302"/>
    <w:rsid w:val="00E757C3"/>
    <w:rsid w:val="00E75B4C"/>
    <w:rsid w:val="00E770D1"/>
    <w:rsid w:val="00E7723B"/>
    <w:rsid w:val="00E776D8"/>
    <w:rsid w:val="00E778B9"/>
    <w:rsid w:val="00E808AC"/>
    <w:rsid w:val="00E811A7"/>
    <w:rsid w:val="00E81821"/>
    <w:rsid w:val="00E8189A"/>
    <w:rsid w:val="00E819A7"/>
    <w:rsid w:val="00E81BEF"/>
    <w:rsid w:val="00E81C99"/>
    <w:rsid w:val="00E81EE6"/>
    <w:rsid w:val="00E81F8B"/>
    <w:rsid w:val="00E82ABD"/>
    <w:rsid w:val="00E82B12"/>
    <w:rsid w:val="00E82B39"/>
    <w:rsid w:val="00E83539"/>
    <w:rsid w:val="00E835C1"/>
    <w:rsid w:val="00E83F94"/>
    <w:rsid w:val="00E84E62"/>
    <w:rsid w:val="00E850F5"/>
    <w:rsid w:val="00E8575A"/>
    <w:rsid w:val="00E85B2C"/>
    <w:rsid w:val="00E85D94"/>
    <w:rsid w:val="00E860D8"/>
    <w:rsid w:val="00E86667"/>
    <w:rsid w:val="00E86769"/>
    <w:rsid w:val="00E86C50"/>
    <w:rsid w:val="00E86E37"/>
    <w:rsid w:val="00E87FCD"/>
    <w:rsid w:val="00E9042C"/>
    <w:rsid w:val="00E905A5"/>
    <w:rsid w:val="00E90B04"/>
    <w:rsid w:val="00E90B38"/>
    <w:rsid w:val="00E910A5"/>
    <w:rsid w:val="00E9156A"/>
    <w:rsid w:val="00E9160A"/>
    <w:rsid w:val="00E91F9B"/>
    <w:rsid w:val="00E9206B"/>
    <w:rsid w:val="00E92674"/>
    <w:rsid w:val="00E927EA"/>
    <w:rsid w:val="00E928D7"/>
    <w:rsid w:val="00E929F9"/>
    <w:rsid w:val="00E92D51"/>
    <w:rsid w:val="00E93159"/>
    <w:rsid w:val="00E93241"/>
    <w:rsid w:val="00E9386F"/>
    <w:rsid w:val="00E94357"/>
    <w:rsid w:val="00E944A5"/>
    <w:rsid w:val="00E94F7C"/>
    <w:rsid w:val="00E955D6"/>
    <w:rsid w:val="00E955F0"/>
    <w:rsid w:val="00E95624"/>
    <w:rsid w:val="00E95915"/>
    <w:rsid w:val="00E95AC8"/>
    <w:rsid w:val="00E96D87"/>
    <w:rsid w:val="00E9757F"/>
    <w:rsid w:val="00E97C22"/>
    <w:rsid w:val="00E97FBE"/>
    <w:rsid w:val="00EA0186"/>
    <w:rsid w:val="00EA01FB"/>
    <w:rsid w:val="00EA03DB"/>
    <w:rsid w:val="00EA0482"/>
    <w:rsid w:val="00EA106D"/>
    <w:rsid w:val="00EA13DF"/>
    <w:rsid w:val="00EA21BC"/>
    <w:rsid w:val="00EA2446"/>
    <w:rsid w:val="00EA2A62"/>
    <w:rsid w:val="00EA3520"/>
    <w:rsid w:val="00EA3B3B"/>
    <w:rsid w:val="00EA3B62"/>
    <w:rsid w:val="00EA42D5"/>
    <w:rsid w:val="00EA4D91"/>
    <w:rsid w:val="00EA4E94"/>
    <w:rsid w:val="00EA517F"/>
    <w:rsid w:val="00EA52EF"/>
    <w:rsid w:val="00EA533B"/>
    <w:rsid w:val="00EA5713"/>
    <w:rsid w:val="00EA5FB0"/>
    <w:rsid w:val="00EA5FEA"/>
    <w:rsid w:val="00EA637C"/>
    <w:rsid w:val="00EA6479"/>
    <w:rsid w:val="00EA674A"/>
    <w:rsid w:val="00EA71A2"/>
    <w:rsid w:val="00EA7897"/>
    <w:rsid w:val="00EA7912"/>
    <w:rsid w:val="00EA79AE"/>
    <w:rsid w:val="00EA7D63"/>
    <w:rsid w:val="00EA7E7A"/>
    <w:rsid w:val="00EA7F10"/>
    <w:rsid w:val="00EA7F57"/>
    <w:rsid w:val="00EB00EA"/>
    <w:rsid w:val="00EB084D"/>
    <w:rsid w:val="00EB0FC6"/>
    <w:rsid w:val="00EB0FF5"/>
    <w:rsid w:val="00EB10F6"/>
    <w:rsid w:val="00EB1DCF"/>
    <w:rsid w:val="00EB229C"/>
    <w:rsid w:val="00EB23D6"/>
    <w:rsid w:val="00EB273A"/>
    <w:rsid w:val="00EB30A4"/>
    <w:rsid w:val="00EB3412"/>
    <w:rsid w:val="00EB380B"/>
    <w:rsid w:val="00EB427F"/>
    <w:rsid w:val="00EB453F"/>
    <w:rsid w:val="00EB45A5"/>
    <w:rsid w:val="00EB4B95"/>
    <w:rsid w:val="00EB5493"/>
    <w:rsid w:val="00EB5651"/>
    <w:rsid w:val="00EB5A54"/>
    <w:rsid w:val="00EB5AF2"/>
    <w:rsid w:val="00EB5B5B"/>
    <w:rsid w:val="00EB5BDE"/>
    <w:rsid w:val="00EB6261"/>
    <w:rsid w:val="00EB62DC"/>
    <w:rsid w:val="00EB63D8"/>
    <w:rsid w:val="00EB6666"/>
    <w:rsid w:val="00EB666B"/>
    <w:rsid w:val="00EB66ED"/>
    <w:rsid w:val="00EB676B"/>
    <w:rsid w:val="00EB6A06"/>
    <w:rsid w:val="00EB6CA7"/>
    <w:rsid w:val="00EB725B"/>
    <w:rsid w:val="00EB7A84"/>
    <w:rsid w:val="00EB7C72"/>
    <w:rsid w:val="00EB7CAD"/>
    <w:rsid w:val="00EC01B2"/>
    <w:rsid w:val="00EC0D52"/>
    <w:rsid w:val="00EC0FB3"/>
    <w:rsid w:val="00EC13E5"/>
    <w:rsid w:val="00EC19A8"/>
    <w:rsid w:val="00EC209C"/>
    <w:rsid w:val="00EC2454"/>
    <w:rsid w:val="00EC27D7"/>
    <w:rsid w:val="00EC2897"/>
    <w:rsid w:val="00EC2A94"/>
    <w:rsid w:val="00EC3F11"/>
    <w:rsid w:val="00EC42BE"/>
    <w:rsid w:val="00EC45D9"/>
    <w:rsid w:val="00EC4BE3"/>
    <w:rsid w:val="00EC4C63"/>
    <w:rsid w:val="00EC5129"/>
    <w:rsid w:val="00EC5295"/>
    <w:rsid w:val="00EC56AC"/>
    <w:rsid w:val="00EC5966"/>
    <w:rsid w:val="00EC5DA9"/>
    <w:rsid w:val="00EC6A3D"/>
    <w:rsid w:val="00EC74BF"/>
    <w:rsid w:val="00EC79FC"/>
    <w:rsid w:val="00EC7A13"/>
    <w:rsid w:val="00EC7A2B"/>
    <w:rsid w:val="00ED0012"/>
    <w:rsid w:val="00ED0311"/>
    <w:rsid w:val="00ED0362"/>
    <w:rsid w:val="00ED03DD"/>
    <w:rsid w:val="00ED11EB"/>
    <w:rsid w:val="00ED14E1"/>
    <w:rsid w:val="00ED1643"/>
    <w:rsid w:val="00ED1705"/>
    <w:rsid w:val="00ED1B54"/>
    <w:rsid w:val="00ED2650"/>
    <w:rsid w:val="00ED273C"/>
    <w:rsid w:val="00ED2F4E"/>
    <w:rsid w:val="00ED357B"/>
    <w:rsid w:val="00ED366A"/>
    <w:rsid w:val="00ED4943"/>
    <w:rsid w:val="00ED4B77"/>
    <w:rsid w:val="00ED4F28"/>
    <w:rsid w:val="00ED548A"/>
    <w:rsid w:val="00ED59B2"/>
    <w:rsid w:val="00ED5E1B"/>
    <w:rsid w:val="00ED7474"/>
    <w:rsid w:val="00ED79B0"/>
    <w:rsid w:val="00ED7B7E"/>
    <w:rsid w:val="00EE04F4"/>
    <w:rsid w:val="00EE083F"/>
    <w:rsid w:val="00EE085F"/>
    <w:rsid w:val="00EE177D"/>
    <w:rsid w:val="00EE1CEC"/>
    <w:rsid w:val="00EE202B"/>
    <w:rsid w:val="00EE30AF"/>
    <w:rsid w:val="00EE3160"/>
    <w:rsid w:val="00EE38EE"/>
    <w:rsid w:val="00EE3947"/>
    <w:rsid w:val="00EE4245"/>
    <w:rsid w:val="00EE4380"/>
    <w:rsid w:val="00EE47E1"/>
    <w:rsid w:val="00EE4F8E"/>
    <w:rsid w:val="00EE50B9"/>
    <w:rsid w:val="00EE54D0"/>
    <w:rsid w:val="00EE5658"/>
    <w:rsid w:val="00EE56B3"/>
    <w:rsid w:val="00EE68AA"/>
    <w:rsid w:val="00EE6929"/>
    <w:rsid w:val="00EE692D"/>
    <w:rsid w:val="00EE6A99"/>
    <w:rsid w:val="00EE6C35"/>
    <w:rsid w:val="00EE7901"/>
    <w:rsid w:val="00EE79D0"/>
    <w:rsid w:val="00EF00D3"/>
    <w:rsid w:val="00EF0770"/>
    <w:rsid w:val="00EF0DFA"/>
    <w:rsid w:val="00EF0E1A"/>
    <w:rsid w:val="00EF1786"/>
    <w:rsid w:val="00EF186E"/>
    <w:rsid w:val="00EF1DF4"/>
    <w:rsid w:val="00EF1FCB"/>
    <w:rsid w:val="00EF231E"/>
    <w:rsid w:val="00EF232A"/>
    <w:rsid w:val="00EF266D"/>
    <w:rsid w:val="00EF2895"/>
    <w:rsid w:val="00EF2A4A"/>
    <w:rsid w:val="00EF2CDB"/>
    <w:rsid w:val="00EF2E4F"/>
    <w:rsid w:val="00EF2EAA"/>
    <w:rsid w:val="00EF32CC"/>
    <w:rsid w:val="00EF3E15"/>
    <w:rsid w:val="00EF3E37"/>
    <w:rsid w:val="00EF40CC"/>
    <w:rsid w:val="00EF4149"/>
    <w:rsid w:val="00EF4157"/>
    <w:rsid w:val="00EF45F7"/>
    <w:rsid w:val="00EF4A8F"/>
    <w:rsid w:val="00EF4FC7"/>
    <w:rsid w:val="00EF54B3"/>
    <w:rsid w:val="00EF589C"/>
    <w:rsid w:val="00EF6041"/>
    <w:rsid w:val="00EF6457"/>
    <w:rsid w:val="00EF697A"/>
    <w:rsid w:val="00EF70A8"/>
    <w:rsid w:val="00EF724A"/>
    <w:rsid w:val="00EF74FA"/>
    <w:rsid w:val="00EF7724"/>
    <w:rsid w:val="00EF7DAE"/>
    <w:rsid w:val="00EF7EBB"/>
    <w:rsid w:val="00EF7FE6"/>
    <w:rsid w:val="00F00E84"/>
    <w:rsid w:val="00F01170"/>
    <w:rsid w:val="00F012B7"/>
    <w:rsid w:val="00F013D9"/>
    <w:rsid w:val="00F01506"/>
    <w:rsid w:val="00F01C3B"/>
    <w:rsid w:val="00F01C69"/>
    <w:rsid w:val="00F01FB2"/>
    <w:rsid w:val="00F02ECA"/>
    <w:rsid w:val="00F02F9D"/>
    <w:rsid w:val="00F0347E"/>
    <w:rsid w:val="00F03F19"/>
    <w:rsid w:val="00F0478A"/>
    <w:rsid w:val="00F04E1A"/>
    <w:rsid w:val="00F057CC"/>
    <w:rsid w:val="00F05A03"/>
    <w:rsid w:val="00F05EBB"/>
    <w:rsid w:val="00F064FA"/>
    <w:rsid w:val="00F067CA"/>
    <w:rsid w:val="00F06A8E"/>
    <w:rsid w:val="00F06ABB"/>
    <w:rsid w:val="00F077F8"/>
    <w:rsid w:val="00F07D16"/>
    <w:rsid w:val="00F10239"/>
    <w:rsid w:val="00F10319"/>
    <w:rsid w:val="00F10572"/>
    <w:rsid w:val="00F10C8F"/>
    <w:rsid w:val="00F11576"/>
    <w:rsid w:val="00F11D06"/>
    <w:rsid w:val="00F11E09"/>
    <w:rsid w:val="00F1287B"/>
    <w:rsid w:val="00F12982"/>
    <w:rsid w:val="00F12C56"/>
    <w:rsid w:val="00F13074"/>
    <w:rsid w:val="00F130BF"/>
    <w:rsid w:val="00F133E5"/>
    <w:rsid w:val="00F133FA"/>
    <w:rsid w:val="00F1355E"/>
    <w:rsid w:val="00F136BA"/>
    <w:rsid w:val="00F13CF2"/>
    <w:rsid w:val="00F14009"/>
    <w:rsid w:val="00F145DE"/>
    <w:rsid w:val="00F1484F"/>
    <w:rsid w:val="00F1489A"/>
    <w:rsid w:val="00F14F7C"/>
    <w:rsid w:val="00F152DE"/>
    <w:rsid w:val="00F1564E"/>
    <w:rsid w:val="00F15EC1"/>
    <w:rsid w:val="00F15F9B"/>
    <w:rsid w:val="00F165D7"/>
    <w:rsid w:val="00F168D6"/>
    <w:rsid w:val="00F16ADC"/>
    <w:rsid w:val="00F16B77"/>
    <w:rsid w:val="00F16C3A"/>
    <w:rsid w:val="00F16F92"/>
    <w:rsid w:val="00F1755A"/>
    <w:rsid w:val="00F178D9"/>
    <w:rsid w:val="00F17C37"/>
    <w:rsid w:val="00F202E8"/>
    <w:rsid w:val="00F21E02"/>
    <w:rsid w:val="00F220D1"/>
    <w:rsid w:val="00F227C2"/>
    <w:rsid w:val="00F228E3"/>
    <w:rsid w:val="00F229D3"/>
    <w:rsid w:val="00F22F48"/>
    <w:rsid w:val="00F234F9"/>
    <w:rsid w:val="00F23A26"/>
    <w:rsid w:val="00F23B0E"/>
    <w:rsid w:val="00F23EED"/>
    <w:rsid w:val="00F240F9"/>
    <w:rsid w:val="00F24434"/>
    <w:rsid w:val="00F249AE"/>
    <w:rsid w:val="00F24BBA"/>
    <w:rsid w:val="00F2502E"/>
    <w:rsid w:val="00F25F5C"/>
    <w:rsid w:val="00F26493"/>
    <w:rsid w:val="00F26C51"/>
    <w:rsid w:val="00F2721D"/>
    <w:rsid w:val="00F276A4"/>
    <w:rsid w:val="00F276FE"/>
    <w:rsid w:val="00F304FD"/>
    <w:rsid w:val="00F30526"/>
    <w:rsid w:val="00F308A8"/>
    <w:rsid w:val="00F30D1C"/>
    <w:rsid w:val="00F311A3"/>
    <w:rsid w:val="00F31311"/>
    <w:rsid w:val="00F32471"/>
    <w:rsid w:val="00F32CCA"/>
    <w:rsid w:val="00F33734"/>
    <w:rsid w:val="00F3383D"/>
    <w:rsid w:val="00F338A4"/>
    <w:rsid w:val="00F33F33"/>
    <w:rsid w:val="00F347C4"/>
    <w:rsid w:val="00F34986"/>
    <w:rsid w:val="00F34CDC"/>
    <w:rsid w:val="00F3527F"/>
    <w:rsid w:val="00F355BF"/>
    <w:rsid w:val="00F355F8"/>
    <w:rsid w:val="00F358B5"/>
    <w:rsid w:val="00F35929"/>
    <w:rsid w:val="00F36734"/>
    <w:rsid w:val="00F36893"/>
    <w:rsid w:val="00F36B34"/>
    <w:rsid w:val="00F36E62"/>
    <w:rsid w:val="00F36FEB"/>
    <w:rsid w:val="00F37195"/>
    <w:rsid w:val="00F378E2"/>
    <w:rsid w:val="00F37BE5"/>
    <w:rsid w:val="00F4167F"/>
    <w:rsid w:val="00F4271F"/>
    <w:rsid w:val="00F42DD8"/>
    <w:rsid w:val="00F431CE"/>
    <w:rsid w:val="00F43F98"/>
    <w:rsid w:val="00F443C6"/>
    <w:rsid w:val="00F44736"/>
    <w:rsid w:val="00F455C1"/>
    <w:rsid w:val="00F45803"/>
    <w:rsid w:val="00F45B40"/>
    <w:rsid w:val="00F45BFF"/>
    <w:rsid w:val="00F4628F"/>
    <w:rsid w:val="00F46377"/>
    <w:rsid w:val="00F477FF"/>
    <w:rsid w:val="00F47C07"/>
    <w:rsid w:val="00F500FF"/>
    <w:rsid w:val="00F5091A"/>
    <w:rsid w:val="00F50AE2"/>
    <w:rsid w:val="00F50C5A"/>
    <w:rsid w:val="00F50CD1"/>
    <w:rsid w:val="00F50DC0"/>
    <w:rsid w:val="00F513CB"/>
    <w:rsid w:val="00F51D14"/>
    <w:rsid w:val="00F52523"/>
    <w:rsid w:val="00F52890"/>
    <w:rsid w:val="00F52B4C"/>
    <w:rsid w:val="00F52EAB"/>
    <w:rsid w:val="00F53026"/>
    <w:rsid w:val="00F531F9"/>
    <w:rsid w:val="00F5333B"/>
    <w:rsid w:val="00F538C6"/>
    <w:rsid w:val="00F53F74"/>
    <w:rsid w:val="00F54090"/>
    <w:rsid w:val="00F545FB"/>
    <w:rsid w:val="00F54DD7"/>
    <w:rsid w:val="00F55E91"/>
    <w:rsid w:val="00F55FAF"/>
    <w:rsid w:val="00F5628E"/>
    <w:rsid w:val="00F5630B"/>
    <w:rsid w:val="00F56EDE"/>
    <w:rsid w:val="00F57003"/>
    <w:rsid w:val="00F57D33"/>
    <w:rsid w:val="00F57FBD"/>
    <w:rsid w:val="00F606EC"/>
    <w:rsid w:val="00F60AFB"/>
    <w:rsid w:val="00F617CD"/>
    <w:rsid w:val="00F625B2"/>
    <w:rsid w:val="00F627EA"/>
    <w:rsid w:val="00F62A5B"/>
    <w:rsid w:val="00F62C6A"/>
    <w:rsid w:val="00F6342B"/>
    <w:rsid w:val="00F637FA"/>
    <w:rsid w:val="00F63FB2"/>
    <w:rsid w:val="00F63FDE"/>
    <w:rsid w:val="00F64108"/>
    <w:rsid w:val="00F6481D"/>
    <w:rsid w:val="00F64947"/>
    <w:rsid w:val="00F64C2E"/>
    <w:rsid w:val="00F64C69"/>
    <w:rsid w:val="00F64EE7"/>
    <w:rsid w:val="00F6654C"/>
    <w:rsid w:val="00F666CC"/>
    <w:rsid w:val="00F66EEC"/>
    <w:rsid w:val="00F67209"/>
    <w:rsid w:val="00F674AC"/>
    <w:rsid w:val="00F676FE"/>
    <w:rsid w:val="00F700F0"/>
    <w:rsid w:val="00F70604"/>
    <w:rsid w:val="00F71122"/>
    <w:rsid w:val="00F71379"/>
    <w:rsid w:val="00F716B4"/>
    <w:rsid w:val="00F723EE"/>
    <w:rsid w:val="00F734A4"/>
    <w:rsid w:val="00F73B1B"/>
    <w:rsid w:val="00F73C5E"/>
    <w:rsid w:val="00F73C94"/>
    <w:rsid w:val="00F73EB9"/>
    <w:rsid w:val="00F74274"/>
    <w:rsid w:val="00F74474"/>
    <w:rsid w:val="00F760F4"/>
    <w:rsid w:val="00F762AC"/>
    <w:rsid w:val="00F769D2"/>
    <w:rsid w:val="00F76BFE"/>
    <w:rsid w:val="00F77583"/>
    <w:rsid w:val="00F77725"/>
    <w:rsid w:val="00F8073E"/>
    <w:rsid w:val="00F80F91"/>
    <w:rsid w:val="00F814F8"/>
    <w:rsid w:val="00F81539"/>
    <w:rsid w:val="00F81673"/>
    <w:rsid w:val="00F81BD1"/>
    <w:rsid w:val="00F82A7A"/>
    <w:rsid w:val="00F82F80"/>
    <w:rsid w:val="00F83376"/>
    <w:rsid w:val="00F8381F"/>
    <w:rsid w:val="00F8391A"/>
    <w:rsid w:val="00F83B8A"/>
    <w:rsid w:val="00F83CA6"/>
    <w:rsid w:val="00F83CE6"/>
    <w:rsid w:val="00F84A95"/>
    <w:rsid w:val="00F84BE9"/>
    <w:rsid w:val="00F8540E"/>
    <w:rsid w:val="00F85609"/>
    <w:rsid w:val="00F870DA"/>
    <w:rsid w:val="00F90A45"/>
    <w:rsid w:val="00F90BBC"/>
    <w:rsid w:val="00F90C2E"/>
    <w:rsid w:val="00F90DF2"/>
    <w:rsid w:val="00F90E07"/>
    <w:rsid w:val="00F90FBE"/>
    <w:rsid w:val="00F917EC"/>
    <w:rsid w:val="00F91E8D"/>
    <w:rsid w:val="00F9258E"/>
    <w:rsid w:val="00F931A6"/>
    <w:rsid w:val="00F932F6"/>
    <w:rsid w:val="00F9332B"/>
    <w:rsid w:val="00F93BE0"/>
    <w:rsid w:val="00F93C9D"/>
    <w:rsid w:val="00F94159"/>
    <w:rsid w:val="00F94339"/>
    <w:rsid w:val="00F943BF"/>
    <w:rsid w:val="00F949E9"/>
    <w:rsid w:val="00F94F99"/>
    <w:rsid w:val="00F95588"/>
    <w:rsid w:val="00F959BA"/>
    <w:rsid w:val="00F95C45"/>
    <w:rsid w:val="00F95CFA"/>
    <w:rsid w:val="00F95E08"/>
    <w:rsid w:val="00F95F19"/>
    <w:rsid w:val="00F96E02"/>
    <w:rsid w:val="00F9750C"/>
    <w:rsid w:val="00F9783B"/>
    <w:rsid w:val="00F97BDC"/>
    <w:rsid w:val="00F97EEE"/>
    <w:rsid w:val="00FA0D56"/>
    <w:rsid w:val="00FA1A65"/>
    <w:rsid w:val="00FA1B0D"/>
    <w:rsid w:val="00FA2097"/>
    <w:rsid w:val="00FA28D0"/>
    <w:rsid w:val="00FA2A74"/>
    <w:rsid w:val="00FA2CD0"/>
    <w:rsid w:val="00FA2F42"/>
    <w:rsid w:val="00FA3EA0"/>
    <w:rsid w:val="00FA4551"/>
    <w:rsid w:val="00FA47FA"/>
    <w:rsid w:val="00FA48D5"/>
    <w:rsid w:val="00FA4C12"/>
    <w:rsid w:val="00FA51F0"/>
    <w:rsid w:val="00FA5505"/>
    <w:rsid w:val="00FA59EF"/>
    <w:rsid w:val="00FA5A1B"/>
    <w:rsid w:val="00FA5A22"/>
    <w:rsid w:val="00FA5AA8"/>
    <w:rsid w:val="00FA62FA"/>
    <w:rsid w:val="00FA6967"/>
    <w:rsid w:val="00FA6A1B"/>
    <w:rsid w:val="00FA78F4"/>
    <w:rsid w:val="00FA7D18"/>
    <w:rsid w:val="00FA7DA0"/>
    <w:rsid w:val="00FA7DC2"/>
    <w:rsid w:val="00FB062D"/>
    <w:rsid w:val="00FB0CB0"/>
    <w:rsid w:val="00FB1697"/>
    <w:rsid w:val="00FB18B9"/>
    <w:rsid w:val="00FB1B2C"/>
    <w:rsid w:val="00FB1B5F"/>
    <w:rsid w:val="00FB2164"/>
    <w:rsid w:val="00FB27AC"/>
    <w:rsid w:val="00FB2A26"/>
    <w:rsid w:val="00FB2C24"/>
    <w:rsid w:val="00FB2DB4"/>
    <w:rsid w:val="00FB2EBE"/>
    <w:rsid w:val="00FB31F5"/>
    <w:rsid w:val="00FB3336"/>
    <w:rsid w:val="00FB35BD"/>
    <w:rsid w:val="00FB3C08"/>
    <w:rsid w:val="00FB3CFE"/>
    <w:rsid w:val="00FB40A6"/>
    <w:rsid w:val="00FB45C2"/>
    <w:rsid w:val="00FB4937"/>
    <w:rsid w:val="00FB4DE8"/>
    <w:rsid w:val="00FB53EC"/>
    <w:rsid w:val="00FB6050"/>
    <w:rsid w:val="00FB6323"/>
    <w:rsid w:val="00FB7552"/>
    <w:rsid w:val="00FB794A"/>
    <w:rsid w:val="00FB7BB4"/>
    <w:rsid w:val="00FB7D40"/>
    <w:rsid w:val="00FB7DCF"/>
    <w:rsid w:val="00FC020A"/>
    <w:rsid w:val="00FC03BB"/>
    <w:rsid w:val="00FC05B1"/>
    <w:rsid w:val="00FC0810"/>
    <w:rsid w:val="00FC0EE7"/>
    <w:rsid w:val="00FC1D19"/>
    <w:rsid w:val="00FC2865"/>
    <w:rsid w:val="00FC2B31"/>
    <w:rsid w:val="00FC2EBA"/>
    <w:rsid w:val="00FC319F"/>
    <w:rsid w:val="00FC3748"/>
    <w:rsid w:val="00FC4331"/>
    <w:rsid w:val="00FC43F1"/>
    <w:rsid w:val="00FC44B5"/>
    <w:rsid w:val="00FC482B"/>
    <w:rsid w:val="00FC4A55"/>
    <w:rsid w:val="00FC4C01"/>
    <w:rsid w:val="00FC4FF5"/>
    <w:rsid w:val="00FC58AE"/>
    <w:rsid w:val="00FC59BB"/>
    <w:rsid w:val="00FC5DF9"/>
    <w:rsid w:val="00FC60D6"/>
    <w:rsid w:val="00FC6DD6"/>
    <w:rsid w:val="00FC6FF5"/>
    <w:rsid w:val="00FC7548"/>
    <w:rsid w:val="00FC776D"/>
    <w:rsid w:val="00FC7F2C"/>
    <w:rsid w:val="00FD0147"/>
    <w:rsid w:val="00FD043A"/>
    <w:rsid w:val="00FD04BF"/>
    <w:rsid w:val="00FD0620"/>
    <w:rsid w:val="00FD087D"/>
    <w:rsid w:val="00FD0BA5"/>
    <w:rsid w:val="00FD2366"/>
    <w:rsid w:val="00FD2B2B"/>
    <w:rsid w:val="00FD31E1"/>
    <w:rsid w:val="00FD3A0F"/>
    <w:rsid w:val="00FD3A55"/>
    <w:rsid w:val="00FD3F17"/>
    <w:rsid w:val="00FD436A"/>
    <w:rsid w:val="00FD447F"/>
    <w:rsid w:val="00FD45BB"/>
    <w:rsid w:val="00FD4E01"/>
    <w:rsid w:val="00FD4E90"/>
    <w:rsid w:val="00FD4F7E"/>
    <w:rsid w:val="00FD5084"/>
    <w:rsid w:val="00FD55AB"/>
    <w:rsid w:val="00FD589D"/>
    <w:rsid w:val="00FD6315"/>
    <w:rsid w:val="00FD689B"/>
    <w:rsid w:val="00FD69AC"/>
    <w:rsid w:val="00FD6DC1"/>
    <w:rsid w:val="00FD7547"/>
    <w:rsid w:val="00FD7B06"/>
    <w:rsid w:val="00FE05BF"/>
    <w:rsid w:val="00FE16CA"/>
    <w:rsid w:val="00FE2407"/>
    <w:rsid w:val="00FE28B2"/>
    <w:rsid w:val="00FE2B69"/>
    <w:rsid w:val="00FE34C3"/>
    <w:rsid w:val="00FE3660"/>
    <w:rsid w:val="00FE42E4"/>
    <w:rsid w:val="00FE4360"/>
    <w:rsid w:val="00FE4423"/>
    <w:rsid w:val="00FE4C7C"/>
    <w:rsid w:val="00FE4FAD"/>
    <w:rsid w:val="00FE5148"/>
    <w:rsid w:val="00FE51BD"/>
    <w:rsid w:val="00FE5359"/>
    <w:rsid w:val="00FE55E8"/>
    <w:rsid w:val="00FE58F0"/>
    <w:rsid w:val="00FE65EB"/>
    <w:rsid w:val="00FE669F"/>
    <w:rsid w:val="00FE671B"/>
    <w:rsid w:val="00FE6BBC"/>
    <w:rsid w:val="00FE7316"/>
    <w:rsid w:val="00FE7B6A"/>
    <w:rsid w:val="00FF0956"/>
    <w:rsid w:val="00FF0999"/>
    <w:rsid w:val="00FF0ABE"/>
    <w:rsid w:val="00FF0BBF"/>
    <w:rsid w:val="00FF0EA1"/>
    <w:rsid w:val="00FF1851"/>
    <w:rsid w:val="00FF23DE"/>
    <w:rsid w:val="00FF29A9"/>
    <w:rsid w:val="00FF29C5"/>
    <w:rsid w:val="00FF2CE4"/>
    <w:rsid w:val="00FF30D9"/>
    <w:rsid w:val="00FF33C6"/>
    <w:rsid w:val="00FF3503"/>
    <w:rsid w:val="00FF39F9"/>
    <w:rsid w:val="00FF3CEB"/>
    <w:rsid w:val="00FF3DCC"/>
    <w:rsid w:val="00FF445D"/>
    <w:rsid w:val="00FF4746"/>
    <w:rsid w:val="00FF55A0"/>
    <w:rsid w:val="00FF55EB"/>
    <w:rsid w:val="00FF5E5D"/>
    <w:rsid w:val="00FF736A"/>
    <w:rsid w:val="00FF78E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6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9" w:qFormat="1"/>
    <w:lsdException w:name="heading 8" w:qFormat="1"/>
    <w:lsdException w:name="heading 9" w:qFormat="1"/>
    <w:lsdException w:name="toc 1" w:qFormat="1"/>
    <w:lsdException w:name="toc 2" w:qFormat="1"/>
    <w:lsdException w:name="toc 3" w:qFormat="1"/>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447F"/>
  </w:style>
  <w:style w:type="paragraph" w:styleId="1">
    <w:name w:val="heading 1"/>
    <w:aliases w:val="Заголовок 1 Знак,Заголовок 1 Знак1 Знак,Заголовок 1 Знак Знак Знак,Заголовок 1 Знак1 Знак Знак Знак,Заголовок 1 Знак Знак Знак Знак Знак,Heading 1r Char Знак Char Знак Знак Знак Знак,Заголовок 1 Знак1 Знак Знак Знак Знак Знак,Заголовок 13"/>
    <w:basedOn w:val="a"/>
    <w:next w:val="a"/>
    <w:qFormat/>
    <w:rsid w:val="00752AB7"/>
    <w:pPr>
      <w:keepNext/>
      <w:spacing w:before="240" w:after="60"/>
      <w:outlineLvl w:val="0"/>
    </w:pPr>
    <w:rPr>
      <w:rFonts w:ascii="Arial" w:hAnsi="Arial" w:cs="Arial"/>
      <w:b/>
      <w:bCs/>
      <w:color w:val="003848"/>
      <w:kern w:val="32"/>
      <w:sz w:val="32"/>
      <w:szCs w:val="32"/>
    </w:rPr>
  </w:style>
  <w:style w:type="paragraph" w:styleId="2">
    <w:name w:val="heading 2"/>
    <w:aliases w:val="Полнотекст_Подзаголовок"/>
    <w:basedOn w:val="a"/>
    <w:autoRedefine/>
    <w:qFormat/>
    <w:rsid w:val="006D2DFC"/>
    <w:pPr>
      <w:numPr>
        <w:numId w:val="1"/>
      </w:numPr>
      <w:pBdr>
        <w:top w:val="single" w:sz="18" w:space="1" w:color="033F28"/>
        <w:left w:val="single" w:sz="18" w:space="4" w:color="033F28"/>
        <w:bottom w:val="single" w:sz="18" w:space="1" w:color="033F28"/>
        <w:right w:val="single" w:sz="18" w:space="4" w:color="033F28"/>
      </w:pBdr>
      <w:shd w:val="clear" w:color="auto" w:fill="033F28"/>
      <w:tabs>
        <w:tab w:val="left" w:pos="426"/>
      </w:tabs>
      <w:ind w:hanging="720"/>
      <w:outlineLvl w:val="1"/>
    </w:pPr>
    <w:rPr>
      <w:rFonts w:ascii="Arial" w:hAnsi="Arial" w:cs="Arial"/>
      <w:b/>
      <w:bCs/>
      <w:noProof/>
      <w:color w:val="FFFFFF" w:themeColor="background1"/>
      <w:sz w:val="24"/>
      <w:szCs w:val="28"/>
      <w:lang w:eastAsia="en-US"/>
    </w:rPr>
  </w:style>
  <w:style w:type="paragraph" w:styleId="3">
    <w:name w:val="heading 3"/>
    <w:basedOn w:val="a"/>
    <w:next w:val="a"/>
    <w:link w:val="31"/>
    <w:qFormat/>
    <w:rsid w:val="00752AB7"/>
    <w:pPr>
      <w:keepNext/>
      <w:spacing w:before="240" w:after="60"/>
      <w:outlineLvl w:val="2"/>
    </w:pPr>
    <w:rPr>
      <w:rFonts w:ascii="Arial" w:hAnsi="Arial" w:cs="Arial"/>
      <w:b/>
      <w:bCs/>
      <w:color w:val="003848"/>
      <w:sz w:val="26"/>
      <w:szCs w:val="26"/>
    </w:rPr>
  </w:style>
  <w:style w:type="paragraph" w:styleId="4">
    <w:name w:val="heading 4"/>
    <w:aliases w:val="Заголовок 4 Знак4,Заголовок 4 Знак Знак2,Заголовок 4 Знак1 Знак Знак Знак Знак,Заголовок 4 Знак Знак Знак Знак Знак Знак,Заголовок 4 Знак Знак Знак Знак Знак Знак Знак Знак Знак,Заголовок 4 Знак2 Знак,Заголовок 4 Знак1 Знак,Заголовок 4 Знак"/>
    <w:basedOn w:val="a"/>
    <w:next w:val="a"/>
    <w:autoRedefine/>
    <w:qFormat/>
    <w:rsid w:val="00752AB7"/>
    <w:pPr>
      <w:spacing w:after="32" w:line="264" w:lineRule="auto"/>
      <w:jc w:val="both"/>
      <w:outlineLvl w:val="3"/>
    </w:pPr>
    <w:rPr>
      <w:rFonts w:ascii="Arial" w:hAnsi="Arial" w:cs="Arial"/>
      <w:bCs/>
      <w:color w:val="999999"/>
      <w:sz w:val="16"/>
      <w:szCs w:val="16"/>
    </w:rPr>
  </w:style>
  <w:style w:type="paragraph" w:styleId="5">
    <w:name w:val="heading 5"/>
    <w:basedOn w:val="a"/>
    <w:next w:val="a"/>
    <w:qFormat/>
    <w:rsid w:val="00752AB7"/>
    <w:pPr>
      <w:spacing w:before="240" w:after="60"/>
      <w:outlineLvl w:val="4"/>
    </w:pPr>
    <w:rPr>
      <w:b/>
      <w:bCs/>
      <w:i/>
      <w:iCs/>
      <w:color w:val="003848"/>
      <w:sz w:val="26"/>
      <w:szCs w:val="26"/>
    </w:rPr>
  </w:style>
  <w:style w:type="paragraph" w:styleId="6">
    <w:name w:val="heading 6"/>
    <w:basedOn w:val="a"/>
    <w:qFormat/>
    <w:rsid w:val="00752AB7"/>
    <w:pPr>
      <w:pBdr>
        <w:bottom w:val="single" w:sz="6" w:space="0" w:color="789398"/>
      </w:pBdr>
      <w:spacing w:before="180" w:after="180" w:line="264" w:lineRule="auto"/>
      <w:outlineLvl w:val="5"/>
    </w:pPr>
    <w:rPr>
      <w:rFonts w:ascii="Arial" w:hAnsi="Arial" w:cs="Arial"/>
      <w:b/>
      <w:bCs/>
      <w:color w:val="789398"/>
    </w:rPr>
  </w:style>
  <w:style w:type="paragraph" w:styleId="7">
    <w:name w:val="heading 7"/>
    <w:basedOn w:val="a"/>
    <w:next w:val="a"/>
    <w:link w:val="70"/>
    <w:uiPriority w:val="99"/>
    <w:unhideWhenUsed/>
    <w:qFormat/>
    <w:rsid w:val="00FF29A9"/>
    <w:pPr>
      <w:spacing w:before="240" w:after="60"/>
      <w:outlineLvl w:val="6"/>
    </w:pPr>
    <w:rPr>
      <w:rFonts w:ascii="Calibri" w:hAnsi="Calibr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1">
    <w:name w:val="Заголовок 3 Знак1"/>
    <w:link w:val="3"/>
    <w:rsid w:val="000202B4"/>
    <w:rPr>
      <w:rFonts w:ascii="Arial" w:hAnsi="Arial" w:cs="Arial"/>
      <w:b/>
      <w:bCs/>
      <w:color w:val="003848"/>
      <w:sz w:val="26"/>
      <w:szCs w:val="26"/>
      <w:lang w:bidi="ar-SA"/>
    </w:rPr>
  </w:style>
  <w:style w:type="paragraph" w:customStyle="1" w:styleId="a3">
    <w:name w:val="Заголовок статьи"/>
    <w:basedOn w:val="1"/>
    <w:link w:val="a4"/>
    <w:autoRedefine/>
    <w:rsid w:val="00752AB7"/>
    <w:pPr>
      <w:spacing w:before="0" w:after="0"/>
    </w:pPr>
    <w:rPr>
      <w:caps/>
      <w:color w:val="auto"/>
      <w:kern w:val="36"/>
      <w:sz w:val="20"/>
      <w:szCs w:val="20"/>
    </w:rPr>
  </w:style>
  <w:style w:type="character" w:customStyle="1" w:styleId="a4">
    <w:name w:val="Заголовок статьи Знак"/>
    <w:link w:val="a3"/>
    <w:rsid w:val="00602026"/>
    <w:rPr>
      <w:rFonts w:ascii="Arial" w:hAnsi="Arial" w:cs="Arial"/>
      <w:b/>
      <w:bCs/>
      <w:caps/>
      <w:kern w:val="36"/>
      <w:lang w:val="ru-RU" w:eastAsia="ru-RU" w:bidi="ar-SA"/>
    </w:rPr>
  </w:style>
  <w:style w:type="paragraph" w:customStyle="1" w:styleId="a5">
    <w:name w:val="Раздел отчета"/>
    <w:basedOn w:val="a"/>
    <w:next w:val="a6"/>
    <w:autoRedefine/>
    <w:rsid w:val="00752AB7"/>
    <w:pPr>
      <w:jc w:val="center"/>
      <w:outlineLvl w:val="0"/>
    </w:pPr>
    <w:rPr>
      <w:rFonts w:ascii="Arial Narrow" w:hAnsi="Arial Narrow"/>
      <w:b/>
      <w:color w:val="000099"/>
      <w:sz w:val="32"/>
      <w:szCs w:val="32"/>
      <w:u w:val="single"/>
    </w:rPr>
  </w:style>
  <w:style w:type="paragraph" w:customStyle="1" w:styleId="a6">
    <w:name w:val="Текст статьи"/>
    <w:basedOn w:val="a"/>
    <w:link w:val="a7"/>
    <w:autoRedefine/>
    <w:rsid w:val="00752AB7"/>
    <w:pPr>
      <w:spacing w:before="120"/>
      <w:jc w:val="both"/>
    </w:pPr>
    <w:rPr>
      <w:rFonts w:ascii="Arial" w:hAnsi="Arial"/>
      <w:color w:val="003848"/>
      <w:sz w:val="24"/>
      <w:szCs w:val="24"/>
    </w:rPr>
  </w:style>
  <w:style w:type="character" w:customStyle="1" w:styleId="a7">
    <w:name w:val="Текст статьи Знак"/>
    <w:link w:val="a6"/>
    <w:rsid w:val="00835CCA"/>
    <w:rPr>
      <w:rFonts w:ascii="Arial" w:hAnsi="Arial"/>
      <w:color w:val="003848"/>
      <w:sz w:val="24"/>
      <w:szCs w:val="24"/>
      <w:lang w:val="ru-RU" w:eastAsia="ru-RU" w:bidi="ar-SA"/>
    </w:rPr>
  </w:style>
  <w:style w:type="character" w:customStyle="1" w:styleId="a8">
    <w:name w:val="Обычный Знак"/>
    <w:link w:val="20"/>
    <w:rsid w:val="00835CCA"/>
    <w:rPr>
      <w:color w:val="003848"/>
      <w:sz w:val="24"/>
      <w:szCs w:val="24"/>
      <w:lang w:val="ru-RU" w:eastAsia="ru-RU" w:bidi="ar-SA"/>
    </w:rPr>
  </w:style>
  <w:style w:type="paragraph" w:customStyle="1" w:styleId="20">
    <w:name w:val="Обычный2"/>
    <w:next w:val="a"/>
    <w:link w:val="a8"/>
    <w:rsid w:val="00835CCA"/>
    <w:rPr>
      <w:color w:val="003848"/>
      <w:sz w:val="24"/>
      <w:szCs w:val="24"/>
    </w:rPr>
  </w:style>
  <w:style w:type="paragraph" w:customStyle="1" w:styleId="a9">
    <w:name w:val="СМИ"/>
    <w:basedOn w:val="2"/>
    <w:autoRedefine/>
    <w:rsid w:val="00752AB7"/>
    <w:rPr>
      <w:iCs/>
      <w:noProof w:val="0"/>
      <w:sz w:val="20"/>
      <w:szCs w:val="20"/>
    </w:rPr>
  </w:style>
  <w:style w:type="paragraph" w:customStyle="1" w:styleId="aa">
    <w:name w:val="Дайджест"/>
    <w:basedOn w:val="a6"/>
    <w:link w:val="10"/>
    <w:autoRedefine/>
    <w:rsid w:val="00752AB7"/>
    <w:pPr>
      <w:spacing w:before="60"/>
    </w:pPr>
  </w:style>
  <w:style w:type="character" w:customStyle="1" w:styleId="10">
    <w:name w:val="Дайджест Знак1"/>
    <w:basedOn w:val="a7"/>
    <w:link w:val="aa"/>
    <w:rsid w:val="00845C47"/>
    <w:rPr>
      <w:rFonts w:ascii="Arial" w:hAnsi="Arial"/>
      <w:color w:val="003848"/>
      <w:sz w:val="24"/>
      <w:szCs w:val="24"/>
      <w:lang w:val="ru-RU" w:eastAsia="ru-RU" w:bidi="ar-SA"/>
    </w:rPr>
  </w:style>
  <w:style w:type="character" w:customStyle="1" w:styleId="ab">
    <w:name w:val="Знак"/>
    <w:rsid w:val="00752AB7"/>
    <w:rPr>
      <w:b/>
      <w:bCs/>
      <w:color w:val="003848"/>
      <w:sz w:val="28"/>
      <w:szCs w:val="28"/>
      <w:lang w:val="ru-RU" w:eastAsia="ru-RU" w:bidi="ar-SA"/>
    </w:rPr>
  </w:style>
  <w:style w:type="character" w:customStyle="1" w:styleId="ac">
    <w:name w:val="Знак Знак"/>
    <w:rsid w:val="00752AB7"/>
    <w:rPr>
      <w:rFonts w:ascii="Arial" w:hAnsi="Arial" w:cs="Arial"/>
      <w:b/>
      <w:bCs/>
      <w:color w:val="003848"/>
      <w:sz w:val="26"/>
      <w:szCs w:val="26"/>
      <w:lang w:val="ru-RU" w:eastAsia="ru-RU" w:bidi="ar-SA"/>
    </w:rPr>
  </w:style>
  <w:style w:type="character" w:customStyle="1" w:styleId="11">
    <w:name w:val="Знак1"/>
    <w:rsid w:val="00752AB7"/>
    <w:rPr>
      <w:rFonts w:ascii="Arial" w:hAnsi="Arial" w:cs="Arial"/>
      <w:color w:val="003848"/>
      <w:sz w:val="17"/>
      <w:szCs w:val="17"/>
      <w:lang w:val="ru-RU" w:eastAsia="ru-RU" w:bidi="ar-SA"/>
    </w:rPr>
  </w:style>
  <w:style w:type="paragraph" w:customStyle="1" w:styleId="aphorism">
    <w:name w:val="aphorism"/>
    <w:basedOn w:val="a"/>
    <w:rsid w:val="00752AB7"/>
    <w:pPr>
      <w:pBdr>
        <w:top w:val="single" w:sz="6" w:space="5" w:color="B6C2C6"/>
      </w:pBdr>
      <w:spacing w:before="180" w:line="264" w:lineRule="auto"/>
      <w:jc w:val="center"/>
    </w:pPr>
    <w:rPr>
      <w:rFonts w:ascii="Arial" w:hAnsi="Arial" w:cs="Arial"/>
      <w:color w:val="003E50"/>
      <w:sz w:val="19"/>
      <w:szCs w:val="19"/>
    </w:rPr>
  </w:style>
  <w:style w:type="paragraph" w:customStyle="1" w:styleId="arial">
    <w:name w:val="arial"/>
    <w:basedOn w:val="a"/>
    <w:next w:val="a"/>
    <w:rsid w:val="00752AB7"/>
    <w:rPr>
      <w:rFonts w:ascii="Arial" w:eastAsia="Arial" w:hAnsi="Arial" w:cs="Arial"/>
      <w:color w:val="003848"/>
    </w:rPr>
  </w:style>
  <w:style w:type="character" w:customStyle="1" w:styleId="arialChar">
    <w:name w:val="arial Char"/>
    <w:rsid w:val="00752AB7"/>
    <w:rPr>
      <w:rFonts w:ascii="Arial" w:hAnsi="Arial" w:cs="Arial"/>
      <w:color w:val="003848"/>
      <w:sz w:val="24"/>
      <w:szCs w:val="24"/>
      <w:lang w:val="ru-RU" w:eastAsia="ru-RU" w:bidi="ar-SA"/>
    </w:rPr>
  </w:style>
  <w:style w:type="character" w:customStyle="1" w:styleId="arial0">
    <w:name w:val="arial Знак"/>
    <w:rsid w:val="00752AB7"/>
    <w:rPr>
      <w:rFonts w:ascii="Arial" w:hAnsi="Arial" w:cs="Arial"/>
      <w:color w:val="003848"/>
      <w:sz w:val="24"/>
      <w:szCs w:val="24"/>
      <w:lang w:val="ru-RU" w:eastAsia="ru-RU" w:bidi="ar-SA"/>
    </w:rPr>
  </w:style>
  <w:style w:type="character" w:customStyle="1" w:styleId="autors">
    <w:name w:val="autors"/>
    <w:basedOn w:val="a0"/>
    <w:rsid w:val="00752AB7"/>
  </w:style>
  <w:style w:type="character" w:customStyle="1" w:styleId="autors1">
    <w:name w:val="autors1"/>
    <w:rsid w:val="00752AB7"/>
    <w:rPr>
      <w:color w:val="888888"/>
      <w:sz w:val="24"/>
      <w:szCs w:val="24"/>
    </w:rPr>
  </w:style>
  <w:style w:type="paragraph" w:customStyle="1" w:styleId="bcaption">
    <w:name w:val="bcaption"/>
    <w:basedOn w:val="a"/>
    <w:rsid w:val="00752AB7"/>
    <w:pPr>
      <w:spacing w:line="285" w:lineRule="atLeast"/>
    </w:pPr>
    <w:rPr>
      <w:rFonts w:ascii="Verdana" w:hAnsi="Verdana" w:cs="Arial"/>
      <w:color w:val="003E50"/>
      <w:sz w:val="17"/>
      <w:szCs w:val="17"/>
    </w:rPr>
  </w:style>
  <w:style w:type="character" w:customStyle="1" w:styleId="bigbadabum1">
    <w:name w:val="bigbadabum1"/>
    <w:rsid w:val="00752AB7"/>
    <w:rPr>
      <w:b/>
      <w:bCs/>
      <w:sz w:val="36"/>
      <w:szCs w:val="36"/>
    </w:rPr>
  </w:style>
  <w:style w:type="paragraph" w:customStyle="1" w:styleId="bl">
    <w:name w:val="bl"/>
    <w:basedOn w:val="a"/>
    <w:rsid w:val="00752AB7"/>
    <w:pPr>
      <w:spacing w:before="100" w:beforeAutospacing="1" w:after="100" w:afterAutospacing="1"/>
    </w:pPr>
    <w:rPr>
      <w:rFonts w:ascii="Times New Roman,Times,serif" w:hAnsi="Times New Roman,Times,serif" w:cs="Arial"/>
      <w:color w:val="3CB8B5"/>
      <w:sz w:val="16"/>
      <w:szCs w:val="16"/>
      <w:lang w:val="en-GB"/>
    </w:rPr>
  </w:style>
  <w:style w:type="paragraph" w:customStyle="1" w:styleId="border0">
    <w:name w:val="border0"/>
    <w:basedOn w:val="a"/>
    <w:rsid w:val="00752AB7"/>
    <w:pPr>
      <w:pBdr>
        <w:bottom w:val="single" w:sz="6" w:space="4" w:color="789398"/>
      </w:pBdr>
      <w:spacing w:before="180" w:line="276" w:lineRule="auto"/>
    </w:pPr>
    <w:rPr>
      <w:rFonts w:ascii="Arial" w:hAnsi="Arial" w:cs="Arial"/>
      <w:color w:val="003E50"/>
      <w:sz w:val="19"/>
      <w:szCs w:val="19"/>
    </w:rPr>
  </w:style>
  <w:style w:type="paragraph" w:customStyle="1" w:styleId="btallmap">
    <w:name w:val="btallmap"/>
    <w:basedOn w:val="a"/>
    <w:rsid w:val="00752AB7"/>
    <w:pPr>
      <w:pBdr>
        <w:top w:val="outset" w:sz="12" w:space="0" w:color="auto"/>
        <w:left w:val="outset" w:sz="12" w:space="0" w:color="auto"/>
        <w:bottom w:val="outset" w:sz="12" w:space="0" w:color="auto"/>
        <w:right w:val="outset" w:sz="12" w:space="0" w:color="auto"/>
      </w:pBdr>
      <w:shd w:val="clear" w:color="auto" w:fill="A6B7BC"/>
      <w:spacing w:before="180" w:line="276" w:lineRule="auto"/>
      <w:jc w:val="center"/>
    </w:pPr>
    <w:rPr>
      <w:rFonts w:ascii="Arial" w:hAnsi="Arial" w:cs="Arial"/>
      <w:color w:val="FFFFFF"/>
      <w:sz w:val="15"/>
      <w:szCs w:val="15"/>
    </w:rPr>
  </w:style>
  <w:style w:type="paragraph" w:customStyle="1" w:styleId="butlabel">
    <w:name w:val="but_label"/>
    <w:basedOn w:val="a"/>
    <w:rsid w:val="00752AB7"/>
    <w:pPr>
      <w:spacing w:before="72" w:after="180" w:line="276" w:lineRule="auto"/>
    </w:pPr>
    <w:rPr>
      <w:rFonts w:ascii="Arial" w:hAnsi="Arial" w:cs="Arial"/>
      <w:color w:val="003E50"/>
      <w:sz w:val="13"/>
      <w:szCs w:val="13"/>
    </w:rPr>
  </w:style>
  <w:style w:type="paragraph" w:customStyle="1" w:styleId="comment">
    <w:name w:val="comment"/>
    <w:basedOn w:val="a"/>
    <w:rsid w:val="00752AB7"/>
    <w:pPr>
      <w:spacing w:before="69" w:line="276" w:lineRule="auto"/>
      <w:ind w:right="138"/>
    </w:pPr>
    <w:rPr>
      <w:rFonts w:ascii="Arial" w:hAnsi="Arial" w:cs="Arial"/>
      <w:color w:val="879AA0"/>
      <w:sz w:val="13"/>
      <w:szCs w:val="13"/>
    </w:rPr>
  </w:style>
  <w:style w:type="character" w:customStyle="1" w:styleId="comment0">
    <w:name w:val="comment Знак"/>
    <w:rsid w:val="00752AB7"/>
    <w:rPr>
      <w:rFonts w:ascii="Arial" w:hAnsi="Arial" w:cs="Arial"/>
      <w:color w:val="879AA0"/>
      <w:sz w:val="13"/>
      <w:szCs w:val="13"/>
      <w:lang w:val="ru-RU" w:eastAsia="ru-RU" w:bidi="ar-SA"/>
    </w:rPr>
  </w:style>
  <w:style w:type="paragraph" w:customStyle="1" w:styleId="comment1">
    <w:name w:val="comment1"/>
    <w:basedOn w:val="a"/>
    <w:rsid w:val="00752AB7"/>
    <w:pPr>
      <w:spacing w:before="90" w:line="288" w:lineRule="auto"/>
      <w:ind w:right="180"/>
    </w:pPr>
    <w:rPr>
      <w:rFonts w:ascii="Arial" w:hAnsi="Arial" w:cs="Arial"/>
      <w:color w:val="879AA0"/>
      <w:sz w:val="17"/>
      <w:szCs w:val="17"/>
    </w:rPr>
  </w:style>
  <w:style w:type="character" w:customStyle="1" w:styleId="css11">
    <w:name w:val="css11"/>
    <w:rsid w:val="00752AB7"/>
    <w:rPr>
      <w:sz w:val="18"/>
      <w:szCs w:val="18"/>
    </w:rPr>
  </w:style>
  <w:style w:type="paragraph" w:customStyle="1" w:styleId="12">
    <w:name w:val="Дата1"/>
    <w:basedOn w:val="a"/>
    <w:rsid w:val="00752AB7"/>
    <w:pPr>
      <w:spacing w:before="100" w:beforeAutospacing="1" w:after="100" w:afterAutospacing="1"/>
    </w:pPr>
    <w:rPr>
      <w:color w:val="003848"/>
    </w:rPr>
  </w:style>
  <w:style w:type="paragraph" w:customStyle="1" w:styleId="dbbutton">
    <w:name w:val="db_button"/>
    <w:basedOn w:val="a"/>
    <w:rsid w:val="00752AB7"/>
    <w:pPr>
      <w:pBdr>
        <w:top w:val="single" w:sz="6" w:space="0" w:color="auto"/>
        <w:left w:val="single" w:sz="6" w:space="0" w:color="auto"/>
        <w:bottom w:val="single" w:sz="6" w:space="0" w:color="auto"/>
        <w:right w:val="single" w:sz="6" w:space="0" w:color="auto"/>
      </w:pBdr>
      <w:shd w:val="clear" w:color="auto" w:fill="FFFFFF"/>
      <w:spacing w:before="180" w:line="165" w:lineRule="atLeast"/>
    </w:pPr>
    <w:rPr>
      <w:rFonts w:ascii="Verdana" w:hAnsi="Verdana" w:cs="Arial"/>
      <w:color w:val="000000"/>
      <w:sz w:val="17"/>
      <w:szCs w:val="17"/>
    </w:rPr>
  </w:style>
  <w:style w:type="paragraph" w:customStyle="1" w:styleId="ddg">
    <w:name w:val="ddg"/>
    <w:basedOn w:val="a"/>
    <w:rsid w:val="00752AB7"/>
    <w:pPr>
      <w:shd w:val="clear" w:color="auto" w:fill="7F7F7F"/>
      <w:spacing w:before="180" w:line="276" w:lineRule="auto"/>
    </w:pPr>
    <w:rPr>
      <w:rFonts w:ascii="Arial" w:hAnsi="Arial" w:cs="Arial"/>
      <w:color w:val="003E50"/>
      <w:sz w:val="19"/>
      <w:szCs w:val="19"/>
    </w:rPr>
  </w:style>
  <w:style w:type="paragraph" w:customStyle="1" w:styleId="dg">
    <w:name w:val="dg"/>
    <w:basedOn w:val="a"/>
    <w:rsid w:val="00752AB7"/>
    <w:pPr>
      <w:shd w:val="clear" w:color="auto" w:fill="B2B2B2"/>
      <w:spacing w:before="180" w:line="276" w:lineRule="auto"/>
    </w:pPr>
    <w:rPr>
      <w:rFonts w:ascii="Arial" w:hAnsi="Arial" w:cs="Arial"/>
      <w:color w:val="003E50"/>
      <w:sz w:val="19"/>
      <w:szCs w:val="19"/>
    </w:rPr>
  </w:style>
  <w:style w:type="paragraph" w:customStyle="1" w:styleId="dgr">
    <w:name w:val="dgr"/>
    <w:basedOn w:val="a"/>
    <w:rsid w:val="00752AB7"/>
    <w:pPr>
      <w:spacing w:before="180" w:line="276" w:lineRule="auto"/>
    </w:pPr>
    <w:rPr>
      <w:rFonts w:ascii="Arial" w:hAnsi="Arial" w:cs="Arial"/>
      <w:color w:val="003848"/>
      <w:sz w:val="19"/>
      <w:szCs w:val="19"/>
    </w:rPr>
  </w:style>
  <w:style w:type="paragraph" w:customStyle="1" w:styleId="document">
    <w:name w:val="document"/>
    <w:basedOn w:val="a"/>
    <w:rsid w:val="00752AB7"/>
    <w:pPr>
      <w:spacing w:before="138" w:line="276" w:lineRule="auto"/>
    </w:pPr>
    <w:rPr>
      <w:rFonts w:ascii="Arial" w:hAnsi="Arial" w:cs="Arial"/>
      <w:color w:val="003E50"/>
      <w:sz w:val="19"/>
      <w:szCs w:val="19"/>
    </w:rPr>
  </w:style>
  <w:style w:type="character" w:customStyle="1" w:styleId="document0">
    <w:name w:val="document Знак"/>
    <w:rsid w:val="00752AB7"/>
    <w:rPr>
      <w:rFonts w:ascii="Arial" w:hAnsi="Arial" w:cs="Arial"/>
      <w:color w:val="003E50"/>
      <w:sz w:val="19"/>
      <w:szCs w:val="19"/>
      <w:lang w:val="ru-RU" w:eastAsia="ru-RU" w:bidi="ar-SA"/>
    </w:rPr>
  </w:style>
  <w:style w:type="paragraph" w:customStyle="1" w:styleId="em1">
    <w:name w:val="em1"/>
    <w:basedOn w:val="a"/>
    <w:rsid w:val="00752AB7"/>
    <w:pPr>
      <w:shd w:val="clear" w:color="auto" w:fill="A92F2F"/>
      <w:spacing w:before="180" w:line="276" w:lineRule="auto"/>
    </w:pPr>
    <w:rPr>
      <w:rFonts w:ascii="Arial" w:hAnsi="Arial" w:cs="Arial"/>
      <w:color w:val="003E50"/>
      <w:sz w:val="19"/>
      <w:szCs w:val="19"/>
    </w:rPr>
  </w:style>
  <w:style w:type="paragraph" w:customStyle="1" w:styleId="em10">
    <w:name w:val="em10"/>
    <w:basedOn w:val="a"/>
    <w:rsid w:val="00752AB7"/>
    <w:pPr>
      <w:shd w:val="clear" w:color="auto" w:fill="000000"/>
      <w:spacing w:before="180" w:line="276" w:lineRule="auto"/>
    </w:pPr>
    <w:rPr>
      <w:rFonts w:ascii="Arial" w:hAnsi="Arial" w:cs="Arial"/>
      <w:color w:val="003E50"/>
      <w:sz w:val="19"/>
      <w:szCs w:val="19"/>
    </w:rPr>
  </w:style>
  <w:style w:type="paragraph" w:customStyle="1" w:styleId="em2">
    <w:name w:val="em2"/>
    <w:basedOn w:val="a"/>
    <w:rsid w:val="00752AB7"/>
    <w:pPr>
      <w:shd w:val="clear" w:color="auto" w:fill="EA9939"/>
      <w:spacing w:before="180" w:line="276" w:lineRule="auto"/>
    </w:pPr>
    <w:rPr>
      <w:rFonts w:ascii="Arial" w:hAnsi="Arial" w:cs="Arial"/>
      <w:color w:val="003E50"/>
      <w:sz w:val="19"/>
      <w:szCs w:val="19"/>
    </w:rPr>
  </w:style>
  <w:style w:type="paragraph" w:customStyle="1" w:styleId="em3">
    <w:name w:val="em3"/>
    <w:basedOn w:val="a"/>
    <w:rsid w:val="00752AB7"/>
    <w:pPr>
      <w:shd w:val="clear" w:color="auto" w:fill="CEBD35"/>
      <w:spacing w:before="180" w:line="276" w:lineRule="auto"/>
    </w:pPr>
    <w:rPr>
      <w:rFonts w:ascii="Arial" w:hAnsi="Arial" w:cs="Arial"/>
      <w:color w:val="003E50"/>
      <w:sz w:val="19"/>
      <w:szCs w:val="19"/>
    </w:rPr>
  </w:style>
  <w:style w:type="paragraph" w:customStyle="1" w:styleId="em4">
    <w:name w:val="em4"/>
    <w:basedOn w:val="a"/>
    <w:rsid w:val="00752AB7"/>
    <w:pPr>
      <w:shd w:val="clear" w:color="auto" w:fill="3E8C24"/>
      <w:spacing w:before="180" w:line="276" w:lineRule="auto"/>
    </w:pPr>
    <w:rPr>
      <w:rFonts w:ascii="Arial" w:hAnsi="Arial" w:cs="Arial"/>
      <w:color w:val="003E50"/>
      <w:sz w:val="19"/>
      <w:szCs w:val="19"/>
    </w:rPr>
  </w:style>
  <w:style w:type="paragraph" w:customStyle="1" w:styleId="em5">
    <w:name w:val="em5"/>
    <w:basedOn w:val="a"/>
    <w:rsid w:val="00752AB7"/>
    <w:pPr>
      <w:shd w:val="clear" w:color="auto" w:fill="4AA99A"/>
      <w:spacing w:before="180" w:line="276" w:lineRule="auto"/>
    </w:pPr>
    <w:rPr>
      <w:rFonts w:ascii="Arial" w:hAnsi="Arial" w:cs="Arial"/>
      <w:color w:val="003E50"/>
      <w:sz w:val="19"/>
      <w:szCs w:val="19"/>
    </w:rPr>
  </w:style>
  <w:style w:type="paragraph" w:customStyle="1" w:styleId="em6">
    <w:name w:val="em6"/>
    <w:basedOn w:val="a"/>
    <w:rsid w:val="00752AB7"/>
    <w:pPr>
      <w:shd w:val="clear" w:color="auto" w:fill="4949BF"/>
      <w:spacing w:before="180" w:line="276" w:lineRule="auto"/>
    </w:pPr>
    <w:rPr>
      <w:rFonts w:ascii="Arial" w:hAnsi="Arial" w:cs="Arial"/>
      <w:color w:val="003E50"/>
      <w:sz w:val="19"/>
      <w:szCs w:val="19"/>
    </w:rPr>
  </w:style>
  <w:style w:type="paragraph" w:customStyle="1" w:styleId="em7">
    <w:name w:val="em7"/>
    <w:basedOn w:val="a"/>
    <w:rsid w:val="00752AB7"/>
    <w:pPr>
      <w:shd w:val="clear" w:color="auto" w:fill="BA80CE"/>
      <w:spacing w:before="180" w:line="276" w:lineRule="auto"/>
    </w:pPr>
    <w:rPr>
      <w:rFonts w:ascii="Arial" w:hAnsi="Arial" w:cs="Arial"/>
      <w:color w:val="003E50"/>
      <w:sz w:val="19"/>
      <w:szCs w:val="19"/>
    </w:rPr>
  </w:style>
  <w:style w:type="paragraph" w:customStyle="1" w:styleId="em8">
    <w:name w:val="em8"/>
    <w:basedOn w:val="a"/>
    <w:rsid w:val="00752AB7"/>
    <w:pPr>
      <w:shd w:val="clear" w:color="auto" w:fill="A94A78"/>
      <w:spacing w:before="180" w:line="276" w:lineRule="auto"/>
    </w:pPr>
    <w:rPr>
      <w:rFonts w:ascii="Arial" w:hAnsi="Arial" w:cs="Arial"/>
      <w:color w:val="003E50"/>
      <w:sz w:val="19"/>
      <w:szCs w:val="19"/>
    </w:rPr>
  </w:style>
  <w:style w:type="paragraph" w:customStyle="1" w:styleId="em9">
    <w:name w:val="em9"/>
    <w:basedOn w:val="a"/>
    <w:rsid w:val="00752AB7"/>
    <w:pPr>
      <w:shd w:val="clear" w:color="auto" w:fill="7F7F7F"/>
      <w:spacing w:before="180" w:line="276" w:lineRule="auto"/>
    </w:pPr>
    <w:rPr>
      <w:rFonts w:ascii="Arial" w:hAnsi="Arial" w:cs="Arial"/>
      <w:color w:val="003E50"/>
      <w:sz w:val="19"/>
      <w:szCs w:val="19"/>
    </w:rPr>
  </w:style>
  <w:style w:type="paragraph" w:customStyle="1" w:styleId="emb1">
    <w:name w:val="emb1"/>
    <w:basedOn w:val="a"/>
    <w:rsid w:val="00752AB7"/>
    <w:pPr>
      <w:pBdr>
        <w:left w:val="single" w:sz="6" w:space="6" w:color="B5C2C6"/>
        <w:bottom w:val="single" w:sz="6" w:space="2" w:color="B5C2C6"/>
      </w:pBdr>
      <w:shd w:val="clear" w:color="auto" w:fill="A92F2F"/>
      <w:spacing w:before="180" w:line="276" w:lineRule="auto"/>
    </w:pPr>
    <w:rPr>
      <w:rFonts w:ascii="Arial" w:hAnsi="Arial" w:cs="Arial"/>
      <w:color w:val="003E50"/>
      <w:sz w:val="19"/>
      <w:szCs w:val="19"/>
    </w:rPr>
  </w:style>
  <w:style w:type="paragraph" w:customStyle="1" w:styleId="emb10">
    <w:name w:val="emb10"/>
    <w:basedOn w:val="a"/>
    <w:rsid w:val="00752AB7"/>
    <w:pPr>
      <w:pBdr>
        <w:left w:val="single" w:sz="6" w:space="6" w:color="B5C2C6"/>
        <w:bottom w:val="single" w:sz="6" w:space="2" w:color="B5C2C6"/>
      </w:pBdr>
      <w:shd w:val="clear" w:color="auto" w:fill="000000"/>
      <w:spacing w:before="180" w:line="276" w:lineRule="auto"/>
    </w:pPr>
    <w:rPr>
      <w:rFonts w:ascii="Arial" w:hAnsi="Arial" w:cs="Arial"/>
      <w:color w:val="003E50"/>
      <w:sz w:val="19"/>
      <w:szCs w:val="19"/>
    </w:rPr>
  </w:style>
  <w:style w:type="paragraph" w:customStyle="1" w:styleId="emb11">
    <w:name w:val="emb11"/>
    <w:basedOn w:val="a"/>
    <w:rsid w:val="00752AB7"/>
    <w:pPr>
      <w:pBdr>
        <w:left w:val="single" w:sz="6" w:space="6" w:color="B5C2C6"/>
        <w:bottom w:val="single" w:sz="6" w:space="2" w:color="B5C2C6"/>
      </w:pBdr>
      <w:shd w:val="clear" w:color="auto" w:fill="C5D0D2"/>
      <w:spacing w:before="180" w:line="276" w:lineRule="auto"/>
    </w:pPr>
    <w:rPr>
      <w:rFonts w:ascii="Arial" w:hAnsi="Arial" w:cs="Arial"/>
      <w:color w:val="003E50"/>
      <w:sz w:val="19"/>
      <w:szCs w:val="19"/>
    </w:rPr>
  </w:style>
  <w:style w:type="paragraph" w:customStyle="1" w:styleId="emb12">
    <w:name w:val="emb12"/>
    <w:basedOn w:val="a"/>
    <w:rsid w:val="00752AB7"/>
    <w:pPr>
      <w:pBdr>
        <w:left w:val="single" w:sz="6" w:space="6" w:color="B5C2C6"/>
        <w:bottom w:val="single" w:sz="6" w:space="2" w:color="B5C2C6"/>
      </w:pBdr>
      <w:shd w:val="clear" w:color="auto" w:fill="003848"/>
      <w:spacing w:before="180" w:line="276" w:lineRule="auto"/>
    </w:pPr>
    <w:rPr>
      <w:rFonts w:ascii="Arial" w:hAnsi="Arial" w:cs="Arial"/>
      <w:color w:val="003E50"/>
      <w:sz w:val="19"/>
      <w:szCs w:val="19"/>
    </w:rPr>
  </w:style>
  <w:style w:type="paragraph" w:customStyle="1" w:styleId="emb13">
    <w:name w:val="emb13"/>
    <w:basedOn w:val="a"/>
    <w:rsid w:val="00752AB7"/>
    <w:pPr>
      <w:pBdr>
        <w:left w:val="single" w:sz="6" w:space="6" w:color="B5C2C6"/>
        <w:bottom w:val="single" w:sz="6" w:space="2" w:color="B5C2C6"/>
      </w:pBdr>
      <w:shd w:val="clear" w:color="auto" w:fill="EDBD2E"/>
      <w:spacing w:before="180" w:line="276" w:lineRule="auto"/>
    </w:pPr>
    <w:rPr>
      <w:rFonts w:ascii="Arial" w:hAnsi="Arial" w:cs="Arial"/>
      <w:color w:val="003E50"/>
      <w:sz w:val="19"/>
      <w:szCs w:val="19"/>
    </w:rPr>
  </w:style>
  <w:style w:type="paragraph" w:customStyle="1" w:styleId="emb2">
    <w:name w:val="emb2"/>
    <w:basedOn w:val="a"/>
    <w:rsid w:val="00752AB7"/>
    <w:pPr>
      <w:pBdr>
        <w:left w:val="single" w:sz="6" w:space="6" w:color="B5C2C6"/>
        <w:bottom w:val="single" w:sz="6" w:space="2" w:color="B5C2C6"/>
      </w:pBdr>
      <w:shd w:val="clear" w:color="auto" w:fill="EA9939"/>
      <w:spacing w:before="180" w:line="276" w:lineRule="auto"/>
    </w:pPr>
    <w:rPr>
      <w:rFonts w:ascii="Arial" w:hAnsi="Arial" w:cs="Arial"/>
      <w:color w:val="003E50"/>
      <w:sz w:val="19"/>
      <w:szCs w:val="19"/>
    </w:rPr>
  </w:style>
  <w:style w:type="paragraph" w:customStyle="1" w:styleId="emb3">
    <w:name w:val="emb3"/>
    <w:basedOn w:val="a"/>
    <w:rsid w:val="00752AB7"/>
    <w:pPr>
      <w:pBdr>
        <w:left w:val="single" w:sz="6" w:space="6" w:color="B5C2C6"/>
        <w:bottom w:val="single" w:sz="6" w:space="2" w:color="B5C2C6"/>
      </w:pBdr>
      <w:shd w:val="clear" w:color="auto" w:fill="CEBD35"/>
      <w:spacing w:before="180" w:line="276" w:lineRule="auto"/>
    </w:pPr>
    <w:rPr>
      <w:rFonts w:ascii="Arial" w:hAnsi="Arial" w:cs="Arial"/>
      <w:color w:val="003E50"/>
      <w:sz w:val="19"/>
      <w:szCs w:val="19"/>
    </w:rPr>
  </w:style>
  <w:style w:type="paragraph" w:customStyle="1" w:styleId="emb4">
    <w:name w:val="emb4"/>
    <w:basedOn w:val="a"/>
    <w:rsid w:val="00752AB7"/>
    <w:pPr>
      <w:pBdr>
        <w:left w:val="single" w:sz="6" w:space="6" w:color="B5C2C6"/>
        <w:bottom w:val="single" w:sz="6" w:space="2" w:color="B5C2C6"/>
      </w:pBdr>
      <w:shd w:val="clear" w:color="auto" w:fill="3E8C24"/>
      <w:spacing w:before="180" w:line="276" w:lineRule="auto"/>
    </w:pPr>
    <w:rPr>
      <w:rFonts w:ascii="Arial" w:hAnsi="Arial" w:cs="Arial"/>
      <w:color w:val="003E50"/>
      <w:sz w:val="19"/>
      <w:szCs w:val="19"/>
    </w:rPr>
  </w:style>
  <w:style w:type="paragraph" w:customStyle="1" w:styleId="emb5">
    <w:name w:val="emb5"/>
    <w:basedOn w:val="a"/>
    <w:rsid w:val="00752AB7"/>
    <w:pPr>
      <w:pBdr>
        <w:left w:val="single" w:sz="6" w:space="6" w:color="B5C2C6"/>
        <w:bottom w:val="single" w:sz="6" w:space="2" w:color="B5C2C6"/>
      </w:pBdr>
      <w:shd w:val="clear" w:color="auto" w:fill="4AA99A"/>
      <w:spacing w:before="180" w:line="276" w:lineRule="auto"/>
    </w:pPr>
    <w:rPr>
      <w:rFonts w:ascii="Arial" w:hAnsi="Arial" w:cs="Arial"/>
      <w:color w:val="003E50"/>
      <w:sz w:val="19"/>
      <w:szCs w:val="19"/>
    </w:rPr>
  </w:style>
  <w:style w:type="paragraph" w:customStyle="1" w:styleId="emb6">
    <w:name w:val="emb6"/>
    <w:basedOn w:val="a"/>
    <w:rsid w:val="00752AB7"/>
    <w:pPr>
      <w:pBdr>
        <w:left w:val="single" w:sz="6" w:space="6" w:color="B5C2C6"/>
        <w:bottom w:val="single" w:sz="6" w:space="2" w:color="B5C2C6"/>
      </w:pBdr>
      <w:shd w:val="clear" w:color="auto" w:fill="4949BF"/>
      <w:spacing w:before="180" w:line="276" w:lineRule="auto"/>
    </w:pPr>
    <w:rPr>
      <w:rFonts w:ascii="Arial" w:hAnsi="Arial" w:cs="Arial"/>
      <w:color w:val="003E50"/>
      <w:sz w:val="19"/>
      <w:szCs w:val="19"/>
    </w:rPr>
  </w:style>
  <w:style w:type="paragraph" w:customStyle="1" w:styleId="emb7">
    <w:name w:val="emb7"/>
    <w:basedOn w:val="a"/>
    <w:rsid w:val="00752AB7"/>
    <w:pPr>
      <w:pBdr>
        <w:left w:val="single" w:sz="6" w:space="6" w:color="B5C2C6"/>
        <w:bottom w:val="single" w:sz="6" w:space="2" w:color="B5C2C6"/>
      </w:pBdr>
      <w:shd w:val="clear" w:color="auto" w:fill="BA80CE"/>
      <w:spacing w:before="180" w:line="276" w:lineRule="auto"/>
    </w:pPr>
    <w:rPr>
      <w:rFonts w:ascii="Arial" w:hAnsi="Arial" w:cs="Arial"/>
      <w:color w:val="003E50"/>
      <w:sz w:val="19"/>
      <w:szCs w:val="19"/>
    </w:rPr>
  </w:style>
  <w:style w:type="paragraph" w:customStyle="1" w:styleId="emb8">
    <w:name w:val="emb8"/>
    <w:basedOn w:val="a"/>
    <w:rsid w:val="00752AB7"/>
    <w:pPr>
      <w:pBdr>
        <w:left w:val="single" w:sz="6" w:space="6" w:color="B5C2C6"/>
        <w:bottom w:val="single" w:sz="6" w:space="2" w:color="B5C2C6"/>
      </w:pBdr>
      <w:shd w:val="clear" w:color="auto" w:fill="A94A78"/>
      <w:spacing w:before="180" w:line="276" w:lineRule="auto"/>
    </w:pPr>
    <w:rPr>
      <w:rFonts w:ascii="Arial" w:hAnsi="Arial" w:cs="Arial"/>
      <w:color w:val="003E50"/>
      <w:sz w:val="19"/>
      <w:szCs w:val="19"/>
    </w:rPr>
  </w:style>
  <w:style w:type="paragraph" w:customStyle="1" w:styleId="emb9">
    <w:name w:val="emb9"/>
    <w:basedOn w:val="a"/>
    <w:rsid w:val="00752AB7"/>
    <w:pPr>
      <w:pBdr>
        <w:left w:val="single" w:sz="6" w:space="6" w:color="B5C2C6"/>
        <w:bottom w:val="single" w:sz="6" w:space="2" w:color="B5C2C6"/>
      </w:pBdr>
      <w:shd w:val="clear" w:color="auto" w:fill="7F7F7F"/>
      <w:spacing w:before="180" w:line="276" w:lineRule="auto"/>
    </w:pPr>
    <w:rPr>
      <w:rFonts w:ascii="Arial" w:hAnsi="Arial" w:cs="Arial"/>
      <w:color w:val="003E50"/>
      <w:sz w:val="19"/>
      <w:szCs w:val="19"/>
    </w:rPr>
  </w:style>
  <w:style w:type="paragraph" w:customStyle="1" w:styleId="embext">
    <w:name w:val="embext"/>
    <w:basedOn w:val="a"/>
    <w:rsid w:val="00752AB7"/>
    <w:pPr>
      <w:pBdr>
        <w:left w:val="single" w:sz="6" w:space="6" w:color="E5E5E5"/>
        <w:bottom w:val="single" w:sz="6" w:space="2" w:color="B5C2C6"/>
      </w:pBdr>
      <w:spacing w:before="180" w:line="276" w:lineRule="auto"/>
    </w:pPr>
    <w:rPr>
      <w:rFonts w:ascii="Arial" w:hAnsi="Arial" w:cs="Arial"/>
      <w:color w:val="003E50"/>
      <w:sz w:val="19"/>
      <w:szCs w:val="19"/>
    </w:rPr>
  </w:style>
  <w:style w:type="paragraph" w:customStyle="1" w:styleId="emn11">
    <w:name w:val="emn11"/>
    <w:basedOn w:val="a"/>
    <w:rsid w:val="00752AB7"/>
    <w:pPr>
      <w:pBdr>
        <w:left w:val="single" w:sz="6" w:space="6" w:color="B5C2C6"/>
        <w:bottom w:val="single" w:sz="6" w:space="2" w:color="B5C2C6"/>
      </w:pBdr>
      <w:shd w:val="clear" w:color="auto" w:fill="C5D0D2"/>
      <w:spacing w:before="180" w:line="276" w:lineRule="auto"/>
    </w:pPr>
    <w:rPr>
      <w:rFonts w:ascii="Arial" w:hAnsi="Arial" w:cs="Arial"/>
      <w:b/>
      <w:bCs/>
      <w:color w:val="FFFFFF"/>
      <w:sz w:val="17"/>
      <w:szCs w:val="17"/>
    </w:rPr>
  </w:style>
  <w:style w:type="paragraph" w:customStyle="1" w:styleId="emn12">
    <w:name w:val="emn12"/>
    <w:basedOn w:val="a"/>
    <w:rsid w:val="00752AB7"/>
    <w:pPr>
      <w:pBdr>
        <w:left w:val="single" w:sz="6" w:space="6" w:color="B5C2C6"/>
        <w:bottom w:val="single" w:sz="6" w:space="2" w:color="B5C2C6"/>
      </w:pBdr>
      <w:shd w:val="clear" w:color="auto" w:fill="003848"/>
      <w:spacing w:before="180" w:line="276" w:lineRule="auto"/>
    </w:pPr>
    <w:rPr>
      <w:rFonts w:ascii="Arial" w:hAnsi="Arial" w:cs="Arial"/>
      <w:b/>
      <w:bCs/>
      <w:color w:val="FFFFFF"/>
      <w:sz w:val="17"/>
      <w:szCs w:val="17"/>
    </w:rPr>
  </w:style>
  <w:style w:type="paragraph" w:customStyle="1" w:styleId="emn13">
    <w:name w:val="emn13"/>
    <w:basedOn w:val="a"/>
    <w:rsid w:val="00752AB7"/>
    <w:pPr>
      <w:pBdr>
        <w:left w:val="single" w:sz="6" w:space="6" w:color="B5C2C6"/>
        <w:bottom w:val="single" w:sz="6" w:space="2" w:color="B5C2C6"/>
      </w:pBdr>
      <w:shd w:val="clear" w:color="auto" w:fill="EDBD2E"/>
      <w:spacing w:before="180" w:line="276" w:lineRule="auto"/>
    </w:pPr>
    <w:rPr>
      <w:rFonts w:ascii="Arial" w:hAnsi="Arial" w:cs="Arial"/>
      <w:b/>
      <w:bCs/>
      <w:color w:val="FFFFFF"/>
      <w:sz w:val="17"/>
      <w:szCs w:val="17"/>
    </w:rPr>
  </w:style>
  <w:style w:type="paragraph" w:customStyle="1" w:styleId="ExportHyperlink">
    <w:name w:val="Export_Hyperlink"/>
    <w:next w:val="a"/>
    <w:rsid w:val="00935FBA"/>
    <w:pPr>
      <w:ind w:left="2460"/>
      <w:jc w:val="right"/>
    </w:pPr>
    <w:rPr>
      <w:rFonts w:ascii="Arial" w:eastAsia="Arial" w:hAnsi="Arial"/>
      <w:color w:val="0000FF"/>
      <w:u w:val="single"/>
    </w:rPr>
  </w:style>
  <w:style w:type="paragraph" w:customStyle="1" w:styleId="fselectlim">
    <w:name w:val="f_selectlim"/>
    <w:basedOn w:val="a"/>
    <w:rsid w:val="00752AB7"/>
    <w:pPr>
      <w:spacing w:before="201" w:line="276" w:lineRule="auto"/>
    </w:pPr>
    <w:rPr>
      <w:rFonts w:ascii="Arial" w:hAnsi="Arial" w:cs="Arial"/>
      <w:color w:val="003E50"/>
      <w:sz w:val="16"/>
      <w:szCs w:val="16"/>
    </w:rPr>
  </w:style>
  <w:style w:type="paragraph" w:customStyle="1" w:styleId="falsetext">
    <w:name w:val="false_text"/>
    <w:basedOn w:val="a"/>
    <w:rsid w:val="00752AB7"/>
    <w:pPr>
      <w:pBdr>
        <w:top w:val="single" w:sz="12" w:space="0" w:color="858F95"/>
        <w:left w:val="single" w:sz="12" w:space="2" w:color="858F95"/>
        <w:bottom w:val="single" w:sz="12" w:space="0" w:color="DBDEDB"/>
        <w:right w:val="single" w:sz="12" w:space="2" w:color="DBDEDB"/>
      </w:pBdr>
      <w:shd w:val="clear" w:color="auto" w:fill="FFFFFF"/>
      <w:spacing w:before="180" w:line="276" w:lineRule="auto"/>
    </w:pPr>
    <w:rPr>
      <w:rFonts w:ascii="Arial" w:hAnsi="Arial" w:cs="Arial"/>
      <w:color w:val="003E50"/>
      <w:sz w:val="16"/>
      <w:szCs w:val="16"/>
    </w:rPr>
  </w:style>
  <w:style w:type="character" w:customStyle="1" w:styleId="falsetext1">
    <w:name w:val="false_text1"/>
    <w:rsid w:val="00752AB7"/>
    <w:rPr>
      <w:rFonts w:ascii="Arial" w:hAnsi="Arial" w:cs="Arial" w:hint="default"/>
      <w:color w:val="003E50"/>
      <w:sz w:val="16"/>
      <w:szCs w:val="16"/>
      <w:bdr w:val="single" w:sz="12" w:space="0" w:color="858F95" w:frame="1"/>
      <w:shd w:val="clear" w:color="auto" w:fill="FFFFFF"/>
    </w:rPr>
  </w:style>
  <w:style w:type="paragraph" w:customStyle="1" w:styleId="g">
    <w:name w:val="g"/>
    <w:basedOn w:val="a"/>
    <w:rsid w:val="00752AB7"/>
    <w:pPr>
      <w:shd w:val="clear" w:color="auto" w:fill="C5C5C5"/>
      <w:spacing w:before="180" w:line="276" w:lineRule="auto"/>
    </w:pPr>
    <w:rPr>
      <w:rFonts w:ascii="Arial" w:hAnsi="Arial" w:cs="Arial"/>
      <w:color w:val="003E50"/>
      <w:sz w:val="19"/>
      <w:szCs w:val="19"/>
    </w:rPr>
  </w:style>
  <w:style w:type="paragraph" w:customStyle="1" w:styleId="gr">
    <w:name w:val="gr"/>
    <w:basedOn w:val="a"/>
    <w:rsid w:val="00752AB7"/>
    <w:pPr>
      <w:spacing w:before="180" w:line="276" w:lineRule="auto"/>
    </w:pPr>
    <w:rPr>
      <w:rFonts w:ascii="Arial" w:hAnsi="Arial" w:cs="Arial"/>
      <w:color w:val="003E50"/>
      <w:sz w:val="19"/>
      <w:szCs w:val="19"/>
    </w:rPr>
  </w:style>
  <w:style w:type="character" w:customStyle="1" w:styleId="h3">
    <w:name w:val="h3"/>
    <w:basedOn w:val="a0"/>
    <w:rsid w:val="00752AB7"/>
  </w:style>
  <w:style w:type="character" w:customStyle="1" w:styleId="hintlimit1">
    <w:name w:val="hintlimit_1"/>
    <w:rsid w:val="00752AB7"/>
    <w:rPr>
      <w:rFonts w:ascii="Arial" w:hAnsi="Arial" w:cs="Arial" w:hint="default"/>
      <w:b/>
      <w:bCs/>
      <w:sz w:val="17"/>
      <w:szCs w:val="17"/>
    </w:rPr>
  </w:style>
  <w:style w:type="character" w:customStyle="1" w:styleId="hintlimit2">
    <w:name w:val="hintlimit_2"/>
    <w:rsid w:val="00752AB7"/>
    <w:rPr>
      <w:rFonts w:ascii="Arial" w:hAnsi="Arial" w:cs="Arial" w:hint="default"/>
      <w:sz w:val="17"/>
      <w:szCs w:val="17"/>
    </w:rPr>
  </w:style>
  <w:style w:type="paragraph" w:customStyle="1" w:styleId="hr">
    <w:name w:val="hr"/>
    <w:basedOn w:val="a"/>
    <w:rsid w:val="00752AB7"/>
    <w:pPr>
      <w:pBdr>
        <w:bottom w:val="single" w:sz="6" w:space="0" w:color="5C818C"/>
      </w:pBdr>
      <w:spacing w:before="180" w:line="276" w:lineRule="auto"/>
    </w:pPr>
    <w:rPr>
      <w:rFonts w:ascii="Arial" w:hAnsi="Arial" w:cs="Arial"/>
      <w:color w:val="003E50"/>
      <w:sz w:val="19"/>
      <w:szCs w:val="19"/>
    </w:rPr>
  </w:style>
  <w:style w:type="paragraph" w:customStyle="1" w:styleId="hr2">
    <w:name w:val="hr2"/>
    <w:basedOn w:val="a"/>
    <w:rsid w:val="00752AB7"/>
    <w:pPr>
      <w:pBdr>
        <w:top w:val="single" w:sz="12" w:space="2" w:color="003E50"/>
        <w:bottom w:val="single" w:sz="12" w:space="2" w:color="003E50"/>
      </w:pBdr>
      <w:spacing w:before="180" w:after="45" w:line="276" w:lineRule="auto"/>
    </w:pPr>
    <w:rPr>
      <w:rFonts w:ascii="Arial" w:hAnsi="Arial" w:cs="Arial"/>
      <w:color w:val="003E50"/>
      <w:sz w:val="19"/>
      <w:szCs w:val="19"/>
    </w:rPr>
  </w:style>
  <w:style w:type="paragraph" w:customStyle="1" w:styleId="hr2exp1">
    <w:name w:val="hr2_exp1"/>
    <w:basedOn w:val="a"/>
    <w:rsid w:val="00752AB7"/>
    <w:pPr>
      <w:pBdr>
        <w:top w:val="single" w:sz="12" w:space="2" w:color="B5C2C6"/>
        <w:bottom w:val="single" w:sz="12" w:space="2" w:color="B5C2C6"/>
      </w:pBdr>
      <w:spacing w:before="180" w:after="180" w:line="276" w:lineRule="auto"/>
    </w:pPr>
    <w:rPr>
      <w:rFonts w:ascii="Arial" w:hAnsi="Arial" w:cs="Arial"/>
      <w:color w:val="879AA0"/>
      <w:sz w:val="19"/>
      <w:szCs w:val="19"/>
    </w:rPr>
  </w:style>
  <w:style w:type="paragraph" w:customStyle="1" w:styleId="htwored">
    <w:name w:val="htwored"/>
    <w:basedOn w:val="a"/>
    <w:rsid w:val="00752AB7"/>
    <w:pPr>
      <w:spacing w:after="105"/>
    </w:pPr>
    <w:rPr>
      <w:rFonts w:ascii="Times New Roman,Times,serif" w:hAnsi="Times New Roman,Times,serif" w:cs="Arial"/>
      <w:b/>
      <w:bCs/>
      <w:color w:val="000000"/>
      <w:sz w:val="32"/>
      <w:szCs w:val="32"/>
      <w:lang w:val="en-GB"/>
    </w:rPr>
  </w:style>
  <w:style w:type="character" w:customStyle="1" w:styleId="Hyperlink1">
    <w:name w:val="Hyperlink1"/>
    <w:rsid w:val="00752AB7"/>
    <w:rPr>
      <w:rFonts w:ascii="Arial CYR" w:hAnsi="Arial CYR" w:cs="Arial CYR" w:hint="default"/>
      <w:color w:val="6E6E7C"/>
      <w:u w:val="single"/>
    </w:rPr>
  </w:style>
  <w:style w:type="paragraph" w:customStyle="1" w:styleId="icon1">
    <w:name w:val="icon1"/>
    <w:basedOn w:val="a"/>
    <w:rsid w:val="00752AB7"/>
    <w:pPr>
      <w:spacing w:before="90" w:line="276" w:lineRule="auto"/>
      <w:ind w:right="180"/>
    </w:pPr>
    <w:rPr>
      <w:rFonts w:ascii="Arial" w:hAnsi="Arial" w:cs="Arial"/>
      <w:color w:val="003E50"/>
      <w:sz w:val="19"/>
      <w:szCs w:val="19"/>
    </w:rPr>
  </w:style>
  <w:style w:type="paragraph" w:customStyle="1" w:styleId="icon2">
    <w:name w:val="icon2"/>
    <w:basedOn w:val="a"/>
    <w:rsid w:val="00752AB7"/>
    <w:pPr>
      <w:spacing w:before="90" w:line="276" w:lineRule="auto"/>
      <w:ind w:right="180"/>
    </w:pPr>
    <w:rPr>
      <w:rFonts w:ascii="Arial" w:hAnsi="Arial" w:cs="Arial"/>
      <w:color w:val="003E50"/>
      <w:sz w:val="19"/>
      <w:szCs w:val="19"/>
    </w:rPr>
  </w:style>
  <w:style w:type="paragraph" w:customStyle="1" w:styleId="icon3">
    <w:name w:val="icon3"/>
    <w:basedOn w:val="a"/>
    <w:rsid w:val="00752AB7"/>
    <w:pPr>
      <w:spacing w:line="276" w:lineRule="auto"/>
      <w:ind w:right="180"/>
    </w:pPr>
    <w:rPr>
      <w:rFonts w:ascii="Arial" w:hAnsi="Arial" w:cs="Arial"/>
      <w:color w:val="003E50"/>
      <w:sz w:val="19"/>
      <w:szCs w:val="19"/>
    </w:rPr>
  </w:style>
  <w:style w:type="paragraph" w:customStyle="1" w:styleId="icon31">
    <w:name w:val="icon3_1"/>
    <w:basedOn w:val="a"/>
    <w:rsid w:val="00752AB7"/>
    <w:pPr>
      <w:spacing w:line="276" w:lineRule="auto"/>
      <w:ind w:right="180"/>
    </w:pPr>
    <w:rPr>
      <w:rFonts w:ascii="Arial" w:hAnsi="Arial" w:cs="Arial"/>
      <w:color w:val="003E50"/>
      <w:sz w:val="19"/>
      <w:szCs w:val="19"/>
    </w:rPr>
  </w:style>
  <w:style w:type="paragraph" w:customStyle="1" w:styleId="icon4">
    <w:name w:val="icon4"/>
    <w:basedOn w:val="a"/>
    <w:rsid w:val="00752AB7"/>
    <w:pPr>
      <w:spacing w:before="90" w:line="276" w:lineRule="auto"/>
      <w:ind w:right="180"/>
    </w:pPr>
    <w:rPr>
      <w:rFonts w:ascii="Arial" w:hAnsi="Arial" w:cs="Arial"/>
      <w:color w:val="003E50"/>
      <w:sz w:val="19"/>
      <w:szCs w:val="19"/>
    </w:rPr>
  </w:style>
  <w:style w:type="paragraph" w:customStyle="1" w:styleId="info">
    <w:name w:val="info"/>
    <w:basedOn w:val="a"/>
    <w:rsid w:val="00752AB7"/>
    <w:pPr>
      <w:spacing w:before="180" w:line="288" w:lineRule="auto"/>
    </w:pPr>
    <w:rPr>
      <w:rFonts w:ascii="Arial" w:hAnsi="Arial" w:cs="Arial"/>
      <w:color w:val="789398"/>
      <w:sz w:val="16"/>
      <w:szCs w:val="16"/>
    </w:rPr>
  </w:style>
  <w:style w:type="paragraph" w:customStyle="1" w:styleId="infolder">
    <w:name w:val="infolder"/>
    <w:basedOn w:val="a"/>
    <w:rsid w:val="00752AB7"/>
    <w:pPr>
      <w:spacing w:line="288" w:lineRule="auto"/>
    </w:pPr>
    <w:rPr>
      <w:rFonts w:ascii="Arial" w:hAnsi="Arial" w:cs="Arial"/>
      <w:color w:val="003E50"/>
      <w:sz w:val="16"/>
      <w:szCs w:val="16"/>
    </w:rPr>
  </w:style>
  <w:style w:type="character" w:customStyle="1" w:styleId="infolder1">
    <w:name w:val="infolder1"/>
    <w:rsid w:val="00752AB7"/>
    <w:rPr>
      <w:rFonts w:ascii="Arial" w:hAnsi="Arial" w:cs="Arial" w:hint="default"/>
      <w:sz w:val="16"/>
      <w:szCs w:val="16"/>
    </w:rPr>
  </w:style>
  <w:style w:type="paragraph" w:customStyle="1" w:styleId="lg">
    <w:name w:val="lg"/>
    <w:basedOn w:val="a"/>
    <w:rsid w:val="00752AB7"/>
    <w:pPr>
      <w:shd w:val="clear" w:color="auto" w:fill="E5E5E5"/>
      <w:spacing w:before="180" w:line="276" w:lineRule="auto"/>
    </w:pPr>
    <w:rPr>
      <w:rFonts w:ascii="Arial" w:hAnsi="Arial" w:cs="Arial"/>
      <w:color w:val="003E50"/>
      <w:sz w:val="19"/>
      <w:szCs w:val="19"/>
    </w:rPr>
  </w:style>
  <w:style w:type="paragraph" w:customStyle="1" w:styleId="lgr">
    <w:name w:val="lgr"/>
    <w:basedOn w:val="a"/>
    <w:rsid w:val="00752AB7"/>
    <w:pPr>
      <w:shd w:val="clear" w:color="auto" w:fill="B6C2C6"/>
      <w:spacing w:before="180" w:line="276" w:lineRule="auto"/>
    </w:pPr>
    <w:rPr>
      <w:rFonts w:ascii="Arial" w:hAnsi="Arial" w:cs="Arial"/>
      <w:color w:val="003E50"/>
      <w:sz w:val="19"/>
      <w:szCs w:val="19"/>
    </w:rPr>
  </w:style>
  <w:style w:type="paragraph" w:customStyle="1" w:styleId="llg">
    <w:name w:val="llg"/>
    <w:basedOn w:val="a"/>
    <w:rsid w:val="00752AB7"/>
    <w:pPr>
      <w:shd w:val="clear" w:color="auto" w:fill="F0F0F0"/>
      <w:spacing w:before="180" w:line="276" w:lineRule="auto"/>
    </w:pPr>
    <w:rPr>
      <w:rFonts w:ascii="Arial" w:hAnsi="Arial" w:cs="Arial"/>
      <w:color w:val="003E50"/>
      <w:sz w:val="19"/>
      <w:szCs w:val="19"/>
    </w:rPr>
  </w:style>
  <w:style w:type="paragraph" w:customStyle="1" w:styleId="login">
    <w:name w:val="login"/>
    <w:basedOn w:val="a"/>
    <w:rsid w:val="00752AB7"/>
    <w:pPr>
      <w:spacing w:line="276" w:lineRule="auto"/>
    </w:pPr>
    <w:rPr>
      <w:rFonts w:ascii="Arial" w:hAnsi="Arial" w:cs="Arial"/>
      <w:color w:val="879AA0"/>
      <w:sz w:val="23"/>
      <w:szCs w:val="23"/>
    </w:rPr>
  </w:style>
  <w:style w:type="paragraph" w:customStyle="1" w:styleId="myselect">
    <w:name w:val="myselect"/>
    <w:basedOn w:val="a"/>
    <w:link w:val="myselect0"/>
    <w:rsid w:val="00752AB7"/>
    <w:pPr>
      <w:pBdr>
        <w:top w:val="inset" w:sz="24" w:space="0" w:color="auto"/>
        <w:left w:val="inset" w:sz="24" w:space="0" w:color="auto"/>
        <w:bottom w:val="inset" w:sz="24" w:space="0" w:color="auto"/>
        <w:right w:val="inset" w:sz="24" w:space="0" w:color="auto"/>
      </w:pBdr>
      <w:shd w:val="clear" w:color="auto" w:fill="E5E5E5"/>
      <w:spacing w:before="180" w:line="225" w:lineRule="atLeast"/>
    </w:pPr>
    <w:rPr>
      <w:rFonts w:ascii="Trebuchet MS" w:hAnsi="Trebuchet MS" w:cs="Arial"/>
      <w:color w:val="000000"/>
      <w:sz w:val="15"/>
      <w:szCs w:val="15"/>
    </w:rPr>
  </w:style>
  <w:style w:type="character" w:customStyle="1" w:styleId="myselect0">
    <w:name w:val="myselect Знак"/>
    <w:link w:val="myselect"/>
    <w:rsid w:val="002415D6"/>
    <w:rPr>
      <w:rFonts w:ascii="Trebuchet MS" w:hAnsi="Trebuchet MS" w:cs="Arial"/>
      <w:color w:val="000000"/>
      <w:sz w:val="15"/>
      <w:szCs w:val="15"/>
      <w:lang w:bidi="ar-SA"/>
    </w:rPr>
  </w:style>
  <w:style w:type="paragraph" w:customStyle="1" w:styleId="NormalExport">
    <w:name w:val="Normal_Export"/>
    <w:basedOn w:val="document"/>
    <w:next w:val="a"/>
    <w:link w:val="NormalExport0"/>
    <w:rsid w:val="00AA796F"/>
    <w:pPr>
      <w:spacing w:before="0" w:after="120" w:line="240" w:lineRule="auto"/>
      <w:jc w:val="both"/>
    </w:pPr>
    <w:rPr>
      <w:rFonts w:eastAsia="Arial" w:cs="Times New Roman"/>
      <w:color w:val="000000"/>
      <w:sz w:val="20"/>
      <w:szCs w:val="20"/>
    </w:rPr>
  </w:style>
  <w:style w:type="character" w:customStyle="1" w:styleId="NormalExport0">
    <w:name w:val="Normal_Export Знак"/>
    <w:link w:val="NormalExport"/>
    <w:uiPriority w:val="99"/>
    <w:rsid w:val="008334B2"/>
    <w:rPr>
      <w:rFonts w:ascii="Arial" w:eastAsia="Arial" w:hAnsi="Arial" w:cs="Arial"/>
      <w:color w:val="000000"/>
    </w:rPr>
  </w:style>
  <w:style w:type="paragraph" w:customStyle="1" w:styleId="number">
    <w:name w:val="number"/>
    <w:basedOn w:val="a"/>
    <w:rsid w:val="00752AB7"/>
    <w:pPr>
      <w:spacing w:line="192" w:lineRule="auto"/>
      <w:jc w:val="center"/>
    </w:pPr>
    <w:rPr>
      <w:rFonts w:ascii="Arial" w:hAnsi="Arial" w:cs="Arial"/>
      <w:color w:val="879AA0"/>
      <w:sz w:val="13"/>
      <w:szCs w:val="13"/>
    </w:rPr>
  </w:style>
  <w:style w:type="paragraph" w:customStyle="1" w:styleId="number1">
    <w:name w:val="number1"/>
    <w:basedOn w:val="a"/>
    <w:rsid w:val="00752AB7"/>
    <w:pPr>
      <w:shd w:val="clear" w:color="auto" w:fill="003E50"/>
      <w:spacing w:line="288" w:lineRule="auto"/>
      <w:jc w:val="center"/>
    </w:pPr>
    <w:rPr>
      <w:rFonts w:ascii="Arial" w:hAnsi="Arial" w:cs="Arial"/>
      <w:b/>
      <w:bCs/>
      <w:color w:val="FFFFFF"/>
      <w:sz w:val="14"/>
      <w:szCs w:val="14"/>
    </w:rPr>
  </w:style>
  <w:style w:type="paragraph" w:customStyle="1" w:styleId="number1my">
    <w:name w:val="number1my"/>
    <w:basedOn w:val="a"/>
    <w:rsid w:val="00752AB7"/>
    <w:pPr>
      <w:shd w:val="clear" w:color="auto" w:fill="B5C2C6"/>
      <w:spacing w:line="288" w:lineRule="auto"/>
      <w:jc w:val="center"/>
    </w:pPr>
    <w:rPr>
      <w:rFonts w:ascii="Arial" w:hAnsi="Arial" w:cs="Arial"/>
      <w:b/>
      <w:bCs/>
      <w:color w:val="FFFFFF"/>
      <w:sz w:val="14"/>
      <w:szCs w:val="14"/>
    </w:rPr>
  </w:style>
  <w:style w:type="paragraph" w:customStyle="1" w:styleId="number2">
    <w:name w:val="number2"/>
    <w:basedOn w:val="a"/>
    <w:rsid w:val="00752AB7"/>
    <w:pPr>
      <w:shd w:val="clear" w:color="auto" w:fill="EDBD2E"/>
      <w:spacing w:line="288" w:lineRule="auto"/>
      <w:jc w:val="center"/>
    </w:pPr>
    <w:rPr>
      <w:rFonts w:ascii="Arial" w:hAnsi="Arial" w:cs="Arial"/>
      <w:b/>
      <w:bCs/>
      <w:color w:val="FFFFFF"/>
      <w:sz w:val="14"/>
      <w:szCs w:val="14"/>
    </w:rPr>
  </w:style>
  <w:style w:type="paragraph" w:customStyle="1" w:styleId="pager">
    <w:name w:val="pager"/>
    <w:basedOn w:val="a"/>
    <w:rsid w:val="00752AB7"/>
    <w:pPr>
      <w:spacing w:before="45" w:after="45"/>
      <w:ind w:left="45" w:right="45"/>
    </w:pPr>
    <w:rPr>
      <w:rFonts w:ascii="Arial" w:hAnsi="Arial" w:cs="Arial"/>
      <w:color w:val="879AA0"/>
      <w:sz w:val="16"/>
      <w:szCs w:val="16"/>
    </w:rPr>
  </w:style>
  <w:style w:type="paragraph" w:customStyle="1" w:styleId="pager2">
    <w:name w:val="pager2"/>
    <w:basedOn w:val="a"/>
    <w:rsid w:val="00752AB7"/>
    <w:pPr>
      <w:shd w:val="clear" w:color="auto" w:fill="5C818C"/>
      <w:spacing w:line="276" w:lineRule="auto"/>
    </w:pPr>
    <w:rPr>
      <w:rFonts w:ascii="Arial" w:hAnsi="Arial" w:cs="Arial"/>
      <w:color w:val="E5E5E5"/>
      <w:sz w:val="19"/>
      <w:szCs w:val="19"/>
    </w:rPr>
  </w:style>
  <w:style w:type="paragraph" w:customStyle="1" w:styleId="percent">
    <w:name w:val="percent"/>
    <w:basedOn w:val="a"/>
    <w:rsid w:val="00752AB7"/>
    <w:pPr>
      <w:spacing w:before="180" w:line="150" w:lineRule="atLeast"/>
      <w:ind w:right="90"/>
    </w:pPr>
    <w:rPr>
      <w:rFonts w:ascii="Verdana" w:hAnsi="Verdana" w:cs="Arial"/>
      <w:color w:val="000000"/>
      <w:sz w:val="15"/>
      <w:szCs w:val="15"/>
    </w:rPr>
  </w:style>
  <w:style w:type="paragraph" w:customStyle="1" w:styleId="piccred">
    <w:name w:val="piccred"/>
    <w:basedOn w:val="a"/>
    <w:rsid w:val="00752AB7"/>
    <w:rPr>
      <w:rFonts w:ascii="Times New Roman,Times,serif" w:hAnsi="Times New Roman,Times,serif" w:cs="Arial"/>
      <w:color w:val="808080"/>
      <w:sz w:val="16"/>
      <w:szCs w:val="16"/>
      <w:lang w:val="en-GB"/>
    </w:rPr>
  </w:style>
  <w:style w:type="paragraph" w:customStyle="1" w:styleId="picsrc">
    <w:name w:val="picsrc"/>
    <w:basedOn w:val="a"/>
    <w:rsid w:val="00752AB7"/>
    <w:rPr>
      <w:rFonts w:ascii="Times New Roman,Times,serif" w:hAnsi="Times New Roman,Times,serif" w:cs="Arial"/>
      <w:b/>
      <w:bCs/>
      <w:color w:val="808080"/>
      <w:sz w:val="16"/>
      <w:szCs w:val="16"/>
      <w:lang w:val="en-GB"/>
    </w:rPr>
  </w:style>
  <w:style w:type="paragraph" w:customStyle="1" w:styleId="plain">
    <w:name w:val="plain"/>
    <w:basedOn w:val="a"/>
    <w:rsid w:val="00752AB7"/>
    <w:pPr>
      <w:spacing w:before="180" w:line="210" w:lineRule="atLeast"/>
    </w:pPr>
    <w:rPr>
      <w:rFonts w:ascii="Verdana" w:hAnsi="Verdana" w:cs="Arial"/>
      <w:color w:val="003E50"/>
      <w:sz w:val="17"/>
      <w:szCs w:val="17"/>
    </w:rPr>
  </w:style>
  <w:style w:type="paragraph" w:customStyle="1" w:styleId="result">
    <w:name w:val="result"/>
    <w:basedOn w:val="a"/>
    <w:rsid w:val="00752AB7"/>
    <w:pPr>
      <w:spacing w:before="45" w:line="264" w:lineRule="auto"/>
    </w:pPr>
    <w:rPr>
      <w:rFonts w:ascii="Arial" w:hAnsi="Arial" w:cs="Arial"/>
      <w:color w:val="003848"/>
      <w:sz w:val="18"/>
      <w:szCs w:val="18"/>
    </w:rPr>
  </w:style>
  <w:style w:type="character" w:customStyle="1" w:styleId="righttextstyle">
    <w:name w:val="righttextstyle"/>
    <w:basedOn w:val="a0"/>
    <w:rsid w:val="00752AB7"/>
  </w:style>
  <w:style w:type="paragraph" w:customStyle="1" w:styleId="s1">
    <w:name w:val="s1"/>
    <w:basedOn w:val="a"/>
    <w:rsid w:val="00752AB7"/>
    <w:pPr>
      <w:spacing w:before="180" w:line="15" w:lineRule="atLeast"/>
    </w:pPr>
    <w:rPr>
      <w:rFonts w:ascii="Verdana" w:hAnsi="Verdana" w:cs="Arial"/>
      <w:color w:val="003E50"/>
      <w:sz w:val="3"/>
      <w:szCs w:val="3"/>
    </w:rPr>
  </w:style>
  <w:style w:type="paragraph" w:customStyle="1" w:styleId="s12">
    <w:name w:val="s12"/>
    <w:basedOn w:val="a"/>
    <w:rsid w:val="00752AB7"/>
    <w:pPr>
      <w:spacing w:before="180" w:line="165" w:lineRule="atLeast"/>
    </w:pPr>
    <w:rPr>
      <w:rFonts w:ascii="Arial" w:hAnsi="Arial" w:cs="Arial"/>
      <w:color w:val="003E50"/>
      <w:sz w:val="18"/>
      <w:szCs w:val="18"/>
    </w:rPr>
  </w:style>
  <w:style w:type="paragraph" w:customStyle="1" w:styleId="s15">
    <w:name w:val="s15"/>
    <w:basedOn w:val="a"/>
    <w:rsid w:val="00752AB7"/>
    <w:pPr>
      <w:spacing w:before="180" w:line="180" w:lineRule="atLeast"/>
    </w:pPr>
    <w:rPr>
      <w:rFonts w:ascii="Arial" w:hAnsi="Arial" w:cs="Arial"/>
      <w:color w:val="003E50"/>
      <w:sz w:val="21"/>
      <w:szCs w:val="21"/>
    </w:rPr>
  </w:style>
  <w:style w:type="paragraph" w:customStyle="1" w:styleId="s18">
    <w:name w:val="s18"/>
    <w:basedOn w:val="a"/>
    <w:rsid w:val="00752AB7"/>
    <w:pPr>
      <w:spacing w:before="180" w:line="270" w:lineRule="atLeast"/>
    </w:pPr>
    <w:rPr>
      <w:rFonts w:ascii="Arial" w:hAnsi="Arial" w:cs="Arial"/>
      <w:color w:val="003E50"/>
      <w:sz w:val="27"/>
      <w:szCs w:val="27"/>
    </w:rPr>
  </w:style>
  <w:style w:type="paragraph" w:customStyle="1" w:styleId="s26">
    <w:name w:val="s26"/>
    <w:basedOn w:val="a"/>
    <w:rsid w:val="00752AB7"/>
    <w:pPr>
      <w:spacing w:before="180" w:line="390" w:lineRule="atLeast"/>
    </w:pPr>
    <w:rPr>
      <w:rFonts w:ascii="Arial" w:hAnsi="Arial" w:cs="Arial"/>
      <w:b/>
      <w:bCs/>
      <w:color w:val="000000"/>
      <w:sz w:val="39"/>
      <w:szCs w:val="39"/>
    </w:rPr>
  </w:style>
  <w:style w:type="paragraph" w:customStyle="1" w:styleId="s3">
    <w:name w:val="s3"/>
    <w:basedOn w:val="a"/>
    <w:rsid w:val="00752AB7"/>
    <w:pPr>
      <w:spacing w:before="180" w:line="45" w:lineRule="atLeast"/>
    </w:pPr>
    <w:rPr>
      <w:rFonts w:ascii="Arial" w:hAnsi="Arial" w:cs="Arial"/>
      <w:color w:val="003E50"/>
      <w:sz w:val="5"/>
      <w:szCs w:val="5"/>
    </w:rPr>
  </w:style>
  <w:style w:type="paragraph" w:customStyle="1" w:styleId="salad">
    <w:name w:val="salad"/>
    <w:basedOn w:val="a"/>
    <w:rsid w:val="00752AB7"/>
    <w:pPr>
      <w:spacing w:before="180" w:line="276" w:lineRule="auto"/>
    </w:pPr>
    <w:rPr>
      <w:rFonts w:ascii="Arial" w:hAnsi="Arial" w:cs="Arial"/>
      <w:color w:val="C5D0D2"/>
      <w:sz w:val="19"/>
      <w:szCs w:val="19"/>
    </w:rPr>
  </w:style>
  <w:style w:type="character" w:customStyle="1" w:styleId="searchhl">
    <w:name w:val="search_hl"/>
    <w:rsid w:val="00752AB7"/>
    <w:rPr>
      <w:color w:val="FFFFFF"/>
      <w:shd w:val="clear" w:color="auto" w:fill="003848"/>
    </w:rPr>
  </w:style>
  <w:style w:type="character" w:customStyle="1" w:styleId="searchhl1">
    <w:name w:val="search_hl1"/>
    <w:rsid w:val="00752AB7"/>
    <w:rPr>
      <w:color w:val="FFFFFF"/>
      <w:shd w:val="clear" w:color="auto" w:fill="003848"/>
    </w:rPr>
  </w:style>
  <w:style w:type="paragraph" w:customStyle="1" w:styleId="select">
    <w:name w:val="select"/>
    <w:basedOn w:val="a"/>
    <w:rsid w:val="00752AB7"/>
    <w:pPr>
      <w:spacing w:before="180" w:line="180" w:lineRule="atLeast"/>
    </w:pPr>
    <w:rPr>
      <w:rFonts w:ascii="Verdana" w:hAnsi="Verdana" w:cs="Arial"/>
      <w:color w:val="000000"/>
      <w:sz w:val="17"/>
      <w:szCs w:val="17"/>
    </w:rPr>
  </w:style>
  <w:style w:type="character" w:customStyle="1" w:styleId="spanbold">
    <w:name w:val="spanbold"/>
    <w:rsid w:val="00752AB7"/>
    <w:rPr>
      <w:shd w:val="clear" w:color="auto" w:fill="F5F5ED"/>
    </w:rPr>
  </w:style>
  <w:style w:type="paragraph" w:customStyle="1" w:styleId="Style1">
    <w:name w:val="Style1"/>
    <w:basedOn w:val="a"/>
    <w:next w:val="a"/>
    <w:autoRedefine/>
    <w:rsid w:val="00752AB7"/>
    <w:pPr>
      <w:keepNext/>
      <w:spacing w:after="60"/>
      <w:jc w:val="both"/>
      <w:outlineLvl w:val="3"/>
    </w:pPr>
    <w:rPr>
      <w:rFonts w:ascii="Arial" w:hAnsi="Arial" w:cs="Arial"/>
      <w:bCs/>
      <w:color w:val="003848"/>
    </w:rPr>
  </w:style>
  <w:style w:type="paragraph" w:customStyle="1" w:styleId="Style2">
    <w:name w:val="Style2"/>
    <w:basedOn w:val="a"/>
    <w:next w:val="a"/>
    <w:autoRedefine/>
    <w:rsid w:val="00752AB7"/>
    <w:pPr>
      <w:keepNext/>
      <w:jc w:val="both"/>
      <w:outlineLvl w:val="2"/>
    </w:pPr>
    <w:rPr>
      <w:rFonts w:ascii="Arial" w:hAnsi="Arial" w:cs="Arial"/>
      <w:bCs/>
      <w:color w:val="003848"/>
    </w:rPr>
  </w:style>
  <w:style w:type="paragraph" w:customStyle="1" w:styleId="system">
    <w:name w:val="system"/>
    <w:basedOn w:val="a"/>
    <w:rsid w:val="00752AB7"/>
    <w:pPr>
      <w:spacing w:before="100" w:beforeAutospacing="1" w:after="100" w:afterAutospacing="1"/>
    </w:pPr>
  </w:style>
  <w:style w:type="paragraph" w:customStyle="1" w:styleId="TabHyperlink">
    <w:name w:val="Tab_Hyperlink"/>
    <w:next w:val="a"/>
    <w:rsid w:val="00752AB7"/>
    <w:rPr>
      <w:rFonts w:ascii="Arial" w:eastAsia="Arial" w:hAnsi="Arial"/>
      <w:color w:val="0000FF"/>
      <w:sz w:val="16"/>
      <w:u w:val="single"/>
    </w:rPr>
  </w:style>
  <w:style w:type="paragraph" w:customStyle="1" w:styleId="techinfo">
    <w:name w:val="techinfo"/>
    <w:basedOn w:val="a"/>
    <w:rsid w:val="00752AB7"/>
    <w:pPr>
      <w:spacing w:before="90" w:after="180" w:line="276" w:lineRule="auto"/>
      <w:ind w:right="180"/>
    </w:pPr>
    <w:rPr>
      <w:rFonts w:ascii="Arial" w:hAnsi="Arial" w:cs="Arial"/>
      <w:color w:val="879AA0"/>
      <w:sz w:val="13"/>
      <w:szCs w:val="13"/>
    </w:rPr>
  </w:style>
  <w:style w:type="paragraph" w:customStyle="1" w:styleId="text">
    <w:name w:val="text"/>
    <w:basedOn w:val="a"/>
    <w:rsid w:val="00752AB7"/>
    <w:rPr>
      <w:sz w:val="19"/>
      <w:szCs w:val="19"/>
    </w:rPr>
  </w:style>
  <w:style w:type="paragraph" w:customStyle="1" w:styleId="textar">
    <w:name w:val="textar"/>
    <w:basedOn w:val="a"/>
    <w:rsid w:val="00752AB7"/>
    <w:pPr>
      <w:spacing w:after="105"/>
    </w:pPr>
    <w:rPr>
      <w:rFonts w:ascii="Times New Roman,Times,serif" w:hAnsi="Times New Roman,Times,serif" w:cs="Arial"/>
      <w:color w:val="000000"/>
      <w:lang w:val="en-GB"/>
    </w:rPr>
  </w:style>
  <w:style w:type="character" w:customStyle="1" w:styleId="title2">
    <w:name w:val="title2"/>
    <w:basedOn w:val="a0"/>
    <w:rsid w:val="00752AB7"/>
  </w:style>
  <w:style w:type="paragraph" w:customStyle="1" w:styleId="ttree">
    <w:name w:val="ttree"/>
    <w:basedOn w:val="a"/>
    <w:rsid w:val="00752AB7"/>
    <w:pPr>
      <w:spacing w:before="180" w:line="210" w:lineRule="atLeast"/>
    </w:pPr>
    <w:rPr>
      <w:rFonts w:ascii="Tahoma" w:hAnsi="Tahoma" w:cs="Tahoma"/>
      <w:color w:val="003E50"/>
      <w:sz w:val="17"/>
      <w:szCs w:val="17"/>
    </w:rPr>
  </w:style>
  <w:style w:type="paragraph" w:customStyle="1" w:styleId="w">
    <w:name w:val="w"/>
    <w:basedOn w:val="a"/>
    <w:rsid w:val="00752AB7"/>
    <w:pPr>
      <w:shd w:val="clear" w:color="auto" w:fill="FFFFFF"/>
      <w:spacing w:before="180" w:line="276" w:lineRule="auto"/>
    </w:pPr>
    <w:rPr>
      <w:rFonts w:ascii="Arial" w:hAnsi="Arial" w:cs="Arial"/>
      <w:color w:val="003E50"/>
      <w:sz w:val="19"/>
      <w:szCs w:val="19"/>
    </w:rPr>
  </w:style>
  <w:style w:type="paragraph" w:customStyle="1" w:styleId="wh">
    <w:name w:val="wh"/>
    <w:basedOn w:val="a"/>
    <w:rsid w:val="00752AB7"/>
    <w:pPr>
      <w:spacing w:before="180" w:line="276" w:lineRule="auto"/>
    </w:pPr>
    <w:rPr>
      <w:rFonts w:ascii="Arial" w:hAnsi="Arial" w:cs="Arial"/>
      <w:color w:val="FFFFFF"/>
      <w:sz w:val="19"/>
      <w:szCs w:val="19"/>
    </w:rPr>
  </w:style>
  <w:style w:type="paragraph" w:customStyle="1" w:styleId="ad">
    <w:name w:val="Автор"/>
    <w:basedOn w:val="a"/>
    <w:next w:val="a"/>
    <w:rsid w:val="004A0B56"/>
    <w:pPr>
      <w:jc w:val="both"/>
    </w:pPr>
    <w:rPr>
      <w:rFonts w:ascii="Arial" w:eastAsia="Arial" w:hAnsi="Arial"/>
      <w:color w:val="000000"/>
    </w:rPr>
  </w:style>
  <w:style w:type="paragraph" w:styleId="HTML">
    <w:name w:val="HTML Address"/>
    <w:basedOn w:val="a"/>
    <w:rsid w:val="00752AB7"/>
    <w:rPr>
      <w:i/>
      <w:iCs/>
      <w:color w:val="003848"/>
    </w:rPr>
  </w:style>
  <w:style w:type="paragraph" w:styleId="ae">
    <w:name w:val="header"/>
    <w:basedOn w:val="a"/>
    <w:link w:val="af"/>
    <w:uiPriority w:val="99"/>
    <w:rsid w:val="00752AB7"/>
    <w:pPr>
      <w:tabs>
        <w:tab w:val="center" w:pos="4677"/>
        <w:tab w:val="right" w:pos="9355"/>
      </w:tabs>
    </w:pPr>
    <w:rPr>
      <w:color w:val="003848"/>
    </w:rPr>
  </w:style>
  <w:style w:type="character" w:customStyle="1" w:styleId="af">
    <w:name w:val="Верхний колонтитул Знак"/>
    <w:link w:val="ae"/>
    <w:uiPriority w:val="99"/>
    <w:rsid w:val="00D02D13"/>
    <w:rPr>
      <w:color w:val="003848"/>
    </w:rPr>
  </w:style>
  <w:style w:type="character" w:styleId="af0">
    <w:name w:val="Emphasis"/>
    <w:qFormat/>
    <w:rsid w:val="00752AB7"/>
    <w:rPr>
      <w:i/>
      <w:iCs/>
      <w:color w:val="FFFFFF"/>
    </w:rPr>
  </w:style>
  <w:style w:type="paragraph" w:customStyle="1" w:styleId="af1">
    <w:name w:val="выджеление"/>
    <w:basedOn w:val="a"/>
    <w:rsid w:val="00752AB7"/>
    <w:pPr>
      <w:jc w:val="both"/>
    </w:pPr>
    <w:rPr>
      <w:rFonts w:ascii="Arial" w:hAnsi="Arial" w:cs="Arial"/>
      <w:b/>
      <w:color w:val="0000FF"/>
    </w:rPr>
  </w:style>
  <w:style w:type="paragraph" w:customStyle="1" w:styleId="af2">
    <w:name w:val="ГазпромЗаг"/>
    <w:basedOn w:val="4"/>
    <w:autoRedefine/>
    <w:rsid w:val="00752AB7"/>
    <w:pPr>
      <w:spacing w:before="120" w:after="0"/>
    </w:pPr>
    <w:rPr>
      <w:b/>
      <w:i/>
      <w:sz w:val="22"/>
      <w:szCs w:val="22"/>
      <w:u w:val="single"/>
    </w:rPr>
  </w:style>
  <w:style w:type="character" w:styleId="af3">
    <w:name w:val="Hyperlink"/>
    <w:rsid w:val="00311268"/>
    <w:rPr>
      <w:color w:val="auto"/>
      <w:u w:val="none"/>
    </w:rPr>
  </w:style>
  <w:style w:type="paragraph" w:customStyle="1" w:styleId="af4">
    <w:name w:val="Раздел"/>
    <w:basedOn w:val="a"/>
    <w:next w:val="a"/>
    <w:rsid w:val="00427A46"/>
    <w:pPr>
      <w:keepNext/>
      <w:pBdr>
        <w:bottom w:val="single" w:sz="18" w:space="1" w:color="999999"/>
        <w:right w:val="single" w:sz="18" w:space="4" w:color="999999"/>
      </w:pBdr>
      <w:shd w:val="clear" w:color="auto" w:fill="99CCFF"/>
      <w:spacing w:before="480" w:after="120"/>
      <w:jc w:val="both"/>
      <w:outlineLvl w:val="0"/>
    </w:pPr>
    <w:rPr>
      <w:rFonts w:ascii="Arial" w:hAnsi="Arial"/>
      <w:b/>
      <w:caps/>
      <w:noProof/>
      <w:color w:val="000000"/>
      <w:kern w:val="32"/>
      <w:sz w:val="28"/>
      <w:lang w:val="en-US"/>
    </w:rPr>
  </w:style>
  <w:style w:type="character" w:customStyle="1" w:styleId="af5">
    <w:name w:val="Дайджест Знак"/>
    <w:rsid w:val="00752AB7"/>
    <w:rPr>
      <w:rFonts w:ascii="Arial" w:hAnsi="Arial"/>
      <w:szCs w:val="24"/>
      <w:lang w:val="ru-RU" w:eastAsia="ru-RU" w:bidi="ar-SA"/>
    </w:rPr>
  </w:style>
  <w:style w:type="paragraph" w:customStyle="1" w:styleId="af6">
    <w:name w:val="Дайджест_СМИ"/>
    <w:next w:val="a"/>
    <w:rsid w:val="00752AB7"/>
    <w:rPr>
      <w:rFonts w:ascii="Arial" w:eastAsia="Arial" w:hAnsi="Arial" w:cs="Arial"/>
      <w:b/>
      <w:bCs/>
      <w:szCs w:val="22"/>
    </w:rPr>
  </w:style>
  <w:style w:type="paragraph" w:customStyle="1" w:styleId="af7">
    <w:name w:val="Дата статьи"/>
    <w:basedOn w:val="3"/>
    <w:autoRedefine/>
    <w:rsid w:val="00752AB7"/>
    <w:pPr>
      <w:spacing w:before="0" w:after="0"/>
    </w:pPr>
    <w:rPr>
      <w:sz w:val="20"/>
      <w:szCs w:val="20"/>
    </w:rPr>
  </w:style>
  <w:style w:type="paragraph" w:customStyle="1" w:styleId="af8">
    <w:name w:val="Евраз В"/>
    <w:basedOn w:val="3"/>
    <w:rsid w:val="00752AB7"/>
    <w:pPr>
      <w:spacing w:before="0" w:after="0"/>
      <w:jc w:val="both"/>
    </w:pPr>
    <w:rPr>
      <w:rFonts w:ascii="Times New Roman" w:hAnsi="Times New Roman" w:cs="Times New Roman"/>
      <w:i/>
      <w:sz w:val="24"/>
      <w:szCs w:val="24"/>
    </w:rPr>
  </w:style>
  <w:style w:type="paragraph" w:customStyle="1" w:styleId="af9">
    <w:name w:val="Евраз В Знак"/>
    <w:basedOn w:val="3"/>
    <w:rsid w:val="00752AB7"/>
    <w:pPr>
      <w:spacing w:before="0" w:after="0"/>
      <w:jc w:val="both"/>
    </w:pPr>
    <w:rPr>
      <w:rFonts w:ascii="Times New Roman" w:hAnsi="Times New Roman" w:cs="Times New Roman"/>
      <w:i/>
      <w:sz w:val="24"/>
      <w:szCs w:val="24"/>
    </w:rPr>
  </w:style>
  <w:style w:type="character" w:customStyle="1" w:styleId="afa">
    <w:name w:val="Евраз В Знак Знак"/>
    <w:rsid w:val="00752AB7"/>
    <w:rPr>
      <w:b/>
      <w:bCs/>
      <w:i/>
      <w:color w:val="003848"/>
      <w:sz w:val="24"/>
      <w:szCs w:val="24"/>
      <w:lang w:val="ru-RU" w:eastAsia="ru-RU" w:bidi="ar-SA"/>
    </w:rPr>
  </w:style>
  <w:style w:type="paragraph" w:customStyle="1" w:styleId="afb">
    <w:name w:val="Евраз В Знак Знак Знак"/>
    <w:basedOn w:val="3"/>
    <w:rsid w:val="00752AB7"/>
    <w:pPr>
      <w:spacing w:before="0" w:after="0"/>
      <w:jc w:val="both"/>
    </w:pPr>
    <w:rPr>
      <w:rFonts w:ascii="Times New Roman" w:hAnsi="Times New Roman" w:cs="Times New Roman"/>
      <w:i/>
      <w:sz w:val="24"/>
      <w:szCs w:val="24"/>
    </w:rPr>
  </w:style>
  <w:style w:type="paragraph" w:customStyle="1" w:styleId="afc">
    <w:name w:val="Евраз В Знак Знак Знак Знак"/>
    <w:basedOn w:val="3"/>
    <w:rsid w:val="00752AB7"/>
    <w:pPr>
      <w:spacing w:before="0" w:after="0"/>
      <w:jc w:val="both"/>
    </w:pPr>
    <w:rPr>
      <w:i/>
      <w:sz w:val="24"/>
      <w:szCs w:val="24"/>
    </w:rPr>
  </w:style>
  <w:style w:type="character" w:customStyle="1" w:styleId="afd">
    <w:name w:val="Евраз В Знак Знак Знак Знак Знак"/>
    <w:rsid w:val="00752AB7"/>
    <w:rPr>
      <w:rFonts w:ascii="Arial" w:hAnsi="Arial" w:cs="Arial"/>
      <w:b/>
      <w:bCs/>
      <w:i/>
      <w:color w:val="003848"/>
      <w:sz w:val="24"/>
      <w:szCs w:val="24"/>
      <w:lang w:val="ru-RU" w:eastAsia="ru-RU" w:bidi="ar-SA"/>
    </w:rPr>
  </w:style>
  <w:style w:type="character" w:customStyle="1" w:styleId="13">
    <w:name w:val="Евраз В Знак Знак Знак Знак1"/>
    <w:rsid w:val="00752AB7"/>
    <w:rPr>
      <w:b/>
      <w:bCs/>
      <w:i/>
      <w:color w:val="003848"/>
      <w:sz w:val="24"/>
      <w:szCs w:val="24"/>
      <w:lang w:val="ru-RU" w:eastAsia="ru-RU" w:bidi="ar-SA"/>
    </w:rPr>
  </w:style>
  <w:style w:type="character" w:customStyle="1" w:styleId="21">
    <w:name w:val="Евраз В Знак Знак Знак Знак2"/>
    <w:rsid w:val="00752AB7"/>
    <w:rPr>
      <w:b/>
      <w:bCs/>
      <w:i/>
      <w:color w:val="003848"/>
      <w:sz w:val="24"/>
      <w:szCs w:val="24"/>
      <w:lang w:val="ru-RU" w:eastAsia="ru-RU" w:bidi="ar-SA"/>
    </w:rPr>
  </w:style>
  <w:style w:type="character" w:customStyle="1" w:styleId="30">
    <w:name w:val="Евраз В Знак Знак Знак Знак3"/>
    <w:rsid w:val="00752AB7"/>
    <w:rPr>
      <w:rFonts w:ascii="Arial" w:hAnsi="Arial" w:cs="Arial"/>
      <w:b/>
      <w:bCs/>
      <w:i/>
      <w:color w:val="003848"/>
      <w:sz w:val="24"/>
      <w:szCs w:val="24"/>
      <w:lang w:val="ru-RU" w:eastAsia="ru-RU" w:bidi="ar-SA"/>
    </w:rPr>
  </w:style>
  <w:style w:type="paragraph" w:customStyle="1" w:styleId="14">
    <w:name w:val="Евраз В Знак Знак Знак1"/>
    <w:basedOn w:val="3"/>
    <w:rsid w:val="00752AB7"/>
    <w:pPr>
      <w:spacing w:before="0" w:after="0"/>
      <w:jc w:val="both"/>
    </w:pPr>
    <w:rPr>
      <w:rFonts w:ascii="Times New Roman" w:hAnsi="Times New Roman" w:cs="Times New Roman"/>
      <w:i/>
      <w:sz w:val="24"/>
      <w:szCs w:val="24"/>
    </w:rPr>
  </w:style>
  <w:style w:type="paragraph" w:customStyle="1" w:styleId="22">
    <w:name w:val="Евраз В Знак Знак Знак2"/>
    <w:basedOn w:val="3"/>
    <w:rsid w:val="00752AB7"/>
    <w:pPr>
      <w:spacing w:before="0" w:after="0"/>
      <w:jc w:val="both"/>
    </w:pPr>
    <w:rPr>
      <w:rFonts w:ascii="Times New Roman" w:hAnsi="Times New Roman" w:cs="Times New Roman"/>
      <w:i/>
      <w:sz w:val="24"/>
      <w:szCs w:val="24"/>
    </w:rPr>
  </w:style>
  <w:style w:type="paragraph" w:customStyle="1" w:styleId="32">
    <w:name w:val="Евраз В Знак Знак Знак3"/>
    <w:basedOn w:val="3"/>
    <w:rsid w:val="00752AB7"/>
    <w:pPr>
      <w:spacing w:before="0" w:after="0"/>
      <w:jc w:val="both"/>
    </w:pPr>
    <w:rPr>
      <w:i/>
      <w:sz w:val="24"/>
      <w:szCs w:val="24"/>
    </w:rPr>
  </w:style>
  <w:style w:type="paragraph" w:customStyle="1" w:styleId="23">
    <w:name w:val="Евраз В Знак Знак2"/>
    <w:basedOn w:val="3"/>
    <w:rsid w:val="00752AB7"/>
    <w:pPr>
      <w:spacing w:before="0" w:after="0"/>
      <w:jc w:val="both"/>
    </w:pPr>
    <w:rPr>
      <w:rFonts w:ascii="Times New Roman" w:hAnsi="Times New Roman" w:cs="Times New Roman"/>
      <w:i/>
      <w:sz w:val="24"/>
      <w:szCs w:val="24"/>
    </w:rPr>
  </w:style>
  <w:style w:type="paragraph" w:customStyle="1" w:styleId="33">
    <w:name w:val="Евраз В Знак Знак3"/>
    <w:basedOn w:val="3"/>
    <w:rsid w:val="00752AB7"/>
    <w:pPr>
      <w:spacing w:before="0" w:after="0"/>
      <w:jc w:val="both"/>
    </w:pPr>
    <w:rPr>
      <w:rFonts w:ascii="Times New Roman" w:hAnsi="Times New Roman" w:cs="Times New Roman"/>
      <w:i/>
      <w:sz w:val="24"/>
      <w:szCs w:val="24"/>
    </w:rPr>
  </w:style>
  <w:style w:type="paragraph" w:customStyle="1" w:styleId="afe">
    <w:name w:val="Евраз ИСТ"/>
    <w:basedOn w:val="a"/>
    <w:autoRedefine/>
    <w:rsid w:val="00752AB7"/>
    <w:rPr>
      <w:rFonts w:ascii="Courier New" w:hAnsi="Courier New" w:cs="Courier New"/>
      <w:b/>
    </w:rPr>
  </w:style>
  <w:style w:type="paragraph" w:customStyle="1" w:styleId="15">
    <w:name w:val="Евраз1"/>
    <w:basedOn w:val="3"/>
    <w:autoRedefine/>
    <w:rsid w:val="00752AB7"/>
    <w:pPr>
      <w:spacing w:before="0" w:after="0"/>
      <w:jc w:val="both"/>
    </w:pPr>
    <w:rPr>
      <w:rFonts w:ascii="Times New Roman" w:hAnsi="Times New Roman" w:cs="Times New Roman"/>
      <w:i/>
      <w:sz w:val="24"/>
      <w:szCs w:val="24"/>
    </w:rPr>
  </w:style>
  <w:style w:type="paragraph" w:customStyle="1" w:styleId="24">
    <w:name w:val="Евраз2"/>
    <w:basedOn w:val="a"/>
    <w:autoRedefine/>
    <w:rsid w:val="00752AB7"/>
    <w:pPr>
      <w:jc w:val="both"/>
    </w:pPr>
    <w:rPr>
      <w:rFonts w:ascii="Courier New" w:hAnsi="Courier New" w:cs="Courier New"/>
      <w:b/>
    </w:rPr>
  </w:style>
  <w:style w:type="paragraph" w:customStyle="1" w:styleId="aff">
    <w:name w:val="ЕвразА"/>
    <w:basedOn w:val="4"/>
    <w:autoRedefine/>
    <w:rsid w:val="00752AB7"/>
    <w:rPr>
      <w:rFonts w:ascii="Courier New" w:hAnsi="Courier New" w:cs="Courier New"/>
      <w:sz w:val="20"/>
      <w:szCs w:val="20"/>
    </w:rPr>
  </w:style>
  <w:style w:type="paragraph" w:customStyle="1" w:styleId="aff0">
    <w:name w:val="ЕвразА Знак"/>
    <w:basedOn w:val="a"/>
    <w:rsid w:val="00752AB7"/>
    <w:pPr>
      <w:jc w:val="both"/>
    </w:pPr>
    <w:rPr>
      <w:rFonts w:ascii="Courier New" w:hAnsi="Courier New" w:cs="Courier New"/>
      <w:b/>
    </w:rPr>
  </w:style>
  <w:style w:type="paragraph" w:customStyle="1" w:styleId="aff1">
    <w:name w:val="ЕвразА Знак Знак"/>
    <w:basedOn w:val="a"/>
    <w:rsid w:val="00752AB7"/>
    <w:pPr>
      <w:jc w:val="both"/>
    </w:pPr>
    <w:rPr>
      <w:rFonts w:ascii="Courier New" w:hAnsi="Courier New" w:cs="Courier New"/>
      <w:b/>
      <w:color w:val="003848"/>
    </w:rPr>
  </w:style>
  <w:style w:type="character" w:customStyle="1" w:styleId="aff2">
    <w:name w:val="ЕвразА Знак Знак Знак"/>
    <w:rsid w:val="00752AB7"/>
    <w:rPr>
      <w:rFonts w:ascii="Courier New" w:hAnsi="Courier New" w:cs="Courier New"/>
      <w:b/>
      <w:color w:val="003848"/>
      <w:sz w:val="24"/>
      <w:szCs w:val="24"/>
      <w:lang w:val="ru-RU" w:eastAsia="ru-RU" w:bidi="ar-SA"/>
    </w:rPr>
  </w:style>
  <w:style w:type="paragraph" w:customStyle="1" w:styleId="16">
    <w:name w:val="ЕвразА1 Знак Знак"/>
    <w:basedOn w:val="aff0"/>
    <w:autoRedefine/>
    <w:rsid w:val="00752AB7"/>
    <w:pPr>
      <w:keepNext/>
      <w:spacing w:after="60"/>
      <w:outlineLvl w:val="3"/>
    </w:pPr>
    <w:rPr>
      <w:bCs/>
    </w:rPr>
  </w:style>
  <w:style w:type="paragraph" w:customStyle="1" w:styleId="17">
    <w:name w:val="ЕвразА1 Знак Знак Знак"/>
    <w:basedOn w:val="a"/>
    <w:autoRedefine/>
    <w:rsid w:val="00752AB7"/>
    <w:pPr>
      <w:jc w:val="both"/>
    </w:pPr>
    <w:rPr>
      <w:rFonts w:ascii="Arial" w:hAnsi="Arial" w:cs="Arial"/>
    </w:rPr>
  </w:style>
  <w:style w:type="paragraph" w:customStyle="1" w:styleId="18">
    <w:name w:val="ЕвразА1 Знак Знак Знак Знак"/>
    <w:basedOn w:val="aff1"/>
    <w:autoRedefine/>
    <w:rsid w:val="00752AB7"/>
    <w:pPr>
      <w:keepNext/>
      <w:spacing w:after="60"/>
      <w:outlineLvl w:val="3"/>
    </w:pPr>
    <w:rPr>
      <w:bCs/>
    </w:rPr>
  </w:style>
  <w:style w:type="character" w:customStyle="1" w:styleId="19">
    <w:name w:val="ЕвразА1 Знак Знак Знак Знак Знак"/>
    <w:rsid w:val="00752AB7"/>
    <w:rPr>
      <w:rFonts w:ascii="Courier New" w:hAnsi="Courier New" w:cs="Courier New"/>
      <w:b/>
      <w:bCs/>
      <w:color w:val="003848"/>
      <w:sz w:val="24"/>
      <w:szCs w:val="24"/>
      <w:lang w:val="ru-RU" w:eastAsia="ru-RU" w:bidi="ar-SA"/>
    </w:rPr>
  </w:style>
  <w:style w:type="character" w:customStyle="1" w:styleId="110">
    <w:name w:val="ЕвразА1 Знак Знак Знак Знак Знак1"/>
    <w:rsid w:val="00752AB7"/>
    <w:rPr>
      <w:rFonts w:ascii="Courier New" w:hAnsi="Courier New" w:cs="Courier New"/>
      <w:b/>
      <w:bCs/>
      <w:color w:val="003848"/>
      <w:sz w:val="24"/>
      <w:szCs w:val="24"/>
      <w:lang w:val="ru-RU" w:eastAsia="ru-RU" w:bidi="ar-SA"/>
    </w:rPr>
  </w:style>
  <w:style w:type="character" w:customStyle="1" w:styleId="120">
    <w:name w:val="ЕвразА1 Знак Знак Знак Знак Знак2"/>
    <w:rsid w:val="00752AB7"/>
    <w:rPr>
      <w:rFonts w:ascii="Courier New" w:hAnsi="Courier New" w:cs="Courier New"/>
      <w:b/>
      <w:bCs/>
      <w:color w:val="003848"/>
      <w:sz w:val="24"/>
      <w:szCs w:val="24"/>
      <w:lang w:val="ru-RU" w:eastAsia="ru-RU" w:bidi="ar-SA"/>
    </w:rPr>
  </w:style>
  <w:style w:type="paragraph" w:customStyle="1" w:styleId="111">
    <w:name w:val="ЕвразА1 Знак Знак Знак Знак1"/>
    <w:basedOn w:val="aff1"/>
    <w:autoRedefine/>
    <w:rsid w:val="00752AB7"/>
    <w:pPr>
      <w:keepNext/>
      <w:spacing w:after="60"/>
      <w:outlineLvl w:val="3"/>
    </w:pPr>
    <w:rPr>
      <w:bCs/>
    </w:rPr>
  </w:style>
  <w:style w:type="paragraph" w:customStyle="1" w:styleId="121">
    <w:name w:val="ЕвразА1 Знак Знак Знак Знак2"/>
    <w:basedOn w:val="aff1"/>
    <w:autoRedefine/>
    <w:rsid w:val="00752AB7"/>
    <w:pPr>
      <w:keepNext/>
      <w:spacing w:after="60"/>
      <w:outlineLvl w:val="3"/>
    </w:pPr>
    <w:rPr>
      <w:bCs/>
    </w:rPr>
  </w:style>
  <w:style w:type="character" w:customStyle="1" w:styleId="112">
    <w:name w:val="ЕвразА1 Знак Знак Знак1"/>
    <w:rsid w:val="00752AB7"/>
    <w:rPr>
      <w:rFonts w:ascii="Courier New" w:hAnsi="Courier New" w:cs="Courier New"/>
      <w:b/>
      <w:bCs/>
      <w:lang w:val="ru-RU" w:eastAsia="ru-RU" w:bidi="ar-SA"/>
    </w:rPr>
  </w:style>
  <w:style w:type="paragraph" w:customStyle="1" w:styleId="122">
    <w:name w:val="ЕвразА1 Знак Знак Знак2"/>
    <w:basedOn w:val="aff1"/>
    <w:autoRedefine/>
    <w:rsid w:val="00752AB7"/>
    <w:pPr>
      <w:keepNext/>
      <w:spacing w:after="60"/>
      <w:outlineLvl w:val="3"/>
    </w:pPr>
    <w:rPr>
      <w:bCs/>
    </w:rPr>
  </w:style>
  <w:style w:type="character" w:customStyle="1" w:styleId="123">
    <w:name w:val="ЕвразА1 Знак Знак Знак2 Знак"/>
    <w:rsid w:val="00752AB7"/>
    <w:rPr>
      <w:rFonts w:ascii="Courier New" w:hAnsi="Courier New" w:cs="Courier New"/>
      <w:b/>
      <w:bCs/>
      <w:color w:val="003848"/>
      <w:sz w:val="24"/>
      <w:szCs w:val="24"/>
      <w:lang w:val="ru-RU" w:eastAsia="ru-RU" w:bidi="ar-SA"/>
    </w:rPr>
  </w:style>
  <w:style w:type="character" w:customStyle="1" w:styleId="130">
    <w:name w:val="ЕвразА1 Знак Знак Знак3"/>
    <w:rsid w:val="00752AB7"/>
    <w:rPr>
      <w:rFonts w:ascii="Courier New" w:hAnsi="Courier New" w:cs="Courier New"/>
      <w:b/>
      <w:bCs/>
      <w:lang w:val="ru-RU" w:eastAsia="ru-RU" w:bidi="ar-SA"/>
    </w:rPr>
  </w:style>
  <w:style w:type="paragraph" w:customStyle="1" w:styleId="aff3">
    <w:name w:val="ЗАгЕвраз"/>
    <w:basedOn w:val="a"/>
    <w:autoRedefine/>
    <w:rsid w:val="00752AB7"/>
    <w:pPr>
      <w:keepNext/>
      <w:jc w:val="both"/>
      <w:outlineLvl w:val="2"/>
    </w:pPr>
    <w:rPr>
      <w:rFonts w:ascii="Arial" w:hAnsi="Arial" w:cs="Arial"/>
      <w:b/>
      <w:bCs/>
      <w:i/>
      <w:color w:val="003848"/>
    </w:rPr>
  </w:style>
  <w:style w:type="character" w:customStyle="1" w:styleId="113">
    <w:name w:val="Заголовок 1 Знак Знак Знак1"/>
    <w:aliases w:val="Заголовок 1 Знак1 Знак1 Знак Знак,Заголовок 1 Знак1 Знак Знак Знак Знак1,Заголовок 1 Знак1 Знак Знак1"/>
    <w:rsid w:val="007715D0"/>
    <w:rPr>
      <w:rFonts w:ascii="Arial" w:hAnsi="Arial" w:cs="Arial"/>
      <w:bCs/>
      <w:color w:val="FFFFFF" w:themeColor="background1"/>
      <w:kern w:val="32"/>
      <w:sz w:val="28"/>
      <w:szCs w:val="32"/>
      <w:lang w:val="ru-RU" w:eastAsia="ru-RU" w:bidi="ar-SA"/>
    </w:rPr>
  </w:style>
  <w:style w:type="character" w:customStyle="1" w:styleId="1a">
    <w:name w:val="Заголовок 1 Знак Знак"/>
    <w:aliases w:val="Заголовок 1 Знак1 Знак Знак,Заголовок 1 Знак Знак Знак Знак,Заголовок 1 Знак1 Знак Знак Знак Знак,Заголовок 1 Знак Знак Знак Знак Знак Знак,Heading 1r Char Знак Char Знак Знак Знак Знак Знак,Заголовок 1 Знак2"/>
    <w:rsid w:val="00752AB7"/>
    <w:rPr>
      <w:rFonts w:ascii="Arial" w:hAnsi="Arial" w:cs="Arial"/>
      <w:b/>
      <w:bCs/>
      <w:color w:val="003848"/>
      <w:kern w:val="32"/>
      <w:sz w:val="32"/>
      <w:szCs w:val="32"/>
      <w:lang w:val="ru-RU" w:eastAsia="ru-RU" w:bidi="ar-SA"/>
    </w:rPr>
  </w:style>
  <w:style w:type="character" w:customStyle="1" w:styleId="114">
    <w:name w:val="Заголовок 11"/>
    <w:aliases w:val="Заголовок 1 Знак1,Заголовок 1 Знак1 Знак1,Заголовок 1 Знак Знак Знак2,Заголовок 1 Знак1 Знак Знак Знак1,Заголовок 1 Знак Знак Знак Знак Знак1,Heading 1r Char Знак Char Знак Знак Знак Знак1"/>
    <w:rsid w:val="00752AB7"/>
    <w:rPr>
      <w:rFonts w:ascii="Arial" w:hAnsi="Arial" w:cs="Arial"/>
      <w:b/>
      <w:bCs/>
      <w:color w:val="003848"/>
      <w:kern w:val="32"/>
      <w:sz w:val="32"/>
      <w:szCs w:val="32"/>
      <w:lang w:val="ru-RU" w:eastAsia="ru-RU" w:bidi="ar-SA"/>
    </w:rPr>
  </w:style>
  <w:style w:type="paragraph" w:customStyle="1" w:styleId="124">
    <w:name w:val="Заголовок 12"/>
    <w:basedOn w:val="a"/>
    <w:rsid w:val="00752AB7"/>
    <w:pPr>
      <w:spacing w:after="75"/>
      <w:outlineLvl w:val="1"/>
    </w:pPr>
    <w:rPr>
      <w:rFonts w:ascii="Georgia" w:hAnsi="Georgia"/>
      <w:b/>
      <w:bCs/>
      <w:color w:val="464646"/>
      <w:kern w:val="36"/>
      <w:sz w:val="27"/>
      <w:szCs w:val="27"/>
    </w:rPr>
  </w:style>
  <w:style w:type="character" w:customStyle="1" w:styleId="25">
    <w:name w:val="Заголовок 2 Знак"/>
    <w:rsid w:val="00752AB7"/>
    <w:rPr>
      <w:rFonts w:ascii="Arial" w:hAnsi="Arial" w:cs="Arial"/>
      <w:b/>
      <w:bCs/>
      <w:noProof/>
      <w:sz w:val="28"/>
      <w:szCs w:val="28"/>
      <w:lang w:val="ru-RU" w:eastAsia="ru-RU" w:bidi="ar-SA"/>
    </w:rPr>
  </w:style>
  <w:style w:type="character" w:customStyle="1" w:styleId="34">
    <w:name w:val="Заголовок 3 Знак"/>
    <w:rsid w:val="00752AB7"/>
    <w:rPr>
      <w:rFonts w:ascii="Arial" w:hAnsi="Arial" w:cs="Arial"/>
      <w:b/>
      <w:bCs/>
      <w:color w:val="003848"/>
      <w:sz w:val="26"/>
      <w:szCs w:val="26"/>
      <w:lang w:val="ru-RU" w:eastAsia="ru-RU" w:bidi="ar-SA"/>
    </w:rPr>
  </w:style>
  <w:style w:type="character" w:customStyle="1" w:styleId="41">
    <w:name w:val="Заголовок 4 Знак Знак1"/>
    <w:aliases w:val="Заголовок 4 Знак1 Знак Знак Знак1,Заголовок 4 Знак Знак Знак Знак Знак1,Заголовок 4 Знак Знак Знак Знак Знак Знак Знак Знак1,Заголовок 4 Знак Знак Знак Знак Знак Знак Знак Знак Знак Знак Знак Знак Знак Знак1,Заголовок 4 Знак3"/>
    <w:rsid w:val="00752AB7"/>
    <w:rPr>
      <w:b/>
      <w:bCs/>
      <w:color w:val="003848"/>
      <w:sz w:val="28"/>
      <w:szCs w:val="28"/>
      <w:lang w:val="ru-RU" w:eastAsia="ru-RU" w:bidi="ar-SA"/>
    </w:rPr>
  </w:style>
  <w:style w:type="character" w:customStyle="1" w:styleId="412">
    <w:name w:val="Заголовок 4 Знак1 Знак Знак Знак2"/>
    <w:aliases w:val="Заголовок 4 Знак Знак Знак Знак Знак2,Заголовок 4 Знак Знак Знак Знак Знак Знак Знак Знак2,Заголовок 4 Знак Знак Знак Знак Знак Знак Знак Знак Знак Знак Знак Знак Знак Знак2"/>
    <w:rsid w:val="00752AB7"/>
    <w:rPr>
      <w:b/>
      <w:bCs/>
      <w:color w:val="003848"/>
      <w:sz w:val="28"/>
      <w:szCs w:val="28"/>
      <w:lang w:val="ru-RU" w:eastAsia="ru-RU" w:bidi="ar-SA"/>
    </w:rPr>
  </w:style>
  <w:style w:type="character" w:customStyle="1" w:styleId="410">
    <w:name w:val="Заголовок 4 Знак1"/>
    <w:aliases w:val="Заголовок 4 Знак Знак,Заголовок 4 Знак1 Знак Знак Знак,Заголовок 4 Знак Знак Знак Знак Знак,Заголовок 4 Знак Знак Знак Знак Знак Знак Знак Знак,Заголовок 4 Знак Знак Знак Знак Знак Знак Знак Знак Знак Знак Знак Знак Знак Знак"/>
    <w:rsid w:val="00752AB7"/>
    <w:rPr>
      <w:b/>
      <w:bCs/>
      <w:color w:val="003848"/>
      <w:sz w:val="28"/>
      <w:szCs w:val="28"/>
      <w:lang w:val="ru-RU" w:eastAsia="ru-RU" w:bidi="ar-SA"/>
    </w:rPr>
  </w:style>
  <w:style w:type="paragraph" w:customStyle="1" w:styleId="aff4">
    <w:name w:val="Заголовок Евраз"/>
    <w:basedOn w:val="3"/>
    <w:autoRedefine/>
    <w:rsid w:val="00752AB7"/>
    <w:pPr>
      <w:spacing w:before="0" w:after="0"/>
      <w:jc w:val="both"/>
    </w:pPr>
    <w:rPr>
      <w:rFonts w:ascii="Times New Roman" w:hAnsi="Times New Roman" w:cs="Times New Roman"/>
      <w:i/>
      <w:color w:val="auto"/>
      <w:sz w:val="24"/>
      <w:szCs w:val="24"/>
    </w:rPr>
  </w:style>
  <w:style w:type="paragraph" w:customStyle="1" w:styleId="Char">
    <w:name w:val="Заголовок статьи Char"/>
    <w:basedOn w:val="1"/>
    <w:autoRedefine/>
    <w:rsid w:val="00752AB7"/>
    <w:pPr>
      <w:spacing w:before="120" w:after="0"/>
    </w:pPr>
    <w:rPr>
      <w:caps/>
      <w:sz w:val="24"/>
      <w:szCs w:val="24"/>
    </w:rPr>
  </w:style>
  <w:style w:type="character" w:customStyle="1" w:styleId="CharChar">
    <w:name w:val="Заголовок статьи Char Char"/>
    <w:rsid w:val="00752AB7"/>
    <w:rPr>
      <w:rFonts w:ascii="Arial" w:hAnsi="Arial" w:cs="Arial"/>
      <w:b/>
      <w:bCs/>
      <w:caps/>
      <w:color w:val="003848"/>
      <w:kern w:val="32"/>
      <w:sz w:val="24"/>
      <w:szCs w:val="24"/>
      <w:lang w:val="ru-RU" w:eastAsia="ru-RU" w:bidi="ar-SA"/>
    </w:rPr>
  </w:style>
  <w:style w:type="paragraph" w:customStyle="1" w:styleId="aff5">
    <w:name w:val="Заголовок_второго_уровня_МиП"/>
    <w:basedOn w:val="a"/>
    <w:rsid w:val="00752AB7"/>
    <w:pPr>
      <w:spacing w:before="200" w:line="360" w:lineRule="auto"/>
      <w:outlineLvl w:val="0"/>
    </w:pPr>
    <w:rPr>
      <w:rFonts w:ascii="AvantGardeGothicCTT" w:hAnsi="AvantGardeGothicCTT" w:cs="Arial"/>
      <w:b/>
      <w:bCs/>
      <w:sz w:val="22"/>
      <w:szCs w:val="22"/>
      <w:lang w:val="en-GB"/>
    </w:rPr>
  </w:style>
  <w:style w:type="character" w:styleId="aff6">
    <w:name w:val="footnote reference"/>
    <w:semiHidden/>
    <w:rsid w:val="00752AB7"/>
    <w:rPr>
      <w:vertAlign w:val="superscript"/>
    </w:rPr>
  </w:style>
  <w:style w:type="paragraph" w:customStyle="1" w:styleId="aff7">
    <w:name w:val="ИстГазпром"/>
    <w:basedOn w:val="3"/>
    <w:autoRedefine/>
    <w:rsid w:val="00752AB7"/>
    <w:pPr>
      <w:spacing w:before="120" w:after="0"/>
    </w:pPr>
    <w:rPr>
      <w:color w:val="auto"/>
      <w:sz w:val="22"/>
      <w:szCs w:val="22"/>
    </w:rPr>
  </w:style>
  <w:style w:type="paragraph" w:customStyle="1" w:styleId="aff8">
    <w:name w:val="ИстЕвраз"/>
    <w:basedOn w:val="a"/>
    <w:autoRedefine/>
    <w:rsid w:val="00752AB7"/>
    <w:pPr>
      <w:keepNext/>
      <w:spacing w:after="60"/>
      <w:jc w:val="both"/>
      <w:outlineLvl w:val="3"/>
    </w:pPr>
    <w:rPr>
      <w:rFonts w:ascii="Arial" w:hAnsi="Arial" w:cs="Arial"/>
      <w:b/>
      <w:bCs/>
      <w:color w:val="003848"/>
    </w:rPr>
  </w:style>
  <w:style w:type="paragraph" w:customStyle="1" w:styleId="aff9">
    <w:name w:val="Источник Евраз"/>
    <w:basedOn w:val="a"/>
    <w:autoRedefine/>
    <w:rsid w:val="00752AB7"/>
    <w:pPr>
      <w:jc w:val="both"/>
    </w:pPr>
    <w:rPr>
      <w:rFonts w:ascii="Courier New" w:hAnsi="Courier New" w:cs="Courier New"/>
      <w:b/>
    </w:rPr>
  </w:style>
  <w:style w:type="paragraph" w:styleId="affa">
    <w:name w:val="footer"/>
    <w:basedOn w:val="a"/>
    <w:link w:val="affb"/>
    <w:uiPriority w:val="99"/>
    <w:rsid w:val="00752AB7"/>
    <w:pPr>
      <w:tabs>
        <w:tab w:val="center" w:pos="4677"/>
        <w:tab w:val="right" w:pos="9355"/>
      </w:tabs>
    </w:pPr>
    <w:rPr>
      <w:color w:val="003848"/>
    </w:rPr>
  </w:style>
  <w:style w:type="character" w:customStyle="1" w:styleId="affb">
    <w:name w:val="Нижний колонтитул Знак"/>
    <w:link w:val="affa"/>
    <w:uiPriority w:val="99"/>
    <w:rsid w:val="002C555F"/>
    <w:rPr>
      <w:color w:val="003848"/>
    </w:rPr>
  </w:style>
  <w:style w:type="character" w:styleId="affc">
    <w:name w:val="page number"/>
    <w:basedOn w:val="a0"/>
    <w:rsid w:val="00752AB7"/>
  </w:style>
  <w:style w:type="paragraph" w:styleId="affd">
    <w:name w:val="Normal (Web)"/>
    <w:basedOn w:val="a"/>
    <w:link w:val="1b"/>
    <w:uiPriority w:val="99"/>
    <w:rsid w:val="00752AB7"/>
    <w:pPr>
      <w:spacing w:line="288" w:lineRule="auto"/>
    </w:pPr>
    <w:rPr>
      <w:rFonts w:ascii="Arial" w:hAnsi="Arial" w:cs="Arial"/>
      <w:sz w:val="17"/>
      <w:szCs w:val="17"/>
    </w:rPr>
  </w:style>
  <w:style w:type="character" w:customStyle="1" w:styleId="1b">
    <w:name w:val="Обычный (веб) Знак1"/>
    <w:link w:val="affd"/>
    <w:rsid w:val="000202B4"/>
    <w:rPr>
      <w:rFonts w:ascii="Arial" w:hAnsi="Arial" w:cs="Arial"/>
      <w:sz w:val="17"/>
      <w:szCs w:val="17"/>
      <w:lang w:bidi="ar-SA"/>
    </w:rPr>
  </w:style>
  <w:style w:type="character" w:customStyle="1" w:styleId="affe">
    <w:name w:val="Обычный (веб) Знак"/>
    <w:rsid w:val="00752AB7"/>
    <w:rPr>
      <w:rFonts w:ascii="Arial" w:hAnsi="Arial" w:cs="Arial"/>
      <w:color w:val="003848"/>
      <w:sz w:val="17"/>
      <w:szCs w:val="17"/>
      <w:lang w:val="ru-RU" w:eastAsia="ru-RU" w:bidi="ar-SA"/>
    </w:rPr>
  </w:style>
  <w:style w:type="paragraph" w:customStyle="1" w:styleId="1c">
    <w:name w:val="Обычный (веб)1"/>
    <w:basedOn w:val="a"/>
    <w:rsid w:val="00752AB7"/>
    <w:pPr>
      <w:spacing w:before="150" w:after="240"/>
      <w:ind w:right="150" w:firstLine="225"/>
    </w:pPr>
  </w:style>
  <w:style w:type="paragraph" w:customStyle="1" w:styleId="1d">
    <w:name w:val="Обычный1"/>
    <w:basedOn w:val="a"/>
    <w:rsid w:val="00752AB7"/>
    <w:pPr>
      <w:shd w:val="clear" w:color="auto" w:fill="F5F5ED"/>
      <w:spacing w:after="240"/>
      <w:ind w:firstLine="225"/>
    </w:pPr>
  </w:style>
  <w:style w:type="paragraph" w:styleId="1e">
    <w:name w:val="toc 1"/>
    <w:basedOn w:val="a3"/>
    <w:next w:val="a"/>
    <w:autoRedefine/>
    <w:qFormat/>
    <w:rsid w:val="00D02D13"/>
    <w:pPr>
      <w:shd w:val="clear" w:color="auto" w:fill="FF0000"/>
      <w:tabs>
        <w:tab w:val="right" w:leader="dot" w:pos="9628"/>
      </w:tabs>
      <w:spacing w:before="480" w:after="180"/>
      <w:contextualSpacing/>
    </w:pPr>
    <w:rPr>
      <w:noProof/>
      <w:color w:val="FFFFFF"/>
    </w:rPr>
  </w:style>
  <w:style w:type="paragraph" w:styleId="26">
    <w:name w:val="toc 2"/>
    <w:basedOn w:val="a"/>
    <w:next w:val="a"/>
    <w:autoRedefine/>
    <w:qFormat/>
    <w:rsid w:val="00206896"/>
    <w:pPr>
      <w:shd w:val="clear" w:color="auto" w:fill="FFFFFF" w:themeFill="background1"/>
      <w:tabs>
        <w:tab w:val="left" w:pos="284"/>
        <w:tab w:val="right" w:leader="dot" w:pos="10206"/>
      </w:tabs>
      <w:spacing w:before="240" w:after="240"/>
    </w:pPr>
    <w:rPr>
      <w:rFonts w:ascii="Arial" w:hAnsi="Arial"/>
      <w:b/>
      <w:noProof/>
    </w:rPr>
  </w:style>
  <w:style w:type="paragraph" w:styleId="35">
    <w:name w:val="toc 3"/>
    <w:basedOn w:val="a"/>
    <w:next w:val="a"/>
    <w:autoRedefine/>
    <w:qFormat/>
    <w:rsid w:val="00BB49E9"/>
    <w:pPr>
      <w:tabs>
        <w:tab w:val="right" w:leader="dot" w:pos="9628"/>
      </w:tabs>
      <w:spacing w:before="240"/>
      <w:jc w:val="both"/>
    </w:pPr>
    <w:rPr>
      <w:rFonts w:ascii="Arial" w:hAnsi="Arial"/>
      <w:b/>
      <w:noProof/>
    </w:rPr>
  </w:style>
  <w:style w:type="paragraph" w:styleId="40">
    <w:name w:val="toc 4"/>
    <w:basedOn w:val="a"/>
    <w:next w:val="a"/>
    <w:autoRedefine/>
    <w:rsid w:val="00EB084D"/>
    <w:pPr>
      <w:tabs>
        <w:tab w:val="right" w:leader="dot" w:pos="9345"/>
      </w:tabs>
      <w:jc w:val="both"/>
    </w:pPr>
    <w:rPr>
      <w:rFonts w:ascii="Arial" w:hAnsi="Arial"/>
      <w:noProof/>
      <w:u w:val="single"/>
    </w:rPr>
  </w:style>
  <w:style w:type="paragraph" w:styleId="50">
    <w:name w:val="toc 5"/>
    <w:basedOn w:val="a"/>
    <w:next w:val="a"/>
    <w:autoRedefine/>
    <w:rsid w:val="00EB084D"/>
    <w:pPr>
      <w:tabs>
        <w:tab w:val="right" w:leader="dot" w:pos="9628"/>
      </w:tabs>
      <w:jc w:val="both"/>
    </w:pPr>
    <w:rPr>
      <w:rFonts w:ascii="Arial" w:hAnsi="Arial" w:cs="Arial"/>
      <w:noProof/>
    </w:rPr>
  </w:style>
  <w:style w:type="paragraph" w:styleId="60">
    <w:name w:val="toc 6"/>
    <w:basedOn w:val="a"/>
    <w:next w:val="a"/>
    <w:autoRedefine/>
    <w:uiPriority w:val="39"/>
    <w:rsid w:val="00FB27AC"/>
    <w:pPr>
      <w:spacing w:after="240"/>
      <w:ind w:left="1202"/>
      <w:jc w:val="both"/>
    </w:pPr>
    <w:rPr>
      <w:rFonts w:ascii="Arial" w:hAnsi="Arial"/>
    </w:rPr>
  </w:style>
  <w:style w:type="paragraph" w:styleId="71">
    <w:name w:val="toc 7"/>
    <w:basedOn w:val="a"/>
    <w:next w:val="a"/>
    <w:autoRedefine/>
    <w:uiPriority w:val="39"/>
    <w:rsid w:val="00752AB7"/>
    <w:pPr>
      <w:ind w:left="1440"/>
    </w:pPr>
  </w:style>
  <w:style w:type="paragraph" w:styleId="8">
    <w:name w:val="toc 8"/>
    <w:basedOn w:val="a"/>
    <w:next w:val="a"/>
    <w:autoRedefine/>
    <w:uiPriority w:val="39"/>
    <w:rsid w:val="00752AB7"/>
    <w:pPr>
      <w:ind w:left="1680"/>
    </w:pPr>
  </w:style>
  <w:style w:type="paragraph" w:styleId="9">
    <w:name w:val="toc 9"/>
    <w:basedOn w:val="a"/>
    <w:next w:val="a"/>
    <w:autoRedefine/>
    <w:uiPriority w:val="39"/>
    <w:rsid w:val="00752AB7"/>
    <w:pPr>
      <w:ind w:left="1920"/>
    </w:pPr>
  </w:style>
  <w:style w:type="paragraph" w:styleId="afff">
    <w:name w:val="Body Text"/>
    <w:basedOn w:val="a"/>
    <w:link w:val="afff0"/>
    <w:rsid w:val="00752AB7"/>
    <w:pPr>
      <w:spacing w:line="360" w:lineRule="auto"/>
    </w:pPr>
    <w:rPr>
      <w:rFonts w:ascii="Arial" w:hAnsi="Arial"/>
      <w:sz w:val="22"/>
    </w:rPr>
  </w:style>
  <w:style w:type="character" w:customStyle="1" w:styleId="afff0">
    <w:name w:val="Основной текст Знак"/>
    <w:link w:val="afff"/>
    <w:rsid w:val="00645DB9"/>
    <w:rPr>
      <w:rFonts w:ascii="Arial" w:hAnsi="Arial" w:cs="Arial"/>
      <w:sz w:val="22"/>
    </w:rPr>
  </w:style>
  <w:style w:type="paragraph" w:customStyle="1" w:styleId="afff1">
    <w:name w:val="подзаголвоок титула"/>
    <w:basedOn w:val="a"/>
    <w:rsid w:val="00752AB7"/>
    <w:pPr>
      <w:spacing w:line="280" w:lineRule="exact"/>
      <w:ind w:left="2041"/>
      <w:jc w:val="center"/>
    </w:pPr>
    <w:rPr>
      <w:rFonts w:ascii="Arial" w:hAnsi="Arial"/>
    </w:rPr>
  </w:style>
  <w:style w:type="paragraph" w:customStyle="1" w:styleId="afff2">
    <w:name w:val="Подраздел отчета"/>
    <w:basedOn w:val="a5"/>
    <w:rsid w:val="00752AB7"/>
    <w:pPr>
      <w:spacing w:before="240"/>
    </w:pPr>
    <w:rPr>
      <w:rFonts w:cs="Arial"/>
      <w:sz w:val="24"/>
    </w:rPr>
  </w:style>
  <w:style w:type="paragraph" w:customStyle="1" w:styleId="afff3">
    <w:name w:val="Полнотекст_ЗАГОЛОВОК"/>
    <w:basedOn w:val="a"/>
    <w:next w:val="a"/>
    <w:rsid w:val="004A0B56"/>
    <w:pPr>
      <w:jc w:val="both"/>
    </w:pPr>
    <w:rPr>
      <w:rFonts w:ascii="Arial" w:eastAsia="Arial" w:hAnsi="Arial" w:cs="Arial"/>
      <w:sz w:val="24"/>
      <w:szCs w:val="22"/>
    </w:rPr>
  </w:style>
  <w:style w:type="character" w:styleId="afff4">
    <w:name w:val="FollowedHyperlink"/>
    <w:rsid w:val="00752AB7"/>
    <w:rPr>
      <w:color w:val="800080"/>
      <w:u w:val="single"/>
    </w:rPr>
  </w:style>
  <w:style w:type="table" w:styleId="afff5">
    <w:name w:val="Table Grid"/>
    <w:basedOn w:val="a1"/>
    <w:rsid w:val="00752A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6">
    <w:name w:val="СМИ Знак"/>
    <w:rsid w:val="00752AB7"/>
    <w:rPr>
      <w:rFonts w:ascii="Arial" w:hAnsi="Arial" w:cs="Arial"/>
      <w:b/>
      <w:bCs/>
      <w:iCs/>
      <w:lang w:val="ru-RU" w:eastAsia="ru-RU" w:bidi="ar-SA"/>
    </w:rPr>
  </w:style>
  <w:style w:type="paragraph" w:customStyle="1" w:styleId="afff7">
    <w:name w:val="справочный"/>
    <w:basedOn w:val="a"/>
    <w:rsid w:val="00752AB7"/>
    <w:pPr>
      <w:spacing w:line="240" w:lineRule="exact"/>
      <w:ind w:left="284"/>
    </w:pPr>
    <w:rPr>
      <w:rFonts w:ascii="Arial" w:hAnsi="Arial"/>
      <w:sz w:val="18"/>
    </w:rPr>
  </w:style>
  <w:style w:type="paragraph" w:customStyle="1" w:styleId="afff8">
    <w:name w:val="справочный подзаг"/>
    <w:basedOn w:val="afff7"/>
    <w:autoRedefine/>
    <w:rsid w:val="00752AB7"/>
    <w:pPr>
      <w:spacing w:after="60"/>
      <w:ind w:left="0"/>
    </w:pPr>
    <w:rPr>
      <w:b/>
      <w:sz w:val="20"/>
    </w:rPr>
  </w:style>
  <w:style w:type="paragraph" w:styleId="HTML0">
    <w:name w:val="HTML Preformatted"/>
    <w:basedOn w:val="a"/>
    <w:rsid w:val="00752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18pt">
    <w:name w:val="Стиль Евраз В + кернинг от 18 pt"/>
    <w:basedOn w:val="af8"/>
    <w:autoRedefine/>
    <w:rsid w:val="00752AB7"/>
    <w:rPr>
      <w:iCs/>
      <w:color w:val="auto"/>
      <w:kern w:val="36"/>
    </w:rPr>
  </w:style>
  <w:style w:type="paragraph" w:customStyle="1" w:styleId="Arial3">
    <w:name w:val="Стиль ЕвразА + Arial После:  3 пт"/>
    <w:basedOn w:val="a"/>
    <w:rsid w:val="00752AB7"/>
    <w:pPr>
      <w:spacing w:after="60"/>
      <w:jc w:val="both"/>
    </w:pPr>
    <w:rPr>
      <w:rFonts w:ascii="Arial" w:hAnsi="Arial"/>
      <w:b/>
      <w:bCs/>
    </w:rPr>
  </w:style>
  <w:style w:type="paragraph" w:customStyle="1" w:styleId="40636">
    <w:name w:val="Стиль Оглавление 4 + По ширине Слева:  063 см Перед:  6 пт"/>
    <w:basedOn w:val="a"/>
    <w:next w:val="a"/>
    <w:rsid w:val="00752AB7"/>
    <w:pPr>
      <w:ind w:firstLine="357"/>
      <w:jc w:val="both"/>
    </w:pPr>
    <w:rPr>
      <w:rFonts w:ascii="Arial" w:eastAsia="Arial" w:hAnsi="Arial"/>
      <w:color w:val="000000"/>
    </w:rPr>
  </w:style>
  <w:style w:type="paragraph" w:customStyle="1" w:styleId="TimesNewRoman">
    <w:name w:val="Стиль Раздел отчета + Times New Roman"/>
    <w:basedOn w:val="a5"/>
    <w:rsid w:val="00752AB7"/>
    <w:pPr>
      <w:spacing w:before="360"/>
    </w:pPr>
    <w:rPr>
      <w:bCs/>
    </w:rPr>
  </w:style>
  <w:style w:type="paragraph" w:customStyle="1" w:styleId="1f">
    <w:name w:val="Стиль1"/>
    <w:basedOn w:val="aff1"/>
    <w:rsid w:val="00752AB7"/>
    <w:pPr>
      <w:keepNext/>
      <w:spacing w:after="60"/>
      <w:outlineLvl w:val="3"/>
    </w:pPr>
    <w:rPr>
      <w:bCs/>
    </w:rPr>
  </w:style>
  <w:style w:type="paragraph" w:customStyle="1" w:styleId="1-">
    <w:name w:val="Стиль1-источник Знак Знак Знак Знак"/>
    <w:basedOn w:val="a"/>
    <w:rsid w:val="00752AB7"/>
    <w:pPr>
      <w:keepNext/>
      <w:ind w:left="2041"/>
    </w:pPr>
    <w:rPr>
      <w:rFonts w:ascii="Arial" w:hAnsi="Arial"/>
      <w:i/>
      <w:color w:val="999999"/>
    </w:rPr>
  </w:style>
  <w:style w:type="paragraph" w:customStyle="1" w:styleId="1-0">
    <w:name w:val="Стиль1-источник Знак Знак Знак Знак Знак"/>
    <w:basedOn w:val="a"/>
    <w:rsid w:val="00752AB7"/>
    <w:pPr>
      <w:keepNext/>
      <w:ind w:left="2041"/>
    </w:pPr>
    <w:rPr>
      <w:rFonts w:ascii="Arial" w:hAnsi="Arial"/>
      <w:i/>
      <w:color w:val="999999"/>
    </w:rPr>
  </w:style>
  <w:style w:type="character" w:customStyle="1" w:styleId="1-CharCharCharCharCharCharCharCharCharCharCharCharCharCharCharCharCharCharCharCharCharCharCharCharCharCharCharCharCharCharCharCharCharCharCharCharCharCharCharCharCharCharCh">
    <w:name w:val="Стиль1-источник Знак Знак Знак Знак Знак Char Char Char Char Char Char Char Char Char Char Char Char Char Char Char Char Char Char Char Char Char Char Char Char Char Char Char Char Char Char Char Char Char Char Char Char Char Char Char Char Char Char Ch"/>
    <w:rsid w:val="00752AB7"/>
    <w:rPr>
      <w:rFonts w:ascii="Arial" w:hAnsi="Arial"/>
      <w:i/>
      <w:color w:val="999999"/>
      <w:sz w:val="24"/>
      <w:szCs w:val="24"/>
      <w:lang w:val="ru-RU" w:eastAsia="ru-RU" w:bidi="ar-SA"/>
    </w:rPr>
  </w:style>
  <w:style w:type="character" w:customStyle="1" w:styleId="1-1">
    <w:name w:val="Стиль1-источник Знак Знак Знак Знак Знак Знак"/>
    <w:rsid w:val="00752AB7"/>
    <w:rPr>
      <w:rFonts w:ascii="Arial" w:hAnsi="Arial"/>
      <w:i/>
      <w:color w:val="999999"/>
      <w:sz w:val="24"/>
      <w:szCs w:val="24"/>
      <w:lang w:val="ru-RU" w:eastAsia="ru-RU" w:bidi="ar-SA"/>
    </w:rPr>
  </w:style>
  <w:style w:type="paragraph" w:customStyle="1" w:styleId="1-2">
    <w:name w:val="Стиль1-источник Знак Знак Знак Знак Знак Знак Знак Знак Знак Знак"/>
    <w:basedOn w:val="a"/>
    <w:link w:val="1-3"/>
    <w:rsid w:val="00752AB7"/>
    <w:pPr>
      <w:keepNext/>
      <w:ind w:left="2041"/>
    </w:pPr>
    <w:rPr>
      <w:rFonts w:ascii="Arial" w:hAnsi="Arial"/>
      <w:i/>
      <w:color w:val="999999"/>
    </w:rPr>
  </w:style>
  <w:style w:type="character" w:customStyle="1" w:styleId="1-3">
    <w:name w:val="Стиль1-источник Знак Знак Знак Знак Знак Знак Знак Знак Знак Знак Знак"/>
    <w:link w:val="1-2"/>
    <w:rsid w:val="000202B4"/>
    <w:rPr>
      <w:rFonts w:ascii="Arial" w:hAnsi="Arial"/>
      <w:i/>
      <w:color w:val="999999"/>
      <w:lang w:bidi="ar-SA"/>
    </w:rPr>
  </w:style>
  <w:style w:type="paragraph" w:customStyle="1" w:styleId="1-4">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link w:val="1-5"/>
    <w:rsid w:val="00752AB7"/>
    <w:pPr>
      <w:keepNext/>
      <w:ind w:left="2041"/>
    </w:pPr>
    <w:rPr>
      <w:rFonts w:ascii="Arial" w:hAnsi="Arial"/>
      <w:i/>
      <w:color w:val="999999"/>
    </w:rPr>
  </w:style>
  <w:style w:type="character" w:customStyle="1" w:styleId="1-5">
    <w:name w:val="Стиль1-источни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1-4"/>
    <w:rsid w:val="000202B4"/>
    <w:rPr>
      <w:rFonts w:ascii="Arial" w:hAnsi="Arial"/>
      <w:i/>
      <w:color w:val="999999"/>
      <w:lang w:bidi="ar-SA"/>
    </w:rPr>
  </w:style>
  <w:style w:type="paragraph" w:customStyle="1" w:styleId="1-6">
    <w:name w:val="Стиль1-МЛГ"/>
    <w:basedOn w:val="a"/>
    <w:rsid w:val="00752AB7"/>
    <w:pPr>
      <w:pBdr>
        <w:top w:val="single" w:sz="48" w:space="20" w:color="D5E1E1"/>
        <w:left w:val="single" w:sz="48" w:space="20" w:color="D5E1E1"/>
        <w:bottom w:val="single" w:sz="48" w:space="20" w:color="D5E1E1"/>
        <w:right w:val="single" w:sz="48" w:space="20" w:color="D5E1E1"/>
      </w:pBdr>
      <w:shd w:val="clear" w:color="auto" w:fill="D5E1E1"/>
      <w:ind w:left="397" w:right="284"/>
    </w:pPr>
    <w:rPr>
      <w:rFonts w:ascii="Arial" w:hAnsi="Arial"/>
      <w:color w:val="003E50"/>
    </w:rPr>
  </w:style>
  <w:style w:type="paragraph" w:customStyle="1" w:styleId="27">
    <w:name w:val="Стиль2"/>
    <w:basedOn w:val="16"/>
    <w:rsid w:val="00752AB7"/>
    <w:pPr>
      <w:outlineLvl w:val="0"/>
    </w:pPr>
  </w:style>
  <w:style w:type="paragraph" w:customStyle="1" w:styleId="36">
    <w:name w:val="Стиль3"/>
    <w:basedOn w:val="af9"/>
    <w:rsid w:val="00752AB7"/>
    <w:pPr>
      <w:outlineLvl w:val="0"/>
    </w:pPr>
    <w:rPr>
      <w:color w:val="auto"/>
    </w:rPr>
  </w:style>
  <w:style w:type="character" w:styleId="afff9">
    <w:name w:val="Strong"/>
    <w:uiPriority w:val="22"/>
    <w:qFormat/>
    <w:rsid w:val="00752AB7"/>
    <w:rPr>
      <w:b/>
      <w:bCs/>
    </w:rPr>
  </w:style>
  <w:style w:type="paragraph" w:styleId="afffa">
    <w:name w:val="Document Map"/>
    <w:basedOn w:val="a"/>
    <w:link w:val="afffb"/>
    <w:rsid w:val="00752AB7"/>
    <w:pPr>
      <w:shd w:val="clear" w:color="auto" w:fill="000080"/>
    </w:pPr>
    <w:rPr>
      <w:rFonts w:ascii="Tahoma" w:hAnsi="Tahoma" w:cs="Tahoma"/>
    </w:rPr>
  </w:style>
  <w:style w:type="paragraph" w:customStyle="1" w:styleId="afffc">
    <w:name w:val="Тезисы"/>
    <w:basedOn w:val="3"/>
    <w:rsid w:val="00752AB7"/>
    <w:pPr>
      <w:spacing w:before="0" w:after="0"/>
    </w:pPr>
    <w:rPr>
      <w:rFonts w:ascii="Times New Roman" w:hAnsi="Times New Roman" w:cs="Times New Roman"/>
      <w:color w:val="000000"/>
      <w:sz w:val="20"/>
      <w:szCs w:val="20"/>
    </w:rPr>
  </w:style>
  <w:style w:type="paragraph" w:styleId="afffd">
    <w:name w:val="Balloon Text"/>
    <w:basedOn w:val="a"/>
    <w:link w:val="afffe"/>
    <w:rsid w:val="00752AB7"/>
    <w:rPr>
      <w:rFonts w:ascii="Tahoma" w:hAnsi="Tahoma" w:cs="Tahoma"/>
      <w:sz w:val="16"/>
      <w:szCs w:val="16"/>
    </w:rPr>
  </w:style>
  <w:style w:type="paragraph" w:styleId="affff">
    <w:name w:val="footnote text"/>
    <w:basedOn w:val="a"/>
    <w:semiHidden/>
    <w:rsid w:val="00752AB7"/>
  </w:style>
  <w:style w:type="paragraph" w:customStyle="1" w:styleId="CharChar0">
    <w:name w:val="Текст статьи Char Char"/>
    <w:basedOn w:val="a"/>
    <w:autoRedefine/>
    <w:rsid w:val="00752AB7"/>
    <w:pPr>
      <w:spacing w:before="120"/>
      <w:jc w:val="both"/>
    </w:pPr>
    <w:rPr>
      <w:rFonts w:ascii="Arial" w:hAnsi="Arial" w:cs="Arial"/>
      <w:bCs/>
    </w:rPr>
  </w:style>
  <w:style w:type="character" w:customStyle="1" w:styleId="CharCharChar">
    <w:name w:val="Текст статьи Char Char Char"/>
    <w:rsid w:val="00752AB7"/>
    <w:rPr>
      <w:rFonts w:ascii="Arial" w:hAnsi="Arial" w:cs="Arial"/>
      <w:bCs/>
      <w:lang w:val="ru-RU" w:eastAsia="ru-RU" w:bidi="ar-SA"/>
    </w:rPr>
  </w:style>
  <w:style w:type="character" w:customStyle="1" w:styleId="1f0">
    <w:name w:val="Текст статьи Знак1"/>
    <w:rsid w:val="00752AB7"/>
    <w:rPr>
      <w:rFonts w:ascii="Arial" w:hAnsi="Arial"/>
      <w:lang w:val="ru-RU" w:eastAsia="ru-RU" w:bidi="ar-SA"/>
    </w:rPr>
  </w:style>
  <w:style w:type="character" w:customStyle="1" w:styleId="28">
    <w:name w:val="Текст статьи Знак2"/>
    <w:rsid w:val="00752AB7"/>
    <w:rPr>
      <w:rFonts w:ascii="Arial" w:hAnsi="Arial"/>
      <w:lang w:val="ru-RU" w:eastAsia="ru-RU" w:bidi="ar-SA"/>
    </w:rPr>
  </w:style>
  <w:style w:type="paragraph" w:customStyle="1" w:styleId="affff0">
    <w:name w:val="Тело_текста"/>
    <w:basedOn w:val="a"/>
    <w:rsid w:val="00752AB7"/>
    <w:pPr>
      <w:spacing w:before="200" w:line="360" w:lineRule="auto"/>
      <w:outlineLvl w:val="0"/>
    </w:pPr>
    <w:rPr>
      <w:rFonts w:ascii="Arial" w:hAnsi="Arial" w:cs="Arial"/>
      <w:sz w:val="22"/>
      <w:szCs w:val="22"/>
      <w:lang w:val="en-GB"/>
    </w:rPr>
  </w:style>
  <w:style w:type="paragraph" w:customStyle="1" w:styleId="affff1">
    <w:name w:val="Цитата из текста"/>
    <w:basedOn w:val="a"/>
    <w:rsid w:val="00752AB7"/>
    <w:pPr>
      <w:tabs>
        <w:tab w:val="num" w:pos="397"/>
      </w:tabs>
      <w:spacing w:after="240"/>
      <w:ind w:left="397" w:hanging="397"/>
    </w:pPr>
    <w:rPr>
      <w:rFonts w:ascii="Arial" w:hAnsi="Arial" w:cs="Arial"/>
    </w:rPr>
  </w:style>
  <w:style w:type="paragraph" w:customStyle="1" w:styleId="Char0">
    <w:name w:val="Цитата из текста Char"/>
    <w:basedOn w:val="a"/>
    <w:rsid w:val="00752AB7"/>
    <w:pPr>
      <w:tabs>
        <w:tab w:val="num" w:pos="397"/>
      </w:tabs>
      <w:spacing w:after="240"/>
      <w:ind w:left="397" w:hanging="397"/>
    </w:pPr>
    <w:rPr>
      <w:rFonts w:ascii="Arial" w:hAnsi="Arial" w:cs="Arial"/>
    </w:rPr>
  </w:style>
  <w:style w:type="paragraph" w:customStyle="1" w:styleId="affff2">
    <w:name w:val="Цитата из текста Знак"/>
    <w:basedOn w:val="a"/>
    <w:link w:val="affff3"/>
    <w:rsid w:val="00752AB7"/>
    <w:pPr>
      <w:tabs>
        <w:tab w:val="num" w:pos="2557"/>
      </w:tabs>
      <w:spacing w:after="240"/>
      <w:ind w:left="2557" w:hanging="397"/>
    </w:pPr>
    <w:rPr>
      <w:rFonts w:ascii="Arial" w:hAnsi="Arial" w:cs="Arial"/>
    </w:rPr>
  </w:style>
  <w:style w:type="character" w:customStyle="1" w:styleId="affff3">
    <w:name w:val="Цитата из текста Знак Знак"/>
    <w:link w:val="affff2"/>
    <w:rsid w:val="000202B4"/>
    <w:rPr>
      <w:rFonts w:ascii="Arial" w:hAnsi="Arial" w:cs="Arial"/>
      <w:lang w:bidi="ar-SA"/>
    </w:rPr>
  </w:style>
  <w:style w:type="paragraph" w:customStyle="1" w:styleId="affff4">
    <w:name w:val="Отчет"/>
    <w:basedOn w:val="a"/>
    <w:next w:val="a"/>
    <w:rsid w:val="00835CCA"/>
    <w:pPr>
      <w:tabs>
        <w:tab w:val="num" w:pos="360"/>
      </w:tabs>
      <w:ind w:left="360" w:hanging="360"/>
    </w:pPr>
    <w:rPr>
      <w:rFonts w:ascii="Arial" w:eastAsia="Arial" w:hAnsi="Arial" w:cs="Arial"/>
      <w:bCs/>
      <w:color w:val="003848"/>
      <w:kern w:val="32"/>
      <w:sz w:val="28"/>
      <w:szCs w:val="28"/>
    </w:rPr>
  </w:style>
  <w:style w:type="paragraph" w:customStyle="1" w:styleId="42">
    <w:name w:val="Стиль4"/>
    <w:basedOn w:val="affff4"/>
    <w:next w:val="a"/>
    <w:rsid w:val="00835CCA"/>
    <w:pPr>
      <w:tabs>
        <w:tab w:val="clear" w:pos="360"/>
      </w:tabs>
      <w:ind w:left="0" w:firstLine="0"/>
    </w:pPr>
  </w:style>
  <w:style w:type="paragraph" w:customStyle="1" w:styleId="affff5">
    <w:name w:val="Полнотекст_СМИ"/>
    <w:basedOn w:val="af6"/>
    <w:next w:val="a"/>
    <w:link w:val="affff6"/>
    <w:rsid w:val="00835CCA"/>
    <w:pPr>
      <w:spacing w:before="120"/>
      <w:jc w:val="both"/>
    </w:pPr>
    <w:rPr>
      <w:rFonts w:cs="Times New Roman"/>
    </w:rPr>
  </w:style>
  <w:style w:type="character" w:customStyle="1" w:styleId="affff6">
    <w:name w:val="Полнотекст_СМИ Знак"/>
    <w:link w:val="affff5"/>
    <w:rsid w:val="008334B2"/>
    <w:rPr>
      <w:rFonts w:ascii="Arial" w:eastAsia="Arial" w:hAnsi="Arial" w:cs="Arial"/>
      <w:b/>
      <w:bCs/>
      <w:szCs w:val="22"/>
    </w:rPr>
  </w:style>
  <w:style w:type="paragraph" w:styleId="z-">
    <w:name w:val="HTML Top of Form"/>
    <w:basedOn w:val="a"/>
    <w:next w:val="a"/>
    <w:hidden/>
    <w:rsid w:val="000202B4"/>
    <w:pPr>
      <w:pBdr>
        <w:bottom w:val="single" w:sz="6" w:space="1" w:color="auto"/>
      </w:pBdr>
      <w:jc w:val="center"/>
    </w:pPr>
    <w:rPr>
      <w:rFonts w:ascii="Arial" w:hAnsi="Arial" w:cs="Arial"/>
      <w:vanish/>
      <w:color w:val="003848"/>
      <w:sz w:val="16"/>
      <w:szCs w:val="16"/>
    </w:rPr>
  </w:style>
  <w:style w:type="paragraph" w:styleId="z-0">
    <w:name w:val="HTML Bottom of Form"/>
    <w:basedOn w:val="a"/>
    <w:next w:val="a"/>
    <w:hidden/>
    <w:rsid w:val="000202B4"/>
    <w:pPr>
      <w:pBdr>
        <w:top w:val="single" w:sz="6" w:space="1" w:color="auto"/>
      </w:pBdr>
      <w:jc w:val="center"/>
    </w:pPr>
    <w:rPr>
      <w:rFonts w:ascii="Arial" w:hAnsi="Arial" w:cs="Arial"/>
      <w:vanish/>
      <w:color w:val="003848"/>
      <w:sz w:val="16"/>
      <w:szCs w:val="16"/>
    </w:rPr>
  </w:style>
  <w:style w:type="character" w:customStyle="1" w:styleId="44">
    <w:name w:val="Заголовок 4 Знак4 Знак"/>
    <w:aliases w:val="Заголовок 4 Знак Знак2 Знак,Заголовок 4 Знак1 Знак Знак Знак Знак Знак,Заголовок 4 Знак Знак Знак Знак Знак Знак Знак Знак Знак Знак,Заголовок 4 Знак2 Знак Знак,Заголовок 4 Знак Знак3,Заголовок 4 Знак Знак Знак Знак Знак Знак Знак"/>
    <w:rsid w:val="000202B4"/>
    <w:rPr>
      <w:rFonts w:ascii="Arial" w:hAnsi="Arial" w:cs="Arial"/>
      <w:bCs/>
      <w:color w:val="999999"/>
      <w:sz w:val="16"/>
      <w:szCs w:val="16"/>
      <w:lang w:val="ru-RU" w:eastAsia="ru-RU" w:bidi="ar-SA"/>
    </w:rPr>
  </w:style>
  <w:style w:type="paragraph" w:customStyle="1" w:styleId="affff7">
    <w:name w:val="дайджест"/>
    <w:basedOn w:val="a6"/>
    <w:link w:val="affff8"/>
    <w:autoRedefine/>
    <w:rsid w:val="003905E3"/>
    <w:pPr>
      <w:spacing w:before="0"/>
    </w:pPr>
    <w:rPr>
      <w:rFonts w:eastAsia="Arial"/>
      <w:color w:val="000000"/>
      <w:sz w:val="20"/>
      <w:szCs w:val="20"/>
      <w:lang w:eastAsia="en-US"/>
    </w:rPr>
  </w:style>
  <w:style w:type="character" w:customStyle="1" w:styleId="affff8">
    <w:name w:val="дайджест Знак"/>
    <w:link w:val="affff7"/>
    <w:rsid w:val="003905E3"/>
    <w:rPr>
      <w:rFonts w:ascii="Arial" w:eastAsia="Arial" w:hAnsi="Arial" w:cs="Arial"/>
      <w:color w:val="000000"/>
      <w:lang w:eastAsia="en-US"/>
    </w:rPr>
  </w:style>
  <w:style w:type="paragraph" w:customStyle="1" w:styleId="affff9">
    <w:name w:val="Заголовок отчета"/>
    <w:basedOn w:val="a"/>
    <w:next w:val="a"/>
    <w:rsid w:val="000202B4"/>
    <w:pPr>
      <w:tabs>
        <w:tab w:val="num" w:pos="2557"/>
      </w:tabs>
      <w:ind w:left="2557" w:hanging="397"/>
    </w:pPr>
    <w:rPr>
      <w:rFonts w:ascii="Arial" w:eastAsia="Arial" w:hAnsi="Arial" w:cs="Arial"/>
      <w:bCs/>
      <w:color w:val="003848"/>
      <w:kern w:val="32"/>
      <w:sz w:val="28"/>
      <w:szCs w:val="28"/>
    </w:rPr>
  </w:style>
  <w:style w:type="paragraph" w:customStyle="1" w:styleId="affffa">
    <w:name w:val="Стиль Отчет нов"/>
    <w:basedOn w:val="affff4"/>
    <w:next w:val="a"/>
    <w:rsid w:val="000202B4"/>
    <w:pPr>
      <w:tabs>
        <w:tab w:val="clear" w:pos="360"/>
        <w:tab w:val="num" w:pos="2557"/>
      </w:tabs>
      <w:ind w:left="0" w:firstLine="0"/>
    </w:pPr>
    <w:rPr>
      <w:rFonts w:cs="Times New Roman"/>
      <w:bCs w:val="0"/>
      <w:szCs w:val="20"/>
    </w:rPr>
  </w:style>
  <w:style w:type="paragraph" w:styleId="1f1">
    <w:name w:val="index 1"/>
    <w:basedOn w:val="a"/>
    <w:next w:val="a"/>
    <w:semiHidden/>
    <w:rsid w:val="000202B4"/>
    <w:pPr>
      <w:ind w:left="240" w:hanging="240"/>
    </w:pPr>
    <w:rPr>
      <w:rFonts w:ascii="Arial" w:eastAsia="Arial" w:hAnsi="Arial"/>
      <w:color w:val="003848"/>
      <w:szCs w:val="24"/>
    </w:rPr>
  </w:style>
  <w:style w:type="paragraph" w:customStyle="1" w:styleId="field">
    <w:name w:val="field"/>
    <w:basedOn w:val="comment"/>
    <w:next w:val="a"/>
    <w:rsid w:val="000202B4"/>
    <w:pPr>
      <w:spacing w:before="0" w:line="240" w:lineRule="auto"/>
      <w:ind w:right="0"/>
      <w:jc w:val="both"/>
    </w:pPr>
    <w:rPr>
      <w:rFonts w:eastAsia="Arial"/>
      <w:b/>
      <w:color w:val="000000"/>
      <w:sz w:val="20"/>
      <w:szCs w:val="20"/>
    </w:rPr>
  </w:style>
  <w:style w:type="paragraph" w:customStyle="1" w:styleId="Z1">
    <w:name w:val="Z1"/>
    <w:basedOn w:val="a"/>
    <w:next w:val="a"/>
    <w:rsid w:val="000202B4"/>
    <w:pPr>
      <w:tabs>
        <w:tab w:val="num" w:pos="2557"/>
      </w:tabs>
      <w:ind w:left="2557" w:hanging="397"/>
    </w:pPr>
    <w:rPr>
      <w:rFonts w:ascii="Arial" w:eastAsia="Arial" w:hAnsi="Arial" w:cs="Arial"/>
      <w:b/>
      <w:bCs/>
    </w:rPr>
  </w:style>
  <w:style w:type="character" w:customStyle="1" w:styleId="CharChar1">
    <w:name w:val="Полнотекст_ЗАГОЛОВОК Char Char"/>
    <w:rsid w:val="000202B4"/>
    <w:rPr>
      <w:rFonts w:ascii="Arial" w:eastAsia="Arial" w:hAnsi="Arial" w:cs="Arial"/>
      <w:sz w:val="24"/>
      <w:szCs w:val="22"/>
      <w:lang w:val="ru-RU" w:eastAsia="ru-RU" w:bidi="ar-SA"/>
    </w:rPr>
  </w:style>
  <w:style w:type="paragraph" w:customStyle="1" w:styleId="affffb">
    <w:name w:val="Дайджест_ЗАГОЛОВОК"/>
    <w:basedOn w:val="afff3"/>
    <w:next w:val="a"/>
    <w:rsid w:val="000202B4"/>
  </w:style>
  <w:style w:type="paragraph" w:customStyle="1" w:styleId="a9904eb1-062b-45ab-a0ab-4d9fca3afd11">
    <w:name w:val="Обычный_a9904eb1-062b-45ab-a0ab-4d9fca3afd11"/>
    <w:next w:val="a"/>
    <w:rsid w:val="000202B4"/>
    <w:rPr>
      <w:color w:val="003848"/>
      <w:sz w:val="24"/>
      <w:szCs w:val="24"/>
    </w:rPr>
  </w:style>
  <w:style w:type="paragraph" w:customStyle="1" w:styleId="Charddc64c86-2556-4117-a564-ee0c3c2b4a83">
    <w:name w:val="Заголовок статьи Char_ddc64c86-2556-4117-a564-ee0c3c2b4a83"/>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a9904eb1-062b-45ab-a0ab-4d9fca3afd1193affe06-963c-4935">
    <w:name w:val="Обычный_a9904eb1-062b-45ab-a0ab-4d9fca3afd11_93affe06-963c-4935"/>
    <w:next w:val="a"/>
    <w:rsid w:val="000202B4"/>
    <w:rPr>
      <w:color w:val="003848"/>
      <w:sz w:val="24"/>
      <w:szCs w:val="24"/>
    </w:rPr>
  </w:style>
  <w:style w:type="paragraph" w:customStyle="1" w:styleId="1b7f54af-03b0-44ae-a476-068d6e5dcdf9">
    <w:name w:val="Дайджест_СМИ_1b7f54af-03b0-44ae-a476-068d6e5dcdf9"/>
    <w:next w:val="a"/>
    <w:rsid w:val="000202B4"/>
    <w:pPr>
      <w:tabs>
        <w:tab w:val="num" w:pos="360"/>
      </w:tabs>
      <w:ind w:left="360" w:hanging="360"/>
    </w:pPr>
    <w:rPr>
      <w:rFonts w:ascii="Arial" w:eastAsia="Arial" w:hAnsi="Arial" w:cs="Arial"/>
      <w:b/>
      <w:bCs/>
      <w:szCs w:val="22"/>
    </w:rPr>
  </w:style>
  <w:style w:type="paragraph" w:customStyle="1" w:styleId="43be1f02-5595-4a84-a0cb-73aed8bebb5e">
    <w:name w:val="Полнотекст_ЗАГОЛОВОК_43be1f02-5595-4a84-a0cb-73aed8bebb5e"/>
    <w:basedOn w:val="a9904eb1-062b-45ab-a0ab-4d9fca3afd1193affe06-963c-4935"/>
    <w:next w:val="a"/>
    <w:rsid w:val="000202B4"/>
    <w:pPr>
      <w:ind w:left="357"/>
      <w:jc w:val="both"/>
    </w:pPr>
    <w:rPr>
      <w:rFonts w:ascii="Arial" w:eastAsia="Arial" w:hAnsi="Arial" w:cs="Arial"/>
      <w:color w:val="auto"/>
      <w:szCs w:val="22"/>
    </w:rPr>
  </w:style>
  <w:style w:type="paragraph" w:customStyle="1" w:styleId="40636bcfa">
    <w:name w:val="Стиль Оглавление 4 + По ширине Слева:  063 см Перед:  6 пт_bcfa"/>
    <w:basedOn w:val="a9904eb1-062b-45ab-a0ab-4d9fca3afd1193affe06-963c-4935"/>
    <w:next w:val="a"/>
    <w:rsid w:val="000202B4"/>
    <w:pPr>
      <w:ind w:firstLine="357"/>
      <w:jc w:val="both"/>
    </w:pPr>
    <w:rPr>
      <w:rFonts w:ascii="Arial" w:eastAsia="Arial" w:hAnsi="Arial"/>
      <w:color w:val="000000"/>
      <w:sz w:val="20"/>
      <w:szCs w:val="20"/>
    </w:rPr>
  </w:style>
  <w:style w:type="paragraph" w:customStyle="1" w:styleId="edd420d7-a5c1-440b-8777-7e2107915c9e">
    <w:name w:val="Автор_edd420d7-a5c1-440b-8777-7e2107915c9e"/>
    <w:basedOn w:val="40636bcfa"/>
    <w:next w:val="a"/>
    <w:rsid w:val="000202B4"/>
    <w:pPr>
      <w:ind w:left="357" w:firstLine="0"/>
    </w:pPr>
  </w:style>
  <w:style w:type="paragraph" w:customStyle="1" w:styleId="document6fa661f9-e413-4164-9478-c2de2ec05aa2">
    <w:name w:val="document_6fa661f9-e413-4164-9478-c2de2ec05aa2"/>
    <w:basedOn w:val="a9904eb1-062b-45ab-a0ab-4d9fca3afd1193affe06-963c-4935"/>
    <w:next w:val="a"/>
    <w:rsid w:val="000202B4"/>
    <w:pPr>
      <w:spacing w:before="138" w:line="276" w:lineRule="auto"/>
    </w:pPr>
    <w:rPr>
      <w:rFonts w:ascii="Arial" w:eastAsia="Arial" w:hAnsi="Arial" w:cs="Arial"/>
      <w:color w:val="003E50"/>
      <w:sz w:val="19"/>
      <w:szCs w:val="19"/>
    </w:rPr>
  </w:style>
  <w:style w:type="paragraph" w:customStyle="1" w:styleId="NormalExportc145b8f3-ae03-42b4-92eb-7d3f1b5fa141">
    <w:name w:val="Normal_Export_c145b8f3-ae03-42b4-92eb-7d3f1b5fa141"/>
    <w:basedOn w:val="document6fa661f9-e413-4164-9478-c2de2ec05aa2"/>
    <w:next w:val="a"/>
    <w:rsid w:val="000202B4"/>
    <w:pPr>
      <w:spacing w:before="0" w:line="240" w:lineRule="auto"/>
      <w:jc w:val="both"/>
    </w:pPr>
    <w:rPr>
      <w:color w:val="000000"/>
      <w:sz w:val="20"/>
      <w:szCs w:val="20"/>
    </w:rPr>
  </w:style>
  <w:style w:type="paragraph" w:customStyle="1" w:styleId="b4bbed19-1b45-465b-a9bc-6d0796470611">
    <w:name w:val="Нижний колонтитул_b4bbed19-1b45-465b-a9bc-6d0796470611"/>
    <w:basedOn w:val="a9904eb1-062b-45ab-a0ab-4d9fca3afd1193affe06-963c-4935"/>
    <w:next w:val="a"/>
    <w:rsid w:val="000202B4"/>
    <w:pPr>
      <w:tabs>
        <w:tab w:val="center" w:pos="4677"/>
        <w:tab w:val="right" w:pos="9355"/>
      </w:tabs>
    </w:pPr>
  </w:style>
  <w:style w:type="character" w:customStyle="1" w:styleId="d5308825-0982-4edf-a1f0-eddc96a89cb7">
    <w:name w:val="Основной шрифт абзаца_d5308825-0982-4edf-a1f0-eddc96a89cb7"/>
    <w:rsid w:val="000202B4"/>
  </w:style>
  <w:style w:type="character" w:customStyle="1" w:styleId="7d8b4256-3489-4864-a541-beb77e3bf096">
    <w:name w:val="Номер страницы_7d8b4256-3489-4864-a541-beb77e3bf096"/>
    <w:basedOn w:val="d5308825-0982-4edf-a1f0-eddc96a89cb7"/>
    <w:rsid w:val="000202B4"/>
  </w:style>
  <w:style w:type="paragraph" w:customStyle="1" w:styleId="a18b224c-1261-4d31-a30c-061760dea8ca">
    <w:name w:val="подзаголвоок титула_a18b224c-1261-4d31-a30c-061760dea8ca"/>
    <w:basedOn w:val="a9904eb1-062b-45ab-a0ab-4d9fca3afd1193affe06-963c-4935"/>
    <w:next w:val="a"/>
    <w:rsid w:val="000202B4"/>
    <w:pPr>
      <w:spacing w:line="280" w:lineRule="exact"/>
      <w:ind w:left="2041"/>
      <w:jc w:val="center"/>
    </w:pPr>
    <w:rPr>
      <w:rFonts w:ascii="Arial" w:eastAsia="Arial" w:hAnsi="Arial"/>
      <w:color w:val="auto"/>
      <w:sz w:val="20"/>
    </w:rPr>
  </w:style>
  <w:style w:type="character" w:customStyle="1" w:styleId="5d0359fc-f950-4a00-9cca-4530d4e4c47f">
    <w:name w:val="Гиперссылка_5d0359fc-f950-4a00-9cca-4530d4e4c47f"/>
    <w:rsid w:val="000202B4"/>
    <w:rPr>
      <w:color w:val="0000FF"/>
      <w:u w:val="single"/>
    </w:rPr>
  </w:style>
  <w:style w:type="paragraph" w:customStyle="1" w:styleId="5546709e-038c-48c2-aa2c-b93ef885589f">
    <w:name w:val="Обычный_5546709e-038c-48c2-aa2c-b93ef885589f"/>
    <w:next w:val="a"/>
    <w:rsid w:val="000202B4"/>
    <w:rPr>
      <w:color w:val="003848"/>
      <w:sz w:val="24"/>
      <w:szCs w:val="24"/>
    </w:rPr>
  </w:style>
  <w:style w:type="paragraph" w:customStyle="1" w:styleId="Char51f27bfb-00c2-483a-8507-5f3ff8603dd7">
    <w:name w:val="Заголовок статьи Char_51f27bfb-00c2-483a-8507-5f3ff8603dd7"/>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5546709e-038c-48c2-aa2c-b93ef885589f4e865d77-4bc8-4212">
    <w:name w:val="Обычный_5546709e-038c-48c2-aa2c-b93ef885589f_4e865d77-4bc8-4212"/>
    <w:next w:val="a"/>
    <w:rsid w:val="000202B4"/>
    <w:rPr>
      <w:color w:val="003848"/>
      <w:sz w:val="24"/>
      <w:szCs w:val="24"/>
    </w:rPr>
  </w:style>
  <w:style w:type="paragraph" w:customStyle="1" w:styleId="f37e7efd-7a20-4148-ae6a-9551edda871c">
    <w:name w:val="Дайджест_СМИ_f37e7efd-7a20-4148-ae6a-9551edda871c"/>
    <w:next w:val="a"/>
    <w:rsid w:val="000202B4"/>
    <w:pPr>
      <w:tabs>
        <w:tab w:val="num" w:pos="360"/>
      </w:tabs>
      <w:ind w:left="360" w:hanging="360"/>
    </w:pPr>
    <w:rPr>
      <w:rFonts w:ascii="Arial" w:eastAsia="Arial" w:hAnsi="Arial" w:cs="Arial"/>
      <w:b/>
      <w:bCs/>
      <w:szCs w:val="22"/>
    </w:rPr>
  </w:style>
  <w:style w:type="paragraph" w:customStyle="1" w:styleId="16b31d53-f4bc-40be-bfd3-fadb446ae24a">
    <w:name w:val="Полнотекст_СМИ_16b31d53-f4bc-40be-bfd3-fadb446ae24a"/>
    <w:basedOn w:val="f37e7efd-7a20-4148-ae6a-9551edda871c"/>
    <w:next w:val="a"/>
    <w:rsid w:val="000202B4"/>
  </w:style>
  <w:style w:type="paragraph" w:customStyle="1" w:styleId="a341bd2d-e408-42e4-83e6-bb1757295bd7">
    <w:name w:val="Полнотекст_ЗАГОЛОВОК_a341bd2d-e408-42e4-83e6-bb1757295bd7"/>
    <w:basedOn w:val="5546709e-038c-48c2-aa2c-b93ef885589f4e865d77-4bc8-4212"/>
    <w:next w:val="a"/>
    <w:rsid w:val="000202B4"/>
    <w:pPr>
      <w:ind w:left="357"/>
      <w:jc w:val="both"/>
    </w:pPr>
    <w:rPr>
      <w:rFonts w:ascii="Arial" w:eastAsia="Arial" w:hAnsi="Arial" w:cs="Arial"/>
      <w:color w:val="auto"/>
      <w:szCs w:val="22"/>
    </w:rPr>
  </w:style>
  <w:style w:type="paragraph" w:customStyle="1" w:styleId="4063666a2">
    <w:name w:val="Стиль Оглавление 4 + По ширине Слева:  063 см Перед:  6 пт_66a2"/>
    <w:basedOn w:val="5546709e-038c-48c2-aa2c-b93ef885589f4e865d77-4bc8-4212"/>
    <w:next w:val="a"/>
    <w:rsid w:val="000202B4"/>
    <w:pPr>
      <w:ind w:firstLine="357"/>
      <w:jc w:val="both"/>
    </w:pPr>
    <w:rPr>
      <w:rFonts w:ascii="Arial" w:eastAsia="Arial" w:hAnsi="Arial"/>
      <w:color w:val="000000"/>
      <w:sz w:val="20"/>
      <w:szCs w:val="20"/>
    </w:rPr>
  </w:style>
  <w:style w:type="paragraph" w:customStyle="1" w:styleId="63a0490e-8f95-4b46-8dc6-553ad841b83c">
    <w:name w:val="Автор_63a0490e-8f95-4b46-8dc6-553ad841b83c"/>
    <w:basedOn w:val="4063666a2"/>
    <w:next w:val="a"/>
    <w:rsid w:val="000202B4"/>
    <w:pPr>
      <w:ind w:left="357" w:firstLine="0"/>
    </w:pPr>
  </w:style>
  <w:style w:type="paragraph" w:customStyle="1" w:styleId="document0137253d-c82d-4a81-a1fe-d3dea84f66cf">
    <w:name w:val="document_0137253d-c82d-4a81-a1fe-d3dea84f66cf"/>
    <w:basedOn w:val="5546709e-038c-48c2-aa2c-b93ef885589f4e865d77-4bc8-4212"/>
    <w:next w:val="a"/>
    <w:rsid w:val="000202B4"/>
    <w:pPr>
      <w:spacing w:before="138" w:line="276" w:lineRule="auto"/>
    </w:pPr>
    <w:rPr>
      <w:rFonts w:ascii="Arial" w:eastAsia="Arial" w:hAnsi="Arial" w:cs="Arial"/>
      <w:color w:val="003E50"/>
      <w:sz w:val="19"/>
      <w:szCs w:val="19"/>
    </w:rPr>
  </w:style>
  <w:style w:type="paragraph" w:customStyle="1" w:styleId="NormalExport614df78f-9eb0-4215-97c9-6bdb9e2dbbd5">
    <w:name w:val="Normal_Export_614df78f-9eb0-4215-97c9-6bdb9e2dbbd5"/>
    <w:basedOn w:val="document0137253d-c82d-4a81-a1fe-d3dea84f66cf"/>
    <w:next w:val="a"/>
    <w:rsid w:val="000202B4"/>
    <w:pPr>
      <w:spacing w:before="0" w:line="240" w:lineRule="auto"/>
      <w:jc w:val="both"/>
    </w:pPr>
    <w:rPr>
      <w:color w:val="000000"/>
      <w:sz w:val="20"/>
      <w:szCs w:val="20"/>
    </w:rPr>
  </w:style>
  <w:style w:type="paragraph" w:customStyle="1" w:styleId="ExportHyperlink868d7020-ef24-436d-b05e-79c16196b577">
    <w:name w:val="Export_Hyperlink_868d7020-ef24-436d-b05e-79c16196b577"/>
    <w:next w:val="a"/>
    <w:rsid w:val="000202B4"/>
    <w:rPr>
      <w:rFonts w:ascii="Arial" w:eastAsia="Arial" w:hAnsi="Arial"/>
      <w:color w:val="0000FF"/>
      <w:u w:val="single"/>
    </w:rPr>
  </w:style>
  <w:style w:type="paragraph" w:customStyle="1" w:styleId="5a01af2e-58f5-454c-8112-94c96cc40a15">
    <w:name w:val="Нижний колонтитул_5a01af2e-58f5-454c-8112-94c96cc40a15"/>
    <w:basedOn w:val="5546709e-038c-48c2-aa2c-b93ef885589f4e865d77-4bc8-4212"/>
    <w:next w:val="a"/>
    <w:rsid w:val="000202B4"/>
    <w:pPr>
      <w:tabs>
        <w:tab w:val="center" w:pos="4677"/>
        <w:tab w:val="right" w:pos="9355"/>
      </w:tabs>
    </w:pPr>
  </w:style>
  <w:style w:type="character" w:customStyle="1" w:styleId="a64672ea-5a76-4701-95b2-880ce208a830">
    <w:name w:val="Основной шрифт абзаца_a64672ea-5a76-4701-95b2-880ce208a830"/>
    <w:rsid w:val="000202B4"/>
  </w:style>
  <w:style w:type="character" w:customStyle="1" w:styleId="bbd82920-4b8d-4109-b9b4-ed5bf0f55a3f">
    <w:name w:val="Номер страницы_bbd82920-4b8d-4109-b9b4-ed5bf0f55a3f"/>
    <w:basedOn w:val="a64672ea-5a76-4701-95b2-880ce208a830"/>
    <w:rsid w:val="000202B4"/>
  </w:style>
  <w:style w:type="paragraph" w:customStyle="1" w:styleId="fdb3349a-3d87-49ed-9fc1-a7101fbd3f05">
    <w:name w:val="подзаголвоок титула_fdb3349a-3d87-49ed-9fc1-a7101fbd3f05"/>
    <w:basedOn w:val="5546709e-038c-48c2-aa2c-b93ef885589f4e865d77-4bc8-4212"/>
    <w:next w:val="a"/>
    <w:rsid w:val="000202B4"/>
    <w:pPr>
      <w:spacing w:line="280" w:lineRule="exact"/>
      <w:ind w:left="2041"/>
      <w:jc w:val="center"/>
    </w:pPr>
    <w:rPr>
      <w:rFonts w:ascii="Arial" w:eastAsia="Arial" w:hAnsi="Arial"/>
      <w:color w:val="auto"/>
      <w:sz w:val="20"/>
    </w:rPr>
  </w:style>
  <w:style w:type="character" w:customStyle="1" w:styleId="e76427fc-79dc-4ba6-b65c-958bb81ff24e">
    <w:name w:val="Гиперссылка_e76427fc-79dc-4ba6-b65c-958bb81ff24e"/>
    <w:rsid w:val="000202B4"/>
    <w:rPr>
      <w:color w:val="0000FF"/>
      <w:u w:val="single"/>
    </w:rPr>
  </w:style>
  <w:style w:type="paragraph" w:customStyle="1" w:styleId="e5c447f6-5ef2-41d0-8af8-40a2e1a1de1e">
    <w:name w:val="Обычный_e5c447f6-5ef2-41d0-8af8-40a2e1a1de1e"/>
    <w:next w:val="a"/>
    <w:rsid w:val="000202B4"/>
    <w:rPr>
      <w:color w:val="003848"/>
      <w:sz w:val="24"/>
      <w:szCs w:val="24"/>
    </w:rPr>
  </w:style>
  <w:style w:type="paragraph" w:customStyle="1" w:styleId="Char352957be-88de-4d78-a45f-5e3737c26264">
    <w:name w:val="Заголовок статьи Char_352957be-88de-4d78-a45f-5e3737c26264"/>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e5c447f6-5ef2-41d0-8af8-40a2e1a1de1e1f2c5278-f8e1-4ac8">
    <w:name w:val="Обычный_e5c447f6-5ef2-41d0-8af8-40a2e1a1de1e_1f2c5278-f8e1-4ac8"/>
    <w:next w:val="a"/>
    <w:rsid w:val="000202B4"/>
    <w:rPr>
      <w:color w:val="003848"/>
      <w:sz w:val="24"/>
      <w:szCs w:val="24"/>
    </w:rPr>
  </w:style>
  <w:style w:type="paragraph" w:customStyle="1" w:styleId="3f7cc285-cce5-40fc-92e6-78d48c889ed3">
    <w:name w:val="Дайджест_СМИ_3f7cc285-cce5-40fc-92e6-78d48c889ed3"/>
    <w:next w:val="a"/>
    <w:rsid w:val="000202B4"/>
    <w:pPr>
      <w:tabs>
        <w:tab w:val="num" w:pos="360"/>
      </w:tabs>
      <w:ind w:left="360" w:hanging="360"/>
    </w:pPr>
    <w:rPr>
      <w:rFonts w:ascii="Arial" w:eastAsia="Arial" w:hAnsi="Arial" w:cs="Arial"/>
      <w:b/>
      <w:bCs/>
      <w:szCs w:val="22"/>
    </w:rPr>
  </w:style>
  <w:style w:type="paragraph" w:customStyle="1" w:styleId="8bf7cf74-0a3c-4911-8a37-97393c48857b">
    <w:name w:val="Полнотекст_СМИ_8bf7cf74-0a3c-4911-8a37-97393c48857b"/>
    <w:basedOn w:val="3f7cc285-cce5-40fc-92e6-78d48c889ed3"/>
    <w:next w:val="a"/>
    <w:rsid w:val="000202B4"/>
  </w:style>
  <w:style w:type="paragraph" w:customStyle="1" w:styleId="e5726c63-a523-49f7-bef2-20954df2aafc">
    <w:name w:val="Полнотекст_ЗАГОЛОВОК_e5726c63-a523-49f7-bef2-20954df2aafc"/>
    <w:basedOn w:val="e5c447f6-5ef2-41d0-8af8-40a2e1a1de1e1f2c5278-f8e1-4ac8"/>
    <w:next w:val="a"/>
    <w:rsid w:val="000202B4"/>
    <w:pPr>
      <w:ind w:left="357"/>
      <w:jc w:val="both"/>
    </w:pPr>
    <w:rPr>
      <w:rFonts w:ascii="Arial" w:eastAsia="Arial" w:hAnsi="Arial" w:cs="Arial"/>
      <w:color w:val="auto"/>
      <w:szCs w:val="22"/>
    </w:rPr>
  </w:style>
  <w:style w:type="paragraph" w:customStyle="1" w:styleId="40636f0aa">
    <w:name w:val="Стиль Оглавление 4 + По ширине Слева:  063 см Перед:  6 пт_f0aa"/>
    <w:basedOn w:val="e5c447f6-5ef2-41d0-8af8-40a2e1a1de1e1f2c5278-f8e1-4ac8"/>
    <w:next w:val="a"/>
    <w:rsid w:val="000202B4"/>
    <w:pPr>
      <w:ind w:firstLine="357"/>
      <w:jc w:val="both"/>
    </w:pPr>
    <w:rPr>
      <w:rFonts w:ascii="Arial" w:eastAsia="Arial" w:hAnsi="Arial"/>
      <w:color w:val="000000"/>
      <w:sz w:val="20"/>
      <w:szCs w:val="20"/>
    </w:rPr>
  </w:style>
  <w:style w:type="paragraph" w:customStyle="1" w:styleId="cfe9ac3f-efe8-4db9-9dba-984ad08fd41f">
    <w:name w:val="Автор_cfe9ac3f-efe8-4db9-9dba-984ad08fd41f"/>
    <w:basedOn w:val="40636f0aa"/>
    <w:next w:val="a"/>
    <w:rsid w:val="000202B4"/>
    <w:pPr>
      <w:ind w:left="357" w:firstLine="0"/>
    </w:pPr>
  </w:style>
  <w:style w:type="paragraph" w:customStyle="1" w:styleId="documentb5feb2a4-de00-47c7-b0d5-3c408ae3bba0">
    <w:name w:val="document_b5feb2a4-de00-47c7-b0d5-3c408ae3bba0"/>
    <w:basedOn w:val="e5c447f6-5ef2-41d0-8af8-40a2e1a1de1e1f2c5278-f8e1-4ac8"/>
    <w:next w:val="a"/>
    <w:rsid w:val="000202B4"/>
    <w:pPr>
      <w:spacing w:before="138" w:line="276" w:lineRule="auto"/>
    </w:pPr>
    <w:rPr>
      <w:rFonts w:ascii="Arial" w:eastAsia="Arial" w:hAnsi="Arial" w:cs="Arial"/>
      <w:color w:val="003E50"/>
      <w:sz w:val="19"/>
      <w:szCs w:val="19"/>
    </w:rPr>
  </w:style>
  <w:style w:type="paragraph" w:customStyle="1" w:styleId="NormalExport63408155-e78b-4541-bd40-db41b4cb73a3">
    <w:name w:val="Normal_Export_63408155-e78b-4541-bd40-db41b4cb73a3"/>
    <w:basedOn w:val="documentb5feb2a4-de00-47c7-b0d5-3c408ae3bba0"/>
    <w:next w:val="a"/>
    <w:rsid w:val="000202B4"/>
    <w:pPr>
      <w:spacing w:before="0" w:line="240" w:lineRule="auto"/>
      <w:jc w:val="both"/>
    </w:pPr>
    <w:rPr>
      <w:color w:val="000000"/>
      <w:sz w:val="20"/>
      <w:szCs w:val="20"/>
    </w:rPr>
  </w:style>
  <w:style w:type="paragraph" w:customStyle="1" w:styleId="26787cc0-b83e-494e-9102-589bcc1333e8">
    <w:name w:val="Нижний колонтитул_26787cc0-b83e-494e-9102-589bcc1333e8"/>
    <w:basedOn w:val="e5c447f6-5ef2-41d0-8af8-40a2e1a1de1e1f2c5278-f8e1-4ac8"/>
    <w:next w:val="a"/>
    <w:rsid w:val="000202B4"/>
    <w:pPr>
      <w:tabs>
        <w:tab w:val="center" w:pos="4677"/>
        <w:tab w:val="right" w:pos="9355"/>
      </w:tabs>
    </w:pPr>
  </w:style>
  <w:style w:type="character" w:customStyle="1" w:styleId="3fbdc382-05a9-4340-aa2f-922b417b4bd0">
    <w:name w:val="Основной шрифт абзаца_3fbdc382-05a9-4340-aa2f-922b417b4bd0"/>
    <w:rsid w:val="000202B4"/>
  </w:style>
  <w:style w:type="character" w:customStyle="1" w:styleId="911b2b79-758c-4974-914a-f3d5bdd5e1d1">
    <w:name w:val="Номер страницы_911b2b79-758c-4974-914a-f3d5bdd5e1d1"/>
    <w:basedOn w:val="3fbdc382-05a9-4340-aa2f-922b417b4bd0"/>
    <w:rsid w:val="000202B4"/>
  </w:style>
  <w:style w:type="paragraph" w:customStyle="1" w:styleId="728d66c4-ae1e-4633-a34b-c75cbf149c5c">
    <w:name w:val="подзаголвоок титула_728d66c4-ae1e-4633-a34b-c75cbf149c5c"/>
    <w:basedOn w:val="e5c447f6-5ef2-41d0-8af8-40a2e1a1de1e1f2c5278-f8e1-4ac8"/>
    <w:next w:val="a"/>
    <w:rsid w:val="000202B4"/>
    <w:pPr>
      <w:spacing w:line="280" w:lineRule="exact"/>
      <w:ind w:left="2041"/>
      <w:jc w:val="center"/>
    </w:pPr>
    <w:rPr>
      <w:rFonts w:ascii="Arial" w:eastAsia="Arial" w:hAnsi="Arial"/>
      <w:color w:val="auto"/>
      <w:sz w:val="20"/>
    </w:rPr>
  </w:style>
  <w:style w:type="character" w:customStyle="1" w:styleId="b3129998-5521-418b-96e8-a803835049b6">
    <w:name w:val="Гиперссылка_b3129998-5521-418b-96e8-a803835049b6"/>
    <w:rsid w:val="000202B4"/>
    <w:rPr>
      <w:color w:val="0000FF"/>
      <w:u w:val="single"/>
    </w:rPr>
  </w:style>
  <w:style w:type="paragraph" w:customStyle="1" w:styleId="9382ed6b-25e9-4638-8537-17bbffece16f">
    <w:name w:val="Обычный_9382ed6b-25e9-4638-8537-17bbffece16f"/>
    <w:next w:val="a"/>
    <w:rsid w:val="000202B4"/>
    <w:rPr>
      <w:color w:val="003848"/>
      <w:sz w:val="24"/>
      <w:szCs w:val="24"/>
    </w:rPr>
  </w:style>
  <w:style w:type="paragraph" w:customStyle="1" w:styleId="Charbc7770ac-4b35-435f-aca7-1ca93f832829">
    <w:name w:val="Заголовок статьи Char_bc7770ac-4b35-435f-aca7-1ca93f832829"/>
    <w:basedOn w:val="1"/>
    <w:next w:val="a"/>
    <w:rsid w:val="000202B4"/>
    <w:pPr>
      <w:pBdr>
        <w:bottom w:val="single" w:sz="12" w:space="1" w:color="9FA5AC"/>
      </w:pBdr>
      <w:spacing w:before="120" w:after="0"/>
    </w:pPr>
    <w:rPr>
      <w:rFonts w:eastAsia="Arial"/>
      <w:b w:val="0"/>
      <w:caps/>
      <w:color w:val="9FA5AC"/>
      <w:sz w:val="28"/>
      <w:szCs w:val="24"/>
    </w:rPr>
  </w:style>
  <w:style w:type="paragraph" w:customStyle="1" w:styleId="9382ed6b-25e9-4638-8537-17bbffece16f056ee9ea-d1df-4d71">
    <w:name w:val="Обычный_9382ed6b-25e9-4638-8537-17bbffece16f_056ee9ea-d1df-4d71"/>
    <w:next w:val="a"/>
    <w:rsid w:val="000202B4"/>
    <w:rPr>
      <w:color w:val="003848"/>
      <w:sz w:val="24"/>
      <w:szCs w:val="24"/>
    </w:rPr>
  </w:style>
  <w:style w:type="paragraph" w:customStyle="1" w:styleId="6a990f1d-9883-4de2-9004-96682acb75bb">
    <w:name w:val="Дайджест_СМИ_6a990f1d-9883-4de2-9004-96682acb75bb"/>
    <w:next w:val="a"/>
    <w:rsid w:val="000202B4"/>
    <w:pPr>
      <w:tabs>
        <w:tab w:val="num" w:pos="643"/>
      </w:tabs>
      <w:ind w:left="643" w:hanging="360"/>
    </w:pPr>
    <w:rPr>
      <w:rFonts w:ascii="Arial" w:eastAsia="Arial" w:hAnsi="Arial" w:cs="Arial"/>
      <w:b/>
      <w:bCs/>
      <w:szCs w:val="22"/>
    </w:rPr>
  </w:style>
  <w:style w:type="paragraph" w:customStyle="1" w:styleId="f8d81eba-0e53-4cd9-87db-02c3df611455">
    <w:name w:val="Полнотекст_СМИ_f8d81eba-0e53-4cd9-87db-02c3df611455"/>
    <w:basedOn w:val="6a990f1d-9883-4de2-9004-96682acb75bb"/>
    <w:next w:val="a"/>
    <w:rsid w:val="000202B4"/>
    <w:pPr>
      <w:tabs>
        <w:tab w:val="clear" w:pos="643"/>
        <w:tab w:val="num" w:pos="360"/>
      </w:tabs>
      <w:ind w:left="360"/>
    </w:pPr>
  </w:style>
  <w:style w:type="paragraph" w:customStyle="1" w:styleId="3dd83a1a-7fbb-46f7-a75e-94455a3cb6e1">
    <w:name w:val="Полнотекст_ЗАГОЛОВОК_3dd83a1a-7fbb-46f7-a75e-94455a3cb6e1"/>
    <w:basedOn w:val="9382ed6b-25e9-4638-8537-17bbffece16f056ee9ea-d1df-4d71"/>
    <w:next w:val="a"/>
    <w:rsid w:val="000202B4"/>
    <w:pPr>
      <w:ind w:left="357"/>
      <w:jc w:val="both"/>
    </w:pPr>
    <w:rPr>
      <w:rFonts w:ascii="Arial" w:eastAsia="Arial" w:hAnsi="Arial" w:cs="Arial"/>
      <w:color w:val="auto"/>
      <w:szCs w:val="22"/>
    </w:rPr>
  </w:style>
  <w:style w:type="paragraph" w:customStyle="1" w:styleId="4063661fa">
    <w:name w:val="Стиль Оглавление 4 + По ширине Слева:  063 см Перед:  6 пт_61fa"/>
    <w:basedOn w:val="9382ed6b-25e9-4638-8537-17bbffece16f056ee9ea-d1df-4d71"/>
    <w:next w:val="a"/>
    <w:rsid w:val="000202B4"/>
    <w:pPr>
      <w:ind w:firstLine="357"/>
      <w:jc w:val="both"/>
    </w:pPr>
    <w:rPr>
      <w:rFonts w:ascii="Arial" w:eastAsia="Arial" w:hAnsi="Arial"/>
      <w:color w:val="000000"/>
      <w:sz w:val="20"/>
      <w:szCs w:val="20"/>
    </w:rPr>
  </w:style>
  <w:style w:type="paragraph" w:customStyle="1" w:styleId="b038bf5f-f1e8-4a05-bc9d-989f4887f1d5">
    <w:name w:val="Автор_b038bf5f-f1e8-4a05-bc9d-989f4887f1d5"/>
    <w:basedOn w:val="4063661fa"/>
    <w:next w:val="a"/>
    <w:rsid w:val="000202B4"/>
    <w:pPr>
      <w:ind w:left="357" w:firstLine="0"/>
    </w:pPr>
  </w:style>
  <w:style w:type="paragraph" w:customStyle="1" w:styleId="documente8146ffe-a8f0-49b5-9981-3803c0b78f6d">
    <w:name w:val="document_e8146ffe-a8f0-49b5-9981-3803c0b78f6d"/>
    <w:basedOn w:val="9382ed6b-25e9-4638-8537-17bbffece16f056ee9ea-d1df-4d71"/>
    <w:next w:val="a"/>
    <w:rsid w:val="000202B4"/>
    <w:pPr>
      <w:spacing w:before="138" w:line="276" w:lineRule="auto"/>
    </w:pPr>
    <w:rPr>
      <w:rFonts w:ascii="Arial" w:eastAsia="Arial" w:hAnsi="Arial" w:cs="Arial"/>
      <w:color w:val="003E50"/>
      <w:sz w:val="19"/>
      <w:szCs w:val="19"/>
    </w:rPr>
  </w:style>
  <w:style w:type="paragraph" w:customStyle="1" w:styleId="NormalExport2d74ba90-1663-463d-806b-0a2f8821a850">
    <w:name w:val="Normal_Export_2d74ba90-1663-463d-806b-0a2f8821a850"/>
    <w:basedOn w:val="documente8146ffe-a8f0-49b5-9981-3803c0b78f6d"/>
    <w:next w:val="a"/>
    <w:rsid w:val="000202B4"/>
    <w:pPr>
      <w:spacing w:before="0" w:line="240" w:lineRule="auto"/>
      <w:jc w:val="both"/>
    </w:pPr>
    <w:rPr>
      <w:color w:val="000000"/>
      <w:sz w:val="20"/>
      <w:szCs w:val="20"/>
    </w:rPr>
  </w:style>
  <w:style w:type="paragraph" w:customStyle="1" w:styleId="0419a674-affa-43af-b8e8-37c82753dd91">
    <w:name w:val="Нижний колонтитул_0419a674-affa-43af-b8e8-37c82753dd91"/>
    <w:basedOn w:val="9382ed6b-25e9-4638-8537-17bbffece16f056ee9ea-d1df-4d71"/>
    <w:next w:val="a"/>
    <w:rsid w:val="000202B4"/>
    <w:pPr>
      <w:tabs>
        <w:tab w:val="center" w:pos="4677"/>
        <w:tab w:val="right" w:pos="9355"/>
      </w:tabs>
    </w:pPr>
  </w:style>
  <w:style w:type="character" w:customStyle="1" w:styleId="2778da06-2029-41f1-b12e-89aa9e5d8b8c">
    <w:name w:val="Основной шрифт абзаца_2778da06-2029-41f1-b12e-89aa9e5d8b8c"/>
    <w:rsid w:val="000202B4"/>
  </w:style>
  <w:style w:type="character" w:customStyle="1" w:styleId="76de66ba-ca6d-47f1-abd1-567bd58a2f45">
    <w:name w:val="Номер страницы_76de66ba-ca6d-47f1-abd1-567bd58a2f45"/>
    <w:basedOn w:val="2778da06-2029-41f1-b12e-89aa9e5d8b8c"/>
    <w:rsid w:val="000202B4"/>
  </w:style>
  <w:style w:type="paragraph" w:customStyle="1" w:styleId="eacc8d93-e5a6-453f-81a8-91e2e8945dd8">
    <w:name w:val="подзаголвоок титула_eacc8d93-e5a6-453f-81a8-91e2e8945dd8"/>
    <w:basedOn w:val="9382ed6b-25e9-4638-8537-17bbffece16f056ee9ea-d1df-4d71"/>
    <w:next w:val="a"/>
    <w:rsid w:val="000202B4"/>
    <w:pPr>
      <w:spacing w:line="280" w:lineRule="exact"/>
      <w:ind w:left="2041"/>
      <w:jc w:val="center"/>
    </w:pPr>
    <w:rPr>
      <w:rFonts w:ascii="Arial" w:eastAsia="Arial" w:hAnsi="Arial"/>
      <w:color w:val="auto"/>
      <w:sz w:val="20"/>
    </w:rPr>
  </w:style>
  <w:style w:type="character" w:customStyle="1" w:styleId="57146660-556f-43ca-aa20-011b8e97994a">
    <w:name w:val="Гиперссылка_57146660-556f-43ca-aa20-011b8e97994a"/>
    <w:rsid w:val="000202B4"/>
    <w:rPr>
      <w:color w:val="0000FF"/>
      <w:u w:val="single"/>
    </w:rPr>
  </w:style>
  <w:style w:type="character" w:customStyle="1" w:styleId="affffc">
    <w:name w:val="Знак Знак Знак"/>
    <w:rsid w:val="00D31AF2"/>
    <w:rPr>
      <w:rFonts w:ascii="Arial" w:hAnsi="Arial" w:cs="Arial"/>
      <w:b/>
      <w:bCs/>
      <w:color w:val="003848"/>
      <w:sz w:val="26"/>
      <w:szCs w:val="26"/>
      <w:lang w:bidi="ar-SA"/>
    </w:rPr>
  </w:style>
  <w:style w:type="paragraph" w:customStyle="1" w:styleId="NormalExport00">
    <w:name w:val="Стиль Normal_Export + Слева:  0 см"/>
    <w:basedOn w:val="NormalExport"/>
    <w:next w:val="a"/>
    <w:rsid w:val="00D31AF2"/>
  </w:style>
  <w:style w:type="paragraph" w:customStyle="1" w:styleId="00">
    <w:name w:val="Стиль Дайджест_СМИ + Слева:  0 см Первая строка:  0 см"/>
    <w:basedOn w:val="af6"/>
    <w:next w:val="a"/>
    <w:rsid w:val="00D31AF2"/>
    <w:pPr>
      <w:spacing w:before="300"/>
    </w:pPr>
    <w:rPr>
      <w:rFonts w:eastAsia="Times New Roman" w:cs="Times New Roman"/>
      <w:szCs w:val="20"/>
    </w:rPr>
  </w:style>
  <w:style w:type="paragraph" w:customStyle="1" w:styleId="000">
    <w:name w:val="Стиль Полнотекст_СМИ + Слева:  0 см Первая строка:  0 см"/>
    <w:basedOn w:val="affff5"/>
    <w:next w:val="a"/>
    <w:rsid w:val="00D31AF2"/>
    <w:pPr>
      <w:spacing w:before="300"/>
      <w:jc w:val="left"/>
    </w:pPr>
    <w:rPr>
      <w:rFonts w:eastAsia="Times New Roman"/>
      <w:szCs w:val="20"/>
    </w:rPr>
  </w:style>
  <w:style w:type="paragraph" w:customStyle="1" w:styleId="ArtTabHeader">
    <w:name w:val="ArtTabHeader"/>
    <w:next w:val="a"/>
    <w:rsid w:val="00D31AF2"/>
    <w:rPr>
      <w:rFonts w:ascii="Arial" w:eastAsia="Arial" w:hAnsi="Arial"/>
      <w:b/>
      <w:sz w:val="16"/>
      <w:lang w:val="en-US" w:eastAsia="en-US"/>
    </w:rPr>
  </w:style>
  <w:style w:type="paragraph" w:customStyle="1" w:styleId="ArtTabNormal">
    <w:name w:val="ArtTabNormal"/>
    <w:next w:val="a"/>
    <w:rsid w:val="00D31AF2"/>
    <w:rPr>
      <w:rFonts w:ascii="Arial" w:eastAsia="Arial" w:hAnsi="Arial"/>
      <w:sz w:val="16"/>
      <w:lang w:val="en-US" w:eastAsia="en-US"/>
    </w:rPr>
  </w:style>
  <w:style w:type="paragraph" w:customStyle="1" w:styleId="affffd">
    <w:name w:val="Стиль Раздел + не полужирный снизу: (Без границ) справа: (Без гра..."/>
    <w:basedOn w:val="af4"/>
    <w:rsid w:val="00D02D13"/>
    <w:pPr>
      <w:pBdr>
        <w:bottom w:val="none" w:sz="0" w:space="0" w:color="auto"/>
        <w:right w:val="none" w:sz="0" w:space="0" w:color="auto"/>
      </w:pBdr>
      <w:shd w:val="clear" w:color="auto" w:fill="FF0000"/>
    </w:pPr>
    <w:rPr>
      <w:color w:val="FFFFFF"/>
      <w:sz w:val="24"/>
      <w:lang w:val="ru-RU"/>
    </w:rPr>
  </w:style>
  <w:style w:type="paragraph" w:customStyle="1" w:styleId="normalexport1">
    <w:name w:val="normalexport"/>
    <w:basedOn w:val="a"/>
    <w:rsid w:val="001943E0"/>
    <w:pPr>
      <w:spacing w:after="120"/>
      <w:jc w:val="both"/>
    </w:pPr>
    <w:rPr>
      <w:rFonts w:ascii="Arial" w:hAnsi="Arial" w:cs="Arial"/>
      <w:color w:val="000000"/>
    </w:rPr>
  </w:style>
  <w:style w:type="paragraph" w:customStyle="1" w:styleId="aff30">
    <w:name w:val="aff3"/>
    <w:basedOn w:val="a"/>
    <w:rsid w:val="001943E0"/>
    <w:pPr>
      <w:ind w:left="357"/>
      <w:jc w:val="both"/>
    </w:pPr>
    <w:rPr>
      <w:rFonts w:ascii="Arial" w:hAnsi="Arial" w:cs="Arial"/>
    </w:rPr>
  </w:style>
  <w:style w:type="paragraph" w:customStyle="1" w:styleId="affd0">
    <w:name w:val="affd"/>
    <w:basedOn w:val="a"/>
    <w:rsid w:val="001943E0"/>
    <w:pPr>
      <w:spacing w:before="120"/>
      <w:jc w:val="both"/>
    </w:pPr>
    <w:rPr>
      <w:rFonts w:ascii="Arial" w:hAnsi="Arial" w:cs="Arial"/>
      <w:b/>
      <w:bCs/>
    </w:rPr>
  </w:style>
  <w:style w:type="paragraph" w:customStyle="1" w:styleId="affe0">
    <w:name w:val="affe"/>
    <w:basedOn w:val="a"/>
    <w:rsid w:val="001943E0"/>
    <w:pPr>
      <w:spacing w:before="120"/>
      <w:jc w:val="both"/>
    </w:pPr>
    <w:rPr>
      <w:rFonts w:ascii="Arial" w:hAnsi="Arial" w:cs="Arial"/>
      <w:color w:val="000000"/>
    </w:rPr>
  </w:style>
  <w:style w:type="paragraph" w:customStyle="1" w:styleId="29">
    <w:name w:val="Стиль раздел 2"/>
    <w:basedOn w:val="affffd"/>
    <w:qFormat/>
    <w:rsid w:val="00876A37"/>
    <w:pPr>
      <w:shd w:val="clear" w:color="auto" w:fill="548DD4"/>
    </w:pPr>
    <w:rPr>
      <w:rFonts w:cs="Arial"/>
    </w:rPr>
  </w:style>
  <w:style w:type="paragraph" w:customStyle="1" w:styleId="new">
    <w:name w:val="Оглавление new"/>
    <w:basedOn w:val="1e"/>
    <w:qFormat/>
    <w:rsid w:val="00DD6217"/>
    <w:pPr>
      <w:shd w:val="clear" w:color="auto" w:fill="DAEEF3"/>
    </w:pPr>
  </w:style>
  <w:style w:type="paragraph" w:customStyle="1" w:styleId="100">
    <w:name w:val="Оглавление 10"/>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customStyle="1" w:styleId="115">
    <w:name w:val="Оглавление 11"/>
    <w:basedOn w:val="1e"/>
    <w:autoRedefine/>
    <w:qFormat/>
    <w:rsid w:val="00B53B01"/>
    <w:pPr>
      <w:pBdr>
        <w:top w:val="single" w:sz="18" w:space="3" w:color="DAEEF3"/>
        <w:left w:val="single" w:sz="18" w:space="4" w:color="DAEEF3"/>
        <w:bottom w:val="single" w:sz="18" w:space="3" w:color="DAEEF3"/>
        <w:right w:val="single" w:sz="18" w:space="4" w:color="DAEEF3"/>
      </w:pBdr>
      <w:shd w:val="clear" w:color="auto" w:fill="DAEEF3"/>
    </w:pPr>
  </w:style>
  <w:style w:type="paragraph" w:styleId="affffe">
    <w:name w:val="Title"/>
    <w:basedOn w:val="a"/>
    <w:next w:val="a"/>
    <w:link w:val="afffff"/>
    <w:qFormat/>
    <w:rsid w:val="002C555F"/>
    <w:pPr>
      <w:spacing w:before="720" w:after="200" w:line="276" w:lineRule="auto"/>
    </w:pPr>
    <w:rPr>
      <w:rFonts w:ascii="Calibri" w:hAnsi="Calibri"/>
      <w:caps/>
      <w:color w:val="4F81BD"/>
      <w:spacing w:val="10"/>
      <w:kern w:val="28"/>
      <w:sz w:val="52"/>
      <w:szCs w:val="52"/>
      <w:lang w:val="en-US" w:eastAsia="en-US"/>
    </w:rPr>
  </w:style>
  <w:style w:type="character" w:customStyle="1" w:styleId="afffff">
    <w:name w:val="Название Знак"/>
    <w:link w:val="affffe"/>
    <w:rsid w:val="002C555F"/>
    <w:rPr>
      <w:rFonts w:ascii="Calibri" w:hAnsi="Calibri"/>
      <w:caps/>
      <w:color w:val="4F81BD"/>
      <w:spacing w:val="10"/>
      <w:kern w:val="28"/>
      <w:sz w:val="52"/>
      <w:szCs w:val="52"/>
      <w:lang w:val="en-US" w:eastAsia="en-US"/>
    </w:rPr>
  </w:style>
  <w:style w:type="paragraph" w:styleId="afffff0">
    <w:name w:val="Subtitle"/>
    <w:basedOn w:val="a"/>
    <w:next w:val="a"/>
    <w:link w:val="afffff1"/>
    <w:qFormat/>
    <w:rsid w:val="002C555F"/>
    <w:pPr>
      <w:spacing w:before="200" w:after="1000"/>
    </w:pPr>
    <w:rPr>
      <w:rFonts w:ascii="Calibri" w:hAnsi="Calibri"/>
      <w:caps/>
      <w:color w:val="595959"/>
      <w:spacing w:val="10"/>
      <w:sz w:val="24"/>
      <w:szCs w:val="24"/>
      <w:lang w:val="en-US" w:eastAsia="en-US"/>
    </w:rPr>
  </w:style>
  <w:style w:type="character" w:customStyle="1" w:styleId="afffff1">
    <w:name w:val="Подзаголовок Знак"/>
    <w:link w:val="afffff0"/>
    <w:rsid w:val="002C555F"/>
    <w:rPr>
      <w:rFonts w:ascii="Calibri" w:hAnsi="Calibri"/>
      <w:caps/>
      <w:color w:val="595959"/>
      <w:spacing w:val="10"/>
      <w:sz w:val="24"/>
      <w:szCs w:val="24"/>
      <w:lang w:val="en-US" w:eastAsia="en-US"/>
    </w:rPr>
  </w:style>
  <w:style w:type="character" w:customStyle="1" w:styleId="1f2">
    <w:name w:val="Знак Знак1"/>
    <w:rsid w:val="00925E96"/>
    <w:rPr>
      <w:rFonts w:ascii="Arial" w:eastAsia="Arial" w:hAnsi="Arial" w:cs="Arial"/>
      <w:b/>
      <w:bCs/>
      <w:color w:val="003848"/>
      <w:sz w:val="26"/>
      <w:szCs w:val="26"/>
      <w:lang w:val="ru-RU" w:eastAsia="ru-RU" w:bidi="ar-SA"/>
    </w:rPr>
  </w:style>
  <w:style w:type="paragraph" w:customStyle="1" w:styleId="51">
    <w:name w:val="Стиль5"/>
    <w:basedOn w:val="affff7"/>
    <w:link w:val="52"/>
    <w:qFormat/>
    <w:rsid w:val="00925E96"/>
  </w:style>
  <w:style w:type="character" w:customStyle="1" w:styleId="52">
    <w:name w:val="Стиль5 Знак"/>
    <w:basedOn w:val="affff8"/>
    <w:link w:val="51"/>
    <w:rsid w:val="00925E96"/>
    <w:rPr>
      <w:rFonts w:ascii="Arial" w:eastAsia="Arial" w:hAnsi="Arial" w:cs="Arial"/>
      <w:color w:val="000000"/>
      <w:lang w:eastAsia="en-US"/>
    </w:rPr>
  </w:style>
  <w:style w:type="paragraph" w:styleId="afffff2">
    <w:name w:val="TOC Heading"/>
    <w:basedOn w:val="1"/>
    <w:next w:val="a"/>
    <w:uiPriority w:val="39"/>
    <w:qFormat/>
    <w:rsid w:val="00EB084D"/>
    <w:pPr>
      <w:keepLines/>
      <w:spacing w:before="480" w:after="0" w:line="276" w:lineRule="auto"/>
      <w:outlineLvl w:val="9"/>
    </w:pPr>
    <w:rPr>
      <w:rFonts w:ascii="Cambria" w:hAnsi="Cambria" w:cs="Times New Roman"/>
      <w:color w:val="365F91"/>
      <w:kern w:val="0"/>
      <w:sz w:val="28"/>
      <w:szCs w:val="28"/>
      <w:lang w:eastAsia="en-US"/>
    </w:rPr>
  </w:style>
  <w:style w:type="paragraph" w:customStyle="1" w:styleId="Reprints">
    <w:name w:val="Reprints"/>
    <w:next w:val="a"/>
    <w:rsid w:val="00986BBF"/>
    <w:pPr>
      <w:jc w:val="right"/>
    </w:pPr>
    <w:rPr>
      <w:rFonts w:ascii="Arial" w:eastAsia="Arial" w:hAnsi="Arial"/>
      <w:b/>
    </w:rPr>
  </w:style>
  <w:style w:type="paragraph" w:customStyle="1" w:styleId="2a">
    <w:name w:val="Стиль Стиль раздел 2 + не все прописные"/>
    <w:basedOn w:val="29"/>
    <w:rsid w:val="00D02D13"/>
    <w:pPr>
      <w:shd w:val="clear" w:color="auto" w:fill="FF6565"/>
    </w:pPr>
    <w:rPr>
      <w:bCs/>
      <w:caps w:val="0"/>
    </w:rPr>
  </w:style>
  <w:style w:type="table" w:styleId="72">
    <w:name w:val="Table Grid 7"/>
    <w:basedOn w:val="a1"/>
    <w:rsid w:val="00214AF6"/>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tblPr/>
      <w:tcPr>
        <w:tcBorders>
          <w:tl2br w:val="none" w:sz="0" w:space="0" w:color="auto"/>
          <w:tr2bl w:val="none" w:sz="0" w:space="0" w:color="auto"/>
        </w:tcBorders>
      </w:tcPr>
    </w:tblStylePr>
  </w:style>
  <w:style w:type="table" w:styleId="-2">
    <w:name w:val="Table Web 2"/>
    <w:basedOn w:val="a1"/>
    <w:rsid w:val="00214AF6"/>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StylePr>
  </w:style>
  <w:style w:type="paragraph" w:customStyle="1" w:styleId="NormalExportbad6d878-6725-43b7-a85b-d9db2be6572a">
    <w:name w:val="Normal_Export_bad6d878-6725-43b7-a85b-d9db2be6572a"/>
    <w:rsid w:val="00214AF6"/>
    <w:rPr>
      <w:rFonts w:ascii="Arial" w:eastAsia="Arial" w:hAnsi="Arial" w:cs="Arial"/>
    </w:rPr>
  </w:style>
  <w:style w:type="character" w:customStyle="1" w:styleId="title0">
    <w:name w:val="title0"/>
    <w:basedOn w:val="a0"/>
    <w:rsid w:val="00214AF6"/>
  </w:style>
  <w:style w:type="character" w:customStyle="1" w:styleId="title1">
    <w:name w:val="title1"/>
    <w:basedOn w:val="a0"/>
    <w:rsid w:val="00214AF6"/>
  </w:style>
  <w:style w:type="paragraph" w:customStyle="1" w:styleId="NormalExprt">
    <w:name w:val="Normal_Exprt"/>
    <w:basedOn w:val="a"/>
    <w:rsid w:val="00C54BAF"/>
    <w:pPr>
      <w:jc w:val="both"/>
    </w:pPr>
    <w:rPr>
      <w:rFonts w:ascii="Arial" w:eastAsia="Arial" w:hAnsi="Arial" w:cs="Arial"/>
      <w:color w:val="003848"/>
      <w:szCs w:val="24"/>
    </w:rPr>
  </w:style>
  <w:style w:type="paragraph" w:customStyle="1" w:styleId="Normal94aa5bd7-70c5-49f9-876b-57fc8c1d74a5">
    <w:name w:val="Normal_94aa5bd7-70c5-49f9-876b-57fc8c1d74a5"/>
    <w:next w:val="a"/>
    <w:rsid w:val="00C54BAF"/>
    <w:rPr>
      <w:sz w:val="24"/>
      <w:szCs w:val="24"/>
      <w:lang w:val="en-US" w:eastAsia="uk-UA"/>
    </w:rPr>
  </w:style>
  <w:style w:type="paragraph" w:customStyle="1" w:styleId="NormalExport378fc1df-5e70-4ec6-b09f-9196eb7fa271">
    <w:name w:val="Normal_Export_378fc1df-5e70-4ec6-b09f-9196eb7fa271"/>
    <w:basedOn w:val="Normal94aa5bd7-70c5-49f9-876b-57fc8c1d74a5"/>
    <w:next w:val="a"/>
    <w:rsid w:val="00C54BAF"/>
    <w:pPr>
      <w:jc w:val="both"/>
    </w:pPr>
    <w:rPr>
      <w:rFonts w:ascii="Arial" w:eastAsia="Arial" w:hAnsi="Arial" w:cs="Arial"/>
      <w:sz w:val="20"/>
    </w:rPr>
  </w:style>
  <w:style w:type="paragraph" w:customStyle="1" w:styleId="Normalce3598e5-e743-4316-8252-142844cbe379">
    <w:name w:val="Normal_ce3598e5-e743-4316-8252-142844cbe379"/>
    <w:next w:val="a"/>
    <w:rsid w:val="00C54BAF"/>
    <w:rPr>
      <w:sz w:val="24"/>
      <w:szCs w:val="24"/>
      <w:lang w:val="en-US" w:eastAsia="uk-UA"/>
    </w:rPr>
  </w:style>
  <w:style w:type="paragraph" w:customStyle="1" w:styleId="Normalcc5c60a1-0b28-4172-b533-5eedf6182852">
    <w:name w:val="Normal_cc5c60a1-0b28-4172-b533-5eedf6182852"/>
    <w:next w:val="a"/>
    <w:rsid w:val="00C54BAF"/>
    <w:rPr>
      <w:sz w:val="24"/>
      <w:szCs w:val="24"/>
      <w:lang w:val="en-US" w:eastAsia="uk-UA"/>
    </w:rPr>
  </w:style>
  <w:style w:type="paragraph" w:customStyle="1" w:styleId="Normal203c09a3-f421-4772-b56a-dcf5b243a327">
    <w:name w:val="Normal_203c09a3-f421-4772-b56a-dcf5b243a327"/>
    <w:basedOn w:val="Normalcc5c60a1-0b28-4172-b533-5eedf6182852"/>
    <w:next w:val="a"/>
    <w:rsid w:val="00C54BAF"/>
  </w:style>
  <w:style w:type="paragraph" w:customStyle="1" w:styleId="Normal498a2590-8de8-4833-90a5-25a4964012bd">
    <w:name w:val="Normal_498a2590-8de8-4833-90a5-25a4964012bd"/>
    <w:next w:val="a"/>
    <w:rsid w:val="00C54BAF"/>
    <w:rPr>
      <w:sz w:val="24"/>
      <w:szCs w:val="24"/>
      <w:lang w:val="en-US" w:eastAsia="uk-UA"/>
    </w:rPr>
  </w:style>
  <w:style w:type="paragraph" w:customStyle="1" w:styleId="Normal61cde16f-4eea-4aab-a974-9e9477e2b1a6">
    <w:name w:val="Normal_61cde16f-4eea-4aab-a974-9e9477e2b1a6"/>
    <w:next w:val="a"/>
    <w:rsid w:val="00C54BAF"/>
    <w:rPr>
      <w:sz w:val="24"/>
      <w:szCs w:val="24"/>
      <w:lang w:val="en-US" w:eastAsia="uk-UA"/>
    </w:rPr>
  </w:style>
  <w:style w:type="paragraph" w:customStyle="1" w:styleId="Normal0ccc4cc9-40bb-4e46-9b0c-cc2cfd50033f">
    <w:name w:val="Normal_0ccc4cc9-40bb-4e46-9b0c-cc2cfd50033f"/>
    <w:basedOn w:val="Normal61cde16f-4eea-4aab-a974-9e9477e2b1a6"/>
    <w:next w:val="a"/>
    <w:rsid w:val="00C54BAF"/>
  </w:style>
  <w:style w:type="paragraph" w:customStyle="1" w:styleId="Normal2f06fa6f-af55-4daa-b1e6-f6cfce4f92e6">
    <w:name w:val="Normal_2f06fa6f-af55-4daa-b1e6-f6cfce4f92e6"/>
    <w:next w:val="a"/>
    <w:rsid w:val="00C54BAF"/>
    <w:rPr>
      <w:sz w:val="24"/>
      <w:szCs w:val="24"/>
      <w:lang w:val="en-US" w:eastAsia="uk-UA"/>
    </w:rPr>
  </w:style>
  <w:style w:type="character" w:customStyle="1" w:styleId="apple-converted-space">
    <w:name w:val="apple-converted-space"/>
    <w:basedOn w:val="a0"/>
    <w:rsid w:val="00C54BAF"/>
  </w:style>
  <w:style w:type="paragraph" w:customStyle="1" w:styleId="ReprintsHeader">
    <w:name w:val="Reprints_Header"/>
    <w:basedOn w:val="a"/>
    <w:next w:val="a"/>
    <w:rsid w:val="0091534D"/>
    <w:pPr>
      <w:shd w:val="clear" w:color="auto" w:fill="FFFFFF"/>
      <w:jc w:val="right"/>
    </w:pPr>
    <w:rPr>
      <w:rFonts w:ascii="Arial" w:eastAsia="Arial" w:hAnsi="Arial" w:cs="Arial"/>
      <w:color w:val="0000FF"/>
      <w:sz w:val="18"/>
    </w:rPr>
  </w:style>
  <w:style w:type="paragraph" w:customStyle="1" w:styleId="Extra">
    <w:name w:val="Стиль Заголовок Extra++"/>
    <w:basedOn w:val="2"/>
    <w:rsid w:val="008376D5"/>
    <w:pPr>
      <w:shd w:val="clear" w:color="auto" w:fill="004493"/>
      <w:jc w:val="both"/>
    </w:pPr>
    <w:rPr>
      <w:rFonts w:ascii="Calibri" w:hAnsi="Calibri" w:cs="Times New Roman"/>
      <w:noProof w:val="0"/>
      <w:color w:val="FFFFFF"/>
      <w:spacing w:val="10"/>
      <w:szCs w:val="20"/>
      <w:lang w:val="en-US"/>
    </w:rPr>
  </w:style>
  <w:style w:type="paragraph" w:customStyle="1" w:styleId="ArialRGB0">
    <w:name w:val="Стиль Arial Другой цвет (RGB(0"/>
    <w:aliases w:val="102,102)) подчеркивание По правом..."/>
    <w:basedOn w:val="a"/>
    <w:rsid w:val="00B577C5"/>
    <w:pPr>
      <w:jc w:val="right"/>
    </w:pPr>
    <w:rPr>
      <w:rFonts w:ascii="Arial" w:hAnsi="Arial"/>
      <w:color w:val="0000FF"/>
      <w:u w:val="single"/>
    </w:rPr>
  </w:style>
  <w:style w:type="paragraph" w:customStyle="1" w:styleId="Normal0">
    <w:name w:val="Normal_0"/>
    <w:qFormat/>
    <w:rsid w:val="00A17230"/>
    <w:rPr>
      <w:rFonts w:ascii="Arial" w:eastAsia="Arial" w:hAnsi="Arial" w:cs="Arial"/>
      <w:color w:val="000000"/>
      <w:szCs w:val="24"/>
    </w:rPr>
  </w:style>
  <w:style w:type="character" w:customStyle="1" w:styleId="70">
    <w:name w:val="Заголовок 7 Знак"/>
    <w:basedOn w:val="a0"/>
    <w:link w:val="7"/>
    <w:semiHidden/>
    <w:rsid w:val="00FF29A9"/>
    <w:rPr>
      <w:rFonts w:ascii="Calibri" w:eastAsia="Times New Roman" w:hAnsi="Calibri" w:cs="Times New Roman"/>
      <w:sz w:val="24"/>
      <w:szCs w:val="24"/>
    </w:rPr>
  </w:style>
  <w:style w:type="character" w:customStyle="1" w:styleId="1f3">
    <w:name w:val="Подзаголовок Знак1"/>
    <w:basedOn w:val="a0"/>
    <w:uiPriority w:val="99"/>
    <w:locked/>
    <w:rsid w:val="00FF29A9"/>
    <w:rPr>
      <w:rFonts w:ascii="Calibri" w:eastAsia="Times New Roman" w:hAnsi="Calibri" w:cs="Times New Roman"/>
      <w:caps/>
      <w:color w:val="595959"/>
      <w:spacing w:val="10"/>
      <w:sz w:val="24"/>
      <w:szCs w:val="24"/>
      <w:lang w:val="en-US"/>
    </w:rPr>
  </w:style>
  <w:style w:type="paragraph" w:styleId="afffff3">
    <w:name w:val="List Paragraph"/>
    <w:basedOn w:val="a"/>
    <w:uiPriority w:val="34"/>
    <w:qFormat/>
    <w:rsid w:val="00D83687"/>
    <w:pPr>
      <w:ind w:left="720"/>
      <w:contextualSpacing/>
    </w:pPr>
  </w:style>
  <w:style w:type="paragraph" w:customStyle="1" w:styleId="2b">
    <w:name w:val="Стиль Заголовок 2"/>
    <w:aliases w:val="Полнотекст_Подзаголовок + 11 пт Белый"/>
    <w:basedOn w:val="2"/>
    <w:rsid w:val="000043B6"/>
    <w:pPr>
      <w:pBdr>
        <w:top w:val="single" w:sz="4" w:space="1" w:color="auto"/>
        <w:left w:val="single" w:sz="4" w:space="4" w:color="auto"/>
        <w:bottom w:val="single" w:sz="4" w:space="1" w:color="auto"/>
        <w:right w:val="single" w:sz="4" w:space="4" w:color="auto"/>
      </w:pBdr>
      <w:spacing w:line="360" w:lineRule="auto"/>
    </w:pPr>
    <w:rPr>
      <w:color w:val="FFFFFF"/>
      <w:sz w:val="22"/>
    </w:rPr>
  </w:style>
  <w:style w:type="character" w:styleId="afffff4">
    <w:name w:val="annotation reference"/>
    <w:basedOn w:val="a0"/>
    <w:semiHidden/>
    <w:unhideWhenUsed/>
    <w:rsid w:val="000043B6"/>
    <w:rPr>
      <w:sz w:val="16"/>
      <w:szCs w:val="16"/>
    </w:rPr>
  </w:style>
  <w:style w:type="paragraph" w:styleId="afffff5">
    <w:name w:val="annotation text"/>
    <w:basedOn w:val="a"/>
    <w:link w:val="afffff6"/>
    <w:semiHidden/>
    <w:unhideWhenUsed/>
    <w:rsid w:val="000043B6"/>
  </w:style>
  <w:style w:type="character" w:customStyle="1" w:styleId="afffff6">
    <w:name w:val="Текст примечания Знак"/>
    <w:basedOn w:val="a0"/>
    <w:link w:val="afffff5"/>
    <w:semiHidden/>
    <w:rsid w:val="000043B6"/>
  </w:style>
  <w:style w:type="paragraph" w:styleId="afffff7">
    <w:name w:val="annotation subject"/>
    <w:basedOn w:val="afffff5"/>
    <w:next w:val="afffff5"/>
    <w:link w:val="afffff8"/>
    <w:semiHidden/>
    <w:unhideWhenUsed/>
    <w:rsid w:val="000043B6"/>
    <w:rPr>
      <w:b/>
      <w:bCs/>
    </w:rPr>
  </w:style>
  <w:style w:type="character" w:customStyle="1" w:styleId="afffff8">
    <w:name w:val="Тема примечания Знак"/>
    <w:basedOn w:val="afffff6"/>
    <w:link w:val="afffff7"/>
    <w:semiHidden/>
    <w:rsid w:val="000043B6"/>
    <w:rPr>
      <w:b/>
      <w:bCs/>
    </w:rPr>
  </w:style>
  <w:style w:type="character" w:customStyle="1" w:styleId="articlebody">
    <w:name w:val="articlebody"/>
    <w:basedOn w:val="a0"/>
    <w:rsid w:val="008823AD"/>
  </w:style>
  <w:style w:type="character" w:customStyle="1" w:styleId="ao105276">
    <w:name w:val="ao_105276"/>
    <w:basedOn w:val="a0"/>
    <w:rsid w:val="008823AD"/>
  </w:style>
  <w:style w:type="character" w:customStyle="1" w:styleId="ao70404">
    <w:name w:val="ao_70404"/>
    <w:basedOn w:val="a0"/>
    <w:rsid w:val="008823AD"/>
  </w:style>
  <w:style w:type="character" w:customStyle="1" w:styleId="ao6935">
    <w:name w:val="ao_6935"/>
    <w:basedOn w:val="a0"/>
    <w:rsid w:val="008823AD"/>
  </w:style>
  <w:style w:type="paragraph" w:customStyle="1" w:styleId="2c">
    <w:name w:val="Стиль Оглавление 2 + Авто"/>
    <w:basedOn w:val="26"/>
    <w:rsid w:val="008B0A12"/>
    <w:rPr>
      <w:bCs/>
      <w:color w:val="000000" w:themeColor="text1"/>
    </w:rPr>
  </w:style>
  <w:style w:type="paragraph" w:customStyle="1" w:styleId="afffff9">
    <w:name w:val="Дайджест_ТЕКСТ"/>
    <w:basedOn w:val="a"/>
    <w:rsid w:val="00BA494B"/>
    <w:pPr>
      <w:jc w:val="both"/>
    </w:pPr>
    <w:rPr>
      <w:rFonts w:ascii="Arial" w:eastAsia="Arial" w:hAnsi="Arial" w:cs="Arial"/>
      <w:color w:val="000000"/>
      <w:szCs w:val="24"/>
      <w:shd w:val="clear" w:color="auto" w:fill="FFFFFF"/>
    </w:rPr>
  </w:style>
  <w:style w:type="numbering" w:customStyle="1" w:styleId="1f4">
    <w:name w:val="Нет списка1"/>
    <w:next w:val="a2"/>
    <w:uiPriority w:val="99"/>
    <w:semiHidden/>
    <w:unhideWhenUsed/>
    <w:rsid w:val="000B49F2"/>
  </w:style>
  <w:style w:type="paragraph" w:customStyle="1" w:styleId="TocStyle">
    <w:name w:val="TocStyle"/>
    <w:rsid w:val="000B49F2"/>
    <w:pPr>
      <w:spacing w:before="240" w:after="240"/>
    </w:pPr>
    <w:rPr>
      <w:rFonts w:ascii="Arial" w:eastAsia="Arial" w:hAnsi="Arial" w:cs="Arial"/>
      <w:color w:val="767171"/>
      <w:sz w:val="24"/>
      <w:shd w:val="clear" w:color="auto" w:fill="FFFFFF"/>
    </w:rPr>
  </w:style>
  <w:style w:type="paragraph" w:customStyle="1" w:styleId="reprints0">
    <w:name w:val="reprints_дайджест"/>
    <w:basedOn w:val="a"/>
    <w:rsid w:val="000B49F2"/>
    <w:pPr>
      <w:spacing w:after="120"/>
      <w:jc w:val="right"/>
    </w:pPr>
    <w:rPr>
      <w:rFonts w:ascii="Arial" w:eastAsia="Arial" w:hAnsi="Arial" w:cs="Arial"/>
      <w:color w:val="595959"/>
      <w:szCs w:val="24"/>
      <w:shd w:val="clear" w:color="auto" w:fill="FFFFFF"/>
    </w:rPr>
  </w:style>
  <w:style w:type="paragraph" w:customStyle="1" w:styleId="WarningStyle">
    <w:name w:val="WarningStyle"/>
    <w:basedOn w:val="a"/>
    <w:rsid w:val="000B49F2"/>
    <w:pPr>
      <w:spacing w:before="120" w:after="240"/>
    </w:pPr>
    <w:rPr>
      <w:rFonts w:ascii="Arial" w:eastAsia="Arial" w:hAnsi="Arial" w:cs="Arial"/>
      <w:color w:val="595959"/>
      <w:szCs w:val="24"/>
      <w:shd w:val="clear" w:color="auto" w:fill="FFFFFF"/>
    </w:rPr>
  </w:style>
  <w:style w:type="paragraph" w:customStyle="1" w:styleId="UserMsgStyle">
    <w:name w:val="UserMsgStyle"/>
    <w:basedOn w:val="a"/>
    <w:rsid w:val="000B49F2"/>
    <w:rPr>
      <w:rFonts w:ascii="Arial" w:eastAsia="Arial" w:hAnsi="Arial" w:cs="Arial"/>
      <w:color w:val="595959"/>
      <w:sz w:val="16"/>
      <w:szCs w:val="24"/>
      <w:shd w:val="clear" w:color="auto" w:fill="FFFFFF"/>
    </w:rPr>
  </w:style>
  <w:style w:type="numbering" w:customStyle="1" w:styleId="2d">
    <w:name w:val="Нет списка2"/>
    <w:next w:val="a2"/>
    <w:semiHidden/>
    <w:rsid w:val="009102FB"/>
  </w:style>
  <w:style w:type="paragraph" w:customStyle="1" w:styleId="HeaderStyle">
    <w:name w:val="HeaderStyle"/>
    <w:basedOn w:val="a"/>
    <w:rsid w:val="009102FB"/>
    <w:pPr>
      <w:jc w:val="center"/>
    </w:pPr>
    <w:rPr>
      <w:rFonts w:ascii="Arial" w:eastAsia="Arial" w:hAnsi="Arial" w:cs="Arial"/>
      <w:color w:val="000000"/>
      <w:sz w:val="28"/>
      <w:szCs w:val="24"/>
      <w:shd w:val="clear" w:color="auto" w:fill="FFFFFF"/>
    </w:rPr>
  </w:style>
  <w:style w:type="paragraph" w:customStyle="1" w:styleId="RubricHeaderStyle">
    <w:name w:val="RubricHeaderStyle"/>
    <w:basedOn w:val="a"/>
    <w:rsid w:val="009102FB"/>
    <w:pPr>
      <w:pBdr>
        <w:top w:val="single" w:sz="34" w:space="2" w:color="1B67E0"/>
        <w:left w:val="single" w:sz="34" w:space="2" w:color="1B67E0"/>
        <w:bottom w:val="single" w:sz="34" w:space="2" w:color="1B67E0"/>
        <w:right w:val="single" w:sz="34" w:space="2" w:color="1B67E0"/>
        <w:between w:val="single" w:sz="34" w:space="2" w:color="1B67E0"/>
      </w:pBdr>
      <w:shd w:val="clear" w:color="auto" w:fill="1B67E0"/>
      <w:jc w:val="center"/>
      <w:outlineLvl w:val="1"/>
    </w:pPr>
    <w:rPr>
      <w:rFonts w:ascii="Arial" w:eastAsia="Arial" w:hAnsi="Arial" w:cs="Arial"/>
      <w:color w:val="FFFFFF"/>
      <w:sz w:val="28"/>
      <w:szCs w:val="24"/>
      <w:shd w:val="clear" w:color="auto" w:fill="1B67E0"/>
    </w:rPr>
  </w:style>
  <w:style w:type="paragraph" w:customStyle="1" w:styleId="RubricSubHeaderStyle">
    <w:name w:val="RubricSubHeaderStyle"/>
    <w:basedOn w:val="a"/>
    <w:rsid w:val="009102FB"/>
    <w:pPr>
      <w:pBdr>
        <w:top w:val="single" w:sz="34" w:space="2" w:color="AFD1F0"/>
        <w:left w:val="single" w:sz="34" w:space="2" w:color="AFD1F0"/>
        <w:bottom w:val="single" w:sz="34" w:space="2" w:color="AFD1F0"/>
        <w:right w:val="single" w:sz="34" w:space="2" w:color="AFD1F0"/>
        <w:between w:val="single" w:sz="34" w:space="2" w:color="AFD1F0"/>
      </w:pBdr>
      <w:shd w:val="clear" w:color="auto" w:fill="AFD1F0"/>
      <w:outlineLvl w:val="2"/>
    </w:pPr>
    <w:rPr>
      <w:rFonts w:ascii="Arial" w:eastAsia="Arial" w:hAnsi="Arial" w:cs="Arial"/>
      <w:color w:val="FFFFFF"/>
      <w:sz w:val="24"/>
      <w:szCs w:val="24"/>
      <w:shd w:val="clear" w:color="auto" w:fill="AFD1F0"/>
    </w:rPr>
  </w:style>
  <w:style w:type="numbering" w:customStyle="1" w:styleId="37">
    <w:name w:val="Нет списка3"/>
    <w:next w:val="a2"/>
    <w:semiHidden/>
    <w:rsid w:val="007F6402"/>
  </w:style>
  <w:style w:type="numbering" w:customStyle="1" w:styleId="43">
    <w:name w:val="Нет списка4"/>
    <w:next w:val="a2"/>
    <w:semiHidden/>
    <w:rsid w:val="00735017"/>
  </w:style>
  <w:style w:type="numbering" w:customStyle="1" w:styleId="53">
    <w:name w:val="Нет списка5"/>
    <w:next w:val="a2"/>
    <w:semiHidden/>
    <w:rsid w:val="00735017"/>
  </w:style>
  <w:style w:type="character" w:customStyle="1" w:styleId="afffb">
    <w:name w:val="Схема документа Знак"/>
    <w:basedOn w:val="a0"/>
    <w:link w:val="afffa"/>
    <w:rsid w:val="000B3D1B"/>
    <w:rPr>
      <w:rFonts w:ascii="Tahoma" w:hAnsi="Tahoma" w:cs="Tahoma"/>
      <w:shd w:val="clear" w:color="auto" w:fill="000080"/>
    </w:rPr>
  </w:style>
  <w:style w:type="numbering" w:customStyle="1" w:styleId="61">
    <w:name w:val="Нет списка6"/>
    <w:next w:val="a2"/>
    <w:semiHidden/>
    <w:rsid w:val="001745FA"/>
  </w:style>
  <w:style w:type="numbering" w:customStyle="1" w:styleId="73">
    <w:name w:val="Нет списка7"/>
    <w:next w:val="a2"/>
    <w:semiHidden/>
    <w:rsid w:val="001A7DA2"/>
  </w:style>
  <w:style w:type="paragraph" w:customStyle="1" w:styleId="TabHyperlink0">
    <w:name w:val="TabHyperlink"/>
    <w:rsid w:val="001A7DA2"/>
    <w:rPr>
      <w:rFonts w:ascii="Arial" w:eastAsia="Arial" w:hAnsi="Arial" w:cs="Arial"/>
      <w:color w:val="0000FF"/>
      <w:sz w:val="16"/>
      <w:u w:val="single"/>
    </w:rPr>
  </w:style>
  <w:style w:type="paragraph" w:customStyle="1" w:styleId="UserTabMsgStyle">
    <w:name w:val="UserTabMsgStyle"/>
    <w:rsid w:val="001A7DA2"/>
    <w:rPr>
      <w:rFonts w:ascii="Arial" w:eastAsia="Arial" w:hAnsi="Arial" w:cs="Arial"/>
      <w:color w:val="595959"/>
      <w:sz w:val="14"/>
    </w:rPr>
  </w:style>
  <w:style w:type="character" w:customStyle="1" w:styleId="datepartdate">
    <w:name w:val="datepart_date"/>
    <w:basedOn w:val="a0"/>
    <w:rsid w:val="0032698F"/>
  </w:style>
  <w:style w:type="character" w:customStyle="1" w:styleId="dateparttime">
    <w:name w:val="datepart_time"/>
    <w:basedOn w:val="a0"/>
    <w:rsid w:val="0032698F"/>
  </w:style>
  <w:style w:type="character" w:customStyle="1" w:styleId="ao127800">
    <w:name w:val="ao_127800"/>
    <w:basedOn w:val="a0"/>
    <w:rsid w:val="00697A5A"/>
  </w:style>
  <w:style w:type="character" w:customStyle="1" w:styleId="ao190673">
    <w:name w:val="ao_190673"/>
    <w:basedOn w:val="a0"/>
    <w:rsid w:val="00697A5A"/>
  </w:style>
  <w:style w:type="character" w:customStyle="1" w:styleId="ao7668">
    <w:name w:val="ao_7668"/>
    <w:basedOn w:val="a0"/>
    <w:rsid w:val="00697A5A"/>
  </w:style>
  <w:style w:type="character" w:customStyle="1" w:styleId="ao13775">
    <w:name w:val="ao_13775"/>
    <w:basedOn w:val="a0"/>
    <w:rsid w:val="00697A5A"/>
  </w:style>
  <w:style w:type="character" w:customStyle="1" w:styleId="ao71161">
    <w:name w:val="ao_71161"/>
    <w:basedOn w:val="a0"/>
    <w:rsid w:val="00697A5A"/>
  </w:style>
  <w:style w:type="numbering" w:customStyle="1" w:styleId="80">
    <w:name w:val="Нет списка8"/>
    <w:next w:val="a2"/>
    <w:semiHidden/>
    <w:unhideWhenUsed/>
    <w:rsid w:val="007B6B19"/>
  </w:style>
  <w:style w:type="paragraph" w:customStyle="1" w:styleId="TocFieldsStyle">
    <w:name w:val="TocFieldsStyle"/>
    <w:basedOn w:val="a"/>
    <w:rsid w:val="007B6B19"/>
    <w:pPr>
      <w:ind w:left="240"/>
    </w:pPr>
    <w:rPr>
      <w:rFonts w:ascii="Arial" w:eastAsia="Arial" w:hAnsi="Arial" w:cs="Arial"/>
      <w:b/>
      <w:i/>
      <w:color w:val="000000"/>
      <w:sz w:val="18"/>
      <w:szCs w:val="24"/>
      <w:shd w:val="clear" w:color="auto" w:fill="FFFFFF"/>
    </w:rPr>
  </w:style>
  <w:style w:type="numbering" w:customStyle="1" w:styleId="90">
    <w:name w:val="Нет списка9"/>
    <w:next w:val="a2"/>
    <w:semiHidden/>
    <w:rsid w:val="00E45643"/>
  </w:style>
  <w:style w:type="character" w:customStyle="1" w:styleId="afffe">
    <w:name w:val="Текст выноски Знак"/>
    <w:basedOn w:val="a0"/>
    <w:link w:val="afffd"/>
    <w:rsid w:val="00E45643"/>
    <w:rPr>
      <w:rFonts w:ascii="Tahoma" w:hAnsi="Tahoma" w:cs="Tahoma"/>
      <w:sz w:val="16"/>
      <w:szCs w:val="16"/>
    </w:rPr>
  </w:style>
  <w:style w:type="numbering" w:customStyle="1" w:styleId="101">
    <w:name w:val="Нет списка10"/>
    <w:next w:val="a2"/>
    <w:uiPriority w:val="99"/>
    <w:semiHidden/>
    <w:unhideWhenUsed/>
    <w:rsid w:val="006C347C"/>
  </w:style>
  <w:style w:type="numbering" w:customStyle="1" w:styleId="116">
    <w:name w:val="Нет списка11"/>
    <w:next w:val="a2"/>
    <w:uiPriority w:val="99"/>
    <w:semiHidden/>
    <w:unhideWhenUsed/>
    <w:rsid w:val="009F72DF"/>
  </w:style>
  <w:style w:type="numbering" w:customStyle="1" w:styleId="125">
    <w:name w:val="Нет списка12"/>
    <w:next w:val="a2"/>
    <w:uiPriority w:val="99"/>
    <w:semiHidden/>
    <w:unhideWhenUsed/>
    <w:rsid w:val="00380E76"/>
  </w:style>
  <w:style w:type="numbering" w:customStyle="1" w:styleId="131">
    <w:name w:val="Нет списка13"/>
    <w:next w:val="a2"/>
    <w:uiPriority w:val="99"/>
    <w:semiHidden/>
    <w:unhideWhenUsed/>
    <w:rsid w:val="00E33BBE"/>
  </w:style>
  <w:style w:type="numbering" w:customStyle="1" w:styleId="140">
    <w:name w:val="Нет списка14"/>
    <w:next w:val="a2"/>
    <w:uiPriority w:val="99"/>
    <w:semiHidden/>
    <w:unhideWhenUsed/>
    <w:rsid w:val="00695578"/>
  </w:style>
  <w:style w:type="numbering" w:customStyle="1" w:styleId="150">
    <w:name w:val="Нет списка15"/>
    <w:next w:val="a2"/>
    <w:uiPriority w:val="99"/>
    <w:semiHidden/>
    <w:unhideWhenUsed/>
    <w:rsid w:val="00521676"/>
  </w:style>
  <w:style w:type="numbering" w:customStyle="1" w:styleId="160">
    <w:name w:val="Нет списка16"/>
    <w:next w:val="a2"/>
    <w:uiPriority w:val="99"/>
    <w:semiHidden/>
    <w:unhideWhenUsed/>
    <w:rsid w:val="00CC31B3"/>
  </w:style>
  <w:style w:type="numbering" w:customStyle="1" w:styleId="170">
    <w:name w:val="Нет списка17"/>
    <w:next w:val="a2"/>
    <w:uiPriority w:val="99"/>
    <w:semiHidden/>
    <w:unhideWhenUsed/>
    <w:rsid w:val="00166827"/>
  </w:style>
  <w:style w:type="numbering" w:customStyle="1" w:styleId="180">
    <w:name w:val="Нет списка18"/>
    <w:next w:val="a2"/>
    <w:uiPriority w:val="99"/>
    <w:semiHidden/>
    <w:unhideWhenUsed/>
    <w:rsid w:val="00AA2AF5"/>
  </w:style>
  <w:style w:type="numbering" w:customStyle="1" w:styleId="190">
    <w:name w:val="Нет списка19"/>
    <w:next w:val="a2"/>
    <w:uiPriority w:val="99"/>
    <w:semiHidden/>
    <w:unhideWhenUsed/>
    <w:rsid w:val="007161B3"/>
  </w:style>
  <w:style w:type="numbering" w:customStyle="1" w:styleId="200">
    <w:name w:val="Нет списка20"/>
    <w:next w:val="a2"/>
    <w:uiPriority w:val="99"/>
    <w:semiHidden/>
    <w:unhideWhenUsed/>
    <w:rsid w:val="00F81673"/>
  </w:style>
  <w:style w:type="numbering" w:customStyle="1" w:styleId="210">
    <w:name w:val="Нет списка21"/>
    <w:next w:val="a2"/>
    <w:uiPriority w:val="99"/>
    <w:semiHidden/>
    <w:unhideWhenUsed/>
    <w:rsid w:val="00EE56B3"/>
  </w:style>
  <w:style w:type="numbering" w:customStyle="1" w:styleId="220">
    <w:name w:val="Нет списка22"/>
    <w:next w:val="a2"/>
    <w:uiPriority w:val="99"/>
    <w:semiHidden/>
    <w:unhideWhenUsed/>
    <w:rsid w:val="00AF64F1"/>
  </w:style>
  <w:style w:type="numbering" w:customStyle="1" w:styleId="230">
    <w:name w:val="Нет списка23"/>
    <w:next w:val="a2"/>
    <w:uiPriority w:val="99"/>
    <w:semiHidden/>
    <w:unhideWhenUsed/>
    <w:rsid w:val="00654E34"/>
  </w:style>
  <w:style w:type="numbering" w:customStyle="1" w:styleId="240">
    <w:name w:val="Нет списка24"/>
    <w:next w:val="a2"/>
    <w:uiPriority w:val="99"/>
    <w:semiHidden/>
    <w:unhideWhenUsed/>
    <w:rsid w:val="00B11479"/>
  </w:style>
  <w:style w:type="numbering" w:customStyle="1" w:styleId="250">
    <w:name w:val="Нет списка25"/>
    <w:next w:val="a2"/>
    <w:uiPriority w:val="99"/>
    <w:semiHidden/>
    <w:unhideWhenUsed/>
    <w:rsid w:val="00C04102"/>
  </w:style>
  <w:style w:type="numbering" w:customStyle="1" w:styleId="260">
    <w:name w:val="Нет списка26"/>
    <w:next w:val="a2"/>
    <w:uiPriority w:val="99"/>
    <w:semiHidden/>
    <w:unhideWhenUsed/>
    <w:rsid w:val="00961921"/>
  </w:style>
  <w:style w:type="numbering" w:customStyle="1" w:styleId="270">
    <w:name w:val="Нет списка27"/>
    <w:next w:val="a2"/>
    <w:uiPriority w:val="99"/>
    <w:semiHidden/>
    <w:unhideWhenUsed/>
    <w:rsid w:val="00FB40A6"/>
  </w:style>
  <w:style w:type="numbering" w:customStyle="1" w:styleId="280">
    <w:name w:val="Нет списка28"/>
    <w:next w:val="a2"/>
    <w:uiPriority w:val="99"/>
    <w:semiHidden/>
    <w:unhideWhenUsed/>
    <w:rsid w:val="006C48FD"/>
  </w:style>
  <w:style w:type="numbering" w:customStyle="1" w:styleId="290">
    <w:name w:val="Нет списка29"/>
    <w:next w:val="a2"/>
    <w:uiPriority w:val="99"/>
    <w:semiHidden/>
    <w:unhideWhenUsed/>
    <w:rsid w:val="00585367"/>
  </w:style>
  <w:style w:type="numbering" w:customStyle="1" w:styleId="300">
    <w:name w:val="Нет списка30"/>
    <w:next w:val="a2"/>
    <w:uiPriority w:val="99"/>
    <w:semiHidden/>
    <w:unhideWhenUsed/>
    <w:rsid w:val="000843BD"/>
  </w:style>
  <w:style w:type="numbering" w:customStyle="1" w:styleId="310">
    <w:name w:val="Нет списка31"/>
    <w:next w:val="a2"/>
    <w:uiPriority w:val="99"/>
    <w:semiHidden/>
    <w:unhideWhenUsed/>
    <w:rsid w:val="006D18EA"/>
  </w:style>
  <w:style w:type="numbering" w:customStyle="1" w:styleId="320">
    <w:name w:val="Нет списка32"/>
    <w:next w:val="a2"/>
    <w:uiPriority w:val="99"/>
    <w:semiHidden/>
    <w:unhideWhenUsed/>
    <w:rsid w:val="00CA35D5"/>
  </w:style>
  <w:style w:type="numbering" w:customStyle="1" w:styleId="330">
    <w:name w:val="Нет списка33"/>
    <w:next w:val="a2"/>
    <w:uiPriority w:val="99"/>
    <w:semiHidden/>
    <w:unhideWhenUsed/>
    <w:rsid w:val="00FE671B"/>
  </w:style>
  <w:style w:type="numbering" w:customStyle="1" w:styleId="340">
    <w:name w:val="Нет списка34"/>
    <w:next w:val="a2"/>
    <w:uiPriority w:val="99"/>
    <w:semiHidden/>
    <w:unhideWhenUsed/>
    <w:rsid w:val="00F73C5E"/>
  </w:style>
  <w:style w:type="numbering" w:customStyle="1" w:styleId="350">
    <w:name w:val="Нет списка35"/>
    <w:next w:val="a2"/>
    <w:uiPriority w:val="99"/>
    <w:semiHidden/>
    <w:unhideWhenUsed/>
    <w:rsid w:val="00CF7E34"/>
  </w:style>
  <w:style w:type="numbering" w:customStyle="1" w:styleId="360">
    <w:name w:val="Нет списка36"/>
    <w:next w:val="a2"/>
    <w:uiPriority w:val="99"/>
    <w:semiHidden/>
    <w:unhideWhenUsed/>
    <w:rsid w:val="003F2459"/>
  </w:style>
  <w:style w:type="numbering" w:customStyle="1" w:styleId="370">
    <w:name w:val="Нет списка37"/>
    <w:next w:val="a2"/>
    <w:uiPriority w:val="99"/>
    <w:semiHidden/>
    <w:unhideWhenUsed/>
    <w:rsid w:val="005C69E8"/>
  </w:style>
  <w:style w:type="numbering" w:customStyle="1" w:styleId="38">
    <w:name w:val="Нет списка38"/>
    <w:next w:val="a2"/>
    <w:uiPriority w:val="99"/>
    <w:semiHidden/>
    <w:unhideWhenUsed/>
    <w:rsid w:val="00173DD5"/>
  </w:style>
  <w:style w:type="numbering" w:customStyle="1" w:styleId="39">
    <w:name w:val="Нет списка39"/>
    <w:next w:val="a2"/>
    <w:uiPriority w:val="99"/>
    <w:semiHidden/>
    <w:unhideWhenUsed/>
    <w:rsid w:val="003F5DAE"/>
  </w:style>
  <w:style w:type="numbering" w:customStyle="1" w:styleId="400">
    <w:name w:val="Нет списка40"/>
    <w:next w:val="a2"/>
    <w:uiPriority w:val="99"/>
    <w:semiHidden/>
    <w:unhideWhenUsed/>
    <w:rsid w:val="00751ADD"/>
  </w:style>
  <w:style w:type="numbering" w:customStyle="1" w:styleId="411">
    <w:name w:val="Нет списка41"/>
    <w:next w:val="a2"/>
    <w:uiPriority w:val="99"/>
    <w:semiHidden/>
    <w:unhideWhenUsed/>
    <w:rsid w:val="003E6323"/>
  </w:style>
  <w:style w:type="numbering" w:customStyle="1" w:styleId="420">
    <w:name w:val="Нет списка42"/>
    <w:next w:val="a2"/>
    <w:uiPriority w:val="99"/>
    <w:semiHidden/>
    <w:unhideWhenUsed/>
    <w:rsid w:val="00843EB1"/>
  </w:style>
  <w:style w:type="numbering" w:customStyle="1" w:styleId="430">
    <w:name w:val="Нет списка43"/>
    <w:next w:val="a2"/>
    <w:uiPriority w:val="99"/>
    <w:semiHidden/>
    <w:unhideWhenUsed/>
    <w:rsid w:val="00646EBE"/>
  </w:style>
  <w:style w:type="numbering" w:customStyle="1" w:styleId="440">
    <w:name w:val="Нет списка44"/>
    <w:next w:val="a2"/>
    <w:uiPriority w:val="99"/>
    <w:semiHidden/>
    <w:unhideWhenUsed/>
    <w:rsid w:val="00F01FB2"/>
  </w:style>
  <w:style w:type="numbering" w:customStyle="1" w:styleId="45">
    <w:name w:val="Нет списка45"/>
    <w:next w:val="a2"/>
    <w:uiPriority w:val="99"/>
    <w:semiHidden/>
    <w:unhideWhenUsed/>
    <w:rsid w:val="00CF42FA"/>
  </w:style>
  <w:style w:type="numbering" w:customStyle="1" w:styleId="46">
    <w:name w:val="Нет списка46"/>
    <w:next w:val="a2"/>
    <w:uiPriority w:val="99"/>
    <w:semiHidden/>
    <w:unhideWhenUsed/>
    <w:rsid w:val="00532789"/>
  </w:style>
  <w:style w:type="numbering" w:customStyle="1" w:styleId="47">
    <w:name w:val="Нет списка47"/>
    <w:next w:val="a2"/>
    <w:uiPriority w:val="99"/>
    <w:semiHidden/>
    <w:unhideWhenUsed/>
    <w:rsid w:val="00A91B8B"/>
  </w:style>
  <w:style w:type="numbering" w:customStyle="1" w:styleId="48">
    <w:name w:val="Нет списка48"/>
    <w:next w:val="a2"/>
    <w:uiPriority w:val="99"/>
    <w:semiHidden/>
    <w:unhideWhenUsed/>
    <w:rsid w:val="00FA3EA0"/>
  </w:style>
  <w:style w:type="numbering" w:customStyle="1" w:styleId="49">
    <w:name w:val="Нет списка49"/>
    <w:next w:val="a2"/>
    <w:uiPriority w:val="99"/>
    <w:semiHidden/>
    <w:unhideWhenUsed/>
    <w:rsid w:val="004B64D9"/>
  </w:style>
  <w:style w:type="numbering" w:customStyle="1" w:styleId="500">
    <w:name w:val="Нет списка50"/>
    <w:next w:val="a2"/>
    <w:uiPriority w:val="99"/>
    <w:semiHidden/>
    <w:unhideWhenUsed/>
    <w:rsid w:val="00A47B50"/>
  </w:style>
  <w:style w:type="numbering" w:customStyle="1" w:styleId="510">
    <w:name w:val="Нет списка51"/>
    <w:next w:val="a2"/>
    <w:uiPriority w:val="99"/>
    <w:semiHidden/>
    <w:unhideWhenUsed/>
    <w:rsid w:val="00966741"/>
  </w:style>
  <w:style w:type="numbering" w:customStyle="1" w:styleId="520">
    <w:name w:val="Нет списка52"/>
    <w:next w:val="a2"/>
    <w:uiPriority w:val="99"/>
    <w:semiHidden/>
    <w:unhideWhenUsed/>
    <w:rsid w:val="0085535D"/>
  </w:style>
  <w:style w:type="numbering" w:customStyle="1" w:styleId="530">
    <w:name w:val="Нет списка53"/>
    <w:next w:val="a2"/>
    <w:uiPriority w:val="99"/>
    <w:semiHidden/>
    <w:unhideWhenUsed/>
    <w:rsid w:val="00F07D16"/>
  </w:style>
  <w:style w:type="numbering" w:customStyle="1" w:styleId="54">
    <w:name w:val="Нет списка54"/>
    <w:next w:val="a2"/>
    <w:uiPriority w:val="99"/>
    <w:semiHidden/>
    <w:unhideWhenUsed/>
    <w:rsid w:val="00D31B4D"/>
  </w:style>
  <w:style w:type="numbering" w:customStyle="1" w:styleId="55">
    <w:name w:val="Нет списка55"/>
    <w:next w:val="a2"/>
    <w:uiPriority w:val="99"/>
    <w:semiHidden/>
    <w:unhideWhenUsed/>
    <w:rsid w:val="00483FB1"/>
  </w:style>
  <w:style w:type="numbering" w:customStyle="1" w:styleId="56">
    <w:name w:val="Нет списка56"/>
    <w:next w:val="a2"/>
    <w:uiPriority w:val="99"/>
    <w:semiHidden/>
    <w:unhideWhenUsed/>
    <w:rsid w:val="00827733"/>
  </w:style>
  <w:style w:type="numbering" w:customStyle="1" w:styleId="57">
    <w:name w:val="Нет списка57"/>
    <w:next w:val="a2"/>
    <w:uiPriority w:val="99"/>
    <w:semiHidden/>
    <w:unhideWhenUsed/>
    <w:rsid w:val="00046418"/>
  </w:style>
  <w:style w:type="numbering" w:customStyle="1" w:styleId="58">
    <w:name w:val="Нет списка58"/>
    <w:next w:val="a2"/>
    <w:uiPriority w:val="99"/>
    <w:semiHidden/>
    <w:unhideWhenUsed/>
    <w:rsid w:val="005E40FA"/>
  </w:style>
  <w:style w:type="numbering" w:customStyle="1" w:styleId="59">
    <w:name w:val="Нет списка59"/>
    <w:next w:val="a2"/>
    <w:uiPriority w:val="99"/>
    <w:semiHidden/>
    <w:unhideWhenUsed/>
    <w:rsid w:val="008F7D78"/>
  </w:style>
  <w:style w:type="numbering" w:customStyle="1" w:styleId="600">
    <w:name w:val="Нет списка60"/>
    <w:next w:val="a2"/>
    <w:uiPriority w:val="99"/>
    <w:semiHidden/>
    <w:unhideWhenUsed/>
    <w:rsid w:val="00ED03DD"/>
  </w:style>
  <w:style w:type="numbering" w:customStyle="1" w:styleId="610">
    <w:name w:val="Нет списка61"/>
    <w:next w:val="a2"/>
    <w:uiPriority w:val="99"/>
    <w:semiHidden/>
    <w:unhideWhenUsed/>
    <w:rsid w:val="00FF3CEB"/>
  </w:style>
  <w:style w:type="numbering" w:customStyle="1" w:styleId="62">
    <w:name w:val="Нет списка62"/>
    <w:next w:val="a2"/>
    <w:uiPriority w:val="99"/>
    <w:semiHidden/>
    <w:unhideWhenUsed/>
    <w:rsid w:val="00224726"/>
  </w:style>
  <w:style w:type="numbering" w:customStyle="1" w:styleId="63">
    <w:name w:val="Нет списка63"/>
    <w:next w:val="a2"/>
    <w:uiPriority w:val="99"/>
    <w:semiHidden/>
    <w:unhideWhenUsed/>
    <w:rsid w:val="001F6DCA"/>
  </w:style>
  <w:style w:type="numbering" w:customStyle="1" w:styleId="64">
    <w:name w:val="Нет списка64"/>
    <w:next w:val="a2"/>
    <w:uiPriority w:val="99"/>
    <w:semiHidden/>
    <w:unhideWhenUsed/>
    <w:rsid w:val="004446F6"/>
  </w:style>
  <w:style w:type="numbering" w:customStyle="1" w:styleId="65">
    <w:name w:val="Нет списка65"/>
    <w:next w:val="a2"/>
    <w:uiPriority w:val="99"/>
    <w:semiHidden/>
    <w:unhideWhenUsed/>
    <w:rsid w:val="009B108C"/>
  </w:style>
  <w:style w:type="numbering" w:customStyle="1" w:styleId="66">
    <w:name w:val="Нет списка66"/>
    <w:next w:val="a2"/>
    <w:uiPriority w:val="99"/>
    <w:semiHidden/>
    <w:unhideWhenUsed/>
    <w:rsid w:val="00CA6E7D"/>
  </w:style>
  <w:style w:type="numbering" w:customStyle="1" w:styleId="67">
    <w:name w:val="Нет списка67"/>
    <w:next w:val="a2"/>
    <w:uiPriority w:val="99"/>
    <w:semiHidden/>
    <w:unhideWhenUsed/>
    <w:rsid w:val="00ED0012"/>
  </w:style>
  <w:style w:type="numbering" w:customStyle="1" w:styleId="68">
    <w:name w:val="Нет списка68"/>
    <w:next w:val="a2"/>
    <w:uiPriority w:val="99"/>
    <w:semiHidden/>
    <w:unhideWhenUsed/>
    <w:rsid w:val="002503D3"/>
  </w:style>
  <w:style w:type="numbering" w:customStyle="1" w:styleId="69">
    <w:name w:val="Нет списка69"/>
    <w:next w:val="a2"/>
    <w:uiPriority w:val="99"/>
    <w:semiHidden/>
    <w:unhideWhenUsed/>
    <w:rsid w:val="006F07DB"/>
  </w:style>
  <w:style w:type="numbering" w:customStyle="1" w:styleId="700">
    <w:name w:val="Нет списка70"/>
    <w:next w:val="a2"/>
    <w:uiPriority w:val="99"/>
    <w:semiHidden/>
    <w:unhideWhenUsed/>
    <w:rsid w:val="00ED0311"/>
  </w:style>
  <w:style w:type="paragraph" w:customStyle="1" w:styleId="TocHeadersStyle">
    <w:name w:val="TocHeadersStyle"/>
    <w:basedOn w:val="a"/>
    <w:rsid w:val="00ED0311"/>
    <w:pPr>
      <w:jc w:val="both"/>
    </w:pPr>
    <w:rPr>
      <w:rFonts w:ascii="Arial" w:eastAsia="Arial" w:hAnsi="Arial" w:cs="Arial"/>
      <w:color w:val="000000"/>
      <w:sz w:val="24"/>
      <w:szCs w:val="24"/>
      <w:shd w:val="clear" w:color="auto" w:fill="FFFFFF"/>
    </w:rPr>
  </w:style>
  <w:style w:type="paragraph" w:customStyle="1" w:styleId="TocAddInfoStyle">
    <w:name w:val="TocAddInfoStyle"/>
    <w:basedOn w:val="a"/>
    <w:rsid w:val="00ED0311"/>
    <w:pPr>
      <w:jc w:val="both"/>
    </w:pPr>
    <w:rPr>
      <w:rFonts w:ascii="Arial" w:eastAsia="Arial" w:hAnsi="Arial" w:cs="Arial"/>
      <w:b/>
      <w:i/>
      <w:color w:val="000000"/>
      <w:szCs w:val="24"/>
      <w:shd w:val="clear" w:color="auto" w:fill="FFFFFF"/>
    </w:rPr>
  </w:style>
  <w:style w:type="paragraph" w:customStyle="1" w:styleId="ExportAttachment">
    <w:name w:val="Export_Attachment"/>
    <w:basedOn w:val="a"/>
    <w:rsid w:val="00ED0311"/>
    <w:rPr>
      <w:rFonts w:ascii="Arial" w:eastAsia="Arial" w:hAnsi="Arial" w:cs="Arial"/>
      <w:color w:val="0000FF"/>
      <w:szCs w:val="24"/>
      <w:shd w:val="clear" w:color="auto" w:fill="FFFFFF"/>
    </w:rPr>
  </w:style>
  <w:style w:type="numbering" w:customStyle="1" w:styleId="710">
    <w:name w:val="Нет списка71"/>
    <w:next w:val="a2"/>
    <w:uiPriority w:val="99"/>
    <w:semiHidden/>
    <w:unhideWhenUsed/>
    <w:rsid w:val="00BF3189"/>
  </w:style>
  <w:style w:type="numbering" w:customStyle="1" w:styleId="720">
    <w:name w:val="Нет списка72"/>
    <w:next w:val="a2"/>
    <w:uiPriority w:val="99"/>
    <w:semiHidden/>
    <w:unhideWhenUsed/>
    <w:rsid w:val="00CC0AA4"/>
  </w:style>
  <w:style w:type="numbering" w:customStyle="1" w:styleId="730">
    <w:name w:val="Нет списка73"/>
    <w:next w:val="a2"/>
    <w:uiPriority w:val="99"/>
    <w:semiHidden/>
    <w:unhideWhenUsed/>
    <w:rsid w:val="001E6D65"/>
  </w:style>
  <w:style w:type="numbering" w:customStyle="1" w:styleId="74">
    <w:name w:val="Нет списка74"/>
    <w:next w:val="a2"/>
    <w:uiPriority w:val="99"/>
    <w:semiHidden/>
    <w:unhideWhenUsed/>
    <w:rsid w:val="001D40D6"/>
  </w:style>
  <w:style w:type="numbering" w:customStyle="1" w:styleId="75">
    <w:name w:val="Нет списка75"/>
    <w:next w:val="a2"/>
    <w:uiPriority w:val="99"/>
    <w:semiHidden/>
    <w:unhideWhenUsed/>
    <w:rsid w:val="00C928B6"/>
  </w:style>
  <w:style w:type="numbering" w:customStyle="1" w:styleId="76">
    <w:name w:val="Нет списка76"/>
    <w:next w:val="a2"/>
    <w:uiPriority w:val="99"/>
    <w:semiHidden/>
    <w:unhideWhenUsed/>
    <w:rsid w:val="00D91238"/>
  </w:style>
  <w:style w:type="numbering" w:customStyle="1" w:styleId="77">
    <w:name w:val="Нет списка77"/>
    <w:next w:val="a2"/>
    <w:uiPriority w:val="99"/>
    <w:semiHidden/>
    <w:unhideWhenUsed/>
    <w:rsid w:val="00FA48D5"/>
  </w:style>
  <w:style w:type="numbering" w:customStyle="1" w:styleId="78">
    <w:name w:val="Нет списка78"/>
    <w:next w:val="a2"/>
    <w:uiPriority w:val="99"/>
    <w:semiHidden/>
    <w:unhideWhenUsed/>
    <w:rsid w:val="00AC044C"/>
  </w:style>
  <w:style w:type="numbering" w:customStyle="1" w:styleId="79">
    <w:name w:val="Нет списка79"/>
    <w:next w:val="a2"/>
    <w:uiPriority w:val="99"/>
    <w:semiHidden/>
    <w:unhideWhenUsed/>
    <w:rsid w:val="00B90B5C"/>
  </w:style>
  <w:style w:type="numbering" w:customStyle="1" w:styleId="800">
    <w:name w:val="Нет списка80"/>
    <w:next w:val="a2"/>
    <w:uiPriority w:val="99"/>
    <w:semiHidden/>
    <w:unhideWhenUsed/>
    <w:rsid w:val="001C1C24"/>
  </w:style>
  <w:style w:type="numbering" w:customStyle="1" w:styleId="81">
    <w:name w:val="Нет списка81"/>
    <w:next w:val="a2"/>
    <w:uiPriority w:val="99"/>
    <w:semiHidden/>
    <w:unhideWhenUsed/>
    <w:rsid w:val="00C402A4"/>
  </w:style>
  <w:style w:type="numbering" w:customStyle="1" w:styleId="82">
    <w:name w:val="Нет списка82"/>
    <w:next w:val="a2"/>
    <w:uiPriority w:val="99"/>
    <w:semiHidden/>
    <w:unhideWhenUsed/>
    <w:rsid w:val="0045605B"/>
  </w:style>
  <w:style w:type="numbering" w:customStyle="1" w:styleId="83">
    <w:name w:val="Нет списка83"/>
    <w:next w:val="a2"/>
    <w:uiPriority w:val="99"/>
    <w:semiHidden/>
    <w:unhideWhenUsed/>
    <w:rsid w:val="002721B6"/>
  </w:style>
  <w:style w:type="numbering" w:customStyle="1" w:styleId="84">
    <w:name w:val="Нет списка84"/>
    <w:next w:val="a2"/>
    <w:uiPriority w:val="99"/>
    <w:semiHidden/>
    <w:unhideWhenUsed/>
    <w:rsid w:val="007817E5"/>
  </w:style>
  <w:style w:type="numbering" w:customStyle="1" w:styleId="85">
    <w:name w:val="Нет списка85"/>
    <w:next w:val="a2"/>
    <w:uiPriority w:val="99"/>
    <w:semiHidden/>
    <w:unhideWhenUsed/>
    <w:rsid w:val="0067008E"/>
  </w:style>
  <w:style w:type="numbering" w:customStyle="1" w:styleId="86">
    <w:name w:val="Нет списка86"/>
    <w:next w:val="a2"/>
    <w:uiPriority w:val="99"/>
    <w:semiHidden/>
    <w:unhideWhenUsed/>
    <w:rsid w:val="00821C9B"/>
  </w:style>
  <w:style w:type="numbering" w:customStyle="1" w:styleId="87">
    <w:name w:val="Нет списка87"/>
    <w:next w:val="a2"/>
    <w:uiPriority w:val="99"/>
    <w:semiHidden/>
    <w:unhideWhenUsed/>
    <w:rsid w:val="009C37CB"/>
  </w:style>
  <w:style w:type="numbering" w:customStyle="1" w:styleId="88">
    <w:name w:val="Нет списка88"/>
    <w:next w:val="a2"/>
    <w:uiPriority w:val="99"/>
    <w:semiHidden/>
    <w:unhideWhenUsed/>
    <w:rsid w:val="0096754C"/>
  </w:style>
  <w:style w:type="numbering" w:customStyle="1" w:styleId="89">
    <w:name w:val="Нет списка89"/>
    <w:next w:val="a2"/>
    <w:uiPriority w:val="99"/>
    <w:semiHidden/>
    <w:unhideWhenUsed/>
    <w:rsid w:val="005721FA"/>
  </w:style>
  <w:style w:type="numbering" w:customStyle="1" w:styleId="900">
    <w:name w:val="Нет списка90"/>
    <w:next w:val="a2"/>
    <w:uiPriority w:val="99"/>
    <w:semiHidden/>
    <w:unhideWhenUsed/>
    <w:rsid w:val="00BC78D3"/>
  </w:style>
  <w:style w:type="numbering" w:customStyle="1" w:styleId="91">
    <w:name w:val="Нет списка91"/>
    <w:next w:val="a2"/>
    <w:uiPriority w:val="99"/>
    <w:semiHidden/>
    <w:unhideWhenUsed/>
    <w:rsid w:val="006D34C7"/>
  </w:style>
  <w:style w:type="numbering" w:customStyle="1" w:styleId="92">
    <w:name w:val="Нет списка92"/>
    <w:next w:val="a2"/>
    <w:uiPriority w:val="99"/>
    <w:semiHidden/>
    <w:unhideWhenUsed/>
    <w:rsid w:val="00282455"/>
  </w:style>
  <w:style w:type="numbering" w:customStyle="1" w:styleId="93">
    <w:name w:val="Нет списка93"/>
    <w:next w:val="a2"/>
    <w:uiPriority w:val="99"/>
    <w:semiHidden/>
    <w:unhideWhenUsed/>
    <w:rsid w:val="000E32F9"/>
  </w:style>
  <w:style w:type="numbering" w:customStyle="1" w:styleId="94">
    <w:name w:val="Нет списка94"/>
    <w:next w:val="a2"/>
    <w:uiPriority w:val="99"/>
    <w:semiHidden/>
    <w:unhideWhenUsed/>
    <w:rsid w:val="00BC4A48"/>
  </w:style>
  <w:style w:type="numbering" w:customStyle="1" w:styleId="95">
    <w:name w:val="Нет списка95"/>
    <w:next w:val="a2"/>
    <w:uiPriority w:val="99"/>
    <w:semiHidden/>
    <w:unhideWhenUsed/>
    <w:rsid w:val="00131F14"/>
  </w:style>
  <w:style w:type="numbering" w:customStyle="1" w:styleId="96">
    <w:name w:val="Нет списка96"/>
    <w:next w:val="a2"/>
    <w:uiPriority w:val="99"/>
    <w:semiHidden/>
    <w:unhideWhenUsed/>
    <w:rsid w:val="00634597"/>
  </w:style>
  <w:style w:type="numbering" w:customStyle="1" w:styleId="97">
    <w:name w:val="Нет списка97"/>
    <w:next w:val="a2"/>
    <w:uiPriority w:val="99"/>
    <w:semiHidden/>
    <w:unhideWhenUsed/>
    <w:rsid w:val="00AA270A"/>
  </w:style>
  <w:style w:type="numbering" w:customStyle="1" w:styleId="98">
    <w:name w:val="Нет списка98"/>
    <w:next w:val="a2"/>
    <w:uiPriority w:val="99"/>
    <w:semiHidden/>
    <w:unhideWhenUsed/>
    <w:rsid w:val="00BA6DCA"/>
  </w:style>
  <w:style w:type="numbering" w:customStyle="1" w:styleId="99">
    <w:name w:val="Нет списка99"/>
    <w:next w:val="a2"/>
    <w:uiPriority w:val="99"/>
    <w:semiHidden/>
    <w:unhideWhenUsed/>
    <w:rsid w:val="00730A3B"/>
  </w:style>
</w:styles>
</file>

<file path=word/webSettings.xml><?xml version="1.0" encoding="utf-8"?>
<w:webSettings xmlns:r="http://schemas.openxmlformats.org/officeDocument/2006/relationships" xmlns:w="http://schemas.openxmlformats.org/wordprocessingml/2006/main">
  <w:divs>
    <w:div w:id="7801945">
      <w:bodyDiv w:val="1"/>
      <w:marLeft w:val="0"/>
      <w:marRight w:val="0"/>
      <w:marTop w:val="0"/>
      <w:marBottom w:val="0"/>
      <w:divBdr>
        <w:top w:val="none" w:sz="0" w:space="0" w:color="auto"/>
        <w:left w:val="none" w:sz="0" w:space="0" w:color="auto"/>
        <w:bottom w:val="none" w:sz="0" w:space="0" w:color="auto"/>
        <w:right w:val="none" w:sz="0" w:space="0" w:color="auto"/>
      </w:divBdr>
    </w:div>
    <w:div w:id="10037089">
      <w:bodyDiv w:val="1"/>
      <w:marLeft w:val="0"/>
      <w:marRight w:val="0"/>
      <w:marTop w:val="0"/>
      <w:marBottom w:val="0"/>
      <w:divBdr>
        <w:top w:val="none" w:sz="0" w:space="0" w:color="auto"/>
        <w:left w:val="none" w:sz="0" w:space="0" w:color="auto"/>
        <w:bottom w:val="none" w:sz="0" w:space="0" w:color="auto"/>
        <w:right w:val="none" w:sz="0" w:space="0" w:color="auto"/>
      </w:divBdr>
    </w:div>
    <w:div w:id="78791708">
      <w:bodyDiv w:val="1"/>
      <w:marLeft w:val="0"/>
      <w:marRight w:val="0"/>
      <w:marTop w:val="0"/>
      <w:marBottom w:val="0"/>
      <w:divBdr>
        <w:top w:val="none" w:sz="0" w:space="0" w:color="auto"/>
        <w:left w:val="none" w:sz="0" w:space="0" w:color="auto"/>
        <w:bottom w:val="none" w:sz="0" w:space="0" w:color="auto"/>
        <w:right w:val="none" w:sz="0" w:space="0" w:color="auto"/>
      </w:divBdr>
      <w:divsChild>
        <w:div w:id="1550262151">
          <w:marLeft w:val="0"/>
          <w:marRight w:val="0"/>
          <w:marTop w:val="0"/>
          <w:marBottom w:val="0"/>
          <w:divBdr>
            <w:top w:val="none" w:sz="0" w:space="0" w:color="auto"/>
            <w:left w:val="none" w:sz="0" w:space="0" w:color="auto"/>
            <w:bottom w:val="none" w:sz="0" w:space="0" w:color="auto"/>
            <w:right w:val="none" w:sz="0" w:space="0" w:color="auto"/>
          </w:divBdr>
        </w:div>
      </w:divsChild>
    </w:div>
    <w:div w:id="85423997">
      <w:bodyDiv w:val="1"/>
      <w:marLeft w:val="0"/>
      <w:marRight w:val="0"/>
      <w:marTop w:val="0"/>
      <w:marBottom w:val="0"/>
      <w:divBdr>
        <w:top w:val="none" w:sz="0" w:space="0" w:color="auto"/>
        <w:left w:val="none" w:sz="0" w:space="0" w:color="auto"/>
        <w:bottom w:val="none" w:sz="0" w:space="0" w:color="auto"/>
        <w:right w:val="none" w:sz="0" w:space="0" w:color="auto"/>
      </w:divBdr>
    </w:div>
    <w:div w:id="120803375">
      <w:bodyDiv w:val="1"/>
      <w:marLeft w:val="0"/>
      <w:marRight w:val="0"/>
      <w:marTop w:val="0"/>
      <w:marBottom w:val="0"/>
      <w:divBdr>
        <w:top w:val="none" w:sz="0" w:space="0" w:color="auto"/>
        <w:left w:val="none" w:sz="0" w:space="0" w:color="auto"/>
        <w:bottom w:val="none" w:sz="0" w:space="0" w:color="auto"/>
        <w:right w:val="none" w:sz="0" w:space="0" w:color="auto"/>
      </w:divBdr>
    </w:div>
    <w:div w:id="139270558">
      <w:bodyDiv w:val="1"/>
      <w:marLeft w:val="0"/>
      <w:marRight w:val="0"/>
      <w:marTop w:val="0"/>
      <w:marBottom w:val="0"/>
      <w:divBdr>
        <w:top w:val="none" w:sz="0" w:space="0" w:color="auto"/>
        <w:left w:val="none" w:sz="0" w:space="0" w:color="auto"/>
        <w:bottom w:val="none" w:sz="0" w:space="0" w:color="auto"/>
        <w:right w:val="none" w:sz="0" w:space="0" w:color="auto"/>
      </w:divBdr>
    </w:div>
    <w:div w:id="141580642">
      <w:bodyDiv w:val="1"/>
      <w:marLeft w:val="0"/>
      <w:marRight w:val="0"/>
      <w:marTop w:val="0"/>
      <w:marBottom w:val="0"/>
      <w:divBdr>
        <w:top w:val="none" w:sz="0" w:space="0" w:color="auto"/>
        <w:left w:val="none" w:sz="0" w:space="0" w:color="auto"/>
        <w:bottom w:val="none" w:sz="0" w:space="0" w:color="auto"/>
        <w:right w:val="none" w:sz="0" w:space="0" w:color="auto"/>
      </w:divBdr>
    </w:div>
    <w:div w:id="179508298">
      <w:bodyDiv w:val="1"/>
      <w:marLeft w:val="0"/>
      <w:marRight w:val="0"/>
      <w:marTop w:val="0"/>
      <w:marBottom w:val="0"/>
      <w:divBdr>
        <w:top w:val="none" w:sz="0" w:space="0" w:color="auto"/>
        <w:left w:val="none" w:sz="0" w:space="0" w:color="auto"/>
        <w:bottom w:val="none" w:sz="0" w:space="0" w:color="auto"/>
        <w:right w:val="none" w:sz="0" w:space="0" w:color="auto"/>
      </w:divBdr>
    </w:div>
    <w:div w:id="184028966">
      <w:bodyDiv w:val="1"/>
      <w:marLeft w:val="0"/>
      <w:marRight w:val="0"/>
      <w:marTop w:val="0"/>
      <w:marBottom w:val="0"/>
      <w:divBdr>
        <w:top w:val="none" w:sz="0" w:space="0" w:color="auto"/>
        <w:left w:val="none" w:sz="0" w:space="0" w:color="auto"/>
        <w:bottom w:val="none" w:sz="0" w:space="0" w:color="auto"/>
        <w:right w:val="none" w:sz="0" w:space="0" w:color="auto"/>
      </w:divBdr>
    </w:div>
    <w:div w:id="343216226">
      <w:bodyDiv w:val="1"/>
      <w:marLeft w:val="0"/>
      <w:marRight w:val="0"/>
      <w:marTop w:val="0"/>
      <w:marBottom w:val="0"/>
      <w:divBdr>
        <w:top w:val="none" w:sz="0" w:space="0" w:color="auto"/>
        <w:left w:val="none" w:sz="0" w:space="0" w:color="auto"/>
        <w:bottom w:val="none" w:sz="0" w:space="0" w:color="auto"/>
        <w:right w:val="none" w:sz="0" w:space="0" w:color="auto"/>
      </w:divBdr>
    </w:div>
    <w:div w:id="355469859">
      <w:bodyDiv w:val="1"/>
      <w:marLeft w:val="0"/>
      <w:marRight w:val="0"/>
      <w:marTop w:val="0"/>
      <w:marBottom w:val="0"/>
      <w:divBdr>
        <w:top w:val="none" w:sz="0" w:space="0" w:color="auto"/>
        <w:left w:val="none" w:sz="0" w:space="0" w:color="auto"/>
        <w:bottom w:val="none" w:sz="0" w:space="0" w:color="auto"/>
        <w:right w:val="none" w:sz="0" w:space="0" w:color="auto"/>
      </w:divBdr>
    </w:div>
    <w:div w:id="380131880">
      <w:bodyDiv w:val="1"/>
      <w:marLeft w:val="0"/>
      <w:marRight w:val="0"/>
      <w:marTop w:val="0"/>
      <w:marBottom w:val="0"/>
      <w:divBdr>
        <w:top w:val="none" w:sz="0" w:space="0" w:color="auto"/>
        <w:left w:val="none" w:sz="0" w:space="0" w:color="auto"/>
        <w:bottom w:val="none" w:sz="0" w:space="0" w:color="auto"/>
        <w:right w:val="none" w:sz="0" w:space="0" w:color="auto"/>
      </w:divBdr>
      <w:divsChild>
        <w:div w:id="1803032311">
          <w:marLeft w:val="0"/>
          <w:marRight w:val="0"/>
          <w:marTop w:val="0"/>
          <w:marBottom w:val="0"/>
          <w:divBdr>
            <w:top w:val="none" w:sz="0" w:space="0" w:color="auto"/>
            <w:left w:val="none" w:sz="0" w:space="0" w:color="auto"/>
            <w:bottom w:val="none" w:sz="0" w:space="0" w:color="auto"/>
            <w:right w:val="none" w:sz="0" w:space="0" w:color="auto"/>
          </w:divBdr>
        </w:div>
      </w:divsChild>
    </w:div>
    <w:div w:id="390884751">
      <w:bodyDiv w:val="1"/>
      <w:marLeft w:val="0"/>
      <w:marRight w:val="0"/>
      <w:marTop w:val="0"/>
      <w:marBottom w:val="0"/>
      <w:divBdr>
        <w:top w:val="none" w:sz="0" w:space="0" w:color="auto"/>
        <w:left w:val="none" w:sz="0" w:space="0" w:color="auto"/>
        <w:bottom w:val="none" w:sz="0" w:space="0" w:color="auto"/>
        <w:right w:val="none" w:sz="0" w:space="0" w:color="auto"/>
      </w:divBdr>
    </w:div>
    <w:div w:id="399327562">
      <w:bodyDiv w:val="1"/>
      <w:marLeft w:val="0"/>
      <w:marRight w:val="0"/>
      <w:marTop w:val="0"/>
      <w:marBottom w:val="0"/>
      <w:divBdr>
        <w:top w:val="none" w:sz="0" w:space="0" w:color="auto"/>
        <w:left w:val="none" w:sz="0" w:space="0" w:color="auto"/>
        <w:bottom w:val="none" w:sz="0" w:space="0" w:color="auto"/>
        <w:right w:val="none" w:sz="0" w:space="0" w:color="auto"/>
      </w:divBdr>
    </w:div>
    <w:div w:id="427315058">
      <w:bodyDiv w:val="1"/>
      <w:marLeft w:val="0"/>
      <w:marRight w:val="0"/>
      <w:marTop w:val="0"/>
      <w:marBottom w:val="0"/>
      <w:divBdr>
        <w:top w:val="none" w:sz="0" w:space="0" w:color="auto"/>
        <w:left w:val="none" w:sz="0" w:space="0" w:color="auto"/>
        <w:bottom w:val="none" w:sz="0" w:space="0" w:color="auto"/>
        <w:right w:val="none" w:sz="0" w:space="0" w:color="auto"/>
      </w:divBdr>
      <w:divsChild>
        <w:div w:id="394552691">
          <w:marLeft w:val="0"/>
          <w:marRight w:val="0"/>
          <w:marTop w:val="0"/>
          <w:marBottom w:val="0"/>
          <w:divBdr>
            <w:top w:val="none" w:sz="0" w:space="0" w:color="auto"/>
            <w:left w:val="none" w:sz="0" w:space="0" w:color="auto"/>
            <w:bottom w:val="none" w:sz="0" w:space="0" w:color="auto"/>
            <w:right w:val="none" w:sz="0" w:space="0" w:color="auto"/>
          </w:divBdr>
        </w:div>
      </w:divsChild>
    </w:div>
    <w:div w:id="435910720">
      <w:bodyDiv w:val="1"/>
      <w:marLeft w:val="0"/>
      <w:marRight w:val="0"/>
      <w:marTop w:val="0"/>
      <w:marBottom w:val="0"/>
      <w:divBdr>
        <w:top w:val="none" w:sz="0" w:space="0" w:color="auto"/>
        <w:left w:val="none" w:sz="0" w:space="0" w:color="auto"/>
        <w:bottom w:val="none" w:sz="0" w:space="0" w:color="auto"/>
        <w:right w:val="none" w:sz="0" w:space="0" w:color="auto"/>
      </w:divBdr>
      <w:divsChild>
        <w:div w:id="359671795">
          <w:marLeft w:val="0"/>
          <w:marRight w:val="0"/>
          <w:marTop w:val="0"/>
          <w:marBottom w:val="0"/>
          <w:divBdr>
            <w:top w:val="none" w:sz="0" w:space="0" w:color="auto"/>
            <w:left w:val="none" w:sz="0" w:space="0" w:color="auto"/>
            <w:bottom w:val="none" w:sz="0" w:space="0" w:color="auto"/>
            <w:right w:val="none" w:sz="0" w:space="0" w:color="auto"/>
          </w:divBdr>
        </w:div>
      </w:divsChild>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452947240">
      <w:bodyDiv w:val="1"/>
      <w:marLeft w:val="0"/>
      <w:marRight w:val="0"/>
      <w:marTop w:val="0"/>
      <w:marBottom w:val="0"/>
      <w:divBdr>
        <w:top w:val="none" w:sz="0" w:space="0" w:color="auto"/>
        <w:left w:val="none" w:sz="0" w:space="0" w:color="auto"/>
        <w:bottom w:val="none" w:sz="0" w:space="0" w:color="auto"/>
        <w:right w:val="none" w:sz="0" w:space="0" w:color="auto"/>
      </w:divBdr>
    </w:div>
    <w:div w:id="467360894">
      <w:bodyDiv w:val="1"/>
      <w:marLeft w:val="0"/>
      <w:marRight w:val="0"/>
      <w:marTop w:val="0"/>
      <w:marBottom w:val="0"/>
      <w:divBdr>
        <w:top w:val="none" w:sz="0" w:space="0" w:color="auto"/>
        <w:left w:val="none" w:sz="0" w:space="0" w:color="auto"/>
        <w:bottom w:val="none" w:sz="0" w:space="0" w:color="auto"/>
        <w:right w:val="none" w:sz="0" w:space="0" w:color="auto"/>
      </w:divBdr>
    </w:div>
    <w:div w:id="489761288">
      <w:bodyDiv w:val="1"/>
      <w:marLeft w:val="0"/>
      <w:marRight w:val="0"/>
      <w:marTop w:val="0"/>
      <w:marBottom w:val="0"/>
      <w:divBdr>
        <w:top w:val="none" w:sz="0" w:space="0" w:color="auto"/>
        <w:left w:val="none" w:sz="0" w:space="0" w:color="auto"/>
        <w:bottom w:val="none" w:sz="0" w:space="0" w:color="auto"/>
        <w:right w:val="none" w:sz="0" w:space="0" w:color="auto"/>
      </w:divBdr>
    </w:div>
    <w:div w:id="500243217">
      <w:bodyDiv w:val="1"/>
      <w:marLeft w:val="0"/>
      <w:marRight w:val="0"/>
      <w:marTop w:val="0"/>
      <w:marBottom w:val="0"/>
      <w:divBdr>
        <w:top w:val="none" w:sz="0" w:space="0" w:color="auto"/>
        <w:left w:val="none" w:sz="0" w:space="0" w:color="auto"/>
        <w:bottom w:val="none" w:sz="0" w:space="0" w:color="auto"/>
        <w:right w:val="none" w:sz="0" w:space="0" w:color="auto"/>
      </w:divBdr>
    </w:div>
    <w:div w:id="503479279">
      <w:bodyDiv w:val="1"/>
      <w:marLeft w:val="0"/>
      <w:marRight w:val="0"/>
      <w:marTop w:val="0"/>
      <w:marBottom w:val="0"/>
      <w:divBdr>
        <w:top w:val="none" w:sz="0" w:space="0" w:color="auto"/>
        <w:left w:val="none" w:sz="0" w:space="0" w:color="auto"/>
        <w:bottom w:val="none" w:sz="0" w:space="0" w:color="auto"/>
        <w:right w:val="none" w:sz="0" w:space="0" w:color="auto"/>
      </w:divBdr>
      <w:divsChild>
        <w:div w:id="1443960948">
          <w:marLeft w:val="0"/>
          <w:marRight w:val="0"/>
          <w:marTop w:val="0"/>
          <w:marBottom w:val="0"/>
          <w:divBdr>
            <w:top w:val="none" w:sz="0" w:space="0" w:color="auto"/>
            <w:left w:val="none" w:sz="0" w:space="0" w:color="auto"/>
            <w:bottom w:val="none" w:sz="0" w:space="0" w:color="auto"/>
            <w:right w:val="none" w:sz="0" w:space="0" w:color="auto"/>
          </w:divBdr>
        </w:div>
      </w:divsChild>
    </w:div>
    <w:div w:id="506485555">
      <w:bodyDiv w:val="1"/>
      <w:marLeft w:val="0"/>
      <w:marRight w:val="0"/>
      <w:marTop w:val="0"/>
      <w:marBottom w:val="0"/>
      <w:divBdr>
        <w:top w:val="none" w:sz="0" w:space="0" w:color="auto"/>
        <w:left w:val="none" w:sz="0" w:space="0" w:color="auto"/>
        <w:bottom w:val="none" w:sz="0" w:space="0" w:color="auto"/>
        <w:right w:val="none" w:sz="0" w:space="0" w:color="auto"/>
      </w:divBdr>
    </w:div>
    <w:div w:id="509947691">
      <w:bodyDiv w:val="1"/>
      <w:marLeft w:val="0"/>
      <w:marRight w:val="0"/>
      <w:marTop w:val="0"/>
      <w:marBottom w:val="0"/>
      <w:divBdr>
        <w:top w:val="none" w:sz="0" w:space="0" w:color="auto"/>
        <w:left w:val="none" w:sz="0" w:space="0" w:color="auto"/>
        <w:bottom w:val="none" w:sz="0" w:space="0" w:color="auto"/>
        <w:right w:val="none" w:sz="0" w:space="0" w:color="auto"/>
      </w:divBdr>
      <w:divsChild>
        <w:div w:id="665281444">
          <w:marLeft w:val="0"/>
          <w:marRight w:val="0"/>
          <w:marTop w:val="0"/>
          <w:marBottom w:val="0"/>
          <w:divBdr>
            <w:top w:val="none" w:sz="0" w:space="0" w:color="auto"/>
            <w:left w:val="none" w:sz="0" w:space="0" w:color="auto"/>
            <w:bottom w:val="none" w:sz="0" w:space="0" w:color="auto"/>
            <w:right w:val="none" w:sz="0" w:space="0" w:color="auto"/>
          </w:divBdr>
        </w:div>
      </w:divsChild>
    </w:div>
    <w:div w:id="544754722">
      <w:bodyDiv w:val="1"/>
      <w:marLeft w:val="0"/>
      <w:marRight w:val="0"/>
      <w:marTop w:val="0"/>
      <w:marBottom w:val="0"/>
      <w:divBdr>
        <w:top w:val="none" w:sz="0" w:space="0" w:color="auto"/>
        <w:left w:val="none" w:sz="0" w:space="0" w:color="auto"/>
        <w:bottom w:val="none" w:sz="0" w:space="0" w:color="auto"/>
        <w:right w:val="none" w:sz="0" w:space="0" w:color="auto"/>
      </w:divBdr>
    </w:div>
    <w:div w:id="579289892">
      <w:bodyDiv w:val="1"/>
      <w:marLeft w:val="0"/>
      <w:marRight w:val="0"/>
      <w:marTop w:val="0"/>
      <w:marBottom w:val="0"/>
      <w:divBdr>
        <w:top w:val="none" w:sz="0" w:space="0" w:color="auto"/>
        <w:left w:val="none" w:sz="0" w:space="0" w:color="auto"/>
        <w:bottom w:val="none" w:sz="0" w:space="0" w:color="auto"/>
        <w:right w:val="none" w:sz="0" w:space="0" w:color="auto"/>
      </w:divBdr>
    </w:div>
    <w:div w:id="593367683">
      <w:bodyDiv w:val="1"/>
      <w:marLeft w:val="0"/>
      <w:marRight w:val="0"/>
      <w:marTop w:val="0"/>
      <w:marBottom w:val="0"/>
      <w:divBdr>
        <w:top w:val="none" w:sz="0" w:space="0" w:color="auto"/>
        <w:left w:val="none" w:sz="0" w:space="0" w:color="auto"/>
        <w:bottom w:val="none" w:sz="0" w:space="0" w:color="auto"/>
        <w:right w:val="none" w:sz="0" w:space="0" w:color="auto"/>
      </w:divBdr>
    </w:div>
    <w:div w:id="608239762">
      <w:bodyDiv w:val="1"/>
      <w:marLeft w:val="0"/>
      <w:marRight w:val="0"/>
      <w:marTop w:val="0"/>
      <w:marBottom w:val="0"/>
      <w:divBdr>
        <w:top w:val="none" w:sz="0" w:space="0" w:color="auto"/>
        <w:left w:val="none" w:sz="0" w:space="0" w:color="auto"/>
        <w:bottom w:val="none" w:sz="0" w:space="0" w:color="auto"/>
        <w:right w:val="none" w:sz="0" w:space="0" w:color="auto"/>
      </w:divBdr>
      <w:divsChild>
        <w:div w:id="1864635631">
          <w:marLeft w:val="0"/>
          <w:marRight w:val="0"/>
          <w:marTop w:val="0"/>
          <w:marBottom w:val="0"/>
          <w:divBdr>
            <w:top w:val="none" w:sz="0" w:space="0" w:color="auto"/>
            <w:left w:val="none" w:sz="0" w:space="0" w:color="auto"/>
            <w:bottom w:val="none" w:sz="0" w:space="0" w:color="auto"/>
            <w:right w:val="none" w:sz="0" w:space="0" w:color="auto"/>
          </w:divBdr>
        </w:div>
      </w:divsChild>
    </w:div>
    <w:div w:id="651106716">
      <w:bodyDiv w:val="1"/>
      <w:marLeft w:val="0"/>
      <w:marRight w:val="0"/>
      <w:marTop w:val="0"/>
      <w:marBottom w:val="0"/>
      <w:divBdr>
        <w:top w:val="none" w:sz="0" w:space="0" w:color="auto"/>
        <w:left w:val="none" w:sz="0" w:space="0" w:color="auto"/>
        <w:bottom w:val="none" w:sz="0" w:space="0" w:color="auto"/>
        <w:right w:val="none" w:sz="0" w:space="0" w:color="auto"/>
      </w:divBdr>
      <w:divsChild>
        <w:div w:id="17632548">
          <w:marLeft w:val="0"/>
          <w:marRight w:val="0"/>
          <w:marTop w:val="0"/>
          <w:marBottom w:val="0"/>
          <w:divBdr>
            <w:top w:val="none" w:sz="0" w:space="0" w:color="auto"/>
            <w:left w:val="none" w:sz="0" w:space="0" w:color="auto"/>
            <w:bottom w:val="none" w:sz="0" w:space="0" w:color="auto"/>
            <w:right w:val="none" w:sz="0" w:space="0" w:color="auto"/>
          </w:divBdr>
        </w:div>
      </w:divsChild>
    </w:div>
    <w:div w:id="658076778">
      <w:bodyDiv w:val="1"/>
      <w:marLeft w:val="0"/>
      <w:marRight w:val="0"/>
      <w:marTop w:val="0"/>
      <w:marBottom w:val="0"/>
      <w:divBdr>
        <w:top w:val="none" w:sz="0" w:space="0" w:color="auto"/>
        <w:left w:val="none" w:sz="0" w:space="0" w:color="auto"/>
        <w:bottom w:val="none" w:sz="0" w:space="0" w:color="auto"/>
        <w:right w:val="none" w:sz="0" w:space="0" w:color="auto"/>
      </w:divBdr>
    </w:div>
    <w:div w:id="667056123">
      <w:bodyDiv w:val="1"/>
      <w:marLeft w:val="0"/>
      <w:marRight w:val="0"/>
      <w:marTop w:val="0"/>
      <w:marBottom w:val="0"/>
      <w:divBdr>
        <w:top w:val="none" w:sz="0" w:space="0" w:color="auto"/>
        <w:left w:val="none" w:sz="0" w:space="0" w:color="auto"/>
        <w:bottom w:val="none" w:sz="0" w:space="0" w:color="auto"/>
        <w:right w:val="none" w:sz="0" w:space="0" w:color="auto"/>
      </w:divBdr>
    </w:div>
    <w:div w:id="691229004">
      <w:bodyDiv w:val="1"/>
      <w:marLeft w:val="0"/>
      <w:marRight w:val="0"/>
      <w:marTop w:val="0"/>
      <w:marBottom w:val="0"/>
      <w:divBdr>
        <w:top w:val="none" w:sz="0" w:space="0" w:color="auto"/>
        <w:left w:val="none" w:sz="0" w:space="0" w:color="auto"/>
        <w:bottom w:val="none" w:sz="0" w:space="0" w:color="auto"/>
        <w:right w:val="none" w:sz="0" w:space="0" w:color="auto"/>
      </w:divBdr>
    </w:div>
    <w:div w:id="708342092">
      <w:bodyDiv w:val="1"/>
      <w:marLeft w:val="0"/>
      <w:marRight w:val="0"/>
      <w:marTop w:val="0"/>
      <w:marBottom w:val="0"/>
      <w:divBdr>
        <w:top w:val="none" w:sz="0" w:space="0" w:color="auto"/>
        <w:left w:val="none" w:sz="0" w:space="0" w:color="auto"/>
        <w:bottom w:val="none" w:sz="0" w:space="0" w:color="auto"/>
        <w:right w:val="none" w:sz="0" w:space="0" w:color="auto"/>
      </w:divBdr>
    </w:div>
    <w:div w:id="715083375">
      <w:bodyDiv w:val="1"/>
      <w:marLeft w:val="0"/>
      <w:marRight w:val="0"/>
      <w:marTop w:val="0"/>
      <w:marBottom w:val="0"/>
      <w:divBdr>
        <w:top w:val="none" w:sz="0" w:space="0" w:color="auto"/>
        <w:left w:val="none" w:sz="0" w:space="0" w:color="auto"/>
        <w:bottom w:val="none" w:sz="0" w:space="0" w:color="auto"/>
        <w:right w:val="none" w:sz="0" w:space="0" w:color="auto"/>
      </w:divBdr>
      <w:divsChild>
        <w:div w:id="253826704">
          <w:marLeft w:val="0"/>
          <w:marRight w:val="0"/>
          <w:marTop w:val="0"/>
          <w:marBottom w:val="0"/>
          <w:divBdr>
            <w:top w:val="none" w:sz="0" w:space="0" w:color="auto"/>
            <w:left w:val="none" w:sz="0" w:space="0" w:color="auto"/>
            <w:bottom w:val="none" w:sz="0" w:space="0" w:color="auto"/>
            <w:right w:val="none" w:sz="0" w:space="0" w:color="auto"/>
          </w:divBdr>
        </w:div>
      </w:divsChild>
    </w:div>
    <w:div w:id="734166842">
      <w:bodyDiv w:val="1"/>
      <w:marLeft w:val="0"/>
      <w:marRight w:val="0"/>
      <w:marTop w:val="0"/>
      <w:marBottom w:val="0"/>
      <w:divBdr>
        <w:top w:val="none" w:sz="0" w:space="0" w:color="auto"/>
        <w:left w:val="none" w:sz="0" w:space="0" w:color="auto"/>
        <w:bottom w:val="none" w:sz="0" w:space="0" w:color="auto"/>
        <w:right w:val="none" w:sz="0" w:space="0" w:color="auto"/>
      </w:divBdr>
    </w:div>
    <w:div w:id="743186816">
      <w:bodyDiv w:val="1"/>
      <w:marLeft w:val="0"/>
      <w:marRight w:val="0"/>
      <w:marTop w:val="0"/>
      <w:marBottom w:val="0"/>
      <w:divBdr>
        <w:top w:val="none" w:sz="0" w:space="0" w:color="auto"/>
        <w:left w:val="none" w:sz="0" w:space="0" w:color="auto"/>
        <w:bottom w:val="none" w:sz="0" w:space="0" w:color="auto"/>
        <w:right w:val="none" w:sz="0" w:space="0" w:color="auto"/>
      </w:divBdr>
    </w:div>
    <w:div w:id="750463764">
      <w:bodyDiv w:val="1"/>
      <w:marLeft w:val="0"/>
      <w:marRight w:val="0"/>
      <w:marTop w:val="0"/>
      <w:marBottom w:val="0"/>
      <w:divBdr>
        <w:top w:val="none" w:sz="0" w:space="0" w:color="auto"/>
        <w:left w:val="none" w:sz="0" w:space="0" w:color="auto"/>
        <w:bottom w:val="none" w:sz="0" w:space="0" w:color="auto"/>
        <w:right w:val="none" w:sz="0" w:space="0" w:color="auto"/>
      </w:divBdr>
    </w:div>
    <w:div w:id="791632972">
      <w:bodyDiv w:val="1"/>
      <w:marLeft w:val="0"/>
      <w:marRight w:val="0"/>
      <w:marTop w:val="0"/>
      <w:marBottom w:val="0"/>
      <w:divBdr>
        <w:top w:val="none" w:sz="0" w:space="0" w:color="auto"/>
        <w:left w:val="none" w:sz="0" w:space="0" w:color="auto"/>
        <w:bottom w:val="none" w:sz="0" w:space="0" w:color="auto"/>
        <w:right w:val="none" w:sz="0" w:space="0" w:color="auto"/>
      </w:divBdr>
    </w:div>
    <w:div w:id="795871773">
      <w:bodyDiv w:val="1"/>
      <w:marLeft w:val="0"/>
      <w:marRight w:val="0"/>
      <w:marTop w:val="0"/>
      <w:marBottom w:val="0"/>
      <w:divBdr>
        <w:top w:val="none" w:sz="0" w:space="0" w:color="auto"/>
        <w:left w:val="none" w:sz="0" w:space="0" w:color="auto"/>
        <w:bottom w:val="none" w:sz="0" w:space="0" w:color="auto"/>
        <w:right w:val="none" w:sz="0" w:space="0" w:color="auto"/>
      </w:divBdr>
    </w:div>
    <w:div w:id="836265904">
      <w:bodyDiv w:val="1"/>
      <w:marLeft w:val="0"/>
      <w:marRight w:val="0"/>
      <w:marTop w:val="0"/>
      <w:marBottom w:val="0"/>
      <w:divBdr>
        <w:top w:val="none" w:sz="0" w:space="0" w:color="auto"/>
        <w:left w:val="none" w:sz="0" w:space="0" w:color="auto"/>
        <w:bottom w:val="none" w:sz="0" w:space="0" w:color="auto"/>
        <w:right w:val="none" w:sz="0" w:space="0" w:color="auto"/>
      </w:divBdr>
    </w:div>
    <w:div w:id="838229353">
      <w:bodyDiv w:val="1"/>
      <w:marLeft w:val="0"/>
      <w:marRight w:val="0"/>
      <w:marTop w:val="0"/>
      <w:marBottom w:val="0"/>
      <w:divBdr>
        <w:top w:val="none" w:sz="0" w:space="0" w:color="auto"/>
        <w:left w:val="none" w:sz="0" w:space="0" w:color="auto"/>
        <w:bottom w:val="none" w:sz="0" w:space="0" w:color="auto"/>
        <w:right w:val="none" w:sz="0" w:space="0" w:color="auto"/>
      </w:divBdr>
    </w:div>
    <w:div w:id="844855172">
      <w:bodyDiv w:val="1"/>
      <w:marLeft w:val="0"/>
      <w:marRight w:val="0"/>
      <w:marTop w:val="0"/>
      <w:marBottom w:val="0"/>
      <w:divBdr>
        <w:top w:val="none" w:sz="0" w:space="0" w:color="auto"/>
        <w:left w:val="none" w:sz="0" w:space="0" w:color="auto"/>
        <w:bottom w:val="none" w:sz="0" w:space="0" w:color="auto"/>
        <w:right w:val="none" w:sz="0" w:space="0" w:color="auto"/>
      </w:divBdr>
    </w:div>
    <w:div w:id="848638863">
      <w:bodyDiv w:val="1"/>
      <w:marLeft w:val="0"/>
      <w:marRight w:val="0"/>
      <w:marTop w:val="0"/>
      <w:marBottom w:val="0"/>
      <w:divBdr>
        <w:top w:val="none" w:sz="0" w:space="0" w:color="auto"/>
        <w:left w:val="none" w:sz="0" w:space="0" w:color="auto"/>
        <w:bottom w:val="none" w:sz="0" w:space="0" w:color="auto"/>
        <w:right w:val="none" w:sz="0" w:space="0" w:color="auto"/>
      </w:divBdr>
      <w:divsChild>
        <w:div w:id="931862841">
          <w:marLeft w:val="0"/>
          <w:marRight w:val="0"/>
          <w:marTop w:val="0"/>
          <w:marBottom w:val="0"/>
          <w:divBdr>
            <w:top w:val="none" w:sz="0" w:space="0" w:color="auto"/>
            <w:left w:val="none" w:sz="0" w:space="0" w:color="auto"/>
            <w:bottom w:val="none" w:sz="0" w:space="0" w:color="auto"/>
            <w:right w:val="none" w:sz="0" w:space="0" w:color="auto"/>
          </w:divBdr>
        </w:div>
      </w:divsChild>
    </w:div>
    <w:div w:id="852033547">
      <w:bodyDiv w:val="1"/>
      <w:marLeft w:val="0"/>
      <w:marRight w:val="0"/>
      <w:marTop w:val="0"/>
      <w:marBottom w:val="0"/>
      <w:divBdr>
        <w:top w:val="none" w:sz="0" w:space="0" w:color="auto"/>
        <w:left w:val="none" w:sz="0" w:space="0" w:color="auto"/>
        <w:bottom w:val="none" w:sz="0" w:space="0" w:color="auto"/>
        <w:right w:val="none" w:sz="0" w:space="0" w:color="auto"/>
      </w:divBdr>
      <w:divsChild>
        <w:div w:id="767117435">
          <w:marLeft w:val="0"/>
          <w:marRight w:val="0"/>
          <w:marTop w:val="0"/>
          <w:marBottom w:val="0"/>
          <w:divBdr>
            <w:top w:val="none" w:sz="0" w:space="0" w:color="auto"/>
            <w:left w:val="none" w:sz="0" w:space="0" w:color="auto"/>
            <w:bottom w:val="none" w:sz="0" w:space="0" w:color="auto"/>
            <w:right w:val="none" w:sz="0" w:space="0" w:color="auto"/>
          </w:divBdr>
        </w:div>
      </w:divsChild>
    </w:div>
    <w:div w:id="854074781">
      <w:bodyDiv w:val="1"/>
      <w:marLeft w:val="0"/>
      <w:marRight w:val="0"/>
      <w:marTop w:val="0"/>
      <w:marBottom w:val="0"/>
      <w:divBdr>
        <w:top w:val="none" w:sz="0" w:space="0" w:color="auto"/>
        <w:left w:val="none" w:sz="0" w:space="0" w:color="auto"/>
        <w:bottom w:val="none" w:sz="0" w:space="0" w:color="auto"/>
        <w:right w:val="none" w:sz="0" w:space="0" w:color="auto"/>
      </w:divBdr>
    </w:div>
    <w:div w:id="874348113">
      <w:bodyDiv w:val="1"/>
      <w:marLeft w:val="0"/>
      <w:marRight w:val="0"/>
      <w:marTop w:val="0"/>
      <w:marBottom w:val="0"/>
      <w:divBdr>
        <w:top w:val="none" w:sz="0" w:space="0" w:color="auto"/>
        <w:left w:val="none" w:sz="0" w:space="0" w:color="auto"/>
        <w:bottom w:val="none" w:sz="0" w:space="0" w:color="auto"/>
        <w:right w:val="none" w:sz="0" w:space="0" w:color="auto"/>
      </w:divBdr>
      <w:divsChild>
        <w:div w:id="179903918">
          <w:marLeft w:val="0"/>
          <w:marRight w:val="0"/>
          <w:marTop w:val="0"/>
          <w:marBottom w:val="0"/>
          <w:divBdr>
            <w:top w:val="none" w:sz="0" w:space="0" w:color="auto"/>
            <w:left w:val="none" w:sz="0" w:space="0" w:color="auto"/>
            <w:bottom w:val="none" w:sz="0" w:space="0" w:color="auto"/>
            <w:right w:val="none" w:sz="0" w:space="0" w:color="auto"/>
          </w:divBdr>
        </w:div>
      </w:divsChild>
    </w:div>
    <w:div w:id="884367631">
      <w:bodyDiv w:val="1"/>
      <w:marLeft w:val="0"/>
      <w:marRight w:val="0"/>
      <w:marTop w:val="0"/>
      <w:marBottom w:val="0"/>
      <w:divBdr>
        <w:top w:val="none" w:sz="0" w:space="0" w:color="auto"/>
        <w:left w:val="none" w:sz="0" w:space="0" w:color="auto"/>
        <w:bottom w:val="none" w:sz="0" w:space="0" w:color="auto"/>
        <w:right w:val="none" w:sz="0" w:space="0" w:color="auto"/>
      </w:divBdr>
      <w:divsChild>
        <w:div w:id="636688040">
          <w:marLeft w:val="0"/>
          <w:marRight w:val="0"/>
          <w:marTop w:val="0"/>
          <w:marBottom w:val="0"/>
          <w:divBdr>
            <w:top w:val="none" w:sz="0" w:space="0" w:color="auto"/>
            <w:left w:val="none" w:sz="0" w:space="0" w:color="auto"/>
            <w:bottom w:val="none" w:sz="0" w:space="0" w:color="auto"/>
            <w:right w:val="none" w:sz="0" w:space="0" w:color="auto"/>
          </w:divBdr>
        </w:div>
      </w:divsChild>
    </w:div>
    <w:div w:id="889464726">
      <w:bodyDiv w:val="1"/>
      <w:marLeft w:val="0"/>
      <w:marRight w:val="0"/>
      <w:marTop w:val="0"/>
      <w:marBottom w:val="0"/>
      <w:divBdr>
        <w:top w:val="none" w:sz="0" w:space="0" w:color="auto"/>
        <w:left w:val="none" w:sz="0" w:space="0" w:color="auto"/>
        <w:bottom w:val="none" w:sz="0" w:space="0" w:color="auto"/>
        <w:right w:val="none" w:sz="0" w:space="0" w:color="auto"/>
      </w:divBdr>
    </w:div>
    <w:div w:id="901326553">
      <w:bodyDiv w:val="1"/>
      <w:marLeft w:val="0"/>
      <w:marRight w:val="0"/>
      <w:marTop w:val="0"/>
      <w:marBottom w:val="0"/>
      <w:divBdr>
        <w:top w:val="none" w:sz="0" w:space="0" w:color="auto"/>
        <w:left w:val="none" w:sz="0" w:space="0" w:color="auto"/>
        <w:bottom w:val="none" w:sz="0" w:space="0" w:color="auto"/>
        <w:right w:val="none" w:sz="0" w:space="0" w:color="auto"/>
      </w:divBdr>
      <w:divsChild>
        <w:div w:id="440760089">
          <w:marLeft w:val="0"/>
          <w:marRight w:val="0"/>
          <w:marTop w:val="0"/>
          <w:marBottom w:val="300"/>
          <w:divBdr>
            <w:top w:val="none" w:sz="0" w:space="0" w:color="auto"/>
            <w:left w:val="none" w:sz="0" w:space="0" w:color="auto"/>
            <w:bottom w:val="none" w:sz="0" w:space="0" w:color="auto"/>
            <w:right w:val="none" w:sz="0" w:space="0" w:color="auto"/>
          </w:divBdr>
          <w:divsChild>
            <w:div w:id="805974017">
              <w:marLeft w:val="0"/>
              <w:marRight w:val="0"/>
              <w:marTop w:val="0"/>
              <w:marBottom w:val="0"/>
              <w:divBdr>
                <w:top w:val="none" w:sz="0" w:space="0" w:color="auto"/>
                <w:left w:val="none" w:sz="0" w:space="0" w:color="auto"/>
                <w:bottom w:val="none" w:sz="0" w:space="0" w:color="auto"/>
                <w:right w:val="none" w:sz="0" w:space="0" w:color="auto"/>
              </w:divBdr>
            </w:div>
          </w:divsChild>
        </w:div>
        <w:div w:id="264853375">
          <w:marLeft w:val="0"/>
          <w:marRight w:val="225"/>
          <w:marTop w:val="0"/>
          <w:marBottom w:val="0"/>
          <w:divBdr>
            <w:top w:val="none" w:sz="0" w:space="0" w:color="auto"/>
            <w:left w:val="none" w:sz="0" w:space="0" w:color="auto"/>
            <w:bottom w:val="none" w:sz="0" w:space="0" w:color="auto"/>
            <w:right w:val="none" w:sz="0" w:space="0" w:color="auto"/>
          </w:divBdr>
          <w:divsChild>
            <w:div w:id="1091466806">
              <w:marLeft w:val="0"/>
              <w:marRight w:val="0"/>
              <w:marTop w:val="0"/>
              <w:marBottom w:val="0"/>
              <w:divBdr>
                <w:top w:val="none" w:sz="0" w:space="0" w:color="auto"/>
                <w:left w:val="none" w:sz="0" w:space="0" w:color="auto"/>
                <w:bottom w:val="none" w:sz="0" w:space="0" w:color="auto"/>
                <w:right w:val="none" w:sz="0" w:space="0" w:color="auto"/>
              </w:divBdr>
              <w:divsChild>
                <w:div w:id="937642006">
                  <w:marLeft w:val="0"/>
                  <w:marRight w:val="0"/>
                  <w:marTop w:val="0"/>
                  <w:marBottom w:val="300"/>
                  <w:divBdr>
                    <w:top w:val="none" w:sz="0" w:space="0" w:color="auto"/>
                    <w:left w:val="none" w:sz="0" w:space="0" w:color="auto"/>
                    <w:bottom w:val="none" w:sz="0" w:space="0" w:color="auto"/>
                    <w:right w:val="none" w:sz="0" w:space="0" w:color="auto"/>
                  </w:divBdr>
                </w:div>
                <w:div w:id="1811634150">
                  <w:marLeft w:val="0"/>
                  <w:marRight w:val="0"/>
                  <w:marTop w:val="0"/>
                  <w:marBottom w:val="150"/>
                  <w:divBdr>
                    <w:top w:val="none" w:sz="0" w:space="0" w:color="auto"/>
                    <w:left w:val="none" w:sz="0" w:space="0" w:color="auto"/>
                    <w:bottom w:val="none" w:sz="0" w:space="0" w:color="auto"/>
                    <w:right w:val="none" w:sz="0" w:space="0" w:color="auto"/>
                  </w:divBdr>
                  <w:divsChild>
                    <w:div w:id="2033798816">
                      <w:marLeft w:val="0"/>
                      <w:marRight w:val="0"/>
                      <w:marTop w:val="0"/>
                      <w:marBottom w:val="0"/>
                      <w:divBdr>
                        <w:top w:val="none" w:sz="0" w:space="0" w:color="auto"/>
                        <w:left w:val="none" w:sz="0" w:space="0" w:color="auto"/>
                        <w:bottom w:val="none" w:sz="0" w:space="0" w:color="auto"/>
                        <w:right w:val="none" w:sz="0" w:space="0" w:color="auto"/>
                      </w:divBdr>
                      <w:divsChild>
                        <w:div w:id="1551379972">
                          <w:marLeft w:val="0"/>
                          <w:marRight w:val="0"/>
                          <w:marTop w:val="0"/>
                          <w:marBottom w:val="0"/>
                          <w:divBdr>
                            <w:top w:val="none" w:sz="0" w:space="0" w:color="auto"/>
                            <w:left w:val="none" w:sz="0" w:space="0" w:color="auto"/>
                            <w:bottom w:val="none" w:sz="0" w:space="0" w:color="auto"/>
                            <w:right w:val="single" w:sz="6" w:space="8" w:color="777777"/>
                          </w:divBdr>
                          <w:divsChild>
                            <w:div w:id="96213772">
                              <w:marLeft w:val="0"/>
                              <w:marRight w:val="0"/>
                              <w:marTop w:val="0"/>
                              <w:marBottom w:val="150"/>
                              <w:divBdr>
                                <w:top w:val="none" w:sz="0" w:space="0" w:color="auto"/>
                                <w:left w:val="none" w:sz="0" w:space="0" w:color="auto"/>
                                <w:bottom w:val="none" w:sz="0" w:space="0" w:color="auto"/>
                                <w:right w:val="none" w:sz="0" w:space="0" w:color="auto"/>
                              </w:divBdr>
                            </w:div>
                          </w:divsChild>
                        </w:div>
                        <w:div w:id="165873412">
                          <w:marLeft w:val="0"/>
                          <w:marRight w:val="0"/>
                          <w:marTop w:val="0"/>
                          <w:marBottom w:val="0"/>
                          <w:divBdr>
                            <w:top w:val="none" w:sz="0" w:space="0" w:color="auto"/>
                            <w:left w:val="none" w:sz="0" w:space="0" w:color="auto"/>
                            <w:bottom w:val="none" w:sz="0" w:space="0" w:color="auto"/>
                            <w:right w:val="none" w:sz="0" w:space="0" w:color="auto"/>
                          </w:divBdr>
                          <w:divsChild>
                            <w:div w:id="105465177">
                              <w:marLeft w:val="0"/>
                              <w:marRight w:val="0"/>
                              <w:marTop w:val="0"/>
                              <w:marBottom w:val="0"/>
                              <w:divBdr>
                                <w:top w:val="none" w:sz="0" w:space="0" w:color="auto"/>
                                <w:left w:val="none" w:sz="0" w:space="0" w:color="auto"/>
                                <w:bottom w:val="none" w:sz="0" w:space="0" w:color="auto"/>
                                <w:right w:val="none" w:sz="0" w:space="0" w:color="auto"/>
                              </w:divBdr>
                            </w:div>
                          </w:divsChild>
                        </w:div>
                        <w:div w:id="2082366698">
                          <w:marLeft w:val="0"/>
                          <w:marRight w:val="0"/>
                          <w:marTop w:val="0"/>
                          <w:marBottom w:val="0"/>
                          <w:divBdr>
                            <w:top w:val="none" w:sz="0" w:space="0" w:color="auto"/>
                            <w:left w:val="none" w:sz="0" w:space="0" w:color="auto"/>
                            <w:bottom w:val="none" w:sz="0" w:space="0" w:color="auto"/>
                            <w:right w:val="none" w:sz="0" w:space="0" w:color="auto"/>
                          </w:divBdr>
                          <w:divsChild>
                            <w:div w:id="7749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703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17981515">
      <w:bodyDiv w:val="1"/>
      <w:marLeft w:val="0"/>
      <w:marRight w:val="0"/>
      <w:marTop w:val="0"/>
      <w:marBottom w:val="0"/>
      <w:divBdr>
        <w:top w:val="none" w:sz="0" w:space="0" w:color="auto"/>
        <w:left w:val="none" w:sz="0" w:space="0" w:color="auto"/>
        <w:bottom w:val="none" w:sz="0" w:space="0" w:color="auto"/>
        <w:right w:val="none" w:sz="0" w:space="0" w:color="auto"/>
      </w:divBdr>
    </w:div>
    <w:div w:id="947346589">
      <w:bodyDiv w:val="1"/>
      <w:marLeft w:val="0"/>
      <w:marRight w:val="0"/>
      <w:marTop w:val="0"/>
      <w:marBottom w:val="0"/>
      <w:divBdr>
        <w:top w:val="none" w:sz="0" w:space="0" w:color="auto"/>
        <w:left w:val="none" w:sz="0" w:space="0" w:color="auto"/>
        <w:bottom w:val="none" w:sz="0" w:space="0" w:color="auto"/>
        <w:right w:val="none" w:sz="0" w:space="0" w:color="auto"/>
      </w:divBdr>
    </w:div>
    <w:div w:id="961496074">
      <w:bodyDiv w:val="1"/>
      <w:marLeft w:val="0"/>
      <w:marRight w:val="0"/>
      <w:marTop w:val="0"/>
      <w:marBottom w:val="0"/>
      <w:divBdr>
        <w:top w:val="none" w:sz="0" w:space="0" w:color="auto"/>
        <w:left w:val="none" w:sz="0" w:space="0" w:color="auto"/>
        <w:bottom w:val="none" w:sz="0" w:space="0" w:color="auto"/>
        <w:right w:val="none" w:sz="0" w:space="0" w:color="auto"/>
      </w:divBdr>
    </w:div>
    <w:div w:id="963345668">
      <w:bodyDiv w:val="1"/>
      <w:marLeft w:val="0"/>
      <w:marRight w:val="0"/>
      <w:marTop w:val="0"/>
      <w:marBottom w:val="0"/>
      <w:divBdr>
        <w:top w:val="none" w:sz="0" w:space="0" w:color="auto"/>
        <w:left w:val="none" w:sz="0" w:space="0" w:color="auto"/>
        <w:bottom w:val="none" w:sz="0" w:space="0" w:color="auto"/>
        <w:right w:val="none" w:sz="0" w:space="0" w:color="auto"/>
      </w:divBdr>
      <w:divsChild>
        <w:div w:id="2052801922">
          <w:marLeft w:val="0"/>
          <w:marRight w:val="0"/>
          <w:marTop w:val="0"/>
          <w:marBottom w:val="0"/>
          <w:divBdr>
            <w:top w:val="none" w:sz="0" w:space="0" w:color="auto"/>
            <w:left w:val="none" w:sz="0" w:space="0" w:color="auto"/>
            <w:bottom w:val="none" w:sz="0" w:space="0" w:color="auto"/>
            <w:right w:val="none" w:sz="0" w:space="0" w:color="auto"/>
          </w:divBdr>
        </w:div>
      </w:divsChild>
    </w:div>
    <w:div w:id="973605816">
      <w:bodyDiv w:val="1"/>
      <w:marLeft w:val="0"/>
      <w:marRight w:val="0"/>
      <w:marTop w:val="0"/>
      <w:marBottom w:val="0"/>
      <w:divBdr>
        <w:top w:val="none" w:sz="0" w:space="0" w:color="auto"/>
        <w:left w:val="none" w:sz="0" w:space="0" w:color="auto"/>
        <w:bottom w:val="none" w:sz="0" w:space="0" w:color="auto"/>
        <w:right w:val="none" w:sz="0" w:space="0" w:color="auto"/>
      </w:divBdr>
    </w:div>
    <w:div w:id="1013385062">
      <w:bodyDiv w:val="1"/>
      <w:marLeft w:val="0"/>
      <w:marRight w:val="0"/>
      <w:marTop w:val="0"/>
      <w:marBottom w:val="0"/>
      <w:divBdr>
        <w:top w:val="none" w:sz="0" w:space="0" w:color="auto"/>
        <w:left w:val="none" w:sz="0" w:space="0" w:color="auto"/>
        <w:bottom w:val="none" w:sz="0" w:space="0" w:color="auto"/>
        <w:right w:val="none" w:sz="0" w:space="0" w:color="auto"/>
      </w:divBdr>
    </w:div>
    <w:div w:id="1049302083">
      <w:bodyDiv w:val="1"/>
      <w:marLeft w:val="0"/>
      <w:marRight w:val="0"/>
      <w:marTop w:val="0"/>
      <w:marBottom w:val="0"/>
      <w:divBdr>
        <w:top w:val="none" w:sz="0" w:space="0" w:color="auto"/>
        <w:left w:val="none" w:sz="0" w:space="0" w:color="auto"/>
        <w:bottom w:val="none" w:sz="0" w:space="0" w:color="auto"/>
        <w:right w:val="none" w:sz="0" w:space="0" w:color="auto"/>
      </w:divBdr>
    </w:div>
    <w:div w:id="1050567396">
      <w:bodyDiv w:val="1"/>
      <w:marLeft w:val="0"/>
      <w:marRight w:val="0"/>
      <w:marTop w:val="0"/>
      <w:marBottom w:val="0"/>
      <w:divBdr>
        <w:top w:val="none" w:sz="0" w:space="0" w:color="auto"/>
        <w:left w:val="none" w:sz="0" w:space="0" w:color="auto"/>
        <w:bottom w:val="none" w:sz="0" w:space="0" w:color="auto"/>
        <w:right w:val="none" w:sz="0" w:space="0" w:color="auto"/>
      </w:divBdr>
    </w:div>
    <w:div w:id="1059129402">
      <w:bodyDiv w:val="1"/>
      <w:marLeft w:val="0"/>
      <w:marRight w:val="0"/>
      <w:marTop w:val="0"/>
      <w:marBottom w:val="0"/>
      <w:divBdr>
        <w:top w:val="none" w:sz="0" w:space="0" w:color="auto"/>
        <w:left w:val="none" w:sz="0" w:space="0" w:color="auto"/>
        <w:bottom w:val="none" w:sz="0" w:space="0" w:color="auto"/>
        <w:right w:val="none" w:sz="0" w:space="0" w:color="auto"/>
      </w:divBdr>
    </w:div>
    <w:div w:id="1069770313">
      <w:bodyDiv w:val="1"/>
      <w:marLeft w:val="0"/>
      <w:marRight w:val="0"/>
      <w:marTop w:val="0"/>
      <w:marBottom w:val="0"/>
      <w:divBdr>
        <w:top w:val="none" w:sz="0" w:space="0" w:color="auto"/>
        <w:left w:val="none" w:sz="0" w:space="0" w:color="auto"/>
        <w:bottom w:val="none" w:sz="0" w:space="0" w:color="auto"/>
        <w:right w:val="none" w:sz="0" w:space="0" w:color="auto"/>
      </w:divBdr>
    </w:div>
    <w:div w:id="1114833028">
      <w:bodyDiv w:val="1"/>
      <w:marLeft w:val="0"/>
      <w:marRight w:val="0"/>
      <w:marTop w:val="0"/>
      <w:marBottom w:val="0"/>
      <w:divBdr>
        <w:top w:val="none" w:sz="0" w:space="0" w:color="auto"/>
        <w:left w:val="none" w:sz="0" w:space="0" w:color="auto"/>
        <w:bottom w:val="none" w:sz="0" w:space="0" w:color="auto"/>
        <w:right w:val="none" w:sz="0" w:space="0" w:color="auto"/>
      </w:divBdr>
    </w:div>
    <w:div w:id="1131243289">
      <w:bodyDiv w:val="1"/>
      <w:marLeft w:val="0"/>
      <w:marRight w:val="0"/>
      <w:marTop w:val="0"/>
      <w:marBottom w:val="0"/>
      <w:divBdr>
        <w:top w:val="none" w:sz="0" w:space="0" w:color="auto"/>
        <w:left w:val="none" w:sz="0" w:space="0" w:color="auto"/>
        <w:bottom w:val="none" w:sz="0" w:space="0" w:color="auto"/>
        <w:right w:val="none" w:sz="0" w:space="0" w:color="auto"/>
      </w:divBdr>
    </w:div>
    <w:div w:id="1140340548">
      <w:bodyDiv w:val="1"/>
      <w:marLeft w:val="0"/>
      <w:marRight w:val="0"/>
      <w:marTop w:val="0"/>
      <w:marBottom w:val="0"/>
      <w:divBdr>
        <w:top w:val="none" w:sz="0" w:space="0" w:color="auto"/>
        <w:left w:val="none" w:sz="0" w:space="0" w:color="auto"/>
        <w:bottom w:val="none" w:sz="0" w:space="0" w:color="auto"/>
        <w:right w:val="none" w:sz="0" w:space="0" w:color="auto"/>
      </w:divBdr>
    </w:div>
    <w:div w:id="1175269412">
      <w:bodyDiv w:val="1"/>
      <w:marLeft w:val="0"/>
      <w:marRight w:val="0"/>
      <w:marTop w:val="0"/>
      <w:marBottom w:val="0"/>
      <w:divBdr>
        <w:top w:val="none" w:sz="0" w:space="0" w:color="auto"/>
        <w:left w:val="none" w:sz="0" w:space="0" w:color="auto"/>
        <w:bottom w:val="none" w:sz="0" w:space="0" w:color="auto"/>
        <w:right w:val="none" w:sz="0" w:space="0" w:color="auto"/>
      </w:divBdr>
    </w:div>
    <w:div w:id="1177311111">
      <w:bodyDiv w:val="1"/>
      <w:marLeft w:val="0"/>
      <w:marRight w:val="0"/>
      <w:marTop w:val="0"/>
      <w:marBottom w:val="0"/>
      <w:divBdr>
        <w:top w:val="none" w:sz="0" w:space="0" w:color="auto"/>
        <w:left w:val="none" w:sz="0" w:space="0" w:color="auto"/>
        <w:bottom w:val="none" w:sz="0" w:space="0" w:color="auto"/>
        <w:right w:val="none" w:sz="0" w:space="0" w:color="auto"/>
      </w:divBdr>
    </w:div>
    <w:div w:id="1202548042">
      <w:bodyDiv w:val="1"/>
      <w:marLeft w:val="0"/>
      <w:marRight w:val="0"/>
      <w:marTop w:val="0"/>
      <w:marBottom w:val="0"/>
      <w:divBdr>
        <w:top w:val="none" w:sz="0" w:space="0" w:color="auto"/>
        <w:left w:val="none" w:sz="0" w:space="0" w:color="auto"/>
        <w:bottom w:val="none" w:sz="0" w:space="0" w:color="auto"/>
        <w:right w:val="none" w:sz="0" w:space="0" w:color="auto"/>
      </w:divBdr>
      <w:divsChild>
        <w:div w:id="2068454494">
          <w:marLeft w:val="0"/>
          <w:marRight w:val="0"/>
          <w:marTop w:val="0"/>
          <w:marBottom w:val="0"/>
          <w:divBdr>
            <w:top w:val="none" w:sz="0" w:space="0" w:color="auto"/>
            <w:left w:val="none" w:sz="0" w:space="0" w:color="auto"/>
            <w:bottom w:val="none" w:sz="0" w:space="0" w:color="auto"/>
            <w:right w:val="none" w:sz="0" w:space="0" w:color="auto"/>
          </w:divBdr>
        </w:div>
      </w:divsChild>
    </w:div>
    <w:div w:id="1240947988">
      <w:bodyDiv w:val="1"/>
      <w:marLeft w:val="0"/>
      <w:marRight w:val="0"/>
      <w:marTop w:val="0"/>
      <w:marBottom w:val="0"/>
      <w:divBdr>
        <w:top w:val="none" w:sz="0" w:space="0" w:color="auto"/>
        <w:left w:val="none" w:sz="0" w:space="0" w:color="auto"/>
        <w:bottom w:val="none" w:sz="0" w:space="0" w:color="auto"/>
        <w:right w:val="none" w:sz="0" w:space="0" w:color="auto"/>
      </w:divBdr>
    </w:div>
    <w:div w:id="1246837582">
      <w:bodyDiv w:val="1"/>
      <w:marLeft w:val="0"/>
      <w:marRight w:val="0"/>
      <w:marTop w:val="0"/>
      <w:marBottom w:val="0"/>
      <w:divBdr>
        <w:top w:val="none" w:sz="0" w:space="0" w:color="auto"/>
        <w:left w:val="none" w:sz="0" w:space="0" w:color="auto"/>
        <w:bottom w:val="none" w:sz="0" w:space="0" w:color="auto"/>
        <w:right w:val="none" w:sz="0" w:space="0" w:color="auto"/>
      </w:divBdr>
    </w:div>
    <w:div w:id="1270743467">
      <w:bodyDiv w:val="1"/>
      <w:marLeft w:val="0"/>
      <w:marRight w:val="0"/>
      <w:marTop w:val="0"/>
      <w:marBottom w:val="0"/>
      <w:divBdr>
        <w:top w:val="none" w:sz="0" w:space="0" w:color="auto"/>
        <w:left w:val="none" w:sz="0" w:space="0" w:color="auto"/>
        <w:bottom w:val="none" w:sz="0" w:space="0" w:color="auto"/>
        <w:right w:val="none" w:sz="0" w:space="0" w:color="auto"/>
      </w:divBdr>
    </w:div>
    <w:div w:id="1391542344">
      <w:bodyDiv w:val="1"/>
      <w:marLeft w:val="0"/>
      <w:marRight w:val="0"/>
      <w:marTop w:val="0"/>
      <w:marBottom w:val="0"/>
      <w:divBdr>
        <w:top w:val="none" w:sz="0" w:space="0" w:color="auto"/>
        <w:left w:val="none" w:sz="0" w:space="0" w:color="auto"/>
        <w:bottom w:val="none" w:sz="0" w:space="0" w:color="auto"/>
        <w:right w:val="none" w:sz="0" w:space="0" w:color="auto"/>
      </w:divBdr>
      <w:divsChild>
        <w:div w:id="994645886">
          <w:marLeft w:val="0"/>
          <w:marRight w:val="0"/>
          <w:marTop w:val="0"/>
          <w:marBottom w:val="0"/>
          <w:divBdr>
            <w:top w:val="none" w:sz="0" w:space="0" w:color="auto"/>
            <w:left w:val="none" w:sz="0" w:space="0" w:color="auto"/>
            <w:bottom w:val="none" w:sz="0" w:space="0" w:color="auto"/>
            <w:right w:val="none" w:sz="0" w:space="0" w:color="auto"/>
          </w:divBdr>
        </w:div>
      </w:divsChild>
    </w:div>
    <w:div w:id="1403455118">
      <w:bodyDiv w:val="1"/>
      <w:marLeft w:val="0"/>
      <w:marRight w:val="0"/>
      <w:marTop w:val="0"/>
      <w:marBottom w:val="0"/>
      <w:divBdr>
        <w:top w:val="none" w:sz="0" w:space="0" w:color="auto"/>
        <w:left w:val="none" w:sz="0" w:space="0" w:color="auto"/>
        <w:bottom w:val="none" w:sz="0" w:space="0" w:color="auto"/>
        <w:right w:val="none" w:sz="0" w:space="0" w:color="auto"/>
      </w:divBdr>
    </w:div>
    <w:div w:id="1408068624">
      <w:bodyDiv w:val="1"/>
      <w:marLeft w:val="0"/>
      <w:marRight w:val="0"/>
      <w:marTop w:val="0"/>
      <w:marBottom w:val="0"/>
      <w:divBdr>
        <w:top w:val="none" w:sz="0" w:space="0" w:color="auto"/>
        <w:left w:val="none" w:sz="0" w:space="0" w:color="auto"/>
        <w:bottom w:val="none" w:sz="0" w:space="0" w:color="auto"/>
        <w:right w:val="none" w:sz="0" w:space="0" w:color="auto"/>
      </w:divBdr>
    </w:div>
    <w:div w:id="1413501184">
      <w:bodyDiv w:val="1"/>
      <w:marLeft w:val="0"/>
      <w:marRight w:val="0"/>
      <w:marTop w:val="0"/>
      <w:marBottom w:val="0"/>
      <w:divBdr>
        <w:top w:val="none" w:sz="0" w:space="0" w:color="auto"/>
        <w:left w:val="none" w:sz="0" w:space="0" w:color="auto"/>
        <w:bottom w:val="none" w:sz="0" w:space="0" w:color="auto"/>
        <w:right w:val="none" w:sz="0" w:space="0" w:color="auto"/>
      </w:divBdr>
    </w:div>
    <w:div w:id="1422221214">
      <w:bodyDiv w:val="1"/>
      <w:marLeft w:val="0"/>
      <w:marRight w:val="0"/>
      <w:marTop w:val="0"/>
      <w:marBottom w:val="0"/>
      <w:divBdr>
        <w:top w:val="none" w:sz="0" w:space="0" w:color="auto"/>
        <w:left w:val="none" w:sz="0" w:space="0" w:color="auto"/>
        <w:bottom w:val="none" w:sz="0" w:space="0" w:color="auto"/>
        <w:right w:val="none" w:sz="0" w:space="0" w:color="auto"/>
      </w:divBdr>
    </w:div>
    <w:div w:id="1442993134">
      <w:bodyDiv w:val="1"/>
      <w:marLeft w:val="0"/>
      <w:marRight w:val="0"/>
      <w:marTop w:val="0"/>
      <w:marBottom w:val="0"/>
      <w:divBdr>
        <w:top w:val="none" w:sz="0" w:space="0" w:color="auto"/>
        <w:left w:val="none" w:sz="0" w:space="0" w:color="auto"/>
        <w:bottom w:val="none" w:sz="0" w:space="0" w:color="auto"/>
        <w:right w:val="none" w:sz="0" w:space="0" w:color="auto"/>
      </w:divBdr>
    </w:div>
    <w:div w:id="1501431104">
      <w:bodyDiv w:val="1"/>
      <w:marLeft w:val="0"/>
      <w:marRight w:val="0"/>
      <w:marTop w:val="0"/>
      <w:marBottom w:val="0"/>
      <w:divBdr>
        <w:top w:val="none" w:sz="0" w:space="0" w:color="auto"/>
        <w:left w:val="none" w:sz="0" w:space="0" w:color="auto"/>
        <w:bottom w:val="none" w:sz="0" w:space="0" w:color="auto"/>
        <w:right w:val="none" w:sz="0" w:space="0" w:color="auto"/>
      </w:divBdr>
    </w:div>
    <w:div w:id="1517377442">
      <w:bodyDiv w:val="1"/>
      <w:marLeft w:val="0"/>
      <w:marRight w:val="0"/>
      <w:marTop w:val="0"/>
      <w:marBottom w:val="0"/>
      <w:divBdr>
        <w:top w:val="none" w:sz="0" w:space="0" w:color="auto"/>
        <w:left w:val="none" w:sz="0" w:space="0" w:color="auto"/>
        <w:bottom w:val="none" w:sz="0" w:space="0" w:color="auto"/>
        <w:right w:val="none" w:sz="0" w:space="0" w:color="auto"/>
      </w:divBdr>
      <w:divsChild>
        <w:div w:id="1468282085">
          <w:marLeft w:val="0"/>
          <w:marRight w:val="0"/>
          <w:marTop w:val="0"/>
          <w:marBottom w:val="0"/>
          <w:divBdr>
            <w:top w:val="none" w:sz="0" w:space="0" w:color="auto"/>
            <w:left w:val="none" w:sz="0" w:space="0" w:color="auto"/>
            <w:bottom w:val="none" w:sz="0" w:space="0" w:color="auto"/>
            <w:right w:val="none" w:sz="0" w:space="0" w:color="auto"/>
          </w:divBdr>
        </w:div>
      </w:divsChild>
    </w:div>
    <w:div w:id="1529371627">
      <w:bodyDiv w:val="1"/>
      <w:marLeft w:val="0"/>
      <w:marRight w:val="0"/>
      <w:marTop w:val="0"/>
      <w:marBottom w:val="0"/>
      <w:divBdr>
        <w:top w:val="none" w:sz="0" w:space="0" w:color="auto"/>
        <w:left w:val="none" w:sz="0" w:space="0" w:color="auto"/>
        <w:bottom w:val="none" w:sz="0" w:space="0" w:color="auto"/>
        <w:right w:val="none" w:sz="0" w:space="0" w:color="auto"/>
      </w:divBdr>
    </w:div>
    <w:div w:id="1541090176">
      <w:bodyDiv w:val="1"/>
      <w:marLeft w:val="0"/>
      <w:marRight w:val="0"/>
      <w:marTop w:val="0"/>
      <w:marBottom w:val="0"/>
      <w:divBdr>
        <w:top w:val="none" w:sz="0" w:space="0" w:color="auto"/>
        <w:left w:val="none" w:sz="0" w:space="0" w:color="auto"/>
        <w:bottom w:val="none" w:sz="0" w:space="0" w:color="auto"/>
        <w:right w:val="none" w:sz="0" w:space="0" w:color="auto"/>
      </w:divBdr>
    </w:div>
    <w:div w:id="1588921988">
      <w:bodyDiv w:val="1"/>
      <w:marLeft w:val="0"/>
      <w:marRight w:val="0"/>
      <w:marTop w:val="0"/>
      <w:marBottom w:val="0"/>
      <w:divBdr>
        <w:top w:val="none" w:sz="0" w:space="0" w:color="auto"/>
        <w:left w:val="none" w:sz="0" w:space="0" w:color="auto"/>
        <w:bottom w:val="none" w:sz="0" w:space="0" w:color="auto"/>
        <w:right w:val="none" w:sz="0" w:space="0" w:color="auto"/>
      </w:divBdr>
      <w:divsChild>
        <w:div w:id="1172721001">
          <w:marLeft w:val="0"/>
          <w:marRight w:val="0"/>
          <w:marTop w:val="0"/>
          <w:marBottom w:val="0"/>
          <w:divBdr>
            <w:top w:val="none" w:sz="0" w:space="0" w:color="auto"/>
            <w:left w:val="none" w:sz="0" w:space="0" w:color="auto"/>
            <w:bottom w:val="none" w:sz="0" w:space="0" w:color="auto"/>
            <w:right w:val="none" w:sz="0" w:space="0" w:color="auto"/>
          </w:divBdr>
        </w:div>
      </w:divsChild>
    </w:div>
    <w:div w:id="1597903708">
      <w:bodyDiv w:val="1"/>
      <w:marLeft w:val="0"/>
      <w:marRight w:val="0"/>
      <w:marTop w:val="0"/>
      <w:marBottom w:val="0"/>
      <w:divBdr>
        <w:top w:val="none" w:sz="0" w:space="0" w:color="auto"/>
        <w:left w:val="none" w:sz="0" w:space="0" w:color="auto"/>
        <w:bottom w:val="none" w:sz="0" w:space="0" w:color="auto"/>
        <w:right w:val="none" w:sz="0" w:space="0" w:color="auto"/>
      </w:divBdr>
    </w:div>
    <w:div w:id="1659573399">
      <w:bodyDiv w:val="1"/>
      <w:marLeft w:val="0"/>
      <w:marRight w:val="0"/>
      <w:marTop w:val="0"/>
      <w:marBottom w:val="0"/>
      <w:divBdr>
        <w:top w:val="none" w:sz="0" w:space="0" w:color="auto"/>
        <w:left w:val="none" w:sz="0" w:space="0" w:color="auto"/>
        <w:bottom w:val="none" w:sz="0" w:space="0" w:color="auto"/>
        <w:right w:val="none" w:sz="0" w:space="0" w:color="auto"/>
      </w:divBdr>
      <w:divsChild>
        <w:div w:id="283388019">
          <w:marLeft w:val="0"/>
          <w:marRight w:val="0"/>
          <w:marTop w:val="0"/>
          <w:marBottom w:val="0"/>
          <w:divBdr>
            <w:top w:val="none" w:sz="0" w:space="0" w:color="auto"/>
            <w:left w:val="none" w:sz="0" w:space="0" w:color="auto"/>
            <w:bottom w:val="none" w:sz="0" w:space="0" w:color="auto"/>
            <w:right w:val="none" w:sz="0" w:space="0" w:color="auto"/>
          </w:divBdr>
        </w:div>
      </w:divsChild>
    </w:div>
    <w:div w:id="1669794918">
      <w:bodyDiv w:val="1"/>
      <w:marLeft w:val="0"/>
      <w:marRight w:val="0"/>
      <w:marTop w:val="0"/>
      <w:marBottom w:val="0"/>
      <w:divBdr>
        <w:top w:val="none" w:sz="0" w:space="0" w:color="auto"/>
        <w:left w:val="none" w:sz="0" w:space="0" w:color="auto"/>
        <w:bottom w:val="none" w:sz="0" w:space="0" w:color="auto"/>
        <w:right w:val="none" w:sz="0" w:space="0" w:color="auto"/>
      </w:divBdr>
    </w:div>
    <w:div w:id="1680741028">
      <w:bodyDiv w:val="1"/>
      <w:marLeft w:val="0"/>
      <w:marRight w:val="0"/>
      <w:marTop w:val="0"/>
      <w:marBottom w:val="0"/>
      <w:divBdr>
        <w:top w:val="none" w:sz="0" w:space="0" w:color="auto"/>
        <w:left w:val="none" w:sz="0" w:space="0" w:color="auto"/>
        <w:bottom w:val="none" w:sz="0" w:space="0" w:color="auto"/>
        <w:right w:val="none" w:sz="0" w:space="0" w:color="auto"/>
      </w:divBdr>
    </w:div>
    <w:div w:id="1691027584">
      <w:bodyDiv w:val="1"/>
      <w:marLeft w:val="0"/>
      <w:marRight w:val="0"/>
      <w:marTop w:val="0"/>
      <w:marBottom w:val="0"/>
      <w:divBdr>
        <w:top w:val="none" w:sz="0" w:space="0" w:color="auto"/>
        <w:left w:val="none" w:sz="0" w:space="0" w:color="auto"/>
        <w:bottom w:val="none" w:sz="0" w:space="0" w:color="auto"/>
        <w:right w:val="none" w:sz="0" w:space="0" w:color="auto"/>
      </w:divBdr>
    </w:div>
    <w:div w:id="1716616323">
      <w:bodyDiv w:val="1"/>
      <w:marLeft w:val="0"/>
      <w:marRight w:val="0"/>
      <w:marTop w:val="0"/>
      <w:marBottom w:val="0"/>
      <w:divBdr>
        <w:top w:val="none" w:sz="0" w:space="0" w:color="auto"/>
        <w:left w:val="none" w:sz="0" w:space="0" w:color="auto"/>
        <w:bottom w:val="none" w:sz="0" w:space="0" w:color="auto"/>
        <w:right w:val="none" w:sz="0" w:space="0" w:color="auto"/>
      </w:divBdr>
    </w:div>
    <w:div w:id="1718435415">
      <w:bodyDiv w:val="1"/>
      <w:marLeft w:val="0"/>
      <w:marRight w:val="0"/>
      <w:marTop w:val="0"/>
      <w:marBottom w:val="0"/>
      <w:divBdr>
        <w:top w:val="none" w:sz="0" w:space="0" w:color="auto"/>
        <w:left w:val="none" w:sz="0" w:space="0" w:color="auto"/>
        <w:bottom w:val="none" w:sz="0" w:space="0" w:color="auto"/>
        <w:right w:val="none" w:sz="0" w:space="0" w:color="auto"/>
      </w:divBdr>
      <w:divsChild>
        <w:div w:id="706101018">
          <w:marLeft w:val="0"/>
          <w:marRight w:val="0"/>
          <w:marTop w:val="0"/>
          <w:marBottom w:val="0"/>
          <w:divBdr>
            <w:top w:val="none" w:sz="0" w:space="0" w:color="auto"/>
            <w:left w:val="none" w:sz="0" w:space="0" w:color="auto"/>
            <w:bottom w:val="none" w:sz="0" w:space="0" w:color="auto"/>
            <w:right w:val="none" w:sz="0" w:space="0" w:color="auto"/>
          </w:divBdr>
        </w:div>
      </w:divsChild>
    </w:div>
    <w:div w:id="1735354340">
      <w:bodyDiv w:val="1"/>
      <w:marLeft w:val="0"/>
      <w:marRight w:val="0"/>
      <w:marTop w:val="0"/>
      <w:marBottom w:val="0"/>
      <w:divBdr>
        <w:top w:val="none" w:sz="0" w:space="0" w:color="auto"/>
        <w:left w:val="none" w:sz="0" w:space="0" w:color="auto"/>
        <w:bottom w:val="none" w:sz="0" w:space="0" w:color="auto"/>
        <w:right w:val="none" w:sz="0" w:space="0" w:color="auto"/>
      </w:divBdr>
    </w:div>
    <w:div w:id="1750038796">
      <w:bodyDiv w:val="1"/>
      <w:marLeft w:val="0"/>
      <w:marRight w:val="0"/>
      <w:marTop w:val="0"/>
      <w:marBottom w:val="0"/>
      <w:divBdr>
        <w:top w:val="none" w:sz="0" w:space="0" w:color="auto"/>
        <w:left w:val="none" w:sz="0" w:space="0" w:color="auto"/>
        <w:bottom w:val="none" w:sz="0" w:space="0" w:color="auto"/>
        <w:right w:val="none" w:sz="0" w:space="0" w:color="auto"/>
      </w:divBdr>
      <w:divsChild>
        <w:div w:id="356319598">
          <w:marLeft w:val="0"/>
          <w:marRight w:val="0"/>
          <w:marTop w:val="0"/>
          <w:marBottom w:val="0"/>
          <w:divBdr>
            <w:top w:val="none" w:sz="0" w:space="0" w:color="auto"/>
            <w:left w:val="none" w:sz="0" w:space="0" w:color="auto"/>
            <w:bottom w:val="none" w:sz="0" w:space="0" w:color="auto"/>
            <w:right w:val="none" w:sz="0" w:space="0" w:color="auto"/>
          </w:divBdr>
        </w:div>
      </w:divsChild>
    </w:div>
    <w:div w:id="1757088248">
      <w:bodyDiv w:val="1"/>
      <w:marLeft w:val="0"/>
      <w:marRight w:val="0"/>
      <w:marTop w:val="0"/>
      <w:marBottom w:val="0"/>
      <w:divBdr>
        <w:top w:val="none" w:sz="0" w:space="0" w:color="auto"/>
        <w:left w:val="none" w:sz="0" w:space="0" w:color="auto"/>
        <w:bottom w:val="none" w:sz="0" w:space="0" w:color="auto"/>
        <w:right w:val="none" w:sz="0" w:space="0" w:color="auto"/>
      </w:divBdr>
    </w:div>
    <w:div w:id="1790781875">
      <w:bodyDiv w:val="1"/>
      <w:marLeft w:val="0"/>
      <w:marRight w:val="0"/>
      <w:marTop w:val="0"/>
      <w:marBottom w:val="0"/>
      <w:divBdr>
        <w:top w:val="none" w:sz="0" w:space="0" w:color="auto"/>
        <w:left w:val="none" w:sz="0" w:space="0" w:color="auto"/>
        <w:bottom w:val="none" w:sz="0" w:space="0" w:color="auto"/>
        <w:right w:val="none" w:sz="0" w:space="0" w:color="auto"/>
      </w:divBdr>
    </w:div>
    <w:div w:id="1801343138">
      <w:bodyDiv w:val="1"/>
      <w:marLeft w:val="0"/>
      <w:marRight w:val="0"/>
      <w:marTop w:val="0"/>
      <w:marBottom w:val="0"/>
      <w:divBdr>
        <w:top w:val="none" w:sz="0" w:space="0" w:color="auto"/>
        <w:left w:val="none" w:sz="0" w:space="0" w:color="auto"/>
        <w:bottom w:val="none" w:sz="0" w:space="0" w:color="auto"/>
        <w:right w:val="none" w:sz="0" w:space="0" w:color="auto"/>
      </w:divBdr>
    </w:div>
    <w:div w:id="1817525479">
      <w:bodyDiv w:val="1"/>
      <w:marLeft w:val="0"/>
      <w:marRight w:val="0"/>
      <w:marTop w:val="0"/>
      <w:marBottom w:val="0"/>
      <w:divBdr>
        <w:top w:val="none" w:sz="0" w:space="0" w:color="auto"/>
        <w:left w:val="none" w:sz="0" w:space="0" w:color="auto"/>
        <w:bottom w:val="none" w:sz="0" w:space="0" w:color="auto"/>
        <w:right w:val="none" w:sz="0" w:space="0" w:color="auto"/>
      </w:divBdr>
    </w:div>
    <w:div w:id="1819497528">
      <w:bodyDiv w:val="1"/>
      <w:marLeft w:val="0"/>
      <w:marRight w:val="0"/>
      <w:marTop w:val="0"/>
      <w:marBottom w:val="0"/>
      <w:divBdr>
        <w:top w:val="none" w:sz="0" w:space="0" w:color="auto"/>
        <w:left w:val="none" w:sz="0" w:space="0" w:color="auto"/>
        <w:bottom w:val="none" w:sz="0" w:space="0" w:color="auto"/>
        <w:right w:val="none" w:sz="0" w:space="0" w:color="auto"/>
      </w:divBdr>
      <w:divsChild>
        <w:div w:id="1469859317">
          <w:marLeft w:val="0"/>
          <w:marRight w:val="0"/>
          <w:marTop w:val="0"/>
          <w:marBottom w:val="0"/>
          <w:divBdr>
            <w:top w:val="none" w:sz="0" w:space="0" w:color="auto"/>
            <w:left w:val="none" w:sz="0" w:space="0" w:color="auto"/>
            <w:bottom w:val="none" w:sz="0" w:space="0" w:color="auto"/>
            <w:right w:val="none" w:sz="0" w:space="0" w:color="auto"/>
          </w:divBdr>
        </w:div>
      </w:divsChild>
    </w:div>
    <w:div w:id="1831365178">
      <w:bodyDiv w:val="1"/>
      <w:marLeft w:val="0"/>
      <w:marRight w:val="0"/>
      <w:marTop w:val="0"/>
      <w:marBottom w:val="0"/>
      <w:divBdr>
        <w:top w:val="none" w:sz="0" w:space="0" w:color="auto"/>
        <w:left w:val="none" w:sz="0" w:space="0" w:color="auto"/>
        <w:bottom w:val="none" w:sz="0" w:space="0" w:color="auto"/>
        <w:right w:val="none" w:sz="0" w:space="0" w:color="auto"/>
      </w:divBdr>
    </w:div>
    <w:div w:id="1841457720">
      <w:bodyDiv w:val="1"/>
      <w:marLeft w:val="0"/>
      <w:marRight w:val="0"/>
      <w:marTop w:val="0"/>
      <w:marBottom w:val="0"/>
      <w:divBdr>
        <w:top w:val="none" w:sz="0" w:space="0" w:color="auto"/>
        <w:left w:val="none" w:sz="0" w:space="0" w:color="auto"/>
        <w:bottom w:val="none" w:sz="0" w:space="0" w:color="auto"/>
        <w:right w:val="none" w:sz="0" w:space="0" w:color="auto"/>
      </w:divBdr>
    </w:div>
    <w:div w:id="1867787150">
      <w:bodyDiv w:val="1"/>
      <w:marLeft w:val="0"/>
      <w:marRight w:val="0"/>
      <w:marTop w:val="0"/>
      <w:marBottom w:val="0"/>
      <w:divBdr>
        <w:top w:val="none" w:sz="0" w:space="0" w:color="auto"/>
        <w:left w:val="none" w:sz="0" w:space="0" w:color="auto"/>
        <w:bottom w:val="none" w:sz="0" w:space="0" w:color="auto"/>
        <w:right w:val="none" w:sz="0" w:space="0" w:color="auto"/>
      </w:divBdr>
      <w:divsChild>
        <w:div w:id="1036586822">
          <w:marLeft w:val="0"/>
          <w:marRight w:val="0"/>
          <w:marTop w:val="0"/>
          <w:marBottom w:val="0"/>
          <w:divBdr>
            <w:top w:val="none" w:sz="0" w:space="0" w:color="auto"/>
            <w:left w:val="none" w:sz="0" w:space="0" w:color="auto"/>
            <w:bottom w:val="none" w:sz="0" w:space="0" w:color="auto"/>
            <w:right w:val="none" w:sz="0" w:space="0" w:color="auto"/>
          </w:divBdr>
        </w:div>
      </w:divsChild>
    </w:div>
    <w:div w:id="1872259068">
      <w:bodyDiv w:val="1"/>
      <w:marLeft w:val="0"/>
      <w:marRight w:val="0"/>
      <w:marTop w:val="0"/>
      <w:marBottom w:val="0"/>
      <w:divBdr>
        <w:top w:val="none" w:sz="0" w:space="0" w:color="auto"/>
        <w:left w:val="none" w:sz="0" w:space="0" w:color="auto"/>
        <w:bottom w:val="none" w:sz="0" w:space="0" w:color="auto"/>
        <w:right w:val="none" w:sz="0" w:space="0" w:color="auto"/>
      </w:divBdr>
    </w:div>
    <w:div w:id="1969123038">
      <w:bodyDiv w:val="1"/>
      <w:marLeft w:val="0"/>
      <w:marRight w:val="0"/>
      <w:marTop w:val="0"/>
      <w:marBottom w:val="0"/>
      <w:divBdr>
        <w:top w:val="none" w:sz="0" w:space="0" w:color="auto"/>
        <w:left w:val="none" w:sz="0" w:space="0" w:color="auto"/>
        <w:bottom w:val="none" w:sz="0" w:space="0" w:color="auto"/>
        <w:right w:val="none" w:sz="0" w:space="0" w:color="auto"/>
      </w:divBdr>
    </w:div>
    <w:div w:id="2036224579">
      <w:bodyDiv w:val="1"/>
      <w:marLeft w:val="0"/>
      <w:marRight w:val="0"/>
      <w:marTop w:val="0"/>
      <w:marBottom w:val="0"/>
      <w:divBdr>
        <w:top w:val="none" w:sz="0" w:space="0" w:color="auto"/>
        <w:left w:val="none" w:sz="0" w:space="0" w:color="auto"/>
        <w:bottom w:val="none" w:sz="0" w:space="0" w:color="auto"/>
        <w:right w:val="none" w:sz="0" w:space="0" w:color="auto"/>
      </w:divBdr>
      <w:divsChild>
        <w:div w:id="1509370936">
          <w:marLeft w:val="0"/>
          <w:marRight w:val="0"/>
          <w:marTop w:val="0"/>
          <w:marBottom w:val="0"/>
          <w:divBdr>
            <w:top w:val="none" w:sz="0" w:space="0" w:color="auto"/>
            <w:left w:val="none" w:sz="0" w:space="0" w:color="auto"/>
            <w:bottom w:val="none" w:sz="0" w:space="0" w:color="auto"/>
            <w:right w:val="none" w:sz="0" w:space="0" w:color="auto"/>
          </w:divBdr>
        </w:div>
      </w:divsChild>
    </w:div>
    <w:div w:id="2104303754">
      <w:bodyDiv w:val="1"/>
      <w:marLeft w:val="0"/>
      <w:marRight w:val="0"/>
      <w:marTop w:val="0"/>
      <w:marBottom w:val="0"/>
      <w:divBdr>
        <w:top w:val="none" w:sz="0" w:space="0" w:color="auto"/>
        <w:left w:val="none" w:sz="0" w:space="0" w:color="auto"/>
        <w:bottom w:val="none" w:sz="0" w:space="0" w:color="auto"/>
        <w:right w:val="none" w:sz="0" w:space="0" w:color="auto"/>
      </w:divBdr>
    </w:div>
    <w:div w:id="212626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xn----ctbbkcp3ddjc7i.xn--p1ai/dailynews/igor-rudenya-posetil-stroitelnuyu-ploshchadku-detskoy-oblastnoy-klinicheskoy-bolnitsy-v-tveri/" TargetMode="External"/><Relationship Id="rId299" Type="http://schemas.openxmlformats.org/officeDocument/2006/relationships/hyperlink" Target="https://xn--80adnee0afc6kza.xn--80aaccp4ajwpkgbl4lpb.xn--p1ai/news/novosti-regiona/organizatsii-verkhnevolzhya-priglashayut-prinyat-uchastie-v-konkursakh-v-ramkakh-vserossiyskogo-foru/" TargetMode="External"/><Relationship Id="rId303" Type="http://schemas.openxmlformats.org/officeDocument/2006/relationships/hyperlink" Target="https://ks-region69.com/news/145088-v-pravitelstve-oblasti-obsudili-bezopasnost-transporta" TargetMode="External"/><Relationship Id="rId21" Type="http://schemas.openxmlformats.org/officeDocument/2006/relationships/hyperlink" Target="https://xn--80atgafdsv.xn--80aaccp4ajwpkgbl4lpb.xn--p1ai/news/novosti-regiona/gubernator-igor-rudenya-posetil-vynuzhdennykh-pereselentsev-iz-ukrainy-v-punkte-vremennogo-razmeshch/" TargetMode="External"/><Relationship Id="rId42" Type="http://schemas.openxmlformats.org/officeDocument/2006/relationships/hyperlink" Target="http://tver-news.net/society/2022/03/30/86469.html" TargetMode="External"/><Relationship Id="rId63" Type="http://schemas.openxmlformats.org/officeDocument/2006/relationships/hyperlink" Target="https://xn--b1aaibidbbdn6bkolfhr9u.xn--80aaccp4ajwpkgbl4lpb.xn--p1ai/news/novosti-regiona/tverskaya-oblast-prinyala-vynuzhdennykh-pereselentsev-iz-ukrainy/" TargetMode="External"/><Relationship Id="rId84" Type="http://schemas.openxmlformats.org/officeDocument/2006/relationships/hyperlink" Target="https://tverigrad.ru/publication/svetloe-budushhee-pediatrii-kak-stroitsja-novaja-dokb-v-tveri/" TargetMode="External"/><Relationship Id="rId138" Type="http://schemas.openxmlformats.org/officeDocument/2006/relationships/hyperlink" Target="http://konzarya.ru/node/19814" TargetMode="External"/><Relationship Id="rId159" Type="http://schemas.openxmlformats.org/officeDocument/2006/relationships/hyperlink" Target="https://xn--80abdrbegn5ad8au4b7fub.xn--80aaccp4ajwpkgbl4lpb.xn--p1ai/news/novosti-regiona/predpriyatiyam-tverskoy-oblasti-okazhut-podderzhku-po-programme-oborotnyy-kapital/" TargetMode="External"/><Relationship Id="rId324" Type="http://schemas.openxmlformats.org/officeDocument/2006/relationships/hyperlink" Target="https://kimvestnik.ru/30-03-2022/guberniya/v-pravitelstve-tverskoj-oblasti-obsudili-voprosy-obespecheniya-bezopasnosti-na-obektah-transportnoj-infrastruktury-regiona.html" TargetMode="External"/><Relationship Id="rId170" Type="http://schemas.openxmlformats.org/officeDocument/2006/relationships/hyperlink" Target="https://xn--80aeaggbsdn1am6affp.xn--80aaccp4ajwpkgbl4lpb.xn--p1ai/news/novosti-regiona/predpriyatiyam-tverskoy-oblasti-okazhut-podderzhku-po-programme-oborotnyy-kapital/" TargetMode="External"/><Relationship Id="rId191" Type="http://schemas.openxmlformats.org/officeDocument/2006/relationships/hyperlink" Target="https://xn--80abdrbegn5ad8au4b7fub.xn--80aaccp4ajwpkgbl4lpb.xn--p1ai/news/novosti-regiona/gubernator-igor-rudenya-vyrazi1l-soboleznovaniya-seme-pogibshego-v-khode-spetsoperatsii-na-ukraine-vo/" TargetMode="External"/><Relationship Id="rId205" Type="http://schemas.openxmlformats.org/officeDocument/2006/relationships/hyperlink" Target="https://leninskoeznamya.tverreg.ru/news/novosti-regiona/gubernator-igor-rudenya-vyrazi1l-soboleznovaniya-seme-pogibshego-v-khode-spetsoperatsii-na-ukraine-vo/" TargetMode="External"/><Relationship Id="rId226" Type="http://schemas.openxmlformats.org/officeDocument/2006/relationships/hyperlink" Target="http://tver-news.net/other/2022/03/30/86438.html" TargetMode="External"/><Relationship Id="rId247" Type="http://schemas.openxmlformats.org/officeDocument/2006/relationships/hyperlink" Target="https://xn--80aaaggh4d0a.xn--80aaccp4ajwpkgbl4lpb.xn--p1ai/news/novosti-regiona/v-tverskoy-oblasti-zaklyucheno-bolee-5-tysyach-dogovorov-na-besplatnoe-podvedenie-gaza-k-domovladeni/" TargetMode="External"/><Relationship Id="rId107" Type="http://schemas.openxmlformats.org/officeDocument/2006/relationships/hyperlink" Target="https://xn--80aaafacod0cjtobqp6g1a7c4e.xn--80aaccp4ajwpkgbl4lpb.xn--p1ai/news/novosti-regiona/gubernator-igor-rudenya-prokontroliroval-khod-stroitelnykh-rabot-na-ploshchadke-detskoy-oblastnoy-kl/" TargetMode="External"/><Relationship Id="rId268" Type="http://schemas.openxmlformats.org/officeDocument/2006/relationships/hyperlink" Target="https://xn--80adnee0afc6kza.xn--80aaccp4ajwpkgbl4lpb.xn--p1ai/news/novosti-regiona/v-tverskoy-oblasti-blagodarya-modernizatsii-predpriyatiya-vyrastet-proizvodstvo-molochnoy-produktsii/" TargetMode="External"/><Relationship Id="rId289" Type="http://schemas.openxmlformats.org/officeDocument/2006/relationships/hyperlink" Target="https://&#1073;&#1077;&#1083;&#1100;&#1089;&#1082;&#1072;&#1103;&#1087;&#1088;&#1072;&#1074;&#1076;&#1072;.&#1090;&#1074;&#1077;&#1088;&#1089;&#1082;&#1072;&#1103;&#1086;&#1073;&#1083;&#1072;&#1089;&#1090;&#1100;.&#1088;&#1092;/news/novosti-regiona/organizatsii-verkhnevolzhya-priglashayut-prinyat-uchastie-v-konkursakh-v-ramkakh-vserossiyskogo-foru/" TargetMode="External"/><Relationship Id="rId11" Type="http://schemas.openxmlformats.org/officeDocument/2006/relationships/chart" Target="charts/chart3.xml"/><Relationship Id="rId32" Type="http://schemas.openxmlformats.org/officeDocument/2006/relationships/hyperlink" Target="https://tver.mk.ru/social/2022/03/30/igor-rudenya-navestil-bezhenccev-iz-ukrainy-priekhavshikh-v-tver.html" TargetMode="External"/><Relationship Id="rId53" Type="http://schemas.openxmlformats.org/officeDocument/2006/relationships/hyperlink" Target="https://r-zemlya.ru/novosti/tverskaya-oblast-prinyala-vynuzhdennyx-pereselencev-iz-ukrainy.html" TargetMode="External"/><Relationship Id="rId74" Type="http://schemas.openxmlformats.org/officeDocument/2006/relationships/hyperlink" Target="https://tver.mk.ru/social/2022/03/30/s-detmi-i-kotami-v-tverskuyu-oblast-priekhali-bezhency-iz-ukrainy.html" TargetMode="External"/><Relationship Id="rId128" Type="http://schemas.openxmlformats.org/officeDocument/2006/relationships/hyperlink" Target="https://&#1085;&#1072;&#1096;&#1072;&#1078;&#1080;&#1079;&#1085;&#1100;.&#1090;&#1074;&#1077;&#1088;&#1089;&#1082;&#1072;&#1103;&#1086;&#1073;&#1083;&#1072;&#1089;&#1090;&#1100;.&#1088;&#1092;/news/novosti-regiona/gubernator-igor-rudenya-obsudil-s-direktorom-muzeya-pobedy-aleksandrom-shkolnikom-razvitie-territori/" TargetMode="External"/><Relationship Id="rId149" Type="http://schemas.openxmlformats.org/officeDocument/2006/relationships/hyperlink" Target="https://xn--80aaafacod0cjtobqp6g1a7c4e.xn--80aaccp4ajwpkgbl4lpb.xn--p1ai/news/novosti-regiona/gubernator-igor-rudenya-obsudil-s-direktorom-muzeya-pobedy-aleksandrom-shkolnikom-razvitie-territori/" TargetMode="External"/><Relationship Id="rId314" Type="http://schemas.openxmlformats.org/officeDocument/2006/relationships/hyperlink" Target="https://xn--b1afbmcjbrdg5afn.xn--80aaccp4ajwpkgbl4lpb.xn--p1ai/news/novosti-regiona/gubernator-igor-rudenya-provyel-zasedanie-antinarkoticheskoy-komissii-v-tverskoy-oblasti/" TargetMode="External"/><Relationship Id="rId5" Type="http://schemas.openxmlformats.org/officeDocument/2006/relationships/webSettings" Target="webSettings.xml"/><Relationship Id="rId95" Type="http://schemas.openxmlformats.org/officeDocument/2006/relationships/hyperlink" Target="https://xn--80aeaggbsdn1am6affp.xn--80aaccp4ajwpkgbl4lpb.xn--p1ai/news/novosti-regiona/gubernator-igor-rudenya-prokontroliroval-khod-stroitelnykh-rabot-na-ploshchadke-detskoy-oblastnoy-kl/" TargetMode="External"/><Relationship Id="rId160" Type="http://schemas.openxmlformats.org/officeDocument/2006/relationships/hyperlink" Target="https://&#1073;&#1077;&#1083;&#1100;&#1089;&#1082;&#1072;&#1103;&#1087;&#1088;&#1072;&#1074;&#1076;&#1072;.&#1090;&#1074;&#1077;&#1088;&#1089;&#1082;&#1072;&#1103;&#1086;&#1073;&#1083;&#1072;&#1089;&#1090;&#1100;.&#1088;&#1092;/news/novosti-regiona/predpriyatiyam-tverskoy-oblasti-okazhut-podderzhku-po-programme-oborotnyy-kapital/" TargetMode="External"/><Relationship Id="rId181" Type="http://schemas.openxmlformats.org/officeDocument/2006/relationships/hyperlink" Target="http://udomelskaya-gazeta.ru/news/media/2022/3/30/predpriyatiyam-tverskoj-oblasti-okazhut-podderzhku-po-programme-oborotnyij-kapital/" TargetMode="External"/><Relationship Id="rId216" Type="http://schemas.openxmlformats.org/officeDocument/2006/relationships/hyperlink" Target="https://www.tver.kp.ru/online/news/4686500/" TargetMode="External"/><Relationship Id="rId237" Type="http://schemas.openxmlformats.org/officeDocument/2006/relationships/hyperlink" Target="https://&#1085;&#1072;&#1096;&#1072;&#1078;&#1080;&#1079;&#1085;&#1100;.&#1090;&#1074;&#1077;&#1088;&#1089;&#1082;&#1072;&#1103;&#1086;&#1073;&#1083;&#1072;&#1089;&#1090;&#1100;.&#1088;&#1092;/news/novosti-regiona/v-tverskoy-oblasti-zaklyucheno-bolee-5-tysyach-dogovorov-na-besplatnoe-podvedenie-gaza-k-domovladeni/" TargetMode="External"/><Relationship Id="rId258" Type="http://schemas.openxmlformats.org/officeDocument/2006/relationships/hyperlink" Target="https://xn-----6kcalbbrfn0iijf7msb.xn--p1ai/news/obshchestvo/v-tverskoy-oblasti-10-rayonov-nazvany-prioritetnymi-dlya-gazifikatsii/" TargetMode="External"/><Relationship Id="rId279" Type="http://schemas.openxmlformats.org/officeDocument/2006/relationships/hyperlink" Target="https://xn--b1aaibidbbdn6bkolfhr9u.xn--80aaccp4ajwpkgbl4lpb.xn--p1ai/news/novosti-regiona/v-tverskoy-oblasti-blagodarya-modernizatsii-predpriyatiya-vyrastet-proizvodstvo-molochnoy-produktsii/" TargetMode="External"/><Relationship Id="rId22" Type="http://schemas.openxmlformats.org/officeDocument/2006/relationships/hyperlink" Target="https://xn--b1aaibidbbdn6bkolfhr9u.xn--80aaccp4ajwpkgbl4lpb.xn--p1ai/news/novosti-regiona/gubernator-igor-rudenya-posetil-vynuzhdennykh-pereselentsev-iz-ukrainy-v-punkte-vremennogo-razmeshch/" TargetMode="External"/><Relationship Id="rId43" Type="http://schemas.openxmlformats.org/officeDocument/2006/relationships/hyperlink" Target="https://xn----ctbbkcp3ddjc7i.xn--p1ai/dailynews/pervyy-poezd-s-bezhentsami-iz-donbassa-pribyl-v-tver-/" TargetMode="External"/><Relationship Id="rId64" Type="http://schemas.openxmlformats.org/officeDocument/2006/relationships/hyperlink" Target="https://&#1085;&#1072;&#1096;&#1072;&#1078;&#1080;&#1079;&#1085;&#1100;.&#1090;&#1074;&#1077;&#1088;&#1089;&#1082;&#1072;&#1103;&#1086;&#1073;&#1083;&#1072;&#1089;&#1090;&#1100;.&#1088;&#1092;/news/novosti-regiona/tverskaya-oblast-prinyala-vynuzhdennykh-pereselentsev-iz-ukrainy/" TargetMode="External"/><Relationship Id="rId118" Type="http://schemas.openxmlformats.org/officeDocument/2006/relationships/hyperlink" Target="https://vedtver.ru/news/society/igor-rudenja-prokontroliroval-hod-stroitelnyh-rabot-na-ploshhadke-dokb/" TargetMode="External"/><Relationship Id="rId139" Type="http://schemas.openxmlformats.org/officeDocument/2006/relationships/hyperlink" Target="https://xn--80aaggfbbvdpkuqnmvfs6p.xn--80aaccp4ajwpkgbl4lpb.xn--p1ai/news/novosti-regiona/gubernator-igor-rudenya-obsudil-s-direktorom-muzeya-pobedy-aleksandrom-shkolnikom-razvitie-territori/" TargetMode="External"/><Relationship Id="rId290" Type="http://schemas.openxmlformats.org/officeDocument/2006/relationships/hyperlink" Target="https://xn--b1aaibidbbdn6bkolfhr9u.xn--80aaccp4ajwpkgbl4lpb.xn--p1ai/news/novosti-regiona/organizatsii-verkhnevolzhya-priglashayut-prinyat-uchastie-v-konkursakh-v-ramkakh-vserossiyskogo-foru/" TargetMode="External"/><Relationship Id="rId304" Type="http://schemas.openxmlformats.org/officeDocument/2006/relationships/hyperlink" Target="https://&#1085;&#1072;&#1096;&#1072;&#1078;&#1080;&#1079;&#1085;&#1100;.&#1090;&#1074;&#1077;&#1088;&#1089;&#1082;&#1072;&#1103;&#1086;&#1073;&#1083;&#1072;&#1089;&#1090;&#1100;.&#1088;&#1092;/news/novosti-regiona/gubernator-igor-rudenya-provyel-zasedanie-antinarkoticheskoy-komissii-v-tverskoy-oblasti/" TargetMode="External"/><Relationship Id="rId325" Type="http://schemas.openxmlformats.org/officeDocument/2006/relationships/hyperlink" Target="https://r-zemlya.ru/guberniya/v-pravitelstve-tverskoj-oblasti-obsudili-voprosy-obespecheniya-bezopasnosti-na-obektax-transportnoj-infrastruktury-regiona.html" TargetMode="External"/><Relationship Id="rId85" Type="http://schemas.openxmlformats.org/officeDocument/2006/relationships/hyperlink" Target="https://xn-----6kcalbbrfn0iijf7msb.xn--p1ai/news/obshchestvo/gubernator-tverskoy-oblasti-igor-rudenya-proinspektiroval-khod-stroitelstva-dokb/" TargetMode="External"/><Relationship Id="rId150" Type="http://schemas.openxmlformats.org/officeDocument/2006/relationships/hyperlink" Target="https://xn--b1aeca2ch.xn--80aaccp4ajwpkgbl4lpb.xn--p1ai/news/novosti-regiona/gubernator-igor-rudenya-obsudil-s-direktorom-muzeya-pobedy-aleksandrom-shkolnikom-razvitie-territori/" TargetMode="External"/><Relationship Id="rId171" Type="http://schemas.openxmlformats.org/officeDocument/2006/relationships/hyperlink" Target="https://glavny.tv/last-news/tver/predpriyatiyam-tverskoy-oblasti-okazhut-podderzhku-po-programme-oborotnyy-kapital/" TargetMode="External"/><Relationship Id="rId192" Type="http://schemas.openxmlformats.org/officeDocument/2006/relationships/hyperlink" Target="https://xn--80aeaggbsdn1am6affp.xn--80aaccp4ajwpkgbl4lpb.xn--p1ai/news/novosti-regiona/gubernator-igor-rudenya-vyrazi1l-soboleznovaniya-seme-pogibshego-v-khode-spetsoperatsii-na-ukraine-vo/" TargetMode="External"/><Relationship Id="rId206" Type="http://schemas.openxmlformats.org/officeDocument/2006/relationships/hyperlink" Target="https://xn--80aaggfbbvdpkuqnmvfs6p.xn--80aaccp4ajwpkgbl4lpb.xn--p1ai/news/novosti-regiona/gubernator-igor-rudenya-vyrazi1l-soboleznovaniya-seme-pogibshego-v-khode-spetsoperatsii-na-ukraine-vo/" TargetMode="External"/><Relationship Id="rId227" Type="http://schemas.openxmlformats.org/officeDocument/2006/relationships/hyperlink" Target="https://www.karavantver.ru/v-tverskoj-oblasti-prinjali-programmu-po-borbe-s-borshhevikom/" TargetMode="External"/><Relationship Id="rId248" Type="http://schemas.openxmlformats.org/officeDocument/2006/relationships/hyperlink" Target="https://xn--80aaafacod0cjtobqp6g1a7c4e.xn--80aaccp4ajwpkgbl4lpb.xn--p1ai/news/novosti-regiona/v-tverskoy-oblasti-zaklyucheno-bolee-5-tysyach-dogovorov-na-besplatnoe-podvedenie-gaza-k-domovladeni/" TargetMode="External"/><Relationship Id="rId269" Type="http://schemas.openxmlformats.org/officeDocument/2006/relationships/hyperlink" Target="https://xn--b1aeca2ch.xn--80aaccp4ajwpkgbl4lpb.xn--p1ai/news/novosti-regiona/v-tverskoy-oblasti-blagodarya-modernizatsii-predpriyatiya-vyrastet-proizvodstvo-molochnoy-produktsii/" TargetMode="External"/><Relationship Id="rId12" Type="http://schemas.openxmlformats.org/officeDocument/2006/relationships/hyperlink" Target="https://tass.ru/obschestvo/14225891" TargetMode="External"/><Relationship Id="rId33" Type="http://schemas.openxmlformats.org/officeDocument/2006/relationships/hyperlink" Target="https://toptver.ru/lenta/pribyvshih-iz-ukrainy-v-tver-bezhencev-navestil-gubernator-igor-rudenja/" TargetMode="External"/><Relationship Id="rId108" Type="http://schemas.openxmlformats.org/officeDocument/2006/relationships/hyperlink" Target="https://xn--b1aeca2ch.xn--80aaccp4ajwpkgbl4lpb.xn--p1ai/news/novosti-regiona/gubernator-igor-rudenya-prokontroliroval-khod-stroitelnykh-rabot-na-ploshchadke-detskoy-oblastnoy-kl/" TargetMode="External"/><Relationship Id="rId129" Type="http://schemas.openxmlformats.org/officeDocument/2006/relationships/hyperlink" Target="https://tver.aif.ru/society/details/na_territorii_rzhevskogo_memoriala_budet_sozdan_novyy_kompleks" TargetMode="External"/><Relationship Id="rId280" Type="http://schemas.openxmlformats.org/officeDocument/2006/relationships/hyperlink" Target="https://xn--80aaafacod0cjtobqp6g1a7c4e.xn--80aaccp4ajwpkgbl4lpb.xn--p1ai/news/novosti-regiona/v-tverskoy-oblasti-blagodarya-modernizatsii-predpriyatiya-vyrastet-proizvodstvo-molochnoy-produktsii/" TargetMode="External"/><Relationship Id="rId315" Type="http://schemas.openxmlformats.org/officeDocument/2006/relationships/hyperlink" Target="https://xn--80aaaggh4d0a.xn--80aaccp4ajwpkgbl4lpb.xn--p1ai/news/novosti-regiona/gubernator-igor-rudenya-provyel-zasedanie-antinarkoticheskoy-komissii-v-tverskoy-oblasti/" TargetMode="External"/><Relationship Id="rId54" Type="http://schemas.openxmlformats.org/officeDocument/2006/relationships/hyperlink" Target="https://vot69.ru/v-tverskuju-oblast-pribyli-pereselency-s-donbassa.html" TargetMode="External"/><Relationship Id="rId75" Type="http://schemas.openxmlformats.org/officeDocument/2006/relationships/hyperlink" Target="https://tgnews.ru/articles/novosti/tverskaya-oblast-prinyala-vynugdennyh-pereselentsev-iz-ukrainy" TargetMode="External"/><Relationship Id="rId96" Type="http://schemas.openxmlformats.org/officeDocument/2006/relationships/hyperlink" Target="https://&#1084;&#1086;&#1083;&#1086;&#1082;&#1086;&#1074;&#1089;&#1082;&#1080;&#1081;&#1082;&#1088;&#1072;&#1081;.&#1090;&#1074;&#1077;&#1088;&#1089;&#1082;&#1072;&#1103;&#1086;&#1073;&#1083;&#1072;&#1089;&#1090;&#1100;.&#1088;&#1092;/news/novosti-regiona/gubernator-igor-rudenya-prokontroliroval-khod-stroitelnykh-rabot-na-ploshchadke-detskoy-oblastnoy-kl/" TargetMode="External"/><Relationship Id="rId140" Type="http://schemas.openxmlformats.org/officeDocument/2006/relationships/hyperlink" Target="https://xn--80adnee0afc6kza.xn--80aaccp4ajwpkgbl4lpb.xn--p1ai/news/novosti-regiona/gubernator-igor-rudenya-obsudil-s-direktorom-muzeya-pobedy-aleksandrom-shkolnikom-razvitie-territori/" TargetMode="External"/><Relationship Id="rId161" Type="http://schemas.openxmlformats.org/officeDocument/2006/relationships/hyperlink" Target="http://tver-news.net/other/2022/03/30/86443.html" TargetMode="External"/><Relationship Id="rId182" Type="http://schemas.openxmlformats.org/officeDocument/2006/relationships/hyperlink" Target="http://konzarya.ru/node/19810" TargetMode="External"/><Relationship Id="rId217" Type="http://schemas.openxmlformats.org/officeDocument/2006/relationships/hyperlink" Target="https://tverlife.ru/regional/igor-rudenja-vyrazil-soboleznovanija-seme-pogibshego-v-hode-specoperacii-na-ukraine-voennosluzhashhego-danily-vershiny/" TargetMode="External"/><Relationship Id="rId6" Type="http://schemas.openxmlformats.org/officeDocument/2006/relationships/footnotes" Target="footnotes.xml"/><Relationship Id="rId238" Type="http://schemas.openxmlformats.org/officeDocument/2006/relationships/hyperlink" Target="https://xn--80abdrbegn5ad8au4b7fub.xn--80aaccp4ajwpkgbl4lpb.xn--p1ai/news/novosti-regiona/v-tverskoy-oblasti-zaklyucheno-bolee-5-tysyach-dogovorov-na-besplatnoe-podvedenie-gaza-k-domovladeni/" TargetMode="External"/><Relationship Id="rId259" Type="http://schemas.openxmlformats.org/officeDocument/2006/relationships/hyperlink" Target="https://tvtver.ru/news/v-tverskoj-oblasti-uvelichatsya-obemy-proizvodstva-molochnoj-produktsii/" TargetMode="External"/><Relationship Id="rId23" Type="http://schemas.openxmlformats.org/officeDocument/2006/relationships/hyperlink" Target="https://xn--b1aeca2ch.xn--80aaccp4ajwpkgbl4lpb.xn--p1ai/news/novosti-regiona/gubernator-igor-rudenya-posetil-vynuzhdennykh-pereselentsev-iz-ukrainy-v-punkte-vremennogo-razmeshch/" TargetMode="External"/><Relationship Id="rId119" Type="http://schemas.openxmlformats.org/officeDocument/2006/relationships/hyperlink" Target="https://toptver.ru/lenta/gubernator-igor-rudenja-prokontroliroval-hod-stroitelnyh-rabot-na-ploshhadke-detskoj-oblastnoj-klinicheskoj-bolnicy/" TargetMode="External"/><Relationship Id="rId270" Type="http://schemas.openxmlformats.org/officeDocument/2006/relationships/hyperlink" Target="https://&#1085;&#1072;&#1096;&#1072;&#1078;&#1080;&#1079;&#1085;&#1100;.&#1090;&#1074;&#1077;&#1088;&#1089;&#1082;&#1072;&#1103;&#1086;&#1073;&#1083;&#1072;&#1089;&#1090;&#1100;.&#1088;&#1092;/news/novosti-regiona/v-tverskoy-oblasti-blagodarya-modernizatsii-predpriyatiya-vyrastet-proizvodstvo-molochnoy-produktsii/" TargetMode="External"/><Relationship Id="rId291" Type="http://schemas.openxmlformats.org/officeDocument/2006/relationships/hyperlink" Target="https://xn--b1aeca2ch.xn--80aaccp4ajwpkgbl4lpb.xn--p1ai/news/novosti-regiona/organizatsii-verkhnevolzhya-priglashayut-prinyat-uchastie-v-konkursakh-v-ramkakh-vserossiyskogo-foru/" TargetMode="External"/><Relationship Id="rId305" Type="http://schemas.openxmlformats.org/officeDocument/2006/relationships/hyperlink" Target="https://xn--80abdrbegn5ad8au4b7fub.xn--80aaccp4ajwpkgbl4lpb.xn--p1ai/news/novosti-regiona/gubernator-igor-rudenya-provyel-zasedanie-antinarkoticheskoy-komissii-v-tverskoy-oblasti/" TargetMode="External"/><Relationship Id="rId326" Type="http://schemas.openxmlformats.org/officeDocument/2006/relationships/header" Target="header1.xml"/><Relationship Id="rId44" Type="http://schemas.openxmlformats.org/officeDocument/2006/relationships/hyperlink" Target="https://ks-region69.com/news/145127-tverskaja-oblast-prinjala-vynuzhdennyh-pereselencev-iz-ukrainy" TargetMode="External"/><Relationship Id="rId65" Type="http://schemas.openxmlformats.org/officeDocument/2006/relationships/hyperlink" Target="https://xn--b1afbmcjbrdg5afn.xn--80aaccp4ajwpkgbl4lpb.xn--p1ai/news/novosti-regiona/tverskaya-oblast-prinyala-vynuzhdennykh-pereselentsev-iz-ukrainy/" TargetMode="External"/><Relationship Id="rId86" Type="http://schemas.openxmlformats.org/officeDocument/2006/relationships/hyperlink" Target="https://glavny.tv/last-news/tver/gubernator-igor-rudenya-prokontroliroval-hod-stroitelnyh-rabot-na-ploschadke-detskoy-oblastnoy-klinicheskoy-bolnitsy/" TargetMode="External"/><Relationship Id="rId130" Type="http://schemas.openxmlformats.org/officeDocument/2006/relationships/hyperlink" Target="https://xn--80abdrbegn5ad8au4b7fub.xn--80aaccp4ajwpkgbl4lpb.xn--p1ai/news/novosti-regiona/gubernator-igor-rudenya-obsudil-s-direktorom-muzeya-pobedy-aleksandrom-shkolnikom-razvitie-territori/" TargetMode="External"/><Relationship Id="rId151" Type="http://schemas.openxmlformats.org/officeDocument/2006/relationships/hyperlink" Target="https://tvernews.ru/news/283313/" TargetMode="External"/><Relationship Id="rId172" Type="http://schemas.openxmlformats.org/officeDocument/2006/relationships/hyperlink" Target="https://xn--b1aeca2ch.xn--80aaccp4ajwpkgbl4lpb.xn--p1ai/news/novosti-regiona/predpriyatiyam-tverskoy-oblasti-okazhut-podderzhku-po-programme-oborotnyy-kapital/" TargetMode="External"/><Relationship Id="rId193" Type="http://schemas.openxmlformats.org/officeDocument/2006/relationships/hyperlink" Target="https://&#1084;&#1086;&#1083;&#1086;&#1082;&#1086;&#1074;&#1089;&#1082;&#1080;&#1081;&#1082;&#1088;&#1072;&#1081;.&#1090;&#1074;&#1077;&#1088;&#1089;&#1082;&#1072;&#1103;&#1086;&#1073;&#1083;&#1072;&#1089;&#1090;&#1100;.&#1088;&#1092;/news/novosti-regiona/gubernator-igor-rudenya-vyrazi1l-soboleznovaniya-seme-pogibshego-v-khode-spetsoperatsii-na-ukraine-vo/" TargetMode="External"/><Relationship Id="rId207" Type="http://schemas.openxmlformats.org/officeDocument/2006/relationships/hyperlink" Target="https://vot69.ru/gubernator-tverskoj-oblasti-vyrazil-soboleznovanija-seme-pogibshego-na-ukraine-voennogo.html" TargetMode="External"/><Relationship Id="rId228" Type="http://schemas.openxmlformats.org/officeDocument/2006/relationships/hyperlink" Target="https://glavny.tv/last-news/tver/na-zasedanii-pravitelstva-tverskoy-oblasti-prinyata-regionalnaya-programma-po-borbe-s-borschevikom/" TargetMode="External"/><Relationship Id="rId249" Type="http://schemas.openxmlformats.org/officeDocument/2006/relationships/hyperlink" Target="https://xn--80aaggfbbvdpkuqnmvfs6p.xn--80aaccp4ajwpkgbl4lpb.xn--p1ai/news/novosti-regiona/v-tverskoy-oblasti-zaklyucheno-bolee-5-tysyach-dogovorov-na-besplatnoe-podvedenie-gaza-k-domovladeni/" TargetMode="External"/><Relationship Id="rId13" Type="http://schemas.openxmlformats.org/officeDocument/2006/relationships/hyperlink" Target="https://&#1085;&#1072;&#1096;&#1072;&#1078;&#1080;&#1079;&#1085;&#1100;.&#1090;&#1074;&#1077;&#1088;&#1089;&#1082;&#1072;&#1103;&#1086;&#1073;&#1083;&#1072;&#1089;&#1090;&#1100;.&#1088;&#1092;/news/novosti-regiona/gubernator-igor-rudenya-posetil-vynuzhdennykh-pereselentsev-iz-ukrainy-v-punkte-vremennogo-razmeshch/" TargetMode="External"/><Relationship Id="rId109" Type="http://schemas.openxmlformats.org/officeDocument/2006/relationships/hyperlink" Target="https://xn--80aaggfbbvdpkuqnmvfs6p.xn--80aaccp4ajwpkgbl4lpb.xn--p1ai/news/novosti-regiona/gubernator-igor-rudenya-prokontroliroval-khod-stroitelnykh-rabot-na-ploshchadke-detskoy-oblastnoy-kl/" TargetMode="External"/><Relationship Id="rId260" Type="http://schemas.openxmlformats.org/officeDocument/2006/relationships/hyperlink" Target="https://glavny.tv/last-news/tver/v-tverskoy-oblasti-blagodarya-modernizatsii-predpriyatiya-vyrastet-proizvodstvo-molochnoy-produktsii/" TargetMode="External"/><Relationship Id="rId281" Type="http://schemas.openxmlformats.org/officeDocument/2006/relationships/hyperlink" Target="https://panoramapro.ru/v-tverskoj-oblasti-reshili-kak-borotsja-s-borshhevikom/" TargetMode="External"/><Relationship Id="rId316" Type="http://schemas.openxmlformats.org/officeDocument/2006/relationships/hyperlink" Target="https://xn--80aaafacod0cjtobqp6g1a7c4e.xn--80aaccp4ajwpkgbl4lpb.xn--p1ai/news/novosti-regiona/gubernator-igor-rudenya-provyel-zasedanie-antinarkoticheskoy-komissii-v-tverskoy-oblasti/" TargetMode="External"/><Relationship Id="rId34" Type="http://schemas.openxmlformats.org/officeDocument/2006/relationships/hyperlink" Target="https://www.inform69.ru/news/obschestvo/gubernator-igor-rudenya-posetil-vynuzhdennyh-pereselentsev-iz-ukrainy-v-punkte-vremennogo-razmescheniya.html" TargetMode="External"/><Relationship Id="rId55" Type="http://schemas.openxmlformats.org/officeDocument/2006/relationships/hyperlink" Target="http://st-vestnik.ru/mestnoe-vremya/tverskaya-oblast-prinyala-vynuzhdennyx-pereselencev-iz-ukrainy.html" TargetMode="External"/><Relationship Id="rId76" Type="http://schemas.openxmlformats.org/officeDocument/2006/relationships/hyperlink" Target="https://xn----ctbbkcp3ddjc7i.xn--p1ai/dailynews/v-tverskuyu-oblast-priekhali-vynuzhdennye-pereselentsy-iz-ukrainy/" TargetMode="External"/><Relationship Id="rId97" Type="http://schemas.openxmlformats.org/officeDocument/2006/relationships/hyperlink" Target="https://&#1073;&#1077;&#1083;&#1100;&#1089;&#1082;&#1072;&#1103;&#1087;&#1088;&#1072;&#1074;&#1076;&#1072;.&#1090;&#1074;&#1077;&#1088;&#1089;&#1082;&#1072;&#1103;&#1086;&#1073;&#1083;&#1072;&#1089;&#1090;&#1100;.&#1088;&#1092;/news/novosti-regiona/gubernator-igor-rudenya-prokontroliroval-khod-stroitelnykh-rabot-na-ploshchadke-detskoy-oblastnoy-kl/" TargetMode="External"/><Relationship Id="rId120" Type="http://schemas.openxmlformats.org/officeDocument/2006/relationships/hyperlink" Target="https://www.afanasy.biz/news/health/192967" TargetMode="External"/><Relationship Id="rId141" Type="http://schemas.openxmlformats.org/officeDocument/2006/relationships/hyperlink" Target="https://xn--80atgafdsv.xn--80aaccp4ajwpkgbl4lpb.xn--p1ai/news/novosti-regiona/gubernator-igor-rudenya-obsudil-s-direktorom-muzeya-pobedy-aleksandrom-shkolnikom-razvitie-territori/" TargetMode="External"/><Relationship Id="rId7" Type="http://schemas.openxmlformats.org/officeDocument/2006/relationships/endnotes" Target="endnotes.xml"/><Relationship Id="rId162" Type="http://schemas.openxmlformats.org/officeDocument/2006/relationships/hyperlink" Target="https://r-zemlya.ru/guberniya/predpriyatiyam-tverskoj-oblasti-okazhut-podderzhku-po-programme-oborotnyj-kapital.html" TargetMode="External"/><Relationship Id="rId183" Type="http://schemas.openxmlformats.org/officeDocument/2006/relationships/hyperlink" Target="https://vedtver.ru/news/economy/predprijatija-tverskoj-oblasti-poluchat-finansovuju-podderzhku-ot-gosudarstva/" TargetMode="External"/><Relationship Id="rId218" Type="http://schemas.openxmlformats.org/officeDocument/2006/relationships/hyperlink" Target="https://vedtver.ru/news/society/gubernator-igor-rudenja-vyrazil-soboleznovanija-seme-pogibshego-v-hode-specoperacii-na-ukraine-voennosluzhashhego-iz-tverskoj-oblasti-2/" TargetMode="External"/><Relationship Id="rId239" Type="http://schemas.openxmlformats.org/officeDocument/2006/relationships/hyperlink" Target="https://xn--80aeaggbsdn1am6affp.xn--80aaccp4ajwpkgbl4lpb.xn--p1ai/news/novosti-regiona/v-tverskoy-oblasti-zaklyucheno-bolee-5-tysyach-dogovorov-na-besplatnoe-podvedenie-gaza-k-domovladeni/" TargetMode="External"/><Relationship Id="rId250" Type="http://schemas.openxmlformats.org/officeDocument/2006/relationships/hyperlink" Target="https://xn--80atgafdsv.xn--80aaccp4ajwpkgbl4lpb.xn--p1ai/news/novosti-regiona/v-tverskoy-oblasti-zaklyucheno-bolee-5-tysyach-dogovorov-na-besplatnoe-podvedenie-gaza-k-domovladeni/" TargetMode="External"/><Relationship Id="rId271" Type="http://schemas.openxmlformats.org/officeDocument/2006/relationships/hyperlink" Target="https://xn--80atgafdsv.xn--80aaccp4ajwpkgbl4lpb.xn--p1ai/news/novosti-regiona/v-tverskoy-oblasti-blagodarya-modernizatsii-predpriyatiya-vyrastet-proizvodstvo-molochnoy-produktsii/" TargetMode="External"/><Relationship Id="rId292" Type="http://schemas.openxmlformats.org/officeDocument/2006/relationships/hyperlink" Target="https://leninskoeznamya.tverreg.ru/news/novosti-regiona/organizatsii-verkhnevolzhya-priglashayut-prinyat-uchastie-v-konkursakh-v-ramkakh-vserossiyskogo-foru/" TargetMode="External"/><Relationship Id="rId306" Type="http://schemas.openxmlformats.org/officeDocument/2006/relationships/hyperlink" Target="https://xn--80aeaggbsdn1am6affp.xn--80aaccp4ajwpkgbl4lpb.xn--p1ai/news/novosti-regiona/gubernator-igor-rudenya-provyel-zasedanie-antinarkoticheskoy-komissii-v-tverskoy-oblasti/" TargetMode="External"/><Relationship Id="rId24" Type="http://schemas.openxmlformats.org/officeDocument/2006/relationships/hyperlink" Target="https://leninskoeznamya.tverreg.ru/news/novosti-regiona/gubernator-igor-rudenya-posetil-vynuzhdennykh-pereselentsev-iz-ukrainy-v-punkte-vremennogo-razmeshch/" TargetMode="External"/><Relationship Id="rId45" Type="http://schemas.openxmlformats.org/officeDocument/2006/relationships/hyperlink" Target="http://kashingazeta.ru/obshhestvo/tverskaya-oblast-prinyala-vynuzhdennyx-pereselencev-iz-ukrainy.html" TargetMode="External"/><Relationship Id="rId66" Type="http://schemas.openxmlformats.org/officeDocument/2006/relationships/hyperlink" Target="https://xn--80adnee0afc6kza.xn--80aaccp4ajwpkgbl4lpb.xn--p1ai/news/novosti-regiona/tverskaya-oblast-prinyala-vynuzhdennykh-pereselentsev-iz-ukrainy/" TargetMode="External"/><Relationship Id="rId87" Type="http://schemas.openxmlformats.org/officeDocument/2006/relationships/hyperlink" Target="http://kashingazeta.ru/vesti-s-mest/gubernator-igor-rudenya-prokontroliroval-xod-stroitelnyx-rabot-na-ploshhadke-detskoj-oblastnoj-klinicheskoj-bolnicy.html" TargetMode="External"/><Relationship Id="rId110" Type="http://schemas.openxmlformats.org/officeDocument/2006/relationships/hyperlink" Target="https://&#1085;&#1072;&#1096;&#1072;&#1078;&#1080;&#1079;&#1085;&#1100;.&#1090;&#1074;&#1077;&#1088;&#1089;&#1082;&#1072;&#1103;&#1086;&#1073;&#1083;&#1072;&#1089;&#1090;&#1100;.&#1088;&#1092;/news/novosti-regiona/gubernator-igor-rudenya-prokontroliroval-khod-stroitelnykh-rabot-na-ploshchadke-detskoy-oblastnoy-kl/" TargetMode="External"/><Relationship Id="rId131" Type="http://schemas.openxmlformats.org/officeDocument/2006/relationships/hyperlink" Target="http://kuvznama.ru/gubernator-igor-rudenja-obsudil-s-direktorom-muzeja-pobedy-aleksandrom-shkolnikom-razvitie-territorii-rzhevskogo-memoriala.html" TargetMode="External"/><Relationship Id="rId327" Type="http://schemas.openxmlformats.org/officeDocument/2006/relationships/footer" Target="footer1.xml"/><Relationship Id="rId152" Type="http://schemas.openxmlformats.org/officeDocument/2006/relationships/hyperlink" Target="https://www.afanasy.biz/news/society/192972" TargetMode="External"/><Relationship Id="rId173" Type="http://schemas.openxmlformats.org/officeDocument/2006/relationships/hyperlink" Target="https://xn--80aaggfbbvdpkuqnmvfs6p.xn--80aaccp4ajwpkgbl4lpb.xn--p1ai/news/novosti-regiona/predpriyatiyam-tverskoy-oblasti-okazhut-podderzhku-po-programme-oborotnyy-kapital/" TargetMode="External"/><Relationship Id="rId194" Type="http://schemas.openxmlformats.org/officeDocument/2006/relationships/hyperlink" Target="https://panoramapro.ru/tverskie-shkolniki-sdajut-normy-gto/" TargetMode="External"/><Relationship Id="rId208" Type="http://schemas.openxmlformats.org/officeDocument/2006/relationships/hyperlink" Target="https://xn--80aaaggh4d0a.xn--80aaccp4ajwpkgbl4lpb.xn--p1ai/news/novosti-regiona/gubernator-igor-rudenya-vyrazi1l-soboleznovaniya-seme-pogibshego-v-khode-spetsoperatsii-na-ukraine-vo/" TargetMode="External"/><Relationship Id="rId229" Type="http://schemas.openxmlformats.org/officeDocument/2006/relationships/hyperlink" Target="http://kuvznama.ru/na-zasedanii-pravitelstva-tverskoj-oblasti-prinjata-regionalnaja-programma-po-borbe-s-borshhevikom.html" TargetMode="External"/><Relationship Id="rId240" Type="http://schemas.openxmlformats.org/officeDocument/2006/relationships/hyperlink" Target="https://&#1084;&#1086;&#1083;&#1086;&#1082;&#1086;&#1074;&#1089;&#1082;&#1080;&#1081;&#1082;&#1088;&#1072;&#1081;.&#1090;&#1074;&#1077;&#1088;&#1089;&#1082;&#1072;&#1103;&#1086;&#1073;&#1083;&#1072;&#1089;&#1090;&#1100;.&#1088;&#1092;/news/novosti-regiona/v-tverskoy-oblasti-zaklyucheno-bolee-5-tysyach-dogovorov-na-besplatnoe-podvedenie-gaza-k-domovladeni/" TargetMode="External"/><Relationship Id="rId261" Type="http://schemas.openxmlformats.org/officeDocument/2006/relationships/hyperlink" Target="https://xn--80aeaggbsdn1am6affp.xn--80aaccp4ajwpkgbl4lpb.xn--p1ai/news/novosti-regiona/v-tverskoy-oblasti-blagodarya-modernizatsii-predpriyatiya-vyrastet-proizvodstvo-molochnoy-produktsii/" TargetMode="External"/><Relationship Id="rId14" Type="http://schemas.openxmlformats.org/officeDocument/2006/relationships/hyperlink" Target="https://xn--80abdrbegn5ad8au4b7fub.xn--80aaccp4ajwpkgbl4lpb.xn--p1ai/news/novosti-regiona/gubernator-igor-rudenya-posetil-vynuzhdennykh-pereselentsev-iz-ukrainy-v-punkte-vremennogo-razmeshch/" TargetMode="External"/><Relationship Id="rId35" Type="http://schemas.openxmlformats.org/officeDocument/2006/relationships/hyperlink" Target="https://tvernews.ru/news/283334/" TargetMode="External"/><Relationship Id="rId56" Type="http://schemas.openxmlformats.org/officeDocument/2006/relationships/hyperlink" Target="https://kimvestnik.ru/30-03-2022/guberniya/tverskaya-oblast-prinyala-vynuzhdennyh-pereselentsev-iz-ukrainy.html" TargetMode="External"/><Relationship Id="rId77" Type="http://schemas.openxmlformats.org/officeDocument/2006/relationships/hyperlink" Target="https://vedtver.ru/news/society/v-tverskuju-oblast-pribyli-vynuzhdennye-pereselency-iz-ukrainy/" TargetMode="External"/><Relationship Id="rId100" Type="http://schemas.openxmlformats.org/officeDocument/2006/relationships/hyperlink" Target="https://leninskoeznamya.tverreg.ru/news/novosti-regiona/gubernator-igor-rudenya-prokontroliroval-khod-stroitelnykh-rabot-na-ploshchadke-detskoy-oblastnoy-kl/" TargetMode="External"/><Relationship Id="rId282" Type="http://schemas.openxmlformats.org/officeDocument/2006/relationships/hyperlink" Target="http://tver-news.net/society/2022/03/30/86449.html" TargetMode="External"/><Relationship Id="rId317" Type="http://schemas.openxmlformats.org/officeDocument/2006/relationships/hyperlink" Target="https://xn--80atgafdsv.xn--80aaccp4ajwpkgbl4lpb.xn--p1ai/news/novosti-regiona/gubernator-igor-rudenya-provyel-zasedanie-antinarkoticheskoy-komissii-v-tverskoy-oblasti/" TargetMode="External"/><Relationship Id="rId8" Type="http://schemas.openxmlformats.org/officeDocument/2006/relationships/image" Target="media/image1.gif"/><Relationship Id="rId51" Type="http://schemas.openxmlformats.org/officeDocument/2006/relationships/hyperlink" Target="https://&#1084;&#1086;&#1083;&#1086;&#1082;&#1086;&#1074;&#1089;&#1082;&#1080;&#1081;&#1082;&#1088;&#1072;&#1081;.&#1090;&#1074;&#1077;&#1088;&#1089;&#1082;&#1072;&#1103;&#1086;&#1073;&#1083;&#1072;&#1089;&#1090;&#1100;.&#1088;&#1092;/news/novosti-regiona/tverskaya-oblast-prinyala-vynuzhdennykh-pereselentsev-iz-ukrainy/" TargetMode="External"/><Relationship Id="rId72" Type="http://schemas.openxmlformats.org/officeDocument/2006/relationships/hyperlink" Target="https://xn--b1aeca2ch.xn--80aaccp4ajwpkgbl4lpb.xn--p1ai/news/novosti-regiona/tverskaya-oblast-prinyala-vynuzhdennykh-pereselentsev-iz-ukrainy/" TargetMode="External"/><Relationship Id="rId93" Type="http://schemas.openxmlformats.org/officeDocument/2006/relationships/hyperlink" Target="https://vot69.ru/v-tverskoj-oblasti-proveli-inspekciju-na-strojploshhadke-detskoj-bolnicy.html" TargetMode="External"/><Relationship Id="rId98" Type="http://schemas.openxmlformats.org/officeDocument/2006/relationships/hyperlink" Target="http://udomelskaya-gazeta.ru/news/media/2022/3/30/gubernator-igor-rudenya-prokontroliroval-hod-stroitelnyih-rabot-na-ploschadke-detskoj-oblastnoj/" TargetMode="External"/><Relationship Id="rId121" Type="http://schemas.openxmlformats.org/officeDocument/2006/relationships/hyperlink" Target="https://www.tver.kp.ru/online/news/4686333/" TargetMode="External"/><Relationship Id="rId142" Type="http://schemas.openxmlformats.org/officeDocument/2006/relationships/hyperlink" Target="https://leninskoeznamya.tverreg.ru/news/novosti-regiona/gubernator-igor-rudenya-obsudil-s-direktorom-muzeya-pobedy-aleksandrom-shkolnikom-razvitie-territori/" TargetMode="External"/><Relationship Id="rId163" Type="http://schemas.openxmlformats.org/officeDocument/2006/relationships/hyperlink" Target="http://bzgazeta.ru/novosti/predpriyatiyam-tverskoj-oblasti-okazhut-podderzhku-po-programme-oborotnyj-kapital.html" TargetMode="External"/><Relationship Id="rId184" Type="http://schemas.openxmlformats.org/officeDocument/2006/relationships/hyperlink" Target="https://panoramapro.ru/predprijatijam-tverskoj-oblasti-okazhut-podderzhku-po-programme-oborotnyj-kapital/" TargetMode="External"/><Relationship Id="rId189" Type="http://schemas.openxmlformats.org/officeDocument/2006/relationships/hyperlink" Target="https://&#1073;&#1077;&#1083;&#1100;&#1089;&#1082;&#1072;&#1103;&#1087;&#1088;&#1072;&#1074;&#1076;&#1072;.&#1090;&#1074;&#1077;&#1088;&#1089;&#1082;&#1072;&#1103;&#1086;&#1073;&#1083;&#1072;&#1089;&#1090;&#1100;.&#1088;&#1092;/news/novosti-regiona/gubernator-igor-rudenya-vyrazi1l-soboleznovaniya-seme-pogibshego-v-khode-spetsoperatsii-na-ukraine-vo/" TargetMode="External"/><Relationship Id="rId219" Type="http://schemas.openxmlformats.org/officeDocument/2006/relationships/hyperlink" Target="https://tverigrad.ru/publication/v-tverskoj-oblasti-prinjali-regionalnuju-programmu-po-borbe-s-borshhevikom/" TargetMode="External"/><Relationship Id="rId3" Type="http://schemas.openxmlformats.org/officeDocument/2006/relationships/styles" Target="styles.xml"/><Relationship Id="rId214" Type="http://schemas.openxmlformats.org/officeDocument/2006/relationships/hyperlink" Target="https://tver.mk.ru/social/2022/03/30/igor-rudenya-vyrazil-soboleznovaniya-v-svyazi-s-gibelyu-voennosluzhashhego-danily-vershiny-na-ukraine.html" TargetMode="External"/><Relationship Id="rId230" Type="http://schemas.openxmlformats.org/officeDocument/2006/relationships/hyperlink" Target="http://st-vestnik.ru/mestnoe-vremya/na-zasedanii-pravitelstva-tverskoj-oblasti-prinyata-regionalnaya-programma-po-borbe-s-borshhevikom.html" TargetMode="External"/><Relationship Id="rId235" Type="http://schemas.openxmlformats.org/officeDocument/2006/relationships/hyperlink" Target="http://konzarya.ru/node/19808" TargetMode="External"/><Relationship Id="rId251" Type="http://schemas.openxmlformats.org/officeDocument/2006/relationships/hyperlink" Target="https://xn--80adnee0afc6kza.xn--80aaccp4ajwpkgbl4lpb.xn--p1ai/news/novosti-regiona/v-tverskoy-oblasti-zaklyucheno-bolee-5-tysyach-dogovorov-na-besplatnoe-podvedenie-gaza-k-domovladeni/" TargetMode="External"/><Relationship Id="rId256" Type="http://schemas.openxmlformats.org/officeDocument/2006/relationships/hyperlink" Target="https://xn----ctbbkcp3ddjc7i.xn--p1ai/dailynews/k-kontsu-2022-goda-uroven-gazifikatsii-v-tverskoy-oblasti-planiruyut-povysit-do-70/" TargetMode="External"/><Relationship Id="rId277" Type="http://schemas.openxmlformats.org/officeDocument/2006/relationships/hyperlink" Target="https://xn--80abdrbegn5ad8au4b7fub.xn--80aaccp4ajwpkgbl4lpb.xn--p1ai/news/novosti-regiona/v-tverskoy-oblasti-blagodarya-modernizatsii-predpriyatiya-vyrastet-proizvodstvo-molochnoy-produktsii/" TargetMode="External"/><Relationship Id="rId298" Type="http://schemas.openxmlformats.org/officeDocument/2006/relationships/hyperlink" Target="https://xn--80atgafdsv.xn--80aaccp4ajwpkgbl4lpb.xn--p1ai/news/novosti-regiona/organizatsii-verkhnevolzhya-priglashayut-prinyat-uchastie-v-konkursakh-v-ramkakh-vserossiyskogo-foru/" TargetMode="External"/><Relationship Id="rId25" Type="http://schemas.openxmlformats.org/officeDocument/2006/relationships/hyperlink" Target="https://xn--b1afbmcjbrdg5afn.xn--80aaccp4ajwpkgbl4lpb.xn--p1ai/news/novosti-regiona/gubernator-igor-rudenya-posetil-vynuzhdennykh-pereselentsev-iz-ukrainy-v-punkte-vremennogo-razmeshch/" TargetMode="External"/><Relationship Id="rId46" Type="http://schemas.openxmlformats.org/officeDocument/2006/relationships/hyperlink" Target="http://www.69rus.org/more/21897/" TargetMode="External"/><Relationship Id="rId67" Type="http://schemas.openxmlformats.org/officeDocument/2006/relationships/hyperlink" Target="https://xn--80atgafdsv.xn--80aaccp4ajwpkgbl4lpb.xn--p1ai/news/novosti-regiona/tverskaya-oblast-prinyala-vynuzhdennykh-pereselentsev-iz-ukrainy/" TargetMode="External"/><Relationship Id="rId116" Type="http://schemas.openxmlformats.org/officeDocument/2006/relationships/hyperlink" Target="https://tvernews.ru/news/283311/" TargetMode="External"/><Relationship Id="rId137" Type="http://schemas.openxmlformats.org/officeDocument/2006/relationships/hyperlink" Target="https://tver.mk.ru/culture/2022/03/30/na-territorii-rzhevskogo-memoriala-v-tverskoy-oblasti-sozdadut-krupnyy-muzeynyy-kompleks.html" TargetMode="External"/><Relationship Id="rId158" Type="http://schemas.openxmlformats.org/officeDocument/2006/relationships/hyperlink" Target="https://ks-region69.com/news/145122-predprijatijam-tverskoj-oblasti-pomogut-oborotnym-kapitalom" TargetMode="External"/><Relationship Id="rId272" Type="http://schemas.openxmlformats.org/officeDocument/2006/relationships/hyperlink" Target="https://leninskoeznamya.tverreg.ru/news/novosti-regiona/v-tverskoy-oblasti-blagodarya-modernizatsii-predpriyatiya-vyrastet-proizvodstvo-molochnoy-produktsii/" TargetMode="External"/><Relationship Id="rId293" Type="http://schemas.openxmlformats.org/officeDocument/2006/relationships/hyperlink" Target="https://xn--80aeambocfgbf8ag0asfr.xn--80aaccp4ajwpkgbl4lpb.xn--p1ai/news/novosti-regiona/organizatsii-verkhnevolzhya-priglashayut-prinyat-uchastie-v-konkursakh-v-ramkakh-vserossiyskogo-foru/" TargetMode="External"/><Relationship Id="rId302" Type="http://schemas.openxmlformats.org/officeDocument/2006/relationships/hyperlink" Target="http://tver-news.net/society/2022/03/30/86465.html" TargetMode="External"/><Relationship Id="rId307" Type="http://schemas.openxmlformats.org/officeDocument/2006/relationships/hyperlink" Target="https://&#1084;&#1086;&#1083;&#1086;&#1082;&#1086;&#1074;&#1089;&#1082;&#1080;&#1081;&#1082;&#1088;&#1072;&#1081;.&#1090;&#1074;&#1077;&#1088;&#1089;&#1082;&#1072;&#1103;&#1086;&#1073;&#1083;&#1072;&#1089;&#1090;&#1100;.&#1088;&#1092;/news/novosti-regiona/gubernator-igor-rudenya-provyel-zasedanie-antinarkoticheskoy-komissii-v-tverskoy-oblasti/" TargetMode="External"/><Relationship Id="rId323" Type="http://schemas.openxmlformats.org/officeDocument/2006/relationships/hyperlink" Target="http://tver-news.net/other/2022/03/30/86421.html" TargetMode="External"/><Relationship Id="rId328" Type="http://schemas.openxmlformats.org/officeDocument/2006/relationships/footer" Target="footer2.xml"/><Relationship Id="rId20" Type="http://schemas.openxmlformats.org/officeDocument/2006/relationships/hyperlink" Target="https://&#1073;&#1077;&#1083;&#1100;&#1089;&#1082;&#1072;&#1103;&#1087;&#1088;&#1072;&#1074;&#1076;&#1072;.&#1090;&#1074;&#1077;&#1088;&#1089;&#1082;&#1072;&#1103;&#1086;&#1073;&#1083;&#1072;&#1089;&#1090;&#1100;.&#1088;&#1092;/news/novosti-regiona/gubernator-igor-rudenya-posetil-vynuzhdennykh-pereselentsev-iz-ukrainy-v-punkte-vremennogo-razmeshch/" TargetMode="External"/><Relationship Id="rId41" Type="http://schemas.openxmlformats.org/officeDocument/2006/relationships/hyperlink" Target="https://glavny.tv/last-news/tver/tverskaya-oblast-prinyala-vynuzhdennyh-pereselentsev-iz-ukrainy/" TargetMode="External"/><Relationship Id="rId62" Type="http://schemas.openxmlformats.org/officeDocument/2006/relationships/hyperlink" Target="https://xn--80aaafacod0cjtobqp6g1a7c4e.xn--80aaccp4ajwpkgbl4lpb.xn--p1ai/news/novosti-regiona/tverskaya-oblast-prinyala-vynuzhdennykh-pereselentsev-iz-ukrainy/" TargetMode="External"/><Relationship Id="rId83" Type="http://schemas.openxmlformats.org/officeDocument/2006/relationships/hyperlink" Target="http://tver-news.net/society/2022/03/30/86392.html" TargetMode="External"/><Relationship Id="rId88" Type="http://schemas.openxmlformats.org/officeDocument/2006/relationships/hyperlink" Target="https://proekty.er.ru/node/214527" TargetMode="External"/><Relationship Id="rId111" Type="http://schemas.openxmlformats.org/officeDocument/2006/relationships/hyperlink" Target="https://xn--80adnee0afc6kza.xn--80aaccp4ajwpkgbl4lpb.xn--p1ai/news/novosti-regiona/gubernator-igor-rudenya-prokontroliroval-khod-stroitelnykh-rabot-na-ploshchadke-detskoy-oblastnoy-kl/" TargetMode="External"/><Relationship Id="rId132" Type="http://schemas.openxmlformats.org/officeDocument/2006/relationships/hyperlink" Target="https://xn--80aeaggbsdn1am6affp.xn--80aaccp4ajwpkgbl4lpb.xn--p1ai/news/novosti-regiona/gubernator-igor-rudenya-obsudil-s-direktorom-muzeya-pobedy-aleksandrom-shkolnikom-razvitie-territori/" TargetMode="External"/><Relationship Id="rId153" Type="http://schemas.openxmlformats.org/officeDocument/2006/relationships/hyperlink" Target="https://vedtver.ru/news/society/na-territorii-rzhevskogo-memoriala-planiruetsja-sozdat-krupnyj-muzejnyj-kompleks/" TargetMode="External"/><Relationship Id="rId174" Type="http://schemas.openxmlformats.org/officeDocument/2006/relationships/hyperlink" Target="https://leninskoeznamya.tverreg.ru/news/novosti-regiona/predpriyatiyam-tverskoy-oblasti-okazhut-podderzhku-po-programme-oborotnyy-kapital/" TargetMode="External"/><Relationship Id="rId179" Type="http://schemas.openxmlformats.org/officeDocument/2006/relationships/hyperlink" Target="https://xn----ctbbkcp3ddjc7i.xn--p1ai/dailynews/dva-predpriyatiya-tverskoy-oblasti-podderzhat-po-programme-oborotnyy-kapital/" TargetMode="External"/><Relationship Id="rId195" Type="http://schemas.openxmlformats.org/officeDocument/2006/relationships/hyperlink" Target="https://www.karavantver.ru/eshhe-odin-kontraktnik-iz-tverskoj-oblasti-pogib-v-specoperacii-na-ukraine/" TargetMode="External"/><Relationship Id="rId209" Type="http://schemas.openxmlformats.org/officeDocument/2006/relationships/hyperlink" Target="https://toptver.ru/lenta/igor-rudenja-vyrazil-soboleznovanija-seme-pogibshego-na-ukraine-voennosluzhashhego-iz-tverskoj-oblasti-danily-vershiny/" TargetMode="External"/><Relationship Id="rId190" Type="http://schemas.openxmlformats.org/officeDocument/2006/relationships/hyperlink" Target="https://xn-----6kcalbbrfn0iijf7msb.xn--p1ai/news/obshchestvo/v-tverskoy-oblasti-prostilis-s-danilom-vershinoy-pogibshim-v-khode-spetsoperatsii-na-ukraine/" TargetMode="External"/><Relationship Id="rId204" Type="http://schemas.openxmlformats.org/officeDocument/2006/relationships/hyperlink" Target="https://xn--80atgafdsv.xn--80aaccp4ajwpkgbl4lpb.xn--p1ai/news/novosti-regiona/gubernator-igor-rudenya-vyrazi1l-soboleznovaniya-seme-pogibshego-v-khode-spetsoperatsii-na-ukraine-vo/" TargetMode="External"/><Relationship Id="rId220" Type="http://schemas.openxmlformats.org/officeDocument/2006/relationships/hyperlink" Target="https://panoramapro.ru/gubernator-igor-rudenja-vyrazil-soboleznovanija-seme-pogibshego-v-hode-specoperacii-na-ukraine-voennosluzhashhego-iz-tverskoj-oblasti-danily-vershiny/" TargetMode="External"/><Relationship Id="rId225" Type="http://schemas.openxmlformats.org/officeDocument/2006/relationships/hyperlink" Target="http://kashingazeta.ru/obshhestvo/na-zasedanii-pravitelstva-tverskoj-oblasti-prinyata-regionalnaya-programma-po-borbe-s-borshhevikom.html" TargetMode="External"/><Relationship Id="rId241" Type="http://schemas.openxmlformats.org/officeDocument/2006/relationships/hyperlink" Target="https://&#1073;&#1077;&#1083;&#1100;&#1089;&#1082;&#1072;&#1103;&#1087;&#1088;&#1072;&#1074;&#1076;&#1072;.&#1090;&#1074;&#1077;&#1088;&#1089;&#1082;&#1072;&#1103;&#1086;&#1073;&#1083;&#1072;&#1089;&#1090;&#1100;.&#1088;&#1092;/news/novosti-regiona/v-tverskoy-oblasti-zaklyucheno-bolee-5-tysyach-dogovorov-na-besplatnoe-podvedenie-gaza-k-domovladeni/" TargetMode="External"/><Relationship Id="rId246" Type="http://schemas.openxmlformats.org/officeDocument/2006/relationships/hyperlink" Target="https://xn--80aeambocfgbf8ag0asfr.xn--80aaccp4ajwpkgbl4lpb.xn--p1ai/news/novosti-regiona/v-tverskoy-oblasti-zaklyucheno-bolee-5-tysyach-dogovorov-na-besplatnoe-podvedenie-gaza-k-domovladeni/" TargetMode="External"/><Relationship Id="rId267" Type="http://schemas.openxmlformats.org/officeDocument/2006/relationships/hyperlink" Target="https://xn--b1afbmcjbrdg5afn.xn--80aaccp4ajwpkgbl4lpb.xn--p1ai/news/novosti-regiona/v-tverskoy-oblasti-blagodarya-modernizatsii-predpriyatiya-vyrastet-proizvodstvo-molochnoy-produktsii/" TargetMode="External"/><Relationship Id="rId288" Type="http://schemas.openxmlformats.org/officeDocument/2006/relationships/hyperlink" Target="https://&#1084;&#1086;&#1083;&#1086;&#1082;&#1086;&#1074;&#1089;&#1082;&#1080;&#1081;&#1082;&#1088;&#1072;&#1081;.&#1090;&#1074;&#1077;&#1088;&#1089;&#1082;&#1072;&#1103;&#1086;&#1073;&#1083;&#1072;&#1089;&#1090;&#1100;.&#1088;&#1092;/news/novosti-regiona/organizatsii-verkhnevolzhya-priglashayut-prinyat-uchastie-v-konkursakh-v-ramkakh-vserossiyskogo-foru/" TargetMode="External"/><Relationship Id="rId15" Type="http://schemas.openxmlformats.org/officeDocument/2006/relationships/hyperlink" Target="https://www.tver.kp.ru/online/news/4687048/" TargetMode="External"/><Relationship Id="rId36" Type="http://schemas.openxmlformats.org/officeDocument/2006/relationships/hyperlink" Target="https://tverigrad.ru/publication/gubernator-tverskoj-oblasti-posetil-bezhencev-s-ukrainy-v-punkte-vremennogo-razmeshhenija/" TargetMode="External"/><Relationship Id="rId57" Type="http://schemas.openxmlformats.org/officeDocument/2006/relationships/hyperlink" Target="http://bzgazeta.ru/novosti/tverskaya-oblast-prinyala-vynuzhdennyx-pereselencev-iz-ukrainy.html" TargetMode="External"/><Relationship Id="rId106" Type="http://schemas.openxmlformats.org/officeDocument/2006/relationships/hyperlink" Target="https://xn--b1aaibidbbdn6bkolfhr9u.xn--80aaccp4ajwpkgbl4lpb.xn--p1ai/news/novosti-regiona/gubernator-igor-rudenya-prokontroliroval-khod-stroitelnykh-rabot-na-ploshchadke-detskoy-oblastnoy-kl/" TargetMode="External"/><Relationship Id="rId127" Type="http://schemas.openxmlformats.org/officeDocument/2006/relationships/hyperlink" Target="https://www.tver.kp.ru/online/news/4686769/" TargetMode="External"/><Relationship Id="rId262" Type="http://schemas.openxmlformats.org/officeDocument/2006/relationships/hyperlink" Target="https://&#1084;&#1086;&#1083;&#1086;&#1082;&#1086;&#1074;&#1089;&#1082;&#1080;&#1081;&#1082;&#1088;&#1072;&#1081;.&#1090;&#1074;&#1077;&#1088;&#1089;&#1082;&#1072;&#1103;&#1086;&#1073;&#1083;&#1072;&#1089;&#1090;&#1100;.&#1088;&#1092;/news/novosti-regiona/v-tverskoy-oblasti-blagodarya-modernizatsii-predpriyatiya-vyrastet-proizvodstvo-molochnoy-produktsii/" TargetMode="External"/><Relationship Id="rId283" Type="http://schemas.openxmlformats.org/officeDocument/2006/relationships/hyperlink" Target="http://nvestnik.ru/2022/03/&#1074;-&#1090;&#1074;&#1077;&#1088;&#1089;&#1082;&#1086;&#1081;-&#1086;&#1073;&#1083;&#1072;&#1089;&#1090;&#1080;-&#1073;&#1083;&#1072;&#1075;&#1086;&#1076;&#1072;&#1088;&#1103;-&#1084;&#1086;&#1076;&#1077;&#1088;&#1085;&#1080;/" TargetMode="External"/><Relationship Id="rId313" Type="http://schemas.openxmlformats.org/officeDocument/2006/relationships/hyperlink" Target="https://xn--80aeambocfgbf8ag0asfr.xn--80aaccp4ajwpkgbl4lpb.xn--p1ai/news/novosti-regiona/gubernator-igor-rudenya-provyel-zasedanie-antinarkoticheskoy-komissii-v-tverskoy-oblasti/" TargetMode="External"/><Relationship Id="rId318" Type="http://schemas.openxmlformats.org/officeDocument/2006/relationships/hyperlink" Target="https://xn--80aaggfbbvdpkuqnmvfs6p.xn--80aaccp4ajwpkgbl4lpb.xn--p1ai/news/novosti-regiona/gubernator-igor-rudenya-provyel-zasedanie-antinarkoticheskoy-komissii-v-tverskoy-oblasti/" TargetMode="External"/><Relationship Id="rId10" Type="http://schemas.openxmlformats.org/officeDocument/2006/relationships/chart" Target="charts/chart2.xml"/><Relationship Id="rId31" Type="http://schemas.openxmlformats.org/officeDocument/2006/relationships/hyperlink" Target="https://tver.aif.ru/society/details/bezhency_s_ukrainy_rasskazali_gubernatoru_tverskoy_oblasti_o_perezhitom_uzhase" TargetMode="External"/><Relationship Id="rId52" Type="http://schemas.openxmlformats.org/officeDocument/2006/relationships/hyperlink" Target="https://&#1073;&#1077;&#1083;&#1100;&#1089;&#1082;&#1072;&#1103;&#1087;&#1088;&#1072;&#1074;&#1076;&#1072;.&#1090;&#1074;&#1077;&#1088;&#1089;&#1082;&#1072;&#1103;&#1086;&#1073;&#1083;&#1072;&#1089;&#1090;&#1100;.&#1088;&#1092;/news/novosti-regiona/tverskaya-oblast-prinyala-vynuzhdennykh-pereselentsev-iz-ukrainy/" TargetMode="External"/><Relationship Id="rId73" Type="http://schemas.openxmlformats.org/officeDocument/2006/relationships/hyperlink" Target="https://tp.tver.ru/tverskaja-oblast-prinjala-vynuzhdennyh-pereselencev-iz-ukrainy/" TargetMode="External"/><Relationship Id="rId78" Type="http://schemas.openxmlformats.org/officeDocument/2006/relationships/hyperlink" Target="https://toptver.ru/lenta/v-tverskuju-oblast-pribyli-vynuzhdennye-pereselency-iz-ukrainy/" TargetMode="External"/><Relationship Id="rId94" Type="http://schemas.openxmlformats.org/officeDocument/2006/relationships/hyperlink" Target="http://kuvznama.ru/gubernator-igor-rudenja-prokontroliroval-hod-stroitelnyh-rabot-na-ploshhadke-detskoj-oblastnoj-klinicheskoj-bolnicy.html" TargetMode="External"/><Relationship Id="rId99" Type="http://schemas.openxmlformats.org/officeDocument/2006/relationships/hyperlink" Target="http://konzarya.ru/node/19815" TargetMode="External"/><Relationship Id="rId101" Type="http://schemas.openxmlformats.org/officeDocument/2006/relationships/hyperlink" Target="https://xn--80aaaggh4d0a.xn--80aaccp4ajwpkgbl4lpb.xn--p1ai/news/novosti-regiona/gubernator-igor-rudenya-prokontroliroval-khod-stroitelnykh-rabot-na-ploshchadke-detskoy-oblastnoy-kl/" TargetMode="External"/><Relationship Id="rId122" Type="http://schemas.openxmlformats.org/officeDocument/2006/relationships/hyperlink" Target="http://tver-news.net/society/2022/03/30/86419.html" TargetMode="External"/><Relationship Id="rId143" Type="http://schemas.openxmlformats.org/officeDocument/2006/relationships/hyperlink" Target="https://xn--80aaaggh4d0a.xn--80aaccp4ajwpkgbl4lpb.xn--p1ai/news/novosti-regiona/gubernator-igor-rudenya-obsudil-s-direktorom-muzeya-pobedy-aleksandrom-shkolnikom-razvitie-territori/" TargetMode="External"/><Relationship Id="rId148" Type="http://schemas.openxmlformats.org/officeDocument/2006/relationships/hyperlink" Target="https://xn--b1aaibidbbdn6bkolfhr9u.xn--80aaccp4ajwpkgbl4lpb.xn--p1ai/news/novosti-regiona/gubernator-igor-rudenya-obsudil-s-direktorom-muzeya-pobedy-aleksandrom-shkolnikom-razvitie-territori/" TargetMode="External"/><Relationship Id="rId164" Type="http://schemas.openxmlformats.org/officeDocument/2006/relationships/hyperlink" Target="https://&#1085;&#1072;&#1096;&#1072;&#1078;&#1080;&#1079;&#1085;&#1100;.&#1090;&#1074;&#1077;&#1088;&#1089;&#1082;&#1072;&#1103;&#1086;&#1073;&#1083;&#1072;&#1089;&#1090;&#1100;.&#1088;&#1092;/news/novosti-regiona/predpriyatiyam-tverskoy-oblasti-okazhut-podderzhku-po-programme-oborotnyy-kapital/" TargetMode="External"/><Relationship Id="rId169" Type="http://schemas.openxmlformats.org/officeDocument/2006/relationships/hyperlink" Target="https://xn--80aeambocfgbf8ag0asfr.xn--80aaccp4ajwpkgbl4lpb.xn--p1ai/news/novosti-regiona/predpriyatiyam-tverskoy-oblasti-okazhut-podderzhku-po-programme-oborotnyy-kapital/" TargetMode="External"/><Relationship Id="rId185" Type="http://schemas.openxmlformats.org/officeDocument/2006/relationships/hyperlink" Target="https://tvernews.ru/news/283296/" TargetMode="External"/><Relationship Id="rId4" Type="http://schemas.openxmlformats.org/officeDocument/2006/relationships/settings" Target="settings.xml"/><Relationship Id="rId9" Type="http://schemas.openxmlformats.org/officeDocument/2006/relationships/chart" Target="charts/chart1.xml"/><Relationship Id="rId180" Type="http://schemas.openxmlformats.org/officeDocument/2006/relationships/hyperlink" Target="https://tverlife.ru/regional/predprijatijam-tverskoj-oblasti-okazhut-podderzhku-po-programme-oborotnyj-kapital/" TargetMode="External"/><Relationship Id="rId210" Type="http://schemas.openxmlformats.org/officeDocument/2006/relationships/hyperlink" Target="http://kuvznama.ru/gubernator-igor-rudenja-vyrazil-soboleznovanija-seme-pogibshego-v-hode-specoperacii-na-ukraine-voennosluzhashhego-iz-tverskoj-oblasti-danily-vershiny.html" TargetMode="External"/><Relationship Id="rId215" Type="http://schemas.openxmlformats.org/officeDocument/2006/relationships/hyperlink" Target="https://tver.aif.ru/society/details/gubernator_tverskoy_oblasti_vyrazil_soboleznovaniya_seme_pogibshego" TargetMode="External"/><Relationship Id="rId236" Type="http://schemas.openxmlformats.org/officeDocument/2006/relationships/hyperlink" Target="https://tvernews.ru/news/283333/" TargetMode="External"/><Relationship Id="rId257" Type="http://schemas.openxmlformats.org/officeDocument/2006/relationships/hyperlink" Target="https://xn----ctbbkcp3ddjc7i.xn--p1ai/dailynews/k-2022-godu-uroven-gazifikatsii-v-tverskoy-oblasti-planiruyut-povysit-do-70/" TargetMode="External"/><Relationship Id="rId278" Type="http://schemas.openxmlformats.org/officeDocument/2006/relationships/hyperlink" Target="https://xn--80aeambocfgbf8ag0asfr.xn--80aaccp4ajwpkgbl4lpb.xn--p1ai/news/novosti-regiona/v-tverskoy-oblasti-blagodarya-modernizatsii-predpriyatiya-vyrastet-proizvodstvo-molochnoy-produktsii/" TargetMode="External"/><Relationship Id="rId26" Type="http://schemas.openxmlformats.org/officeDocument/2006/relationships/hyperlink" Target="https://xn--80aeambocfgbf8ag0asfr.xn--80aaccp4ajwpkgbl4lpb.xn--p1ai/news/novosti-regiona/gubernator-igor-rudenya-posetil-vynuzhdennykh-pereselentsev-iz-ukrainy-v-punkte-vremennogo-razmeshch/" TargetMode="External"/><Relationship Id="rId231" Type="http://schemas.openxmlformats.org/officeDocument/2006/relationships/hyperlink" Target="https://kimvestnik.ru/30-03-2022/guberniya/na-zasedanii-pravitelstva-tverskoj-oblasti-prinyata-regionalnaya-programma-po-borbe-s-borshhevikom.html" TargetMode="External"/><Relationship Id="rId252" Type="http://schemas.openxmlformats.org/officeDocument/2006/relationships/hyperlink" Target="https://xn----ctbbkcp3ddjc7i.xn--p1ai/dailynews/v-tverskoy-oblasti-zaklyuchili-bolee-5-tysyach-dogovorov-na-besplatnoe-podvedenie-gaza-k-domovladeni/" TargetMode="External"/><Relationship Id="rId273" Type="http://schemas.openxmlformats.org/officeDocument/2006/relationships/hyperlink" Target="https://tverlife.ru/regional/v-tverskoj-oblasti-blagodarja-modernizacii-predprijatija-vyrastet-proizvodstvo-molochnoj-produkcii/" TargetMode="External"/><Relationship Id="rId294" Type="http://schemas.openxmlformats.org/officeDocument/2006/relationships/hyperlink" Target="https://xn--b1afbmcjbrdg5afn.xn--80aaccp4ajwpkgbl4lpb.xn--p1ai/news/novosti-regiona/organizatsii-verkhnevolzhya-priglashayut-prinyat-uchastie-v-konkursakh-v-ramkakh-vserossiyskogo-foru/" TargetMode="External"/><Relationship Id="rId308" Type="http://schemas.openxmlformats.org/officeDocument/2006/relationships/hyperlink" Target="https://xn--80adnee0afc6kza.xn--80aaccp4ajwpkgbl4lpb.xn--p1ai/news/novosti-regiona/gubernator-igor-rudenya-provyel-zasedanie-antinarkoticheskoy-komissii-v-tverskoy-oblasti/" TargetMode="External"/><Relationship Id="rId329" Type="http://schemas.openxmlformats.org/officeDocument/2006/relationships/footer" Target="footer3.xml"/><Relationship Id="rId47" Type="http://schemas.openxmlformats.org/officeDocument/2006/relationships/hyperlink" Target="https://xn--80abdrbegn5ad8au4b7fub.xn--80aaccp4ajwpkgbl4lpb.xn--p1ai/news/novosti-regiona/tverskaya-oblast-prinyala-vynuzhdennykh-pereselentsev-iz-ukrainy/" TargetMode="External"/><Relationship Id="rId68" Type="http://schemas.openxmlformats.org/officeDocument/2006/relationships/hyperlink" Target="https://tvtver.ru/news/v-tver-pribyli-vynuzhdennye-pereselentsy-iz-ukrainy/" TargetMode="External"/><Relationship Id="rId89" Type="http://schemas.openxmlformats.org/officeDocument/2006/relationships/hyperlink" Target="https://r-zemlya.ru/guberniya/gubernator-igor-rudenya-prokontroliroval-xod-stroitelnyx-rabot-na-ploshhadke-detskoj-oblastnoj-klinicheskoj-bolnicy.html" TargetMode="External"/><Relationship Id="rId112" Type="http://schemas.openxmlformats.org/officeDocument/2006/relationships/hyperlink" Target="https://xn--80atgafdsv.xn--80aaccp4ajwpkgbl4lpb.xn--p1ai/news/novosti-regiona/gubernator-igor-rudenya-prokontroliroval-khod-stroitelnykh-rabot-na-ploshchadke-detskoy-oblastnoy-kl/" TargetMode="External"/><Relationship Id="rId133" Type="http://schemas.openxmlformats.org/officeDocument/2006/relationships/hyperlink" Target="https://tvtver.ru/news/razvitie-territorii-rzhevskogo-memoriala-gubernator-igor-rudenya-obsudil-s-direktorom-muzeya-pobedy/" TargetMode="External"/><Relationship Id="rId154" Type="http://schemas.openxmlformats.org/officeDocument/2006/relationships/hyperlink" Target="https://tverlife.ru/regional/igor-rudenja-obsudil-s-direktorom-muzeja-pobedy-razvitie-territorii-rzhevskogo-memoriala/" TargetMode="External"/><Relationship Id="rId175" Type="http://schemas.openxmlformats.org/officeDocument/2006/relationships/hyperlink" Target="https://xn--80aaafacod0cjtobqp6g1a7c4e.xn--80aaccp4ajwpkgbl4lpb.xn--p1ai/news/novosti-regiona/predpriyatiyam-tverskoy-oblasti-okazhut-podderzhku-po-programme-oborotnyy-kapital/" TargetMode="External"/><Relationship Id="rId196" Type="http://schemas.openxmlformats.org/officeDocument/2006/relationships/hyperlink" Target="https://xn--b1aaibidbbdn6bkolfhr9u.xn--80aaccp4ajwpkgbl4lpb.xn--p1ai/news/novosti-regiona/gubernator-igor-rudenya-vyrazi1l-soboleznovaniya-seme-pogibshego-v-khode-spetsoperatsii-na-ukraine-vo/" TargetMode="External"/><Relationship Id="rId200" Type="http://schemas.openxmlformats.org/officeDocument/2006/relationships/hyperlink" Target="https://xn--b1afbmcjbrdg5afn.xn--80aaccp4ajwpkgbl4lpb.xn--p1ai/news/novosti-regiona/gubernator-igor-rudenya-vyrazi1l-soboleznovaniya-seme-pogibshego-v-khode-spetsoperatsii-na-ukraine-vo/" TargetMode="External"/><Relationship Id="rId16" Type="http://schemas.openxmlformats.org/officeDocument/2006/relationships/hyperlink" Target="https://xn--80aeaggbsdn1am6affp.xn--80aaccp4ajwpkgbl4lpb.xn--p1ai/news/novosti-regiona/gubernator-igor-rudenya-posetil-vynuzhdennykh-pereselentsev-iz-ukrainy-v-punkte-vremennogo-razmeshch/" TargetMode="External"/><Relationship Id="rId221" Type="http://schemas.openxmlformats.org/officeDocument/2006/relationships/hyperlink" Target="https://ks-region69.com/news/145119-v-tverskoj-oblasti-po-borshheviku-udarjat-rublem" TargetMode="External"/><Relationship Id="rId242" Type="http://schemas.openxmlformats.org/officeDocument/2006/relationships/hyperlink" Target="https://xn--b1aaibidbbdn6bkolfhr9u.xn--80aaccp4ajwpkgbl4lpb.xn--p1ai/news/novosti-regiona/v-tverskoy-oblasti-zaklyucheno-bolee-5-tysyach-dogovorov-na-besplatnoe-podvedenie-gaza-k-domovladeni/" TargetMode="External"/><Relationship Id="rId263" Type="http://schemas.openxmlformats.org/officeDocument/2006/relationships/hyperlink" Target="https://tp.tver.ru/v-tverskoj-oblasti-blagodarja-modernizacii-predprijatija-vyrastet-proizvodstvo-molochnoj-produkcii/" TargetMode="External"/><Relationship Id="rId284" Type="http://schemas.openxmlformats.org/officeDocument/2006/relationships/hyperlink" Target="https://vedtver.ru/news/society/organizacii-tverskoj-oblasti-priglashajut-prinjat-uchastie-v-konkursah-v-period-vserossijskogo-foruma-mnogodetnaja-rossija/" TargetMode="External"/><Relationship Id="rId319" Type="http://schemas.openxmlformats.org/officeDocument/2006/relationships/hyperlink" Target="http://tver-news.net/society/2022/03/30/86470.html" TargetMode="External"/><Relationship Id="rId37" Type="http://schemas.openxmlformats.org/officeDocument/2006/relationships/hyperlink" Target="https://vedtver.ru/news/society/igor-rudenja-posetil-vynuzhdennyh-pereselencev-iz-ukrainy-v-punkte-vremennogo-razmeshhenija/" TargetMode="External"/><Relationship Id="rId58" Type="http://schemas.openxmlformats.org/officeDocument/2006/relationships/hyperlink" Target="http://konzarya.ru/node/19811" TargetMode="External"/><Relationship Id="rId79" Type="http://schemas.openxmlformats.org/officeDocument/2006/relationships/hyperlink" Target="https://tverlife.ru/regional/tverskaja-oblast-prinjala-vynuzhdennyh-pereselencev-iz-ukrainy/" TargetMode="External"/><Relationship Id="rId102" Type="http://schemas.openxmlformats.org/officeDocument/2006/relationships/hyperlink" Target="https://xn--80aeambocfgbf8ag0asfr.xn--80aaccp4ajwpkgbl4lpb.xn--p1ai/news/novosti-regiona/gubernator-igor-rudenya-prokontroliroval-khod-stroitelnykh-rabot-na-ploshchadke-detskoy-oblastnoy-kl/" TargetMode="External"/><Relationship Id="rId123" Type="http://schemas.openxmlformats.org/officeDocument/2006/relationships/hyperlink" Target="https://tverigrad.ru/publication/v-sostave-kompleksa-rzhevskogo-memoriala-sovetskomu-soldatu-mozhet-pojavitsja-trjohmernaja-panorama/" TargetMode="External"/><Relationship Id="rId144" Type="http://schemas.openxmlformats.org/officeDocument/2006/relationships/hyperlink" Target="http://udomelskaya-gazeta.ru/news/media/2022/3/30/gubernator-igor-rudenya-obsudil-s-direktorom-muzeya-pobedyi-aleksandrom-shkolnikom-razvitie/" TargetMode="External"/><Relationship Id="rId330" Type="http://schemas.openxmlformats.org/officeDocument/2006/relationships/fontTable" Target="fontTable.xml"/><Relationship Id="rId90" Type="http://schemas.openxmlformats.org/officeDocument/2006/relationships/hyperlink" Target="https://www.tver.kp.ru/daily/27373/4565754/" TargetMode="External"/><Relationship Id="rId165" Type="http://schemas.openxmlformats.org/officeDocument/2006/relationships/hyperlink" Target="https://xn--80atgafdsv.xn--80aaccp4ajwpkgbl4lpb.xn--p1ai/news/novosti-regiona/predpriyatiyam-tverskoy-oblasti-okazhut-podderzhku-po-programme-oborotnyy-kapital/" TargetMode="External"/><Relationship Id="rId186" Type="http://schemas.openxmlformats.org/officeDocument/2006/relationships/hyperlink" Target="https://toptver.ru/lenta/eshhjo-dva-predprijatija-tverskoj-oblasti-poluchat-oborotnyj-kapital/" TargetMode="External"/><Relationship Id="rId211" Type="http://schemas.openxmlformats.org/officeDocument/2006/relationships/hyperlink" Target="https://tvtver.ru/news/v-voennoj-spetsoperatsii-v-ukraine-pogib-desatnik-iz-tverskoj-oblasti/" TargetMode="External"/><Relationship Id="rId232" Type="http://schemas.openxmlformats.org/officeDocument/2006/relationships/hyperlink" Target="https://tvtver.ru/news/v-tverskoj-oblasti-utverzhdena-programma-po-borbe-s-borshhevikom/" TargetMode="External"/><Relationship Id="rId253" Type="http://schemas.openxmlformats.org/officeDocument/2006/relationships/hyperlink" Target="https://vedtver.ru/news/society/v-tverskoj-oblasti-zakljucheno-bolshe-5-tysjach-dogovorov-na-besplatnoe-podvedenie-gaza-k-domovladenijam/" TargetMode="External"/><Relationship Id="rId274" Type="http://schemas.openxmlformats.org/officeDocument/2006/relationships/hyperlink" Target="https://xn--80aaggfbbvdpkuqnmvfs6p.xn--80aaccp4ajwpkgbl4lpb.xn--p1ai/news/novosti-regiona/v-tverskoy-oblasti-blagodarya-modernizatsii-predpriyatiya-vyrastet-proizvodstvo-molochnoy-produktsii/" TargetMode="External"/><Relationship Id="rId295" Type="http://schemas.openxmlformats.org/officeDocument/2006/relationships/hyperlink" Target="https://xn--80aaaggh4d0a.xn--80aaccp4ajwpkgbl4lpb.xn--p1ai/news/novosti-regiona/organizatsii-verkhnevolzhya-priglashayut-prinyat-uchastie-v-konkursakh-v-ramkakh-vserossiyskogo-foru/" TargetMode="External"/><Relationship Id="rId309" Type="http://schemas.openxmlformats.org/officeDocument/2006/relationships/hyperlink" Target="https://&#1073;&#1077;&#1083;&#1100;&#1089;&#1082;&#1072;&#1103;&#1087;&#1088;&#1072;&#1074;&#1076;&#1072;.&#1090;&#1074;&#1077;&#1088;&#1089;&#1082;&#1072;&#1103;&#1086;&#1073;&#1083;&#1072;&#1089;&#1090;&#1100;.&#1088;&#1092;/news/novosti-regiona/gubernator-igor-rudenya-provyel-zasedanie-antinarkoticheskoy-komissii-v-tverskoy-oblasti/" TargetMode="External"/><Relationship Id="rId27" Type="http://schemas.openxmlformats.org/officeDocument/2006/relationships/hyperlink" Target="https://xn--80aaaggh4d0a.xn--80aaccp4ajwpkgbl4lpb.xn--p1ai/news/novosti-regiona/gubernator-igor-rudenya-posetil-vynuzhdennykh-pereselentsev-iz-ukrainy-v-punkte-vremennogo-razmeshch/" TargetMode="External"/><Relationship Id="rId48" Type="http://schemas.openxmlformats.org/officeDocument/2006/relationships/hyperlink" Target="https://xn--80aeaggbsdn1am6affp.xn--80aaccp4ajwpkgbl4lpb.xn--p1ai/news/novosti-regiona/tverskaya-oblast-prinyala-vynuzhdennykh-pereselentsev-iz-ukrainy/" TargetMode="External"/><Relationship Id="rId69" Type="http://schemas.openxmlformats.org/officeDocument/2006/relationships/hyperlink" Target="https://xn--80aaaggh4d0a.xn--80aaccp4ajwpkgbl4lpb.xn--p1ai/news/novosti-regiona/tverskaya-oblast-prinyala-vynuzhdennykh-pereselentsev-iz-ukrainy/" TargetMode="External"/><Relationship Id="rId113" Type="http://schemas.openxmlformats.org/officeDocument/2006/relationships/hyperlink" Target="https://tver.mk.ru/social/2022/03/30/v-tveri-prodolzhaetsya-stroitelstvo-novoy-dokb.html" TargetMode="External"/><Relationship Id="rId134" Type="http://schemas.openxmlformats.org/officeDocument/2006/relationships/hyperlink" Target="https://&#1084;&#1086;&#1083;&#1086;&#1082;&#1086;&#1074;&#1089;&#1082;&#1080;&#1081;&#1082;&#1088;&#1072;&#1081;.&#1090;&#1074;&#1077;&#1088;&#1089;&#1082;&#1072;&#1103;&#1086;&#1073;&#1083;&#1072;&#1089;&#1090;&#1100;.&#1088;&#1092;/news/novosti-regiona/gubernator-igor-rudenya-obsudil-s-direktorom-muzeya-pobedy-aleksandrom-shkolnikom-razvitie-territori/" TargetMode="External"/><Relationship Id="rId320" Type="http://schemas.openxmlformats.org/officeDocument/2006/relationships/hyperlink" Target="http://atb-tsa.ru/archives/19450" TargetMode="External"/><Relationship Id="rId80" Type="http://schemas.openxmlformats.org/officeDocument/2006/relationships/hyperlink" Target="https://tverigrad.ru/publication/tverskaja-oblast-prinjala-vynuzhdennyh-pereselencev-iz-ukrainy/" TargetMode="External"/><Relationship Id="rId155" Type="http://schemas.openxmlformats.org/officeDocument/2006/relationships/hyperlink" Target="http://tver-news.net/politics/2022/03/30/86433.html" TargetMode="External"/><Relationship Id="rId176" Type="http://schemas.openxmlformats.org/officeDocument/2006/relationships/hyperlink" Target="http://kuvznama.ru/predprijatijam-tverskoj-oblasti-okazhut-podderzhku-po-programme-oborotnyj-kapital.html" TargetMode="External"/><Relationship Id="rId197" Type="http://schemas.openxmlformats.org/officeDocument/2006/relationships/hyperlink" Target="https://xn--80aeambocfgbf8ag0asfr.xn--80aaccp4ajwpkgbl4lpb.xn--p1ai/news/novosti-regiona/gubernator-igor-rudenya-vyrazi1l-soboleznovaniya-seme-pogibshego-v-khode-spetsoperatsii-na-ukraine-vo/" TargetMode="External"/><Relationship Id="rId201" Type="http://schemas.openxmlformats.org/officeDocument/2006/relationships/hyperlink" Target="https://r-zemlya.ru/guberniya/gubernator-igor-rudenya-vyrazil-soboleznovaniya-seme-pogibshego-v-xode-specoperacii-na-ukraine-voennosluzhashhego-iz-tverskoj-oblasti-danily-vershiny.html" TargetMode="External"/><Relationship Id="rId222" Type="http://schemas.openxmlformats.org/officeDocument/2006/relationships/hyperlink" Target="https://tver.mk.ru/social/2022/03/30/v-tverskoy-oblasti-prinyali-programmu-po-borbe-s-borshhevikom.html" TargetMode="External"/><Relationship Id="rId243" Type="http://schemas.openxmlformats.org/officeDocument/2006/relationships/hyperlink" Target="https://xn--b1aeca2ch.xn--80aaccp4ajwpkgbl4lpb.xn--p1ai/news/novosti-regiona/v-tverskoy-oblasti-zaklyucheno-bolee-5-tysyach-dogovorov-na-besplatnoe-podvedenie-gaza-k-domovladeni/" TargetMode="External"/><Relationship Id="rId264" Type="http://schemas.openxmlformats.org/officeDocument/2006/relationships/hyperlink" Target="http://konzarya.ru/node/19819" TargetMode="External"/><Relationship Id="rId285" Type="http://schemas.openxmlformats.org/officeDocument/2006/relationships/hyperlink" Target="https://&#1085;&#1072;&#1096;&#1072;&#1078;&#1080;&#1079;&#1085;&#1100;.&#1090;&#1074;&#1077;&#1088;&#1089;&#1082;&#1072;&#1103;&#1086;&#1073;&#1083;&#1072;&#1089;&#1090;&#1100;.&#1088;&#1092;/news/novosti-regiona/organizatsii-verkhnevolzhya-priglashayut-prinyat-uchastie-v-konkursakh-v-ramkakh-vserossiyskogo-foru/" TargetMode="External"/><Relationship Id="rId17" Type="http://schemas.openxmlformats.org/officeDocument/2006/relationships/hyperlink" Target="https://xn-----6kcalbbrfn0iijf7msb.xn--p1ai/news/obshchestvo/v-tveri-igor-rudenya-vstretilsya-s-vremennymi-pereselentsami-iz-ukrainy/" TargetMode="External"/><Relationship Id="rId38" Type="http://schemas.openxmlformats.org/officeDocument/2006/relationships/hyperlink" Target="https://tvtver.ru/news/gubernator-igor-rudenya-posetil-vynuzhdennyh-pereselentsev-iz-ukrainy/" TargetMode="External"/><Relationship Id="rId59" Type="http://schemas.openxmlformats.org/officeDocument/2006/relationships/hyperlink" Target="https://riafan.ru/22591840-tverskaya_oblast_prinyala_pervuyu_organizovannuyu_gruppu_bezhentsev_iz_donbassa_i_s_ukraini" TargetMode="External"/><Relationship Id="rId103" Type="http://schemas.openxmlformats.org/officeDocument/2006/relationships/hyperlink" Target="https://xn--b1afbmcjbrdg5afn.xn--80aaccp4ajwpkgbl4lpb.xn--p1ai/news/novosti-regiona/gubernator-igor-rudenya-prokontroliroval-khod-stroitelnykh-rabot-na-ploshchadke-detskoy-oblastnoy-kl/" TargetMode="External"/><Relationship Id="rId124" Type="http://schemas.openxmlformats.org/officeDocument/2006/relationships/hyperlink" Target="https://glavny.tv/last-news/tver/gubernator-igor-rudenya-obsudil-s-direktorom-muzeya-pobedy-aleksandrom-shkolnikom-razvitie-territorii-rzhevskogo-memoriala/" TargetMode="External"/><Relationship Id="rId310" Type="http://schemas.openxmlformats.org/officeDocument/2006/relationships/hyperlink" Target="https://xn--b1aaibidbbdn6bkolfhr9u.xn--80aaccp4ajwpkgbl4lpb.xn--p1ai/news/novosti-regiona/gubernator-igor-rudenya-provyel-zasedanie-antinarkoticheskoy-komissii-v-tverskoy-oblasti/" TargetMode="External"/><Relationship Id="rId70" Type="http://schemas.openxmlformats.org/officeDocument/2006/relationships/hyperlink" Target="https://xn--80aeambocfgbf8ag0asfr.xn--80aaccp4ajwpkgbl4lpb.xn--p1ai/news/novosti-regiona/tverskaya-oblast-prinyala-vynuzhdennykh-pereselentsev-iz-ukrainy/" TargetMode="External"/><Relationship Id="rId91" Type="http://schemas.openxmlformats.org/officeDocument/2006/relationships/hyperlink" Target="https://panoramapro.ru/gubernator-igor-rudenja-prokontroliroval-hod-stroitelnyh-rabot-detskoj-oblastnoj-klinicheskoj-bolnicy/" TargetMode="External"/><Relationship Id="rId145" Type="http://schemas.openxmlformats.org/officeDocument/2006/relationships/hyperlink" Target="https://xn--80aeambocfgbf8ag0asfr.xn--80aaccp4ajwpkgbl4lpb.xn--p1ai/news/novosti-regiona/gubernator-igor-rudenya-obsudil-s-direktorom-muzeya-pobedy-aleksandrom-shkolnikom-razvitie-territori/" TargetMode="External"/><Relationship Id="rId166" Type="http://schemas.openxmlformats.org/officeDocument/2006/relationships/hyperlink" Target="https://xn--80adnee0afc6kza.xn--80aaccp4ajwpkgbl4lpb.xn--p1ai/news/novosti-regiona/predpriyatiyam-tverskoy-oblasti-okazhut-podderzhku-po-programme-oborotnyy-kapital/" TargetMode="External"/><Relationship Id="rId187" Type="http://schemas.openxmlformats.org/officeDocument/2006/relationships/hyperlink" Target="https://panoramapro.ru/30-marta-v-tveri-proizoshlo-dtp-s-uchastiem-3-mashin/" TargetMode="External"/><Relationship Id="rId331" Type="http://schemas.openxmlformats.org/officeDocument/2006/relationships/theme" Target="theme/theme1.xml"/><Relationship Id="rId1" Type="http://schemas.openxmlformats.org/officeDocument/2006/relationships/customXml" Target="../customXml/item1.xml"/><Relationship Id="rId212" Type="http://schemas.openxmlformats.org/officeDocument/2006/relationships/hyperlink" Target="http://konzarya.ru/node/19817" TargetMode="External"/><Relationship Id="rId233" Type="http://schemas.openxmlformats.org/officeDocument/2006/relationships/hyperlink" Target="http://bzgazeta.ru/novosti/realnye-sroki-za-fejkovye-soobshheniya.html" TargetMode="External"/><Relationship Id="rId254" Type="http://schemas.openxmlformats.org/officeDocument/2006/relationships/hyperlink" Target="https://tverlife.ru/regional/bolshe-5-tysjach-dogovorov-na-besplatnoe-podvedenie-gaza-k-domovladenijam-zakljuchili-v-tverskoj-oblasti/" TargetMode="External"/><Relationship Id="rId28" Type="http://schemas.openxmlformats.org/officeDocument/2006/relationships/hyperlink" Target="https://xn--80aaafacod0cjtobqp6g1a7c4e.xn--80aaccp4ajwpkgbl4lpb.xn--p1ai/news/novosti-regiona/gubernator-igor-rudenya-posetil-vynuzhdennykh-pereselentsev-iz-ukrainy-v-punkte-vremennogo-razmeshch/" TargetMode="External"/><Relationship Id="rId49" Type="http://schemas.openxmlformats.org/officeDocument/2006/relationships/hyperlink" Target="https://xn-----6kcalbbrfn0iijf7msb.xn--p1ai/news/obshchestvo/tverskaya-oblast-prinyala-vynuzhdennykh-pereselentsev-iz-ukrainy/" TargetMode="External"/><Relationship Id="rId114" Type="http://schemas.openxmlformats.org/officeDocument/2006/relationships/hyperlink" Target="https://tverlife.ru/regional/igor-rudenja-prokontroliroval-hod-stroitelnyh-rabot-na-ploshhadke-detskoj-oblastnoj-klinicheskoj-bolnicy/" TargetMode="External"/><Relationship Id="rId275" Type="http://schemas.openxmlformats.org/officeDocument/2006/relationships/hyperlink" Target="https://panoramapro.ru/gubernator-igor-rudenja-prokontroliroval-hod-stroitelnyh-rabot-detskoj-oblastnoj-klinicheskoj-bolnicy/" TargetMode="External"/><Relationship Id="rId296" Type="http://schemas.openxmlformats.org/officeDocument/2006/relationships/hyperlink" Target="https://xn--80aaafacod0cjtobqp6g1a7c4e.xn--80aaccp4ajwpkgbl4lpb.xn--p1ai/news/novosti-regiona/organizatsii-verkhnevolzhya-priglashayut-prinyat-uchastie-v-konkursakh-v-ramkakh-vserossiyskogo-foru/" TargetMode="External"/><Relationship Id="rId300" Type="http://schemas.openxmlformats.org/officeDocument/2006/relationships/hyperlink" Target="https://xn----ctbbkcp3ddjc7i.xn--p1ai/dailynews/tverskie-kompanii-mogut-pouchastvovat-v-konkursakh-pri-forume-mnogodetnaya-rossiya/" TargetMode="External"/><Relationship Id="rId60" Type="http://schemas.openxmlformats.org/officeDocument/2006/relationships/hyperlink" Target="https://panoramapro.ru/tverskaja-oblast-prinjala-vynuzhdennyh-pereselencev-iz-ukrainy/" TargetMode="External"/><Relationship Id="rId81" Type="http://schemas.openxmlformats.org/officeDocument/2006/relationships/hyperlink" Target="https://tvernews.ru/news/283299/" TargetMode="External"/><Relationship Id="rId135" Type="http://schemas.openxmlformats.org/officeDocument/2006/relationships/hyperlink" Target="https://&#1073;&#1077;&#1083;&#1100;&#1089;&#1082;&#1072;&#1103;&#1087;&#1088;&#1072;&#1074;&#1076;&#1072;.&#1090;&#1074;&#1077;&#1088;&#1089;&#1082;&#1072;&#1103;&#1086;&#1073;&#1083;&#1072;&#1089;&#1090;&#1100;.&#1088;&#1092;/news/novosti-regiona/gubernator-igor-rudenya-obsudil-s-direktorom-muzeya-pobedy-aleksandrom-shkolnikom-razvitie-territori/" TargetMode="External"/><Relationship Id="rId156" Type="http://schemas.openxmlformats.org/officeDocument/2006/relationships/hyperlink" Target="http://tver-news.net/society/2022/03/30/86431.html" TargetMode="External"/><Relationship Id="rId177" Type="http://schemas.openxmlformats.org/officeDocument/2006/relationships/hyperlink" Target="https://xn--b1aaibidbbdn6bkolfhr9u.xn--80aaccp4ajwpkgbl4lpb.xn--p1ai/news/novosti-regiona/predpriyatiyam-tverskoy-oblasti-okazhut-podderzhku-po-programme-oborotnyy-kapital/" TargetMode="External"/><Relationship Id="rId198" Type="http://schemas.openxmlformats.org/officeDocument/2006/relationships/hyperlink" Target="https://xn--80aaafacod0cjtobqp6g1a7c4e.xn--80aaccp4ajwpkgbl4lpb.xn--p1ai/news/novosti-regiona/gubernator-igor-rudenya-vyrazi1l-soboleznovaniya-seme-pogibshego-v-khode-spetsoperatsii-na-ukraine-vo/" TargetMode="External"/><Relationship Id="rId321" Type="http://schemas.openxmlformats.org/officeDocument/2006/relationships/hyperlink" Target="http://kuvznama.ru/v-pravitelstve-tverskoj-oblasti-obsudili-voprosy-obespechenija-bezopasnosti-na-obektah-transportnoj-infrastruktury-regiona.html" TargetMode="External"/><Relationship Id="rId202" Type="http://schemas.openxmlformats.org/officeDocument/2006/relationships/hyperlink" Target="https://&#1085;&#1072;&#1096;&#1072;&#1078;&#1080;&#1079;&#1085;&#1100;.&#1090;&#1074;&#1077;&#1088;&#1089;&#1082;&#1072;&#1103;&#1086;&#1073;&#1083;&#1072;&#1089;&#1090;&#1100;.&#1088;&#1092;/news/novosti-regiona/gubernator-igor-rudenya-vyrazi1l-soboleznovaniya-seme-pogibshego-v-khode-spetsoperatsii-na-ukraine-vo/" TargetMode="External"/><Relationship Id="rId223" Type="http://schemas.openxmlformats.org/officeDocument/2006/relationships/hyperlink" Target="https://xn-----6kcalbbrfn0iijf7msb.xn--p1ai/news/obshchestvo/v-tverskoy-oblasti-budut-borotsya-s-borshchevikom-eshchye-silnee/" TargetMode="External"/><Relationship Id="rId244" Type="http://schemas.openxmlformats.org/officeDocument/2006/relationships/hyperlink" Target="https://leninskoeznamya.tverreg.ru/news/novosti-regiona/v-tverskoy-oblasti-zaklyucheno-bolee-5-tysyach-dogovorov-na-besplatnoe-podvedenie-gaza-k-domovladeni/" TargetMode="External"/><Relationship Id="rId18" Type="http://schemas.openxmlformats.org/officeDocument/2006/relationships/hyperlink" Target="https://&#1084;&#1086;&#1083;&#1086;&#1082;&#1086;&#1074;&#1089;&#1082;&#1080;&#1081;&#1082;&#1088;&#1072;&#1081;.&#1090;&#1074;&#1077;&#1088;&#1089;&#1082;&#1072;&#1103;&#1086;&#1073;&#1083;&#1072;&#1089;&#1090;&#1100;.&#1088;&#1092;/news/novosti-regiona/gubernator-igor-rudenya-posetil-vynuzhdennykh-pereselentsev-iz-ukrainy-v-punkte-vremennogo-razmeshch/" TargetMode="External"/><Relationship Id="rId39" Type="http://schemas.openxmlformats.org/officeDocument/2006/relationships/hyperlink" Target="https://tverlife.ru/regional/igor-rudenja-posetil-vynuzhdennyh-pereselencev-iz-ukrainy-v-punkte-vremennogo-razmeshhenija/" TargetMode="External"/><Relationship Id="rId265" Type="http://schemas.openxmlformats.org/officeDocument/2006/relationships/hyperlink" Target="https://vedtver.ru/news/society/v-2023-godu-budet-zavershena-modernizacija-molochnogo-zavoda-v-tverskoj-oblasti/" TargetMode="External"/><Relationship Id="rId286" Type="http://schemas.openxmlformats.org/officeDocument/2006/relationships/hyperlink" Target="https://xn--80abdrbegn5ad8au4b7fub.xn--80aaccp4ajwpkgbl4lpb.xn--p1ai/news/novosti-regiona/organizatsii-verkhnevolzhya-priglashayut-prinyat-uchastie-v-konkursakh-v-ramkakh-vserossiyskogo-foru/" TargetMode="External"/><Relationship Id="rId50" Type="http://schemas.openxmlformats.org/officeDocument/2006/relationships/hyperlink" Target="http://kuvznama.ru/tverskaja-oblast-prinjala-vynuzhdennyh-pereselencev-iz-ukrainy.html" TargetMode="External"/><Relationship Id="rId104" Type="http://schemas.openxmlformats.org/officeDocument/2006/relationships/hyperlink" Target="https://tp.tver.ru/gubernator-igor-rudenja-prokontroliroval-hod-stroitelnyh-rabot-na-ploshhadke-detskoj-oblastnoj-klinicheskoj-bolnicy/" TargetMode="External"/><Relationship Id="rId125" Type="http://schemas.openxmlformats.org/officeDocument/2006/relationships/hyperlink" Target="https://tp.tver.ru/gubernator-igor-rudenja-obsudil-razvitie-territorii-rzhevskogo-memoriala/" TargetMode="External"/><Relationship Id="rId146" Type="http://schemas.openxmlformats.org/officeDocument/2006/relationships/hyperlink" Target="https://xn----ctbbkcp3ddjc7i.xn--p1ai/dailynews/igor-rudenya-obsudil-s-direktorom-muzeya-pobedy-aleksandrom-shkolnikom-razvitie-territorii-rzhevskog/" TargetMode="External"/><Relationship Id="rId167" Type="http://schemas.openxmlformats.org/officeDocument/2006/relationships/hyperlink" Target="https://xn--80aaaggh4d0a.xn--80aaccp4ajwpkgbl4lpb.xn--p1ai/news/novosti-regiona/predpriyatiyam-tverskoy-oblasti-okazhut-podderzhku-po-programme-oborotnyy-kapital/" TargetMode="External"/><Relationship Id="rId188" Type="http://schemas.openxmlformats.org/officeDocument/2006/relationships/hyperlink" Target="https://tverigrad.ru/publication/voennosluzhashhij-iz-tverskoj-oblasti-pogib-v-bojah-na-ukraine/" TargetMode="External"/><Relationship Id="rId311" Type="http://schemas.openxmlformats.org/officeDocument/2006/relationships/hyperlink" Target="https://xn--b1aeca2ch.xn--80aaccp4ajwpkgbl4lpb.xn--p1ai/news/novosti-regiona/gubernator-igor-rudenya-provyel-zasedanie-antinarkoticheskoy-komissii-v-tverskoy-oblasti/" TargetMode="External"/><Relationship Id="rId71" Type="http://schemas.openxmlformats.org/officeDocument/2006/relationships/hyperlink" Target="https://xn--80aaggfbbvdpkuqnmvfs6p.xn--80aaccp4ajwpkgbl4lpb.xn--p1ai/news/novosti-regiona/tverskaya-oblast-prinyala-vynuzhdennykh-pereselentsev-iz-ukrainy/" TargetMode="External"/><Relationship Id="rId92" Type="http://schemas.openxmlformats.org/officeDocument/2006/relationships/hyperlink" Target="https://xn--80abdrbegn5ad8au4b7fub.xn--80aaccp4ajwpkgbl4lpb.xn--p1ai/news/novosti-regiona/gubernator-igor-rudenya-prokontroliroval-khod-stroitelnykh-rabot-na-ploshchadke-detskoy-oblastnoy-kl/" TargetMode="External"/><Relationship Id="rId213" Type="http://schemas.openxmlformats.org/officeDocument/2006/relationships/hyperlink" Target="https://xn----ctbbkcp3ddjc7i.xn--p1ai/dailynews/igor-rudenya-vyrazil-soboleznovaniya-seme-pogibshego-v-spetsoperatsii-na-ukraine-voennogo-iz-tversko/" TargetMode="External"/><Relationship Id="rId234" Type="http://schemas.openxmlformats.org/officeDocument/2006/relationships/hyperlink" Target="https://r-zemlya.ru/novosti/na-zasedanii-pravitelstva-tverskoj-oblasti-prinyata-regionalnaya-programma-po-borbe-s-borshhevikom.html" TargetMode="External"/><Relationship Id="rId2" Type="http://schemas.openxmlformats.org/officeDocument/2006/relationships/numbering" Target="numbering.xml"/><Relationship Id="rId29" Type="http://schemas.openxmlformats.org/officeDocument/2006/relationships/hyperlink" Target="https://xn--80aaggfbbvdpkuqnmvfs6p.xn--80aaccp4ajwpkgbl4lpb.xn--p1ai/news/novosti-regiona/gubernator-igor-rudenya-posetil-vynuzhdennykh-pereselentsev-iz-ukrainy-v-punkte-vremennogo-razmeshch/" TargetMode="External"/><Relationship Id="rId255" Type="http://schemas.openxmlformats.org/officeDocument/2006/relationships/hyperlink" Target="http://tver-news.net/society/2022/03/30/86468.html" TargetMode="External"/><Relationship Id="rId276" Type="http://schemas.openxmlformats.org/officeDocument/2006/relationships/hyperlink" Target="https://xn--80aaaggh4d0a.xn--80aaccp4ajwpkgbl4lpb.xn--p1ai/news/novosti-regiona/v-tverskoy-oblasti-blagodarya-modernizatsii-predpriyatiya-vyrastet-proizvodstvo-molochnoy-produktsii/" TargetMode="External"/><Relationship Id="rId297" Type="http://schemas.openxmlformats.org/officeDocument/2006/relationships/hyperlink" Target="https://xn--80aaggfbbvdpkuqnmvfs6p.xn--80aaccp4ajwpkgbl4lpb.xn--p1ai/news/novosti-regiona/organizatsii-verkhnevolzhya-priglashayut-prinyat-uchastie-v-konkursakh-v-ramkakh-vserossiyskogo-foru/" TargetMode="External"/><Relationship Id="rId40" Type="http://schemas.openxmlformats.org/officeDocument/2006/relationships/hyperlink" Target="https://www.afanasy.biz/news/society/192995" TargetMode="External"/><Relationship Id="rId115" Type="http://schemas.openxmlformats.org/officeDocument/2006/relationships/hyperlink" Target="https://tvtver.ru/news/igor-rudenya-proinspektiroval-hod-stroitelstva-detskoj-oblastnoj-klinicheskoj-bolnitsy/" TargetMode="External"/><Relationship Id="rId136" Type="http://schemas.openxmlformats.org/officeDocument/2006/relationships/hyperlink" Target="https://vot69.ru/gubernator-tverskoj-oblasti-vstretilsja-s-direktorom-muzeja-pobedy.html" TargetMode="External"/><Relationship Id="rId157" Type="http://schemas.openxmlformats.org/officeDocument/2006/relationships/hyperlink" Target="https://tverigrad.ru/publication/predprijatijam-tverskoj-oblasti-pomogut-po-programme-oborotnyj-kapital/" TargetMode="External"/><Relationship Id="rId178" Type="http://schemas.openxmlformats.org/officeDocument/2006/relationships/hyperlink" Target="https://xn--80adsebbbcdjwbb7ak.xn--80aaccp4ajwpkgbl4lpb.xn--p1ai/news/novosti-regiona/predpriyatiyam-tverskoy-oblasti-okazhut-podderzhku-po-programme-oborotnyy-kapital/" TargetMode="External"/><Relationship Id="rId301" Type="http://schemas.openxmlformats.org/officeDocument/2006/relationships/hyperlink" Target="https://tverlife.ru/regional/organizacii-tverskoj-oblasti-mogut-prinjat-uchastie-v-konkursah-vserossijskogo-foruma-mnogodetnaja-rossija/" TargetMode="External"/><Relationship Id="rId322" Type="http://schemas.openxmlformats.org/officeDocument/2006/relationships/hyperlink" Target="https://www.tourismsafety.ru/news_one_6403.html" TargetMode="External"/><Relationship Id="rId61" Type="http://schemas.openxmlformats.org/officeDocument/2006/relationships/hyperlink" Target="https://leninskoeznamya.tverreg.ru/news/novosti-regiona/tverskaya-oblast-prinyala-vynuzhdennykh-pereselentsev-iz-ukrainy/" TargetMode="External"/><Relationship Id="rId82" Type="http://schemas.openxmlformats.org/officeDocument/2006/relationships/hyperlink" Target="http://nvestnik.ru/2022/03/&#1090;&#1074;&#1077;&#1088;&#1089;&#1082;&#1072;&#1103;-&#1086;&#1073;&#1083;&#1072;&#1089;&#1090;&#1100;-&#1087;&#1088;&#1080;&#1085;&#1103;&#1083;&#1072;-&#1074;&#1099;&#1085;&#1091;&#1078;&#1076;&#1077;&#1085;&#1085;&#1099;/" TargetMode="External"/><Relationship Id="rId199" Type="http://schemas.openxmlformats.org/officeDocument/2006/relationships/hyperlink" Target="https://xn--80adnee0afc6kza.xn--80aaccp4ajwpkgbl4lpb.xn--p1ai/news/novosti-regiona/gubernator-igor-rudenya-vyrazi1l-soboleznovaniya-seme-pogibshego-v-khode-spetsoperatsii-na-ukraine-vo/" TargetMode="External"/><Relationship Id="rId203" Type="http://schemas.openxmlformats.org/officeDocument/2006/relationships/hyperlink" Target="https://xn--b1aeca2ch.xn--80aaccp4ajwpkgbl4lpb.xn--p1ai/news/novosti-regiona/gubernator-igor-rudenya-vyrazi1l-soboleznovaniya-seme-pogibshego-v-khode-spetsoperatsii-na-ukraine-vo/" TargetMode="External"/><Relationship Id="rId19" Type="http://schemas.openxmlformats.org/officeDocument/2006/relationships/hyperlink" Target="https://xn--80adnee0afc6kza.xn--80aaccp4ajwpkgbl4lpb.xn--p1ai/news/novosti-regiona/gubernator-igor-rudenya-posetil-vynuzhdennykh-pereselentsev-iz-ukrainy-v-punkte-vremennogo-razmeshch/" TargetMode="External"/><Relationship Id="rId224" Type="http://schemas.openxmlformats.org/officeDocument/2006/relationships/hyperlink" Target="http://gorodskoyportal.ru/tver/news/news/77137795/" TargetMode="External"/><Relationship Id="rId245" Type="http://schemas.openxmlformats.org/officeDocument/2006/relationships/hyperlink" Target="https://xn--b1afbmcjbrdg5afn.xn--80aaccp4ajwpkgbl4lpb.xn--p1ai/news/novosti-regiona/v-tverskoy-oblasti-zaklyucheno-bolee-5-tysyach-dogovorov-na-besplatnoe-podvedenie-gaza-k-domovladeni/" TargetMode="External"/><Relationship Id="rId266" Type="http://schemas.openxmlformats.org/officeDocument/2006/relationships/hyperlink" Target="https://xn----ctbbkcp3ddjc7i.xn--p1ai/dailynews/v-tverskoy-oblasti-blagodarya-modernizatsii-predpriyatiya-vyrastet-proizvodstvo-molochnoy-produktsii/" TargetMode="External"/><Relationship Id="rId287" Type="http://schemas.openxmlformats.org/officeDocument/2006/relationships/hyperlink" Target="https://xn--80aeaggbsdn1am6affp.xn--80aaccp4ajwpkgbl4lpb.xn--p1ai/news/novosti-regiona/organizatsii-verkhnevolzhya-priglashayut-prinyat-uchastie-v-konkursakh-v-ramkakh-vserossiyskogo-foru/" TargetMode="External"/><Relationship Id="rId30" Type="http://schemas.openxmlformats.org/officeDocument/2006/relationships/hyperlink" Target="https://xn----ctbbkcp3ddjc7i.xn--p1ai/dailynews/igor-rudenya-posetil-vynuzhdennykh-pereselentsev-iz-ukrainy-v-punkte-vremennogo-razmeshcheniya/" TargetMode="External"/><Relationship Id="rId105" Type="http://schemas.openxmlformats.org/officeDocument/2006/relationships/hyperlink" Target="https://tver.aif.ru/society/details/gubernator_igor_rudenya_provel_soveshchanie_na_ploshchadke_stroitelstva_dokb" TargetMode="External"/><Relationship Id="rId126" Type="http://schemas.openxmlformats.org/officeDocument/2006/relationships/hyperlink" Target="https://tp.tver.ru/gubernator-igor-rudenja-obsudil-s-direktorom-muzeja-pobedy-aleksandrom-shkolnikom-razvitie-territorii-rzhevskogo-memoriala/" TargetMode="External"/><Relationship Id="rId147" Type="http://schemas.openxmlformats.org/officeDocument/2006/relationships/hyperlink" Target="https://xn--b1afbmcjbrdg5afn.xn--80aaccp4ajwpkgbl4lpb.xn--p1ai/news/novosti-regiona/gubernator-igor-rudenya-obsudil-s-direktorom-muzeya-pobedy-aleksandrom-shkolnikom-razvitie-territori/" TargetMode="External"/><Relationship Id="rId168" Type="http://schemas.openxmlformats.org/officeDocument/2006/relationships/hyperlink" Target="https://xn--b1afbmcjbrdg5afn.xn--80aaccp4ajwpkgbl4lpb.xn--p1ai/news/novosti-regiona/predpriyatiyam-tverskoy-oblasti-okazhut-podderzhku-po-programme-oborotnyy-kapital/" TargetMode="External"/><Relationship Id="rId312" Type="http://schemas.openxmlformats.org/officeDocument/2006/relationships/hyperlink" Target="https://leninskoeznamya.tverreg.ru/news/novosti-regiona/gubernator-igor-rudenya-provyel-zasedanie-antinarkoticheskoy-komissii-v-tverskoy-oblasti/"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1\Downloads\&#1044;&#1045;&#1053;&#1068;_31-03-202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Downloads\&#1044;&#1045;&#1053;&#1068;_31-03-2022.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Downloads\&#1044;&#1045;&#1053;&#1068;_31-03-202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18568502678172424"/>
          <c:y val="0"/>
          <c:w val="0.63182738848291442"/>
          <c:h val="0.94097150356205472"/>
        </c:manualLayout>
      </c:layout>
      <c:doughnutChart>
        <c:varyColors val="1"/>
        <c:ser>
          <c:idx val="0"/>
          <c:order val="0"/>
          <c:dLbls>
            <c:dLbl>
              <c:idx val="0"/>
              <c:layout>
                <c:manualLayout>
                  <c:x val="3.1944437806820675E-3"/>
                  <c:y val="3.0299611694627613E-2"/>
                </c:manualLayout>
              </c:layout>
              <c:showPercent val="1"/>
            </c:dLbl>
            <c:dLbl>
              <c:idx val="1"/>
              <c:layout>
                <c:manualLayout>
                  <c:x val="1.5972218903410332E-2"/>
                  <c:y val="-4.7613675520129142E-2"/>
                </c:manualLayout>
              </c:layout>
              <c:showPercent val="1"/>
            </c:dLbl>
            <c:dLbl>
              <c:idx val="3"/>
              <c:layout>
                <c:manualLayout>
                  <c:x val="-3.1944437806820086E-3"/>
                  <c:y val="-4.7613675520129142E-2"/>
                </c:manualLayout>
              </c:layout>
              <c:showPercent val="1"/>
            </c:dLbl>
            <c:txPr>
              <a:bodyPr rot="0" vert="horz"/>
              <a:lstStyle/>
              <a:p>
                <a:pPr algn="ctr">
                  <a:defRPr/>
                </a:pPr>
                <a:endParaRPr lang="ru-RU"/>
              </a:p>
            </c:txPr>
            <c:showPercent val="1"/>
            <c:showLeaderLines val="1"/>
          </c:dLbls>
          <c:cat>
            <c:strRef>
              <c:f>'[ДЕНЬ_31-03-2022.xlsx]СМИ по категориям'!$C$22,'[ДЕНЬ_31-03-2022.xlsx]СМИ по категориям'!$D$22,'[ДЕНЬ_31-03-2022.xlsx]СМИ по категориям'!$E$22,'[ДЕНЬ_31-03-2022.xlsx]СМИ по категориям'!$F$22,'[ДЕНЬ_31-03-2022.xlsx]СМИ по категориям'!$G$22,'[ДЕНЬ_31-03-2022.xlsx]СМИ по категориям'!$H$22,'[ДЕНЬ_31-03-2022.xlsx]СМИ по категориям'!$I$22</c:f>
              <c:strCache>
                <c:ptCount val="4"/>
                <c:pt idx="0">
                  <c:v>Газеты</c:v>
                </c:pt>
                <c:pt idx="1">
                  <c:v>Информагентства</c:v>
                </c:pt>
                <c:pt idx="2">
                  <c:v>Интернет</c:v>
                </c:pt>
                <c:pt idx="3">
                  <c:v>ТВ</c:v>
                </c:pt>
              </c:strCache>
            </c:strRef>
          </c:cat>
          <c:val>
            <c:numRef>
              <c:f>'[ДЕНЬ_31-03-2022.xlsx]СМИ по категориям'!$C$23,'[ДЕНЬ_31-03-2022.xlsx]СМИ по категориям'!$D$23,'[ДЕНЬ_31-03-2022.xlsx]СМИ по категориям'!$E$23,'[ДЕНЬ_31-03-2022.xlsx]СМИ по категориям'!$F$23,'[ДЕНЬ_31-03-2022.xlsx]СМИ по категориям'!$G$23,'[ДЕНЬ_31-03-2022.xlsx]СМИ по категориям'!$H$23,'[ДЕНЬ_31-03-2022.xlsx]СМИ по категориям'!$I$23</c:f>
              <c:numCache>
                <c:formatCode>General</c:formatCode>
                <c:ptCount val="4"/>
                <c:pt idx="0">
                  <c:v>3</c:v>
                </c:pt>
                <c:pt idx="1">
                  <c:v>26</c:v>
                </c:pt>
                <c:pt idx="2">
                  <c:v>351</c:v>
                </c:pt>
                <c:pt idx="3">
                  <c:v>13</c:v>
                </c:pt>
              </c:numCache>
            </c:numRef>
          </c:val>
        </c:ser>
        <c:firstSliceAng val="0"/>
        <c:holeSize val="50"/>
      </c:doughnutChart>
      <c:spPr>
        <a:solidFill>
          <a:srgbClr val="FFFFFF"/>
        </a:solidFill>
        <a:ln w="12700">
          <a:noFill/>
        </a:ln>
      </c:spPr>
    </c:plotArea>
    <c:legend>
      <c:legendPos val="b"/>
      <c:spPr>
        <a:ln>
          <a:noFill/>
        </a:ln>
      </c:spPr>
    </c:legend>
    <c:plotVisOnly val="1"/>
    <c:dispBlanksAs val="zero"/>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barChart>
        <c:barDir val="bar"/>
        <c:grouping val="stacked"/>
        <c:ser>
          <c:idx val="0"/>
          <c:order val="0"/>
          <c:tx>
            <c:v>Федеральный уровень</c:v>
          </c:tx>
          <c:cat>
            <c:strRef>
              <c:f>'[ДЕНЬ_31-03-2022.xlsx]СМИ по категориям'!$C$25,'[ДЕНЬ_31-03-2022.xlsx]СМИ по категориям'!$D$25,'[ДЕНЬ_31-03-2022.xlsx]СМИ по категориям'!$E$25,'[ДЕНЬ_31-03-2022.xlsx]СМИ по категориям'!$F$25,'[ДЕНЬ_31-03-2022.xlsx]СМИ по категориям'!$G$25,'[ДЕНЬ_31-03-2022.xlsx]СМИ по категориям'!$H$25,'[ДЕНЬ_31-03-2022.xlsx]СМИ по категориям'!$I$25</c:f>
              <c:strCache>
                <c:ptCount val="4"/>
                <c:pt idx="0">
                  <c:v>Газеты</c:v>
                </c:pt>
                <c:pt idx="1">
                  <c:v>Информагентства</c:v>
                </c:pt>
                <c:pt idx="2">
                  <c:v>Интернет</c:v>
                </c:pt>
                <c:pt idx="3">
                  <c:v>ТВ</c:v>
                </c:pt>
              </c:strCache>
            </c:strRef>
          </c:cat>
          <c:val>
            <c:numRef>
              <c:f>'[ДЕНЬ_31-03-2022.xlsx]СМИ по категориям'!$C$26,'[ДЕНЬ_31-03-2022.xlsx]СМИ по категориям'!$D$26,'[ДЕНЬ_31-03-2022.xlsx]СМИ по категориям'!$E$26,'[ДЕНЬ_31-03-2022.xlsx]СМИ по категориям'!$F$26,'[ДЕНЬ_31-03-2022.xlsx]СМИ по категориям'!$G$26,'[ДЕНЬ_31-03-2022.xlsx]СМИ по категориям'!$H$26,'[ДЕНЬ_31-03-2022.xlsx]СМИ по категориям'!$I$26</c:f>
              <c:numCache>
                <c:formatCode>General</c:formatCode>
                <c:ptCount val="4"/>
                <c:pt idx="0">
                  <c:v>0</c:v>
                </c:pt>
                <c:pt idx="1">
                  <c:v>20</c:v>
                </c:pt>
                <c:pt idx="2">
                  <c:v>11</c:v>
                </c:pt>
                <c:pt idx="3">
                  <c:v>0</c:v>
                </c:pt>
              </c:numCache>
            </c:numRef>
          </c:val>
        </c:ser>
        <c:ser>
          <c:idx val="1"/>
          <c:order val="1"/>
          <c:tx>
            <c:v>Региональный уровень</c:v>
          </c:tx>
          <c:cat>
            <c:strRef>
              <c:f>'[ДЕНЬ_31-03-2022.xlsx]СМИ по категориям'!$C$25,'[ДЕНЬ_31-03-2022.xlsx]СМИ по категориям'!$D$25,'[ДЕНЬ_31-03-2022.xlsx]СМИ по категориям'!$E$25,'[ДЕНЬ_31-03-2022.xlsx]СМИ по категориям'!$F$25,'[ДЕНЬ_31-03-2022.xlsx]СМИ по категориям'!$G$25,'[ДЕНЬ_31-03-2022.xlsx]СМИ по категориям'!$H$25,'[ДЕНЬ_31-03-2022.xlsx]СМИ по категориям'!$I$25</c:f>
              <c:strCache>
                <c:ptCount val="4"/>
                <c:pt idx="0">
                  <c:v>Газеты</c:v>
                </c:pt>
                <c:pt idx="1">
                  <c:v>Информагентства</c:v>
                </c:pt>
                <c:pt idx="2">
                  <c:v>Интернет</c:v>
                </c:pt>
                <c:pt idx="3">
                  <c:v>ТВ</c:v>
                </c:pt>
              </c:strCache>
            </c:strRef>
          </c:cat>
          <c:val>
            <c:numRef>
              <c:f>'[ДЕНЬ_31-03-2022.xlsx]СМИ по категориям'!$C$27,'[ДЕНЬ_31-03-2022.xlsx]СМИ по категориям'!$D$27,'[ДЕНЬ_31-03-2022.xlsx]СМИ по категориям'!$E$27,'[ДЕНЬ_31-03-2022.xlsx]СМИ по категориям'!$F$27,'[ДЕНЬ_31-03-2022.xlsx]СМИ по категориям'!$G$27,'[ДЕНЬ_31-03-2022.xlsx]СМИ по категориям'!$H$27,'[ДЕНЬ_31-03-2022.xlsx]СМИ по категориям'!$I$27</c:f>
              <c:numCache>
                <c:formatCode>General</c:formatCode>
                <c:ptCount val="4"/>
                <c:pt idx="0">
                  <c:v>3</c:v>
                </c:pt>
                <c:pt idx="1">
                  <c:v>6</c:v>
                </c:pt>
                <c:pt idx="2">
                  <c:v>340</c:v>
                </c:pt>
                <c:pt idx="3">
                  <c:v>13</c:v>
                </c:pt>
              </c:numCache>
            </c:numRef>
          </c:val>
        </c:ser>
        <c:ser>
          <c:idx val="2"/>
          <c:order val="2"/>
          <c:tx>
            <c:v>Зарубежный уровень</c:v>
          </c:tx>
          <c:cat>
            <c:strRef>
              <c:f>'[ДЕНЬ_31-03-2022.xlsx]СМИ по категориям'!$C$25,'[ДЕНЬ_31-03-2022.xlsx]СМИ по категориям'!$D$25,'[ДЕНЬ_31-03-2022.xlsx]СМИ по категориям'!$E$25,'[ДЕНЬ_31-03-2022.xlsx]СМИ по категориям'!$F$25,'[ДЕНЬ_31-03-2022.xlsx]СМИ по категориям'!$G$25,'[ДЕНЬ_31-03-2022.xlsx]СМИ по категориям'!$H$25,'[ДЕНЬ_31-03-2022.xlsx]СМИ по категориям'!$I$25</c:f>
              <c:strCache>
                <c:ptCount val="4"/>
                <c:pt idx="0">
                  <c:v>Газеты</c:v>
                </c:pt>
                <c:pt idx="1">
                  <c:v>Информагентства</c:v>
                </c:pt>
                <c:pt idx="2">
                  <c:v>Интернет</c:v>
                </c:pt>
                <c:pt idx="3">
                  <c:v>ТВ</c:v>
                </c:pt>
              </c:strCache>
            </c:strRef>
          </c:cat>
          <c:val>
            <c:numRef>
              <c:f>'[ДЕНЬ_31-03-2022.xlsx]СМИ по категориям'!$C$28,'[ДЕНЬ_31-03-2022.xlsx]СМИ по категориям'!$D$28,'[ДЕНЬ_31-03-2022.xlsx]СМИ по категориям'!$E$28,'[ДЕНЬ_31-03-2022.xlsx]СМИ по категориям'!$F$28,'[ДЕНЬ_31-03-2022.xlsx]СМИ по категориям'!$G$28,'[ДЕНЬ_31-03-2022.xlsx]СМИ по категориям'!$H$28,'[ДЕНЬ_31-03-2022.xlsx]СМИ по категориям'!$I$28</c:f>
            </c:numRef>
          </c:val>
        </c:ser>
        <c:overlap val="100"/>
        <c:axId val="76356992"/>
        <c:axId val="76411264"/>
      </c:barChart>
      <c:catAx>
        <c:axId val="76356992"/>
        <c:scaling>
          <c:orientation val="maxMin"/>
        </c:scaling>
        <c:axPos val="l"/>
        <c:numFmt formatCode="General" sourceLinked="1"/>
        <c:tickLblPos val="low"/>
        <c:crossAx val="76411264"/>
        <c:crosses val="autoZero"/>
        <c:lblAlgn val="ctr"/>
        <c:lblOffset val="100"/>
        <c:tickLblSkip val="1"/>
      </c:catAx>
      <c:valAx>
        <c:axId val="76411264"/>
        <c:scaling>
          <c:orientation val="minMax"/>
        </c:scaling>
        <c:axPos val="t"/>
        <c:numFmt formatCode="General" sourceLinked="1"/>
        <c:majorTickMark val="in"/>
        <c:tickLblPos val="nextTo"/>
        <c:crossAx val="76356992"/>
        <c:crosses val="autoZero"/>
        <c:crossBetween val="between"/>
      </c:valAx>
      <c:spPr>
        <a:solidFill>
          <a:srgbClr val="FFFFFF"/>
        </a:solidFill>
        <a:ln w="12700">
          <a:noFill/>
        </a:ln>
      </c:spPr>
    </c:plotArea>
    <c:legend>
      <c:legendPos val="b"/>
      <c:spPr>
        <a:ln>
          <a:noFill/>
        </a:ln>
      </c:spPr>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ru-RU"/>
  <c:chart>
    <c:autoTitleDeleted val="1"/>
    <c:plotArea>
      <c:layout>
        <c:manualLayout>
          <c:layoutTarget val="inner"/>
          <c:xMode val="edge"/>
          <c:yMode val="edge"/>
          <c:x val="0.51879110254800986"/>
          <c:y val="6.5259129847391436E-3"/>
          <c:w val="0.47303925887802983"/>
          <c:h val="0.99298111937500577"/>
        </c:manualLayout>
      </c:layout>
      <c:barChart>
        <c:barDir val="bar"/>
        <c:grouping val="clustered"/>
        <c:ser>
          <c:idx val="0"/>
          <c:order val="0"/>
          <c:tx>
            <c:v>МедиаИндекс</c:v>
          </c:tx>
          <c:dLbls>
            <c:txPr>
              <a:bodyPr rot="0" vert="horz"/>
              <a:lstStyle/>
              <a:p>
                <a:pPr algn="ctr">
                  <a:defRPr b="1"/>
                </a:pPr>
                <a:endParaRPr lang="ru-RU"/>
              </a:p>
            </c:txPr>
            <c:showVal val="1"/>
          </c:dLbls>
          <c:cat>
            <c:strRef>
              <c:f>'СМИ по МедиаИндексу'!$B$28:$B$107</c:f>
              <c:strCache>
                <c:ptCount val="50"/>
                <c:pt idx="0">
                  <c:v>Tverigrad.ru</c:v>
                </c:pt>
                <c:pt idx="1">
                  <c:v>Афанасий-бизнес (afanasy.biz)</c:v>
                </c:pt>
                <c:pt idx="2">
                  <c:v>Тверское информационное агентство (tvernews.ru)</c:v>
                </c:pt>
                <c:pt idx="3">
                  <c:v>Тверские ведомости (vedtver.ru)</c:v>
                </c:pt>
                <c:pt idx="4">
                  <c:v>ТАСС</c:v>
                </c:pt>
                <c:pt idx="5">
                  <c:v>ГТРК Тверь</c:v>
                </c:pt>
                <c:pt idx="6">
                  <c:v>TvTver.ru</c:v>
                </c:pt>
                <c:pt idx="7">
                  <c:v>Тверская жизнь (tverlife.ru)</c:v>
                </c:pt>
                <c:pt idx="8">
                  <c:v>Главный региональный (glavny.tv)</c:v>
                </c:pt>
                <c:pt idx="9">
                  <c:v>PANORAMA PRO (panoramapro.ru)</c:v>
                </c:pt>
                <c:pt idx="10">
                  <c:v>Аргументы и Факты (tver.aif.ru)</c:v>
                </c:pt>
                <c:pt idx="11">
                  <c:v>Московский Комсомолец (tver.mk.ru)</c:v>
                </c:pt>
                <c:pt idx="12">
                  <c:v>Комсомольская правда (tver.kp.ru)</c:v>
                </c:pt>
                <c:pt idx="13">
                  <c:v>Край справедливости (ks-region69.com)</c:v>
                </c:pt>
                <c:pt idx="14">
                  <c:v>РИА ФАН (riafan.ru)</c:v>
                </c:pt>
                <c:pt idx="15">
                  <c:v>Тверь (toptver.ru)</c:v>
                </c:pt>
                <c:pt idx="16">
                  <c:v>Вся Тверь (газета-вся-тверь.рф)</c:v>
                </c:pt>
                <c:pt idx="17">
                  <c:v>Заря (konzarya.ru)</c:v>
                </c:pt>
                <c:pt idx="18">
                  <c:v>Новости Твери (tver-news.net)</c:v>
                </c:pt>
                <c:pt idx="19">
                  <c:v>Караван Ярмарка (karavantver.ru)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Бельская правда (бельскаяправда.тверскаяобласть.рф)</c:v>
                </c:pt>
                <c:pt idx="36">
                  <c:v>Знамя (kuvznama.ru)</c:v>
                </c:pt>
                <c:pt idx="37">
                  <c:v>Тверской проспект (tp.tver.ru)</c:v>
                </c:pt>
                <c:pt idx="38">
                  <c:v>ВОТ! (vot69.ru)</c:v>
                </c:pt>
                <c:pt idx="39">
                  <c:v>Inform69.ru</c:v>
                </c:pt>
                <c:pt idx="40">
                  <c:v>Бежецкая жизнь</c:v>
                </c:pt>
                <c:pt idx="41">
                  <c:v>Бежецкая жизнь (bzgazeta.ru)</c:v>
                </c:pt>
                <c:pt idx="42">
                  <c:v>Кашинская газета (kashingazeta.ru)</c:v>
                </c:pt>
                <c:pt idx="43">
                  <c:v>Кимрский вестник (kimvestnik.ru)</c:v>
                </c:pt>
                <c:pt idx="44">
                  <c:v>Старицкий вестник (st-vestnik.ru)</c:v>
                </c:pt>
                <c:pt idx="45">
                  <c:v>Удомельская газета (udomelskaya-gazeta.ru)</c:v>
                </c:pt>
                <c:pt idx="46">
                  <c:v>Новоторжский вестник (nvestnik.ru)</c:v>
                </c:pt>
                <c:pt idx="47">
                  <c:v>Дни Озёрного (dnioz.ru)</c:v>
                </c:pt>
                <c:pt idx="48">
                  <c:v>Московский Комсомолец (mk-novgorod.ru)</c:v>
                </c:pt>
                <c:pt idx="49">
                  <c:v>НИА Тверь (69rus.org)</c:v>
                </c:pt>
              </c:strCache>
            </c:strRef>
          </c:cat>
          <c:val>
            <c:numRef>
              <c:f>'СМИ по МедиаИндексу'!$C$28:$C$107</c:f>
              <c:numCache>
                <c:formatCode>General</c:formatCode>
                <c:ptCount val="50"/>
                <c:pt idx="0">
                  <c:v>360</c:v>
                </c:pt>
                <c:pt idx="1">
                  <c:v>111</c:v>
                </c:pt>
                <c:pt idx="2">
                  <c:v>110</c:v>
                </c:pt>
                <c:pt idx="3">
                  <c:v>96</c:v>
                </c:pt>
                <c:pt idx="4">
                  <c:v>95</c:v>
                </c:pt>
                <c:pt idx="5">
                  <c:v>80</c:v>
                </c:pt>
                <c:pt idx="6">
                  <c:v>77</c:v>
                </c:pt>
                <c:pt idx="7">
                  <c:v>74</c:v>
                </c:pt>
                <c:pt idx="8">
                  <c:v>58</c:v>
                </c:pt>
                <c:pt idx="9">
                  <c:v>49</c:v>
                </c:pt>
                <c:pt idx="10">
                  <c:v>42</c:v>
                </c:pt>
                <c:pt idx="11">
                  <c:v>42</c:v>
                </c:pt>
                <c:pt idx="12">
                  <c:v>36</c:v>
                </c:pt>
                <c:pt idx="13">
                  <c:v>29</c:v>
                </c:pt>
                <c:pt idx="14">
                  <c:v>27</c:v>
                </c:pt>
                <c:pt idx="15">
                  <c:v>27</c:v>
                </c:pt>
                <c:pt idx="16">
                  <c:v>24</c:v>
                </c:pt>
                <c:pt idx="17">
                  <c:v>23</c:v>
                </c:pt>
                <c:pt idx="18">
                  <c:v>23</c:v>
                </c:pt>
                <c:pt idx="19">
                  <c:v>18</c:v>
                </c:pt>
                <c:pt idx="20">
                  <c:v>16</c:v>
                </c:pt>
                <c:pt idx="21">
                  <c:v>15</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7</c:v>
                </c:pt>
                <c:pt idx="38">
                  <c:v>4</c:v>
                </c:pt>
                <c:pt idx="39">
                  <c:v>3</c:v>
                </c:pt>
                <c:pt idx="40">
                  <c:v>3</c:v>
                </c:pt>
                <c:pt idx="41">
                  <c:v>3</c:v>
                </c:pt>
                <c:pt idx="42">
                  <c:v>3</c:v>
                </c:pt>
                <c:pt idx="43">
                  <c:v>3</c:v>
                </c:pt>
                <c:pt idx="44">
                  <c:v>3</c:v>
                </c:pt>
                <c:pt idx="45">
                  <c:v>3</c:v>
                </c:pt>
                <c:pt idx="46">
                  <c:v>2</c:v>
                </c:pt>
                <c:pt idx="47">
                  <c:v>1</c:v>
                </c:pt>
                <c:pt idx="48">
                  <c:v>1</c:v>
                </c:pt>
                <c:pt idx="49">
                  <c:v>1</c:v>
                </c:pt>
              </c:numCache>
            </c:numRef>
          </c:val>
        </c:ser>
        <c:ser>
          <c:idx val="1"/>
          <c:order val="1"/>
          <c:tx>
            <c:v>Кол-во сообщений</c:v>
          </c:tx>
          <c:dLbls>
            <c:txPr>
              <a:bodyPr/>
              <a:lstStyle/>
              <a:p>
                <a:pPr>
                  <a:defRPr sz="1000"/>
                </a:pPr>
                <a:endParaRPr lang="ru-RU"/>
              </a:p>
            </c:txPr>
            <c:showVal val="1"/>
          </c:dLbls>
          <c:cat>
            <c:strRef>
              <c:f>'СМИ по МедиаИндексу'!$B$28:$B$107</c:f>
              <c:strCache>
                <c:ptCount val="50"/>
                <c:pt idx="0">
                  <c:v>Tverigrad.ru</c:v>
                </c:pt>
                <c:pt idx="1">
                  <c:v>Афанасий-бизнес (afanasy.biz)</c:v>
                </c:pt>
                <c:pt idx="2">
                  <c:v>Тверское информационное агентство (tvernews.ru)</c:v>
                </c:pt>
                <c:pt idx="3">
                  <c:v>Тверские ведомости (vedtver.ru)</c:v>
                </c:pt>
                <c:pt idx="4">
                  <c:v>ТАСС</c:v>
                </c:pt>
                <c:pt idx="5">
                  <c:v>ГТРК Тверь</c:v>
                </c:pt>
                <c:pt idx="6">
                  <c:v>TvTver.ru</c:v>
                </c:pt>
                <c:pt idx="7">
                  <c:v>Тверская жизнь (tverlife.ru)</c:v>
                </c:pt>
                <c:pt idx="8">
                  <c:v>Главный региональный (glavny.tv)</c:v>
                </c:pt>
                <c:pt idx="9">
                  <c:v>PANORAMA PRO (panoramapro.ru)</c:v>
                </c:pt>
                <c:pt idx="10">
                  <c:v>Аргументы и Факты (tver.aif.ru)</c:v>
                </c:pt>
                <c:pt idx="11">
                  <c:v>Московский Комсомолец (tver.mk.ru)</c:v>
                </c:pt>
                <c:pt idx="12">
                  <c:v>Комсомольская правда (tver.kp.ru)</c:v>
                </c:pt>
                <c:pt idx="13">
                  <c:v>Край справедливости (ks-region69.com)</c:v>
                </c:pt>
                <c:pt idx="14">
                  <c:v>РИА ФАН (riafan.ru)</c:v>
                </c:pt>
                <c:pt idx="15">
                  <c:v>Тверь (toptver.ru)</c:v>
                </c:pt>
                <c:pt idx="16">
                  <c:v>Вся Тверь (газета-вся-тверь.рф)</c:v>
                </c:pt>
                <c:pt idx="17">
                  <c:v>Заря (konzarya.ru)</c:v>
                </c:pt>
                <c:pt idx="18">
                  <c:v>Новости Твери (tver-news.net)</c:v>
                </c:pt>
                <c:pt idx="19">
                  <c:v>Караван Ярмарка (karavantver.ru)</c:v>
                </c:pt>
                <c:pt idx="20">
                  <c:v>Молоковский край (молоковскийкрай.тверскаяобласть.рф)</c:v>
                </c:pt>
                <c:pt idx="21">
                  <c:v>Родная земля (r-zemlya.ru)</c:v>
                </c:pt>
                <c:pt idx="22">
                  <c:v>Авангард (авангард.тверскаяобласть.рф)</c:v>
                </c:pt>
                <c:pt idx="23">
                  <c:v>Андреапольские вести (андреапольскиевести.тверскаяобласть.рф)</c:v>
                </c:pt>
                <c:pt idx="24">
                  <c:v>Вперед (вперед.тверскаяобласть.рф)</c:v>
                </c:pt>
                <c:pt idx="25">
                  <c:v>Вышневолоцкая правда (вышневолоцкаяправда.тверскаяобласть.рф)</c:v>
                </c:pt>
                <c:pt idx="26">
                  <c:v>Жарковский вестник (жарковскийвестник.тверскаяобласть.рф)</c:v>
                </c:pt>
                <c:pt idx="27">
                  <c:v>Зубцовская жизнь (зубцовскаяжизнь.тверскаяобласть.рф)</c:v>
                </c:pt>
                <c:pt idx="28">
                  <c:v>Коммунар (коммунар.тверскаяобласть.рф)</c:v>
                </c:pt>
                <c:pt idx="29">
                  <c:v>Ленинское знамя (leninskoeznamya.tverreg.ru)</c:v>
                </c:pt>
                <c:pt idx="30">
                  <c:v>Лесной вестник (леснойвестник.тверскаяобласть.рф)</c:v>
                </c:pt>
                <c:pt idx="31">
                  <c:v>Наша жизнь (нашажизнь.тверскаяобласть.рф)</c:v>
                </c:pt>
                <c:pt idx="32">
                  <c:v>Новая жизнь (новаяжизнь.тверскаяобласть.рф)</c:v>
                </c:pt>
                <c:pt idx="33">
                  <c:v>Сандовские вести (сандовскиевести.тверскаяобласть.рф)</c:v>
                </c:pt>
                <c:pt idx="34">
                  <c:v>Спировские известия (спировскиеизвестия.тверскаяобласть.рф)</c:v>
                </c:pt>
                <c:pt idx="35">
                  <c:v>Бельская правда (бельскаяправда.тверскаяобласть.рф)</c:v>
                </c:pt>
                <c:pt idx="36">
                  <c:v>Знамя (kuvznama.ru)</c:v>
                </c:pt>
                <c:pt idx="37">
                  <c:v>Тверской проспект (tp.tver.ru)</c:v>
                </c:pt>
                <c:pt idx="38">
                  <c:v>ВОТ! (vot69.ru)</c:v>
                </c:pt>
                <c:pt idx="39">
                  <c:v>Inform69.ru</c:v>
                </c:pt>
                <c:pt idx="40">
                  <c:v>Бежецкая жизнь</c:v>
                </c:pt>
                <c:pt idx="41">
                  <c:v>Бежецкая жизнь (bzgazeta.ru)</c:v>
                </c:pt>
                <c:pt idx="42">
                  <c:v>Кашинская газета (kashingazeta.ru)</c:v>
                </c:pt>
                <c:pt idx="43">
                  <c:v>Кимрский вестник (kimvestnik.ru)</c:v>
                </c:pt>
                <c:pt idx="44">
                  <c:v>Старицкий вестник (st-vestnik.ru)</c:v>
                </c:pt>
                <c:pt idx="45">
                  <c:v>Удомельская газета (udomelskaya-gazeta.ru)</c:v>
                </c:pt>
                <c:pt idx="46">
                  <c:v>Новоторжский вестник (nvestnik.ru)</c:v>
                </c:pt>
                <c:pt idx="47">
                  <c:v>Дни Озёрного (dnioz.ru)</c:v>
                </c:pt>
                <c:pt idx="48">
                  <c:v>Московский Комсомолец (mk-novgorod.ru)</c:v>
                </c:pt>
                <c:pt idx="49">
                  <c:v>НИА Тверь (69rus.org)</c:v>
                </c:pt>
              </c:strCache>
            </c:strRef>
          </c:cat>
          <c:val>
            <c:numRef>
              <c:f>'СМИ по МедиаИндексу'!$D$28:$D$107</c:f>
              <c:numCache>
                <c:formatCode>General</c:formatCode>
                <c:ptCount val="50"/>
                <c:pt idx="0">
                  <c:v>8</c:v>
                </c:pt>
                <c:pt idx="1">
                  <c:v>3</c:v>
                </c:pt>
                <c:pt idx="2">
                  <c:v>6</c:v>
                </c:pt>
                <c:pt idx="3">
                  <c:v>13</c:v>
                </c:pt>
                <c:pt idx="4">
                  <c:v>2</c:v>
                </c:pt>
                <c:pt idx="5">
                  <c:v>13</c:v>
                </c:pt>
                <c:pt idx="6">
                  <c:v>7</c:v>
                </c:pt>
                <c:pt idx="7">
                  <c:v>9</c:v>
                </c:pt>
                <c:pt idx="8">
                  <c:v>8</c:v>
                </c:pt>
                <c:pt idx="9">
                  <c:v>11</c:v>
                </c:pt>
                <c:pt idx="10">
                  <c:v>4</c:v>
                </c:pt>
                <c:pt idx="11">
                  <c:v>9</c:v>
                </c:pt>
                <c:pt idx="12">
                  <c:v>5</c:v>
                </c:pt>
                <c:pt idx="13">
                  <c:v>9</c:v>
                </c:pt>
                <c:pt idx="14">
                  <c:v>1</c:v>
                </c:pt>
                <c:pt idx="15">
                  <c:v>5</c:v>
                </c:pt>
                <c:pt idx="16">
                  <c:v>8</c:v>
                </c:pt>
                <c:pt idx="17">
                  <c:v>8</c:v>
                </c:pt>
                <c:pt idx="18">
                  <c:v>18</c:v>
                </c:pt>
                <c:pt idx="19">
                  <c:v>3</c:v>
                </c:pt>
                <c:pt idx="20">
                  <c:v>10</c:v>
                </c:pt>
                <c:pt idx="21">
                  <c:v>8</c:v>
                </c:pt>
                <c:pt idx="22">
                  <c:v>10</c:v>
                </c:pt>
                <c:pt idx="23">
                  <c:v>10</c:v>
                </c:pt>
                <c:pt idx="24">
                  <c:v>10</c:v>
                </c:pt>
                <c:pt idx="25">
                  <c:v>10</c:v>
                </c:pt>
                <c:pt idx="26">
                  <c:v>10</c:v>
                </c:pt>
                <c:pt idx="27">
                  <c:v>10</c:v>
                </c:pt>
                <c:pt idx="28">
                  <c:v>10</c:v>
                </c:pt>
                <c:pt idx="29">
                  <c:v>10</c:v>
                </c:pt>
                <c:pt idx="30">
                  <c:v>10</c:v>
                </c:pt>
                <c:pt idx="31">
                  <c:v>10</c:v>
                </c:pt>
                <c:pt idx="32">
                  <c:v>10</c:v>
                </c:pt>
                <c:pt idx="33">
                  <c:v>10</c:v>
                </c:pt>
                <c:pt idx="34">
                  <c:v>10</c:v>
                </c:pt>
                <c:pt idx="35">
                  <c:v>9</c:v>
                </c:pt>
                <c:pt idx="36">
                  <c:v>9</c:v>
                </c:pt>
                <c:pt idx="37">
                  <c:v>5</c:v>
                </c:pt>
                <c:pt idx="38">
                  <c:v>4</c:v>
                </c:pt>
                <c:pt idx="39">
                  <c:v>1</c:v>
                </c:pt>
                <c:pt idx="40">
                  <c:v>3</c:v>
                </c:pt>
                <c:pt idx="41">
                  <c:v>3</c:v>
                </c:pt>
                <c:pt idx="42">
                  <c:v>3</c:v>
                </c:pt>
                <c:pt idx="43">
                  <c:v>3</c:v>
                </c:pt>
                <c:pt idx="44">
                  <c:v>2</c:v>
                </c:pt>
                <c:pt idx="45">
                  <c:v>3</c:v>
                </c:pt>
                <c:pt idx="46">
                  <c:v>2</c:v>
                </c:pt>
                <c:pt idx="47">
                  <c:v>1</c:v>
                </c:pt>
                <c:pt idx="48">
                  <c:v>1</c:v>
                </c:pt>
                <c:pt idx="49">
                  <c:v>1</c:v>
                </c:pt>
              </c:numCache>
            </c:numRef>
          </c:val>
        </c:ser>
        <c:axId val="99096448"/>
        <c:axId val="99111296"/>
      </c:barChart>
      <c:catAx>
        <c:axId val="99096448"/>
        <c:scaling>
          <c:orientation val="maxMin"/>
        </c:scaling>
        <c:axPos val="l"/>
        <c:numFmt formatCode="General" sourceLinked="1"/>
        <c:tickLblPos val="low"/>
        <c:crossAx val="99111296"/>
        <c:crosses val="autoZero"/>
        <c:lblAlgn val="ctr"/>
        <c:lblOffset val="100"/>
        <c:tickLblSkip val="1"/>
      </c:catAx>
      <c:valAx>
        <c:axId val="99111296"/>
        <c:scaling>
          <c:orientation val="minMax"/>
        </c:scaling>
        <c:delete val="1"/>
        <c:axPos val="t"/>
        <c:numFmt formatCode="General" sourceLinked="1"/>
        <c:majorTickMark val="in"/>
        <c:tickLblPos val="nextTo"/>
        <c:crossAx val="99096448"/>
        <c:crosses val="autoZero"/>
        <c:crossBetween val="between"/>
      </c:valAx>
      <c:spPr>
        <a:solidFill>
          <a:srgbClr val="FFFFFF"/>
        </a:solidFill>
        <a:ln w="12700">
          <a:noFill/>
        </a:ln>
      </c:spPr>
    </c:plotArea>
    <c:legend>
      <c:legendPos val="r"/>
      <c:legendEntry>
        <c:idx val="0"/>
        <c:txPr>
          <a:bodyPr/>
          <a:lstStyle/>
          <a:p>
            <a:pPr>
              <a:defRPr b="1"/>
            </a:pPr>
            <a:endParaRPr lang="ru-RU"/>
          </a:p>
        </c:txPr>
      </c:legendEntry>
      <c:layout>
        <c:manualLayout>
          <c:xMode val="edge"/>
          <c:yMode val="edge"/>
          <c:x val="0.77376648488652255"/>
          <c:y val="0.89641420967644059"/>
          <c:w val="0.21475646897981865"/>
          <c:h val="8.4965009510795844E-2"/>
        </c:manualLayout>
      </c:layout>
    </c:legend>
    <c:plotVisOnly val="1"/>
    <c:dispBlanksAs val="gap"/>
  </c:chart>
  <c:spPr>
    <a:solidFill>
      <a:srgbClr val="FFFFFF"/>
    </a:solidFill>
    <a:ln>
      <a:noFill/>
    </a:ln>
  </c:spPr>
  <c:txPr>
    <a:bodyPr rot="0" vert="horz"/>
    <a:lstStyle/>
    <a:p>
      <a:pPr>
        <a:defRPr lang="en-US" sz="1100" u="none" baseline="0">
          <a:latin typeface="Arial" pitchFamily="34" charset="0"/>
          <a:cs typeface="Arial" pitchFamily="34" charset="0"/>
        </a:defRPr>
      </a:pPr>
      <a:endParaRPr lang="ru-RU"/>
    </a:p>
  </c:txPr>
  <c:externalData r:id="rId1"/>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EB7EB35-189E-4C0B-86F0-A710E7A67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1495</TotalTime>
  <Pages>12</Pages>
  <Words>10828</Words>
  <Characters>61725</Characters>
  <Application>Microsoft Office Word</Application>
  <DocSecurity>0</DocSecurity>
  <Lines>514</Lines>
  <Paragraphs>144</Paragraphs>
  <ScaleCrop>false</ScaleCrop>
  <HeadingPairs>
    <vt:vector size="2" baseType="variant">
      <vt:variant>
        <vt:lpstr>Название</vt:lpstr>
      </vt:variant>
      <vt:variant>
        <vt:i4>1</vt:i4>
      </vt:variant>
    </vt:vector>
  </HeadingPairs>
  <TitlesOfParts>
    <vt:vector size="1" baseType="lpstr">
      <vt:lpstr>МОНИТОРИНГ ФЕДЕРАЛЬНЫХ СМИ</vt:lpstr>
    </vt:vector>
  </TitlesOfParts>
  <Company>SPecialiST RePack</Company>
  <LinksUpToDate>false</LinksUpToDate>
  <CharactersWithSpaces>72409</CharactersWithSpaces>
  <SharedDoc>false</SharedDoc>
  <HLinks>
    <vt:vector size="66" baseType="variant">
      <vt:variant>
        <vt:i4>2293809</vt:i4>
      </vt:variant>
      <vt:variant>
        <vt:i4>60</vt:i4>
      </vt:variant>
      <vt:variant>
        <vt:i4>0</vt:i4>
      </vt:variant>
      <vt:variant>
        <vt:i4>5</vt:i4>
      </vt:variant>
      <vt:variant>
        <vt:lpwstr/>
      </vt:variant>
      <vt:variant>
        <vt:lpwstr>_Toc158543981#_Toc158543981</vt:lpwstr>
      </vt:variant>
      <vt:variant>
        <vt:i4>1507378</vt:i4>
      </vt:variant>
      <vt:variant>
        <vt:i4>53</vt:i4>
      </vt:variant>
      <vt:variant>
        <vt:i4>0</vt:i4>
      </vt:variant>
      <vt:variant>
        <vt:i4>5</vt:i4>
      </vt:variant>
      <vt:variant>
        <vt:lpwstr/>
      </vt:variant>
      <vt:variant>
        <vt:lpwstr>_Toc397439545</vt:lpwstr>
      </vt:variant>
      <vt:variant>
        <vt:i4>1507378</vt:i4>
      </vt:variant>
      <vt:variant>
        <vt:i4>47</vt:i4>
      </vt:variant>
      <vt:variant>
        <vt:i4>0</vt:i4>
      </vt:variant>
      <vt:variant>
        <vt:i4>5</vt:i4>
      </vt:variant>
      <vt:variant>
        <vt:lpwstr/>
      </vt:variant>
      <vt:variant>
        <vt:lpwstr>_Toc397439544</vt:lpwstr>
      </vt:variant>
      <vt:variant>
        <vt:i4>1507378</vt:i4>
      </vt:variant>
      <vt:variant>
        <vt:i4>41</vt:i4>
      </vt:variant>
      <vt:variant>
        <vt:i4>0</vt:i4>
      </vt:variant>
      <vt:variant>
        <vt:i4>5</vt:i4>
      </vt:variant>
      <vt:variant>
        <vt:lpwstr/>
      </vt:variant>
      <vt:variant>
        <vt:lpwstr>_Toc397439543</vt:lpwstr>
      </vt:variant>
      <vt:variant>
        <vt:i4>1507378</vt:i4>
      </vt:variant>
      <vt:variant>
        <vt:i4>35</vt:i4>
      </vt:variant>
      <vt:variant>
        <vt:i4>0</vt:i4>
      </vt:variant>
      <vt:variant>
        <vt:i4>5</vt:i4>
      </vt:variant>
      <vt:variant>
        <vt:lpwstr/>
      </vt:variant>
      <vt:variant>
        <vt:lpwstr>_Toc397439542</vt:lpwstr>
      </vt:variant>
      <vt:variant>
        <vt:i4>1507378</vt:i4>
      </vt:variant>
      <vt:variant>
        <vt:i4>29</vt:i4>
      </vt:variant>
      <vt:variant>
        <vt:i4>0</vt:i4>
      </vt:variant>
      <vt:variant>
        <vt:i4>5</vt:i4>
      </vt:variant>
      <vt:variant>
        <vt:lpwstr/>
      </vt:variant>
      <vt:variant>
        <vt:lpwstr>_Toc397439541</vt:lpwstr>
      </vt:variant>
      <vt:variant>
        <vt:i4>1507378</vt:i4>
      </vt:variant>
      <vt:variant>
        <vt:i4>23</vt:i4>
      </vt:variant>
      <vt:variant>
        <vt:i4>0</vt:i4>
      </vt:variant>
      <vt:variant>
        <vt:i4>5</vt:i4>
      </vt:variant>
      <vt:variant>
        <vt:lpwstr/>
      </vt:variant>
      <vt:variant>
        <vt:lpwstr>_Toc397439540</vt:lpwstr>
      </vt:variant>
      <vt:variant>
        <vt:i4>1048626</vt:i4>
      </vt:variant>
      <vt:variant>
        <vt:i4>17</vt:i4>
      </vt:variant>
      <vt:variant>
        <vt:i4>0</vt:i4>
      </vt:variant>
      <vt:variant>
        <vt:i4>5</vt:i4>
      </vt:variant>
      <vt:variant>
        <vt:lpwstr/>
      </vt:variant>
      <vt:variant>
        <vt:lpwstr>_Toc397439539</vt:lpwstr>
      </vt:variant>
      <vt:variant>
        <vt:i4>1048626</vt:i4>
      </vt:variant>
      <vt:variant>
        <vt:i4>11</vt:i4>
      </vt:variant>
      <vt:variant>
        <vt:i4>0</vt:i4>
      </vt:variant>
      <vt:variant>
        <vt:i4>5</vt:i4>
      </vt:variant>
      <vt:variant>
        <vt:lpwstr/>
      </vt:variant>
      <vt:variant>
        <vt:lpwstr>_Toc397439538</vt:lpwstr>
      </vt:variant>
      <vt:variant>
        <vt:i4>1048626</vt:i4>
      </vt:variant>
      <vt:variant>
        <vt:i4>5</vt:i4>
      </vt:variant>
      <vt:variant>
        <vt:i4>0</vt:i4>
      </vt:variant>
      <vt:variant>
        <vt:i4>5</vt:i4>
      </vt:variant>
      <vt:variant>
        <vt:lpwstr/>
      </vt:variant>
      <vt:variant>
        <vt:lpwstr>_Toc397439537</vt:lpwstr>
      </vt:variant>
      <vt:variant>
        <vt:i4>1048626</vt:i4>
      </vt:variant>
      <vt:variant>
        <vt:i4>2</vt:i4>
      </vt:variant>
      <vt:variant>
        <vt:i4>0</vt:i4>
      </vt:variant>
      <vt:variant>
        <vt:i4>5</vt:i4>
      </vt:variant>
      <vt:variant>
        <vt:lpwstr/>
      </vt:variant>
      <vt:variant>
        <vt:lpwstr>_Toc397439536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МОНИТОРИНГ ФЕДЕРАЛЬНЫХ СМИ</dc:title>
  <dc:creator>Aulitin</dc:creator>
  <cp:lastModifiedBy>1</cp:lastModifiedBy>
  <cp:revision>160</cp:revision>
  <cp:lastPrinted>2020-12-11T05:28:00Z</cp:lastPrinted>
  <dcterms:created xsi:type="dcterms:W3CDTF">2020-09-18T05:35:00Z</dcterms:created>
  <dcterms:modified xsi:type="dcterms:W3CDTF">2022-03-31T04:25:00Z</dcterms:modified>
</cp:coreProperties>
</file>