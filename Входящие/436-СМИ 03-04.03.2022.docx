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6D5" w:rsidRPr="006A6F74" w:rsidRDefault="00595491" w:rsidP="00550F53">
      <w:pPr>
        <w:jc w:val="center"/>
        <w:rPr>
          <w:rFonts w:ascii="Arial" w:hAnsi="Arial" w:cs="Arial"/>
          <w:lang w:eastAsia="en-US"/>
        </w:rPr>
      </w:pPr>
      <w:r w:rsidRPr="006A6F74">
        <w:rPr>
          <w:rFonts w:ascii="Arial" w:hAnsi="Arial" w:cs="Arial"/>
          <w:noProof/>
        </w:rPr>
        <w:drawing>
          <wp:inline distT="0" distB="0" distL="0" distR="0">
            <wp:extent cx="1603468" cy="2009943"/>
            <wp:effectExtent l="0" t="0" r="0" b="9525"/>
            <wp:docPr id="23" name="Рисунок 23" descr="http://www.goldenkorona.ru/pic/arms_tver_ob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oldenkorona.ru/pic/arms_tver_obl.gif"/>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1608368" cy="2016085"/>
                    </a:xfrm>
                    <a:prstGeom prst="rect">
                      <a:avLst/>
                    </a:prstGeom>
                    <a:noFill/>
                    <a:ln>
                      <a:noFill/>
                    </a:ln>
                  </pic:spPr>
                </pic:pic>
              </a:graphicData>
            </a:graphic>
          </wp:inline>
        </w:drawing>
      </w: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A574D8" w:rsidRDefault="00521328" w:rsidP="00A574D8">
      <w:pPr>
        <w:jc w:val="center"/>
        <w:rPr>
          <w:rFonts w:ascii="Arial" w:hAnsi="Arial" w:cs="Arial"/>
          <w:b/>
          <w:caps/>
          <w:color w:val="033F28"/>
          <w:spacing w:val="10"/>
          <w:kern w:val="28"/>
          <w:sz w:val="52"/>
          <w:szCs w:val="56"/>
          <w:lang w:eastAsia="en-US"/>
        </w:rPr>
      </w:pPr>
    </w:p>
    <w:p w:rsidR="0045472D" w:rsidRDefault="0045472D"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ежедневный</w:t>
      </w:r>
    </w:p>
    <w:p w:rsidR="00A574D8" w:rsidRDefault="00A574D8"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МОНИТОРИНГ</w:t>
      </w:r>
    </w:p>
    <w:p w:rsidR="008430CB"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СОЦИАЛЬНО-ПОЛИТИЧЕСКОЙ СИТУАЦИИ В Т</w:t>
      </w:r>
      <w:r w:rsidR="0030306F">
        <w:rPr>
          <w:rFonts w:ascii="Arial" w:hAnsi="Arial" w:cs="Arial"/>
          <w:b/>
          <w:caps/>
          <w:color w:val="033F28"/>
          <w:spacing w:val="10"/>
          <w:kern w:val="28"/>
          <w:sz w:val="52"/>
          <w:szCs w:val="56"/>
          <w:lang w:eastAsia="en-US"/>
        </w:rPr>
        <w:t>верской</w:t>
      </w:r>
      <w:r w:rsidRPr="00A574D8">
        <w:rPr>
          <w:rFonts w:ascii="Arial" w:hAnsi="Arial" w:cs="Arial"/>
          <w:b/>
          <w:caps/>
          <w:color w:val="033F28"/>
          <w:spacing w:val="10"/>
          <w:kern w:val="28"/>
          <w:sz w:val="52"/>
          <w:szCs w:val="56"/>
          <w:lang w:eastAsia="en-US"/>
        </w:rPr>
        <w:t xml:space="preserve"> ОБЛАСТИ</w:t>
      </w:r>
    </w:p>
    <w:p w:rsidR="00521328" w:rsidRPr="00A574D8"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w:t>
      </w:r>
      <w:r w:rsidRPr="0030306F">
        <w:rPr>
          <w:rFonts w:ascii="Arial" w:hAnsi="Arial" w:cs="Arial"/>
          <w:b/>
          <w:caps/>
          <w:color w:val="033F28"/>
          <w:spacing w:val="10"/>
          <w:kern w:val="28"/>
          <w:sz w:val="40"/>
          <w:szCs w:val="40"/>
          <w:lang w:eastAsia="en-US"/>
        </w:rPr>
        <w:t>ПО СООБЩЕНИЯМ СМИ</w:t>
      </w:r>
      <w:r w:rsidRPr="00A574D8">
        <w:rPr>
          <w:rFonts w:ascii="Arial" w:hAnsi="Arial" w:cs="Arial"/>
          <w:b/>
          <w:caps/>
          <w:color w:val="033F28"/>
          <w:spacing w:val="10"/>
          <w:kern w:val="28"/>
          <w:sz w:val="52"/>
          <w:szCs w:val="56"/>
          <w:lang w:eastAsia="en-US"/>
        </w:rPr>
        <w:t>)</w:t>
      </w:r>
    </w:p>
    <w:p w:rsidR="001F29D7" w:rsidRDefault="001F29D7" w:rsidP="005D6F04">
      <w:pPr>
        <w:pStyle w:val="afffff0"/>
        <w:spacing w:before="0" w:after="600"/>
        <w:jc w:val="center"/>
        <w:rPr>
          <w:rFonts w:ascii="Arial" w:hAnsi="Arial" w:cs="Arial"/>
          <w:caps w:val="0"/>
          <w:sz w:val="28"/>
          <w:szCs w:val="28"/>
          <w:lang w:val="ru-RU"/>
        </w:rPr>
      </w:pPr>
    </w:p>
    <w:p w:rsidR="008376D5" w:rsidRPr="00255E81" w:rsidRDefault="004B022A" w:rsidP="005D6F04">
      <w:pPr>
        <w:pStyle w:val="afffff0"/>
        <w:spacing w:before="0" w:after="600"/>
        <w:jc w:val="center"/>
        <w:rPr>
          <w:rFonts w:ascii="Arial" w:hAnsi="Arial" w:cs="Arial"/>
          <w:b/>
          <w:caps w:val="0"/>
          <w:sz w:val="28"/>
          <w:szCs w:val="28"/>
          <w:lang w:val="ru-RU"/>
        </w:rPr>
      </w:pPr>
      <w:r>
        <w:rPr>
          <w:rFonts w:ascii="Arial" w:hAnsi="Arial" w:cs="Arial"/>
          <w:b/>
          <w:caps w:val="0"/>
          <w:sz w:val="28"/>
          <w:szCs w:val="28"/>
          <w:lang w:val="ru-RU"/>
        </w:rPr>
        <w:t>4</w:t>
      </w:r>
      <w:r w:rsidR="00AA13D4">
        <w:rPr>
          <w:rFonts w:ascii="Arial" w:hAnsi="Arial" w:cs="Arial"/>
          <w:b/>
          <w:caps w:val="0"/>
          <w:sz w:val="28"/>
          <w:szCs w:val="28"/>
          <w:lang w:val="ru-RU"/>
        </w:rPr>
        <w:t xml:space="preserve"> марта</w:t>
      </w:r>
      <w:r w:rsidR="00E55617" w:rsidRPr="00255E81">
        <w:rPr>
          <w:rFonts w:ascii="Arial" w:hAnsi="Arial" w:cs="Arial"/>
          <w:b/>
          <w:caps w:val="0"/>
          <w:sz w:val="28"/>
          <w:szCs w:val="28"/>
          <w:lang w:val="ru-RU"/>
        </w:rPr>
        <w:t xml:space="preserve"> </w:t>
      </w:r>
      <w:r w:rsidR="005D6F04" w:rsidRPr="00255E81">
        <w:rPr>
          <w:rFonts w:ascii="Arial" w:hAnsi="Arial" w:cs="Arial"/>
          <w:b/>
          <w:caps w:val="0"/>
          <w:sz w:val="28"/>
          <w:szCs w:val="28"/>
          <w:lang w:val="ru-RU"/>
        </w:rPr>
        <w:t>20</w:t>
      </w:r>
      <w:r w:rsidR="000D379C">
        <w:rPr>
          <w:rFonts w:ascii="Arial" w:hAnsi="Arial" w:cs="Arial"/>
          <w:b/>
          <w:caps w:val="0"/>
          <w:sz w:val="28"/>
          <w:szCs w:val="28"/>
          <w:lang w:val="ru-RU"/>
        </w:rPr>
        <w:t>2</w:t>
      </w:r>
      <w:r w:rsidR="006433F2">
        <w:rPr>
          <w:rFonts w:ascii="Arial" w:hAnsi="Arial" w:cs="Arial"/>
          <w:b/>
          <w:caps w:val="0"/>
          <w:sz w:val="28"/>
          <w:szCs w:val="28"/>
          <w:lang w:val="ru-RU"/>
        </w:rPr>
        <w:t>2</w:t>
      </w:r>
      <w:r w:rsidR="005D6F04" w:rsidRPr="00255E81">
        <w:rPr>
          <w:rFonts w:ascii="Arial" w:hAnsi="Arial" w:cs="Arial"/>
          <w:b/>
          <w:caps w:val="0"/>
          <w:sz w:val="28"/>
          <w:szCs w:val="28"/>
          <w:lang w:val="ru-RU"/>
        </w:rPr>
        <w:t xml:space="preserve"> года</w:t>
      </w:r>
    </w:p>
    <w:p w:rsidR="0030306F" w:rsidRDefault="00E61A9D" w:rsidP="00595491">
      <w:pPr>
        <w:jc w:val="center"/>
        <w:rPr>
          <w:rFonts w:ascii="Arial" w:hAnsi="Arial" w:cs="Arial"/>
          <w:b/>
          <w:caps/>
          <w:color w:val="033F28"/>
          <w:spacing w:val="10"/>
          <w:kern w:val="28"/>
          <w:sz w:val="56"/>
          <w:szCs w:val="56"/>
          <w:lang w:eastAsia="en-US"/>
        </w:rPr>
      </w:pPr>
      <w:r>
        <w:rPr>
          <w:rFonts w:ascii="Arial" w:hAnsi="Arial" w:cs="Arial"/>
          <w:b/>
          <w:caps/>
          <w:color w:val="033F28"/>
          <w:spacing w:val="10"/>
          <w:kern w:val="28"/>
          <w:sz w:val="56"/>
          <w:szCs w:val="56"/>
          <w:lang w:eastAsia="en-US"/>
        </w:rPr>
        <w:t xml:space="preserve"> </w:t>
      </w:r>
    </w:p>
    <w:p w:rsidR="0030306F" w:rsidRDefault="0030306F" w:rsidP="00595491">
      <w:pPr>
        <w:jc w:val="center"/>
        <w:rPr>
          <w:rFonts w:ascii="Arial" w:hAnsi="Arial" w:cs="Arial"/>
          <w:b/>
          <w:caps/>
          <w:color w:val="033F28"/>
          <w:spacing w:val="10"/>
          <w:kern w:val="28"/>
          <w:sz w:val="56"/>
          <w:szCs w:val="56"/>
          <w:lang w:eastAsia="en-US"/>
        </w:rPr>
      </w:pPr>
    </w:p>
    <w:p w:rsidR="0030306F" w:rsidRPr="006A6F74" w:rsidRDefault="0030306F" w:rsidP="00595491">
      <w:pPr>
        <w:jc w:val="center"/>
        <w:rPr>
          <w:rFonts w:ascii="Arial" w:hAnsi="Arial" w:cs="Arial"/>
          <w:b/>
          <w:caps/>
          <w:color w:val="033F28"/>
          <w:spacing w:val="10"/>
          <w:kern w:val="28"/>
          <w:sz w:val="56"/>
          <w:szCs w:val="56"/>
          <w:lang w:eastAsia="en-US"/>
        </w:rPr>
      </w:pPr>
    </w:p>
    <w:p w:rsidR="00595491" w:rsidRDefault="00595491" w:rsidP="00595491">
      <w:pPr>
        <w:jc w:val="center"/>
        <w:rPr>
          <w:rFonts w:ascii="Arial" w:hAnsi="Arial" w:cs="Arial"/>
          <w:lang w:eastAsia="en-US"/>
        </w:rPr>
      </w:pPr>
    </w:p>
    <w:p w:rsidR="0030306F" w:rsidRDefault="0030306F" w:rsidP="00595491">
      <w:pPr>
        <w:jc w:val="center"/>
        <w:rPr>
          <w:rFonts w:ascii="Arial" w:hAnsi="Arial" w:cs="Arial"/>
          <w:lang w:eastAsia="en-US"/>
        </w:rPr>
      </w:pPr>
    </w:p>
    <w:p w:rsidR="009C1E40" w:rsidRDefault="009C1E40" w:rsidP="00595491">
      <w:pPr>
        <w:jc w:val="center"/>
        <w:rPr>
          <w:rFonts w:ascii="Arial" w:hAnsi="Arial" w:cs="Arial"/>
          <w:lang w:eastAsia="en-US"/>
        </w:rPr>
      </w:pPr>
    </w:p>
    <w:p w:rsidR="009C1E40" w:rsidRDefault="009C1E40">
      <w:pPr>
        <w:rPr>
          <w:rFonts w:ascii="Arial" w:hAnsi="Arial" w:cs="Arial"/>
          <w:lang w:eastAsia="en-US"/>
        </w:rPr>
      </w:pPr>
      <w:r>
        <w:rPr>
          <w:rFonts w:ascii="Arial" w:hAnsi="Arial" w:cs="Arial"/>
          <w:lang w:eastAsia="en-US"/>
        </w:rPr>
        <w:br w:type="page"/>
      </w:r>
    </w:p>
    <w:p w:rsidR="009C1E40" w:rsidRDefault="009C1E40" w:rsidP="00595491">
      <w:pPr>
        <w:jc w:val="center"/>
        <w:rPr>
          <w:rFonts w:ascii="Arial" w:hAnsi="Arial" w:cs="Arial"/>
          <w:lang w:eastAsia="en-US"/>
        </w:rPr>
      </w:pPr>
    </w:p>
    <w:p w:rsidR="009425BE" w:rsidRDefault="009425BE" w:rsidP="00B47179">
      <w:pPr>
        <w:jc w:val="right"/>
        <w:rPr>
          <w:rFonts w:ascii="Arial" w:hAnsi="Arial" w:cs="Arial"/>
          <w:caps/>
          <w:color w:val="033F28"/>
          <w:spacing w:val="10"/>
          <w:kern w:val="28"/>
          <w:sz w:val="24"/>
          <w:szCs w:val="24"/>
          <w:lang w:eastAsia="en-US"/>
        </w:rPr>
      </w:pP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МОНИТОРИНГ СОЦИАЛЬНО-ПОЛИТИЧЕСКОЙ</w:t>
      </w: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СИТУАЦИИ В Тверской</w:t>
      </w:r>
      <w:r>
        <w:rPr>
          <w:rFonts w:ascii="Arial" w:hAnsi="Arial" w:cs="Arial"/>
          <w:caps/>
          <w:color w:val="033F28"/>
          <w:spacing w:val="10"/>
          <w:kern w:val="28"/>
          <w:sz w:val="24"/>
          <w:szCs w:val="24"/>
          <w:lang w:eastAsia="en-US"/>
        </w:rPr>
        <w:t xml:space="preserve"> ОБЛАСТИ</w:t>
      </w:r>
    </w:p>
    <w:p w:rsidR="00B47179" w:rsidRP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(ПО СООБЩЕНИЯМ СМИ)</w:t>
      </w:r>
    </w:p>
    <w:p w:rsidR="00844808" w:rsidRPr="00B47179" w:rsidRDefault="00104CD7" w:rsidP="00104CD7">
      <w:pPr>
        <w:tabs>
          <w:tab w:val="left" w:pos="2788"/>
        </w:tabs>
        <w:rPr>
          <w:sz w:val="24"/>
          <w:szCs w:val="24"/>
        </w:rPr>
      </w:pPr>
      <w:r>
        <w:rPr>
          <w:sz w:val="24"/>
          <w:szCs w:val="24"/>
        </w:rPr>
        <w:tab/>
      </w:r>
    </w:p>
    <w:p w:rsidR="00B47179" w:rsidRDefault="00B47179">
      <w:pPr>
        <w:rPr>
          <w:sz w:val="24"/>
          <w:szCs w:val="24"/>
        </w:rPr>
      </w:pPr>
    </w:p>
    <w:p w:rsidR="00B47179" w:rsidRDefault="00B47179">
      <w:pPr>
        <w:rPr>
          <w:sz w:val="24"/>
          <w:szCs w:val="24"/>
        </w:rPr>
      </w:pPr>
    </w:p>
    <w:p w:rsidR="00B47179" w:rsidRPr="002B6E40" w:rsidRDefault="00B47179" w:rsidP="00B47179">
      <w:pPr>
        <w:spacing w:line="312" w:lineRule="auto"/>
        <w:rPr>
          <w:sz w:val="24"/>
          <w:szCs w:val="24"/>
        </w:rPr>
      </w:pPr>
    </w:p>
    <w:p w:rsidR="00B47179" w:rsidRPr="002B6E40" w:rsidRDefault="00B47179" w:rsidP="00B47179">
      <w:pPr>
        <w:jc w:val="right"/>
        <w:rPr>
          <w:rFonts w:ascii="Arial" w:hAnsi="Arial" w:cs="Arial"/>
        </w:rPr>
      </w:pPr>
    </w:p>
    <w:p w:rsidR="000D408A" w:rsidRPr="002B6E40" w:rsidRDefault="000D408A" w:rsidP="006F5F7A">
      <w:pPr>
        <w:rPr>
          <w:rFonts w:ascii="Arial" w:hAnsi="Arial" w:cs="Arial"/>
          <w:i/>
        </w:rPr>
      </w:pPr>
    </w:p>
    <w:p w:rsidR="00A1711B" w:rsidRPr="002B6E40" w:rsidRDefault="00A1711B" w:rsidP="006F5F7A">
      <w:pPr>
        <w:rPr>
          <w:rFonts w:ascii="Arial" w:hAnsi="Arial" w:cs="Arial"/>
          <w:sz w:val="2"/>
          <w:szCs w:val="2"/>
        </w:rPr>
      </w:pPr>
    </w:p>
    <w:bookmarkStart w:id="0" w:name="_1._Совокупные_количественные" w:displacedByCustomXml="next"/>
    <w:bookmarkEnd w:id="0" w:displacedByCustomXml="next"/>
    <w:bookmarkStart w:id="1" w:name="_Toc446609533" w:displacedByCustomXml="next"/>
    <w:bookmarkStart w:id="2" w:name="_Toc277854893" w:displacedByCustomXml="next"/>
    <w:bookmarkStart w:id="3" w:name="_Toc457918692" w:displacedByCustomXml="next"/>
    <w:bookmarkStart w:id="4" w:name="_Toc452652279" w:displacedByCustomXml="next"/>
    <w:sdt>
      <w:sdtPr>
        <w:rPr>
          <w:rFonts w:ascii="Arial" w:hAnsi="Arial"/>
          <w:b/>
          <w:noProof/>
          <w:color w:val="000000" w:themeColor="text1"/>
        </w:rPr>
        <w:id w:val="25424139"/>
        <w:docPartObj>
          <w:docPartGallery w:val="Table of Contents"/>
          <w:docPartUnique/>
        </w:docPartObj>
      </w:sdtPr>
      <w:sdtEndPr>
        <w:rPr>
          <w:color w:val="auto"/>
        </w:rPr>
      </w:sdtEndPr>
      <w:sdtContent>
        <w:p w:rsidR="007715D0" w:rsidRPr="008E5EBE" w:rsidRDefault="000D408A" w:rsidP="00D45430">
          <w:pPr>
            <w:spacing w:line="312" w:lineRule="auto"/>
            <w:jc w:val="both"/>
            <w:rPr>
              <w:rFonts w:ascii="Arial" w:hAnsi="Arial" w:cs="Arial"/>
              <w:color w:val="000000" w:themeColor="text1"/>
            </w:rPr>
          </w:pPr>
          <w:r w:rsidRPr="008E5EBE">
            <w:rPr>
              <w:rFonts w:ascii="Arial" w:hAnsi="Arial" w:cs="Arial"/>
              <w:b/>
              <w:bCs/>
              <w:color w:val="000000" w:themeColor="text1"/>
              <w:sz w:val="24"/>
              <w:szCs w:val="24"/>
            </w:rPr>
            <w:t>ОСВЕЩЕНИЕ В СМИ ДЕЯТЕЛЬНОСТИ И.М. РУДЕНИ</w:t>
          </w:r>
        </w:p>
        <w:p w:rsidR="00206896" w:rsidRDefault="00667DCC" w:rsidP="00206896">
          <w:pPr>
            <w:pStyle w:val="26"/>
            <w:rPr>
              <w:rFonts w:asciiTheme="minorHAnsi" w:eastAsiaTheme="minorEastAsia" w:hAnsiTheme="minorHAnsi" w:cstheme="minorBidi"/>
              <w:sz w:val="22"/>
              <w:szCs w:val="22"/>
            </w:rPr>
          </w:pPr>
          <w:r w:rsidRPr="00667DCC">
            <w:rPr>
              <w:sz w:val="22"/>
              <w:szCs w:val="22"/>
            </w:rPr>
            <w:fldChar w:fldCharType="begin"/>
          </w:r>
          <w:r w:rsidR="007715D0" w:rsidRPr="003F1B53">
            <w:rPr>
              <w:sz w:val="22"/>
              <w:szCs w:val="22"/>
            </w:rPr>
            <w:instrText xml:space="preserve"> TOC \o "1-3" \h \z \u </w:instrText>
          </w:r>
          <w:r w:rsidRPr="00667DCC">
            <w:rPr>
              <w:sz w:val="22"/>
              <w:szCs w:val="22"/>
            </w:rPr>
            <w:fldChar w:fldCharType="separate"/>
          </w:r>
          <w:hyperlink w:anchor="_Toc496394398" w:history="1">
            <w:r w:rsidR="00206896" w:rsidRPr="0063603C">
              <w:rPr>
                <w:rStyle w:val="af3"/>
                <w:kern w:val="32"/>
              </w:rPr>
              <w:t>1.</w:t>
            </w:r>
            <w:r w:rsidR="00206896">
              <w:rPr>
                <w:rFonts w:asciiTheme="minorHAnsi" w:eastAsiaTheme="minorEastAsia" w:hAnsiTheme="minorHAnsi" w:cstheme="minorBidi"/>
                <w:sz w:val="22"/>
                <w:szCs w:val="22"/>
              </w:rPr>
              <w:tab/>
            </w:r>
            <w:r w:rsidR="00206896" w:rsidRPr="0063603C">
              <w:rPr>
                <w:rStyle w:val="af3"/>
                <w:kern w:val="32"/>
              </w:rPr>
              <w:t xml:space="preserve">УПОМИНАНИЯ ПО </w:t>
            </w:r>
            <w:r w:rsidR="003B6269" w:rsidRPr="003B6269">
              <w:rPr>
                <w:rStyle w:val="af3"/>
                <w:kern w:val="32"/>
              </w:rPr>
              <w:t xml:space="preserve">КАТЕГОРИЯМ </w:t>
            </w:r>
            <w:r w:rsidR="00206896" w:rsidRPr="0063603C">
              <w:rPr>
                <w:rStyle w:val="af3"/>
                <w:kern w:val="32"/>
              </w:rPr>
              <w:t>СМИ</w:t>
            </w:r>
            <w:r w:rsidR="00206896">
              <w:rPr>
                <w:webHidden/>
              </w:rPr>
              <w:tab/>
            </w:r>
            <w:r w:rsidR="007A42D2">
              <w:rPr>
                <w:webHidden/>
              </w:rPr>
              <w:t>3</w:t>
            </w:r>
          </w:hyperlink>
        </w:p>
        <w:p w:rsidR="00206896" w:rsidRDefault="00667DCC" w:rsidP="00206896">
          <w:pPr>
            <w:pStyle w:val="26"/>
            <w:rPr>
              <w:rFonts w:asciiTheme="minorHAnsi" w:eastAsiaTheme="minorEastAsia" w:hAnsiTheme="minorHAnsi" w:cstheme="minorBidi"/>
              <w:sz w:val="22"/>
              <w:szCs w:val="22"/>
            </w:rPr>
          </w:pPr>
          <w:hyperlink w:anchor="_Toc496394401" w:history="1">
            <w:r w:rsidR="00206896" w:rsidRPr="0063603C">
              <w:rPr>
                <w:rStyle w:val="af3"/>
                <w:kern w:val="32"/>
              </w:rPr>
              <w:t>4.</w:t>
            </w:r>
            <w:r w:rsidR="00206896">
              <w:rPr>
                <w:rFonts w:asciiTheme="minorHAnsi" w:eastAsiaTheme="minorEastAsia" w:hAnsiTheme="minorHAnsi" w:cstheme="minorBidi"/>
                <w:sz w:val="22"/>
                <w:szCs w:val="22"/>
              </w:rPr>
              <w:tab/>
            </w:r>
            <w:r w:rsidR="00206896" w:rsidRPr="0063603C">
              <w:rPr>
                <w:rStyle w:val="af3"/>
                <w:kern w:val="32"/>
              </w:rPr>
              <w:t>СМИ ПО МЕДИАИНДЕКСУ И КОЛИЧЕСТВУ СООБЩЕНИЙ</w:t>
            </w:r>
            <w:r w:rsidR="00206896">
              <w:rPr>
                <w:webHidden/>
              </w:rPr>
              <w:tab/>
            </w:r>
            <w:r w:rsidR="007A42D2">
              <w:rPr>
                <w:webHidden/>
              </w:rPr>
              <w:t>4</w:t>
            </w:r>
          </w:hyperlink>
        </w:p>
        <w:p w:rsidR="00206896" w:rsidRDefault="00667DCC" w:rsidP="00206896">
          <w:pPr>
            <w:pStyle w:val="26"/>
            <w:rPr>
              <w:rFonts w:asciiTheme="minorHAnsi" w:eastAsiaTheme="minorEastAsia" w:hAnsiTheme="minorHAnsi" w:cstheme="minorBidi"/>
              <w:sz w:val="22"/>
              <w:szCs w:val="22"/>
            </w:rPr>
          </w:pPr>
          <w:hyperlink w:anchor="_Toc496394403" w:history="1">
            <w:r w:rsidR="00206896" w:rsidRPr="0063603C">
              <w:rPr>
                <w:rStyle w:val="af3"/>
                <w:kern w:val="32"/>
              </w:rPr>
              <w:t>5.</w:t>
            </w:r>
            <w:r w:rsidR="00206896">
              <w:rPr>
                <w:rFonts w:asciiTheme="minorHAnsi" w:eastAsiaTheme="minorEastAsia" w:hAnsiTheme="minorHAnsi" w:cstheme="minorBidi"/>
                <w:sz w:val="22"/>
                <w:szCs w:val="22"/>
              </w:rPr>
              <w:tab/>
            </w:r>
            <w:r w:rsidR="00206896" w:rsidRPr="0063603C">
              <w:rPr>
                <w:rStyle w:val="af3"/>
                <w:kern w:val="32"/>
              </w:rPr>
              <w:t>НАИБОЛЕЕ ЗАМЕТНЫЕ ИНФОПОВОДЫ</w:t>
            </w:r>
            <w:r w:rsidR="00206896">
              <w:rPr>
                <w:webHidden/>
              </w:rPr>
              <w:tab/>
            </w:r>
            <w:r w:rsidR="007A42D2">
              <w:rPr>
                <w:webHidden/>
              </w:rPr>
              <w:t>5</w:t>
            </w:r>
          </w:hyperlink>
        </w:p>
        <w:p w:rsidR="00206896" w:rsidRDefault="00667DCC" w:rsidP="00206896">
          <w:pPr>
            <w:pStyle w:val="26"/>
            <w:rPr>
              <w:rFonts w:asciiTheme="minorHAnsi" w:eastAsiaTheme="minorEastAsia" w:hAnsiTheme="minorHAnsi" w:cstheme="minorBidi"/>
              <w:sz w:val="22"/>
              <w:szCs w:val="22"/>
            </w:rPr>
          </w:pPr>
          <w:hyperlink w:anchor="_Toc496394404" w:history="1">
            <w:r w:rsidR="00206896" w:rsidRPr="0063603C">
              <w:rPr>
                <w:rStyle w:val="af3"/>
                <w:kern w:val="32"/>
              </w:rPr>
              <w:t>6.</w:t>
            </w:r>
            <w:r w:rsidR="00206896">
              <w:rPr>
                <w:rFonts w:asciiTheme="minorHAnsi" w:eastAsiaTheme="minorEastAsia" w:hAnsiTheme="minorHAnsi" w:cstheme="minorBidi"/>
                <w:sz w:val="22"/>
                <w:szCs w:val="22"/>
              </w:rPr>
              <w:tab/>
            </w:r>
            <w:r w:rsidR="00206896" w:rsidRPr="0063603C">
              <w:rPr>
                <w:rStyle w:val="af3"/>
                <w:kern w:val="32"/>
              </w:rPr>
              <w:t>ДАЙДЖЕСТ НАИБОЛЕЕ ЗАМЕТНЫХ СООБЩЕНИЙ СМИ</w:t>
            </w:r>
            <w:r w:rsidR="00206896">
              <w:rPr>
                <w:webHidden/>
              </w:rPr>
              <w:tab/>
            </w:r>
            <w:r w:rsidR="003B4406">
              <w:rPr>
                <w:webHidden/>
              </w:rPr>
              <w:t>6</w:t>
            </w:r>
          </w:hyperlink>
        </w:p>
        <w:p w:rsidR="007715D0" w:rsidRPr="003F1B53" w:rsidRDefault="00667DCC" w:rsidP="00206896">
          <w:pPr>
            <w:pStyle w:val="26"/>
          </w:pPr>
          <w:r w:rsidRPr="003F1B53">
            <w:fldChar w:fldCharType="end"/>
          </w:r>
        </w:p>
      </w:sdtContent>
    </w:sdt>
    <w:p w:rsidR="0062624F" w:rsidRPr="002B6E40" w:rsidRDefault="007715D0" w:rsidP="00274158">
      <w:pPr>
        <w:rPr>
          <w:rStyle w:val="113"/>
          <w:color w:val="auto"/>
        </w:rPr>
      </w:pPr>
      <w:r>
        <w:rPr>
          <w:rStyle w:val="113"/>
        </w:rPr>
        <w:br w:type="page"/>
      </w:r>
      <w:bookmarkStart w:id="5" w:name="_Toc446609537"/>
      <w:bookmarkStart w:id="6" w:name="_Toc452652284"/>
      <w:bookmarkEnd w:id="4"/>
      <w:bookmarkEnd w:id="3"/>
      <w:bookmarkEnd w:id="2"/>
      <w:bookmarkEnd w:id="1"/>
    </w:p>
    <w:p w:rsidR="0038476A" w:rsidRPr="008074A0" w:rsidRDefault="00372D52" w:rsidP="008074A0">
      <w:pPr>
        <w:pStyle w:val="2"/>
        <w:rPr>
          <w:kern w:val="32"/>
        </w:rPr>
      </w:pPr>
      <w:bookmarkStart w:id="7" w:name="_Toc496394399"/>
      <w:r w:rsidRPr="00372D52">
        <w:rPr>
          <w:rStyle w:val="113"/>
        </w:rPr>
        <w:lastRenderedPageBreak/>
        <w:t>УПОМИНАНИЯ ПО КАТЕГОРИЯМ СМИ</w:t>
      </w:r>
      <w:bookmarkEnd w:id="7"/>
    </w:p>
    <w:p w:rsidR="00AB3374" w:rsidRDefault="00AB3374" w:rsidP="007E4DB4">
      <w:pPr>
        <w:ind w:hanging="142"/>
        <w:jc w:val="center"/>
        <w:rPr>
          <w:noProof/>
        </w:rPr>
      </w:pPr>
    </w:p>
    <w:p w:rsidR="00EB1F32" w:rsidRDefault="00EB1F32" w:rsidP="007E4DB4">
      <w:pPr>
        <w:ind w:hanging="142"/>
        <w:jc w:val="center"/>
        <w:rPr>
          <w:noProof/>
        </w:rPr>
      </w:pPr>
      <w:r w:rsidRPr="00EB1F32">
        <w:rPr>
          <w:noProof/>
        </w:rPr>
        <w:drawing>
          <wp:inline distT="0" distB="0" distL="0" distR="0">
            <wp:extent cx="5998029" cy="3178629"/>
            <wp:effectExtent l="0" t="0" r="0" b="0"/>
            <wp:docPr id="3"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433F2" w:rsidRDefault="006433F2" w:rsidP="007E4DB4">
      <w:pPr>
        <w:ind w:hanging="142"/>
        <w:jc w:val="center"/>
        <w:rPr>
          <w:noProof/>
        </w:rPr>
      </w:pPr>
    </w:p>
    <w:p w:rsidR="00AA13D4" w:rsidRDefault="00AA13D4" w:rsidP="007E4DB4">
      <w:pPr>
        <w:ind w:hanging="142"/>
        <w:jc w:val="center"/>
        <w:rPr>
          <w:noProof/>
        </w:rPr>
      </w:pPr>
    </w:p>
    <w:p w:rsidR="00EB1F32" w:rsidRDefault="00EB1F32" w:rsidP="007E4DB4">
      <w:pPr>
        <w:ind w:hanging="142"/>
        <w:jc w:val="center"/>
        <w:rPr>
          <w:noProof/>
        </w:rPr>
      </w:pPr>
    </w:p>
    <w:p w:rsidR="00AA13D4" w:rsidRDefault="00AA13D4" w:rsidP="007E4DB4">
      <w:pPr>
        <w:ind w:hanging="142"/>
        <w:jc w:val="center"/>
        <w:rPr>
          <w:noProof/>
        </w:rPr>
      </w:pPr>
    </w:p>
    <w:p w:rsidR="00AA13D4" w:rsidRDefault="00EB1F32" w:rsidP="007E4DB4">
      <w:pPr>
        <w:ind w:hanging="142"/>
        <w:jc w:val="center"/>
        <w:rPr>
          <w:noProof/>
        </w:rPr>
      </w:pPr>
      <w:r w:rsidRPr="00EB1F32">
        <w:rPr>
          <w:noProof/>
        </w:rPr>
        <w:drawing>
          <wp:inline distT="0" distB="0" distL="0" distR="0">
            <wp:extent cx="6204857" cy="2906486"/>
            <wp:effectExtent l="0" t="0" r="0" b="0"/>
            <wp:docPr id="4"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433F2" w:rsidRDefault="006433F2" w:rsidP="007E4DB4">
      <w:pPr>
        <w:ind w:hanging="142"/>
        <w:jc w:val="center"/>
        <w:rPr>
          <w:noProof/>
        </w:rPr>
      </w:pPr>
    </w:p>
    <w:p w:rsidR="00153396" w:rsidRDefault="00153396" w:rsidP="007E4DB4">
      <w:pPr>
        <w:ind w:hanging="142"/>
        <w:jc w:val="center"/>
        <w:rPr>
          <w:noProof/>
        </w:rPr>
      </w:pPr>
    </w:p>
    <w:p w:rsidR="00874153" w:rsidRDefault="00874153" w:rsidP="007E4DB4">
      <w:pPr>
        <w:ind w:hanging="142"/>
        <w:jc w:val="center"/>
        <w:rPr>
          <w:noProof/>
        </w:rPr>
      </w:pPr>
    </w:p>
    <w:p w:rsidR="00874153" w:rsidRDefault="00874153" w:rsidP="007E4DB4">
      <w:pPr>
        <w:ind w:hanging="142"/>
        <w:jc w:val="center"/>
        <w:rPr>
          <w:noProof/>
        </w:rPr>
      </w:pPr>
    </w:p>
    <w:p w:rsidR="00153396" w:rsidRDefault="00153396" w:rsidP="007E4DB4">
      <w:pPr>
        <w:ind w:hanging="142"/>
        <w:jc w:val="center"/>
        <w:rPr>
          <w:noProof/>
        </w:rPr>
      </w:pPr>
    </w:p>
    <w:tbl>
      <w:tblPr>
        <w:tblW w:w="4882" w:type="pct"/>
        <w:tblLayout w:type="fixed"/>
        <w:tblLook w:val="04A0"/>
      </w:tblPr>
      <w:tblGrid>
        <w:gridCol w:w="3370"/>
        <w:gridCol w:w="1413"/>
        <w:gridCol w:w="2412"/>
        <w:gridCol w:w="1560"/>
        <w:gridCol w:w="1560"/>
      </w:tblGrid>
      <w:tr w:rsidR="00EB1F32" w:rsidRPr="00E35F3F" w:rsidTr="00EF266D">
        <w:trPr>
          <w:trHeight w:val="288"/>
        </w:trPr>
        <w:tc>
          <w:tcPr>
            <w:tcW w:w="163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B1F32" w:rsidRDefault="00EB1F32" w:rsidP="00E35F3F">
            <w:pPr>
              <w:jc w:val="center"/>
              <w:rPr>
                <w:rFonts w:ascii="Arial" w:hAnsi="Arial" w:cs="Arial"/>
                <w:b/>
                <w:bCs/>
                <w:sz w:val="22"/>
                <w:szCs w:val="22"/>
              </w:rPr>
            </w:pPr>
          </w:p>
          <w:p w:rsidR="00EB1F32" w:rsidRDefault="00EB1F32" w:rsidP="00E35F3F">
            <w:pPr>
              <w:jc w:val="center"/>
              <w:rPr>
                <w:rFonts w:ascii="Arial" w:hAnsi="Arial" w:cs="Arial"/>
                <w:b/>
                <w:bCs/>
                <w:sz w:val="22"/>
                <w:szCs w:val="22"/>
              </w:rPr>
            </w:pPr>
            <w:r w:rsidRPr="00E35F3F">
              <w:rPr>
                <w:rFonts w:ascii="Arial" w:hAnsi="Arial" w:cs="Arial"/>
                <w:b/>
                <w:bCs/>
                <w:sz w:val="22"/>
                <w:szCs w:val="22"/>
              </w:rPr>
              <w:t>Категории СМИ</w:t>
            </w:r>
          </w:p>
          <w:p w:rsidR="00EB1F32" w:rsidRPr="00E35F3F" w:rsidRDefault="00EB1F32" w:rsidP="00E35F3F">
            <w:pPr>
              <w:jc w:val="center"/>
              <w:rPr>
                <w:rFonts w:ascii="Arial" w:hAnsi="Arial" w:cs="Arial"/>
                <w:b/>
                <w:bCs/>
                <w:sz w:val="22"/>
                <w:szCs w:val="22"/>
              </w:rPr>
            </w:pPr>
          </w:p>
        </w:tc>
        <w:tc>
          <w:tcPr>
            <w:tcW w:w="685" w:type="pct"/>
            <w:tcBorders>
              <w:top w:val="single" w:sz="4" w:space="0" w:color="auto"/>
              <w:left w:val="nil"/>
              <w:bottom w:val="single" w:sz="4" w:space="0" w:color="auto"/>
              <w:right w:val="single" w:sz="4" w:space="0" w:color="auto"/>
            </w:tcBorders>
            <w:vAlign w:val="center"/>
          </w:tcPr>
          <w:p w:rsidR="00EB1F32" w:rsidRPr="00EB1F32" w:rsidRDefault="00EB1F32">
            <w:pPr>
              <w:jc w:val="center"/>
              <w:rPr>
                <w:rFonts w:ascii="Arial" w:hAnsi="Arial" w:cs="Arial"/>
                <w:b/>
                <w:bCs/>
                <w:sz w:val="22"/>
                <w:szCs w:val="22"/>
              </w:rPr>
            </w:pPr>
            <w:r w:rsidRPr="00EB1F32">
              <w:rPr>
                <w:rFonts w:ascii="Arial" w:hAnsi="Arial" w:cs="Arial"/>
                <w:b/>
                <w:bCs/>
                <w:sz w:val="22"/>
                <w:szCs w:val="22"/>
              </w:rPr>
              <w:t>Газеты</w:t>
            </w:r>
          </w:p>
        </w:tc>
        <w:tc>
          <w:tcPr>
            <w:tcW w:w="1169" w:type="pct"/>
            <w:tcBorders>
              <w:top w:val="single" w:sz="4" w:space="0" w:color="auto"/>
              <w:left w:val="nil"/>
              <w:bottom w:val="single" w:sz="4" w:space="0" w:color="auto"/>
              <w:right w:val="single" w:sz="4" w:space="0" w:color="auto"/>
            </w:tcBorders>
            <w:vAlign w:val="center"/>
          </w:tcPr>
          <w:p w:rsidR="00EB1F32" w:rsidRPr="00EB1F32" w:rsidRDefault="00EB1F32">
            <w:pPr>
              <w:jc w:val="center"/>
              <w:rPr>
                <w:rFonts w:ascii="Arial" w:hAnsi="Arial" w:cs="Arial"/>
                <w:b/>
                <w:bCs/>
                <w:sz w:val="22"/>
                <w:szCs w:val="22"/>
              </w:rPr>
            </w:pPr>
            <w:r w:rsidRPr="00EB1F32">
              <w:rPr>
                <w:rFonts w:ascii="Arial" w:hAnsi="Arial" w:cs="Arial"/>
                <w:b/>
                <w:bCs/>
                <w:sz w:val="22"/>
                <w:szCs w:val="22"/>
              </w:rPr>
              <w:t>Информагентства</w:t>
            </w:r>
          </w:p>
        </w:tc>
        <w:tc>
          <w:tcPr>
            <w:tcW w:w="756" w:type="pct"/>
            <w:tcBorders>
              <w:top w:val="single" w:sz="4" w:space="0" w:color="auto"/>
              <w:left w:val="nil"/>
              <w:bottom w:val="single" w:sz="4" w:space="0" w:color="auto"/>
              <w:right w:val="single" w:sz="4" w:space="0" w:color="auto"/>
            </w:tcBorders>
            <w:vAlign w:val="center"/>
          </w:tcPr>
          <w:p w:rsidR="00EB1F32" w:rsidRPr="00EB1F32" w:rsidRDefault="00EB1F32">
            <w:pPr>
              <w:jc w:val="center"/>
              <w:rPr>
                <w:rFonts w:ascii="Arial" w:hAnsi="Arial" w:cs="Arial"/>
                <w:b/>
                <w:bCs/>
                <w:sz w:val="22"/>
                <w:szCs w:val="22"/>
              </w:rPr>
            </w:pPr>
            <w:r w:rsidRPr="00EB1F32">
              <w:rPr>
                <w:rFonts w:ascii="Arial" w:hAnsi="Arial" w:cs="Arial"/>
                <w:b/>
                <w:bCs/>
                <w:sz w:val="22"/>
                <w:szCs w:val="22"/>
              </w:rPr>
              <w:t>Интернет</w:t>
            </w:r>
          </w:p>
        </w:tc>
        <w:tc>
          <w:tcPr>
            <w:tcW w:w="756" w:type="pct"/>
            <w:tcBorders>
              <w:top w:val="single" w:sz="4" w:space="0" w:color="auto"/>
              <w:left w:val="nil"/>
              <w:bottom w:val="single" w:sz="4" w:space="0" w:color="auto"/>
              <w:right w:val="single" w:sz="4" w:space="0" w:color="auto"/>
            </w:tcBorders>
            <w:vAlign w:val="center"/>
          </w:tcPr>
          <w:p w:rsidR="00EB1F32" w:rsidRPr="00EB1F32" w:rsidRDefault="00EB1F32">
            <w:pPr>
              <w:jc w:val="center"/>
              <w:rPr>
                <w:rFonts w:ascii="Arial" w:hAnsi="Arial" w:cs="Arial"/>
                <w:b/>
                <w:bCs/>
                <w:sz w:val="22"/>
                <w:szCs w:val="22"/>
              </w:rPr>
            </w:pPr>
            <w:r w:rsidRPr="00EB1F32">
              <w:rPr>
                <w:rFonts w:ascii="Arial" w:hAnsi="Arial" w:cs="Arial"/>
                <w:b/>
                <w:bCs/>
                <w:sz w:val="22"/>
                <w:szCs w:val="22"/>
              </w:rPr>
              <w:t>ТВ</w:t>
            </w:r>
          </w:p>
        </w:tc>
      </w:tr>
      <w:tr w:rsidR="00EB1F32" w:rsidRPr="00E35F3F" w:rsidTr="00EF266D">
        <w:trPr>
          <w:trHeight w:val="750"/>
        </w:trPr>
        <w:tc>
          <w:tcPr>
            <w:tcW w:w="1634" w:type="pct"/>
            <w:tcBorders>
              <w:top w:val="nil"/>
              <w:left w:val="single" w:sz="4" w:space="0" w:color="auto"/>
              <w:bottom w:val="single" w:sz="4" w:space="0" w:color="auto"/>
              <w:right w:val="single" w:sz="4" w:space="0" w:color="auto"/>
            </w:tcBorders>
            <w:shd w:val="clear" w:color="auto" w:fill="auto"/>
            <w:vAlign w:val="center"/>
            <w:hideMark/>
          </w:tcPr>
          <w:p w:rsidR="00EB1F32" w:rsidRDefault="00EB1F32" w:rsidP="00E35F3F">
            <w:pPr>
              <w:jc w:val="center"/>
              <w:rPr>
                <w:rFonts w:ascii="Arial" w:hAnsi="Arial" w:cs="Arial"/>
                <w:sz w:val="22"/>
                <w:szCs w:val="22"/>
              </w:rPr>
            </w:pPr>
          </w:p>
          <w:p w:rsidR="00EB1F32" w:rsidRDefault="00EB1F32" w:rsidP="00E35F3F">
            <w:pPr>
              <w:jc w:val="center"/>
              <w:rPr>
                <w:rFonts w:ascii="Arial" w:hAnsi="Arial" w:cs="Arial"/>
                <w:sz w:val="22"/>
                <w:szCs w:val="22"/>
              </w:rPr>
            </w:pPr>
            <w:r w:rsidRPr="00E35F3F">
              <w:rPr>
                <w:rFonts w:ascii="Arial" w:hAnsi="Arial" w:cs="Arial"/>
                <w:sz w:val="22"/>
                <w:szCs w:val="22"/>
              </w:rPr>
              <w:t>РУДЕНЯ Игорь Михайлович (Тверская обл.)</w:t>
            </w:r>
          </w:p>
          <w:p w:rsidR="00EB1F32" w:rsidRPr="00E35F3F" w:rsidRDefault="00EB1F32" w:rsidP="00E35F3F">
            <w:pPr>
              <w:jc w:val="center"/>
              <w:rPr>
                <w:rFonts w:ascii="Arial" w:hAnsi="Arial" w:cs="Arial"/>
                <w:sz w:val="22"/>
                <w:szCs w:val="22"/>
              </w:rPr>
            </w:pPr>
          </w:p>
        </w:tc>
        <w:tc>
          <w:tcPr>
            <w:tcW w:w="685" w:type="pct"/>
            <w:tcBorders>
              <w:top w:val="nil"/>
              <w:left w:val="nil"/>
              <w:bottom w:val="single" w:sz="4" w:space="0" w:color="auto"/>
              <w:right w:val="single" w:sz="4" w:space="0" w:color="auto"/>
            </w:tcBorders>
            <w:vAlign w:val="center"/>
          </w:tcPr>
          <w:p w:rsidR="00EB1F32" w:rsidRPr="00EB1F32" w:rsidRDefault="00EB1F32">
            <w:pPr>
              <w:jc w:val="center"/>
              <w:rPr>
                <w:rFonts w:ascii="Arial" w:hAnsi="Arial" w:cs="Arial"/>
                <w:sz w:val="22"/>
                <w:szCs w:val="22"/>
              </w:rPr>
            </w:pPr>
            <w:r w:rsidRPr="00EB1F32">
              <w:rPr>
                <w:rFonts w:ascii="Arial" w:hAnsi="Arial" w:cs="Arial"/>
                <w:sz w:val="22"/>
                <w:szCs w:val="22"/>
              </w:rPr>
              <w:t>10</w:t>
            </w:r>
          </w:p>
        </w:tc>
        <w:tc>
          <w:tcPr>
            <w:tcW w:w="1169" w:type="pct"/>
            <w:tcBorders>
              <w:top w:val="nil"/>
              <w:left w:val="nil"/>
              <w:bottom w:val="single" w:sz="4" w:space="0" w:color="auto"/>
              <w:right w:val="single" w:sz="4" w:space="0" w:color="auto"/>
            </w:tcBorders>
            <w:vAlign w:val="center"/>
          </w:tcPr>
          <w:p w:rsidR="00EB1F32" w:rsidRPr="00EB1F32" w:rsidRDefault="00EB1F32">
            <w:pPr>
              <w:jc w:val="center"/>
              <w:rPr>
                <w:rFonts w:ascii="Arial" w:hAnsi="Arial" w:cs="Arial"/>
                <w:sz w:val="22"/>
                <w:szCs w:val="22"/>
              </w:rPr>
            </w:pPr>
            <w:r w:rsidRPr="00EB1F32">
              <w:rPr>
                <w:rFonts w:ascii="Arial" w:hAnsi="Arial" w:cs="Arial"/>
                <w:sz w:val="22"/>
                <w:szCs w:val="22"/>
              </w:rPr>
              <w:t>17</w:t>
            </w:r>
          </w:p>
        </w:tc>
        <w:tc>
          <w:tcPr>
            <w:tcW w:w="756" w:type="pct"/>
            <w:tcBorders>
              <w:top w:val="nil"/>
              <w:left w:val="nil"/>
              <w:bottom w:val="single" w:sz="4" w:space="0" w:color="auto"/>
              <w:right w:val="single" w:sz="4" w:space="0" w:color="auto"/>
            </w:tcBorders>
            <w:vAlign w:val="center"/>
          </w:tcPr>
          <w:p w:rsidR="00EB1F32" w:rsidRPr="00EB1F32" w:rsidRDefault="00EB1F32">
            <w:pPr>
              <w:jc w:val="center"/>
              <w:rPr>
                <w:rFonts w:ascii="Arial" w:hAnsi="Arial" w:cs="Arial"/>
                <w:sz w:val="22"/>
                <w:szCs w:val="22"/>
              </w:rPr>
            </w:pPr>
            <w:r w:rsidRPr="00EB1F32">
              <w:rPr>
                <w:rFonts w:ascii="Arial" w:hAnsi="Arial" w:cs="Arial"/>
                <w:sz w:val="22"/>
                <w:szCs w:val="22"/>
              </w:rPr>
              <w:t>528</w:t>
            </w:r>
          </w:p>
        </w:tc>
        <w:tc>
          <w:tcPr>
            <w:tcW w:w="756" w:type="pct"/>
            <w:tcBorders>
              <w:top w:val="nil"/>
              <w:left w:val="nil"/>
              <w:bottom w:val="single" w:sz="4" w:space="0" w:color="auto"/>
              <w:right w:val="single" w:sz="4" w:space="0" w:color="auto"/>
            </w:tcBorders>
            <w:vAlign w:val="center"/>
          </w:tcPr>
          <w:p w:rsidR="00EB1F32" w:rsidRPr="00EB1F32" w:rsidRDefault="00EB1F32">
            <w:pPr>
              <w:jc w:val="center"/>
              <w:rPr>
                <w:rFonts w:ascii="Arial" w:hAnsi="Arial" w:cs="Arial"/>
                <w:sz w:val="22"/>
                <w:szCs w:val="22"/>
              </w:rPr>
            </w:pPr>
            <w:r w:rsidRPr="00EB1F32">
              <w:rPr>
                <w:rFonts w:ascii="Arial" w:hAnsi="Arial" w:cs="Arial"/>
                <w:sz w:val="22"/>
                <w:szCs w:val="22"/>
              </w:rPr>
              <w:t>17</w:t>
            </w:r>
          </w:p>
        </w:tc>
      </w:tr>
    </w:tbl>
    <w:p w:rsidR="0014127D" w:rsidRDefault="0014127D">
      <w:pPr>
        <w:rPr>
          <w:noProof/>
        </w:rPr>
      </w:pPr>
      <w:r>
        <w:rPr>
          <w:noProof/>
        </w:rPr>
        <w:br w:type="page"/>
      </w:r>
    </w:p>
    <w:p w:rsidR="00DC212E" w:rsidRPr="007715D0" w:rsidRDefault="00E12900" w:rsidP="006D2DFC">
      <w:pPr>
        <w:pStyle w:val="2"/>
        <w:rPr>
          <w:rStyle w:val="113"/>
        </w:rPr>
      </w:pPr>
      <w:bookmarkStart w:id="8" w:name="_Toc457918700"/>
      <w:bookmarkStart w:id="9" w:name="_Toc496394401"/>
      <w:bookmarkEnd w:id="5"/>
      <w:bookmarkEnd w:id="6"/>
      <w:r w:rsidRPr="007715D0">
        <w:rPr>
          <w:rStyle w:val="113"/>
        </w:rPr>
        <w:lastRenderedPageBreak/>
        <w:t>СМИ</w:t>
      </w:r>
      <w:bookmarkEnd w:id="8"/>
      <w:r w:rsidR="00D80044">
        <w:rPr>
          <w:rStyle w:val="113"/>
        </w:rPr>
        <w:t xml:space="preserve"> ПО </w:t>
      </w:r>
      <w:r w:rsidR="007D03C2" w:rsidRPr="00C20AC6">
        <w:rPr>
          <w:rStyle w:val="113"/>
        </w:rPr>
        <w:t>МЕДИАИНДЕКСУ</w:t>
      </w:r>
      <w:r w:rsidR="007D03C2">
        <w:rPr>
          <w:rStyle w:val="113"/>
        </w:rPr>
        <w:t xml:space="preserve"> И </w:t>
      </w:r>
      <w:r w:rsidR="00D80044">
        <w:rPr>
          <w:rStyle w:val="113"/>
        </w:rPr>
        <w:t>КОЛИЧЕСТВУ СО</w:t>
      </w:r>
      <w:r w:rsidR="00191640">
        <w:rPr>
          <w:rStyle w:val="113"/>
        </w:rPr>
        <w:t>О</w:t>
      </w:r>
      <w:r w:rsidR="00D80044">
        <w:rPr>
          <w:rStyle w:val="113"/>
        </w:rPr>
        <w:t>БЩЕНИЙ</w:t>
      </w:r>
      <w:bookmarkEnd w:id="9"/>
    </w:p>
    <w:p w:rsidR="005E5FE2" w:rsidRPr="00614CB8" w:rsidRDefault="005E5FE2" w:rsidP="00B85045">
      <w:pPr>
        <w:rPr>
          <w:b/>
          <w:noProof/>
          <w:sz w:val="6"/>
          <w:szCs w:val="6"/>
        </w:rPr>
      </w:pPr>
    </w:p>
    <w:tbl>
      <w:tblPr>
        <w:tblW w:w="10514" w:type="dxa"/>
        <w:jc w:val="center"/>
        <w:tblInd w:w="-377" w:type="dxa"/>
        <w:tblLook w:val="04A0"/>
      </w:tblPr>
      <w:tblGrid>
        <w:gridCol w:w="1150"/>
        <w:gridCol w:w="1524"/>
        <w:gridCol w:w="1702"/>
        <w:gridCol w:w="1443"/>
        <w:gridCol w:w="1622"/>
        <w:gridCol w:w="1533"/>
        <w:gridCol w:w="1540"/>
      </w:tblGrid>
      <w:tr w:rsidR="006343C9" w:rsidRPr="00A67B01" w:rsidTr="00AC19A1">
        <w:trPr>
          <w:trHeight w:val="628"/>
          <w:jc w:val="center"/>
        </w:trPr>
        <w:tc>
          <w:tcPr>
            <w:tcW w:w="1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 </w:t>
            </w:r>
          </w:p>
        </w:tc>
        <w:tc>
          <w:tcPr>
            <w:tcW w:w="1524"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F067CA">
            <w:pPr>
              <w:ind w:left="-142"/>
              <w:jc w:val="center"/>
              <w:outlineLvl w:val="1"/>
              <w:rPr>
                <w:rFonts w:ascii="Arial" w:hAnsi="Arial" w:cs="Arial"/>
                <w:sz w:val="22"/>
                <w:szCs w:val="22"/>
              </w:rPr>
            </w:pPr>
            <w:r w:rsidRPr="00CB269B">
              <w:rPr>
                <w:rFonts w:ascii="Arial" w:hAnsi="Arial" w:cs="Arial"/>
                <w:sz w:val="22"/>
                <w:szCs w:val="22"/>
              </w:rPr>
              <w:t>Кол-во сообщений</w:t>
            </w:r>
          </w:p>
        </w:tc>
        <w:tc>
          <w:tcPr>
            <w:tcW w:w="170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6343C9">
            <w:pPr>
              <w:jc w:val="center"/>
              <w:rPr>
                <w:rFonts w:ascii="Arial" w:hAnsi="Arial" w:cs="Arial"/>
                <w:sz w:val="22"/>
                <w:szCs w:val="22"/>
              </w:rPr>
            </w:pPr>
            <w:r w:rsidRPr="00CB269B">
              <w:rPr>
                <w:rFonts w:ascii="Arial" w:hAnsi="Arial" w:cs="Arial"/>
                <w:sz w:val="22"/>
                <w:szCs w:val="22"/>
              </w:rPr>
              <w:t>МедиаИндекс</w:t>
            </w:r>
          </w:p>
        </w:tc>
        <w:tc>
          <w:tcPr>
            <w:tcW w:w="144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Негативные</w:t>
            </w:r>
          </w:p>
        </w:tc>
        <w:tc>
          <w:tcPr>
            <w:tcW w:w="162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Нейтральные</w:t>
            </w:r>
          </w:p>
        </w:tc>
        <w:tc>
          <w:tcPr>
            <w:tcW w:w="153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Позитивные</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Перепечатки</w:t>
            </w:r>
          </w:p>
        </w:tc>
      </w:tr>
      <w:tr w:rsidR="00EB1F32" w:rsidRPr="00A67B01" w:rsidTr="005F73F9">
        <w:trPr>
          <w:trHeight w:val="531"/>
          <w:jc w:val="center"/>
        </w:trPr>
        <w:tc>
          <w:tcPr>
            <w:tcW w:w="1150" w:type="dxa"/>
            <w:tcBorders>
              <w:top w:val="nil"/>
              <w:left w:val="single" w:sz="4" w:space="0" w:color="auto"/>
              <w:bottom w:val="single" w:sz="4" w:space="0" w:color="auto"/>
              <w:right w:val="single" w:sz="4" w:space="0" w:color="auto"/>
            </w:tcBorders>
            <w:shd w:val="clear" w:color="auto" w:fill="auto"/>
            <w:vAlign w:val="center"/>
            <w:hideMark/>
          </w:tcPr>
          <w:p w:rsidR="00EB1F32" w:rsidRPr="00A67B01" w:rsidRDefault="00EB1F32" w:rsidP="006343C9">
            <w:pPr>
              <w:jc w:val="center"/>
              <w:rPr>
                <w:rFonts w:ascii="Arial" w:hAnsi="Arial" w:cs="Arial"/>
                <w:b/>
                <w:bCs/>
                <w:sz w:val="22"/>
                <w:szCs w:val="22"/>
              </w:rPr>
            </w:pPr>
            <w:r w:rsidRPr="00A67B01">
              <w:rPr>
                <w:rFonts w:ascii="Arial" w:hAnsi="Arial" w:cs="Arial"/>
                <w:b/>
                <w:bCs/>
                <w:sz w:val="22"/>
                <w:szCs w:val="22"/>
              </w:rPr>
              <w:t>Всего</w:t>
            </w:r>
          </w:p>
        </w:tc>
        <w:tc>
          <w:tcPr>
            <w:tcW w:w="1524" w:type="dxa"/>
            <w:tcBorders>
              <w:top w:val="nil"/>
              <w:left w:val="nil"/>
              <w:bottom w:val="single" w:sz="4" w:space="0" w:color="auto"/>
              <w:right w:val="single" w:sz="4" w:space="0" w:color="auto"/>
            </w:tcBorders>
            <w:shd w:val="clear" w:color="auto" w:fill="auto"/>
            <w:vAlign w:val="center"/>
            <w:hideMark/>
          </w:tcPr>
          <w:p w:rsidR="00EB1F32" w:rsidRPr="00EB1F32" w:rsidRDefault="00EB1F32">
            <w:pPr>
              <w:jc w:val="center"/>
              <w:rPr>
                <w:rFonts w:ascii="Arial" w:hAnsi="Arial" w:cs="Arial"/>
                <w:b/>
                <w:bCs/>
                <w:sz w:val="22"/>
                <w:szCs w:val="22"/>
              </w:rPr>
            </w:pPr>
            <w:r w:rsidRPr="00EB1F32">
              <w:rPr>
                <w:rFonts w:ascii="Arial" w:hAnsi="Arial" w:cs="Arial"/>
                <w:b/>
                <w:bCs/>
                <w:sz w:val="22"/>
                <w:szCs w:val="22"/>
              </w:rPr>
              <w:t>572</w:t>
            </w:r>
          </w:p>
        </w:tc>
        <w:tc>
          <w:tcPr>
            <w:tcW w:w="1702" w:type="dxa"/>
            <w:tcBorders>
              <w:top w:val="nil"/>
              <w:left w:val="nil"/>
              <w:bottom w:val="single" w:sz="4" w:space="0" w:color="auto"/>
              <w:right w:val="single" w:sz="4" w:space="0" w:color="auto"/>
            </w:tcBorders>
            <w:shd w:val="clear" w:color="auto" w:fill="auto"/>
            <w:vAlign w:val="center"/>
            <w:hideMark/>
          </w:tcPr>
          <w:p w:rsidR="00EB1F32" w:rsidRPr="00EB1F32" w:rsidRDefault="00EB1F32">
            <w:pPr>
              <w:jc w:val="center"/>
              <w:rPr>
                <w:rFonts w:ascii="Arial" w:hAnsi="Arial" w:cs="Arial"/>
                <w:b/>
                <w:bCs/>
                <w:sz w:val="22"/>
                <w:szCs w:val="22"/>
              </w:rPr>
            </w:pPr>
            <w:r w:rsidRPr="00EB1F32">
              <w:rPr>
                <w:rFonts w:ascii="Arial" w:hAnsi="Arial" w:cs="Arial"/>
                <w:b/>
                <w:bCs/>
                <w:sz w:val="22"/>
                <w:szCs w:val="22"/>
              </w:rPr>
              <w:t>3470</w:t>
            </w:r>
          </w:p>
        </w:tc>
        <w:tc>
          <w:tcPr>
            <w:tcW w:w="1443" w:type="dxa"/>
            <w:tcBorders>
              <w:top w:val="nil"/>
              <w:left w:val="nil"/>
              <w:bottom w:val="single" w:sz="4" w:space="0" w:color="auto"/>
              <w:right w:val="single" w:sz="4" w:space="0" w:color="auto"/>
            </w:tcBorders>
            <w:shd w:val="clear" w:color="auto" w:fill="auto"/>
            <w:vAlign w:val="center"/>
            <w:hideMark/>
          </w:tcPr>
          <w:p w:rsidR="00EB1F32" w:rsidRPr="00280E0C" w:rsidRDefault="00EB1F32" w:rsidP="006343C9">
            <w:pPr>
              <w:jc w:val="center"/>
              <w:rPr>
                <w:rFonts w:ascii="Arial" w:hAnsi="Arial" w:cs="Arial"/>
                <w:b/>
                <w:bCs/>
                <w:sz w:val="22"/>
                <w:szCs w:val="22"/>
              </w:rPr>
            </w:pPr>
            <w:r>
              <w:rPr>
                <w:rFonts w:ascii="Arial" w:hAnsi="Arial" w:cs="Arial"/>
                <w:b/>
                <w:bCs/>
                <w:sz w:val="22"/>
                <w:szCs w:val="22"/>
              </w:rPr>
              <w:t>0</w:t>
            </w:r>
          </w:p>
        </w:tc>
        <w:tc>
          <w:tcPr>
            <w:tcW w:w="1622" w:type="dxa"/>
            <w:tcBorders>
              <w:top w:val="nil"/>
              <w:left w:val="nil"/>
              <w:bottom w:val="single" w:sz="4" w:space="0" w:color="auto"/>
              <w:right w:val="single" w:sz="4" w:space="0" w:color="auto"/>
            </w:tcBorders>
            <w:shd w:val="clear" w:color="auto" w:fill="auto"/>
            <w:vAlign w:val="center"/>
            <w:hideMark/>
          </w:tcPr>
          <w:p w:rsidR="00EB1F32" w:rsidRPr="00EE083F" w:rsidRDefault="00EB1F32" w:rsidP="00D8130B">
            <w:pPr>
              <w:jc w:val="center"/>
              <w:rPr>
                <w:rFonts w:ascii="Arial" w:hAnsi="Arial" w:cs="Arial"/>
                <w:b/>
                <w:sz w:val="22"/>
                <w:szCs w:val="22"/>
              </w:rPr>
            </w:pPr>
            <w:r>
              <w:rPr>
                <w:rFonts w:ascii="Arial" w:hAnsi="Arial" w:cs="Arial"/>
                <w:b/>
                <w:sz w:val="22"/>
                <w:szCs w:val="22"/>
              </w:rPr>
              <w:t>514</w:t>
            </w:r>
          </w:p>
        </w:tc>
        <w:tc>
          <w:tcPr>
            <w:tcW w:w="1533" w:type="dxa"/>
            <w:tcBorders>
              <w:top w:val="nil"/>
              <w:left w:val="nil"/>
              <w:bottom w:val="single" w:sz="4" w:space="0" w:color="auto"/>
              <w:right w:val="single" w:sz="4" w:space="0" w:color="auto"/>
            </w:tcBorders>
            <w:shd w:val="clear" w:color="auto" w:fill="auto"/>
            <w:vAlign w:val="center"/>
            <w:hideMark/>
          </w:tcPr>
          <w:p w:rsidR="00EB1F32" w:rsidRPr="00627E15" w:rsidRDefault="00EB1F32" w:rsidP="0038476A">
            <w:pPr>
              <w:jc w:val="center"/>
              <w:rPr>
                <w:rFonts w:ascii="Arial" w:hAnsi="Arial" w:cs="Arial"/>
                <w:b/>
                <w:sz w:val="22"/>
                <w:szCs w:val="22"/>
              </w:rPr>
            </w:pPr>
            <w:r>
              <w:rPr>
                <w:rFonts w:ascii="Arial" w:hAnsi="Arial" w:cs="Arial"/>
                <w:b/>
                <w:sz w:val="22"/>
                <w:szCs w:val="22"/>
              </w:rPr>
              <w:t>58</w:t>
            </w:r>
          </w:p>
        </w:tc>
        <w:tc>
          <w:tcPr>
            <w:tcW w:w="1540" w:type="dxa"/>
            <w:tcBorders>
              <w:top w:val="nil"/>
              <w:left w:val="nil"/>
              <w:bottom w:val="single" w:sz="4" w:space="0" w:color="auto"/>
              <w:right w:val="single" w:sz="4" w:space="0" w:color="auto"/>
            </w:tcBorders>
            <w:shd w:val="clear" w:color="auto" w:fill="auto"/>
            <w:vAlign w:val="center"/>
            <w:hideMark/>
          </w:tcPr>
          <w:p w:rsidR="00EB1F32" w:rsidRPr="00EE083F" w:rsidRDefault="00EB1F32" w:rsidP="00D8130B">
            <w:pPr>
              <w:jc w:val="center"/>
              <w:rPr>
                <w:rFonts w:ascii="Arial" w:hAnsi="Arial" w:cs="Arial"/>
                <w:b/>
                <w:bCs/>
                <w:sz w:val="22"/>
                <w:szCs w:val="22"/>
              </w:rPr>
            </w:pPr>
            <w:r>
              <w:rPr>
                <w:rFonts w:ascii="Arial" w:hAnsi="Arial" w:cs="Arial"/>
                <w:b/>
                <w:bCs/>
                <w:sz w:val="22"/>
                <w:szCs w:val="22"/>
              </w:rPr>
              <w:t>396</w:t>
            </w:r>
          </w:p>
        </w:tc>
      </w:tr>
    </w:tbl>
    <w:p w:rsidR="00EF1DF4" w:rsidRDefault="00EB1F32" w:rsidP="003A7EC2">
      <w:pPr>
        <w:ind w:hanging="284"/>
        <w:rPr>
          <w:noProof/>
        </w:rPr>
      </w:pPr>
      <w:r w:rsidRPr="00EB1F32">
        <w:rPr>
          <w:noProof/>
        </w:rPr>
        <w:drawing>
          <wp:inline distT="0" distB="0" distL="0" distR="0">
            <wp:extent cx="6770914" cy="8316686"/>
            <wp:effectExtent l="0" t="0" r="0" b="0"/>
            <wp:docPr id="6"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E0743" w:rsidRDefault="00BE0743" w:rsidP="003A7EC2">
      <w:pPr>
        <w:ind w:hanging="284"/>
        <w:rPr>
          <w:noProof/>
        </w:rPr>
      </w:pPr>
    </w:p>
    <w:p w:rsidR="008E5EBE" w:rsidRPr="007715D0" w:rsidRDefault="00E122CE" w:rsidP="006D2DFC">
      <w:pPr>
        <w:pStyle w:val="2"/>
        <w:rPr>
          <w:rStyle w:val="113"/>
        </w:rPr>
      </w:pPr>
      <w:bookmarkStart w:id="10" w:name="_Toc457918699"/>
      <w:bookmarkStart w:id="11" w:name="_Toc496394403"/>
      <w:r>
        <w:rPr>
          <w:rStyle w:val="113"/>
        </w:rPr>
        <w:lastRenderedPageBreak/>
        <w:t xml:space="preserve">НАИБОЛЕЕ ЗАМЕТНЫЕ </w:t>
      </w:r>
      <w:r w:rsidR="008E5EBE" w:rsidRPr="007715D0">
        <w:rPr>
          <w:rStyle w:val="113"/>
        </w:rPr>
        <w:t>ИНФОПОВОДЫ</w:t>
      </w:r>
      <w:bookmarkEnd w:id="10"/>
      <w:bookmarkEnd w:id="11"/>
    </w:p>
    <w:p w:rsidR="00CF6BF1" w:rsidRDefault="00CF6BF1" w:rsidP="008E5EBE">
      <w:pPr>
        <w:rPr>
          <w:b/>
          <w:noProof/>
          <w:sz w:val="16"/>
          <w:szCs w:val="16"/>
        </w:rPr>
      </w:pPr>
    </w:p>
    <w:tbl>
      <w:tblPr>
        <w:tblW w:w="5098" w:type="pct"/>
        <w:tblInd w:w="-10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tblPr>
      <w:tblGrid>
        <w:gridCol w:w="426"/>
        <w:gridCol w:w="6520"/>
        <w:gridCol w:w="1261"/>
        <w:gridCol w:w="15"/>
        <w:gridCol w:w="1261"/>
        <w:gridCol w:w="1149"/>
      </w:tblGrid>
      <w:tr w:rsidR="0034428A" w:rsidRPr="00D772D2" w:rsidTr="00AB0FD9">
        <w:trPr>
          <w:trHeight w:val="584"/>
        </w:trPr>
        <w:tc>
          <w:tcPr>
            <w:tcW w:w="426" w:type="dxa"/>
            <w:shd w:val="clear" w:color="auto" w:fill="BFBFBF" w:themeFill="background1" w:themeFillShade="BF"/>
            <w:tcMar>
              <w:top w:w="40" w:type="dxa"/>
              <w:left w:w="40" w:type="dxa"/>
              <w:bottom w:w="40" w:type="dxa"/>
              <w:right w:w="40" w:type="dxa"/>
            </w:tcMar>
            <w:vAlign w:val="center"/>
          </w:tcPr>
          <w:p w:rsidR="0034428A" w:rsidRPr="00D772D2" w:rsidRDefault="0034428A" w:rsidP="00375D37">
            <w:pPr>
              <w:jc w:val="center"/>
              <w:rPr>
                <w:rFonts w:ascii="Arial" w:eastAsia="Arial" w:hAnsi="Arial" w:cs="Arial"/>
                <w:b/>
              </w:rPr>
            </w:pPr>
            <w:r w:rsidRPr="00D772D2">
              <w:rPr>
                <w:rFonts w:ascii="Arial" w:eastAsia="Arial" w:hAnsi="Arial" w:cs="Arial"/>
                <w:b/>
              </w:rPr>
              <w:t>№</w:t>
            </w:r>
          </w:p>
        </w:tc>
        <w:tc>
          <w:tcPr>
            <w:tcW w:w="6520"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Событие</w:t>
            </w:r>
          </w:p>
        </w:tc>
        <w:tc>
          <w:tcPr>
            <w:tcW w:w="1276" w:type="dxa"/>
            <w:gridSpan w:val="2"/>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Количество сообщений</w:t>
            </w:r>
          </w:p>
        </w:tc>
        <w:tc>
          <w:tcPr>
            <w:tcW w:w="1261"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Заметность события</w:t>
            </w:r>
          </w:p>
        </w:tc>
        <w:tc>
          <w:tcPr>
            <w:tcW w:w="1149"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Медиа</w:t>
            </w:r>
          </w:p>
          <w:p w:rsidR="0034428A" w:rsidRPr="00D772D2" w:rsidRDefault="0034428A" w:rsidP="00894D1F">
            <w:pPr>
              <w:jc w:val="center"/>
              <w:rPr>
                <w:rFonts w:ascii="Arial" w:eastAsia="Arial" w:hAnsi="Arial" w:cs="Arial"/>
                <w:b/>
              </w:rPr>
            </w:pPr>
            <w:r w:rsidRPr="00D772D2">
              <w:rPr>
                <w:rFonts w:ascii="Arial" w:eastAsia="Arial" w:hAnsi="Arial" w:cs="Arial"/>
                <w:b/>
              </w:rPr>
              <w:t>Индекс</w:t>
            </w:r>
          </w:p>
        </w:tc>
      </w:tr>
      <w:tr w:rsidR="0088461F" w:rsidRPr="00A11F6E" w:rsidTr="0088461F">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8461F" w:rsidRPr="00A217B8" w:rsidRDefault="0088461F" w:rsidP="0088461F">
            <w:pPr>
              <w:pStyle w:val="ArtTabNormal"/>
              <w:rPr>
                <w:rFonts w:cs="Arial"/>
                <w:sz w:val="22"/>
                <w:szCs w:val="22"/>
              </w:rPr>
            </w:pPr>
            <w:bookmarkStart w:id="12" w:name="tabtxt_1575050_1933735644"/>
            <w:r w:rsidRPr="00A217B8">
              <w:rPr>
                <w:rFonts w:cs="Arial"/>
                <w:sz w:val="22"/>
                <w:szCs w:val="22"/>
              </w:rPr>
              <w:t>1</w:t>
            </w:r>
            <w:bookmarkEnd w:id="12"/>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8461F" w:rsidRPr="0088461F" w:rsidRDefault="0088461F" w:rsidP="0088461F">
            <w:pPr>
              <w:pStyle w:val="TabHyperlink0"/>
              <w:rPr>
                <w:sz w:val="22"/>
                <w:szCs w:val="22"/>
              </w:rPr>
            </w:pPr>
            <w:hyperlink w:anchor="ant_1575050_1933735644" w:history="1">
              <w:r w:rsidRPr="0088461F">
                <w:rPr>
                  <w:sz w:val="22"/>
                  <w:szCs w:val="22"/>
                </w:rPr>
                <w:t>Губернатор Игорь Руденя ответил на актуальные вопросы в прямом эфире телеканала "Россия 24" Тверь</w:t>
              </w:r>
            </w:hyperlink>
          </w:p>
          <w:p w:rsidR="0088461F" w:rsidRPr="0088461F" w:rsidRDefault="0088461F" w:rsidP="0088461F">
            <w:pPr>
              <w:pStyle w:val="TabHyperlink0"/>
              <w:numPr>
                <w:ilvl w:val="0"/>
                <w:numId w:val="33"/>
              </w:numPr>
              <w:tabs>
                <w:tab w:val="left" w:pos="345"/>
              </w:tabs>
              <w:ind w:left="102" w:firstLine="0"/>
              <w:rPr>
                <w:color w:val="auto"/>
                <w:sz w:val="22"/>
                <w:szCs w:val="22"/>
                <w:u w:val="none"/>
              </w:rPr>
            </w:pPr>
            <w:r w:rsidRPr="0088461F">
              <w:rPr>
                <w:color w:val="auto"/>
                <w:sz w:val="22"/>
                <w:szCs w:val="22"/>
                <w:u w:val="none"/>
              </w:rPr>
              <w:t>Губернатор рассказал, как ситуация на Украине отразилась на жителях Тверской области</w:t>
            </w:r>
          </w:p>
          <w:p w:rsidR="0088461F" w:rsidRPr="0088461F" w:rsidRDefault="0088461F" w:rsidP="0088461F">
            <w:pPr>
              <w:pStyle w:val="TabHyperlink0"/>
              <w:numPr>
                <w:ilvl w:val="0"/>
                <w:numId w:val="33"/>
              </w:numPr>
              <w:tabs>
                <w:tab w:val="left" w:pos="345"/>
              </w:tabs>
              <w:ind w:left="102" w:firstLine="0"/>
              <w:rPr>
                <w:color w:val="auto"/>
                <w:sz w:val="22"/>
                <w:szCs w:val="22"/>
                <w:u w:val="none"/>
              </w:rPr>
            </w:pPr>
            <w:r w:rsidRPr="0088461F">
              <w:rPr>
                <w:color w:val="auto"/>
                <w:sz w:val="22"/>
                <w:szCs w:val="22"/>
                <w:u w:val="none"/>
              </w:rPr>
              <w:t>Игорь Руденя: Россия внесет свой исторический вклад в ликвидацию нацизма</w:t>
            </w:r>
          </w:p>
          <w:p w:rsidR="0088461F" w:rsidRPr="0088461F" w:rsidRDefault="0088461F" w:rsidP="0088461F">
            <w:pPr>
              <w:pStyle w:val="TabHyperlink0"/>
              <w:numPr>
                <w:ilvl w:val="0"/>
                <w:numId w:val="33"/>
              </w:numPr>
              <w:tabs>
                <w:tab w:val="left" w:pos="345"/>
              </w:tabs>
              <w:ind w:left="102" w:firstLine="0"/>
              <w:rPr>
                <w:color w:val="auto"/>
                <w:sz w:val="22"/>
                <w:szCs w:val="22"/>
                <w:u w:val="none"/>
              </w:rPr>
            </w:pPr>
            <w:r w:rsidRPr="0088461F">
              <w:rPr>
                <w:color w:val="auto"/>
                <w:sz w:val="22"/>
                <w:szCs w:val="22"/>
                <w:u w:val="none"/>
              </w:rPr>
              <w:t>В Тверской области будет разработан пакет мер поддержки бизнеса в условиях ограничений</w:t>
            </w:r>
          </w:p>
          <w:p w:rsidR="0088461F" w:rsidRPr="0088461F" w:rsidRDefault="0088461F" w:rsidP="0088461F">
            <w:pPr>
              <w:pStyle w:val="TabHyperlink0"/>
              <w:numPr>
                <w:ilvl w:val="0"/>
                <w:numId w:val="33"/>
              </w:numPr>
              <w:tabs>
                <w:tab w:val="left" w:pos="345"/>
              </w:tabs>
              <w:ind w:left="102" w:firstLine="0"/>
              <w:rPr>
                <w:color w:val="auto"/>
                <w:sz w:val="22"/>
                <w:szCs w:val="22"/>
                <w:u w:val="none"/>
              </w:rPr>
            </w:pPr>
            <w:r w:rsidRPr="0088461F">
              <w:rPr>
                <w:color w:val="auto"/>
                <w:sz w:val="22"/>
                <w:szCs w:val="22"/>
                <w:u w:val="none"/>
              </w:rPr>
              <w:t>В Тверской области проводится мониторинг наличия товаров и цен на них в торговых сетях</w:t>
            </w:r>
          </w:p>
          <w:p w:rsidR="0088461F" w:rsidRPr="0088461F" w:rsidRDefault="0088461F" w:rsidP="0088461F">
            <w:pPr>
              <w:pStyle w:val="TabHyperlink0"/>
              <w:numPr>
                <w:ilvl w:val="0"/>
                <w:numId w:val="33"/>
              </w:numPr>
              <w:tabs>
                <w:tab w:val="left" w:pos="345"/>
              </w:tabs>
              <w:ind w:left="102" w:firstLine="0"/>
              <w:rPr>
                <w:color w:val="auto"/>
                <w:sz w:val="22"/>
                <w:szCs w:val="22"/>
                <w:u w:val="none"/>
              </w:rPr>
            </w:pPr>
            <w:r w:rsidRPr="0088461F">
              <w:rPr>
                <w:color w:val="auto"/>
                <w:sz w:val="22"/>
                <w:szCs w:val="22"/>
                <w:u w:val="none"/>
              </w:rPr>
              <w:t>В Тверской области будут газифицировать по муниципалитету каждые 1,5 года</w:t>
            </w:r>
          </w:p>
          <w:p w:rsidR="0088461F" w:rsidRPr="0088461F" w:rsidRDefault="0088461F" w:rsidP="0088461F">
            <w:pPr>
              <w:pStyle w:val="TabHyperlink0"/>
              <w:numPr>
                <w:ilvl w:val="0"/>
                <w:numId w:val="33"/>
              </w:numPr>
              <w:tabs>
                <w:tab w:val="left" w:pos="345"/>
              </w:tabs>
              <w:ind w:left="102" w:firstLine="0"/>
              <w:rPr>
                <w:color w:val="auto"/>
                <w:sz w:val="22"/>
                <w:szCs w:val="22"/>
                <w:u w:val="none"/>
              </w:rPr>
            </w:pPr>
            <w:r w:rsidRPr="0088461F">
              <w:rPr>
                <w:color w:val="auto"/>
                <w:sz w:val="22"/>
                <w:szCs w:val="22"/>
                <w:u w:val="none"/>
              </w:rPr>
              <w:t>Губернатор Игорь Руденя заверил, что санкции не повлияют на инвестиционные проекты в Тверской области</w:t>
            </w:r>
          </w:p>
          <w:p w:rsidR="0088461F" w:rsidRPr="0088461F" w:rsidRDefault="0088461F" w:rsidP="0088461F">
            <w:pPr>
              <w:pStyle w:val="TabHyperlink0"/>
              <w:numPr>
                <w:ilvl w:val="0"/>
                <w:numId w:val="33"/>
              </w:numPr>
              <w:tabs>
                <w:tab w:val="left" w:pos="345"/>
              </w:tabs>
              <w:ind w:left="102" w:firstLine="0"/>
              <w:rPr>
                <w:color w:val="auto"/>
                <w:sz w:val="22"/>
                <w:szCs w:val="22"/>
                <w:u w:val="none"/>
              </w:rPr>
            </w:pPr>
            <w:r w:rsidRPr="0088461F">
              <w:rPr>
                <w:color w:val="auto"/>
                <w:sz w:val="22"/>
                <w:szCs w:val="22"/>
                <w:u w:val="none"/>
              </w:rPr>
              <w:t>Игорь Руденя сообщил, что в Тверскую область прибыл 131 беженец из ДНР и ЛНР</w:t>
            </w:r>
          </w:p>
          <w:p w:rsidR="0088461F" w:rsidRPr="0088461F" w:rsidRDefault="0088461F" w:rsidP="0088461F">
            <w:pPr>
              <w:pStyle w:val="TabHyperlink0"/>
              <w:numPr>
                <w:ilvl w:val="0"/>
                <w:numId w:val="33"/>
              </w:numPr>
              <w:tabs>
                <w:tab w:val="left" w:pos="345"/>
              </w:tabs>
              <w:ind w:left="102" w:firstLine="0"/>
              <w:rPr>
                <w:color w:val="auto"/>
                <w:sz w:val="22"/>
                <w:szCs w:val="22"/>
                <w:u w:val="none"/>
              </w:rPr>
            </w:pPr>
            <w:r w:rsidRPr="0088461F">
              <w:rPr>
                <w:color w:val="auto"/>
                <w:sz w:val="22"/>
                <w:szCs w:val="22"/>
                <w:u w:val="none"/>
              </w:rPr>
              <w:t>В Тверской области планируют отменить все коронавирусные ограничения, кроме масок в общественном транспорте</w:t>
            </w:r>
          </w:p>
          <w:p w:rsidR="0088461F" w:rsidRPr="00A217B8" w:rsidRDefault="0088461F" w:rsidP="0088461F">
            <w:pPr>
              <w:pStyle w:val="TabHyperlink0"/>
              <w:numPr>
                <w:ilvl w:val="0"/>
                <w:numId w:val="33"/>
              </w:numPr>
              <w:tabs>
                <w:tab w:val="left" w:pos="345"/>
              </w:tabs>
              <w:ind w:left="102" w:firstLine="0"/>
              <w:rPr>
                <w:sz w:val="22"/>
                <w:szCs w:val="22"/>
              </w:rPr>
            </w:pPr>
            <w:r w:rsidRPr="0088461F">
              <w:rPr>
                <w:color w:val="auto"/>
                <w:sz w:val="22"/>
                <w:szCs w:val="22"/>
                <w:u w:val="none"/>
              </w:rPr>
              <w:t>В Конаковском районе прошел первый день работы новой транспортной модели</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88461F" w:rsidRPr="00A217B8" w:rsidRDefault="0088461F" w:rsidP="0088461F">
            <w:pPr>
              <w:pStyle w:val="ArtTabNormal"/>
              <w:jc w:val="center"/>
              <w:rPr>
                <w:rFonts w:cs="Arial"/>
                <w:sz w:val="22"/>
                <w:szCs w:val="22"/>
              </w:rPr>
            </w:pPr>
            <w:r w:rsidRPr="00A217B8">
              <w:rPr>
                <w:rFonts w:cs="Arial"/>
                <w:sz w:val="22"/>
                <w:szCs w:val="22"/>
              </w:rPr>
              <w:t>235</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88461F" w:rsidRPr="00A217B8" w:rsidRDefault="0088461F" w:rsidP="0088461F">
            <w:pPr>
              <w:pStyle w:val="ArtTabNormal"/>
              <w:jc w:val="center"/>
              <w:rPr>
                <w:rFonts w:cs="Arial"/>
                <w:sz w:val="22"/>
                <w:szCs w:val="22"/>
              </w:rPr>
            </w:pPr>
            <w:r w:rsidRPr="00A217B8">
              <w:rPr>
                <w:rFonts w:cs="Arial"/>
                <w:sz w:val="22"/>
                <w:szCs w:val="22"/>
              </w:rPr>
              <w:t>24,72</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88461F" w:rsidRPr="00A217B8" w:rsidRDefault="0088461F" w:rsidP="0088461F">
            <w:pPr>
              <w:pStyle w:val="ArtTabNormal"/>
              <w:jc w:val="center"/>
              <w:rPr>
                <w:rFonts w:cs="Arial"/>
                <w:sz w:val="22"/>
                <w:szCs w:val="22"/>
              </w:rPr>
            </w:pPr>
            <w:r w:rsidRPr="00A217B8">
              <w:rPr>
                <w:rFonts w:cs="Arial"/>
                <w:sz w:val="22"/>
                <w:szCs w:val="22"/>
              </w:rPr>
              <w:t>1578</w:t>
            </w:r>
          </w:p>
        </w:tc>
      </w:tr>
      <w:tr w:rsidR="0088461F" w:rsidRPr="00A11F6E" w:rsidTr="0088461F">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8461F" w:rsidRPr="00A217B8" w:rsidRDefault="0088461F" w:rsidP="0088461F">
            <w:pPr>
              <w:pStyle w:val="ArtTabNormal"/>
              <w:rPr>
                <w:rFonts w:cs="Arial"/>
                <w:sz w:val="22"/>
                <w:szCs w:val="22"/>
              </w:rPr>
            </w:pPr>
            <w:bookmarkStart w:id="13" w:name="tabtxt_1575050_1933392391"/>
            <w:r w:rsidRPr="00A217B8">
              <w:rPr>
                <w:rFonts w:cs="Arial"/>
                <w:sz w:val="22"/>
                <w:szCs w:val="22"/>
              </w:rPr>
              <w:t>2</w:t>
            </w:r>
            <w:bookmarkEnd w:id="13"/>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8461F" w:rsidRDefault="0088461F" w:rsidP="0088461F">
            <w:pPr>
              <w:pStyle w:val="TabHyperlink0"/>
              <w:rPr>
                <w:sz w:val="22"/>
                <w:szCs w:val="22"/>
              </w:rPr>
            </w:pPr>
            <w:hyperlink w:anchor="ant_1575050_1933392391" w:history="1">
              <w:r w:rsidRPr="00A217B8">
                <w:rPr>
                  <w:sz w:val="22"/>
                  <w:szCs w:val="22"/>
                </w:rPr>
                <w:t>В Ржеве отметили 79 годовщину освобождения от фашистских захватчиков</w:t>
              </w:r>
            </w:hyperlink>
          </w:p>
          <w:p w:rsidR="0088461F" w:rsidRPr="0088461F" w:rsidRDefault="0088461F" w:rsidP="0088461F">
            <w:pPr>
              <w:pStyle w:val="TabHyperlink0"/>
              <w:numPr>
                <w:ilvl w:val="0"/>
                <w:numId w:val="34"/>
              </w:numPr>
              <w:tabs>
                <w:tab w:val="left" w:pos="311"/>
              </w:tabs>
              <w:ind w:left="102" w:firstLine="0"/>
              <w:rPr>
                <w:color w:val="auto"/>
                <w:sz w:val="22"/>
                <w:szCs w:val="22"/>
                <w:u w:val="none"/>
              </w:rPr>
            </w:pPr>
            <w:r w:rsidRPr="0088461F">
              <w:rPr>
                <w:color w:val="auto"/>
                <w:sz w:val="22"/>
                <w:szCs w:val="22"/>
                <w:u w:val="none"/>
              </w:rPr>
              <w:t>Игорь Руденя поздравил жителей Тверской области с годовщиной освобождения Ржева и Ржевского района от немецко-фашистских захватчиков</w:t>
            </w:r>
          </w:p>
          <w:p w:rsidR="0088461F" w:rsidRPr="0088461F" w:rsidRDefault="0088461F" w:rsidP="0088461F">
            <w:pPr>
              <w:pStyle w:val="TabHyperlink0"/>
              <w:numPr>
                <w:ilvl w:val="0"/>
                <w:numId w:val="34"/>
              </w:numPr>
              <w:tabs>
                <w:tab w:val="left" w:pos="311"/>
              </w:tabs>
              <w:ind w:left="102" w:firstLine="0"/>
              <w:rPr>
                <w:color w:val="auto"/>
                <w:sz w:val="22"/>
                <w:szCs w:val="22"/>
                <w:u w:val="none"/>
              </w:rPr>
            </w:pPr>
            <w:r w:rsidRPr="0088461F">
              <w:rPr>
                <w:color w:val="auto"/>
                <w:sz w:val="22"/>
                <w:szCs w:val="22"/>
                <w:u w:val="none"/>
              </w:rPr>
              <w:t>Губернатор Игорь Руденя принял участие в торжественных мероприятиях в честь 79-ой годовщины освобождения ржевской земли от немецко-фашистских захватчиков</w:t>
            </w:r>
          </w:p>
          <w:p w:rsidR="0088461F" w:rsidRPr="00A217B8" w:rsidRDefault="0088461F" w:rsidP="0088461F">
            <w:pPr>
              <w:pStyle w:val="TabHyperlink0"/>
              <w:numPr>
                <w:ilvl w:val="0"/>
                <w:numId w:val="34"/>
              </w:numPr>
              <w:tabs>
                <w:tab w:val="left" w:pos="311"/>
              </w:tabs>
              <w:ind w:left="102" w:firstLine="0"/>
              <w:rPr>
                <w:sz w:val="22"/>
                <w:szCs w:val="22"/>
              </w:rPr>
            </w:pPr>
            <w:r w:rsidRPr="0088461F">
              <w:rPr>
                <w:color w:val="auto"/>
                <w:sz w:val="22"/>
                <w:szCs w:val="22"/>
                <w:u w:val="none"/>
              </w:rPr>
              <w:t>В Музее Победы в Москве пройдет концерт, посвященный годовщине освобождения Ржева</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88461F" w:rsidRPr="00A217B8" w:rsidRDefault="0088461F" w:rsidP="0088461F">
            <w:pPr>
              <w:pStyle w:val="ArtTabNormal"/>
              <w:jc w:val="center"/>
              <w:rPr>
                <w:rFonts w:cs="Arial"/>
                <w:sz w:val="22"/>
                <w:szCs w:val="22"/>
              </w:rPr>
            </w:pPr>
            <w:r w:rsidRPr="00A217B8">
              <w:rPr>
                <w:rFonts w:cs="Arial"/>
                <w:sz w:val="22"/>
                <w:szCs w:val="22"/>
              </w:rPr>
              <w:t>131</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88461F" w:rsidRPr="00A217B8" w:rsidRDefault="0088461F" w:rsidP="0088461F">
            <w:pPr>
              <w:pStyle w:val="ArtTabNormal"/>
              <w:jc w:val="center"/>
              <w:rPr>
                <w:rFonts w:cs="Arial"/>
                <w:sz w:val="22"/>
                <w:szCs w:val="22"/>
              </w:rPr>
            </w:pPr>
            <w:r w:rsidRPr="00A217B8">
              <w:rPr>
                <w:rFonts w:cs="Arial"/>
                <w:sz w:val="22"/>
                <w:szCs w:val="22"/>
              </w:rPr>
              <w:t>15,27</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88461F" w:rsidRPr="00A217B8" w:rsidRDefault="0088461F" w:rsidP="0088461F">
            <w:pPr>
              <w:pStyle w:val="ArtTabNormal"/>
              <w:jc w:val="center"/>
              <w:rPr>
                <w:rFonts w:cs="Arial"/>
                <w:sz w:val="22"/>
                <w:szCs w:val="22"/>
              </w:rPr>
            </w:pPr>
            <w:r w:rsidRPr="00A217B8">
              <w:rPr>
                <w:rFonts w:cs="Arial"/>
                <w:sz w:val="22"/>
                <w:szCs w:val="22"/>
              </w:rPr>
              <w:t>769</w:t>
            </w:r>
          </w:p>
        </w:tc>
      </w:tr>
      <w:tr w:rsidR="00DF297B" w:rsidRPr="00A11F6E" w:rsidTr="00C51B13">
        <w:trPr>
          <w:trHeight w:val="614"/>
        </w:trPr>
        <w:tc>
          <w:tcPr>
            <w:tcW w:w="426" w:type="dxa"/>
            <w:vMerge w:val="restart"/>
            <w:tcBorders>
              <w:top w:val="single" w:sz="4" w:space="0" w:color="808080"/>
              <w:left w:val="single" w:sz="4" w:space="0" w:color="808080"/>
              <w:right w:val="single" w:sz="4" w:space="0" w:color="808080"/>
            </w:tcBorders>
            <w:tcMar>
              <w:top w:w="40" w:type="dxa"/>
              <w:left w:w="40" w:type="dxa"/>
              <w:bottom w:w="40" w:type="dxa"/>
              <w:right w:w="40" w:type="dxa"/>
            </w:tcMar>
          </w:tcPr>
          <w:p w:rsidR="00DF297B" w:rsidRPr="00A217B8" w:rsidRDefault="00DF297B" w:rsidP="0088461F">
            <w:pPr>
              <w:pStyle w:val="ArtTabNormal"/>
              <w:rPr>
                <w:rFonts w:cs="Arial"/>
                <w:sz w:val="22"/>
                <w:szCs w:val="22"/>
              </w:rPr>
            </w:pPr>
            <w:bookmarkStart w:id="14" w:name="tabtxt_1575050_1933496575"/>
            <w:r w:rsidRPr="00A217B8">
              <w:rPr>
                <w:rFonts w:cs="Arial"/>
                <w:sz w:val="22"/>
                <w:szCs w:val="22"/>
              </w:rPr>
              <w:t>3</w:t>
            </w:r>
            <w:bookmarkEnd w:id="14"/>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F297B" w:rsidRPr="00A217B8" w:rsidRDefault="00DF297B" w:rsidP="0088461F">
            <w:pPr>
              <w:pStyle w:val="TabHyperlink0"/>
              <w:rPr>
                <w:sz w:val="22"/>
                <w:szCs w:val="22"/>
              </w:rPr>
            </w:pPr>
            <w:r w:rsidRPr="00DF297B">
              <w:rPr>
                <w:sz w:val="22"/>
                <w:szCs w:val="22"/>
              </w:rPr>
              <w:t>Игорь Руденя 6 лет на посту губернатора Тверской области</w:t>
            </w:r>
            <w:r w:rsidRPr="00A217B8">
              <w:rPr>
                <w:sz w:val="22"/>
                <w:szCs w:val="22"/>
              </w:rPr>
              <w:t xml:space="preserve"> </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DF297B" w:rsidRPr="00C1656D" w:rsidRDefault="00DF297B" w:rsidP="00C1656D">
            <w:pPr>
              <w:pStyle w:val="ArtTabNormal"/>
              <w:jc w:val="center"/>
              <w:rPr>
                <w:rFonts w:cs="Arial"/>
                <w:sz w:val="22"/>
                <w:szCs w:val="22"/>
                <w:lang w:val="ru-RU"/>
              </w:rPr>
            </w:pPr>
            <w:r w:rsidRPr="00A217B8">
              <w:rPr>
                <w:rFonts w:cs="Arial"/>
                <w:sz w:val="22"/>
                <w:szCs w:val="22"/>
              </w:rPr>
              <w:t>5</w:t>
            </w:r>
            <w:r>
              <w:rPr>
                <w:rFonts w:cs="Arial"/>
                <w:sz w:val="22"/>
                <w:szCs w:val="22"/>
                <w:lang w:val="ru-RU"/>
              </w:rPr>
              <w:t>3</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DF297B" w:rsidRPr="00A217B8" w:rsidRDefault="00DF297B" w:rsidP="0088461F">
            <w:pPr>
              <w:pStyle w:val="ArtTabNormal"/>
              <w:jc w:val="center"/>
              <w:rPr>
                <w:rFonts w:cs="Arial"/>
                <w:sz w:val="22"/>
                <w:szCs w:val="22"/>
              </w:rPr>
            </w:pPr>
            <w:r w:rsidRPr="00A217B8">
              <w:rPr>
                <w:rFonts w:cs="Arial"/>
                <w:sz w:val="22"/>
                <w:szCs w:val="22"/>
              </w:rPr>
              <w:t>8,63</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DF297B" w:rsidRPr="00A217B8" w:rsidRDefault="00DF297B" w:rsidP="0088461F">
            <w:pPr>
              <w:pStyle w:val="ArtTabNormal"/>
              <w:jc w:val="center"/>
              <w:rPr>
                <w:rFonts w:cs="Arial"/>
                <w:sz w:val="22"/>
                <w:szCs w:val="22"/>
              </w:rPr>
            </w:pPr>
            <w:r>
              <w:rPr>
                <w:rFonts w:cs="Arial"/>
                <w:sz w:val="22"/>
                <w:szCs w:val="22"/>
              </w:rPr>
              <w:t>5</w:t>
            </w:r>
            <w:r>
              <w:rPr>
                <w:rFonts w:cs="Arial"/>
                <w:sz w:val="22"/>
                <w:szCs w:val="22"/>
                <w:lang w:val="ru-RU"/>
              </w:rPr>
              <w:t>4</w:t>
            </w:r>
            <w:r w:rsidRPr="00A217B8">
              <w:rPr>
                <w:rFonts w:cs="Arial"/>
                <w:sz w:val="22"/>
                <w:szCs w:val="22"/>
              </w:rPr>
              <w:t>3</w:t>
            </w:r>
          </w:p>
        </w:tc>
      </w:tr>
      <w:tr w:rsidR="00DF297B" w:rsidRPr="00A11F6E" w:rsidTr="00241C5C">
        <w:trPr>
          <w:trHeight w:val="614"/>
        </w:trPr>
        <w:tc>
          <w:tcPr>
            <w:tcW w:w="426" w:type="dxa"/>
            <w:vMerge/>
            <w:tcBorders>
              <w:left w:val="single" w:sz="4" w:space="0" w:color="808080"/>
              <w:bottom w:val="single" w:sz="4" w:space="0" w:color="808080"/>
              <w:right w:val="single" w:sz="4" w:space="0" w:color="808080"/>
            </w:tcBorders>
            <w:tcMar>
              <w:top w:w="40" w:type="dxa"/>
              <w:left w:w="40" w:type="dxa"/>
              <w:bottom w:w="40" w:type="dxa"/>
              <w:right w:w="40" w:type="dxa"/>
            </w:tcMar>
          </w:tcPr>
          <w:p w:rsidR="00DF297B" w:rsidRPr="00A217B8" w:rsidRDefault="00DF297B" w:rsidP="0088461F">
            <w:pPr>
              <w:pStyle w:val="ArtTabNormal"/>
              <w:rPr>
                <w:rFonts w:cs="Arial"/>
                <w:sz w:val="22"/>
                <w:szCs w:val="22"/>
              </w:rPr>
            </w:pPr>
          </w:p>
        </w:tc>
        <w:tc>
          <w:tcPr>
            <w:tcW w:w="10206" w:type="dxa"/>
            <w:gridSpan w:val="5"/>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F297B" w:rsidRPr="00DF297B" w:rsidRDefault="00DF297B" w:rsidP="00DF297B">
            <w:pPr>
              <w:pStyle w:val="afffff3"/>
              <w:numPr>
                <w:ilvl w:val="0"/>
                <w:numId w:val="35"/>
              </w:numPr>
              <w:tabs>
                <w:tab w:val="left" w:pos="243"/>
              </w:tabs>
              <w:ind w:left="102" w:firstLine="0"/>
              <w:rPr>
                <w:rFonts w:eastAsiaTheme="minorHAnsi" w:cstheme="minorBidi"/>
                <w:sz w:val="24"/>
                <w:szCs w:val="22"/>
                <w:lang w:eastAsia="en-US"/>
              </w:rPr>
            </w:pPr>
            <w:r w:rsidRPr="00DF297B">
              <w:rPr>
                <w:rFonts w:eastAsiaTheme="minorHAnsi" w:cstheme="minorBidi"/>
                <w:sz w:val="24"/>
                <w:szCs w:val="22"/>
                <w:lang w:eastAsia="en-US"/>
              </w:rPr>
              <w:t>Александр Канивец: Дата весомая, а главное есть о чем сказать</w:t>
            </w:r>
          </w:p>
          <w:p w:rsidR="00DF297B" w:rsidRPr="00DF297B" w:rsidRDefault="00DF297B" w:rsidP="00DF297B">
            <w:pPr>
              <w:pStyle w:val="afffff3"/>
              <w:numPr>
                <w:ilvl w:val="0"/>
                <w:numId w:val="35"/>
              </w:numPr>
              <w:tabs>
                <w:tab w:val="left" w:pos="243"/>
              </w:tabs>
              <w:ind w:left="102" w:firstLine="0"/>
              <w:rPr>
                <w:rFonts w:eastAsiaTheme="minorHAnsi" w:cstheme="minorBidi"/>
                <w:sz w:val="24"/>
                <w:szCs w:val="22"/>
                <w:lang w:eastAsia="en-US"/>
              </w:rPr>
            </w:pPr>
            <w:r w:rsidRPr="00DF297B">
              <w:rPr>
                <w:rFonts w:eastAsiaTheme="minorHAnsi" w:cstheme="minorBidi"/>
                <w:sz w:val="24"/>
                <w:szCs w:val="22"/>
                <w:lang w:eastAsia="en-US"/>
              </w:rPr>
              <w:t>Александр Слепышев: в Тверской области ведется системная работа по ремонту дорог</w:t>
            </w:r>
          </w:p>
          <w:p w:rsidR="00DF297B" w:rsidRPr="00DF297B" w:rsidRDefault="00DF297B" w:rsidP="00DF297B">
            <w:pPr>
              <w:pStyle w:val="afffff3"/>
              <w:numPr>
                <w:ilvl w:val="0"/>
                <w:numId w:val="35"/>
              </w:numPr>
              <w:tabs>
                <w:tab w:val="left" w:pos="243"/>
              </w:tabs>
              <w:ind w:left="102" w:firstLine="0"/>
              <w:rPr>
                <w:rFonts w:eastAsiaTheme="minorHAnsi" w:cstheme="minorBidi"/>
                <w:sz w:val="24"/>
                <w:szCs w:val="22"/>
                <w:lang w:eastAsia="en-US"/>
              </w:rPr>
            </w:pPr>
            <w:r w:rsidRPr="00DF297B">
              <w:rPr>
                <w:rFonts w:eastAsiaTheme="minorHAnsi" w:cstheme="minorBidi"/>
                <w:sz w:val="24"/>
                <w:szCs w:val="22"/>
                <w:lang w:eastAsia="en-US"/>
              </w:rPr>
              <w:t>Анастасия Цветкова: за последние годы Тверской области произошли большие изменения</w:t>
            </w:r>
          </w:p>
          <w:p w:rsidR="00DF297B" w:rsidRPr="00DF297B" w:rsidRDefault="00DF297B" w:rsidP="00DF297B">
            <w:pPr>
              <w:pStyle w:val="afffff3"/>
              <w:numPr>
                <w:ilvl w:val="0"/>
                <w:numId w:val="35"/>
              </w:numPr>
              <w:tabs>
                <w:tab w:val="left" w:pos="243"/>
              </w:tabs>
              <w:ind w:left="102" w:firstLine="0"/>
              <w:rPr>
                <w:rFonts w:eastAsiaTheme="minorHAnsi" w:cstheme="minorBidi"/>
                <w:sz w:val="24"/>
                <w:szCs w:val="22"/>
                <w:lang w:eastAsia="en-US"/>
              </w:rPr>
            </w:pPr>
            <w:r w:rsidRPr="00DF297B">
              <w:rPr>
                <w:rFonts w:eastAsiaTheme="minorHAnsi" w:cstheme="minorBidi"/>
                <w:sz w:val="24"/>
                <w:szCs w:val="22"/>
                <w:lang w:eastAsia="en-US"/>
              </w:rPr>
              <w:t>Андрей Белоцерковский: Игорь Руденя - это человек с высоким импакт-фактором</w:t>
            </w:r>
          </w:p>
          <w:p w:rsidR="00DF297B" w:rsidRPr="00DF297B" w:rsidRDefault="00DF297B" w:rsidP="00DF297B">
            <w:pPr>
              <w:pStyle w:val="afffff3"/>
              <w:numPr>
                <w:ilvl w:val="0"/>
                <w:numId w:val="35"/>
              </w:numPr>
              <w:tabs>
                <w:tab w:val="left" w:pos="243"/>
              </w:tabs>
              <w:ind w:left="102" w:firstLine="0"/>
              <w:rPr>
                <w:rFonts w:eastAsiaTheme="minorHAnsi" w:cstheme="minorBidi"/>
                <w:sz w:val="24"/>
                <w:szCs w:val="22"/>
                <w:lang w:eastAsia="en-US"/>
              </w:rPr>
            </w:pPr>
            <w:r w:rsidRPr="00DF297B">
              <w:rPr>
                <w:rFonts w:eastAsiaTheme="minorHAnsi" w:cstheme="minorBidi"/>
                <w:sz w:val="24"/>
                <w:szCs w:val="22"/>
                <w:lang w:eastAsia="en-US"/>
              </w:rPr>
              <w:t>Андрей Зиновьев: важным достижением считаю развитие Программы поддержки местных инициатив</w:t>
            </w:r>
          </w:p>
          <w:p w:rsidR="00DF297B" w:rsidRPr="00DF297B" w:rsidRDefault="00DF297B" w:rsidP="00DF297B">
            <w:pPr>
              <w:pStyle w:val="afffff3"/>
              <w:numPr>
                <w:ilvl w:val="0"/>
                <w:numId w:val="35"/>
              </w:numPr>
              <w:tabs>
                <w:tab w:val="left" w:pos="243"/>
              </w:tabs>
              <w:ind w:left="102" w:firstLine="0"/>
              <w:rPr>
                <w:rFonts w:eastAsiaTheme="minorHAnsi" w:cstheme="minorBidi"/>
                <w:sz w:val="24"/>
                <w:szCs w:val="22"/>
                <w:lang w:eastAsia="en-US"/>
              </w:rPr>
            </w:pPr>
            <w:r w:rsidRPr="00DF297B">
              <w:rPr>
                <w:rFonts w:eastAsiaTheme="minorHAnsi" w:cstheme="minorBidi"/>
                <w:sz w:val="24"/>
                <w:szCs w:val="22"/>
                <w:lang w:eastAsia="en-US"/>
              </w:rPr>
              <w:t>Андрей Николашкин: Главное достижение - работа по созданию новой репутации Тверской области</w:t>
            </w:r>
          </w:p>
          <w:p w:rsidR="00DF297B" w:rsidRPr="00DF297B" w:rsidRDefault="00DF297B" w:rsidP="00DF297B">
            <w:pPr>
              <w:pStyle w:val="afffff3"/>
              <w:numPr>
                <w:ilvl w:val="0"/>
                <w:numId w:val="35"/>
              </w:numPr>
              <w:tabs>
                <w:tab w:val="left" w:pos="243"/>
              </w:tabs>
              <w:ind w:left="102" w:firstLine="0"/>
              <w:rPr>
                <w:rFonts w:eastAsiaTheme="minorHAnsi" w:cstheme="minorBidi"/>
                <w:sz w:val="24"/>
                <w:szCs w:val="22"/>
                <w:lang w:eastAsia="en-US"/>
              </w:rPr>
            </w:pPr>
            <w:r w:rsidRPr="00DF297B">
              <w:rPr>
                <w:rFonts w:eastAsiaTheme="minorHAnsi" w:cstheme="minorBidi"/>
                <w:sz w:val="24"/>
                <w:szCs w:val="22"/>
                <w:lang w:eastAsia="en-US"/>
              </w:rPr>
              <w:t>Артур Сычев: Жители высоко ценят работу губернатора</w:t>
            </w:r>
          </w:p>
          <w:p w:rsidR="00DF297B" w:rsidRPr="00DF297B" w:rsidRDefault="00DF297B" w:rsidP="00DF297B">
            <w:pPr>
              <w:pStyle w:val="afffff3"/>
              <w:numPr>
                <w:ilvl w:val="0"/>
                <w:numId w:val="35"/>
              </w:numPr>
              <w:tabs>
                <w:tab w:val="left" w:pos="243"/>
              </w:tabs>
              <w:ind w:left="102" w:firstLine="0"/>
              <w:rPr>
                <w:rFonts w:eastAsiaTheme="minorHAnsi" w:cstheme="minorBidi"/>
                <w:sz w:val="24"/>
                <w:szCs w:val="22"/>
                <w:lang w:eastAsia="en-US"/>
              </w:rPr>
            </w:pPr>
            <w:r w:rsidRPr="00DF297B">
              <w:rPr>
                <w:rFonts w:eastAsiaTheme="minorHAnsi" w:cstheme="minorBidi"/>
                <w:sz w:val="24"/>
                <w:szCs w:val="22"/>
                <w:lang w:eastAsia="en-US"/>
              </w:rPr>
              <w:t>Вадим Сивицкий: В Тверской области изменился подход к любой работе</w:t>
            </w:r>
          </w:p>
          <w:p w:rsidR="00DF297B" w:rsidRPr="00DF297B" w:rsidRDefault="00DF297B" w:rsidP="00DF297B">
            <w:pPr>
              <w:pStyle w:val="afffff3"/>
              <w:numPr>
                <w:ilvl w:val="0"/>
                <w:numId w:val="35"/>
              </w:numPr>
              <w:tabs>
                <w:tab w:val="left" w:pos="243"/>
              </w:tabs>
              <w:ind w:left="102" w:firstLine="0"/>
              <w:rPr>
                <w:rFonts w:eastAsiaTheme="minorHAnsi" w:cstheme="minorBidi"/>
                <w:sz w:val="24"/>
                <w:szCs w:val="22"/>
                <w:lang w:eastAsia="en-US"/>
              </w:rPr>
            </w:pPr>
            <w:r w:rsidRPr="00DF297B">
              <w:rPr>
                <w:rFonts w:eastAsiaTheme="minorHAnsi" w:cstheme="minorBidi"/>
                <w:sz w:val="24"/>
                <w:szCs w:val="22"/>
                <w:lang w:eastAsia="en-US"/>
              </w:rPr>
              <w:t>Василий Воробьев: Глава региона сделал многое за это время, еще столько же - в планах</w:t>
            </w:r>
          </w:p>
          <w:p w:rsidR="00DF297B" w:rsidRPr="00DF297B" w:rsidRDefault="00DF297B" w:rsidP="00DF297B">
            <w:pPr>
              <w:pStyle w:val="afffff3"/>
              <w:numPr>
                <w:ilvl w:val="0"/>
                <w:numId w:val="35"/>
              </w:numPr>
              <w:tabs>
                <w:tab w:val="left" w:pos="243"/>
              </w:tabs>
              <w:ind w:left="102" w:firstLine="0"/>
              <w:rPr>
                <w:rFonts w:eastAsiaTheme="minorHAnsi" w:cstheme="minorBidi"/>
                <w:sz w:val="24"/>
                <w:szCs w:val="22"/>
                <w:lang w:eastAsia="en-US"/>
              </w:rPr>
            </w:pPr>
            <w:r w:rsidRPr="00DF297B">
              <w:rPr>
                <w:rFonts w:eastAsiaTheme="minorHAnsi" w:cstheme="minorBidi"/>
                <w:sz w:val="24"/>
                <w:szCs w:val="22"/>
                <w:lang w:eastAsia="en-US"/>
              </w:rPr>
              <w:t>Владислав Шориков: Программа дорожных работ придаст новый облик Верхневолжью</w:t>
            </w:r>
          </w:p>
          <w:p w:rsidR="00DF297B" w:rsidRPr="00DF297B" w:rsidRDefault="00DF297B" w:rsidP="00DF297B">
            <w:pPr>
              <w:pStyle w:val="afffff3"/>
              <w:numPr>
                <w:ilvl w:val="0"/>
                <w:numId w:val="35"/>
              </w:numPr>
              <w:tabs>
                <w:tab w:val="left" w:pos="243"/>
              </w:tabs>
              <w:ind w:left="102" w:firstLine="0"/>
              <w:rPr>
                <w:rFonts w:eastAsiaTheme="minorHAnsi" w:cstheme="minorBidi"/>
                <w:sz w:val="24"/>
                <w:szCs w:val="22"/>
                <w:lang w:eastAsia="en-US"/>
              </w:rPr>
            </w:pPr>
            <w:r w:rsidRPr="00DF297B">
              <w:rPr>
                <w:rFonts w:eastAsiaTheme="minorHAnsi" w:cstheme="minorBidi"/>
                <w:sz w:val="24"/>
                <w:szCs w:val="22"/>
                <w:lang w:eastAsia="en-US"/>
              </w:rPr>
              <w:t>Дмитрий Нечаев: Социальные выплаты и "Транспорт Верхневолжья" - что губернатор Тверской области сделал за 6 лет</w:t>
            </w:r>
          </w:p>
          <w:p w:rsidR="00DF297B" w:rsidRPr="00DF297B" w:rsidRDefault="00DF297B" w:rsidP="00DF297B">
            <w:pPr>
              <w:pStyle w:val="afffff3"/>
              <w:numPr>
                <w:ilvl w:val="0"/>
                <w:numId w:val="35"/>
              </w:numPr>
              <w:tabs>
                <w:tab w:val="left" w:pos="243"/>
              </w:tabs>
              <w:ind w:left="102" w:firstLine="0"/>
              <w:rPr>
                <w:rFonts w:eastAsiaTheme="minorHAnsi" w:cstheme="minorBidi"/>
                <w:sz w:val="24"/>
                <w:szCs w:val="22"/>
                <w:lang w:eastAsia="en-US"/>
              </w:rPr>
            </w:pPr>
            <w:r w:rsidRPr="00DF297B">
              <w:rPr>
                <w:rFonts w:eastAsiaTheme="minorHAnsi" w:cstheme="minorBidi"/>
                <w:sz w:val="24"/>
                <w:szCs w:val="22"/>
                <w:lang w:eastAsia="en-US"/>
              </w:rPr>
              <w:t>Ирина Шереметкер: Происходит последовательное и стабильное развитие Тверской области</w:t>
            </w:r>
          </w:p>
          <w:p w:rsidR="00DF297B" w:rsidRPr="00DF297B" w:rsidRDefault="00DF297B" w:rsidP="00DF297B">
            <w:pPr>
              <w:pStyle w:val="afffff3"/>
              <w:numPr>
                <w:ilvl w:val="0"/>
                <w:numId w:val="35"/>
              </w:numPr>
              <w:tabs>
                <w:tab w:val="left" w:pos="243"/>
              </w:tabs>
              <w:ind w:left="102" w:firstLine="0"/>
              <w:rPr>
                <w:rFonts w:eastAsiaTheme="minorHAnsi" w:cstheme="minorBidi"/>
                <w:sz w:val="24"/>
                <w:szCs w:val="22"/>
                <w:lang w:eastAsia="en-US"/>
              </w:rPr>
            </w:pPr>
            <w:r w:rsidRPr="00DF297B">
              <w:rPr>
                <w:rFonts w:eastAsiaTheme="minorHAnsi" w:cstheme="minorBidi"/>
                <w:sz w:val="24"/>
                <w:szCs w:val="22"/>
                <w:lang w:eastAsia="en-US"/>
              </w:rPr>
              <w:t xml:space="preserve">Константин Антонов: Никогда в Тверской области не уделяли такого внимания строительству </w:t>
            </w:r>
            <w:r w:rsidRPr="00DF297B">
              <w:rPr>
                <w:rFonts w:eastAsiaTheme="minorHAnsi" w:cstheme="minorBidi"/>
                <w:sz w:val="24"/>
                <w:szCs w:val="22"/>
                <w:lang w:eastAsia="en-US"/>
              </w:rPr>
              <w:lastRenderedPageBreak/>
              <w:t>дорог</w:t>
            </w:r>
          </w:p>
          <w:p w:rsidR="00DF297B" w:rsidRPr="00DF297B" w:rsidRDefault="00DF297B" w:rsidP="00DF297B">
            <w:pPr>
              <w:pStyle w:val="afffff3"/>
              <w:numPr>
                <w:ilvl w:val="0"/>
                <w:numId w:val="35"/>
              </w:numPr>
              <w:tabs>
                <w:tab w:val="left" w:pos="243"/>
              </w:tabs>
              <w:ind w:left="102" w:firstLine="0"/>
              <w:rPr>
                <w:rFonts w:eastAsiaTheme="minorHAnsi" w:cstheme="minorBidi"/>
                <w:sz w:val="24"/>
                <w:szCs w:val="22"/>
                <w:lang w:eastAsia="en-US"/>
              </w:rPr>
            </w:pPr>
            <w:r w:rsidRPr="00DF297B">
              <w:rPr>
                <w:rFonts w:eastAsiaTheme="minorHAnsi" w:cstheme="minorBidi"/>
                <w:sz w:val="24"/>
                <w:szCs w:val="22"/>
                <w:lang w:eastAsia="en-US"/>
              </w:rPr>
              <w:t>Ксения Галактионова: Дороги и общественный транспорт - очевидные положительные изменения</w:t>
            </w:r>
          </w:p>
          <w:p w:rsidR="00DF297B" w:rsidRPr="00DF297B" w:rsidRDefault="00DF297B" w:rsidP="00DF297B">
            <w:pPr>
              <w:pStyle w:val="afffff3"/>
              <w:numPr>
                <w:ilvl w:val="0"/>
                <w:numId w:val="35"/>
              </w:numPr>
              <w:tabs>
                <w:tab w:val="left" w:pos="243"/>
              </w:tabs>
              <w:ind w:left="102" w:firstLine="0"/>
              <w:rPr>
                <w:rFonts w:eastAsiaTheme="minorHAnsi" w:cstheme="minorBidi"/>
                <w:sz w:val="24"/>
                <w:szCs w:val="22"/>
                <w:lang w:eastAsia="en-US"/>
              </w:rPr>
            </w:pPr>
            <w:r w:rsidRPr="00DF297B">
              <w:rPr>
                <w:rFonts w:eastAsiaTheme="minorHAnsi" w:cstheme="minorBidi"/>
                <w:sz w:val="24"/>
                <w:szCs w:val="22"/>
                <w:lang w:eastAsia="en-US"/>
              </w:rPr>
              <w:t>Людмила Скаковская: За шесть лет в регионе произошло много значимых изменений</w:t>
            </w:r>
          </w:p>
          <w:p w:rsidR="00DF297B" w:rsidRPr="00DF297B" w:rsidRDefault="00DF297B" w:rsidP="00DF297B">
            <w:pPr>
              <w:pStyle w:val="afffff3"/>
              <w:numPr>
                <w:ilvl w:val="0"/>
                <w:numId w:val="35"/>
              </w:numPr>
              <w:tabs>
                <w:tab w:val="left" w:pos="243"/>
              </w:tabs>
              <w:ind w:left="102" w:firstLine="0"/>
              <w:rPr>
                <w:rFonts w:eastAsiaTheme="minorHAnsi" w:cstheme="minorBidi"/>
                <w:sz w:val="24"/>
                <w:szCs w:val="22"/>
                <w:lang w:eastAsia="en-US"/>
              </w:rPr>
            </w:pPr>
            <w:r w:rsidRPr="00DF297B">
              <w:rPr>
                <w:rFonts w:eastAsiaTheme="minorHAnsi" w:cstheme="minorBidi"/>
                <w:sz w:val="24"/>
                <w:szCs w:val="22"/>
                <w:lang w:eastAsia="en-US"/>
              </w:rPr>
              <w:t>Михаил Бабайцев: Губернаторская премия подвигла на новые открытия</w:t>
            </w:r>
          </w:p>
          <w:p w:rsidR="00DF297B" w:rsidRPr="00DF297B" w:rsidRDefault="00DF297B" w:rsidP="00DF297B">
            <w:pPr>
              <w:pStyle w:val="afffff3"/>
              <w:numPr>
                <w:ilvl w:val="0"/>
                <w:numId w:val="35"/>
              </w:numPr>
              <w:tabs>
                <w:tab w:val="left" w:pos="243"/>
              </w:tabs>
              <w:ind w:left="102" w:firstLine="0"/>
              <w:rPr>
                <w:rFonts w:eastAsiaTheme="minorHAnsi" w:cstheme="minorBidi"/>
                <w:sz w:val="24"/>
                <w:szCs w:val="22"/>
                <w:lang w:eastAsia="en-US"/>
              </w:rPr>
            </w:pPr>
            <w:r w:rsidRPr="00DF297B">
              <w:rPr>
                <w:rFonts w:eastAsiaTheme="minorHAnsi" w:cstheme="minorBidi"/>
                <w:sz w:val="24"/>
                <w:szCs w:val="22"/>
                <w:lang w:eastAsia="en-US"/>
              </w:rPr>
              <w:t>Наталия Дранова: Для нас главным событием стало создание Ржевского мемориала</w:t>
            </w:r>
          </w:p>
          <w:p w:rsidR="00DF297B" w:rsidRPr="00DF297B" w:rsidRDefault="00DF297B" w:rsidP="00DF297B">
            <w:pPr>
              <w:pStyle w:val="afffff3"/>
              <w:numPr>
                <w:ilvl w:val="0"/>
                <w:numId w:val="35"/>
              </w:numPr>
              <w:tabs>
                <w:tab w:val="left" w:pos="243"/>
              </w:tabs>
              <w:ind w:left="102" w:firstLine="0"/>
              <w:rPr>
                <w:rFonts w:eastAsiaTheme="minorHAnsi" w:cstheme="minorBidi"/>
                <w:sz w:val="24"/>
                <w:szCs w:val="22"/>
                <w:lang w:eastAsia="en-US"/>
              </w:rPr>
            </w:pPr>
            <w:r w:rsidRPr="00DF297B">
              <w:rPr>
                <w:rFonts w:eastAsiaTheme="minorHAnsi" w:cstheme="minorBidi"/>
                <w:sz w:val="24"/>
                <w:szCs w:val="22"/>
                <w:lang w:eastAsia="en-US"/>
              </w:rPr>
              <w:t>Наталья Баданова: Произошел рывок в развитии туристической отрасли Тверской области</w:t>
            </w:r>
          </w:p>
          <w:p w:rsidR="00DF297B" w:rsidRPr="00DF297B" w:rsidRDefault="00DF297B" w:rsidP="00DF297B">
            <w:pPr>
              <w:pStyle w:val="afffff3"/>
              <w:numPr>
                <w:ilvl w:val="0"/>
                <w:numId w:val="35"/>
              </w:numPr>
              <w:tabs>
                <w:tab w:val="left" w:pos="243"/>
              </w:tabs>
              <w:ind w:left="102" w:firstLine="0"/>
              <w:rPr>
                <w:rFonts w:eastAsiaTheme="minorHAnsi" w:cstheme="minorBidi"/>
                <w:sz w:val="24"/>
                <w:szCs w:val="22"/>
                <w:lang w:eastAsia="en-US"/>
              </w:rPr>
            </w:pPr>
            <w:r w:rsidRPr="00DF297B">
              <w:rPr>
                <w:rFonts w:eastAsiaTheme="minorHAnsi" w:cstheme="minorBidi"/>
                <w:sz w:val="24"/>
                <w:szCs w:val="22"/>
                <w:lang w:eastAsia="en-US"/>
              </w:rPr>
              <w:t>Наталья Баданова: развитие сельского хозяйства получило статус стратегического сектора экономики</w:t>
            </w:r>
          </w:p>
          <w:p w:rsidR="00DF297B" w:rsidRPr="00DF297B" w:rsidRDefault="00DF297B" w:rsidP="00DF297B">
            <w:pPr>
              <w:pStyle w:val="afffff3"/>
              <w:numPr>
                <w:ilvl w:val="0"/>
                <w:numId w:val="35"/>
              </w:numPr>
              <w:tabs>
                <w:tab w:val="left" w:pos="243"/>
              </w:tabs>
              <w:ind w:left="102" w:firstLine="0"/>
              <w:rPr>
                <w:rFonts w:eastAsiaTheme="minorHAnsi" w:cstheme="minorBidi"/>
                <w:sz w:val="24"/>
                <w:szCs w:val="22"/>
                <w:lang w:eastAsia="en-US"/>
              </w:rPr>
            </w:pPr>
            <w:r w:rsidRPr="00DF297B">
              <w:rPr>
                <w:rFonts w:eastAsiaTheme="minorHAnsi" w:cstheme="minorBidi"/>
                <w:sz w:val="24"/>
                <w:szCs w:val="22"/>
                <w:lang w:eastAsia="en-US"/>
              </w:rPr>
              <w:t>Наталья Рощина: Это период войдет в историю Верхневолжья как один из самых успешных</w:t>
            </w:r>
          </w:p>
          <w:p w:rsidR="00DF297B" w:rsidRPr="00DF297B" w:rsidRDefault="00DF297B" w:rsidP="00DF297B">
            <w:pPr>
              <w:pStyle w:val="afffff3"/>
              <w:numPr>
                <w:ilvl w:val="0"/>
                <w:numId w:val="35"/>
              </w:numPr>
              <w:tabs>
                <w:tab w:val="left" w:pos="243"/>
              </w:tabs>
              <w:ind w:left="102" w:firstLine="0"/>
              <w:rPr>
                <w:rFonts w:eastAsiaTheme="minorHAnsi" w:cstheme="minorBidi"/>
                <w:sz w:val="24"/>
                <w:szCs w:val="22"/>
                <w:lang w:eastAsia="en-US"/>
              </w:rPr>
            </w:pPr>
            <w:r w:rsidRPr="00DF297B">
              <w:rPr>
                <w:rFonts w:eastAsiaTheme="minorHAnsi" w:cstheme="minorBidi"/>
                <w:sz w:val="24"/>
                <w:szCs w:val="22"/>
                <w:lang w:eastAsia="en-US"/>
              </w:rPr>
              <w:t>Николай Баранник: За шесть лет в регионе произошли большие изменения</w:t>
            </w:r>
          </w:p>
          <w:p w:rsidR="00DF297B" w:rsidRPr="00DF297B" w:rsidRDefault="00DF297B" w:rsidP="00DF297B">
            <w:pPr>
              <w:pStyle w:val="afffff3"/>
              <w:numPr>
                <w:ilvl w:val="0"/>
                <w:numId w:val="35"/>
              </w:numPr>
              <w:tabs>
                <w:tab w:val="left" w:pos="243"/>
              </w:tabs>
              <w:ind w:left="102" w:firstLine="0"/>
              <w:rPr>
                <w:rFonts w:eastAsiaTheme="minorHAnsi" w:cstheme="minorBidi"/>
                <w:sz w:val="24"/>
                <w:szCs w:val="22"/>
                <w:lang w:eastAsia="en-US"/>
              </w:rPr>
            </w:pPr>
            <w:r w:rsidRPr="00DF297B">
              <w:rPr>
                <w:rFonts w:eastAsiaTheme="minorHAnsi" w:cstheme="minorBidi"/>
                <w:sz w:val="24"/>
                <w:szCs w:val="22"/>
                <w:lang w:eastAsia="en-US"/>
              </w:rPr>
              <w:t>Рем Рихтер: Было сделано столько, сколько до этого делалось за 12 лет</w:t>
            </w:r>
          </w:p>
          <w:p w:rsidR="00DF297B" w:rsidRPr="00DF297B" w:rsidRDefault="00DF297B" w:rsidP="00DF297B">
            <w:pPr>
              <w:pStyle w:val="afffff3"/>
              <w:numPr>
                <w:ilvl w:val="0"/>
                <w:numId w:val="35"/>
              </w:numPr>
              <w:tabs>
                <w:tab w:val="left" w:pos="243"/>
              </w:tabs>
              <w:ind w:left="102" w:firstLine="0"/>
              <w:rPr>
                <w:rFonts w:eastAsiaTheme="minorHAnsi" w:cstheme="minorBidi"/>
                <w:sz w:val="24"/>
                <w:szCs w:val="22"/>
                <w:lang w:eastAsia="en-US"/>
              </w:rPr>
            </w:pPr>
            <w:r w:rsidRPr="00DF297B">
              <w:rPr>
                <w:rFonts w:eastAsiaTheme="minorHAnsi" w:cstheme="minorBidi"/>
                <w:sz w:val="24"/>
                <w:szCs w:val="22"/>
                <w:lang w:eastAsia="en-US"/>
              </w:rPr>
              <w:t>Роман Крылов: Город Ржев впервые за долгое время увидел стратегическую работу</w:t>
            </w:r>
          </w:p>
          <w:p w:rsidR="00DF297B" w:rsidRPr="00DF297B" w:rsidRDefault="00DF297B" w:rsidP="00DF297B">
            <w:pPr>
              <w:pStyle w:val="afffff3"/>
              <w:numPr>
                <w:ilvl w:val="0"/>
                <w:numId w:val="35"/>
              </w:numPr>
              <w:tabs>
                <w:tab w:val="left" w:pos="243"/>
              </w:tabs>
              <w:ind w:left="102" w:firstLine="0"/>
              <w:rPr>
                <w:rFonts w:eastAsiaTheme="minorHAnsi" w:cstheme="minorBidi"/>
                <w:sz w:val="24"/>
                <w:szCs w:val="22"/>
                <w:lang w:eastAsia="en-US"/>
              </w:rPr>
            </w:pPr>
            <w:r w:rsidRPr="00DF297B">
              <w:rPr>
                <w:rFonts w:eastAsiaTheme="minorHAnsi" w:cstheme="minorBidi"/>
                <w:sz w:val="24"/>
                <w:szCs w:val="22"/>
                <w:lang w:eastAsia="en-US"/>
              </w:rPr>
              <w:t>Татьяна Дубова: Идет очень слаженная работа региональной и местной власти</w:t>
            </w:r>
          </w:p>
        </w:tc>
      </w:tr>
      <w:tr w:rsidR="0088461F" w:rsidRPr="00A11F6E" w:rsidTr="0088461F">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8461F" w:rsidRPr="00A217B8" w:rsidRDefault="0088461F" w:rsidP="0088461F">
            <w:pPr>
              <w:pStyle w:val="ArtTabNormal"/>
              <w:rPr>
                <w:rFonts w:cs="Arial"/>
                <w:sz w:val="22"/>
                <w:szCs w:val="22"/>
              </w:rPr>
            </w:pPr>
            <w:bookmarkStart w:id="15" w:name="tabtxt_1575050_1933167973"/>
            <w:r w:rsidRPr="00A217B8">
              <w:rPr>
                <w:rFonts w:cs="Arial"/>
                <w:sz w:val="22"/>
                <w:szCs w:val="22"/>
              </w:rPr>
              <w:lastRenderedPageBreak/>
              <w:t>4</w:t>
            </w:r>
            <w:bookmarkEnd w:id="15"/>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8461F" w:rsidRPr="00A217B8" w:rsidRDefault="0088461F" w:rsidP="0088461F">
            <w:pPr>
              <w:pStyle w:val="TabHyperlink0"/>
              <w:rPr>
                <w:sz w:val="22"/>
                <w:szCs w:val="22"/>
              </w:rPr>
            </w:pPr>
            <w:hyperlink w:anchor="ant_1575050_1933167973" w:history="1">
              <w:r w:rsidRPr="00A217B8">
                <w:rPr>
                  <w:sz w:val="22"/>
                  <w:szCs w:val="22"/>
                </w:rPr>
                <w:t xml:space="preserve">Губернатор </w:t>
              </w:r>
              <w:r w:rsidRPr="0088461F">
                <w:rPr>
                  <w:sz w:val="22"/>
                  <w:szCs w:val="22"/>
                </w:rPr>
                <w:t>Игорь Руденя поздравил ветеранов и жителей Зубцовского района с 79-летием освобождения от немецко-фашистских захватчиков</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88461F" w:rsidRPr="00A217B8" w:rsidRDefault="0088461F" w:rsidP="0088461F">
            <w:pPr>
              <w:pStyle w:val="ArtTabNormal"/>
              <w:jc w:val="center"/>
              <w:rPr>
                <w:rFonts w:cs="Arial"/>
                <w:sz w:val="22"/>
                <w:szCs w:val="22"/>
              </w:rPr>
            </w:pPr>
            <w:r w:rsidRPr="00A217B8">
              <w:rPr>
                <w:rFonts w:cs="Arial"/>
                <w:sz w:val="22"/>
                <w:szCs w:val="22"/>
              </w:rPr>
              <w:t>32</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88461F" w:rsidRPr="00A217B8" w:rsidRDefault="0088461F" w:rsidP="0088461F">
            <w:pPr>
              <w:pStyle w:val="ArtTabNormal"/>
              <w:jc w:val="center"/>
              <w:rPr>
                <w:rFonts w:cs="Arial"/>
                <w:sz w:val="22"/>
                <w:szCs w:val="22"/>
              </w:rPr>
            </w:pPr>
            <w:r w:rsidRPr="00A217B8">
              <w:rPr>
                <w:rFonts w:cs="Arial"/>
                <w:sz w:val="22"/>
                <w:szCs w:val="22"/>
              </w:rPr>
              <w:t>2,57</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88461F" w:rsidRPr="00A217B8" w:rsidRDefault="0088461F" w:rsidP="0088461F">
            <w:pPr>
              <w:pStyle w:val="ArtTabNormal"/>
              <w:jc w:val="center"/>
              <w:rPr>
                <w:rFonts w:cs="Arial"/>
                <w:sz w:val="22"/>
                <w:szCs w:val="22"/>
              </w:rPr>
            </w:pPr>
            <w:r w:rsidRPr="00A217B8">
              <w:rPr>
                <w:rFonts w:cs="Arial"/>
                <w:sz w:val="22"/>
                <w:szCs w:val="22"/>
              </w:rPr>
              <w:t>198</w:t>
            </w:r>
          </w:p>
        </w:tc>
      </w:tr>
      <w:tr w:rsidR="0088461F" w:rsidRPr="00A11F6E" w:rsidTr="0088461F">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8461F" w:rsidRPr="00A217B8" w:rsidRDefault="0088461F" w:rsidP="0088461F">
            <w:pPr>
              <w:pStyle w:val="ArtTabNormal"/>
              <w:rPr>
                <w:rFonts w:cs="Arial"/>
                <w:sz w:val="22"/>
                <w:szCs w:val="22"/>
              </w:rPr>
            </w:pPr>
            <w:bookmarkStart w:id="16" w:name="tabtxt_1575050_1933687584"/>
            <w:r w:rsidRPr="00A217B8">
              <w:rPr>
                <w:rFonts w:cs="Arial"/>
                <w:sz w:val="22"/>
                <w:szCs w:val="22"/>
              </w:rPr>
              <w:t>5</w:t>
            </w:r>
            <w:bookmarkEnd w:id="16"/>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8461F" w:rsidRPr="00A217B8" w:rsidRDefault="0088461F" w:rsidP="0088461F">
            <w:pPr>
              <w:pStyle w:val="TabHyperlink0"/>
              <w:rPr>
                <w:sz w:val="22"/>
                <w:szCs w:val="22"/>
              </w:rPr>
            </w:pPr>
            <w:hyperlink w:anchor="ant_1575050_1933687584" w:history="1">
              <w:r w:rsidRPr="00A217B8">
                <w:rPr>
                  <w:sz w:val="22"/>
                  <w:szCs w:val="22"/>
                </w:rPr>
                <w:t>Центр амбулаторной онкологической помощи в Твери за полгода принял 5000 пациентов</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88461F" w:rsidRPr="00A217B8" w:rsidRDefault="0088461F" w:rsidP="0088461F">
            <w:pPr>
              <w:pStyle w:val="ArtTabNormal"/>
              <w:jc w:val="center"/>
              <w:rPr>
                <w:rFonts w:cs="Arial"/>
                <w:sz w:val="22"/>
                <w:szCs w:val="22"/>
              </w:rPr>
            </w:pPr>
            <w:r w:rsidRPr="00A217B8">
              <w:rPr>
                <w:rFonts w:cs="Arial"/>
                <w:sz w:val="22"/>
                <w:szCs w:val="22"/>
              </w:rPr>
              <w:t>25</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88461F" w:rsidRPr="00A217B8" w:rsidRDefault="0088461F" w:rsidP="0088461F">
            <w:pPr>
              <w:pStyle w:val="ArtTabNormal"/>
              <w:jc w:val="center"/>
              <w:rPr>
                <w:rFonts w:cs="Arial"/>
                <w:sz w:val="22"/>
                <w:szCs w:val="22"/>
              </w:rPr>
            </w:pPr>
            <w:r w:rsidRPr="00A217B8">
              <w:rPr>
                <w:rFonts w:cs="Arial"/>
                <w:sz w:val="22"/>
                <w:szCs w:val="22"/>
              </w:rPr>
              <w:t>2,12</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88461F" w:rsidRPr="00A217B8" w:rsidRDefault="0088461F" w:rsidP="0088461F">
            <w:pPr>
              <w:pStyle w:val="ArtTabNormal"/>
              <w:jc w:val="center"/>
              <w:rPr>
                <w:rFonts w:cs="Arial"/>
                <w:sz w:val="22"/>
                <w:szCs w:val="22"/>
              </w:rPr>
            </w:pPr>
            <w:r w:rsidRPr="00A217B8">
              <w:rPr>
                <w:rFonts w:cs="Arial"/>
                <w:sz w:val="22"/>
                <w:szCs w:val="22"/>
              </w:rPr>
              <w:t>63</w:t>
            </w:r>
          </w:p>
        </w:tc>
      </w:tr>
      <w:tr w:rsidR="0088461F" w:rsidRPr="00A11F6E" w:rsidTr="0088461F">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8461F" w:rsidRPr="00A217B8" w:rsidRDefault="0088461F" w:rsidP="0088461F">
            <w:pPr>
              <w:pStyle w:val="ArtTabNormal"/>
              <w:rPr>
                <w:rFonts w:cs="Arial"/>
                <w:sz w:val="22"/>
                <w:szCs w:val="22"/>
              </w:rPr>
            </w:pPr>
            <w:bookmarkStart w:id="17" w:name="tabtxt_1575050_1933057664"/>
            <w:r w:rsidRPr="00A217B8">
              <w:rPr>
                <w:rFonts w:cs="Arial"/>
                <w:sz w:val="22"/>
                <w:szCs w:val="22"/>
              </w:rPr>
              <w:t>6</w:t>
            </w:r>
            <w:bookmarkEnd w:id="17"/>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8461F" w:rsidRPr="00A217B8" w:rsidRDefault="0088461F" w:rsidP="0088461F">
            <w:pPr>
              <w:pStyle w:val="TabHyperlink0"/>
              <w:rPr>
                <w:sz w:val="22"/>
                <w:szCs w:val="22"/>
              </w:rPr>
            </w:pPr>
            <w:hyperlink w:anchor="ant_1575050_1933057664" w:history="1">
              <w:r w:rsidRPr="0088461F">
                <w:rPr>
                  <w:sz w:val="22"/>
                  <w:szCs w:val="22"/>
                </w:rPr>
                <w:t>Игорь Руденя подписал закон о внесении изменений в областной бюджет: по ряду направлений выделены дополнительные средства</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88461F" w:rsidRPr="00A217B8" w:rsidRDefault="0088461F" w:rsidP="0088461F">
            <w:pPr>
              <w:pStyle w:val="ArtTabNormal"/>
              <w:jc w:val="center"/>
              <w:rPr>
                <w:rFonts w:cs="Arial"/>
                <w:sz w:val="22"/>
                <w:szCs w:val="22"/>
              </w:rPr>
            </w:pPr>
            <w:r w:rsidRPr="00A217B8">
              <w:rPr>
                <w:rFonts w:cs="Arial"/>
                <w:sz w:val="22"/>
                <w:szCs w:val="22"/>
              </w:rPr>
              <w:t>17</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88461F" w:rsidRPr="00A217B8" w:rsidRDefault="0088461F" w:rsidP="0088461F">
            <w:pPr>
              <w:pStyle w:val="ArtTabNormal"/>
              <w:jc w:val="center"/>
              <w:rPr>
                <w:rFonts w:cs="Arial"/>
                <w:sz w:val="22"/>
                <w:szCs w:val="22"/>
              </w:rPr>
            </w:pPr>
            <w:r w:rsidRPr="00A217B8">
              <w:rPr>
                <w:rFonts w:cs="Arial"/>
                <w:sz w:val="22"/>
                <w:szCs w:val="22"/>
              </w:rPr>
              <w:t>1,62</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88461F" w:rsidRPr="00A217B8" w:rsidRDefault="0088461F" w:rsidP="0088461F">
            <w:pPr>
              <w:pStyle w:val="ArtTabNormal"/>
              <w:jc w:val="center"/>
              <w:rPr>
                <w:rFonts w:cs="Arial"/>
                <w:sz w:val="22"/>
                <w:szCs w:val="22"/>
              </w:rPr>
            </w:pPr>
            <w:r w:rsidRPr="00A217B8">
              <w:rPr>
                <w:rFonts w:cs="Arial"/>
                <w:sz w:val="22"/>
                <w:szCs w:val="22"/>
              </w:rPr>
              <w:t>94</w:t>
            </w:r>
          </w:p>
        </w:tc>
      </w:tr>
      <w:tr w:rsidR="0088461F" w:rsidRPr="00A11F6E" w:rsidTr="0088461F">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8461F" w:rsidRPr="00A217B8" w:rsidRDefault="0088461F" w:rsidP="0088461F">
            <w:pPr>
              <w:pStyle w:val="ArtTabNormal"/>
              <w:rPr>
                <w:rFonts w:cs="Arial"/>
                <w:sz w:val="22"/>
                <w:szCs w:val="22"/>
              </w:rPr>
            </w:pPr>
            <w:bookmarkStart w:id="18" w:name="tabtxt_1575050_1933471511"/>
            <w:r w:rsidRPr="00A217B8">
              <w:rPr>
                <w:rFonts w:cs="Arial"/>
                <w:sz w:val="22"/>
                <w:szCs w:val="22"/>
              </w:rPr>
              <w:t>7</w:t>
            </w:r>
            <w:bookmarkEnd w:id="18"/>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8461F" w:rsidRDefault="0088461F" w:rsidP="0088461F">
            <w:pPr>
              <w:pStyle w:val="TabHyperlink0"/>
              <w:rPr>
                <w:sz w:val="22"/>
                <w:szCs w:val="22"/>
              </w:rPr>
            </w:pPr>
            <w:hyperlink w:anchor="ant_1575050_1933471511" w:history="1">
              <w:r w:rsidRPr="00A217B8">
                <w:rPr>
                  <w:sz w:val="22"/>
                  <w:szCs w:val="22"/>
                </w:rPr>
                <w:t>Подростков Тверской области будут защищать от фейков в соцсетях</w:t>
              </w:r>
            </w:hyperlink>
          </w:p>
          <w:p w:rsidR="0088461F" w:rsidRPr="0088461F" w:rsidRDefault="0088461F" w:rsidP="0088461F">
            <w:pPr>
              <w:pStyle w:val="TabHyperlink0"/>
              <w:rPr>
                <w:color w:val="auto"/>
                <w:sz w:val="22"/>
                <w:szCs w:val="22"/>
                <w:u w:val="none"/>
              </w:rPr>
            </w:pPr>
            <w:r w:rsidRPr="0088461F">
              <w:rPr>
                <w:color w:val="auto"/>
                <w:sz w:val="22"/>
                <w:szCs w:val="22"/>
                <w:u w:val="none"/>
              </w:rPr>
              <w:t>В Правительстве Тверской области состоялось совещание по обеспечению правопорядка в регионе</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88461F" w:rsidRPr="00A217B8" w:rsidRDefault="0088461F" w:rsidP="0088461F">
            <w:pPr>
              <w:pStyle w:val="ArtTabNormal"/>
              <w:jc w:val="center"/>
              <w:rPr>
                <w:rFonts w:cs="Arial"/>
                <w:sz w:val="22"/>
                <w:szCs w:val="22"/>
              </w:rPr>
            </w:pPr>
            <w:r w:rsidRPr="00A217B8">
              <w:rPr>
                <w:rFonts w:cs="Arial"/>
                <w:sz w:val="22"/>
                <w:szCs w:val="22"/>
              </w:rPr>
              <w:t>15</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88461F" w:rsidRPr="00A217B8" w:rsidRDefault="0088461F" w:rsidP="0088461F">
            <w:pPr>
              <w:pStyle w:val="ArtTabNormal"/>
              <w:jc w:val="center"/>
              <w:rPr>
                <w:rFonts w:cs="Arial"/>
                <w:sz w:val="22"/>
                <w:szCs w:val="22"/>
              </w:rPr>
            </w:pPr>
            <w:r w:rsidRPr="00A217B8">
              <w:rPr>
                <w:rFonts w:cs="Arial"/>
                <w:sz w:val="22"/>
                <w:szCs w:val="22"/>
              </w:rPr>
              <w:t>1,51</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88461F" w:rsidRPr="00A217B8" w:rsidRDefault="0088461F" w:rsidP="0088461F">
            <w:pPr>
              <w:pStyle w:val="ArtTabNormal"/>
              <w:jc w:val="center"/>
              <w:rPr>
                <w:rFonts w:cs="Arial"/>
                <w:sz w:val="22"/>
                <w:szCs w:val="22"/>
              </w:rPr>
            </w:pPr>
            <w:r w:rsidRPr="00A217B8">
              <w:rPr>
                <w:rFonts w:cs="Arial"/>
                <w:sz w:val="22"/>
                <w:szCs w:val="22"/>
              </w:rPr>
              <w:t>87</w:t>
            </w:r>
          </w:p>
        </w:tc>
      </w:tr>
      <w:tr w:rsidR="0088461F" w:rsidRPr="00A11F6E" w:rsidTr="0088461F">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8461F" w:rsidRPr="00A217B8" w:rsidRDefault="0088461F" w:rsidP="0088461F">
            <w:pPr>
              <w:pStyle w:val="ArtTabNormal"/>
              <w:rPr>
                <w:rFonts w:cs="Arial"/>
                <w:sz w:val="22"/>
                <w:szCs w:val="22"/>
              </w:rPr>
            </w:pPr>
            <w:bookmarkStart w:id="19" w:name="tabtxt_1575050_1933142666"/>
            <w:r w:rsidRPr="00A217B8">
              <w:rPr>
                <w:rFonts w:cs="Arial"/>
                <w:sz w:val="22"/>
                <w:szCs w:val="22"/>
              </w:rPr>
              <w:t>8</w:t>
            </w:r>
            <w:bookmarkEnd w:id="19"/>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8461F" w:rsidRPr="00A217B8" w:rsidRDefault="0088461F" w:rsidP="0088461F">
            <w:pPr>
              <w:pStyle w:val="TabHyperlink0"/>
              <w:rPr>
                <w:sz w:val="22"/>
                <w:szCs w:val="22"/>
              </w:rPr>
            </w:pPr>
            <w:hyperlink w:anchor="ant_1575050_1933142666" w:history="1">
              <w:r w:rsidRPr="00A217B8">
                <w:rPr>
                  <w:sz w:val="22"/>
                  <w:szCs w:val="22"/>
                </w:rPr>
                <w:t>Транспортному обходу Твери в рамках трассы М 11 Нева все же быть о чем договорились чиновники</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88461F" w:rsidRPr="00A217B8" w:rsidRDefault="0088461F" w:rsidP="0088461F">
            <w:pPr>
              <w:pStyle w:val="ArtTabNormal"/>
              <w:jc w:val="center"/>
              <w:rPr>
                <w:rFonts w:cs="Arial"/>
                <w:sz w:val="22"/>
                <w:szCs w:val="22"/>
              </w:rPr>
            </w:pPr>
            <w:r w:rsidRPr="00A217B8">
              <w:rPr>
                <w:rFonts w:cs="Arial"/>
                <w:sz w:val="22"/>
                <w:szCs w:val="22"/>
              </w:rPr>
              <w:t>8</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88461F" w:rsidRPr="00A217B8" w:rsidRDefault="0088461F" w:rsidP="0088461F">
            <w:pPr>
              <w:pStyle w:val="ArtTabNormal"/>
              <w:jc w:val="center"/>
              <w:rPr>
                <w:rFonts w:cs="Arial"/>
                <w:sz w:val="22"/>
                <w:szCs w:val="22"/>
              </w:rPr>
            </w:pPr>
            <w:r w:rsidRPr="00A217B8">
              <w:rPr>
                <w:rFonts w:cs="Arial"/>
                <w:sz w:val="22"/>
                <w:szCs w:val="22"/>
              </w:rPr>
              <w:t>0,81</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88461F" w:rsidRPr="00A217B8" w:rsidRDefault="0088461F" w:rsidP="0088461F">
            <w:pPr>
              <w:pStyle w:val="ArtTabNormal"/>
              <w:jc w:val="center"/>
              <w:rPr>
                <w:rFonts w:cs="Arial"/>
                <w:sz w:val="22"/>
                <w:szCs w:val="22"/>
              </w:rPr>
            </w:pPr>
            <w:r w:rsidRPr="00A217B8">
              <w:rPr>
                <w:rFonts w:cs="Arial"/>
                <w:sz w:val="22"/>
                <w:szCs w:val="22"/>
              </w:rPr>
              <w:t>33</w:t>
            </w:r>
          </w:p>
        </w:tc>
      </w:tr>
      <w:tr w:rsidR="0088461F" w:rsidRPr="00A11F6E" w:rsidTr="0088461F">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8461F" w:rsidRPr="00A217B8" w:rsidRDefault="0088461F" w:rsidP="0088461F">
            <w:pPr>
              <w:pStyle w:val="ArtTabNormal"/>
              <w:rPr>
                <w:rFonts w:cs="Arial"/>
                <w:sz w:val="22"/>
                <w:szCs w:val="22"/>
              </w:rPr>
            </w:pPr>
            <w:bookmarkStart w:id="20" w:name="tabtxt_1575050_1933669441"/>
            <w:r w:rsidRPr="00A217B8">
              <w:rPr>
                <w:rFonts w:cs="Arial"/>
                <w:sz w:val="22"/>
                <w:szCs w:val="22"/>
              </w:rPr>
              <w:t>9</w:t>
            </w:r>
            <w:bookmarkEnd w:id="20"/>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8461F" w:rsidRPr="00A217B8" w:rsidRDefault="0088461F" w:rsidP="0088461F">
            <w:pPr>
              <w:pStyle w:val="TabHyperlink0"/>
              <w:rPr>
                <w:sz w:val="22"/>
                <w:szCs w:val="22"/>
              </w:rPr>
            </w:pPr>
            <w:hyperlink w:anchor="ant_1575050_1933669441" w:history="1">
              <w:r w:rsidRPr="00A217B8">
                <w:rPr>
                  <w:sz w:val="22"/>
                  <w:szCs w:val="22"/>
                </w:rPr>
                <w:t>В поселке Фирово Тверской области обновят спортивный корт</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88461F" w:rsidRPr="00A217B8" w:rsidRDefault="0088461F" w:rsidP="0088461F">
            <w:pPr>
              <w:pStyle w:val="ArtTabNormal"/>
              <w:jc w:val="center"/>
              <w:rPr>
                <w:rFonts w:cs="Arial"/>
                <w:sz w:val="22"/>
                <w:szCs w:val="22"/>
              </w:rPr>
            </w:pPr>
            <w:r w:rsidRPr="00A217B8">
              <w:rPr>
                <w:rFonts w:cs="Arial"/>
                <w:sz w:val="22"/>
                <w:szCs w:val="22"/>
              </w:rPr>
              <w:t>21</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88461F" w:rsidRPr="00A217B8" w:rsidRDefault="0088461F" w:rsidP="0088461F">
            <w:pPr>
              <w:pStyle w:val="ArtTabNormal"/>
              <w:jc w:val="center"/>
              <w:rPr>
                <w:rFonts w:cs="Arial"/>
                <w:sz w:val="22"/>
                <w:szCs w:val="22"/>
              </w:rPr>
            </w:pPr>
            <w:r w:rsidRPr="00A217B8">
              <w:rPr>
                <w:rFonts w:cs="Arial"/>
                <w:sz w:val="22"/>
                <w:szCs w:val="22"/>
              </w:rPr>
              <w:t>0,67</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88461F" w:rsidRPr="00A217B8" w:rsidRDefault="0088461F" w:rsidP="0088461F">
            <w:pPr>
              <w:pStyle w:val="ArtTabNormal"/>
              <w:jc w:val="center"/>
              <w:rPr>
                <w:rFonts w:cs="Arial"/>
                <w:sz w:val="22"/>
                <w:szCs w:val="22"/>
              </w:rPr>
            </w:pPr>
            <w:r w:rsidRPr="00A217B8">
              <w:rPr>
                <w:rFonts w:cs="Arial"/>
                <w:sz w:val="22"/>
                <w:szCs w:val="22"/>
              </w:rPr>
              <w:t>29</w:t>
            </w:r>
          </w:p>
        </w:tc>
      </w:tr>
      <w:tr w:rsidR="0088461F" w:rsidRPr="00A11F6E" w:rsidTr="0088461F">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8461F" w:rsidRPr="00A217B8" w:rsidRDefault="0088461F" w:rsidP="0088461F">
            <w:pPr>
              <w:pStyle w:val="ArtTabNormal"/>
              <w:rPr>
                <w:rFonts w:cs="Arial"/>
                <w:sz w:val="22"/>
                <w:szCs w:val="22"/>
              </w:rPr>
            </w:pPr>
            <w:bookmarkStart w:id="21" w:name="tabtxt_1575050_1933401566"/>
            <w:r w:rsidRPr="00A217B8">
              <w:rPr>
                <w:rFonts w:cs="Arial"/>
                <w:sz w:val="22"/>
                <w:szCs w:val="22"/>
              </w:rPr>
              <w:t>10</w:t>
            </w:r>
            <w:bookmarkEnd w:id="21"/>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8461F" w:rsidRPr="00A217B8" w:rsidRDefault="0088461F" w:rsidP="0088461F">
            <w:pPr>
              <w:pStyle w:val="TabHyperlink0"/>
              <w:rPr>
                <w:sz w:val="22"/>
                <w:szCs w:val="22"/>
              </w:rPr>
            </w:pPr>
            <w:hyperlink w:anchor="ant_1575050_1933401566" w:history="1">
              <w:r w:rsidRPr="00A217B8">
                <w:rPr>
                  <w:sz w:val="22"/>
                  <w:szCs w:val="22"/>
                </w:rPr>
                <w:t>В Тверской области молодым семьям торжественно вручили жилищные сертификаты</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88461F" w:rsidRPr="00A217B8" w:rsidRDefault="0088461F" w:rsidP="0088461F">
            <w:pPr>
              <w:pStyle w:val="ArtTabNormal"/>
              <w:jc w:val="center"/>
              <w:rPr>
                <w:rFonts w:cs="Arial"/>
                <w:sz w:val="22"/>
                <w:szCs w:val="22"/>
              </w:rPr>
            </w:pPr>
            <w:r w:rsidRPr="00A217B8">
              <w:rPr>
                <w:rFonts w:cs="Arial"/>
                <w:sz w:val="22"/>
                <w:szCs w:val="22"/>
              </w:rPr>
              <w:t>7</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88461F" w:rsidRPr="00A217B8" w:rsidRDefault="0088461F" w:rsidP="0088461F">
            <w:pPr>
              <w:pStyle w:val="ArtTabNormal"/>
              <w:jc w:val="center"/>
              <w:rPr>
                <w:rFonts w:cs="Arial"/>
                <w:sz w:val="22"/>
                <w:szCs w:val="22"/>
              </w:rPr>
            </w:pPr>
            <w:r w:rsidRPr="00A217B8">
              <w:rPr>
                <w:rFonts w:cs="Arial"/>
                <w:sz w:val="22"/>
                <w:szCs w:val="22"/>
              </w:rPr>
              <w:t>0,25</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88461F" w:rsidRPr="00A217B8" w:rsidRDefault="0088461F" w:rsidP="0088461F">
            <w:pPr>
              <w:pStyle w:val="ArtTabNormal"/>
              <w:jc w:val="center"/>
              <w:rPr>
                <w:rFonts w:cs="Arial"/>
                <w:sz w:val="22"/>
                <w:szCs w:val="22"/>
              </w:rPr>
            </w:pPr>
            <w:r w:rsidRPr="00A217B8">
              <w:rPr>
                <w:rFonts w:cs="Arial"/>
                <w:sz w:val="22"/>
                <w:szCs w:val="22"/>
              </w:rPr>
              <w:t>21</w:t>
            </w:r>
          </w:p>
        </w:tc>
      </w:tr>
    </w:tbl>
    <w:p w:rsidR="007817E5" w:rsidRDefault="007817E5" w:rsidP="008E5EBE">
      <w:pPr>
        <w:rPr>
          <w:b/>
          <w:noProof/>
          <w:sz w:val="22"/>
          <w:szCs w:val="22"/>
        </w:rPr>
      </w:pPr>
    </w:p>
    <w:p w:rsidR="005E40FA" w:rsidRPr="00D91238" w:rsidRDefault="008B7576" w:rsidP="00D91238">
      <w:pPr>
        <w:pStyle w:val="2"/>
        <w:rPr>
          <w:bCs w:val="0"/>
          <w:kern w:val="32"/>
          <w:sz w:val="28"/>
          <w:lang w:eastAsia="ru-RU"/>
        </w:rPr>
      </w:pPr>
      <w:bookmarkStart w:id="22" w:name="_Toc496394404"/>
      <w:r w:rsidRPr="000C1EAC">
        <w:rPr>
          <w:rStyle w:val="113"/>
          <w:szCs w:val="28"/>
        </w:rPr>
        <w:t>ДАЙДЖЕСТ НАИБОЛЕЕ ЗАМЕТНЫХ СООБЩЕНИЙ СМИ</w:t>
      </w:r>
      <w:bookmarkEnd w:id="22"/>
    </w:p>
    <w:p w:rsidR="00BC4A48" w:rsidRDefault="00BC4A48" w:rsidP="00EB1F32">
      <w:pPr>
        <w:rPr>
          <w:rFonts w:ascii="Arial" w:eastAsia="Arial" w:hAnsi="Arial" w:cs="Arial"/>
          <w:color w:val="000000"/>
          <w:sz w:val="22"/>
          <w:szCs w:val="22"/>
        </w:rPr>
      </w:pPr>
    </w:p>
    <w:p w:rsidR="0088461F" w:rsidRPr="0088461F" w:rsidRDefault="0088461F" w:rsidP="0088461F">
      <w:pPr>
        <w:tabs>
          <w:tab w:val="left" w:pos="0"/>
        </w:tabs>
        <w:ind w:left="-142"/>
        <w:rPr>
          <w:rFonts w:ascii="Arial" w:eastAsia="Arial" w:hAnsi="Arial" w:cs="Arial"/>
          <w:b/>
          <w:color w:val="000000"/>
          <w:sz w:val="22"/>
          <w:szCs w:val="22"/>
          <w:shd w:val="clear" w:color="auto" w:fill="FFFFFF"/>
        </w:rPr>
      </w:pPr>
      <w:r w:rsidRPr="0088461F">
        <w:rPr>
          <w:rFonts w:ascii="Arial" w:eastAsia="Arial" w:hAnsi="Arial" w:cs="Arial"/>
          <w:b/>
          <w:color w:val="000000"/>
          <w:sz w:val="22"/>
          <w:szCs w:val="22"/>
          <w:shd w:val="clear" w:color="auto" w:fill="FFFFFF"/>
        </w:rPr>
        <w:t>ТАСС, Москва, 3 марта 2022</w:t>
      </w:r>
    </w:p>
    <w:p w:rsidR="0088461F" w:rsidRPr="0088461F" w:rsidRDefault="0088461F" w:rsidP="0088461F">
      <w:pPr>
        <w:tabs>
          <w:tab w:val="left" w:pos="0"/>
        </w:tabs>
        <w:ind w:left="-142"/>
        <w:jc w:val="both"/>
        <w:outlineLvl w:val="1"/>
        <w:rPr>
          <w:rFonts w:ascii="Arial" w:eastAsia="Arial" w:hAnsi="Arial" w:cs="Arial"/>
          <w:color w:val="000000"/>
          <w:sz w:val="22"/>
          <w:szCs w:val="22"/>
          <w:shd w:val="clear" w:color="auto" w:fill="FFFFFF"/>
        </w:rPr>
      </w:pPr>
      <w:bookmarkStart w:id="23" w:name="ant_1575050_1933735644"/>
      <w:r w:rsidRPr="0088461F">
        <w:rPr>
          <w:rFonts w:ascii="Arial" w:eastAsia="Arial" w:hAnsi="Arial" w:cs="Arial"/>
          <w:color w:val="000000"/>
          <w:sz w:val="22"/>
          <w:szCs w:val="22"/>
          <w:shd w:val="clear" w:color="auto" w:fill="FFFFFF"/>
        </w:rPr>
        <w:t>В ТВЕРСКУЮ ОБЛАСТЬ ПРИБЫЛИ БОЛЕЕ 100 ЭВАКУИРОВАННЫХ ЖИТЕЛЕЙ ДНР И ЛНР</w:t>
      </w:r>
      <w:bookmarkEnd w:id="23"/>
    </w:p>
    <w:p w:rsidR="0088461F" w:rsidRPr="0088461F" w:rsidRDefault="0088461F" w:rsidP="0088461F">
      <w:pPr>
        <w:tabs>
          <w:tab w:val="left" w:pos="0"/>
        </w:tabs>
        <w:ind w:left="-142"/>
        <w:jc w:val="both"/>
        <w:rPr>
          <w:rFonts w:ascii="Arial" w:eastAsia="Arial" w:hAnsi="Arial" w:cs="Arial"/>
          <w:color w:val="000000"/>
          <w:sz w:val="22"/>
          <w:szCs w:val="22"/>
          <w:shd w:val="clear" w:color="auto" w:fill="FFFFFF"/>
        </w:rPr>
      </w:pPr>
      <w:r w:rsidRPr="0088461F">
        <w:rPr>
          <w:rFonts w:ascii="Arial" w:eastAsia="Arial" w:hAnsi="Arial" w:cs="Arial"/>
          <w:color w:val="000000"/>
          <w:sz w:val="22"/>
          <w:szCs w:val="22"/>
          <w:shd w:val="clear" w:color="auto" w:fill="FFFFFF"/>
        </w:rPr>
        <w:t xml:space="preserve">Более 100 эвакуированных жителей Донецкой и Луганской народной республик (ДНР и ЛНР) прибыли в Тверскую область, сообщил в четверг в прямом эфире телеканала "Россия-24 - Тверь" губернатор региона </w:t>
      </w:r>
      <w:r w:rsidRPr="0088461F">
        <w:rPr>
          <w:rFonts w:ascii="Arial" w:eastAsia="Arial" w:hAnsi="Arial" w:cs="Arial"/>
          <w:color w:val="000000"/>
          <w:sz w:val="22"/>
          <w:szCs w:val="22"/>
          <w:shd w:val="clear" w:color="auto" w:fill="C0C0C0"/>
        </w:rPr>
        <w:t>Игорь Руденя</w:t>
      </w:r>
      <w:r w:rsidRPr="0088461F">
        <w:rPr>
          <w:rFonts w:ascii="Arial" w:eastAsia="Arial" w:hAnsi="Arial" w:cs="Arial"/>
          <w:color w:val="000000"/>
          <w:sz w:val="22"/>
          <w:szCs w:val="22"/>
          <w:shd w:val="clear" w:color="auto" w:fill="FFFFFF"/>
        </w:rPr>
        <w:t xml:space="preserve">... Мы приготовили места, где мы бы могли их разместить, но они разъехались по своим родственникам", - сказал </w:t>
      </w:r>
      <w:r w:rsidRPr="0088461F">
        <w:rPr>
          <w:rFonts w:ascii="Arial" w:eastAsia="Arial" w:hAnsi="Arial" w:cs="Arial"/>
          <w:color w:val="000000"/>
          <w:sz w:val="22"/>
          <w:szCs w:val="22"/>
          <w:shd w:val="clear" w:color="auto" w:fill="C0C0C0"/>
        </w:rPr>
        <w:t>Руденя</w:t>
      </w:r>
      <w:r w:rsidRPr="0088461F">
        <w:rPr>
          <w:rFonts w:ascii="Arial" w:eastAsia="Arial" w:hAnsi="Arial" w:cs="Arial"/>
          <w:color w:val="000000"/>
          <w:sz w:val="22"/>
          <w:szCs w:val="22"/>
          <w:shd w:val="clear" w:color="auto" w:fill="FFFFFF"/>
        </w:rPr>
        <w:t xml:space="preserve">... </w:t>
      </w:r>
    </w:p>
    <w:p w:rsidR="0088461F" w:rsidRPr="0088461F" w:rsidRDefault="0088461F" w:rsidP="0088461F">
      <w:pPr>
        <w:tabs>
          <w:tab w:val="left" w:pos="0"/>
        </w:tabs>
        <w:ind w:left="-142"/>
        <w:rPr>
          <w:rFonts w:ascii="Arial" w:eastAsia="Arial" w:hAnsi="Arial" w:cs="Arial"/>
          <w:color w:val="0000FF"/>
          <w:sz w:val="22"/>
          <w:szCs w:val="22"/>
          <w:shd w:val="clear" w:color="auto" w:fill="FFFFFF"/>
        </w:rPr>
      </w:pPr>
      <w:hyperlink r:id="rId12" w:history="1">
        <w:r w:rsidRPr="0088461F">
          <w:rPr>
            <w:rFonts w:ascii="Arial" w:eastAsia="Arial" w:hAnsi="Arial" w:cs="Arial"/>
            <w:color w:val="0000FF"/>
            <w:sz w:val="22"/>
            <w:szCs w:val="22"/>
            <w:u w:val="single"/>
            <w:shd w:val="clear" w:color="auto" w:fill="FFFFFF"/>
          </w:rPr>
          <w:t>https://tass.ru/obschestvo/13957705</w:t>
        </w:r>
      </w:hyperlink>
    </w:p>
    <w:p w:rsidR="0088461F" w:rsidRPr="0088461F" w:rsidRDefault="0088461F" w:rsidP="0088461F">
      <w:pPr>
        <w:tabs>
          <w:tab w:val="left" w:pos="0"/>
        </w:tabs>
        <w:ind w:left="-142"/>
        <w:rPr>
          <w:rFonts w:ascii="Arial" w:eastAsia="Arial" w:hAnsi="Arial" w:cs="Arial"/>
          <w:color w:val="000000"/>
          <w:sz w:val="22"/>
          <w:szCs w:val="22"/>
          <w:u w:val="single"/>
          <w:shd w:val="clear" w:color="auto" w:fill="FFFFFF"/>
        </w:rPr>
      </w:pPr>
      <w:r w:rsidRPr="0088461F">
        <w:rPr>
          <w:rFonts w:ascii="Arial" w:eastAsia="Arial" w:hAnsi="Arial" w:cs="Arial"/>
          <w:color w:val="000000"/>
          <w:sz w:val="22"/>
          <w:szCs w:val="22"/>
          <w:u w:val="single"/>
          <w:shd w:val="clear" w:color="auto" w:fill="FFFFFF"/>
        </w:rPr>
        <w:t>Сообщения по событию:</w:t>
      </w:r>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3" w:history="1">
        <w:r w:rsidRPr="0088461F">
          <w:rPr>
            <w:rFonts w:ascii="Arial" w:eastAsia="Arial" w:hAnsi="Arial" w:cs="Arial"/>
            <w:color w:val="0000FF"/>
            <w:sz w:val="22"/>
            <w:szCs w:val="22"/>
            <w:u w:val="single"/>
            <w:shd w:val="clear" w:color="auto" w:fill="FFFFFF"/>
          </w:rPr>
          <w:t>Комсомольская правда (tver.kp.ru), Тверь, 4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4" w:history="1">
        <w:r w:rsidRPr="0088461F">
          <w:rPr>
            <w:rFonts w:ascii="Arial" w:eastAsia="Arial" w:hAnsi="Arial" w:cs="Arial"/>
            <w:color w:val="0000FF"/>
            <w:sz w:val="22"/>
            <w:szCs w:val="22"/>
            <w:u w:val="single"/>
            <w:shd w:val="clear" w:color="auto" w:fill="FFFFFF"/>
          </w:rPr>
          <w:t>Бельская правда (бельскаяправда.тверскаяобласть.рф), Белый,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5" w:history="1">
        <w:r w:rsidRPr="0088461F">
          <w:rPr>
            <w:rFonts w:ascii="Arial" w:eastAsia="Arial" w:hAnsi="Arial" w:cs="Arial"/>
            <w:color w:val="0000FF"/>
            <w:sz w:val="22"/>
            <w:szCs w:val="22"/>
            <w:u w:val="single"/>
            <w:shd w:val="clear" w:color="auto" w:fill="FFFFFF"/>
          </w:rPr>
          <w:t>Бельская правда (бельскаяправда.тверскаяобласть.рф), Белый,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6" w:history="1">
        <w:r w:rsidRPr="0088461F">
          <w:rPr>
            <w:rFonts w:ascii="Arial" w:eastAsia="Arial" w:hAnsi="Arial" w:cs="Arial"/>
            <w:color w:val="0000FF"/>
            <w:sz w:val="22"/>
            <w:szCs w:val="22"/>
            <w:u w:val="single"/>
            <w:shd w:val="clear" w:color="auto" w:fill="FFFFFF"/>
          </w:rPr>
          <w:t>Бельская правда (бельскаяправда.тверскаяобласть.рф), Белый,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7" w:history="1">
        <w:r w:rsidRPr="0088461F">
          <w:rPr>
            <w:rFonts w:ascii="Arial" w:eastAsia="Arial" w:hAnsi="Arial" w:cs="Arial"/>
            <w:color w:val="0000FF"/>
            <w:sz w:val="22"/>
            <w:szCs w:val="22"/>
            <w:u w:val="single"/>
            <w:shd w:val="clear" w:color="auto" w:fill="FFFFFF"/>
          </w:rPr>
          <w:t>Бельская правда (бельскаяправда.тверскаяобласть.рф), Белый,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8" w:history="1">
        <w:r w:rsidRPr="0088461F">
          <w:rPr>
            <w:rFonts w:ascii="Arial" w:eastAsia="Arial" w:hAnsi="Arial" w:cs="Arial"/>
            <w:color w:val="0000FF"/>
            <w:sz w:val="22"/>
            <w:szCs w:val="22"/>
            <w:u w:val="single"/>
            <w:shd w:val="clear" w:color="auto" w:fill="FFFFFF"/>
          </w:rPr>
          <w:t>Бельская правда (бельскаяправда.тверскаяобласть.рф), Белый,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9" w:history="1">
        <w:r w:rsidRPr="0088461F">
          <w:rPr>
            <w:rFonts w:ascii="Arial" w:eastAsia="Arial" w:hAnsi="Arial" w:cs="Arial"/>
            <w:color w:val="0000FF"/>
            <w:sz w:val="22"/>
            <w:szCs w:val="22"/>
            <w:u w:val="single"/>
            <w:shd w:val="clear" w:color="auto" w:fill="FFFFFF"/>
          </w:rPr>
          <w:t>Бельская правда (бельскаяправда.тверскаяобласть.рф), Белый,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20" w:history="1">
        <w:r w:rsidRPr="0088461F">
          <w:rPr>
            <w:rFonts w:ascii="Arial" w:eastAsia="Arial" w:hAnsi="Arial" w:cs="Arial"/>
            <w:color w:val="0000FF"/>
            <w:sz w:val="22"/>
            <w:szCs w:val="22"/>
            <w:u w:val="single"/>
            <w:shd w:val="clear" w:color="auto" w:fill="FFFFFF"/>
          </w:rPr>
          <w:t>Наша жизнь (нашажизнь.тверскаяобласть.рф), Лихославль,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21" w:history="1">
        <w:r w:rsidRPr="0088461F">
          <w:rPr>
            <w:rFonts w:ascii="Arial" w:eastAsia="Arial" w:hAnsi="Arial" w:cs="Arial"/>
            <w:color w:val="0000FF"/>
            <w:sz w:val="22"/>
            <w:szCs w:val="22"/>
            <w:u w:val="single"/>
            <w:shd w:val="clear" w:color="auto" w:fill="FFFFFF"/>
          </w:rPr>
          <w:t>Наша жизнь (нашажизнь.тверскаяобласть.рф), Лихославль,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22" w:history="1">
        <w:r w:rsidRPr="0088461F">
          <w:rPr>
            <w:rFonts w:ascii="Arial" w:eastAsia="Arial" w:hAnsi="Arial" w:cs="Arial"/>
            <w:color w:val="0000FF"/>
            <w:sz w:val="22"/>
            <w:szCs w:val="22"/>
            <w:u w:val="single"/>
            <w:shd w:val="clear" w:color="auto" w:fill="FFFFFF"/>
          </w:rPr>
          <w:t>Наша жизнь (нашажизнь.тверскаяобласть.рф), Лихославль,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23" w:history="1">
        <w:r w:rsidRPr="0088461F">
          <w:rPr>
            <w:rFonts w:ascii="Arial" w:eastAsia="Arial" w:hAnsi="Arial" w:cs="Arial"/>
            <w:color w:val="0000FF"/>
            <w:sz w:val="22"/>
            <w:szCs w:val="22"/>
            <w:u w:val="single"/>
            <w:shd w:val="clear" w:color="auto" w:fill="FFFFFF"/>
          </w:rPr>
          <w:t>Наша жизнь (нашажизнь.тверскаяобласть.рф), Лихославль,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24" w:history="1">
        <w:r w:rsidRPr="0088461F">
          <w:rPr>
            <w:rFonts w:ascii="Arial" w:eastAsia="Arial" w:hAnsi="Arial" w:cs="Arial"/>
            <w:color w:val="0000FF"/>
            <w:sz w:val="22"/>
            <w:szCs w:val="22"/>
            <w:u w:val="single"/>
            <w:shd w:val="clear" w:color="auto" w:fill="FFFFFF"/>
          </w:rPr>
          <w:t>Наша жизнь (нашажизнь.тверскаяобласть.рф), Лихославль,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25" w:history="1">
        <w:r w:rsidRPr="0088461F">
          <w:rPr>
            <w:rFonts w:ascii="Arial" w:eastAsia="Arial" w:hAnsi="Arial" w:cs="Arial"/>
            <w:color w:val="0000FF"/>
            <w:sz w:val="22"/>
            <w:szCs w:val="22"/>
            <w:u w:val="single"/>
            <w:shd w:val="clear" w:color="auto" w:fill="FFFFFF"/>
          </w:rPr>
          <w:t>Наша жизнь (нашажизнь.тверскаяобласть.рф), Лихославль,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26" w:history="1">
        <w:r w:rsidRPr="0088461F">
          <w:rPr>
            <w:rFonts w:ascii="Arial" w:eastAsia="Arial" w:hAnsi="Arial" w:cs="Arial"/>
            <w:color w:val="0000FF"/>
            <w:sz w:val="22"/>
            <w:szCs w:val="22"/>
            <w:u w:val="single"/>
            <w:shd w:val="clear" w:color="auto" w:fill="FFFFFF"/>
          </w:rPr>
          <w:t>ИА Красная весна (rossaprimavera.ru), Москва,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27" w:history="1">
        <w:r w:rsidRPr="0088461F">
          <w:rPr>
            <w:rFonts w:ascii="Arial" w:eastAsia="Arial" w:hAnsi="Arial" w:cs="Arial"/>
            <w:color w:val="0000FF"/>
            <w:sz w:val="22"/>
            <w:szCs w:val="22"/>
            <w:u w:val="single"/>
            <w:shd w:val="clear" w:color="auto" w:fill="FFFFFF"/>
          </w:rPr>
          <w:t>Сандовские вести (сандовскиевести.тверскаяобласть.рф), п.г.т. Сандово,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28" w:history="1">
        <w:r w:rsidRPr="0088461F">
          <w:rPr>
            <w:rFonts w:ascii="Arial" w:eastAsia="Arial" w:hAnsi="Arial" w:cs="Arial"/>
            <w:color w:val="0000FF"/>
            <w:sz w:val="22"/>
            <w:szCs w:val="22"/>
            <w:u w:val="single"/>
            <w:shd w:val="clear" w:color="auto" w:fill="FFFFFF"/>
          </w:rPr>
          <w:t>Сандовские вести (сандовскиевести.тверскаяобласть.рф), п.г.т. Сандово,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29" w:history="1">
        <w:r w:rsidRPr="0088461F">
          <w:rPr>
            <w:rFonts w:ascii="Arial" w:eastAsia="Arial" w:hAnsi="Arial" w:cs="Arial"/>
            <w:color w:val="0000FF"/>
            <w:sz w:val="22"/>
            <w:szCs w:val="22"/>
            <w:u w:val="single"/>
            <w:shd w:val="clear" w:color="auto" w:fill="FFFFFF"/>
          </w:rPr>
          <w:t>Сандовские вести (сандовскиевести.тверскаяобласть.рф), п.г.т. Сандово,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30" w:history="1">
        <w:r w:rsidRPr="0088461F">
          <w:rPr>
            <w:rFonts w:ascii="Arial" w:eastAsia="Arial" w:hAnsi="Arial" w:cs="Arial"/>
            <w:color w:val="0000FF"/>
            <w:sz w:val="22"/>
            <w:szCs w:val="22"/>
            <w:u w:val="single"/>
            <w:shd w:val="clear" w:color="auto" w:fill="FFFFFF"/>
          </w:rPr>
          <w:t>Сандовские вести (сандовскиевести.тверскаяобласть.рф), п.г.т. Сандово,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31" w:history="1">
        <w:r w:rsidRPr="0088461F">
          <w:rPr>
            <w:rFonts w:ascii="Arial" w:eastAsia="Arial" w:hAnsi="Arial" w:cs="Arial"/>
            <w:color w:val="0000FF"/>
            <w:sz w:val="22"/>
            <w:szCs w:val="22"/>
            <w:u w:val="single"/>
            <w:shd w:val="clear" w:color="auto" w:fill="FFFFFF"/>
          </w:rPr>
          <w:t>Сандовские вести (сандовскиевести.тверскаяобласть.рф), п.г.т. Сандово,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32" w:history="1">
        <w:r w:rsidRPr="0088461F">
          <w:rPr>
            <w:rFonts w:ascii="Arial" w:eastAsia="Arial" w:hAnsi="Arial" w:cs="Arial"/>
            <w:color w:val="0000FF"/>
            <w:sz w:val="22"/>
            <w:szCs w:val="22"/>
            <w:u w:val="single"/>
            <w:shd w:val="clear" w:color="auto" w:fill="FFFFFF"/>
          </w:rPr>
          <w:t>Сандовские вести (сандовскиевести.тверскаяобласть.рф), п.г.т. Сандово,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33" w:history="1">
        <w:r w:rsidRPr="0088461F">
          <w:rPr>
            <w:rFonts w:ascii="Arial" w:eastAsia="Arial" w:hAnsi="Arial" w:cs="Arial"/>
            <w:color w:val="0000FF"/>
            <w:sz w:val="22"/>
            <w:szCs w:val="22"/>
            <w:u w:val="single"/>
            <w:shd w:val="clear" w:color="auto" w:fill="FFFFFF"/>
          </w:rPr>
          <w:t>Вся Тверь (газета-вся-тверь.рф),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34" w:history="1">
        <w:r w:rsidRPr="0088461F">
          <w:rPr>
            <w:rFonts w:ascii="Arial" w:eastAsia="Arial" w:hAnsi="Arial" w:cs="Arial"/>
            <w:color w:val="0000FF"/>
            <w:sz w:val="22"/>
            <w:szCs w:val="22"/>
            <w:u w:val="single"/>
            <w:shd w:val="clear" w:color="auto" w:fill="FFFFFF"/>
          </w:rPr>
          <w:t>TvTver.ru,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35" w:history="1">
        <w:r w:rsidRPr="0088461F">
          <w:rPr>
            <w:rFonts w:ascii="Arial" w:eastAsia="Arial" w:hAnsi="Arial" w:cs="Arial"/>
            <w:color w:val="0000FF"/>
            <w:sz w:val="22"/>
            <w:szCs w:val="22"/>
            <w:u w:val="single"/>
            <w:shd w:val="clear" w:color="auto" w:fill="FFFFFF"/>
          </w:rPr>
          <w:t>Ленинское знамя (leninskoeznamya.tverreg.ru),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36" w:history="1">
        <w:r w:rsidRPr="0088461F">
          <w:rPr>
            <w:rFonts w:ascii="Arial" w:eastAsia="Arial" w:hAnsi="Arial" w:cs="Arial"/>
            <w:color w:val="0000FF"/>
            <w:sz w:val="22"/>
            <w:szCs w:val="22"/>
            <w:u w:val="single"/>
            <w:shd w:val="clear" w:color="auto" w:fill="FFFFFF"/>
          </w:rPr>
          <w:t>Зубцовская жизнь (зубцовскаяжизнь.тверскаяобласть.рф), Зубцов,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37" w:history="1">
        <w:r w:rsidRPr="0088461F">
          <w:rPr>
            <w:rFonts w:ascii="Arial" w:eastAsia="Arial" w:hAnsi="Arial" w:cs="Arial"/>
            <w:color w:val="0000FF"/>
            <w:sz w:val="22"/>
            <w:szCs w:val="22"/>
            <w:u w:val="single"/>
            <w:shd w:val="clear" w:color="auto" w:fill="FFFFFF"/>
          </w:rPr>
          <w:t>Зубцовская жизнь (зубцовскаяжизнь.тверскаяобласть.рф), Зубцов,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38" w:history="1">
        <w:r w:rsidRPr="0088461F">
          <w:rPr>
            <w:rFonts w:ascii="Arial" w:eastAsia="Arial" w:hAnsi="Arial" w:cs="Arial"/>
            <w:color w:val="0000FF"/>
            <w:sz w:val="22"/>
            <w:szCs w:val="22"/>
            <w:u w:val="single"/>
            <w:shd w:val="clear" w:color="auto" w:fill="FFFFFF"/>
          </w:rPr>
          <w:t>Зубцовская жизнь (зубцовскаяжизнь.тверскаяобласть.рф), Зубцов,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39" w:history="1">
        <w:r w:rsidRPr="0088461F">
          <w:rPr>
            <w:rFonts w:ascii="Arial" w:eastAsia="Arial" w:hAnsi="Arial" w:cs="Arial"/>
            <w:color w:val="0000FF"/>
            <w:sz w:val="22"/>
            <w:szCs w:val="22"/>
            <w:u w:val="single"/>
            <w:shd w:val="clear" w:color="auto" w:fill="FFFFFF"/>
          </w:rPr>
          <w:t>Зубцовская жизнь (зубцовскаяжизнь.тверскаяобласть.рф), Зубцов,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40" w:history="1">
        <w:r w:rsidRPr="0088461F">
          <w:rPr>
            <w:rFonts w:ascii="Arial" w:eastAsia="Arial" w:hAnsi="Arial" w:cs="Arial"/>
            <w:color w:val="0000FF"/>
            <w:sz w:val="22"/>
            <w:szCs w:val="22"/>
            <w:u w:val="single"/>
            <w:shd w:val="clear" w:color="auto" w:fill="FFFFFF"/>
          </w:rPr>
          <w:t>Зубцовская жизнь (зубцовскаяжизнь.тверскаяобласть.рф), Зубцов,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41" w:history="1">
        <w:r w:rsidRPr="0088461F">
          <w:rPr>
            <w:rFonts w:ascii="Arial" w:eastAsia="Arial" w:hAnsi="Arial" w:cs="Arial"/>
            <w:color w:val="0000FF"/>
            <w:sz w:val="22"/>
            <w:szCs w:val="22"/>
            <w:u w:val="single"/>
            <w:shd w:val="clear" w:color="auto" w:fill="FFFFFF"/>
          </w:rPr>
          <w:t>Зубцовская жизнь (зубцовскаяжизнь.тверскаяобласть.рф), Зубцов,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42" w:history="1">
        <w:r w:rsidRPr="0088461F">
          <w:rPr>
            <w:rFonts w:ascii="Arial" w:eastAsia="Arial" w:hAnsi="Arial" w:cs="Arial"/>
            <w:color w:val="0000FF"/>
            <w:sz w:val="22"/>
            <w:szCs w:val="22"/>
            <w:u w:val="single"/>
            <w:shd w:val="clear" w:color="auto" w:fill="FFFFFF"/>
          </w:rPr>
          <w:t>Аргументы и Факты (tver.aif.ru),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43" w:history="1">
        <w:r w:rsidRPr="0088461F">
          <w:rPr>
            <w:rFonts w:ascii="Arial" w:eastAsia="Arial" w:hAnsi="Arial" w:cs="Arial"/>
            <w:color w:val="0000FF"/>
            <w:sz w:val="22"/>
            <w:szCs w:val="22"/>
            <w:u w:val="single"/>
            <w:shd w:val="clear" w:color="auto" w:fill="FFFFFF"/>
          </w:rPr>
          <w:t>Спировские известия (спировскиеизвестия.тверскаяобласть.рф), п. Спирово,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44" w:history="1">
        <w:r w:rsidRPr="0088461F">
          <w:rPr>
            <w:rFonts w:ascii="Arial" w:eastAsia="Arial" w:hAnsi="Arial" w:cs="Arial"/>
            <w:color w:val="0000FF"/>
            <w:sz w:val="22"/>
            <w:szCs w:val="22"/>
            <w:u w:val="single"/>
            <w:shd w:val="clear" w:color="auto" w:fill="FFFFFF"/>
          </w:rPr>
          <w:t>ГТРК Тверь,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45" w:history="1">
        <w:r w:rsidRPr="0088461F">
          <w:rPr>
            <w:rFonts w:ascii="Arial" w:eastAsia="Arial" w:hAnsi="Arial" w:cs="Arial"/>
            <w:color w:val="0000FF"/>
            <w:sz w:val="22"/>
            <w:szCs w:val="22"/>
            <w:u w:val="single"/>
            <w:shd w:val="clear" w:color="auto" w:fill="FFFFFF"/>
          </w:rPr>
          <w:t>Тверская жизнь (tverlife.ru),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46" w:history="1">
        <w:r w:rsidRPr="0088461F">
          <w:rPr>
            <w:rFonts w:ascii="Arial" w:eastAsia="Arial" w:hAnsi="Arial" w:cs="Arial"/>
            <w:color w:val="0000FF"/>
            <w:sz w:val="22"/>
            <w:szCs w:val="22"/>
            <w:u w:val="single"/>
            <w:shd w:val="clear" w:color="auto" w:fill="FFFFFF"/>
          </w:rPr>
          <w:t>Тверь (toptver.ru),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47" w:history="1">
        <w:r w:rsidRPr="0088461F">
          <w:rPr>
            <w:rFonts w:ascii="Arial" w:eastAsia="Arial" w:hAnsi="Arial" w:cs="Arial"/>
            <w:color w:val="0000FF"/>
            <w:sz w:val="22"/>
            <w:szCs w:val="22"/>
            <w:u w:val="single"/>
            <w:shd w:val="clear" w:color="auto" w:fill="FFFFFF"/>
          </w:rPr>
          <w:t>Вперед (вперед.тверскаяобласть.рф), Калязин,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48" w:history="1">
        <w:r w:rsidRPr="0088461F">
          <w:rPr>
            <w:rFonts w:ascii="Arial" w:eastAsia="Arial" w:hAnsi="Arial" w:cs="Arial"/>
            <w:color w:val="0000FF"/>
            <w:sz w:val="22"/>
            <w:szCs w:val="22"/>
            <w:u w:val="single"/>
            <w:shd w:val="clear" w:color="auto" w:fill="FFFFFF"/>
          </w:rPr>
          <w:t>Вперед (вперед.тверскаяобласть.рф), Калязин,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49" w:history="1">
        <w:r w:rsidRPr="0088461F">
          <w:rPr>
            <w:rFonts w:ascii="Arial" w:eastAsia="Arial" w:hAnsi="Arial" w:cs="Arial"/>
            <w:color w:val="0000FF"/>
            <w:sz w:val="22"/>
            <w:szCs w:val="22"/>
            <w:u w:val="single"/>
            <w:shd w:val="clear" w:color="auto" w:fill="FFFFFF"/>
          </w:rPr>
          <w:t>Коммунар (коммунар.тверскаяобласть.рф), п. Фирово,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50" w:history="1">
        <w:r w:rsidRPr="0088461F">
          <w:rPr>
            <w:rFonts w:ascii="Arial" w:eastAsia="Arial" w:hAnsi="Arial" w:cs="Arial"/>
            <w:color w:val="0000FF"/>
            <w:sz w:val="22"/>
            <w:szCs w:val="22"/>
            <w:u w:val="single"/>
            <w:shd w:val="clear" w:color="auto" w:fill="FFFFFF"/>
          </w:rPr>
          <w:t>Коммунар (коммунар.тверскаяобласть.рф), п. Фирово,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51" w:history="1">
        <w:r w:rsidRPr="0088461F">
          <w:rPr>
            <w:rFonts w:ascii="Arial" w:eastAsia="Arial" w:hAnsi="Arial" w:cs="Arial"/>
            <w:color w:val="0000FF"/>
            <w:sz w:val="22"/>
            <w:szCs w:val="22"/>
            <w:u w:val="single"/>
            <w:shd w:val="clear" w:color="auto" w:fill="FFFFFF"/>
          </w:rPr>
          <w:t>Рамблер/финансы (finance.rambler.ru), Москва,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52" w:history="1">
        <w:r w:rsidRPr="0088461F">
          <w:rPr>
            <w:rFonts w:ascii="Arial" w:eastAsia="Arial" w:hAnsi="Arial" w:cs="Arial"/>
            <w:color w:val="0000FF"/>
            <w:sz w:val="22"/>
            <w:szCs w:val="22"/>
            <w:u w:val="single"/>
            <w:shd w:val="clear" w:color="auto" w:fill="FFFFFF"/>
          </w:rPr>
          <w:t>RuNews24 (runews24.ru), Москва,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53" w:history="1">
        <w:r w:rsidRPr="0088461F">
          <w:rPr>
            <w:rFonts w:ascii="Arial" w:eastAsia="Arial" w:hAnsi="Arial" w:cs="Arial"/>
            <w:color w:val="0000FF"/>
            <w:sz w:val="22"/>
            <w:szCs w:val="22"/>
            <w:u w:val="single"/>
            <w:shd w:val="clear" w:color="auto" w:fill="FFFFFF"/>
          </w:rPr>
          <w:t>Молоковский край (молоковскийкрай.тверскаяобласть.рф), п. Молоково,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54" w:history="1">
        <w:r w:rsidRPr="0088461F">
          <w:rPr>
            <w:rFonts w:ascii="Arial" w:eastAsia="Arial" w:hAnsi="Arial" w:cs="Arial"/>
            <w:color w:val="0000FF"/>
            <w:sz w:val="22"/>
            <w:szCs w:val="22"/>
            <w:u w:val="single"/>
            <w:shd w:val="clear" w:color="auto" w:fill="FFFFFF"/>
          </w:rPr>
          <w:t>Молоковский край (молоковскийкрай.тверскаяобласть.рф), п. Молоково,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55" w:history="1">
        <w:r w:rsidRPr="0088461F">
          <w:rPr>
            <w:rFonts w:ascii="Arial" w:eastAsia="Arial" w:hAnsi="Arial" w:cs="Arial"/>
            <w:color w:val="0000FF"/>
            <w:sz w:val="22"/>
            <w:szCs w:val="22"/>
            <w:u w:val="single"/>
            <w:shd w:val="clear" w:color="auto" w:fill="FFFFFF"/>
          </w:rPr>
          <w:t>Молоковский край (молоковскийкрай.тверскаяобласть.рф), п. Молоково,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56" w:history="1">
        <w:r w:rsidRPr="0088461F">
          <w:rPr>
            <w:rFonts w:ascii="Arial" w:eastAsia="Arial" w:hAnsi="Arial" w:cs="Arial"/>
            <w:color w:val="0000FF"/>
            <w:sz w:val="22"/>
            <w:szCs w:val="22"/>
            <w:u w:val="single"/>
            <w:shd w:val="clear" w:color="auto" w:fill="FFFFFF"/>
          </w:rPr>
          <w:t>Молоковский край (молоковскийкрай.тверскаяобласть.рф), п. Молоково,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57" w:history="1">
        <w:r w:rsidRPr="0088461F">
          <w:rPr>
            <w:rFonts w:ascii="Arial" w:eastAsia="Arial" w:hAnsi="Arial" w:cs="Arial"/>
            <w:color w:val="0000FF"/>
            <w:sz w:val="22"/>
            <w:szCs w:val="22"/>
            <w:u w:val="single"/>
            <w:shd w:val="clear" w:color="auto" w:fill="FFFFFF"/>
          </w:rPr>
          <w:t>Молоковский край (молоковскийкрай.тверскаяобласть.рф), п. Молоково,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58" w:history="1">
        <w:r w:rsidRPr="0088461F">
          <w:rPr>
            <w:rFonts w:ascii="Arial" w:eastAsia="Arial" w:hAnsi="Arial" w:cs="Arial"/>
            <w:color w:val="0000FF"/>
            <w:sz w:val="22"/>
            <w:szCs w:val="22"/>
            <w:u w:val="single"/>
            <w:shd w:val="clear" w:color="auto" w:fill="FFFFFF"/>
          </w:rPr>
          <w:t>Молоковский край (молоковскийкрай.тверскаяобласть.рф), п. Молоково,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59" w:history="1">
        <w:r w:rsidRPr="0088461F">
          <w:rPr>
            <w:rFonts w:ascii="Arial" w:eastAsia="Arial" w:hAnsi="Arial" w:cs="Arial"/>
            <w:color w:val="0000FF"/>
            <w:sz w:val="22"/>
            <w:szCs w:val="22"/>
            <w:u w:val="single"/>
            <w:shd w:val="clear" w:color="auto" w:fill="FFFFFF"/>
          </w:rPr>
          <w:t>Яндекс.Новости (yandex.ru/news), Москва,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60" w:history="1">
        <w:r w:rsidRPr="0088461F">
          <w:rPr>
            <w:rFonts w:ascii="Arial" w:eastAsia="Arial" w:hAnsi="Arial" w:cs="Arial"/>
            <w:color w:val="0000FF"/>
            <w:sz w:val="22"/>
            <w:szCs w:val="22"/>
            <w:u w:val="single"/>
            <w:shd w:val="clear" w:color="auto" w:fill="FFFFFF"/>
          </w:rPr>
          <w:t>Аргументы и Факты (tver.aif.ru),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61" w:history="1">
        <w:r w:rsidRPr="0088461F">
          <w:rPr>
            <w:rFonts w:ascii="Arial" w:eastAsia="Arial" w:hAnsi="Arial" w:cs="Arial"/>
            <w:color w:val="0000FF"/>
            <w:sz w:val="22"/>
            <w:szCs w:val="22"/>
            <w:u w:val="single"/>
            <w:shd w:val="clear" w:color="auto" w:fill="FFFFFF"/>
          </w:rPr>
          <w:t>Лесной вестник (леснойвестник.тверскаяобласть.рф), с. Лесное (Тверская обл.),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62" w:history="1">
        <w:r w:rsidRPr="0088461F">
          <w:rPr>
            <w:rFonts w:ascii="Arial" w:eastAsia="Arial" w:hAnsi="Arial" w:cs="Arial"/>
            <w:color w:val="0000FF"/>
            <w:sz w:val="22"/>
            <w:szCs w:val="22"/>
            <w:u w:val="single"/>
            <w:shd w:val="clear" w:color="auto" w:fill="FFFFFF"/>
          </w:rPr>
          <w:t>Лесной вестник (леснойвестник.тверскаяобласть.рф), с. Лесное (Тверская обл.),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63" w:history="1">
        <w:r w:rsidRPr="0088461F">
          <w:rPr>
            <w:rFonts w:ascii="Arial" w:eastAsia="Arial" w:hAnsi="Arial" w:cs="Arial"/>
            <w:color w:val="0000FF"/>
            <w:sz w:val="22"/>
            <w:szCs w:val="22"/>
            <w:u w:val="single"/>
            <w:shd w:val="clear" w:color="auto" w:fill="FFFFFF"/>
          </w:rPr>
          <w:t>Лесной вестник (леснойвестник.тверскаяобласть.рф), с. Лесное (Тверская обл.),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64" w:history="1">
        <w:r w:rsidRPr="0088461F">
          <w:rPr>
            <w:rFonts w:ascii="Arial" w:eastAsia="Arial" w:hAnsi="Arial" w:cs="Arial"/>
            <w:color w:val="0000FF"/>
            <w:sz w:val="22"/>
            <w:szCs w:val="22"/>
            <w:u w:val="single"/>
            <w:shd w:val="clear" w:color="auto" w:fill="FFFFFF"/>
          </w:rPr>
          <w:t>Андреапольские вести (андреапольскиевести.тверскаяобласть.рф), Андреаполь,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65" w:history="1">
        <w:r w:rsidRPr="0088461F">
          <w:rPr>
            <w:rFonts w:ascii="Arial" w:eastAsia="Arial" w:hAnsi="Arial" w:cs="Arial"/>
            <w:color w:val="0000FF"/>
            <w:sz w:val="22"/>
            <w:szCs w:val="22"/>
            <w:u w:val="single"/>
            <w:shd w:val="clear" w:color="auto" w:fill="FFFFFF"/>
          </w:rPr>
          <w:t>Андреапольские вести (андреапольскиевести.тверскаяобласть.рф), Андреаполь,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66" w:history="1">
        <w:r w:rsidRPr="0088461F">
          <w:rPr>
            <w:rFonts w:ascii="Arial" w:eastAsia="Arial" w:hAnsi="Arial" w:cs="Arial"/>
            <w:color w:val="0000FF"/>
            <w:sz w:val="22"/>
            <w:szCs w:val="22"/>
            <w:u w:val="single"/>
            <w:shd w:val="clear" w:color="auto" w:fill="FFFFFF"/>
          </w:rPr>
          <w:t>Афанасий-бизнес (afanasy.biz),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67" w:history="1">
        <w:r w:rsidRPr="0088461F">
          <w:rPr>
            <w:rFonts w:ascii="Arial" w:eastAsia="Arial" w:hAnsi="Arial" w:cs="Arial"/>
            <w:color w:val="0000FF"/>
            <w:sz w:val="22"/>
            <w:szCs w:val="22"/>
            <w:u w:val="single"/>
            <w:shd w:val="clear" w:color="auto" w:fill="FFFFFF"/>
          </w:rPr>
          <w:t>Gorodskoyportal.ru/tver,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68" w:history="1">
        <w:r w:rsidRPr="0088461F">
          <w:rPr>
            <w:rFonts w:ascii="Arial" w:eastAsia="Arial" w:hAnsi="Arial" w:cs="Arial"/>
            <w:color w:val="0000FF"/>
            <w:sz w:val="22"/>
            <w:szCs w:val="22"/>
            <w:u w:val="single"/>
            <w:shd w:val="clear" w:color="auto" w:fill="FFFFFF"/>
          </w:rPr>
          <w:t>РегиоН (regionews.ru), Москва,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69" w:history="1">
        <w:r w:rsidRPr="0088461F">
          <w:rPr>
            <w:rFonts w:ascii="Arial" w:eastAsia="Arial" w:hAnsi="Arial" w:cs="Arial"/>
            <w:color w:val="0000FF"/>
            <w:sz w:val="22"/>
            <w:szCs w:val="22"/>
            <w:u w:val="single"/>
            <w:shd w:val="clear" w:color="auto" w:fill="FFFFFF"/>
          </w:rPr>
          <w:t>Tverigrad.ru,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r w:rsidRPr="0088461F">
        <w:rPr>
          <w:rFonts w:ascii="Arial" w:eastAsia="Arial" w:hAnsi="Arial" w:cs="Arial"/>
          <w:color w:val="0000FF"/>
          <w:sz w:val="22"/>
          <w:szCs w:val="22"/>
          <w:shd w:val="clear" w:color="auto" w:fill="FFFFFF"/>
        </w:rPr>
        <w:t>ТАСС # Российские новости, Москва, 3 марта 2022</w:t>
      </w:r>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r w:rsidRPr="0088461F">
        <w:rPr>
          <w:rFonts w:ascii="Arial" w:eastAsia="Arial" w:hAnsi="Arial" w:cs="Arial"/>
          <w:color w:val="0000FF"/>
          <w:sz w:val="22"/>
          <w:szCs w:val="22"/>
          <w:shd w:val="clear" w:color="auto" w:fill="FFFFFF"/>
        </w:rPr>
        <w:t>ТАСС # Федеральные округа России, Москва, 3 марта 2022</w:t>
      </w:r>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70" w:history="1">
        <w:r w:rsidRPr="0088461F">
          <w:rPr>
            <w:rFonts w:ascii="Arial" w:eastAsia="Arial" w:hAnsi="Arial" w:cs="Arial"/>
            <w:color w:val="0000FF"/>
            <w:sz w:val="22"/>
            <w:szCs w:val="22"/>
            <w:u w:val="single"/>
            <w:shd w:val="clear" w:color="auto" w:fill="FFFFFF"/>
          </w:rPr>
          <w:t>Новая жизнь (новаяжизнь.тверскаяобласть.рф), Бологое,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71" w:history="1">
        <w:r w:rsidRPr="0088461F">
          <w:rPr>
            <w:rFonts w:ascii="Arial" w:eastAsia="Arial" w:hAnsi="Arial" w:cs="Arial"/>
            <w:color w:val="0000FF"/>
            <w:sz w:val="22"/>
            <w:szCs w:val="22"/>
            <w:u w:val="single"/>
            <w:shd w:val="clear" w:color="auto" w:fill="FFFFFF"/>
          </w:rPr>
          <w:t>Новая жизнь (новаяжизнь.тверскаяобласть.рф), Бологое,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72" w:history="1">
        <w:r w:rsidRPr="0088461F">
          <w:rPr>
            <w:rFonts w:ascii="Arial" w:eastAsia="Arial" w:hAnsi="Arial" w:cs="Arial"/>
            <w:color w:val="0000FF"/>
            <w:sz w:val="22"/>
            <w:szCs w:val="22"/>
            <w:u w:val="single"/>
            <w:shd w:val="clear" w:color="auto" w:fill="FFFFFF"/>
          </w:rPr>
          <w:t>Новая жизнь (новаяжизнь.тверскаяобласть.рф), Бологое,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73" w:history="1">
        <w:r w:rsidRPr="0088461F">
          <w:rPr>
            <w:rFonts w:ascii="Arial" w:eastAsia="Arial" w:hAnsi="Arial" w:cs="Arial"/>
            <w:color w:val="0000FF"/>
            <w:sz w:val="22"/>
            <w:szCs w:val="22"/>
            <w:u w:val="single"/>
            <w:shd w:val="clear" w:color="auto" w:fill="FFFFFF"/>
          </w:rPr>
          <w:t>Новая жизнь (новаяжизнь.тверскаяобласть.рф), Бологое,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74" w:history="1">
        <w:r w:rsidRPr="0088461F">
          <w:rPr>
            <w:rFonts w:ascii="Arial" w:eastAsia="Arial" w:hAnsi="Arial" w:cs="Arial"/>
            <w:color w:val="0000FF"/>
            <w:sz w:val="22"/>
            <w:szCs w:val="22"/>
            <w:u w:val="single"/>
            <w:shd w:val="clear" w:color="auto" w:fill="FFFFFF"/>
          </w:rPr>
          <w:t>Новая жизнь (новаяжизнь.тверскаяобласть.рф), Бологое,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75" w:history="1">
        <w:r w:rsidRPr="0088461F">
          <w:rPr>
            <w:rFonts w:ascii="Arial" w:eastAsia="Arial" w:hAnsi="Arial" w:cs="Arial"/>
            <w:color w:val="0000FF"/>
            <w:sz w:val="22"/>
            <w:szCs w:val="22"/>
            <w:u w:val="single"/>
            <w:shd w:val="clear" w:color="auto" w:fill="FFFFFF"/>
          </w:rPr>
          <w:t>Вышневолоцкая правда (вышневолоцкаяправда.тверскаяобласть.рф),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76" w:history="1">
        <w:r w:rsidRPr="0088461F">
          <w:rPr>
            <w:rFonts w:ascii="Arial" w:eastAsia="Arial" w:hAnsi="Arial" w:cs="Arial"/>
            <w:color w:val="0000FF"/>
            <w:sz w:val="22"/>
            <w:szCs w:val="22"/>
            <w:u w:val="single"/>
            <w:shd w:val="clear" w:color="auto" w:fill="FFFFFF"/>
          </w:rPr>
          <w:t>Вышневолоцкая правда (вышневолоцкаяправда.тверскаяобласть.рф),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77" w:history="1">
        <w:r w:rsidRPr="0088461F">
          <w:rPr>
            <w:rFonts w:ascii="Arial" w:eastAsia="Arial" w:hAnsi="Arial" w:cs="Arial"/>
            <w:color w:val="0000FF"/>
            <w:sz w:val="22"/>
            <w:szCs w:val="22"/>
            <w:u w:val="single"/>
            <w:shd w:val="clear" w:color="auto" w:fill="FFFFFF"/>
          </w:rPr>
          <w:t>Жарковский вестник (жарковскийвестник.тверскаяобласть.рф), п.г.т. Жарковский,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78" w:history="1">
        <w:r w:rsidRPr="0088461F">
          <w:rPr>
            <w:rFonts w:ascii="Arial" w:eastAsia="Arial" w:hAnsi="Arial" w:cs="Arial"/>
            <w:color w:val="0000FF"/>
            <w:sz w:val="22"/>
            <w:szCs w:val="22"/>
            <w:u w:val="single"/>
            <w:shd w:val="clear" w:color="auto" w:fill="FFFFFF"/>
          </w:rPr>
          <w:t>Вышневолоцкая правда (вышневолоцкаяправда.тверскаяобласть.рф),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79" w:history="1">
        <w:r w:rsidRPr="0088461F">
          <w:rPr>
            <w:rFonts w:ascii="Arial" w:eastAsia="Arial" w:hAnsi="Arial" w:cs="Arial"/>
            <w:color w:val="0000FF"/>
            <w:sz w:val="22"/>
            <w:szCs w:val="22"/>
            <w:u w:val="single"/>
            <w:shd w:val="clear" w:color="auto" w:fill="FFFFFF"/>
          </w:rPr>
          <w:t>Жарковский вестник (жарковскийвестник.тверскаяобласть.рф), п.г.т. Жарковский,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80" w:history="1">
        <w:r w:rsidRPr="0088461F">
          <w:rPr>
            <w:rFonts w:ascii="Arial" w:eastAsia="Arial" w:hAnsi="Arial" w:cs="Arial"/>
            <w:color w:val="0000FF"/>
            <w:sz w:val="22"/>
            <w:szCs w:val="22"/>
            <w:u w:val="single"/>
            <w:shd w:val="clear" w:color="auto" w:fill="FFFFFF"/>
          </w:rPr>
          <w:t>Жарковский вестник (жарковскийвестник.тверскаяобласть.рф), п.г.т. Жарковский,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81" w:history="1">
        <w:r w:rsidRPr="0088461F">
          <w:rPr>
            <w:rFonts w:ascii="Arial" w:eastAsia="Arial" w:hAnsi="Arial" w:cs="Arial"/>
            <w:color w:val="0000FF"/>
            <w:sz w:val="22"/>
            <w:szCs w:val="22"/>
            <w:u w:val="single"/>
            <w:shd w:val="clear" w:color="auto" w:fill="FFFFFF"/>
          </w:rPr>
          <w:t>Вышневолоцкая правда (вышневолоцкаяправда.тверскаяобласть.рф),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82" w:history="1">
        <w:r w:rsidRPr="0088461F">
          <w:rPr>
            <w:rFonts w:ascii="Arial" w:eastAsia="Arial" w:hAnsi="Arial" w:cs="Arial"/>
            <w:color w:val="0000FF"/>
            <w:sz w:val="22"/>
            <w:szCs w:val="22"/>
            <w:u w:val="single"/>
            <w:shd w:val="clear" w:color="auto" w:fill="FFFFFF"/>
          </w:rPr>
          <w:t>Вышневолоцкая правда (вышневолоцкаяправда.тверскаяобласть.рф),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83" w:history="1">
        <w:r w:rsidRPr="0088461F">
          <w:rPr>
            <w:rFonts w:ascii="Arial" w:eastAsia="Arial" w:hAnsi="Arial" w:cs="Arial"/>
            <w:color w:val="0000FF"/>
            <w:sz w:val="22"/>
            <w:szCs w:val="22"/>
            <w:u w:val="single"/>
            <w:shd w:val="clear" w:color="auto" w:fill="FFFFFF"/>
          </w:rPr>
          <w:t>Жарковский вестник (жарковскийвестник.тверскаяобласть.рф), п.г.т. Жарковский,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84" w:history="1">
        <w:r w:rsidRPr="0088461F">
          <w:rPr>
            <w:rFonts w:ascii="Arial" w:eastAsia="Arial" w:hAnsi="Arial" w:cs="Arial"/>
            <w:color w:val="0000FF"/>
            <w:sz w:val="22"/>
            <w:szCs w:val="22"/>
            <w:u w:val="single"/>
            <w:shd w:val="clear" w:color="auto" w:fill="FFFFFF"/>
          </w:rPr>
          <w:t>Жарковский вестник (жарковскийвестник.тверскаяобласть.рф), п.г.т. Жарковский,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85" w:history="1">
        <w:r w:rsidRPr="0088461F">
          <w:rPr>
            <w:rFonts w:ascii="Arial" w:eastAsia="Arial" w:hAnsi="Arial" w:cs="Arial"/>
            <w:color w:val="0000FF"/>
            <w:sz w:val="22"/>
            <w:szCs w:val="22"/>
            <w:u w:val="single"/>
            <w:shd w:val="clear" w:color="auto" w:fill="FFFFFF"/>
          </w:rPr>
          <w:t>Авангард (авангард.тверскаяобласть.рф), Западная Двина,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86" w:history="1">
        <w:r w:rsidRPr="0088461F">
          <w:rPr>
            <w:rFonts w:ascii="Arial" w:eastAsia="Arial" w:hAnsi="Arial" w:cs="Arial"/>
            <w:color w:val="0000FF"/>
            <w:sz w:val="22"/>
            <w:szCs w:val="22"/>
            <w:u w:val="single"/>
            <w:shd w:val="clear" w:color="auto" w:fill="FFFFFF"/>
          </w:rPr>
          <w:t>Авангард (авангард.тверскаяобласть.рф), Западная Двина,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87" w:history="1">
        <w:r w:rsidRPr="0088461F">
          <w:rPr>
            <w:rFonts w:ascii="Arial" w:eastAsia="Arial" w:hAnsi="Arial" w:cs="Arial"/>
            <w:color w:val="0000FF"/>
            <w:sz w:val="22"/>
            <w:szCs w:val="22"/>
            <w:u w:val="single"/>
            <w:shd w:val="clear" w:color="auto" w:fill="FFFFFF"/>
          </w:rPr>
          <w:t>Авангард (авангард.тверскаяобласть.рф), Западная Двина,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88" w:history="1">
        <w:r w:rsidRPr="0088461F">
          <w:rPr>
            <w:rFonts w:ascii="Arial" w:eastAsia="Arial" w:hAnsi="Arial" w:cs="Arial"/>
            <w:color w:val="0000FF"/>
            <w:sz w:val="22"/>
            <w:szCs w:val="22"/>
            <w:u w:val="single"/>
            <w:shd w:val="clear" w:color="auto" w:fill="FFFFFF"/>
          </w:rPr>
          <w:t>Авангард (авангард.тверскаяобласть.рф), Западная Двина,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89" w:history="1">
        <w:r w:rsidRPr="0088461F">
          <w:rPr>
            <w:rFonts w:ascii="Arial" w:eastAsia="Arial" w:hAnsi="Arial" w:cs="Arial"/>
            <w:color w:val="0000FF"/>
            <w:sz w:val="22"/>
            <w:szCs w:val="22"/>
            <w:u w:val="single"/>
            <w:shd w:val="clear" w:color="auto" w:fill="FFFFFF"/>
          </w:rPr>
          <w:t>Авангард (авангард.тверскаяобласть.рф), Западная Двина,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90" w:history="1">
        <w:r w:rsidRPr="0088461F">
          <w:rPr>
            <w:rFonts w:ascii="Arial" w:eastAsia="Arial" w:hAnsi="Arial" w:cs="Arial"/>
            <w:color w:val="0000FF"/>
            <w:sz w:val="22"/>
            <w:szCs w:val="22"/>
            <w:u w:val="single"/>
            <w:shd w:val="clear" w:color="auto" w:fill="FFFFFF"/>
          </w:rPr>
          <w:t>Спировские известия (спировскиеизвестия.тверскаяобласть.рф), п. Спирово,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91" w:history="1">
        <w:r w:rsidRPr="0088461F">
          <w:rPr>
            <w:rFonts w:ascii="Arial" w:eastAsia="Arial" w:hAnsi="Arial" w:cs="Arial"/>
            <w:color w:val="0000FF"/>
            <w:sz w:val="22"/>
            <w:szCs w:val="22"/>
            <w:u w:val="single"/>
            <w:shd w:val="clear" w:color="auto" w:fill="FFFFFF"/>
          </w:rPr>
          <w:t>Спировские известия (спировскиеизвестия.тверскаяобласть.рф), п. Спирово,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92" w:history="1">
        <w:r w:rsidRPr="0088461F">
          <w:rPr>
            <w:rFonts w:ascii="Arial" w:eastAsia="Arial" w:hAnsi="Arial" w:cs="Arial"/>
            <w:color w:val="0000FF"/>
            <w:sz w:val="22"/>
            <w:szCs w:val="22"/>
            <w:u w:val="single"/>
            <w:shd w:val="clear" w:color="auto" w:fill="FFFFFF"/>
          </w:rPr>
          <w:t>Спировские известия (спировскиеизвестия.тверскаяобласть.рф), п. Спирово,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93" w:history="1">
        <w:r w:rsidRPr="0088461F">
          <w:rPr>
            <w:rFonts w:ascii="Arial" w:eastAsia="Arial" w:hAnsi="Arial" w:cs="Arial"/>
            <w:color w:val="0000FF"/>
            <w:sz w:val="22"/>
            <w:szCs w:val="22"/>
            <w:u w:val="single"/>
            <w:shd w:val="clear" w:color="auto" w:fill="FFFFFF"/>
          </w:rPr>
          <w:t>Спировские известия (спировскиеизвестия.тверскаяобласть.рф), п. Спирово,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94" w:history="1">
        <w:r w:rsidRPr="0088461F">
          <w:rPr>
            <w:rFonts w:ascii="Arial" w:eastAsia="Arial" w:hAnsi="Arial" w:cs="Arial"/>
            <w:color w:val="0000FF"/>
            <w:sz w:val="22"/>
            <w:szCs w:val="22"/>
            <w:u w:val="single"/>
            <w:shd w:val="clear" w:color="auto" w:fill="FFFFFF"/>
          </w:rPr>
          <w:t>ГТРК Тверь,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95" w:history="1">
        <w:r w:rsidRPr="0088461F">
          <w:rPr>
            <w:rFonts w:ascii="Arial" w:eastAsia="Arial" w:hAnsi="Arial" w:cs="Arial"/>
            <w:color w:val="0000FF"/>
            <w:sz w:val="22"/>
            <w:szCs w:val="22"/>
            <w:u w:val="single"/>
            <w:shd w:val="clear" w:color="auto" w:fill="FFFFFF"/>
          </w:rPr>
          <w:t>Ленинское знамя (leninskoeznamya.tverreg.ru),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96" w:history="1">
        <w:r w:rsidRPr="0088461F">
          <w:rPr>
            <w:rFonts w:ascii="Arial" w:eastAsia="Arial" w:hAnsi="Arial" w:cs="Arial"/>
            <w:color w:val="0000FF"/>
            <w:sz w:val="22"/>
            <w:szCs w:val="22"/>
            <w:u w:val="single"/>
            <w:shd w:val="clear" w:color="auto" w:fill="FFFFFF"/>
          </w:rPr>
          <w:t>ГТРК Тверь,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97" w:history="1">
        <w:r w:rsidRPr="0088461F">
          <w:rPr>
            <w:rFonts w:ascii="Arial" w:eastAsia="Arial" w:hAnsi="Arial" w:cs="Arial"/>
            <w:color w:val="0000FF"/>
            <w:sz w:val="22"/>
            <w:szCs w:val="22"/>
            <w:u w:val="single"/>
            <w:shd w:val="clear" w:color="auto" w:fill="FFFFFF"/>
          </w:rPr>
          <w:t>ГТРК Тверь,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98" w:history="1">
        <w:r w:rsidRPr="0088461F">
          <w:rPr>
            <w:rFonts w:ascii="Arial" w:eastAsia="Arial" w:hAnsi="Arial" w:cs="Arial"/>
            <w:color w:val="0000FF"/>
            <w:sz w:val="22"/>
            <w:szCs w:val="22"/>
            <w:u w:val="single"/>
            <w:shd w:val="clear" w:color="auto" w:fill="FFFFFF"/>
          </w:rPr>
          <w:t>ГТРК Тверь,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99" w:history="1">
        <w:r w:rsidRPr="0088461F">
          <w:rPr>
            <w:rFonts w:ascii="Arial" w:eastAsia="Arial" w:hAnsi="Arial" w:cs="Arial"/>
            <w:color w:val="0000FF"/>
            <w:sz w:val="22"/>
            <w:szCs w:val="22"/>
            <w:u w:val="single"/>
            <w:shd w:val="clear" w:color="auto" w:fill="FFFFFF"/>
          </w:rPr>
          <w:t>Аргументы и Факты (tver.aif.ru),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00" w:history="1">
        <w:r w:rsidRPr="0088461F">
          <w:rPr>
            <w:rFonts w:ascii="Arial" w:eastAsia="Arial" w:hAnsi="Arial" w:cs="Arial"/>
            <w:color w:val="0000FF"/>
            <w:sz w:val="22"/>
            <w:szCs w:val="22"/>
            <w:u w:val="single"/>
            <w:shd w:val="clear" w:color="auto" w:fill="FFFFFF"/>
          </w:rPr>
          <w:t>Ленинское знамя (leninskoeznamya.tverreg.ru),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01" w:history="1">
        <w:r w:rsidRPr="0088461F">
          <w:rPr>
            <w:rFonts w:ascii="Arial" w:eastAsia="Arial" w:hAnsi="Arial" w:cs="Arial"/>
            <w:color w:val="0000FF"/>
            <w:sz w:val="22"/>
            <w:szCs w:val="22"/>
            <w:u w:val="single"/>
            <w:shd w:val="clear" w:color="auto" w:fill="FFFFFF"/>
          </w:rPr>
          <w:t>Ленинское знамя (leninskoeznamya.tverreg.ru),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02" w:history="1">
        <w:r w:rsidRPr="0088461F">
          <w:rPr>
            <w:rFonts w:ascii="Arial" w:eastAsia="Arial" w:hAnsi="Arial" w:cs="Arial"/>
            <w:color w:val="0000FF"/>
            <w:sz w:val="22"/>
            <w:szCs w:val="22"/>
            <w:u w:val="single"/>
            <w:shd w:val="clear" w:color="auto" w:fill="FFFFFF"/>
          </w:rPr>
          <w:t>Ленинское знамя (leninskoeznamya.tverreg.ru),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03" w:history="1">
        <w:r w:rsidRPr="0088461F">
          <w:rPr>
            <w:rFonts w:ascii="Arial" w:eastAsia="Arial" w:hAnsi="Arial" w:cs="Arial"/>
            <w:color w:val="0000FF"/>
            <w:sz w:val="22"/>
            <w:szCs w:val="22"/>
            <w:u w:val="single"/>
            <w:shd w:val="clear" w:color="auto" w:fill="FFFFFF"/>
          </w:rPr>
          <w:t>Ленинское знамя (leninskoeznamya.tverreg.ru),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04" w:history="1">
        <w:r w:rsidRPr="0088461F">
          <w:rPr>
            <w:rFonts w:ascii="Arial" w:eastAsia="Arial" w:hAnsi="Arial" w:cs="Arial"/>
            <w:color w:val="0000FF"/>
            <w:sz w:val="22"/>
            <w:szCs w:val="22"/>
            <w:u w:val="single"/>
            <w:shd w:val="clear" w:color="auto" w:fill="FFFFFF"/>
          </w:rPr>
          <w:t>Тверская жизнь (tverlife.ru),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05" w:history="1">
        <w:r w:rsidRPr="0088461F">
          <w:rPr>
            <w:rFonts w:ascii="Arial" w:eastAsia="Arial" w:hAnsi="Arial" w:cs="Arial"/>
            <w:color w:val="0000FF"/>
            <w:sz w:val="22"/>
            <w:szCs w:val="22"/>
            <w:u w:val="single"/>
            <w:shd w:val="clear" w:color="auto" w:fill="FFFFFF"/>
          </w:rPr>
          <w:t>RuNews24 (runews24.ru), Москва,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06" w:history="1">
        <w:r w:rsidRPr="0088461F">
          <w:rPr>
            <w:rFonts w:ascii="Arial" w:eastAsia="Arial" w:hAnsi="Arial" w:cs="Arial"/>
            <w:color w:val="0000FF"/>
            <w:sz w:val="22"/>
            <w:szCs w:val="22"/>
            <w:u w:val="single"/>
            <w:shd w:val="clear" w:color="auto" w:fill="FFFFFF"/>
          </w:rPr>
          <w:t>Тверское информационное агентство (tvernews.ru),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07" w:history="1">
        <w:r w:rsidRPr="0088461F">
          <w:rPr>
            <w:rFonts w:ascii="Arial" w:eastAsia="Arial" w:hAnsi="Arial" w:cs="Arial"/>
            <w:color w:val="0000FF"/>
            <w:sz w:val="22"/>
            <w:szCs w:val="22"/>
            <w:u w:val="single"/>
            <w:shd w:val="clear" w:color="auto" w:fill="FFFFFF"/>
          </w:rPr>
          <w:t>Tverigrad.ru,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08" w:history="1">
        <w:r w:rsidRPr="0088461F">
          <w:rPr>
            <w:rFonts w:ascii="Arial" w:eastAsia="Arial" w:hAnsi="Arial" w:cs="Arial"/>
            <w:color w:val="0000FF"/>
            <w:sz w:val="22"/>
            <w:szCs w:val="22"/>
            <w:u w:val="single"/>
            <w:shd w:val="clear" w:color="auto" w:fill="FFFFFF"/>
          </w:rPr>
          <w:t>РегиоН (regionews.ru), Москва,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09" w:history="1">
        <w:r w:rsidRPr="0088461F">
          <w:rPr>
            <w:rFonts w:ascii="Arial" w:eastAsia="Arial" w:hAnsi="Arial" w:cs="Arial"/>
            <w:color w:val="0000FF"/>
            <w:sz w:val="22"/>
            <w:szCs w:val="22"/>
            <w:u w:val="single"/>
            <w:shd w:val="clear" w:color="auto" w:fill="FFFFFF"/>
          </w:rPr>
          <w:t>Gorodskoyportal.ru/tver,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10" w:history="1">
        <w:r w:rsidRPr="0088461F">
          <w:rPr>
            <w:rFonts w:ascii="Arial" w:eastAsia="Arial" w:hAnsi="Arial" w:cs="Arial"/>
            <w:color w:val="0000FF"/>
            <w:sz w:val="22"/>
            <w:szCs w:val="22"/>
            <w:u w:val="single"/>
            <w:shd w:val="clear" w:color="auto" w:fill="FFFFFF"/>
          </w:rPr>
          <w:t>Комсомольская правда (tver.kp.ru),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11" w:history="1">
        <w:r w:rsidRPr="0088461F">
          <w:rPr>
            <w:rFonts w:ascii="Arial" w:eastAsia="Arial" w:hAnsi="Arial" w:cs="Arial"/>
            <w:color w:val="0000FF"/>
            <w:sz w:val="22"/>
            <w:szCs w:val="22"/>
            <w:u w:val="single"/>
            <w:shd w:val="clear" w:color="auto" w:fill="FFFFFF"/>
          </w:rPr>
          <w:t>Коммунар (коммунар.тверскаяобласть.рф), п. Фирово,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12" w:history="1">
        <w:r w:rsidRPr="0088461F">
          <w:rPr>
            <w:rFonts w:ascii="Arial" w:eastAsia="Arial" w:hAnsi="Arial" w:cs="Arial"/>
            <w:color w:val="0000FF"/>
            <w:sz w:val="22"/>
            <w:szCs w:val="22"/>
            <w:u w:val="single"/>
            <w:shd w:val="clear" w:color="auto" w:fill="FFFFFF"/>
          </w:rPr>
          <w:t>Коммунар (коммунар.тверскаяобласть.рф), п. Фирово,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13" w:history="1">
        <w:r w:rsidRPr="0088461F">
          <w:rPr>
            <w:rFonts w:ascii="Arial" w:eastAsia="Arial" w:hAnsi="Arial" w:cs="Arial"/>
            <w:color w:val="0000FF"/>
            <w:sz w:val="22"/>
            <w:szCs w:val="22"/>
            <w:u w:val="single"/>
            <w:shd w:val="clear" w:color="auto" w:fill="FFFFFF"/>
          </w:rPr>
          <w:t>TvTver.ru,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14" w:history="1">
        <w:r w:rsidRPr="0088461F">
          <w:rPr>
            <w:rFonts w:ascii="Arial" w:eastAsia="Arial" w:hAnsi="Arial" w:cs="Arial"/>
            <w:color w:val="0000FF"/>
            <w:sz w:val="22"/>
            <w:szCs w:val="22"/>
            <w:u w:val="single"/>
            <w:shd w:val="clear" w:color="auto" w:fill="FFFFFF"/>
          </w:rPr>
          <w:t>Коммунар (коммунар.тверскаяобласть.рф), п. Фирово,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15" w:history="1">
        <w:r w:rsidRPr="0088461F">
          <w:rPr>
            <w:rFonts w:ascii="Arial" w:eastAsia="Arial" w:hAnsi="Arial" w:cs="Arial"/>
            <w:color w:val="0000FF"/>
            <w:sz w:val="22"/>
            <w:szCs w:val="22"/>
            <w:u w:val="single"/>
            <w:shd w:val="clear" w:color="auto" w:fill="FFFFFF"/>
          </w:rPr>
          <w:t>Вперед (вперед.тверскаяобласть.рф), Калязин,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16" w:history="1">
        <w:r w:rsidRPr="0088461F">
          <w:rPr>
            <w:rFonts w:ascii="Arial" w:eastAsia="Arial" w:hAnsi="Arial" w:cs="Arial"/>
            <w:color w:val="0000FF"/>
            <w:sz w:val="22"/>
            <w:szCs w:val="22"/>
            <w:u w:val="single"/>
            <w:shd w:val="clear" w:color="auto" w:fill="FFFFFF"/>
          </w:rPr>
          <w:t>Вперед (вперед.тверскаяобласть.рф), Калязин,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17" w:history="1">
        <w:r w:rsidRPr="0088461F">
          <w:rPr>
            <w:rFonts w:ascii="Arial" w:eastAsia="Arial" w:hAnsi="Arial" w:cs="Arial"/>
            <w:color w:val="0000FF"/>
            <w:sz w:val="22"/>
            <w:szCs w:val="22"/>
            <w:u w:val="single"/>
            <w:shd w:val="clear" w:color="auto" w:fill="FFFFFF"/>
          </w:rPr>
          <w:t>Вперед (вперед.тверскаяобласть.рф), Калязин,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18" w:history="1">
        <w:r w:rsidRPr="0088461F">
          <w:rPr>
            <w:rFonts w:ascii="Arial" w:eastAsia="Arial" w:hAnsi="Arial" w:cs="Arial"/>
            <w:color w:val="0000FF"/>
            <w:sz w:val="22"/>
            <w:szCs w:val="22"/>
            <w:u w:val="single"/>
            <w:shd w:val="clear" w:color="auto" w:fill="FFFFFF"/>
          </w:rPr>
          <w:t>Тверь (toptver.ru),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19" w:history="1">
        <w:r w:rsidRPr="0088461F">
          <w:rPr>
            <w:rFonts w:ascii="Arial" w:eastAsia="Arial" w:hAnsi="Arial" w:cs="Arial"/>
            <w:color w:val="0000FF"/>
            <w:sz w:val="22"/>
            <w:szCs w:val="22"/>
            <w:u w:val="single"/>
            <w:shd w:val="clear" w:color="auto" w:fill="FFFFFF"/>
          </w:rPr>
          <w:t>Тверские ведомости (vedtver.ru),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20" w:history="1">
        <w:r w:rsidRPr="0088461F">
          <w:rPr>
            <w:rFonts w:ascii="Arial" w:eastAsia="Arial" w:hAnsi="Arial" w:cs="Arial"/>
            <w:color w:val="0000FF"/>
            <w:sz w:val="22"/>
            <w:szCs w:val="22"/>
            <w:u w:val="single"/>
            <w:shd w:val="clear" w:color="auto" w:fill="FFFFFF"/>
          </w:rPr>
          <w:t>Тверь (toptver.ru),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21" w:history="1">
        <w:r w:rsidRPr="0088461F">
          <w:rPr>
            <w:rFonts w:ascii="Arial" w:eastAsia="Arial" w:hAnsi="Arial" w:cs="Arial"/>
            <w:color w:val="0000FF"/>
            <w:sz w:val="22"/>
            <w:szCs w:val="22"/>
            <w:u w:val="single"/>
            <w:shd w:val="clear" w:color="auto" w:fill="FFFFFF"/>
          </w:rPr>
          <w:t>Тверские ведомости (vedtver.ru),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22" w:history="1">
        <w:r w:rsidRPr="0088461F">
          <w:rPr>
            <w:rFonts w:ascii="Arial" w:eastAsia="Arial" w:hAnsi="Arial" w:cs="Arial"/>
            <w:color w:val="0000FF"/>
            <w:sz w:val="22"/>
            <w:szCs w:val="22"/>
            <w:u w:val="single"/>
            <w:shd w:val="clear" w:color="auto" w:fill="FFFFFF"/>
          </w:rPr>
          <w:t>Gorodskoyportal.ru/tver,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23" w:history="1">
        <w:r w:rsidRPr="0088461F">
          <w:rPr>
            <w:rFonts w:ascii="Arial" w:eastAsia="Arial" w:hAnsi="Arial" w:cs="Arial"/>
            <w:color w:val="0000FF"/>
            <w:sz w:val="22"/>
            <w:szCs w:val="22"/>
            <w:u w:val="single"/>
            <w:shd w:val="clear" w:color="auto" w:fill="FFFFFF"/>
          </w:rPr>
          <w:t>Андреапольские вести (андреапольскиевести.тверскаяобласть.рф), Андреаполь,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24" w:history="1">
        <w:r w:rsidRPr="0088461F">
          <w:rPr>
            <w:rFonts w:ascii="Arial" w:eastAsia="Arial" w:hAnsi="Arial" w:cs="Arial"/>
            <w:color w:val="0000FF"/>
            <w:sz w:val="22"/>
            <w:szCs w:val="22"/>
            <w:u w:val="single"/>
            <w:shd w:val="clear" w:color="auto" w:fill="FFFFFF"/>
          </w:rPr>
          <w:t>Андреапольские вести (андреапольскиевести.тверскаяобласть.рф), Андреаполь,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25" w:history="1">
        <w:r w:rsidRPr="0088461F">
          <w:rPr>
            <w:rFonts w:ascii="Arial" w:eastAsia="Arial" w:hAnsi="Arial" w:cs="Arial"/>
            <w:color w:val="0000FF"/>
            <w:sz w:val="22"/>
            <w:szCs w:val="22"/>
            <w:u w:val="single"/>
            <w:shd w:val="clear" w:color="auto" w:fill="FFFFFF"/>
          </w:rPr>
          <w:t>Андреапольские вести (андреапольскиевести.тверскаяобласть.рф), Андреаполь,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26" w:history="1">
        <w:r w:rsidRPr="0088461F">
          <w:rPr>
            <w:rFonts w:ascii="Arial" w:eastAsia="Arial" w:hAnsi="Arial" w:cs="Arial"/>
            <w:color w:val="0000FF"/>
            <w:sz w:val="22"/>
            <w:szCs w:val="22"/>
            <w:u w:val="single"/>
            <w:shd w:val="clear" w:color="auto" w:fill="FFFFFF"/>
          </w:rPr>
          <w:t>Андреапольские вести (андреапольскиевести.тверскаяобласть.рф), Андреаполь,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27" w:history="1">
        <w:r w:rsidRPr="0088461F">
          <w:rPr>
            <w:rFonts w:ascii="Arial" w:eastAsia="Arial" w:hAnsi="Arial" w:cs="Arial"/>
            <w:color w:val="0000FF"/>
            <w:sz w:val="22"/>
            <w:szCs w:val="22"/>
            <w:u w:val="single"/>
            <w:shd w:val="clear" w:color="auto" w:fill="FFFFFF"/>
          </w:rPr>
          <w:t>Tverigrad.ru,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28" w:history="1">
        <w:r w:rsidRPr="0088461F">
          <w:rPr>
            <w:rFonts w:ascii="Arial" w:eastAsia="Arial" w:hAnsi="Arial" w:cs="Arial"/>
            <w:color w:val="0000FF"/>
            <w:sz w:val="22"/>
            <w:szCs w:val="22"/>
            <w:u w:val="single"/>
            <w:shd w:val="clear" w:color="auto" w:fill="FFFFFF"/>
          </w:rPr>
          <w:t>Лесной вестник (леснойвестник.тверскаяобласть.рф), с. Лесное (Тверская обл.),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29" w:history="1">
        <w:r w:rsidRPr="0088461F">
          <w:rPr>
            <w:rFonts w:ascii="Arial" w:eastAsia="Arial" w:hAnsi="Arial" w:cs="Arial"/>
            <w:color w:val="0000FF"/>
            <w:sz w:val="22"/>
            <w:szCs w:val="22"/>
            <w:u w:val="single"/>
            <w:shd w:val="clear" w:color="auto" w:fill="FFFFFF"/>
          </w:rPr>
          <w:t>Лесной вестник (леснойвестник.тверскаяобласть.рф), с. Лесное (Тверская обл.),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30" w:history="1">
        <w:r w:rsidRPr="0088461F">
          <w:rPr>
            <w:rFonts w:ascii="Arial" w:eastAsia="Arial" w:hAnsi="Arial" w:cs="Arial"/>
            <w:color w:val="0000FF"/>
            <w:sz w:val="22"/>
            <w:szCs w:val="22"/>
            <w:u w:val="single"/>
            <w:shd w:val="clear" w:color="auto" w:fill="FFFFFF"/>
          </w:rPr>
          <w:t>Лесной вестник (леснойвестник.тверскаяобласть.рф), с. Лесное (Тверская обл.),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31" w:history="1">
        <w:r w:rsidRPr="0088461F">
          <w:rPr>
            <w:rFonts w:ascii="Arial" w:eastAsia="Arial" w:hAnsi="Arial" w:cs="Arial"/>
            <w:color w:val="0000FF"/>
            <w:sz w:val="22"/>
            <w:szCs w:val="22"/>
            <w:u w:val="single"/>
            <w:shd w:val="clear" w:color="auto" w:fill="FFFFFF"/>
          </w:rPr>
          <w:t>Тверские ведомости (vedtver.ru),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32" w:history="1">
        <w:r w:rsidRPr="0088461F">
          <w:rPr>
            <w:rFonts w:ascii="Arial" w:eastAsia="Arial" w:hAnsi="Arial" w:cs="Arial"/>
            <w:color w:val="0000FF"/>
            <w:sz w:val="22"/>
            <w:szCs w:val="22"/>
            <w:u w:val="single"/>
            <w:shd w:val="clear" w:color="auto" w:fill="FFFFFF"/>
          </w:rPr>
          <w:t>Тверское информационное агентство (tvernews.ru),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33" w:history="1">
        <w:r w:rsidRPr="0088461F">
          <w:rPr>
            <w:rFonts w:ascii="Arial" w:eastAsia="Arial" w:hAnsi="Arial" w:cs="Arial"/>
            <w:color w:val="0000FF"/>
            <w:sz w:val="22"/>
            <w:szCs w:val="22"/>
            <w:u w:val="single"/>
            <w:shd w:val="clear" w:color="auto" w:fill="FFFFFF"/>
          </w:rPr>
          <w:t>TvTver.ru,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34" w:history="1">
        <w:r w:rsidRPr="0088461F">
          <w:rPr>
            <w:rFonts w:ascii="Arial" w:eastAsia="Arial" w:hAnsi="Arial" w:cs="Arial"/>
            <w:color w:val="0000FF"/>
            <w:sz w:val="22"/>
            <w:szCs w:val="22"/>
            <w:u w:val="single"/>
            <w:shd w:val="clear" w:color="auto" w:fill="FFFFFF"/>
          </w:rPr>
          <w:t>Жарковский вестник (жарковскийвестник.тверскаяобласть.рф), п.г.т. Жарковский,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35" w:history="1">
        <w:r w:rsidRPr="0088461F">
          <w:rPr>
            <w:rFonts w:ascii="Arial" w:eastAsia="Arial" w:hAnsi="Arial" w:cs="Arial"/>
            <w:color w:val="0000FF"/>
            <w:sz w:val="22"/>
            <w:szCs w:val="22"/>
            <w:u w:val="single"/>
            <w:shd w:val="clear" w:color="auto" w:fill="FFFFFF"/>
          </w:rPr>
          <w:t>Комсомольская правда (tver.kp.ru),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36" w:history="1">
        <w:r w:rsidRPr="0088461F">
          <w:rPr>
            <w:rFonts w:ascii="Arial" w:eastAsia="Arial" w:hAnsi="Arial" w:cs="Arial"/>
            <w:color w:val="0000FF"/>
            <w:sz w:val="22"/>
            <w:szCs w:val="22"/>
            <w:u w:val="single"/>
            <w:shd w:val="clear" w:color="auto" w:fill="FFFFFF"/>
          </w:rPr>
          <w:t>Вышневолоцкая правда (вышневолоцкаяправда.тверскаяобласть.рф),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37" w:history="1">
        <w:r w:rsidRPr="0088461F">
          <w:rPr>
            <w:rFonts w:ascii="Arial" w:eastAsia="Arial" w:hAnsi="Arial" w:cs="Arial"/>
            <w:color w:val="0000FF"/>
            <w:sz w:val="22"/>
            <w:szCs w:val="22"/>
            <w:u w:val="single"/>
            <w:shd w:val="clear" w:color="auto" w:fill="FFFFFF"/>
          </w:rPr>
          <w:t>Спировские известия (спировскиеизвестия.тверскаяобласть.рф), п. Спирово,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38" w:history="1">
        <w:r w:rsidRPr="0088461F">
          <w:rPr>
            <w:rFonts w:ascii="Arial" w:eastAsia="Arial" w:hAnsi="Arial" w:cs="Arial"/>
            <w:color w:val="0000FF"/>
            <w:sz w:val="22"/>
            <w:szCs w:val="22"/>
            <w:u w:val="single"/>
            <w:shd w:val="clear" w:color="auto" w:fill="FFFFFF"/>
          </w:rPr>
          <w:t>Тверская жизнь (tverlife.ru),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39" w:history="1">
        <w:r w:rsidRPr="0088461F">
          <w:rPr>
            <w:rFonts w:ascii="Arial" w:eastAsia="Arial" w:hAnsi="Arial" w:cs="Arial"/>
            <w:color w:val="0000FF"/>
            <w:sz w:val="22"/>
            <w:szCs w:val="22"/>
            <w:u w:val="single"/>
            <w:shd w:val="clear" w:color="auto" w:fill="FFFFFF"/>
          </w:rPr>
          <w:t>Новая жизнь (новаяжизнь.тверскаяобласть.рф), Бологое,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40" w:history="1">
        <w:r w:rsidRPr="0088461F">
          <w:rPr>
            <w:rFonts w:ascii="Arial" w:eastAsia="Arial" w:hAnsi="Arial" w:cs="Arial"/>
            <w:color w:val="0000FF"/>
            <w:sz w:val="22"/>
            <w:szCs w:val="22"/>
            <w:u w:val="single"/>
            <w:shd w:val="clear" w:color="auto" w:fill="FFFFFF"/>
          </w:rPr>
          <w:t>Тверская жизнь (tverlife.ru),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41" w:history="1">
        <w:r w:rsidRPr="0088461F">
          <w:rPr>
            <w:rFonts w:ascii="Arial" w:eastAsia="Arial" w:hAnsi="Arial" w:cs="Arial"/>
            <w:color w:val="0000FF"/>
            <w:sz w:val="22"/>
            <w:szCs w:val="22"/>
            <w:u w:val="single"/>
            <w:shd w:val="clear" w:color="auto" w:fill="FFFFFF"/>
          </w:rPr>
          <w:t>Афанасий-бизнес (afanasy.biz),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42" w:history="1">
        <w:r w:rsidRPr="0088461F">
          <w:rPr>
            <w:rFonts w:ascii="Arial" w:eastAsia="Arial" w:hAnsi="Arial" w:cs="Arial"/>
            <w:color w:val="0000FF"/>
            <w:sz w:val="22"/>
            <w:szCs w:val="22"/>
            <w:u w:val="single"/>
            <w:shd w:val="clear" w:color="auto" w:fill="FFFFFF"/>
          </w:rPr>
          <w:t>Авангард (авангард.тверскаяобласть.рф), Западная Двина,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43" w:history="1">
        <w:r w:rsidRPr="0088461F">
          <w:rPr>
            <w:rFonts w:ascii="Arial" w:eastAsia="Arial" w:hAnsi="Arial" w:cs="Arial"/>
            <w:color w:val="0000FF"/>
            <w:sz w:val="22"/>
            <w:szCs w:val="22"/>
            <w:u w:val="single"/>
            <w:shd w:val="clear" w:color="auto" w:fill="FFFFFF"/>
          </w:rPr>
          <w:t>Тверская жизнь (tverlife.ru),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44" w:history="1">
        <w:r w:rsidRPr="0088461F">
          <w:rPr>
            <w:rFonts w:ascii="Arial" w:eastAsia="Arial" w:hAnsi="Arial" w:cs="Arial"/>
            <w:color w:val="0000FF"/>
            <w:sz w:val="22"/>
            <w:szCs w:val="22"/>
            <w:u w:val="single"/>
            <w:shd w:val="clear" w:color="auto" w:fill="FFFFFF"/>
          </w:rPr>
          <w:t>Национальная Служба Новостей (nsn.fm), Москва,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45" w:history="1">
        <w:r w:rsidRPr="0088461F">
          <w:rPr>
            <w:rFonts w:ascii="Arial" w:eastAsia="Arial" w:hAnsi="Arial" w:cs="Arial"/>
            <w:color w:val="0000FF"/>
            <w:sz w:val="22"/>
            <w:szCs w:val="22"/>
            <w:u w:val="single"/>
            <w:shd w:val="clear" w:color="auto" w:fill="FFFFFF"/>
          </w:rPr>
          <w:t>Тверские ведомости (vedtver.ru),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46" w:history="1">
        <w:r w:rsidRPr="0088461F">
          <w:rPr>
            <w:rFonts w:ascii="Arial" w:eastAsia="Arial" w:hAnsi="Arial" w:cs="Arial"/>
            <w:color w:val="0000FF"/>
            <w:sz w:val="22"/>
            <w:szCs w:val="22"/>
            <w:u w:val="single"/>
            <w:shd w:val="clear" w:color="auto" w:fill="FFFFFF"/>
          </w:rPr>
          <w:t>Московский Комсомолец (tver.mk.ru),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47" w:history="1">
        <w:r w:rsidRPr="0088461F">
          <w:rPr>
            <w:rFonts w:ascii="Arial" w:eastAsia="Arial" w:hAnsi="Arial" w:cs="Arial"/>
            <w:color w:val="0000FF"/>
            <w:sz w:val="22"/>
            <w:szCs w:val="22"/>
            <w:u w:val="single"/>
            <w:shd w:val="clear" w:color="auto" w:fill="FFFFFF"/>
          </w:rPr>
          <w:t>Gorodskoyportal.ru/tver,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48" w:history="1">
        <w:r w:rsidRPr="0088461F">
          <w:rPr>
            <w:rFonts w:ascii="Arial" w:eastAsia="Arial" w:hAnsi="Arial" w:cs="Arial"/>
            <w:color w:val="0000FF"/>
            <w:sz w:val="22"/>
            <w:szCs w:val="22"/>
            <w:u w:val="single"/>
            <w:shd w:val="clear" w:color="auto" w:fill="FFFFFF"/>
          </w:rPr>
          <w:t>Tverigrad.ru,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49" w:history="1">
        <w:r w:rsidRPr="0088461F">
          <w:rPr>
            <w:rFonts w:ascii="Arial" w:eastAsia="Arial" w:hAnsi="Arial" w:cs="Arial"/>
            <w:color w:val="0000FF"/>
            <w:sz w:val="22"/>
            <w:szCs w:val="22"/>
            <w:u w:val="single"/>
            <w:shd w:val="clear" w:color="auto" w:fill="FFFFFF"/>
          </w:rPr>
          <w:t>TvTver.ru,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50" w:history="1">
        <w:r w:rsidRPr="0088461F">
          <w:rPr>
            <w:rFonts w:ascii="Arial" w:eastAsia="Arial" w:hAnsi="Arial" w:cs="Arial"/>
            <w:color w:val="0000FF"/>
            <w:sz w:val="22"/>
            <w:szCs w:val="22"/>
            <w:u w:val="single"/>
            <w:shd w:val="clear" w:color="auto" w:fill="FFFFFF"/>
          </w:rPr>
          <w:t>Тверское информационное агентство (tvernews.ru),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51" w:history="1">
        <w:r w:rsidRPr="0088461F">
          <w:rPr>
            <w:rFonts w:ascii="Arial" w:eastAsia="Arial" w:hAnsi="Arial" w:cs="Arial"/>
            <w:color w:val="0000FF"/>
            <w:sz w:val="22"/>
            <w:szCs w:val="22"/>
            <w:u w:val="single"/>
            <w:shd w:val="clear" w:color="auto" w:fill="FFFFFF"/>
          </w:rPr>
          <w:t>Тверская жизнь (tverlife.ru),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52" w:history="1">
        <w:r w:rsidRPr="0088461F">
          <w:rPr>
            <w:rFonts w:ascii="Arial" w:eastAsia="Arial" w:hAnsi="Arial" w:cs="Arial"/>
            <w:color w:val="0000FF"/>
            <w:sz w:val="22"/>
            <w:szCs w:val="22"/>
            <w:u w:val="single"/>
            <w:shd w:val="clear" w:color="auto" w:fill="FFFFFF"/>
          </w:rPr>
          <w:t>Тверские ведомости (vedtver.ru),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53" w:history="1">
        <w:r w:rsidRPr="0088461F">
          <w:rPr>
            <w:rFonts w:ascii="Arial" w:eastAsia="Arial" w:hAnsi="Arial" w:cs="Arial"/>
            <w:color w:val="0000FF"/>
            <w:sz w:val="22"/>
            <w:szCs w:val="22"/>
            <w:u w:val="single"/>
            <w:shd w:val="clear" w:color="auto" w:fill="FFFFFF"/>
          </w:rPr>
          <w:t>Gorodskoyportal.ru/tver,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54" w:history="1">
        <w:r w:rsidRPr="0088461F">
          <w:rPr>
            <w:rFonts w:ascii="Arial" w:eastAsia="Arial" w:hAnsi="Arial" w:cs="Arial"/>
            <w:color w:val="0000FF"/>
            <w:sz w:val="22"/>
            <w:szCs w:val="22"/>
            <w:u w:val="single"/>
            <w:shd w:val="clear" w:color="auto" w:fill="FFFFFF"/>
          </w:rPr>
          <w:t>Московский Комсомолец (tver.mk.ru),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55" w:history="1">
        <w:r w:rsidRPr="0088461F">
          <w:rPr>
            <w:rFonts w:ascii="Arial" w:eastAsia="Arial" w:hAnsi="Arial" w:cs="Arial"/>
            <w:color w:val="0000FF"/>
            <w:sz w:val="22"/>
            <w:szCs w:val="22"/>
            <w:u w:val="single"/>
            <w:shd w:val="clear" w:color="auto" w:fill="FFFFFF"/>
          </w:rPr>
          <w:t>Tverigrad.ru,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56" w:history="1">
        <w:r w:rsidRPr="0088461F">
          <w:rPr>
            <w:rFonts w:ascii="Arial" w:eastAsia="Arial" w:hAnsi="Arial" w:cs="Arial"/>
            <w:color w:val="0000FF"/>
            <w:sz w:val="22"/>
            <w:szCs w:val="22"/>
            <w:u w:val="single"/>
            <w:shd w:val="clear" w:color="auto" w:fill="FFFFFF"/>
          </w:rPr>
          <w:t>Коммунар (коммунар.тверскаяобласть.рф), п. Фирово,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57" w:history="1">
        <w:r w:rsidRPr="0088461F">
          <w:rPr>
            <w:rFonts w:ascii="Arial" w:eastAsia="Arial" w:hAnsi="Arial" w:cs="Arial"/>
            <w:color w:val="0000FF"/>
            <w:sz w:val="22"/>
            <w:szCs w:val="22"/>
            <w:u w:val="single"/>
            <w:shd w:val="clear" w:color="auto" w:fill="FFFFFF"/>
          </w:rPr>
          <w:t>Вперед (вперед.тверскаяобласть.рф), Калязин,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58" w:history="1">
        <w:r w:rsidRPr="0088461F">
          <w:rPr>
            <w:rFonts w:ascii="Arial" w:eastAsia="Arial" w:hAnsi="Arial" w:cs="Arial"/>
            <w:color w:val="0000FF"/>
            <w:sz w:val="22"/>
            <w:szCs w:val="22"/>
            <w:u w:val="single"/>
            <w:shd w:val="clear" w:color="auto" w:fill="FFFFFF"/>
          </w:rPr>
          <w:t>TvTver.ru,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59" w:history="1">
        <w:r w:rsidRPr="0088461F">
          <w:rPr>
            <w:rFonts w:ascii="Arial" w:eastAsia="Arial" w:hAnsi="Arial" w:cs="Arial"/>
            <w:color w:val="0000FF"/>
            <w:sz w:val="22"/>
            <w:szCs w:val="22"/>
            <w:u w:val="single"/>
            <w:shd w:val="clear" w:color="auto" w:fill="FFFFFF"/>
          </w:rPr>
          <w:t>Тверская жизнь (tverlife.ru),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60" w:history="1">
        <w:r w:rsidRPr="0088461F">
          <w:rPr>
            <w:rFonts w:ascii="Arial" w:eastAsia="Arial" w:hAnsi="Arial" w:cs="Arial"/>
            <w:color w:val="0000FF"/>
            <w:sz w:val="22"/>
            <w:szCs w:val="22"/>
            <w:u w:val="single"/>
            <w:shd w:val="clear" w:color="auto" w:fill="FFFFFF"/>
          </w:rPr>
          <w:t>Тверь (toptver.ru),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61" w:history="1">
        <w:r w:rsidRPr="0088461F">
          <w:rPr>
            <w:rFonts w:ascii="Arial" w:eastAsia="Arial" w:hAnsi="Arial" w:cs="Arial"/>
            <w:color w:val="0000FF"/>
            <w:sz w:val="22"/>
            <w:szCs w:val="22"/>
            <w:u w:val="single"/>
            <w:shd w:val="clear" w:color="auto" w:fill="FFFFFF"/>
          </w:rPr>
          <w:t>Афанасий-бизнес (afanasy.biz),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62" w:history="1">
        <w:r w:rsidRPr="0088461F">
          <w:rPr>
            <w:rFonts w:ascii="Arial" w:eastAsia="Arial" w:hAnsi="Arial" w:cs="Arial"/>
            <w:color w:val="0000FF"/>
            <w:sz w:val="22"/>
            <w:szCs w:val="22"/>
            <w:u w:val="single"/>
            <w:shd w:val="clear" w:color="auto" w:fill="FFFFFF"/>
          </w:rPr>
          <w:t>Тверь (toptver.ru),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63" w:history="1">
        <w:r w:rsidRPr="0088461F">
          <w:rPr>
            <w:rFonts w:ascii="Arial" w:eastAsia="Arial" w:hAnsi="Arial" w:cs="Arial"/>
            <w:color w:val="0000FF"/>
            <w:sz w:val="22"/>
            <w:szCs w:val="22"/>
            <w:u w:val="single"/>
            <w:shd w:val="clear" w:color="auto" w:fill="FFFFFF"/>
          </w:rPr>
          <w:t>Московский Комсомолец (tver.mk.ru),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64" w:history="1">
        <w:r w:rsidRPr="0088461F">
          <w:rPr>
            <w:rFonts w:ascii="Arial" w:eastAsia="Arial" w:hAnsi="Arial" w:cs="Arial"/>
            <w:color w:val="0000FF"/>
            <w:sz w:val="22"/>
            <w:szCs w:val="22"/>
            <w:u w:val="single"/>
            <w:shd w:val="clear" w:color="auto" w:fill="FFFFFF"/>
          </w:rPr>
          <w:t>Тверские ведомости (vedtver.ru),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65" w:history="1">
        <w:r w:rsidRPr="0088461F">
          <w:rPr>
            <w:rFonts w:ascii="Arial" w:eastAsia="Arial" w:hAnsi="Arial" w:cs="Arial"/>
            <w:color w:val="0000FF"/>
            <w:sz w:val="22"/>
            <w:szCs w:val="22"/>
            <w:u w:val="single"/>
            <w:shd w:val="clear" w:color="auto" w:fill="FFFFFF"/>
          </w:rPr>
          <w:t>Аргументы и Факты (tver.aif.ru),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66" w:history="1">
        <w:r w:rsidRPr="0088461F">
          <w:rPr>
            <w:rFonts w:ascii="Arial" w:eastAsia="Arial" w:hAnsi="Arial" w:cs="Arial"/>
            <w:color w:val="0000FF"/>
            <w:sz w:val="22"/>
            <w:szCs w:val="22"/>
            <w:u w:val="single"/>
            <w:shd w:val="clear" w:color="auto" w:fill="FFFFFF"/>
          </w:rPr>
          <w:t>Тверская жизнь (tverlife.ru),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67" w:history="1">
        <w:r w:rsidRPr="0088461F">
          <w:rPr>
            <w:rFonts w:ascii="Arial" w:eastAsia="Arial" w:hAnsi="Arial" w:cs="Arial"/>
            <w:color w:val="0000FF"/>
            <w:sz w:val="22"/>
            <w:szCs w:val="22"/>
            <w:u w:val="single"/>
            <w:shd w:val="clear" w:color="auto" w:fill="FFFFFF"/>
          </w:rPr>
          <w:t>Тверские ведомости (vedtver.ru),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68" w:history="1">
        <w:r w:rsidRPr="0088461F">
          <w:rPr>
            <w:rFonts w:ascii="Arial" w:eastAsia="Arial" w:hAnsi="Arial" w:cs="Arial"/>
            <w:color w:val="0000FF"/>
            <w:sz w:val="22"/>
            <w:szCs w:val="22"/>
            <w:u w:val="single"/>
            <w:shd w:val="clear" w:color="auto" w:fill="FFFFFF"/>
          </w:rPr>
          <w:t>Gorodskoyportal.ru/tver,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69" w:history="1">
        <w:r w:rsidRPr="0088461F">
          <w:rPr>
            <w:rFonts w:ascii="Arial" w:eastAsia="Arial" w:hAnsi="Arial" w:cs="Arial"/>
            <w:color w:val="0000FF"/>
            <w:sz w:val="22"/>
            <w:szCs w:val="22"/>
            <w:u w:val="single"/>
            <w:shd w:val="clear" w:color="auto" w:fill="FFFFFF"/>
          </w:rPr>
          <w:t>Tverigrad.ru,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70" w:history="1">
        <w:r w:rsidRPr="0088461F">
          <w:rPr>
            <w:rFonts w:ascii="Arial" w:eastAsia="Arial" w:hAnsi="Arial" w:cs="Arial"/>
            <w:color w:val="0000FF"/>
            <w:sz w:val="22"/>
            <w:szCs w:val="22"/>
            <w:u w:val="single"/>
            <w:shd w:val="clear" w:color="auto" w:fill="FFFFFF"/>
          </w:rPr>
          <w:t>РегиоН (regionews.ru), Москва,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71" w:history="1">
        <w:r w:rsidRPr="0088461F">
          <w:rPr>
            <w:rFonts w:ascii="Arial" w:eastAsia="Arial" w:hAnsi="Arial" w:cs="Arial"/>
            <w:color w:val="0000FF"/>
            <w:sz w:val="22"/>
            <w:szCs w:val="22"/>
            <w:u w:val="single"/>
            <w:shd w:val="clear" w:color="auto" w:fill="FFFFFF"/>
          </w:rPr>
          <w:t>Комсомольская правда (tver.kp.ru),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72" w:history="1">
        <w:r w:rsidRPr="0088461F">
          <w:rPr>
            <w:rFonts w:ascii="Arial" w:eastAsia="Arial" w:hAnsi="Arial" w:cs="Arial"/>
            <w:color w:val="0000FF"/>
            <w:sz w:val="22"/>
            <w:szCs w:val="22"/>
            <w:u w:val="single"/>
            <w:shd w:val="clear" w:color="auto" w:fill="FFFFFF"/>
          </w:rPr>
          <w:t>Тверские ведомости (vedtver.ru),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73" w:history="1">
        <w:r w:rsidRPr="0088461F">
          <w:rPr>
            <w:rFonts w:ascii="Arial" w:eastAsia="Arial" w:hAnsi="Arial" w:cs="Arial"/>
            <w:color w:val="0000FF"/>
            <w:sz w:val="22"/>
            <w:szCs w:val="22"/>
            <w:u w:val="single"/>
            <w:shd w:val="clear" w:color="auto" w:fill="FFFFFF"/>
          </w:rPr>
          <w:t>Gorodskoyportal.ru/tver,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74" w:history="1">
        <w:r w:rsidRPr="0088461F">
          <w:rPr>
            <w:rFonts w:ascii="Arial" w:eastAsia="Arial" w:hAnsi="Arial" w:cs="Arial"/>
            <w:color w:val="0000FF"/>
            <w:sz w:val="22"/>
            <w:szCs w:val="22"/>
            <w:u w:val="single"/>
            <w:shd w:val="clear" w:color="auto" w:fill="FFFFFF"/>
          </w:rPr>
          <w:t>Tverigrad.ru,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75" w:history="1">
        <w:r w:rsidRPr="0088461F">
          <w:rPr>
            <w:rFonts w:ascii="Arial" w:eastAsia="Arial" w:hAnsi="Arial" w:cs="Arial"/>
            <w:color w:val="0000FF"/>
            <w:sz w:val="22"/>
            <w:szCs w:val="22"/>
            <w:u w:val="single"/>
            <w:shd w:val="clear" w:color="auto" w:fill="FFFFFF"/>
          </w:rPr>
          <w:t>TvTver.ru,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76" w:history="1">
        <w:r w:rsidRPr="0088461F">
          <w:rPr>
            <w:rFonts w:ascii="Arial" w:eastAsia="Arial" w:hAnsi="Arial" w:cs="Arial"/>
            <w:color w:val="0000FF"/>
            <w:sz w:val="22"/>
            <w:szCs w:val="22"/>
            <w:u w:val="single"/>
            <w:shd w:val="clear" w:color="auto" w:fill="FFFFFF"/>
          </w:rPr>
          <w:t>Тверские ведомости (vedtver.ru),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77" w:history="1">
        <w:r w:rsidRPr="0088461F">
          <w:rPr>
            <w:rFonts w:ascii="Arial" w:eastAsia="Arial" w:hAnsi="Arial" w:cs="Arial"/>
            <w:color w:val="0000FF"/>
            <w:sz w:val="22"/>
            <w:szCs w:val="22"/>
            <w:u w:val="single"/>
            <w:shd w:val="clear" w:color="auto" w:fill="FFFFFF"/>
          </w:rPr>
          <w:t>Тверская жизнь (tverlife.ru),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78" w:history="1">
        <w:r w:rsidRPr="0088461F">
          <w:rPr>
            <w:rFonts w:ascii="Arial" w:eastAsia="Arial" w:hAnsi="Arial" w:cs="Arial"/>
            <w:color w:val="0000FF"/>
            <w:sz w:val="22"/>
            <w:szCs w:val="22"/>
            <w:u w:val="single"/>
            <w:shd w:val="clear" w:color="auto" w:fill="FFFFFF"/>
          </w:rPr>
          <w:t>Тверское информационное агентство (tvernews.ru),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79" w:history="1">
        <w:r w:rsidRPr="0088461F">
          <w:rPr>
            <w:rFonts w:ascii="Arial" w:eastAsia="Arial" w:hAnsi="Arial" w:cs="Arial"/>
            <w:color w:val="0000FF"/>
            <w:sz w:val="22"/>
            <w:szCs w:val="22"/>
            <w:u w:val="single"/>
            <w:shd w:val="clear" w:color="auto" w:fill="FFFFFF"/>
          </w:rPr>
          <w:t>ГТРК Тверь,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80" w:history="1">
        <w:r w:rsidRPr="0088461F">
          <w:rPr>
            <w:rFonts w:ascii="Arial" w:eastAsia="Arial" w:hAnsi="Arial" w:cs="Arial"/>
            <w:color w:val="0000FF"/>
            <w:sz w:val="22"/>
            <w:szCs w:val="22"/>
            <w:u w:val="single"/>
            <w:shd w:val="clear" w:color="auto" w:fill="FFFFFF"/>
          </w:rPr>
          <w:t>Тверь (toptver.ru),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81" w:history="1">
        <w:r w:rsidRPr="0088461F">
          <w:rPr>
            <w:rFonts w:ascii="Arial" w:eastAsia="Arial" w:hAnsi="Arial" w:cs="Arial"/>
            <w:color w:val="0000FF"/>
            <w:sz w:val="22"/>
            <w:szCs w:val="22"/>
            <w:u w:val="single"/>
            <w:shd w:val="clear" w:color="auto" w:fill="FFFFFF"/>
          </w:rPr>
          <w:t>Аргументы и Факты (tver.aif.ru),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82" w:history="1">
        <w:r w:rsidRPr="0088461F">
          <w:rPr>
            <w:rFonts w:ascii="Arial" w:eastAsia="Arial" w:hAnsi="Arial" w:cs="Arial"/>
            <w:color w:val="0000FF"/>
            <w:sz w:val="22"/>
            <w:szCs w:val="22"/>
            <w:u w:val="single"/>
            <w:shd w:val="clear" w:color="auto" w:fill="FFFFFF"/>
          </w:rPr>
          <w:t>Тверь (toptver.ru),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83" w:history="1">
        <w:r w:rsidRPr="0088461F">
          <w:rPr>
            <w:rFonts w:ascii="Arial" w:eastAsia="Arial" w:hAnsi="Arial" w:cs="Arial"/>
            <w:color w:val="0000FF"/>
            <w:sz w:val="22"/>
            <w:szCs w:val="22"/>
            <w:u w:val="single"/>
            <w:shd w:val="clear" w:color="auto" w:fill="FFFFFF"/>
          </w:rPr>
          <w:t>Тверь (toptver.ru),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84" w:history="1">
        <w:r w:rsidRPr="0088461F">
          <w:rPr>
            <w:rFonts w:ascii="Arial" w:eastAsia="Arial" w:hAnsi="Arial" w:cs="Arial"/>
            <w:color w:val="0000FF"/>
            <w:sz w:val="22"/>
            <w:szCs w:val="22"/>
            <w:u w:val="single"/>
            <w:shd w:val="clear" w:color="auto" w:fill="FFFFFF"/>
          </w:rPr>
          <w:t>Тверские ведомости (vedtver.ru),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85" w:history="1">
        <w:r w:rsidRPr="0088461F">
          <w:rPr>
            <w:rFonts w:ascii="Arial" w:eastAsia="Arial" w:hAnsi="Arial" w:cs="Arial"/>
            <w:color w:val="0000FF"/>
            <w:sz w:val="22"/>
            <w:szCs w:val="22"/>
            <w:u w:val="single"/>
            <w:shd w:val="clear" w:color="auto" w:fill="FFFFFF"/>
          </w:rPr>
          <w:t>Тверская жизнь (tverlife.ru),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86" w:history="1">
        <w:r w:rsidRPr="0088461F">
          <w:rPr>
            <w:rFonts w:ascii="Arial" w:eastAsia="Arial" w:hAnsi="Arial" w:cs="Arial"/>
            <w:color w:val="0000FF"/>
            <w:sz w:val="22"/>
            <w:szCs w:val="22"/>
            <w:u w:val="single"/>
            <w:shd w:val="clear" w:color="auto" w:fill="FFFFFF"/>
          </w:rPr>
          <w:t>Тверские ведомости (vedtver.ru),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87" w:history="1">
        <w:r w:rsidRPr="0088461F">
          <w:rPr>
            <w:rFonts w:ascii="Arial" w:eastAsia="Arial" w:hAnsi="Arial" w:cs="Arial"/>
            <w:color w:val="0000FF"/>
            <w:sz w:val="22"/>
            <w:szCs w:val="22"/>
            <w:u w:val="single"/>
            <w:shd w:val="clear" w:color="auto" w:fill="FFFFFF"/>
          </w:rPr>
          <w:t>Комсомольская правда (tver.kp.ru),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88" w:history="1">
        <w:r w:rsidRPr="0088461F">
          <w:rPr>
            <w:rFonts w:ascii="Arial" w:eastAsia="Arial" w:hAnsi="Arial" w:cs="Arial"/>
            <w:color w:val="0000FF"/>
            <w:sz w:val="22"/>
            <w:szCs w:val="22"/>
            <w:u w:val="single"/>
            <w:shd w:val="clear" w:color="auto" w:fill="FFFFFF"/>
          </w:rPr>
          <w:t>TvTver.ru,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89" w:history="1">
        <w:r w:rsidRPr="0088461F">
          <w:rPr>
            <w:rFonts w:ascii="Arial" w:eastAsia="Arial" w:hAnsi="Arial" w:cs="Arial"/>
            <w:color w:val="0000FF"/>
            <w:sz w:val="22"/>
            <w:szCs w:val="22"/>
            <w:u w:val="single"/>
            <w:shd w:val="clear" w:color="auto" w:fill="FFFFFF"/>
          </w:rPr>
          <w:t>Тверские ведомости (vedtver.ru),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90" w:history="1">
        <w:r w:rsidRPr="0088461F">
          <w:rPr>
            <w:rFonts w:ascii="Arial" w:eastAsia="Arial" w:hAnsi="Arial" w:cs="Arial"/>
            <w:color w:val="0000FF"/>
            <w:sz w:val="22"/>
            <w:szCs w:val="22"/>
            <w:u w:val="single"/>
            <w:shd w:val="clear" w:color="auto" w:fill="FFFFFF"/>
          </w:rPr>
          <w:t>Тверь (toptver.ru),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91" w:history="1">
        <w:r w:rsidRPr="0088461F">
          <w:rPr>
            <w:rFonts w:ascii="Arial" w:eastAsia="Arial" w:hAnsi="Arial" w:cs="Arial"/>
            <w:color w:val="0000FF"/>
            <w:sz w:val="22"/>
            <w:szCs w:val="22"/>
            <w:u w:val="single"/>
            <w:shd w:val="clear" w:color="auto" w:fill="FFFFFF"/>
          </w:rPr>
          <w:t>Тверские ведомости (vedtver.ru),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92" w:history="1">
        <w:r w:rsidRPr="0088461F">
          <w:rPr>
            <w:rFonts w:ascii="Arial" w:eastAsia="Arial" w:hAnsi="Arial" w:cs="Arial"/>
            <w:color w:val="0000FF"/>
            <w:sz w:val="22"/>
            <w:szCs w:val="22"/>
            <w:u w:val="single"/>
            <w:shd w:val="clear" w:color="auto" w:fill="FFFFFF"/>
          </w:rPr>
          <w:t>Новости Твери (tver-news.net),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93" w:history="1">
        <w:r w:rsidRPr="0088461F">
          <w:rPr>
            <w:rFonts w:ascii="Arial" w:eastAsia="Arial" w:hAnsi="Arial" w:cs="Arial"/>
            <w:color w:val="0000FF"/>
            <w:sz w:val="22"/>
            <w:szCs w:val="22"/>
            <w:u w:val="single"/>
            <w:shd w:val="clear" w:color="auto" w:fill="FFFFFF"/>
          </w:rPr>
          <w:t>Новости Твери (tver-news.net),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94" w:history="1">
        <w:r w:rsidRPr="0088461F">
          <w:rPr>
            <w:rFonts w:ascii="Arial" w:eastAsia="Arial" w:hAnsi="Arial" w:cs="Arial"/>
            <w:color w:val="0000FF"/>
            <w:sz w:val="22"/>
            <w:szCs w:val="22"/>
            <w:u w:val="single"/>
            <w:shd w:val="clear" w:color="auto" w:fill="FFFFFF"/>
          </w:rPr>
          <w:t>Новости Твери (tver-news.net),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95" w:history="1">
        <w:r w:rsidRPr="0088461F">
          <w:rPr>
            <w:rFonts w:ascii="Arial" w:eastAsia="Arial" w:hAnsi="Arial" w:cs="Arial"/>
            <w:color w:val="0000FF"/>
            <w:sz w:val="22"/>
            <w:szCs w:val="22"/>
            <w:u w:val="single"/>
            <w:shd w:val="clear" w:color="auto" w:fill="FFFFFF"/>
          </w:rPr>
          <w:t>Новости Твери (tver-news.net),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96" w:history="1">
        <w:r w:rsidRPr="0088461F">
          <w:rPr>
            <w:rFonts w:ascii="Arial" w:eastAsia="Arial" w:hAnsi="Arial" w:cs="Arial"/>
            <w:color w:val="0000FF"/>
            <w:sz w:val="22"/>
            <w:szCs w:val="22"/>
            <w:u w:val="single"/>
            <w:shd w:val="clear" w:color="auto" w:fill="FFFFFF"/>
          </w:rPr>
          <w:t>Новости Твери (tver-news.net),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97" w:history="1">
        <w:r w:rsidRPr="0088461F">
          <w:rPr>
            <w:rFonts w:ascii="Arial" w:eastAsia="Arial" w:hAnsi="Arial" w:cs="Arial"/>
            <w:color w:val="0000FF"/>
            <w:sz w:val="22"/>
            <w:szCs w:val="22"/>
            <w:u w:val="single"/>
            <w:shd w:val="clear" w:color="auto" w:fill="FFFFFF"/>
          </w:rPr>
          <w:t>Новости Твери (tver-news.net),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98" w:history="1">
        <w:r w:rsidRPr="0088461F">
          <w:rPr>
            <w:rFonts w:ascii="Arial" w:eastAsia="Arial" w:hAnsi="Arial" w:cs="Arial"/>
            <w:color w:val="0000FF"/>
            <w:sz w:val="22"/>
            <w:szCs w:val="22"/>
            <w:u w:val="single"/>
            <w:shd w:val="clear" w:color="auto" w:fill="FFFFFF"/>
          </w:rPr>
          <w:t>Новости Твери (tver-news.net),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199" w:history="1">
        <w:r w:rsidRPr="0088461F">
          <w:rPr>
            <w:rFonts w:ascii="Arial" w:eastAsia="Arial" w:hAnsi="Arial" w:cs="Arial"/>
            <w:color w:val="0000FF"/>
            <w:sz w:val="22"/>
            <w:szCs w:val="22"/>
            <w:u w:val="single"/>
            <w:shd w:val="clear" w:color="auto" w:fill="FFFFFF"/>
          </w:rPr>
          <w:t>Новости Твери (tver-news.net),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200" w:history="1">
        <w:r w:rsidRPr="0088461F">
          <w:rPr>
            <w:rFonts w:ascii="Arial" w:eastAsia="Arial" w:hAnsi="Arial" w:cs="Arial"/>
            <w:color w:val="0000FF"/>
            <w:sz w:val="22"/>
            <w:szCs w:val="22"/>
            <w:u w:val="single"/>
            <w:shd w:val="clear" w:color="auto" w:fill="FFFFFF"/>
          </w:rPr>
          <w:t>Новости Твери (tver-news.net),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201" w:history="1">
        <w:r w:rsidRPr="0088461F">
          <w:rPr>
            <w:rFonts w:ascii="Arial" w:eastAsia="Arial" w:hAnsi="Arial" w:cs="Arial"/>
            <w:color w:val="0000FF"/>
            <w:sz w:val="22"/>
            <w:szCs w:val="22"/>
            <w:u w:val="single"/>
            <w:shd w:val="clear" w:color="auto" w:fill="FFFFFF"/>
          </w:rPr>
          <w:t>Новости Твери (tver-news.net),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202" w:history="1">
        <w:r w:rsidRPr="0088461F">
          <w:rPr>
            <w:rFonts w:ascii="Arial" w:eastAsia="Arial" w:hAnsi="Arial" w:cs="Arial"/>
            <w:color w:val="0000FF"/>
            <w:sz w:val="22"/>
            <w:szCs w:val="22"/>
            <w:u w:val="single"/>
            <w:shd w:val="clear" w:color="auto" w:fill="FFFFFF"/>
          </w:rPr>
          <w:t>Новости Твери (tver-news.net),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203" w:history="1">
        <w:r w:rsidRPr="0088461F">
          <w:rPr>
            <w:rFonts w:ascii="Arial" w:eastAsia="Arial" w:hAnsi="Arial" w:cs="Arial"/>
            <w:color w:val="0000FF"/>
            <w:sz w:val="22"/>
            <w:szCs w:val="22"/>
            <w:u w:val="single"/>
            <w:shd w:val="clear" w:color="auto" w:fill="FFFFFF"/>
          </w:rPr>
          <w:t>Главный региональный (glavny.tv), Смоленск,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204" w:history="1">
        <w:r w:rsidRPr="0088461F">
          <w:rPr>
            <w:rFonts w:ascii="Arial" w:eastAsia="Arial" w:hAnsi="Arial" w:cs="Arial"/>
            <w:color w:val="0000FF"/>
            <w:sz w:val="22"/>
            <w:szCs w:val="22"/>
            <w:u w:val="single"/>
            <w:shd w:val="clear" w:color="auto" w:fill="FFFFFF"/>
          </w:rPr>
          <w:t>Край справедливости (ks-region69.com),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205" w:history="1">
        <w:r w:rsidRPr="0088461F">
          <w:rPr>
            <w:rFonts w:ascii="Arial" w:eastAsia="Arial" w:hAnsi="Arial" w:cs="Arial"/>
            <w:color w:val="0000FF"/>
            <w:sz w:val="22"/>
            <w:szCs w:val="22"/>
            <w:u w:val="single"/>
            <w:shd w:val="clear" w:color="auto" w:fill="FFFFFF"/>
          </w:rPr>
          <w:t>Рамблер/новости (news.rambler.ru), Москва,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206" w:history="1">
        <w:r w:rsidRPr="0088461F">
          <w:rPr>
            <w:rFonts w:ascii="Arial" w:eastAsia="Arial" w:hAnsi="Arial" w:cs="Arial"/>
            <w:color w:val="0000FF"/>
            <w:sz w:val="22"/>
            <w:szCs w:val="22"/>
            <w:u w:val="single"/>
            <w:shd w:val="clear" w:color="auto" w:fill="FFFFFF"/>
          </w:rPr>
          <w:t>RuNews24 (runews24.ru), Москва,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207" w:history="1">
        <w:r w:rsidRPr="0088461F">
          <w:rPr>
            <w:rFonts w:ascii="Arial" w:eastAsia="Arial" w:hAnsi="Arial" w:cs="Arial"/>
            <w:color w:val="0000FF"/>
            <w:sz w:val="22"/>
            <w:szCs w:val="22"/>
            <w:u w:val="single"/>
            <w:shd w:val="clear" w:color="auto" w:fill="FFFFFF"/>
          </w:rPr>
          <w:t>Бельская правда (бельскаяправда.тверскаяобласть.рф), Белый,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208" w:history="1">
        <w:r w:rsidRPr="0088461F">
          <w:rPr>
            <w:rFonts w:ascii="Arial" w:eastAsia="Arial" w:hAnsi="Arial" w:cs="Arial"/>
            <w:color w:val="0000FF"/>
            <w:sz w:val="22"/>
            <w:szCs w:val="22"/>
            <w:u w:val="single"/>
            <w:shd w:val="clear" w:color="auto" w:fill="FFFFFF"/>
          </w:rPr>
          <w:t>Наша жизнь (нашажизнь.тверскаяобласть.рф), Лихославль,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209" w:history="1">
        <w:r w:rsidRPr="0088461F">
          <w:rPr>
            <w:rFonts w:ascii="Arial" w:eastAsia="Arial" w:hAnsi="Arial" w:cs="Arial"/>
            <w:color w:val="0000FF"/>
            <w:sz w:val="22"/>
            <w:szCs w:val="22"/>
            <w:u w:val="single"/>
            <w:shd w:val="clear" w:color="auto" w:fill="FFFFFF"/>
          </w:rPr>
          <w:t>Сандовские вести (сандовскиевести.тверскаяобласть.рф), п.г.т. Сандово,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210" w:history="1">
        <w:r w:rsidRPr="0088461F">
          <w:rPr>
            <w:rFonts w:ascii="Arial" w:eastAsia="Arial" w:hAnsi="Arial" w:cs="Arial"/>
            <w:color w:val="0000FF"/>
            <w:sz w:val="22"/>
            <w:szCs w:val="22"/>
            <w:u w:val="single"/>
            <w:shd w:val="clear" w:color="auto" w:fill="FFFFFF"/>
          </w:rPr>
          <w:t>Вся Тверь (газета-вся-тверь.рф),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211" w:history="1">
        <w:r w:rsidRPr="0088461F">
          <w:rPr>
            <w:rFonts w:ascii="Arial" w:eastAsia="Arial" w:hAnsi="Arial" w:cs="Arial"/>
            <w:color w:val="0000FF"/>
            <w:sz w:val="22"/>
            <w:szCs w:val="22"/>
            <w:u w:val="single"/>
            <w:shd w:val="clear" w:color="auto" w:fill="FFFFFF"/>
          </w:rPr>
          <w:t>БНТВ (bntva.ru), Бежецк,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212" w:history="1">
        <w:r w:rsidRPr="0088461F">
          <w:rPr>
            <w:rFonts w:ascii="Arial" w:eastAsia="Arial" w:hAnsi="Arial" w:cs="Arial"/>
            <w:color w:val="0000FF"/>
            <w:sz w:val="22"/>
            <w:szCs w:val="22"/>
            <w:u w:val="single"/>
            <w:shd w:val="clear" w:color="auto" w:fill="FFFFFF"/>
          </w:rPr>
          <w:t>Зубцовская жизнь (зубцовскаяжизнь.тверскаяобласть.рф), Зубцов,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213" w:history="1">
        <w:r w:rsidRPr="0088461F">
          <w:rPr>
            <w:rFonts w:ascii="Arial" w:eastAsia="Arial" w:hAnsi="Arial" w:cs="Arial"/>
            <w:color w:val="0000FF"/>
            <w:sz w:val="22"/>
            <w:szCs w:val="22"/>
            <w:u w:val="single"/>
            <w:shd w:val="clear" w:color="auto" w:fill="FFFFFF"/>
          </w:rPr>
          <w:t>Караван Ярмарка (karavantver.ru),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214" w:history="1">
        <w:r w:rsidRPr="0088461F">
          <w:rPr>
            <w:rFonts w:ascii="Arial" w:eastAsia="Arial" w:hAnsi="Arial" w:cs="Arial"/>
            <w:color w:val="0000FF"/>
            <w:sz w:val="22"/>
            <w:szCs w:val="22"/>
            <w:u w:val="single"/>
            <w:shd w:val="clear" w:color="auto" w:fill="FFFFFF"/>
          </w:rPr>
          <w:t>Молоковский край (молоковскийкрай.тверскаяобласть.рф), п. Молоково,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215" w:history="1">
        <w:r w:rsidRPr="0088461F">
          <w:rPr>
            <w:rFonts w:ascii="Arial" w:eastAsia="Arial" w:hAnsi="Arial" w:cs="Arial"/>
            <w:color w:val="0000FF"/>
            <w:sz w:val="22"/>
            <w:szCs w:val="22"/>
            <w:u w:val="single"/>
            <w:shd w:val="clear" w:color="auto" w:fill="FFFFFF"/>
          </w:rPr>
          <w:t>TvTver.ru,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216" w:history="1">
        <w:r w:rsidRPr="0088461F">
          <w:rPr>
            <w:rFonts w:ascii="Arial" w:eastAsia="Arial" w:hAnsi="Arial" w:cs="Arial"/>
            <w:color w:val="0000FF"/>
            <w:sz w:val="22"/>
            <w:szCs w:val="22"/>
            <w:u w:val="single"/>
            <w:shd w:val="clear" w:color="auto" w:fill="FFFFFF"/>
          </w:rPr>
          <w:t>Удомельская газета (udomelskaya-gazeta.ru), Удомля,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217" w:history="1">
        <w:r w:rsidRPr="0088461F">
          <w:rPr>
            <w:rFonts w:ascii="Arial" w:eastAsia="Arial" w:hAnsi="Arial" w:cs="Arial"/>
            <w:color w:val="0000FF"/>
            <w:sz w:val="22"/>
            <w:szCs w:val="22"/>
            <w:u w:val="single"/>
            <w:shd w:val="clear" w:color="auto" w:fill="FFFFFF"/>
          </w:rPr>
          <w:t>Аргументы и Факты (tver.aif.ru),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218" w:history="1">
        <w:r w:rsidRPr="0088461F">
          <w:rPr>
            <w:rFonts w:ascii="Arial" w:eastAsia="Arial" w:hAnsi="Arial" w:cs="Arial"/>
            <w:color w:val="0000FF"/>
            <w:sz w:val="22"/>
            <w:szCs w:val="22"/>
            <w:u w:val="single"/>
            <w:shd w:val="clear" w:color="auto" w:fill="FFFFFF"/>
          </w:rPr>
          <w:t>РегиоН (regionews.ru), Москва,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219" w:history="1">
        <w:r w:rsidRPr="0088461F">
          <w:rPr>
            <w:rFonts w:ascii="Arial" w:eastAsia="Arial" w:hAnsi="Arial" w:cs="Arial"/>
            <w:color w:val="0000FF"/>
            <w:sz w:val="22"/>
            <w:szCs w:val="22"/>
            <w:u w:val="single"/>
            <w:shd w:val="clear" w:color="auto" w:fill="FFFFFF"/>
          </w:rPr>
          <w:t>Вышневолоцкая правда (вышневолоцкаяправда.тверскаяобласть.рф),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220" w:history="1">
        <w:r w:rsidRPr="0088461F">
          <w:rPr>
            <w:rFonts w:ascii="Arial" w:eastAsia="Arial" w:hAnsi="Arial" w:cs="Arial"/>
            <w:color w:val="0000FF"/>
            <w:sz w:val="22"/>
            <w:szCs w:val="22"/>
            <w:u w:val="single"/>
            <w:shd w:val="clear" w:color="auto" w:fill="FFFFFF"/>
          </w:rPr>
          <w:t>Тверская жизнь (tverlife.ru),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221" w:history="1">
        <w:r w:rsidRPr="0088461F">
          <w:rPr>
            <w:rFonts w:ascii="Arial" w:eastAsia="Arial" w:hAnsi="Arial" w:cs="Arial"/>
            <w:color w:val="0000FF"/>
            <w:sz w:val="22"/>
            <w:szCs w:val="22"/>
            <w:u w:val="single"/>
            <w:shd w:val="clear" w:color="auto" w:fill="FFFFFF"/>
          </w:rPr>
          <w:t>Жарковский вестник (жарковскийвестник.тверскаяобласть.рф), п.г.т. Жарковский,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222" w:history="1">
        <w:r w:rsidRPr="0088461F">
          <w:rPr>
            <w:rFonts w:ascii="Arial" w:eastAsia="Arial" w:hAnsi="Arial" w:cs="Arial"/>
            <w:color w:val="0000FF"/>
            <w:sz w:val="22"/>
            <w:szCs w:val="22"/>
            <w:u w:val="single"/>
            <w:shd w:val="clear" w:color="auto" w:fill="FFFFFF"/>
          </w:rPr>
          <w:t>Новая жизнь (новаяжизнь.тверскаяобласть.рф), Бологое,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223" w:history="1">
        <w:r w:rsidRPr="0088461F">
          <w:rPr>
            <w:rFonts w:ascii="Arial" w:eastAsia="Arial" w:hAnsi="Arial" w:cs="Arial"/>
            <w:color w:val="0000FF"/>
            <w:sz w:val="22"/>
            <w:szCs w:val="22"/>
            <w:u w:val="single"/>
            <w:shd w:val="clear" w:color="auto" w:fill="FFFFFF"/>
          </w:rPr>
          <w:t>Вперед (вперед.тверскаяобласть.рф), Калязин,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224" w:history="1">
        <w:r w:rsidRPr="0088461F">
          <w:rPr>
            <w:rFonts w:ascii="Arial" w:eastAsia="Arial" w:hAnsi="Arial" w:cs="Arial"/>
            <w:color w:val="0000FF"/>
            <w:sz w:val="22"/>
            <w:szCs w:val="22"/>
            <w:u w:val="single"/>
            <w:shd w:val="clear" w:color="auto" w:fill="FFFFFF"/>
          </w:rPr>
          <w:t>Тверь (toptver.ru),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225" w:history="1">
        <w:r w:rsidRPr="0088461F">
          <w:rPr>
            <w:rFonts w:ascii="Arial" w:eastAsia="Arial" w:hAnsi="Arial" w:cs="Arial"/>
            <w:color w:val="0000FF"/>
            <w:sz w:val="22"/>
            <w:szCs w:val="22"/>
            <w:u w:val="single"/>
            <w:shd w:val="clear" w:color="auto" w:fill="FFFFFF"/>
          </w:rPr>
          <w:t>Афанасий-бизнес (afanasy.biz),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226" w:history="1">
        <w:r w:rsidRPr="0088461F">
          <w:rPr>
            <w:rFonts w:ascii="Arial" w:eastAsia="Arial" w:hAnsi="Arial" w:cs="Arial"/>
            <w:color w:val="0000FF"/>
            <w:sz w:val="22"/>
            <w:szCs w:val="22"/>
            <w:u w:val="single"/>
            <w:shd w:val="clear" w:color="auto" w:fill="FFFFFF"/>
          </w:rPr>
          <w:t>ГТРК Тверь,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227" w:history="1">
        <w:r w:rsidRPr="0088461F">
          <w:rPr>
            <w:rFonts w:ascii="Arial" w:eastAsia="Arial" w:hAnsi="Arial" w:cs="Arial"/>
            <w:color w:val="0000FF"/>
            <w:sz w:val="22"/>
            <w:szCs w:val="22"/>
            <w:u w:val="single"/>
            <w:shd w:val="clear" w:color="auto" w:fill="FFFFFF"/>
          </w:rPr>
          <w:t>Спировские известия (спировскиеизвестия.тверскаяобласть.рф), п. Спирово,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228" w:history="1">
        <w:r w:rsidRPr="0088461F">
          <w:rPr>
            <w:rFonts w:ascii="Arial" w:eastAsia="Arial" w:hAnsi="Arial" w:cs="Arial"/>
            <w:color w:val="0000FF"/>
            <w:sz w:val="22"/>
            <w:szCs w:val="22"/>
            <w:u w:val="single"/>
            <w:shd w:val="clear" w:color="auto" w:fill="FFFFFF"/>
          </w:rPr>
          <w:t>Московский Комсомолец (tver.mk.ru),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229" w:history="1">
        <w:r w:rsidRPr="0088461F">
          <w:rPr>
            <w:rFonts w:ascii="Arial" w:eastAsia="Arial" w:hAnsi="Arial" w:cs="Arial"/>
            <w:color w:val="0000FF"/>
            <w:sz w:val="22"/>
            <w:szCs w:val="22"/>
            <w:u w:val="single"/>
            <w:shd w:val="clear" w:color="auto" w:fill="FFFFFF"/>
          </w:rPr>
          <w:t>Комсомольская правда (tver.kp.ru),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230" w:history="1">
        <w:r w:rsidRPr="0088461F">
          <w:rPr>
            <w:rFonts w:ascii="Arial" w:eastAsia="Arial" w:hAnsi="Arial" w:cs="Arial"/>
            <w:color w:val="0000FF"/>
            <w:sz w:val="22"/>
            <w:szCs w:val="22"/>
            <w:u w:val="single"/>
            <w:shd w:val="clear" w:color="auto" w:fill="FFFFFF"/>
          </w:rPr>
          <w:t>Старицкий вестник (st-vestnik.ru), Старица,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231" w:history="1">
        <w:r w:rsidRPr="0088461F">
          <w:rPr>
            <w:rFonts w:ascii="Arial" w:eastAsia="Arial" w:hAnsi="Arial" w:cs="Arial"/>
            <w:color w:val="0000FF"/>
            <w:sz w:val="22"/>
            <w:szCs w:val="22"/>
            <w:u w:val="single"/>
            <w:shd w:val="clear" w:color="auto" w:fill="FFFFFF"/>
          </w:rPr>
          <w:t>Ленинское знамя (leninskoeznamya.tverreg.ru),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232" w:history="1">
        <w:r w:rsidRPr="0088461F">
          <w:rPr>
            <w:rFonts w:ascii="Arial" w:eastAsia="Arial" w:hAnsi="Arial" w:cs="Arial"/>
            <w:color w:val="0000FF"/>
            <w:sz w:val="22"/>
            <w:szCs w:val="22"/>
            <w:u w:val="single"/>
            <w:shd w:val="clear" w:color="auto" w:fill="FFFFFF"/>
          </w:rPr>
          <w:t>Коммунар (коммунар.тверскаяобласть.рф), п. Фирово,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233" w:history="1">
        <w:r w:rsidRPr="0088461F">
          <w:rPr>
            <w:rFonts w:ascii="Arial" w:eastAsia="Arial" w:hAnsi="Arial" w:cs="Arial"/>
            <w:color w:val="0000FF"/>
            <w:sz w:val="22"/>
            <w:szCs w:val="22"/>
            <w:u w:val="single"/>
            <w:shd w:val="clear" w:color="auto" w:fill="FFFFFF"/>
          </w:rPr>
          <w:t>Тверское информационное агентство (tvernews.ru),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234" w:history="1">
        <w:r w:rsidRPr="0088461F">
          <w:rPr>
            <w:rFonts w:ascii="Arial" w:eastAsia="Arial" w:hAnsi="Arial" w:cs="Arial"/>
            <w:color w:val="0000FF"/>
            <w:sz w:val="22"/>
            <w:szCs w:val="22"/>
            <w:u w:val="single"/>
            <w:shd w:val="clear" w:color="auto" w:fill="FFFFFF"/>
          </w:rPr>
          <w:t>Авангард (авангард.тверскаяобласть.рф), Западная Двина,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235" w:history="1">
        <w:r w:rsidRPr="0088461F">
          <w:rPr>
            <w:rFonts w:ascii="Arial" w:eastAsia="Arial" w:hAnsi="Arial" w:cs="Arial"/>
            <w:color w:val="0000FF"/>
            <w:sz w:val="22"/>
            <w:szCs w:val="22"/>
            <w:u w:val="single"/>
            <w:shd w:val="clear" w:color="auto" w:fill="FFFFFF"/>
          </w:rPr>
          <w:t>Новости Твери (tver-news.net),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236" w:history="1">
        <w:r w:rsidRPr="0088461F">
          <w:rPr>
            <w:rFonts w:ascii="Arial" w:eastAsia="Arial" w:hAnsi="Arial" w:cs="Arial"/>
            <w:color w:val="0000FF"/>
            <w:sz w:val="22"/>
            <w:szCs w:val="22"/>
            <w:u w:val="single"/>
            <w:shd w:val="clear" w:color="auto" w:fill="FFFFFF"/>
          </w:rPr>
          <w:t>Андреапольские вести (андреапольскиевести.тверскаяобласть.рф), Андреаполь,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237" w:history="1">
        <w:r w:rsidRPr="0088461F">
          <w:rPr>
            <w:rFonts w:ascii="Arial" w:eastAsia="Arial" w:hAnsi="Arial" w:cs="Arial"/>
            <w:color w:val="0000FF"/>
            <w:sz w:val="22"/>
            <w:szCs w:val="22"/>
            <w:u w:val="single"/>
            <w:shd w:val="clear" w:color="auto" w:fill="FFFFFF"/>
          </w:rPr>
          <w:t>Лесной вестник (леснойвестник.тверскаяобласть.рф), с. Лесное (Тверская обл.),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238" w:history="1">
        <w:r w:rsidRPr="0088461F">
          <w:rPr>
            <w:rFonts w:ascii="Arial" w:eastAsia="Arial" w:hAnsi="Arial" w:cs="Arial"/>
            <w:color w:val="0000FF"/>
            <w:sz w:val="22"/>
            <w:szCs w:val="22"/>
            <w:u w:val="single"/>
            <w:shd w:val="clear" w:color="auto" w:fill="FFFFFF"/>
          </w:rPr>
          <w:t>Тверской проспект (tp.tver.ru),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239" w:history="1">
        <w:r w:rsidRPr="0088461F">
          <w:rPr>
            <w:rFonts w:ascii="Arial" w:eastAsia="Arial" w:hAnsi="Arial" w:cs="Arial"/>
            <w:color w:val="0000FF"/>
            <w:sz w:val="22"/>
            <w:szCs w:val="22"/>
            <w:u w:val="single"/>
            <w:shd w:val="clear" w:color="auto" w:fill="FFFFFF"/>
          </w:rPr>
          <w:t>Заря (konzarya.ru), Конаково,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240" w:history="1">
        <w:r w:rsidRPr="0088461F">
          <w:rPr>
            <w:rFonts w:ascii="Arial" w:eastAsia="Arial" w:hAnsi="Arial" w:cs="Arial"/>
            <w:color w:val="0000FF"/>
            <w:sz w:val="22"/>
            <w:szCs w:val="22"/>
            <w:u w:val="single"/>
            <w:shd w:val="clear" w:color="auto" w:fill="FFFFFF"/>
          </w:rPr>
          <w:t>Tverigrad.ru,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241" w:history="1">
        <w:r w:rsidRPr="0088461F">
          <w:rPr>
            <w:rFonts w:ascii="Arial" w:eastAsia="Arial" w:hAnsi="Arial" w:cs="Arial"/>
            <w:color w:val="0000FF"/>
            <w:sz w:val="22"/>
            <w:szCs w:val="22"/>
            <w:u w:val="single"/>
            <w:shd w:val="clear" w:color="auto" w:fill="FFFFFF"/>
          </w:rPr>
          <w:t>Новости Твери (tver-news.net), Тверь, 3 марта 2022</w:t>
        </w:r>
      </w:hyperlink>
    </w:p>
    <w:p w:rsidR="0088461F" w:rsidRPr="0088461F" w:rsidRDefault="0088461F" w:rsidP="0088461F">
      <w:pPr>
        <w:numPr>
          <w:ilvl w:val="0"/>
          <w:numId w:val="2"/>
        </w:numPr>
        <w:tabs>
          <w:tab w:val="left" w:pos="0"/>
        </w:tabs>
        <w:ind w:left="-142" w:firstLine="0"/>
        <w:rPr>
          <w:rFonts w:ascii="Arial" w:eastAsia="Arial" w:hAnsi="Arial" w:cs="Arial"/>
          <w:color w:val="0000FF"/>
          <w:sz w:val="22"/>
          <w:szCs w:val="22"/>
          <w:shd w:val="clear" w:color="auto" w:fill="FFFFFF"/>
        </w:rPr>
      </w:pPr>
      <w:hyperlink r:id="rId242" w:history="1">
        <w:r w:rsidRPr="0088461F">
          <w:rPr>
            <w:rFonts w:ascii="Arial" w:eastAsia="Arial" w:hAnsi="Arial" w:cs="Arial"/>
            <w:color w:val="0000FF"/>
            <w:sz w:val="22"/>
            <w:szCs w:val="22"/>
            <w:u w:val="single"/>
            <w:shd w:val="clear" w:color="auto" w:fill="FFFFFF"/>
          </w:rPr>
          <w:t>Новоторжский вестник (nvestnik.ru), Торжок, 3 марта 2022</w:t>
        </w:r>
      </w:hyperlink>
    </w:p>
    <w:p w:rsidR="0088461F" w:rsidRPr="0088461F" w:rsidRDefault="0088461F" w:rsidP="0088461F">
      <w:pPr>
        <w:tabs>
          <w:tab w:val="left" w:pos="0"/>
        </w:tabs>
        <w:ind w:left="-142"/>
        <w:jc w:val="right"/>
        <w:rPr>
          <w:rFonts w:ascii="Arial" w:eastAsia="Arial" w:hAnsi="Arial" w:cs="Arial"/>
          <w:color w:val="0000FF"/>
          <w:sz w:val="22"/>
          <w:szCs w:val="22"/>
          <w:shd w:val="clear" w:color="auto" w:fill="FFFFFF"/>
        </w:rPr>
      </w:pPr>
      <w:hyperlink w:anchor="tabtxt_1575050_1933735644" w:history="1">
        <w:r w:rsidRPr="0088461F">
          <w:rPr>
            <w:rFonts w:ascii="Arial" w:eastAsia="Arial" w:hAnsi="Arial" w:cs="Arial"/>
            <w:color w:val="0000FF"/>
            <w:sz w:val="22"/>
            <w:szCs w:val="22"/>
            <w:u w:val="single"/>
            <w:shd w:val="clear" w:color="auto" w:fill="FFFFFF"/>
          </w:rPr>
          <w:t>К заголовкам сообщений</w:t>
        </w:r>
      </w:hyperlink>
    </w:p>
    <w:p w:rsidR="0088461F" w:rsidRPr="0088461F" w:rsidRDefault="0088461F" w:rsidP="0088461F">
      <w:pPr>
        <w:tabs>
          <w:tab w:val="left" w:pos="0"/>
        </w:tabs>
        <w:ind w:left="-142"/>
        <w:rPr>
          <w:rFonts w:ascii="Arial" w:eastAsia="Arial" w:hAnsi="Arial" w:cs="Arial"/>
          <w:b/>
          <w:color w:val="000000"/>
          <w:sz w:val="22"/>
          <w:szCs w:val="22"/>
          <w:shd w:val="clear" w:color="auto" w:fill="FFFFFF"/>
        </w:rPr>
      </w:pPr>
      <w:r w:rsidRPr="0088461F">
        <w:rPr>
          <w:rFonts w:ascii="Arial" w:eastAsia="Arial" w:hAnsi="Arial" w:cs="Arial"/>
          <w:b/>
          <w:color w:val="000000"/>
          <w:sz w:val="22"/>
          <w:szCs w:val="22"/>
          <w:shd w:val="clear" w:color="auto" w:fill="FFFFFF"/>
        </w:rPr>
        <w:lastRenderedPageBreak/>
        <w:t>РИА Новости, Москва, 3 марта 2022</w:t>
      </w:r>
    </w:p>
    <w:p w:rsidR="0088461F" w:rsidRPr="0088461F" w:rsidRDefault="0088461F" w:rsidP="0088461F">
      <w:pPr>
        <w:tabs>
          <w:tab w:val="left" w:pos="0"/>
        </w:tabs>
        <w:ind w:left="-142"/>
        <w:jc w:val="both"/>
        <w:outlineLvl w:val="1"/>
        <w:rPr>
          <w:rFonts w:ascii="Arial" w:eastAsia="Arial" w:hAnsi="Arial" w:cs="Arial"/>
          <w:color w:val="000000"/>
          <w:sz w:val="22"/>
          <w:szCs w:val="22"/>
          <w:shd w:val="clear" w:color="auto" w:fill="FFFFFF"/>
        </w:rPr>
      </w:pPr>
      <w:bookmarkStart w:id="24" w:name="ant_1575050_1933392391"/>
      <w:r w:rsidRPr="0088461F">
        <w:rPr>
          <w:rFonts w:ascii="Arial" w:eastAsia="Arial" w:hAnsi="Arial" w:cs="Arial"/>
          <w:color w:val="000000"/>
          <w:sz w:val="22"/>
          <w:szCs w:val="22"/>
          <w:shd w:val="clear" w:color="auto" w:fill="FFFFFF"/>
        </w:rPr>
        <w:t>В РЖЕВЕ ОТМЕТИЛИ 79 ГОДОВЩИНУ ОСВОБОЖДЕНИЯ ОТ ФАШИСТСКИХ ЗАХВАТЧИКОВ</w:t>
      </w:r>
      <w:bookmarkEnd w:id="24"/>
    </w:p>
    <w:p w:rsidR="0088461F" w:rsidRPr="0088461F" w:rsidRDefault="0088461F" w:rsidP="0088461F">
      <w:pPr>
        <w:tabs>
          <w:tab w:val="left" w:pos="0"/>
        </w:tabs>
        <w:ind w:left="-142"/>
        <w:jc w:val="both"/>
        <w:rPr>
          <w:rFonts w:ascii="Arial" w:eastAsia="Arial" w:hAnsi="Arial" w:cs="Arial"/>
          <w:color w:val="000000"/>
          <w:sz w:val="22"/>
          <w:szCs w:val="22"/>
          <w:shd w:val="clear" w:color="auto" w:fill="FFFFFF"/>
        </w:rPr>
      </w:pPr>
      <w:r w:rsidRPr="0088461F">
        <w:rPr>
          <w:rFonts w:ascii="Arial" w:eastAsia="Arial" w:hAnsi="Arial" w:cs="Arial"/>
          <w:color w:val="000000"/>
          <w:sz w:val="22"/>
          <w:szCs w:val="22"/>
          <w:shd w:val="clear" w:color="auto" w:fill="FFFFFF"/>
        </w:rPr>
        <w:t xml:space="preserve">Губернатор региона </w:t>
      </w:r>
      <w:r w:rsidRPr="0088461F">
        <w:rPr>
          <w:rFonts w:ascii="Arial" w:eastAsia="Arial" w:hAnsi="Arial" w:cs="Arial"/>
          <w:color w:val="000000"/>
          <w:sz w:val="22"/>
          <w:szCs w:val="22"/>
          <w:shd w:val="clear" w:color="auto" w:fill="C0C0C0"/>
        </w:rPr>
        <w:t>Игорь Руденя</w:t>
      </w:r>
      <w:r w:rsidRPr="0088461F">
        <w:rPr>
          <w:rFonts w:ascii="Arial" w:eastAsia="Arial" w:hAnsi="Arial" w:cs="Arial"/>
          <w:color w:val="000000"/>
          <w:sz w:val="22"/>
          <w:szCs w:val="22"/>
          <w:shd w:val="clear" w:color="auto" w:fill="FFFFFF"/>
        </w:rPr>
        <w:t xml:space="preserve"> возложил цветы к Ржевскому мемориалу Советскому солдату и мемориалам во Ржеве... Сегодня, как и прежде, наши вооруженные силы выполняют свой священный долг", - отметил </w:t>
      </w:r>
      <w:r w:rsidRPr="0088461F">
        <w:rPr>
          <w:rFonts w:ascii="Arial" w:eastAsia="Arial" w:hAnsi="Arial" w:cs="Arial"/>
          <w:color w:val="000000"/>
          <w:sz w:val="22"/>
          <w:szCs w:val="22"/>
          <w:shd w:val="clear" w:color="auto" w:fill="C0C0C0"/>
        </w:rPr>
        <w:t>Руденя</w:t>
      </w:r>
      <w:r w:rsidRPr="0088461F">
        <w:rPr>
          <w:rFonts w:ascii="Arial" w:eastAsia="Arial" w:hAnsi="Arial" w:cs="Arial"/>
          <w:color w:val="000000"/>
          <w:sz w:val="22"/>
          <w:szCs w:val="22"/>
          <w:shd w:val="clear" w:color="auto" w:fill="FFFFFF"/>
        </w:rPr>
        <w:t xml:space="preserve">, слова которого приводит пресс-служба... </w:t>
      </w:r>
    </w:p>
    <w:p w:rsidR="0088461F" w:rsidRPr="0088461F" w:rsidRDefault="0088461F" w:rsidP="0088461F">
      <w:pPr>
        <w:tabs>
          <w:tab w:val="left" w:pos="0"/>
        </w:tabs>
        <w:ind w:left="-142"/>
        <w:rPr>
          <w:rFonts w:ascii="Arial" w:eastAsia="Arial" w:hAnsi="Arial" w:cs="Arial"/>
          <w:color w:val="0000FF"/>
          <w:sz w:val="22"/>
          <w:szCs w:val="22"/>
          <w:shd w:val="clear" w:color="auto" w:fill="FFFFFF"/>
        </w:rPr>
      </w:pPr>
      <w:hyperlink r:id="rId243" w:history="1">
        <w:r w:rsidRPr="0088461F">
          <w:rPr>
            <w:rFonts w:ascii="Arial" w:eastAsia="Arial" w:hAnsi="Arial" w:cs="Arial"/>
            <w:color w:val="0000FF"/>
            <w:sz w:val="22"/>
            <w:szCs w:val="22"/>
            <w:u w:val="single"/>
            <w:shd w:val="clear" w:color="auto" w:fill="FFFFFF"/>
          </w:rPr>
          <w:t>https://ria.ru/20220303/godovschina-1776289682.html</w:t>
        </w:r>
      </w:hyperlink>
    </w:p>
    <w:p w:rsidR="0088461F" w:rsidRPr="0088461F" w:rsidRDefault="0088461F" w:rsidP="0088461F">
      <w:pPr>
        <w:tabs>
          <w:tab w:val="left" w:pos="0"/>
        </w:tabs>
        <w:ind w:left="-142"/>
        <w:rPr>
          <w:rFonts w:ascii="Arial" w:eastAsia="Arial" w:hAnsi="Arial" w:cs="Arial"/>
          <w:color w:val="000000"/>
          <w:sz w:val="22"/>
          <w:szCs w:val="22"/>
          <w:u w:val="single"/>
          <w:shd w:val="clear" w:color="auto" w:fill="FFFFFF"/>
        </w:rPr>
      </w:pPr>
      <w:r w:rsidRPr="0088461F">
        <w:rPr>
          <w:rFonts w:ascii="Arial" w:eastAsia="Arial" w:hAnsi="Arial" w:cs="Arial"/>
          <w:color w:val="000000"/>
          <w:sz w:val="22"/>
          <w:szCs w:val="22"/>
          <w:u w:val="single"/>
          <w:shd w:val="clear" w:color="auto" w:fill="FFFFFF"/>
        </w:rPr>
        <w:t>Сообщения по событию:</w:t>
      </w:r>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44" w:history="1">
        <w:r w:rsidRPr="0088461F">
          <w:rPr>
            <w:rFonts w:ascii="Arial" w:eastAsia="Arial" w:hAnsi="Arial" w:cs="Arial"/>
            <w:color w:val="0000FF"/>
            <w:sz w:val="22"/>
            <w:szCs w:val="22"/>
            <w:u w:val="single"/>
            <w:shd w:val="clear" w:color="auto" w:fill="FFFFFF"/>
          </w:rPr>
          <w:t>RuNews24 (runews24.ru), Москва,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45" w:history="1">
        <w:r w:rsidRPr="0088461F">
          <w:rPr>
            <w:rFonts w:ascii="Arial" w:eastAsia="Arial" w:hAnsi="Arial" w:cs="Arial"/>
            <w:color w:val="0000FF"/>
            <w:sz w:val="22"/>
            <w:szCs w:val="22"/>
            <w:u w:val="single"/>
            <w:shd w:val="clear" w:color="auto" w:fill="FFFFFF"/>
          </w:rPr>
          <w:t>Смена+ (smenaplus.ru), Тверь,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46" w:history="1">
        <w:r w:rsidRPr="0088461F">
          <w:rPr>
            <w:rFonts w:ascii="Arial" w:eastAsia="Arial" w:hAnsi="Arial" w:cs="Arial"/>
            <w:color w:val="0000FF"/>
            <w:sz w:val="22"/>
            <w:szCs w:val="22"/>
            <w:u w:val="single"/>
            <w:shd w:val="clear" w:color="auto" w:fill="FFFFFF"/>
          </w:rPr>
          <w:t>Gorodskoyportal.ru/tver, Тверь,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47" w:history="1">
        <w:r w:rsidRPr="0088461F">
          <w:rPr>
            <w:rFonts w:ascii="Arial" w:eastAsia="Arial" w:hAnsi="Arial" w:cs="Arial"/>
            <w:color w:val="0000FF"/>
            <w:sz w:val="22"/>
            <w:szCs w:val="22"/>
            <w:u w:val="single"/>
            <w:shd w:val="clear" w:color="auto" w:fill="FFFFFF"/>
          </w:rPr>
          <w:t>Tverigrad.ru, Тверь,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48" w:history="1">
        <w:r w:rsidRPr="0088461F">
          <w:rPr>
            <w:rFonts w:ascii="Arial" w:eastAsia="Arial" w:hAnsi="Arial" w:cs="Arial"/>
            <w:color w:val="0000FF"/>
            <w:sz w:val="22"/>
            <w:szCs w:val="22"/>
            <w:u w:val="single"/>
            <w:shd w:val="clear" w:color="auto" w:fill="FFFFFF"/>
          </w:rPr>
          <w:t>Радио Комсомольская правда (radiokp.ru), Москва,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49" w:history="1">
        <w:r w:rsidRPr="0088461F">
          <w:rPr>
            <w:rFonts w:ascii="Arial" w:eastAsia="Arial" w:hAnsi="Arial" w:cs="Arial"/>
            <w:color w:val="0000FF"/>
            <w:sz w:val="22"/>
            <w:szCs w:val="22"/>
            <w:u w:val="single"/>
            <w:shd w:val="clear" w:color="auto" w:fill="FFFFFF"/>
          </w:rPr>
          <w:t>Hornews.ru, Саранск,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50" w:history="1">
        <w:r w:rsidRPr="0088461F">
          <w:rPr>
            <w:rFonts w:ascii="Arial" w:eastAsia="Arial" w:hAnsi="Arial" w:cs="Arial"/>
            <w:color w:val="0000FF"/>
            <w:sz w:val="22"/>
            <w:szCs w:val="22"/>
            <w:u w:val="single"/>
            <w:shd w:val="clear" w:color="auto" w:fill="FFFFFF"/>
          </w:rPr>
          <w:t>Gorodskoyportal.ru/chelyabinsk, Челябинск,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51" w:history="1">
        <w:r w:rsidRPr="0088461F">
          <w:rPr>
            <w:rFonts w:ascii="Arial" w:eastAsia="Arial" w:hAnsi="Arial" w:cs="Arial"/>
            <w:color w:val="0000FF"/>
            <w:sz w:val="22"/>
            <w:szCs w:val="22"/>
            <w:u w:val="single"/>
            <w:shd w:val="clear" w:color="auto" w:fill="FFFFFF"/>
          </w:rPr>
          <w:t>RU24.pro, Москва,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52" w:history="1">
        <w:r w:rsidRPr="0088461F">
          <w:rPr>
            <w:rFonts w:ascii="Arial" w:eastAsia="Arial" w:hAnsi="Arial" w:cs="Arial"/>
            <w:color w:val="0000FF"/>
            <w:sz w:val="22"/>
            <w:szCs w:val="22"/>
            <w:u w:val="single"/>
            <w:shd w:val="clear" w:color="auto" w:fill="FFFFFF"/>
          </w:rPr>
          <w:t>Все новости (all-news.net), Москва,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53" w:history="1">
        <w:r w:rsidRPr="0088461F">
          <w:rPr>
            <w:rFonts w:ascii="Arial" w:eastAsia="Arial" w:hAnsi="Arial" w:cs="Arial"/>
            <w:color w:val="0000FF"/>
            <w:sz w:val="22"/>
            <w:szCs w:val="22"/>
            <w:u w:val="single"/>
            <w:shd w:val="clear" w:color="auto" w:fill="FFFFFF"/>
          </w:rPr>
          <w:t>Аргументы и Факты (aif.ru), Москва,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54" w:history="1">
        <w:r w:rsidRPr="0088461F">
          <w:rPr>
            <w:rFonts w:ascii="Arial" w:eastAsia="Arial" w:hAnsi="Arial" w:cs="Arial"/>
            <w:color w:val="0000FF"/>
            <w:sz w:val="22"/>
            <w:szCs w:val="22"/>
            <w:u w:val="single"/>
            <w:shd w:val="clear" w:color="auto" w:fill="FFFFFF"/>
          </w:rPr>
          <w:t>Кашинская газета (kashingazeta.ru), Кашин,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55" w:history="1">
        <w:r w:rsidRPr="0088461F">
          <w:rPr>
            <w:rFonts w:ascii="Arial" w:eastAsia="Arial" w:hAnsi="Arial" w:cs="Arial"/>
            <w:color w:val="0000FF"/>
            <w:sz w:val="22"/>
            <w:szCs w:val="22"/>
            <w:u w:val="single"/>
            <w:shd w:val="clear" w:color="auto" w:fill="FFFFFF"/>
          </w:rPr>
          <w:t>Бельская правда (бельскаяправда.тверскаяобласть.рф), Белый,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56" w:history="1">
        <w:r w:rsidRPr="0088461F">
          <w:rPr>
            <w:rFonts w:ascii="Arial" w:eastAsia="Arial" w:hAnsi="Arial" w:cs="Arial"/>
            <w:color w:val="0000FF"/>
            <w:sz w:val="22"/>
            <w:szCs w:val="22"/>
            <w:u w:val="single"/>
            <w:shd w:val="clear" w:color="auto" w:fill="FFFFFF"/>
          </w:rPr>
          <w:t>Сандовские вести (сандовскиевести.тверскаяобласть.рф), п.г.т. Сандово,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57" w:history="1">
        <w:r w:rsidRPr="0088461F">
          <w:rPr>
            <w:rFonts w:ascii="Arial" w:eastAsia="Arial" w:hAnsi="Arial" w:cs="Arial"/>
            <w:color w:val="0000FF"/>
            <w:sz w:val="22"/>
            <w:szCs w:val="22"/>
            <w:u w:val="single"/>
            <w:shd w:val="clear" w:color="auto" w:fill="FFFFFF"/>
          </w:rPr>
          <w:t>Наша жизнь (нашажизнь.тверскаяобласть.рф), Лихославль,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58" w:history="1">
        <w:r w:rsidRPr="0088461F">
          <w:rPr>
            <w:rFonts w:ascii="Arial" w:eastAsia="Arial" w:hAnsi="Arial" w:cs="Arial"/>
            <w:color w:val="0000FF"/>
            <w:sz w:val="22"/>
            <w:szCs w:val="22"/>
            <w:u w:val="single"/>
            <w:shd w:val="clear" w:color="auto" w:fill="FFFFFF"/>
          </w:rPr>
          <w:t>Зубцовская жизнь (зубцовскаяжизнь.тверскаяобласть.рф), Зубцов,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59" w:history="1">
        <w:r w:rsidRPr="0088461F">
          <w:rPr>
            <w:rFonts w:ascii="Arial" w:eastAsia="Arial" w:hAnsi="Arial" w:cs="Arial"/>
            <w:color w:val="0000FF"/>
            <w:sz w:val="22"/>
            <w:szCs w:val="22"/>
            <w:u w:val="single"/>
            <w:shd w:val="clear" w:color="auto" w:fill="FFFFFF"/>
          </w:rPr>
          <w:t>Главный региональный (glavny.tv), Смоленск,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lang w:val="en-US"/>
        </w:rPr>
      </w:pPr>
      <w:hyperlink r:id="rId260" w:history="1">
        <w:r w:rsidRPr="0088461F">
          <w:rPr>
            <w:rFonts w:ascii="Arial" w:eastAsia="Arial" w:hAnsi="Arial" w:cs="Arial"/>
            <w:color w:val="0000FF"/>
            <w:sz w:val="22"/>
            <w:szCs w:val="22"/>
            <w:u w:val="single"/>
            <w:shd w:val="clear" w:color="auto" w:fill="FFFFFF"/>
            <w:lang w:val="en-US"/>
          </w:rPr>
          <w:t xml:space="preserve">PANORAMA PRO (panoramapro.ru), </w:t>
        </w:r>
        <w:r w:rsidRPr="0088461F">
          <w:rPr>
            <w:rFonts w:ascii="Arial" w:eastAsia="Arial" w:hAnsi="Arial" w:cs="Arial"/>
            <w:color w:val="0000FF"/>
            <w:sz w:val="22"/>
            <w:szCs w:val="22"/>
            <w:u w:val="single"/>
            <w:shd w:val="clear" w:color="auto" w:fill="FFFFFF"/>
          </w:rPr>
          <w:t>Тверь</w:t>
        </w:r>
        <w:r w:rsidRPr="0088461F">
          <w:rPr>
            <w:rFonts w:ascii="Arial" w:eastAsia="Arial" w:hAnsi="Arial" w:cs="Arial"/>
            <w:color w:val="0000FF"/>
            <w:sz w:val="22"/>
            <w:szCs w:val="22"/>
            <w:u w:val="single"/>
            <w:shd w:val="clear" w:color="auto" w:fill="FFFFFF"/>
            <w:lang w:val="en-US"/>
          </w:rPr>
          <w:t xml:space="preserve">, 3 </w:t>
        </w:r>
        <w:r w:rsidRPr="0088461F">
          <w:rPr>
            <w:rFonts w:ascii="Arial" w:eastAsia="Arial" w:hAnsi="Arial" w:cs="Arial"/>
            <w:color w:val="0000FF"/>
            <w:sz w:val="22"/>
            <w:szCs w:val="22"/>
            <w:u w:val="single"/>
            <w:shd w:val="clear" w:color="auto" w:fill="FFFFFF"/>
          </w:rPr>
          <w:t>марта</w:t>
        </w:r>
        <w:r w:rsidRPr="0088461F">
          <w:rPr>
            <w:rFonts w:ascii="Arial" w:eastAsia="Arial" w:hAnsi="Arial" w:cs="Arial"/>
            <w:color w:val="0000FF"/>
            <w:sz w:val="22"/>
            <w:szCs w:val="22"/>
            <w:u w:val="single"/>
            <w:shd w:val="clear" w:color="auto" w:fill="FFFFFF"/>
            <w:lang w:val="en-US"/>
          </w:rPr>
          <w:t xml:space="preserve">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61" w:history="1">
        <w:r w:rsidRPr="0088461F">
          <w:rPr>
            <w:rFonts w:ascii="Arial" w:eastAsia="Arial" w:hAnsi="Arial" w:cs="Arial"/>
            <w:color w:val="0000FF"/>
            <w:sz w:val="22"/>
            <w:szCs w:val="22"/>
            <w:u w:val="single"/>
            <w:shd w:val="clear" w:color="auto" w:fill="FFFFFF"/>
          </w:rPr>
          <w:t>Молоковский край (молоковскийкрай.тверскаяобласть.рф), п. Молоково,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62" w:history="1">
        <w:r w:rsidRPr="0088461F">
          <w:rPr>
            <w:rFonts w:ascii="Arial" w:eastAsia="Arial" w:hAnsi="Arial" w:cs="Arial"/>
            <w:color w:val="0000FF"/>
            <w:sz w:val="22"/>
            <w:szCs w:val="22"/>
            <w:u w:val="single"/>
            <w:shd w:val="clear" w:color="auto" w:fill="FFFFFF"/>
          </w:rPr>
          <w:t>Молоковский край (молоковскийкрай.тверскаяобласть.рф), п. Молоково,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63" w:history="1">
        <w:r w:rsidRPr="0088461F">
          <w:rPr>
            <w:rFonts w:ascii="Arial" w:eastAsia="Arial" w:hAnsi="Arial" w:cs="Arial"/>
            <w:color w:val="0000FF"/>
            <w:sz w:val="22"/>
            <w:szCs w:val="22"/>
            <w:u w:val="single"/>
            <w:shd w:val="clear" w:color="auto" w:fill="FFFFFF"/>
          </w:rPr>
          <w:t>Удомельская газета (udomelskaya-gazeta.ru), Удомля,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64" w:history="1">
        <w:r w:rsidRPr="0088461F">
          <w:rPr>
            <w:rFonts w:ascii="Arial" w:eastAsia="Arial" w:hAnsi="Arial" w:cs="Arial"/>
            <w:color w:val="0000FF"/>
            <w:sz w:val="22"/>
            <w:szCs w:val="22"/>
            <w:u w:val="single"/>
            <w:shd w:val="clear" w:color="auto" w:fill="FFFFFF"/>
          </w:rPr>
          <w:t>Ржевская правда (presska.ru), Ржев,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65" w:history="1">
        <w:r w:rsidRPr="0088461F">
          <w:rPr>
            <w:rFonts w:ascii="Arial" w:eastAsia="Arial" w:hAnsi="Arial" w:cs="Arial"/>
            <w:color w:val="0000FF"/>
            <w:sz w:val="22"/>
            <w:szCs w:val="22"/>
            <w:u w:val="single"/>
            <w:shd w:val="clear" w:color="auto" w:fill="FFFFFF"/>
          </w:rPr>
          <w:t>Жарковский вестник (жарковскийвестник.тверскаяобласть.рф), п.г.т. Жарковский,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66" w:history="1">
        <w:r w:rsidRPr="0088461F">
          <w:rPr>
            <w:rFonts w:ascii="Arial" w:eastAsia="Arial" w:hAnsi="Arial" w:cs="Arial"/>
            <w:color w:val="0000FF"/>
            <w:sz w:val="22"/>
            <w:szCs w:val="22"/>
            <w:u w:val="single"/>
            <w:shd w:val="clear" w:color="auto" w:fill="FFFFFF"/>
          </w:rPr>
          <w:t>Новая жизнь (новаяжизнь.тверскаяобласть.рф), Бологое,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67" w:history="1">
        <w:r w:rsidRPr="0088461F">
          <w:rPr>
            <w:rFonts w:ascii="Arial" w:eastAsia="Arial" w:hAnsi="Arial" w:cs="Arial"/>
            <w:color w:val="0000FF"/>
            <w:sz w:val="22"/>
            <w:szCs w:val="22"/>
            <w:u w:val="single"/>
            <w:shd w:val="clear" w:color="auto" w:fill="FFFFFF"/>
          </w:rPr>
          <w:t>Вперед (вперед.тверскаяобласть.рф), Калязин,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68" w:history="1">
        <w:r w:rsidRPr="0088461F">
          <w:rPr>
            <w:rFonts w:ascii="Arial" w:eastAsia="Arial" w:hAnsi="Arial" w:cs="Arial"/>
            <w:color w:val="0000FF"/>
            <w:sz w:val="22"/>
            <w:szCs w:val="22"/>
            <w:u w:val="single"/>
            <w:shd w:val="clear" w:color="auto" w:fill="FFFFFF"/>
          </w:rPr>
          <w:t>Спировские известия (спировскиеизвестия.тверскаяобласть.рф), п. Спирово,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69" w:history="1">
        <w:r w:rsidRPr="0088461F">
          <w:rPr>
            <w:rFonts w:ascii="Arial" w:eastAsia="Arial" w:hAnsi="Arial" w:cs="Arial"/>
            <w:color w:val="0000FF"/>
            <w:sz w:val="22"/>
            <w:szCs w:val="22"/>
            <w:u w:val="single"/>
            <w:shd w:val="clear" w:color="auto" w:fill="FFFFFF"/>
          </w:rPr>
          <w:t>ВОТ! (vot69.ru), Тверь,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70" w:history="1">
        <w:r w:rsidRPr="0088461F">
          <w:rPr>
            <w:rFonts w:ascii="Arial" w:eastAsia="Arial" w:hAnsi="Arial" w:cs="Arial"/>
            <w:color w:val="0000FF"/>
            <w:sz w:val="22"/>
            <w:szCs w:val="22"/>
            <w:u w:val="single"/>
            <w:shd w:val="clear" w:color="auto" w:fill="FFFFFF"/>
          </w:rPr>
          <w:t>Ленинское знамя (leninskoeznamya.tverreg.ru), Тверь,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71" w:history="1">
        <w:r w:rsidRPr="0088461F">
          <w:rPr>
            <w:rFonts w:ascii="Arial" w:eastAsia="Arial" w:hAnsi="Arial" w:cs="Arial"/>
            <w:color w:val="0000FF"/>
            <w:sz w:val="22"/>
            <w:szCs w:val="22"/>
            <w:u w:val="single"/>
            <w:shd w:val="clear" w:color="auto" w:fill="FFFFFF"/>
          </w:rPr>
          <w:t>Коммунар (коммунар.тверскаяобласть.рф), п. Фирово,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72" w:history="1">
        <w:r w:rsidRPr="0088461F">
          <w:rPr>
            <w:rFonts w:ascii="Arial" w:eastAsia="Arial" w:hAnsi="Arial" w:cs="Arial"/>
            <w:color w:val="0000FF"/>
            <w:sz w:val="22"/>
            <w:szCs w:val="22"/>
            <w:u w:val="single"/>
            <w:shd w:val="clear" w:color="auto" w:fill="FFFFFF"/>
          </w:rPr>
          <w:t>Авангард (авангард.тверскаяобласть.рф), Западная Двина,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73" w:history="1">
        <w:r w:rsidRPr="0088461F">
          <w:rPr>
            <w:rFonts w:ascii="Arial" w:eastAsia="Arial" w:hAnsi="Arial" w:cs="Arial"/>
            <w:color w:val="0000FF"/>
            <w:sz w:val="22"/>
            <w:szCs w:val="22"/>
            <w:u w:val="single"/>
            <w:shd w:val="clear" w:color="auto" w:fill="FFFFFF"/>
          </w:rPr>
          <w:t>Лесной вестник (леснойвестник.тверскаяобласть.рф), с. Лесное (Тверская обл.),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74" w:history="1">
        <w:r w:rsidRPr="0088461F">
          <w:rPr>
            <w:rFonts w:ascii="Arial" w:eastAsia="Arial" w:hAnsi="Arial" w:cs="Arial"/>
            <w:color w:val="0000FF"/>
            <w:sz w:val="22"/>
            <w:szCs w:val="22"/>
            <w:u w:val="single"/>
            <w:shd w:val="clear" w:color="auto" w:fill="FFFFFF"/>
          </w:rPr>
          <w:t>Андреапольские вести (андреапольскиевести.тверскаяобласть.рф), Андреаполь,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75" w:history="1">
        <w:r w:rsidRPr="0088461F">
          <w:rPr>
            <w:rFonts w:ascii="Arial" w:eastAsia="Arial" w:hAnsi="Arial" w:cs="Arial"/>
            <w:color w:val="0000FF"/>
            <w:sz w:val="22"/>
            <w:szCs w:val="22"/>
            <w:u w:val="single"/>
            <w:shd w:val="clear" w:color="auto" w:fill="FFFFFF"/>
          </w:rPr>
          <w:t>Тверь (toptver.ru), Тверь,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76" w:history="1">
        <w:r w:rsidRPr="0088461F">
          <w:rPr>
            <w:rFonts w:ascii="Arial" w:eastAsia="Arial" w:hAnsi="Arial" w:cs="Arial"/>
            <w:color w:val="0000FF"/>
            <w:sz w:val="22"/>
            <w:szCs w:val="22"/>
            <w:u w:val="single"/>
            <w:shd w:val="clear" w:color="auto" w:fill="FFFFFF"/>
          </w:rPr>
          <w:t>Вышневолоцкая правда (вышневолоцкаяправда.тверскаяобласть.рф),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77" w:history="1">
        <w:r w:rsidRPr="0088461F">
          <w:rPr>
            <w:rFonts w:ascii="Arial" w:eastAsia="Arial" w:hAnsi="Arial" w:cs="Arial"/>
            <w:color w:val="0000FF"/>
            <w:sz w:val="22"/>
            <w:szCs w:val="22"/>
            <w:u w:val="single"/>
            <w:shd w:val="clear" w:color="auto" w:fill="FFFFFF"/>
          </w:rPr>
          <w:t>Кимрский вестник (kimvestnik.ru), Кимры,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78" w:history="1">
        <w:r w:rsidRPr="0088461F">
          <w:rPr>
            <w:rFonts w:ascii="Arial" w:eastAsia="Arial" w:hAnsi="Arial" w:cs="Arial"/>
            <w:color w:val="0000FF"/>
            <w:sz w:val="22"/>
            <w:szCs w:val="22"/>
            <w:u w:val="single"/>
            <w:shd w:val="clear" w:color="auto" w:fill="FFFFFF"/>
          </w:rPr>
          <w:t>Заря (konzarya.ru), Конаково,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79" w:history="1">
        <w:r w:rsidRPr="0088461F">
          <w:rPr>
            <w:rFonts w:ascii="Arial" w:eastAsia="Arial" w:hAnsi="Arial" w:cs="Arial"/>
            <w:color w:val="0000FF"/>
            <w:sz w:val="22"/>
            <w:szCs w:val="22"/>
            <w:u w:val="single"/>
            <w:shd w:val="clear" w:color="auto" w:fill="FFFFFF"/>
          </w:rPr>
          <w:t>ГТРК Тверь, Тверь,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80" w:history="1">
        <w:r w:rsidRPr="0088461F">
          <w:rPr>
            <w:rFonts w:ascii="Arial" w:eastAsia="Arial" w:hAnsi="Arial" w:cs="Arial"/>
            <w:color w:val="0000FF"/>
            <w:sz w:val="22"/>
            <w:szCs w:val="22"/>
            <w:u w:val="single"/>
            <w:shd w:val="clear" w:color="auto" w:fill="FFFFFF"/>
          </w:rPr>
          <w:t>Бельская правда (бельскаяправда.тверскаяобласть.рф), Белый,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81" w:history="1">
        <w:r w:rsidRPr="0088461F">
          <w:rPr>
            <w:rFonts w:ascii="Arial" w:eastAsia="Arial" w:hAnsi="Arial" w:cs="Arial"/>
            <w:color w:val="0000FF"/>
            <w:sz w:val="22"/>
            <w:szCs w:val="22"/>
            <w:u w:val="single"/>
            <w:shd w:val="clear" w:color="auto" w:fill="FFFFFF"/>
          </w:rPr>
          <w:t>Наша жизнь (нашажизнь.тверскаяобласть.рф), Лихославль,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82" w:history="1">
        <w:r w:rsidRPr="0088461F">
          <w:rPr>
            <w:rFonts w:ascii="Arial" w:eastAsia="Arial" w:hAnsi="Arial" w:cs="Arial"/>
            <w:color w:val="0000FF"/>
            <w:sz w:val="22"/>
            <w:szCs w:val="22"/>
            <w:u w:val="single"/>
            <w:shd w:val="clear" w:color="auto" w:fill="FFFFFF"/>
          </w:rPr>
          <w:t>Наша жизнь (нашажизнь.тверскаяобласть.рф), Лихославль,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83" w:history="1">
        <w:r w:rsidRPr="0088461F">
          <w:rPr>
            <w:rFonts w:ascii="Arial" w:eastAsia="Arial" w:hAnsi="Arial" w:cs="Arial"/>
            <w:color w:val="0000FF"/>
            <w:sz w:val="22"/>
            <w:szCs w:val="22"/>
            <w:u w:val="single"/>
            <w:shd w:val="clear" w:color="auto" w:fill="FFFFFF"/>
          </w:rPr>
          <w:t>TvTver.ru, Тверь,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84" w:history="1">
        <w:r w:rsidRPr="0088461F">
          <w:rPr>
            <w:rFonts w:ascii="Arial" w:eastAsia="Arial" w:hAnsi="Arial" w:cs="Arial"/>
            <w:color w:val="0000FF"/>
            <w:sz w:val="22"/>
            <w:szCs w:val="22"/>
            <w:u w:val="single"/>
            <w:shd w:val="clear" w:color="auto" w:fill="FFFFFF"/>
          </w:rPr>
          <w:t>Сандовские вести (сандовскиевести.тверскаяобласть.рф), п.г.т. Сандово,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85" w:history="1">
        <w:r w:rsidRPr="0088461F">
          <w:rPr>
            <w:rFonts w:ascii="Arial" w:eastAsia="Arial" w:hAnsi="Arial" w:cs="Arial"/>
            <w:color w:val="0000FF"/>
            <w:sz w:val="22"/>
            <w:szCs w:val="22"/>
            <w:u w:val="single"/>
            <w:shd w:val="clear" w:color="auto" w:fill="FFFFFF"/>
          </w:rPr>
          <w:t>Кашинская газета (kashingazeta.ru), Кашин,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86" w:history="1">
        <w:r w:rsidRPr="0088461F">
          <w:rPr>
            <w:rFonts w:ascii="Arial" w:eastAsia="Arial" w:hAnsi="Arial" w:cs="Arial"/>
            <w:color w:val="0000FF"/>
            <w:sz w:val="22"/>
            <w:szCs w:val="22"/>
            <w:u w:val="single"/>
            <w:shd w:val="clear" w:color="auto" w:fill="FFFFFF"/>
          </w:rPr>
          <w:t>Афанасий-бизнес (afanasy.biz), Тверь,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87" w:history="1">
        <w:r w:rsidRPr="0088461F">
          <w:rPr>
            <w:rFonts w:ascii="Arial" w:eastAsia="Arial" w:hAnsi="Arial" w:cs="Arial"/>
            <w:color w:val="0000FF"/>
            <w:sz w:val="22"/>
            <w:szCs w:val="22"/>
            <w:u w:val="single"/>
            <w:shd w:val="clear" w:color="auto" w:fill="FFFFFF"/>
          </w:rPr>
          <w:t>ИА Regnum, Москва,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88" w:history="1">
        <w:r w:rsidRPr="0088461F">
          <w:rPr>
            <w:rFonts w:ascii="Arial" w:eastAsia="Arial" w:hAnsi="Arial" w:cs="Arial"/>
            <w:color w:val="0000FF"/>
            <w:sz w:val="22"/>
            <w:szCs w:val="22"/>
            <w:u w:val="single"/>
            <w:shd w:val="clear" w:color="auto" w:fill="FFFFFF"/>
          </w:rPr>
          <w:t>Тверское информационное агентство (tvernews.ru), Тверь,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89" w:history="1">
        <w:r w:rsidRPr="0088461F">
          <w:rPr>
            <w:rFonts w:ascii="Arial" w:eastAsia="Arial" w:hAnsi="Arial" w:cs="Arial"/>
            <w:color w:val="0000FF"/>
            <w:sz w:val="22"/>
            <w:szCs w:val="22"/>
            <w:u w:val="single"/>
            <w:shd w:val="clear" w:color="auto" w:fill="FFFFFF"/>
          </w:rPr>
          <w:t>INFOТверь (infotver.ru), Тверь,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90" w:history="1">
        <w:r w:rsidRPr="0088461F">
          <w:rPr>
            <w:rFonts w:ascii="Arial" w:eastAsia="Arial" w:hAnsi="Arial" w:cs="Arial"/>
            <w:color w:val="0000FF"/>
            <w:sz w:val="22"/>
            <w:szCs w:val="22"/>
            <w:u w:val="single"/>
            <w:shd w:val="clear" w:color="auto" w:fill="FFFFFF"/>
          </w:rPr>
          <w:t>INFOТверь (infotver.ru), Тверь,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91" w:history="1">
        <w:r w:rsidRPr="0088461F">
          <w:rPr>
            <w:rFonts w:ascii="Arial" w:eastAsia="Arial" w:hAnsi="Arial" w:cs="Arial"/>
            <w:color w:val="0000FF"/>
            <w:sz w:val="22"/>
            <w:szCs w:val="22"/>
            <w:u w:val="single"/>
            <w:shd w:val="clear" w:color="auto" w:fill="FFFFFF"/>
          </w:rPr>
          <w:t>INFOТверь (infotver.ru), Тверь,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92" w:history="1">
        <w:r w:rsidRPr="0088461F">
          <w:rPr>
            <w:rFonts w:ascii="Arial" w:eastAsia="Arial" w:hAnsi="Arial" w:cs="Arial"/>
            <w:color w:val="0000FF"/>
            <w:sz w:val="22"/>
            <w:szCs w:val="22"/>
            <w:u w:val="single"/>
            <w:shd w:val="clear" w:color="auto" w:fill="FFFFFF"/>
          </w:rPr>
          <w:t>Тверская жизнь (tverlife.ru), Тверь,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93" w:history="1">
        <w:r w:rsidRPr="0088461F">
          <w:rPr>
            <w:rFonts w:ascii="Arial" w:eastAsia="Arial" w:hAnsi="Arial" w:cs="Arial"/>
            <w:color w:val="0000FF"/>
            <w:sz w:val="22"/>
            <w:szCs w:val="22"/>
            <w:u w:val="single"/>
            <w:shd w:val="clear" w:color="auto" w:fill="FFFFFF"/>
          </w:rPr>
          <w:t>Tverigrad.ru, Тверь,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94" w:history="1">
        <w:r w:rsidRPr="0088461F">
          <w:rPr>
            <w:rFonts w:ascii="Arial" w:eastAsia="Arial" w:hAnsi="Arial" w:cs="Arial"/>
            <w:color w:val="0000FF"/>
            <w:sz w:val="22"/>
            <w:szCs w:val="22"/>
            <w:u w:val="single"/>
            <w:shd w:val="clear" w:color="auto" w:fill="FFFFFF"/>
          </w:rPr>
          <w:t>Gorodskoyportal.ru/tver, Тверь,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95" w:history="1">
        <w:r w:rsidRPr="0088461F">
          <w:rPr>
            <w:rFonts w:ascii="Arial" w:eastAsia="Arial" w:hAnsi="Arial" w:cs="Arial"/>
            <w:color w:val="0000FF"/>
            <w:sz w:val="22"/>
            <w:szCs w:val="22"/>
            <w:u w:val="single"/>
            <w:shd w:val="clear" w:color="auto" w:fill="FFFFFF"/>
          </w:rPr>
          <w:t>Аргументы и Факты (tver.aif.ru), Тверь,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96" w:history="1">
        <w:r w:rsidRPr="0088461F">
          <w:rPr>
            <w:rFonts w:ascii="Arial" w:eastAsia="Arial" w:hAnsi="Arial" w:cs="Arial"/>
            <w:color w:val="0000FF"/>
            <w:sz w:val="22"/>
            <w:szCs w:val="22"/>
            <w:u w:val="single"/>
            <w:shd w:val="clear" w:color="auto" w:fill="FFFFFF"/>
          </w:rPr>
          <w:t>ГТРК Тверь, Тверь,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97" w:history="1">
        <w:r w:rsidRPr="0088461F">
          <w:rPr>
            <w:rFonts w:ascii="Arial" w:eastAsia="Arial" w:hAnsi="Arial" w:cs="Arial"/>
            <w:color w:val="0000FF"/>
            <w:sz w:val="22"/>
            <w:szCs w:val="22"/>
            <w:u w:val="single"/>
            <w:shd w:val="clear" w:color="auto" w:fill="FFFFFF"/>
          </w:rPr>
          <w:t>Зубцовская жизнь (зубцовскаяжизнь.тверскаяобласть.рф), Зубцов,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98" w:history="1">
        <w:r w:rsidRPr="0088461F">
          <w:rPr>
            <w:rFonts w:ascii="Arial" w:eastAsia="Arial" w:hAnsi="Arial" w:cs="Arial"/>
            <w:color w:val="0000FF"/>
            <w:sz w:val="22"/>
            <w:szCs w:val="22"/>
            <w:u w:val="single"/>
            <w:shd w:val="clear" w:color="auto" w:fill="FFFFFF"/>
          </w:rPr>
          <w:t>Авангард (авангард.тверскаяобласть.рф), Западная Двина,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299" w:history="1">
        <w:r w:rsidRPr="0088461F">
          <w:rPr>
            <w:rFonts w:ascii="Arial" w:eastAsia="Arial" w:hAnsi="Arial" w:cs="Arial"/>
            <w:color w:val="0000FF"/>
            <w:sz w:val="22"/>
            <w:szCs w:val="22"/>
            <w:u w:val="single"/>
            <w:shd w:val="clear" w:color="auto" w:fill="FFFFFF"/>
          </w:rPr>
          <w:t>Коммунар (коммунар.тверскаяобласть.рф), п. Фирово,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300" w:history="1">
        <w:r w:rsidRPr="0088461F">
          <w:rPr>
            <w:rFonts w:ascii="Arial" w:eastAsia="Arial" w:hAnsi="Arial" w:cs="Arial"/>
            <w:color w:val="0000FF"/>
            <w:sz w:val="22"/>
            <w:szCs w:val="22"/>
            <w:u w:val="single"/>
            <w:shd w:val="clear" w:color="auto" w:fill="FFFFFF"/>
          </w:rPr>
          <w:t>Край справедливости (ks-region69.com), Тверь,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301" w:history="1">
        <w:r w:rsidRPr="0088461F">
          <w:rPr>
            <w:rFonts w:ascii="Arial" w:eastAsia="Arial" w:hAnsi="Arial" w:cs="Arial"/>
            <w:color w:val="0000FF"/>
            <w:sz w:val="22"/>
            <w:szCs w:val="22"/>
            <w:u w:val="single"/>
            <w:shd w:val="clear" w:color="auto" w:fill="FFFFFF"/>
          </w:rPr>
          <w:t>Спировские известия (спировскиеизвестия.тверскаяобласть.рф), п. Спирово,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302" w:history="1">
        <w:r w:rsidRPr="0088461F">
          <w:rPr>
            <w:rFonts w:ascii="Arial" w:eastAsia="Arial" w:hAnsi="Arial" w:cs="Arial"/>
            <w:color w:val="0000FF"/>
            <w:sz w:val="22"/>
            <w:szCs w:val="22"/>
            <w:u w:val="single"/>
            <w:shd w:val="clear" w:color="auto" w:fill="FFFFFF"/>
          </w:rPr>
          <w:t>Тверские ведомости (vedtver.ru), Тверь,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303" w:history="1">
        <w:r w:rsidRPr="0088461F">
          <w:rPr>
            <w:rFonts w:ascii="Arial" w:eastAsia="Arial" w:hAnsi="Arial" w:cs="Arial"/>
            <w:color w:val="0000FF"/>
            <w:sz w:val="22"/>
            <w:szCs w:val="22"/>
            <w:u w:val="single"/>
            <w:shd w:val="clear" w:color="auto" w:fill="FFFFFF"/>
          </w:rPr>
          <w:t>Ленинское знамя (leninskoeznamya.tverreg.ru), Тверь,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304" w:history="1">
        <w:r w:rsidRPr="0088461F">
          <w:rPr>
            <w:rFonts w:ascii="Arial" w:eastAsia="Arial" w:hAnsi="Arial" w:cs="Arial"/>
            <w:color w:val="0000FF"/>
            <w:sz w:val="22"/>
            <w:szCs w:val="22"/>
            <w:u w:val="single"/>
            <w:shd w:val="clear" w:color="auto" w:fill="FFFFFF"/>
          </w:rPr>
          <w:t>Лесной вестник (леснойвестник.тверскаяобласть.рф), с. Лесное (Тверская обл.),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305" w:history="1">
        <w:r w:rsidRPr="0088461F">
          <w:rPr>
            <w:rFonts w:ascii="Arial" w:eastAsia="Arial" w:hAnsi="Arial" w:cs="Arial"/>
            <w:color w:val="0000FF"/>
            <w:sz w:val="22"/>
            <w:szCs w:val="22"/>
            <w:u w:val="single"/>
            <w:shd w:val="clear" w:color="auto" w:fill="FFFFFF"/>
          </w:rPr>
          <w:t>Андреапольские вести (андреапольскиевести.тверскаяобласть.рф), Андреаполь,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306" w:history="1">
        <w:r w:rsidRPr="0088461F">
          <w:rPr>
            <w:rFonts w:ascii="Arial" w:eastAsia="Arial" w:hAnsi="Arial" w:cs="Arial"/>
            <w:color w:val="0000FF"/>
            <w:sz w:val="22"/>
            <w:szCs w:val="22"/>
            <w:u w:val="single"/>
            <w:shd w:val="clear" w:color="auto" w:fill="FFFFFF"/>
          </w:rPr>
          <w:t>Новая жизнь (новаяжизнь.тверскаяобласть.рф), Бологое,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307" w:history="1">
        <w:r w:rsidRPr="0088461F">
          <w:rPr>
            <w:rFonts w:ascii="Arial" w:eastAsia="Arial" w:hAnsi="Arial" w:cs="Arial"/>
            <w:color w:val="0000FF"/>
            <w:sz w:val="22"/>
            <w:szCs w:val="22"/>
            <w:u w:val="single"/>
            <w:shd w:val="clear" w:color="auto" w:fill="FFFFFF"/>
          </w:rPr>
          <w:t>Вперед (вперед.тверскаяобласть.рф), Калязин,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308" w:history="1">
        <w:r w:rsidRPr="0088461F">
          <w:rPr>
            <w:rFonts w:ascii="Arial" w:eastAsia="Arial" w:hAnsi="Arial" w:cs="Arial"/>
            <w:color w:val="0000FF"/>
            <w:sz w:val="22"/>
            <w:szCs w:val="22"/>
            <w:u w:val="single"/>
            <w:shd w:val="clear" w:color="auto" w:fill="FFFFFF"/>
          </w:rPr>
          <w:t>Вышневолоцкая правда (вышневолоцкаяправда.тверскаяобласть.рф),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309" w:history="1">
        <w:r w:rsidRPr="0088461F">
          <w:rPr>
            <w:rFonts w:ascii="Arial" w:eastAsia="Arial" w:hAnsi="Arial" w:cs="Arial"/>
            <w:color w:val="0000FF"/>
            <w:sz w:val="22"/>
            <w:szCs w:val="22"/>
            <w:u w:val="single"/>
            <w:shd w:val="clear" w:color="auto" w:fill="FFFFFF"/>
          </w:rPr>
          <w:t>Жарковский вестник (жарковскийвестник.тверскаяобласть.рф), п.г.т. Жарковский,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310" w:history="1">
        <w:r w:rsidRPr="0088461F">
          <w:rPr>
            <w:rFonts w:ascii="Arial" w:eastAsia="Arial" w:hAnsi="Arial" w:cs="Arial"/>
            <w:color w:val="0000FF"/>
            <w:sz w:val="22"/>
            <w:szCs w:val="22"/>
            <w:u w:val="single"/>
            <w:shd w:val="clear" w:color="auto" w:fill="FFFFFF"/>
          </w:rPr>
          <w:t>Главный региональный (glavny.tv), Смоленск,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311" w:history="1">
        <w:r w:rsidRPr="0088461F">
          <w:rPr>
            <w:rFonts w:ascii="Arial" w:eastAsia="Arial" w:hAnsi="Arial" w:cs="Arial"/>
            <w:color w:val="0000FF"/>
            <w:sz w:val="22"/>
            <w:szCs w:val="22"/>
            <w:u w:val="single"/>
            <w:shd w:val="clear" w:color="auto" w:fill="FFFFFF"/>
          </w:rPr>
          <w:t>Тверской проспект (tp.tver.ru), Тверь,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312" w:history="1">
        <w:r w:rsidRPr="0088461F">
          <w:rPr>
            <w:rFonts w:ascii="Arial" w:eastAsia="Arial" w:hAnsi="Arial" w:cs="Arial"/>
            <w:color w:val="0000FF"/>
            <w:sz w:val="22"/>
            <w:szCs w:val="22"/>
            <w:u w:val="single"/>
            <w:shd w:val="clear" w:color="auto" w:fill="FFFFFF"/>
          </w:rPr>
          <w:t>TvTver.ru, Тверь,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313" w:history="1">
        <w:r w:rsidRPr="0088461F">
          <w:rPr>
            <w:rFonts w:ascii="Arial" w:eastAsia="Arial" w:hAnsi="Arial" w:cs="Arial"/>
            <w:color w:val="0000FF"/>
            <w:sz w:val="22"/>
            <w:szCs w:val="22"/>
            <w:u w:val="single"/>
            <w:shd w:val="clear" w:color="auto" w:fill="FFFFFF"/>
          </w:rPr>
          <w:t>Rzhevgrad.ru, Тверь,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314" w:history="1">
        <w:r w:rsidRPr="0088461F">
          <w:rPr>
            <w:rFonts w:ascii="Arial" w:eastAsia="Arial" w:hAnsi="Arial" w:cs="Arial"/>
            <w:color w:val="0000FF"/>
            <w:sz w:val="22"/>
            <w:szCs w:val="22"/>
            <w:u w:val="single"/>
            <w:shd w:val="clear" w:color="auto" w:fill="FFFFFF"/>
          </w:rPr>
          <w:t>Знамя (kuvznama.ru), Кувшиново,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315" w:history="1">
        <w:r w:rsidRPr="0088461F">
          <w:rPr>
            <w:rFonts w:ascii="Arial" w:eastAsia="Arial" w:hAnsi="Arial" w:cs="Arial"/>
            <w:color w:val="0000FF"/>
            <w:sz w:val="22"/>
            <w:szCs w:val="22"/>
            <w:u w:val="single"/>
            <w:shd w:val="clear" w:color="auto" w:fill="FFFFFF"/>
          </w:rPr>
          <w:t>Rzhevgrad.ru, Тверь,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316" w:history="1">
        <w:r w:rsidRPr="0088461F">
          <w:rPr>
            <w:rFonts w:ascii="Arial" w:eastAsia="Arial" w:hAnsi="Arial" w:cs="Arial"/>
            <w:color w:val="0000FF"/>
            <w:sz w:val="22"/>
            <w:szCs w:val="22"/>
            <w:u w:val="single"/>
            <w:shd w:val="clear" w:color="auto" w:fill="FFFFFF"/>
          </w:rPr>
          <w:t>Удомельская газета (udomelskaya-gazeta.ru), Удомля,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317" w:history="1">
        <w:r w:rsidRPr="0088461F">
          <w:rPr>
            <w:rFonts w:ascii="Arial" w:eastAsia="Arial" w:hAnsi="Arial" w:cs="Arial"/>
            <w:color w:val="0000FF"/>
            <w:sz w:val="22"/>
            <w:szCs w:val="22"/>
            <w:u w:val="single"/>
            <w:shd w:val="clear" w:color="auto" w:fill="FFFFFF"/>
          </w:rPr>
          <w:t>Rzhevgrad.ru, Тверь,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318" w:history="1">
        <w:r w:rsidRPr="0088461F">
          <w:rPr>
            <w:rFonts w:ascii="Arial" w:eastAsia="Arial" w:hAnsi="Arial" w:cs="Arial"/>
            <w:color w:val="0000FF"/>
            <w:sz w:val="22"/>
            <w:szCs w:val="22"/>
            <w:u w:val="single"/>
            <w:shd w:val="clear" w:color="auto" w:fill="FFFFFF"/>
          </w:rPr>
          <w:t>НИА Федерация (nia-rf.ru), Москва,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319" w:history="1">
        <w:r w:rsidRPr="0088461F">
          <w:rPr>
            <w:rFonts w:ascii="Arial" w:eastAsia="Arial" w:hAnsi="Arial" w:cs="Arial"/>
            <w:color w:val="0000FF"/>
            <w:sz w:val="22"/>
            <w:szCs w:val="22"/>
            <w:u w:val="single"/>
            <w:shd w:val="clear" w:color="auto" w:fill="FFFFFF"/>
          </w:rPr>
          <w:t>Бельская правда (бельскаяправда.тверскаяобласть.рф), Белый,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320" w:history="1">
        <w:r w:rsidRPr="0088461F">
          <w:rPr>
            <w:rFonts w:ascii="Arial" w:eastAsia="Arial" w:hAnsi="Arial" w:cs="Arial"/>
            <w:color w:val="0000FF"/>
            <w:sz w:val="22"/>
            <w:szCs w:val="22"/>
            <w:u w:val="single"/>
            <w:shd w:val="clear" w:color="auto" w:fill="FFFFFF"/>
          </w:rPr>
          <w:t>Главный региональный (glavny.tv), Смоленск,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321" w:history="1">
        <w:r w:rsidRPr="0088461F">
          <w:rPr>
            <w:rFonts w:ascii="Arial" w:eastAsia="Arial" w:hAnsi="Arial" w:cs="Arial"/>
            <w:color w:val="0000FF"/>
            <w:sz w:val="22"/>
            <w:szCs w:val="22"/>
            <w:u w:val="single"/>
            <w:shd w:val="clear" w:color="auto" w:fill="FFFFFF"/>
          </w:rPr>
          <w:t>Сандовские вести (сандовскиевести.тверскаяобласть.рф), п.г.т. Сандово,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322" w:history="1">
        <w:r w:rsidRPr="0088461F">
          <w:rPr>
            <w:rFonts w:ascii="Arial" w:eastAsia="Arial" w:hAnsi="Arial" w:cs="Arial"/>
            <w:color w:val="0000FF"/>
            <w:sz w:val="22"/>
            <w:szCs w:val="22"/>
            <w:u w:val="single"/>
            <w:shd w:val="clear" w:color="auto" w:fill="FFFFFF"/>
          </w:rPr>
          <w:t>Тверь (toptver.ru), Тверь,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323" w:history="1">
        <w:r w:rsidRPr="0088461F">
          <w:rPr>
            <w:rFonts w:ascii="Arial" w:eastAsia="Arial" w:hAnsi="Arial" w:cs="Arial"/>
            <w:color w:val="0000FF"/>
            <w:sz w:val="22"/>
            <w:szCs w:val="22"/>
            <w:u w:val="single"/>
            <w:shd w:val="clear" w:color="auto" w:fill="FFFFFF"/>
          </w:rPr>
          <w:t>РегиоН (regionews.ru), Москва,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324" w:history="1">
        <w:r w:rsidRPr="0088461F">
          <w:rPr>
            <w:rFonts w:ascii="Arial" w:eastAsia="Arial" w:hAnsi="Arial" w:cs="Arial"/>
            <w:color w:val="0000FF"/>
            <w:sz w:val="22"/>
            <w:szCs w:val="22"/>
            <w:u w:val="single"/>
            <w:shd w:val="clear" w:color="auto" w:fill="FFFFFF"/>
          </w:rPr>
          <w:t>Комсомольская правда (tver.kp.ru), Тверь,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325" w:history="1">
        <w:r w:rsidRPr="0088461F">
          <w:rPr>
            <w:rFonts w:ascii="Arial" w:eastAsia="Arial" w:hAnsi="Arial" w:cs="Arial"/>
            <w:color w:val="0000FF"/>
            <w:sz w:val="22"/>
            <w:szCs w:val="22"/>
            <w:u w:val="single"/>
            <w:shd w:val="clear" w:color="auto" w:fill="FFFFFF"/>
          </w:rPr>
          <w:t>TvTver.ru, Тверь,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326" w:history="1">
        <w:r w:rsidRPr="0088461F">
          <w:rPr>
            <w:rFonts w:ascii="Arial" w:eastAsia="Arial" w:hAnsi="Arial" w:cs="Arial"/>
            <w:color w:val="0000FF"/>
            <w:sz w:val="22"/>
            <w:szCs w:val="22"/>
            <w:u w:val="single"/>
            <w:shd w:val="clear" w:color="auto" w:fill="FFFFFF"/>
          </w:rPr>
          <w:t>Родная земля (r-zemlya.ru), п. Рамешки,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327" w:history="1">
        <w:r w:rsidRPr="0088461F">
          <w:rPr>
            <w:rFonts w:ascii="Arial" w:eastAsia="Arial" w:hAnsi="Arial" w:cs="Arial"/>
            <w:color w:val="0000FF"/>
            <w:sz w:val="22"/>
            <w:szCs w:val="22"/>
            <w:u w:val="single"/>
            <w:shd w:val="clear" w:color="auto" w:fill="FFFFFF"/>
          </w:rPr>
          <w:t>Новости Твери (tver-news.net), Тверь,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328" w:history="1">
        <w:r w:rsidRPr="0088461F">
          <w:rPr>
            <w:rFonts w:ascii="Arial" w:eastAsia="Arial" w:hAnsi="Arial" w:cs="Arial"/>
            <w:color w:val="0000FF"/>
            <w:sz w:val="22"/>
            <w:szCs w:val="22"/>
            <w:u w:val="single"/>
            <w:shd w:val="clear" w:color="auto" w:fill="FFFFFF"/>
          </w:rPr>
          <w:t>Родная земля (r-zemlya.ru), п. Рамешки,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lang w:val="en-US"/>
        </w:rPr>
      </w:pPr>
      <w:hyperlink r:id="rId329" w:history="1">
        <w:r w:rsidRPr="0088461F">
          <w:rPr>
            <w:rFonts w:ascii="Arial" w:eastAsia="Arial" w:hAnsi="Arial" w:cs="Arial"/>
            <w:color w:val="0000FF"/>
            <w:sz w:val="22"/>
            <w:szCs w:val="22"/>
            <w:u w:val="single"/>
            <w:shd w:val="clear" w:color="auto" w:fill="FFFFFF"/>
            <w:lang w:val="en-US"/>
          </w:rPr>
          <w:t xml:space="preserve">PANORAMA PRO (panoramapro.ru), </w:t>
        </w:r>
        <w:r w:rsidRPr="0088461F">
          <w:rPr>
            <w:rFonts w:ascii="Arial" w:eastAsia="Arial" w:hAnsi="Arial" w:cs="Arial"/>
            <w:color w:val="0000FF"/>
            <w:sz w:val="22"/>
            <w:szCs w:val="22"/>
            <w:u w:val="single"/>
            <w:shd w:val="clear" w:color="auto" w:fill="FFFFFF"/>
          </w:rPr>
          <w:t>Тверь</w:t>
        </w:r>
        <w:r w:rsidRPr="0088461F">
          <w:rPr>
            <w:rFonts w:ascii="Arial" w:eastAsia="Arial" w:hAnsi="Arial" w:cs="Arial"/>
            <w:color w:val="0000FF"/>
            <w:sz w:val="22"/>
            <w:szCs w:val="22"/>
            <w:u w:val="single"/>
            <w:shd w:val="clear" w:color="auto" w:fill="FFFFFF"/>
            <w:lang w:val="en-US"/>
          </w:rPr>
          <w:t xml:space="preserve">, 3 </w:t>
        </w:r>
        <w:r w:rsidRPr="0088461F">
          <w:rPr>
            <w:rFonts w:ascii="Arial" w:eastAsia="Arial" w:hAnsi="Arial" w:cs="Arial"/>
            <w:color w:val="0000FF"/>
            <w:sz w:val="22"/>
            <w:szCs w:val="22"/>
            <w:u w:val="single"/>
            <w:shd w:val="clear" w:color="auto" w:fill="FFFFFF"/>
          </w:rPr>
          <w:t>марта</w:t>
        </w:r>
        <w:r w:rsidRPr="0088461F">
          <w:rPr>
            <w:rFonts w:ascii="Arial" w:eastAsia="Arial" w:hAnsi="Arial" w:cs="Arial"/>
            <w:color w:val="0000FF"/>
            <w:sz w:val="22"/>
            <w:szCs w:val="22"/>
            <w:u w:val="single"/>
            <w:shd w:val="clear" w:color="auto" w:fill="FFFFFF"/>
            <w:lang w:val="en-US"/>
          </w:rPr>
          <w:t xml:space="preserve">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330" w:history="1">
        <w:r w:rsidRPr="0088461F">
          <w:rPr>
            <w:rFonts w:ascii="Arial" w:eastAsia="Arial" w:hAnsi="Arial" w:cs="Arial"/>
            <w:color w:val="0000FF"/>
            <w:sz w:val="22"/>
            <w:szCs w:val="22"/>
            <w:u w:val="single"/>
            <w:shd w:val="clear" w:color="auto" w:fill="FFFFFF"/>
          </w:rPr>
          <w:t>Зубцовская жизнь (зубцовскаяжизнь.тверскаяобласть.рф), Зубцов,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331" w:history="1">
        <w:r w:rsidRPr="0088461F">
          <w:rPr>
            <w:rFonts w:ascii="Arial" w:eastAsia="Arial" w:hAnsi="Arial" w:cs="Arial"/>
            <w:color w:val="0000FF"/>
            <w:sz w:val="22"/>
            <w:szCs w:val="22"/>
            <w:u w:val="single"/>
            <w:shd w:val="clear" w:color="auto" w:fill="FFFFFF"/>
          </w:rPr>
          <w:t>Зубцовская жизнь (зубцовскаяжизнь.тверскаяобласть.рф), Зубцов,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332" w:history="1">
        <w:r w:rsidRPr="0088461F">
          <w:rPr>
            <w:rFonts w:ascii="Arial" w:eastAsia="Arial" w:hAnsi="Arial" w:cs="Arial"/>
            <w:color w:val="0000FF"/>
            <w:sz w:val="22"/>
            <w:szCs w:val="22"/>
            <w:u w:val="single"/>
            <w:shd w:val="clear" w:color="auto" w:fill="FFFFFF"/>
          </w:rPr>
          <w:t>Заря (konzarya.ru), Конаково,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333" w:history="1">
        <w:r w:rsidRPr="0088461F">
          <w:rPr>
            <w:rFonts w:ascii="Arial" w:eastAsia="Arial" w:hAnsi="Arial" w:cs="Arial"/>
            <w:color w:val="0000FF"/>
            <w:sz w:val="22"/>
            <w:szCs w:val="22"/>
            <w:u w:val="single"/>
            <w:shd w:val="clear" w:color="auto" w:fill="FFFFFF"/>
          </w:rPr>
          <w:t>Бежецкая жизнь (bzgazeta.ru), Бежецк,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334" w:history="1">
        <w:r w:rsidRPr="0088461F">
          <w:rPr>
            <w:rFonts w:ascii="Arial" w:eastAsia="Arial" w:hAnsi="Arial" w:cs="Arial"/>
            <w:color w:val="0000FF"/>
            <w:sz w:val="22"/>
            <w:szCs w:val="22"/>
            <w:u w:val="single"/>
            <w:shd w:val="clear" w:color="auto" w:fill="FFFFFF"/>
          </w:rPr>
          <w:t>ГТРК Тверь, Тверь,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335" w:history="1">
        <w:r w:rsidRPr="0088461F">
          <w:rPr>
            <w:rFonts w:ascii="Arial" w:eastAsia="Arial" w:hAnsi="Arial" w:cs="Arial"/>
            <w:color w:val="0000FF"/>
            <w:sz w:val="22"/>
            <w:szCs w:val="22"/>
            <w:u w:val="single"/>
            <w:shd w:val="clear" w:color="auto" w:fill="FFFFFF"/>
          </w:rPr>
          <w:t>Ленинское знамя (leninskoeznamya.tverreg.ru), Тверь,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336" w:history="1">
        <w:r w:rsidRPr="0088461F">
          <w:rPr>
            <w:rFonts w:ascii="Arial" w:eastAsia="Arial" w:hAnsi="Arial" w:cs="Arial"/>
            <w:color w:val="0000FF"/>
            <w:sz w:val="22"/>
            <w:szCs w:val="22"/>
            <w:u w:val="single"/>
            <w:shd w:val="clear" w:color="auto" w:fill="FFFFFF"/>
          </w:rPr>
          <w:t>Тверские ведомости (vedtver.ru), Тверь,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337" w:history="1">
        <w:r w:rsidRPr="0088461F">
          <w:rPr>
            <w:rFonts w:ascii="Arial" w:eastAsia="Arial" w:hAnsi="Arial" w:cs="Arial"/>
            <w:color w:val="0000FF"/>
            <w:sz w:val="22"/>
            <w:szCs w:val="22"/>
            <w:u w:val="single"/>
            <w:shd w:val="clear" w:color="auto" w:fill="FFFFFF"/>
          </w:rPr>
          <w:t>Вышневолоцкая правда (вышневолоцкаяправда.тверскаяобласть.рф),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338" w:history="1">
        <w:r w:rsidRPr="0088461F">
          <w:rPr>
            <w:rFonts w:ascii="Arial" w:eastAsia="Arial" w:hAnsi="Arial" w:cs="Arial"/>
            <w:color w:val="0000FF"/>
            <w:sz w:val="22"/>
            <w:szCs w:val="22"/>
            <w:u w:val="single"/>
            <w:shd w:val="clear" w:color="auto" w:fill="FFFFFF"/>
          </w:rPr>
          <w:t>Тверская жизнь (tverlife.ru), Тверь,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339" w:history="1">
        <w:r w:rsidRPr="0088461F">
          <w:rPr>
            <w:rFonts w:ascii="Arial" w:eastAsia="Arial" w:hAnsi="Arial" w:cs="Arial"/>
            <w:color w:val="0000FF"/>
            <w:sz w:val="22"/>
            <w:szCs w:val="22"/>
            <w:u w:val="single"/>
            <w:shd w:val="clear" w:color="auto" w:fill="FFFFFF"/>
          </w:rPr>
          <w:t>НИА Тверь (69rus.org), Тверь,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340" w:history="1">
        <w:r w:rsidRPr="0088461F">
          <w:rPr>
            <w:rFonts w:ascii="Arial" w:eastAsia="Arial" w:hAnsi="Arial" w:cs="Arial"/>
            <w:color w:val="0000FF"/>
            <w:sz w:val="22"/>
            <w:szCs w:val="22"/>
            <w:u w:val="single"/>
            <w:shd w:val="clear" w:color="auto" w:fill="FFFFFF"/>
          </w:rPr>
          <w:t>Новости Твери (tver-news.net), Тверь,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341" w:history="1">
        <w:r w:rsidRPr="0088461F">
          <w:rPr>
            <w:rFonts w:ascii="Arial" w:eastAsia="Arial" w:hAnsi="Arial" w:cs="Arial"/>
            <w:color w:val="0000FF"/>
            <w:sz w:val="22"/>
            <w:szCs w:val="22"/>
            <w:u w:val="single"/>
            <w:shd w:val="clear" w:color="auto" w:fill="FFFFFF"/>
          </w:rPr>
          <w:t>Андреапольские вести (андреапольскиевести.тверскаяобласть.рф), Андреаполь,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342" w:history="1">
        <w:r w:rsidRPr="0088461F">
          <w:rPr>
            <w:rFonts w:ascii="Arial" w:eastAsia="Arial" w:hAnsi="Arial" w:cs="Arial"/>
            <w:color w:val="0000FF"/>
            <w:sz w:val="22"/>
            <w:szCs w:val="22"/>
            <w:u w:val="single"/>
            <w:shd w:val="clear" w:color="auto" w:fill="FFFFFF"/>
          </w:rPr>
          <w:t>Лесной вестник (леснойвестник.тверскаяобласть.рф), с. Лесное (Тверская обл.),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343" w:history="1">
        <w:r w:rsidRPr="0088461F">
          <w:rPr>
            <w:rFonts w:ascii="Arial" w:eastAsia="Arial" w:hAnsi="Arial" w:cs="Arial"/>
            <w:color w:val="0000FF"/>
            <w:sz w:val="22"/>
            <w:szCs w:val="22"/>
            <w:u w:val="single"/>
            <w:shd w:val="clear" w:color="auto" w:fill="FFFFFF"/>
          </w:rPr>
          <w:t>Жарковский вестник (жарковскийвестник.тверскаяобласть.рф), п.г.т. Жарковский,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344" w:history="1">
        <w:r w:rsidRPr="0088461F">
          <w:rPr>
            <w:rFonts w:ascii="Arial" w:eastAsia="Arial" w:hAnsi="Arial" w:cs="Arial"/>
            <w:color w:val="0000FF"/>
            <w:sz w:val="22"/>
            <w:szCs w:val="22"/>
            <w:u w:val="single"/>
            <w:shd w:val="clear" w:color="auto" w:fill="FFFFFF"/>
          </w:rPr>
          <w:t>Новая жизнь (новаяжизнь.тверскаяобласть.рф), Бологое,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345" w:history="1">
        <w:r w:rsidRPr="0088461F">
          <w:rPr>
            <w:rFonts w:ascii="Arial" w:eastAsia="Arial" w:hAnsi="Arial" w:cs="Arial"/>
            <w:color w:val="0000FF"/>
            <w:sz w:val="22"/>
            <w:szCs w:val="22"/>
            <w:u w:val="single"/>
            <w:shd w:val="clear" w:color="auto" w:fill="FFFFFF"/>
          </w:rPr>
          <w:t>Спировские известия (спировскиеизвестия.тверскаяобласть.рф), п. Спирово,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346" w:history="1">
        <w:r w:rsidRPr="0088461F">
          <w:rPr>
            <w:rFonts w:ascii="Arial" w:eastAsia="Arial" w:hAnsi="Arial" w:cs="Arial"/>
            <w:color w:val="0000FF"/>
            <w:sz w:val="22"/>
            <w:szCs w:val="22"/>
            <w:u w:val="single"/>
            <w:shd w:val="clear" w:color="auto" w:fill="FFFFFF"/>
          </w:rPr>
          <w:t>Молоковский край (молоковскийкрай.тверскаяобласть.рф), п. Молоково,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347" w:history="1">
        <w:r w:rsidRPr="0088461F">
          <w:rPr>
            <w:rFonts w:ascii="Arial" w:eastAsia="Arial" w:hAnsi="Arial" w:cs="Arial"/>
            <w:color w:val="0000FF"/>
            <w:sz w:val="22"/>
            <w:szCs w:val="22"/>
            <w:u w:val="single"/>
            <w:shd w:val="clear" w:color="auto" w:fill="FFFFFF"/>
          </w:rPr>
          <w:t>Молоковский край (молоковскийкрай.тверскаяобласть.рф), п. Молоково,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348" w:history="1">
        <w:r w:rsidRPr="0088461F">
          <w:rPr>
            <w:rFonts w:ascii="Arial" w:eastAsia="Arial" w:hAnsi="Arial" w:cs="Arial"/>
            <w:color w:val="0000FF"/>
            <w:sz w:val="22"/>
            <w:szCs w:val="22"/>
            <w:u w:val="single"/>
            <w:shd w:val="clear" w:color="auto" w:fill="FFFFFF"/>
          </w:rPr>
          <w:t>ГТРК Тверь, Тверь,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349" w:history="1">
        <w:r w:rsidRPr="0088461F">
          <w:rPr>
            <w:rFonts w:ascii="Arial" w:eastAsia="Arial" w:hAnsi="Arial" w:cs="Arial"/>
            <w:color w:val="0000FF"/>
            <w:sz w:val="22"/>
            <w:szCs w:val="22"/>
            <w:u w:val="single"/>
            <w:shd w:val="clear" w:color="auto" w:fill="FFFFFF"/>
          </w:rPr>
          <w:t>Знамя (kuvznama.ru), Кувшиново,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350" w:history="1">
        <w:r w:rsidRPr="0088461F">
          <w:rPr>
            <w:rFonts w:ascii="Arial" w:eastAsia="Arial" w:hAnsi="Arial" w:cs="Arial"/>
            <w:color w:val="0000FF"/>
            <w:sz w:val="22"/>
            <w:szCs w:val="22"/>
            <w:u w:val="single"/>
            <w:shd w:val="clear" w:color="auto" w:fill="FFFFFF"/>
          </w:rPr>
          <w:t>Вперед (вперед.тверскаяобласть.рф), Калязин,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351" w:history="1">
        <w:r w:rsidRPr="0088461F">
          <w:rPr>
            <w:rFonts w:ascii="Arial" w:eastAsia="Arial" w:hAnsi="Arial" w:cs="Arial"/>
            <w:color w:val="0000FF"/>
            <w:sz w:val="22"/>
            <w:szCs w:val="22"/>
            <w:u w:val="single"/>
            <w:shd w:val="clear" w:color="auto" w:fill="FFFFFF"/>
          </w:rPr>
          <w:t>Коммунар (коммунар.тверскаяобласть.рф), п. Фирово,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352" w:history="1">
        <w:r w:rsidRPr="0088461F">
          <w:rPr>
            <w:rFonts w:ascii="Arial" w:eastAsia="Arial" w:hAnsi="Arial" w:cs="Arial"/>
            <w:color w:val="0000FF"/>
            <w:sz w:val="22"/>
            <w:szCs w:val="22"/>
            <w:u w:val="single"/>
            <w:shd w:val="clear" w:color="auto" w:fill="FFFFFF"/>
          </w:rPr>
          <w:t>Авангард (авангард.тверскаяобласть.рф), Западная Двина,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353" w:history="1">
        <w:r w:rsidRPr="0088461F">
          <w:rPr>
            <w:rFonts w:ascii="Arial" w:eastAsia="Arial" w:hAnsi="Arial" w:cs="Arial"/>
            <w:color w:val="0000FF"/>
            <w:sz w:val="22"/>
            <w:szCs w:val="22"/>
            <w:u w:val="single"/>
            <w:shd w:val="clear" w:color="auto" w:fill="FFFFFF"/>
          </w:rPr>
          <w:t>Тверская жизнь (tverlife.ru), Тверь,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354" w:history="1">
        <w:r w:rsidRPr="0088461F">
          <w:rPr>
            <w:rFonts w:ascii="Arial" w:eastAsia="Arial" w:hAnsi="Arial" w:cs="Arial"/>
            <w:color w:val="0000FF"/>
            <w:sz w:val="22"/>
            <w:szCs w:val="22"/>
            <w:u w:val="single"/>
            <w:shd w:val="clear" w:color="auto" w:fill="FFFFFF"/>
          </w:rPr>
          <w:t>Заря (konzarya.ru), Конаково,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355" w:history="1">
        <w:r w:rsidRPr="0088461F">
          <w:rPr>
            <w:rFonts w:ascii="Arial" w:eastAsia="Arial" w:hAnsi="Arial" w:cs="Arial"/>
            <w:color w:val="0000FF"/>
            <w:sz w:val="22"/>
            <w:szCs w:val="22"/>
            <w:u w:val="single"/>
            <w:shd w:val="clear" w:color="auto" w:fill="FFFFFF"/>
          </w:rPr>
          <w:t>Удомельская газета (udomelskaya-gazeta.ru), Удомля,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356" w:history="1">
        <w:r w:rsidRPr="0088461F">
          <w:rPr>
            <w:rFonts w:ascii="Arial" w:eastAsia="Arial" w:hAnsi="Arial" w:cs="Arial"/>
            <w:color w:val="0000FF"/>
            <w:sz w:val="22"/>
            <w:szCs w:val="22"/>
            <w:u w:val="single"/>
            <w:shd w:val="clear" w:color="auto" w:fill="FFFFFF"/>
          </w:rPr>
          <w:t>Тверские ведомости (vedtver.ru), Тверь,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357" w:history="1">
        <w:r w:rsidRPr="0088461F">
          <w:rPr>
            <w:rFonts w:ascii="Arial" w:eastAsia="Arial" w:hAnsi="Arial" w:cs="Arial"/>
            <w:color w:val="0000FF"/>
            <w:sz w:val="22"/>
            <w:szCs w:val="22"/>
            <w:u w:val="single"/>
            <w:shd w:val="clear" w:color="auto" w:fill="FFFFFF"/>
          </w:rPr>
          <w:t>Бельская правда (бельскаяправда.тверскаяобласть.рф), Белый,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358" w:history="1">
        <w:r w:rsidRPr="0088461F">
          <w:rPr>
            <w:rFonts w:ascii="Arial" w:eastAsia="Arial" w:hAnsi="Arial" w:cs="Arial"/>
            <w:color w:val="0000FF"/>
            <w:sz w:val="22"/>
            <w:szCs w:val="22"/>
            <w:u w:val="single"/>
            <w:shd w:val="clear" w:color="auto" w:fill="FFFFFF"/>
          </w:rPr>
          <w:t>Коммунар (коммунар.тверскаяобласть.рф), п. Фирово,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359" w:history="1">
        <w:r w:rsidRPr="0088461F">
          <w:rPr>
            <w:rFonts w:ascii="Arial" w:eastAsia="Arial" w:hAnsi="Arial" w:cs="Arial"/>
            <w:color w:val="0000FF"/>
            <w:sz w:val="22"/>
            <w:szCs w:val="22"/>
            <w:u w:val="single"/>
            <w:shd w:val="clear" w:color="auto" w:fill="FFFFFF"/>
          </w:rPr>
          <w:t>Вышневолоцкая правда (вышневолоцкаяправда.тверскаяобласть.рф),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360" w:history="1">
        <w:r w:rsidRPr="0088461F">
          <w:rPr>
            <w:rFonts w:ascii="Arial" w:eastAsia="Arial" w:hAnsi="Arial" w:cs="Arial"/>
            <w:color w:val="0000FF"/>
            <w:sz w:val="22"/>
            <w:szCs w:val="22"/>
            <w:u w:val="single"/>
            <w:shd w:val="clear" w:color="auto" w:fill="FFFFFF"/>
          </w:rPr>
          <w:t>Наша жизнь (нашажизнь.тверскаяобласть.рф), Лихославль,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361" w:history="1">
        <w:r w:rsidRPr="0088461F">
          <w:rPr>
            <w:rFonts w:ascii="Arial" w:eastAsia="Arial" w:hAnsi="Arial" w:cs="Arial"/>
            <w:color w:val="0000FF"/>
            <w:sz w:val="22"/>
            <w:szCs w:val="22"/>
            <w:u w:val="single"/>
            <w:shd w:val="clear" w:color="auto" w:fill="FFFFFF"/>
          </w:rPr>
          <w:t>Сандовские вести (сандовскиевести.тверскаяобласть.рф), п.г.т. Сандово,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362" w:history="1">
        <w:r w:rsidRPr="0088461F">
          <w:rPr>
            <w:rFonts w:ascii="Arial" w:eastAsia="Arial" w:hAnsi="Arial" w:cs="Arial"/>
            <w:color w:val="0000FF"/>
            <w:sz w:val="22"/>
            <w:szCs w:val="22"/>
            <w:u w:val="single"/>
            <w:shd w:val="clear" w:color="auto" w:fill="FFFFFF"/>
          </w:rPr>
          <w:t>Новости Твери (tver-news.net), Тверь,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363" w:history="1">
        <w:r w:rsidRPr="0088461F">
          <w:rPr>
            <w:rFonts w:ascii="Arial" w:eastAsia="Arial" w:hAnsi="Arial" w:cs="Arial"/>
            <w:color w:val="0000FF"/>
            <w:sz w:val="22"/>
            <w:szCs w:val="22"/>
            <w:u w:val="single"/>
            <w:shd w:val="clear" w:color="auto" w:fill="FFFFFF"/>
          </w:rPr>
          <w:t>Ленинское знамя (leninskoeznamya.tverreg.ru), Тверь,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364" w:history="1">
        <w:r w:rsidRPr="0088461F">
          <w:rPr>
            <w:rFonts w:ascii="Arial" w:eastAsia="Arial" w:hAnsi="Arial" w:cs="Arial"/>
            <w:color w:val="0000FF"/>
            <w:sz w:val="22"/>
            <w:szCs w:val="22"/>
            <w:u w:val="single"/>
            <w:shd w:val="clear" w:color="auto" w:fill="FFFFFF"/>
          </w:rPr>
          <w:t>Жарковский вестник (жарковскийвестник.тверскаяобласть.рф), п.г.т. Жарковский,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365" w:history="1">
        <w:r w:rsidRPr="0088461F">
          <w:rPr>
            <w:rFonts w:ascii="Arial" w:eastAsia="Arial" w:hAnsi="Arial" w:cs="Arial"/>
            <w:color w:val="0000FF"/>
            <w:sz w:val="22"/>
            <w:szCs w:val="22"/>
            <w:u w:val="single"/>
            <w:shd w:val="clear" w:color="auto" w:fill="FFFFFF"/>
          </w:rPr>
          <w:t>Новая жизнь (новаяжизнь.тверскаяобласть.рф), Бологое,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366" w:history="1">
        <w:r w:rsidRPr="0088461F">
          <w:rPr>
            <w:rFonts w:ascii="Arial" w:eastAsia="Arial" w:hAnsi="Arial" w:cs="Arial"/>
            <w:color w:val="0000FF"/>
            <w:sz w:val="22"/>
            <w:szCs w:val="22"/>
            <w:u w:val="single"/>
            <w:shd w:val="clear" w:color="auto" w:fill="FFFFFF"/>
          </w:rPr>
          <w:t>Андреапольские вести (андреапольскиевести.тверскаяобласть.рф), Андреаполь,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367" w:history="1">
        <w:r w:rsidRPr="0088461F">
          <w:rPr>
            <w:rFonts w:ascii="Arial" w:eastAsia="Arial" w:hAnsi="Arial" w:cs="Arial"/>
            <w:color w:val="0000FF"/>
            <w:sz w:val="22"/>
            <w:szCs w:val="22"/>
            <w:u w:val="single"/>
            <w:shd w:val="clear" w:color="auto" w:fill="FFFFFF"/>
          </w:rPr>
          <w:t>Лесной вестник (леснойвестник.тверскаяобласть.рф), с. Лесное (Тверская обл.),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368" w:history="1">
        <w:r w:rsidRPr="0088461F">
          <w:rPr>
            <w:rFonts w:ascii="Arial" w:eastAsia="Arial" w:hAnsi="Arial" w:cs="Arial"/>
            <w:color w:val="0000FF"/>
            <w:sz w:val="22"/>
            <w:szCs w:val="22"/>
            <w:u w:val="single"/>
            <w:shd w:val="clear" w:color="auto" w:fill="FFFFFF"/>
          </w:rPr>
          <w:t>Вперед (вперед.тверскаяобласть.рф), Калязин,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369" w:history="1">
        <w:r w:rsidRPr="0088461F">
          <w:rPr>
            <w:rFonts w:ascii="Arial" w:eastAsia="Arial" w:hAnsi="Arial" w:cs="Arial"/>
            <w:color w:val="0000FF"/>
            <w:sz w:val="22"/>
            <w:szCs w:val="22"/>
            <w:u w:val="single"/>
            <w:shd w:val="clear" w:color="auto" w:fill="FFFFFF"/>
          </w:rPr>
          <w:t>Спировские известия (спировскиеизвестия.тверскаяобласть.рф), п. Спирово,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370" w:history="1">
        <w:r w:rsidRPr="0088461F">
          <w:rPr>
            <w:rFonts w:ascii="Arial" w:eastAsia="Arial" w:hAnsi="Arial" w:cs="Arial"/>
            <w:color w:val="0000FF"/>
            <w:sz w:val="22"/>
            <w:szCs w:val="22"/>
            <w:u w:val="single"/>
            <w:shd w:val="clear" w:color="auto" w:fill="FFFFFF"/>
          </w:rPr>
          <w:t>Авангард (авангард.тверскаяобласть.рф), Западная Двина,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371" w:history="1">
        <w:r w:rsidRPr="0088461F">
          <w:rPr>
            <w:rFonts w:ascii="Arial" w:eastAsia="Arial" w:hAnsi="Arial" w:cs="Arial"/>
            <w:color w:val="0000FF"/>
            <w:sz w:val="22"/>
            <w:szCs w:val="22"/>
            <w:u w:val="single"/>
            <w:shd w:val="clear" w:color="auto" w:fill="FFFFFF"/>
          </w:rPr>
          <w:t>Новости Твери (tver-news.net), Тверь,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372" w:history="1">
        <w:r w:rsidRPr="0088461F">
          <w:rPr>
            <w:rFonts w:ascii="Arial" w:eastAsia="Arial" w:hAnsi="Arial" w:cs="Arial"/>
            <w:color w:val="0000FF"/>
            <w:sz w:val="22"/>
            <w:szCs w:val="22"/>
            <w:u w:val="single"/>
            <w:shd w:val="clear" w:color="auto" w:fill="FFFFFF"/>
          </w:rPr>
          <w:t>Новости Твери (tver-news.net), Тверь, 3 марта 2022</w:t>
        </w:r>
      </w:hyperlink>
    </w:p>
    <w:p w:rsidR="0088461F" w:rsidRPr="0088461F" w:rsidRDefault="0088461F" w:rsidP="0088461F">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373" w:history="1">
        <w:r w:rsidRPr="0088461F">
          <w:rPr>
            <w:rFonts w:ascii="Arial" w:eastAsia="Arial" w:hAnsi="Arial" w:cs="Arial"/>
            <w:color w:val="0000FF"/>
            <w:sz w:val="22"/>
            <w:szCs w:val="22"/>
            <w:u w:val="single"/>
            <w:shd w:val="clear" w:color="auto" w:fill="FFFFFF"/>
          </w:rPr>
          <w:t>Новости Твери (tver-news.net), Тверь, 3 марта 2022</w:t>
        </w:r>
      </w:hyperlink>
    </w:p>
    <w:p w:rsidR="0088461F" w:rsidRPr="0088461F" w:rsidRDefault="0088461F" w:rsidP="0088461F">
      <w:pPr>
        <w:tabs>
          <w:tab w:val="left" w:pos="0"/>
        </w:tabs>
        <w:ind w:left="-142"/>
        <w:jc w:val="right"/>
        <w:rPr>
          <w:rFonts w:ascii="Arial" w:eastAsia="Arial" w:hAnsi="Arial" w:cs="Arial"/>
          <w:color w:val="0000FF"/>
          <w:sz w:val="22"/>
          <w:szCs w:val="22"/>
          <w:shd w:val="clear" w:color="auto" w:fill="FFFFFF"/>
        </w:rPr>
      </w:pPr>
      <w:hyperlink w:anchor="tabtxt_1575050_1933392391" w:history="1">
        <w:r w:rsidRPr="0088461F">
          <w:rPr>
            <w:rFonts w:ascii="Arial" w:eastAsia="Arial" w:hAnsi="Arial" w:cs="Arial"/>
            <w:color w:val="0000FF"/>
            <w:sz w:val="22"/>
            <w:szCs w:val="22"/>
            <w:u w:val="single"/>
            <w:shd w:val="clear" w:color="auto" w:fill="FFFFFF"/>
          </w:rPr>
          <w:t>К заголовкам сообщений</w:t>
        </w:r>
      </w:hyperlink>
    </w:p>
    <w:p w:rsidR="0088461F" w:rsidRPr="0088461F" w:rsidRDefault="0088461F" w:rsidP="0088461F">
      <w:pPr>
        <w:tabs>
          <w:tab w:val="left" w:pos="0"/>
        </w:tabs>
        <w:ind w:left="-142"/>
        <w:rPr>
          <w:rFonts w:ascii="Arial" w:eastAsia="Arial" w:hAnsi="Arial" w:cs="Arial"/>
          <w:b/>
          <w:color w:val="000000"/>
          <w:sz w:val="22"/>
          <w:szCs w:val="22"/>
          <w:shd w:val="clear" w:color="auto" w:fill="FFFFFF"/>
        </w:rPr>
      </w:pPr>
      <w:r w:rsidRPr="0088461F">
        <w:rPr>
          <w:rFonts w:ascii="Arial" w:eastAsia="Arial" w:hAnsi="Arial" w:cs="Arial"/>
          <w:b/>
          <w:color w:val="000000"/>
          <w:sz w:val="22"/>
          <w:szCs w:val="22"/>
          <w:shd w:val="clear" w:color="auto" w:fill="FFFFFF"/>
        </w:rPr>
        <w:t>Тверские ведомости (vedtver.ru), Тверь, 3 марта 2022</w:t>
      </w:r>
    </w:p>
    <w:p w:rsidR="0088461F" w:rsidRPr="0088461F" w:rsidRDefault="0088461F" w:rsidP="0088461F">
      <w:pPr>
        <w:tabs>
          <w:tab w:val="left" w:pos="0"/>
        </w:tabs>
        <w:ind w:left="-142"/>
        <w:jc w:val="both"/>
        <w:outlineLvl w:val="1"/>
        <w:rPr>
          <w:rFonts w:ascii="Arial" w:eastAsia="Arial" w:hAnsi="Arial" w:cs="Arial"/>
          <w:color w:val="000000"/>
          <w:sz w:val="22"/>
          <w:szCs w:val="22"/>
          <w:shd w:val="clear" w:color="auto" w:fill="FFFFFF"/>
        </w:rPr>
      </w:pPr>
      <w:bookmarkStart w:id="25" w:name="ant_1575050_1933496575"/>
      <w:r w:rsidRPr="0088461F">
        <w:rPr>
          <w:rFonts w:ascii="Arial" w:eastAsia="Arial" w:hAnsi="Arial" w:cs="Arial"/>
          <w:color w:val="000000"/>
          <w:sz w:val="22"/>
          <w:szCs w:val="22"/>
          <w:shd w:val="clear" w:color="auto" w:fill="FFFFFF"/>
        </w:rPr>
        <w:t>РОМАН КРЫЛОВ: ГОРОД РЖЕВ ВПЕРВЫЕ ЗА ДОЛГОЕ ВРЕМЯ УВИДЕЛ СТРАТЕГИЧЕСКУЮ РАБОТУ</w:t>
      </w:r>
      <w:bookmarkEnd w:id="25"/>
    </w:p>
    <w:p w:rsidR="0088461F" w:rsidRPr="0088461F" w:rsidRDefault="0088461F" w:rsidP="0088461F">
      <w:pPr>
        <w:tabs>
          <w:tab w:val="left" w:pos="0"/>
        </w:tabs>
        <w:ind w:left="-142"/>
        <w:jc w:val="both"/>
        <w:rPr>
          <w:rFonts w:ascii="Arial" w:eastAsia="Arial" w:hAnsi="Arial" w:cs="Arial"/>
          <w:color w:val="000000"/>
          <w:sz w:val="22"/>
          <w:szCs w:val="22"/>
          <w:shd w:val="clear" w:color="auto" w:fill="FFFFFF"/>
        </w:rPr>
      </w:pPr>
      <w:r w:rsidRPr="0088461F">
        <w:rPr>
          <w:rFonts w:ascii="Arial" w:eastAsia="Arial" w:hAnsi="Arial" w:cs="Arial"/>
          <w:color w:val="000000"/>
          <w:sz w:val="22"/>
          <w:szCs w:val="22"/>
          <w:shd w:val="clear" w:color="auto" w:fill="FFFFFF"/>
        </w:rPr>
        <w:t xml:space="preserve">Шесть лет назад президент Владимир Путин доверил управление Тверской областью </w:t>
      </w:r>
      <w:r w:rsidRPr="0088461F">
        <w:rPr>
          <w:rFonts w:ascii="Arial" w:eastAsia="Arial" w:hAnsi="Arial" w:cs="Arial"/>
          <w:color w:val="000000"/>
          <w:sz w:val="22"/>
          <w:szCs w:val="22"/>
          <w:shd w:val="clear" w:color="auto" w:fill="C0C0C0"/>
        </w:rPr>
        <w:t>Игорю Рудене</w:t>
      </w:r>
      <w:r w:rsidRPr="0088461F">
        <w:rPr>
          <w:rFonts w:ascii="Arial" w:eastAsia="Arial" w:hAnsi="Arial" w:cs="Arial"/>
          <w:color w:val="000000"/>
          <w:sz w:val="22"/>
          <w:szCs w:val="22"/>
          <w:shd w:val="clear" w:color="auto" w:fill="FFFFFF"/>
        </w:rPr>
        <w:t xml:space="preserve">... Я считаю, что основная особенность </w:t>
      </w:r>
      <w:r w:rsidRPr="0088461F">
        <w:rPr>
          <w:rFonts w:ascii="Arial" w:eastAsia="Arial" w:hAnsi="Arial" w:cs="Arial"/>
          <w:color w:val="000000"/>
          <w:sz w:val="22"/>
          <w:szCs w:val="22"/>
          <w:shd w:val="clear" w:color="auto" w:fill="C0C0C0"/>
        </w:rPr>
        <w:t>Игоря Михайловича</w:t>
      </w:r>
      <w:r w:rsidRPr="0088461F">
        <w:rPr>
          <w:rFonts w:ascii="Arial" w:eastAsia="Arial" w:hAnsi="Arial" w:cs="Arial"/>
          <w:color w:val="000000"/>
          <w:sz w:val="22"/>
          <w:szCs w:val="22"/>
          <w:shd w:val="clear" w:color="auto" w:fill="FFFFFF"/>
        </w:rPr>
        <w:t xml:space="preserve"> - его стратегическое мышление...</w:t>
      </w:r>
    </w:p>
    <w:p w:rsidR="0088461F" w:rsidRPr="0088461F" w:rsidRDefault="0088461F" w:rsidP="0088461F">
      <w:pPr>
        <w:tabs>
          <w:tab w:val="left" w:pos="0"/>
        </w:tabs>
        <w:ind w:left="-142"/>
        <w:rPr>
          <w:rFonts w:ascii="Arial" w:eastAsia="Arial" w:hAnsi="Arial" w:cs="Arial"/>
          <w:color w:val="0000FF"/>
          <w:sz w:val="22"/>
          <w:szCs w:val="22"/>
          <w:shd w:val="clear" w:color="auto" w:fill="FFFFFF"/>
        </w:rPr>
      </w:pPr>
      <w:hyperlink r:id="rId374" w:history="1">
        <w:r w:rsidRPr="0088461F">
          <w:rPr>
            <w:rFonts w:ascii="Arial" w:eastAsia="Arial" w:hAnsi="Arial" w:cs="Arial"/>
            <w:color w:val="0000FF"/>
            <w:sz w:val="22"/>
            <w:szCs w:val="22"/>
            <w:u w:val="single"/>
            <w:shd w:val="clear" w:color="auto" w:fill="FFFFFF"/>
          </w:rPr>
          <w:t>https://vedtver.ru/news/opinions/roman-krylov-gorod-rzhev-vpervye-za-dolgoe-vremja-uvidel-strategicheskuju-rabotu/</w:t>
        </w:r>
      </w:hyperlink>
    </w:p>
    <w:p w:rsidR="0088461F" w:rsidRPr="0088461F" w:rsidRDefault="0088461F" w:rsidP="0088461F">
      <w:pPr>
        <w:tabs>
          <w:tab w:val="left" w:pos="0"/>
        </w:tabs>
        <w:ind w:left="-142"/>
        <w:rPr>
          <w:rFonts w:ascii="Arial" w:eastAsia="Arial" w:hAnsi="Arial" w:cs="Arial"/>
          <w:color w:val="000000"/>
          <w:sz w:val="22"/>
          <w:szCs w:val="22"/>
          <w:u w:val="single"/>
          <w:shd w:val="clear" w:color="auto" w:fill="FFFFFF"/>
        </w:rPr>
      </w:pPr>
      <w:r w:rsidRPr="0088461F">
        <w:rPr>
          <w:rFonts w:ascii="Arial" w:eastAsia="Arial" w:hAnsi="Arial" w:cs="Arial"/>
          <w:color w:val="000000"/>
          <w:sz w:val="22"/>
          <w:szCs w:val="22"/>
          <w:u w:val="single"/>
          <w:shd w:val="clear" w:color="auto" w:fill="FFFFFF"/>
        </w:rPr>
        <w:t>Сообщения по событию:</w:t>
      </w:r>
    </w:p>
    <w:p w:rsidR="0088461F" w:rsidRPr="0088461F" w:rsidRDefault="0088461F" w:rsidP="0088461F">
      <w:pPr>
        <w:numPr>
          <w:ilvl w:val="0"/>
          <w:numId w:val="4"/>
        </w:numPr>
        <w:tabs>
          <w:tab w:val="left" w:pos="0"/>
        </w:tabs>
        <w:ind w:left="-142" w:firstLine="0"/>
        <w:rPr>
          <w:rFonts w:ascii="Arial" w:eastAsia="Arial" w:hAnsi="Arial" w:cs="Arial"/>
          <w:color w:val="0000FF"/>
          <w:sz w:val="22"/>
          <w:szCs w:val="22"/>
          <w:shd w:val="clear" w:color="auto" w:fill="FFFFFF"/>
        </w:rPr>
      </w:pPr>
      <w:hyperlink r:id="rId375" w:history="1">
        <w:r w:rsidRPr="0088461F">
          <w:rPr>
            <w:rFonts w:ascii="Arial" w:eastAsia="Arial" w:hAnsi="Arial" w:cs="Arial"/>
            <w:color w:val="0000FF"/>
            <w:sz w:val="22"/>
            <w:szCs w:val="22"/>
            <w:u w:val="single"/>
            <w:shd w:val="clear" w:color="auto" w:fill="FFFFFF"/>
          </w:rPr>
          <w:t>Тверская жизнь (tverlife.ru), Тверь, 3 марта 2022</w:t>
        </w:r>
      </w:hyperlink>
    </w:p>
    <w:p w:rsidR="0088461F" w:rsidRPr="0088461F" w:rsidRDefault="0088461F" w:rsidP="0088461F">
      <w:pPr>
        <w:numPr>
          <w:ilvl w:val="0"/>
          <w:numId w:val="4"/>
        </w:numPr>
        <w:tabs>
          <w:tab w:val="left" w:pos="0"/>
        </w:tabs>
        <w:ind w:left="-142" w:firstLine="0"/>
        <w:rPr>
          <w:rFonts w:ascii="Arial" w:eastAsia="Arial" w:hAnsi="Arial" w:cs="Arial"/>
          <w:color w:val="0000FF"/>
          <w:sz w:val="22"/>
          <w:szCs w:val="22"/>
          <w:shd w:val="clear" w:color="auto" w:fill="FFFFFF"/>
        </w:rPr>
      </w:pPr>
      <w:hyperlink r:id="rId376" w:history="1">
        <w:r w:rsidRPr="0088461F">
          <w:rPr>
            <w:rFonts w:ascii="Arial" w:eastAsia="Arial" w:hAnsi="Arial" w:cs="Arial"/>
            <w:color w:val="0000FF"/>
            <w:sz w:val="22"/>
            <w:szCs w:val="22"/>
            <w:u w:val="single"/>
            <w:shd w:val="clear" w:color="auto" w:fill="FFFFFF"/>
          </w:rPr>
          <w:t>Тверские ведомости (vedtver.ru), Тверь, 3 марта 2022</w:t>
        </w:r>
      </w:hyperlink>
    </w:p>
    <w:p w:rsidR="0088461F" w:rsidRPr="0088461F" w:rsidRDefault="0088461F" w:rsidP="0088461F">
      <w:pPr>
        <w:numPr>
          <w:ilvl w:val="0"/>
          <w:numId w:val="4"/>
        </w:numPr>
        <w:tabs>
          <w:tab w:val="left" w:pos="0"/>
        </w:tabs>
        <w:ind w:left="-142" w:firstLine="0"/>
        <w:rPr>
          <w:rFonts w:ascii="Arial" w:eastAsia="Arial" w:hAnsi="Arial" w:cs="Arial"/>
          <w:color w:val="0000FF"/>
          <w:sz w:val="22"/>
          <w:szCs w:val="22"/>
          <w:shd w:val="clear" w:color="auto" w:fill="FFFFFF"/>
        </w:rPr>
      </w:pPr>
      <w:hyperlink r:id="rId377" w:history="1">
        <w:r w:rsidRPr="0088461F">
          <w:rPr>
            <w:rFonts w:ascii="Arial" w:eastAsia="Arial" w:hAnsi="Arial" w:cs="Arial"/>
            <w:color w:val="0000FF"/>
            <w:sz w:val="22"/>
            <w:szCs w:val="22"/>
            <w:u w:val="single"/>
            <w:shd w:val="clear" w:color="auto" w:fill="FFFFFF"/>
          </w:rPr>
          <w:t>Тверские ведомости (vedtver.ru), Тверь, 3 марта 2022</w:t>
        </w:r>
      </w:hyperlink>
    </w:p>
    <w:p w:rsidR="0088461F" w:rsidRPr="0088461F" w:rsidRDefault="0088461F" w:rsidP="0088461F">
      <w:pPr>
        <w:numPr>
          <w:ilvl w:val="0"/>
          <w:numId w:val="4"/>
        </w:numPr>
        <w:tabs>
          <w:tab w:val="left" w:pos="0"/>
        </w:tabs>
        <w:ind w:left="-142" w:firstLine="0"/>
        <w:rPr>
          <w:rFonts w:ascii="Arial" w:eastAsia="Arial" w:hAnsi="Arial" w:cs="Arial"/>
          <w:color w:val="0000FF"/>
          <w:sz w:val="22"/>
          <w:szCs w:val="22"/>
          <w:shd w:val="clear" w:color="auto" w:fill="FFFFFF"/>
        </w:rPr>
      </w:pPr>
      <w:hyperlink r:id="rId378" w:history="1">
        <w:r w:rsidRPr="0088461F">
          <w:rPr>
            <w:rFonts w:ascii="Arial" w:eastAsia="Arial" w:hAnsi="Arial" w:cs="Arial"/>
            <w:color w:val="0000FF"/>
            <w:sz w:val="22"/>
            <w:szCs w:val="22"/>
            <w:u w:val="single"/>
            <w:shd w:val="clear" w:color="auto" w:fill="FFFFFF"/>
          </w:rPr>
          <w:t>Тверская жизнь (tverlife.ru), Тверь, 3 марта 2022</w:t>
        </w:r>
      </w:hyperlink>
    </w:p>
    <w:p w:rsidR="0088461F" w:rsidRPr="0088461F" w:rsidRDefault="0088461F" w:rsidP="0088461F">
      <w:pPr>
        <w:numPr>
          <w:ilvl w:val="0"/>
          <w:numId w:val="4"/>
        </w:numPr>
        <w:tabs>
          <w:tab w:val="left" w:pos="0"/>
        </w:tabs>
        <w:ind w:left="-142" w:firstLine="0"/>
        <w:rPr>
          <w:rFonts w:ascii="Arial" w:eastAsia="Arial" w:hAnsi="Arial" w:cs="Arial"/>
          <w:color w:val="0000FF"/>
          <w:sz w:val="22"/>
          <w:szCs w:val="22"/>
          <w:shd w:val="clear" w:color="auto" w:fill="FFFFFF"/>
        </w:rPr>
      </w:pPr>
      <w:hyperlink r:id="rId379" w:history="1">
        <w:r w:rsidRPr="0088461F">
          <w:rPr>
            <w:rFonts w:ascii="Arial" w:eastAsia="Arial" w:hAnsi="Arial" w:cs="Arial"/>
            <w:color w:val="0000FF"/>
            <w:sz w:val="22"/>
            <w:szCs w:val="22"/>
            <w:u w:val="single"/>
            <w:shd w:val="clear" w:color="auto" w:fill="FFFFFF"/>
          </w:rPr>
          <w:t>Тверская жизнь (tverlife.ru), Тверь, 3 марта 2022</w:t>
        </w:r>
      </w:hyperlink>
    </w:p>
    <w:p w:rsidR="0088461F" w:rsidRPr="0088461F" w:rsidRDefault="0088461F" w:rsidP="0088461F">
      <w:pPr>
        <w:numPr>
          <w:ilvl w:val="0"/>
          <w:numId w:val="4"/>
        </w:numPr>
        <w:tabs>
          <w:tab w:val="left" w:pos="0"/>
        </w:tabs>
        <w:ind w:left="-142" w:firstLine="0"/>
        <w:rPr>
          <w:rFonts w:ascii="Arial" w:eastAsia="Arial" w:hAnsi="Arial" w:cs="Arial"/>
          <w:color w:val="0000FF"/>
          <w:sz w:val="22"/>
          <w:szCs w:val="22"/>
          <w:shd w:val="clear" w:color="auto" w:fill="FFFFFF"/>
        </w:rPr>
      </w:pPr>
      <w:hyperlink r:id="rId380" w:history="1">
        <w:r w:rsidRPr="0088461F">
          <w:rPr>
            <w:rFonts w:ascii="Arial" w:eastAsia="Arial" w:hAnsi="Arial" w:cs="Arial"/>
            <w:color w:val="0000FF"/>
            <w:sz w:val="22"/>
            <w:szCs w:val="22"/>
            <w:u w:val="single"/>
            <w:shd w:val="clear" w:color="auto" w:fill="FFFFFF"/>
          </w:rPr>
          <w:t>Тверская жизнь (tverlife.ru), Тверь, 3 марта 2022</w:t>
        </w:r>
      </w:hyperlink>
    </w:p>
    <w:p w:rsidR="0088461F" w:rsidRPr="0088461F" w:rsidRDefault="0088461F" w:rsidP="0088461F">
      <w:pPr>
        <w:numPr>
          <w:ilvl w:val="0"/>
          <w:numId w:val="4"/>
        </w:numPr>
        <w:tabs>
          <w:tab w:val="left" w:pos="0"/>
        </w:tabs>
        <w:ind w:left="-142" w:firstLine="0"/>
        <w:rPr>
          <w:rFonts w:ascii="Arial" w:eastAsia="Arial" w:hAnsi="Arial" w:cs="Arial"/>
          <w:color w:val="0000FF"/>
          <w:sz w:val="22"/>
          <w:szCs w:val="22"/>
          <w:shd w:val="clear" w:color="auto" w:fill="FFFFFF"/>
        </w:rPr>
      </w:pPr>
      <w:hyperlink r:id="rId381" w:history="1">
        <w:r w:rsidRPr="0088461F">
          <w:rPr>
            <w:rFonts w:ascii="Arial" w:eastAsia="Arial" w:hAnsi="Arial" w:cs="Arial"/>
            <w:color w:val="0000FF"/>
            <w:sz w:val="22"/>
            <w:szCs w:val="22"/>
            <w:u w:val="single"/>
            <w:shd w:val="clear" w:color="auto" w:fill="FFFFFF"/>
          </w:rPr>
          <w:t>Тверская жизнь (tverlife.ru), Тверь, 3 марта 2022</w:t>
        </w:r>
      </w:hyperlink>
    </w:p>
    <w:p w:rsidR="0088461F" w:rsidRPr="0088461F" w:rsidRDefault="0088461F" w:rsidP="0088461F">
      <w:pPr>
        <w:numPr>
          <w:ilvl w:val="0"/>
          <w:numId w:val="4"/>
        </w:numPr>
        <w:tabs>
          <w:tab w:val="left" w:pos="0"/>
        </w:tabs>
        <w:ind w:left="-142" w:firstLine="0"/>
        <w:rPr>
          <w:rFonts w:ascii="Arial" w:eastAsia="Arial" w:hAnsi="Arial" w:cs="Arial"/>
          <w:color w:val="0000FF"/>
          <w:sz w:val="22"/>
          <w:szCs w:val="22"/>
          <w:shd w:val="clear" w:color="auto" w:fill="FFFFFF"/>
        </w:rPr>
      </w:pPr>
      <w:hyperlink r:id="rId382" w:history="1">
        <w:r w:rsidRPr="0088461F">
          <w:rPr>
            <w:rFonts w:ascii="Arial" w:eastAsia="Arial" w:hAnsi="Arial" w:cs="Arial"/>
            <w:color w:val="0000FF"/>
            <w:sz w:val="22"/>
            <w:szCs w:val="22"/>
            <w:u w:val="single"/>
            <w:shd w:val="clear" w:color="auto" w:fill="FFFFFF"/>
          </w:rPr>
          <w:t>Тверские ведомости (vedtver.ru), Тверь, 3 марта 2022</w:t>
        </w:r>
      </w:hyperlink>
    </w:p>
    <w:p w:rsidR="0088461F" w:rsidRPr="0088461F" w:rsidRDefault="0088461F" w:rsidP="0088461F">
      <w:pPr>
        <w:numPr>
          <w:ilvl w:val="0"/>
          <w:numId w:val="4"/>
        </w:numPr>
        <w:tabs>
          <w:tab w:val="left" w:pos="0"/>
        </w:tabs>
        <w:ind w:left="-142" w:firstLine="0"/>
        <w:rPr>
          <w:rFonts w:ascii="Arial" w:eastAsia="Arial" w:hAnsi="Arial" w:cs="Arial"/>
          <w:color w:val="0000FF"/>
          <w:sz w:val="22"/>
          <w:szCs w:val="22"/>
          <w:shd w:val="clear" w:color="auto" w:fill="FFFFFF"/>
        </w:rPr>
      </w:pPr>
      <w:hyperlink r:id="rId383" w:history="1">
        <w:r w:rsidRPr="0088461F">
          <w:rPr>
            <w:rFonts w:ascii="Arial" w:eastAsia="Arial" w:hAnsi="Arial" w:cs="Arial"/>
            <w:color w:val="0000FF"/>
            <w:sz w:val="22"/>
            <w:szCs w:val="22"/>
            <w:u w:val="single"/>
            <w:shd w:val="clear" w:color="auto" w:fill="FFFFFF"/>
          </w:rPr>
          <w:t>Московский Комсомолец (tver.mk.ru), Тверь, 3 марта 2022</w:t>
        </w:r>
      </w:hyperlink>
    </w:p>
    <w:p w:rsidR="0088461F" w:rsidRPr="0088461F" w:rsidRDefault="0088461F" w:rsidP="0088461F">
      <w:pPr>
        <w:numPr>
          <w:ilvl w:val="0"/>
          <w:numId w:val="4"/>
        </w:numPr>
        <w:tabs>
          <w:tab w:val="left" w:pos="0"/>
        </w:tabs>
        <w:ind w:left="-142" w:firstLine="0"/>
        <w:rPr>
          <w:rFonts w:ascii="Arial" w:eastAsia="Arial" w:hAnsi="Arial" w:cs="Arial"/>
          <w:color w:val="0000FF"/>
          <w:sz w:val="22"/>
          <w:szCs w:val="22"/>
          <w:shd w:val="clear" w:color="auto" w:fill="FFFFFF"/>
        </w:rPr>
      </w:pPr>
      <w:hyperlink r:id="rId384" w:history="1">
        <w:r w:rsidRPr="0088461F">
          <w:rPr>
            <w:rFonts w:ascii="Arial" w:eastAsia="Arial" w:hAnsi="Arial" w:cs="Arial"/>
            <w:color w:val="0000FF"/>
            <w:sz w:val="22"/>
            <w:szCs w:val="22"/>
            <w:u w:val="single"/>
            <w:shd w:val="clear" w:color="auto" w:fill="FFFFFF"/>
          </w:rPr>
          <w:t>Тверская жизнь (tverlife.ru), Тверь, 3 марта 2022</w:t>
        </w:r>
      </w:hyperlink>
    </w:p>
    <w:p w:rsidR="0088461F" w:rsidRPr="0088461F" w:rsidRDefault="0088461F" w:rsidP="0088461F">
      <w:pPr>
        <w:numPr>
          <w:ilvl w:val="0"/>
          <w:numId w:val="4"/>
        </w:numPr>
        <w:tabs>
          <w:tab w:val="left" w:pos="0"/>
        </w:tabs>
        <w:ind w:left="-142" w:firstLine="0"/>
        <w:rPr>
          <w:rFonts w:ascii="Arial" w:eastAsia="Arial" w:hAnsi="Arial" w:cs="Arial"/>
          <w:color w:val="0000FF"/>
          <w:sz w:val="22"/>
          <w:szCs w:val="22"/>
          <w:shd w:val="clear" w:color="auto" w:fill="FFFFFF"/>
        </w:rPr>
      </w:pPr>
      <w:hyperlink r:id="rId385" w:history="1">
        <w:r w:rsidRPr="0088461F">
          <w:rPr>
            <w:rFonts w:ascii="Arial" w:eastAsia="Arial" w:hAnsi="Arial" w:cs="Arial"/>
            <w:color w:val="0000FF"/>
            <w:sz w:val="22"/>
            <w:szCs w:val="22"/>
            <w:u w:val="single"/>
            <w:shd w:val="clear" w:color="auto" w:fill="FFFFFF"/>
          </w:rPr>
          <w:t>Тверские ведомости (vedtver.ru), Тверь, 3 марта 2022</w:t>
        </w:r>
      </w:hyperlink>
    </w:p>
    <w:p w:rsidR="0088461F" w:rsidRPr="0088461F" w:rsidRDefault="0088461F" w:rsidP="0088461F">
      <w:pPr>
        <w:numPr>
          <w:ilvl w:val="0"/>
          <w:numId w:val="4"/>
        </w:numPr>
        <w:tabs>
          <w:tab w:val="left" w:pos="0"/>
        </w:tabs>
        <w:ind w:left="-142" w:firstLine="0"/>
        <w:rPr>
          <w:rFonts w:ascii="Arial" w:eastAsia="Arial" w:hAnsi="Arial" w:cs="Arial"/>
          <w:color w:val="0000FF"/>
          <w:sz w:val="22"/>
          <w:szCs w:val="22"/>
          <w:shd w:val="clear" w:color="auto" w:fill="FFFFFF"/>
        </w:rPr>
      </w:pPr>
      <w:hyperlink r:id="rId386" w:history="1">
        <w:r w:rsidRPr="0088461F">
          <w:rPr>
            <w:rFonts w:ascii="Arial" w:eastAsia="Arial" w:hAnsi="Arial" w:cs="Arial"/>
            <w:color w:val="0000FF"/>
            <w:sz w:val="22"/>
            <w:szCs w:val="22"/>
            <w:u w:val="single"/>
            <w:shd w:val="clear" w:color="auto" w:fill="FFFFFF"/>
          </w:rPr>
          <w:t>Тверские ведомости (vedtver.ru), Тверь, 3 марта 2022</w:t>
        </w:r>
      </w:hyperlink>
    </w:p>
    <w:p w:rsidR="0088461F" w:rsidRPr="0088461F" w:rsidRDefault="0088461F" w:rsidP="0088461F">
      <w:pPr>
        <w:numPr>
          <w:ilvl w:val="0"/>
          <w:numId w:val="4"/>
        </w:numPr>
        <w:tabs>
          <w:tab w:val="left" w:pos="0"/>
        </w:tabs>
        <w:ind w:left="-142" w:firstLine="0"/>
        <w:rPr>
          <w:rFonts w:ascii="Arial" w:eastAsia="Arial" w:hAnsi="Arial" w:cs="Arial"/>
          <w:color w:val="0000FF"/>
          <w:sz w:val="22"/>
          <w:szCs w:val="22"/>
          <w:shd w:val="clear" w:color="auto" w:fill="FFFFFF"/>
        </w:rPr>
      </w:pPr>
      <w:hyperlink r:id="rId387" w:history="1">
        <w:r w:rsidRPr="0088461F">
          <w:rPr>
            <w:rFonts w:ascii="Arial" w:eastAsia="Arial" w:hAnsi="Arial" w:cs="Arial"/>
            <w:color w:val="0000FF"/>
            <w:sz w:val="22"/>
            <w:szCs w:val="22"/>
            <w:u w:val="single"/>
            <w:shd w:val="clear" w:color="auto" w:fill="FFFFFF"/>
          </w:rPr>
          <w:t>Тверская жизнь (tverlife.ru), Тверь, 3 марта 2022</w:t>
        </w:r>
      </w:hyperlink>
    </w:p>
    <w:p w:rsidR="0088461F" w:rsidRPr="0088461F" w:rsidRDefault="0088461F" w:rsidP="0088461F">
      <w:pPr>
        <w:numPr>
          <w:ilvl w:val="0"/>
          <w:numId w:val="4"/>
        </w:numPr>
        <w:tabs>
          <w:tab w:val="left" w:pos="0"/>
        </w:tabs>
        <w:ind w:left="-142" w:firstLine="0"/>
        <w:rPr>
          <w:rFonts w:ascii="Arial" w:eastAsia="Arial" w:hAnsi="Arial" w:cs="Arial"/>
          <w:color w:val="0000FF"/>
          <w:sz w:val="22"/>
          <w:szCs w:val="22"/>
          <w:shd w:val="clear" w:color="auto" w:fill="FFFFFF"/>
        </w:rPr>
      </w:pPr>
      <w:hyperlink r:id="rId388" w:history="1">
        <w:r w:rsidRPr="0088461F">
          <w:rPr>
            <w:rFonts w:ascii="Arial" w:eastAsia="Arial" w:hAnsi="Arial" w:cs="Arial"/>
            <w:color w:val="0000FF"/>
            <w:sz w:val="22"/>
            <w:szCs w:val="22"/>
            <w:u w:val="single"/>
            <w:shd w:val="clear" w:color="auto" w:fill="FFFFFF"/>
          </w:rPr>
          <w:t>Тверская жизнь (tverlife.ru), Тверь, 3 марта 2022</w:t>
        </w:r>
      </w:hyperlink>
    </w:p>
    <w:p w:rsidR="0088461F" w:rsidRPr="0088461F" w:rsidRDefault="0088461F" w:rsidP="0088461F">
      <w:pPr>
        <w:numPr>
          <w:ilvl w:val="0"/>
          <w:numId w:val="4"/>
        </w:numPr>
        <w:tabs>
          <w:tab w:val="left" w:pos="0"/>
        </w:tabs>
        <w:ind w:left="-142" w:firstLine="0"/>
        <w:rPr>
          <w:rFonts w:ascii="Arial" w:eastAsia="Arial" w:hAnsi="Arial" w:cs="Arial"/>
          <w:color w:val="0000FF"/>
          <w:sz w:val="22"/>
          <w:szCs w:val="22"/>
          <w:shd w:val="clear" w:color="auto" w:fill="FFFFFF"/>
        </w:rPr>
      </w:pPr>
      <w:hyperlink r:id="rId389" w:history="1">
        <w:r w:rsidRPr="0088461F">
          <w:rPr>
            <w:rFonts w:ascii="Arial" w:eastAsia="Arial" w:hAnsi="Arial" w:cs="Arial"/>
            <w:color w:val="0000FF"/>
            <w:sz w:val="22"/>
            <w:szCs w:val="22"/>
            <w:u w:val="single"/>
            <w:shd w:val="clear" w:color="auto" w:fill="FFFFFF"/>
          </w:rPr>
          <w:t>Тверская жизнь (tverlife.ru), Тверь, 3 марта 2022</w:t>
        </w:r>
      </w:hyperlink>
    </w:p>
    <w:p w:rsidR="0088461F" w:rsidRPr="0088461F" w:rsidRDefault="0088461F" w:rsidP="0088461F">
      <w:pPr>
        <w:numPr>
          <w:ilvl w:val="0"/>
          <w:numId w:val="4"/>
        </w:numPr>
        <w:tabs>
          <w:tab w:val="left" w:pos="0"/>
        </w:tabs>
        <w:ind w:left="-142" w:firstLine="0"/>
        <w:rPr>
          <w:rFonts w:ascii="Arial" w:eastAsia="Arial" w:hAnsi="Arial" w:cs="Arial"/>
          <w:color w:val="0000FF"/>
          <w:sz w:val="22"/>
          <w:szCs w:val="22"/>
          <w:shd w:val="clear" w:color="auto" w:fill="FFFFFF"/>
        </w:rPr>
      </w:pPr>
      <w:hyperlink r:id="rId390" w:history="1">
        <w:r w:rsidRPr="0088461F">
          <w:rPr>
            <w:rFonts w:ascii="Arial" w:eastAsia="Arial" w:hAnsi="Arial" w:cs="Arial"/>
            <w:color w:val="0000FF"/>
            <w:sz w:val="22"/>
            <w:szCs w:val="22"/>
            <w:u w:val="single"/>
            <w:shd w:val="clear" w:color="auto" w:fill="FFFFFF"/>
          </w:rPr>
          <w:t>Тверская жизнь (tverlife.ru), Тверь, 3 марта 2022</w:t>
        </w:r>
      </w:hyperlink>
    </w:p>
    <w:p w:rsidR="0088461F" w:rsidRPr="0088461F" w:rsidRDefault="0088461F" w:rsidP="0088461F">
      <w:pPr>
        <w:numPr>
          <w:ilvl w:val="0"/>
          <w:numId w:val="4"/>
        </w:numPr>
        <w:tabs>
          <w:tab w:val="left" w:pos="0"/>
        </w:tabs>
        <w:ind w:left="-142" w:firstLine="0"/>
        <w:rPr>
          <w:rFonts w:ascii="Arial" w:eastAsia="Arial" w:hAnsi="Arial" w:cs="Arial"/>
          <w:color w:val="0000FF"/>
          <w:sz w:val="22"/>
          <w:szCs w:val="22"/>
          <w:shd w:val="clear" w:color="auto" w:fill="FFFFFF"/>
        </w:rPr>
      </w:pPr>
      <w:hyperlink r:id="rId391" w:history="1">
        <w:r w:rsidRPr="0088461F">
          <w:rPr>
            <w:rFonts w:ascii="Arial" w:eastAsia="Arial" w:hAnsi="Arial" w:cs="Arial"/>
            <w:color w:val="0000FF"/>
            <w:sz w:val="22"/>
            <w:szCs w:val="22"/>
            <w:u w:val="single"/>
            <w:shd w:val="clear" w:color="auto" w:fill="FFFFFF"/>
          </w:rPr>
          <w:t>Тверские ведомости (vedtver.ru), Тверь, 3 марта 2022</w:t>
        </w:r>
      </w:hyperlink>
    </w:p>
    <w:p w:rsidR="0088461F" w:rsidRPr="0088461F" w:rsidRDefault="0088461F" w:rsidP="0088461F">
      <w:pPr>
        <w:numPr>
          <w:ilvl w:val="0"/>
          <w:numId w:val="4"/>
        </w:numPr>
        <w:tabs>
          <w:tab w:val="left" w:pos="0"/>
        </w:tabs>
        <w:ind w:left="-142" w:firstLine="0"/>
        <w:rPr>
          <w:rFonts w:ascii="Arial" w:eastAsia="Arial" w:hAnsi="Arial" w:cs="Arial"/>
          <w:color w:val="0000FF"/>
          <w:sz w:val="22"/>
          <w:szCs w:val="22"/>
          <w:shd w:val="clear" w:color="auto" w:fill="FFFFFF"/>
        </w:rPr>
      </w:pPr>
      <w:hyperlink r:id="rId392" w:history="1">
        <w:r w:rsidRPr="0088461F">
          <w:rPr>
            <w:rFonts w:ascii="Arial" w:eastAsia="Arial" w:hAnsi="Arial" w:cs="Arial"/>
            <w:color w:val="0000FF"/>
            <w:sz w:val="22"/>
            <w:szCs w:val="22"/>
            <w:u w:val="single"/>
            <w:shd w:val="clear" w:color="auto" w:fill="FFFFFF"/>
          </w:rPr>
          <w:t>Тверские ведомости (vedtver.ru), Тверь, 3 марта 2022</w:t>
        </w:r>
      </w:hyperlink>
    </w:p>
    <w:p w:rsidR="0088461F" w:rsidRPr="0088461F" w:rsidRDefault="0088461F" w:rsidP="0088461F">
      <w:pPr>
        <w:numPr>
          <w:ilvl w:val="0"/>
          <w:numId w:val="4"/>
        </w:numPr>
        <w:tabs>
          <w:tab w:val="left" w:pos="0"/>
        </w:tabs>
        <w:ind w:left="-142" w:firstLine="0"/>
        <w:rPr>
          <w:rFonts w:ascii="Arial" w:eastAsia="Arial" w:hAnsi="Arial" w:cs="Arial"/>
          <w:color w:val="0000FF"/>
          <w:sz w:val="22"/>
          <w:szCs w:val="22"/>
          <w:shd w:val="clear" w:color="auto" w:fill="FFFFFF"/>
        </w:rPr>
      </w:pPr>
      <w:hyperlink r:id="rId393" w:history="1">
        <w:r w:rsidRPr="0088461F">
          <w:rPr>
            <w:rFonts w:ascii="Arial" w:eastAsia="Arial" w:hAnsi="Arial" w:cs="Arial"/>
            <w:color w:val="0000FF"/>
            <w:sz w:val="22"/>
            <w:szCs w:val="22"/>
            <w:u w:val="single"/>
            <w:shd w:val="clear" w:color="auto" w:fill="FFFFFF"/>
          </w:rPr>
          <w:t>Московский Комсомолец (tver.mk.ru), Тверь, 3 марта 2022</w:t>
        </w:r>
      </w:hyperlink>
    </w:p>
    <w:p w:rsidR="0088461F" w:rsidRPr="0088461F" w:rsidRDefault="0088461F" w:rsidP="0088461F">
      <w:pPr>
        <w:numPr>
          <w:ilvl w:val="0"/>
          <w:numId w:val="4"/>
        </w:numPr>
        <w:tabs>
          <w:tab w:val="left" w:pos="0"/>
        </w:tabs>
        <w:ind w:left="-142" w:firstLine="0"/>
        <w:rPr>
          <w:rFonts w:ascii="Arial" w:eastAsia="Arial" w:hAnsi="Arial" w:cs="Arial"/>
          <w:color w:val="0000FF"/>
          <w:sz w:val="22"/>
          <w:szCs w:val="22"/>
          <w:shd w:val="clear" w:color="auto" w:fill="FFFFFF"/>
        </w:rPr>
      </w:pPr>
      <w:hyperlink r:id="rId394" w:history="1">
        <w:r w:rsidRPr="0088461F">
          <w:rPr>
            <w:rFonts w:ascii="Arial" w:eastAsia="Arial" w:hAnsi="Arial" w:cs="Arial"/>
            <w:color w:val="0000FF"/>
            <w:sz w:val="22"/>
            <w:szCs w:val="22"/>
            <w:u w:val="single"/>
            <w:shd w:val="clear" w:color="auto" w:fill="FFFFFF"/>
          </w:rPr>
          <w:t>Тверские ведомости (vedtver.ru), Тверь, 3 марта 2022</w:t>
        </w:r>
      </w:hyperlink>
    </w:p>
    <w:p w:rsidR="0088461F" w:rsidRPr="0088461F" w:rsidRDefault="0088461F" w:rsidP="0088461F">
      <w:pPr>
        <w:numPr>
          <w:ilvl w:val="0"/>
          <w:numId w:val="4"/>
        </w:numPr>
        <w:tabs>
          <w:tab w:val="left" w:pos="0"/>
        </w:tabs>
        <w:ind w:left="-142" w:firstLine="0"/>
        <w:rPr>
          <w:rFonts w:ascii="Arial" w:eastAsia="Arial" w:hAnsi="Arial" w:cs="Arial"/>
          <w:color w:val="0000FF"/>
          <w:sz w:val="22"/>
          <w:szCs w:val="22"/>
          <w:shd w:val="clear" w:color="auto" w:fill="FFFFFF"/>
        </w:rPr>
      </w:pPr>
      <w:hyperlink r:id="rId395" w:history="1">
        <w:r w:rsidRPr="0088461F">
          <w:rPr>
            <w:rFonts w:ascii="Arial" w:eastAsia="Arial" w:hAnsi="Arial" w:cs="Arial"/>
            <w:color w:val="0000FF"/>
            <w:sz w:val="22"/>
            <w:szCs w:val="22"/>
            <w:u w:val="single"/>
            <w:shd w:val="clear" w:color="auto" w:fill="FFFFFF"/>
          </w:rPr>
          <w:t>Тверские ведомости (vedtver.ru), Тверь, 3 марта 2022</w:t>
        </w:r>
      </w:hyperlink>
    </w:p>
    <w:p w:rsidR="0088461F" w:rsidRPr="0088461F" w:rsidRDefault="0088461F" w:rsidP="0088461F">
      <w:pPr>
        <w:numPr>
          <w:ilvl w:val="0"/>
          <w:numId w:val="4"/>
        </w:numPr>
        <w:tabs>
          <w:tab w:val="left" w:pos="0"/>
        </w:tabs>
        <w:ind w:left="-142" w:firstLine="0"/>
        <w:rPr>
          <w:rFonts w:ascii="Arial" w:eastAsia="Arial" w:hAnsi="Arial" w:cs="Arial"/>
          <w:color w:val="0000FF"/>
          <w:sz w:val="22"/>
          <w:szCs w:val="22"/>
          <w:shd w:val="clear" w:color="auto" w:fill="FFFFFF"/>
        </w:rPr>
      </w:pPr>
      <w:hyperlink r:id="rId396" w:history="1">
        <w:r w:rsidRPr="0088461F">
          <w:rPr>
            <w:rFonts w:ascii="Arial" w:eastAsia="Arial" w:hAnsi="Arial" w:cs="Arial"/>
            <w:color w:val="0000FF"/>
            <w:sz w:val="22"/>
            <w:szCs w:val="22"/>
            <w:u w:val="single"/>
            <w:shd w:val="clear" w:color="auto" w:fill="FFFFFF"/>
          </w:rPr>
          <w:t>Тверская жизнь (tverlife.ru), Тверь, 3 марта 2022</w:t>
        </w:r>
      </w:hyperlink>
    </w:p>
    <w:p w:rsidR="0088461F" w:rsidRPr="0088461F" w:rsidRDefault="0088461F" w:rsidP="0088461F">
      <w:pPr>
        <w:numPr>
          <w:ilvl w:val="0"/>
          <w:numId w:val="4"/>
        </w:numPr>
        <w:tabs>
          <w:tab w:val="left" w:pos="0"/>
        </w:tabs>
        <w:ind w:left="-142" w:firstLine="0"/>
        <w:rPr>
          <w:rFonts w:ascii="Arial" w:eastAsia="Arial" w:hAnsi="Arial" w:cs="Arial"/>
          <w:color w:val="0000FF"/>
          <w:sz w:val="22"/>
          <w:szCs w:val="22"/>
          <w:shd w:val="clear" w:color="auto" w:fill="FFFFFF"/>
        </w:rPr>
      </w:pPr>
      <w:hyperlink r:id="rId397" w:history="1">
        <w:r w:rsidRPr="0088461F">
          <w:rPr>
            <w:rFonts w:ascii="Arial" w:eastAsia="Arial" w:hAnsi="Arial" w:cs="Arial"/>
            <w:color w:val="0000FF"/>
            <w:sz w:val="22"/>
            <w:szCs w:val="22"/>
            <w:u w:val="single"/>
            <w:shd w:val="clear" w:color="auto" w:fill="FFFFFF"/>
          </w:rPr>
          <w:t>Тверская жизнь (tverlife.ru), Тверь, 3 марта 2022</w:t>
        </w:r>
      </w:hyperlink>
    </w:p>
    <w:p w:rsidR="0088461F" w:rsidRPr="0088461F" w:rsidRDefault="0088461F" w:rsidP="0088461F">
      <w:pPr>
        <w:numPr>
          <w:ilvl w:val="0"/>
          <w:numId w:val="4"/>
        </w:numPr>
        <w:tabs>
          <w:tab w:val="left" w:pos="0"/>
        </w:tabs>
        <w:ind w:left="-142" w:firstLine="0"/>
        <w:rPr>
          <w:rFonts w:ascii="Arial" w:eastAsia="Arial" w:hAnsi="Arial" w:cs="Arial"/>
          <w:color w:val="0000FF"/>
          <w:sz w:val="22"/>
          <w:szCs w:val="22"/>
          <w:shd w:val="clear" w:color="auto" w:fill="FFFFFF"/>
        </w:rPr>
      </w:pPr>
      <w:hyperlink r:id="rId398" w:history="1">
        <w:r w:rsidRPr="0088461F">
          <w:rPr>
            <w:rFonts w:ascii="Arial" w:eastAsia="Arial" w:hAnsi="Arial" w:cs="Arial"/>
            <w:color w:val="0000FF"/>
            <w:sz w:val="22"/>
            <w:szCs w:val="22"/>
            <w:u w:val="single"/>
            <w:shd w:val="clear" w:color="auto" w:fill="FFFFFF"/>
          </w:rPr>
          <w:t>Тверская жизнь (tverlife.ru), Тверь, 3 марта 2022</w:t>
        </w:r>
      </w:hyperlink>
    </w:p>
    <w:p w:rsidR="0088461F" w:rsidRPr="0088461F" w:rsidRDefault="0088461F" w:rsidP="0088461F">
      <w:pPr>
        <w:numPr>
          <w:ilvl w:val="0"/>
          <w:numId w:val="4"/>
        </w:numPr>
        <w:tabs>
          <w:tab w:val="left" w:pos="0"/>
        </w:tabs>
        <w:ind w:left="-142" w:firstLine="0"/>
        <w:rPr>
          <w:rFonts w:ascii="Arial" w:eastAsia="Arial" w:hAnsi="Arial" w:cs="Arial"/>
          <w:color w:val="0000FF"/>
          <w:sz w:val="22"/>
          <w:szCs w:val="22"/>
          <w:shd w:val="clear" w:color="auto" w:fill="FFFFFF"/>
        </w:rPr>
      </w:pPr>
      <w:hyperlink r:id="rId399" w:history="1">
        <w:r w:rsidRPr="0088461F">
          <w:rPr>
            <w:rFonts w:ascii="Arial" w:eastAsia="Arial" w:hAnsi="Arial" w:cs="Arial"/>
            <w:color w:val="0000FF"/>
            <w:sz w:val="22"/>
            <w:szCs w:val="22"/>
            <w:u w:val="single"/>
            <w:shd w:val="clear" w:color="auto" w:fill="FFFFFF"/>
          </w:rPr>
          <w:t>Тверская жизнь (tverlife.ru), Тверь, 3 марта 2022</w:t>
        </w:r>
      </w:hyperlink>
    </w:p>
    <w:p w:rsidR="0088461F" w:rsidRPr="0088461F" w:rsidRDefault="0088461F" w:rsidP="0088461F">
      <w:pPr>
        <w:numPr>
          <w:ilvl w:val="0"/>
          <w:numId w:val="4"/>
        </w:numPr>
        <w:tabs>
          <w:tab w:val="left" w:pos="0"/>
        </w:tabs>
        <w:ind w:left="-142" w:firstLine="0"/>
        <w:rPr>
          <w:rFonts w:ascii="Arial" w:eastAsia="Arial" w:hAnsi="Arial" w:cs="Arial"/>
          <w:color w:val="0000FF"/>
          <w:sz w:val="22"/>
          <w:szCs w:val="22"/>
          <w:shd w:val="clear" w:color="auto" w:fill="FFFFFF"/>
        </w:rPr>
      </w:pPr>
      <w:hyperlink r:id="rId400" w:history="1">
        <w:r w:rsidRPr="0088461F">
          <w:rPr>
            <w:rFonts w:ascii="Arial" w:eastAsia="Arial" w:hAnsi="Arial" w:cs="Arial"/>
            <w:color w:val="0000FF"/>
            <w:sz w:val="22"/>
            <w:szCs w:val="22"/>
            <w:u w:val="single"/>
            <w:shd w:val="clear" w:color="auto" w:fill="FFFFFF"/>
          </w:rPr>
          <w:t>Тверская жизнь (tverlife.ru), Тверь, 3 марта 2022</w:t>
        </w:r>
      </w:hyperlink>
    </w:p>
    <w:p w:rsidR="0088461F" w:rsidRPr="0088461F" w:rsidRDefault="0088461F" w:rsidP="0088461F">
      <w:pPr>
        <w:numPr>
          <w:ilvl w:val="0"/>
          <w:numId w:val="4"/>
        </w:numPr>
        <w:tabs>
          <w:tab w:val="left" w:pos="0"/>
        </w:tabs>
        <w:ind w:left="-142" w:firstLine="0"/>
        <w:rPr>
          <w:rFonts w:ascii="Arial" w:eastAsia="Arial" w:hAnsi="Arial" w:cs="Arial"/>
          <w:color w:val="0000FF"/>
          <w:sz w:val="22"/>
          <w:szCs w:val="22"/>
          <w:shd w:val="clear" w:color="auto" w:fill="FFFFFF"/>
        </w:rPr>
      </w:pPr>
      <w:hyperlink r:id="rId401" w:history="1">
        <w:r w:rsidRPr="0088461F">
          <w:rPr>
            <w:rFonts w:ascii="Arial" w:eastAsia="Arial" w:hAnsi="Arial" w:cs="Arial"/>
            <w:color w:val="0000FF"/>
            <w:sz w:val="22"/>
            <w:szCs w:val="22"/>
            <w:u w:val="single"/>
            <w:shd w:val="clear" w:color="auto" w:fill="FFFFFF"/>
          </w:rPr>
          <w:t>Путин в Москве (putin.russia24.pro/moscow), Москва, 3 марта 2022</w:t>
        </w:r>
      </w:hyperlink>
    </w:p>
    <w:p w:rsidR="0088461F" w:rsidRPr="0088461F" w:rsidRDefault="0088461F" w:rsidP="0088461F">
      <w:pPr>
        <w:numPr>
          <w:ilvl w:val="0"/>
          <w:numId w:val="4"/>
        </w:numPr>
        <w:tabs>
          <w:tab w:val="left" w:pos="0"/>
        </w:tabs>
        <w:ind w:left="-142" w:firstLine="0"/>
        <w:rPr>
          <w:rFonts w:ascii="Arial" w:eastAsia="Arial" w:hAnsi="Arial" w:cs="Arial"/>
          <w:color w:val="0000FF"/>
          <w:sz w:val="22"/>
          <w:szCs w:val="22"/>
          <w:shd w:val="clear" w:color="auto" w:fill="FFFFFF"/>
        </w:rPr>
      </w:pPr>
      <w:hyperlink r:id="rId402" w:history="1">
        <w:r w:rsidRPr="0088461F">
          <w:rPr>
            <w:rFonts w:ascii="Arial" w:eastAsia="Arial" w:hAnsi="Arial" w:cs="Arial"/>
            <w:color w:val="0000FF"/>
            <w:sz w:val="22"/>
            <w:szCs w:val="22"/>
            <w:u w:val="single"/>
            <w:shd w:val="clear" w:color="auto" w:fill="FFFFFF"/>
          </w:rPr>
          <w:t>Тверские ведомости (vedtver.ru), Тверь, 3 марта 2022</w:t>
        </w:r>
      </w:hyperlink>
    </w:p>
    <w:p w:rsidR="0088461F" w:rsidRPr="0088461F" w:rsidRDefault="0088461F" w:rsidP="0088461F">
      <w:pPr>
        <w:numPr>
          <w:ilvl w:val="0"/>
          <w:numId w:val="4"/>
        </w:numPr>
        <w:tabs>
          <w:tab w:val="left" w:pos="0"/>
        </w:tabs>
        <w:ind w:left="-142" w:firstLine="0"/>
        <w:rPr>
          <w:rFonts w:ascii="Arial" w:eastAsia="Arial" w:hAnsi="Arial" w:cs="Arial"/>
          <w:color w:val="0000FF"/>
          <w:sz w:val="22"/>
          <w:szCs w:val="22"/>
          <w:shd w:val="clear" w:color="auto" w:fill="FFFFFF"/>
        </w:rPr>
      </w:pPr>
      <w:hyperlink r:id="rId403" w:history="1">
        <w:r w:rsidRPr="0088461F">
          <w:rPr>
            <w:rFonts w:ascii="Arial" w:eastAsia="Arial" w:hAnsi="Arial" w:cs="Arial"/>
            <w:color w:val="0000FF"/>
            <w:sz w:val="22"/>
            <w:szCs w:val="22"/>
            <w:u w:val="single"/>
            <w:shd w:val="clear" w:color="auto" w:fill="FFFFFF"/>
          </w:rPr>
          <w:t>Тверские ведомости (vedtver.ru), Тверь, 3 марта 2022</w:t>
        </w:r>
      </w:hyperlink>
    </w:p>
    <w:p w:rsidR="0088461F" w:rsidRPr="0088461F" w:rsidRDefault="0088461F" w:rsidP="0088461F">
      <w:pPr>
        <w:numPr>
          <w:ilvl w:val="0"/>
          <w:numId w:val="4"/>
        </w:numPr>
        <w:tabs>
          <w:tab w:val="left" w:pos="0"/>
        </w:tabs>
        <w:ind w:left="-142" w:firstLine="0"/>
        <w:rPr>
          <w:rFonts w:ascii="Arial" w:eastAsia="Arial" w:hAnsi="Arial" w:cs="Arial"/>
          <w:color w:val="0000FF"/>
          <w:sz w:val="22"/>
          <w:szCs w:val="22"/>
          <w:shd w:val="clear" w:color="auto" w:fill="FFFFFF"/>
        </w:rPr>
      </w:pPr>
      <w:hyperlink r:id="rId404" w:history="1">
        <w:r w:rsidRPr="0088461F">
          <w:rPr>
            <w:rFonts w:ascii="Arial" w:eastAsia="Arial" w:hAnsi="Arial" w:cs="Arial"/>
            <w:color w:val="0000FF"/>
            <w:sz w:val="22"/>
            <w:szCs w:val="22"/>
            <w:u w:val="single"/>
            <w:shd w:val="clear" w:color="auto" w:fill="FFFFFF"/>
          </w:rPr>
          <w:t>Тверские ведомости (vedtver.ru), Тверь, 3 марта 2022</w:t>
        </w:r>
      </w:hyperlink>
    </w:p>
    <w:p w:rsidR="0088461F" w:rsidRPr="0088461F" w:rsidRDefault="0088461F" w:rsidP="0088461F">
      <w:pPr>
        <w:numPr>
          <w:ilvl w:val="0"/>
          <w:numId w:val="4"/>
        </w:numPr>
        <w:tabs>
          <w:tab w:val="left" w:pos="0"/>
        </w:tabs>
        <w:ind w:left="-142" w:firstLine="0"/>
        <w:rPr>
          <w:rFonts w:ascii="Arial" w:eastAsia="Arial" w:hAnsi="Arial" w:cs="Arial"/>
          <w:color w:val="0000FF"/>
          <w:sz w:val="22"/>
          <w:szCs w:val="22"/>
          <w:shd w:val="clear" w:color="auto" w:fill="FFFFFF"/>
        </w:rPr>
      </w:pPr>
      <w:hyperlink r:id="rId405" w:history="1">
        <w:r w:rsidRPr="0088461F">
          <w:rPr>
            <w:rFonts w:ascii="Arial" w:eastAsia="Arial" w:hAnsi="Arial" w:cs="Arial"/>
            <w:color w:val="0000FF"/>
            <w:sz w:val="22"/>
            <w:szCs w:val="22"/>
            <w:u w:val="single"/>
            <w:shd w:val="clear" w:color="auto" w:fill="FFFFFF"/>
          </w:rPr>
          <w:t>Тверские ведомости (vedtver.ru), Тверь, 3 марта 2022</w:t>
        </w:r>
      </w:hyperlink>
    </w:p>
    <w:p w:rsidR="0088461F" w:rsidRPr="0088461F" w:rsidRDefault="0088461F" w:rsidP="0088461F">
      <w:pPr>
        <w:numPr>
          <w:ilvl w:val="0"/>
          <w:numId w:val="4"/>
        </w:numPr>
        <w:tabs>
          <w:tab w:val="left" w:pos="0"/>
        </w:tabs>
        <w:ind w:left="-142" w:firstLine="0"/>
        <w:rPr>
          <w:rFonts w:ascii="Arial" w:eastAsia="Arial" w:hAnsi="Arial" w:cs="Arial"/>
          <w:color w:val="0000FF"/>
          <w:sz w:val="22"/>
          <w:szCs w:val="22"/>
          <w:shd w:val="clear" w:color="auto" w:fill="FFFFFF"/>
        </w:rPr>
      </w:pPr>
      <w:hyperlink r:id="rId406" w:history="1">
        <w:r w:rsidRPr="0088461F">
          <w:rPr>
            <w:rFonts w:ascii="Arial" w:eastAsia="Arial" w:hAnsi="Arial" w:cs="Arial"/>
            <w:color w:val="0000FF"/>
            <w:sz w:val="22"/>
            <w:szCs w:val="22"/>
            <w:u w:val="single"/>
            <w:shd w:val="clear" w:color="auto" w:fill="FFFFFF"/>
          </w:rPr>
          <w:t>Тверская жизнь (tverlife.ru), Тверь, 3 марта 2022</w:t>
        </w:r>
      </w:hyperlink>
    </w:p>
    <w:p w:rsidR="0088461F" w:rsidRPr="0088461F" w:rsidRDefault="0088461F" w:rsidP="0088461F">
      <w:pPr>
        <w:numPr>
          <w:ilvl w:val="0"/>
          <w:numId w:val="4"/>
        </w:numPr>
        <w:tabs>
          <w:tab w:val="left" w:pos="0"/>
        </w:tabs>
        <w:ind w:left="-142" w:firstLine="0"/>
        <w:rPr>
          <w:rFonts w:ascii="Arial" w:eastAsia="Arial" w:hAnsi="Arial" w:cs="Arial"/>
          <w:color w:val="0000FF"/>
          <w:sz w:val="22"/>
          <w:szCs w:val="22"/>
          <w:shd w:val="clear" w:color="auto" w:fill="FFFFFF"/>
        </w:rPr>
      </w:pPr>
      <w:hyperlink r:id="rId407" w:history="1">
        <w:r w:rsidRPr="0088461F">
          <w:rPr>
            <w:rFonts w:ascii="Arial" w:eastAsia="Arial" w:hAnsi="Arial" w:cs="Arial"/>
            <w:color w:val="0000FF"/>
            <w:sz w:val="22"/>
            <w:szCs w:val="22"/>
            <w:u w:val="single"/>
            <w:shd w:val="clear" w:color="auto" w:fill="FFFFFF"/>
          </w:rPr>
          <w:t>Тверские ведомости (vedtver.ru), Тверь, 3 марта 2022</w:t>
        </w:r>
      </w:hyperlink>
    </w:p>
    <w:p w:rsidR="0088461F" w:rsidRPr="0088461F" w:rsidRDefault="0088461F" w:rsidP="0088461F">
      <w:pPr>
        <w:numPr>
          <w:ilvl w:val="0"/>
          <w:numId w:val="4"/>
        </w:numPr>
        <w:tabs>
          <w:tab w:val="left" w:pos="0"/>
        </w:tabs>
        <w:ind w:left="-142" w:firstLine="0"/>
        <w:rPr>
          <w:rFonts w:ascii="Arial" w:eastAsia="Arial" w:hAnsi="Arial" w:cs="Arial"/>
          <w:color w:val="0000FF"/>
          <w:sz w:val="22"/>
          <w:szCs w:val="22"/>
          <w:shd w:val="clear" w:color="auto" w:fill="FFFFFF"/>
        </w:rPr>
      </w:pPr>
      <w:hyperlink r:id="rId408" w:history="1">
        <w:r w:rsidRPr="0088461F">
          <w:rPr>
            <w:rFonts w:ascii="Arial" w:eastAsia="Arial" w:hAnsi="Arial" w:cs="Arial"/>
            <w:color w:val="0000FF"/>
            <w:sz w:val="22"/>
            <w:szCs w:val="22"/>
            <w:u w:val="single"/>
            <w:shd w:val="clear" w:color="auto" w:fill="FFFFFF"/>
          </w:rPr>
          <w:t>Тверские ведомости (vedtver.ru), Тверь, 3 марта 2022</w:t>
        </w:r>
      </w:hyperlink>
    </w:p>
    <w:p w:rsidR="0088461F" w:rsidRPr="0088461F" w:rsidRDefault="0088461F" w:rsidP="0088461F">
      <w:pPr>
        <w:numPr>
          <w:ilvl w:val="0"/>
          <w:numId w:val="4"/>
        </w:numPr>
        <w:tabs>
          <w:tab w:val="left" w:pos="0"/>
        </w:tabs>
        <w:ind w:left="-142" w:firstLine="0"/>
        <w:rPr>
          <w:rFonts w:ascii="Arial" w:eastAsia="Arial" w:hAnsi="Arial" w:cs="Arial"/>
          <w:color w:val="0000FF"/>
          <w:sz w:val="22"/>
          <w:szCs w:val="22"/>
          <w:shd w:val="clear" w:color="auto" w:fill="FFFFFF"/>
        </w:rPr>
      </w:pPr>
      <w:hyperlink r:id="rId409" w:history="1">
        <w:r w:rsidRPr="0088461F">
          <w:rPr>
            <w:rFonts w:ascii="Arial" w:eastAsia="Arial" w:hAnsi="Arial" w:cs="Arial"/>
            <w:color w:val="0000FF"/>
            <w:sz w:val="22"/>
            <w:szCs w:val="22"/>
            <w:u w:val="single"/>
            <w:shd w:val="clear" w:color="auto" w:fill="FFFFFF"/>
          </w:rPr>
          <w:t>Тверская жизнь (tverlife.ru), Тверь, 3 марта 2022</w:t>
        </w:r>
      </w:hyperlink>
    </w:p>
    <w:p w:rsidR="0088461F" w:rsidRPr="0088461F" w:rsidRDefault="0088461F" w:rsidP="0088461F">
      <w:pPr>
        <w:numPr>
          <w:ilvl w:val="0"/>
          <w:numId w:val="4"/>
        </w:numPr>
        <w:tabs>
          <w:tab w:val="left" w:pos="0"/>
        </w:tabs>
        <w:ind w:left="-142" w:firstLine="0"/>
        <w:rPr>
          <w:rFonts w:ascii="Arial" w:eastAsia="Arial" w:hAnsi="Arial" w:cs="Arial"/>
          <w:color w:val="0000FF"/>
          <w:sz w:val="22"/>
          <w:szCs w:val="22"/>
          <w:shd w:val="clear" w:color="auto" w:fill="FFFFFF"/>
        </w:rPr>
      </w:pPr>
      <w:hyperlink r:id="rId410" w:history="1">
        <w:r w:rsidRPr="0088461F">
          <w:rPr>
            <w:rFonts w:ascii="Arial" w:eastAsia="Arial" w:hAnsi="Arial" w:cs="Arial"/>
            <w:color w:val="0000FF"/>
            <w:sz w:val="22"/>
            <w:szCs w:val="22"/>
            <w:u w:val="single"/>
            <w:shd w:val="clear" w:color="auto" w:fill="FFFFFF"/>
          </w:rPr>
          <w:t>Тверские ведомости (vedtver.ru), Тверь, 3 марта 2022</w:t>
        </w:r>
      </w:hyperlink>
    </w:p>
    <w:p w:rsidR="0088461F" w:rsidRPr="0088461F" w:rsidRDefault="0088461F" w:rsidP="0088461F">
      <w:pPr>
        <w:numPr>
          <w:ilvl w:val="0"/>
          <w:numId w:val="4"/>
        </w:numPr>
        <w:tabs>
          <w:tab w:val="left" w:pos="0"/>
        </w:tabs>
        <w:ind w:left="-142" w:firstLine="0"/>
        <w:rPr>
          <w:rFonts w:ascii="Arial" w:eastAsia="Arial" w:hAnsi="Arial" w:cs="Arial"/>
          <w:color w:val="0000FF"/>
          <w:sz w:val="22"/>
          <w:szCs w:val="22"/>
          <w:shd w:val="clear" w:color="auto" w:fill="FFFFFF"/>
        </w:rPr>
      </w:pPr>
      <w:hyperlink r:id="rId411" w:history="1">
        <w:r w:rsidRPr="0088461F">
          <w:rPr>
            <w:rFonts w:ascii="Arial" w:eastAsia="Arial" w:hAnsi="Arial" w:cs="Arial"/>
            <w:color w:val="0000FF"/>
            <w:sz w:val="22"/>
            <w:szCs w:val="22"/>
            <w:u w:val="single"/>
            <w:shd w:val="clear" w:color="auto" w:fill="FFFFFF"/>
          </w:rPr>
          <w:t>Тверские ведомости (vedtver.ru), Тверь, 3 марта 2022</w:t>
        </w:r>
      </w:hyperlink>
    </w:p>
    <w:p w:rsidR="0088461F" w:rsidRPr="0088461F" w:rsidRDefault="0088461F" w:rsidP="0088461F">
      <w:pPr>
        <w:numPr>
          <w:ilvl w:val="0"/>
          <w:numId w:val="4"/>
        </w:numPr>
        <w:tabs>
          <w:tab w:val="left" w:pos="0"/>
        </w:tabs>
        <w:ind w:left="-142" w:firstLine="0"/>
        <w:rPr>
          <w:rFonts w:ascii="Arial" w:eastAsia="Arial" w:hAnsi="Arial" w:cs="Arial"/>
          <w:color w:val="0000FF"/>
          <w:sz w:val="22"/>
          <w:szCs w:val="22"/>
          <w:shd w:val="clear" w:color="auto" w:fill="FFFFFF"/>
        </w:rPr>
      </w:pPr>
      <w:hyperlink r:id="rId412" w:history="1">
        <w:r w:rsidRPr="0088461F">
          <w:rPr>
            <w:rFonts w:ascii="Arial" w:eastAsia="Arial" w:hAnsi="Arial" w:cs="Arial"/>
            <w:color w:val="0000FF"/>
            <w:sz w:val="22"/>
            <w:szCs w:val="22"/>
            <w:u w:val="single"/>
            <w:shd w:val="clear" w:color="auto" w:fill="FFFFFF"/>
          </w:rPr>
          <w:t>Тверская жизнь (tverlife.ru), Тверь, 3 марта 2022</w:t>
        </w:r>
      </w:hyperlink>
    </w:p>
    <w:p w:rsidR="0088461F" w:rsidRPr="0088461F" w:rsidRDefault="0088461F" w:rsidP="0088461F">
      <w:pPr>
        <w:numPr>
          <w:ilvl w:val="0"/>
          <w:numId w:val="4"/>
        </w:numPr>
        <w:tabs>
          <w:tab w:val="left" w:pos="0"/>
        </w:tabs>
        <w:ind w:left="-142" w:firstLine="0"/>
        <w:rPr>
          <w:rFonts w:ascii="Arial" w:eastAsia="Arial" w:hAnsi="Arial" w:cs="Arial"/>
          <w:color w:val="0000FF"/>
          <w:sz w:val="22"/>
          <w:szCs w:val="22"/>
          <w:shd w:val="clear" w:color="auto" w:fill="FFFFFF"/>
        </w:rPr>
      </w:pPr>
      <w:hyperlink r:id="rId413" w:history="1">
        <w:r w:rsidRPr="0088461F">
          <w:rPr>
            <w:rFonts w:ascii="Arial" w:eastAsia="Arial" w:hAnsi="Arial" w:cs="Arial"/>
            <w:color w:val="0000FF"/>
            <w:sz w:val="22"/>
            <w:szCs w:val="22"/>
            <w:u w:val="single"/>
            <w:shd w:val="clear" w:color="auto" w:fill="FFFFFF"/>
          </w:rPr>
          <w:t>Путин в Москве (putin.russia24.pro/moscow), Москва, 3 марта 2022</w:t>
        </w:r>
      </w:hyperlink>
    </w:p>
    <w:p w:rsidR="0088461F" w:rsidRPr="0088461F" w:rsidRDefault="0088461F" w:rsidP="0088461F">
      <w:pPr>
        <w:numPr>
          <w:ilvl w:val="0"/>
          <w:numId w:val="4"/>
        </w:numPr>
        <w:tabs>
          <w:tab w:val="left" w:pos="0"/>
        </w:tabs>
        <w:ind w:left="-142" w:firstLine="0"/>
        <w:rPr>
          <w:rFonts w:ascii="Arial" w:eastAsia="Arial" w:hAnsi="Arial" w:cs="Arial"/>
          <w:color w:val="0000FF"/>
          <w:sz w:val="22"/>
          <w:szCs w:val="22"/>
          <w:shd w:val="clear" w:color="auto" w:fill="FFFFFF"/>
        </w:rPr>
      </w:pPr>
      <w:hyperlink r:id="rId414" w:history="1">
        <w:r w:rsidRPr="0088461F">
          <w:rPr>
            <w:rFonts w:ascii="Arial" w:eastAsia="Arial" w:hAnsi="Arial" w:cs="Arial"/>
            <w:color w:val="0000FF"/>
            <w:sz w:val="22"/>
            <w:szCs w:val="22"/>
            <w:u w:val="single"/>
            <w:shd w:val="clear" w:color="auto" w:fill="FFFFFF"/>
          </w:rPr>
          <w:t>Тверская жизнь (tverlife.ru), Тверь, 3 марта 2022</w:t>
        </w:r>
      </w:hyperlink>
    </w:p>
    <w:p w:rsidR="0088461F" w:rsidRPr="0088461F" w:rsidRDefault="0088461F" w:rsidP="0088461F">
      <w:pPr>
        <w:numPr>
          <w:ilvl w:val="0"/>
          <w:numId w:val="4"/>
        </w:numPr>
        <w:tabs>
          <w:tab w:val="left" w:pos="0"/>
        </w:tabs>
        <w:ind w:left="-142" w:firstLine="0"/>
        <w:rPr>
          <w:rFonts w:ascii="Arial" w:eastAsia="Arial" w:hAnsi="Arial" w:cs="Arial"/>
          <w:color w:val="0000FF"/>
          <w:sz w:val="22"/>
          <w:szCs w:val="22"/>
          <w:shd w:val="clear" w:color="auto" w:fill="FFFFFF"/>
        </w:rPr>
      </w:pPr>
      <w:hyperlink r:id="rId415" w:history="1">
        <w:r w:rsidRPr="0088461F">
          <w:rPr>
            <w:rFonts w:ascii="Arial" w:eastAsia="Arial" w:hAnsi="Arial" w:cs="Arial"/>
            <w:color w:val="0000FF"/>
            <w:sz w:val="22"/>
            <w:szCs w:val="22"/>
            <w:u w:val="single"/>
            <w:shd w:val="clear" w:color="auto" w:fill="FFFFFF"/>
          </w:rPr>
          <w:t>ВОТ! (vot69.ru), Тверь, 3 марта 2022</w:t>
        </w:r>
      </w:hyperlink>
    </w:p>
    <w:p w:rsidR="0088461F" w:rsidRPr="0088461F" w:rsidRDefault="0088461F" w:rsidP="0088461F">
      <w:pPr>
        <w:numPr>
          <w:ilvl w:val="0"/>
          <w:numId w:val="4"/>
        </w:numPr>
        <w:tabs>
          <w:tab w:val="left" w:pos="0"/>
        </w:tabs>
        <w:ind w:left="-142" w:firstLine="0"/>
        <w:rPr>
          <w:rFonts w:ascii="Arial" w:eastAsia="Arial" w:hAnsi="Arial" w:cs="Arial"/>
          <w:color w:val="0000FF"/>
          <w:sz w:val="22"/>
          <w:szCs w:val="22"/>
          <w:shd w:val="clear" w:color="auto" w:fill="FFFFFF"/>
        </w:rPr>
      </w:pPr>
      <w:hyperlink r:id="rId416" w:history="1">
        <w:r w:rsidRPr="0088461F">
          <w:rPr>
            <w:rFonts w:ascii="Arial" w:eastAsia="Arial" w:hAnsi="Arial" w:cs="Arial"/>
            <w:color w:val="0000FF"/>
            <w:sz w:val="22"/>
            <w:szCs w:val="22"/>
            <w:u w:val="single"/>
            <w:shd w:val="clear" w:color="auto" w:fill="FFFFFF"/>
          </w:rPr>
          <w:t>ГТРК Тверь, Тверь, 3 марта 2022</w:t>
        </w:r>
      </w:hyperlink>
    </w:p>
    <w:p w:rsidR="0088461F" w:rsidRPr="0088461F" w:rsidRDefault="0088461F" w:rsidP="0088461F">
      <w:pPr>
        <w:numPr>
          <w:ilvl w:val="0"/>
          <w:numId w:val="4"/>
        </w:numPr>
        <w:tabs>
          <w:tab w:val="left" w:pos="0"/>
        </w:tabs>
        <w:ind w:left="-142" w:firstLine="0"/>
        <w:rPr>
          <w:rFonts w:ascii="Arial" w:eastAsia="Arial" w:hAnsi="Arial" w:cs="Arial"/>
          <w:color w:val="0000FF"/>
          <w:sz w:val="22"/>
          <w:szCs w:val="22"/>
          <w:shd w:val="clear" w:color="auto" w:fill="FFFFFF"/>
        </w:rPr>
      </w:pPr>
      <w:hyperlink r:id="rId417" w:history="1">
        <w:r w:rsidRPr="0088461F">
          <w:rPr>
            <w:rFonts w:ascii="Arial" w:eastAsia="Arial" w:hAnsi="Arial" w:cs="Arial"/>
            <w:color w:val="0000FF"/>
            <w:sz w:val="22"/>
            <w:szCs w:val="22"/>
            <w:u w:val="single"/>
            <w:shd w:val="clear" w:color="auto" w:fill="FFFFFF"/>
          </w:rPr>
          <w:t>Новости Твери (tver-news.net), Тверь, 3 марта 2022</w:t>
        </w:r>
      </w:hyperlink>
    </w:p>
    <w:p w:rsidR="0088461F" w:rsidRPr="0088461F" w:rsidRDefault="0088461F" w:rsidP="0088461F">
      <w:pPr>
        <w:numPr>
          <w:ilvl w:val="0"/>
          <w:numId w:val="4"/>
        </w:numPr>
        <w:tabs>
          <w:tab w:val="left" w:pos="0"/>
        </w:tabs>
        <w:ind w:left="-142" w:firstLine="0"/>
        <w:rPr>
          <w:rFonts w:ascii="Arial" w:eastAsia="Arial" w:hAnsi="Arial" w:cs="Arial"/>
          <w:color w:val="0000FF"/>
          <w:sz w:val="22"/>
          <w:szCs w:val="22"/>
          <w:shd w:val="clear" w:color="auto" w:fill="FFFFFF"/>
        </w:rPr>
      </w:pPr>
      <w:hyperlink r:id="rId418" w:history="1">
        <w:r w:rsidRPr="0088461F">
          <w:rPr>
            <w:rFonts w:ascii="Arial" w:eastAsia="Arial" w:hAnsi="Arial" w:cs="Arial"/>
            <w:color w:val="0000FF"/>
            <w:sz w:val="22"/>
            <w:szCs w:val="22"/>
            <w:u w:val="single"/>
            <w:shd w:val="clear" w:color="auto" w:fill="FFFFFF"/>
          </w:rPr>
          <w:t>Кимрский вестник (kimvestnik.ru), Кимры, 3 марта 2022</w:t>
        </w:r>
      </w:hyperlink>
    </w:p>
    <w:p w:rsidR="0088461F" w:rsidRPr="0088461F" w:rsidRDefault="0088461F" w:rsidP="0088461F">
      <w:pPr>
        <w:numPr>
          <w:ilvl w:val="0"/>
          <w:numId w:val="4"/>
        </w:numPr>
        <w:tabs>
          <w:tab w:val="left" w:pos="0"/>
        </w:tabs>
        <w:ind w:left="-142" w:firstLine="0"/>
        <w:rPr>
          <w:rFonts w:ascii="Arial" w:eastAsia="Arial" w:hAnsi="Arial" w:cs="Arial"/>
          <w:color w:val="0000FF"/>
          <w:sz w:val="22"/>
          <w:szCs w:val="22"/>
          <w:shd w:val="clear" w:color="auto" w:fill="FFFFFF"/>
        </w:rPr>
      </w:pPr>
      <w:hyperlink r:id="rId419" w:history="1">
        <w:r w:rsidRPr="0088461F">
          <w:rPr>
            <w:rFonts w:ascii="Arial" w:eastAsia="Arial" w:hAnsi="Arial" w:cs="Arial"/>
            <w:color w:val="0000FF"/>
            <w:sz w:val="22"/>
            <w:szCs w:val="22"/>
            <w:u w:val="single"/>
            <w:shd w:val="clear" w:color="auto" w:fill="FFFFFF"/>
          </w:rPr>
          <w:t>Знамя (kuvznama.ru), Кувшиново, 3 марта 2022</w:t>
        </w:r>
      </w:hyperlink>
    </w:p>
    <w:p w:rsidR="0088461F" w:rsidRPr="0088461F" w:rsidRDefault="0088461F" w:rsidP="0088461F">
      <w:pPr>
        <w:numPr>
          <w:ilvl w:val="0"/>
          <w:numId w:val="4"/>
        </w:numPr>
        <w:tabs>
          <w:tab w:val="left" w:pos="0"/>
        </w:tabs>
        <w:ind w:left="-142" w:firstLine="0"/>
        <w:rPr>
          <w:rFonts w:ascii="Arial" w:eastAsia="Arial" w:hAnsi="Arial" w:cs="Arial"/>
          <w:color w:val="0000FF"/>
          <w:sz w:val="22"/>
          <w:szCs w:val="22"/>
          <w:shd w:val="clear" w:color="auto" w:fill="FFFFFF"/>
        </w:rPr>
      </w:pPr>
      <w:hyperlink r:id="rId420" w:history="1">
        <w:r w:rsidRPr="0088461F">
          <w:rPr>
            <w:rFonts w:ascii="Arial" w:eastAsia="Arial" w:hAnsi="Arial" w:cs="Arial"/>
            <w:color w:val="0000FF"/>
            <w:sz w:val="22"/>
            <w:szCs w:val="22"/>
            <w:u w:val="single"/>
            <w:shd w:val="clear" w:color="auto" w:fill="FFFFFF"/>
          </w:rPr>
          <w:t>Тверские ведомости (vedtver.ru), Тверь, 3 марта 2022</w:t>
        </w:r>
      </w:hyperlink>
    </w:p>
    <w:p w:rsidR="0088461F" w:rsidRPr="0088461F" w:rsidRDefault="0088461F" w:rsidP="0088461F">
      <w:pPr>
        <w:numPr>
          <w:ilvl w:val="0"/>
          <w:numId w:val="4"/>
        </w:numPr>
        <w:tabs>
          <w:tab w:val="left" w:pos="0"/>
        </w:tabs>
        <w:ind w:left="-142" w:firstLine="0"/>
        <w:rPr>
          <w:rFonts w:ascii="Arial" w:eastAsia="Arial" w:hAnsi="Arial" w:cs="Arial"/>
          <w:color w:val="0000FF"/>
          <w:sz w:val="22"/>
          <w:szCs w:val="22"/>
          <w:shd w:val="clear" w:color="auto" w:fill="FFFFFF"/>
        </w:rPr>
      </w:pPr>
      <w:hyperlink r:id="rId421" w:history="1">
        <w:r w:rsidRPr="0088461F">
          <w:rPr>
            <w:rFonts w:ascii="Arial" w:eastAsia="Arial" w:hAnsi="Arial" w:cs="Arial"/>
            <w:color w:val="0000FF"/>
            <w:sz w:val="22"/>
            <w:szCs w:val="22"/>
            <w:u w:val="single"/>
            <w:shd w:val="clear" w:color="auto" w:fill="FFFFFF"/>
          </w:rPr>
          <w:t>Тверские ведомости (vedtver.ru), Тверь, 3 марта 2022</w:t>
        </w:r>
      </w:hyperlink>
    </w:p>
    <w:p w:rsidR="0088461F" w:rsidRPr="0088461F" w:rsidRDefault="0088461F" w:rsidP="0088461F">
      <w:pPr>
        <w:numPr>
          <w:ilvl w:val="0"/>
          <w:numId w:val="4"/>
        </w:numPr>
        <w:tabs>
          <w:tab w:val="left" w:pos="0"/>
        </w:tabs>
        <w:ind w:left="-142" w:firstLine="0"/>
        <w:rPr>
          <w:rFonts w:ascii="Arial" w:eastAsia="Arial" w:hAnsi="Arial" w:cs="Arial"/>
          <w:color w:val="0000FF"/>
          <w:sz w:val="22"/>
          <w:szCs w:val="22"/>
          <w:shd w:val="clear" w:color="auto" w:fill="FFFFFF"/>
        </w:rPr>
      </w:pPr>
      <w:hyperlink r:id="rId422" w:history="1">
        <w:r w:rsidRPr="0088461F">
          <w:rPr>
            <w:rFonts w:ascii="Arial" w:eastAsia="Arial" w:hAnsi="Arial" w:cs="Arial"/>
            <w:color w:val="0000FF"/>
            <w:sz w:val="22"/>
            <w:szCs w:val="22"/>
            <w:u w:val="single"/>
            <w:shd w:val="clear" w:color="auto" w:fill="FFFFFF"/>
          </w:rPr>
          <w:t>Тверские ведомости (vedtver.ru), Тверь, 3 марта 2022</w:t>
        </w:r>
      </w:hyperlink>
    </w:p>
    <w:p w:rsidR="0088461F" w:rsidRPr="0088461F" w:rsidRDefault="0088461F" w:rsidP="0088461F">
      <w:pPr>
        <w:numPr>
          <w:ilvl w:val="0"/>
          <w:numId w:val="4"/>
        </w:numPr>
        <w:tabs>
          <w:tab w:val="left" w:pos="0"/>
        </w:tabs>
        <w:ind w:left="-142" w:firstLine="0"/>
        <w:rPr>
          <w:rFonts w:ascii="Arial" w:eastAsia="Arial" w:hAnsi="Arial" w:cs="Arial"/>
          <w:color w:val="0000FF"/>
          <w:sz w:val="22"/>
          <w:szCs w:val="22"/>
          <w:shd w:val="clear" w:color="auto" w:fill="FFFFFF"/>
        </w:rPr>
      </w:pPr>
      <w:hyperlink r:id="rId423" w:history="1">
        <w:r w:rsidRPr="0088461F">
          <w:rPr>
            <w:rFonts w:ascii="Arial" w:eastAsia="Arial" w:hAnsi="Arial" w:cs="Arial"/>
            <w:color w:val="0000FF"/>
            <w:sz w:val="22"/>
            <w:szCs w:val="22"/>
            <w:u w:val="single"/>
            <w:shd w:val="clear" w:color="auto" w:fill="FFFFFF"/>
          </w:rPr>
          <w:t>Тверские ведомости (vedtver.ru), Тверь, 3 марта 2022</w:t>
        </w:r>
      </w:hyperlink>
    </w:p>
    <w:p w:rsidR="0088461F" w:rsidRPr="0088461F" w:rsidRDefault="0088461F" w:rsidP="0088461F">
      <w:pPr>
        <w:numPr>
          <w:ilvl w:val="0"/>
          <w:numId w:val="4"/>
        </w:numPr>
        <w:tabs>
          <w:tab w:val="left" w:pos="0"/>
        </w:tabs>
        <w:ind w:left="-142" w:firstLine="0"/>
        <w:rPr>
          <w:rFonts w:ascii="Arial" w:eastAsia="Arial" w:hAnsi="Arial" w:cs="Arial"/>
          <w:color w:val="0000FF"/>
          <w:sz w:val="22"/>
          <w:szCs w:val="22"/>
          <w:shd w:val="clear" w:color="auto" w:fill="FFFFFF"/>
        </w:rPr>
      </w:pPr>
      <w:hyperlink r:id="rId424" w:history="1">
        <w:r w:rsidRPr="0088461F">
          <w:rPr>
            <w:rFonts w:ascii="Arial" w:eastAsia="Arial" w:hAnsi="Arial" w:cs="Arial"/>
            <w:color w:val="0000FF"/>
            <w:sz w:val="22"/>
            <w:szCs w:val="22"/>
            <w:u w:val="single"/>
            <w:shd w:val="clear" w:color="auto" w:fill="FFFFFF"/>
          </w:rPr>
          <w:t>Бежецкая жизнь (bzgazeta.ru), Бежецк, 3 марта 2022</w:t>
        </w:r>
      </w:hyperlink>
    </w:p>
    <w:p w:rsidR="0088461F" w:rsidRPr="0088461F" w:rsidRDefault="0088461F" w:rsidP="0088461F">
      <w:pPr>
        <w:numPr>
          <w:ilvl w:val="0"/>
          <w:numId w:val="4"/>
        </w:numPr>
        <w:tabs>
          <w:tab w:val="left" w:pos="0"/>
        </w:tabs>
        <w:ind w:left="-142" w:firstLine="0"/>
        <w:rPr>
          <w:rFonts w:ascii="Arial" w:eastAsia="Arial" w:hAnsi="Arial" w:cs="Arial"/>
          <w:color w:val="0000FF"/>
          <w:sz w:val="22"/>
          <w:szCs w:val="22"/>
          <w:shd w:val="clear" w:color="auto" w:fill="FFFFFF"/>
        </w:rPr>
      </w:pPr>
      <w:hyperlink r:id="rId425" w:history="1">
        <w:r w:rsidRPr="0088461F">
          <w:rPr>
            <w:rFonts w:ascii="Arial" w:eastAsia="Arial" w:hAnsi="Arial" w:cs="Arial"/>
            <w:color w:val="0000FF"/>
            <w:sz w:val="22"/>
            <w:szCs w:val="22"/>
            <w:u w:val="single"/>
            <w:shd w:val="clear" w:color="auto" w:fill="FFFFFF"/>
          </w:rPr>
          <w:t>Тверская жизнь (tverlife.ru), Тверь, 3 марта 2022</w:t>
        </w:r>
      </w:hyperlink>
    </w:p>
    <w:p w:rsidR="0088461F" w:rsidRPr="0088461F" w:rsidRDefault="0088461F" w:rsidP="0088461F">
      <w:pPr>
        <w:numPr>
          <w:ilvl w:val="0"/>
          <w:numId w:val="4"/>
        </w:numPr>
        <w:tabs>
          <w:tab w:val="left" w:pos="0"/>
        </w:tabs>
        <w:ind w:left="-142" w:firstLine="0"/>
        <w:rPr>
          <w:rFonts w:ascii="Arial" w:eastAsia="Arial" w:hAnsi="Arial" w:cs="Arial"/>
          <w:color w:val="0000FF"/>
          <w:sz w:val="22"/>
          <w:szCs w:val="22"/>
          <w:shd w:val="clear" w:color="auto" w:fill="FFFFFF"/>
        </w:rPr>
      </w:pPr>
      <w:hyperlink r:id="rId426" w:history="1">
        <w:r w:rsidRPr="0088461F">
          <w:rPr>
            <w:rFonts w:ascii="Arial" w:eastAsia="Arial" w:hAnsi="Arial" w:cs="Arial"/>
            <w:color w:val="0000FF"/>
            <w:sz w:val="22"/>
            <w:szCs w:val="22"/>
            <w:u w:val="single"/>
            <w:shd w:val="clear" w:color="auto" w:fill="FFFFFF"/>
          </w:rPr>
          <w:t>Вся Тверь (газета-вся-тверь.рф), Тверь, 3 марта 2022</w:t>
        </w:r>
      </w:hyperlink>
    </w:p>
    <w:p w:rsidR="0088461F" w:rsidRPr="0088461F" w:rsidRDefault="0088461F" w:rsidP="0088461F">
      <w:pPr>
        <w:numPr>
          <w:ilvl w:val="0"/>
          <w:numId w:val="4"/>
        </w:numPr>
        <w:tabs>
          <w:tab w:val="left" w:pos="0"/>
        </w:tabs>
        <w:ind w:left="-142" w:firstLine="0"/>
        <w:rPr>
          <w:rFonts w:ascii="Arial" w:eastAsia="Arial" w:hAnsi="Arial" w:cs="Arial"/>
          <w:color w:val="0000FF"/>
          <w:sz w:val="22"/>
          <w:szCs w:val="22"/>
          <w:shd w:val="clear" w:color="auto" w:fill="FFFFFF"/>
        </w:rPr>
      </w:pPr>
      <w:hyperlink r:id="rId427" w:history="1">
        <w:r w:rsidRPr="0088461F">
          <w:rPr>
            <w:rFonts w:ascii="Arial" w:eastAsia="Arial" w:hAnsi="Arial" w:cs="Arial"/>
            <w:color w:val="0000FF"/>
            <w:sz w:val="22"/>
            <w:szCs w:val="22"/>
            <w:u w:val="single"/>
            <w:shd w:val="clear" w:color="auto" w:fill="FFFFFF"/>
          </w:rPr>
          <w:t>Тверская жизнь (tverlife.ru), Тверь, 3 марта 2022</w:t>
        </w:r>
      </w:hyperlink>
    </w:p>
    <w:p w:rsidR="0088461F" w:rsidRPr="0088461F" w:rsidRDefault="0088461F" w:rsidP="0088461F">
      <w:pPr>
        <w:numPr>
          <w:ilvl w:val="0"/>
          <w:numId w:val="4"/>
        </w:numPr>
        <w:tabs>
          <w:tab w:val="left" w:pos="0"/>
        </w:tabs>
        <w:ind w:left="-142" w:firstLine="0"/>
        <w:rPr>
          <w:rFonts w:ascii="Arial" w:eastAsia="Arial" w:hAnsi="Arial" w:cs="Arial"/>
          <w:color w:val="0000FF"/>
          <w:sz w:val="22"/>
          <w:szCs w:val="22"/>
          <w:shd w:val="clear" w:color="auto" w:fill="FFFFFF"/>
        </w:rPr>
      </w:pPr>
      <w:hyperlink r:id="rId428" w:history="1">
        <w:r w:rsidRPr="0088461F">
          <w:rPr>
            <w:rFonts w:ascii="Arial" w:eastAsia="Arial" w:hAnsi="Arial" w:cs="Arial"/>
            <w:color w:val="0000FF"/>
            <w:sz w:val="22"/>
            <w:szCs w:val="22"/>
            <w:u w:val="single"/>
            <w:shd w:val="clear" w:color="auto" w:fill="FFFFFF"/>
          </w:rPr>
          <w:t>Путин в Москве (putin.russia24.pro/moscow), Москва, 3 марта 2022</w:t>
        </w:r>
      </w:hyperlink>
    </w:p>
    <w:p w:rsidR="0088461F" w:rsidRPr="0088461F" w:rsidRDefault="0088461F" w:rsidP="0088461F">
      <w:pPr>
        <w:numPr>
          <w:ilvl w:val="0"/>
          <w:numId w:val="4"/>
        </w:numPr>
        <w:tabs>
          <w:tab w:val="left" w:pos="0"/>
        </w:tabs>
        <w:ind w:left="-142" w:firstLine="0"/>
        <w:rPr>
          <w:rFonts w:ascii="Arial" w:eastAsia="Arial" w:hAnsi="Arial" w:cs="Arial"/>
          <w:color w:val="0000FF"/>
          <w:sz w:val="22"/>
          <w:szCs w:val="22"/>
          <w:shd w:val="clear" w:color="auto" w:fill="FFFFFF"/>
        </w:rPr>
      </w:pPr>
      <w:hyperlink r:id="rId429" w:history="1">
        <w:r w:rsidRPr="0088461F">
          <w:rPr>
            <w:rFonts w:ascii="Arial" w:eastAsia="Arial" w:hAnsi="Arial" w:cs="Arial"/>
            <w:color w:val="0000FF"/>
            <w:sz w:val="22"/>
            <w:szCs w:val="22"/>
            <w:u w:val="single"/>
            <w:shd w:val="clear" w:color="auto" w:fill="FFFFFF"/>
          </w:rPr>
          <w:t>Тверская жизнь (tverlife.ru), Тверь, 3 марта 2022</w:t>
        </w:r>
      </w:hyperlink>
    </w:p>
    <w:p w:rsidR="0088461F" w:rsidRPr="0088461F" w:rsidRDefault="0088461F" w:rsidP="0088461F">
      <w:pPr>
        <w:numPr>
          <w:ilvl w:val="0"/>
          <w:numId w:val="4"/>
        </w:numPr>
        <w:tabs>
          <w:tab w:val="left" w:pos="0"/>
        </w:tabs>
        <w:ind w:left="-142" w:firstLine="0"/>
        <w:rPr>
          <w:rFonts w:ascii="Arial" w:eastAsia="Arial" w:hAnsi="Arial" w:cs="Arial"/>
          <w:color w:val="0000FF"/>
          <w:sz w:val="22"/>
          <w:szCs w:val="22"/>
          <w:shd w:val="clear" w:color="auto" w:fill="FFFFFF"/>
        </w:rPr>
      </w:pPr>
      <w:hyperlink r:id="rId430" w:history="1">
        <w:r w:rsidRPr="0088461F">
          <w:rPr>
            <w:rFonts w:ascii="Arial" w:eastAsia="Arial" w:hAnsi="Arial" w:cs="Arial"/>
            <w:color w:val="0000FF"/>
            <w:sz w:val="22"/>
            <w:szCs w:val="22"/>
            <w:u w:val="single"/>
            <w:shd w:val="clear" w:color="auto" w:fill="FFFFFF"/>
          </w:rPr>
          <w:t>Путин в Москве (putin.russia24.pro/moscow), Москва, 3 марта 2022</w:t>
        </w:r>
      </w:hyperlink>
    </w:p>
    <w:p w:rsidR="0088461F" w:rsidRPr="0088461F" w:rsidRDefault="0088461F" w:rsidP="0088461F">
      <w:pPr>
        <w:numPr>
          <w:ilvl w:val="0"/>
          <w:numId w:val="4"/>
        </w:numPr>
        <w:tabs>
          <w:tab w:val="left" w:pos="0"/>
        </w:tabs>
        <w:ind w:left="-142" w:firstLine="0"/>
        <w:rPr>
          <w:rFonts w:ascii="Arial" w:eastAsia="Arial" w:hAnsi="Arial" w:cs="Arial"/>
          <w:color w:val="0000FF"/>
          <w:sz w:val="22"/>
          <w:szCs w:val="22"/>
          <w:shd w:val="clear" w:color="auto" w:fill="FFFFFF"/>
        </w:rPr>
      </w:pPr>
      <w:hyperlink r:id="rId431" w:history="1">
        <w:r w:rsidRPr="0088461F">
          <w:rPr>
            <w:rFonts w:ascii="Arial" w:eastAsia="Arial" w:hAnsi="Arial" w:cs="Arial"/>
            <w:color w:val="0000FF"/>
            <w:sz w:val="22"/>
            <w:szCs w:val="22"/>
            <w:u w:val="single"/>
            <w:shd w:val="clear" w:color="auto" w:fill="FFFFFF"/>
          </w:rPr>
          <w:t>Тверская жизнь (tverlife.ru), Тверь, 3 марта 2022</w:t>
        </w:r>
      </w:hyperlink>
    </w:p>
    <w:p w:rsidR="0088461F" w:rsidRPr="0088461F" w:rsidRDefault="0088461F" w:rsidP="0088461F">
      <w:pPr>
        <w:tabs>
          <w:tab w:val="left" w:pos="0"/>
        </w:tabs>
        <w:ind w:left="-142"/>
        <w:jc w:val="right"/>
        <w:rPr>
          <w:rFonts w:ascii="Arial" w:eastAsia="Arial" w:hAnsi="Arial" w:cs="Arial"/>
          <w:color w:val="0000FF"/>
          <w:sz w:val="22"/>
          <w:szCs w:val="22"/>
          <w:shd w:val="clear" w:color="auto" w:fill="FFFFFF"/>
        </w:rPr>
      </w:pPr>
      <w:hyperlink w:anchor="tabtxt_1575050_1933496575" w:history="1">
        <w:r w:rsidRPr="0088461F">
          <w:rPr>
            <w:rFonts w:ascii="Arial" w:eastAsia="Arial" w:hAnsi="Arial" w:cs="Arial"/>
            <w:color w:val="0000FF"/>
            <w:sz w:val="22"/>
            <w:szCs w:val="22"/>
            <w:u w:val="single"/>
            <w:shd w:val="clear" w:color="auto" w:fill="FFFFFF"/>
          </w:rPr>
          <w:t>К заголовкам сообщений</w:t>
        </w:r>
      </w:hyperlink>
    </w:p>
    <w:p w:rsidR="0088461F" w:rsidRPr="0088461F" w:rsidRDefault="0088461F" w:rsidP="0088461F">
      <w:pPr>
        <w:tabs>
          <w:tab w:val="left" w:pos="0"/>
        </w:tabs>
        <w:ind w:left="-142"/>
        <w:rPr>
          <w:rFonts w:ascii="Arial" w:eastAsia="Arial" w:hAnsi="Arial" w:cs="Arial"/>
          <w:b/>
          <w:color w:val="000000"/>
          <w:sz w:val="22"/>
          <w:szCs w:val="22"/>
          <w:shd w:val="clear" w:color="auto" w:fill="FFFFFF"/>
        </w:rPr>
      </w:pPr>
      <w:r w:rsidRPr="0088461F">
        <w:rPr>
          <w:rFonts w:ascii="Arial" w:eastAsia="Arial" w:hAnsi="Arial" w:cs="Arial"/>
          <w:b/>
          <w:color w:val="000000"/>
          <w:sz w:val="22"/>
          <w:szCs w:val="22"/>
          <w:shd w:val="clear" w:color="auto" w:fill="FFFFFF"/>
        </w:rPr>
        <w:t>Tverigrad.ru, Тверь, 3 марта 2022</w:t>
      </w:r>
    </w:p>
    <w:p w:rsidR="0088461F" w:rsidRPr="0088461F" w:rsidRDefault="0088461F" w:rsidP="0088461F">
      <w:pPr>
        <w:tabs>
          <w:tab w:val="left" w:pos="0"/>
        </w:tabs>
        <w:ind w:left="-142"/>
        <w:jc w:val="both"/>
        <w:outlineLvl w:val="1"/>
        <w:rPr>
          <w:rFonts w:ascii="Arial" w:eastAsia="Arial" w:hAnsi="Arial" w:cs="Arial"/>
          <w:color w:val="000000"/>
          <w:sz w:val="22"/>
          <w:szCs w:val="22"/>
          <w:shd w:val="clear" w:color="auto" w:fill="FFFFFF"/>
        </w:rPr>
      </w:pPr>
      <w:bookmarkStart w:id="26" w:name="ant_1575050_1933167973"/>
      <w:r w:rsidRPr="0088461F">
        <w:rPr>
          <w:rFonts w:ascii="Arial" w:eastAsia="Arial" w:hAnsi="Arial" w:cs="Arial"/>
          <w:color w:val="000000"/>
          <w:sz w:val="22"/>
          <w:szCs w:val="22"/>
          <w:shd w:val="clear" w:color="auto" w:fill="FFFFFF"/>
        </w:rPr>
        <w:t>ГУБЕРНАТОР ТВЕРСКОЙ ОБЛАСТИ ПОЗДРАВИЛ ЖИТЕЛЕЙ РЖЕВА И ЗУБЦОВА</w:t>
      </w:r>
      <w:bookmarkEnd w:id="26"/>
    </w:p>
    <w:p w:rsidR="0088461F" w:rsidRPr="0088461F" w:rsidRDefault="0088461F" w:rsidP="0088461F">
      <w:pPr>
        <w:tabs>
          <w:tab w:val="left" w:pos="0"/>
        </w:tabs>
        <w:ind w:left="-142"/>
        <w:jc w:val="both"/>
        <w:rPr>
          <w:rFonts w:ascii="Arial" w:eastAsia="Arial" w:hAnsi="Arial" w:cs="Arial"/>
          <w:color w:val="000000"/>
          <w:sz w:val="22"/>
          <w:szCs w:val="22"/>
          <w:shd w:val="clear" w:color="auto" w:fill="FFFFFF"/>
        </w:rPr>
      </w:pPr>
      <w:r w:rsidRPr="0088461F">
        <w:rPr>
          <w:rFonts w:ascii="Arial" w:eastAsia="Arial" w:hAnsi="Arial" w:cs="Arial"/>
          <w:color w:val="000000"/>
          <w:sz w:val="22"/>
          <w:szCs w:val="22"/>
          <w:shd w:val="clear" w:color="auto" w:fill="FFFFFF"/>
        </w:rPr>
        <w:t xml:space="preserve">Сегодня ржевский край является одним из центров изучения истории Великой Отечественной войны и патриотического воспитания молодежи, для которой так же, как и для поколения победителей, любовь к родной земле является надежной и прочной основой в жизни", - говорится в поздравлении от </w:t>
      </w:r>
      <w:r w:rsidRPr="0088461F">
        <w:rPr>
          <w:rFonts w:ascii="Arial" w:eastAsia="Arial" w:hAnsi="Arial" w:cs="Arial"/>
          <w:color w:val="000000"/>
          <w:sz w:val="22"/>
          <w:szCs w:val="22"/>
          <w:shd w:val="clear" w:color="auto" w:fill="C0C0C0"/>
        </w:rPr>
        <w:t>Игоря Рудени</w:t>
      </w:r>
      <w:r w:rsidRPr="0088461F">
        <w:rPr>
          <w:rFonts w:ascii="Arial" w:eastAsia="Arial" w:hAnsi="Arial" w:cs="Arial"/>
          <w:color w:val="000000"/>
          <w:sz w:val="22"/>
          <w:szCs w:val="22"/>
          <w:shd w:val="clear" w:color="auto" w:fill="FFFFFF"/>
        </w:rPr>
        <w:t>...</w:t>
      </w:r>
    </w:p>
    <w:p w:rsidR="0088461F" w:rsidRPr="0088461F" w:rsidRDefault="0088461F" w:rsidP="0088461F">
      <w:pPr>
        <w:tabs>
          <w:tab w:val="left" w:pos="0"/>
        </w:tabs>
        <w:ind w:left="-142"/>
        <w:rPr>
          <w:rFonts w:ascii="Arial" w:eastAsia="Arial" w:hAnsi="Arial" w:cs="Arial"/>
          <w:color w:val="0000FF"/>
          <w:sz w:val="22"/>
          <w:szCs w:val="22"/>
          <w:shd w:val="clear" w:color="auto" w:fill="FFFFFF"/>
        </w:rPr>
      </w:pPr>
      <w:hyperlink r:id="rId432" w:history="1">
        <w:r w:rsidRPr="0088461F">
          <w:rPr>
            <w:rFonts w:ascii="Arial" w:eastAsia="Arial" w:hAnsi="Arial" w:cs="Arial"/>
            <w:color w:val="0000FF"/>
            <w:sz w:val="22"/>
            <w:szCs w:val="22"/>
            <w:u w:val="single"/>
            <w:shd w:val="clear" w:color="auto" w:fill="FFFFFF"/>
          </w:rPr>
          <w:t>https://tverigrad.ru/publication/gubernator-tverskoj-oblasti-pozdravil-zhitelej-rzheva-i-zubcova/</w:t>
        </w:r>
      </w:hyperlink>
    </w:p>
    <w:p w:rsidR="0088461F" w:rsidRPr="0088461F" w:rsidRDefault="0088461F" w:rsidP="0088461F">
      <w:pPr>
        <w:tabs>
          <w:tab w:val="left" w:pos="0"/>
        </w:tabs>
        <w:ind w:left="-142"/>
        <w:rPr>
          <w:rFonts w:ascii="Arial" w:eastAsia="Arial" w:hAnsi="Arial" w:cs="Arial"/>
          <w:color w:val="000000"/>
          <w:sz w:val="22"/>
          <w:szCs w:val="22"/>
          <w:u w:val="single"/>
          <w:shd w:val="clear" w:color="auto" w:fill="FFFFFF"/>
        </w:rPr>
      </w:pPr>
      <w:r w:rsidRPr="0088461F">
        <w:rPr>
          <w:rFonts w:ascii="Arial" w:eastAsia="Arial" w:hAnsi="Arial" w:cs="Arial"/>
          <w:color w:val="000000"/>
          <w:sz w:val="22"/>
          <w:szCs w:val="22"/>
          <w:u w:val="single"/>
          <w:shd w:val="clear" w:color="auto" w:fill="FFFFFF"/>
        </w:rPr>
        <w:t>Сообщения по событию:</w:t>
      </w:r>
    </w:p>
    <w:p w:rsidR="0088461F" w:rsidRPr="0088461F" w:rsidRDefault="0088461F" w:rsidP="0088461F">
      <w:pPr>
        <w:numPr>
          <w:ilvl w:val="0"/>
          <w:numId w:val="5"/>
        </w:numPr>
        <w:tabs>
          <w:tab w:val="left" w:pos="0"/>
        </w:tabs>
        <w:ind w:left="-142" w:firstLine="0"/>
        <w:rPr>
          <w:rFonts w:ascii="Arial" w:eastAsia="Arial" w:hAnsi="Arial" w:cs="Arial"/>
          <w:color w:val="0000FF"/>
          <w:sz w:val="22"/>
          <w:szCs w:val="22"/>
          <w:shd w:val="clear" w:color="auto" w:fill="FFFFFF"/>
        </w:rPr>
      </w:pPr>
      <w:hyperlink r:id="rId433" w:history="1">
        <w:r w:rsidRPr="0088461F">
          <w:rPr>
            <w:rFonts w:ascii="Arial" w:eastAsia="Arial" w:hAnsi="Arial" w:cs="Arial"/>
            <w:color w:val="0000FF"/>
            <w:sz w:val="22"/>
            <w:szCs w:val="22"/>
            <w:u w:val="single"/>
            <w:shd w:val="clear" w:color="auto" w:fill="FFFFFF"/>
          </w:rPr>
          <w:t>Комсомольская правда (tver.kp.ru), Тверь, 3 марта 2022</w:t>
        </w:r>
      </w:hyperlink>
    </w:p>
    <w:p w:rsidR="0088461F" w:rsidRPr="0088461F" w:rsidRDefault="0088461F" w:rsidP="0088461F">
      <w:pPr>
        <w:numPr>
          <w:ilvl w:val="0"/>
          <w:numId w:val="5"/>
        </w:numPr>
        <w:tabs>
          <w:tab w:val="left" w:pos="0"/>
        </w:tabs>
        <w:ind w:left="-142" w:firstLine="0"/>
        <w:rPr>
          <w:rFonts w:ascii="Arial" w:eastAsia="Arial" w:hAnsi="Arial" w:cs="Arial"/>
          <w:color w:val="0000FF"/>
          <w:sz w:val="22"/>
          <w:szCs w:val="22"/>
          <w:shd w:val="clear" w:color="auto" w:fill="FFFFFF"/>
        </w:rPr>
      </w:pPr>
      <w:hyperlink r:id="rId434" w:history="1">
        <w:r w:rsidRPr="0088461F">
          <w:rPr>
            <w:rFonts w:ascii="Arial" w:eastAsia="Arial" w:hAnsi="Arial" w:cs="Arial"/>
            <w:color w:val="0000FF"/>
            <w:sz w:val="22"/>
            <w:szCs w:val="22"/>
            <w:u w:val="single"/>
            <w:shd w:val="clear" w:color="auto" w:fill="FFFFFF"/>
          </w:rPr>
          <w:t>Наша жизнь (нашажизнь.тверскаяобласть.рф), Лихославль, 3 марта 2022</w:t>
        </w:r>
      </w:hyperlink>
    </w:p>
    <w:p w:rsidR="0088461F" w:rsidRPr="0088461F" w:rsidRDefault="0088461F" w:rsidP="0088461F">
      <w:pPr>
        <w:numPr>
          <w:ilvl w:val="0"/>
          <w:numId w:val="5"/>
        </w:numPr>
        <w:tabs>
          <w:tab w:val="left" w:pos="0"/>
        </w:tabs>
        <w:ind w:left="-142" w:firstLine="0"/>
        <w:rPr>
          <w:rFonts w:ascii="Arial" w:eastAsia="Arial" w:hAnsi="Arial" w:cs="Arial"/>
          <w:color w:val="0000FF"/>
          <w:sz w:val="22"/>
          <w:szCs w:val="22"/>
          <w:shd w:val="clear" w:color="auto" w:fill="FFFFFF"/>
        </w:rPr>
      </w:pPr>
      <w:hyperlink r:id="rId435" w:history="1">
        <w:r w:rsidRPr="0088461F">
          <w:rPr>
            <w:rFonts w:ascii="Arial" w:eastAsia="Arial" w:hAnsi="Arial" w:cs="Arial"/>
            <w:color w:val="0000FF"/>
            <w:sz w:val="22"/>
            <w:szCs w:val="22"/>
            <w:u w:val="single"/>
            <w:shd w:val="clear" w:color="auto" w:fill="FFFFFF"/>
          </w:rPr>
          <w:t>INFOТверь (infotver.ru), Тверь, 3 марта 2022</w:t>
        </w:r>
      </w:hyperlink>
    </w:p>
    <w:p w:rsidR="0088461F" w:rsidRPr="0088461F" w:rsidRDefault="0088461F" w:rsidP="0088461F">
      <w:pPr>
        <w:numPr>
          <w:ilvl w:val="0"/>
          <w:numId w:val="5"/>
        </w:numPr>
        <w:tabs>
          <w:tab w:val="left" w:pos="0"/>
        </w:tabs>
        <w:ind w:left="-142" w:firstLine="0"/>
        <w:rPr>
          <w:rFonts w:ascii="Arial" w:eastAsia="Arial" w:hAnsi="Arial" w:cs="Arial"/>
          <w:color w:val="0000FF"/>
          <w:sz w:val="22"/>
          <w:szCs w:val="22"/>
          <w:shd w:val="clear" w:color="auto" w:fill="FFFFFF"/>
        </w:rPr>
      </w:pPr>
      <w:hyperlink r:id="rId436" w:history="1">
        <w:r w:rsidRPr="0088461F">
          <w:rPr>
            <w:rFonts w:ascii="Arial" w:eastAsia="Arial" w:hAnsi="Arial" w:cs="Arial"/>
            <w:color w:val="0000FF"/>
            <w:sz w:val="22"/>
            <w:szCs w:val="22"/>
            <w:u w:val="single"/>
            <w:shd w:val="clear" w:color="auto" w:fill="FFFFFF"/>
          </w:rPr>
          <w:t>Главный региональный (glavny.tv), Смоленск, 3 марта 2022</w:t>
        </w:r>
      </w:hyperlink>
    </w:p>
    <w:p w:rsidR="0088461F" w:rsidRPr="0088461F" w:rsidRDefault="0088461F" w:rsidP="0088461F">
      <w:pPr>
        <w:numPr>
          <w:ilvl w:val="0"/>
          <w:numId w:val="5"/>
        </w:numPr>
        <w:tabs>
          <w:tab w:val="left" w:pos="0"/>
        </w:tabs>
        <w:ind w:left="-142" w:firstLine="0"/>
        <w:rPr>
          <w:rFonts w:ascii="Arial" w:eastAsia="Arial" w:hAnsi="Arial" w:cs="Arial"/>
          <w:color w:val="0000FF"/>
          <w:sz w:val="22"/>
          <w:szCs w:val="22"/>
          <w:shd w:val="clear" w:color="auto" w:fill="FFFFFF"/>
        </w:rPr>
      </w:pPr>
      <w:hyperlink r:id="rId437" w:history="1">
        <w:r w:rsidRPr="0088461F">
          <w:rPr>
            <w:rFonts w:ascii="Arial" w:eastAsia="Arial" w:hAnsi="Arial" w:cs="Arial"/>
            <w:color w:val="0000FF"/>
            <w:sz w:val="22"/>
            <w:szCs w:val="22"/>
            <w:u w:val="single"/>
            <w:shd w:val="clear" w:color="auto" w:fill="FFFFFF"/>
          </w:rPr>
          <w:t>Удомельская газета (udomelskaya-gazeta.ru), Удомля, 3 марта 2022</w:t>
        </w:r>
      </w:hyperlink>
    </w:p>
    <w:p w:rsidR="0088461F" w:rsidRPr="0088461F" w:rsidRDefault="0088461F" w:rsidP="0088461F">
      <w:pPr>
        <w:numPr>
          <w:ilvl w:val="0"/>
          <w:numId w:val="5"/>
        </w:numPr>
        <w:tabs>
          <w:tab w:val="left" w:pos="0"/>
        </w:tabs>
        <w:ind w:left="-142" w:firstLine="0"/>
        <w:rPr>
          <w:rFonts w:ascii="Arial" w:eastAsia="Arial" w:hAnsi="Arial" w:cs="Arial"/>
          <w:color w:val="0000FF"/>
          <w:sz w:val="22"/>
          <w:szCs w:val="22"/>
          <w:shd w:val="clear" w:color="auto" w:fill="FFFFFF"/>
        </w:rPr>
      </w:pPr>
      <w:hyperlink r:id="rId438" w:history="1">
        <w:r w:rsidRPr="0088461F">
          <w:rPr>
            <w:rFonts w:ascii="Arial" w:eastAsia="Arial" w:hAnsi="Arial" w:cs="Arial"/>
            <w:color w:val="0000FF"/>
            <w:sz w:val="22"/>
            <w:szCs w:val="22"/>
            <w:u w:val="single"/>
            <w:shd w:val="clear" w:color="auto" w:fill="FFFFFF"/>
          </w:rPr>
          <w:t>Gorodskoyportal.ru/tver, Тверь, 3 марта 2022</w:t>
        </w:r>
      </w:hyperlink>
    </w:p>
    <w:p w:rsidR="0088461F" w:rsidRPr="0088461F" w:rsidRDefault="0088461F" w:rsidP="0088461F">
      <w:pPr>
        <w:numPr>
          <w:ilvl w:val="0"/>
          <w:numId w:val="5"/>
        </w:numPr>
        <w:tabs>
          <w:tab w:val="left" w:pos="0"/>
        </w:tabs>
        <w:ind w:left="-142" w:firstLine="0"/>
        <w:rPr>
          <w:rFonts w:ascii="Arial" w:eastAsia="Arial" w:hAnsi="Arial" w:cs="Arial"/>
          <w:color w:val="0000FF"/>
          <w:sz w:val="22"/>
          <w:szCs w:val="22"/>
          <w:shd w:val="clear" w:color="auto" w:fill="FFFFFF"/>
        </w:rPr>
      </w:pPr>
      <w:hyperlink r:id="rId439" w:history="1">
        <w:r w:rsidRPr="0088461F">
          <w:rPr>
            <w:rFonts w:ascii="Arial" w:eastAsia="Arial" w:hAnsi="Arial" w:cs="Arial"/>
            <w:color w:val="0000FF"/>
            <w:sz w:val="22"/>
            <w:szCs w:val="22"/>
            <w:u w:val="single"/>
            <w:shd w:val="clear" w:color="auto" w:fill="FFFFFF"/>
          </w:rPr>
          <w:t>Знамя (kuvznama.ru), Кувшиново, 3 марта 2022</w:t>
        </w:r>
      </w:hyperlink>
    </w:p>
    <w:p w:rsidR="0088461F" w:rsidRPr="0088461F" w:rsidRDefault="0088461F" w:rsidP="0088461F">
      <w:pPr>
        <w:numPr>
          <w:ilvl w:val="0"/>
          <w:numId w:val="5"/>
        </w:numPr>
        <w:tabs>
          <w:tab w:val="left" w:pos="0"/>
        </w:tabs>
        <w:ind w:left="-142" w:firstLine="0"/>
        <w:rPr>
          <w:rFonts w:ascii="Arial" w:eastAsia="Arial" w:hAnsi="Arial" w:cs="Arial"/>
          <w:color w:val="0000FF"/>
          <w:sz w:val="22"/>
          <w:szCs w:val="22"/>
          <w:shd w:val="clear" w:color="auto" w:fill="FFFFFF"/>
        </w:rPr>
      </w:pPr>
      <w:hyperlink r:id="rId440" w:history="1">
        <w:r w:rsidRPr="0088461F">
          <w:rPr>
            <w:rFonts w:ascii="Arial" w:eastAsia="Arial" w:hAnsi="Arial" w:cs="Arial"/>
            <w:color w:val="0000FF"/>
            <w:sz w:val="22"/>
            <w:szCs w:val="22"/>
            <w:u w:val="single"/>
            <w:shd w:val="clear" w:color="auto" w:fill="FFFFFF"/>
          </w:rPr>
          <w:t>Бельская правда (бельскаяправда.тверскаяобласть.рф), Белый, 3 марта 2022</w:t>
        </w:r>
      </w:hyperlink>
    </w:p>
    <w:p w:rsidR="0088461F" w:rsidRPr="0088461F" w:rsidRDefault="0088461F" w:rsidP="0088461F">
      <w:pPr>
        <w:numPr>
          <w:ilvl w:val="0"/>
          <w:numId w:val="5"/>
        </w:numPr>
        <w:tabs>
          <w:tab w:val="left" w:pos="0"/>
        </w:tabs>
        <w:ind w:left="-142" w:firstLine="0"/>
        <w:rPr>
          <w:rFonts w:ascii="Arial" w:eastAsia="Arial" w:hAnsi="Arial" w:cs="Arial"/>
          <w:color w:val="0000FF"/>
          <w:sz w:val="22"/>
          <w:szCs w:val="22"/>
          <w:shd w:val="clear" w:color="auto" w:fill="FFFFFF"/>
        </w:rPr>
      </w:pPr>
      <w:hyperlink r:id="rId441" w:history="1">
        <w:r w:rsidRPr="0088461F">
          <w:rPr>
            <w:rFonts w:ascii="Arial" w:eastAsia="Arial" w:hAnsi="Arial" w:cs="Arial"/>
            <w:color w:val="0000FF"/>
            <w:sz w:val="22"/>
            <w:szCs w:val="22"/>
            <w:u w:val="single"/>
            <w:shd w:val="clear" w:color="auto" w:fill="FFFFFF"/>
          </w:rPr>
          <w:t>Тверская жизнь (tverlife.ru), Тверь, 3 марта 2022</w:t>
        </w:r>
      </w:hyperlink>
    </w:p>
    <w:p w:rsidR="0088461F" w:rsidRPr="0088461F" w:rsidRDefault="0088461F" w:rsidP="0088461F">
      <w:pPr>
        <w:numPr>
          <w:ilvl w:val="0"/>
          <w:numId w:val="5"/>
        </w:numPr>
        <w:tabs>
          <w:tab w:val="left" w:pos="0"/>
        </w:tabs>
        <w:ind w:left="-142" w:firstLine="0"/>
        <w:rPr>
          <w:rFonts w:ascii="Arial" w:eastAsia="Arial" w:hAnsi="Arial" w:cs="Arial"/>
          <w:color w:val="0000FF"/>
          <w:sz w:val="22"/>
          <w:szCs w:val="22"/>
          <w:shd w:val="clear" w:color="auto" w:fill="FFFFFF"/>
        </w:rPr>
      </w:pPr>
      <w:hyperlink r:id="rId442" w:history="1">
        <w:r w:rsidRPr="0088461F">
          <w:rPr>
            <w:rFonts w:ascii="Arial" w:eastAsia="Arial" w:hAnsi="Arial" w:cs="Arial"/>
            <w:color w:val="0000FF"/>
            <w:sz w:val="22"/>
            <w:szCs w:val="22"/>
            <w:u w:val="single"/>
            <w:shd w:val="clear" w:color="auto" w:fill="FFFFFF"/>
          </w:rPr>
          <w:t>Сандовские вести (сандовскиевести.тверскаяобласть.рф), п.г.т. Сандово, 3 марта 2022</w:t>
        </w:r>
      </w:hyperlink>
    </w:p>
    <w:p w:rsidR="0088461F" w:rsidRPr="0088461F" w:rsidRDefault="0088461F" w:rsidP="0088461F">
      <w:pPr>
        <w:numPr>
          <w:ilvl w:val="0"/>
          <w:numId w:val="5"/>
        </w:numPr>
        <w:tabs>
          <w:tab w:val="left" w:pos="0"/>
        </w:tabs>
        <w:ind w:left="-142" w:firstLine="0"/>
        <w:rPr>
          <w:rFonts w:ascii="Arial" w:eastAsia="Arial" w:hAnsi="Arial" w:cs="Arial"/>
          <w:color w:val="0000FF"/>
          <w:sz w:val="22"/>
          <w:szCs w:val="22"/>
          <w:shd w:val="clear" w:color="auto" w:fill="FFFFFF"/>
          <w:lang w:val="en-US"/>
        </w:rPr>
      </w:pPr>
      <w:hyperlink r:id="rId443" w:history="1">
        <w:r w:rsidRPr="0088461F">
          <w:rPr>
            <w:rFonts w:ascii="Arial" w:eastAsia="Arial" w:hAnsi="Arial" w:cs="Arial"/>
            <w:color w:val="0000FF"/>
            <w:sz w:val="22"/>
            <w:szCs w:val="22"/>
            <w:u w:val="single"/>
            <w:shd w:val="clear" w:color="auto" w:fill="FFFFFF"/>
            <w:lang w:val="en-US"/>
          </w:rPr>
          <w:t xml:space="preserve">PANORAMA PRO (panoramapro.ru), </w:t>
        </w:r>
        <w:r w:rsidRPr="0088461F">
          <w:rPr>
            <w:rFonts w:ascii="Arial" w:eastAsia="Arial" w:hAnsi="Arial" w:cs="Arial"/>
            <w:color w:val="0000FF"/>
            <w:sz w:val="22"/>
            <w:szCs w:val="22"/>
            <w:u w:val="single"/>
            <w:shd w:val="clear" w:color="auto" w:fill="FFFFFF"/>
          </w:rPr>
          <w:t>Тверь</w:t>
        </w:r>
        <w:r w:rsidRPr="0088461F">
          <w:rPr>
            <w:rFonts w:ascii="Arial" w:eastAsia="Arial" w:hAnsi="Arial" w:cs="Arial"/>
            <w:color w:val="0000FF"/>
            <w:sz w:val="22"/>
            <w:szCs w:val="22"/>
            <w:u w:val="single"/>
            <w:shd w:val="clear" w:color="auto" w:fill="FFFFFF"/>
            <w:lang w:val="en-US"/>
          </w:rPr>
          <w:t xml:space="preserve">, 3 </w:t>
        </w:r>
        <w:r w:rsidRPr="0088461F">
          <w:rPr>
            <w:rFonts w:ascii="Arial" w:eastAsia="Arial" w:hAnsi="Arial" w:cs="Arial"/>
            <w:color w:val="0000FF"/>
            <w:sz w:val="22"/>
            <w:szCs w:val="22"/>
            <w:u w:val="single"/>
            <w:shd w:val="clear" w:color="auto" w:fill="FFFFFF"/>
          </w:rPr>
          <w:t>марта</w:t>
        </w:r>
        <w:r w:rsidRPr="0088461F">
          <w:rPr>
            <w:rFonts w:ascii="Arial" w:eastAsia="Arial" w:hAnsi="Arial" w:cs="Arial"/>
            <w:color w:val="0000FF"/>
            <w:sz w:val="22"/>
            <w:szCs w:val="22"/>
            <w:u w:val="single"/>
            <w:shd w:val="clear" w:color="auto" w:fill="FFFFFF"/>
            <w:lang w:val="en-US"/>
          </w:rPr>
          <w:t xml:space="preserve"> 2022</w:t>
        </w:r>
      </w:hyperlink>
    </w:p>
    <w:p w:rsidR="0088461F" w:rsidRPr="0088461F" w:rsidRDefault="0088461F" w:rsidP="0088461F">
      <w:pPr>
        <w:numPr>
          <w:ilvl w:val="0"/>
          <w:numId w:val="5"/>
        </w:numPr>
        <w:tabs>
          <w:tab w:val="left" w:pos="0"/>
        </w:tabs>
        <w:ind w:left="-142" w:firstLine="0"/>
        <w:rPr>
          <w:rFonts w:ascii="Arial" w:eastAsia="Arial" w:hAnsi="Arial" w:cs="Arial"/>
          <w:color w:val="0000FF"/>
          <w:sz w:val="22"/>
          <w:szCs w:val="22"/>
          <w:shd w:val="clear" w:color="auto" w:fill="FFFFFF"/>
        </w:rPr>
      </w:pPr>
      <w:hyperlink r:id="rId444" w:history="1">
        <w:r w:rsidRPr="0088461F">
          <w:rPr>
            <w:rFonts w:ascii="Arial" w:eastAsia="Arial" w:hAnsi="Arial" w:cs="Arial"/>
            <w:color w:val="0000FF"/>
            <w:sz w:val="22"/>
            <w:szCs w:val="22"/>
            <w:u w:val="single"/>
            <w:shd w:val="clear" w:color="auto" w:fill="FFFFFF"/>
          </w:rPr>
          <w:t>Заря (konzarya.ru), Конаково, 3 марта 2022</w:t>
        </w:r>
      </w:hyperlink>
    </w:p>
    <w:p w:rsidR="0088461F" w:rsidRPr="0088461F" w:rsidRDefault="0088461F" w:rsidP="0088461F">
      <w:pPr>
        <w:numPr>
          <w:ilvl w:val="0"/>
          <w:numId w:val="5"/>
        </w:numPr>
        <w:tabs>
          <w:tab w:val="left" w:pos="0"/>
        </w:tabs>
        <w:ind w:left="-142" w:firstLine="0"/>
        <w:rPr>
          <w:rFonts w:ascii="Arial" w:eastAsia="Arial" w:hAnsi="Arial" w:cs="Arial"/>
          <w:color w:val="0000FF"/>
          <w:sz w:val="22"/>
          <w:szCs w:val="22"/>
          <w:shd w:val="clear" w:color="auto" w:fill="FFFFFF"/>
        </w:rPr>
      </w:pPr>
      <w:hyperlink r:id="rId445" w:history="1">
        <w:r w:rsidRPr="0088461F">
          <w:rPr>
            <w:rFonts w:ascii="Arial" w:eastAsia="Arial" w:hAnsi="Arial" w:cs="Arial"/>
            <w:color w:val="0000FF"/>
            <w:sz w:val="22"/>
            <w:szCs w:val="22"/>
            <w:u w:val="single"/>
            <w:shd w:val="clear" w:color="auto" w:fill="FFFFFF"/>
          </w:rPr>
          <w:t>Родная земля (r-zemlya.ru), п. Рамешки, 3 марта 2022</w:t>
        </w:r>
      </w:hyperlink>
    </w:p>
    <w:p w:rsidR="0088461F" w:rsidRPr="0088461F" w:rsidRDefault="0088461F" w:rsidP="0088461F">
      <w:pPr>
        <w:numPr>
          <w:ilvl w:val="0"/>
          <w:numId w:val="5"/>
        </w:numPr>
        <w:tabs>
          <w:tab w:val="left" w:pos="0"/>
        </w:tabs>
        <w:ind w:left="-142" w:firstLine="0"/>
        <w:rPr>
          <w:rFonts w:ascii="Arial" w:eastAsia="Arial" w:hAnsi="Arial" w:cs="Arial"/>
          <w:color w:val="0000FF"/>
          <w:sz w:val="22"/>
          <w:szCs w:val="22"/>
          <w:shd w:val="clear" w:color="auto" w:fill="FFFFFF"/>
        </w:rPr>
      </w:pPr>
      <w:hyperlink r:id="rId446" w:history="1">
        <w:r w:rsidRPr="0088461F">
          <w:rPr>
            <w:rFonts w:ascii="Arial" w:eastAsia="Arial" w:hAnsi="Arial" w:cs="Arial"/>
            <w:color w:val="0000FF"/>
            <w:sz w:val="22"/>
            <w:szCs w:val="22"/>
            <w:u w:val="single"/>
            <w:shd w:val="clear" w:color="auto" w:fill="FFFFFF"/>
          </w:rPr>
          <w:t>Зубцовская жизнь (зубцовскаяжизнь.тверскаяобласть.рф), Зубцов, 3 марта 2022</w:t>
        </w:r>
      </w:hyperlink>
    </w:p>
    <w:p w:rsidR="0088461F" w:rsidRPr="0088461F" w:rsidRDefault="0088461F" w:rsidP="0088461F">
      <w:pPr>
        <w:numPr>
          <w:ilvl w:val="0"/>
          <w:numId w:val="5"/>
        </w:numPr>
        <w:tabs>
          <w:tab w:val="left" w:pos="0"/>
        </w:tabs>
        <w:ind w:left="-142" w:firstLine="0"/>
        <w:rPr>
          <w:rFonts w:ascii="Arial" w:eastAsia="Arial" w:hAnsi="Arial" w:cs="Arial"/>
          <w:color w:val="0000FF"/>
          <w:sz w:val="22"/>
          <w:szCs w:val="22"/>
          <w:shd w:val="clear" w:color="auto" w:fill="FFFFFF"/>
        </w:rPr>
      </w:pPr>
      <w:hyperlink r:id="rId447" w:history="1">
        <w:r w:rsidRPr="0088461F">
          <w:rPr>
            <w:rFonts w:ascii="Arial" w:eastAsia="Arial" w:hAnsi="Arial" w:cs="Arial"/>
            <w:color w:val="0000FF"/>
            <w:sz w:val="22"/>
            <w:szCs w:val="22"/>
            <w:u w:val="single"/>
            <w:shd w:val="clear" w:color="auto" w:fill="FFFFFF"/>
          </w:rPr>
          <w:t>Вперед (вперед.тверскаяобласть.рф), Калязин, 3 марта 2022</w:t>
        </w:r>
      </w:hyperlink>
    </w:p>
    <w:p w:rsidR="0088461F" w:rsidRPr="0088461F" w:rsidRDefault="0088461F" w:rsidP="0088461F">
      <w:pPr>
        <w:numPr>
          <w:ilvl w:val="0"/>
          <w:numId w:val="5"/>
        </w:numPr>
        <w:tabs>
          <w:tab w:val="left" w:pos="0"/>
        </w:tabs>
        <w:ind w:left="-142" w:firstLine="0"/>
        <w:rPr>
          <w:rFonts w:ascii="Arial" w:eastAsia="Arial" w:hAnsi="Arial" w:cs="Arial"/>
          <w:color w:val="0000FF"/>
          <w:sz w:val="22"/>
          <w:szCs w:val="22"/>
          <w:shd w:val="clear" w:color="auto" w:fill="FFFFFF"/>
        </w:rPr>
      </w:pPr>
      <w:hyperlink r:id="rId448" w:history="1">
        <w:r w:rsidRPr="0088461F">
          <w:rPr>
            <w:rFonts w:ascii="Arial" w:eastAsia="Arial" w:hAnsi="Arial" w:cs="Arial"/>
            <w:color w:val="0000FF"/>
            <w:sz w:val="22"/>
            <w:szCs w:val="22"/>
            <w:u w:val="single"/>
            <w:shd w:val="clear" w:color="auto" w:fill="FFFFFF"/>
          </w:rPr>
          <w:t>Ленинское знамя (leninskoeznamya.tverreg.ru), Тверь, 3 марта 2022</w:t>
        </w:r>
      </w:hyperlink>
    </w:p>
    <w:p w:rsidR="0088461F" w:rsidRPr="0088461F" w:rsidRDefault="0088461F" w:rsidP="0088461F">
      <w:pPr>
        <w:numPr>
          <w:ilvl w:val="0"/>
          <w:numId w:val="5"/>
        </w:numPr>
        <w:tabs>
          <w:tab w:val="left" w:pos="0"/>
        </w:tabs>
        <w:ind w:left="-142" w:firstLine="0"/>
        <w:rPr>
          <w:rFonts w:ascii="Arial" w:eastAsia="Arial" w:hAnsi="Arial" w:cs="Arial"/>
          <w:color w:val="0000FF"/>
          <w:sz w:val="22"/>
          <w:szCs w:val="22"/>
          <w:shd w:val="clear" w:color="auto" w:fill="FFFFFF"/>
        </w:rPr>
      </w:pPr>
      <w:hyperlink r:id="rId449" w:history="1">
        <w:r w:rsidRPr="0088461F">
          <w:rPr>
            <w:rFonts w:ascii="Arial" w:eastAsia="Arial" w:hAnsi="Arial" w:cs="Arial"/>
            <w:color w:val="0000FF"/>
            <w:sz w:val="22"/>
            <w:szCs w:val="22"/>
            <w:u w:val="single"/>
            <w:shd w:val="clear" w:color="auto" w:fill="FFFFFF"/>
          </w:rPr>
          <w:t>Коммунар (коммунар.тверскаяобласть.рф), п. Фирово, 3 марта 2022</w:t>
        </w:r>
      </w:hyperlink>
    </w:p>
    <w:p w:rsidR="0088461F" w:rsidRPr="0088461F" w:rsidRDefault="0088461F" w:rsidP="0088461F">
      <w:pPr>
        <w:numPr>
          <w:ilvl w:val="0"/>
          <w:numId w:val="5"/>
        </w:numPr>
        <w:tabs>
          <w:tab w:val="left" w:pos="0"/>
        </w:tabs>
        <w:ind w:left="-142" w:firstLine="0"/>
        <w:rPr>
          <w:rFonts w:ascii="Arial" w:eastAsia="Arial" w:hAnsi="Arial" w:cs="Arial"/>
          <w:color w:val="0000FF"/>
          <w:sz w:val="22"/>
          <w:szCs w:val="22"/>
          <w:shd w:val="clear" w:color="auto" w:fill="FFFFFF"/>
        </w:rPr>
      </w:pPr>
      <w:hyperlink r:id="rId450" w:history="1">
        <w:r w:rsidRPr="0088461F">
          <w:rPr>
            <w:rFonts w:ascii="Arial" w:eastAsia="Arial" w:hAnsi="Arial" w:cs="Arial"/>
            <w:color w:val="0000FF"/>
            <w:sz w:val="22"/>
            <w:szCs w:val="22"/>
            <w:u w:val="single"/>
            <w:shd w:val="clear" w:color="auto" w:fill="FFFFFF"/>
          </w:rPr>
          <w:t>Вышневолоцкая правда (вышневолоцкаяправда.тверскаяобласть.рф), 3 марта 2022</w:t>
        </w:r>
      </w:hyperlink>
    </w:p>
    <w:p w:rsidR="0088461F" w:rsidRPr="0088461F" w:rsidRDefault="0088461F" w:rsidP="0088461F">
      <w:pPr>
        <w:numPr>
          <w:ilvl w:val="0"/>
          <w:numId w:val="5"/>
        </w:numPr>
        <w:tabs>
          <w:tab w:val="left" w:pos="0"/>
        </w:tabs>
        <w:ind w:left="-142" w:firstLine="0"/>
        <w:rPr>
          <w:rFonts w:ascii="Arial" w:eastAsia="Arial" w:hAnsi="Arial" w:cs="Arial"/>
          <w:color w:val="0000FF"/>
          <w:sz w:val="22"/>
          <w:szCs w:val="22"/>
          <w:shd w:val="clear" w:color="auto" w:fill="FFFFFF"/>
        </w:rPr>
      </w:pPr>
      <w:hyperlink r:id="rId451" w:history="1">
        <w:r w:rsidRPr="0088461F">
          <w:rPr>
            <w:rFonts w:ascii="Arial" w:eastAsia="Arial" w:hAnsi="Arial" w:cs="Arial"/>
            <w:color w:val="0000FF"/>
            <w:sz w:val="22"/>
            <w:szCs w:val="22"/>
            <w:u w:val="single"/>
            <w:shd w:val="clear" w:color="auto" w:fill="FFFFFF"/>
          </w:rPr>
          <w:t>Авангард (авангард.тверскаяобласть.рф), Западная Двина, 3 марта 2022</w:t>
        </w:r>
      </w:hyperlink>
    </w:p>
    <w:p w:rsidR="0088461F" w:rsidRPr="0088461F" w:rsidRDefault="0088461F" w:rsidP="0088461F">
      <w:pPr>
        <w:numPr>
          <w:ilvl w:val="0"/>
          <w:numId w:val="5"/>
        </w:numPr>
        <w:tabs>
          <w:tab w:val="left" w:pos="0"/>
        </w:tabs>
        <w:ind w:left="-142" w:firstLine="0"/>
        <w:rPr>
          <w:rFonts w:ascii="Arial" w:eastAsia="Arial" w:hAnsi="Arial" w:cs="Arial"/>
          <w:color w:val="0000FF"/>
          <w:sz w:val="22"/>
          <w:szCs w:val="22"/>
          <w:shd w:val="clear" w:color="auto" w:fill="FFFFFF"/>
        </w:rPr>
      </w:pPr>
      <w:hyperlink r:id="rId452" w:history="1">
        <w:r w:rsidRPr="0088461F">
          <w:rPr>
            <w:rFonts w:ascii="Arial" w:eastAsia="Arial" w:hAnsi="Arial" w:cs="Arial"/>
            <w:color w:val="0000FF"/>
            <w:sz w:val="22"/>
            <w:szCs w:val="22"/>
            <w:u w:val="single"/>
            <w:shd w:val="clear" w:color="auto" w:fill="FFFFFF"/>
          </w:rPr>
          <w:t>Тверское информационное агентство (tvernews.ru), Тверь, 3 марта 2022</w:t>
        </w:r>
      </w:hyperlink>
    </w:p>
    <w:p w:rsidR="0088461F" w:rsidRPr="0088461F" w:rsidRDefault="0088461F" w:rsidP="0088461F">
      <w:pPr>
        <w:numPr>
          <w:ilvl w:val="0"/>
          <w:numId w:val="5"/>
        </w:numPr>
        <w:tabs>
          <w:tab w:val="left" w:pos="0"/>
        </w:tabs>
        <w:ind w:left="-142" w:firstLine="0"/>
        <w:rPr>
          <w:rFonts w:ascii="Arial" w:eastAsia="Arial" w:hAnsi="Arial" w:cs="Arial"/>
          <w:color w:val="0000FF"/>
          <w:sz w:val="22"/>
          <w:szCs w:val="22"/>
          <w:shd w:val="clear" w:color="auto" w:fill="FFFFFF"/>
        </w:rPr>
      </w:pPr>
      <w:hyperlink r:id="rId453" w:history="1">
        <w:r w:rsidRPr="0088461F">
          <w:rPr>
            <w:rFonts w:ascii="Arial" w:eastAsia="Arial" w:hAnsi="Arial" w:cs="Arial"/>
            <w:color w:val="0000FF"/>
            <w:sz w:val="22"/>
            <w:szCs w:val="22"/>
            <w:u w:val="single"/>
            <w:shd w:val="clear" w:color="auto" w:fill="FFFFFF"/>
          </w:rPr>
          <w:t>Московский Комсомолец (tver.mk.ru), Тверь, 3 марта 2022</w:t>
        </w:r>
      </w:hyperlink>
    </w:p>
    <w:p w:rsidR="0088461F" w:rsidRPr="0088461F" w:rsidRDefault="0088461F" w:rsidP="0088461F">
      <w:pPr>
        <w:numPr>
          <w:ilvl w:val="0"/>
          <w:numId w:val="5"/>
        </w:numPr>
        <w:tabs>
          <w:tab w:val="left" w:pos="0"/>
        </w:tabs>
        <w:ind w:left="-142" w:firstLine="0"/>
        <w:rPr>
          <w:rFonts w:ascii="Arial" w:eastAsia="Arial" w:hAnsi="Arial" w:cs="Arial"/>
          <w:color w:val="0000FF"/>
          <w:sz w:val="22"/>
          <w:szCs w:val="22"/>
          <w:shd w:val="clear" w:color="auto" w:fill="FFFFFF"/>
        </w:rPr>
      </w:pPr>
      <w:hyperlink r:id="rId454" w:history="1">
        <w:r w:rsidRPr="0088461F">
          <w:rPr>
            <w:rFonts w:ascii="Arial" w:eastAsia="Arial" w:hAnsi="Arial" w:cs="Arial"/>
            <w:color w:val="0000FF"/>
            <w:sz w:val="22"/>
            <w:szCs w:val="22"/>
            <w:u w:val="single"/>
            <w:shd w:val="clear" w:color="auto" w:fill="FFFFFF"/>
          </w:rPr>
          <w:t>Андреапольские вести (андреапольскиевести.тверскаяобласть.рф), Андреаполь, 3 марта 2022</w:t>
        </w:r>
      </w:hyperlink>
    </w:p>
    <w:p w:rsidR="0088461F" w:rsidRPr="0088461F" w:rsidRDefault="0088461F" w:rsidP="0088461F">
      <w:pPr>
        <w:numPr>
          <w:ilvl w:val="0"/>
          <w:numId w:val="5"/>
        </w:numPr>
        <w:tabs>
          <w:tab w:val="left" w:pos="0"/>
        </w:tabs>
        <w:ind w:left="-142" w:firstLine="0"/>
        <w:rPr>
          <w:rFonts w:ascii="Arial" w:eastAsia="Arial" w:hAnsi="Arial" w:cs="Arial"/>
          <w:color w:val="0000FF"/>
          <w:sz w:val="22"/>
          <w:szCs w:val="22"/>
          <w:shd w:val="clear" w:color="auto" w:fill="FFFFFF"/>
        </w:rPr>
      </w:pPr>
      <w:hyperlink r:id="rId455" w:history="1">
        <w:r w:rsidRPr="0088461F">
          <w:rPr>
            <w:rFonts w:ascii="Arial" w:eastAsia="Arial" w:hAnsi="Arial" w:cs="Arial"/>
            <w:color w:val="0000FF"/>
            <w:sz w:val="22"/>
            <w:szCs w:val="22"/>
            <w:u w:val="single"/>
            <w:shd w:val="clear" w:color="auto" w:fill="FFFFFF"/>
          </w:rPr>
          <w:t>Лесной вестник (леснойвестник.тверскаяобласть.рф), с. Лесное (Тверская обл.), 3 марта 2022</w:t>
        </w:r>
      </w:hyperlink>
    </w:p>
    <w:p w:rsidR="0088461F" w:rsidRPr="0088461F" w:rsidRDefault="0088461F" w:rsidP="0088461F">
      <w:pPr>
        <w:numPr>
          <w:ilvl w:val="0"/>
          <w:numId w:val="5"/>
        </w:numPr>
        <w:tabs>
          <w:tab w:val="left" w:pos="0"/>
        </w:tabs>
        <w:ind w:left="-142" w:firstLine="0"/>
        <w:rPr>
          <w:rFonts w:ascii="Arial" w:eastAsia="Arial" w:hAnsi="Arial" w:cs="Arial"/>
          <w:color w:val="0000FF"/>
          <w:sz w:val="22"/>
          <w:szCs w:val="22"/>
          <w:shd w:val="clear" w:color="auto" w:fill="FFFFFF"/>
        </w:rPr>
      </w:pPr>
      <w:hyperlink r:id="rId456" w:history="1">
        <w:r w:rsidRPr="0088461F">
          <w:rPr>
            <w:rFonts w:ascii="Arial" w:eastAsia="Arial" w:hAnsi="Arial" w:cs="Arial"/>
            <w:color w:val="0000FF"/>
            <w:sz w:val="22"/>
            <w:szCs w:val="22"/>
            <w:u w:val="single"/>
            <w:shd w:val="clear" w:color="auto" w:fill="FFFFFF"/>
          </w:rPr>
          <w:t>Жарковский вестник (жарковскийвестник.тверскаяобласть.рф), п.г.т. Жарковский, 3 марта 2022</w:t>
        </w:r>
      </w:hyperlink>
    </w:p>
    <w:p w:rsidR="0088461F" w:rsidRPr="0088461F" w:rsidRDefault="0088461F" w:rsidP="0088461F">
      <w:pPr>
        <w:numPr>
          <w:ilvl w:val="0"/>
          <w:numId w:val="5"/>
        </w:numPr>
        <w:tabs>
          <w:tab w:val="left" w:pos="0"/>
        </w:tabs>
        <w:ind w:left="-142" w:firstLine="0"/>
        <w:rPr>
          <w:rFonts w:ascii="Arial" w:eastAsia="Arial" w:hAnsi="Arial" w:cs="Arial"/>
          <w:color w:val="0000FF"/>
          <w:sz w:val="22"/>
          <w:szCs w:val="22"/>
          <w:shd w:val="clear" w:color="auto" w:fill="FFFFFF"/>
        </w:rPr>
      </w:pPr>
      <w:hyperlink r:id="rId457" w:history="1">
        <w:r w:rsidRPr="0088461F">
          <w:rPr>
            <w:rFonts w:ascii="Arial" w:eastAsia="Arial" w:hAnsi="Arial" w:cs="Arial"/>
            <w:color w:val="0000FF"/>
            <w:sz w:val="22"/>
            <w:szCs w:val="22"/>
            <w:u w:val="single"/>
            <w:shd w:val="clear" w:color="auto" w:fill="FFFFFF"/>
          </w:rPr>
          <w:t>Новая жизнь (новаяжизнь.тверскаяобласть.рф), Бологое, 3 марта 2022</w:t>
        </w:r>
      </w:hyperlink>
    </w:p>
    <w:p w:rsidR="0088461F" w:rsidRPr="0088461F" w:rsidRDefault="0088461F" w:rsidP="0088461F">
      <w:pPr>
        <w:numPr>
          <w:ilvl w:val="0"/>
          <w:numId w:val="5"/>
        </w:numPr>
        <w:tabs>
          <w:tab w:val="left" w:pos="0"/>
        </w:tabs>
        <w:ind w:left="-142" w:firstLine="0"/>
        <w:rPr>
          <w:rFonts w:ascii="Arial" w:eastAsia="Arial" w:hAnsi="Arial" w:cs="Arial"/>
          <w:color w:val="0000FF"/>
          <w:sz w:val="22"/>
          <w:szCs w:val="22"/>
          <w:shd w:val="clear" w:color="auto" w:fill="FFFFFF"/>
        </w:rPr>
      </w:pPr>
      <w:hyperlink r:id="rId458" w:history="1">
        <w:r w:rsidRPr="0088461F">
          <w:rPr>
            <w:rFonts w:ascii="Arial" w:eastAsia="Arial" w:hAnsi="Arial" w:cs="Arial"/>
            <w:color w:val="0000FF"/>
            <w:sz w:val="22"/>
            <w:szCs w:val="22"/>
            <w:u w:val="single"/>
            <w:shd w:val="clear" w:color="auto" w:fill="FFFFFF"/>
          </w:rPr>
          <w:t>Спировские известия (спировскиеизвестия.тверскаяобласть.рф), п. Спирово, 3 марта 2022</w:t>
        </w:r>
      </w:hyperlink>
    </w:p>
    <w:p w:rsidR="0088461F" w:rsidRPr="0088461F" w:rsidRDefault="0088461F" w:rsidP="0088461F">
      <w:pPr>
        <w:numPr>
          <w:ilvl w:val="0"/>
          <w:numId w:val="5"/>
        </w:numPr>
        <w:tabs>
          <w:tab w:val="left" w:pos="0"/>
        </w:tabs>
        <w:ind w:left="-142" w:firstLine="0"/>
        <w:rPr>
          <w:rFonts w:ascii="Arial" w:eastAsia="Arial" w:hAnsi="Arial" w:cs="Arial"/>
          <w:color w:val="0000FF"/>
          <w:sz w:val="22"/>
          <w:szCs w:val="22"/>
          <w:shd w:val="clear" w:color="auto" w:fill="FFFFFF"/>
        </w:rPr>
      </w:pPr>
      <w:hyperlink r:id="rId459" w:history="1">
        <w:r w:rsidRPr="0088461F">
          <w:rPr>
            <w:rFonts w:ascii="Arial" w:eastAsia="Arial" w:hAnsi="Arial" w:cs="Arial"/>
            <w:color w:val="0000FF"/>
            <w:sz w:val="22"/>
            <w:szCs w:val="22"/>
            <w:u w:val="single"/>
            <w:shd w:val="clear" w:color="auto" w:fill="FFFFFF"/>
          </w:rPr>
          <w:t>Молоковский край (молоковскийкрай.тверскаяобласть.рф), п. Молоково, 3 марта 2022</w:t>
        </w:r>
      </w:hyperlink>
    </w:p>
    <w:p w:rsidR="0088461F" w:rsidRPr="0088461F" w:rsidRDefault="0088461F" w:rsidP="0088461F">
      <w:pPr>
        <w:numPr>
          <w:ilvl w:val="0"/>
          <w:numId w:val="5"/>
        </w:numPr>
        <w:tabs>
          <w:tab w:val="left" w:pos="0"/>
        </w:tabs>
        <w:ind w:left="-142" w:firstLine="0"/>
        <w:rPr>
          <w:rFonts w:ascii="Arial" w:eastAsia="Arial" w:hAnsi="Arial" w:cs="Arial"/>
          <w:color w:val="0000FF"/>
          <w:sz w:val="22"/>
          <w:szCs w:val="22"/>
          <w:shd w:val="clear" w:color="auto" w:fill="FFFFFF"/>
        </w:rPr>
      </w:pPr>
      <w:hyperlink r:id="rId460" w:history="1">
        <w:r w:rsidRPr="0088461F">
          <w:rPr>
            <w:rFonts w:ascii="Arial" w:eastAsia="Arial" w:hAnsi="Arial" w:cs="Arial"/>
            <w:color w:val="0000FF"/>
            <w:sz w:val="22"/>
            <w:szCs w:val="22"/>
            <w:u w:val="single"/>
            <w:shd w:val="clear" w:color="auto" w:fill="FFFFFF"/>
          </w:rPr>
          <w:t>ГТРК Тверь, Тверь, 3 марта 2022</w:t>
        </w:r>
      </w:hyperlink>
    </w:p>
    <w:p w:rsidR="0088461F" w:rsidRPr="0088461F" w:rsidRDefault="0088461F" w:rsidP="0088461F">
      <w:pPr>
        <w:numPr>
          <w:ilvl w:val="0"/>
          <w:numId w:val="5"/>
        </w:numPr>
        <w:tabs>
          <w:tab w:val="left" w:pos="0"/>
        </w:tabs>
        <w:ind w:left="-142" w:firstLine="0"/>
        <w:rPr>
          <w:rFonts w:ascii="Arial" w:eastAsia="Arial" w:hAnsi="Arial" w:cs="Arial"/>
          <w:color w:val="0000FF"/>
          <w:sz w:val="22"/>
          <w:szCs w:val="22"/>
          <w:shd w:val="clear" w:color="auto" w:fill="FFFFFF"/>
        </w:rPr>
      </w:pPr>
      <w:hyperlink r:id="rId461" w:history="1">
        <w:r w:rsidRPr="0088461F">
          <w:rPr>
            <w:rFonts w:ascii="Arial" w:eastAsia="Arial" w:hAnsi="Arial" w:cs="Arial"/>
            <w:color w:val="0000FF"/>
            <w:sz w:val="22"/>
            <w:szCs w:val="22"/>
            <w:u w:val="single"/>
            <w:shd w:val="clear" w:color="auto" w:fill="FFFFFF"/>
          </w:rPr>
          <w:t>Тверские ведомости (vedtver.ru), Тверь, 3 марта 2022</w:t>
        </w:r>
      </w:hyperlink>
    </w:p>
    <w:p w:rsidR="0088461F" w:rsidRPr="0088461F" w:rsidRDefault="0088461F" w:rsidP="0088461F">
      <w:pPr>
        <w:numPr>
          <w:ilvl w:val="0"/>
          <w:numId w:val="5"/>
        </w:numPr>
        <w:tabs>
          <w:tab w:val="left" w:pos="0"/>
        </w:tabs>
        <w:ind w:left="-142" w:firstLine="0"/>
        <w:rPr>
          <w:rFonts w:ascii="Arial" w:eastAsia="Arial" w:hAnsi="Arial" w:cs="Arial"/>
          <w:color w:val="0000FF"/>
          <w:sz w:val="22"/>
          <w:szCs w:val="22"/>
          <w:shd w:val="clear" w:color="auto" w:fill="FFFFFF"/>
        </w:rPr>
      </w:pPr>
      <w:hyperlink r:id="rId462" w:history="1">
        <w:r w:rsidRPr="0088461F">
          <w:rPr>
            <w:rFonts w:ascii="Arial" w:eastAsia="Arial" w:hAnsi="Arial" w:cs="Arial"/>
            <w:color w:val="0000FF"/>
            <w:sz w:val="22"/>
            <w:szCs w:val="22"/>
            <w:u w:val="single"/>
            <w:shd w:val="clear" w:color="auto" w:fill="FFFFFF"/>
          </w:rPr>
          <w:t>Тверь (toptver.ru), Тверь, 3 марта 2022</w:t>
        </w:r>
      </w:hyperlink>
    </w:p>
    <w:p w:rsidR="0088461F" w:rsidRPr="0088461F" w:rsidRDefault="0088461F" w:rsidP="0088461F">
      <w:pPr>
        <w:numPr>
          <w:ilvl w:val="0"/>
          <w:numId w:val="5"/>
        </w:numPr>
        <w:tabs>
          <w:tab w:val="left" w:pos="0"/>
        </w:tabs>
        <w:ind w:left="-142" w:firstLine="0"/>
        <w:rPr>
          <w:rFonts w:ascii="Arial" w:eastAsia="Arial" w:hAnsi="Arial" w:cs="Arial"/>
          <w:color w:val="0000FF"/>
          <w:sz w:val="22"/>
          <w:szCs w:val="22"/>
          <w:shd w:val="clear" w:color="auto" w:fill="FFFFFF"/>
        </w:rPr>
      </w:pPr>
      <w:hyperlink r:id="rId463" w:history="1">
        <w:r w:rsidRPr="0088461F">
          <w:rPr>
            <w:rFonts w:ascii="Arial" w:eastAsia="Arial" w:hAnsi="Arial" w:cs="Arial"/>
            <w:color w:val="0000FF"/>
            <w:sz w:val="22"/>
            <w:szCs w:val="22"/>
            <w:u w:val="single"/>
            <w:shd w:val="clear" w:color="auto" w:fill="FFFFFF"/>
          </w:rPr>
          <w:t>Новости Твери (tver-news.net), Тверь, 3 марта 2022</w:t>
        </w:r>
      </w:hyperlink>
    </w:p>
    <w:p w:rsidR="0088461F" w:rsidRPr="0088461F" w:rsidRDefault="0088461F" w:rsidP="0088461F">
      <w:pPr>
        <w:tabs>
          <w:tab w:val="left" w:pos="0"/>
        </w:tabs>
        <w:ind w:left="-142"/>
        <w:jc w:val="right"/>
        <w:rPr>
          <w:rFonts w:ascii="Arial" w:eastAsia="Arial" w:hAnsi="Arial" w:cs="Arial"/>
          <w:color w:val="0000FF"/>
          <w:sz w:val="22"/>
          <w:szCs w:val="22"/>
          <w:shd w:val="clear" w:color="auto" w:fill="FFFFFF"/>
        </w:rPr>
      </w:pPr>
      <w:hyperlink w:anchor="tabtxt_1575050_1933167973" w:history="1">
        <w:r w:rsidRPr="0088461F">
          <w:rPr>
            <w:rFonts w:ascii="Arial" w:eastAsia="Arial" w:hAnsi="Arial" w:cs="Arial"/>
            <w:color w:val="0000FF"/>
            <w:sz w:val="22"/>
            <w:szCs w:val="22"/>
            <w:u w:val="single"/>
            <w:shd w:val="clear" w:color="auto" w:fill="FFFFFF"/>
          </w:rPr>
          <w:t>К заголовкам сообщений</w:t>
        </w:r>
      </w:hyperlink>
    </w:p>
    <w:p w:rsidR="0088461F" w:rsidRPr="0088461F" w:rsidRDefault="0088461F" w:rsidP="0088461F">
      <w:pPr>
        <w:tabs>
          <w:tab w:val="left" w:pos="0"/>
        </w:tabs>
        <w:ind w:left="-142"/>
        <w:rPr>
          <w:rFonts w:ascii="Arial" w:eastAsia="Arial" w:hAnsi="Arial" w:cs="Arial"/>
          <w:b/>
          <w:color w:val="000000"/>
          <w:sz w:val="22"/>
          <w:szCs w:val="22"/>
          <w:shd w:val="clear" w:color="auto" w:fill="FFFFFF"/>
        </w:rPr>
      </w:pPr>
      <w:r w:rsidRPr="0088461F">
        <w:rPr>
          <w:rFonts w:ascii="Arial" w:eastAsia="Arial" w:hAnsi="Arial" w:cs="Arial"/>
          <w:b/>
          <w:color w:val="000000"/>
          <w:sz w:val="22"/>
          <w:szCs w:val="22"/>
          <w:shd w:val="clear" w:color="auto" w:fill="FFFFFF"/>
        </w:rPr>
        <w:t>Tverigrad.ru, Тверь, 3 марта 2022</w:t>
      </w:r>
    </w:p>
    <w:p w:rsidR="0088461F" w:rsidRPr="0088461F" w:rsidRDefault="0088461F" w:rsidP="0088461F">
      <w:pPr>
        <w:tabs>
          <w:tab w:val="left" w:pos="0"/>
        </w:tabs>
        <w:ind w:left="-142"/>
        <w:jc w:val="both"/>
        <w:outlineLvl w:val="1"/>
        <w:rPr>
          <w:rFonts w:ascii="Arial" w:eastAsia="Arial" w:hAnsi="Arial" w:cs="Arial"/>
          <w:color w:val="000000"/>
          <w:sz w:val="22"/>
          <w:szCs w:val="22"/>
          <w:shd w:val="clear" w:color="auto" w:fill="FFFFFF"/>
        </w:rPr>
      </w:pPr>
      <w:bookmarkStart w:id="27" w:name="ant_1575050_1933687584"/>
      <w:r w:rsidRPr="0088461F">
        <w:rPr>
          <w:rFonts w:ascii="Arial" w:eastAsia="Arial" w:hAnsi="Arial" w:cs="Arial"/>
          <w:color w:val="000000"/>
          <w:sz w:val="22"/>
          <w:szCs w:val="22"/>
          <w:shd w:val="clear" w:color="auto" w:fill="FFFFFF"/>
        </w:rPr>
        <w:t>ЦЕНТР АМБУЛАТОРНОЙ ОНКОЛОГИЧЕСКОЙ ПОМОЩИ В ТВЕРИ ЗА ПОЛГОДА ПРИНЯЛ 5000 ПАЦИЕНТОВ</w:t>
      </w:r>
      <w:bookmarkEnd w:id="27"/>
    </w:p>
    <w:p w:rsidR="0088461F" w:rsidRPr="0088461F" w:rsidRDefault="0088461F" w:rsidP="0088461F">
      <w:pPr>
        <w:tabs>
          <w:tab w:val="left" w:pos="0"/>
        </w:tabs>
        <w:ind w:left="-142"/>
        <w:jc w:val="both"/>
        <w:rPr>
          <w:rFonts w:ascii="Arial" w:eastAsia="Arial" w:hAnsi="Arial" w:cs="Arial"/>
          <w:color w:val="000000"/>
          <w:sz w:val="22"/>
          <w:szCs w:val="22"/>
          <w:shd w:val="clear" w:color="auto" w:fill="FFFFFF"/>
        </w:rPr>
      </w:pPr>
      <w:r w:rsidRPr="0088461F">
        <w:rPr>
          <w:rFonts w:ascii="Arial" w:eastAsia="Arial" w:hAnsi="Arial" w:cs="Arial"/>
          <w:color w:val="000000"/>
          <w:sz w:val="22"/>
          <w:szCs w:val="22"/>
          <w:shd w:val="clear" w:color="auto" w:fill="FFFFFF"/>
        </w:rPr>
        <w:t xml:space="preserve">По мнению губернатора </w:t>
      </w:r>
      <w:r w:rsidRPr="0088461F">
        <w:rPr>
          <w:rFonts w:ascii="Arial" w:eastAsia="Arial" w:hAnsi="Arial" w:cs="Arial"/>
          <w:color w:val="000000"/>
          <w:sz w:val="22"/>
          <w:szCs w:val="22"/>
          <w:shd w:val="clear" w:color="auto" w:fill="C0C0C0"/>
        </w:rPr>
        <w:t>Игоря Рудени</w:t>
      </w:r>
      <w:r w:rsidRPr="0088461F">
        <w:rPr>
          <w:rFonts w:ascii="Arial" w:eastAsia="Arial" w:hAnsi="Arial" w:cs="Arial"/>
          <w:color w:val="000000"/>
          <w:sz w:val="22"/>
          <w:szCs w:val="22"/>
          <w:shd w:val="clear" w:color="auto" w:fill="FFFFFF"/>
        </w:rPr>
        <w:t xml:space="preserve">, создание центров амбулаторной онкологической помощи в регионе позволит вывести оказание медицинских услуг в Верхневолжье по этому направлению на новый уровень... </w:t>
      </w:r>
    </w:p>
    <w:p w:rsidR="0088461F" w:rsidRPr="0088461F" w:rsidRDefault="0088461F" w:rsidP="0088461F">
      <w:pPr>
        <w:tabs>
          <w:tab w:val="left" w:pos="0"/>
        </w:tabs>
        <w:ind w:left="-142"/>
        <w:rPr>
          <w:rFonts w:ascii="Arial" w:eastAsia="Arial" w:hAnsi="Arial" w:cs="Arial"/>
          <w:color w:val="0000FF"/>
          <w:sz w:val="22"/>
          <w:szCs w:val="22"/>
          <w:shd w:val="clear" w:color="auto" w:fill="FFFFFF"/>
        </w:rPr>
      </w:pPr>
      <w:hyperlink r:id="rId464" w:history="1">
        <w:r w:rsidRPr="0088461F">
          <w:rPr>
            <w:rFonts w:ascii="Arial" w:eastAsia="Arial" w:hAnsi="Arial" w:cs="Arial"/>
            <w:color w:val="0000FF"/>
            <w:sz w:val="22"/>
            <w:szCs w:val="22"/>
            <w:u w:val="single"/>
            <w:shd w:val="clear" w:color="auto" w:fill="FFFFFF"/>
          </w:rPr>
          <w:t>https://tverigrad.ru/publication/centr-ambulatornoj-onkologicheskoj-pomoshhi-v-tveri-za-polgoda-prinjal-5000-pacientov/</w:t>
        </w:r>
      </w:hyperlink>
    </w:p>
    <w:p w:rsidR="0088461F" w:rsidRPr="0088461F" w:rsidRDefault="0088461F" w:rsidP="0088461F">
      <w:pPr>
        <w:tabs>
          <w:tab w:val="left" w:pos="0"/>
        </w:tabs>
        <w:ind w:left="-142"/>
        <w:rPr>
          <w:rFonts w:ascii="Arial" w:eastAsia="Arial" w:hAnsi="Arial" w:cs="Arial"/>
          <w:color w:val="000000"/>
          <w:sz w:val="22"/>
          <w:szCs w:val="22"/>
          <w:u w:val="single"/>
          <w:shd w:val="clear" w:color="auto" w:fill="FFFFFF"/>
        </w:rPr>
      </w:pPr>
      <w:r w:rsidRPr="0088461F">
        <w:rPr>
          <w:rFonts w:ascii="Arial" w:eastAsia="Arial" w:hAnsi="Arial" w:cs="Arial"/>
          <w:color w:val="000000"/>
          <w:sz w:val="22"/>
          <w:szCs w:val="22"/>
          <w:u w:val="single"/>
          <w:shd w:val="clear" w:color="auto" w:fill="FFFFFF"/>
        </w:rPr>
        <w:t>Сообщения по событию:</w:t>
      </w:r>
    </w:p>
    <w:p w:rsidR="0088461F" w:rsidRPr="0088461F" w:rsidRDefault="0088461F" w:rsidP="0088461F">
      <w:pPr>
        <w:numPr>
          <w:ilvl w:val="0"/>
          <w:numId w:val="6"/>
        </w:numPr>
        <w:tabs>
          <w:tab w:val="left" w:pos="0"/>
        </w:tabs>
        <w:ind w:left="-142" w:firstLine="0"/>
        <w:rPr>
          <w:rFonts w:ascii="Arial" w:eastAsia="Arial" w:hAnsi="Arial" w:cs="Arial"/>
          <w:color w:val="0000FF"/>
          <w:sz w:val="22"/>
          <w:szCs w:val="22"/>
          <w:shd w:val="clear" w:color="auto" w:fill="FFFFFF"/>
        </w:rPr>
      </w:pPr>
      <w:hyperlink r:id="rId465" w:history="1">
        <w:r w:rsidRPr="0088461F">
          <w:rPr>
            <w:rFonts w:ascii="Arial" w:eastAsia="Arial" w:hAnsi="Arial" w:cs="Arial"/>
            <w:color w:val="0000FF"/>
            <w:sz w:val="22"/>
            <w:szCs w:val="22"/>
            <w:u w:val="single"/>
            <w:shd w:val="clear" w:color="auto" w:fill="FFFFFF"/>
          </w:rPr>
          <w:t>Gorodskoyportal.ru/tver, Тверь, 3 марта 2022</w:t>
        </w:r>
      </w:hyperlink>
    </w:p>
    <w:p w:rsidR="0088461F" w:rsidRPr="0088461F" w:rsidRDefault="0088461F" w:rsidP="0088461F">
      <w:pPr>
        <w:numPr>
          <w:ilvl w:val="0"/>
          <w:numId w:val="6"/>
        </w:numPr>
        <w:tabs>
          <w:tab w:val="left" w:pos="0"/>
        </w:tabs>
        <w:ind w:left="-142" w:firstLine="0"/>
        <w:rPr>
          <w:rFonts w:ascii="Arial" w:eastAsia="Arial" w:hAnsi="Arial" w:cs="Arial"/>
          <w:color w:val="0000FF"/>
          <w:sz w:val="22"/>
          <w:szCs w:val="22"/>
          <w:shd w:val="clear" w:color="auto" w:fill="FFFFFF"/>
        </w:rPr>
      </w:pPr>
      <w:hyperlink r:id="rId466" w:history="1">
        <w:r w:rsidRPr="0088461F">
          <w:rPr>
            <w:rFonts w:ascii="Arial" w:eastAsia="Arial" w:hAnsi="Arial" w:cs="Arial"/>
            <w:color w:val="0000FF"/>
            <w:sz w:val="22"/>
            <w:szCs w:val="22"/>
            <w:u w:val="single"/>
            <w:shd w:val="clear" w:color="auto" w:fill="FFFFFF"/>
          </w:rPr>
          <w:t>Молоковский край (молоковскийкрай.тверскаяобласть.рф), п. Молоково, 3 марта 2022</w:t>
        </w:r>
      </w:hyperlink>
    </w:p>
    <w:p w:rsidR="0088461F" w:rsidRPr="0088461F" w:rsidRDefault="0088461F" w:rsidP="0088461F">
      <w:pPr>
        <w:numPr>
          <w:ilvl w:val="0"/>
          <w:numId w:val="6"/>
        </w:numPr>
        <w:tabs>
          <w:tab w:val="left" w:pos="0"/>
        </w:tabs>
        <w:ind w:left="-142" w:firstLine="0"/>
        <w:rPr>
          <w:rFonts w:ascii="Arial" w:eastAsia="Arial" w:hAnsi="Arial" w:cs="Arial"/>
          <w:color w:val="0000FF"/>
          <w:sz w:val="22"/>
          <w:szCs w:val="22"/>
          <w:shd w:val="clear" w:color="auto" w:fill="FFFFFF"/>
        </w:rPr>
      </w:pPr>
      <w:hyperlink r:id="rId467" w:history="1">
        <w:r w:rsidRPr="0088461F">
          <w:rPr>
            <w:rFonts w:ascii="Arial" w:eastAsia="Arial" w:hAnsi="Arial" w:cs="Arial"/>
            <w:color w:val="0000FF"/>
            <w:sz w:val="22"/>
            <w:szCs w:val="22"/>
            <w:u w:val="single"/>
            <w:shd w:val="clear" w:color="auto" w:fill="FFFFFF"/>
          </w:rPr>
          <w:t>Тверь (toptver.ru), Тверь, 3 марта 2022</w:t>
        </w:r>
      </w:hyperlink>
    </w:p>
    <w:p w:rsidR="0088461F" w:rsidRPr="0088461F" w:rsidRDefault="0088461F" w:rsidP="0088461F">
      <w:pPr>
        <w:numPr>
          <w:ilvl w:val="0"/>
          <w:numId w:val="6"/>
        </w:numPr>
        <w:tabs>
          <w:tab w:val="left" w:pos="0"/>
        </w:tabs>
        <w:ind w:left="-142" w:firstLine="0"/>
        <w:rPr>
          <w:rFonts w:ascii="Arial" w:eastAsia="Arial" w:hAnsi="Arial" w:cs="Arial"/>
          <w:color w:val="0000FF"/>
          <w:sz w:val="22"/>
          <w:szCs w:val="22"/>
          <w:shd w:val="clear" w:color="auto" w:fill="FFFFFF"/>
        </w:rPr>
      </w:pPr>
      <w:hyperlink r:id="rId468" w:history="1">
        <w:r w:rsidRPr="0088461F">
          <w:rPr>
            <w:rFonts w:ascii="Arial" w:eastAsia="Arial" w:hAnsi="Arial" w:cs="Arial"/>
            <w:color w:val="0000FF"/>
            <w:sz w:val="22"/>
            <w:szCs w:val="22"/>
            <w:u w:val="single"/>
            <w:shd w:val="clear" w:color="auto" w:fill="FFFFFF"/>
          </w:rPr>
          <w:t>Бельская правда (бельскаяправда.тверскаяобласть.рф), Белый, 3 марта 2022</w:t>
        </w:r>
      </w:hyperlink>
    </w:p>
    <w:p w:rsidR="0088461F" w:rsidRPr="0088461F" w:rsidRDefault="0088461F" w:rsidP="0088461F">
      <w:pPr>
        <w:numPr>
          <w:ilvl w:val="0"/>
          <w:numId w:val="6"/>
        </w:numPr>
        <w:tabs>
          <w:tab w:val="left" w:pos="0"/>
        </w:tabs>
        <w:ind w:left="-142" w:firstLine="0"/>
        <w:rPr>
          <w:rFonts w:ascii="Arial" w:eastAsia="Arial" w:hAnsi="Arial" w:cs="Arial"/>
          <w:color w:val="0000FF"/>
          <w:sz w:val="22"/>
          <w:szCs w:val="22"/>
          <w:shd w:val="clear" w:color="auto" w:fill="FFFFFF"/>
        </w:rPr>
      </w:pPr>
      <w:hyperlink r:id="rId469" w:history="1">
        <w:r w:rsidRPr="0088461F">
          <w:rPr>
            <w:rFonts w:ascii="Arial" w:eastAsia="Arial" w:hAnsi="Arial" w:cs="Arial"/>
            <w:color w:val="0000FF"/>
            <w:sz w:val="22"/>
            <w:szCs w:val="22"/>
            <w:u w:val="single"/>
            <w:shd w:val="clear" w:color="auto" w:fill="FFFFFF"/>
          </w:rPr>
          <w:t>Наша жизнь (нашажизнь.тверскаяобласть.рф), Лихославль, 3 марта 2022</w:t>
        </w:r>
      </w:hyperlink>
    </w:p>
    <w:p w:rsidR="0088461F" w:rsidRPr="0088461F" w:rsidRDefault="0088461F" w:rsidP="0088461F">
      <w:pPr>
        <w:numPr>
          <w:ilvl w:val="0"/>
          <w:numId w:val="6"/>
        </w:numPr>
        <w:tabs>
          <w:tab w:val="left" w:pos="0"/>
        </w:tabs>
        <w:ind w:left="-142" w:firstLine="0"/>
        <w:rPr>
          <w:rFonts w:ascii="Arial" w:eastAsia="Arial" w:hAnsi="Arial" w:cs="Arial"/>
          <w:color w:val="0000FF"/>
          <w:sz w:val="22"/>
          <w:szCs w:val="22"/>
          <w:shd w:val="clear" w:color="auto" w:fill="FFFFFF"/>
        </w:rPr>
      </w:pPr>
      <w:hyperlink r:id="rId470" w:history="1">
        <w:r w:rsidRPr="0088461F">
          <w:rPr>
            <w:rFonts w:ascii="Arial" w:eastAsia="Arial" w:hAnsi="Arial" w:cs="Arial"/>
            <w:color w:val="0000FF"/>
            <w:sz w:val="22"/>
            <w:szCs w:val="22"/>
            <w:u w:val="single"/>
            <w:shd w:val="clear" w:color="auto" w:fill="FFFFFF"/>
          </w:rPr>
          <w:t>Сандовские вести (сандовскиевести.тверскаяобласть.рф), п.г.т. Сандово, 3 марта 2022</w:t>
        </w:r>
      </w:hyperlink>
    </w:p>
    <w:p w:rsidR="0088461F" w:rsidRPr="0088461F" w:rsidRDefault="0088461F" w:rsidP="0088461F">
      <w:pPr>
        <w:numPr>
          <w:ilvl w:val="0"/>
          <w:numId w:val="6"/>
        </w:numPr>
        <w:tabs>
          <w:tab w:val="left" w:pos="0"/>
        </w:tabs>
        <w:ind w:left="-142" w:firstLine="0"/>
        <w:rPr>
          <w:rFonts w:ascii="Arial" w:eastAsia="Arial" w:hAnsi="Arial" w:cs="Arial"/>
          <w:color w:val="0000FF"/>
          <w:sz w:val="22"/>
          <w:szCs w:val="22"/>
          <w:shd w:val="clear" w:color="auto" w:fill="FFFFFF"/>
        </w:rPr>
      </w:pPr>
      <w:hyperlink r:id="rId471" w:history="1">
        <w:r w:rsidRPr="0088461F">
          <w:rPr>
            <w:rFonts w:ascii="Arial" w:eastAsia="Arial" w:hAnsi="Arial" w:cs="Arial"/>
            <w:color w:val="0000FF"/>
            <w:sz w:val="22"/>
            <w:szCs w:val="22"/>
            <w:u w:val="single"/>
            <w:shd w:val="clear" w:color="auto" w:fill="FFFFFF"/>
          </w:rPr>
          <w:t>Новая жизнь (новаяжизнь.тверскаяобласть.рф), Бологое, 3 марта 2022</w:t>
        </w:r>
      </w:hyperlink>
    </w:p>
    <w:p w:rsidR="0088461F" w:rsidRPr="0088461F" w:rsidRDefault="0088461F" w:rsidP="0088461F">
      <w:pPr>
        <w:numPr>
          <w:ilvl w:val="0"/>
          <w:numId w:val="6"/>
        </w:numPr>
        <w:tabs>
          <w:tab w:val="left" w:pos="0"/>
        </w:tabs>
        <w:ind w:left="-142" w:firstLine="0"/>
        <w:rPr>
          <w:rFonts w:ascii="Arial" w:eastAsia="Arial" w:hAnsi="Arial" w:cs="Arial"/>
          <w:color w:val="0000FF"/>
          <w:sz w:val="22"/>
          <w:szCs w:val="22"/>
          <w:shd w:val="clear" w:color="auto" w:fill="FFFFFF"/>
        </w:rPr>
      </w:pPr>
      <w:hyperlink r:id="rId472" w:history="1">
        <w:r w:rsidRPr="0088461F">
          <w:rPr>
            <w:rFonts w:ascii="Arial" w:eastAsia="Arial" w:hAnsi="Arial" w:cs="Arial"/>
            <w:color w:val="0000FF"/>
            <w:sz w:val="22"/>
            <w:szCs w:val="22"/>
            <w:u w:val="single"/>
            <w:shd w:val="clear" w:color="auto" w:fill="FFFFFF"/>
          </w:rPr>
          <w:t>Спировские известия (спировскиеизвестия.тверскаяобласть.рф), п. Спирово, 3 марта 2022</w:t>
        </w:r>
      </w:hyperlink>
    </w:p>
    <w:p w:rsidR="0088461F" w:rsidRPr="0088461F" w:rsidRDefault="0088461F" w:rsidP="0088461F">
      <w:pPr>
        <w:numPr>
          <w:ilvl w:val="0"/>
          <w:numId w:val="6"/>
        </w:numPr>
        <w:tabs>
          <w:tab w:val="left" w:pos="0"/>
        </w:tabs>
        <w:ind w:left="-142" w:firstLine="0"/>
        <w:rPr>
          <w:rFonts w:ascii="Arial" w:eastAsia="Arial" w:hAnsi="Arial" w:cs="Arial"/>
          <w:color w:val="0000FF"/>
          <w:sz w:val="22"/>
          <w:szCs w:val="22"/>
          <w:shd w:val="clear" w:color="auto" w:fill="FFFFFF"/>
        </w:rPr>
      </w:pPr>
      <w:hyperlink r:id="rId473" w:history="1">
        <w:r w:rsidRPr="0088461F">
          <w:rPr>
            <w:rFonts w:ascii="Arial" w:eastAsia="Arial" w:hAnsi="Arial" w:cs="Arial"/>
            <w:color w:val="0000FF"/>
            <w:sz w:val="22"/>
            <w:szCs w:val="22"/>
            <w:u w:val="single"/>
            <w:shd w:val="clear" w:color="auto" w:fill="FFFFFF"/>
          </w:rPr>
          <w:t>Тверские ведомости (vedtver.ru), Тверь, 3 марта 2022</w:t>
        </w:r>
      </w:hyperlink>
    </w:p>
    <w:p w:rsidR="0088461F" w:rsidRPr="0088461F" w:rsidRDefault="0088461F" w:rsidP="0088461F">
      <w:pPr>
        <w:numPr>
          <w:ilvl w:val="0"/>
          <w:numId w:val="6"/>
        </w:numPr>
        <w:tabs>
          <w:tab w:val="left" w:pos="0"/>
        </w:tabs>
        <w:ind w:left="-142" w:firstLine="0"/>
        <w:rPr>
          <w:rFonts w:ascii="Arial" w:eastAsia="Arial" w:hAnsi="Arial" w:cs="Arial"/>
          <w:color w:val="0000FF"/>
          <w:sz w:val="22"/>
          <w:szCs w:val="22"/>
          <w:shd w:val="clear" w:color="auto" w:fill="FFFFFF"/>
        </w:rPr>
      </w:pPr>
      <w:hyperlink r:id="rId474" w:history="1">
        <w:r w:rsidRPr="0088461F">
          <w:rPr>
            <w:rFonts w:ascii="Arial" w:eastAsia="Arial" w:hAnsi="Arial" w:cs="Arial"/>
            <w:color w:val="0000FF"/>
            <w:sz w:val="22"/>
            <w:szCs w:val="22"/>
            <w:u w:val="single"/>
            <w:shd w:val="clear" w:color="auto" w:fill="FFFFFF"/>
          </w:rPr>
          <w:t>Тверское информационное агентство (tvernews.ru), Тверь, 3 марта 2022</w:t>
        </w:r>
      </w:hyperlink>
    </w:p>
    <w:p w:rsidR="0088461F" w:rsidRPr="0088461F" w:rsidRDefault="0088461F" w:rsidP="0088461F">
      <w:pPr>
        <w:numPr>
          <w:ilvl w:val="0"/>
          <w:numId w:val="6"/>
        </w:numPr>
        <w:tabs>
          <w:tab w:val="left" w:pos="0"/>
        </w:tabs>
        <w:ind w:left="-142" w:firstLine="0"/>
        <w:rPr>
          <w:rFonts w:ascii="Arial" w:eastAsia="Arial" w:hAnsi="Arial" w:cs="Arial"/>
          <w:color w:val="0000FF"/>
          <w:sz w:val="22"/>
          <w:szCs w:val="22"/>
          <w:shd w:val="clear" w:color="auto" w:fill="FFFFFF"/>
        </w:rPr>
      </w:pPr>
      <w:hyperlink r:id="rId475" w:history="1">
        <w:r w:rsidRPr="0088461F">
          <w:rPr>
            <w:rFonts w:ascii="Arial" w:eastAsia="Arial" w:hAnsi="Arial" w:cs="Arial"/>
            <w:color w:val="0000FF"/>
            <w:sz w:val="22"/>
            <w:szCs w:val="22"/>
            <w:u w:val="single"/>
            <w:shd w:val="clear" w:color="auto" w:fill="FFFFFF"/>
          </w:rPr>
          <w:t>ГТРК Тверь, Тверь, 3 марта 2022</w:t>
        </w:r>
      </w:hyperlink>
    </w:p>
    <w:p w:rsidR="0088461F" w:rsidRPr="0088461F" w:rsidRDefault="0088461F" w:rsidP="0088461F">
      <w:pPr>
        <w:numPr>
          <w:ilvl w:val="0"/>
          <w:numId w:val="6"/>
        </w:numPr>
        <w:tabs>
          <w:tab w:val="left" w:pos="0"/>
        </w:tabs>
        <w:ind w:left="-142" w:firstLine="0"/>
        <w:rPr>
          <w:rFonts w:ascii="Arial" w:eastAsia="Arial" w:hAnsi="Arial" w:cs="Arial"/>
          <w:color w:val="0000FF"/>
          <w:sz w:val="22"/>
          <w:szCs w:val="22"/>
          <w:shd w:val="clear" w:color="auto" w:fill="FFFFFF"/>
        </w:rPr>
      </w:pPr>
      <w:hyperlink r:id="rId476" w:history="1">
        <w:r w:rsidRPr="0088461F">
          <w:rPr>
            <w:rFonts w:ascii="Arial" w:eastAsia="Arial" w:hAnsi="Arial" w:cs="Arial"/>
            <w:color w:val="0000FF"/>
            <w:sz w:val="22"/>
            <w:szCs w:val="22"/>
            <w:u w:val="single"/>
            <w:shd w:val="clear" w:color="auto" w:fill="FFFFFF"/>
          </w:rPr>
          <w:t>Тверская жизнь (tverlife.ru), Тверь, 3 марта 2022</w:t>
        </w:r>
      </w:hyperlink>
    </w:p>
    <w:p w:rsidR="0088461F" w:rsidRPr="0088461F" w:rsidRDefault="0088461F" w:rsidP="0088461F">
      <w:pPr>
        <w:numPr>
          <w:ilvl w:val="0"/>
          <w:numId w:val="6"/>
        </w:numPr>
        <w:tabs>
          <w:tab w:val="left" w:pos="0"/>
        </w:tabs>
        <w:ind w:left="-142" w:firstLine="0"/>
        <w:rPr>
          <w:rFonts w:ascii="Arial" w:eastAsia="Arial" w:hAnsi="Arial" w:cs="Arial"/>
          <w:color w:val="0000FF"/>
          <w:sz w:val="22"/>
          <w:szCs w:val="22"/>
          <w:shd w:val="clear" w:color="auto" w:fill="FFFFFF"/>
        </w:rPr>
      </w:pPr>
      <w:hyperlink r:id="rId477" w:history="1">
        <w:r w:rsidRPr="0088461F">
          <w:rPr>
            <w:rFonts w:ascii="Arial" w:eastAsia="Arial" w:hAnsi="Arial" w:cs="Arial"/>
            <w:color w:val="0000FF"/>
            <w:sz w:val="22"/>
            <w:szCs w:val="22"/>
            <w:u w:val="single"/>
            <w:shd w:val="clear" w:color="auto" w:fill="FFFFFF"/>
          </w:rPr>
          <w:t>Заря (konzarya.ru), Конаково, 3 марта 2022</w:t>
        </w:r>
      </w:hyperlink>
    </w:p>
    <w:p w:rsidR="0088461F" w:rsidRPr="0088461F" w:rsidRDefault="0088461F" w:rsidP="0088461F">
      <w:pPr>
        <w:numPr>
          <w:ilvl w:val="0"/>
          <w:numId w:val="6"/>
        </w:numPr>
        <w:tabs>
          <w:tab w:val="left" w:pos="0"/>
        </w:tabs>
        <w:ind w:left="-142" w:firstLine="0"/>
        <w:rPr>
          <w:rFonts w:ascii="Arial" w:eastAsia="Arial" w:hAnsi="Arial" w:cs="Arial"/>
          <w:color w:val="0000FF"/>
          <w:sz w:val="22"/>
          <w:szCs w:val="22"/>
          <w:shd w:val="clear" w:color="auto" w:fill="FFFFFF"/>
        </w:rPr>
      </w:pPr>
      <w:hyperlink r:id="rId478" w:history="1">
        <w:r w:rsidRPr="0088461F">
          <w:rPr>
            <w:rFonts w:ascii="Arial" w:eastAsia="Arial" w:hAnsi="Arial" w:cs="Arial"/>
            <w:color w:val="0000FF"/>
            <w:sz w:val="22"/>
            <w:szCs w:val="22"/>
            <w:u w:val="single"/>
            <w:shd w:val="clear" w:color="auto" w:fill="FFFFFF"/>
          </w:rPr>
          <w:t>Вперед (вперед.тверскаяобласть.рф), Калязин, 3 марта 2022</w:t>
        </w:r>
      </w:hyperlink>
    </w:p>
    <w:p w:rsidR="0088461F" w:rsidRPr="0088461F" w:rsidRDefault="0088461F" w:rsidP="0088461F">
      <w:pPr>
        <w:numPr>
          <w:ilvl w:val="0"/>
          <w:numId w:val="6"/>
        </w:numPr>
        <w:tabs>
          <w:tab w:val="left" w:pos="0"/>
        </w:tabs>
        <w:ind w:left="-142" w:firstLine="0"/>
        <w:rPr>
          <w:rFonts w:ascii="Arial" w:eastAsia="Arial" w:hAnsi="Arial" w:cs="Arial"/>
          <w:color w:val="0000FF"/>
          <w:sz w:val="22"/>
          <w:szCs w:val="22"/>
          <w:shd w:val="clear" w:color="auto" w:fill="FFFFFF"/>
        </w:rPr>
      </w:pPr>
      <w:hyperlink r:id="rId479" w:history="1">
        <w:r w:rsidRPr="0088461F">
          <w:rPr>
            <w:rFonts w:ascii="Arial" w:eastAsia="Arial" w:hAnsi="Arial" w:cs="Arial"/>
            <w:color w:val="0000FF"/>
            <w:sz w:val="22"/>
            <w:szCs w:val="22"/>
            <w:u w:val="single"/>
            <w:shd w:val="clear" w:color="auto" w:fill="FFFFFF"/>
          </w:rPr>
          <w:t>Авангард (авангард.тверскаяобласть.рф), Западная Двина, 3 марта 2022</w:t>
        </w:r>
      </w:hyperlink>
    </w:p>
    <w:p w:rsidR="0088461F" w:rsidRPr="0088461F" w:rsidRDefault="0088461F" w:rsidP="0088461F">
      <w:pPr>
        <w:numPr>
          <w:ilvl w:val="0"/>
          <w:numId w:val="6"/>
        </w:numPr>
        <w:tabs>
          <w:tab w:val="left" w:pos="0"/>
        </w:tabs>
        <w:ind w:left="-142" w:firstLine="0"/>
        <w:rPr>
          <w:rFonts w:ascii="Arial" w:eastAsia="Arial" w:hAnsi="Arial" w:cs="Arial"/>
          <w:color w:val="0000FF"/>
          <w:sz w:val="22"/>
          <w:szCs w:val="22"/>
          <w:shd w:val="clear" w:color="auto" w:fill="FFFFFF"/>
        </w:rPr>
      </w:pPr>
      <w:hyperlink r:id="rId480" w:history="1">
        <w:r w:rsidRPr="0088461F">
          <w:rPr>
            <w:rFonts w:ascii="Arial" w:eastAsia="Arial" w:hAnsi="Arial" w:cs="Arial"/>
            <w:color w:val="0000FF"/>
            <w:sz w:val="22"/>
            <w:szCs w:val="22"/>
            <w:u w:val="single"/>
            <w:shd w:val="clear" w:color="auto" w:fill="FFFFFF"/>
          </w:rPr>
          <w:t>Зубцовская жизнь (зубцовскаяжизнь.тверскаяобласть.рф), Зубцов, 3 марта 2022</w:t>
        </w:r>
      </w:hyperlink>
    </w:p>
    <w:p w:rsidR="0088461F" w:rsidRPr="0088461F" w:rsidRDefault="0088461F" w:rsidP="0088461F">
      <w:pPr>
        <w:numPr>
          <w:ilvl w:val="0"/>
          <w:numId w:val="6"/>
        </w:numPr>
        <w:tabs>
          <w:tab w:val="left" w:pos="0"/>
        </w:tabs>
        <w:ind w:left="-142" w:firstLine="0"/>
        <w:rPr>
          <w:rFonts w:ascii="Arial" w:eastAsia="Arial" w:hAnsi="Arial" w:cs="Arial"/>
          <w:color w:val="0000FF"/>
          <w:sz w:val="22"/>
          <w:szCs w:val="22"/>
          <w:shd w:val="clear" w:color="auto" w:fill="FFFFFF"/>
        </w:rPr>
      </w:pPr>
      <w:hyperlink r:id="rId481" w:history="1">
        <w:r w:rsidRPr="0088461F">
          <w:rPr>
            <w:rFonts w:ascii="Arial" w:eastAsia="Arial" w:hAnsi="Arial" w:cs="Arial"/>
            <w:color w:val="0000FF"/>
            <w:sz w:val="22"/>
            <w:szCs w:val="22"/>
            <w:u w:val="single"/>
            <w:shd w:val="clear" w:color="auto" w:fill="FFFFFF"/>
          </w:rPr>
          <w:t>Коммунар (коммунар.тверскаяобласть.рф), п. Фирово, 3 марта 2022</w:t>
        </w:r>
      </w:hyperlink>
    </w:p>
    <w:p w:rsidR="0088461F" w:rsidRPr="0088461F" w:rsidRDefault="0088461F" w:rsidP="0088461F">
      <w:pPr>
        <w:numPr>
          <w:ilvl w:val="0"/>
          <w:numId w:val="6"/>
        </w:numPr>
        <w:tabs>
          <w:tab w:val="left" w:pos="0"/>
        </w:tabs>
        <w:ind w:left="-142" w:firstLine="0"/>
        <w:rPr>
          <w:rFonts w:ascii="Arial" w:eastAsia="Arial" w:hAnsi="Arial" w:cs="Arial"/>
          <w:color w:val="0000FF"/>
          <w:sz w:val="22"/>
          <w:szCs w:val="22"/>
          <w:shd w:val="clear" w:color="auto" w:fill="FFFFFF"/>
        </w:rPr>
      </w:pPr>
      <w:hyperlink r:id="rId482" w:history="1">
        <w:r w:rsidRPr="0088461F">
          <w:rPr>
            <w:rFonts w:ascii="Arial" w:eastAsia="Arial" w:hAnsi="Arial" w:cs="Arial"/>
            <w:color w:val="0000FF"/>
            <w:sz w:val="22"/>
            <w:szCs w:val="22"/>
            <w:u w:val="single"/>
            <w:shd w:val="clear" w:color="auto" w:fill="FFFFFF"/>
          </w:rPr>
          <w:t>Андреапольские вести (андреапольскиевести.тверскаяобласть.рф), Андреаполь, 3 марта 2022</w:t>
        </w:r>
      </w:hyperlink>
    </w:p>
    <w:p w:rsidR="0088461F" w:rsidRPr="0088461F" w:rsidRDefault="0088461F" w:rsidP="0088461F">
      <w:pPr>
        <w:numPr>
          <w:ilvl w:val="0"/>
          <w:numId w:val="6"/>
        </w:numPr>
        <w:tabs>
          <w:tab w:val="left" w:pos="0"/>
        </w:tabs>
        <w:ind w:left="-142" w:firstLine="0"/>
        <w:rPr>
          <w:rFonts w:ascii="Arial" w:eastAsia="Arial" w:hAnsi="Arial" w:cs="Arial"/>
          <w:color w:val="0000FF"/>
          <w:sz w:val="22"/>
          <w:szCs w:val="22"/>
          <w:shd w:val="clear" w:color="auto" w:fill="FFFFFF"/>
        </w:rPr>
      </w:pPr>
      <w:hyperlink r:id="rId483" w:history="1">
        <w:r w:rsidRPr="0088461F">
          <w:rPr>
            <w:rFonts w:ascii="Arial" w:eastAsia="Arial" w:hAnsi="Arial" w:cs="Arial"/>
            <w:color w:val="0000FF"/>
            <w:sz w:val="22"/>
            <w:szCs w:val="22"/>
            <w:u w:val="single"/>
            <w:shd w:val="clear" w:color="auto" w:fill="FFFFFF"/>
          </w:rPr>
          <w:t>Лесной вестник (леснойвестник.тверскаяобласть.рф), с. Лесное (Тверская обл.), 3 марта 2022</w:t>
        </w:r>
      </w:hyperlink>
    </w:p>
    <w:p w:rsidR="0088461F" w:rsidRPr="0088461F" w:rsidRDefault="0088461F" w:rsidP="0088461F">
      <w:pPr>
        <w:numPr>
          <w:ilvl w:val="0"/>
          <w:numId w:val="6"/>
        </w:numPr>
        <w:tabs>
          <w:tab w:val="left" w:pos="0"/>
        </w:tabs>
        <w:ind w:left="-142" w:firstLine="0"/>
        <w:rPr>
          <w:rFonts w:ascii="Arial" w:eastAsia="Arial" w:hAnsi="Arial" w:cs="Arial"/>
          <w:color w:val="0000FF"/>
          <w:sz w:val="22"/>
          <w:szCs w:val="22"/>
          <w:shd w:val="clear" w:color="auto" w:fill="FFFFFF"/>
        </w:rPr>
      </w:pPr>
      <w:hyperlink r:id="rId484" w:history="1">
        <w:r w:rsidRPr="0088461F">
          <w:rPr>
            <w:rFonts w:ascii="Arial" w:eastAsia="Arial" w:hAnsi="Arial" w:cs="Arial"/>
            <w:color w:val="0000FF"/>
            <w:sz w:val="22"/>
            <w:szCs w:val="22"/>
            <w:u w:val="single"/>
            <w:shd w:val="clear" w:color="auto" w:fill="FFFFFF"/>
          </w:rPr>
          <w:t>Жарковский вестник (жарковскийвестник.тверскаяобласть.рф), п.г.т. Жарковский, 3 марта 2022</w:t>
        </w:r>
      </w:hyperlink>
    </w:p>
    <w:p w:rsidR="0088461F" w:rsidRPr="0088461F" w:rsidRDefault="0088461F" w:rsidP="0088461F">
      <w:pPr>
        <w:numPr>
          <w:ilvl w:val="0"/>
          <w:numId w:val="6"/>
        </w:numPr>
        <w:tabs>
          <w:tab w:val="left" w:pos="0"/>
        </w:tabs>
        <w:ind w:left="-142" w:firstLine="0"/>
        <w:rPr>
          <w:rFonts w:ascii="Arial" w:eastAsia="Arial" w:hAnsi="Arial" w:cs="Arial"/>
          <w:color w:val="0000FF"/>
          <w:sz w:val="22"/>
          <w:szCs w:val="22"/>
          <w:shd w:val="clear" w:color="auto" w:fill="FFFFFF"/>
        </w:rPr>
      </w:pPr>
      <w:hyperlink r:id="rId485" w:history="1">
        <w:r w:rsidRPr="0088461F">
          <w:rPr>
            <w:rFonts w:ascii="Arial" w:eastAsia="Arial" w:hAnsi="Arial" w:cs="Arial"/>
            <w:color w:val="0000FF"/>
            <w:sz w:val="22"/>
            <w:szCs w:val="22"/>
            <w:u w:val="single"/>
            <w:shd w:val="clear" w:color="auto" w:fill="FFFFFF"/>
          </w:rPr>
          <w:t>Ленинское знамя (leninskoeznamya.tverreg.ru), Тверь, 3 марта 2022</w:t>
        </w:r>
      </w:hyperlink>
    </w:p>
    <w:p w:rsidR="0088461F" w:rsidRPr="0088461F" w:rsidRDefault="0088461F" w:rsidP="0088461F">
      <w:pPr>
        <w:numPr>
          <w:ilvl w:val="0"/>
          <w:numId w:val="6"/>
        </w:numPr>
        <w:tabs>
          <w:tab w:val="left" w:pos="0"/>
        </w:tabs>
        <w:ind w:left="-142" w:firstLine="0"/>
        <w:rPr>
          <w:rFonts w:ascii="Arial" w:eastAsia="Arial" w:hAnsi="Arial" w:cs="Arial"/>
          <w:color w:val="0000FF"/>
          <w:sz w:val="22"/>
          <w:szCs w:val="22"/>
          <w:shd w:val="clear" w:color="auto" w:fill="FFFFFF"/>
        </w:rPr>
      </w:pPr>
      <w:hyperlink r:id="rId486" w:history="1">
        <w:r w:rsidRPr="0088461F">
          <w:rPr>
            <w:rFonts w:ascii="Arial" w:eastAsia="Arial" w:hAnsi="Arial" w:cs="Arial"/>
            <w:color w:val="0000FF"/>
            <w:sz w:val="22"/>
            <w:szCs w:val="22"/>
            <w:u w:val="single"/>
            <w:shd w:val="clear" w:color="auto" w:fill="FFFFFF"/>
          </w:rPr>
          <w:t>Вышневолоцкая правда (вышневолоцкаяправда.тверскаяобласть.рф), 3 марта 2022</w:t>
        </w:r>
      </w:hyperlink>
    </w:p>
    <w:p w:rsidR="0088461F" w:rsidRPr="0088461F" w:rsidRDefault="0088461F" w:rsidP="0088461F">
      <w:pPr>
        <w:numPr>
          <w:ilvl w:val="0"/>
          <w:numId w:val="6"/>
        </w:numPr>
        <w:tabs>
          <w:tab w:val="left" w:pos="0"/>
        </w:tabs>
        <w:ind w:left="-142" w:firstLine="0"/>
        <w:rPr>
          <w:rFonts w:ascii="Arial" w:eastAsia="Arial" w:hAnsi="Arial" w:cs="Arial"/>
          <w:color w:val="0000FF"/>
          <w:sz w:val="22"/>
          <w:szCs w:val="22"/>
          <w:shd w:val="clear" w:color="auto" w:fill="FFFFFF"/>
        </w:rPr>
      </w:pPr>
      <w:hyperlink r:id="rId487" w:history="1">
        <w:r w:rsidRPr="0088461F">
          <w:rPr>
            <w:rFonts w:ascii="Arial" w:eastAsia="Arial" w:hAnsi="Arial" w:cs="Arial"/>
            <w:color w:val="0000FF"/>
            <w:sz w:val="22"/>
            <w:szCs w:val="22"/>
            <w:u w:val="single"/>
            <w:shd w:val="clear" w:color="auto" w:fill="FFFFFF"/>
          </w:rPr>
          <w:t>Новости Твери (tver-news.net), Тверь, 3 марта 2022</w:t>
        </w:r>
      </w:hyperlink>
    </w:p>
    <w:p w:rsidR="0088461F" w:rsidRPr="0088461F" w:rsidRDefault="0088461F" w:rsidP="0088461F">
      <w:pPr>
        <w:numPr>
          <w:ilvl w:val="0"/>
          <w:numId w:val="6"/>
        </w:numPr>
        <w:tabs>
          <w:tab w:val="left" w:pos="0"/>
        </w:tabs>
        <w:ind w:left="-142" w:firstLine="0"/>
        <w:rPr>
          <w:rFonts w:ascii="Arial" w:eastAsia="Arial" w:hAnsi="Arial" w:cs="Arial"/>
          <w:color w:val="0000FF"/>
          <w:sz w:val="22"/>
          <w:szCs w:val="22"/>
          <w:shd w:val="clear" w:color="auto" w:fill="FFFFFF"/>
        </w:rPr>
      </w:pPr>
      <w:hyperlink r:id="rId488" w:history="1">
        <w:r w:rsidRPr="0088461F">
          <w:rPr>
            <w:rFonts w:ascii="Arial" w:eastAsia="Arial" w:hAnsi="Arial" w:cs="Arial"/>
            <w:color w:val="0000FF"/>
            <w:sz w:val="22"/>
            <w:szCs w:val="22"/>
            <w:u w:val="single"/>
            <w:shd w:val="clear" w:color="auto" w:fill="FFFFFF"/>
          </w:rPr>
          <w:t>Новоторжский вестник (nvestnik.ru), Торжок, 3 марта 2022</w:t>
        </w:r>
      </w:hyperlink>
    </w:p>
    <w:p w:rsidR="0088461F" w:rsidRPr="0088461F" w:rsidRDefault="0088461F" w:rsidP="0088461F">
      <w:pPr>
        <w:tabs>
          <w:tab w:val="left" w:pos="0"/>
        </w:tabs>
        <w:ind w:left="-142"/>
        <w:jc w:val="right"/>
        <w:rPr>
          <w:rFonts w:ascii="Arial" w:eastAsia="Arial" w:hAnsi="Arial" w:cs="Arial"/>
          <w:color w:val="0000FF"/>
          <w:sz w:val="22"/>
          <w:szCs w:val="22"/>
          <w:shd w:val="clear" w:color="auto" w:fill="FFFFFF"/>
        </w:rPr>
      </w:pPr>
      <w:hyperlink w:anchor="tabtxt_1575050_1933687584" w:history="1">
        <w:r w:rsidRPr="0088461F">
          <w:rPr>
            <w:rFonts w:ascii="Arial" w:eastAsia="Arial" w:hAnsi="Arial" w:cs="Arial"/>
            <w:color w:val="0000FF"/>
            <w:sz w:val="22"/>
            <w:szCs w:val="22"/>
            <w:u w:val="single"/>
            <w:shd w:val="clear" w:color="auto" w:fill="FFFFFF"/>
          </w:rPr>
          <w:t>К заголовкам сообщений</w:t>
        </w:r>
      </w:hyperlink>
    </w:p>
    <w:p w:rsidR="00DF297B" w:rsidRDefault="00DF297B" w:rsidP="0088461F">
      <w:pPr>
        <w:tabs>
          <w:tab w:val="left" w:pos="0"/>
        </w:tabs>
        <w:ind w:left="-142"/>
        <w:rPr>
          <w:rFonts w:ascii="Arial" w:eastAsia="Arial" w:hAnsi="Arial" w:cs="Arial"/>
          <w:b/>
          <w:color w:val="000000"/>
          <w:sz w:val="22"/>
          <w:szCs w:val="22"/>
          <w:shd w:val="clear" w:color="auto" w:fill="FFFFFF"/>
        </w:rPr>
      </w:pPr>
    </w:p>
    <w:p w:rsidR="00DF297B" w:rsidRDefault="00DF297B" w:rsidP="0088461F">
      <w:pPr>
        <w:tabs>
          <w:tab w:val="left" w:pos="0"/>
        </w:tabs>
        <w:ind w:left="-142"/>
        <w:rPr>
          <w:rFonts w:ascii="Arial" w:eastAsia="Arial" w:hAnsi="Arial" w:cs="Arial"/>
          <w:b/>
          <w:color w:val="000000"/>
          <w:sz w:val="22"/>
          <w:szCs w:val="22"/>
          <w:shd w:val="clear" w:color="auto" w:fill="FFFFFF"/>
        </w:rPr>
      </w:pPr>
    </w:p>
    <w:p w:rsidR="0088461F" w:rsidRPr="0088461F" w:rsidRDefault="0088461F" w:rsidP="0088461F">
      <w:pPr>
        <w:tabs>
          <w:tab w:val="left" w:pos="0"/>
        </w:tabs>
        <w:ind w:left="-142"/>
        <w:rPr>
          <w:rFonts w:ascii="Arial" w:eastAsia="Arial" w:hAnsi="Arial" w:cs="Arial"/>
          <w:b/>
          <w:color w:val="000000"/>
          <w:sz w:val="22"/>
          <w:szCs w:val="22"/>
          <w:shd w:val="clear" w:color="auto" w:fill="FFFFFF"/>
        </w:rPr>
      </w:pPr>
      <w:r w:rsidRPr="0088461F">
        <w:rPr>
          <w:rFonts w:ascii="Arial" w:eastAsia="Arial" w:hAnsi="Arial" w:cs="Arial"/>
          <w:b/>
          <w:color w:val="000000"/>
          <w:sz w:val="22"/>
          <w:szCs w:val="22"/>
          <w:shd w:val="clear" w:color="auto" w:fill="FFFFFF"/>
        </w:rPr>
        <w:lastRenderedPageBreak/>
        <w:t>Тверское информационное агентство (tvernews.ru), Тверь, 3 марта 2022</w:t>
      </w:r>
    </w:p>
    <w:p w:rsidR="0088461F" w:rsidRPr="0088461F" w:rsidRDefault="0088461F" w:rsidP="0088461F">
      <w:pPr>
        <w:tabs>
          <w:tab w:val="left" w:pos="0"/>
        </w:tabs>
        <w:ind w:left="-142"/>
        <w:jc w:val="both"/>
        <w:outlineLvl w:val="1"/>
        <w:rPr>
          <w:rFonts w:ascii="Arial" w:eastAsia="Arial" w:hAnsi="Arial" w:cs="Arial"/>
          <w:color w:val="000000"/>
          <w:sz w:val="22"/>
          <w:szCs w:val="22"/>
          <w:shd w:val="clear" w:color="auto" w:fill="FFFFFF"/>
        </w:rPr>
      </w:pPr>
      <w:bookmarkStart w:id="28" w:name="ant_1575050_1933057664"/>
      <w:r w:rsidRPr="0088461F">
        <w:rPr>
          <w:rFonts w:ascii="Arial" w:eastAsia="Arial" w:hAnsi="Arial" w:cs="Arial"/>
          <w:color w:val="000000"/>
          <w:sz w:val="22"/>
          <w:szCs w:val="22"/>
          <w:shd w:val="clear" w:color="auto" w:fill="FFFFFF"/>
        </w:rPr>
        <w:t>В БЮДЖЕТ ТВЕРСКОЙ ОБЛАСТИ НА 2022 ГОД ВНЕСЛИ ИЗМЕНЕНИЯ</w:t>
      </w:r>
      <w:bookmarkEnd w:id="28"/>
    </w:p>
    <w:p w:rsidR="0088461F" w:rsidRPr="0088461F" w:rsidRDefault="0088461F" w:rsidP="0088461F">
      <w:pPr>
        <w:tabs>
          <w:tab w:val="left" w:pos="0"/>
        </w:tabs>
        <w:ind w:left="-142"/>
        <w:jc w:val="both"/>
        <w:rPr>
          <w:rFonts w:ascii="Arial" w:eastAsia="Arial" w:hAnsi="Arial" w:cs="Arial"/>
          <w:color w:val="000000"/>
          <w:sz w:val="22"/>
          <w:szCs w:val="22"/>
          <w:shd w:val="clear" w:color="auto" w:fill="FFFFFF"/>
        </w:rPr>
      </w:pPr>
      <w:r w:rsidRPr="0088461F">
        <w:rPr>
          <w:rFonts w:ascii="Arial" w:eastAsia="Arial" w:hAnsi="Arial" w:cs="Arial"/>
          <w:color w:val="000000"/>
          <w:sz w:val="22"/>
          <w:szCs w:val="22"/>
          <w:shd w:val="clear" w:color="auto" w:fill="FFFFFF"/>
        </w:rPr>
        <w:t xml:space="preserve">Губернатор </w:t>
      </w:r>
      <w:r w:rsidRPr="0088461F">
        <w:rPr>
          <w:rFonts w:ascii="Arial" w:eastAsia="Arial" w:hAnsi="Arial" w:cs="Arial"/>
          <w:color w:val="000000"/>
          <w:sz w:val="22"/>
          <w:szCs w:val="22"/>
          <w:shd w:val="clear" w:color="auto" w:fill="C0C0C0"/>
        </w:rPr>
        <w:t>Игорь Руденя</w:t>
      </w:r>
      <w:r w:rsidRPr="0088461F">
        <w:rPr>
          <w:rFonts w:ascii="Arial" w:eastAsia="Arial" w:hAnsi="Arial" w:cs="Arial"/>
          <w:color w:val="000000"/>
          <w:sz w:val="22"/>
          <w:szCs w:val="22"/>
          <w:shd w:val="clear" w:color="auto" w:fill="FFFFFF"/>
        </w:rPr>
        <w:t xml:space="preserve"> подписал постановление об изменениях в закон "Об областном бюджете Тверской области на 2022 год и на плановый период 2023 и 2024 годов". Ранее документ в двух чтениях был принят на заседании Законодательного Собрания Тверской области... </w:t>
      </w:r>
    </w:p>
    <w:p w:rsidR="0088461F" w:rsidRPr="0088461F" w:rsidRDefault="0088461F" w:rsidP="0088461F">
      <w:pPr>
        <w:tabs>
          <w:tab w:val="left" w:pos="0"/>
        </w:tabs>
        <w:ind w:left="-142"/>
        <w:rPr>
          <w:rFonts w:ascii="Arial" w:eastAsia="Arial" w:hAnsi="Arial" w:cs="Arial"/>
          <w:color w:val="0000FF"/>
          <w:sz w:val="22"/>
          <w:szCs w:val="22"/>
          <w:shd w:val="clear" w:color="auto" w:fill="FFFFFF"/>
        </w:rPr>
      </w:pPr>
      <w:hyperlink r:id="rId489" w:history="1">
        <w:r w:rsidRPr="0088461F">
          <w:rPr>
            <w:rFonts w:ascii="Arial" w:eastAsia="Arial" w:hAnsi="Arial" w:cs="Arial"/>
            <w:color w:val="0000FF"/>
            <w:sz w:val="22"/>
            <w:szCs w:val="22"/>
            <w:u w:val="single"/>
            <w:shd w:val="clear" w:color="auto" w:fill="FFFFFF"/>
          </w:rPr>
          <w:t>https://tvernews.ru/news/282251/</w:t>
        </w:r>
      </w:hyperlink>
    </w:p>
    <w:p w:rsidR="0088461F" w:rsidRPr="0088461F" w:rsidRDefault="0088461F" w:rsidP="0088461F">
      <w:pPr>
        <w:tabs>
          <w:tab w:val="left" w:pos="0"/>
        </w:tabs>
        <w:ind w:left="-142"/>
        <w:rPr>
          <w:rFonts w:ascii="Arial" w:eastAsia="Arial" w:hAnsi="Arial" w:cs="Arial"/>
          <w:color w:val="000000"/>
          <w:sz w:val="22"/>
          <w:szCs w:val="22"/>
          <w:u w:val="single"/>
          <w:shd w:val="clear" w:color="auto" w:fill="FFFFFF"/>
        </w:rPr>
      </w:pPr>
      <w:r w:rsidRPr="0088461F">
        <w:rPr>
          <w:rFonts w:ascii="Arial" w:eastAsia="Arial" w:hAnsi="Arial" w:cs="Arial"/>
          <w:color w:val="000000"/>
          <w:sz w:val="22"/>
          <w:szCs w:val="22"/>
          <w:u w:val="single"/>
          <w:shd w:val="clear" w:color="auto" w:fill="FFFFFF"/>
        </w:rPr>
        <w:t>Сообщения по событию:</w:t>
      </w:r>
    </w:p>
    <w:p w:rsidR="0088461F" w:rsidRPr="0088461F" w:rsidRDefault="0088461F" w:rsidP="0088461F">
      <w:pPr>
        <w:numPr>
          <w:ilvl w:val="0"/>
          <w:numId w:val="7"/>
        </w:numPr>
        <w:tabs>
          <w:tab w:val="left" w:pos="0"/>
        </w:tabs>
        <w:ind w:left="-142" w:firstLine="0"/>
        <w:rPr>
          <w:rFonts w:ascii="Arial" w:eastAsia="Arial" w:hAnsi="Arial" w:cs="Arial"/>
          <w:color w:val="0000FF"/>
          <w:sz w:val="22"/>
          <w:szCs w:val="22"/>
          <w:shd w:val="clear" w:color="auto" w:fill="FFFFFF"/>
        </w:rPr>
      </w:pPr>
      <w:hyperlink r:id="rId490" w:history="1">
        <w:r w:rsidRPr="0088461F">
          <w:rPr>
            <w:rFonts w:ascii="Arial" w:eastAsia="Arial" w:hAnsi="Arial" w:cs="Arial"/>
            <w:color w:val="0000FF"/>
            <w:sz w:val="22"/>
            <w:szCs w:val="22"/>
            <w:u w:val="single"/>
            <w:shd w:val="clear" w:color="auto" w:fill="FFFFFF"/>
          </w:rPr>
          <w:t>Главный региональный (glavny.tv), Смоленск, 3 марта 2022</w:t>
        </w:r>
      </w:hyperlink>
    </w:p>
    <w:p w:rsidR="0088461F" w:rsidRPr="0088461F" w:rsidRDefault="0088461F" w:rsidP="0088461F">
      <w:pPr>
        <w:numPr>
          <w:ilvl w:val="0"/>
          <w:numId w:val="7"/>
        </w:numPr>
        <w:tabs>
          <w:tab w:val="left" w:pos="0"/>
        </w:tabs>
        <w:ind w:left="-142" w:firstLine="0"/>
        <w:rPr>
          <w:rFonts w:ascii="Arial" w:eastAsia="Arial" w:hAnsi="Arial" w:cs="Arial"/>
          <w:color w:val="0000FF"/>
          <w:sz w:val="22"/>
          <w:szCs w:val="22"/>
          <w:shd w:val="clear" w:color="auto" w:fill="FFFFFF"/>
        </w:rPr>
      </w:pPr>
      <w:hyperlink r:id="rId491" w:history="1">
        <w:r w:rsidRPr="0088461F">
          <w:rPr>
            <w:rFonts w:ascii="Arial" w:eastAsia="Arial" w:hAnsi="Arial" w:cs="Arial"/>
            <w:color w:val="0000FF"/>
            <w:sz w:val="22"/>
            <w:szCs w:val="22"/>
            <w:u w:val="single"/>
            <w:shd w:val="clear" w:color="auto" w:fill="FFFFFF"/>
          </w:rPr>
          <w:t>Вся Тверь (газета-вся-тверь.рф), Тверь, 3 марта 2022</w:t>
        </w:r>
      </w:hyperlink>
    </w:p>
    <w:p w:rsidR="0088461F" w:rsidRPr="0088461F" w:rsidRDefault="0088461F" w:rsidP="0088461F">
      <w:pPr>
        <w:numPr>
          <w:ilvl w:val="0"/>
          <w:numId w:val="7"/>
        </w:numPr>
        <w:tabs>
          <w:tab w:val="left" w:pos="0"/>
        </w:tabs>
        <w:ind w:left="-142" w:firstLine="0"/>
        <w:rPr>
          <w:rFonts w:ascii="Arial" w:eastAsia="Arial" w:hAnsi="Arial" w:cs="Arial"/>
          <w:color w:val="0000FF"/>
          <w:sz w:val="22"/>
          <w:szCs w:val="22"/>
          <w:shd w:val="clear" w:color="auto" w:fill="FFFFFF"/>
        </w:rPr>
      </w:pPr>
      <w:hyperlink r:id="rId492" w:history="1">
        <w:r w:rsidRPr="0088461F">
          <w:rPr>
            <w:rFonts w:ascii="Arial" w:eastAsia="Arial" w:hAnsi="Arial" w:cs="Arial"/>
            <w:color w:val="0000FF"/>
            <w:sz w:val="22"/>
            <w:szCs w:val="22"/>
            <w:u w:val="single"/>
            <w:shd w:val="clear" w:color="auto" w:fill="FFFFFF"/>
          </w:rPr>
          <w:t>ВОТ! (vot69.ru), Тверь, 3 марта 2022</w:t>
        </w:r>
      </w:hyperlink>
    </w:p>
    <w:p w:rsidR="0088461F" w:rsidRPr="0088461F" w:rsidRDefault="0088461F" w:rsidP="0088461F">
      <w:pPr>
        <w:numPr>
          <w:ilvl w:val="0"/>
          <w:numId w:val="7"/>
        </w:numPr>
        <w:tabs>
          <w:tab w:val="left" w:pos="0"/>
        </w:tabs>
        <w:ind w:left="-142" w:firstLine="0"/>
        <w:rPr>
          <w:rFonts w:ascii="Arial" w:eastAsia="Arial" w:hAnsi="Arial" w:cs="Arial"/>
          <w:color w:val="0000FF"/>
          <w:sz w:val="22"/>
          <w:szCs w:val="22"/>
          <w:shd w:val="clear" w:color="auto" w:fill="FFFFFF"/>
        </w:rPr>
      </w:pPr>
      <w:hyperlink r:id="rId493" w:history="1">
        <w:r w:rsidRPr="0088461F">
          <w:rPr>
            <w:rFonts w:ascii="Arial" w:eastAsia="Arial" w:hAnsi="Arial" w:cs="Arial"/>
            <w:color w:val="0000FF"/>
            <w:sz w:val="22"/>
            <w:szCs w:val="22"/>
            <w:u w:val="single"/>
            <w:shd w:val="clear" w:color="auto" w:fill="FFFFFF"/>
          </w:rPr>
          <w:t>Аргументы и Факты (tver.aif.ru), Тверь, 3 марта 2022</w:t>
        </w:r>
      </w:hyperlink>
    </w:p>
    <w:p w:rsidR="0088461F" w:rsidRPr="0088461F" w:rsidRDefault="0088461F" w:rsidP="0088461F">
      <w:pPr>
        <w:numPr>
          <w:ilvl w:val="0"/>
          <w:numId w:val="7"/>
        </w:numPr>
        <w:tabs>
          <w:tab w:val="left" w:pos="0"/>
        </w:tabs>
        <w:ind w:left="-142" w:firstLine="0"/>
        <w:rPr>
          <w:rFonts w:ascii="Arial" w:eastAsia="Arial" w:hAnsi="Arial" w:cs="Arial"/>
          <w:color w:val="0000FF"/>
          <w:sz w:val="22"/>
          <w:szCs w:val="22"/>
          <w:shd w:val="clear" w:color="auto" w:fill="FFFFFF"/>
        </w:rPr>
      </w:pPr>
      <w:hyperlink r:id="rId494" w:history="1">
        <w:r w:rsidRPr="0088461F">
          <w:rPr>
            <w:rFonts w:ascii="Arial" w:eastAsia="Arial" w:hAnsi="Arial" w:cs="Arial"/>
            <w:color w:val="0000FF"/>
            <w:sz w:val="22"/>
            <w:szCs w:val="22"/>
            <w:u w:val="single"/>
            <w:shd w:val="clear" w:color="auto" w:fill="FFFFFF"/>
          </w:rPr>
          <w:t>Край справедливости (ks-region69.com), Тверь, 3 марта 2022</w:t>
        </w:r>
      </w:hyperlink>
    </w:p>
    <w:p w:rsidR="0088461F" w:rsidRPr="0088461F" w:rsidRDefault="0088461F" w:rsidP="0088461F">
      <w:pPr>
        <w:numPr>
          <w:ilvl w:val="0"/>
          <w:numId w:val="7"/>
        </w:numPr>
        <w:tabs>
          <w:tab w:val="left" w:pos="0"/>
        </w:tabs>
        <w:ind w:left="-142" w:firstLine="0"/>
        <w:rPr>
          <w:rFonts w:ascii="Arial" w:eastAsia="Arial" w:hAnsi="Arial" w:cs="Arial"/>
          <w:color w:val="0000FF"/>
          <w:sz w:val="22"/>
          <w:szCs w:val="22"/>
          <w:shd w:val="clear" w:color="auto" w:fill="FFFFFF"/>
        </w:rPr>
      </w:pPr>
      <w:hyperlink r:id="rId495" w:history="1">
        <w:r w:rsidRPr="0088461F">
          <w:rPr>
            <w:rFonts w:ascii="Arial" w:eastAsia="Arial" w:hAnsi="Arial" w:cs="Arial"/>
            <w:color w:val="0000FF"/>
            <w:sz w:val="22"/>
            <w:szCs w:val="22"/>
            <w:u w:val="single"/>
            <w:shd w:val="clear" w:color="auto" w:fill="FFFFFF"/>
          </w:rPr>
          <w:t>Удомельская газета (udomelskaya-gazeta.ru), Удомля, 3 марта 2022</w:t>
        </w:r>
      </w:hyperlink>
    </w:p>
    <w:p w:rsidR="0088461F" w:rsidRPr="0088461F" w:rsidRDefault="0088461F" w:rsidP="0088461F">
      <w:pPr>
        <w:numPr>
          <w:ilvl w:val="0"/>
          <w:numId w:val="7"/>
        </w:numPr>
        <w:tabs>
          <w:tab w:val="left" w:pos="0"/>
        </w:tabs>
        <w:ind w:left="-142" w:firstLine="0"/>
        <w:rPr>
          <w:rFonts w:ascii="Arial" w:eastAsia="Arial" w:hAnsi="Arial" w:cs="Arial"/>
          <w:color w:val="0000FF"/>
          <w:sz w:val="22"/>
          <w:szCs w:val="22"/>
          <w:shd w:val="clear" w:color="auto" w:fill="FFFFFF"/>
        </w:rPr>
      </w:pPr>
      <w:hyperlink r:id="rId496" w:history="1">
        <w:r w:rsidRPr="0088461F">
          <w:rPr>
            <w:rFonts w:ascii="Arial" w:eastAsia="Arial" w:hAnsi="Arial" w:cs="Arial"/>
            <w:color w:val="0000FF"/>
            <w:sz w:val="22"/>
            <w:szCs w:val="22"/>
            <w:u w:val="single"/>
            <w:shd w:val="clear" w:color="auto" w:fill="FFFFFF"/>
          </w:rPr>
          <w:t>Родная земля (r-zemlya.ru), п. Рамешки, 3 марта 2022</w:t>
        </w:r>
      </w:hyperlink>
    </w:p>
    <w:p w:rsidR="0088461F" w:rsidRPr="0088461F" w:rsidRDefault="0088461F" w:rsidP="0088461F">
      <w:pPr>
        <w:numPr>
          <w:ilvl w:val="0"/>
          <w:numId w:val="7"/>
        </w:numPr>
        <w:tabs>
          <w:tab w:val="left" w:pos="0"/>
        </w:tabs>
        <w:ind w:left="-142" w:firstLine="0"/>
        <w:rPr>
          <w:rFonts w:ascii="Arial" w:eastAsia="Arial" w:hAnsi="Arial" w:cs="Arial"/>
          <w:color w:val="0000FF"/>
          <w:sz w:val="22"/>
          <w:szCs w:val="22"/>
          <w:shd w:val="clear" w:color="auto" w:fill="FFFFFF"/>
        </w:rPr>
      </w:pPr>
      <w:hyperlink r:id="rId497" w:history="1">
        <w:r w:rsidRPr="0088461F">
          <w:rPr>
            <w:rFonts w:ascii="Arial" w:eastAsia="Arial" w:hAnsi="Arial" w:cs="Arial"/>
            <w:color w:val="0000FF"/>
            <w:sz w:val="22"/>
            <w:szCs w:val="22"/>
            <w:u w:val="single"/>
            <w:shd w:val="clear" w:color="auto" w:fill="FFFFFF"/>
          </w:rPr>
          <w:t>Знамя (kuvznama.ru), Кувшиново, 3 марта 2022</w:t>
        </w:r>
      </w:hyperlink>
    </w:p>
    <w:p w:rsidR="0088461F" w:rsidRPr="0088461F" w:rsidRDefault="0088461F" w:rsidP="0088461F">
      <w:pPr>
        <w:numPr>
          <w:ilvl w:val="0"/>
          <w:numId w:val="7"/>
        </w:numPr>
        <w:tabs>
          <w:tab w:val="left" w:pos="0"/>
        </w:tabs>
        <w:ind w:left="-142" w:firstLine="0"/>
        <w:rPr>
          <w:rFonts w:ascii="Arial" w:eastAsia="Arial" w:hAnsi="Arial" w:cs="Arial"/>
          <w:color w:val="0000FF"/>
          <w:sz w:val="22"/>
          <w:szCs w:val="22"/>
          <w:shd w:val="clear" w:color="auto" w:fill="FFFFFF"/>
        </w:rPr>
      </w:pPr>
      <w:hyperlink r:id="rId498" w:history="1">
        <w:r w:rsidRPr="0088461F">
          <w:rPr>
            <w:rFonts w:ascii="Arial" w:eastAsia="Arial" w:hAnsi="Arial" w:cs="Arial"/>
            <w:color w:val="0000FF"/>
            <w:sz w:val="22"/>
            <w:szCs w:val="22"/>
            <w:u w:val="single"/>
            <w:shd w:val="clear" w:color="auto" w:fill="FFFFFF"/>
          </w:rPr>
          <w:t>Бежецкая жизнь (bzgazeta.ru), Бежецк, 3 марта 2022</w:t>
        </w:r>
      </w:hyperlink>
    </w:p>
    <w:p w:rsidR="0088461F" w:rsidRPr="0088461F" w:rsidRDefault="0088461F" w:rsidP="0088461F">
      <w:pPr>
        <w:numPr>
          <w:ilvl w:val="0"/>
          <w:numId w:val="7"/>
        </w:numPr>
        <w:tabs>
          <w:tab w:val="left" w:pos="0"/>
        </w:tabs>
        <w:ind w:left="-142" w:firstLine="0"/>
        <w:rPr>
          <w:rFonts w:ascii="Arial" w:eastAsia="Arial" w:hAnsi="Arial" w:cs="Arial"/>
          <w:color w:val="0000FF"/>
          <w:sz w:val="22"/>
          <w:szCs w:val="22"/>
          <w:shd w:val="clear" w:color="auto" w:fill="FFFFFF"/>
        </w:rPr>
      </w:pPr>
      <w:hyperlink r:id="rId499" w:history="1">
        <w:r w:rsidRPr="0088461F">
          <w:rPr>
            <w:rFonts w:ascii="Arial" w:eastAsia="Arial" w:hAnsi="Arial" w:cs="Arial"/>
            <w:color w:val="0000FF"/>
            <w:sz w:val="22"/>
            <w:szCs w:val="22"/>
            <w:u w:val="single"/>
            <w:shd w:val="clear" w:color="auto" w:fill="FFFFFF"/>
          </w:rPr>
          <w:t>Кимрский вестник (kimvestnik.ru), Кимры, 3 марта 2022</w:t>
        </w:r>
      </w:hyperlink>
    </w:p>
    <w:p w:rsidR="0088461F" w:rsidRPr="0088461F" w:rsidRDefault="0088461F" w:rsidP="0088461F">
      <w:pPr>
        <w:numPr>
          <w:ilvl w:val="0"/>
          <w:numId w:val="7"/>
        </w:numPr>
        <w:tabs>
          <w:tab w:val="left" w:pos="0"/>
        </w:tabs>
        <w:ind w:left="-142" w:firstLine="0"/>
        <w:rPr>
          <w:rFonts w:ascii="Arial" w:eastAsia="Arial" w:hAnsi="Arial" w:cs="Arial"/>
          <w:color w:val="0000FF"/>
          <w:sz w:val="22"/>
          <w:szCs w:val="22"/>
          <w:shd w:val="clear" w:color="auto" w:fill="FFFFFF"/>
        </w:rPr>
      </w:pPr>
      <w:hyperlink r:id="rId500" w:history="1">
        <w:r w:rsidRPr="0088461F">
          <w:rPr>
            <w:rFonts w:ascii="Arial" w:eastAsia="Arial" w:hAnsi="Arial" w:cs="Arial"/>
            <w:color w:val="0000FF"/>
            <w:sz w:val="22"/>
            <w:szCs w:val="22"/>
            <w:u w:val="single"/>
            <w:shd w:val="clear" w:color="auto" w:fill="FFFFFF"/>
          </w:rPr>
          <w:t>Заря (konzarya.ru), Конаково, 3 марта 2022</w:t>
        </w:r>
      </w:hyperlink>
    </w:p>
    <w:p w:rsidR="0088461F" w:rsidRPr="0088461F" w:rsidRDefault="0088461F" w:rsidP="0088461F">
      <w:pPr>
        <w:numPr>
          <w:ilvl w:val="0"/>
          <w:numId w:val="7"/>
        </w:numPr>
        <w:tabs>
          <w:tab w:val="left" w:pos="0"/>
        </w:tabs>
        <w:ind w:left="-142" w:firstLine="0"/>
        <w:rPr>
          <w:rFonts w:ascii="Arial" w:eastAsia="Arial" w:hAnsi="Arial" w:cs="Arial"/>
          <w:color w:val="0000FF"/>
          <w:sz w:val="22"/>
          <w:szCs w:val="22"/>
          <w:shd w:val="clear" w:color="auto" w:fill="FFFFFF"/>
        </w:rPr>
      </w:pPr>
      <w:hyperlink r:id="rId501" w:history="1">
        <w:r w:rsidRPr="0088461F">
          <w:rPr>
            <w:rFonts w:ascii="Arial" w:eastAsia="Arial" w:hAnsi="Arial" w:cs="Arial"/>
            <w:color w:val="0000FF"/>
            <w:sz w:val="22"/>
            <w:szCs w:val="22"/>
            <w:u w:val="single"/>
            <w:shd w:val="clear" w:color="auto" w:fill="FFFFFF"/>
          </w:rPr>
          <w:t>Тверская жизнь (tverlife.ru), Тверь, 3 марта 2022</w:t>
        </w:r>
      </w:hyperlink>
    </w:p>
    <w:p w:rsidR="0088461F" w:rsidRPr="0088461F" w:rsidRDefault="0088461F" w:rsidP="0088461F">
      <w:pPr>
        <w:numPr>
          <w:ilvl w:val="0"/>
          <w:numId w:val="7"/>
        </w:numPr>
        <w:tabs>
          <w:tab w:val="left" w:pos="0"/>
        </w:tabs>
        <w:ind w:left="-142" w:firstLine="0"/>
        <w:rPr>
          <w:rFonts w:ascii="Arial" w:eastAsia="Arial" w:hAnsi="Arial" w:cs="Arial"/>
          <w:color w:val="0000FF"/>
          <w:sz w:val="22"/>
          <w:szCs w:val="22"/>
          <w:shd w:val="clear" w:color="auto" w:fill="FFFFFF"/>
        </w:rPr>
      </w:pPr>
      <w:hyperlink r:id="rId502" w:history="1">
        <w:r w:rsidRPr="0088461F">
          <w:rPr>
            <w:rFonts w:ascii="Arial" w:eastAsia="Arial" w:hAnsi="Arial" w:cs="Arial"/>
            <w:color w:val="0000FF"/>
            <w:sz w:val="22"/>
            <w:szCs w:val="22"/>
            <w:u w:val="single"/>
            <w:shd w:val="clear" w:color="auto" w:fill="FFFFFF"/>
          </w:rPr>
          <w:t>НИА Тверь (69rus.org), Тверь, 3 марта 2022</w:t>
        </w:r>
      </w:hyperlink>
    </w:p>
    <w:p w:rsidR="0088461F" w:rsidRPr="0088461F" w:rsidRDefault="0088461F" w:rsidP="0088461F">
      <w:pPr>
        <w:numPr>
          <w:ilvl w:val="0"/>
          <w:numId w:val="7"/>
        </w:numPr>
        <w:tabs>
          <w:tab w:val="left" w:pos="0"/>
        </w:tabs>
        <w:ind w:left="-142" w:firstLine="0"/>
        <w:rPr>
          <w:rFonts w:ascii="Arial" w:eastAsia="Arial" w:hAnsi="Arial" w:cs="Arial"/>
          <w:color w:val="0000FF"/>
          <w:sz w:val="22"/>
          <w:szCs w:val="22"/>
          <w:shd w:val="clear" w:color="auto" w:fill="FFFFFF"/>
        </w:rPr>
      </w:pPr>
      <w:hyperlink r:id="rId503" w:history="1">
        <w:r w:rsidRPr="0088461F">
          <w:rPr>
            <w:rFonts w:ascii="Arial" w:eastAsia="Arial" w:hAnsi="Arial" w:cs="Arial"/>
            <w:color w:val="0000FF"/>
            <w:sz w:val="22"/>
            <w:szCs w:val="22"/>
            <w:u w:val="single"/>
            <w:shd w:val="clear" w:color="auto" w:fill="FFFFFF"/>
          </w:rPr>
          <w:t>Новости Твери (tver-news.net), Тверь, 3 марта 2022</w:t>
        </w:r>
      </w:hyperlink>
    </w:p>
    <w:p w:rsidR="0088461F" w:rsidRPr="0088461F" w:rsidRDefault="0088461F" w:rsidP="0088461F">
      <w:pPr>
        <w:numPr>
          <w:ilvl w:val="0"/>
          <w:numId w:val="7"/>
        </w:numPr>
        <w:tabs>
          <w:tab w:val="left" w:pos="0"/>
        </w:tabs>
        <w:ind w:left="-142" w:firstLine="0"/>
        <w:rPr>
          <w:rFonts w:ascii="Arial" w:eastAsia="Arial" w:hAnsi="Arial" w:cs="Arial"/>
          <w:color w:val="0000FF"/>
          <w:sz w:val="22"/>
          <w:szCs w:val="22"/>
          <w:shd w:val="clear" w:color="auto" w:fill="FFFFFF"/>
        </w:rPr>
      </w:pPr>
      <w:hyperlink r:id="rId504" w:history="1">
        <w:r w:rsidRPr="0088461F">
          <w:rPr>
            <w:rFonts w:ascii="Arial" w:eastAsia="Arial" w:hAnsi="Arial" w:cs="Arial"/>
            <w:color w:val="0000FF"/>
            <w:sz w:val="22"/>
            <w:szCs w:val="22"/>
            <w:u w:val="single"/>
            <w:shd w:val="clear" w:color="auto" w:fill="FFFFFF"/>
          </w:rPr>
          <w:t>Тверские ведомости (vedtver.ru), Тверь, 3 марта 2022</w:t>
        </w:r>
      </w:hyperlink>
    </w:p>
    <w:p w:rsidR="0088461F" w:rsidRPr="0088461F" w:rsidRDefault="0088461F" w:rsidP="0088461F">
      <w:pPr>
        <w:numPr>
          <w:ilvl w:val="0"/>
          <w:numId w:val="7"/>
        </w:numPr>
        <w:tabs>
          <w:tab w:val="left" w:pos="0"/>
        </w:tabs>
        <w:ind w:left="-142" w:firstLine="0"/>
        <w:rPr>
          <w:rFonts w:ascii="Arial" w:eastAsia="Arial" w:hAnsi="Arial" w:cs="Arial"/>
          <w:color w:val="0000FF"/>
          <w:sz w:val="22"/>
          <w:szCs w:val="22"/>
          <w:shd w:val="clear" w:color="auto" w:fill="FFFFFF"/>
        </w:rPr>
      </w:pPr>
      <w:hyperlink r:id="rId505" w:history="1">
        <w:r w:rsidRPr="0088461F">
          <w:rPr>
            <w:rFonts w:ascii="Arial" w:eastAsia="Arial" w:hAnsi="Arial" w:cs="Arial"/>
            <w:color w:val="0000FF"/>
            <w:sz w:val="22"/>
            <w:szCs w:val="22"/>
            <w:u w:val="single"/>
            <w:shd w:val="clear" w:color="auto" w:fill="FFFFFF"/>
          </w:rPr>
          <w:t>Новости Твери (tver-news.net), Тверь, 3 марта 2022</w:t>
        </w:r>
      </w:hyperlink>
    </w:p>
    <w:p w:rsidR="0088461F" w:rsidRPr="0088461F" w:rsidRDefault="0088461F" w:rsidP="0088461F">
      <w:pPr>
        <w:tabs>
          <w:tab w:val="left" w:pos="0"/>
        </w:tabs>
        <w:ind w:left="-142"/>
        <w:jc w:val="right"/>
        <w:rPr>
          <w:rFonts w:ascii="Arial" w:eastAsia="Arial" w:hAnsi="Arial" w:cs="Arial"/>
          <w:color w:val="0000FF"/>
          <w:sz w:val="22"/>
          <w:szCs w:val="22"/>
          <w:shd w:val="clear" w:color="auto" w:fill="FFFFFF"/>
        </w:rPr>
      </w:pPr>
      <w:hyperlink w:anchor="tabtxt_1575050_1933057664" w:history="1">
        <w:r w:rsidRPr="0088461F">
          <w:rPr>
            <w:rFonts w:ascii="Arial" w:eastAsia="Arial" w:hAnsi="Arial" w:cs="Arial"/>
            <w:color w:val="0000FF"/>
            <w:sz w:val="22"/>
            <w:szCs w:val="22"/>
            <w:u w:val="single"/>
            <w:shd w:val="clear" w:color="auto" w:fill="FFFFFF"/>
          </w:rPr>
          <w:t>К заголовкам сообщений</w:t>
        </w:r>
      </w:hyperlink>
    </w:p>
    <w:p w:rsidR="0088461F" w:rsidRPr="0088461F" w:rsidRDefault="0088461F" w:rsidP="0088461F">
      <w:pPr>
        <w:tabs>
          <w:tab w:val="left" w:pos="0"/>
        </w:tabs>
        <w:ind w:left="-142"/>
        <w:rPr>
          <w:rFonts w:ascii="Arial" w:eastAsia="Arial" w:hAnsi="Arial" w:cs="Arial"/>
          <w:b/>
          <w:color w:val="000000"/>
          <w:sz w:val="22"/>
          <w:szCs w:val="22"/>
          <w:shd w:val="clear" w:color="auto" w:fill="FFFFFF"/>
        </w:rPr>
      </w:pPr>
      <w:r w:rsidRPr="0088461F">
        <w:rPr>
          <w:rFonts w:ascii="Arial" w:eastAsia="Arial" w:hAnsi="Arial" w:cs="Arial"/>
          <w:b/>
          <w:color w:val="000000"/>
          <w:sz w:val="22"/>
          <w:szCs w:val="22"/>
          <w:shd w:val="clear" w:color="auto" w:fill="FFFFFF"/>
        </w:rPr>
        <w:t>Tverigrad.ru, Тверь, 3 марта 2022</w:t>
      </w:r>
    </w:p>
    <w:p w:rsidR="0088461F" w:rsidRPr="0088461F" w:rsidRDefault="0088461F" w:rsidP="0088461F">
      <w:pPr>
        <w:tabs>
          <w:tab w:val="left" w:pos="0"/>
        </w:tabs>
        <w:ind w:left="-142"/>
        <w:jc w:val="both"/>
        <w:outlineLvl w:val="1"/>
        <w:rPr>
          <w:rFonts w:ascii="Arial" w:eastAsia="Arial" w:hAnsi="Arial" w:cs="Arial"/>
          <w:color w:val="000000"/>
          <w:sz w:val="22"/>
          <w:szCs w:val="22"/>
          <w:shd w:val="clear" w:color="auto" w:fill="FFFFFF"/>
        </w:rPr>
      </w:pPr>
      <w:bookmarkStart w:id="29" w:name="ant_1575050_1933471511"/>
      <w:r w:rsidRPr="0088461F">
        <w:rPr>
          <w:rFonts w:ascii="Arial" w:eastAsia="Arial" w:hAnsi="Arial" w:cs="Arial"/>
          <w:color w:val="000000"/>
          <w:sz w:val="22"/>
          <w:szCs w:val="22"/>
          <w:shd w:val="clear" w:color="auto" w:fill="FFFFFF"/>
        </w:rPr>
        <w:t>ПОДРОСТКОВ ТВЕРСКОЙ ОБЛАСТИ БУДУТ ЗАЩИЩАТЬ ОТ ФЕЙКОВ В СОЦСЕТЯХ</w:t>
      </w:r>
      <w:bookmarkEnd w:id="29"/>
    </w:p>
    <w:p w:rsidR="0088461F" w:rsidRPr="0088461F" w:rsidRDefault="0088461F" w:rsidP="0088461F">
      <w:pPr>
        <w:tabs>
          <w:tab w:val="left" w:pos="0"/>
        </w:tabs>
        <w:ind w:left="-142"/>
        <w:jc w:val="both"/>
        <w:rPr>
          <w:rFonts w:ascii="Arial" w:eastAsia="Arial" w:hAnsi="Arial" w:cs="Arial"/>
          <w:color w:val="000000"/>
          <w:sz w:val="22"/>
          <w:szCs w:val="22"/>
          <w:shd w:val="clear" w:color="auto" w:fill="FFFFFF"/>
        </w:rPr>
      </w:pPr>
      <w:r w:rsidRPr="0088461F">
        <w:rPr>
          <w:rFonts w:ascii="Arial" w:eastAsia="Arial" w:hAnsi="Arial" w:cs="Arial"/>
          <w:color w:val="000000"/>
          <w:sz w:val="22"/>
          <w:szCs w:val="22"/>
          <w:shd w:val="clear" w:color="auto" w:fill="FFFFFF"/>
        </w:rPr>
        <w:t xml:space="preserve">2 марта губернатор </w:t>
      </w:r>
      <w:r w:rsidRPr="0088461F">
        <w:rPr>
          <w:rFonts w:ascii="Arial" w:eastAsia="Arial" w:hAnsi="Arial" w:cs="Arial"/>
          <w:color w:val="000000"/>
          <w:sz w:val="22"/>
          <w:szCs w:val="22"/>
          <w:shd w:val="clear" w:color="auto" w:fill="C0C0C0"/>
        </w:rPr>
        <w:t>Игорь Руденя</w:t>
      </w:r>
      <w:r w:rsidRPr="0088461F">
        <w:rPr>
          <w:rFonts w:ascii="Arial" w:eastAsia="Arial" w:hAnsi="Arial" w:cs="Arial"/>
          <w:color w:val="000000"/>
          <w:sz w:val="22"/>
          <w:szCs w:val="22"/>
          <w:shd w:val="clear" w:color="auto" w:fill="FFFFFF"/>
        </w:rPr>
        <w:t xml:space="preserve"> провел заседание Координационного совещания по обеспечению правопорядка в Тверской области, на котором рассмотрели результаты реализации национальных и федеральных проектов, проанализировали миграционные процессы в регионе...</w:t>
      </w:r>
    </w:p>
    <w:p w:rsidR="0088461F" w:rsidRPr="0088461F" w:rsidRDefault="0088461F" w:rsidP="0088461F">
      <w:pPr>
        <w:tabs>
          <w:tab w:val="left" w:pos="0"/>
        </w:tabs>
        <w:ind w:left="-142"/>
        <w:rPr>
          <w:rFonts w:ascii="Arial" w:eastAsia="Arial" w:hAnsi="Arial" w:cs="Arial"/>
          <w:color w:val="0000FF"/>
          <w:sz w:val="22"/>
          <w:szCs w:val="22"/>
          <w:shd w:val="clear" w:color="auto" w:fill="FFFFFF"/>
        </w:rPr>
      </w:pPr>
      <w:hyperlink r:id="rId506" w:history="1">
        <w:r w:rsidRPr="0088461F">
          <w:rPr>
            <w:rFonts w:ascii="Arial" w:eastAsia="Arial" w:hAnsi="Arial" w:cs="Arial"/>
            <w:color w:val="0000FF"/>
            <w:sz w:val="22"/>
            <w:szCs w:val="22"/>
            <w:u w:val="single"/>
            <w:shd w:val="clear" w:color="auto" w:fill="FFFFFF"/>
          </w:rPr>
          <w:t>https://tverigrad.ru/publication/podrostkov-tverskoj-oblasti-budut-zashhishhat-ot-fejkov-v-socsetjah/</w:t>
        </w:r>
      </w:hyperlink>
    </w:p>
    <w:p w:rsidR="0088461F" w:rsidRPr="0088461F" w:rsidRDefault="0088461F" w:rsidP="0088461F">
      <w:pPr>
        <w:tabs>
          <w:tab w:val="left" w:pos="0"/>
        </w:tabs>
        <w:ind w:left="-142"/>
        <w:rPr>
          <w:rFonts w:ascii="Arial" w:eastAsia="Arial" w:hAnsi="Arial" w:cs="Arial"/>
          <w:color w:val="000000"/>
          <w:sz w:val="22"/>
          <w:szCs w:val="22"/>
          <w:u w:val="single"/>
          <w:shd w:val="clear" w:color="auto" w:fill="FFFFFF"/>
        </w:rPr>
      </w:pPr>
      <w:r w:rsidRPr="0088461F">
        <w:rPr>
          <w:rFonts w:ascii="Arial" w:eastAsia="Arial" w:hAnsi="Arial" w:cs="Arial"/>
          <w:color w:val="000000"/>
          <w:sz w:val="22"/>
          <w:szCs w:val="22"/>
          <w:u w:val="single"/>
          <w:shd w:val="clear" w:color="auto" w:fill="FFFFFF"/>
        </w:rPr>
        <w:t>Сообщения по событию:</w:t>
      </w:r>
    </w:p>
    <w:p w:rsidR="0088461F" w:rsidRPr="0088461F" w:rsidRDefault="0088461F" w:rsidP="0088461F">
      <w:pPr>
        <w:numPr>
          <w:ilvl w:val="0"/>
          <w:numId w:val="8"/>
        </w:numPr>
        <w:tabs>
          <w:tab w:val="left" w:pos="0"/>
        </w:tabs>
        <w:ind w:left="-142" w:firstLine="0"/>
        <w:rPr>
          <w:rFonts w:ascii="Arial" w:eastAsia="Arial" w:hAnsi="Arial" w:cs="Arial"/>
          <w:color w:val="0000FF"/>
          <w:sz w:val="22"/>
          <w:szCs w:val="22"/>
          <w:shd w:val="clear" w:color="auto" w:fill="FFFFFF"/>
        </w:rPr>
      </w:pPr>
      <w:hyperlink r:id="rId507" w:history="1">
        <w:r w:rsidRPr="0088461F">
          <w:rPr>
            <w:rFonts w:ascii="Arial" w:eastAsia="Arial" w:hAnsi="Arial" w:cs="Arial"/>
            <w:color w:val="0000FF"/>
            <w:sz w:val="22"/>
            <w:szCs w:val="22"/>
            <w:u w:val="single"/>
            <w:shd w:val="clear" w:color="auto" w:fill="FFFFFF"/>
          </w:rPr>
          <w:t>Главный региональный (glavny.tv), Смоленск, 3 марта 2022</w:t>
        </w:r>
      </w:hyperlink>
    </w:p>
    <w:p w:rsidR="0088461F" w:rsidRPr="0088461F" w:rsidRDefault="0088461F" w:rsidP="0088461F">
      <w:pPr>
        <w:numPr>
          <w:ilvl w:val="0"/>
          <w:numId w:val="8"/>
        </w:numPr>
        <w:tabs>
          <w:tab w:val="left" w:pos="0"/>
        </w:tabs>
        <w:ind w:left="-142" w:firstLine="0"/>
        <w:rPr>
          <w:rFonts w:ascii="Arial" w:eastAsia="Arial" w:hAnsi="Arial" w:cs="Arial"/>
          <w:color w:val="0000FF"/>
          <w:sz w:val="22"/>
          <w:szCs w:val="22"/>
          <w:shd w:val="clear" w:color="auto" w:fill="FFFFFF"/>
        </w:rPr>
      </w:pPr>
      <w:hyperlink r:id="rId508" w:history="1">
        <w:r w:rsidRPr="0088461F">
          <w:rPr>
            <w:rFonts w:ascii="Arial" w:eastAsia="Arial" w:hAnsi="Arial" w:cs="Arial"/>
            <w:color w:val="0000FF"/>
            <w:sz w:val="22"/>
            <w:szCs w:val="22"/>
            <w:u w:val="single"/>
            <w:shd w:val="clear" w:color="auto" w:fill="FFFFFF"/>
          </w:rPr>
          <w:t>Gorodskoyportal.ru/tver, Тверь, 3 марта 2022</w:t>
        </w:r>
      </w:hyperlink>
    </w:p>
    <w:p w:rsidR="0088461F" w:rsidRPr="0088461F" w:rsidRDefault="0088461F" w:rsidP="0088461F">
      <w:pPr>
        <w:numPr>
          <w:ilvl w:val="0"/>
          <w:numId w:val="8"/>
        </w:numPr>
        <w:tabs>
          <w:tab w:val="left" w:pos="0"/>
        </w:tabs>
        <w:ind w:left="-142" w:firstLine="0"/>
        <w:rPr>
          <w:rFonts w:ascii="Arial" w:eastAsia="Arial" w:hAnsi="Arial" w:cs="Arial"/>
          <w:color w:val="0000FF"/>
          <w:sz w:val="22"/>
          <w:szCs w:val="22"/>
          <w:shd w:val="clear" w:color="auto" w:fill="FFFFFF"/>
        </w:rPr>
      </w:pPr>
      <w:hyperlink r:id="rId509" w:history="1">
        <w:r w:rsidRPr="0088461F">
          <w:rPr>
            <w:rFonts w:ascii="Arial" w:eastAsia="Arial" w:hAnsi="Arial" w:cs="Arial"/>
            <w:color w:val="0000FF"/>
            <w:sz w:val="22"/>
            <w:szCs w:val="22"/>
            <w:u w:val="single"/>
            <w:shd w:val="clear" w:color="auto" w:fill="FFFFFF"/>
          </w:rPr>
          <w:t>Кашинская газета (kashingazeta.ru), Кашин, 3 марта 2022</w:t>
        </w:r>
      </w:hyperlink>
    </w:p>
    <w:p w:rsidR="0088461F" w:rsidRPr="0088461F" w:rsidRDefault="0088461F" w:rsidP="0088461F">
      <w:pPr>
        <w:numPr>
          <w:ilvl w:val="0"/>
          <w:numId w:val="8"/>
        </w:numPr>
        <w:tabs>
          <w:tab w:val="left" w:pos="0"/>
        </w:tabs>
        <w:ind w:left="-142" w:firstLine="0"/>
        <w:rPr>
          <w:rFonts w:ascii="Arial" w:eastAsia="Arial" w:hAnsi="Arial" w:cs="Arial"/>
          <w:color w:val="0000FF"/>
          <w:sz w:val="22"/>
          <w:szCs w:val="22"/>
          <w:shd w:val="clear" w:color="auto" w:fill="FFFFFF"/>
        </w:rPr>
      </w:pPr>
      <w:hyperlink r:id="rId510" w:history="1">
        <w:r w:rsidRPr="0088461F">
          <w:rPr>
            <w:rFonts w:ascii="Arial" w:eastAsia="Arial" w:hAnsi="Arial" w:cs="Arial"/>
            <w:color w:val="0000FF"/>
            <w:sz w:val="22"/>
            <w:szCs w:val="22"/>
            <w:u w:val="single"/>
            <w:shd w:val="clear" w:color="auto" w:fill="FFFFFF"/>
          </w:rPr>
          <w:t>ВОТ! (vot69.ru), Тверь, 3 марта 2022</w:t>
        </w:r>
      </w:hyperlink>
    </w:p>
    <w:p w:rsidR="0088461F" w:rsidRPr="0088461F" w:rsidRDefault="0088461F" w:rsidP="0088461F">
      <w:pPr>
        <w:numPr>
          <w:ilvl w:val="0"/>
          <w:numId w:val="8"/>
        </w:numPr>
        <w:tabs>
          <w:tab w:val="left" w:pos="0"/>
        </w:tabs>
        <w:ind w:left="-142" w:firstLine="0"/>
        <w:rPr>
          <w:rFonts w:ascii="Arial" w:eastAsia="Arial" w:hAnsi="Arial" w:cs="Arial"/>
          <w:color w:val="0000FF"/>
          <w:sz w:val="22"/>
          <w:szCs w:val="22"/>
          <w:shd w:val="clear" w:color="auto" w:fill="FFFFFF"/>
        </w:rPr>
      </w:pPr>
      <w:hyperlink r:id="rId511" w:history="1">
        <w:r w:rsidRPr="0088461F">
          <w:rPr>
            <w:rFonts w:ascii="Arial" w:eastAsia="Arial" w:hAnsi="Arial" w:cs="Arial"/>
            <w:color w:val="0000FF"/>
            <w:sz w:val="22"/>
            <w:szCs w:val="22"/>
            <w:u w:val="single"/>
            <w:shd w:val="clear" w:color="auto" w:fill="FFFFFF"/>
          </w:rPr>
          <w:t>Родная земля (r-zemlya.ru), п. Рамешки, 3 марта 2022</w:t>
        </w:r>
      </w:hyperlink>
    </w:p>
    <w:p w:rsidR="0088461F" w:rsidRPr="0088461F" w:rsidRDefault="0088461F" w:rsidP="0088461F">
      <w:pPr>
        <w:numPr>
          <w:ilvl w:val="0"/>
          <w:numId w:val="8"/>
        </w:numPr>
        <w:tabs>
          <w:tab w:val="left" w:pos="0"/>
        </w:tabs>
        <w:ind w:left="-142" w:firstLine="0"/>
        <w:rPr>
          <w:rFonts w:ascii="Arial" w:eastAsia="Arial" w:hAnsi="Arial" w:cs="Arial"/>
          <w:color w:val="0000FF"/>
          <w:sz w:val="22"/>
          <w:szCs w:val="22"/>
          <w:shd w:val="clear" w:color="auto" w:fill="FFFFFF"/>
        </w:rPr>
      </w:pPr>
      <w:hyperlink r:id="rId512" w:history="1">
        <w:r w:rsidRPr="0088461F">
          <w:rPr>
            <w:rFonts w:ascii="Arial" w:eastAsia="Arial" w:hAnsi="Arial" w:cs="Arial"/>
            <w:color w:val="0000FF"/>
            <w:sz w:val="22"/>
            <w:szCs w:val="22"/>
            <w:u w:val="single"/>
            <w:shd w:val="clear" w:color="auto" w:fill="FFFFFF"/>
          </w:rPr>
          <w:t>TvTver.ru, Тверь, 3 марта 2022</w:t>
        </w:r>
      </w:hyperlink>
    </w:p>
    <w:p w:rsidR="0088461F" w:rsidRPr="0088461F" w:rsidRDefault="0088461F" w:rsidP="0088461F">
      <w:pPr>
        <w:numPr>
          <w:ilvl w:val="0"/>
          <w:numId w:val="8"/>
        </w:numPr>
        <w:tabs>
          <w:tab w:val="left" w:pos="0"/>
        </w:tabs>
        <w:ind w:left="-142" w:firstLine="0"/>
        <w:rPr>
          <w:rFonts w:ascii="Arial" w:eastAsia="Arial" w:hAnsi="Arial" w:cs="Arial"/>
          <w:color w:val="0000FF"/>
          <w:sz w:val="22"/>
          <w:szCs w:val="22"/>
          <w:shd w:val="clear" w:color="auto" w:fill="FFFFFF"/>
        </w:rPr>
      </w:pPr>
      <w:hyperlink r:id="rId513" w:history="1">
        <w:r w:rsidRPr="0088461F">
          <w:rPr>
            <w:rFonts w:ascii="Arial" w:eastAsia="Arial" w:hAnsi="Arial" w:cs="Arial"/>
            <w:color w:val="0000FF"/>
            <w:sz w:val="22"/>
            <w:szCs w:val="22"/>
            <w:u w:val="single"/>
            <w:shd w:val="clear" w:color="auto" w:fill="FFFFFF"/>
          </w:rPr>
          <w:t>Край справедливости (ks-region69.com), Тверь, 3 марта 2022</w:t>
        </w:r>
      </w:hyperlink>
    </w:p>
    <w:p w:rsidR="0088461F" w:rsidRPr="0088461F" w:rsidRDefault="0088461F" w:rsidP="0088461F">
      <w:pPr>
        <w:numPr>
          <w:ilvl w:val="0"/>
          <w:numId w:val="8"/>
        </w:numPr>
        <w:tabs>
          <w:tab w:val="left" w:pos="0"/>
        </w:tabs>
        <w:ind w:left="-142" w:firstLine="0"/>
        <w:rPr>
          <w:rFonts w:ascii="Arial" w:eastAsia="Arial" w:hAnsi="Arial" w:cs="Arial"/>
          <w:color w:val="0000FF"/>
          <w:sz w:val="22"/>
          <w:szCs w:val="22"/>
          <w:shd w:val="clear" w:color="auto" w:fill="FFFFFF"/>
        </w:rPr>
      </w:pPr>
      <w:hyperlink r:id="rId514" w:history="1">
        <w:r w:rsidRPr="0088461F">
          <w:rPr>
            <w:rFonts w:ascii="Arial" w:eastAsia="Arial" w:hAnsi="Arial" w:cs="Arial"/>
            <w:color w:val="0000FF"/>
            <w:sz w:val="22"/>
            <w:szCs w:val="22"/>
            <w:u w:val="single"/>
            <w:shd w:val="clear" w:color="auto" w:fill="FFFFFF"/>
          </w:rPr>
          <w:t>БНТВ (bntva.ru), Бежецк, 3 марта 2022</w:t>
        </w:r>
      </w:hyperlink>
    </w:p>
    <w:p w:rsidR="0088461F" w:rsidRPr="0088461F" w:rsidRDefault="0088461F" w:rsidP="0088461F">
      <w:pPr>
        <w:numPr>
          <w:ilvl w:val="0"/>
          <w:numId w:val="8"/>
        </w:numPr>
        <w:tabs>
          <w:tab w:val="left" w:pos="0"/>
        </w:tabs>
        <w:ind w:left="-142" w:firstLine="0"/>
        <w:rPr>
          <w:rFonts w:ascii="Arial" w:eastAsia="Arial" w:hAnsi="Arial" w:cs="Arial"/>
          <w:color w:val="0000FF"/>
          <w:sz w:val="22"/>
          <w:szCs w:val="22"/>
          <w:shd w:val="clear" w:color="auto" w:fill="FFFFFF"/>
        </w:rPr>
      </w:pPr>
      <w:hyperlink r:id="rId515" w:history="1">
        <w:r w:rsidRPr="0088461F">
          <w:rPr>
            <w:rFonts w:ascii="Arial" w:eastAsia="Arial" w:hAnsi="Arial" w:cs="Arial"/>
            <w:color w:val="0000FF"/>
            <w:sz w:val="22"/>
            <w:szCs w:val="22"/>
            <w:u w:val="single"/>
            <w:shd w:val="clear" w:color="auto" w:fill="FFFFFF"/>
          </w:rPr>
          <w:t>Знамя (kuvznama.ru), Кувшиново, 3 марта 2022</w:t>
        </w:r>
      </w:hyperlink>
    </w:p>
    <w:p w:rsidR="0088461F" w:rsidRPr="0088461F" w:rsidRDefault="0088461F" w:rsidP="0088461F">
      <w:pPr>
        <w:numPr>
          <w:ilvl w:val="0"/>
          <w:numId w:val="8"/>
        </w:numPr>
        <w:tabs>
          <w:tab w:val="left" w:pos="0"/>
        </w:tabs>
        <w:ind w:left="-142" w:firstLine="0"/>
        <w:rPr>
          <w:rFonts w:ascii="Arial" w:eastAsia="Arial" w:hAnsi="Arial" w:cs="Arial"/>
          <w:color w:val="0000FF"/>
          <w:sz w:val="22"/>
          <w:szCs w:val="22"/>
          <w:shd w:val="clear" w:color="auto" w:fill="FFFFFF"/>
          <w:lang w:val="en-US"/>
        </w:rPr>
      </w:pPr>
      <w:hyperlink r:id="rId516" w:history="1">
        <w:r w:rsidRPr="0088461F">
          <w:rPr>
            <w:rFonts w:ascii="Arial" w:eastAsia="Arial" w:hAnsi="Arial" w:cs="Arial"/>
            <w:color w:val="0000FF"/>
            <w:sz w:val="22"/>
            <w:szCs w:val="22"/>
            <w:u w:val="single"/>
            <w:shd w:val="clear" w:color="auto" w:fill="FFFFFF"/>
            <w:lang w:val="en-US"/>
          </w:rPr>
          <w:t xml:space="preserve">PANORAMA PRO (panoramapro.ru), </w:t>
        </w:r>
        <w:r w:rsidRPr="0088461F">
          <w:rPr>
            <w:rFonts w:ascii="Arial" w:eastAsia="Arial" w:hAnsi="Arial" w:cs="Arial"/>
            <w:color w:val="0000FF"/>
            <w:sz w:val="22"/>
            <w:szCs w:val="22"/>
            <w:u w:val="single"/>
            <w:shd w:val="clear" w:color="auto" w:fill="FFFFFF"/>
          </w:rPr>
          <w:t>Тверь</w:t>
        </w:r>
        <w:r w:rsidRPr="0088461F">
          <w:rPr>
            <w:rFonts w:ascii="Arial" w:eastAsia="Arial" w:hAnsi="Arial" w:cs="Arial"/>
            <w:color w:val="0000FF"/>
            <w:sz w:val="22"/>
            <w:szCs w:val="22"/>
            <w:u w:val="single"/>
            <w:shd w:val="clear" w:color="auto" w:fill="FFFFFF"/>
            <w:lang w:val="en-US"/>
          </w:rPr>
          <w:t xml:space="preserve">, 3 </w:t>
        </w:r>
        <w:r w:rsidRPr="0088461F">
          <w:rPr>
            <w:rFonts w:ascii="Arial" w:eastAsia="Arial" w:hAnsi="Arial" w:cs="Arial"/>
            <w:color w:val="0000FF"/>
            <w:sz w:val="22"/>
            <w:szCs w:val="22"/>
            <w:u w:val="single"/>
            <w:shd w:val="clear" w:color="auto" w:fill="FFFFFF"/>
          </w:rPr>
          <w:t>марта</w:t>
        </w:r>
        <w:r w:rsidRPr="0088461F">
          <w:rPr>
            <w:rFonts w:ascii="Arial" w:eastAsia="Arial" w:hAnsi="Arial" w:cs="Arial"/>
            <w:color w:val="0000FF"/>
            <w:sz w:val="22"/>
            <w:szCs w:val="22"/>
            <w:u w:val="single"/>
            <w:shd w:val="clear" w:color="auto" w:fill="FFFFFF"/>
            <w:lang w:val="en-US"/>
          </w:rPr>
          <w:t xml:space="preserve"> 2022</w:t>
        </w:r>
      </w:hyperlink>
    </w:p>
    <w:p w:rsidR="0088461F" w:rsidRPr="0088461F" w:rsidRDefault="0088461F" w:rsidP="0088461F">
      <w:pPr>
        <w:numPr>
          <w:ilvl w:val="0"/>
          <w:numId w:val="8"/>
        </w:numPr>
        <w:tabs>
          <w:tab w:val="left" w:pos="0"/>
        </w:tabs>
        <w:ind w:left="-142" w:firstLine="0"/>
        <w:rPr>
          <w:rFonts w:ascii="Arial" w:eastAsia="Arial" w:hAnsi="Arial" w:cs="Arial"/>
          <w:color w:val="0000FF"/>
          <w:sz w:val="22"/>
          <w:szCs w:val="22"/>
          <w:shd w:val="clear" w:color="auto" w:fill="FFFFFF"/>
        </w:rPr>
      </w:pPr>
      <w:hyperlink r:id="rId517" w:history="1">
        <w:r w:rsidRPr="0088461F">
          <w:rPr>
            <w:rFonts w:ascii="Arial" w:eastAsia="Arial" w:hAnsi="Arial" w:cs="Arial"/>
            <w:color w:val="0000FF"/>
            <w:sz w:val="22"/>
            <w:szCs w:val="22"/>
            <w:u w:val="single"/>
            <w:shd w:val="clear" w:color="auto" w:fill="FFFFFF"/>
          </w:rPr>
          <w:t>Бежецкая жизнь (bzgazeta.ru), Бежецк, 3 марта 2022</w:t>
        </w:r>
      </w:hyperlink>
    </w:p>
    <w:p w:rsidR="0088461F" w:rsidRPr="0088461F" w:rsidRDefault="0088461F" w:rsidP="0088461F">
      <w:pPr>
        <w:numPr>
          <w:ilvl w:val="0"/>
          <w:numId w:val="8"/>
        </w:numPr>
        <w:tabs>
          <w:tab w:val="left" w:pos="0"/>
        </w:tabs>
        <w:ind w:left="-142" w:firstLine="0"/>
        <w:rPr>
          <w:rFonts w:ascii="Arial" w:eastAsia="Arial" w:hAnsi="Arial" w:cs="Arial"/>
          <w:color w:val="0000FF"/>
          <w:sz w:val="22"/>
          <w:szCs w:val="22"/>
          <w:shd w:val="clear" w:color="auto" w:fill="FFFFFF"/>
        </w:rPr>
      </w:pPr>
      <w:hyperlink r:id="rId518" w:history="1">
        <w:r w:rsidRPr="0088461F">
          <w:rPr>
            <w:rFonts w:ascii="Arial" w:eastAsia="Arial" w:hAnsi="Arial" w:cs="Arial"/>
            <w:color w:val="0000FF"/>
            <w:sz w:val="22"/>
            <w:szCs w:val="22"/>
            <w:u w:val="single"/>
            <w:shd w:val="clear" w:color="auto" w:fill="FFFFFF"/>
          </w:rPr>
          <w:t>Старицкий вестник (st-vestnik.ru), Старица, 3 марта 2022</w:t>
        </w:r>
      </w:hyperlink>
    </w:p>
    <w:p w:rsidR="0088461F" w:rsidRPr="0088461F" w:rsidRDefault="0088461F" w:rsidP="0088461F">
      <w:pPr>
        <w:numPr>
          <w:ilvl w:val="0"/>
          <w:numId w:val="8"/>
        </w:numPr>
        <w:tabs>
          <w:tab w:val="left" w:pos="0"/>
        </w:tabs>
        <w:ind w:left="-142" w:firstLine="0"/>
        <w:rPr>
          <w:rFonts w:ascii="Arial" w:eastAsia="Arial" w:hAnsi="Arial" w:cs="Arial"/>
          <w:color w:val="0000FF"/>
          <w:sz w:val="22"/>
          <w:szCs w:val="22"/>
          <w:shd w:val="clear" w:color="auto" w:fill="FFFFFF"/>
        </w:rPr>
      </w:pPr>
      <w:hyperlink r:id="rId519" w:history="1">
        <w:r w:rsidRPr="0088461F">
          <w:rPr>
            <w:rFonts w:ascii="Arial" w:eastAsia="Arial" w:hAnsi="Arial" w:cs="Arial"/>
            <w:color w:val="0000FF"/>
            <w:sz w:val="22"/>
            <w:szCs w:val="22"/>
            <w:u w:val="single"/>
            <w:shd w:val="clear" w:color="auto" w:fill="FFFFFF"/>
          </w:rPr>
          <w:t>Новости Твери (tver-news.net), Тверь, 3 марта 2022</w:t>
        </w:r>
      </w:hyperlink>
    </w:p>
    <w:p w:rsidR="0088461F" w:rsidRPr="0088461F" w:rsidRDefault="0088461F" w:rsidP="0088461F">
      <w:pPr>
        <w:numPr>
          <w:ilvl w:val="0"/>
          <w:numId w:val="8"/>
        </w:numPr>
        <w:tabs>
          <w:tab w:val="left" w:pos="0"/>
        </w:tabs>
        <w:ind w:left="-142" w:firstLine="0"/>
        <w:rPr>
          <w:rFonts w:ascii="Arial" w:eastAsia="Arial" w:hAnsi="Arial" w:cs="Arial"/>
          <w:color w:val="0000FF"/>
          <w:sz w:val="22"/>
          <w:szCs w:val="22"/>
          <w:shd w:val="clear" w:color="auto" w:fill="FFFFFF"/>
        </w:rPr>
      </w:pPr>
      <w:hyperlink r:id="rId520" w:history="1">
        <w:r w:rsidRPr="0088461F">
          <w:rPr>
            <w:rFonts w:ascii="Arial" w:eastAsia="Arial" w:hAnsi="Arial" w:cs="Arial"/>
            <w:color w:val="0000FF"/>
            <w:sz w:val="22"/>
            <w:szCs w:val="22"/>
            <w:u w:val="single"/>
            <w:shd w:val="clear" w:color="auto" w:fill="FFFFFF"/>
          </w:rPr>
          <w:t>Новости Твери (tver-news.net), Тверь, 3 марта 2022</w:t>
        </w:r>
      </w:hyperlink>
    </w:p>
    <w:p w:rsidR="0088461F" w:rsidRPr="0088461F" w:rsidRDefault="0088461F" w:rsidP="0088461F">
      <w:pPr>
        <w:tabs>
          <w:tab w:val="left" w:pos="0"/>
        </w:tabs>
        <w:ind w:left="-142"/>
        <w:jc w:val="right"/>
        <w:rPr>
          <w:rFonts w:ascii="Arial" w:eastAsia="Arial" w:hAnsi="Arial" w:cs="Arial"/>
          <w:color w:val="0000FF"/>
          <w:sz w:val="22"/>
          <w:szCs w:val="22"/>
          <w:shd w:val="clear" w:color="auto" w:fill="FFFFFF"/>
        </w:rPr>
      </w:pPr>
      <w:hyperlink w:anchor="tabtxt_1575050_1933471511" w:history="1">
        <w:r w:rsidRPr="0088461F">
          <w:rPr>
            <w:rFonts w:ascii="Arial" w:eastAsia="Arial" w:hAnsi="Arial" w:cs="Arial"/>
            <w:color w:val="0000FF"/>
            <w:sz w:val="22"/>
            <w:szCs w:val="22"/>
            <w:u w:val="single"/>
            <w:shd w:val="clear" w:color="auto" w:fill="FFFFFF"/>
          </w:rPr>
          <w:t>К заголовкам сообщений</w:t>
        </w:r>
      </w:hyperlink>
    </w:p>
    <w:p w:rsidR="0088461F" w:rsidRPr="0088461F" w:rsidRDefault="0088461F" w:rsidP="0088461F">
      <w:pPr>
        <w:tabs>
          <w:tab w:val="left" w:pos="0"/>
        </w:tabs>
        <w:ind w:left="-142"/>
        <w:rPr>
          <w:rFonts w:ascii="Arial" w:eastAsia="Arial" w:hAnsi="Arial" w:cs="Arial"/>
          <w:b/>
          <w:color w:val="000000"/>
          <w:sz w:val="22"/>
          <w:szCs w:val="22"/>
          <w:shd w:val="clear" w:color="auto" w:fill="FFFFFF"/>
        </w:rPr>
      </w:pPr>
      <w:r w:rsidRPr="0088461F">
        <w:rPr>
          <w:rFonts w:ascii="Arial" w:eastAsia="Arial" w:hAnsi="Arial" w:cs="Arial"/>
          <w:b/>
          <w:color w:val="000000"/>
          <w:sz w:val="22"/>
          <w:szCs w:val="22"/>
          <w:shd w:val="clear" w:color="auto" w:fill="FFFFFF"/>
        </w:rPr>
        <w:t>110km.ru, Санкт-Петербург, 3 марта 2022</w:t>
      </w:r>
    </w:p>
    <w:p w:rsidR="0088461F" w:rsidRPr="0088461F" w:rsidRDefault="0088461F" w:rsidP="0088461F">
      <w:pPr>
        <w:tabs>
          <w:tab w:val="left" w:pos="0"/>
        </w:tabs>
        <w:ind w:left="-142"/>
        <w:jc w:val="both"/>
        <w:outlineLvl w:val="1"/>
        <w:rPr>
          <w:rFonts w:ascii="Arial" w:eastAsia="Arial" w:hAnsi="Arial" w:cs="Arial"/>
          <w:color w:val="000000"/>
          <w:sz w:val="22"/>
          <w:szCs w:val="22"/>
          <w:shd w:val="clear" w:color="auto" w:fill="FFFFFF"/>
        </w:rPr>
      </w:pPr>
      <w:bookmarkStart w:id="30" w:name="ant_1575050_1933142666"/>
      <w:r w:rsidRPr="0088461F">
        <w:rPr>
          <w:rFonts w:ascii="Arial" w:eastAsia="Arial" w:hAnsi="Arial" w:cs="Arial"/>
          <w:color w:val="000000"/>
          <w:sz w:val="22"/>
          <w:szCs w:val="22"/>
          <w:shd w:val="clear" w:color="auto" w:fill="FFFFFF"/>
        </w:rPr>
        <w:t>ТРАНСПОРТНОМУ ОБХОДУ ТВЕРИ В РАМКАХ ТРАССЫ М 11 НЕВА ВСЕ ЖЕ БЫТЬ О ЧЕМ ДОГОВОРИЛИСЬ ЧИНОВНИКИ</w:t>
      </w:r>
      <w:bookmarkEnd w:id="30"/>
    </w:p>
    <w:p w:rsidR="0088461F" w:rsidRPr="0088461F" w:rsidRDefault="0088461F" w:rsidP="0088461F">
      <w:pPr>
        <w:tabs>
          <w:tab w:val="left" w:pos="0"/>
        </w:tabs>
        <w:ind w:left="-142"/>
        <w:jc w:val="both"/>
        <w:rPr>
          <w:rFonts w:ascii="Arial" w:eastAsia="Arial" w:hAnsi="Arial" w:cs="Arial"/>
          <w:color w:val="000000"/>
          <w:sz w:val="22"/>
          <w:szCs w:val="22"/>
          <w:shd w:val="clear" w:color="auto" w:fill="FFFFFF"/>
        </w:rPr>
      </w:pPr>
      <w:r w:rsidRPr="0088461F">
        <w:rPr>
          <w:rFonts w:ascii="Arial" w:eastAsia="Arial" w:hAnsi="Arial" w:cs="Arial"/>
          <w:color w:val="000000"/>
          <w:sz w:val="22"/>
          <w:szCs w:val="22"/>
          <w:shd w:val="clear" w:color="auto" w:fill="FFFFFF"/>
        </w:rPr>
        <w:t xml:space="preserve">Глава Госкомпании "Автодор" Вячеслав Петушенко и </w:t>
      </w:r>
      <w:r w:rsidRPr="0088461F">
        <w:rPr>
          <w:rFonts w:ascii="Arial" w:eastAsia="Arial" w:hAnsi="Arial" w:cs="Arial"/>
          <w:color w:val="000000"/>
          <w:sz w:val="22"/>
          <w:szCs w:val="22"/>
          <w:shd w:val="clear" w:color="auto" w:fill="C0C0C0"/>
        </w:rPr>
        <w:t>губернатор Тверской области Игорь Руденя</w:t>
      </w:r>
      <w:r w:rsidRPr="0088461F">
        <w:rPr>
          <w:rFonts w:ascii="Arial" w:eastAsia="Arial" w:hAnsi="Arial" w:cs="Arial"/>
          <w:color w:val="000000"/>
          <w:sz w:val="22"/>
          <w:szCs w:val="22"/>
          <w:shd w:val="clear" w:color="auto" w:fill="FFFFFF"/>
        </w:rPr>
        <w:t xml:space="preserve"> в ходе вчерашней встречи обсудили насущные вопросы по реализации долгожданного проекта "Обход Твери"... </w:t>
      </w:r>
    </w:p>
    <w:p w:rsidR="0088461F" w:rsidRPr="0088461F" w:rsidRDefault="0088461F" w:rsidP="0088461F">
      <w:pPr>
        <w:tabs>
          <w:tab w:val="left" w:pos="0"/>
        </w:tabs>
        <w:ind w:left="-142"/>
        <w:rPr>
          <w:rFonts w:ascii="Arial" w:eastAsia="Arial" w:hAnsi="Arial" w:cs="Arial"/>
          <w:color w:val="0000FF"/>
          <w:sz w:val="22"/>
          <w:szCs w:val="22"/>
          <w:shd w:val="clear" w:color="auto" w:fill="FFFFFF"/>
        </w:rPr>
      </w:pPr>
      <w:hyperlink r:id="rId521" w:history="1">
        <w:r w:rsidRPr="0088461F">
          <w:rPr>
            <w:rFonts w:ascii="Arial" w:eastAsia="Arial" w:hAnsi="Arial" w:cs="Arial"/>
            <w:color w:val="0000FF"/>
            <w:sz w:val="22"/>
            <w:szCs w:val="22"/>
            <w:u w:val="single"/>
            <w:shd w:val="clear" w:color="auto" w:fill="FFFFFF"/>
          </w:rPr>
          <w:t>https://110km.ru/art/transportnomu-obhodu-tveri-v-ramkah-trassy-m11-neva-vse-zhe-byt-o-chem-dogovorilis-chinovniki-138366.html</w:t>
        </w:r>
      </w:hyperlink>
    </w:p>
    <w:p w:rsidR="0088461F" w:rsidRPr="0088461F" w:rsidRDefault="0088461F" w:rsidP="0088461F">
      <w:pPr>
        <w:tabs>
          <w:tab w:val="left" w:pos="0"/>
        </w:tabs>
        <w:ind w:left="-142"/>
        <w:rPr>
          <w:rFonts w:ascii="Arial" w:eastAsia="Arial" w:hAnsi="Arial" w:cs="Arial"/>
          <w:color w:val="000000"/>
          <w:sz w:val="22"/>
          <w:szCs w:val="22"/>
          <w:u w:val="single"/>
          <w:shd w:val="clear" w:color="auto" w:fill="FFFFFF"/>
        </w:rPr>
      </w:pPr>
      <w:r w:rsidRPr="0088461F">
        <w:rPr>
          <w:rFonts w:ascii="Arial" w:eastAsia="Arial" w:hAnsi="Arial" w:cs="Arial"/>
          <w:color w:val="000000"/>
          <w:sz w:val="22"/>
          <w:szCs w:val="22"/>
          <w:u w:val="single"/>
          <w:shd w:val="clear" w:color="auto" w:fill="FFFFFF"/>
        </w:rPr>
        <w:t>Сообщения по событию:</w:t>
      </w:r>
    </w:p>
    <w:p w:rsidR="0088461F" w:rsidRPr="0088461F" w:rsidRDefault="0088461F" w:rsidP="0088461F">
      <w:pPr>
        <w:numPr>
          <w:ilvl w:val="0"/>
          <w:numId w:val="9"/>
        </w:numPr>
        <w:tabs>
          <w:tab w:val="left" w:pos="0"/>
        </w:tabs>
        <w:ind w:left="-142" w:firstLine="0"/>
        <w:rPr>
          <w:rFonts w:ascii="Arial" w:eastAsia="Arial" w:hAnsi="Arial" w:cs="Arial"/>
          <w:color w:val="0000FF"/>
          <w:sz w:val="22"/>
          <w:szCs w:val="22"/>
          <w:shd w:val="clear" w:color="auto" w:fill="FFFFFF"/>
        </w:rPr>
      </w:pPr>
      <w:hyperlink r:id="rId522" w:history="1">
        <w:r w:rsidRPr="0088461F">
          <w:rPr>
            <w:rFonts w:ascii="Arial" w:eastAsia="Arial" w:hAnsi="Arial" w:cs="Arial"/>
            <w:color w:val="0000FF"/>
            <w:sz w:val="22"/>
            <w:szCs w:val="22"/>
            <w:u w:val="single"/>
            <w:shd w:val="clear" w:color="auto" w:fill="FFFFFF"/>
          </w:rPr>
          <w:t>Капитал Страны (kapital-rus.ru), Москва, 3 марта 2022</w:t>
        </w:r>
      </w:hyperlink>
    </w:p>
    <w:p w:rsidR="0088461F" w:rsidRPr="0088461F" w:rsidRDefault="0088461F" w:rsidP="0088461F">
      <w:pPr>
        <w:numPr>
          <w:ilvl w:val="0"/>
          <w:numId w:val="9"/>
        </w:numPr>
        <w:tabs>
          <w:tab w:val="left" w:pos="0"/>
        </w:tabs>
        <w:ind w:left="-142" w:firstLine="0"/>
        <w:rPr>
          <w:rFonts w:ascii="Arial" w:eastAsia="Arial" w:hAnsi="Arial" w:cs="Arial"/>
          <w:color w:val="0000FF"/>
          <w:sz w:val="22"/>
          <w:szCs w:val="22"/>
          <w:shd w:val="clear" w:color="auto" w:fill="FFFFFF"/>
        </w:rPr>
      </w:pPr>
      <w:hyperlink r:id="rId523" w:history="1">
        <w:r w:rsidRPr="0088461F">
          <w:rPr>
            <w:rFonts w:ascii="Arial" w:eastAsia="Arial" w:hAnsi="Arial" w:cs="Arial"/>
            <w:color w:val="0000FF"/>
            <w:sz w:val="22"/>
            <w:szCs w:val="22"/>
            <w:u w:val="single"/>
            <w:shd w:val="clear" w:color="auto" w:fill="FFFFFF"/>
          </w:rPr>
          <w:t>АвтоТрансИнфо (ati.su), Санкт-Петербург, 3 марта 2022</w:t>
        </w:r>
      </w:hyperlink>
    </w:p>
    <w:p w:rsidR="0088461F" w:rsidRPr="0088461F" w:rsidRDefault="0088461F" w:rsidP="0088461F">
      <w:pPr>
        <w:numPr>
          <w:ilvl w:val="0"/>
          <w:numId w:val="9"/>
        </w:numPr>
        <w:tabs>
          <w:tab w:val="left" w:pos="0"/>
        </w:tabs>
        <w:ind w:left="-142" w:firstLine="0"/>
        <w:rPr>
          <w:rFonts w:ascii="Arial" w:eastAsia="Arial" w:hAnsi="Arial" w:cs="Arial"/>
          <w:color w:val="0000FF"/>
          <w:sz w:val="22"/>
          <w:szCs w:val="22"/>
          <w:shd w:val="clear" w:color="auto" w:fill="FFFFFF"/>
        </w:rPr>
      </w:pPr>
      <w:hyperlink r:id="rId524" w:history="1">
        <w:r w:rsidRPr="0088461F">
          <w:rPr>
            <w:rFonts w:ascii="Arial" w:eastAsia="Arial" w:hAnsi="Arial" w:cs="Arial"/>
            <w:color w:val="0000FF"/>
            <w:sz w:val="22"/>
            <w:szCs w:val="22"/>
            <w:u w:val="single"/>
            <w:shd w:val="clear" w:color="auto" w:fill="FFFFFF"/>
          </w:rPr>
          <w:t>Дубна Информ (dubna-inform.ru), Дубна, 3 марта 2022</w:t>
        </w:r>
      </w:hyperlink>
    </w:p>
    <w:p w:rsidR="0088461F" w:rsidRPr="0088461F" w:rsidRDefault="0088461F" w:rsidP="0088461F">
      <w:pPr>
        <w:numPr>
          <w:ilvl w:val="0"/>
          <w:numId w:val="9"/>
        </w:numPr>
        <w:tabs>
          <w:tab w:val="left" w:pos="0"/>
        </w:tabs>
        <w:ind w:left="-142" w:firstLine="0"/>
        <w:rPr>
          <w:rFonts w:ascii="Arial" w:eastAsia="Arial" w:hAnsi="Arial" w:cs="Arial"/>
          <w:color w:val="0000FF"/>
          <w:sz w:val="22"/>
          <w:szCs w:val="22"/>
          <w:shd w:val="clear" w:color="auto" w:fill="FFFFFF"/>
        </w:rPr>
      </w:pPr>
      <w:hyperlink r:id="rId525" w:history="1">
        <w:r w:rsidRPr="0088461F">
          <w:rPr>
            <w:rFonts w:ascii="Arial" w:eastAsia="Arial" w:hAnsi="Arial" w:cs="Arial"/>
            <w:color w:val="0000FF"/>
            <w:sz w:val="22"/>
            <w:szCs w:val="22"/>
            <w:u w:val="single"/>
            <w:shd w:val="clear" w:color="auto" w:fill="FFFFFF"/>
          </w:rPr>
          <w:t>НИА Федерация (nia-rf.ru), Москва, 3 марта 2022</w:t>
        </w:r>
      </w:hyperlink>
    </w:p>
    <w:p w:rsidR="0088461F" w:rsidRPr="0088461F" w:rsidRDefault="0088461F" w:rsidP="0088461F">
      <w:pPr>
        <w:numPr>
          <w:ilvl w:val="0"/>
          <w:numId w:val="9"/>
        </w:numPr>
        <w:tabs>
          <w:tab w:val="left" w:pos="0"/>
        </w:tabs>
        <w:ind w:left="-142" w:firstLine="0"/>
        <w:rPr>
          <w:rFonts w:ascii="Arial" w:eastAsia="Arial" w:hAnsi="Arial" w:cs="Arial"/>
          <w:color w:val="0000FF"/>
          <w:sz w:val="22"/>
          <w:szCs w:val="22"/>
          <w:shd w:val="clear" w:color="auto" w:fill="FFFFFF"/>
        </w:rPr>
      </w:pPr>
      <w:hyperlink r:id="rId526" w:history="1">
        <w:r w:rsidRPr="0088461F">
          <w:rPr>
            <w:rFonts w:ascii="Arial" w:eastAsia="Arial" w:hAnsi="Arial" w:cs="Arial"/>
            <w:color w:val="0000FF"/>
            <w:sz w:val="22"/>
            <w:szCs w:val="22"/>
            <w:u w:val="single"/>
            <w:shd w:val="clear" w:color="auto" w:fill="FFFFFF"/>
          </w:rPr>
          <w:t>MosDay.ru, Москва, 3 марта 2022</w:t>
        </w:r>
      </w:hyperlink>
    </w:p>
    <w:p w:rsidR="0088461F" w:rsidRPr="0088461F" w:rsidRDefault="0088461F" w:rsidP="0088461F">
      <w:pPr>
        <w:numPr>
          <w:ilvl w:val="0"/>
          <w:numId w:val="9"/>
        </w:numPr>
        <w:tabs>
          <w:tab w:val="left" w:pos="0"/>
        </w:tabs>
        <w:ind w:left="-142" w:firstLine="0"/>
        <w:rPr>
          <w:rFonts w:ascii="Arial" w:eastAsia="Arial" w:hAnsi="Arial" w:cs="Arial"/>
          <w:color w:val="0000FF"/>
          <w:sz w:val="22"/>
          <w:szCs w:val="22"/>
          <w:shd w:val="clear" w:color="auto" w:fill="FFFFFF"/>
        </w:rPr>
      </w:pPr>
      <w:hyperlink r:id="rId527" w:history="1">
        <w:r w:rsidRPr="0088461F">
          <w:rPr>
            <w:rFonts w:ascii="Arial" w:eastAsia="Arial" w:hAnsi="Arial" w:cs="Arial"/>
            <w:color w:val="0000FF"/>
            <w:sz w:val="22"/>
            <w:szCs w:val="22"/>
            <w:u w:val="single"/>
            <w:shd w:val="clear" w:color="auto" w:fill="FFFFFF"/>
          </w:rPr>
          <w:t>Dorinfo (dorinfo.ru), Санкт-Петербург, 3 марта 2022</w:t>
        </w:r>
      </w:hyperlink>
    </w:p>
    <w:p w:rsidR="0088461F" w:rsidRPr="0088461F" w:rsidRDefault="0088461F" w:rsidP="0088461F">
      <w:pPr>
        <w:numPr>
          <w:ilvl w:val="0"/>
          <w:numId w:val="9"/>
        </w:numPr>
        <w:tabs>
          <w:tab w:val="left" w:pos="0"/>
        </w:tabs>
        <w:ind w:left="-142" w:firstLine="0"/>
        <w:rPr>
          <w:rFonts w:ascii="Arial" w:eastAsia="Arial" w:hAnsi="Arial" w:cs="Arial"/>
          <w:color w:val="0000FF"/>
          <w:sz w:val="22"/>
          <w:szCs w:val="22"/>
          <w:shd w:val="clear" w:color="auto" w:fill="FFFFFF"/>
        </w:rPr>
      </w:pPr>
      <w:hyperlink r:id="rId528" w:history="1">
        <w:r w:rsidRPr="0088461F">
          <w:rPr>
            <w:rFonts w:ascii="Arial" w:eastAsia="Arial" w:hAnsi="Arial" w:cs="Arial"/>
            <w:color w:val="0000FF"/>
            <w:sz w:val="22"/>
            <w:szCs w:val="22"/>
            <w:u w:val="single"/>
            <w:shd w:val="clear" w:color="auto" w:fill="FFFFFF"/>
          </w:rPr>
          <w:t>НИА Тверь (69rus.org), Тверь, 3 марта 2022</w:t>
        </w:r>
      </w:hyperlink>
    </w:p>
    <w:p w:rsidR="0088461F" w:rsidRPr="0088461F" w:rsidRDefault="0088461F" w:rsidP="0088461F">
      <w:pPr>
        <w:tabs>
          <w:tab w:val="left" w:pos="0"/>
        </w:tabs>
        <w:ind w:left="-142"/>
        <w:jc w:val="right"/>
        <w:rPr>
          <w:rFonts w:ascii="Arial" w:eastAsia="Arial" w:hAnsi="Arial" w:cs="Arial"/>
          <w:color w:val="0000FF"/>
          <w:sz w:val="22"/>
          <w:szCs w:val="22"/>
          <w:shd w:val="clear" w:color="auto" w:fill="FFFFFF"/>
        </w:rPr>
      </w:pPr>
      <w:hyperlink w:anchor="tabtxt_1575050_1933142666" w:history="1">
        <w:r w:rsidRPr="0088461F">
          <w:rPr>
            <w:rFonts w:ascii="Arial" w:eastAsia="Arial" w:hAnsi="Arial" w:cs="Arial"/>
            <w:color w:val="0000FF"/>
            <w:sz w:val="22"/>
            <w:szCs w:val="22"/>
            <w:u w:val="single"/>
            <w:shd w:val="clear" w:color="auto" w:fill="FFFFFF"/>
          </w:rPr>
          <w:t>К заголовкам сообщений</w:t>
        </w:r>
      </w:hyperlink>
    </w:p>
    <w:p w:rsidR="0088461F" w:rsidRPr="0088461F" w:rsidRDefault="0088461F" w:rsidP="0088461F">
      <w:pPr>
        <w:tabs>
          <w:tab w:val="left" w:pos="0"/>
        </w:tabs>
        <w:ind w:left="-142"/>
        <w:rPr>
          <w:rFonts w:ascii="Arial" w:eastAsia="Arial" w:hAnsi="Arial" w:cs="Arial"/>
          <w:b/>
          <w:color w:val="000000"/>
          <w:sz w:val="22"/>
          <w:szCs w:val="22"/>
          <w:shd w:val="clear" w:color="auto" w:fill="FFFFFF"/>
        </w:rPr>
      </w:pPr>
      <w:r w:rsidRPr="0088461F">
        <w:rPr>
          <w:rFonts w:ascii="Arial" w:eastAsia="Arial" w:hAnsi="Arial" w:cs="Arial"/>
          <w:b/>
          <w:color w:val="000000"/>
          <w:sz w:val="22"/>
          <w:szCs w:val="22"/>
          <w:shd w:val="clear" w:color="auto" w:fill="FFFFFF"/>
        </w:rPr>
        <w:t>Тверские ведомости (vedtver.ru), Тверь, 3 марта 2022</w:t>
      </w:r>
    </w:p>
    <w:p w:rsidR="0088461F" w:rsidRPr="0088461F" w:rsidRDefault="0088461F" w:rsidP="0088461F">
      <w:pPr>
        <w:tabs>
          <w:tab w:val="left" w:pos="0"/>
        </w:tabs>
        <w:ind w:left="-142"/>
        <w:jc w:val="both"/>
        <w:outlineLvl w:val="1"/>
        <w:rPr>
          <w:rFonts w:ascii="Arial" w:eastAsia="Arial" w:hAnsi="Arial" w:cs="Arial"/>
          <w:color w:val="000000"/>
          <w:sz w:val="22"/>
          <w:szCs w:val="22"/>
          <w:shd w:val="clear" w:color="auto" w:fill="FFFFFF"/>
        </w:rPr>
      </w:pPr>
      <w:bookmarkStart w:id="31" w:name="ant_1575050_1933669441"/>
      <w:r w:rsidRPr="0088461F">
        <w:rPr>
          <w:rFonts w:ascii="Arial" w:eastAsia="Arial" w:hAnsi="Arial" w:cs="Arial"/>
          <w:color w:val="000000"/>
          <w:sz w:val="22"/>
          <w:szCs w:val="22"/>
          <w:shd w:val="clear" w:color="auto" w:fill="FFFFFF"/>
        </w:rPr>
        <w:t>В ПОСЕЛКЕ ФИРОВО ТВЕРСКОЙ ОБЛАСТИ ОБНОВЯТ СПОРТИВНЫЙ КОРТ</w:t>
      </w:r>
      <w:bookmarkEnd w:id="31"/>
    </w:p>
    <w:p w:rsidR="0088461F" w:rsidRPr="0088461F" w:rsidRDefault="0088461F" w:rsidP="0088461F">
      <w:pPr>
        <w:tabs>
          <w:tab w:val="left" w:pos="0"/>
        </w:tabs>
        <w:ind w:left="-142"/>
        <w:jc w:val="both"/>
        <w:rPr>
          <w:rFonts w:ascii="Arial" w:eastAsia="Arial" w:hAnsi="Arial" w:cs="Arial"/>
          <w:color w:val="000000"/>
          <w:sz w:val="22"/>
          <w:szCs w:val="22"/>
          <w:shd w:val="clear" w:color="auto" w:fill="FFFFFF"/>
        </w:rPr>
      </w:pPr>
      <w:r w:rsidRPr="0088461F">
        <w:rPr>
          <w:rFonts w:ascii="Arial" w:eastAsia="Arial" w:hAnsi="Arial" w:cs="Arial"/>
          <w:color w:val="000000"/>
          <w:sz w:val="22"/>
          <w:szCs w:val="22"/>
          <w:shd w:val="clear" w:color="auto" w:fill="FFFFFF"/>
        </w:rPr>
        <w:t xml:space="preserve">Создание современной инфраструктуры для занятий спортом в городах и районах Тверской области, по мнению губернатора </w:t>
      </w:r>
      <w:r w:rsidRPr="0088461F">
        <w:rPr>
          <w:rFonts w:ascii="Arial" w:eastAsia="Arial" w:hAnsi="Arial" w:cs="Arial"/>
          <w:color w:val="000000"/>
          <w:sz w:val="22"/>
          <w:szCs w:val="22"/>
          <w:shd w:val="clear" w:color="auto" w:fill="C0C0C0"/>
        </w:rPr>
        <w:t>Игоря Рудени</w:t>
      </w:r>
      <w:r w:rsidRPr="0088461F">
        <w:rPr>
          <w:rFonts w:ascii="Arial" w:eastAsia="Arial" w:hAnsi="Arial" w:cs="Arial"/>
          <w:color w:val="000000"/>
          <w:sz w:val="22"/>
          <w:szCs w:val="22"/>
          <w:shd w:val="clear" w:color="auto" w:fill="FFFFFF"/>
        </w:rPr>
        <w:t xml:space="preserve">, является необходимым условием комплексного развития Верхневолжья... </w:t>
      </w:r>
    </w:p>
    <w:p w:rsidR="0088461F" w:rsidRPr="0088461F" w:rsidRDefault="0088461F" w:rsidP="0088461F">
      <w:pPr>
        <w:tabs>
          <w:tab w:val="left" w:pos="0"/>
        </w:tabs>
        <w:ind w:left="-142"/>
        <w:rPr>
          <w:rFonts w:ascii="Arial" w:eastAsia="Arial" w:hAnsi="Arial" w:cs="Arial"/>
          <w:color w:val="0000FF"/>
          <w:sz w:val="22"/>
          <w:szCs w:val="22"/>
          <w:shd w:val="clear" w:color="auto" w:fill="FFFFFF"/>
        </w:rPr>
      </w:pPr>
      <w:hyperlink r:id="rId529" w:history="1">
        <w:r w:rsidRPr="0088461F">
          <w:rPr>
            <w:rFonts w:ascii="Arial" w:eastAsia="Arial" w:hAnsi="Arial" w:cs="Arial"/>
            <w:color w:val="0000FF"/>
            <w:sz w:val="22"/>
            <w:szCs w:val="22"/>
            <w:u w:val="single"/>
            <w:shd w:val="clear" w:color="auto" w:fill="FFFFFF"/>
          </w:rPr>
          <w:t>https://vedtver.ru/news/society/v-poselke-firovo-tverskoj-oblasti-obnovjat-sportivnyj-kort/</w:t>
        </w:r>
      </w:hyperlink>
    </w:p>
    <w:p w:rsidR="0088461F" w:rsidRPr="0088461F" w:rsidRDefault="0088461F" w:rsidP="0088461F">
      <w:pPr>
        <w:tabs>
          <w:tab w:val="left" w:pos="0"/>
        </w:tabs>
        <w:ind w:left="-142"/>
        <w:rPr>
          <w:rFonts w:ascii="Arial" w:eastAsia="Arial" w:hAnsi="Arial" w:cs="Arial"/>
          <w:color w:val="000000"/>
          <w:sz w:val="22"/>
          <w:szCs w:val="22"/>
          <w:u w:val="single"/>
          <w:shd w:val="clear" w:color="auto" w:fill="FFFFFF"/>
        </w:rPr>
      </w:pPr>
      <w:r w:rsidRPr="0088461F">
        <w:rPr>
          <w:rFonts w:ascii="Arial" w:eastAsia="Arial" w:hAnsi="Arial" w:cs="Arial"/>
          <w:color w:val="000000"/>
          <w:sz w:val="22"/>
          <w:szCs w:val="22"/>
          <w:u w:val="single"/>
          <w:shd w:val="clear" w:color="auto" w:fill="FFFFFF"/>
        </w:rPr>
        <w:t>Сообщения по событию:</w:t>
      </w:r>
    </w:p>
    <w:p w:rsidR="0088461F" w:rsidRPr="0088461F" w:rsidRDefault="0088461F" w:rsidP="0088461F">
      <w:pPr>
        <w:numPr>
          <w:ilvl w:val="0"/>
          <w:numId w:val="10"/>
        </w:numPr>
        <w:tabs>
          <w:tab w:val="left" w:pos="0"/>
        </w:tabs>
        <w:ind w:left="-142" w:firstLine="0"/>
        <w:rPr>
          <w:rFonts w:ascii="Arial" w:eastAsia="Arial" w:hAnsi="Arial" w:cs="Arial"/>
          <w:color w:val="0000FF"/>
          <w:sz w:val="22"/>
          <w:szCs w:val="22"/>
          <w:shd w:val="clear" w:color="auto" w:fill="FFFFFF"/>
        </w:rPr>
      </w:pPr>
      <w:hyperlink r:id="rId530" w:history="1">
        <w:r w:rsidRPr="0088461F">
          <w:rPr>
            <w:rFonts w:ascii="Arial" w:eastAsia="Arial" w:hAnsi="Arial" w:cs="Arial"/>
            <w:color w:val="0000FF"/>
            <w:sz w:val="22"/>
            <w:szCs w:val="22"/>
            <w:u w:val="single"/>
            <w:shd w:val="clear" w:color="auto" w:fill="FFFFFF"/>
          </w:rPr>
          <w:t>Бельская правда (бельскаяправда.тверскаяобласть.рф), Белый, 3 марта 2022</w:t>
        </w:r>
      </w:hyperlink>
    </w:p>
    <w:p w:rsidR="0088461F" w:rsidRPr="0088461F" w:rsidRDefault="0088461F" w:rsidP="0088461F">
      <w:pPr>
        <w:numPr>
          <w:ilvl w:val="0"/>
          <w:numId w:val="10"/>
        </w:numPr>
        <w:tabs>
          <w:tab w:val="left" w:pos="0"/>
        </w:tabs>
        <w:ind w:left="-142" w:firstLine="0"/>
        <w:rPr>
          <w:rFonts w:ascii="Arial" w:eastAsia="Arial" w:hAnsi="Arial" w:cs="Arial"/>
          <w:color w:val="0000FF"/>
          <w:sz w:val="22"/>
          <w:szCs w:val="22"/>
          <w:shd w:val="clear" w:color="auto" w:fill="FFFFFF"/>
        </w:rPr>
      </w:pPr>
      <w:hyperlink r:id="rId531" w:history="1">
        <w:r w:rsidRPr="0088461F">
          <w:rPr>
            <w:rFonts w:ascii="Arial" w:eastAsia="Arial" w:hAnsi="Arial" w:cs="Arial"/>
            <w:color w:val="0000FF"/>
            <w:sz w:val="22"/>
            <w:szCs w:val="22"/>
            <w:u w:val="single"/>
            <w:shd w:val="clear" w:color="auto" w:fill="FFFFFF"/>
          </w:rPr>
          <w:t>Наша жизнь (нашажизнь.тверскаяобласть.рф), Лихославль, 3 марта 2022</w:t>
        </w:r>
      </w:hyperlink>
    </w:p>
    <w:p w:rsidR="0088461F" w:rsidRPr="0088461F" w:rsidRDefault="0088461F" w:rsidP="0088461F">
      <w:pPr>
        <w:numPr>
          <w:ilvl w:val="0"/>
          <w:numId w:val="10"/>
        </w:numPr>
        <w:tabs>
          <w:tab w:val="left" w:pos="0"/>
        </w:tabs>
        <w:ind w:left="-142" w:firstLine="0"/>
        <w:rPr>
          <w:rFonts w:ascii="Arial" w:eastAsia="Arial" w:hAnsi="Arial" w:cs="Arial"/>
          <w:color w:val="0000FF"/>
          <w:sz w:val="22"/>
          <w:szCs w:val="22"/>
          <w:shd w:val="clear" w:color="auto" w:fill="FFFFFF"/>
        </w:rPr>
      </w:pPr>
      <w:hyperlink r:id="rId532" w:history="1">
        <w:r w:rsidRPr="0088461F">
          <w:rPr>
            <w:rFonts w:ascii="Arial" w:eastAsia="Arial" w:hAnsi="Arial" w:cs="Arial"/>
            <w:color w:val="0000FF"/>
            <w:sz w:val="22"/>
            <w:szCs w:val="22"/>
            <w:u w:val="single"/>
            <w:shd w:val="clear" w:color="auto" w:fill="FFFFFF"/>
          </w:rPr>
          <w:t>Сандовские вести (сандовскиевести.тверскаяобласть.рф), п.г.т. Сандово, 3 марта 2022</w:t>
        </w:r>
      </w:hyperlink>
    </w:p>
    <w:p w:rsidR="0088461F" w:rsidRPr="0088461F" w:rsidRDefault="0088461F" w:rsidP="0088461F">
      <w:pPr>
        <w:numPr>
          <w:ilvl w:val="0"/>
          <w:numId w:val="10"/>
        </w:numPr>
        <w:tabs>
          <w:tab w:val="left" w:pos="0"/>
        </w:tabs>
        <w:ind w:left="-142" w:firstLine="0"/>
        <w:rPr>
          <w:rFonts w:ascii="Arial" w:eastAsia="Arial" w:hAnsi="Arial" w:cs="Arial"/>
          <w:color w:val="0000FF"/>
          <w:sz w:val="22"/>
          <w:szCs w:val="22"/>
          <w:shd w:val="clear" w:color="auto" w:fill="FFFFFF"/>
        </w:rPr>
      </w:pPr>
      <w:hyperlink r:id="rId533" w:history="1">
        <w:r w:rsidRPr="0088461F">
          <w:rPr>
            <w:rFonts w:ascii="Arial" w:eastAsia="Arial" w:hAnsi="Arial" w:cs="Arial"/>
            <w:color w:val="0000FF"/>
            <w:sz w:val="22"/>
            <w:szCs w:val="22"/>
            <w:u w:val="single"/>
            <w:shd w:val="clear" w:color="auto" w:fill="FFFFFF"/>
          </w:rPr>
          <w:t>Зубцовская жизнь (зубцовскаяжизнь.тверскаяобласть.рф), Зубцов, 3 марта 2022</w:t>
        </w:r>
      </w:hyperlink>
    </w:p>
    <w:p w:rsidR="0088461F" w:rsidRPr="0088461F" w:rsidRDefault="0088461F" w:rsidP="0088461F">
      <w:pPr>
        <w:numPr>
          <w:ilvl w:val="0"/>
          <w:numId w:val="10"/>
        </w:numPr>
        <w:tabs>
          <w:tab w:val="left" w:pos="0"/>
        </w:tabs>
        <w:ind w:left="-142" w:firstLine="0"/>
        <w:rPr>
          <w:rFonts w:ascii="Arial" w:eastAsia="Arial" w:hAnsi="Arial" w:cs="Arial"/>
          <w:color w:val="0000FF"/>
          <w:sz w:val="22"/>
          <w:szCs w:val="22"/>
          <w:shd w:val="clear" w:color="auto" w:fill="FFFFFF"/>
        </w:rPr>
      </w:pPr>
      <w:hyperlink r:id="rId534" w:history="1">
        <w:r w:rsidRPr="0088461F">
          <w:rPr>
            <w:rFonts w:ascii="Arial" w:eastAsia="Arial" w:hAnsi="Arial" w:cs="Arial"/>
            <w:color w:val="0000FF"/>
            <w:sz w:val="22"/>
            <w:szCs w:val="22"/>
            <w:u w:val="single"/>
            <w:shd w:val="clear" w:color="auto" w:fill="FFFFFF"/>
          </w:rPr>
          <w:t>Молоковский край (молоковскийкрай.тверскаяобласть.рф), п. Молоково, 3 марта 2022</w:t>
        </w:r>
      </w:hyperlink>
    </w:p>
    <w:p w:rsidR="0088461F" w:rsidRPr="0088461F" w:rsidRDefault="0088461F" w:rsidP="0088461F">
      <w:pPr>
        <w:numPr>
          <w:ilvl w:val="0"/>
          <w:numId w:val="10"/>
        </w:numPr>
        <w:tabs>
          <w:tab w:val="left" w:pos="0"/>
        </w:tabs>
        <w:ind w:left="-142" w:firstLine="0"/>
        <w:rPr>
          <w:rFonts w:ascii="Arial" w:eastAsia="Arial" w:hAnsi="Arial" w:cs="Arial"/>
          <w:color w:val="0000FF"/>
          <w:sz w:val="22"/>
          <w:szCs w:val="22"/>
          <w:shd w:val="clear" w:color="auto" w:fill="FFFFFF"/>
        </w:rPr>
      </w:pPr>
      <w:hyperlink r:id="rId535" w:history="1">
        <w:r w:rsidRPr="0088461F">
          <w:rPr>
            <w:rFonts w:ascii="Arial" w:eastAsia="Arial" w:hAnsi="Arial" w:cs="Arial"/>
            <w:color w:val="0000FF"/>
            <w:sz w:val="22"/>
            <w:szCs w:val="22"/>
            <w:u w:val="single"/>
            <w:shd w:val="clear" w:color="auto" w:fill="FFFFFF"/>
          </w:rPr>
          <w:t>Лесной вестник (леснойвестник.тверскаяобласть.рф), с. Лесное (Тверская обл.), 3 марта 2022</w:t>
        </w:r>
      </w:hyperlink>
    </w:p>
    <w:p w:rsidR="0088461F" w:rsidRPr="0088461F" w:rsidRDefault="0088461F" w:rsidP="0088461F">
      <w:pPr>
        <w:numPr>
          <w:ilvl w:val="0"/>
          <w:numId w:val="10"/>
        </w:numPr>
        <w:tabs>
          <w:tab w:val="left" w:pos="0"/>
        </w:tabs>
        <w:ind w:left="-142" w:firstLine="0"/>
        <w:rPr>
          <w:rFonts w:ascii="Arial" w:eastAsia="Arial" w:hAnsi="Arial" w:cs="Arial"/>
          <w:color w:val="0000FF"/>
          <w:sz w:val="22"/>
          <w:szCs w:val="22"/>
          <w:shd w:val="clear" w:color="auto" w:fill="FFFFFF"/>
        </w:rPr>
      </w:pPr>
      <w:hyperlink r:id="rId536" w:history="1">
        <w:r w:rsidRPr="0088461F">
          <w:rPr>
            <w:rFonts w:ascii="Arial" w:eastAsia="Arial" w:hAnsi="Arial" w:cs="Arial"/>
            <w:color w:val="0000FF"/>
            <w:sz w:val="22"/>
            <w:szCs w:val="22"/>
            <w:u w:val="single"/>
            <w:shd w:val="clear" w:color="auto" w:fill="FFFFFF"/>
          </w:rPr>
          <w:t>Жарковский вестник (жарковскийвестник.тверскаяобласть.рф), п.г.т. Жарковский, 3 марта 2022</w:t>
        </w:r>
      </w:hyperlink>
    </w:p>
    <w:p w:rsidR="0088461F" w:rsidRPr="0088461F" w:rsidRDefault="0088461F" w:rsidP="0088461F">
      <w:pPr>
        <w:numPr>
          <w:ilvl w:val="0"/>
          <w:numId w:val="10"/>
        </w:numPr>
        <w:tabs>
          <w:tab w:val="left" w:pos="0"/>
        </w:tabs>
        <w:ind w:left="-142" w:firstLine="0"/>
        <w:rPr>
          <w:rFonts w:ascii="Arial" w:eastAsia="Arial" w:hAnsi="Arial" w:cs="Arial"/>
          <w:color w:val="0000FF"/>
          <w:sz w:val="22"/>
          <w:szCs w:val="22"/>
          <w:shd w:val="clear" w:color="auto" w:fill="FFFFFF"/>
        </w:rPr>
      </w:pPr>
      <w:hyperlink r:id="rId537" w:history="1">
        <w:r w:rsidRPr="0088461F">
          <w:rPr>
            <w:rFonts w:ascii="Arial" w:eastAsia="Arial" w:hAnsi="Arial" w:cs="Arial"/>
            <w:color w:val="0000FF"/>
            <w:sz w:val="22"/>
            <w:szCs w:val="22"/>
            <w:u w:val="single"/>
            <w:shd w:val="clear" w:color="auto" w:fill="FFFFFF"/>
          </w:rPr>
          <w:t>Вышневолоцкая правда (вышневолоцкаяправда.тверскаяобласть.рф), 3 марта 2022</w:t>
        </w:r>
      </w:hyperlink>
    </w:p>
    <w:p w:rsidR="0088461F" w:rsidRPr="0088461F" w:rsidRDefault="0088461F" w:rsidP="0088461F">
      <w:pPr>
        <w:numPr>
          <w:ilvl w:val="0"/>
          <w:numId w:val="10"/>
        </w:numPr>
        <w:tabs>
          <w:tab w:val="left" w:pos="0"/>
        </w:tabs>
        <w:ind w:left="-142" w:firstLine="0"/>
        <w:rPr>
          <w:rFonts w:ascii="Arial" w:eastAsia="Arial" w:hAnsi="Arial" w:cs="Arial"/>
          <w:color w:val="0000FF"/>
          <w:sz w:val="22"/>
          <w:szCs w:val="22"/>
          <w:shd w:val="clear" w:color="auto" w:fill="FFFFFF"/>
        </w:rPr>
      </w:pPr>
      <w:hyperlink r:id="rId538" w:history="1">
        <w:r w:rsidRPr="0088461F">
          <w:rPr>
            <w:rFonts w:ascii="Arial" w:eastAsia="Arial" w:hAnsi="Arial" w:cs="Arial"/>
            <w:color w:val="0000FF"/>
            <w:sz w:val="22"/>
            <w:szCs w:val="22"/>
            <w:u w:val="single"/>
            <w:shd w:val="clear" w:color="auto" w:fill="FFFFFF"/>
          </w:rPr>
          <w:t>Новая жизнь (новаяжизнь.тверскаяобласть.рф), Бологое, 3 марта 2022</w:t>
        </w:r>
      </w:hyperlink>
    </w:p>
    <w:p w:rsidR="0088461F" w:rsidRPr="0088461F" w:rsidRDefault="0088461F" w:rsidP="0088461F">
      <w:pPr>
        <w:numPr>
          <w:ilvl w:val="0"/>
          <w:numId w:val="10"/>
        </w:numPr>
        <w:tabs>
          <w:tab w:val="left" w:pos="0"/>
        </w:tabs>
        <w:ind w:left="-142" w:firstLine="0"/>
        <w:rPr>
          <w:rFonts w:ascii="Arial" w:eastAsia="Arial" w:hAnsi="Arial" w:cs="Arial"/>
          <w:color w:val="0000FF"/>
          <w:sz w:val="22"/>
          <w:szCs w:val="22"/>
          <w:shd w:val="clear" w:color="auto" w:fill="FFFFFF"/>
        </w:rPr>
      </w:pPr>
      <w:hyperlink r:id="rId539" w:history="1">
        <w:r w:rsidRPr="0088461F">
          <w:rPr>
            <w:rFonts w:ascii="Arial" w:eastAsia="Arial" w:hAnsi="Arial" w:cs="Arial"/>
            <w:color w:val="0000FF"/>
            <w:sz w:val="22"/>
            <w:szCs w:val="22"/>
            <w:u w:val="single"/>
            <w:shd w:val="clear" w:color="auto" w:fill="FFFFFF"/>
          </w:rPr>
          <w:t>Спировские известия (спировскиеизвестия.тверскаяобласть.рф), п. Спирово, 3 марта 2022</w:t>
        </w:r>
      </w:hyperlink>
    </w:p>
    <w:p w:rsidR="0088461F" w:rsidRPr="0088461F" w:rsidRDefault="0088461F" w:rsidP="0088461F">
      <w:pPr>
        <w:numPr>
          <w:ilvl w:val="0"/>
          <w:numId w:val="10"/>
        </w:numPr>
        <w:tabs>
          <w:tab w:val="left" w:pos="0"/>
        </w:tabs>
        <w:ind w:left="-142" w:firstLine="0"/>
        <w:rPr>
          <w:rFonts w:ascii="Arial" w:eastAsia="Arial" w:hAnsi="Arial" w:cs="Arial"/>
          <w:color w:val="0000FF"/>
          <w:sz w:val="22"/>
          <w:szCs w:val="22"/>
          <w:shd w:val="clear" w:color="auto" w:fill="FFFFFF"/>
        </w:rPr>
      </w:pPr>
      <w:hyperlink r:id="rId540" w:history="1">
        <w:r w:rsidRPr="0088461F">
          <w:rPr>
            <w:rFonts w:ascii="Arial" w:eastAsia="Arial" w:hAnsi="Arial" w:cs="Arial"/>
            <w:color w:val="0000FF"/>
            <w:sz w:val="22"/>
            <w:szCs w:val="22"/>
            <w:u w:val="single"/>
            <w:shd w:val="clear" w:color="auto" w:fill="FFFFFF"/>
          </w:rPr>
          <w:t>Тверская жизнь (tverlife.ru), Тверь, 3 марта 2022</w:t>
        </w:r>
      </w:hyperlink>
    </w:p>
    <w:p w:rsidR="0088461F" w:rsidRPr="0088461F" w:rsidRDefault="0088461F" w:rsidP="0088461F">
      <w:pPr>
        <w:numPr>
          <w:ilvl w:val="0"/>
          <w:numId w:val="10"/>
        </w:numPr>
        <w:tabs>
          <w:tab w:val="left" w:pos="0"/>
        </w:tabs>
        <w:ind w:left="-142" w:firstLine="0"/>
        <w:rPr>
          <w:rFonts w:ascii="Arial" w:eastAsia="Arial" w:hAnsi="Arial" w:cs="Arial"/>
          <w:color w:val="0000FF"/>
          <w:sz w:val="22"/>
          <w:szCs w:val="22"/>
          <w:shd w:val="clear" w:color="auto" w:fill="FFFFFF"/>
        </w:rPr>
      </w:pPr>
      <w:hyperlink r:id="rId541" w:history="1">
        <w:r w:rsidRPr="0088461F">
          <w:rPr>
            <w:rFonts w:ascii="Arial" w:eastAsia="Arial" w:hAnsi="Arial" w:cs="Arial"/>
            <w:color w:val="0000FF"/>
            <w:sz w:val="22"/>
            <w:szCs w:val="22"/>
            <w:u w:val="single"/>
            <w:shd w:val="clear" w:color="auto" w:fill="FFFFFF"/>
          </w:rPr>
          <w:t>Ленинское знамя (leninskoeznamya.tverreg.ru), Тверь, 3 марта 2022</w:t>
        </w:r>
      </w:hyperlink>
    </w:p>
    <w:p w:rsidR="0088461F" w:rsidRPr="0088461F" w:rsidRDefault="0088461F" w:rsidP="0088461F">
      <w:pPr>
        <w:numPr>
          <w:ilvl w:val="0"/>
          <w:numId w:val="10"/>
        </w:numPr>
        <w:tabs>
          <w:tab w:val="left" w:pos="0"/>
        </w:tabs>
        <w:ind w:left="-142" w:firstLine="0"/>
        <w:rPr>
          <w:rFonts w:ascii="Arial" w:eastAsia="Arial" w:hAnsi="Arial" w:cs="Arial"/>
          <w:color w:val="0000FF"/>
          <w:sz w:val="22"/>
          <w:szCs w:val="22"/>
          <w:shd w:val="clear" w:color="auto" w:fill="FFFFFF"/>
        </w:rPr>
      </w:pPr>
      <w:hyperlink r:id="rId542" w:history="1">
        <w:r w:rsidRPr="0088461F">
          <w:rPr>
            <w:rFonts w:ascii="Arial" w:eastAsia="Arial" w:hAnsi="Arial" w:cs="Arial"/>
            <w:color w:val="0000FF"/>
            <w:sz w:val="22"/>
            <w:szCs w:val="22"/>
            <w:u w:val="single"/>
            <w:shd w:val="clear" w:color="auto" w:fill="FFFFFF"/>
          </w:rPr>
          <w:t>Вперед (вперед.тверскаяобласть.рф), Калязин, 3 марта 2022</w:t>
        </w:r>
      </w:hyperlink>
    </w:p>
    <w:p w:rsidR="0088461F" w:rsidRPr="0088461F" w:rsidRDefault="0088461F" w:rsidP="0088461F">
      <w:pPr>
        <w:numPr>
          <w:ilvl w:val="0"/>
          <w:numId w:val="10"/>
        </w:numPr>
        <w:tabs>
          <w:tab w:val="left" w:pos="0"/>
        </w:tabs>
        <w:ind w:left="-142" w:firstLine="0"/>
        <w:rPr>
          <w:rFonts w:ascii="Arial" w:eastAsia="Arial" w:hAnsi="Arial" w:cs="Arial"/>
          <w:color w:val="0000FF"/>
          <w:sz w:val="22"/>
          <w:szCs w:val="22"/>
          <w:shd w:val="clear" w:color="auto" w:fill="FFFFFF"/>
        </w:rPr>
      </w:pPr>
      <w:hyperlink r:id="rId543" w:history="1">
        <w:r w:rsidRPr="0088461F">
          <w:rPr>
            <w:rFonts w:ascii="Arial" w:eastAsia="Arial" w:hAnsi="Arial" w:cs="Arial"/>
            <w:color w:val="0000FF"/>
            <w:sz w:val="22"/>
            <w:szCs w:val="22"/>
            <w:u w:val="single"/>
            <w:shd w:val="clear" w:color="auto" w:fill="FFFFFF"/>
          </w:rPr>
          <w:t>Авангард (авангард.тверскаяобласть.рф), Западная Двина, 3 марта 2022</w:t>
        </w:r>
      </w:hyperlink>
    </w:p>
    <w:p w:rsidR="0088461F" w:rsidRPr="0088461F" w:rsidRDefault="0088461F" w:rsidP="0088461F">
      <w:pPr>
        <w:numPr>
          <w:ilvl w:val="0"/>
          <w:numId w:val="10"/>
        </w:numPr>
        <w:tabs>
          <w:tab w:val="left" w:pos="0"/>
        </w:tabs>
        <w:ind w:left="-142" w:firstLine="0"/>
        <w:rPr>
          <w:rFonts w:ascii="Arial" w:eastAsia="Arial" w:hAnsi="Arial" w:cs="Arial"/>
          <w:color w:val="0000FF"/>
          <w:sz w:val="22"/>
          <w:szCs w:val="22"/>
          <w:shd w:val="clear" w:color="auto" w:fill="FFFFFF"/>
        </w:rPr>
      </w:pPr>
      <w:hyperlink r:id="rId544" w:history="1">
        <w:r w:rsidRPr="0088461F">
          <w:rPr>
            <w:rFonts w:ascii="Arial" w:eastAsia="Arial" w:hAnsi="Arial" w:cs="Arial"/>
            <w:color w:val="0000FF"/>
            <w:sz w:val="22"/>
            <w:szCs w:val="22"/>
            <w:u w:val="single"/>
            <w:shd w:val="clear" w:color="auto" w:fill="FFFFFF"/>
          </w:rPr>
          <w:t>Коммунар (коммунар.тверскаяобласть.рф), п. Фирово, 3 марта 2022</w:t>
        </w:r>
      </w:hyperlink>
    </w:p>
    <w:p w:rsidR="0088461F" w:rsidRPr="0088461F" w:rsidRDefault="0088461F" w:rsidP="0088461F">
      <w:pPr>
        <w:numPr>
          <w:ilvl w:val="0"/>
          <w:numId w:val="10"/>
        </w:numPr>
        <w:tabs>
          <w:tab w:val="left" w:pos="0"/>
        </w:tabs>
        <w:ind w:left="-142" w:firstLine="0"/>
        <w:rPr>
          <w:rFonts w:ascii="Arial" w:eastAsia="Arial" w:hAnsi="Arial" w:cs="Arial"/>
          <w:color w:val="0000FF"/>
          <w:sz w:val="22"/>
          <w:szCs w:val="22"/>
          <w:shd w:val="clear" w:color="auto" w:fill="FFFFFF"/>
        </w:rPr>
      </w:pPr>
      <w:hyperlink r:id="rId545" w:history="1">
        <w:r w:rsidRPr="0088461F">
          <w:rPr>
            <w:rFonts w:ascii="Arial" w:eastAsia="Arial" w:hAnsi="Arial" w:cs="Arial"/>
            <w:color w:val="0000FF"/>
            <w:sz w:val="22"/>
            <w:szCs w:val="22"/>
            <w:u w:val="single"/>
            <w:shd w:val="clear" w:color="auto" w:fill="FFFFFF"/>
          </w:rPr>
          <w:t>Андреапольские вести (андреапольскиевести.тверскаяобласть.рф), Андреаполь, 3 марта 2022</w:t>
        </w:r>
      </w:hyperlink>
    </w:p>
    <w:p w:rsidR="0088461F" w:rsidRPr="0088461F" w:rsidRDefault="0088461F" w:rsidP="0088461F">
      <w:pPr>
        <w:numPr>
          <w:ilvl w:val="0"/>
          <w:numId w:val="10"/>
        </w:numPr>
        <w:tabs>
          <w:tab w:val="left" w:pos="0"/>
        </w:tabs>
        <w:ind w:left="-142" w:firstLine="0"/>
        <w:rPr>
          <w:rFonts w:ascii="Arial" w:eastAsia="Arial" w:hAnsi="Arial" w:cs="Arial"/>
          <w:color w:val="0000FF"/>
          <w:sz w:val="22"/>
          <w:szCs w:val="22"/>
          <w:shd w:val="clear" w:color="auto" w:fill="FFFFFF"/>
          <w:lang w:val="en-US"/>
        </w:rPr>
      </w:pPr>
      <w:hyperlink r:id="rId546" w:history="1">
        <w:r w:rsidRPr="0088461F">
          <w:rPr>
            <w:rFonts w:ascii="Arial" w:eastAsia="Arial" w:hAnsi="Arial" w:cs="Arial"/>
            <w:color w:val="0000FF"/>
            <w:sz w:val="22"/>
            <w:szCs w:val="22"/>
            <w:u w:val="single"/>
            <w:shd w:val="clear" w:color="auto" w:fill="FFFFFF"/>
            <w:lang w:val="en-US"/>
          </w:rPr>
          <w:t xml:space="preserve">Sport.russia24.pro, </w:t>
        </w:r>
        <w:r w:rsidRPr="0088461F">
          <w:rPr>
            <w:rFonts w:ascii="Arial" w:eastAsia="Arial" w:hAnsi="Arial" w:cs="Arial"/>
            <w:color w:val="0000FF"/>
            <w:sz w:val="22"/>
            <w:szCs w:val="22"/>
            <w:u w:val="single"/>
            <w:shd w:val="clear" w:color="auto" w:fill="FFFFFF"/>
          </w:rPr>
          <w:t>Москва</w:t>
        </w:r>
        <w:r w:rsidRPr="0088461F">
          <w:rPr>
            <w:rFonts w:ascii="Arial" w:eastAsia="Arial" w:hAnsi="Arial" w:cs="Arial"/>
            <w:color w:val="0000FF"/>
            <w:sz w:val="22"/>
            <w:szCs w:val="22"/>
            <w:u w:val="single"/>
            <w:shd w:val="clear" w:color="auto" w:fill="FFFFFF"/>
            <w:lang w:val="en-US"/>
          </w:rPr>
          <w:t xml:space="preserve">, 3 </w:t>
        </w:r>
        <w:r w:rsidRPr="0088461F">
          <w:rPr>
            <w:rFonts w:ascii="Arial" w:eastAsia="Arial" w:hAnsi="Arial" w:cs="Arial"/>
            <w:color w:val="0000FF"/>
            <w:sz w:val="22"/>
            <w:szCs w:val="22"/>
            <w:u w:val="single"/>
            <w:shd w:val="clear" w:color="auto" w:fill="FFFFFF"/>
          </w:rPr>
          <w:t>марта</w:t>
        </w:r>
        <w:r w:rsidRPr="0088461F">
          <w:rPr>
            <w:rFonts w:ascii="Arial" w:eastAsia="Arial" w:hAnsi="Arial" w:cs="Arial"/>
            <w:color w:val="0000FF"/>
            <w:sz w:val="22"/>
            <w:szCs w:val="22"/>
            <w:u w:val="single"/>
            <w:shd w:val="clear" w:color="auto" w:fill="FFFFFF"/>
            <w:lang w:val="en-US"/>
          </w:rPr>
          <w:t xml:space="preserve"> 2022</w:t>
        </w:r>
      </w:hyperlink>
    </w:p>
    <w:p w:rsidR="0088461F" w:rsidRPr="0088461F" w:rsidRDefault="0088461F" w:rsidP="0088461F">
      <w:pPr>
        <w:numPr>
          <w:ilvl w:val="0"/>
          <w:numId w:val="10"/>
        </w:numPr>
        <w:tabs>
          <w:tab w:val="left" w:pos="0"/>
        </w:tabs>
        <w:ind w:left="-142" w:firstLine="0"/>
        <w:rPr>
          <w:rFonts w:ascii="Arial" w:eastAsia="Arial" w:hAnsi="Arial" w:cs="Arial"/>
          <w:color w:val="0000FF"/>
          <w:sz w:val="22"/>
          <w:szCs w:val="22"/>
          <w:shd w:val="clear" w:color="auto" w:fill="FFFFFF"/>
        </w:rPr>
      </w:pPr>
      <w:hyperlink r:id="rId547" w:history="1">
        <w:r w:rsidRPr="0088461F">
          <w:rPr>
            <w:rFonts w:ascii="Arial" w:eastAsia="Arial" w:hAnsi="Arial" w:cs="Arial"/>
            <w:color w:val="0000FF"/>
            <w:sz w:val="22"/>
            <w:szCs w:val="22"/>
            <w:u w:val="single"/>
            <w:shd w:val="clear" w:color="auto" w:fill="FFFFFF"/>
          </w:rPr>
          <w:t>ГТРК Тверь, Тверь, 3 марта 2022</w:t>
        </w:r>
      </w:hyperlink>
    </w:p>
    <w:p w:rsidR="0088461F" w:rsidRPr="0088461F" w:rsidRDefault="0088461F" w:rsidP="0088461F">
      <w:pPr>
        <w:numPr>
          <w:ilvl w:val="0"/>
          <w:numId w:val="10"/>
        </w:numPr>
        <w:tabs>
          <w:tab w:val="left" w:pos="0"/>
        </w:tabs>
        <w:ind w:left="-142" w:firstLine="0"/>
        <w:rPr>
          <w:rFonts w:ascii="Arial" w:eastAsia="Arial" w:hAnsi="Arial" w:cs="Arial"/>
          <w:color w:val="0000FF"/>
          <w:sz w:val="22"/>
          <w:szCs w:val="22"/>
          <w:shd w:val="clear" w:color="auto" w:fill="FFFFFF"/>
        </w:rPr>
      </w:pPr>
      <w:hyperlink r:id="rId548" w:history="1">
        <w:r w:rsidRPr="0088461F">
          <w:rPr>
            <w:rFonts w:ascii="Arial" w:eastAsia="Arial" w:hAnsi="Arial" w:cs="Arial"/>
            <w:color w:val="0000FF"/>
            <w:sz w:val="22"/>
            <w:szCs w:val="22"/>
            <w:u w:val="single"/>
            <w:shd w:val="clear" w:color="auto" w:fill="FFFFFF"/>
          </w:rPr>
          <w:t>Заря (konzarya.ru), Конаково, 3 марта 2022</w:t>
        </w:r>
      </w:hyperlink>
    </w:p>
    <w:p w:rsidR="0088461F" w:rsidRPr="0088461F" w:rsidRDefault="0088461F" w:rsidP="0088461F">
      <w:pPr>
        <w:numPr>
          <w:ilvl w:val="0"/>
          <w:numId w:val="10"/>
        </w:numPr>
        <w:tabs>
          <w:tab w:val="left" w:pos="0"/>
        </w:tabs>
        <w:ind w:left="-142" w:firstLine="0"/>
        <w:rPr>
          <w:rFonts w:ascii="Arial" w:eastAsia="Arial" w:hAnsi="Arial" w:cs="Arial"/>
          <w:color w:val="0000FF"/>
          <w:sz w:val="22"/>
          <w:szCs w:val="22"/>
          <w:shd w:val="clear" w:color="auto" w:fill="FFFFFF"/>
        </w:rPr>
      </w:pPr>
      <w:hyperlink r:id="rId549" w:history="1">
        <w:r w:rsidRPr="0088461F">
          <w:rPr>
            <w:rFonts w:ascii="Arial" w:eastAsia="Arial" w:hAnsi="Arial" w:cs="Arial"/>
            <w:color w:val="0000FF"/>
            <w:sz w:val="22"/>
            <w:szCs w:val="22"/>
            <w:u w:val="single"/>
            <w:shd w:val="clear" w:color="auto" w:fill="FFFFFF"/>
          </w:rPr>
          <w:t>Новости Твери (tver-news.net), Тверь, 3 марта 2022</w:t>
        </w:r>
      </w:hyperlink>
    </w:p>
    <w:p w:rsidR="0088461F" w:rsidRPr="0088461F" w:rsidRDefault="0088461F" w:rsidP="0088461F">
      <w:pPr>
        <w:tabs>
          <w:tab w:val="left" w:pos="0"/>
        </w:tabs>
        <w:ind w:left="-142"/>
        <w:jc w:val="right"/>
        <w:rPr>
          <w:rFonts w:ascii="Arial" w:eastAsia="Arial" w:hAnsi="Arial" w:cs="Arial"/>
          <w:color w:val="0000FF"/>
          <w:sz w:val="22"/>
          <w:szCs w:val="22"/>
          <w:shd w:val="clear" w:color="auto" w:fill="FFFFFF"/>
        </w:rPr>
      </w:pPr>
      <w:hyperlink w:anchor="tabtxt_1575050_1933669441" w:history="1">
        <w:r w:rsidRPr="0088461F">
          <w:rPr>
            <w:rFonts w:ascii="Arial" w:eastAsia="Arial" w:hAnsi="Arial" w:cs="Arial"/>
            <w:color w:val="0000FF"/>
            <w:sz w:val="22"/>
            <w:szCs w:val="22"/>
            <w:u w:val="single"/>
            <w:shd w:val="clear" w:color="auto" w:fill="FFFFFF"/>
          </w:rPr>
          <w:t>К заголовкам сообщений</w:t>
        </w:r>
      </w:hyperlink>
    </w:p>
    <w:p w:rsidR="0088461F" w:rsidRPr="0088461F" w:rsidRDefault="0088461F" w:rsidP="0088461F">
      <w:pPr>
        <w:tabs>
          <w:tab w:val="left" w:pos="0"/>
        </w:tabs>
        <w:ind w:left="-142"/>
        <w:rPr>
          <w:rFonts w:ascii="Arial" w:eastAsia="Arial" w:hAnsi="Arial" w:cs="Arial"/>
          <w:b/>
          <w:color w:val="000000"/>
          <w:sz w:val="22"/>
          <w:szCs w:val="22"/>
          <w:shd w:val="clear" w:color="auto" w:fill="FFFFFF"/>
        </w:rPr>
      </w:pPr>
      <w:r w:rsidRPr="0088461F">
        <w:rPr>
          <w:rFonts w:ascii="Arial" w:eastAsia="Arial" w:hAnsi="Arial" w:cs="Arial"/>
          <w:b/>
          <w:color w:val="000000"/>
          <w:sz w:val="22"/>
          <w:szCs w:val="22"/>
          <w:shd w:val="clear" w:color="auto" w:fill="FFFFFF"/>
        </w:rPr>
        <w:t>ГТРК Тверь, Тверь, 3 марта 2022</w:t>
      </w:r>
    </w:p>
    <w:p w:rsidR="0088461F" w:rsidRPr="0088461F" w:rsidRDefault="0088461F" w:rsidP="0088461F">
      <w:pPr>
        <w:tabs>
          <w:tab w:val="left" w:pos="0"/>
        </w:tabs>
        <w:ind w:left="-142"/>
        <w:jc w:val="both"/>
        <w:outlineLvl w:val="1"/>
        <w:rPr>
          <w:rFonts w:ascii="Arial" w:eastAsia="Arial" w:hAnsi="Arial" w:cs="Arial"/>
          <w:color w:val="000000"/>
          <w:sz w:val="22"/>
          <w:szCs w:val="22"/>
          <w:shd w:val="clear" w:color="auto" w:fill="FFFFFF"/>
        </w:rPr>
      </w:pPr>
      <w:bookmarkStart w:id="32" w:name="ant_1575050_1933401566"/>
      <w:r w:rsidRPr="0088461F">
        <w:rPr>
          <w:rFonts w:ascii="Arial" w:eastAsia="Arial" w:hAnsi="Arial" w:cs="Arial"/>
          <w:color w:val="000000"/>
          <w:sz w:val="22"/>
          <w:szCs w:val="22"/>
          <w:shd w:val="clear" w:color="auto" w:fill="FFFFFF"/>
        </w:rPr>
        <w:t>В ТВЕРСКОЙ ОБЛАСТИ МОЛОДЫМ СЕМЬЯМ ТОРЖЕСТВЕННО ВРУЧИЛИ ЖИЛИЩНЫЕ СЕРТИФИКАТЫ</w:t>
      </w:r>
      <w:bookmarkEnd w:id="32"/>
    </w:p>
    <w:p w:rsidR="0088461F" w:rsidRPr="0088461F" w:rsidRDefault="0088461F" w:rsidP="0088461F">
      <w:pPr>
        <w:tabs>
          <w:tab w:val="left" w:pos="0"/>
        </w:tabs>
        <w:ind w:left="-142"/>
        <w:jc w:val="both"/>
        <w:rPr>
          <w:rFonts w:ascii="Arial" w:eastAsia="Arial" w:hAnsi="Arial" w:cs="Arial"/>
          <w:color w:val="000000"/>
          <w:sz w:val="22"/>
          <w:szCs w:val="22"/>
          <w:shd w:val="clear" w:color="auto" w:fill="FFFFFF"/>
        </w:rPr>
      </w:pPr>
      <w:r w:rsidRPr="0088461F">
        <w:rPr>
          <w:rFonts w:ascii="Arial" w:eastAsia="Arial" w:hAnsi="Arial" w:cs="Arial"/>
          <w:color w:val="000000"/>
          <w:sz w:val="22"/>
          <w:szCs w:val="22"/>
          <w:shd w:val="clear" w:color="auto" w:fill="FFFFFF"/>
        </w:rPr>
        <w:t xml:space="preserve">2 марта губернатор </w:t>
      </w:r>
      <w:r w:rsidRPr="0088461F">
        <w:rPr>
          <w:rFonts w:ascii="Arial" w:eastAsia="Arial" w:hAnsi="Arial" w:cs="Arial"/>
          <w:color w:val="000000"/>
          <w:sz w:val="22"/>
          <w:szCs w:val="22"/>
          <w:shd w:val="clear" w:color="auto" w:fill="C0C0C0"/>
        </w:rPr>
        <w:t>Игорь Руденя</w:t>
      </w:r>
      <w:r w:rsidRPr="0088461F">
        <w:rPr>
          <w:rFonts w:ascii="Arial" w:eastAsia="Arial" w:hAnsi="Arial" w:cs="Arial"/>
          <w:color w:val="000000"/>
          <w:sz w:val="22"/>
          <w:szCs w:val="22"/>
          <w:shd w:val="clear" w:color="auto" w:fill="FFFFFF"/>
        </w:rPr>
        <w:t xml:space="preserve"> вручил 23-м молодым семьям из муниципалитетов Тверской области сертификаты на приобретение или строительство жилья... "Усилия государства направлены на создание условий, чтобы у родителей была уверенность в завтрашнем дне, а дети росли здоровыми, получали достойное ...</w:t>
      </w:r>
    </w:p>
    <w:p w:rsidR="0088461F" w:rsidRPr="0088461F" w:rsidRDefault="0088461F" w:rsidP="0088461F">
      <w:pPr>
        <w:tabs>
          <w:tab w:val="left" w:pos="0"/>
        </w:tabs>
        <w:ind w:left="-142"/>
        <w:rPr>
          <w:rFonts w:ascii="Arial" w:eastAsia="Arial" w:hAnsi="Arial" w:cs="Arial"/>
          <w:color w:val="0000FF"/>
          <w:sz w:val="22"/>
          <w:szCs w:val="22"/>
          <w:shd w:val="clear" w:color="auto" w:fill="FFFFFF"/>
        </w:rPr>
      </w:pPr>
      <w:hyperlink r:id="rId550" w:history="1">
        <w:r w:rsidRPr="0088461F">
          <w:rPr>
            <w:rFonts w:ascii="Arial" w:eastAsia="Arial" w:hAnsi="Arial" w:cs="Arial"/>
            <w:color w:val="0000FF"/>
            <w:sz w:val="22"/>
            <w:szCs w:val="22"/>
            <w:u w:val="single"/>
            <w:shd w:val="clear" w:color="auto" w:fill="FFFFFF"/>
          </w:rPr>
          <w:t>https://xn----ctbbkcp3ddjc7i.xn--p1ai/dailynews/v-tverskoy-oblasti-molodym-semyam-torzhestvenno-vruchili-zhilishchnye-sertifikaty/</w:t>
        </w:r>
      </w:hyperlink>
    </w:p>
    <w:p w:rsidR="0088461F" w:rsidRPr="0088461F" w:rsidRDefault="0088461F" w:rsidP="0088461F">
      <w:pPr>
        <w:tabs>
          <w:tab w:val="left" w:pos="0"/>
        </w:tabs>
        <w:ind w:left="-142"/>
        <w:rPr>
          <w:rFonts w:ascii="Arial" w:eastAsia="Arial" w:hAnsi="Arial" w:cs="Arial"/>
          <w:color w:val="000000"/>
          <w:sz w:val="22"/>
          <w:szCs w:val="22"/>
          <w:u w:val="single"/>
          <w:shd w:val="clear" w:color="auto" w:fill="FFFFFF"/>
        </w:rPr>
      </w:pPr>
      <w:r w:rsidRPr="0088461F">
        <w:rPr>
          <w:rFonts w:ascii="Arial" w:eastAsia="Arial" w:hAnsi="Arial" w:cs="Arial"/>
          <w:color w:val="000000"/>
          <w:sz w:val="22"/>
          <w:szCs w:val="22"/>
          <w:u w:val="single"/>
          <w:shd w:val="clear" w:color="auto" w:fill="FFFFFF"/>
        </w:rPr>
        <w:t>Сообщения по событию:</w:t>
      </w:r>
    </w:p>
    <w:p w:rsidR="0088461F" w:rsidRPr="0088461F" w:rsidRDefault="0088461F" w:rsidP="0088461F">
      <w:pPr>
        <w:numPr>
          <w:ilvl w:val="0"/>
          <w:numId w:val="11"/>
        </w:numPr>
        <w:tabs>
          <w:tab w:val="left" w:pos="0"/>
        </w:tabs>
        <w:ind w:left="-142" w:firstLine="0"/>
        <w:rPr>
          <w:rFonts w:ascii="Arial" w:eastAsia="Arial" w:hAnsi="Arial" w:cs="Arial"/>
          <w:color w:val="0000FF"/>
          <w:sz w:val="22"/>
          <w:szCs w:val="22"/>
          <w:shd w:val="clear" w:color="auto" w:fill="FFFFFF"/>
        </w:rPr>
      </w:pPr>
      <w:r w:rsidRPr="0088461F">
        <w:rPr>
          <w:rFonts w:ascii="Arial" w:eastAsia="Arial" w:hAnsi="Arial" w:cs="Arial"/>
          <w:color w:val="0000FF"/>
          <w:sz w:val="22"/>
          <w:szCs w:val="22"/>
          <w:shd w:val="clear" w:color="auto" w:fill="FFFFFF"/>
        </w:rPr>
        <w:t>Лесной вестник, с. Лесное (Тверская обл.), 4 марта 2022</w:t>
      </w:r>
    </w:p>
    <w:p w:rsidR="0088461F" w:rsidRPr="0088461F" w:rsidRDefault="0088461F" w:rsidP="0088461F">
      <w:pPr>
        <w:numPr>
          <w:ilvl w:val="0"/>
          <w:numId w:val="11"/>
        </w:numPr>
        <w:tabs>
          <w:tab w:val="left" w:pos="0"/>
        </w:tabs>
        <w:ind w:left="-142" w:firstLine="0"/>
        <w:rPr>
          <w:rFonts w:ascii="Arial" w:eastAsia="Arial" w:hAnsi="Arial" w:cs="Arial"/>
          <w:color w:val="0000FF"/>
          <w:sz w:val="22"/>
          <w:szCs w:val="22"/>
          <w:shd w:val="clear" w:color="auto" w:fill="FFFFFF"/>
        </w:rPr>
      </w:pPr>
      <w:hyperlink r:id="rId551" w:history="1">
        <w:r w:rsidRPr="0088461F">
          <w:rPr>
            <w:rFonts w:ascii="Arial" w:eastAsia="Arial" w:hAnsi="Arial" w:cs="Arial"/>
            <w:color w:val="0000FF"/>
            <w:sz w:val="22"/>
            <w:szCs w:val="22"/>
            <w:u w:val="single"/>
            <w:shd w:val="clear" w:color="auto" w:fill="FFFFFF"/>
          </w:rPr>
          <w:t>Смена+ (smenaplus.ru), Тверь, 3 марта 2022</w:t>
        </w:r>
      </w:hyperlink>
    </w:p>
    <w:p w:rsidR="0088461F" w:rsidRPr="0088461F" w:rsidRDefault="0088461F" w:rsidP="0088461F">
      <w:pPr>
        <w:numPr>
          <w:ilvl w:val="0"/>
          <w:numId w:val="11"/>
        </w:numPr>
        <w:tabs>
          <w:tab w:val="left" w:pos="0"/>
        </w:tabs>
        <w:ind w:left="-142" w:firstLine="0"/>
        <w:rPr>
          <w:rFonts w:ascii="Arial" w:eastAsia="Arial" w:hAnsi="Arial" w:cs="Arial"/>
          <w:color w:val="0000FF"/>
          <w:sz w:val="22"/>
          <w:szCs w:val="22"/>
          <w:shd w:val="clear" w:color="auto" w:fill="FFFFFF"/>
          <w:lang w:val="en-US"/>
        </w:rPr>
      </w:pPr>
      <w:hyperlink r:id="rId552" w:history="1">
        <w:r w:rsidRPr="0088461F">
          <w:rPr>
            <w:rFonts w:ascii="Arial" w:eastAsia="Arial" w:hAnsi="Arial" w:cs="Arial"/>
            <w:color w:val="0000FF"/>
            <w:sz w:val="22"/>
            <w:szCs w:val="22"/>
            <w:u w:val="single"/>
            <w:shd w:val="clear" w:color="auto" w:fill="FFFFFF"/>
            <w:lang w:val="en-US"/>
          </w:rPr>
          <w:t xml:space="preserve">PANORAMA PRO (panoramapro.ru), </w:t>
        </w:r>
        <w:r w:rsidRPr="0088461F">
          <w:rPr>
            <w:rFonts w:ascii="Arial" w:eastAsia="Arial" w:hAnsi="Arial" w:cs="Arial"/>
            <w:color w:val="0000FF"/>
            <w:sz w:val="22"/>
            <w:szCs w:val="22"/>
            <w:u w:val="single"/>
            <w:shd w:val="clear" w:color="auto" w:fill="FFFFFF"/>
          </w:rPr>
          <w:t>Тверь</w:t>
        </w:r>
        <w:r w:rsidRPr="0088461F">
          <w:rPr>
            <w:rFonts w:ascii="Arial" w:eastAsia="Arial" w:hAnsi="Arial" w:cs="Arial"/>
            <w:color w:val="0000FF"/>
            <w:sz w:val="22"/>
            <w:szCs w:val="22"/>
            <w:u w:val="single"/>
            <w:shd w:val="clear" w:color="auto" w:fill="FFFFFF"/>
            <w:lang w:val="en-US"/>
          </w:rPr>
          <w:t xml:space="preserve">, 3 </w:t>
        </w:r>
        <w:r w:rsidRPr="0088461F">
          <w:rPr>
            <w:rFonts w:ascii="Arial" w:eastAsia="Arial" w:hAnsi="Arial" w:cs="Arial"/>
            <w:color w:val="0000FF"/>
            <w:sz w:val="22"/>
            <w:szCs w:val="22"/>
            <w:u w:val="single"/>
            <w:shd w:val="clear" w:color="auto" w:fill="FFFFFF"/>
          </w:rPr>
          <w:t>марта</w:t>
        </w:r>
        <w:r w:rsidRPr="0088461F">
          <w:rPr>
            <w:rFonts w:ascii="Arial" w:eastAsia="Arial" w:hAnsi="Arial" w:cs="Arial"/>
            <w:color w:val="0000FF"/>
            <w:sz w:val="22"/>
            <w:szCs w:val="22"/>
            <w:u w:val="single"/>
            <w:shd w:val="clear" w:color="auto" w:fill="FFFFFF"/>
            <w:lang w:val="en-US"/>
          </w:rPr>
          <w:t xml:space="preserve"> 2022</w:t>
        </w:r>
      </w:hyperlink>
    </w:p>
    <w:p w:rsidR="0088461F" w:rsidRPr="0088461F" w:rsidRDefault="0088461F" w:rsidP="0088461F">
      <w:pPr>
        <w:numPr>
          <w:ilvl w:val="0"/>
          <w:numId w:val="11"/>
        </w:numPr>
        <w:tabs>
          <w:tab w:val="left" w:pos="0"/>
        </w:tabs>
        <w:ind w:left="-142" w:firstLine="0"/>
        <w:rPr>
          <w:rFonts w:ascii="Arial" w:eastAsia="Arial" w:hAnsi="Arial" w:cs="Arial"/>
          <w:color w:val="0000FF"/>
          <w:sz w:val="22"/>
          <w:szCs w:val="22"/>
          <w:shd w:val="clear" w:color="auto" w:fill="FFFFFF"/>
        </w:rPr>
      </w:pPr>
      <w:hyperlink r:id="rId553" w:history="1">
        <w:r w:rsidRPr="0088461F">
          <w:rPr>
            <w:rFonts w:ascii="Arial" w:eastAsia="Arial" w:hAnsi="Arial" w:cs="Arial"/>
            <w:color w:val="0000FF"/>
            <w:sz w:val="22"/>
            <w:szCs w:val="22"/>
            <w:u w:val="single"/>
            <w:shd w:val="clear" w:color="auto" w:fill="FFFFFF"/>
          </w:rPr>
          <w:t>НИА Федерация (nia-rf.ru), Москва, 3 марта 2022</w:t>
        </w:r>
      </w:hyperlink>
    </w:p>
    <w:p w:rsidR="0088461F" w:rsidRPr="0088461F" w:rsidRDefault="0088461F" w:rsidP="0088461F">
      <w:pPr>
        <w:numPr>
          <w:ilvl w:val="0"/>
          <w:numId w:val="11"/>
        </w:numPr>
        <w:tabs>
          <w:tab w:val="left" w:pos="0"/>
        </w:tabs>
        <w:ind w:left="-142" w:firstLine="0"/>
        <w:rPr>
          <w:rFonts w:ascii="Arial" w:eastAsia="Arial" w:hAnsi="Arial" w:cs="Arial"/>
          <w:color w:val="0000FF"/>
          <w:sz w:val="22"/>
          <w:szCs w:val="22"/>
          <w:shd w:val="clear" w:color="auto" w:fill="FFFFFF"/>
        </w:rPr>
      </w:pPr>
      <w:hyperlink r:id="rId554" w:history="1">
        <w:r w:rsidRPr="0088461F">
          <w:rPr>
            <w:rFonts w:ascii="Arial" w:eastAsia="Arial" w:hAnsi="Arial" w:cs="Arial"/>
            <w:color w:val="0000FF"/>
            <w:sz w:val="22"/>
            <w:szCs w:val="22"/>
            <w:u w:val="single"/>
            <w:shd w:val="clear" w:color="auto" w:fill="FFFFFF"/>
          </w:rPr>
          <w:t>Бежецкая жизнь (bzgazeta.ru), Бежецк, 3 марта 2022</w:t>
        </w:r>
      </w:hyperlink>
    </w:p>
    <w:p w:rsidR="0088461F" w:rsidRPr="0088461F" w:rsidRDefault="0088461F" w:rsidP="0088461F">
      <w:pPr>
        <w:numPr>
          <w:ilvl w:val="0"/>
          <w:numId w:val="11"/>
        </w:numPr>
        <w:tabs>
          <w:tab w:val="left" w:pos="0"/>
        </w:tabs>
        <w:ind w:left="-142" w:firstLine="0"/>
        <w:rPr>
          <w:rFonts w:ascii="Arial" w:eastAsia="Arial" w:hAnsi="Arial" w:cs="Arial"/>
          <w:color w:val="0000FF"/>
          <w:sz w:val="22"/>
          <w:szCs w:val="22"/>
          <w:shd w:val="clear" w:color="auto" w:fill="FFFFFF"/>
        </w:rPr>
      </w:pPr>
      <w:hyperlink r:id="rId555" w:history="1">
        <w:r w:rsidRPr="0088461F">
          <w:rPr>
            <w:rFonts w:ascii="Arial" w:eastAsia="Arial" w:hAnsi="Arial" w:cs="Arial"/>
            <w:color w:val="0000FF"/>
            <w:sz w:val="22"/>
            <w:szCs w:val="22"/>
            <w:u w:val="single"/>
            <w:shd w:val="clear" w:color="auto" w:fill="FFFFFF"/>
          </w:rPr>
          <w:t>НИА Тверь (69rus.org), Тверь, 3 марта 2022</w:t>
        </w:r>
      </w:hyperlink>
    </w:p>
    <w:p w:rsidR="0088461F" w:rsidRPr="0088461F" w:rsidRDefault="0088461F" w:rsidP="0088461F">
      <w:pPr>
        <w:tabs>
          <w:tab w:val="left" w:pos="0"/>
        </w:tabs>
        <w:ind w:left="-142"/>
        <w:jc w:val="right"/>
        <w:rPr>
          <w:rFonts w:ascii="Arial" w:eastAsia="Arial" w:hAnsi="Arial" w:cs="Arial"/>
          <w:color w:val="0000FF"/>
          <w:sz w:val="22"/>
          <w:szCs w:val="22"/>
          <w:shd w:val="clear" w:color="auto" w:fill="FFFFFF"/>
        </w:rPr>
      </w:pPr>
      <w:hyperlink w:anchor="tabtxt_1575050_1933401566" w:history="1">
        <w:r w:rsidRPr="0088461F">
          <w:rPr>
            <w:rFonts w:ascii="Arial" w:eastAsia="Arial" w:hAnsi="Arial" w:cs="Arial"/>
            <w:color w:val="0000FF"/>
            <w:sz w:val="22"/>
            <w:szCs w:val="22"/>
            <w:u w:val="single"/>
            <w:shd w:val="clear" w:color="auto" w:fill="FFFFFF"/>
          </w:rPr>
          <w:t>К заголовкам сообщений</w:t>
        </w:r>
      </w:hyperlink>
    </w:p>
    <w:p w:rsidR="0088461F" w:rsidRPr="0088461F" w:rsidRDefault="0088461F" w:rsidP="0088461F">
      <w:pPr>
        <w:tabs>
          <w:tab w:val="left" w:pos="0"/>
        </w:tabs>
        <w:ind w:left="-142"/>
        <w:rPr>
          <w:rFonts w:ascii="Arial" w:eastAsia="Arial" w:hAnsi="Arial" w:cs="Arial"/>
          <w:color w:val="000000"/>
          <w:sz w:val="22"/>
          <w:szCs w:val="22"/>
        </w:rPr>
      </w:pPr>
    </w:p>
    <w:p w:rsidR="0088461F" w:rsidRDefault="0088461F" w:rsidP="0088461F">
      <w:pPr>
        <w:tabs>
          <w:tab w:val="left" w:pos="0"/>
        </w:tabs>
        <w:ind w:left="-142"/>
        <w:rPr>
          <w:rFonts w:ascii="Arial" w:eastAsia="Arial" w:hAnsi="Arial" w:cs="Arial"/>
          <w:color w:val="000000"/>
          <w:sz w:val="22"/>
          <w:szCs w:val="22"/>
        </w:rPr>
      </w:pPr>
    </w:p>
    <w:sectPr w:rsidR="0088461F" w:rsidSect="00FC7548">
      <w:headerReference w:type="default" r:id="rId556"/>
      <w:footerReference w:type="even" r:id="rId557"/>
      <w:footerReference w:type="default" r:id="rId558"/>
      <w:footerReference w:type="first" r:id="rId559"/>
      <w:type w:val="continuous"/>
      <w:pgSz w:w="11906" w:h="16838" w:code="9"/>
      <w:pgMar w:top="993" w:right="424" w:bottom="709" w:left="1134" w:header="357" w:footer="56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66BE" w:rsidRDefault="003866BE">
      <w:r>
        <w:separator/>
      </w:r>
    </w:p>
  </w:endnote>
  <w:endnote w:type="continuationSeparator" w:id="0">
    <w:p w:rsidR="003866BE" w:rsidRDefault="003866B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Verdana">
    <w:panose1 w:val="020B0604030504040204"/>
    <w:charset w:val="CC"/>
    <w:family w:val="swiss"/>
    <w:pitch w:val="variable"/>
    <w:sig w:usb0="A10006FF" w:usb1="4000205B" w:usb2="00000010" w:usb3="00000000" w:csb0="0000019F" w:csb1="00000000"/>
  </w:font>
  <w:font w:name="Times New Roman,Times,serif">
    <w:altName w:val="Times New Roman"/>
    <w:panose1 w:val="00000000000000000000"/>
    <w:charset w:val="00"/>
    <w:family w:val="auto"/>
    <w:notTrueType/>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vantGardeGothicCTT">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461F" w:rsidRPr="000A7F13" w:rsidRDefault="0088461F">
    <w:pPr>
      <w:pStyle w:val="affa"/>
      <w:framePr w:wrap="around" w:vAnchor="text" w:hAnchor="margin" w:xAlign="right" w:y="1"/>
      <w:rPr>
        <w:rStyle w:val="affc"/>
        <w:rFonts w:ascii="Arial" w:eastAsia="Arial" w:hAnsi="Arial"/>
      </w:rPr>
    </w:pPr>
    <w:r>
      <w:rPr>
        <w:rStyle w:val="affc"/>
      </w:rPr>
      <w:fldChar w:fldCharType="begin"/>
    </w:r>
    <w:r>
      <w:rPr>
        <w:rStyle w:val="affc"/>
      </w:rPr>
      <w:instrText xml:space="preserve">PAGE </w:instrText>
    </w:r>
    <w:r>
      <w:rPr>
        <w:rStyle w:val="affc"/>
      </w:rPr>
      <w:fldChar w:fldCharType="end"/>
    </w:r>
  </w:p>
  <w:p w:rsidR="0088461F" w:rsidRPr="000A7F13" w:rsidRDefault="0088461F">
    <w:pPr>
      <w:pStyle w:val="affa"/>
      <w:ind w:right="360"/>
      <w:rPr>
        <w:rFonts w:ascii="Arial" w:eastAsia="Arial" w:hAnsi="Aria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331830"/>
      <w:docPartObj>
        <w:docPartGallery w:val="Page Numbers (Bottom of Page)"/>
        <w:docPartUnique/>
      </w:docPartObj>
    </w:sdtPr>
    <w:sdtContent>
      <w:p w:rsidR="0088461F" w:rsidRPr="00B15CDA" w:rsidRDefault="0088461F" w:rsidP="00EB666B">
        <w:pPr>
          <w:pStyle w:val="affa"/>
          <w:jc w:val="right"/>
        </w:pPr>
        <w:fldSimple w:instr=" PAGE   \* MERGEFORMAT ">
          <w:r w:rsidR="00896C0C">
            <w:rPr>
              <w:noProof/>
            </w:rPr>
            <w:t>6</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461F" w:rsidRDefault="0088461F">
    <w:pPr>
      <w:pStyle w:val="affa"/>
      <w:jc w:val="right"/>
    </w:pPr>
  </w:p>
  <w:p w:rsidR="0088461F" w:rsidRPr="000B1295" w:rsidRDefault="0088461F">
    <w:pPr>
      <w:pStyle w:val="aff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66BE" w:rsidRDefault="003866BE">
      <w:r>
        <w:separator/>
      </w:r>
    </w:p>
  </w:footnote>
  <w:footnote w:type="continuationSeparator" w:id="0">
    <w:p w:rsidR="003866BE" w:rsidRDefault="003866B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461F" w:rsidRDefault="0088461F" w:rsidP="00DF7F44">
    <w:pPr>
      <w:pStyle w:val="ae"/>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FFFFFFFF">
      <w:start w:val="1"/>
      <w:numFmt w:val="bullet"/>
      <w:lvlText w:val=""/>
      <w:lvlJc w:val="left"/>
      <w:pPr>
        <w:tabs>
          <w:tab w:val="num" w:pos="3054"/>
        </w:tabs>
        <w:ind w:left="3054" w:hanging="360"/>
      </w:pPr>
      <w:rPr>
        <w:rFonts w:ascii="Symbol" w:hAnsi="Symbol"/>
      </w:rPr>
    </w:lvl>
    <w:lvl w:ilvl="1" w:tplc="FFFFFFFF">
      <w:start w:val="1"/>
      <w:numFmt w:val="bullet"/>
      <w:lvlText w:val="o"/>
      <w:lvlJc w:val="left"/>
      <w:pPr>
        <w:tabs>
          <w:tab w:val="num" w:pos="3774"/>
        </w:tabs>
        <w:ind w:left="3774" w:hanging="360"/>
      </w:pPr>
      <w:rPr>
        <w:rFonts w:ascii="Courier New" w:hAnsi="Courier New"/>
      </w:rPr>
    </w:lvl>
    <w:lvl w:ilvl="2" w:tplc="FFFFFFFF">
      <w:start w:val="1"/>
      <w:numFmt w:val="bullet"/>
      <w:lvlText w:val=""/>
      <w:lvlJc w:val="left"/>
      <w:pPr>
        <w:tabs>
          <w:tab w:val="num" w:pos="4494"/>
        </w:tabs>
        <w:ind w:left="4494" w:hanging="360"/>
      </w:pPr>
      <w:rPr>
        <w:rFonts w:ascii="Wingdings" w:hAnsi="Wingdings"/>
      </w:rPr>
    </w:lvl>
    <w:lvl w:ilvl="3" w:tplc="FFFFFFFF">
      <w:start w:val="1"/>
      <w:numFmt w:val="bullet"/>
      <w:lvlText w:val=""/>
      <w:lvlJc w:val="left"/>
      <w:pPr>
        <w:tabs>
          <w:tab w:val="num" w:pos="5214"/>
        </w:tabs>
        <w:ind w:left="5214" w:hanging="360"/>
      </w:pPr>
      <w:rPr>
        <w:rFonts w:ascii="Symbol" w:hAnsi="Symbol"/>
      </w:rPr>
    </w:lvl>
    <w:lvl w:ilvl="4" w:tplc="FFFFFFFF">
      <w:start w:val="1"/>
      <w:numFmt w:val="bullet"/>
      <w:lvlText w:val="o"/>
      <w:lvlJc w:val="left"/>
      <w:pPr>
        <w:tabs>
          <w:tab w:val="num" w:pos="5934"/>
        </w:tabs>
        <w:ind w:left="5934" w:hanging="360"/>
      </w:pPr>
      <w:rPr>
        <w:rFonts w:ascii="Courier New" w:hAnsi="Courier New"/>
      </w:rPr>
    </w:lvl>
    <w:lvl w:ilvl="5" w:tplc="FFFFFFFF">
      <w:start w:val="1"/>
      <w:numFmt w:val="bullet"/>
      <w:lvlText w:val=""/>
      <w:lvlJc w:val="left"/>
      <w:pPr>
        <w:tabs>
          <w:tab w:val="num" w:pos="6654"/>
        </w:tabs>
        <w:ind w:left="6654" w:hanging="360"/>
      </w:pPr>
      <w:rPr>
        <w:rFonts w:ascii="Wingdings" w:hAnsi="Wingdings"/>
      </w:rPr>
    </w:lvl>
    <w:lvl w:ilvl="6" w:tplc="FFFFFFFF">
      <w:start w:val="1"/>
      <w:numFmt w:val="bullet"/>
      <w:lvlText w:val=""/>
      <w:lvlJc w:val="left"/>
      <w:pPr>
        <w:tabs>
          <w:tab w:val="num" w:pos="7374"/>
        </w:tabs>
        <w:ind w:left="7374" w:hanging="360"/>
      </w:pPr>
      <w:rPr>
        <w:rFonts w:ascii="Symbol" w:hAnsi="Symbol"/>
      </w:rPr>
    </w:lvl>
    <w:lvl w:ilvl="7" w:tplc="FFFFFFFF">
      <w:start w:val="1"/>
      <w:numFmt w:val="bullet"/>
      <w:lvlText w:val="o"/>
      <w:lvlJc w:val="left"/>
      <w:pPr>
        <w:tabs>
          <w:tab w:val="num" w:pos="8094"/>
        </w:tabs>
        <w:ind w:left="8094" w:hanging="360"/>
      </w:pPr>
      <w:rPr>
        <w:rFonts w:ascii="Courier New" w:hAnsi="Courier New"/>
      </w:rPr>
    </w:lvl>
    <w:lvl w:ilvl="8" w:tplc="FFFFFFFF">
      <w:start w:val="1"/>
      <w:numFmt w:val="bullet"/>
      <w:lvlText w:val=""/>
      <w:lvlJc w:val="left"/>
      <w:pPr>
        <w:tabs>
          <w:tab w:val="num" w:pos="8814"/>
        </w:tabs>
        <w:ind w:left="8814" w:hanging="360"/>
      </w:pPr>
      <w:rPr>
        <w:rFonts w:ascii="Wingdings" w:hAnsi="Wingdings"/>
      </w:rPr>
    </w:lvl>
  </w:abstractNum>
  <w:abstractNum w:abstractNumId="2">
    <w:nsid w:val="00000003"/>
    <w:multiLevelType w:val="hybridMultilevel"/>
    <w:tmpl w:val="0000000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0FAEE554">
      <w:start w:val="1"/>
      <w:numFmt w:val="bullet"/>
      <w:lvlText w:val=""/>
      <w:lvlJc w:val="left"/>
      <w:pPr>
        <w:tabs>
          <w:tab w:val="num" w:pos="720"/>
        </w:tabs>
        <w:ind w:left="720" w:hanging="360"/>
      </w:pPr>
      <w:rPr>
        <w:rFonts w:ascii="Symbol" w:hAnsi="Symbol"/>
      </w:rPr>
    </w:lvl>
    <w:lvl w:ilvl="1" w:tplc="790E7308">
      <w:start w:val="1"/>
      <w:numFmt w:val="bullet"/>
      <w:lvlText w:val="o"/>
      <w:lvlJc w:val="left"/>
      <w:pPr>
        <w:tabs>
          <w:tab w:val="num" w:pos="1440"/>
        </w:tabs>
        <w:ind w:left="1440" w:hanging="360"/>
      </w:pPr>
      <w:rPr>
        <w:rFonts w:ascii="Courier New" w:hAnsi="Courier New"/>
      </w:rPr>
    </w:lvl>
    <w:lvl w:ilvl="2" w:tplc="6652F362">
      <w:start w:val="1"/>
      <w:numFmt w:val="bullet"/>
      <w:lvlText w:val=""/>
      <w:lvlJc w:val="left"/>
      <w:pPr>
        <w:tabs>
          <w:tab w:val="num" w:pos="2160"/>
        </w:tabs>
        <w:ind w:left="2160" w:hanging="360"/>
      </w:pPr>
      <w:rPr>
        <w:rFonts w:ascii="Wingdings" w:hAnsi="Wingdings"/>
      </w:rPr>
    </w:lvl>
    <w:lvl w:ilvl="3" w:tplc="B97E8984">
      <w:start w:val="1"/>
      <w:numFmt w:val="bullet"/>
      <w:lvlText w:val=""/>
      <w:lvlJc w:val="left"/>
      <w:pPr>
        <w:tabs>
          <w:tab w:val="num" w:pos="2880"/>
        </w:tabs>
        <w:ind w:left="2880" w:hanging="360"/>
      </w:pPr>
      <w:rPr>
        <w:rFonts w:ascii="Symbol" w:hAnsi="Symbol"/>
      </w:rPr>
    </w:lvl>
    <w:lvl w:ilvl="4" w:tplc="33384134">
      <w:start w:val="1"/>
      <w:numFmt w:val="bullet"/>
      <w:lvlText w:val="o"/>
      <w:lvlJc w:val="left"/>
      <w:pPr>
        <w:tabs>
          <w:tab w:val="num" w:pos="3600"/>
        </w:tabs>
        <w:ind w:left="3600" w:hanging="360"/>
      </w:pPr>
      <w:rPr>
        <w:rFonts w:ascii="Courier New" w:hAnsi="Courier New"/>
      </w:rPr>
    </w:lvl>
    <w:lvl w:ilvl="5" w:tplc="E3B2AFFA">
      <w:start w:val="1"/>
      <w:numFmt w:val="bullet"/>
      <w:lvlText w:val=""/>
      <w:lvlJc w:val="left"/>
      <w:pPr>
        <w:tabs>
          <w:tab w:val="num" w:pos="4320"/>
        </w:tabs>
        <w:ind w:left="4320" w:hanging="360"/>
      </w:pPr>
      <w:rPr>
        <w:rFonts w:ascii="Wingdings" w:hAnsi="Wingdings"/>
      </w:rPr>
    </w:lvl>
    <w:lvl w:ilvl="6" w:tplc="9D60FA62">
      <w:start w:val="1"/>
      <w:numFmt w:val="bullet"/>
      <w:lvlText w:val=""/>
      <w:lvlJc w:val="left"/>
      <w:pPr>
        <w:tabs>
          <w:tab w:val="num" w:pos="5040"/>
        </w:tabs>
        <w:ind w:left="5040" w:hanging="360"/>
      </w:pPr>
      <w:rPr>
        <w:rFonts w:ascii="Symbol" w:hAnsi="Symbol"/>
      </w:rPr>
    </w:lvl>
    <w:lvl w:ilvl="7" w:tplc="3F5861E4">
      <w:start w:val="1"/>
      <w:numFmt w:val="bullet"/>
      <w:lvlText w:val="o"/>
      <w:lvlJc w:val="left"/>
      <w:pPr>
        <w:tabs>
          <w:tab w:val="num" w:pos="5760"/>
        </w:tabs>
        <w:ind w:left="5760" w:hanging="360"/>
      </w:pPr>
      <w:rPr>
        <w:rFonts w:ascii="Courier New" w:hAnsi="Courier New"/>
      </w:rPr>
    </w:lvl>
    <w:lvl w:ilvl="8" w:tplc="C9F8A916">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0640340A">
      <w:start w:val="1"/>
      <w:numFmt w:val="bullet"/>
      <w:lvlText w:val=""/>
      <w:lvlJc w:val="left"/>
      <w:pPr>
        <w:tabs>
          <w:tab w:val="num" w:pos="720"/>
        </w:tabs>
        <w:ind w:left="720" w:hanging="360"/>
      </w:pPr>
      <w:rPr>
        <w:rFonts w:ascii="Symbol" w:hAnsi="Symbol"/>
      </w:rPr>
    </w:lvl>
    <w:lvl w:ilvl="1" w:tplc="EA2E6814">
      <w:start w:val="1"/>
      <w:numFmt w:val="bullet"/>
      <w:lvlText w:val="o"/>
      <w:lvlJc w:val="left"/>
      <w:pPr>
        <w:tabs>
          <w:tab w:val="num" w:pos="1440"/>
        </w:tabs>
        <w:ind w:left="1440" w:hanging="360"/>
      </w:pPr>
      <w:rPr>
        <w:rFonts w:ascii="Courier New" w:hAnsi="Courier New"/>
      </w:rPr>
    </w:lvl>
    <w:lvl w:ilvl="2" w:tplc="4EBE4B94">
      <w:start w:val="1"/>
      <w:numFmt w:val="bullet"/>
      <w:lvlText w:val=""/>
      <w:lvlJc w:val="left"/>
      <w:pPr>
        <w:tabs>
          <w:tab w:val="num" w:pos="2160"/>
        </w:tabs>
        <w:ind w:left="2160" w:hanging="360"/>
      </w:pPr>
      <w:rPr>
        <w:rFonts w:ascii="Wingdings" w:hAnsi="Wingdings"/>
      </w:rPr>
    </w:lvl>
    <w:lvl w:ilvl="3" w:tplc="CDE0C64E">
      <w:start w:val="1"/>
      <w:numFmt w:val="bullet"/>
      <w:lvlText w:val=""/>
      <w:lvlJc w:val="left"/>
      <w:pPr>
        <w:tabs>
          <w:tab w:val="num" w:pos="2880"/>
        </w:tabs>
        <w:ind w:left="2880" w:hanging="360"/>
      </w:pPr>
      <w:rPr>
        <w:rFonts w:ascii="Symbol" w:hAnsi="Symbol"/>
      </w:rPr>
    </w:lvl>
    <w:lvl w:ilvl="4" w:tplc="342E4E28">
      <w:start w:val="1"/>
      <w:numFmt w:val="bullet"/>
      <w:lvlText w:val="o"/>
      <w:lvlJc w:val="left"/>
      <w:pPr>
        <w:tabs>
          <w:tab w:val="num" w:pos="3600"/>
        </w:tabs>
        <w:ind w:left="3600" w:hanging="360"/>
      </w:pPr>
      <w:rPr>
        <w:rFonts w:ascii="Courier New" w:hAnsi="Courier New"/>
      </w:rPr>
    </w:lvl>
    <w:lvl w:ilvl="5" w:tplc="C492CF8C">
      <w:start w:val="1"/>
      <w:numFmt w:val="bullet"/>
      <w:lvlText w:val=""/>
      <w:lvlJc w:val="left"/>
      <w:pPr>
        <w:tabs>
          <w:tab w:val="num" w:pos="4320"/>
        </w:tabs>
        <w:ind w:left="4320" w:hanging="360"/>
      </w:pPr>
      <w:rPr>
        <w:rFonts w:ascii="Wingdings" w:hAnsi="Wingdings"/>
      </w:rPr>
    </w:lvl>
    <w:lvl w:ilvl="6" w:tplc="CF964EDA">
      <w:start w:val="1"/>
      <w:numFmt w:val="bullet"/>
      <w:lvlText w:val=""/>
      <w:lvlJc w:val="left"/>
      <w:pPr>
        <w:tabs>
          <w:tab w:val="num" w:pos="5040"/>
        </w:tabs>
        <w:ind w:left="5040" w:hanging="360"/>
      </w:pPr>
      <w:rPr>
        <w:rFonts w:ascii="Symbol" w:hAnsi="Symbol"/>
      </w:rPr>
    </w:lvl>
    <w:lvl w:ilvl="7" w:tplc="551A3FE0">
      <w:start w:val="1"/>
      <w:numFmt w:val="bullet"/>
      <w:lvlText w:val="o"/>
      <w:lvlJc w:val="left"/>
      <w:pPr>
        <w:tabs>
          <w:tab w:val="num" w:pos="5760"/>
        </w:tabs>
        <w:ind w:left="5760" w:hanging="360"/>
      </w:pPr>
      <w:rPr>
        <w:rFonts w:ascii="Courier New" w:hAnsi="Courier New"/>
      </w:rPr>
    </w:lvl>
    <w:lvl w:ilvl="8" w:tplc="DE564144">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BFBE9290">
      <w:start w:val="1"/>
      <w:numFmt w:val="bullet"/>
      <w:lvlText w:val=""/>
      <w:lvlJc w:val="left"/>
      <w:pPr>
        <w:tabs>
          <w:tab w:val="num" w:pos="720"/>
        </w:tabs>
        <w:ind w:left="720" w:hanging="360"/>
      </w:pPr>
      <w:rPr>
        <w:rFonts w:ascii="Symbol" w:hAnsi="Symbol"/>
      </w:rPr>
    </w:lvl>
    <w:lvl w:ilvl="1" w:tplc="3110B8BE">
      <w:start w:val="1"/>
      <w:numFmt w:val="bullet"/>
      <w:lvlText w:val="o"/>
      <w:lvlJc w:val="left"/>
      <w:pPr>
        <w:tabs>
          <w:tab w:val="num" w:pos="1440"/>
        </w:tabs>
        <w:ind w:left="1440" w:hanging="360"/>
      </w:pPr>
      <w:rPr>
        <w:rFonts w:ascii="Courier New" w:hAnsi="Courier New"/>
      </w:rPr>
    </w:lvl>
    <w:lvl w:ilvl="2" w:tplc="E6226CB4">
      <w:start w:val="1"/>
      <w:numFmt w:val="bullet"/>
      <w:lvlText w:val=""/>
      <w:lvlJc w:val="left"/>
      <w:pPr>
        <w:tabs>
          <w:tab w:val="num" w:pos="2160"/>
        </w:tabs>
        <w:ind w:left="2160" w:hanging="360"/>
      </w:pPr>
      <w:rPr>
        <w:rFonts w:ascii="Wingdings" w:hAnsi="Wingdings"/>
      </w:rPr>
    </w:lvl>
    <w:lvl w:ilvl="3" w:tplc="CE5C212E">
      <w:start w:val="1"/>
      <w:numFmt w:val="bullet"/>
      <w:lvlText w:val=""/>
      <w:lvlJc w:val="left"/>
      <w:pPr>
        <w:tabs>
          <w:tab w:val="num" w:pos="2880"/>
        </w:tabs>
        <w:ind w:left="2880" w:hanging="360"/>
      </w:pPr>
      <w:rPr>
        <w:rFonts w:ascii="Symbol" w:hAnsi="Symbol"/>
      </w:rPr>
    </w:lvl>
    <w:lvl w:ilvl="4" w:tplc="5FF0DC86">
      <w:start w:val="1"/>
      <w:numFmt w:val="bullet"/>
      <w:lvlText w:val="o"/>
      <w:lvlJc w:val="left"/>
      <w:pPr>
        <w:tabs>
          <w:tab w:val="num" w:pos="3600"/>
        </w:tabs>
        <w:ind w:left="3600" w:hanging="360"/>
      </w:pPr>
      <w:rPr>
        <w:rFonts w:ascii="Courier New" w:hAnsi="Courier New"/>
      </w:rPr>
    </w:lvl>
    <w:lvl w:ilvl="5" w:tplc="A83CA378">
      <w:start w:val="1"/>
      <w:numFmt w:val="bullet"/>
      <w:lvlText w:val=""/>
      <w:lvlJc w:val="left"/>
      <w:pPr>
        <w:tabs>
          <w:tab w:val="num" w:pos="4320"/>
        </w:tabs>
        <w:ind w:left="4320" w:hanging="360"/>
      </w:pPr>
      <w:rPr>
        <w:rFonts w:ascii="Wingdings" w:hAnsi="Wingdings"/>
      </w:rPr>
    </w:lvl>
    <w:lvl w:ilvl="6" w:tplc="D2800BA4">
      <w:start w:val="1"/>
      <w:numFmt w:val="bullet"/>
      <w:lvlText w:val=""/>
      <w:lvlJc w:val="left"/>
      <w:pPr>
        <w:tabs>
          <w:tab w:val="num" w:pos="5040"/>
        </w:tabs>
        <w:ind w:left="5040" w:hanging="360"/>
      </w:pPr>
      <w:rPr>
        <w:rFonts w:ascii="Symbol" w:hAnsi="Symbol"/>
      </w:rPr>
    </w:lvl>
    <w:lvl w:ilvl="7" w:tplc="EE4A1A54">
      <w:start w:val="1"/>
      <w:numFmt w:val="bullet"/>
      <w:lvlText w:val="o"/>
      <w:lvlJc w:val="left"/>
      <w:pPr>
        <w:tabs>
          <w:tab w:val="num" w:pos="5760"/>
        </w:tabs>
        <w:ind w:left="5760" w:hanging="360"/>
      </w:pPr>
      <w:rPr>
        <w:rFonts w:ascii="Courier New" w:hAnsi="Courier New"/>
      </w:rPr>
    </w:lvl>
    <w:lvl w:ilvl="8" w:tplc="6B3A1180">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tplc="96220ADE">
      <w:start w:val="1"/>
      <w:numFmt w:val="bullet"/>
      <w:lvlText w:val=""/>
      <w:lvlJc w:val="left"/>
      <w:pPr>
        <w:tabs>
          <w:tab w:val="num" w:pos="720"/>
        </w:tabs>
        <w:ind w:left="720" w:hanging="360"/>
      </w:pPr>
      <w:rPr>
        <w:rFonts w:ascii="Symbol" w:hAnsi="Symbol"/>
      </w:rPr>
    </w:lvl>
    <w:lvl w:ilvl="1" w:tplc="2C3A2938">
      <w:start w:val="1"/>
      <w:numFmt w:val="bullet"/>
      <w:lvlText w:val="o"/>
      <w:lvlJc w:val="left"/>
      <w:pPr>
        <w:tabs>
          <w:tab w:val="num" w:pos="1440"/>
        </w:tabs>
        <w:ind w:left="1440" w:hanging="360"/>
      </w:pPr>
      <w:rPr>
        <w:rFonts w:ascii="Courier New" w:hAnsi="Courier New"/>
      </w:rPr>
    </w:lvl>
    <w:lvl w:ilvl="2" w:tplc="ACBC13B8">
      <w:start w:val="1"/>
      <w:numFmt w:val="bullet"/>
      <w:lvlText w:val=""/>
      <w:lvlJc w:val="left"/>
      <w:pPr>
        <w:tabs>
          <w:tab w:val="num" w:pos="2160"/>
        </w:tabs>
        <w:ind w:left="2160" w:hanging="360"/>
      </w:pPr>
      <w:rPr>
        <w:rFonts w:ascii="Wingdings" w:hAnsi="Wingdings"/>
      </w:rPr>
    </w:lvl>
    <w:lvl w:ilvl="3" w:tplc="C860A26A">
      <w:start w:val="1"/>
      <w:numFmt w:val="bullet"/>
      <w:lvlText w:val=""/>
      <w:lvlJc w:val="left"/>
      <w:pPr>
        <w:tabs>
          <w:tab w:val="num" w:pos="2880"/>
        </w:tabs>
        <w:ind w:left="2880" w:hanging="360"/>
      </w:pPr>
      <w:rPr>
        <w:rFonts w:ascii="Symbol" w:hAnsi="Symbol"/>
      </w:rPr>
    </w:lvl>
    <w:lvl w:ilvl="4" w:tplc="646AD16A">
      <w:start w:val="1"/>
      <w:numFmt w:val="bullet"/>
      <w:lvlText w:val="o"/>
      <w:lvlJc w:val="left"/>
      <w:pPr>
        <w:tabs>
          <w:tab w:val="num" w:pos="3600"/>
        </w:tabs>
        <w:ind w:left="3600" w:hanging="360"/>
      </w:pPr>
      <w:rPr>
        <w:rFonts w:ascii="Courier New" w:hAnsi="Courier New"/>
      </w:rPr>
    </w:lvl>
    <w:lvl w:ilvl="5" w:tplc="8D80D07C">
      <w:start w:val="1"/>
      <w:numFmt w:val="bullet"/>
      <w:lvlText w:val=""/>
      <w:lvlJc w:val="left"/>
      <w:pPr>
        <w:tabs>
          <w:tab w:val="num" w:pos="4320"/>
        </w:tabs>
        <w:ind w:left="4320" w:hanging="360"/>
      </w:pPr>
      <w:rPr>
        <w:rFonts w:ascii="Wingdings" w:hAnsi="Wingdings"/>
      </w:rPr>
    </w:lvl>
    <w:lvl w:ilvl="6" w:tplc="BB788D22">
      <w:start w:val="1"/>
      <w:numFmt w:val="bullet"/>
      <w:lvlText w:val=""/>
      <w:lvlJc w:val="left"/>
      <w:pPr>
        <w:tabs>
          <w:tab w:val="num" w:pos="5040"/>
        </w:tabs>
        <w:ind w:left="5040" w:hanging="360"/>
      </w:pPr>
      <w:rPr>
        <w:rFonts w:ascii="Symbol" w:hAnsi="Symbol"/>
      </w:rPr>
    </w:lvl>
    <w:lvl w:ilvl="7" w:tplc="CABE7D38">
      <w:start w:val="1"/>
      <w:numFmt w:val="bullet"/>
      <w:lvlText w:val="o"/>
      <w:lvlJc w:val="left"/>
      <w:pPr>
        <w:tabs>
          <w:tab w:val="num" w:pos="5760"/>
        </w:tabs>
        <w:ind w:left="5760" w:hanging="360"/>
      </w:pPr>
      <w:rPr>
        <w:rFonts w:ascii="Courier New" w:hAnsi="Courier New"/>
      </w:rPr>
    </w:lvl>
    <w:lvl w:ilvl="8" w:tplc="716A7D4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tplc="D890B82A">
      <w:start w:val="1"/>
      <w:numFmt w:val="bullet"/>
      <w:lvlText w:val=""/>
      <w:lvlJc w:val="left"/>
      <w:pPr>
        <w:tabs>
          <w:tab w:val="num" w:pos="720"/>
        </w:tabs>
        <w:ind w:left="720" w:hanging="360"/>
      </w:pPr>
      <w:rPr>
        <w:rFonts w:ascii="Symbol" w:hAnsi="Symbol"/>
      </w:rPr>
    </w:lvl>
    <w:lvl w:ilvl="1" w:tplc="CE28506A">
      <w:start w:val="1"/>
      <w:numFmt w:val="bullet"/>
      <w:lvlText w:val="o"/>
      <w:lvlJc w:val="left"/>
      <w:pPr>
        <w:tabs>
          <w:tab w:val="num" w:pos="1440"/>
        </w:tabs>
        <w:ind w:left="1440" w:hanging="360"/>
      </w:pPr>
      <w:rPr>
        <w:rFonts w:ascii="Courier New" w:hAnsi="Courier New"/>
      </w:rPr>
    </w:lvl>
    <w:lvl w:ilvl="2" w:tplc="484C096E">
      <w:start w:val="1"/>
      <w:numFmt w:val="bullet"/>
      <w:lvlText w:val=""/>
      <w:lvlJc w:val="left"/>
      <w:pPr>
        <w:tabs>
          <w:tab w:val="num" w:pos="2160"/>
        </w:tabs>
        <w:ind w:left="2160" w:hanging="360"/>
      </w:pPr>
      <w:rPr>
        <w:rFonts w:ascii="Wingdings" w:hAnsi="Wingdings"/>
      </w:rPr>
    </w:lvl>
    <w:lvl w:ilvl="3" w:tplc="FFB091C8">
      <w:start w:val="1"/>
      <w:numFmt w:val="bullet"/>
      <w:lvlText w:val=""/>
      <w:lvlJc w:val="left"/>
      <w:pPr>
        <w:tabs>
          <w:tab w:val="num" w:pos="2880"/>
        </w:tabs>
        <w:ind w:left="2880" w:hanging="360"/>
      </w:pPr>
      <w:rPr>
        <w:rFonts w:ascii="Symbol" w:hAnsi="Symbol"/>
      </w:rPr>
    </w:lvl>
    <w:lvl w:ilvl="4" w:tplc="0B26EDEC">
      <w:start w:val="1"/>
      <w:numFmt w:val="bullet"/>
      <w:lvlText w:val="o"/>
      <w:lvlJc w:val="left"/>
      <w:pPr>
        <w:tabs>
          <w:tab w:val="num" w:pos="3600"/>
        </w:tabs>
        <w:ind w:left="3600" w:hanging="360"/>
      </w:pPr>
      <w:rPr>
        <w:rFonts w:ascii="Courier New" w:hAnsi="Courier New"/>
      </w:rPr>
    </w:lvl>
    <w:lvl w:ilvl="5" w:tplc="2514D38E">
      <w:start w:val="1"/>
      <w:numFmt w:val="bullet"/>
      <w:lvlText w:val=""/>
      <w:lvlJc w:val="left"/>
      <w:pPr>
        <w:tabs>
          <w:tab w:val="num" w:pos="4320"/>
        </w:tabs>
        <w:ind w:left="4320" w:hanging="360"/>
      </w:pPr>
      <w:rPr>
        <w:rFonts w:ascii="Wingdings" w:hAnsi="Wingdings"/>
      </w:rPr>
    </w:lvl>
    <w:lvl w:ilvl="6" w:tplc="9BCC65F4">
      <w:start w:val="1"/>
      <w:numFmt w:val="bullet"/>
      <w:lvlText w:val=""/>
      <w:lvlJc w:val="left"/>
      <w:pPr>
        <w:tabs>
          <w:tab w:val="num" w:pos="5040"/>
        </w:tabs>
        <w:ind w:left="5040" w:hanging="360"/>
      </w:pPr>
      <w:rPr>
        <w:rFonts w:ascii="Symbol" w:hAnsi="Symbol"/>
      </w:rPr>
    </w:lvl>
    <w:lvl w:ilvl="7" w:tplc="D32CD4EA">
      <w:start w:val="1"/>
      <w:numFmt w:val="bullet"/>
      <w:lvlText w:val="o"/>
      <w:lvlJc w:val="left"/>
      <w:pPr>
        <w:tabs>
          <w:tab w:val="num" w:pos="5760"/>
        </w:tabs>
        <w:ind w:left="5760" w:hanging="360"/>
      </w:pPr>
      <w:rPr>
        <w:rFonts w:ascii="Courier New" w:hAnsi="Courier New"/>
      </w:rPr>
    </w:lvl>
    <w:lvl w:ilvl="8" w:tplc="D20A6114">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tplc="938A7F48">
      <w:start w:val="1"/>
      <w:numFmt w:val="bullet"/>
      <w:lvlText w:val=""/>
      <w:lvlJc w:val="left"/>
      <w:pPr>
        <w:tabs>
          <w:tab w:val="num" w:pos="720"/>
        </w:tabs>
        <w:ind w:left="720" w:hanging="360"/>
      </w:pPr>
      <w:rPr>
        <w:rFonts w:ascii="Symbol" w:hAnsi="Symbol"/>
      </w:rPr>
    </w:lvl>
    <w:lvl w:ilvl="1" w:tplc="4D2E675A">
      <w:start w:val="1"/>
      <w:numFmt w:val="bullet"/>
      <w:lvlText w:val="o"/>
      <w:lvlJc w:val="left"/>
      <w:pPr>
        <w:tabs>
          <w:tab w:val="num" w:pos="1440"/>
        </w:tabs>
        <w:ind w:left="1440" w:hanging="360"/>
      </w:pPr>
      <w:rPr>
        <w:rFonts w:ascii="Courier New" w:hAnsi="Courier New"/>
      </w:rPr>
    </w:lvl>
    <w:lvl w:ilvl="2" w:tplc="51049436">
      <w:start w:val="1"/>
      <w:numFmt w:val="bullet"/>
      <w:lvlText w:val=""/>
      <w:lvlJc w:val="left"/>
      <w:pPr>
        <w:tabs>
          <w:tab w:val="num" w:pos="2160"/>
        </w:tabs>
        <w:ind w:left="2160" w:hanging="360"/>
      </w:pPr>
      <w:rPr>
        <w:rFonts w:ascii="Wingdings" w:hAnsi="Wingdings"/>
      </w:rPr>
    </w:lvl>
    <w:lvl w:ilvl="3" w:tplc="7C66DB5C">
      <w:start w:val="1"/>
      <w:numFmt w:val="bullet"/>
      <w:lvlText w:val=""/>
      <w:lvlJc w:val="left"/>
      <w:pPr>
        <w:tabs>
          <w:tab w:val="num" w:pos="2880"/>
        </w:tabs>
        <w:ind w:left="2880" w:hanging="360"/>
      </w:pPr>
      <w:rPr>
        <w:rFonts w:ascii="Symbol" w:hAnsi="Symbol"/>
      </w:rPr>
    </w:lvl>
    <w:lvl w:ilvl="4" w:tplc="FF1A1F64">
      <w:start w:val="1"/>
      <w:numFmt w:val="bullet"/>
      <w:lvlText w:val="o"/>
      <w:lvlJc w:val="left"/>
      <w:pPr>
        <w:tabs>
          <w:tab w:val="num" w:pos="3600"/>
        </w:tabs>
        <w:ind w:left="3600" w:hanging="360"/>
      </w:pPr>
      <w:rPr>
        <w:rFonts w:ascii="Courier New" w:hAnsi="Courier New"/>
      </w:rPr>
    </w:lvl>
    <w:lvl w:ilvl="5" w:tplc="AC6ADC96">
      <w:start w:val="1"/>
      <w:numFmt w:val="bullet"/>
      <w:lvlText w:val=""/>
      <w:lvlJc w:val="left"/>
      <w:pPr>
        <w:tabs>
          <w:tab w:val="num" w:pos="4320"/>
        </w:tabs>
        <w:ind w:left="4320" w:hanging="360"/>
      </w:pPr>
      <w:rPr>
        <w:rFonts w:ascii="Wingdings" w:hAnsi="Wingdings"/>
      </w:rPr>
    </w:lvl>
    <w:lvl w:ilvl="6" w:tplc="E498462E">
      <w:start w:val="1"/>
      <w:numFmt w:val="bullet"/>
      <w:lvlText w:val=""/>
      <w:lvlJc w:val="left"/>
      <w:pPr>
        <w:tabs>
          <w:tab w:val="num" w:pos="5040"/>
        </w:tabs>
        <w:ind w:left="5040" w:hanging="360"/>
      </w:pPr>
      <w:rPr>
        <w:rFonts w:ascii="Symbol" w:hAnsi="Symbol"/>
      </w:rPr>
    </w:lvl>
    <w:lvl w:ilvl="7" w:tplc="AC362052">
      <w:start w:val="1"/>
      <w:numFmt w:val="bullet"/>
      <w:lvlText w:val="o"/>
      <w:lvlJc w:val="left"/>
      <w:pPr>
        <w:tabs>
          <w:tab w:val="num" w:pos="5760"/>
        </w:tabs>
        <w:ind w:left="5760" w:hanging="360"/>
      </w:pPr>
      <w:rPr>
        <w:rFonts w:ascii="Courier New" w:hAnsi="Courier New"/>
      </w:rPr>
    </w:lvl>
    <w:lvl w:ilvl="8" w:tplc="40DE0E36">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tplc="AEE87EF0">
      <w:start w:val="1"/>
      <w:numFmt w:val="bullet"/>
      <w:lvlText w:val=""/>
      <w:lvlJc w:val="left"/>
      <w:pPr>
        <w:tabs>
          <w:tab w:val="num" w:pos="720"/>
        </w:tabs>
        <w:ind w:left="720" w:hanging="360"/>
      </w:pPr>
      <w:rPr>
        <w:rFonts w:ascii="Symbol" w:hAnsi="Symbol"/>
      </w:rPr>
    </w:lvl>
    <w:lvl w:ilvl="1" w:tplc="4E04473A">
      <w:start w:val="1"/>
      <w:numFmt w:val="bullet"/>
      <w:lvlText w:val="o"/>
      <w:lvlJc w:val="left"/>
      <w:pPr>
        <w:tabs>
          <w:tab w:val="num" w:pos="1440"/>
        </w:tabs>
        <w:ind w:left="1440" w:hanging="360"/>
      </w:pPr>
      <w:rPr>
        <w:rFonts w:ascii="Courier New" w:hAnsi="Courier New"/>
      </w:rPr>
    </w:lvl>
    <w:lvl w:ilvl="2" w:tplc="11D0D55A">
      <w:start w:val="1"/>
      <w:numFmt w:val="bullet"/>
      <w:lvlText w:val=""/>
      <w:lvlJc w:val="left"/>
      <w:pPr>
        <w:tabs>
          <w:tab w:val="num" w:pos="2160"/>
        </w:tabs>
        <w:ind w:left="2160" w:hanging="360"/>
      </w:pPr>
      <w:rPr>
        <w:rFonts w:ascii="Wingdings" w:hAnsi="Wingdings"/>
      </w:rPr>
    </w:lvl>
    <w:lvl w:ilvl="3" w:tplc="87DCA7F8">
      <w:start w:val="1"/>
      <w:numFmt w:val="bullet"/>
      <w:lvlText w:val=""/>
      <w:lvlJc w:val="left"/>
      <w:pPr>
        <w:tabs>
          <w:tab w:val="num" w:pos="2880"/>
        </w:tabs>
        <w:ind w:left="2880" w:hanging="360"/>
      </w:pPr>
      <w:rPr>
        <w:rFonts w:ascii="Symbol" w:hAnsi="Symbol"/>
      </w:rPr>
    </w:lvl>
    <w:lvl w:ilvl="4" w:tplc="865E45A0">
      <w:start w:val="1"/>
      <w:numFmt w:val="bullet"/>
      <w:lvlText w:val="o"/>
      <w:lvlJc w:val="left"/>
      <w:pPr>
        <w:tabs>
          <w:tab w:val="num" w:pos="3600"/>
        </w:tabs>
        <w:ind w:left="3600" w:hanging="360"/>
      </w:pPr>
      <w:rPr>
        <w:rFonts w:ascii="Courier New" w:hAnsi="Courier New"/>
      </w:rPr>
    </w:lvl>
    <w:lvl w:ilvl="5" w:tplc="67966FC2">
      <w:start w:val="1"/>
      <w:numFmt w:val="bullet"/>
      <w:lvlText w:val=""/>
      <w:lvlJc w:val="left"/>
      <w:pPr>
        <w:tabs>
          <w:tab w:val="num" w:pos="4320"/>
        </w:tabs>
        <w:ind w:left="4320" w:hanging="360"/>
      </w:pPr>
      <w:rPr>
        <w:rFonts w:ascii="Wingdings" w:hAnsi="Wingdings"/>
      </w:rPr>
    </w:lvl>
    <w:lvl w:ilvl="6" w:tplc="BEAC5CCA">
      <w:start w:val="1"/>
      <w:numFmt w:val="bullet"/>
      <w:lvlText w:val=""/>
      <w:lvlJc w:val="left"/>
      <w:pPr>
        <w:tabs>
          <w:tab w:val="num" w:pos="5040"/>
        </w:tabs>
        <w:ind w:left="5040" w:hanging="360"/>
      </w:pPr>
      <w:rPr>
        <w:rFonts w:ascii="Symbol" w:hAnsi="Symbol"/>
      </w:rPr>
    </w:lvl>
    <w:lvl w:ilvl="7" w:tplc="10BC5FE2">
      <w:start w:val="1"/>
      <w:numFmt w:val="bullet"/>
      <w:lvlText w:val="o"/>
      <w:lvlJc w:val="left"/>
      <w:pPr>
        <w:tabs>
          <w:tab w:val="num" w:pos="5760"/>
        </w:tabs>
        <w:ind w:left="5760" w:hanging="360"/>
      </w:pPr>
      <w:rPr>
        <w:rFonts w:ascii="Courier New" w:hAnsi="Courier New"/>
      </w:rPr>
    </w:lvl>
    <w:lvl w:ilvl="8" w:tplc="F3F82FD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tplc="FDAE7EE4">
      <w:start w:val="1"/>
      <w:numFmt w:val="bullet"/>
      <w:lvlText w:val=""/>
      <w:lvlJc w:val="left"/>
      <w:pPr>
        <w:tabs>
          <w:tab w:val="num" w:pos="720"/>
        </w:tabs>
        <w:ind w:left="720" w:hanging="360"/>
      </w:pPr>
      <w:rPr>
        <w:rFonts w:ascii="Symbol" w:hAnsi="Symbol"/>
      </w:rPr>
    </w:lvl>
    <w:lvl w:ilvl="1" w:tplc="8ED4FFEC">
      <w:start w:val="1"/>
      <w:numFmt w:val="bullet"/>
      <w:lvlText w:val="o"/>
      <w:lvlJc w:val="left"/>
      <w:pPr>
        <w:tabs>
          <w:tab w:val="num" w:pos="1440"/>
        </w:tabs>
        <w:ind w:left="1440" w:hanging="360"/>
      </w:pPr>
      <w:rPr>
        <w:rFonts w:ascii="Courier New" w:hAnsi="Courier New"/>
      </w:rPr>
    </w:lvl>
    <w:lvl w:ilvl="2" w:tplc="B23AEAF6">
      <w:start w:val="1"/>
      <w:numFmt w:val="bullet"/>
      <w:lvlText w:val=""/>
      <w:lvlJc w:val="left"/>
      <w:pPr>
        <w:tabs>
          <w:tab w:val="num" w:pos="2160"/>
        </w:tabs>
        <w:ind w:left="2160" w:hanging="360"/>
      </w:pPr>
      <w:rPr>
        <w:rFonts w:ascii="Wingdings" w:hAnsi="Wingdings"/>
      </w:rPr>
    </w:lvl>
    <w:lvl w:ilvl="3" w:tplc="867CC282">
      <w:start w:val="1"/>
      <w:numFmt w:val="bullet"/>
      <w:lvlText w:val=""/>
      <w:lvlJc w:val="left"/>
      <w:pPr>
        <w:tabs>
          <w:tab w:val="num" w:pos="2880"/>
        </w:tabs>
        <w:ind w:left="2880" w:hanging="360"/>
      </w:pPr>
      <w:rPr>
        <w:rFonts w:ascii="Symbol" w:hAnsi="Symbol"/>
      </w:rPr>
    </w:lvl>
    <w:lvl w:ilvl="4" w:tplc="7EE47E28">
      <w:start w:val="1"/>
      <w:numFmt w:val="bullet"/>
      <w:lvlText w:val="o"/>
      <w:lvlJc w:val="left"/>
      <w:pPr>
        <w:tabs>
          <w:tab w:val="num" w:pos="3600"/>
        </w:tabs>
        <w:ind w:left="3600" w:hanging="360"/>
      </w:pPr>
      <w:rPr>
        <w:rFonts w:ascii="Courier New" w:hAnsi="Courier New"/>
      </w:rPr>
    </w:lvl>
    <w:lvl w:ilvl="5" w:tplc="23467AB6">
      <w:start w:val="1"/>
      <w:numFmt w:val="bullet"/>
      <w:lvlText w:val=""/>
      <w:lvlJc w:val="left"/>
      <w:pPr>
        <w:tabs>
          <w:tab w:val="num" w:pos="4320"/>
        </w:tabs>
        <w:ind w:left="4320" w:hanging="360"/>
      </w:pPr>
      <w:rPr>
        <w:rFonts w:ascii="Wingdings" w:hAnsi="Wingdings"/>
      </w:rPr>
    </w:lvl>
    <w:lvl w:ilvl="6" w:tplc="F44801E0">
      <w:start w:val="1"/>
      <w:numFmt w:val="bullet"/>
      <w:lvlText w:val=""/>
      <w:lvlJc w:val="left"/>
      <w:pPr>
        <w:tabs>
          <w:tab w:val="num" w:pos="5040"/>
        </w:tabs>
        <w:ind w:left="5040" w:hanging="360"/>
      </w:pPr>
      <w:rPr>
        <w:rFonts w:ascii="Symbol" w:hAnsi="Symbol"/>
      </w:rPr>
    </w:lvl>
    <w:lvl w:ilvl="7" w:tplc="2AD21FD8">
      <w:start w:val="1"/>
      <w:numFmt w:val="bullet"/>
      <w:lvlText w:val="o"/>
      <w:lvlJc w:val="left"/>
      <w:pPr>
        <w:tabs>
          <w:tab w:val="num" w:pos="5760"/>
        </w:tabs>
        <w:ind w:left="5760" w:hanging="360"/>
      </w:pPr>
      <w:rPr>
        <w:rFonts w:ascii="Courier New" w:hAnsi="Courier New"/>
      </w:rPr>
    </w:lvl>
    <w:lvl w:ilvl="8" w:tplc="ED987D40">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tplc="EF02B7B0">
      <w:start w:val="1"/>
      <w:numFmt w:val="bullet"/>
      <w:lvlText w:val=""/>
      <w:lvlJc w:val="left"/>
      <w:pPr>
        <w:tabs>
          <w:tab w:val="num" w:pos="720"/>
        </w:tabs>
        <w:ind w:left="720" w:hanging="360"/>
      </w:pPr>
      <w:rPr>
        <w:rFonts w:ascii="Symbol" w:hAnsi="Symbol"/>
      </w:rPr>
    </w:lvl>
    <w:lvl w:ilvl="1" w:tplc="529A496A">
      <w:start w:val="1"/>
      <w:numFmt w:val="bullet"/>
      <w:lvlText w:val="o"/>
      <w:lvlJc w:val="left"/>
      <w:pPr>
        <w:tabs>
          <w:tab w:val="num" w:pos="1440"/>
        </w:tabs>
        <w:ind w:left="1440" w:hanging="360"/>
      </w:pPr>
      <w:rPr>
        <w:rFonts w:ascii="Courier New" w:hAnsi="Courier New"/>
      </w:rPr>
    </w:lvl>
    <w:lvl w:ilvl="2" w:tplc="B93229F4">
      <w:start w:val="1"/>
      <w:numFmt w:val="bullet"/>
      <w:lvlText w:val=""/>
      <w:lvlJc w:val="left"/>
      <w:pPr>
        <w:tabs>
          <w:tab w:val="num" w:pos="2160"/>
        </w:tabs>
        <w:ind w:left="2160" w:hanging="360"/>
      </w:pPr>
      <w:rPr>
        <w:rFonts w:ascii="Wingdings" w:hAnsi="Wingdings"/>
      </w:rPr>
    </w:lvl>
    <w:lvl w:ilvl="3" w:tplc="F22C379A">
      <w:start w:val="1"/>
      <w:numFmt w:val="bullet"/>
      <w:lvlText w:val=""/>
      <w:lvlJc w:val="left"/>
      <w:pPr>
        <w:tabs>
          <w:tab w:val="num" w:pos="2880"/>
        </w:tabs>
        <w:ind w:left="2880" w:hanging="360"/>
      </w:pPr>
      <w:rPr>
        <w:rFonts w:ascii="Symbol" w:hAnsi="Symbol"/>
      </w:rPr>
    </w:lvl>
    <w:lvl w:ilvl="4" w:tplc="89D2BFC6">
      <w:start w:val="1"/>
      <w:numFmt w:val="bullet"/>
      <w:lvlText w:val="o"/>
      <w:lvlJc w:val="left"/>
      <w:pPr>
        <w:tabs>
          <w:tab w:val="num" w:pos="3600"/>
        </w:tabs>
        <w:ind w:left="3600" w:hanging="360"/>
      </w:pPr>
      <w:rPr>
        <w:rFonts w:ascii="Courier New" w:hAnsi="Courier New"/>
      </w:rPr>
    </w:lvl>
    <w:lvl w:ilvl="5" w:tplc="B4DCEB78">
      <w:start w:val="1"/>
      <w:numFmt w:val="bullet"/>
      <w:lvlText w:val=""/>
      <w:lvlJc w:val="left"/>
      <w:pPr>
        <w:tabs>
          <w:tab w:val="num" w:pos="4320"/>
        </w:tabs>
        <w:ind w:left="4320" w:hanging="360"/>
      </w:pPr>
      <w:rPr>
        <w:rFonts w:ascii="Wingdings" w:hAnsi="Wingdings"/>
      </w:rPr>
    </w:lvl>
    <w:lvl w:ilvl="6" w:tplc="D9DC49B8">
      <w:start w:val="1"/>
      <w:numFmt w:val="bullet"/>
      <w:lvlText w:val=""/>
      <w:lvlJc w:val="left"/>
      <w:pPr>
        <w:tabs>
          <w:tab w:val="num" w:pos="5040"/>
        </w:tabs>
        <w:ind w:left="5040" w:hanging="360"/>
      </w:pPr>
      <w:rPr>
        <w:rFonts w:ascii="Symbol" w:hAnsi="Symbol"/>
      </w:rPr>
    </w:lvl>
    <w:lvl w:ilvl="7" w:tplc="A08A3BBC">
      <w:start w:val="1"/>
      <w:numFmt w:val="bullet"/>
      <w:lvlText w:val="o"/>
      <w:lvlJc w:val="left"/>
      <w:pPr>
        <w:tabs>
          <w:tab w:val="num" w:pos="5760"/>
        </w:tabs>
        <w:ind w:left="5760" w:hanging="360"/>
      </w:pPr>
      <w:rPr>
        <w:rFonts w:ascii="Courier New" w:hAnsi="Courier New"/>
      </w:rPr>
    </w:lvl>
    <w:lvl w:ilvl="8" w:tplc="28FE0B7E">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tplc="14405696">
      <w:start w:val="1"/>
      <w:numFmt w:val="bullet"/>
      <w:lvlText w:val=""/>
      <w:lvlJc w:val="left"/>
      <w:pPr>
        <w:tabs>
          <w:tab w:val="num" w:pos="720"/>
        </w:tabs>
        <w:ind w:left="720" w:hanging="360"/>
      </w:pPr>
      <w:rPr>
        <w:rFonts w:ascii="Symbol" w:hAnsi="Symbol"/>
      </w:rPr>
    </w:lvl>
    <w:lvl w:ilvl="1" w:tplc="41AA8DF6">
      <w:start w:val="1"/>
      <w:numFmt w:val="bullet"/>
      <w:lvlText w:val="o"/>
      <w:lvlJc w:val="left"/>
      <w:pPr>
        <w:tabs>
          <w:tab w:val="num" w:pos="1440"/>
        </w:tabs>
        <w:ind w:left="1440" w:hanging="360"/>
      </w:pPr>
      <w:rPr>
        <w:rFonts w:ascii="Courier New" w:hAnsi="Courier New"/>
      </w:rPr>
    </w:lvl>
    <w:lvl w:ilvl="2" w:tplc="7D92ECA2">
      <w:start w:val="1"/>
      <w:numFmt w:val="bullet"/>
      <w:lvlText w:val=""/>
      <w:lvlJc w:val="left"/>
      <w:pPr>
        <w:tabs>
          <w:tab w:val="num" w:pos="2160"/>
        </w:tabs>
        <w:ind w:left="2160" w:hanging="360"/>
      </w:pPr>
      <w:rPr>
        <w:rFonts w:ascii="Wingdings" w:hAnsi="Wingdings"/>
      </w:rPr>
    </w:lvl>
    <w:lvl w:ilvl="3" w:tplc="88DCF93C">
      <w:start w:val="1"/>
      <w:numFmt w:val="bullet"/>
      <w:lvlText w:val=""/>
      <w:lvlJc w:val="left"/>
      <w:pPr>
        <w:tabs>
          <w:tab w:val="num" w:pos="2880"/>
        </w:tabs>
        <w:ind w:left="2880" w:hanging="360"/>
      </w:pPr>
      <w:rPr>
        <w:rFonts w:ascii="Symbol" w:hAnsi="Symbol"/>
      </w:rPr>
    </w:lvl>
    <w:lvl w:ilvl="4" w:tplc="1464B248">
      <w:start w:val="1"/>
      <w:numFmt w:val="bullet"/>
      <w:lvlText w:val="o"/>
      <w:lvlJc w:val="left"/>
      <w:pPr>
        <w:tabs>
          <w:tab w:val="num" w:pos="3600"/>
        </w:tabs>
        <w:ind w:left="3600" w:hanging="360"/>
      </w:pPr>
      <w:rPr>
        <w:rFonts w:ascii="Courier New" w:hAnsi="Courier New"/>
      </w:rPr>
    </w:lvl>
    <w:lvl w:ilvl="5" w:tplc="F104DCBC">
      <w:start w:val="1"/>
      <w:numFmt w:val="bullet"/>
      <w:lvlText w:val=""/>
      <w:lvlJc w:val="left"/>
      <w:pPr>
        <w:tabs>
          <w:tab w:val="num" w:pos="4320"/>
        </w:tabs>
        <w:ind w:left="4320" w:hanging="360"/>
      </w:pPr>
      <w:rPr>
        <w:rFonts w:ascii="Wingdings" w:hAnsi="Wingdings"/>
      </w:rPr>
    </w:lvl>
    <w:lvl w:ilvl="6" w:tplc="C29A04CA">
      <w:start w:val="1"/>
      <w:numFmt w:val="bullet"/>
      <w:lvlText w:val=""/>
      <w:lvlJc w:val="left"/>
      <w:pPr>
        <w:tabs>
          <w:tab w:val="num" w:pos="5040"/>
        </w:tabs>
        <w:ind w:left="5040" w:hanging="360"/>
      </w:pPr>
      <w:rPr>
        <w:rFonts w:ascii="Symbol" w:hAnsi="Symbol"/>
      </w:rPr>
    </w:lvl>
    <w:lvl w:ilvl="7" w:tplc="12302BC4">
      <w:start w:val="1"/>
      <w:numFmt w:val="bullet"/>
      <w:lvlText w:val="o"/>
      <w:lvlJc w:val="left"/>
      <w:pPr>
        <w:tabs>
          <w:tab w:val="num" w:pos="5760"/>
        </w:tabs>
        <w:ind w:left="5760" w:hanging="360"/>
      </w:pPr>
      <w:rPr>
        <w:rFonts w:ascii="Courier New" w:hAnsi="Courier New"/>
      </w:rPr>
    </w:lvl>
    <w:lvl w:ilvl="8" w:tplc="4BD8ECE2">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tplc="EAB83DAA">
      <w:start w:val="1"/>
      <w:numFmt w:val="bullet"/>
      <w:lvlText w:val=""/>
      <w:lvlJc w:val="left"/>
      <w:pPr>
        <w:tabs>
          <w:tab w:val="num" w:pos="720"/>
        </w:tabs>
        <w:ind w:left="720" w:hanging="360"/>
      </w:pPr>
      <w:rPr>
        <w:rFonts w:ascii="Symbol" w:hAnsi="Symbol"/>
      </w:rPr>
    </w:lvl>
    <w:lvl w:ilvl="1" w:tplc="F03AA2F6">
      <w:start w:val="1"/>
      <w:numFmt w:val="bullet"/>
      <w:lvlText w:val="o"/>
      <w:lvlJc w:val="left"/>
      <w:pPr>
        <w:tabs>
          <w:tab w:val="num" w:pos="1440"/>
        </w:tabs>
        <w:ind w:left="1440" w:hanging="360"/>
      </w:pPr>
      <w:rPr>
        <w:rFonts w:ascii="Courier New" w:hAnsi="Courier New"/>
      </w:rPr>
    </w:lvl>
    <w:lvl w:ilvl="2" w:tplc="28407670">
      <w:start w:val="1"/>
      <w:numFmt w:val="bullet"/>
      <w:lvlText w:val=""/>
      <w:lvlJc w:val="left"/>
      <w:pPr>
        <w:tabs>
          <w:tab w:val="num" w:pos="2160"/>
        </w:tabs>
        <w:ind w:left="2160" w:hanging="360"/>
      </w:pPr>
      <w:rPr>
        <w:rFonts w:ascii="Wingdings" w:hAnsi="Wingdings"/>
      </w:rPr>
    </w:lvl>
    <w:lvl w:ilvl="3" w:tplc="27F414CA">
      <w:start w:val="1"/>
      <w:numFmt w:val="bullet"/>
      <w:lvlText w:val=""/>
      <w:lvlJc w:val="left"/>
      <w:pPr>
        <w:tabs>
          <w:tab w:val="num" w:pos="2880"/>
        </w:tabs>
        <w:ind w:left="2880" w:hanging="360"/>
      </w:pPr>
      <w:rPr>
        <w:rFonts w:ascii="Symbol" w:hAnsi="Symbol"/>
      </w:rPr>
    </w:lvl>
    <w:lvl w:ilvl="4" w:tplc="D4764518">
      <w:start w:val="1"/>
      <w:numFmt w:val="bullet"/>
      <w:lvlText w:val="o"/>
      <w:lvlJc w:val="left"/>
      <w:pPr>
        <w:tabs>
          <w:tab w:val="num" w:pos="3600"/>
        </w:tabs>
        <w:ind w:left="3600" w:hanging="360"/>
      </w:pPr>
      <w:rPr>
        <w:rFonts w:ascii="Courier New" w:hAnsi="Courier New"/>
      </w:rPr>
    </w:lvl>
    <w:lvl w:ilvl="5" w:tplc="3F2C09C6">
      <w:start w:val="1"/>
      <w:numFmt w:val="bullet"/>
      <w:lvlText w:val=""/>
      <w:lvlJc w:val="left"/>
      <w:pPr>
        <w:tabs>
          <w:tab w:val="num" w:pos="4320"/>
        </w:tabs>
        <w:ind w:left="4320" w:hanging="360"/>
      </w:pPr>
      <w:rPr>
        <w:rFonts w:ascii="Wingdings" w:hAnsi="Wingdings"/>
      </w:rPr>
    </w:lvl>
    <w:lvl w:ilvl="6" w:tplc="54ACA40C">
      <w:start w:val="1"/>
      <w:numFmt w:val="bullet"/>
      <w:lvlText w:val=""/>
      <w:lvlJc w:val="left"/>
      <w:pPr>
        <w:tabs>
          <w:tab w:val="num" w:pos="5040"/>
        </w:tabs>
        <w:ind w:left="5040" w:hanging="360"/>
      </w:pPr>
      <w:rPr>
        <w:rFonts w:ascii="Symbol" w:hAnsi="Symbol"/>
      </w:rPr>
    </w:lvl>
    <w:lvl w:ilvl="7" w:tplc="E70A1DF8">
      <w:start w:val="1"/>
      <w:numFmt w:val="bullet"/>
      <w:lvlText w:val="o"/>
      <w:lvlJc w:val="left"/>
      <w:pPr>
        <w:tabs>
          <w:tab w:val="num" w:pos="5760"/>
        </w:tabs>
        <w:ind w:left="5760" w:hanging="360"/>
      </w:pPr>
      <w:rPr>
        <w:rFonts w:ascii="Courier New" w:hAnsi="Courier New"/>
      </w:rPr>
    </w:lvl>
    <w:lvl w:ilvl="8" w:tplc="F328F336">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tplc="2BDCDD0A">
      <w:start w:val="1"/>
      <w:numFmt w:val="bullet"/>
      <w:lvlText w:val=""/>
      <w:lvlJc w:val="left"/>
      <w:pPr>
        <w:tabs>
          <w:tab w:val="num" w:pos="720"/>
        </w:tabs>
        <w:ind w:left="720" w:hanging="360"/>
      </w:pPr>
      <w:rPr>
        <w:rFonts w:ascii="Symbol" w:hAnsi="Symbol"/>
      </w:rPr>
    </w:lvl>
    <w:lvl w:ilvl="1" w:tplc="70560DC4">
      <w:start w:val="1"/>
      <w:numFmt w:val="bullet"/>
      <w:lvlText w:val="o"/>
      <w:lvlJc w:val="left"/>
      <w:pPr>
        <w:tabs>
          <w:tab w:val="num" w:pos="1440"/>
        </w:tabs>
        <w:ind w:left="1440" w:hanging="360"/>
      </w:pPr>
      <w:rPr>
        <w:rFonts w:ascii="Courier New" w:hAnsi="Courier New"/>
      </w:rPr>
    </w:lvl>
    <w:lvl w:ilvl="2" w:tplc="7E54E084">
      <w:start w:val="1"/>
      <w:numFmt w:val="bullet"/>
      <w:lvlText w:val=""/>
      <w:lvlJc w:val="left"/>
      <w:pPr>
        <w:tabs>
          <w:tab w:val="num" w:pos="2160"/>
        </w:tabs>
        <w:ind w:left="2160" w:hanging="360"/>
      </w:pPr>
      <w:rPr>
        <w:rFonts w:ascii="Wingdings" w:hAnsi="Wingdings"/>
      </w:rPr>
    </w:lvl>
    <w:lvl w:ilvl="3" w:tplc="D45C7A98">
      <w:start w:val="1"/>
      <w:numFmt w:val="bullet"/>
      <w:lvlText w:val=""/>
      <w:lvlJc w:val="left"/>
      <w:pPr>
        <w:tabs>
          <w:tab w:val="num" w:pos="2880"/>
        </w:tabs>
        <w:ind w:left="2880" w:hanging="360"/>
      </w:pPr>
      <w:rPr>
        <w:rFonts w:ascii="Symbol" w:hAnsi="Symbol"/>
      </w:rPr>
    </w:lvl>
    <w:lvl w:ilvl="4" w:tplc="B406EFBA">
      <w:start w:val="1"/>
      <w:numFmt w:val="bullet"/>
      <w:lvlText w:val="o"/>
      <w:lvlJc w:val="left"/>
      <w:pPr>
        <w:tabs>
          <w:tab w:val="num" w:pos="3600"/>
        </w:tabs>
        <w:ind w:left="3600" w:hanging="360"/>
      </w:pPr>
      <w:rPr>
        <w:rFonts w:ascii="Courier New" w:hAnsi="Courier New"/>
      </w:rPr>
    </w:lvl>
    <w:lvl w:ilvl="5" w:tplc="6756DFA6">
      <w:start w:val="1"/>
      <w:numFmt w:val="bullet"/>
      <w:lvlText w:val=""/>
      <w:lvlJc w:val="left"/>
      <w:pPr>
        <w:tabs>
          <w:tab w:val="num" w:pos="4320"/>
        </w:tabs>
        <w:ind w:left="4320" w:hanging="360"/>
      </w:pPr>
      <w:rPr>
        <w:rFonts w:ascii="Wingdings" w:hAnsi="Wingdings"/>
      </w:rPr>
    </w:lvl>
    <w:lvl w:ilvl="6" w:tplc="82A45354">
      <w:start w:val="1"/>
      <w:numFmt w:val="bullet"/>
      <w:lvlText w:val=""/>
      <w:lvlJc w:val="left"/>
      <w:pPr>
        <w:tabs>
          <w:tab w:val="num" w:pos="5040"/>
        </w:tabs>
        <w:ind w:left="5040" w:hanging="360"/>
      </w:pPr>
      <w:rPr>
        <w:rFonts w:ascii="Symbol" w:hAnsi="Symbol"/>
      </w:rPr>
    </w:lvl>
    <w:lvl w:ilvl="7" w:tplc="3034A8D0">
      <w:start w:val="1"/>
      <w:numFmt w:val="bullet"/>
      <w:lvlText w:val="o"/>
      <w:lvlJc w:val="left"/>
      <w:pPr>
        <w:tabs>
          <w:tab w:val="num" w:pos="5760"/>
        </w:tabs>
        <w:ind w:left="5760" w:hanging="360"/>
      </w:pPr>
      <w:rPr>
        <w:rFonts w:ascii="Courier New" w:hAnsi="Courier New"/>
      </w:rPr>
    </w:lvl>
    <w:lvl w:ilvl="8" w:tplc="ADD0B4E2">
      <w:start w:val="1"/>
      <w:numFmt w:val="bullet"/>
      <w:lvlText w:val=""/>
      <w:lvlJc w:val="left"/>
      <w:pPr>
        <w:tabs>
          <w:tab w:val="num" w:pos="6480"/>
        </w:tabs>
        <w:ind w:left="6480" w:hanging="360"/>
      </w:pPr>
      <w:rPr>
        <w:rFonts w:ascii="Wingdings" w:hAnsi="Wingdings"/>
      </w:rPr>
    </w:lvl>
  </w:abstractNum>
  <w:abstractNum w:abstractNumId="16">
    <w:nsid w:val="0932059C"/>
    <w:multiLevelType w:val="hybridMultilevel"/>
    <w:tmpl w:val="B080CB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09AF2070"/>
    <w:multiLevelType w:val="hybridMultilevel"/>
    <w:tmpl w:val="33B4EE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12BE310B"/>
    <w:multiLevelType w:val="hybridMultilevel"/>
    <w:tmpl w:val="6F6E692A"/>
    <w:lvl w:ilvl="0" w:tplc="03A63D5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12E05E7A"/>
    <w:multiLevelType w:val="hybridMultilevel"/>
    <w:tmpl w:val="739A3B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1EEB655D"/>
    <w:multiLevelType w:val="hybridMultilevel"/>
    <w:tmpl w:val="E3280B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1F675877"/>
    <w:multiLevelType w:val="hybridMultilevel"/>
    <w:tmpl w:val="488455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2442385A"/>
    <w:multiLevelType w:val="hybridMultilevel"/>
    <w:tmpl w:val="409AA0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2CB01C51"/>
    <w:multiLevelType w:val="hybridMultilevel"/>
    <w:tmpl w:val="184A4718"/>
    <w:lvl w:ilvl="0" w:tplc="03A63D5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2DB23A57"/>
    <w:multiLevelType w:val="hybridMultilevel"/>
    <w:tmpl w:val="A2041E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307D5D5E"/>
    <w:multiLevelType w:val="hybridMultilevel"/>
    <w:tmpl w:val="641E67FA"/>
    <w:lvl w:ilvl="0" w:tplc="03A63D5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35454973"/>
    <w:multiLevelType w:val="hybridMultilevel"/>
    <w:tmpl w:val="962242F6"/>
    <w:lvl w:ilvl="0" w:tplc="6A64E640">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36604A4F"/>
    <w:multiLevelType w:val="hybridMultilevel"/>
    <w:tmpl w:val="02E694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38D91CE2"/>
    <w:multiLevelType w:val="hybridMultilevel"/>
    <w:tmpl w:val="7C66FC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42D6446E"/>
    <w:multiLevelType w:val="hybridMultilevel"/>
    <w:tmpl w:val="F2D220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5A861749"/>
    <w:multiLevelType w:val="hybridMultilevel"/>
    <w:tmpl w:val="E9922B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6A410915"/>
    <w:multiLevelType w:val="hybridMultilevel"/>
    <w:tmpl w:val="55E229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6BD5258D"/>
    <w:multiLevelType w:val="hybridMultilevel"/>
    <w:tmpl w:val="9E3E59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6DF934F8"/>
    <w:multiLevelType w:val="hybridMultilevel"/>
    <w:tmpl w:val="AE7092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7A10170E"/>
    <w:multiLevelType w:val="hybridMultilevel"/>
    <w:tmpl w:val="6DBA09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6"/>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32"/>
  </w:num>
  <w:num w:numId="13">
    <w:abstractNumId w:val="20"/>
  </w:num>
  <w:num w:numId="14">
    <w:abstractNumId w:val="24"/>
  </w:num>
  <w:num w:numId="15">
    <w:abstractNumId w:val="30"/>
  </w:num>
  <w:num w:numId="16">
    <w:abstractNumId w:val="10"/>
  </w:num>
  <w:num w:numId="17">
    <w:abstractNumId w:val="16"/>
  </w:num>
  <w:num w:numId="18">
    <w:abstractNumId w:val="22"/>
  </w:num>
  <w:num w:numId="19">
    <w:abstractNumId w:val="29"/>
  </w:num>
  <w:num w:numId="20">
    <w:abstractNumId w:val="21"/>
  </w:num>
  <w:num w:numId="21">
    <w:abstractNumId w:val="19"/>
  </w:num>
  <w:num w:numId="22">
    <w:abstractNumId w:val="34"/>
  </w:num>
  <w:num w:numId="23">
    <w:abstractNumId w:val="27"/>
  </w:num>
  <w:num w:numId="24">
    <w:abstractNumId w:val="31"/>
  </w:num>
  <w:num w:numId="25">
    <w:abstractNumId w:val="11"/>
  </w:num>
  <w:num w:numId="26">
    <w:abstractNumId w:val="12"/>
  </w:num>
  <w:num w:numId="27">
    <w:abstractNumId w:val="13"/>
  </w:num>
  <w:num w:numId="28">
    <w:abstractNumId w:val="14"/>
  </w:num>
  <w:num w:numId="29">
    <w:abstractNumId w:val="33"/>
  </w:num>
  <w:num w:numId="30">
    <w:abstractNumId w:val="15"/>
  </w:num>
  <w:num w:numId="31">
    <w:abstractNumId w:val="28"/>
  </w:num>
  <w:num w:numId="32">
    <w:abstractNumId w:val="17"/>
  </w:num>
  <w:num w:numId="33">
    <w:abstractNumId w:val="18"/>
  </w:num>
  <w:num w:numId="34">
    <w:abstractNumId w:val="25"/>
  </w:num>
  <w:num w:numId="35">
    <w:abstractNumId w:val="23"/>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embedSystemFonts/>
  <w:hideSpellingErrors/>
  <w:hideGrammaticalErrors/>
  <w:stylePaneFormatFilter w:val="1F04"/>
  <w:defaultTabStop w:val="708"/>
  <w:characterSpacingControl w:val="doNotCompress"/>
  <w:hdrShapeDefaults>
    <o:shapedefaults v:ext="edit" spidmax="1354754"/>
  </w:hdrShapeDefaults>
  <w:footnotePr>
    <w:footnote w:id="-1"/>
    <w:footnote w:id="0"/>
  </w:footnotePr>
  <w:endnotePr>
    <w:endnote w:id="-1"/>
    <w:endnote w:id="0"/>
  </w:endnotePr>
  <w:compat/>
  <w:rsids>
    <w:rsidRoot w:val="00835CCA"/>
    <w:rsid w:val="00000EC9"/>
    <w:rsid w:val="00001163"/>
    <w:rsid w:val="000011E2"/>
    <w:rsid w:val="000012D6"/>
    <w:rsid w:val="00001587"/>
    <w:rsid w:val="00001DD9"/>
    <w:rsid w:val="000022CA"/>
    <w:rsid w:val="00002342"/>
    <w:rsid w:val="0000255F"/>
    <w:rsid w:val="00002F2F"/>
    <w:rsid w:val="00002FE6"/>
    <w:rsid w:val="000038A7"/>
    <w:rsid w:val="000039D1"/>
    <w:rsid w:val="00003EFE"/>
    <w:rsid w:val="0000433F"/>
    <w:rsid w:val="000043B6"/>
    <w:rsid w:val="000046A4"/>
    <w:rsid w:val="000053BD"/>
    <w:rsid w:val="00005BF6"/>
    <w:rsid w:val="0000601B"/>
    <w:rsid w:val="00006298"/>
    <w:rsid w:val="00006411"/>
    <w:rsid w:val="00006E7A"/>
    <w:rsid w:val="00007977"/>
    <w:rsid w:val="00007B97"/>
    <w:rsid w:val="00010592"/>
    <w:rsid w:val="00010C3F"/>
    <w:rsid w:val="000114D1"/>
    <w:rsid w:val="00011669"/>
    <w:rsid w:val="00011D0B"/>
    <w:rsid w:val="00011DEB"/>
    <w:rsid w:val="00011F3A"/>
    <w:rsid w:val="00012623"/>
    <w:rsid w:val="000126CE"/>
    <w:rsid w:val="0001291F"/>
    <w:rsid w:val="00012C04"/>
    <w:rsid w:val="00012D23"/>
    <w:rsid w:val="000132E7"/>
    <w:rsid w:val="000132F7"/>
    <w:rsid w:val="00013303"/>
    <w:rsid w:val="00013457"/>
    <w:rsid w:val="00013B7C"/>
    <w:rsid w:val="00014A73"/>
    <w:rsid w:val="0001511F"/>
    <w:rsid w:val="00015509"/>
    <w:rsid w:val="00015905"/>
    <w:rsid w:val="00015A63"/>
    <w:rsid w:val="00015E7B"/>
    <w:rsid w:val="000161AC"/>
    <w:rsid w:val="0001651C"/>
    <w:rsid w:val="000168E6"/>
    <w:rsid w:val="00016B7A"/>
    <w:rsid w:val="00016CFC"/>
    <w:rsid w:val="000172DF"/>
    <w:rsid w:val="0001762E"/>
    <w:rsid w:val="00017924"/>
    <w:rsid w:val="00017C80"/>
    <w:rsid w:val="000202B4"/>
    <w:rsid w:val="00020503"/>
    <w:rsid w:val="0002050E"/>
    <w:rsid w:val="00020BCE"/>
    <w:rsid w:val="00020F9F"/>
    <w:rsid w:val="00021078"/>
    <w:rsid w:val="00021451"/>
    <w:rsid w:val="00021DF3"/>
    <w:rsid w:val="00022312"/>
    <w:rsid w:val="0002284A"/>
    <w:rsid w:val="00022AFF"/>
    <w:rsid w:val="0002383F"/>
    <w:rsid w:val="000238D8"/>
    <w:rsid w:val="00023BB0"/>
    <w:rsid w:val="00023EC5"/>
    <w:rsid w:val="00024B61"/>
    <w:rsid w:val="00024EBB"/>
    <w:rsid w:val="0002513A"/>
    <w:rsid w:val="00025735"/>
    <w:rsid w:val="00025955"/>
    <w:rsid w:val="00025B81"/>
    <w:rsid w:val="00025DA8"/>
    <w:rsid w:val="00025E44"/>
    <w:rsid w:val="00026717"/>
    <w:rsid w:val="000267F9"/>
    <w:rsid w:val="0002699B"/>
    <w:rsid w:val="00027999"/>
    <w:rsid w:val="00030919"/>
    <w:rsid w:val="00030C62"/>
    <w:rsid w:val="00031133"/>
    <w:rsid w:val="00031673"/>
    <w:rsid w:val="00031B8B"/>
    <w:rsid w:val="00031C6B"/>
    <w:rsid w:val="00031D59"/>
    <w:rsid w:val="00031F3F"/>
    <w:rsid w:val="00031F6C"/>
    <w:rsid w:val="00032280"/>
    <w:rsid w:val="000325FC"/>
    <w:rsid w:val="00032C52"/>
    <w:rsid w:val="00032F60"/>
    <w:rsid w:val="00033952"/>
    <w:rsid w:val="00033C30"/>
    <w:rsid w:val="0003418F"/>
    <w:rsid w:val="00034749"/>
    <w:rsid w:val="00034DB8"/>
    <w:rsid w:val="00035204"/>
    <w:rsid w:val="0003599E"/>
    <w:rsid w:val="000362E7"/>
    <w:rsid w:val="00036B5D"/>
    <w:rsid w:val="00036F3C"/>
    <w:rsid w:val="00037078"/>
    <w:rsid w:val="00037461"/>
    <w:rsid w:val="000374E2"/>
    <w:rsid w:val="00037604"/>
    <w:rsid w:val="000406B9"/>
    <w:rsid w:val="0004111B"/>
    <w:rsid w:val="00041628"/>
    <w:rsid w:val="00041C60"/>
    <w:rsid w:val="00041CCA"/>
    <w:rsid w:val="000421E2"/>
    <w:rsid w:val="000425FB"/>
    <w:rsid w:val="00043236"/>
    <w:rsid w:val="0004330D"/>
    <w:rsid w:val="00043503"/>
    <w:rsid w:val="00043903"/>
    <w:rsid w:val="00043B0A"/>
    <w:rsid w:val="00043E64"/>
    <w:rsid w:val="00043EAD"/>
    <w:rsid w:val="000442BF"/>
    <w:rsid w:val="0004448F"/>
    <w:rsid w:val="00044574"/>
    <w:rsid w:val="00044B7E"/>
    <w:rsid w:val="00045447"/>
    <w:rsid w:val="00045D5F"/>
    <w:rsid w:val="00045F43"/>
    <w:rsid w:val="00046418"/>
    <w:rsid w:val="00046F73"/>
    <w:rsid w:val="0004734B"/>
    <w:rsid w:val="00047554"/>
    <w:rsid w:val="0004773A"/>
    <w:rsid w:val="00047CC3"/>
    <w:rsid w:val="00047D97"/>
    <w:rsid w:val="00047E7D"/>
    <w:rsid w:val="00050465"/>
    <w:rsid w:val="000504DE"/>
    <w:rsid w:val="00050B10"/>
    <w:rsid w:val="00050E84"/>
    <w:rsid w:val="000511C9"/>
    <w:rsid w:val="000512BB"/>
    <w:rsid w:val="000520EE"/>
    <w:rsid w:val="00052842"/>
    <w:rsid w:val="00052FB2"/>
    <w:rsid w:val="000536A3"/>
    <w:rsid w:val="00053B09"/>
    <w:rsid w:val="00053D4E"/>
    <w:rsid w:val="00053F09"/>
    <w:rsid w:val="00054325"/>
    <w:rsid w:val="0005483C"/>
    <w:rsid w:val="00054F14"/>
    <w:rsid w:val="00055184"/>
    <w:rsid w:val="0005594E"/>
    <w:rsid w:val="00055BFB"/>
    <w:rsid w:val="00056264"/>
    <w:rsid w:val="000565FC"/>
    <w:rsid w:val="000568AA"/>
    <w:rsid w:val="00056AC4"/>
    <w:rsid w:val="000575DE"/>
    <w:rsid w:val="000577AF"/>
    <w:rsid w:val="00057917"/>
    <w:rsid w:val="000606AF"/>
    <w:rsid w:val="00060E8D"/>
    <w:rsid w:val="000619CC"/>
    <w:rsid w:val="00061FEA"/>
    <w:rsid w:val="00062184"/>
    <w:rsid w:val="00062930"/>
    <w:rsid w:val="00063460"/>
    <w:rsid w:val="000635A6"/>
    <w:rsid w:val="00063C55"/>
    <w:rsid w:val="00063F94"/>
    <w:rsid w:val="00064122"/>
    <w:rsid w:val="000645AB"/>
    <w:rsid w:val="00064761"/>
    <w:rsid w:val="00064772"/>
    <w:rsid w:val="00065043"/>
    <w:rsid w:val="0006537D"/>
    <w:rsid w:val="00065BF4"/>
    <w:rsid w:val="00065E7D"/>
    <w:rsid w:val="00066032"/>
    <w:rsid w:val="00066496"/>
    <w:rsid w:val="00066A15"/>
    <w:rsid w:val="00066DDF"/>
    <w:rsid w:val="00067084"/>
    <w:rsid w:val="00067613"/>
    <w:rsid w:val="00067A5E"/>
    <w:rsid w:val="0007002E"/>
    <w:rsid w:val="00070140"/>
    <w:rsid w:val="0007047C"/>
    <w:rsid w:val="000704C3"/>
    <w:rsid w:val="00070500"/>
    <w:rsid w:val="00070681"/>
    <w:rsid w:val="0007083B"/>
    <w:rsid w:val="0007198C"/>
    <w:rsid w:val="00071BAB"/>
    <w:rsid w:val="0007235A"/>
    <w:rsid w:val="00072899"/>
    <w:rsid w:val="00072961"/>
    <w:rsid w:val="00072AB6"/>
    <w:rsid w:val="000736C2"/>
    <w:rsid w:val="000736CB"/>
    <w:rsid w:val="00073743"/>
    <w:rsid w:val="000737A7"/>
    <w:rsid w:val="00073A2A"/>
    <w:rsid w:val="0007524D"/>
    <w:rsid w:val="000754B5"/>
    <w:rsid w:val="000754EB"/>
    <w:rsid w:val="0007569D"/>
    <w:rsid w:val="00075D60"/>
    <w:rsid w:val="000761B2"/>
    <w:rsid w:val="000761DD"/>
    <w:rsid w:val="00076402"/>
    <w:rsid w:val="0007641C"/>
    <w:rsid w:val="0007697D"/>
    <w:rsid w:val="00076A9C"/>
    <w:rsid w:val="00076E23"/>
    <w:rsid w:val="00076E35"/>
    <w:rsid w:val="00077782"/>
    <w:rsid w:val="00077A70"/>
    <w:rsid w:val="0008016D"/>
    <w:rsid w:val="000805F4"/>
    <w:rsid w:val="00080778"/>
    <w:rsid w:val="00080F62"/>
    <w:rsid w:val="00081376"/>
    <w:rsid w:val="000818AC"/>
    <w:rsid w:val="000818D5"/>
    <w:rsid w:val="000828DF"/>
    <w:rsid w:val="000828F7"/>
    <w:rsid w:val="0008304E"/>
    <w:rsid w:val="000840D6"/>
    <w:rsid w:val="000843BD"/>
    <w:rsid w:val="0008497F"/>
    <w:rsid w:val="00084E1F"/>
    <w:rsid w:val="00084EF0"/>
    <w:rsid w:val="000850B6"/>
    <w:rsid w:val="00085378"/>
    <w:rsid w:val="00085A40"/>
    <w:rsid w:val="00085DAA"/>
    <w:rsid w:val="000862CA"/>
    <w:rsid w:val="000878B4"/>
    <w:rsid w:val="00087FE4"/>
    <w:rsid w:val="0009115D"/>
    <w:rsid w:val="00091BE1"/>
    <w:rsid w:val="0009292B"/>
    <w:rsid w:val="000939AB"/>
    <w:rsid w:val="00094028"/>
    <w:rsid w:val="00094119"/>
    <w:rsid w:val="000944B8"/>
    <w:rsid w:val="000945FF"/>
    <w:rsid w:val="000946F6"/>
    <w:rsid w:val="00094854"/>
    <w:rsid w:val="000950CF"/>
    <w:rsid w:val="00095499"/>
    <w:rsid w:val="00095DD0"/>
    <w:rsid w:val="00095EDC"/>
    <w:rsid w:val="0009616B"/>
    <w:rsid w:val="0009623A"/>
    <w:rsid w:val="000968C5"/>
    <w:rsid w:val="00097207"/>
    <w:rsid w:val="0009767F"/>
    <w:rsid w:val="0009781C"/>
    <w:rsid w:val="00097DAC"/>
    <w:rsid w:val="000A0902"/>
    <w:rsid w:val="000A0C1D"/>
    <w:rsid w:val="000A0EDF"/>
    <w:rsid w:val="000A1596"/>
    <w:rsid w:val="000A1841"/>
    <w:rsid w:val="000A1B7D"/>
    <w:rsid w:val="000A1CCA"/>
    <w:rsid w:val="000A1E86"/>
    <w:rsid w:val="000A1EC0"/>
    <w:rsid w:val="000A1F86"/>
    <w:rsid w:val="000A2188"/>
    <w:rsid w:val="000A2C42"/>
    <w:rsid w:val="000A2CC2"/>
    <w:rsid w:val="000A2E7C"/>
    <w:rsid w:val="000A35D4"/>
    <w:rsid w:val="000A367A"/>
    <w:rsid w:val="000A385E"/>
    <w:rsid w:val="000A3990"/>
    <w:rsid w:val="000A3DD8"/>
    <w:rsid w:val="000A446C"/>
    <w:rsid w:val="000A4D3F"/>
    <w:rsid w:val="000A4F63"/>
    <w:rsid w:val="000A4F90"/>
    <w:rsid w:val="000A524C"/>
    <w:rsid w:val="000A5AA7"/>
    <w:rsid w:val="000A5ACF"/>
    <w:rsid w:val="000A5EC4"/>
    <w:rsid w:val="000A5ED3"/>
    <w:rsid w:val="000A6648"/>
    <w:rsid w:val="000A66BC"/>
    <w:rsid w:val="000A6EAE"/>
    <w:rsid w:val="000A728E"/>
    <w:rsid w:val="000A7843"/>
    <w:rsid w:val="000A7959"/>
    <w:rsid w:val="000A7FBC"/>
    <w:rsid w:val="000B0977"/>
    <w:rsid w:val="000B10A7"/>
    <w:rsid w:val="000B110D"/>
    <w:rsid w:val="000B270E"/>
    <w:rsid w:val="000B2939"/>
    <w:rsid w:val="000B2D2D"/>
    <w:rsid w:val="000B2DE5"/>
    <w:rsid w:val="000B36F9"/>
    <w:rsid w:val="000B3C99"/>
    <w:rsid w:val="000B3D1B"/>
    <w:rsid w:val="000B3DB5"/>
    <w:rsid w:val="000B401E"/>
    <w:rsid w:val="000B4388"/>
    <w:rsid w:val="000B496B"/>
    <w:rsid w:val="000B49F2"/>
    <w:rsid w:val="000B4A10"/>
    <w:rsid w:val="000B57F8"/>
    <w:rsid w:val="000B5D8D"/>
    <w:rsid w:val="000B6289"/>
    <w:rsid w:val="000B632A"/>
    <w:rsid w:val="000B6575"/>
    <w:rsid w:val="000B6777"/>
    <w:rsid w:val="000B68A6"/>
    <w:rsid w:val="000B69F9"/>
    <w:rsid w:val="000B6C30"/>
    <w:rsid w:val="000B72BD"/>
    <w:rsid w:val="000B7557"/>
    <w:rsid w:val="000B75DD"/>
    <w:rsid w:val="000B7718"/>
    <w:rsid w:val="000B7CED"/>
    <w:rsid w:val="000B7E18"/>
    <w:rsid w:val="000C0247"/>
    <w:rsid w:val="000C0C13"/>
    <w:rsid w:val="000C0C7C"/>
    <w:rsid w:val="000C19FE"/>
    <w:rsid w:val="000C1BA7"/>
    <w:rsid w:val="000C1EAC"/>
    <w:rsid w:val="000C20EB"/>
    <w:rsid w:val="000C23D5"/>
    <w:rsid w:val="000C2AB4"/>
    <w:rsid w:val="000C42FA"/>
    <w:rsid w:val="000C43D2"/>
    <w:rsid w:val="000C44E5"/>
    <w:rsid w:val="000C4F45"/>
    <w:rsid w:val="000C5013"/>
    <w:rsid w:val="000C5234"/>
    <w:rsid w:val="000C54B4"/>
    <w:rsid w:val="000C56CB"/>
    <w:rsid w:val="000C6DF4"/>
    <w:rsid w:val="000C7465"/>
    <w:rsid w:val="000C75A0"/>
    <w:rsid w:val="000D162C"/>
    <w:rsid w:val="000D1B7E"/>
    <w:rsid w:val="000D253C"/>
    <w:rsid w:val="000D2C1C"/>
    <w:rsid w:val="000D362F"/>
    <w:rsid w:val="000D379C"/>
    <w:rsid w:val="000D408A"/>
    <w:rsid w:val="000D492E"/>
    <w:rsid w:val="000D4ADB"/>
    <w:rsid w:val="000D54F6"/>
    <w:rsid w:val="000D553C"/>
    <w:rsid w:val="000D5D3F"/>
    <w:rsid w:val="000D5E2F"/>
    <w:rsid w:val="000D601A"/>
    <w:rsid w:val="000D61AE"/>
    <w:rsid w:val="000D62E8"/>
    <w:rsid w:val="000D6754"/>
    <w:rsid w:val="000D6D19"/>
    <w:rsid w:val="000D700E"/>
    <w:rsid w:val="000D716A"/>
    <w:rsid w:val="000D76B2"/>
    <w:rsid w:val="000E0363"/>
    <w:rsid w:val="000E06E0"/>
    <w:rsid w:val="000E0B86"/>
    <w:rsid w:val="000E0DD6"/>
    <w:rsid w:val="000E1588"/>
    <w:rsid w:val="000E15A6"/>
    <w:rsid w:val="000E183C"/>
    <w:rsid w:val="000E2567"/>
    <w:rsid w:val="000E26BA"/>
    <w:rsid w:val="000E2FD2"/>
    <w:rsid w:val="000E32F9"/>
    <w:rsid w:val="000E369A"/>
    <w:rsid w:val="000E41CD"/>
    <w:rsid w:val="000E420E"/>
    <w:rsid w:val="000E5256"/>
    <w:rsid w:val="000E6238"/>
    <w:rsid w:val="000E74BB"/>
    <w:rsid w:val="000F026D"/>
    <w:rsid w:val="000F06BD"/>
    <w:rsid w:val="000F0833"/>
    <w:rsid w:val="000F0C0F"/>
    <w:rsid w:val="000F101A"/>
    <w:rsid w:val="000F1210"/>
    <w:rsid w:val="000F1673"/>
    <w:rsid w:val="000F1A0E"/>
    <w:rsid w:val="000F1BE3"/>
    <w:rsid w:val="000F1F98"/>
    <w:rsid w:val="000F2000"/>
    <w:rsid w:val="000F2282"/>
    <w:rsid w:val="000F2619"/>
    <w:rsid w:val="000F2629"/>
    <w:rsid w:val="000F387B"/>
    <w:rsid w:val="000F3DA7"/>
    <w:rsid w:val="000F3E98"/>
    <w:rsid w:val="000F41B7"/>
    <w:rsid w:val="000F44B5"/>
    <w:rsid w:val="000F45BE"/>
    <w:rsid w:val="000F4B39"/>
    <w:rsid w:val="000F50FF"/>
    <w:rsid w:val="000F52DC"/>
    <w:rsid w:val="000F532C"/>
    <w:rsid w:val="000F56F2"/>
    <w:rsid w:val="000F5BE1"/>
    <w:rsid w:val="000F6061"/>
    <w:rsid w:val="000F60B9"/>
    <w:rsid w:val="000F610E"/>
    <w:rsid w:val="000F6362"/>
    <w:rsid w:val="000F6431"/>
    <w:rsid w:val="000F6472"/>
    <w:rsid w:val="000F6845"/>
    <w:rsid w:val="000F6CB9"/>
    <w:rsid w:val="000F7056"/>
    <w:rsid w:val="000F7D45"/>
    <w:rsid w:val="000F7E6D"/>
    <w:rsid w:val="0010020A"/>
    <w:rsid w:val="001004B3"/>
    <w:rsid w:val="001012AF"/>
    <w:rsid w:val="0010131C"/>
    <w:rsid w:val="00102636"/>
    <w:rsid w:val="001029FD"/>
    <w:rsid w:val="00102A66"/>
    <w:rsid w:val="00102BA0"/>
    <w:rsid w:val="00102C5D"/>
    <w:rsid w:val="001033F9"/>
    <w:rsid w:val="0010378B"/>
    <w:rsid w:val="001037A5"/>
    <w:rsid w:val="00103B9A"/>
    <w:rsid w:val="001041A2"/>
    <w:rsid w:val="001047D7"/>
    <w:rsid w:val="00104B9C"/>
    <w:rsid w:val="00104CD7"/>
    <w:rsid w:val="00105401"/>
    <w:rsid w:val="001057B0"/>
    <w:rsid w:val="0010584E"/>
    <w:rsid w:val="00106334"/>
    <w:rsid w:val="001066FF"/>
    <w:rsid w:val="0010688A"/>
    <w:rsid w:val="00106B06"/>
    <w:rsid w:val="00106E8A"/>
    <w:rsid w:val="001071CF"/>
    <w:rsid w:val="001071D8"/>
    <w:rsid w:val="001074C0"/>
    <w:rsid w:val="0010790C"/>
    <w:rsid w:val="001079C2"/>
    <w:rsid w:val="00110AE9"/>
    <w:rsid w:val="0011121A"/>
    <w:rsid w:val="0011132E"/>
    <w:rsid w:val="00111360"/>
    <w:rsid w:val="00111650"/>
    <w:rsid w:val="00111E2B"/>
    <w:rsid w:val="00111E3F"/>
    <w:rsid w:val="00112A57"/>
    <w:rsid w:val="00112D91"/>
    <w:rsid w:val="0011304E"/>
    <w:rsid w:val="0011344A"/>
    <w:rsid w:val="0011413D"/>
    <w:rsid w:val="001143D7"/>
    <w:rsid w:val="001146C3"/>
    <w:rsid w:val="00114D80"/>
    <w:rsid w:val="0011500E"/>
    <w:rsid w:val="001151D3"/>
    <w:rsid w:val="001152CD"/>
    <w:rsid w:val="00115D6F"/>
    <w:rsid w:val="0011618B"/>
    <w:rsid w:val="001165A4"/>
    <w:rsid w:val="00117295"/>
    <w:rsid w:val="00117302"/>
    <w:rsid w:val="001200AF"/>
    <w:rsid w:val="001206E1"/>
    <w:rsid w:val="00120B43"/>
    <w:rsid w:val="00121243"/>
    <w:rsid w:val="0012183D"/>
    <w:rsid w:val="001220F8"/>
    <w:rsid w:val="00122FBE"/>
    <w:rsid w:val="0012366A"/>
    <w:rsid w:val="00124102"/>
    <w:rsid w:val="0012474C"/>
    <w:rsid w:val="001247E1"/>
    <w:rsid w:val="0012489E"/>
    <w:rsid w:val="001248A9"/>
    <w:rsid w:val="00124D97"/>
    <w:rsid w:val="00125257"/>
    <w:rsid w:val="0012532F"/>
    <w:rsid w:val="00126A2B"/>
    <w:rsid w:val="00126A8D"/>
    <w:rsid w:val="00126BD1"/>
    <w:rsid w:val="00127003"/>
    <w:rsid w:val="001270AB"/>
    <w:rsid w:val="0012756C"/>
    <w:rsid w:val="0012777A"/>
    <w:rsid w:val="001279AF"/>
    <w:rsid w:val="00127C45"/>
    <w:rsid w:val="00127D94"/>
    <w:rsid w:val="00127DDC"/>
    <w:rsid w:val="00127E55"/>
    <w:rsid w:val="00127FD1"/>
    <w:rsid w:val="00130563"/>
    <w:rsid w:val="00131512"/>
    <w:rsid w:val="00131ADC"/>
    <w:rsid w:val="00131F14"/>
    <w:rsid w:val="001327FC"/>
    <w:rsid w:val="00132820"/>
    <w:rsid w:val="001329EA"/>
    <w:rsid w:val="00133685"/>
    <w:rsid w:val="00133830"/>
    <w:rsid w:val="00133C6E"/>
    <w:rsid w:val="001348D4"/>
    <w:rsid w:val="00134B66"/>
    <w:rsid w:val="00134C3A"/>
    <w:rsid w:val="00134DEF"/>
    <w:rsid w:val="001350E6"/>
    <w:rsid w:val="00135248"/>
    <w:rsid w:val="00135BF0"/>
    <w:rsid w:val="00135F67"/>
    <w:rsid w:val="00136269"/>
    <w:rsid w:val="00136D80"/>
    <w:rsid w:val="00137425"/>
    <w:rsid w:val="001374A9"/>
    <w:rsid w:val="00137B26"/>
    <w:rsid w:val="00137B5C"/>
    <w:rsid w:val="001403E9"/>
    <w:rsid w:val="00140578"/>
    <w:rsid w:val="0014066B"/>
    <w:rsid w:val="0014127D"/>
    <w:rsid w:val="00141F7B"/>
    <w:rsid w:val="001420AD"/>
    <w:rsid w:val="00142277"/>
    <w:rsid w:val="001427BA"/>
    <w:rsid w:val="00142839"/>
    <w:rsid w:val="0014284F"/>
    <w:rsid w:val="00142A0C"/>
    <w:rsid w:val="00142DCE"/>
    <w:rsid w:val="0014355B"/>
    <w:rsid w:val="001437D1"/>
    <w:rsid w:val="001441E0"/>
    <w:rsid w:val="00144210"/>
    <w:rsid w:val="001446CE"/>
    <w:rsid w:val="0014589B"/>
    <w:rsid w:val="00146113"/>
    <w:rsid w:val="001467E9"/>
    <w:rsid w:val="00146958"/>
    <w:rsid w:val="001478AE"/>
    <w:rsid w:val="001478F0"/>
    <w:rsid w:val="00147DFD"/>
    <w:rsid w:val="00147F33"/>
    <w:rsid w:val="001507F8"/>
    <w:rsid w:val="0015092F"/>
    <w:rsid w:val="00150A95"/>
    <w:rsid w:val="00150C26"/>
    <w:rsid w:val="00150C45"/>
    <w:rsid w:val="00150F2A"/>
    <w:rsid w:val="001523F5"/>
    <w:rsid w:val="00152481"/>
    <w:rsid w:val="00152543"/>
    <w:rsid w:val="00152784"/>
    <w:rsid w:val="00152BCF"/>
    <w:rsid w:val="00152E48"/>
    <w:rsid w:val="001531DB"/>
    <w:rsid w:val="00153396"/>
    <w:rsid w:val="00153399"/>
    <w:rsid w:val="00153554"/>
    <w:rsid w:val="0015379A"/>
    <w:rsid w:val="00154411"/>
    <w:rsid w:val="00154903"/>
    <w:rsid w:val="00154CF5"/>
    <w:rsid w:val="00154ED4"/>
    <w:rsid w:val="001551AB"/>
    <w:rsid w:val="0015565D"/>
    <w:rsid w:val="001559D0"/>
    <w:rsid w:val="00155AC8"/>
    <w:rsid w:val="00155B41"/>
    <w:rsid w:val="00156507"/>
    <w:rsid w:val="0015681E"/>
    <w:rsid w:val="00156850"/>
    <w:rsid w:val="00156BBE"/>
    <w:rsid w:val="00156C3A"/>
    <w:rsid w:val="00156DCA"/>
    <w:rsid w:val="001576AE"/>
    <w:rsid w:val="001579F0"/>
    <w:rsid w:val="00157A2A"/>
    <w:rsid w:val="00160AAB"/>
    <w:rsid w:val="00161770"/>
    <w:rsid w:val="00161894"/>
    <w:rsid w:val="00161A09"/>
    <w:rsid w:val="00161CA4"/>
    <w:rsid w:val="00162208"/>
    <w:rsid w:val="00162543"/>
    <w:rsid w:val="00162FC3"/>
    <w:rsid w:val="001630D7"/>
    <w:rsid w:val="001633D7"/>
    <w:rsid w:val="00164142"/>
    <w:rsid w:val="00165251"/>
    <w:rsid w:val="001655D3"/>
    <w:rsid w:val="001662FF"/>
    <w:rsid w:val="00166605"/>
    <w:rsid w:val="0016675E"/>
    <w:rsid w:val="00166827"/>
    <w:rsid w:val="0016693B"/>
    <w:rsid w:val="00166DFC"/>
    <w:rsid w:val="0016777D"/>
    <w:rsid w:val="001703A4"/>
    <w:rsid w:val="00170C0E"/>
    <w:rsid w:val="00170DF0"/>
    <w:rsid w:val="0017102E"/>
    <w:rsid w:val="0017144F"/>
    <w:rsid w:val="0017161B"/>
    <w:rsid w:val="00171DBD"/>
    <w:rsid w:val="00171FFF"/>
    <w:rsid w:val="001721A9"/>
    <w:rsid w:val="001729D0"/>
    <w:rsid w:val="00172AA5"/>
    <w:rsid w:val="00172D2B"/>
    <w:rsid w:val="001732E7"/>
    <w:rsid w:val="00173D5A"/>
    <w:rsid w:val="00173DD5"/>
    <w:rsid w:val="00174204"/>
    <w:rsid w:val="001744FD"/>
    <w:rsid w:val="001745FA"/>
    <w:rsid w:val="001755E8"/>
    <w:rsid w:val="0017560A"/>
    <w:rsid w:val="00175ABE"/>
    <w:rsid w:val="00175DB1"/>
    <w:rsid w:val="001762C1"/>
    <w:rsid w:val="001764C4"/>
    <w:rsid w:val="00176992"/>
    <w:rsid w:val="00176B98"/>
    <w:rsid w:val="00177808"/>
    <w:rsid w:val="001778DB"/>
    <w:rsid w:val="00177BC4"/>
    <w:rsid w:val="00177C71"/>
    <w:rsid w:val="00180B92"/>
    <w:rsid w:val="00180F96"/>
    <w:rsid w:val="001810C9"/>
    <w:rsid w:val="00181398"/>
    <w:rsid w:val="001820D7"/>
    <w:rsid w:val="00182714"/>
    <w:rsid w:val="001827AC"/>
    <w:rsid w:val="001828F9"/>
    <w:rsid w:val="00182BF1"/>
    <w:rsid w:val="00182C27"/>
    <w:rsid w:val="00182FC9"/>
    <w:rsid w:val="001833AF"/>
    <w:rsid w:val="00183CDE"/>
    <w:rsid w:val="00183DC4"/>
    <w:rsid w:val="00184106"/>
    <w:rsid w:val="001846DB"/>
    <w:rsid w:val="00184910"/>
    <w:rsid w:val="00184CE5"/>
    <w:rsid w:val="00184D71"/>
    <w:rsid w:val="00184EB7"/>
    <w:rsid w:val="001851BC"/>
    <w:rsid w:val="001853A0"/>
    <w:rsid w:val="00186880"/>
    <w:rsid w:val="001869AA"/>
    <w:rsid w:val="00186C5D"/>
    <w:rsid w:val="001872CF"/>
    <w:rsid w:val="00187BAA"/>
    <w:rsid w:val="001904F0"/>
    <w:rsid w:val="001912BC"/>
    <w:rsid w:val="00191640"/>
    <w:rsid w:val="001918D9"/>
    <w:rsid w:val="00191CF7"/>
    <w:rsid w:val="00192389"/>
    <w:rsid w:val="001927A1"/>
    <w:rsid w:val="00193272"/>
    <w:rsid w:val="00193565"/>
    <w:rsid w:val="00193963"/>
    <w:rsid w:val="00193FCA"/>
    <w:rsid w:val="001943E0"/>
    <w:rsid w:val="00194662"/>
    <w:rsid w:val="00195787"/>
    <w:rsid w:val="0019586B"/>
    <w:rsid w:val="0019597B"/>
    <w:rsid w:val="00195A72"/>
    <w:rsid w:val="00195E90"/>
    <w:rsid w:val="001969A4"/>
    <w:rsid w:val="00196D8A"/>
    <w:rsid w:val="00197EA6"/>
    <w:rsid w:val="001A0D69"/>
    <w:rsid w:val="001A1887"/>
    <w:rsid w:val="001A1982"/>
    <w:rsid w:val="001A1E98"/>
    <w:rsid w:val="001A200F"/>
    <w:rsid w:val="001A22A2"/>
    <w:rsid w:val="001A249D"/>
    <w:rsid w:val="001A3D1E"/>
    <w:rsid w:val="001A41A8"/>
    <w:rsid w:val="001A4759"/>
    <w:rsid w:val="001A4D50"/>
    <w:rsid w:val="001A4FBE"/>
    <w:rsid w:val="001A5D9E"/>
    <w:rsid w:val="001A611B"/>
    <w:rsid w:val="001A64F0"/>
    <w:rsid w:val="001A6BAA"/>
    <w:rsid w:val="001A73B0"/>
    <w:rsid w:val="001A74B3"/>
    <w:rsid w:val="001A7D70"/>
    <w:rsid w:val="001A7DA2"/>
    <w:rsid w:val="001B0026"/>
    <w:rsid w:val="001B030E"/>
    <w:rsid w:val="001B0856"/>
    <w:rsid w:val="001B0A7F"/>
    <w:rsid w:val="001B1115"/>
    <w:rsid w:val="001B19E4"/>
    <w:rsid w:val="001B1A0E"/>
    <w:rsid w:val="001B1AF7"/>
    <w:rsid w:val="001B1E87"/>
    <w:rsid w:val="001B21F1"/>
    <w:rsid w:val="001B27C1"/>
    <w:rsid w:val="001B2B89"/>
    <w:rsid w:val="001B2C2D"/>
    <w:rsid w:val="001B30B3"/>
    <w:rsid w:val="001B414B"/>
    <w:rsid w:val="001B44BB"/>
    <w:rsid w:val="001B46E3"/>
    <w:rsid w:val="001B4F4D"/>
    <w:rsid w:val="001B59E7"/>
    <w:rsid w:val="001B6418"/>
    <w:rsid w:val="001B669E"/>
    <w:rsid w:val="001B66FE"/>
    <w:rsid w:val="001B679D"/>
    <w:rsid w:val="001B6AE5"/>
    <w:rsid w:val="001B6D74"/>
    <w:rsid w:val="001B7220"/>
    <w:rsid w:val="001B77D4"/>
    <w:rsid w:val="001B7B59"/>
    <w:rsid w:val="001B7DD8"/>
    <w:rsid w:val="001C0A14"/>
    <w:rsid w:val="001C0A3B"/>
    <w:rsid w:val="001C0A66"/>
    <w:rsid w:val="001C0A94"/>
    <w:rsid w:val="001C0AF7"/>
    <w:rsid w:val="001C0ECE"/>
    <w:rsid w:val="001C1338"/>
    <w:rsid w:val="001C1C24"/>
    <w:rsid w:val="001C234D"/>
    <w:rsid w:val="001C294C"/>
    <w:rsid w:val="001C3184"/>
    <w:rsid w:val="001C33BE"/>
    <w:rsid w:val="001C37C3"/>
    <w:rsid w:val="001C4894"/>
    <w:rsid w:val="001C48D6"/>
    <w:rsid w:val="001C4AC0"/>
    <w:rsid w:val="001C5537"/>
    <w:rsid w:val="001C56A0"/>
    <w:rsid w:val="001C56F9"/>
    <w:rsid w:val="001C598A"/>
    <w:rsid w:val="001C61F4"/>
    <w:rsid w:val="001C6342"/>
    <w:rsid w:val="001C639C"/>
    <w:rsid w:val="001C6745"/>
    <w:rsid w:val="001C69A9"/>
    <w:rsid w:val="001C711A"/>
    <w:rsid w:val="001C7B13"/>
    <w:rsid w:val="001D0A74"/>
    <w:rsid w:val="001D137D"/>
    <w:rsid w:val="001D154E"/>
    <w:rsid w:val="001D2147"/>
    <w:rsid w:val="001D28D2"/>
    <w:rsid w:val="001D2B42"/>
    <w:rsid w:val="001D305A"/>
    <w:rsid w:val="001D324B"/>
    <w:rsid w:val="001D3A3C"/>
    <w:rsid w:val="001D40D6"/>
    <w:rsid w:val="001D46C2"/>
    <w:rsid w:val="001D4FB9"/>
    <w:rsid w:val="001D77FD"/>
    <w:rsid w:val="001D7CF6"/>
    <w:rsid w:val="001D7DC6"/>
    <w:rsid w:val="001D7ED7"/>
    <w:rsid w:val="001D7F96"/>
    <w:rsid w:val="001E030A"/>
    <w:rsid w:val="001E0589"/>
    <w:rsid w:val="001E0723"/>
    <w:rsid w:val="001E0BFA"/>
    <w:rsid w:val="001E0D26"/>
    <w:rsid w:val="001E1780"/>
    <w:rsid w:val="001E1A0F"/>
    <w:rsid w:val="001E1DC4"/>
    <w:rsid w:val="001E20E8"/>
    <w:rsid w:val="001E2247"/>
    <w:rsid w:val="001E29B1"/>
    <w:rsid w:val="001E2B1B"/>
    <w:rsid w:val="001E314F"/>
    <w:rsid w:val="001E361F"/>
    <w:rsid w:val="001E392D"/>
    <w:rsid w:val="001E4185"/>
    <w:rsid w:val="001E476A"/>
    <w:rsid w:val="001E4D2E"/>
    <w:rsid w:val="001E4EF9"/>
    <w:rsid w:val="001E5122"/>
    <w:rsid w:val="001E58D3"/>
    <w:rsid w:val="001E651A"/>
    <w:rsid w:val="001E67B4"/>
    <w:rsid w:val="001E6935"/>
    <w:rsid w:val="001E6A12"/>
    <w:rsid w:val="001E6D65"/>
    <w:rsid w:val="001E7591"/>
    <w:rsid w:val="001F0900"/>
    <w:rsid w:val="001F1507"/>
    <w:rsid w:val="001F1649"/>
    <w:rsid w:val="001F1F87"/>
    <w:rsid w:val="001F29D7"/>
    <w:rsid w:val="001F2E45"/>
    <w:rsid w:val="001F300D"/>
    <w:rsid w:val="001F35C7"/>
    <w:rsid w:val="001F4E47"/>
    <w:rsid w:val="001F55BA"/>
    <w:rsid w:val="001F55E2"/>
    <w:rsid w:val="001F5B32"/>
    <w:rsid w:val="001F5D4F"/>
    <w:rsid w:val="001F5DE7"/>
    <w:rsid w:val="001F6820"/>
    <w:rsid w:val="001F6BA6"/>
    <w:rsid w:val="001F6DCA"/>
    <w:rsid w:val="001F763F"/>
    <w:rsid w:val="001F7673"/>
    <w:rsid w:val="001F769A"/>
    <w:rsid w:val="001F76C0"/>
    <w:rsid w:val="001F7958"/>
    <w:rsid w:val="001F7DD0"/>
    <w:rsid w:val="0020021A"/>
    <w:rsid w:val="00200B01"/>
    <w:rsid w:val="00200B8E"/>
    <w:rsid w:val="00201264"/>
    <w:rsid w:val="002019FE"/>
    <w:rsid w:val="00201A45"/>
    <w:rsid w:val="00202309"/>
    <w:rsid w:val="0020258B"/>
    <w:rsid w:val="0020260E"/>
    <w:rsid w:val="00202E47"/>
    <w:rsid w:val="00203961"/>
    <w:rsid w:val="00203CB6"/>
    <w:rsid w:val="002042DA"/>
    <w:rsid w:val="00204381"/>
    <w:rsid w:val="002045FF"/>
    <w:rsid w:val="002047BA"/>
    <w:rsid w:val="0020496E"/>
    <w:rsid w:val="0020499B"/>
    <w:rsid w:val="00205F52"/>
    <w:rsid w:val="00206353"/>
    <w:rsid w:val="00206896"/>
    <w:rsid w:val="002068A3"/>
    <w:rsid w:val="00206C8D"/>
    <w:rsid w:val="00206D55"/>
    <w:rsid w:val="0020719E"/>
    <w:rsid w:val="0020767F"/>
    <w:rsid w:val="002076FE"/>
    <w:rsid w:val="00207C9D"/>
    <w:rsid w:val="00210052"/>
    <w:rsid w:val="002101E4"/>
    <w:rsid w:val="00210249"/>
    <w:rsid w:val="002104E5"/>
    <w:rsid w:val="00210E81"/>
    <w:rsid w:val="00211212"/>
    <w:rsid w:val="0021173A"/>
    <w:rsid w:val="0021233C"/>
    <w:rsid w:val="0021251E"/>
    <w:rsid w:val="00212556"/>
    <w:rsid w:val="00212764"/>
    <w:rsid w:val="00212A66"/>
    <w:rsid w:val="00213762"/>
    <w:rsid w:val="00213D4E"/>
    <w:rsid w:val="00213F5C"/>
    <w:rsid w:val="00214AF6"/>
    <w:rsid w:val="00214C26"/>
    <w:rsid w:val="00214CAC"/>
    <w:rsid w:val="00214F46"/>
    <w:rsid w:val="00215020"/>
    <w:rsid w:val="00215255"/>
    <w:rsid w:val="00216231"/>
    <w:rsid w:val="00216417"/>
    <w:rsid w:val="002171F9"/>
    <w:rsid w:val="00217242"/>
    <w:rsid w:val="00217C2C"/>
    <w:rsid w:val="00217E3D"/>
    <w:rsid w:val="0022078D"/>
    <w:rsid w:val="002208B2"/>
    <w:rsid w:val="00220A0D"/>
    <w:rsid w:val="002210EB"/>
    <w:rsid w:val="00221E9A"/>
    <w:rsid w:val="00221EAC"/>
    <w:rsid w:val="002223EA"/>
    <w:rsid w:val="002224AC"/>
    <w:rsid w:val="00222912"/>
    <w:rsid w:val="00222A59"/>
    <w:rsid w:val="00222AB5"/>
    <w:rsid w:val="00222D69"/>
    <w:rsid w:val="00222EE7"/>
    <w:rsid w:val="00222FBC"/>
    <w:rsid w:val="002232C4"/>
    <w:rsid w:val="00224726"/>
    <w:rsid w:val="00224967"/>
    <w:rsid w:val="002252DC"/>
    <w:rsid w:val="002257F4"/>
    <w:rsid w:val="002261DB"/>
    <w:rsid w:val="00226681"/>
    <w:rsid w:val="00226B85"/>
    <w:rsid w:val="00226DD7"/>
    <w:rsid w:val="00227363"/>
    <w:rsid w:val="00227516"/>
    <w:rsid w:val="002277B2"/>
    <w:rsid w:val="00227BFA"/>
    <w:rsid w:val="002301EB"/>
    <w:rsid w:val="0023036A"/>
    <w:rsid w:val="00230696"/>
    <w:rsid w:val="0023097F"/>
    <w:rsid w:val="00230F42"/>
    <w:rsid w:val="00230FEE"/>
    <w:rsid w:val="0023103D"/>
    <w:rsid w:val="00231464"/>
    <w:rsid w:val="00232346"/>
    <w:rsid w:val="0023286C"/>
    <w:rsid w:val="002328CD"/>
    <w:rsid w:val="00232D80"/>
    <w:rsid w:val="00232E2C"/>
    <w:rsid w:val="002336CE"/>
    <w:rsid w:val="00233A0A"/>
    <w:rsid w:val="00233A5C"/>
    <w:rsid w:val="00233C74"/>
    <w:rsid w:val="00235090"/>
    <w:rsid w:val="00235B5E"/>
    <w:rsid w:val="00236186"/>
    <w:rsid w:val="00236DB0"/>
    <w:rsid w:val="00236F41"/>
    <w:rsid w:val="00236F5C"/>
    <w:rsid w:val="00237008"/>
    <w:rsid w:val="0023725F"/>
    <w:rsid w:val="0023731B"/>
    <w:rsid w:val="00237995"/>
    <w:rsid w:val="00237B55"/>
    <w:rsid w:val="00237CCD"/>
    <w:rsid w:val="002414A6"/>
    <w:rsid w:val="002415A4"/>
    <w:rsid w:val="002415A8"/>
    <w:rsid w:val="002415D6"/>
    <w:rsid w:val="002418EB"/>
    <w:rsid w:val="00241C3A"/>
    <w:rsid w:val="0024201D"/>
    <w:rsid w:val="00242368"/>
    <w:rsid w:val="0024250E"/>
    <w:rsid w:val="00242525"/>
    <w:rsid w:val="00242571"/>
    <w:rsid w:val="002426D7"/>
    <w:rsid w:val="002426FA"/>
    <w:rsid w:val="00242CE6"/>
    <w:rsid w:val="00242CEE"/>
    <w:rsid w:val="00242D9B"/>
    <w:rsid w:val="00243E37"/>
    <w:rsid w:val="0024406B"/>
    <w:rsid w:val="00244E09"/>
    <w:rsid w:val="00244F19"/>
    <w:rsid w:val="00245285"/>
    <w:rsid w:val="00245FE6"/>
    <w:rsid w:val="002464AC"/>
    <w:rsid w:val="00246843"/>
    <w:rsid w:val="00246BFD"/>
    <w:rsid w:val="00247577"/>
    <w:rsid w:val="0024771E"/>
    <w:rsid w:val="00247E37"/>
    <w:rsid w:val="00247E9E"/>
    <w:rsid w:val="00247FAC"/>
    <w:rsid w:val="002503D3"/>
    <w:rsid w:val="0025053B"/>
    <w:rsid w:val="002505B7"/>
    <w:rsid w:val="0025066C"/>
    <w:rsid w:val="00250CB8"/>
    <w:rsid w:val="00251555"/>
    <w:rsid w:val="00251EFD"/>
    <w:rsid w:val="00251F00"/>
    <w:rsid w:val="00252006"/>
    <w:rsid w:val="00252170"/>
    <w:rsid w:val="0025229B"/>
    <w:rsid w:val="00252344"/>
    <w:rsid w:val="00252450"/>
    <w:rsid w:val="002527EB"/>
    <w:rsid w:val="00252C33"/>
    <w:rsid w:val="00253151"/>
    <w:rsid w:val="00253701"/>
    <w:rsid w:val="00253BBE"/>
    <w:rsid w:val="002546F1"/>
    <w:rsid w:val="00254D87"/>
    <w:rsid w:val="00254DDA"/>
    <w:rsid w:val="002555A5"/>
    <w:rsid w:val="00255E81"/>
    <w:rsid w:val="00256496"/>
    <w:rsid w:val="00256A72"/>
    <w:rsid w:val="00256B93"/>
    <w:rsid w:val="00256D65"/>
    <w:rsid w:val="00257406"/>
    <w:rsid w:val="002574E9"/>
    <w:rsid w:val="0025784D"/>
    <w:rsid w:val="002578AA"/>
    <w:rsid w:val="00257A2B"/>
    <w:rsid w:val="002608F7"/>
    <w:rsid w:val="00260F3E"/>
    <w:rsid w:val="002610C9"/>
    <w:rsid w:val="00261837"/>
    <w:rsid w:val="00262345"/>
    <w:rsid w:val="002625FB"/>
    <w:rsid w:val="002628DC"/>
    <w:rsid w:val="00262F60"/>
    <w:rsid w:val="0026361D"/>
    <w:rsid w:val="00263B8B"/>
    <w:rsid w:val="00263D0A"/>
    <w:rsid w:val="00264258"/>
    <w:rsid w:val="00264AA1"/>
    <w:rsid w:val="00264D64"/>
    <w:rsid w:val="002653A6"/>
    <w:rsid w:val="00265926"/>
    <w:rsid w:val="00266ECB"/>
    <w:rsid w:val="00267255"/>
    <w:rsid w:val="0026781E"/>
    <w:rsid w:val="00267BE0"/>
    <w:rsid w:val="00267F7A"/>
    <w:rsid w:val="00270306"/>
    <w:rsid w:val="0027071C"/>
    <w:rsid w:val="00270BE1"/>
    <w:rsid w:val="002712AE"/>
    <w:rsid w:val="00271658"/>
    <w:rsid w:val="002716D7"/>
    <w:rsid w:val="00271AB4"/>
    <w:rsid w:val="00272041"/>
    <w:rsid w:val="002720E7"/>
    <w:rsid w:val="002721B6"/>
    <w:rsid w:val="00272BC7"/>
    <w:rsid w:val="00272EEE"/>
    <w:rsid w:val="00272F36"/>
    <w:rsid w:val="002730DB"/>
    <w:rsid w:val="0027315A"/>
    <w:rsid w:val="002731A2"/>
    <w:rsid w:val="00273375"/>
    <w:rsid w:val="00274158"/>
    <w:rsid w:val="002746A1"/>
    <w:rsid w:val="00274849"/>
    <w:rsid w:val="00274B08"/>
    <w:rsid w:val="00274C20"/>
    <w:rsid w:val="00274EFC"/>
    <w:rsid w:val="00274F2D"/>
    <w:rsid w:val="0027522E"/>
    <w:rsid w:val="002758D8"/>
    <w:rsid w:val="002758F4"/>
    <w:rsid w:val="00275A64"/>
    <w:rsid w:val="00276035"/>
    <w:rsid w:val="0027611F"/>
    <w:rsid w:val="002767DC"/>
    <w:rsid w:val="00276A12"/>
    <w:rsid w:val="00277160"/>
    <w:rsid w:val="0027732C"/>
    <w:rsid w:val="00277D96"/>
    <w:rsid w:val="002803DB"/>
    <w:rsid w:val="002806BC"/>
    <w:rsid w:val="002807DE"/>
    <w:rsid w:val="00280E0C"/>
    <w:rsid w:val="00281767"/>
    <w:rsid w:val="002817CA"/>
    <w:rsid w:val="002823D8"/>
    <w:rsid w:val="00282455"/>
    <w:rsid w:val="0028326B"/>
    <w:rsid w:val="00283578"/>
    <w:rsid w:val="002835A3"/>
    <w:rsid w:val="00283A56"/>
    <w:rsid w:val="00284044"/>
    <w:rsid w:val="00284306"/>
    <w:rsid w:val="002843C4"/>
    <w:rsid w:val="002846F3"/>
    <w:rsid w:val="00284834"/>
    <w:rsid w:val="00285047"/>
    <w:rsid w:val="00285142"/>
    <w:rsid w:val="0028535A"/>
    <w:rsid w:val="00285659"/>
    <w:rsid w:val="002863E9"/>
    <w:rsid w:val="002865CE"/>
    <w:rsid w:val="0028680F"/>
    <w:rsid w:val="0028687B"/>
    <w:rsid w:val="002874B7"/>
    <w:rsid w:val="002879A3"/>
    <w:rsid w:val="002879FF"/>
    <w:rsid w:val="00287C71"/>
    <w:rsid w:val="00290247"/>
    <w:rsid w:val="002903C8"/>
    <w:rsid w:val="00290EBF"/>
    <w:rsid w:val="00291168"/>
    <w:rsid w:val="002919AB"/>
    <w:rsid w:val="00291A41"/>
    <w:rsid w:val="00291C79"/>
    <w:rsid w:val="00291DB3"/>
    <w:rsid w:val="00292016"/>
    <w:rsid w:val="002924CF"/>
    <w:rsid w:val="0029300C"/>
    <w:rsid w:val="002930EF"/>
    <w:rsid w:val="002930F8"/>
    <w:rsid w:val="002934F6"/>
    <w:rsid w:val="002936EE"/>
    <w:rsid w:val="00294A74"/>
    <w:rsid w:val="00294FEF"/>
    <w:rsid w:val="00295416"/>
    <w:rsid w:val="00295956"/>
    <w:rsid w:val="00296A57"/>
    <w:rsid w:val="00296B9B"/>
    <w:rsid w:val="00296C86"/>
    <w:rsid w:val="00297011"/>
    <w:rsid w:val="00297324"/>
    <w:rsid w:val="00297405"/>
    <w:rsid w:val="00297A37"/>
    <w:rsid w:val="00297AD3"/>
    <w:rsid w:val="00297F38"/>
    <w:rsid w:val="002A0052"/>
    <w:rsid w:val="002A08CA"/>
    <w:rsid w:val="002A0C1C"/>
    <w:rsid w:val="002A0CC7"/>
    <w:rsid w:val="002A102E"/>
    <w:rsid w:val="002A1280"/>
    <w:rsid w:val="002A14C6"/>
    <w:rsid w:val="002A178B"/>
    <w:rsid w:val="002A1A30"/>
    <w:rsid w:val="002A1AA1"/>
    <w:rsid w:val="002A22D9"/>
    <w:rsid w:val="002A2586"/>
    <w:rsid w:val="002A26F4"/>
    <w:rsid w:val="002A2EBD"/>
    <w:rsid w:val="002A359D"/>
    <w:rsid w:val="002A36BE"/>
    <w:rsid w:val="002A3F7A"/>
    <w:rsid w:val="002A4299"/>
    <w:rsid w:val="002A4969"/>
    <w:rsid w:val="002A4B9B"/>
    <w:rsid w:val="002A4FF5"/>
    <w:rsid w:val="002A5711"/>
    <w:rsid w:val="002A5AE2"/>
    <w:rsid w:val="002A6116"/>
    <w:rsid w:val="002A6655"/>
    <w:rsid w:val="002A665E"/>
    <w:rsid w:val="002A6DC4"/>
    <w:rsid w:val="002A7012"/>
    <w:rsid w:val="002A740E"/>
    <w:rsid w:val="002A7964"/>
    <w:rsid w:val="002A7F62"/>
    <w:rsid w:val="002B0A66"/>
    <w:rsid w:val="002B0EC2"/>
    <w:rsid w:val="002B0EC7"/>
    <w:rsid w:val="002B10D3"/>
    <w:rsid w:val="002B1130"/>
    <w:rsid w:val="002B1F0E"/>
    <w:rsid w:val="002B1F3B"/>
    <w:rsid w:val="002B3FA5"/>
    <w:rsid w:val="002B43E6"/>
    <w:rsid w:val="002B46CA"/>
    <w:rsid w:val="002B4770"/>
    <w:rsid w:val="002B4C35"/>
    <w:rsid w:val="002B4D84"/>
    <w:rsid w:val="002B52C6"/>
    <w:rsid w:val="002B6218"/>
    <w:rsid w:val="002B644C"/>
    <w:rsid w:val="002B6740"/>
    <w:rsid w:val="002B6E40"/>
    <w:rsid w:val="002B7C1F"/>
    <w:rsid w:val="002C040D"/>
    <w:rsid w:val="002C0766"/>
    <w:rsid w:val="002C0793"/>
    <w:rsid w:val="002C084E"/>
    <w:rsid w:val="002C0B34"/>
    <w:rsid w:val="002C0E77"/>
    <w:rsid w:val="002C0F0E"/>
    <w:rsid w:val="002C11CB"/>
    <w:rsid w:val="002C12D4"/>
    <w:rsid w:val="002C1800"/>
    <w:rsid w:val="002C180B"/>
    <w:rsid w:val="002C192E"/>
    <w:rsid w:val="002C22A7"/>
    <w:rsid w:val="002C28F0"/>
    <w:rsid w:val="002C295C"/>
    <w:rsid w:val="002C2A0F"/>
    <w:rsid w:val="002C2A3E"/>
    <w:rsid w:val="002C2BC0"/>
    <w:rsid w:val="002C2E9D"/>
    <w:rsid w:val="002C388C"/>
    <w:rsid w:val="002C3B29"/>
    <w:rsid w:val="002C41B6"/>
    <w:rsid w:val="002C424A"/>
    <w:rsid w:val="002C4339"/>
    <w:rsid w:val="002C43F8"/>
    <w:rsid w:val="002C442C"/>
    <w:rsid w:val="002C476E"/>
    <w:rsid w:val="002C4947"/>
    <w:rsid w:val="002C4E86"/>
    <w:rsid w:val="002C4F8D"/>
    <w:rsid w:val="002C506D"/>
    <w:rsid w:val="002C555F"/>
    <w:rsid w:val="002C574B"/>
    <w:rsid w:val="002C57D3"/>
    <w:rsid w:val="002C57EE"/>
    <w:rsid w:val="002C5AF7"/>
    <w:rsid w:val="002C63E3"/>
    <w:rsid w:val="002C6645"/>
    <w:rsid w:val="002C6806"/>
    <w:rsid w:val="002C6DB9"/>
    <w:rsid w:val="002C7994"/>
    <w:rsid w:val="002C7C69"/>
    <w:rsid w:val="002C7C78"/>
    <w:rsid w:val="002D01CE"/>
    <w:rsid w:val="002D0429"/>
    <w:rsid w:val="002D0C3F"/>
    <w:rsid w:val="002D14E4"/>
    <w:rsid w:val="002D1B24"/>
    <w:rsid w:val="002D1B2E"/>
    <w:rsid w:val="002D1BEF"/>
    <w:rsid w:val="002D1D17"/>
    <w:rsid w:val="002D2303"/>
    <w:rsid w:val="002D2306"/>
    <w:rsid w:val="002D26C1"/>
    <w:rsid w:val="002D279F"/>
    <w:rsid w:val="002D2C2B"/>
    <w:rsid w:val="002D348A"/>
    <w:rsid w:val="002D3B15"/>
    <w:rsid w:val="002D3DD1"/>
    <w:rsid w:val="002D40B3"/>
    <w:rsid w:val="002D447D"/>
    <w:rsid w:val="002D47C7"/>
    <w:rsid w:val="002D4F61"/>
    <w:rsid w:val="002D5D75"/>
    <w:rsid w:val="002D5ED2"/>
    <w:rsid w:val="002D5EDD"/>
    <w:rsid w:val="002D656F"/>
    <w:rsid w:val="002D6953"/>
    <w:rsid w:val="002D7D66"/>
    <w:rsid w:val="002D7D6F"/>
    <w:rsid w:val="002E00EF"/>
    <w:rsid w:val="002E016B"/>
    <w:rsid w:val="002E0319"/>
    <w:rsid w:val="002E0376"/>
    <w:rsid w:val="002E09C8"/>
    <w:rsid w:val="002E1749"/>
    <w:rsid w:val="002E18AD"/>
    <w:rsid w:val="002E1CAD"/>
    <w:rsid w:val="002E21AF"/>
    <w:rsid w:val="002E2370"/>
    <w:rsid w:val="002E268F"/>
    <w:rsid w:val="002E3385"/>
    <w:rsid w:val="002E35FB"/>
    <w:rsid w:val="002E3600"/>
    <w:rsid w:val="002E3CAD"/>
    <w:rsid w:val="002E3D9E"/>
    <w:rsid w:val="002E43B8"/>
    <w:rsid w:val="002E46EC"/>
    <w:rsid w:val="002E4AAB"/>
    <w:rsid w:val="002E4E1C"/>
    <w:rsid w:val="002E562A"/>
    <w:rsid w:val="002E5D0F"/>
    <w:rsid w:val="002E6043"/>
    <w:rsid w:val="002E635E"/>
    <w:rsid w:val="002E67B0"/>
    <w:rsid w:val="002E6F0E"/>
    <w:rsid w:val="002E6F84"/>
    <w:rsid w:val="002E72F9"/>
    <w:rsid w:val="002E750D"/>
    <w:rsid w:val="002E7A06"/>
    <w:rsid w:val="002E7BEF"/>
    <w:rsid w:val="002F0047"/>
    <w:rsid w:val="002F0288"/>
    <w:rsid w:val="002F0922"/>
    <w:rsid w:val="002F149E"/>
    <w:rsid w:val="002F1A4D"/>
    <w:rsid w:val="002F1AAC"/>
    <w:rsid w:val="002F1B2E"/>
    <w:rsid w:val="002F1BBE"/>
    <w:rsid w:val="002F1C92"/>
    <w:rsid w:val="002F1D75"/>
    <w:rsid w:val="002F21EB"/>
    <w:rsid w:val="002F2A0E"/>
    <w:rsid w:val="002F2BBA"/>
    <w:rsid w:val="002F2F21"/>
    <w:rsid w:val="002F35AE"/>
    <w:rsid w:val="002F3C18"/>
    <w:rsid w:val="002F3D00"/>
    <w:rsid w:val="002F4476"/>
    <w:rsid w:val="002F5328"/>
    <w:rsid w:val="002F53E1"/>
    <w:rsid w:val="002F5796"/>
    <w:rsid w:val="002F5999"/>
    <w:rsid w:val="002F5EE8"/>
    <w:rsid w:val="002F6128"/>
    <w:rsid w:val="002F65F4"/>
    <w:rsid w:val="002F66E4"/>
    <w:rsid w:val="002F6803"/>
    <w:rsid w:val="002F6AAE"/>
    <w:rsid w:val="002F7135"/>
    <w:rsid w:val="002F7691"/>
    <w:rsid w:val="002F7815"/>
    <w:rsid w:val="002F7CC4"/>
    <w:rsid w:val="00300662"/>
    <w:rsid w:val="00300C86"/>
    <w:rsid w:val="00300C89"/>
    <w:rsid w:val="00300CD9"/>
    <w:rsid w:val="00300F71"/>
    <w:rsid w:val="003010C8"/>
    <w:rsid w:val="0030153C"/>
    <w:rsid w:val="003017B2"/>
    <w:rsid w:val="00301921"/>
    <w:rsid w:val="00301C7F"/>
    <w:rsid w:val="0030306F"/>
    <w:rsid w:val="00304AFE"/>
    <w:rsid w:val="003056CC"/>
    <w:rsid w:val="00305EE7"/>
    <w:rsid w:val="00306356"/>
    <w:rsid w:val="00306691"/>
    <w:rsid w:val="00306E72"/>
    <w:rsid w:val="00306EE0"/>
    <w:rsid w:val="00306F75"/>
    <w:rsid w:val="003076AB"/>
    <w:rsid w:val="003077CB"/>
    <w:rsid w:val="00307EFA"/>
    <w:rsid w:val="0031010E"/>
    <w:rsid w:val="00310374"/>
    <w:rsid w:val="00310D7F"/>
    <w:rsid w:val="00311268"/>
    <w:rsid w:val="00311402"/>
    <w:rsid w:val="0031143C"/>
    <w:rsid w:val="003115BD"/>
    <w:rsid w:val="00311777"/>
    <w:rsid w:val="00311F7C"/>
    <w:rsid w:val="00312731"/>
    <w:rsid w:val="003127DB"/>
    <w:rsid w:val="0031483F"/>
    <w:rsid w:val="00314C4F"/>
    <w:rsid w:val="00315064"/>
    <w:rsid w:val="00315E5E"/>
    <w:rsid w:val="00316803"/>
    <w:rsid w:val="00316F23"/>
    <w:rsid w:val="0031730F"/>
    <w:rsid w:val="0031783E"/>
    <w:rsid w:val="00317C3A"/>
    <w:rsid w:val="0032039C"/>
    <w:rsid w:val="00320744"/>
    <w:rsid w:val="00320840"/>
    <w:rsid w:val="00320C79"/>
    <w:rsid w:val="003210D9"/>
    <w:rsid w:val="00321269"/>
    <w:rsid w:val="0032133B"/>
    <w:rsid w:val="00321B3B"/>
    <w:rsid w:val="00322446"/>
    <w:rsid w:val="0032252D"/>
    <w:rsid w:val="00322837"/>
    <w:rsid w:val="00323446"/>
    <w:rsid w:val="003234C6"/>
    <w:rsid w:val="00323AE1"/>
    <w:rsid w:val="003243D6"/>
    <w:rsid w:val="0032484F"/>
    <w:rsid w:val="00324BF4"/>
    <w:rsid w:val="00325756"/>
    <w:rsid w:val="00325A87"/>
    <w:rsid w:val="00325D9A"/>
    <w:rsid w:val="0032619C"/>
    <w:rsid w:val="0032646B"/>
    <w:rsid w:val="00326621"/>
    <w:rsid w:val="0032698F"/>
    <w:rsid w:val="00326C49"/>
    <w:rsid w:val="00326FD4"/>
    <w:rsid w:val="00327939"/>
    <w:rsid w:val="00327A92"/>
    <w:rsid w:val="00327C2C"/>
    <w:rsid w:val="00327C4F"/>
    <w:rsid w:val="0033054C"/>
    <w:rsid w:val="00330654"/>
    <w:rsid w:val="003306AE"/>
    <w:rsid w:val="00330909"/>
    <w:rsid w:val="00330959"/>
    <w:rsid w:val="00330E54"/>
    <w:rsid w:val="00330FC0"/>
    <w:rsid w:val="00331592"/>
    <w:rsid w:val="0033180B"/>
    <w:rsid w:val="003318BA"/>
    <w:rsid w:val="00331B5E"/>
    <w:rsid w:val="00331BC0"/>
    <w:rsid w:val="003327A4"/>
    <w:rsid w:val="00332AA0"/>
    <w:rsid w:val="00332DCE"/>
    <w:rsid w:val="00333648"/>
    <w:rsid w:val="00333786"/>
    <w:rsid w:val="003339BB"/>
    <w:rsid w:val="00333B62"/>
    <w:rsid w:val="00333C3F"/>
    <w:rsid w:val="00333DC9"/>
    <w:rsid w:val="00333F77"/>
    <w:rsid w:val="0033455C"/>
    <w:rsid w:val="00334772"/>
    <w:rsid w:val="00334F9E"/>
    <w:rsid w:val="003350B4"/>
    <w:rsid w:val="00335162"/>
    <w:rsid w:val="00335779"/>
    <w:rsid w:val="003358E7"/>
    <w:rsid w:val="00335B56"/>
    <w:rsid w:val="00335DF3"/>
    <w:rsid w:val="00335E8E"/>
    <w:rsid w:val="0033624A"/>
    <w:rsid w:val="003365E4"/>
    <w:rsid w:val="00336801"/>
    <w:rsid w:val="0033699F"/>
    <w:rsid w:val="00336B56"/>
    <w:rsid w:val="00336C92"/>
    <w:rsid w:val="00336F3D"/>
    <w:rsid w:val="00336F6D"/>
    <w:rsid w:val="00337A1E"/>
    <w:rsid w:val="00337E2B"/>
    <w:rsid w:val="00340292"/>
    <w:rsid w:val="00340443"/>
    <w:rsid w:val="003404A6"/>
    <w:rsid w:val="00340C73"/>
    <w:rsid w:val="00340E80"/>
    <w:rsid w:val="0034105B"/>
    <w:rsid w:val="003412FA"/>
    <w:rsid w:val="00341816"/>
    <w:rsid w:val="00342721"/>
    <w:rsid w:val="003428E5"/>
    <w:rsid w:val="003431CB"/>
    <w:rsid w:val="003435DC"/>
    <w:rsid w:val="00343636"/>
    <w:rsid w:val="00343F4F"/>
    <w:rsid w:val="0034428A"/>
    <w:rsid w:val="00344506"/>
    <w:rsid w:val="00344A1D"/>
    <w:rsid w:val="00344C7D"/>
    <w:rsid w:val="00344E5C"/>
    <w:rsid w:val="00345B75"/>
    <w:rsid w:val="00346278"/>
    <w:rsid w:val="003462BB"/>
    <w:rsid w:val="003463AA"/>
    <w:rsid w:val="003464CD"/>
    <w:rsid w:val="00346565"/>
    <w:rsid w:val="00346638"/>
    <w:rsid w:val="0034694B"/>
    <w:rsid w:val="00350867"/>
    <w:rsid w:val="00350B31"/>
    <w:rsid w:val="00350DFB"/>
    <w:rsid w:val="00350E1D"/>
    <w:rsid w:val="00350E26"/>
    <w:rsid w:val="00351369"/>
    <w:rsid w:val="00351691"/>
    <w:rsid w:val="003519C1"/>
    <w:rsid w:val="00351FC1"/>
    <w:rsid w:val="0035265B"/>
    <w:rsid w:val="003527C7"/>
    <w:rsid w:val="00352A3A"/>
    <w:rsid w:val="00354203"/>
    <w:rsid w:val="00354406"/>
    <w:rsid w:val="0035456D"/>
    <w:rsid w:val="00354635"/>
    <w:rsid w:val="00354868"/>
    <w:rsid w:val="0035490F"/>
    <w:rsid w:val="0035492E"/>
    <w:rsid w:val="00354E11"/>
    <w:rsid w:val="00355556"/>
    <w:rsid w:val="003555EB"/>
    <w:rsid w:val="003555F4"/>
    <w:rsid w:val="00355A1C"/>
    <w:rsid w:val="00355F00"/>
    <w:rsid w:val="0035636F"/>
    <w:rsid w:val="00356461"/>
    <w:rsid w:val="00356C74"/>
    <w:rsid w:val="00356EB7"/>
    <w:rsid w:val="0035741C"/>
    <w:rsid w:val="00357F9E"/>
    <w:rsid w:val="0036000A"/>
    <w:rsid w:val="003604CC"/>
    <w:rsid w:val="0036059A"/>
    <w:rsid w:val="003608EE"/>
    <w:rsid w:val="00360C5A"/>
    <w:rsid w:val="003612BE"/>
    <w:rsid w:val="00361EF6"/>
    <w:rsid w:val="00361FDE"/>
    <w:rsid w:val="003620FF"/>
    <w:rsid w:val="003622A7"/>
    <w:rsid w:val="00362BA9"/>
    <w:rsid w:val="00362D3F"/>
    <w:rsid w:val="00362E65"/>
    <w:rsid w:val="00362E70"/>
    <w:rsid w:val="00363075"/>
    <w:rsid w:val="003633F4"/>
    <w:rsid w:val="00363857"/>
    <w:rsid w:val="00363C65"/>
    <w:rsid w:val="00364F2C"/>
    <w:rsid w:val="00365EFD"/>
    <w:rsid w:val="003663E4"/>
    <w:rsid w:val="003665D5"/>
    <w:rsid w:val="0036707B"/>
    <w:rsid w:val="0036793C"/>
    <w:rsid w:val="0036797E"/>
    <w:rsid w:val="00367C16"/>
    <w:rsid w:val="00367FD6"/>
    <w:rsid w:val="003705AB"/>
    <w:rsid w:val="00370FC3"/>
    <w:rsid w:val="0037103D"/>
    <w:rsid w:val="00371CDD"/>
    <w:rsid w:val="0037243F"/>
    <w:rsid w:val="00372D52"/>
    <w:rsid w:val="00372EBF"/>
    <w:rsid w:val="003736DC"/>
    <w:rsid w:val="0037390B"/>
    <w:rsid w:val="00373D96"/>
    <w:rsid w:val="00373E69"/>
    <w:rsid w:val="003740A6"/>
    <w:rsid w:val="003740FB"/>
    <w:rsid w:val="00374692"/>
    <w:rsid w:val="00374ECE"/>
    <w:rsid w:val="003752D5"/>
    <w:rsid w:val="00375D37"/>
    <w:rsid w:val="00376294"/>
    <w:rsid w:val="00376890"/>
    <w:rsid w:val="00376B2E"/>
    <w:rsid w:val="00376B2F"/>
    <w:rsid w:val="00376D91"/>
    <w:rsid w:val="00376F27"/>
    <w:rsid w:val="003772AD"/>
    <w:rsid w:val="003777D2"/>
    <w:rsid w:val="003778F9"/>
    <w:rsid w:val="003807D5"/>
    <w:rsid w:val="0038096C"/>
    <w:rsid w:val="00380B13"/>
    <w:rsid w:val="00380E76"/>
    <w:rsid w:val="00380FC2"/>
    <w:rsid w:val="003812C7"/>
    <w:rsid w:val="0038145C"/>
    <w:rsid w:val="0038177E"/>
    <w:rsid w:val="0038198F"/>
    <w:rsid w:val="00381BE2"/>
    <w:rsid w:val="00381D8B"/>
    <w:rsid w:val="00381FA3"/>
    <w:rsid w:val="003826C5"/>
    <w:rsid w:val="00382959"/>
    <w:rsid w:val="00382A0B"/>
    <w:rsid w:val="0038325D"/>
    <w:rsid w:val="00383E2C"/>
    <w:rsid w:val="003840F8"/>
    <w:rsid w:val="00384356"/>
    <w:rsid w:val="00384574"/>
    <w:rsid w:val="0038476A"/>
    <w:rsid w:val="003847FC"/>
    <w:rsid w:val="00384BC0"/>
    <w:rsid w:val="003852DB"/>
    <w:rsid w:val="003853F1"/>
    <w:rsid w:val="00385830"/>
    <w:rsid w:val="0038598E"/>
    <w:rsid w:val="00385A5A"/>
    <w:rsid w:val="00385BDA"/>
    <w:rsid w:val="00385DD0"/>
    <w:rsid w:val="003862F3"/>
    <w:rsid w:val="003866BE"/>
    <w:rsid w:val="00386A92"/>
    <w:rsid w:val="0038735C"/>
    <w:rsid w:val="003875A8"/>
    <w:rsid w:val="00387841"/>
    <w:rsid w:val="003879E9"/>
    <w:rsid w:val="00387C7F"/>
    <w:rsid w:val="003905E3"/>
    <w:rsid w:val="00390836"/>
    <w:rsid w:val="00391479"/>
    <w:rsid w:val="00392D9E"/>
    <w:rsid w:val="00393482"/>
    <w:rsid w:val="003936B7"/>
    <w:rsid w:val="003937EB"/>
    <w:rsid w:val="0039415C"/>
    <w:rsid w:val="00394CDD"/>
    <w:rsid w:val="00394D85"/>
    <w:rsid w:val="0039507E"/>
    <w:rsid w:val="00395610"/>
    <w:rsid w:val="00395F0D"/>
    <w:rsid w:val="00396119"/>
    <w:rsid w:val="003961AE"/>
    <w:rsid w:val="003962D2"/>
    <w:rsid w:val="003964B3"/>
    <w:rsid w:val="00397205"/>
    <w:rsid w:val="0039738F"/>
    <w:rsid w:val="00397892"/>
    <w:rsid w:val="00397971"/>
    <w:rsid w:val="003A111D"/>
    <w:rsid w:val="003A1A90"/>
    <w:rsid w:val="003A1BEF"/>
    <w:rsid w:val="003A2176"/>
    <w:rsid w:val="003A25A4"/>
    <w:rsid w:val="003A276D"/>
    <w:rsid w:val="003A2851"/>
    <w:rsid w:val="003A3521"/>
    <w:rsid w:val="003A352B"/>
    <w:rsid w:val="003A35F4"/>
    <w:rsid w:val="003A3CEA"/>
    <w:rsid w:val="003A428B"/>
    <w:rsid w:val="003A52DA"/>
    <w:rsid w:val="003A533D"/>
    <w:rsid w:val="003A5B08"/>
    <w:rsid w:val="003A5C6B"/>
    <w:rsid w:val="003A5D85"/>
    <w:rsid w:val="003A5DF8"/>
    <w:rsid w:val="003A5FCF"/>
    <w:rsid w:val="003A60A3"/>
    <w:rsid w:val="003A61B3"/>
    <w:rsid w:val="003A6435"/>
    <w:rsid w:val="003A6472"/>
    <w:rsid w:val="003A6752"/>
    <w:rsid w:val="003A69E5"/>
    <w:rsid w:val="003A6A1D"/>
    <w:rsid w:val="003A6B21"/>
    <w:rsid w:val="003A6BC4"/>
    <w:rsid w:val="003A70D3"/>
    <w:rsid w:val="003A7917"/>
    <w:rsid w:val="003A799D"/>
    <w:rsid w:val="003A7EC2"/>
    <w:rsid w:val="003A7ED5"/>
    <w:rsid w:val="003B02E2"/>
    <w:rsid w:val="003B0369"/>
    <w:rsid w:val="003B042B"/>
    <w:rsid w:val="003B0E02"/>
    <w:rsid w:val="003B10B2"/>
    <w:rsid w:val="003B12E8"/>
    <w:rsid w:val="003B1939"/>
    <w:rsid w:val="003B2462"/>
    <w:rsid w:val="003B2542"/>
    <w:rsid w:val="003B3110"/>
    <w:rsid w:val="003B3776"/>
    <w:rsid w:val="003B3A26"/>
    <w:rsid w:val="003B4406"/>
    <w:rsid w:val="003B53C5"/>
    <w:rsid w:val="003B5B0B"/>
    <w:rsid w:val="003B5EE2"/>
    <w:rsid w:val="003B6091"/>
    <w:rsid w:val="003B6269"/>
    <w:rsid w:val="003B6953"/>
    <w:rsid w:val="003B6E87"/>
    <w:rsid w:val="003B7BCA"/>
    <w:rsid w:val="003C02FB"/>
    <w:rsid w:val="003C06EB"/>
    <w:rsid w:val="003C0808"/>
    <w:rsid w:val="003C178A"/>
    <w:rsid w:val="003C1E40"/>
    <w:rsid w:val="003C219C"/>
    <w:rsid w:val="003C291E"/>
    <w:rsid w:val="003C291F"/>
    <w:rsid w:val="003C30EF"/>
    <w:rsid w:val="003C3D7A"/>
    <w:rsid w:val="003C3FC2"/>
    <w:rsid w:val="003C420D"/>
    <w:rsid w:val="003C48BC"/>
    <w:rsid w:val="003C4CD5"/>
    <w:rsid w:val="003C531B"/>
    <w:rsid w:val="003C5BF1"/>
    <w:rsid w:val="003C5E66"/>
    <w:rsid w:val="003C6BAF"/>
    <w:rsid w:val="003C74DF"/>
    <w:rsid w:val="003C75BA"/>
    <w:rsid w:val="003C79EB"/>
    <w:rsid w:val="003C7FB7"/>
    <w:rsid w:val="003D011B"/>
    <w:rsid w:val="003D063C"/>
    <w:rsid w:val="003D0ACB"/>
    <w:rsid w:val="003D1017"/>
    <w:rsid w:val="003D1473"/>
    <w:rsid w:val="003D17EF"/>
    <w:rsid w:val="003D29C8"/>
    <w:rsid w:val="003D2A5E"/>
    <w:rsid w:val="003D2F5F"/>
    <w:rsid w:val="003D3106"/>
    <w:rsid w:val="003D333F"/>
    <w:rsid w:val="003D35A1"/>
    <w:rsid w:val="003D37B0"/>
    <w:rsid w:val="003D3EDD"/>
    <w:rsid w:val="003D3F48"/>
    <w:rsid w:val="003D4244"/>
    <w:rsid w:val="003D43B8"/>
    <w:rsid w:val="003D5049"/>
    <w:rsid w:val="003D5144"/>
    <w:rsid w:val="003D54D4"/>
    <w:rsid w:val="003D5537"/>
    <w:rsid w:val="003D5BC9"/>
    <w:rsid w:val="003D6BED"/>
    <w:rsid w:val="003D77B6"/>
    <w:rsid w:val="003E0651"/>
    <w:rsid w:val="003E0868"/>
    <w:rsid w:val="003E0BCA"/>
    <w:rsid w:val="003E0BD4"/>
    <w:rsid w:val="003E0C33"/>
    <w:rsid w:val="003E0D10"/>
    <w:rsid w:val="003E15D4"/>
    <w:rsid w:val="003E1823"/>
    <w:rsid w:val="003E19B4"/>
    <w:rsid w:val="003E1B41"/>
    <w:rsid w:val="003E2222"/>
    <w:rsid w:val="003E230E"/>
    <w:rsid w:val="003E2430"/>
    <w:rsid w:val="003E2BD7"/>
    <w:rsid w:val="003E2D6D"/>
    <w:rsid w:val="003E32DE"/>
    <w:rsid w:val="003E3C20"/>
    <w:rsid w:val="003E3DF2"/>
    <w:rsid w:val="003E42F3"/>
    <w:rsid w:val="003E4502"/>
    <w:rsid w:val="003E4F09"/>
    <w:rsid w:val="003E5D23"/>
    <w:rsid w:val="003E6268"/>
    <w:rsid w:val="003E6323"/>
    <w:rsid w:val="003E6AE4"/>
    <w:rsid w:val="003E6E2D"/>
    <w:rsid w:val="003E6FEE"/>
    <w:rsid w:val="003E7BFE"/>
    <w:rsid w:val="003E7D08"/>
    <w:rsid w:val="003F0069"/>
    <w:rsid w:val="003F116D"/>
    <w:rsid w:val="003F1801"/>
    <w:rsid w:val="003F18B2"/>
    <w:rsid w:val="003F1B53"/>
    <w:rsid w:val="003F1FC5"/>
    <w:rsid w:val="003F21D1"/>
    <w:rsid w:val="003F23C2"/>
    <w:rsid w:val="003F2459"/>
    <w:rsid w:val="003F27E5"/>
    <w:rsid w:val="003F2BE5"/>
    <w:rsid w:val="003F3283"/>
    <w:rsid w:val="003F40DF"/>
    <w:rsid w:val="003F4774"/>
    <w:rsid w:val="003F4B74"/>
    <w:rsid w:val="003F4C85"/>
    <w:rsid w:val="003F4D41"/>
    <w:rsid w:val="003F518A"/>
    <w:rsid w:val="003F5DAE"/>
    <w:rsid w:val="003F62FC"/>
    <w:rsid w:val="003F68DC"/>
    <w:rsid w:val="003F6E4D"/>
    <w:rsid w:val="003F6F1F"/>
    <w:rsid w:val="003F736E"/>
    <w:rsid w:val="003F79C2"/>
    <w:rsid w:val="00400188"/>
    <w:rsid w:val="0040022B"/>
    <w:rsid w:val="00400620"/>
    <w:rsid w:val="00400871"/>
    <w:rsid w:val="00400CE0"/>
    <w:rsid w:val="004017F2"/>
    <w:rsid w:val="00401FEF"/>
    <w:rsid w:val="00402056"/>
    <w:rsid w:val="0040236E"/>
    <w:rsid w:val="00402AAC"/>
    <w:rsid w:val="00402C8F"/>
    <w:rsid w:val="004034F5"/>
    <w:rsid w:val="004037EC"/>
    <w:rsid w:val="00404198"/>
    <w:rsid w:val="004044E3"/>
    <w:rsid w:val="00404ACC"/>
    <w:rsid w:val="00404E86"/>
    <w:rsid w:val="004055EA"/>
    <w:rsid w:val="00405D87"/>
    <w:rsid w:val="0040628D"/>
    <w:rsid w:val="004062BE"/>
    <w:rsid w:val="0040658C"/>
    <w:rsid w:val="00406B67"/>
    <w:rsid w:val="004074D9"/>
    <w:rsid w:val="00410099"/>
    <w:rsid w:val="0041022C"/>
    <w:rsid w:val="0041025F"/>
    <w:rsid w:val="004106B1"/>
    <w:rsid w:val="004109A6"/>
    <w:rsid w:val="00410AA9"/>
    <w:rsid w:val="00410CDB"/>
    <w:rsid w:val="00412202"/>
    <w:rsid w:val="00412E62"/>
    <w:rsid w:val="00413008"/>
    <w:rsid w:val="00414247"/>
    <w:rsid w:val="00414C93"/>
    <w:rsid w:val="00414E35"/>
    <w:rsid w:val="00415109"/>
    <w:rsid w:val="004151FC"/>
    <w:rsid w:val="0041594B"/>
    <w:rsid w:val="004167BC"/>
    <w:rsid w:val="0041700F"/>
    <w:rsid w:val="00417504"/>
    <w:rsid w:val="0041754F"/>
    <w:rsid w:val="00417C1B"/>
    <w:rsid w:val="00417DD4"/>
    <w:rsid w:val="00417F43"/>
    <w:rsid w:val="0042002F"/>
    <w:rsid w:val="0042041B"/>
    <w:rsid w:val="00420A1A"/>
    <w:rsid w:val="00420BC7"/>
    <w:rsid w:val="00420C24"/>
    <w:rsid w:val="00420E4D"/>
    <w:rsid w:val="0042136D"/>
    <w:rsid w:val="0042157E"/>
    <w:rsid w:val="00421597"/>
    <w:rsid w:val="004219CF"/>
    <w:rsid w:val="00421F17"/>
    <w:rsid w:val="004227AE"/>
    <w:rsid w:val="00423253"/>
    <w:rsid w:val="004238C9"/>
    <w:rsid w:val="00423A75"/>
    <w:rsid w:val="00423BBF"/>
    <w:rsid w:val="00423ECA"/>
    <w:rsid w:val="004242F6"/>
    <w:rsid w:val="00424366"/>
    <w:rsid w:val="00424726"/>
    <w:rsid w:val="0042588D"/>
    <w:rsid w:val="0042593A"/>
    <w:rsid w:val="004259AA"/>
    <w:rsid w:val="00425B46"/>
    <w:rsid w:val="00425EC9"/>
    <w:rsid w:val="004260F0"/>
    <w:rsid w:val="00426B85"/>
    <w:rsid w:val="00426C19"/>
    <w:rsid w:val="0042784C"/>
    <w:rsid w:val="00427A46"/>
    <w:rsid w:val="00427D0A"/>
    <w:rsid w:val="00430A0F"/>
    <w:rsid w:val="00431030"/>
    <w:rsid w:val="0043174A"/>
    <w:rsid w:val="00431884"/>
    <w:rsid w:val="00431DAC"/>
    <w:rsid w:val="00432101"/>
    <w:rsid w:val="00432216"/>
    <w:rsid w:val="004324E4"/>
    <w:rsid w:val="004326B7"/>
    <w:rsid w:val="00432A40"/>
    <w:rsid w:val="00433302"/>
    <w:rsid w:val="00433C88"/>
    <w:rsid w:val="004345B5"/>
    <w:rsid w:val="00434690"/>
    <w:rsid w:val="00434BA5"/>
    <w:rsid w:val="004352A9"/>
    <w:rsid w:val="00435FD7"/>
    <w:rsid w:val="00436116"/>
    <w:rsid w:val="00436A78"/>
    <w:rsid w:val="00436B98"/>
    <w:rsid w:val="00436E1A"/>
    <w:rsid w:val="00436EDD"/>
    <w:rsid w:val="00436EDF"/>
    <w:rsid w:val="004378C7"/>
    <w:rsid w:val="00437B92"/>
    <w:rsid w:val="0044021E"/>
    <w:rsid w:val="004411F4"/>
    <w:rsid w:val="00441310"/>
    <w:rsid w:val="00441624"/>
    <w:rsid w:val="00441FA9"/>
    <w:rsid w:val="0044273D"/>
    <w:rsid w:val="00442C19"/>
    <w:rsid w:val="004431FA"/>
    <w:rsid w:val="004432C2"/>
    <w:rsid w:val="00443DDE"/>
    <w:rsid w:val="00443EC2"/>
    <w:rsid w:val="004442D1"/>
    <w:rsid w:val="00444512"/>
    <w:rsid w:val="004446F6"/>
    <w:rsid w:val="00444749"/>
    <w:rsid w:val="00444B89"/>
    <w:rsid w:val="00445007"/>
    <w:rsid w:val="004450A4"/>
    <w:rsid w:val="00445862"/>
    <w:rsid w:val="00445A86"/>
    <w:rsid w:val="00445FF5"/>
    <w:rsid w:val="00446347"/>
    <w:rsid w:val="0044697B"/>
    <w:rsid w:val="00446C75"/>
    <w:rsid w:val="004471BE"/>
    <w:rsid w:val="00447449"/>
    <w:rsid w:val="00447460"/>
    <w:rsid w:val="0044754B"/>
    <w:rsid w:val="00447720"/>
    <w:rsid w:val="00447EE6"/>
    <w:rsid w:val="00450679"/>
    <w:rsid w:val="00450688"/>
    <w:rsid w:val="00450AEE"/>
    <w:rsid w:val="00450B16"/>
    <w:rsid w:val="00450FE6"/>
    <w:rsid w:val="00451383"/>
    <w:rsid w:val="004514F6"/>
    <w:rsid w:val="004515B2"/>
    <w:rsid w:val="00451629"/>
    <w:rsid w:val="00451861"/>
    <w:rsid w:val="00451997"/>
    <w:rsid w:val="00451DFE"/>
    <w:rsid w:val="00451E09"/>
    <w:rsid w:val="0045229E"/>
    <w:rsid w:val="00452441"/>
    <w:rsid w:val="00452ACE"/>
    <w:rsid w:val="00453258"/>
    <w:rsid w:val="00453517"/>
    <w:rsid w:val="00453C79"/>
    <w:rsid w:val="0045425B"/>
    <w:rsid w:val="0045472D"/>
    <w:rsid w:val="004547D0"/>
    <w:rsid w:val="004551BD"/>
    <w:rsid w:val="00455346"/>
    <w:rsid w:val="0045544A"/>
    <w:rsid w:val="004555B3"/>
    <w:rsid w:val="00455ACF"/>
    <w:rsid w:val="0045605B"/>
    <w:rsid w:val="00456385"/>
    <w:rsid w:val="00456716"/>
    <w:rsid w:val="004571EB"/>
    <w:rsid w:val="00457E49"/>
    <w:rsid w:val="004602A5"/>
    <w:rsid w:val="004608F1"/>
    <w:rsid w:val="00460F45"/>
    <w:rsid w:val="00461116"/>
    <w:rsid w:val="00461346"/>
    <w:rsid w:val="004616B6"/>
    <w:rsid w:val="00461AE6"/>
    <w:rsid w:val="00461E8E"/>
    <w:rsid w:val="00462818"/>
    <w:rsid w:val="00462E1D"/>
    <w:rsid w:val="00462EB1"/>
    <w:rsid w:val="00463859"/>
    <w:rsid w:val="00463E54"/>
    <w:rsid w:val="004646B4"/>
    <w:rsid w:val="00464B2F"/>
    <w:rsid w:val="00464BDA"/>
    <w:rsid w:val="00464CAE"/>
    <w:rsid w:val="00465307"/>
    <w:rsid w:val="00465505"/>
    <w:rsid w:val="00465603"/>
    <w:rsid w:val="00465AD5"/>
    <w:rsid w:val="00465F3B"/>
    <w:rsid w:val="00465FC2"/>
    <w:rsid w:val="0046626C"/>
    <w:rsid w:val="00466282"/>
    <w:rsid w:val="00467115"/>
    <w:rsid w:val="004673A5"/>
    <w:rsid w:val="00470ABC"/>
    <w:rsid w:val="00470ABF"/>
    <w:rsid w:val="00470E0C"/>
    <w:rsid w:val="00470F60"/>
    <w:rsid w:val="004710F8"/>
    <w:rsid w:val="004713E7"/>
    <w:rsid w:val="00471D25"/>
    <w:rsid w:val="0047201B"/>
    <w:rsid w:val="00472273"/>
    <w:rsid w:val="0047231D"/>
    <w:rsid w:val="004728E5"/>
    <w:rsid w:val="00472AFD"/>
    <w:rsid w:val="00472B83"/>
    <w:rsid w:val="0047310C"/>
    <w:rsid w:val="00473734"/>
    <w:rsid w:val="0047396C"/>
    <w:rsid w:val="00473AA2"/>
    <w:rsid w:val="00474122"/>
    <w:rsid w:val="00474C81"/>
    <w:rsid w:val="00474E98"/>
    <w:rsid w:val="004759C5"/>
    <w:rsid w:val="00475CA4"/>
    <w:rsid w:val="00476187"/>
    <w:rsid w:val="004771FD"/>
    <w:rsid w:val="00477650"/>
    <w:rsid w:val="00477691"/>
    <w:rsid w:val="004776E8"/>
    <w:rsid w:val="00481084"/>
    <w:rsid w:val="00481543"/>
    <w:rsid w:val="004815D3"/>
    <w:rsid w:val="00481A8C"/>
    <w:rsid w:val="00481D87"/>
    <w:rsid w:val="0048230C"/>
    <w:rsid w:val="0048264B"/>
    <w:rsid w:val="004827AA"/>
    <w:rsid w:val="00482A8E"/>
    <w:rsid w:val="00482B51"/>
    <w:rsid w:val="00482C02"/>
    <w:rsid w:val="00482CC1"/>
    <w:rsid w:val="00483045"/>
    <w:rsid w:val="004832A8"/>
    <w:rsid w:val="00483854"/>
    <w:rsid w:val="004839CA"/>
    <w:rsid w:val="00483E89"/>
    <w:rsid w:val="00483FB1"/>
    <w:rsid w:val="00484077"/>
    <w:rsid w:val="0048462C"/>
    <w:rsid w:val="004848BB"/>
    <w:rsid w:val="00484D75"/>
    <w:rsid w:val="00485987"/>
    <w:rsid w:val="00485EB3"/>
    <w:rsid w:val="00486276"/>
    <w:rsid w:val="004863C1"/>
    <w:rsid w:val="00486413"/>
    <w:rsid w:val="00486502"/>
    <w:rsid w:val="004866BC"/>
    <w:rsid w:val="00486FFC"/>
    <w:rsid w:val="00487424"/>
    <w:rsid w:val="00487AAB"/>
    <w:rsid w:val="00487AC7"/>
    <w:rsid w:val="00487E6F"/>
    <w:rsid w:val="00490220"/>
    <w:rsid w:val="004909C1"/>
    <w:rsid w:val="00491311"/>
    <w:rsid w:val="004915B9"/>
    <w:rsid w:val="004918C2"/>
    <w:rsid w:val="00491DAD"/>
    <w:rsid w:val="004924DD"/>
    <w:rsid w:val="004925D6"/>
    <w:rsid w:val="004928A8"/>
    <w:rsid w:val="00493BEC"/>
    <w:rsid w:val="00494351"/>
    <w:rsid w:val="00494457"/>
    <w:rsid w:val="00494CFB"/>
    <w:rsid w:val="0049540C"/>
    <w:rsid w:val="0049564D"/>
    <w:rsid w:val="004958FA"/>
    <w:rsid w:val="00495D5C"/>
    <w:rsid w:val="00495E5D"/>
    <w:rsid w:val="00496043"/>
    <w:rsid w:val="004962FC"/>
    <w:rsid w:val="00497156"/>
    <w:rsid w:val="004973CF"/>
    <w:rsid w:val="004975F8"/>
    <w:rsid w:val="004979F2"/>
    <w:rsid w:val="00497C55"/>
    <w:rsid w:val="00497C87"/>
    <w:rsid w:val="00497D89"/>
    <w:rsid w:val="004A02A8"/>
    <w:rsid w:val="004A0914"/>
    <w:rsid w:val="004A0929"/>
    <w:rsid w:val="004A0B56"/>
    <w:rsid w:val="004A0E28"/>
    <w:rsid w:val="004A10FA"/>
    <w:rsid w:val="004A132F"/>
    <w:rsid w:val="004A13E8"/>
    <w:rsid w:val="004A1D38"/>
    <w:rsid w:val="004A2105"/>
    <w:rsid w:val="004A2EB1"/>
    <w:rsid w:val="004A34C4"/>
    <w:rsid w:val="004A3DA7"/>
    <w:rsid w:val="004A462A"/>
    <w:rsid w:val="004A4972"/>
    <w:rsid w:val="004A5713"/>
    <w:rsid w:val="004A5CB0"/>
    <w:rsid w:val="004A602C"/>
    <w:rsid w:val="004A622B"/>
    <w:rsid w:val="004A6635"/>
    <w:rsid w:val="004A6947"/>
    <w:rsid w:val="004A6DB9"/>
    <w:rsid w:val="004A7E15"/>
    <w:rsid w:val="004A7EF7"/>
    <w:rsid w:val="004B022A"/>
    <w:rsid w:val="004B0382"/>
    <w:rsid w:val="004B0ABF"/>
    <w:rsid w:val="004B0DA6"/>
    <w:rsid w:val="004B1C58"/>
    <w:rsid w:val="004B1C5C"/>
    <w:rsid w:val="004B2043"/>
    <w:rsid w:val="004B2235"/>
    <w:rsid w:val="004B2634"/>
    <w:rsid w:val="004B2774"/>
    <w:rsid w:val="004B2AAE"/>
    <w:rsid w:val="004B2D7E"/>
    <w:rsid w:val="004B321F"/>
    <w:rsid w:val="004B38A3"/>
    <w:rsid w:val="004B38C7"/>
    <w:rsid w:val="004B4376"/>
    <w:rsid w:val="004B4C29"/>
    <w:rsid w:val="004B50B9"/>
    <w:rsid w:val="004B51CC"/>
    <w:rsid w:val="004B546E"/>
    <w:rsid w:val="004B5744"/>
    <w:rsid w:val="004B5948"/>
    <w:rsid w:val="004B618D"/>
    <w:rsid w:val="004B64D9"/>
    <w:rsid w:val="004B6A52"/>
    <w:rsid w:val="004B6DC9"/>
    <w:rsid w:val="004B6EBE"/>
    <w:rsid w:val="004B7004"/>
    <w:rsid w:val="004B7289"/>
    <w:rsid w:val="004B7591"/>
    <w:rsid w:val="004B7B73"/>
    <w:rsid w:val="004C0009"/>
    <w:rsid w:val="004C06D4"/>
    <w:rsid w:val="004C0961"/>
    <w:rsid w:val="004C1014"/>
    <w:rsid w:val="004C114C"/>
    <w:rsid w:val="004C26AF"/>
    <w:rsid w:val="004C27E4"/>
    <w:rsid w:val="004C29E6"/>
    <w:rsid w:val="004C3102"/>
    <w:rsid w:val="004C32E1"/>
    <w:rsid w:val="004C38AF"/>
    <w:rsid w:val="004C3C90"/>
    <w:rsid w:val="004C41C4"/>
    <w:rsid w:val="004C4CE3"/>
    <w:rsid w:val="004C4EF2"/>
    <w:rsid w:val="004C5040"/>
    <w:rsid w:val="004C60B5"/>
    <w:rsid w:val="004C6365"/>
    <w:rsid w:val="004C65A1"/>
    <w:rsid w:val="004C67AE"/>
    <w:rsid w:val="004C6B72"/>
    <w:rsid w:val="004C6D14"/>
    <w:rsid w:val="004C74B5"/>
    <w:rsid w:val="004C769D"/>
    <w:rsid w:val="004C7ED6"/>
    <w:rsid w:val="004D03EB"/>
    <w:rsid w:val="004D0F94"/>
    <w:rsid w:val="004D0FBA"/>
    <w:rsid w:val="004D10C3"/>
    <w:rsid w:val="004D1361"/>
    <w:rsid w:val="004D1642"/>
    <w:rsid w:val="004D1BDA"/>
    <w:rsid w:val="004D208E"/>
    <w:rsid w:val="004D25B6"/>
    <w:rsid w:val="004D43ED"/>
    <w:rsid w:val="004D4768"/>
    <w:rsid w:val="004D4BB2"/>
    <w:rsid w:val="004D4F66"/>
    <w:rsid w:val="004D57B2"/>
    <w:rsid w:val="004D5B1A"/>
    <w:rsid w:val="004D5B4D"/>
    <w:rsid w:val="004D5F8D"/>
    <w:rsid w:val="004D61A5"/>
    <w:rsid w:val="004D6E22"/>
    <w:rsid w:val="004D71C3"/>
    <w:rsid w:val="004D7B5D"/>
    <w:rsid w:val="004D7E92"/>
    <w:rsid w:val="004E029E"/>
    <w:rsid w:val="004E0348"/>
    <w:rsid w:val="004E0659"/>
    <w:rsid w:val="004E0814"/>
    <w:rsid w:val="004E09CC"/>
    <w:rsid w:val="004E0A0B"/>
    <w:rsid w:val="004E0DF8"/>
    <w:rsid w:val="004E12C9"/>
    <w:rsid w:val="004E130E"/>
    <w:rsid w:val="004E13B8"/>
    <w:rsid w:val="004E13C4"/>
    <w:rsid w:val="004E1A0D"/>
    <w:rsid w:val="004E1A20"/>
    <w:rsid w:val="004E1E94"/>
    <w:rsid w:val="004E3198"/>
    <w:rsid w:val="004E373E"/>
    <w:rsid w:val="004E389E"/>
    <w:rsid w:val="004E3D07"/>
    <w:rsid w:val="004E3D6A"/>
    <w:rsid w:val="004E3FA5"/>
    <w:rsid w:val="004E44B1"/>
    <w:rsid w:val="004E46CB"/>
    <w:rsid w:val="004E47DA"/>
    <w:rsid w:val="004E484A"/>
    <w:rsid w:val="004E48BB"/>
    <w:rsid w:val="004E57F2"/>
    <w:rsid w:val="004E5F0E"/>
    <w:rsid w:val="004E6A84"/>
    <w:rsid w:val="004E6DBB"/>
    <w:rsid w:val="004E6E52"/>
    <w:rsid w:val="004E74D1"/>
    <w:rsid w:val="004E7BE5"/>
    <w:rsid w:val="004E7DD3"/>
    <w:rsid w:val="004E7F8E"/>
    <w:rsid w:val="004F01E6"/>
    <w:rsid w:val="004F0851"/>
    <w:rsid w:val="004F1789"/>
    <w:rsid w:val="004F1DAF"/>
    <w:rsid w:val="004F1E14"/>
    <w:rsid w:val="004F1E39"/>
    <w:rsid w:val="004F239A"/>
    <w:rsid w:val="004F2671"/>
    <w:rsid w:val="004F2784"/>
    <w:rsid w:val="004F2862"/>
    <w:rsid w:val="004F3249"/>
    <w:rsid w:val="004F34A5"/>
    <w:rsid w:val="004F368E"/>
    <w:rsid w:val="004F3BE0"/>
    <w:rsid w:val="004F4160"/>
    <w:rsid w:val="004F45B0"/>
    <w:rsid w:val="004F485B"/>
    <w:rsid w:val="004F49BE"/>
    <w:rsid w:val="004F4A37"/>
    <w:rsid w:val="004F4B37"/>
    <w:rsid w:val="004F5679"/>
    <w:rsid w:val="004F5F7F"/>
    <w:rsid w:val="004F6739"/>
    <w:rsid w:val="004F6A82"/>
    <w:rsid w:val="004F73BF"/>
    <w:rsid w:val="004F7544"/>
    <w:rsid w:val="004F79AC"/>
    <w:rsid w:val="004F7C42"/>
    <w:rsid w:val="004F7CC4"/>
    <w:rsid w:val="004F7F5A"/>
    <w:rsid w:val="00500609"/>
    <w:rsid w:val="0050060D"/>
    <w:rsid w:val="0050064D"/>
    <w:rsid w:val="00500D50"/>
    <w:rsid w:val="00500F44"/>
    <w:rsid w:val="00501932"/>
    <w:rsid w:val="00501995"/>
    <w:rsid w:val="00501AE0"/>
    <w:rsid w:val="00501CAA"/>
    <w:rsid w:val="0050203B"/>
    <w:rsid w:val="005020CC"/>
    <w:rsid w:val="0050212E"/>
    <w:rsid w:val="005021E9"/>
    <w:rsid w:val="0050288F"/>
    <w:rsid w:val="00503A72"/>
    <w:rsid w:val="00503B63"/>
    <w:rsid w:val="00503E84"/>
    <w:rsid w:val="0050405C"/>
    <w:rsid w:val="005040E6"/>
    <w:rsid w:val="0050458F"/>
    <w:rsid w:val="00504812"/>
    <w:rsid w:val="00504F17"/>
    <w:rsid w:val="00505753"/>
    <w:rsid w:val="00505A31"/>
    <w:rsid w:val="0050605C"/>
    <w:rsid w:val="00506291"/>
    <w:rsid w:val="00506953"/>
    <w:rsid w:val="00506B4B"/>
    <w:rsid w:val="00506BFC"/>
    <w:rsid w:val="00506D45"/>
    <w:rsid w:val="00506FEC"/>
    <w:rsid w:val="005072A4"/>
    <w:rsid w:val="005077DF"/>
    <w:rsid w:val="00507FBF"/>
    <w:rsid w:val="00507FE9"/>
    <w:rsid w:val="005102AB"/>
    <w:rsid w:val="00510644"/>
    <w:rsid w:val="005107D6"/>
    <w:rsid w:val="00510E27"/>
    <w:rsid w:val="0051101D"/>
    <w:rsid w:val="005120B2"/>
    <w:rsid w:val="00512459"/>
    <w:rsid w:val="00512DF9"/>
    <w:rsid w:val="00513032"/>
    <w:rsid w:val="005135A9"/>
    <w:rsid w:val="00513E78"/>
    <w:rsid w:val="005142B1"/>
    <w:rsid w:val="00514FCE"/>
    <w:rsid w:val="005152F9"/>
    <w:rsid w:val="00515573"/>
    <w:rsid w:val="005156AD"/>
    <w:rsid w:val="005157CC"/>
    <w:rsid w:val="00515BB8"/>
    <w:rsid w:val="005162D6"/>
    <w:rsid w:val="00516BC0"/>
    <w:rsid w:val="00516D81"/>
    <w:rsid w:val="005173B4"/>
    <w:rsid w:val="00517984"/>
    <w:rsid w:val="00517CF8"/>
    <w:rsid w:val="0052019C"/>
    <w:rsid w:val="005201F4"/>
    <w:rsid w:val="00520386"/>
    <w:rsid w:val="005209E0"/>
    <w:rsid w:val="005210A6"/>
    <w:rsid w:val="005211FA"/>
    <w:rsid w:val="00521328"/>
    <w:rsid w:val="00521676"/>
    <w:rsid w:val="00521819"/>
    <w:rsid w:val="0052187C"/>
    <w:rsid w:val="00521D0F"/>
    <w:rsid w:val="00522221"/>
    <w:rsid w:val="0052244B"/>
    <w:rsid w:val="005234C8"/>
    <w:rsid w:val="0052384F"/>
    <w:rsid w:val="00523A80"/>
    <w:rsid w:val="005240E1"/>
    <w:rsid w:val="0052454D"/>
    <w:rsid w:val="00524E42"/>
    <w:rsid w:val="005251A4"/>
    <w:rsid w:val="00525550"/>
    <w:rsid w:val="0052570D"/>
    <w:rsid w:val="00525C44"/>
    <w:rsid w:val="00526E68"/>
    <w:rsid w:val="00527089"/>
    <w:rsid w:val="005273F7"/>
    <w:rsid w:val="005279FD"/>
    <w:rsid w:val="00527CD6"/>
    <w:rsid w:val="00527CE5"/>
    <w:rsid w:val="00527CF2"/>
    <w:rsid w:val="00530118"/>
    <w:rsid w:val="00530B96"/>
    <w:rsid w:val="0053100C"/>
    <w:rsid w:val="005317C8"/>
    <w:rsid w:val="00531B16"/>
    <w:rsid w:val="0053230C"/>
    <w:rsid w:val="00532789"/>
    <w:rsid w:val="00532B16"/>
    <w:rsid w:val="00532E80"/>
    <w:rsid w:val="00532F01"/>
    <w:rsid w:val="005331A3"/>
    <w:rsid w:val="0053380D"/>
    <w:rsid w:val="00533B87"/>
    <w:rsid w:val="00533C5B"/>
    <w:rsid w:val="00533D66"/>
    <w:rsid w:val="00533E90"/>
    <w:rsid w:val="0053420A"/>
    <w:rsid w:val="005342B7"/>
    <w:rsid w:val="00534375"/>
    <w:rsid w:val="0053458C"/>
    <w:rsid w:val="00534832"/>
    <w:rsid w:val="00534C3B"/>
    <w:rsid w:val="00534ED4"/>
    <w:rsid w:val="0053537F"/>
    <w:rsid w:val="00535B47"/>
    <w:rsid w:val="00536283"/>
    <w:rsid w:val="005370EF"/>
    <w:rsid w:val="0053722E"/>
    <w:rsid w:val="0053741C"/>
    <w:rsid w:val="00537EBF"/>
    <w:rsid w:val="00537F69"/>
    <w:rsid w:val="00540687"/>
    <w:rsid w:val="00540CF0"/>
    <w:rsid w:val="00541047"/>
    <w:rsid w:val="00541403"/>
    <w:rsid w:val="0054167C"/>
    <w:rsid w:val="00542437"/>
    <w:rsid w:val="00542646"/>
    <w:rsid w:val="0054271E"/>
    <w:rsid w:val="00542BA5"/>
    <w:rsid w:val="005436C7"/>
    <w:rsid w:val="00544202"/>
    <w:rsid w:val="0054490D"/>
    <w:rsid w:val="005449AD"/>
    <w:rsid w:val="00544EBA"/>
    <w:rsid w:val="00545924"/>
    <w:rsid w:val="00545E65"/>
    <w:rsid w:val="005475AD"/>
    <w:rsid w:val="00547EE9"/>
    <w:rsid w:val="00547F51"/>
    <w:rsid w:val="0055010A"/>
    <w:rsid w:val="00550DCA"/>
    <w:rsid w:val="00550F53"/>
    <w:rsid w:val="0055104E"/>
    <w:rsid w:val="0055107C"/>
    <w:rsid w:val="00551163"/>
    <w:rsid w:val="00551B6D"/>
    <w:rsid w:val="00551BAC"/>
    <w:rsid w:val="00552802"/>
    <w:rsid w:val="00552A7B"/>
    <w:rsid w:val="005533E9"/>
    <w:rsid w:val="005539BD"/>
    <w:rsid w:val="00553A5B"/>
    <w:rsid w:val="005542AB"/>
    <w:rsid w:val="005544C1"/>
    <w:rsid w:val="005548A2"/>
    <w:rsid w:val="00554F00"/>
    <w:rsid w:val="005551DC"/>
    <w:rsid w:val="005552A4"/>
    <w:rsid w:val="005560F5"/>
    <w:rsid w:val="005563C1"/>
    <w:rsid w:val="0055653C"/>
    <w:rsid w:val="00556580"/>
    <w:rsid w:val="0055675C"/>
    <w:rsid w:val="00557057"/>
    <w:rsid w:val="00557665"/>
    <w:rsid w:val="00560123"/>
    <w:rsid w:val="0056012D"/>
    <w:rsid w:val="005601FB"/>
    <w:rsid w:val="005605BD"/>
    <w:rsid w:val="00560AE0"/>
    <w:rsid w:val="00560E12"/>
    <w:rsid w:val="005610F0"/>
    <w:rsid w:val="00561520"/>
    <w:rsid w:val="005617B0"/>
    <w:rsid w:val="00562607"/>
    <w:rsid w:val="005626B6"/>
    <w:rsid w:val="0056315F"/>
    <w:rsid w:val="00563598"/>
    <w:rsid w:val="0056369D"/>
    <w:rsid w:val="00563C62"/>
    <w:rsid w:val="00563E13"/>
    <w:rsid w:val="005640A7"/>
    <w:rsid w:val="005651E7"/>
    <w:rsid w:val="005654B4"/>
    <w:rsid w:val="00566873"/>
    <w:rsid w:val="00566A02"/>
    <w:rsid w:val="00566D42"/>
    <w:rsid w:val="00567B91"/>
    <w:rsid w:val="00567FE5"/>
    <w:rsid w:val="00570E22"/>
    <w:rsid w:val="005710FA"/>
    <w:rsid w:val="00571788"/>
    <w:rsid w:val="0057191C"/>
    <w:rsid w:val="00571A21"/>
    <w:rsid w:val="005721FA"/>
    <w:rsid w:val="0057226D"/>
    <w:rsid w:val="00572523"/>
    <w:rsid w:val="00572DFE"/>
    <w:rsid w:val="005739BA"/>
    <w:rsid w:val="00573C6B"/>
    <w:rsid w:val="00573D14"/>
    <w:rsid w:val="005741FC"/>
    <w:rsid w:val="00574303"/>
    <w:rsid w:val="00574375"/>
    <w:rsid w:val="005746B6"/>
    <w:rsid w:val="0057497B"/>
    <w:rsid w:val="00574EAB"/>
    <w:rsid w:val="0057578B"/>
    <w:rsid w:val="0057715E"/>
    <w:rsid w:val="005776AB"/>
    <w:rsid w:val="0057795A"/>
    <w:rsid w:val="00577C9E"/>
    <w:rsid w:val="005801BC"/>
    <w:rsid w:val="0058025F"/>
    <w:rsid w:val="00581E18"/>
    <w:rsid w:val="00581F43"/>
    <w:rsid w:val="0058311F"/>
    <w:rsid w:val="00583466"/>
    <w:rsid w:val="00585367"/>
    <w:rsid w:val="00585752"/>
    <w:rsid w:val="0058575B"/>
    <w:rsid w:val="00585B85"/>
    <w:rsid w:val="00585D8A"/>
    <w:rsid w:val="0058665D"/>
    <w:rsid w:val="0058682F"/>
    <w:rsid w:val="00586CF0"/>
    <w:rsid w:val="0058725C"/>
    <w:rsid w:val="005874B3"/>
    <w:rsid w:val="005877E2"/>
    <w:rsid w:val="0059040B"/>
    <w:rsid w:val="005905AA"/>
    <w:rsid w:val="00590F84"/>
    <w:rsid w:val="005913DE"/>
    <w:rsid w:val="00591CF5"/>
    <w:rsid w:val="00592445"/>
    <w:rsid w:val="00592448"/>
    <w:rsid w:val="0059253B"/>
    <w:rsid w:val="0059267E"/>
    <w:rsid w:val="00592BA8"/>
    <w:rsid w:val="00592E57"/>
    <w:rsid w:val="0059393E"/>
    <w:rsid w:val="00593A7A"/>
    <w:rsid w:val="00593FF2"/>
    <w:rsid w:val="005946F1"/>
    <w:rsid w:val="00595491"/>
    <w:rsid w:val="0059671B"/>
    <w:rsid w:val="0059711E"/>
    <w:rsid w:val="0059719F"/>
    <w:rsid w:val="0059727B"/>
    <w:rsid w:val="00597281"/>
    <w:rsid w:val="00597498"/>
    <w:rsid w:val="00597501"/>
    <w:rsid w:val="00597BC3"/>
    <w:rsid w:val="005A0B94"/>
    <w:rsid w:val="005A0E3F"/>
    <w:rsid w:val="005A0F2D"/>
    <w:rsid w:val="005A1041"/>
    <w:rsid w:val="005A16C2"/>
    <w:rsid w:val="005A1D79"/>
    <w:rsid w:val="005A2301"/>
    <w:rsid w:val="005A2A74"/>
    <w:rsid w:val="005A2B4B"/>
    <w:rsid w:val="005A2D84"/>
    <w:rsid w:val="005A2EF4"/>
    <w:rsid w:val="005A311E"/>
    <w:rsid w:val="005A35D3"/>
    <w:rsid w:val="005A3FE6"/>
    <w:rsid w:val="005A4742"/>
    <w:rsid w:val="005A47DC"/>
    <w:rsid w:val="005A50EC"/>
    <w:rsid w:val="005A5232"/>
    <w:rsid w:val="005A555E"/>
    <w:rsid w:val="005A55B8"/>
    <w:rsid w:val="005A5624"/>
    <w:rsid w:val="005A587E"/>
    <w:rsid w:val="005A5A9F"/>
    <w:rsid w:val="005A5E63"/>
    <w:rsid w:val="005A5EFF"/>
    <w:rsid w:val="005A63AD"/>
    <w:rsid w:val="005A68C3"/>
    <w:rsid w:val="005A7B79"/>
    <w:rsid w:val="005A7E9E"/>
    <w:rsid w:val="005B1322"/>
    <w:rsid w:val="005B14C4"/>
    <w:rsid w:val="005B1C58"/>
    <w:rsid w:val="005B1E3A"/>
    <w:rsid w:val="005B2606"/>
    <w:rsid w:val="005B27E3"/>
    <w:rsid w:val="005B2C4F"/>
    <w:rsid w:val="005B2CB0"/>
    <w:rsid w:val="005B3E0C"/>
    <w:rsid w:val="005B4187"/>
    <w:rsid w:val="005B45E5"/>
    <w:rsid w:val="005B47AD"/>
    <w:rsid w:val="005B4904"/>
    <w:rsid w:val="005B4D7C"/>
    <w:rsid w:val="005B4EC8"/>
    <w:rsid w:val="005B62EC"/>
    <w:rsid w:val="005B6D78"/>
    <w:rsid w:val="005B6EB0"/>
    <w:rsid w:val="005B790F"/>
    <w:rsid w:val="005B7ADE"/>
    <w:rsid w:val="005B7C1C"/>
    <w:rsid w:val="005C0355"/>
    <w:rsid w:val="005C0EDD"/>
    <w:rsid w:val="005C1090"/>
    <w:rsid w:val="005C17B3"/>
    <w:rsid w:val="005C1BEE"/>
    <w:rsid w:val="005C2F27"/>
    <w:rsid w:val="005C32BD"/>
    <w:rsid w:val="005C3495"/>
    <w:rsid w:val="005C389F"/>
    <w:rsid w:val="005C3B0E"/>
    <w:rsid w:val="005C42B1"/>
    <w:rsid w:val="005C43BB"/>
    <w:rsid w:val="005C45CF"/>
    <w:rsid w:val="005C4674"/>
    <w:rsid w:val="005C46D8"/>
    <w:rsid w:val="005C5078"/>
    <w:rsid w:val="005C514A"/>
    <w:rsid w:val="005C646F"/>
    <w:rsid w:val="005C665B"/>
    <w:rsid w:val="005C69E8"/>
    <w:rsid w:val="005C73F6"/>
    <w:rsid w:val="005C74D0"/>
    <w:rsid w:val="005C7635"/>
    <w:rsid w:val="005C7E45"/>
    <w:rsid w:val="005D090D"/>
    <w:rsid w:val="005D0BE8"/>
    <w:rsid w:val="005D0CEF"/>
    <w:rsid w:val="005D1B19"/>
    <w:rsid w:val="005D1B49"/>
    <w:rsid w:val="005D1B8C"/>
    <w:rsid w:val="005D1E58"/>
    <w:rsid w:val="005D2020"/>
    <w:rsid w:val="005D2FBC"/>
    <w:rsid w:val="005D306F"/>
    <w:rsid w:val="005D3DE7"/>
    <w:rsid w:val="005D4589"/>
    <w:rsid w:val="005D5607"/>
    <w:rsid w:val="005D5861"/>
    <w:rsid w:val="005D5BE0"/>
    <w:rsid w:val="005D636C"/>
    <w:rsid w:val="005D63A0"/>
    <w:rsid w:val="005D6A6F"/>
    <w:rsid w:val="005D6F04"/>
    <w:rsid w:val="005D6F49"/>
    <w:rsid w:val="005D7266"/>
    <w:rsid w:val="005D7A23"/>
    <w:rsid w:val="005D7B83"/>
    <w:rsid w:val="005E008C"/>
    <w:rsid w:val="005E03A8"/>
    <w:rsid w:val="005E0586"/>
    <w:rsid w:val="005E064D"/>
    <w:rsid w:val="005E0F9B"/>
    <w:rsid w:val="005E170D"/>
    <w:rsid w:val="005E1B25"/>
    <w:rsid w:val="005E1C47"/>
    <w:rsid w:val="005E1D4F"/>
    <w:rsid w:val="005E2460"/>
    <w:rsid w:val="005E29D2"/>
    <w:rsid w:val="005E2A30"/>
    <w:rsid w:val="005E3B81"/>
    <w:rsid w:val="005E3CA2"/>
    <w:rsid w:val="005E40FA"/>
    <w:rsid w:val="005E41DF"/>
    <w:rsid w:val="005E4812"/>
    <w:rsid w:val="005E4BB5"/>
    <w:rsid w:val="005E4F1A"/>
    <w:rsid w:val="005E50F8"/>
    <w:rsid w:val="005E5FE2"/>
    <w:rsid w:val="005E6AA3"/>
    <w:rsid w:val="005E7336"/>
    <w:rsid w:val="005E73F0"/>
    <w:rsid w:val="005E765D"/>
    <w:rsid w:val="005E791C"/>
    <w:rsid w:val="005E79C0"/>
    <w:rsid w:val="005E7AFA"/>
    <w:rsid w:val="005E7B2B"/>
    <w:rsid w:val="005E7C7F"/>
    <w:rsid w:val="005F003E"/>
    <w:rsid w:val="005F063B"/>
    <w:rsid w:val="005F0A02"/>
    <w:rsid w:val="005F0BE1"/>
    <w:rsid w:val="005F0E02"/>
    <w:rsid w:val="005F1360"/>
    <w:rsid w:val="005F13B9"/>
    <w:rsid w:val="005F17A6"/>
    <w:rsid w:val="005F27F5"/>
    <w:rsid w:val="005F287B"/>
    <w:rsid w:val="005F297B"/>
    <w:rsid w:val="005F2A7B"/>
    <w:rsid w:val="005F2D55"/>
    <w:rsid w:val="005F3201"/>
    <w:rsid w:val="005F34C8"/>
    <w:rsid w:val="005F51D9"/>
    <w:rsid w:val="005F5237"/>
    <w:rsid w:val="005F5E07"/>
    <w:rsid w:val="005F65FA"/>
    <w:rsid w:val="005F73F9"/>
    <w:rsid w:val="005F740C"/>
    <w:rsid w:val="005F77EF"/>
    <w:rsid w:val="005F7B76"/>
    <w:rsid w:val="005F7CE5"/>
    <w:rsid w:val="006007C7"/>
    <w:rsid w:val="00600E69"/>
    <w:rsid w:val="0060126D"/>
    <w:rsid w:val="006012F7"/>
    <w:rsid w:val="00601954"/>
    <w:rsid w:val="00601957"/>
    <w:rsid w:val="00601CF9"/>
    <w:rsid w:val="00601E7A"/>
    <w:rsid w:val="00602026"/>
    <w:rsid w:val="00602227"/>
    <w:rsid w:val="0060235F"/>
    <w:rsid w:val="00602590"/>
    <w:rsid w:val="00602770"/>
    <w:rsid w:val="006029F2"/>
    <w:rsid w:val="00602D90"/>
    <w:rsid w:val="00602EEB"/>
    <w:rsid w:val="00602FF6"/>
    <w:rsid w:val="006034FD"/>
    <w:rsid w:val="00603B2D"/>
    <w:rsid w:val="00603D86"/>
    <w:rsid w:val="006045FD"/>
    <w:rsid w:val="006047C6"/>
    <w:rsid w:val="00604938"/>
    <w:rsid w:val="006051FF"/>
    <w:rsid w:val="0060523B"/>
    <w:rsid w:val="00605693"/>
    <w:rsid w:val="00605AE5"/>
    <w:rsid w:val="00605EA3"/>
    <w:rsid w:val="00605FEA"/>
    <w:rsid w:val="00606105"/>
    <w:rsid w:val="00606C48"/>
    <w:rsid w:val="00606D08"/>
    <w:rsid w:val="0060741C"/>
    <w:rsid w:val="00607429"/>
    <w:rsid w:val="006074CA"/>
    <w:rsid w:val="006076BE"/>
    <w:rsid w:val="006079B1"/>
    <w:rsid w:val="00607A55"/>
    <w:rsid w:val="00607BC0"/>
    <w:rsid w:val="00610236"/>
    <w:rsid w:val="0061036B"/>
    <w:rsid w:val="00610381"/>
    <w:rsid w:val="006104C3"/>
    <w:rsid w:val="00610B33"/>
    <w:rsid w:val="00610BEE"/>
    <w:rsid w:val="00610E36"/>
    <w:rsid w:val="00611B21"/>
    <w:rsid w:val="00611C4E"/>
    <w:rsid w:val="00612400"/>
    <w:rsid w:val="00612518"/>
    <w:rsid w:val="0061259A"/>
    <w:rsid w:val="00612696"/>
    <w:rsid w:val="00613646"/>
    <w:rsid w:val="006139D2"/>
    <w:rsid w:val="00613FE7"/>
    <w:rsid w:val="00614199"/>
    <w:rsid w:val="006144A7"/>
    <w:rsid w:val="00614A0F"/>
    <w:rsid w:val="00614C32"/>
    <w:rsid w:val="00614CB8"/>
    <w:rsid w:val="00615074"/>
    <w:rsid w:val="0061588F"/>
    <w:rsid w:val="00615AE1"/>
    <w:rsid w:val="00615B26"/>
    <w:rsid w:val="00615CEF"/>
    <w:rsid w:val="00615E6E"/>
    <w:rsid w:val="0061620A"/>
    <w:rsid w:val="00616BAB"/>
    <w:rsid w:val="00616C2A"/>
    <w:rsid w:val="00616CA3"/>
    <w:rsid w:val="006172E5"/>
    <w:rsid w:val="00617833"/>
    <w:rsid w:val="00620339"/>
    <w:rsid w:val="006203AE"/>
    <w:rsid w:val="00621256"/>
    <w:rsid w:val="006218DE"/>
    <w:rsid w:val="00623390"/>
    <w:rsid w:val="0062361B"/>
    <w:rsid w:val="00623AAA"/>
    <w:rsid w:val="00623D0D"/>
    <w:rsid w:val="0062416F"/>
    <w:rsid w:val="0062480A"/>
    <w:rsid w:val="006249AB"/>
    <w:rsid w:val="00624B46"/>
    <w:rsid w:val="0062574D"/>
    <w:rsid w:val="00625960"/>
    <w:rsid w:val="00626054"/>
    <w:rsid w:val="0062624F"/>
    <w:rsid w:val="00626588"/>
    <w:rsid w:val="006266DA"/>
    <w:rsid w:val="00626BEA"/>
    <w:rsid w:val="006277C2"/>
    <w:rsid w:val="00627E15"/>
    <w:rsid w:val="00630B8F"/>
    <w:rsid w:val="00630C37"/>
    <w:rsid w:val="006322D1"/>
    <w:rsid w:val="00632346"/>
    <w:rsid w:val="006325D7"/>
    <w:rsid w:val="00632640"/>
    <w:rsid w:val="0063307D"/>
    <w:rsid w:val="00633AED"/>
    <w:rsid w:val="00633B46"/>
    <w:rsid w:val="00633E7B"/>
    <w:rsid w:val="006342E0"/>
    <w:rsid w:val="006343C9"/>
    <w:rsid w:val="00634C7B"/>
    <w:rsid w:val="00634E4C"/>
    <w:rsid w:val="00636137"/>
    <w:rsid w:val="00636229"/>
    <w:rsid w:val="00636623"/>
    <w:rsid w:val="00636A2F"/>
    <w:rsid w:val="00636A4A"/>
    <w:rsid w:val="00636AE6"/>
    <w:rsid w:val="00637162"/>
    <w:rsid w:val="0063785D"/>
    <w:rsid w:val="00637BDD"/>
    <w:rsid w:val="00637C3B"/>
    <w:rsid w:val="00637E3E"/>
    <w:rsid w:val="00637FAF"/>
    <w:rsid w:val="00640124"/>
    <w:rsid w:val="00640255"/>
    <w:rsid w:val="006403B3"/>
    <w:rsid w:val="006404F8"/>
    <w:rsid w:val="00640B67"/>
    <w:rsid w:val="0064119B"/>
    <w:rsid w:val="00642010"/>
    <w:rsid w:val="006424CF"/>
    <w:rsid w:val="0064274A"/>
    <w:rsid w:val="006433F2"/>
    <w:rsid w:val="0064356B"/>
    <w:rsid w:val="006438DC"/>
    <w:rsid w:val="00643E1A"/>
    <w:rsid w:val="00644094"/>
    <w:rsid w:val="0064507B"/>
    <w:rsid w:val="0064536D"/>
    <w:rsid w:val="00645DB9"/>
    <w:rsid w:val="0064665D"/>
    <w:rsid w:val="0064694F"/>
    <w:rsid w:val="00646D74"/>
    <w:rsid w:val="00646EBE"/>
    <w:rsid w:val="00646F5A"/>
    <w:rsid w:val="0064724D"/>
    <w:rsid w:val="006473F9"/>
    <w:rsid w:val="00647AC4"/>
    <w:rsid w:val="0065033D"/>
    <w:rsid w:val="0065072D"/>
    <w:rsid w:val="00650936"/>
    <w:rsid w:val="00650D1B"/>
    <w:rsid w:val="006510BA"/>
    <w:rsid w:val="0065114C"/>
    <w:rsid w:val="00651C76"/>
    <w:rsid w:val="00651D96"/>
    <w:rsid w:val="00652159"/>
    <w:rsid w:val="006521AF"/>
    <w:rsid w:val="00652207"/>
    <w:rsid w:val="006523FB"/>
    <w:rsid w:val="0065288D"/>
    <w:rsid w:val="00653103"/>
    <w:rsid w:val="006540B6"/>
    <w:rsid w:val="00654296"/>
    <w:rsid w:val="006543E4"/>
    <w:rsid w:val="006547D2"/>
    <w:rsid w:val="0065488D"/>
    <w:rsid w:val="00654897"/>
    <w:rsid w:val="00654CFA"/>
    <w:rsid w:val="00654E34"/>
    <w:rsid w:val="006555DD"/>
    <w:rsid w:val="00655BF0"/>
    <w:rsid w:val="00655F0C"/>
    <w:rsid w:val="0065611E"/>
    <w:rsid w:val="00656466"/>
    <w:rsid w:val="00656726"/>
    <w:rsid w:val="00656C9F"/>
    <w:rsid w:val="00656EE5"/>
    <w:rsid w:val="006572BC"/>
    <w:rsid w:val="006575AE"/>
    <w:rsid w:val="0065796A"/>
    <w:rsid w:val="00660559"/>
    <w:rsid w:val="0066063C"/>
    <w:rsid w:val="00661053"/>
    <w:rsid w:val="006610CD"/>
    <w:rsid w:val="0066122F"/>
    <w:rsid w:val="006617C9"/>
    <w:rsid w:val="00661979"/>
    <w:rsid w:val="00661BEA"/>
    <w:rsid w:val="00661CA4"/>
    <w:rsid w:val="00661EA1"/>
    <w:rsid w:val="006620E1"/>
    <w:rsid w:val="006623F1"/>
    <w:rsid w:val="006629D9"/>
    <w:rsid w:val="006631D0"/>
    <w:rsid w:val="006633EB"/>
    <w:rsid w:val="006637C7"/>
    <w:rsid w:val="00663E0B"/>
    <w:rsid w:val="00663E92"/>
    <w:rsid w:val="00663ECD"/>
    <w:rsid w:val="00663F3B"/>
    <w:rsid w:val="00663F42"/>
    <w:rsid w:val="00664569"/>
    <w:rsid w:val="006646FB"/>
    <w:rsid w:val="0066480B"/>
    <w:rsid w:val="006658AA"/>
    <w:rsid w:val="00666095"/>
    <w:rsid w:val="006668D1"/>
    <w:rsid w:val="00666993"/>
    <w:rsid w:val="00666A04"/>
    <w:rsid w:val="00666BF2"/>
    <w:rsid w:val="00666F70"/>
    <w:rsid w:val="00667056"/>
    <w:rsid w:val="0066748D"/>
    <w:rsid w:val="00667905"/>
    <w:rsid w:val="00667C6B"/>
    <w:rsid w:val="00667D57"/>
    <w:rsid w:val="00667DCC"/>
    <w:rsid w:val="0067008E"/>
    <w:rsid w:val="00670470"/>
    <w:rsid w:val="00670624"/>
    <w:rsid w:val="00670640"/>
    <w:rsid w:val="00670C18"/>
    <w:rsid w:val="00670DAC"/>
    <w:rsid w:val="0067108F"/>
    <w:rsid w:val="00671B50"/>
    <w:rsid w:val="00672B03"/>
    <w:rsid w:val="00672CFF"/>
    <w:rsid w:val="00672D29"/>
    <w:rsid w:val="00672D9F"/>
    <w:rsid w:val="006735A4"/>
    <w:rsid w:val="00673810"/>
    <w:rsid w:val="006739E9"/>
    <w:rsid w:val="00673AD1"/>
    <w:rsid w:val="00673BD1"/>
    <w:rsid w:val="00673CEA"/>
    <w:rsid w:val="00674241"/>
    <w:rsid w:val="00674AE8"/>
    <w:rsid w:val="00676322"/>
    <w:rsid w:val="00676671"/>
    <w:rsid w:val="00676B76"/>
    <w:rsid w:val="00677073"/>
    <w:rsid w:val="006770B5"/>
    <w:rsid w:val="00677120"/>
    <w:rsid w:val="00677B97"/>
    <w:rsid w:val="00680664"/>
    <w:rsid w:val="00681260"/>
    <w:rsid w:val="00681CD0"/>
    <w:rsid w:val="00681D92"/>
    <w:rsid w:val="006822C3"/>
    <w:rsid w:val="0068293C"/>
    <w:rsid w:val="006832D5"/>
    <w:rsid w:val="006835EF"/>
    <w:rsid w:val="00683786"/>
    <w:rsid w:val="00683EDC"/>
    <w:rsid w:val="0068484A"/>
    <w:rsid w:val="00684A4F"/>
    <w:rsid w:val="00685A7F"/>
    <w:rsid w:val="00685F0C"/>
    <w:rsid w:val="0068673D"/>
    <w:rsid w:val="00686836"/>
    <w:rsid w:val="00686973"/>
    <w:rsid w:val="00686F5C"/>
    <w:rsid w:val="00687732"/>
    <w:rsid w:val="006879D0"/>
    <w:rsid w:val="00687BA2"/>
    <w:rsid w:val="00690587"/>
    <w:rsid w:val="00690748"/>
    <w:rsid w:val="006909C2"/>
    <w:rsid w:val="00690E5D"/>
    <w:rsid w:val="00691152"/>
    <w:rsid w:val="006916B6"/>
    <w:rsid w:val="006918DB"/>
    <w:rsid w:val="006922B2"/>
    <w:rsid w:val="006923D5"/>
    <w:rsid w:val="00692515"/>
    <w:rsid w:val="0069297A"/>
    <w:rsid w:val="006929E1"/>
    <w:rsid w:val="006929F8"/>
    <w:rsid w:val="00692A08"/>
    <w:rsid w:val="00692AB6"/>
    <w:rsid w:val="00692C68"/>
    <w:rsid w:val="00692DE5"/>
    <w:rsid w:val="00693448"/>
    <w:rsid w:val="00693832"/>
    <w:rsid w:val="0069385E"/>
    <w:rsid w:val="00693CA4"/>
    <w:rsid w:val="00693FD0"/>
    <w:rsid w:val="00694D9B"/>
    <w:rsid w:val="00695578"/>
    <w:rsid w:val="00695AE8"/>
    <w:rsid w:val="00695D84"/>
    <w:rsid w:val="00695DD7"/>
    <w:rsid w:val="00695F6D"/>
    <w:rsid w:val="00696126"/>
    <w:rsid w:val="00696342"/>
    <w:rsid w:val="00696999"/>
    <w:rsid w:val="00696A2B"/>
    <w:rsid w:val="006974D8"/>
    <w:rsid w:val="006979F2"/>
    <w:rsid w:val="00697A5A"/>
    <w:rsid w:val="00697F2B"/>
    <w:rsid w:val="006A0447"/>
    <w:rsid w:val="006A05F1"/>
    <w:rsid w:val="006A0D95"/>
    <w:rsid w:val="006A0F32"/>
    <w:rsid w:val="006A194B"/>
    <w:rsid w:val="006A1A28"/>
    <w:rsid w:val="006A1A3F"/>
    <w:rsid w:val="006A1B09"/>
    <w:rsid w:val="006A1BAE"/>
    <w:rsid w:val="006A1DAF"/>
    <w:rsid w:val="006A2849"/>
    <w:rsid w:val="006A2AE8"/>
    <w:rsid w:val="006A2B06"/>
    <w:rsid w:val="006A2B66"/>
    <w:rsid w:val="006A2D93"/>
    <w:rsid w:val="006A30CA"/>
    <w:rsid w:val="006A3666"/>
    <w:rsid w:val="006A3689"/>
    <w:rsid w:val="006A3F9C"/>
    <w:rsid w:val="006A5635"/>
    <w:rsid w:val="006A597B"/>
    <w:rsid w:val="006A5CAC"/>
    <w:rsid w:val="006A62E4"/>
    <w:rsid w:val="006A62F4"/>
    <w:rsid w:val="006A6858"/>
    <w:rsid w:val="006A6A7F"/>
    <w:rsid w:val="006A6DF8"/>
    <w:rsid w:val="006A6EC4"/>
    <w:rsid w:val="006A6F74"/>
    <w:rsid w:val="006A7239"/>
    <w:rsid w:val="006A7DC4"/>
    <w:rsid w:val="006B0765"/>
    <w:rsid w:val="006B11B5"/>
    <w:rsid w:val="006B1238"/>
    <w:rsid w:val="006B2242"/>
    <w:rsid w:val="006B2440"/>
    <w:rsid w:val="006B2943"/>
    <w:rsid w:val="006B3785"/>
    <w:rsid w:val="006B3CAE"/>
    <w:rsid w:val="006B4A3C"/>
    <w:rsid w:val="006B531A"/>
    <w:rsid w:val="006B54BA"/>
    <w:rsid w:val="006B5D4B"/>
    <w:rsid w:val="006B601F"/>
    <w:rsid w:val="006B6386"/>
    <w:rsid w:val="006B63DA"/>
    <w:rsid w:val="006B68E0"/>
    <w:rsid w:val="006B6C1F"/>
    <w:rsid w:val="006B6F4B"/>
    <w:rsid w:val="006B7197"/>
    <w:rsid w:val="006B7DEF"/>
    <w:rsid w:val="006C061A"/>
    <w:rsid w:val="006C0B26"/>
    <w:rsid w:val="006C13D0"/>
    <w:rsid w:val="006C13E6"/>
    <w:rsid w:val="006C1422"/>
    <w:rsid w:val="006C1725"/>
    <w:rsid w:val="006C1853"/>
    <w:rsid w:val="006C1A9B"/>
    <w:rsid w:val="006C1B69"/>
    <w:rsid w:val="006C1D9C"/>
    <w:rsid w:val="006C1E3C"/>
    <w:rsid w:val="006C1E5A"/>
    <w:rsid w:val="006C2122"/>
    <w:rsid w:val="006C2626"/>
    <w:rsid w:val="006C2646"/>
    <w:rsid w:val="006C2750"/>
    <w:rsid w:val="006C27CF"/>
    <w:rsid w:val="006C2A85"/>
    <w:rsid w:val="006C2C1F"/>
    <w:rsid w:val="006C2D73"/>
    <w:rsid w:val="006C2E01"/>
    <w:rsid w:val="006C3007"/>
    <w:rsid w:val="006C32A1"/>
    <w:rsid w:val="006C3424"/>
    <w:rsid w:val="006C347C"/>
    <w:rsid w:val="006C35CB"/>
    <w:rsid w:val="006C3730"/>
    <w:rsid w:val="006C3C52"/>
    <w:rsid w:val="006C4016"/>
    <w:rsid w:val="006C45A4"/>
    <w:rsid w:val="006C4785"/>
    <w:rsid w:val="006C4849"/>
    <w:rsid w:val="006C4893"/>
    <w:rsid w:val="006C48FD"/>
    <w:rsid w:val="006C4EC0"/>
    <w:rsid w:val="006C50E8"/>
    <w:rsid w:val="006C5100"/>
    <w:rsid w:val="006C54C2"/>
    <w:rsid w:val="006C5602"/>
    <w:rsid w:val="006C5B52"/>
    <w:rsid w:val="006C6082"/>
    <w:rsid w:val="006C614F"/>
    <w:rsid w:val="006C625A"/>
    <w:rsid w:val="006C638B"/>
    <w:rsid w:val="006C67A0"/>
    <w:rsid w:val="006C6A91"/>
    <w:rsid w:val="006C7387"/>
    <w:rsid w:val="006C7A9B"/>
    <w:rsid w:val="006C7B6A"/>
    <w:rsid w:val="006C7DBC"/>
    <w:rsid w:val="006C7E57"/>
    <w:rsid w:val="006C7F0E"/>
    <w:rsid w:val="006D07A0"/>
    <w:rsid w:val="006D0953"/>
    <w:rsid w:val="006D0AB0"/>
    <w:rsid w:val="006D1360"/>
    <w:rsid w:val="006D18EA"/>
    <w:rsid w:val="006D1EA8"/>
    <w:rsid w:val="006D1FF8"/>
    <w:rsid w:val="006D23C3"/>
    <w:rsid w:val="006D2AD4"/>
    <w:rsid w:val="006D2D8E"/>
    <w:rsid w:val="006D2DFC"/>
    <w:rsid w:val="006D34C7"/>
    <w:rsid w:val="006D413B"/>
    <w:rsid w:val="006D41CB"/>
    <w:rsid w:val="006D4E6B"/>
    <w:rsid w:val="006D4EC8"/>
    <w:rsid w:val="006D4F21"/>
    <w:rsid w:val="006D5787"/>
    <w:rsid w:val="006D5846"/>
    <w:rsid w:val="006D59C6"/>
    <w:rsid w:val="006D6413"/>
    <w:rsid w:val="006D6443"/>
    <w:rsid w:val="006D66A8"/>
    <w:rsid w:val="006D7AA8"/>
    <w:rsid w:val="006D7EE4"/>
    <w:rsid w:val="006E0A14"/>
    <w:rsid w:val="006E0D97"/>
    <w:rsid w:val="006E1BD2"/>
    <w:rsid w:val="006E25A0"/>
    <w:rsid w:val="006E2AE8"/>
    <w:rsid w:val="006E313A"/>
    <w:rsid w:val="006E3B50"/>
    <w:rsid w:val="006E3F5C"/>
    <w:rsid w:val="006E5033"/>
    <w:rsid w:val="006E5381"/>
    <w:rsid w:val="006E5640"/>
    <w:rsid w:val="006E5A9D"/>
    <w:rsid w:val="006E6290"/>
    <w:rsid w:val="006E6863"/>
    <w:rsid w:val="006E6CC6"/>
    <w:rsid w:val="006E7149"/>
    <w:rsid w:val="006E776D"/>
    <w:rsid w:val="006E7FA4"/>
    <w:rsid w:val="006F023D"/>
    <w:rsid w:val="006F07C5"/>
    <w:rsid w:val="006F07DB"/>
    <w:rsid w:val="006F096E"/>
    <w:rsid w:val="006F0AE3"/>
    <w:rsid w:val="006F0C0B"/>
    <w:rsid w:val="006F1144"/>
    <w:rsid w:val="006F130F"/>
    <w:rsid w:val="006F155A"/>
    <w:rsid w:val="006F1697"/>
    <w:rsid w:val="006F191A"/>
    <w:rsid w:val="006F1AD9"/>
    <w:rsid w:val="006F23F5"/>
    <w:rsid w:val="006F2E40"/>
    <w:rsid w:val="006F3E7A"/>
    <w:rsid w:val="006F3ECF"/>
    <w:rsid w:val="006F3F0D"/>
    <w:rsid w:val="006F3F11"/>
    <w:rsid w:val="006F3FAA"/>
    <w:rsid w:val="006F41C2"/>
    <w:rsid w:val="006F45F0"/>
    <w:rsid w:val="006F4C7A"/>
    <w:rsid w:val="006F5DAB"/>
    <w:rsid w:val="006F5F7A"/>
    <w:rsid w:val="006F6AC3"/>
    <w:rsid w:val="006F6B20"/>
    <w:rsid w:val="006F7023"/>
    <w:rsid w:val="006F7735"/>
    <w:rsid w:val="006F7740"/>
    <w:rsid w:val="006F793C"/>
    <w:rsid w:val="0070006D"/>
    <w:rsid w:val="007003BD"/>
    <w:rsid w:val="007003DE"/>
    <w:rsid w:val="00700B86"/>
    <w:rsid w:val="00700D70"/>
    <w:rsid w:val="00700D7F"/>
    <w:rsid w:val="00700E39"/>
    <w:rsid w:val="00701461"/>
    <w:rsid w:val="00702D76"/>
    <w:rsid w:val="0070334E"/>
    <w:rsid w:val="0070348A"/>
    <w:rsid w:val="007046E1"/>
    <w:rsid w:val="007047B3"/>
    <w:rsid w:val="0070482A"/>
    <w:rsid w:val="00704BE0"/>
    <w:rsid w:val="00704FA4"/>
    <w:rsid w:val="0070516D"/>
    <w:rsid w:val="007061FD"/>
    <w:rsid w:val="00706B45"/>
    <w:rsid w:val="00706CCB"/>
    <w:rsid w:val="00707687"/>
    <w:rsid w:val="007076FF"/>
    <w:rsid w:val="00707BFA"/>
    <w:rsid w:val="00707F56"/>
    <w:rsid w:val="007100B5"/>
    <w:rsid w:val="00710284"/>
    <w:rsid w:val="00710A01"/>
    <w:rsid w:val="00710DCF"/>
    <w:rsid w:val="0071181D"/>
    <w:rsid w:val="00711A4E"/>
    <w:rsid w:val="00711ADC"/>
    <w:rsid w:val="0071212A"/>
    <w:rsid w:val="00712523"/>
    <w:rsid w:val="00712D32"/>
    <w:rsid w:val="00712D6B"/>
    <w:rsid w:val="00712EC6"/>
    <w:rsid w:val="00713360"/>
    <w:rsid w:val="0071377C"/>
    <w:rsid w:val="007137CD"/>
    <w:rsid w:val="0071400E"/>
    <w:rsid w:val="00714607"/>
    <w:rsid w:val="00715181"/>
    <w:rsid w:val="0071598E"/>
    <w:rsid w:val="007161B3"/>
    <w:rsid w:val="007167AC"/>
    <w:rsid w:val="00716ADA"/>
    <w:rsid w:val="00716F4A"/>
    <w:rsid w:val="00717779"/>
    <w:rsid w:val="007206BD"/>
    <w:rsid w:val="007217A3"/>
    <w:rsid w:val="00721A87"/>
    <w:rsid w:val="007229FD"/>
    <w:rsid w:val="00722B49"/>
    <w:rsid w:val="00723964"/>
    <w:rsid w:val="0072444F"/>
    <w:rsid w:val="007245CC"/>
    <w:rsid w:val="007250A8"/>
    <w:rsid w:val="0072515D"/>
    <w:rsid w:val="007256B8"/>
    <w:rsid w:val="00725A88"/>
    <w:rsid w:val="00726BCC"/>
    <w:rsid w:val="007273C8"/>
    <w:rsid w:val="00727412"/>
    <w:rsid w:val="0072750C"/>
    <w:rsid w:val="00727BE4"/>
    <w:rsid w:val="00727C57"/>
    <w:rsid w:val="00727E71"/>
    <w:rsid w:val="00727EF9"/>
    <w:rsid w:val="00730065"/>
    <w:rsid w:val="007302CA"/>
    <w:rsid w:val="00730DA6"/>
    <w:rsid w:val="00730FAA"/>
    <w:rsid w:val="00731108"/>
    <w:rsid w:val="007317A9"/>
    <w:rsid w:val="007319F0"/>
    <w:rsid w:val="00731A96"/>
    <w:rsid w:val="00731B96"/>
    <w:rsid w:val="00731F8F"/>
    <w:rsid w:val="007320B8"/>
    <w:rsid w:val="00732172"/>
    <w:rsid w:val="0073266B"/>
    <w:rsid w:val="0073269A"/>
    <w:rsid w:val="00733E9A"/>
    <w:rsid w:val="0073408E"/>
    <w:rsid w:val="0073467D"/>
    <w:rsid w:val="00734777"/>
    <w:rsid w:val="00734873"/>
    <w:rsid w:val="007349F2"/>
    <w:rsid w:val="00734BE0"/>
    <w:rsid w:val="00735017"/>
    <w:rsid w:val="0073594E"/>
    <w:rsid w:val="00735CB0"/>
    <w:rsid w:val="00735DE5"/>
    <w:rsid w:val="00735FCD"/>
    <w:rsid w:val="00736EDD"/>
    <w:rsid w:val="00737002"/>
    <w:rsid w:val="007372C7"/>
    <w:rsid w:val="00737B13"/>
    <w:rsid w:val="00737BA0"/>
    <w:rsid w:val="00737E8C"/>
    <w:rsid w:val="00740949"/>
    <w:rsid w:val="00741122"/>
    <w:rsid w:val="007412A1"/>
    <w:rsid w:val="007413E3"/>
    <w:rsid w:val="0074160E"/>
    <w:rsid w:val="00741E24"/>
    <w:rsid w:val="00741FBE"/>
    <w:rsid w:val="00742BFC"/>
    <w:rsid w:val="00742D2B"/>
    <w:rsid w:val="00742E04"/>
    <w:rsid w:val="00743253"/>
    <w:rsid w:val="0074331B"/>
    <w:rsid w:val="007436ED"/>
    <w:rsid w:val="00743993"/>
    <w:rsid w:val="00743B1E"/>
    <w:rsid w:val="00743FB2"/>
    <w:rsid w:val="0074482A"/>
    <w:rsid w:val="00744AE8"/>
    <w:rsid w:val="00746003"/>
    <w:rsid w:val="007461BD"/>
    <w:rsid w:val="007461D5"/>
    <w:rsid w:val="0074641C"/>
    <w:rsid w:val="007465C5"/>
    <w:rsid w:val="007467F7"/>
    <w:rsid w:val="007468EC"/>
    <w:rsid w:val="00746C43"/>
    <w:rsid w:val="00747CD8"/>
    <w:rsid w:val="007505DA"/>
    <w:rsid w:val="007506A2"/>
    <w:rsid w:val="00750D52"/>
    <w:rsid w:val="007511B4"/>
    <w:rsid w:val="00751970"/>
    <w:rsid w:val="00751ADD"/>
    <w:rsid w:val="00751B22"/>
    <w:rsid w:val="00751DBD"/>
    <w:rsid w:val="007520D5"/>
    <w:rsid w:val="00752117"/>
    <w:rsid w:val="00752152"/>
    <w:rsid w:val="0075237F"/>
    <w:rsid w:val="00752AB7"/>
    <w:rsid w:val="0075326F"/>
    <w:rsid w:val="007537D2"/>
    <w:rsid w:val="00753B17"/>
    <w:rsid w:val="00753B2D"/>
    <w:rsid w:val="007543E7"/>
    <w:rsid w:val="00754596"/>
    <w:rsid w:val="00754AA6"/>
    <w:rsid w:val="00755CC0"/>
    <w:rsid w:val="0075663B"/>
    <w:rsid w:val="00756692"/>
    <w:rsid w:val="00756A99"/>
    <w:rsid w:val="00756B18"/>
    <w:rsid w:val="00760426"/>
    <w:rsid w:val="007607F7"/>
    <w:rsid w:val="00760E3D"/>
    <w:rsid w:val="00760FBF"/>
    <w:rsid w:val="0076165E"/>
    <w:rsid w:val="0076190D"/>
    <w:rsid w:val="00761C21"/>
    <w:rsid w:val="00762164"/>
    <w:rsid w:val="00762240"/>
    <w:rsid w:val="007622F4"/>
    <w:rsid w:val="00762A59"/>
    <w:rsid w:val="00762C08"/>
    <w:rsid w:val="0076339E"/>
    <w:rsid w:val="007634BB"/>
    <w:rsid w:val="00763827"/>
    <w:rsid w:val="007640CF"/>
    <w:rsid w:val="00764335"/>
    <w:rsid w:val="00764769"/>
    <w:rsid w:val="00764B18"/>
    <w:rsid w:val="007652C1"/>
    <w:rsid w:val="0076538E"/>
    <w:rsid w:val="00765680"/>
    <w:rsid w:val="007656D7"/>
    <w:rsid w:val="00765F3E"/>
    <w:rsid w:val="007661FC"/>
    <w:rsid w:val="0076647B"/>
    <w:rsid w:val="007669C5"/>
    <w:rsid w:val="00766DEB"/>
    <w:rsid w:val="007670AF"/>
    <w:rsid w:val="00767DF0"/>
    <w:rsid w:val="00770361"/>
    <w:rsid w:val="00770606"/>
    <w:rsid w:val="00770A27"/>
    <w:rsid w:val="00770BF7"/>
    <w:rsid w:val="007715D0"/>
    <w:rsid w:val="00771AEE"/>
    <w:rsid w:val="00772039"/>
    <w:rsid w:val="007721FA"/>
    <w:rsid w:val="0077221D"/>
    <w:rsid w:val="00772419"/>
    <w:rsid w:val="0077249C"/>
    <w:rsid w:val="00772964"/>
    <w:rsid w:val="00772DE1"/>
    <w:rsid w:val="0077395B"/>
    <w:rsid w:val="007739A1"/>
    <w:rsid w:val="00773A1B"/>
    <w:rsid w:val="00773A53"/>
    <w:rsid w:val="00773C62"/>
    <w:rsid w:val="00773FE1"/>
    <w:rsid w:val="00774493"/>
    <w:rsid w:val="007744D3"/>
    <w:rsid w:val="00774749"/>
    <w:rsid w:val="007749DE"/>
    <w:rsid w:val="00774B8D"/>
    <w:rsid w:val="00774E28"/>
    <w:rsid w:val="00774E39"/>
    <w:rsid w:val="00774EC0"/>
    <w:rsid w:val="007752FF"/>
    <w:rsid w:val="007763BC"/>
    <w:rsid w:val="0077685A"/>
    <w:rsid w:val="007768D6"/>
    <w:rsid w:val="00776AB4"/>
    <w:rsid w:val="00777614"/>
    <w:rsid w:val="00777C53"/>
    <w:rsid w:val="00777F0B"/>
    <w:rsid w:val="007801E9"/>
    <w:rsid w:val="0078039D"/>
    <w:rsid w:val="0078051A"/>
    <w:rsid w:val="0078068F"/>
    <w:rsid w:val="0078129F"/>
    <w:rsid w:val="007817E5"/>
    <w:rsid w:val="0078190B"/>
    <w:rsid w:val="0078218F"/>
    <w:rsid w:val="00782759"/>
    <w:rsid w:val="007830F0"/>
    <w:rsid w:val="007831D2"/>
    <w:rsid w:val="007839D5"/>
    <w:rsid w:val="00783C39"/>
    <w:rsid w:val="007840F5"/>
    <w:rsid w:val="00784141"/>
    <w:rsid w:val="0078419C"/>
    <w:rsid w:val="00784AA0"/>
    <w:rsid w:val="00785299"/>
    <w:rsid w:val="00785488"/>
    <w:rsid w:val="0078554D"/>
    <w:rsid w:val="00785A4C"/>
    <w:rsid w:val="00785D95"/>
    <w:rsid w:val="00785F61"/>
    <w:rsid w:val="00786563"/>
    <w:rsid w:val="007868D2"/>
    <w:rsid w:val="007872F7"/>
    <w:rsid w:val="0078736E"/>
    <w:rsid w:val="007873DB"/>
    <w:rsid w:val="00790DFB"/>
    <w:rsid w:val="00790F73"/>
    <w:rsid w:val="00791083"/>
    <w:rsid w:val="007914DE"/>
    <w:rsid w:val="00791824"/>
    <w:rsid w:val="00791A5B"/>
    <w:rsid w:val="00791DC6"/>
    <w:rsid w:val="007923E9"/>
    <w:rsid w:val="00792557"/>
    <w:rsid w:val="007928A5"/>
    <w:rsid w:val="00792A43"/>
    <w:rsid w:val="00792F33"/>
    <w:rsid w:val="00792FA7"/>
    <w:rsid w:val="00793199"/>
    <w:rsid w:val="007934F8"/>
    <w:rsid w:val="00793E08"/>
    <w:rsid w:val="00794550"/>
    <w:rsid w:val="00794876"/>
    <w:rsid w:val="00795348"/>
    <w:rsid w:val="00795602"/>
    <w:rsid w:val="00795666"/>
    <w:rsid w:val="00795DF4"/>
    <w:rsid w:val="00795E58"/>
    <w:rsid w:val="00795EB7"/>
    <w:rsid w:val="007961E3"/>
    <w:rsid w:val="007968B6"/>
    <w:rsid w:val="00796DD0"/>
    <w:rsid w:val="00796F11"/>
    <w:rsid w:val="007970C1"/>
    <w:rsid w:val="00797887"/>
    <w:rsid w:val="00797CCB"/>
    <w:rsid w:val="007A0146"/>
    <w:rsid w:val="007A0DD4"/>
    <w:rsid w:val="007A14F8"/>
    <w:rsid w:val="007A1CD6"/>
    <w:rsid w:val="007A23C9"/>
    <w:rsid w:val="007A2A78"/>
    <w:rsid w:val="007A3460"/>
    <w:rsid w:val="007A39D1"/>
    <w:rsid w:val="007A3F80"/>
    <w:rsid w:val="007A4225"/>
    <w:rsid w:val="007A42D2"/>
    <w:rsid w:val="007A4392"/>
    <w:rsid w:val="007A4403"/>
    <w:rsid w:val="007A49A7"/>
    <w:rsid w:val="007A4C3F"/>
    <w:rsid w:val="007A5399"/>
    <w:rsid w:val="007A5674"/>
    <w:rsid w:val="007A5816"/>
    <w:rsid w:val="007A58CA"/>
    <w:rsid w:val="007A678F"/>
    <w:rsid w:val="007A6C14"/>
    <w:rsid w:val="007A6E3C"/>
    <w:rsid w:val="007A6ED7"/>
    <w:rsid w:val="007A70A1"/>
    <w:rsid w:val="007A778B"/>
    <w:rsid w:val="007A7B9E"/>
    <w:rsid w:val="007B0B71"/>
    <w:rsid w:val="007B106B"/>
    <w:rsid w:val="007B1881"/>
    <w:rsid w:val="007B18BA"/>
    <w:rsid w:val="007B1B33"/>
    <w:rsid w:val="007B2C3C"/>
    <w:rsid w:val="007B2DD5"/>
    <w:rsid w:val="007B3A88"/>
    <w:rsid w:val="007B4044"/>
    <w:rsid w:val="007B4894"/>
    <w:rsid w:val="007B48E2"/>
    <w:rsid w:val="007B4C84"/>
    <w:rsid w:val="007B4CD1"/>
    <w:rsid w:val="007B4F37"/>
    <w:rsid w:val="007B55B8"/>
    <w:rsid w:val="007B633B"/>
    <w:rsid w:val="007B63C2"/>
    <w:rsid w:val="007B6488"/>
    <w:rsid w:val="007B6B19"/>
    <w:rsid w:val="007B7121"/>
    <w:rsid w:val="007B72C6"/>
    <w:rsid w:val="007C0029"/>
    <w:rsid w:val="007C00FC"/>
    <w:rsid w:val="007C03BD"/>
    <w:rsid w:val="007C1326"/>
    <w:rsid w:val="007C138F"/>
    <w:rsid w:val="007C17E8"/>
    <w:rsid w:val="007C1822"/>
    <w:rsid w:val="007C19B7"/>
    <w:rsid w:val="007C2356"/>
    <w:rsid w:val="007C24C3"/>
    <w:rsid w:val="007C2725"/>
    <w:rsid w:val="007C27D7"/>
    <w:rsid w:val="007C291B"/>
    <w:rsid w:val="007C2A07"/>
    <w:rsid w:val="007C2D39"/>
    <w:rsid w:val="007C355D"/>
    <w:rsid w:val="007C3B77"/>
    <w:rsid w:val="007C3F36"/>
    <w:rsid w:val="007C481A"/>
    <w:rsid w:val="007C4B59"/>
    <w:rsid w:val="007C4C0A"/>
    <w:rsid w:val="007C5703"/>
    <w:rsid w:val="007C5A1E"/>
    <w:rsid w:val="007C5CC7"/>
    <w:rsid w:val="007C6262"/>
    <w:rsid w:val="007C6B91"/>
    <w:rsid w:val="007C73C6"/>
    <w:rsid w:val="007C75CF"/>
    <w:rsid w:val="007C765F"/>
    <w:rsid w:val="007D01BD"/>
    <w:rsid w:val="007D03C2"/>
    <w:rsid w:val="007D03FA"/>
    <w:rsid w:val="007D0601"/>
    <w:rsid w:val="007D1CFC"/>
    <w:rsid w:val="007D1F2F"/>
    <w:rsid w:val="007D268F"/>
    <w:rsid w:val="007D26FE"/>
    <w:rsid w:val="007D2C4D"/>
    <w:rsid w:val="007D3117"/>
    <w:rsid w:val="007D3470"/>
    <w:rsid w:val="007D3673"/>
    <w:rsid w:val="007D37E8"/>
    <w:rsid w:val="007D38F5"/>
    <w:rsid w:val="007D4B21"/>
    <w:rsid w:val="007D57DC"/>
    <w:rsid w:val="007D5D8F"/>
    <w:rsid w:val="007D5FB9"/>
    <w:rsid w:val="007D6051"/>
    <w:rsid w:val="007D690B"/>
    <w:rsid w:val="007D6A91"/>
    <w:rsid w:val="007D6AF6"/>
    <w:rsid w:val="007D6DA0"/>
    <w:rsid w:val="007D6F85"/>
    <w:rsid w:val="007D71FF"/>
    <w:rsid w:val="007E00D0"/>
    <w:rsid w:val="007E03A2"/>
    <w:rsid w:val="007E0B16"/>
    <w:rsid w:val="007E0E6F"/>
    <w:rsid w:val="007E0FA2"/>
    <w:rsid w:val="007E1BC0"/>
    <w:rsid w:val="007E21E1"/>
    <w:rsid w:val="007E2619"/>
    <w:rsid w:val="007E31B7"/>
    <w:rsid w:val="007E3540"/>
    <w:rsid w:val="007E38E5"/>
    <w:rsid w:val="007E4236"/>
    <w:rsid w:val="007E481A"/>
    <w:rsid w:val="007E4961"/>
    <w:rsid w:val="007E4AFC"/>
    <w:rsid w:val="007E4DB4"/>
    <w:rsid w:val="007E4F94"/>
    <w:rsid w:val="007E5D9E"/>
    <w:rsid w:val="007E5E57"/>
    <w:rsid w:val="007E7394"/>
    <w:rsid w:val="007E73D6"/>
    <w:rsid w:val="007E79AA"/>
    <w:rsid w:val="007E7C0E"/>
    <w:rsid w:val="007F053E"/>
    <w:rsid w:val="007F0547"/>
    <w:rsid w:val="007F090D"/>
    <w:rsid w:val="007F1821"/>
    <w:rsid w:val="007F19CA"/>
    <w:rsid w:val="007F1C0C"/>
    <w:rsid w:val="007F23F3"/>
    <w:rsid w:val="007F28F6"/>
    <w:rsid w:val="007F2FE8"/>
    <w:rsid w:val="007F3160"/>
    <w:rsid w:val="007F328A"/>
    <w:rsid w:val="007F3C0F"/>
    <w:rsid w:val="007F4B27"/>
    <w:rsid w:val="007F52EF"/>
    <w:rsid w:val="007F582C"/>
    <w:rsid w:val="007F5A3A"/>
    <w:rsid w:val="007F5F57"/>
    <w:rsid w:val="007F6402"/>
    <w:rsid w:val="007F6824"/>
    <w:rsid w:val="007F6F73"/>
    <w:rsid w:val="007F7006"/>
    <w:rsid w:val="007F701E"/>
    <w:rsid w:val="007F7276"/>
    <w:rsid w:val="00800185"/>
    <w:rsid w:val="0080020D"/>
    <w:rsid w:val="00800431"/>
    <w:rsid w:val="00800854"/>
    <w:rsid w:val="00800A75"/>
    <w:rsid w:val="00800BA2"/>
    <w:rsid w:val="00800D6A"/>
    <w:rsid w:val="0080106D"/>
    <w:rsid w:val="008012B0"/>
    <w:rsid w:val="008016AC"/>
    <w:rsid w:val="00801D6C"/>
    <w:rsid w:val="00802DBD"/>
    <w:rsid w:val="008030E7"/>
    <w:rsid w:val="008035D5"/>
    <w:rsid w:val="00803750"/>
    <w:rsid w:val="0080376D"/>
    <w:rsid w:val="00803804"/>
    <w:rsid w:val="0080391C"/>
    <w:rsid w:val="00803949"/>
    <w:rsid w:val="0080394D"/>
    <w:rsid w:val="008041C4"/>
    <w:rsid w:val="0080478D"/>
    <w:rsid w:val="008049DD"/>
    <w:rsid w:val="00804A38"/>
    <w:rsid w:val="00804B25"/>
    <w:rsid w:val="00804D09"/>
    <w:rsid w:val="00804D33"/>
    <w:rsid w:val="008051BE"/>
    <w:rsid w:val="00805314"/>
    <w:rsid w:val="008054F6"/>
    <w:rsid w:val="00805B37"/>
    <w:rsid w:val="00805B7F"/>
    <w:rsid w:val="00805DD5"/>
    <w:rsid w:val="00806053"/>
    <w:rsid w:val="00806387"/>
    <w:rsid w:val="00806405"/>
    <w:rsid w:val="00806570"/>
    <w:rsid w:val="00806C9B"/>
    <w:rsid w:val="00806CF8"/>
    <w:rsid w:val="00806D16"/>
    <w:rsid w:val="00807082"/>
    <w:rsid w:val="0080718E"/>
    <w:rsid w:val="008074A0"/>
    <w:rsid w:val="00807511"/>
    <w:rsid w:val="008075DA"/>
    <w:rsid w:val="008079F7"/>
    <w:rsid w:val="00807CE2"/>
    <w:rsid w:val="00807FF7"/>
    <w:rsid w:val="00810819"/>
    <w:rsid w:val="00811000"/>
    <w:rsid w:val="008112D3"/>
    <w:rsid w:val="00811882"/>
    <w:rsid w:val="00811C73"/>
    <w:rsid w:val="0081214E"/>
    <w:rsid w:val="00812BD0"/>
    <w:rsid w:val="00812FAB"/>
    <w:rsid w:val="008135E3"/>
    <w:rsid w:val="008137E1"/>
    <w:rsid w:val="008144D0"/>
    <w:rsid w:val="00814BA4"/>
    <w:rsid w:val="008150B5"/>
    <w:rsid w:val="00815156"/>
    <w:rsid w:val="008155DE"/>
    <w:rsid w:val="0081609A"/>
    <w:rsid w:val="00816343"/>
    <w:rsid w:val="00816411"/>
    <w:rsid w:val="0081691D"/>
    <w:rsid w:val="00817344"/>
    <w:rsid w:val="008205DE"/>
    <w:rsid w:val="008210F1"/>
    <w:rsid w:val="00821270"/>
    <w:rsid w:val="0082154A"/>
    <w:rsid w:val="00821C9B"/>
    <w:rsid w:val="0082256E"/>
    <w:rsid w:val="00822611"/>
    <w:rsid w:val="0082284F"/>
    <w:rsid w:val="008228C4"/>
    <w:rsid w:val="008233D8"/>
    <w:rsid w:val="00823859"/>
    <w:rsid w:val="00823A87"/>
    <w:rsid w:val="00823C66"/>
    <w:rsid w:val="00823E08"/>
    <w:rsid w:val="00824684"/>
    <w:rsid w:val="00824A79"/>
    <w:rsid w:val="00824CB3"/>
    <w:rsid w:val="00824D81"/>
    <w:rsid w:val="0082645E"/>
    <w:rsid w:val="00826921"/>
    <w:rsid w:val="00826AAB"/>
    <w:rsid w:val="00826E53"/>
    <w:rsid w:val="00827733"/>
    <w:rsid w:val="00827A2C"/>
    <w:rsid w:val="00827BEA"/>
    <w:rsid w:val="0083147A"/>
    <w:rsid w:val="00831B33"/>
    <w:rsid w:val="00831B3E"/>
    <w:rsid w:val="00831BB2"/>
    <w:rsid w:val="00831FBB"/>
    <w:rsid w:val="008323E8"/>
    <w:rsid w:val="00832505"/>
    <w:rsid w:val="008329C1"/>
    <w:rsid w:val="00832E7A"/>
    <w:rsid w:val="0083308B"/>
    <w:rsid w:val="008334B2"/>
    <w:rsid w:val="00833C08"/>
    <w:rsid w:val="00833DCE"/>
    <w:rsid w:val="00833DDD"/>
    <w:rsid w:val="008344A3"/>
    <w:rsid w:val="00834CF3"/>
    <w:rsid w:val="00835242"/>
    <w:rsid w:val="0083563A"/>
    <w:rsid w:val="00835CCA"/>
    <w:rsid w:val="00836546"/>
    <w:rsid w:val="00836C9C"/>
    <w:rsid w:val="008370B3"/>
    <w:rsid w:val="008372CB"/>
    <w:rsid w:val="008376D5"/>
    <w:rsid w:val="008378A3"/>
    <w:rsid w:val="00840A10"/>
    <w:rsid w:val="00840C08"/>
    <w:rsid w:val="008418C7"/>
    <w:rsid w:val="00841942"/>
    <w:rsid w:val="00841BEC"/>
    <w:rsid w:val="00841BF3"/>
    <w:rsid w:val="008422C4"/>
    <w:rsid w:val="008427D6"/>
    <w:rsid w:val="00842B0E"/>
    <w:rsid w:val="00842C53"/>
    <w:rsid w:val="00842EB2"/>
    <w:rsid w:val="0084307B"/>
    <w:rsid w:val="008430CB"/>
    <w:rsid w:val="00843562"/>
    <w:rsid w:val="0084370A"/>
    <w:rsid w:val="00843EB1"/>
    <w:rsid w:val="00844497"/>
    <w:rsid w:val="00844808"/>
    <w:rsid w:val="00844D8A"/>
    <w:rsid w:val="00845791"/>
    <w:rsid w:val="008457DC"/>
    <w:rsid w:val="00845959"/>
    <w:rsid w:val="00845C47"/>
    <w:rsid w:val="00845FE5"/>
    <w:rsid w:val="008462E9"/>
    <w:rsid w:val="0084646F"/>
    <w:rsid w:val="00846634"/>
    <w:rsid w:val="0084696F"/>
    <w:rsid w:val="008469B7"/>
    <w:rsid w:val="00846F08"/>
    <w:rsid w:val="00846FBC"/>
    <w:rsid w:val="00847F56"/>
    <w:rsid w:val="0085011F"/>
    <w:rsid w:val="00850B3F"/>
    <w:rsid w:val="00850BB8"/>
    <w:rsid w:val="00851190"/>
    <w:rsid w:val="0085152C"/>
    <w:rsid w:val="00851C53"/>
    <w:rsid w:val="00852D5A"/>
    <w:rsid w:val="008530D8"/>
    <w:rsid w:val="008536D1"/>
    <w:rsid w:val="008539EA"/>
    <w:rsid w:val="00853AA9"/>
    <w:rsid w:val="00853CD5"/>
    <w:rsid w:val="00853EA5"/>
    <w:rsid w:val="00854461"/>
    <w:rsid w:val="00854613"/>
    <w:rsid w:val="00855161"/>
    <w:rsid w:val="0085535D"/>
    <w:rsid w:val="00855EE2"/>
    <w:rsid w:val="008560F9"/>
    <w:rsid w:val="008568AB"/>
    <w:rsid w:val="0085718E"/>
    <w:rsid w:val="00857908"/>
    <w:rsid w:val="008608A8"/>
    <w:rsid w:val="0086094F"/>
    <w:rsid w:val="00860E03"/>
    <w:rsid w:val="00861973"/>
    <w:rsid w:val="008623A1"/>
    <w:rsid w:val="008628DF"/>
    <w:rsid w:val="00862906"/>
    <w:rsid w:val="008629AF"/>
    <w:rsid w:val="00862FD6"/>
    <w:rsid w:val="00863D9B"/>
    <w:rsid w:val="008640FA"/>
    <w:rsid w:val="008649EC"/>
    <w:rsid w:val="00864CA2"/>
    <w:rsid w:val="00865023"/>
    <w:rsid w:val="008655B1"/>
    <w:rsid w:val="0086566C"/>
    <w:rsid w:val="0086637F"/>
    <w:rsid w:val="00866895"/>
    <w:rsid w:val="0086691A"/>
    <w:rsid w:val="00866DC9"/>
    <w:rsid w:val="00867267"/>
    <w:rsid w:val="00867294"/>
    <w:rsid w:val="0086797A"/>
    <w:rsid w:val="00867DD8"/>
    <w:rsid w:val="00867E18"/>
    <w:rsid w:val="008704F7"/>
    <w:rsid w:val="00870504"/>
    <w:rsid w:val="008716BF"/>
    <w:rsid w:val="0087194E"/>
    <w:rsid w:val="00871FF1"/>
    <w:rsid w:val="008725E3"/>
    <w:rsid w:val="00872A53"/>
    <w:rsid w:val="00872D11"/>
    <w:rsid w:val="00874153"/>
    <w:rsid w:val="0087469C"/>
    <w:rsid w:val="008746D0"/>
    <w:rsid w:val="00874862"/>
    <w:rsid w:val="00874CD8"/>
    <w:rsid w:val="00875474"/>
    <w:rsid w:val="00876A37"/>
    <w:rsid w:val="00876A5B"/>
    <w:rsid w:val="00876AEF"/>
    <w:rsid w:val="00877126"/>
    <w:rsid w:val="00877430"/>
    <w:rsid w:val="008777F2"/>
    <w:rsid w:val="0087788D"/>
    <w:rsid w:val="008802B1"/>
    <w:rsid w:val="008803BF"/>
    <w:rsid w:val="008804AA"/>
    <w:rsid w:val="008807F5"/>
    <w:rsid w:val="0088085C"/>
    <w:rsid w:val="00880D5F"/>
    <w:rsid w:val="00881221"/>
    <w:rsid w:val="0088138B"/>
    <w:rsid w:val="00881537"/>
    <w:rsid w:val="008820C8"/>
    <w:rsid w:val="008823AD"/>
    <w:rsid w:val="00882D7A"/>
    <w:rsid w:val="00882E6C"/>
    <w:rsid w:val="00882FBB"/>
    <w:rsid w:val="00883921"/>
    <w:rsid w:val="008842BB"/>
    <w:rsid w:val="0088461F"/>
    <w:rsid w:val="0088486C"/>
    <w:rsid w:val="008851AC"/>
    <w:rsid w:val="008852CA"/>
    <w:rsid w:val="00885401"/>
    <w:rsid w:val="008854F1"/>
    <w:rsid w:val="0088561A"/>
    <w:rsid w:val="00885CA6"/>
    <w:rsid w:val="00885CDC"/>
    <w:rsid w:val="00885ED1"/>
    <w:rsid w:val="00885FC7"/>
    <w:rsid w:val="00886104"/>
    <w:rsid w:val="00886471"/>
    <w:rsid w:val="008866EA"/>
    <w:rsid w:val="00887A8E"/>
    <w:rsid w:val="00890139"/>
    <w:rsid w:val="00890905"/>
    <w:rsid w:val="0089095C"/>
    <w:rsid w:val="00890A1F"/>
    <w:rsid w:val="00890EC1"/>
    <w:rsid w:val="00891169"/>
    <w:rsid w:val="0089123F"/>
    <w:rsid w:val="0089153B"/>
    <w:rsid w:val="008919B3"/>
    <w:rsid w:val="00891B1C"/>
    <w:rsid w:val="00891D2C"/>
    <w:rsid w:val="00892563"/>
    <w:rsid w:val="00894378"/>
    <w:rsid w:val="008945CF"/>
    <w:rsid w:val="00894852"/>
    <w:rsid w:val="00894D1F"/>
    <w:rsid w:val="00894FCA"/>
    <w:rsid w:val="008958E1"/>
    <w:rsid w:val="00895B0A"/>
    <w:rsid w:val="00895B9A"/>
    <w:rsid w:val="00895C7F"/>
    <w:rsid w:val="00896C0C"/>
    <w:rsid w:val="00896F63"/>
    <w:rsid w:val="0089704B"/>
    <w:rsid w:val="0089799C"/>
    <w:rsid w:val="00897F57"/>
    <w:rsid w:val="008A009C"/>
    <w:rsid w:val="008A01D6"/>
    <w:rsid w:val="008A01D7"/>
    <w:rsid w:val="008A0227"/>
    <w:rsid w:val="008A08E1"/>
    <w:rsid w:val="008A0E24"/>
    <w:rsid w:val="008A1C9E"/>
    <w:rsid w:val="008A1D12"/>
    <w:rsid w:val="008A2A07"/>
    <w:rsid w:val="008A2C47"/>
    <w:rsid w:val="008A32CC"/>
    <w:rsid w:val="008A3451"/>
    <w:rsid w:val="008A3A2C"/>
    <w:rsid w:val="008A3ADB"/>
    <w:rsid w:val="008A3FFB"/>
    <w:rsid w:val="008A47B9"/>
    <w:rsid w:val="008A4FA3"/>
    <w:rsid w:val="008A5A67"/>
    <w:rsid w:val="008A5B47"/>
    <w:rsid w:val="008A5E47"/>
    <w:rsid w:val="008A6594"/>
    <w:rsid w:val="008A6707"/>
    <w:rsid w:val="008A6CC1"/>
    <w:rsid w:val="008A6E88"/>
    <w:rsid w:val="008A780D"/>
    <w:rsid w:val="008A787D"/>
    <w:rsid w:val="008A7A80"/>
    <w:rsid w:val="008A7BF5"/>
    <w:rsid w:val="008A7D45"/>
    <w:rsid w:val="008B06B1"/>
    <w:rsid w:val="008B0A12"/>
    <w:rsid w:val="008B0C06"/>
    <w:rsid w:val="008B1397"/>
    <w:rsid w:val="008B1C31"/>
    <w:rsid w:val="008B2DAB"/>
    <w:rsid w:val="008B2E82"/>
    <w:rsid w:val="008B3055"/>
    <w:rsid w:val="008B30FC"/>
    <w:rsid w:val="008B3EF1"/>
    <w:rsid w:val="008B420A"/>
    <w:rsid w:val="008B42B9"/>
    <w:rsid w:val="008B4BA7"/>
    <w:rsid w:val="008B526C"/>
    <w:rsid w:val="008B533A"/>
    <w:rsid w:val="008B59FF"/>
    <w:rsid w:val="008B621F"/>
    <w:rsid w:val="008B63C2"/>
    <w:rsid w:val="008B640A"/>
    <w:rsid w:val="008B6D47"/>
    <w:rsid w:val="008B71F9"/>
    <w:rsid w:val="008B74EB"/>
    <w:rsid w:val="008B7576"/>
    <w:rsid w:val="008B7787"/>
    <w:rsid w:val="008B7DF4"/>
    <w:rsid w:val="008B7FDF"/>
    <w:rsid w:val="008C05DF"/>
    <w:rsid w:val="008C0ACC"/>
    <w:rsid w:val="008C0C9C"/>
    <w:rsid w:val="008C0E7B"/>
    <w:rsid w:val="008C1487"/>
    <w:rsid w:val="008C1510"/>
    <w:rsid w:val="008C193E"/>
    <w:rsid w:val="008C1AEE"/>
    <w:rsid w:val="008C1D06"/>
    <w:rsid w:val="008C2571"/>
    <w:rsid w:val="008C282A"/>
    <w:rsid w:val="008C367F"/>
    <w:rsid w:val="008C36A0"/>
    <w:rsid w:val="008C3DF6"/>
    <w:rsid w:val="008C3FE6"/>
    <w:rsid w:val="008C4660"/>
    <w:rsid w:val="008C4769"/>
    <w:rsid w:val="008C4890"/>
    <w:rsid w:val="008C5B04"/>
    <w:rsid w:val="008C5B59"/>
    <w:rsid w:val="008C5DA0"/>
    <w:rsid w:val="008C5E6A"/>
    <w:rsid w:val="008C6013"/>
    <w:rsid w:val="008C6318"/>
    <w:rsid w:val="008C6363"/>
    <w:rsid w:val="008C69C0"/>
    <w:rsid w:val="008C6B03"/>
    <w:rsid w:val="008C70A8"/>
    <w:rsid w:val="008C7441"/>
    <w:rsid w:val="008C7F6A"/>
    <w:rsid w:val="008D0080"/>
    <w:rsid w:val="008D0563"/>
    <w:rsid w:val="008D0894"/>
    <w:rsid w:val="008D0DAF"/>
    <w:rsid w:val="008D1D0A"/>
    <w:rsid w:val="008D1E03"/>
    <w:rsid w:val="008D1F62"/>
    <w:rsid w:val="008D2215"/>
    <w:rsid w:val="008D22D9"/>
    <w:rsid w:val="008D2B76"/>
    <w:rsid w:val="008D38A1"/>
    <w:rsid w:val="008D3AC2"/>
    <w:rsid w:val="008D3EE3"/>
    <w:rsid w:val="008D4814"/>
    <w:rsid w:val="008D48E9"/>
    <w:rsid w:val="008D4A84"/>
    <w:rsid w:val="008D54B5"/>
    <w:rsid w:val="008D55D1"/>
    <w:rsid w:val="008D56C7"/>
    <w:rsid w:val="008D6702"/>
    <w:rsid w:val="008D6E66"/>
    <w:rsid w:val="008D7693"/>
    <w:rsid w:val="008D7791"/>
    <w:rsid w:val="008D7D88"/>
    <w:rsid w:val="008E040A"/>
    <w:rsid w:val="008E0B04"/>
    <w:rsid w:val="008E0B29"/>
    <w:rsid w:val="008E0E3A"/>
    <w:rsid w:val="008E265E"/>
    <w:rsid w:val="008E29F1"/>
    <w:rsid w:val="008E2BB0"/>
    <w:rsid w:val="008E3017"/>
    <w:rsid w:val="008E3732"/>
    <w:rsid w:val="008E3F21"/>
    <w:rsid w:val="008E4327"/>
    <w:rsid w:val="008E4A6F"/>
    <w:rsid w:val="008E4D94"/>
    <w:rsid w:val="008E4F7C"/>
    <w:rsid w:val="008E5E10"/>
    <w:rsid w:val="008E5EBE"/>
    <w:rsid w:val="008E64ED"/>
    <w:rsid w:val="008E6A5F"/>
    <w:rsid w:val="008E6BC9"/>
    <w:rsid w:val="008E6DB9"/>
    <w:rsid w:val="008E73F7"/>
    <w:rsid w:val="008E7903"/>
    <w:rsid w:val="008E7AB0"/>
    <w:rsid w:val="008E7BA0"/>
    <w:rsid w:val="008F043E"/>
    <w:rsid w:val="008F0566"/>
    <w:rsid w:val="008F0BF0"/>
    <w:rsid w:val="008F0FEE"/>
    <w:rsid w:val="008F14A5"/>
    <w:rsid w:val="008F15EC"/>
    <w:rsid w:val="008F23AB"/>
    <w:rsid w:val="008F281D"/>
    <w:rsid w:val="008F2F3A"/>
    <w:rsid w:val="008F3527"/>
    <w:rsid w:val="008F3728"/>
    <w:rsid w:val="008F374C"/>
    <w:rsid w:val="008F3A63"/>
    <w:rsid w:val="008F401E"/>
    <w:rsid w:val="008F42C6"/>
    <w:rsid w:val="008F4B0B"/>
    <w:rsid w:val="008F4C37"/>
    <w:rsid w:val="008F4C92"/>
    <w:rsid w:val="008F5257"/>
    <w:rsid w:val="008F526A"/>
    <w:rsid w:val="008F5BCC"/>
    <w:rsid w:val="008F5CC1"/>
    <w:rsid w:val="008F6122"/>
    <w:rsid w:val="008F6257"/>
    <w:rsid w:val="008F665E"/>
    <w:rsid w:val="008F6F8C"/>
    <w:rsid w:val="008F7D78"/>
    <w:rsid w:val="009001A0"/>
    <w:rsid w:val="009002B1"/>
    <w:rsid w:val="00900846"/>
    <w:rsid w:val="009008DC"/>
    <w:rsid w:val="00900C0A"/>
    <w:rsid w:val="0090130E"/>
    <w:rsid w:val="009016E2"/>
    <w:rsid w:val="009019C7"/>
    <w:rsid w:val="00901C02"/>
    <w:rsid w:val="00901F38"/>
    <w:rsid w:val="009027C5"/>
    <w:rsid w:val="009033DE"/>
    <w:rsid w:val="009035A6"/>
    <w:rsid w:val="009035BB"/>
    <w:rsid w:val="00904668"/>
    <w:rsid w:val="009053E9"/>
    <w:rsid w:val="009055A3"/>
    <w:rsid w:val="0090585F"/>
    <w:rsid w:val="00905E11"/>
    <w:rsid w:val="00906116"/>
    <w:rsid w:val="00906822"/>
    <w:rsid w:val="00906884"/>
    <w:rsid w:val="009068A6"/>
    <w:rsid w:val="00906B4A"/>
    <w:rsid w:val="00906D23"/>
    <w:rsid w:val="00907414"/>
    <w:rsid w:val="00907668"/>
    <w:rsid w:val="00907850"/>
    <w:rsid w:val="009078D2"/>
    <w:rsid w:val="00910255"/>
    <w:rsid w:val="009102FB"/>
    <w:rsid w:val="009106FF"/>
    <w:rsid w:val="00910802"/>
    <w:rsid w:val="00910A18"/>
    <w:rsid w:val="0091164B"/>
    <w:rsid w:val="0091187A"/>
    <w:rsid w:val="009118C9"/>
    <w:rsid w:val="009120DA"/>
    <w:rsid w:val="00913013"/>
    <w:rsid w:val="009134F6"/>
    <w:rsid w:val="0091371F"/>
    <w:rsid w:val="00914612"/>
    <w:rsid w:val="00914728"/>
    <w:rsid w:val="00914780"/>
    <w:rsid w:val="00914FEE"/>
    <w:rsid w:val="0091518E"/>
    <w:rsid w:val="0091534D"/>
    <w:rsid w:val="00915567"/>
    <w:rsid w:val="00915757"/>
    <w:rsid w:val="009163E7"/>
    <w:rsid w:val="00916794"/>
    <w:rsid w:val="00916BDC"/>
    <w:rsid w:val="00916D04"/>
    <w:rsid w:val="00917321"/>
    <w:rsid w:val="00917E31"/>
    <w:rsid w:val="0092025A"/>
    <w:rsid w:val="00920738"/>
    <w:rsid w:val="009207DB"/>
    <w:rsid w:val="00920C26"/>
    <w:rsid w:val="009211BF"/>
    <w:rsid w:val="0092143A"/>
    <w:rsid w:val="00921588"/>
    <w:rsid w:val="00921901"/>
    <w:rsid w:val="00921923"/>
    <w:rsid w:val="00921B80"/>
    <w:rsid w:val="00921BD3"/>
    <w:rsid w:val="00921FE1"/>
    <w:rsid w:val="009222B6"/>
    <w:rsid w:val="00922E9E"/>
    <w:rsid w:val="0092300F"/>
    <w:rsid w:val="009232C9"/>
    <w:rsid w:val="00923C9F"/>
    <w:rsid w:val="00924030"/>
    <w:rsid w:val="00924829"/>
    <w:rsid w:val="00924C36"/>
    <w:rsid w:val="00924F0E"/>
    <w:rsid w:val="00925170"/>
    <w:rsid w:val="00925463"/>
    <w:rsid w:val="009254DE"/>
    <w:rsid w:val="0092596C"/>
    <w:rsid w:val="00925E96"/>
    <w:rsid w:val="0092604A"/>
    <w:rsid w:val="00926598"/>
    <w:rsid w:val="00927741"/>
    <w:rsid w:val="00927F5A"/>
    <w:rsid w:val="0093040E"/>
    <w:rsid w:val="009313F5"/>
    <w:rsid w:val="0093191F"/>
    <w:rsid w:val="00932448"/>
    <w:rsid w:val="00932472"/>
    <w:rsid w:val="0093289A"/>
    <w:rsid w:val="00932D37"/>
    <w:rsid w:val="0093322D"/>
    <w:rsid w:val="0093358F"/>
    <w:rsid w:val="00933935"/>
    <w:rsid w:val="00933A46"/>
    <w:rsid w:val="0093467A"/>
    <w:rsid w:val="00934CEE"/>
    <w:rsid w:val="00934EE2"/>
    <w:rsid w:val="009351EF"/>
    <w:rsid w:val="009356F0"/>
    <w:rsid w:val="00935A87"/>
    <w:rsid w:val="00935CFC"/>
    <w:rsid w:val="00935F01"/>
    <w:rsid w:val="00935F2D"/>
    <w:rsid w:val="00935FBA"/>
    <w:rsid w:val="00936023"/>
    <w:rsid w:val="009370C6"/>
    <w:rsid w:val="00937135"/>
    <w:rsid w:val="009371AC"/>
    <w:rsid w:val="00940013"/>
    <w:rsid w:val="0094067C"/>
    <w:rsid w:val="00940F7B"/>
    <w:rsid w:val="00941201"/>
    <w:rsid w:val="0094229F"/>
    <w:rsid w:val="009425BE"/>
    <w:rsid w:val="009425E0"/>
    <w:rsid w:val="009431A9"/>
    <w:rsid w:val="00943366"/>
    <w:rsid w:val="00944061"/>
    <w:rsid w:val="009447E4"/>
    <w:rsid w:val="00944B1C"/>
    <w:rsid w:val="00944CF6"/>
    <w:rsid w:val="00945165"/>
    <w:rsid w:val="009451D2"/>
    <w:rsid w:val="00945313"/>
    <w:rsid w:val="009453ED"/>
    <w:rsid w:val="009457F0"/>
    <w:rsid w:val="00945BF8"/>
    <w:rsid w:val="00945D63"/>
    <w:rsid w:val="00946300"/>
    <w:rsid w:val="009465BF"/>
    <w:rsid w:val="009468A3"/>
    <w:rsid w:val="00946BB6"/>
    <w:rsid w:val="009472D8"/>
    <w:rsid w:val="009475F4"/>
    <w:rsid w:val="00947D8B"/>
    <w:rsid w:val="00950136"/>
    <w:rsid w:val="00950601"/>
    <w:rsid w:val="00950968"/>
    <w:rsid w:val="00950C5E"/>
    <w:rsid w:val="00950CB1"/>
    <w:rsid w:val="0095119F"/>
    <w:rsid w:val="00951413"/>
    <w:rsid w:val="00951FB8"/>
    <w:rsid w:val="009520D0"/>
    <w:rsid w:val="0095211B"/>
    <w:rsid w:val="009526D0"/>
    <w:rsid w:val="00953062"/>
    <w:rsid w:val="00953301"/>
    <w:rsid w:val="00953803"/>
    <w:rsid w:val="00954260"/>
    <w:rsid w:val="00954AD0"/>
    <w:rsid w:val="00954E96"/>
    <w:rsid w:val="0095530A"/>
    <w:rsid w:val="009556C9"/>
    <w:rsid w:val="00956164"/>
    <w:rsid w:val="0095700C"/>
    <w:rsid w:val="00957251"/>
    <w:rsid w:val="00957293"/>
    <w:rsid w:val="00957598"/>
    <w:rsid w:val="0095786C"/>
    <w:rsid w:val="0096003B"/>
    <w:rsid w:val="00960081"/>
    <w:rsid w:val="009609B3"/>
    <w:rsid w:val="00960B70"/>
    <w:rsid w:val="00960D7D"/>
    <w:rsid w:val="00961013"/>
    <w:rsid w:val="009610A2"/>
    <w:rsid w:val="009617AD"/>
    <w:rsid w:val="00961921"/>
    <w:rsid w:val="00961941"/>
    <w:rsid w:val="00961A8F"/>
    <w:rsid w:val="009620B4"/>
    <w:rsid w:val="00962313"/>
    <w:rsid w:val="00962409"/>
    <w:rsid w:val="00962C40"/>
    <w:rsid w:val="00962CB2"/>
    <w:rsid w:val="00962D61"/>
    <w:rsid w:val="00963061"/>
    <w:rsid w:val="009630B4"/>
    <w:rsid w:val="00963A72"/>
    <w:rsid w:val="00963C22"/>
    <w:rsid w:val="00963C3E"/>
    <w:rsid w:val="009645D4"/>
    <w:rsid w:val="00964754"/>
    <w:rsid w:val="00964A82"/>
    <w:rsid w:val="00964B6D"/>
    <w:rsid w:val="00965237"/>
    <w:rsid w:val="009652B8"/>
    <w:rsid w:val="00965885"/>
    <w:rsid w:val="00966220"/>
    <w:rsid w:val="00966437"/>
    <w:rsid w:val="00966741"/>
    <w:rsid w:val="0096754C"/>
    <w:rsid w:val="00967AB8"/>
    <w:rsid w:val="00967D1C"/>
    <w:rsid w:val="0097054B"/>
    <w:rsid w:val="00970634"/>
    <w:rsid w:val="00970EE4"/>
    <w:rsid w:val="00970F33"/>
    <w:rsid w:val="00971088"/>
    <w:rsid w:val="00971156"/>
    <w:rsid w:val="00971DF5"/>
    <w:rsid w:val="009721B7"/>
    <w:rsid w:val="00972211"/>
    <w:rsid w:val="0097235A"/>
    <w:rsid w:val="00972642"/>
    <w:rsid w:val="009739F7"/>
    <w:rsid w:val="00974061"/>
    <w:rsid w:val="00974631"/>
    <w:rsid w:val="00974637"/>
    <w:rsid w:val="00974714"/>
    <w:rsid w:val="009749A2"/>
    <w:rsid w:val="009756CF"/>
    <w:rsid w:val="00975CCD"/>
    <w:rsid w:val="00976820"/>
    <w:rsid w:val="00976F35"/>
    <w:rsid w:val="00977757"/>
    <w:rsid w:val="00977C93"/>
    <w:rsid w:val="0098040B"/>
    <w:rsid w:val="00980628"/>
    <w:rsid w:val="009807E5"/>
    <w:rsid w:val="00980A6F"/>
    <w:rsid w:val="00980F1C"/>
    <w:rsid w:val="00981284"/>
    <w:rsid w:val="00981626"/>
    <w:rsid w:val="00981967"/>
    <w:rsid w:val="00981E21"/>
    <w:rsid w:val="009821AA"/>
    <w:rsid w:val="00982670"/>
    <w:rsid w:val="00982A32"/>
    <w:rsid w:val="00983677"/>
    <w:rsid w:val="00983C13"/>
    <w:rsid w:val="00984102"/>
    <w:rsid w:val="00984230"/>
    <w:rsid w:val="009845EF"/>
    <w:rsid w:val="00984721"/>
    <w:rsid w:val="009848E4"/>
    <w:rsid w:val="00984958"/>
    <w:rsid w:val="00984966"/>
    <w:rsid w:val="00984C05"/>
    <w:rsid w:val="00985289"/>
    <w:rsid w:val="009852A0"/>
    <w:rsid w:val="009853CB"/>
    <w:rsid w:val="00985BD2"/>
    <w:rsid w:val="00986090"/>
    <w:rsid w:val="00986447"/>
    <w:rsid w:val="00986BBF"/>
    <w:rsid w:val="0098705A"/>
    <w:rsid w:val="0098737B"/>
    <w:rsid w:val="009913FD"/>
    <w:rsid w:val="00991F6D"/>
    <w:rsid w:val="009926AC"/>
    <w:rsid w:val="00992879"/>
    <w:rsid w:val="00992A7D"/>
    <w:rsid w:val="00992CF4"/>
    <w:rsid w:val="00992FCE"/>
    <w:rsid w:val="0099329B"/>
    <w:rsid w:val="00993340"/>
    <w:rsid w:val="0099342B"/>
    <w:rsid w:val="009934A3"/>
    <w:rsid w:val="009938ED"/>
    <w:rsid w:val="00993915"/>
    <w:rsid w:val="00993BFB"/>
    <w:rsid w:val="0099489C"/>
    <w:rsid w:val="009948E9"/>
    <w:rsid w:val="009952F3"/>
    <w:rsid w:val="00995465"/>
    <w:rsid w:val="009956F4"/>
    <w:rsid w:val="00995B1F"/>
    <w:rsid w:val="009961CF"/>
    <w:rsid w:val="00996909"/>
    <w:rsid w:val="00996D54"/>
    <w:rsid w:val="0099731A"/>
    <w:rsid w:val="009973DE"/>
    <w:rsid w:val="00997EAB"/>
    <w:rsid w:val="009A0707"/>
    <w:rsid w:val="009A0970"/>
    <w:rsid w:val="009A0C3A"/>
    <w:rsid w:val="009A0DB6"/>
    <w:rsid w:val="009A0FB9"/>
    <w:rsid w:val="009A12E3"/>
    <w:rsid w:val="009A17F7"/>
    <w:rsid w:val="009A1C1C"/>
    <w:rsid w:val="009A2AC6"/>
    <w:rsid w:val="009A2C9C"/>
    <w:rsid w:val="009A30C2"/>
    <w:rsid w:val="009A3250"/>
    <w:rsid w:val="009A4043"/>
    <w:rsid w:val="009A4633"/>
    <w:rsid w:val="009A4AC2"/>
    <w:rsid w:val="009A5148"/>
    <w:rsid w:val="009A5581"/>
    <w:rsid w:val="009A6114"/>
    <w:rsid w:val="009A68F1"/>
    <w:rsid w:val="009A69F8"/>
    <w:rsid w:val="009A6E93"/>
    <w:rsid w:val="009A74ED"/>
    <w:rsid w:val="009A75A2"/>
    <w:rsid w:val="009A7F4C"/>
    <w:rsid w:val="009A7F66"/>
    <w:rsid w:val="009B0B58"/>
    <w:rsid w:val="009B0BEB"/>
    <w:rsid w:val="009B0DF3"/>
    <w:rsid w:val="009B108C"/>
    <w:rsid w:val="009B1406"/>
    <w:rsid w:val="009B14CA"/>
    <w:rsid w:val="009B1B75"/>
    <w:rsid w:val="009B29B0"/>
    <w:rsid w:val="009B2A74"/>
    <w:rsid w:val="009B2DE0"/>
    <w:rsid w:val="009B2EA6"/>
    <w:rsid w:val="009B3114"/>
    <w:rsid w:val="009B3158"/>
    <w:rsid w:val="009B31E9"/>
    <w:rsid w:val="009B33D1"/>
    <w:rsid w:val="009B343C"/>
    <w:rsid w:val="009B37CB"/>
    <w:rsid w:val="009B39D1"/>
    <w:rsid w:val="009B3B1A"/>
    <w:rsid w:val="009B3B7E"/>
    <w:rsid w:val="009B3BDC"/>
    <w:rsid w:val="009B3F9E"/>
    <w:rsid w:val="009B4385"/>
    <w:rsid w:val="009B484C"/>
    <w:rsid w:val="009B5434"/>
    <w:rsid w:val="009B59C8"/>
    <w:rsid w:val="009B5CE2"/>
    <w:rsid w:val="009B5D09"/>
    <w:rsid w:val="009B7DBA"/>
    <w:rsid w:val="009C06E4"/>
    <w:rsid w:val="009C0AEC"/>
    <w:rsid w:val="009C0B54"/>
    <w:rsid w:val="009C1504"/>
    <w:rsid w:val="009C163F"/>
    <w:rsid w:val="009C1928"/>
    <w:rsid w:val="009C1E40"/>
    <w:rsid w:val="009C1E7D"/>
    <w:rsid w:val="009C25C4"/>
    <w:rsid w:val="009C25CA"/>
    <w:rsid w:val="009C263C"/>
    <w:rsid w:val="009C2857"/>
    <w:rsid w:val="009C303D"/>
    <w:rsid w:val="009C3377"/>
    <w:rsid w:val="009C37CB"/>
    <w:rsid w:val="009C43E4"/>
    <w:rsid w:val="009C47F1"/>
    <w:rsid w:val="009C6594"/>
    <w:rsid w:val="009C6A6B"/>
    <w:rsid w:val="009C77A2"/>
    <w:rsid w:val="009C78A6"/>
    <w:rsid w:val="009C7918"/>
    <w:rsid w:val="009C7A33"/>
    <w:rsid w:val="009C7AF8"/>
    <w:rsid w:val="009D04A3"/>
    <w:rsid w:val="009D1739"/>
    <w:rsid w:val="009D18F6"/>
    <w:rsid w:val="009D353F"/>
    <w:rsid w:val="009D3948"/>
    <w:rsid w:val="009D3BDF"/>
    <w:rsid w:val="009D3E11"/>
    <w:rsid w:val="009D4405"/>
    <w:rsid w:val="009D45A7"/>
    <w:rsid w:val="009D4917"/>
    <w:rsid w:val="009D4A0F"/>
    <w:rsid w:val="009D4D07"/>
    <w:rsid w:val="009D4E90"/>
    <w:rsid w:val="009D4F8B"/>
    <w:rsid w:val="009D569A"/>
    <w:rsid w:val="009D5737"/>
    <w:rsid w:val="009D5D81"/>
    <w:rsid w:val="009D5E17"/>
    <w:rsid w:val="009D732C"/>
    <w:rsid w:val="009D7416"/>
    <w:rsid w:val="009D7A23"/>
    <w:rsid w:val="009D7F32"/>
    <w:rsid w:val="009E05B4"/>
    <w:rsid w:val="009E06CE"/>
    <w:rsid w:val="009E07B7"/>
    <w:rsid w:val="009E0C38"/>
    <w:rsid w:val="009E151C"/>
    <w:rsid w:val="009E1645"/>
    <w:rsid w:val="009E1CB1"/>
    <w:rsid w:val="009E2744"/>
    <w:rsid w:val="009E293D"/>
    <w:rsid w:val="009E297D"/>
    <w:rsid w:val="009E2E83"/>
    <w:rsid w:val="009E2ED1"/>
    <w:rsid w:val="009E39DB"/>
    <w:rsid w:val="009E400E"/>
    <w:rsid w:val="009E435B"/>
    <w:rsid w:val="009E46A6"/>
    <w:rsid w:val="009E47BD"/>
    <w:rsid w:val="009E4E0B"/>
    <w:rsid w:val="009E4E16"/>
    <w:rsid w:val="009E529B"/>
    <w:rsid w:val="009E55BF"/>
    <w:rsid w:val="009E5967"/>
    <w:rsid w:val="009E5AC3"/>
    <w:rsid w:val="009E63C3"/>
    <w:rsid w:val="009E65B1"/>
    <w:rsid w:val="009E6AA9"/>
    <w:rsid w:val="009E6C40"/>
    <w:rsid w:val="009E6D87"/>
    <w:rsid w:val="009E6FA9"/>
    <w:rsid w:val="009E7D57"/>
    <w:rsid w:val="009F020F"/>
    <w:rsid w:val="009F039F"/>
    <w:rsid w:val="009F103C"/>
    <w:rsid w:val="009F118E"/>
    <w:rsid w:val="009F14DF"/>
    <w:rsid w:val="009F16BC"/>
    <w:rsid w:val="009F1C83"/>
    <w:rsid w:val="009F1FD1"/>
    <w:rsid w:val="009F2118"/>
    <w:rsid w:val="009F27F5"/>
    <w:rsid w:val="009F2B1D"/>
    <w:rsid w:val="009F30DA"/>
    <w:rsid w:val="009F43EB"/>
    <w:rsid w:val="009F4501"/>
    <w:rsid w:val="009F49E5"/>
    <w:rsid w:val="009F4B13"/>
    <w:rsid w:val="009F4D8A"/>
    <w:rsid w:val="009F4DF9"/>
    <w:rsid w:val="009F4E57"/>
    <w:rsid w:val="009F50DA"/>
    <w:rsid w:val="009F5480"/>
    <w:rsid w:val="009F5DB5"/>
    <w:rsid w:val="009F5E3D"/>
    <w:rsid w:val="009F674D"/>
    <w:rsid w:val="009F6886"/>
    <w:rsid w:val="009F6AB5"/>
    <w:rsid w:val="009F6C57"/>
    <w:rsid w:val="009F6C8D"/>
    <w:rsid w:val="009F72DF"/>
    <w:rsid w:val="00A00396"/>
    <w:rsid w:val="00A008D2"/>
    <w:rsid w:val="00A00E9B"/>
    <w:rsid w:val="00A011A7"/>
    <w:rsid w:val="00A0187F"/>
    <w:rsid w:val="00A01DEA"/>
    <w:rsid w:val="00A026C7"/>
    <w:rsid w:val="00A02833"/>
    <w:rsid w:val="00A02E1C"/>
    <w:rsid w:val="00A0436F"/>
    <w:rsid w:val="00A04492"/>
    <w:rsid w:val="00A045AC"/>
    <w:rsid w:val="00A04A90"/>
    <w:rsid w:val="00A06C2E"/>
    <w:rsid w:val="00A06EFA"/>
    <w:rsid w:val="00A07184"/>
    <w:rsid w:val="00A102F1"/>
    <w:rsid w:val="00A105CB"/>
    <w:rsid w:val="00A10BA3"/>
    <w:rsid w:val="00A10F13"/>
    <w:rsid w:val="00A11F6E"/>
    <w:rsid w:val="00A120D3"/>
    <w:rsid w:val="00A137B8"/>
    <w:rsid w:val="00A13C55"/>
    <w:rsid w:val="00A13F5A"/>
    <w:rsid w:val="00A14596"/>
    <w:rsid w:val="00A1467D"/>
    <w:rsid w:val="00A146BD"/>
    <w:rsid w:val="00A14BFF"/>
    <w:rsid w:val="00A14CC4"/>
    <w:rsid w:val="00A14FBE"/>
    <w:rsid w:val="00A1592F"/>
    <w:rsid w:val="00A161DA"/>
    <w:rsid w:val="00A17093"/>
    <w:rsid w:val="00A170F1"/>
    <w:rsid w:val="00A1711B"/>
    <w:rsid w:val="00A1713E"/>
    <w:rsid w:val="00A171BF"/>
    <w:rsid w:val="00A17230"/>
    <w:rsid w:val="00A17349"/>
    <w:rsid w:val="00A1779E"/>
    <w:rsid w:val="00A203FC"/>
    <w:rsid w:val="00A208FE"/>
    <w:rsid w:val="00A20F38"/>
    <w:rsid w:val="00A2135E"/>
    <w:rsid w:val="00A219FC"/>
    <w:rsid w:val="00A21E86"/>
    <w:rsid w:val="00A22FCE"/>
    <w:rsid w:val="00A23C04"/>
    <w:rsid w:val="00A2406A"/>
    <w:rsid w:val="00A2425F"/>
    <w:rsid w:val="00A24508"/>
    <w:rsid w:val="00A249CF"/>
    <w:rsid w:val="00A24A03"/>
    <w:rsid w:val="00A252B0"/>
    <w:rsid w:val="00A25D0B"/>
    <w:rsid w:val="00A25D3B"/>
    <w:rsid w:val="00A26039"/>
    <w:rsid w:val="00A269BF"/>
    <w:rsid w:val="00A26E9D"/>
    <w:rsid w:val="00A278AC"/>
    <w:rsid w:val="00A30498"/>
    <w:rsid w:val="00A30962"/>
    <w:rsid w:val="00A30DA0"/>
    <w:rsid w:val="00A312AA"/>
    <w:rsid w:val="00A31965"/>
    <w:rsid w:val="00A31CD2"/>
    <w:rsid w:val="00A31E49"/>
    <w:rsid w:val="00A32066"/>
    <w:rsid w:val="00A34488"/>
    <w:rsid w:val="00A34539"/>
    <w:rsid w:val="00A34AD5"/>
    <w:rsid w:val="00A34C4A"/>
    <w:rsid w:val="00A350C0"/>
    <w:rsid w:val="00A3648A"/>
    <w:rsid w:val="00A36C60"/>
    <w:rsid w:val="00A36ED0"/>
    <w:rsid w:val="00A37053"/>
    <w:rsid w:val="00A370F0"/>
    <w:rsid w:val="00A37720"/>
    <w:rsid w:val="00A37966"/>
    <w:rsid w:val="00A37CBD"/>
    <w:rsid w:val="00A40FBD"/>
    <w:rsid w:val="00A41751"/>
    <w:rsid w:val="00A41981"/>
    <w:rsid w:val="00A419DF"/>
    <w:rsid w:val="00A41A6E"/>
    <w:rsid w:val="00A4217E"/>
    <w:rsid w:val="00A422D6"/>
    <w:rsid w:val="00A42383"/>
    <w:rsid w:val="00A424E4"/>
    <w:rsid w:val="00A424F6"/>
    <w:rsid w:val="00A42C71"/>
    <w:rsid w:val="00A439FE"/>
    <w:rsid w:val="00A43FC3"/>
    <w:rsid w:val="00A44830"/>
    <w:rsid w:val="00A44A69"/>
    <w:rsid w:val="00A44D03"/>
    <w:rsid w:val="00A44E6F"/>
    <w:rsid w:val="00A44E94"/>
    <w:rsid w:val="00A45EBB"/>
    <w:rsid w:val="00A46179"/>
    <w:rsid w:val="00A46D0A"/>
    <w:rsid w:val="00A47197"/>
    <w:rsid w:val="00A474FC"/>
    <w:rsid w:val="00A476B9"/>
    <w:rsid w:val="00A478F0"/>
    <w:rsid w:val="00A47980"/>
    <w:rsid w:val="00A47A76"/>
    <w:rsid w:val="00A47B50"/>
    <w:rsid w:val="00A47B64"/>
    <w:rsid w:val="00A47E12"/>
    <w:rsid w:val="00A47F90"/>
    <w:rsid w:val="00A506EB"/>
    <w:rsid w:val="00A50E2F"/>
    <w:rsid w:val="00A51592"/>
    <w:rsid w:val="00A516B2"/>
    <w:rsid w:val="00A51D41"/>
    <w:rsid w:val="00A51F48"/>
    <w:rsid w:val="00A52855"/>
    <w:rsid w:val="00A5335E"/>
    <w:rsid w:val="00A53370"/>
    <w:rsid w:val="00A53412"/>
    <w:rsid w:val="00A538FF"/>
    <w:rsid w:val="00A53D6D"/>
    <w:rsid w:val="00A55290"/>
    <w:rsid w:val="00A55422"/>
    <w:rsid w:val="00A565D2"/>
    <w:rsid w:val="00A5696A"/>
    <w:rsid w:val="00A569DD"/>
    <w:rsid w:val="00A56B02"/>
    <w:rsid w:val="00A56DE9"/>
    <w:rsid w:val="00A56E92"/>
    <w:rsid w:val="00A5705A"/>
    <w:rsid w:val="00A57069"/>
    <w:rsid w:val="00A57127"/>
    <w:rsid w:val="00A571C2"/>
    <w:rsid w:val="00A5738F"/>
    <w:rsid w:val="00A574D8"/>
    <w:rsid w:val="00A57712"/>
    <w:rsid w:val="00A57800"/>
    <w:rsid w:val="00A5791F"/>
    <w:rsid w:val="00A60660"/>
    <w:rsid w:val="00A60665"/>
    <w:rsid w:val="00A608F2"/>
    <w:rsid w:val="00A60BBE"/>
    <w:rsid w:val="00A61586"/>
    <w:rsid w:val="00A6170C"/>
    <w:rsid w:val="00A6188B"/>
    <w:rsid w:val="00A61C2A"/>
    <w:rsid w:val="00A61E09"/>
    <w:rsid w:val="00A62AA6"/>
    <w:rsid w:val="00A62C96"/>
    <w:rsid w:val="00A62F23"/>
    <w:rsid w:val="00A631EA"/>
    <w:rsid w:val="00A6369F"/>
    <w:rsid w:val="00A642F0"/>
    <w:rsid w:val="00A64507"/>
    <w:rsid w:val="00A64A01"/>
    <w:rsid w:val="00A64ED8"/>
    <w:rsid w:val="00A6548C"/>
    <w:rsid w:val="00A654E8"/>
    <w:rsid w:val="00A655FB"/>
    <w:rsid w:val="00A65C26"/>
    <w:rsid w:val="00A65E64"/>
    <w:rsid w:val="00A65F3A"/>
    <w:rsid w:val="00A66007"/>
    <w:rsid w:val="00A66635"/>
    <w:rsid w:val="00A66794"/>
    <w:rsid w:val="00A66A25"/>
    <w:rsid w:val="00A66E15"/>
    <w:rsid w:val="00A66FD0"/>
    <w:rsid w:val="00A6790C"/>
    <w:rsid w:val="00A67A95"/>
    <w:rsid w:val="00A67B01"/>
    <w:rsid w:val="00A70070"/>
    <w:rsid w:val="00A700D5"/>
    <w:rsid w:val="00A702DD"/>
    <w:rsid w:val="00A70812"/>
    <w:rsid w:val="00A70A56"/>
    <w:rsid w:val="00A70CC4"/>
    <w:rsid w:val="00A70D57"/>
    <w:rsid w:val="00A70DDE"/>
    <w:rsid w:val="00A71331"/>
    <w:rsid w:val="00A71FEF"/>
    <w:rsid w:val="00A72164"/>
    <w:rsid w:val="00A721DC"/>
    <w:rsid w:val="00A726C8"/>
    <w:rsid w:val="00A72A48"/>
    <w:rsid w:val="00A72C51"/>
    <w:rsid w:val="00A7334B"/>
    <w:rsid w:val="00A73712"/>
    <w:rsid w:val="00A73CC5"/>
    <w:rsid w:val="00A74573"/>
    <w:rsid w:val="00A74BC5"/>
    <w:rsid w:val="00A74C62"/>
    <w:rsid w:val="00A74DC2"/>
    <w:rsid w:val="00A74F74"/>
    <w:rsid w:val="00A7547B"/>
    <w:rsid w:val="00A756FA"/>
    <w:rsid w:val="00A7579A"/>
    <w:rsid w:val="00A75CDE"/>
    <w:rsid w:val="00A760FC"/>
    <w:rsid w:val="00A76623"/>
    <w:rsid w:val="00A76688"/>
    <w:rsid w:val="00A76B00"/>
    <w:rsid w:val="00A77370"/>
    <w:rsid w:val="00A77656"/>
    <w:rsid w:val="00A77697"/>
    <w:rsid w:val="00A77A6B"/>
    <w:rsid w:val="00A8000A"/>
    <w:rsid w:val="00A81719"/>
    <w:rsid w:val="00A81BD5"/>
    <w:rsid w:val="00A81F9E"/>
    <w:rsid w:val="00A8201C"/>
    <w:rsid w:val="00A8247D"/>
    <w:rsid w:val="00A824BE"/>
    <w:rsid w:val="00A82692"/>
    <w:rsid w:val="00A82808"/>
    <w:rsid w:val="00A82C51"/>
    <w:rsid w:val="00A83599"/>
    <w:rsid w:val="00A83677"/>
    <w:rsid w:val="00A839A4"/>
    <w:rsid w:val="00A83BC4"/>
    <w:rsid w:val="00A84568"/>
    <w:rsid w:val="00A846E2"/>
    <w:rsid w:val="00A84BE2"/>
    <w:rsid w:val="00A85141"/>
    <w:rsid w:val="00A85280"/>
    <w:rsid w:val="00A852F6"/>
    <w:rsid w:val="00A858AD"/>
    <w:rsid w:val="00A85A1B"/>
    <w:rsid w:val="00A85D4C"/>
    <w:rsid w:val="00A86372"/>
    <w:rsid w:val="00A8638B"/>
    <w:rsid w:val="00A865B5"/>
    <w:rsid w:val="00A86F80"/>
    <w:rsid w:val="00A871F7"/>
    <w:rsid w:val="00A872AF"/>
    <w:rsid w:val="00A87D06"/>
    <w:rsid w:val="00A906EB"/>
    <w:rsid w:val="00A90DE6"/>
    <w:rsid w:val="00A9125E"/>
    <w:rsid w:val="00A91B8B"/>
    <w:rsid w:val="00A920D8"/>
    <w:rsid w:val="00A9259D"/>
    <w:rsid w:val="00A93142"/>
    <w:rsid w:val="00A93FB9"/>
    <w:rsid w:val="00A94536"/>
    <w:rsid w:val="00A94F84"/>
    <w:rsid w:val="00A9630B"/>
    <w:rsid w:val="00A9666F"/>
    <w:rsid w:val="00A96701"/>
    <w:rsid w:val="00A96793"/>
    <w:rsid w:val="00A96910"/>
    <w:rsid w:val="00A96AF6"/>
    <w:rsid w:val="00A96C20"/>
    <w:rsid w:val="00A96C6D"/>
    <w:rsid w:val="00A97237"/>
    <w:rsid w:val="00A974ED"/>
    <w:rsid w:val="00AA0695"/>
    <w:rsid w:val="00AA06EC"/>
    <w:rsid w:val="00AA0F3F"/>
    <w:rsid w:val="00AA110F"/>
    <w:rsid w:val="00AA12D2"/>
    <w:rsid w:val="00AA136C"/>
    <w:rsid w:val="00AA13B0"/>
    <w:rsid w:val="00AA13D0"/>
    <w:rsid w:val="00AA13D4"/>
    <w:rsid w:val="00AA16BD"/>
    <w:rsid w:val="00AA1991"/>
    <w:rsid w:val="00AA2178"/>
    <w:rsid w:val="00AA25B0"/>
    <w:rsid w:val="00AA2AF5"/>
    <w:rsid w:val="00AA3EF3"/>
    <w:rsid w:val="00AA4312"/>
    <w:rsid w:val="00AA4F78"/>
    <w:rsid w:val="00AA5997"/>
    <w:rsid w:val="00AA6868"/>
    <w:rsid w:val="00AA6998"/>
    <w:rsid w:val="00AA69BE"/>
    <w:rsid w:val="00AA6A3B"/>
    <w:rsid w:val="00AA7140"/>
    <w:rsid w:val="00AA796F"/>
    <w:rsid w:val="00AA7BFC"/>
    <w:rsid w:val="00AA7EC8"/>
    <w:rsid w:val="00AB0AF1"/>
    <w:rsid w:val="00AB0B05"/>
    <w:rsid w:val="00AB0FD9"/>
    <w:rsid w:val="00AB15CA"/>
    <w:rsid w:val="00AB1865"/>
    <w:rsid w:val="00AB1B37"/>
    <w:rsid w:val="00AB1DE1"/>
    <w:rsid w:val="00AB21B4"/>
    <w:rsid w:val="00AB2CC9"/>
    <w:rsid w:val="00AB2F03"/>
    <w:rsid w:val="00AB329C"/>
    <w:rsid w:val="00AB3374"/>
    <w:rsid w:val="00AB33C9"/>
    <w:rsid w:val="00AB36A2"/>
    <w:rsid w:val="00AB3819"/>
    <w:rsid w:val="00AB38DC"/>
    <w:rsid w:val="00AB38FA"/>
    <w:rsid w:val="00AB3903"/>
    <w:rsid w:val="00AB3B8B"/>
    <w:rsid w:val="00AB3D53"/>
    <w:rsid w:val="00AB46BD"/>
    <w:rsid w:val="00AB481A"/>
    <w:rsid w:val="00AB5236"/>
    <w:rsid w:val="00AB55F7"/>
    <w:rsid w:val="00AB58BD"/>
    <w:rsid w:val="00AB5FCA"/>
    <w:rsid w:val="00AB643F"/>
    <w:rsid w:val="00AB65DE"/>
    <w:rsid w:val="00AC037B"/>
    <w:rsid w:val="00AC03BB"/>
    <w:rsid w:val="00AC044C"/>
    <w:rsid w:val="00AC114D"/>
    <w:rsid w:val="00AC15F3"/>
    <w:rsid w:val="00AC19A1"/>
    <w:rsid w:val="00AC19AB"/>
    <w:rsid w:val="00AC1E2E"/>
    <w:rsid w:val="00AC20F1"/>
    <w:rsid w:val="00AC213C"/>
    <w:rsid w:val="00AC2144"/>
    <w:rsid w:val="00AC250B"/>
    <w:rsid w:val="00AC2B2F"/>
    <w:rsid w:val="00AC4223"/>
    <w:rsid w:val="00AC49D3"/>
    <w:rsid w:val="00AC5412"/>
    <w:rsid w:val="00AC56B8"/>
    <w:rsid w:val="00AC59A0"/>
    <w:rsid w:val="00AC5DB5"/>
    <w:rsid w:val="00AC5F9A"/>
    <w:rsid w:val="00AC627B"/>
    <w:rsid w:val="00AC6A67"/>
    <w:rsid w:val="00AC6F47"/>
    <w:rsid w:val="00AC7097"/>
    <w:rsid w:val="00AC762F"/>
    <w:rsid w:val="00AD0101"/>
    <w:rsid w:val="00AD08C9"/>
    <w:rsid w:val="00AD0C0F"/>
    <w:rsid w:val="00AD1385"/>
    <w:rsid w:val="00AD1CB3"/>
    <w:rsid w:val="00AD2607"/>
    <w:rsid w:val="00AD27F9"/>
    <w:rsid w:val="00AD2C3C"/>
    <w:rsid w:val="00AD2CEC"/>
    <w:rsid w:val="00AD2ED0"/>
    <w:rsid w:val="00AD3EFF"/>
    <w:rsid w:val="00AD40C1"/>
    <w:rsid w:val="00AD4459"/>
    <w:rsid w:val="00AD4993"/>
    <w:rsid w:val="00AD4BB2"/>
    <w:rsid w:val="00AD533E"/>
    <w:rsid w:val="00AD586A"/>
    <w:rsid w:val="00AD5C24"/>
    <w:rsid w:val="00AD60DB"/>
    <w:rsid w:val="00AD61C2"/>
    <w:rsid w:val="00AD6320"/>
    <w:rsid w:val="00AD6970"/>
    <w:rsid w:val="00AD757C"/>
    <w:rsid w:val="00AD7637"/>
    <w:rsid w:val="00AD7709"/>
    <w:rsid w:val="00AD7B1C"/>
    <w:rsid w:val="00AD7BA3"/>
    <w:rsid w:val="00AD7E44"/>
    <w:rsid w:val="00AD7EF0"/>
    <w:rsid w:val="00AE06AF"/>
    <w:rsid w:val="00AE084C"/>
    <w:rsid w:val="00AE0892"/>
    <w:rsid w:val="00AE0B98"/>
    <w:rsid w:val="00AE0F10"/>
    <w:rsid w:val="00AE19E8"/>
    <w:rsid w:val="00AE1BAC"/>
    <w:rsid w:val="00AE1C7B"/>
    <w:rsid w:val="00AE26EC"/>
    <w:rsid w:val="00AE2C20"/>
    <w:rsid w:val="00AE2E95"/>
    <w:rsid w:val="00AE3359"/>
    <w:rsid w:val="00AE3D2A"/>
    <w:rsid w:val="00AE3EAF"/>
    <w:rsid w:val="00AE413F"/>
    <w:rsid w:val="00AE42AB"/>
    <w:rsid w:val="00AE472E"/>
    <w:rsid w:val="00AE4A6C"/>
    <w:rsid w:val="00AE4B59"/>
    <w:rsid w:val="00AE52FF"/>
    <w:rsid w:val="00AE5B3A"/>
    <w:rsid w:val="00AE5B49"/>
    <w:rsid w:val="00AE5EFB"/>
    <w:rsid w:val="00AE6335"/>
    <w:rsid w:val="00AE668B"/>
    <w:rsid w:val="00AE66BF"/>
    <w:rsid w:val="00AE672F"/>
    <w:rsid w:val="00AE6BCC"/>
    <w:rsid w:val="00AE7078"/>
    <w:rsid w:val="00AE723A"/>
    <w:rsid w:val="00AE7792"/>
    <w:rsid w:val="00AF017F"/>
    <w:rsid w:val="00AF06C6"/>
    <w:rsid w:val="00AF0750"/>
    <w:rsid w:val="00AF0809"/>
    <w:rsid w:val="00AF08EF"/>
    <w:rsid w:val="00AF0F72"/>
    <w:rsid w:val="00AF10C6"/>
    <w:rsid w:val="00AF1B77"/>
    <w:rsid w:val="00AF1DCA"/>
    <w:rsid w:val="00AF20D2"/>
    <w:rsid w:val="00AF27E1"/>
    <w:rsid w:val="00AF2D1E"/>
    <w:rsid w:val="00AF2D49"/>
    <w:rsid w:val="00AF2FDE"/>
    <w:rsid w:val="00AF37AA"/>
    <w:rsid w:val="00AF3C53"/>
    <w:rsid w:val="00AF41E1"/>
    <w:rsid w:val="00AF4236"/>
    <w:rsid w:val="00AF46E5"/>
    <w:rsid w:val="00AF46EC"/>
    <w:rsid w:val="00AF47E8"/>
    <w:rsid w:val="00AF48F5"/>
    <w:rsid w:val="00AF5413"/>
    <w:rsid w:val="00AF63EC"/>
    <w:rsid w:val="00AF64F1"/>
    <w:rsid w:val="00AF6523"/>
    <w:rsid w:val="00AF6741"/>
    <w:rsid w:val="00AF68D7"/>
    <w:rsid w:val="00AF6E02"/>
    <w:rsid w:val="00AF7B69"/>
    <w:rsid w:val="00B000C2"/>
    <w:rsid w:val="00B00172"/>
    <w:rsid w:val="00B001F5"/>
    <w:rsid w:val="00B006CC"/>
    <w:rsid w:val="00B015EE"/>
    <w:rsid w:val="00B016BB"/>
    <w:rsid w:val="00B02B66"/>
    <w:rsid w:val="00B03998"/>
    <w:rsid w:val="00B04503"/>
    <w:rsid w:val="00B04650"/>
    <w:rsid w:val="00B04CE6"/>
    <w:rsid w:val="00B0525A"/>
    <w:rsid w:val="00B065E6"/>
    <w:rsid w:val="00B06C4D"/>
    <w:rsid w:val="00B07080"/>
    <w:rsid w:val="00B074F7"/>
    <w:rsid w:val="00B10C7E"/>
    <w:rsid w:val="00B10DA6"/>
    <w:rsid w:val="00B10E0A"/>
    <w:rsid w:val="00B10F98"/>
    <w:rsid w:val="00B110E4"/>
    <w:rsid w:val="00B11479"/>
    <w:rsid w:val="00B1147B"/>
    <w:rsid w:val="00B115DF"/>
    <w:rsid w:val="00B115EF"/>
    <w:rsid w:val="00B125C7"/>
    <w:rsid w:val="00B13775"/>
    <w:rsid w:val="00B13C82"/>
    <w:rsid w:val="00B1400B"/>
    <w:rsid w:val="00B142BB"/>
    <w:rsid w:val="00B1498D"/>
    <w:rsid w:val="00B15BA9"/>
    <w:rsid w:val="00B15BEC"/>
    <w:rsid w:val="00B15CDA"/>
    <w:rsid w:val="00B15E72"/>
    <w:rsid w:val="00B1636C"/>
    <w:rsid w:val="00B17177"/>
    <w:rsid w:val="00B174B6"/>
    <w:rsid w:val="00B17F2F"/>
    <w:rsid w:val="00B20993"/>
    <w:rsid w:val="00B209E1"/>
    <w:rsid w:val="00B20D3E"/>
    <w:rsid w:val="00B20F93"/>
    <w:rsid w:val="00B2112E"/>
    <w:rsid w:val="00B21216"/>
    <w:rsid w:val="00B2166F"/>
    <w:rsid w:val="00B21938"/>
    <w:rsid w:val="00B21971"/>
    <w:rsid w:val="00B21ADB"/>
    <w:rsid w:val="00B21E13"/>
    <w:rsid w:val="00B21FD9"/>
    <w:rsid w:val="00B227EA"/>
    <w:rsid w:val="00B22835"/>
    <w:rsid w:val="00B22955"/>
    <w:rsid w:val="00B22B49"/>
    <w:rsid w:val="00B22E44"/>
    <w:rsid w:val="00B23250"/>
    <w:rsid w:val="00B235CA"/>
    <w:rsid w:val="00B2388E"/>
    <w:rsid w:val="00B24370"/>
    <w:rsid w:val="00B24F19"/>
    <w:rsid w:val="00B2551D"/>
    <w:rsid w:val="00B25949"/>
    <w:rsid w:val="00B25EE4"/>
    <w:rsid w:val="00B271FA"/>
    <w:rsid w:val="00B27509"/>
    <w:rsid w:val="00B27615"/>
    <w:rsid w:val="00B278A0"/>
    <w:rsid w:val="00B27C1B"/>
    <w:rsid w:val="00B30614"/>
    <w:rsid w:val="00B30E11"/>
    <w:rsid w:val="00B3187E"/>
    <w:rsid w:val="00B31E4D"/>
    <w:rsid w:val="00B32158"/>
    <w:rsid w:val="00B32DCE"/>
    <w:rsid w:val="00B33266"/>
    <w:rsid w:val="00B33360"/>
    <w:rsid w:val="00B337F0"/>
    <w:rsid w:val="00B33F27"/>
    <w:rsid w:val="00B33F2A"/>
    <w:rsid w:val="00B35600"/>
    <w:rsid w:val="00B35925"/>
    <w:rsid w:val="00B35996"/>
    <w:rsid w:val="00B361D6"/>
    <w:rsid w:val="00B361DD"/>
    <w:rsid w:val="00B3634C"/>
    <w:rsid w:val="00B3664C"/>
    <w:rsid w:val="00B36974"/>
    <w:rsid w:val="00B37231"/>
    <w:rsid w:val="00B372AE"/>
    <w:rsid w:val="00B37614"/>
    <w:rsid w:val="00B40041"/>
    <w:rsid w:val="00B405CA"/>
    <w:rsid w:val="00B407D7"/>
    <w:rsid w:val="00B420E7"/>
    <w:rsid w:val="00B423FB"/>
    <w:rsid w:val="00B42AC3"/>
    <w:rsid w:val="00B4386D"/>
    <w:rsid w:val="00B43EC6"/>
    <w:rsid w:val="00B44123"/>
    <w:rsid w:val="00B44232"/>
    <w:rsid w:val="00B4459F"/>
    <w:rsid w:val="00B445AE"/>
    <w:rsid w:val="00B44691"/>
    <w:rsid w:val="00B447AA"/>
    <w:rsid w:val="00B44A60"/>
    <w:rsid w:val="00B44B4A"/>
    <w:rsid w:val="00B4508F"/>
    <w:rsid w:val="00B454B2"/>
    <w:rsid w:val="00B45F9D"/>
    <w:rsid w:val="00B460F8"/>
    <w:rsid w:val="00B4645C"/>
    <w:rsid w:val="00B4648E"/>
    <w:rsid w:val="00B46A36"/>
    <w:rsid w:val="00B46A5C"/>
    <w:rsid w:val="00B47179"/>
    <w:rsid w:val="00B472CE"/>
    <w:rsid w:val="00B47496"/>
    <w:rsid w:val="00B47B00"/>
    <w:rsid w:val="00B47DE5"/>
    <w:rsid w:val="00B47EB6"/>
    <w:rsid w:val="00B50228"/>
    <w:rsid w:val="00B50A4B"/>
    <w:rsid w:val="00B513D5"/>
    <w:rsid w:val="00B5165C"/>
    <w:rsid w:val="00B5169D"/>
    <w:rsid w:val="00B517A7"/>
    <w:rsid w:val="00B51E6B"/>
    <w:rsid w:val="00B51FA3"/>
    <w:rsid w:val="00B52109"/>
    <w:rsid w:val="00B522CF"/>
    <w:rsid w:val="00B526C7"/>
    <w:rsid w:val="00B53045"/>
    <w:rsid w:val="00B534DD"/>
    <w:rsid w:val="00B53B01"/>
    <w:rsid w:val="00B53CE1"/>
    <w:rsid w:val="00B5411D"/>
    <w:rsid w:val="00B5423D"/>
    <w:rsid w:val="00B54340"/>
    <w:rsid w:val="00B551E1"/>
    <w:rsid w:val="00B5585A"/>
    <w:rsid w:val="00B55A04"/>
    <w:rsid w:val="00B55DB6"/>
    <w:rsid w:val="00B5684C"/>
    <w:rsid w:val="00B56D24"/>
    <w:rsid w:val="00B574C7"/>
    <w:rsid w:val="00B577C5"/>
    <w:rsid w:val="00B60109"/>
    <w:rsid w:val="00B60993"/>
    <w:rsid w:val="00B60BE0"/>
    <w:rsid w:val="00B6113C"/>
    <w:rsid w:val="00B61DFD"/>
    <w:rsid w:val="00B6261B"/>
    <w:rsid w:val="00B626E2"/>
    <w:rsid w:val="00B62B87"/>
    <w:rsid w:val="00B62FDE"/>
    <w:rsid w:val="00B6368C"/>
    <w:rsid w:val="00B63735"/>
    <w:rsid w:val="00B63A30"/>
    <w:rsid w:val="00B640BF"/>
    <w:rsid w:val="00B642E3"/>
    <w:rsid w:val="00B64586"/>
    <w:rsid w:val="00B6497E"/>
    <w:rsid w:val="00B64B30"/>
    <w:rsid w:val="00B64DD7"/>
    <w:rsid w:val="00B64EC1"/>
    <w:rsid w:val="00B64F4C"/>
    <w:rsid w:val="00B654B4"/>
    <w:rsid w:val="00B6695F"/>
    <w:rsid w:val="00B66964"/>
    <w:rsid w:val="00B669BB"/>
    <w:rsid w:val="00B66A30"/>
    <w:rsid w:val="00B670B7"/>
    <w:rsid w:val="00B67FAB"/>
    <w:rsid w:val="00B70092"/>
    <w:rsid w:val="00B705F9"/>
    <w:rsid w:val="00B70738"/>
    <w:rsid w:val="00B715EA"/>
    <w:rsid w:val="00B7173E"/>
    <w:rsid w:val="00B719D0"/>
    <w:rsid w:val="00B72045"/>
    <w:rsid w:val="00B72377"/>
    <w:rsid w:val="00B72382"/>
    <w:rsid w:val="00B724DE"/>
    <w:rsid w:val="00B73107"/>
    <w:rsid w:val="00B73E2B"/>
    <w:rsid w:val="00B74CD5"/>
    <w:rsid w:val="00B74E29"/>
    <w:rsid w:val="00B75230"/>
    <w:rsid w:val="00B752F0"/>
    <w:rsid w:val="00B75BF9"/>
    <w:rsid w:val="00B75D60"/>
    <w:rsid w:val="00B75E4D"/>
    <w:rsid w:val="00B76D98"/>
    <w:rsid w:val="00B77649"/>
    <w:rsid w:val="00B77857"/>
    <w:rsid w:val="00B778FF"/>
    <w:rsid w:val="00B77B88"/>
    <w:rsid w:val="00B80241"/>
    <w:rsid w:val="00B80B5B"/>
    <w:rsid w:val="00B80CAE"/>
    <w:rsid w:val="00B8104B"/>
    <w:rsid w:val="00B81744"/>
    <w:rsid w:val="00B81820"/>
    <w:rsid w:val="00B81C2D"/>
    <w:rsid w:val="00B81D11"/>
    <w:rsid w:val="00B8252B"/>
    <w:rsid w:val="00B82DBB"/>
    <w:rsid w:val="00B83625"/>
    <w:rsid w:val="00B842BE"/>
    <w:rsid w:val="00B846C7"/>
    <w:rsid w:val="00B84ABD"/>
    <w:rsid w:val="00B85045"/>
    <w:rsid w:val="00B8552A"/>
    <w:rsid w:val="00B855FC"/>
    <w:rsid w:val="00B859D0"/>
    <w:rsid w:val="00B85F2C"/>
    <w:rsid w:val="00B8679F"/>
    <w:rsid w:val="00B87518"/>
    <w:rsid w:val="00B87837"/>
    <w:rsid w:val="00B908EC"/>
    <w:rsid w:val="00B90B5C"/>
    <w:rsid w:val="00B90FDF"/>
    <w:rsid w:val="00B91251"/>
    <w:rsid w:val="00B9126F"/>
    <w:rsid w:val="00B913F3"/>
    <w:rsid w:val="00B91846"/>
    <w:rsid w:val="00B91969"/>
    <w:rsid w:val="00B91C1F"/>
    <w:rsid w:val="00B91F31"/>
    <w:rsid w:val="00B92967"/>
    <w:rsid w:val="00B92C85"/>
    <w:rsid w:val="00B92ECF"/>
    <w:rsid w:val="00B92FA6"/>
    <w:rsid w:val="00B93B4E"/>
    <w:rsid w:val="00B93CDB"/>
    <w:rsid w:val="00B93F2F"/>
    <w:rsid w:val="00B94264"/>
    <w:rsid w:val="00B942E0"/>
    <w:rsid w:val="00B94B3E"/>
    <w:rsid w:val="00B95263"/>
    <w:rsid w:val="00B958B5"/>
    <w:rsid w:val="00B958BB"/>
    <w:rsid w:val="00B96E16"/>
    <w:rsid w:val="00B97051"/>
    <w:rsid w:val="00BA08BB"/>
    <w:rsid w:val="00BA0906"/>
    <w:rsid w:val="00BA099D"/>
    <w:rsid w:val="00BA0BAA"/>
    <w:rsid w:val="00BA1376"/>
    <w:rsid w:val="00BA14F1"/>
    <w:rsid w:val="00BA1C2C"/>
    <w:rsid w:val="00BA1D8C"/>
    <w:rsid w:val="00BA1EA8"/>
    <w:rsid w:val="00BA2014"/>
    <w:rsid w:val="00BA25F5"/>
    <w:rsid w:val="00BA28B8"/>
    <w:rsid w:val="00BA30F8"/>
    <w:rsid w:val="00BA3543"/>
    <w:rsid w:val="00BA3A61"/>
    <w:rsid w:val="00BA4061"/>
    <w:rsid w:val="00BA4828"/>
    <w:rsid w:val="00BA494B"/>
    <w:rsid w:val="00BA4AF7"/>
    <w:rsid w:val="00BA562A"/>
    <w:rsid w:val="00BA56B0"/>
    <w:rsid w:val="00BA57DB"/>
    <w:rsid w:val="00BA5DEA"/>
    <w:rsid w:val="00BA5E0F"/>
    <w:rsid w:val="00BA61F5"/>
    <w:rsid w:val="00BA64E3"/>
    <w:rsid w:val="00BA68DC"/>
    <w:rsid w:val="00BA6D08"/>
    <w:rsid w:val="00BA7647"/>
    <w:rsid w:val="00BA773F"/>
    <w:rsid w:val="00BA7D65"/>
    <w:rsid w:val="00BA7E49"/>
    <w:rsid w:val="00BB02F2"/>
    <w:rsid w:val="00BB0B3B"/>
    <w:rsid w:val="00BB0E10"/>
    <w:rsid w:val="00BB12EC"/>
    <w:rsid w:val="00BB1543"/>
    <w:rsid w:val="00BB19E3"/>
    <w:rsid w:val="00BB24E7"/>
    <w:rsid w:val="00BB2B9A"/>
    <w:rsid w:val="00BB2D6F"/>
    <w:rsid w:val="00BB2DC6"/>
    <w:rsid w:val="00BB2F2B"/>
    <w:rsid w:val="00BB3071"/>
    <w:rsid w:val="00BB33B1"/>
    <w:rsid w:val="00BB3459"/>
    <w:rsid w:val="00BB3A38"/>
    <w:rsid w:val="00BB3ACD"/>
    <w:rsid w:val="00BB3B4A"/>
    <w:rsid w:val="00BB3BE7"/>
    <w:rsid w:val="00BB45B1"/>
    <w:rsid w:val="00BB49E9"/>
    <w:rsid w:val="00BB5172"/>
    <w:rsid w:val="00BB528E"/>
    <w:rsid w:val="00BB5618"/>
    <w:rsid w:val="00BB5B28"/>
    <w:rsid w:val="00BB5E65"/>
    <w:rsid w:val="00BB6B9E"/>
    <w:rsid w:val="00BB7011"/>
    <w:rsid w:val="00BB78E6"/>
    <w:rsid w:val="00BB7976"/>
    <w:rsid w:val="00BB79C8"/>
    <w:rsid w:val="00BC02ED"/>
    <w:rsid w:val="00BC05FA"/>
    <w:rsid w:val="00BC192E"/>
    <w:rsid w:val="00BC1D05"/>
    <w:rsid w:val="00BC20BC"/>
    <w:rsid w:val="00BC2726"/>
    <w:rsid w:val="00BC2A47"/>
    <w:rsid w:val="00BC369F"/>
    <w:rsid w:val="00BC3961"/>
    <w:rsid w:val="00BC3F7B"/>
    <w:rsid w:val="00BC44DB"/>
    <w:rsid w:val="00BC4587"/>
    <w:rsid w:val="00BC4A48"/>
    <w:rsid w:val="00BC4AD8"/>
    <w:rsid w:val="00BC4AE5"/>
    <w:rsid w:val="00BC5173"/>
    <w:rsid w:val="00BC5359"/>
    <w:rsid w:val="00BC549D"/>
    <w:rsid w:val="00BC5AB1"/>
    <w:rsid w:val="00BC5E00"/>
    <w:rsid w:val="00BC64CD"/>
    <w:rsid w:val="00BC6D37"/>
    <w:rsid w:val="00BC6F82"/>
    <w:rsid w:val="00BC7423"/>
    <w:rsid w:val="00BC7644"/>
    <w:rsid w:val="00BC789F"/>
    <w:rsid w:val="00BC78D3"/>
    <w:rsid w:val="00BC7F67"/>
    <w:rsid w:val="00BD044B"/>
    <w:rsid w:val="00BD08C1"/>
    <w:rsid w:val="00BD0B84"/>
    <w:rsid w:val="00BD120E"/>
    <w:rsid w:val="00BD1FBB"/>
    <w:rsid w:val="00BD236C"/>
    <w:rsid w:val="00BD2715"/>
    <w:rsid w:val="00BD2908"/>
    <w:rsid w:val="00BD34E1"/>
    <w:rsid w:val="00BD3792"/>
    <w:rsid w:val="00BD37B3"/>
    <w:rsid w:val="00BD39D7"/>
    <w:rsid w:val="00BD4201"/>
    <w:rsid w:val="00BD492E"/>
    <w:rsid w:val="00BD4D90"/>
    <w:rsid w:val="00BD501A"/>
    <w:rsid w:val="00BD660A"/>
    <w:rsid w:val="00BD674C"/>
    <w:rsid w:val="00BD6F93"/>
    <w:rsid w:val="00BD6FFC"/>
    <w:rsid w:val="00BD751F"/>
    <w:rsid w:val="00BD7922"/>
    <w:rsid w:val="00BD7953"/>
    <w:rsid w:val="00BD7AFD"/>
    <w:rsid w:val="00BE0743"/>
    <w:rsid w:val="00BE086F"/>
    <w:rsid w:val="00BE0CD8"/>
    <w:rsid w:val="00BE0D5A"/>
    <w:rsid w:val="00BE12B6"/>
    <w:rsid w:val="00BE19DB"/>
    <w:rsid w:val="00BE1AFA"/>
    <w:rsid w:val="00BE1F7B"/>
    <w:rsid w:val="00BE23A7"/>
    <w:rsid w:val="00BE2ED5"/>
    <w:rsid w:val="00BE3C85"/>
    <w:rsid w:val="00BE4621"/>
    <w:rsid w:val="00BE4C1A"/>
    <w:rsid w:val="00BE4CB5"/>
    <w:rsid w:val="00BE4D4F"/>
    <w:rsid w:val="00BE5045"/>
    <w:rsid w:val="00BE519E"/>
    <w:rsid w:val="00BE5524"/>
    <w:rsid w:val="00BE5AA1"/>
    <w:rsid w:val="00BE605B"/>
    <w:rsid w:val="00BE68D3"/>
    <w:rsid w:val="00BE6F28"/>
    <w:rsid w:val="00BE7001"/>
    <w:rsid w:val="00BE706F"/>
    <w:rsid w:val="00BF00B3"/>
    <w:rsid w:val="00BF00DA"/>
    <w:rsid w:val="00BF059C"/>
    <w:rsid w:val="00BF08E2"/>
    <w:rsid w:val="00BF0CD6"/>
    <w:rsid w:val="00BF1114"/>
    <w:rsid w:val="00BF144E"/>
    <w:rsid w:val="00BF2044"/>
    <w:rsid w:val="00BF238A"/>
    <w:rsid w:val="00BF2D23"/>
    <w:rsid w:val="00BF2ECC"/>
    <w:rsid w:val="00BF307F"/>
    <w:rsid w:val="00BF316A"/>
    <w:rsid w:val="00BF3189"/>
    <w:rsid w:val="00BF3402"/>
    <w:rsid w:val="00BF34DB"/>
    <w:rsid w:val="00BF38DE"/>
    <w:rsid w:val="00BF393A"/>
    <w:rsid w:val="00BF3FA8"/>
    <w:rsid w:val="00BF440A"/>
    <w:rsid w:val="00BF44E8"/>
    <w:rsid w:val="00BF506A"/>
    <w:rsid w:val="00BF5A26"/>
    <w:rsid w:val="00BF5FD2"/>
    <w:rsid w:val="00BF65CD"/>
    <w:rsid w:val="00BF675F"/>
    <w:rsid w:val="00BF6772"/>
    <w:rsid w:val="00BF7C0C"/>
    <w:rsid w:val="00BF7DAC"/>
    <w:rsid w:val="00C00A5F"/>
    <w:rsid w:val="00C00CCF"/>
    <w:rsid w:val="00C010EB"/>
    <w:rsid w:val="00C01CED"/>
    <w:rsid w:val="00C02446"/>
    <w:rsid w:val="00C0276F"/>
    <w:rsid w:val="00C02803"/>
    <w:rsid w:val="00C02C47"/>
    <w:rsid w:val="00C02E50"/>
    <w:rsid w:val="00C0355C"/>
    <w:rsid w:val="00C038B9"/>
    <w:rsid w:val="00C03CA2"/>
    <w:rsid w:val="00C0405D"/>
    <w:rsid w:val="00C04102"/>
    <w:rsid w:val="00C04A9A"/>
    <w:rsid w:val="00C04D73"/>
    <w:rsid w:val="00C04E55"/>
    <w:rsid w:val="00C05095"/>
    <w:rsid w:val="00C05676"/>
    <w:rsid w:val="00C05A9E"/>
    <w:rsid w:val="00C05C8D"/>
    <w:rsid w:val="00C06771"/>
    <w:rsid w:val="00C06BE5"/>
    <w:rsid w:val="00C07661"/>
    <w:rsid w:val="00C0782A"/>
    <w:rsid w:val="00C0789C"/>
    <w:rsid w:val="00C10039"/>
    <w:rsid w:val="00C10101"/>
    <w:rsid w:val="00C105F1"/>
    <w:rsid w:val="00C108FC"/>
    <w:rsid w:val="00C109F9"/>
    <w:rsid w:val="00C11567"/>
    <w:rsid w:val="00C115E4"/>
    <w:rsid w:val="00C1181C"/>
    <w:rsid w:val="00C11AB6"/>
    <w:rsid w:val="00C11F01"/>
    <w:rsid w:val="00C121E1"/>
    <w:rsid w:val="00C1226A"/>
    <w:rsid w:val="00C12D14"/>
    <w:rsid w:val="00C134E8"/>
    <w:rsid w:val="00C13C13"/>
    <w:rsid w:val="00C13DE4"/>
    <w:rsid w:val="00C14752"/>
    <w:rsid w:val="00C14A83"/>
    <w:rsid w:val="00C156BB"/>
    <w:rsid w:val="00C1574D"/>
    <w:rsid w:val="00C15AFC"/>
    <w:rsid w:val="00C15E85"/>
    <w:rsid w:val="00C1656D"/>
    <w:rsid w:val="00C16911"/>
    <w:rsid w:val="00C1726F"/>
    <w:rsid w:val="00C17734"/>
    <w:rsid w:val="00C179FD"/>
    <w:rsid w:val="00C17B1F"/>
    <w:rsid w:val="00C17FB1"/>
    <w:rsid w:val="00C20236"/>
    <w:rsid w:val="00C203CD"/>
    <w:rsid w:val="00C20878"/>
    <w:rsid w:val="00C20AC6"/>
    <w:rsid w:val="00C21025"/>
    <w:rsid w:val="00C2111E"/>
    <w:rsid w:val="00C2121B"/>
    <w:rsid w:val="00C212C4"/>
    <w:rsid w:val="00C2134B"/>
    <w:rsid w:val="00C21353"/>
    <w:rsid w:val="00C213DD"/>
    <w:rsid w:val="00C21651"/>
    <w:rsid w:val="00C2169B"/>
    <w:rsid w:val="00C21BB9"/>
    <w:rsid w:val="00C2239C"/>
    <w:rsid w:val="00C2271B"/>
    <w:rsid w:val="00C22796"/>
    <w:rsid w:val="00C22A04"/>
    <w:rsid w:val="00C23672"/>
    <w:rsid w:val="00C236D1"/>
    <w:rsid w:val="00C2382E"/>
    <w:rsid w:val="00C23AEB"/>
    <w:rsid w:val="00C24C03"/>
    <w:rsid w:val="00C2621F"/>
    <w:rsid w:val="00C264D4"/>
    <w:rsid w:val="00C2672F"/>
    <w:rsid w:val="00C26C81"/>
    <w:rsid w:val="00C2747A"/>
    <w:rsid w:val="00C300C1"/>
    <w:rsid w:val="00C301DB"/>
    <w:rsid w:val="00C302E9"/>
    <w:rsid w:val="00C30622"/>
    <w:rsid w:val="00C309C7"/>
    <w:rsid w:val="00C31E50"/>
    <w:rsid w:val="00C31FB2"/>
    <w:rsid w:val="00C32052"/>
    <w:rsid w:val="00C329B0"/>
    <w:rsid w:val="00C32C4D"/>
    <w:rsid w:val="00C337AB"/>
    <w:rsid w:val="00C33DB3"/>
    <w:rsid w:val="00C340CC"/>
    <w:rsid w:val="00C3410B"/>
    <w:rsid w:val="00C347E7"/>
    <w:rsid w:val="00C34C6D"/>
    <w:rsid w:val="00C34D6A"/>
    <w:rsid w:val="00C34DEC"/>
    <w:rsid w:val="00C34E57"/>
    <w:rsid w:val="00C35396"/>
    <w:rsid w:val="00C3627F"/>
    <w:rsid w:val="00C3633C"/>
    <w:rsid w:val="00C36569"/>
    <w:rsid w:val="00C373E9"/>
    <w:rsid w:val="00C37E18"/>
    <w:rsid w:val="00C402A4"/>
    <w:rsid w:val="00C41253"/>
    <w:rsid w:val="00C413A9"/>
    <w:rsid w:val="00C417D6"/>
    <w:rsid w:val="00C41BD8"/>
    <w:rsid w:val="00C42D0B"/>
    <w:rsid w:val="00C43017"/>
    <w:rsid w:val="00C43E85"/>
    <w:rsid w:val="00C44021"/>
    <w:rsid w:val="00C4403B"/>
    <w:rsid w:val="00C4545F"/>
    <w:rsid w:val="00C45AA2"/>
    <w:rsid w:val="00C45BBE"/>
    <w:rsid w:val="00C45D62"/>
    <w:rsid w:val="00C46AD4"/>
    <w:rsid w:val="00C46B03"/>
    <w:rsid w:val="00C46B47"/>
    <w:rsid w:val="00C46DBF"/>
    <w:rsid w:val="00C47059"/>
    <w:rsid w:val="00C4797A"/>
    <w:rsid w:val="00C47A5A"/>
    <w:rsid w:val="00C505DE"/>
    <w:rsid w:val="00C507A8"/>
    <w:rsid w:val="00C50904"/>
    <w:rsid w:val="00C510A7"/>
    <w:rsid w:val="00C51412"/>
    <w:rsid w:val="00C51837"/>
    <w:rsid w:val="00C51BD1"/>
    <w:rsid w:val="00C51E79"/>
    <w:rsid w:val="00C537E3"/>
    <w:rsid w:val="00C53D74"/>
    <w:rsid w:val="00C54647"/>
    <w:rsid w:val="00C549A4"/>
    <w:rsid w:val="00C54BAF"/>
    <w:rsid w:val="00C55036"/>
    <w:rsid w:val="00C55690"/>
    <w:rsid w:val="00C55C3E"/>
    <w:rsid w:val="00C55C9D"/>
    <w:rsid w:val="00C55DAF"/>
    <w:rsid w:val="00C55F65"/>
    <w:rsid w:val="00C5601F"/>
    <w:rsid w:val="00C5649D"/>
    <w:rsid w:val="00C56D5C"/>
    <w:rsid w:val="00C56EAD"/>
    <w:rsid w:val="00C572A2"/>
    <w:rsid w:val="00C57404"/>
    <w:rsid w:val="00C57A91"/>
    <w:rsid w:val="00C57DCA"/>
    <w:rsid w:val="00C602A9"/>
    <w:rsid w:val="00C602F1"/>
    <w:rsid w:val="00C607FC"/>
    <w:rsid w:val="00C618AA"/>
    <w:rsid w:val="00C61ACC"/>
    <w:rsid w:val="00C620CF"/>
    <w:rsid w:val="00C624AD"/>
    <w:rsid w:val="00C62644"/>
    <w:rsid w:val="00C626DE"/>
    <w:rsid w:val="00C62948"/>
    <w:rsid w:val="00C62E91"/>
    <w:rsid w:val="00C630C8"/>
    <w:rsid w:val="00C633B8"/>
    <w:rsid w:val="00C635A6"/>
    <w:rsid w:val="00C637EF"/>
    <w:rsid w:val="00C63E47"/>
    <w:rsid w:val="00C64469"/>
    <w:rsid w:val="00C64C08"/>
    <w:rsid w:val="00C64CD7"/>
    <w:rsid w:val="00C65588"/>
    <w:rsid w:val="00C65715"/>
    <w:rsid w:val="00C6588B"/>
    <w:rsid w:val="00C659BF"/>
    <w:rsid w:val="00C65B52"/>
    <w:rsid w:val="00C65D25"/>
    <w:rsid w:val="00C65D74"/>
    <w:rsid w:val="00C660E6"/>
    <w:rsid w:val="00C6675B"/>
    <w:rsid w:val="00C66C30"/>
    <w:rsid w:val="00C66D48"/>
    <w:rsid w:val="00C66F38"/>
    <w:rsid w:val="00C67056"/>
    <w:rsid w:val="00C676B2"/>
    <w:rsid w:val="00C70339"/>
    <w:rsid w:val="00C7034C"/>
    <w:rsid w:val="00C70E35"/>
    <w:rsid w:val="00C71625"/>
    <w:rsid w:val="00C71CDA"/>
    <w:rsid w:val="00C71DE5"/>
    <w:rsid w:val="00C71F43"/>
    <w:rsid w:val="00C720E3"/>
    <w:rsid w:val="00C7255A"/>
    <w:rsid w:val="00C725CB"/>
    <w:rsid w:val="00C7267C"/>
    <w:rsid w:val="00C72A51"/>
    <w:rsid w:val="00C72D87"/>
    <w:rsid w:val="00C72F00"/>
    <w:rsid w:val="00C72F19"/>
    <w:rsid w:val="00C73062"/>
    <w:rsid w:val="00C732AB"/>
    <w:rsid w:val="00C7387A"/>
    <w:rsid w:val="00C73AD5"/>
    <w:rsid w:val="00C74142"/>
    <w:rsid w:val="00C7420B"/>
    <w:rsid w:val="00C742FC"/>
    <w:rsid w:val="00C746DC"/>
    <w:rsid w:val="00C74A31"/>
    <w:rsid w:val="00C74C8A"/>
    <w:rsid w:val="00C74E27"/>
    <w:rsid w:val="00C75031"/>
    <w:rsid w:val="00C75819"/>
    <w:rsid w:val="00C7594C"/>
    <w:rsid w:val="00C75ED9"/>
    <w:rsid w:val="00C75EEB"/>
    <w:rsid w:val="00C76596"/>
    <w:rsid w:val="00C7706D"/>
    <w:rsid w:val="00C77466"/>
    <w:rsid w:val="00C776D8"/>
    <w:rsid w:val="00C777A0"/>
    <w:rsid w:val="00C77B6A"/>
    <w:rsid w:val="00C77C15"/>
    <w:rsid w:val="00C80529"/>
    <w:rsid w:val="00C80956"/>
    <w:rsid w:val="00C80A4A"/>
    <w:rsid w:val="00C810ED"/>
    <w:rsid w:val="00C81348"/>
    <w:rsid w:val="00C81ACA"/>
    <w:rsid w:val="00C81CCA"/>
    <w:rsid w:val="00C8295A"/>
    <w:rsid w:val="00C82A70"/>
    <w:rsid w:val="00C838DD"/>
    <w:rsid w:val="00C838E6"/>
    <w:rsid w:val="00C840CD"/>
    <w:rsid w:val="00C84600"/>
    <w:rsid w:val="00C84B72"/>
    <w:rsid w:val="00C84D0D"/>
    <w:rsid w:val="00C84F2F"/>
    <w:rsid w:val="00C84F5C"/>
    <w:rsid w:val="00C851EC"/>
    <w:rsid w:val="00C85446"/>
    <w:rsid w:val="00C85497"/>
    <w:rsid w:val="00C85B8E"/>
    <w:rsid w:val="00C8628F"/>
    <w:rsid w:val="00C86755"/>
    <w:rsid w:val="00C872C0"/>
    <w:rsid w:val="00C9012C"/>
    <w:rsid w:val="00C9026F"/>
    <w:rsid w:val="00C90285"/>
    <w:rsid w:val="00C902A5"/>
    <w:rsid w:val="00C903CD"/>
    <w:rsid w:val="00C90A0D"/>
    <w:rsid w:val="00C90D57"/>
    <w:rsid w:val="00C912FD"/>
    <w:rsid w:val="00C914A2"/>
    <w:rsid w:val="00C919F4"/>
    <w:rsid w:val="00C91D42"/>
    <w:rsid w:val="00C921C3"/>
    <w:rsid w:val="00C9286D"/>
    <w:rsid w:val="00C928B6"/>
    <w:rsid w:val="00C92AD6"/>
    <w:rsid w:val="00C92B8A"/>
    <w:rsid w:val="00C92D6B"/>
    <w:rsid w:val="00C9314F"/>
    <w:rsid w:val="00C933D8"/>
    <w:rsid w:val="00C93FDE"/>
    <w:rsid w:val="00C9413B"/>
    <w:rsid w:val="00C94146"/>
    <w:rsid w:val="00C942C0"/>
    <w:rsid w:val="00C94862"/>
    <w:rsid w:val="00C9556E"/>
    <w:rsid w:val="00C9567D"/>
    <w:rsid w:val="00C96D5D"/>
    <w:rsid w:val="00C97257"/>
    <w:rsid w:val="00C9762F"/>
    <w:rsid w:val="00CA0127"/>
    <w:rsid w:val="00CA018A"/>
    <w:rsid w:val="00CA04C9"/>
    <w:rsid w:val="00CA091A"/>
    <w:rsid w:val="00CA15A0"/>
    <w:rsid w:val="00CA1712"/>
    <w:rsid w:val="00CA1903"/>
    <w:rsid w:val="00CA28BD"/>
    <w:rsid w:val="00CA29A8"/>
    <w:rsid w:val="00CA2C48"/>
    <w:rsid w:val="00CA2CF5"/>
    <w:rsid w:val="00CA3210"/>
    <w:rsid w:val="00CA322E"/>
    <w:rsid w:val="00CA3537"/>
    <w:rsid w:val="00CA35D5"/>
    <w:rsid w:val="00CA36EB"/>
    <w:rsid w:val="00CA37D7"/>
    <w:rsid w:val="00CA3B0B"/>
    <w:rsid w:val="00CA3B9E"/>
    <w:rsid w:val="00CA5972"/>
    <w:rsid w:val="00CA5E1C"/>
    <w:rsid w:val="00CA5E7C"/>
    <w:rsid w:val="00CA622E"/>
    <w:rsid w:val="00CA65C6"/>
    <w:rsid w:val="00CA6989"/>
    <w:rsid w:val="00CA6E7D"/>
    <w:rsid w:val="00CA704A"/>
    <w:rsid w:val="00CA7CA4"/>
    <w:rsid w:val="00CB02C2"/>
    <w:rsid w:val="00CB051F"/>
    <w:rsid w:val="00CB0C33"/>
    <w:rsid w:val="00CB0F8A"/>
    <w:rsid w:val="00CB0FA6"/>
    <w:rsid w:val="00CB1348"/>
    <w:rsid w:val="00CB134E"/>
    <w:rsid w:val="00CB1749"/>
    <w:rsid w:val="00CB1E90"/>
    <w:rsid w:val="00CB2534"/>
    <w:rsid w:val="00CB2552"/>
    <w:rsid w:val="00CB266E"/>
    <w:rsid w:val="00CB269B"/>
    <w:rsid w:val="00CB26FA"/>
    <w:rsid w:val="00CB2AA6"/>
    <w:rsid w:val="00CB2AEC"/>
    <w:rsid w:val="00CB3058"/>
    <w:rsid w:val="00CB3400"/>
    <w:rsid w:val="00CB3883"/>
    <w:rsid w:val="00CB3925"/>
    <w:rsid w:val="00CB3C00"/>
    <w:rsid w:val="00CB40B6"/>
    <w:rsid w:val="00CB43AB"/>
    <w:rsid w:val="00CB4439"/>
    <w:rsid w:val="00CB44F1"/>
    <w:rsid w:val="00CB4517"/>
    <w:rsid w:val="00CB463B"/>
    <w:rsid w:val="00CB475E"/>
    <w:rsid w:val="00CB4DB0"/>
    <w:rsid w:val="00CB4F44"/>
    <w:rsid w:val="00CB5BEF"/>
    <w:rsid w:val="00CB5CBE"/>
    <w:rsid w:val="00CB6109"/>
    <w:rsid w:val="00CB64A4"/>
    <w:rsid w:val="00CB65C2"/>
    <w:rsid w:val="00CB6763"/>
    <w:rsid w:val="00CB6BBE"/>
    <w:rsid w:val="00CC0A31"/>
    <w:rsid w:val="00CC0AA4"/>
    <w:rsid w:val="00CC0D50"/>
    <w:rsid w:val="00CC0F74"/>
    <w:rsid w:val="00CC2510"/>
    <w:rsid w:val="00CC262D"/>
    <w:rsid w:val="00CC272E"/>
    <w:rsid w:val="00CC28E3"/>
    <w:rsid w:val="00CC31B3"/>
    <w:rsid w:val="00CC345E"/>
    <w:rsid w:val="00CC3946"/>
    <w:rsid w:val="00CC3A07"/>
    <w:rsid w:val="00CC3ACA"/>
    <w:rsid w:val="00CC426C"/>
    <w:rsid w:val="00CC47D4"/>
    <w:rsid w:val="00CC551F"/>
    <w:rsid w:val="00CC64BF"/>
    <w:rsid w:val="00CC69A8"/>
    <w:rsid w:val="00CC6CAA"/>
    <w:rsid w:val="00CC6DCB"/>
    <w:rsid w:val="00CC6E4D"/>
    <w:rsid w:val="00CC6F0B"/>
    <w:rsid w:val="00CC70E0"/>
    <w:rsid w:val="00CC7416"/>
    <w:rsid w:val="00CC78D1"/>
    <w:rsid w:val="00CC794C"/>
    <w:rsid w:val="00CC7D6D"/>
    <w:rsid w:val="00CC7E22"/>
    <w:rsid w:val="00CD0A34"/>
    <w:rsid w:val="00CD0E50"/>
    <w:rsid w:val="00CD1280"/>
    <w:rsid w:val="00CD17A4"/>
    <w:rsid w:val="00CD185A"/>
    <w:rsid w:val="00CD199E"/>
    <w:rsid w:val="00CD1CC9"/>
    <w:rsid w:val="00CD29C0"/>
    <w:rsid w:val="00CD2C1E"/>
    <w:rsid w:val="00CD2EF4"/>
    <w:rsid w:val="00CD2FC5"/>
    <w:rsid w:val="00CD3165"/>
    <w:rsid w:val="00CD4905"/>
    <w:rsid w:val="00CD49A8"/>
    <w:rsid w:val="00CD4AD0"/>
    <w:rsid w:val="00CD4E0E"/>
    <w:rsid w:val="00CD4E73"/>
    <w:rsid w:val="00CD5246"/>
    <w:rsid w:val="00CD52A4"/>
    <w:rsid w:val="00CD5419"/>
    <w:rsid w:val="00CD6261"/>
    <w:rsid w:val="00CD62AE"/>
    <w:rsid w:val="00CD65EC"/>
    <w:rsid w:val="00CD6768"/>
    <w:rsid w:val="00CD6A22"/>
    <w:rsid w:val="00CD6C04"/>
    <w:rsid w:val="00CD7AA0"/>
    <w:rsid w:val="00CD7B04"/>
    <w:rsid w:val="00CE09E9"/>
    <w:rsid w:val="00CE0E74"/>
    <w:rsid w:val="00CE0FAB"/>
    <w:rsid w:val="00CE22D2"/>
    <w:rsid w:val="00CE2FA5"/>
    <w:rsid w:val="00CE3D69"/>
    <w:rsid w:val="00CE4041"/>
    <w:rsid w:val="00CE4923"/>
    <w:rsid w:val="00CE526D"/>
    <w:rsid w:val="00CE5484"/>
    <w:rsid w:val="00CE5B40"/>
    <w:rsid w:val="00CE5EBE"/>
    <w:rsid w:val="00CE65ED"/>
    <w:rsid w:val="00CE66E9"/>
    <w:rsid w:val="00CE6CD3"/>
    <w:rsid w:val="00CE731A"/>
    <w:rsid w:val="00CE7715"/>
    <w:rsid w:val="00CF03BB"/>
    <w:rsid w:val="00CF0C19"/>
    <w:rsid w:val="00CF0D60"/>
    <w:rsid w:val="00CF1B19"/>
    <w:rsid w:val="00CF21CF"/>
    <w:rsid w:val="00CF26E4"/>
    <w:rsid w:val="00CF2B85"/>
    <w:rsid w:val="00CF2BA6"/>
    <w:rsid w:val="00CF31D2"/>
    <w:rsid w:val="00CF3755"/>
    <w:rsid w:val="00CF3D58"/>
    <w:rsid w:val="00CF4250"/>
    <w:rsid w:val="00CF42FA"/>
    <w:rsid w:val="00CF43AA"/>
    <w:rsid w:val="00CF4450"/>
    <w:rsid w:val="00CF4558"/>
    <w:rsid w:val="00CF4A72"/>
    <w:rsid w:val="00CF54DA"/>
    <w:rsid w:val="00CF559E"/>
    <w:rsid w:val="00CF563F"/>
    <w:rsid w:val="00CF5824"/>
    <w:rsid w:val="00CF5B14"/>
    <w:rsid w:val="00CF5D84"/>
    <w:rsid w:val="00CF609C"/>
    <w:rsid w:val="00CF6946"/>
    <w:rsid w:val="00CF6A5D"/>
    <w:rsid w:val="00CF6BF1"/>
    <w:rsid w:val="00CF6F3E"/>
    <w:rsid w:val="00CF7BF7"/>
    <w:rsid w:val="00CF7E34"/>
    <w:rsid w:val="00CF7E4C"/>
    <w:rsid w:val="00D00583"/>
    <w:rsid w:val="00D0067A"/>
    <w:rsid w:val="00D009BC"/>
    <w:rsid w:val="00D00C4D"/>
    <w:rsid w:val="00D00CA4"/>
    <w:rsid w:val="00D01BE4"/>
    <w:rsid w:val="00D023F8"/>
    <w:rsid w:val="00D024D5"/>
    <w:rsid w:val="00D02AFE"/>
    <w:rsid w:val="00D02D13"/>
    <w:rsid w:val="00D03533"/>
    <w:rsid w:val="00D03F7A"/>
    <w:rsid w:val="00D042C3"/>
    <w:rsid w:val="00D043FE"/>
    <w:rsid w:val="00D0508F"/>
    <w:rsid w:val="00D05268"/>
    <w:rsid w:val="00D069CC"/>
    <w:rsid w:val="00D071AA"/>
    <w:rsid w:val="00D075BB"/>
    <w:rsid w:val="00D07834"/>
    <w:rsid w:val="00D1025D"/>
    <w:rsid w:val="00D10421"/>
    <w:rsid w:val="00D10AAF"/>
    <w:rsid w:val="00D10CF2"/>
    <w:rsid w:val="00D110DB"/>
    <w:rsid w:val="00D11964"/>
    <w:rsid w:val="00D11D31"/>
    <w:rsid w:val="00D12226"/>
    <w:rsid w:val="00D129C8"/>
    <w:rsid w:val="00D12D53"/>
    <w:rsid w:val="00D13002"/>
    <w:rsid w:val="00D13226"/>
    <w:rsid w:val="00D1381B"/>
    <w:rsid w:val="00D13B21"/>
    <w:rsid w:val="00D13EFA"/>
    <w:rsid w:val="00D147F0"/>
    <w:rsid w:val="00D149D4"/>
    <w:rsid w:val="00D149FF"/>
    <w:rsid w:val="00D14AC8"/>
    <w:rsid w:val="00D15014"/>
    <w:rsid w:val="00D15055"/>
    <w:rsid w:val="00D161BC"/>
    <w:rsid w:val="00D16308"/>
    <w:rsid w:val="00D16A4D"/>
    <w:rsid w:val="00D16B14"/>
    <w:rsid w:val="00D16BDE"/>
    <w:rsid w:val="00D17330"/>
    <w:rsid w:val="00D17BFF"/>
    <w:rsid w:val="00D20211"/>
    <w:rsid w:val="00D20546"/>
    <w:rsid w:val="00D209FC"/>
    <w:rsid w:val="00D2142A"/>
    <w:rsid w:val="00D2190E"/>
    <w:rsid w:val="00D21A17"/>
    <w:rsid w:val="00D21A3A"/>
    <w:rsid w:val="00D22412"/>
    <w:rsid w:val="00D2266F"/>
    <w:rsid w:val="00D22A27"/>
    <w:rsid w:val="00D23080"/>
    <w:rsid w:val="00D23358"/>
    <w:rsid w:val="00D23C15"/>
    <w:rsid w:val="00D23E2D"/>
    <w:rsid w:val="00D24186"/>
    <w:rsid w:val="00D24F91"/>
    <w:rsid w:val="00D2525E"/>
    <w:rsid w:val="00D25566"/>
    <w:rsid w:val="00D25732"/>
    <w:rsid w:val="00D25DAB"/>
    <w:rsid w:val="00D26251"/>
    <w:rsid w:val="00D2633E"/>
    <w:rsid w:val="00D2678B"/>
    <w:rsid w:val="00D273F1"/>
    <w:rsid w:val="00D27575"/>
    <w:rsid w:val="00D2763A"/>
    <w:rsid w:val="00D30096"/>
    <w:rsid w:val="00D30964"/>
    <w:rsid w:val="00D30F0E"/>
    <w:rsid w:val="00D31522"/>
    <w:rsid w:val="00D31AF2"/>
    <w:rsid w:val="00D31B4D"/>
    <w:rsid w:val="00D31E69"/>
    <w:rsid w:val="00D322E0"/>
    <w:rsid w:val="00D3246A"/>
    <w:rsid w:val="00D3246B"/>
    <w:rsid w:val="00D32A31"/>
    <w:rsid w:val="00D32AF9"/>
    <w:rsid w:val="00D33538"/>
    <w:rsid w:val="00D33BFF"/>
    <w:rsid w:val="00D33FC6"/>
    <w:rsid w:val="00D34123"/>
    <w:rsid w:val="00D342EF"/>
    <w:rsid w:val="00D34580"/>
    <w:rsid w:val="00D34F5C"/>
    <w:rsid w:val="00D355F5"/>
    <w:rsid w:val="00D36159"/>
    <w:rsid w:val="00D36329"/>
    <w:rsid w:val="00D36CFF"/>
    <w:rsid w:val="00D36E5A"/>
    <w:rsid w:val="00D370CB"/>
    <w:rsid w:val="00D376AD"/>
    <w:rsid w:val="00D37E4F"/>
    <w:rsid w:val="00D37FE2"/>
    <w:rsid w:val="00D40325"/>
    <w:rsid w:val="00D40753"/>
    <w:rsid w:val="00D407AA"/>
    <w:rsid w:val="00D40A78"/>
    <w:rsid w:val="00D40C87"/>
    <w:rsid w:val="00D40CB5"/>
    <w:rsid w:val="00D40E18"/>
    <w:rsid w:val="00D411CC"/>
    <w:rsid w:val="00D414FC"/>
    <w:rsid w:val="00D417D0"/>
    <w:rsid w:val="00D41F46"/>
    <w:rsid w:val="00D422D4"/>
    <w:rsid w:val="00D42971"/>
    <w:rsid w:val="00D429D2"/>
    <w:rsid w:val="00D4469B"/>
    <w:rsid w:val="00D45051"/>
    <w:rsid w:val="00D45430"/>
    <w:rsid w:val="00D4598A"/>
    <w:rsid w:val="00D45BB6"/>
    <w:rsid w:val="00D45F39"/>
    <w:rsid w:val="00D46889"/>
    <w:rsid w:val="00D46B34"/>
    <w:rsid w:val="00D46E2D"/>
    <w:rsid w:val="00D47400"/>
    <w:rsid w:val="00D476AE"/>
    <w:rsid w:val="00D477C1"/>
    <w:rsid w:val="00D47DF0"/>
    <w:rsid w:val="00D47F56"/>
    <w:rsid w:val="00D47F96"/>
    <w:rsid w:val="00D512B4"/>
    <w:rsid w:val="00D51571"/>
    <w:rsid w:val="00D515D5"/>
    <w:rsid w:val="00D5179C"/>
    <w:rsid w:val="00D520D0"/>
    <w:rsid w:val="00D522C0"/>
    <w:rsid w:val="00D52439"/>
    <w:rsid w:val="00D52518"/>
    <w:rsid w:val="00D52572"/>
    <w:rsid w:val="00D52A6C"/>
    <w:rsid w:val="00D52EDD"/>
    <w:rsid w:val="00D53674"/>
    <w:rsid w:val="00D53A59"/>
    <w:rsid w:val="00D54212"/>
    <w:rsid w:val="00D54271"/>
    <w:rsid w:val="00D547A5"/>
    <w:rsid w:val="00D548C1"/>
    <w:rsid w:val="00D54E8B"/>
    <w:rsid w:val="00D5594C"/>
    <w:rsid w:val="00D559AD"/>
    <w:rsid w:val="00D56413"/>
    <w:rsid w:val="00D56982"/>
    <w:rsid w:val="00D569BD"/>
    <w:rsid w:val="00D56B20"/>
    <w:rsid w:val="00D57846"/>
    <w:rsid w:val="00D57C20"/>
    <w:rsid w:val="00D57E41"/>
    <w:rsid w:val="00D57E44"/>
    <w:rsid w:val="00D57E97"/>
    <w:rsid w:val="00D60262"/>
    <w:rsid w:val="00D60598"/>
    <w:rsid w:val="00D605BF"/>
    <w:rsid w:val="00D60A8B"/>
    <w:rsid w:val="00D60DB6"/>
    <w:rsid w:val="00D61102"/>
    <w:rsid w:val="00D61559"/>
    <w:rsid w:val="00D61AEA"/>
    <w:rsid w:val="00D61F10"/>
    <w:rsid w:val="00D620B5"/>
    <w:rsid w:val="00D621BF"/>
    <w:rsid w:val="00D6248D"/>
    <w:rsid w:val="00D624C9"/>
    <w:rsid w:val="00D62822"/>
    <w:rsid w:val="00D62E04"/>
    <w:rsid w:val="00D62E11"/>
    <w:rsid w:val="00D6349F"/>
    <w:rsid w:val="00D6385E"/>
    <w:rsid w:val="00D63A7E"/>
    <w:rsid w:val="00D63B1A"/>
    <w:rsid w:val="00D63BA1"/>
    <w:rsid w:val="00D63C32"/>
    <w:rsid w:val="00D63EBD"/>
    <w:rsid w:val="00D64139"/>
    <w:rsid w:val="00D64886"/>
    <w:rsid w:val="00D64963"/>
    <w:rsid w:val="00D64A2F"/>
    <w:rsid w:val="00D64DBE"/>
    <w:rsid w:val="00D64E04"/>
    <w:rsid w:val="00D64FF6"/>
    <w:rsid w:val="00D650FF"/>
    <w:rsid w:val="00D657B9"/>
    <w:rsid w:val="00D65EBA"/>
    <w:rsid w:val="00D65F80"/>
    <w:rsid w:val="00D664D2"/>
    <w:rsid w:val="00D679B6"/>
    <w:rsid w:val="00D67B0C"/>
    <w:rsid w:val="00D67C07"/>
    <w:rsid w:val="00D700E0"/>
    <w:rsid w:val="00D7036E"/>
    <w:rsid w:val="00D70767"/>
    <w:rsid w:val="00D7096F"/>
    <w:rsid w:val="00D711D6"/>
    <w:rsid w:val="00D71874"/>
    <w:rsid w:val="00D71CA2"/>
    <w:rsid w:val="00D728B6"/>
    <w:rsid w:val="00D72BD8"/>
    <w:rsid w:val="00D734AC"/>
    <w:rsid w:val="00D73560"/>
    <w:rsid w:val="00D7457E"/>
    <w:rsid w:val="00D74F0E"/>
    <w:rsid w:val="00D74F21"/>
    <w:rsid w:val="00D758D4"/>
    <w:rsid w:val="00D75D96"/>
    <w:rsid w:val="00D75E81"/>
    <w:rsid w:val="00D7658E"/>
    <w:rsid w:val="00D76810"/>
    <w:rsid w:val="00D76C46"/>
    <w:rsid w:val="00D76E7B"/>
    <w:rsid w:val="00D76F7A"/>
    <w:rsid w:val="00D772D2"/>
    <w:rsid w:val="00D77532"/>
    <w:rsid w:val="00D80044"/>
    <w:rsid w:val="00D80252"/>
    <w:rsid w:val="00D8082F"/>
    <w:rsid w:val="00D80ADD"/>
    <w:rsid w:val="00D80B98"/>
    <w:rsid w:val="00D8130B"/>
    <w:rsid w:val="00D816FE"/>
    <w:rsid w:val="00D8193F"/>
    <w:rsid w:val="00D81B96"/>
    <w:rsid w:val="00D82642"/>
    <w:rsid w:val="00D82785"/>
    <w:rsid w:val="00D829B8"/>
    <w:rsid w:val="00D82A80"/>
    <w:rsid w:val="00D82E2E"/>
    <w:rsid w:val="00D83314"/>
    <w:rsid w:val="00D83687"/>
    <w:rsid w:val="00D84498"/>
    <w:rsid w:val="00D84713"/>
    <w:rsid w:val="00D84E13"/>
    <w:rsid w:val="00D84E5A"/>
    <w:rsid w:val="00D85D1D"/>
    <w:rsid w:val="00D85EC7"/>
    <w:rsid w:val="00D86425"/>
    <w:rsid w:val="00D8698E"/>
    <w:rsid w:val="00D86B4A"/>
    <w:rsid w:val="00D86B7C"/>
    <w:rsid w:val="00D86C34"/>
    <w:rsid w:val="00D87833"/>
    <w:rsid w:val="00D87874"/>
    <w:rsid w:val="00D879F3"/>
    <w:rsid w:val="00D90004"/>
    <w:rsid w:val="00D9073C"/>
    <w:rsid w:val="00D90A8F"/>
    <w:rsid w:val="00D9111B"/>
    <w:rsid w:val="00D91238"/>
    <w:rsid w:val="00D91378"/>
    <w:rsid w:val="00D91441"/>
    <w:rsid w:val="00D91AED"/>
    <w:rsid w:val="00D9290E"/>
    <w:rsid w:val="00D92BC3"/>
    <w:rsid w:val="00D93171"/>
    <w:rsid w:val="00D933F4"/>
    <w:rsid w:val="00D93736"/>
    <w:rsid w:val="00D938A4"/>
    <w:rsid w:val="00D93AC6"/>
    <w:rsid w:val="00D93D6E"/>
    <w:rsid w:val="00D9476C"/>
    <w:rsid w:val="00D948B6"/>
    <w:rsid w:val="00D94B22"/>
    <w:rsid w:val="00D951E9"/>
    <w:rsid w:val="00D95BB3"/>
    <w:rsid w:val="00D95E7D"/>
    <w:rsid w:val="00D9634B"/>
    <w:rsid w:val="00D96630"/>
    <w:rsid w:val="00D978C1"/>
    <w:rsid w:val="00D97DB8"/>
    <w:rsid w:val="00DA049A"/>
    <w:rsid w:val="00DA04BC"/>
    <w:rsid w:val="00DA06DC"/>
    <w:rsid w:val="00DA07FD"/>
    <w:rsid w:val="00DA089F"/>
    <w:rsid w:val="00DA1335"/>
    <w:rsid w:val="00DA14BD"/>
    <w:rsid w:val="00DA1547"/>
    <w:rsid w:val="00DA1C2B"/>
    <w:rsid w:val="00DA1ED7"/>
    <w:rsid w:val="00DA255B"/>
    <w:rsid w:val="00DA30DB"/>
    <w:rsid w:val="00DA3190"/>
    <w:rsid w:val="00DA37F3"/>
    <w:rsid w:val="00DA385F"/>
    <w:rsid w:val="00DA41B1"/>
    <w:rsid w:val="00DA4696"/>
    <w:rsid w:val="00DA4785"/>
    <w:rsid w:val="00DA4A35"/>
    <w:rsid w:val="00DA4C92"/>
    <w:rsid w:val="00DA50CE"/>
    <w:rsid w:val="00DA520C"/>
    <w:rsid w:val="00DA56C4"/>
    <w:rsid w:val="00DA61D1"/>
    <w:rsid w:val="00DA684A"/>
    <w:rsid w:val="00DA6BF4"/>
    <w:rsid w:val="00DA6D95"/>
    <w:rsid w:val="00DA72FD"/>
    <w:rsid w:val="00DB004D"/>
    <w:rsid w:val="00DB0741"/>
    <w:rsid w:val="00DB0866"/>
    <w:rsid w:val="00DB1170"/>
    <w:rsid w:val="00DB1344"/>
    <w:rsid w:val="00DB199E"/>
    <w:rsid w:val="00DB1C0D"/>
    <w:rsid w:val="00DB1C81"/>
    <w:rsid w:val="00DB1F82"/>
    <w:rsid w:val="00DB21F0"/>
    <w:rsid w:val="00DB2811"/>
    <w:rsid w:val="00DB28EC"/>
    <w:rsid w:val="00DB2ACC"/>
    <w:rsid w:val="00DB32AB"/>
    <w:rsid w:val="00DB3A7B"/>
    <w:rsid w:val="00DB3D0C"/>
    <w:rsid w:val="00DB4071"/>
    <w:rsid w:val="00DB41DA"/>
    <w:rsid w:val="00DB42B3"/>
    <w:rsid w:val="00DB4607"/>
    <w:rsid w:val="00DB47C3"/>
    <w:rsid w:val="00DB4CFE"/>
    <w:rsid w:val="00DB4E5B"/>
    <w:rsid w:val="00DB4EF4"/>
    <w:rsid w:val="00DB526A"/>
    <w:rsid w:val="00DB5312"/>
    <w:rsid w:val="00DB55A5"/>
    <w:rsid w:val="00DB5A43"/>
    <w:rsid w:val="00DB608E"/>
    <w:rsid w:val="00DB6123"/>
    <w:rsid w:val="00DB63C8"/>
    <w:rsid w:val="00DB64CD"/>
    <w:rsid w:val="00DB6537"/>
    <w:rsid w:val="00DB6714"/>
    <w:rsid w:val="00DB677A"/>
    <w:rsid w:val="00DB7269"/>
    <w:rsid w:val="00DC008C"/>
    <w:rsid w:val="00DC01D2"/>
    <w:rsid w:val="00DC11E6"/>
    <w:rsid w:val="00DC15AA"/>
    <w:rsid w:val="00DC1B15"/>
    <w:rsid w:val="00DC1E12"/>
    <w:rsid w:val="00DC1EAA"/>
    <w:rsid w:val="00DC212E"/>
    <w:rsid w:val="00DC2D48"/>
    <w:rsid w:val="00DC2F50"/>
    <w:rsid w:val="00DC4C70"/>
    <w:rsid w:val="00DC538E"/>
    <w:rsid w:val="00DC58FC"/>
    <w:rsid w:val="00DC5E23"/>
    <w:rsid w:val="00DC6322"/>
    <w:rsid w:val="00DC63EC"/>
    <w:rsid w:val="00DC6D2B"/>
    <w:rsid w:val="00DC7764"/>
    <w:rsid w:val="00DC7BD3"/>
    <w:rsid w:val="00DD020E"/>
    <w:rsid w:val="00DD035C"/>
    <w:rsid w:val="00DD0425"/>
    <w:rsid w:val="00DD0923"/>
    <w:rsid w:val="00DD0C72"/>
    <w:rsid w:val="00DD13B6"/>
    <w:rsid w:val="00DD160F"/>
    <w:rsid w:val="00DD1BDE"/>
    <w:rsid w:val="00DD1CFC"/>
    <w:rsid w:val="00DD2435"/>
    <w:rsid w:val="00DD2A9A"/>
    <w:rsid w:val="00DD2D87"/>
    <w:rsid w:val="00DD36F4"/>
    <w:rsid w:val="00DD44E8"/>
    <w:rsid w:val="00DD459E"/>
    <w:rsid w:val="00DD4819"/>
    <w:rsid w:val="00DD4C9C"/>
    <w:rsid w:val="00DD4D2C"/>
    <w:rsid w:val="00DD4E2D"/>
    <w:rsid w:val="00DD53C9"/>
    <w:rsid w:val="00DD5BB7"/>
    <w:rsid w:val="00DD5F7D"/>
    <w:rsid w:val="00DD6217"/>
    <w:rsid w:val="00DD6287"/>
    <w:rsid w:val="00DD6BA6"/>
    <w:rsid w:val="00DD775F"/>
    <w:rsid w:val="00DD7A0F"/>
    <w:rsid w:val="00DD7D9E"/>
    <w:rsid w:val="00DE0001"/>
    <w:rsid w:val="00DE0656"/>
    <w:rsid w:val="00DE13BD"/>
    <w:rsid w:val="00DE1814"/>
    <w:rsid w:val="00DE1855"/>
    <w:rsid w:val="00DE2FA1"/>
    <w:rsid w:val="00DE3553"/>
    <w:rsid w:val="00DE405E"/>
    <w:rsid w:val="00DE427E"/>
    <w:rsid w:val="00DE4E6C"/>
    <w:rsid w:val="00DE56EB"/>
    <w:rsid w:val="00DE593E"/>
    <w:rsid w:val="00DE5A1A"/>
    <w:rsid w:val="00DE5DDD"/>
    <w:rsid w:val="00DE5EBA"/>
    <w:rsid w:val="00DE6B0B"/>
    <w:rsid w:val="00DE6BA1"/>
    <w:rsid w:val="00DE6EF2"/>
    <w:rsid w:val="00DE73A6"/>
    <w:rsid w:val="00DE75FB"/>
    <w:rsid w:val="00DE7B84"/>
    <w:rsid w:val="00DE7FED"/>
    <w:rsid w:val="00DF0451"/>
    <w:rsid w:val="00DF0CAB"/>
    <w:rsid w:val="00DF0E7E"/>
    <w:rsid w:val="00DF1633"/>
    <w:rsid w:val="00DF1DC2"/>
    <w:rsid w:val="00DF1E54"/>
    <w:rsid w:val="00DF1FDD"/>
    <w:rsid w:val="00DF2269"/>
    <w:rsid w:val="00DF266A"/>
    <w:rsid w:val="00DF297B"/>
    <w:rsid w:val="00DF2BF7"/>
    <w:rsid w:val="00DF3A09"/>
    <w:rsid w:val="00DF3FCD"/>
    <w:rsid w:val="00DF401A"/>
    <w:rsid w:val="00DF4D90"/>
    <w:rsid w:val="00DF519C"/>
    <w:rsid w:val="00DF5D63"/>
    <w:rsid w:val="00DF63F7"/>
    <w:rsid w:val="00DF6410"/>
    <w:rsid w:val="00DF65CF"/>
    <w:rsid w:val="00DF6730"/>
    <w:rsid w:val="00DF6AFE"/>
    <w:rsid w:val="00DF6C03"/>
    <w:rsid w:val="00DF71D4"/>
    <w:rsid w:val="00DF7538"/>
    <w:rsid w:val="00DF7744"/>
    <w:rsid w:val="00DF7A40"/>
    <w:rsid w:val="00DF7F44"/>
    <w:rsid w:val="00E00280"/>
    <w:rsid w:val="00E007E6"/>
    <w:rsid w:val="00E00F52"/>
    <w:rsid w:val="00E01B98"/>
    <w:rsid w:val="00E01DC0"/>
    <w:rsid w:val="00E02500"/>
    <w:rsid w:val="00E02A62"/>
    <w:rsid w:val="00E03869"/>
    <w:rsid w:val="00E03ADA"/>
    <w:rsid w:val="00E04DA2"/>
    <w:rsid w:val="00E0513F"/>
    <w:rsid w:val="00E05221"/>
    <w:rsid w:val="00E056D5"/>
    <w:rsid w:val="00E05AB7"/>
    <w:rsid w:val="00E06393"/>
    <w:rsid w:val="00E0670C"/>
    <w:rsid w:val="00E06FEA"/>
    <w:rsid w:val="00E07ED3"/>
    <w:rsid w:val="00E10380"/>
    <w:rsid w:val="00E106E0"/>
    <w:rsid w:val="00E10E3F"/>
    <w:rsid w:val="00E11A1A"/>
    <w:rsid w:val="00E122CE"/>
    <w:rsid w:val="00E1233F"/>
    <w:rsid w:val="00E12900"/>
    <w:rsid w:val="00E13069"/>
    <w:rsid w:val="00E13EDC"/>
    <w:rsid w:val="00E14520"/>
    <w:rsid w:val="00E145C8"/>
    <w:rsid w:val="00E14A83"/>
    <w:rsid w:val="00E14AA2"/>
    <w:rsid w:val="00E14B87"/>
    <w:rsid w:val="00E155C5"/>
    <w:rsid w:val="00E15B72"/>
    <w:rsid w:val="00E1621E"/>
    <w:rsid w:val="00E1743D"/>
    <w:rsid w:val="00E200F1"/>
    <w:rsid w:val="00E2099D"/>
    <w:rsid w:val="00E21012"/>
    <w:rsid w:val="00E2125F"/>
    <w:rsid w:val="00E21387"/>
    <w:rsid w:val="00E21776"/>
    <w:rsid w:val="00E21A52"/>
    <w:rsid w:val="00E21E50"/>
    <w:rsid w:val="00E23B4F"/>
    <w:rsid w:val="00E23F0E"/>
    <w:rsid w:val="00E23F9A"/>
    <w:rsid w:val="00E244E6"/>
    <w:rsid w:val="00E24950"/>
    <w:rsid w:val="00E24C52"/>
    <w:rsid w:val="00E24D96"/>
    <w:rsid w:val="00E2573D"/>
    <w:rsid w:val="00E26231"/>
    <w:rsid w:val="00E264B7"/>
    <w:rsid w:val="00E265B7"/>
    <w:rsid w:val="00E26619"/>
    <w:rsid w:val="00E26978"/>
    <w:rsid w:val="00E26E36"/>
    <w:rsid w:val="00E27079"/>
    <w:rsid w:val="00E2720A"/>
    <w:rsid w:val="00E274EF"/>
    <w:rsid w:val="00E2770C"/>
    <w:rsid w:val="00E30EB9"/>
    <w:rsid w:val="00E30FF8"/>
    <w:rsid w:val="00E3112F"/>
    <w:rsid w:val="00E31A14"/>
    <w:rsid w:val="00E31A3C"/>
    <w:rsid w:val="00E31C88"/>
    <w:rsid w:val="00E3299D"/>
    <w:rsid w:val="00E329F1"/>
    <w:rsid w:val="00E32CD4"/>
    <w:rsid w:val="00E32E03"/>
    <w:rsid w:val="00E33282"/>
    <w:rsid w:val="00E335A1"/>
    <w:rsid w:val="00E338C7"/>
    <w:rsid w:val="00E33AF5"/>
    <w:rsid w:val="00E33B04"/>
    <w:rsid w:val="00E33BBE"/>
    <w:rsid w:val="00E33CD7"/>
    <w:rsid w:val="00E34018"/>
    <w:rsid w:val="00E3421C"/>
    <w:rsid w:val="00E3436B"/>
    <w:rsid w:val="00E3439A"/>
    <w:rsid w:val="00E34A2D"/>
    <w:rsid w:val="00E3566C"/>
    <w:rsid w:val="00E35777"/>
    <w:rsid w:val="00E35806"/>
    <w:rsid w:val="00E35B8B"/>
    <w:rsid w:val="00E35F3F"/>
    <w:rsid w:val="00E360CE"/>
    <w:rsid w:val="00E3648E"/>
    <w:rsid w:val="00E3688D"/>
    <w:rsid w:val="00E3730F"/>
    <w:rsid w:val="00E40811"/>
    <w:rsid w:val="00E40BC1"/>
    <w:rsid w:val="00E410B5"/>
    <w:rsid w:val="00E4141C"/>
    <w:rsid w:val="00E41438"/>
    <w:rsid w:val="00E41B9C"/>
    <w:rsid w:val="00E41CDB"/>
    <w:rsid w:val="00E42074"/>
    <w:rsid w:val="00E426BA"/>
    <w:rsid w:val="00E42973"/>
    <w:rsid w:val="00E42A7A"/>
    <w:rsid w:val="00E42E34"/>
    <w:rsid w:val="00E42FDF"/>
    <w:rsid w:val="00E43394"/>
    <w:rsid w:val="00E43664"/>
    <w:rsid w:val="00E43B4E"/>
    <w:rsid w:val="00E43CA1"/>
    <w:rsid w:val="00E4435F"/>
    <w:rsid w:val="00E4442F"/>
    <w:rsid w:val="00E4472E"/>
    <w:rsid w:val="00E44734"/>
    <w:rsid w:val="00E44F83"/>
    <w:rsid w:val="00E44FAE"/>
    <w:rsid w:val="00E45643"/>
    <w:rsid w:val="00E4576C"/>
    <w:rsid w:val="00E45F05"/>
    <w:rsid w:val="00E4650C"/>
    <w:rsid w:val="00E467A9"/>
    <w:rsid w:val="00E46CD3"/>
    <w:rsid w:val="00E475F1"/>
    <w:rsid w:val="00E5057E"/>
    <w:rsid w:val="00E50909"/>
    <w:rsid w:val="00E51118"/>
    <w:rsid w:val="00E513C6"/>
    <w:rsid w:val="00E517FF"/>
    <w:rsid w:val="00E51E0B"/>
    <w:rsid w:val="00E52732"/>
    <w:rsid w:val="00E5274E"/>
    <w:rsid w:val="00E52952"/>
    <w:rsid w:val="00E52EE0"/>
    <w:rsid w:val="00E53042"/>
    <w:rsid w:val="00E530F0"/>
    <w:rsid w:val="00E53451"/>
    <w:rsid w:val="00E53761"/>
    <w:rsid w:val="00E54DCF"/>
    <w:rsid w:val="00E55617"/>
    <w:rsid w:val="00E559BE"/>
    <w:rsid w:val="00E55C4A"/>
    <w:rsid w:val="00E563BF"/>
    <w:rsid w:val="00E5659E"/>
    <w:rsid w:val="00E56B9B"/>
    <w:rsid w:val="00E56CB4"/>
    <w:rsid w:val="00E56E01"/>
    <w:rsid w:val="00E571A8"/>
    <w:rsid w:val="00E571C4"/>
    <w:rsid w:val="00E5778F"/>
    <w:rsid w:val="00E57ACC"/>
    <w:rsid w:val="00E603A0"/>
    <w:rsid w:val="00E6048C"/>
    <w:rsid w:val="00E6070D"/>
    <w:rsid w:val="00E60A00"/>
    <w:rsid w:val="00E60DE8"/>
    <w:rsid w:val="00E6101D"/>
    <w:rsid w:val="00E610E3"/>
    <w:rsid w:val="00E61759"/>
    <w:rsid w:val="00E61A9D"/>
    <w:rsid w:val="00E61C44"/>
    <w:rsid w:val="00E61F9B"/>
    <w:rsid w:val="00E62362"/>
    <w:rsid w:val="00E62861"/>
    <w:rsid w:val="00E62A38"/>
    <w:rsid w:val="00E62B42"/>
    <w:rsid w:val="00E62BBE"/>
    <w:rsid w:val="00E63793"/>
    <w:rsid w:val="00E63B97"/>
    <w:rsid w:val="00E63FCF"/>
    <w:rsid w:val="00E640BB"/>
    <w:rsid w:val="00E64592"/>
    <w:rsid w:val="00E64942"/>
    <w:rsid w:val="00E64BB1"/>
    <w:rsid w:val="00E64EF5"/>
    <w:rsid w:val="00E65076"/>
    <w:rsid w:val="00E651F3"/>
    <w:rsid w:val="00E65456"/>
    <w:rsid w:val="00E65A46"/>
    <w:rsid w:val="00E65C21"/>
    <w:rsid w:val="00E66611"/>
    <w:rsid w:val="00E66E17"/>
    <w:rsid w:val="00E70099"/>
    <w:rsid w:val="00E702BA"/>
    <w:rsid w:val="00E702CB"/>
    <w:rsid w:val="00E702D9"/>
    <w:rsid w:val="00E70774"/>
    <w:rsid w:val="00E708EE"/>
    <w:rsid w:val="00E71702"/>
    <w:rsid w:val="00E71A30"/>
    <w:rsid w:val="00E720DF"/>
    <w:rsid w:val="00E72238"/>
    <w:rsid w:val="00E72FA5"/>
    <w:rsid w:val="00E7305A"/>
    <w:rsid w:val="00E7308E"/>
    <w:rsid w:val="00E7312F"/>
    <w:rsid w:val="00E732BE"/>
    <w:rsid w:val="00E735A7"/>
    <w:rsid w:val="00E737E7"/>
    <w:rsid w:val="00E74983"/>
    <w:rsid w:val="00E74EB0"/>
    <w:rsid w:val="00E75302"/>
    <w:rsid w:val="00E757C3"/>
    <w:rsid w:val="00E75B4C"/>
    <w:rsid w:val="00E770D1"/>
    <w:rsid w:val="00E7723B"/>
    <w:rsid w:val="00E776D8"/>
    <w:rsid w:val="00E778B9"/>
    <w:rsid w:val="00E808AC"/>
    <w:rsid w:val="00E811A7"/>
    <w:rsid w:val="00E81821"/>
    <w:rsid w:val="00E8189A"/>
    <w:rsid w:val="00E819A7"/>
    <w:rsid w:val="00E81BEF"/>
    <w:rsid w:val="00E81C99"/>
    <w:rsid w:val="00E81EE6"/>
    <w:rsid w:val="00E81F8B"/>
    <w:rsid w:val="00E82ABD"/>
    <w:rsid w:val="00E82B12"/>
    <w:rsid w:val="00E82B39"/>
    <w:rsid w:val="00E83539"/>
    <w:rsid w:val="00E835C1"/>
    <w:rsid w:val="00E83F94"/>
    <w:rsid w:val="00E84E62"/>
    <w:rsid w:val="00E850F5"/>
    <w:rsid w:val="00E8575A"/>
    <w:rsid w:val="00E85B2C"/>
    <w:rsid w:val="00E85D94"/>
    <w:rsid w:val="00E860D8"/>
    <w:rsid w:val="00E86667"/>
    <w:rsid w:val="00E86769"/>
    <w:rsid w:val="00E86C50"/>
    <w:rsid w:val="00E86E37"/>
    <w:rsid w:val="00E87FCD"/>
    <w:rsid w:val="00E9042C"/>
    <w:rsid w:val="00E905A5"/>
    <w:rsid w:val="00E90B04"/>
    <w:rsid w:val="00E90B38"/>
    <w:rsid w:val="00E910A5"/>
    <w:rsid w:val="00E9156A"/>
    <w:rsid w:val="00E9160A"/>
    <w:rsid w:val="00E91F9B"/>
    <w:rsid w:val="00E9206B"/>
    <w:rsid w:val="00E92674"/>
    <w:rsid w:val="00E927EA"/>
    <w:rsid w:val="00E928D7"/>
    <w:rsid w:val="00E929F9"/>
    <w:rsid w:val="00E92D51"/>
    <w:rsid w:val="00E93159"/>
    <w:rsid w:val="00E93241"/>
    <w:rsid w:val="00E9386F"/>
    <w:rsid w:val="00E94357"/>
    <w:rsid w:val="00E944A5"/>
    <w:rsid w:val="00E94F7C"/>
    <w:rsid w:val="00E955D6"/>
    <w:rsid w:val="00E955F0"/>
    <w:rsid w:val="00E95624"/>
    <w:rsid w:val="00E95915"/>
    <w:rsid w:val="00E95AC8"/>
    <w:rsid w:val="00E96D87"/>
    <w:rsid w:val="00E9757F"/>
    <w:rsid w:val="00E97C22"/>
    <w:rsid w:val="00E97FBE"/>
    <w:rsid w:val="00EA0186"/>
    <w:rsid w:val="00EA01FB"/>
    <w:rsid w:val="00EA03DB"/>
    <w:rsid w:val="00EA0482"/>
    <w:rsid w:val="00EA106D"/>
    <w:rsid w:val="00EA13DF"/>
    <w:rsid w:val="00EA21BC"/>
    <w:rsid w:val="00EA2446"/>
    <w:rsid w:val="00EA2A62"/>
    <w:rsid w:val="00EA3520"/>
    <w:rsid w:val="00EA3B3B"/>
    <w:rsid w:val="00EA3B62"/>
    <w:rsid w:val="00EA42D5"/>
    <w:rsid w:val="00EA4D91"/>
    <w:rsid w:val="00EA4E94"/>
    <w:rsid w:val="00EA517F"/>
    <w:rsid w:val="00EA52EF"/>
    <w:rsid w:val="00EA533B"/>
    <w:rsid w:val="00EA5713"/>
    <w:rsid w:val="00EA5FB0"/>
    <w:rsid w:val="00EA5FEA"/>
    <w:rsid w:val="00EA637C"/>
    <w:rsid w:val="00EA6479"/>
    <w:rsid w:val="00EA674A"/>
    <w:rsid w:val="00EA71A2"/>
    <w:rsid w:val="00EA7897"/>
    <w:rsid w:val="00EA7912"/>
    <w:rsid w:val="00EA79AE"/>
    <w:rsid w:val="00EA7D63"/>
    <w:rsid w:val="00EA7E7A"/>
    <w:rsid w:val="00EA7F10"/>
    <w:rsid w:val="00EA7F57"/>
    <w:rsid w:val="00EB00EA"/>
    <w:rsid w:val="00EB084D"/>
    <w:rsid w:val="00EB0FC6"/>
    <w:rsid w:val="00EB0FF5"/>
    <w:rsid w:val="00EB10F6"/>
    <w:rsid w:val="00EB1DCF"/>
    <w:rsid w:val="00EB1F32"/>
    <w:rsid w:val="00EB229C"/>
    <w:rsid w:val="00EB23D6"/>
    <w:rsid w:val="00EB273A"/>
    <w:rsid w:val="00EB30A4"/>
    <w:rsid w:val="00EB3412"/>
    <w:rsid w:val="00EB380B"/>
    <w:rsid w:val="00EB427F"/>
    <w:rsid w:val="00EB453F"/>
    <w:rsid w:val="00EB45A5"/>
    <w:rsid w:val="00EB4B95"/>
    <w:rsid w:val="00EB5493"/>
    <w:rsid w:val="00EB5651"/>
    <w:rsid w:val="00EB5A54"/>
    <w:rsid w:val="00EB5AF2"/>
    <w:rsid w:val="00EB5B5B"/>
    <w:rsid w:val="00EB5BDE"/>
    <w:rsid w:val="00EB6261"/>
    <w:rsid w:val="00EB62DC"/>
    <w:rsid w:val="00EB63D8"/>
    <w:rsid w:val="00EB6666"/>
    <w:rsid w:val="00EB666B"/>
    <w:rsid w:val="00EB66ED"/>
    <w:rsid w:val="00EB676B"/>
    <w:rsid w:val="00EB6A06"/>
    <w:rsid w:val="00EB6CA7"/>
    <w:rsid w:val="00EB725B"/>
    <w:rsid w:val="00EB7A84"/>
    <w:rsid w:val="00EB7C72"/>
    <w:rsid w:val="00EB7CAD"/>
    <w:rsid w:val="00EC01B2"/>
    <w:rsid w:val="00EC0D52"/>
    <w:rsid w:val="00EC0FB3"/>
    <w:rsid w:val="00EC13E5"/>
    <w:rsid w:val="00EC19A8"/>
    <w:rsid w:val="00EC209C"/>
    <w:rsid w:val="00EC2454"/>
    <w:rsid w:val="00EC27D7"/>
    <w:rsid w:val="00EC2897"/>
    <w:rsid w:val="00EC2A94"/>
    <w:rsid w:val="00EC3F11"/>
    <w:rsid w:val="00EC42BE"/>
    <w:rsid w:val="00EC45D9"/>
    <w:rsid w:val="00EC4BE3"/>
    <w:rsid w:val="00EC4C63"/>
    <w:rsid w:val="00EC5129"/>
    <w:rsid w:val="00EC56AC"/>
    <w:rsid w:val="00EC5966"/>
    <w:rsid w:val="00EC5DA9"/>
    <w:rsid w:val="00EC6A3D"/>
    <w:rsid w:val="00EC74BF"/>
    <w:rsid w:val="00EC79FC"/>
    <w:rsid w:val="00EC7A13"/>
    <w:rsid w:val="00EC7A2B"/>
    <w:rsid w:val="00ED0012"/>
    <w:rsid w:val="00ED0311"/>
    <w:rsid w:val="00ED0362"/>
    <w:rsid w:val="00ED03DD"/>
    <w:rsid w:val="00ED11EB"/>
    <w:rsid w:val="00ED14E1"/>
    <w:rsid w:val="00ED1643"/>
    <w:rsid w:val="00ED1705"/>
    <w:rsid w:val="00ED1B54"/>
    <w:rsid w:val="00ED2650"/>
    <w:rsid w:val="00ED273C"/>
    <w:rsid w:val="00ED2F4E"/>
    <w:rsid w:val="00ED357B"/>
    <w:rsid w:val="00ED366A"/>
    <w:rsid w:val="00ED4943"/>
    <w:rsid w:val="00ED4B77"/>
    <w:rsid w:val="00ED4F28"/>
    <w:rsid w:val="00ED548A"/>
    <w:rsid w:val="00ED59B2"/>
    <w:rsid w:val="00ED5E1B"/>
    <w:rsid w:val="00ED7474"/>
    <w:rsid w:val="00ED79B0"/>
    <w:rsid w:val="00ED7B7E"/>
    <w:rsid w:val="00EE04F4"/>
    <w:rsid w:val="00EE083F"/>
    <w:rsid w:val="00EE085F"/>
    <w:rsid w:val="00EE177D"/>
    <w:rsid w:val="00EE1CEC"/>
    <w:rsid w:val="00EE202B"/>
    <w:rsid w:val="00EE30AF"/>
    <w:rsid w:val="00EE3160"/>
    <w:rsid w:val="00EE38EE"/>
    <w:rsid w:val="00EE3947"/>
    <w:rsid w:val="00EE4245"/>
    <w:rsid w:val="00EE4380"/>
    <w:rsid w:val="00EE47E1"/>
    <w:rsid w:val="00EE4F8E"/>
    <w:rsid w:val="00EE50B9"/>
    <w:rsid w:val="00EE54D0"/>
    <w:rsid w:val="00EE5658"/>
    <w:rsid w:val="00EE56B3"/>
    <w:rsid w:val="00EE68AA"/>
    <w:rsid w:val="00EE6929"/>
    <w:rsid w:val="00EE692D"/>
    <w:rsid w:val="00EE6A99"/>
    <w:rsid w:val="00EE6C35"/>
    <w:rsid w:val="00EE7901"/>
    <w:rsid w:val="00EE79D0"/>
    <w:rsid w:val="00EF00D3"/>
    <w:rsid w:val="00EF0770"/>
    <w:rsid w:val="00EF0DFA"/>
    <w:rsid w:val="00EF0E1A"/>
    <w:rsid w:val="00EF1786"/>
    <w:rsid w:val="00EF186E"/>
    <w:rsid w:val="00EF1DF4"/>
    <w:rsid w:val="00EF1FCB"/>
    <w:rsid w:val="00EF231E"/>
    <w:rsid w:val="00EF232A"/>
    <w:rsid w:val="00EF266D"/>
    <w:rsid w:val="00EF2895"/>
    <w:rsid w:val="00EF2A4A"/>
    <w:rsid w:val="00EF2CDB"/>
    <w:rsid w:val="00EF2E4F"/>
    <w:rsid w:val="00EF2EAA"/>
    <w:rsid w:val="00EF32CC"/>
    <w:rsid w:val="00EF3E15"/>
    <w:rsid w:val="00EF3E37"/>
    <w:rsid w:val="00EF40CC"/>
    <w:rsid w:val="00EF4149"/>
    <w:rsid w:val="00EF4157"/>
    <w:rsid w:val="00EF45F7"/>
    <w:rsid w:val="00EF4A8F"/>
    <w:rsid w:val="00EF4FC7"/>
    <w:rsid w:val="00EF54B3"/>
    <w:rsid w:val="00EF589C"/>
    <w:rsid w:val="00EF6041"/>
    <w:rsid w:val="00EF6457"/>
    <w:rsid w:val="00EF697A"/>
    <w:rsid w:val="00EF70A8"/>
    <w:rsid w:val="00EF724A"/>
    <w:rsid w:val="00EF74FA"/>
    <w:rsid w:val="00EF7724"/>
    <w:rsid w:val="00EF7DAE"/>
    <w:rsid w:val="00EF7EBB"/>
    <w:rsid w:val="00EF7FE6"/>
    <w:rsid w:val="00F00E84"/>
    <w:rsid w:val="00F01170"/>
    <w:rsid w:val="00F012B7"/>
    <w:rsid w:val="00F013D9"/>
    <w:rsid w:val="00F01506"/>
    <w:rsid w:val="00F01C3B"/>
    <w:rsid w:val="00F01C69"/>
    <w:rsid w:val="00F01FB2"/>
    <w:rsid w:val="00F02ECA"/>
    <w:rsid w:val="00F02F9D"/>
    <w:rsid w:val="00F0347E"/>
    <w:rsid w:val="00F03F19"/>
    <w:rsid w:val="00F0478A"/>
    <w:rsid w:val="00F04E1A"/>
    <w:rsid w:val="00F057CC"/>
    <w:rsid w:val="00F05A03"/>
    <w:rsid w:val="00F05EBB"/>
    <w:rsid w:val="00F064FA"/>
    <w:rsid w:val="00F067CA"/>
    <w:rsid w:val="00F06A8E"/>
    <w:rsid w:val="00F06ABB"/>
    <w:rsid w:val="00F077F8"/>
    <w:rsid w:val="00F07D16"/>
    <w:rsid w:val="00F10239"/>
    <w:rsid w:val="00F10319"/>
    <w:rsid w:val="00F10572"/>
    <w:rsid w:val="00F10C8F"/>
    <w:rsid w:val="00F11576"/>
    <w:rsid w:val="00F11D06"/>
    <w:rsid w:val="00F11E09"/>
    <w:rsid w:val="00F1287B"/>
    <w:rsid w:val="00F12982"/>
    <w:rsid w:val="00F12C56"/>
    <w:rsid w:val="00F13074"/>
    <w:rsid w:val="00F130BF"/>
    <w:rsid w:val="00F133E5"/>
    <w:rsid w:val="00F133FA"/>
    <w:rsid w:val="00F1355E"/>
    <w:rsid w:val="00F136BA"/>
    <w:rsid w:val="00F13CF2"/>
    <w:rsid w:val="00F14009"/>
    <w:rsid w:val="00F145DE"/>
    <w:rsid w:val="00F1484F"/>
    <w:rsid w:val="00F1489A"/>
    <w:rsid w:val="00F14F7C"/>
    <w:rsid w:val="00F152DE"/>
    <w:rsid w:val="00F1564E"/>
    <w:rsid w:val="00F15EC1"/>
    <w:rsid w:val="00F15F9B"/>
    <w:rsid w:val="00F165D7"/>
    <w:rsid w:val="00F168D6"/>
    <w:rsid w:val="00F16ADC"/>
    <w:rsid w:val="00F16B77"/>
    <w:rsid w:val="00F16C3A"/>
    <w:rsid w:val="00F16F92"/>
    <w:rsid w:val="00F1755A"/>
    <w:rsid w:val="00F178D9"/>
    <w:rsid w:val="00F17C37"/>
    <w:rsid w:val="00F202E8"/>
    <w:rsid w:val="00F21E02"/>
    <w:rsid w:val="00F220D1"/>
    <w:rsid w:val="00F227C2"/>
    <w:rsid w:val="00F228E3"/>
    <w:rsid w:val="00F229D3"/>
    <w:rsid w:val="00F22F48"/>
    <w:rsid w:val="00F234F9"/>
    <w:rsid w:val="00F23A26"/>
    <w:rsid w:val="00F23B0E"/>
    <w:rsid w:val="00F23EED"/>
    <w:rsid w:val="00F240F9"/>
    <w:rsid w:val="00F24434"/>
    <w:rsid w:val="00F249AE"/>
    <w:rsid w:val="00F24BBA"/>
    <w:rsid w:val="00F2502E"/>
    <w:rsid w:val="00F25F5C"/>
    <w:rsid w:val="00F26493"/>
    <w:rsid w:val="00F26C51"/>
    <w:rsid w:val="00F2721D"/>
    <w:rsid w:val="00F276A4"/>
    <w:rsid w:val="00F276FE"/>
    <w:rsid w:val="00F304FD"/>
    <w:rsid w:val="00F30526"/>
    <w:rsid w:val="00F308A8"/>
    <w:rsid w:val="00F30D1C"/>
    <w:rsid w:val="00F311A3"/>
    <w:rsid w:val="00F31311"/>
    <w:rsid w:val="00F32471"/>
    <w:rsid w:val="00F32CCA"/>
    <w:rsid w:val="00F33734"/>
    <w:rsid w:val="00F3383D"/>
    <w:rsid w:val="00F338A4"/>
    <w:rsid w:val="00F33F33"/>
    <w:rsid w:val="00F347C4"/>
    <w:rsid w:val="00F34986"/>
    <w:rsid w:val="00F34CDC"/>
    <w:rsid w:val="00F3527F"/>
    <w:rsid w:val="00F355BF"/>
    <w:rsid w:val="00F355F8"/>
    <w:rsid w:val="00F358B5"/>
    <w:rsid w:val="00F35929"/>
    <w:rsid w:val="00F36734"/>
    <w:rsid w:val="00F36893"/>
    <w:rsid w:val="00F36B34"/>
    <w:rsid w:val="00F36E62"/>
    <w:rsid w:val="00F36FEB"/>
    <w:rsid w:val="00F37195"/>
    <w:rsid w:val="00F378E2"/>
    <w:rsid w:val="00F37BE5"/>
    <w:rsid w:val="00F4167F"/>
    <w:rsid w:val="00F4271F"/>
    <w:rsid w:val="00F42DD8"/>
    <w:rsid w:val="00F431CE"/>
    <w:rsid w:val="00F43F98"/>
    <w:rsid w:val="00F443C6"/>
    <w:rsid w:val="00F44736"/>
    <w:rsid w:val="00F455C1"/>
    <w:rsid w:val="00F45803"/>
    <w:rsid w:val="00F45B40"/>
    <w:rsid w:val="00F45BFF"/>
    <w:rsid w:val="00F4628F"/>
    <w:rsid w:val="00F46377"/>
    <w:rsid w:val="00F477FF"/>
    <w:rsid w:val="00F47C07"/>
    <w:rsid w:val="00F500FF"/>
    <w:rsid w:val="00F5091A"/>
    <w:rsid w:val="00F50AE2"/>
    <w:rsid w:val="00F50C5A"/>
    <w:rsid w:val="00F50CD1"/>
    <w:rsid w:val="00F50DC0"/>
    <w:rsid w:val="00F513CB"/>
    <w:rsid w:val="00F51D14"/>
    <w:rsid w:val="00F52523"/>
    <w:rsid w:val="00F52890"/>
    <w:rsid w:val="00F52B4C"/>
    <w:rsid w:val="00F52EAB"/>
    <w:rsid w:val="00F53026"/>
    <w:rsid w:val="00F531F9"/>
    <w:rsid w:val="00F5333B"/>
    <w:rsid w:val="00F538C6"/>
    <w:rsid w:val="00F53F74"/>
    <w:rsid w:val="00F54090"/>
    <w:rsid w:val="00F545FB"/>
    <w:rsid w:val="00F54DD7"/>
    <w:rsid w:val="00F55E91"/>
    <w:rsid w:val="00F55FAF"/>
    <w:rsid w:val="00F5628E"/>
    <w:rsid w:val="00F5630B"/>
    <w:rsid w:val="00F56EDE"/>
    <w:rsid w:val="00F57003"/>
    <w:rsid w:val="00F57D33"/>
    <w:rsid w:val="00F57FBD"/>
    <w:rsid w:val="00F606EC"/>
    <w:rsid w:val="00F60AFB"/>
    <w:rsid w:val="00F617CD"/>
    <w:rsid w:val="00F625B2"/>
    <w:rsid w:val="00F627EA"/>
    <w:rsid w:val="00F62A5B"/>
    <w:rsid w:val="00F62C6A"/>
    <w:rsid w:val="00F6342B"/>
    <w:rsid w:val="00F637FA"/>
    <w:rsid w:val="00F63FB2"/>
    <w:rsid w:val="00F63FDE"/>
    <w:rsid w:val="00F64108"/>
    <w:rsid w:val="00F6481D"/>
    <w:rsid w:val="00F64947"/>
    <w:rsid w:val="00F64C2E"/>
    <w:rsid w:val="00F64C69"/>
    <w:rsid w:val="00F64EE7"/>
    <w:rsid w:val="00F6654C"/>
    <w:rsid w:val="00F666CC"/>
    <w:rsid w:val="00F66EEC"/>
    <w:rsid w:val="00F67209"/>
    <w:rsid w:val="00F674AC"/>
    <w:rsid w:val="00F676FE"/>
    <w:rsid w:val="00F700F0"/>
    <w:rsid w:val="00F70604"/>
    <w:rsid w:val="00F71122"/>
    <w:rsid w:val="00F71379"/>
    <w:rsid w:val="00F716B4"/>
    <w:rsid w:val="00F723EE"/>
    <w:rsid w:val="00F734A4"/>
    <w:rsid w:val="00F73B1B"/>
    <w:rsid w:val="00F73C5E"/>
    <w:rsid w:val="00F73C94"/>
    <w:rsid w:val="00F73EB9"/>
    <w:rsid w:val="00F74274"/>
    <w:rsid w:val="00F74474"/>
    <w:rsid w:val="00F760F4"/>
    <w:rsid w:val="00F762AC"/>
    <w:rsid w:val="00F769D2"/>
    <w:rsid w:val="00F76BFE"/>
    <w:rsid w:val="00F77583"/>
    <w:rsid w:val="00F77725"/>
    <w:rsid w:val="00F8073E"/>
    <w:rsid w:val="00F80F91"/>
    <w:rsid w:val="00F814F8"/>
    <w:rsid w:val="00F81539"/>
    <w:rsid w:val="00F81673"/>
    <w:rsid w:val="00F81BD1"/>
    <w:rsid w:val="00F82A7A"/>
    <w:rsid w:val="00F82F80"/>
    <w:rsid w:val="00F83376"/>
    <w:rsid w:val="00F8381F"/>
    <w:rsid w:val="00F8391A"/>
    <w:rsid w:val="00F83B8A"/>
    <w:rsid w:val="00F83CA6"/>
    <w:rsid w:val="00F83CE6"/>
    <w:rsid w:val="00F84A95"/>
    <w:rsid w:val="00F84BE9"/>
    <w:rsid w:val="00F8540E"/>
    <w:rsid w:val="00F85609"/>
    <w:rsid w:val="00F870DA"/>
    <w:rsid w:val="00F90A45"/>
    <w:rsid w:val="00F90BBC"/>
    <w:rsid w:val="00F90C2E"/>
    <w:rsid w:val="00F90DF2"/>
    <w:rsid w:val="00F90E07"/>
    <w:rsid w:val="00F90FBE"/>
    <w:rsid w:val="00F917EC"/>
    <w:rsid w:val="00F91E8D"/>
    <w:rsid w:val="00F9258E"/>
    <w:rsid w:val="00F931A6"/>
    <w:rsid w:val="00F932F6"/>
    <w:rsid w:val="00F9332B"/>
    <w:rsid w:val="00F93BE0"/>
    <w:rsid w:val="00F93C9D"/>
    <w:rsid w:val="00F94159"/>
    <w:rsid w:val="00F94339"/>
    <w:rsid w:val="00F943BF"/>
    <w:rsid w:val="00F949E9"/>
    <w:rsid w:val="00F94F99"/>
    <w:rsid w:val="00F95588"/>
    <w:rsid w:val="00F959BA"/>
    <w:rsid w:val="00F95C45"/>
    <w:rsid w:val="00F95CFA"/>
    <w:rsid w:val="00F95E08"/>
    <w:rsid w:val="00F95F19"/>
    <w:rsid w:val="00F96E02"/>
    <w:rsid w:val="00F9750C"/>
    <w:rsid w:val="00F9783B"/>
    <w:rsid w:val="00F97BDC"/>
    <w:rsid w:val="00F97EEE"/>
    <w:rsid w:val="00FA0D56"/>
    <w:rsid w:val="00FA1A65"/>
    <w:rsid w:val="00FA1B0D"/>
    <w:rsid w:val="00FA2097"/>
    <w:rsid w:val="00FA28D0"/>
    <w:rsid w:val="00FA2A74"/>
    <w:rsid w:val="00FA2CD0"/>
    <w:rsid w:val="00FA2F42"/>
    <w:rsid w:val="00FA3EA0"/>
    <w:rsid w:val="00FA4551"/>
    <w:rsid w:val="00FA47FA"/>
    <w:rsid w:val="00FA48D5"/>
    <w:rsid w:val="00FA4C12"/>
    <w:rsid w:val="00FA51F0"/>
    <w:rsid w:val="00FA59EF"/>
    <w:rsid w:val="00FA5A1B"/>
    <w:rsid w:val="00FA5A22"/>
    <w:rsid w:val="00FA5AA8"/>
    <w:rsid w:val="00FA62FA"/>
    <w:rsid w:val="00FA6A1B"/>
    <w:rsid w:val="00FA78F4"/>
    <w:rsid w:val="00FA7D18"/>
    <w:rsid w:val="00FA7DA0"/>
    <w:rsid w:val="00FA7DC2"/>
    <w:rsid w:val="00FB062D"/>
    <w:rsid w:val="00FB0CB0"/>
    <w:rsid w:val="00FB1697"/>
    <w:rsid w:val="00FB18B9"/>
    <w:rsid w:val="00FB1B2C"/>
    <w:rsid w:val="00FB1B5F"/>
    <w:rsid w:val="00FB2164"/>
    <w:rsid w:val="00FB27AC"/>
    <w:rsid w:val="00FB2A26"/>
    <w:rsid w:val="00FB2C24"/>
    <w:rsid w:val="00FB2DB4"/>
    <w:rsid w:val="00FB2EBE"/>
    <w:rsid w:val="00FB31F5"/>
    <w:rsid w:val="00FB3336"/>
    <w:rsid w:val="00FB35BD"/>
    <w:rsid w:val="00FB3C08"/>
    <w:rsid w:val="00FB3CFE"/>
    <w:rsid w:val="00FB40A6"/>
    <w:rsid w:val="00FB45C2"/>
    <w:rsid w:val="00FB4937"/>
    <w:rsid w:val="00FB4DE8"/>
    <w:rsid w:val="00FB53EC"/>
    <w:rsid w:val="00FB6050"/>
    <w:rsid w:val="00FB6323"/>
    <w:rsid w:val="00FB7552"/>
    <w:rsid w:val="00FB794A"/>
    <w:rsid w:val="00FB7BB4"/>
    <w:rsid w:val="00FB7D40"/>
    <w:rsid w:val="00FB7DCF"/>
    <w:rsid w:val="00FC020A"/>
    <w:rsid w:val="00FC03BB"/>
    <w:rsid w:val="00FC05B1"/>
    <w:rsid w:val="00FC0810"/>
    <w:rsid w:val="00FC0EE7"/>
    <w:rsid w:val="00FC1D19"/>
    <w:rsid w:val="00FC2865"/>
    <w:rsid w:val="00FC2B31"/>
    <w:rsid w:val="00FC2EBA"/>
    <w:rsid w:val="00FC319F"/>
    <w:rsid w:val="00FC3748"/>
    <w:rsid w:val="00FC4331"/>
    <w:rsid w:val="00FC43F1"/>
    <w:rsid w:val="00FC44B5"/>
    <w:rsid w:val="00FC482B"/>
    <w:rsid w:val="00FC4A55"/>
    <w:rsid w:val="00FC4C01"/>
    <w:rsid w:val="00FC4FF5"/>
    <w:rsid w:val="00FC58AE"/>
    <w:rsid w:val="00FC59BB"/>
    <w:rsid w:val="00FC5DF9"/>
    <w:rsid w:val="00FC60D6"/>
    <w:rsid w:val="00FC6DD6"/>
    <w:rsid w:val="00FC6FF5"/>
    <w:rsid w:val="00FC7548"/>
    <w:rsid w:val="00FC776D"/>
    <w:rsid w:val="00FC7F2C"/>
    <w:rsid w:val="00FD0147"/>
    <w:rsid w:val="00FD043A"/>
    <w:rsid w:val="00FD04BF"/>
    <w:rsid w:val="00FD0620"/>
    <w:rsid w:val="00FD087D"/>
    <w:rsid w:val="00FD0BA5"/>
    <w:rsid w:val="00FD2366"/>
    <w:rsid w:val="00FD2B2B"/>
    <w:rsid w:val="00FD31E1"/>
    <w:rsid w:val="00FD3A0F"/>
    <w:rsid w:val="00FD3A55"/>
    <w:rsid w:val="00FD3F17"/>
    <w:rsid w:val="00FD436A"/>
    <w:rsid w:val="00FD447F"/>
    <w:rsid w:val="00FD45BB"/>
    <w:rsid w:val="00FD4E01"/>
    <w:rsid w:val="00FD4E90"/>
    <w:rsid w:val="00FD4F7E"/>
    <w:rsid w:val="00FD5084"/>
    <w:rsid w:val="00FD55AB"/>
    <w:rsid w:val="00FD589D"/>
    <w:rsid w:val="00FD6315"/>
    <w:rsid w:val="00FD689B"/>
    <w:rsid w:val="00FD69AC"/>
    <w:rsid w:val="00FD6DC1"/>
    <w:rsid w:val="00FD7547"/>
    <w:rsid w:val="00FD7B06"/>
    <w:rsid w:val="00FE05BF"/>
    <w:rsid w:val="00FE16CA"/>
    <w:rsid w:val="00FE2407"/>
    <w:rsid w:val="00FE28B2"/>
    <w:rsid w:val="00FE2B69"/>
    <w:rsid w:val="00FE34C3"/>
    <w:rsid w:val="00FE3660"/>
    <w:rsid w:val="00FE42E4"/>
    <w:rsid w:val="00FE4360"/>
    <w:rsid w:val="00FE4423"/>
    <w:rsid w:val="00FE4C7C"/>
    <w:rsid w:val="00FE4FAD"/>
    <w:rsid w:val="00FE5148"/>
    <w:rsid w:val="00FE51BD"/>
    <w:rsid w:val="00FE5359"/>
    <w:rsid w:val="00FE55E8"/>
    <w:rsid w:val="00FE58F0"/>
    <w:rsid w:val="00FE65EB"/>
    <w:rsid w:val="00FE669F"/>
    <w:rsid w:val="00FE671B"/>
    <w:rsid w:val="00FE6BBC"/>
    <w:rsid w:val="00FE7316"/>
    <w:rsid w:val="00FE7B6A"/>
    <w:rsid w:val="00FF0956"/>
    <w:rsid w:val="00FF0999"/>
    <w:rsid w:val="00FF0ABE"/>
    <w:rsid w:val="00FF0BBF"/>
    <w:rsid w:val="00FF0EA1"/>
    <w:rsid w:val="00FF1851"/>
    <w:rsid w:val="00FF23DE"/>
    <w:rsid w:val="00FF29A9"/>
    <w:rsid w:val="00FF29C5"/>
    <w:rsid w:val="00FF2CE4"/>
    <w:rsid w:val="00FF30D9"/>
    <w:rsid w:val="00FF33C6"/>
    <w:rsid w:val="00FF3503"/>
    <w:rsid w:val="00FF39F9"/>
    <w:rsid w:val="00FF3CEB"/>
    <w:rsid w:val="00FF3DCC"/>
    <w:rsid w:val="00FF445D"/>
    <w:rsid w:val="00FF4746"/>
    <w:rsid w:val="00FF55A0"/>
    <w:rsid w:val="00FF55EB"/>
    <w:rsid w:val="00FF5E5D"/>
    <w:rsid w:val="00FF736A"/>
    <w:rsid w:val="00FF78E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547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9" w:qFormat="1"/>
    <w:lsdException w:name="heading 8" w:qFormat="1"/>
    <w:lsdException w:name="heading 9" w:qFormat="1"/>
    <w:lsdException w:name="toc 1" w:qFormat="1"/>
    <w:lsdException w:name="toc 2" w:qFormat="1"/>
    <w:lsdException w:name="toc 3" w:qFormat="1"/>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447F"/>
  </w:style>
  <w:style w:type="paragraph" w:styleId="1">
    <w:name w:val="heading 1"/>
    <w:aliases w:val="Заголовок 1 Знак,Заголовок 1 Знак1 Знак,Заголовок 1 Знак Знак Знак,Заголовок 1 Знак1 Знак Знак Знак,Заголовок 1 Знак Знак Знак Знак Знак,Heading 1r Char Знак Char Знак Знак Знак Знак,Заголовок 1 Знак1 Знак Знак Знак Знак Знак,Заголовок 13"/>
    <w:basedOn w:val="a"/>
    <w:next w:val="a"/>
    <w:qFormat/>
    <w:rsid w:val="00752AB7"/>
    <w:pPr>
      <w:keepNext/>
      <w:spacing w:before="240" w:after="60"/>
      <w:outlineLvl w:val="0"/>
    </w:pPr>
    <w:rPr>
      <w:rFonts w:ascii="Arial" w:hAnsi="Arial" w:cs="Arial"/>
      <w:b/>
      <w:bCs/>
      <w:color w:val="003848"/>
      <w:kern w:val="32"/>
      <w:sz w:val="32"/>
      <w:szCs w:val="32"/>
    </w:rPr>
  </w:style>
  <w:style w:type="paragraph" w:styleId="2">
    <w:name w:val="heading 2"/>
    <w:aliases w:val="Полнотекст_Подзаголовок"/>
    <w:basedOn w:val="a"/>
    <w:autoRedefine/>
    <w:qFormat/>
    <w:rsid w:val="006D2DFC"/>
    <w:pPr>
      <w:numPr>
        <w:numId w:val="1"/>
      </w:numPr>
      <w:pBdr>
        <w:top w:val="single" w:sz="18" w:space="1" w:color="033F28"/>
        <w:left w:val="single" w:sz="18" w:space="4" w:color="033F28"/>
        <w:bottom w:val="single" w:sz="18" w:space="1" w:color="033F28"/>
        <w:right w:val="single" w:sz="18" w:space="4" w:color="033F28"/>
      </w:pBdr>
      <w:shd w:val="clear" w:color="auto" w:fill="033F28"/>
      <w:tabs>
        <w:tab w:val="left" w:pos="426"/>
      </w:tabs>
      <w:ind w:hanging="720"/>
      <w:outlineLvl w:val="1"/>
    </w:pPr>
    <w:rPr>
      <w:rFonts w:ascii="Arial" w:hAnsi="Arial" w:cs="Arial"/>
      <w:b/>
      <w:bCs/>
      <w:noProof/>
      <w:color w:val="FFFFFF" w:themeColor="background1"/>
      <w:sz w:val="24"/>
      <w:szCs w:val="28"/>
      <w:lang w:eastAsia="en-US"/>
    </w:rPr>
  </w:style>
  <w:style w:type="paragraph" w:styleId="3">
    <w:name w:val="heading 3"/>
    <w:basedOn w:val="a"/>
    <w:next w:val="a"/>
    <w:link w:val="31"/>
    <w:qFormat/>
    <w:rsid w:val="00752AB7"/>
    <w:pPr>
      <w:keepNext/>
      <w:spacing w:before="240" w:after="60"/>
      <w:outlineLvl w:val="2"/>
    </w:pPr>
    <w:rPr>
      <w:rFonts w:ascii="Arial" w:hAnsi="Arial" w:cs="Arial"/>
      <w:b/>
      <w:bCs/>
      <w:color w:val="003848"/>
      <w:sz w:val="26"/>
      <w:szCs w:val="26"/>
    </w:rPr>
  </w:style>
  <w:style w:type="paragraph" w:styleId="4">
    <w:name w:val="heading 4"/>
    <w:aliases w:val="Заголовок 4 Знак4,Заголовок 4 Знак Знак2,Заголовок 4 Знак1 Знак Знак Знак Знак,Заголовок 4 Знак Знак Знак Знак Знак Знак,Заголовок 4 Знак Знак Знак Знак Знак Знак Знак Знак Знак,Заголовок 4 Знак2 Знак,Заголовок 4 Знак1 Знак,Заголовок 4 Знак"/>
    <w:basedOn w:val="a"/>
    <w:next w:val="a"/>
    <w:autoRedefine/>
    <w:qFormat/>
    <w:rsid w:val="00752AB7"/>
    <w:pPr>
      <w:spacing w:after="32" w:line="264" w:lineRule="auto"/>
      <w:jc w:val="both"/>
      <w:outlineLvl w:val="3"/>
    </w:pPr>
    <w:rPr>
      <w:rFonts w:ascii="Arial" w:hAnsi="Arial" w:cs="Arial"/>
      <w:bCs/>
      <w:color w:val="999999"/>
      <w:sz w:val="16"/>
      <w:szCs w:val="16"/>
    </w:rPr>
  </w:style>
  <w:style w:type="paragraph" w:styleId="5">
    <w:name w:val="heading 5"/>
    <w:basedOn w:val="a"/>
    <w:next w:val="a"/>
    <w:qFormat/>
    <w:rsid w:val="00752AB7"/>
    <w:pPr>
      <w:spacing w:before="240" w:after="60"/>
      <w:outlineLvl w:val="4"/>
    </w:pPr>
    <w:rPr>
      <w:b/>
      <w:bCs/>
      <w:i/>
      <w:iCs/>
      <w:color w:val="003848"/>
      <w:sz w:val="26"/>
      <w:szCs w:val="26"/>
    </w:rPr>
  </w:style>
  <w:style w:type="paragraph" w:styleId="6">
    <w:name w:val="heading 6"/>
    <w:basedOn w:val="a"/>
    <w:qFormat/>
    <w:rsid w:val="00752AB7"/>
    <w:pPr>
      <w:pBdr>
        <w:bottom w:val="single" w:sz="6" w:space="0" w:color="789398"/>
      </w:pBdr>
      <w:spacing w:before="180" w:after="180" w:line="264" w:lineRule="auto"/>
      <w:outlineLvl w:val="5"/>
    </w:pPr>
    <w:rPr>
      <w:rFonts w:ascii="Arial" w:hAnsi="Arial" w:cs="Arial"/>
      <w:b/>
      <w:bCs/>
      <w:color w:val="789398"/>
    </w:rPr>
  </w:style>
  <w:style w:type="paragraph" w:styleId="7">
    <w:name w:val="heading 7"/>
    <w:basedOn w:val="a"/>
    <w:next w:val="a"/>
    <w:link w:val="70"/>
    <w:uiPriority w:val="99"/>
    <w:unhideWhenUsed/>
    <w:qFormat/>
    <w:rsid w:val="00FF29A9"/>
    <w:pPr>
      <w:spacing w:before="240" w:after="60"/>
      <w:outlineLvl w:val="6"/>
    </w:pPr>
    <w:rPr>
      <w:rFonts w:ascii="Calibri" w:hAnsi="Calibr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1">
    <w:name w:val="Заголовок 3 Знак1"/>
    <w:link w:val="3"/>
    <w:rsid w:val="000202B4"/>
    <w:rPr>
      <w:rFonts w:ascii="Arial" w:hAnsi="Arial" w:cs="Arial"/>
      <w:b/>
      <w:bCs/>
      <w:color w:val="003848"/>
      <w:sz w:val="26"/>
      <w:szCs w:val="26"/>
      <w:lang w:bidi="ar-SA"/>
    </w:rPr>
  </w:style>
  <w:style w:type="paragraph" w:customStyle="1" w:styleId="a3">
    <w:name w:val="Заголовок статьи"/>
    <w:basedOn w:val="1"/>
    <w:link w:val="a4"/>
    <w:autoRedefine/>
    <w:rsid w:val="00752AB7"/>
    <w:pPr>
      <w:spacing w:before="0" w:after="0"/>
    </w:pPr>
    <w:rPr>
      <w:caps/>
      <w:color w:val="auto"/>
      <w:kern w:val="36"/>
      <w:sz w:val="20"/>
      <w:szCs w:val="20"/>
    </w:rPr>
  </w:style>
  <w:style w:type="character" w:customStyle="1" w:styleId="a4">
    <w:name w:val="Заголовок статьи Знак"/>
    <w:link w:val="a3"/>
    <w:rsid w:val="00602026"/>
    <w:rPr>
      <w:rFonts w:ascii="Arial" w:hAnsi="Arial" w:cs="Arial"/>
      <w:b/>
      <w:bCs/>
      <w:caps/>
      <w:kern w:val="36"/>
      <w:lang w:val="ru-RU" w:eastAsia="ru-RU" w:bidi="ar-SA"/>
    </w:rPr>
  </w:style>
  <w:style w:type="paragraph" w:customStyle="1" w:styleId="a5">
    <w:name w:val="Раздел отчета"/>
    <w:basedOn w:val="a"/>
    <w:next w:val="a6"/>
    <w:autoRedefine/>
    <w:rsid w:val="00752AB7"/>
    <w:pPr>
      <w:jc w:val="center"/>
      <w:outlineLvl w:val="0"/>
    </w:pPr>
    <w:rPr>
      <w:rFonts w:ascii="Arial Narrow" w:hAnsi="Arial Narrow"/>
      <w:b/>
      <w:color w:val="000099"/>
      <w:sz w:val="32"/>
      <w:szCs w:val="32"/>
      <w:u w:val="single"/>
    </w:rPr>
  </w:style>
  <w:style w:type="paragraph" w:customStyle="1" w:styleId="a6">
    <w:name w:val="Текст статьи"/>
    <w:basedOn w:val="a"/>
    <w:link w:val="a7"/>
    <w:autoRedefine/>
    <w:rsid w:val="00752AB7"/>
    <w:pPr>
      <w:spacing w:before="120"/>
      <w:jc w:val="both"/>
    </w:pPr>
    <w:rPr>
      <w:rFonts w:ascii="Arial" w:hAnsi="Arial"/>
      <w:color w:val="003848"/>
      <w:sz w:val="24"/>
      <w:szCs w:val="24"/>
    </w:rPr>
  </w:style>
  <w:style w:type="character" w:customStyle="1" w:styleId="a7">
    <w:name w:val="Текст статьи Знак"/>
    <w:link w:val="a6"/>
    <w:rsid w:val="00835CCA"/>
    <w:rPr>
      <w:rFonts w:ascii="Arial" w:hAnsi="Arial"/>
      <w:color w:val="003848"/>
      <w:sz w:val="24"/>
      <w:szCs w:val="24"/>
      <w:lang w:val="ru-RU" w:eastAsia="ru-RU" w:bidi="ar-SA"/>
    </w:rPr>
  </w:style>
  <w:style w:type="character" w:customStyle="1" w:styleId="a8">
    <w:name w:val="Обычный Знак"/>
    <w:link w:val="20"/>
    <w:rsid w:val="00835CCA"/>
    <w:rPr>
      <w:color w:val="003848"/>
      <w:sz w:val="24"/>
      <w:szCs w:val="24"/>
      <w:lang w:val="ru-RU" w:eastAsia="ru-RU" w:bidi="ar-SA"/>
    </w:rPr>
  </w:style>
  <w:style w:type="paragraph" w:customStyle="1" w:styleId="20">
    <w:name w:val="Обычный2"/>
    <w:next w:val="a"/>
    <w:link w:val="a8"/>
    <w:rsid w:val="00835CCA"/>
    <w:rPr>
      <w:color w:val="003848"/>
      <w:sz w:val="24"/>
      <w:szCs w:val="24"/>
    </w:rPr>
  </w:style>
  <w:style w:type="paragraph" w:customStyle="1" w:styleId="a9">
    <w:name w:val="СМИ"/>
    <w:basedOn w:val="2"/>
    <w:autoRedefine/>
    <w:rsid w:val="00752AB7"/>
    <w:rPr>
      <w:iCs/>
      <w:noProof w:val="0"/>
      <w:sz w:val="20"/>
      <w:szCs w:val="20"/>
    </w:rPr>
  </w:style>
  <w:style w:type="paragraph" w:customStyle="1" w:styleId="aa">
    <w:name w:val="Дайджест"/>
    <w:basedOn w:val="a6"/>
    <w:link w:val="10"/>
    <w:autoRedefine/>
    <w:rsid w:val="00752AB7"/>
    <w:pPr>
      <w:spacing w:before="60"/>
    </w:pPr>
  </w:style>
  <w:style w:type="character" w:customStyle="1" w:styleId="10">
    <w:name w:val="Дайджест Знак1"/>
    <w:basedOn w:val="a7"/>
    <w:link w:val="aa"/>
    <w:rsid w:val="00845C47"/>
    <w:rPr>
      <w:rFonts w:ascii="Arial" w:hAnsi="Arial"/>
      <w:color w:val="003848"/>
      <w:sz w:val="24"/>
      <w:szCs w:val="24"/>
      <w:lang w:val="ru-RU" w:eastAsia="ru-RU" w:bidi="ar-SA"/>
    </w:rPr>
  </w:style>
  <w:style w:type="character" w:customStyle="1" w:styleId="ab">
    <w:name w:val="Знак"/>
    <w:rsid w:val="00752AB7"/>
    <w:rPr>
      <w:b/>
      <w:bCs/>
      <w:color w:val="003848"/>
      <w:sz w:val="28"/>
      <w:szCs w:val="28"/>
      <w:lang w:val="ru-RU" w:eastAsia="ru-RU" w:bidi="ar-SA"/>
    </w:rPr>
  </w:style>
  <w:style w:type="character" w:customStyle="1" w:styleId="ac">
    <w:name w:val="Знак Знак"/>
    <w:rsid w:val="00752AB7"/>
    <w:rPr>
      <w:rFonts w:ascii="Arial" w:hAnsi="Arial" w:cs="Arial"/>
      <w:b/>
      <w:bCs/>
      <w:color w:val="003848"/>
      <w:sz w:val="26"/>
      <w:szCs w:val="26"/>
      <w:lang w:val="ru-RU" w:eastAsia="ru-RU" w:bidi="ar-SA"/>
    </w:rPr>
  </w:style>
  <w:style w:type="character" w:customStyle="1" w:styleId="11">
    <w:name w:val="Знак1"/>
    <w:rsid w:val="00752AB7"/>
    <w:rPr>
      <w:rFonts w:ascii="Arial" w:hAnsi="Arial" w:cs="Arial"/>
      <w:color w:val="003848"/>
      <w:sz w:val="17"/>
      <w:szCs w:val="17"/>
      <w:lang w:val="ru-RU" w:eastAsia="ru-RU" w:bidi="ar-SA"/>
    </w:rPr>
  </w:style>
  <w:style w:type="paragraph" w:customStyle="1" w:styleId="aphorism">
    <w:name w:val="aphorism"/>
    <w:basedOn w:val="a"/>
    <w:rsid w:val="00752AB7"/>
    <w:pPr>
      <w:pBdr>
        <w:top w:val="single" w:sz="6" w:space="5" w:color="B6C2C6"/>
      </w:pBdr>
      <w:spacing w:before="180" w:line="264" w:lineRule="auto"/>
      <w:jc w:val="center"/>
    </w:pPr>
    <w:rPr>
      <w:rFonts w:ascii="Arial" w:hAnsi="Arial" w:cs="Arial"/>
      <w:color w:val="003E50"/>
      <w:sz w:val="19"/>
      <w:szCs w:val="19"/>
    </w:rPr>
  </w:style>
  <w:style w:type="paragraph" w:customStyle="1" w:styleId="arial">
    <w:name w:val="arial"/>
    <w:basedOn w:val="a"/>
    <w:next w:val="a"/>
    <w:rsid w:val="00752AB7"/>
    <w:rPr>
      <w:rFonts w:ascii="Arial" w:eastAsia="Arial" w:hAnsi="Arial" w:cs="Arial"/>
      <w:color w:val="003848"/>
    </w:rPr>
  </w:style>
  <w:style w:type="character" w:customStyle="1" w:styleId="arialChar">
    <w:name w:val="arial Char"/>
    <w:rsid w:val="00752AB7"/>
    <w:rPr>
      <w:rFonts w:ascii="Arial" w:hAnsi="Arial" w:cs="Arial"/>
      <w:color w:val="003848"/>
      <w:sz w:val="24"/>
      <w:szCs w:val="24"/>
      <w:lang w:val="ru-RU" w:eastAsia="ru-RU" w:bidi="ar-SA"/>
    </w:rPr>
  </w:style>
  <w:style w:type="character" w:customStyle="1" w:styleId="arial0">
    <w:name w:val="arial Знак"/>
    <w:rsid w:val="00752AB7"/>
    <w:rPr>
      <w:rFonts w:ascii="Arial" w:hAnsi="Arial" w:cs="Arial"/>
      <w:color w:val="003848"/>
      <w:sz w:val="24"/>
      <w:szCs w:val="24"/>
      <w:lang w:val="ru-RU" w:eastAsia="ru-RU" w:bidi="ar-SA"/>
    </w:rPr>
  </w:style>
  <w:style w:type="character" w:customStyle="1" w:styleId="autors">
    <w:name w:val="autors"/>
    <w:basedOn w:val="a0"/>
    <w:rsid w:val="00752AB7"/>
  </w:style>
  <w:style w:type="character" w:customStyle="1" w:styleId="autors1">
    <w:name w:val="autors1"/>
    <w:rsid w:val="00752AB7"/>
    <w:rPr>
      <w:color w:val="888888"/>
      <w:sz w:val="24"/>
      <w:szCs w:val="24"/>
    </w:rPr>
  </w:style>
  <w:style w:type="paragraph" w:customStyle="1" w:styleId="bcaption">
    <w:name w:val="bcaption"/>
    <w:basedOn w:val="a"/>
    <w:rsid w:val="00752AB7"/>
    <w:pPr>
      <w:spacing w:line="285" w:lineRule="atLeast"/>
    </w:pPr>
    <w:rPr>
      <w:rFonts w:ascii="Verdana" w:hAnsi="Verdana" w:cs="Arial"/>
      <w:color w:val="003E50"/>
      <w:sz w:val="17"/>
      <w:szCs w:val="17"/>
    </w:rPr>
  </w:style>
  <w:style w:type="character" w:customStyle="1" w:styleId="bigbadabum1">
    <w:name w:val="bigbadabum1"/>
    <w:rsid w:val="00752AB7"/>
    <w:rPr>
      <w:b/>
      <w:bCs/>
      <w:sz w:val="36"/>
      <w:szCs w:val="36"/>
    </w:rPr>
  </w:style>
  <w:style w:type="paragraph" w:customStyle="1" w:styleId="bl">
    <w:name w:val="bl"/>
    <w:basedOn w:val="a"/>
    <w:rsid w:val="00752AB7"/>
    <w:pPr>
      <w:spacing w:before="100" w:beforeAutospacing="1" w:after="100" w:afterAutospacing="1"/>
    </w:pPr>
    <w:rPr>
      <w:rFonts w:ascii="Times New Roman,Times,serif" w:hAnsi="Times New Roman,Times,serif" w:cs="Arial"/>
      <w:color w:val="3CB8B5"/>
      <w:sz w:val="16"/>
      <w:szCs w:val="16"/>
      <w:lang w:val="en-GB"/>
    </w:rPr>
  </w:style>
  <w:style w:type="paragraph" w:customStyle="1" w:styleId="border0">
    <w:name w:val="border0"/>
    <w:basedOn w:val="a"/>
    <w:rsid w:val="00752AB7"/>
    <w:pPr>
      <w:pBdr>
        <w:bottom w:val="single" w:sz="6" w:space="4" w:color="789398"/>
      </w:pBdr>
      <w:spacing w:before="180" w:line="276" w:lineRule="auto"/>
    </w:pPr>
    <w:rPr>
      <w:rFonts w:ascii="Arial" w:hAnsi="Arial" w:cs="Arial"/>
      <w:color w:val="003E50"/>
      <w:sz w:val="19"/>
      <w:szCs w:val="19"/>
    </w:rPr>
  </w:style>
  <w:style w:type="paragraph" w:customStyle="1" w:styleId="btallmap">
    <w:name w:val="btallmap"/>
    <w:basedOn w:val="a"/>
    <w:rsid w:val="00752AB7"/>
    <w:pPr>
      <w:pBdr>
        <w:top w:val="outset" w:sz="12" w:space="0" w:color="auto"/>
        <w:left w:val="outset" w:sz="12" w:space="0" w:color="auto"/>
        <w:bottom w:val="outset" w:sz="12" w:space="0" w:color="auto"/>
        <w:right w:val="outset" w:sz="12" w:space="0" w:color="auto"/>
      </w:pBdr>
      <w:shd w:val="clear" w:color="auto" w:fill="A6B7BC"/>
      <w:spacing w:before="180" w:line="276" w:lineRule="auto"/>
      <w:jc w:val="center"/>
    </w:pPr>
    <w:rPr>
      <w:rFonts w:ascii="Arial" w:hAnsi="Arial" w:cs="Arial"/>
      <w:color w:val="FFFFFF"/>
      <w:sz w:val="15"/>
      <w:szCs w:val="15"/>
    </w:rPr>
  </w:style>
  <w:style w:type="paragraph" w:customStyle="1" w:styleId="butlabel">
    <w:name w:val="but_label"/>
    <w:basedOn w:val="a"/>
    <w:rsid w:val="00752AB7"/>
    <w:pPr>
      <w:spacing w:before="72" w:after="180" w:line="276" w:lineRule="auto"/>
    </w:pPr>
    <w:rPr>
      <w:rFonts w:ascii="Arial" w:hAnsi="Arial" w:cs="Arial"/>
      <w:color w:val="003E50"/>
      <w:sz w:val="13"/>
      <w:szCs w:val="13"/>
    </w:rPr>
  </w:style>
  <w:style w:type="paragraph" w:customStyle="1" w:styleId="comment">
    <w:name w:val="comment"/>
    <w:basedOn w:val="a"/>
    <w:rsid w:val="00752AB7"/>
    <w:pPr>
      <w:spacing w:before="69" w:line="276" w:lineRule="auto"/>
      <w:ind w:right="138"/>
    </w:pPr>
    <w:rPr>
      <w:rFonts w:ascii="Arial" w:hAnsi="Arial" w:cs="Arial"/>
      <w:color w:val="879AA0"/>
      <w:sz w:val="13"/>
      <w:szCs w:val="13"/>
    </w:rPr>
  </w:style>
  <w:style w:type="character" w:customStyle="1" w:styleId="comment0">
    <w:name w:val="comment Знак"/>
    <w:rsid w:val="00752AB7"/>
    <w:rPr>
      <w:rFonts w:ascii="Arial" w:hAnsi="Arial" w:cs="Arial"/>
      <w:color w:val="879AA0"/>
      <w:sz w:val="13"/>
      <w:szCs w:val="13"/>
      <w:lang w:val="ru-RU" w:eastAsia="ru-RU" w:bidi="ar-SA"/>
    </w:rPr>
  </w:style>
  <w:style w:type="paragraph" w:customStyle="1" w:styleId="comment1">
    <w:name w:val="comment1"/>
    <w:basedOn w:val="a"/>
    <w:rsid w:val="00752AB7"/>
    <w:pPr>
      <w:spacing w:before="90" w:line="288" w:lineRule="auto"/>
      <w:ind w:right="180"/>
    </w:pPr>
    <w:rPr>
      <w:rFonts w:ascii="Arial" w:hAnsi="Arial" w:cs="Arial"/>
      <w:color w:val="879AA0"/>
      <w:sz w:val="17"/>
      <w:szCs w:val="17"/>
    </w:rPr>
  </w:style>
  <w:style w:type="character" w:customStyle="1" w:styleId="css11">
    <w:name w:val="css11"/>
    <w:rsid w:val="00752AB7"/>
    <w:rPr>
      <w:sz w:val="18"/>
      <w:szCs w:val="18"/>
    </w:rPr>
  </w:style>
  <w:style w:type="paragraph" w:customStyle="1" w:styleId="12">
    <w:name w:val="Дата1"/>
    <w:basedOn w:val="a"/>
    <w:rsid w:val="00752AB7"/>
    <w:pPr>
      <w:spacing w:before="100" w:beforeAutospacing="1" w:after="100" w:afterAutospacing="1"/>
    </w:pPr>
    <w:rPr>
      <w:color w:val="003848"/>
    </w:rPr>
  </w:style>
  <w:style w:type="paragraph" w:customStyle="1" w:styleId="dbbutton">
    <w:name w:val="db_button"/>
    <w:basedOn w:val="a"/>
    <w:rsid w:val="00752AB7"/>
    <w:pPr>
      <w:pBdr>
        <w:top w:val="single" w:sz="6" w:space="0" w:color="auto"/>
        <w:left w:val="single" w:sz="6" w:space="0" w:color="auto"/>
        <w:bottom w:val="single" w:sz="6" w:space="0" w:color="auto"/>
        <w:right w:val="single" w:sz="6" w:space="0" w:color="auto"/>
      </w:pBdr>
      <w:shd w:val="clear" w:color="auto" w:fill="FFFFFF"/>
      <w:spacing w:before="180" w:line="165" w:lineRule="atLeast"/>
    </w:pPr>
    <w:rPr>
      <w:rFonts w:ascii="Verdana" w:hAnsi="Verdana" w:cs="Arial"/>
      <w:color w:val="000000"/>
      <w:sz w:val="17"/>
      <w:szCs w:val="17"/>
    </w:rPr>
  </w:style>
  <w:style w:type="paragraph" w:customStyle="1" w:styleId="ddg">
    <w:name w:val="ddg"/>
    <w:basedOn w:val="a"/>
    <w:rsid w:val="00752AB7"/>
    <w:pPr>
      <w:shd w:val="clear" w:color="auto" w:fill="7F7F7F"/>
      <w:spacing w:before="180" w:line="276" w:lineRule="auto"/>
    </w:pPr>
    <w:rPr>
      <w:rFonts w:ascii="Arial" w:hAnsi="Arial" w:cs="Arial"/>
      <w:color w:val="003E50"/>
      <w:sz w:val="19"/>
      <w:szCs w:val="19"/>
    </w:rPr>
  </w:style>
  <w:style w:type="paragraph" w:customStyle="1" w:styleId="dg">
    <w:name w:val="dg"/>
    <w:basedOn w:val="a"/>
    <w:rsid w:val="00752AB7"/>
    <w:pPr>
      <w:shd w:val="clear" w:color="auto" w:fill="B2B2B2"/>
      <w:spacing w:before="180" w:line="276" w:lineRule="auto"/>
    </w:pPr>
    <w:rPr>
      <w:rFonts w:ascii="Arial" w:hAnsi="Arial" w:cs="Arial"/>
      <w:color w:val="003E50"/>
      <w:sz w:val="19"/>
      <w:szCs w:val="19"/>
    </w:rPr>
  </w:style>
  <w:style w:type="paragraph" w:customStyle="1" w:styleId="dgr">
    <w:name w:val="dgr"/>
    <w:basedOn w:val="a"/>
    <w:rsid w:val="00752AB7"/>
    <w:pPr>
      <w:spacing w:before="180" w:line="276" w:lineRule="auto"/>
    </w:pPr>
    <w:rPr>
      <w:rFonts w:ascii="Arial" w:hAnsi="Arial" w:cs="Arial"/>
      <w:color w:val="003848"/>
      <w:sz w:val="19"/>
      <w:szCs w:val="19"/>
    </w:rPr>
  </w:style>
  <w:style w:type="paragraph" w:customStyle="1" w:styleId="document">
    <w:name w:val="document"/>
    <w:basedOn w:val="a"/>
    <w:rsid w:val="00752AB7"/>
    <w:pPr>
      <w:spacing w:before="138" w:line="276" w:lineRule="auto"/>
    </w:pPr>
    <w:rPr>
      <w:rFonts w:ascii="Arial" w:hAnsi="Arial" w:cs="Arial"/>
      <w:color w:val="003E50"/>
      <w:sz w:val="19"/>
      <w:szCs w:val="19"/>
    </w:rPr>
  </w:style>
  <w:style w:type="character" w:customStyle="1" w:styleId="document0">
    <w:name w:val="document Знак"/>
    <w:rsid w:val="00752AB7"/>
    <w:rPr>
      <w:rFonts w:ascii="Arial" w:hAnsi="Arial" w:cs="Arial"/>
      <w:color w:val="003E50"/>
      <w:sz w:val="19"/>
      <w:szCs w:val="19"/>
      <w:lang w:val="ru-RU" w:eastAsia="ru-RU" w:bidi="ar-SA"/>
    </w:rPr>
  </w:style>
  <w:style w:type="paragraph" w:customStyle="1" w:styleId="em1">
    <w:name w:val="em1"/>
    <w:basedOn w:val="a"/>
    <w:rsid w:val="00752AB7"/>
    <w:pPr>
      <w:shd w:val="clear" w:color="auto" w:fill="A92F2F"/>
      <w:spacing w:before="180" w:line="276" w:lineRule="auto"/>
    </w:pPr>
    <w:rPr>
      <w:rFonts w:ascii="Arial" w:hAnsi="Arial" w:cs="Arial"/>
      <w:color w:val="003E50"/>
      <w:sz w:val="19"/>
      <w:szCs w:val="19"/>
    </w:rPr>
  </w:style>
  <w:style w:type="paragraph" w:customStyle="1" w:styleId="em10">
    <w:name w:val="em10"/>
    <w:basedOn w:val="a"/>
    <w:rsid w:val="00752AB7"/>
    <w:pPr>
      <w:shd w:val="clear" w:color="auto" w:fill="000000"/>
      <w:spacing w:before="180" w:line="276" w:lineRule="auto"/>
    </w:pPr>
    <w:rPr>
      <w:rFonts w:ascii="Arial" w:hAnsi="Arial" w:cs="Arial"/>
      <w:color w:val="003E50"/>
      <w:sz w:val="19"/>
      <w:szCs w:val="19"/>
    </w:rPr>
  </w:style>
  <w:style w:type="paragraph" w:customStyle="1" w:styleId="em2">
    <w:name w:val="em2"/>
    <w:basedOn w:val="a"/>
    <w:rsid w:val="00752AB7"/>
    <w:pPr>
      <w:shd w:val="clear" w:color="auto" w:fill="EA9939"/>
      <w:spacing w:before="180" w:line="276" w:lineRule="auto"/>
    </w:pPr>
    <w:rPr>
      <w:rFonts w:ascii="Arial" w:hAnsi="Arial" w:cs="Arial"/>
      <w:color w:val="003E50"/>
      <w:sz w:val="19"/>
      <w:szCs w:val="19"/>
    </w:rPr>
  </w:style>
  <w:style w:type="paragraph" w:customStyle="1" w:styleId="em3">
    <w:name w:val="em3"/>
    <w:basedOn w:val="a"/>
    <w:rsid w:val="00752AB7"/>
    <w:pPr>
      <w:shd w:val="clear" w:color="auto" w:fill="CEBD35"/>
      <w:spacing w:before="180" w:line="276" w:lineRule="auto"/>
    </w:pPr>
    <w:rPr>
      <w:rFonts w:ascii="Arial" w:hAnsi="Arial" w:cs="Arial"/>
      <w:color w:val="003E50"/>
      <w:sz w:val="19"/>
      <w:szCs w:val="19"/>
    </w:rPr>
  </w:style>
  <w:style w:type="paragraph" w:customStyle="1" w:styleId="em4">
    <w:name w:val="em4"/>
    <w:basedOn w:val="a"/>
    <w:rsid w:val="00752AB7"/>
    <w:pPr>
      <w:shd w:val="clear" w:color="auto" w:fill="3E8C24"/>
      <w:spacing w:before="180" w:line="276" w:lineRule="auto"/>
    </w:pPr>
    <w:rPr>
      <w:rFonts w:ascii="Arial" w:hAnsi="Arial" w:cs="Arial"/>
      <w:color w:val="003E50"/>
      <w:sz w:val="19"/>
      <w:szCs w:val="19"/>
    </w:rPr>
  </w:style>
  <w:style w:type="paragraph" w:customStyle="1" w:styleId="em5">
    <w:name w:val="em5"/>
    <w:basedOn w:val="a"/>
    <w:rsid w:val="00752AB7"/>
    <w:pPr>
      <w:shd w:val="clear" w:color="auto" w:fill="4AA99A"/>
      <w:spacing w:before="180" w:line="276" w:lineRule="auto"/>
    </w:pPr>
    <w:rPr>
      <w:rFonts w:ascii="Arial" w:hAnsi="Arial" w:cs="Arial"/>
      <w:color w:val="003E50"/>
      <w:sz w:val="19"/>
      <w:szCs w:val="19"/>
    </w:rPr>
  </w:style>
  <w:style w:type="paragraph" w:customStyle="1" w:styleId="em6">
    <w:name w:val="em6"/>
    <w:basedOn w:val="a"/>
    <w:rsid w:val="00752AB7"/>
    <w:pPr>
      <w:shd w:val="clear" w:color="auto" w:fill="4949BF"/>
      <w:spacing w:before="180" w:line="276" w:lineRule="auto"/>
    </w:pPr>
    <w:rPr>
      <w:rFonts w:ascii="Arial" w:hAnsi="Arial" w:cs="Arial"/>
      <w:color w:val="003E50"/>
      <w:sz w:val="19"/>
      <w:szCs w:val="19"/>
    </w:rPr>
  </w:style>
  <w:style w:type="paragraph" w:customStyle="1" w:styleId="em7">
    <w:name w:val="em7"/>
    <w:basedOn w:val="a"/>
    <w:rsid w:val="00752AB7"/>
    <w:pPr>
      <w:shd w:val="clear" w:color="auto" w:fill="BA80CE"/>
      <w:spacing w:before="180" w:line="276" w:lineRule="auto"/>
    </w:pPr>
    <w:rPr>
      <w:rFonts w:ascii="Arial" w:hAnsi="Arial" w:cs="Arial"/>
      <w:color w:val="003E50"/>
      <w:sz w:val="19"/>
      <w:szCs w:val="19"/>
    </w:rPr>
  </w:style>
  <w:style w:type="paragraph" w:customStyle="1" w:styleId="em8">
    <w:name w:val="em8"/>
    <w:basedOn w:val="a"/>
    <w:rsid w:val="00752AB7"/>
    <w:pPr>
      <w:shd w:val="clear" w:color="auto" w:fill="A94A78"/>
      <w:spacing w:before="180" w:line="276" w:lineRule="auto"/>
    </w:pPr>
    <w:rPr>
      <w:rFonts w:ascii="Arial" w:hAnsi="Arial" w:cs="Arial"/>
      <w:color w:val="003E50"/>
      <w:sz w:val="19"/>
      <w:szCs w:val="19"/>
    </w:rPr>
  </w:style>
  <w:style w:type="paragraph" w:customStyle="1" w:styleId="em9">
    <w:name w:val="em9"/>
    <w:basedOn w:val="a"/>
    <w:rsid w:val="00752AB7"/>
    <w:pPr>
      <w:shd w:val="clear" w:color="auto" w:fill="7F7F7F"/>
      <w:spacing w:before="180" w:line="276" w:lineRule="auto"/>
    </w:pPr>
    <w:rPr>
      <w:rFonts w:ascii="Arial" w:hAnsi="Arial" w:cs="Arial"/>
      <w:color w:val="003E50"/>
      <w:sz w:val="19"/>
      <w:szCs w:val="19"/>
    </w:rPr>
  </w:style>
  <w:style w:type="paragraph" w:customStyle="1" w:styleId="emb1">
    <w:name w:val="emb1"/>
    <w:basedOn w:val="a"/>
    <w:rsid w:val="00752AB7"/>
    <w:pPr>
      <w:pBdr>
        <w:left w:val="single" w:sz="6" w:space="6" w:color="B5C2C6"/>
        <w:bottom w:val="single" w:sz="6" w:space="2" w:color="B5C2C6"/>
      </w:pBdr>
      <w:shd w:val="clear" w:color="auto" w:fill="A92F2F"/>
      <w:spacing w:before="180" w:line="276" w:lineRule="auto"/>
    </w:pPr>
    <w:rPr>
      <w:rFonts w:ascii="Arial" w:hAnsi="Arial" w:cs="Arial"/>
      <w:color w:val="003E50"/>
      <w:sz w:val="19"/>
      <w:szCs w:val="19"/>
    </w:rPr>
  </w:style>
  <w:style w:type="paragraph" w:customStyle="1" w:styleId="emb10">
    <w:name w:val="emb10"/>
    <w:basedOn w:val="a"/>
    <w:rsid w:val="00752AB7"/>
    <w:pPr>
      <w:pBdr>
        <w:left w:val="single" w:sz="6" w:space="6" w:color="B5C2C6"/>
        <w:bottom w:val="single" w:sz="6" w:space="2" w:color="B5C2C6"/>
      </w:pBdr>
      <w:shd w:val="clear" w:color="auto" w:fill="000000"/>
      <w:spacing w:before="180" w:line="276" w:lineRule="auto"/>
    </w:pPr>
    <w:rPr>
      <w:rFonts w:ascii="Arial" w:hAnsi="Arial" w:cs="Arial"/>
      <w:color w:val="003E50"/>
      <w:sz w:val="19"/>
      <w:szCs w:val="19"/>
    </w:rPr>
  </w:style>
  <w:style w:type="paragraph" w:customStyle="1" w:styleId="emb11">
    <w:name w:val="emb11"/>
    <w:basedOn w:val="a"/>
    <w:rsid w:val="00752AB7"/>
    <w:pPr>
      <w:pBdr>
        <w:left w:val="single" w:sz="6" w:space="6" w:color="B5C2C6"/>
        <w:bottom w:val="single" w:sz="6" w:space="2" w:color="B5C2C6"/>
      </w:pBdr>
      <w:shd w:val="clear" w:color="auto" w:fill="C5D0D2"/>
      <w:spacing w:before="180" w:line="276" w:lineRule="auto"/>
    </w:pPr>
    <w:rPr>
      <w:rFonts w:ascii="Arial" w:hAnsi="Arial" w:cs="Arial"/>
      <w:color w:val="003E50"/>
      <w:sz w:val="19"/>
      <w:szCs w:val="19"/>
    </w:rPr>
  </w:style>
  <w:style w:type="paragraph" w:customStyle="1" w:styleId="emb12">
    <w:name w:val="emb12"/>
    <w:basedOn w:val="a"/>
    <w:rsid w:val="00752AB7"/>
    <w:pPr>
      <w:pBdr>
        <w:left w:val="single" w:sz="6" w:space="6" w:color="B5C2C6"/>
        <w:bottom w:val="single" w:sz="6" w:space="2" w:color="B5C2C6"/>
      </w:pBdr>
      <w:shd w:val="clear" w:color="auto" w:fill="003848"/>
      <w:spacing w:before="180" w:line="276" w:lineRule="auto"/>
    </w:pPr>
    <w:rPr>
      <w:rFonts w:ascii="Arial" w:hAnsi="Arial" w:cs="Arial"/>
      <w:color w:val="003E50"/>
      <w:sz w:val="19"/>
      <w:szCs w:val="19"/>
    </w:rPr>
  </w:style>
  <w:style w:type="paragraph" w:customStyle="1" w:styleId="emb13">
    <w:name w:val="emb13"/>
    <w:basedOn w:val="a"/>
    <w:rsid w:val="00752AB7"/>
    <w:pPr>
      <w:pBdr>
        <w:left w:val="single" w:sz="6" w:space="6" w:color="B5C2C6"/>
        <w:bottom w:val="single" w:sz="6" w:space="2" w:color="B5C2C6"/>
      </w:pBdr>
      <w:shd w:val="clear" w:color="auto" w:fill="EDBD2E"/>
      <w:spacing w:before="180" w:line="276" w:lineRule="auto"/>
    </w:pPr>
    <w:rPr>
      <w:rFonts w:ascii="Arial" w:hAnsi="Arial" w:cs="Arial"/>
      <w:color w:val="003E50"/>
      <w:sz w:val="19"/>
      <w:szCs w:val="19"/>
    </w:rPr>
  </w:style>
  <w:style w:type="paragraph" w:customStyle="1" w:styleId="emb2">
    <w:name w:val="emb2"/>
    <w:basedOn w:val="a"/>
    <w:rsid w:val="00752AB7"/>
    <w:pPr>
      <w:pBdr>
        <w:left w:val="single" w:sz="6" w:space="6" w:color="B5C2C6"/>
        <w:bottom w:val="single" w:sz="6" w:space="2" w:color="B5C2C6"/>
      </w:pBdr>
      <w:shd w:val="clear" w:color="auto" w:fill="EA9939"/>
      <w:spacing w:before="180" w:line="276" w:lineRule="auto"/>
    </w:pPr>
    <w:rPr>
      <w:rFonts w:ascii="Arial" w:hAnsi="Arial" w:cs="Arial"/>
      <w:color w:val="003E50"/>
      <w:sz w:val="19"/>
      <w:szCs w:val="19"/>
    </w:rPr>
  </w:style>
  <w:style w:type="paragraph" w:customStyle="1" w:styleId="emb3">
    <w:name w:val="emb3"/>
    <w:basedOn w:val="a"/>
    <w:rsid w:val="00752AB7"/>
    <w:pPr>
      <w:pBdr>
        <w:left w:val="single" w:sz="6" w:space="6" w:color="B5C2C6"/>
        <w:bottom w:val="single" w:sz="6" w:space="2" w:color="B5C2C6"/>
      </w:pBdr>
      <w:shd w:val="clear" w:color="auto" w:fill="CEBD35"/>
      <w:spacing w:before="180" w:line="276" w:lineRule="auto"/>
    </w:pPr>
    <w:rPr>
      <w:rFonts w:ascii="Arial" w:hAnsi="Arial" w:cs="Arial"/>
      <w:color w:val="003E50"/>
      <w:sz w:val="19"/>
      <w:szCs w:val="19"/>
    </w:rPr>
  </w:style>
  <w:style w:type="paragraph" w:customStyle="1" w:styleId="emb4">
    <w:name w:val="emb4"/>
    <w:basedOn w:val="a"/>
    <w:rsid w:val="00752AB7"/>
    <w:pPr>
      <w:pBdr>
        <w:left w:val="single" w:sz="6" w:space="6" w:color="B5C2C6"/>
        <w:bottom w:val="single" w:sz="6" w:space="2" w:color="B5C2C6"/>
      </w:pBdr>
      <w:shd w:val="clear" w:color="auto" w:fill="3E8C24"/>
      <w:spacing w:before="180" w:line="276" w:lineRule="auto"/>
    </w:pPr>
    <w:rPr>
      <w:rFonts w:ascii="Arial" w:hAnsi="Arial" w:cs="Arial"/>
      <w:color w:val="003E50"/>
      <w:sz w:val="19"/>
      <w:szCs w:val="19"/>
    </w:rPr>
  </w:style>
  <w:style w:type="paragraph" w:customStyle="1" w:styleId="emb5">
    <w:name w:val="emb5"/>
    <w:basedOn w:val="a"/>
    <w:rsid w:val="00752AB7"/>
    <w:pPr>
      <w:pBdr>
        <w:left w:val="single" w:sz="6" w:space="6" w:color="B5C2C6"/>
        <w:bottom w:val="single" w:sz="6" w:space="2" w:color="B5C2C6"/>
      </w:pBdr>
      <w:shd w:val="clear" w:color="auto" w:fill="4AA99A"/>
      <w:spacing w:before="180" w:line="276" w:lineRule="auto"/>
    </w:pPr>
    <w:rPr>
      <w:rFonts w:ascii="Arial" w:hAnsi="Arial" w:cs="Arial"/>
      <w:color w:val="003E50"/>
      <w:sz w:val="19"/>
      <w:szCs w:val="19"/>
    </w:rPr>
  </w:style>
  <w:style w:type="paragraph" w:customStyle="1" w:styleId="emb6">
    <w:name w:val="emb6"/>
    <w:basedOn w:val="a"/>
    <w:rsid w:val="00752AB7"/>
    <w:pPr>
      <w:pBdr>
        <w:left w:val="single" w:sz="6" w:space="6" w:color="B5C2C6"/>
        <w:bottom w:val="single" w:sz="6" w:space="2" w:color="B5C2C6"/>
      </w:pBdr>
      <w:shd w:val="clear" w:color="auto" w:fill="4949BF"/>
      <w:spacing w:before="180" w:line="276" w:lineRule="auto"/>
    </w:pPr>
    <w:rPr>
      <w:rFonts w:ascii="Arial" w:hAnsi="Arial" w:cs="Arial"/>
      <w:color w:val="003E50"/>
      <w:sz w:val="19"/>
      <w:szCs w:val="19"/>
    </w:rPr>
  </w:style>
  <w:style w:type="paragraph" w:customStyle="1" w:styleId="emb7">
    <w:name w:val="emb7"/>
    <w:basedOn w:val="a"/>
    <w:rsid w:val="00752AB7"/>
    <w:pPr>
      <w:pBdr>
        <w:left w:val="single" w:sz="6" w:space="6" w:color="B5C2C6"/>
        <w:bottom w:val="single" w:sz="6" w:space="2" w:color="B5C2C6"/>
      </w:pBdr>
      <w:shd w:val="clear" w:color="auto" w:fill="BA80CE"/>
      <w:spacing w:before="180" w:line="276" w:lineRule="auto"/>
    </w:pPr>
    <w:rPr>
      <w:rFonts w:ascii="Arial" w:hAnsi="Arial" w:cs="Arial"/>
      <w:color w:val="003E50"/>
      <w:sz w:val="19"/>
      <w:szCs w:val="19"/>
    </w:rPr>
  </w:style>
  <w:style w:type="paragraph" w:customStyle="1" w:styleId="emb8">
    <w:name w:val="emb8"/>
    <w:basedOn w:val="a"/>
    <w:rsid w:val="00752AB7"/>
    <w:pPr>
      <w:pBdr>
        <w:left w:val="single" w:sz="6" w:space="6" w:color="B5C2C6"/>
        <w:bottom w:val="single" w:sz="6" w:space="2" w:color="B5C2C6"/>
      </w:pBdr>
      <w:shd w:val="clear" w:color="auto" w:fill="A94A78"/>
      <w:spacing w:before="180" w:line="276" w:lineRule="auto"/>
    </w:pPr>
    <w:rPr>
      <w:rFonts w:ascii="Arial" w:hAnsi="Arial" w:cs="Arial"/>
      <w:color w:val="003E50"/>
      <w:sz w:val="19"/>
      <w:szCs w:val="19"/>
    </w:rPr>
  </w:style>
  <w:style w:type="paragraph" w:customStyle="1" w:styleId="emb9">
    <w:name w:val="emb9"/>
    <w:basedOn w:val="a"/>
    <w:rsid w:val="00752AB7"/>
    <w:pPr>
      <w:pBdr>
        <w:left w:val="single" w:sz="6" w:space="6" w:color="B5C2C6"/>
        <w:bottom w:val="single" w:sz="6" w:space="2" w:color="B5C2C6"/>
      </w:pBdr>
      <w:shd w:val="clear" w:color="auto" w:fill="7F7F7F"/>
      <w:spacing w:before="180" w:line="276" w:lineRule="auto"/>
    </w:pPr>
    <w:rPr>
      <w:rFonts w:ascii="Arial" w:hAnsi="Arial" w:cs="Arial"/>
      <w:color w:val="003E50"/>
      <w:sz w:val="19"/>
      <w:szCs w:val="19"/>
    </w:rPr>
  </w:style>
  <w:style w:type="paragraph" w:customStyle="1" w:styleId="embext">
    <w:name w:val="embext"/>
    <w:basedOn w:val="a"/>
    <w:rsid w:val="00752AB7"/>
    <w:pPr>
      <w:pBdr>
        <w:left w:val="single" w:sz="6" w:space="6" w:color="E5E5E5"/>
        <w:bottom w:val="single" w:sz="6" w:space="2" w:color="B5C2C6"/>
      </w:pBdr>
      <w:spacing w:before="180" w:line="276" w:lineRule="auto"/>
    </w:pPr>
    <w:rPr>
      <w:rFonts w:ascii="Arial" w:hAnsi="Arial" w:cs="Arial"/>
      <w:color w:val="003E50"/>
      <w:sz w:val="19"/>
      <w:szCs w:val="19"/>
    </w:rPr>
  </w:style>
  <w:style w:type="paragraph" w:customStyle="1" w:styleId="emn11">
    <w:name w:val="emn11"/>
    <w:basedOn w:val="a"/>
    <w:rsid w:val="00752AB7"/>
    <w:pPr>
      <w:pBdr>
        <w:left w:val="single" w:sz="6" w:space="6" w:color="B5C2C6"/>
        <w:bottom w:val="single" w:sz="6" w:space="2" w:color="B5C2C6"/>
      </w:pBdr>
      <w:shd w:val="clear" w:color="auto" w:fill="C5D0D2"/>
      <w:spacing w:before="180" w:line="276" w:lineRule="auto"/>
    </w:pPr>
    <w:rPr>
      <w:rFonts w:ascii="Arial" w:hAnsi="Arial" w:cs="Arial"/>
      <w:b/>
      <w:bCs/>
      <w:color w:val="FFFFFF"/>
      <w:sz w:val="17"/>
      <w:szCs w:val="17"/>
    </w:rPr>
  </w:style>
  <w:style w:type="paragraph" w:customStyle="1" w:styleId="emn12">
    <w:name w:val="emn12"/>
    <w:basedOn w:val="a"/>
    <w:rsid w:val="00752AB7"/>
    <w:pPr>
      <w:pBdr>
        <w:left w:val="single" w:sz="6" w:space="6" w:color="B5C2C6"/>
        <w:bottom w:val="single" w:sz="6" w:space="2" w:color="B5C2C6"/>
      </w:pBdr>
      <w:shd w:val="clear" w:color="auto" w:fill="003848"/>
      <w:spacing w:before="180" w:line="276" w:lineRule="auto"/>
    </w:pPr>
    <w:rPr>
      <w:rFonts w:ascii="Arial" w:hAnsi="Arial" w:cs="Arial"/>
      <w:b/>
      <w:bCs/>
      <w:color w:val="FFFFFF"/>
      <w:sz w:val="17"/>
      <w:szCs w:val="17"/>
    </w:rPr>
  </w:style>
  <w:style w:type="paragraph" w:customStyle="1" w:styleId="emn13">
    <w:name w:val="emn13"/>
    <w:basedOn w:val="a"/>
    <w:rsid w:val="00752AB7"/>
    <w:pPr>
      <w:pBdr>
        <w:left w:val="single" w:sz="6" w:space="6" w:color="B5C2C6"/>
        <w:bottom w:val="single" w:sz="6" w:space="2" w:color="B5C2C6"/>
      </w:pBdr>
      <w:shd w:val="clear" w:color="auto" w:fill="EDBD2E"/>
      <w:spacing w:before="180" w:line="276" w:lineRule="auto"/>
    </w:pPr>
    <w:rPr>
      <w:rFonts w:ascii="Arial" w:hAnsi="Arial" w:cs="Arial"/>
      <w:b/>
      <w:bCs/>
      <w:color w:val="FFFFFF"/>
      <w:sz w:val="17"/>
      <w:szCs w:val="17"/>
    </w:rPr>
  </w:style>
  <w:style w:type="paragraph" w:customStyle="1" w:styleId="ExportHyperlink">
    <w:name w:val="Export_Hyperlink"/>
    <w:next w:val="a"/>
    <w:rsid w:val="00935FBA"/>
    <w:pPr>
      <w:ind w:left="2460"/>
      <w:jc w:val="right"/>
    </w:pPr>
    <w:rPr>
      <w:rFonts w:ascii="Arial" w:eastAsia="Arial" w:hAnsi="Arial"/>
      <w:color w:val="0000FF"/>
      <w:u w:val="single"/>
    </w:rPr>
  </w:style>
  <w:style w:type="paragraph" w:customStyle="1" w:styleId="fselectlim">
    <w:name w:val="f_selectlim"/>
    <w:basedOn w:val="a"/>
    <w:rsid w:val="00752AB7"/>
    <w:pPr>
      <w:spacing w:before="201" w:line="276" w:lineRule="auto"/>
    </w:pPr>
    <w:rPr>
      <w:rFonts w:ascii="Arial" w:hAnsi="Arial" w:cs="Arial"/>
      <w:color w:val="003E50"/>
      <w:sz w:val="16"/>
      <w:szCs w:val="16"/>
    </w:rPr>
  </w:style>
  <w:style w:type="paragraph" w:customStyle="1" w:styleId="falsetext">
    <w:name w:val="false_text"/>
    <w:basedOn w:val="a"/>
    <w:rsid w:val="00752AB7"/>
    <w:pPr>
      <w:pBdr>
        <w:top w:val="single" w:sz="12" w:space="0" w:color="858F95"/>
        <w:left w:val="single" w:sz="12" w:space="2" w:color="858F95"/>
        <w:bottom w:val="single" w:sz="12" w:space="0" w:color="DBDEDB"/>
        <w:right w:val="single" w:sz="12" w:space="2" w:color="DBDEDB"/>
      </w:pBdr>
      <w:shd w:val="clear" w:color="auto" w:fill="FFFFFF"/>
      <w:spacing w:before="180" w:line="276" w:lineRule="auto"/>
    </w:pPr>
    <w:rPr>
      <w:rFonts w:ascii="Arial" w:hAnsi="Arial" w:cs="Arial"/>
      <w:color w:val="003E50"/>
      <w:sz w:val="16"/>
      <w:szCs w:val="16"/>
    </w:rPr>
  </w:style>
  <w:style w:type="character" w:customStyle="1" w:styleId="falsetext1">
    <w:name w:val="false_text1"/>
    <w:rsid w:val="00752AB7"/>
    <w:rPr>
      <w:rFonts w:ascii="Arial" w:hAnsi="Arial" w:cs="Arial" w:hint="default"/>
      <w:color w:val="003E50"/>
      <w:sz w:val="16"/>
      <w:szCs w:val="16"/>
      <w:bdr w:val="single" w:sz="12" w:space="0" w:color="858F95" w:frame="1"/>
      <w:shd w:val="clear" w:color="auto" w:fill="FFFFFF"/>
    </w:rPr>
  </w:style>
  <w:style w:type="paragraph" w:customStyle="1" w:styleId="g">
    <w:name w:val="g"/>
    <w:basedOn w:val="a"/>
    <w:rsid w:val="00752AB7"/>
    <w:pPr>
      <w:shd w:val="clear" w:color="auto" w:fill="C5C5C5"/>
      <w:spacing w:before="180" w:line="276" w:lineRule="auto"/>
    </w:pPr>
    <w:rPr>
      <w:rFonts w:ascii="Arial" w:hAnsi="Arial" w:cs="Arial"/>
      <w:color w:val="003E50"/>
      <w:sz w:val="19"/>
      <w:szCs w:val="19"/>
    </w:rPr>
  </w:style>
  <w:style w:type="paragraph" w:customStyle="1" w:styleId="gr">
    <w:name w:val="gr"/>
    <w:basedOn w:val="a"/>
    <w:rsid w:val="00752AB7"/>
    <w:pPr>
      <w:spacing w:before="180" w:line="276" w:lineRule="auto"/>
    </w:pPr>
    <w:rPr>
      <w:rFonts w:ascii="Arial" w:hAnsi="Arial" w:cs="Arial"/>
      <w:color w:val="003E50"/>
      <w:sz w:val="19"/>
      <w:szCs w:val="19"/>
    </w:rPr>
  </w:style>
  <w:style w:type="character" w:customStyle="1" w:styleId="h3">
    <w:name w:val="h3"/>
    <w:basedOn w:val="a0"/>
    <w:rsid w:val="00752AB7"/>
  </w:style>
  <w:style w:type="character" w:customStyle="1" w:styleId="hintlimit1">
    <w:name w:val="hintlimit_1"/>
    <w:rsid w:val="00752AB7"/>
    <w:rPr>
      <w:rFonts w:ascii="Arial" w:hAnsi="Arial" w:cs="Arial" w:hint="default"/>
      <w:b/>
      <w:bCs/>
      <w:sz w:val="17"/>
      <w:szCs w:val="17"/>
    </w:rPr>
  </w:style>
  <w:style w:type="character" w:customStyle="1" w:styleId="hintlimit2">
    <w:name w:val="hintlimit_2"/>
    <w:rsid w:val="00752AB7"/>
    <w:rPr>
      <w:rFonts w:ascii="Arial" w:hAnsi="Arial" w:cs="Arial" w:hint="default"/>
      <w:sz w:val="17"/>
      <w:szCs w:val="17"/>
    </w:rPr>
  </w:style>
  <w:style w:type="paragraph" w:customStyle="1" w:styleId="hr">
    <w:name w:val="hr"/>
    <w:basedOn w:val="a"/>
    <w:rsid w:val="00752AB7"/>
    <w:pPr>
      <w:pBdr>
        <w:bottom w:val="single" w:sz="6" w:space="0" w:color="5C818C"/>
      </w:pBdr>
      <w:spacing w:before="180" w:line="276" w:lineRule="auto"/>
    </w:pPr>
    <w:rPr>
      <w:rFonts w:ascii="Arial" w:hAnsi="Arial" w:cs="Arial"/>
      <w:color w:val="003E50"/>
      <w:sz w:val="19"/>
      <w:szCs w:val="19"/>
    </w:rPr>
  </w:style>
  <w:style w:type="paragraph" w:customStyle="1" w:styleId="hr2">
    <w:name w:val="hr2"/>
    <w:basedOn w:val="a"/>
    <w:rsid w:val="00752AB7"/>
    <w:pPr>
      <w:pBdr>
        <w:top w:val="single" w:sz="12" w:space="2" w:color="003E50"/>
        <w:bottom w:val="single" w:sz="12" w:space="2" w:color="003E50"/>
      </w:pBdr>
      <w:spacing w:before="180" w:after="45" w:line="276" w:lineRule="auto"/>
    </w:pPr>
    <w:rPr>
      <w:rFonts w:ascii="Arial" w:hAnsi="Arial" w:cs="Arial"/>
      <w:color w:val="003E50"/>
      <w:sz w:val="19"/>
      <w:szCs w:val="19"/>
    </w:rPr>
  </w:style>
  <w:style w:type="paragraph" w:customStyle="1" w:styleId="hr2exp1">
    <w:name w:val="hr2_exp1"/>
    <w:basedOn w:val="a"/>
    <w:rsid w:val="00752AB7"/>
    <w:pPr>
      <w:pBdr>
        <w:top w:val="single" w:sz="12" w:space="2" w:color="B5C2C6"/>
        <w:bottom w:val="single" w:sz="12" w:space="2" w:color="B5C2C6"/>
      </w:pBdr>
      <w:spacing w:before="180" w:after="180" w:line="276" w:lineRule="auto"/>
    </w:pPr>
    <w:rPr>
      <w:rFonts w:ascii="Arial" w:hAnsi="Arial" w:cs="Arial"/>
      <w:color w:val="879AA0"/>
      <w:sz w:val="19"/>
      <w:szCs w:val="19"/>
    </w:rPr>
  </w:style>
  <w:style w:type="paragraph" w:customStyle="1" w:styleId="htwored">
    <w:name w:val="htwored"/>
    <w:basedOn w:val="a"/>
    <w:rsid w:val="00752AB7"/>
    <w:pPr>
      <w:spacing w:after="105"/>
    </w:pPr>
    <w:rPr>
      <w:rFonts w:ascii="Times New Roman,Times,serif" w:hAnsi="Times New Roman,Times,serif" w:cs="Arial"/>
      <w:b/>
      <w:bCs/>
      <w:color w:val="000000"/>
      <w:sz w:val="32"/>
      <w:szCs w:val="32"/>
      <w:lang w:val="en-GB"/>
    </w:rPr>
  </w:style>
  <w:style w:type="character" w:customStyle="1" w:styleId="Hyperlink1">
    <w:name w:val="Hyperlink1"/>
    <w:rsid w:val="00752AB7"/>
    <w:rPr>
      <w:rFonts w:ascii="Arial CYR" w:hAnsi="Arial CYR" w:cs="Arial CYR" w:hint="default"/>
      <w:color w:val="6E6E7C"/>
      <w:u w:val="single"/>
    </w:rPr>
  </w:style>
  <w:style w:type="paragraph" w:customStyle="1" w:styleId="icon1">
    <w:name w:val="icon1"/>
    <w:basedOn w:val="a"/>
    <w:rsid w:val="00752AB7"/>
    <w:pPr>
      <w:spacing w:before="90" w:line="276" w:lineRule="auto"/>
      <w:ind w:right="180"/>
    </w:pPr>
    <w:rPr>
      <w:rFonts w:ascii="Arial" w:hAnsi="Arial" w:cs="Arial"/>
      <w:color w:val="003E50"/>
      <w:sz w:val="19"/>
      <w:szCs w:val="19"/>
    </w:rPr>
  </w:style>
  <w:style w:type="paragraph" w:customStyle="1" w:styleId="icon2">
    <w:name w:val="icon2"/>
    <w:basedOn w:val="a"/>
    <w:rsid w:val="00752AB7"/>
    <w:pPr>
      <w:spacing w:before="90" w:line="276" w:lineRule="auto"/>
      <w:ind w:right="180"/>
    </w:pPr>
    <w:rPr>
      <w:rFonts w:ascii="Arial" w:hAnsi="Arial" w:cs="Arial"/>
      <w:color w:val="003E50"/>
      <w:sz w:val="19"/>
      <w:szCs w:val="19"/>
    </w:rPr>
  </w:style>
  <w:style w:type="paragraph" w:customStyle="1" w:styleId="icon3">
    <w:name w:val="icon3"/>
    <w:basedOn w:val="a"/>
    <w:rsid w:val="00752AB7"/>
    <w:pPr>
      <w:spacing w:line="276" w:lineRule="auto"/>
      <w:ind w:right="180"/>
    </w:pPr>
    <w:rPr>
      <w:rFonts w:ascii="Arial" w:hAnsi="Arial" w:cs="Arial"/>
      <w:color w:val="003E50"/>
      <w:sz w:val="19"/>
      <w:szCs w:val="19"/>
    </w:rPr>
  </w:style>
  <w:style w:type="paragraph" w:customStyle="1" w:styleId="icon31">
    <w:name w:val="icon3_1"/>
    <w:basedOn w:val="a"/>
    <w:rsid w:val="00752AB7"/>
    <w:pPr>
      <w:spacing w:line="276" w:lineRule="auto"/>
      <w:ind w:right="180"/>
    </w:pPr>
    <w:rPr>
      <w:rFonts w:ascii="Arial" w:hAnsi="Arial" w:cs="Arial"/>
      <w:color w:val="003E50"/>
      <w:sz w:val="19"/>
      <w:szCs w:val="19"/>
    </w:rPr>
  </w:style>
  <w:style w:type="paragraph" w:customStyle="1" w:styleId="icon4">
    <w:name w:val="icon4"/>
    <w:basedOn w:val="a"/>
    <w:rsid w:val="00752AB7"/>
    <w:pPr>
      <w:spacing w:before="90" w:line="276" w:lineRule="auto"/>
      <w:ind w:right="180"/>
    </w:pPr>
    <w:rPr>
      <w:rFonts w:ascii="Arial" w:hAnsi="Arial" w:cs="Arial"/>
      <w:color w:val="003E50"/>
      <w:sz w:val="19"/>
      <w:szCs w:val="19"/>
    </w:rPr>
  </w:style>
  <w:style w:type="paragraph" w:customStyle="1" w:styleId="info">
    <w:name w:val="info"/>
    <w:basedOn w:val="a"/>
    <w:rsid w:val="00752AB7"/>
    <w:pPr>
      <w:spacing w:before="180" w:line="288" w:lineRule="auto"/>
    </w:pPr>
    <w:rPr>
      <w:rFonts w:ascii="Arial" w:hAnsi="Arial" w:cs="Arial"/>
      <w:color w:val="789398"/>
      <w:sz w:val="16"/>
      <w:szCs w:val="16"/>
    </w:rPr>
  </w:style>
  <w:style w:type="paragraph" w:customStyle="1" w:styleId="infolder">
    <w:name w:val="infolder"/>
    <w:basedOn w:val="a"/>
    <w:rsid w:val="00752AB7"/>
    <w:pPr>
      <w:spacing w:line="288" w:lineRule="auto"/>
    </w:pPr>
    <w:rPr>
      <w:rFonts w:ascii="Arial" w:hAnsi="Arial" w:cs="Arial"/>
      <w:color w:val="003E50"/>
      <w:sz w:val="16"/>
      <w:szCs w:val="16"/>
    </w:rPr>
  </w:style>
  <w:style w:type="character" w:customStyle="1" w:styleId="infolder1">
    <w:name w:val="infolder1"/>
    <w:rsid w:val="00752AB7"/>
    <w:rPr>
      <w:rFonts w:ascii="Arial" w:hAnsi="Arial" w:cs="Arial" w:hint="default"/>
      <w:sz w:val="16"/>
      <w:szCs w:val="16"/>
    </w:rPr>
  </w:style>
  <w:style w:type="paragraph" w:customStyle="1" w:styleId="lg">
    <w:name w:val="lg"/>
    <w:basedOn w:val="a"/>
    <w:rsid w:val="00752AB7"/>
    <w:pPr>
      <w:shd w:val="clear" w:color="auto" w:fill="E5E5E5"/>
      <w:spacing w:before="180" w:line="276" w:lineRule="auto"/>
    </w:pPr>
    <w:rPr>
      <w:rFonts w:ascii="Arial" w:hAnsi="Arial" w:cs="Arial"/>
      <w:color w:val="003E50"/>
      <w:sz w:val="19"/>
      <w:szCs w:val="19"/>
    </w:rPr>
  </w:style>
  <w:style w:type="paragraph" w:customStyle="1" w:styleId="lgr">
    <w:name w:val="lgr"/>
    <w:basedOn w:val="a"/>
    <w:rsid w:val="00752AB7"/>
    <w:pPr>
      <w:shd w:val="clear" w:color="auto" w:fill="B6C2C6"/>
      <w:spacing w:before="180" w:line="276" w:lineRule="auto"/>
    </w:pPr>
    <w:rPr>
      <w:rFonts w:ascii="Arial" w:hAnsi="Arial" w:cs="Arial"/>
      <w:color w:val="003E50"/>
      <w:sz w:val="19"/>
      <w:szCs w:val="19"/>
    </w:rPr>
  </w:style>
  <w:style w:type="paragraph" w:customStyle="1" w:styleId="llg">
    <w:name w:val="llg"/>
    <w:basedOn w:val="a"/>
    <w:rsid w:val="00752AB7"/>
    <w:pPr>
      <w:shd w:val="clear" w:color="auto" w:fill="F0F0F0"/>
      <w:spacing w:before="180" w:line="276" w:lineRule="auto"/>
    </w:pPr>
    <w:rPr>
      <w:rFonts w:ascii="Arial" w:hAnsi="Arial" w:cs="Arial"/>
      <w:color w:val="003E50"/>
      <w:sz w:val="19"/>
      <w:szCs w:val="19"/>
    </w:rPr>
  </w:style>
  <w:style w:type="paragraph" w:customStyle="1" w:styleId="login">
    <w:name w:val="login"/>
    <w:basedOn w:val="a"/>
    <w:rsid w:val="00752AB7"/>
    <w:pPr>
      <w:spacing w:line="276" w:lineRule="auto"/>
    </w:pPr>
    <w:rPr>
      <w:rFonts w:ascii="Arial" w:hAnsi="Arial" w:cs="Arial"/>
      <w:color w:val="879AA0"/>
      <w:sz w:val="23"/>
      <w:szCs w:val="23"/>
    </w:rPr>
  </w:style>
  <w:style w:type="paragraph" w:customStyle="1" w:styleId="myselect">
    <w:name w:val="myselect"/>
    <w:basedOn w:val="a"/>
    <w:link w:val="myselect0"/>
    <w:rsid w:val="00752AB7"/>
    <w:pPr>
      <w:pBdr>
        <w:top w:val="inset" w:sz="24" w:space="0" w:color="auto"/>
        <w:left w:val="inset" w:sz="24" w:space="0" w:color="auto"/>
        <w:bottom w:val="inset" w:sz="24" w:space="0" w:color="auto"/>
        <w:right w:val="inset" w:sz="24" w:space="0" w:color="auto"/>
      </w:pBdr>
      <w:shd w:val="clear" w:color="auto" w:fill="E5E5E5"/>
      <w:spacing w:before="180" w:line="225" w:lineRule="atLeast"/>
    </w:pPr>
    <w:rPr>
      <w:rFonts w:ascii="Trebuchet MS" w:hAnsi="Trebuchet MS" w:cs="Arial"/>
      <w:color w:val="000000"/>
      <w:sz w:val="15"/>
      <w:szCs w:val="15"/>
    </w:rPr>
  </w:style>
  <w:style w:type="character" w:customStyle="1" w:styleId="myselect0">
    <w:name w:val="myselect Знак"/>
    <w:link w:val="myselect"/>
    <w:rsid w:val="002415D6"/>
    <w:rPr>
      <w:rFonts w:ascii="Trebuchet MS" w:hAnsi="Trebuchet MS" w:cs="Arial"/>
      <w:color w:val="000000"/>
      <w:sz w:val="15"/>
      <w:szCs w:val="15"/>
      <w:lang w:bidi="ar-SA"/>
    </w:rPr>
  </w:style>
  <w:style w:type="paragraph" w:customStyle="1" w:styleId="NormalExport">
    <w:name w:val="Normal_Export"/>
    <w:basedOn w:val="document"/>
    <w:next w:val="a"/>
    <w:link w:val="NormalExport0"/>
    <w:rsid w:val="00AA796F"/>
    <w:pPr>
      <w:spacing w:before="0" w:after="120" w:line="240" w:lineRule="auto"/>
      <w:jc w:val="both"/>
    </w:pPr>
    <w:rPr>
      <w:rFonts w:eastAsia="Arial" w:cs="Times New Roman"/>
      <w:color w:val="000000"/>
      <w:sz w:val="20"/>
      <w:szCs w:val="20"/>
    </w:rPr>
  </w:style>
  <w:style w:type="character" w:customStyle="1" w:styleId="NormalExport0">
    <w:name w:val="Normal_Export Знак"/>
    <w:link w:val="NormalExport"/>
    <w:uiPriority w:val="99"/>
    <w:rsid w:val="008334B2"/>
    <w:rPr>
      <w:rFonts w:ascii="Arial" w:eastAsia="Arial" w:hAnsi="Arial" w:cs="Arial"/>
      <w:color w:val="000000"/>
    </w:rPr>
  </w:style>
  <w:style w:type="paragraph" w:customStyle="1" w:styleId="number">
    <w:name w:val="number"/>
    <w:basedOn w:val="a"/>
    <w:rsid w:val="00752AB7"/>
    <w:pPr>
      <w:spacing w:line="192" w:lineRule="auto"/>
      <w:jc w:val="center"/>
    </w:pPr>
    <w:rPr>
      <w:rFonts w:ascii="Arial" w:hAnsi="Arial" w:cs="Arial"/>
      <w:color w:val="879AA0"/>
      <w:sz w:val="13"/>
      <w:szCs w:val="13"/>
    </w:rPr>
  </w:style>
  <w:style w:type="paragraph" w:customStyle="1" w:styleId="number1">
    <w:name w:val="number1"/>
    <w:basedOn w:val="a"/>
    <w:rsid w:val="00752AB7"/>
    <w:pPr>
      <w:shd w:val="clear" w:color="auto" w:fill="003E50"/>
      <w:spacing w:line="288" w:lineRule="auto"/>
      <w:jc w:val="center"/>
    </w:pPr>
    <w:rPr>
      <w:rFonts w:ascii="Arial" w:hAnsi="Arial" w:cs="Arial"/>
      <w:b/>
      <w:bCs/>
      <w:color w:val="FFFFFF"/>
      <w:sz w:val="14"/>
      <w:szCs w:val="14"/>
    </w:rPr>
  </w:style>
  <w:style w:type="paragraph" w:customStyle="1" w:styleId="number1my">
    <w:name w:val="number1my"/>
    <w:basedOn w:val="a"/>
    <w:rsid w:val="00752AB7"/>
    <w:pPr>
      <w:shd w:val="clear" w:color="auto" w:fill="B5C2C6"/>
      <w:spacing w:line="288" w:lineRule="auto"/>
      <w:jc w:val="center"/>
    </w:pPr>
    <w:rPr>
      <w:rFonts w:ascii="Arial" w:hAnsi="Arial" w:cs="Arial"/>
      <w:b/>
      <w:bCs/>
      <w:color w:val="FFFFFF"/>
      <w:sz w:val="14"/>
      <w:szCs w:val="14"/>
    </w:rPr>
  </w:style>
  <w:style w:type="paragraph" w:customStyle="1" w:styleId="number2">
    <w:name w:val="number2"/>
    <w:basedOn w:val="a"/>
    <w:rsid w:val="00752AB7"/>
    <w:pPr>
      <w:shd w:val="clear" w:color="auto" w:fill="EDBD2E"/>
      <w:spacing w:line="288" w:lineRule="auto"/>
      <w:jc w:val="center"/>
    </w:pPr>
    <w:rPr>
      <w:rFonts w:ascii="Arial" w:hAnsi="Arial" w:cs="Arial"/>
      <w:b/>
      <w:bCs/>
      <w:color w:val="FFFFFF"/>
      <w:sz w:val="14"/>
      <w:szCs w:val="14"/>
    </w:rPr>
  </w:style>
  <w:style w:type="paragraph" w:customStyle="1" w:styleId="pager">
    <w:name w:val="pager"/>
    <w:basedOn w:val="a"/>
    <w:rsid w:val="00752AB7"/>
    <w:pPr>
      <w:spacing w:before="45" w:after="45"/>
      <w:ind w:left="45" w:right="45"/>
    </w:pPr>
    <w:rPr>
      <w:rFonts w:ascii="Arial" w:hAnsi="Arial" w:cs="Arial"/>
      <w:color w:val="879AA0"/>
      <w:sz w:val="16"/>
      <w:szCs w:val="16"/>
    </w:rPr>
  </w:style>
  <w:style w:type="paragraph" w:customStyle="1" w:styleId="pager2">
    <w:name w:val="pager2"/>
    <w:basedOn w:val="a"/>
    <w:rsid w:val="00752AB7"/>
    <w:pPr>
      <w:shd w:val="clear" w:color="auto" w:fill="5C818C"/>
      <w:spacing w:line="276" w:lineRule="auto"/>
    </w:pPr>
    <w:rPr>
      <w:rFonts w:ascii="Arial" w:hAnsi="Arial" w:cs="Arial"/>
      <w:color w:val="E5E5E5"/>
      <w:sz w:val="19"/>
      <w:szCs w:val="19"/>
    </w:rPr>
  </w:style>
  <w:style w:type="paragraph" w:customStyle="1" w:styleId="percent">
    <w:name w:val="percent"/>
    <w:basedOn w:val="a"/>
    <w:rsid w:val="00752AB7"/>
    <w:pPr>
      <w:spacing w:before="180" w:line="150" w:lineRule="atLeast"/>
      <w:ind w:right="90"/>
    </w:pPr>
    <w:rPr>
      <w:rFonts w:ascii="Verdana" w:hAnsi="Verdana" w:cs="Arial"/>
      <w:color w:val="000000"/>
      <w:sz w:val="15"/>
      <w:szCs w:val="15"/>
    </w:rPr>
  </w:style>
  <w:style w:type="paragraph" w:customStyle="1" w:styleId="piccred">
    <w:name w:val="piccred"/>
    <w:basedOn w:val="a"/>
    <w:rsid w:val="00752AB7"/>
    <w:rPr>
      <w:rFonts w:ascii="Times New Roman,Times,serif" w:hAnsi="Times New Roman,Times,serif" w:cs="Arial"/>
      <w:color w:val="808080"/>
      <w:sz w:val="16"/>
      <w:szCs w:val="16"/>
      <w:lang w:val="en-GB"/>
    </w:rPr>
  </w:style>
  <w:style w:type="paragraph" w:customStyle="1" w:styleId="picsrc">
    <w:name w:val="picsrc"/>
    <w:basedOn w:val="a"/>
    <w:rsid w:val="00752AB7"/>
    <w:rPr>
      <w:rFonts w:ascii="Times New Roman,Times,serif" w:hAnsi="Times New Roman,Times,serif" w:cs="Arial"/>
      <w:b/>
      <w:bCs/>
      <w:color w:val="808080"/>
      <w:sz w:val="16"/>
      <w:szCs w:val="16"/>
      <w:lang w:val="en-GB"/>
    </w:rPr>
  </w:style>
  <w:style w:type="paragraph" w:customStyle="1" w:styleId="plain">
    <w:name w:val="plain"/>
    <w:basedOn w:val="a"/>
    <w:rsid w:val="00752AB7"/>
    <w:pPr>
      <w:spacing w:before="180" w:line="210" w:lineRule="atLeast"/>
    </w:pPr>
    <w:rPr>
      <w:rFonts w:ascii="Verdana" w:hAnsi="Verdana" w:cs="Arial"/>
      <w:color w:val="003E50"/>
      <w:sz w:val="17"/>
      <w:szCs w:val="17"/>
    </w:rPr>
  </w:style>
  <w:style w:type="paragraph" w:customStyle="1" w:styleId="result">
    <w:name w:val="result"/>
    <w:basedOn w:val="a"/>
    <w:rsid w:val="00752AB7"/>
    <w:pPr>
      <w:spacing w:before="45" w:line="264" w:lineRule="auto"/>
    </w:pPr>
    <w:rPr>
      <w:rFonts w:ascii="Arial" w:hAnsi="Arial" w:cs="Arial"/>
      <w:color w:val="003848"/>
      <w:sz w:val="18"/>
      <w:szCs w:val="18"/>
    </w:rPr>
  </w:style>
  <w:style w:type="character" w:customStyle="1" w:styleId="righttextstyle">
    <w:name w:val="righttextstyle"/>
    <w:basedOn w:val="a0"/>
    <w:rsid w:val="00752AB7"/>
  </w:style>
  <w:style w:type="paragraph" w:customStyle="1" w:styleId="s1">
    <w:name w:val="s1"/>
    <w:basedOn w:val="a"/>
    <w:rsid w:val="00752AB7"/>
    <w:pPr>
      <w:spacing w:before="180" w:line="15" w:lineRule="atLeast"/>
    </w:pPr>
    <w:rPr>
      <w:rFonts w:ascii="Verdana" w:hAnsi="Verdana" w:cs="Arial"/>
      <w:color w:val="003E50"/>
      <w:sz w:val="3"/>
      <w:szCs w:val="3"/>
    </w:rPr>
  </w:style>
  <w:style w:type="paragraph" w:customStyle="1" w:styleId="s12">
    <w:name w:val="s12"/>
    <w:basedOn w:val="a"/>
    <w:rsid w:val="00752AB7"/>
    <w:pPr>
      <w:spacing w:before="180" w:line="165" w:lineRule="atLeast"/>
    </w:pPr>
    <w:rPr>
      <w:rFonts w:ascii="Arial" w:hAnsi="Arial" w:cs="Arial"/>
      <w:color w:val="003E50"/>
      <w:sz w:val="18"/>
      <w:szCs w:val="18"/>
    </w:rPr>
  </w:style>
  <w:style w:type="paragraph" w:customStyle="1" w:styleId="s15">
    <w:name w:val="s15"/>
    <w:basedOn w:val="a"/>
    <w:rsid w:val="00752AB7"/>
    <w:pPr>
      <w:spacing w:before="180" w:line="180" w:lineRule="atLeast"/>
    </w:pPr>
    <w:rPr>
      <w:rFonts w:ascii="Arial" w:hAnsi="Arial" w:cs="Arial"/>
      <w:color w:val="003E50"/>
      <w:sz w:val="21"/>
      <w:szCs w:val="21"/>
    </w:rPr>
  </w:style>
  <w:style w:type="paragraph" w:customStyle="1" w:styleId="s18">
    <w:name w:val="s18"/>
    <w:basedOn w:val="a"/>
    <w:rsid w:val="00752AB7"/>
    <w:pPr>
      <w:spacing w:before="180" w:line="270" w:lineRule="atLeast"/>
    </w:pPr>
    <w:rPr>
      <w:rFonts w:ascii="Arial" w:hAnsi="Arial" w:cs="Arial"/>
      <w:color w:val="003E50"/>
      <w:sz w:val="27"/>
      <w:szCs w:val="27"/>
    </w:rPr>
  </w:style>
  <w:style w:type="paragraph" w:customStyle="1" w:styleId="s26">
    <w:name w:val="s26"/>
    <w:basedOn w:val="a"/>
    <w:rsid w:val="00752AB7"/>
    <w:pPr>
      <w:spacing w:before="180" w:line="390" w:lineRule="atLeast"/>
    </w:pPr>
    <w:rPr>
      <w:rFonts w:ascii="Arial" w:hAnsi="Arial" w:cs="Arial"/>
      <w:b/>
      <w:bCs/>
      <w:color w:val="000000"/>
      <w:sz w:val="39"/>
      <w:szCs w:val="39"/>
    </w:rPr>
  </w:style>
  <w:style w:type="paragraph" w:customStyle="1" w:styleId="s3">
    <w:name w:val="s3"/>
    <w:basedOn w:val="a"/>
    <w:rsid w:val="00752AB7"/>
    <w:pPr>
      <w:spacing w:before="180" w:line="45" w:lineRule="atLeast"/>
    </w:pPr>
    <w:rPr>
      <w:rFonts w:ascii="Arial" w:hAnsi="Arial" w:cs="Arial"/>
      <w:color w:val="003E50"/>
      <w:sz w:val="5"/>
      <w:szCs w:val="5"/>
    </w:rPr>
  </w:style>
  <w:style w:type="paragraph" w:customStyle="1" w:styleId="salad">
    <w:name w:val="salad"/>
    <w:basedOn w:val="a"/>
    <w:rsid w:val="00752AB7"/>
    <w:pPr>
      <w:spacing w:before="180" w:line="276" w:lineRule="auto"/>
    </w:pPr>
    <w:rPr>
      <w:rFonts w:ascii="Arial" w:hAnsi="Arial" w:cs="Arial"/>
      <w:color w:val="C5D0D2"/>
      <w:sz w:val="19"/>
      <w:szCs w:val="19"/>
    </w:rPr>
  </w:style>
  <w:style w:type="character" w:customStyle="1" w:styleId="searchhl">
    <w:name w:val="search_hl"/>
    <w:rsid w:val="00752AB7"/>
    <w:rPr>
      <w:color w:val="FFFFFF"/>
      <w:shd w:val="clear" w:color="auto" w:fill="003848"/>
    </w:rPr>
  </w:style>
  <w:style w:type="character" w:customStyle="1" w:styleId="searchhl1">
    <w:name w:val="search_hl1"/>
    <w:rsid w:val="00752AB7"/>
    <w:rPr>
      <w:color w:val="FFFFFF"/>
      <w:shd w:val="clear" w:color="auto" w:fill="003848"/>
    </w:rPr>
  </w:style>
  <w:style w:type="paragraph" w:customStyle="1" w:styleId="select">
    <w:name w:val="select"/>
    <w:basedOn w:val="a"/>
    <w:rsid w:val="00752AB7"/>
    <w:pPr>
      <w:spacing w:before="180" w:line="180" w:lineRule="atLeast"/>
    </w:pPr>
    <w:rPr>
      <w:rFonts w:ascii="Verdana" w:hAnsi="Verdana" w:cs="Arial"/>
      <w:color w:val="000000"/>
      <w:sz w:val="17"/>
      <w:szCs w:val="17"/>
    </w:rPr>
  </w:style>
  <w:style w:type="character" w:customStyle="1" w:styleId="spanbold">
    <w:name w:val="spanbold"/>
    <w:rsid w:val="00752AB7"/>
    <w:rPr>
      <w:shd w:val="clear" w:color="auto" w:fill="F5F5ED"/>
    </w:rPr>
  </w:style>
  <w:style w:type="paragraph" w:customStyle="1" w:styleId="Style1">
    <w:name w:val="Style1"/>
    <w:basedOn w:val="a"/>
    <w:next w:val="a"/>
    <w:autoRedefine/>
    <w:rsid w:val="00752AB7"/>
    <w:pPr>
      <w:keepNext/>
      <w:spacing w:after="60"/>
      <w:jc w:val="both"/>
      <w:outlineLvl w:val="3"/>
    </w:pPr>
    <w:rPr>
      <w:rFonts w:ascii="Arial" w:hAnsi="Arial" w:cs="Arial"/>
      <w:bCs/>
      <w:color w:val="003848"/>
    </w:rPr>
  </w:style>
  <w:style w:type="paragraph" w:customStyle="1" w:styleId="Style2">
    <w:name w:val="Style2"/>
    <w:basedOn w:val="a"/>
    <w:next w:val="a"/>
    <w:autoRedefine/>
    <w:rsid w:val="00752AB7"/>
    <w:pPr>
      <w:keepNext/>
      <w:jc w:val="both"/>
      <w:outlineLvl w:val="2"/>
    </w:pPr>
    <w:rPr>
      <w:rFonts w:ascii="Arial" w:hAnsi="Arial" w:cs="Arial"/>
      <w:bCs/>
      <w:color w:val="003848"/>
    </w:rPr>
  </w:style>
  <w:style w:type="paragraph" w:customStyle="1" w:styleId="system">
    <w:name w:val="system"/>
    <w:basedOn w:val="a"/>
    <w:rsid w:val="00752AB7"/>
    <w:pPr>
      <w:spacing w:before="100" w:beforeAutospacing="1" w:after="100" w:afterAutospacing="1"/>
    </w:pPr>
  </w:style>
  <w:style w:type="paragraph" w:customStyle="1" w:styleId="TabHyperlink">
    <w:name w:val="Tab_Hyperlink"/>
    <w:next w:val="a"/>
    <w:rsid w:val="00752AB7"/>
    <w:rPr>
      <w:rFonts w:ascii="Arial" w:eastAsia="Arial" w:hAnsi="Arial"/>
      <w:color w:val="0000FF"/>
      <w:sz w:val="16"/>
      <w:u w:val="single"/>
    </w:rPr>
  </w:style>
  <w:style w:type="paragraph" w:customStyle="1" w:styleId="techinfo">
    <w:name w:val="techinfo"/>
    <w:basedOn w:val="a"/>
    <w:rsid w:val="00752AB7"/>
    <w:pPr>
      <w:spacing w:before="90" w:after="180" w:line="276" w:lineRule="auto"/>
      <w:ind w:right="180"/>
    </w:pPr>
    <w:rPr>
      <w:rFonts w:ascii="Arial" w:hAnsi="Arial" w:cs="Arial"/>
      <w:color w:val="879AA0"/>
      <w:sz w:val="13"/>
      <w:szCs w:val="13"/>
    </w:rPr>
  </w:style>
  <w:style w:type="paragraph" w:customStyle="1" w:styleId="text">
    <w:name w:val="text"/>
    <w:basedOn w:val="a"/>
    <w:rsid w:val="00752AB7"/>
    <w:rPr>
      <w:sz w:val="19"/>
      <w:szCs w:val="19"/>
    </w:rPr>
  </w:style>
  <w:style w:type="paragraph" w:customStyle="1" w:styleId="textar">
    <w:name w:val="textar"/>
    <w:basedOn w:val="a"/>
    <w:rsid w:val="00752AB7"/>
    <w:pPr>
      <w:spacing w:after="105"/>
    </w:pPr>
    <w:rPr>
      <w:rFonts w:ascii="Times New Roman,Times,serif" w:hAnsi="Times New Roman,Times,serif" w:cs="Arial"/>
      <w:color w:val="000000"/>
      <w:lang w:val="en-GB"/>
    </w:rPr>
  </w:style>
  <w:style w:type="character" w:customStyle="1" w:styleId="title2">
    <w:name w:val="title2"/>
    <w:basedOn w:val="a0"/>
    <w:rsid w:val="00752AB7"/>
  </w:style>
  <w:style w:type="paragraph" w:customStyle="1" w:styleId="ttree">
    <w:name w:val="ttree"/>
    <w:basedOn w:val="a"/>
    <w:rsid w:val="00752AB7"/>
    <w:pPr>
      <w:spacing w:before="180" w:line="210" w:lineRule="atLeast"/>
    </w:pPr>
    <w:rPr>
      <w:rFonts w:ascii="Tahoma" w:hAnsi="Tahoma" w:cs="Tahoma"/>
      <w:color w:val="003E50"/>
      <w:sz w:val="17"/>
      <w:szCs w:val="17"/>
    </w:rPr>
  </w:style>
  <w:style w:type="paragraph" w:customStyle="1" w:styleId="w">
    <w:name w:val="w"/>
    <w:basedOn w:val="a"/>
    <w:rsid w:val="00752AB7"/>
    <w:pPr>
      <w:shd w:val="clear" w:color="auto" w:fill="FFFFFF"/>
      <w:spacing w:before="180" w:line="276" w:lineRule="auto"/>
    </w:pPr>
    <w:rPr>
      <w:rFonts w:ascii="Arial" w:hAnsi="Arial" w:cs="Arial"/>
      <w:color w:val="003E50"/>
      <w:sz w:val="19"/>
      <w:szCs w:val="19"/>
    </w:rPr>
  </w:style>
  <w:style w:type="paragraph" w:customStyle="1" w:styleId="wh">
    <w:name w:val="wh"/>
    <w:basedOn w:val="a"/>
    <w:rsid w:val="00752AB7"/>
    <w:pPr>
      <w:spacing w:before="180" w:line="276" w:lineRule="auto"/>
    </w:pPr>
    <w:rPr>
      <w:rFonts w:ascii="Arial" w:hAnsi="Arial" w:cs="Arial"/>
      <w:color w:val="FFFFFF"/>
      <w:sz w:val="19"/>
      <w:szCs w:val="19"/>
    </w:rPr>
  </w:style>
  <w:style w:type="paragraph" w:customStyle="1" w:styleId="ad">
    <w:name w:val="Автор"/>
    <w:basedOn w:val="a"/>
    <w:next w:val="a"/>
    <w:rsid w:val="004A0B56"/>
    <w:pPr>
      <w:jc w:val="both"/>
    </w:pPr>
    <w:rPr>
      <w:rFonts w:ascii="Arial" w:eastAsia="Arial" w:hAnsi="Arial"/>
      <w:color w:val="000000"/>
    </w:rPr>
  </w:style>
  <w:style w:type="paragraph" w:styleId="HTML">
    <w:name w:val="HTML Address"/>
    <w:basedOn w:val="a"/>
    <w:rsid w:val="00752AB7"/>
    <w:rPr>
      <w:i/>
      <w:iCs/>
      <w:color w:val="003848"/>
    </w:rPr>
  </w:style>
  <w:style w:type="paragraph" w:styleId="ae">
    <w:name w:val="header"/>
    <w:basedOn w:val="a"/>
    <w:link w:val="af"/>
    <w:uiPriority w:val="99"/>
    <w:rsid w:val="00752AB7"/>
    <w:pPr>
      <w:tabs>
        <w:tab w:val="center" w:pos="4677"/>
        <w:tab w:val="right" w:pos="9355"/>
      </w:tabs>
    </w:pPr>
    <w:rPr>
      <w:color w:val="003848"/>
    </w:rPr>
  </w:style>
  <w:style w:type="character" w:customStyle="1" w:styleId="af">
    <w:name w:val="Верхний колонтитул Знак"/>
    <w:link w:val="ae"/>
    <w:uiPriority w:val="99"/>
    <w:rsid w:val="00D02D13"/>
    <w:rPr>
      <w:color w:val="003848"/>
    </w:rPr>
  </w:style>
  <w:style w:type="character" w:styleId="af0">
    <w:name w:val="Emphasis"/>
    <w:qFormat/>
    <w:rsid w:val="00752AB7"/>
    <w:rPr>
      <w:i/>
      <w:iCs/>
      <w:color w:val="FFFFFF"/>
    </w:rPr>
  </w:style>
  <w:style w:type="paragraph" w:customStyle="1" w:styleId="af1">
    <w:name w:val="выджеление"/>
    <w:basedOn w:val="a"/>
    <w:rsid w:val="00752AB7"/>
    <w:pPr>
      <w:jc w:val="both"/>
    </w:pPr>
    <w:rPr>
      <w:rFonts w:ascii="Arial" w:hAnsi="Arial" w:cs="Arial"/>
      <w:b/>
      <w:color w:val="0000FF"/>
    </w:rPr>
  </w:style>
  <w:style w:type="paragraph" w:customStyle="1" w:styleId="af2">
    <w:name w:val="ГазпромЗаг"/>
    <w:basedOn w:val="4"/>
    <w:autoRedefine/>
    <w:rsid w:val="00752AB7"/>
    <w:pPr>
      <w:spacing w:before="120" w:after="0"/>
    </w:pPr>
    <w:rPr>
      <w:b/>
      <w:i/>
      <w:sz w:val="22"/>
      <w:szCs w:val="22"/>
      <w:u w:val="single"/>
    </w:rPr>
  </w:style>
  <w:style w:type="character" w:styleId="af3">
    <w:name w:val="Hyperlink"/>
    <w:rsid w:val="00311268"/>
    <w:rPr>
      <w:color w:val="auto"/>
      <w:u w:val="none"/>
    </w:rPr>
  </w:style>
  <w:style w:type="paragraph" w:customStyle="1" w:styleId="af4">
    <w:name w:val="Раздел"/>
    <w:basedOn w:val="a"/>
    <w:next w:val="a"/>
    <w:rsid w:val="00427A46"/>
    <w:pPr>
      <w:keepNext/>
      <w:pBdr>
        <w:bottom w:val="single" w:sz="18" w:space="1" w:color="999999"/>
        <w:right w:val="single" w:sz="18" w:space="4" w:color="999999"/>
      </w:pBdr>
      <w:shd w:val="clear" w:color="auto" w:fill="99CCFF"/>
      <w:spacing w:before="480" w:after="120"/>
      <w:jc w:val="both"/>
      <w:outlineLvl w:val="0"/>
    </w:pPr>
    <w:rPr>
      <w:rFonts w:ascii="Arial" w:hAnsi="Arial"/>
      <w:b/>
      <w:caps/>
      <w:noProof/>
      <w:color w:val="000000"/>
      <w:kern w:val="32"/>
      <w:sz w:val="28"/>
      <w:lang w:val="en-US"/>
    </w:rPr>
  </w:style>
  <w:style w:type="character" w:customStyle="1" w:styleId="af5">
    <w:name w:val="Дайджест Знак"/>
    <w:rsid w:val="00752AB7"/>
    <w:rPr>
      <w:rFonts w:ascii="Arial" w:hAnsi="Arial"/>
      <w:szCs w:val="24"/>
      <w:lang w:val="ru-RU" w:eastAsia="ru-RU" w:bidi="ar-SA"/>
    </w:rPr>
  </w:style>
  <w:style w:type="paragraph" w:customStyle="1" w:styleId="af6">
    <w:name w:val="Дайджест_СМИ"/>
    <w:next w:val="a"/>
    <w:rsid w:val="00752AB7"/>
    <w:rPr>
      <w:rFonts w:ascii="Arial" w:eastAsia="Arial" w:hAnsi="Arial" w:cs="Arial"/>
      <w:b/>
      <w:bCs/>
      <w:szCs w:val="22"/>
    </w:rPr>
  </w:style>
  <w:style w:type="paragraph" w:customStyle="1" w:styleId="af7">
    <w:name w:val="Дата статьи"/>
    <w:basedOn w:val="3"/>
    <w:autoRedefine/>
    <w:rsid w:val="00752AB7"/>
    <w:pPr>
      <w:spacing w:before="0" w:after="0"/>
    </w:pPr>
    <w:rPr>
      <w:sz w:val="20"/>
      <w:szCs w:val="20"/>
    </w:rPr>
  </w:style>
  <w:style w:type="paragraph" w:customStyle="1" w:styleId="af8">
    <w:name w:val="Евраз В"/>
    <w:basedOn w:val="3"/>
    <w:rsid w:val="00752AB7"/>
    <w:pPr>
      <w:spacing w:before="0" w:after="0"/>
      <w:jc w:val="both"/>
    </w:pPr>
    <w:rPr>
      <w:rFonts w:ascii="Times New Roman" w:hAnsi="Times New Roman" w:cs="Times New Roman"/>
      <w:i/>
      <w:sz w:val="24"/>
      <w:szCs w:val="24"/>
    </w:rPr>
  </w:style>
  <w:style w:type="paragraph" w:customStyle="1" w:styleId="af9">
    <w:name w:val="Евраз В Знак"/>
    <w:basedOn w:val="3"/>
    <w:rsid w:val="00752AB7"/>
    <w:pPr>
      <w:spacing w:before="0" w:after="0"/>
      <w:jc w:val="both"/>
    </w:pPr>
    <w:rPr>
      <w:rFonts w:ascii="Times New Roman" w:hAnsi="Times New Roman" w:cs="Times New Roman"/>
      <w:i/>
      <w:sz w:val="24"/>
      <w:szCs w:val="24"/>
    </w:rPr>
  </w:style>
  <w:style w:type="character" w:customStyle="1" w:styleId="afa">
    <w:name w:val="Евраз В Знак Знак"/>
    <w:rsid w:val="00752AB7"/>
    <w:rPr>
      <w:b/>
      <w:bCs/>
      <w:i/>
      <w:color w:val="003848"/>
      <w:sz w:val="24"/>
      <w:szCs w:val="24"/>
      <w:lang w:val="ru-RU" w:eastAsia="ru-RU" w:bidi="ar-SA"/>
    </w:rPr>
  </w:style>
  <w:style w:type="paragraph" w:customStyle="1" w:styleId="afb">
    <w:name w:val="Евраз В Знак Знак Знак"/>
    <w:basedOn w:val="3"/>
    <w:rsid w:val="00752AB7"/>
    <w:pPr>
      <w:spacing w:before="0" w:after="0"/>
      <w:jc w:val="both"/>
    </w:pPr>
    <w:rPr>
      <w:rFonts w:ascii="Times New Roman" w:hAnsi="Times New Roman" w:cs="Times New Roman"/>
      <w:i/>
      <w:sz w:val="24"/>
      <w:szCs w:val="24"/>
    </w:rPr>
  </w:style>
  <w:style w:type="paragraph" w:customStyle="1" w:styleId="afc">
    <w:name w:val="Евраз В Знак Знак Знак Знак"/>
    <w:basedOn w:val="3"/>
    <w:rsid w:val="00752AB7"/>
    <w:pPr>
      <w:spacing w:before="0" w:after="0"/>
      <w:jc w:val="both"/>
    </w:pPr>
    <w:rPr>
      <w:i/>
      <w:sz w:val="24"/>
      <w:szCs w:val="24"/>
    </w:rPr>
  </w:style>
  <w:style w:type="character" w:customStyle="1" w:styleId="afd">
    <w:name w:val="Евраз В Знак Знак Знак Знак Знак"/>
    <w:rsid w:val="00752AB7"/>
    <w:rPr>
      <w:rFonts w:ascii="Arial" w:hAnsi="Arial" w:cs="Arial"/>
      <w:b/>
      <w:bCs/>
      <w:i/>
      <w:color w:val="003848"/>
      <w:sz w:val="24"/>
      <w:szCs w:val="24"/>
      <w:lang w:val="ru-RU" w:eastAsia="ru-RU" w:bidi="ar-SA"/>
    </w:rPr>
  </w:style>
  <w:style w:type="character" w:customStyle="1" w:styleId="13">
    <w:name w:val="Евраз В Знак Знак Знак Знак1"/>
    <w:rsid w:val="00752AB7"/>
    <w:rPr>
      <w:b/>
      <w:bCs/>
      <w:i/>
      <w:color w:val="003848"/>
      <w:sz w:val="24"/>
      <w:szCs w:val="24"/>
      <w:lang w:val="ru-RU" w:eastAsia="ru-RU" w:bidi="ar-SA"/>
    </w:rPr>
  </w:style>
  <w:style w:type="character" w:customStyle="1" w:styleId="21">
    <w:name w:val="Евраз В Знак Знак Знак Знак2"/>
    <w:rsid w:val="00752AB7"/>
    <w:rPr>
      <w:b/>
      <w:bCs/>
      <w:i/>
      <w:color w:val="003848"/>
      <w:sz w:val="24"/>
      <w:szCs w:val="24"/>
      <w:lang w:val="ru-RU" w:eastAsia="ru-RU" w:bidi="ar-SA"/>
    </w:rPr>
  </w:style>
  <w:style w:type="character" w:customStyle="1" w:styleId="30">
    <w:name w:val="Евраз В Знак Знак Знак Знак3"/>
    <w:rsid w:val="00752AB7"/>
    <w:rPr>
      <w:rFonts w:ascii="Arial" w:hAnsi="Arial" w:cs="Arial"/>
      <w:b/>
      <w:bCs/>
      <w:i/>
      <w:color w:val="003848"/>
      <w:sz w:val="24"/>
      <w:szCs w:val="24"/>
      <w:lang w:val="ru-RU" w:eastAsia="ru-RU" w:bidi="ar-SA"/>
    </w:rPr>
  </w:style>
  <w:style w:type="paragraph" w:customStyle="1" w:styleId="14">
    <w:name w:val="Евраз В Знак Знак Знак1"/>
    <w:basedOn w:val="3"/>
    <w:rsid w:val="00752AB7"/>
    <w:pPr>
      <w:spacing w:before="0" w:after="0"/>
      <w:jc w:val="both"/>
    </w:pPr>
    <w:rPr>
      <w:rFonts w:ascii="Times New Roman" w:hAnsi="Times New Roman" w:cs="Times New Roman"/>
      <w:i/>
      <w:sz w:val="24"/>
      <w:szCs w:val="24"/>
    </w:rPr>
  </w:style>
  <w:style w:type="paragraph" w:customStyle="1" w:styleId="22">
    <w:name w:val="Евраз В Знак Знак Знак2"/>
    <w:basedOn w:val="3"/>
    <w:rsid w:val="00752AB7"/>
    <w:pPr>
      <w:spacing w:before="0" w:after="0"/>
      <w:jc w:val="both"/>
    </w:pPr>
    <w:rPr>
      <w:rFonts w:ascii="Times New Roman" w:hAnsi="Times New Roman" w:cs="Times New Roman"/>
      <w:i/>
      <w:sz w:val="24"/>
      <w:szCs w:val="24"/>
    </w:rPr>
  </w:style>
  <w:style w:type="paragraph" w:customStyle="1" w:styleId="32">
    <w:name w:val="Евраз В Знак Знак Знак3"/>
    <w:basedOn w:val="3"/>
    <w:rsid w:val="00752AB7"/>
    <w:pPr>
      <w:spacing w:before="0" w:after="0"/>
      <w:jc w:val="both"/>
    </w:pPr>
    <w:rPr>
      <w:i/>
      <w:sz w:val="24"/>
      <w:szCs w:val="24"/>
    </w:rPr>
  </w:style>
  <w:style w:type="paragraph" w:customStyle="1" w:styleId="23">
    <w:name w:val="Евраз В Знак Знак2"/>
    <w:basedOn w:val="3"/>
    <w:rsid w:val="00752AB7"/>
    <w:pPr>
      <w:spacing w:before="0" w:after="0"/>
      <w:jc w:val="both"/>
    </w:pPr>
    <w:rPr>
      <w:rFonts w:ascii="Times New Roman" w:hAnsi="Times New Roman" w:cs="Times New Roman"/>
      <w:i/>
      <w:sz w:val="24"/>
      <w:szCs w:val="24"/>
    </w:rPr>
  </w:style>
  <w:style w:type="paragraph" w:customStyle="1" w:styleId="33">
    <w:name w:val="Евраз В Знак Знак3"/>
    <w:basedOn w:val="3"/>
    <w:rsid w:val="00752AB7"/>
    <w:pPr>
      <w:spacing w:before="0" w:after="0"/>
      <w:jc w:val="both"/>
    </w:pPr>
    <w:rPr>
      <w:rFonts w:ascii="Times New Roman" w:hAnsi="Times New Roman" w:cs="Times New Roman"/>
      <w:i/>
      <w:sz w:val="24"/>
      <w:szCs w:val="24"/>
    </w:rPr>
  </w:style>
  <w:style w:type="paragraph" w:customStyle="1" w:styleId="afe">
    <w:name w:val="Евраз ИСТ"/>
    <w:basedOn w:val="a"/>
    <w:autoRedefine/>
    <w:rsid w:val="00752AB7"/>
    <w:rPr>
      <w:rFonts w:ascii="Courier New" w:hAnsi="Courier New" w:cs="Courier New"/>
      <w:b/>
    </w:rPr>
  </w:style>
  <w:style w:type="paragraph" w:customStyle="1" w:styleId="15">
    <w:name w:val="Евраз1"/>
    <w:basedOn w:val="3"/>
    <w:autoRedefine/>
    <w:rsid w:val="00752AB7"/>
    <w:pPr>
      <w:spacing w:before="0" w:after="0"/>
      <w:jc w:val="both"/>
    </w:pPr>
    <w:rPr>
      <w:rFonts w:ascii="Times New Roman" w:hAnsi="Times New Roman" w:cs="Times New Roman"/>
      <w:i/>
      <w:sz w:val="24"/>
      <w:szCs w:val="24"/>
    </w:rPr>
  </w:style>
  <w:style w:type="paragraph" w:customStyle="1" w:styleId="24">
    <w:name w:val="Евраз2"/>
    <w:basedOn w:val="a"/>
    <w:autoRedefine/>
    <w:rsid w:val="00752AB7"/>
    <w:pPr>
      <w:jc w:val="both"/>
    </w:pPr>
    <w:rPr>
      <w:rFonts w:ascii="Courier New" w:hAnsi="Courier New" w:cs="Courier New"/>
      <w:b/>
    </w:rPr>
  </w:style>
  <w:style w:type="paragraph" w:customStyle="1" w:styleId="aff">
    <w:name w:val="ЕвразА"/>
    <w:basedOn w:val="4"/>
    <w:autoRedefine/>
    <w:rsid w:val="00752AB7"/>
    <w:rPr>
      <w:rFonts w:ascii="Courier New" w:hAnsi="Courier New" w:cs="Courier New"/>
      <w:sz w:val="20"/>
      <w:szCs w:val="20"/>
    </w:rPr>
  </w:style>
  <w:style w:type="paragraph" w:customStyle="1" w:styleId="aff0">
    <w:name w:val="ЕвразА Знак"/>
    <w:basedOn w:val="a"/>
    <w:rsid w:val="00752AB7"/>
    <w:pPr>
      <w:jc w:val="both"/>
    </w:pPr>
    <w:rPr>
      <w:rFonts w:ascii="Courier New" w:hAnsi="Courier New" w:cs="Courier New"/>
      <w:b/>
    </w:rPr>
  </w:style>
  <w:style w:type="paragraph" w:customStyle="1" w:styleId="aff1">
    <w:name w:val="ЕвразА Знак Знак"/>
    <w:basedOn w:val="a"/>
    <w:rsid w:val="00752AB7"/>
    <w:pPr>
      <w:jc w:val="both"/>
    </w:pPr>
    <w:rPr>
      <w:rFonts w:ascii="Courier New" w:hAnsi="Courier New" w:cs="Courier New"/>
      <w:b/>
      <w:color w:val="003848"/>
    </w:rPr>
  </w:style>
  <w:style w:type="character" w:customStyle="1" w:styleId="aff2">
    <w:name w:val="ЕвразА Знак Знак Знак"/>
    <w:rsid w:val="00752AB7"/>
    <w:rPr>
      <w:rFonts w:ascii="Courier New" w:hAnsi="Courier New" w:cs="Courier New"/>
      <w:b/>
      <w:color w:val="003848"/>
      <w:sz w:val="24"/>
      <w:szCs w:val="24"/>
      <w:lang w:val="ru-RU" w:eastAsia="ru-RU" w:bidi="ar-SA"/>
    </w:rPr>
  </w:style>
  <w:style w:type="paragraph" w:customStyle="1" w:styleId="16">
    <w:name w:val="ЕвразА1 Знак Знак"/>
    <w:basedOn w:val="aff0"/>
    <w:autoRedefine/>
    <w:rsid w:val="00752AB7"/>
    <w:pPr>
      <w:keepNext/>
      <w:spacing w:after="60"/>
      <w:outlineLvl w:val="3"/>
    </w:pPr>
    <w:rPr>
      <w:bCs/>
    </w:rPr>
  </w:style>
  <w:style w:type="paragraph" w:customStyle="1" w:styleId="17">
    <w:name w:val="ЕвразА1 Знак Знак Знак"/>
    <w:basedOn w:val="a"/>
    <w:autoRedefine/>
    <w:rsid w:val="00752AB7"/>
    <w:pPr>
      <w:jc w:val="both"/>
    </w:pPr>
    <w:rPr>
      <w:rFonts w:ascii="Arial" w:hAnsi="Arial" w:cs="Arial"/>
    </w:rPr>
  </w:style>
  <w:style w:type="paragraph" w:customStyle="1" w:styleId="18">
    <w:name w:val="ЕвразА1 Знак Знак Знак Знак"/>
    <w:basedOn w:val="aff1"/>
    <w:autoRedefine/>
    <w:rsid w:val="00752AB7"/>
    <w:pPr>
      <w:keepNext/>
      <w:spacing w:after="60"/>
      <w:outlineLvl w:val="3"/>
    </w:pPr>
    <w:rPr>
      <w:bCs/>
    </w:rPr>
  </w:style>
  <w:style w:type="character" w:customStyle="1" w:styleId="19">
    <w:name w:val="ЕвразА1 Знак Знак Знак Знак Знак"/>
    <w:rsid w:val="00752AB7"/>
    <w:rPr>
      <w:rFonts w:ascii="Courier New" w:hAnsi="Courier New" w:cs="Courier New"/>
      <w:b/>
      <w:bCs/>
      <w:color w:val="003848"/>
      <w:sz w:val="24"/>
      <w:szCs w:val="24"/>
      <w:lang w:val="ru-RU" w:eastAsia="ru-RU" w:bidi="ar-SA"/>
    </w:rPr>
  </w:style>
  <w:style w:type="character" w:customStyle="1" w:styleId="110">
    <w:name w:val="ЕвразА1 Знак Знак Знак Знак Знак1"/>
    <w:rsid w:val="00752AB7"/>
    <w:rPr>
      <w:rFonts w:ascii="Courier New" w:hAnsi="Courier New" w:cs="Courier New"/>
      <w:b/>
      <w:bCs/>
      <w:color w:val="003848"/>
      <w:sz w:val="24"/>
      <w:szCs w:val="24"/>
      <w:lang w:val="ru-RU" w:eastAsia="ru-RU" w:bidi="ar-SA"/>
    </w:rPr>
  </w:style>
  <w:style w:type="character" w:customStyle="1" w:styleId="120">
    <w:name w:val="ЕвразА1 Знак Знак Знак Знак Знак2"/>
    <w:rsid w:val="00752AB7"/>
    <w:rPr>
      <w:rFonts w:ascii="Courier New" w:hAnsi="Courier New" w:cs="Courier New"/>
      <w:b/>
      <w:bCs/>
      <w:color w:val="003848"/>
      <w:sz w:val="24"/>
      <w:szCs w:val="24"/>
      <w:lang w:val="ru-RU" w:eastAsia="ru-RU" w:bidi="ar-SA"/>
    </w:rPr>
  </w:style>
  <w:style w:type="paragraph" w:customStyle="1" w:styleId="111">
    <w:name w:val="ЕвразА1 Знак Знак Знак Знак1"/>
    <w:basedOn w:val="aff1"/>
    <w:autoRedefine/>
    <w:rsid w:val="00752AB7"/>
    <w:pPr>
      <w:keepNext/>
      <w:spacing w:after="60"/>
      <w:outlineLvl w:val="3"/>
    </w:pPr>
    <w:rPr>
      <w:bCs/>
    </w:rPr>
  </w:style>
  <w:style w:type="paragraph" w:customStyle="1" w:styleId="121">
    <w:name w:val="ЕвразА1 Знак Знак Знак Знак2"/>
    <w:basedOn w:val="aff1"/>
    <w:autoRedefine/>
    <w:rsid w:val="00752AB7"/>
    <w:pPr>
      <w:keepNext/>
      <w:spacing w:after="60"/>
      <w:outlineLvl w:val="3"/>
    </w:pPr>
    <w:rPr>
      <w:bCs/>
    </w:rPr>
  </w:style>
  <w:style w:type="character" w:customStyle="1" w:styleId="112">
    <w:name w:val="ЕвразА1 Знак Знак Знак1"/>
    <w:rsid w:val="00752AB7"/>
    <w:rPr>
      <w:rFonts w:ascii="Courier New" w:hAnsi="Courier New" w:cs="Courier New"/>
      <w:b/>
      <w:bCs/>
      <w:lang w:val="ru-RU" w:eastAsia="ru-RU" w:bidi="ar-SA"/>
    </w:rPr>
  </w:style>
  <w:style w:type="paragraph" w:customStyle="1" w:styleId="122">
    <w:name w:val="ЕвразА1 Знак Знак Знак2"/>
    <w:basedOn w:val="aff1"/>
    <w:autoRedefine/>
    <w:rsid w:val="00752AB7"/>
    <w:pPr>
      <w:keepNext/>
      <w:spacing w:after="60"/>
      <w:outlineLvl w:val="3"/>
    </w:pPr>
    <w:rPr>
      <w:bCs/>
    </w:rPr>
  </w:style>
  <w:style w:type="character" w:customStyle="1" w:styleId="123">
    <w:name w:val="ЕвразА1 Знак Знак Знак2 Знак"/>
    <w:rsid w:val="00752AB7"/>
    <w:rPr>
      <w:rFonts w:ascii="Courier New" w:hAnsi="Courier New" w:cs="Courier New"/>
      <w:b/>
      <w:bCs/>
      <w:color w:val="003848"/>
      <w:sz w:val="24"/>
      <w:szCs w:val="24"/>
      <w:lang w:val="ru-RU" w:eastAsia="ru-RU" w:bidi="ar-SA"/>
    </w:rPr>
  </w:style>
  <w:style w:type="character" w:customStyle="1" w:styleId="130">
    <w:name w:val="ЕвразА1 Знак Знак Знак3"/>
    <w:rsid w:val="00752AB7"/>
    <w:rPr>
      <w:rFonts w:ascii="Courier New" w:hAnsi="Courier New" w:cs="Courier New"/>
      <w:b/>
      <w:bCs/>
      <w:lang w:val="ru-RU" w:eastAsia="ru-RU" w:bidi="ar-SA"/>
    </w:rPr>
  </w:style>
  <w:style w:type="paragraph" w:customStyle="1" w:styleId="aff3">
    <w:name w:val="ЗАгЕвраз"/>
    <w:basedOn w:val="a"/>
    <w:autoRedefine/>
    <w:rsid w:val="00752AB7"/>
    <w:pPr>
      <w:keepNext/>
      <w:jc w:val="both"/>
      <w:outlineLvl w:val="2"/>
    </w:pPr>
    <w:rPr>
      <w:rFonts w:ascii="Arial" w:hAnsi="Arial" w:cs="Arial"/>
      <w:b/>
      <w:bCs/>
      <w:i/>
      <w:color w:val="003848"/>
    </w:rPr>
  </w:style>
  <w:style w:type="character" w:customStyle="1" w:styleId="113">
    <w:name w:val="Заголовок 1 Знак Знак Знак1"/>
    <w:aliases w:val="Заголовок 1 Знак1 Знак1 Знак Знак,Заголовок 1 Знак1 Знак Знак Знак Знак1,Заголовок 1 Знак1 Знак Знак1"/>
    <w:rsid w:val="007715D0"/>
    <w:rPr>
      <w:rFonts w:ascii="Arial" w:hAnsi="Arial" w:cs="Arial"/>
      <w:bCs/>
      <w:color w:val="FFFFFF" w:themeColor="background1"/>
      <w:kern w:val="32"/>
      <w:sz w:val="28"/>
      <w:szCs w:val="32"/>
      <w:lang w:val="ru-RU" w:eastAsia="ru-RU" w:bidi="ar-SA"/>
    </w:rPr>
  </w:style>
  <w:style w:type="character" w:customStyle="1" w:styleId="1a">
    <w:name w:val="Заголовок 1 Знак Знак"/>
    <w:aliases w:val="Заголовок 1 Знак1 Знак Знак,Заголовок 1 Знак Знак Знак Знак,Заголовок 1 Знак1 Знак Знак Знак Знак,Заголовок 1 Знак Знак Знак Знак Знак Знак,Heading 1r Char Знак Char Знак Знак Знак Знак Знак,Заголовок 1 Знак2"/>
    <w:rsid w:val="00752AB7"/>
    <w:rPr>
      <w:rFonts w:ascii="Arial" w:hAnsi="Arial" w:cs="Arial"/>
      <w:b/>
      <w:bCs/>
      <w:color w:val="003848"/>
      <w:kern w:val="32"/>
      <w:sz w:val="32"/>
      <w:szCs w:val="32"/>
      <w:lang w:val="ru-RU" w:eastAsia="ru-RU" w:bidi="ar-SA"/>
    </w:rPr>
  </w:style>
  <w:style w:type="character" w:customStyle="1" w:styleId="114">
    <w:name w:val="Заголовок 11"/>
    <w:aliases w:val="Заголовок 1 Знак1,Заголовок 1 Знак1 Знак1,Заголовок 1 Знак Знак Знак2,Заголовок 1 Знак1 Знак Знак Знак1,Заголовок 1 Знак Знак Знак Знак Знак1,Heading 1r Char Знак Char Знак Знак Знак Знак1"/>
    <w:rsid w:val="00752AB7"/>
    <w:rPr>
      <w:rFonts w:ascii="Arial" w:hAnsi="Arial" w:cs="Arial"/>
      <w:b/>
      <w:bCs/>
      <w:color w:val="003848"/>
      <w:kern w:val="32"/>
      <w:sz w:val="32"/>
      <w:szCs w:val="32"/>
      <w:lang w:val="ru-RU" w:eastAsia="ru-RU" w:bidi="ar-SA"/>
    </w:rPr>
  </w:style>
  <w:style w:type="paragraph" w:customStyle="1" w:styleId="124">
    <w:name w:val="Заголовок 12"/>
    <w:basedOn w:val="a"/>
    <w:rsid w:val="00752AB7"/>
    <w:pPr>
      <w:spacing w:after="75"/>
      <w:outlineLvl w:val="1"/>
    </w:pPr>
    <w:rPr>
      <w:rFonts w:ascii="Georgia" w:hAnsi="Georgia"/>
      <w:b/>
      <w:bCs/>
      <w:color w:val="464646"/>
      <w:kern w:val="36"/>
      <w:sz w:val="27"/>
      <w:szCs w:val="27"/>
    </w:rPr>
  </w:style>
  <w:style w:type="character" w:customStyle="1" w:styleId="25">
    <w:name w:val="Заголовок 2 Знак"/>
    <w:rsid w:val="00752AB7"/>
    <w:rPr>
      <w:rFonts w:ascii="Arial" w:hAnsi="Arial" w:cs="Arial"/>
      <w:b/>
      <w:bCs/>
      <w:noProof/>
      <w:sz w:val="28"/>
      <w:szCs w:val="28"/>
      <w:lang w:val="ru-RU" w:eastAsia="ru-RU" w:bidi="ar-SA"/>
    </w:rPr>
  </w:style>
  <w:style w:type="character" w:customStyle="1" w:styleId="34">
    <w:name w:val="Заголовок 3 Знак"/>
    <w:rsid w:val="00752AB7"/>
    <w:rPr>
      <w:rFonts w:ascii="Arial" w:hAnsi="Arial" w:cs="Arial"/>
      <w:b/>
      <w:bCs/>
      <w:color w:val="003848"/>
      <w:sz w:val="26"/>
      <w:szCs w:val="26"/>
      <w:lang w:val="ru-RU" w:eastAsia="ru-RU" w:bidi="ar-SA"/>
    </w:rPr>
  </w:style>
  <w:style w:type="character" w:customStyle="1" w:styleId="41">
    <w:name w:val="Заголовок 4 Знак Знак1"/>
    <w:aliases w:val="Заголовок 4 Знак1 Знак Знак Знак1,Заголовок 4 Знак Знак Знак Знак Знак1,Заголовок 4 Знак Знак Знак Знак Знак Знак Знак Знак1,Заголовок 4 Знак Знак Знак Знак Знак Знак Знак Знак Знак Знак Знак Знак Знак Знак1,Заголовок 4 Знак3"/>
    <w:rsid w:val="00752AB7"/>
    <w:rPr>
      <w:b/>
      <w:bCs/>
      <w:color w:val="003848"/>
      <w:sz w:val="28"/>
      <w:szCs w:val="28"/>
      <w:lang w:val="ru-RU" w:eastAsia="ru-RU" w:bidi="ar-SA"/>
    </w:rPr>
  </w:style>
  <w:style w:type="character" w:customStyle="1" w:styleId="412">
    <w:name w:val="Заголовок 4 Знак1 Знак Знак Знак2"/>
    <w:aliases w:val="Заголовок 4 Знак Знак Знак Знак Знак2,Заголовок 4 Знак Знак Знак Знак Знак Знак Знак Знак2,Заголовок 4 Знак Знак Знак Знак Знак Знак Знак Знак Знак Знак Знак Знак Знак Знак2"/>
    <w:rsid w:val="00752AB7"/>
    <w:rPr>
      <w:b/>
      <w:bCs/>
      <w:color w:val="003848"/>
      <w:sz w:val="28"/>
      <w:szCs w:val="28"/>
      <w:lang w:val="ru-RU" w:eastAsia="ru-RU" w:bidi="ar-SA"/>
    </w:rPr>
  </w:style>
  <w:style w:type="character" w:customStyle="1" w:styleId="410">
    <w:name w:val="Заголовок 4 Знак1"/>
    <w:aliases w:val="Заголовок 4 Знак Знак,Заголовок 4 Знак1 Знак Знак Знак,Заголовок 4 Знак Знак Знак Знак Знак,Заголовок 4 Знак Знак Знак Знак Знак Знак Знак Знак,Заголовок 4 Знак Знак Знак Знак Знак Знак Знак Знак Знак Знак Знак Знак Знак Знак"/>
    <w:rsid w:val="00752AB7"/>
    <w:rPr>
      <w:b/>
      <w:bCs/>
      <w:color w:val="003848"/>
      <w:sz w:val="28"/>
      <w:szCs w:val="28"/>
      <w:lang w:val="ru-RU" w:eastAsia="ru-RU" w:bidi="ar-SA"/>
    </w:rPr>
  </w:style>
  <w:style w:type="paragraph" w:customStyle="1" w:styleId="aff4">
    <w:name w:val="Заголовок Евраз"/>
    <w:basedOn w:val="3"/>
    <w:autoRedefine/>
    <w:rsid w:val="00752AB7"/>
    <w:pPr>
      <w:spacing w:before="0" w:after="0"/>
      <w:jc w:val="both"/>
    </w:pPr>
    <w:rPr>
      <w:rFonts w:ascii="Times New Roman" w:hAnsi="Times New Roman" w:cs="Times New Roman"/>
      <w:i/>
      <w:color w:val="auto"/>
      <w:sz w:val="24"/>
      <w:szCs w:val="24"/>
    </w:rPr>
  </w:style>
  <w:style w:type="paragraph" w:customStyle="1" w:styleId="Char">
    <w:name w:val="Заголовок статьи Char"/>
    <w:basedOn w:val="1"/>
    <w:autoRedefine/>
    <w:rsid w:val="00752AB7"/>
    <w:pPr>
      <w:spacing w:before="120" w:after="0"/>
    </w:pPr>
    <w:rPr>
      <w:caps/>
      <w:sz w:val="24"/>
      <w:szCs w:val="24"/>
    </w:rPr>
  </w:style>
  <w:style w:type="character" w:customStyle="1" w:styleId="CharChar">
    <w:name w:val="Заголовок статьи Char Char"/>
    <w:rsid w:val="00752AB7"/>
    <w:rPr>
      <w:rFonts w:ascii="Arial" w:hAnsi="Arial" w:cs="Arial"/>
      <w:b/>
      <w:bCs/>
      <w:caps/>
      <w:color w:val="003848"/>
      <w:kern w:val="32"/>
      <w:sz w:val="24"/>
      <w:szCs w:val="24"/>
      <w:lang w:val="ru-RU" w:eastAsia="ru-RU" w:bidi="ar-SA"/>
    </w:rPr>
  </w:style>
  <w:style w:type="paragraph" w:customStyle="1" w:styleId="aff5">
    <w:name w:val="Заголовок_второго_уровня_МиП"/>
    <w:basedOn w:val="a"/>
    <w:rsid w:val="00752AB7"/>
    <w:pPr>
      <w:spacing w:before="200" w:line="360" w:lineRule="auto"/>
      <w:outlineLvl w:val="0"/>
    </w:pPr>
    <w:rPr>
      <w:rFonts w:ascii="AvantGardeGothicCTT" w:hAnsi="AvantGardeGothicCTT" w:cs="Arial"/>
      <w:b/>
      <w:bCs/>
      <w:sz w:val="22"/>
      <w:szCs w:val="22"/>
      <w:lang w:val="en-GB"/>
    </w:rPr>
  </w:style>
  <w:style w:type="character" w:styleId="aff6">
    <w:name w:val="footnote reference"/>
    <w:semiHidden/>
    <w:rsid w:val="00752AB7"/>
    <w:rPr>
      <w:vertAlign w:val="superscript"/>
    </w:rPr>
  </w:style>
  <w:style w:type="paragraph" w:customStyle="1" w:styleId="aff7">
    <w:name w:val="ИстГазпром"/>
    <w:basedOn w:val="3"/>
    <w:autoRedefine/>
    <w:rsid w:val="00752AB7"/>
    <w:pPr>
      <w:spacing w:before="120" w:after="0"/>
    </w:pPr>
    <w:rPr>
      <w:color w:val="auto"/>
      <w:sz w:val="22"/>
      <w:szCs w:val="22"/>
    </w:rPr>
  </w:style>
  <w:style w:type="paragraph" w:customStyle="1" w:styleId="aff8">
    <w:name w:val="ИстЕвраз"/>
    <w:basedOn w:val="a"/>
    <w:autoRedefine/>
    <w:rsid w:val="00752AB7"/>
    <w:pPr>
      <w:keepNext/>
      <w:spacing w:after="60"/>
      <w:jc w:val="both"/>
      <w:outlineLvl w:val="3"/>
    </w:pPr>
    <w:rPr>
      <w:rFonts w:ascii="Arial" w:hAnsi="Arial" w:cs="Arial"/>
      <w:b/>
      <w:bCs/>
      <w:color w:val="003848"/>
    </w:rPr>
  </w:style>
  <w:style w:type="paragraph" w:customStyle="1" w:styleId="aff9">
    <w:name w:val="Источник Евраз"/>
    <w:basedOn w:val="a"/>
    <w:autoRedefine/>
    <w:rsid w:val="00752AB7"/>
    <w:pPr>
      <w:jc w:val="both"/>
    </w:pPr>
    <w:rPr>
      <w:rFonts w:ascii="Courier New" w:hAnsi="Courier New" w:cs="Courier New"/>
      <w:b/>
    </w:rPr>
  </w:style>
  <w:style w:type="paragraph" w:styleId="affa">
    <w:name w:val="footer"/>
    <w:basedOn w:val="a"/>
    <w:link w:val="affb"/>
    <w:uiPriority w:val="99"/>
    <w:rsid w:val="00752AB7"/>
    <w:pPr>
      <w:tabs>
        <w:tab w:val="center" w:pos="4677"/>
        <w:tab w:val="right" w:pos="9355"/>
      </w:tabs>
    </w:pPr>
    <w:rPr>
      <w:color w:val="003848"/>
    </w:rPr>
  </w:style>
  <w:style w:type="character" w:customStyle="1" w:styleId="affb">
    <w:name w:val="Нижний колонтитул Знак"/>
    <w:link w:val="affa"/>
    <w:uiPriority w:val="99"/>
    <w:rsid w:val="002C555F"/>
    <w:rPr>
      <w:color w:val="003848"/>
    </w:rPr>
  </w:style>
  <w:style w:type="character" w:styleId="affc">
    <w:name w:val="page number"/>
    <w:basedOn w:val="a0"/>
    <w:rsid w:val="00752AB7"/>
  </w:style>
  <w:style w:type="paragraph" w:styleId="affd">
    <w:name w:val="Normal (Web)"/>
    <w:basedOn w:val="a"/>
    <w:link w:val="1b"/>
    <w:uiPriority w:val="99"/>
    <w:rsid w:val="00752AB7"/>
    <w:pPr>
      <w:spacing w:line="288" w:lineRule="auto"/>
    </w:pPr>
    <w:rPr>
      <w:rFonts w:ascii="Arial" w:hAnsi="Arial" w:cs="Arial"/>
      <w:sz w:val="17"/>
      <w:szCs w:val="17"/>
    </w:rPr>
  </w:style>
  <w:style w:type="character" w:customStyle="1" w:styleId="1b">
    <w:name w:val="Обычный (веб) Знак1"/>
    <w:link w:val="affd"/>
    <w:rsid w:val="000202B4"/>
    <w:rPr>
      <w:rFonts w:ascii="Arial" w:hAnsi="Arial" w:cs="Arial"/>
      <w:sz w:val="17"/>
      <w:szCs w:val="17"/>
      <w:lang w:bidi="ar-SA"/>
    </w:rPr>
  </w:style>
  <w:style w:type="character" w:customStyle="1" w:styleId="affe">
    <w:name w:val="Обычный (веб) Знак"/>
    <w:rsid w:val="00752AB7"/>
    <w:rPr>
      <w:rFonts w:ascii="Arial" w:hAnsi="Arial" w:cs="Arial"/>
      <w:color w:val="003848"/>
      <w:sz w:val="17"/>
      <w:szCs w:val="17"/>
      <w:lang w:val="ru-RU" w:eastAsia="ru-RU" w:bidi="ar-SA"/>
    </w:rPr>
  </w:style>
  <w:style w:type="paragraph" w:customStyle="1" w:styleId="1c">
    <w:name w:val="Обычный (веб)1"/>
    <w:basedOn w:val="a"/>
    <w:rsid w:val="00752AB7"/>
    <w:pPr>
      <w:spacing w:before="150" w:after="240"/>
      <w:ind w:right="150" w:firstLine="225"/>
    </w:pPr>
  </w:style>
  <w:style w:type="paragraph" w:customStyle="1" w:styleId="1d">
    <w:name w:val="Обычный1"/>
    <w:basedOn w:val="a"/>
    <w:rsid w:val="00752AB7"/>
    <w:pPr>
      <w:shd w:val="clear" w:color="auto" w:fill="F5F5ED"/>
      <w:spacing w:after="240"/>
      <w:ind w:firstLine="225"/>
    </w:pPr>
  </w:style>
  <w:style w:type="paragraph" w:styleId="1e">
    <w:name w:val="toc 1"/>
    <w:basedOn w:val="a3"/>
    <w:next w:val="a"/>
    <w:autoRedefine/>
    <w:qFormat/>
    <w:rsid w:val="00D02D13"/>
    <w:pPr>
      <w:shd w:val="clear" w:color="auto" w:fill="FF0000"/>
      <w:tabs>
        <w:tab w:val="right" w:leader="dot" w:pos="9628"/>
      </w:tabs>
      <w:spacing w:before="480" w:after="180"/>
      <w:contextualSpacing/>
    </w:pPr>
    <w:rPr>
      <w:noProof/>
      <w:color w:val="FFFFFF"/>
    </w:rPr>
  </w:style>
  <w:style w:type="paragraph" w:styleId="26">
    <w:name w:val="toc 2"/>
    <w:basedOn w:val="a"/>
    <w:next w:val="a"/>
    <w:autoRedefine/>
    <w:qFormat/>
    <w:rsid w:val="00206896"/>
    <w:pPr>
      <w:shd w:val="clear" w:color="auto" w:fill="FFFFFF" w:themeFill="background1"/>
      <w:tabs>
        <w:tab w:val="left" w:pos="284"/>
        <w:tab w:val="right" w:leader="dot" w:pos="10206"/>
      </w:tabs>
      <w:spacing w:before="240" w:after="240"/>
    </w:pPr>
    <w:rPr>
      <w:rFonts w:ascii="Arial" w:hAnsi="Arial"/>
      <w:b/>
      <w:noProof/>
    </w:rPr>
  </w:style>
  <w:style w:type="paragraph" w:styleId="35">
    <w:name w:val="toc 3"/>
    <w:basedOn w:val="a"/>
    <w:next w:val="a"/>
    <w:autoRedefine/>
    <w:qFormat/>
    <w:rsid w:val="00BB49E9"/>
    <w:pPr>
      <w:tabs>
        <w:tab w:val="right" w:leader="dot" w:pos="9628"/>
      </w:tabs>
      <w:spacing w:before="240"/>
      <w:jc w:val="both"/>
    </w:pPr>
    <w:rPr>
      <w:rFonts w:ascii="Arial" w:hAnsi="Arial"/>
      <w:b/>
      <w:noProof/>
    </w:rPr>
  </w:style>
  <w:style w:type="paragraph" w:styleId="40">
    <w:name w:val="toc 4"/>
    <w:basedOn w:val="a"/>
    <w:next w:val="a"/>
    <w:autoRedefine/>
    <w:rsid w:val="00EB084D"/>
    <w:pPr>
      <w:tabs>
        <w:tab w:val="right" w:leader="dot" w:pos="9345"/>
      </w:tabs>
      <w:jc w:val="both"/>
    </w:pPr>
    <w:rPr>
      <w:rFonts w:ascii="Arial" w:hAnsi="Arial"/>
      <w:noProof/>
      <w:u w:val="single"/>
    </w:rPr>
  </w:style>
  <w:style w:type="paragraph" w:styleId="50">
    <w:name w:val="toc 5"/>
    <w:basedOn w:val="a"/>
    <w:next w:val="a"/>
    <w:autoRedefine/>
    <w:rsid w:val="00EB084D"/>
    <w:pPr>
      <w:tabs>
        <w:tab w:val="right" w:leader="dot" w:pos="9628"/>
      </w:tabs>
      <w:jc w:val="both"/>
    </w:pPr>
    <w:rPr>
      <w:rFonts w:ascii="Arial" w:hAnsi="Arial" w:cs="Arial"/>
      <w:noProof/>
    </w:rPr>
  </w:style>
  <w:style w:type="paragraph" w:styleId="60">
    <w:name w:val="toc 6"/>
    <w:basedOn w:val="a"/>
    <w:next w:val="a"/>
    <w:autoRedefine/>
    <w:uiPriority w:val="39"/>
    <w:rsid w:val="00FB27AC"/>
    <w:pPr>
      <w:spacing w:after="240"/>
      <w:ind w:left="1202"/>
      <w:jc w:val="both"/>
    </w:pPr>
    <w:rPr>
      <w:rFonts w:ascii="Arial" w:hAnsi="Arial"/>
    </w:rPr>
  </w:style>
  <w:style w:type="paragraph" w:styleId="71">
    <w:name w:val="toc 7"/>
    <w:basedOn w:val="a"/>
    <w:next w:val="a"/>
    <w:autoRedefine/>
    <w:uiPriority w:val="39"/>
    <w:rsid w:val="00752AB7"/>
    <w:pPr>
      <w:ind w:left="1440"/>
    </w:pPr>
  </w:style>
  <w:style w:type="paragraph" w:styleId="8">
    <w:name w:val="toc 8"/>
    <w:basedOn w:val="a"/>
    <w:next w:val="a"/>
    <w:autoRedefine/>
    <w:uiPriority w:val="39"/>
    <w:rsid w:val="00752AB7"/>
    <w:pPr>
      <w:ind w:left="1680"/>
    </w:pPr>
  </w:style>
  <w:style w:type="paragraph" w:styleId="9">
    <w:name w:val="toc 9"/>
    <w:basedOn w:val="a"/>
    <w:next w:val="a"/>
    <w:autoRedefine/>
    <w:uiPriority w:val="39"/>
    <w:rsid w:val="00752AB7"/>
    <w:pPr>
      <w:ind w:left="1920"/>
    </w:pPr>
  </w:style>
  <w:style w:type="paragraph" w:styleId="afff">
    <w:name w:val="Body Text"/>
    <w:basedOn w:val="a"/>
    <w:link w:val="afff0"/>
    <w:rsid w:val="00752AB7"/>
    <w:pPr>
      <w:spacing w:line="360" w:lineRule="auto"/>
    </w:pPr>
    <w:rPr>
      <w:rFonts w:ascii="Arial" w:hAnsi="Arial"/>
      <w:sz w:val="22"/>
    </w:rPr>
  </w:style>
  <w:style w:type="character" w:customStyle="1" w:styleId="afff0">
    <w:name w:val="Основной текст Знак"/>
    <w:link w:val="afff"/>
    <w:rsid w:val="00645DB9"/>
    <w:rPr>
      <w:rFonts w:ascii="Arial" w:hAnsi="Arial" w:cs="Arial"/>
      <w:sz w:val="22"/>
    </w:rPr>
  </w:style>
  <w:style w:type="paragraph" w:customStyle="1" w:styleId="afff1">
    <w:name w:val="подзаголвоок титула"/>
    <w:basedOn w:val="a"/>
    <w:rsid w:val="00752AB7"/>
    <w:pPr>
      <w:spacing w:line="280" w:lineRule="exact"/>
      <w:ind w:left="2041"/>
      <w:jc w:val="center"/>
    </w:pPr>
    <w:rPr>
      <w:rFonts w:ascii="Arial" w:hAnsi="Arial"/>
    </w:rPr>
  </w:style>
  <w:style w:type="paragraph" w:customStyle="1" w:styleId="afff2">
    <w:name w:val="Подраздел отчета"/>
    <w:basedOn w:val="a5"/>
    <w:rsid w:val="00752AB7"/>
    <w:pPr>
      <w:spacing w:before="240"/>
    </w:pPr>
    <w:rPr>
      <w:rFonts w:cs="Arial"/>
      <w:sz w:val="24"/>
    </w:rPr>
  </w:style>
  <w:style w:type="paragraph" w:customStyle="1" w:styleId="afff3">
    <w:name w:val="Полнотекст_ЗАГОЛОВОК"/>
    <w:basedOn w:val="a"/>
    <w:next w:val="a"/>
    <w:rsid w:val="004A0B56"/>
    <w:pPr>
      <w:jc w:val="both"/>
    </w:pPr>
    <w:rPr>
      <w:rFonts w:ascii="Arial" w:eastAsia="Arial" w:hAnsi="Arial" w:cs="Arial"/>
      <w:sz w:val="24"/>
      <w:szCs w:val="22"/>
    </w:rPr>
  </w:style>
  <w:style w:type="character" w:styleId="afff4">
    <w:name w:val="FollowedHyperlink"/>
    <w:rsid w:val="00752AB7"/>
    <w:rPr>
      <w:color w:val="800080"/>
      <w:u w:val="single"/>
    </w:rPr>
  </w:style>
  <w:style w:type="table" w:styleId="afff5">
    <w:name w:val="Table Grid"/>
    <w:basedOn w:val="a1"/>
    <w:rsid w:val="00752A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6">
    <w:name w:val="СМИ Знак"/>
    <w:rsid w:val="00752AB7"/>
    <w:rPr>
      <w:rFonts w:ascii="Arial" w:hAnsi="Arial" w:cs="Arial"/>
      <w:b/>
      <w:bCs/>
      <w:iCs/>
      <w:lang w:val="ru-RU" w:eastAsia="ru-RU" w:bidi="ar-SA"/>
    </w:rPr>
  </w:style>
  <w:style w:type="paragraph" w:customStyle="1" w:styleId="afff7">
    <w:name w:val="справочный"/>
    <w:basedOn w:val="a"/>
    <w:rsid w:val="00752AB7"/>
    <w:pPr>
      <w:spacing w:line="240" w:lineRule="exact"/>
      <w:ind w:left="284"/>
    </w:pPr>
    <w:rPr>
      <w:rFonts w:ascii="Arial" w:hAnsi="Arial"/>
      <w:sz w:val="18"/>
    </w:rPr>
  </w:style>
  <w:style w:type="paragraph" w:customStyle="1" w:styleId="afff8">
    <w:name w:val="справочный подзаг"/>
    <w:basedOn w:val="afff7"/>
    <w:autoRedefine/>
    <w:rsid w:val="00752AB7"/>
    <w:pPr>
      <w:spacing w:after="60"/>
      <w:ind w:left="0"/>
    </w:pPr>
    <w:rPr>
      <w:b/>
      <w:sz w:val="20"/>
    </w:rPr>
  </w:style>
  <w:style w:type="paragraph" w:styleId="HTML0">
    <w:name w:val="HTML Preformatted"/>
    <w:basedOn w:val="a"/>
    <w:rsid w:val="0075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18pt">
    <w:name w:val="Стиль Евраз В + кернинг от 18 pt"/>
    <w:basedOn w:val="af8"/>
    <w:autoRedefine/>
    <w:rsid w:val="00752AB7"/>
    <w:rPr>
      <w:iCs/>
      <w:color w:val="auto"/>
      <w:kern w:val="36"/>
    </w:rPr>
  </w:style>
  <w:style w:type="paragraph" w:customStyle="1" w:styleId="Arial3">
    <w:name w:val="Стиль ЕвразА + Arial После:  3 пт"/>
    <w:basedOn w:val="a"/>
    <w:rsid w:val="00752AB7"/>
    <w:pPr>
      <w:spacing w:after="60"/>
      <w:jc w:val="both"/>
    </w:pPr>
    <w:rPr>
      <w:rFonts w:ascii="Arial" w:hAnsi="Arial"/>
      <w:b/>
      <w:bCs/>
    </w:rPr>
  </w:style>
  <w:style w:type="paragraph" w:customStyle="1" w:styleId="40636">
    <w:name w:val="Стиль Оглавление 4 + По ширине Слева:  063 см Перед:  6 пт"/>
    <w:basedOn w:val="a"/>
    <w:next w:val="a"/>
    <w:rsid w:val="00752AB7"/>
    <w:pPr>
      <w:ind w:firstLine="357"/>
      <w:jc w:val="both"/>
    </w:pPr>
    <w:rPr>
      <w:rFonts w:ascii="Arial" w:eastAsia="Arial" w:hAnsi="Arial"/>
      <w:color w:val="000000"/>
    </w:rPr>
  </w:style>
  <w:style w:type="paragraph" w:customStyle="1" w:styleId="TimesNewRoman">
    <w:name w:val="Стиль Раздел отчета + Times New Roman"/>
    <w:basedOn w:val="a5"/>
    <w:rsid w:val="00752AB7"/>
    <w:pPr>
      <w:spacing w:before="360"/>
    </w:pPr>
    <w:rPr>
      <w:bCs/>
    </w:rPr>
  </w:style>
  <w:style w:type="paragraph" w:customStyle="1" w:styleId="1f">
    <w:name w:val="Стиль1"/>
    <w:basedOn w:val="aff1"/>
    <w:rsid w:val="00752AB7"/>
    <w:pPr>
      <w:keepNext/>
      <w:spacing w:after="60"/>
      <w:outlineLvl w:val="3"/>
    </w:pPr>
    <w:rPr>
      <w:bCs/>
    </w:rPr>
  </w:style>
  <w:style w:type="paragraph" w:customStyle="1" w:styleId="1-">
    <w:name w:val="Стиль1-источник Знак Знак Знак Знак"/>
    <w:basedOn w:val="a"/>
    <w:rsid w:val="00752AB7"/>
    <w:pPr>
      <w:keepNext/>
      <w:ind w:left="2041"/>
    </w:pPr>
    <w:rPr>
      <w:rFonts w:ascii="Arial" w:hAnsi="Arial"/>
      <w:i/>
      <w:color w:val="999999"/>
    </w:rPr>
  </w:style>
  <w:style w:type="paragraph" w:customStyle="1" w:styleId="1-0">
    <w:name w:val="Стиль1-источник Знак Знак Знак Знак Знак"/>
    <w:basedOn w:val="a"/>
    <w:rsid w:val="00752AB7"/>
    <w:pPr>
      <w:keepNext/>
      <w:ind w:left="2041"/>
    </w:pPr>
    <w:rPr>
      <w:rFonts w:ascii="Arial" w:hAnsi="Arial"/>
      <w:i/>
      <w:color w:val="999999"/>
    </w:rPr>
  </w:style>
  <w:style w:type="character" w:customStyle="1" w:styleId="1-CharCharCharCharCharCharCharCharCharCharCharCharCharCharCharCharCharCharCharCharCharCharCharCharCharCharCharCharCharCharCharCharCharCharCharCharCharCharCharCharCharCharCh">
    <w:name w:val="Стиль1-источник Знак Знак Знак Знак Знак Char Char Char Char Char Char Char Char Char Char Char Char Char Char Char Char Char Char Char Char Char Char Char Char Char Char Char Char Char Char Char Char Char Char Char Char Char Char Char Char Char Char Ch"/>
    <w:rsid w:val="00752AB7"/>
    <w:rPr>
      <w:rFonts w:ascii="Arial" w:hAnsi="Arial"/>
      <w:i/>
      <w:color w:val="999999"/>
      <w:sz w:val="24"/>
      <w:szCs w:val="24"/>
      <w:lang w:val="ru-RU" w:eastAsia="ru-RU" w:bidi="ar-SA"/>
    </w:rPr>
  </w:style>
  <w:style w:type="character" w:customStyle="1" w:styleId="1-1">
    <w:name w:val="Стиль1-источник Знак Знак Знак Знак Знак Знак"/>
    <w:rsid w:val="00752AB7"/>
    <w:rPr>
      <w:rFonts w:ascii="Arial" w:hAnsi="Arial"/>
      <w:i/>
      <w:color w:val="999999"/>
      <w:sz w:val="24"/>
      <w:szCs w:val="24"/>
      <w:lang w:val="ru-RU" w:eastAsia="ru-RU" w:bidi="ar-SA"/>
    </w:rPr>
  </w:style>
  <w:style w:type="paragraph" w:customStyle="1" w:styleId="1-2">
    <w:name w:val="Стиль1-источник Знак Знак Знак Знак Знак Знак Знак Знак Знак Знак"/>
    <w:basedOn w:val="a"/>
    <w:link w:val="1-3"/>
    <w:rsid w:val="00752AB7"/>
    <w:pPr>
      <w:keepNext/>
      <w:ind w:left="2041"/>
    </w:pPr>
    <w:rPr>
      <w:rFonts w:ascii="Arial" w:hAnsi="Arial"/>
      <w:i/>
      <w:color w:val="999999"/>
    </w:rPr>
  </w:style>
  <w:style w:type="character" w:customStyle="1" w:styleId="1-3">
    <w:name w:val="Стиль1-источник Знак Знак Знак Знак Знак Знак Знак Знак Знак Знак Знак"/>
    <w:link w:val="1-2"/>
    <w:rsid w:val="000202B4"/>
    <w:rPr>
      <w:rFonts w:ascii="Arial" w:hAnsi="Arial"/>
      <w:i/>
      <w:color w:val="999999"/>
      <w:lang w:bidi="ar-SA"/>
    </w:rPr>
  </w:style>
  <w:style w:type="paragraph" w:customStyle="1" w:styleId="1-4">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link w:val="1-5"/>
    <w:rsid w:val="00752AB7"/>
    <w:pPr>
      <w:keepNext/>
      <w:ind w:left="2041"/>
    </w:pPr>
    <w:rPr>
      <w:rFonts w:ascii="Arial" w:hAnsi="Arial"/>
      <w:i/>
      <w:color w:val="999999"/>
    </w:rPr>
  </w:style>
  <w:style w:type="character" w:customStyle="1" w:styleId="1-5">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link w:val="1-4"/>
    <w:rsid w:val="000202B4"/>
    <w:rPr>
      <w:rFonts w:ascii="Arial" w:hAnsi="Arial"/>
      <w:i/>
      <w:color w:val="999999"/>
      <w:lang w:bidi="ar-SA"/>
    </w:rPr>
  </w:style>
  <w:style w:type="paragraph" w:customStyle="1" w:styleId="1-6">
    <w:name w:val="Стиль1-МЛГ"/>
    <w:basedOn w:val="a"/>
    <w:rsid w:val="00752AB7"/>
    <w:pPr>
      <w:pBdr>
        <w:top w:val="single" w:sz="48" w:space="20" w:color="D5E1E1"/>
        <w:left w:val="single" w:sz="48" w:space="20" w:color="D5E1E1"/>
        <w:bottom w:val="single" w:sz="48" w:space="20" w:color="D5E1E1"/>
        <w:right w:val="single" w:sz="48" w:space="20" w:color="D5E1E1"/>
      </w:pBdr>
      <w:shd w:val="clear" w:color="auto" w:fill="D5E1E1"/>
      <w:ind w:left="397" w:right="284"/>
    </w:pPr>
    <w:rPr>
      <w:rFonts w:ascii="Arial" w:hAnsi="Arial"/>
      <w:color w:val="003E50"/>
    </w:rPr>
  </w:style>
  <w:style w:type="paragraph" w:customStyle="1" w:styleId="27">
    <w:name w:val="Стиль2"/>
    <w:basedOn w:val="16"/>
    <w:rsid w:val="00752AB7"/>
    <w:pPr>
      <w:outlineLvl w:val="0"/>
    </w:pPr>
  </w:style>
  <w:style w:type="paragraph" w:customStyle="1" w:styleId="36">
    <w:name w:val="Стиль3"/>
    <w:basedOn w:val="af9"/>
    <w:rsid w:val="00752AB7"/>
    <w:pPr>
      <w:outlineLvl w:val="0"/>
    </w:pPr>
    <w:rPr>
      <w:color w:val="auto"/>
    </w:rPr>
  </w:style>
  <w:style w:type="character" w:styleId="afff9">
    <w:name w:val="Strong"/>
    <w:uiPriority w:val="22"/>
    <w:qFormat/>
    <w:rsid w:val="00752AB7"/>
    <w:rPr>
      <w:b/>
      <w:bCs/>
    </w:rPr>
  </w:style>
  <w:style w:type="paragraph" w:styleId="afffa">
    <w:name w:val="Document Map"/>
    <w:basedOn w:val="a"/>
    <w:link w:val="afffb"/>
    <w:rsid w:val="00752AB7"/>
    <w:pPr>
      <w:shd w:val="clear" w:color="auto" w:fill="000080"/>
    </w:pPr>
    <w:rPr>
      <w:rFonts w:ascii="Tahoma" w:hAnsi="Tahoma" w:cs="Tahoma"/>
    </w:rPr>
  </w:style>
  <w:style w:type="paragraph" w:customStyle="1" w:styleId="afffc">
    <w:name w:val="Тезисы"/>
    <w:basedOn w:val="3"/>
    <w:rsid w:val="00752AB7"/>
    <w:pPr>
      <w:spacing w:before="0" w:after="0"/>
    </w:pPr>
    <w:rPr>
      <w:rFonts w:ascii="Times New Roman" w:hAnsi="Times New Roman" w:cs="Times New Roman"/>
      <w:color w:val="000000"/>
      <w:sz w:val="20"/>
      <w:szCs w:val="20"/>
    </w:rPr>
  </w:style>
  <w:style w:type="paragraph" w:styleId="afffd">
    <w:name w:val="Balloon Text"/>
    <w:basedOn w:val="a"/>
    <w:link w:val="afffe"/>
    <w:rsid w:val="00752AB7"/>
    <w:rPr>
      <w:rFonts w:ascii="Tahoma" w:hAnsi="Tahoma" w:cs="Tahoma"/>
      <w:sz w:val="16"/>
      <w:szCs w:val="16"/>
    </w:rPr>
  </w:style>
  <w:style w:type="paragraph" w:styleId="affff">
    <w:name w:val="footnote text"/>
    <w:basedOn w:val="a"/>
    <w:semiHidden/>
    <w:rsid w:val="00752AB7"/>
  </w:style>
  <w:style w:type="paragraph" w:customStyle="1" w:styleId="CharChar0">
    <w:name w:val="Текст статьи Char Char"/>
    <w:basedOn w:val="a"/>
    <w:autoRedefine/>
    <w:rsid w:val="00752AB7"/>
    <w:pPr>
      <w:spacing w:before="120"/>
      <w:jc w:val="both"/>
    </w:pPr>
    <w:rPr>
      <w:rFonts w:ascii="Arial" w:hAnsi="Arial" w:cs="Arial"/>
      <w:bCs/>
    </w:rPr>
  </w:style>
  <w:style w:type="character" w:customStyle="1" w:styleId="CharCharChar">
    <w:name w:val="Текст статьи Char Char Char"/>
    <w:rsid w:val="00752AB7"/>
    <w:rPr>
      <w:rFonts w:ascii="Arial" w:hAnsi="Arial" w:cs="Arial"/>
      <w:bCs/>
      <w:lang w:val="ru-RU" w:eastAsia="ru-RU" w:bidi="ar-SA"/>
    </w:rPr>
  </w:style>
  <w:style w:type="character" w:customStyle="1" w:styleId="1f0">
    <w:name w:val="Текст статьи Знак1"/>
    <w:rsid w:val="00752AB7"/>
    <w:rPr>
      <w:rFonts w:ascii="Arial" w:hAnsi="Arial"/>
      <w:lang w:val="ru-RU" w:eastAsia="ru-RU" w:bidi="ar-SA"/>
    </w:rPr>
  </w:style>
  <w:style w:type="character" w:customStyle="1" w:styleId="28">
    <w:name w:val="Текст статьи Знак2"/>
    <w:rsid w:val="00752AB7"/>
    <w:rPr>
      <w:rFonts w:ascii="Arial" w:hAnsi="Arial"/>
      <w:lang w:val="ru-RU" w:eastAsia="ru-RU" w:bidi="ar-SA"/>
    </w:rPr>
  </w:style>
  <w:style w:type="paragraph" w:customStyle="1" w:styleId="affff0">
    <w:name w:val="Тело_текста"/>
    <w:basedOn w:val="a"/>
    <w:rsid w:val="00752AB7"/>
    <w:pPr>
      <w:spacing w:before="200" w:line="360" w:lineRule="auto"/>
      <w:outlineLvl w:val="0"/>
    </w:pPr>
    <w:rPr>
      <w:rFonts w:ascii="Arial" w:hAnsi="Arial" w:cs="Arial"/>
      <w:sz w:val="22"/>
      <w:szCs w:val="22"/>
      <w:lang w:val="en-GB"/>
    </w:rPr>
  </w:style>
  <w:style w:type="paragraph" w:customStyle="1" w:styleId="affff1">
    <w:name w:val="Цитата из текста"/>
    <w:basedOn w:val="a"/>
    <w:rsid w:val="00752AB7"/>
    <w:pPr>
      <w:tabs>
        <w:tab w:val="num" w:pos="397"/>
      </w:tabs>
      <w:spacing w:after="240"/>
      <w:ind w:left="397" w:hanging="397"/>
    </w:pPr>
    <w:rPr>
      <w:rFonts w:ascii="Arial" w:hAnsi="Arial" w:cs="Arial"/>
    </w:rPr>
  </w:style>
  <w:style w:type="paragraph" w:customStyle="1" w:styleId="Char0">
    <w:name w:val="Цитата из текста Char"/>
    <w:basedOn w:val="a"/>
    <w:rsid w:val="00752AB7"/>
    <w:pPr>
      <w:tabs>
        <w:tab w:val="num" w:pos="397"/>
      </w:tabs>
      <w:spacing w:after="240"/>
      <w:ind w:left="397" w:hanging="397"/>
    </w:pPr>
    <w:rPr>
      <w:rFonts w:ascii="Arial" w:hAnsi="Arial" w:cs="Arial"/>
    </w:rPr>
  </w:style>
  <w:style w:type="paragraph" w:customStyle="1" w:styleId="affff2">
    <w:name w:val="Цитата из текста Знак"/>
    <w:basedOn w:val="a"/>
    <w:link w:val="affff3"/>
    <w:rsid w:val="00752AB7"/>
    <w:pPr>
      <w:tabs>
        <w:tab w:val="num" w:pos="2557"/>
      </w:tabs>
      <w:spacing w:after="240"/>
      <w:ind w:left="2557" w:hanging="397"/>
    </w:pPr>
    <w:rPr>
      <w:rFonts w:ascii="Arial" w:hAnsi="Arial" w:cs="Arial"/>
    </w:rPr>
  </w:style>
  <w:style w:type="character" w:customStyle="1" w:styleId="affff3">
    <w:name w:val="Цитата из текста Знак Знак"/>
    <w:link w:val="affff2"/>
    <w:rsid w:val="000202B4"/>
    <w:rPr>
      <w:rFonts w:ascii="Arial" w:hAnsi="Arial" w:cs="Arial"/>
      <w:lang w:bidi="ar-SA"/>
    </w:rPr>
  </w:style>
  <w:style w:type="paragraph" w:customStyle="1" w:styleId="affff4">
    <w:name w:val="Отчет"/>
    <w:basedOn w:val="a"/>
    <w:next w:val="a"/>
    <w:rsid w:val="00835CCA"/>
    <w:pPr>
      <w:tabs>
        <w:tab w:val="num" w:pos="360"/>
      </w:tabs>
      <w:ind w:left="360" w:hanging="360"/>
    </w:pPr>
    <w:rPr>
      <w:rFonts w:ascii="Arial" w:eastAsia="Arial" w:hAnsi="Arial" w:cs="Arial"/>
      <w:bCs/>
      <w:color w:val="003848"/>
      <w:kern w:val="32"/>
      <w:sz w:val="28"/>
      <w:szCs w:val="28"/>
    </w:rPr>
  </w:style>
  <w:style w:type="paragraph" w:customStyle="1" w:styleId="42">
    <w:name w:val="Стиль4"/>
    <w:basedOn w:val="affff4"/>
    <w:next w:val="a"/>
    <w:rsid w:val="00835CCA"/>
    <w:pPr>
      <w:tabs>
        <w:tab w:val="clear" w:pos="360"/>
      </w:tabs>
      <w:ind w:left="0" w:firstLine="0"/>
    </w:pPr>
  </w:style>
  <w:style w:type="paragraph" w:customStyle="1" w:styleId="affff5">
    <w:name w:val="Полнотекст_СМИ"/>
    <w:basedOn w:val="af6"/>
    <w:next w:val="a"/>
    <w:link w:val="affff6"/>
    <w:rsid w:val="00835CCA"/>
    <w:pPr>
      <w:spacing w:before="120"/>
      <w:jc w:val="both"/>
    </w:pPr>
    <w:rPr>
      <w:rFonts w:cs="Times New Roman"/>
    </w:rPr>
  </w:style>
  <w:style w:type="character" w:customStyle="1" w:styleId="affff6">
    <w:name w:val="Полнотекст_СМИ Знак"/>
    <w:link w:val="affff5"/>
    <w:rsid w:val="008334B2"/>
    <w:rPr>
      <w:rFonts w:ascii="Arial" w:eastAsia="Arial" w:hAnsi="Arial" w:cs="Arial"/>
      <w:b/>
      <w:bCs/>
      <w:szCs w:val="22"/>
    </w:rPr>
  </w:style>
  <w:style w:type="paragraph" w:styleId="z-">
    <w:name w:val="HTML Top of Form"/>
    <w:basedOn w:val="a"/>
    <w:next w:val="a"/>
    <w:hidden/>
    <w:rsid w:val="000202B4"/>
    <w:pPr>
      <w:pBdr>
        <w:bottom w:val="single" w:sz="6" w:space="1" w:color="auto"/>
      </w:pBdr>
      <w:jc w:val="center"/>
    </w:pPr>
    <w:rPr>
      <w:rFonts w:ascii="Arial" w:hAnsi="Arial" w:cs="Arial"/>
      <w:vanish/>
      <w:color w:val="003848"/>
      <w:sz w:val="16"/>
      <w:szCs w:val="16"/>
    </w:rPr>
  </w:style>
  <w:style w:type="paragraph" w:styleId="z-0">
    <w:name w:val="HTML Bottom of Form"/>
    <w:basedOn w:val="a"/>
    <w:next w:val="a"/>
    <w:hidden/>
    <w:rsid w:val="000202B4"/>
    <w:pPr>
      <w:pBdr>
        <w:top w:val="single" w:sz="6" w:space="1" w:color="auto"/>
      </w:pBdr>
      <w:jc w:val="center"/>
    </w:pPr>
    <w:rPr>
      <w:rFonts w:ascii="Arial" w:hAnsi="Arial" w:cs="Arial"/>
      <w:vanish/>
      <w:color w:val="003848"/>
      <w:sz w:val="16"/>
      <w:szCs w:val="16"/>
    </w:rPr>
  </w:style>
  <w:style w:type="character" w:customStyle="1" w:styleId="44">
    <w:name w:val="Заголовок 4 Знак4 Знак"/>
    <w:aliases w:val="Заголовок 4 Знак Знак2 Знак,Заголовок 4 Знак1 Знак Знак Знак Знак Знак,Заголовок 4 Знак Знак Знак Знак Знак Знак Знак Знак Знак Знак,Заголовок 4 Знак2 Знак Знак,Заголовок 4 Знак Знак3,Заголовок 4 Знак Знак Знак Знак Знак Знак Знак"/>
    <w:rsid w:val="000202B4"/>
    <w:rPr>
      <w:rFonts w:ascii="Arial" w:hAnsi="Arial" w:cs="Arial"/>
      <w:bCs/>
      <w:color w:val="999999"/>
      <w:sz w:val="16"/>
      <w:szCs w:val="16"/>
      <w:lang w:val="ru-RU" w:eastAsia="ru-RU" w:bidi="ar-SA"/>
    </w:rPr>
  </w:style>
  <w:style w:type="paragraph" w:customStyle="1" w:styleId="affff7">
    <w:name w:val="дайджест"/>
    <w:basedOn w:val="a6"/>
    <w:link w:val="affff8"/>
    <w:autoRedefine/>
    <w:rsid w:val="003905E3"/>
    <w:pPr>
      <w:spacing w:before="0"/>
    </w:pPr>
    <w:rPr>
      <w:rFonts w:eastAsia="Arial"/>
      <w:color w:val="000000"/>
      <w:sz w:val="20"/>
      <w:szCs w:val="20"/>
      <w:lang w:eastAsia="en-US"/>
    </w:rPr>
  </w:style>
  <w:style w:type="character" w:customStyle="1" w:styleId="affff8">
    <w:name w:val="дайджест Знак"/>
    <w:link w:val="affff7"/>
    <w:rsid w:val="003905E3"/>
    <w:rPr>
      <w:rFonts w:ascii="Arial" w:eastAsia="Arial" w:hAnsi="Arial" w:cs="Arial"/>
      <w:color w:val="000000"/>
      <w:lang w:eastAsia="en-US"/>
    </w:rPr>
  </w:style>
  <w:style w:type="paragraph" w:customStyle="1" w:styleId="affff9">
    <w:name w:val="Заголовок отчета"/>
    <w:basedOn w:val="a"/>
    <w:next w:val="a"/>
    <w:rsid w:val="000202B4"/>
    <w:pPr>
      <w:tabs>
        <w:tab w:val="num" w:pos="2557"/>
      </w:tabs>
      <w:ind w:left="2557" w:hanging="397"/>
    </w:pPr>
    <w:rPr>
      <w:rFonts w:ascii="Arial" w:eastAsia="Arial" w:hAnsi="Arial" w:cs="Arial"/>
      <w:bCs/>
      <w:color w:val="003848"/>
      <w:kern w:val="32"/>
      <w:sz w:val="28"/>
      <w:szCs w:val="28"/>
    </w:rPr>
  </w:style>
  <w:style w:type="paragraph" w:customStyle="1" w:styleId="affffa">
    <w:name w:val="Стиль Отчет нов"/>
    <w:basedOn w:val="affff4"/>
    <w:next w:val="a"/>
    <w:rsid w:val="000202B4"/>
    <w:pPr>
      <w:tabs>
        <w:tab w:val="clear" w:pos="360"/>
        <w:tab w:val="num" w:pos="2557"/>
      </w:tabs>
      <w:ind w:left="0" w:firstLine="0"/>
    </w:pPr>
    <w:rPr>
      <w:rFonts w:cs="Times New Roman"/>
      <w:bCs w:val="0"/>
      <w:szCs w:val="20"/>
    </w:rPr>
  </w:style>
  <w:style w:type="paragraph" w:styleId="1f1">
    <w:name w:val="index 1"/>
    <w:basedOn w:val="a"/>
    <w:next w:val="a"/>
    <w:semiHidden/>
    <w:rsid w:val="000202B4"/>
    <w:pPr>
      <w:ind w:left="240" w:hanging="240"/>
    </w:pPr>
    <w:rPr>
      <w:rFonts w:ascii="Arial" w:eastAsia="Arial" w:hAnsi="Arial"/>
      <w:color w:val="003848"/>
      <w:szCs w:val="24"/>
    </w:rPr>
  </w:style>
  <w:style w:type="paragraph" w:customStyle="1" w:styleId="field">
    <w:name w:val="field"/>
    <w:basedOn w:val="comment"/>
    <w:next w:val="a"/>
    <w:rsid w:val="000202B4"/>
    <w:pPr>
      <w:spacing w:before="0" w:line="240" w:lineRule="auto"/>
      <w:ind w:right="0"/>
      <w:jc w:val="both"/>
    </w:pPr>
    <w:rPr>
      <w:rFonts w:eastAsia="Arial"/>
      <w:b/>
      <w:color w:val="000000"/>
      <w:sz w:val="20"/>
      <w:szCs w:val="20"/>
    </w:rPr>
  </w:style>
  <w:style w:type="paragraph" w:customStyle="1" w:styleId="Z1">
    <w:name w:val="Z1"/>
    <w:basedOn w:val="a"/>
    <w:next w:val="a"/>
    <w:rsid w:val="000202B4"/>
    <w:pPr>
      <w:tabs>
        <w:tab w:val="num" w:pos="2557"/>
      </w:tabs>
      <w:ind w:left="2557" w:hanging="397"/>
    </w:pPr>
    <w:rPr>
      <w:rFonts w:ascii="Arial" w:eastAsia="Arial" w:hAnsi="Arial" w:cs="Arial"/>
      <w:b/>
      <w:bCs/>
    </w:rPr>
  </w:style>
  <w:style w:type="character" w:customStyle="1" w:styleId="CharChar1">
    <w:name w:val="Полнотекст_ЗАГОЛОВОК Char Char"/>
    <w:rsid w:val="000202B4"/>
    <w:rPr>
      <w:rFonts w:ascii="Arial" w:eastAsia="Arial" w:hAnsi="Arial" w:cs="Arial"/>
      <w:sz w:val="24"/>
      <w:szCs w:val="22"/>
      <w:lang w:val="ru-RU" w:eastAsia="ru-RU" w:bidi="ar-SA"/>
    </w:rPr>
  </w:style>
  <w:style w:type="paragraph" w:customStyle="1" w:styleId="affffb">
    <w:name w:val="Дайджест_ЗАГОЛОВОК"/>
    <w:basedOn w:val="afff3"/>
    <w:next w:val="a"/>
    <w:rsid w:val="000202B4"/>
  </w:style>
  <w:style w:type="paragraph" w:customStyle="1" w:styleId="a9904eb1-062b-45ab-a0ab-4d9fca3afd11">
    <w:name w:val="Обычный_a9904eb1-062b-45ab-a0ab-4d9fca3afd11"/>
    <w:next w:val="a"/>
    <w:rsid w:val="000202B4"/>
    <w:rPr>
      <w:color w:val="003848"/>
      <w:sz w:val="24"/>
      <w:szCs w:val="24"/>
    </w:rPr>
  </w:style>
  <w:style w:type="paragraph" w:customStyle="1" w:styleId="Charddc64c86-2556-4117-a564-ee0c3c2b4a83">
    <w:name w:val="Заголовок статьи Char_ddc64c86-2556-4117-a564-ee0c3c2b4a83"/>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a9904eb1-062b-45ab-a0ab-4d9fca3afd1193affe06-963c-4935">
    <w:name w:val="Обычный_a9904eb1-062b-45ab-a0ab-4d9fca3afd11_93affe06-963c-4935"/>
    <w:next w:val="a"/>
    <w:rsid w:val="000202B4"/>
    <w:rPr>
      <w:color w:val="003848"/>
      <w:sz w:val="24"/>
      <w:szCs w:val="24"/>
    </w:rPr>
  </w:style>
  <w:style w:type="paragraph" w:customStyle="1" w:styleId="1b7f54af-03b0-44ae-a476-068d6e5dcdf9">
    <w:name w:val="Дайджест_СМИ_1b7f54af-03b0-44ae-a476-068d6e5dcdf9"/>
    <w:next w:val="a"/>
    <w:rsid w:val="000202B4"/>
    <w:pPr>
      <w:tabs>
        <w:tab w:val="num" w:pos="360"/>
      </w:tabs>
      <w:ind w:left="360" w:hanging="360"/>
    </w:pPr>
    <w:rPr>
      <w:rFonts w:ascii="Arial" w:eastAsia="Arial" w:hAnsi="Arial" w:cs="Arial"/>
      <w:b/>
      <w:bCs/>
      <w:szCs w:val="22"/>
    </w:rPr>
  </w:style>
  <w:style w:type="paragraph" w:customStyle="1" w:styleId="43be1f02-5595-4a84-a0cb-73aed8bebb5e">
    <w:name w:val="Полнотекст_ЗАГОЛОВОК_43be1f02-5595-4a84-a0cb-73aed8bebb5e"/>
    <w:basedOn w:val="a9904eb1-062b-45ab-a0ab-4d9fca3afd1193affe06-963c-4935"/>
    <w:next w:val="a"/>
    <w:rsid w:val="000202B4"/>
    <w:pPr>
      <w:ind w:left="357"/>
      <w:jc w:val="both"/>
    </w:pPr>
    <w:rPr>
      <w:rFonts w:ascii="Arial" w:eastAsia="Arial" w:hAnsi="Arial" w:cs="Arial"/>
      <w:color w:val="auto"/>
      <w:szCs w:val="22"/>
    </w:rPr>
  </w:style>
  <w:style w:type="paragraph" w:customStyle="1" w:styleId="40636bcfa">
    <w:name w:val="Стиль Оглавление 4 + По ширине Слева:  063 см Перед:  6 пт_bcfa"/>
    <w:basedOn w:val="a9904eb1-062b-45ab-a0ab-4d9fca3afd1193affe06-963c-4935"/>
    <w:next w:val="a"/>
    <w:rsid w:val="000202B4"/>
    <w:pPr>
      <w:ind w:firstLine="357"/>
      <w:jc w:val="both"/>
    </w:pPr>
    <w:rPr>
      <w:rFonts w:ascii="Arial" w:eastAsia="Arial" w:hAnsi="Arial"/>
      <w:color w:val="000000"/>
      <w:sz w:val="20"/>
      <w:szCs w:val="20"/>
    </w:rPr>
  </w:style>
  <w:style w:type="paragraph" w:customStyle="1" w:styleId="edd420d7-a5c1-440b-8777-7e2107915c9e">
    <w:name w:val="Автор_edd420d7-a5c1-440b-8777-7e2107915c9e"/>
    <w:basedOn w:val="40636bcfa"/>
    <w:next w:val="a"/>
    <w:rsid w:val="000202B4"/>
    <w:pPr>
      <w:ind w:left="357" w:firstLine="0"/>
    </w:pPr>
  </w:style>
  <w:style w:type="paragraph" w:customStyle="1" w:styleId="document6fa661f9-e413-4164-9478-c2de2ec05aa2">
    <w:name w:val="document_6fa661f9-e413-4164-9478-c2de2ec05aa2"/>
    <w:basedOn w:val="a9904eb1-062b-45ab-a0ab-4d9fca3afd1193affe06-963c-4935"/>
    <w:next w:val="a"/>
    <w:rsid w:val="000202B4"/>
    <w:pPr>
      <w:spacing w:before="138" w:line="276" w:lineRule="auto"/>
    </w:pPr>
    <w:rPr>
      <w:rFonts w:ascii="Arial" w:eastAsia="Arial" w:hAnsi="Arial" w:cs="Arial"/>
      <w:color w:val="003E50"/>
      <w:sz w:val="19"/>
      <w:szCs w:val="19"/>
    </w:rPr>
  </w:style>
  <w:style w:type="paragraph" w:customStyle="1" w:styleId="NormalExportc145b8f3-ae03-42b4-92eb-7d3f1b5fa141">
    <w:name w:val="Normal_Export_c145b8f3-ae03-42b4-92eb-7d3f1b5fa141"/>
    <w:basedOn w:val="document6fa661f9-e413-4164-9478-c2de2ec05aa2"/>
    <w:next w:val="a"/>
    <w:rsid w:val="000202B4"/>
    <w:pPr>
      <w:spacing w:before="0" w:line="240" w:lineRule="auto"/>
      <w:jc w:val="both"/>
    </w:pPr>
    <w:rPr>
      <w:color w:val="000000"/>
      <w:sz w:val="20"/>
      <w:szCs w:val="20"/>
    </w:rPr>
  </w:style>
  <w:style w:type="paragraph" w:customStyle="1" w:styleId="b4bbed19-1b45-465b-a9bc-6d0796470611">
    <w:name w:val="Нижний колонтитул_b4bbed19-1b45-465b-a9bc-6d0796470611"/>
    <w:basedOn w:val="a9904eb1-062b-45ab-a0ab-4d9fca3afd1193affe06-963c-4935"/>
    <w:next w:val="a"/>
    <w:rsid w:val="000202B4"/>
    <w:pPr>
      <w:tabs>
        <w:tab w:val="center" w:pos="4677"/>
        <w:tab w:val="right" w:pos="9355"/>
      </w:tabs>
    </w:pPr>
  </w:style>
  <w:style w:type="character" w:customStyle="1" w:styleId="d5308825-0982-4edf-a1f0-eddc96a89cb7">
    <w:name w:val="Основной шрифт абзаца_d5308825-0982-4edf-a1f0-eddc96a89cb7"/>
    <w:rsid w:val="000202B4"/>
  </w:style>
  <w:style w:type="character" w:customStyle="1" w:styleId="7d8b4256-3489-4864-a541-beb77e3bf096">
    <w:name w:val="Номер страницы_7d8b4256-3489-4864-a541-beb77e3bf096"/>
    <w:basedOn w:val="d5308825-0982-4edf-a1f0-eddc96a89cb7"/>
    <w:rsid w:val="000202B4"/>
  </w:style>
  <w:style w:type="paragraph" w:customStyle="1" w:styleId="a18b224c-1261-4d31-a30c-061760dea8ca">
    <w:name w:val="подзаголвоок титула_a18b224c-1261-4d31-a30c-061760dea8ca"/>
    <w:basedOn w:val="a9904eb1-062b-45ab-a0ab-4d9fca3afd1193affe06-963c-4935"/>
    <w:next w:val="a"/>
    <w:rsid w:val="000202B4"/>
    <w:pPr>
      <w:spacing w:line="280" w:lineRule="exact"/>
      <w:ind w:left="2041"/>
      <w:jc w:val="center"/>
    </w:pPr>
    <w:rPr>
      <w:rFonts w:ascii="Arial" w:eastAsia="Arial" w:hAnsi="Arial"/>
      <w:color w:val="auto"/>
      <w:sz w:val="20"/>
    </w:rPr>
  </w:style>
  <w:style w:type="character" w:customStyle="1" w:styleId="5d0359fc-f950-4a00-9cca-4530d4e4c47f">
    <w:name w:val="Гиперссылка_5d0359fc-f950-4a00-9cca-4530d4e4c47f"/>
    <w:rsid w:val="000202B4"/>
    <w:rPr>
      <w:color w:val="0000FF"/>
      <w:u w:val="single"/>
    </w:rPr>
  </w:style>
  <w:style w:type="paragraph" w:customStyle="1" w:styleId="5546709e-038c-48c2-aa2c-b93ef885589f">
    <w:name w:val="Обычный_5546709e-038c-48c2-aa2c-b93ef885589f"/>
    <w:next w:val="a"/>
    <w:rsid w:val="000202B4"/>
    <w:rPr>
      <w:color w:val="003848"/>
      <w:sz w:val="24"/>
      <w:szCs w:val="24"/>
    </w:rPr>
  </w:style>
  <w:style w:type="paragraph" w:customStyle="1" w:styleId="Char51f27bfb-00c2-483a-8507-5f3ff8603dd7">
    <w:name w:val="Заголовок статьи Char_51f27bfb-00c2-483a-8507-5f3ff8603dd7"/>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5546709e-038c-48c2-aa2c-b93ef885589f4e865d77-4bc8-4212">
    <w:name w:val="Обычный_5546709e-038c-48c2-aa2c-b93ef885589f_4e865d77-4bc8-4212"/>
    <w:next w:val="a"/>
    <w:rsid w:val="000202B4"/>
    <w:rPr>
      <w:color w:val="003848"/>
      <w:sz w:val="24"/>
      <w:szCs w:val="24"/>
    </w:rPr>
  </w:style>
  <w:style w:type="paragraph" w:customStyle="1" w:styleId="f37e7efd-7a20-4148-ae6a-9551edda871c">
    <w:name w:val="Дайджест_СМИ_f37e7efd-7a20-4148-ae6a-9551edda871c"/>
    <w:next w:val="a"/>
    <w:rsid w:val="000202B4"/>
    <w:pPr>
      <w:tabs>
        <w:tab w:val="num" w:pos="360"/>
      </w:tabs>
      <w:ind w:left="360" w:hanging="360"/>
    </w:pPr>
    <w:rPr>
      <w:rFonts w:ascii="Arial" w:eastAsia="Arial" w:hAnsi="Arial" w:cs="Arial"/>
      <w:b/>
      <w:bCs/>
      <w:szCs w:val="22"/>
    </w:rPr>
  </w:style>
  <w:style w:type="paragraph" w:customStyle="1" w:styleId="16b31d53-f4bc-40be-bfd3-fadb446ae24a">
    <w:name w:val="Полнотекст_СМИ_16b31d53-f4bc-40be-bfd3-fadb446ae24a"/>
    <w:basedOn w:val="f37e7efd-7a20-4148-ae6a-9551edda871c"/>
    <w:next w:val="a"/>
    <w:rsid w:val="000202B4"/>
  </w:style>
  <w:style w:type="paragraph" w:customStyle="1" w:styleId="a341bd2d-e408-42e4-83e6-bb1757295bd7">
    <w:name w:val="Полнотекст_ЗАГОЛОВОК_a341bd2d-e408-42e4-83e6-bb1757295bd7"/>
    <w:basedOn w:val="5546709e-038c-48c2-aa2c-b93ef885589f4e865d77-4bc8-4212"/>
    <w:next w:val="a"/>
    <w:rsid w:val="000202B4"/>
    <w:pPr>
      <w:ind w:left="357"/>
      <w:jc w:val="both"/>
    </w:pPr>
    <w:rPr>
      <w:rFonts w:ascii="Arial" w:eastAsia="Arial" w:hAnsi="Arial" w:cs="Arial"/>
      <w:color w:val="auto"/>
      <w:szCs w:val="22"/>
    </w:rPr>
  </w:style>
  <w:style w:type="paragraph" w:customStyle="1" w:styleId="4063666a2">
    <w:name w:val="Стиль Оглавление 4 + По ширине Слева:  063 см Перед:  6 пт_66a2"/>
    <w:basedOn w:val="5546709e-038c-48c2-aa2c-b93ef885589f4e865d77-4bc8-4212"/>
    <w:next w:val="a"/>
    <w:rsid w:val="000202B4"/>
    <w:pPr>
      <w:ind w:firstLine="357"/>
      <w:jc w:val="both"/>
    </w:pPr>
    <w:rPr>
      <w:rFonts w:ascii="Arial" w:eastAsia="Arial" w:hAnsi="Arial"/>
      <w:color w:val="000000"/>
      <w:sz w:val="20"/>
      <w:szCs w:val="20"/>
    </w:rPr>
  </w:style>
  <w:style w:type="paragraph" w:customStyle="1" w:styleId="63a0490e-8f95-4b46-8dc6-553ad841b83c">
    <w:name w:val="Автор_63a0490e-8f95-4b46-8dc6-553ad841b83c"/>
    <w:basedOn w:val="4063666a2"/>
    <w:next w:val="a"/>
    <w:rsid w:val="000202B4"/>
    <w:pPr>
      <w:ind w:left="357" w:firstLine="0"/>
    </w:pPr>
  </w:style>
  <w:style w:type="paragraph" w:customStyle="1" w:styleId="document0137253d-c82d-4a81-a1fe-d3dea84f66cf">
    <w:name w:val="document_0137253d-c82d-4a81-a1fe-d3dea84f66cf"/>
    <w:basedOn w:val="5546709e-038c-48c2-aa2c-b93ef885589f4e865d77-4bc8-4212"/>
    <w:next w:val="a"/>
    <w:rsid w:val="000202B4"/>
    <w:pPr>
      <w:spacing w:before="138" w:line="276" w:lineRule="auto"/>
    </w:pPr>
    <w:rPr>
      <w:rFonts w:ascii="Arial" w:eastAsia="Arial" w:hAnsi="Arial" w:cs="Arial"/>
      <w:color w:val="003E50"/>
      <w:sz w:val="19"/>
      <w:szCs w:val="19"/>
    </w:rPr>
  </w:style>
  <w:style w:type="paragraph" w:customStyle="1" w:styleId="NormalExport614df78f-9eb0-4215-97c9-6bdb9e2dbbd5">
    <w:name w:val="Normal_Export_614df78f-9eb0-4215-97c9-6bdb9e2dbbd5"/>
    <w:basedOn w:val="document0137253d-c82d-4a81-a1fe-d3dea84f66cf"/>
    <w:next w:val="a"/>
    <w:rsid w:val="000202B4"/>
    <w:pPr>
      <w:spacing w:before="0" w:line="240" w:lineRule="auto"/>
      <w:jc w:val="both"/>
    </w:pPr>
    <w:rPr>
      <w:color w:val="000000"/>
      <w:sz w:val="20"/>
      <w:szCs w:val="20"/>
    </w:rPr>
  </w:style>
  <w:style w:type="paragraph" w:customStyle="1" w:styleId="ExportHyperlink868d7020-ef24-436d-b05e-79c16196b577">
    <w:name w:val="Export_Hyperlink_868d7020-ef24-436d-b05e-79c16196b577"/>
    <w:next w:val="a"/>
    <w:rsid w:val="000202B4"/>
    <w:rPr>
      <w:rFonts w:ascii="Arial" w:eastAsia="Arial" w:hAnsi="Arial"/>
      <w:color w:val="0000FF"/>
      <w:u w:val="single"/>
    </w:rPr>
  </w:style>
  <w:style w:type="paragraph" w:customStyle="1" w:styleId="5a01af2e-58f5-454c-8112-94c96cc40a15">
    <w:name w:val="Нижний колонтитул_5a01af2e-58f5-454c-8112-94c96cc40a15"/>
    <w:basedOn w:val="5546709e-038c-48c2-aa2c-b93ef885589f4e865d77-4bc8-4212"/>
    <w:next w:val="a"/>
    <w:rsid w:val="000202B4"/>
    <w:pPr>
      <w:tabs>
        <w:tab w:val="center" w:pos="4677"/>
        <w:tab w:val="right" w:pos="9355"/>
      </w:tabs>
    </w:pPr>
  </w:style>
  <w:style w:type="character" w:customStyle="1" w:styleId="a64672ea-5a76-4701-95b2-880ce208a830">
    <w:name w:val="Основной шрифт абзаца_a64672ea-5a76-4701-95b2-880ce208a830"/>
    <w:rsid w:val="000202B4"/>
  </w:style>
  <w:style w:type="character" w:customStyle="1" w:styleId="bbd82920-4b8d-4109-b9b4-ed5bf0f55a3f">
    <w:name w:val="Номер страницы_bbd82920-4b8d-4109-b9b4-ed5bf0f55a3f"/>
    <w:basedOn w:val="a64672ea-5a76-4701-95b2-880ce208a830"/>
    <w:rsid w:val="000202B4"/>
  </w:style>
  <w:style w:type="paragraph" w:customStyle="1" w:styleId="fdb3349a-3d87-49ed-9fc1-a7101fbd3f05">
    <w:name w:val="подзаголвоок титула_fdb3349a-3d87-49ed-9fc1-a7101fbd3f05"/>
    <w:basedOn w:val="5546709e-038c-48c2-aa2c-b93ef885589f4e865d77-4bc8-4212"/>
    <w:next w:val="a"/>
    <w:rsid w:val="000202B4"/>
    <w:pPr>
      <w:spacing w:line="280" w:lineRule="exact"/>
      <w:ind w:left="2041"/>
      <w:jc w:val="center"/>
    </w:pPr>
    <w:rPr>
      <w:rFonts w:ascii="Arial" w:eastAsia="Arial" w:hAnsi="Arial"/>
      <w:color w:val="auto"/>
      <w:sz w:val="20"/>
    </w:rPr>
  </w:style>
  <w:style w:type="character" w:customStyle="1" w:styleId="e76427fc-79dc-4ba6-b65c-958bb81ff24e">
    <w:name w:val="Гиперссылка_e76427fc-79dc-4ba6-b65c-958bb81ff24e"/>
    <w:rsid w:val="000202B4"/>
    <w:rPr>
      <w:color w:val="0000FF"/>
      <w:u w:val="single"/>
    </w:rPr>
  </w:style>
  <w:style w:type="paragraph" w:customStyle="1" w:styleId="e5c447f6-5ef2-41d0-8af8-40a2e1a1de1e">
    <w:name w:val="Обычный_e5c447f6-5ef2-41d0-8af8-40a2e1a1de1e"/>
    <w:next w:val="a"/>
    <w:rsid w:val="000202B4"/>
    <w:rPr>
      <w:color w:val="003848"/>
      <w:sz w:val="24"/>
      <w:szCs w:val="24"/>
    </w:rPr>
  </w:style>
  <w:style w:type="paragraph" w:customStyle="1" w:styleId="Char352957be-88de-4d78-a45f-5e3737c26264">
    <w:name w:val="Заголовок статьи Char_352957be-88de-4d78-a45f-5e3737c26264"/>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e5c447f6-5ef2-41d0-8af8-40a2e1a1de1e1f2c5278-f8e1-4ac8">
    <w:name w:val="Обычный_e5c447f6-5ef2-41d0-8af8-40a2e1a1de1e_1f2c5278-f8e1-4ac8"/>
    <w:next w:val="a"/>
    <w:rsid w:val="000202B4"/>
    <w:rPr>
      <w:color w:val="003848"/>
      <w:sz w:val="24"/>
      <w:szCs w:val="24"/>
    </w:rPr>
  </w:style>
  <w:style w:type="paragraph" w:customStyle="1" w:styleId="3f7cc285-cce5-40fc-92e6-78d48c889ed3">
    <w:name w:val="Дайджест_СМИ_3f7cc285-cce5-40fc-92e6-78d48c889ed3"/>
    <w:next w:val="a"/>
    <w:rsid w:val="000202B4"/>
    <w:pPr>
      <w:tabs>
        <w:tab w:val="num" w:pos="360"/>
      </w:tabs>
      <w:ind w:left="360" w:hanging="360"/>
    </w:pPr>
    <w:rPr>
      <w:rFonts w:ascii="Arial" w:eastAsia="Arial" w:hAnsi="Arial" w:cs="Arial"/>
      <w:b/>
      <w:bCs/>
      <w:szCs w:val="22"/>
    </w:rPr>
  </w:style>
  <w:style w:type="paragraph" w:customStyle="1" w:styleId="8bf7cf74-0a3c-4911-8a37-97393c48857b">
    <w:name w:val="Полнотекст_СМИ_8bf7cf74-0a3c-4911-8a37-97393c48857b"/>
    <w:basedOn w:val="3f7cc285-cce5-40fc-92e6-78d48c889ed3"/>
    <w:next w:val="a"/>
    <w:rsid w:val="000202B4"/>
  </w:style>
  <w:style w:type="paragraph" w:customStyle="1" w:styleId="e5726c63-a523-49f7-bef2-20954df2aafc">
    <w:name w:val="Полнотекст_ЗАГОЛОВОК_e5726c63-a523-49f7-bef2-20954df2aafc"/>
    <w:basedOn w:val="e5c447f6-5ef2-41d0-8af8-40a2e1a1de1e1f2c5278-f8e1-4ac8"/>
    <w:next w:val="a"/>
    <w:rsid w:val="000202B4"/>
    <w:pPr>
      <w:ind w:left="357"/>
      <w:jc w:val="both"/>
    </w:pPr>
    <w:rPr>
      <w:rFonts w:ascii="Arial" w:eastAsia="Arial" w:hAnsi="Arial" w:cs="Arial"/>
      <w:color w:val="auto"/>
      <w:szCs w:val="22"/>
    </w:rPr>
  </w:style>
  <w:style w:type="paragraph" w:customStyle="1" w:styleId="40636f0aa">
    <w:name w:val="Стиль Оглавление 4 + По ширине Слева:  063 см Перед:  6 пт_f0aa"/>
    <w:basedOn w:val="e5c447f6-5ef2-41d0-8af8-40a2e1a1de1e1f2c5278-f8e1-4ac8"/>
    <w:next w:val="a"/>
    <w:rsid w:val="000202B4"/>
    <w:pPr>
      <w:ind w:firstLine="357"/>
      <w:jc w:val="both"/>
    </w:pPr>
    <w:rPr>
      <w:rFonts w:ascii="Arial" w:eastAsia="Arial" w:hAnsi="Arial"/>
      <w:color w:val="000000"/>
      <w:sz w:val="20"/>
      <w:szCs w:val="20"/>
    </w:rPr>
  </w:style>
  <w:style w:type="paragraph" w:customStyle="1" w:styleId="cfe9ac3f-efe8-4db9-9dba-984ad08fd41f">
    <w:name w:val="Автор_cfe9ac3f-efe8-4db9-9dba-984ad08fd41f"/>
    <w:basedOn w:val="40636f0aa"/>
    <w:next w:val="a"/>
    <w:rsid w:val="000202B4"/>
    <w:pPr>
      <w:ind w:left="357" w:firstLine="0"/>
    </w:pPr>
  </w:style>
  <w:style w:type="paragraph" w:customStyle="1" w:styleId="documentb5feb2a4-de00-47c7-b0d5-3c408ae3bba0">
    <w:name w:val="document_b5feb2a4-de00-47c7-b0d5-3c408ae3bba0"/>
    <w:basedOn w:val="e5c447f6-5ef2-41d0-8af8-40a2e1a1de1e1f2c5278-f8e1-4ac8"/>
    <w:next w:val="a"/>
    <w:rsid w:val="000202B4"/>
    <w:pPr>
      <w:spacing w:before="138" w:line="276" w:lineRule="auto"/>
    </w:pPr>
    <w:rPr>
      <w:rFonts w:ascii="Arial" w:eastAsia="Arial" w:hAnsi="Arial" w:cs="Arial"/>
      <w:color w:val="003E50"/>
      <w:sz w:val="19"/>
      <w:szCs w:val="19"/>
    </w:rPr>
  </w:style>
  <w:style w:type="paragraph" w:customStyle="1" w:styleId="NormalExport63408155-e78b-4541-bd40-db41b4cb73a3">
    <w:name w:val="Normal_Export_63408155-e78b-4541-bd40-db41b4cb73a3"/>
    <w:basedOn w:val="documentb5feb2a4-de00-47c7-b0d5-3c408ae3bba0"/>
    <w:next w:val="a"/>
    <w:rsid w:val="000202B4"/>
    <w:pPr>
      <w:spacing w:before="0" w:line="240" w:lineRule="auto"/>
      <w:jc w:val="both"/>
    </w:pPr>
    <w:rPr>
      <w:color w:val="000000"/>
      <w:sz w:val="20"/>
      <w:szCs w:val="20"/>
    </w:rPr>
  </w:style>
  <w:style w:type="paragraph" w:customStyle="1" w:styleId="26787cc0-b83e-494e-9102-589bcc1333e8">
    <w:name w:val="Нижний колонтитул_26787cc0-b83e-494e-9102-589bcc1333e8"/>
    <w:basedOn w:val="e5c447f6-5ef2-41d0-8af8-40a2e1a1de1e1f2c5278-f8e1-4ac8"/>
    <w:next w:val="a"/>
    <w:rsid w:val="000202B4"/>
    <w:pPr>
      <w:tabs>
        <w:tab w:val="center" w:pos="4677"/>
        <w:tab w:val="right" w:pos="9355"/>
      </w:tabs>
    </w:pPr>
  </w:style>
  <w:style w:type="character" w:customStyle="1" w:styleId="3fbdc382-05a9-4340-aa2f-922b417b4bd0">
    <w:name w:val="Основной шрифт абзаца_3fbdc382-05a9-4340-aa2f-922b417b4bd0"/>
    <w:rsid w:val="000202B4"/>
  </w:style>
  <w:style w:type="character" w:customStyle="1" w:styleId="911b2b79-758c-4974-914a-f3d5bdd5e1d1">
    <w:name w:val="Номер страницы_911b2b79-758c-4974-914a-f3d5bdd5e1d1"/>
    <w:basedOn w:val="3fbdc382-05a9-4340-aa2f-922b417b4bd0"/>
    <w:rsid w:val="000202B4"/>
  </w:style>
  <w:style w:type="paragraph" w:customStyle="1" w:styleId="728d66c4-ae1e-4633-a34b-c75cbf149c5c">
    <w:name w:val="подзаголвоок титула_728d66c4-ae1e-4633-a34b-c75cbf149c5c"/>
    <w:basedOn w:val="e5c447f6-5ef2-41d0-8af8-40a2e1a1de1e1f2c5278-f8e1-4ac8"/>
    <w:next w:val="a"/>
    <w:rsid w:val="000202B4"/>
    <w:pPr>
      <w:spacing w:line="280" w:lineRule="exact"/>
      <w:ind w:left="2041"/>
      <w:jc w:val="center"/>
    </w:pPr>
    <w:rPr>
      <w:rFonts w:ascii="Arial" w:eastAsia="Arial" w:hAnsi="Arial"/>
      <w:color w:val="auto"/>
      <w:sz w:val="20"/>
    </w:rPr>
  </w:style>
  <w:style w:type="character" w:customStyle="1" w:styleId="b3129998-5521-418b-96e8-a803835049b6">
    <w:name w:val="Гиперссылка_b3129998-5521-418b-96e8-a803835049b6"/>
    <w:rsid w:val="000202B4"/>
    <w:rPr>
      <w:color w:val="0000FF"/>
      <w:u w:val="single"/>
    </w:rPr>
  </w:style>
  <w:style w:type="paragraph" w:customStyle="1" w:styleId="9382ed6b-25e9-4638-8537-17bbffece16f">
    <w:name w:val="Обычный_9382ed6b-25e9-4638-8537-17bbffece16f"/>
    <w:next w:val="a"/>
    <w:rsid w:val="000202B4"/>
    <w:rPr>
      <w:color w:val="003848"/>
      <w:sz w:val="24"/>
      <w:szCs w:val="24"/>
    </w:rPr>
  </w:style>
  <w:style w:type="paragraph" w:customStyle="1" w:styleId="Charbc7770ac-4b35-435f-aca7-1ca93f832829">
    <w:name w:val="Заголовок статьи Char_bc7770ac-4b35-435f-aca7-1ca93f832829"/>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9382ed6b-25e9-4638-8537-17bbffece16f056ee9ea-d1df-4d71">
    <w:name w:val="Обычный_9382ed6b-25e9-4638-8537-17bbffece16f_056ee9ea-d1df-4d71"/>
    <w:next w:val="a"/>
    <w:rsid w:val="000202B4"/>
    <w:rPr>
      <w:color w:val="003848"/>
      <w:sz w:val="24"/>
      <w:szCs w:val="24"/>
    </w:rPr>
  </w:style>
  <w:style w:type="paragraph" w:customStyle="1" w:styleId="6a990f1d-9883-4de2-9004-96682acb75bb">
    <w:name w:val="Дайджест_СМИ_6a990f1d-9883-4de2-9004-96682acb75bb"/>
    <w:next w:val="a"/>
    <w:rsid w:val="000202B4"/>
    <w:pPr>
      <w:tabs>
        <w:tab w:val="num" w:pos="643"/>
      </w:tabs>
      <w:ind w:left="643" w:hanging="360"/>
    </w:pPr>
    <w:rPr>
      <w:rFonts w:ascii="Arial" w:eastAsia="Arial" w:hAnsi="Arial" w:cs="Arial"/>
      <w:b/>
      <w:bCs/>
      <w:szCs w:val="22"/>
    </w:rPr>
  </w:style>
  <w:style w:type="paragraph" w:customStyle="1" w:styleId="f8d81eba-0e53-4cd9-87db-02c3df611455">
    <w:name w:val="Полнотекст_СМИ_f8d81eba-0e53-4cd9-87db-02c3df611455"/>
    <w:basedOn w:val="6a990f1d-9883-4de2-9004-96682acb75bb"/>
    <w:next w:val="a"/>
    <w:rsid w:val="000202B4"/>
    <w:pPr>
      <w:tabs>
        <w:tab w:val="clear" w:pos="643"/>
        <w:tab w:val="num" w:pos="360"/>
      </w:tabs>
      <w:ind w:left="360"/>
    </w:pPr>
  </w:style>
  <w:style w:type="paragraph" w:customStyle="1" w:styleId="3dd83a1a-7fbb-46f7-a75e-94455a3cb6e1">
    <w:name w:val="Полнотекст_ЗАГОЛОВОК_3dd83a1a-7fbb-46f7-a75e-94455a3cb6e1"/>
    <w:basedOn w:val="9382ed6b-25e9-4638-8537-17bbffece16f056ee9ea-d1df-4d71"/>
    <w:next w:val="a"/>
    <w:rsid w:val="000202B4"/>
    <w:pPr>
      <w:ind w:left="357"/>
      <w:jc w:val="both"/>
    </w:pPr>
    <w:rPr>
      <w:rFonts w:ascii="Arial" w:eastAsia="Arial" w:hAnsi="Arial" w:cs="Arial"/>
      <w:color w:val="auto"/>
      <w:szCs w:val="22"/>
    </w:rPr>
  </w:style>
  <w:style w:type="paragraph" w:customStyle="1" w:styleId="4063661fa">
    <w:name w:val="Стиль Оглавление 4 + По ширине Слева:  063 см Перед:  6 пт_61fa"/>
    <w:basedOn w:val="9382ed6b-25e9-4638-8537-17bbffece16f056ee9ea-d1df-4d71"/>
    <w:next w:val="a"/>
    <w:rsid w:val="000202B4"/>
    <w:pPr>
      <w:ind w:firstLine="357"/>
      <w:jc w:val="both"/>
    </w:pPr>
    <w:rPr>
      <w:rFonts w:ascii="Arial" w:eastAsia="Arial" w:hAnsi="Arial"/>
      <w:color w:val="000000"/>
      <w:sz w:val="20"/>
      <w:szCs w:val="20"/>
    </w:rPr>
  </w:style>
  <w:style w:type="paragraph" w:customStyle="1" w:styleId="b038bf5f-f1e8-4a05-bc9d-989f4887f1d5">
    <w:name w:val="Автор_b038bf5f-f1e8-4a05-bc9d-989f4887f1d5"/>
    <w:basedOn w:val="4063661fa"/>
    <w:next w:val="a"/>
    <w:rsid w:val="000202B4"/>
    <w:pPr>
      <w:ind w:left="357" w:firstLine="0"/>
    </w:pPr>
  </w:style>
  <w:style w:type="paragraph" w:customStyle="1" w:styleId="documente8146ffe-a8f0-49b5-9981-3803c0b78f6d">
    <w:name w:val="document_e8146ffe-a8f0-49b5-9981-3803c0b78f6d"/>
    <w:basedOn w:val="9382ed6b-25e9-4638-8537-17bbffece16f056ee9ea-d1df-4d71"/>
    <w:next w:val="a"/>
    <w:rsid w:val="000202B4"/>
    <w:pPr>
      <w:spacing w:before="138" w:line="276" w:lineRule="auto"/>
    </w:pPr>
    <w:rPr>
      <w:rFonts w:ascii="Arial" w:eastAsia="Arial" w:hAnsi="Arial" w:cs="Arial"/>
      <w:color w:val="003E50"/>
      <w:sz w:val="19"/>
      <w:szCs w:val="19"/>
    </w:rPr>
  </w:style>
  <w:style w:type="paragraph" w:customStyle="1" w:styleId="NormalExport2d74ba90-1663-463d-806b-0a2f8821a850">
    <w:name w:val="Normal_Export_2d74ba90-1663-463d-806b-0a2f8821a850"/>
    <w:basedOn w:val="documente8146ffe-a8f0-49b5-9981-3803c0b78f6d"/>
    <w:next w:val="a"/>
    <w:rsid w:val="000202B4"/>
    <w:pPr>
      <w:spacing w:before="0" w:line="240" w:lineRule="auto"/>
      <w:jc w:val="both"/>
    </w:pPr>
    <w:rPr>
      <w:color w:val="000000"/>
      <w:sz w:val="20"/>
      <w:szCs w:val="20"/>
    </w:rPr>
  </w:style>
  <w:style w:type="paragraph" w:customStyle="1" w:styleId="0419a674-affa-43af-b8e8-37c82753dd91">
    <w:name w:val="Нижний колонтитул_0419a674-affa-43af-b8e8-37c82753dd91"/>
    <w:basedOn w:val="9382ed6b-25e9-4638-8537-17bbffece16f056ee9ea-d1df-4d71"/>
    <w:next w:val="a"/>
    <w:rsid w:val="000202B4"/>
    <w:pPr>
      <w:tabs>
        <w:tab w:val="center" w:pos="4677"/>
        <w:tab w:val="right" w:pos="9355"/>
      </w:tabs>
    </w:pPr>
  </w:style>
  <w:style w:type="character" w:customStyle="1" w:styleId="2778da06-2029-41f1-b12e-89aa9e5d8b8c">
    <w:name w:val="Основной шрифт абзаца_2778da06-2029-41f1-b12e-89aa9e5d8b8c"/>
    <w:rsid w:val="000202B4"/>
  </w:style>
  <w:style w:type="character" w:customStyle="1" w:styleId="76de66ba-ca6d-47f1-abd1-567bd58a2f45">
    <w:name w:val="Номер страницы_76de66ba-ca6d-47f1-abd1-567bd58a2f45"/>
    <w:basedOn w:val="2778da06-2029-41f1-b12e-89aa9e5d8b8c"/>
    <w:rsid w:val="000202B4"/>
  </w:style>
  <w:style w:type="paragraph" w:customStyle="1" w:styleId="eacc8d93-e5a6-453f-81a8-91e2e8945dd8">
    <w:name w:val="подзаголвоок титула_eacc8d93-e5a6-453f-81a8-91e2e8945dd8"/>
    <w:basedOn w:val="9382ed6b-25e9-4638-8537-17bbffece16f056ee9ea-d1df-4d71"/>
    <w:next w:val="a"/>
    <w:rsid w:val="000202B4"/>
    <w:pPr>
      <w:spacing w:line="280" w:lineRule="exact"/>
      <w:ind w:left="2041"/>
      <w:jc w:val="center"/>
    </w:pPr>
    <w:rPr>
      <w:rFonts w:ascii="Arial" w:eastAsia="Arial" w:hAnsi="Arial"/>
      <w:color w:val="auto"/>
      <w:sz w:val="20"/>
    </w:rPr>
  </w:style>
  <w:style w:type="character" w:customStyle="1" w:styleId="57146660-556f-43ca-aa20-011b8e97994a">
    <w:name w:val="Гиперссылка_57146660-556f-43ca-aa20-011b8e97994a"/>
    <w:rsid w:val="000202B4"/>
    <w:rPr>
      <w:color w:val="0000FF"/>
      <w:u w:val="single"/>
    </w:rPr>
  </w:style>
  <w:style w:type="character" w:customStyle="1" w:styleId="affffc">
    <w:name w:val="Знак Знак Знак"/>
    <w:rsid w:val="00D31AF2"/>
    <w:rPr>
      <w:rFonts w:ascii="Arial" w:hAnsi="Arial" w:cs="Arial"/>
      <w:b/>
      <w:bCs/>
      <w:color w:val="003848"/>
      <w:sz w:val="26"/>
      <w:szCs w:val="26"/>
      <w:lang w:bidi="ar-SA"/>
    </w:rPr>
  </w:style>
  <w:style w:type="paragraph" w:customStyle="1" w:styleId="NormalExport00">
    <w:name w:val="Стиль Normal_Export + Слева:  0 см"/>
    <w:basedOn w:val="NormalExport"/>
    <w:next w:val="a"/>
    <w:rsid w:val="00D31AF2"/>
  </w:style>
  <w:style w:type="paragraph" w:customStyle="1" w:styleId="00">
    <w:name w:val="Стиль Дайджест_СМИ + Слева:  0 см Первая строка:  0 см"/>
    <w:basedOn w:val="af6"/>
    <w:next w:val="a"/>
    <w:rsid w:val="00D31AF2"/>
    <w:pPr>
      <w:spacing w:before="300"/>
    </w:pPr>
    <w:rPr>
      <w:rFonts w:eastAsia="Times New Roman" w:cs="Times New Roman"/>
      <w:szCs w:val="20"/>
    </w:rPr>
  </w:style>
  <w:style w:type="paragraph" w:customStyle="1" w:styleId="000">
    <w:name w:val="Стиль Полнотекст_СМИ + Слева:  0 см Первая строка:  0 см"/>
    <w:basedOn w:val="affff5"/>
    <w:next w:val="a"/>
    <w:rsid w:val="00D31AF2"/>
    <w:pPr>
      <w:spacing w:before="300"/>
      <w:jc w:val="left"/>
    </w:pPr>
    <w:rPr>
      <w:rFonts w:eastAsia="Times New Roman"/>
      <w:szCs w:val="20"/>
    </w:rPr>
  </w:style>
  <w:style w:type="paragraph" w:customStyle="1" w:styleId="ArtTabHeader">
    <w:name w:val="ArtTabHeader"/>
    <w:next w:val="a"/>
    <w:rsid w:val="00D31AF2"/>
    <w:rPr>
      <w:rFonts w:ascii="Arial" w:eastAsia="Arial" w:hAnsi="Arial"/>
      <w:b/>
      <w:sz w:val="16"/>
      <w:lang w:val="en-US" w:eastAsia="en-US"/>
    </w:rPr>
  </w:style>
  <w:style w:type="paragraph" w:customStyle="1" w:styleId="ArtTabNormal">
    <w:name w:val="ArtTabNormal"/>
    <w:next w:val="a"/>
    <w:rsid w:val="00D31AF2"/>
    <w:rPr>
      <w:rFonts w:ascii="Arial" w:eastAsia="Arial" w:hAnsi="Arial"/>
      <w:sz w:val="16"/>
      <w:lang w:val="en-US" w:eastAsia="en-US"/>
    </w:rPr>
  </w:style>
  <w:style w:type="paragraph" w:customStyle="1" w:styleId="affffd">
    <w:name w:val="Стиль Раздел + не полужирный снизу: (Без границ) справа: (Без гра..."/>
    <w:basedOn w:val="af4"/>
    <w:rsid w:val="00D02D13"/>
    <w:pPr>
      <w:pBdr>
        <w:bottom w:val="none" w:sz="0" w:space="0" w:color="auto"/>
        <w:right w:val="none" w:sz="0" w:space="0" w:color="auto"/>
      </w:pBdr>
      <w:shd w:val="clear" w:color="auto" w:fill="FF0000"/>
    </w:pPr>
    <w:rPr>
      <w:color w:val="FFFFFF"/>
      <w:sz w:val="24"/>
      <w:lang w:val="ru-RU"/>
    </w:rPr>
  </w:style>
  <w:style w:type="paragraph" w:customStyle="1" w:styleId="normalexport1">
    <w:name w:val="normalexport"/>
    <w:basedOn w:val="a"/>
    <w:rsid w:val="001943E0"/>
    <w:pPr>
      <w:spacing w:after="120"/>
      <w:jc w:val="both"/>
    </w:pPr>
    <w:rPr>
      <w:rFonts w:ascii="Arial" w:hAnsi="Arial" w:cs="Arial"/>
      <w:color w:val="000000"/>
    </w:rPr>
  </w:style>
  <w:style w:type="paragraph" w:customStyle="1" w:styleId="aff30">
    <w:name w:val="aff3"/>
    <w:basedOn w:val="a"/>
    <w:rsid w:val="001943E0"/>
    <w:pPr>
      <w:ind w:left="357"/>
      <w:jc w:val="both"/>
    </w:pPr>
    <w:rPr>
      <w:rFonts w:ascii="Arial" w:hAnsi="Arial" w:cs="Arial"/>
    </w:rPr>
  </w:style>
  <w:style w:type="paragraph" w:customStyle="1" w:styleId="affd0">
    <w:name w:val="affd"/>
    <w:basedOn w:val="a"/>
    <w:rsid w:val="001943E0"/>
    <w:pPr>
      <w:spacing w:before="120"/>
      <w:jc w:val="both"/>
    </w:pPr>
    <w:rPr>
      <w:rFonts w:ascii="Arial" w:hAnsi="Arial" w:cs="Arial"/>
      <w:b/>
      <w:bCs/>
    </w:rPr>
  </w:style>
  <w:style w:type="paragraph" w:customStyle="1" w:styleId="affe0">
    <w:name w:val="affe"/>
    <w:basedOn w:val="a"/>
    <w:rsid w:val="001943E0"/>
    <w:pPr>
      <w:spacing w:before="120"/>
      <w:jc w:val="both"/>
    </w:pPr>
    <w:rPr>
      <w:rFonts w:ascii="Arial" w:hAnsi="Arial" w:cs="Arial"/>
      <w:color w:val="000000"/>
    </w:rPr>
  </w:style>
  <w:style w:type="paragraph" w:customStyle="1" w:styleId="29">
    <w:name w:val="Стиль раздел 2"/>
    <w:basedOn w:val="affffd"/>
    <w:qFormat/>
    <w:rsid w:val="00876A37"/>
    <w:pPr>
      <w:shd w:val="clear" w:color="auto" w:fill="548DD4"/>
    </w:pPr>
    <w:rPr>
      <w:rFonts w:cs="Arial"/>
    </w:rPr>
  </w:style>
  <w:style w:type="paragraph" w:customStyle="1" w:styleId="new">
    <w:name w:val="Оглавление new"/>
    <w:basedOn w:val="1e"/>
    <w:qFormat/>
    <w:rsid w:val="00DD6217"/>
    <w:pPr>
      <w:shd w:val="clear" w:color="auto" w:fill="DAEEF3"/>
    </w:pPr>
  </w:style>
  <w:style w:type="paragraph" w:customStyle="1" w:styleId="100">
    <w:name w:val="Оглавление 10"/>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customStyle="1" w:styleId="115">
    <w:name w:val="Оглавление 11"/>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styleId="affffe">
    <w:name w:val="Title"/>
    <w:basedOn w:val="a"/>
    <w:next w:val="a"/>
    <w:link w:val="afffff"/>
    <w:qFormat/>
    <w:rsid w:val="002C555F"/>
    <w:pPr>
      <w:spacing w:before="720" w:after="200" w:line="276" w:lineRule="auto"/>
    </w:pPr>
    <w:rPr>
      <w:rFonts w:ascii="Calibri" w:hAnsi="Calibri"/>
      <w:caps/>
      <w:color w:val="4F81BD"/>
      <w:spacing w:val="10"/>
      <w:kern w:val="28"/>
      <w:sz w:val="52"/>
      <w:szCs w:val="52"/>
      <w:lang w:val="en-US" w:eastAsia="en-US"/>
    </w:rPr>
  </w:style>
  <w:style w:type="character" w:customStyle="1" w:styleId="afffff">
    <w:name w:val="Название Знак"/>
    <w:link w:val="affffe"/>
    <w:rsid w:val="002C555F"/>
    <w:rPr>
      <w:rFonts w:ascii="Calibri" w:hAnsi="Calibri"/>
      <w:caps/>
      <w:color w:val="4F81BD"/>
      <w:spacing w:val="10"/>
      <w:kern w:val="28"/>
      <w:sz w:val="52"/>
      <w:szCs w:val="52"/>
      <w:lang w:val="en-US" w:eastAsia="en-US"/>
    </w:rPr>
  </w:style>
  <w:style w:type="paragraph" w:styleId="afffff0">
    <w:name w:val="Subtitle"/>
    <w:basedOn w:val="a"/>
    <w:next w:val="a"/>
    <w:link w:val="afffff1"/>
    <w:qFormat/>
    <w:rsid w:val="002C555F"/>
    <w:pPr>
      <w:spacing w:before="200" w:after="1000"/>
    </w:pPr>
    <w:rPr>
      <w:rFonts w:ascii="Calibri" w:hAnsi="Calibri"/>
      <w:caps/>
      <w:color w:val="595959"/>
      <w:spacing w:val="10"/>
      <w:sz w:val="24"/>
      <w:szCs w:val="24"/>
      <w:lang w:val="en-US" w:eastAsia="en-US"/>
    </w:rPr>
  </w:style>
  <w:style w:type="character" w:customStyle="1" w:styleId="afffff1">
    <w:name w:val="Подзаголовок Знак"/>
    <w:link w:val="afffff0"/>
    <w:rsid w:val="002C555F"/>
    <w:rPr>
      <w:rFonts w:ascii="Calibri" w:hAnsi="Calibri"/>
      <w:caps/>
      <w:color w:val="595959"/>
      <w:spacing w:val="10"/>
      <w:sz w:val="24"/>
      <w:szCs w:val="24"/>
      <w:lang w:val="en-US" w:eastAsia="en-US"/>
    </w:rPr>
  </w:style>
  <w:style w:type="character" w:customStyle="1" w:styleId="1f2">
    <w:name w:val="Знак Знак1"/>
    <w:rsid w:val="00925E96"/>
    <w:rPr>
      <w:rFonts w:ascii="Arial" w:eastAsia="Arial" w:hAnsi="Arial" w:cs="Arial"/>
      <w:b/>
      <w:bCs/>
      <w:color w:val="003848"/>
      <w:sz w:val="26"/>
      <w:szCs w:val="26"/>
      <w:lang w:val="ru-RU" w:eastAsia="ru-RU" w:bidi="ar-SA"/>
    </w:rPr>
  </w:style>
  <w:style w:type="paragraph" w:customStyle="1" w:styleId="51">
    <w:name w:val="Стиль5"/>
    <w:basedOn w:val="affff7"/>
    <w:link w:val="52"/>
    <w:qFormat/>
    <w:rsid w:val="00925E96"/>
  </w:style>
  <w:style w:type="character" w:customStyle="1" w:styleId="52">
    <w:name w:val="Стиль5 Знак"/>
    <w:basedOn w:val="affff8"/>
    <w:link w:val="51"/>
    <w:rsid w:val="00925E96"/>
    <w:rPr>
      <w:rFonts w:ascii="Arial" w:eastAsia="Arial" w:hAnsi="Arial" w:cs="Arial"/>
      <w:color w:val="000000"/>
      <w:lang w:eastAsia="en-US"/>
    </w:rPr>
  </w:style>
  <w:style w:type="paragraph" w:styleId="afffff2">
    <w:name w:val="TOC Heading"/>
    <w:basedOn w:val="1"/>
    <w:next w:val="a"/>
    <w:uiPriority w:val="39"/>
    <w:qFormat/>
    <w:rsid w:val="00EB084D"/>
    <w:pPr>
      <w:keepLines/>
      <w:spacing w:before="480" w:after="0" w:line="276" w:lineRule="auto"/>
      <w:outlineLvl w:val="9"/>
    </w:pPr>
    <w:rPr>
      <w:rFonts w:ascii="Cambria" w:hAnsi="Cambria" w:cs="Times New Roman"/>
      <w:color w:val="365F91"/>
      <w:kern w:val="0"/>
      <w:sz w:val="28"/>
      <w:szCs w:val="28"/>
      <w:lang w:eastAsia="en-US"/>
    </w:rPr>
  </w:style>
  <w:style w:type="paragraph" w:customStyle="1" w:styleId="Reprints">
    <w:name w:val="Reprints"/>
    <w:next w:val="a"/>
    <w:rsid w:val="00986BBF"/>
    <w:pPr>
      <w:jc w:val="right"/>
    </w:pPr>
    <w:rPr>
      <w:rFonts w:ascii="Arial" w:eastAsia="Arial" w:hAnsi="Arial"/>
      <w:b/>
    </w:rPr>
  </w:style>
  <w:style w:type="paragraph" w:customStyle="1" w:styleId="2a">
    <w:name w:val="Стиль Стиль раздел 2 + не все прописные"/>
    <w:basedOn w:val="29"/>
    <w:rsid w:val="00D02D13"/>
    <w:pPr>
      <w:shd w:val="clear" w:color="auto" w:fill="FF6565"/>
    </w:pPr>
    <w:rPr>
      <w:bCs/>
      <w:caps w:val="0"/>
    </w:rPr>
  </w:style>
  <w:style w:type="table" w:styleId="72">
    <w:name w:val="Table Grid 7"/>
    <w:basedOn w:val="a1"/>
    <w:rsid w:val="00214AF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tblPr/>
      <w:tcPr>
        <w:tcBorders>
          <w:tl2br w:val="none" w:sz="0" w:space="0" w:color="auto"/>
          <w:tr2bl w:val="none" w:sz="0" w:space="0" w:color="auto"/>
        </w:tcBorders>
      </w:tcPr>
    </w:tblStylePr>
  </w:style>
  <w:style w:type="table" w:styleId="-2">
    <w:name w:val="Table Web 2"/>
    <w:basedOn w:val="a1"/>
    <w:rsid w:val="00214AF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paragraph" w:customStyle="1" w:styleId="NormalExportbad6d878-6725-43b7-a85b-d9db2be6572a">
    <w:name w:val="Normal_Export_bad6d878-6725-43b7-a85b-d9db2be6572a"/>
    <w:rsid w:val="00214AF6"/>
    <w:rPr>
      <w:rFonts w:ascii="Arial" w:eastAsia="Arial" w:hAnsi="Arial" w:cs="Arial"/>
    </w:rPr>
  </w:style>
  <w:style w:type="character" w:customStyle="1" w:styleId="title0">
    <w:name w:val="title0"/>
    <w:basedOn w:val="a0"/>
    <w:rsid w:val="00214AF6"/>
  </w:style>
  <w:style w:type="character" w:customStyle="1" w:styleId="title1">
    <w:name w:val="title1"/>
    <w:basedOn w:val="a0"/>
    <w:rsid w:val="00214AF6"/>
  </w:style>
  <w:style w:type="paragraph" w:customStyle="1" w:styleId="NormalExprt">
    <w:name w:val="Normal_Exprt"/>
    <w:basedOn w:val="a"/>
    <w:rsid w:val="00C54BAF"/>
    <w:pPr>
      <w:jc w:val="both"/>
    </w:pPr>
    <w:rPr>
      <w:rFonts w:ascii="Arial" w:eastAsia="Arial" w:hAnsi="Arial" w:cs="Arial"/>
      <w:color w:val="003848"/>
      <w:szCs w:val="24"/>
    </w:rPr>
  </w:style>
  <w:style w:type="paragraph" w:customStyle="1" w:styleId="Normal94aa5bd7-70c5-49f9-876b-57fc8c1d74a5">
    <w:name w:val="Normal_94aa5bd7-70c5-49f9-876b-57fc8c1d74a5"/>
    <w:next w:val="a"/>
    <w:rsid w:val="00C54BAF"/>
    <w:rPr>
      <w:sz w:val="24"/>
      <w:szCs w:val="24"/>
      <w:lang w:val="en-US" w:eastAsia="uk-UA"/>
    </w:rPr>
  </w:style>
  <w:style w:type="paragraph" w:customStyle="1" w:styleId="NormalExport378fc1df-5e70-4ec6-b09f-9196eb7fa271">
    <w:name w:val="Normal_Export_378fc1df-5e70-4ec6-b09f-9196eb7fa271"/>
    <w:basedOn w:val="Normal94aa5bd7-70c5-49f9-876b-57fc8c1d74a5"/>
    <w:next w:val="a"/>
    <w:rsid w:val="00C54BAF"/>
    <w:pPr>
      <w:jc w:val="both"/>
    </w:pPr>
    <w:rPr>
      <w:rFonts w:ascii="Arial" w:eastAsia="Arial" w:hAnsi="Arial" w:cs="Arial"/>
      <w:sz w:val="20"/>
    </w:rPr>
  </w:style>
  <w:style w:type="paragraph" w:customStyle="1" w:styleId="Normalce3598e5-e743-4316-8252-142844cbe379">
    <w:name w:val="Normal_ce3598e5-e743-4316-8252-142844cbe379"/>
    <w:next w:val="a"/>
    <w:rsid w:val="00C54BAF"/>
    <w:rPr>
      <w:sz w:val="24"/>
      <w:szCs w:val="24"/>
      <w:lang w:val="en-US" w:eastAsia="uk-UA"/>
    </w:rPr>
  </w:style>
  <w:style w:type="paragraph" w:customStyle="1" w:styleId="Normalcc5c60a1-0b28-4172-b533-5eedf6182852">
    <w:name w:val="Normal_cc5c60a1-0b28-4172-b533-5eedf6182852"/>
    <w:next w:val="a"/>
    <w:rsid w:val="00C54BAF"/>
    <w:rPr>
      <w:sz w:val="24"/>
      <w:szCs w:val="24"/>
      <w:lang w:val="en-US" w:eastAsia="uk-UA"/>
    </w:rPr>
  </w:style>
  <w:style w:type="paragraph" w:customStyle="1" w:styleId="Normal203c09a3-f421-4772-b56a-dcf5b243a327">
    <w:name w:val="Normal_203c09a3-f421-4772-b56a-dcf5b243a327"/>
    <w:basedOn w:val="Normalcc5c60a1-0b28-4172-b533-5eedf6182852"/>
    <w:next w:val="a"/>
    <w:rsid w:val="00C54BAF"/>
  </w:style>
  <w:style w:type="paragraph" w:customStyle="1" w:styleId="Normal498a2590-8de8-4833-90a5-25a4964012bd">
    <w:name w:val="Normal_498a2590-8de8-4833-90a5-25a4964012bd"/>
    <w:next w:val="a"/>
    <w:rsid w:val="00C54BAF"/>
    <w:rPr>
      <w:sz w:val="24"/>
      <w:szCs w:val="24"/>
      <w:lang w:val="en-US" w:eastAsia="uk-UA"/>
    </w:rPr>
  </w:style>
  <w:style w:type="paragraph" w:customStyle="1" w:styleId="Normal61cde16f-4eea-4aab-a974-9e9477e2b1a6">
    <w:name w:val="Normal_61cde16f-4eea-4aab-a974-9e9477e2b1a6"/>
    <w:next w:val="a"/>
    <w:rsid w:val="00C54BAF"/>
    <w:rPr>
      <w:sz w:val="24"/>
      <w:szCs w:val="24"/>
      <w:lang w:val="en-US" w:eastAsia="uk-UA"/>
    </w:rPr>
  </w:style>
  <w:style w:type="paragraph" w:customStyle="1" w:styleId="Normal0ccc4cc9-40bb-4e46-9b0c-cc2cfd50033f">
    <w:name w:val="Normal_0ccc4cc9-40bb-4e46-9b0c-cc2cfd50033f"/>
    <w:basedOn w:val="Normal61cde16f-4eea-4aab-a974-9e9477e2b1a6"/>
    <w:next w:val="a"/>
    <w:rsid w:val="00C54BAF"/>
  </w:style>
  <w:style w:type="paragraph" w:customStyle="1" w:styleId="Normal2f06fa6f-af55-4daa-b1e6-f6cfce4f92e6">
    <w:name w:val="Normal_2f06fa6f-af55-4daa-b1e6-f6cfce4f92e6"/>
    <w:next w:val="a"/>
    <w:rsid w:val="00C54BAF"/>
    <w:rPr>
      <w:sz w:val="24"/>
      <w:szCs w:val="24"/>
      <w:lang w:val="en-US" w:eastAsia="uk-UA"/>
    </w:rPr>
  </w:style>
  <w:style w:type="character" w:customStyle="1" w:styleId="apple-converted-space">
    <w:name w:val="apple-converted-space"/>
    <w:basedOn w:val="a0"/>
    <w:rsid w:val="00C54BAF"/>
  </w:style>
  <w:style w:type="paragraph" w:customStyle="1" w:styleId="ReprintsHeader">
    <w:name w:val="Reprints_Header"/>
    <w:basedOn w:val="a"/>
    <w:next w:val="a"/>
    <w:rsid w:val="0091534D"/>
    <w:pPr>
      <w:shd w:val="clear" w:color="auto" w:fill="FFFFFF"/>
      <w:jc w:val="right"/>
    </w:pPr>
    <w:rPr>
      <w:rFonts w:ascii="Arial" w:eastAsia="Arial" w:hAnsi="Arial" w:cs="Arial"/>
      <w:color w:val="0000FF"/>
      <w:sz w:val="18"/>
    </w:rPr>
  </w:style>
  <w:style w:type="paragraph" w:customStyle="1" w:styleId="Extra">
    <w:name w:val="Стиль Заголовок Extra++"/>
    <w:basedOn w:val="2"/>
    <w:rsid w:val="008376D5"/>
    <w:pPr>
      <w:shd w:val="clear" w:color="auto" w:fill="004493"/>
      <w:jc w:val="both"/>
    </w:pPr>
    <w:rPr>
      <w:rFonts w:ascii="Calibri" w:hAnsi="Calibri" w:cs="Times New Roman"/>
      <w:noProof w:val="0"/>
      <w:color w:val="FFFFFF"/>
      <w:spacing w:val="10"/>
      <w:szCs w:val="20"/>
      <w:lang w:val="en-US"/>
    </w:rPr>
  </w:style>
  <w:style w:type="paragraph" w:customStyle="1" w:styleId="ArialRGB0">
    <w:name w:val="Стиль Arial Другой цвет (RGB(0"/>
    <w:aliases w:val="102,102)) подчеркивание По правом..."/>
    <w:basedOn w:val="a"/>
    <w:rsid w:val="00B577C5"/>
    <w:pPr>
      <w:jc w:val="right"/>
    </w:pPr>
    <w:rPr>
      <w:rFonts w:ascii="Arial" w:hAnsi="Arial"/>
      <w:color w:val="0000FF"/>
      <w:u w:val="single"/>
    </w:rPr>
  </w:style>
  <w:style w:type="paragraph" w:customStyle="1" w:styleId="Normal0">
    <w:name w:val="Normal_0"/>
    <w:qFormat/>
    <w:rsid w:val="00A17230"/>
    <w:rPr>
      <w:rFonts w:ascii="Arial" w:eastAsia="Arial" w:hAnsi="Arial" w:cs="Arial"/>
      <w:color w:val="000000"/>
      <w:szCs w:val="24"/>
    </w:rPr>
  </w:style>
  <w:style w:type="character" w:customStyle="1" w:styleId="70">
    <w:name w:val="Заголовок 7 Знак"/>
    <w:basedOn w:val="a0"/>
    <w:link w:val="7"/>
    <w:semiHidden/>
    <w:rsid w:val="00FF29A9"/>
    <w:rPr>
      <w:rFonts w:ascii="Calibri" w:eastAsia="Times New Roman" w:hAnsi="Calibri" w:cs="Times New Roman"/>
      <w:sz w:val="24"/>
      <w:szCs w:val="24"/>
    </w:rPr>
  </w:style>
  <w:style w:type="character" w:customStyle="1" w:styleId="1f3">
    <w:name w:val="Подзаголовок Знак1"/>
    <w:basedOn w:val="a0"/>
    <w:uiPriority w:val="99"/>
    <w:locked/>
    <w:rsid w:val="00FF29A9"/>
    <w:rPr>
      <w:rFonts w:ascii="Calibri" w:eastAsia="Times New Roman" w:hAnsi="Calibri" w:cs="Times New Roman"/>
      <w:caps/>
      <w:color w:val="595959"/>
      <w:spacing w:val="10"/>
      <w:sz w:val="24"/>
      <w:szCs w:val="24"/>
      <w:lang w:val="en-US"/>
    </w:rPr>
  </w:style>
  <w:style w:type="paragraph" w:styleId="afffff3">
    <w:name w:val="List Paragraph"/>
    <w:basedOn w:val="a"/>
    <w:uiPriority w:val="34"/>
    <w:qFormat/>
    <w:rsid w:val="00D83687"/>
    <w:pPr>
      <w:ind w:left="720"/>
      <w:contextualSpacing/>
    </w:pPr>
  </w:style>
  <w:style w:type="paragraph" w:customStyle="1" w:styleId="2b">
    <w:name w:val="Стиль Заголовок 2"/>
    <w:aliases w:val="Полнотекст_Подзаголовок + 11 пт Белый"/>
    <w:basedOn w:val="2"/>
    <w:rsid w:val="000043B6"/>
    <w:pPr>
      <w:pBdr>
        <w:top w:val="single" w:sz="4" w:space="1" w:color="auto"/>
        <w:left w:val="single" w:sz="4" w:space="4" w:color="auto"/>
        <w:bottom w:val="single" w:sz="4" w:space="1" w:color="auto"/>
        <w:right w:val="single" w:sz="4" w:space="4" w:color="auto"/>
      </w:pBdr>
      <w:spacing w:line="360" w:lineRule="auto"/>
    </w:pPr>
    <w:rPr>
      <w:color w:val="FFFFFF"/>
      <w:sz w:val="22"/>
    </w:rPr>
  </w:style>
  <w:style w:type="character" w:styleId="afffff4">
    <w:name w:val="annotation reference"/>
    <w:basedOn w:val="a0"/>
    <w:semiHidden/>
    <w:unhideWhenUsed/>
    <w:rsid w:val="000043B6"/>
    <w:rPr>
      <w:sz w:val="16"/>
      <w:szCs w:val="16"/>
    </w:rPr>
  </w:style>
  <w:style w:type="paragraph" w:styleId="afffff5">
    <w:name w:val="annotation text"/>
    <w:basedOn w:val="a"/>
    <w:link w:val="afffff6"/>
    <w:semiHidden/>
    <w:unhideWhenUsed/>
    <w:rsid w:val="000043B6"/>
  </w:style>
  <w:style w:type="character" w:customStyle="1" w:styleId="afffff6">
    <w:name w:val="Текст примечания Знак"/>
    <w:basedOn w:val="a0"/>
    <w:link w:val="afffff5"/>
    <w:semiHidden/>
    <w:rsid w:val="000043B6"/>
  </w:style>
  <w:style w:type="paragraph" w:styleId="afffff7">
    <w:name w:val="annotation subject"/>
    <w:basedOn w:val="afffff5"/>
    <w:next w:val="afffff5"/>
    <w:link w:val="afffff8"/>
    <w:semiHidden/>
    <w:unhideWhenUsed/>
    <w:rsid w:val="000043B6"/>
    <w:rPr>
      <w:b/>
      <w:bCs/>
    </w:rPr>
  </w:style>
  <w:style w:type="character" w:customStyle="1" w:styleId="afffff8">
    <w:name w:val="Тема примечания Знак"/>
    <w:basedOn w:val="afffff6"/>
    <w:link w:val="afffff7"/>
    <w:semiHidden/>
    <w:rsid w:val="000043B6"/>
    <w:rPr>
      <w:b/>
      <w:bCs/>
    </w:rPr>
  </w:style>
  <w:style w:type="character" w:customStyle="1" w:styleId="articlebody">
    <w:name w:val="articlebody"/>
    <w:basedOn w:val="a0"/>
    <w:rsid w:val="008823AD"/>
  </w:style>
  <w:style w:type="character" w:customStyle="1" w:styleId="ao105276">
    <w:name w:val="ao_105276"/>
    <w:basedOn w:val="a0"/>
    <w:rsid w:val="008823AD"/>
  </w:style>
  <w:style w:type="character" w:customStyle="1" w:styleId="ao70404">
    <w:name w:val="ao_70404"/>
    <w:basedOn w:val="a0"/>
    <w:rsid w:val="008823AD"/>
  </w:style>
  <w:style w:type="character" w:customStyle="1" w:styleId="ao6935">
    <w:name w:val="ao_6935"/>
    <w:basedOn w:val="a0"/>
    <w:rsid w:val="008823AD"/>
  </w:style>
  <w:style w:type="paragraph" w:customStyle="1" w:styleId="2c">
    <w:name w:val="Стиль Оглавление 2 + Авто"/>
    <w:basedOn w:val="26"/>
    <w:rsid w:val="008B0A12"/>
    <w:rPr>
      <w:bCs/>
      <w:color w:val="000000" w:themeColor="text1"/>
    </w:rPr>
  </w:style>
  <w:style w:type="paragraph" w:customStyle="1" w:styleId="afffff9">
    <w:name w:val="Дайджест_ТЕКСТ"/>
    <w:basedOn w:val="a"/>
    <w:rsid w:val="00BA494B"/>
    <w:pPr>
      <w:jc w:val="both"/>
    </w:pPr>
    <w:rPr>
      <w:rFonts w:ascii="Arial" w:eastAsia="Arial" w:hAnsi="Arial" w:cs="Arial"/>
      <w:color w:val="000000"/>
      <w:szCs w:val="24"/>
      <w:shd w:val="clear" w:color="auto" w:fill="FFFFFF"/>
    </w:rPr>
  </w:style>
  <w:style w:type="numbering" w:customStyle="1" w:styleId="1f4">
    <w:name w:val="Нет списка1"/>
    <w:next w:val="a2"/>
    <w:uiPriority w:val="99"/>
    <w:semiHidden/>
    <w:unhideWhenUsed/>
    <w:rsid w:val="000B49F2"/>
  </w:style>
  <w:style w:type="paragraph" w:customStyle="1" w:styleId="TocStyle">
    <w:name w:val="TocStyle"/>
    <w:rsid w:val="000B49F2"/>
    <w:pPr>
      <w:spacing w:before="240" w:after="240"/>
    </w:pPr>
    <w:rPr>
      <w:rFonts w:ascii="Arial" w:eastAsia="Arial" w:hAnsi="Arial" w:cs="Arial"/>
      <w:color w:val="767171"/>
      <w:sz w:val="24"/>
      <w:shd w:val="clear" w:color="auto" w:fill="FFFFFF"/>
    </w:rPr>
  </w:style>
  <w:style w:type="paragraph" w:customStyle="1" w:styleId="reprints0">
    <w:name w:val="reprints_дайджест"/>
    <w:basedOn w:val="a"/>
    <w:rsid w:val="000B49F2"/>
    <w:pPr>
      <w:spacing w:after="120"/>
      <w:jc w:val="right"/>
    </w:pPr>
    <w:rPr>
      <w:rFonts w:ascii="Arial" w:eastAsia="Arial" w:hAnsi="Arial" w:cs="Arial"/>
      <w:color w:val="595959"/>
      <w:szCs w:val="24"/>
      <w:shd w:val="clear" w:color="auto" w:fill="FFFFFF"/>
    </w:rPr>
  </w:style>
  <w:style w:type="paragraph" w:customStyle="1" w:styleId="WarningStyle">
    <w:name w:val="WarningStyle"/>
    <w:basedOn w:val="a"/>
    <w:rsid w:val="000B49F2"/>
    <w:pPr>
      <w:spacing w:before="120" w:after="240"/>
    </w:pPr>
    <w:rPr>
      <w:rFonts w:ascii="Arial" w:eastAsia="Arial" w:hAnsi="Arial" w:cs="Arial"/>
      <w:color w:val="595959"/>
      <w:szCs w:val="24"/>
      <w:shd w:val="clear" w:color="auto" w:fill="FFFFFF"/>
    </w:rPr>
  </w:style>
  <w:style w:type="paragraph" w:customStyle="1" w:styleId="UserMsgStyle">
    <w:name w:val="UserMsgStyle"/>
    <w:basedOn w:val="a"/>
    <w:rsid w:val="000B49F2"/>
    <w:rPr>
      <w:rFonts w:ascii="Arial" w:eastAsia="Arial" w:hAnsi="Arial" w:cs="Arial"/>
      <w:color w:val="595959"/>
      <w:sz w:val="16"/>
      <w:szCs w:val="24"/>
      <w:shd w:val="clear" w:color="auto" w:fill="FFFFFF"/>
    </w:rPr>
  </w:style>
  <w:style w:type="numbering" w:customStyle="1" w:styleId="2d">
    <w:name w:val="Нет списка2"/>
    <w:next w:val="a2"/>
    <w:semiHidden/>
    <w:rsid w:val="009102FB"/>
  </w:style>
  <w:style w:type="paragraph" w:customStyle="1" w:styleId="HeaderStyle">
    <w:name w:val="HeaderStyle"/>
    <w:basedOn w:val="a"/>
    <w:rsid w:val="009102FB"/>
    <w:pPr>
      <w:jc w:val="center"/>
    </w:pPr>
    <w:rPr>
      <w:rFonts w:ascii="Arial" w:eastAsia="Arial" w:hAnsi="Arial" w:cs="Arial"/>
      <w:color w:val="000000"/>
      <w:sz w:val="28"/>
      <w:szCs w:val="24"/>
      <w:shd w:val="clear" w:color="auto" w:fill="FFFFFF"/>
    </w:rPr>
  </w:style>
  <w:style w:type="paragraph" w:customStyle="1" w:styleId="RubricHeaderStyle">
    <w:name w:val="RubricHeaderStyle"/>
    <w:basedOn w:val="a"/>
    <w:rsid w:val="009102FB"/>
    <w:pPr>
      <w:pBdr>
        <w:top w:val="single" w:sz="34" w:space="2" w:color="1B67E0"/>
        <w:left w:val="single" w:sz="34" w:space="2" w:color="1B67E0"/>
        <w:bottom w:val="single" w:sz="34" w:space="2" w:color="1B67E0"/>
        <w:right w:val="single" w:sz="34" w:space="2" w:color="1B67E0"/>
        <w:between w:val="single" w:sz="34" w:space="2" w:color="1B67E0"/>
      </w:pBdr>
      <w:shd w:val="clear" w:color="auto" w:fill="1B67E0"/>
      <w:jc w:val="center"/>
      <w:outlineLvl w:val="1"/>
    </w:pPr>
    <w:rPr>
      <w:rFonts w:ascii="Arial" w:eastAsia="Arial" w:hAnsi="Arial" w:cs="Arial"/>
      <w:color w:val="FFFFFF"/>
      <w:sz w:val="28"/>
      <w:szCs w:val="24"/>
      <w:shd w:val="clear" w:color="auto" w:fill="1B67E0"/>
    </w:rPr>
  </w:style>
  <w:style w:type="paragraph" w:customStyle="1" w:styleId="RubricSubHeaderStyle">
    <w:name w:val="RubricSubHeaderStyle"/>
    <w:basedOn w:val="a"/>
    <w:rsid w:val="009102FB"/>
    <w:pPr>
      <w:pBdr>
        <w:top w:val="single" w:sz="34" w:space="2" w:color="AFD1F0"/>
        <w:left w:val="single" w:sz="34" w:space="2" w:color="AFD1F0"/>
        <w:bottom w:val="single" w:sz="34" w:space="2" w:color="AFD1F0"/>
        <w:right w:val="single" w:sz="34" w:space="2" w:color="AFD1F0"/>
        <w:between w:val="single" w:sz="34" w:space="2" w:color="AFD1F0"/>
      </w:pBdr>
      <w:shd w:val="clear" w:color="auto" w:fill="AFD1F0"/>
      <w:outlineLvl w:val="2"/>
    </w:pPr>
    <w:rPr>
      <w:rFonts w:ascii="Arial" w:eastAsia="Arial" w:hAnsi="Arial" w:cs="Arial"/>
      <w:color w:val="FFFFFF"/>
      <w:sz w:val="24"/>
      <w:szCs w:val="24"/>
      <w:shd w:val="clear" w:color="auto" w:fill="AFD1F0"/>
    </w:rPr>
  </w:style>
  <w:style w:type="numbering" w:customStyle="1" w:styleId="37">
    <w:name w:val="Нет списка3"/>
    <w:next w:val="a2"/>
    <w:semiHidden/>
    <w:rsid w:val="007F6402"/>
  </w:style>
  <w:style w:type="numbering" w:customStyle="1" w:styleId="43">
    <w:name w:val="Нет списка4"/>
    <w:next w:val="a2"/>
    <w:semiHidden/>
    <w:rsid w:val="00735017"/>
  </w:style>
  <w:style w:type="numbering" w:customStyle="1" w:styleId="53">
    <w:name w:val="Нет списка5"/>
    <w:next w:val="a2"/>
    <w:semiHidden/>
    <w:rsid w:val="00735017"/>
  </w:style>
  <w:style w:type="character" w:customStyle="1" w:styleId="afffb">
    <w:name w:val="Схема документа Знак"/>
    <w:basedOn w:val="a0"/>
    <w:link w:val="afffa"/>
    <w:rsid w:val="000B3D1B"/>
    <w:rPr>
      <w:rFonts w:ascii="Tahoma" w:hAnsi="Tahoma" w:cs="Tahoma"/>
      <w:shd w:val="clear" w:color="auto" w:fill="000080"/>
    </w:rPr>
  </w:style>
  <w:style w:type="numbering" w:customStyle="1" w:styleId="61">
    <w:name w:val="Нет списка6"/>
    <w:next w:val="a2"/>
    <w:semiHidden/>
    <w:rsid w:val="001745FA"/>
  </w:style>
  <w:style w:type="numbering" w:customStyle="1" w:styleId="73">
    <w:name w:val="Нет списка7"/>
    <w:next w:val="a2"/>
    <w:semiHidden/>
    <w:rsid w:val="001A7DA2"/>
  </w:style>
  <w:style w:type="paragraph" w:customStyle="1" w:styleId="TabHyperlink0">
    <w:name w:val="TabHyperlink"/>
    <w:rsid w:val="001A7DA2"/>
    <w:rPr>
      <w:rFonts w:ascii="Arial" w:eastAsia="Arial" w:hAnsi="Arial" w:cs="Arial"/>
      <w:color w:val="0000FF"/>
      <w:sz w:val="16"/>
      <w:u w:val="single"/>
    </w:rPr>
  </w:style>
  <w:style w:type="paragraph" w:customStyle="1" w:styleId="UserTabMsgStyle">
    <w:name w:val="UserTabMsgStyle"/>
    <w:rsid w:val="001A7DA2"/>
    <w:rPr>
      <w:rFonts w:ascii="Arial" w:eastAsia="Arial" w:hAnsi="Arial" w:cs="Arial"/>
      <w:color w:val="595959"/>
      <w:sz w:val="14"/>
    </w:rPr>
  </w:style>
  <w:style w:type="character" w:customStyle="1" w:styleId="datepartdate">
    <w:name w:val="datepart_date"/>
    <w:basedOn w:val="a0"/>
    <w:rsid w:val="0032698F"/>
  </w:style>
  <w:style w:type="character" w:customStyle="1" w:styleId="dateparttime">
    <w:name w:val="datepart_time"/>
    <w:basedOn w:val="a0"/>
    <w:rsid w:val="0032698F"/>
  </w:style>
  <w:style w:type="character" w:customStyle="1" w:styleId="ao127800">
    <w:name w:val="ao_127800"/>
    <w:basedOn w:val="a0"/>
    <w:rsid w:val="00697A5A"/>
  </w:style>
  <w:style w:type="character" w:customStyle="1" w:styleId="ao190673">
    <w:name w:val="ao_190673"/>
    <w:basedOn w:val="a0"/>
    <w:rsid w:val="00697A5A"/>
  </w:style>
  <w:style w:type="character" w:customStyle="1" w:styleId="ao7668">
    <w:name w:val="ao_7668"/>
    <w:basedOn w:val="a0"/>
    <w:rsid w:val="00697A5A"/>
  </w:style>
  <w:style w:type="character" w:customStyle="1" w:styleId="ao13775">
    <w:name w:val="ao_13775"/>
    <w:basedOn w:val="a0"/>
    <w:rsid w:val="00697A5A"/>
  </w:style>
  <w:style w:type="character" w:customStyle="1" w:styleId="ao71161">
    <w:name w:val="ao_71161"/>
    <w:basedOn w:val="a0"/>
    <w:rsid w:val="00697A5A"/>
  </w:style>
  <w:style w:type="numbering" w:customStyle="1" w:styleId="80">
    <w:name w:val="Нет списка8"/>
    <w:next w:val="a2"/>
    <w:semiHidden/>
    <w:unhideWhenUsed/>
    <w:rsid w:val="007B6B19"/>
  </w:style>
  <w:style w:type="paragraph" w:customStyle="1" w:styleId="TocFieldsStyle">
    <w:name w:val="TocFieldsStyle"/>
    <w:basedOn w:val="a"/>
    <w:rsid w:val="007B6B19"/>
    <w:pPr>
      <w:ind w:left="240"/>
    </w:pPr>
    <w:rPr>
      <w:rFonts w:ascii="Arial" w:eastAsia="Arial" w:hAnsi="Arial" w:cs="Arial"/>
      <w:b/>
      <w:i/>
      <w:color w:val="000000"/>
      <w:sz w:val="18"/>
      <w:szCs w:val="24"/>
      <w:shd w:val="clear" w:color="auto" w:fill="FFFFFF"/>
    </w:rPr>
  </w:style>
  <w:style w:type="numbering" w:customStyle="1" w:styleId="90">
    <w:name w:val="Нет списка9"/>
    <w:next w:val="a2"/>
    <w:semiHidden/>
    <w:rsid w:val="00E45643"/>
  </w:style>
  <w:style w:type="character" w:customStyle="1" w:styleId="afffe">
    <w:name w:val="Текст выноски Знак"/>
    <w:basedOn w:val="a0"/>
    <w:link w:val="afffd"/>
    <w:rsid w:val="00E45643"/>
    <w:rPr>
      <w:rFonts w:ascii="Tahoma" w:hAnsi="Tahoma" w:cs="Tahoma"/>
      <w:sz w:val="16"/>
      <w:szCs w:val="16"/>
    </w:rPr>
  </w:style>
  <w:style w:type="numbering" w:customStyle="1" w:styleId="101">
    <w:name w:val="Нет списка10"/>
    <w:next w:val="a2"/>
    <w:uiPriority w:val="99"/>
    <w:semiHidden/>
    <w:unhideWhenUsed/>
    <w:rsid w:val="006C347C"/>
  </w:style>
  <w:style w:type="numbering" w:customStyle="1" w:styleId="116">
    <w:name w:val="Нет списка11"/>
    <w:next w:val="a2"/>
    <w:uiPriority w:val="99"/>
    <w:semiHidden/>
    <w:unhideWhenUsed/>
    <w:rsid w:val="009F72DF"/>
  </w:style>
  <w:style w:type="numbering" w:customStyle="1" w:styleId="125">
    <w:name w:val="Нет списка12"/>
    <w:next w:val="a2"/>
    <w:uiPriority w:val="99"/>
    <w:semiHidden/>
    <w:unhideWhenUsed/>
    <w:rsid w:val="00380E76"/>
  </w:style>
  <w:style w:type="numbering" w:customStyle="1" w:styleId="131">
    <w:name w:val="Нет списка13"/>
    <w:next w:val="a2"/>
    <w:uiPriority w:val="99"/>
    <w:semiHidden/>
    <w:unhideWhenUsed/>
    <w:rsid w:val="00E33BBE"/>
  </w:style>
  <w:style w:type="numbering" w:customStyle="1" w:styleId="140">
    <w:name w:val="Нет списка14"/>
    <w:next w:val="a2"/>
    <w:uiPriority w:val="99"/>
    <w:semiHidden/>
    <w:unhideWhenUsed/>
    <w:rsid w:val="00695578"/>
  </w:style>
  <w:style w:type="numbering" w:customStyle="1" w:styleId="150">
    <w:name w:val="Нет списка15"/>
    <w:next w:val="a2"/>
    <w:uiPriority w:val="99"/>
    <w:semiHidden/>
    <w:unhideWhenUsed/>
    <w:rsid w:val="00521676"/>
  </w:style>
  <w:style w:type="numbering" w:customStyle="1" w:styleId="160">
    <w:name w:val="Нет списка16"/>
    <w:next w:val="a2"/>
    <w:uiPriority w:val="99"/>
    <w:semiHidden/>
    <w:unhideWhenUsed/>
    <w:rsid w:val="00CC31B3"/>
  </w:style>
  <w:style w:type="numbering" w:customStyle="1" w:styleId="170">
    <w:name w:val="Нет списка17"/>
    <w:next w:val="a2"/>
    <w:uiPriority w:val="99"/>
    <w:semiHidden/>
    <w:unhideWhenUsed/>
    <w:rsid w:val="00166827"/>
  </w:style>
  <w:style w:type="numbering" w:customStyle="1" w:styleId="180">
    <w:name w:val="Нет списка18"/>
    <w:next w:val="a2"/>
    <w:uiPriority w:val="99"/>
    <w:semiHidden/>
    <w:unhideWhenUsed/>
    <w:rsid w:val="00AA2AF5"/>
  </w:style>
  <w:style w:type="numbering" w:customStyle="1" w:styleId="190">
    <w:name w:val="Нет списка19"/>
    <w:next w:val="a2"/>
    <w:uiPriority w:val="99"/>
    <w:semiHidden/>
    <w:unhideWhenUsed/>
    <w:rsid w:val="007161B3"/>
  </w:style>
  <w:style w:type="numbering" w:customStyle="1" w:styleId="200">
    <w:name w:val="Нет списка20"/>
    <w:next w:val="a2"/>
    <w:uiPriority w:val="99"/>
    <w:semiHidden/>
    <w:unhideWhenUsed/>
    <w:rsid w:val="00F81673"/>
  </w:style>
  <w:style w:type="numbering" w:customStyle="1" w:styleId="210">
    <w:name w:val="Нет списка21"/>
    <w:next w:val="a2"/>
    <w:uiPriority w:val="99"/>
    <w:semiHidden/>
    <w:unhideWhenUsed/>
    <w:rsid w:val="00EE56B3"/>
  </w:style>
  <w:style w:type="numbering" w:customStyle="1" w:styleId="220">
    <w:name w:val="Нет списка22"/>
    <w:next w:val="a2"/>
    <w:uiPriority w:val="99"/>
    <w:semiHidden/>
    <w:unhideWhenUsed/>
    <w:rsid w:val="00AF64F1"/>
  </w:style>
  <w:style w:type="numbering" w:customStyle="1" w:styleId="230">
    <w:name w:val="Нет списка23"/>
    <w:next w:val="a2"/>
    <w:uiPriority w:val="99"/>
    <w:semiHidden/>
    <w:unhideWhenUsed/>
    <w:rsid w:val="00654E34"/>
  </w:style>
  <w:style w:type="numbering" w:customStyle="1" w:styleId="240">
    <w:name w:val="Нет списка24"/>
    <w:next w:val="a2"/>
    <w:uiPriority w:val="99"/>
    <w:semiHidden/>
    <w:unhideWhenUsed/>
    <w:rsid w:val="00B11479"/>
  </w:style>
  <w:style w:type="numbering" w:customStyle="1" w:styleId="250">
    <w:name w:val="Нет списка25"/>
    <w:next w:val="a2"/>
    <w:uiPriority w:val="99"/>
    <w:semiHidden/>
    <w:unhideWhenUsed/>
    <w:rsid w:val="00C04102"/>
  </w:style>
  <w:style w:type="numbering" w:customStyle="1" w:styleId="260">
    <w:name w:val="Нет списка26"/>
    <w:next w:val="a2"/>
    <w:uiPriority w:val="99"/>
    <w:semiHidden/>
    <w:unhideWhenUsed/>
    <w:rsid w:val="00961921"/>
  </w:style>
  <w:style w:type="numbering" w:customStyle="1" w:styleId="270">
    <w:name w:val="Нет списка27"/>
    <w:next w:val="a2"/>
    <w:uiPriority w:val="99"/>
    <w:semiHidden/>
    <w:unhideWhenUsed/>
    <w:rsid w:val="00FB40A6"/>
  </w:style>
  <w:style w:type="numbering" w:customStyle="1" w:styleId="280">
    <w:name w:val="Нет списка28"/>
    <w:next w:val="a2"/>
    <w:uiPriority w:val="99"/>
    <w:semiHidden/>
    <w:unhideWhenUsed/>
    <w:rsid w:val="006C48FD"/>
  </w:style>
  <w:style w:type="numbering" w:customStyle="1" w:styleId="290">
    <w:name w:val="Нет списка29"/>
    <w:next w:val="a2"/>
    <w:uiPriority w:val="99"/>
    <w:semiHidden/>
    <w:unhideWhenUsed/>
    <w:rsid w:val="00585367"/>
  </w:style>
  <w:style w:type="numbering" w:customStyle="1" w:styleId="300">
    <w:name w:val="Нет списка30"/>
    <w:next w:val="a2"/>
    <w:uiPriority w:val="99"/>
    <w:semiHidden/>
    <w:unhideWhenUsed/>
    <w:rsid w:val="000843BD"/>
  </w:style>
  <w:style w:type="numbering" w:customStyle="1" w:styleId="310">
    <w:name w:val="Нет списка31"/>
    <w:next w:val="a2"/>
    <w:uiPriority w:val="99"/>
    <w:semiHidden/>
    <w:unhideWhenUsed/>
    <w:rsid w:val="006D18EA"/>
  </w:style>
  <w:style w:type="numbering" w:customStyle="1" w:styleId="320">
    <w:name w:val="Нет списка32"/>
    <w:next w:val="a2"/>
    <w:uiPriority w:val="99"/>
    <w:semiHidden/>
    <w:unhideWhenUsed/>
    <w:rsid w:val="00CA35D5"/>
  </w:style>
  <w:style w:type="numbering" w:customStyle="1" w:styleId="330">
    <w:name w:val="Нет списка33"/>
    <w:next w:val="a2"/>
    <w:uiPriority w:val="99"/>
    <w:semiHidden/>
    <w:unhideWhenUsed/>
    <w:rsid w:val="00FE671B"/>
  </w:style>
  <w:style w:type="numbering" w:customStyle="1" w:styleId="340">
    <w:name w:val="Нет списка34"/>
    <w:next w:val="a2"/>
    <w:uiPriority w:val="99"/>
    <w:semiHidden/>
    <w:unhideWhenUsed/>
    <w:rsid w:val="00F73C5E"/>
  </w:style>
  <w:style w:type="numbering" w:customStyle="1" w:styleId="350">
    <w:name w:val="Нет списка35"/>
    <w:next w:val="a2"/>
    <w:uiPriority w:val="99"/>
    <w:semiHidden/>
    <w:unhideWhenUsed/>
    <w:rsid w:val="00CF7E34"/>
  </w:style>
  <w:style w:type="numbering" w:customStyle="1" w:styleId="360">
    <w:name w:val="Нет списка36"/>
    <w:next w:val="a2"/>
    <w:uiPriority w:val="99"/>
    <w:semiHidden/>
    <w:unhideWhenUsed/>
    <w:rsid w:val="003F2459"/>
  </w:style>
  <w:style w:type="numbering" w:customStyle="1" w:styleId="370">
    <w:name w:val="Нет списка37"/>
    <w:next w:val="a2"/>
    <w:uiPriority w:val="99"/>
    <w:semiHidden/>
    <w:unhideWhenUsed/>
    <w:rsid w:val="005C69E8"/>
  </w:style>
  <w:style w:type="numbering" w:customStyle="1" w:styleId="38">
    <w:name w:val="Нет списка38"/>
    <w:next w:val="a2"/>
    <w:uiPriority w:val="99"/>
    <w:semiHidden/>
    <w:unhideWhenUsed/>
    <w:rsid w:val="00173DD5"/>
  </w:style>
  <w:style w:type="numbering" w:customStyle="1" w:styleId="39">
    <w:name w:val="Нет списка39"/>
    <w:next w:val="a2"/>
    <w:uiPriority w:val="99"/>
    <w:semiHidden/>
    <w:unhideWhenUsed/>
    <w:rsid w:val="003F5DAE"/>
  </w:style>
  <w:style w:type="numbering" w:customStyle="1" w:styleId="400">
    <w:name w:val="Нет списка40"/>
    <w:next w:val="a2"/>
    <w:uiPriority w:val="99"/>
    <w:semiHidden/>
    <w:unhideWhenUsed/>
    <w:rsid w:val="00751ADD"/>
  </w:style>
  <w:style w:type="numbering" w:customStyle="1" w:styleId="411">
    <w:name w:val="Нет списка41"/>
    <w:next w:val="a2"/>
    <w:uiPriority w:val="99"/>
    <w:semiHidden/>
    <w:unhideWhenUsed/>
    <w:rsid w:val="003E6323"/>
  </w:style>
  <w:style w:type="numbering" w:customStyle="1" w:styleId="420">
    <w:name w:val="Нет списка42"/>
    <w:next w:val="a2"/>
    <w:uiPriority w:val="99"/>
    <w:semiHidden/>
    <w:unhideWhenUsed/>
    <w:rsid w:val="00843EB1"/>
  </w:style>
  <w:style w:type="numbering" w:customStyle="1" w:styleId="430">
    <w:name w:val="Нет списка43"/>
    <w:next w:val="a2"/>
    <w:uiPriority w:val="99"/>
    <w:semiHidden/>
    <w:unhideWhenUsed/>
    <w:rsid w:val="00646EBE"/>
  </w:style>
  <w:style w:type="numbering" w:customStyle="1" w:styleId="440">
    <w:name w:val="Нет списка44"/>
    <w:next w:val="a2"/>
    <w:uiPriority w:val="99"/>
    <w:semiHidden/>
    <w:unhideWhenUsed/>
    <w:rsid w:val="00F01FB2"/>
  </w:style>
  <w:style w:type="numbering" w:customStyle="1" w:styleId="45">
    <w:name w:val="Нет списка45"/>
    <w:next w:val="a2"/>
    <w:uiPriority w:val="99"/>
    <w:semiHidden/>
    <w:unhideWhenUsed/>
    <w:rsid w:val="00CF42FA"/>
  </w:style>
  <w:style w:type="numbering" w:customStyle="1" w:styleId="46">
    <w:name w:val="Нет списка46"/>
    <w:next w:val="a2"/>
    <w:uiPriority w:val="99"/>
    <w:semiHidden/>
    <w:unhideWhenUsed/>
    <w:rsid w:val="00532789"/>
  </w:style>
  <w:style w:type="numbering" w:customStyle="1" w:styleId="47">
    <w:name w:val="Нет списка47"/>
    <w:next w:val="a2"/>
    <w:uiPriority w:val="99"/>
    <w:semiHidden/>
    <w:unhideWhenUsed/>
    <w:rsid w:val="00A91B8B"/>
  </w:style>
  <w:style w:type="numbering" w:customStyle="1" w:styleId="48">
    <w:name w:val="Нет списка48"/>
    <w:next w:val="a2"/>
    <w:uiPriority w:val="99"/>
    <w:semiHidden/>
    <w:unhideWhenUsed/>
    <w:rsid w:val="00FA3EA0"/>
  </w:style>
  <w:style w:type="numbering" w:customStyle="1" w:styleId="49">
    <w:name w:val="Нет списка49"/>
    <w:next w:val="a2"/>
    <w:uiPriority w:val="99"/>
    <w:semiHidden/>
    <w:unhideWhenUsed/>
    <w:rsid w:val="004B64D9"/>
  </w:style>
  <w:style w:type="numbering" w:customStyle="1" w:styleId="500">
    <w:name w:val="Нет списка50"/>
    <w:next w:val="a2"/>
    <w:uiPriority w:val="99"/>
    <w:semiHidden/>
    <w:unhideWhenUsed/>
    <w:rsid w:val="00A47B50"/>
  </w:style>
  <w:style w:type="numbering" w:customStyle="1" w:styleId="510">
    <w:name w:val="Нет списка51"/>
    <w:next w:val="a2"/>
    <w:uiPriority w:val="99"/>
    <w:semiHidden/>
    <w:unhideWhenUsed/>
    <w:rsid w:val="00966741"/>
  </w:style>
  <w:style w:type="numbering" w:customStyle="1" w:styleId="520">
    <w:name w:val="Нет списка52"/>
    <w:next w:val="a2"/>
    <w:uiPriority w:val="99"/>
    <w:semiHidden/>
    <w:unhideWhenUsed/>
    <w:rsid w:val="0085535D"/>
  </w:style>
  <w:style w:type="numbering" w:customStyle="1" w:styleId="530">
    <w:name w:val="Нет списка53"/>
    <w:next w:val="a2"/>
    <w:uiPriority w:val="99"/>
    <w:semiHidden/>
    <w:unhideWhenUsed/>
    <w:rsid w:val="00F07D16"/>
  </w:style>
  <w:style w:type="numbering" w:customStyle="1" w:styleId="54">
    <w:name w:val="Нет списка54"/>
    <w:next w:val="a2"/>
    <w:uiPriority w:val="99"/>
    <w:semiHidden/>
    <w:unhideWhenUsed/>
    <w:rsid w:val="00D31B4D"/>
  </w:style>
  <w:style w:type="numbering" w:customStyle="1" w:styleId="55">
    <w:name w:val="Нет списка55"/>
    <w:next w:val="a2"/>
    <w:uiPriority w:val="99"/>
    <w:semiHidden/>
    <w:unhideWhenUsed/>
    <w:rsid w:val="00483FB1"/>
  </w:style>
  <w:style w:type="numbering" w:customStyle="1" w:styleId="56">
    <w:name w:val="Нет списка56"/>
    <w:next w:val="a2"/>
    <w:uiPriority w:val="99"/>
    <w:semiHidden/>
    <w:unhideWhenUsed/>
    <w:rsid w:val="00827733"/>
  </w:style>
  <w:style w:type="numbering" w:customStyle="1" w:styleId="57">
    <w:name w:val="Нет списка57"/>
    <w:next w:val="a2"/>
    <w:uiPriority w:val="99"/>
    <w:semiHidden/>
    <w:unhideWhenUsed/>
    <w:rsid w:val="00046418"/>
  </w:style>
  <w:style w:type="numbering" w:customStyle="1" w:styleId="58">
    <w:name w:val="Нет списка58"/>
    <w:next w:val="a2"/>
    <w:uiPriority w:val="99"/>
    <w:semiHidden/>
    <w:unhideWhenUsed/>
    <w:rsid w:val="005E40FA"/>
  </w:style>
  <w:style w:type="numbering" w:customStyle="1" w:styleId="59">
    <w:name w:val="Нет списка59"/>
    <w:next w:val="a2"/>
    <w:uiPriority w:val="99"/>
    <w:semiHidden/>
    <w:unhideWhenUsed/>
    <w:rsid w:val="008F7D78"/>
  </w:style>
  <w:style w:type="numbering" w:customStyle="1" w:styleId="600">
    <w:name w:val="Нет списка60"/>
    <w:next w:val="a2"/>
    <w:uiPriority w:val="99"/>
    <w:semiHidden/>
    <w:unhideWhenUsed/>
    <w:rsid w:val="00ED03DD"/>
  </w:style>
  <w:style w:type="numbering" w:customStyle="1" w:styleId="610">
    <w:name w:val="Нет списка61"/>
    <w:next w:val="a2"/>
    <w:uiPriority w:val="99"/>
    <w:semiHidden/>
    <w:unhideWhenUsed/>
    <w:rsid w:val="00FF3CEB"/>
  </w:style>
  <w:style w:type="numbering" w:customStyle="1" w:styleId="62">
    <w:name w:val="Нет списка62"/>
    <w:next w:val="a2"/>
    <w:uiPriority w:val="99"/>
    <w:semiHidden/>
    <w:unhideWhenUsed/>
    <w:rsid w:val="00224726"/>
  </w:style>
  <w:style w:type="numbering" w:customStyle="1" w:styleId="63">
    <w:name w:val="Нет списка63"/>
    <w:next w:val="a2"/>
    <w:uiPriority w:val="99"/>
    <w:semiHidden/>
    <w:unhideWhenUsed/>
    <w:rsid w:val="001F6DCA"/>
  </w:style>
  <w:style w:type="numbering" w:customStyle="1" w:styleId="64">
    <w:name w:val="Нет списка64"/>
    <w:next w:val="a2"/>
    <w:uiPriority w:val="99"/>
    <w:semiHidden/>
    <w:unhideWhenUsed/>
    <w:rsid w:val="004446F6"/>
  </w:style>
  <w:style w:type="numbering" w:customStyle="1" w:styleId="65">
    <w:name w:val="Нет списка65"/>
    <w:next w:val="a2"/>
    <w:uiPriority w:val="99"/>
    <w:semiHidden/>
    <w:unhideWhenUsed/>
    <w:rsid w:val="009B108C"/>
  </w:style>
  <w:style w:type="numbering" w:customStyle="1" w:styleId="66">
    <w:name w:val="Нет списка66"/>
    <w:next w:val="a2"/>
    <w:uiPriority w:val="99"/>
    <w:semiHidden/>
    <w:unhideWhenUsed/>
    <w:rsid w:val="00CA6E7D"/>
  </w:style>
  <w:style w:type="numbering" w:customStyle="1" w:styleId="67">
    <w:name w:val="Нет списка67"/>
    <w:next w:val="a2"/>
    <w:uiPriority w:val="99"/>
    <w:semiHidden/>
    <w:unhideWhenUsed/>
    <w:rsid w:val="00ED0012"/>
  </w:style>
  <w:style w:type="numbering" w:customStyle="1" w:styleId="68">
    <w:name w:val="Нет списка68"/>
    <w:next w:val="a2"/>
    <w:uiPriority w:val="99"/>
    <w:semiHidden/>
    <w:unhideWhenUsed/>
    <w:rsid w:val="002503D3"/>
  </w:style>
  <w:style w:type="numbering" w:customStyle="1" w:styleId="69">
    <w:name w:val="Нет списка69"/>
    <w:next w:val="a2"/>
    <w:uiPriority w:val="99"/>
    <w:semiHidden/>
    <w:unhideWhenUsed/>
    <w:rsid w:val="006F07DB"/>
  </w:style>
  <w:style w:type="numbering" w:customStyle="1" w:styleId="700">
    <w:name w:val="Нет списка70"/>
    <w:next w:val="a2"/>
    <w:uiPriority w:val="99"/>
    <w:semiHidden/>
    <w:unhideWhenUsed/>
    <w:rsid w:val="00ED0311"/>
  </w:style>
  <w:style w:type="paragraph" w:customStyle="1" w:styleId="TocHeadersStyle">
    <w:name w:val="TocHeadersStyle"/>
    <w:basedOn w:val="a"/>
    <w:rsid w:val="00ED0311"/>
    <w:pPr>
      <w:jc w:val="both"/>
    </w:pPr>
    <w:rPr>
      <w:rFonts w:ascii="Arial" w:eastAsia="Arial" w:hAnsi="Arial" w:cs="Arial"/>
      <w:color w:val="000000"/>
      <w:sz w:val="24"/>
      <w:szCs w:val="24"/>
      <w:shd w:val="clear" w:color="auto" w:fill="FFFFFF"/>
    </w:rPr>
  </w:style>
  <w:style w:type="paragraph" w:customStyle="1" w:styleId="TocAddInfoStyle">
    <w:name w:val="TocAddInfoStyle"/>
    <w:basedOn w:val="a"/>
    <w:rsid w:val="00ED0311"/>
    <w:pPr>
      <w:jc w:val="both"/>
    </w:pPr>
    <w:rPr>
      <w:rFonts w:ascii="Arial" w:eastAsia="Arial" w:hAnsi="Arial" w:cs="Arial"/>
      <w:b/>
      <w:i/>
      <w:color w:val="000000"/>
      <w:szCs w:val="24"/>
      <w:shd w:val="clear" w:color="auto" w:fill="FFFFFF"/>
    </w:rPr>
  </w:style>
  <w:style w:type="paragraph" w:customStyle="1" w:styleId="ExportAttachment">
    <w:name w:val="Export_Attachment"/>
    <w:basedOn w:val="a"/>
    <w:rsid w:val="00ED0311"/>
    <w:rPr>
      <w:rFonts w:ascii="Arial" w:eastAsia="Arial" w:hAnsi="Arial" w:cs="Arial"/>
      <w:color w:val="0000FF"/>
      <w:szCs w:val="24"/>
      <w:shd w:val="clear" w:color="auto" w:fill="FFFFFF"/>
    </w:rPr>
  </w:style>
  <w:style w:type="numbering" w:customStyle="1" w:styleId="710">
    <w:name w:val="Нет списка71"/>
    <w:next w:val="a2"/>
    <w:uiPriority w:val="99"/>
    <w:semiHidden/>
    <w:unhideWhenUsed/>
    <w:rsid w:val="00BF3189"/>
  </w:style>
  <w:style w:type="numbering" w:customStyle="1" w:styleId="720">
    <w:name w:val="Нет списка72"/>
    <w:next w:val="a2"/>
    <w:uiPriority w:val="99"/>
    <w:semiHidden/>
    <w:unhideWhenUsed/>
    <w:rsid w:val="00CC0AA4"/>
  </w:style>
  <w:style w:type="numbering" w:customStyle="1" w:styleId="730">
    <w:name w:val="Нет списка73"/>
    <w:next w:val="a2"/>
    <w:uiPriority w:val="99"/>
    <w:semiHidden/>
    <w:unhideWhenUsed/>
    <w:rsid w:val="001E6D65"/>
  </w:style>
  <w:style w:type="numbering" w:customStyle="1" w:styleId="74">
    <w:name w:val="Нет списка74"/>
    <w:next w:val="a2"/>
    <w:uiPriority w:val="99"/>
    <w:semiHidden/>
    <w:unhideWhenUsed/>
    <w:rsid w:val="001D40D6"/>
  </w:style>
  <w:style w:type="numbering" w:customStyle="1" w:styleId="75">
    <w:name w:val="Нет списка75"/>
    <w:next w:val="a2"/>
    <w:uiPriority w:val="99"/>
    <w:semiHidden/>
    <w:unhideWhenUsed/>
    <w:rsid w:val="00C928B6"/>
  </w:style>
  <w:style w:type="numbering" w:customStyle="1" w:styleId="76">
    <w:name w:val="Нет списка76"/>
    <w:next w:val="a2"/>
    <w:uiPriority w:val="99"/>
    <w:semiHidden/>
    <w:unhideWhenUsed/>
    <w:rsid w:val="00D91238"/>
  </w:style>
  <w:style w:type="numbering" w:customStyle="1" w:styleId="77">
    <w:name w:val="Нет списка77"/>
    <w:next w:val="a2"/>
    <w:uiPriority w:val="99"/>
    <w:semiHidden/>
    <w:unhideWhenUsed/>
    <w:rsid w:val="00FA48D5"/>
  </w:style>
  <w:style w:type="numbering" w:customStyle="1" w:styleId="78">
    <w:name w:val="Нет списка78"/>
    <w:next w:val="a2"/>
    <w:uiPriority w:val="99"/>
    <w:semiHidden/>
    <w:unhideWhenUsed/>
    <w:rsid w:val="00AC044C"/>
  </w:style>
  <w:style w:type="numbering" w:customStyle="1" w:styleId="79">
    <w:name w:val="Нет списка79"/>
    <w:next w:val="a2"/>
    <w:uiPriority w:val="99"/>
    <w:semiHidden/>
    <w:unhideWhenUsed/>
    <w:rsid w:val="00B90B5C"/>
  </w:style>
  <w:style w:type="numbering" w:customStyle="1" w:styleId="800">
    <w:name w:val="Нет списка80"/>
    <w:next w:val="a2"/>
    <w:uiPriority w:val="99"/>
    <w:semiHidden/>
    <w:unhideWhenUsed/>
    <w:rsid w:val="001C1C24"/>
  </w:style>
  <w:style w:type="numbering" w:customStyle="1" w:styleId="81">
    <w:name w:val="Нет списка81"/>
    <w:next w:val="a2"/>
    <w:uiPriority w:val="99"/>
    <w:semiHidden/>
    <w:unhideWhenUsed/>
    <w:rsid w:val="00C402A4"/>
  </w:style>
  <w:style w:type="numbering" w:customStyle="1" w:styleId="82">
    <w:name w:val="Нет списка82"/>
    <w:next w:val="a2"/>
    <w:uiPriority w:val="99"/>
    <w:semiHidden/>
    <w:unhideWhenUsed/>
    <w:rsid w:val="0045605B"/>
  </w:style>
  <w:style w:type="numbering" w:customStyle="1" w:styleId="83">
    <w:name w:val="Нет списка83"/>
    <w:next w:val="a2"/>
    <w:uiPriority w:val="99"/>
    <w:semiHidden/>
    <w:unhideWhenUsed/>
    <w:rsid w:val="002721B6"/>
  </w:style>
  <w:style w:type="numbering" w:customStyle="1" w:styleId="84">
    <w:name w:val="Нет списка84"/>
    <w:next w:val="a2"/>
    <w:uiPriority w:val="99"/>
    <w:semiHidden/>
    <w:unhideWhenUsed/>
    <w:rsid w:val="007817E5"/>
  </w:style>
  <w:style w:type="numbering" w:customStyle="1" w:styleId="85">
    <w:name w:val="Нет списка85"/>
    <w:next w:val="a2"/>
    <w:uiPriority w:val="99"/>
    <w:semiHidden/>
    <w:unhideWhenUsed/>
    <w:rsid w:val="0067008E"/>
  </w:style>
  <w:style w:type="numbering" w:customStyle="1" w:styleId="86">
    <w:name w:val="Нет списка86"/>
    <w:next w:val="a2"/>
    <w:uiPriority w:val="99"/>
    <w:semiHidden/>
    <w:unhideWhenUsed/>
    <w:rsid w:val="00821C9B"/>
  </w:style>
  <w:style w:type="numbering" w:customStyle="1" w:styleId="87">
    <w:name w:val="Нет списка87"/>
    <w:next w:val="a2"/>
    <w:uiPriority w:val="99"/>
    <w:semiHidden/>
    <w:unhideWhenUsed/>
    <w:rsid w:val="009C37CB"/>
  </w:style>
  <w:style w:type="numbering" w:customStyle="1" w:styleId="88">
    <w:name w:val="Нет списка88"/>
    <w:next w:val="a2"/>
    <w:uiPriority w:val="99"/>
    <w:semiHidden/>
    <w:unhideWhenUsed/>
    <w:rsid w:val="0096754C"/>
  </w:style>
  <w:style w:type="numbering" w:customStyle="1" w:styleId="89">
    <w:name w:val="Нет списка89"/>
    <w:next w:val="a2"/>
    <w:uiPriority w:val="99"/>
    <w:semiHidden/>
    <w:unhideWhenUsed/>
    <w:rsid w:val="005721FA"/>
  </w:style>
  <w:style w:type="numbering" w:customStyle="1" w:styleId="900">
    <w:name w:val="Нет списка90"/>
    <w:next w:val="a2"/>
    <w:uiPriority w:val="99"/>
    <w:semiHidden/>
    <w:unhideWhenUsed/>
    <w:rsid w:val="00BC78D3"/>
  </w:style>
  <w:style w:type="numbering" w:customStyle="1" w:styleId="91">
    <w:name w:val="Нет списка91"/>
    <w:next w:val="a2"/>
    <w:uiPriority w:val="99"/>
    <w:semiHidden/>
    <w:unhideWhenUsed/>
    <w:rsid w:val="006D34C7"/>
  </w:style>
  <w:style w:type="numbering" w:customStyle="1" w:styleId="92">
    <w:name w:val="Нет списка92"/>
    <w:next w:val="a2"/>
    <w:uiPriority w:val="99"/>
    <w:semiHidden/>
    <w:unhideWhenUsed/>
    <w:rsid w:val="00282455"/>
  </w:style>
  <w:style w:type="numbering" w:customStyle="1" w:styleId="93">
    <w:name w:val="Нет списка93"/>
    <w:next w:val="a2"/>
    <w:uiPriority w:val="99"/>
    <w:semiHidden/>
    <w:unhideWhenUsed/>
    <w:rsid w:val="000E32F9"/>
  </w:style>
  <w:style w:type="numbering" w:customStyle="1" w:styleId="94">
    <w:name w:val="Нет списка94"/>
    <w:next w:val="a2"/>
    <w:uiPriority w:val="99"/>
    <w:semiHidden/>
    <w:unhideWhenUsed/>
    <w:rsid w:val="00BC4A48"/>
  </w:style>
  <w:style w:type="numbering" w:customStyle="1" w:styleId="95">
    <w:name w:val="Нет списка95"/>
    <w:next w:val="a2"/>
    <w:uiPriority w:val="99"/>
    <w:semiHidden/>
    <w:unhideWhenUsed/>
    <w:rsid w:val="00131F14"/>
  </w:style>
  <w:style w:type="numbering" w:customStyle="1" w:styleId="96">
    <w:name w:val="Нет списка96"/>
    <w:next w:val="a2"/>
    <w:uiPriority w:val="99"/>
    <w:semiHidden/>
    <w:unhideWhenUsed/>
    <w:rsid w:val="0088461F"/>
  </w:style>
</w:styles>
</file>

<file path=word/webSettings.xml><?xml version="1.0" encoding="utf-8"?>
<w:webSettings xmlns:r="http://schemas.openxmlformats.org/officeDocument/2006/relationships" xmlns:w="http://schemas.openxmlformats.org/wordprocessingml/2006/main">
  <w:divs>
    <w:div w:id="7801945">
      <w:bodyDiv w:val="1"/>
      <w:marLeft w:val="0"/>
      <w:marRight w:val="0"/>
      <w:marTop w:val="0"/>
      <w:marBottom w:val="0"/>
      <w:divBdr>
        <w:top w:val="none" w:sz="0" w:space="0" w:color="auto"/>
        <w:left w:val="none" w:sz="0" w:space="0" w:color="auto"/>
        <w:bottom w:val="none" w:sz="0" w:space="0" w:color="auto"/>
        <w:right w:val="none" w:sz="0" w:space="0" w:color="auto"/>
      </w:divBdr>
    </w:div>
    <w:div w:id="10037089">
      <w:bodyDiv w:val="1"/>
      <w:marLeft w:val="0"/>
      <w:marRight w:val="0"/>
      <w:marTop w:val="0"/>
      <w:marBottom w:val="0"/>
      <w:divBdr>
        <w:top w:val="none" w:sz="0" w:space="0" w:color="auto"/>
        <w:left w:val="none" w:sz="0" w:space="0" w:color="auto"/>
        <w:bottom w:val="none" w:sz="0" w:space="0" w:color="auto"/>
        <w:right w:val="none" w:sz="0" w:space="0" w:color="auto"/>
      </w:divBdr>
    </w:div>
    <w:div w:id="78791708">
      <w:bodyDiv w:val="1"/>
      <w:marLeft w:val="0"/>
      <w:marRight w:val="0"/>
      <w:marTop w:val="0"/>
      <w:marBottom w:val="0"/>
      <w:divBdr>
        <w:top w:val="none" w:sz="0" w:space="0" w:color="auto"/>
        <w:left w:val="none" w:sz="0" w:space="0" w:color="auto"/>
        <w:bottom w:val="none" w:sz="0" w:space="0" w:color="auto"/>
        <w:right w:val="none" w:sz="0" w:space="0" w:color="auto"/>
      </w:divBdr>
      <w:divsChild>
        <w:div w:id="1550262151">
          <w:marLeft w:val="0"/>
          <w:marRight w:val="0"/>
          <w:marTop w:val="0"/>
          <w:marBottom w:val="0"/>
          <w:divBdr>
            <w:top w:val="none" w:sz="0" w:space="0" w:color="auto"/>
            <w:left w:val="none" w:sz="0" w:space="0" w:color="auto"/>
            <w:bottom w:val="none" w:sz="0" w:space="0" w:color="auto"/>
            <w:right w:val="none" w:sz="0" w:space="0" w:color="auto"/>
          </w:divBdr>
        </w:div>
      </w:divsChild>
    </w:div>
    <w:div w:id="85423997">
      <w:bodyDiv w:val="1"/>
      <w:marLeft w:val="0"/>
      <w:marRight w:val="0"/>
      <w:marTop w:val="0"/>
      <w:marBottom w:val="0"/>
      <w:divBdr>
        <w:top w:val="none" w:sz="0" w:space="0" w:color="auto"/>
        <w:left w:val="none" w:sz="0" w:space="0" w:color="auto"/>
        <w:bottom w:val="none" w:sz="0" w:space="0" w:color="auto"/>
        <w:right w:val="none" w:sz="0" w:space="0" w:color="auto"/>
      </w:divBdr>
    </w:div>
    <w:div w:id="120803375">
      <w:bodyDiv w:val="1"/>
      <w:marLeft w:val="0"/>
      <w:marRight w:val="0"/>
      <w:marTop w:val="0"/>
      <w:marBottom w:val="0"/>
      <w:divBdr>
        <w:top w:val="none" w:sz="0" w:space="0" w:color="auto"/>
        <w:left w:val="none" w:sz="0" w:space="0" w:color="auto"/>
        <w:bottom w:val="none" w:sz="0" w:space="0" w:color="auto"/>
        <w:right w:val="none" w:sz="0" w:space="0" w:color="auto"/>
      </w:divBdr>
    </w:div>
    <w:div w:id="139270558">
      <w:bodyDiv w:val="1"/>
      <w:marLeft w:val="0"/>
      <w:marRight w:val="0"/>
      <w:marTop w:val="0"/>
      <w:marBottom w:val="0"/>
      <w:divBdr>
        <w:top w:val="none" w:sz="0" w:space="0" w:color="auto"/>
        <w:left w:val="none" w:sz="0" w:space="0" w:color="auto"/>
        <w:bottom w:val="none" w:sz="0" w:space="0" w:color="auto"/>
        <w:right w:val="none" w:sz="0" w:space="0" w:color="auto"/>
      </w:divBdr>
    </w:div>
    <w:div w:id="141580642">
      <w:bodyDiv w:val="1"/>
      <w:marLeft w:val="0"/>
      <w:marRight w:val="0"/>
      <w:marTop w:val="0"/>
      <w:marBottom w:val="0"/>
      <w:divBdr>
        <w:top w:val="none" w:sz="0" w:space="0" w:color="auto"/>
        <w:left w:val="none" w:sz="0" w:space="0" w:color="auto"/>
        <w:bottom w:val="none" w:sz="0" w:space="0" w:color="auto"/>
        <w:right w:val="none" w:sz="0" w:space="0" w:color="auto"/>
      </w:divBdr>
    </w:div>
    <w:div w:id="179508298">
      <w:bodyDiv w:val="1"/>
      <w:marLeft w:val="0"/>
      <w:marRight w:val="0"/>
      <w:marTop w:val="0"/>
      <w:marBottom w:val="0"/>
      <w:divBdr>
        <w:top w:val="none" w:sz="0" w:space="0" w:color="auto"/>
        <w:left w:val="none" w:sz="0" w:space="0" w:color="auto"/>
        <w:bottom w:val="none" w:sz="0" w:space="0" w:color="auto"/>
        <w:right w:val="none" w:sz="0" w:space="0" w:color="auto"/>
      </w:divBdr>
    </w:div>
    <w:div w:id="184028966">
      <w:bodyDiv w:val="1"/>
      <w:marLeft w:val="0"/>
      <w:marRight w:val="0"/>
      <w:marTop w:val="0"/>
      <w:marBottom w:val="0"/>
      <w:divBdr>
        <w:top w:val="none" w:sz="0" w:space="0" w:color="auto"/>
        <w:left w:val="none" w:sz="0" w:space="0" w:color="auto"/>
        <w:bottom w:val="none" w:sz="0" w:space="0" w:color="auto"/>
        <w:right w:val="none" w:sz="0" w:space="0" w:color="auto"/>
      </w:divBdr>
    </w:div>
    <w:div w:id="343216226">
      <w:bodyDiv w:val="1"/>
      <w:marLeft w:val="0"/>
      <w:marRight w:val="0"/>
      <w:marTop w:val="0"/>
      <w:marBottom w:val="0"/>
      <w:divBdr>
        <w:top w:val="none" w:sz="0" w:space="0" w:color="auto"/>
        <w:left w:val="none" w:sz="0" w:space="0" w:color="auto"/>
        <w:bottom w:val="none" w:sz="0" w:space="0" w:color="auto"/>
        <w:right w:val="none" w:sz="0" w:space="0" w:color="auto"/>
      </w:divBdr>
    </w:div>
    <w:div w:id="355469859">
      <w:bodyDiv w:val="1"/>
      <w:marLeft w:val="0"/>
      <w:marRight w:val="0"/>
      <w:marTop w:val="0"/>
      <w:marBottom w:val="0"/>
      <w:divBdr>
        <w:top w:val="none" w:sz="0" w:space="0" w:color="auto"/>
        <w:left w:val="none" w:sz="0" w:space="0" w:color="auto"/>
        <w:bottom w:val="none" w:sz="0" w:space="0" w:color="auto"/>
        <w:right w:val="none" w:sz="0" w:space="0" w:color="auto"/>
      </w:divBdr>
    </w:div>
    <w:div w:id="380131880">
      <w:bodyDiv w:val="1"/>
      <w:marLeft w:val="0"/>
      <w:marRight w:val="0"/>
      <w:marTop w:val="0"/>
      <w:marBottom w:val="0"/>
      <w:divBdr>
        <w:top w:val="none" w:sz="0" w:space="0" w:color="auto"/>
        <w:left w:val="none" w:sz="0" w:space="0" w:color="auto"/>
        <w:bottom w:val="none" w:sz="0" w:space="0" w:color="auto"/>
        <w:right w:val="none" w:sz="0" w:space="0" w:color="auto"/>
      </w:divBdr>
      <w:divsChild>
        <w:div w:id="1803032311">
          <w:marLeft w:val="0"/>
          <w:marRight w:val="0"/>
          <w:marTop w:val="0"/>
          <w:marBottom w:val="0"/>
          <w:divBdr>
            <w:top w:val="none" w:sz="0" w:space="0" w:color="auto"/>
            <w:left w:val="none" w:sz="0" w:space="0" w:color="auto"/>
            <w:bottom w:val="none" w:sz="0" w:space="0" w:color="auto"/>
            <w:right w:val="none" w:sz="0" w:space="0" w:color="auto"/>
          </w:divBdr>
        </w:div>
      </w:divsChild>
    </w:div>
    <w:div w:id="390884751">
      <w:bodyDiv w:val="1"/>
      <w:marLeft w:val="0"/>
      <w:marRight w:val="0"/>
      <w:marTop w:val="0"/>
      <w:marBottom w:val="0"/>
      <w:divBdr>
        <w:top w:val="none" w:sz="0" w:space="0" w:color="auto"/>
        <w:left w:val="none" w:sz="0" w:space="0" w:color="auto"/>
        <w:bottom w:val="none" w:sz="0" w:space="0" w:color="auto"/>
        <w:right w:val="none" w:sz="0" w:space="0" w:color="auto"/>
      </w:divBdr>
    </w:div>
    <w:div w:id="399327562">
      <w:bodyDiv w:val="1"/>
      <w:marLeft w:val="0"/>
      <w:marRight w:val="0"/>
      <w:marTop w:val="0"/>
      <w:marBottom w:val="0"/>
      <w:divBdr>
        <w:top w:val="none" w:sz="0" w:space="0" w:color="auto"/>
        <w:left w:val="none" w:sz="0" w:space="0" w:color="auto"/>
        <w:bottom w:val="none" w:sz="0" w:space="0" w:color="auto"/>
        <w:right w:val="none" w:sz="0" w:space="0" w:color="auto"/>
      </w:divBdr>
    </w:div>
    <w:div w:id="427315058">
      <w:bodyDiv w:val="1"/>
      <w:marLeft w:val="0"/>
      <w:marRight w:val="0"/>
      <w:marTop w:val="0"/>
      <w:marBottom w:val="0"/>
      <w:divBdr>
        <w:top w:val="none" w:sz="0" w:space="0" w:color="auto"/>
        <w:left w:val="none" w:sz="0" w:space="0" w:color="auto"/>
        <w:bottom w:val="none" w:sz="0" w:space="0" w:color="auto"/>
        <w:right w:val="none" w:sz="0" w:space="0" w:color="auto"/>
      </w:divBdr>
      <w:divsChild>
        <w:div w:id="394552691">
          <w:marLeft w:val="0"/>
          <w:marRight w:val="0"/>
          <w:marTop w:val="0"/>
          <w:marBottom w:val="0"/>
          <w:divBdr>
            <w:top w:val="none" w:sz="0" w:space="0" w:color="auto"/>
            <w:left w:val="none" w:sz="0" w:space="0" w:color="auto"/>
            <w:bottom w:val="none" w:sz="0" w:space="0" w:color="auto"/>
            <w:right w:val="none" w:sz="0" w:space="0" w:color="auto"/>
          </w:divBdr>
        </w:div>
      </w:divsChild>
    </w:div>
    <w:div w:id="435910720">
      <w:bodyDiv w:val="1"/>
      <w:marLeft w:val="0"/>
      <w:marRight w:val="0"/>
      <w:marTop w:val="0"/>
      <w:marBottom w:val="0"/>
      <w:divBdr>
        <w:top w:val="none" w:sz="0" w:space="0" w:color="auto"/>
        <w:left w:val="none" w:sz="0" w:space="0" w:color="auto"/>
        <w:bottom w:val="none" w:sz="0" w:space="0" w:color="auto"/>
        <w:right w:val="none" w:sz="0" w:space="0" w:color="auto"/>
      </w:divBdr>
      <w:divsChild>
        <w:div w:id="359671795">
          <w:marLeft w:val="0"/>
          <w:marRight w:val="0"/>
          <w:marTop w:val="0"/>
          <w:marBottom w:val="0"/>
          <w:divBdr>
            <w:top w:val="none" w:sz="0" w:space="0" w:color="auto"/>
            <w:left w:val="none" w:sz="0" w:space="0" w:color="auto"/>
            <w:bottom w:val="none" w:sz="0" w:space="0" w:color="auto"/>
            <w:right w:val="none" w:sz="0" w:space="0" w:color="auto"/>
          </w:divBdr>
        </w:div>
      </w:divsChild>
    </w:div>
    <w:div w:id="443620533">
      <w:bodyDiv w:val="1"/>
      <w:marLeft w:val="0"/>
      <w:marRight w:val="0"/>
      <w:marTop w:val="0"/>
      <w:marBottom w:val="0"/>
      <w:divBdr>
        <w:top w:val="none" w:sz="0" w:space="0" w:color="auto"/>
        <w:left w:val="none" w:sz="0" w:space="0" w:color="auto"/>
        <w:bottom w:val="none" w:sz="0" w:space="0" w:color="auto"/>
        <w:right w:val="none" w:sz="0" w:space="0" w:color="auto"/>
      </w:divBdr>
    </w:div>
    <w:div w:id="452947240">
      <w:bodyDiv w:val="1"/>
      <w:marLeft w:val="0"/>
      <w:marRight w:val="0"/>
      <w:marTop w:val="0"/>
      <w:marBottom w:val="0"/>
      <w:divBdr>
        <w:top w:val="none" w:sz="0" w:space="0" w:color="auto"/>
        <w:left w:val="none" w:sz="0" w:space="0" w:color="auto"/>
        <w:bottom w:val="none" w:sz="0" w:space="0" w:color="auto"/>
        <w:right w:val="none" w:sz="0" w:space="0" w:color="auto"/>
      </w:divBdr>
    </w:div>
    <w:div w:id="467360894">
      <w:bodyDiv w:val="1"/>
      <w:marLeft w:val="0"/>
      <w:marRight w:val="0"/>
      <w:marTop w:val="0"/>
      <w:marBottom w:val="0"/>
      <w:divBdr>
        <w:top w:val="none" w:sz="0" w:space="0" w:color="auto"/>
        <w:left w:val="none" w:sz="0" w:space="0" w:color="auto"/>
        <w:bottom w:val="none" w:sz="0" w:space="0" w:color="auto"/>
        <w:right w:val="none" w:sz="0" w:space="0" w:color="auto"/>
      </w:divBdr>
    </w:div>
    <w:div w:id="489761288">
      <w:bodyDiv w:val="1"/>
      <w:marLeft w:val="0"/>
      <w:marRight w:val="0"/>
      <w:marTop w:val="0"/>
      <w:marBottom w:val="0"/>
      <w:divBdr>
        <w:top w:val="none" w:sz="0" w:space="0" w:color="auto"/>
        <w:left w:val="none" w:sz="0" w:space="0" w:color="auto"/>
        <w:bottom w:val="none" w:sz="0" w:space="0" w:color="auto"/>
        <w:right w:val="none" w:sz="0" w:space="0" w:color="auto"/>
      </w:divBdr>
    </w:div>
    <w:div w:id="500243217">
      <w:bodyDiv w:val="1"/>
      <w:marLeft w:val="0"/>
      <w:marRight w:val="0"/>
      <w:marTop w:val="0"/>
      <w:marBottom w:val="0"/>
      <w:divBdr>
        <w:top w:val="none" w:sz="0" w:space="0" w:color="auto"/>
        <w:left w:val="none" w:sz="0" w:space="0" w:color="auto"/>
        <w:bottom w:val="none" w:sz="0" w:space="0" w:color="auto"/>
        <w:right w:val="none" w:sz="0" w:space="0" w:color="auto"/>
      </w:divBdr>
    </w:div>
    <w:div w:id="503479279">
      <w:bodyDiv w:val="1"/>
      <w:marLeft w:val="0"/>
      <w:marRight w:val="0"/>
      <w:marTop w:val="0"/>
      <w:marBottom w:val="0"/>
      <w:divBdr>
        <w:top w:val="none" w:sz="0" w:space="0" w:color="auto"/>
        <w:left w:val="none" w:sz="0" w:space="0" w:color="auto"/>
        <w:bottom w:val="none" w:sz="0" w:space="0" w:color="auto"/>
        <w:right w:val="none" w:sz="0" w:space="0" w:color="auto"/>
      </w:divBdr>
      <w:divsChild>
        <w:div w:id="1443960948">
          <w:marLeft w:val="0"/>
          <w:marRight w:val="0"/>
          <w:marTop w:val="0"/>
          <w:marBottom w:val="0"/>
          <w:divBdr>
            <w:top w:val="none" w:sz="0" w:space="0" w:color="auto"/>
            <w:left w:val="none" w:sz="0" w:space="0" w:color="auto"/>
            <w:bottom w:val="none" w:sz="0" w:space="0" w:color="auto"/>
            <w:right w:val="none" w:sz="0" w:space="0" w:color="auto"/>
          </w:divBdr>
        </w:div>
      </w:divsChild>
    </w:div>
    <w:div w:id="506485555">
      <w:bodyDiv w:val="1"/>
      <w:marLeft w:val="0"/>
      <w:marRight w:val="0"/>
      <w:marTop w:val="0"/>
      <w:marBottom w:val="0"/>
      <w:divBdr>
        <w:top w:val="none" w:sz="0" w:space="0" w:color="auto"/>
        <w:left w:val="none" w:sz="0" w:space="0" w:color="auto"/>
        <w:bottom w:val="none" w:sz="0" w:space="0" w:color="auto"/>
        <w:right w:val="none" w:sz="0" w:space="0" w:color="auto"/>
      </w:divBdr>
    </w:div>
    <w:div w:id="509947691">
      <w:bodyDiv w:val="1"/>
      <w:marLeft w:val="0"/>
      <w:marRight w:val="0"/>
      <w:marTop w:val="0"/>
      <w:marBottom w:val="0"/>
      <w:divBdr>
        <w:top w:val="none" w:sz="0" w:space="0" w:color="auto"/>
        <w:left w:val="none" w:sz="0" w:space="0" w:color="auto"/>
        <w:bottom w:val="none" w:sz="0" w:space="0" w:color="auto"/>
        <w:right w:val="none" w:sz="0" w:space="0" w:color="auto"/>
      </w:divBdr>
      <w:divsChild>
        <w:div w:id="665281444">
          <w:marLeft w:val="0"/>
          <w:marRight w:val="0"/>
          <w:marTop w:val="0"/>
          <w:marBottom w:val="0"/>
          <w:divBdr>
            <w:top w:val="none" w:sz="0" w:space="0" w:color="auto"/>
            <w:left w:val="none" w:sz="0" w:space="0" w:color="auto"/>
            <w:bottom w:val="none" w:sz="0" w:space="0" w:color="auto"/>
            <w:right w:val="none" w:sz="0" w:space="0" w:color="auto"/>
          </w:divBdr>
        </w:div>
      </w:divsChild>
    </w:div>
    <w:div w:id="544754722">
      <w:bodyDiv w:val="1"/>
      <w:marLeft w:val="0"/>
      <w:marRight w:val="0"/>
      <w:marTop w:val="0"/>
      <w:marBottom w:val="0"/>
      <w:divBdr>
        <w:top w:val="none" w:sz="0" w:space="0" w:color="auto"/>
        <w:left w:val="none" w:sz="0" w:space="0" w:color="auto"/>
        <w:bottom w:val="none" w:sz="0" w:space="0" w:color="auto"/>
        <w:right w:val="none" w:sz="0" w:space="0" w:color="auto"/>
      </w:divBdr>
    </w:div>
    <w:div w:id="579289892">
      <w:bodyDiv w:val="1"/>
      <w:marLeft w:val="0"/>
      <w:marRight w:val="0"/>
      <w:marTop w:val="0"/>
      <w:marBottom w:val="0"/>
      <w:divBdr>
        <w:top w:val="none" w:sz="0" w:space="0" w:color="auto"/>
        <w:left w:val="none" w:sz="0" w:space="0" w:color="auto"/>
        <w:bottom w:val="none" w:sz="0" w:space="0" w:color="auto"/>
        <w:right w:val="none" w:sz="0" w:space="0" w:color="auto"/>
      </w:divBdr>
    </w:div>
    <w:div w:id="593367683">
      <w:bodyDiv w:val="1"/>
      <w:marLeft w:val="0"/>
      <w:marRight w:val="0"/>
      <w:marTop w:val="0"/>
      <w:marBottom w:val="0"/>
      <w:divBdr>
        <w:top w:val="none" w:sz="0" w:space="0" w:color="auto"/>
        <w:left w:val="none" w:sz="0" w:space="0" w:color="auto"/>
        <w:bottom w:val="none" w:sz="0" w:space="0" w:color="auto"/>
        <w:right w:val="none" w:sz="0" w:space="0" w:color="auto"/>
      </w:divBdr>
    </w:div>
    <w:div w:id="608239762">
      <w:bodyDiv w:val="1"/>
      <w:marLeft w:val="0"/>
      <w:marRight w:val="0"/>
      <w:marTop w:val="0"/>
      <w:marBottom w:val="0"/>
      <w:divBdr>
        <w:top w:val="none" w:sz="0" w:space="0" w:color="auto"/>
        <w:left w:val="none" w:sz="0" w:space="0" w:color="auto"/>
        <w:bottom w:val="none" w:sz="0" w:space="0" w:color="auto"/>
        <w:right w:val="none" w:sz="0" w:space="0" w:color="auto"/>
      </w:divBdr>
      <w:divsChild>
        <w:div w:id="1864635631">
          <w:marLeft w:val="0"/>
          <w:marRight w:val="0"/>
          <w:marTop w:val="0"/>
          <w:marBottom w:val="0"/>
          <w:divBdr>
            <w:top w:val="none" w:sz="0" w:space="0" w:color="auto"/>
            <w:left w:val="none" w:sz="0" w:space="0" w:color="auto"/>
            <w:bottom w:val="none" w:sz="0" w:space="0" w:color="auto"/>
            <w:right w:val="none" w:sz="0" w:space="0" w:color="auto"/>
          </w:divBdr>
        </w:div>
      </w:divsChild>
    </w:div>
    <w:div w:id="651106716">
      <w:bodyDiv w:val="1"/>
      <w:marLeft w:val="0"/>
      <w:marRight w:val="0"/>
      <w:marTop w:val="0"/>
      <w:marBottom w:val="0"/>
      <w:divBdr>
        <w:top w:val="none" w:sz="0" w:space="0" w:color="auto"/>
        <w:left w:val="none" w:sz="0" w:space="0" w:color="auto"/>
        <w:bottom w:val="none" w:sz="0" w:space="0" w:color="auto"/>
        <w:right w:val="none" w:sz="0" w:space="0" w:color="auto"/>
      </w:divBdr>
      <w:divsChild>
        <w:div w:id="17632548">
          <w:marLeft w:val="0"/>
          <w:marRight w:val="0"/>
          <w:marTop w:val="0"/>
          <w:marBottom w:val="0"/>
          <w:divBdr>
            <w:top w:val="none" w:sz="0" w:space="0" w:color="auto"/>
            <w:left w:val="none" w:sz="0" w:space="0" w:color="auto"/>
            <w:bottom w:val="none" w:sz="0" w:space="0" w:color="auto"/>
            <w:right w:val="none" w:sz="0" w:space="0" w:color="auto"/>
          </w:divBdr>
        </w:div>
      </w:divsChild>
    </w:div>
    <w:div w:id="658076778">
      <w:bodyDiv w:val="1"/>
      <w:marLeft w:val="0"/>
      <w:marRight w:val="0"/>
      <w:marTop w:val="0"/>
      <w:marBottom w:val="0"/>
      <w:divBdr>
        <w:top w:val="none" w:sz="0" w:space="0" w:color="auto"/>
        <w:left w:val="none" w:sz="0" w:space="0" w:color="auto"/>
        <w:bottom w:val="none" w:sz="0" w:space="0" w:color="auto"/>
        <w:right w:val="none" w:sz="0" w:space="0" w:color="auto"/>
      </w:divBdr>
    </w:div>
    <w:div w:id="667056123">
      <w:bodyDiv w:val="1"/>
      <w:marLeft w:val="0"/>
      <w:marRight w:val="0"/>
      <w:marTop w:val="0"/>
      <w:marBottom w:val="0"/>
      <w:divBdr>
        <w:top w:val="none" w:sz="0" w:space="0" w:color="auto"/>
        <w:left w:val="none" w:sz="0" w:space="0" w:color="auto"/>
        <w:bottom w:val="none" w:sz="0" w:space="0" w:color="auto"/>
        <w:right w:val="none" w:sz="0" w:space="0" w:color="auto"/>
      </w:divBdr>
    </w:div>
    <w:div w:id="691229004">
      <w:bodyDiv w:val="1"/>
      <w:marLeft w:val="0"/>
      <w:marRight w:val="0"/>
      <w:marTop w:val="0"/>
      <w:marBottom w:val="0"/>
      <w:divBdr>
        <w:top w:val="none" w:sz="0" w:space="0" w:color="auto"/>
        <w:left w:val="none" w:sz="0" w:space="0" w:color="auto"/>
        <w:bottom w:val="none" w:sz="0" w:space="0" w:color="auto"/>
        <w:right w:val="none" w:sz="0" w:space="0" w:color="auto"/>
      </w:divBdr>
    </w:div>
    <w:div w:id="708342092">
      <w:bodyDiv w:val="1"/>
      <w:marLeft w:val="0"/>
      <w:marRight w:val="0"/>
      <w:marTop w:val="0"/>
      <w:marBottom w:val="0"/>
      <w:divBdr>
        <w:top w:val="none" w:sz="0" w:space="0" w:color="auto"/>
        <w:left w:val="none" w:sz="0" w:space="0" w:color="auto"/>
        <w:bottom w:val="none" w:sz="0" w:space="0" w:color="auto"/>
        <w:right w:val="none" w:sz="0" w:space="0" w:color="auto"/>
      </w:divBdr>
    </w:div>
    <w:div w:id="715083375">
      <w:bodyDiv w:val="1"/>
      <w:marLeft w:val="0"/>
      <w:marRight w:val="0"/>
      <w:marTop w:val="0"/>
      <w:marBottom w:val="0"/>
      <w:divBdr>
        <w:top w:val="none" w:sz="0" w:space="0" w:color="auto"/>
        <w:left w:val="none" w:sz="0" w:space="0" w:color="auto"/>
        <w:bottom w:val="none" w:sz="0" w:space="0" w:color="auto"/>
        <w:right w:val="none" w:sz="0" w:space="0" w:color="auto"/>
      </w:divBdr>
      <w:divsChild>
        <w:div w:id="253826704">
          <w:marLeft w:val="0"/>
          <w:marRight w:val="0"/>
          <w:marTop w:val="0"/>
          <w:marBottom w:val="0"/>
          <w:divBdr>
            <w:top w:val="none" w:sz="0" w:space="0" w:color="auto"/>
            <w:left w:val="none" w:sz="0" w:space="0" w:color="auto"/>
            <w:bottom w:val="none" w:sz="0" w:space="0" w:color="auto"/>
            <w:right w:val="none" w:sz="0" w:space="0" w:color="auto"/>
          </w:divBdr>
        </w:div>
      </w:divsChild>
    </w:div>
    <w:div w:id="734166842">
      <w:bodyDiv w:val="1"/>
      <w:marLeft w:val="0"/>
      <w:marRight w:val="0"/>
      <w:marTop w:val="0"/>
      <w:marBottom w:val="0"/>
      <w:divBdr>
        <w:top w:val="none" w:sz="0" w:space="0" w:color="auto"/>
        <w:left w:val="none" w:sz="0" w:space="0" w:color="auto"/>
        <w:bottom w:val="none" w:sz="0" w:space="0" w:color="auto"/>
        <w:right w:val="none" w:sz="0" w:space="0" w:color="auto"/>
      </w:divBdr>
    </w:div>
    <w:div w:id="743186816">
      <w:bodyDiv w:val="1"/>
      <w:marLeft w:val="0"/>
      <w:marRight w:val="0"/>
      <w:marTop w:val="0"/>
      <w:marBottom w:val="0"/>
      <w:divBdr>
        <w:top w:val="none" w:sz="0" w:space="0" w:color="auto"/>
        <w:left w:val="none" w:sz="0" w:space="0" w:color="auto"/>
        <w:bottom w:val="none" w:sz="0" w:space="0" w:color="auto"/>
        <w:right w:val="none" w:sz="0" w:space="0" w:color="auto"/>
      </w:divBdr>
    </w:div>
    <w:div w:id="750463764">
      <w:bodyDiv w:val="1"/>
      <w:marLeft w:val="0"/>
      <w:marRight w:val="0"/>
      <w:marTop w:val="0"/>
      <w:marBottom w:val="0"/>
      <w:divBdr>
        <w:top w:val="none" w:sz="0" w:space="0" w:color="auto"/>
        <w:left w:val="none" w:sz="0" w:space="0" w:color="auto"/>
        <w:bottom w:val="none" w:sz="0" w:space="0" w:color="auto"/>
        <w:right w:val="none" w:sz="0" w:space="0" w:color="auto"/>
      </w:divBdr>
    </w:div>
    <w:div w:id="791632972">
      <w:bodyDiv w:val="1"/>
      <w:marLeft w:val="0"/>
      <w:marRight w:val="0"/>
      <w:marTop w:val="0"/>
      <w:marBottom w:val="0"/>
      <w:divBdr>
        <w:top w:val="none" w:sz="0" w:space="0" w:color="auto"/>
        <w:left w:val="none" w:sz="0" w:space="0" w:color="auto"/>
        <w:bottom w:val="none" w:sz="0" w:space="0" w:color="auto"/>
        <w:right w:val="none" w:sz="0" w:space="0" w:color="auto"/>
      </w:divBdr>
    </w:div>
    <w:div w:id="795871773">
      <w:bodyDiv w:val="1"/>
      <w:marLeft w:val="0"/>
      <w:marRight w:val="0"/>
      <w:marTop w:val="0"/>
      <w:marBottom w:val="0"/>
      <w:divBdr>
        <w:top w:val="none" w:sz="0" w:space="0" w:color="auto"/>
        <w:left w:val="none" w:sz="0" w:space="0" w:color="auto"/>
        <w:bottom w:val="none" w:sz="0" w:space="0" w:color="auto"/>
        <w:right w:val="none" w:sz="0" w:space="0" w:color="auto"/>
      </w:divBdr>
    </w:div>
    <w:div w:id="836265904">
      <w:bodyDiv w:val="1"/>
      <w:marLeft w:val="0"/>
      <w:marRight w:val="0"/>
      <w:marTop w:val="0"/>
      <w:marBottom w:val="0"/>
      <w:divBdr>
        <w:top w:val="none" w:sz="0" w:space="0" w:color="auto"/>
        <w:left w:val="none" w:sz="0" w:space="0" w:color="auto"/>
        <w:bottom w:val="none" w:sz="0" w:space="0" w:color="auto"/>
        <w:right w:val="none" w:sz="0" w:space="0" w:color="auto"/>
      </w:divBdr>
    </w:div>
    <w:div w:id="838229353">
      <w:bodyDiv w:val="1"/>
      <w:marLeft w:val="0"/>
      <w:marRight w:val="0"/>
      <w:marTop w:val="0"/>
      <w:marBottom w:val="0"/>
      <w:divBdr>
        <w:top w:val="none" w:sz="0" w:space="0" w:color="auto"/>
        <w:left w:val="none" w:sz="0" w:space="0" w:color="auto"/>
        <w:bottom w:val="none" w:sz="0" w:space="0" w:color="auto"/>
        <w:right w:val="none" w:sz="0" w:space="0" w:color="auto"/>
      </w:divBdr>
    </w:div>
    <w:div w:id="844855172">
      <w:bodyDiv w:val="1"/>
      <w:marLeft w:val="0"/>
      <w:marRight w:val="0"/>
      <w:marTop w:val="0"/>
      <w:marBottom w:val="0"/>
      <w:divBdr>
        <w:top w:val="none" w:sz="0" w:space="0" w:color="auto"/>
        <w:left w:val="none" w:sz="0" w:space="0" w:color="auto"/>
        <w:bottom w:val="none" w:sz="0" w:space="0" w:color="auto"/>
        <w:right w:val="none" w:sz="0" w:space="0" w:color="auto"/>
      </w:divBdr>
    </w:div>
    <w:div w:id="848638863">
      <w:bodyDiv w:val="1"/>
      <w:marLeft w:val="0"/>
      <w:marRight w:val="0"/>
      <w:marTop w:val="0"/>
      <w:marBottom w:val="0"/>
      <w:divBdr>
        <w:top w:val="none" w:sz="0" w:space="0" w:color="auto"/>
        <w:left w:val="none" w:sz="0" w:space="0" w:color="auto"/>
        <w:bottom w:val="none" w:sz="0" w:space="0" w:color="auto"/>
        <w:right w:val="none" w:sz="0" w:space="0" w:color="auto"/>
      </w:divBdr>
      <w:divsChild>
        <w:div w:id="931862841">
          <w:marLeft w:val="0"/>
          <w:marRight w:val="0"/>
          <w:marTop w:val="0"/>
          <w:marBottom w:val="0"/>
          <w:divBdr>
            <w:top w:val="none" w:sz="0" w:space="0" w:color="auto"/>
            <w:left w:val="none" w:sz="0" w:space="0" w:color="auto"/>
            <w:bottom w:val="none" w:sz="0" w:space="0" w:color="auto"/>
            <w:right w:val="none" w:sz="0" w:space="0" w:color="auto"/>
          </w:divBdr>
        </w:div>
      </w:divsChild>
    </w:div>
    <w:div w:id="852033547">
      <w:bodyDiv w:val="1"/>
      <w:marLeft w:val="0"/>
      <w:marRight w:val="0"/>
      <w:marTop w:val="0"/>
      <w:marBottom w:val="0"/>
      <w:divBdr>
        <w:top w:val="none" w:sz="0" w:space="0" w:color="auto"/>
        <w:left w:val="none" w:sz="0" w:space="0" w:color="auto"/>
        <w:bottom w:val="none" w:sz="0" w:space="0" w:color="auto"/>
        <w:right w:val="none" w:sz="0" w:space="0" w:color="auto"/>
      </w:divBdr>
      <w:divsChild>
        <w:div w:id="767117435">
          <w:marLeft w:val="0"/>
          <w:marRight w:val="0"/>
          <w:marTop w:val="0"/>
          <w:marBottom w:val="0"/>
          <w:divBdr>
            <w:top w:val="none" w:sz="0" w:space="0" w:color="auto"/>
            <w:left w:val="none" w:sz="0" w:space="0" w:color="auto"/>
            <w:bottom w:val="none" w:sz="0" w:space="0" w:color="auto"/>
            <w:right w:val="none" w:sz="0" w:space="0" w:color="auto"/>
          </w:divBdr>
        </w:div>
      </w:divsChild>
    </w:div>
    <w:div w:id="854074781">
      <w:bodyDiv w:val="1"/>
      <w:marLeft w:val="0"/>
      <w:marRight w:val="0"/>
      <w:marTop w:val="0"/>
      <w:marBottom w:val="0"/>
      <w:divBdr>
        <w:top w:val="none" w:sz="0" w:space="0" w:color="auto"/>
        <w:left w:val="none" w:sz="0" w:space="0" w:color="auto"/>
        <w:bottom w:val="none" w:sz="0" w:space="0" w:color="auto"/>
        <w:right w:val="none" w:sz="0" w:space="0" w:color="auto"/>
      </w:divBdr>
    </w:div>
    <w:div w:id="874348113">
      <w:bodyDiv w:val="1"/>
      <w:marLeft w:val="0"/>
      <w:marRight w:val="0"/>
      <w:marTop w:val="0"/>
      <w:marBottom w:val="0"/>
      <w:divBdr>
        <w:top w:val="none" w:sz="0" w:space="0" w:color="auto"/>
        <w:left w:val="none" w:sz="0" w:space="0" w:color="auto"/>
        <w:bottom w:val="none" w:sz="0" w:space="0" w:color="auto"/>
        <w:right w:val="none" w:sz="0" w:space="0" w:color="auto"/>
      </w:divBdr>
      <w:divsChild>
        <w:div w:id="179903918">
          <w:marLeft w:val="0"/>
          <w:marRight w:val="0"/>
          <w:marTop w:val="0"/>
          <w:marBottom w:val="0"/>
          <w:divBdr>
            <w:top w:val="none" w:sz="0" w:space="0" w:color="auto"/>
            <w:left w:val="none" w:sz="0" w:space="0" w:color="auto"/>
            <w:bottom w:val="none" w:sz="0" w:space="0" w:color="auto"/>
            <w:right w:val="none" w:sz="0" w:space="0" w:color="auto"/>
          </w:divBdr>
        </w:div>
      </w:divsChild>
    </w:div>
    <w:div w:id="884367631">
      <w:bodyDiv w:val="1"/>
      <w:marLeft w:val="0"/>
      <w:marRight w:val="0"/>
      <w:marTop w:val="0"/>
      <w:marBottom w:val="0"/>
      <w:divBdr>
        <w:top w:val="none" w:sz="0" w:space="0" w:color="auto"/>
        <w:left w:val="none" w:sz="0" w:space="0" w:color="auto"/>
        <w:bottom w:val="none" w:sz="0" w:space="0" w:color="auto"/>
        <w:right w:val="none" w:sz="0" w:space="0" w:color="auto"/>
      </w:divBdr>
      <w:divsChild>
        <w:div w:id="636688040">
          <w:marLeft w:val="0"/>
          <w:marRight w:val="0"/>
          <w:marTop w:val="0"/>
          <w:marBottom w:val="0"/>
          <w:divBdr>
            <w:top w:val="none" w:sz="0" w:space="0" w:color="auto"/>
            <w:left w:val="none" w:sz="0" w:space="0" w:color="auto"/>
            <w:bottom w:val="none" w:sz="0" w:space="0" w:color="auto"/>
            <w:right w:val="none" w:sz="0" w:space="0" w:color="auto"/>
          </w:divBdr>
        </w:div>
      </w:divsChild>
    </w:div>
    <w:div w:id="889464726">
      <w:bodyDiv w:val="1"/>
      <w:marLeft w:val="0"/>
      <w:marRight w:val="0"/>
      <w:marTop w:val="0"/>
      <w:marBottom w:val="0"/>
      <w:divBdr>
        <w:top w:val="none" w:sz="0" w:space="0" w:color="auto"/>
        <w:left w:val="none" w:sz="0" w:space="0" w:color="auto"/>
        <w:bottom w:val="none" w:sz="0" w:space="0" w:color="auto"/>
        <w:right w:val="none" w:sz="0" w:space="0" w:color="auto"/>
      </w:divBdr>
    </w:div>
    <w:div w:id="901326553">
      <w:bodyDiv w:val="1"/>
      <w:marLeft w:val="0"/>
      <w:marRight w:val="0"/>
      <w:marTop w:val="0"/>
      <w:marBottom w:val="0"/>
      <w:divBdr>
        <w:top w:val="none" w:sz="0" w:space="0" w:color="auto"/>
        <w:left w:val="none" w:sz="0" w:space="0" w:color="auto"/>
        <w:bottom w:val="none" w:sz="0" w:space="0" w:color="auto"/>
        <w:right w:val="none" w:sz="0" w:space="0" w:color="auto"/>
      </w:divBdr>
      <w:divsChild>
        <w:div w:id="440760089">
          <w:marLeft w:val="0"/>
          <w:marRight w:val="0"/>
          <w:marTop w:val="0"/>
          <w:marBottom w:val="300"/>
          <w:divBdr>
            <w:top w:val="none" w:sz="0" w:space="0" w:color="auto"/>
            <w:left w:val="none" w:sz="0" w:space="0" w:color="auto"/>
            <w:bottom w:val="none" w:sz="0" w:space="0" w:color="auto"/>
            <w:right w:val="none" w:sz="0" w:space="0" w:color="auto"/>
          </w:divBdr>
          <w:divsChild>
            <w:div w:id="805974017">
              <w:marLeft w:val="0"/>
              <w:marRight w:val="0"/>
              <w:marTop w:val="0"/>
              <w:marBottom w:val="0"/>
              <w:divBdr>
                <w:top w:val="none" w:sz="0" w:space="0" w:color="auto"/>
                <w:left w:val="none" w:sz="0" w:space="0" w:color="auto"/>
                <w:bottom w:val="none" w:sz="0" w:space="0" w:color="auto"/>
                <w:right w:val="none" w:sz="0" w:space="0" w:color="auto"/>
              </w:divBdr>
            </w:div>
          </w:divsChild>
        </w:div>
        <w:div w:id="264853375">
          <w:marLeft w:val="0"/>
          <w:marRight w:val="225"/>
          <w:marTop w:val="0"/>
          <w:marBottom w:val="0"/>
          <w:divBdr>
            <w:top w:val="none" w:sz="0" w:space="0" w:color="auto"/>
            <w:left w:val="none" w:sz="0" w:space="0" w:color="auto"/>
            <w:bottom w:val="none" w:sz="0" w:space="0" w:color="auto"/>
            <w:right w:val="none" w:sz="0" w:space="0" w:color="auto"/>
          </w:divBdr>
          <w:divsChild>
            <w:div w:id="1091466806">
              <w:marLeft w:val="0"/>
              <w:marRight w:val="0"/>
              <w:marTop w:val="0"/>
              <w:marBottom w:val="0"/>
              <w:divBdr>
                <w:top w:val="none" w:sz="0" w:space="0" w:color="auto"/>
                <w:left w:val="none" w:sz="0" w:space="0" w:color="auto"/>
                <w:bottom w:val="none" w:sz="0" w:space="0" w:color="auto"/>
                <w:right w:val="none" w:sz="0" w:space="0" w:color="auto"/>
              </w:divBdr>
              <w:divsChild>
                <w:div w:id="937642006">
                  <w:marLeft w:val="0"/>
                  <w:marRight w:val="0"/>
                  <w:marTop w:val="0"/>
                  <w:marBottom w:val="300"/>
                  <w:divBdr>
                    <w:top w:val="none" w:sz="0" w:space="0" w:color="auto"/>
                    <w:left w:val="none" w:sz="0" w:space="0" w:color="auto"/>
                    <w:bottom w:val="none" w:sz="0" w:space="0" w:color="auto"/>
                    <w:right w:val="none" w:sz="0" w:space="0" w:color="auto"/>
                  </w:divBdr>
                </w:div>
                <w:div w:id="1811634150">
                  <w:marLeft w:val="0"/>
                  <w:marRight w:val="0"/>
                  <w:marTop w:val="0"/>
                  <w:marBottom w:val="150"/>
                  <w:divBdr>
                    <w:top w:val="none" w:sz="0" w:space="0" w:color="auto"/>
                    <w:left w:val="none" w:sz="0" w:space="0" w:color="auto"/>
                    <w:bottom w:val="none" w:sz="0" w:space="0" w:color="auto"/>
                    <w:right w:val="none" w:sz="0" w:space="0" w:color="auto"/>
                  </w:divBdr>
                  <w:divsChild>
                    <w:div w:id="2033798816">
                      <w:marLeft w:val="0"/>
                      <w:marRight w:val="0"/>
                      <w:marTop w:val="0"/>
                      <w:marBottom w:val="0"/>
                      <w:divBdr>
                        <w:top w:val="none" w:sz="0" w:space="0" w:color="auto"/>
                        <w:left w:val="none" w:sz="0" w:space="0" w:color="auto"/>
                        <w:bottom w:val="none" w:sz="0" w:space="0" w:color="auto"/>
                        <w:right w:val="none" w:sz="0" w:space="0" w:color="auto"/>
                      </w:divBdr>
                      <w:divsChild>
                        <w:div w:id="1551379972">
                          <w:marLeft w:val="0"/>
                          <w:marRight w:val="0"/>
                          <w:marTop w:val="0"/>
                          <w:marBottom w:val="0"/>
                          <w:divBdr>
                            <w:top w:val="none" w:sz="0" w:space="0" w:color="auto"/>
                            <w:left w:val="none" w:sz="0" w:space="0" w:color="auto"/>
                            <w:bottom w:val="none" w:sz="0" w:space="0" w:color="auto"/>
                            <w:right w:val="single" w:sz="6" w:space="8" w:color="777777"/>
                          </w:divBdr>
                          <w:divsChild>
                            <w:div w:id="96213772">
                              <w:marLeft w:val="0"/>
                              <w:marRight w:val="0"/>
                              <w:marTop w:val="0"/>
                              <w:marBottom w:val="150"/>
                              <w:divBdr>
                                <w:top w:val="none" w:sz="0" w:space="0" w:color="auto"/>
                                <w:left w:val="none" w:sz="0" w:space="0" w:color="auto"/>
                                <w:bottom w:val="none" w:sz="0" w:space="0" w:color="auto"/>
                                <w:right w:val="none" w:sz="0" w:space="0" w:color="auto"/>
                              </w:divBdr>
                            </w:div>
                          </w:divsChild>
                        </w:div>
                        <w:div w:id="165873412">
                          <w:marLeft w:val="0"/>
                          <w:marRight w:val="0"/>
                          <w:marTop w:val="0"/>
                          <w:marBottom w:val="0"/>
                          <w:divBdr>
                            <w:top w:val="none" w:sz="0" w:space="0" w:color="auto"/>
                            <w:left w:val="none" w:sz="0" w:space="0" w:color="auto"/>
                            <w:bottom w:val="none" w:sz="0" w:space="0" w:color="auto"/>
                            <w:right w:val="none" w:sz="0" w:space="0" w:color="auto"/>
                          </w:divBdr>
                          <w:divsChild>
                            <w:div w:id="105465177">
                              <w:marLeft w:val="0"/>
                              <w:marRight w:val="0"/>
                              <w:marTop w:val="0"/>
                              <w:marBottom w:val="0"/>
                              <w:divBdr>
                                <w:top w:val="none" w:sz="0" w:space="0" w:color="auto"/>
                                <w:left w:val="none" w:sz="0" w:space="0" w:color="auto"/>
                                <w:bottom w:val="none" w:sz="0" w:space="0" w:color="auto"/>
                                <w:right w:val="none" w:sz="0" w:space="0" w:color="auto"/>
                              </w:divBdr>
                            </w:div>
                          </w:divsChild>
                        </w:div>
                        <w:div w:id="2082366698">
                          <w:marLeft w:val="0"/>
                          <w:marRight w:val="0"/>
                          <w:marTop w:val="0"/>
                          <w:marBottom w:val="0"/>
                          <w:divBdr>
                            <w:top w:val="none" w:sz="0" w:space="0" w:color="auto"/>
                            <w:left w:val="none" w:sz="0" w:space="0" w:color="auto"/>
                            <w:bottom w:val="none" w:sz="0" w:space="0" w:color="auto"/>
                            <w:right w:val="none" w:sz="0" w:space="0" w:color="auto"/>
                          </w:divBdr>
                          <w:divsChild>
                            <w:div w:id="7749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039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17981515">
      <w:bodyDiv w:val="1"/>
      <w:marLeft w:val="0"/>
      <w:marRight w:val="0"/>
      <w:marTop w:val="0"/>
      <w:marBottom w:val="0"/>
      <w:divBdr>
        <w:top w:val="none" w:sz="0" w:space="0" w:color="auto"/>
        <w:left w:val="none" w:sz="0" w:space="0" w:color="auto"/>
        <w:bottom w:val="none" w:sz="0" w:space="0" w:color="auto"/>
        <w:right w:val="none" w:sz="0" w:space="0" w:color="auto"/>
      </w:divBdr>
    </w:div>
    <w:div w:id="947346589">
      <w:bodyDiv w:val="1"/>
      <w:marLeft w:val="0"/>
      <w:marRight w:val="0"/>
      <w:marTop w:val="0"/>
      <w:marBottom w:val="0"/>
      <w:divBdr>
        <w:top w:val="none" w:sz="0" w:space="0" w:color="auto"/>
        <w:left w:val="none" w:sz="0" w:space="0" w:color="auto"/>
        <w:bottom w:val="none" w:sz="0" w:space="0" w:color="auto"/>
        <w:right w:val="none" w:sz="0" w:space="0" w:color="auto"/>
      </w:divBdr>
    </w:div>
    <w:div w:id="961496074">
      <w:bodyDiv w:val="1"/>
      <w:marLeft w:val="0"/>
      <w:marRight w:val="0"/>
      <w:marTop w:val="0"/>
      <w:marBottom w:val="0"/>
      <w:divBdr>
        <w:top w:val="none" w:sz="0" w:space="0" w:color="auto"/>
        <w:left w:val="none" w:sz="0" w:space="0" w:color="auto"/>
        <w:bottom w:val="none" w:sz="0" w:space="0" w:color="auto"/>
        <w:right w:val="none" w:sz="0" w:space="0" w:color="auto"/>
      </w:divBdr>
    </w:div>
    <w:div w:id="963345668">
      <w:bodyDiv w:val="1"/>
      <w:marLeft w:val="0"/>
      <w:marRight w:val="0"/>
      <w:marTop w:val="0"/>
      <w:marBottom w:val="0"/>
      <w:divBdr>
        <w:top w:val="none" w:sz="0" w:space="0" w:color="auto"/>
        <w:left w:val="none" w:sz="0" w:space="0" w:color="auto"/>
        <w:bottom w:val="none" w:sz="0" w:space="0" w:color="auto"/>
        <w:right w:val="none" w:sz="0" w:space="0" w:color="auto"/>
      </w:divBdr>
      <w:divsChild>
        <w:div w:id="2052801922">
          <w:marLeft w:val="0"/>
          <w:marRight w:val="0"/>
          <w:marTop w:val="0"/>
          <w:marBottom w:val="0"/>
          <w:divBdr>
            <w:top w:val="none" w:sz="0" w:space="0" w:color="auto"/>
            <w:left w:val="none" w:sz="0" w:space="0" w:color="auto"/>
            <w:bottom w:val="none" w:sz="0" w:space="0" w:color="auto"/>
            <w:right w:val="none" w:sz="0" w:space="0" w:color="auto"/>
          </w:divBdr>
        </w:div>
      </w:divsChild>
    </w:div>
    <w:div w:id="973605816">
      <w:bodyDiv w:val="1"/>
      <w:marLeft w:val="0"/>
      <w:marRight w:val="0"/>
      <w:marTop w:val="0"/>
      <w:marBottom w:val="0"/>
      <w:divBdr>
        <w:top w:val="none" w:sz="0" w:space="0" w:color="auto"/>
        <w:left w:val="none" w:sz="0" w:space="0" w:color="auto"/>
        <w:bottom w:val="none" w:sz="0" w:space="0" w:color="auto"/>
        <w:right w:val="none" w:sz="0" w:space="0" w:color="auto"/>
      </w:divBdr>
    </w:div>
    <w:div w:id="1013385062">
      <w:bodyDiv w:val="1"/>
      <w:marLeft w:val="0"/>
      <w:marRight w:val="0"/>
      <w:marTop w:val="0"/>
      <w:marBottom w:val="0"/>
      <w:divBdr>
        <w:top w:val="none" w:sz="0" w:space="0" w:color="auto"/>
        <w:left w:val="none" w:sz="0" w:space="0" w:color="auto"/>
        <w:bottom w:val="none" w:sz="0" w:space="0" w:color="auto"/>
        <w:right w:val="none" w:sz="0" w:space="0" w:color="auto"/>
      </w:divBdr>
    </w:div>
    <w:div w:id="1049302083">
      <w:bodyDiv w:val="1"/>
      <w:marLeft w:val="0"/>
      <w:marRight w:val="0"/>
      <w:marTop w:val="0"/>
      <w:marBottom w:val="0"/>
      <w:divBdr>
        <w:top w:val="none" w:sz="0" w:space="0" w:color="auto"/>
        <w:left w:val="none" w:sz="0" w:space="0" w:color="auto"/>
        <w:bottom w:val="none" w:sz="0" w:space="0" w:color="auto"/>
        <w:right w:val="none" w:sz="0" w:space="0" w:color="auto"/>
      </w:divBdr>
    </w:div>
    <w:div w:id="1050567396">
      <w:bodyDiv w:val="1"/>
      <w:marLeft w:val="0"/>
      <w:marRight w:val="0"/>
      <w:marTop w:val="0"/>
      <w:marBottom w:val="0"/>
      <w:divBdr>
        <w:top w:val="none" w:sz="0" w:space="0" w:color="auto"/>
        <w:left w:val="none" w:sz="0" w:space="0" w:color="auto"/>
        <w:bottom w:val="none" w:sz="0" w:space="0" w:color="auto"/>
        <w:right w:val="none" w:sz="0" w:space="0" w:color="auto"/>
      </w:divBdr>
    </w:div>
    <w:div w:id="1059129402">
      <w:bodyDiv w:val="1"/>
      <w:marLeft w:val="0"/>
      <w:marRight w:val="0"/>
      <w:marTop w:val="0"/>
      <w:marBottom w:val="0"/>
      <w:divBdr>
        <w:top w:val="none" w:sz="0" w:space="0" w:color="auto"/>
        <w:left w:val="none" w:sz="0" w:space="0" w:color="auto"/>
        <w:bottom w:val="none" w:sz="0" w:space="0" w:color="auto"/>
        <w:right w:val="none" w:sz="0" w:space="0" w:color="auto"/>
      </w:divBdr>
    </w:div>
    <w:div w:id="1069770313">
      <w:bodyDiv w:val="1"/>
      <w:marLeft w:val="0"/>
      <w:marRight w:val="0"/>
      <w:marTop w:val="0"/>
      <w:marBottom w:val="0"/>
      <w:divBdr>
        <w:top w:val="none" w:sz="0" w:space="0" w:color="auto"/>
        <w:left w:val="none" w:sz="0" w:space="0" w:color="auto"/>
        <w:bottom w:val="none" w:sz="0" w:space="0" w:color="auto"/>
        <w:right w:val="none" w:sz="0" w:space="0" w:color="auto"/>
      </w:divBdr>
    </w:div>
    <w:div w:id="1114833028">
      <w:bodyDiv w:val="1"/>
      <w:marLeft w:val="0"/>
      <w:marRight w:val="0"/>
      <w:marTop w:val="0"/>
      <w:marBottom w:val="0"/>
      <w:divBdr>
        <w:top w:val="none" w:sz="0" w:space="0" w:color="auto"/>
        <w:left w:val="none" w:sz="0" w:space="0" w:color="auto"/>
        <w:bottom w:val="none" w:sz="0" w:space="0" w:color="auto"/>
        <w:right w:val="none" w:sz="0" w:space="0" w:color="auto"/>
      </w:divBdr>
    </w:div>
    <w:div w:id="1131243289">
      <w:bodyDiv w:val="1"/>
      <w:marLeft w:val="0"/>
      <w:marRight w:val="0"/>
      <w:marTop w:val="0"/>
      <w:marBottom w:val="0"/>
      <w:divBdr>
        <w:top w:val="none" w:sz="0" w:space="0" w:color="auto"/>
        <w:left w:val="none" w:sz="0" w:space="0" w:color="auto"/>
        <w:bottom w:val="none" w:sz="0" w:space="0" w:color="auto"/>
        <w:right w:val="none" w:sz="0" w:space="0" w:color="auto"/>
      </w:divBdr>
    </w:div>
    <w:div w:id="1140340548">
      <w:bodyDiv w:val="1"/>
      <w:marLeft w:val="0"/>
      <w:marRight w:val="0"/>
      <w:marTop w:val="0"/>
      <w:marBottom w:val="0"/>
      <w:divBdr>
        <w:top w:val="none" w:sz="0" w:space="0" w:color="auto"/>
        <w:left w:val="none" w:sz="0" w:space="0" w:color="auto"/>
        <w:bottom w:val="none" w:sz="0" w:space="0" w:color="auto"/>
        <w:right w:val="none" w:sz="0" w:space="0" w:color="auto"/>
      </w:divBdr>
    </w:div>
    <w:div w:id="1175269412">
      <w:bodyDiv w:val="1"/>
      <w:marLeft w:val="0"/>
      <w:marRight w:val="0"/>
      <w:marTop w:val="0"/>
      <w:marBottom w:val="0"/>
      <w:divBdr>
        <w:top w:val="none" w:sz="0" w:space="0" w:color="auto"/>
        <w:left w:val="none" w:sz="0" w:space="0" w:color="auto"/>
        <w:bottom w:val="none" w:sz="0" w:space="0" w:color="auto"/>
        <w:right w:val="none" w:sz="0" w:space="0" w:color="auto"/>
      </w:divBdr>
    </w:div>
    <w:div w:id="1177311111">
      <w:bodyDiv w:val="1"/>
      <w:marLeft w:val="0"/>
      <w:marRight w:val="0"/>
      <w:marTop w:val="0"/>
      <w:marBottom w:val="0"/>
      <w:divBdr>
        <w:top w:val="none" w:sz="0" w:space="0" w:color="auto"/>
        <w:left w:val="none" w:sz="0" w:space="0" w:color="auto"/>
        <w:bottom w:val="none" w:sz="0" w:space="0" w:color="auto"/>
        <w:right w:val="none" w:sz="0" w:space="0" w:color="auto"/>
      </w:divBdr>
    </w:div>
    <w:div w:id="1202548042">
      <w:bodyDiv w:val="1"/>
      <w:marLeft w:val="0"/>
      <w:marRight w:val="0"/>
      <w:marTop w:val="0"/>
      <w:marBottom w:val="0"/>
      <w:divBdr>
        <w:top w:val="none" w:sz="0" w:space="0" w:color="auto"/>
        <w:left w:val="none" w:sz="0" w:space="0" w:color="auto"/>
        <w:bottom w:val="none" w:sz="0" w:space="0" w:color="auto"/>
        <w:right w:val="none" w:sz="0" w:space="0" w:color="auto"/>
      </w:divBdr>
      <w:divsChild>
        <w:div w:id="2068454494">
          <w:marLeft w:val="0"/>
          <w:marRight w:val="0"/>
          <w:marTop w:val="0"/>
          <w:marBottom w:val="0"/>
          <w:divBdr>
            <w:top w:val="none" w:sz="0" w:space="0" w:color="auto"/>
            <w:left w:val="none" w:sz="0" w:space="0" w:color="auto"/>
            <w:bottom w:val="none" w:sz="0" w:space="0" w:color="auto"/>
            <w:right w:val="none" w:sz="0" w:space="0" w:color="auto"/>
          </w:divBdr>
        </w:div>
      </w:divsChild>
    </w:div>
    <w:div w:id="1240947988">
      <w:bodyDiv w:val="1"/>
      <w:marLeft w:val="0"/>
      <w:marRight w:val="0"/>
      <w:marTop w:val="0"/>
      <w:marBottom w:val="0"/>
      <w:divBdr>
        <w:top w:val="none" w:sz="0" w:space="0" w:color="auto"/>
        <w:left w:val="none" w:sz="0" w:space="0" w:color="auto"/>
        <w:bottom w:val="none" w:sz="0" w:space="0" w:color="auto"/>
        <w:right w:val="none" w:sz="0" w:space="0" w:color="auto"/>
      </w:divBdr>
    </w:div>
    <w:div w:id="1246837582">
      <w:bodyDiv w:val="1"/>
      <w:marLeft w:val="0"/>
      <w:marRight w:val="0"/>
      <w:marTop w:val="0"/>
      <w:marBottom w:val="0"/>
      <w:divBdr>
        <w:top w:val="none" w:sz="0" w:space="0" w:color="auto"/>
        <w:left w:val="none" w:sz="0" w:space="0" w:color="auto"/>
        <w:bottom w:val="none" w:sz="0" w:space="0" w:color="auto"/>
        <w:right w:val="none" w:sz="0" w:space="0" w:color="auto"/>
      </w:divBdr>
    </w:div>
    <w:div w:id="1270743467">
      <w:bodyDiv w:val="1"/>
      <w:marLeft w:val="0"/>
      <w:marRight w:val="0"/>
      <w:marTop w:val="0"/>
      <w:marBottom w:val="0"/>
      <w:divBdr>
        <w:top w:val="none" w:sz="0" w:space="0" w:color="auto"/>
        <w:left w:val="none" w:sz="0" w:space="0" w:color="auto"/>
        <w:bottom w:val="none" w:sz="0" w:space="0" w:color="auto"/>
        <w:right w:val="none" w:sz="0" w:space="0" w:color="auto"/>
      </w:divBdr>
    </w:div>
    <w:div w:id="1391542344">
      <w:bodyDiv w:val="1"/>
      <w:marLeft w:val="0"/>
      <w:marRight w:val="0"/>
      <w:marTop w:val="0"/>
      <w:marBottom w:val="0"/>
      <w:divBdr>
        <w:top w:val="none" w:sz="0" w:space="0" w:color="auto"/>
        <w:left w:val="none" w:sz="0" w:space="0" w:color="auto"/>
        <w:bottom w:val="none" w:sz="0" w:space="0" w:color="auto"/>
        <w:right w:val="none" w:sz="0" w:space="0" w:color="auto"/>
      </w:divBdr>
      <w:divsChild>
        <w:div w:id="994645886">
          <w:marLeft w:val="0"/>
          <w:marRight w:val="0"/>
          <w:marTop w:val="0"/>
          <w:marBottom w:val="0"/>
          <w:divBdr>
            <w:top w:val="none" w:sz="0" w:space="0" w:color="auto"/>
            <w:left w:val="none" w:sz="0" w:space="0" w:color="auto"/>
            <w:bottom w:val="none" w:sz="0" w:space="0" w:color="auto"/>
            <w:right w:val="none" w:sz="0" w:space="0" w:color="auto"/>
          </w:divBdr>
        </w:div>
      </w:divsChild>
    </w:div>
    <w:div w:id="1403455118">
      <w:bodyDiv w:val="1"/>
      <w:marLeft w:val="0"/>
      <w:marRight w:val="0"/>
      <w:marTop w:val="0"/>
      <w:marBottom w:val="0"/>
      <w:divBdr>
        <w:top w:val="none" w:sz="0" w:space="0" w:color="auto"/>
        <w:left w:val="none" w:sz="0" w:space="0" w:color="auto"/>
        <w:bottom w:val="none" w:sz="0" w:space="0" w:color="auto"/>
        <w:right w:val="none" w:sz="0" w:space="0" w:color="auto"/>
      </w:divBdr>
    </w:div>
    <w:div w:id="1408068624">
      <w:bodyDiv w:val="1"/>
      <w:marLeft w:val="0"/>
      <w:marRight w:val="0"/>
      <w:marTop w:val="0"/>
      <w:marBottom w:val="0"/>
      <w:divBdr>
        <w:top w:val="none" w:sz="0" w:space="0" w:color="auto"/>
        <w:left w:val="none" w:sz="0" w:space="0" w:color="auto"/>
        <w:bottom w:val="none" w:sz="0" w:space="0" w:color="auto"/>
        <w:right w:val="none" w:sz="0" w:space="0" w:color="auto"/>
      </w:divBdr>
    </w:div>
    <w:div w:id="1413501184">
      <w:bodyDiv w:val="1"/>
      <w:marLeft w:val="0"/>
      <w:marRight w:val="0"/>
      <w:marTop w:val="0"/>
      <w:marBottom w:val="0"/>
      <w:divBdr>
        <w:top w:val="none" w:sz="0" w:space="0" w:color="auto"/>
        <w:left w:val="none" w:sz="0" w:space="0" w:color="auto"/>
        <w:bottom w:val="none" w:sz="0" w:space="0" w:color="auto"/>
        <w:right w:val="none" w:sz="0" w:space="0" w:color="auto"/>
      </w:divBdr>
    </w:div>
    <w:div w:id="1422221214">
      <w:bodyDiv w:val="1"/>
      <w:marLeft w:val="0"/>
      <w:marRight w:val="0"/>
      <w:marTop w:val="0"/>
      <w:marBottom w:val="0"/>
      <w:divBdr>
        <w:top w:val="none" w:sz="0" w:space="0" w:color="auto"/>
        <w:left w:val="none" w:sz="0" w:space="0" w:color="auto"/>
        <w:bottom w:val="none" w:sz="0" w:space="0" w:color="auto"/>
        <w:right w:val="none" w:sz="0" w:space="0" w:color="auto"/>
      </w:divBdr>
    </w:div>
    <w:div w:id="1442993134">
      <w:bodyDiv w:val="1"/>
      <w:marLeft w:val="0"/>
      <w:marRight w:val="0"/>
      <w:marTop w:val="0"/>
      <w:marBottom w:val="0"/>
      <w:divBdr>
        <w:top w:val="none" w:sz="0" w:space="0" w:color="auto"/>
        <w:left w:val="none" w:sz="0" w:space="0" w:color="auto"/>
        <w:bottom w:val="none" w:sz="0" w:space="0" w:color="auto"/>
        <w:right w:val="none" w:sz="0" w:space="0" w:color="auto"/>
      </w:divBdr>
    </w:div>
    <w:div w:id="1501431104">
      <w:bodyDiv w:val="1"/>
      <w:marLeft w:val="0"/>
      <w:marRight w:val="0"/>
      <w:marTop w:val="0"/>
      <w:marBottom w:val="0"/>
      <w:divBdr>
        <w:top w:val="none" w:sz="0" w:space="0" w:color="auto"/>
        <w:left w:val="none" w:sz="0" w:space="0" w:color="auto"/>
        <w:bottom w:val="none" w:sz="0" w:space="0" w:color="auto"/>
        <w:right w:val="none" w:sz="0" w:space="0" w:color="auto"/>
      </w:divBdr>
    </w:div>
    <w:div w:id="1517377442">
      <w:bodyDiv w:val="1"/>
      <w:marLeft w:val="0"/>
      <w:marRight w:val="0"/>
      <w:marTop w:val="0"/>
      <w:marBottom w:val="0"/>
      <w:divBdr>
        <w:top w:val="none" w:sz="0" w:space="0" w:color="auto"/>
        <w:left w:val="none" w:sz="0" w:space="0" w:color="auto"/>
        <w:bottom w:val="none" w:sz="0" w:space="0" w:color="auto"/>
        <w:right w:val="none" w:sz="0" w:space="0" w:color="auto"/>
      </w:divBdr>
      <w:divsChild>
        <w:div w:id="1468282085">
          <w:marLeft w:val="0"/>
          <w:marRight w:val="0"/>
          <w:marTop w:val="0"/>
          <w:marBottom w:val="0"/>
          <w:divBdr>
            <w:top w:val="none" w:sz="0" w:space="0" w:color="auto"/>
            <w:left w:val="none" w:sz="0" w:space="0" w:color="auto"/>
            <w:bottom w:val="none" w:sz="0" w:space="0" w:color="auto"/>
            <w:right w:val="none" w:sz="0" w:space="0" w:color="auto"/>
          </w:divBdr>
        </w:div>
      </w:divsChild>
    </w:div>
    <w:div w:id="1529371627">
      <w:bodyDiv w:val="1"/>
      <w:marLeft w:val="0"/>
      <w:marRight w:val="0"/>
      <w:marTop w:val="0"/>
      <w:marBottom w:val="0"/>
      <w:divBdr>
        <w:top w:val="none" w:sz="0" w:space="0" w:color="auto"/>
        <w:left w:val="none" w:sz="0" w:space="0" w:color="auto"/>
        <w:bottom w:val="none" w:sz="0" w:space="0" w:color="auto"/>
        <w:right w:val="none" w:sz="0" w:space="0" w:color="auto"/>
      </w:divBdr>
    </w:div>
    <w:div w:id="1541090176">
      <w:bodyDiv w:val="1"/>
      <w:marLeft w:val="0"/>
      <w:marRight w:val="0"/>
      <w:marTop w:val="0"/>
      <w:marBottom w:val="0"/>
      <w:divBdr>
        <w:top w:val="none" w:sz="0" w:space="0" w:color="auto"/>
        <w:left w:val="none" w:sz="0" w:space="0" w:color="auto"/>
        <w:bottom w:val="none" w:sz="0" w:space="0" w:color="auto"/>
        <w:right w:val="none" w:sz="0" w:space="0" w:color="auto"/>
      </w:divBdr>
    </w:div>
    <w:div w:id="1588921988">
      <w:bodyDiv w:val="1"/>
      <w:marLeft w:val="0"/>
      <w:marRight w:val="0"/>
      <w:marTop w:val="0"/>
      <w:marBottom w:val="0"/>
      <w:divBdr>
        <w:top w:val="none" w:sz="0" w:space="0" w:color="auto"/>
        <w:left w:val="none" w:sz="0" w:space="0" w:color="auto"/>
        <w:bottom w:val="none" w:sz="0" w:space="0" w:color="auto"/>
        <w:right w:val="none" w:sz="0" w:space="0" w:color="auto"/>
      </w:divBdr>
      <w:divsChild>
        <w:div w:id="1172721001">
          <w:marLeft w:val="0"/>
          <w:marRight w:val="0"/>
          <w:marTop w:val="0"/>
          <w:marBottom w:val="0"/>
          <w:divBdr>
            <w:top w:val="none" w:sz="0" w:space="0" w:color="auto"/>
            <w:left w:val="none" w:sz="0" w:space="0" w:color="auto"/>
            <w:bottom w:val="none" w:sz="0" w:space="0" w:color="auto"/>
            <w:right w:val="none" w:sz="0" w:space="0" w:color="auto"/>
          </w:divBdr>
        </w:div>
      </w:divsChild>
    </w:div>
    <w:div w:id="1597903708">
      <w:bodyDiv w:val="1"/>
      <w:marLeft w:val="0"/>
      <w:marRight w:val="0"/>
      <w:marTop w:val="0"/>
      <w:marBottom w:val="0"/>
      <w:divBdr>
        <w:top w:val="none" w:sz="0" w:space="0" w:color="auto"/>
        <w:left w:val="none" w:sz="0" w:space="0" w:color="auto"/>
        <w:bottom w:val="none" w:sz="0" w:space="0" w:color="auto"/>
        <w:right w:val="none" w:sz="0" w:space="0" w:color="auto"/>
      </w:divBdr>
    </w:div>
    <w:div w:id="1659573399">
      <w:bodyDiv w:val="1"/>
      <w:marLeft w:val="0"/>
      <w:marRight w:val="0"/>
      <w:marTop w:val="0"/>
      <w:marBottom w:val="0"/>
      <w:divBdr>
        <w:top w:val="none" w:sz="0" w:space="0" w:color="auto"/>
        <w:left w:val="none" w:sz="0" w:space="0" w:color="auto"/>
        <w:bottom w:val="none" w:sz="0" w:space="0" w:color="auto"/>
        <w:right w:val="none" w:sz="0" w:space="0" w:color="auto"/>
      </w:divBdr>
      <w:divsChild>
        <w:div w:id="283388019">
          <w:marLeft w:val="0"/>
          <w:marRight w:val="0"/>
          <w:marTop w:val="0"/>
          <w:marBottom w:val="0"/>
          <w:divBdr>
            <w:top w:val="none" w:sz="0" w:space="0" w:color="auto"/>
            <w:left w:val="none" w:sz="0" w:space="0" w:color="auto"/>
            <w:bottom w:val="none" w:sz="0" w:space="0" w:color="auto"/>
            <w:right w:val="none" w:sz="0" w:space="0" w:color="auto"/>
          </w:divBdr>
        </w:div>
      </w:divsChild>
    </w:div>
    <w:div w:id="1669794918">
      <w:bodyDiv w:val="1"/>
      <w:marLeft w:val="0"/>
      <w:marRight w:val="0"/>
      <w:marTop w:val="0"/>
      <w:marBottom w:val="0"/>
      <w:divBdr>
        <w:top w:val="none" w:sz="0" w:space="0" w:color="auto"/>
        <w:left w:val="none" w:sz="0" w:space="0" w:color="auto"/>
        <w:bottom w:val="none" w:sz="0" w:space="0" w:color="auto"/>
        <w:right w:val="none" w:sz="0" w:space="0" w:color="auto"/>
      </w:divBdr>
    </w:div>
    <w:div w:id="1680741028">
      <w:bodyDiv w:val="1"/>
      <w:marLeft w:val="0"/>
      <w:marRight w:val="0"/>
      <w:marTop w:val="0"/>
      <w:marBottom w:val="0"/>
      <w:divBdr>
        <w:top w:val="none" w:sz="0" w:space="0" w:color="auto"/>
        <w:left w:val="none" w:sz="0" w:space="0" w:color="auto"/>
        <w:bottom w:val="none" w:sz="0" w:space="0" w:color="auto"/>
        <w:right w:val="none" w:sz="0" w:space="0" w:color="auto"/>
      </w:divBdr>
    </w:div>
    <w:div w:id="1691027584">
      <w:bodyDiv w:val="1"/>
      <w:marLeft w:val="0"/>
      <w:marRight w:val="0"/>
      <w:marTop w:val="0"/>
      <w:marBottom w:val="0"/>
      <w:divBdr>
        <w:top w:val="none" w:sz="0" w:space="0" w:color="auto"/>
        <w:left w:val="none" w:sz="0" w:space="0" w:color="auto"/>
        <w:bottom w:val="none" w:sz="0" w:space="0" w:color="auto"/>
        <w:right w:val="none" w:sz="0" w:space="0" w:color="auto"/>
      </w:divBdr>
    </w:div>
    <w:div w:id="1716616323">
      <w:bodyDiv w:val="1"/>
      <w:marLeft w:val="0"/>
      <w:marRight w:val="0"/>
      <w:marTop w:val="0"/>
      <w:marBottom w:val="0"/>
      <w:divBdr>
        <w:top w:val="none" w:sz="0" w:space="0" w:color="auto"/>
        <w:left w:val="none" w:sz="0" w:space="0" w:color="auto"/>
        <w:bottom w:val="none" w:sz="0" w:space="0" w:color="auto"/>
        <w:right w:val="none" w:sz="0" w:space="0" w:color="auto"/>
      </w:divBdr>
    </w:div>
    <w:div w:id="1718435415">
      <w:bodyDiv w:val="1"/>
      <w:marLeft w:val="0"/>
      <w:marRight w:val="0"/>
      <w:marTop w:val="0"/>
      <w:marBottom w:val="0"/>
      <w:divBdr>
        <w:top w:val="none" w:sz="0" w:space="0" w:color="auto"/>
        <w:left w:val="none" w:sz="0" w:space="0" w:color="auto"/>
        <w:bottom w:val="none" w:sz="0" w:space="0" w:color="auto"/>
        <w:right w:val="none" w:sz="0" w:space="0" w:color="auto"/>
      </w:divBdr>
      <w:divsChild>
        <w:div w:id="706101018">
          <w:marLeft w:val="0"/>
          <w:marRight w:val="0"/>
          <w:marTop w:val="0"/>
          <w:marBottom w:val="0"/>
          <w:divBdr>
            <w:top w:val="none" w:sz="0" w:space="0" w:color="auto"/>
            <w:left w:val="none" w:sz="0" w:space="0" w:color="auto"/>
            <w:bottom w:val="none" w:sz="0" w:space="0" w:color="auto"/>
            <w:right w:val="none" w:sz="0" w:space="0" w:color="auto"/>
          </w:divBdr>
        </w:div>
      </w:divsChild>
    </w:div>
    <w:div w:id="1735354340">
      <w:bodyDiv w:val="1"/>
      <w:marLeft w:val="0"/>
      <w:marRight w:val="0"/>
      <w:marTop w:val="0"/>
      <w:marBottom w:val="0"/>
      <w:divBdr>
        <w:top w:val="none" w:sz="0" w:space="0" w:color="auto"/>
        <w:left w:val="none" w:sz="0" w:space="0" w:color="auto"/>
        <w:bottom w:val="none" w:sz="0" w:space="0" w:color="auto"/>
        <w:right w:val="none" w:sz="0" w:space="0" w:color="auto"/>
      </w:divBdr>
    </w:div>
    <w:div w:id="1750038796">
      <w:bodyDiv w:val="1"/>
      <w:marLeft w:val="0"/>
      <w:marRight w:val="0"/>
      <w:marTop w:val="0"/>
      <w:marBottom w:val="0"/>
      <w:divBdr>
        <w:top w:val="none" w:sz="0" w:space="0" w:color="auto"/>
        <w:left w:val="none" w:sz="0" w:space="0" w:color="auto"/>
        <w:bottom w:val="none" w:sz="0" w:space="0" w:color="auto"/>
        <w:right w:val="none" w:sz="0" w:space="0" w:color="auto"/>
      </w:divBdr>
      <w:divsChild>
        <w:div w:id="356319598">
          <w:marLeft w:val="0"/>
          <w:marRight w:val="0"/>
          <w:marTop w:val="0"/>
          <w:marBottom w:val="0"/>
          <w:divBdr>
            <w:top w:val="none" w:sz="0" w:space="0" w:color="auto"/>
            <w:left w:val="none" w:sz="0" w:space="0" w:color="auto"/>
            <w:bottom w:val="none" w:sz="0" w:space="0" w:color="auto"/>
            <w:right w:val="none" w:sz="0" w:space="0" w:color="auto"/>
          </w:divBdr>
        </w:div>
      </w:divsChild>
    </w:div>
    <w:div w:id="1757088248">
      <w:bodyDiv w:val="1"/>
      <w:marLeft w:val="0"/>
      <w:marRight w:val="0"/>
      <w:marTop w:val="0"/>
      <w:marBottom w:val="0"/>
      <w:divBdr>
        <w:top w:val="none" w:sz="0" w:space="0" w:color="auto"/>
        <w:left w:val="none" w:sz="0" w:space="0" w:color="auto"/>
        <w:bottom w:val="none" w:sz="0" w:space="0" w:color="auto"/>
        <w:right w:val="none" w:sz="0" w:space="0" w:color="auto"/>
      </w:divBdr>
    </w:div>
    <w:div w:id="1790781875">
      <w:bodyDiv w:val="1"/>
      <w:marLeft w:val="0"/>
      <w:marRight w:val="0"/>
      <w:marTop w:val="0"/>
      <w:marBottom w:val="0"/>
      <w:divBdr>
        <w:top w:val="none" w:sz="0" w:space="0" w:color="auto"/>
        <w:left w:val="none" w:sz="0" w:space="0" w:color="auto"/>
        <w:bottom w:val="none" w:sz="0" w:space="0" w:color="auto"/>
        <w:right w:val="none" w:sz="0" w:space="0" w:color="auto"/>
      </w:divBdr>
    </w:div>
    <w:div w:id="1801343138">
      <w:bodyDiv w:val="1"/>
      <w:marLeft w:val="0"/>
      <w:marRight w:val="0"/>
      <w:marTop w:val="0"/>
      <w:marBottom w:val="0"/>
      <w:divBdr>
        <w:top w:val="none" w:sz="0" w:space="0" w:color="auto"/>
        <w:left w:val="none" w:sz="0" w:space="0" w:color="auto"/>
        <w:bottom w:val="none" w:sz="0" w:space="0" w:color="auto"/>
        <w:right w:val="none" w:sz="0" w:space="0" w:color="auto"/>
      </w:divBdr>
    </w:div>
    <w:div w:id="1817525479">
      <w:bodyDiv w:val="1"/>
      <w:marLeft w:val="0"/>
      <w:marRight w:val="0"/>
      <w:marTop w:val="0"/>
      <w:marBottom w:val="0"/>
      <w:divBdr>
        <w:top w:val="none" w:sz="0" w:space="0" w:color="auto"/>
        <w:left w:val="none" w:sz="0" w:space="0" w:color="auto"/>
        <w:bottom w:val="none" w:sz="0" w:space="0" w:color="auto"/>
        <w:right w:val="none" w:sz="0" w:space="0" w:color="auto"/>
      </w:divBdr>
    </w:div>
    <w:div w:id="1819497528">
      <w:bodyDiv w:val="1"/>
      <w:marLeft w:val="0"/>
      <w:marRight w:val="0"/>
      <w:marTop w:val="0"/>
      <w:marBottom w:val="0"/>
      <w:divBdr>
        <w:top w:val="none" w:sz="0" w:space="0" w:color="auto"/>
        <w:left w:val="none" w:sz="0" w:space="0" w:color="auto"/>
        <w:bottom w:val="none" w:sz="0" w:space="0" w:color="auto"/>
        <w:right w:val="none" w:sz="0" w:space="0" w:color="auto"/>
      </w:divBdr>
      <w:divsChild>
        <w:div w:id="1469859317">
          <w:marLeft w:val="0"/>
          <w:marRight w:val="0"/>
          <w:marTop w:val="0"/>
          <w:marBottom w:val="0"/>
          <w:divBdr>
            <w:top w:val="none" w:sz="0" w:space="0" w:color="auto"/>
            <w:left w:val="none" w:sz="0" w:space="0" w:color="auto"/>
            <w:bottom w:val="none" w:sz="0" w:space="0" w:color="auto"/>
            <w:right w:val="none" w:sz="0" w:space="0" w:color="auto"/>
          </w:divBdr>
        </w:div>
      </w:divsChild>
    </w:div>
    <w:div w:id="1831365178">
      <w:bodyDiv w:val="1"/>
      <w:marLeft w:val="0"/>
      <w:marRight w:val="0"/>
      <w:marTop w:val="0"/>
      <w:marBottom w:val="0"/>
      <w:divBdr>
        <w:top w:val="none" w:sz="0" w:space="0" w:color="auto"/>
        <w:left w:val="none" w:sz="0" w:space="0" w:color="auto"/>
        <w:bottom w:val="none" w:sz="0" w:space="0" w:color="auto"/>
        <w:right w:val="none" w:sz="0" w:space="0" w:color="auto"/>
      </w:divBdr>
    </w:div>
    <w:div w:id="1841457720">
      <w:bodyDiv w:val="1"/>
      <w:marLeft w:val="0"/>
      <w:marRight w:val="0"/>
      <w:marTop w:val="0"/>
      <w:marBottom w:val="0"/>
      <w:divBdr>
        <w:top w:val="none" w:sz="0" w:space="0" w:color="auto"/>
        <w:left w:val="none" w:sz="0" w:space="0" w:color="auto"/>
        <w:bottom w:val="none" w:sz="0" w:space="0" w:color="auto"/>
        <w:right w:val="none" w:sz="0" w:space="0" w:color="auto"/>
      </w:divBdr>
    </w:div>
    <w:div w:id="1867787150">
      <w:bodyDiv w:val="1"/>
      <w:marLeft w:val="0"/>
      <w:marRight w:val="0"/>
      <w:marTop w:val="0"/>
      <w:marBottom w:val="0"/>
      <w:divBdr>
        <w:top w:val="none" w:sz="0" w:space="0" w:color="auto"/>
        <w:left w:val="none" w:sz="0" w:space="0" w:color="auto"/>
        <w:bottom w:val="none" w:sz="0" w:space="0" w:color="auto"/>
        <w:right w:val="none" w:sz="0" w:space="0" w:color="auto"/>
      </w:divBdr>
      <w:divsChild>
        <w:div w:id="1036586822">
          <w:marLeft w:val="0"/>
          <w:marRight w:val="0"/>
          <w:marTop w:val="0"/>
          <w:marBottom w:val="0"/>
          <w:divBdr>
            <w:top w:val="none" w:sz="0" w:space="0" w:color="auto"/>
            <w:left w:val="none" w:sz="0" w:space="0" w:color="auto"/>
            <w:bottom w:val="none" w:sz="0" w:space="0" w:color="auto"/>
            <w:right w:val="none" w:sz="0" w:space="0" w:color="auto"/>
          </w:divBdr>
        </w:div>
      </w:divsChild>
    </w:div>
    <w:div w:id="1872259068">
      <w:bodyDiv w:val="1"/>
      <w:marLeft w:val="0"/>
      <w:marRight w:val="0"/>
      <w:marTop w:val="0"/>
      <w:marBottom w:val="0"/>
      <w:divBdr>
        <w:top w:val="none" w:sz="0" w:space="0" w:color="auto"/>
        <w:left w:val="none" w:sz="0" w:space="0" w:color="auto"/>
        <w:bottom w:val="none" w:sz="0" w:space="0" w:color="auto"/>
        <w:right w:val="none" w:sz="0" w:space="0" w:color="auto"/>
      </w:divBdr>
    </w:div>
    <w:div w:id="1969123038">
      <w:bodyDiv w:val="1"/>
      <w:marLeft w:val="0"/>
      <w:marRight w:val="0"/>
      <w:marTop w:val="0"/>
      <w:marBottom w:val="0"/>
      <w:divBdr>
        <w:top w:val="none" w:sz="0" w:space="0" w:color="auto"/>
        <w:left w:val="none" w:sz="0" w:space="0" w:color="auto"/>
        <w:bottom w:val="none" w:sz="0" w:space="0" w:color="auto"/>
        <w:right w:val="none" w:sz="0" w:space="0" w:color="auto"/>
      </w:divBdr>
    </w:div>
    <w:div w:id="2036224579">
      <w:bodyDiv w:val="1"/>
      <w:marLeft w:val="0"/>
      <w:marRight w:val="0"/>
      <w:marTop w:val="0"/>
      <w:marBottom w:val="0"/>
      <w:divBdr>
        <w:top w:val="none" w:sz="0" w:space="0" w:color="auto"/>
        <w:left w:val="none" w:sz="0" w:space="0" w:color="auto"/>
        <w:bottom w:val="none" w:sz="0" w:space="0" w:color="auto"/>
        <w:right w:val="none" w:sz="0" w:space="0" w:color="auto"/>
      </w:divBdr>
      <w:divsChild>
        <w:div w:id="1509370936">
          <w:marLeft w:val="0"/>
          <w:marRight w:val="0"/>
          <w:marTop w:val="0"/>
          <w:marBottom w:val="0"/>
          <w:divBdr>
            <w:top w:val="none" w:sz="0" w:space="0" w:color="auto"/>
            <w:left w:val="none" w:sz="0" w:space="0" w:color="auto"/>
            <w:bottom w:val="none" w:sz="0" w:space="0" w:color="auto"/>
            <w:right w:val="none" w:sz="0" w:space="0" w:color="auto"/>
          </w:divBdr>
        </w:div>
      </w:divsChild>
    </w:div>
    <w:div w:id="2104303754">
      <w:bodyDiv w:val="1"/>
      <w:marLeft w:val="0"/>
      <w:marRight w:val="0"/>
      <w:marTop w:val="0"/>
      <w:marBottom w:val="0"/>
      <w:divBdr>
        <w:top w:val="none" w:sz="0" w:space="0" w:color="auto"/>
        <w:left w:val="none" w:sz="0" w:space="0" w:color="auto"/>
        <w:bottom w:val="none" w:sz="0" w:space="0" w:color="auto"/>
        <w:right w:val="none" w:sz="0" w:space="0" w:color="auto"/>
      </w:divBdr>
    </w:div>
    <w:div w:id="212626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xn--b1aeca2ch.xn--80aaccp4ajwpkgbl4lpb.xn--p1ai/news/novosti-regiona/v-tverskoy-oblasti-poyavitsya-dom-yunarmii/" TargetMode="External"/><Relationship Id="rId299" Type="http://schemas.openxmlformats.org/officeDocument/2006/relationships/hyperlink" Target="https://xn--80atgafdsv.xn--80aaccp4ajwpkgbl4lpb.xn--p1ai/news/novosti-regiona/gubernator-igor-rudenya-prinimaet-uchastie-v-torzhestvennykh-meropriyatiyakh-v-chest-79-oy-godovshch/" TargetMode="External"/><Relationship Id="rId21" Type="http://schemas.openxmlformats.org/officeDocument/2006/relationships/hyperlink" Target="https://&#1085;&#1072;&#1096;&#1072;&#1078;&#1080;&#1079;&#1085;&#1100;.&#1090;&#1074;&#1077;&#1088;&#1089;&#1082;&#1072;&#1103;&#1086;&#1073;&#1083;&#1072;&#1089;&#1090;&#1100;.&#1088;&#1092;/news/novosti-regiona/gubernator-igor-rudenya-rasskazal-o-snyatii-ryada-ogranicheniy-vvedennykh-v-period-rasprostraneniya-/" TargetMode="External"/><Relationship Id="rId63" Type="http://schemas.openxmlformats.org/officeDocument/2006/relationships/hyperlink" Target="https://xn--b1afbmcjbrdg5afn.xn--80aaccp4ajwpkgbl4lpb.xn--p1ai/news/novosti-regiona/gubernator-igor-rudenya-rasskazal-o-snyatii-ryada-ogranicheniy-vvedennykh-v-period-rasprostraneniya-/" TargetMode="External"/><Relationship Id="rId159" Type="http://schemas.openxmlformats.org/officeDocument/2006/relationships/hyperlink" Target="https://tverlife.ru/regional/igor-rudenja-dlja-nas-bezhency-iz-lnr-i-dnr-ne-chuzhie-ljudi/" TargetMode="External"/><Relationship Id="rId324" Type="http://schemas.openxmlformats.org/officeDocument/2006/relationships/hyperlink" Target="https://www.tver.kp.ru/online/news/4650690/" TargetMode="External"/><Relationship Id="rId366" Type="http://schemas.openxmlformats.org/officeDocument/2006/relationships/hyperlink" Target="https://xn--80aaggfbbvdpkuqnmvfs6p.xn--80aaccp4ajwpkgbl4lpb.xn--p1ai/news/novosti-regiona/v-muzee-pobedy-v-moskve-proydet-kontsert-posvyashchennyy-godovshchine-osvobozhdeniya-rzheva/" TargetMode="External"/><Relationship Id="rId531" Type="http://schemas.openxmlformats.org/officeDocument/2006/relationships/hyperlink" Target="https://&#1085;&#1072;&#1096;&#1072;&#1078;&#1080;&#1079;&#1085;&#1100;.&#1090;&#1074;&#1077;&#1088;&#1089;&#1082;&#1072;&#1103;&#1086;&#1073;&#1083;&#1072;&#1089;&#1090;&#1100;.&#1088;&#1092;/news/novosti-regiona/v-poselke-firovo-tverskoy-oblasti-obnovyat-sportivnyy-kort/" TargetMode="External"/><Relationship Id="rId170" Type="http://schemas.openxmlformats.org/officeDocument/2006/relationships/hyperlink" Target="https://regionews.ru/novosti-tveri/gubernator-anonsiroval-novye-mery-podderzhki-biznesa-tverskoj-oblasti/" TargetMode="External"/><Relationship Id="rId226" Type="http://schemas.openxmlformats.org/officeDocument/2006/relationships/hyperlink" Target="https://xn----ctbbkcp3ddjc7i.xn--p1ai/dailynews/igor-rudenya-vyydet-v-pryamoy-efir-na-vesti-tver/" TargetMode="External"/><Relationship Id="rId433" Type="http://schemas.openxmlformats.org/officeDocument/2006/relationships/hyperlink" Target="https://www.tver.kp.ru/online/news/4651323/" TargetMode="External"/><Relationship Id="rId268" Type="http://schemas.openxmlformats.org/officeDocument/2006/relationships/hyperlink" Target="https://xn--b1aaibidbbdn6bkolfhr9u.xn--80aaccp4ajwpkgbl4lpb.xn--p1ai/news/novosti-regiona/gubernator-igor-rudenya-priny1al-uchastie-v-torzhestvennykh-meropriyatiyakh-v-chest-79-oy-godovshchin/" TargetMode="External"/><Relationship Id="rId475" Type="http://schemas.openxmlformats.org/officeDocument/2006/relationships/hyperlink" Target="https://xn----ctbbkcp3ddjc7i.xn--p1ai/dailynews/v-tveri-tsentr-ambulatornoy-onkologicheskoy-pomoshchi-za-polgoda-prinyal-pochti-5000-patsientov/" TargetMode="External"/><Relationship Id="rId32" Type="http://schemas.openxmlformats.org/officeDocument/2006/relationships/hyperlink" Target="https://xn--80aeaggbsdn1am6affp.xn--80aaccp4ajwpkgbl4lpb.xn--p1ai/news/novosti-regiona/v-tverskoy-oblasti-poyavitsya-dom-yunarmii/" TargetMode="External"/><Relationship Id="rId74" Type="http://schemas.openxmlformats.org/officeDocument/2006/relationships/hyperlink" Target="https://xn--80adnee0afc6kza.xn--80aaccp4ajwpkgbl4lpb.xn--p1ai/news/novosti-regiona/v-tverskoy-oblasti-poyavitsya-dom-yunarmii/" TargetMode="External"/><Relationship Id="rId128" Type="http://schemas.openxmlformats.org/officeDocument/2006/relationships/hyperlink" Target="https://xn--b1afbmcjbrdg5afn.xn--80aaccp4ajwpkgbl4lpb.xn--p1ai/news/novosti-regiona/avtobusy-transporta-verkhnevolzhya-vyshli-na-liniyu-v-konakovskom-rayone/" TargetMode="External"/><Relationship Id="rId335" Type="http://schemas.openxmlformats.org/officeDocument/2006/relationships/hyperlink" Target="https://leninskoeznamya.tverreg.ru/news/novosti-regiona/igor-rudenya-pozdravil-zhiteley-tverskoy-oblasti-s-godovshchinoy-osvobozhdeniya-rzheva-i-rzhevskogo-/" TargetMode="External"/><Relationship Id="rId377" Type="http://schemas.openxmlformats.org/officeDocument/2006/relationships/hyperlink" Target="https://vedtver.ru/news/opinions/ljudmila-skakovskaja-za-shest-let-v-regione-proizoshlo-mnogo-znachimyh-izmenenij/" TargetMode="External"/><Relationship Id="rId500" Type="http://schemas.openxmlformats.org/officeDocument/2006/relationships/hyperlink" Target="http://konzarya.ru/node/19486" TargetMode="External"/><Relationship Id="rId542" Type="http://schemas.openxmlformats.org/officeDocument/2006/relationships/hyperlink" Target="https://xn--b1aeca2ch.xn--80aaccp4ajwpkgbl4lpb.xn--p1ai/news/novosti-regiona/v-poselke-firovo-tverskoy-oblasti-obnovyat-sportivnyy-kort/" TargetMode="External"/><Relationship Id="rId5" Type="http://schemas.openxmlformats.org/officeDocument/2006/relationships/webSettings" Target="webSettings.xml"/><Relationship Id="rId181" Type="http://schemas.openxmlformats.org/officeDocument/2006/relationships/hyperlink" Target="https://tver.aif.ru/society/details/bolee_130_bezhencev_iz_donbasa_pribyli_v_tverskuyu_oblast" TargetMode="External"/><Relationship Id="rId237" Type="http://schemas.openxmlformats.org/officeDocument/2006/relationships/hyperlink" Target="https://xn--b1afbmcjbrdg5afn.xn--80aaccp4ajwpkgbl4lpb.xn--p1ai/news/novosti-regiona/gubernator-igor-rudeny1a-otvetit-na-aktualnye-voprosy-v-pryamom-efire-telekanala-rossiya-24-tver/" TargetMode="External"/><Relationship Id="rId402" Type="http://schemas.openxmlformats.org/officeDocument/2006/relationships/hyperlink" Target="https://vedtver.ru/news/opinions/andrej-zinovev-vazhnym-dostizheniem-schitaju-razvitie-programmy-podderzhki-mestnyh-iniciativ/" TargetMode="External"/><Relationship Id="rId279" Type="http://schemas.openxmlformats.org/officeDocument/2006/relationships/hyperlink" Target="https://xn----ctbbkcp3ddjc7i.xn--p1ai/dailynews/v-rzheve-proshli-torzhestvennye-meropriyatiya-v-chest-79-oy-godovshchiny-osvobozhdeniya-ot-nemetsko-/" TargetMode="External"/><Relationship Id="rId444" Type="http://schemas.openxmlformats.org/officeDocument/2006/relationships/hyperlink" Target="http://konzarya.ru/node/19485" TargetMode="External"/><Relationship Id="rId486" Type="http://schemas.openxmlformats.org/officeDocument/2006/relationships/hyperlink" Target="https://xn--80aaafacod0cjtobqp6g1a7c4e.xn--80aaccp4ajwpkgbl4lpb.xn--p1ai/news/novosti-regiona/tsentr-ambulatornoy-onkologicheskoy-pomoshchi-v-tveri-za-pervye-polgoda-raboty-prinyal-pochti-5000-p/" TargetMode="External"/><Relationship Id="rId43" Type="http://schemas.openxmlformats.org/officeDocument/2006/relationships/hyperlink" Target="https://xn--b1aaibidbbdn6bkolfhr9u.xn--80aaccp4ajwpkgbl4lpb.xn--p1ai/news/novosti-regiona/gubernator-igor-rudenya-otvetil-na-aktu1alnye-voprosy-v-pryamom-efire-telekanala-rossiya-24-tver/" TargetMode="External"/><Relationship Id="rId139" Type="http://schemas.openxmlformats.org/officeDocument/2006/relationships/hyperlink" Target="https://xn--80adnee0afc6kza.xn--80aaccp4ajwpkgbl4lpb.xn--p1ai/news/novosti-regiona/v-tverskoy-oblasti-budet-razrabotan-paket-mer-podderzhki-biznesa-v-usloviyakh-ogranicheniy/" TargetMode="External"/><Relationship Id="rId290" Type="http://schemas.openxmlformats.org/officeDocument/2006/relationships/hyperlink" Target="https://infotver.ru/?module=articles&amp;action=view&amp;id=25218" TargetMode="External"/><Relationship Id="rId304" Type="http://schemas.openxmlformats.org/officeDocument/2006/relationships/hyperlink" Target="https://xn--b1afbmcjbrdg5afn.xn--80aaccp4ajwpkgbl4lpb.xn--p1ai/news/novosti-regiona/gubernator-igor-rudenya-prinimaet-uchastie-v-torzhestvennykh-meropriyatiyakh-v-chest-79-oy-godovshch/" TargetMode="External"/><Relationship Id="rId346" Type="http://schemas.openxmlformats.org/officeDocument/2006/relationships/hyperlink" Target="https://&#1084;&#1086;&#1083;&#1086;&#1082;&#1086;&#1074;&#1089;&#1082;&#1080;&#1081;&#1082;&#1088;&#1072;&#1081;.&#1090;&#1074;&#1077;&#1088;&#1089;&#1082;&#1072;&#1103;&#1086;&#1073;&#1083;&#1072;&#1089;&#1090;&#1100;.&#1088;&#1092;/news/novosti-regiona/v-muzee-pobedy-v-moskve-proydet-kontsert-posvyashchennyy-godovshchine-osvobozhdeniya-rzheva/" TargetMode="External"/><Relationship Id="rId388" Type="http://schemas.openxmlformats.org/officeDocument/2006/relationships/hyperlink" Target="https://tverlife.ru/regional/anastasija-cvetkova-za-poslednie-gody-tverskoj-oblasti-proizoshli-bolshie-izmenenija/" TargetMode="External"/><Relationship Id="rId511" Type="http://schemas.openxmlformats.org/officeDocument/2006/relationships/hyperlink" Target="https://r-zemlya.ru/guberniya/v-pravitelstve-tverskoj-oblasti-sostoyalos-soveshhanie-po-obespecheniyu-pravoporyadka-v-regione.html" TargetMode="External"/><Relationship Id="rId553" Type="http://schemas.openxmlformats.org/officeDocument/2006/relationships/hyperlink" Target="http://www.nia-rf.ru/news/authority/80138" TargetMode="External"/><Relationship Id="rId85" Type="http://schemas.openxmlformats.org/officeDocument/2006/relationships/hyperlink" Target="https://xn--80aaaggh4d0a.xn--80aaccp4ajwpkgbl4lpb.xn--p1ai/news/novosti-regiona/avtobusy-transporta-verkhnevolzhya-vyshli-na-liniyu-v-konakovskom-rayone/" TargetMode="External"/><Relationship Id="rId150" Type="http://schemas.openxmlformats.org/officeDocument/2006/relationships/hyperlink" Target="https://tvernews.ru/news/282290/" TargetMode="External"/><Relationship Id="rId192" Type="http://schemas.openxmlformats.org/officeDocument/2006/relationships/hyperlink" Target="http://tver-news.net/politics/2022/03/03/84158.html" TargetMode="External"/><Relationship Id="rId206" Type="http://schemas.openxmlformats.org/officeDocument/2006/relationships/hyperlink" Target="https://runews24.ru/tver/03/03/2022/a74681bc32621096f98ef9f7e5881ac5" TargetMode="External"/><Relationship Id="rId413" Type="http://schemas.openxmlformats.org/officeDocument/2006/relationships/hyperlink" Target="https://putin.russia24.pro/tver-obl/313849175/" TargetMode="External"/><Relationship Id="rId248" Type="http://schemas.openxmlformats.org/officeDocument/2006/relationships/hyperlink" Target="https://radiokp.ru/obschestvo/v-tverskoy-oblasti-otmetili-79-yu-godovschinu-osvobozhdeniya-rzheva-ot-zakhvatchikov_nid574305_au8118au" TargetMode="External"/><Relationship Id="rId455" Type="http://schemas.openxmlformats.org/officeDocument/2006/relationships/hyperlink" Target="https://xn--b1afbmcjbrdg5afn.xn--80aaccp4ajwpkgbl4lpb.xn--p1ai/news/novosti-regiona/igor-rudenya-pozdravil-veteranov-i-zhiteley-zubtsovskogo-rayona-s-79-letiem-osvobozhdeniya-ot-nemets/" TargetMode="External"/><Relationship Id="rId497" Type="http://schemas.openxmlformats.org/officeDocument/2006/relationships/hyperlink" Target="http://kuvznama.ru/igor-rudenja-podpisal-postanovlenie-ob-izmenenijah-v-oblastnoj-bjudzhet-po-rjadu-napravlenij-vydeleny-dopolnitelnye-sredstva.html" TargetMode="External"/><Relationship Id="rId12" Type="http://schemas.openxmlformats.org/officeDocument/2006/relationships/hyperlink" Target="https://tass.ru/obschestvo/13957705" TargetMode="External"/><Relationship Id="rId108" Type="http://schemas.openxmlformats.org/officeDocument/2006/relationships/hyperlink" Target="https://regionews.ru/novosti-tveri/v-tverskoj-oblasti-poyavitsya-dom-yunarmii/" TargetMode="External"/><Relationship Id="rId315" Type="http://schemas.openxmlformats.org/officeDocument/2006/relationships/hyperlink" Target="https://rzhevgrad.ru/news/v-muzee-pobedy-v-moskve-projdet-kontsert-posvyashhennyj-godovshhine-osvobozhdeniya-rzheva/" TargetMode="External"/><Relationship Id="rId357" Type="http://schemas.openxmlformats.org/officeDocument/2006/relationships/hyperlink" Target="https://&#1073;&#1077;&#1083;&#1100;&#1089;&#1082;&#1072;&#1103;&#1087;&#1088;&#1072;&#1074;&#1076;&#1072;.&#1090;&#1074;&#1077;&#1088;&#1089;&#1082;&#1072;&#1103;&#1086;&#1073;&#1083;&#1072;&#1089;&#1090;&#1100;.&#1088;&#1092;/news/novosti-regiona/v-muzee-pobedy-v-moskve-proydet-kontsert-posvyashchennyy-godovshchine-osvobozhdeniya-rzheva/" TargetMode="External"/><Relationship Id="rId522" Type="http://schemas.openxmlformats.org/officeDocument/2006/relationships/hyperlink" Target="https://kapital-rus.ru/uznai/news/vlasti_tverskoj_oblasti_nachinaut_rabot_po_stroitelstvu_severnogo_obhoda_tveri/" TargetMode="External"/><Relationship Id="rId54" Type="http://schemas.openxmlformats.org/officeDocument/2006/relationships/hyperlink" Target="https://&#1084;&#1086;&#1083;&#1086;&#1082;&#1086;&#1074;&#1089;&#1082;&#1080;&#1081;&#1082;&#1088;&#1072;&#1081;.&#1090;&#1074;&#1077;&#1088;&#1089;&#1082;&#1072;&#1103;&#1086;&#1073;&#1083;&#1072;&#1089;&#1090;&#1100;.&#1088;&#1092;/news/novosti-regiona/v-tverskoy-oblasti-poyavitsya-dom-yunarmii/" TargetMode="External"/><Relationship Id="rId96" Type="http://schemas.openxmlformats.org/officeDocument/2006/relationships/hyperlink" Target="https://xn----ctbbkcp3ddjc7i.xn--p1ai/dailynews/v-tverskoy-oblasti-mogut-otmenit-vse-koronavirusnye-ogranicheniya-krome-masok-v-obshchestvennom-tran/" TargetMode="External"/><Relationship Id="rId161" Type="http://schemas.openxmlformats.org/officeDocument/2006/relationships/hyperlink" Target="https://www.afanasy.biz/news/health/189466" TargetMode="External"/><Relationship Id="rId217" Type="http://schemas.openxmlformats.org/officeDocument/2006/relationships/hyperlink" Target="https://tver.aif.ru/society/details/glava_tverskoy_oblasti_rasskazhet_o_podderzhke_biznesa_i_grazhdan_pri_sankciyah" TargetMode="External"/><Relationship Id="rId399" Type="http://schemas.openxmlformats.org/officeDocument/2006/relationships/hyperlink" Target="https://tverlife.ru/regional/andrej-zinovev-vazhnym-dostizheniem-schitaju-razvitie-programmy-podderzhki-mestnyh-iniciativ/" TargetMode="External"/><Relationship Id="rId259" Type="http://schemas.openxmlformats.org/officeDocument/2006/relationships/hyperlink" Target="https://glavny.tv/last-news/tver/gubernator-igor-rudenya-prazdnuet-godovschinu-osvobozhdeniya-rzheva-ot-fashistov/" TargetMode="External"/><Relationship Id="rId424" Type="http://schemas.openxmlformats.org/officeDocument/2006/relationships/hyperlink" Target="http://bzgazeta.ru/novosti/gubernator-igor-rudenya-obsudil-s-predstavitelyami-biznesa-dopolnitelnye-mery-podderzhki-predpriyatij-verxnevolzhya.html" TargetMode="External"/><Relationship Id="rId466" Type="http://schemas.openxmlformats.org/officeDocument/2006/relationships/hyperlink" Target="https://&#1084;&#1086;&#1083;&#1086;&#1082;&#1086;&#1074;&#1089;&#1082;&#1080;&#1081;&#1082;&#1088;&#1072;&#1081;.&#1090;&#1074;&#1077;&#1088;&#1089;&#1082;&#1072;&#1103;&#1086;&#1073;&#1083;&#1072;&#1089;&#1090;&#1100;.&#1088;&#1092;/news/novosti-regiona/tsentr-ambulatornoy-onkologicheskoy-pomoshchi-v-tveri-za-pervye-polgoda-raboty-prinyal-pochti-5000-p/" TargetMode="External"/><Relationship Id="rId23" Type="http://schemas.openxmlformats.org/officeDocument/2006/relationships/hyperlink" Target="https://&#1085;&#1072;&#1096;&#1072;&#1078;&#1080;&#1079;&#1085;&#1100;.&#1090;&#1074;&#1077;&#1088;&#1089;&#1082;&#1072;&#1103;&#1086;&#1073;&#1083;&#1072;&#1089;&#1090;&#1100;.&#1088;&#1092;/news/novosti-regiona/v-tverskoy-oblasti-provoditsya-monitoring-nalichiya-tovarov-i-tsen-na-nikh-v-torgovykh-setyakh/" TargetMode="External"/><Relationship Id="rId119" Type="http://schemas.openxmlformats.org/officeDocument/2006/relationships/hyperlink" Target="https://vedtver.ru/news/society/glava-regiona-rasskazal-o-gazifikacii-municipalitetov/" TargetMode="External"/><Relationship Id="rId270" Type="http://schemas.openxmlformats.org/officeDocument/2006/relationships/hyperlink" Target="https://leninskoeznamya.tverreg.ru/news/novosti-regiona/gubernator-igor-rudenya-prinyal-uchastie-v-torzhestvennykh-meropriyatiyakh-v-chest-79-oy-godovshchin/" TargetMode="External"/><Relationship Id="rId326" Type="http://schemas.openxmlformats.org/officeDocument/2006/relationships/hyperlink" Target="https://r-zemlya.ru/guberniya/igor-rudenya-pozdravil-zhitelej-tverskoj-oblasti-s-godovshhinoj-osvobozhdeniya-rzheva-i-rzhevskogo-rajona-ot-nemecko-fashistskix-zaxvatchikov.html" TargetMode="External"/><Relationship Id="rId533" Type="http://schemas.openxmlformats.org/officeDocument/2006/relationships/hyperlink" Target="https://xn--80abdrbegn5ad8au4b7fub.xn--80aaccp4ajwpkgbl4lpb.xn--p1ai/news/novosti-regiona/v-poselke-firovo-tverskoy-oblasti-obnovyat-sportivnyy-kort/" TargetMode="External"/><Relationship Id="rId65" Type="http://schemas.openxmlformats.org/officeDocument/2006/relationships/hyperlink" Target="https://xn--80aaggfbbvdpkuqnmvfs6p.xn--80aaccp4ajwpkgbl4lpb.xn--p1ai/news/novosti-regiona/gubernator-igor-rudenya-rasskazal-o-snyatii-ryada-ogranicheniy-vvedennykh-v-period-rasprostraneniya-/" TargetMode="External"/><Relationship Id="rId130" Type="http://schemas.openxmlformats.org/officeDocument/2006/relationships/hyperlink" Target="https://xn--b1afbmcjbrdg5afn.xn--80aaccp4ajwpkgbl4lpb.xn--p1ai/news/novosti-regiona/v-tverskoy-oblasti-provoditsya-monitoring-nalichiya-tovarov-i-tsen-na-nikh-v-torgovykh-setyakh/" TargetMode="External"/><Relationship Id="rId368" Type="http://schemas.openxmlformats.org/officeDocument/2006/relationships/hyperlink" Target="https://xn--b1aeca2ch.xn--80aaccp4ajwpkgbl4lpb.xn--p1ai/news/novosti-regiona/v-muzee-pobedy-v-moskve-proydet-kontsert-posvyashchennyy-godovshchine-osvobozhdeniya-rzheva/" TargetMode="External"/><Relationship Id="rId172" Type="http://schemas.openxmlformats.org/officeDocument/2006/relationships/hyperlink" Target="https://vedtver.ru/news/society/igor-rudenja-rasskazal-o-smjagchenii-antikovidnyh-mer-v-tverskoj-oblasti/" TargetMode="External"/><Relationship Id="rId228" Type="http://schemas.openxmlformats.org/officeDocument/2006/relationships/hyperlink" Target="https://tver.mk.ru/social/2022/03/03/gubernator-igor-rudenya-v-pryamom-efire-rasskazhet-o-podderzhke-ekonomiki-tverskoy-oblasti.html" TargetMode="External"/><Relationship Id="rId435" Type="http://schemas.openxmlformats.org/officeDocument/2006/relationships/hyperlink" Target="https://infotver.ru/?module=articles&amp;action=view&amp;id=25214" TargetMode="External"/><Relationship Id="rId477" Type="http://schemas.openxmlformats.org/officeDocument/2006/relationships/hyperlink" Target="http://konzarya.ru/node/19494" TargetMode="External"/><Relationship Id="rId281" Type="http://schemas.openxmlformats.org/officeDocument/2006/relationships/hyperlink" Target="https://&#1085;&#1072;&#1096;&#1072;&#1078;&#1080;&#1079;&#1085;&#1100;.&#1090;&#1074;&#1077;&#1088;&#1089;&#1082;&#1072;&#1103;&#1086;&#1073;&#1083;&#1072;&#1089;&#1090;&#1100;.&#1088;&#1092;/news/novosti-regiona/igor-rudenya-pozdravil-zhiteley-tverskoy-oblasti-s-godovshchinoy-osvobozhdeniya-rzheva-i-rzhevskogo-/" TargetMode="External"/><Relationship Id="rId337" Type="http://schemas.openxmlformats.org/officeDocument/2006/relationships/hyperlink" Target="https://xn--80aaafacod0cjtobqp6g1a7c4e.xn--80aaccp4ajwpkgbl4lpb.xn--p1ai/news/novosti-regiona/igor-rudenya-pozdravil-zhiteley-tverskoy-oblasti-s-godovshchinoy-osvobozhdeniya-rzheva-i-rzhevskogo-/" TargetMode="External"/><Relationship Id="rId502" Type="http://schemas.openxmlformats.org/officeDocument/2006/relationships/hyperlink" Target="http://www.69rus.org/more/21807/" TargetMode="External"/><Relationship Id="rId34" Type="http://schemas.openxmlformats.org/officeDocument/2006/relationships/hyperlink" Target="https://tvtver.ru/news/o-sanktsiyah-bezhentsah-ekonomike-i-otmene-ogranichenij-igor-rudenya-rasskazal-o-situatsii-v-tverskoj-oblasti/" TargetMode="External"/><Relationship Id="rId76" Type="http://schemas.openxmlformats.org/officeDocument/2006/relationships/hyperlink" Target="https://xn--80aaafacod0cjtobqp6g1a7c4e.xn--80aaccp4ajwpkgbl4lpb.xn--p1ai/news/novosti-regiona/v-tverskoy-oblasti-provoditsya-monitoring-nalichiya-tovarov-i-tsen-na-nikh-v-torgovykh-setyakh/" TargetMode="External"/><Relationship Id="rId141" Type="http://schemas.openxmlformats.org/officeDocument/2006/relationships/hyperlink" Target="https://www.afanasy.biz/news/politics/189467" TargetMode="External"/><Relationship Id="rId379" Type="http://schemas.openxmlformats.org/officeDocument/2006/relationships/hyperlink" Target="https://tverlife.ru/regional/ljudmila-skakovskaja-za-shest-let-v-regione-proizoshlo-mnogo-znachimyh-izmenenij/" TargetMode="External"/><Relationship Id="rId544" Type="http://schemas.openxmlformats.org/officeDocument/2006/relationships/hyperlink" Target="https://xn--80atgafdsv.xn--80aaccp4ajwpkgbl4lpb.xn--p1ai/news/novosti-regiona/v-poselke-firovo-tverskoy-oblasti-obnovyat-sportivnyy-kort/" TargetMode="External"/><Relationship Id="rId7" Type="http://schemas.openxmlformats.org/officeDocument/2006/relationships/endnotes" Target="endnotes.xml"/><Relationship Id="rId183" Type="http://schemas.openxmlformats.org/officeDocument/2006/relationships/hyperlink" Target="https://toptver.ru/lenta/igor-rudenja-rasskazal-stoit-li-zhiteljam-tverskoj-oblasti-zapasatsja-produktami/" TargetMode="External"/><Relationship Id="rId239" Type="http://schemas.openxmlformats.org/officeDocument/2006/relationships/hyperlink" Target="http://konzarya.ru/node/19490" TargetMode="External"/><Relationship Id="rId390" Type="http://schemas.openxmlformats.org/officeDocument/2006/relationships/hyperlink" Target="https://tverlife.ru/regional/tatjana-dubova-idjot-ochen-slazhennaja-rabota-regionalnoj-i-mestnoj-vlasti/" TargetMode="External"/><Relationship Id="rId404" Type="http://schemas.openxmlformats.org/officeDocument/2006/relationships/hyperlink" Target="https://vedtver.ru/news/opinions/vladislav-shorikov-programma-dorozhnyh-rabot-pridast-novyj-oblik-verhnevolzhju/" TargetMode="External"/><Relationship Id="rId446" Type="http://schemas.openxmlformats.org/officeDocument/2006/relationships/hyperlink" Target="https://xn--80abdrbegn5ad8au4b7fub.xn--80aaccp4ajwpkgbl4lpb.xn--p1ai/news/novosti-regiona/igor-rudenya-pozdravil-veteranov-i-zhiteley-zubtsovskogo-rayona-s-79-letiem-osvobozhdeniya-ot-nemets/" TargetMode="External"/><Relationship Id="rId250" Type="http://schemas.openxmlformats.org/officeDocument/2006/relationships/hyperlink" Target="http://gorodskoyportal.ru/chelyabinsk/news/news/76613575/" TargetMode="External"/><Relationship Id="rId292" Type="http://schemas.openxmlformats.org/officeDocument/2006/relationships/hyperlink" Target="https://tverlife.ru/regional/igor-rudenja-prinjal-uchastie-v-torzhestvennyh-meroprijatijah-v-chest-79-oj-godovshhiny-osvobozhdenija-rzheva/" TargetMode="External"/><Relationship Id="rId306" Type="http://schemas.openxmlformats.org/officeDocument/2006/relationships/hyperlink" Target="https://xn--80adnee0afc6kza.xn--80aaccp4ajwpkgbl4lpb.xn--p1ai/news/novosti-regiona/gubernator-igor-rudenya-prinimaet-uchastie-v-torzhestvennykh-meropriyatiyakh-v-chest-79-oy-godovshch/" TargetMode="External"/><Relationship Id="rId488" Type="http://schemas.openxmlformats.org/officeDocument/2006/relationships/hyperlink" Target="http://nvestnik.ru/2022/03/&#1094;&#1077;&#1085;&#1090;&#1088;-&#1072;&#1084;&#1073;&#1091;&#1083;&#1072;&#1090;&#1086;&#1088;&#1085;&#1086;&#1081;-&#1086;&#1085;&#1082;&#1086;&#1083;&#1086;&#1075;&#1080;&#1095;&#1077;&#1089;&#1082;&#1086;&#1081;-&#1087;/" TargetMode="External"/><Relationship Id="rId45" Type="http://schemas.openxmlformats.org/officeDocument/2006/relationships/hyperlink" Target="https://tverlife.ru/regional/sankcii-kovidnye-ogranichenija-i-dom-junarmii-o-chem-rasskazal-v-prjamom-jefire-igor-rudenja/" TargetMode="External"/><Relationship Id="rId87" Type="http://schemas.openxmlformats.org/officeDocument/2006/relationships/hyperlink" Target="https://xn--80aaaggh4d0a.xn--80aaccp4ajwpkgbl4lpb.xn--p1ai/news/novosti-regiona/v-tverskoy-oblasti-poyavitsya-dom-yunarmii/" TargetMode="External"/><Relationship Id="rId110" Type="http://schemas.openxmlformats.org/officeDocument/2006/relationships/hyperlink" Target="https://www.tver.kp.ru/online/news/4651744/" TargetMode="External"/><Relationship Id="rId348" Type="http://schemas.openxmlformats.org/officeDocument/2006/relationships/hyperlink" Target="https://xn----ctbbkcp3ddjc7i.xn--p1ai/dailynews/v-muzee-pobedy-v-moskve-proydet-kontsert-posvyashchennyy-godovshchine-osvobozhdeniya-rzheva/" TargetMode="External"/><Relationship Id="rId513" Type="http://schemas.openxmlformats.org/officeDocument/2006/relationships/hyperlink" Target="https://ks-region69.com/easyblog/143923-gubernator-igor-rudenja-obsudil-s-predstaviteljami-biznesa-dopolnitelnye-mery-podderzhki-predprijatij-verhnevolzhja" TargetMode="External"/><Relationship Id="rId555" Type="http://schemas.openxmlformats.org/officeDocument/2006/relationships/hyperlink" Target="http://www.69rus.org/more/21803/" TargetMode="External"/><Relationship Id="rId152" Type="http://schemas.openxmlformats.org/officeDocument/2006/relationships/hyperlink" Target="https://vedtver.ru/news/society/igor-rudenja-rasskazal-kak-proshjol-pervyj-den-novoj-transportnoj-modeli-v-konakovskom-rajone/" TargetMode="External"/><Relationship Id="rId194" Type="http://schemas.openxmlformats.org/officeDocument/2006/relationships/hyperlink" Target="http://tver-news.net/society/2022/03/03/84155.html" TargetMode="External"/><Relationship Id="rId208" Type="http://schemas.openxmlformats.org/officeDocument/2006/relationships/hyperlink" Target="https://&#1085;&#1072;&#1096;&#1072;&#1078;&#1080;&#1079;&#1085;&#1100;.&#1090;&#1074;&#1077;&#1088;&#1089;&#1082;&#1072;&#1103;&#1086;&#1073;&#1083;&#1072;&#1089;&#1090;&#1100;.&#1088;&#1092;/news/novosti-regiona/gubernator-igor-rudeny1a-otvetit-na-aktualnye-voprosy-v-pryamom-efire-telekanala-rossiya-24-tver/" TargetMode="External"/><Relationship Id="rId415" Type="http://schemas.openxmlformats.org/officeDocument/2006/relationships/hyperlink" Target="https://vot69.ru/v-tverskoj-oblasti-obsudili-antisankcionnuju-politiku.html" TargetMode="External"/><Relationship Id="rId457" Type="http://schemas.openxmlformats.org/officeDocument/2006/relationships/hyperlink" Target="https://xn--80adnee0afc6kza.xn--80aaccp4ajwpkgbl4lpb.xn--p1ai/news/novosti-regiona/igor-rudenya-pozdravil-veteranov-i-zhiteley-zubtsovskogo-rayona-s-79-letiem-osvobozhdeniya-ot-nemets/" TargetMode="External"/><Relationship Id="rId261" Type="http://schemas.openxmlformats.org/officeDocument/2006/relationships/hyperlink" Target="https://xn--80adsebbbcdjwbb7ak.xn--80aaccp4ajwpkgbl4lpb.xn--p1ai/news/novosti-regiona/gubernator-igor-rudenya-prinimaet-uchastie-v-torzhestvennykh-meropriyatiyakh-v-chest-79-oy-godovshch/" TargetMode="External"/><Relationship Id="rId499" Type="http://schemas.openxmlformats.org/officeDocument/2006/relationships/hyperlink" Target="https://kimvestnik.ru/03-03-2022/guberniya/igor-rudenya-podpisal-postanovlenie-ob-izmeneniyah-v-oblastnoj-byudzhet-po-ryadu-napravlenij-vydeleny-dopolnitelnye-sredstva.html" TargetMode="External"/><Relationship Id="rId14" Type="http://schemas.openxmlformats.org/officeDocument/2006/relationships/hyperlink" Target="https://&#1073;&#1077;&#1083;&#1100;&#1089;&#1082;&#1072;&#1103;&#1087;&#1088;&#1072;&#1074;&#1076;&#1072;.&#1090;&#1074;&#1077;&#1088;&#1089;&#1082;&#1072;&#1103;&#1086;&#1073;&#1083;&#1072;&#1089;&#1090;&#1100;.&#1088;&#1092;/news/novosti-regiona/avtobusy-transporta-verkhnevolzhya-vyshli-na-liniyu-v-konakovskom-rayone/" TargetMode="External"/><Relationship Id="rId56" Type="http://schemas.openxmlformats.org/officeDocument/2006/relationships/hyperlink" Target="https://&#1084;&#1086;&#1083;&#1086;&#1082;&#1086;&#1074;&#1089;&#1082;&#1080;&#1081;&#1082;&#1088;&#1072;&#1081;.&#1090;&#1074;&#1077;&#1088;&#1089;&#1082;&#1072;&#1103;&#1086;&#1073;&#1083;&#1072;&#1089;&#1090;&#1100;.&#1088;&#1092;/news/novosti-regiona/v-tverskoy-oblasti-provoditsya-monitoring-nalichiya-tovarov-i-tsen-na-nikh-v-torgovykh-setyakh/" TargetMode="External"/><Relationship Id="rId317" Type="http://schemas.openxmlformats.org/officeDocument/2006/relationships/hyperlink" Target="https://rzhevgrad.ru/news/igor-rudenya-pozdravil-rzhevityan-s-prazdnikom/" TargetMode="External"/><Relationship Id="rId359" Type="http://schemas.openxmlformats.org/officeDocument/2006/relationships/hyperlink" Target="https://xn--80aaafacod0cjtobqp6g1a7c4e.xn--80aaccp4ajwpkgbl4lpb.xn--p1ai/news/novosti-regiona/v-muzee-pobedy-v-moskve-proydet-kontsert-posvyashchennyy-godovshchine-osvobozhdeniya-rzheva/" TargetMode="External"/><Relationship Id="rId524" Type="http://schemas.openxmlformats.org/officeDocument/2006/relationships/hyperlink" Target="https://www.dubna-inform.ru/main/avtomobilnoe-soobshhenie.html" TargetMode="External"/><Relationship Id="rId98" Type="http://schemas.openxmlformats.org/officeDocument/2006/relationships/hyperlink" Target="https://xn----ctbbkcp3ddjc7i.xn--p1ai/dailynews/tverskaya-antimonopolnaya-sluzhba-proveryaet-i-kontroliruet-tseny-na-tovary/" TargetMode="External"/><Relationship Id="rId121" Type="http://schemas.openxmlformats.org/officeDocument/2006/relationships/hyperlink" Target="https://vedtver.ru/news/society/specoperacija-podderzhka-jekonomiki-smgjachenie-antikovidnyh-mer-o-chem-rasskazal-v-prjamom-jefire-gubernator-igor-rudenja/" TargetMode="External"/><Relationship Id="rId163" Type="http://schemas.openxmlformats.org/officeDocument/2006/relationships/hyperlink" Target="https://tver.mk.ru/social/2022/03/03/stalo-izvestno-skolko-bezhencev-iz-lnr-i-dnr-priekhali-v-tverskuyu-oblast.html" TargetMode="External"/><Relationship Id="rId219" Type="http://schemas.openxmlformats.org/officeDocument/2006/relationships/hyperlink" Target="https://xn--80aaafacod0cjtobqp6g1a7c4e.xn--80aaccp4ajwpkgbl4lpb.xn--p1ai/news/novosti-regiona/gubernator-igor-rudeny1a-otvetit-na-aktualnye-voprosy-v-pryamom-efire-telekanala-rossiya-24-tver/" TargetMode="External"/><Relationship Id="rId370" Type="http://schemas.openxmlformats.org/officeDocument/2006/relationships/hyperlink" Target="https://xn--80aaaggh4d0a.xn--80aaccp4ajwpkgbl4lpb.xn--p1ai/news/novosti-regiona/v-muzee-pobedy-v-moskve-proydet-kontsert-posvyashchennyy-godovshchine-osvobozhdeniya-rzheva/" TargetMode="External"/><Relationship Id="rId426" Type="http://schemas.openxmlformats.org/officeDocument/2006/relationships/hyperlink" Target="https://xn-----6kcalbbrfn0iijf7msb.xn--p1ai/news/obshchestvo/tverskaya-oblast-sozdast-opershtab-po-monitoringu-ekonomicheskoy-situatsii/" TargetMode="External"/><Relationship Id="rId230" Type="http://schemas.openxmlformats.org/officeDocument/2006/relationships/hyperlink" Target="http://st-vestnik.ru/mestnoe-vremya/gubernator-igor-rudenya-otvetit-na-aktualnye-voprosy-v-pryamom-efire-telekanala-rossiya-24-tver-17.html" TargetMode="External"/><Relationship Id="rId468" Type="http://schemas.openxmlformats.org/officeDocument/2006/relationships/hyperlink" Target="https://&#1073;&#1077;&#1083;&#1100;&#1089;&#1082;&#1072;&#1103;&#1087;&#1088;&#1072;&#1074;&#1076;&#1072;.&#1090;&#1074;&#1077;&#1088;&#1089;&#1082;&#1072;&#1103;&#1086;&#1073;&#1083;&#1072;&#1089;&#1090;&#1100;.&#1088;&#1092;/news/novosti-regiona/tsentr-ambulatornoy-onkologicheskoy-pomoshchi-v-tveri-za-pervye-polgoda-raboty-prinyal-pochti-5000-p/" TargetMode="External"/><Relationship Id="rId25" Type="http://schemas.openxmlformats.org/officeDocument/2006/relationships/hyperlink" Target="https://&#1085;&#1072;&#1096;&#1072;&#1078;&#1080;&#1079;&#1085;&#1100;.&#1090;&#1074;&#1077;&#1088;&#1089;&#1082;&#1072;&#1103;&#1086;&#1073;&#1083;&#1072;&#1089;&#1090;&#1100;.&#1088;&#1092;/news/novosti-regiona/avtobusy-transporta-verkhnevolzhya-vyshli-na-liniyu-v-konakovskom-rayone/" TargetMode="External"/><Relationship Id="rId67" Type="http://schemas.openxmlformats.org/officeDocument/2006/relationships/hyperlink" Target="http://gorodskoyportal.ru/tver/news/news/76617794/" TargetMode="External"/><Relationship Id="rId272" Type="http://schemas.openxmlformats.org/officeDocument/2006/relationships/hyperlink" Target="https://xn--80aaaggh4d0a.xn--80aaccp4ajwpkgbl4lpb.xn--p1ai/news/novosti-regiona/gubernator-igor-rudenya-prinyal-uchastie-v-torzhestvennykh-meropriyatiyakh-v-chest-79-oy-godovshchin/" TargetMode="External"/><Relationship Id="rId328" Type="http://schemas.openxmlformats.org/officeDocument/2006/relationships/hyperlink" Target="https://r-zemlya.ru/guberniya/v-muzee-pobedy-v-moskve-projdet-koncert-posvyashhennyj-godovshhine-osvobozhdeniya-rzheva.html" TargetMode="External"/><Relationship Id="rId535" Type="http://schemas.openxmlformats.org/officeDocument/2006/relationships/hyperlink" Target="https://xn--b1afbmcjbrdg5afn.xn--80aaccp4ajwpkgbl4lpb.xn--p1ai/news/novosti-regiona/v-poselke-firovo-tverskoy-oblasti-obnovyat-sportivnyy-kort/" TargetMode="External"/><Relationship Id="rId132" Type="http://schemas.openxmlformats.org/officeDocument/2006/relationships/hyperlink" Target="https://tvernews.ru/news/282291/" TargetMode="External"/><Relationship Id="rId174" Type="http://schemas.openxmlformats.org/officeDocument/2006/relationships/hyperlink" Target="https://tverigrad.ru/publication/gubernator-rasskazal-kak-situacija-na-ukraine-otrazilas-na-zhiteljah-tverskoj-oblasti/" TargetMode="External"/><Relationship Id="rId381" Type="http://schemas.openxmlformats.org/officeDocument/2006/relationships/hyperlink" Target="https://tverlife.ru/regional/natalja-badanova-proizoshel-ryvok-v-razvitii-turisticheskoj-otrasli-tverskoj-oblasti/" TargetMode="External"/><Relationship Id="rId241" Type="http://schemas.openxmlformats.org/officeDocument/2006/relationships/hyperlink" Target="http://tver-news.net/politics/2022/03/03/84110.html" TargetMode="External"/><Relationship Id="rId437" Type="http://schemas.openxmlformats.org/officeDocument/2006/relationships/hyperlink" Target="http://udomelskaya-gazeta.ru/news/media/2022/3/3/igor-rudenya-pozdravil-veteranov-i-zhitelej-zubtsovskogo-rajona-s-79-letiem-osvobozhdeniya-ot-nemetsko/" TargetMode="External"/><Relationship Id="rId479" Type="http://schemas.openxmlformats.org/officeDocument/2006/relationships/hyperlink" Target="https://xn--80aaaggh4d0a.xn--80aaccp4ajwpkgbl4lpb.xn--p1ai/news/novosti-regiona/tsentr-ambulatornoy-onkologicheskoy-pomoshchi-v-tveri-za-pervye-polgoda-raboty-prinyal-pochti-5000-p/" TargetMode="External"/><Relationship Id="rId36" Type="http://schemas.openxmlformats.org/officeDocument/2006/relationships/hyperlink" Target="https://xn--80abdrbegn5ad8au4b7fub.xn--80aaccp4ajwpkgbl4lpb.xn--p1ai/news/novosti-regiona/v-tverskoy-oblasti-budet-razrabotan-paket-mer-podderzhki-biznesa-v-usloviyakh-ogranicheniy/" TargetMode="External"/><Relationship Id="rId283" Type="http://schemas.openxmlformats.org/officeDocument/2006/relationships/hyperlink" Target="https://tvtver.ru/news/gubernator-igor-rudenya-prinyal-uchastie-v-torzhestvennyh-meropriyatiyah-v-chest-79-oj-godovshhiny-osvobozhdeniya-rzhevskoj-zemli/" TargetMode="External"/><Relationship Id="rId339" Type="http://schemas.openxmlformats.org/officeDocument/2006/relationships/hyperlink" Target="http://www.69rus.org/more/21806/" TargetMode="External"/><Relationship Id="rId490" Type="http://schemas.openxmlformats.org/officeDocument/2006/relationships/hyperlink" Target="https://glavny.tv/last-news/tver/igor-rudenya-podpisal-zakon-o-vnesenii-izmeneniy-v-oblastnoy-byudzhet-po-ryadu-napravleniy-vydeleny-dopolnitelnye-sredstva/" TargetMode="External"/><Relationship Id="rId504" Type="http://schemas.openxmlformats.org/officeDocument/2006/relationships/hyperlink" Target="https://vedtver.ru/news/economy/v-bjudzhet-tverskoj-oblasti-vnesli-izmenenija/" TargetMode="External"/><Relationship Id="rId546" Type="http://schemas.openxmlformats.org/officeDocument/2006/relationships/hyperlink" Target="https://sport.russia24.pro/tver-obl/313892359/" TargetMode="External"/><Relationship Id="rId78" Type="http://schemas.openxmlformats.org/officeDocument/2006/relationships/hyperlink" Target="https://xn--80aaafacod0cjtobqp6g1a7c4e.xn--80aaccp4ajwpkgbl4lpb.xn--p1ai/news/novosti-regiona/gubernator-igor-rudenya-rasskazal-o-snyatii-ryada-ogranicheniy-vvedennykh-v-period-rasprostraneniya-/" TargetMode="External"/><Relationship Id="rId99" Type="http://schemas.openxmlformats.org/officeDocument/2006/relationships/hyperlink" Target="https://tver.aif.ru/society/details/novye_mery_podderzhki_biznesa_primut_v_tverskoy_oblasti_v_svyazi_s_sankciyami" TargetMode="External"/><Relationship Id="rId101" Type="http://schemas.openxmlformats.org/officeDocument/2006/relationships/hyperlink" Target="https://leninskoeznamya.tverreg.ru/news/novosti-regiona/avtobusy-transporta-verkhnevolzhya-vyshli-na-liniyu-v-konakovskom-rayone/" TargetMode="External"/><Relationship Id="rId122" Type="http://schemas.openxmlformats.org/officeDocument/2006/relationships/hyperlink" Target="http://gorodskoyportal.ru/tver/news/news/76617154/" TargetMode="External"/><Relationship Id="rId143" Type="http://schemas.openxmlformats.org/officeDocument/2006/relationships/hyperlink" Target="https://tverlife.ru/regional/igor-rudenja-rossija-vneset-svoj-vklad-v-likvidaciju-nacizma/" TargetMode="External"/><Relationship Id="rId164" Type="http://schemas.openxmlformats.org/officeDocument/2006/relationships/hyperlink" Target="https://vedtver.ru/news/society/gubernator-tverskoj-oblasti-rasskazal-o-sostojanii-investproektov-s-uchetom-sankcij/" TargetMode="External"/><Relationship Id="rId185" Type="http://schemas.openxmlformats.org/officeDocument/2006/relationships/hyperlink" Target="https://tverlife.ru/lenta/igor-rudenja-soobshhil-chto-torgovye-seti-v-regione-prodolzhajut-rabotat-v-stabilnom-rezhime/" TargetMode="External"/><Relationship Id="rId350" Type="http://schemas.openxmlformats.org/officeDocument/2006/relationships/hyperlink" Target="https://xn--b1aeca2ch.xn--80aaccp4ajwpkgbl4lpb.xn--p1ai/news/novosti-regiona/igor-rudenya-pozdravil-zhiteley-tverskoy-oblasti-s-godovshchinoy-osvobozhdeniya-rzheva-i-rzhevskogo-/" TargetMode="External"/><Relationship Id="rId371" Type="http://schemas.openxmlformats.org/officeDocument/2006/relationships/hyperlink" Target="http://tver-news.net/society/2022/03/03/84065.html" TargetMode="External"/><Relationship Id="rId406" Type="http://schemas.openxmlformats.org/officeDocument/2006/relationships/hyperlink" Target="https://tverlife.ru/regional/aleksandr-slepyshev-v-tverskoj-oblasti-vedetsja-sistemnaja-rabota-po-remontu-dorog/" TargetMode="External"/><Relationship Id="rId9" Type="http://schemas.openxmlformats.org/officeDocument/2006/relationships/chart" Target="charts/chart1.xml"/><Relationship Id="rId210" Type="http://schemas.openxmlformats.org/officeDocument/2006/relationships/hyperlink" Target="https://xn-----6kcalbbrfn0iijf7msb.xn--p1ai/news/obshchestvo/igor-rudenya-vystupit-v-pryamom-efire-s-temoy-podderzhki-ekonomiki/" TargetMode="External"/><Relationship Id="rId392" Type="http://schemas.openxmlformats.org/officeDocument/2006/relationships/hyperlink" Target="https://vedtver.ru/news/opinions/andrej-nikolashkin-glavnoe-dostizhenie-rabota-po-sozdaniju-reputacii-regiona/" TargetMode="External"/><Relationship Id="rId427" Type="http://schemas.openxmlformats.org/officeDocument/2006/relationships/hyperlink" Target="https://tverlife.ru/regional/dmitrij-nechaev-socialnye-vyplaty-i-transport-verhnevolzhja-chto-gubernator-tverskoj-oblasti-sdelal-za-6-let/" TargetMode="External"/><Relationship Id="rId448" Type="http://schemas.openxmlformats.org/officeDocument/2006/relationships/hyperlink" Target="https://leninskoeznamya.tverreg.ru/news/novosti-regiona/igor-rudenya-pozdravil-veteranov-i-zhiteley-zubtsovskogo-rayona-s-79-letiem-osvobozhdeniya-ot-nemets/" TargetMode="External"/><Relationship Id="rId469" Type="http://schemas.openxmlformats.org/officeDocument/2006/relationships/hyperlink" Target="https://&#1085;&#1072;&#1096;&#1072;&#1078;&#1080;&#1079;&#1085;&#1100;.&#1090;&#1074;&#1077;&#1088;&#1089;&#1082;&#1072;&#1103;&#1086;&#1073;&#1083;&#1072;&#1089;&#1090;&#1100;.&#1088;&#1092;/news/novosti-regiona/tsentr-ambulatornoy-onkologicheskoy-pomoshchi-v-tveri-za-pervye-polgoda-raboty-prinyal-pochti-5000-p/" TargetMode="External"/><Relationship Id="rId26" Type="http://schemas.openxmlformats.org/officeDocument/2006/relationships/hyperlink" Target="https://rossaprimavera.ru/news/d5767d45" TargetMode="External"/><Relationship Id="rId231" Type="http://schemas.openxmlformats.org/officeDocument/2006/relationships/hyperlink" Target="https://leninskoeznamya.tverreg.ru/news/novosti-regiona/gubernator-igor-rudeny1a-otvetit-na-aktualnye-voprosy-v-pryamom-efire-telekanala-rossiya-24-tver/" TargetMode="External"/><Relationship Id="rId252" Type="http://schemas.openxmlformats.org/officeDocument/2006/relationships/hyperlink" Target="https://www.all-news.net/notes/1272417" TargetMode="External"/><Relationship Id="rId273" Type="http://schemas.openxmlformats.org/officeDocument/2006/relationships/hyperlink" Target="https://xn--b1afbmcjbrdg5afn.xn--80aaccp4ajwpkgbl4lpb.xn--p1ai/news/novosti-regiona/gubernator-igor-rudenya-priny1al-uchastie-v-torzhestvennykh-meropriyatiyakh-v-chest-79-oy-godovshchin/" TargetMode="External"/><Relationship Id="rId294" Type="http://schemas.openxmlformats.org/officeDocument/2006/relationships/hyperlink" Target="http://gorodskoyportal.ru/tver/news/news/76607116/" TargetMode="External"/><Relationship Id="rId308" Type="http://schemas.openxmlformats.org/officeDocument/2006/relationships/hyperlink" Target="https://xn--80aaafacod0cjtobqp6g1a7c4e.xn--80aaccp4ajwpkgbl4lpb.xn--p1ai/news/novosti-regiona/gubernator-igor-rude1nya-prinimaet-uchastie-v-torzhestvennykh-meropriyatiyakh-v-chest-79-oy-godovshch/" TargetMode="External"/><Relationship Id="rId329" Type="http://schemas.openxmlformats.org/officeDocument/2006/relationships/hyperlink" Target="https://panoramapro.ru/igor-rudenja-pozdravil-zhitelej-tverskoj-oblasti-s-godovshhinoj-osvobozhdenija-rzheva-i-rzhevskogo-rajona-ot-nemecko-fashistskih-zahvatchikov/" TargetMode="External"/><Relationship Id="rId480" Type="http://schemas.openxmlformats.org/officeDocument/2006/relationships/hyperlink" Target="https://xn--80abdrbegn5ad8au4b7fub.xn--80aaccp4ajwpkgbl4lpb.xn--p1ai/news/novosti-regiona/tsentr-ambulatornoy-onkologicheskoy-pomoshchi-v-tveri-za-pervye-polgoda-raboty-prinyal-pochti-5000-p/" TargetMode="External"/><Relationship Id="rId515" Type="http://schemas.openxmlformats.org/officeDocument/2006/relationships/hyperlink" Target="http://kuvznama.ru/v-pravitelstve-tverskoj-oblasti-sostojalos-soveshhanie-po-obespecheniju-pravoporjadka-v-regione.html" TargetMode="External"/><Relationship Id="rId536" Type="http://schemas.openxmlformats.org/officeDocument/2006/relationships/hyperlink" Target="https://xn--80aeambocfgbf8ag0asfr.xn--80aaccp4ajwpkgbl4lpb.xn--p1ai/news/novosti-regiona/v-poselke-firovo-tverskoy-oblasti-obnovyat-sportivnyy-kort/" TargetMode="External"/><Relationship Id="rId47" Type="http://schemas.openxmlformats.org/officeDocument/2006/relationships/hyperlink" Target="https://xn--b1aeca2ch.xn--80aaccp4ajwpkgbl4lpb.xn--p1ai/news/novosti-regiona/gubernator-igor-rudenya-otvetil-na-aktu1alnye-voprosy-v-pryamom-efire-telekanala-rossiya-24-tver/" TargetMode="External"/><Relationship Id="rId68" Type="http://schemas.openxmlformats.org/officeDocument/2006/relationships/hyperlink" Target="https://regionews.ru/novosti-tveri/biznes-v-usloviyah-sankczij-i-oslablenie-kovidnyh-ogranichenij-o-chem-gubernator-tverskoj-oblasti-govoril-v-pryamom-efire/" TargetMode="External"/><Relationship Id="rId89" Type="http://schemas.openxmlformats.org/officeDocument/2006/relationships/hyperlink" Target="https://xn--80aaaggh4d0a.xn--80aaccp4ajwpkgbl4lpb.xn--p1ai/news/novosti-regiona/v-tverskoy-oblasti-provoditsya-monitoring-nalichiya-tovarov-i-tsen-na-nikh-v-torgovykh-setyakh/" TargetMode="External"/><Relationship Id="rId112" Type="http://schemas.openxmlformats.org/officeDocument/2006/relationships/hyperlink" Target="https://xn--80atgafdsv.xn--80aaccp4ajwpkgbl4lpb.xn--p1ai/news/novosti-regiona/v-tverskoy-oblasti-poyavitsya-dom-yunarmii/" TargetMode="External"/><Relationship Id="rId133" Type="http://schemas.openxmlformats.org/officeDocument/2006/relationships/hyperlink" Target="https://tvtver.ru/news/igor-rudenya-investory-ne-sobirayutsya-svorachivat-proekty-v-tverskoj-oblasti/" TargetMode="External"/><Relationship Id="rId154" Type="http://schemas.openxmlformats.org/officeDocument/2006/relationships/hyperlink" Target="https://tver.mk.ru/social/2022/03/03/zapasa-khvatit-v-tverskoy-oblasti-kontroliruyut-nalichie-produktov-i-ceny-na-nikh.html" TargetMode="External"/><Relationship Id="rId175" Type="http://schemas.openxmlformats.org/officeDocument/2006/relationships/hyperlink" Target="https://tvtver.ru/news/igor-rudenya-o-sanktsionnom-davlenii-zapada-na-rossiyu-otkrylas-politika-dvojnyh-standartov/" TargetMode="External"/><Relationship Id="rId340" Type="http://schemas.openxmlformats.org/officeDocument/2006/relationships/hyperlink" Target="http://tver-news.net/society/2022/03/03/84088.html" TargetMode="External"/><Relationship Id="rId361" Type="http://schemas.openxmlformats.org/officeDocument/2006/relationships/hyperlink" Target="https://xn--80aeaggbsdn1am6affp.xn--80aaccp4ajwpkgbl4lpb.xn--p1ai/news/novosti-regiona/v-muzee-pobedy-v-moskve-proydet-kontsert-posvyashchennyy-godovshchine-osvobozhdeniya-rzheva/" TargetMode="External"/><Relationship Id="rId557" Type="http://schemas.openxmlformats.org/officeDocument/2006/relationships/footer" Target="footer1.xml"/><Relationship Id="rId196" Type="http://schemas.openxmlformats.org/officeDocument/2006/relationships/hyperlink" Target="http://tver-news.net/society/2022/03/03/84154.html" TargetMode="External"/><Relationship Id="rId200" Type="http://schemas.openxmlformats.org/officeDocument/2006/relationships/hyperlink" Target="http://tver-news.net/politics/2022/03/03/84150.html" TargetMode="External"/><Relationship Id="rId382" Type="http://schemas.openxmlformats.org/officeDocument/2006/relationships/hyperlink" Target="https://vedtver.ru/news/opinions/nikolaj-barannik-za-shest-let-v-regione-proizoshli-bolshie-izmenenija/" TargetMode="External"/><Relationship Id="rId417" Type="http://schemas.openxmlformats.org/officeDocument/2006/relationships/hyperlink" Target="http://tver-news.net/economy/2022/03/03/84092.html" TargetMode="External"/><Relationship Id="rId438" Type="http://schemas.openxmlformats.org/officeDocument/2006/relationships/hyperlink" Target="http://gorodskoyportal.ru/tver/news/news/76604714/" TargetMode="External"/><Relationship Id="rId459" Type="http://schemas.openxmlformats.org/officeDocument/2006/relationships/hyperlink" Target="https://&#1084;&#1086;&#1083;&#1086;&#1082;&#1086;&#1074;&#1089;&#1082;&#1080;&#1081;&#1082;&#1088;&#1072;&#1081;.&#1090;&#1074;&#1077;&#1088;&#1089;&#1082;&#1072;&#1103;&#1086;&#1073;&#1083;&#1072;&#1089;&#1090;&#1100;.&#1088;&#1092;/news/novosti-regiona/igor-rudenya-pozdravil-veteranov-i-zhiteley-zubtsovskogo-rayona-s-79-letiem-osvobozhdeniya-ot-nemets/" TargetMode="External"/><Relationship Id="rId16" Type="http://schemas.openxmlformats.org/officeDocument/2006/relationships/hyperlink" Target="https://&#1073;&#1077;&#1083;&#1100;&#1089;&#1082;&#1072;&#1103;&#1087;&#1088;&#1072;&#1074;&#1076;&#1072;.&#1090;&#1074;&#1077;&#1088;&#1089;&#1082;&#1072;&#1103;&#1086;&#1073;&#1083;&#1072;&#1089;&#1090;&#1100;.&#1088;&#1092;/news/novosti-regiona/gubernator-igor-rudenya-otvetil-na-aktu1alnye-voprosy-v-pryamom-efire-telekanala-rossiya-24-tver/" TargetMode="External"/><Relationship Id="rId221" Type="http://schemas.openxmlformats.org/officeDocument/2006/relationships/hyperlink" Target="https://xn--80aeambocfgbf8ag0asfr.xn--80aaccp4ajwpkgbl4lpb.xn--p1ai/news/novosti-regiona/gubernator-igor-rudeny1a-otvetit-na-aktualnye-voprosy-v-pryamom-efire-telekanala-rossiya-24-tver/" TargetMode="External"/><Relationship Id="rId242" Type="http://schemas.openxmlformats.org/officeDocument/2006/relationships/hyperlink" Target="http://nvestnik.ru/2022/03/&#1075;&#1091;&#1073;&#1077;&#1088;&#1085;&#1072;&#1090;&#1086;&#1088;-&#1080;&#1075;&#1086;&#1088;&#1100;-&#1088;&#1091;&#1076;&#1077;&#1085;&#1103;-&#1086;&#1090;&#1074;&#1077;&#1090;&#1080;&#1090;-&#1085;&#1072;-&#1072;&#1082;-5/" TargetMode="External"/><Relationship Id="rId263" Type="http://schemas.openxmlformats.org/officeDocument/2006/relationships/hyperlink" Target="http://udomelskaya-gazeta.ru/news/media/2022/3/3/gubernator-igor-rudenya-prinyal-uchastie-v-torzhestvennyih-meropriyatiyah-v-chest-79-oj-godovschinyi/" TargetMode="External"/><Relationship Id="rId284" Type="http://schemas.openxmlformats.org/officeDocument/2006/relationships/hyperlink" Target="https://xn--80aeaggbsdn1am6affp.xn--80aaccp4ajwpkgbl4lpb.xn--p1ai/news/novosti-regiona/gubernator-igor-rudenya-prinimaet-uchastie-v-torzhestvennykh-meropriyatiyakh-v-chest-79-oy-godovshch/" TargetMode="External"/><Relationship Id="rId319" Type="http://schemas.openxmlformats.org/officeDocument/2006/relationships/hyperlink" Target="https://&#1073;&#1077;&#1083;&#1100;&#1089;&#1082;&#1072;&#1103;&#1087;&#1088;&#1072;&#1074;&#1076;&#1072;.&#1090;&#1074;&#1077;&#1088;&#1089;&#1082;&#1072;&#1103;&#1086;&#1073;&#1083;&#1072;&#1089;&#1090;&#1100;.&#1088;&#1092;/news/novosti-regiona/igor-rudenya-pozdravil-zhiteley-tverskoy-oblasti-s-godovshchinoy-osvobozhdeniya-rzheva-i-rzhevskogo-/" TargetMode="External"/><Relationship Id="rId470" Type="http://schemas.openxmlformats.org/officeDocument/2006/relationships/hyperlink" Target="https://xn--80aeaggbsdn1am6affp.xn--80aaccp4ajwpkgbl4lpb.xn--p1ai/news/novosti-regiona/tsentr-ambulatornoy-onkologicheskoy-pomoshchi-v-tveri-za-pervye-polgoda-raboty-prinyal-pochti-5000-p/" TargetMode="External"/><Relationship Id="rId491" Type="http://schemas.openxmlformats.org/officeDocument/2006/relationships/hyperlink" Target="https://xn-----6kcalbbrfn0iijf7msb.xn--p1ai/news/obshchestvo/igor-rudenya-podpisal-postanovlenie-o-korrektirovke-oblastnogo-byudzheta/" TargetMode="External"/><Relationship Id="rId505" Type="http://schemas.openxmlformats.org/officeDocument/2006/relationships/hyperlink" Target="http://tver-news.net/society/2022/03/03/84063.html" TargetMode="External"/><Relationship Id="rId526" Type="http://schemas.openxmlformats.org/officeDocument/2006/relationships/hyperlink" Target="http://mosday.ru/news/item.php?3660853" TargetMode="External"/><Relationship Id="rId37" Type="http://schemas.openxmlformats.org/officeDocument/2006/relationships/hyperlink" Target="https://xn--80abdrbegn5ad8au4b7fub.xn--80aaccp4ajwpkgbl4lpb.xn--p1ai/news/novosti-regiona/avtobusy-transporta-verkhnevolzhya-vyshli-na-liniyu-v-konakovskom-rayone/" TargetMode="External"/><Relationship Id="rId58" Type="http://schemas.openxmlformats.org/officeDocument/2006/relationships/hyperlink" Target="https://&#1084;&#1086;&#1083;&#1086;&#1082;&#1086;&#1074;&#1089;&#1082;&#1080;&#1081;&#1082;&#1088;&#1072;&#1081;.&#1090;&#1074;&#1077;&#1088;&#1089;&#1082;&#1072;&#1103;&#1086;&#1073;&#1083;&#1072;&#1089;&#1090;&#1100;.&#1088;&#1092;/news/novosti-regiona/gubernator-igor-rudenya-rasskazal-o-snyatii-ryada-ogranicheniy-vvedennykh-v-period-rasprostraneniya-/" TargetMode="External"/><Relationship Id="rId79" Type="http://schemas.openxmlformats.org/officeDocument/2006/relationships/hyperlink" Target="https://xn--80aeambocfgbf8ag0asfr.xn--80aaccp4ajwpkgbl4lpb.xn--p1ai/news/novosti-regiona/v-tverskoy-oblasti-poyavitsya-dom-yunarmii/" TargetMode="External"/><Relationship Id="rId102" Type="http://schemas.openxmlformats.org/officeDocument/2006/relationships/hyperlink" Target="https://leninskoeznamya.tverreg.ru/news/novosti-regiona/v-tverskoy-oblasti-poyavitsya-dom-yunarmii/" TargetMode="External"/><Relationship Id="rId123" Type="http://schemas.openxmlformats.org/officeDocument/2006/relationships/hyperlink" Target="https://xn--80aaggfbbvdpkuqnmvfs6p.xn--80aaccp4ajwpkgbl4lpb.xn--p1ai/news/novosti-regiona/v-tverskoy-oblasti-budet-razrabotan-paket-mer-podderzhki-biznesa-v-usloviyakh-ogranicheniy/" TargetMode="External"/><Relationship Id="rId144" Type="http://schemas.openxmlformats.org/officeDocument/2006/relationships/hyperlink" Target="https://nsn.fm/policy/bolee-100-zhitelei-donbassa-pribyli-v-tverskuu-oblast" TargetMode="External"/><Relationship Id="rId330" Type="http://schemas.openxmlformats.org/officeDocument/2006/relationships/hyperlink" Target="https://xn--80abdrbegn5ad8au4b7fub.xn--80aaccp4ajwpkgbl4lpb.xn--p1ai/news/novosti-regiona/v-muzee-pobedy-v-moskve-proydet-kontsert-posvyashchennyy-godovshchine-osvobozhdeniya-rzheva/" TargetMode="External"/><Relationship Id="rId547" Type="http://schemas.openxmlformats.org/officeDocument/2006/relationships/hyperlink" Target="https://xn----ctbbkcp3ddjc7i.xn--p1ai/dailynews/v-poselke-firovo-obnovyat-sportivnyy-kort/" TargetMode="External"/><Relationship Id="rId90" Type="http://schemas.openxmlformats.org/officeDocument/2006/relationships/hyperlink" Target="https://xn--b1aaibidbbdn6bkolfhr9u.xn--80aaccp4ajwpkgbl4lpb.xn--p1ai/news/novosti-regiona/v-tverskoy-oblasti-poyavitsya-dom-yunarmii/" TargetMode="External"/><Relationship Id="rId165" Type="http://schemas.openxmlformats.org/officeDocument/2006/relationships/hyperlink" Target="https://tver.aif.ru/society/details/dokument_o_snyatii_ogranicheniy_po_covid-19_podgotovlen_v_tverskoy_oblasti" TargetMode="External"/><Relationship Id="rId186" Type="http://schemas.openxmlformats.org/officeDocument/2006/relationships/hyperlink" Target="https://vedtver.ru/news/economy/v-tverskoj-oblasti-primut-neobhodimye-mery-podderzhki-dlja-biznesa/" TargetMode="External"/><Relationship Id="rId351" Type="http://schemas.openxmlformats.org/officeDocument/2006/relationships/hyperlink" Target="https://xn--80atgafdsv.xn--80aaccp4ajwpkgbl4lpb.xn--p1ai/news/novosti-regiona/igor-rudenya-pozdravil-zhiteley-tverskoy-oblasti-s-godovshchinoy-osvobozhdeniya-rzheva-i-rzhevskogo-/" TargetMode="External"/><Relationship Id="rId372" Type="http://schemas.openxmlformats.org/officeDocument/2006/relationships/hyperlink" Target="http://tver-news.net/society/2022/03/03/84064.html" TargetMode="External"/><Relationship Id="rId393" Type="http://schemas.openxmlformats.org/officeDocument/2006/relationships/hyperlink" Target="https://tver.mk.ru/social/2022/03/03/tatyana-dubova-idyot-ochen-slazhennaya-rabota-regionalnoy-i-mestnoy-vlasti.html" TargetMode="External"/><Relationship Id="rId407" Type="http://schemas.openxmlformats.org/officeDocument/2006/relationships/hyperlink" Target="https://vedtver.ru/news/opinions/aleksandr-slepyshev-v-tverskoj-oblasti-vedetsja-sistemnaja-rabota-po-remontu-dorog/" TargetMode="External"/><Relationship Id="rId428" Type="http://schemas.openxmlformats.org/officeDocument/2006/relationships/hyperlink" Target="https://putin.russia24.pro/tver-obl/313849199/" TargetMode="External"/><Relationship Id="rId449" Type="http://schemas.openxmlformats.org/officeDocument/2006/relationships/hyperlink" Target="https://xn--80atgafdsv.xn--80aaccp4ajwpkgbl4lpb.xn--p1ai/news/novosti-regiona/igor-rudenya-pozdravil-veteranov-i-zhiteley-zubtsovskogo-rayona-s-79-letiem-osvobozhdeniya-ot-nemets/" TargetMode="External"/><Relationship Id="rId211" Type="http://schemas.openxmlformats.org/officeDocument/2006/relationships/hyperlink" Target="http://bntva.ru/igor-rudenya-v-pryamom-efire-rasskazhet-o-podderzhke-ekonomiki/" TargetMode="External"/><Relationship Id="rId232" Type="http://schemas.openxmlformats.org/officeDocument/2006/relationships/hyperlink" Target="https://xn--80atgafdsv.xn--80aaccp4ajwpkgbl4lpb.xn--p1ai/news/novosti-regiona/gubernator-igor-rudeny1a-otvetit-na-aktualnye-voprosy-v-pryamom-efire-telekanala-rossiya-24-tver/" TargetMode="External"/><Relationship Id="rId253" Type="http://schemas.openxmlformats.org/officeDocument/2006/relationships/hyperlink" Target="https://aif.ru/politics/russia/dan_pamyati_igor_rudenya_vozlozhil_cvety_k_podnozhiyu_rzhevskogo_memoriala" TargetMode="External"/><Relationship Id="rId274" Type="http://schemas.openxmlformats.org/officeDocument/2006/relationships/hyperlink" Target="https://xn--80aaggfbbvdpkuqnmvfs6p.xn--80aaccp4ajwpkgbl4lpb.xn--p1ai/news/novosti-regiona/gubernator-igor-rudenya-prinyal-uchastie-v-torzhestvennykh-meropriyatiyakh-v-chest-79-oy-godovshchin/" TargetMode="External"/><Relationship Id="rId295" Type="http://schemas.openxmlformats.org/officeDocument/2006/relationships/hyperlink" Target="https://tver.aif.ru/society/details/igor_rudenya_vozlozhil_cvety_k_rzhevskomu_memorialu_sovetskomu_soldatu" TargetMode="External"/><Relationship Id="rId309" Type="http://schemas.openxmlformats.org/officeDocument/2006/relationships/hyperlink" Target="https://xn--80aeambocfgbf8ag0asfr.xn--80aaccp4ajwpkgbl4lpb.xn--p1ai/news/novosti-regiona/gubernator-igor-rudenya-prinimaet-uchastie-v-torzhestvennykh-meropriyatiyakh-v-chest-79-oy-godovshch/" TargetMode="External"/><Relationship Id="rId460" Type="http://schemas.openxmlformats.org/officeDocument/2006/relationships/hyperlink" Target="https://xn----ctbbkcp3ddjc7i.xn--p1ai/dailynews/zhiteli-zubtsovskogo-rayona-otmechayut-79-letie-osvobozhdeniya-ot-nemetsko-fashistskikh-zakhvatchiko/" TargetMode="External"/><Relationship Id="rId481" Type="http://schemas.openxmlformats.org/officeDocument/2006/relationships/hyperlink" Target="https://xn--80atgafdsv.xn--80aaccp4ajwpkgbl4lpb.xn--p1ai/news/novosti-regiona/tsentr-ambulatornoy-onkologicheskoy-pomoshchi-v-tveri-za-pervye-polgoda-raboty-prinyal-pochti-5000-p/" TargetMode="External"/><Relationship Id="rId516" Type="http://schemas.openxmlformats.org/officeDocument/2006/relationships/hyperlink" Target="https://panoramapro.ru/v-pravitelstve-tverskoj-oblasti-sostojalos-soveshhanie-po-obespecheniju-pravoporjadka-v-regione/" TargetMode="External"/><Relationship Id="rId27" Type="http://schemas.openxmlformats.org/officeDocument/2006/relationships/hyperlink" Target="https://xn--80aeaggbsdn1am6affp.xn--80aaccp4ajwpkgbl4lpb.xn--p1ai/news/novosti-regiona/avtobusy-transporta-verkhnevolzhya-vyshli-na-liniyu-v-konakovskom-rayone/" TargetMode="External"/><Relationship Id="rId48" Type="http://schemas.openxmlformats.org/officeDocument/2006/relationships/hyperlink" Target="https://xn--b1aeca2ch.xn--80aaccp4ajwpkgbl4lpb.xn--p1ai/news/novosti-regiona/gubernator-igor-rudenya-rasskazal-o-snyatii-ryada-ogranicheniy-vvedennykh-v-period-rasprostraneniya-/" TargetMode="External"/><Relationship Id="rId69" Type="http://schemas.openxmlformats.org/officeDocument/2006/relationships/hyperlink" Target="https://tverigrad.ru/publication/biznes-v-uslovijah-sankcij-i-oslablenie-kovidnyh-ogranichenij-o-chem-gubernator-tverskoj-oblasti-govoril-v-prjamom-jefire/" TargetMode="External"/><Relationship Id="rId113" Type="http://schemas.openxmlformats.org/officeDocument/2006/relationships/hyperlink" Target="https://tvtver.ru/news/igor-rudenya-v-tveri-poyavitsya-dom-yunarmii/" TargetMode="External"/><Relationship Id="rId134" Type="http://schemas.openxmlformats.org/officeDocument/2006/relationships/hyperlink" Target="https://xn--80aeambocfgbf8ag0asfr.xn--80aaccp4ajwpkgbl4lpb.xn--p1ai/news/novosti-regiona/v-tverskoy-oblasti-budet-razrabotan-paket-mer-podderzhki-biznesa-v-usloviyakh-ogranicheniy/" TargetMode="External"/><Relationship Id="rId320" Type="http://schemas.openxmlformats.org/officeDocument/2006/relationships/hyperlink" Target="https://glavny.tv/last-news/tver/v-muzee-pobedy-v-moskve-proydet-kontsert-posvyaschennyy-godovschine-osvobozhdeniya-rzheva/" TargetMode="External"/><Relationship Id="rId537" Type="http://schemas.openxmlformats.org/officeDocument/2006/relationships/hyperlink" Target="https://xn--80aaafacod0cjtobqp6g1a7c4e.xn--80aaccp4ajwpkgbl4lpb.xn--p1ai/news/novosti-regiona/v-poselke-firovo-tverskoy-oblasti-obnovyat-sportivnyy-kort/" TargetMode="External"/><Relationship Id="rId558" Type="http://schemas.openxmlformats.org/officeDocument/2006/relationships/footer" Target="footer2.xml"/><Relationship Id="rId80" Type="http://schemas.openxmlformats.org/officeDocument/2006/relationships/hyperlink" Target="https://xn--80aeambocfgbf8ag0asfr.xn--80aaccp4ajwpkgbl4lpb.xn--p1ai/news/novosti-regiona/gubernator-igor-rudenya-rasskazal-o-snyatii-ryada-ogranicheniy-vvedennykh-v-period-rasprostraneniya-/" TargetMode="External"/><Relationship Id="rId155" Type="http://schemas.openxmlformats.org/officeDocument/2006/relationships/hyperlink" Target="https://tverigrad.ru/publication/v-tverskoj-oblasti-oslabjat-ogranichenija-iz-za-koronavirusa/" TargetMode="External"/><Relationship Id="rId176" Type="http://schemas.openxmlformats.org/officeDocument/2006/relationships/hyperlink" Target="https://vedtver.ru/news/society/igor-rudenja-rossija-vnesjot-svoj-istoricheskij-vklad-v-likvidaciju-nacizma/" TargetMode="External"/><Relationship Id="rId197" Type="http://schemas.openxmlformats.org/officeDocument/2006/relationships/hyperlink" Target="http://tver-news.net/society/2022/03/03/84153.html" TargetMode="External"/><Relationship Id="rId341" Type="http://schemas.openxmlformats.org/officeDocument/2006/relationships/hyperlink" Target="https://xn--80aaggfbbvdpkuqnmvfs6p.xn--80aaccp4ajwpkgbl4lpb.xn--p1ai/news/novosti-regiona/igor-rudenya-pozdravil-zhiteley-tverskoy-oblasti-s-godovshchinoy-osvobozhdeniya-rzheva-i-rzhevskogo-/" TargetMode="External"/><Relationship Id="rId362" Type="http://schemas.openxmlformats.org/officeDocument/2006/relationships/hyperlink" Target="http://tver-news.net/society/2022/03/03/84072.html" TargetMode="External"/><Relationship Id="rId383" Type="http://schemas.openxmlformats.org/officeDocument/2006/relationships/hyperlink" Target="https://tver.mk.ru/social/2022/03/03/nikolay-barannik-za-shest-let-v-regione-proizoshli-bolshie-izmeneniya.html" TargetMode="External"/><Relationship Id="rId418" Type="http://schemas.openxmlformats.org/officeDocument/2006/relationships/hyperlink" Target="https://kimvestnik.ru/03-03-2022/guberniya/gubernator-igor-rudenya-obsudil-s-predstavitelyami-biznesa-dopolnitelnye-mery-podderzhki-predpriyatij-verhnevolzhya.html" TargetMode="External"/><Relationship Id="rId439" Type="http://schemas.openxmlformats.org/officeDocument/2006/relationships/hyperlink" Target="http://kuvznama.ru/igor-rudenja-pozdravil-veteranov-i-zhitelej-zubcovskogo-rajona-s-79-letiem-osvobozhdenija-ot-nemecko-fashistskih-zahvatchikov.html" TargetMode="External"/><Relationship Id="rId201" Type="http://schemas.openxmlformats.org/officeDocument/2006/relationships/hyperlink" Target="http://tver-news.net/society/2022/03/03/84149.html" TargetMode="External"/><Relationship Id="rId222" Type="http://schemas.openxmlformats.org/officeDocument/2006/relationships/hyperlink" Target="https://xn--80adnee0afc6kza.xn--80aaccp4ajwpkgbl4lpb.xn--p1ai/news/novosti-regiona/gubernator-igor-rudeny1a-otvetit-na-aktualnye-voprosy-v-pryamom-efire-telekanala-rossiya-24-tver/" TargetMode="External"/><Relationship Id="rId243" Type="http://schemas.openxmlformats.org/officeDocument/2006/relationships/hyperlink" Target="https://ria.ru/20220303/godovschina-1776289682.html" TargetMode="External"/><Relationship Id="rId264" Type="http://schemas.openxmlformats.org/officeDocument/2006/relationships/hyperlink" Target="https://presska.ru/&#1074;&#1077;&#1095;&#1085;&#1072;&#1103;-&#1087;&#1072;&#1084;&#1103;&#1090;&#1100;-&#1075;&#1077;&#1088;&#1086;&#1103;&#1084;/" TargetMode="External"/><Relationship Id="rId285" Type="http://schemas.openxmlformats.org/officeDocument/2006/relationships/hyperlink" Target="http://kashingazeta.ru/pozdravleniya/igor-rudenya-pozdravil-zhitelej-tverskoj-oblasti-s-godovshhinoj-osvobozhdeniya-rzheva-i-rzhevskogo-rajona-ot-nemecko-fashistskix-zaxvatchiko.html" TargetMode="External"/><Relationship Id="rId450" Type="http://schemas.openxmlformats.org/officeDocument/2006/relationships/hyperlink" Target="https://xn--80aaafacod0cjtobqp6g1a7c4e.xn--80aaccp4ajwpkgbl4lpb.xn--p1ai/news/novosti-regiona/igor-rudenya-pozdravil-veteranov-i-zhiteley-zubtsovskogo-rayona-s-79-letiem-osvobozhdeniya-ot-nemets/" TargetMode="External"/><Relationship Id="rId471" Type="http://schemas.openxmlformats.org/officeDocument/2006/relationships/hyperlink" Target="https://xn--80adnee0afc6kza.xn--80aaccp4ajwpkgbl4lpb.xn--p1ai/news/novosti-regiona/tsentr-ambulatornoy-onkologicheskoy-pomoshchi-v-tveri-za-pervye-polgoda-raboty-prinyal-pochti-5000-p/" TargetMode="External"/><Relationship Id="rId506" Type="http://schemas.openxmlformats.org/officeDocument/2006/relationships/hyperlink" Target="https://tverigrad.ru/publication/podrostkov-tverskoj-oblasti-budut-zashhishhat-ot-fejkov-v-socsetjah/" TargetMode="External"/><Relationship Id="rId17" Type="http://schemas.openxmlformats.org/officeDocument/2006/relationships/hyperlink" Target="https://&#1073;&#1077;&#1083;&#1100;&#1089;&#1082;&#1072;&#1103;&#1087;&#1088;&#1072;&#1074;&#1076;&#1072;.&#1090;&#1074;&#1077;&#1088;&#1089;&#1082;&#1072;&#1103;&#1086;&#1073;&#1083;&#1072;&#1089;&#1090;&#1100;.&#1088;&#1092;/news/novosti-regiona/v-tverskoy-oblasti-budet-razrabotan-paket-mer-podderzhki-biznesa-v-usloviyakh-ogranicheniy/" TargetMode="External"/><Relationship Id="rId38" Type="http://schemas.openxmlformats.org/officeDocument/2006/relationships/hyperlink" Target="https://xn--80abdrbegn5ad8au4b7fub.xn--80aaccp4ajwpkgbl4lpb.xn--p1ai/news/novosti-regiona/v-tverskoy-oblasti-provoditsya-monitoring-nalichiya-tovarov-i-tsen-na-nikh-v-torgovykh-setyakh/" TargetMode="External"/><Relationship Id="rId59" Type="http://schemas.openxmlformats.org/officeDocument/2006/relationships/hyperlink" Target="https://yandex.ru/news/story/link--story?persistent_id=182644080" TargetMode="External"/><Relationship Id="rId103" Type="http://schemas.openxmlformats.org/officeDocument/2006/relationships/hyperlink" Target="https://leninskoeznamya.tverreg.ru/news/novosti-regiona/v-tverskoy-oblasti-provoditsya-monitoring-nalichiya-tovarov-i-tsen-na-nikh-v-torgovykh-setyakh/" TargetMode="External"/><Relationship Id="rId124" Type="http://schemas.openxmlformats.org/officeDocument/2006/relationships/hyperlink" Target="https://xn--80aaggfbbvdpkuqnmvfs6p.xn--80aaccp4ajwpkgbl4lpb.xn--p1ai/news/novosti-regiona/avtobusy-transporta-verkhnevolzhya-vyshli-na-liniyu-v-konakovskom-rayone/" TargetMode="External"/><Relationship Id="rId310" Type="http://schemas.openxmlformats.org/officeDocument/2006/relationships/hyperlink" Target="https://glavny.tv/last-news/tver/rzhev-otmechaet-godovschinu-osvobozhdeniya-ot-nemetsko-fashistskih-zahvatchikov/" TargetMode="External"/><Relationship Id="rId492" Type="http://schemas.openxmlformats.org/officeDocument/2006/relationships/hyperlink" Target="https://vot69.ru/zhiteljam-tverskoj-oblasti-rasskazali-ob-izmenenijah-bjudzheta.html" TargetMode="External"/><Relationship Id="rId527" Type="http://schemas.openxmlformats.org/officeDocument/2006/relationships/hyperlink" Target="https://dorinfo.ru/star_detail.php?ELEMENT_ID=107943" TargetMode="External"/><Relationship Id="rId548" Type="http://schemas.openxmlformats.org/officeDocument/2006/relationships/hyperlink" Target="http://konzarya.ru/node/19493" TargetMode="External"/><Relationship Id="rId70" Type="http://schemas.openxmlformats.org/officeDocument/2006/relationships/hyperlink" Target="https://xn--80adnee0afc6kza.xn--80aaccp4ajwpkgbl4lpb.xn--p1ai/news/novosti-regiona/v-tverskoy-oblasti-provoditsya-monitoring-nalichiya-tovarov-i-tsen-na-nikh-v-torgovykh-setyakh/" TargetMode="External"/><Relationship Id="rId91" Type="http://schemas.openxmlformats.org/officeDocument/2006/relationships/hyperlink" Target="https://xn--b1aaibidbbdn6bkolfhr9u.xn--80aaccp4ajwpkgbl4lpb.xn--p1ai/news/novosti-regiona/avtobusy-transporta-verkhnevolzhya-vyshli-na-liniyu-v-konakovskom-rayone/" TargetMode="External"/><Relationship Id="rId145" Type="http://schemas.openxmlformats.org/officeDocument/2006/relationships/hyperlink" Target="https://vedtver.ru/news/society/v-tveri-pojavitsja-centr-po-podgotovke-junarmejcev/" TargetMode="External"/><Relationship Id="rId166" Type="http://schemas.openxmlformats.org/officeDocument/2006/relationships/hyperlink" Target="https://tverlife.ru/lenta/do-konca-tekushhej-nedeli-antikovidnye-ogranichenija-mogut-byt-snjaty-v-tverskom-regione/" TargetMode="External"/><Relationship Id="rId187" Type="http://schemas.openxmlformats.org/officeDocument/2006/relationships/hyperlink" Target="https://www.tver.kp.ru/online/news/4651724/" TargetMode="External"/><Relationship Id="rId331" Type="http://schemas.openxmlformats.org/officeDocument/2006/relationships/hyperlink" Target="https://xn--80abdrbegn5ad8au4b7fub.xn--80aaccp4ajwpkgbl4lpb.xn--p1ai/news/novosti-regiona/igor-rudenya-pozdravil-zhiteley-tverskoy-oblasti-s-godovshchinoy-osvobozhdeniya-rzheva-i-rzhevskogo-/" TargetMode="External"/><Relationship Id="rId352" Type="http://schemas.openxmlformats.org/officeDocument/2006/relationships/hyperlink" Target="https://xn--80aaaggh4d0a.xn--80aaccp4ajwpkgbl4lpb.xn--p1ai/news/novosti-regiona/igor-rudenya-pozdravil-zhiteley-tverskoy-oblasti-s-godovshchinoy-osvobozhdeniya-rzheva-i-rzhevskogo-/" TargetMode="External"/><Relationship Id="rId373" Type="http://schemas.openxmlformats.org/officeDocument/2006/relationships/hyperlink" Target="http://tver-news.net/society/2022/03/03/84045.html" TargetMode="External"/><Relationship Id="rId394" Type="http://schemas.openxmlformats.org/officeDocument/2006/relationships/hyperlink" Target="https://vedtver.ru/news/opinions/natalja-badanova-proizoshel-ryvok-v-razvitii-turisticheskoj-otrasli-tverskoj-oblasti/" TargetMode="External"/><Relationship Id="rId408" Type="http://schemas.openxmlformats.org/officeDocument/2006/relationships/hyperlink" Target="https://vedtver.ru/news/opinions/natalija-dranova-dlja-nas-glavnym-sobytiem-stalo-sozdanie-rzhevskogo-memoriala/" TargetMode="External"/><Relationship Id="rId429" Type="http://schemas.openxmlformats.org/officeDocument/2006/relationships/hyperlink" Target="https://tverlife.ru/regional/natalja-badanova-razvitie-selskogo-hozjajstva-poluchilo-status-strategicheskogo-sektora-jekonomiki/" TargetMode="External"/><Relationship Id="rId1" Type="http://schemas.openxmlformats.org/officeDocument/2006/relationships/customXml" Target="../customXml/item1.xml"/><Relationship Id="rId212" Type="http://schemas.openxmlformats.org/officeDocument/2006/relationships/hyperlink" Target="https://xn--80abdrbegn5ad8au4b7fub.xn--80aaccp4ajwpkgbl4lpb.xn--p1ai/news/novosti-regiona/gubernator-igor-rudeny1a-otvetit-na-aktualnye-voprosy-v-pryamom-efire-telekanala-rossiya-24-tver/" TargetMode="External"/><Relationship Id="rId233" Type="http://schemas.openxmlformats.org/officeDocument/2006/relationships/hyperlink" Target="https://tvernews.ru/news/282267/" TargetMode="External"/><Relationship Id="rId254" Type="http://schemas.openxmlformats.org/officeDocument/2006/relationships/hyperlink" Target="http://kashingazeta.ru/kultura/gubernator-igor-rudenya-prinyal-uchastie-v-torzhestvennyx-meropriyatiyax-v-chest-79-oj-godovshhiny-osvobozhdeniya-rzhevskoj-zemli-ot-nemecko-fashistskix-zaxvatchikov.html" TargetMode="External"/><Relationship Id="rId440" Type="http://schemas.openxmlformats.org/officeDocument/2006/relationships/hyperlink" Target="https://&#1073;&#1077;&#1083;&#1100;&#1089;&#1082;&#1072;&#1103;&#1087;&#1088;&#1072;&#1074;&#1076;&#1072;.&#1090;&#1074;&#1077;&#1088;&#1089;&#1082;&#1072;&#1103;&#1086;&#1073;&#1083;&#1072;&#1089;&#1090;&#1100;.&#1088;&#1092;/news/novosti-regiona/igor-rudenya-pozdravil-veteranov-i-zhiteley-zubtsovskogo-rayona-s-79-letiem-osvobozhdeniya-ot-nemets/" TargetMode="External"/><Relationship Id="rId28" Type="http://schemas.openxmlformats.org/officeDocument/2006/relationships/hyperlink" Target="https://xn--80aeaggbsdn1am6affp.xn--80aaccp4ajwpkgbl4lpb.xn--p1ai/news/novosti-regiona/v-tverskoy-oblasti-provoditsya-monitoring-nalichiya-tovarov-i-tsen-na-nikh-v-torgovykh-setyakh/" TargetMode="External"/><Relationship Id="rId49" Type="http://schemas.openxmlformats.org/officeDocument/2006/relationships/hyperlink" Target="https://xn--80atgafdsv.xn--80aaccp4ajwpkgbl4lpb.xn--p1ai/news/novosti-regiona/gubernator-igor-rudenya-otvetil-na-aktu1alnye-voprosy-v-pryamom-efire-telekanala-rossiya-24-tver/" TargetMode="External"/><Relationship Id="rId114" Type="http://schemas.openxmlformats.org/officeDocument/2006/relationships/hyperlink" Target="https://xn--80atgafdsv.xn--80aaccp4ajwpkgbl4lpb.xn--p1ai/news/novosti-regiona/avtobusy-transporta-verkhnevolzhya-vyshli-na-liniyu-v-konakovskom-rayone/" TargetMode="External"/><Relationship Id="rId275" Type="http://schemas.openxmlformats.org/officeDocument/2006/relationships/hyperlink" Target="https://toptver.ru/lenta/igor-rudenja-prinjal-uchastie-v-torzhestvennyh-meroprijatijah-v-chest-osvobozhdenija-rzheva/" TargetMode="External"/><Relationship Id="rId296" Type="http://schemas.openxmlformats.org/officeDocument/2006/relationships/hyperlink" Target="https://xn----ctbbkcp3ddjc7i.xn--p1ai/dailynews/igor-rudenya-uchastvuet-v-torzhestvennykh-meropriyatiyakh-79-oy-godovshchiny-osvobozhdeniya-rzhevsko/" TargetMode="External"/><Relationship Id="rId300" Type="http://schemas.openxmlformats.org/officeDocument/2006/relationships/hyperlink" Target="https://ks-region69.com/news/143945-v-muzee-pobedy-v-moskve-projdet-koncert-posvjashhennyj-godovshhine-osvobozhdenija-rzheva" TargetMode="External"/><Relationship Id="rId461" Type="http://schemas.openxmlformats.org/officeDocument/2006/relationships/hyperlink" Target="https://vedtver.ru/news/society/igor-rudenja-pozdravil-veteranov-i-zhitelej-zubcovskogo-rajona-s-79-letiem-osvobozhdenija-ot-nemecko-fashistskih-zahvatchikov/" TargetMode="External"/><Relationship Id="rId482" Type="http://schemas.openxmlformats.org/officeDocument/2006/relationships/hyperlink" Target="https://xn--80aaggfbbvdpkuqnmvfs6p.xn--80aaccp4ajwpkgbl4lpb.xn--p1ai/news/novosti-regiona/tsentr-ambulatornoy-onkologicheskoy-pomoshchi-v-tveri-za-pervye-polgoda-raboty-prinyal-pochti-5000-p/" TargetMode="External"/><Relationship Id="rId517" Type="http://schemas.openxmlformats.org/officeDocument/2006/relationships/hyperlink" Target="http://bzgazeta.ru/novosti/v-pravitelstve-tverskoj-oblasti-sostoyalos-soveshhanie-po-obespecheniyu-pravoporyadka-v-regione.html" TargetMode="External"/><Relationship Id="rId538" Type="http://schemas.openxmlformats.org/officeDocument/2006/relationships/hyperlink" Target="https://xn--80adnee0afc6kza.xn--80aaccp4ajwpkgbl4lpb.xn--p1ai/news/novosti-regiona/v-poselke-firovo-tverskoy-oblasti-obnovyat-sportivnyy-kort/" TargetMode="External"/><Relationship Id="rId559" Type="http://schemas.openxmlformats.org/officeDocument/2006/relationships/footer" Target="footer3.xml"/><Relationship Id="rId60" Type="http://schemas.openxmlformats.org/officeDocument/2006/relationships/hyperlink" Target="https://tver.aif.ru/society/details/dom_yunarmii_mozhet_poyavitsya_v_tveri" TargetMode="External"/><Relationship Id="rId81" Type="http://schemas.openxmlformats.org/officeDocument/2006/relationships/hyperlink" Target="https://xn--80aaafacod0cjtobqp6g1a7c4e.xn--80aaccp4ajwpkgbl4lpb.xn--p1ai/news/novosti-regiona/gubernator-igor-rudenya-otvetil-na-aktu1alnye-voprosy-v-pryamom-efire-telekanala-rossiya-24-tver/" TargetMode="External"/><Relationship Id="rId135" Type="http://schemas.openxmlformats.org/officeDocument/2006/relationships/hyperlink" Target="https://www.tver.kp.ru/online/news/4651739/" TargetMode="External"/><Relationship Id="rId156" Type="http://schemas.openxmlformats.org/officeDocument/2006/relationships/hyperlink" Target="https://xn--80atgafdsv.xn--80aaccp4ajwpkgbl4lpb.xn--p1ai/news/novosti-regiona/v-tverskoy-oblasti-budet-razrabotan-paket-mer-podderzhki-biznesa-v-usloviyakh-ogranicheniy/" TargetMode="External"/><Relationship Id="rId177" Type="http://schemas.openxmlformats.org/officeDocument/2006/relationships/hyperlink" Target="https://tverlife.ru/regional/igor-rudenja-my-vse-segodnja-nabljudaem-besprecedentnoe-davlenie-na-nashu-stranu/" TargetMode="External"/><Relationship Id="rId198" Type="http://schemas.openxmlformats.org/officeDocument/2006/relationships/hyperlink" Target="http://tver-news.net/politics/2022/03/03/84151.html" TargetMode="External"/><Relationship Id="rId321" Type="http://schemas.openxmlformats.org/officeDocument/2006/relationships/hyperlink" Target="https://xn--80aeaggbsdn1am6affp.xn--80aaccp4ajwpkgbl4lpb.xn--p1ai/news/novosti-regiona/igor-rudenya-pozdravil-zhiteley-tverskoy-oblasti-s-godovshchinoy-osvobozhdeniya-rzheva-i-rzhevskogo-/" TargetMode="External"/><Relationship Id="rId342" Type="http://schemas.openxmlformats.org/officeDocument/2006/relationships/hyperlink" Target="https://xn--b1afbmcjbrdg5afn.xn--80aaccp4ajwpkgbl4lpb.xn--p1ai/news/novosti-regiona/igor-rudenya-pozdravil-zhiteley-tverskoy-oblasti-s-godovshchinoy-osvobozhdeniya-rzheva-i-rzhevskogo-/" TargetMode="External"/><Relationship Id="rId363" Type="http://schemas.openxmlformats.org/officeDocument/2006/relationships/hyperlink" Target="https://leninskoeznamya.tverreg.ru/news/novosti-regiona/v-muzee-pobedy-v-moskve-proydet-kontsert-posvyashchennyy-godovshchine-osvobozhdeniya-rzheva/" TargetMode="External"/><Relationship Id="rId384" Type="http://schemas.openxmlformats.org/officeDocument/2006/relationships/hyperlink" Target="https://tverlife.ru/regional/artur-sychev-zhiteli-vysoko-cenjat-rabotu-gubernatora/" TargetMode="External"/><Relationship Id="rId419" Type="http://schemas.openxmlformats.org/officeDocument/2006/relationships/hyperlink" Target="http://kuvznama.ru/gubernator-igor-rudenja-obsudil-s-predstaviteljami-biznesa-dopolnitelnye-mery-podderzhki-predprijatij-verhnevolzhja.html" TargetMode="External"/><Relationship Id="rId202" Type="http://schemas.openxmlformats.org/officeDocument/2006/relationships/hyperlink" Target="http://tver-news.net/society/2022/03/03/84148.html" TargetMode="External"/><Relationship Id="rId223" Type="http://schemas.openxmlformats.org/officeDocument/2006/relationships/hyperlink" Target="https://xn--b1aeca2ch.xn--80aaccp4ajwpkgbl4lpb.xn--p1ai/news/novosti-regiona/gubernator-igor-rudeny1a-otvetit-na-aktualnye-voprosy-v-pryamom-efire-telekanala-rossiya-24-tver/" TargetMode="External"/><Relationship Id="rId244" Type="http://schemas.openxmlformats.org/officeDocument/2006/relationships/hyperlink" Target="https://runews24.ru/tver/03/03/2022/e9ffb342b4940c787305ae678e97dff4" TargetMode="External"/><Relationship Id="rId430" Type="http://schemas.openxmlformats.org/officeDocument/2006/relationships/hyperlink" Target="https://putin.russia24.pro/tver-obl/313849203/" TargetMode="External"/><Relationship Id="rId18" Type="http://schemas.openxmlformats.org/officeDocument/2006/relationships/hyperlink" Target="https://&#1073;&#1077;&#1083;&#1100;&#1089;&#1082;&#1072;&#1103;&#1087;&#1088;&#1072;&#1074;&#1076;&#1072;.&#1090;&#1074;&#1077;&#1088;&#1089;&#1082;&#1072;&#1103;&#1086;&#1073;&#1083;&#1072;&#1089;&#1090;&#1100;.&#1088;&#1092;/news/novosti-regiona/v-tverskoy-oblasti-poyavitsya-dom-yunarmii/" TargetMode="External"/><Relationship Id="rId39" Type="http://schemas.openxmlformats.org/officeDocument/2006/relationships/hyperlink" Target="https://xn--80abdrbegn5ad8au4b7fub.xn--80aaccp4ajwpkgbl4lpb.xn--p1ai/news/novosti-regiona/gubernator-igor-rudenya-otvetil-na-aktu1alnye-voprosy-v-pryamom-efire-telekanala-rossiya-24-tver/" TargetMode="External"/><Relationship Id="rId265" Type="http://schemas.openxmlformats.org/officeDocument/2006/relationships/hyperlink" Target="https://xn--80aeambocfgbf8ag0asfr.xn--80aaccp4ajwpkgbl4lpb.xn--p1ai/news/novosti-regiona/gubernator-igor-rudenya-priny1al-uchastie-v-torzhestvennykh-meropriyatiyakh-v-chest-79-oy-godovshchin/" TargetMode="External"/><Relationship Id="rId286" Type="http://schemas.openxmlformats.org/officeDocument/2006/relationships/hyperlink" Target="https://www.afanasy.biz/news/society/189436" TargetMode="External"/><Relationship Id="rId451" Type="http://schemas.openxmlformats.org/officeDocument/2006/relationships/hyperlink" Target="https://xn--80aaaggh4d0a.xn--80aaccp4ajwpkgbl4lpb.xn--p1ai/news/novosti-regiona/igor-rudenya-pozdravil-veteranov-i-zhiteley-zubtsovskogo-rayona-s-79-letiem-osvobozhdeniya-ot-nemets/" TargetMode="External"/><Relationship Id="rId472" Type="http://schemas.openxmlformats.org/officeDocument/2006/relationships/hyperlink" Target="https://xn--b1aaibidbbdn6bkolfhr9u.xn--80aaccp4ajwpkgbl4lpb.xn--p1ai/news/novosti-regiona/tsentr-ambulatornoy-onkologicheskoy-pomoshchi-v-tveri-za-pervye-polgoda-raboty-prinyal-pochti-5000-p/" TargetMode="External"/><Relationship Id="rId493" Type="http://schemas.openxmlformats.org/officeDocument/2006/relationships/hyperlink" Target="https://tver.aif.ru/society/details/gubernator_podpisal_postanovlenie_ob_izmeneniyah_v_byudzhete_tverskoy_oblasti" TargetMode="External"/><Relationship Id="rId507" Type="http://schemas.openxmlformats.org/officeDocument/2006/relationships/hyperlink" Target="https://glavny.tv/last-news/tver/v-pravitelstve-tverskoy-oblasti-sostoyalos-soveschanie-po-obespecheniyu-pravoporyadka-v-regione/" TargetMode="External"/><Relationship Id="rId528" Type="http://schemas.openxmlformats.org/officeDocument/2006/relationships/hyperlink" Target="http://www.69rus.org/more/21804/" TargetMode="External"/><Relationship Id="rId549" Type="http://schemas.openxmlformats.org/officeDocument/2006/relationships/hyperlink" Target="http://tver-news.net/society/2022/03/03/84140.html" TargetMode="External"/><Relationship Id="rId50" Type="http://schemas.openxmlformats.org/officeDocument/2006/relationships/hyperlink" Target="https://xn--80atgafdsv.xn--80aaccp4ajwpkgbl4lpb.xn--p1ai/news/novosti-regiona/gubernator-igor-rudenya-rasskazal-o-snyatii-ryada-ogranicheniy-vvedennykh-v-period-rasprostraneniya-/" TargetMode="External"/><Relationship Id="rId104" Type="http://schemas.openxmlformats.org/officeDocument/2006/relationships/hyperlink" Target="https://tverlife.ru/regional/igor-rudenja-budem-delat-100-gazifikaciju-municipalnogo-obrazovanija/" TargetMode="External"/><Relationship Id="rId125" Type="http://schemas.openxmlformats.org/officeDocument/2006/relationships/hyperlink" Target="https://xn--80aaggfbbvdpkuqnmvfs6p.xn--80aaccp4ajwpkgbl4lpb.xn--p1ai/news/novosti-regiona/v-tverskoy-oblasti-provoditsya-monitoring-nalichiya-tovarov-i-tsen-na-nikh-v-torgovykh-setyakh/" TargetMode="External"/><Relationship Id="rId146" Type="http://schemas.openxmlformats.org/officeDocument/2006/relationships/hyperlink" Target="https://tver.mk.ru/social/2022/03/03/v-konakovo-zapustili-transport-verkhnevolzhya.html" TargetMode="External"/><Relationship Id="rId167" Type="http://schemas.openxmlformats.org/officeDocument/2006/relationships/hyperlink" Target="https://vedtver.ru/news/society/igor-rudenja-soobshhil-skolko-bezhencev-donbassa-pribylo-v-tverskuju-oblast/" TargetMode="External"/><Relationship Id="rId188" Type="http://schemas.openxmlformats.org/officeDocument/2006/relationships/hyperlink" Target="https://tvtver.ru/news/u-torgovyh-setej-v-tverskoj-oblasti-hvatit-zapasov-produktov-na-neskolko-mesyatsev/" TargetMode="External"/><Relationship Id="rId311" Type="http://schemas.openxmlformats.org/officeDocument/2006/relationships/hyperlink" Target="https://tp.tver.ru/gubernator-igor-rudenja-prinimaet-uchastie-v-torzhestvennyh-meroprijatijah-v-chest-79-oj-godovshhiny-osvobozhdenija-rzhevskoj-zemli-ot-nemecko-fashistskih-zahvatchikov/" TargetMode="External"/><Relationship Id="rId332" Type="http://schemas.openxmlformats.org/officeDocument/2006/relationships/hyperlink" Target="http://konzarya.ru/node/19483" TargetMode="External"/><Relationship Id="rId353" Type="http://schemas.openxmlformats.org/officeDocument/2006/relationships/hyperlink" Target="https://tverlife.ru/lenta/v-muzee-pobedy-v-moskve-projdet-koncert-v-chest-godovshhiny-osvobozhdenija-rzheva/" TargetMode="External"/><Relationship Id="rId374" Type="http://schemas.openxmlformats.org/officeDocument/2006/relationships/hyperlink" Target="https://vedtver.ru/news/opinions/roman-krylov-gorod-rzhev-vpervye-za-dolgoe-vremja-uvidel-strategicheskuju-rabotu/" TargetMode="External"/><Relationship Id="rId395" Type="http://schemas.openxmlformats.org/officeDocument/2006/relationships/hyperlink" Target="https://vedtver.ru/news/opinions/vasilij-vorobev-glava-regiona-sdelal-mnogoe-za-jeto-vremja-eshhe-stolko-zhe-v-planah/" TargetMode="External"/><Relationship Id="rId409" Type="http://schemas.openxmlformats.org/officeDocument/2006/relationships/hyperlink" Target="https://tverlife.ru/regional/natalija-dranova-dlja-nas-glavnym-sobytiem-stalo-sozdanie-rzhevskogo-memoriala/" TargetMode="External"/><Relationship Id="rId560" Type="http://schemas.openxmlformats.org/officeDocument/2006/relationships/fontTable" Target="fontTable.xml"/><Relationship Id="rId71" Type="http://schemas.openxmlformats.org/officeDocument/2006/relationships/hyperlink" Target="https://xn--80adnee0afc6kza.xn--80aaccp4ajwpkgbl4lpb.xn--p1ai/news/novosti-regiona/gubernator-igor-rudenya-rasskazal-o-snyatii-ryada-ogranicheniy-vvedennykh-v-period-rasprostraneniya-/" TargetMode="External"/><Relationship Id="rId92" Type="http://schemas.openxmlformats.org/officeDocument/2006/relationships/hyperlink" Target="https://xn--b1aaibidbbdn6bkolfhr9u.xn--80aaccp4ajwpkgbl4lpb.xn--p1ai/news/novosti-regiona/v-tverskoy-oblasti-provoditsya-monitoring-nalichiya-tovarov-i-tsen-na-nikh-v-torgovykh-setyakh/" TargetMode="External"/><Relationship Id="rId213" Type="http://schemas.openxmlformats.org/officeDocument/2006/relationships/hyperlink" Target="https://www.karavantver.ru/igor-rudenja-rasskazhet-kak-v-tverskoj-oblasti-podderzhivajut-zhitelej-i-biznes/" TargetMode="External"/><Relationship Id="rId234" Type="http://schemas.openxmlformats.org/officeDocument/2006/relationships/hyperlink" Target="https://xn--80aaaggh4d0a.xn--80aaccp4ajwpkgbl4lpb.xn--p1ai/news/novosti-regiona/gubernator-igor-rudeny1a-otvetit-na-aktualnye-voprosy-v-pryamom-efire-telekanala-rossiya-24-tver/" TargetMode="External"/><Relationship Id="rId420" Type="http://schemas.openxmlformats.org/officeDocument/2006/relationships/hyperlink" Target="https://vedtver.ru/news/opinions/aleksandr-kanivec-data-vesomaja-a-glavnoe-est-o-chjom-skazat/" TargetMode="External"/><Relationship Id="rId2" Type="http://schemas.openxmlformats.org/officeDocument/2006/relationships/numbering" Target="numbering.xml"/><Relationship Id="rId29" Type="http://schemas.openxmlformats.org/officeDocument/2006/relationships/hyperlink" Target="https://xn--80aeaggbsdn1am6affp.xn--80aaccp4ajwpkgbl4lpb.xn--p1ai/news/novosti-regiona/gubernator-igor-rudenya-rasskazal-o-snyatii-ryada-ogranicheniy-vvedennykh-v-period-rasprostraneniya-/" TargetMode="External"/><Relationship Id="rId255" Type="http://schemas.openxmlformats.org/officeDocument/2006/relationships/hyperlink" Target="https://&#1073;&#1077;&#1083;&#1100;&#1089;&#1082;&#1072;&#1103;&#1087;&#1088;&#1072;&#1074;&#1076;&#1072;.&#1090;&#1074;&#1077;&#1088;&#1089;&#1082;&#1072;&#1103;&#1086;&#1073;&#1083;&#1072;&#1089;&#1090;&#1100;.&#1088;&#1092;/news/novosti-regiona/gubernator-igor-rudenya-priny1al-uchastie-v-torzhestvennykh-meropriyatiyakh-v-chest-79-oy-godovshchin/" TargetMode="External"/><Relationship Id="rId276" Type="http://schemas.openxmlformats.org/officeDocument/2006/relationships/hyperlink" Target="https://xn--80aaafacod0cjtobqp6g1a7c4e.xn--80aaccp4ajwpkgbl4lpb.xn--p1ai/news/novosti-regiona/gubernator-igor-rudenya-prinyal-uchastie-v-torzhestvennykh-meropriyatiyakh-v-chest-79-oy-godovshchin/" TargetMode="External"/><Relationship Id="rId297" Type="http://schemas.openxmlformats.org/officeDocument/2006/relationships/hyperlink" Target="https://xn--80abdrbegn5ad8au4b7fub.xn--80aaccp4ajwpkgbl4lpb.xn--p1ai/news/novosti-regiona/gubernator-igor-rudenya-prinimaet-uchastie-v-torzhestvennykh-meropriyatiyakh-v-chest-79-oy-godovshch/" TargetMode="External"/><Relationship Id="rId441" Type="http://schemas.openxmlformats.org/officeDocument/2006/relationships/hyperlink" Target="https://tverlife.ru/regional/zubcovskij-rajon-otmechaet-79-letie-osvobozhdenija-ot-nemecko-fashistskih-zahvatchikov/" TargetMode="External"/><Relationship Id="rId462" Type="http://schemas.openxmlformats.org/officeDocument/2006/relationships/hyperlink" Target="https://toptver.ru/lenta/igor-rudenja-pozdravil-veteranov-i-zhitelej-zubcovskogo-rajona-s-79-letiem-osvobozhdenija-ot-nemecko-fashistskih-zahvatchikov/" TargetMode="External"/><Relationship Id="rId483" Type="http://schemas.openxmlformats.org/officeDocument/2006/relationships/hyperlink" Target="https://xn--b1afbmcjbrdg5afn.xn--80aaccp4ajwpkgbl4lpb.xn--p1ai/news/novosti-regiona/tsentr-ambulatornoy-onkologicheskoy-pomoshchi-v-tveri-za-pervye-polgoda-raboty-prinyal-pochti-5000-p/" TargetMode="External"/><Relationship Id="rId518" Type="http://schemas.openxmlformats.org/officeDocument/2006/relationships/hyperlink" Target="http://st-vestnik.ru/mestnoe-vremya/v-pravitelstve-tverskoj-oblasti-sostoyalos-soveshhanie-po-obespecheniyu-pravoporyadka-v-regione.html" TargetMode="External"/><Relationship Id="rId539" Type="http://schemas.openxmlformats.org/officeDocument/2006/relationships/hyperlink" Target="https://xn--b1aaibidbbdn6bkolfhr9u.xn--80aaccp4ajwpkgbl4lpb.xn--p1ai/news/novosti-regiona/v-poselke-firovo-tverskoy-oblasti-obnovyat-sportivnyy-kort/" TargetMode="External"/><Relationship Id="rId40" Type="http://schemas.openxmlformats.org/officeDocument/2006/relationships/hyperlink" Target="https://xn--80abdrbegn5ad8au4b7fub.xn--80aaccp4ajwpkgbl4lpb.xn--p1ai/news/novosti-regiona/v-tverskoy-oblasti-poyavitsya-dom-yunarmii/" TargetMode="External"/><Relationship Id="rId115" Type="http://schemas.openxmlformats.org/officeDocument/2006/relationships/hyperlink" Target="https://xn--b1aeca2ch.xn--80aaccp4ajwpkgbl4lpb.xn--p1ai/news/novosti-regiona/v-tverskoy-oblasti-provoditsya-monitoring-nalichiya-tovarov-i-tsen-na-nikh-v-torgovykh-setyakh/" TargetMode="External"/><Relationship Id="rId136" Type="http://schemas.openxmlformats.org/officeDocument/2006/relationships/hyperlink" Target="https://xn--80aaafacod0cjtobqp6g1a7c4e.xn--80aaccp4ajwpkgbl4lpb.xn--p1ai/news/novosti-regiona/v-tverskoy-oblasti-budet-razrabotan-paket-mer-podderzhki-biznesa-v-usloviyakh-ogranicheniy/" TargetMode="External"/><Relationship Id="rId157" Type="http://schemas.openxmlformats.org/officeDocument/2006/relationships/hyperlink" Target="https://xn--b1aeca2ch.xn--80aaccp4ajwpkgbl4lpb.xn--p1ai/news/novosti-regiona/v-tverskoy-oblasti-budet-razrabotan-paket-mer-podderzhki-biznesa-v-usloviyakh-ogranicheniy/" TargetMode="External"/><Relationship Id="rId178" Type="http://schemas.openxmlformats.org/officeDocument/2006/relationships/hyperlink" Target="https://tvernews.ru/news/282289/" TargetMode="External"/><Relationship Id="rId301" Type="http://schemas.openxmlformats.org/officeDocument/2006/relationships/hyperlink" Target="https://xn--b1aaibidbbdn6bkolfhr9u.xn--80aaccp4ajwpkgbl4lpb.xn--p1ai/news/novosti-regiona/gubernator-igor-rudenya-prinimaet-uchastie-v-torzhestvennykh-meropriyatiyakh-v-chest-79-oy-godovshch/" TargetMode="External"/><Relationship Id="rId322" Type="http://schemas.openxmlformats.org/officeDocument/2006/relationships/hyperlink" Target="https://toptver.ru/lenta/rzhev-i-rzhevskij-rajon-otmechajut-79-ju-godovshhinu-osvobozhdenija-ot-nemecko-fashistskih-zahvatchikov/" TargetMode="External"/><Relationship Id="rId343" Type="http://schemas.openxmlformats.org/officeDocument/2006/relationships/hyperlink" Target="https://xn--80aeambocfgbf8ag0asfr.xn--80aaccp4ajwpkgbl4lpb.xn--p1ai/news/novosti-regiona/igor-rudenya-pozdravil-zhiteley-tverskoy-oblasti-s-godovshchinoy-osvobozhdeniya-rzheva-i-rzhevskogo-/" TargetMode="External"/><Relationship Id="rId364" Type="http://schemas.openxmlformats.org/officeDocument/2006/relationships/hyperlink" Target="https://xn--80aeambocfgbf8ag0asfr.xn--80aaccp4ajwpkgbl4lpb.xn--p1ai/news/novosti-regiona/v-muzee-pobedy-v-moskve-proydet-kontsert-posvyashchennyy-godovshchine-osvobozhdeniya-rzheva/" TargetMode="External"/><Relationship Id="rId550" Type="http://schemas.openxmlformats.org/officeDocument/2006/relationships/hyperlink" Target="https://xn----ctbbkcp3ddjc7i.xn--p1ai/dailynews/v-tverskoy-oblasti-molodym-semyam-torzhestvenno-vruchili-zhilishchnye-sertifikaty/" TargetMode="External"/><Relationship Id="rId61" Type="http://schemas.openxmlformats.org/officeDocument/2006/relationships/hyperlink" Target="https://xn--b1afbmcjbrdg5afn.xn--80aaccp4ajwpkgbl4lpb.xn--p1ai/news/novosti-regiona/v-tverskoy-oblasti-poyavitsya-dom-yunarmii/" TargetMode="External"/><Relationship Id="rId82" Type="http://schemas.openxmlformats.org/officeDocument/2006/relationships/hyperlink" Target="https://xn--80aaafacod0cjtobqp6g1a7c4e.xn--80aaccp4ajwpkgbl4lpb.xn--p1ai/news/novosti-regiona/avtobusy-transporta-verkhnevolzhya-vyshli-na-liniyu-v-konakovskom-rayone/" TargetMode="External"/><Relationship Id="rId199" Type="http://schemas.openxmlformats.org/officeDocument/2006/relationships/hyperlink" Target="http://tver-news.net/society/2022/03/03/84152.html" TargetMode="External"/><Relationship Id="rId203" Type="http://schemas.openxmlformats.org/officeDocument/2006/relationships/hyperlink" Target="https://glavny.tv/last-news/tver/gubernator-igor-rudenya-otvetit-na-aktualnye-voprosy-v-pryamom-efire-telekanala-rossiya-24-tver-6/" TargetMode="External"/><Relationship Id="rId385" Type="http://schemas.openxmlformats.org/officeDocument/2006/relationships/hyperlink" Target="https://vedtver.ru/news/opinions/anastasija-cvetkova-za-poslednie-gody-tverskoj-oblasti-proizoshli-bolshie-izmenenija/" TargetMode="External"/><Relationship Id="rId19" Type="http://schemas.openxmlformats.org/officeDocument/2006/relationships/hyperlink" Target="https://&#1073;&#1077;&#1083;&#1100;&#1089;&#1082;&#1072;&#1103;&#1087;&#1088;&#1072;&#1074;&#1076;&#1072;.&#1090;&#1074;&#1077;&#1088;&#1089;&#1082;&#1072;&#1103;&#1086;&#1073;&#1083;&#1072;&#1089;&#1090;&#1100;.&#1088;&#1092;/news/novosti-regiona/gubernator-igor-rudenya-rasskazal-o-snyatii-ryada-ogranicheniy-vvedennykh-v-period-rasprostraneniya-/" TargetMode="External"/><Relationship Id="rId224" Type="http://schemas.openxmlformats.org/officeDocument/2006/relationships/hyperlink" Target="https://toptver.ru/lenta/igor-rudenja-otvetit-na-voprosy-zhitelej-tverskoj-oblasti-v-prjamom-jefire/" TargetMode="External"/><Relationship Id="rId245" Type="http://schemas.openxmlformats.org/officeDocument/2006/relationships/hyperlink" Target="http://smenaplus.ru/?&#1088;&#1078;&#1077;&#1074;-&#1086;&#1090;&#1084;&#1077;&#1090;&#1080;&#1083;-79-&#1091;&#1102;-&#1075;&#1086;&#1076;&#1086;&#1074;&#1097;&#1080;&#1085;&#1091;-&#1086;&#1089;&#1074;&#1086;&#1073;&#1086;&#1078;&#1076;/" TargetMode="External"/><Relationship Id="rId266" Type="http://schemas.openxmlformats.org/officeDocument/2006/relationships/hyperlink" Target="https://xn--80adnee0afc6kza.xn--80aaccp4ajwpkgbl4lpb.xn--p1ai/news/novosti-regiona/gubernator-igor-rudenya-priny1al-uchastie-v-torzhestvennykh-meropriyatiyakh-v-chest-79-oy-godovshchin/" TargetMode="External"/><Relationship Id="rId287" Type="http://schemas.openxmlformats.org/officeDocument/2006/relationships/hyperlink" Target="https://regnum.ru/news/3523023.html" TargetMode="External"/><Relationship Id="rId410" Type="http://schemas.openxmlformats.org/officeDocument/2006/relationships/hyperlink" Target="https://vedtver.ru/news/opinions/irina-sheremetker-proishodit-posledovatelnoe-i-stabilnoe-razvitie-tverskoj-oblasti/" TargetMode="External"/><Relationship Id="rId431" Type="http://schemas.openxmlformats.org/officeDocument/2006/relationships/hyperlink" Target="https://tverlife.ru/regional/natalja-roshhina-jeto-period-vojdjot-v-istoriju-verhnevolzhja-kak-odin-iz-samyh-uspeshnyh/" TargetMode="External"/><Relationship Id="rId452" Type="http://schemas.openxmlformats.org/officeDocument/2006/relationships/hyperlink" Target="https://tvernews.ru/news/282253/" TargetMode="External"/><Relationship Id="rId473" Type="http://schemas.openxmlformats.org/officeDocument/2006/relationships/hyperlink" Target="https://vedtver.ru/news/society/centr-ambulatornoj-onkopomoshhi-v-tveri-prinjal-pochti-5-tysjach-pacientov/" TargetMode="External"/><Relationship Id="rId494" Type="http://schemas.openxmlformats.org/officeDocument/2006/relationships/hyperlink" Target="https://ks-region69.com/news/143941-igor-rudenja-podpisal-postanovlenie-ob-izmenenijah-v-oblastnoj-bjudzhet-po-rjadu-napravlenij-vydeleny-dopolnitelnye-sredstva" TargetMode="External"/><Relationship Id="rId508" Type="http://schemas.openxmlformats.org/officeDocument/2006/relationships/hyperlink" Target="http://gorodskoyportal.ru/tver/news/news/76612515/" TargetMode="External"/><Relationship Id="rId529" Type="http://schemas.openxmlformats.org/officeDocument/2006/relationships/hyperlink" Target="https://vedtver.ru/news/society/v-poselke-firovo-tverskoj-oblasti-obnovjat-sportivnyj-kort/" TargetMode="External"/><Relationship Id="rId30" Type="http://schemas.openxmlformats.org/officeDocument/2006/relationships/hyperlink" Target="https://xn--80aeaggbsdn1am6affp.xn--80aaccp4ajwpkgbl4lpb.xn--p1ai/news/novosti-regiona/v-tverskoy-oblasti-budet-razrabotan-paket-mer-podderzhki-biznesa-v-usloviyakh-ogranicheniy/" TargetMode="External"/><Relationship Id="rId105" Type="http://schemas.openxmlformats.org/officeDocument/2006/relationships/hyperlink" Target="https://runews24.ru/tver/03/03/2022/85c7730a73fc0512f36d956511865873" TargetMode="External"/><Relationship Id="rId126" Type="http://schemas.openxmlformats.org/officeDocument/2006/relationships/hyperlink" Target="https://xn--80aaggfbbvdpkuqnmvfs6p.xn--80aaccp4ajwpkgbl4lpb.xn--p1ai/news/novosti-regiona/v-tverskoy-oblasti-poyavitsya-dom-yunarmii/" TargetMode="External"/><Relationship Id="rId147" Type="http://schemas.openxmlformats.org/officeDocument/2006/relationships/hyperlink" Target="http://gorodskoyportal.ru/tver/news/news/76617155/" TargetMode="External"/><Relationship Id="rId168" Type="http://schemas.openxmlformats.org/officeDocument/2006/relationships/hyperlink" Target="http://gorodskoyportal.ru/tver/news/news/76616894/" TargetMode="External"/><Relationship Id="rId312" Type="http://schemas.openxmlformats.org/officeDocument/2006/relationships/hyperlink" Target="https://tvtver.ru/news/v-muzee-pobedy-v-moskve-projdet-kontsert-posvyashhennyj-godovshhine-osvobozhdeniya-rzheva/" TargetMode="External"/><Relationship Id="rId333" Type="http://schemas.openxmlformats.org/officeDocument/2006/relationships/hyperlink" Target="http://bzgazeta.ru/novosti/igor-rudenya-pozdravil-zhitelej-tverskoj-oblasti-s-godovshhinoj-osvobozhdeniya-rzheva-i-rzhevskogo-rajona-ot-nemecko-fashistskix-zaxvatchikov.html" TargetMode="External"/><Relationship Id="rId354" Type="http://schemas.openxmlformats.org/officeDocument/2006/relationships/hyperlink" Target="http://konzarya.ru/node/19482" TargetMode="External"/><Relationship Id="rId540" Type="http://schemas.openxmlformats.org/officeDocument/2006/relationships/hyperlink" Target="https://tverlife.ru/regional/v-poselke-tverskoj-oblasti-obnovjat-sportivnyj-kort/" TargetMode="External"/><Relationship Id="rId51" Type="http://schemas.openxmlformats.org/officeDocument/2006/relationships/hyperlink" Target="https://finance.rambler.ru/economics/48242360-gubernator-igor-rudenya-zaveril-chto-sanktsii-ne-povliyayut-na-investitsionnye-proekty-v-tverskoy-oblasti/" TargetMode="External"/><Relationship Id="rId72" Type="http://schemas.openxmlformats.org/officeDocument/2006/relationships/hyperlink" Target="https://xn--80adnee0afc6kza.xn--80aaccp4ajwpkgbl4lpb.xn--p1ai/news/novosti-regiona/avtobusy-transporta-verkhnevolzhya-vyshli-na-liniyu-v-konakovskom-rayone/" TargetMode="External"/><Relationship Id="rId93" Type="http://schemas.openxmlformats.org/officeDocument/2006/relationships/hyperlink" Target="https://xn--b1aaibidbbdn6bkolfhr9u.xn--80aaccp4ajwpkgbl4lpb.xn--p1ai/news/novosti-regiona/gubernator-igor-rudenya-rasskazal-o-snyatii-ryada-ogranicheniy-vvedennykh-v-period-rasprostraneniya-/" TargetMode="External"/><Relationship Id="rId189" Type="http://schemas.openxmlformats.org/officeDocument/2006/relationships/hyperlink" Target="https://vedtver.ru/news/society/igor-rudenja-v-tverskoj-oblasti-vedetsja-monitoring-nalichija-tovarov-v-magazinah/" TargetMode="External"/><Relationship Id="rId375" Type="http://schemas.openxmlformats.org/officeDocument/2006/relationships/hyperlink" Target="https://tverlife.ru/regional/rem-rihter-bylo-sdelano-stolko-skolko-do-jetogo-delalos-za-12-let/" TargetMode="External"/><Relationship Id="rId396" Type="http://schemas.openxmlformats.org/officeDocument/2006/relationships/hyperlink" Target="https://tverlife.ru/regional/vasilij-vorobev-glava-regiona-sdelal-mnogoe-za-jeto-vremja-eshhe-stolko-zhe-v-planah/" TargetMode="External"/><Relationship Id="rId561" Type="http://schemas.openxmlformats.org/officeDocument/2006/relationships/theme" Target="theme/theme1.xml"/><Relationship Id="rId3" Type="http://schemas.openxmlformats.org/officeDocument/2006/relationships/styles" Target="styles.xml"/><Relationship Id="rId214" Type="http://schemas.openxmlformats.org/officeDocument/2006/relationships/hyperlink" Target="https://&#1084;&#1086;&#1083;&#1086;&#1082;&#1086;&#1074;&#1089;&#1082;&#1080;&#1081;&#1082;&#1088;&#1072;&#1081;.&#1090;&#1074;&#1077;&#1088;&#1089;&#1082;&#1072;&#1103;&#1086;&#1073;&#1083;&#1072;&#1089;&#1090;&#1100;.&#1088;&#1092;/news/novosti-regiona/gubernator-igor-rudeny1a-otvetit-na-aktualnye-voprosy-v-pryamom-efire-telekanala-rossiya-24-tver/" TargetMode="External"/><Relationship Id="rId235" Type="http://schemas.openxmlformats.org/officeDocument/2006/relationships/hyperlink" Target="http://tver-news.net/other/2022/03/03/84128.html" TargetMode="External"/><Relationship Id="rId256" Type="http://schemas.openxmlformats.org/officeDocument/2006/relationships/hyperlink" Target="https://xn--80aeaggbsdn1am6affp.xn--80aaccp4ajwpkgbl4lpb.xn--p1ai/news/novosti-regiona/gubernator-igor-rudenya-priny1al-uchastie-v-torzhestvennykh-meropriyatiyakh-v-chest-79-oy-godovshchin/" TargetMode="External"/><Relationship Id="rId277" Type="http://schemas.openxmlformats.org/officeDocument/2006/relationships/hyperlink" Target="https://kimvestnik.ru/03-03-2022/guberniya/gubernator-igor-rudenya-prinyal-uchastie-v-torzhestvennyh-meropriyatiyah-v-chest-79-oj-godovshhiny-osvobozhdeniya-rzhevskoj-zemli-ot-nemetsko-fashistskih-zahvatchikov.html" TargetMode="External"/><Relationship Id="rId298" Type="http://schemas.openxmlformats.org/officeDocument/2006/relationships/hyperlink" Target="https://xn--80aaaggh4d0a.xn--80aaccp4ajwpkgbl4lpb.xn--p1ai/news/novosti-regiona/gubernator-igor-rude1nya-prinimaet-uchastie-v-torzhestvennykh-meropriyatiyakh-v-chest-79-oy-godovshch/" TargetMode="External"/><Relationship Id="rId400" Type="http://schemas.openxmlformats.org/officeDocument/2006/relationships/hyperlink" Target="https://tverlife.ru/regional/andrej-belocerkovskij-igor-rudenja-jeto-chelovek-s-vysokim-impakt-faktorom/" TargetMode="External"/><Relationship Id="rId421" Type="http://schemas.openxmlformats.org/officeDocument/2006/relationships/hyperlink" Target="https://vedtver.ru/news/opinions/natalja-badanova-razvitie-selskogo-hozjajstva-poluchilo-status-strategicheskogo-sektora-jekonomiki/" TargetMode="External"/><Relationship Id="rId442" Type="http://schemas.openxmlformats.org/officeDocument/2006/relationships/hyperlink" Target="https://xn--80aeaggbsdn1am6affp.xn--80aaccp4ajwpkgbl4lpb.xn--p1ai/news/novosti-regiona/igor-rudenya-pozdravil-veteranov-i-zhiteley-zubtsovskogo-rayona-s-79-letiem-osvobozhdeniya-ot-nemets/" TargetMode="External"/><Relationship Id="rId463" Type="http://schemas.openxmlformats.org/officeDocument/2006/relationships/hyperlink" Target="http://tver-news.net/society/2022/03/03/84066.html" TargetMode="External"/><Relationship Id="rId484" Type="http://schemas.openxmlformats.org/officeDocument/2006/relationships/hyperlink" Target="https://xn--80aeambocfgbf8ag0asfr.xn--80aaccp4ajwpkgbl4lpb.xn--p1ai/news/novosti-regiona/tsentr-ambulatornoy-onkologicheskoy-pomoshchi-v-tveri-za-pervye-polgoda-raboty-prinyal-pochti-5000-p/" TargetMode="External"/><Relationship Id="rId519" Type="http://schemas.openxmlformats.org/officeDocument/2006/relationships/hyperlink" Target="http://tver-news.net/society/2022/03/03/84062.html" TargetMode="External"/><Relationship Id="rId116" Type="http://schemas.openxmlformats.org/officeDocument/2006/relationships/hyperlink" Target="https://xn--b1aeca2ch.xn--80aaccp4ajwpkgbl4lpb.xn--p1ai/news/novosti-regiona/avtobusy-transporta-verkhnevolzhya-vyshli-na-liniyu-v-konakovskom-rayone/" TargetMode="External"/><Relationship Id="rId137" Type="http://schemas.openxmlformats.org/officeDocument/2006/relationships/hyperlink" Target="https://xn--b1aaibidbbdn6bkolfhr9u.xn--80aaccp4ajwpkgbl4lpb.xn--p1ai/news/novosti-regiona/v-tverskoy-oblasti-budet-razrabotan-paket-mer-podderzhki-biznesa-v-usloviyakh-ogranicheniy/" TargetMode="External"/><Relationship Id="rId158" Type="http://schemas.openxmlformats.org/officeDocument/2006/relationships/hyperlink" Target="https://tvtver.ru/news/igor-rudenya-v-tverskuyu-oblast-pribyl-131-bezhanets-no-oni-vse-razehalis-po-svoim-rodstvennikam/" TargetMode="External"/><Relationship Id="rId302" Type="http://schemas.openxmlformats.org/officeDocument/2006/relationships/hyperlink" Target="https://vedtver.ru/news/society/gubernator-igor-rudenja-prinimaet-uchastie-v-meroprijatijah-v-chest-79-oj-godovshhiny-osvobozhdenija-rzhevskoj-zemli-ot-nemecko-fashistskih-zahvatchikov/" TargetMode="External"/><Relationship Id="rId323" Type="http://schemas.openxmlformats.org/officeDocument/2006/relationships/hyperlink" Target="https://regionews.ru/novosti-tveri/v-tverskoj-oblasti-rzhev-i-rzhevskij-rajon-prazdnuyut-godovshhinu-osvobozhdeniya-ot-nemeczko-fashistskih-zahvatchikov/" TargetMode="External"/><Relationship Id="rId344" Type="http://schemas.openxmlformats.org/officeDocument/2006/relationships/hyperlink" Target="https://xn--80adnee0afc6kza.xn--80aaccp4ajwpkgbl4lpb.xn--p1ai/news/novosti-regiona/igor-rudenya-pozdravil-zhiteley-tverskoy-oblasti-s-godovshchinoy-osvobozhdeniya-rzheva-i-rzhevskogo-/" TargetMode="External"/><Relationship Id="rId530" Type="http://schemas.openxmlformats.org/officeDocument/2006/relationships/hyperlink" Target="https://&#1073;&#1077;&#1083;&#1100;&#1089;&#1082;&#1072;&#1103;&#1087;&#1088;&#1072;&#1074;&#1076;&#1072;.&#1090;&#1074;&#1077;&#1088;&#1089;&#1082;&#1072;&#1103;&#1086;&#1073;&#1083;&#1072;&#1089;&#1090;&#1100;.&#1088;&#1092;/news/novosti-regiona/v-poselke-firovo-tverskoy-oblasti-obnovyat-sportivnyy-kort/" TargetMode="External"/><Relationship Id="rId20" Type="http://schemas.openxmlformats.org/officeDocument/2006/relationships/hyperlink" Target="https://&#1085;&#1072;&#1096;&#1072;&#1078;&#1080;&#1079;&#1085;&#1100;.&#1090;&#1074;&#1077;&#1088;&#1089;&#1082;&#1072;&#1103;&#1086;&#1073;&#1083;&#1072;&#1089;&#1090;&#1100;.&#1088;&#1092;/news/novosti-regiona/v-tverskoy-oblasti-budet-razrabotan-paket-mer-podderzhki-biznesa-v-usloviyakh-ogranicheniy/" TargetMode="External"/><Relationship Id="rId41" Type="http://schemas.openxmlformats.org/officeDocument/2006/relationships/hyperlink" Target="https://xn--80abdrbegn5ad8au4b7fub.xn--80aaccp4ajwpkgbl4lpb.xn--p1ai/news/novosti-regiona/gubernator-igor-rudenya-rasskazal-o-snyatii-ryada-ogranicheniy-vvedennykh-v-period-rasprostraneniya-/" TargetMode="External"/><Relationship Id="rId62" Type="http://schemas.openxmlformats.org/officeDocument/2006/relationships/hyperlink" Target="https://xn--b1afbmcjbrdg5afn.xn--80aaccp4ajwpkgbl4lpb.xn--p1ai/news/novosti-regiona/gubernator-igor-rudenya-otvetil-na-aktu1alnye-voprosy-v-pryamom-efire-telekanala-rossiya-24-tver/" TargetMode="External"/><Relationship Id="rId83" Type="http://schemas.openxmlformats.org/officeDocument/2006/relationships/hyperlink" Target="https://xn--80aeambocfgbf8ag0asfr.xn--80aaccp4ajwpkgbl4lpb.xn--p1ai/news/novosti-regiona/gubernator-igor-rudenya-otvetil-na-aktu1alnye-voprosy-v-pryamom-efire-telekanala-rossiya-24-tver/" TargetMode="External"/><Relationship Id="rId179" Type="http://schemas.openxmlformats.org/officeDocument/2006/relationships/hyperlink" Target="https://xn----ctbbkcp3ddjc7i.xn--p1ai/dailynews/v-tverskoy-oblasti-razrabotayut-paket-mer-podderzhki-biznesa-v-usloviyakh-ogranicheniy/" TargetMode="External"/><Relationship Id="rId365" Type="http://schemas.openxmlformats.org/officeDocument/2006/relationships/hyperlink" Target="https://xn--80adnee0afc6kza.xn--80aaccp4ajwpkgbl4lpb.xn--p1ai/news/novosti-regiona/v-muzee-pobedy-v-moskve-proydet-kontsert-posvyashchennyy-godovshchine-osvobozhdeniya-rzheva/" TargetMode="External"/><Relationship Id="rId386" Type="http://schemas.openxmlformats.org/officeDocument/2006/relationships/hyperlink" Target="https://vedtver.ru/news/opinions/artur-sychev-zhiteli-vysoko-cenjat-rabotu-gubernatora/" TargetMode="External"/><Relationship Id="rId551" Type="http://schemas.openxmlformats.org/officeDocument/2006/relationships/hyperlink" Target="http://smenaplus.ru/&#1089;&#1077;&#1084;&#1100;&#1080;-&#1090;&#1074;&#1077;&#1088;&#1089;&#1082;&#1086;&#1081;-&#1086;&#1073;&#1083;&#1072;&#1089;&#1090;&#1080;-&#1087;&#1086;&#1076;&#1077;&#1083;&#1080;&#1083;&#1080;&#1089;&#1100;-&#1074;&#1087;/" TargetMode="External"/><Relationship Id="rId190" Type="http://schemas.openxmlformats.org/officeDocument/2006/relationships/hyperlink" Target="https://toptver.ru/lenta/gubernator-rasskazal-kak-podderzhit-tverskoj-biznes-v-period-obostrenija-obstanovki-v-mire/" TargetMode="External"/><Relationship Id="rId204" Type="http://schemas.openxmlformats.org/officeDocument/2006/relationships/hyperlink" Target="https://ks-region69.com/news/143968-igor-rudenja-vystupit-v-prjamom-jefire-rossija-24-tver" TargetMode="External"/><Relationship Id="rId225" Type="http://schemas.openxmlformats.org/officeDocument/2006/relationships/hyperlink" Target="https://www.afanasy.biz/news/politics/189440" TargetMode="External"/><Relationship Id="rId246" Type="http://schemas.openxmlformats.org/officeDocument/2006/relationships/hyperlink" Target="http://gorodskoyportal.ru/tver/news/news/76615654/" TargetMode="External"/><Relationship Id="rId267" Type="http://schemas.openxmlformats.org/officeDocument/2006/relationships/hyperlink" Target="https://xn--b1aeca2ch.xn--80aaccp4ajwpkgbl4lpb.xn--p1ai/news/novosti-regiona/gubernator-igor-rudenya-priny1al-uchastie-v-torzhestvennykh-meropriyatiyakh-v-chest-79-oy-godovshchin/" TargetMode="External"/><Relationship Id="rId288" Type="http://schemas.openxmlformats.org/officeDocument/2006/relationships/hyperlink" Target="https://tvernews.ru/news/282265/" TargetMode="External"/><Relationship Id="rId411" Type="http://schemas.openxmlformats.org/officeDocument/2006/relationships/hyperlink" Target="https://vedtver.ru/news/opinions/ksenija-galaktionova-dorogi-i-obshhestvennyj-transport-ochevidnye-polozhitelnye-izmenenija/" TargetMode="External"/><Relationship Id="rId432" Type="http://schemas.openxmlformats.org/officeDocument/2006/relationships/hyperlink" Target="https://tverigrad.ru/publication/gubernator-tverskoj-oblasti-pozdravil-zhitelej-rzheva-i-zubcova/" TargetMode="External"/><Relationship Id="rId453" Type="http://schemas.openxmlformats.org/officeDocument/2006/relationships/hyperlink" Target="https://tver.mk.ru/social/2022/03/03/zubcovskiy-rayon-otmechaet-79yu-godovshhinu-osvobozhdeniya-ot-fashistskikh-zakhvatchikov.html" TargetMode="External"/><Relationship Id="rId474" Type="http://schemas.openxmlformats.org/officeDocument/2006/relationships/hyperlink" Target="https://tvernews.ru/news/282284/" TargetMode="External"/><Relationship Id="rId509" Type="http://schemas.openxmlformats.org/officeDocument/2006/relationships/hyperlink" Target="http://kashingazeta.ru/politika/v-pravitelstve-tverskoj-oblasti-sostoyalos-soveshhanie-po-obespecheniyu-pravoporyadka-v-regione.html" TargetMode="External"/><Relationship Id="rId106" Type="http://schemas.openxmlformats.org/officeDocument/2006/relationships/hyperlink" Target="https://tvernews.ru/news/282292/" TargetMode="External"/><Relationship Id="rId127" Type="http://schemas.openxmlformats.org/officeDocument/2006/relationships/hyperlink" Target="https://tverigrad.ru/publication/fejki-o-specoperacii-na-ukraine-kak-mogut-obmanut-zhitelej-tverskoj-oblasti/" TargetMode="External"/><Relationship Id="rId313" Type="http://schemas.openxmlformats.org/officeDocument/2006/relationships/hyperlink" Target="https://rzhevgrad.ru/news/gubernator-igor-rudenya-prinimaet-uchastie-v-torzhestvennyh-meropriyatiyah-v-chest-79-oj-godovshhiny-osvobozhdeniya-rzhevskoj-zemli-ot-nemetsko-fashistskih-zahvatchikov/" TargetMode="External"/><Relationship Id="rId495" Type="http://schemas.openxmlformats.org/officeDocument/2006/relationships/hyperlink" Target="http://udomelskaya-gazeta.ru/news/media/2022/3/3/igor-rudenya-podpisal-postanovlenie-ob-izmeneniyah-v-oblastnoj-byudzhet-po-ryadu-napravlenij-vyidelenyi/" TargetMode="External"/><Relationship Id="rId10" Type="http://schemas.openxmlformats.org/officeDocument/2006/relationships/chart" Target="charts/chart2.xml"/><Relationship Id="rId31" Type="http://schemas.openxmlformats.org/officeDocument/2006/relationships/hyperlink" Target="https://xn--80aeaggbsdn1am6affp.xn--80aaccp4ajwpkgbl4lpb.xn--p1ai/news/novosti-regiona/gubernator-igor-rudenya-otvetil-na-aktu1alnye-voprosy-v-pryamom-efire-telekanala-rossiya-24-tver/" TargetMode="External"/><Relationship Id="rId52" Type="http://schemas.openxmlformats.org/officeDocument/2006/relationships/hyperlink" Target="https://runews24.ru/tver/03/03/2022/71ed3c368f5d8adcf17339043754b2a9" TargetMode="External"/><Relationship Id="rId73" Type="http://schemas.openxmlformats.org/officeDocument/2006/relationships/hyperlink" Target="https://xn--80adnee0afc6kza.xn--80aaccp4ajwpkgbl4lpb.xn--p1ai/news/novosti-regiona/gubernator-igor-rudenya-otvetil-na-aktu1alnye-voprosy-v-pryamom-efire-telekanala-rossiya-24-tver/" TargetMode="External"/><Relationship Id="rId94" Type="http://schemas.openxmlformats.org/officeDocument/2006/relationships/hyperlink" Target="https://xn----ctbbkcp3ddjc7i.xn--p1ai/dailynews/dom-yunarmii-poyavitsya-v-tverskoy-oblasti-/" TargetMode="External"/><Relationship Id="rId148" Type="http://schemas.openxmlformats.org/officeDocument/2006/relationships/hyperlink" Target="https://tverigrad.ru/publication/stalo-izvestno-skolko-bezhencev-iz-dnr-i-lnr-pribyli-v-tverskuju-oblast/" TargetMode="External"/><Relationship Id="rId169" Type="http://schemas.openxmlformats.org/officeDocument/2006/relationships/hyperlink" Target="https://tverigrad.ru/publication/gubernator-anonsiroval-novye-mery-podderzhki-biznesa-tverskoj-oblasti/" TargetMode="External"/><Relationship Id="rId334" Type="http://schemas.openxmlformats.org/officeDocument/2006/relationships/hyperlink" Target="https://xn----ctbbkcp3ddjc7i.xn--p1ai/dailynews/zhiteli-rzheva-i-rzhevskogo-rayona-otmechayut-79-yu-godovshchinu-osvobozhdeniya-ot-nemetsko-fashists/" TargetMode="External"/><Relationship Id="rId355" Type="http://schemas.openxmlformats.org/officeDocument/2006/relationships/hyperlink" Target="http://udomelskaya-gazeta.ru/news/media/2022/3/3/v-muzee-pobedyi-v-moskve-projdet-kontsert-posvyaschennyij-godovschine-osvobozhdeniya-rzheva/" TargetMode="External"/><Relationship Id="rId376" Type="http://schemas.openxmlformats.org/officeDocument/2006/relationships/hyperlink" Target="https://vedtver.ru/news/opinions/konstantin-antonov-nikogda-v-tverskoj-oblasti-ne-udeljali-takogo-vnimanija-stroitelstvu-dorog/" TargetMode="External"/><Relationship Id="rId397" Type="http://schemas.openxmlformats.org/officeDocument/2006/relationships/hyperlink" Target="https://tverlife.ru/regional/vladislav-shorikov-programma-dorozhnyh-rabot-pridast-novyj-oblik-verhnevolzhju/" TargetMode="External"/><Relationship Id="rId520" Type="http://schemas.openxmlformats.org/officeDocument/2006/relationships/hyperlink" Target="http://tver-news.net/other/2022/03/03/84043.html" TargetMode="External"/><Relationship Id="rId541" Type="http://schemas.openxmlformats.org/officeDocument/2006/relationships/hyperlink" Target="https://leninskoeznamya.tverreg.ru/news/novosti-regiona/v-poselke-firovo-tverskoy-oblasti-obnovyat-sportivnyy-kort/" TargetMode="External"/><Relationship Id="rId4" Type="http://schemas.openxmlformats.org/officeDocument/2006/relationships/settings" Target="settings.xml"/><Relationship Id="rId180" Type="http://schemas.openxmlformats.org/officeDocument/2006/relationships/hyperlink" Target="https://toptver.ru/lenta/igor-rudenja-fabrika-fejkov-byla-sozdana-neskolko-let-nazad/" TargetMode="External"/><Relationship Id="rId215" Type="http://schemas.openxmlformats.org/officeDocument/2006/relationships/hyperlink" Target="https://tvtver.ru/news/igor-rudenya-v-pryamom-efire-otvetit-na-aktualnye-voprosy-zhitelej-tverskoj-oblasti/" TargetMode="External"/><Relationship Id="rId236" Type="http://schemas.openxmlformats.org/officeDocument/2006/relationships/hyperlink" Target="https://xn--80aaggfbbvdpkuqnmvfs6p.xn--80aaccp4ajwpkgbl4lpb.xn--p1ai/news/novosti-regiona/gubernator-igor-rudeny1a-otvetit-na-aktualnye-voprosy-v-pryamom-efire-telekanala-rossiya-24-tver/" TargetMode="External"/><Relationship Id="rId257" Type="http://schemas.openxmlformats.org/officeDocument/2006/relationships/hyperlink" Target="https://&#1085;&#1072;&#1096;&#1072;&#1078;&#1080;&#1079;&#1085;&#1100;.&#1090;&#1074;&#1077;&#1088;&#1089;&#1082;&#1072;&#1103;&#1086;&#1073;&#1083;&#1072;&#1089;&#1090;&#1100;.&#1088;&#1092;/news/novosti-regiona/gubernator-igor-rudenya-prinyal-uchastie-v-torzhestvennykh-meropriyatiyakh-v-chest-79-oy-godovshchin/" TargetMode="External"/><Relationship Id="rId278" Type="http://schemas.openxmlformats.org/officeDocument/2006/relationships/hyperlink" Target="http://konzarya.ru/node/19489" TargetMode="External"/><Relationship Id="rId401" Type="http://schemas.openxmlformats.org/officeDocument/2006/relationships/hyperlink" Target="https://putin.russia24.pro/tver-obl/313901099/" TargetMode="External"/><Relationship Id="rId422" Type="http://schemas.openxmlformats.org/officeDocument/2006/relationships/hyperlink" Target="https://vedtver.ru/news/opinions/natalja-roshhina-jeto-period-vojdjot-v-istoriju-verhnevolzhja-kak-odin-iz-samyh-uspeshnyh/" TargetMode="External"/><Relationship Id="rId443" Type="http://schemas.openxmlformats.org/officeDocument/2006/relationships/hyperlink" Target="https://panoramapro.ru/igor-rudenja-pozdravil-veteranov-i-zhitelej-zubcovskogo-rajona-s-79-letiem-osvobozhdenija-ot-nemecko-fashistskih-zahvatchikov/" TargetMode="External"/><Relationship Id="rId464" Type="http://schemas.openxmlformats.org/officeDocument/2006/relationships/hyperlink" Target="https://tverigrad.ru/publication/centr-ambulatornoj-onkologicheskoj-pomoshhi-v-tveri-za-polgoda-prinjal-5000-pacientov/" TargetMode="External"/><Relationship Id="rId303" Type="http://schemas.openxmlformats.org/officeDocument/2006/relationships/hyperlink" Target="https://leninskoeznamya.tverreg.ru/news/novosti-regiona/gubernator-igor-rude1nya-prinimaet-uchastie-v-torzhestvennykh-meropriyatiyakh-v-chest-79-oy-godovshch/" TargetMode="External"/><Relationship Id="rId485" Type="http://schemas.openxmlformats.org/officeDocument/2006/relationships/hyperlink" Target="https://leninskoeznamya.tverreg.ru/news/novosti-regiona/tsentr-ambulatornoy-onkologicheskoy-pomoshchi-v-tveri-za-pervye-polgoda-raboty-prinyal-pochti-5000-p/" TargetMode="External"/><Relationship Id="rId42" Type="http://schemas.openxmlformats.org/officeDocument/2006/relationships/hyperlink" Target="https://tver.aif.ru/society/details/otmena_ogranicheniy_i_bezhency_o_chyom_govoril_glava_tverskoy_oblasti_v_efire" TargetMode="External"/><Relationship Id="rId84" Type="http://schemas.openxmlformats.org/officeDocument/2006/relationships/hyperlink" Target="https://xn--80aeambocfgbf8ag0asfr.xn--80aaccp4ajwpkgbl4lpb.xn--p1ai/news/novosti-regiona/v-tverskoy-oblasti-provoditsya-monitoring-nalichiya-tovarov-i-tsen-na-nikh-v-torgovykh-setyakh/" TargetMode="External"/><Relationship Id="rId138" Type="http://schemas.openxmlformats.org/officeDocument/2006/relationships/hyperlink" Target="https://tverlife.ru/regional/v-konakovskom-rajone-proshel-pervyj-den-raboty-novoj-transportnoj-modeli/" TargetMode="External"/><Relationship Id="rId345" Type="http://schemas.openxmlformats.org/officeDocument/2006/relationships/hyperlink" Target="https://xn--b1aaibidbbdn6bkolfhr9u.xn--80aaccp4ajwpkgbl4lpb.xn--p1ai/news/novosti-regiona/igor-rudenya-pozdravil-zhiteley-tverskoy-oblasti-s-godovshchinoy-osvobozhdeniya-rzheva-i-rzhevskogo-/" TargetMode="External"/><Relationship Id="rId387" Type="http://schemas.openxmlformats.org/officeDocument/2006/relationships/hyperlink" Target="https://tverlife.ru/regional/roman-krylov-gorod-rzhev-vpervye-za-dolgoe-vremja-uvidel-strategicheskuju-rabotu/" TargetMode="External"/><Relationship Id="rId510" Type="http://schemas.openxmlformats.org/officeDocument/2006/relationships/hyperlink" Target="https://vot69.ru/v-tverskoj-oblasti-rasskazali-o-merah-borby-protiv-fejkov.html" TargetMode="External"/><Relationship Id="rId552" Type="http://schemas.openxmlformats.org/officeDocument/2006/relationships/hyperlink" Target="https://panoramapro.ru/igor-rudenja-vruchil-molodym-semjam-tverskoj-oblasti-zhilishhnye-sertifikaty/" TargetMode="External"/><Relationship Id="rId191" Type="http://schemas.openxmlformats.org/officeDocument/2006/relationships/hyperlink" Target="https://vedtver.ru/news/society/igor-rudenja-nazval-proishodjashhee-vokrug-rossii-politikoj-dvojnyh-standartov/" TargetMode="External"/><Relationship Id="rId205" Type="http://schemas.openxmlformats.org/officeDocument/2006/relationships/hyperlink" Target="https://news.rambler.ru/sociology/48240142-igor-rudenya-rasskazhet-o-podderzhke-biznesa-v-tverskoy-oblasti-v-pryamom-efire/" TargetMode="External"/><Relationship Id="rId247" Type="http://schemas.openxmlformats.org/officeDocument/2006/relationships/hyperlink" Target="https://tverigrad.ru/publication/obereg-pod-kupolom-kak-hram-spas-ot-fashistov-vyzhivshih-zhitelej-okkupirovannogo-rzheva/" TargetMode="External"/><Relationship Id="rId412" Type="http://schemas.openxmlformats.org/officeDocument/2006/relationships/hyperlink" Target="https://tverlife.ru/regional/ksenija-galaktionova-dorogi-i-obshhestvennyj-transport-ochevidnye-polozhitelnye-izmenenija/" TargetMode="External"/><Relationship Id="rId107" Type="http://schemas.openxmlformats.org/officeDocument/2006/relationships/hyperlink" Target="https://tverigrad.ru/publication/v-tverskoj-oblasti-pojavitsja-dom-junarmii/" TargetMode="External"/><Relationship Id="rId289" Type="http://schemas.openxmlformats.org/officeDocument/2006/relationships/hyperlink" Target="https://infotver.ru/?module=articles&amp;action=view&amp;id=25216" TargetMode="External"/><Relationship Id="rId454" Type="http://schemas.openxmlformats.org/officeDocument/2006/relationships/hyperlink" Target="https://xn--80aaggfbbvdpkuqnmvfs6p.xn--80aaccp4ajwpkgbl4lpb.xn--p1ai/news/novosti-regiona/igor-rudenya-pozdravil-veteranov-i-zhiteley-zubtsovskogo-rayona-s-79-letiem-osvobozhdeniya-ot-nemets/" TargetMode="External"/><Relationship Id="rId496" Type="http://schemas.openxmlformats.org/officeDocument/2006/relationships/hyperlink" Target="https://r-zemlya.ru/guberniya/igor-rudenya-podpisal-postanovlenie-ob-izmeneniyax-v-oblastnoj-byudzhet-po-ryadu-napravlenij-vydeleny-dopolnitelnye-sredstva.html" TargetMode="External"/><Relationship Id="rId11" Type="http://schemas.openxmlformats.org/officeDocument/2006/relationships/chart" Target="charts/chart3.xml"/><Relationship Id="rId53" Type="http://schemas.openxmlformats.org/officeDocument/2006/relationships/hyperlink" Target="https://&#1084;&#1086;&#1083;&#1086;&#1082;&#1086;&#1074;&#1089;&#1082;&#1080;&#1081;&#1082;&#1088;&#1072;&#1081;.&#1090;&#1074;&#1077;&#1088;&#1089;&#1082;&#1072;&#1103;&#1086;&#1073;&#1083;&#1072;&#1089;&#1090;&#1100;.&#1088;&#1092;/news/novosti-regiona/v-tverskoy-oblasti-budet-razrabotan-paket-mer-podderzhki-biznesa-v-usloviyakh-ogranicheniy/" TargetMode="External"/><Relationship Id="rId149" Type="http://schemas.openxmlformats.org/officeDocument/2006/relationships/hyperlink" Target="https://tvtver.ru/news/gubernator-tverskoj-oblasti-anonsiroval-smyagchenie-antikovidnyh-mer-v-regione/" TargetMode="External"/><Relationship Id="rId314" Type="http://schemas.openxmlformats.org/officeDocument/2006/relationships/hyperlink" Target="http://kuvznama.ru/igor-rudenja-pozdravil-zhitelej-tverskoj-oblasti-s-godovshhinoj-osvobozhdenija-rzheva-i-rzhevskogo-rajona-ot-nemecko-fashistskih-zahvatchikov.html" TargetMode="External"/><Relationship Id="rId356" Type="http://schemas.openxmlformats.org/officeDocument/2006/relationships/hyperlink" Target="https://vedtver.ru/news/society/v-moskve-projdet-koncert-posvjashhennyj-godovshhine-osvobozhdenija-rzheva/" TargetMode="External"/><Relationship Id="rId398" Type="http://schemas.openxmlformats.org/officeDocument/2006/relationships/hyperlink" Target="https://tverlife.ru/regional/mihail-babajcev-gubernatorskaja-premija-podvigla-na-novye-otkrytija/" TargetMode="External"/><Relationship Id="rId521" Type="http://schemas.openxmlformats.org/officeDocument/2006/relationships/hyperlink" Target="https://110km.ru/art/transportnomu-obhodu-tveri-v-ramkah-trassy-m11-neva-vse-zhe-byt-o-chem-dogovorilis-chinovniki-138366.html" TargetMode="External"/><Relationship Id="rId95" Type="http://schemas.openxmlformats.org/officeDocument/2006/relationships/hyperlink" Target="https://leninskoeznamya.tverreg.ru/news/novosti-regiona/v-tverskoy-oblasti-budet-razrabotan-paket-mer-podderzhki-biznesa-v-usloviyakh-ogranicheniy/" TargetMode="External"/><Relationship Id="rId160" Type="http://schemas.openxmlformats.org/officeDocument/2006/relationships/hyperlink" Target="https://toptver.ru/lenta/tverskaja-oblast-perehodit-na-100-procentnuju-gazifikacija-municipalitetov/" TargetMode="External"/><Relationship Id="rId216" Type="http://schemas.openxmlformats.org/officeDocument/2006/relationships/hyperlink" Target="http://udomelskaya-gazeta.ru/news/media/2022/3/3/gubernator-igor-rudenya-otvetit-na-aktualnyie-voprosyi-v-pryamom-efire-telekanala-rossiya-24-tver-8/" TargetMode="External"/><Relationship Id="rId423" Type="http://schemas.openxmlformats.org/officeDocument/2006/relationships/hyperlink" Target="https://vedtver.ru/news/opinions/vadim-sivickij-v-tverskoj-oblasti-izmenilsja-podhod-k-ljuboj-rabote/" TargetMode="External"/><Relationship Id="rId258" Type="http://schemas.openxmlformats.org/officeDocument/2006/relationships/hyperlink" Target="https://xn--80abdrbegn5ad8au4b7fub.xn--80aaccp4ajwpkgbl4lpb.xn--p1ai/news/novosti-regiona/gubernator-igor-rudenya-priny1al-uchastie-v-torzhestvennykh-meropriyatiyakh-v-chest-79-oy-godovshchin/" TargetMode="External"/><Relationship Id="rId465" Type="http://schemas.openxmlformats.org/officeDocument/2006/relationships/hyperlink" Target="http://gorodskoyportal.ru/tver/news/news/76616514/" TargetMode="External"/><Relationship Id="rId22" Type="http://schemas.openxmlformats.org/officeDocument/2006/relationships/hyperlink" Target="https://&#1085;&#1072;&#1096;&#1072;&#1078;&#1080;&#1079;&#1085;&#1100;.&#1090;&#1074;&#1077;&#1088;&#1089;&#1082;&#1072;&#1103;&#1086;&#1073;&#1083;&#1072;&#1089;&#1090;&#1100;.&#1088;&#1092;/news/novosti-regiona/gubernator-igor-rudenya-otvetil-na-aktu1alnye-voprosy-v-pryamom-efire-telekanala-rossiya-24-tver/" TargetMode="External"/><Relationship Id="rId64" Type="http://schemas.openxmlformats.org/officeDocument/2006/relationships/hyperlink" Target="https://xn--80aaggfbbvdpkuqnmvfs6p.xn--80aaccp4ajwpkgbl4lpb.xn--p1ai/news/novosti-regiona/gubernator-igor-rudenya-otvetil-na-aktu1alnye-voprosy-v-pryamom-efire-telekanala-rossiya-24-tver/" TargetMode="External"/><Relationship Id="rId118" Type="http://schemas.openxmlformats.org/officeDocument/2006/relationships/hyperlink" Target="https://toptver.ru/lenta/v-tverskoj-oblasti-pojavitsja-dom-junarmii/" TargetMode="External"/><Relationship Id="rId325" Type="http://schemas.openxmlformats.org/officeDocument/2006/relationships/hyperlink" Target="https://tvtver.ru/news/rzhev-i-rzhevskij-rajon-prazdnuyut-79-uyu-godovshhinu-osvobozhdeniya-ot-nemetsko-fashistskih-zahvatchikov/" TargetMode="External"/><Relationship Id="rId367" Type="http://schemas.openxmlformats.org/officeDocument/2006/relationships/hyperlink" Target="https://xn--b1afbmcjbrdg5afn.xn--80aaccp4ajwpkgbl4lpb.xn--p1ai/news/novosti-regiona/v-muzee-pobedy-v-moskve-proydet-kontsert-posvyashchennyy-godovshchine-osvobozhdeniya-rzheva/" TargetMode="External"/><Relationship Id="rId532" Type="http://schemas.openxmlformats.org/officeDocument/2006/relationships/hyperlink" Target="https://xn--80aeaggbsdn1am6affp.xn--80aaccp4ajwpkgbl4lpb.xn--p1ai/news/novosti-regiona/v-poselke-firovo-tverskoy-oblasti-obnovyat-sportivnyy-kort/" TargetMode="External"/><Relationship Id="rId171" Type="http://schemas.openxmlformats.org/officeDocument/2006/relationships/hyperlink" Target="https://www.tver.kp.ru/online/news/4651731/" TargetMode="External"/><Relationship Id="rId227" Type="http://schemas.openxmlformats.org/officeDocument/2006/relationships/hyperlink" Target="https://xn--b1aaibidbbdn6bkolfhr9u.xn--80aaccp4ajwpkgbl4lpb.xn--p1ai/news/novosti-regiona/gubernator-igor-rudeny1a-otvetit-na-aktualnye-voprosy-v-pryamom-efire-telekanala-rossiya-24-tver/" TargetMode="External"/><Relationship Id="rId269" Type="http://schemas.openxmlformats.org/officeDocument/2006/relationships/hyperlink" Target="https://vot69.ru/gubernator-verhnevolzhja-pozdravil-tverichej-s-godovshhinoj-osvobozhdenija-rzheva.html" TargetMode="External"/><Relationship Id="rId434" Type="http://schemas.openxmlformats.org/officeDocument/2006/relationships/hyperlink" Target="https://&#1085;&#1072;&#1096;&#1072;&#1078;&#1080;&#1079;&#1085;&#1100;.&#1090;&#1074;&#1077;&#1088;&#1089;&#1082;&#1072;&#1103;&#1086;&#1073;&#1083;&#1072;&#1089;&#1090;&#1100;.&#1088;&#1092;/news/novosti-regiona/igor-rudenya-pozdravil-veteranov-i-zhiteley-zubtsovskogo-rayona-s-79-letiem-osvobozhdeniya-ot-nemets/" TargetMode="External"/><Relationship Id="rId476" Type="http://schemas.openxmlformats.org/officeDocument/2006/relationships/hyperlink" Target="https://tverlife.ru/regional/pochti-5000-pacientov-prinjal-za-pervye-polgoda-raboty-tverskoj-centr-ambulatornoj-onkologicheskoj-pomoshhi/" TargetMode="External"/><Relationship Id="rId33" Type="http://schemas.openxmlformats.org/officeDocument/2006/relationships/hyperlink" Target="https://xn-----6kcalbbrfn0iijf7msb.xn--p1ai/news/obshchestvo/efir-s-igorem-rudeney-ob-ekonomike-pod-pressingom-feykakh-i-bezhentsakh/" TargetMode="External"/><Relationship Id="rId129" Type="http://schemas.openxmlformats.org/officeDocument/2006/relationships/hyperlink" Target="https://xn--b1afbmcjbrdg5afn.xn--80aaccp4ajwpkgbl4lpb.xn--p1ai/news/novosti-regiona/v-tverskoy-oblasti-budet-razrabotan-paket-mer-podderzhki-biznesa-v-usloviyakh-ogranicheniy/" TargetMode="External"/><Relationship Id="rId280" Type="http://schemas.openxmlformats.org/officeDocument/2006/relationships/hyperlink" Target="https://&#1073;&#1077;&#1083;&#1100;&#1089;&#1082;&#1072;&#1103;&#1087;&#1088;&#1072;&#1074;&#1076;&#1072;.&#1090;&#1074;&#1077;&#1088;&#1089;&#1082;&#1072;&#1103;&#1086;&#1073;&#1083;&#1072;&#1089;&#1090;&#1100;.&#1088;&#1092;/news/novosti-regiona/gubernator-igor-rudenya-prinimaet-uchastie-v-torzhestvennykh-meropriyatiyakh-v-chest-79-oy-godovshch/" TargetMode="External"/><Relationship Id="rId336" Type="http://schemas.openxmlformats.org/officeDocument/2006/relationships/hyperlink" Target="https://vedtver.ru/news/society/glava-regiona-pozdravil-zhitelej-tverskoj-oblasti-s-godovshhinoj-osvobozhdenija-rzheva-i-rzhevskogo-rajona-ot-nemecko-fashistskih-zahvatchikov/" TargetMode="External"/><Relationship Id="rId501" Type="http://schemas.openxmlformats.org/officeDocument/2006/relationships/hyperlink" Target="https://tverlife.ru/regional/igor-rudenja-podpisal-postanovlenie-ob-izmenenijah-v-oblastnoj-bjudzhet/" TargetMode="External"/><Relationship Id="rId543" Type="http://schemas.openxmlformats.org/officeDocument/2006/relationships/hyperlink" Target="https://xn--80aaaggh4d0a.xn--80aaccp4ajwpkgbl4lpb.xn--p1ai/news/novosti-regiona/v-poselke-firovo-tverskoy-oblasti-obnovyat-sportivnyy-kort/" TargetMode="External"/><Relationship Id="rId75" Type="http://schemas.openxmlformats.org/officeDocument/2006/relationships/hyperlink" Target="https://xn--80aaafacod0cjtobqp6g1a7c4e.xn--80aaccp4ajwpkgbl4lpb.xn--p1ai/news/novosti-regiona/v-tverskoy-oblasti-poyavitsya-dom-yunarmii/" TargetMode="External"/><Relationship Id="rId140" Type="http://schemas.openxmlformats.org/officeDocument/2006/relationships/hyperlink" Target="https://tverlife.ru/regional/igor-rudenja-soobshhil-o-sozdanii-doma-junarmii/" TargetMode="External"/><Relationship Id="rId182" Type="http://schemas.openxmlformats.org/officeDocument/2006/relationships/hyperlink" Target="https://toptver.ru/lenta/igor-rudenja-rasskazal-o-bezhencah-s-donbassa-v-tverskoj-oblasti/" TargetMode="External"/><Relationship Id="rId378" Type="http://schemas.openxmlformats.org/officeDocument/2006/relationships/hyperlink" Target="https://tverlife.ru/regional/konstantin-antonov-nikogda-v-tverskoj-oblasti-ne-udeljali-takogo-vnimanija-stroitelstvu-dorog/" TargetMode="External"/><Relationship Id="rId403" Type="http://schemas.openxmlformats.org/officeDocument/2006/relationships/hyperlink" Target="https://vedtver.ru/news/opinions/mihail-babajcev-gubernatorskaja-premija-podvigla-na-novye-otkrytija/" TargetMode="External"/><Relationship Id="rId6" Type="http://schemas.openxmlformats.org/officeDocument/2006/relationships/footnotes" Target="footnotes.xml"/><Relationship Id="rId238" Type="http://schemas.openxmlformats.org/officeDocument/2006/relationships/hyperlink" Target="https://tp.tver.ru/gubernator-igor-rudenja-otvetit-na-aktualnye-voprosy-v-prjamom-jefire-telekanala-rossija-24-tver-11/" TargetMode="External"/><Relationship Id="rId445" Type="http://schemas.openxmlformats.org/officeDocument/2006/relationships/hyperlink" Target="https://r-zemlya.ru/guberniya/igor-rudenya-pozdravil-veteranov-i-zhitelej-zubcovskogo-rajona-s-79-letiem-osvobozhdeniya-ot-nemecko-fashistskix-zaxvatchikov.html" TargetMode="External"/><Relationship Id="rId487" Type="http://schemas.openxmlformats.org/officeDocument/2006/relationships/hyperlink" Target="http://tver-news.net/society/2022/03/03/84137.html" TargetMode="External"/><Relationship Id="rId291" Type="http://schemas.openxmlformats.org/officeDocument/2006/relationships/hyperlink" Target="https://infotver.ru/?module=articles&amp;action=view&amp;id=25211" TargetMode="External"/><Relationship Id="rId305" Type="http://schemas.openxmlformats.org/officeDocument/2006/relationships/hyperlink" Target="https://xn--80aaggfbbvdpkuqnmvfs6p.xn--80aaccp4ajwpkgbl4lpb.xn--p1ai/news/novosti-regiona/gubernator-igor-rude1nya-prinimaet-uchastie-v-torzhestvennykh-meropriyatiyakh-v-chest-79-oy-godovshch/" TargetMode="External"/><Relationship Id="rId347" Type="http://schemas.openxmlformats.org/officeDocument/2006/relationships/hyperlink" Target="https://&#1084;&#1086;&#1083;&#1086;&#1082;&#1086;&#1074;&#1089;&#1082;&#1080;&#1081;&#1082;&#1088;&#1072;&#1081;.&#1090;&#1074;&#1077;&#1088;&#1089;&#1082;&#1072;&#1103;&#1086;&#1073;&#1083;&#1072;&#1089;&#1090;&#1100;.&#1088;&#1092;/news/novosti-regiona/igor-rudenya-pozdravil-zhiteley-tverskoy-oblasti-s-godovshchinoy-osvobozhdeniya-rzheva-i-rzhevskogo-/" TargetMode="External"/><Relationship Id="rId512" Type="http://schemas.openxmlformats.org/officeDocument/2006/relationships/hyperlink" Target="https://tvtver.ru/news/v-tverskoj-oblasti-vysvobozhdayut-rabochie-mesta-dlya-korennogo-naseleniya/" TargetMode="External"/><Relationship Id="rId44" Type="http://schemas.openxmlformats.org/officeDocument/2006/relationships/hyperlink" Target="https://xn----ctbbkcp3ddjc7i.xn--p1ai/dailynews/na-kanale-rossiya-24-tver-sostoyalsya-pryamoy-efir-s-igorem-rudeney/" TargetMode="External"/><Relationship Id="rId86" Type="http://schemas.openxmlformats.org/officeDocument/2006/relationships/hyperlink" Target="https://xn--80aaaggh4d0a.xn--80aaccp4ajwpkgbl4lpb.xn--p1ai/news/novosti-regiona/gubernator-igor-rudenya-otvetil-na-aktu1alnye-voprosy-v-pryamom-efire-telekanala-rossiya-24-tver/" TargetMode="External"/><Relationship Id="rId151" Type="http://schemas.openxmlformats.org/officeDocument/2006/relationships/hyperlink" Target="https://tverlife.ru/regional/igor-rudenja-rasprostranenie-fejkov-nachalos-eshhe-neskolko-let-nazad/" TargetMode="External"/><Relationship Id="rId389" Type="http://schemas.openxmlformats.org/officeDocument/2006/relationships/hyperlink" Target="https://tverlife.ru/regional/andrej-nikolashkin-glavnoe-dostizhenie-rabota-po-sozdaniju-novoj-reputacii-tverskoj-oblasti/" TargetMode="External"/><Relationship Id="rId554" Type="http://schemas.openxmlformats.org/officeDocument/2006/relationships/hyperlink" Target="http://bzgazeta.ru/novosti/igor-rudenya-vruchil-molodym-semyam-tverskoj-oblasti-zhilishhnye-sertifikaty.html" TargetMode="External"/><Relationship Id="rId193" Type="http://schemas.openxmlformats.org/officeDocument/2006/relationships/hyperlink" Target="http://tver-news.net/society/2022/03/03/84157.html" TargetMode="External"/><Relationship Id="rId207" Type="http://schemas.openxmlformats.org/officeDocument/2006/relationships/hyperlink" Target="https://&#1073;&#1077;&#1083;&#1100;&#1089;&#1082;&#1072;&#1103;&#1087;&#1088;&#1072;&#1074;&#1076;&#1072;.&#1090;&#1074;&#1077;&#1088;&#1089;&#1082;&#1072;&#1103;&#1086;&#1073;&#1083;&#1072;&#1089;&#1090;&#1100;.&#1088;&#1092;/news/novosti-regiona/gubernator-igor-rudeny1a-otvetit-na-aktualnye-voprosy-v-pryamom-efire-telekanala-rossiya-24-tver/" TargetMode="External"/><Relationship Id="rId249" Type="http://schemas.openxmlformats.org/officeDocument/2006/relationships/hyperlink" Target="https://hornews.ru/2022/03/03/dan-pamyati-igor-rudenya-vozlozhil-cvety-k-podnozhiyu-rzhevskogo-memoriala.html" TargetMode="External"/><Relationship Id="rId414" Type="http://schemas.openxmlformats.org/officeDocument/2006/relationships/hyperlink" Target="https://tverlife.ru/regional/irina-sheremetker-proishodit-posledovatelnoe-i-stabilnoe-razvitie-tverskoj-oblasti/" TargetMode="External"/><Relationship Id="rId456" Type="http://schemas.openxmlformats.org/officeDocument/2006/relationships/hyperlink" Target="https://xn--80aeambocfgbf8ag0asfr.xn--80aaccp4ajwpkgbl4lpb.xn--p1ai/news/novosti-regiona/igor-rudenya-pozdravil-veteranov-i-zhiteley-zubtsovskogo-rayona-s-79-letiem-osvobozhdeniya-ot-nemets/" TargetMode="External"/><Relationship Id="rId498" Type="http://schemas.openxmlformats.org/officeDocument/2006/relationships/hyperlink" Target="http://bzgazeta.ru/novosti/igor-rudenya-podpisal-postanovlenie-ob-izmeneniyax-v-oblastnoj-byudzhet-po-ryadu-napravlenij-vydeleny-dopolnitelnye-sredstva.html" TargetMode="External"/><Relationship Id="rId13" Type="http://schemas.openxmlformats.org/officeDocument/2006/relationships/hyperlink" Target="https://www.tver.kp.ru/daily/27371/4553929/" TargetMode="External"/><Relationship Id="rId109" Type="http://schemas.openxmlformats.org/officeDocument/2006/relationships/hyperlink" Target="http://gorodskoyportal.ru/tver/news/news/76617474/" TargetMode="External"/><Relationship Id="rId260" Type="http://schemas.openxmlformats.org/officeDocument/2006/relationships/hyperlink" Target="https://panoramapro.ru/gubernator-igor-rudenja-vozlozhil-cvety-k-rzhevskomu-memorialu-sovetskomu-soldatu/" TargetMode="External"/><Relationship Id="rId316" Type="http://schemas.openxmlformats.org/officeDocument/2006/relationships/hyperlink" Target="http://udomelskaya-gazeta.ru/news/media/2022/3/3/igor-rudenya-pozdravil-zhitelej-tverskoj-oblasti-s-godovschinoj-osvobozhdeniya-rzheva-i-rzhevskogo-rajona/" TargetMode="External"/><Relationship Id="rId523" Type="http://schemas.openxmlformats.org/officeDocument/2006/relationships/hyperlink" Target="https://news.ati.su/news/2022/03/03/podgotovku-k-stroitelstvu-severnogo-obhoda-tveri-nachnut-v-marte-972662/" TargetMode="External"/><Relationship Id="rId55" Type="http://schemas.openxmlformats.org/officeDocument/2006/relationships/hyperlink" Target="https://&#1084;&#1086;&#1083;&#1086;&#1082;&#1086;&#1074;&#1089;&#1082;&#1080;&#1081;&#1082;&#1088;&#1072;&#1081;.&#1090;&#1074;&#1077;&#1088;&#1089;&#1082;&#1072;&#1103;&#1086;&#1073;&#1083;&#1072;&#1089;&#1090;&#1100;.&#1088;&#1092;/news/novosti-regiona/avtobusy-transporta-verkhnevolzhya-vyshli-na-liniyu-v-konakovskom-rayone/" TargetMode="External"/><Relationship Id="rId97" Type="http://schemas.openxmlformats.org/officeDocument/2006/relationships/hyperlink" Target="https://xn----ctbbkcp3ddjc7i.xn--p1ai/dailynews/transport-verkhnevolzhya-zapustili-v-konakovskom-rayone/" TargetMode="External"/><Relationship Id="rId120" Type="http://schemas.openxmlformats.org/officeDocument/2006/relationships/hyperlink" Target="https://toptver.ru/lenta/novye-avtobusy-vyshli-na-liniju-v-konakovskom-rajone/" TargetMode="External"/><Relationship Id="rId358" Type="http://schemas.openxmlformats.org/officeDocument/2006/relationships/hyperlink" Target="https://xn--80atgafdsv.xn--80aaccp4ajwpkgbl4lpb.xn--p1ai/news/novosti-regiona/v-muzee-pobedy-v-moskve-proydet-kontsert-posvyashchennyy-godovshchine-osvobozhdeniya-rzheva/" TargetMode="External"/><Relationship Id="rId162" Type="http://schemas.openxmlformats.org/officeDocument/2006/relationships/hyperlink" Target="https://toptver.ru/lenta/v-tverskoj-oblasti-snimut-antikovidnye-ogranichenija/" TargetMode="External"/><Relationship Id="rId218" Type="http://schemas.openxmlformats.org/officeDocument/2006/relationships/hyperlink" Target="https://regionews.ru/novosti-tveri/igor-rudenya-rasskazhet-kak-v-tverskoj-oblasti-podderzhivayut-zhitelej-i-biznes/" TargetMode="External"/><Relationship Id="rId425" Type="http://schemas.openxmlformats.org/officeDocument/2006/relationships/hyperlink" Target="https://tverlife.ru/regional/aleksandr-kanivec-data-vesomaja-a-glavnoe-est-o-chjom-skazat/" TargetMode="External"/><Relationship Id="rId467" Type="http://schemas.openxmlformats.org/officeDocument/2006/relationships/hyperlink" Target="https://toptver.ru/lenta/centr-ambulatornoj-onkologicheskoj-pomoshhi-v-tveri-prinjal-pochti-5000-pacientov/" TargetMode="External"/><Relationship Id="rId271" Type="http://schemas.openxmlformats.org/officeDocument/2006/relationships/hyperlink" Target="https://xn--80atgafdsv.xn--80aaccp4ajwpkgbl4lpb.xn--p1ai/news/novosti-regiona/gubernator-igor-rudenya-priny1al-uchastie-v-torzhestvennykh-meropriyatiyakh-v-chest-79-oy-godovshchin/" TargetMode="External"/><Relationship Id="rId24" Type="http://schemas.openxmlformats.org/officeDocument/2006/relationships/hyperlink" Target="https://&#1085;&#1072;&#1096;&#1072;&#1078;&#1080;&#1079;&#1085;&#1100;.&#1090;&#1074;&#1077;&#1088;&#1089;&#1082;&#1072;&#1103;&#1086;&#1073;&#1083;&#1072;&#1089;&#1090;&#1100;.&#1088;&#1092;/news/novosti-regiona/v-tverskoy-oblasti-poyavitsya-dom-yunarmii/" TargetMode="External"/><Relationship Id="rId66" Type="http://schemas.openxmlformats.org/officeDocument/2006/relationships/hyperlink" Target="https://www.afanasy.biz/news/politics/189468" TargetMode="External"/><Relationship Id="rId131" Type="http://schemas.openxmlformats.org/officeDocument/2006/relationships/hyperlink" Target="https://vedtver.ru/news/society/v-tverskoj-oblasti-kljuchevye-proekty-stroitelstva-zamorazhivat-ne-planirujut/" TargetMode="External"/><Relationship Id="rId327" Type="http://schemas.openxmlformats.org/officeDocument/2006/relationships/hyperlink" Target="http://tver-news.net/politics/2022/03/03/84095.html" TargetMode="External"/><Relationship Id="rId369" Type="http://schemas.openxmlformats.org/officeDocument/2006/relationships/hyperlink" Target="https://xn--b1aaibidbbdn6bkolfhr9u.xn--80aaccp4ajwpkgbl4lpb.xn--p1ai/news/novosti-regiona/v-muzee-pobedy-v-moskve-proydet-kontsert-posvyashchennyy-godovshchine-osvobozhdeniya-rzheva/" TargetMode="External"/><Relationship Id="rId534" Type="http://schemas.openxmlformats.org/officeDocument/2006/relationships/hyperlink" Target="https://&#1084;&#1086;&#1083;&#1086;&#1082;&#1086;&#1074;&#1089;&#1082;&#1080;&#1081;&#1082;&#1088;&#1072;&#1081;.&#1090;&#1074;&#1077;&#1088;&#1089;&#1082;&#1072;&#1103;&#1086;&#1073;&#1083;&#1072;&#1089;&#1090;&#1100;.&#1088;&#1092;/news/novosti-regiona/v-poselke-firovo-tverskoy-oblasti-obnovyat-sportivnyy-kort/" TargetMode="External"/><Relationship Id="rId173" Type="http://schemas.openxmlformats.org/officeDocument/2006/relationships/hyperlink" Target="http://gorodskoyportal.ru/tver/news/news/76616895/" TargetMode="External"/><Relationship Id="rId229" Type="http://schemas.openxmlformats.org/officeDocument/2006/relationships/hyperlink" Target="https://www.tver.kp.ru/online/news/4651140/" TargetMode="External"/><Relationship Id="rId380" Type="http://schemas.openxmlformats.org/officeDocument/2006/relationships/hyperlink" Target="https://tverlife.ru/regional/nikolaj-barannik-za-shest-let-v-regione-proizoshli-bolshie-izmenenija/" TargetMode="External"/><Relationship Id="rId436" Type="http://schemas.openxmlformats.org/officeDocument/2006/relationships/hyperlink" Target="https://glavny.tv/last-news/tver/zubtsovskiy-rayon-tverskoy-oblasti-otmechaet-79-letie-osvobozhdeniya-ot-fashistov/" TargetMode="External"/><Relationship Id="rId240" Type="http://schemas.openxmlformats.org/officeDocument/2006/relationships/hyperlink" Target="https://tverigrad.ru/publication/gubernator-v-prjamom-jefire-rasskazhet-kak-pravitelstvo-budet-podderzhivat-jekonomiku-v-tverskoj-oblasti/" TargetMode="External"/><Relationship Id="rId478" Type="http://schemas.openxmlformats.org/officeDocument/2006/relationships/hyperlink" Target="https://xn--b1aeca2ch.xn--80aaccp4ajwpkgbl4lpb.xn--p1ai/news/novosti-regiona/tsentr-ambulatornoy-onkologicheskoy-pomoshchi-v-tveri-za-pervye-polgoda-raboty-prinyal-pochti-5000-p/" TargetMode="External"/><Relationship Id="rId35" Type="http://schemas.openxmlformats.org/officeDocument/2006/relationships/hyperlink" Target="https://leninskoeznamya.tverreg.ru/news/novosti-regiona/gubernator-igor-rudenya-otvetil-na-aktu1alnye-voprosy-v-pryamom-efire-telekanala-rossiya-24-tver/" TargetMode="External"/><Relationship Id="rId77" Type="http://schemas.openxmlformats.org/officeDocument/2006/relationships/hyperlink" Target="https://xn--80aeambocfgbf8ag0asfr.xn--80aaccp4ajwpkgbl4lpb.xn--p1ai/news/novosti-regiona/avtobusy-transporta-verkhnevolzhya-vyshli-na-liniyu-v-konakovskom-rayone/" TargetMode="External"/><Relationship Id="rId100" Type="http://schemas.openxmlformats.org/officeDocument/2006/relationships/hyperlink" Target="https://leninskoeznamya.tverreg.ru/news/novosti-regiona/gubernator-igor-rudenya-rasskazal-o-snyatii-ryada-ogranicheniy-vvedennykh-v-period-rasprostraneniya-/" TargetMode="External"/><Relationship Id="rId282" Type="http://schemas.openxmlformats.org/officeDocument/2006/relationships/hyperlink" Target="https://&#1085;&#1072;&#1096;&#1072;&#1078;&#1080;&#1079;&#1085;&#1100;.&#1090;&#1074;&#1077;&#1088;&#1089;&#1082;&#1072;&#1103;&#1086;&#1073;&#1083;&#1072;&#1089;&#1090;&#1100;.&#1088;&#1092;/news/novosti-regiona/gubernator-igor-rude1nya-prinimaet-uchastie-v-torzhestvennykh-meropriyatiyakh-v-chest-79-oy-godovshch/" TargetMode="External"/><Relationship Id="rId338" Type="http://schemas.openxmlformats.org/officeDocument/2006/relationships/hyperlink" Target="https://tverlife.ru/regional/igor-rudenja-pozdravil-zhitelej-rzhevskogo-rajona-s-godovshhinoj-osvobozhdenija-ot-nemecko-fashistskih-zahvatchikov/" TargetMode="External"/><Relationship Id="rId503" Type="http://schemas.openxmlformats.org/officeDocument/2006/relationships/hyperlink" Target="http://tver-news.net/other/2022/03/03/84084.html" TargetMode="External"/><Relationship Id="rId545" Type="http://schemas.openxmlformats.org/officeDocument/2006/relationships/hyperlink" Target="https://xn--80aaggfbbvdpkuqnmvfs6p.xn--80aaccp4ajwpkgbl4lpb.xn--p1ai/news/novosti-regiona/v-poselke-firovo-tverskoy-oblasti-obnovyat-sportivnyy-kort/" TargetMode="External"/><Relationship Id="rId8" Type="http://schemas.openxmlformats.org/officeDocument/2006/relationships/image" Target="media/image1.gif"/><Relationship Id="rId142" Type="http://schemas.openxmlformats.org/officeDocument/2006/relationships/hyperlink" Target="https://xn--80aaaggh4d0a.xn--80aaccp4ajwpkgbl4lpb.xn--p1ai/news/novosti-regiona/v-tverskoy-oblasti-budet-razrabotan-paket-mer-podderzhki-biznesa-v-usloviyakh-ogranicheniy/" TargetMode="External"/><Relationship Id="rId184" Type="http://schemas.openxmlformats.org/officeDocument/2006/relationships/hyperlink" Target="https://vedtver.ru/news/society/igor-rudenja-rasskazal-o-fejkovoj-informacii-kotoraja-voznikaet-vokrug-specoperacii-na-territorii-ukrainy/" TargetMode="External"/><Relationship Id="rId391" Type="http://schemas.openxmlformats.org/officeDocument/2006/relationships/hyperlink" Target="https://vedtver.ru/news/opinions/tatjana-dubova-idjot-ochen-slazhennaja-rabota-regionalnoj-i-mestnoj-vlasti/" TargetMode="External"/><Relationship Id="rId405" Type="http://schemas.openxmlformats.org/officeDocument/2006/relationships/hyperlink" Target="https://vedtver.ru/news/opinions/andrej-belocerkovskij-igor-rudenja-jeto-chelovek-s-vysokim-impakt-faktorom/" TargetMode="External"/><Relationship Id="rId447" Type="http://schemas.openxmlformats.org/officeDocument/2006/relationships/hyperlink" Target="https://xn--b1aeca2ch.xn--80aaccp4ajwpkgbl4lpb.xn--p1ai/news/novosti-regiona/igor-rudenya-pozdravil-veteranov-i-zhiteley-zubtsovskogo-rayona-s-79-letiem-osvobozhdeniya-ot-nemets/" TargetMode="External"/><Relationship Id="rId251" Type="http://schemas.openxmlformats.org/officeDocument/2006/relationships/hyperlink" Target="https://ru24.pro/313871243/" TargetMode="External"/><Relationship Id="rId489" Type="http://schemas.openxmlformats.org/officeDocument/2006/relationships/hyperlink" Target="https://tvernews.ru/news/282251/" TargetMode="External"/><Relationship Id="rId46" Type="http://schemas.openxmlformats.org/officeDocument/2006/relationships/hyperlink" Target="https://toptver.ru/lenta/jekonomika-donbass-i-snjatie-ogranichenij-gubernator-igor-rudenja-vyshel-v-prjamoj-jefir/" TargetMode="External"/><Relationship Id="rId293" Type="http://schemas.openxmlformats.org/officeDocument/2006/relationships/hyperlink" Target="https://tverigrad.ru/publication/v-chest-79-oj-godovshhiny-osvobozhdenija-rzhevskoj-zemli-ot-nemecko-fashistskih-zahvatchikov-proshli-torzhestvennye-meroprijatija/" TargetMode="External"/><Relationship Id="rId307" Type="http://schemas.openxmlformats.org/officeDocument/2006/relationships/hyperlink" Target="https://xn--b1aeca2ch.xn--80aaccp4ajwpkgbl4lpb.xn--p1ai/news/novosti-regiona/gubernator-igor-rudenya-prinimaet-uchastie-v-torzhestvennykh-meropriyatiyakh-v-chest-79-oy-godovshch/" TargetMode="External"/><Relationship Id="rId349" Type="http://schemas.openxmlformats.org/officeDocument/2006/relationships/hyperlink" Target="http://kuvznama.ru/v-muzee-pobedy-v-moskve-projdet-koncert-posvjashhennyj-godovshhine-osvobozhdenija-rzheva.html" TargetMode="External"/><Relationship Id="rId514" Type="http://schemas.openxmlformats.org/officeDocument/2006/relationships/hyperlink" Target="http://bntva.ru/v-pravitelstve-tverskoj-oblasti-sostoyalos-soveshhanie-po-obespecheniyu-pravoporyadka-v-regione/" TargetMode="External"/><Relationship Id="rId556" Type="http://schemas.openxmlformats.org/officeDocument/2006/relationships/header" Target="header1.xml"/><Relationship Id="rId88" Type="http://schemas.openxmlformats.org/officeDocument/2006/relationships/hyperlink" Target="https://xn--80aaaggh4d0a.xn--80aaccp4ajwpkgbl4lpb.xn--p1ai/news/novosti-regiona/gubernator-igor-rudenya-rasskazal-o-snyatii-ryada-ogranicheniy-vvedennykh-v-period-rasprostraneniya-/" TargetMode="External"/><Relationship Id="rId111" Type="http://schemas.openxmlformats.org/officeDocument/2006/relationships/hyperlink" Target="https://xn--80atgafdsv.xn--80aaccp4ajwpkgbl4lpb.xn--p1ai/news/novosti-regiona/v-tverskoy-oblasti-provoditsya-monitoring-nalichiya-tovarov-i-tsen-na-nikh-v-torgovykh-setyakh/" TargetMode="External"/><Relationship Id="rId153" Type="http://schemas.openxmlformats.org/officeDocument/2006/relationships/hyperlink" Target="http://gorodskoyportal.ru/tver/news/news/76617156/" TargetMode="External"/><Relationship Id="rId195" Type="http://schemas.openxmlformats.org/officeDocument/2006/relationships/hyperlink" Target="http://tver-news.net/society/2022/03/03/84156.html" TargetMode="External"/><Relationship Id="rId209" Type="http://schemas.openxmlformats.org/officeDocument/2006/relationships/hyperlink" Target="https://xn--80aeaggbsdn1am6affp.xn--80aaccp4ajwpkgbl4lpb.xn--p1ai/news/novosti-regiona/gubernator-igor-rudeny1a-otvetit-na-aktualnye-voprosy-v-pryamom-efire-telekanala-rossiya-24-tver/" TargetMode="External"/><Relationship Id="rId360" Type="http://schemas.openxmlformats.org/officeDocument/2006/relationships/hyperlink" Target="https://&#1085;&#1072;&#1096;&#1072;&#1078;&#1080;&#1079;&#1085;&#1100;.&#1090;&#1074;&#1077;&#1088;&#1089;&#1082;&#1072;&#1103;&#1086;&#1073;&#1083;&#1072;&#1089;&#1090;&#1100;.&#1088;&#1092;/news/novosti-regiona/v-muzee-pobedy-v-moskve-proydet-kontsert-posvyashchennyy-godovshchine-osvobozhdeniya-rzheva/" TargetMode="External"/><Relationship Id="rId416" Type="http://schemas.openxmlformats.org/officeDocument/2006/relationships/hyperlink" Target="https://xn----ctbbkcp3ddjc7i.xn--p1ai/dailynews/igor-rudenya-6-let-na-postu-gubernatora-tverskoy-oblasti/" TargetMode="External"/><Relationship Id="rId220" Type="http://schemas.openxmlformats.org/officeDocument/2006/relationships/hyperlink" Target="https://tverlife.ru/video/igor-rudenja-v-prjamom-jefire-rasskazhet-o-merah-podderzhki-jekonomiki-i-grazhdan/" TargetMode="External"/><Relationship Id="rId458" Type="http://schemas.openxmlformats.org/officeDocument/2006/relationships/hyperlink" Target="https://xn--b1aaibidbbdn6bkolfhr9u.xn--80aaccp4ajwpkgbl4lpb.xn--p1ai/news/novosti-regiona/igor-rudenya-pozdravil-veteranov-i-zhiteley-zubtsovskogo-rayona-s-79-letiem-osvobozhdeniya-ot-nemets/" TargetMode="External"/><Relationship Id="rId15" Type="http://schemas.openxmlformats.org/officeDocument/2006/relationships/hyperlink" Target="https://&#1073;&#1077;&#1083;&#1100;&#1089;&#1082;&#1072;&#1103;&#1087;&#1088;&#1072;&#1074;&#1076;&#1072;.&#1090;&#1074;&#1077;&#1088;&#1089;&#1082;&#1072;&#1103;&#1086;&#1073;&#1083;&#1072;&#1089;&#1090;&#1100;.&#1088;&#1092;/news/novosti-regiona/v-tverskoy-oblasti-provoditsya-monitoring-nalichiya-tovarov-i-tsen-na-nikh-v-torgovykh-setyakh/" TargetMode="External"/><Relationship Id="rId57" Type="http://schemas.openxmlformats.org/officeDocument/2006/relationships/hyperlink" Target="https://&#1084;&#1086;&#1083;&#1086;&#1082;&#1086;&#1074;&#1089;&#1082;&#1080;&#1081;&#1082;&#1088;&#1072;&#1081;.&#1090;&#1074;&#1077;&#1088;&#1089;&#1082;&#1072;&#1103;&#1086;&#1073;&#1083;&#1072;&#1089;&#1090;&#1100;.&#1088;&#1092;/news/novosti-regiona/gubernator-igor-rudenya-otvetil-na-aktu1alnye-voprosy-v-pryamom-efire-telekanala-rossiya-24-tver/" TargetMode="External"/><Relationship Id="rId262" Type="http://schemas.openxmlformats.org/officeDocument/2006/relationships/hyperlink" Target="https://&#1084;&#1086;&#1083;&#1086;&#1082;&#1086;&#1074;&#1089;&#1082;&#1080;&#1081;&#1082;&#1088;&#1072;&#1081;.&#1090;&#1074;&#1077;&#1088;&#1089;&#1082;&#1072;&#1103;&#1086;&#1073;&#1083;&#1072;&#1089;&#1090;&#1100;.&#1088;&#1092;/news/novosti-regiona/gubernator-igor-rudenya-priny1al-uchastie-v-torzhestvennykh-meropriyatiyakh-v-chest-79-oy-godovshchin/" TargetMode="External"/><Relationship Id="rId318" Type="http://schemas.openxmlformats.org/officeDocument/2006/relationships/hyperlink" Target="http://www.nia-rf.ru/news/society/80136" TargetMode="External"/><Relationship Id="rId525" Type="http://schemas.openxmlformats.org/officeDocument/2006/relationships/hyperlink" Target="http://www.nia-rf.ru/news/economy/80137"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pjp\Downloads\&#1044;&#1045;&#1053;&#1068;_04-03-202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jp\Downloads\&#1044;&#1045;&#1053;&#1068;_04-03-202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pjp\Downloads\&#1044;&#1045;&#1053;&#1068;_04-03-202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doughnutChart>
        <c:varyColors val="1"/>
        <c:ser>
          <c:idx val="0"/>
          <c:order val="0"/>
          <c:dLbls>
            <c:dLbl>
              <c:idx val="1"/>
              <c:layout>
                <c:manualLayout>
                  <c:x val="1.9662919415404035E-2"/>
                  <c:y val="-1.2367491739586721E-2"/>
                </c:manualLayout>
              </c:layout>
              <c:showPercent val="1"/>
            </c:dLbl>
            <c:dLbl>
              <c:idx val="3"/>
              <c:layout>
                <c:manualLayout>
                  <c:x val="-1.529338176753647E-2"/>
                  <c:y val="-8.244994493057831E-3"/>
                </c:manualLayout>
              </c:layout>
              <c:showPercent val="1"/>
            </c:dLbl>
            <c:txPr>
              <a:bodyPr rot="0" vert="horz"/>
              <a:lstStyle/>
              <a:p>
                <a:pPr algn="ctr">
                  <a:defRPr/>
                </a:pPr>
                <a:endParaRPr lang="ru-RU"/>
              </a:p>
            </c:txPr>
            <c:showPercent val="1"/>
            <c:showLeaderLines val="1"/>
          </c:dLbls>
          <c:cat>
            <c:strRef>
              <c:f>('СМИ по категориям'!$C$22,'СМИ по категориям'!$D$22,'СМИ по категориям'!$E$22,'СМИ по категориям'!$F$22,'СМИ по категориям'!$G$22,'СМИ по категориям'!$H$22,'СМИ по категориям'!$I$22)</c:f>
              <c:strCache>
                <c:ptCount val="4"/>
                <c:pt idx="0">
                  <c:v>Газеты</c:v>
                </c:pt>
                <c:pt idx="1">
                  <c:v>Информагентства</c:v>
                </c:pt>
                <c:pt idx="2">
                  <c:v>Интернет</c:v>
                </c:pt>
                <c:pt idx="3">
                  <c:v>ТВ</c:v>
                </c:pt>
              </c:strCache>
            </c:strRef>
          </c:cat>
          <c:val>
            <c:numRef>
              <c:f>('СМИ по категориям'!$C$23,'СМИ по категориям'!$D$23,'СМИ по категориям'!$E$23,'СМИ по категориям'!$F$23,'СМИ по категориям'!$G$23,'СМИ по категориям'!$H$23,'СМИ по категориям'!$I$23)</c:f>
              <c:numCache>
                <c:formatCode>General</c:formatCode>
                <c:ptCount val="4"/>
                <c:pt idx="0">
                  <c:v>10</c:v>
                </c:pt>
                <c:pt idx="1">
                  <c:v>17</c:v>
                </c:pt>
                <c:pt idx="2">
                  <c:v>528</c:v>
                </c:pt>
                <c:pt idx="3">
                  <c:v>17</c:v>
                </c:pt>
              </c:numCache>
            </c:numRef>
          </c:val>
        </c:ser>
        <c:firstSliceAng val="0"/>
        <c:holeSize val="50"/>
      </c:doughnutChart>
      <c:spPr>
        <a:solidFill>
          <a:srgbClr val="FFFFFF"/>
        </a:solidFill>
        <a:ln w="12700">
          <a:noFill/>
        </a:ln>
      </c:spPr>
    </c:plotArea>
    <c:legend>
      <c:legendPos val="b"/>
      <c:spPr>
        <a:ln>
          <a:noFill/>
        </a:ln>
      </c:spPr>
    </c:legend>
    <c:plotVisOnly val="1"/>
    <c:dispBlanksAs val="zero"/>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ru-RU"/>
  <c:chart>
    <c:autoTitleDeleted val="1"/>
    <c:plotArea>
      <c:layout/>
      <c:barChart>
        <c:barDir val="bar"/>
        <c:grouping val="stacked"/>
        <c:ser>
          <c:idx val="0"/>
          <c:order val="0"/>
          <c:tx>
            <c:v>Федеральный уровень</c:v>
          </c:tx>
          <c:cat>
            <c:strRef>
              <c:f>('СМИ по категориям'!$C$25,'СМИ по категориям'!$D$25,'СМИ по категориям'!$E$25,'СМИ по категориям'!$F$25,'СМИ по категориям'!$G$25,'СМИ по категориям'!$H$25,'СМИ по категориям'!$I$25)</c:f>
              <c:strCache>
                <c:ptCount val="4"/>
                <c:pt idx="0">
                  <c:v>Газеты</c:v>
                </c:pt>
                <c:pt idx="1">
                  <c:v>Информагентства</c:v>
                </c:pt>
                <c:pt idx="2">
                  <c:v>Интернет</c:v>
                </c:pt>
                <c:pt idx="3">
                  <c:v>ТВ</c:v>
                </c:pt>
              </c:strCache>
            </c:strRef>
          </c:cat>
          <c:val>
            <c:numRef>
              <c:f>('СМИ по категориям'!$C$26,'СМИ по категориям'!$D$26,'СМИ по категориям'!$E$26,'СМИ по категориям'!$F$26,'СМИ по категориям'!$G$26,'СМИ по категориям'!$H$26,'СМИ по категориям'!$I$26)</c:f>
              <c:numCache>
                <c:formatCode>General</c:formatCode>
                <c:ptCount val="4"/>
                <c:pt idx="0">
                  <c:v>0</c:v>
                </c:pt>
                <c:pt idx="1">
                  <c:v>8</c:v>
                </c:pt>
                <c:pt idx="2">
                  <c:v>25</c:v>
                </c:pt>
                <c:pt idx="3">
                  <c:v>0</c:v>
                </c:pt>
              </c:numCache>
            </c:numRef>
          </c:val>
        </c:ser>
        <c:ser>
          <c:idx val="1"/>
          <c:order val="1"/>
          <c:tx>
            <c:v>Региональный уровень</c:v>
          </c:tx>
          <c:cat>
            <c:strRef>
              <c:f>('СМИ по категориям'!$C$25,'СМИ по категориям'!$D$25,'СМИ по категориям'!$E$25,'СМИ по категориям'!$F$25,'СМИ по категориям'!$G$25,'СМИ по категориям'!$H$25,'СМИ по категориям'!$I$25)</c:f>
              <c:strCache>
                <c:ptCount val="4"/>
                <c:pt idx="0">
                  <c:v>Газеты</c:v>
                </c:pt>
                <c:pt idx="1">
                  <c:v>Информагентства</c:v>
                </c:pt>
                <c:pt idx="2">
                  <c:v>Интернет</c:v>
                </c:pt>
                <c:pt idx="3">
                  <c:v>ТВ</c:v>
                </c:pt>
              </c:strCache>
            </c:strRef>
          </c:cat>
          <c:val>
            <c:numRef>
              <c:f>('СМИ по категориям'!$C$27,'СМИ по категориям'!$D$27,'СМИ по категориям'!$E$27,'СМИ по категориям'!$F$27,'СМИ по категориям'!$G$27,'СМИ по категориям'!$H$27,'СМИ по категориям'!$I$27)</c:f>
              <c:numCache>
                <c:formatCode>General</c:formatCode>
                <c:ptCount val="4"/>
                <c:pt idx="0">
                  <c:v>10</c:v>
                </c:pt>
                <c:pt idx="1">
                  <c:v>9</c:v>
                </c:pt>
                <c:pt idx="2">
                  <c:v>503</c:v>
                </c:pt>
                <c:pt idx="3">
                  <c:v>17</c:v>
                </c:pt>
              </c:numCache>
            </c:numRef>
          </c:val>
        </c:ser>
        <c:ser>
          <c:idx val="2"/>
          <c:order val="2"/>
          <c:tx>
            <c:v>Зарубежный уровень</c:v>
          </c:tx>
          <c:cat>
            <c:strRef>
              <c:f>('СМИ по категориям'!$C$25,'СМИ по категориям'!$D$25,'СМИ по категориям'!$E$25,'СМИ по категориям'!$F$25,'СМИ по категориям'!$G$25,'СМИ по категориям'!$H$25,'СМИ по категориям'!$I$25)</c:f>
              <c:strCache>
                <c:ptCount val="4"/>
                <c:pt idx="0">
                  <c:v>Газеты</c:v>
                </c:pt>
                <c:pt idx="1">
                  <c:v>Информагентства</c:v>
                </c:pt>
                <c:pt idx="2">
                  <c:v>Интернет</c:v>
                </c:pt>
                <c:pt idx="3">
                  <c:v>ТВ</c:v>
                </c:pt>
              </c:strCache>
            </c:strRef>
          </c:cat>
          <c:val>
            <c:numRef>
              <c:f>('СМИ по категориям'!$C$28,'СМИ по категориям'!$D$28,'СМИ по категориям'!$E$28,'СМИ по категориям'!$F$28,'СМИ по категориям'!$G$28,'СМИ по категориям'!$H$28,'СМИ по категориям'!$I$28)</c:f>
              <c:numCache>
                <c:formatCode>General</c:formatCode>
                <c:ptCount val="4"/>
                <c:pt idx="0">
                  <c:v>0</c:v>
                </c:pt>
                <c:pt idx="1">
                  <c:v>0</c:v>
                </c:pt>
                <c:pt idx="2">
                  <c:v>0</c:v>
                </c:pt>
                <c:pt idx="3">
                  <c:v>0</c:v>
                </c:pt>
              </c:numCache>
            </c:numRef>
          </c:val>
        </c:ser>
        <c:overlap val="100"/>
        <c:axId val="90857856"/>
        <c:axId val="91366912"/>
      </c:barChart>
      <c:catAx>
        <c:axId val="90857856"/>
        <c:scaling>
          <c:orientation val="maxMin"/>
        </c:scaling>
        <c:axPos val="l"/>
        <c:numFmt formatCode="General" sourceLinked="1"/>
        <c:tickLblPos val="low"/>
        <c:crossAx val="91366912"/>
        <c:crosses val="autoZero"/>
        <c:lblAlgn val="ctr"/>
        <c:lblOffset val="100"/>
        <c:tickLblSkip val="1"/>
      </c:catAx>
      <c:valAx>
        <c:axId val="91366912"/>
        <c:scaling>
          <c:orientation val="minMax"/>
        </c:scaling>
        <c:axPos val="t"/>
        <c:numFmt formatCode="General" sourceLinked="1"/>
        <c:majorTickMark val="in"/>
        <c:tickLblPos val="nextTo"/>
        <c:crossAx val="90857856"/>
        <c:crosses val="autoZero"/>
        <c:crossBetween val="between"/>
      </c:valAx>
      <c:spPr>
        <a:solidFill>
          <a:srgbClr val="FFFFFF"/>
        </a:solidFill>
        <a:ln w="12700">
          <a:noFill/>
        </a:ln>
      </c:spPr>
    </c:plotArea>
    <c:legend>
      <c:legendPos val="b"/>
      <c:legendEntry>
        <c:idx val="2"/>
        <c:delete val="1"/>
      </c:legendEntry>
      <c:spPr>
        <a:ln>
          <a:noFill/>
        </a:ln>
      </c:spPr>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ru-RU"/>
  <c:chart>
    <c:autoTitleDeleted val="1"/>
    <c:plotArea>
      <c:layout>
        <c:manualLayout>
          <c:layoutTarget val="inner"/>
          <c:xMode val="edge"/>
          <c:yMode val="edge"/>
          <c:x val="0.49971333264608003"/>
          <c:y val="1.1382298189447096E-2"/>
          <c:w val="0.50803643348593708"/>
          <c:h val="0.97553941557971546"/>
        </c:manualLayout>
      </c:layout>
      <c:barChart>
        <c:barDir val="bar"/>
        <c:grouping val="clustered"/>
        <c:ser>
          <c:idx val="0"/>
          <c:order val="0"/>
          <c:tx>
            <c:v>МедиаИндекс</c:v>
          </c:tx>
          <c:dLbls>
            <c:txPr>
              <a:bodyPr rot="0" vert="horz"/>
              <a:lstStyle/>
              <a:p>
                <a:pPr algn="ctr">
                  <a:defRPr b="1"/>
                </a:pPr>
                <a:endParaRPr lang="ru-RU"/>
              </a:p>
            </c:txPr>
            <c:showVal val="1"/>
          </c:dLbls>
          <c:cat>
            <c:strRef>
              <c:f>'СМИ по МедиаИндексу'!$B$28:$B$81</c:f>
              <c:strCache>
                <c:ptCount val="54"/>
                <c:pt idx="0">
                  <c:v>Tverigrad.ru</c:v>
                </c:pt>
                <c:pt idx="1">
                  <c:v>Тверские ведомости (vedtver.ru)</c:v>
                </c:pt>
                <c:pt idx="2">
                  <c:v>Тверская жизнь (tverlife.ru)</c:v>
                </c:pt>
                <c:pt idx="3">
                  <c:v>Тверское информационное агентство (tvernews.ru)</c:v>
                </c:pt>
                <c:pt idx="4">
                  <c:v>Афанасий-бизнес (afanasy.biz)</c:v>
                </c:pt>
                <c:pt idx="5">
                  <c:v>TvTver.ru</c:v>
                </c:pt>
                <c:pt idx="6">
                  <c:v>ГТРК Тверь</c:v>
                </c:pt>
                <c:pt idx="7">
                  <c:v>ТАСС</c:v>
                </c:pt>
                <c:pt idx="8">
                  <c:v>Аргументы и Факты (aif.ru)</c:v>
                </c:pt>
                <c:pt idx="9">
                  <c:v>ИА Regnum</c:v>
                </c:pt>
                <c:pt idx="10">
                  <c:v>Тверь (toptver.ru)</c:v>
                </c:pt>
                <c:pt idx="11">
                  <c:v>РИА Новости</c:v>
                </c:pt>
                <c:pt idx="12">
                  <c:v>Национальная Служба Новостей (nsn.fm)</c:v>
                </c:pt>
                <c:pt idx="13">
                  <c:v>Аргументы и Факты (tver.aif.ru)</c:v>
                </c:pt>
                <c:pt idx="14">
                  <c:v>Радио Комсомольская правда (radiokp.ru)</c:v>
                </c:pt>
                <c:pt idx="15">
                  <c:v>Главный региональный (glavny.tv)</c:v>
                </c:pt>
                <c:pt idx="16">
                  <c:v>Комсомольская правда (tver.kp.ru)</c:v>
                </c:pt>
                <c:pt idx="17">
                  <c:v>Московский Комсомолец (tver.mk.ru)</c:v>
                </c:pt>
                <c:pt idx="18">
                  <c:v>Новости Твери (tver-news.net)</c:v>
                </c:pt>
                <c:pt idx="19">
                  <c:v>Вся Тверь (газета-вся-тверь.рф)</c:v>
                </c:pt>
                <c:pt idx="20">
                  <c:v>Заря (konzarya.ru)</c:v>
                </c:pt>
                <c:pt idx="21">
                  <c:v>PANORAMA PRO (panoramapro.ru)</c:v>
                </c:pt>
                <c:pt idx="22">
                  <c:v>Молоковский край (молоковскийкрай.тверскаяобласть.рф)</c:v>
                </c:pt>
                <c:pt idx="23">
                  <c:v>ИА Красная весна (rossaprimavera.ru)</c:v>
                </c:pt>
                <c:pt idx="24">
                  <c:v>110km.ru</c:v>
                </c:pt>
                <c:pt idx="25">
                  <c:v>Авангард (авангард.тверскаяобласть.рф)</c:v>
                </c:pt>
                <c:pt idx="26">
                  <c:v>Андреапольские вести (андреапольскиевести.тверскаяобласть.рф)</c:v>
                </c:pt>
                <c:pt idx="27">
                  <c:v>Бельская правда (бельскаяправда.тверскаяобласть.рф)</c:v>
                </c:pt>
                <c:pt idx="28">
                  <c:v>Вперед (вперед.тверскаяобласть.рф)</c:v>
                </c:pt>
                <c:pt idx="29">
                  <c:v>Вышневолоцкая правда (вышневолоцкаяправда.тверскаяобласть.рф)</c:v>
                </c:pt>
                <c:pt idx="30">
                  <c:v>Жарковский вестник (жарковскийвестник.тверскаяобласть.рф)</c:v>
                </c:pt>
                <c:pt idx="31">
                  <c:v>Зубцовская жизнь (зубцовскаяжизнь.тверскаяобласть.рф)</c:v>
                </c:pt>
                <c:pt idx="32">
                  <c:v>Коммунар (коммунар.тверскаяобласть.рф)</c:v>
                </c:pt>
                <c:pt idx="33">
                  <c:v>Край справедливости (ks-region69.com)</c:v>
                </c:pt>
                <c:pt idx="34">
                  <c:v>Ленинское знамя (leninskoeznamya.tverreg.ru)</c:v>
                </c:pt>
                <c:pt idx="35">
                  <c:v>Лесной вестник (леснойвестник.тверскаяобласть.рф)</c:v>
                </c:pt>
                <c:pt idx="36">
                  <c:v>Наша жизнь (нашажизнь.тверскаяобласть.рф)</c:v>
                </c:pt>
                <c:pt idx="37">
                  <c:v>Новая жизнь (новаяжизнь.тверскаяобласть.рф)</c:v>
                </c:pt>
                <c:pt idx="38">
                  <c:v>Сандовские вести (сандовскиевести.тверскаяобласть.рф)</c:v>
                </c:pt>
                <c:pt idx="39">
                  <c:v>Спировские известия (спировскиеизвестия.тверскаяобласть.рф)</c:v>
                </c:pt>
                <c:pt idx="40">
                  <c:v>Караван Ярмарка (karavantver.ru)</c:v>
                </c:pt>
                <c:pt idx="41">
                  <c:v>Родная земля (r-zemlya.ru)</c:v>
                </c:pt>
                <c:pt idx="42">
                  <c:v>Удомельская газета (udomelskaya-gazeta.ru)</c:v>
                </c:pt>
                <c:pt idx="43">
                  <c:v>Rzhevgrad.ru</c:v>
                </c:pt>
                <c:pt idx="44">
                  <c:v>Бежецкая жизнь (bzgazeta.ru)</c:v>
                </c:pt>
                <c:pt idx="45">
                  <c:v>Знамя (kuvznama.ru)</c:v>
                </c:pt>
                <c:pt idx="46">
                  <c:v>БНТВ (bntva.ru)</c:v>
                </c:pt>
                <c:pt idx="47">
                  <c:v>ВОТ! (vot69.ru)</c:v>
                </c:pt>
                <c:pt idx="48">
                  <c:v>Старицкий вестник (st-vestnik.ru)</c:v>
                </c:pt>
                <c:pt idx="49">
                  <c:v>Тверской проспект (tp.tver.ru)</c:v>
                </c:pt>
                <c:pt idx="50">
                  <c:v>Кашинская газета (kashingazeta.ru)</c:v>
                </c:pt>
                <c:pt idx="51">
                  <c:v>Кимрский вестник (kimvestnik.ru)</c:v>
                </c:pt>
                <c:pt idx="52">
                  <c:v>Новоторжский вестник (nvestnik.ru)</c:v>
                </c:pt>
                <c:pt idx="53">
                  <c:v>Смена+ (smenaplus.ru)</c:v>
                </c:pt>
              </c:strCache>
            </c:strRef>
          </c:cat>
          <c:val>
            <c:numRef>
              <c:f>'СМИ по МедиаИндексу'!$C$28:$C$81</c:f>
              <c:numCache>
                <c:formatCode>General</c:formatCode>
                <c:ptCount val="54"/>
                <c:pt idx="0">
                  <c:v>641</c:v>
                </c:pt>
                <c:pt idx="1">
                  <c:v>490</c:v>
                </c:pt>
                <c:pt idx="2">
                  <c:v>448</c:v>
                </c:pt>
                <c:pt idx="3">
                  <c:v>147</c:v>
                </c:pt>
                <c:pt idx="4">
                  <c:v>127</c:v>
                </c:pt>
                <c:pt idx="5">
                  <c:v>125</c:v>
                </c:pt>
                <c:pt idx="6">
                  <c:v>111</c:v>
                </c:pt>
                <c:pt idx="7">
                  <c:v>108</c:v>
                </c:pt>
                <c:pt idx="8">
                  <c:v>106</c:v>
                </c:pt>
                <c:pt idx="9">
                  <c:v>94</c:v>
                </c:pt>
                <c:pt idx="10">
                  <c:v>91</c:v>
                </c:pt>
                <c:pt idx="11">
                  <c:v>86</c:v>
                </c:pt>
                <c:pt idx="12">
                  <c:v>72</c:v>
                </c:pt>
                <c:pt idx="13">
                  <c:v>63</c:v>
                </c:pt>
                <c:pt idx="14">
                  <c:v>60</c:v>
                </c:pt>
                <c:pt idx="15">
                  <c:v>59</c:v>
                </c:pt>
                <c:pt idx="16">
                  <c:v>46</c:v>
                </c:pt>
                <c:pt idx="17">
                  <c:v>45</c:v>
                </c:pt>
                <c:pt idx="18">
                  <c:v>34</c:v>
                </c:pt>
                <c:pt idx="19">
                  <c:v>29</c:v>
                </c:pt>
                <c:pt idx="20">
                  <c:v>26</c:v>
                </c:pt>
                <c:pt idx="21">
                  <c:v>25</c:v>
                </c:pt>
                <c:pt idx="22">
                  <c:v>23</c:v>
                </c:pt>
                <c:pt idx="23">
                  <c:v>21</c:v>
                </c:pt>
                <c:pt idx="24">
                  <c:v>17</c:v>
                </c:pt>
                <c:pt idx="25">
                  <c:v>14</c:v>
                </c:pt>
                <c:pt idx="26">
                  <c:v>14</c:v>
                </c:pt>
                <c:pt idx="27">
                  <c:v>14</c:v>
                </c:pt>
                <c:pt idx="28">
                  <c:v>14</c:v>
                </c:pt>
                <c:pt idx="29">
                  <c:v>14</c:v>
                </c:pt>
                <c:pt idx="30">
                  <c:v>14</c:v>
                </c:pt>
                <c:pt idx="31">
                  <c:v>14</c:v>
                </c:pt>
                <c:pt idx="32">
                  <c:v>14</c:v>
                </c:pt>
                <c:pt idx="33">
                  <c:v>14</c:v>
                </c:pt>
                <c:pt idx="34">
                  <c:v>14</c:v>
                </c:pt>
                <c:pt idx="35">
                  <c:v>14</c:v>
                </c:pt>
                <c:pt idx="36">
                  <c:v>14</c:v>
                </c:pt>
                <c:pt idx="37">
                  <c:v>14</c:v>
                </c:pt>
                <c:pt idx="38">
                  <c:v>14</c:v>
                </c:pt>
                <c:pt idx="39">
                  <c:v>14</c:v>
                </c:pt>
                <c:pt idx="40">
                  <c:v>12</c:v>
                </c:pt>
                <c:pt idx="41">
                  <c:v>11</c:v>
                </c:pt>
                <c:pt idx="42">
                  <c:v>7</c:v>
                </c:pt>
                <c:pt idx="43">
                  <c:v>6</c:v>
                </c:pt>
                <c:pt idx="44">
                  <c:v>6</c:v>
                </c:pt>
                <c:pt idx="45">
                  <c:v>6</c:v>
                </c:pt>
                <c:pt idx="46">
                  <c:v>5</c:v>
                </c:pt>
                <c:pt idx="47">
                  <c:v>5</c:v>
                </c:pt>
                <c:pt idx="48">
                  <c:v>4</c:v>
                </c:pt>
                <c:pt idx="49">
                  <c:v>4</c:v>
                </c:pt>
                <c:pt idx="50">
                  <c:v>3</c:v>
                </c:pt>
                <c:pt idx="51">
                  <c:v>3</c:v>
                </c:pt>
                <c:pt idx="52">
                  <c:v>2</c:v>
                </c:pt>
                <c:pt idx="53">
                  <c:v>2</c:v>
                </c:pt>
              </c:numCache>
            </c:numRef>
          </c:val>
        </c:ser>
        <c:ser>
          <c:idx val="1"/>
          <c:order val="1"/>
          <c:tx>
            <c:v>Кол-во сообщений</c:v>
          </c:tx>
          <c:dLbls>
            <c:dLblPos val="inEnd"/>
            <c:showVal val="1"/>
          </c:dLbls>
          <c:cat>
            <c:strRef>
              <c:f>'СМИ по МедиаИндексу'!$B$28:$B$81</c:f>
              <c:strCache>
                <c:ptCount val="54"/>
                <c:pt idx="0">
                  <c:v>Tverigrad.ru</c:v>
                </c:pt>
                <c:pt idx="1">
                  <c:v>Тверские ведомости (vedtver.ru)</c:v>
                </c:pt>
                <c:pt idx="2">
                  <c:v>Тверская жизнь (tverlife.ru)</c:v>
                </c:pt>
                <c:pt idx="3">
                  <c:v>Тверское информационное агентство (tvernews.ru)</c:v>
                </c:pt>
                <c:pt idx="4">
                  <c:v>Афанасий-бизнес (afanasy.biz)</c:v>
                </c:pt>
                <c:pt idx="5">
                  <c:v>TvTver.ru</c:v>
                </c:pt>
                <c:pt idx="6">
                  <c:v>ГТРК Тверь</c:v>
                </c:pt>
                <c:pt idx="7">
                  <c:v>ТАСС</c:v>
                </c:pt>
                <c:pt idx="8">
                  <c:v>Аргументы и Факты (aif.ru)</c:v>
                </c:pt>
                <c:pt idx="9">
                  <c:v>ИА Regnum</c:v>
                </c:pt>
                <c:pt idx="10">
                  <c:v>Тверь (toptver.ru)</c:v>
                </c:pt>
                <c:pt idx="11">
                  <c:v>РИА Новости</c:v>
                </c:pt>
                <c:pt idx="12">
                  <c:v>Национальная Служба Новостей (nsn.fm)</c:v>
                </c:pt>
                <c:pt idx="13">
                  <c:v>Аргументы и Факты (tver.aif.ru)</c:v>
                </c:pt>
                <c:pt idx="14">
                  <c:v>Радио Комсомольская правда (radiokp.ru)</c:v>
                </c:pt>
                <c:pt idx="15">
                  <c:v>Главный региональный (glavny.tv)</c:v>
                </c:pt>
                <c:pt idx="16">
                  <c:v>Комсомольская правда (tver.kp.ru)</c:v>
                </c:pt>
                <c:pt idx="17">
                  <c:v>Московский Комсомолец (tver.mk.ru)</c:v>
                </c:pt>
                <c:pt idx="18">
                  <c:v>Новости Твери (tver-news.net)</c:v>
                </c:pt>
                <c:pt idx="19">
                  <c:v>Вся Тверь (газета-вся-тверь.рф)</c:v>
                </c:pt>
                <c:pt idx="20">
                  <c:v>Заря (konzarya.ru)</c:v>
                </c:pt>
                <c:pt idx="21">
                  <c:v>PANORAMA PRO (panoramapro.ru)</c:v>
                </c:pt>
                <c:pt idx="22">
                  <c:v>Молоковский край (молоковскийкрай.тверскаяобласть.рф)</c:v>
                </c:pt>
                <c:pt idx="23">
                  <c:v>ИА Красная весна (rossaprimavera.ru)</c:v>
                </c:pt>
                <c:pt idx="24">
                  <c:v>110km.ru</c:v>
                </c:pt>
                <c:pt idx="25">
                  <c:v>Авангард (авангард.тверскаяобласть.рф)</c:v>
                </c:pt>
                <c:pt idx="26">
                  <c:v>Андреапольские вести (андреапольскиевести.тверскаяобласть.рф)</c:v>
                </c:pt>
                <c:pt idx="27">
                  <c:v>Бельская правда (бельскаяправда.тверскаяобласть.рф)</c:v>
                </c:pt>
                <c:pt idx="28">
                  <c:v>Вперед (вперед.тверскаяобласть.рф)</c:v>
                </c:pt>
                <c:pt idx="29">
                  <c:v>Вышневолоцкая правда (вышневолоцкаяправда.тверскаяобласть.рф)</c:v>
                </c:pt>
                <c:pt idx="30">
                  <c:v>Жарковский вестник (жарковскийвестник.тверскаяобласть.рф)</c:v>
                </c:pt>
                <c:pt idx="31">
                  <c:v>Зубцовская жизнь (зубцовскаяжизнь.тверскаяобласть.рф)</c:v>
                </c:pt>
                <c:pt idx="32">
                  <c:v>Коммунар (коммунар.тверскаяобласть.рф)</c:v>
                </c:pt>
                <c:pt idx="33">
                  <c:v>Край справедливости (ks-region69.com)</c:v>
                </c:pt>
                <c:pt idx="34">
                  <c:v>Ленинское знамя (leninskoeznamya.tverreg.ru)</c:v>
                </c:pt>
                <c:pt idx="35">
                  <c:v>Лесной вестник (леснойвестник.тверскаяобласть.рф)</c:v>
                </c:pt>
                <c:pt idx="36">
                  <c:v>Наша жизнь (нашажизнь.тверскаяобласть.рф)</c:v>
                </c:pt>
                <c:pt idx="37">
                  <c:v>Новая жизнь (новаяжизнь.тверскаяобласть.рф)</c:v>
                </c:pt>
                <c:pt idx="38">
                  <c:v>Сандовские вести (сандовскиевести.тверскаяобласть.рф)</c:v>
                </c:pt>
                <c:pt idx="39">
                  <c:v>Спировские известия (спировскиеизвестия.тверскаяобласть.рф)</c:v>
                </c:pt>
                <c:pt idx="40">
                  <c:v>Караван Ярмарка (karavantver.ru)</c:v>
                </c:pt>
                <c:pt idx="41">
                  <c:v>Родная земля (r-zemlya.ru)</c:v>
                </c:pt>
                <c:pt idx="42">
                  <c:v>Удомельская газета (udomelskaya-gazeta.ru)</c:v>
                </c:pt>
                <c:pt idx="43">
                  <c:v>Rzhevgrad.ru</c:v>
                </c:pt>
                <c:pt idx="44">
                  <c:v>Бежецкая жизнь (bzgazeta.ru)</c:v>
                </c:pt>
                <c:pt idx="45">
                  <c:v>Знамя (kuvznama.ru)</c:v>
                </c:pt>
                <c:pt idx="46">
                  <c:v>БНТВ (bntva.ru)</c:v>
                </c:pt>
                <c:pt idx="47">
                  <c:v>ВОТ! (vot69.ru)</c:v>
                </c:pt>
                <c:pt idx="48">
                  <c:v>Старицкий вестник (st-vestnik.ru)</c:v>
                </c:pt>
                <c:pt idx="49">
                  <c:v>Тверской проспект (tp.tver.ru)</c:v>
                </c:pt>
                <c:pt idx="50">
                  <c:v>Кашинская газета (kashingazeta.ru)</c:v>
                </c:pt>
                <c:pt idx="51">
                  <c:v>Кимрский вестник (kimvestnik.ru)</c:v>
                </c:pt>
                <c:pt idx="52">
                  <c:v>Новоторжский вестник (nvestnik.ru)</c:v>
                </c:pt>
                <c:pt idx="53">
                  <c:v>Смена+ (smenaplus.ru)</c:v>
                </c:pt>
              </c:strCache>
            </c:strRef>
          </c:cat>
          <c:val>
            <c:numRef>
              <c:f>'СМИ по МедиаИндексу'!$D$28:$D$81</c:f>
              <c:numCache>
                <c:formatCode>General</c:formatCode>
                <c:ptCount val="54"/>
                <c:pt idx="0">
                  <c:v>13</c:v>
                </c:pt>
                <c:pt idx="1">
                  <c:v>44</c:v>
                </c:pt>
                <c:pt idx="2">
                  <c:v>42</c:v>
                </c:pt>
                <c:pt idx="3">
                  <c:v>9</c:v>
                </c:pt>
                <c:pt idx="4">
                  <c:v>5</c:v>
                </c:pt>
                <c:pt idx="5">
                  <c:v>12</c:v>
                </c:pt>
                <c:pt idx="6">
                  <c:v>17</c:v>
                </c:pt>
                <c:pt idx="7">
                  <c:v>1</c:v>
                </c:pt>
                <c:pt idx="8">
                  <c:v>1</c:v>
                </c:pt>
                <c:pt idx="9">
                  <c:v>1</c:v>
                </c:pt>
                <c:pt idx="10">
                  <c:v>15</c:v>
                </c:pt>
                <c:pt idx="11">
                  <c:v>1</c:v>
                </c:pt>
                <c:pt idx="12">
                  <c:v>1</c:v>
                </c:pt>
                <c:pt idx="13">
                  <c:v>8</c:v>
                </c:pt>
                <c:pt idx="14">
                  <c:v>1</c:v>
                </c:pt>
                <c:pt idx="15">
                  <c:v>7</c:v>
                </c:pt>
                <c:pt idx="16">
                  <c:v>8</c:v>
                </c:pt>
                <c:pt idx="17">
                  <c:v>7</c:v>
                </c:pt>
                <c:pt idx="18">
                  <c:v>28</c:v>
                </c:pt>
                <c:pt idx="19">
                  <c:v>5</c:v>
                </c:pt>
                <c:pt idx="20">
                  <c:v>8</c:v>
                </c:pt>
                <c:pt idx="21">
                  <c:v>5</c:v>
                </c:pt>
                <c:pt idx="22">
                  <c:v>14</c:v>
                </c:pt>
                <c:pt idx="23">
                  <c:v>1</c:v>
                </c:pt>
                <c:pt idx="24">
                  <c:v>1</c:v>
                </c:pt>
                <c:pt idx="25">
                  <c:v>14</c:v>
                </c:pt>
                <c:pt idx="26">
                  <c:v>14</c:v>
                </c:pt>
                <c:pt idx="27">
                  <c:v>14</c:v>
                </c:pt>
                <c:pt idx="28">
                  <c:v>14</c:v>
                </c:pt>
                <c:pt idx="29">
                  <c:v>14</c:v>
                </c:pt>
                <c:pt idx="30">
                  <c:v>14</c:v>
                </c:pt>
                <c:pt idx="31">
                  <c:v>14</c:v>
                </c:pt>
                <c:pt idx="32">
                  <c:v>14</c:v>
                </c:pt>
                <c:pt idx="33">
                  <c:v>4</c:v>
                </c:pt>
                <c:pt idx="34">
                  <c:v>14</c:v>
                </c:pt>
                <c:pt idx="35">
                  <c:v>14</c:v>
                </c:pt>
                <c:pt idx="36">
                  <c:v>14</c:v>
                </c:pt>
                <c:pt idx="37">
                  <c:v>14</c:v>
                </c:pt>
                <c:pt idx="38">
                  <c:v>14</c:v>
                </c:pt>
                <c:pt idx="39">
                  <c:v>14</c:v>
                </c:pt>
                <c:pt idx="40">
                  <c:v>1</c:v>
                </c:pt>
                <c:pt idx="41">
                  <c:v>5</c:v>
                </c:pt>
                <c:pt idx="42">
                  <c:v>6</c:v>
                </c:pt>
                <c:pt idx="43">
                  <c:v>3</c:v>
                </c:pt>
                <c:pt idx="44">
                  <c:v>5</c:v>
                </c:pt>
                <c:pt idx="45">
                  <c:v>6</c:v>
                </c:pt>
                <c:pt idx="46">
                  <c:v>2</c:v>
                </c:pt>
                <c:pt idx="47">
                  <c:v>4</c:v>
                </c:pt>
                <c:pt idx="48">
                  <c:v>3</c:v>
                </c:pt>
                <c:pt idx="49">
                  <c:v>2</c:v>
                </c:pt>
                <c:pt idx="50">
                  <c:v>3</c:v>
                </c:pt>
                <c:pt idx="51">
                  <c:v>3</c:v>
                </c:pt>
                <c:pt idx="52">
                  <c:v>2</c:v>
                </c:pt>
                <c:pt idx="53">
                  <c:v>2</c:v>
                </c:pt>
              </c:numCache>
            </c:numRef>
          </c:val>
        </c:ser>
        <c:axId val="91454080"/>
        <c:axId val="100618624"/>
      </c:barChart>
      <c:catAx>
        <c:axId val="91454080"/>
        <c:scaling>
          <c:orientation val="maxMin"/>
        </c:scaling>
        <c:axPos val="l"/>
        <c:numFmt formatCode="General" sourceLinked="1"/>
        <c:tickLblPos val="low"/>
        <c:crossAx val="100618624"/>
        <c:crosses val="autoZero"/>
        <c:lblAlgn val="ctr"/>
        <c:lblOffset val="100"/>
        <c:tickLblSkip val="1"/>
      </c:catAx>
      <c:valAx>
        <c:axId val="100618624"/>
        <c:scaling>
          <c:orientation val="minMax"/>
        </c:scaling>
        <c:delete val="1"/>
        <c:axPos val="t"/>
        <c:numFmt formatCode="General" sourceLinked="1"/>
        <c:majorTickMark val="in"/>
        <c:tickLblPos val="none"/>
        <c:crossAx val="91454080"/>
        <c:crosses val="autoZero"/>
        <c:crossBetween val="between"/>
      </c:valAx>
      <c:spPr>
        <a:solidFill>
          <a:srgbClr val="FFFFFF"/>
        </a:solidFill>
        <a:ln w="12700">
          <a:noFill/>
        </a:ln>
      </c:spPr>
    </c:plotArea>
    <c:legend>
      <c:legendPos val="r"/>
      <c:legendEntry>
        <c:idx val="0"/>
        <c:txPr>
          <a:bodyPr/>
          <a:lstStyle/>
          <a:p>
            <a:pPr>
              <a:defRPr b="1"/>
            </a:pPr>
            <a:endParaRPr lang="ru-RU"/>
          </a:p>
        </c:txPr>
      </c:legendEntry>
      <c:layout>
        <c:manualLayout>
          <c:xMode val="edge"/>
          <c:yMode val="edge"/>
          <c:x val="0.67124955360531846"/>
          <c:y val="0.92121092463993459"/>
          <c:w val="0.2593506578284705"/>
          <c:h val="6.4646182385628123E-2"/>
        </c:manualLayout>
      </c:layout>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4C661E-D2EC-4265-90FA-18800ED3A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17853</Words>
  <Characters>101768</Characters>
  <Application>Microsoft Office Word</Application>
  <DocSecurity>0</DocSecurity>
  <Lines>848</Lines>
  <Paragraphs>238</Paragraphs>
  <ScaleCrop>false</ScaleCrop>
  <HeadingPairs>
    <vt:vector size="2" baseType="variant">
      <vt:variant>
        <vt:lpstr>Название</vt:lpstr>
      </vt:variant>
      <vt:variant>
        <vt:i4>1</vt:i4>
      </vt:variant>
    </vt:vector>
  </HeadingPairs>
  <TitlesOfParts>
    <vt:vector size="1" baseType="lpstr">
      <vt:lpstr>МОНИТОРИНГ ФЕДЕРАЛЬНЫХ СМИ</vt:lpstr>
    </vt:vector>
  </TitlesOfParts>
  <Company>SPecialiST RePack</Company>
  <LinksUpToDate>false</LinksUpToDate>
  <CharactersWithSpaces>119383</CharactersWithSpaces>
  <SharedDoc>false</SharedDoc>
  <HLinks>
    <vt:vector size="66" baseType="variant">
      <vt:variant>
        <vt:i4>2293809</vt:i4>
      </vt:variant>
      <vt:variant>
        <vt:i4>60</vt:i4>
      </vt:variant>
      <vt:variant>
        <vt:i4>0</vt:i4>
      </vt:variant>
      <vt:variant>
        <vt:i4>5</vt:i4>
      </vt:variant>
      <vt:variant>
        <vt:lpwstr/>
      </vt:variant>
      <vt:variant>
        <vt:lpwstr>_Toc158543981#_Toc158543981</vt:lpwstr>
      </vt:variant>
      <vt:variant>
        <vt:i4>1507378</vt:i4>
      </vt:variant>
      <vt:variant>
        <vt:i4>53</vt:i4>
      </vt:variant>
      <vt:variant>
        <vt:i4>0</vt:i4>
      </vt:variant>
      <vt:variant>
        <vt:i4>5</vt:i4>
      </vt:variant>
      <vt:variant>
        <vt:lpwstr/>
      </vt:variant>
      <vt:variant>
        <vt:lpwstr>_Toc397439545</vt:lpwstr>
      </vt:variant>
      <vt:variant>
        <vt:i4>1507378</vt:i4>
      </vt:variant>
      <vt:variant>
        <vt:i4>47</vt:i4>
      </vt:variant>
      <vt:variant>
        <vt:i4>0</vt:i4>
      </vt:variant>
      <vt:variant>
        <vt:i4>5</vt:i4>
      </vt:variant>
      <vt:variant>
        <vt:lpwstr/>
      </vt:variant>
      <vt:variant>
        <vt:lpwstr>_Toc397439544</vt:lpwstr>
      </vt:variant>
      <vt:variant>
        <vt:i4>1507378</vt:i4>
      </vt:variant>
      <vt:variant>
        <vt:i4>41</vt:i4>
      </vt:variant>
      <vt:variant>
        <vt:i4>0</vt:i4>
      </vt:variant>
      <vt:variant>
        <vt:i4>5</vt:i4>
      </vt:variant>
      <vt:variant>
        <vt:lpwstr/>
      </vt:variant>
      <vt:variant>
        <vt:lpwstr>_Toc397439543</vt:lpwstr>
      </vt:variant>
      <vt:variant>
        <vt:i4>1507378</vt:i4>
      </vt:variant>
      <vt:variant>
        <vt:i4>35</vt:i4>
      </vt:variant>
      <vt:variant>
        <vt:i4>0</vt:i4>
      </vt:variant>
      <vt:variant>
        <vt:i4>5</vt:i4>
      </vt:variant>
      <vt:variant>
        <vt:lpwstr/>
      </vt:variant>
      <vt:variant>
        <vt:lpwstr>_Toc397439542</vt:lpwstr>
      </vt:variant>
      <vt:variant>
        <vt:i4>1507378</vt:i4>
      </vt:variant>
      <vt:variant>
        <vt:i4>29</vt:i4>
      </vt:variant>
      <vt:variant>
        <vt:i4>0</vt:i4>
      </vt:variant>
      <vt:variant>
        <vt:i4>5</vt:i4>
      </vt:variant>
      <vt:variant>
        <vt:lpwstr/>
      </vt:variant>
      <vt:variant>
        <vt:lpwstr>_Toc397439541</vt:lpwstr>
      </vt:variant>
      <vt:variant>
        <vt:i4>1507378</vt:i4>
      </vt:variant>
      <vt:variant>
        <vt:i4>23</vt:i4>
      </vt:variant>
      <vt:variant>
        <vt:i4>0</vt:i4>
      </vt:variant>
      <vt:variant>
        <vt:i4>5</vt:i4>
      </vt:variant>
      <vt:variant>
        <vt:lpwstr/>
      </vt:variant>
      <vt:variant>
        <vt:lpwstr>_Toc397439540</vt:lpwstr>
      </vt:variant>
      <vt:variant>
        <vt:i4>1048626</vt:i4>
      </vt:variant>
      <vt:variant>
        <vt:i4>17</vt:i4>
      </vt:variant>
      <vt:variant>
        <vt:i4>0</vt:i4>
      </vt:variant>
      <vt:variant>
        <vt:i4>5</vt:i4>
      </vt:variant>
      <vt:variant>
        <vt:lpwstr/>
      </vt:variant>
      <vt:variant>
        <vt:lpwstr>_Toc397439539</vt:lpwstr>
      </vt:variant>
      <vt:variant>
        <vt:i4>1048626</vt:i4>
      </vt:variant>
      <vt:variant>
        <vt:i4>11</vt:i4>
      </vt:variant>
      <vt:variant>
        <vt:i4>0</vt:i4>
      </vt:variant>
      <vt:variant>
        <vt:i4>5</vt:i4>
      </vt:variant>
      <vt:variant>
        <vt:lpwstr/>
      </vt:variant>
      <vt:variant>
        <vt:lpwstr>_Toc397439538</vt:lpwstr>
      </vt:variant>
      <vt:variant>
        <vt:i4>1048626</vt:i4>
      </vt:variant>
      <vt:variant>
        <vt:i4>5</vt:i4>
      </vt:variant>
      <vt:variant>
        <vt:i4>0</vt:i4>
      </vt:variant>
      <vt:variant>
        <vt:i4>5</vt:i4>
      </vt:variant>
      <vt:variant>
        <vt:lpwstr/>
      </vt:variant>
      <vt:variant>
        <vt:lpwstr>_Toc397439537</vt:lpwstr>
      </vt:variant>
      <vt:variant>
        <vt:i4>1048626</vt:i4>
      </vt:variant>
      <vt:variant>
        <vt:i4>2</vt:i4>
      </vt:variant>
      <vt:variant>
        <vt:i4>0</vt:i4>
      </vt:variant>
      <vt:variant>
        <vt:i4>5</vt:i4>
      </vt:variant>
      <vt:variant>
        <vt:lpwstr/>
      </vt:variant>
      <vt:variant>
        <vt:lpwstr>_Toc397439536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МОНИТОРИНГ ФЕДЕРАЛЬНЫХ СМИ</dc:title>
  <dc:creator>Aulitin</dc:creator>
  <cp:lastModifiedBy>pjp</cp:lastModifiedBy>
  <cp:revision>4</cp:revision>
  <cp:lastPrinted>2022-03-04T06:11:00Z</cp:lastPrinted>
  <dcterms:created xsi:type="dcterms:W3CDTF">2022-03-04T06:11:00Z</dcterms:created>
  <dcterms:modified xsi:type="dcterms:W3CDTF">2022-03-04T06:13:00Z</dcterms:modified>
</cp:coreProperties>
</file>