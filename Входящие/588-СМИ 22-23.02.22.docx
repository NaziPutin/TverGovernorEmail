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2F23F0"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Pr>
          <w:rFonts w:ascii="Arial" w:hAnsi="Arial" w:cs="Arial"/>
          <w:b/>
          <w:caps w:val="0"/>
          <w:sz w:val="28"/>
          <w:szCs w:val="28"/>
        </w:rPr>
        <w:t>3</w:t>
      </w:r>
      <w:r w:rsidR="00AB3374">
        <w:rPr>
          <w:rFonts w:ascii="Arial" w:hAnsi="Arial" w:cs="Arial"/>
          <w:b/>
          <w:caps w:val="0"/>
          <w:sz w:val="28"/>
          <w:szCs w:val="28"/>
          <w:lang w:val="ru-RU"/>
        </w:rPr>
        <w:t xml:space="preserve"> </w:t>
      </w:r>
      <w:r w:rsidR="00200D97">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200D97">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1A2514" w:rsidP="00206896">
          <w:pPr>
            <w:pStyle w:val="26"/>
            <w:rPr>
              <w:rFonts w:asciiTheme="minorHAnsi" w:eastAsiaTheme="minorEastAsia" w:hAnsiTheme="minorHAnsi" w:cstheme="minorBidi"/>
              <w:sz w:val="22"/>
              <w:szCs w:val="22"/>
            </w:rPr>
          </w:pPr>
          <w:r w:rsidRPr="003F1B53">
            <w:rPr>
              <w:sz w:val="22"/>
              <w:szCs w:val="22"/>
            </w:rPr>
            <w:fldChar w:fldCharType="begin"/>
          </w:r>
          <w:r w:rsidR="007715D0" w:rsidRPr="003F1B53">
            <w:rPr>
              <w:sz w:val="22"/>
              <w:szCs w:val="22"/>
            </w:rPr>
            <w:instrText xml:space="preserve"> TOC \o "1-3" \h \z \u </w:instrText>
          </w:r>
          <w:r w:rsidRPr="003F1B53">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A31B04"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A31B04"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A31B04"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1A2514"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Start w:id="7" w:name="_GoBack"/>
      <w:bookmarkEnd w:id="4"/>
      <w:bookmarkEnd w:id="3"/>
      <w:bookmarkEnd w:id="2"/>
      <w:bookmarkEnd w:id="1"/>
      <w:bookmarkEnd w:id="7"/>
    </w:p>
    <w:p w:rsidR="0038476A" w:rsidRPr="008074A0" w:rsidRDefault="00372D52" w:rsidP="008074A0">
      <w:pPr>
        <w:pStyle w:val="2"/>
        <w:rPr>
          <w:kern w:val="32"/>
        </w:rPr>
      </w:pPr>
      <w:bookmarkStart w:id="8" w:name="_Toc496394399"/>
      <w:r w:rsidRPr="00372D52">
        <w:rPr>
          <w:rStyle w:val="113"/>
        </w:rPr>
        <w:lastRenderedPageBreak/>
        <w:t>УПОМИНАНИЯ ПО КАТЕГОРИЯМ СМИ</w:t>
      </w:r>
      <w:bookmarkEnd w:id="8"/>
    </w:p>
    <w:p w:rsidR="00510644" w:rsidRDefault="008F0916" w:rsidP="007E4DB4">
      <w:pPr>
        <w:ind w:hanging="142"/>
        <w:jc w:val="center"/>
        <w:rPr>
          <w:noProof/>
        </w:rPr>
      </w:pPr>
      <w:r>
        <w:rPr>
          <w:noProof/>
        </w:rPr>
        <w:drawing>
          <wp:inline distT="0" distB="0" distL="0" distR="0" wp14:anchorId="2ABBA294" wp14:editId="7B58E426">
            <wp:extent cx="5902036" cy="2980706"/>
            <wp:effectExtent l="0" t="0" r="381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C64F7" w:rsidRDefault="009C64F7" w:rsidP="007E4DB4">
      <w:pPr>
        <w:ind w:hanging="142"/>
        <w:jc w:val="center"/>
        <w:rPr>
          <w:noProof/>
        </w:rPr>
      </w:pPr>
    </w:p>
    <w:p w:rsidR="009C64F7" w:rsidRDefault="009C64F7" w:rsidP="007E4DB4">
      <w:pPr>
        <w:ind w:hanging="142"/>
        <w:jc w:val="center"/>
        <w:rPr>
          <w:noProof/>
        </w:rPr>
      </w:pP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9C64F7" w:rsidRDefault="009C64F7" w:rsidP="007E4DB4">
      <w:pPr>
        <w:ind w:hanging="142"/>
        <w:jc w:val="center"/>
        <w:rPr>
          <w:noProof/>
        </w:rPr>
      </w:pPr>
    </w:p>
    <w:p w:rsidR="009C64F7" w:rsidRDefault="008F0916" w:rsidP="007E4DB4">
      <w:pPr>
        <w:ind w:hanging="142"/>
        <w:jc w:val="center"/>
        <w:rPr>
          <w:noProof/>
        </w:rPr>
      </w:pPr>
      <w:r>
        <w:rPr>
          <w:noProof/>
        </w:rPr>
        <w:drawing>
          <wp:inline distT="0" distB="0" distL="0" distR="0" wp14:anchorId="5E89F31E" wp14:editId="6D40A4FB">
            <wp:extent cx="6305798" cy="2945081"/>
            <wp:effectExtent l="0" t="0" r="0" b="825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681" w:type="pct"/>
        <w:tblLayout w:type="fixed"/>
        <w:tblLook w:val="04A0" w:firstRow="1" w:lastRow="0" w:firstColumn="1" w:lastColumn="0" w:noHBand="0" w:noVBand="1"/>
      </w:tblPr>
      <w:tblGrid>
        <w:gridCol w:w="3415"/>
        <w:gridCol w:w="2446"/>
        <w:gridCol w:w="2151"/>
        <w:gridCol w:w="2011"/>
      </w:tblGrid>
      <w:tr w:rsidR="00633E8A" w:rsidRPr="00E35F3F" w:rsidTr="008F0916">
        <w:trPr>
          <w:trHeight w:val="288"/>
        </w:trPr>
        <w:tc>
          <w:tcPr>
            <w:tcW w:w="170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633E8A" w:rsidRDefault="00633E8A" w:rsidP="00E35F3F">
            <w:pPr>
              <w:jc w:val="center"/>
              <w:rPr>
                <w:rFonts w:ascii="Arial" w:hAnsi="Arial" w:cs="Arial"/>
                <w:b/>
                <w:bCs/>
                <w:sz w:val="22"/>
                <w:szCs w:val="22"/>
              </w:rPr>
            </w:pPr>
          </w:p>
          <w:p w:rsidR="00633E8A" w:rsidRDefault="00633E8A" w:rsidP="00E35F3F">
            <w:pPr>
              <w:jc w:val="center"/>
              <w:rPr>
                <w:rFonts w:ascii="Arial" w:hAnsi="Arial" w:cs="Arial"/>
                <w:b/>
                <w:bCs/>
                <w:sz w:val="22"/>
                <w:szCs w:val="22"/>
              </w:rPr>
            </w:pPr>
            <w:r w:rsidRPr="00E35F3F">
              <w:rPr>
                <w:rFonts w:ascii="Arial" w:hAnsi="Arial" w:cs="Arial"/>
                <w:b/>
                <w:bCs/>
                <w:sz w:val="22"/>
                <w:szCs w:val="22"/>
              </w:rPr>
              <w:t>Категории СМИ</w:t>
            </w:r>
          </w:p>
          <w:p w:rsidR="00633E8A" w:rsidRPr="00E35F3F" w:rsidRDefault="00633E8A" w:rsidP="00E35F3F">
            <w:pPr>
              <w:jc w:val="center"/>
              <w:rPr>
                <w:rFonts w:ascii="Arial" w:hAnsi="Arial" w:cs="Arial"/>
                <w:b/>
                <w:bCs/>
                <w:sz w:val="22"/>
                <w:szCs w:val="22"/>
              </w:rPr>
            </w:pPr>
          </w:p>
        </w:tc>
        <w:tc>
          <w:tcPr>
            <w:tcW w:w="1220" w:type="pct"/>
            <w:tcBorders>
              <w:top w:val="single" w:sz="4" w:space="0" w:color="auto"/>
              <w:left w:val="nil"/>
              <w:bottom w:val="single" w:sz="4" w:space="0" w:color="auto"/>
              <w:right w:val="single" w:sz="4" w:space="0" w:color="auto"/>
            </w:tcBorders>
            <w:vAlign w:val="center"/>
          </w:tcPr>
          <w:p w:rsidR="00633E8A" w:rsidRDefault="00633E8A" w:rsidP="00972642">
            <w:pPr>
              <w:jc w:val="center"/>
              <w:rPr>
                <w:rFonts w:ascii="Arial" w:hAnsi="Arial" w:cs="Arial"/>
                <w:b/>
                <w:bCs/>
                <w:sz w:val="22"/>
                <w:szCs w:val="22"/>
              </w:rPr>
            </w:pPr>
            <w:r>
              <w:rPr>
                <w:rFonts w:ascii="Arial" w:hAnsi="Arial" w:cs="Arial"/>
                <w:b/>
                <w:bCs/>
                <w:sz w:val="22"/>
                <w:szCs w:val="22"/>
              </w:rPr>
              <w:t>Информагентства</w:t>
            </w:r>
          </w:p>
        </w:tc>
        <w:tc>
          <w:tcPr>
            <w:tcW w:w="1073" w:type="pct"/>
            <w:tcBorders>
              <w:top w:val="single" w:sz="4" w:space="0" w:color="auto"/>
              <w:left w:val="nil"/>
              <w:bottom w:val="single" w:sz="4" w:space="0" w:color="auto"/>
              <w:right w:val="single" w:sz="4" w:space="0" w:color="auto"/>
            </w:tcBorders>
            <w:vAlign w:val="center"/>
          </w:tcPr>
          <w:p w:rsidR="00633E8A" w:rsidRDefault="00633E8A" w:rsidP="00EF266D">
            <w:pPr>
              <w:jc w:val="center"/>
              <w:rPr>
                <w:rFonts w:ascii="Arial" w:hAnsi="Arial" w:cs="Arial"/>
                <w:b/>
                <w:bCs/>
                <w:sz w:val="22"/>
                <w:szCs w:val="22"/>
              </w:rPr>
            </w:pPr>
            <w:r w:rsidRPr="00363075">
              <w:rPr>
                <w:rFonts w:ascii="Arial" w:hAnsi="Arial" w:cs="Arial"/>
                <w:b/>
                <w:bCs/>
                <w:sz w:val="22"/>
                <w:szCs w:val="22"/>
              </w:rPr>
              <w:t>Интернет</w:t>
            </w:r>
          </w:p>
        </w:tc>
        <w:tc>
          <w:tcPr>
            <w:tcW w:w="1003" w:type="pct"/>
            <w:tcBorders>
              <w:top w:val="single" w:sz="4" w:space="0" w:color="auto"/>
              <w:left w:val="nil"/>
              <w:bottom w:val="single" w:sz="4" w:space="0" w:color="auto"/>
              <w:right w:val="single" w:sz="4" w:space="0" w:color="auto"/>
            </w:tcBorders>
            <w:vAlign w:val="center"/>
          </w:tcPr>
          <w:p w:rsidR="00633E8A" w:rsidRDefault="00633E8A" w:rsidP="00EF266D">
            <w:pPr>
              <w:jc w:val="center"/>
              <w:rPr>
                <w:rFonts w:ascii="Arial" w:hAnsi="Arial" w:cs="Arial"/>
                <w:b/>
                <w:bCs/>
                <w:sz w:val="22"/>
                <w:szCs w:val="22"/>
              </w:rPr>
            </w:pPr>
            <w:r>
              <w:rPr>
                <w:rFonts w:ascii="Arial" w:hAnsi="Arial" w:cs="Arial"/>
                <w:b/>
                <w:bCs/>
                <w:sz w:val="22"/>
                <w:szCs w:val="22"/>
              </w:rPr>
              <w:t>ТВ</w:t>
            </w:r>
          </w:p>
        </w:tc>
      </w:tr>
      <w:tr w:rsidR="008F0916" w:rsidRPr="00E35F3F" w:rsidTr="008F0916">
        <w:trPr>
          <w:trHeight w:val="750"/>
        </w:trPr>
        <w:tc>
          <w:tcPr>
            <w:tcW w:w="1704" w:type="pct"/>
            <w:tcBorders>
              <w:top w:val="nil"/>
              <w:left w:val="single" w:sz="4" w:space="0" w:color="auto"/>
              <w:bottom w:val="single" w:sz="4" w:space="0" w:color="auto"/>
              <w:right w:val="single" w:sz="4" w:space="0" w:color="auto"/>
            </w:tcBorders>
            <w:shd w:val="clear" w:color="auto" w:fill="auto"/>
            <w:vAlign w:val="center"/>
            <w:hideMark/>
          </w:tcPr>
          <w:p w:rsidR="008F0916" w:rsidRDefault="008F0916" w:rsidP="00E35F3F">
            <w:pPr>
              <w:jc w:val="center"/>
              <w:rPr>
                <w:rFonts w:ascii="Arial" w:hAnsi="Arial" w:cs="Arial"/>
                <w:sz w:val="22"/>
                <w:szCs w:val="22"/>
              </w:rPr>
            </w:pPr>
          </w:p>
          <w:p w:rsidR="008F0916" w:rsidRDefault="008F0916"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8F0916" w:rsidRPr="00E35F3F" w:rsidRDefault="008F0916" w:rsidP="00E35F3F">
            <w:pPr>
              <w:jc w:val="center"/>
              <w:rPr>
                <w:rFonts w:ascii="Arial" w:hAnsi="Arial" w:cs="Arial"/>
                <w:sz w:val="22"/>
                <w:szCs w:val="22"/>
              </w:rPr>
            </w:pPr>
          </w:p>
        </w:tc>
        <w:tc>
          <w:tcPr>
            <w:tcW w:w="1220" w:type="pct"/>
            <w:tcBorders>
              <w:top w:val="nil"/>
              <w:left w:val="nil"/>
              <w:bottom w:val="single" w:sz="4" w:space="0" w:color="auto"/>
              <w:right w:val="single" w:sz="4" w:space="0" w:color="auto"/>
            </w:tcBorders>
            <w:vAlign w:val="center"/>
          </w:tcPr>
          <w:p w:rsidR="008F0916" w:rsidRPr="008F0916" w:rsidRDefault="008F0916">
            <w:pPr>
              <w:jc w:val="center"/>
              <w:rPr>
                <w:rFonts w:ascii="Arial" w:hAnsi="Arial" w:cs="Arial"/>
                <w:sz w:val="22"/>
                <w:szCs w:val="22"/>
              </w:rPr>
            </w:pPr>
            <w:r w:rsidRPr="008F0916">
              <w:rPr>
                <w:rFonts w:ascii="Arial" w:hAnsi="Arial" w:cs="Arial"/>
                <w:sz w:val="22"/>
                <w:szCs w:val="22"/>
              </w:rPr>
              <w:t>19</w:t>
            </w:r>
          </w:p>
        </w:tc>
        <w:tc>
          <w:tcPr>
            <w:tcW w:w="1073" w:type="pct"/>
            <w:tcBorders>
              <w:top w:val="nil"/>
              <w:left w:val="nil"/>
              <w:bottom w:val="single" w:sz="4" w:space="0" w:color="auto"/>
              <w:right w:val="single" w:sz="4" w:space="0" w:color="auto"/>
            </w:tcBorders>
            <w:vAlign w:val="center"/>
          </w:tcPr>
          <w:p w:rsidR="008F0916" w:rsidRPr="008F0916" w:rsidRDefault="008F0916">
            <w:pPr>
              <w:jc w:val="center"/>
              <w:rPr>
                <w:rFonts w:ascii="Arial" w:hAnsi="Arial" w:cs="Arial"/>
                <w:sz w:val="22"/>
                <w:szCs w:val="22"/>
              </w:rPr>
            </w:pPr>
            <w:r w:rsidRPr="008F0916">
              <w:rPr>
                <w:rFonts w:ascii="Arial" w:hAnsi="Arial" w:cs="Arial"/>
                <w:sz w:val="22"/>
                <w:szCs w:val="22"/>
              </w:rPr>
              <w:t>447</w:t>
            </w:r>
          </w:p>
        </w:tc>
        <w:tc>
          <w:tcPr>
            <w:tcW w:w="1003" w:type="pct"/>
            <w:tcBorders>
              <w:top w:val="nil"/>
              <w:left w:val="nil"/>
              <w:bottom w:val="single" w:sz="4" w:space="0" w:color="auto"/>
              <w:right w:val="single" w:sz="4" w:space="0" w:color="auto"/>
            </w:tcBorders>
            <w:vAlign w:val="center"/>
          </w:tcPr>
          <w:p w:rsidR="008F0916" w:rsidRPr="008F0916" w:rsidRDefault="008F0916">
            <w:pPr>
              <w:jc w:val="center"/>
              <w:rPr>
                <w:rFonts w:ascii="Arial" w:hAnsi="Arial" w:cs="Arial"/>
                <w:sz w:val="22"/>
                <w:szCs w:val="22"/>
              </w:rPr>
            </w:pPr>
            <w:r w:rsidRPr="008F0916">
              <w:rPr>
                <w:rFonts w:ascii="Arial" w:hAnsi="Arial" w:cs="Arial"/>
                <w:sz w:val="22"/>
                <w:szCs w:val="22"/>
              </w:rPr>
              <w:t>12</w:t>
            </w:r>
          </w:p>
        </w:tc>
      </w:tr>
    </w:tbl>
    <w:p w:rsidR="0014127D" w:rsidRDefault="0014127D">
      <w:pPr>
        <w:rPr>
          <w:noProof/>
        </w:rPr>
      </w:pPr>
      <w:r>
        <w:rPr>
          <w:noProof/>
        </w:rPr>
        <w:br w:type="page"/>
      </w:r>
    </w:p>
    <w:p w:rsidR="00DC212E" w:rsidRPr="007715D0" w:rsidRDefault="00E12900" w:rsidP="006D2DFC">
      <w:pPr>
        <w:pStyle w:val="2"/>
        <w:rPr>
          <w:rStyle w:val="113"/>
        </w:rPr>
      </w:pPr>
      <w:bookmarkStart w:id="9" w:name="_Toc457918700"/>
      <w:bookmarkStart w:id="10" w:name="_Toc496394401"/>
      <w:bookmarkEnd w:id="5"/>
      <w:bookmarkEnd w:id="6"/>
      <w:r w:rsidRPr="007715D0">
        <w:rPr>
          <w:rStyle w:val="113"/>
        </w:rPr>
        <w:lastRenderedPageBreak/>
        <w:t>СМИ</w:t>
      </w:r>
      <w:bookmarkEnd w:id="9"/>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10"/>
    </w:p>
    <w:p w:rsidR="005E5FE2" w:rsidRPr="00614CB8" w:rsidRDefault="005E5FE2" w:rsidP="00B85045">
      <w:pPr>
        <w:rPr>
          <w:b/>
          <w:noProof/>
          <w:sz w:val="6"/>
          <w:szCs w:val="6"/>
        </w:rPr>
      </w:pPr>
    </w:p>
    <w:tbl>
      <w:tblPr>
        <w:tblW w:w="10514" w:type="dxa"/>
        <w:jc w:val="center"/>
        <w:tblInd w:w="-377" w:type="dxa"/>
        <w:tblLook w:val="04A0" w:firstRow="1" w:lastRow="0" w:firstColumn="1" w:lastColumn="0" w:noHBand="0" w:noVBand="1"/>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8F0916"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8F0916" w:rsidRPr="00A67B01" w:rsidRDefault="008F0916"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8F0916" w:rsidRPr="008F0916" w:rsidRDefault="008F0916">
            <w:pPr>
              <w:jc w:val="center"/>
              <w:rPr>
                <w:rFonts w:ascii="Arial" w:hAnsi="Arial" w:cs="Arial"/>
                <w:b/>
                <w:bCs/>
                <w:sz w:val="22"/>
                <w:szCs w:val="22"/>
              </w:rPr>
            </w:pPr>
            <w:r w:rsidRPr="008F0916">
              <w:rPr>
                <w:rFonts w:ascii="Arial" w:hAnsi="Arial" w:cs="Arial"/>
                <w:b/>
                <w:bCs/>
                <w:sz w:val="22"/>
                <w:szCs w:val="22"/>
              </w:rPr>
              <w:t>478</w:t>
            </w:r>
          </w:p>
        </w:tc>
        <w:tc>
          <w:tcPr>
            <w:tcW w:w="1702" w:type="dxa"/>
            <w:tcBorders>
              <w:top w:val="nil"/>
              <w:left w:val="nil"/>
              <w:bottom w:val="single" w:sz="4" w:space="0" w:color="auto"/>
              <w:right w:val="single" w:sz="4" w:space="0" w:color="auto"/>
            </w:tcBorders>
            <w:shd w:val="clear" w:color="auto" w:fill="auto"/>
            <w:vAlign w:val="center"/>
            <w:hideMark/>
          </w:tcPr>
          <w:p w:rsidR="008F0916" w:rsidRPr="008F0916" w:rsidRDefault="008F0916">
            <w:pPr>
              <w:jc w:val="center"/>
              <w:rPr>
                <w:rFonts w:ascii="Arial" w:hAnsi="Arial" w:cs="Arial"/>
                <w:b/>
                <w:bCs/>
                <w:sz w:val="22"/>
                <w:szCs w:val="22"/>
              </w:rPr>
            </w:pPr>
            <w:r w:rsidRPr="008F0916">
              <w:rPr>
                <w:rFonts w:ascii="Arial" w:hAnsi="Arial" w:cs="Arial"/>
                <w:b/>
                <w:bCs/>
                <w:sz w:val="22"/>
                <w:szCs w:val="22"/>
              </w:rPr>
              <w:t>2466</w:t>
            </w:r>
          </w:p>
        </w:tc>
        <w:tc>
          <w:tcPr>
            <w:tcW w:w="1443" w:type="dxa"/>
            <w:tcBorders>
              <w:top w:val="nil"/>
              <w:left w:val="nil"/>
              <w:bottom w:val="single" w:sz="4" w:space="0" w:color="auto"/>
              <w:right w:val="single" w:sz="4" w:space="0" w:color="auto"/>
            </w:tcBorders>
            <w:shd w:val="clear" w:color="auto" w:fill="auto"/>
            <w:vAlign w:val="center"/>
            <w:hideMark/>
          </w:tcPr>
          <w:p w:rsidR="008F0916" w:rsidRPr="00280E0C" w:rsidRDefault="008F0916"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8F0916" w:rsidRPr="008F0916" w:rsidRDefault="008F0916" w:rsidP="00D8130B">
            <w:pPr>
              <w:jc w:val="center"/>
              <w:rPr>
                <w:rFonts w:ascii="Arial" w:hAnsi="Arial" w:cs="Arial"/>
                <w:b/>
                <w:sz w:val="22"/>
                <w:szCs w:val="22"/>
                <w:lang w:val="en-US"/>
              </w:rPr>
            </w:pPr>
            <w:r>
              <w:rPr>
                <w:rFonts w:ascii="Arial" w:hAnsi="Arial" w:cs="Arial"/>
                <w:b/>
                <w:sz w:val="22"/>
                <w:szCs w:val="22"/>
                <w:lang w:val="en-US"/>
              </w:rPr>
              <w:t>439</w:t>
            </w:r>
          </w:p>
        </w:tc>
        <w:tc>
          <w:tcPr>
            <w:tcW w:w="1533" w:type="dxa"/>
            <w:tcBorders>
              <w:top w:val="nil"/>
              <w:left w:val="nil"/>
              <w:bottom w:val="single" w:sz="4" w:space="0" w:color="auto"/>
              <w:right w:val="single" w:sz="4" w:space="0" w:color="auto"/>
            </w:tcBorders>
            <w:shd w:val="clear" w:color="auto" w:fill="auto"/>
            <w:vAlign w:val="center"/>
            <w:hideMark/>
          </w:tcPr>
          <w:p w:rsidR="008F0916" w:rsidRPr="008F0916" w:rsidRDefault="008F0916" w:rsidP="0038476A">
            <w:pPr>
              <w:jc w:val="center"/>
              <w:rPr>
                <w:rFonts w:ascii="Arial" w:hAnsi="Arial" w:cs="Arial"/>
                <w:b/>
                <w:sz w:val="22"/>
                <w:szCs w:val="22"/>
                <w:lang w:val="en-US"/>
              </w:rPr>
            </w:pPr>
            <w:r>
              <w:rPr>
                <w:rFonts w:ascii="Arial" w:hAnsi="Arial" w:cs="Arial"/>
                <w:b/>
                <w:sz w:val="22"/>
                <w:szCs w:val="22"/>
                <w:lang w:val="en-US"/>
              </w:rPr>
              <w:t>39</w:t>
            </w:r>
          </w:p>
        </w:tc>
        <w:tc>
          <w:tcPr>
            <w:tcW w:w="1540" w:type="dxa"/>
            <w:tcBorders>
              <w:top w:val="nil"/>
              <w:left w:val="nil"/>
              <w:bottom w:val="single" w:sz="4" w:space="0" w:color="auto"/>
              <w:right w:val="single" w:sz="4" w:space="0" w:color="auto"/>
            </w:tcBorders>
            <w:shd w:val="clear" w:color="auto" w:fill="auto"/>
            <w:vAlign w:val="center"/>
            <w:hideMark/>
          </w:tcPr>
          <w:p w:rsidR="008F0916" w:rsidRPr="008F0916" w:rsidRDefault="008F0916" w:rsidP="00633E8A">
            <w:pPr>
              <w:jc w:val="center"/>
              <w:rPr>
                <w:rFonts w:ascii="Arial" w:hAnsi="Arial" w:cs="Arial"/>
                <w:b/>
                <w:bCs/>
                <w:sz w:val="22"/>
                <w:szCs w:val="22"/>
              </w:rPr>
            </w:pPr>
            <w:r>
              <w:rPr>
                <w:rFonts w:ascii="Arial" w:hAnsi="Arial" w:cs="Arial"/>
                <w:b/>
                <w:bCs/>
                <w:sz w:val="22"/>
                <w:szCs w:val="22"/>
                <w:lang w:val="en-US"/>
              </w:rPr>
              <w:t>364</w:t>
            </w:r>
          </w:p>
        </w:tc>
      </w:tr>
    </w:tbl>
    <w:p w:rsidR="00EF1DF4" w:rsidRDefault="008F0916" w:rsidP="003A7EC2">
      <w:pPr>
        <w:ind w:hanging="284"/>
        <w:rPr>
          <w:noProof/>
        </w:rPr>
      </w:pPr>
      <w:r>
        <w:rPr>
          <w:noProof/>
        </w:rPr>
        <w:drawing>
          <wp:inline distT="0" distB="0" distL="0" distR="0" wp14:anchorId="4FE24183" wp14:editId="245FC9B5">
            <wp:extent cx="6768935" cy="8217725"/>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64F7" w:rsidRDefault="009C64F7" w:rsidP="003A7EC2">
      <w:pPr>
        <w:ind w:hanging="284"/>
        <w:rPr>
          <w:noProof/>
        </w:rPr>
      </w:pPr>
    </w:p>
    <w:p w:rsidR="008E5EBE" w:rsidRPr="007715D0" w:rsidRDefault="00E122CE" w:rsidP="001F5604">
      <w:pPr>
        <w:pStyle w:val="2"/>
        <w:pBdr>
          <w:top w:val="single" w:sz="18" w:space="2" w:color="033F28"/>
        </w:pBdr>
        <w:rPr>
          <w:rStyle w:val="113"/>
        </w:rPr>
      </w:pPr>
      <w:bookmarkStart w:id="11" w:name="_Toc457918699"/>
      <w:bookmarkStart w:id="12" w:name="_Toc496394403"/>
      <w:r>
        <w:rPr>
          <w:rStyle w:val="113"/>
        </w:rPr>
        <w:lastRenderedPageBreak/>
        <w:t xml:space="preserve">НАИБОЛЕЕ ЗАМЕТНЫЕ </w:t>
      </w:r>
      <w:r w:rsidR="008E5EBE" w:rsidRPr="007715D0">
        <w:rPr>
          <w:rStyle w:val="113"/>
        </w:rPr>
        <w:t>ИНФОПОВОДЫ</w:t>
      </w:r>
      <w:bookmarkEnd w:id="11"/>
      <w:bookmarkEnd w:id="12"/>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32"/>
        <w:gridCol w:w="6609"/>
        <w:gridCol w:w="1278"/>
        <w:gridCol w:w="15"/>
        <w:gridCol w:w="1278"/>
        <w:gridCol w:w="1165"/>
      </w:tblGrid>
      <w:tr w:rsidR="0034428A" w:rsidRPr="00D772D2" w:rsidTr="00A31B04">
        <w:trPr>
          <w:trHeight w:val="584"/>
        </w:trPr>
        <w:tc>
          <w:tcPr>
            <w:tcW w:w="432"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60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93"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78"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65"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A31B04" w:rsidRPr="00A11F6E" w:rsidTr="00A31B04">
        <w:trPr>
          <w:trHeight w:val="614"/>
        </w:trPr>
        <w:tc>
          <w:tcPr>
            <w:tcW w:w="432" w:type="dxa"/>
            <w:vMerge w:val="restart"/>
            <w:tcBorders>
              <w:top w:val="single" w:sz="4" w:space="0" w:color="808080"/>
              <w:left w:val="single" w:sz="4" w:space="0" w:color="808080"/>
              <w:right w:val="single" w:sz="4" w:space="0" w:color="808080"/>
            </w:tcBorders>
            <w:tcMar>
              <w:top w:w="40" w:type="dxa"/>
              <w:left w:w="40" w:type="dxa"/>
              <w:bottom w:w="40" w:type="dxa"/>
              <w:right w:w="40" w:type="dxa"/>
            </w:tcMar>
          </w:tcPr>
          <w:p w:rsidR="00A31B04" w:rsidRPr="008F0916" w:rsidRDefault="00A31B04" w:rsidP="00A31B04">
            <w:pPr>
              <w:pStyle w:val="ArtTabNormal"/>
              <w:rPr>
                <w:rFonts w:cs="Arial"/>
                <w:sz w:val="22"/>
                <w:szCs w:val="22"/>
              </w:rPr>
            </w:pPr>
            <w:bookmarkStart w:id="13" w:name="tabtxt_1575050_1925057380"/>
            <w:r w:rsidRPr="008F0916">
              <w:rPr>
                <w:rFonts w:cs="Arial"/>
                <w:sz w:val="22"/>
                <w:szCs w:val="22"/>
              </w:rPr>
              <w:t>1</w:t>
            </w:r>
            <w:bookmarkEnd w:id="13"/>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31B04" w:rsidRDefault="00A31B04" w:rsidP="00A31B04">
            <w:pPr>
              <w:pStyle w:val="TabHyperlink0"/>
              <w:rPr>
                <w:sz w:val="22"/>
                <w:szCs w:val="22"/>
              </w:rPr>
            </w:pPr>
            <w:r w:rsidRPr="00A31B04">
              <w:rPr>
                <w:sz w:val="22"/>
                <w:szCs w:val="22"/>
              </w:rPr>
              <w:t>Тверская область готова принять эвакуированных жителей ДНР и ЛНР</w:t>
            </w:r>
          </w:p>
          <w:p w:rsidR="00A31B04" w:rsidRDefault="00A31B04" w:rsidP="00A31B04">
            <w:pPr>
              <w:pStyle w:val="TabHyperlink0"/>
              <w:rPr>
                <w:sz w:val="22"/>
                <w:szCs w:val="22"/>
              </w:rPr>
            </w:pPr>
          </w:p>
          <w:p w:rsidR="00A31B04" w:rsidRPr="008F0916" w:rsidRDefault="00A31B04" w:rsidP="00A31B04">
            <w:pPr>
              <w:pStyle w:val="TabHyperlink0"/>
              <w:rPr>
                <w:sz w:val="22"/>
                <w:szCs w:val="22"/>
              </w:rPr>
            </w:pPr>
            <w:hyperlink w:anchor="ant_1575050_1925057380" w:history="1">
              <w:r w:rsidRPr="00A31B04">
                <w:rPr>
                  <w:sz w:val="22"/>
                  <w:szCs w:val="22"/>
                </w:rPr>
                <w:t>Правительство Тверской области окажет помощь жителям Донецкой и Луганской Народных Республик, прибывающим в регион</w:t>
              </w:r>
            </w:hyperlink>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31B04" w:rsidRPr="008F0916" w:rsidRDefault="00A31B04" w:rsidP="008F0916">
            <w:pPr>
              <w:pStyle w:val="ArtTabNormal"/>
              <w:jc w:val="center"/>
              <w:rPr>
                <w:rFonts w:cs="Arial"/>
                <w:sz w:val="22"/>
                <w:szCs w:val="22"/>
              </w:rPr>
            </w:pPr>
            <w:r w:rsidRPr="008F0916">
              <w:rPr>
                <w:rFonts w:cs="Arial"/>
                <w:sz w:val="22"/>
                <w:szCs w:val="22"/>
              </w:rPr>
              <w:t>116</w:t>
            </w:r>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31B04" w:rsidRPr="008F0916" w:rsidRDefault="00A31B04" w:rsidP="008F0916">
            <w:pPr>
              <w:pStyle w:val="ArtTabNormal"/>
              <w:jc w:val="center"/>
              <w:rPr>
                <w:rFonts w:cs="Arial"/>
                <w:sz w:val="22"/>
                <w:szCs w:val="22"/>
              </w:rPr>
            </w:pPr>
            <w:r w:rsidRPr="008F0916">
              <w:rPr>
                <w:rFonts w:cs="Arial"/>
                <w:sz w:val="22"/>
                <w:szCs w:val="22"/>
              </w:rPr>
              <w:t>15,74</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A31B04" w:rsidRPr="008F0916" w:rsidRDefault="00A31B04" w:rsidP="008F0916">
            <w:pPr>
              <w:pStyle w:val="ArtTabNormal"/>
              <w:jc w:val="center"/>
              <w:rPr>
                <w:rFonts w:cs="Arial"/>
                <w:sz w:val="22"/>
                <w:szCs w:val="22"/>
              </w:rPr>
            </w:pPr>
            <w:r w:rsidRPr="008F0916">
              <w:rPr>
                <w:rFonts w:cs="Arial"/>
                <w:sz w:val="22"/>
                <w:szCs w:val="22"/>
              </w:rPr>
              <w:t>859</w:t>
            </w:r>
          </w:p>
        </w:tc>
      </w:tr>
      <w:tr w:rsidR="00A31B04" w:rsidRPr="00A11F6E" w:rsidTr="00A31B04">
        <w:trPr>
          <w:trHeight w:val="614"/>
        </w:trPr>
        <w:tc>
          <w:tcPr>
            <w:tcW w:w="432" w:type="dxa"/>
            <w:vMerge/>
            <w:tcBorders>
              <w:left w:val="single" w:sz="4" w:space="0" w:color="808080"/>
              <w:bottom w:val="single" w:sz="4" w:space="0" w:color="808080"/>
              <w:right w:val="single" w:sz="4" w:space="0" w:color="808080"/>
            </w:tcBorders>
            <w:tcMar>
              <w:top w:w="40" w:type="dxa"/>
              <w:left w:w="40" w:type="dxa"/>
              <w:bottom w:w="40" w:type="dxa"/>
              <w:right w:w="40" w:type="dxa"/>
            </w:tcMar>
          </w:tcPr>
          <w:p w:rsidR="00A31B04" w:rsidRPr="008F0916" w:rsidRDefault="00A31B04" w:rsidP="00A31B04">
            <w:pPr>
              <w:pStyle w:val="ArtTabNormal"/>
              <w:rPr>
                <w:rFonts w:cs="Arial"/>
                <w:sz w:val="22"/>
                <w:szCs w:val="22"/>
              </w:rPr>
            </w:pPr>
          </w:p>
        </w:tc>
        <w:tc>
          <w:tcPr>
            <w:tcW w:w="10345" w:type="dxa"/>
            <w:gridSpan w:val="5"/>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A31B04" w:rsidRPr="00A31B04" w:rsidRDefault="00A31B04" w:rsidP="00A31B04">
            <w:pPr>
              <w:pStyle w:val="ArtTabNormal"/>
              <w:rPr>
                <w:rFonts w:cs="Arial"/>
                <w:i/>
                <w:sz w:val="22"/>
                <w:szCs w:val="22"/>
                <w:u w:val="single"/>
                <w:lang w:val="ru-RU"/>
              </w:rPr>
            </w:pPr>
            <w:r w:rsidRPr="00A31B04">
              <w:rPr>
                <w:rFonts w:cs="Arial"/>
                <w:i/>
                <w:sz w:val="22"/>
                <w:szCs w:val="22"/>
                <w:u w:val="single"/>
                <w:lang w:val="ru-RU"/>
              </w:rPr>
              <w:t>Тему комментируют лидеры общественного мнения:</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Василий Ходарев: Более миллиона русских людей снова под защитой России</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Артур Сычев: Настоящий мир - это когда сотрудничают, а не стреляют</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Артур Бабушкин: Поступить по-другому мы просто не могли</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Константин Ильин: Надо брать людей под защиту</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Артур Бабушкин: Наш регион готов принять беженцев и оказать им поддержку</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Константин Антонов: Наша страна защитила своих граждан</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Лариса Щербакова: Мы всегда защищали свой народ</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Андрей Зиновьев: Важна не только материальная помощь, но и человеческое отношение</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 xml:space="preserve">Николай </w:t>
            </w:r>
            <w:proofErr w:type="spellStart"/>
            <w:r w:rsidRPr="00A31B04">
              <w:rPr>
                <w:rFonts w:cs="Arial"/>
                <w:sz w:val="22"/>
                <w:szCs w:val="22"/>
                <w:lang w:val="ru-RU"/>
              </w:rPr>
              <w:t>Баранник</w:t>
            </w:r>
            <w:proofErr w:type="spellEnd"/>
            <w:r w:rsidRPr="00A31B04">
              <w:rPr>
                <w:rFonts w:cs="Arial"/>
                <w:sz w:val="22"/>
                <w:szCs w:val="22"/>
                <w:lang w:val="ru-RU"/>
              </w:rPr>
              <w:t>: Будучи уроженцем ДНР, я полностью поддерживаю решение нашего Президента</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Олег Дубов: "Я горжусь нашим президентом"</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 xml:space="preserve">Наталья </w:t>
            </w:r>
            <w:proofErr w:type="spellStart"/>
            <w:r w:rsidRPr="00A31B04">
              <w:rPr>
                <w:rFonts w:cs="Arial"/>
                <w:sz w:val="22"/>
                <w:szCs w:val="22"/>
                <w:lang w:val="ru-RU"/>
              </w:rPr>
              <w:t>Баданова</w:t>
            </w:r>
            <w:proofErr w:type="spellEnd"/>
            <w:r w:rsidRPr="00A31B04">
              <w:rPr>
                <w:rFonts w:cs="Arial"/>
                <w:sz w:val="22"/>
                <w:szCs w:val="22"/>
                <w:lang w:val="ru-RU"/>
              </w:rPr>
              <w:t>: Мы все - братские народы</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 xml:space="preserve">Людмила </w:t>
            </w:r>
            <w:proofErr w:type="spellStart"/>
            <w:r w:rsidRPr="00A31B04">
              <w:rPr>
                <w:rFonts w:cs="Arial"/>
                <w:sz w:val="22"/>
                <w:szCs w:val="22"/>
                <w:lang w:val="ru-RU"/>
              </w:rPr>
              <w:t>Скаковская</w:t>
            </w:r>
            <w:proofErr w:type="spellEnd"/>
            <w:r w:rsidRPr="00A31B04">
              <w:rPr>
                <w:rFonts w:cs="Arial"/>
                <w:sz w:val="22"/>
                <w:szCs w:val="22"/>
                <w:lang w:val="ru-RU"/>
              </w:rPr>
              <w:t>: Русский мир держится на традиции приходить на помощь</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 xml:space="preserve">Владислав </w:t>
            </w:r>
            <w:proofErr w:type="spellStart"/>
            <w:r w:rsidRPr="00A31B04">
              <w:rPr>
                <w:rFonts w:cs="Arial"/>
                <w:sz w:val="22"/>
                <w:szCs w:val="22"/>
                <w:lang w:val="ru-RU"/>
              </w:rPr>
              <w:t>Шориков</w:t>
            </w:r>
            <w:proofErr w:type="spellEnd"/>
            <w:r w:rsidRPr="00A31B04">
              <w:rPr>
                <w:rFonts w:cs="Arial"/>
                <w:sz w:val="22"/>
                <w:szCs w:val="22"/>
                <w:lang w:val="ru-RU"/>
              </w:rPr>
              <w:t>: Помощь соотечественникам - это ответственный подход</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Александр Иванников: Тверские волонтеры помогут беженцам</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Василий Воробьев: Тверская область окажет помощь жителям ДНР и ЛНР</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 xml:space="preserve">Валерий </w:t>
            </w:r>
            <w:proofErr w:type="spellStart"/>
            <w:r w:rsidRPr="00A31B04">
              <w:rPr>
                <w:rFonts w:cs="Arial"/>
                <w:sz w:val="22"/>
                <w:szCs w:val="22"/>
                <w:lang w:val="ru-RU"/>
              </w:rPr>
              <w:t>Бурилов</w:t>
            </w:r>
            <w:proofErr w:type="spellEnd"/>
            <w:r w:rsidRPr="00A31B04">
              <w:rPr>
                <w:rFonts w:cs="Arial"/>
                <w:sz w:val="22"/>
                <w:szCs w:val="22"/>
                <w:lang w:val="ru-RU"/>
              </w:rPr>
              <w:t>: Жители ЛНР и ДНР получат помощь в Тверской области</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Кирилл Николаев: Мы готовы оказать любую помощь жителям ДНР и ЛНР</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 xml:space="preserve">Сергей Тарасов: приходить на помощь </w:t>
            </w:r>
            <w:proofErr w:type="gramStart"/>
            <w:r w:rsidRPr="00A31B04">
              <w:rPr>
                <w:rFonts w:cs="Arial"/>
                <w:sz w:val="22"/>
                <w:szCs w:val="22"/>
                <w:lang w:val="ru-RU"/>
              </w:rPr>
              <w:t>ближнему</w:t>
            </w:r>
            <w:proofErr w:type="gramEnd"/>
            <w:r w:rsidRPr="00A31B04">
              <w:rPr>
                <w:rFonts w:cs="Arial"/>
                <w:sz w:val="22"/>
                <w:szCs w:val="22"/>
                <w:lang w:val="ru-RU"/>
              </w:rPr>
              <w:t xml:space="preserve"> - в характере </w:t>
            </w:r>
            <w:proofErr w:type="spellStart"/>
            <w:r w:rsidRPr="00A31B04">
              <w:rPr>
                <w:rFonts w:cs="Arial"/>
                <w:sz w:val="22"/>
                <w:szCs w:val="22"/>
                <w:lang w:val="ru-RU"/>
              </w:rPr>
              <w:t>верхневолжцев</w:t>
            </w:r>
            <w:proofErr w:type="spellEnd"/>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Наталья Виноградова: нужно поддержать людей в трудной ситуации</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Владимир Суслов: Теперь граждане ДНР И ЛНР смогут растить и воспитывать своих детей, трудиться и жить под защитой России</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Александр Бутузов: Мы должны помочь братскому народу в сложное время</w:t>
            </w:r>
          </w:p>
          <w:p w:rsidR="00A31B04" w:rsidRPr="00A31B04" w:rsidRDefault="00A31B04" w:rsidP="00A31B04">
            <w:pPr>
              <w:pStyle w:val="ArtTabNormal"/>
              <w:numPr>
                <w:ilvl w:val="0"/>
                <w:numId w:val="33"/>
              </w:numPr>
              <w:tabs>
                <w:tab w:val="left" w:pos="437"/>
              </w:tabs>
              <w:ind w:left="96" w:firstLine="0"/>
              <w:rPr>
                <w:rFonts w:cs="Arial"/>
                <w:sz w:val="22"/>
                <w:szCs w:val="22"/>
                <w:lang w:val="ru-RU"/>
              </w:rPr>
            </w:pPr>
            <w:r w:rsidRPr="00A31B04">
              <w:rPr>
                <w:rFonts w:cs="Arial"/>
                <w:sz w:val="22"/>
                <w:szCs w:val="22"/>
                <w:lang w:val="ru-RU"/>
              </w:rPr>
              <w:t>Андрей Белявский: Мы единый народ, и взаимопомощь нам необходима</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14" w:name="tabtxt_1575050_1924960748"/>
            <w:r w:rsidRPr="008F0916">
              <w:rPr>
                <w:rFonts w:cs="Arial"/>
                <w:sz w:val="22"/>
                <w:szCs w:val="22"/>
              </w:rPr>
              <w:t>2</w:t>
            </w:r>
            <w:bookmarkEnd w:id="14"/>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Default="008F0916" w:rsidP="00A31B04">
            <w:pPr>
              <w:pStyle w:val="TabHyperlink0"/>
              <w:rPr>
                <w:sz w:val="22"/>
                <w:szCs w:val="22"/>
              </w:rPr>
            </w:pPr>
            <w:hyperlink w:anchor="ant_1575050_1924960748" w:history="1">
              <w:r w:rsidRPr="008F0916">
                <w:rPr>
                  <w:sz w:val="22"/>
                  <w:szCs w:val="22"/>
                </w:rPr>
                <w:t>В Тверской области объем конкурентных закупок в 2021 году вырос вдвое</w:t>
              </w:r>
            </w:hyperlink>
          </w:p>
          <w:p w:rsidR="00A31B04" w:rsidRPr="00A31B04" w:rsidRDefault="00A31B04" w:rsidP="00A31B04">
            <w:pPr>
              <w:pStyle w:val="TabHyperlink0"/>
              <w:rPr>
                <w:sz w:val="22"/>
                <w:szCs w:val="22"/>
                <w:u w:val="none"/>
              </w:rPr>
            </w:pPr>
            <w:r w:rsidRPr="00A31B04">
              <w:rPr>
                <w:color w:val="auto"/>
                <w:sz w:val="22"/>
                <w:szCs w:val="22"/>
                <w:u w:val="none"/>
              </w:rPr>
              <w:t>На заседании Правительства Тверской области рассмотрят итоги государственных закупок товаров, работ и услуг в 2021 году и задачи на 2022 год</w:t>
            </w:r>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41</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7,44</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537</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15" w:name="tabtxt_1575050_1925141273"/>
            <w:r w:rsidRPr="008F0916">
              <w:rPr>
                <w:rFonts w:cs="Arial"/>
                <w:sz w:val="22"/>
                <w:szCs w:val="22"/>
              </w:rPr>
              <w:t>3</w:t>
            </w:r>
            <w:bookmarkEnd w:id="15"/>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4338B1">
            <w:pPr>
              <w:pStyle w:val="TabHyperlink0"/>
              <w:rPr>
                <w:sz w:val="22"/>
                <w:szCs w:val="22"/>
              </w:rPr>
            </w:pPr>
            <w:hyperlink w:anchor="ant_1575050_1925141273" w:history="1">
              <w:r w:rsidR="004338B1" w:rsidRPr="004338B1">
                <w:rPr>
                  <w:sz w:val="22"/>
                  <w:szCs w:val="22"/>
                </w:rPr>
                <w:t xml:space="preserve">Губернатор Игорь Руденя накануне Дня защитника Отечества вручил государственные и региональные награды жителям </w:t>
              </w:r>
              <w:proofErr w:type="spellStart"/>
              <w:r w:rsidR="004338B1" w:rsidRPr="004338B1">
                <w:rPr>
                  <w:sz w:val="22"/>
                  <w:szCs w:val="22"/>
                </w:rPr>
                <w:t>Верхневолжья</w:t>
              </w:r>
              <w:proofErr w:type="spellEnd"/>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36</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4,01</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317</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16" w:name="tabtxt_1575050_1924753109"/>
            <w:r w:rsidRPr="008F0916">
              <w:rPr>
                <w:rFonts w:cs="Arial"/>
                <w:sz w:val="22"/>
                <w:szCs w:val="22"/>
              </w:rPr>
              <w:t>4</w:t>
            </w:r>
            <w:bookmarkEnd w:id="16"/>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TabHyperlink0"/>
              <w:rPr>
                <w:sz w:val="22"/>
                <w:szCs w:val="22"/>
              </w:rPr>
            </w:pPr>
            <w:hyperlink w:anchor="ant_1575050_1924753109" w:history="1">
              <w:r w:rsidRPr="008F0916">
                <w:rPr>
                  <w:sz w:val="22"/>
                  <w:szCs w:val="22"/>
                </w:rPr>
                <w:t xml:space="preserve">В Тверской области построены </w:t>
              </w:r>
              <w:proofErr w:type="spellStart"/>
              <w:r w:rsidRPr="008F0916">
                <w:rPr>
                  <w:sz w:val="22"/>
                  <w:szCs w:val="22"/>
                </w:rPr>
                <w:t>внутрипоселковые</w:t>
              </w:r>
              <w:proofErr w:type="spellEnd"/>
              <w:r w:rsidRPr="008F0916">
                <w:rPr>
                  <w:sz w:val="22"/>
                  <w:szCs w:val="22"/>
                </w:rPr>
                <w:t xml:space="preserve"> газовые сети в поселке </w:t>
              </w:r>
              <w:proofErr w:type="spellStart"/>
              <w:r w:rsidRPr="008F0916">
                <w:rPr>
                  <w:sz w:val="22"/>
                  <w:szCs w:val="22"/>
                </w:rPr>
                <w:t>Гузятино</w:t>
              </w:r>
              <w:proofErr w:type="spellEnd"/>
              <w:r w:rsidRPr="008F0916">
                <w:rPr>
                  <w:sz w:val="22"/>
                  <w:szCs w:val="22"/>
                </w:rPr>
                <w:t xml:space="preserve"> </w:t>
              </w:r>
              <w:proofErr w:type="spellStart"/>
              <w:r w:rsidRPr="008F0916">
                <w:rPr>
                  <w:sz w:val="22"/>
                  <w:szCs w:val="22"/>
                </w:rPr>
                <w:t>Бологовского</w:t>
              </w:r>
              <w:proofErr w:type="spellEnd"/>
              <w:r w:rsidRPr="008F0916">
                <w:rPr>
                  <w:sz w:val="22"/>
                  <w:szCs w:val="22"/>
                </w:rPr>
                <w:t xml:space="preserve"> района</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29</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2,84</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62</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17" w:name="tabtxt_1575050_1924931710"/>
            <w:r w:rsidRPr="008F0916">
              <w:rPr>
                <w:rFonts w:cs="Arial"/>
                <w:sz w:val="22"/>
                <w:szCs w:val="22"/>
              </w:rPr>
              <w:t>5</w:t>
            </w:r>
            <w:bookmarkEnd w:id="17"/>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TabHyperlink0"/>
              <w:rPr>
                <w:sz w:val="22"/>
                <w:szCs w:val="22"/>
              </w:rPr>
            </w:pPr>
            <w:hyperlink w:anchor="ant_1575050_1924931710" w:history="1">
              <w:r w:rsidRPr="008F0916">
                <w:rPr>
                  <w:sz w:val="22"/>
                  <w:szCs w:val="22"/>
                </w:rPr>
                <w:t>В Тверской области расширена поддержка работодателей, которые трудоустраивают подростков</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30</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2,75</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156</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18" w:name="tabtxt_1575050_1925008773"/>
            <w:r w:rsidRPr="008F0916">
              <w:rPr>
                <w:rFonts w:cs="Arial"/>
                <w:sz w:val="22"/>
                <w:szCs w:val="22"/>
              </w:rPr>
              <w:t>6</w:t>
            </w:r>
            <w:bookmarkEnd w:id="18"/>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Default="008F0916" w:rsidP="00A31B04">
            <w:pPr>
              <w:pStyle w:val="TabHyperlink0"/>
              <w:rPr>
                <w:sz w:val="22"/>
                <w:szCs w:val="22"/>
              </w:rPr>
            </w:pPr>
            <w:hyperlink w:anchor="ant_1575050_1925008773" w:history="1">
              <w:r w:rsidRPr="008F0916">
                <w:rPr>
                  <w:sz w:val="22"/>
                  <w:szCs w:val="22"/>
                </w:rPr>
                <w:t>Все школьники из многодетных семей получат бесплатную форму</w:t>
              </w:r>
            </w:hyperlink>
          </w:p>
          <w:p w:rsidR="004338B1" w:rsidRPr="004338B1" w:rsidRDefault="004338B1" w:rsidP="00A31B04">
            <w:pPr>
              <w:pStyle w:val="TabHyperlink0"/>
              <w:rPr>
                <w:sz w:val="22"/>
                <w:szCs w:val="22"/>
                <w:u w:val="none"/>
              </w:rPr>
            </w:pPr>
            <w:r w:rsidRPr="004338B1">
              <w:rPr>
                <w:color w:val="auto"/>
                <w:sz w:val="22"/>
                <w:szCs w:val="22"/>
                <w:u w:val="none"/>
              </w:rPr>
              <w:t xml:space="preserve">В </w:t>
            </w:r>
            <w:proofErr w:type="spellStart"/>
            <w:r w:rsidRPr="004338B1">
              <w:rPr>
                <w:color w:val="auto"/>
                <w:sz w:val="22"/>
                <w:szCs w:val="22"/>
                <w:u w:val="none"/>
              </w:rPr>
              <w:t>Верхневолжье</w:t>
            </w:r>
            <w:proofErr w:type="spellEnd"/>
            <w:r w:rsidRPr="004338B1">
              <w:rPr>
                <w:color w:val="auto"/>
                <w:sz w:val="22"/>
                <w:szCs w:val="22"/>
                <w:u w:val="none"/>
              </w:rPr>
              <w:t xml:space="preserve"> началось формирование реестра получателей бесплатной школьной формы</w:t>
            </w:r>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29</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2,44</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56</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19" w:name="tabtxt_1575050_1924822355"/>
            <w:r w:rsidRPr="008F0916">
              <w:rPr>
                <w:rFonts w:cs="Arial"/>
                <w:sz w:val="22"/>
                <w:szCs w:val="22"/>
              </w:rPr>
              <w:lastRenderedPageBreak/>
              <w:t>7</w:t>
            </w:r>
            <w:bookmarkEnd w:id="19"/>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4338B1">
            <w:pPr>
              <w:pStyle w:val="TabHyperlink0"/>
              <w:rPr>
                <w:sz w:val="22"/>
                <w:szCs w:val="22"/>
              </w:rPr>
            </w:pPr>
            <w:hyperlink w:anchor="ant_1575050_1924822355" w:history="1">
              <w:r w:rsidR="004338B1" w:rsidRPr="004338B1">
                <w:rPr>
                  <w:sz w:val="22"/>
                  <w:szCs w:val="22"/>
                </w:rPr>
                <w:t>В Тверском регионе 50 пар поженятся 22.02.2022 в областном Дворце бракосочетания</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31</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2,41</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58</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20" w:name="tabtxt_1575050_1925074811"/>
            <w:r w:rsidRPr="008F0916">
              <w:rPr>
                <w:rFonts w:cs="Arial"/>
                <w:sz w:val="22"/>
                <w:szCs w:val="22"/>
              </w:rPr>
              <w:t>8</w:t>
            </w:r>
            <w:bookmarkEnd w:id="20"/>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TabHyperlink0"/>
              <w:rPr>
                <w:sz w:val="22"/>
                <w:szCs w:val="22"/>
              </w:rPr>
            </w:pPr>
            <w:hyperlink w:anchor="ant_1575050_1925074811" w:history="1">
              <w:r w:rsidRPr="008F0916">
                <w:rPr>
                  <w:sz w:val="22"/>
                  <w:szCs w:val="22"/>
                </w:rPr>
                <w:t xml:space="preserve">В регионе выделят </w:t>
              </w:r>
              <w:proofErr w:type="spellStart"/>
              <w:r w:rsidRPr="008F0916">
                <w:rPr>
                  <w:sz w:val="22"/>
                  <w:szCs w:val="22"/>
                </w:rPr>
                <w:t>допсредства</w:t>
              </w:r>
              <w:proofErr w:type="spellEnd"/>
              <w:r w:rsidRPr="008F0916">
                <w:rPr>
                  <w:sz w:val="22"/>
                  <w:szCs w:val="22"/>
                </w:rPr>
                <w:t xml:space="preserve"> на реставрацию объектов культурного наследия</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28</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1,70</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89</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21" w:name="tabtxt_1575050_1924937443"/>
            <w:r w:rsidRPr="008F0916">
              <w:rPr>
                <w:rFonts w:cs="Arial"/>
                <w:sz w:val="22"/>
                <w:szCs w:val="22"/>
              </w:rPr>
              <w:t>9</w:t>
            </w:r>
            <w:bookmarkEnd w:id="21"/>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TabHyperlink0"/>
              <w:rPr>
                <w:sz w:val="22"/>
                <w:szCs w:val="22"/>
              </w:rPr>
            </w:pPr>
            <w:hyperlink w:anchor="ant_1575050_1924937443" w:history="1">
              <w:r w:rsidRPr="008F0916">
                <w:rPr>
                  <w:sz w:val="22"/>
                  <w:szCs w:val="22"/>
                </w:rPr>
                <w:t>В Тверской области поддержат инвесторов за высококвалифицированные кадры</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26</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1,56</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88</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22" w:name="tabtxt_1575050_1924533873"/>
            <w:r w:rsidRPr="008F0916">
              <w:rPr>
                <w:rFonts w:cs="Arial"/>
                <w:sz w:val="22"/>
                <w:szCs w:val="22"/>
              </w:rPr>
              <w:t>10</w:t>
            </w:r>
            <w:bookmarkEnd w:id="22"/>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TabHyperlink0"/>
              <w:rPr>
                <w:sz w:val="22"/>
                <w:szCs w:val="22"/>
              </w:rPr>
            </w:pPr>
            <w:hyperlink w:anchor="ant_1575050_1924533873" w:history="1">
              <w:r w:rsidRPr="008F0916">
                <w:rPr>
                  <w:sz w:val="22"/>
                  <w:szCs w:val="22"/>
                </w:rPr>
                <w:t xml:space="preserve">Школьников </w:t>
              </w:r>
              <w:proofErr w:type="spellStart"/>
              <w:r w:rsidRPr="008F0916">
                <w:rPr>
                  <w:sz w:val="22"/>
                  <w:szCs w:val="22"/>
                </w:rPr>
                <w:t>Верхневолжья</w:t>
              </w:r>
              <w:proofErr w:type="spellEnd"/>
              <w:r w:rsidRPr="008F0916">
                <w:rPr>
                  <w:sz w:val="22"/>
                  <w:szCs w:val="22"/>
                </w:rPr>
                <w:t xml:space="preserve"> приглашают на конкурс чтецов "Живая классика"</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28</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1,17</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42</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23" w:name="tabtxt_1575050_1925191615"/>
            <w:r w:rsidRPr="008F0916">
              <w:rPr>
                <w:rFonts w:cs="Arial"/>
                <w:sz w:val="22"/>
                <w:szCs w:val="22"/>
              </w:rPr>
              <w:t>11</w:t>
            </w:r>
            <w:bookmarkEnd w:id="23"/>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TabHyperlink0"/>
              <w:rPr>
                <w:sz w:val="22"/>
                <w:szCs w:val="22"/>
              </w:rPr>
            </w:pPr>
            <w:hyperlink w:anchor="ant_1575050_1925191615" w:history="1">
              <w:r w:rsidRPr="008F0916">
                <w:rPr>
                  <w:sz w:val="22"/>
                  <w:szCs w:val="22"/>
                </w:rPr>
                <w:t>Найденные в Тверской области реликвии времен Великой Отечественной войны представят в Музее Победы</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21</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0,70</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29</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24" w:name="tabtxt_1575050_1924866899"/>
            <w:r w:rsidRPr="008F0916">
              <w:rPr>
                <w:rFonts w:cs="Arial"/>
                <w:sz w:val="22"/>
                <w:szCs w:val="22"/>
              </w:rPr>
              <w:t>12</w:t>
            </w:r>
            <w:bookmarkEnd w:id="24"/>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TabHyperlink0"/>
              <w:rPr>
                <w:sz w:val="22"/>
                <w:szCs w:val="22"/>
              </w:rPr>
            </w:pPr>
            <w:hyperlink w:anchor="ant_1575050_1924866899" w:history="1">
              <w:r w:rsidRPr="008F0916">
                <w:rPr>
                  <w:sz w:val="22"/>
                  <w:szCs w:val="22"/>
                </w:rPr>
                <w:t>В Тверской области в 2022-2024 годах будет открыто 4 школьных "</w:t>
              </w:r>
              <w:proofErr w:type="spellStart"/>
              <w:r w:rsidRPr="008F0916">
                <w:rPr>
                  <w:sz w:val="22"/>
                  <w:szCs w:val="22"/>
                </w:rPr>
                <w:t>Кванториума</w:t>
              </w:r>
              <w:proofErr w:type="spellEnd"/>
              <w:r w:rsidRPr="008F0916">
                <w:rPr>
                  <w:sz w:val="22"/>
                  <w:szCs w:val="22"/>
                </w:rPr>
                <w:t>" и 3 "IT-куба"</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9</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0,64</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15</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25" w:name="tabtxt_1575050_1924681877"/>
            <w:r w:rsidRPr="008F0916">
              <w:rPr>
                <w:rFonts w:cs="Arial"/>
                <w:sz w:val="22"/>
                <w:szCs w:val="22"/>
              </w:rPr>
              <w:t>13</w:t>
            </w:r>
            <w:bookmarkEnd w:id="25"/>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TabHyperlink0"/>
              <w:rPr>
                <w:sz w:val="22"/>
                <w:szCs w:val="22"/>
              </w:rPr>
            </w:pPr>
            <w:hyperlink w:anchor="ant_1575050_1924681877" w:history="1">
              <w:r w:rsidRPr="008F0916">
                <w:rPr>
                  <w:sz w:val="22"/>
                  <w:szCs w:val="22"/>
                </w:rPr>
                <w:t>"Дети войны" Тверской области получат ежемесячные выплаты</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6</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0,27</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11</w:t>
            </w:r>
          </w:p>
        </w:tc>
      </w:tr>
      <w:tr w:rsidR="008F0916" w:rsidRPr="00A11F6E" w:rsidTr="00A31B04">
        <w:trPr>
          <w:trHeight w:val="614"/>
        </w:trPr>
        <w:tc>
          <w:tcPr>
            <w:tcW w:w="43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ArtTabNormal"/>
              <w:rPr>
                <w:rFonts w:cs="Arial"/>
                <w:sz w:val="22"/>
                <w:szCs w:val="22"/>
              </w:rPr>
            </w:pPr>
            <w:bookmarkStart w:id="26" w:name="tabtxt_1575050_1925406823"/>
            <w:r w:rsidRPr="008F0916">
              <w:rPr>
                <w:rFonts w:cs="Arial"/>
                <w:sz w:val="22"/>
                <w:szCs w:val="22"/>
              </w:rPr>
              <w:t>14</w:t>
            </w:r>
            <w:bookmarkEnd w:id="26"/>
          </w:p>
        </w:tc>
        <w:tc>
          <w:tcPr>
            <w:tcW w:w="660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8F0916" w:rsidRPr="008F0916" w:rsidRDefault="008F0916" w:rsidP="00A31B04">
            <w:pPr>
              <w:pStyle w:val="TabHyperlink0"/>
              <w:rPr>
                <w:sz w:val="22"/>
                <w:szCs w:val="22"/>
              </w:rPr>
            </w:pPr>
            <w:hyperlink w:anchor="ant_1575050_1925406823" w:history="1">
              <w:r w:rsidRPr="008F0916">
                <w:rPr>
                  <w:sz w:val="22"/>
                  <w:szCs w:val="22"/>
                </w:rPr>
                <w:t xml:space="preserve">Игорь Руденя провел встречу с главой </w:t>
              </w:r>
              <w:proofErr w:type="spellStart"/>
              <w:r w:rsidRPr="008F0916">
                <w:rPr>
                  <w:sz w:val="22"/>
                  <w:szCs w:val="22"/>
                </w:rPr>
                <w:t>Вышневолоцкого</w:t>
              </w:r>
              <w:proofErr w:type="spellEnd"/>
              <w:r w:rsidRPr="008F0916">
                <w:rPr>
                  <w:sz w:val="22"/>
                  <w:szCs w:val="22"/>
                </w:rPr>
                <w:t xml:space="preserve"> городского округа Натальей Рощиной</w:t>
              </w:r>
            </w:hyperlink>
          </w:p>
        </w:tc>
        <w:tc>
          <w:tcPr>
            <w:tcW w:w="127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13</w:t>
            </w:r>
          </w:p>
        </w:tc>
        <w:tc>
          <w:tcPr>
            <w:tcW w:w="1293"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0,11</w:t>
            </w:r>
          </w:p>
        </w:tc>
        <w:tc>
          <w:tcPr>
            <w:tcW w:w="116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8F0916" w:rsidRPr="008F0916" w:rsidRDefault="008F0916" w:rsidP="008F0916">
            <w:pPr>
              <w:pStyle w:val="ArtTabNormal"/>
              <w:jc w:val="center"/>
              <w:rPr>
                <w:rFonts w:cs="Arial"/>
                <w:sz w:val="22"/>
                <w:szCs w:val="22"/>
              </w:rPr>
            </w:pPr>
            <w:r w:rsidRPr="008F0916">
              <w:rPr>
                <w:rFonts w:cs="Arial"/>
                <w:sz w:val="22"/>
                <w:szCs w:val="22"/>
              </w:rPr>
              <w:t>13</w:t>
            </w:r>
          </w:p>
        </w:tc>
      </w:tr>
    </w:tbl>
    <w:p w:rsidR="007817E5" w:rsidRDefault="007817E5" w:rsidP="008E5EBE">
      <w:pPr>
        <w:rPr>
          <w:b/>
          <w:noProof/>
          <w:sz w:val="22"/>
          <w:szCs w:val="22"/>
        </w:rPr>
      </w:pPr>
    </w:p>
    <w:p w:rsidR="007A2106" w:rsidRDefault="007A2106" w:rsidP="008E5EBE">
      <w:pPr>
        <w:rPr>
          <w:b/>
          <w:noProof/>
          <w:sz w:val="22"/>
          <w:szCs w:val="22"/>
        </w:rPr>
      </w:pPr>
    </w:p>
    <w:p w:rsidR="005E40FA" w:rsidRPr="00D91238" w:rsidRDefault="008B7576" w:rsidP="00D91238">
      <w:pPr>
        <w:pStyle w:val="2"/>
        <w:rPr>
          <w:bCs w:val="0"/>
          <w:kern w:val="32"/>
          <w:sz w:val="28"/>
          <w:lang w:eastAsia="ru-RU"/>
        </w:rPr>
      </w:pPr>
      <w:bookmarkStart w:id="27" w:name="_Toc496394404"/>
      <w:r w:rsidRPr="000C1EAC">
        <w:rPr>
          <w:rStyle w:val="113"/>
          <w:szCs w:val="28"/>
        </w:rPr>
        <w:t>ДАЙДЖЕСТ НАИБОЛЕЕ ЗАМЕТНЫХ СООБЩЕНИЙ СМИ</w:t>
      </w:r>
      <w:bookmarkEnd w:id="27"/>
    </w:p>
    <w:p w:rsidR="00BC4A48" w:rsidRDefault="00BC4A48" w:rsidP="00633E8A">
      <w:pPr>
        <w:rPr>
          <w:rFonts w:ascii="Arial" w:eastAsia="Arial" w:hAnsi="Arial" w:cs="Arial"/>
          <w:color w:val="000000"/>
          <w:sz w:val="22"/>
          <w:szCs w:val="22"/>
        </w:rPr>
      </w:pPr>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ТАСС, Москва,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28" w:name="ant_1575050_1925057380"/>
      <w:r w:rsidRPr="007A2106">
        <w:rPr>
          <w:rFonts w:ascii="Arial" w:eastAsia="Arial" w:hAnsi="Arial" w:cs="Arial"/>
          <w:color w:val="000000"/>
          <w:sz w:val="22"/>
          <w:szCs w:val="22"/>
          <w:shd w:val="clear" w:color="auto" w:fill="FFFFFF"/>
        </w:rPr>
        <w:t>РЕГИОНЫ ЦФО СОБИРАЮТ ДЕТСКИЕ ИГРУШКИ И ДЕНЬГИ ДЛЯ ЖИТЕЛЕЙ ДОНБАССА</w:t>
      </w:r>
      <w:bookmarkEnd w:id="28"/>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Кроме того, будем работать над тем, чтобы молодые, перспективные жители республик остались у нас для постоянного проживания", - приводит пресс-служба </w:t>
      </w:r>
      <w:proofErr w:type="gramStart"/>
      <w:r w:rsidRPr="007A2106">
        <w:rPr>
          <w:rFonts w:ascii="Arial" w:eastAsia="Arial" w:hAnsi="Arial" w:cs="Arial"/>
          <w:color w:val="000000"/>
          <w:sz w:val="22"/>
          <w:szCs w:val="22"/>
          <w:shd w:val="clear" w:color="auto" w:fill="FFFFFF"/>
        </w:rPr>
        <w:t xml:space="preserve">правительства региона слова губернатора </w:t>
      </w:r>
      <w:r w:rsidRPr="007A2106">
        <w:rPr>
          <w:rFonts w:ascii="Arial" w:eastAsia="Arial" w:hAnsi="Arial" w:cs="Arial"/>
          <w:color w:val="000000"/>
          <w:sz w:val="22"/>
          <w:szCs w:val="22"/>
          <w:shd w:val="clear" w:color="auto" w:fill="C0C0C0"/>
        </w:rPr>
        <w:t>Игоря</w:t>
      </w:r>
      <w:proofErr w:type="gramEnd"/>
      <w:r w:rsidRPr="007A2106">
        <w:rPr>
          <w:rFonts w:ascii="Arial" w:eastAsia="Arial" w:hAnsi="Arial" w:cs="Arial"/>
          <w:color w:val="000000"/>
          <w:sz w:val="22"/>
          <w:szCs w:val="22"/>
          <w:shd w:val="clear" w:color="auto" w:fill="C0C0C0"/>
        </w:rPr>
        <w:t xml:space="preserve"> </w:t>
      </w:r>
      <w:proofErr w:type="spellStart"/>
      <w:r w:rsidRPr="007A2106">
        <w:rPr>
          <w:rFonts w:ascii="Arial" w:eastAsia="Arial" w:hAnsi="Arial" w:cs="Arial"/>
          <w:color w:val="000000"/>
          <w:sz w:val="22"/>
          <w:szCs w:val="22"/>
          <w:shd w:val="clear" w:color="auto" w:fill="C0C0C0"/>
        </w:rPr>
        <w:t>Рудени</w:t>
      </w:r>
      <w:proofErr w:type="spellEnd"/>
      <w:r w:rsidRPr="007A2106">
        <w:rPr>
          <w:rFonts w:ascii="Arial" w:eastAsia="Arial" w:hAnsi="Arial" w:cs="Arial"/>
          <w:color w:val="000000"/>
          <w:sz w:val="22"/>
          <w:szCs w:val="22"/>
          <w:shd w:val="clear" w:color="auto" w:fill="FFFFFF"/>
        </w:rPr>
        <w:t xml:space="preserve">...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13" w:history="1">
        <w:r w:rsidRPr="007A2106">
          <w:rPr>
            <w:rFonts w:ascii="Arial" w:eastAsia="Arial" w:hAnsi="Arial" w:cs="Arial"/>
            <w:color w:val="0000FF"/>
            <w:sz w:val="22"/>
            <w:szCs w:val="22"/>
            <w:u w:val="single"/>
            <w:shd w:val="clear" w:color="auto" w:fill="FFFFFF"/>
          </w:rPr>
          <w:t>https://tass.ru/obschestvo/13808231</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E40A7A" w:rsidRPr="007A2106" w:rsidRDefault="00E40A7A" w:rsidP="00E40A7A">
      <w:pPr>
        <w:numPr>
          <w:ilvl w:val="0"/>
          <w:numId w:val="2"/>
        </w:numPr>
        <w:tabs>
          <w:tab w:val="left" w:pos="142"/>
        </w:tabs>
        <w:ind w:left="-142" w:firstLine="0"/>
        <w:rPr>
          <w:rFonts w:ascii="Arial" w:eastAsia="Arial" w:hAnsi="Arial" w:cs="Arial"/>
          <w:color w:val="0000FF"/>
          <w:sz w:val="22"/>
          <w:szCs w:val="22"/>
          <w:shd w:val="clear" w:color="auto" w:fill="FFFFFF"/>
        </w:rPr>
      </w:pPr>
      <w:hyperlink r:id="rId14" w:history="1">
        <w:r w:rsidRPr="007A2106">
          <w:rPr>
            <w:rFonts w:ascii="Arial" w:eastAsia="Arial" w:hAnsi="Arial" w:cs="Arial"/>
            <w:color w:val="0000FF"/>
            <w:sz w:val="22"/>
            <w:szCs w:val="22"/>
            <w:u w:val="single"/>
            <w:shd w:val="clear" w:color="auto" w:fill="FFFFFF"/>
          </w:rPr>
          <w:t xml:space="preserve">ИА </w:t>
        </w:r>
        <w:proofErr w:type="spellStart"/>
        <w:r w:rsidRPr="007A2106">
          <w:rPr>
            <w:rFonts w:ascii="Arial" w:eastAsia="Arial" w:hAnsi="Arial" w:cs="Arial"/>
            <w:color w:val="0000FF"/>
            <w:sz w:val="22"/>
            <w:szCs w:val="22"/>
            <w:u w:val="single"/>
            <w:shd w:val="clear" w:color="auto" w:fill="FFFFFF"/>
          </w:rPr>
          <w:t>Regnum</w:t>
        </w:r>
        <w:proofErr w:type="spellEnd"/>
        <w:r w:rsidRPr="007A2106">
          <w:rPr>
            <w:rFonts w:ascii="Arial" w:eastAsia="Arial" w:hAnsi="Arial" w:cs="Arial"/>
            <w:color w:val="0000FF"/>
            <w:sz w:val="22"/>
            <w:szCs w:val="22"/>
            <w:u w:val="single"/>
            <w:shd w:val="clear" w:color="auto" w:fill="FFFFFF"/>
          </w:rPr>
          <w:t>, Москва, 22 февраля 2022</w:t>
        </w:r>
      </w:hyperlink>
    </w:p>
    <w:p w:rsidR="00E40A7A" w:rsidRPr="007A2106" w:rsidRDefault="00E40A7A" w:rsidP="00E40A7A">
      <w:pPr>
        <w:numPr>
          <w:ilvl w:val="0"/>
          <w:numId w:val="2"/>
        </w:numPr>
        <w:tabs>
          <w:tab w:val="left" w:pos="142"/>
        </w:tabs>
        <w:ind w:left="-142" w:firstLine="0"/>
        <w:rPr>
          <w:rFonts w:ascii="Arial" w:eastAsia="Arial" w:hAnsi="Arial" w:cs="Arial"/>
          <w:color w:val="0000FF"/>
          <w:sz w:val="22"/>
          <w:szCs w:val="22"/>
          <w:shd w:val="clear" w:color="auto" w:fill="FFFFFF"/>
        </w:rPr>
      </w:pPr>
      <w:r w:rsidRPr="007A2106">
        <w:rPr>
          <w:rFonts w:ascii="Arial" w:eastAsia="Arial" w:hAnsi="Arial" w:cs="Arial"/>
          <w:color w:val="0000FF"/>
          <w:sz w:val="22"/>
          <w:szCs w:val="22"/>
          <w:shd w:val="clear" w:color="auto" w:fill="FFFFFF"/>
        </w:rPr>
        <w:t>ТАСС # Внешняя политика, Москва, 22 февраля 2022</w:t>
      </w:r>
    </w:p>
    <w:p w:rsidR="00E40A7A" w:rsidRPr="007A2106" w:rsidRDefault="00E40A7A" w:rsidP="00E40A7A">
      <w:pPr>
        <w:numPr>
          <w:ilvl w:val="0"/>
          <w:numId w:val="2"/>
        </w:numPr>
        <w:tabs>
          <w:tab w:val="left" w:pos="142"/>
        </w:tabs>
        <w:ind w:left="-142" w:firstLine="0"/>
        <w:rPr>
          <w:rFonts w:ascii="Arial" w:eastAsia="Arial" w:hAnsi="Arial" w:cs="Arial"/>
          <w:color w:val="0000FF"/>
          <w:sz w:val="22"/>
          <w:szCs w:val="22"/>
          <w:shd w:val="clear" w:color="auto" w:fill="FFFFFF"/>
        </w:rPr>
      </w:pPr>
      <w:r w:rsidRPr="007A2106">
        <w:rPr>
          <w:rFonts w:ascii="Arial" w:eastAsia="Arial" w:hAnsi="Arial" w:cs="Arial"/>
          <w:color w:val="0000FF"/>
          <w:sz w:val="22"/>
          <w:szCs w:val="22"/>
          <w:shd w:val="clear" w:color="auto" w:fill="FFFFFF"/>
        </w:rPr>
        <w:t>ТАСС # Российские новости, Москва, 22 февраля 2022</w:t>
      </w:r>
    </w:p>
    <w:p w:rsidR="00E40A7A" w:rsidRPr="007A2106" w:rsidRDefault="00E40A7A" w:rsidP="00E40A7A">
      <w:pPr>
        <w:numPr>
          <w:ilvl w:val="0"/>
          <w:numId w:val="2"/>
        </w:numPr>
        <w:tabs>
          <w:tab w:val="left" w:pos="142"/>
        </w:tabs>
        <w:ind w:left="-142" w:firstLine="0"/>
        <w:rPr>
          <w:rFonts w:ascii="Arial" w:eastAsia="Arial" w:hAnsi="Arial" w:cs="Arial"/>
          <w:color w:val="0000FF"/>
          <w:sz w:val="22"/>
          <w:szCs w:val="22"/>
          <w:shd w:val="clear" w:color="auto" w:fill="FFFFFF"/>
        </w:rPr>
      </w:pPr>
      <w:r w:rsidRPr="007A2106">
        <w:rPr>
          <w:rFonts w:ascii="Arial" w:eastAsia="Arial" w:hAnsi="Arial" w:cs="Arial"/>
          <w:color w:val="0000FF"/>
          <w:sz w:val="22"/>
          <w:szCs w:val="22"/>
          <w:shd w:val="clear" w:color="auto" w:fill="FFFFFF"/>
        </w:rPr>
        <w:t>ТАСС # Криминал и ЧП, Москва, 22 февраля 2022</w:t>
      </w:r>
    </w:p>
    <w:p w:rsidR="00E40A7A" w:rsidRPr="007A2106" w:rsidRDefault="00E40A7A" w:rsidP="00E40A7A">
      <w:pPr>
        <w:numPr>
          <w:ilvl w:val="0"/>
          <w:numId w:val="2"/>
        </w:numPr>
        <w:tabs>
          <w:tab w:val="left" w:pos="142"/>
        </w:tabs>
        <w:ind w:left="-142" w:firstLine="0"/>
        <w:rPr>
          <w:rFonts w:ascii="Arial" w:eastAsia="Arial" w:hAnsi="Arial" w:cs="Arial"/>
          <w:color w:val="0000FF"/>
          <w:sz w:val="22"/>
          <w:szCs w:val="22"/>
          <w:shd w:val="clear" w:color="auto" w:fill="FFFFFF"/>
        </w:rPr>
      </w:pPr>
      <w:r w:rsidRPr="007A2106">
        <w:rPr>
          <w:rFonts w:ascii="Arial" w:eastAsia="Arial" w:hAnsi="Arial" w:cs="Arial"/>
          <w:color w:val="0000FF"/>
          <w:sz w:val="22"/>
          <w:szCs w:val="22"/>
          <w:shd w:val="clear" w:color="auto" w:fill="FFFFFF"/>
        </w:rPr>
        <w:t>ТАСС # Единая лента, Москва, 22 февраля 2022</w:t>
      </w:r>
    </w:p>
    <w:p w:rsidR="00E40A7A" w:rsidRPr="007A2106" w:rsidRDefault="00E40A7A" w:rsidP="00E40A7A">
      <w:pPr>
        <w:numPr>
          <w:ilvl w:val="0"/>
          <w:numId w:val="2"/>
        </w:numPr>
        <w:tabs>
          <w:tab w:val="left" w:pos="142"/>
        </w:tabs>
        <w:ind w:left="-142" w:firstLine="0"/>
        <w:rPr>
          <w:rFonts w:ascii="Arial" w:eastAsia="Arial" w:hAnsi="Arial" w:cs="Arial"/>
          <w:color w:val="0000FF"/>
          <w:sz w:val="22"/>
          <w:szCs w:val="22"/>
          <w:shd w:val="clear" w:color="auto" w:fill="FFFFFF"/>
        </w:rPr>
      </w:pPr>
      <w:r w:rsidRPr="007A2106">
        <w:rPr>
          <w:rFonts w:ascii="Arial" w:eastAsia="Arial" w:hAnsi="Arial" w:cs="Arial"/>
          <w:color w:val="0000FF"/>
          <w:sz w:val="22"/>
          <w:szCs w:val="22"/>
          <w:shd w:val="clear" w:color="auto" w:fill="FFFFFF"/>
        </w:rPr>
        <w:t>ТАСС # Федеральные округа России, Москва, 22 февраля 2022</w:t>
      </w:r>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5"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6"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7"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8" w:history="1">
        <w:proofErr w:type="spellStart"/>
        <w:r w:rsidRPr="007A2106">
          <w:rPr>
            <w:rFonts w:ascii="Arial" w:eastAsia="Arial" w:hAnsi="Arial" w:cs="Arial"/>
            <w:color w:val="0000FF"/>
            <w:sz w:val="22"/>
            <w:szCs w:val="22"/>
            <w:u w:val="single"/>
            <w:shd w:val="clear" w:color="auto" w:fill="FFFFFF"/>
          </w:rPr>
          <w:t>Кашинская</w:t>
        </w:r>
        <w:proofErr w:type="spellEnd"/>
        <w:r w:rsidRPr="007A2106">
          <w:rPr>
            <w:rFonts w:ascii="Arial" w:eastAsia="Arial" w:hAnsi="Arial" w:cs="Arial"/>
            <w:color w:val="0000FF"/>
            <w:sz w:val="22"/>
            <w:szCs w:val="22"/>
            <w:u w:val="single"/>
            <w:shd w:val="clear" w:color="auto" w:fill="FFFFFF"/>
          </w:rPr>
          <w:t xml:space="preserve"> газета (kashingazeta.ru), Кашин,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9"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0"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1"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2"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3"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4"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5"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6"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7"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8"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29"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0"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1"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2"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3"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4" w:history="1">
        <w:r w:rsidRPr="007A2106">
          <w:rPr>
            <w:rFonts w:ascii="Arial" w:eastAsia="Arial" w:hAnsi="Arial" w:cs="Arial"/>
            <w:color w:val="0000FF"/>
            <w:sz w:val="22"/>
            <w:szCs w:val="22"/>
            <w:u w:val="single"/>
            <w:shd w:val="clear" w:color="auto" w:fill="FFFFFF"/>
          </w:rPr>
          <w:t>Экспертный клуб (</w:t>
        </w:r>
        <w:proofErr w:type="spellStart"/>
        <w:r w:rsidRPr="007A2106">
          <w:rPr>
            <w:rFonts w:ascii="Arial" w:eastAsia="Arial" w:hAnsi="Arial" w:cs="Arial"/>
            <w:color w:val="0000FF"/>
            <w:sz w:val="22"/>
            <w:szCs w:val="22"/>
            <w:u w:val="single"/>
            <w:shd w:val="clear" w:color="auto" w:fill="FFFFFF"/>
          </w:rPr>
          <w:t>expert-club.online</w:t>
        </w:r>
        <w:proofErr w:type="spellEnd"/>
        <w:r w:rsidRPr="007A2106">
          <w:rPr>
            <w:rFonts w:ascii="Arial" w:eastAsia="Arial" w:hAnsi="Arial" w:cs="Arial"/>
            <w:color w:val="0000FF"/>
            <w:sz w:val="22"/>
            <w:szCs w:val="22"/>
            <w:u w:val="single"/>
            <w:shd w:val="clear" w:color="auto" w:fill="FFFFFF"/>
          </w:rPr>
          <w:t>), Москва,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5"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6"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7"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8"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39"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0"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1"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2"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3"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4"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5"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6"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7"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8"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49"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0"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1"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2"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3"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4"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5"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6"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7"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8"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59"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0"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1"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2"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3" w:history="1">
        <w:r w:rsidRPr="007A2106">
          <w:rPr>
            <w:rFonts w:ascii="Arial" w:eastAsia="Arial" w:hAnsi="Arial" w:cs="Arial"/>
            <w:color w:val="0000FF"/>
            <w:sz w:val="22"/>
            <w:szCs w:val="22"/>
            <w:u w:val="single"/>
            <w:shd w:val="clear" w:color="auto" w:fill="FFFFFF"/>
          </w:rPr>
          <w:t>Караван Ярмарка (karavantver.ru),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4"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5" w:history="1">
        <w:proofErr w:type="gramStart"/>
        <w:r w:rsidRPr="007A2106">
          <w:rPr>
            <w:rFonts w:ascii="Arial" w:eastAsia="Arial" w:hAnsi="Arial" w:cs="Arial"/>
            <w:color w:val="0000FF"/>
            <w:sz w:val="22"/>
            <w:szCs w:val="22"/>
            <w:u w:val="single"/>
            <w:shd w:val="clear" w:color="auto" w:fill="FFFFFF"/>
          </w:rPr>
          <w:t>Комсомольская</w:t>
        </w:r>
        <w:proofErr w:type="gramEnd"/>
        <w:r w:rsidRPr="007A2106">
          <w:rPr>
            <w:rFonts w:ascii="Arial" w:eastAsia="Arial" w:hAnsi="Arial" w:cs="Arial"/>
            <w:color w:val="0000FF"/>
            <w:sz w:val="22"/>
            <w:szCs w:val="22"/>
            <w:u w:val="single"/>
            <w:shd w:val="clear" w:color="auto" w:fill="FFFFFF"/>
          </w:rPr>
          <w:t xml:space="preserve"> правда (tver.kp.ru),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6"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7" w:history="1">
        <w:r w:rsidRPr="007A2106">
          <w:rPr>
            <w:rFonts w:ascii="Arial" w:eastAsia="Arial" w:hAnsi="Arial" w:cs="Arial"/>
            <w:color w:val="0000FF"/>
            <w:sz w:val="22"/>
            <w:szCs w:val="22"/>
            <w:u w:val="single"/>
            <w:shd w:val="clear" w:color="auto" w:fill="FFFFFF"/>
          </w:rPr>
          <w:t>Московский Комсомолец (tver.mk.ru),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8" w:history="1">
        <w:r w:rsidRPr="007A2106">
          <w:rPr>
            <w:rFonts w:ascii="Arial" w:eastAsia="Arial" w:hAnsi="Arial" w:cs="Arial"/>
            <w:color w:val="0000FF"/>
            <w:sz w:val="22"/>
            <w:szCs w:val="22"/>
            <w:u w:val="single"/>
            <w:shd w:val="clear" w:color="auto" w:fill="FFFFFF"/>
          </w:rPr>
          <w:t>Рамблер/женский (woman.rambler.ru), Москва,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69"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0"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1"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2"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3" w:history="1">
        <w:r w:rsidRPr="007A2106">
          <w:rPr>
            <w:rFonts w:ascii="Arial" w:eastAsia="Arial" w:hAnsi="Arial" w:cs="Arial"/>
            <w:color w:val="0000FF"/>
            <w:sz w:val="22"/>
            <w:szCs w:val="22"/>
            <w:u w:val="single"/>
            <w:shd w:val="clear" w:color="auto" w:fill="FFFFFF"/>
          </w:rPr>
          <w:t>Московский Комсомолец (tver.mk.ru),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4" w:history="1">
        <w:r w:rsidRPr="007A2106">
          <w:rPr>
            <w:rFonts w:ascii="Arial" w:eastAsia="Arial" w:hAnsi="Arial" w:cs="Arial"/>
            <w:color w:val="0000FF"/>
            <w:sz w:val="22"/>
            <w:szCs w:val="22"/>
            <w:u w:val="single"/>
            <w:shd w:val="clear" w:color="auto" w:fill="FFFFFF"/>
          </w:rPr>
          <w:t>Московский Комсомолец (tver.mk.ru),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5" w:history="1">
        <w:proofErr w:type="gramStart"/>
        <w:r w:rsidRPr="007A2106">
          <w:rPr>
            <w:rFonts w:ascii="Arial" w:eastAsia="Arial" w:hAnsi="Arial" w:cs="Arial"/>
            <w:color w:val="0000FF"/>
            <w:sz w:val="22"/>
            <w:szCs w:val="22"/>
            <w:u w:val="single"/>
            <w:shd w:val="clear" w:color="auto" w:fill="FFFFFF"/>
          </w:rPr>
          <w:t>Комсомольская</w:t>
        </w:r>
        <w:proofErr w:type="gramEnd"/>
        <w:r w:rsidRPr="007A2106">
          <w:rPr>
            <w:rFonts w:ascii="Arial" w:eastAsia="Arial" w:hAnsi="Arial" w:cs="Arial"/>
            <w:color w:val="0000FF"/>
            <w:sz w:val="22"/>
            <w:szCs w:val="22"/>
            <w:u w:val="single"/>
            <w:shd w:val="clear" w:color="auto" w:fill="FFFFFF"/>
          </w:rPr>
          <w:t xml:space="preserve"> правда (tver.kp.ru),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6"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7" w:history="1">
        <w:r w:rsidRPr="007A2106">
          <w:rPr>
            <w:rFonts w:ascii="Arial" w:eastAsia="Arial" w:hAnsi="Arial" w:cs="Arial"/>
            <w:color w:val="0000FF"/>
            <w:sz w:val="22"/>
            <w:szCs w:val="22"/>
            <w:u w:val="single"/>
            <w:shd w:val="clear" w:color="auto" w:fill="FFFFFF"/>
          </w:rPr>
          <w:t>Путин в Москве (putin.russia24.pro/</w:t>
        </w:r>
        <w:proofErr w:type="spellStart"/>
        <w:r w:rsidRPr="007A2106">
          <w:rPr>
            <w:rFonts w:ascii="Arial" w:eastAsia="Arial" w:hAnsi="Arial" w:cs="Arial"/>
            <w:color w:val="0000FF"/>
            <w:sz w:val="22"/>
            <w:szCs w:val="22"/>
            <w:u w:val="single"/>
            <w:shd w:val="clear" w:color="auto" w:fill="FFFFFF"/>
          </w:rPr>
          <w:t>moscow</w:t>
        </w:r>
        <w:proofErr w:type="spellEnd"/>
        <w:r w:rsidRPr="007A2106">
          <w:rPr>
            <w:rFonts w:ascii="Arial" w:eastAsia="Arial" w:hAnsi="Arial" w:cs="Arial"/>
            <w:color w:val="0000FF"/>
            <w:sz w:val="22"/>
            <w:szCs w:val="22"/>
            <w:u w:val="single"/>
            <w:shd w:val="clear" w:color="auto" w:fill="FFFFFF"/>
          </w:rPr>
          <w:t>), Москва,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8" w:history="1">
        <w:r w:rsidRPr="007A2106">
          <w:rPr>
            <w:rFonts w:ascii="Arial" w:eastAsia="Arial" w:hAnsi="Arial" w:cs="Arial"/>
            <w:color w:val="0000FF"/>
            <w:sz w:val="22"/>
            <w:szCs w:val="22"/>
            <w:u w:val="single"/>
            <w:shd w:val="clear" w:color="auto" w:fill="FFFFFF"/>
          </w:rPr>
          <w:t>TvTver.ru,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79" w:history="1">
        <w:proofErr w:type="spellStart"/>
        <w:r w:rsidRPr="007A2106">
          <w:rPr>
            <w:rFonts w:ascii="Arial" w:eastAsia="Arial" w:hAnsi="Arial" w:cs="Arial"/>
            <w:color w:val="0000FF"/>
            <w:sz w:val="22"/>
            <w:szCs w:val="22"/>
            <w:u w:val="single"/>
            <w:shd w:val="clear" w:color="auto" w:fill="FFFFFF"/>
          </w:rPr>
          <w:t>Новоторжский</w:t>
        </w:r>
        <w:proofErr w:type="spellEnd"/>
        <w:r w:rsidRPr="007A2106">
          <w:rPr>
            <w:rFonts w:ascii="Arial" w:eastAsia="Arial" w:hAnsi="Arial" w:cs="Arial"/>
            <w:color w:val="0000FF"/>
            <w:sz w:val="22"/>
            <w:szCs w:val="22"/>
            <w:u w:val="single"/>
            <w:shd w:val="clear" w:color="auto" w:fill="FFFFFF"/>
          </w:rPr>
          <w:t xml:space="preserve"> вестник (nvestnik.ru), Торжок,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0"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1" w:history="1">
        <w:r w:rsidRPr="007A2106">
          <w:rPr>
            <w:rFonts w:ascii="Arial" w:eastAsia="Arial" w:hAnsi="Arial" w:cs="Arial"/>
            <w:color w:val="0000FF"/>
            <w:sz w:val="22"/>
            <w:szCs w:val="22"/>
            <w:u w:val="single"/>
            <w:shd w:val="clear" w:color="auto" w:fill="FFFFFF"/>
          </w:rPr>
          <w:t>Главный региональный (glavny.tv), Смоленск,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2" w:history="1">
        <w:r w:rsidRPr="007A2106">
          <w:rPr>
            <w:rFonts w:ascii="Arial" w:eastAsia="Arial" w:hAnsi="Arial" w:cs="Arial"/>
            <w:color w:val="0000FF"/>
            <w:sz w:val="22"/>
            <w:szCs w:val="22"/>
            <w:u w:val="single"/>
            <w:shd w:val="clear" w:color="auto" w:fill="FFFFFF"/>
          </w:rPr>
          <w:t>Заря (konzarya.ru), Конаково,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3"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4"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5" w:history="1">
        <w:r w:rsidRPr="007A2106">
          <w:rPr>
            <w:rFonts w:ascii="Arial" w:eastAsia="Arial" w:hAnsi="Arial" w:cs="Arial"/>
            <w:color w:val="0000FF"/>
            <w:sz w:val="22"/>
            <w:szCs w:val="22"/>
            <w:u w:val="single"/>
            <w:shd w:val="clear" w:color="auto" w:fill="FFFFFF"/>
          </w:rPr>
          <w:t>Аргументы и Факты (tver.aif.ru),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6"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7"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8"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w:t>
        </w:r>
        <w:r>
          <w:rPr>
            <w:rFonts w:ascii="Arial" w:eastAsia="Arial" w:hAnsi="Arial" w:cs="Arial"/>
            <w:color w:val="0000FF"/>
            <w:sz w:val="22"/>
            <w:szCs w:val="22"/>
            <w:u w:val="single"/>
            <w:shd w:val="clear" w:color="auto" w:fill="FFFFFF"/>
          </w:rPr>
          <w:t>каяправда</w:t>
        </w:r>
        <w:proofErr w:type="gramStart"/>
        <w:r>
          <w:rPr>
            <w:rFonts w:ascii="Arial" w:eastAsia="Arial" w:hAnsi="Arial" w:cs="Arial"/>
            <w:color w:val="0000FF"/>
            <w:sz w:val="22"/>
            <w:szCs w:val="22"/>
            <w:u w:val="single"/>
            <w:shd w:val="clear" w:color="auto" w:fill="FFFFFF"/>
          </w:rPr>
          <w:t>.т</w:t>
        </w:r>
        <w:proofErr w:type="gramEnd"/>
        <w:r>
          <w:rPr>
            <w:rFonts w:ascii="Arial" w:eastAsia="Arial" w:hAnsi="Arial" w:cs="Arial"/>
            <w:color w:val="0000FF"/>
            <w:sz w:val="22"/>
            <w:szCs w:val="22"/>
            <w:u w:val="single"/>
            <w:shd w:val="clear" w:color="auto" w:fill="FFFFFF"/>
          </w:rPr>
          <w:t>верскаяобласть.рф</w:t>
        </w:r>
        <w:proofErr w:type="spellEnd"/>
        <w:r>
          <w:rPr>
            <w:rFonts w:ascii="Arial" w:eastAsia="Arial" w:hAnsi="Arial" w:cs="Arial"/>
            <w:color w:val="0000FF"/>
            <w:sz w:val="22"/>
            <w:szCs w:val="22"/>
            <w:u w:val="single"/>
            <w:shd w:val="clear" w:color="auto" w:fill="FFFFFF"/>
          </w:rPr>
          <w:t xml:space="preserve">), </w:t>
        </w:r>
        <w:r w:rsidRPr="007A2106">
          <w:rPr>
            <w:rFonts w:ascii="Arial" w:eastAsia="Arial" w:hAnsi="Arial" w:cs="Arial"/>
            <w:color w:val="0000FF"/>
            <w:sz w:val="22"/>
            <w:szCs w:val="22"/>
            <w:u w:val="single"/>
            <w:shd w:val="clear" w:color="auto" w:fill="FFFFFF"/>
          </w:rPr>
          <w:t xml:space="preserve">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89"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0" w:history="1">
        <w:r w:rsidRPr="007A2106">
          <w:rPr>
            <w:rFonts w:ascii="Arial" w:eastAsia="Arial" w:hAnsi="Arial" w:cs="Arial"/>
            <w:color w:val="0000FF"/>
            <w:sz w:val="22"/>
            <w:szCs w:val="22"/>
            <w:u w:val="single"/>
            <w:shd w:val="clear" w:color="auto" w:fill="FFFFFF"/>
          </w:rPr>
          <w:t>Тверь (toptver.ru),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1"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2"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3"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4"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5"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6"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7"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8"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99" w:history="1">
        <w:r w:rsidRPr="007A2106">
          <w:rPr>
            <w:rFonts w:ascii="Arial" w:eastAsia="Arial" w:hAnsi="Arial" w:cs="Arial"/>
            <w:color w:val="0000FF"/>
            <w:sz w:val="22"/>
            <w:szCs w:val="22"/>
            <w:u w:val="single"/>
            <w:shd w:val="clear" w:color="auto" w:fill="FFFFFF"/>
          </w:rPr>
          <w:t>Tverigrad.ru,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0" w:history="1">
        <w:r w:rsidRPr="007A2106">
          <w:rPr>
            <w:rFonts w:ascii="Arial" w:eastAsia="Arial" w:hAnsi="Arial" w:cs="Arial"/>
            <w:color w:val="0000FF"/>
            <w:sz w:val="22"/>
            <w:szCs w:val="22"/>
            <w:u w:val="single"/>
            <w:shd w:val="clear" w:color="auto" w:fill="FFFFFF"/>
          </w:rPr>
          <w:t>Gorodskoyportal.ru/</w:t>
        </w:r>
        <w:proofErr w:type="spellStart"/>
        <w:r w:rsidRPr="007A2106">
          <w:rPr>
            <w:rFonts w:ascii="Arial" w:eastAsia="Arial" w:hAnsi="Arial" w:cs="Arial"/>
            <w:color w:val="0000FF"/>
            <w:sz w:val="22"/>
            <w:szCs w:val="22"/>
            <w:u w:val="single"/>
            <w:shd w:val="clear" w:color="auto" w:fill="FFFFFF"/>
          </w:rPr>
          <w:t>tver</w:t>
        </w:r>
        <w:proofErr w:type="spellEnd"/>
        <w:r w:rsidRPr="007A2106">
          <w:rPr>
            <w:rFonts w:ascii="Arial" w:eastAsia="Arial" w:hAnsi="Arial" w:cs="Arial"/>
            <w:color w:val="0000FF"/>
            <w:sz w:val="22"/>
            <w:szCs w:val="22"/>
            <w:u w:val="single"/>
            <w:shd w:val="clear" w:color="auto" w:fill="FFFFFF"/>
          </w:rPr>
          <w:t>,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1" w:history="1">
        <w:r w:rsidRPr="007A2106">
          <w:rPr>
            <w:rFonts w:ascii="Arial" w:eastAsia="Arial" w:hAnsi="Arial" w:cs="Arial"/>
            <w:color w:val="0000FF"/>
            <w:sz w:val="22"/>
            <w:szCs w:val="22"/>
            <w:u w:val="single"/>
            <w:shd w:val="clear" w:color="auto" w:fill="FFFFFF"/>
          </w:rPr>
          <w:t>Тверское информационное агентство (tvernews.ru),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2" w:history="1">
        <w:r w:rsidRPr="007A2106">
          <w:rPr>
            <w:rFonts w:ascii="Arial" w:eastAsia="Arial" w:hAnsi="Arial" w:cs="Arial"/>
            <w:color w:val="0000FF"/>
            <w:sz w:val="22"/>
            <w:szCs w:val="22"/>
            <w:u w:val="single"/>
            <w:shd w:val="clear" w:color="auto" w:fill="FFFFFF"/>
          </w:rPr>
          <w:t>Тверская Губерния (tgnews.ru),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3"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4"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5"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6"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7"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8"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09"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0"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1"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2"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3"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4"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5"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6"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7"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8"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19" w:history="1">
        <w:proofErr w:type="spellStart"/>
        <w:r w:rsidRPr="007A2106">
          <w:rPr>
            <w:rFonts w:ascii="Arial" w:eastAsia="Arial" w:hAnsi="Arial" w:cs="Arial"/>
            <w:color w:val="0000FF"/>
            <w:sz w:val="22"/>
            <w:szCs w:val="22"/>
            <w:u w:val="single"/>
            <w:shd w:val="clear" w:color="auto" w:fill="FFFFFF"/>
          </w:rPr>
          <w:t>Бежецкая</w:t>
        </w:r>
        <w:proofErr w:type="spellEnd"/>
        <w:r w:rsidRPr="007A2106">
          <w:rPr>
            <w:rFonts w:ascii="Arial" w:eastAsia="Arial" w:hAnsi="Arial" w:cs="Arial"/>
            <w:color w:val="0000FF"/>
            <w:sz w:val="22"/>
            <w:szCs w:val="22"/>
            <w:u w:val="single"/>
            <w:shd w:val="clear" w:color="auto" w:fill="FFFFFF"/>
          </w:rPr>
          <w:t xml:space="preserve"> жизнь (bzgazeta.ru), Бежецк,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20" w:history="1">
        <w:r w:rsidRPr="007A2106">
          <w:rPr>
            <w:rFonts w:ascii="Arial" w:eastAsia="Arial" w:hAnsi="Arial" w:cs="Arial"/>
            <w:color w:val="0000FF"/>
            <w:sz w:val="22"/>
            <w:szCs w:val="22"/>
            <w:u w:val="single"/>
            <w:shd w:val="clear" w:color="auto" w:fill="FFFFFF"/>
          </w:rPr>
          <w:t>Край справедливости (ks-region69.com),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21" w:history="1">
        <w:r w:rsidRPr="007A2106">
          <w:rPr>
            <w:rFonts w:ascii="Arial" w:eastAsia="Arial" w:hAnsi="Arial" w:cs="Arial"/>
            <w:color w:val="0000FF"/>
            <w:sz w:val="22"/>
            <w:szCs w:val="22"/>
            <w:u w:val="single"/>
            <w:shd w:val="clear" w:color="auto" w:fill="FFFFFF"/>
          </w:rPr>
          <w:t>Родная земля (r-zemlya.ru), п. Рамешки,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22" w:history="1">
        <w:r w:rsidRPr="007A2106">
          <w:rPr>
            <w:rFonts w:ascii="Arial" w:eastAsia="Arial" w:hAnsi="Arial" w:cs="Arial"/>
            <w:color w:val="0000FF"/>
            <w:sz w:val="22"/>
            <w:szCs w:val="22"/>
            <w:u w:val="single"/>
            <w:shd w:val="clear" w:color="auto" w:fill="FFFFFF"/>
          </w:rPr>
          <w:t>НИА Тверь (69rus.org), Тверь, 22 февраля 2022</w:t>
        </w:r>
      </w:hyperlink>
    </w:p>
    <w:p w:rsidR="007A2106" w:rsidRPr="007A2106" w:rsidRDefault="007A2106" w:rsidP="007A2106">
      <w:pPr>
        <w:numPr>
          <w:ilvl w:val="0"/>
          <w:numId w:val="2"/>
        </w:numPr>
        <w:tabs>
          <w:tab w:val="left" w:pos="142"/>
        </w:tabs>
        <w:ind w:left="-142" w:firstLine="0"/>
        <w:rPr>
          <w:rFonts w:ascii="Arial" w:eastAsia="Arial" w:hAnsi="Arial" w:cs="Arial"/>
          <w:color w:val="0000FF"/>
          <w:sz w:val="22"/>
          <w:szCs w:val="22"/>
          <w:shd w:val="clear" w:color="auto" w:fill="FFFFFF"/>
        </w:rPr>
      </w:pPr>
      <w:hyperlink r:id="rId123"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5057380"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РИА Новости, Москва,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29" w:name="ant_1575050_1924960748"/>
      <w:r w:rsidRPr="007A2106">
        <w:rPr>
          <w:rFonts w:ascii="Arial" w:eastAsia="Arial" w:hAnsi="Arial" w:cs="Arial"/>
          <w:color w:val="000000"/>
          <w:sz w:val="22"/>
          <w:szCs w:val="22"/>
          <w:shd w:val="clear" w:color="auto" w:fill="FFFFFF"/>
        </w:rPr>
        <w:t>В ТВЕРСКОЙ ОБЛАСТИ ОБЪЕМ КОНКУРЕНТНЫХ ЗАКУПОК В 2021 ГОДУ ВЫРОС ВДВОЕ</w:t>
      </w:r>
      <w:bookmarkEnd w:id="29"/>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Это ключевые факторы привлечения к работе надежных, качественных, эффективных исполнителей", - сказал глава региона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на заседании областного правительства во вторник...</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124" w:history="1">
        <w:r w:rsidRPr="007A2106">
          <w:rPr>
            <w:rFonts w:ascii="Arial" w:eastAsia="Arial" w:hAnsi="Arial" w:cs="Arial"/>
            <w:color w:val="0000FF"/>
            <w:sz w:val="22"/>
            <w:szCs w:val="22"/>
            <w:u w:val="single"/>
            <w:shd w:val="clear" w:color="auto" w:fill="FFFFFF"/>
          </w:rPr>
          <w:t>https://ria.ru/20220222/zakupki-1774371691.html</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25" w:history="1">
        <w:r w:rsidRPr="007A2106">
          <w:rPr>
            <w:rFonts w:ascii="Arial" w:eastAsia="Arial" w:hAnsi="Arial" w:cs="Arial"/>
            <w:color w:val="0000FF"/>
            <w:sz w:val="22"/>
            <w:szCs w:val="22"/>
            <w:u w:val="single"/>
            <w:shd w:val="clear" w:color="auto" w:fill="FFFFFF"/>
          </w:rPr>
          <w:t>Regiondv.com, Хабаровск,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26"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27" w:history="1">
        <w:proofErr w:type="gramStart"/>
        <w:r w:rsidRPr="007A2106">
          <w:rPr>
            <w:rFonts w:ascii="Arial" w:eastAsia="Arial" w:hAnsi="Arial" w:cs="Arial"/>
            <w:color w:val="0000FF"/>
            <w:sz w:val="22"/>
            <w:szCs w:val="22"/>
            <w:u w:val="single"/>
            <w:shd w:val="clear" w:color="auto" w:fill="FFFFFF"/>
          </w:rPr>
          <w:t>Комсомольская</w:t>
        </w:r>
        <w:proofErr w:type="gramEnd"/>
        <w:r w:rsidRPr="007A2106">
          <w:rPr>
            <w:rFonts w:ascii="Arial" w:eastAsia="Arial" w:hAnsi="Arial" w:cs="Arial"/>
            <w:color w:val="0000FF"/>
            <w:sz w:val="22"/>
            <w:szCs w:val="22"/>
            <w:u w:val="single"/>
            <w:shd w:val="clear" w:color="auto" w:fill="FFFFFF"/>
          </w:rPr>
          <w:t xml:space="preserve"> правда (tver.kp.ru),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28" w:history="1">
        <w:r w:rsidRPr="007A2106">
          <w:rPr>
            <w:rFonts w:ascii="Arial" w:eastAsia="Arial" w:hAnsi="Arial" w:cs="Arial"/>
            <w:color w:val="0000FF"/>
            <w:sz w:val="22"/>
            <w:szCs w:val="22"/>
            <w:u w:val="single"/>
            <w:shd w:val="clear" w:color="auto" w:fill="FFFFFF"/>
          </w:rPr>
          <w:t>Мировое обозрение (tehnowar.ru), Солнечногорск,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29"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0" w:history="1">
        <w:r w:rsidRPr="007A2106">
          <w:rPr>
            <w:rFonts w:ascii="Arial" w:eastAsia="Arial" w:hAnsi="Arial" w:cs="Arial"/>
            <w:color w:val="0000FF"/>
            <w:sz w:val="22"/>
            <w:szCs w:val="22"/>
            <w:u w:val="single"/>
            <w:shd w:val="clear" w:color="auto" w:fill="FFFFFF"/>
          </w:rPr>
          <w:t>Profi-news.ru, Москва,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1"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2"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3"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4"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5"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6" w:history="1">
        <w:r w:rsidRPr="007A2106">
          <w:rPr>
            <w:rFonts w:ascii="Arial" w:eastAsia="Arial" w:hAnsi="Arial" w:cs="Arial"/>
            <w:color w:val="0000FF"/>
            <w:sz w:val="22"/>
            <w:szCs w:val="22"/>
            <w:u w:val="single"/>
            <w:shd w:val="clear" w:color="auto" w:fill="FFFFFF"/>
          </w:rPr>
          <w:t>Московский Комсомолец (tver.mk.ru),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7"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8"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39"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0"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1"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2"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3"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4"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5" w:history="1">
        <w:r w:rsidRPr="007A2106">
          <w:rPr>
            <w:rFonts w:ascii="Arial" w:eastAsia="Arial" w:hAnsi="Arial" w:cs="Arial"/>
            <w:color w:val="0000FF"/>
            <w:sz w:val="22"/>
            <w:szCs w:val="22"/>
            <w:u w:val="single"/>
            <w:shd w:val="clear" w:color="auto" w:fill="FFFFFF"/>
          </w:rPr>
          <w:t>Главный региональный (glavny.tv), Смоленск,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6"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7"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8" w:history="1">
        <w:r w:rsidRPr="007A2106">
          <w:rPr>
            <w:rFonts w:ascii="Arial" w:eastAsia="Arial" w:hAnsi="Arial" w:cs="Arial"/>
            <w:color w:val="0000FF"/>
            <w:sz w:val="22"/>
            <w:szCs w:val="22"/>
            <w:u w:val="single"/>
            <w:shd w:val="clear" w:color="auto" w:fill="FFFFFF"/>
          </w:rPr>
          <w:t>Аргументы и Факты (tver.aif.ru),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49" w:history="1">
        <w:r w:rsidRPr="007A2106">
          <w:rPr>
            <w:rFonts w:ascii="Arial" w:eastAsia="Arial" w:hAnsi="Arial" w:cs="Arial"/>
            <w:color w:val="0000FF"/>
            <w:sz w:val="22"/>
            <w:szCs w:val="22"/>
            <w:u w:val="single"/>
            <w:shd w:val="clear" w:color="auto" w:fill="FFFFFF"/>
          </w:rPr>
          <w:t>ВОТ! (vot69.ru),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0" w:history="1">
        <w:r w:rsidRPr="007A2106">
          <w:rPr>
            <w:rFonts w:ascii="Arial" w:eastAsia="Arial" w:hAnsi="Arial" w:cs="Arial"/>
            <w:color w:val="0000FF"/>
            <w:sz w:val="22"/>
            <w:szCs w:val="22"/>
            <w:u w:val="single"/>
            <w:shd w:val="clear" w:color="auto" w:fill="FFFFFF"/>
          </w:rPr>
          <w:t>TvTver.ru,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1" w:history="1">
        <w:proofErr w:type="spellStart"/>
        <w:r w:rsidRPr="007A2106">
          <w:rPr>
            <w:rFonts w:ascii="Arial" w:eastAsia="Arial" w:hAnsi="Arial" w:cs="Arial"/>
            <w:color w:val="0000FF"/>
            <w:sz w:val="22"/>
            <w:szCs w:val="22"/>
            <w:u w:val="single"/>
            <w:shd w:val="clear" w:color="auto" w:fill="FFFFFF"/>
          </w:rPr>
          <w:t>Новоторжский</w:t>
        </w:r>
        <w:proofErr w:type="spellEnd"/>
        <w:r w:rsidRPr="007A2106">
          <w:rPr>
            <w:rFonts w:ascii="Arial" w:eastAsia="Arial" w:hAnsi="Arial" w:cs="Arial"/>
            <w:color w:val="0000FF"/>
            <w:sz w:val="22"/>
            <w:szCs w:val="22"/>
            <w:u w:val="single"/>
            <w:shd w:val="clear" w:color="auto" w:fill="FFFFFF"/>
          </w:rPr>
          <w:t xml:space="preserve"> вестник (nvestnik.ru), Торжок,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2" w:history="1">
        <w:proofErr w:type="spellStart"/>
        <w:r w:rsidRPr="007A2106">
          <w:rPr>
            <w:rFonts w:ascii="Arial" w:eastAsia="Arial" w:hAnsi="Arial" w:cs="Arial"/>
            <w:color w:val="0000FF"/>
            <w:sz w:val="22"/>
            <w:szCs w:val="22"/>
            <w:u w:val="single"/>
            <w:shd w:val="clear" w:color="auto" w:fill="FFFFFF"/>
          </w:rPr>
          <w:t>Бежецкая</w:t>
        </w:r>
        <w:proofErr w:type="spellEnd"/>
        <w:r w:rsidRPr="007A2106">
          <w:rPr>
            <w:rFonts w:ascii="Arial" w:eastAsia="Arial" w:hAnsi="Arial" w:cs="Arial"/>
            <w:color w:val="0000FF"/>
            <w:sz w:val="22"/>
            <w:szCs w:val="22"/>
            <w:u w:val="single"/>
            <w:shd w:val="clear" w:color="auto" w:fill="FFFFFF"/>
          </w:rPr>
          <w:t xml:space="preserve"> жизнь (bzgazeta.ru), Бежецк,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3" w:history="1">
        <w:r w:rsidRPr="007A2106">
          <w:rPr>
            <w:rFonts w:ascii="Arial" w:eastAsia="Arial" w:hAnsi="Arial" w:cs="Arial"/>
            <w:color w:val="0000FF"/>
            <w:sz w:val="22"/>
            <w:szCs w:val="22"/>
            <w:u w:val="single"/>
            <w:shd w:val="clear" w:color="auto" w:fill="FFFFFF"/>
          </w:rPr>
          <w:t>Заря (konzarya.ru), Конаково,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4" w:history="1">
        <w:r w:rsidRPr="007A2106">
          <w:rPr>
            <w:rFonts w:ascii="Arial" w:eastAsia="Arial" w:hAnsi="Arial" w:cs="Arial"/>
            <w:color w:val="0000FF"/>
            <w:sz w:val="22"/>
            <w:szCs w:val="22"/>
            <w:u w:val="single"/>
            <w:shd w:val="clear" w:color="auto" w:fill="FFFFFF"/>
          </w:rPr>
          <w:t>Тверь (toptver.ru),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5"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6" w:history="1">
        <w:r w:rsidRPr="007A2106">
          <w:rPr>
            <w:rFonts w:ascii="Arial" w:eastAsia="Arial" w:hAnsi="Arial" w:cs="Arial"/>
            <w:color w:val="0000FF"/>
            <w:sz w:val="22"/>
            <w:szCs w:val="22"/>
            <w:u w:val="single"/>
            <w:shd w:val="clear" w:color="auto" w:fill="FFFFFF"/>
          </w:rPr>
          <w:t>Тверское информационное агентство (tvernews.ru),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7" w:history="1">
        <w:r w:rsidRPr="007A2106">
          <w:rPr>
            <w:rFonts w:ascii="Arial" w:eastAsia="Arial" w:hAnsi="Arial" w:cs="Arial"/>
            <w:color w:val="0000FF"/>
            <w:sz w:val="22"/>
            <w:szCs w:val="22"/>
            <w:u w:val="single"/>
            <w:shd w:val="clear" w:color="auto" w:fill="FFFFFF"/>
          </w:rPr>
          <w:t>Старицкий вестник (st-vestnik.ru), Старица,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8"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59" w:history="1">
        <w:r w:rsidRPr="007A2106">
          <w:rPr>
            <w:rFonts w:ascii="Arial" w:eastAsia="Arial" w:hAnsi="Arial" w:cs="Arial"/>
            <w:color w:val="0000FF"/>
            <w:sz w:val="22"/>
            <w:szCs w:val="22"/>
            <w:u w:val="single"/>
            <w:shd w:val="clear" w:color="auto" w:fill="FFFFFF"/>
          </w:rPr>
          <w:t>Афанасий-бизнес (afanasy.biz),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60" w:history="1">
        <w:r w:rsidRPr="007A2106">
          <w:rPr>
            <w:rFonts w:ascii="Arial" w:eastAsia="Arial" w:hAnsi="Arial" w:cs="Arial"/>
            <w:color w:val="0000FF"/>
            <w:sz w:val="22"/>
            <w:szCs w:val="22"/>
            <w:u w:val="single"/>
            <w:shd w:val="clear" w:color="auto" w:fill="FFFFFF"/>
          </w:rPr>
          <w:t>Tverigrad.ru,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61" w:history="1">
        <w:r w:rsidRPr="007A2106">
          <w:rPr>
            <w:rFonts w:ascii="Arial" w:eastAsia="Arial" w:hAnsi="Arial" w:cs="Arial"/>
            <w:color w:val="0000FF"/>
            <w:sz w:val="22"/>
            <w:szCs w:val="22"/>
            <w:u w:val="single"/>
            <w:shd w:val="clear" w:color="auto" w:fill="FFFFFF"/>
          </w:rPr>
          <w:t>Gorodskoyportal.ru/</w:t>
        </w:r>
        <w:proofErr w:type="spellStart"/>
        <w:r w:rsidRPr="007A2106">
          <w:rPr>
            <w:rFonts w:ascii="Arial" w:eastAsia="Arial" w:hAnsi="Arial" w:cs="Arial"/>
            <w:color w:val="0000FF"/>
            <w:sz w:val="22"/>
            <w:szCs w:val="22"/>
            <w:u w:val="single"/>
            <w:shd w:val="clear" w:color="auto" w:fill="FFFFFF"/>
          </w:rPr>
          <w:t>tver</w:t>
        </w:r>
        <w:proofErr w:type="spellEnd"/>
        <w:r w:rsidRPr="007A2106">
          <w:rPr>
            <w:rFonts w:ascii="Arial" w:eastAsia="Arial" w:hAnsi="Arial" w:cs="Arial"/>
            <w:color w:val="0000FF"/>
            <w:sz w:val="22"/>
            <w:szCs w:val="22"/>
            <w:u w:val="single"/>
            <w:shd w:val="clear" w:color="auto" w:fill="FFFFFF"/>
          </w:rPr>
          <w:t>,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62"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63"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64" w:history="1">
        <w:r w:rsidRPr="007A2106">
          <w:rPr>
            <w:rFonts w:ascii="Arial" w:eastAsia="Arial" w:hAnsi="Arial" w:cs="Arial"/>
            <w:color w:val="0000FF"/>
            <w:sz w:val="22"/>
            <w:szCs w:val="22"/>
            <w:u w:val="single"/>
            <w:shd w:val="clear" w:color="auto" w:fill="FFFFFF"/>
          </w:rPr>
          <w:t>Родная земля (r-zemlya.ru), п. Рамешки,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4960748"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Tverigrad.ru,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0" w:name="ant_1575050_1925141273"/>
      <w:r w:rsidRPr="007A2106">
        <w:rPr>
          <w:rFonts w:ascii="Arial" w:eastAsia="Arial" w:hAnsi="Arial" w:cs="Arial"/>
          <w:color w:val="000000"/>
          <w:sz w:val="22"/>
          <w:szCs w:val="22"/>
          <w:shd w:val="clear" w:color="auto" w:fill="FFFFFF"/>
        </w:rPr>
        <w:t>"НА ЗАЩИТЕ РОДНОЙ СТРАНЫ": ГУБЕРНАТОР ТВЕРСКОЙ ОБЛАСТИ ВРУЧИЛ НАГРАДЫ В ПРЕДДВЕРИИ 23 ФЕВРАЛЯ</w:t>
      </w:r>
      <w:bookmarkEnd w:id="30"/>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Губернатор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вручил государственные награды, грамоты и знаки отличия жителям Тверской области... Это люди особой закалки, которые служат Родине, защищая нашу страну и ее граждан от любых угроз, передают свой опыт подрастающему поколению,   - сказал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165" w:history="1">
        <w:r w:rsidRPr="007A2106">
          <w:rPr>
            <w:rFonts w:ascii="Arial" w:eastAsia="Arial" w:hAnsi="Arial" w:cs="Arial"/>
            <w:color w:val="0000FF"/>
            <w:sz w:val="22"/>
            <w:szCs w:val="22"/>
            <w:u w:val="single"/>
            <w:shd w:val="clear" w:color="auto" w:fill="FFFFFF"/>
          </w:rPr>
          <w:t>https://tverigrad.ru/publication/na-zashhite-rodnoj-strany-gubernator-tverskoj-oblasti-vruchil-nagrady-v-preddverii-23-fevralja/</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66" w:history="1">
        <w:r w:rsidRPr="007A2106">
          <w:rPr>
            <w:rFonts w:ascii="Arial" w:eastAsia="Arial" w:hAnsi="Arial" w:cs="Arial"/>
            <w:color w:val="0000FF"/>
            <w:sz w:val="22"/>
            <w:szCs w:val="22"/>
            <w:u w:val="single"/>
            <w:shd w:val="clear" w:color="auto" w:fill="FFFFFF"/>
          </w:rPr>
          <w:t>Inform69.ru,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67"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68"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69"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0" w:history="1">
        <w:r w:rsidRPr="007A2106">
          <w:rPr>
            <w:rFonts w:ascii="Arial" w:eastAsia="Arial" w:hAnsi="Arial" w:cs="Arial"/>
            <w:color w:val="0000FF"/>
            <w:sz w:val="22"/>
            <w:szCs w:val="22"/>
            <w:u w:val="single"/>
            <w:shd w:val="clear" w:color="auto" w:fill="FFFFFF"/>
          </w:rPr>
          <w:t>Gorodskoyportal.ru/</w:t>
        </w:r>
        <w:proofErr w:type="spellStart"/>
        <w:r w:rsidRPr="007A2106">
          <w:rPr>
            <w:rFonts w:ascii="Arial" w:eastAsia="Arial" w:hAnsi="Arial" w:cs="Arial"/>
            <w:color w:val="0000FF"/>
            <w:sz w:val="22"/>
            <w:szCs w:val="22"/>
            <w:u w:val="single"/>
            <w:shd w:val="clear" w:color="auto" w:fill="FFFFFF"/>
          </w:rPr>
          <w:t>tver</w:t>
        </w:r>
        <w:proofErr w:type="spellEnd"/>
        <w:r w:rsidRPr="007A2106">
          <w:rPr>
            <w:rFonts w:ascii="Arial" w:eastAsia="Arial" w:hAnsi="Arial" w:cs="Arial"/>
            <w:color w:val="0000FF"/>
            <w:sz w:val="22"/>
            <w:szCs w:val="22"/>
            <w:u w:val="single"/>
            <w:shd w:val="clear" w:color="auto" w:fill="FFFFFF"/>
          </w:rPr>
          <w:t>,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1" w:history="1">
        <w:r w:rsidRPr="007A2106">
          <w:rPr>
            <w:rFonts w:ascii="Arial" w:eastAsia="Arial" w:hAnsi="Arial" w:cs="Arial"/>
            <w:color w:val="0000FF"/>
            <w:sz w:val="22"/>
            <w:szCs w:val="22"/>
            <w:u w:val="single"/>
            <w:shd w:val="clear" w:color="auto" w:fill="FFFFFF"/>
          </w:rPr>
          <w:t>ВОТ! (vot69.ru),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2"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3"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4" w:history="1">
        <w:r w:rsidRPr="007A2106">
          <w:rPr>
            <w:rFonts w:ascii="Arial" w:eastAsia="Arial" w:hAnsi="Arial" w:cs="Arial"/>
            <w:color w:val="0000FF"/>
            <w:sz w:val="22"/>
            <w:szCs w:val="22"/>
            <w:u w:val="single"/>
            <w:shd w:val="clear" w:color="auto" w:fill="FFFFFF"/>
          </w:rPr>
          <w:t>Караван Ярмарка (karavantver.ru),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5" w:history="1">
        <w:proofErr w:type="gramStart"/>
        <w:r w:rsidRPr="007A2106">
          <w:rPr>
            <w:rFonts w:ascii="Arial" w:eastAsia="Arial" w:hAnsi="Arial" w:cs="Arial"/>
            <w:color w:val="0000FF"/>
            <w:sz w:val="22"/>
            <w:szCs w:val="22"/>
            <w:u w:val="single"/>
            <w:shd w:val="clear" w:color="auto" w:fill="FFFFFF"/>
          </w:rPr>
          <w:t>Комсомольская</w:t>
        </w:r>
        <w:proofErr w:type="gramEnd"/>
        <w:r w:rsidRPr="007A2106">
          <w:rPr>
            <w:rFonts w:ascii="Arial" w:eastAsia="Arial" w:hAnsi="Arial" w:cs="Arial"/>
            <w:color w:val="0000FF"/>
            <w:sz w:val="22"/>
            <w:szCs w:val="22"/>
            <w:u w:val="single"/>
            <w:shd w:val="clear" w:color="auto" w:fill="FFFFFF"/>
          </w:rPr>
          <w:t xml:space="preserve"> правда (tver.kp.ru),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6"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7" w:history="1">
        <w:r w:rsidRPr="007A2106">
          <w:rPr>
            <w:rFonts w:ascii="Arial" w:eastAsia="Arial" w:hAnsi="Arial" w:cs="Arial"/>
            <w:color w:val="0000FF"/>
            <w:sz w:val="22"/>
            <w:szCs w:val="22"/>
            <w:u w:val="single"/>
            <w:shd w:val="clear" w:color="auto" w:fill="FFFFFF"/>
          </w:rPr>
          <w:t>Тверь (toptver.ru),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8" w:history="1">
        <w:r w:rsidRPr="007A2106">
          <w:rPr>
            <w:rFonts w:ascii="Arial" w:eastAsia="Arial" w:hAnsi="Arial" w:cs="Arial"/>
            <w:color w:val="0000FF"/>
            <w:sz w:val="22"/>
            <w:szCs w:val="22"/>
            <w:u w:val="single"/>
            <w:shd w:val="clear" w:color="auto" w:fill="FFFFFF"/>
          </w:rPr>
          <w:t>Московский Комсомолец (tver.mk.ru),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79" w:history="1">
        <w:r w:rsidRPr="007A2106">
          <w:rPr>
            <w:rFonts w:ascii="Arial" w:eastAsia="Arial" w:hAnsi="Arial" w:cs="Arial"/>
            <w:color w:val="0000FF"/>
            <w:sz w:val="22"/>
            <w:szCs w:val="22"/>
            <w:u w:val="single"/>
            <w:shd w:val="clear" w:color="auto" w:fill="FFFFFF"/>
          </w:rPr>
          <w:t>Заря (konzarya.ru), Конаково,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80"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81" w:history="1">
        <w:r w:rsidRPr="007A2106">
          <w:rPr>
            <w:rFonts w:ascii="Arial" w:eastAsia="Arial" w:hAnsi="Arial" w:cs="Arial"/>
            <w:color w:val="0000FF"/>
            <w:sz w:val="22"/>
            <w:szCs w:val="22"/>
            <w:u w:val="single"/>
            <w:shd w:val="clear" w:color="auto" w:fill="FFFFFF"/>
          </w:rPr>
          <w:t>TvTver.ru,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82"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83" w:history="1">
        <w:proofErr w:type="spellStart"/>
        <w:r w:rsidRPr="007A2106">
          <w:rPr>
            <w:rFonts w:ascii="Arial" w:eastAsia="Arial" w:hAnsi="Arial" w:cs="Arial"/>
            <w:color w:val="0000FF"/>
            <w:sz w:val="22"/>
            <w:szCs w:val="22"/>
            <w:u w:val="single"/>
            <w:shd w:val="clear" w:color="auto" w:fill="FFFFFF"/>
          </w:rPr>
          <w:t>Новоторжский</w:t>
        </w:r>
        <w:proofErr w:type="spellEnd"/>
        <w:r w:rsidRPr="007A2106">
          <w:rPr>
            <w:rFonts w:ascii="Arial" w:eastAsia="Arial" w:hAnsi="Arial" w:cs="Arial"/>
            <w:color w:val="0000FF"/>
            <w:sz w:val="22"/>
            <w:szCs w:val="22"/>
            <w:u w:val="single"/>
            <w:shd w:val="clear" w:color="auto" w:fill="FFFFFF"/>
          </w:rPr>
          <w:t xml:space="preserve"> вестник (nvestnik.ru), Торжок,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84"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w:t>
        </w:r>
        <w:r>
          <w:rPr>
            <w:rFonts w:ascii="Arial" w:eastAsia="Arial" w:hAnsi="Arial" w:cs="Arial"/>
            <w:color w:val="0000FF"/>
            <w:sz w:val="22"/>
            <w:szCs w:val="22"/>
            <w:u w:val="single"/>
            <w:shd w:val="clear" w:color="auto" w:fill="FFFFFF"/>
          </w:rPr>
          <w:t>каяправда</w:t>
        </w:r>
        <w:proofErr w:type="gramStart"/>
        <w:r>
          <w:rPr>
            <w:rFonts w:ascii="Arial" w:eastAsia="Arial" w:hAnsi="Arial" w:cs="Arial"/>
            <w:color w:val="0000FF"/>
            <w:sz w:val="22"/>
            <w:szCs w:val="22"/>
            <w:u w:val="single"/>
            <w:shd w:val="clear" w:color="auto" w:fill="FFFFFF"/>
          </w:rPr>
          <w:t>.т</w:t>
        </w:r>
        <w:proofErr w:type="gramEnd"/>
        <w:r>
          <w:rPr>
            <w:rFonts w:ascii="Arial" w:eastAsia="Arial" w:hAnsi="Arial" w:cs="Arial"/>
            <w:color w:val="0000FF"/>
            <w:sz w:val="22"/>
            <w:szCs w:val="22"/>
            <w:u w:val="single"/>
            <w:shd w:val="clear" w:color="auto" w:fill="FFFFFF"/>
          </w:rPr>
          <w:t>верскаяобласть.рф</w:t>
        </w:r>
        <w:proofErr w:type="spellEnd"/>
        <w:r>
          <w:rPr>
            <w:rFonts w:ascii="Arial" w:eastAsia="Arial" w:hAnsi="Arial" w:cs="Arial"/>
            <w:color w:val="0000FF"/>
            <w:sz w:val="22"/>
            <w:szCs w:val="22"/>
            <w:u w:val="single"/>
            <w:shd w:val="clear" w:color="auto" w:fill="FFFFFF"/>
          </w:rPr>
          <w:t xml:space="preserve">), </w:t>
        </w:r>
        <w:r w:rsidRPr="007A2106">
          <w:rPr>
            <w:rFonts w:ascii="Arial" w:eastAsia="Arial" w:hAnsi="Arial" w:cs="Arial"/>
            <w:color w:val="0000FF"/>
            <w:sz w:val="22"/>
            <w:szCs w:val="22"/>
            <w:u w:val="single"/>
            <w:shd w:val="clear" w:color="auto" w:fill="FFFFFF"/>
          </w:rPr>
          <w:t xml:space="preserve">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85"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86"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87" w:history="1">
        <w:r w:rsidRPr="007A2106">
          <w:rPr>
            <w:rFonts w:ascii="Arial" w:eastAsia="Arial" w:hAnsi="Arial" w:cs="Arial"/>
            <w:color w:val="0000FF"/>
            <w:sz w:val="22"/>
            <w:szCs w:val="22"/>
            <w:u w:val="single"/>
            <w:shd w:val="clear" w:color="auto" w:fill="FFFFFF"/>
          </w:rPr>
          <w:t>Старицкий вестник (st-vestnik.ru), Старица,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lang w:val="en-US"/>
        </w:rPr>
      </w:pPr>
      <w:hyperlink r:id="rId188" w:history="1">
        <w:r w:rsidRPr="007A2106">
          <w:rPr>
            <w:rFonts w:ascii="Arial" w:eastAsia="Arial" w:hAnsi="Arial" w:cs="Arial"/>
            <w:color w:val="0000FF"/>
            <w:sz w:val="22"/>
            <w:szCs w:val="22"/>
            <w:u w:val="single"/>
            <w:shd w:val="clear" w:color="auto" w:fill="FFFFFF"/>
            <w:lang w:val="en-US"/>
          </w:rPr>
          <w:t xml:space="preserve">PANORAMA PRO (panoramapro.ru), </w:t>
        </w:r>
        <w:r w:rsidRPr="007A2106">
          <w:rPr>
            <w:rFonts w:ascii="Arial" w:eastAsia="Arial" w:hAnsi="Arial" w:cs="Arial"/>
            <w:color w:val="0000FF"/>
            <w:sz w:val="22"/>
            <w:szCs w:val="22"/>
            <w:u w:val="single"/>
            <w:shd w:val="clear" w:color="auto" w:fill="FFFFFF"/>
          </w:rPr>
          <w:t>Тверь</w:t>
        </w:r>
        <w:r w:rsidRPr="007A2106">
          <w:rPr>
            <w:rFonts w:ascii="Arial" w:eastAsia="Arial" w:hAnsi="Arial" w:cs="Arial"/>
            <w:color w:val="0000FF"/>
            <w:sz w:val="22"/>
            <w:szCs w:val="22"/>
            <w:u w:val="single"/>
            <w:shd w:val="clear" w:color="auto" w:fill="FFFFFF"/>
            <w:lang w:val="en-US"/>
          </w:rPr>
          <w:t xml:space="preserve">, 22 </w:t>
        </w:r>
        <w:r w:rsidRPr="007A2106">
          <w:rPr>
            <w:rFonts w:ascii="Arial" w:eastAsia="Arial" w:hAnsi="Arial" w:cs="Arial"/>
            <w:color w:val="0000FF"/>
            <w:sz w:val="22"/>
            <w:szCs w:val="22"/>
            <w:u w:val="single"/>
            <w:shd w:val="clear" w:color="auto" w:fill="FFFFFF"/>
          </w:rPr>
          <w:t>февраля</w:t>
        </w:r>
        <w:r w:rsidRPr="007A2106">
          <w:rPr>
            <w:rFonts w:ascii="Arial" w:eastAsia="Arial" w:hAnsi="Arial" w:cs="Arial"/>
            <w:color w:val="0000FF"/>
            <w:sz w:val="22"/>
            <w:szCs w:val="22"/>
            <w:u w:val="single"/>
            <w:shd w:val="clear" w:color="auto" w:fill="FFFFFF"/>
            <w:lang w:val="en-US"/>
          </w:rPr>
          <w:t xml:space="preserve">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89"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0"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1"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2"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3"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4"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5"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6"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7" w:history="1">
        <w:r w:rsidRPr="007A2106">
          <w:rPr>
            <w:rFonts w:ascii="Arial" w:eastAsia="Arial" w:hAnsi="Arial" w:cs="Arial"/>
            <w:color w:val="0000FF"/>
            <w:sz w:val="22"/>
            <w:szCs w:val="22"/>
            <w:u w:val="single"/>
            <w:shd w:val="clear" w:color="auto" w:fill="FFFFFF"/>
          </w:rPr>
          <w:t>Афанасий-бизнес (afanasy.biz),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8" w:history="1">
        <w:r w:rsidRPr="007A2106">
          <w:rPr>
            <w:rFonts w:ascii="Arial" w:eastAsia="Arial" w:hAnsi="Arial" w:cs="Arial"/>
            <w:color w:val="0000FF"/>
            <w:sz w:val="22"/>
            <w:szCs w:val="22"/>
            <w:u w:val="single"/>
            <w:shd w:val="clear" w:color="auto" w:fill="FFFFFF"/>
          </w:rPr>
          <w:t>Тверское информационное агентство (tvernews.ru),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199"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4"/>
        </w:numPr>
        <w:tabs>
          <w:tab w:val="left" w:pos="142"/>
        </w:tabs>
        <w:ind w:left="-142" w:firstLine="0"/>
        <w:rPr>
          <w:rFonts w:ascii="Arial" w:eastAsia="Arial" w:hAnsi="Arial" w:cs="Arial"/>
          <w:color w:val="0000FF"/>
          <w:sz w:val="22"/>
          <w:szCs w:val="22"/>
          <w:shd w:val="clear" w:color="auto" w:fill="FFFFFF"/>
        </w:rPr>
      </w:pPr>
      <w:hyperlink r:id="rId200"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5141273"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Tverigrad.ru,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1" w:name="ant_1575050_1924753109"/>
      <w:r w:rsidRPr="007A2106">
        <w:rPr>
          <w:rFonts w:ascii="Arial" w:eastAsia="Arial" w:hAnsi="Arial" w:cs="Arial"/>
          <w:color w:val="000000"/>
          <w:sz w:val="22"/>
          <w:szCs w:val="22"/>
          <w:shd w:val="clear" w:color="auto" w:fill="FFFFFF"/>
        </w:rPr>
        <w:t>В ТВЕРСКОЙ ОБЛАСТИ ПОСТРОЕНЫ ВНУТРИПОСЕЛКОВЫЕ ГАЗОВЫЕ СЕТИ В ПОСЕЛКЕ ГУЗЯТИНО БОЛОГОВСКОГО РАЙОНА</w:t>
      </w:r>
      <w:bookmarkEnd w:id="31"/>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Жителям населенного пункта - а здесь проживает более 250 человек - предоставлены возможности для газификации своих домовладений. В июне 2021 года к губернатору </w:t>
      </w:r>
      <w:r w:rsidRPr="007A2106">
        <w:rPr>
          <w:rFonts w:ascii="Arial" w:eastAsia="Arial" w:hAnsi="Arial" w:cs="Arial"/>
          <w:color w:val="000000"/>
          <w:sz w:val="22"/>
          <w:szCs w:val="22"/>
          <w:shd w:val="clear" w:color="auto" w:fill="C0C0C0"/>
        </w:rPr>
        <w:t xml:space="preserve">Игорю </w:t>
      </w:r>
      <w:proofErr w:type="spellStart"/>
      <w:r w:rsidRPr="007A2106">
        <w:rPr>
          <w:rFonts w:ascii="Arial" w:eastAsia="Arial" w:hAnsi="Arial" w:cs="Arial"/>
          <w:color w:val="000000"/>
          <w:sz w:val="22"/>
          <w:szCs w:val="22"/>
          <w:shd w:val="clear" w:color="auto" w:fill="C0C0C0"/>
        </w:rPr>
        <w:t>Рудене</w:t>
      </w:r>
      <w:proofErr w:type="spellEnd"/>
      <w:r w:rsidRPr="007A2106">
        <w:rPr>
          <w:rFonts w:ascii="Arial" w:eastAsia="Arial" w:hAnsi="Arial" w:cs="Arial"/>
          <w:color w:val="000000"/>
          <w:sz w:val="22"/>
          <w:szCs w:val="22"/>
          <w:shd w:val="clear" w:color="auto" w:fill="FFFFFF"/>
        </w:rPr>
        <w:t xml:space="preserve"> на личном приеме граждан с вопросом о газификации поселка </w:t>
      </w:r>
      <w:proofErr w:type="spellStart"/>
      <w:r w:rsidRPr="007A2106">
        <w:rPr>
          <w:rFonts w:ascii="Arial" w:eastAsia="Arial" w:hAnsi="Arial" w:cs="Arial"/>
          <w:color w:val="000000"/>
          <w:sz w:val="22"/>
          <w:szCs w:val="22"/>
          <w:shd w:val="clear" w:color="auto" w:fill="FFFFFF"/>
        </w:rPr>
        <w:t>Гузятино</w:t>
      </w:r>
      <w:proofErr w:type="spellEnd"/>
      <w:r w:rsidRPr="007A2106">
        <w:rPr>
          <w:rFonts w:ascii="Arial" w:eastAsia="Arial" w:hAnsi="Arial" w:cs="Arial"/>
          <w:color w:val="000000"/>
          <w:sz w:val="22"/>
          <w:szCs w:val="22"/>
          <w:shd w:val="clear" w:color="auto" w:fill="FFFFFF"/>
        </w:rPr>
        <w:t xml:space="preserve"> обратился житель населенного пункта Владимир </w:t>
      </w:r>
      <w:proofErr w:type="spellStart"/>
      <w:r w:rsidRPr="007A2106">
        <w:rPr>
          <w:rFonts w:ascii="Arial" w:eastAsia="Arial" w:hAnsi="Arial" w:cs="Arial"/>
          <w:color w:val="000000"/>
          <w:sz w:val="22"/>
          <w:szCs w:val="22"/>
          <w:shd w:val="clear" w:color="auto" w:fill="FFFFFF"/>
        </w:rPr>
        <w:t>Канаев</w:t>
      </w:r>
      <w:proofErr w:type="spellEnd"/>
      <w:r w:rsidRPr="007A2106">
        <w:rPr>
          <w:rFonts w:ascii="Arial" w:eastAsia="Arial" w:hAnsi="Arial" w:cs="Arial"/>
          <w:color w:val="000000"/>
          <w:sz w:val="22"/>
          <w:szCs w:val="22"/>
          <w:shd w:val="clear" w:color="auto" w:fill="FFFFFF"/>
        </w:rPr>
        <w:t xml:space="preserve">...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201" w:history="1">
        <w:r w:rsidRPr="007A2106">
          <w:rPr>
            <w:rFonts w:ascii="Arial" w:eastAsia="Arial" w:hAnsi="Arial" w:cs="Arial"/>
            <w:color w:val="0000FF"/>
            <w:sz w:val="22"/>
            <w:szCs w:val="22"/>
            <w:u w:val="single"/>
            <w:shd w:val="clear" w:color="auto" w:fill="FFFFFF"/>
          </w:rPr>
          <w:t>https://tverigrad.ru/publication/v-tverskoj-oblasti-postroeny-vnutriposelkovye-gazovye-seti-v-poselke-guzjatino-bologovskogo-rajona/</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02" w:history="1">
        <w:r w:rsidRPr="007A2106">
          <w:rPr>
            <w:rFonts w:ascii="Arial" w:eastAsia="Arial" w:hAnsi="Arial" w:cs="Arial"/>
            <w:color w:val="0000FF"/>
            <w:sz w:val="22"/>
            <w:szCs w:val="22"/>
            <w:u w:val="single"/>
            <w:shd w:val="clear" w:color="auto" w:fill="FFFFFF"/>
          </w:rPr>
          <w:t>Тверское информационное агентство (tvernews.ru),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03" w:history="1">
        <w:r w:rsidRPr="007A2106">
          <w:rPr>
            <w:rFonts w:ascii="Arial" w:eastAsia="Arial" w:hAnsi="Arial" w:cs="Arial"/>
            <w:color w:val="0000FF"/>
            <w:sz w:val="22"/>
            <w:szCs w:val="22"/>
            <w:u w:val="single"/>
            <w:shd w:val="clear" w:color="auto" w:fill="FFFFFF"/>
          </w:rPr>
          <w:t>Главный региональный (glavny.tv), Смоленск,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04" w:history="1">
        <w:r w:rsidRPr="007A2106">
          <w:rPr>
            <w:rFonts w:ascii="Arial" w:eastAsia="Arial" w:hAnsi="Arial" w:cs="Arial"/>
            <w:color w:val="0000FF"/>
            <w:sz w:val="22"/>
            <w:szCs w:val="22"/>
            <w:u w:val="single"/>
            <w:shd w:val="clear" w:color="auto" w:fill="FFFFFF"/>
          </w:rPr>
          <w:t>Караван Ярмарка (karavantver.ru),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05" w:history="1">
        <w:r w:rsidRPr="007A2106">
          <w:rPr>
            <w:rFonts w:ascii="Arial" w:eastAsia="Arial" w:hAnsi="Arial" w:cs="Arial"/>
            <w:color w:val="0000FF"/>
            <w:sz w:val="22"/>
            <w:szCs w:val="22"/>
            <w:u w:val="single"/>
            <w:shd w:val="clear" w:color="auto" w:fill="FFFFFF"/>
          </w:rPr>
          <w:t>Аргументы и Факты (tver.aif.ru),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06"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07"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08" w:history="1">
        <w:r w:rsidRPr="007A2106">
          <w:rPr>
            <w:rFonts w:ascii="Arial" w:eastAsia="Arial" w:hAnsi="Arial" w:cs="Arial"/>
            <w:color w:val="0000FF"/>
            <w:sz w:val="22"/>
            <w:szCs w:val="22"/>
            <w:u w:val="single"/>
            <w:shd w:val="clear" w:color="auto" w:fill="FFFFFF"/>
          </w:rPr>
          <w:t>Тверь (toptver.ru),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lang w:val="en-US"/>
        </w:rPr>
      </w:pPr>
      <w:hyperlink r:id="rId209" w:history="1">
        <w:r w:rsidRPr="007A2106">
          <w:rPr>
            <w:rFonts w:ascii="Arial" w:eastAsia="Arial" w:hAnsi="Arial" w:cs="Arial"/>
            <w:color w:val="0000FF"/>
            <w:sz w:val="22"/>
            <w:szCs w:val="22"/>
            <w:u w:val="single"/>
            <w:shd w:val="clear" w:color="auto" w:fill="FFFFFF"/>
            <w:lang w:val="en-US"/>
          </w:rPr>
          <w:t xml:space="preserve">PANORAMA PRO (panoramapro.ru), </w:t>
        </w:r>
        <w:r w:rsidRPr="007A2106">
          <w:rPr>
            <w:rFonts w:ascii="Arial" w:eastAsia="Arial" w:hAnsi="Arial" w:cs="Arial"/>
            <w:color w:val="0000FF"/>
            <w:sz w:val="22"/>
            <w:szCs w:val="22"/>
            <w:u w:val="single"/>
            <w:shd w:val="clear" w:color="auto" w:fill="FFFFFF"/>
          </w:rPr>
          <w:t>Тверь</w:t>
        </w:r>
        <w:r w:rsidRPr="007A2106">
          <w:rPr>
            <w:rFonts w:ascii="Arial" w:eastAsia="Arial" w:hAnsi="Arial" w:cs="Arial"/>
            <w:color w:val="0000FF"/>
            <w:sz w:val="22"/>
            <w:szCs w:val="22"/>
            <w:u w:val="single"/>
            <w:shd w:val="clear" w:color="auto" w:fill="FFFFFF"/>
            <w:lang w:val="en-US"/>
          </w:rPr>
          <w:t xml:space="preserve">, 22 </w:t>
        </w:r>
        <w:r w:rsidRPr="007A2106">
          <w:rPr>
            <w:rFonts w:ascii="Arial" w:eastAsia="Arial" w:hAnsi="Arial" w:cs="Arial"/>
            <w:color w:val="0000FF"/>
            <w:sz w:val="22"/>
            <w:szCs w:val="22"/>
            <w:u w:val="single"/>
            <w:shd w:val="clear" w:color="auto" w:fill="FFFFFF"/>
          </w:rPr>
          <w:t>февраля</w:t>
        </w:r>
        <w:r w:rsidRPr="007A2106">
          <w:rPr>
            <w:rFonts w:ascii="Arial" w:eastAsia="Arial" w:hAnsi="Arial" w:cs="Arial"/>
            <w:color w:val="0000FF"/>
            <w:sz w:val="22"/>
            <w:szCs w:val="22"/>
            <w:u w:val="single"/>
            <w:shd w:val="clear" w:color="auto" w:fill="FFFFFF"/>
            <w:lang w:val="en-US"/>
          </w:rPr>
          <w:t xml:space="preserve">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0" w:history="1">
        <w:proofErr w:type="gramStart"/>
        <w:r w:rsidRPr="007A2106">
          <w:rPr>
            <w:rFonts w:ascii="Arial" w:eastAsia="Arial" w:hAnsi="Arial" w:cs="Arial"/>
            <w:color w:val="0000FF"/>
            <w:sz w:val="22"/>
            <w:szCs w:val="22"/>
            <w:u w:val="single"/>
            <w:shd w:val="clear" w:color="auto" w:fill="FFFFFF"/>
          </w:rPr>
          <w:t>Комсомольская</w:t>
        </w:r>
        <w:proofErr w:type="gramEnd"/>
        <w:r w:rsidRPr="007A2106">
          <w:rPr>
            <w:rFonts w:ascii="Arial" w:eastAsia="Arial" w:hAnsi="Arial" w:cs="Arial"/>
            <w:color w:val="0000FF"/>
            <w:sz w:val="22"/>
            <w:szCs w:val="22"/>
            <w:u w:val="single"/>
            <w:shd w:val="clear" w:color="auto" w:fill="FFFFFF"/>
          </w:rPr>
          <w:t xml:space="preserve"> правда (tver.kp.ru),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1"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2"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3"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4"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5"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6"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7"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8"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19"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0"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1"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2"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3"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4"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5"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6"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7" w:history="1">
        <w:r w:rsidRPr="007A2106">
          <w:rPr>
            <w:rFonts w:ascii="Arial" w:eastAsia="Arial" w:hAnsi="Arial" w:cs="Arial"/>
            <w:color w:val="0000FF"/>
            <w:sz w:val="22"/>
            <w:szCs w:val="22"/>
            <w:u w:val="single"/>
            <w:shd w:val="clear" w:color="auto" w:fill="FFFFFF"/>
          </w:rPr>
          <w:t>Gorodskoyportal.ru/</w:t>
        </w:r>
        <w:proofErr w:type="spellStart"/>
        <w:r w:rsidRPr="007A2106">
          <w:rPr>
            <w:rFonts w:ascii="Arial" w:eastAsia="Arial" w:hAnsi="Arial" w:cs="Arial"/>
            <w:color w:val="0000FF"/>
            <w:sz w:val="22"/>
            <w:szCs w:val="22"/>
            <w:u w:val="single"/>
            <w:shd w:val="clear" w:color="auto" w:fill="FFFFFF"/>
          </w:rPr>
          <w:t>tver</w:t>
        </w:r>
        <w:proofErr w:type="spellEnd"/>
        <w:r w:rsidRPr="007A2106">
          <w:rPr>
            <w:rFonts w:ascii="Arial" w:eastAsia="Arial" w:hAnsi="Arial" w:cs="Arial"/>
            <w:color w:val="0000FF"/>
            <w:sz w:val="22"/>
            <w:szCs w:val="22"/>
            <w:u w:val="single"/>
            <w:shd w:val="clear" w:color="auto" w:fill="FFFFFF"/>
          </w:rPr>
          <w:t>,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8"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5"/>
        </w:numPr>
        <w:tabs>
          <w:tab w:val="left" w:pos="142"/>
        </w:tabs>
        <w:ind w:left="-142" w:firstLine="0"/>
        <w:rPr>
          <w:rFonts w:ascii="Arial" w:eastAsia="Arial" w:hAnsi="Arial" w:cs="Arial"/>
          <w:color w:val="0000FF"/>
          <w:sz w:val="22"/>
          <w:szCs w:val="22"/>
          <w:shd w:val="clear" w:color="auto" w:fill="FFFFFF"/>
        </w:rPr>
      </w:pPr>
      <w:hyperlink r:id="rId229" w:history="1">
        <w:r w:rsidRPr="007A2106">
          <w:rPr>
            <w:rFonts w:ascii="Arial" w:eastAsia="Arial" w:hAnsi="Arial" w:cs="Arial"/>
            <w:color w:val="0000FF"/>
            <w:sz w:val="22"/>
            <w:szCs w:val="22"/>
            <w:u w:val="single"/>
            <w:shd w:val="clear" w:color="auto" w:fill="FFFFFF"/>
          </w:rPr>
          <w:t>Вся Тверь (газета-вся-</w:t>
        </w:r>
        <w:proofErr w:type="spellStart"/>
        <w:r w:rsidRPr="007A2106">
          <w:rPr>
            <w:rFonts w:ascii="Arial" w:eastAsia="Arial" w:hAnsi="Arial" w:cs="Arial"/>
            <w:color w:val="0000FF"/>
            <w:sz w:val="22"/>
            <w:szCs w:val="22"/>
            <w:u w:val="single"/>
            <w:shd w:val="clear" w:color="auto" w:fill="FFFFFF"/>
          </w:rPr>
          <w:t>тверь</w:t>
        </w:r>
        <w:proofErr w:type="gramStart"/>
        <w:r w:rsidRPr="007A2106">
          <w:rPr>
            <w:rFonts w:ascii="Arial" w:eastAsia="Arial" w:hAnsi="Arial" w:cs="Arial"/>
            <w:color w:val="0000FF"/>
            <w:sz w:val="22"/>
            <w:szCs w:val="22"/>
            <w:u w:val="single"/>
            <w:shd w:val="clear" w:color="auto" w:fill="FFFFFF"/>
          </w:rPr>
          <w:t>.р</w:t>
        </w:r>
        <w:proofErr w:type="gramEnd"/>
        <w:r w:rsidRPr="007A2106">
          <w:rPr>
            <w:rFonts w:ascii="Arial" w:eastAsia="Arial" w:hAnsi="Arial" w:cs="Arial"/>
            <w:color w:val="0000FF"/>
            <w:sz w:val="22"/>
            <w:szCs w:val="22"/>
            <w:u w:val="single"/>
            <w:shd w:val="clear" w:color="auto" w:fill="FFFFFF"/>
          </w:rPr>
          <w:t>ф</w:t>
        </w:r>
        <w:proofErr w:type="spellEnd"/>
        <w:r w:rsidRPr="007A2106">
          <w:rPr>
            <w:rFonts w:ascii="Arial" w:eastAsia="Arial" w:hAnsi="Arial" w:cs="Arial"/>
            <w:color w:val="0000FF"/>
            <w:sz w:val="22"/>
            <w:szCs w:val="22"/>
            <w:u w:val="single"/>
            <w:shd w:val="clear" w:color="auto" w:fill="FFFFFF"/>
          </w:rPr>
          <w: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4753109" w:history="1">
        <w:r w:rsidRPr="007A2106">
          <w:rPr>
            <w:rFonts w:ascii="Arial" w:eastAsia="Arial" w:hAnsi="Arial" w:cs="Arial"/>
            <w:color w:val="0000FF"/>
            <w:sz w:val="22"/>
            <w:szCs w:val="22"/>
            <w:u w:val="single"/>
            <w:shd w:val="clear" w:color="auto" w:fill="FFFFFF"/>
          </w:rPr>
          <w:t>К заголовкам сообщений</w:t>
        </w:r>
      </w:hyperlink>
    </w:p>
    <w:p w:rsidR="004338B1" w:rsidRDefault="004338B1" w:rsidP="007A2106">
      <w:pPr>
        <w:tabs>
          <w:tab w:val="left" w:pos="142"/>
        </w:tabs>
        <w:ind w:left="-142"/>
        <w:rPr>
          <w:rFonts w:ascii="Arial" w:eastAsia="Arial" w:hAnsi="Arial" w:cs="Arial"/>
          <w:b/>
          <w:color w:val="000000"/>
          <w:sz w:val="22"/>
          <w:szCs w:val="22"/>
          <w:shd w:val="clear" w:color="auto" w:fill="FFFFFF"/>
        </w:rPr>
      </w:pPr>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lastRenderedPageBreak/>
        <w:t>Tverigrad.ru,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2" w:name="ant_1575050_1924931710"/>
      <w:r w:rsidRPr="007A2106">
        <w:rPr>
          <w:rFonts w:ascii="Arial" w:eastAsia="Arial" w:hAnsi="Arial" w:cs="Arial"/>
          <w:color w:val="000000"/>
          <w:sz w:val="22"/>
          <w:szCs w:val="22"/>
          <w:shd w:val="clear" w:color="auto" w:fill="FFFFFF"/>
        </w:rPr>
        <w:t>В ТВЕРСКОЙ ОБЛАСТИ РАСШИРЕНА ПОДДЕРЖКА РАБОТОДАТЕЛЕЙ, КОТОРЫЕ ТРУДОУСТРАИВАЮТ ПОДРОСТКОВ</w:t>
      </w:r>
      <w:bookmarkEnd w:id="32"/>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Система поддержки работодателей, обеспечивающих временное трудоустройство подростков, стало одной из тем на заседании областного правительства, которое 22 февраля провел губернатор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Сегодняшние подростки - это будущий кадровый резерв нашего региона", - считает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230" w:history="1">
        <w:r w:rsidRPr="007A2106">
          <w:rPr>
            <w:rFonts w:ascii="Arial" w:eastAsia="Arial" w:hAnsi="Arial" w:cs="Arial"/>
            <w:color w:val="0000FF"/>
            <w:sz w:val="22"/>
            <w:szCs w:val="22"/>
            <w:u w:val="single"/>
            <w:shd w:val="clear" w:color="auto" w:fill="FFFFFF"/>
          </w:rPr>
          <w:t>https://tverigrad.ru/publication/v-tverskoj-oblasti-rasshirena-podderzhka-rabotodatelej-kotorye-trudoustraivajut-podrostkov/</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31" w:history="1">
        <w:proofErr w:type="spellStart"/>
        <w:r w:rsidRPr="007A2106">
          <w:rPr>
            <w:rFonts w:ascii="Arial" w:eastAsia="Arial" w:hAnsi="Arial" w:cs="Arial"/>
            <w:color w:val="0000FF"/>
            <w:sz w:val="22"/>
            <w:szCs w:val="22"/>
            <w:u w:val="single"/>
            <w:shd w:val="clear" w:color="auto" w:fill="FFFFFF"/>
          </w:rPr>
          <w:t>Кашинская</w:t>
        </w:r>
        <w:proofErr w:type="spellEnd"/>
        <w:r w:rsidRPr="007A2106">
          <w:rPr>
            <w:rFonts w:ascii="Arial" w:eastAsia="Arial" w:hAnsi="Arial" w:cs="Arial"/>
            <w:color w:val="0000FF"/>
            <w:sz w:val="22"/>
            <w:szCs w:val="22"/>
            <w:u w:val="single"/>
            <w:shd w:val="clear" w:color="auto" w:fill="FFFFFF"/>
          </w:rPr>
          <w:t xml:space="preserve"> газета (kashingazeta.ru), Кашин,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32"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33"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34"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35"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36"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37"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38"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39"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0"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1" w:history="1">
        <w:r w:rsidRPr="007A2106">
          <w:rPr>
            <w:rFonts w:ascii="Arial" w:eastAsia="Arial" w:hAnsi="Arial" w:cs="Arial"/>
            <w:color w:val="0000FF"/>
            <w:sz w:val="22"/>
            <w:szCs w:val="22"/>
            <w:u w:val="single"/>
            <w:shd w:val="clear" w:color="auto" w:fill="FFFFFF"/>
          </w:rPr>
          <w:t>Край справедливости (ks-region69.com), Тверь,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2" w:history="1">
        <w:r w:rsidRPr="007A2106">
          <w:rPr>
            <w:rFonts w:ascii="Arial" w:eastAsia="Arial" w:hAnsi="Arial" w:cs="Arial"/>
            <w:color w:val="0000FF"/>
            <w:sz w:val="22"/>
            <w:szCs w:val="22"/>
            <w:u w:val="single"/>
            <w:shd w:val="clear" w:color="auto" w:fill="FFFFFF"/>
          </w:rPr>
          <w:t>Тверское информационное агентство (tvernews.ru), Тверь,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3"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4"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5" w:history="1">
        <w:r w:rsidRPr="007A2106">
          <w:rPr>
            <w:rFonts w:ascii="Arial" w:eastAsia="Arial" w:hAnsi="Arial" w:cs="Arial"/>
            <w:color w:val="0000FF"/>
            <w:sz w:val="22"/>
            <w:szCs w:val="22"/>
            <w:u w:val="single"/>
            <w:shd w:val="clear" w:color="auto" w:fill="FFFFFF"/>
          </w:rPr>
          <w:t>Заря (konzarya.ru), Конаково,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6"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7" w:history="1">
        <w:proofErr w:type="spellStart"/>
        <w:r w:rsidRPr="007A2106">
          <w:rPr>
            <w:rFonts w:ascii="Arial" w:eastAsia="Arial" w:hAnsi="Arial" w:cs="Arial"/>
            <w:color w:val="0000FF"/>
            <w:sz w:val="22"/>
            <w:szCs w:val="22"/>
            <w:u w:val="single"/>
            <w:shd w:val="clear" w:color="auto" w:fill="FFFFFF"/>
          </w:rPr>
          <w:t>Бежецкая</w:t>
        </w:r>
        <w:proofErr w:type="spellEnd"/>
        <w:r w:rsidRPr="007A2106">
          <w:rPr>
            <w:rFonts w:ascii="Arial" w:eastAsia="Arial" w:hAnsi="Arial" w:cs="Arial"/>
            <w:color w:val="0000FF"/>
            <w:sz w:val="22"/>
            <w:szCs w:val="22"/>
            <w:u w:val="single"/>
            <w:shd w:val="clear" w:color="auto" w:fill="FFFFFF"/>
          </w:rPr>
          <w:t xml:space="preserve"> жизнь (bzgazeta.ru), Бежецк,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8"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49"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0"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1"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2"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3" w:history="1">
        <w:r w:rsidRPr="007A2106">
          <w:rPr>
            <w:rFonts w:ascii="Arial" w:eastAsia="Arial" w:hAnsi="Arial" w:cs="Arial"/>
            <w:color w:val="0000FF"/>
            <w:sz w:val="22"/>
            <w:szCs w:val="22"/>
            <w:u w:val="single"/>
            <w:shd w:val="clear" w:color="auto" w:fill="FFFFFF"/>
          </w:rPr>
          <w:t>Афанасий-бизнес (afanasy.biz), Тверь,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4"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5" w:history="1">
        <w:r w:rsidRPr="007A2106">
          <w:rPr>
            <w:rFonts w:ascii="Arial" w:eastAsia="Arial" w:hAnsi="Arial" w:cs="Arial"/>
            <w:color w:val="0000FF"/>
            <w:sz w:val="22"/>
            <w:szCs w:val="22"/>
            <w:u w:val="single"/>
            <w:shd w:val="clear" w:color="auto" w:fill="FFFFFF"/>
          </w:rPr>
          <w:t>Gorodskoyportal.ru/</w:t>
        </w:r>
        <w:proofErr w:type="spellStart"/>
        <w:r w:rsidRPr="007A2106">
          <w:rPr>
            <w:rFonts w:ascii="Arial" w:eastAsia="Arial" w:hAnsi="Arial" w:cs="Arial"/>
            <w:color w:val="0000FF"/>
            <w:sz w:val="22"/>
            <w:szCs w:val="22"/>
            <w:u w:val="single"/>
            <w:shd w:val="clear" w:color="auto" w:fill="FFFFFF"/>
          </w:rPr>
          <w:t>tver</w:t>
        </w:r>
        <w:proofErr w:type="spellEnd"/>
        <w:r w:rsidRPr="007A2106">
          <w:rPr>
            <w:rFonts w:ascii="Arial" w:eastAsia="Arial" w:hAnsi="Arial" w:cs="Arial"/>
            <w:color w:val="0000FF"/>
            <w:sz w:val="22"/>
            <w:szCs w:val="22"/>
            <w:u w:val="single"/>
            <w:shd w:val="clear" w:color="auto" w:fill="FFFFFF"/>
          </w:rPr>
          <w:t>, Тверь,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6" w:history="1">
        <w:r w:rsidRPr="007A2106">
          <w:rPr>
            <w:rFonts w:ascii="Arial" w:eastAsia="Arial" w:hAnsi="Arial" w:cs="Arial"/>
            <w:color w:val="0000FF"/>
            <w:sz w:val="22"/>
            <w:szCs w:val="22"/>
            <w:u w:val="single"/>
            <w:shd w:val="clear" w:color="auto" w:fill="FFFFFF"/>
          </w:rPr>
          <w:t>Главный региональный (glavny.tv), Смоленск,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7"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8"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6"/>
        </w:numPr>
        <w:tabs>
          <w:tab w:val="left" w:pos="142"/>
        </w:tabs>
        <w:ind w:left="-142" w:firstLine="0"/>
        <w:rPr>
          <w:rFonts w:ascii="Arial" w:eastAsia="Arial" w:hAnsi="Arial" w:cs="Arial"/>
          <w:color w:val="0000FF"/>
          <w:sz w:val="22"/>
          <w:szCs w:val="22"/>
          <w:shd w:val="clear" w:color="auto" w:fill="FFFFFF"/>
        </w:rPr>
      </w:pPr>
      <w:hyperlink r:id="rId259"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4931710"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Tverigrad.ru,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3" w:name="ant_1575050_1925008773"/>
      <w:r w:rsidRPr="007A2106">
        <w:rPr>
          <w:rFonts w:ascii="Arial" w:eastAsia="Arial" w:hAnsi="Arial" w:cs="Arial"/>
          <w:color w:val="000000"/>
          <w:sz w:val="22"/>
          <w:szCs w:val="22"/>
          <w:shd w:val="clear" w:color="auto" w:fill="FFFFFF"/>
        </w:rPr>
        <w:t>ВСЕ ШКОЛЬНИКИ ИЗ МНОГОДЕТНЫХ СЕМЕЙ ПОЛУЧАТ БЕСПЛАТНУЮ ФОРМУ</w:t>
      </w:r>
      <w:bookmarkEnd w:id="33"/>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Документ должен быть готов к 1 апреля, а корректировки будут вноситься вплоть до августа 2022. На данный момент в планах обеспечить одеждой для школы около 22 тысяч детей из многодетных семей Тверской области будут, причем по решению губернатора </w:t>
      </w:r>
      <w:r w:rsidRPr="007A2106">
        <w:rPr>
          <w:rFonts w:ascii="Arial" w:eastAsia="Arial" w:hAnsi="Arial" w:cs="Arial"/>
          <w:color w:val="000000"/>
          <w:sz w:val="22"/>
          <w:szCs w:val="22"/>
          <w:shd w:val="clear" w:color="auto" w:fill="C0C0C0"/>
        </w:rPr>
        <w:t xml:space="preserve">Игоря </w:t>
      </w:r>
      <w:proofErr w:type="spellStart"/>
      <w:r w:rsidRPr="007A2106">
        <w:rPr>
          <w:rFonts w:ascii="Arial" w:eastAsia="Arial" w:hAnsi="Arial" w:cs="Arial"/>
          <w:color w:val="000000"/>
          <w:sz w:val="22"/>
          <w:szCs w:val="22"/>
          <w:shd w:val="clear" w:color="auto" w:fill="C0C0C0"/>
        </w:rPr>
        <w:t>Рудени</w:t>
      </w:r>
      <w:proofErr w:type="spellEnd"/>
      <w:r w:rsidRPr="007A2106">
        <w:rPr>
          <w:rFonts w:ascii="Arial" w:eastAsia="Arial" w:hAnsi="Arial" w:cs="Arial"/>
          <w:color w:val="000000"/>
          <w:sz w:val="22"/>
          <w:szCs w:val="22"/>
          <w:shd w:val="clear" w:color="auto" w:fill="FFFFFF"/>
        </w:rPr>
        <w:t xml:space="preserve"> мера поддержки распространится на всех учащихся с 1 по 11 классы...</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260" w:history="1">
        <w:r w:rsidRPr="007A2106">
          <w:rPr>
            <w:rFonts w:ascii="Arial" w:eastAsia="Arial" w:hAnsi="Arial" w:cs="Arial"/>
            <w:color w:val="0000FF"/>
            <w:sz w:val="22"/>
            <w:szCs w:val="22"/>
            <w:u w:val="single"/>
            <w:shd w:val="clear" w:color="auto" w:fill="FFFFFF"/>
          </w:rPr>
          <w:t>https://tverigrad.ru/publication/vse-shkolniki-iz-mnogodetnyh-semej-poluchat-besplatnuju-formu/</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61" w:history="1">
        <w:r w:rsidRPr="007A2106">
          <w:rPr>
            <w:rFonts w:ascii="Arial" w:eastAsia="Arial" w:hAnsi="Arial" w:cs="Arial"/>
            <w:color w:val="0000FF"/>
            <w:sz w:val="22"/>
            <w:szCs w:val="22"/>
            <w:u w:val="single"/>
            <w:shd w:val="clear" w:color="auto" w:fill="FFFFFF"/>
          </w:rPr>
          <w:t>Тверь (toptver.ru), Тверь, 23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62"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63" w:history="1">
        <w:r w:rsidRPr="007A2106">
          <w:rPr>
            <w:rFonts w:ascii="Arial" w:eastAsia="Arial" w:hAnsi="Arial" w:cs="Arial"/>
            <w:color w:val="0000FF"/>
            <w:sz w:val="22"/>
            <w:szCs w:val="22"/>
            <w:u w:val="single"/>
            <w:shd w:val="clear" w:color="auto" w:fill="FFFFFF"/>
          </w:rPr>
          <w:t>TvTver.ru, Тверь,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64" w:history="1">
        <w:r w:rsidRPr="007A2106">
          <w:rPr>
            <w:rFonts w:ascii="Arial" w:eastAsia="Arial" w:hAnsi="Arial" w:cs="Arial"/>
            <w:color w:val="0000FF"/>
            <w:sz w:val="22"/>
            <w:szCs w:val="22"/>
            <w:u w:val="single"/>
            <w:shd w:val="clear" w:color="auto" w:fill="FFFFFF"/>
          </w:rPr>
          <w:t>Московский Комсомолец (tver.mk.ru), Тверь,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65"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66"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67"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68" w:history="1">
        <w:proofErr w:type="gramStart"/>
        <w:r w:rsidRPr="007A2106">
          <w:rPr>
            <w:rFonts w:ascii="Arial" w:eastAsia="Arial" w:hAnsi="Arial" w:cs="Arial"/>
            <w:color w:val="0000FF"/>
            <w:sz w:val="22"/>
            <w:szCs w:val="22"/>
            <w:u w:val="single"/>
            <w:shd w:val="clear" w:color="auto" w:fill="FFFFFF"/>
          </w:rPr>
          <w:t>Комсомольская</w:t>
        </w:r>
        <w:proofErr w:type="gramEnd"/>
        <w:r w:rsidRPr="007A2106">
          <w:rPr>
            <w:rFonts w:ascii="Arial" w:eastAsia="Arial" w:hAnsi="Arial" w:cs="Arial"/>
            <w:color w:val="0000FF"/>
            <w:sz w:val="22"/>
            <w:szCs w:val="22"/>
            <w:u w:val="single"/>
            <w:shd w:val="clear" w:color="auto" w:fill="FFFFFF"/>
          </w:rPr>
          <w:t xml:space="preserve"> правда (tver.kp.ru), Тверь,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69" w:history="1">
        <w:r w:rsidRPr="007A2106">
          <w:rPr>
            <w:rFonts w:ascii="Arial" w:eastAsia="Arial" w:hAnsi="Arial" w:cs="Arial"/>
            <w:color w:val="0000FF"/>
            <w:sz w:val="22"/>
            <w:szCs w:val="22"/>
            <w:u w:val="single"/>
            <w:shd w:val="clear" w:color="auto" w:fill="FFFFFF"/>
          </w:rPr>
          <w:t>Тверское информационное агентство (tvernews.ru), Тверь,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0"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1" w:history="1">
        <w:r w:rsidRPr="007A2106">
          <w:rPr>
            <w:rFonts w:ascii="Arial" w:eastAsia="Arial" w:hAnsi="Arial" w:cs="Arial"/>
            <w:color w:val="0000FF"/>
            <w:sz w:val="22"/>
            <w:szCs w:val="22"/>
            <w:u w:val="single"/>
            <w:shd w:val="clear" w:color="auto" w:fill="FFFFFF"/>
          </w:rPr>
          <w:t>Заря (konzarya.ru), Конаково,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2"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3" w:history="1">
        <w:proofErr w:type="spellStart"/>
        <w:r w:rsidRPr="007A2106">
          <w:rPr>
            <w:rFonts w:ascii="Arial" w:eastAsia="Arial" w:hAnsi="Arial" w:cs="Arial"/>
            <w:color w:val="0000FF"/>
            <w:sz w:val="22"/>
            <w:szCs w:val="22"/>
            <w:u w:val="single"/>
            <w:shd w:val="clear" w:color="auto" w:fill="FFFFFF"/>
          </w:rPr>
          <w:t>Новоторжский</w:t>
        </w:r>
        <w:proofErr w:type="spellEnd"/>
        <w:r w:rsidRPr="007A2106">
          <w:rPr>
            <w:rFonts w:ascii="Arial" w:eastAsia="Arial" w:hAnsi="Arial" w:cs="Arial"/>
            <w:color w:val="0000FF"/>
            <w:sz w:val="22"/>
            <w:szCs w:val="22"/>
            <w:u w:val="single"/>
            <w:shd w:val="clear" w:color="auto" w:fill="FFFFFF"/>
          </w:rPr>
          <w:t xml:space="preserve"> вестник (nvestnik.ru), Торжок,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4"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5"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6"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7"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8"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79"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80" w:history="1">
        <w:r w:rsidRPr="007A2106">
          <w:rPr>
            <w:rFonts w:ascii="Arial" w:eastAsia="Arial" w:hAnsi="Arial" w:cs="Arial"/>
            <w:color w:val="0000FF"/>
            <w:sz w:val="22"/>
            <w:szCs w:val="22"/>
            <w:u w:val="single"/>
            <w:shd w:val="clear" w:color="auto" w:fill="FFFFFF"/>
          </w:rPr>
          <w:t>Gorodskoyportal.ru/</w:t>
        </w:r>
        <w:proofErr w:type="spellStart"/>
        <w:r w:rsidRPr="007A2106">
          <w:rPr>
            <w:rFonts w:ascii="Arial" w:eastAsia="Arial" w:hAnsi="Arial" w:cs="Arial"/>
            <w:color w:val="0000FF"/>
            <w:sz w:val="22"/>
            <w:szCs w:val="22"/>
            <w:u w:val="single"/>
            <w:shd w:val="clear" w:color="auto" w:fill="FFFFFF"/>
          </w:rPr>
          <w:t>tver</w:t>
        </w:r>
        <w:proofErr w:type="spellEnd"/>
        <w:r w:rsidRPr="007A2106">
          <w:rPr>
            <w:rFonts w:ascii="Arial" w:eastAsia="Arial" w:hAnsi="Arial" w:cs="Arial"/>
            <w:color w:val="0000FF"/>
            <w:sz w:val="22"/>
            <w:szCs w:val="22"/>
            <w:u w:val="single"/>
            <w:shd w:val="clear" w:color="auto" w:fill="FFFFFF"/>
          </w:rPr>
          <w:t>, Тверь,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81"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82"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83"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84"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85"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86"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87"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7"/>
        </w:numPr>
        <w:tabs>
          <w:tab w:val="left" w:pos="142"/>
        </w:tabs>
        <w:ind w:left="-142" w:firstLine="0"/>
        <w:rPr>
          <w:rFonts w:ascii="Arial" w:eastAsia="Arial" w:hAnsi="Arial" w:cs="Arial"/>
          <w:color w:val="0000FF"/>
          <w:sz w:val="22"/>
          <w:szCs w:val="22"/>
          <w:shd w:val="clear" w:color="auto" w:fill="FFFFFF"/>
        </w:rPr>
      </w:pPr>
      <w:hyperlink r:id="rId288"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5008773"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Tverigrad.ru,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4" w:name="ant_1575050_1924822355"/>
      <w:r w:rsidRPr="007A2106">
        <w:rPr>
          <w:rFonts w:ascii="Arial" w:eastAsia="Arial" w:hAnsi="Arial" w:cs="Arial"/>
          <w:color w:val="000000"/>
          <w:sz w:val="22"/>
          <w:szCs w:val="22"/>
          <w:shd w:val="clear" w:color="auto" w:fill="FFFFFF"/>
        </w:rPr>
        <w:t>МИСТИКА 22 ФЕВРАЛЯ: КАК МОЛОДОЖЕНЫ ШТУРМУЮТ ДВОРЕЦ БРАКОСОЧЕТАНИЯ В ТВЕРИ</w:t>
      </w:r>
      <w:bookmarkEnd w:id="34"/>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Сразу после церемонии пара отправилась на фотосессию и другие праздничные мероприятия. Открытый Дворец бракосочетания стал пользоваться большой популярностью сразу же после открытия 10 сентября при участии губернатора Тверской области </w:t>
      </w:r>
      <w:r w:rsidRPr="007A2106">
        <w:rPr>
          <w:rFonts w:ascii="Arial" w:eastAsia="Arial" w:hAnsi="Arial" w:cs="Arial"/>
          <w:color w:val="000000"/>
          <w:sz w:val="22"/>
          <w:szCs w:val="22"/>
          <w:shd w:val="clear" w:color="auto" w:fill="C0C0C0"/>
        </w:rPr>
        <w:t xml:space="preserve">Игоря </w:t>
      </w:r>
      <w:proofErr w:type="spellStart"/>
      <w:r w:rsidRPr="007A2106">
        <w:rPr>
          <w:rFonts w:ascii="Arial" w:eastAsia="Arial" w:hAnsi="Arial" w:cs="Arial"/>
          <w:color w:val="000000"/>
          <w:sz w:val="22"/>
          <w:szCs w:val="22"/>
          <w:shd w:val="clear" w:color="auto" w:fill="C0C0C0"/>
        </w:rPr>
        <w:t>Рудени</w:t>
      </w:r>
      <w:proofErr w:type="spellEnd"/>
      <w:r w:rsidRPr="007A2106">
        <w:rPr>
          <w:rFonts w:ascii="Arial" w:eastAsia="Arial" w:hAnsi="Arial" w:cs="Arial"/>
          <w:color w:val="000000"/>
          <w:sz w:val="22"/>
          <w:szCs w:val="22"/>
          <w:shd w:val="clear" w:color="auto" w:fill="FFFFFF"/>
        </w:rPr>
        <w:t xml:space="preserve">...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289" w:history="1">
        <w:r w:rsidRPr="007A2106">
          <w:rPr>
            <w:rFonts w:ascii="Arial" w:eastAsia="Arial" w:hAnsi="Arial" w:cs="Arial"/>
            <w:color w:val="0000FF"/>
            <w:sz w:val="22"/>
            <w:szCs w:val="22"/>
            <w:u w:val="single"/>
            <w:shd w:val="clear" w:color="auto" w:fill="FFFFFF"/>
          </w:rPr>
          <w:t>https://tverigrad.ru/publication/mistika-22-fevralja-kak-molodozheny-shturmujut-dvorec-brakosochetanija-v-tveri/</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290"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291"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292"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293" w:history="1">
        <w:r w:rsidRPr="007A2106">
          <w:rPr>
            <w:rFonts w:ascii="Arial" w:eastAsia="Arial" w:hAnsi="Arial" w:cs="Arial"/>
            <w:color w:val="0000FF"/>
            <w:sz w:val="22"/>
            <w:szCs w:val="22"/>
            <w:u w:val="single"/>
            <w:shd w:val="clear" w:color="auto" w:fill="FFFFFF"/>
          </w:rPr>
          <w:t>Gorodskoyportal.ru/</w:t>
        </w:r>
        <w:proofErr w:type="spellStart"/>
        <w:r w:rsidRPr="007A2106">
          <w:rPr>
            <w:rFonts w:ascii="Arial" w:eastAsia="Arial" w:hAnsi="Arial" w:cs="Arial"/>
            <w:color w:val="0000FF"/>
            <w:sz w:val="22"/>
            <w:szCs w:val="22"/>
            <w:u w:val="single"/>
            <w:shd w:val="clear" w:color="auto" w:fill="FFFFFF"/>
          </w:rPr>
          <w:t>tver</w:t>
        </w:r>
        <w:proofErr w:type="spellEnd"/>
        <w:r w:rsidRPr="007A2106">
          <w:rPr>
            <w:rFonts w:ascii="Arial" w:eastAsia="Arial" w:hAnsi="Arial" w:cs="Arial"/>
            <w:color w:val="0000FF"/>
            <w:sz w:val="22"/>
            <w:szCs w:val="22"/>
            <w:u w:val="single"/>
            <w:shd w:val="clear" w:color="auto" w:fill="FFFFFF"/>
          </w:rPr>
          <w:t>, Тверь,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294"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295"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296" w:history="1">
        <w:r w:rsidRPr="007A2106">
          <w:rPr>
            <w:rFonts w:ascii="Arial" w:eastAsia="Arial" w:hAnsi="Arial" w:cs="Arial"/>
            <w:color w:val="0000FF"/>
            <w:sz w:val="22"/>
            <w:szCs w:val="22"/>
            <w:u w:val="single"/>
            <w:shd w:val="clear" w:color="auto" w:fill="FFFFFF"/>
          </w:rPr>
          <w:t>Тверской проспект (tp.tver.ru), Тверь,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297" w:history="1">
        <w:r w:rsidRPr="007A2106">
          <w:rPr>
            <w:rFonts w:ascii="Arial" w:eastAsia="Arial" w:hAnsi="Arial" w:cs="Arial"/>
            <w:color w:val="0000FF"/>
            <w:sz w:val="22"/>
            <w:szCs w:val="22"/>
            <w:u w:val="single"/>
            <w:shd w:val="clear" w:color="auto" w:fill="FFFFFF"/>
          </w:rPr>
          <w:t>Times69- Тверская область (times69.ru), Тверь,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298" w:history="1">
        <w:r w:rsidRPr="007A2106">
          <w:rPr>
            <w:rFonts w:ascii="Arial" w:eastAsia="Arial" w:hAnsi="Arial" w:cs="Arial"/>
            <w:color w:val="0000FF"/>
            <w:sz w:val="22"/>
            <w:szCs w:val="22"/>
            <w:u w:val="single"/>
            <w:shd w:val="clear" w:color="auto" w:fill="FFFFFF"/>
          </w:rPr>
          <w:t>Рамблер/спорт (sport.rambler.ru), Москва,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lang w:val="en-US"/>
        </w:rPr>
      </w:pPr>
      <w:hyperlink r:id="rId299" w:history="1">
        <w:r w:rsidRPr="007A2106">
          <w:rPr>
            <w:rFonts w:ascii="Arial" w:eastAsia="Arial" w:hAnsi="Arial" w:cs="Arial"/>
            <w:color w:val="0000FF"/>
            <w:sz w:val="22"/>
            <w:szCs w:val="22"/>
            <w:u w:val="single"/>
            <w:shd w:val="clear" w:color="auto" w:fill="FFFFFF"/>
            <w:lang w:val="en-US"/>
          </w:rPr>
          <w:t xml:space="preserve">RuNews24 (runews24.ru), </w:t>
        </w:r>
        <w:r w:rsidRPr="007A2106">
          <w:rPr>
            <w:rFonts w:ascii="Arial" w:eastAsia="Arial" w:hAnsi="Arial" w:cs="Arial"/>
            <w:color w:val="0000FF"/>
            <w:sz w:val="22"/>
            <w:szCs w:val="22"/>
            <w:u w:val="single"/>
            <w:shd w:val="clear" w:color="auto" w:fill="FFFFFF"/>
          </w:rPr>
          <w:t>Москва</w:t>
        </w:r>
        <w:r w:rsidRPr="007A2106">
          <w:rPr>
            <w:rFonts w:ascii="Arial" w:eastAsia="Arial" w:hAnsi="Arial" w:cs="Arial"/>
            <w:color w:val="0000FF"/>
            <w:sz w:val="22"/>
            <w:szCs w:val="22"/>
            <w:u w:val="single"/>
            <w:shd w:val="clear" w:color="auto" w:fill="FFFFFF"/>
            <w:lang w:val="en-US"/>
          </w:rPr>
          <w:t xml:space="preserve">, 22 </w:t>
        </w:r>
        <w:r w:rsidRPr="007A2106">
          <w:rPr>
            <w:rFonts w:ascii="Arial" w:eastAsia="Arial" w:hAnsi="Arial" w:cs="Arial"/>
            <w:color w:val="0000FF"/>
            <w:sz w:val="22"/>
            <w:szCs w:val="22"/>
            <w:u w:val="single"/>
            <w:shd w:val="clear" w:color="auto" w:fill="FFFFFF"/>
          </w:rPr>
          <w:t>февраля</w:t>
        </w:r>
        <w:r w:rsidRPr="007A2106">
          <w:rPr>
            <w:rFonts w:ascii="Arial" w:eastAsia="Arial" w:hAnsi="Arial" w:cs="Arial"/>
            <w:color w:val="0000FF"/>
            <w:sz w:val="22"/>
            <w:szCs w:val="22"/>
            <w:u w:val="single"/>
            <w:shd w:val="clear" w:color="auto" w:fill="FFFFFF"/>
            <w:lang w:val="en-US"/>
          </w:rPr>
          <w:t xml:space="preserve">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0"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1"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2" w:history="1">
        <w:proofErr w:type="spellStart"/>
        <w:r w:rsidRPr="007A2106">
          <w:rPr>
            <w:rFonts w:ascii="Arial" w:eastAsia="Arial" w:hAnsi="Arial" w:cs="Arial"/>
            <w:color w:val="0000FF"/>
            <w:sz w:val="22"/>
            <w:szCs w:val="22"/>
            <w:u w:val="single"/>
            <w:shd w:val="clear" w:color="auto" w:fill="FFFFFF"/>
          </w:rPr>
          <w:t>Новоторжский</w:t>
        </w:r>
        <w:proofErr w:type="spellEnd"/>
        <w:r w:rsidRPr="007A2106">
          <w:rPr>
            <w:rFonts w:ascii="Arial" w:eastAsia="Arial" w:hAnsi="Arial" w:cs="Arial"/>
            <w:color w:val="0000FF"/>
            <w:sz w:val="22"/>
            <w:szCs w:val="22"/>
            <w:u w:val="single"/>
            <w:shd w:val="clear" w:color="auto" w:fill="FFFFFF"/>
          </w:rPr>
          <w:t xml:space="preserve"> вестник (nvestnik.ru), Торжок,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3" w:history="1">
        <w:r w:rsidRPr="007A2106">
          <w:rPr>
            <w:rFonts w:ascii="Arial" w:eastAsia="Arial" w:hAnsi="Arial" w:cs="Arial"/>
            <w:color w:val="0000FF"/>
            <w:sz w:val="22"/>
            <w:szCs w:val="22"/>
            <w:u w:val="single"/>
            <w:shd w:val="clear" w:color="auto" w:fill="FFFFFF"/>
          </w:rPr>
          <w:t>Тверь (toptver.ru), Тверь,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4"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5"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6"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7"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8"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09" w:history="1">
        <w:r w:rsidRPr="007A2106">
          <w:rPr>
            <w:rFonts w:ascii="Arial" w:eastAsia="Arial" w:hAnsi="Arial" w:cs="Arial"/>
            <w:color w:val="0000FF"/>
            <w:sz w:val="22"/>
            <w:szCs w:val="22"/>
            <w:u w:val="single"/>
            <w:shd w:val="clear" w:color="auto" w:fill="FFFFFF"/>
          </w:rPr>
          <w:t>Тверское информационное агентство (tvernews.ru), Тверь,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0" w:history="1">
        <w:proofErr w:type="spellStart"/>
        <w:r w:rsidRPr="007A2106">
          <w:rPr>
            <w:rFonts w:ascii="Arial" w:eastAsia="Arial" w:hAnsi="Arial" w:cs="Arial"/>
            <w:color w:val="0000FF"/>
            <w:sz w:val="22"/>
            <w:szCs w:val="22"/>
            <w:u w:val="single"/>
            <w:shd w:val="clear" w:color="auto" w:fill="FFFFFF"/>
          </w:rPr>
          <w:t>РегиоН</w:t>
        </w:r>
        <w:proofErr w:type="spellEnd"/>
        <w:r w:rsidRPr="007A2106">
          <w:rPr>
            <w:rFonts w:ascii="Arial" w:eastAsia="Arial" w:hAnsi="Arial" w:cs="Arial"/>
            <w:color w:val="0000FF"/>
            <w:sz w:val="22"/>
            <w:szCs w:val="22"/>
            <w:u w:val="single"/>
            <w:shd w:val="clear" w:color="auto" w:fill="FFFFFF"/>
          </w:rPr>
          <w:t xml:space="preserve"> (regionews.ru), Москва,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1"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2"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3"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4"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5"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6" w:history="1">
        <w:r w:rsidRPr="007A2106">
          <w:rPr>
            <w:rFonts w:ascii="Arial" w:eastAsia="Arial" w:hAnsi="Arial" w:cs="Arial"/>
            <w:color w:val="0000FF"/>
            <w:sz w:val="22"/>
            <w:szCs w:val="22"/>
            <w:u w:val="single"/>
            <w:shd w:val="clear" w:color="auto" w:fill="FFFFFF"/>
          </w:rPr>
          <w:t>Заря (konzarya.ru), Конаково,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7"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8"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8"/>
        </w:numPr>
        <w:tabs>
          <w:tab w:val="left" w:pos="142"/>
        </w:tabs>
        <w:ind w:left="-142" w:firstLine="0"/>
        <w:rPr>
          <w:rFonts w:ascii="Arial" w:eastAsia="Arial" w:hAnsi="Arial" w:cs="Arial"/>
          <w:color w:val="0000FF"/>
          <w:sz w:val="22"/>
          <w:szCs w:val="22"/>
          <w:shd w:val="clear" w:color="auto" w:fill="FFFFFF"/>
        </w:rPr>
      </w:pPr>
      <w:hyperlink r:id="rId319"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4822355" w:history="1">
        <w:r w:rsidRPr="007A2106">
          <w:rPr>
            <w:rFonts w:ascii="Arial" w:eastAsia="Arial" w:hAnsi="Arial" w:cs="Arial"/>
            <w:color w:val="0000FF"/>
            <w:sz w:val="22"/>
            <w:szCs w:val="22"/>
            <w:u w:val="single"/>
            <w:shd w:val="clear" w:color="auto" w:fill="FFFFFF"/>
          </w:rPr>
          <w:t>К заголовкам сообщений</w:t>
        </w:r>
      </w:hyperlink>
    </w:p>
    <w:p w:rsidR="004338B1" w:rsidRDefault="004338B1" w:rsidP="007A2106">
      <w:pPr>
        <w:tabs>
          <w:tab w:val="left" w:pos="142"/>
        </w:tabs>
        <w:ind w:left="-142"/>
        <w:rPr>
          <w:rFonts w:ascii="Arial" w:eastAsia="Arial" w:hAnsi="Arial" w:cs="Arial"/>
          <w:b/>
          <w:color w:val="000000"/>
          <w:sz w:val="22"/>
          <w:szCs w:val="22"/>
          <w:shd w:val="clear" w:color="auto" w:fill="FFFFFF"/>
        </w:rPr>
      </w:pPr>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Тверское информационное агентство (tvernews.ru),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5" w:name="ant_1575050_1925074811"/>
      <w:r w:rsidRPr="007A2106">
        <w:rPr>
          <w:rFonts w:ascii="Arial" w:eastAsia="Arial" w:hAnsi="Arial" w:cs="Arial"/>
          <w:color w:val="000000"/>
          <w:sz w:val="22"/>
          <w:szCs w:val="22"/>
          <w:shd w:val="clear" w:color="auto" w:fill="FFFFFF"/>
        </w:rPr>
        <w:t>В РЕГИОНЕ ВЫДЕЛЯТ ДОПСРЕДСТВА НА РЕСТАВРАЦИЮ ОБЪЕКТОВ КУЛЬТУРНОГО НАСЛЕДИЯ</w:t>
      </w:r>
      <w:bookmarkEnd w:id="35"/>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На заседании регионального правительства, которое провел губернатор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выделены дополнительные средства на проведение работ по сохранению и реставрации объектов культурного наследия...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320" w:history="1">
        <w:r w:rsidRPr="007A2106">
          <w:rPr>
            <w:rFonts w:ascii="Arial" w:eastAsia="Arial" w:hAnsi="Arial" w:cs="Arial"/>
            <w:color w:val="0000FF"/>
            <w:sz w:val="22"/>
            <w:szCs w:val="22"/>
            <w:u w:val="single"/>
            <w:shd w:val="clear" w:color="auto" w:fill="FFFFFF"/>
          </w:rPr>
          <w:t>https://tvernews.ru/news/281958/</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21" w:history="1">
        <w:r w:rsidRPr="007A2106">
          <w:rPr>
            <w:rFonts w:ascii="Arial" w:eastAsia="Arial" w:hAnsi="Arial" w:cs="Arial"/>
            <w:color w:val="0000FF"/>
            <w:sz w:val="22"/>
            <w:szCs w:val="22"/>
            <w:u w:val="single"/>
            <w:shd w:val="clear" w:color="auto" w:fill="FFFFFF"/>
          </w:rPr>
          <w:t>Тверь (toptver.ru), Тверь,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22"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23"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24"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25" w:history="1">
        <w:proofErr w:type="gramStart"/>
        <w:r w:rsidRPr="007A2106">
          <w:rPr>
            <w:rFonts w:ascii="Arial" w:eastAsia="Arial" w:hAnsi="Arial" w:cs="Arial"/>
            <w:color w:val="0000FF"/>
            <w:sz w:val="22"/>
            <w:szCs w:val="22"/>
            <w:u w:val="single"/>
            <w:shd w:val="clear" w:color="auto" w:fill="FFFFFF"/>
          </w:rPr>
          <w:t>Комсомольская</w:t>
        </w:r>
        <w:proofErr w:type="gramEnd"/>
        <w:r w:rsidRPr="007A2106">
          <w:rPr>
            <w:rFonts w:ascii="Arial" w:eastAsia="Arial" w:hAnsi="Arial" w:cs="Arial"/>
            <w:color w:val="0000FF"/>
            <w:sz w:val="22"/>
            <w:szCs w:val="22"/>
            <w:u w:val="single"/>
            <w:shd w:val="clear" w:color="auto" w:fill="FFFFFF"/>
          </w:rPr>
          <w:t xml:space="preserve"> правда (tver.kp.ru), Тверь,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26"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27"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28"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29" w:history="1">
        <w:r w:rsidRPr="007A2106">
          <w:rPr>
            <w:rFonts w:ascii="Arial" w:eastAsia="Arial" w:hAnsi="Arial" w:cs="Arial"/>
            <w:color w:val="0000FF"/>
            <w:sz w:val="22"/>
            <w:szCs w:val="22"/>
            <w:u w:val="single"/>
            <w:shd w:val="clear" w:color="auto" w:fill="FFFFFF"/>
          </w:rPr>
          <w:t>Караван Ярмарка (karavantver.ru), Тверь,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30"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31"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32"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33"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34" w:history="1">
        <w:r w:rsidRPr="007A2106">
          <w:rPr>
            <w:rFonts w:ascii="Arial" w:eastAsia="Arial" w:hAnsi="Arial" w:cs="Arial"/>
            <w:color w:val="0000FF"/>
            <w:sz w:val="22"/>
            <w:szCs w:val="22"/>
            <w:u w:val="single"/>
            <w:shd w:val="clear" w:color="auto" w:fill="FFFFFF"/>
          </w:rPr>
          <w:t>Заря (konzarya.ru), Конаково,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35"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lang w:val="en-US"/>
        </w:rPr>
      </w:pPr>
      <w:hyperlink r:id="rId336" w:history="1">
        <w:r w:rsidRPr="007A2106">
          <w:rPr>
            <w:rFonts w:ascii="Arial" w:eastAsia="Arial" w:hAnsi="Arial" w:cs="Arial"/>
            <w:color w:val="0000FF"/>
            <w:sz w:val="22"/>
            <w:szCs w:val="22"/>
            <w:u w:val="single"/>
            <w:shd w:val="clear" w:color="auto" w:fill="FFFFFF"/>
            <w:lang w:val="en-US"/>
          </w:rPr>
          <w:t xml:space="preserve">PANORAMA PRO (panoramapro.ru), </w:t>
        </w:r>
        <w:r w:rsidRPr="007A2106">
          <w:rPr>
            <w:rFonts w:ascii="Arial" w:eastAsia="Arial" w:hAnsi="Arial" w:cs="Arial"/>
            <w:color w:val="0000FF"/>
            <w:sz w:val="22"/>
            <w:szCs w:val="22"/>
            <w:u w:val="single"/>
            <w:shd w:val="clear" w:color="auto" w:fill="FFFFFF"/>
          </w:rPr>
          <w:t>Тверь</w:t>
        </w:r>
        <w:r w:rsidRPr="007A2106">
          <w:rPr>
            <w:rFonts w:ascii="Arial" w:eastAsia="Arial" w:hAnsi="Arial" w:cs="Arial"/>
            <w:color w:val="0000FF"/>
            <w:sz w:val="22"/>
            <w:szCs w:val="22"/>
            <w:u w:val="single"/>
            <w:shd w:val="clear" w:color="auto" w:fill="FFFFFF"/>
            <w:lang w:val="en-US"/>
          </w:rPr>
          <w:t xml:space="preserve">, 22 </w:t>
        </w:r>
        <w:r w:rsidRPr="007A2106">
          <w:rPr>
            <w:rFonts w:ascii="Arial" w:eastAsia="Arial" w:hAnsi="Arial" w:cs="Arial"/>
            <w:color w:val="0000FF"/>
            <w:sz w:val="22"/>
            <w:szCs w:val="22"/>
            <w:u w:val="single"/>
            <w:shd w:val="clear" w:color="auto" w:fill="FFFFFF"/>
          </w:rPr>
          <w:t>февраля</w:t>
        </w:r>
        <w:r w:rsidRPr="007A2106">
          <w:rPr>
            <w:rFonts w:ascii="Arial" w:eastAsia="Arial" w:hAnsi="Arial" w:cs="Arial"/>
            <w:color w:val="0000FF"/>
            <w:sz w:val="22"/>
            <w:szCs w:val="22"/>
            <w:u w:val="single"/>
            <w:shd w:val="clear" w:color="auto" w:fill="FFFFFF"/>
            <w:lang w:val="en-US"/>
          </w:rPr>
          <w:t xml:space="preserve">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37"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38"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w:t>
        </w:r>
        <w:r>
          <w:rPr>
            <w:rFonts w:ascii="Arial" w:eastAsia="Arial" w:hAnsi="Arial" w:cs="Arial"/>
            <w:color w:val="0000FF"/>
            <w:sz w:val="22"/>
            <w:szCs w:val="22"/>
            <w:u w:val="single"/>
            <w:shd w:val="clear" w:color="auto" w:fill="FFFFFF"/>
          </w:rPr>
          <w:t>каяправда</w:t>
        </w:r>
        <w:proofErr w:type="gramStart"/>
        <w:r>
          <w:rPr>
            <w:rFonts w:ascii="Arial" w:eastAsia="Arial" w:hAnsi="Arial" w:cs="Arial"/>
            <w:color w:val="0000FF"/>
            <w:sz w:val="22"/>
            <w:szCs w:val="22"/>
            <w:u w:val="single"/>
            <w:shd w:val="clear" w:color="auto" w:fill="FFFFFF"/>
          </w:rPr>
          <w:t>.т</w:t>
        </w:r>
        <w:proofErr w:type="gramEnd"/>
        <w:r>
          <w:rPr>
            <w:rFonts w:ascii="Arial" w:eastAsia="Arial" w:hAnsi="Arial" w:cs="Arial"/>
            <w:color w:val="0000FF"/>
            <w:sz w:val="22"/>
            <w:szCs w:val="22"/>
            <w:u w:val="single"/>
            <w:shd w:val="clear" w:color="auto" w:fill="FFFFFF"/>
          </w:rPr>
          <w:t>верскаяобласть.рф</w:t>
        </w:r>
        <w:proofErr w:type="spellEnd"/>
        <w:r>
          <w:rPr>
            <w:rFonts w:ascii="Arial" w:eastAsia="Arial" w:hAnsi="Arial" w:cs="Arial"/>
            <w:color w:val="0000FF"/>
            <w:sz w:val="22"/>
            <w:szCs w:val="22"/>
            <w:u w:val="single"/>
            <w:shd w:val="clear" w:color="auto" w:fill="FFFFFF"/>
          </w:rPr>
          <w:t xml:space="preserve">), </w:t>
        </w:r>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39" w:history="1">
        <w:proofErr w:type="spellStart"/>
        <w:r w:rsidRPr="007A2106">
          <w:rPr>
            <w:rFonts w:ascii="Arial" w:eastAsia="Arial" w:hAnsi="Arial" w:cs="Arial"/>
            <w:color w:val="0000FF"/>
            <w:sz w:val="22"/>
            <w:szCs w:val="22"/>
            <w:u w:val="single"/>
            <w:shd w:val="clear" w:color="auto" w:fill="FFFFFF"/>
          </w:rPr>
          <w:t>Новоторжский</w:t>
        </w:r>
        <w:proofErr w:type="spellEnd"/>
        <w:r w:rsidRPr="007A2106">
          <w:rPr>
            <w:rFonts w:ascii="Arial" w:eastAsia="Arial" w:hAnsi="Arial" w:cs="Arial"/>
            <w:color w:val="0000FF"/>
            <w:sz w:val="22"/>
            <w:szCs w:val="22"/>
            <w:u w:val="single"/>
            <w:shd w:val="clear" w:color="auto" w:fill="FFFFFF"/>
          </w:rPr>
          <w:t xml:space="preserve"> вестник (nvestnik.ru), Торжок,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40"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41"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42"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43"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44"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45"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46" w:history="1">
        <w:r w:rsidRPr="007A2106">
          <w:rPr>
            <w:rFonts w:ascii="Arial" w:eastAsia="Arial" w:hAnsi="Arial" w:cs="Arial"/>
            <w:color w:val="0000FF"/>
            <w:sz w:val="22"/>
            <w:szCs w:val="22"/>
            <w:u w:val="single"/>
            <w:shd w:val="clear" w:color="auto" w:fill="FFFFFF"/>
          </w:rPr>
          <w:t>Главный региональный (glavny.tv), Смоленск, 22 февраля 2022</w:t>
        </w:r>
      </w:hyperlink>
    </w:p>
    <w:p w:rsidR="007A2106" w:rsidRPr="007A2106" w:rsidRDefault="007A2106" w:rsidP="007A2106">
      <w:pPr>
        <w:numPr>
          <w:ilvl w:val="0"/>
          <w:numId w:val="9"/>
        </w:numPr>
        <w:tabs>
          <w:tab w:val="left" w:pos="142"/>
        </w:tabs>
        <w:ind w:left="-142" w:firstLine="0"/>
        <w:rPr>
          <w:rFonts w:ascii="Arial" w:eastAsia="Arial" w:hAnsi="Arial" w:cs="Arial"/>
          <w:color w:val="0000FF"/>
          <w:sz w:val="22"/>
          <w:szCs w:val="22"/>
          <w:shd w:val="clear" w:color="auto" w:fill="FFFFFF"/>
        </w:rPr>
      </w:pPr>
      <w:hyperlink r:id="rId347"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5074811"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Тверское информационное агентство (tvernews.ru),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6" w:name="ant_1575050_1924937443"/>
      <w:r w:rsidRPr="007A2106">
        <w:rPr>
          <w:rFonts w:ascii="Arial" w:eastAsia="Arial" w:hAnsi="Arial" w:cs="Arial"/>
          <w:color w:val="000000"/>
          <w:sz w:val="22"/>
          <w:szCs w:val="22"/>
          <w:shd w:val="clear" w:color="auto" w:fill="FFFFFF"/>
        </w:rPr>
        <w:t>В ТВЕРСКОЙ ОБЛАСТИ ПОДДЕРЖАТ ИНВЕСТОРОВ ЗА ВЫСОКОКВАЛИФИЦИРОВАННЫЕ КАДРЫ</w:t>
      </w:r>
      <w:bookmarkEnd w:id="36"/>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22 февраля губернатор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провел заседание правительства Тверской области. Одним из вопросов стало стимулирование работодателей, реализующих инвестиционные проекты в </w:t>
      </w:r>
      <w:proofErr w:type="spellStart"/>
      <w:r w:rsidRPr="007A2106">
        <w:rPr>
          <w:rFonts w:ascii="Arial" w:eastAsia="Arial" w:hAnsi="Arial" w:cs="Arial"/>
          <w:color w:val="000000"/>
          <w:sz w:val="22"/>
          <w:szCs w:val="22"/>
          <w:shd w:val="clear" w:color="auto" w:fill="FFFFFF"/>
        </w:rPr>
        <w:t>Верхневолжье</w:t>
      </w:r>
      <w:proofErr w:type="spellEnd"/>
      <w:r w:rsidRPr="007A2106">
        <w:rPr>
          <w:rFonts w:ascii="Arial" w:eastAsia="Arial" w:hAnsi="Arial" w:cs="Arial"/>
          <w:color w:val="000000"/>
          <w:sz w:val="22"/>
          <w:szCs w:val="22"/>
          <w:shd w:val="clear" w:color="auto" w:fill="FFFFFF"/>
        </w:rPr>
        <w:t>, с привлечением высококвалифицированных кадров из других субъектов РФ. С инициативой о предоставлении субсидий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348" w:history="1">
        <w:r w:rsidRPr="007A2106">
          <w:rPr>
            <w:rFonts w:ascii="Arial" w:eastAsia="Arial" w:hAnsi="Arial" w:cs="Arial"/>
            <w:color w:val="0000FF"/>
            <w:sz w:val="22"/>
            <w:szCs w:val="22"/>
            <w:u w:val="single"/>
            <w:shd w:val="clear" w:color="auto" w:fill="FFFFFF"/>
          </w:rPr>
          <w:t>https://tvernews.ru/news/281950/</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49" w:history="1">
        <w:r w:rsidRPr="007A2106">
          <w:rPr>
            <w:rFonts w:ascii="Arial" w:eastAsia="Arial" w:hAnsi="Arial" w:cs="Arial"/>
            <w:color w:val="0000FF"/>
            <w:sz w:val="22"/>
            <w:szCs w:val="22"/>
            <w:u w:val="single"/>
            <w:shd w:val="clear" w:color="auto" w:fill="FFFFFF"/>
          </w:rPr>
          <w:t>Тверские ведомости (vedtver.ru), Тверь,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0"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1"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2"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3" w:history="1">
        <w:r w:rsidRPr="007A2106">
          <w:rPr>
            <w:rFonts w:ascii="Arial" w:eastAsia="Arial" w:hAnsi="Arial" w:cs="Arial"/>
            <w:color w:val="0000FF"/>
            <w:sz w:val="22"/>
            <w:szCs w:val="22"/>
            <w:u w:val="single"/>
            <w:shd w:val="clear" w:color="auto" w:fill="FFFFFF"/>
          </w:rPr>
          <w:t>TvTver.ru, Тверь,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4" w:history="1">
        <w:r w:rsidRPr="007A2106">
          <w:rPr>
            <w:rFonts w:ascii="Arial" w:eastAsia="Arial" w:hAnsi="Arial" w:cs="Arial"/>
            <w:color w:val="0000FF"/>
            <w:sz w:val="22"/>
            <w:szCs w:val="22"/>
            <w:u w:val="single"/>
            <w:shd w:val="clear" w:color="auto" w:fill="FFFFFF"/>
          </w:rPr>
          <w:t>Глас Народа (glasnarod.ru), Саратов,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5" w:history="1">
        <w:r w:rsidRPr="007A2106">
          <w:rPr>
            <w:rFonts w:ascii="Arial" w:eastAsia="Arial" w:hAnsi="Arial" w:cs="Arial"/>
            <w:color w:val="0000FF"/>
            <w:sz w:val="22"/>
            <w:szCs w:val="22"/>
            <w:u w:val="single"/>
            <w:shd w:val="clear" w:color="auto" w:fill="FFFFFF"/>
          </w:rPr>
          <w:t>Главный региональный (glavny.tv), Смоленск,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6"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7"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8"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59"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0"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1"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2"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3"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4"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5"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6"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7"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8"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69"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70" w:history="1">
        <w:proofErr w:type="spellStart"/>
        <w:r w:rsidRPr="007A2106">
          <w:rPr>
            <w:rFonts w:ascii="Arial" w:eastAsia="Arial" w:hAnsi="Arial" w:cs="Arial"/>
            <w:color w:val="0000FF"/>
            <w:sz w:val="22"/>
            <w:szCs w:val="22"/>
            <w:u w:val="single"/>
            <w:shd w:val="clear" w:color="auto" w:fill="FFFFFF"/>
          </w:rPr>
          <w:t>Бежецкая</w:t>
        </w:r>
        <w:proofErr w:type="spellEnd"/>
        <w:r w:rsidRPr="007A2106">
          <w:rPr>
            <w:rFonts w:ascii="Arial" w:eastAsia="Arial" w:hAnsi="Arial" w:cs="Arial"/>
            <w:color w:val="0000FF"/>
            <w:sz w:val="22"/>
            <w:szCs w:val="22"/>
            <w:u w:val="single"/>
            <w:shd w:val="clear" w:color="auto" w:fill="FFFFFF"/>
          </w:rPr>
          <w:t xml:space="preserve"> жизнь (bzgazeta.ru), Бежецк,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71" w:history="1">
        <w:r w:rsidRPr="007A2106">
          <w:rPr>
            <w:rFonts w:ascii="Arial" w:eastAsia="Arial" w:hAnsi="Arial" w:cs="Arial"/>
            <w:color w:val="0000FF"/>
            <w:sz w:val="22"/>
            <w:szCs w:val="22"/>
            <w:u w:val="single"/>
            <w:shd w:val="clear" w:color="auto" w:fill="FFFFFF"/>
          </w:rPr>
          <w:t>Заря (konzarya.ru), Конаково,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72"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10"/>
        </w:numPr>
        <w:tabs>
          <w:tab w:val="left" w:pos="142"/>
        </w:tabs>
        <w:ind w:left="-142" w:firstLine="0"/>
        <w:rPr>
          <w:rFonts w:ascii="Arial" w:eastAsia="Arial" w:hAnsi="Arial" w:cs="Arial"/>
          <w:color w:val="0000FF"/>
          <w:sz w:val="22"/>
          <w:szCs w:val="22"/>
          <w:shd w:val="clear" w:color="auto" w:fill="FFFFFF"/>
        </w:rPr>
      </w:pPr>
      <w:hyperlink r:id="rId373"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4937443"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Тверские ведомости (vedtver.ru),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7" w:name="ant_1575050_1924533873"/>
      <w:r w:rsidRPr="007A2106">
        <w:rPr>
          <w:rFonts w:ascii="Arial" w:eastAsia="Arial" w:hAnsi="Arial" w:cs="Arial"/>
          <w:color w:val="000000"/>
          <w:sz w:val="22"/>
          <w:szCs w:val="22"/>
          <w:shd w:val="clear" w:color="auto" w:fill="FFFFFF"/>
        </w:rPr>
        <w:t>ШКОЛЬНИКОВ ВЕРХНЕВОЛЖЬЯ ПРИГЛАШАЮТ НА КОНКУРС ЧТЕЦОВ "ЖИВАЯ КЛАССИКА"</w:t>
      </w:r>
      <w:bookmarkEnd w:id="37"/>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Губернатор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в числе приоритетных направлений для тверского региона считает поддержку творческого и профессионального потенциала молодежи, содействие в раскрытии талантов, реализации молодежных инициатив...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374" w:history="1">
        <w:r w:rsidRPr="007A2106">
          <w:rPr>
            <w:rFonts w:ascii="Arial" w:eastAsia="Arial" w:hAnsi="Arial" w:cs="Arial"/>
            <w:color w:val="0000FF"/>
            <w:sz w:val="22"/>
            <w:szCs w:val="22"/>
            <w:u w:val="single"/>
            <w:shd w:val="clear" w:color="auto" w:fill="FFFFFF"/>
          </w:rPr>
          <w:t>https://vedtver.ru/news/society/shkolnikov-verhnevolzhja-priglashajut-na-konkurs-chtecov-zhivaja-klassika/</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75" w:history="1">
        <w:r w:rsidRPr="007A2106">
          <w:rPr>
            <w:rFonts w:ascii="Arial" w:eastAsia="Arial" w:hAnsi="Arial" w:cs="Arial"/>
            <w:color w:val="0000FF"/>
            <w:sz w:val="22"/>
            <w:szCs w:val="22"/>
            <w:u w:val="single"/>
            <w:shd w:val="clear" w:color="auto" w:fill="FFFFFF"/>
          </w:rPr>
          <w:t>Край справедливости (ks-region69.com), Тверь,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76"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77" w:history="1">
        <w:r w:rsidRPr="007A2106">
          <w:rPr>
            <w:rFonts w:ascii="Arial" w:eastAsia="Arial" w:hAnsi="Arial" w:cs="Arial"/>
            <w:color w:val="0000FF"/>
            <w:sz w:val="22"/>
            <w:szCs w:val="22"/>
            <w:u w:val="single"/>
            <w:shd w:val="clear" w:color="auto" w:fill="FFFFFF"/>
          </w:rPr>
          <w:t>Rzhevgrad.ru, Тверь,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78" w:history="1">
        <w:r w:rsidRPr="007A2106">
          <w:rPr>
            <w:rFonts w:ascii="Arial" w:eastAsia="Arial" w:hAnsi="Arial" w:cs="Arial"/>
            <w:color w:val="0000FF"/>
            <w:sz w:val="22"/>
            <w:szCs w:val="22"/>
            <w:u w:val="single"/>
            <w:shd w:val="clear" w:color="auto" w:fill="FFFFFF"/>
          </w:rPr>
          <w:t>Главный региональный (glavny.tv), Смоленск,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79"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0" w:history="1">
        <w:proofErr w:type="spellStart"/>
        <w:r w:rsidRPr="007A2106">
          <w:rPr>
            <w:rFonts w:ascii="Arial" w:eastAsia="Arial" w:hAnsi="Arial" w:cs="Arial"/>
            <w:color w:val="0000FF"/>
            <w:sz w:val="22"/>
            <w:szCs w:val="22"/>
            <w:u w:val="single"/>
            <w:shd w:val="clear" w:color="auto" w:fill="FFFFFF"/>
          </w:rPr>
          <w:t>Бежецкая</w:t>
        </w:r>
        <w:proofErr w:type="spellEnd"/>
        <w:r w:rsidRPr="007A2106">
          <w:rPr>
            <w:rFonts w:ascii="Arial" w:eastAsia="Arial" w:hAnsi="Arial" w:cs="Arial"/>
            <w:color w:val="0000FF"/>
            <w:sz w:val="22"/>
            <w:szCs w:val="22"/>
            <w:u w:val="single"/>
            <w:shd w:val="clear" w:color="auto" w:fill="FFFFFF"/>
          </w:rPr>
          <w:t xml:space="preserve"> жизнь (bzgazeta.ru), Бежецк,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1"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2"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3" w:history="1">
        <w:proofErr w:type="spellStart"/>
        <w:r w:rsidRPr="007A2106">
          <w:rPr>
            <w:rFonts w:ascii="Arial" w:eastAsia="Arial" w:hAnsi="Arial" w:cs="Arial"/>
            <w:color w:val="0000FF"/>
            <w:sz w:val="22"/>
            <w:szCs w:val="22"/>
            <w:u w:val="single"/>
            <w:shd w:val="clear" w:color="auto" w:fill="FFFFFF"/>
          </w:rPr>
          <w:t>Удомельская</w:t>
        </w:r>
        <w:proofErr w:type="spellEnd"/>
        <w:r w:rsidRPr="007A2106">
          <w:rPr>
            <w:rFonts w:ascii="Arial" w:eastAsia="Arial" w:hAnsi="Arial" w:cs="Arial"/>
            <w:color w:val="0000FF"/>
            <w:sz w:val="22"/>
            <w:szCs w:val="22"/>
            <w:u w:val="single"/>
            <w:shd w:val="clear" w:color="auto" w:fill="FFFFFF"/>
          </w:rPr>
          <w:t xml:space="preserve"> газета (udomelskaya-gazeta.ru), Удомля,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4"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5"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6" w:history="1">
        <w:r w:rsidRPr="007A2106">
          <w:rPr>
            <w:rFonts w:ascii="Arial" w:eastAsia="Arial" w:hAnsi="Arial" w:cs="Arial"/>
            <w:color w:val="0000FF"/>
            <w:sz w:val="22"/>
            <w:szCs w:val="22"/>
            <w:u w:val="single"/>
            <w:shd w:val="clear" w:color="auto" w:fill="FFFFFF"/>
          </w:rPr>
          <w:t>Тверской проспект (tp.tver.ru), Тверь,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7" w:history="1">
        <w:r w:rsidRPr="007A2106">
          <w:rPr>
            <w:rFonts w:ascii="Arial" w:eastAsia="Arial" w:hAnsi="Arial" w:cs="Arial"/>
            <w:color w:val="0000FF"/>
            <w:sz w:val="22"/>
            <w:szCs w:val="22"/>
            <w:u w:val="single"/>
            <w:shd w:val="clear" w:color="auto" w:fill="FFFFFF"/>
          </w:rPr>
          <w:t>Тверская жизнь (tverlife.ru), Тверь,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8" w:history="1">
        <w:r w:rsidRPr="007A2106">
          <w:rPr>
            <w:rFonts w:ascii="Arial" w:eastAsia="Arial" w:hAnsi="Arial" w:cs="Arial"/>
            <w:color w:val="0000FF"/>
            <w:sz w:val="22"/>
            <w:szCs w:val="22"/>
            <w:u w:val="single"/>
            <w:shd w:val="clear" w:color="auto" w:fill="FFFFFF"/>
          </w:rPr>
          <w:t>Родная земля (r-zemlya.ru), п. Рамешки,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89"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0"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1"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2"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3"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4"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5"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6"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7"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8"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399" w:history="1">
        <w:proofErr w:type="spellStart"/>
        <w:r w:rsidRPr="007A2106">
          <w:rPr>
            <w:rFonts w:ascii="Arial" w:eastAsia="Arial" w:hAnsi="Arial" w:cs="Arial"/>
            <w:color w:val="0000FF"/>
            <w:sz w:val="22"/>
            <w:szCs w:val="22"/>
            <w:u w:val="single"/>
            <w:shd w:val="clear" w:color="auto" w:fill="FFFFFF"/>
          </w:rPr>
          <w:t>Новоторжский</w:t>
        </w:r>
        <w:proofErr w:type="spellEnd"/>
        <w:r w:rsidRPr="007A2106">
          <w:rPr>
            <w:rFonts w:ascii="Arial" w:eastAsia="Arial" w:hAnsi="Arial" w:cs="Arial"/>
            <w:color w:val="0000FF"/>
            <w:sz w:val="22"/>
            <w:szCs w:val="22"/>
            <w:u w:val="single"/>
            <w:shd w:val="clear" w:color="auto" w:fill="FFFFFF"/>
          </w:rPr>
          <w:t xml:space="preserve"> вестник (nvestnik.ru), Торжок,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400"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11"/>
        </w:numPr>
        <w:tabs>
          <w:tab w:val="left" w:pos="142"/>
        </w:tabs>
        <w:ind w:left="-142" w:firstLine="0"/>
        <w:rPr>
          <w:rFonts w:ascii="Arial" w:eastAsia="Arial" w:hAnsi="Arial" w:cs="Arial"/>
          <w:color w:val="0000FF"/>
          <w:sz w:val="22"/>
          <w:szCs w:val="22"/>
          <w:shd w:val="clear" w:color="auto" w:fill="FFFFFF"/>
        </w:rPr>
      </w:pPr>
      <w:hyperlink r:id="rId401"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4533873"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Тверские ведомости (vedtver.ru),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8" w:name="ant_1575050_1925191615"/>
      <w:r w:rsidRPr="007A2106">
        <w:rPr>
          <w:rFonts w:ascii="Arial" w:eastAsia="Arial" w:hAnsi="Arial" w:cs="Arial"/>
          <w:color w:val="000000"/>
          <w:sz w:val="22"/>
          <w:szCs w:val="22"/>
          <w:shd w:val="clear" w:color="auto" w:fill="FFFFFF"/>
        </w:rPr>
        <w:t>НАЙДЕННЫЕ В ТВЕРСКОЙ ОБЛАСТИ РЕЛИКВИИ ВРЕМЕН ВЕЛИКОЙ ОТЕЧЕСТВЕННОЙ ВОЙНЫ ПРЕДСТАВЯТ В МУЗЕЕ ПОБЕДЫ</w:t>
      </w:r>
      <w:bookmarkEnd w:id="38"/>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За это время земле были преданы больше 70 тысяч останков погибших защитников Отечества, установлено больше 5100 имен без вести пропавших воинов. "Эта работа помогает сохранить память </w:t>
      </w:r>
      <w:r w:rsidRPr="007A2106">
        <w:rPr>
          <w:rFonts w:ascii="Arial" w:eastAsia="Arial" w:hAnsi="Arial" w:cs="Arial"/>
          <w:color w:val="000000"/>
          <w:sz w:val="22"/>
          <w:szCs w:val="22"/>
          <w:shd w:val="clear" w:color="auto" w:fill="FFFFFF"/>
        </w:rPr>
        <w:lastRenderedPageBreak/>
        <w:t xml:space="preserve">о подвиге героев и открыть новые страницы истории Великой Отечественной войны", - считает губернатор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402" w:history="1">
        <w:r w:rsidRPr="007A2106">
          <w:rPr>
            <w:rFonts w:ascii="Arial" w:eastAsia="Arial" w:hAnsi="Arial" w:cs="Arial"/>
            <w:color w:val="0000FF"/>
            <w:sz w:val="22"/>
            <w:szCs w:val="22"/>
            <w:u w:val="single"/>
            <w:shd w:val="clear" w:color="auto" w:fill="FFFFFF"/>
          </w:rPr>
          <w:t>https://vedtver.ru/news/society/najdennye-v-tverskoj-oblasti-relikvii-vremen-velikoj-otechestvennoj-vojny-predstavjat-v-muzee-pobedy/</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03" w:history="1">
        <w:r w:rsidRPr="007A2106">
          <w:rPr>
            <w:rFonts w:ascii="Arial" w:eastAsia="Arial" w:hAnsi="Arial" w:cs="Arial"/>
            <w:color w:val="0000FF"/>
            <w:sz w:val="22"/>
            <w:szCs w:val="22"/>
            <w:u w:val="single"/>
            <w:shd w:val="clear" w:color="auto" w:fill="FFFFFF"/>
          </w:rPr>
          <w:t>Московский Комсомолец (tver.mk.ru), Тверь,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04"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05" w:history="1">
        <w:r w:rsidRPr="007A2106">
          <w:rPr>
            <w:rFonts w:ascii="Arial" w:eastAsia="Arial" w:hAnsi="Arial" w:cs="Arial"/>
            <w:color w:val="0000FF"/>
            <w:sz w:val="22"/>
            <w:szCs w:val="22"/>
            <w:u w:val="single"/>
            <w:shd w:val="clear" w:color="auto" w:fill="FFFFFF"/>
          </w:rPr>
          <w:t>Бельская правда (</w:t>
        </w:r>
        <w:proofErr w:type="spellStart"/>
        <w:r w:rsidRPr="007A2106">
          <w:rPr>
            <w:rFonts w:ascii="Arial" w:eastAsia="Arial" w:hAnsi="Arial" w:cs="Arial"/>
            <w:color w:val="0000FF"/>
            <w:sz w:val="22"/>
            <w:szCs w:val="22"/>
            <w:u w:val="single"/>
            <w:shd w:val="clear" w:color="auto" w:fill="FFFFFF"/>
          </w:rPr>
          <w:t>бельскаяправда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Белый,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06" w:history="1">
        <w:proofErr w:type="spellStart"/>
        <w:r w:rsidRPr="007A2106">
          <w:rPr>
            <w:rFonts w:ascii="Arial" w:eastAsia="Arial" w:hAnsi="Arial" w:cs="Arial"/>
            <w:color w:val="0000FF"/>
            <w:sz w:val="22"/>
            <w:szCs w:val="22"/>
            <w:u w:val="single"/>
            <w:shd w:val="clear" w:color="auto" w:fill="FFFFFF"/>
          </w:rPr>
          <w:t>Молоковский</w:t>
        </w:r>
        <w:proofErr w:type="spellEnd"/>
        <w:r w:rsidRPr="007A2106">
          <w:rPr>
            <w:rFonts w:ascii="Arial" w:eastAsia="Arial" w:hAnsi="Arial" w:cs="Arial"/>
            <w:color w:val="0000FF"/>
            <w:sz w:val="22"/>
            <w:szCs w:val="22"/>
            <w:u w:val="single"/>
            <w:shd w:val="clear" w:color="auto" w:fill="FFFFFF"/>
          </w:rPr>
          <w:t xml:space="preserve"> край (</w:t>
        </w:r>
        <w:proofErr w:type="spellStart"/>
        <w:r w:rsidRPr="007A2106">
          <w:rPr>
            <w:rFonts w:ascii="Arial" w:eastAsia="Arial" w:hAnsi="Arial" w:cs="Arial"/>
            <w:color w:val="0000FF"/>
            <w:sz w:val="22"/>
            <w:szCs w:val="22"/>
            <w:u w:val="single"/>
            <w:shd w:val="clear" w:color="auto" w:fill="FFFFFF"/>
          </w:rPr>
          <w:t>молоковскийкрай</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Молоково,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07" w:history="1">
        <w:r w:rsidRPr="007A2106">
          <w:rPr>
            <w:rFonts w:ascii="Arial" w:eastAsia="Arial" w:hAnsi="Arial" w:cs="Arial"/>
            <w:color w:val="0000FF"/>
            <w:sz w:val="22"/>
            <w:szCs w:val="22"/>
            <w:u w:val="single"/>
            <w:shd w:val="clear" w:color="auto" w:fill="FFFFFF"/>
          </w:rPr>
          <w:t>Г</w:t>
        </w:r>
        <w:proofErr w:type="gramStart"/>
        <w:r w:rsidRPr="007A2106">
          <w:rPr>
            <w:rFonts w:ascii="Arial" w:eastAsia="Arial" w:hAnsi="Arial" w:cs="Arial"/>
            <w:color w:val="0000FF"/>
            <w:sz w:val="22"/>
            <w:szCs w:val="22"/>
            <w:u w:val="single"/>
            <w:shd w:val="clear" w:color="auto" w:fill="FFFFFF"/>
          </w:rPr>
          <w:t>ТРК Тв</w:t>
        </w:r>
        <w:proofErr w:type="gramEnd"/>
        <w:r w:rsidRPr="007A2106">
          <w:rPr>
            <w:rFonts w:ascii="Arial" w:eastAsia="Arial" w:hAnsi="Arial" w:cs="Arial"/>
            <w:color w:val="0000FF"/>
            <w:sz w:val="22"/>
            <w:szCs w:val="22"/>
            <w:u w:val="single"/>
            <w:shd w:val="clear" w:color="auto" w:fill="FFFFFF"/>
          </w:rPr>
          <w:t>ерь, Тверь,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08" w:history="1">
        <w:proofErr w:type="spellStart"/>
        <w:r w:rsidRPr="007A2106">
          <w:rPr>
            <w:rFonts w:ascii="Arial" w:eastAsia="Arial" w:hAnsi="Arial" w:cs="Arial"/>
            <w:color w:val="0000FF"/>
            <w:sz w:val="22"/>
            <w:szCs w:val="22"/>
            <w:u w:val="single"/>
            <w:shd w:val="clear" w:color="auto" w:fill="FFFFFF"/>
          </w:rPr>
          <w:t>Сандовские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сандовскиевести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Сандово,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09"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0"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1"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2"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3"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4"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5"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6"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7"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8"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19"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20"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21" w:history="1">
        <w:r w:rsidRPr="007A2106">
          <w:rPr>
            <w:rFonts w:ascii="Arial" w:eastAsia="Arial" w:hAnsi="Arial" w:cs="Arial"/>
            <w:color w:val="0000FF"/>
            <w:sz w:val="22"/>
            <w:szCs w:val="22"/>
            <w:u w:val="single"/>
            <w:shd w:val="clear" w:color="auto" w:fill="FFFFFF"/>
          </w:rPr>
          <w:t>Заря (konzarya.ru), Конаково, 22 февраля 2022</w:t>
        </w:r>
      </w:hyperlink>
    </w:p>
    <w:p w:rsidR="007A2106" w:rsidRPr="007A2106" w:rsidRDefault="007A2106" w:rsidP="007A2106">
      <w:pPr>
        <w:numPr>
          <w:ilvl w:val="0"/>
          <w:numId w:val="16"/>
        </w:numPr>
        <w:tabs>
          <w:tab w:val="left" w:pos="142"/>
        </w:tabs>
        <w:ind w:left="-142" w:firstLine="0"/>
        <w:rPr>
          <w:rFonts w:ascii="Arial" w:eastAsia="Arial" w:hAnsi="Arial" w:cs="Arial"/>
          <w:color w:val="0000FF"/>
          <w:sz w:val="22"/>
          <w:szCs w:val="22"/>
          <w:shd w:val="clear" w:color="auto" w:fill="FFFFFF"/>
        </w:rPr>
      </w:pPr>
      <w:hyperlink r:id="rId422"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5191615"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Российское образование (edu.ru), Москва,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39" w:name="ant_1575050_1924866899"/>
      <w:r w:rsidRPr="007A2106">
        <w:rPr>
          <w:rFonts w:ascii="Arial" w:eastAsia="Arial" w:hAnsi="Arial" w:cs="Arial"/>
          <w:color w:val="000000"/>
          <w:sz w:val="22"/>
          <w:szCs w:val="22"/>
          <w:shd w:val="clear" w:color="auto" w:fill="FFFFFF"/>
        </w:rPr>
        <w:t>В ТВЕРСКОЙ ОБЛАСТИ В 2022-2024 ГОДАХ БУДЕТ ОТКРЫТО 4 ШКОЛЬНЫХ "КВАНТОРИУМА" И 3 "IT-КУБА"</w:t>
      </w:r>
      <w:bookmarkEnd w:id="39"/>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"Проект "</w:t>
      </w:r>
      <w:proofErr w:type="spellStart"/>
      <w:r w:rsidRPr="007A2106">
        <w:rPr>
          <w:rFonts w:ascii="Arial" w:eastAsia="Arial" w:hAnsi="Arial" w:cs="Arial"/>
          <w:color w:val="000000"/>
          <w:sz w:val="22"/>
          <w:szCs w:val="22"/>
          <w:shd w:val="clear" w:color="auto" w:fill="FFFFFF"/>
        </w:rPr>
        <w:t>Кванториум</w:t>
      </w:r>
      <w:proofErr w:type="spellEnd"/>
      <w:r w:rsidRPr="007A2106">
        <w:rPr>
          <w:rFonts w:ascii="Arial" w:eastAsia="Arial" w:hAnsi="Arial" w:cs="Arial"/>
          <w:color w:val="000000"/>
          <w:sz w:val="22"/>
          <w:szCs w:val="22"/>
          <w:shd w:val="clear" w:color="auto" w:fill="FFFFFF"/>
        </w:rPr>
        <w:t xml:space="preserve">" дает возможность не просто увидеть современные технологии на картинке, но и научиться их применять на практике. Наша задача - обеспечить образование детей в современном формате и в городах, и в сельской местности", - сказал губернатор региона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423" w:history="1">
        <w:r w:rsidRPr="007A2106">
          <w:rPr>
            <w:rFonts w:ascii="Arial" w:eastAsia="Arial" w:hAnsi="Arial" w:cs="Arial"/>
            <w:color w:val="0000FF"/>
            <w:sz w:val="22"/>
            <w:szCs w:val="22"/>
            <w:u w:val="single"/>
            <w:shd w:val="clear" w:color="auto" w:fill="FFFFFF"/>
          </w:rPr>
          <w:t>http://www.edu.ru/news/nacionalnyy-proekt-obrazovanie/v-tverskoy-oblasti-v-20222024-godah-budet-otkryto-/</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25"/>
        </w:numPr>
        <w:tabs>
          <w:tab w:val="left" w:pos="142"/>
        </w:tabs>
        <w:ind w:left="-142" w:firstLine="0"/>
        <w:rPr>
          <w:rFonts w:ascii="Arial" w:eastAsia="Arial" w:hAnsi="Arial" w:cs="Arial"/>
          <w:color w:val="0000FF"/>
          <w:sz w:val="22"/>
          <w:szCs w:val="22"/>
          <w:shd w:val="clear" w:color="auto" w:fill="FFFFFF"/>
        </w:rPr>
      </w:pPr>
      <w:hyperlink r:id="rId424" w:history="1">
        <w:r w:rsidRPr="007A2106">
          <w:rPr>
            <w:rFonts w:ascii="Arial" w:eastAsia="Arial" w:hAnsi="Arial" w:cs="Arial"/>
            <w:color w:val="0000FF"/>
            <w:sz w:val="22"/>
            <w:szCs w:val="22"/>
            <w:u w:val="single"/>
            <w:shd w:val="clear" w:color="auto" w:fill="FFFFFF"/>
          </w:rPr>
          <w:t>Край справедливости (ks-region69.com), Тверь, 22 февраля 2022</w:t>
        </w:r>
      </w:hyperlink>
    </w:p>
    <w:p w:rsidR="007A2106" w:rsidRPr="007A2106" w:rsidRDefault="007A2106" w:rsidP="007A2106">
      <w:pPr>
        <w:numPr>
          <w:ilvl w:val="0"/>
          <w:numId w:val="25"/>
        </w:numPr>
        <w:tabs>
          <w:tab w:val="left" w:pos="142"/>
        </w:tabs>
        <w:ind w:left="-142" w:firstLine="0"/>
        <w:rPr>
          <w:rFonts w:ascii="Arial" w:eastAsia="Arial" w:hAnsi="Arial" w:cs="Arial"/>
          <w:color w:val="0000FF"/>
          <w:sz w:val="22"/>
          <w:szCs w:val="22"/>
          <w:shd w:val="clear" w:color="auto" w:fill="FFFFFF"/>
        </w:rPr>
      </w:pPr>
      <w:hyperlink r:id="rId425"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25"/>
        </w:numPr>
        <w:tabs>
          <w:tab w:val="left" w:pos="142"/>
        </w:tabs>
        <w:ind w:left="-142" w:firstLine="0"/>
        <w:rPr>
          <w:rFonts w:ascii="Arial" w:eastAsia="Arial" w:hAnsi="Arial" w:cs="Arial"/>
          <w:color w:val="0000FF"/>
          <w:sz w:val="22"/>
          <w:szCs w:val="22"/>
          <w:shd w:val="clear" w:color="auto" w:fill="FFFFFF"/>
        </w:rPr>
      </w:pPr>
      <w:hyperlink r:id="rId426" w:history="1">
        <w:r w:rsidRPr="007A2106">
          <w:rPr>
            <w:rFonts w:ascii="Arial" w:eastAsia="Arial" w:hAnsi="Arial" w:cs="Arial"/>
            <w:color w:val="0000FF"/>
            <w:sz w:val="22"/>
            <w:szCs w:val="22"/>
            <w:u w:val="single"/>
            <w:shd w:val="clear" w:color="auto" w:fill="FFFFFF"/>
          </w:rPr>
          <w:t>Край справедливости (ks-region69.com), Тверь, 22 февраля 2022</w:t>
        </w:r>
      </w:hyperlink>
    </w:p>
    <w:p w:rsidR="007A2106" w:rsidRPr="007A2106" w:rsidRDefault="007A2106" w:rsidP="007A2106">
      <w:pPr>
        <w:numPr>
          <w:ilvl w:val="0"/>
          <w:numId w:val="25"/>
        </w:numPr>
        <w:tabs>
          <w:tab w:val="left" w:pos="142"/>
        </w:tabs>
        <w:ind w:left="-142" w:firstLine="0"/>
        <w:rPr>
          <w:rFonts w:ascii="Arial" w:eastAsia="Arial" w:hAnsi="Arial" w:cs="Arial"/>
          <w:color w:val="0000FF"/>
          <w:sz w:val="22"/>
          <w:szCs w:val="22"/>
          <w:shd w:val="clear" w:color="auto" w:fill="FFFFFF"/>
        </w:rPr>
      </w:pPr>
      <w:hyperlink r:id="rId427" w:history="1">
        <w:r w:rsidRPr="007A2106">
          <w:rPr>
            <w:rFonts w:ascii="Arial" w:eastAsia="Arial" w:hAnsi="Arial" w:cs="Arial"/>
            <w:color w:val="0000FF"/>
            <w:sz w:val="22"/>
            <w:szCs w:val="22"/>
            <w:u w:val="single"/>
            <w:shd w:val="clear" w:color="auto" w:fill="FFFFFF"/>
          </w:rPr>
          <w:t>Единое окно (window.edu.ru), Москва, 22 февраля 2022</w:t>
        </w:r>
      </w:hyperlink>
    </w:p>
    <w:p w:rsidR="007A2106" w:rsidRPr="007A2106" w:rsidRDefault="007A2106" w:rsidP="007A2106">
      <w:pPr>
        <w:numPr>
          <w:ilvl w:val="0"/>
          <w:numId w:val="25"/>
        </w:numPr>
        <w:tabs>
          <w:tab w:val="left" w:pos="142"/>
        </w:tabs>
        <w:ind w:left="-142" w:firstLine="0"/>
        <w:rPr>
          <w:rFonts w:ascii="Arial" w:eastAsia="Arial" w:hAnsi="Arial" w:cs="Arial"/>
          <w:color w:val="0000FF"/>
          <w:sz w:val="22"/>
          <w:szCs w:val="22"/>
          <w:shd w:val="clear" w:color="auto" w:fill="FFFFFF"/>
        </w:rPr>
      </w:pPr>
      <w:hyperlink r:id="rId428" w:history="1">
        <w:r w:rsidRPr="007A2106">
          <w:rPr>
            <w:rFonts w:ascii="Arial" w:eastAsia="Arial" w:hAnsi="Arial" w:cs="Arial"/>
            <w:color w:val="0000FF"/>
            <w:sz w:val="22"/>
            <w:szCs w:val="22"/>
            <w:u w:val="single"/>
            <w:shd w:val="clear" w:color="auto" w:fill="FFFFFF"/>
          </w:rPr>
          <w:t>Тверской проспект (tp.tver.ru), Тверь, 22 февраля 2022</w:t>
        </w:r>
      </w:hyperlink>
    </w:p>
    <w:p w:rsidR="007A2106" w:rsidRPr="007A2106" w:rsidRDefault="007A2106" w:rsidP="007A2106">
      <w:pPr>
        <w:numPr>
          <w:ilvl w:val="0"/>
          <w:numId w:val="25"/>
        </w:numPr>
        <w:tabs>
          <w:tab w:val="left" w:pos="142"/>
        </w:tabs>
        <w:ind w:left="-142" w:firstLine="0"/>
        <w:rPr>
          <w:rFonts w:ascii="Arial" w:eastAsia="Arial" w:hAnsi="Arial" w:cs="Arial"/>
          <w:color w:val="0000FF"/>
          <w:sz w:val="22"/>
          <w:szCs w:val="22"/>
          <w:shd w:val="clear" w:color="auto" w:fill="FFFFFF"/>
        </w:rPr>
      </w:pPr>
      <w:hyperlink r:id="rId429"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25"/>
        </w:numPr>
        <w:tabs>
          <w:tab w:val="left" w:pos="142"/>
        </w:tabs>
        <w:ind w:left="-142" w:firstLine="0"/>
        <w:rPr>
          <w:rFonts w:ascii="Arial" w:eastAsia="Arial" w:hAnsi="Arial" w:cs="Arial"/>
          <w:color w:val="0000FF"/>
          <w:sz w:val="22"/>
          <w:szCs w:val="22"/>
          <w:shd w:val="clear" w:color="auto" w:fill="FFFFFF"/>
        </w:rPr>
      </w:pPr>
      <w:hyperlink r:id="rId430"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numPr>
          <w:ilvl w:val="0"/>
          <w:numId w:val="25"/>
        </w:numPr>
        <w:tabs>
          <w:tab w:val="left" w:pos="142"/>
        </w:tabs>
        <w:ind w:left="-142" w:firstLine="0"/>
        <w:rPr>
          <w:rFonts w:ascii="Arial" w:eastAsia="Arial" w:hAnsi="Arial" w:cs="Arial"/>
          <w:color w:val="0000FF"/>
          <w:sz w:val="22"/>
          <w:szCs w:val="22"/>
          <w:shd w:val="clear" w:color="auto" w:fill="FFFFFF"/>
        </w:rPr>
      </w:pPr>
      <w:hyperlink r:id="rId431" w:history="1">
        <w:r w:rsidRPr="007A2106">
          <w:rPr>
            <w:rFonts w:ascii="Arial" w:eastAsia="Arial" w:hAnsi="Arial" w:cs="Arial"/>
            <w:color w:val="0000FF"/>
            <w:sz w:val="22"/>
            <w:szCs w:val="22"/>
            <w:u w:val="single"/>
            <w:shd w:val="clear" w:color="auto" w:fill="FFFFFF"/>
          </w:rPr>
          <w:t>Тверь (toptver.ru),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4866899"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t>Край справедливости (ks-region69.com),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40" w:name="ant_1575050_1924681877"/>
      <w:r w:rsidRPr="007A2106">
        <w:rPr>
          <w:rFonts w:ascii="Arial" w:eastAsia="Arial" w:hAnsi="Arial" w:cs="Arial"/>
          <w:color w:val="000000"/>
          <w:sz w:val="22"/>
          <w:szCs w:val="22"/>
          <w:shd w:val="clear" w:color="auto" w:fill="FFFFFF"/>
        </w:rPr>
        <w:t>"ДЕТИ ВОЙНЫ" ТВЕРСКОЙ ОБЛАСТИ ПОЛУЧАТ ЕЖЕМЕСЯЧНЫЕ ВЫПЛАТЫ</w:t>
      </w:r>
      <w:bookmarkEnd w:id="40"/>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r w:rsidRPr="007A2106">
        <w:rPr>
          <w:rFonts w:ascii="Arial" w:eastAsia="Arial" w:hAnsi="Arial" w:cs="Arial"/>
          <w:color w:val="000000"/>
          <w:sz w:val="22"/>
          <w:szCs w:val="22"/>
          <w:shd w:val="clear" w:color="auto" w:fill="FFFFFF"/>
        </w:rPr>
        <w:t xml:space="preserve">С января 2022 года в Тверской области ежемесячную денежную выплату в размере 800 рублей получают жители, обладающие статусом "Дети войны". Решение о ее предоставлении с начала текущего года принято губернатором </w:t>
      </w:r>
      <w:r w:rsidRPr="007A2106">
        <w:rPr>
          <w:rFonts w:ascii="Arial" w:eastAsia="Arial" w:hAnsi="Arial" w:cs="Arial"/>
          <w:color w:val="000000"/>
          <w:sz w:val="22"/>
          <w:szCs w:val="22"/>
          <w:shd w:val="clear" w:color="auto" w:fill="C0C0C0"/>
        </w:rPr>
        <w:t xml:space="preserve">Игорем </w:t>
      </w:r>
      <w:proofErr w:type="spellStart"/>
      <w:r w:rsidRPr="007A2106">
        <w:rPr>
          <w:rFonts w:ascii="Arial" w:eastAsia="Arial" w:hAnsi="Arial" w:cs="Arial"/>
          <w:color w:val="000000"/>
          <w:sz w:val="22"/>
          <w:szCs w:val="22"/>
          <w:shd w:val="clear" w:color="auto" w:fill="C0C0C0"/>
        </w:rPr>
        <w:t>Руденей</w:t>
      </w:r>
      <w:proofErr w:type="spellEnd"/>
      <w:r w:rsidRPr="007A2106">
        <w:rPr>
          <w:rFonts w:ascii="Arial" w:eastAsia="Arial" w:hAnsi="Arial" w:cs="Arial"/>
          <w:color w:val="000000"/>
          <w:sz w:val="22"/>
          <w:szCs w:val="22"/>
          <w:shd w:val="clear" w:color="auto" w:fill="FFFFFF"/>
        </w:rPr>
        <w:t xml:space="preserve">... </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432" w:history="1">
        <w:r w:rsidRPr="007A2106">
          <w:rPr>
            <w:rFonts w:ascii="Arial" w:eastAsia="Arial" w:hAnsi="Arial" w:cs="Arial"/>
            <w:color w:val="0000FF"/>
            <w:sz w:val="22"/>
            <w:szCs w:val="22"/>
            <w:u w:val="single"/>
            <w:shd w:val="clear" w:color="auto" w:fill="FFFFFF"/>
          </w:rPr>
          <w:t>https://ks-region69.com/news/143550-deti-vojny-tverskoj-oblasti-poluchat-ezhemesjachnye-vyplaty</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26"/>
        </w:numPr>
        <w:tabs>
          <w:tab w:val="left" w:pos="142"/>
        </w:tabs>
        <w:ind w:left="-142" w:firstLine="0"/>
        <w:rPr>
          <w:rFonts w:ascii="Arial" w:eastAsia="Arial" w:hAnsi="Arial" w:cs="Arial"/>
          <w:color w:val="0000FF"/>
          <w:sz w:val="22"/>
          <w:szCs w:val="22"/>
          <w:shd w:val="clear" w:color="auto" w:fill="FFFFFF"/>
        </w:rPr>
      </w:pPr>
      <w:hyperlink r:id="rId433" w:history="1">
        <w:r w:rsidRPr="007A2106">
          <w:rPr>
            <w:rFonts w:ascii="Arial" w:eastAsia="Arial" w:hAnsi="Arial" w:cs="Arial"/>
            <w:color w:val="0000FF"/>
            <w:sz w:val="22"/>
            <w:szCs w:val="22"/>
            <w:u w:val="single"/>
            <w:shd w:val="clear" w:color="auto" w:fill="FFFFFF"/>
          </w:rPr>
          <w:t>Аргументы и Факты (tver.aif.ru), Тверь, 22 февраля 2022</w:t>
        </w:r>
      </w:hyperlink>
    </w:p>
    <w:p w:rsidR="007A2106" w:rsidRPr="007A2106" w:rsidRDefault="007A2106" w:rsidP="007A2106">
      <w:pPr>
        <w:numPr>
          <w:ilvl w:val="0"/>
          <w:numId w:val="26"/>
        </w:numPr>
        <w:tabs>
          <w:tab w:val="left" w:pos="142"/>
        </w:tabs>
        <w:ind w:left="-142" w:firstLine="0"/>
        <w:rPr>
          <w:rFonts w:ascii="Arial" w:eastAsia="Arial" w:hAnsi="Arial" w:cs="Arial"/>
          <w:color w:val="0000FF"/>
          <w:sz w:val="22"/>
          <w:szCs w:val="22"/>
          <w:shd w:val="clear" w:color="auto" w:fill="FFFFFF"/>
        </w:rPr>
      </w:pPr>
      <w:hyperlink r:id="rId434" w:history="1">
        <w:proofErr w:type="spellStart"/>
        <w:r w:rsidRPr="007A2106">
          <w:rPr>
            <w:rFonts w:ascii="Arial" w:eastAsia="Arial" w:hAnsi="Arial" w:cs="Arial"/>
            <w:color w:val="0000FF"/>
            <w:sz w:val="22"/>
            <w:szCs w:val="22"/>
            <w:u w:val="single"/>
            <w:shd w:val="clear" w:color="auto" w:fill="FFFFFF"/>
          </w:rPr>
          <w:t>Бежецкая</w:t>
        </w:r>
        <w:proofErr w:type="spellEnd"/>
        <w:r w:rsidRPr="007A2106">
          <w:rPr>
            <w:rFonts w:ascii="Arial" w:eastAsia="Arial" w:hAnsi="Arial" w:cs="Arial"/>
            <w:color w:val="0000FF"/>
            <w:sz w:val="22"/>
            <w:szCs w:val="22"/>
            <w:u w:val="single"/>
            <w:shd w:val="clear" w:color="auto" w:fill="FFFFFF"/>
          </w:rPr>
          <w:t xml:space="preserve"> жизнь (bzgazeta.ru), Бежецк, 22 февраля 2022</w:t>
        </w:r>
      </w:hyperlink>
    </w:p>
    <w:p w:rsidR="007A2106" w:rsidRPr="007A2106" w:rsidRDefault="007A2106" w:rsidP="007A2106">
      <w:pPr>
        <w:numPr>
          <w:ilvl w:val="0"/>
          <w:numId w:val="26"/>
        </w:numPr>
        <w:tabs>
          <w:tab w:val="left" w:pos="142"/>
        </w:tabs>
        <w:ind w:left="-142" w:firstLine="0"/>
        <w:rPr>
          <w:rFonts w:ascii="Arial" w:eastAsia="Arial" w:hAnsi="Arial" w:cs="Arial"/>
          <w:color w:val="0000FF"/>
          <w:sz w:val="22"/>
          <w:szCs w:val="22"/>
          <w:shd w:val="clear" w:color="auto" w:fill="FFFFFF"/>
        </w:rPr>
      </w:pPr>
      <w:hyperlink r:id="rId435" w:history="1">
        <w:r w:rsidRPr="007A2106">
          <w:rPr>
            <w:rFonts w:ascii="Arial" w:eastAsia="Arial" w:hAnsi="Arial" w:cs="Arial"/>
            <w:color w:val="0000FF"/>
            <w:sz w:val="22"/>
            <w:szCs w:val="22"/>
            <w:u w:val="single"/>
            <w:shd w:val="clear" w:color="auto" w:fill="FFFFFF"/>
          </w:rPr>
          <w:t>Знамя (kuvznama.ru), Кувшиново, 22 февраля 2022</w:t>
        </w:r>
      </w:hyperlink>
    </w:p>
    <w:p w:rsidR="007A2106" w:rsidRPr="007A2106" w:rsidRDefault="007A2106" w:rsidP="007A2106">
      <w:pPr>
        <w:numPr>
          <w:ilvl w:val="0"/>
          <w:numId w:val="26"/>
        </w:numPr>
        <w:tabs>
          <w:tab w:val="left" w:pos="142"/>
        </w:tabs>
        <w:ind w:left="-142" w:firstLine="0"/>
        <w:rPr>
          <w:rFonts w:ascii="Arial" w:eastAsia="Arial" w:hAnsi="Arial" w:cs="Arial"/>
          <w:color w:val="0000FF"/>
          <w:sz w:val="22"/>
          <w:szCs w:val="22"/>
          <w:shd w:val="clear" w:color="auto" w:fill="FFFFFF"/>
        </w:rPr>
      </w:pPr>
      <w:hyperlink r:id="rId436" w:history="1">
        <w:r w:rsidRPr="007A2106">
          <w:rPr>
            <w:rFonts w:ascii="Arial" w:eastAsia="Arial" w:hAnsi="Arial" w:cs="Arial"/>
            <w:color w:val="0000FF"/>
            <w:sz w:val="22"/>
            <w:szCs w:val="22"/>
            <w:u w:val="single"/>
            <w:shd w:val="clear" w:color="auto" w:fill="FFFFFF"/>
          </w:rPr>
          <w:t>Родная земля (r-zemlya.ru), п. Рамешки, 22 февраля 2022</w:t>
        </w:r>
      </w:hyperlink>
    </w:p>
    <w:p w:rsidR="007A2106" w:rsidRPr="007A2106" w:rsidRDefault="007A2106" w:rsidP="007A2106">
      <w:pPr>
        <w:numPr>
          <w:ilvl w:val="0"/>
          <w:numId w:val="26"/>
        </w:numPr>
        <w:tabs>
          <w:tab w:val="left" w:pos="142"/>
        </w:tabs>
        <w:ind w:left="-142" w:firstLine="0"/>
        <w:rPr>
          <w:rFonts w:ascii="Arial" w:eastAsia="Arial" w:hAnsi="Arial" w:cs="Arial"/>
          <w:color w:val="0000FF"/>
          <w:sz w:val="22"/>
          <w:szCs w:val="22"/>
          <w:shd w:val="clear" w:color="auto" w:fill="FFFFFF"/>
        </w:rPr>
      </w:pPr>
      <w:hyperlink r:id="rId437" w:history="1">
        <w:r w:rsidRPr="007A2106">
          <w:rPr>
            <w:rFonts w:ascii="Arial" w:eastAsia="Arial" w:hAnsi="Arial" w:cs="Arial"/>
            <w:color w:val="0000FF"/>
            <w:sz w:val="22"/>
            <w:szCs w:val="22"/>
            <w:u w:val="single"/>
            <w:shd w:val="clear" w:color="auto" w:fill="FFFFFF"/>
          </w:rPr>
          <w:t>Новости Твери (tver-news.net), Тверь,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4681877"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b/>
          <w:color w:val="000000"/>
          <w:sz w:val="22"/>
          <w:szCs w:val="22"/>
          <w:shd w:val="clear" w:color="auto" w:fill="FFFFFF"/>
        </w:rPr>
      </w:pPr>
      <w:r w:rsidRPr="007A2106">
        <w:rPr>
          <w:rFonts w:ascii="Arial" w:eastAsia="Arial" w:hAnsi="Arial" w:cs="Arial"/>
          <w:b/>
          <w:color w:val="000000"/>
          <w:sz w:val="22"/>
          <w:szCs w:val="22"/>
          <w:shd w:val="clear" w:color="auto" w:fill="FFFFFF"/>
        </w:rPr>
        <w:lastRenderedPageBreak/>
        <w:t>Новости Твери (tver-news.net), Тверь, 22 февраля 2022</w:t>
      </w:r>
    </w:p>
    <w:p w:rsidR="007A2106" w:rsidRPr="007A2106" w:rsidRDefault="007A2106" w:rsidP="007A2106">
      <w:pPr>
        <w:tabs>
          <w:tab w:val="left" w:pos="142"/>
        </w:tabs>
        <w:ind w:left="-142"/>
        <w:jc w:val="both"/>
        <w:outlineLvl w:val="1"/>
        <w:rPr>
          <w:rFonts w:ascii="Arial" w:eastAsia="Arial" w:hAnsi="Arial" w:cs="Arial"/>
          <w:color w:val="000000"/>
          <w:sz w:val="22"/>
          <w:szCs w:val="22"/>
          <w:shd w:val="clear" w:color="auto" w:fill="FFFFFF"/>
        </w:rPr>
      </w:pPr>
      <w:bookmarkStart w:id="41" w:name="ant_1575050_1925406823"/>
      <w:r w:rsidRPr="007A2106">
        <w:rPr>
          <w:rFonts w:ascii="Arial" w:eastAsia="Arial" w:hAnsi="Arial" w:cs="Arial"/>
          <w:color w:val="000000"/>
          <w:sz w:val="22"/>
          <w:szCs w:val="22"/>
          <w:shd w:val="clear" w:color="auto" w:fill="FFFFFF"/>
        </w:rPr>
        <w:t>ИГОРЬ РУДЕНЯ ПРОВЕЛ ВСТРЕЧУ С ГЛАВОЙ ВЫШНЕВОЛОЦКОГО ГОРОДСКОГО ОКРУГА НАТАЛЬЕЙ РОЩИНОЙ</w:t>
      </w:r>
      <w:bookmarkEnd w:id="41"/>
    </w:p>
    <w:p w:rsidR="007A2106" w:rsidRPr="007A2106" w:rsidRDefault="007A2106" w:rsidP="007A2106">
      <w:pPr>
        <w:tabs>
          <w:tab w:val="left" w:pos="142"/>
        </w:tabs>
        <w:ind w:left="-142"/>
        <w:jc w:val="both"/>
        <w:rPr>
          <w:rFonts w:ascii="Arial" w:eastAsia="Arial" w:hAnsi="Arial" w:cs="Arial"/>
          <w:color w:val="000000"/>
          <w:sz w:val="22"/>
          <w:szCs w:val="22"/>
          <w:shd w:val="clear" w:color="auto" w:fill="FFFFFF"/>
        </w:rPr>
      </w:pPr>
      <w:proofErr w:type="spellStart"/>
      <w:r w:rsidRPr="007A2106">
        <w:rPr>
          <w:rFonts w:ascii="Arial" w:eastAsia="Arial" w:hAnsi="Arial" w:cs="Arial"/>
          <w:color w:val="000000"/>
          <w:sz w:val="22"/>
          <w:szCs w:val="22"/>
          <w:shd w:val="clear" w:color="auto" w:fill="FFFFFF"/>
        </w:rPr>
        <w:t>Tweet</w:t>
      </w:r>
      <w:proofErr w:type="spellEnd"/>
      <w:r w:rsidRPr="007A2106">
        <w:rPr>
          <w:rFonts w:ascii="Arial" w:eastAsia="Arial" w:hAnsi="Arial" w:cs="Arial"/>
          <w:color w:val="000000"/>
          <w:sz w:val="22"/>
          <w:szCs w:val="22"/>
          <w:shd w:val="clear" w:color="auto" w:fill="FFFFFF"/>
        </w:rPr>
        <w:t xml:space="preserve"> #</w:t>
      </w:r>
      <w:proofErr w:type="spellStart"/>
      <w:r w:rsidRPr="007A2106">
        <w:rPr>
          <w:rFonts w:ascii="Arial" w:eastAsia="Arial" w:hAnsi="Arial" w:cs="Arial"/>
          <w:color w:val="000000"/>
          <w:sz w:val="22"/>
          <w:szCs w:val="22"/>
          <w:shd w:val="clear" w:color="auto" w:fill="FFFFFF"/>
        </w:rPr>
        <w:t>тверскаяобласть</w:t>
      </w:r>
      <w:proofErr w:type="spellEnd"/>
      <w:r w:rsidRPr="007A2106">
        <w:rPr>
          <w:rFonts w:ascii="Arial" w:eastAsia="Arial" w:hAnsi="Arial" w:cs="Arial"/>
          <w:color w:val="000000"/>
          <w:sz w:val="22"/>
          <w:szCs w:val="22"/>
          <w:shd w:val="clear" w:color="auto" w:fill="FFFFFF"/>
        </w:rPr>
        <w:t xml:space="preserve">  22 февраля Губернатор </w:t>
      </w:r>
      <w:r w:rsidRPr="007A2106">
        <w:rPr>
          <w:rFonts w:ascii="Arial" w:eastAsia="Arial" w:hAnsi="Arial" w:cs="Arial"/>
          <w:color w:val="000000"/>
          <w:sz w:val="22"/>
          <w:szCs w:val="22"/>
          <w:shd w:val="clear" w:color="auto" w:fill="C0C0C0"/>
        </w:rPr>
        <w:t>Игорь Руденя</w:t>
      </w:r>
      <w:r w:rsidRPr="007A2106">
        <w:rPr>
          <w:rFonts w:ascii="Arial" w:eastAsia="Arial" w:hAnsi="Arial" w:cs="Arial"/>
          <w:color w:val="000000"/>
          <w:sz w:val="22"/>
          <w:szCs w:val="22"/>
          <w:shd w:val="clear" w:color="auto" w:fill="FFFFFF"/>
        </w:rPr>
        <w:t xml:space="preserve"> провел встречу с главой </w:t>
      </w:r>
      <w:proofErr w:type="spellStart"/>
      <w:r w:rsidRPr="007A2106">
        <w:rPr>
          <w:rFonts w:ascii="Arial" w:eastAsia="Arial" w:hAnsi="Arial" w:cs="Arial"/>
          <w:color w:val="000000"/>
          <w:sz w:val="22"/>
          <w:szCs w:val="22"/>
          <w:shd w:val="clear" w:color="auto" w:fill="FFFFFF"/>
        </w:rPr>
        <w:t>Вышневолоцкого</w:t>
      </w:r>
      <w:proofErr w:type="spellEnd"/>
      <w:r w:rsidRPr="007A2106">
        <w:rPr>
          <w:rFonts w:ascii="Arial" w:eastAsia="Arial" w:hAnsi="Arial" w:cs="Arial"/>
          <w:color w:val="000000"/>
          <w:sz w:val="22"/>
          <w:szCs w:val="22"/>
          <w:shd w:val="clear" w:color="auto" w:fill="FFFFFF"/>
        </w:rPr>
        <w:t xml:space="preserve"> городского округа Натальей Рощиной... Наталья Рощина обратилась к </w:t>
      </w:r>
      <w:r w:rsidRPr="007A2106">
        <w:rPr>
          <w:rFonts w:ascii="Arial" w:eastAsia="Arial" w:hAnsi="Arial" w:cs="Arial"/>
          <w:color w:val="000000"/>
          <w:sz w:val="22"/>
          <w:szCs w:val="22"/>
          <w:shd w:val="clear" w:color="auto" w:fill="C0C0C0"/>
        </w:rPr>
        <w:t xml:space="preserve">Игорю </w:t>
      </w:r>
      <w:proofErr w:type="spellStart"/>
      <w:r w:rsidRPr="007A2106">
        <w:rPr>
          <w:rFonts w:ascii="Arial" w:eastAsia="Arial" w:hAnsi="Arial" w:cs="Arial"/>
          <w:color w:val="000000"/>
          <w:sz w:val="22"/>
          <w:szCs w:val="22"/>
          <w:shd w:val="clear" w:color="auto" w:fill="C0C0C0"/>
        </w:rPr>
        <w:t>Рудене</w:t>
      </w:r>
      <w:proofErr w:type="spellEnd"/>
      <w:r w:rsidRPr="007A2106">
        <w:rPr>
          <w:rFonts w:ascii="Arial" w:eastAsia="Arial" w:hAnsi="Arial" w:cs="Arial"/>
          <w:color w:val="000000"/>
          <w:sz w:val="22"/>
          <w:szCs w:val="22"/>
          <w:shd w:val="clear" w:color="auto" w:fill="FFFFFF"/>
        </w:rPr>
        <w:t xml:space="preserve"> </w:t>
      </w:r>
      <w:proofErr w:type="gramStart"/>
      <w:r w:rsidRPr="007A2106">
        <w:rPr>
          <w:rFonts w:ascii="Arial" w:eastAsia="Arial" w:hAnsi="Arial" w:cs="Arial"/>
          <w:color w:val="000000"/>
          <w:sz w:val="22"/>
          <w:szCs w:val="22"/>
          <w:shd w:val="clear" w:color="auto" w:fill="FFFFFF"/>
        </w:rPr>
        <w:t>за содействием в проведении ремонта дороги по улице Сиверсова на участке от трассы</w:t>
      </w:r>
      <w:proofErr w:type="gramEnd"/>
      <w:r w:rsidRPr="007A2106">
        <w:rPr>
          <w:rFonts w:ascii="Arial" w:eastAsia="Arial" w:hAnsi="Arial" w:cs="Arial"/>
          <w:color w:val="000000"/>
          <w:sz w:val="22"/>
          <w:szCs w:val="22"/>
          <w:shd w:val="clear" w:color="auto" w:fill="FFFFFF"/>
        </w:rPr>
        <w:t xml:space="preserve"> М-10 до автодороги Вышний Волочек - Ермолкино - Починок...</w:t>
      </w:r>
    </w:p>
    <w:p w:rsidR="007A2106" w:rsidRPr="007A2106" w:rsidRDefault="007A2106" w:rsidP="007A2106">
      <w:pPr>
        <w:tabs>
          <w:tab w:val="left" w:pos="142"/>
        </w:tabs>
        <w:ind w:left="-142"/>
        <w:rPr>
          <w:rFonts w:ascii="Arial" w:eastAsia="Arial" w:hAnsi="Arial" w:cs="Arial"/>
          <w:color w:val="0000FF"/>
          <w:sz w:val="22"/>
          <w:szCs w:val="22"/>
          <w:shd w:val="clear" w:color="auto" w:fill="FFFFFF"/>
        </w:rPr>
      </w:pPr>
      <w:hyperlink r:id="rId438" w:history="1">
        <w:r w:rsidRPr="007A2106">
          <w:rPr>
            <w:rFonts w:ascii="Arial" w:eastAsia="Arial" w:hAnsi="Arial" w:cs="Arial"/>
            <w:color w:val="0000FF"/>
            <w:sz w:val="22"/>
            <w:szCs w:val="22"/>
            <w:u w:val="single"/>
            <w:shd w:val="clear" w:color="auto" w:fill="FFFFFF"/>
          </w:rPr>
          <w:t>http://tver-news.net/society/2022/02/23/83390.html</w:t>
        </w:r>
      </w:hyperlink>
    </w:p>
    <w:p w:rsidR="007A2106" w:rsidRPr="007A2106" w:rsidRDefault="007A2106" w:rsidP="007A2106">
      <w:pPr>
        <w:tabs>
          <w:tab w:val="left" w:pos="142"/>
        </w:tabs>
        <w:ind w:left="-142"/>
        <w:rPr>
          <w:rFonts w:ascii="Arial" w:eastAsia="Arial" w:hAnsi="Arial" w:cs="Arial"/>
          <w:color w:val="000000"/>
          <w:sz w:val="22"/>
          <w:szCs w:val="22"/>
          <w:u w:val="single"/>
          <w:shd w:val="clear" w:color="auto" w:fill="FFFFFF"/>
        </w:rPr>
      </w:pPr>
      <w:r w:rsidRPr="007A2106">
        <w:rPr>
          <w:rFonts w:ascii="Arial" w:eastAsia="Arial" w:hAnsi="Arial" w:cs="Arial"/>
          <w:color w:val="000000"/>
          <w:sz w:val="22"/>
          <w:szCs w:val="22"/>
          <w:u w:val="single"/>
          <w:shd w:val="clear" w:color="auto" w:fill="FFFFFF"/>
        </w:rPr>
        <w:t>Сообщения по событию:</w:t>
      </w:r>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39" w:history="1">
        <w:proofErr w:type="spellStart"/>
        <w:r w:rsidRPr="007A2106">
          <w:rPr>
            <w:rFonts w:ascii="Arial" w:eastAsia="Arial" w:hAnsi="Arial" w:cs="Arial"/>
            <w:color w:val="0000FF"/>
            <w:sz w:val="22"/>
            <w:szCs w:val="22"/>
            <w:u w:val="single"/>
            <w:shd w:val="clear" w:color="auto" w:fill="FFFFFF"/>
          </w:rPr>
          <w:t>Спировские</w:t>
        </w:r>
        <w:proofErr w:type="spellEnd"/>
        <w:r w:rsidRPr="007A2106">
          <w:rPr>
            <w:rFonts w:ascii="Arial" w:eastAsia="Arial" w:hAnsi="Arial" w:cs="Arial"/>
            <w:color w:val="0000FF"/>
            <w:sz w:val="22"/>
            <w:szCs w:val="22"/>
            <w:u w:val="single"/>
            <w:shd w:val="clear" w:color="auto" w:fill="FFFFFF"/>
          </w:rPr>
          <w:t xml:space="preserve"> известия (</w:t>
        </w:r>
        <w:proofErr w:type="spellStart"/>
        <w:r w:rsidRPr="007A2106">
          <w:rPr>
            <w:rFonts w:ascii="Arial" w:eastAsia="Arial" w:hAnsi="Arial" w:cs="Arial"/>
            <w:color w:val="0000FF"/>
            <w:sz w:val="22"/>
            <w:szCs w:val="22"/>
            <w:u w:val="single"/>
            <w:shd w:val="clear" w:color="auto" w:fill="FFFFFF"/>
          </w:rPr>
          <w:t>спировскиеизвестия</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Спирово,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0" w:history="1">
        <w:r w:rsidRPr="007A2106">
          <w:rPr>
            <w:rFonts w:ascii="Arial" w:eastAsia="Arial" w:hAnsi="Arial" w:cs="Arial"/>
            <w:color w:val="0000FF"/>
            <w:sz w:val="22"/>
            <w:szCs w:val="22"/>
            <w:u w:val="single"/>
            <w:shd w:val="clear" w:color="auto" w:fill="FFFFFF"/>
          </w:rPr>
          <w:t>Коммунар (</w:t>
        </w:r>
        <w:proofErr w:type="spellStart"/>
        <w:r w:rsidRPr="007A2106">
          <w:rPr>
            <w:rFonts w:ascii="Arial" w:eastAsia="Arial" w:hAnsi="Arial" w:cs="Arial"/>
            <w:color w:val="0000FF"/>
            <w:sz w:val="22"/>
            <w:szCs w:val="22"/>
            <w:u w:val="single"/>
            <w:shd w:val="clear" w:color="auto" w:fill="FFFFFF"/>
          </w:rPr>
          <w:t>коммунар</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п. Фирово,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1" w:history="1">
        <w:r w:rsidRPr="007A2106">
          <w:rPr>
            <w:rFonts w:ascii="Arial" w:eastAsia="Arial" w:hAnsi="Arial" w:cs="Arial"/>
            <w:color w:val="0000FF"/>
            <w:sz w:val="22"/>
            <w:szCs w:val="22"/>
            <w:u w:val="single"/>
            <w:shd w:val="clear" w:color="auto" w:fill="FFFFFF"/>
          </w:rPr>
          <w:t>Наша жизнь (</w:t>
        </w:r>
        <w:proofErr w:type="spellStart"/>
        <w:r w:rsidRPr="007A2106">
          <w:rPr>
            <w:rFonts w:ascii="Arial" w:eastAsia="Arial" w:hAnsi="Arial" w:cs="Arial"/>
            <w:color w:val="0000FF"/>
            <w:sz w:val="22"/>
            <w:szCs w:val="22"/>
            <w:u w:val="single"/>
            <w:shd w:val="clear" w:color="auto" w:fill="FFFFFF"/>
          </w:rPr>
          <w:t>нашажизнь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Лихославль,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2" w:history="1">
        <w:r w:rsidRPr="007A2106">
          <w:rPr>
            <w:rFonts w:ascii="Arial" w:eastAsia="Arial" w:hAnsi="Arial" w:cs="Arial"/>
            <w:color w:val="0000FF"/>
            <w:sz w:val="22"/>
            <w:szCs w:val="22"/>
            <w:u w:val="single"/>
            <w:shd w:val="clear" w:color="auto" w:fill="FFFFFF"/>
          </w:rPr>
          <w:t>Авангард (</w:t>
        </w:r>
        <w:proofErr w:type="spellStart"/>
        <w:r w:rsidRPr="007A2106">
          <w:rPr>
            <w:rFonts w:ascii="Arial" w:eastAsia="Arial" w:hAnsi="Arial" w:cs="Arial"/>
            <w:color w:val="0000FF"/>
            <w:sz w:val="22"/>
            <w:szCs w:val="22"/>
            <w:u w:val="single"/>
            <w:shd w:val="clear" w:color="auto" w:fill="FFFFFF"/>
          </w:rPr>
          <w:t>авангард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Западная Двина,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3" w:history="1">
        <w:r w:rsidRPr="007A2106">
          <w:rPr>
            <w:rFonts w:ascii="Arial" w:eastAsia="Arial" w:hAnsi="Arial" w:cs="Arial"/>
            <w:color w:val="0000FF"/>
            <w:sz w:val="22"/>
            <w:szCs w:val="22"/>
            <w:u w:val="single"/>
            <w:shd w:val="clear" w:color="auto" w:fill="FFFFFF"/>
          </w:rPr>
          <w:t>Лесной вестник (</w:t>
        </w:r>
        <w:proofErr w:type="spellStart"/>
        <w:r w:rsidRPr="007A2106">
          <w:rPr>
            <w:rFonts w:ascii="Arial" w:eastAsia="Arial" w:hAnsi="Arial" w:cs="Arial"/>
            <w:color w:val="0000FF"/>
            <w:sz w:val="22"/>
            <w:szCs w:val="22"/>
            <w:u w:val="single"/>
            <w:shd w:val="clear" w:color="auto" w:fill="FFFFFF"/>
          </w:rPr>
          <w:t>леснойвестник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с. Лесное (Тверская обл.),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4" w:history="1">
        <w:r w:rsidRPr="007A2106">
          <w:rPr>
            <w:rFonts w:ascii="Arial" w:eastAsia="Arial" w:hAnsi="Arial" w:cs="Arial"/>
            <w:color w:val="0000FF"/>
            <w:sz w:val="22"/>
            <w:szCs w:val="22"/>
            <w:u w:val="single"/>
            <w:shd w:val="clear" w:color="auto" w:fill="FFFFFF"/>
          </w:rPr>
          <w:t>Новая жизнь (</w:t>
        </w:r>
        <w:proofErr w:type="spellStart"/>
        <w:r w:rsidRPr="007A2106">
          <w:rPr>
            <w:rFonts w:ascii="Arial" w:eastAsia="Arial" w:hAnsi="Arial" w:cs="Arial"/>
            <w:color w:val="0000FF"/>
            <w:sz w:val="22"/>
            <w:szCs w:val="22"/>
            <w:u w:val="single"/>
            <w:shd w:val="clear" w:color="auto" w:fill="FFFFFF"/>
          </w:rPr>
          <w:t>новаяжизнь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Бологое,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5" w:history="1">
        <w:proofErr w:type="spellStart"/>
        <w:r w:rsidRPr="007A2106">
          <w:rPr>
            <w:rFonts w:ascii="Arial" w:eastAsia="Arial" w:hAnsi="Arial" w:cs="Arial"/>
            <w:color w:val="0000FF"/>
            <w:sz w:val="22"/>
            <w:szCs w:val="22"/>
            <w:u w:val="single"/>
            <w:shd w:val="clear" w:color="auto" w:fill="FFFFFF"/>
          </w:rPr>
          <w:t>Андреапольские</w:t>
        </w:r>
        <w:proofErr w:type="spellEnd"/>
        <w:r w:rsidRPr="007A2106">
          <w:rPr>
            <w:rFonts w:ascii="Arial" w:eastAsia="Arial" w:hAnsi="Arial" w:cs="Arial"/>
            <w:color w:val="0000FF"/>
            <w:sz w:val="22"/>
            <w:szCs w:val="22"/>
            <w:u w:val="single"/>
            <w:shd w:val="clear" w:color="auto" w:fill="FFFFFF"/>
          </w:rPr>
          <w:t xml:space="preserve"> вести (</w:t>
        </w:r>
        <w:proofErr w:type="spellStart"/>
        <w:r w:rsidRPr="007A2106">
          <w:rPr>
            <w:rFonts w:ascii="Arial" w:eastAsia="Arial" w:hAnsi="Arial" w:cs="Arial"/>
            <w:color w:val="0000FF"/>
            <w:sz w:val="22"/>
            <w:szCs w:val="22"/>
            <w:u w:val="single"/>
            <w:shd w:val="clear" w:color="auto" w:fill="FFFFFF"/>
          </w:rPr>
          <w:t>андреапольскиевести</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Андреаполь</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6" w:history="1">
        <w:proofErr w:type="spellStart"/>
        <w:r w:rsidRPr="007A2106">
          <w:rPr>
            <w:rFonts w:ascii="Arial" w:eastAsia="Arial" w:hAnsi="Arial" w:cs="Arial"/>
            <w:color w:val="0000FF"/>
            <w:sz w:val="22"/>
            <w:szCs w:val="22"/>
            <w:u w:val="single"/>
            <w:shd w:val="clear" w:color="auto" w:fill="FFFFFF"/>
          </w:rPr>
          <w:t>Зубцовская</w:t>
        </w:r>
        <w:proofErr w:type="spellEnd"/>
        <w:r w:rsidRPr="007A2106">
          <w:rPr>
            <w:rFonts w:ascii="Arial" w:eastAsia="Arial" w:hAnsi="Arial" w:cs="Arial"/>
            <w:color w:val="0000FF"/>
            <w:sz w:val="22"/>
            <w:szCs w:val="22"/>
            <w:u w:val="single"/>
            <w:shd w:val="clear" w:color="auto" w:fill="FFFFFF"/>
          </w:rPr>
          <w:t xml:space="preserve"> жизнь (</w:t>
        </w:r>
        <w:proofErr w:type="spellStart"/>
        <w:r w:rsidRPr="007A2106">
          <w:rPr>
            <w:rFonts w:ascii="Arial" w:eastAsia="Arial" w:hAnsi="Arial" w:cs="Arial"/>
            <w:color w:val="0000FF"/>
            <w:sz w:val="22"/>
            <w:szCs w:val="22"/>
            <w:u w:val="single"/>
            <w:shd w:val="clear" w:color="auto" w:fill="FFFFFF"/>
          </w:rPr>
          <w:t>зубцовскаяжизнь</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Зубцов,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7" w:history="1">
        <w:r w:rsidRPr="007A2106">
          <w:rPr>
            <w:rFonts w:ascii="Arial" w:eastAsia="Arial" w:hAnsi="Arial" w:cs="Arial"/>
            <w:color w:val="0000FF"/>
            <w:sz w:val="22"/>
            <w:szCs w:val="22"/>
            <w:u w:val="single"/>
            <w:shd w:val="clear" w:color="auto" w:fill="FFFFFF"/>
          </w:rPr>
          <w:t>Вперед (</w:t>
        </w:r>
        <w:proofErr w:type="spellStart"/>
        <w:r w:rsidRPr="007A2106">
          <w:rPr>
            <w:rFonts w:ascii="Arial" w:eastAsia="Arial" w:hAnsi="Arial" w:cs="Arial"/>
            <w:color w:val="0000FF"/>
            <w:sz w:val="22"/>
            <w:szCs w:val="22"/>
            <w:u w:val="single"/>
            <w:shd w:val="clear" w:color="auto" w:fill="FFFFFF"/>
          </w:rPr>
          <w:t>вперед</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Калязин,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8" w:history="1">
        <w:proofErr w:type="spellStart"/>
        <w:r w:rsidRPr="007A2106">
          <w:rPr>
            <w:rFonts w:ascii="Arial" w:eastAsia="Arial" w:hAnsi="Arial" w:cs="Arial"/>
            <w:color w:val="0000FF"/>
            <w:sz w:val="22"/>
            <w:szCs w:val="22"/>
            <w:u w:val="single"/>
            <w:shd w:val="clear" w:color="auto" w:fill="FFFFFF"/>
          </w:rPr>
          <w:t>Вышневолоцкая</w:t>
        </w:r>
        <w:proofErr w:type="spellEnd"/>
        <w:r w:rsidRPr="007A2106">
          <w:rPr>
            <w:rFonts w:ascii="Arial" w:eastAsia="Arial" w:hAnsi="Arial" w:cs="Arial"/>
            <w:color w:val="0000FF"/>
            <w:sz w:val="22"/>
            <w:szCs w:val="22"/>
            <w:u w:val="single"/>
            <w:shd w:val="clear" w:color="auto" w:fill="FFFFFF"/>
          </w:rPr>
          <w:t xml:space="preserve"> правда (</w:t>
        </w:r>
        <w:proofErr w:type="spellStart"/>
        <w:r w:rsidRPr="007A2106">
          <w:rPr>
            <w:rFonts w:ascii="Arial" w:eastAsia="Arial" w:hAnsi="Arial" w:cs="Arial"/>
            <w:color w:val="0000FF"/>
            <w:sz w:val="22"/>
            <w:szCs w:val="22"/>
            <w:u w:val="single"/>
            <w:shd w:val="clear" w:color="auto" w:fill="FFFFFF"/>
          </w:rPr>
          <w:t>вышневолоцкаяправда</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49" w:history="1">
        <w:r w:rsidRPr="007A2106">
          <w:rPr>
            <w:rFonts w:ascii="Arial" w:eastAsia="Arial" w:hAnsi="Arial" w:cs="Arial"/>
            <w:color w:val="0000FF"/>
            <w:sz w:val="22"/>
            <w:szCs w:val="22"/>
            <w:u w:val="single"/>
            <w:shd w:val="clear" w:color="auto" w:fill="FFFFFF"/>
          </w:rPr>
          <w:t>Ленинское знамя (leninskoeznamya.tverreg.ru), Тверь, 22 февраля 2022</w:t>
        </w:r>
      </w:hyperlink>
    </w:p>
    <w:p w:rsidR="007A2106" w:rsidRPr="007A2106" w:rsidRDefault="007A2106" w:rsidP="007A2106">
      <w:pPr>
        <w:numPr>
          <w:ilvl w:val="0"/>
          <w:numId w:val="27"/>
        </w:numPr>
        <w:tabs>
          <w:tab w:val="left" w:pos="142"/>
          <w:tab w:val="num" w:pos="720"/>
        </w:tabs>
        <w:ind w:left="-142" w:firstLine="0"/>
        <w:rPr>
          <w:rFonts w:ascii="Arial" w:eastAsia="Arial" w:hAnsi="Arial" w:cs="Arial"/>
          <w:color w:val="0000FF"/>
          <w:sz w:val="22"/>
          <w:szCs w:val="22"/>
          <w:shd w:val="clear" w:color="auto" w:fill="FFFFFF"/>
        </w:rPr>
      </w:pPr>
      <w:hyperlink r:id="rId450" w:history="1">
        <w:r w:rsidRPr="007A2106">
          <w:rPr>
            <w:rFonts w:ascii="Arial" w:eastAsia="Arial" w:hAnsi="Arial" w:cs="Arial"/>
            <w:color w:val="0000FF"/>
            <w:sz w:val="22"/>
            <w:szCs w:val="22"/>
            <w:u w:val="single"/>
            <w:shd w:val="clear" w:color="auto" w:fill="FFFFFF"/>
          </w:rPr>
          <w:t>Жарковский вестник (</w:t>
        </w:r>
        <w:proofErr w:type="spellStart"/>
        <w:r w:rsidRPr="007A2106">
          <w:rPr>
            <w:rFonts w:ascii="Arial" w:eastAsia="Arial" w:hAnsi="Arial" w:cs="Arial"/>
            <w:color w:val="0000FF"/>
            <w:sz w:val="22"/>
            <w:szCs w:val="22"/>
            <w:u w:val="single"/>
            <w:shd w:val="clear" w:color="auto" w:fill="FFFFFF"/>
          </w:rPr>
          <w:t>жарковскийвестник</w:t>
        </w:r>
        <w:proofErr w:type="gramStart"/>
        <w:r w:rsidRPr="007A2106">
          <w:rPr>
            <w:rFonts w:ascii="Arial" w:eastAsia="Arial" w:hAnsi="Arial" w:cs="Arial"/>
            <w:color w:val="0000FF"/>
            <w:sz w:val="22"/>
            <w:szCs w:val="22"/>
            <w:u w:val="single"/>
            <w:shd w:val="clear" w:color="auto" w:fill="FFFFFF"/>
          </w:rPr>
          <w:t>.т</w:t>
        </w:r>
        <w:proofErr w:type="gramEnd"/>
        <w:r w:rsidRPr="007A2106">
          <w:rPr>
            <w:rFonts w:ascii="Arial" w:eastAsia="Arial" w:hAnsi="Arial" w:cs="Arial"/>
            <w:color w:val="0000FF"/>
            <w:sz w:val="22"/>
            <w:szCs w:val="22"/>
            <w:u w:val="single"/>
            <w:shd w:val="clear" w:color="auto" w:fill="FFFFFF"/>
          </w:rPr>
          <w:t>верскаяобласть.рф</w:t>
        </w:r>
        <w:proofErr w:type="spellEnd"/>
        <w:r w:rsidRPr="007A2106">
          <w:rPr>
            <w:rFonts w:ascii="Arial" w:eastAsia="Arial" w:hAnsi="Arial" w:cs="Arial"/>
            <w:color w:val="0000FF"/>
            <w:sz w:val="22"/>
            <w:szCs w:val="22"/>
            <w:u w:val="single"/>
            <w:shd w:val="clear" w:color="auto" w:fill="FFFFFF"/>
          </w:rPr>
          <w:t xml:space="preserve">), </w:t>
        </w:r>
        <w:proofErr w:type="spellStart"/>
        <w:r w:rsidRPr="007A2106">
          <w:rPr>
            <w:rFonts w:ascii="Arial" w:eastAsia="Arial" w:hAnsi="Arial" w:cs="Arial"/>
            <w:color w:val="0000FF"/>
            <w:sz w:val="22"/>
            <w:szCs w:val="22"/>
            <w:u w:val="single"/>
            <w:shd w:val="clear" w:color="auto" w:fill="FFFFFF"/>
          </w:rPr>
          <w:t>п.г.т</w:t>
        </w:r>
        <w:proofErr w:type="spellEnd"/>
        <w:r w:rsidRPr="007A2106">
          <w:rPr>
            <w:rFonts w:ascii="Arial" w:eastAsia="Arial" w:hAnsi="Arial" w:cs="Arial"/>
            <w:color w:val="0000FF"/>
            <w:sz w:val="22"/>
            <w:szCs w:val="22"/>
            <w:u w:val="single"/>
            <w:shd w:val="clear" w:color="auto" w:fill="FFFFFF"/>
          </w:rPr>
          <w:t>. Жарковский, 22 февраля 2022</w:t>
        </w:r>
      </w:hyperlink>
    </w:p>
    <w:p w:rsidR="007A2106" w:rsidRPr="007A2106" w:rsidRDefault="007A2106" w:rsidP="007A2106">
      <w:pPr>
        <w:tabs>
          <w:tab w:val="left" w:pos="142"/>
        </w:tabs>
        <w:ind w:left="-142"/>
        <w:jc w:val="right"/>
        <w:rPr>
          <w:rFonts w:ascii="Arial" w:eastAsia="Arial" w:hAnsi="Arial" w:cs="Arial"/>
          <w:color w:val="0000FF"/>
          <w:sz w:val="22"/>
          <w:szCs w:val="22"/>
          <w:shd w:val="clear" w:color="auto" w:fill="FFFFFF"/>
        </w:rPr>
      </w:pPr>
      <w:hyperlink w:anchor="tabtxt_1575050_1925406823" w:history="1">
        <w:r w:rsidRPr="007A2106">
          <w:rPr>
            <w:rFonts w:ascii="Arial" w:eastAsia="Arial" w:hAnsi="Arial" w:cs="Arial"/>
            <w:color w:val="0000FF"/>
            <w:sz w:val="22"/>
            <w:szCs w:val="22"/>
            <w:u w:val="single"/>
            <w:shd w:val="clear" w:color="auto" w:fill="FFFFFF"/>
          </w:rPr>
          <w:t>К заголовкам сообщений</w:t>
        </w:r>
      </w:hyperlink>
    </w:p>
    <w:p w:rsidR="007A2106" w:rsidRPr="007A2106" w:rsidRDefault="007A2106" w:rsidP="007A2106">
      <w:pPr>
        <w:tabs>
          <w:tab w:val="left" w:pos="142"/>
        </w:tabs>
        <w:ind w:left="-142"/>
        <w:rPr>
          <w:rFonts w:ascii="Arial" w:eastAsia="Arial" w:hAnsi="Arial" w:cs="Arial"/>
          <w:color w:val="000000"/>
          <w:sz w:val="22"/>
          <w:szCs w:val="22"/>
        </w:rPr>
      </w:pPr>
    </w:p>
    <w:p w:rsidR="007A2106" w:rsidRPr="007A2106" w:rsidRDefault="007A2106" w:rsidP="007A2106">
      <w:pPr>
        <w:ind w:left="-142"/>
        <w:rPr>
          <w:rFonts w:ascii="Arial" w:eastAsia="Arial" w:hAnsi="Arial" w:cs="Arial"/>
          <w:color w:val="000000"/>
          <w:sz w:val="22"/>
          <w:szCs w:val="22"/>
        </w:rPr>
      </w:pPr>
    </w:p>
    <w:sectPr w:rsidR="007A2106" w:rsidRPr="007A2106" w:rsidSect="007A2106">
      <w:headerReference w:type="default" r:id="rId451"/>
      <w:footerReference w:type="even" r:id="rId452"/>
      <w:footerReference w:type="default" r:id="rId453"/>
      <w:footerReference w:type="first" r:id="rId454"/>
      <w:type w:val="continuous"/>
      <w:pgSz w:w="11906" w:h="16838" w:code="9"/>
      <w:pgMar w:top="993" w:right="282" w:bottom="709" w:left="1134" w:header="357" w:footer="5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B04" w:rsidRDefault="00A31B04">
      <w:r>
        <w:separator/>
      </w:r>
    </w:p>
  </w:endnote>
  <w:endnote w:type="continuationSeparator" w:id="0">
    <w:p w:rsidR="00A31B04" w:rsidRDefault="00A3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B04" w:rsidRPr="000A7F13" w:rsidRDefault="00A31B04">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A31B04" w:rsidRPr="000A7F13" w:rsidRDefault="00A31B04">
    <w:pPr>
      <w:pStyle w:val="affa"/>
      <w:ind w:right="360"/>
      <w:rPr>
        <w:rFonts w:ascii="Arial" w:eastAsia="Arial" w:hAnsi="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31830"/>
      <w:docPartObj>
        <w:docPartGallery w:val="Page Numbers (Bottom of Page)"/>
        <w:docPartUnique/>
      </w:docPartObj>
    </w:sdtPr>
    <w:sdtContent>
      <w:p w:rsidR="00A31B04" w:rsidRPr="00B15CDA" w:rsidRDefault="00A31B04" w:rsidP="00EB666B">
        <w:pPr>
          <w:pStyle w:val="affa"/>
          <w:jc w:val="right"/>
        </w:pPr>
        <w:r>
          <w:fldChar w:fldCharType="begin"/>
        </w:r>
        <w:r>
          <w:instrText xml:space="preserve"> PAGE   \* MERGEFORMAT </w:instrText>
        </w:r>
        <w:r>
          <w:fldChar w:fldCharType="separate"/>
        </w:r>
        <w:r w:rsidR="001F5604">
          <w:rPr>
            <w:noProof/>
          </w:rPr>
          <w:t>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B04" w:rsidRDefault="00A31B04">
    <w:pPr>
      <w:pStyle w:val="affa"/>
      <w:jc w:val="right"/>
    </w:pPr>
  </w:p>
  <w:p w:rsidR="00A31B04" w:rsidRPr="000B1295" w:rsidRDefault="00A31B04">
    <w:pPr>
      <w:pStyle w:val="af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B04" w:rsidRDefault="00A31B04">
      <w:r>
        <w:separator/>
      </w:r>
    </w:p>
  </w:footnote>
  <w:footnote w:type="continuationSeparator" w:id="0">
    <w:p w:rsidR="00A31B04" w:rsidRDefault="00A31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B04" w:rsidRDefault="00A31B04" w:rsidP="00DF7F44">
    <w:pPr>
      <w:pStyle w:val="a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360"/>
        </w:tabs>
        <w:ind w:left="360" w:hanging="360"/>
      </w:pPr>
      <w:rPr>
        <w:rFonts w:ascii="Symbol" w:hAnsi="Symbol"/>
      </w:rPr>
    </w:lvl>
    <w:lvl w:ilvl="1" w:tplc="41AA8DF6">
      <w:start w:val="1"/>
      <w:numFmt w:val="bullet"/>
      <w:lvlText w:val="o"/>
      <w:lvlJc w:val="left"/>
      <w:pPr>
        <w:tabs>
          <w:tab w:val="num" w:pos="1080"/>
        </w:tabs>
        <w:ind w:left="1080" w:hanging="360"/>
      </w:pPr>
      <w:rPr>
        <w:rFonts w:ascii="Courier New" w:hAnsi="Courier New"/>
      </w:rPr>
    </w:lvl>
    <w:lvl w:ilvl="2" w:tplc="7D92ECA2">
      <w:start w:val="1"/>
      <w:numFmt w:val="bullet"/>
      <w:lvlText w:val=""/>
      <w:lvlJc w:val="left"/>
      <w:pPr>
        <w:tabs>
          <w:tab w:val="num" w:pos="1800"/>
        </w:tabs>
        <w:ind w:left="1800" w:hanging="360"/>
      </w:pPr>
      <w:rPr>
        <w:rFonts w:ascii="Wingdings" w:hAnsi="Wingdings"/>
      </w:rPr>
    </w:lvl>
    <w:lvl w:ilvl="3" w:tplc="88DCF93C">
      <w:start w:val="1"/>
      <w:numFmt w:val="bullet"/>
      <w:lvlText w:val=""/>
      <w:lvlJc w:val="left"/>
      <w:pPr>
        <w:tabs>
          <w:tab w:val="num" w:pos="2520"/>
        </w:tabs>
        <w:ind w:left="2520" w:hanging="360"/>
      </w:pPr>
      <w:rPr>
        <w:rFonts w:ascii="Symbol" w:hAnsi="Symbol"/>
      </w:rPr>
    </w:lvl>
    <w:lvl w:ilvl="4" w:tplc="1464B248">
      <w:start w:val="1"/>
      <w:numFmt w:val="bullet"/>
      <w:lvlText w:val="o"/>
      <w:lvlJc w:val="left"/>
      <w:pPr>
        <w:tabs>
          <w:tab w:val="num" w:pos="3240"/>
        </w:tabs>
        <w:ind w:left="3240" w:hanging="360"/>
      </w:pPr>
      <w:rPr>
        <w:rFonts w:ascii="Courier New" w:hAnsi="Courier New"/>
      </w:rPr>
    </w:lvl>
    <w:lvl w:ilvl="5" w:tplc="F104DCBC">
      <w:start w:val="1"/>
      <w:numFmt w:val="bullet"/>
      <w:lvlText w:val=""/>
      <w:lvlJc w:val="left"/>
      <w:pPr>
        <w:tabs>
          <w:tab w:val="num" w:pos="3960"/>
        </w:tabs>
        <w:ind w:left="3960" w:hanging="360"/>
      </w:pPr>
      <w:rPr>
        <w:rFonts w:ascii="Wingdings" w:hAnsi="Wingdings"/>
      </w:rPr>
    </w:lvl>
    <w:lvl w:ilvl="6" w:tplc="C29A04CA">
      <w:start w:val="1"/>
      <w:numFmt w:val="bullet"/>
      <w:lvlText w:val=""/>
      <w:lvlJc w:val="left"/>
      <w:pPr>
        <w:tabs>
          <w:tab w:val="num" w:pos="4680"/>
        </w:tabs>
        <w:ind w:left="4680" w:hanging="360"/>
      </w:pPr>
      <w:rPr>
        <w:rFonts w:ascii="Symbol" w:hAnsi="Symbol"/>
      </w:rPr>
    </w:lvl>
    <w:lvl w:ilvl="7" w:tplc="12302BC4">
      <w:start w:val="1"/>
      <w:numFmt w:val="bullet"/>
      <w:lvlText w:val="o"/>
      <w:lvlJc w:val="left"/>
      <w:pPr>
        <w:tabs>
          <w:tab w:val="num" w:pos="5400"/>
        </w:tabs>
        <w:ind w:left="5400" w:hanging="360"/>
      </w:pPr>
      <w:rPr>
        <w:rFonts w:ascii="Courier New" w:hAnsi="Courier New"/>
      </w:rPr>
    </w:lvl>
    <w:lvl w:ilvl="8" w:tplc="4BD8ECE2">
      <w:start w:val="1"/>
      <w:numFmt w:val="bullet"/>
      <w:lvlText w:val=""/>
      <w:lvlJc w:val="left"/>
      <w:pPr>
        <w:tabs>
          <w:tab w:val="num" w:pos="6120"/>
        </w:tabs>
        <w:ind w:left="612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CBF2F9A"/>
    <w:multiLevelType w:val="hybridMultilevel"/>
    <w:tmpl w:val="CBBC9EFC"/>
    <w:lvl w:ilvl="0" w:tplc="36F49F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4C35B03"/>
    <w:multiLevelType w:val="hybridMultilevel"/>
    <w:tmpl w:val="A95240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9"/>
  </w:num>
  <w:num w:numId="14">
    <w:abstractNumId w:val="22"/>
  </w:num>
  <w:num w:numId="15">
    <w:abstractNumId w:val="28"/>
  </w:num>
  <w:num w:numId="16">
    <w:abstractNumId w:val="10"/>
  </w:num>
  <w:num w:numId="17">
    <w:abstractNumId w:val="16"/>
  </w:num>
  <w:num w:numId="18">
    <w:abstractNumId w:val="21"/>
  </w:num>
  <w:num w:numId="19">
    <w:abstractNumId w:val="27"/>
  </w:num>
  <w:num w:numId="20">
    <w:abstractNumId w:val="20"/>
  </w:num>
  <w:num w:numId="21">
    <w:abstractNumId w:val="18"/>
  </w:num>
  <w:num w:numId="22">
    <w:abstractNumId w:val="32"/>
  </w:num>
  <w:num w:numId="23">
    <w:abstractNumId w:val="25"/>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6"/>
  </w:num>
  <w:num w:numId="32">
    <w:abstractNumId w:val="23"/>
  </w:num>
  <w:num w:numId="33">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13527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2514"/>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6B87"/>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604"/>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D97"/>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3F0"/>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8B1"/>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289"/>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B9A"/>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AC1"/>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3E8A"/>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DDA"/>
    <w:rsid w:val="00796F11"/>
    <w:rsid w:val="007970C1"/>
    <w:rsid w:val="00797887"/>
    <w:rsid w:val="00797CCB"/>
    <w:rsid w:val="007A0146"/>
    <w:rsid w:val="007A0DD4"/>
    <w:rsid w:val="007A14F8"/>
    <w:rsid w:val="007A1CD6"/>
    <w:rsid w:val="007A210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87FD8"/>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91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4F7"/>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9A"/>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B04"/>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5EA"/>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53CD"/>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195"/>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3BD"/>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C33"/>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A7A"/>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27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484289"/>
  </w:style>
  <w:style w:type="numbering" w:customStyle="1" w:styleId="96">
    <w:name w:val="Нет списка96"/>
    <w:next w:val="a2"/>
    <w:uiPriority w:val="99"/>
    <w:semiHidden/>
    <w:unhideWhenUsed/>
    <w:rsid w:val="00DE03BD"/>
  </w:style>
  <w:style w:type="numbering" w:customStyle="1" w:styleId="97">
    <w:name w:val="Нет списка97"/>
    <w:next w:val="a2"/>
    <w:uiPriority w:val="99"/>
    <w:semiHidden/>
    <w:unhideWhenUsed/>
    <w:rsid w:val="007A21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484289"/>
  </w:style>
  <w:style w:type="numbering" w:customStyle="1" w:styleId="96">
    <w:name w:val="Нет списка96"/>
    <w:next w:val="a2"/>
    <w:uiPriority w:val="99"/>
    <w:semiHidden/>
    <w:unhideWhenUsed/>
    <w:rsid w:val="00DE03BD"/>
  </w:style>
  <w:style w:type="numbering" w:customStyle="1" w:styleId="97">
    <w:name w:val="Нет списка97"/>
    <w:next w:val="a2"/>
    <w:uiPriority w:val="99"/>
    <w:semiHidden/>
    <w:unhideWhenUsed/>
    <w:rsid w:val="007A2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61169020">
      <w:bodyDiv w:val="1"/>
      <w:marLeft w:val="0"/>
      <w:marRight w:val="0"/>
      <w:marTop w:val="0"/>
      <w:marBottom w:val="0"/>
      <w:divBdr>
        <w:top w:val="none" w:sz="0" w:space="0" w:color="auto"/>
        <w:left w:val="none" w:sz="0" w:space="0" w:color="auto"/>
        <w:bottom w:val="none" w:sz="0" w:space="0" w:color="auto"/>
        <w:right w:val="none" w:sz="0" w:space="0" w:color="auto"/>
      </w:divBdr>
      <w:divsChild>
        <w:div w:id="863439719">
          <w:marLeft w:val="0"/>
          <w:marRight w:val="0"/>
          <w:marTop w:val="0"/>
          <w:marBottom w:val="0"/>
          <w:divBdr>
            <w:top w:val="none" w:sz="0" w:space="0" w:color="auto"/>
            <w:left w:val="none" w:sz="0" w:space="0" w:color="auto"/>
            <w:bottom w:val="none" w:sz="0" w:space="0" w:color="auto"/>
            <w:right w:val="none" w:sz="0" w:space="0" w:color="auto"/>
          </w:divBdr>
        </w:div>
      </w:divsChild>
    </w:div>
    <w:div w:id="866791842">
      <w:bodyDiv w:val="1"/>
      <w:marLeft w:val="0"/>
      <w:marRight w:val="0"/>
      <w:marTop w:val="0"/>
      <w:marBottom w:val="0"/>
      <w:divBdr>
        <w:top w:val="none" w:sz="0" w:space="0" w:color="auto"/>
        <w:left w:val="none" w:sz="0" w:space="0" w:color="auto"/>
        <w:bottom w:val="none" w:sz="0" w:space="0" w:color="auto"/>
        <w:right w:val="none" w:sz="0" w:space="0" w:color="auto"/>
      </w:divBdr>
      <w:divsChild>
        <w:div w:id="97995509">
          <w:marLeft w:val="0"/>
          <w:marRight w:val="0"/>
          <w:marTop w:val="0"/>
          <w:marBottom w:val="0"/>
          <w:divBdr>
            <w:top w:val="none" w:sz="0" w:space="0" w:color="auto"/>
            <w:left w:val="none" w:sz="0" w:space="0" w:color="auto"/>
            <w:bottom w:val="none" w:sz="0" w:space="0" w:color="auto"/>
            <w:right w:val="none" w:sz="0" w:space="0" w:color="auto"/>
          </w:divBdr>
        </w:div>
      </w:divsChild>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06547338">
      <w:bodyDiv w:val="1"/>
      <w:marLeft w:val="0"/>
      <w:marRight w:val="0"/>
      <w:marTop w:val="0"/>
      <w:marBottom w:val="0"/>
      <w:divBdr>
        <w:top w:val="none" w:sz="0" w:space="0" w:color="auto"/>
        <w:left w:val="none" w:sz="0" w:space="0" w:color="auto"/>
        <w:bottom w:val="none" w:sz="0" w:space="0" w:color="auto"/>
        <w:right w:val="none" w:sz="0" w:space="0" w:color="auto"/>
      </w:divBdr>
      <w:divsChild>
        <w:div w:id="1302341313">
          <w:marLeft w:val="0"/>
          <w:marRight w:val="0"/>
          <w:marTop w:val="0"/>
          <w:marBottom w:val="0"/>
          <w:divBdr>
            <w:top w:val="none" w:sz="0" w:space="0" w:color="auto"/>
            <w:left w:val="none" w:sz="0" w:space="0" w:color="auto"/>
            <w:bottom w:val="none" w:sz="0" w:space="0" w:color="auto"/>
            <w:right w:val="none" w:sz="0" w:space="0" w:color="auto"/>
          </w:divBdr>
        </w:div>
      </w:divsChild>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ninskoeznamya.tverreg.ru/news/novosti-regiona/tverskaya-oblast-gotova-prinyat-evakuirovannykh-zhiteley-dnr-i-lnr/" TargetMode="External"/><Relationship Id="rId299" Type="http://schemas.openxmlformats.org/officeDocument/2006/relationships/hyperlink" Target="https://runews24.ru/tver/22/02/2022/7e56f7b81b036b08b99393a4a796ed5d" TargetMode="External"/><Relationship Id="rId21" Type="http://schemas.openxmlformats.org/officeDocument/2006/relationships/hyperlink" Target="https://vedtver.ru/news/opinions/artur-babushkin-nash-region-gotov-prinjat-bezhencev-i-okazat-im-podderzhku/" TargetMode="External"/><Relationship Id="rId63" Type="http://schemas.openxmlformats.org/officeDocument/2006/relationships/hyperlink" Target="https://www.karavantver.ru/vlasti-tverskoj-oblasti-okazhut-pomoshh-zhiteljam-dnr-i-lnr-pribyvajushhim-v-verhnevolzhe/" TargetMode="External"/><Relationship Id="rId159" Type="http://schemas.openxmlformats.org/officeDocument/2006/relationships/hyperlink" Target="https://www.afanasy.biz/news/economy/189060" TargetMode="External"/><Relationship Id="rId324" Type="http://schemas.openxmlformats.org/officeDocument/2006/relationships/hyperlink" Target="https://&#1073;&#1077;&#1083;&#1100;&#1089;&#1082;&#1072;&#1103;&#1087;&#1088;&#1072;&#1074;&#1076;&#1072;.&#1090;&#1074;&#1077;&#1088;&#1089;&#1082;&#1072;&#1103;&#1086;&#1073;&#1083;&#1072;&#1089;&#1090;&#1100;.&#1088;&#1092;/news/novosti-regiona/v-tverskoy-oblasti-vydelya1yut-dopolnitelnye-sredstva-na-restavratsiyu-obektov-kulturnogo-naslediya/" TargetMode="External"/><Relationship Id="rId366" Type="http://schemas.openxmlformats.org/officeDocument/2006/relationships/hyperlink" Target="https://xn--80aaggfbbvdpkuqnmvfs6p.xn--80aaccp4ajwpkgbl4lpb.xn--p1ai/news/novosti-regiona/v-tverskoy-oblasti-stimuliruyut-investorov-privlekayushchikh-v-region-vysokokvalifitsirovannye-kadry/" TargetMode="External"/><Relationship Id="rId170" Type="http://schemas.openxmlformats.org/officeDocument/2006/relationships/hyperlink" Target="http://gorodskoyportal.ru/tver/news/news/76417194/" TargetMode="External"/><Relationship Id="rId226" Type="http://schemas.openxmlformats.org/officeDocument/2006/relationships/hyperlink" Target="https://xn--b1afbmcjbrdg5afn.xn--80aaccp4ajwpkgbl4lpb.xn--p1ai/news/novosti-regiona/v-tverskoy-oblasti-postroeny-vnutriposelkovye-gazovye-seti-v-poselke-guzyatino-bologovskogo-rayona/" TargetMode="External"/><Relationship Id="rId433" Type="http://schemas.openxmlformats.org/officeDocument/2006/relationships/hyperlink" Target="https://tver.aif.ru/dontknows/kak_rasschityvaetsya_vyplata_dlya_detey_voyny_v_tverskoy_oblasti" TargetMode="External"/><Relationship Id="rId268" Type="http://schemas.openxmlformats.org/officeDocument/2006/relationships/hyperlink" Target="https://www.tver.kp.ru/online/news/4640099/" TargetMode="External"/><Relationship Id="rId32" Type="http://schemas.openxmlformats.org/officeDocument/2006/relationships/hyperlink" Target="https://tverlife.ru/regional/vladislav-shorikov-pomoshh-sootechestvennikam-jeto-otvetstvennyj-podhod/" TargetMode="External"/><Relationship Id="rId74" Type="http://schemas.openxmlformats.org/officeDocument/2006/relationships/hyperlink" Target="https://tver.mk.ru/social/2022/02/22/tverskaya-oblasti-gotovitsya-prinyat-pervykh-bezhencev-iz-dnr-i-lnr.html" TargetMode="External"/><Relationship Id="rId128" Type="http://schemas.openxmlformats.org/officeDocument/2006/relationships/hyperlink" Target="https://tehnowar.ru/340130-V-Tverskoy-oblasti-obyem-konkurentnyh-zakupok-v-2021-godu-vyros-vdvoe.html" TargetMode="External"/><Relationship Id="rId335" Type="http://schemas.openxmlformats.org/officeDocument/2006/relationships/hyperlink" Target="https://xn--b1afbmcjbrdg5afn.xn--80aaccp4ajwpkgbl4lpb.xn--p1ai/news/novosti-regiona/v-tverskoy-oblasti-vydelya1yut-dopolnitelnye-sredstva-na-restavratsiyu-obektov-kulturnogo-naslediya/" TargetMode="External"/><Relationship Id="rId377" Type="http://schemas.openxmlformats.org/officeDocument/2006/relationships/hyperlink" Target="https://rzhevgrad.ru/news/rzhevskih-shkolnikov-priglashayut-na-konkurs-chtetsov-zhivaya-klassika/" TargetMode="External"/><Relationship Id="rId5" Type="http://schemas.openxmlformats.org/officeDocument/2006/relationships/settings" Target="settings.xml"/><Relationship Id="rId181" Type="http://schemas.openxmlformats.org/officeDocument/2006/relationships/hyperlink" Target="https://tvtver.ru/news/nakanune-dnya-zashhitnika-otechestva-gubernator-igor-rudenya-vruchil-gosudarstvennye-i-regionalnye-nagrady-zhitelyam-verhnevolzhya/" TargetMode="External"/><Relationship Id="rId237" Type="http://schemas.openxmlformats.org/officeDocument/2006/relationships/hyperlink" Target="https://xn----ctbbkcp3ddjc7i.xn--p1ai/dailynews/v-tverskoy-oblasti-na-podderzhku-rabotodateley-trudoustraivayushchikh-podrostkov-napravyat-14-5-mln-/" TargetMode="External"/><Relationship Id="rId402" Type="http://schemas.openxmlformats.org/officeDocument/2006/relationships/hyperlink" Target="https://vedtver.ru/news/society/najdennye-v-tverskoj-oblasti-relikvii-vremen-velikoj-otechestvennoj-vojny-predstavjat-v-muzee-pobedy/" TargetMode="External"/><Relationship Id="rId279" Type="http://schemas.openxmlformats.org/officeDocument/2006/relationships/hyperlink" Target="https://xn--80aaaggh4d0a.xn--80aaccp4ajwpkgbl4lpb.xn--p1ai/news/novosti-regiona/v-verkhnevolzhe-nachalos-formirovanie-reestra-poluchateley-besplatnoy-shkolnoy-formy/" TargetMode="External"/><Relationship Id="rId444" Type="http://schemas.openxmlformats.org/officeDocument/2006/relationships/hyperlink" Target="https://xn--80adnee0afc6kza.xn--80aaccp4ajwpkgbl4lpb.xn--p1ai/news/novosti-regiona/igor-rudenya-provel-vstrechu-s-glavoyq-vyshnevolotskogo-gorodskogo-okruga-nataley-roshchinoy/" TargetMode="External"/><Relationship Id="rId43" Type="http://schemas.openxmlformats.org/officeDocument/2006/relationships/hyperlink" Target="https://tverlife.ru/regional/sergej-tarasov-prihodit-na-pomoshh-blizhnemu-v-haraktere-verhnevolzhcev/" TargetMode="External"/><Relationship Id="rId139" Type="http://schemas.openxmlformats.org/officeDocument/2006/relationships/hyperlink" Target="https://xn--80aeambocfgbf8ag0asfr.xn--80aaccp4ajwpkgbl4lpb.xn--p1ai/news/novosti-regiona/v-tverskoy-oblasti-rassmotreny-itogi-provedeniya-konkurentnykh-zakupok-v-2021-godu-i-grafik-goszakup/" TargetMode="External"/><Relationship Id="rId290" Type="http://schemas.openxmlformats.org/officeDocument/2006/relationships/hyperlink" Target="https://xn--80abdrbegn5ad8au4b7fub.xn--80aaccp4ajwpkgbl4lpb.xn--p1ai/news/novosti-regiona/v-tverskom-regione-50-par-pozhenyatsya-22-02-2022-v-oblastnom-dvortse-brakosochetaniya/" TargetMode="External"/><Relationship Id="rId304" Type="http://schemas.openxmlformats.org/officeDocument/2006/relationships/hyperlink" Target="https://xn--80atgafdsv.xn--80aaccp4ajwpkgbl4lpb.xn--p1ai/news/novosti-regiona/v-tverskom-regione-50-par-pozhenyatsya-22-02-2022-v-oblastnom-dvortse-brakosochetaniya/" TargetMode="External"/><Relationship Id="rId346" Type="http://schemas.openxmlformats.org/officeDocument/2006/relationships/hyperlink" Target="https://glavny.tv/last-news/tver/v-tverskoy-oblasti-vydelyayut-dopolnitelnye-sredstva-na-restavratsiyu-obektov-kulturnogo-naslediya-2/" TargetMode="External"/><Relationship Id="rId388" Type="http://schemas.openxmlformats.org/officeDocument/2006/relationships/hyperlink" Target="https://r-zemlya.ru/guberniya/shkolnikov-verxnevolzhya-priglashayut-na-konkurs-chtecov-zhivaya-klassika.html" TargetMode="External"/><Relationship Id="rId85" Type="http://schemas.openxmlformats.org/officeDocument/2006/relationships/hyperlink" Target="https://tver.aif.ru/society/details/rudenya_pervaya_gruppa_bezhencev_iz_dnr_i_lnr_prebyvaet_v_tverskuyu_oblast" TargetMode="External"/><Relationship Id="rId150" Type="http://schemas.openxmlformats.org/officeDocument/2006/relationships/hyperlink" Target="https://tvtver.ru/news/v-tverskoj-oblasti-rassmotreny-itogi-provedeniya-konkurentnyh-zakupok-v-2021-godu-i-grafik-goszakupok-na-2022-god/" TargetMode="External"/><Relationship Id="rId192" Type="http://schemas.openxmlformats.org/officeDocument/2006/relationships/hyperlink" Target="https://xn--80aaggfbbvdpkuqnmvfs6p.xn--80aaccp4ajwpkgbl4lpb.xn--p1ai/news/novosti-regiona/gubernator-igor-rudenya-nakanune-dnya-zashchitnika-otechestva-vruchil-gosudarstvennye-i-regionalnye-/" TargetMode="External"/><Relationship Id="rId206" Type="http://schemas.openxmlformats.org/officeDocument/2006/relationships/hyperlink" Target="https://xn--80abdrbegn5ad8au4b7fub.xn--80aaccp4ajwpkgbl4lpb.xn--p1ai/news/novosti-regiona/v-tverskoy-oblasti-postroeny-vnutriposelkovye-gazovye-seti-v-poselke-guzyatino-bologovskogo-rayona/" TargetMode="External"/><Relationship Id="rId413" Type="http://schemas.openxmlformats.org/officeDocument/2006/relationships/hyperlink" Target="https://xn--80adnee0afc6kza.xn--80aaccp4ajwpkgbl4lpb.xn--p1ai/news/novosti-regiona/naydennye-v-tverskoy-oblasti-relikvii-vremen-veliko1y-otechestvennoy-voyny-predstavyat-v-moskovskom-m/" TargetMode="External"/><Relationship Id="rId248" Type="http://schemas.openxmlformats.org/officeDocument/2006/relationships/hyperlink" Target="https://xn--80aeambocfgbf8ag0asfr.xn--80aaccp4ajwpkgbl4lpb.xn--p1ai/news/novosti-regiona/v-tverskoy-oblasti-rasshirena-podderzhka-rabotodateley-kotorye-trudoustraivayut-podrostkov/" TargetMode="External"/><Relationship Id="rId455" Type="http://schemas.openxmlformats.org/officeDocument/2006/relationships/fontTable" Target="fontTable.xml"/><Relationship Id="rId12" Type="http://schemas.openxmlformats.org/officeDocument/2006/relationships/chart" Target="charts/chart3.xml"/><Relationship Id="rId108" Type="http://schemas.openxmlformats.org/officeDocument/2006/relationships/hyperlink" Target="http://tver-news.net/society/2022/02/22/83351.html" TargetMode="External"/><Relationship Id="rId315" Type="http://schemas.openxmlformats.org/officeDocument/2006/relationships/hyperlink" Target="https://xn--80adnee0afc6kza.xn--80aaccp4ajwpkgbl4lpb.xn--p1ai/news/novosti-regiona/v-tverskom-regione-50-par-pozhenyatsya-22-02-2022-v-oblastnom-dvortse-brakosochetaniya/" TargetMode="External"/><Relationship Id="rId357" Type="http://schemas.openxmlformats.org/officeDocument/2006/relationships/hyperlink" Target="https://xn--80aaaggh4d0a.xn--80aaccp4ajwpkgbl4lpb.xn--p1ai/news/novosti-regiona/v-tverskoy-oblasti-stimuliruyut-investorov-privlekayushchikh-v-region-vysokokvalifitsirovannye-kadry/" TargetMode="External"/><Relationship Id="rId54" Type="http://schemas.openxmlformats.org/officeDocument/2006/relationships/hyperlink" Target="https://vedtver.ru/news/opinions/sergej-tarasov-prihodit-na-pomoshh-blizhnemu-v-haraktere-verhnevolzhcev/" TargetMode="External"/><Relationship Id="rId96" Type="http://schemas.openxmlformats.org/officeDocument/2006/relationships/hyperlink" Target="https://xn--80aaggfbbvdpkuqnmvfs6p.xn--80aaccp4ajwpkgbl4lpb.xn--p1ai/news/novosti-regiona/pravitelstvo-tverskoy-oblasti-okazhet-pomoshch-zhitelyam-donetskoy-i-luganskoy-narodnykh-respublik-p/" TargetMode="External"/><Relationship Id="rId161" Type="http://schemas.openxmlformats.org/officeDocument/2006/relationships/hyperlink" Target="http://gorodskoyportal.ru/tver/news/news/76410114/" TargetMode="External"/><Relationship Id="rId217" Type="http://schemas.openxmlformats.org/officeDocument/2006/relationships/hyperlink" Target="https://xn--80aeambocfgbf8ag0asfr.xn--80aaccp4ajwpkgbl4lpb.xn--p1ai/news/novosti-regiona/v-tverskoy-oblasti-postroeny-vnutriposelkovye-gazovye-seti-v-poselke-guzyatino-bologovskogo-rayona/" TargetMode="External"/><Relationship Id="rId399" Type="http://schemas.openxmlformats.org/officeDocument/2006/relationships/hyperlink" Target="http://nvestnik.ru/2022/02/&#1096;&#1082;&#1086;&#1083;&#1100;&#1085;&#1080;&#1082;&#1086;&#1074;-&#1074;&#1077;&#1088;&#1093;&#1085;&#1077;&#1074;&#1086;&#1083;&#1078;&#1100;&#1103;-&#1087;&#1088;&#1080;&#1075;&#1083;&#1072;&#1096;&#1072;&#1102;&#1090;/" TargetMode="External"/><Relationship Id="rId6" Type="http://schemas.openxmlformats.org/officeDocument/2006/relationships/webSettings" Target="webSettings.xml"/><Relationship Id="rId238" Type="http://schemas.openxmlformats.org/officeDocument/2006/relationships/hyperlink" Target="https://tverlife.ru/regional/v-tverskoj-oblasti-rasshirena-podderzhka-trudoustraivajushhih-podrostkov-organizacij/" TargetMode="External"/><Relationship Id="rId259" Type="http://schemas.openxmlformats.org/officeDocument/2006/relationships/hyperlink" Target="http://tver-news.net/society/2022/02/22/83344.html" TargetMode="External"/><Relationship Id="rId424" Type="http://schemas.openxmlformats.org/officeDocument/2006/relationships/hyperlink" Target="https://ks-region69.com/news/143559-v-tverskoj-oblasti-sozdadut-4-shkolnyh-kvantoriuma" TargetMode="External"/><Relationship Id="rId445" Type="http://schemas.openxmlformats.org/officeDocument/2006/relationships/hyperlink" Target="https://xn--80aaggfbbvdpkuqnmvfs6p.xn--80aaccp4ajwpkgbl4lpb.xn--p1ai/news/novosti-regiona/igor-rudenya-provel-vstrechu-s-glavoyq-vyshnevolotskogo-gorodskogo-okruga-nataley-roshchinoy/" TargetMode="External"/><Relationship Id="rId23" Type="http://schemas.openxmlformats.org/officeDocument/2006/relationships/hyperlink" Target="https://vedtver.ru/news/opinions/aleksandr-ivannikov-tverskie-volontjory-pomogut-bezhencam/" TargetMode="External"/><Relationship Id="rId119" Type="http://schemas.openxmlformats.org/officeDocument/2006/relationships/hyperlink" Target="http://bzgazeta.ru/novosti/igor-rudenya-provyol-soveshhanie-s-chlenami-pravitelstva-tverskoj-oblasti-12.html" TargetMode="External"/><Relationship Id="rId270" Type="http://schemas.openxmlformats.org/officeDocument/2006/relationships/hyperlink" Target="https://&#1085;&#1072;&#1096;&#1072;&#1078;&#1080;&#1079;&#1085;&#1100;.&#1090;&#1074;&#1077;&#1088;&#1089;&#1082;&#1072;&#1103;&#1086;&#1073;&#1083;&#1072;&#1089;&#1090;&#1100;.&#1088;&#1092;/news/novosti-regiona/v-verkhnevolzhe-nachalos-formirovanie-reestra-poluchateley-besplatnoy-shkolnoy-formy/" TargetMode="External"/><Relationship Id="rId291" Type="http://schemas.openxmlformats.org/officeDocument/2006/relationships/hyperlink" Target="https://vedtver.ru/news/society/v-tverskom-regione-50-par-pozhenjatsja-22-02-2022-v-oblastnom-dvorce-brakosochetanija/" TargetMode="External"/><Relationship Id="rId305" Type="http://schemas.openxmlformats.org/officeDocument/2006/relationships/hyperlink" Target="https://xn--80aaaggh4d0a.xn--80aaccp4ajwpkgbl4lpb.xn--p1ai/news/novosti-regiona/v-tverskom-regione-50-par-pozhenyatsya-22-02-2022-v-oblastnom-dvortse-brakosochetaniya/" TargetMode="External"/><Relationship Id="rId326" Type="http://schemas.openxmlformats.org/officeDocument/2006/relationships/hyperlink" Target="http://kuvznama.ru/v-tverskoj-oblasti-vydeljajut-dopolnitelnye-sredstva-na-restavraciju-obektov-kulturnogo-nasledija-2.html" TargetMode="External"/><Relationship Id="rId347" Type="http://schemas.openxmlformats.org/officeDocument/2006/relationships/hyperlink" Target="http://tver-news.net/society/2022/02/22/83370.html" TargetMode="External"/><Relationship Id="rId44" Type="http://schemas.openxmlformats.org/officeDocument/2006/relationships/hyperlink" Target="https://tverlife.ru/regional/vladimir-suslov-teper-grazhdane-dnr-i-lnr-smogut-rastit-i-vospityvat-svoih-detej-truditsja-i-zhit-pod-zashhitoj-rossii/" TargetMode="External"/><Relationship Id="rId65" Type="http://schemas.openxmlformats.org/officeDocument/2006/relationships/hyperlink" Target="https://www.tver.kp.ru/online/news/4640086/" TargetMode="External"/><Relationship Id="rId86" Type="http://schemas.openxmlformats.org/officeDocument/2006/relationships/hyperlink" Target="https://xn--80aaaggh4d0a.xn--80aaccp4ajwpkgbl4lpb.xn--p1ai/news/novosti-regiona/pravitelstvo-tverskoy-oblasti-okazhet-pomoshch-zhitelyam-donetskoy-i-luganskoy-narodnykh-respublik-p/" TargetMode="External"/><Relationship Id="rId130" Type="http://schemas.openxmlformats.org/officeDocument/2006/relationships/hyperlink" Target="https://profi-news.ru/world/20220222/1404979/v-tverskoy-oblasti-obyem-konkurentnyh-zakupok-v-2021-godu-vyros-vdvoe/" TargetMode="External"/><Relationship Id="rId151" Type="http://schemas.openxmlformats.org/officeDocument/2006/relationships/hyperlink" Target="http://nvestnik.ru/2022/02/&#1074;-&#1090;&#1074;&#1077;&#1088;&#1089;&#1082;&#1086;&#1081;-&#1086;&#1073;&#1083;&#1072;&#1089;&#1090;&#1080;-&#1088;&#1072;&#1089;&#1089;&#1084;&#1086;&#1090;&#1088;&#1077;&#1085;&#1099;-&#1080;&#1090;&#1086;&#1075;&#1080;/" TargetMode="External"/><Relationship Id="rId368" Type="http://schemas.openxmlformats.org/officeDocument/2006/relationships/hyperlink" Target="https://xn--b1afbmcjbrdg5afn.xn--80aaccp4ajwpkgbl4lpb.xn--p1ai/news/novosti-regiona/v-tverskoy-oblasti-stimuliruyut-investorov-privlekayushchikh-v-region-vysokokvalifitsirovannye-kadry/" TargetMode="External"/><Relationship Id="rId389" Type="http://schemas.openxmlformats.org/officeDocument/2006/relationships/hyperlink" Target="https://xn----ctbbkcp3ddjc7i.xn--p1ai/dailynews/shkolnikov-iz-tverskoy-oblasti-priglashayut-pouchastvovat-v-konkurse-zhivaya-klassika/" TargetMode="External"/><Relationship Id="rId172" Type="http://schemas.openxmlformats.org/officeDocument/2006/relationships/hyperlink" Target="https://xn--80adsebbbcdjwbb7ak.xn--80aaccp4ajwpkgbl4lpb.xn--p1ai/news/novosti-regiona/gubernator-igor-rudenya-nakanune-dnya-zashchitnika-otechestva-vruchil-gosudarstvennye-i-regionalnye-/" TargetMode="External"/><Relationship Id="rId193" Type="http://schemas.openxmlformats.org/officeDocument/2006/relationships/hyperlink" Target="https://tverlife.ru/photo/igor-rudenja-nakanune-dnja-zashhitnika-otechestva-vruchil-gosudarstvennye-i-regionalnye-nagrady/" TargetMode="External"/><Relationship Id="rId207" Type="http://schemas.openxmlformats.org/officeDocument/2006/relationships/hyperlink" Target="https://&#1073;&#1077;&#1083;&#1100;&#1089;&#1082;&#1072;&#1103;&#1087;&#1088;&#1072;&#1074;&#1076;&#1072;.&#1090;&#1074;&#1077;&#1088;&#1089;&#1082;&#1072;&#1103;&#1086;&#1073;&#1083;&#1072;&#1089;&#1090;&#1100;.&#1088;&#1092;/news/novosti-regiona/v-tverskoy-oblasti-postroeny-vnutriposelkovye-gazovye-seti-v-poselke-guzyatino-bologovskogo-rayona/" TargetMode="External"/><Relationship Id="rId228" Type="http://schemas.openxmlformats.org/officeDocument/2006/relationships/hyperlink" Target="http://tver-news.net/society/2022/02/22/83306.html" TargetMode="External"/><Relationship Id="rId249" Type="http://schemas.openxmlformats.org/officeDocument/2006/relationships/hyperlink" Target="https://xn--80adnee0afc6kza.xn--80aaccp4ajwpkgbl4lpb.xn--p1ai/news/novosti-regiona/v-tverskoy-oblasti-rasshirena-podderzhka-rabotodateley-kotorye-trudoustraivayut-podrostkov/" TargetMode="External"/><Relationship Id="rId414" Type="http://schemas.openxmlformats.org/officeDocument/2006/relationships/hyperlink" Target="https://xn--b1aeca2ch.xn--80aaccp4ajwpkgbl4lpb.xn--p1ai/news/novosti-regiona/naydennye-v-tverskoy-oblasti-relikvii-vremen-veliko1y-otechestvennoy-voyny-predstavyat-v-moskovskom-m/" TargetMode="External"/><Relationship Id="rId435" Type="http://schemas.openxmlformats.org/officeDocument/2006/relationships/hyperlink" Target="http://kuvznama.ru/v-tverskoj-oblasti-zhiteli-prinadlezhashhie-k-kategorii-deti-vojny-s-janvarja-2022-goda-poluchajut-ezhemesjachnuju-denezhnuju-vyplatu.html" TargetMode="External"/><Relationship Id="rId456" Type="http://schemas.openxmlformats.org/officeDocument/2006/relationships/theme" Target="theme/theme1.xml"/><Relationship Id="rId13" Type="http://schemas.openxmlformats.org/officeDocument/2006/relationships/hyperlink" Target="https://tass.ru/obschestvo/13808231" TargetMode="External"/><Relationship Id="rId109" Type="http://schemas.openxmlformats.org/officeDocument/2006/relationships/hyperlink" Target="https://xn--b1afbmcjbrdg5afn.xn--80aaccp4ajwpkgbl4lpb.xn--p1ai/news/novosti-regiona/tverskaya-oblast-gotova-prinyat-evakuirovannykh-zhiteley-dnr-i-lnr/" TargetMode="External"/><Relationship Id="rId260" Type="http://schemas.openxmlformats.org/officeDocument/2006/relationships/hyperlink" Target="https://tverigrad.ru/publication/vse-shkolniki-iz-mnogodetnyh-semej-poluchat-besplatnuju-formu/" TargetMode="External"/><Relationship Id="rId281" Type="http://schemas.openxmlformats.org/officeDocument/2006/relationships/hyperlink" Target="https://xn--80abdrbegn5ad8au4b7fub.xn--80aaccp4ajwpkgbl4lpb.xn--p1ai/news/novosti-regiona/v-verkhnevolzhe-nachalos-formirovanie-reestra-poluchateley-besplatnoy-shkolnoy-formy/" TargetMode="External"/><Relationship Id="rId316" Type="http://schemas.openxmlformats.org/officeDocument/2006/relationships/hyperlink" Target="http://konzarya.ru/node/19389" TargetMode="External"/><Relationship Id="rId337" Type="http://schemas.openxmlformats.org/officeDocument/2006/relationships/hyperlink" Target="https://xn--80aaaggh4d0a.xn--80aaccp4ajwpkgbl4lpb.xn--p1ai/news/novosti-regiona/v-tverskoy-oblasti-vydelya1yut-dopolnitelnye-sredstva-na-restavratsiyu-obektov-kulturnogo-naslediya/" TargetMode="External"/><Relationship Id="rId34" Type="http://schemas.openxmlformats.org/officeDocument/2006/relationships/hyperlink" Target="https://expert-club.online/news/pravitelstvo-tverskoy-oblasti-okazhet-pomoshch-zhitelyam-donetskoy-i-luganskoy-narodnykh-respublik-pribyvayushchim-v-region" TargetMode="External"/><Relationship Id="rId55" Type="http://schemas.openxmlformats.org/officeDocument/2006/relationships/hyperlink" Target="https://&#1084;&#1086;&#1083;&#1086;&#1082;&#1086;&#1074;&#1089;&#1082;&#1080;&#1081;&#1082;&#1088;&#1072;&#1081;.&#1090;&#1074;&#1077;&#1088;&#1089;&#1082;&#1072;&#1103;&#1086;&#1073;&#1083;&#1072;&#1089;&#1090;&#1100;.&#1088;&#1092;/news/novosti-regiona/pravitelstvo-tverskoy-oblasti-okazhet-pomoshch-zhitelyam-donetskoy-i-luganskoy-narodnykh-respublik-p/" TargetMode="External"/><Relationship Id="rId76" Type="http://schemas.openxmlformats.org/officeDocument/2006/relationships/hyperlink" Target="https://tverlife.ru/regional/kirill-nikolaev-my-gotovy-okazat-ljubuju-pomoshh-zhiteljam-dnr-i-lnr/" TargetMode="External"/><Relationship Id="rId97" Type="http://schemas.openxmlformats.org/officeDocument/2006/relationships/hyperlink" Target="https://vedtver.ru/news/society/pravitelstvo-tverskoj-oblasti-okazhet-pomoshh-pribyvajushhim-v-region-zhiteljam-donbassa/" TargetMode="External"/><Relationship Id="rId120" Type="http://schemas.openxmlformats.org/officeDocument/2006/relationships/hyperlink" Target="https://ks-region69.com/easyblog/143548-igor-rudenja-provjol-soveshhanie-s-chlenami-pravitelstva-tverskoj-oblasti-27" TargetMode="External"/><Relationship Id="rId141" Type="http://schemas.openxmlformats.org/officeDocument/2006/relationships/hyperlink" Target="https://xn--80aaggfbbvdpkuqnmvfs6p.xn--80aaccp4ajwpkgbl4lpb.xn--p1ai/news/novosti-regiona/v-tverskoy-oblasti-rassmotreny-itogi-provedeniya-konkurentnykh-zakupok-v-2021-godu-i-grafik-goszakup/" TargetMode="External"/><Relationship Id="rId358" Type="http://schemas.openxmlformats.org/officeDocument/2006/relationships/hyperlink" Target="https://&#1073;&#1077;&#1083;&#1100;&#1089;&#1082;&#1072;&#1103;&#1087;&#1088;&#1072;&#1074;&#1076;&#1072;.&#1090;&#1074;&#1077;&#1088;&#1089;&#1082;&#1072;&#1103;&#1086;&#1073;&#1083;&#1072;&#1089;&#1090;&#1100;.&#1088;&#1092;/news/novosti-regiona/v-tverskoy-oblasti-stimuliruyut-investorov-privlekayushchikh-v-region-vysokokvalifitsirovannye-kadry/" TargetMode="External"/><Relationship Id="rId379" Type="http://schemas.openxmlformats.org/officeDocument/2006/relationships/hyperlink" Target="https://&#1073;&#1077;&#1083;&#1100;&#1089;&#1082;&#1072;&#1103;&#1087;&#1088;&#1072;&#1074;&#1076;&#1072;.&#1090;&#1074;&#1077;&#1088;&#1089;&#1082;&#1072;&#1103;&#1086;&#1073;&#1083;&#1072;&#1089;&#1090;&#1100;.&#1088;&#1092;/news/novosti-regiona/shkolnikov-verkhnevolzhya-priglashayut-na-konkurs-chtetsov-zhivaya-klassika/" TargetMode="External"/><Relationship Id="rId7" Type="http://schemas.openxmlformats.org/officeDocument/2006/relationships/footnotes" Target="footnotes.xml"/><Relationship Id="rId162" Type="http://schemas.openxmlformats.org/officeDocument/2006/relationships/hyperlink" Target="http://tver-news.net/society/2022/02/22/83331.html" TargetMode="External"/><Relationship Id="rId183" Type="http://schemas.openxmlformats.org/officeDocument/2006/relationships/hyperlink" Target="http://nvestnik.ru/2022/02/&#1075;&#1091;&#1073;&#1077;&#1088;&#1085;&#1072;&#1090;&#1086;&#1088;-&#1080;&#1075;&#1086;&#1088;&#1100;-&#1088;&#1091;&#1076;&#1077;&#1085;&#1103;-&#1085;&#1072;&#1082;&#1072;&#1085;&#1091;&#1085;&#1077;-&#1076;&#1085;&#1103;/" TargetMode="External"/><Relationship Id="rId218" Type="http://schemas.openxmlformats.org/officeDocument/2006/relationships/hyperlink" Target="https://xn--80aaggfbbvdpkuqnmvfs6p.xn--80aaccp4ajwpkgbl4lpb.xn--p1ai/news/novosti-regiona/v-tverskoy-oblasti-postroeny-vnutriposelkovye-gazovye-seti-v-poselke-guzyatino-bologovskogo-rayona/" TargetMode="External"/><Relationship Id="rId239" Type="http://schemas.openxmlformats.org/officeDocument/2006/relationships/hyperlink" Target="https://xn--80aeaggbsdn1am6affp.xn--80aaccp4ajwpkgbl4lpb.xn--p1ai/news/novosti-regiona/v-tverskoy-oblasti-rasshirena-podderzhka-rabotodateley-kotorye-trudoustraivayut-podrostkov/" TargetMode="External"/><Relationship Id="rId390" Type="http://schemas.openxmlformats.org/officeDocument/2006/relationships/hyperlink" Target="https://xn--80abdrbegn5ad8au4b7fub.xn--80aaccp4ajwpkgbl4lpb.xn--p1ai/news/novosti-regiona/shkolnikov-verkhnevolzhya-priglashayut-na-konkurs-chtetsov-zhivaya-klassika/" TargetMode="External"/><Relationship Id="rId404" Type="http://schemas.openxmlformats.org/officeDocument/2006/relationships/hyperlink" Target="https://xn--80abdrbegn5ad8au4b7fub.xn--80aaccp4ajwpkgbl4lpb.xn--p1ai/news/novosti-regiona/naydennye-v-tverskoy-oblasti-relikvii-vremen-veliko1y-otechestvennoy-voyny-predstavyat-v-moskovskom-m/" TargetMode="External"/><Relationship Id="rId425" Type="http://schemas.openxmlformats.org/officeDocument/2006/relationships/hyperlink" Target="http://tver-news.net/other/2022/02/22/83372.html" TargetMode="External"/><Relationship Id="rId446" Type="http://schemas.openxmlformats.org/officeDocument/2006/relationships/hyperlink" Target="https://xn--80abdrbegn5ad8au4b7fub.xn--80aaccp4ajwpkgbl4lpb.xn--p1ai/news/novosti-regiona/igor-rudenya-provel-vstrechu-s-glavoyq-vyshnevolotskogo-gorodskogo-okruga-nataley-roshchinoy/" TargetMode="External"/><Relationship Id="rId250" Type="http://schemas.openxmlformats.org/officeDocument/2006/relationships/hyperlink" Target="https://xn--b1aeca2ch.xn--80aaccp4ajwpkgbl4lpb.xn--p1ai/news/novosti-regiona/v-tverskoy-oblasti-rasshirena-podderzhka-rabotodateley-kotorye-trudoustraivayut-podrostkov/" TargetMode="External"/><Relationship Id="rId271" Type="http://schemas.openxmlformats.org/officeDocument/2006/relationships/hyperlink" Target="http://konzarya.ru/node/19398" TargetMode="External"/><Relationship Id="rId292" Type="http://schemas.openxmlformats.org/officeDocument/2006/relationships/hyperlink" Target="https://&#1073;&#1077;&#1083;&#1100;&#1089;&#1082;&#1072;&#1103;&#1087;&#1088;&#1072;&#1074;&#1076;&#1072;.&#1090;&#1074;&#1077;&#1088;&#1089;&#1082;&#1072;&#1103;&#1086;&#1073;&#1083;&#1072;&#1089;&#1090;&#1100;.&#1088;&#1092;/news/novosti-regiona/v-tverskom-regione-50-par-pozhenyatsya-22-02-2022-v-oblastnom-dvortse-brakosochetaniya/" TargetMode="External"/><Relationship Id="rId306" Type="http://schemas.openxmlformats.org/officeDocument/2006/relationships/hyperlink" Target="https://xn--80aaafacod0cjtobqp6g1a7c4e.xn--80aaccp4ajwpkgbl4lpb.xn--p1ai/news/novosti-regiona/v-tverskom-regione-50-par-pozhenyatsya-22-02-2022-v-oblastnom-dvortse-brakosochetaniya/" TargetMode="External"/><Relationship Id="rId24" Type="http://schemas.openxmlformats.org/officeDocument/2006/relationships/hyperlink" Target="https://tverlife.ru/regional/andrej-beljavskij-my-edinyj-narod-i-vzaimopomoshh-nam-neobhodima/" TargetMode="External"/><Relationship Id="rId45" Type="http://schemas.openxmlformats.org/officeDocument/2006/relationships/hyperlink" Target="https://vedtver.ru/news/opinions/nikolaj-barannik-buduchi-urozhencem-dnr-ja-polnostju-podderzhivaju-reshenie-nashego-prezidenta/" TargetMode="External"/><Relationship Id="rId66" Type="http://schemas.openxmlformats.org/officeDocument/2006/relationships/hyperlink" Target="https://&#1085;&#1072;&#1096;&#1072;&#1078;&#1080;&#1079;&#1085;&#1100;.&#1090;&#1074;&#1077;&#1088;&#1089;&#1082;&#1072;&#1103;&#1086;&#1073;&#1083;&#1072;&#1089;&#1090;&#1100;.&#1088;&#1092;/news/novosti-regiona/pravitelstvo-tverskoy-oblasti-okazhet-pomoshch-zhitelyam-donetskoy-i-luganskoy-narodnykh-respublik-p/" TargetMode="External"/><Relationship Id="rId87" Type="http://schemas.openxmlformats.org/officeDocument/2006/relationships/hyperlink" Target="https://&#1073;&#1077;&#1083;&#1100;&#1089;&#1082;&#1072;&#1103;&#1087;&#1088;&#1072;&#1074;&#1076;&#1072;.&#1090;&#1074;&#1077;&#1088;&#1089;&#1082;&#1072;&#1103;&#1086;&#1073;&#1083;&#1072;&#1089;&#1090;&#1100;.&#1088;&#1092;/news/novosti-regiona/pravitelstvo-tverskoy-oblasti-okazhet-pomoshch-zhitelyam-donetskoy-i-luganskoy-narodnykh-respublik-p/" TargetMode="External"/><Relationship Id="rId110" Type="http://schemas.openxmlformats.org/officeDocument/2006/relationships/hyperlink" Target="https://xn--80atgafdsv.xn--80aaccp4ajwpkgbl4lpb.xn--p1ai/news/novosti-regiona/tverskaya-oblast-gotova-prinyat-evakuirovannykh-zhiteley-dnr-i-lnr/" TargetMode="External"/><Relationship Id="rId131" Type="http://schemas.openxmlformats.org/officeDocument/2006/relationships/hyperlink" Target="https://&#1073;&#1077;&#1083;&#1100;&#1089;&#1082;&#1072;&#1103;&#1087;&#1088;&#1072;&#1074;&#1076;&#1072;.&#1090;&#1074;&#1077;&#1088;&#1089;&#1082;&#1072;&#1103;&#1086;&#1073;&#1083;&#1072;&#1089;&#1090;&#1100;.&#1088;&#1092;/news/novosti-regiona/v-tverskoy-oblasti-rassmotreny-itogi-provedeniya-konkurentnykh-zakupok-v-2021-godu-i-grafik-goszakup/" TargetMode="External"/><Relationship Id="rId327" Type="http://schemas.openxmlformats.org/officeDocument/2006/relationships/hyperlink" Target="https://&#1084;&#1086;&#1083;&#1086;&#1082;&#1086;&#1074;&#1089;&#1082;&#1080;&#1081;&#1082;&#1088;&#1072;&#1081;.&#1090;&#1074;&#1077;&#1088;&#1089;&#1082;&#1072;&#1103;&#1086;&#1073;&#1083;&#1072;&#1089;&#1090;&#1100;.&#1088;&#1092;/news/novosti-regiona/v-tverskoy-oblasti-vydelya1yut-dopolnitelnye-sredstva-na-restavratsiyu-obektov-kulturnogo-naslediya/" TargetMode="External"/><Relationship Id="rId348" Type="http://schemas.openxmlformats.org/officeDocument/2006/relationships/hyperlink" Target="https://tvernews.ru/news/281950/" TargetMode="External"/><Relationship Id="rId369" Type="http://schemas.openxmlformats.org/officeDocument/2006/relationships/hyperlink" Target="https://xn----ctbbkcp3ddjc7i.xn--p1ai/dailynews/v-tverskoy-oblasti-stimuliruyut-investorov-privlekayushchikh-v-region-vysokokvalifitsirovannye-kadry/" TargetMode="External"/><Relationship Id="rId152" Type="http://schemas.openxmlformats.org/officeDocument/2006/relationships/hyperlink" Target="http://bzgazeta.ru/novosti/v-tverskoj-oblasti-rassmotreny-itogi-provedeniya-konkurentnyx-zakupok-v-2021-godu-i-grafik-goszakupok-na-2022-god.html" TargetMode="External"/><Relationship Id="rId173" Type="http://schemas.openxmlformats.org/officeDocument/2006/relationships/hyperlink" Target="https://xn--80aeaggbsdn1am6affp.xn--80aaccp4ajwpkgbl4lpb.xn--p1ai/news/novosti-regiona/gubernator-igor-rudenya-nakanune-dnya-zashchitnika-otechestva-vruchil-gosudarstvennye-i-regionalnye-/" TargetMode="External"/><Relationship Id="rId194" Type="http://schemas.openxmlformats.org/officeDocument/2006/relationships/hyperlink" Target="https://leninskoeznamya.tverreg.ru/news/novosti-regiona/gubernator-igor-rudenya-nakanune-dnya-zashchitnika-otechestva-vruchil-gosudarstvennye-i-regionalnye-/" TargetMode="External"/><Relationship Id="rId208" Type="http://schemas.openxmlformats.org/officeDocument/2006/relationships/hyperlink" Target="https://toptver.ru/lenta/eshhjo-v-odnom-posjolke-v-tverskoj-oblasti-pojavilos-goluboe-toplivo/" TargetMode="External"/><Relationship Id="rId229" Type="http://schemas.openxmlformats.org/officeDocument/2006/relationships/hyperlink" Target="https://xn-----6kcalbbrfn0iijf7msb.xn--p1ai/news/obshchestvo/v-tverskoy-oblasti-krasnyy-kholm-i-dva-poselka-budut-obespecheny-gazom/" TargetMode="External"/><Relationship Id="rId380" Type="http://schemas.openxmlformats.org/officeDocument/2006/relationships/hyperlink" Target="http://bzgazeta.ru/novosti/shkolnikov-verxnevolzhya-priglashayut-na-konkurs-chtecov-zhivaya-klassika.html" TargetMode="External"/><Relationship Id="rId415" Type="http://schemas.openxmlformats.org/officeDocument/2006/relationships/hyperlink" Target="https://xn--80atgafdsv.xn--80aaccp4ajwpkgbl4lpb.xn--p1ai/news/novosti-regiona/naydennye-v-tverskoy-oblasti-relikvii-vremen-veliko1y-otechestvennoy-voyny-predstavyat-v-moskovskom-m/" TargetMode="External"/><Relationship Id="rId436" Type="http://schemas.openxmlformats.org/officeDocument/2006/relationships/hyperlink" Target="https://r-zemlya.ru/guberniya/v-tverskoj-oblasti-zhiteli-prinadlezhashhie-k-kategorii-deti-vojny-s-yanvarya-2022-goda-poluchayut-ezhemesyachnuyu-denezhnuyu-vyplatu.html" TargetMode="External"/><Relationship Id="rId240" Type="http://schemas.openxmlformats.org/officeDocument/2006/relationships/hyperlink" Target="https://xn--80aaaggh4d0a.xn--80aaccp4ajwpkgbl4lpb.xn--p1ai/news/novosti-regiona/v-tverskoy-oblasti-rasshirena-podderzhka-rabotodateley-kotorye-trudoustraivayut-podrostkov/" TargetMode="External"/><Relationship Id="rId261" Type="http://schemas.openxmlformats.org/officeDocument/2006/relationships/hyperlink" Target="https://toptver.ru/lenta/v-tverskoj-oblasti-nachali-sostavljat-spiski-poluchatelej-besplatnoj-shkolnoj-formy/" TargetMode="External"/><Relationship Id="rId14" Type="http://schemas.openxmlformats.org/officeDocument/2006/relationships/hyperlink" Target="https://regnum.ru/news/3514910.html" TargetMode="External"/><Relationship Id="rId35" Type="http://schemas.openxmlformats.org/officeDocument/2006/relationships/hyperlink" Target="https://tverlife.ru/regional/aleksandr-butuzov-my-dolzhny-pomoch-bratskomu-narodu-v-slozhnoe-vremja/" TargetMode="External"/><Relationship Id="rId56" Type="http://schemas.openxmlformats.org/officeDocument/2006/relationships/hyperlink" Target="https://vedtver.ru/news/opinions/konstantin-ilin-nado-brat-ljudej-pod-zashhitu/" TargetMode="External"/><Relationship Id="rId77" Type="http://schemas.openxmlformats.org/officeDocument/2006/relationships/hyperlink" Target="https://putin.russia24.pro/tver-obl/312915492/" TargetMode="External"/><Relationship Id="rId100" Type="http://schemas.openxmlformats.org/officeDocument/2006/relationships/hyperlink" Target="http://gorodskoyportal.ru/tver/news/news/76416641/" TargetMode="External"/><Relationship Id="rId282" Type="http://schemas.openxmlformats.org/officeDocument/2006/relationships/hyperlink" Target="https://xn--80aaafacod0cjtobqp6g1a7c4e.xn--80aaccp4ajwpkgbl4lpb.xn--p1ai/news/novosti-regiona/v-verkhnevolzhe-nachalos-formirovanie-reestra-poluchateley-besplatnoy-shkolnoy-formy/" TargetMode="External"/><Relationship Id="rId317" Type="http://schemas.openxmlformats.org/officeDocument/2006/relationships/hyperlink" Target="https://xn----ctbbkcp3ddjc7i.xn--p1ai/dailynews/22-fevralya-vo-dvortse-brakosochetaniya-tverskoy-oblasti-pozhenyatsya-50-par-/" TargetMode="External"/><Relationship Id="rId338" Type="http://schemas.openxmlformats.org/officeDocument/2006/relationships/hyperlink" Target="https://xn--80aaafacod0cjtobqp6g1a7c4e.xn--80aaccp4ajwpkgbl4lpb.xn--p1ai/news/novosti-regiona/v-tverskoy-oblasti-vydelya1yut-dopolnitelnye-sredstva-na-restavratsiyu-obektov-kulturnogo-naslediya/" TargetMode="External"/><Relationship Id="rId359" Type="http://schemas.openxmlformats.org/officeDocument/2006/relationships/hyperlink" Target="https://xn--80aaafacod0cjtobqp6g1a7c4e.xn--80aaccp4ajwpkgbl4lpb.xn--p1ai/news/novosti-regiona/v-tverskoy-oblasti-stimuliruyut-investorov-privlekayushchikh-v-region-vysokokvalifitsirovannye-kadry/" TargetMode="External"/><Relationship Id="rId8" Type="http://schemas.openxmlformats.org/officeDocument/2006/relationships/endnotes" Target="endnotes.xml"/><Relationship Id="rId98" Type="http://schemas.openxmlformats.org/officeDocument/2006/relationships/hyperlink" Target="https://xn----ctbbkcp3ddjc7i.xn--p1ai/dailynews/pravitelstvo-tverskoy-oblasti-pomozhet-zhitelyam-dnr-i-lnr-pribyvayushchim-v-region/" TargetMode="External"/><Relationship Id="rId121" Type="http://schemas.openxmlformats.org/officeDocument/2006/relationships/hyperlink" Target="https://r-zemlya.ru/guberniya/igor-rudenya-provyol-soveshhanie-s-chlenami-pravitelstva-tverskoj-oblasti-48.html" TargetMode="External"/><Relationship Id="rId142" Type="http://schemas.openxmlformats.org/officeDocument/2006/relationships/hyperlink" Target="https://xn--80adnee0afc6kza.xn--80aaccp4ajwpkgbl4lpb.xn--p1ai/news/novosti-regiona/v-tverskoy-oblasti-rassmotren1y-itogi-provedeniya-konkurentnykh-zakupok-v-2021-godu-i-grafik-goszakup/" TargetMode="External"/><Relationship Id="rId163" Type="http://schemas.openxmlformats.org/officeDocument/2006/relationships/hyperlink" Target="http://tver-news.net/politics/2022/02/22/83329.html" TargetMode="External"/><Relationship Id="rId184" Type="http://schemas.openxmlformats.org/officeDocument/2006/relationships/hyperlink" Target="https://xn--80aaafacod0cjtobqp6g1a7c4e.xn--80aaccp4ajwpkgbl4lpb.xn--p1ai/news/novosti-regiona/gubernator-igor-rudenya-nakanune-dnya-zashchitnika-otechestva-vruchil-gosudarstvennye-i-regionalnye-/" TargetMode="External"/><Relationship Id="rId219" Type="http://schemas.openxmlformats.org/officeDocument/2006/relationships/hyperlink" Target="https://xn--b1aeca2ch.xn--80aaccp4ajwpkgbl4lpb.xn--p1ai/news/novosti-regiona/v-tverskoy-oblasti-postroeny-vnutriposelkovye-gazovye-seti-v-poselke-guzyatino-bologovskogo-rayona/" TargetMode="External"/><Relationship Id="rId370" Type="http://schemas.openxmlformats.org/officeDocument/2006/relationships/hyperlink" Target="http://bzgazeta.ru/novosti/v-tverskoj-oblasti-stimuliruyut-investorov-privlekayushhix-v-region-vysokokvalificirovannye-kadry.html" TargetMode="External"/><Relationship Id="rId391" Type="http://schemas.openxmlformats.org/officeDocument/2006/relationships/hyperlink" Target="https://xn--b1aaibidbbdn6bkolfhr9u.xn--80aaccp4ajwpkgbl4lpb.xn--p1ai/news/novosti-regiona/shkolnikov-verkhnevolzhya-priglashayut-na-konkurs-chtetsov-zhivaya-klassika/" TargetMode="External"/><Relationship Id="rId405" Type="http://schemas.openxmlformats.org/officeDocument/2006/relationships/hyperlink" Target="https://&#1073;&#1077;&#1083;&#1100;&#1089;&#1082;&#1072;&#1103;&#1087;&#1088;&#1072;&#1074;&#1076;&#1072;.&#1090;&#1074;&#1077;&#1088;&#1089;&#1082;&#1072;&#1103;&#1086;&#1073;&#1083;&#1072;&#1089;&#1090;&#1100;.&#1088;&#1092;/news/novosti-regiona/naydennye-v-tverskoy-oblasti-relikvii-vremen-veliko1y-otechestvennoy-voyny-predstavyat-v-moskovskom-m/" TargetMode="External"/><Relationship Id="rId426" Type="http://schemas.openxmlformats.org/officeDocument/2006/relationships/hyperlink" Target="https://ks-region69.com/news/143565-v-tverskom-kvantoriume-prohodit-forum-po-programmirovaniju" TargetMode="External"/><Relationship Id="rId447" Type="http://schemas.openxmlformats.org/officeDocument/2006/relationships/hyperlink" Target="https://xn--b1aeca2ch.xn--80aaccp4ajwpkgbl4lpb.xn--p1ai/news/novosti-regiona/igor-rudenya-provel-vstrechu-s-glavoyq-vyshnevolotskogo-gorodskogo-okruga-nataley-roshchinoy/" TargetMode="External"/><Relationship Id="rId230" Type="http://schemas.openxmlformats.org/officeDocument/2006/relationships/hyperlink" Target="https://tverigrad.ru/publication/v-tverskoj-oblasti-rasshirena-podderzhka-rabotodatelej-kotorye-trudoustraivajut-podrostkov/" TargetMode="External"/><Relationship Id="rId251" Type="http://schemas.openxmlformats.org/officeDocument/2006/relationships/hyperlink" Target="https://xn--80aaggfbbvdpkuqnmvfs6p.xn--80aaccp4ajwpkgbl4lpb.xn--p1ai/news/novosti-regiona/v-tverskoy-oblasti-rasshirena-podderzhka-rabotodateley-kotorye-trudoustraivayut-podrostkov/" TargetMode="External"/><Relationship Id="rId25" Type="http://schemas.openxmlformats.org/officeDocument/2006/relationships/hyperlink" Target="https://tverlife.ru/regional/valerij-burilov-zhiteli-lnr-i-dnr-poluchat-pomoshh-v-tverskoj-oblasti/" TargetMode="External"/><Relationship Id="rId46" Type="http://schemas.openxmlformats.org/officeDocument/2006/relationships/hyperlink" Target="https://vedtver.ru/news/opinions/larisa-shherbakova-my-vsegda-zashhishhali-svoj-narod/" TargetMode="External"/><Relationship Id="rId67" Type="http://schemas.openxmlformats.org/officeDocument/2006/relationships/hyperlink" Target="https://tver.mk.ru/social/2022/02/22/oleg-dubov-ya-gorzhus-nashim-prezidentom.html" TargetMode="External"/><Relationship Id="rId272" Type="http://schemas.openxmlformats.org/officeDocument/2006/relationships/hyperlink" Target="https://vedtver.ru/news/society/v-tverskoj-oblasti-nachali-sostavljat-spiski-mnogodetnyh-semej-dlja-besplatnogo-poluchenija-shkolnoj-formy/" TargetMode="External"/><Relationship Id="rId293" Type="http://schemas.openxmlformats.org/officeDocument/2006/relationships/hyperlink" Target="http://gorodskoyportal.ru/tver/news/news/76410115/" TargetMode="External"/><Relationship Id="rId307" Type="http://schemas.openxmlformats.org/officeDocument/2006/relationships/hyperlink" Target="https://xn--80aeambocfgbf8ag0asfr.xn--80aaccp4ajwpkgbl4lpb.xn--p1ai/news/novosti-regiona/v-tverskom-regione-50-par-pozhenyatsya-22-02-2022-v-oblastnom-dvortse-brakosochetaniya/" TargetMode="External"/><Relationship Id="rId328" Type="http://schemas.openxmlformats.org/officeDocument/2006/relationships/hyperlink" Target="https://xn--80aeaggbsdn1am6affp.xn--80aaccp4ajwpkgbl4lpb.xn--p1ai/news/novosti-regiona/v-tverskoy-oblasti-vydelya1yut-dopolnitelnye-sredstva-na-restavratsiyu-obektov-kulturnogo-naslediya/" TargetMode="External"/><Relationship Id="rId349" Type="http://schemas.openxmlformats.org/officeDocument/2006/relationships/hyperlink" Target="https://vedtver.ru/news/society/investorov-privlekajushhih-v-tverskuju-oblast-vysokokvalificirovannye-kadry-budut-stimulirovat/" TargetMode="External"/><Relationship Id="rId88" Type="http://schemas.openxmlformats.org/officeDocument/2006/relationships/hyperlink" Target="https://xn--80aaafacod0cjtobqp6g1a7c4e.xn--80aaccp4ajwpkgbl4lpb.xn--p1ai/news/novosti-regiona/pravitelstvo-tverskoy-oblasti-okazhet-pomoshch-zhitelyam-donetskoy-i-luganskoy-narodnykh-respublik-p/" TargetMode="External"/><Relationship Id="rId111" Type="http://schemas.openxmlformats.org/officeDocument/2006/relationships/hyperlink" Target="https://xn--80aaaggh4d0a.xn--80aaccp4ajwpkgbl4lpb.xn--p1ai/news/novosti-regiona/tverskaya-oblast-gotova-prinyat-evakuirovannykh-zhiteley-dnr-i-lnr/" TargetMode="External"/><Relationship Id="rId132" Type="http://schemas.openxmlformats.org/officeDocument/2006/relationships/hyperlink" Target="https://leninskoeznamya.tverreg.ru/news/novosti-regiona/v-tverskoy-oblasti-rassmotren1y-itogi-provedeniya-konkurentnykh-zakupok-v-2021-godu-i-grafik-goszakup/" TargetMode="External"/><Relationship Id="rId153" Type="http://schemas.openxmlformats.org/officeDocument/2006/relationships/hyperlink" Target="http://konzarya.ru/node/19392" TargetMode="External"/><Relationship Id="rId174" Type="http://schemas.openxmlformats.org/officeDocument/2006/relationships/hyperlink" Target="https://www.karavantver.ru/zhiteljam-tverskoj-oblasti-vruchili-gosudarstvennye-nagrady/" TargetMode="External"/><Relationship Id="rId195" Type="http://schemas.openxmlformats.org/officeDocument/2006/relationships/hyperlink" Target="https://xn----ctbbkcp3ddjc7i.xn--p1ai/dailynews/igor-rudenya-ko-dnyu-zashchitnika-otechestva-vruchil-zhitelyam-tverskoy-oblasti-gosudarstvennye-i-re/" TargetMode="External"/><Relationship Id="rId209" Type="http://schemas.openxmlformats.org/officeDocument/2006/relationships/hyperlink" Target="https://panoramapro.ru/v-tverskoj-oblasti-postroeny-vnutriposelkovye-gazovye-seti-v-poselke-guzjatino-bologovskogo-rajona/" TargetMode="External"/><Relationship Id="rId360" Type="http://schemas.openxmlformats.org/officeDocument/2006/relationships/hyperlink" Target="https://xn--80atgafdsv.xn--80aaccp4ajwpkgbl4lpb.xn--p1ai/news/novosti-regiona/v-tverskoy-oblasti-stimuliruyut-investorov-privlekayushchikh-v-region-vysokokvalifitsirovannye-kadry/" TargetMode="External"/><Relationship Id="rId381" Type="http://schemas.openxmlformats.org/officeDocument/2006/relationships/hyperlink" Target="https://xn--80adsebbbcdjwbb7ak.xn--80aaccp4ajwpkgbl4lpb.xn--p1ai/news/novosti-regiona/shkolnikov-verkhnevolzhya-priglashayut-na-konkurs-chtetsov-zhivaya-klassika/" TargetMode="External"/><Relationship Id="rId416" Type="http://schemas.openxmlformats.org/officeDocument/2006/relationships/hyperlink" Target="https://xn--80aeambocfgbf8ag0asfr.xn--80aaccp4ajwpkgbl4lpb.xn--p1ai/news/novosti-regiona/naydennye-v-tverskoy-oblasti-relikvii-vremen-veliko1y-otechestvennoy-voyny-predstavyat-v-moskovskom-m/" TargetMode="External"/><Relationship Id="rId220" Type="http://schemas.openxmlformats.org/officeDocument/2006/relationships/hyperlink" Target="https://xn--b1aaibidbbdn6bkolfhr9u.xn--80aaccp4ajwpkgbl4lpb.xn--p1ai/news/novosti-regiona/v-tverskoy-oblasti-postroeny-vnutriposelkovye-gazovye-seti-v-poselke-guzyatino-bologovskogo-rayona/" TargetMode="External"/><Relationship Id="rId241" Type="http://schemas.openxmlformats.org/officeDocument/2006/relationships/hyperlink" Target="https://ks-region69.com/news/143594-v-tverskoj-oblasti-rasshirena-podderzhka-rabotodatelej-kotorye-trudoustraivajut-podrostkov" TargetMode="External"/><Relationship Id="rId437" Type="http://schemas.openxmlformats.org/officeDocument/2006/relationships/hyperlink" Target="http://tver-news.net/other/2022/02/22/83296.html" TargetMode="External"/><Relationship Id="rId15" Type="http://schemas.openxmlformats.org/officeDocument/2006/relationships/hyperlink" Target="https://tverlife.ru/regional/artur-babushkin-nash-region-gotov-prinjat-bezhencev-i-okazat-im-podderzhku/" TargetMode="External"/><Relationship Id="rId36" Type="http://schemas.openxmlformats.org/officeDocument/2006/relationships/hyperlink" Target="https://vedtver.ru/news/opinions/kirill-nikolaev-my-gotovy-okazat-ljubuju-pomoshh-zhiteljam-dnr-i-lnr/" TargetMode="External"/><Relationship Id="rId57" Type="http://schemas.openxmlformats.org/officeDocument/2006/relationships/hyperlink" Target="https://tverlife.ru/regional/natalja-vinogradova-nuzhno-podderzhat-ljudej-v-trudnoj-situacii/" TargetMode="External"/><Relationship Id="rId262" Type="http://schemas.openxmlformats.org/officeDocument/2006/relationships/hyperlink" Target="https://&#1073;&#1077;&#1083;&#1100;&#1089;&#1082;&#1072;&#1103;&#1087;&#1088;&#1072;&#1074;&#1076;&#1072;.&#1090;&#1074;&#1077;&#1088;&#1089;&#1082;&#1072;&#1103;&#1086;&#1073;&#1083;&#1072;&#1089;&#1090;&#1100;.&#1088;&#1092;/news/novosti-regiona/v-verkhnevolzhe-nachalos-formirovanie-reestra-poluchateley-besplatnoy-shkolnoy-formy/" TargetMode="External"/><Relationship Id="rId283" Type="http://schemas.openxmlformats.org/officeDocument/2006/relationships/hyperlink" Target="https://xn--80atgafdsv.xn--80aaccp4ajwpkgbl4lpb.xn--p1ai/news/novosti-regiona/v-verkhnevolzhe-nachalos-formirovanie-reestra-poluchateley-besplatnoy-shkolnoy-formy/" TargetMode="External"/><Relationship Id="rId318" Type="http://schemas.openxmlformats.org/officeDocument/2006/relationships/hyperlink" Target="https://tverlife.ru/regional/22-fevralja-v-tveri-v-oblastnom-dvorce-brakosochetanija-obmenjajutsja-kljatvami-50-par/" TargetMode="External"/><Relationship Id="rId339" Type="http://schemas.openxmlformats.org/officeDocument/2006/relationships/hyperlink" Target="http://nvestnik.ru/2022/02/&#1074;-&#1090;&#1074;&#1077;&#1088;&#1089;&#1082;&#1086;&#1081;-&#1086;&#1073;&#1083;&#1072;&#1089;&#1090;&#1080;-&#1074;&#1099;&#1076;&#1077;&#1083;&#1103;&#1102;&#1090;-&#1076;&#1086;&#1087;&#1086;&#1083;&#1085;&#1080;&#1090;/" TargetMode="External"/><Relationship Id="rId78" Type="http://schemas.openxmlformats.org/officeDocument/2006/relationships/hyperlink" Target="https://tvtver.ru/news/pravitelstvo-tverskoj-oblasti-okazhet-pomoshh-zhitelyam-donetskoj-i-luganskoj-narodnyh-respublik-pribyvayushhim-v-region/" TargetMode="External"/><Relationship Id="rId99" Type="http://schemas.openxmlformats.org/officeDocument/2006/relationships/hyperlink" Target="https://tverigrad.ru/publication/pravitelstvo-tverskoj-oblasti-okazhet-pomoshh-zhiteljam-doneckoj-i-luganskoj-narodnyh-respublik-pribyvajushhim-v-region/" TargetMode="External"/><Relationship Id="rId101" Type="http://schemas.openxmlformats.org/officeDocument/2006/relationships/hyperlink" Target="https://tvernews.ru/news/281952/" TargetMode="External"/><Relationship Id="rId122" Type="http://schemas.openxmlformats.org/officeDocument/2006/relationships/hyperlink" Target="http://www.69rus.org/more/21773/" TargetMode="External"/><Relationship Id="rId143" Type="http://schemas.openxmlformats.org/officeDocument/2006/relationships/hyperlink" Target="https://&#1085;&#1072;&#1096;&#1072;&#1078;&#1080;&#1079;&#1085;&#1100;.&#1090;&#1074;&#1077;&#1088;&#1089;&#1082;&#1072;&#1103;&#1086;&#1073;&#1083;&#1072;&#1089;&#1090;&#1100;.&#1088;&#1092;/news/novosti-regiona/v-tverskoy-oblasti-rassmotren1y-itogi-provedeniya-konkurentnykh-zakupok-v-2021-godu-i-grafik-goszakup/" TargetMode="External"/><Relationship Id="rId164" Type="http://schemas.openxmlformats.org/officeDocument/2006/relationships/hyperlink" Target="https://r-zemlya.ru/guberniya/na-zasedanii-pravitelstva-tverskoj-oblasti-rassmotryat-itogi-gosudarstvennyx-zakupok-tovarov-rabot-i-uslug-v-2021-godu-i-zadachi-na-2022-god.html" TargetMode="External"/><Relationship Id="rId185" Type="http://schemas.openxmlformats.org/officeDocument/2006/relationships/hyperlink" Target="https://xn--80atgafdsv.xn--80aaccp4ajwpkgbl4lpb.xn--p1ai/news/novosti-regiona/gubernator-igor-rudenya-nakanune-dnya-zashchitnika-otechestva-vruchil-gosudarstvennye-i-regionalnye-/" TargetMode="External"/><Relationship Id="rId350" Type="http://schemas.openxmlformats.org/officeDocument/2006/relationships/hyperlink" Target="http://kuvznama.ru/v-tverskoj-oblasti-stimulirujut-investorov-privlekajushhih-v-region-vysokokvalificirovannye-kadry.html" TargetMode="External"/><Relationship Id="rId371" Type="http://schemas.openxmlformats.org/officeDocument/2006/relationships/hyperlink" Target="http://konzarya.ru/node/19394" TargetMode="External"/><Relationship Id="rId406" Type="http://schemas.openxmlformats.org/officeDocument/2006/relationships/hyperlink" Target="https://&#1084;&#1086;&#1083;&#1086;&#1082;&#1086;&#1074;&#1089;&#1082;&#1080;&#1081;&#1082;&#1088;&#1072;&#1081;.&#1090;&#1074;&#1077;&#1088;&#1089;&#1082;&#1072;&#1103;&#1086;&#1073;&#1083;&#1072;&#1089;&#1090;&#1100;.&#1088;&#1092;/news/novosti-regiona/naydennye-v-tverskoy-oblasti-relikvii-vremen-veliko1y-otechestvennoy-voyny-predstavyat-v-moskovskom-m/" TargetMode="External"/><Relationship Id="rId9" Type="http://schemas.openxmlformats.org/officeDocument/2006/relationships/image" Target="media/image1.gif"/><Relationship Id="rId210" Type="http://schemas.openxmlformats.org/officeDocument/2006/relationships/hyperlink" Target="https://www.tver.kp.ru/online/news/4639523/" TargetMode="External"/><Relationship Id="rId392" Type="http://schemas.openxmlformats.org/officeDocument/2006/relationships/hyperlink" Target="https://xn--80aeambocfgbf8ag0asfr.xn--80aaccp4ajwpkgbl4lpb.xn--p1ai/news/novosti-regiona/shkolnikov-verkhnevolzhya-priglashayut-na-konkurs-chtetsov-zhivaya-klassika/" TargetMode="External"/><Relationship Id="rId427" Type="http://schemas.openxmlformats.org/officeDocument/2006/relationships/hyperlink" Target="http://window.edu.ru/news/164/28164" TargetMode="External"/><Relationship Id="rId448" Type="http://schemas.openxmlformats.org/officeDocument/2006/relationships/hyperlink" Target="https://xn--80aaafacod0cjtobqp6g1a7c4e.xn--80aaccp4ajwpkgbl4lpb.xn--p1ai/news/novosti-regiona/igor-rudenya-provel-vstrechu-s-glavoyq-vyshnevolotskogo-gorodskogo-okruga-nataley-roshchinoy/" TargetMode="External"/><Relationship Id="rId26" Type="http://schemas.openxmlformats.org/officeDocument/2006/relationships/hyperlink" Target="https://tverlife.ru/regional/artur-sychev-nastojashhij-mir-jeto-kogda-sotrudnichajut-a-ne-streljajut/" TargetMode="External"/><Relationship Id="rId231" Type="http://schemas.openxmlformats.org/officeDocument/2006/relationships/hyperlink" Target="http://kashingazeta.ru/obshhestvo/v-tverskoj-oblasti-rasshirena-podderzhka-rabotodatelej-kotorye-trudoustraivayut-podrostkov.html" TargetMode="External"/><Relationship Id="rId252" Type="http://schemas.openxmlformats.org/officeDocument/2006/relationships/hyperlink" Target="https://&#1085;&#1072;&#1096;&#1072;&#1078;&#1080;&#1079;&#1085;&#1100;.&#1090;&#1074;&#1077;&#1088;&#1089;&#1082;&#1072;&#1103;&#1086;&#1073;&#1083;&#1072;&#1089;&#1090;&#1100;.&#1088;&#1092;/news/novosti-regiona/v-tverskoy-oblasti-rasshirena-podderzhka-rabotodateley-kotorye-trudoustraivayut-podrostkov/" TargetMode="External"/><Relationship Id="rId273" Type="http://schemas.openxmlformats.org/officeDocument/2006/relationships/hyperlink" Target="http://nvestnik.ru/2022/02/&#1074;-&#1074;&#1077;&#1088;&#1093;&#1085;&#1077;&#1074;&#1086;&#1083;&#1078;&#1100;&#1077;-&#1085;&#1072;&#1095;&#1072;&#1083;&#1086;&#1089;&#1100;-&#1092;&#1086;&#1088;&#1084;&#1080;&#1088;&#1086;&#1074;&#1072;&#1085;&#1080;/" TargetMode="External"/><Relationship Id="rId294" Type="http://schemas.openxmlformats.org/officeDocument/2006/relationships/hyperlink" Target="https://&#1084;&#1086;&#1083;&#1086;&#1082;&#1086;&#1074;&#1089;&#1082;&#1080;&#1081;&#1082;&#1088;&#1072;&#1081;.&#1090;&#1074;&#1077;&#1088;&#1089;&#1082;&#1072;&#1103;&#1086;&#1073;&#1083;&#1072;&#1089;&#1090;&#1100;.&#1088;&#1092;/news/novosti-regiona/v-tverskom-regione-50-par-pozhenyatsya-22-02-2022-v-oblastnom-dvortse-brakosochetaniya/" TargetMode="External"/><Relationship Id="rId308" Type="http://schemas.openxmlformats.org/officeDocument/2006/relationships/hyperlink" Target="https://xn--80aaggfbbvdpkuqnmvfs6p.xn--80aaccp4ajwpkgbl4lpb.xn--p1ai/news/novosti-regiona/v-tverskom-regione-50-par-pozhenyatsya-22-02-2022-v-oblastnom-dvortse-brakosochetaniya/" TargetMode="External"/><Relationship Id="rId329" Type="http://schemas.openxmlformats.org/officeDocument/2006/relationships/hyperlink" Target="https://www.karavantver.ru/na-restavraciju-pamjatnikov-arhitektury-v-tverskoj-oblasti-vydelili-eshhe-1-mlrd-rublej/" TargetMode="External"/><Relationship Id="rId47" Type="http://schemas.openxmlformats.org/officeDocument/2006/relationships/hyperlink" Target="https://vedtver.ru/news/opinions/natalja-vinogradova-nuzhno-podderzhat-ljudej-v-trudnoj-situacii/" TargetMode="External"/><Relationship Id="rId68" Type="http://schemas.openxmlformats.org/officeDocument/2006/relationships/hyperlink" Target="https://woman.rambler.ru/children/48185719-regiony-tsfo-sobirayut-detskie-igrushki-i-dengi-dlya-zhiteley-donbassa/" TargetMode="External"/><Relationship Id="rId89" Type="http://schemas.openxmlformats.org/officeDocument/2006/relationships/hyperlink" Target="https://xn--80atgafdsv.xn--80aaccp4ajwpkgbl4lpb.xn--p1ai/news/novosti-regiona/pravitelstvo-tverskoy-oblasti-okazhet-pomoshch-zhitelyam-donetskoy-i-luganskoy-narodnykh-respublik-p/" TargetMode="External"/><Relationship Id="rId112" Type="http://schemas.openxmlformats.org/officeDocument/2006/relationships/hyperlink" Target="https://xn--80aaafacod0cjtobqp6g1a7c4e.xn--80aaccp4ajwpkgbl4lpb.xn--p1ai/news/novosti-regiona/tverskaya-oblast-gotova-prinyat-evakuirovannykh-zhiteley-dnr-i-lnr/" TargetMode="External"/><Relationship Id="rId133" Type="http://schemas.openxmlformats.org/officeDocument/2006/relationships/hyperlink" Target="https://&#1084;&#1086;&#1083;&#1086;&#1082;&#1086;&#1074;&#1089;&#1082;&#1080;&#1081;&#1082;&#1088;&#1072;&#1081;.&#1090;&#1074;&#1077;&#1088;&#1089;&#1082;&#1072;&#1103;&#1086;&#1073;&#1083;&#1072;&#1089;&#1090;&#1100;.&#1088;&#1092;/news/novosti-regiona/v-tverskoy-oblasti-rassmotreny-itogi-provedeniya-konkurentnykh-zakupok-v-2021-godu-i-grafik-goszakup/" TargetMode="External"/><Relationship Id="rId154" Type="http://schemas.openxmlformats.org/officeDocument/2006/relationships/hyperlink" Target="https://toptver.ru/lenta/v-tverskoj-oblasti-rassmotreli-grafik-goszakupok-na-2022-god/" TargetMode="External"/><Relationship Id="rId175" Type="http://schemas.openxmlformats.org/officeDocument/2006/relationships/hyperlink" Target="https://www.tver.kp.ru/online/news/4640084/" TargetMode="External"/><Relationship Id="rId340" Type="http://schemas.openxmlformats.org/officeDocument/2006/relationships/hyperlink" Target="https://xn--80atgafdsv.xn--80aaccp4ajwpkgbl4lpb.xn--p1ai/news/novosti-regiona/v-tverskoy-oblasti-vydelya1yut-dopolnitelnye-sredstva-na-restavratsiyu-obektov-kulturnogo-naslediya/" TargetMode="External"/><Relationship Id="rId361" Type="http://schemas.openxmlformats.org/officeDocument/2006/relationships/hyperlink" Target="https://xn--b1aaibidbbdn6bkolfhr9u.xn--80aaccp4ajwpkgbl4lpb.xn--p1ai/news/novosti-regiona/v-tverskoy-oblasti-stimuliruyut-investorov-privlekayushchikh-v-region-vysokokvalifitsirovannye-kadry/" TargetMode="External"/><Relationship Id="rId196" Type="http://schemas.openxmlformats.org/officeDocument/2006/relationships/hyperlink" Target="https://vedtver.ru/news/society/gubernator-igor-rudenja-nakanune-dnja-zashhitnika-otechestva-vruchil-nagrady-zhiteljam-verhnevolzhja/" TargetMode="External"/><Relationship Id="rId200" Type="http://schemas.openxmlformats.org/officeDocument/2006/relationships/hyperlink" Target="http://tver-news.net/society/2022/02/22/83364.html" TargetMode="External"/><Relationship Id="rId382" Type="http://schemas.openxmlformats.org/officeDocument/2006/relationships/hyperlink" Target="https://xn--80aeaggbsdn1am6affp.xn--80aaccp4ajwpkgbl4lpb.xn--p1ai/news/novosti-regiona/shkolnikov-verkhnevolzhya-priglashayut-na-konkurs-chtetsov-zhivaya-klassika/" TargetMode="External"/><Relationship Id="rId417" Type="http://schemas.openxmlformats.org/officeDocument/2006/relationships/hyperlink" Target="https://xn--b1aaibidbbdn6bkolfhr9u.xn--80aaccp4ajwpkgbl4lpb.xn--p1ai/news/novosti-regiona/naydennye-v-tverskoy-oblasti-relikvii-vremen-veliko1y-otechestvennoy-voyny-predstavyat-v-moskovskom-m/" TargetMode="External"/><Relationship Id="rId438" Type="http://schemas.openxmlformats.org/officeDocument/2006/relationships/hyperlink" Target="http://tver-news.net/society/2022/02/23/83390.html" TargetMode="External"/><Relationship Id="rId16" Type="http://schemas.openxmlformats.org/officeDocument/2006/relationships/hyperlink" Target="https://vedtver.ru/news/opinions/natalja-kapralova-mir-predpochital-ne-zamechat-proishodjashhego/" TargetMode="External"/><Relationship Id="rId221" Type="http://schemas.openxmlformats.org/officeDocument/2006/relationships/hyperlink" Target="https://tverlife.ru/regional/v-poselke-guzjatino-bologovskogo-rajona-postroeny-vnutriposelkovye-gazovye-seti/" TargetMode="External"/><Relationship Id="rId242" Type="http://schemas.openxmlformats.org/officeDocument/2006/relationships/hyperlink" Target="https://tvernews.ru/news/281953/" TargetMode="External"/><Relationship Id="rId263" Type="http://schemas.openxmlformats.org/officeDocument/2006/relationships/hyperlink" Target="https://tvtver.ru/news/vpervye-v-tverskoj-oblasti-shkolnuyu-formu-besplatno-poluchat-vse-uchashhiesya/" TargetMode="External"/><Relationship Id="rId284" Type="http://schemas.openxmlformats.org/officeDocument/2006/relationships/hyperlink" Target="https://xn--b1aaibidbbdn6bkolfhr9u.xn--80aaccp4ajwpkgbl4lpb.xn--p1ai/news/novosti-regiona/v-verkhnevolzhe-nachalos-formirovanie-reestra-poluchateley-besplatnoy-shkolnoy-formy/" TargetMode="External"/><Relationship Id="rId319" Type="http://schemas.openxmlformats.org/officeDocument/2006/relationships/hyperlink" Target="http://tver-news.net/society/2022/02/22/83307.html" TargetMode="External"/><Relationship Id="rId37" Type="http://schemas.openxmlformats.org/officeDocument/2006/relationships/hyperlink" Target="https://vedtver.ru/news/opinions/natalja-roshhina-glavy-nemnogih-gosudarstv-sposobny-na-takie-istoricheskie-reshenija/" TargetMode="External"/><Relationship Id="rId58" Type="http://schemas.openxmlformats.org/officeDocument/2006/relationships/hyperlink" Target="https://vedtver.ru/news/opinions/aleksandr-kokarev-priznanie-dnr-i-lnr-pravilnoe-i-vzveshennoe-reshenie/" TargetMode="External"/><Relationship Id="rId79" Type="http://schemas.openxmlformats.org/officeDocument/2006/relationships/hyperlink" Target="http://nvestnik.ru/2022/02/&#1087;&#1088;&#1072;&#1074;&#1080;&#1090;&#1077;&#1083;&#1100;&#1089;&#1090;&#1074;&#1086;-&#1090;&#1074;&#1077;&#1088;&#1089;&#1082;&#1086;&#1081;-&#1086;&#1073;&#1083;&#1072;&#1089;&#1090;&#1080;-&#1086;&#1082;&#1072;&#1078;/" TargetMode="External"/><Relationship Id="rId102" Type="http://schemas.openxmlformats.org/officeDocument/2006/relationships/hyperlink" Target="https://tgnews.ru/articles/novosti/pravitelstvo-tverskoy-oblasti-okaget-pomoshch-gitelyam-donetskoy-i-luganskoy-narodnyh-respublik-pribyvayushchim-v-region" TargetMode="External"/><Relationship Id="rId123" Type="http://schemas.openxmlformats.org/officeDocument/2006/relationships/hyperlink" Target="http://tver-news.net/other/2022/02/22/83292.html" TargetMode="External"/><Relationship Id="rId144" Type="http://schemas.openxmlformats.org/officeDocument/2006/relationships/hyperlink" Target="https://xn--b1afbmcjbrdg5afn.xn--80aaccp4ajwpkgbl4lpb.xn--p1ai/news/novosti-regiona/v-tverskoy-oblasti-rassmotreny-itogi-provedeniya-konkurentnykh-zakupok-v-2021-godu-i-grafik-goszakup/" TargetMode="External"/><Relationship Id="rId330" Type="http://schemas.openxmlformats.org/officeDocument/2006/relationships/hyperlink" Target="https://xn----ctbbkcp3ddjc7i.xn--p1ai/dailynews/v-tverskoy-oblasti-dopsredstva-vydelyat-na-restavratsiyu-obektov-kulturnogo-naslediya/" TargetMode="External"/><Relationship Id="rId90" Type="http://schemas.openxmlformats.org/officeDocument/2006/relationships/hyperlink" Target="https://toptver.ru/lenta/v-tverskoj-oblasti-pomogut-zhiteljam-dnr-i-lnr-pribyvajushhim-v-region/" TargetMode="External"/><Relationship Id="rId165" Type="http://schemas.openxmlformats.org/officeDocument/2006/relationships/hyperlink" Target="https://tverigrad.ru/publication/na-zashhite-rodnoj-strany-gubernator-tverskoj-oblasti-vruchil-nagrady-v-preddverii-23-fevralja/" TargetMode="External"/><Relationship Id="rId186" Type="http://schemas.openxmlformats.org/officeDocument/2006/relationships/hyperlink" Target="https://xn--b1aaibidbbdn6bkolfhr9u.xn--80aaccp4ajwpkgbl4lpb.xn--p1ai/news/novosti-regiona/gubernator-igor-rudenya-nakanune-dnya-zashchitnika-otechestva-vruchil-gosudarstvennye-i-regionalnye-/" TargetMode="External"/><Relationship Id="rId351" Type="http://schemas.openxmlformats.org/officeDocument/2006/relationships/hyperlink" Target="https://xn--80aeaggbsdn1am6affp.xn--80aaccp4ajwpkgbl4lpb.xn--p1ai/news/novosti-regiona/v-tverskoy-oblasti-stimuliruyut-investorov-privlekayushchikh-v-region-vysokokvalifitsirovannye-kadry/" TargetMode="External"/><Relationship Id="rId372" Type="http://schemas.openxmlformats.org/officeDocument/2006/relationships/hyperlink" Target="https://tverlife.ru/regional/v-tverskoj-oblasti-stimulirujut-investorov-privlekajushhih-v-region-vysokokvalificirovannye-kadry/" TargetMode="External"/><Relationship Id="rId393" Type="http://schemas.openxmlformats.org/officeDocument/2006/relationships/hyperlink" Target="https://xn--b1aeca2ch.xn--80aaccp4ajwpkgbl4lpb.xn--p1ai/news/novosti-regiona/shkolnikov-verkhnevolzhya-priglashayut-na-konkurs-chtetsov-zhivaya-klassika/" TargetMode="External"/><Relationship Id="rId407" Type="http://schemas.openxmlformats.org/officeDocument/2006/relationships/hyperlink" Target="https://xn----ctbbkcp3ddjc7i.xn--p1ai/dailynews/naydennye-pod-tveryu-relikvii-vremen-voyny-predstavyat-v-moskovskom-muzee-pobedy/" TargetMode="External"/><Relationship Id="rId428" Type="http://schemas.openxmlformats.org/officeDocument/2006/relationships/hyperlink" Target="https://tp.tver.ru/v-tverskom-kvantoriume-prohodit-regionalnyj-forum-po-programmirovaniju/" TargetMode="External"/><Relationship Id="rId449" Type="http://schemas.openxmlformats.org/officeDocument/2006/relationships/hyperlink" Target="https://leninskoeznamya.tverreg.ru/news/novosti-regiona/igor-rudenya-provel-vstrechu-s-glavoyq-vyshnevolotskogo-gorodskogo-okruga-nataley-roshchinoy/" TargetMode="External"/><Relationship Id="rId211" Type="http://schemas.openxmlformats.org/officeDocument/2006/relationships/hyperlink" Target="https://&#1084;&#1086;&#1083;&#1086;&#1082;&#1086;&#1074;&#1089;&#1082;&#1080;&#1081;&#1082;&#1088;&#1072;&#1081;.&#1090;&#1074;&#1077;&#1088;&#1089;&#1082;&#1072;&#1103;&#1086;&#1073;&#1083;&#1072;&#1089;&#1090;&#1100;.&#1088;&#1092;/news/novosti-regiona/v-tverskoy-oblasti-postroeny-vnutriposelkovye-gazovye-seti-v-poselke-guzyatino-bologovskogo-rayona/" TargetMode="External"/><Relationship Id="rId232" Type="http://schemas.openxmlformats.org/officeDocument/2006/relationships/hyperlink" Target="http://kuvznama.ru/v-tverskoj-oblasti-rasshirena-podderzhka-rabotodatelej-kotorye-trudoustraivajut-podrostkov.html" TargetMode="External"/><Relationship Id="rId253" Type="http://schemas.openxmlformats.org/officeDocument/2006/relationships/hyperlink" Target="https://www.afanasy.biz/news/economy/189069" TargetMode="External"/><Relationship Id="rId274" Type="http://schemas.openxmlformats.org/officeDocument/2006/relationships/hyperlink" Target="https://tverlife.ru/regional/v-tverskoj-oblasti-formirujut-reestr-poluchatelej-besplatnoj-shkolnoj-formy/" TargetMode="External"/><Relationship Id="rId295" Type="http://schemas.openxmlformats.org/officeDocument/2006/relationships/hyperlink" Target="https://xn--80aeaggbsdn1am6affp.xn--80aaccp4ajwpkgbl4lpb.xn--p1ai/news/novosti-regiona/v-tverskom-regione-50-par-pozhenyatsya-22-02-2022-v-oblastnom-dvortse-brakosochetaniya/" TargetMode="External"/><Relationship Id="rId309" Type="http://schemas.openxmlformats.org/officeDocument/2006/relationships/hyperlink" Target="https://tvernews.ru/news/281939/" TargetMode="External"/><Relationship Id="rId27" Type="http://schemas.openxmlformats.org/officeDocument/2006/relationships/hyperlink" Target="https://vedtver.ru/news/opinions/konstantin-antonov-nasha-strana-zashhitila-svoih-grazhdan/" TargetMode="External"/><Relationship Id="rId48" Type="http://schemas.openxmlformats.org/officeDocument/2006/relationships/hyperlink" Target="https://vedtver.ru/news/opinions/oleg-dubov-ja-gorzhus-nashim-prezidentom/" TargetMode="External"/><Relationship Id="rId69" Type="http://schemas.openxmlformats.org/officeDocument/2006/relationships/hyperlink" Target="https://tverlife.ru/regional/nikolaj-barannik-buduchi-urozhencem-dnr-ja-polnostju-podderzhivaju-reshenie-nashego-prezidenta/" TargetMode="External"/><Relationship Id="rId113" Type="http://schemas.openxmlformats.org/officeDocument/2006/relationships/hyperlink" Target="https://xn--80aeambocfgbf8ag0asfr.xn--80aaccp4ajwpkgbl4lpb.xn--p1ai/news/novosti-regiona/tverskaya-oblast-gotova-prinyat-evakuirovannykh-zhiteley-dnr-i-lnr/" TargetMode="External"/><Relationship Id="rId134" Type="http://schemas.openxmlformats.org/officeDocument/2006/relationships/hyperlink" Target="https://xn--80aeaggbsdn1am6affp.xn--80aaccp4ajwpkgbl4lpb.xn--p1ai/news/novosti-regiona/v-tverskoy-oblasti-rassmotreny-itogi-provedeniya-konkurentnykh-zakupok-v-2021-godu-i-grafik-goszakup/" TargetMode="External"/><Relationship Id="rId320" Type="http://schemas.openxmlformats.org/officeDocument/2006/relationships/hyperlink" Target="https://tvernews.ru/news/281958/" TargetMode="External"/><Relationship Id="rId80" Type="http://schemas.openxmlformats.org/officeDocument/2006/relationships/hyperlink" Target="https://xn--80abdrbegn5ad8au4b7fub.xn--80aaccp4ajwpkgbl4lpb.xn--p1ai/news/novosti-regiona/pravitelstvo-tverskoy-oblasti-okazhet-pomoshch-zhitelyam-donetskoy-i-luganskoy-narodnykh-respublik-p/" TargetMode="External"/><Relationship Id="rId155" Type="http://schemas.openxmlformats.org/officeDocument/2006/relationships/hyperlink" Target="https://vedtver.ru/news/society/v-tverskoj-oblasti-rassmotreli-grafik-goszakupok-na-2022-god/" TargetMode="External"/><Relationship Id="rId176" Type="http://schemas.openxmlformats.org/officeDocument/2006/relationships/hyperlink" Target="https://&#1085;&#1072;&#1096;&#1072;&#1078;&#1080;&#1079;&#1085;&#1100;.&#1090;&#1074;&#1077;&#1088;&#1089;&#1082;&#1072;&#1103;&#1086;&#1073;&#1083;&#1072;&#1089;&#1090;&#1100;.&#1088;&#1092;/news/novosti-regiona/gubernator-igor-rudenya-nakanune-dnya-zashchitnika-otechestva-vruchil-gosudarstvennye-i-regionalnye-/" TargetMode="External"/><Relationship Id="rId197" Type="http://schemas.openxmlformats.org/officeDocument/2006/relationships/hyperlink" Target="https://www.afanasy.biz/news/society/189074" TargetMode="External"/><Relationship Id="rId341" Type="http://schemas.openxmlformats.org/officeDocument/2006/relationships/hyperlink" Target="https://xn--b1aaibidbbdn6bkolfhr9u.xn--80aaccp4ajwpkgbl4lpb.xn--p1ai/news/novosti-regiona/v-tverskoy-oblasti-vydelya1yut-dopolnitelnye-sredstva-na-restavratsiyu-obektov-kulturnogo-naslediya/" TargetMode="External"/><Relationship Id="rId362" Type="http://schemas.openxmlformats.org/officeDocument/2006/relationships/hyperlink" Target="https://xn--80aeambocfgbf8ag0asfr.xn--80aaccp4ajwpkgbl4lpb.xn--p1ai/news/novosti-regiona/v-tverskoy-oblasti-stimuliruyut-investorov-privlekayushchikh-v-region-vysokokvalifitsirovannye-kadry/" TargetMode="External"/><Relationship Id="rId383" Type="http://schemas.openxmlformats.org/officeDocument/2006/relationships/hyperlink" Target="http://udomelskaya-gazeta.ru/news/media/2022/2/22/shkolnikov-verhnevolzhya-priglashayut-na-konkurs-chtetsov-zhivaya-klassika/" TargetMode="External"/><Relationship Id="rId418" Type="http://schemas.openxmlformats.org/officeDocument/2006/relationships/hyperlink" Target="https://xn--80aaggfbbvdpkuqnmvfs6p.xn--80aaccp4ajwpkgbl4lpb.xn--p1ai/news/novosti-regiona/naydennye-v-tverskoy-oblasti-relikvii-vremen-veliko1y-otechestvennoy-voyny-predstavyat-v-moskovskom-m/" TargetMode="External"/><Relationship Id="rId439" Type="http://schemas.openxmlformats.org/officeDocument/2006/relationships/hyperlink" Target="https://xn--b1aaibidbbdn6bkolfhr9u.xn--80aaccp4ajwpkgbl4lpb.xn--p1ai/news/novosti-regiona/igor-rudenya-provel-vstrechu-s-glavoyq-vyshnevolotskogo-gorodskogo-okruga-nataley-roshchinoy/" TargetMode="External"/><Relationship Id="rId201" Type="http://schemas.openxmlformats.org/officeDocument/2006/relationships/hyperlink" Target="https://tverigrad.ru/publication/v-tverskoj-oblasti-postroeny-vnutriposelkovye-gazovye-seti-v-poselke-guzjatino-bologovskogo-rajona/" TargetMode="External"/><Relationship Id="rId222" Type="http://schemas.openxmlformats.org/officeDocument/2006/relationships/hyperlink" Target="https://leninskoeznamya.tverreg.ru/news/novosti-regiona/v-tverskoy-oblasti-postroeny-vnutriposelkovye-gazovye-seti-v-poselke-guzyatino-bologovskogo-rayona/" TargetMode="External"/><Relationship Id="rId243" Type="http://schemas.openxmlformats.org/officeDocument/2006/relationships/hyperlink" Target="https://xn--80aaafacod0cjtobqp6g1a7c4e.xn--80aaccp4ajwpkgbl4lpb.xn--p1ai/news/novosti-regiona/v-tverskoy-oblasti-rasshirena-podderzhka-rabotodateley-kotorye-trudoustraivayut-podrostkov/" TargetMode="External"/><Relationship Id="rId264" Type="http://schemas.openxmlformats.org/officeDocument/2006/relationships/hyperlink" Target="https://tver.mk.ru/social/2022/02/22/v-tverskoy-oblasti-formiruyut-predvaritelnyy-spisok-poluchateley-besplatnoy-shkolnoy-formy.html" TargetMode="External"/><Relationship Id="rId285" Type="http://schemas.openxmlformats.org/officeDocument/2006/relationships/hyperlink" Target="https://xn--80aeambocfgbf8ag0asfr.xn--80aaccp4ajwpkgbl4lpb.xn--p1ai/news/novosti-regiona/v-verkhnevolzhe-nachalos-formirovanie-reestra-poluchateley-besplatnoy-shkolnoy-formy/" TargetMode="External"/><Relationship Id="rId450" Type="http://schemas.openxmlformats.org/officeDocument/2006/relationships/hyperlink" Target="https://xn--80aeambocfgbf8ag0asfr.xn--80aaccp4ajwpkgbl4lpb.xn--p1ai/news/novosti-regiona/igor-rudenya-provel-vstrechu-s-glavoyq-vyshnevolotskogo-gorodskogo-okruga-nataley-roshchinoy/" TargetMode="External"/><Relationship Id="rId17" Type="http://schemas.openxmlformats.org/officeDocument/2006/relationships/hyperlink" Target="https://vedtver.ru/news/opinions/marina-curkan-zhiteljam-tverskoj-oblasti-nuzhno-projavit-sochuvstvie-k-ljudjam/" TargetMode="External"/><Relationship Id="rId38" Type="http://schemas.openxmlformats.org/officeDocument/2006/relationships/hyperlink" Target="https://vedtver.ru/news/opinions/vasilij-hodarev-bolee-milliona-russkih-ljudej-snova-pod-zashhitoj-rossii/" TargetMode="External"/><Relationship Id="rId59" Type="http://schemas.openxmlformats.org/officeDocument/2006/relationships/hyperlink" Target="https://vedtver.ru/news/opinions/andrej-beljavskij-my-edinyj-narod-i-vzaimopomoshh-nam-neobhodima/" TargetMode="External"/><Relationship Id="rId103" Type="http://schemas.openxmlformats.org/officeDocument/2006/relationships/hyperlink" Target="https://xn--80abdrbegn5ad8au4b7fub.xn--80aaccp4ajwpkgbl4lpb.xn--p1ai/news/novosti-regiona/tverskaya-oblast-gotova-prinyat-evakuirovannykh-zhiteley-dnr-i-lnr/" TargetMode="External"/><Relationship Id="rId124" Type="http://schemas.openxmlformats.org/officeDocument/2006/relationships/hyperlink" Target="https://ria.ru/20220222/zakupki-1774371691.html" TargetMode="External"/><Relationship Id="rId310" Type="http://schemas.openxmlformats.org/officeDocument/2006/relationships/hyperlink" Target="https://regionews.ru/novosti-tveri/50-par-pozhenyatsya-22-fevralya-v-oblastnom-dvorcze-brakosochetaniya/" TargetMode="External"/><Relationship Id="rId70" Type="http://schemas.openxmlformats.org/officeDocument/2006/relationships/hyperlink" Target="https://tverlife.ru/regional/larisa-shherbakova-my-vsegda-zashhishhali-svoj-narod/" TargetMode="External"/><Relationship Id="rId91" Type="http://schemas.openxmlformats.org/officeDocument/2006/relationships/hyperlink" Target="https://xn--b1aaibidbbdn6bkolfhr9u.xn--80aaccp4ajwpkgbl4lpb.xn--p1ai/news/novosti-regiona/pravitelstvo-tverskoy-oblasti-okazhet-pomoshch-zhitelyam-donetskoy-i-luganskoy-narodnykh-respublik-p/" TargetMode="External"/><Relationship Id="rId145" Type="http://schemas.openxmlformats.org/officeDocument/2006/relationships/hyperlink" Target="https://glavny.tv/last-news/tver/v-tverskoy-oblasti-rassmotreny-itogi-provedeniya-konkurentnyh-zakupok-v-2021-godu-i-grafik-goszakupok-na-2022-god/" TargetMode="External"/><Relationship Id="rId166" Type="http://schemas.openxmlformats.org/officeDocument/2006/relationships/hyperlink" Target="https://www.inform69.ru/news/obschestvo/gubernator-igor-rudenya-nakanune-dnya-zaschitnika-otechestva-vruchil-gosudarstvennye-i-regionalnye-nagrady-zhitelyam-verhnevolzhya.html" TargetMode="External"/><Relationship Id="rId187" Type="http://schemas.openxmlformats.org/officeDocument/2006/relationships/hyperlink" Target="http://st-vestnik.ru/mestnoe-vremya/gubernator-igor-rudenya-nakanune-dnya-zashhitnika-otechestva-vruchil-gosudarstvennye-i-regionalnye-nagrady-zhitelyam-verxnevolzhya.html" TargetMode="External"/><Relationship Id="rId331" Type="http://schemas.openxmlformats.org/officeDocument/2006/relationships/hyperlink" Target="https://tverlife.ru/regional/v-tverskoj-oblasti-vydeljat-dopolnitelnye-sredstva-na-restavracionnye-raboty/" TargetMode="External"/><Relationship Id="rId352" Type="http://schemas.openxmlformats.org/officeDocument/2006/relationships/hyperlink" Target="https://&#1085;&#1072;&#1096;&#1072;&#1078;&#1080;&#1079;&#1085;&#1100;.&#1090;&#1074;&#1077;&#1088;&#1089;&#1082;&#1072;&#1103;&#1086;&#1073;&#1083;&#1072;&#1089;&#1090;&#1100;.&#1088;&#1092;/news/novosti-regiona/v-tverskoy-oblasti-stimuliruyut-investorov-privlekayushchikh-v-region-vysokokvalifitsirovannye-kadry/" TargetMode="External"/><Relationship Id="rId373" Type="http://schemas.openxmlformats.org/officeDocument/2006/relationships/hyperlink" Target="http://tver-news.net/society/2022/02/22/83347.html" TargetMode="External"/><Relationship Id="rId394" Type="http://schemas.openxmlformats.org/officeDocument/2006/relationships/hyperlink" Target="https://xn--80aaafacod0cjtobqp6g1a7c4e.xn--80aaccp4ajwpkgbl4lpb.xn--p1ai/news/novosti-regiona/shkolnikov-verkhnevolzhya-priglashayut-na-konkurs-chtetsov-zhivaya-klassika/" TargetMode="External"/><Relationship Id="rId408" Type="http://schemas.openxmlformats.org/officeDocument/2006/relationships/hyperlink" Target="https://xn--80aeaggbsdn1am6affp.xn--80aaccp4ajwpkgbl4lpb.xn--p1ai/news/novosti-regiona/naydennye-v-tverskoy-oblasti-relikvii-vremen-veliko1y-otechestvennoy-voyny-predstavyat-v-moskovskom-m/" TargetMode="External"/><Relationship Id="rId429" Type="http://schemas.openxmlformats.org/officeDocument/2006/relationships/hyperlink" Target="http://kuvznama.ru/v-tverskom-kvantoriume-prohodit-regionalnyj-forum-po-programmirovaniju.html" TargetMode="External"/><Relationship Id="rId1" Type="http://schemas.openxmlformats.org/officeDocument/2006/relationships/customXml" Target="../customXml/item1.xml"/><Relationship Id="rId212" Type="http://schemas.openxmlformats.org/officeDocument/2006/relationships/hyperlink" Target="https://xn--80aeaggbsdn1am6affp.xn--80aaccp4ajwpkgbl4lpb.xn--p1ai/news/novosti-regiona/v-tverskoy-oblasti-postroeny-vnutriposelkovye-gazovye-seti-v-poselke-guzyatino-bologovskogo-rayona/" TargetMode="External"/><Relationship Id="rId233" Type="http://schemas.openxmlformats.org/officeDocument/2006/relationships/hyperlink" Target="https://xn--80abdrbegn5ad8au4b7fub.xn--80aaccp4ajwpkgbl4lpb.xn--p1ai/news/novosti-regiona/v-tverskoy-oblasti-rasshirena-podderzhka-rabotodateley-kotorye-trudoustraivayut-podrostkov/" TargetMode="External"/><Relationship Id="rId254" Type="http://schemas.openxmlformats.org/officeDocument/2006/relationships/hyperlink" Target="https://xn--b1afbmcjbrdg5afn.xn--80aaccp4ajwpkgbl4lpb.xn--p1ai/news/novosti-regiona/v-tverskoy-oblasti-rasshirena-podderzhka-rabotodateley-kotorye-trudoustraivayut-podrostkov/" TargetMode="External"/><Relationship Id="rId440" Type="http://schemas.openxmlformats.org/officeDocument/2006/relationships/hyperlink" Target="https://xn--80atgafdsv.xn--80aaccp4ajwpkgbl4lpb.xn--p1ai/news/novosti-regiona/igor-rudenya-provel-vstrechu-s-glavoyq-vyshnevolotskogo-gorodskogo-okruga-nataley-roshchinoy/" TargetMode="External"/><Relationship Id="rId28" Type="http://schemas.openxmlformats.org/officeDocument/2006/relationships/hyperlink" Target="https://tverlife.ru/regional/natalja-badanova-my-vse-bratskie-narody/" TargetMode="External"/><Relationship Id="rId49" Type="http://schemas.openxmlformats.org/officeDocument/2006/relationships/hyperlink" Target="https://vedtver.ru/news/opinions/andrej-zinovev-vazhna-ne-tolko-materialnaja-pomoshh-no-i-chelovecheskoe-otnoshenie/" TargetMode="External"/><Relationship Id="rId114" Type="http://schemas.openxmlformats.org/officeDocument/2006/relationships/hyperlink" Target="https://xn--80aaggfbbvdpkuqnmvfs6p.xn--80aaccp4ajwpkgbl4lpb.xn--p1ai/news/novosti-regiona/tverskaya-oblast-gotova-prinyat-evakuirovannykh-zhiteley-dnr-i-lnr/" TargetMode="External"/><Relationship Id="rId275" Type="http://schemas.openxmlformats.org/officeDocument/2006/relationships/hyperlink" Target="https://xn--80aaggfbbvdpkuqnmvfs6p.xn--80aaccp4ajwpkgbl4lpb.xn--p1ai/news/novosti-regiona/v-verkhnevolzhe-nachalos-formirovanie-reestra-poluchateley-besplatnoy-shkolnoy-formy/" TargetMode="External"/><Relationship Id="rId296" Type="http://schemas.openxmlformats.org/officeDocument/2006/relationships/hyperlink" Target="https://tp.tver.ru/v-tverskom-regione-50-par-pozhenjatsja-22-02-2022-v-oblastnom-dvorce-brakosochetanija/" TargetMode="External"/><Relationship Id="rId300" Type="http://schemas.openxmlformats.org/officeDocument/2006/relationships/hyperlink" Target="https://&#1085;&#1072;&#1096;&#1072;&#1078;&#1080;&#1079;&#1085;&#1100;.&#1090;&#1074;&#1077;&#1088;&#1089;&#1082;&#1072;&#1103;&#1086;&#1073;&#1083;&#1072;&#1089;&#1090;&#1100;.&#1088;&#1092;/news/novosti-regiona/v-tverskom-regione-50-par-pozhenyatsya-22-02-2022-v-oblastnom-dvortse-brakosochetaniya/" TargetMode="External"/><Relationship Id="rId60" Type="http://schemas.openxmlformats.org/officeDocument/2006/relationships/hyperlink" Target="https://vedtver.ru/news/opinions/valerij-burilov-zhiteli-lnr-i-dnr-poluchat-pomoshh-v-tverskoj-oblasti/" TargetMode="External"/><Relationship Id="rId81" Type="http://schemas.openxmlformats.org/officeDocument/2006/relationships/hyperlink" Target="https://glavny.tv/last-news/tver/pravitelstvo-tverskoy-oblasti-okazhet-pomosch-zhitelyam-donetskoy-i-luganskoy-narodnyh-respublik-pribyvayuschim-v-region/" TargetMode="External"/><Relationship Id="rId135" Type="http://schemas.openxmlformats.org/officeDocument/2006/relationships/hyperlink" Target="https://xn--80aaafacod0cjtobqp6g1a7c4e.xn--80aaccp4ajwpkgbl4lpb.xn--p1ai/news/novosti-regiona/v-tverskoy-oblasti-rassmotreny-itogi-provedeniya-konkurentnykh-zakupok-v-2021-godu-i-grafik-goszakup/" TargetMode="External"/><Relationship Id="rId156" Type="http://schemas.openxmlformats.org/officeDocument/2006/relationships/hyperlink" Target="https://tvernews.ru/news/281945/" TargetMode="External"/><Relationship Id="rId177" Type="http://schemas.openxmlformats.org/officeDocument/2006/relationships/hyperlink" Target="https://toptver.ru/lenta/nakanune-dnja-zashhitnika-otechestva-zhiteljam-tverskoj-oblasti-vruchili-gosudarstvennye-i-regionalnye-nagrady/" TargetMode="External"/><Relationship Id="rId198" Type="http://schemas.openxmlformats.org/officeDocument/2006/relationships/hyperlink" Target="https://tvernews.ru/news/281955/" TargetMode="External"/><Relationship Id="rId321" Type="http://schemas.openxmlformats.org/officeDocument/2006/relationships/hyperlink" Target="https://toptver.ru/lenta/v-tverskoj-oblasti-vydeleny-dopolnitelnye-dengi-na-restavraciju-obektov-kulturnogo-nasledija/" TargetMode="External"/><Relationship Id="rId342" Type="http://schemas.openxmlformats.org/officeDocument/2006/relationships/hyperlink" Target="https://xn--80aeambocfgbf8ag0asfr.xn--80aaccp4ajwpkgbl4lpb.xn--p1ai/news/novosti-regiona/v-tverskoy-oblasti-vydelya1yut-dopolnitelnye-sredstva-na-restavratsiyu-obektov-kulturnogo-naslediya/" TargetMode="External"/><Relationship Id="rId363" Type="http://schemas.openxmlformats.org/officeDocument/2006/relationships/hyperlink" Target="https://xn--b1aeca2ch.xn--80aaccp4ajwpkgbl4lpb.xn--p1ai/news/novosti-regiona/v-tverskoy-oblasti-stimuliruyut-investorov-privlekayushchikh-v-region-vysokokvalifitsirovannye-kadry/" TargetMode="External"/><Relationship Id="rId384" Type="http://schemas.openxmlformats.org/officeDocument/2006/relationships/hyperlink" Target="http://kuvznama.ru/shkolnikov-verhnevolzhja-priglashajut-na-konkurs-chtecov-zhivaja-klassika.html" TargetMode="External"/><Relationship Id="rId419" Type="http://schemas.openxmlformats.org/officeDocument/2006/relationships/hyperlink" Target="https://xn--b1afbmcjbrdg5afn.xn--80aaccp4ajwpkgbl4lpb.xn--p1ai/news/novosti-regiona/naydennye-v-tverskoy-oblasti-relikvii-vremen-veliko1y-otechestvennoy-voyny-predstavyat-v-moskovskom-m/" TargetMode="External"/><Relationship Id="rId202" Type="http://schemas.openxmlformats.org/officeDocument/2006/relationships/hyperlink" Target="https://tvernews.ru/news/281942/" TargetMode="External"/><Relationship Id="rId223" Type="http://schemas.openxmlformats.org/officeDocument/2006/relationships/hyperlink" Target="https://xn--80adnee0afc6kza.xn--80aaccp4ajwpkgbl4lpb.xn--p1ai/news/novosti-regiona/v-tverskoy-oblasti-postroeny-vnutriposelkovye-gazovye-seti-v-poselke-guzyatino-bologovskogo-rayona/" TargetMode="External"/><Relationship Id="rId244" Type="http://schemas.openxmlformats.org/officeDocument/2006/relationships/hyperlink" Target="https://xn--80atgafdsv.xn--80aaccp4ajwpkgbl4lpb.xn--p1ai/news/novosti-regiona/v-tverskoy-oblasti-rasshirena-podderzhka-rabotodateley-kotorye-trudoustraivayut-podrostkov/" TargetMode="External"/><Relationship Id="rId430" Type="http://schemas.openxmlformats.org/officeDocument/2006/relationships/hyperlink" Target="http://tver-news.net/other/2022/02/22/83325.html" TargetMode="External"/><Relationship Id="rId18" Type="http://schemas.openxmlformats.org/officeDocument/2006/relationships/hyperlink" Target="http://kashingazeta.ru/politika/pravitelstvo-tverskoj-oblasti-okazhet-pomoshh-zhitelyam-doneckoj-i-luganskoj-narodnyx-respublik-pribyvayushhim-v-region.html" TargetMode="External"/><Relationship Id="rId39" Type="http://schemas.openxmlformats.org/officeDocument/2006/relationships/hyperlink" Target="https://vedtver.ru/news/opinions/natalja-badanova-my-vse-bratskie-narody/" TargetMode="External"/><Relationship Id="rId265" Type="http://schemas.openxmlformats.org/officeDocument/2006/relationships/hyperlink" Target="https://&#1084;&#1086;&#1083;&#1086;&#1082;&#1086;&#1074;&#1089;&#1082;&#1080;&#1081;&#1082;&#1088;&#1072;&#1081;.&#1090;&#1074;&#1077;&#1088;&#1089;&#1082;&#1072;&#1103;&#1086;&#1073;&#1083;&#1072;&#1089;&#1090;&#1100;.&#1088;&#1092;/news/novosti-regiona/v-verkhnevolzhe-nachalos-formirovanie-reestra-poluchateley-besplatnoy-shkolnoy-formy/" TargetMode="External"/><Relationship Id="rId286" Type="http://schemas.openxmlformats.org/officeDocument/2006/relationships/hyperlink" Target="https://xn--b1aeca2ch.xn--80aaccp4ajwpkgbl4lpb.xn--p1ai/news/novosti-regiona/v-verkhnevolzhe-nachalos-formirovanie-reestra-poluchateley-besplatnoy-shkolnoy-formy/" TargetMode="External"/><Relationship Id="rId451" Type="http://schemas.openxmlformats.org/officeDocument/2006/relationships/header" Target="header1.xml"/><Relationship Id="rId50" Type="http://schemas.openxmlformats.org/officeDocument/2006/relationships/hyperlink" Target="https://tverlife.ru/regional/oleg-dubov-ja-gorzhus-nashim-prezidentom/" TargetMode="External"/><Relationship Id="rId104" Type="http://schemas.openxmlformats.org/officeDocument/2006/relationships/hyperlink" Target="https://&#1073;&#1077;&#1083;&#1100;&#1089;&#1082;&#1072;&#1103;&#1087;&#1088;&#1072;&#1074;&#1076;&#1072;.&#1090;&#1074;&#1077;&#1088;&#1089;&#1082;&#1072;&#1103;&#1086;&#1073;&#1083;&#1072;&#1089;&#1090;&#1100;.&#1088;&#1092;/news/novosti-regiona/tverskaya-oblast-gotova-prinyat-evakuirovannykh-zhiteley-dnr-i-lnr/" TargetMode="External"/><Relationship Id="rId125" Type="http://schemas.openxmlformats.org/officeDocument/2006/relationships/hyperlink" Target="https://regiondv.com/v-tverskoj-oblasti-obem-konkurentnyh-zakupok-v-2021-godu-vyros-vdvoe/" TargetMode="External"/><Relationship Id="rId146" Type="http://schemas.openxmlformats.org/officeDocument/2006/relationships/hyperlink" Target="https://xn--80aaaggh4d0a.xn--80aaccp4ajwpkgbl4lpb.xn--p1ai/news/novosti-regiona/v-tverskoy-oblasti-rassmotren1y-itogi-provedeniya-konkurentnykh-zakupok-v-2021-godu-i-grafik-goszakup/" TargetMode="External"/><Relationship Id="rId167" Type="http://schemas.openxmlformats.org/officeDocument/2006/relationships/hyperlink" Target="https://vedtver.ru/news/society/ljudi-osoboj-zakalki-est-s-kogo-brat-primer/" TargetMode="External"/><Relationship Id="rId188" Type="http://schemas.openxmlformats.org/officeDocument/2006/relationships/hyperlink" Target="https://panoramapro.ru/gubernator-igor-rudenja-vruchil-gosudarstvennye-i-regionalnye-nagrady-zhiteljam-verhnevolzhja/" TargetMode="External"/><Relationship Id="rId311" Type="http://schemas.openxmlformats.org/officeDocument/2006/relationships/hyperlink" Target="https://xn--b1aaibidbbdn6bkolfhr9u.xn--80aaccp4ajwpkgbl4lpb.xn--p1ai/news/novosti-regiona/v-tverskom-regione-50-par-pozhenyatsya-22-02-2022-v-oblastnom-dvortse-brakosochetaniya/" TargetMode="External"/><Relationship Id="rId332" Type="http://schemas.openxmlformats.org/officeDocument/2006/relationships/hyperlink" Target="https://&#1085;&#1072;&#1096;&#1072;&#1078;&#1080;&#1079;&#1085;&#1100;.&#1090;&#1074;&#1077;&#1088;&#1089;&#1082;&#1072;&#1103;&#1086;&#1073;&#1083;&#1072;&#1089;&#1090;&#1100;.&#1088;&#1092;/news/novosti-regiona/v-tverskoy-oblasti-vydelya1yut-dopolnitelnye-sredstva-na-restavratsiyu-obektov-kulturnogo-naslediya/" TargetMode="External"/><Relationship Id="rId353" Type="http://schemas.openxmlformats.org/officeDocument/2006/relationships/hyperlink" Target="https://tvtver.ru/news/investoram-okazhut-finansovuyu-podderzhku-za-privlechenie-vysokokvalifitsirovannyh-spetsialistov-v-tverskuyu-oblast/" TargetMode="External"/><Relationship Id="rId374" Type="http://schemas.openxmlformats.org/officeDocument/2006/relationships/hyperlink" Target="https://vedtver.ru/news/society/shkolnikov-verhnevolzhja-priglashajut-na-konkurs-chtecov-zhivaja-klassika/" TargetMode="External"/><Relationship Id="rId395" Type="http://schemas.openxmlformats.org/officeDocument/2006/relationships/hyperlink" Target="https://xn--80aaggfbbvdpkuqnmvfs6p.xn--80aaccp4ajwpkgbl4lpb.xn--p1ai/news/novosti-regiona/shkolnikov-verkhnevolzhya-priglashayut-na-konkurs-chtetsov-zhivaya-klassika/" TargetMode="External"/><Relationship Id="rId409" Type="http://schemas.openxmlformats.org/officeDocument/2006/relationships/hyperlink" Target="https://&#1085;&#1072;&#1096;&#1072;&#1078;&#1080;&#1079;&#1085;&#1100;.&#1090;&#1074;&#1077;&#1088;&#1089;&#1082;&#1072;&#1103;&#1086;&#1073;&#1083;&#1072;&#1089;&#1090;&#1100;.&#1088;&#1092;/news/novosti-regiona/naydennye-v-tverskoy-oblasti-relikvii-vremen-veliko1y-otechestvennoy-voyny-predstavyat-v-moskovskom-m/" TargetMode="External"/><Relationship Id="rId71" Type="http://schemas.openxmlformats.org/officeDocument/2006/relationships/hyperlink" Target="https://vedtver.ru/news/opinions/vasilij-vorobev-tverskaja-oblast-okazhet-pomoshh-zhiteljam-dnr-i-lnr/" TargetMode="External"/><Relationship Id="rId92" Type="http://schemas.openxmlformats.org/officeDocument/2006/relationships/hyperlink" Target="https://xn--80aeambocfgbf8ag0asfr.xn--80aaccp4ajwpkgbl4lpb.xn--p1ai/news/novosti-regiona/pravitelstvo-tverskoy-oblasti-okazhet-pomoshch-zhitelyam-donetskoy-i-luganskoy-narodnykh-respublik-p/" TargetMode="External"/><Relationship Id="rId213" Type="http://schemas.openxmlformats.org/officeDocument/2006/relationships/hyperlink" Target="https://&#1085;&#1072;&#1096;&#1072;&#1078;&#1080;&#1079;&#1085;&#1100;.&#1090;&#1074;&#1077;&#1088;&#1089;&#1082;&#1072;&#1103;&#1086;&#1073;&#1083;&#1072;&#1089;&#1090;&#1100;.&#1088;&#1092;/news/novosti-regiona/v-tverskoy-oblasti-postroeny-vnutriposelkovye-gazovye-seti-v-poselke-guzyatino-bologovskogo-rayona/" TargetMode="External"/><Relationship Id="rId234" Type="http://schemas.openxmlformats.org/officeDocument/2006/relationships/hyperlink" Target="https://&#1073;&#1077;&#1083;&#1100;&#1089;&#1082;&#1072;&#1103;&#1087;&#1088;&#1072;&#1074;&#1076;&#1072;.&#1090;&#1074;&#1077;&#1088;&#1089;&#1082;&#1072;&#1103;&#1086;&#1073;&#1083;&#1072;&#1089;&#1090;&#1100;.&#1088;&#1092;/news/novosti-regiona/v-tverskoy-oblasti-rasshirena-podderzhka-rabotodateley-kotorye-trudoustraivayut-podrostkov/" TargetMode="External"/><Relationship Id="rId420" Type="http://schemas.openxmlformats.org/officeDocument/2006/relationships/hyperlink" Target="http://kuvznama.ru/najdennye-v-tverskoj-oblasti-relikvii-vremen-velikoj-otechestvennoj-vojny-predstavjat-v-moskovskom-muzee-pobedy.html" TargetMode="External"/><Relationship Id="rId2" Type="http://schemas.openxmlformats.org/officeDocument/2006/relationships/numbering" Target="numbering.xml"/><Relationship Id="rId29" Type="http://schemas.openxmlformats.org/officeDocument/2006/relationships/hyperlink" Target="https://vedtver.ru/news/opinions/ljudmila-skakovskaja-russkij-mir-derzhitsja-na-tradicii-prihodit-na-pomoshh/" TargetMode="External"/><Relationship Id="rId255" Type="http://schemas.openxmlformats.org/officeDocument/2006/relationships/hyperlink" Target="http://gorodskoyportal.ru/tver/news/news/76412575/" TargetMode="External"/><Relationship Id="rId276" Type="http://schemas.openxmlformats.org/officeDocument/2006/relationships/hyperlink" Target="https://leninskoeznamya.tverreg.ru/news/novosti-regiona/v-verkhnevolzhe-nachalos-formirovanie-reestra-poluchateley-besplatnoy-shkolnoy-formy/" TargetMode="External"/><Relationship Id="rId297" Type="http://schemas.openxmlformats.org/officeDocument/2006/relationships/hyperlink" Target="https://times69.ru/2022/02/22/v-krasivuyu-datu-220222-raspishut-111-par/" TargetMode="External"/><Relationship Id="rId441" Type="http://schemas.openxmlformats.org/officeDocument/2006/relationships/hyperlink" Target="https://&#1085;&#1072;&#1096;&#1072;&#1078;&#1080;&#1079;&#1085;&#1100;.&#1090;&#1074;&#1077;&#1088;&#1089;&#1082;&#1072;&#1103;&#1086;&#1073;&#1083;&#1072;&#1089;&#1090;&#1100;.&#1088;&#1092;/news/novosti-regiona/igor-rudenya-provel-vstrechu-s-glavoyq-vyshnevolotskogo-gorodskogo-okruga-nataley-roshchinoy/" TargetMode="External"/><Relationship Id="rId40" Type="http://schemas.openxmlformats.org/officeDocument/2006/relationships/hyperlink" Target="https://vedtver.ru/news/opinions/artur-sychev-nastojashhij-mir-jeto-kogda-sotrudnichajut-a-ne-streljajut/" TargetMode="External"/><Relationship Id="rId115" Type="http://schemas.openxmlformats.org/officeDocument/2006/relationships/hyperlink" Target="https://xn--b1aaibidbbdn6bkolfhr9u.xn--80aaccp4ajwpkgbl4lpb.xn--p1ai/news/novosti-regiona/tverskaya-oblast-gotova-prinyat-evakuirovannykh-zhiteley-dnr-i-lnr/" TargetMode="External"/><Relationship Id="rId136" Type="http://schemas.openxmlformats.org/officeDocument/2006/relationships/hyperlink" Target="https://tver.mk.ru/social/2022/02/22/v-tveri-proanalizirovali-goszakupki-2021-goda.html" TargetMode="External"/><Relationship Id="rId157" Type="http://schemas.openxmlformats.org/officeDocument/2006/relationships/hyperlink" Target="http://st-vestnik.ru/mestnoe-vremya/v-tverskoj-oblasti-rassmotreny-itogi-provedeniya-konkurentnyx-zakupok-v-2021-godu-i-grafik-goszakupok-na-2022-god.html" TargetMode="External"/><Relationship Id="rId178" Type="http://schemas.openxmlformats.org/officeDocument/2006/relationships/hyperlink" Target="https://tver.mk.ru/social/2022/02/22/igor-rudenya-nakanune-dnya-zashhitnika-otechestva-vruchil-nagrady-zhitelyam-tverskoy-oblasti.html" TargetMode="External"/><Relationship Id="rId301" Type="http://schemas.openxmlformats.org/officeDocument/2006/relationships/hyperlink" Target="https://xn--b1afbmcjbrdg5afn.xn--80aaccp4ajwpkgbl4lpb.xn--p1ai/news/novosti-regiona/v-tverskom-regione-50-par-pozhenyatsya-22-02-2022-v-oblastnom-dvortse-brakosochetaniya/" TargetMode="External"/><Relationship Id="rId322" Type="http://schemas.openxmlformats.org/officeDocument/2006/relationships/hyperlink" Target="https://xn--80abdrbegn5ad8au4b7fub.xn--80aaccp4ajwpkgbl4lpb.xn--p1ai/news/novosti-regiona/v-tverskoy-oblasti-vydelya1yut-dopolnitelnye-sredstva-na-restavratsiyu-obektov-kulturnogo-naslediya/" TargetMode="External"/><Relationship Id="rId343" Type="http://schemas.openxmlformats.org/officeDocument/2006/relationships/hyperlink" Target="https://xn--80adnee0afc6kza.xn--80aaccp4ajwpkgbl4lpb.xn--p1ai/news/novosti-regiona/v-tverskoy-oblasti-vydelya1yut-dopolnitelnye-sredstva-na-restavratsiyu-obektov-kulturnogo-naslediya/" TargetMode="External"/><Relationship Id="rId364" Type="http://schemas.openxmlformats.org/officeDocument/2006/relationships/hyperlink" Target="https://leninskoeznamya.tverreg.ru/news/novosti-regiona/v-tverskoy-oblasti-stimuliruyut-investorov-privlekayushchikh-v-region-vysokokvalifitsirovannye-kadry/" TargetMode="External"/><Relationship Id="rId61" Type="http://schemas.openxmlformats.org/officeDocument/2006/relationships/hyperlink" Target="http://kuvznama.ru/pravitelstvo-tverskoj-oblasti-okazhet-pomoshh-zhiteljam-doneckoj-i-luganskoj-narodnyh-respublik-pribyvajushhim-v-region.html" TargetMode="External"/><Relationship Id="rId82" Type="http://schemas.openxmlformats.org/officeDocument/2006/relationships/hyperlink" Target="http://konzarya.ru/node/19395" TargetMode="External"/><Relationship Id="rId199" Type="http://schemas.openxmlformats.org/officeDocument/2006/relationships/hyperlink" Target="http://tver-news.net/politics/2022/02/22/83368.html" TargetMode="External"/><Relationship Id="rId203" Type="http://schemas.openxmlformats.org/officeDocument/2006/relationships/hyperlink" Target="https://glavny.tv/last-news/tver/v-poselke-guzyatino-tverskoy-oblasti-postroeny-gazovye-seti/" TargetMode="External"/><Relationship Id="rId385" Type="http://schemas.openxmlformats.org/officeDocument/2006/relationships/hyperlink" Target="https://&#1085;&#1072;&#1096;&#1072;&#1078;&#1080;&#1079;&#1085;&#1100;.&#1090;&#1074;&#1077;&#1088;&#1089;&#1082;&#1072;&#1103;&#1086;&#1073;&#1083;&#1072;&#1089;&#1090;&#1100;.&#1088;&#1092;/news/novosti-regiona/shkolnikov-verkhnevolzhya-priglashayut-na-konkurs-chtetsov-zhivaya-klassika/" TargetMode="External"/><Relationship Id="rId19" Type="http://schemas.openxmlformats.org/officeDocument/2006/relationships/hyperlink" Target="https://tverlife.ru/regional/aleksandr-ivannikov-tverskie-volontjory-pomogut-bezhencam/" TargetMode="External"/><Relationship Id="rId224" Type="http://schemas.openxmlformats.org/officeDocument/2006/relationships/hyperlink" Target="https://xn----ctbbkcp3ddjc7i.xn--p1ai/dailynews/v-poselke-guzyatino-bologovskogo-rayona-postroili-vnutriposelkovye-gazovye-seti-/" TargetMode="External"/><Relationship Id="rId245" Type="http://schemas.openxmlformats.org/officeDocument/2006/relationships/hyperlink" Target="http://konzarya.ru/node/19393" TargetMode="External"/><Relationship Id="rId266" Type="http://schemas.openxmlformats.org/officeDocument/2006/relationships/hyperlink" Target="http://kuvznama.ru/v-verhnevolzhe-nachalos-formirovanie-reestra-poluchatelej-besplatnoj-shkolnoj-formy.html" TargetMode="External"/><Relationship Id="rId287" Type="http://schemas.openxmlformats.org/officeDocument/2006/relationships/hyperlink" Target="https://xn--80adnee0afc6kza.xn--80aaccp4ajwpkgbl4lpb.xn--p1ai/news/novosti-regiona/v-verkhnevolzhe-nachalos-formirovanie-reestra-poluchateley-besplatnoy-shkolnoy-formy/" TargetMode="External"/><Relationship Id="rId410" Type="http://schemas.openxmlformats.org/officeDocument/2006/relationships/hyperlink" Target="https://leninskoeznamya.tverreg.ru/news/novosti-regiona/naydennye-v-tverskoy-oblasti-relikvii-vremen-veliko1y-otechestvennoy-voyny-predstavyat-v-moskovskom-m/" TargetMode="External"/><Relationship Id="rId431" Type="http://schemas.openxmlformats.org/officeDocument/2006/relationships/hyperlink" Target="https://toptver.ru/lenta/v-tverskom-kvantoriume-prohodit-regionalnyj-hakaton-po-programmirovaniju/" TargetMode="External"/><Relationship Id="rId452" Type="http://schemas.openxmlformats.org/officeDocument/2006/relationships/footer" Target="footer1.xml"/><Relationship Id="rId30" Type="http://schemas.openxmlformats.org/officeDocument/2006/relationships/hyperlink" Target="https://tverlife.ru/regional/vasilij-hodarev-bolee-milliona-russkih-ljudej-snova-pod-zashhitoj-rossii/" TargetMode="External"/><Relationship Id="rId105" Type="http://schemas.openxmlformats.org/officeDocument/2006/relationships/hyperlink" Target="https://&#1084;&#1086;&#1083;&#1086;&#1082;&#1086;&#1074;&#1089;&#1082;&#1080;&#1081;&#1082;&#1088;&#1072;&#1081;.&#1090;&#1074;&#1077;&#1088;&#1089;&#1082;&#1072;&#1103;&#1086;&#1073;&#1083;&#1072;&#1089;&#1090;&#1100;.&#1088;&#1092;/news/novosti-regiona/tverskaya-oblast-gotova-prinyat-evakuirovannykh-zhiteley-dnr-i-lnr/" TargetMode="External"/><Relationship Id="rId126" Type="http://schemas.openxmlformats.org/officeDocument/2006/relationships/hyperlink" Target="http://kuvznama.ru/v-tverskoj-oblasti-rassmotreny-itogi-provedenija-konkurentnyh-zakupok-v-2021-godu-i-grafik-goszakupok-na-2022-god.html" TargetMode="External"/><Relationship Id="rId147" Type="http://schemas.openxmlformats.org/officeDocument/2006/relationships/hyperlink" Target="https://xn----ctbbkcp3ddjc7i.xn--p1ai/dailynews/v-tverskoy-oblasti-rassmotreli-itogi-provedeniya-konkurentnykh-zakupok-v-2021-godu-i-grafik-goszakup/" TargetMode="External"/><Relationship Id="rId168" Type="http://schemas.openxmlformats.org/officeDocument/2006/relationships/hyperlink" Target="https://xn--80abdrbegn5ad8au4b7fub.xn--80aaccp4ajwpkgbl4lpb.xn--p1ai/news/novosti-regiona/gubernator-igor-rudenya-nakanune-dnya-zashchitnika-otechestva-vruchil-gosudarstvennye-i-regionalnye-/" TargetMode="External"/><Relationship Id="rId312" Type="http://schemas.openxmlformats.org/officeDocument/2006/relationships/hyperlink" Target="https://xn--b1aeca2ch.xn--80aaccp4ajwpkgbl4lpb.xn--p1ai/news/novosti-regiona/v-tverskom-regione-50-par-pozhenyatsya-22-02-2022-v-oblastnom-dvortse-brakosochetaniya/" TargetMode="External"/><Relationship Id="rId333" Type="http://schemas.openxmlformats.org/officeDocument/2006/relationships/hyperlink" Target="https://leninskoeznamya.tverreg.ru/news/novosti-regiona/v-tverskoy-oblasti-vydelya1yut-dopolnitelnye-sredstva-na-restavratsiyu-obektov-kulturnogo-naslediya/" TargetMode="External"/><Relationship Id="rId354" Type="http://schemas.openxmlformats.org/officeDocument/2006/relationships/hyperlink" Target="https://glasnarod.ru/novosti-regionov/tverskaya-oblast/tverskaya-oblast-budet-subsidirovat-investorov-privlekajushhih-vysokokvalificirovannye-kadry-iz-drugih-subektov-rf/" TargetMode="External"/><Relationship Id="rId51" Type="http://schemas.openxmlformats.org/officeDocument/2006/relationships/hyperlink" Target="https://vedtver.ru/news/opinions/vladimir-suslov-teper-grazhdane-dnr-i-lnr-smogut-rastit-i-vospityvat-svoih-detej-truditsja-i-zhit-pod-zashhitoj-rossii/" TargetMode="External"/><Relationship Id="rId72" Type="http://schemas.openxmlformats.org/officeDocument/2006/relationships/hyperlink" Target="https://tverlife.ru/regional/vasilij-vorobev-tverskaja-oblast-okazhet-pomoshh-zhiteljam-dnr-i-lnr/" TargetMode="External"/><Relationship Id="rId93" Type="http://schemas.openxmlformats.org/officeDocument/2006/relationships/hyperlink" Target="https://xn--b1aeca2ch.xn--80aaccp4ajwpkgbl4lpb.xn--p1ai/news/novosti-regiona/pravitelstvo-tverskoy-oblasti-okazhet-pomoshch-zhitelyam-donetskoy-i-luganskoy-narodnykh-respublik-p/" TargetMode="External"/><Relationship Id="rId189" Type="http://schemas.openxmlformats.org/officeDocument/2006/relationships/hyperlink" Target="https://xn--80adnee0afc6kza.xn--80aaccp4ajwpkgbl4lpb.xn--p1ai/news/novosti-regiona/gubernator-igor-rudenya-nakanune-dnya-zashchitnika-otechestva-vruchil-gosudarstvennye-i-regionalnye-/" TargetMode="External"/><Relationship Id="rId375" Type="http://schemas.openxmlformats.org/officeDocument/2006/relationships/hyperlink" Target="https://ks-region69.com/news/143595-shkolnikov-verhnevolzhja-priglashajut-na-konkurs-chtecov" TargetMode="External"/><Relationship Id="rId396" Type="http://schemas.openxmlformats.org/officeDocument/2006/relationships/hyperlink" Target="https://xn--b1afbmcjbrdg5afn.xn--80aaccp4ajwpkgbl4lpb.xn--p1ai/news/novosti-regiona/shkolnikov-verkhnevolzhya-priglashayut-na-konkurs-chtetsov-zhivaya-klassika/" TargetMode="External"/><Relationship Id="rId3" Type="http://schemas.openxmlformats.org/officeDocument/2006/relationships/styles" Target="styles.xml"/><Relationship Id="rId214" Type="http://schemas.openxmlformats.org/officeDocument/2006/relationships/hyperlink" Target="https://vedtver.ru/news/society/v-nelidovskom-okruge-nachinaetsja-stroitelstvo-gazoraspredelitelnyh-setej/" TargetMode="External"/><Relationship Id="rId235" Type="http://schemas.openxmlformats.org/officeDocument/2006/relationships/hyperlink" Target="https://leninskoeznamya.tverreg.ru/news/novosti-regiona/v-tverskoy-oblasti-rasshirena-podderzhka-rabotodateley-kotorye-trudoustraivayut-podrostkov/" TargetMode="External"/><Relationship Id="rId256" Type="http://schemas.openxmlformats.org/officeDocument/2006/relationships/hyperlink" Target="https://glavny.tv/last-news/tver/v-tverskoy-oblasti-rasshirena-podderzhka-rabotodateley-kotorye-trudoustraivayut-podrostkov/" TargetMode="External"/><Relationship Id="rId277" Type="http://schemas.openxmlformats.org/officeDocument/2006/relationships/hyperlink" Target="https://xn--b1afbmcjbrdg5afn.xn--80aaccp4ajwpkgbl4lpb.xn--p1ai/news/novosti-regiona/v-verkhnevolzhe-nachalos-formirovanie-reestra-poluchateley-besplatnoy-shkolnoy-formy/" TargetMode="External"/><Relationship Id="rId298" Type="http://schemas.openxmlformats.org/officeDocument/2006/relationships/hyperlink" Target="https://sport.rambler.ru/winter/48177753-v-krasivuyu-datu-pozhenyatsya-111-par-tverskoy-oblasti/" TargetMode="External"/><Relationship Id="rId400" Type="http://schemas.openxmlformats.org/officeDocument/2006/relationships/hyperlink" Target="https://xn--80adnee0afc6kza.xn--80aaccp4ajwpkgbl4lpb.xn--p1ai/news/novosti-regiona/shkolnikov-verkhnevolzhya-priglashayut-na-konkurs-chtetsov-zhivaya-klassika/" TargetMode="External"/><Relationship Id="rId421" Type="http://schemas.openxmlformats.org/officeDocument/2006/relationships/hyperlink" Target="http://konzarya.ru/node/19399" TargetMode="External"/><Relationship Id="rId442" Type="http://schemas.openxmlformats.org/officeDocument/2006/relationships/hyperlink" Target="https://xn--80aaaggh4d0a.xn--80aaccp4ajwpkgbl4lpb.xn--p1ai/news/novosti-regiona/igor-rudenya-provel-vstrechu-s-glavoyq-vyshnevolotskogo-gorodskogo-okruga-nataley-roshchinoy/" TargetMode="External"/><Relationship Id="rId116" Type="http://schemas.openxmlformats.org/officeDocument/2006/relationships/hyperlink" Target="https://xn--b1aeca2ch.xn--80aaccp4ajwpkgbl4lpb.xn--p1ai/news/novosti-regiona/tverskaya-oblast-gotova-prinyat-evakuirovannykh-zhiteley-dnr-i-lnr/" TargetMode="External"/><Relationship Id="rId137" Type="http://schemas.openxmlformats.org/officeDocument/2006/relationships/hyperlink" Target="https://xn--80atgafdsv.xn--80aaccp4ajwpkgbl4lpb.xn--p1ai/news/novosti-regiona/v-tverskoy-oblasti-rassmotreny-itogi-provedeniya-konkurentnykh-zakupok-v-2021-godu-i-grafik-goszakup/" TargetMode="External"/><Relationship Id="rId158" Type="http://schemas.openxmlformats.org/officeDocument/2006/relationships/hyperlink" Target="https://tverlife.ru/regional/itogi-provedenija-konkurentnyh-zakupok-v-2021-godu-rassmotreli-na-zasedanii-pravitelstva-regiona/" TargetMode="External"/><Relationship Id="rId302" Type="http://schemas.openxmlformats.org/officeDocument/2006/relationships/hyperlink" Target="http://nvestnik.ru/2022/02/&#1074;-&#1090;&#1074;&#1077;&#1088;&#1089;&#1082;&#1086;&#1084;-&#1088;&#1077;&#1075;&#1080;&#1086;&#1085;&#1077;-50-&#1087;&#1072;&#1088;-&#1087;&#1086;&#1078;&#1077;&#1085;&#1103;&#1090;&#1089;&#1103;-22-02-2022-&#1074;-&#1086;/" TargetMode="External"/><Relationship Id="rId323" Type="http://schemas.openxmlformats.org/officeDocument/2006/relationships/hyperlink" Target="https://vedtver.ru/news/society/v-tverskoj-oblasti-na-restavraciju-obektov-kulturnogo-nasledija-napravjat-dopolnitelnye-sredstva/" TargetMode="External"/><Relationship Id="rId344" Type="http://schemas.openxmlformats.org/officeDocument/2006/relationships/hyperlink" Target="https://xn--b1aeca2ch.xn--80aaccp4ajwpkgbl4lpb.xn--p1ai/news/novosti-regiona/v-tverskoy-oblasti-vydelya1yut-dopolnitelnye-sredstva-na-restavratsiyu-obektov-kulturnogo-naslediya/" TargetMode="External"/><Relationship Id="rId20" Type="http://schemas.openxmlformats.org/officeDocument/2006/relationships/hyperlink" Target="https://tverlife.ru/regional/konstantin-antonov-nasha-strana-zashhitila-svoih-grazhdan/" TargetMode="External"/><Relationship Id="rId41" Type="http://schemas.openxmlformats.org/officeDocument/2006/relationships/hyperlink" Target="https://tverlife.ru/regional/konstantin-ilin-nado-brat-ljudej-pod-zashhitu/" TargetMode="External"/><Relationship Id="rId62" Type="http://schemas.openxmlformats.org/officeDocument/2006/relationships/hyperlink" Target="https://xn--80aeaggbsdn1am6affp.xn--80aaccp4ajwpkgbl4lpb.xn--p1ai/news/novosti-regiona/pravitelstvo-tverskoy-oblasti-okazhet-pomoshch-zhitelyam-donetskoy-i-luganskoy-narodnykh-respublik-p/" TargetMode="External"/><Relationship Id="rId83" Type="http://schemas.openxmlformats.org/officeDocument/2006/relationships/hyperlink" Target="https://xn--b1afbmcjbrdg5afn.xn--80aaccp4ajwpkgbl4lpb.xn--p1ai/news/novosti-regiona/pravitelstvo-tverskoy-oblasti-okazhet-pomoshch-zhitelyam-donetskoy-i-luganskoy-narodnykh-respublik-p/" TargetMode="External"/><Relationship Id="rId179" Type="http://schemas.openxmlformats.org/officeDocument/2006/relationships/hyperlink" Target="http://konzarya.ru/node/19397" TargetMode="External"/><Relationship Id="rId365" Type="http://schemas.openxmlformats.org/officeDocument/2006/relationships/hyperlink" Target="https://xn--80adnee0afc6kza.xn--80aaccp4ajwpkgbl4lpb.xn--p1ai/news/novosti-regiona/v-tverskoy-oblasti-stimuliruyut-investorov-privlekayushchikh-v-region-vysokokvalifitsirovannye-kadry/" TargetMode="External"/><Relationship Id="rId386" Type="http://schemas.openxmlformats.org/officeDocument/2006/relationships/hyperlink" Target="https://tp.tver.ru/shkolnikov-verhnevolzhja-priglashajut-na-konkurs-chtecov-zhivaja-klassika/" TargetMode="External"/><Relationship Id="rId190" Type="http://schemas.openxmlformats.org/officeDocument/2006/relationships/hyperlink" Target="https://xn--80aeambocfgbf8ag0asfr.xn--80aaccp4ajwpkgbl4lpb.xn--p1ai/news/novosti-regiona/gubernator-igor-rudenya-nakanune-dnya-zashchitnika-otechestva-vruchil-gosudarstvennye-i-regionalnye-/" TargetMode="External"/><Relationship Id="rId204" Type="http://schemas.openxmlformats.org/officeDocument/2006/relationships/hyperlink" Target="https://www.karavantver.ru/v-tverskoj-oblasti-prirodnyj-gaz-prishel-eshhe-v-odin-poselok/" TargetMode="External"/><Relationship Id="rId225" Type="http://schemas.openxmlformats.org/officeDocument/2006/relationships/hyperlink" Target="https://xn--80atgafdsv.xn--80aaccp4ajwpkgbl4lpb.xn--p1ai/news/novosti-regiona/v-tverskoy-oblasti-postroeny-vnutriposelkovye-gazovye-seti-v-poselke-guzyatino-bologovskogo-rayona/" TargetMode="External"/><Relationship Id="rId246" Type="http://schemas.openxmlformats.org/officeDocument/2006/relationships/hyperlink" Target="https://xn--b1aaibidbbdn6bkolfhr9u.xn--80aaccp4ajwpkgbl4lpb.xn--p1ai/news/novosti-regiona/v-tverskoy-oblasti-rasshirena-podderzhka-rabotodateley-kotorye-trudoustraivayut-podrostkov/" TargetMode="External"/><Relationship Id="rId267" Type="http://schemas.openxmlformats.org/officeDocument/2006/relationships/hyperlink" Target="https://xn--80aeaggbsdn1am6affp.xn--80aaccp4ajwpkgbl4lpb.xn--p1ai/news/novosti-regiona/v-verkhnevolzhe-nachalos-formirovanie-reestra-poluchateley-besplatnoy-shkolnoy-formy/" TargetMode="External"/><Relationship Id="rId288" Type="http://schemas.openxmlformats.org/officeDocument/2006/relationships/hyperlink" Target="http://tver-news.net/society/2022/02/22/83361.html" TargetMode="External"/><Relationship Id="rId411" Type="http://schemas.openxmlformats.org/officeDocument/2006/relationships/hyperlink" Target="https://xn--80aaaggh4d0a.xn--80aaccp4ajwpkgbl4lpb.xn--p1ai/news/novosti-regiona/naydennye-v-tverskoy-oblasti-relikvii-vremen-veliko1y-otechestvennoy-voyny-predstavyat-v-moskovskom-m/" TargetMode="External"/><Relationship Id="rId432" Type="http://schemas.openxmlformats.org/officeDocument/2006/relationships/hyperlink" Target="https://ks-region69.com/news/143550-deti-vojny-tverskoj-oblasti-poluchat-ezhemesjachnye-vyplaty" TargetMode="External"/><Relationship Id="rId453" Type="http://schemas.openxmlformats.org/officeDocument/2006/relationships/footer" Target="footer2.xml"/><Relationship Id="rId106" Type="http://schemas.openxmlformats.org/officeDocument/2006/relationships/hyperlink" Target="https://xn--80aeaggbsdn1am6affp.xn--80aaccp4ajwpkgbl4lpb.xn--p1ai/news/novosti-regiona/tverskaya-oblast-gotova-prinyat-evakuirovannykh-zhiteley-dnr-i-lnr/" TargetMode="External"/><Relationship Id="rId127" Type="http://schemas.openxmlformats.org/officeDocument/2006/relationships/hyperlink" Target="https://www.tver.kp.ru/daily/27368/4549708/" TargetMode="External"/><Relationship Id="rId313" Type="http://schemas.openxmlformats.org/officeDocument/2006/relationships/hyperlink" Target="https://leninskoeznamya.tverreg.ru/news/novosti-regiona/v-tverskom-regione-50-par-pozhenyatsya-22-02-2022-v-oblastnom-dvortse-brakosochetaniya/" TargetMode="External"/><Relationship Id="rId10" Type="http://schemas.openxmlformats.org/officeDocument/2006/relationships/chart" Target="charts/chart1.xml"/><Relationship Id="rId31" Type="http://schemas.openxmlformats.org/officeDocument/2006/relationships/hyperlink" Target="https://tverlife.ru/regional/andrej-zinovev-vazhna-ne-tolko-materialnaja-pomoshh-no-i-chelovecheskoe-otnoshenie/" TargetMode="External"/><Relationship Id="rId52" Type="http://schemas.openxmlformats.org/officeDocument/2006/relationships/hyperlink" Target="https://vedtver.ru/news/opinions/vladislav-shorikov-pomoshh-sootechestvennikam-jeto-otvetstvennyj-podhod/" TargetMode="External"/><Relationship Id="rId73" Type="http://schemas.openxmlformats.org/officeDocument/2006/relationships/hyperlink" Target="https://tver.mk.ru/social/2022/02/22/nikolay-barannik-buduchi-urozhencem-dnr-ya-polnostyu-podderzhivayu-reshenie-nashego-prezidenta.html" TargetMode="External"/><Relationship Id="rId94" Type="http://schemas.openxmlformats.org/officeDocument/2006/relationships/hyperlink" Target="https://leninskoeznamya.tverreg.ru/news/novosti-regiona/pravitelstvo-tverskoy-oblasti-okazhet-pomoshch-zhitelyam-donetskoy-i-luganskoy-narodnykh-respublik-p/" TargetMode="External"/><Relationship Id="rId148" Type="http://schemas.openxmlformats.org/officeDocument/2006/relationships/hyperlink" Target="https://tver.aif.ru/society/details/v_tverskoy_oblasti_rassmotreny_itogi_konkurentnyh_zakupok_v_2021_godu" TargetMode="External"/><Relationship Id="rId169" Type="http://schemas.openxmlformats.org/officeDocument/2006/relationships/hyperlink" Target="https://&#1073;&#1077;&#1083;&#1100;&#1089;&#1082;&#1072;&#1103;&#1087;&#1088;&#1072;&#1074;&#1076;&#1072;.&#1090;&#1074;&#1077;&#1088;&#1089;&#1082;&#1072;&#1103;&#1086;&#1073;&#1083;&#1072;&#1089;&#1090;&#1100;.&#1088;&#1092;/news/novosti-regiona/gubernator-igor-rudenya-nakanune-dnya-zashchitnika-otechestva-vruchil-gosudarstvennye-i-regionalnye-/" TargetMode="External"/><Relationship Id="rId334" Type="http://schemas.openxmlformats.org/officeDocument/2006/relationships/hyperlink" Target="http://konzarya.ru/node/19396" TargetMode="External"/><Relationship Id="rId355" Type="http://schemas.openxmlformats.org/officeDocument/2006/relationships/hyperlink" Target="https://glavny.tv/last-news/tver/v-tverskoy-oblasti-stimuliruyut-investorov-privlekayuschih-v-region-vysokokvalifitsirovannye-kadry/" TargetMode="External"/><Relationship Id="rId376" Type="http://schemas.openxmlformats.org/officeDocument/2006/relationships/hyperlink" Target="http://tver-news.net/other/2022/02/22/83357.html" TargetMode="External"/><Relationship Id="rId397" Type="http://schemas.openxmlformats.org/officeDocument/2006/relationships/hyperlink" Target="https://leninskoeznamya.tverreg.ru/news/novosti-regiona/shkolnikov-verkhnevolzhya-priglashayut-na-konkurs-chtetsov-zhivaya-klassika/" TargetMode="External"/><Relationship Id="rId4" Type="http://schemas.microsoft.com/office/2007/relationships/stylesWithEffects" Target="stylesWithEffects.xml"/><Relationship Id="rId180" Type="http://schemas.openxmlformats.org/officeDocument/2006/relationships/hyperlink" Target="https://xn--b1afbmcjbrdg5afn.xn--80aaccp4ajwpkgbl4lpb.xn--p1ai/news/novosti-regiona/gubernator-igor-rudenya-nakanune-dnya-zashchitnika-otechestva-vruchil-gosudarstvennye-i-regionalnye-/" TargetMode="External"/><Relationship Id="rId215" Type="http://schemas.openxmlformats.org/officeDocument/2006/relationships/hyperlink" Target="https://xn--80aaaggh4d0a.xn--80aaccp4ajwpkgbl4lpb.xn--p1ai/news/novosti-regiona/v-tverskoy-oblasti-postroeny-vnutriposelkovye-gazovye-seti-v-poselke-guzyatino-bologovskogo-rayona/" TargetMode="External"/><Relationship Id="rId236" Type="http://schemas.openxmlformats.org/officeDocument/2006/relationships/hyperlink" Target="https://&#1084;&#1086;&#1083;&#1086;&#1082;&#1086;&#1074;&#1089;&#1082;&#1080;&#1081;&#1082;&#1088;&#1072;&#1081;.&#1090;&#1074;&#1077;&#1088;&#1089;&#1082;&#1072;&#1103;&#1086;&#1073;&#1083;&#1072;&#1089;&#1090;&#1100;.&#1088;&#1092;/news/novosti-regiona/v-tverskoy-oblasti-rasshirena-podderzhka-rabotodateley-kotorye-trudoustraivayut-podrostkov/" TargetMode="External"/><Relationship Id="rId257" Type="http://schemas.openxmlformats.org/officeDocument/2006/relationships/hyperlink" Target="http://tver-news.net/other/2022/02/22/83349.html" TargetMode="External"/><Relationship Id="rId278" Type="http://schemas.openxmlformats.org/officeDocument/2006/relationships/hyperlink" Target="https://xn----ctbbkcp3ddjc7i.xn--p1ai/dailynews/v-tverskoy-oblasti-nachalos-formirovanie-reestra-poluchateley-besplatnoy-shkolnoy-formy/" TargetMode="External"/><Relationship Id="rId401" Type="http://schemas.openxmlformats.org/officeDocument/2006/relationships/hyperlink" Target="https://xn--80aaaggh4d0a.xn--80aaccp4ajwpkgbl4lpb.xn--p1ai/news/novosti-regiona/shkolnikov-verkhnevolzhya-priglashayut-na-konkurs-chtetsov-zhivaya-klassika/" TargetMode="External"/><Relationship Id="rId422" Type="http://schemas.openxmlformats.org/officeDocument/2006/relationships/hyperlink" Target="http://tver-news.net/society/2022/02/22/83383.html" TargetMode="External"/><Relationship Id="rId443" Type="http://schemas.openxmlformats.org/officeDocument/2006/relationships/hyperlink" Target="https://xn--b1afbmcjbrdg5afn.xn--80aaccp4ajwpkgbl4lpb.xn--p1ai/news/novosti-regiona/igor-rudenya-provel-vstrechu-s-glavoyq-vyshnevolotskogo-gorodskogo-okruga-nataley-roshchinoy/" TargetMode="External"/><Relationship Id="rId303" Type="http://schemas.openxmlformats.org/officeDocument/2006/relationships/hyperlink" Target="https://toptver.ru/lenta/22-02-2022-v-oblastnom-dvorce-brakosochetanija-pozhenjatsja-50-par-tverskoj-oblasti/" TargetMode="External"/><Relationship Id="rId42" Type="http://schemas.openxmlformats.org/officeDocument/2006/relationships/hyperlink" Target="https://tverlife.ru/regional/artur-babushkin-postupit-po-drugomu-my-prosto-ne-mogli/" TargetMode="External"/><Relationship Id="rId84" Type="http://schemas.openxmlformats.org/officeDocument/2006/relationships/hyperlink" Target="https://tverlife.ru/regional/pravitelstvo-to-okazhet-pomoshh-zhiteljam-dnr-i-lnr/" TargetMode="External"/><Relationship Id="rId138" Type="http://schemas.openxmlformats.org/officeDocument/2006/relationships/hyperlink" Target="https://xn--b1aaibidbbdn6bkolfhr9u.xn--80aaccp4ajwpkgbl4lpb.xn--p1ai/news/novosti-regiona/v-tverskoy-oblasti-rassmotreny-itogi-provedeniya-konkurentnykh-zakupok-v-2021-godu-i-grafik-goszakup/" TargetMode="External"/><Relationship Id="rId345" Type="http://schemas.openxmlformats.org/officeDocument/2006/relationships/hyperlink" Target="https://xn--80aaggfbbvdpkuqnmvfs6p.xn--80aaccp4ajwpkgbl4lpb.xn--p1ai/news/novosti-regiona/v-tverskoy-oblasti-vydelya1yut-dopolnitelnye-sredstva-na-restavratsiyu-obektov-kulturnogo-naslediya/" TargetMode="External"/><Relationship Id="rId387" Type="http://schemas.openxmlformats.org/officeDocument/2006/relationships/hyperlink" Target="https://tverlife.ru/lenta/shkolniki-iz-tverskoj-oblasti-mogut-prinjat-uchastie-v-konkurse-chtecov-zhivaja-klassika/" TargetMode="External"/><Relationship Id="rId191" Type="http://schemas.openxmlformats.org/officeDocument/2006/relationships/hyperlink" Target="https://xn--b1aeca2ch.xn--80aaccp4ajwpkgbl4lpb.xn--p1ai/news/novosti-regiona/gubernator-igor-rudenya-nakanune-dnya-zashchitnika-otechestva-vruchil-gosudarstvennye-i-regionalnye-/" TargetMode="External"/><Relationship Id="rId205" Type="http://schemas.openxmlformats.org/officeDocument/2006/relationships/hyperlink" Target="https://tver.aif.ru/society/details/muzhchina_dobilsya_besplatnoy_gazifikacii_poselka_v_tverskoy_oblasti" TargetMode="External"/><Relationship Id="rId247" Type="http://schemas.openxmlformats.org/officeDocument/2006/relationships/hyperlink" Target="http://bzgazeta.ru/novosti/v-tverskoj-oblasti-rasshirena-podderzhka-rabotodatelej-kotorye-trudoustraivayut-podrostkov.html" TargetMode="External"/><Relationship Id="rId412" Type="http://schemas.openxmlformats.org/officeDocument/2006/relationships/hyperlink" Target="https://xn--80aaafacod0cjtobqp6g1a7c4e.xn--80aaccp4ajwpkgbl4lpb.xn--p1ai/news/novosti-regiona/naydennye-v-tverskoy-oblasti-relikvii-vremen-veliko1y-otechestvennoy-voyny-predstavyat-v-moskovskom-m/" TargetMode="External"/><Relationship Id="rId107" Type="http://schemas.openxmlformats.org/officeDocument/2006/relationships/hyperlink" Target="https://&#1085;&#1072;&#1096;&#1072;&#1078;&#1080;&#1079;&#1085;&#1100;.&#1090;&#1074;&#1077;&#1088;&#1089;&#1082;&#1072;&#1103;&#1086;&#1073;&#1083;&#1072;&#1089;&#1090;&#1100;.&#1088;&#1092;/news/novosti-regiona/tverskaya-oblast-gotova-prinyat-evakuirovannykh-zhiteley-dnr-i-lnr/" TargetMode="External"/><Relationship Id="rId289" Type="http://schemas.openxmlformats.org/officeDocument/2006/relationships/hyperlink" Target="https://tverigrad.ru/publication/mistika-22-fevralja-kak-molodozheny-shturmujut-dvorec-brakosochetanija-v-tveri/" TargetMode="External"/><Relationship Id="rId454" Type="http://schemas.openxmlformats.org/officeDocument/2006/relationships/footer" Target="footer3.xml"/><Relationship Id="rId11" Type="http://schemas.openxmlformats.org/officeDocument/2006/relationships/chart" Target="charts/chart2.xml"/><Relationship Id="rId53" Type="http://schemas.openxmlformats.org/officeDocument/2006/relationships/hyperlink" Target="https://vedtver.ru/news/opinions/artur-babushkin-postupit-po-drugomu-my-prosto-ne-mogli/" TargetMode="External"/><Relationship Id="rId149" Type="http://schemas.openxmlformats.org/officeDocument/2006/relationships/hyperlink" Target="https://vot69.ru/v-tverskoj-oblasti-obsudili-zakupki-dlja-nuzhd-gosvlasti.html" TargetMode="External"/><Relationship Id="rId314" Type="http://schemas.openxmlformats.org/officeDocument/2006/relationships/hyperlink" Target="http://kuvznama.ru/v-tverskom-regione-50-par-pozhenjatsja-22-02-2022-v-oblastnom-dvorce-brakosochetanija.html" TargetMode="External"/><Relationship Id="rId356" Type="http://schemas.openxmlformats.org/officeDocument/2006/relationships/hyperlink" Target="https://xn--80abdrbegn5ad8au4b7fub.xn--80aaccp4ajwpkgbl4lpb.xn--p1ai/news/novosti-regiona/v-tverskoy-oblasti-stimuliruyut-investorov-privlekayushchikh-v-region-vysokokvalifitsirovannye-kadry/" TargetMode="External"/><Relationship Id="rId398" Type="http://schemas.openxmlformats.org/officeDocument/2006/relationships/hyperlink" Target="https://xn--80atgafdsv.xn--80aaccp4ajwpkgbl4lpb.xn--p1ai/news/novosti-regiona/shkolnikov-verkhnevolzhya-priglashayut-na-konkurs-chtetsov-zhivaya-klassika/" TargetMode="External"/><Relationship Id="rId95" Type="http://schemas.openxmlformats.org/officeDocument/2006/relationships/hyperlink" Target="https://xn--80adnee0afc6kza.xn--80aaccp4ajwpkgbl4lpb.xn--p1ai/news/novosti-regiona/pravitelstvo-tverskoy-oblasti-okazhet-pomoshch-zhitelyam-donetskoy-i-luganskoy-narodnykh-respublik-p/" TargetMode="External"/><Relationship Id="rId160" Type="http://schemas.openxmlformats.org/officeDocument/2006/relationships/hyperlink" Target="https://tverigrad.ru/publication/v-tverskoj-oblasti-rassmotreny-itogi-provedenija-konkurentnyh-zakupok-v-2021-godu-i-grafik-goszakupok-na-2022-god/" TargetMode="External"/><Relationship Id="rId216" Type="http://schemas.openxmlformats.org/officeDocument/2006/relationships/hyperlink" Target="https://xn--80aaafacod0cjtobqp6g1a7c4e.xn--80aaccp4ajwpkgbl4lpb.xn--p1ai/news/novosti-regiona/v-tverskoy-oblasti-postroeny-vnutriposelkovye-gazovye-seti-v-poselke-guzyatino-bologovskogo-rayona/" TargetMode="External"/><Relationship Id="rId423" Type="http://schemas.openxmlformats.org/officeDocument/2006/relationships/hyperlink" Target="http://www.edu.ru/news/nacionalnyy-proekt-obrazovanie/v-tverskoy-oblasti-v-20222024-godah-budet-otkryto-/" TargetMode="External"/><Relationship Id="rId258" Type="http://schemas.openxmlformats.org/officeDocument/2006/relationships/hyperlink" Target="http://tver-news.net/politics/2022/02/22/83348.html" TargetMode="External"/><Relationship Id="rId22" Type="http://schemas.openxmlformats.org/officeDocument/2006/relationships/hyperlink" Target="https://tverlife.ru/regional/ljudmila-skakovskaja-russkij-mir-derzhitsja-na-tradicii-prihodit-na-pomoshh/" TargetMode="External"/><Relationship Id="rId64" Type="http://schemas.openxmlformats.org/officeDocument/2006/relationships/hyperlink" Target="https://vedtver.ru/news/opinions/aleksandr-butuzov-my-dolzhny-pomoch-bratskomu-narodu-v-slozhnoe-vremja/" TargetMode="External"/><Relationship Id="rId118" Type="http://schemas.openxmlformats.org/officeDocument/2006/relationships/hyperlink" Target="https://xn--80adnee0afc6kza.xn--80aaccp4ajwpkgbl4lpb.xn--p1ai/news/novosti-regiona/tverskaya-oblast-gotova-prinyat-evakuirovannykh-zhiteley-dnr-i-lnr/" TargetMode="External"/><Relationship Id="rId325" Type="http://schemas.openxmlformats.org/officeDocument/2006/relationships/hyperlink" Target="https://www.tver.kp.ru/online/news/4640139/" TargetMode="External"/><Relationship Id="rId367" Type="http://schemas.openxmlformats.org/officeDocument/2006/relationships/hyperlink" Target="https://&#1084;&#1086;&#1083;&#1086;&#1082;&#1086;&#1074;&#1089;&#1082;&#1080;&#1081;&#1082;&#1088;&#1072;&#1081;.&#1090;&#1074;&#1077;&#1088;&#1089;&#1082;&#1072;&#1103;&#1086;&#1073;&#1083;&#1072;&#1089;&#1090;&#1100;.&#1088;&#1092;/news/novosti-regiona/v-tverskoy-oblasti-stimuliruyut-investorov-privlekayushchikh-v-region-vysokokvalifitsirovannye-kadry/" TargetMode="External"/><Relationship Id="rId171" Type="http://schemas.openxmlformats.org/officeDocument/2006/relationships/hyperlink" Target="https://vot69.ru/v-tverskoj-oblasti-proveli-nagrazhdenie-gosudarstvennymi-nagradami.html" TargetMode="External"/><Relationship Id="rId227" Type="http://schemas.openxmlformats.org/officeDocument/2006/relationships/hyperlink" Target="http://gorodskoyportal.ru/tver/news/news/76408555/" TargetMode="External"/><Relationship Id="rId269" Type="http://schemas.openxmlformats.org/officeDocument/2006/relationships/hyperlink" Target="https://tvernews.ru/news/281956/" TargetMode="External"/><Relationship Id="rId434" Type="http://schemas.openxmlformats.org/officeDocument/2006/relationships/hyperlink" Target="http://bzgazeta.ru/novosti/v-tverskoj-oblasti-zhiteli-prinadlezhashhie-k-kategorii-deti-vojny-s-yanvarya-2022-goda-poluchayut-ezhemesyachnuyu-denezhnuyu-vyplatu.html" TargetMode="External"/><Relationship Id="rId33" Type="http://schemas.openxmlformats.org/officeDocument/2006/relationships/hyperlink" Target="https://vedtver.ru/news/society/mirnaja-missija-vladimir-putin-podpisal-ukazy-o-priznanii-gosudarstvennogo-suvereniteta-doneckoj-i-luganskoj-narodnyh-respublik/" TargetMode="External"/><Relationship Id="rId129" Type="http://schemas.openxmlformats.org/officeDocument/2006/relationships/hyperlink" Target="https://xn--80abdrbegn5ad8au4b7fub.xn--80aaccp4ajwpkgbl4lpb.xn--p1ai/news/novosti-regiona/v-tverskoy-oblasti-rassmotreny-itogi-provedeniya-konkurentnykh-zakupok-v-2021-godu-i-grafik-goszakup/" TargetMode="External"/><Relationship Id="rId280" Type="http://schemas.openxmlformats.org/officeDocument/2006/relationships/hyperlink" Target="http://gorodskoyportal.ru/tver/news/news/76416638/" TargetMode="External"/><Relationship Id="rId336" Type="http://schemas.openxmlformats.org/officeDocument/2006/relationships/hyperlink" Target="https://panoramapro.ru/v-tverskoj-oblasti-vydeljajut-dopolnitelnye-sredstva-na-restavraciju-obektov-kulturnogo-nasledija/" TargetMode="External"/><Relationship Id="rId75" Type="http://schemas.openxmlformats.org/officeDocument/2006/relationships/hyperlink" Target="https://www.tver.kp.ru/online/news/4639990/" TargetMode="External"/><Relationship Id="rId140" Type="http://schemas.openxmlformats.org/officeDocument/2006/relationships/hyperlink" Target="https://xn--b1aeca2ch.xn--80aaccp4ajwpkgbl4lpb.xn--p1ai/news/novosti-regiona/v-tverskoy-oblasti-rassmotreny-itogi-provedeniya-konkurentnykh-zakupok-v-2021-godu-i-grafik-goszakup/" TargetMode="External"/><Relationship Id="rId182" Type="http://schemas.openxmlformats.org/officeDocument/2006/relationships/hyperlink" Target="https://xn--80aaaggh4d0a.xn--80aaccp4ajwpkgbl4lpb.xn--p1ai/news/novosti-regiona/gubernator-igor-rudenya-nakanune-dnya-zashchitnika-otechestva-vruchil-gosudarstvennye-i-regionalnye-/" TargetMode="External"/><Relationship Id="rId378" Type="http://schemas.openxmlformats.org/officeDocument/2006/relationships/hyperlink" Target="https://glavny.tv/last-news/tver/tverskih-shkolnikov-priglashayut-na-konkurs-chtetsov-zhivaya-klassika/" TargetMode="External"/><Relationship Id="rId403" Type="http://schemas.openxmlformats.org/officeDocument/2006/relationships/hyperlink" Target="https://tver.mk.ru/social/2022/02/22/pochti-100-relikviy-velikoy-otechestvennoy-voyny-predstavyat-v-muzee-pobedy-tverskoy-oblasti.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46;&#1072;&#1085;&#1085;&#1072;\Downloads\&#1044;&#1045;&#1053;&#1068;_23-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46;&#1072;&#1085;&#1085;&#1072;\Downloads\&#1044;&#1045;&#1053;&#1068;_23-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46;&#1072;&#1085;&#1085;&#1072;\Downloads\&#1044;&#1045;&#1053;&#1068;_23-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dLbl>
              <c:idx val="0"/>
              <c:layout>
                <c:manualLayout>
                  <c:x val="7.9809295583466704E-3"/>
                  <c:y val="-2.4305553340482525E-2"/>
                </c:manualLayout>
              </c:layout>
              <c:showLegendKey val="0"/>
              <c:showVal val="0"/>
              <c:showCatName val="0"/>
              <c:showSerName val="0"/>
              <c:showPercent val="1"/>
              <c:showBubbleSize val="0"/>
            </c:dLbl>
            <c:txPr>
              <a:bodyPr rot="0" vert="horz"/>
              <a:lstStyle/>
              <a:p>
                <a:pPr algn="ctr">
                  <a:defRPr/>
                </a:pPr>
                <a:endParaRPr lang="ru-RU"/>
              </a:p>
            </c:txPr>
            <c:showLegendKey val="0"/>
            <c:showVal val="0"/>
            <c:showCatName val="0"/>
            <c:showSerName val="0"/>
            <c:showPercent val="1"/>
            <c:showBubbleSize val="0"/>
            <c:showLeaderLines val="1"/>
          </c:dLbls>
          <c:cat>
            <c:strRef>
              <c:f>'[ДЕНЬ_23-02-2022.xlsx]СМИ по категориям'!$C$22;'[ДЕНЬ_23-02-2022.xlsx]СМИ по категориям'!$D$22;'[ДЕНЬ_23-02-2022.xlsx]СМИ по категориям'!$E$22;'[ДЕНЬ_23-02-2022.xlsx]СМИ по категориям'!$F$22;'[ДЕНЬ_23-02-2022.xlsx]СМИ по категориям'!$G$22;'[ДЕНЬ_23-02-2022.xlsx]СМИ по категориям'!$H$22;'[ДЕНЬ_23-02-2022.xlsx]СМИ по категориям'!$I$22</c:f>
              <c:strCache>
                <c:ptCount val="3"/>
                <c:pt idx="0">
                  <c:v>Информагентства</c:v>
                </c:pt>
                <c:pt idx="1">
                  <c:v>Интернет</c:v>
                </c:pt>
                <c:pt idx="2">
                  <c:v>ТВ</c:v>
                </c:pt>
              </c:strCache>
            </c:strRef>
          </c:cat>
          <c:val>
            <c:numRef>
              <c:f>'[ДЕНЬ_23-02-2022.xlsx]СМИ по категориям'!$C$23;'[ДЕНЬ_23-02-2022.xlsx]СМИ по категориям'!$D$23;'[ДЕНЬ_23-02-2022.xlsx]СМИ по категориям'!$E$23;'[ДЕНЬ_23-02-2022.xlsx]СМИ по категориям'!$F$23;'[ДЕНЬ_23-02-2022.xlsx]СМИ по категориям'!$G$23;'[ДЕНЬ_23-02-2022.xlsx]СМИ по категориям'!$H$23;'[ДЕНЬ_23-02-2022.xlsx]СМИ по категориям'!$I$23</c:f>
              <c:numCache>
                <c:formatCode>General</c:formatCode>
                <c:ptCount val="3"/>
                <c:pt idx="0">
                  <c:v>19</c:v>
                </c:pt>
                <c:pt idx="1">
                  <c:v>447</c:v>
                </c:pt>
                <c:pt idx="2">
                  <c:v>12</c:v>
                </c:pt>
              </c:numCache>
            </c:numRef>
          </c:val>
        </c:ser>
        <c:dLbls>
          <c:showLegendKey val="0"/>
          <c:showVal val="0"/>
          <c:showCatName val="0"/>
          <c:showSerName val="0"/>
          <c:showPercent val="0"/>
          <c:showBubbleSize val="0"/>
          <c:showLeaderLines val="1"/>
        </c:dLbls>
        <c:firstSliceAng val="0"/>
        <c:holeSize val="50"/>
      </c:doughnutChart>
      <c:spPr>
        <a:solidFill>
          <a:srgbClr val="FFFFFF"/>
        </a:solidFill>
        <a:ln w="12700">
          <a:noFill/>
        </a:ln>
      </c:spPr>
    </c:plotArea>
    <c:legend>
      <c:legendPos val="b"/>
      <c:layout/>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Федеральный уровень</c:v>
          </c:tx>
          <c:invertIfNegative val="0"/>
          <c:cat>
            <c:strRef>
              <c:f>'[ДЕНЬ_23-02-2022.xlsx]СМИ по категориям'!$C$25;'[ДЕНЬ_23-02-2022.xlsx]СМИ по категориям'!$D$25;'[ДЕНЬ_23-02-2022.xlsx]СМИ по категориям'!$E$25;'[ДЕНЬ_23-02-2022.xlsx]СМИ по категориям'!$F$25;'[ДЕНЬ_23-02-2022.xlsx]СМИ по категориям'!$G$25;'[ДЕНЬ_23-02-2022.xlsx]СМИ по категориям'!$H$25;'[ДЕНЬ_23-02-2022.xlsx]СМИ по категориям'!$I$25</c:f>
              <c:strCache>
                <c:ptCount val="3"/>
                <c:pt idx="0">
                  <c:v>Информагентства</c:v>
                </c:pt>
                <c:pt idx="1">
                  <c:v>Интернет</c:v>
                </c:pt>
                <c:pt idx="2">
                  <c:v>ТВ</c:v>
                </c:pt>
              </c:strCache>
            </c:strRef>
          </c:cat>
          <c:val>
            <c:numRef>
              <c:f>'[ДЕНЬ_23-02-2022.xlsx]СМИ по категориям'!$C$26;'[ДЕНЬ_23-02-2022.xlsx]СМИ по категориям'!$D$26;'[ДЕНЬ_23-02-2022.xlsx]СМИ по категориям'!$E$26;'[ДЕНЬ_23-02-2022.xlsx]СМИ по категориям'!$F$26;'[ДЕНЬ_23-02-2022.xlsx]СМИ по категориям'!$G$26;'[ДЕНЬ_23-02-2022.xlsx]СМИ по категориям'!$H$26;'[ДЕНЬ_23-02-2022.xlsx]СМИ по категориям'!$I$26</c:f>
              <c:numCache>
                <c:formatCode>General</c:formatCode>
                <c:ptCount val="3"/>
                <c:pt idx="0">
                  <c:v>9</c:v>
                </c:pt>
                <c:pt idx="1">
                  <c:v>10</c:v>
                </c:pt>
                <c:pt idx="2">
                  <c:v>0</c:v>
                </c:pt>
              </c:numCache>
            </c:numRef>
          </c:val>
        </c:ser>
        <c:ser>
          <c:idx val="1"/>
          <c:order val="1"/>
          <c:tx>
            <c:v>Региональный уровень</c:v>
          </c:tx>
          <c:invertIfNegative val="0"/>
          <c:cat>
            <c:strRef>
              <c:f>'[ДЕНЬ_23-02-2022.xlsx]СМИ по категориям'!$C$25;'[ДЕНЬ_23-02-2022.xlsx]СМИ по категориям'!$D$25;'[ДЕНЬ_23-02-2022.xlsx]СМИ по категориям'!$E$25;'[ДЕНЬ_23-02-2022.xlsx]СМИ по категориям'!$F$25;'[ДЕНЬ_23-02-2022.xlsx]СМИ по категориям'!$G$25;'[ДЕНЬ_23-02-2022.xlsx]СМИ по категориям'!$H$25;'[ДЕНЬ_23-02-2022.xlsx]СМИ по категориям'!$I$25</c:f>
              <c:strCache>
                <c:ptCount val="3"/>
                <c:pt idx="0">
                  <c:v>Информагентства</c:v>
                </c:pt>
                <c:pt idx="1">
                  <c:v>Интернет</c:v>
                </c:pt>
                <c:pt idx="2">
                  <c:v>ТВ</c:v>
                </c:pt>
              </c:strCache>
            </c:strRef>
          </c:cat>
          <c:val>
            <c:numRef>
              <c:f>'[ДЕНЬ_23-02-2022.xlsx]СМИ по категориям'!$C$27;'[ДЕНЬ_23-02-2022.xlsx]СМИ по категориям'!$D$27;'[ДЕНЬ_23-02-2022.xlsx]СМИ по категориям'!$E$27;'[ДЕНЬ_23-02-2022.xlsx]СМИ по категориям'!$F$27;'[ДЕНЬ_23-02-2022.xlsx]СМИ по категориям'!$G$27;'[ДЕНЬ_23-02-2022.xlsx]СМИ по категориям'!$H$27;'[ДЕНЬ_23-02-2022.xlsx]СМИ по категориям'!$I$27</c:f>
              <c:numCache>
                <c:formatCode>General</c:formatCode>
                <c:ptCount val="3"/>
                <c:pt idx="0">
                  <c:v>10</c:v>
                </c:pt>
                <c:pt idx="1">
                  <c:v>437</c:v>
                </c:pt>
                <c:pt idx="2">
                  <c:v>12</c:v>
                </c:pt>
              </c:numCache>
            </c:numRef>
          </c:val>
        </c:ser>
        <c:ser>
          <c:idx val="2"/>
          <c:order val="2"/>
          <c:tx>
            <c:v>Зарубежный уровень</c:v>
          </c:tx>
          <c:invertIfNegative val="0"/>
          <c:cat>
            <c:strRef>
              <c:f>'[ДЕНЬ_23-02-2022.xlsx]СМИ по категориям'!$C$25;'[ДЕНЬ_23-02-2022.xlsx]СМИ по категориям'!$D$25;'[ДЕНЬ_23-02-2022.xlsx]СМИ по категориям'!$E$25;'[ДЕНЬ_23-02-2022.xlsx]СМИ по категориям'!$F$25;'[ДЕНЬ_23-02-2022.xlsx]СМИ по категориям'!$G$25;'[ДЕНЬ_23-02-2022.xlsx]СМИ по категориям'!$H$25;'[ДЕНЬ_23-02-2022.xlsx]СМИ по категориям'!$I$25</c:f>
              <c:strCache>
                <c:ptCount val="3"/>
                <c:pt idx="0">
                  <c:v>Информагентства</c:v>
                </c:pt>
                <c:pt idx="1">
                  <c:v>Интернет</c:v>
                </c:pt>
                <c:pt idx="2">
                  <c:v>ТВ</c:v>
                </c:pt>
              </c:strCache>
            </c:strRef>
          </c:cat>
          <c:val>
            <c:numRef>
              <c:f>'[ДЕНЬ_23-02-2022.xlsx]СМИ по категориям'!$C$28;'[ДЕНЬ_23-02-2022.xlsx]СМИ по категориям'!$D$28;'[ДЕНЬ_23-02-2022.xlsx]СМИ по категориям'!$E$28;'[ДЕНЬ_23-02-2022.xlsx]СМИ по категориям'!$F$28;'[ДЕНЬ_23-02-2022.xlsx]СМИ по категориям'!$G$28;'[ДЕНЬ_23-02-2022.xlsx]СМИ по категориям'!$H$28;'[ДЕНЬ_23-02-2022.xlsx]СМИ по категориям'!$I$28</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overlap val="100"/>
        <c:axId val="168617088"/>
        <c:axId val="168711680"/>
      </c:barChart>
      <c:catAx>
        <c:axId val="168617088"/>
        <c:scaling>
          <c:orientation val="maxMin"/>
        </c:scaling>
        <c:delete val="0"/>
        <c:axPos val="l"/>
        <c:numFmt formatCode="General" sourceLinked="1"/>
        <c:majorTickMark val="out"/>
        <c:minorTickMark val="none"/>
        <c:tickLblPos val="low"/>
        <c:crossAx val="168711680"/>
        <c:crosses val="autoZero"/>
        <c:auto val="0"/>
        <c:lblAlgn val="ctr"/>
        <c:lblOffset val="100"/>
        <c:tickLblSkip val="1"/>
        <c:noMultiLvlLbl val="0"/>
      </c:catAx>
      <c:valAx>
        <c:axId val="168711680"/>
        <c:scaling>
          <c:orientation val="minMax"/>
        </c:scaling>
        <c:delete val="0"/>
        <c:axPos val="t"/>
        <c:numFmt formatCode="General" sourceLinked="1"/>
        <c:majorTickMark val="in"/>
        <c:minorTickMark val="none"/>
        <c:tickLblPos val="nextTo"/>
        <c:crossAx val="168617088"/>
        <c:crosses val="autoZero"/>
        <c:crossBetween val="between"/>
      </c:valAx>
      <c:spPr>
        <a:solidFill>
          <a:srgbClr val="FFFFFF"/>
        </a:solidFill>
        <a:ln w="12700">
          <a:noFill/>
        </a:ln>
      </c:spPr>
    </c:plotArea>
    <c:legend>
      <c:legendPos val="b"/>
      <c:legendEntry>
        <c:idx val="2"/>
        <c:delete val="1"/>
      </c:legendEntry>
      <c:layout/>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0663377885532401"/>
          <c:y val="1.9976209960785984E-2"/>
          <c:w val="0.48350220529521998"/>
          <c:h val="0.96161525323591568"/>
        </c:manualLayout>
      </c:layout>
      <c:barChart>
        <c:barDir val="bar"/>
        <c:grouping val="clustered"/>
        <c:varyColors val="0"/>
        <c:ser>
          <c:idx val="0"/>
          <c:order val="0"/>
          <c:tx>
            <c:v>МедиаИндекс</c:v>
          </c:tx>
          <c:invertIfNegative val="0"/>
          <c:dLbls>
            <c:txPr>
              <a:bodyPr rot="0" vert="horz"/>
              <a:lstStyle/>
              <a:p>
                <a:pPr algn="ctr">
                  <a:defRPr b="1"/>
                </a:pPr>
                <a:endParaRPr lang="ru-RU"/>
              </a:p>
            </c:txPr>
            <c:showLegendKey val="0"/>
            <c:showVal val="1"/>
            <c:showCatName val="0"/>
            <c:showSerName val="0"/>
            <c:showPercent val="0"/>
            <c:showBubbleSize val="0"/>
            <c:showLeaderLines val="0"/>
          </c:dLbls>
          <c:cat>
            <c:strRef>
              <c:f>'[ДЕНЬ_23-02-2022.xlsx]СМИ по МедиаИндексу'!$B$28:$B$73</c:f>
              <c:strCache>
                <c:ptCount val="46"/>
                <c:pt idx="0">
                  <c:v>Тверские ведомости (vedtver.ru)</c:v>
                </c:pt>
                <c:pt idx="1">
                  <c:v>Tverigrad.ru</c:v>
                </c:pt>
                <c:pt idx="2">
                  <c:v>Тверская жизнь (tverlife.ru)</c:v>
                </c:pt>
                <c:pt idx="3">
                  <c:v>РИА Новости</c:v>
                </c:pt>
                <c:pt idx="4">
                  <c:v>Тверское информационное агентство (tvernews.ru)</c:v>
                </c:pt>
                <c:pt idx="5">
                  <c:v>Афанасий-бизнес (afanasy.biz)</c:v>
                </c:pt>
                <c:pt idx="6">
                  <c:v>ИА Regnum</c:v>
                </c:pt>
                <c:pt idx="7">
                  <c:v>Главный региональный (glavny.tv)</c:v>
                </c:pt>
                <c:pt idx="8">
                  <c:v>ГТРК Тверь</c:v>
                </c:pt>
                <c:pt idx="9">
                  <c:v>TvTver.ru</c:v>
                </c:pt>
                <c:pt idx="10">
                  <c:v>Аргументы и Факты (tver.aif.ru)</c:v>
                </c:pt>
                <c:pt idx="11">
                  <c:v>Московский Комсомолец (tver.mk.ru)</c:v>
                </c:pt>
                <c:pt idx="12">
                  <c:v>Тверь (toptver.ru)</c:v>
                </c:pt>
                <c:pt idx="13">
                  <c:v>Заря (konzarya.ru)</c:v>
                </c:pt>
                <c:pt idx="14">
                  <c:v>ТАСС</c:v>
                </c:pt>
                <c:pt idx="15">
                  <c:v>Новости Твери (tver-news.net)</c:v>
                </c:pt>
                <c:pt idx="16">
                  <c:v>Комсомольская правда (tver.kp.ru)</c:v>
                </c:pt>
                <c:pt idx="17">
                  <c:v>Край справедливости (ks-region69.com)</c:v>
                </c:pt>
                <c:pt idx="18">
                  <c:v>Караван Ярмарка (karavantver.ru)</c:v>
                </c:pt>
                <c:pt idx="19">
                  <c:v>Молоковский край (молоковскийкрай.тверскаяобласть.рф)</c:v>
                </c:pt>
                <c:pt idx="20">
                  <c:v>Авангард (авангард.тверскаяобласть.рф)</c:v>
                </c:pt>
                <c:pt idx="21">
                  <c:v>Андреапольские вести (андреапольскиевести.тверскаяобласть.рф)</c:v>
                </c:pt>
                <c:pt idx="22">
                  <c:v>Вперед (вперед.тверскаяобласть.рф)</c:v>
                </c:pt>
                <c:pt idx="23">
                  <c:v>Вышневолоцкая правда (вышневолоцкаяправда.тверскаяобласть.рф)</c:v>
                </c:pt>
                <c:pt idx="24">
                  <c:v>Жарковский вестник (жарковскийвестник.тверскаяобласть.рф)</c:v>
                </c:pt>
                <c:pt idx="25">
                  <c:v>Зубцовская жизнь (зубцовскаяжизнь.тверскаяобласть.рф)</c:v>
                </c:pt>
                <c:pt idx="26">
                  <c:v>Коммунар (коммунар.тверскаяобласть.рф)</c:v>
                </c:pt>
                <c:pt idx="27">
                  <c:v>Ленинское знамя (leninskoeznamya.tverreg.ru)</c:v>
                </c:pt>
                <c:pt idx="28">
                  <c:v>Лесной вестник (леснойвестник.тверскаяобласть.рф)</c:v>
                </c:pt>
                <c:pt idx="29">
                  <c:v>Новая жизнь (новаяжизнь.тверскаяобласть.рф)</c:v>
                </c:pt>
                <c:pt idx="30">
                  <c:v>Спировские известия (спировскиеизвестия.тверскаяобласть.рф)</c:v>
                </c:pt>
                <c:pt idx="31">
                  <c:v>Бельская правда (бельскаяправда.тверскаяобласть.рф)</c:v>
                </c:pt>
                <c:pt idx="32">
                  <c:v>Наша жизнь (нашажизнь.тверскаяобласть.рф)</c:v>
                </c:pt>
                <c:pt idx="33">
                  <c:v>Сандовские вести (сандовскиевести.тверскаяобласть.рф)</c:v>
                </c:pt>
                <c:pt idx="34">
                  <c:v>PANORAMA PRO (panoramapro.ru)</c:v>
                </c:pt>
                <c:pt idx="35">
                  <c:v>Знамя (kuvznama.ru)</c:v>
                </c:pt>
                <c:pt idx="36">
                  <c:v>Новоторжский вестник (nvestnik.ru)</c:v>
                </c:pt>
                <c:pt idx="37">
                  <c:v>Бежецкая жизнь (bzgazeta.ru)</c:v>
                </c:pt>
                <c:pt idx="38">
                  <c:v>Родная земля (r-zemlya.ru)</c:v>
                </c:pt>
                <c:pt idx="39">
                  <c:v>Старицкий вестник (st-vestnik.ru)</c:v>
                </c:pt>
                <c:pt idx="40">
                  <c:v>Тверской проспект (tp.tver.ru)</c:v>
                </c:pt>
                <c:pt idx="41">
                  <c:v>Inform69.ru</c:v>
                </c:pt>
                <c:pt idx="42">
                  <c:v>ВОТ! (vot69.ru)</c:v>
                </c:pt>
                <c:pt idx="43">
                  <c:v>Вся Тверь (газета-вся-тверь.рф)</c:v>
                </c:pt>
                <c:pt idx="44">
                  <c:v>Кашинская газета (kashingazeta.ru)</c:v>
                </c:pt>
                <c:pt idx="45">
                  <c:v>Удомельская газета (udomelskaya-gazeta.ru)</c:v>
                </c:pt>
              </c:strCache>
            </c:strRef>
          </c:cat>
          <c:val>
            <c:numRef>
              <c:f>'[ДЕНЬ_23-02-2022.xlsx]СМИ по МедиаИндексу'!$C$28:$C$73</c:f>
              <c:numCache>
                <c:formatCode>General</c:formatCode>
                <c:ptCount val="46"/>
                <c:pt idx="0">
                  <c:v>419</c:v>
                </c:pt>
                <c:pt idx="1">
                  <c:v>383</c:v>
                </c:pt>
                <c:pt idx="2">
                  <c:v>283</c:v>
                </c:pt>
                <c:pt idx="3">
                  <c:v>206</c:v>
                </c:pt>
                <c:pt idx="4">
                  <c:v>143</c:v>
                </c:pt>
                <c:pt idx="5">
                  <c:v>113</c:v>
                </c:pt>
                <c:pt idx="6">
                  <c:v>101</c:v>
                </c:pt>
                <c:pt idx="7">
                  <c:v>66</c:v>
                </c:pt>
                <c:pt idx="8">
                  <c:v>65</c:v>
                </c:pt>
                <c:pt idx="9">
                  <c:v>58</c:v>
                </c:pt>
                <c:pt idx="10">
                  <c:v>49</c:v>
                </c:pt>
                <c:pt idx="11">
                  <c:v>45</c:v>
                </c:pt>
                <c:pt idx="12">
                  <c:v>41</c:v>
                </c:pt>
                <c:pt idx="13">
                  <c:v>34</c:v>
                </c:pt>
                <c:pt idx="14">
                  <c:v>34</c:v>
                </c:pt>
                <c:pt idx="15">
                  <c:v>32</c:v>
                </c:pt>
                <c:pt idx="16">
                  <c:v>31</c:v>
                </c:pt>
                <c:pt idx="17">
                  <c:v>27</c:v>
                </c:pt>
                <c:pt idx="18">
                  <c:v>20</c:v>
                </c:pt>
                <c:pt idx="19">
                  <c:v>17</c:v>
                </c:pt>
                <c:pt idx="20">
                  <c:v>13</c:v>
                </c:pt>
                <c:pt idx="21">
                  <c:v>13</c:v>
                </c:pt>
                <c:pt idx="22">
                  <c:v>13</c:v>
                </c:pt>
                <c:pt idx="23">
                  <c:v>13</c:v>
                </c:pt>
                <c:pt idx="24">
                  <c:v>13</c:v>
                </c:pt>
                <c:pt idx="25">
                  <c:v>13</c:v>
                </c:pt>
                <c:pt idx="26">
                  <c:v>13</c:v>
                </c:pt>
                <c:pt idx="27">
                  <c:v>13</c:v>
                </c:pt>
                <c:pt idx="28">
                  <c:v>13</c:v>
                </c:pt>
                <c:pt idx="29">
                  <c:v>13</c:v>
                </c:pt>
                <c:pt idx="30">
                  <c:v>13</c:v>
                </c:pt>
                <c:pt idx="31">
                  <c:v>12</c:v>
                </c:pt>
                <c:pt idx="32">
                  <c:v>12</c:v>
                </c:pt>
                <c:pt idx="33">
                  <c:v>12</c:v>
                </c:pt>
                <c:pt idx="34">
                  <c:v>11</c:v>
                </c:pt>
                <c:pt idx="35">
                  <c:v>11</c:v>
                </c:pt>
                <c:pt idx="36">
                  <c:v>11</c:v>
                </c:pt>
                <c:pt idx="37">
                  <c:v>6</c:v>
                </c:pt>
                <c:pt idx="38">
                  <c:v>6</c:v>
                </c:pt>
                <c:pt idx="39">
                  <c:v>5</c:v>
                </c:pt>
                <c:pt idx="40">
                  <c:v>3</c:v>
                </c:pt>
                <c:pt idx="41">
                  <c:v>2</c:v>
                </c:pt>
                <c:pt idx="42">
                  <c:v>2</c:v>
                </c:pt>
                <c:pt idx="43">
                  <c:v>2</c:v>
                </c:pt>
                <c:pt idx="44">
                  <c:v>2</c:v>
                </c:pt>
                <c:pt idx="45">
                  <c:v>1</c:v>
                </c:pt>
              </c:numCache>
            </c:numRef>
          </c:val>
        </c:ser>
        <c:ser>
          <c:idx val="1"/>
          <c:order val="1"/>
          <c:tx>
            <c:v>Кол-во сообщений</c:v>
          </c:tx>
          <c:invertIfNegative val="0"/>
          <c:dLbls>
            <c:dLblPos val="inEnd"/>
            <c:showLegendKey val="0"/>
            <c:showVal val="1"/>
            <c:showCatName val="0"/>
            <c:showSerName val="0"/>
            <c:showPercent val="0"/>
            <c:showBubbleSize val="0"/>
            <c:showLeaderLines val="0"/>
          </c:dLbls>
          <c:cat>
            <c:strRef>
              <c:f>'[ДЕНЬ_23-02-2022.xlsx]СМИ по МедиаИндексу'!$B$28:$B$73</c:f>
              <c:strCache>
                <c:ptCount val="46"/>
                <c:pt idx="0">
                  <c:v>Тверские ведомости (vedtver.ru)</c:v>
                </c:pt>
                <c:pt idx="1">
                  <c:v>Tverigrad.ru</c:v>
                </c:pt>
                <c:pt idx="2">
                  <c:v>Тверская жизнь (tverlife.ru)</c:v>
                </c:pt>
                <c:pt idx="3">
                  <c:v>РИА Новости</c:v>
                </c:pt>
                <c:pt idx="4">
                  <c:v>Тверское информационное агентство (tvernews.ru)</c:v>
                </c:pt>
                <c:pt idx="5">
                  <c:v>Афанасий-бизнес (afanasy.biz)</c:v>
                </c:pt>
                <c:pt idx="6">
                  <c:v>ИА Regnum</c:v>
                </c:pt>
                <c:pt idx="7">
                  <c:v>Главный региональный (glavny.tv)</c:v>
                </c:pt>
                <c:pt idx="8">
                  <c:v>ГТРК Тверь</c:v>
                </c:pt>
                <c:pt idx="9">
                  <c:v>TvTver.ru</c:v>
                </c:pt>
                <c:pt idx="10">
                  <c:v>Аргументы и Факты (tver.aif.ru)</c:v>
                </c:pt>
                <c:pt idx="11">
                  <c:v>Московский Комсомолец (tver.mk.ru)</c:v>
                </c:pt>
                <c:pt idx="12">
                  <c:v>Тверь (toptver.ru)</c:v>
                </c:pt>
                <c:pt idx="13">
                  <c:v>Заря (konzarya.ru)</c:v>
                </c:pt>
                <c:pt idx="14">
                  <c:v>ТАСС</c:v>
                </c:pt>
                <c:pt idx="15">
                  <c:v>Новости Твери (tver-news.net)</c:v>
                </c:pt>
                <c:pt idx="16">
                  <c:v>Комсомольская правда (tver.kp.ru)</c:v>
                </c:pt>
                <c:pt idx="17">
                  <c:v>Край справедливости (ks-region69.com)</c:v>
                </c:pt>
                <c:pt idx="18">
                  <c:v>Караван Ярмарка (karavantver.ru)</c:v>
                </c:pt>
                <c:pt idx="19">
                  <c:v>Молоковский край (молоковскийкрай.тверскаяобласть.рф)</c:v>
                </c:pt>
                <c:pt idx="20">
                  <c:v>Авангард (авангард.тверскаяобласть.рф)</c:v>
                </c:pt>
                <c:pt idx="21">
                  <c:v>Андреапольские вести (андреапольскиевести.тверскаяобласть.рф)</c:v>
                </c:pt>
                <c:pt idx="22">
                  <c:v>Вперед (вперед.тверскаяобласть.рф)</c:v>
                </c:pt>
                <c:pt idx="23">
                  <c:v>Вышневолоцкая правда (вышневолоцкаяправда.тверскаяобласть.рф)</c:v>
                </c:pt>
                <c:pt idx="24">
                  <c:v>Жарковский вестник (жарковскийвестник.тверскаяобласть.рф)</c:v>
                </c:pt>
                <c:pt idx="25">
                  <c:v>Зубцовская жизнь (зубцовскаяжизнь.тверскаяобласть.рф)</c:v>
                </c:pt>
                <c:pt idx="26">
                  <c:v>Коммунар (коммунар.тверскаяобласть.рф)</c:v>
                </c:pt>
                <c:pt idx="27">
                  <c:v>Ленинское знамя (leninskoeznamya.tverreg.ru)</c:v>
                </c:pt>
                <c:pt idx="28">
                  <c:v>Лесной вестник (леснойвестник.тверскаяобласть.рф)</c:v>
                </c:pt>
                <c:pt idx="29">
                  <c:v>Новая жизнь (новаяжизнь.тверскаяобласть.рф)</c:v>
                </c:pt>
                <c:pt idx="30">
                  <c:v>Спировские известия (спировскиеизвестия.тверскаяобласть.рф)</c:v>
                </c:pt>
                <c:pt idx="31">
                  <c:v>Бельская правда (бельскаяправда.тверскаяобласть.рф)</c:v>
                </c:pt>
                <c:pt idx="32">
                  <c:v>Наша жизнь (нашажизнь.тверскаяобласть.рф)</c:v>
                </c:pt>
                <c:pt idx="33">
                  <c:v>Сандовские вести (сандовскиевести.тверскаяобласть.рф)</c:v>
                </c:pt>
                <c:pt idx="34">
                  <c:v>PANORAMA PRO (panoramapro.ru)</c:v>
                </c:pt>
                <c:pt idx="35">
                  <c:v>Знамя (kuvznama.ru)</c:v>
                </c:pt>
                <c:pt idx="36">
                  <c:v>Новоторжский вестник (nvestnik.ru)</c:v>
                </c:pt>
                <c:pt idx="37">
                  <c:v>Бежецкая жизнь (bzgazeta.ru)</c:v>
                </c:pt>
                <c:pt idx="38">
                  <c:v>Родная земля (r-zemlya.ru)</c:v>
                </c:pt>
                <c:pt idx="39">
                  <c:v>Старицкий вестник (st-vestnik.ru)</c:v>
                </c:pt>
                <c:pt idx="40">
                  <c:v>Тверской проспект (tp.tver.ru)</c:v>
                </c:pt>
                <c:pt idx="41">
                  <c:v>Inform69.ru</c:v>
                </c:pt>
                <c:pt idx="42">
                  <c:v>ВОТ! (vot69.ru)</c:v>
                </c:pt>
                <c:pt idx="43">
                  <c:v>Вся Тверь (газета-вся-тверь.рф)</c:v>
                </c:pt>
                <c:pt idx="44">
                  <c:v>Кашинская газета (kashingazeta.ru)</c:v>
                </c:pt>
                <c:pt idx="45">
                  <c:v>Удомельская газета (udomelskaya-gazeta.ru)</c:v>
                </c:pt>
              </c:strCache>
            </c:strRef>
          </c:cat>
          <c:val>
            <c:numRef>
              <c:f>'[ДЕНЬ_23-02-2022.xlsx]СМИ по МедиаИндексу'!$D$28:$D$73</c:f>
              <c:numCache>
                <c:formatCode>General</c:formatCode>
                <c:ptCount val="46"/>
                <c:pt idx="0">
                  <c:v>42</c:v>
                </c:pt>
                <c:pt idx="1">
                  <c:v>9</c:v>
                </c:pt>
                <c:pt idx="2">
                  <c:v>33</c:v>
                </c:pt>
                <c:pt idx="3">
                  <c:v>1</c:v>
                </c:pt>
                <c:pt idx="4">
                  <c:v>9</c:v>
                </c:pt>
                <c:pt idx="5">
                  <c:v>3</c:v>
                </c:pt>
                <c:pt idx="6">
                  <c:v>1</c:v>
                </c:pt>
                <c:pt idx="7">
                  <c:v>7</c:v>
                </c:pt>
                <c:pt idx="8">
                  <c:v>12</c:v>
                </c:pt>
                <c:pt idx="9">
                  <c:v>5</c:v>
                </c:pt>
                <c:pt idx="10">
                  <c:v>6</c:v>
                </c:pt>
                <c:pt idx="11">
                  <c:v>7</c:v>
                </c:pt>
                <c:pt idx="12">
                  <c:v>8</c:v>
                </c:pt>
                <c:pt idx="13">
                  <c:v>10</c:v>
                </c:pt>
                <c:pt idx="14">
                  <c:v>1</c:v>
                </c:pt>
                <c:pt idx="15">
                  <c:v>26</c:v>
                </c:pt>
                <c:pt idx="16">
                  <c:v>8</c:v>
                </c:pt>
                <c:pt idx="17">
                  <c:v>9</c:v>
                </c:pt>
                <c:pt idx="18">
                  <c:v>4</c:v>
                </c:pt>
                <c:pt idx="19">
                  <c:v>12</c:v>
                </c:pt>
                <c:pt idx="20">
                  <c:v>13</c:v>
                </c:pt>
                <c:pt idx="21">
                  <c:v>13</c:v>
                </c:pt>
                <c:pt idx="22">
                  <c:v>13</c:v>
                </c:pt>
                <c:pt idx="23">
                  <c:v>13</c:v>
                </c:pt>
                <c:pt idx="24">
                  <c:v>13</c:v>
                </c:pt>
                <c:pt idx="25">
                  <c:v>13</c:v>
                </c:pt>
                <c:pt idx="26">
                  <c:v>13</c:v>
                </c:pt>
                <c:pt idx="27">
                  <c:v>13</c:v>
                </c:pt>
                <c:pt idx="28">
                  <c:v>13</c:v>
                </c:pt>
                <c:pt idx="29">
                  <c:v>13</c:v>
                </c:pt>
                <c:pt idx="30">
                  <c:v>13</c:v>
                </c:pt>
                <c:pt idx="31">
                  <c:v>12</c:v>
                </c:pt>
                <c:pt idx="32">
                  <c:v>12</c:v>
                </c:pt>
                <c:pt idx="33">
                  <c:v>12</c:v>
                </c:pt>
                <c:pt idx="34">
                  <c:v>4</c:v>
                </c:pt>
                <c:pt idx="35">
                  <c:v>11</c:v>
                </c:pt>
                <c:pt idx="36">
                  <c:v>7</c:v>
                </c:pt>
                <c:pt idx="37">
                  <c:v>6</c:v>
                </c:pt>
                <c:pt idx="38">
                  <c:v>4</c:v>
                </c:pt>
                <c:pt idx="39">
                  <c:v>2</c:v>
                </c:pt>
                <c:pt idx="40">
                  <c:v>3</c:v>
                </c:pt>
                <c:pt idx="41">
                  <c:v>1</c:v>
                </c:pt>
                <c:pt idx="42">
                  <c:v>2</c:v>
                </c:pt>
                <c:pt idx="43">
                  <c:v>1</c:v>
                </c:pt>
                <c:pt idx="44">
                  <c:v>2</c:v>
                </c:pt>
                <c:pt idx="45">
                  <c:v>1</c:v>
                </c:pt>
              </c:numCache>
            </c:numRef>
          </c:val>
        </c:ser>
        <c:dLbls>
          <c:showLegendKey val="0"/>
          <c:showVal val="0"/>
          <c:showCatName val="0"/>
          <c:showSerName val="0"/>
          <c:showPercent val="0"/>
          <c:showBubbleSize val="0"/>
        </c:dLbls>
        <c:gapWidth val="150"/>
        <c:axId val="63708160"/>
        <c:axId val="63767680"/>
      </c:barChart>
      <c:catAx>
        <c:axId val="63708160"/>
        <c:scaling>
          <c:orientation val="maxMin"/>
        </c:scaling>
        <c:delete val="0"/>
        <c:axPos val="l"/>
        <c:numFmt formatCode="General" sourceLinked="1"/>
        <c:majorTickMark val="out"/>
        <c:minorTickMark val="none"/>
        <c:tickLblPos val="low"/>
        <c:crossAx val="63767680"/>
        <c:crosses val="autoZero"/>
        <c:auto val="0"/>
        <c:lblAlgn val="ctr"/>
        <c:lblOffset val="100"/>
        <c:tickLblSkip val="1"/>
        <c:noMultiLvlLbl val="0"/>
      </c:catAx>
      <c:valAx>
        <c:axId val="63767680"/>
        <c:scaling>
          <c:orientation val="minMax"/>
        </c:scaling>
        <c:delete val="1"/>
        <c:axPos val="t"/>
        <c:numFmt formatCode="General" sourceLinked="1"/>
        <c:majorTickMark val="in"/>
        <c:minorTickMark val="none"/>
        <c:tickLblPos val="nextTo"/>
        <c:crossAx val="63708160"/>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67490321594165104"/>
          <c:y val="0.91239538377384455"/>
          <c:w val="0.25570923392526962"/>
          <c:h val="7.1608091720935782E-2"/>
        </c:manualLayout>
      </c:layout>
      <c:overlay val="0"/>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FD0104-0B9F-4177-8C15-8BFE9AC9C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4409</Words>
  <Characters>99855</Characters>
  <Application>Microsoft Office Word</Application>
  <DocSecurity>0</DocSecurity>
  <Lines>832</Lines>
  <Paragraphs>208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104056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Жанна</cp:lastModifiedBy>
  <cp:revision>6</cp:revision>
  <cp:lastPrinted>2022-02-22T05:34:00Z</cp:lastPrinted>
  <dcterms:created xsi:type="dcterms:W3CDTF">2022-02-23T06:15:00Z</dcterms:created>
  <dcterms:modified xsi:type="dcterms:W3CDTF">2022-02-23T06:40:00Z</dcterms:modified>
</cp:coreProperties>
</file>