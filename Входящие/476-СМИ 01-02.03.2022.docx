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C24E5A"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w:t>
      </w:r>
      <w:r w:rsidR="002D19A7">
        <w:rPr>
          <w:rFonts w:ascii="Arial" w:hAnsi="Arial" w:cs="Arial"/>
          <w:b/>
          <w:caps w:val="0"/>
          <w:sz w:val="28"/>
          <w:szCs w:val="28"/>
          <w:lang w:val="ru-RU"/>
        </w:rPr>
        <w:t xml:space="preserve"> </w:t>
      </w:r>
      <w:r w:rsidR="002F501C">
        <w:rPr>
          <w:rFonts w:ascii="Arial" w:hAnsi="Arial" w:cs="Arial"/>
          <w:b/>
          <w:caps w:val="0"/>
          <w:sz w:val="28"/>
          <w:szCs w:val="28"/>
          <w:lang w:val="ru-RU"/>
        </w:rPr>
        <w:t>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A3232C">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3F346E" w:rsidP="00206896">
          <w:pPr>
            <w:pStyle w:val="26"/>
            <w:rPr>
              <w:rFonts w:asciiTheme="minorHAnsi" w:eastAsiaTheme="minorEastAsia" w:hAnsiTheme="minorHAnsi" w:cstheme="minorBidi"/>
              <w:sz w:val="22"/>
              <w:szCs w:val="22"/>
            </w:rPr>
          </w:pPr>
          <w:r w:rsidRPr="003F346E">
            <w:rPr>
              <w:sz w:val="22"/>
              <w:szCs w:val="22"/>
            </w:rPr>
            <w:fldChar w:fldCharType="begin"/>
          </w:r>
          <w:r w:rsidR="007715D0" w:rsidRPr="003F1B53">
            <w:rPr>
              <w:sz w:val="22"/>
              <w:szCs w:val="22"/>
            </w:rPr>
            <w:instrText xml:space="preserve"> TOC \o "1-3" \h \z \u </w:instrText>
          </w:r>
          <w:r w:rsidRPr="003F346E">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3F346E" w:rsidP="00206896">
          <w:pPr>
            <w:pStyle w:val="26"/>
            <w:rPr>
              <w:rFonts w:asciiTheme="minorHAnsi" w:eastAsiaTheme="minorEastAsia" w:hAnsiTheme="minorHAnsi" w:cstheme="minorBidi"/>
              <w:sz w:val="22"/>
              <w:szCs w:val="22"/>
            </w:rPr>
          </w:pPr>
          <w:hyperlink w:anchor="_Toc496394401" w:history="1">
            <w:r w:rsidR="001E0045">
              <w:rPr>
                <w:rStyle w:val="af3"/>
                <w:kern w:val="32"/>
              </w:rPr>
              <w:t>2</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3F346E" w:rsidP="00206896">
          <w:pPr>
            <w:pStyle w:val="26"/>
            <w:rPr>
              <w:rFonts w:asciiTheme="minorHAnsi" w:eastAsiaTheme="minorEastAsia" w:hAnsiTheme="minorHAnsi" w:cstheme="minorBidi"/>
              <w:sz w:val="22"/>
              <w:szCs w:val="22"/>
            </w:rPr>
          </w:pPr>
          <w:hyperlink w:anchor="_Toc496394403" w:history="1">
            <w:r w:rsidR="001E0045">
              <w:rPr>
                <w:rStyle w:val="af3"/>
                <w:kern w:val="32"/>
              </w:rPr>
              <w:t>3</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hyperlink>
          <w:r w:rsidR="001F326B">
            <w:t>5</w:t>
          </w:r>
        </w:p>
        <w:p w:rsidR="00206896" w:rsidRPr="006343DC" w:rsidRDefault="003F346E" w:rsidP="00206896">
          <w:pPr>
            <w:pStyle w:val="26"/>
            <w:rPr>
              <w:rFonts w:asciiTheme="minorHAnsi" w:eastAsiaTheme="minorEastAsia" w:hAnsiTheme="minorHAnsi" w:cstheme="minorBidi"/>
              <w:sz w:val="22"/>
              <w:szCs w:val="22"/>
            </w:rPr>
          </w:pPr>
          <w:hyperlink w:anchor="_Toc496394404" w:history="1">
            <w:r w:rsidR="001E0045">
              <w:rPr>
                <w:rStyle w:val="af3"/>
                <w:kern w:val="32"/>
              </w:rPr>
              <w:t>4</w:t>
            </w:r>
            <w:r w:rsidR="00206896" w:rsidRPr="0063603C">
              <w:rPr>
                <w:rStyle w:val="af3"/>
                <w:kern w:val="32"/>
              </w:rPr>
              <w:t>.</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hyperlink>
          <w:r w:rsidR="001F326B">
            <w:t>6</w:t>
          </w:r>
        </w:p>
        <w:p w:rsidR="007715D0" w:rsidRPr="003F1B53" w:rsidRDefault="003F346E" w:rsidP="00206896">
          <w:pPr>
            <w:pStyle w:val="26"/>
          </w:pPr>
          <w:r w:rsidRPr="003F1B53">
            <w:fldChar w:fldCharType="end"/>
          </w:r>
        </w:p>
      </w:sdtContent>
    </w:sdt>
    <w:p w:rsidR="0062624F" w:rsidRPr="000C7BFE" w:rsidRDefault="007715D0" w:rsidP="00274158">
      <w:pPr>
        <w:rPr>
          <w:rStyle w:val="113"/>
          <w:color w:val="auto"/>
          <w:lang w:val="en-US"/>
        </w:rPr>
      </w:pPr>
      <w:r>
        <w:rPr>
          <w:rStyle w:val="113"/>
        </w:rPr>
        <w:br w:type="page"/>
      </w:r>
      <w:bookmarkStart w:id="5" w:name="_Toc446609537"/>
      <w:bookmarkStart w:id="6" w:name="_Toc452652284"/>
      <w:bookmarkEnd w:id="4"/>
      <w:bookmarkEnd w:id="3"/>
      <w:bookmarkEnd w:id="2"/>
      <w:bookmarkEnd w:id="1"/>
    </w:p>
    <w:p w:rsidR="00DD6287" w:rsidRPr="008D0563" w:rsidRDefault="00372D52" w:rsidP="00640974">
      <w:pPr>
        <w:pStyle w:val="2"/>
        <w:rPr>
          <w:kern w:val="32"/>
        </w:rPr>
      </w:pPr>
      <w:bookmarkStart w:id="7" w:name="_Toc496394399"/>
      <w:r w:rsidRPr="00372D52">
        <w:rPr>
          <w:rStyle w:val="113"/>
        </w:rPr>
        <w:lastRenderedPageBreak/>
        <w:t>УПОМИНАНИЯ ПО КАТЕГОРИЯМ СМИ</w:t>
      </w:r>
      <w:bookmarkEnd w:id="7"/>
    </w:p>
    <w:p w:rsidR="003B12E8" w:rsidRDefault="003B12E8" w:rsidP="007E4DB4">
      <w:pPr>
        <w:ind w:hanging="142"/>
        <w:jc w:val="center"/>
        <w:rPr>
          <w:noProof/>
        </w:rPr>
      </w:pPr>
    </w:p>
    <w:p w:rsidR="0063226C" w:rsidRDefault="0063226C" w:rsidP="007E4DB4">
      <w:pPr>
        <w:ind w:hanging="142"/>
        <w:jc w:val="center"/>
        <w:rPr>
          <w:noProof/>
        </w:rPr>
      </w:pPr>
      <w:r w:rsidRPr="0063226C">
        <w:rPr>
          <w:noProof/>
        </w:rPr>
        <w:drawing>
          <wp:inline distT="0" distB="0" distL="0" distR="0">
            <wp:extent cx="5867400" cy="3178629"/>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417D0" w:rsidRDefault="00D417D0" w:rsidP="007E4DB4">
      <w:pPr>
        <w:ind w:hanging="142"/>
        <w:jc w:val="center"/>
        <w:rPr>
          <w:noProof/>
        </w:rPr>
      </w:pPr>
    </w:p>
    <w:p w:rsidR="0097747B" w:rsidRDefault="0097747B" w:rsidP="007E4DB4">
      <w:pPr>
        <w:ind w:hanging="142"/>
        <w:jc w:val="center"/>
        <w:rPr>
          <w:noProof/>
        </w:rPr>
      </w:pPr>
    </w:p>
    <w:p w:rsidR="00B87C35" w:rsidRDefault="00B87C35" w:rsidP="007E4DB4">
      <w:pPr>
        <w:ind w:hanging="142"/>
        <w:jc w:val="center"/>
        <w:rPr>
          <w:noProof/>
        </w:rPr>
      </w:pPr>
    </w:p>
    <w:p w:rsidR="0097747B" w:rsidRDefault="0097747B" w:rsidP="007E4DB4">
      <w:pPr>
        <w:ind w:hanging="142"/>
        <w:jc w:val="center"/>
        <w:rPr>
          <w:noProof/>
        </w:rPr>
      </w:pPr>
    </w:p>
    <w:p w:rsidR="00E555BD" w:rsidRDefault="00E555BD" w:rsidP="007E4DB4">
      <w:pPr>
        <w:ind w:hanging="142"/>
        <w:jc w:val="center"/>
        <w:rPr>
          <w:noProof/>
        </w:rPr>
      </w:pPr>
    </w:p>
    <w:p w:rsidR="00214BEE" w:rsidRDefault="0063226C" w:rsidP="007E4DB4">
      <w:pPr>
        <w:ind w:hanging="142"/>
        <w:jc w:val="center"/>
        <w:rPr>
          <w:noProof/>
        </w:rPr>
      </w:pPr>
      <w:r w:rsidRPr="0063226C">
        <w:rPr>
          <w:noProof/>
        </w:rPr>
        <w:drawing>
          <wp:inline distT="0" distB="0" distL="0" distR="0">
            <wp:extent cx="6085114" cy="2852057"/>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14BEE" w:rsidRDefault="00214BEE" w:rsidP="007E4DB4">
      <w:pPr>
        <w:ind w:hanging="142"/>
        <w:jc w:val="center"/>
        <w:rPr>
          <w:noProof/>
        </w:rPr>
      </w:pPr>
    </w:p>
    <w:p w:rsidR="001C2AC8" w:rsidRDefault="001C2AC8" w:rsidP="007E4DB4">
      <w:pPr>
        <w:ind w:hanging="142"/>
        <w:jc w:val="center"/>
        <w:rPr>
          <w:noProof/>
        </w:rPr>
      </w:pPr>
    </w:p>
    <w:p w:rsidR="00877126" w:rsidRDefault="00877126" w:rsidP="007E4DB4">
      <w:pPr>
        <w:ind w:hanging="142"/>
        <w:jc w:val="center"/>
        <w:rPr>
          <w:noProof/>
        </w:rPr>
      </w:pPr>
    </w:p>
    <w:p w:rsidR="008C0086" w:rsidRDefault="008C0086" w:rsidP="007E4DB4">
      <w:pPr>
        <w:ind w:hanging="142"/>
        <w:jc w:val="center"/>
        <w:rPr>
          <w:noProof/>
        </w:rPr>
      </w:pPr>
    </w:p>
    <w:p w:rsidR="00037262" w:rsidRDefault="00037262" w:rsidP="007E4DB4">
      <w:pPr>
        <w:ind w:hanging="142"/>
        <w:jc w:val="center"/>
        <w:rPr>
          <w:noProof/>
        </w:rPr>
      </w:pPr>
    </w:p>
    <w:tbl>
      <w:tblPr>
        <w:tblW w:w="10353" w:type="dxa"/>
        <w:tblInd w:w="103" w:type="dxa"/>
        <w:tblLayout w:type="fixed"/>
        <w:tblLook w:val="04A0"/>
      </w:tblPr>
      <w:tblGrid>
        <w:gridCol w:w="3407"/>
        <w:gridCol w:w="1418"/>
        <w:gridCol w:w="2268"/>
        <w:gridCol w:w="1560"/>
        <w:gridCol w:w="1700"/>
      </w:tblGrid>
      <w:tr w:rsidR="0063226C" w:rsidRPr="00E35F3F" w:rsidTr="0063226C">
        <w:trPr>
          <w:trHeight w:val="552"/>
        </w:trPr>
        <w:tc>
          <w:tcPr>
            <w:tcW w:w="34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226C" w:rsidRPr="00E35F3F" w:rsidRDefault="0063226C" w:rsidP="007A1C0C">
            <w:pPr>
              <w:jc w:val="center"/>
              <w:rPr>
                <w:rFonts w:ascii="Arial" w:hAnsi="Arial" w:cs="Arial"/>
                <w:b/>
                <w:bCs/>
                <w:sz w:val="22"/>
                <w:szCs w:val="22"/>
              </w:rPr>
            </w:pPr>
            <w:r w:rsidRPr="00E35F3F">
              <w:rPr>
                <w:rFonts w:ascii="Arial" w:hAnsi="Arial" w:cs="Arial"/>
                <w:b/>
                <w:bCs/>
                <w:sz w:val="22"/>
                <w:szCs w:val="22"/>
              </w:rPr>
              <w:t>Категории СМИ</w:t>
            </w:r>
          </w:p>
        </w:tc>
        <w:tc>
          <w:tcPr>
            <w:tcW w:w="1418" w:type="dxa"/>
            <w:tcBorders>
              <w:top w:val="single" w:sz="4" w:space="0" w:color="auto"/>
              <w:left w:val="single" w:sz="4" w:space="0" w:color="auto"/>
              <w:bottom w:val="single" w:sz="4" w:space="0" w:color="auto"/>
              <w:right w:val="single" w:sz="4" w:space="0" w:color="auto"/>
            </w:tcBorders>
            <w:vAlign w:val="center"/>
          </w:tcPr>
          <w:p w:rsidR="0063226C" w:rsidRPr="0063226C" w:rsidRDefault="0063226C">
            <w:pPr>
              <w:jc w:val="center"/>
              <w:rPr>
                <w:rFonts w:ascii="Arial" w:hAnsi="Arial" w:cs="Arial"/>
                <w:b/>
                <w:bCs/>
                <w:sz w:val="22"/>
                <w:szCs w:val="22"/>
              </w:rPr>
            </w:pPr>
            <w:r w:rsidRPr="0063226C">
              <w:rPr>
                <w:rFonts w:ascii="Arial" w:hAnsi="Arial" w:cs="Arial"/>
                <w:b/>
                <w:bCs/>
                <w:sz w:val="22"/>
                <w:szCs w:val="22"/>
              </w:rPr>
              <w:t>Газеты</w:t>
            </w:r>
          </w:p>
        </w:tc>
        <w:tc>
          <w:tcPr>
            <w:tcW w:w="2268" w:type="dxa"/>
            <w:tcBorders>
              <w:top w:val="single" w:sz="4" w:space="0" w:color="auto"/>
              <w:left w:val="nil"/>
              <w:bottom w:val="single" w:sz="4" w:space="0" w:color="auto"/>
              <w:right w:val="single" w:sz="4" w:space="0" w:color="auto"/>
            </w:tcBorders>
            <w:vAlign w:val="center"/>
          </w:tcPr>
          <w:p w:rsidR="0063226C" w:rsidRPr="0063226C" w:rsidRDefault="0063226C">
            <w:pPr>
              <w:jc w:val="center"/>
              <w:rPr>
                <w:rFonts w:ascii="Arial" w:hAnsi="Arial" w:cs="Arial"/>
                <w:b/>
                <w:bCs/>
                <w:sz w:val="22"/>
                <w:szCs w:val="22"/>
              </w:rPr>
            </w:pPr>
            <w:r w:rsidRPr="0063226C">
              <w:rPr>
                <w:rFonts w:ascii="Arial" w:hAnsi="Arial" w:cs="Arial"/>
                <w:b/>
                <w:bCs/>
                <w:sz w:val="22"/>
                <w:szCs w:val="22"/>
              </w:rPr>
              <w:t>Информагентства</w:t>
            </w:r>
          </w:p>
        </w:tc>
        <w:tc>
          <w:tcPr>
            <w:tcW w:w="1560" w:type="dxa"/>
            <w:tcBorders>
              <w:top w:val="single" w:sz="4" w:space="0" w:color="auto"/>
              <w:left w:val="nil"/>
              <w:bottom w:val="single" w:sz="4" w:space="0" w:color="auto"/>
              <w:right w:val="single" w:sz="4" w:space="0" w:color="auto"/>
            </w:tcBorders>
            <w:vAlign w:val="center"/>
          </w:tcPr>
          <w:p w:rsidR="0063226C" w:rsidRPr="0063226C" w:rsidRDefault="0063226C">
            <w:pPr>
              <w:jc w:val="center"/>
              <w:rPr>
                <w:rFonts w:ascii="Arial" w:hAnsi="Arial" w:cs="Arial"/>
                <w:b/>
                <w:bCs/>
                <w:sz w:val="22"/>
                <w:szCs w:val="22"/>
              </w:rPr>
            </w:pPr>
            <w:r w:rsidRPr="0063226C">
              <w:rPr>
                <w:rFonts w:ascii="Arial" w:hAnsi="Arial" w:cs="Arial"/>
                <w:b/>
                <w:bCs/>
                <w:sz w:val="22"/>
                <w:szCs w:val="22"/>
              </w:rPr>
              <w:t>Интернет</w:t>
            </w:r>
          </w:p>
        </w:tc>
        <w:tc>
          <w:tcPr>
            <w:tcW w:w="1700" w:type="dxa"/>
            <w:tcBorders>
              <w:top w:val="single" w:sz="4" w:space="0" w:color="auto"/>
              <w:left w:val="single" w:sz="4" w:space="0" w:color="auto"/>
              <w:bottom w:val="single" w:sz="4" w:space="0" w:color="auto"/>
              <w:right w:val="single" w:sz="4" w:space="0" w:color="auto"/>
            </w:tcBorders>
            <w:vAlign w:val="center"/>
          </w:tcPr>
          <w:p w:rsidR="0063226C" w:rsidRPr="0063226C" w:rsidRDefault="0063226C">
            <w:pPr>
              <w:jc w:val="center"/>
              <w:rPr>
                <w:rFonts w:ascii="Arial" w:hAnsi="Arial" w:cs="Arial"/>
                <w:b/>
                <w:bCs/>
                <w:sz w:val="22"/>
                <w:szCs w:val="22"/>
              </w:rPr>
            </w:pPr>
            <w:r w:rsidRPr="0063226C">
              <w:rPr>
                <w:rFonts w:ascii="Arial" w:hAnsi="Arial" w:cs="Arial"/>
                <w:b/>
                <w:bCs/>
                <w:sz w:val="22"/>
                <w:szCs w:val="22"/>
              </w:rPr>
              <w:t>ТВ</w:t>
            </w:r>
          </w:p>
        </w:tc>
      </w:tr>
      <w:tr w:rsidR="0063226C" w:rsidRPr="00E35F3F" w:rsidTr="0063226C">
        <w:trPr>
          <w:trHeight w:val="830"/>
        </w:trPr>
        <w:tc>
          <w:tcPr>
            <w:tcW w:w="3407" w:type="dxa"/>
            <w:tcBorders>
              <w:top w:val="nil"/>
              <w:left w:val="single" w:sz="4" w:space="0" w:color="auto"/>
              <w:bottom w:val="single" w:sz="4" w:space="0" w:color="auto"/>
              <w:right w:val="single" w:sz="4" w:space="0" w:color="auto"/>
            </w:tcBorders>
            <w:shd w:val="clear" w:color="auto" w:fill="auto"/>
            <w:vAlign w:val="center"/>
            <w:hideMark/>
          </w:tcPr>
          <w:p w:rsidR="0063226C" w:rsidRPr="00E35F3F" w:rsidRDefault="0063226C" w:rsidP="007A1C0C">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tc>
        <w:tc>
          <w:tcPr>
            <w:tcW w:w="1418" w:type="dxa"/>
            <w:tcBorders>
              <w:top w:val="nil"/>
              <w:left w:val="single" w:sz="4" w:space="0" w:color="auto"/>
              <w:bottom w:val="single" w:sz="4" w:space="0" w:color="auto"/>
              <w:right w:val="single" w:sz="4" w:space="0" w:color="auto"/>
            </w:tcBorders>
            <w:vAlign w:val="center"/>
          </w:tcPr>
          <w:p w:rsidR="0063226C" w:rsidRPr="0063226C" w:rsidRDefault="0063226C">
            <w:pPr>
              <w:jc w:val="center"/>
              <w:rPr>
                <w:rFonts w:ascii="Arial" w:hAnsi="Arial" w:cs="Arial"/>
                <w:sz w:val="22"/>
                <w:szCs w:val="22"/>
              </w:rPr>
            </w:pPr>
            <w:r w:rsidRPr="0063226C">
              <w:rPr>
                <w:rFonts w:ascii="Arial" w:hAnsi="Arial" w:cs="Arial"/>
                <w:sz w:val="22"/>
                <w:szCs w:val="22"/>
              </w:rPr>
              <w:t>2</w:t>
            </w:r>
          </w:p>
        </w:tc>
        <w:tc>
          <w:tcPr>
            <w:tcW w:w="2268" w:type="dxa"/>
            <w:tcBorders>
              <w:top w:val="nil"/>
              <w:left w:val="nil"/>
              <w:bottom w:val="single" w:sz="4" w:space="0" w:color="auto"/>
              <w:right w:val="single" w:sz="4" w:space="0" w:color="auto"/>
            </w:tcBorders>
            <w:vAlign w:val="center"/>
          </w:tcPr>
          <w:p w:rsidR="0063226C" w:rsidRPr="0063226C" w:rsidRDefault="0063226C">
            <w:pPr>
              <w:jc w:val="center"/>
              <w:rPr>
                <w:rFonts w:ascii="Arial" w:hAnsi="Arial" w:cs="Arial"/>
                <w:sz w:val="22"/>
                <w:szCs w:val="22"/>
              </w:rPr>
            </w:pPr>
            <w:r w:rsidRPr="0063226C">
              <w:rPr>
                <w:rFonts w:ascii="Arial" w:hAnsi="Arial" w:cs="Arial"/>
                <w:sz w:val="22"/>
                <w:szCs w:val="22"/>
              </w:rPr>
              <w:t>11</w:t>
            </w:r>
          </w:p>
        </w:tc>
        <w:tc>
          <w:tcPr>
            <w:tcW w:w="1560" w:type="dxa"/>
            <w:tcBorders>
              <w:top w:val="single" w:sz="4" w:space="0" w:color="auto"/>
              <w:left w:val="nil"/>
              <w:bottom w:val="single" w:sz="4" w:space="0" w:color="auto"/>
              <w:right w:val="single" w:sz="4" w:space="0" w:color="auto"/>
            </w:tcBorders>
            <w:vAlign w:val="center"/>
          </w:tcPr>
          <w:p w:rsidR="0063226C" w:rsidRPr="0063226C" w:rsidRDefault="0063226C">
            <w:pPr>
              <w:jc w:val="center"/>
              <w:rPr>
                <w:rFonts w:ascii="Arial" w:hAnsi="Arial" w:cs="Arial"/>
                <w:sz w:val="22"/>
                <w:szCs w:val="22"/>
              </w:rPr>
            </w:pPr>
            <w:r w:rsidRPr="0063226C">
              <w:rPr>
                <w:rFonts w:ascii="Arial" w:hAnsi="Arial" w:cs="Arial"/>
                <w:sz w:val="22"/>
                <w:szCs w:val="22"/>
              </w:rPr>
              <w:t>348</w:t>
            </w:r>
          </w:p>
        </w:tc>
        <w:tc>
          <w:tcPr>
            <w:tcW w:w="1700" w:type="dxa"/>
            <w:tcBorders>
              <w:top w:val="nil"/>
              <w:left w:val="single" w:sz="4" w:space="0" w:color="auto"/>
              <w:bottom w:val="single" w:sz="4" w:space="0" w:color="auto"/>
              <w:right w:val="single" w:sz="4" w:space="0" w:color="auto"/>
            </w:tcBorders>
            <w:vAlign w:val="center"/>
          </w:tcPr>
          <w:p w:rsidR="0063226C" w:rsidRPr="0063226C" w:rsidRDefault="0063226C">
            <w:pPr>
              <w:jc w:val="center"/>
              <w:rPr>
                <w:rFonts w:ascii="Arial" w:hAnsi="Arial" w:cs="Arial"/>
                <w:sz w:val="22"/>
                <w:szCs w:val="22"/>
              </w:rPr>
            </w:pPr>
            <w:r w:rsidRPr="0063226C">
              <w:rPr>
                <w:rFonts w:ascii="Arial" w:hAnsi="Arial" w:cs="Arial"/>
                <w:sz w:val="22"/>
                <w:szCs w:val="22"/>
              </w:rPr>
              <w:t>11</w:t>
            </w:r>
          </w:p>
        </w:tc>
      </w:tr>
    </w:tbl>
    <w:p w:rsidR="0014127D" w:rsidRDefault="0014127D">
      <w:pPr>
        <w:rPr>
          <w:noProof/>
        </w:rPr>
      </w:pPr>
      <w:r>
        <w:rPr>
          <w:noProof/>
        </w:rPr>
        <w:br w:type="page"/>
      </w:r>
    </w:p>
    <w:p w:rsidR="00DC212E" w:rsidRPr="007715D0" w:rsidRDefault="00E12900" w:rsidP="00640974">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8E3C9B">
      <w:pPr>
        <w:rPr>
          <w:b/>
          <w:noProof/>
          <w:sz w:val="6"/>
          <w:szCs w:val="6"/>
        </w:rPr>
      </w:pPr>
    </w:p>
    <w:tbl>
      <w:tblPr>
        <w:tblW w:w="10581" w:type="dxa"/>
        <w:jc w:val="center"/>
        <w:tblInd w:w="-1273" w:type="dxa"/>
        <w:tblLook w:val="04A0"/>
      </w:tblPr>
      <w:tblGrid>
        <w:gridCol w:w="1417"/>
        <w:gridCol w:w="1368"/>
        <w:gridCol w:w="1733"/>
        <w:gridCol w:w="1443"/>
        <w:gridCol w:w="1617"/>
        <w:gridCol w:w="1463"/>
        <w:gridCol w:w="1540"/>
      </w:tblGrid>
      <w:tr w:rsidR="006343C9" w:rsidRPr="00A67B01" w:rsidTr="009B149E">
        <w:trPr>
          <w:trHeight w:val="628"/>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 </w:t>
            </w:r>
          </w:p>
        </w:tc>
        <w:tc>
          <w:tcPr>
            <w:tcW w:w="1368"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outlineLvl w:val="1"/>
              <w:rPr>
                <w:rFonts w:ascii="Arial" w:hAnsi="Arial" w:cs="Arial"/>
                <w:sz w:val="22"/>
                <w:szCs w:val="22"/>
              </w:rPr>
            </w:pPr>
            <w:r w:rsidRPr="00CB269B">
              <w:rPr>
                <w:rFonts w:ascii="Arial" w:hAnsi="Arial" w:cs="Arial"/>
                <w:sz w:val="22"/>
                <w:szCs w:val="22"/>
              </w:rPr>
              <w:t>Кол-во сообщений</w:t>
            </w:r>
          </w:p>
        </w:tc>
        <w:tc>
          <w:tcPr>
            <w:tcW w:w="17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8E3C9B">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8E3C9B">
            <w:pPr>
              <w:jc w:val="center"/>
              <w:rPr>
                <w:rFonts w:ascii="Arial" w:hAnsi="Arial" w:cs="Arial"/>
                <w:sz w:val="22"/>
                <w:szCs w:val="22"/>
              </w:rPr>
            </w:pPr>
            <w:r w:rsidRPr="00A67B01">
              <w:rPr>
                <w:rFonts w:ascii="Arial" w:hAnsi="Arial" w:cs="Arial"/>
                <w:sz w:val="22"/>
                <w:szCs w:val="22"/>
              </w:rPr>
              <w:t>Негативные</w:t>
            </w:r>
          </w:p>
        </w:tc>
        <w:tc>
          <w:tcPr>
            <w:tcW w:w="1617"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Нейтральные</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8103DE" w:rsidP="008E3C9B">
            <w:pPr>
              <w:jc w:val="center"/>
              <w:rPr>
                <w:rFonts w:ascii="Arial" w:hAnsi="Arial" w:cs="Arial"/>
                <w:sz w:val="22"/>
                <w:szCs w:val="22"/>
              </w:rPr>
            </w:pPr>
            <w:r>
              <w:rPr>
                <w:rFonts w:ascii="Arial" w:hAnsi="Arial" w:cs="Arial"/>
                <w:sz w:val="22"/>
                <w:szCs w:val="22"/>
              </w:rPr>
              <w:t>Перепечатки</w:t>
            </w:r>
          </w:p>
        </w:tc>
      </w:tr>
      <w:tr w:rsidR="0063226C" w:rsidRPr="00A67B01" w:rsidTr="009B149E">
        <w:trPr>
          <w:trHeight w:val="531"/>
          <w:jc w:val="center"/>
        </w:trPr>
        <w:tc>
          <w:tcPr>
            <w:tcW w:w="1417" w:type="dxa"/>
            <w:tcBorders>
              <w:top w:val="nil"/>
              <w:left w:val="single" w:sz="4" w:space="0" w:color="auto"/>
              <w:bottom w:val="single" w:sz="4" w:space="0" w:color="auto"/>
              <w:right w:val="single" w:sz="4" w:space="0" w:color="auto"/>
            </w:tcBorders>
            <w:shd w:val="clear" w:color="auto" w:fill="auto"/>
            <w:vAlign w:val="center"/>
            <w:hideMark/>
          </w:tcPr>
          <w:p w:rsidR="0063226C" w:rsidRPr="00A67B01" w:rsidRDefault="0063226C" w:rsidP="008E3C9B">
            <w:pPr>
              <w:jc w:val="center"/>
              <w:rPr>
                <w:rFonts w:ascii="Arial" w:hAnsi="Arial" w:cs="Arial"/>
                <w:b/>
                <w:bCs/>
                <w:sz w:val="22"/>
                <w:szCs w:val="22"/>
              </w:rPr>
            </w:pPr>
            <w:r w:rsidRPr="00A67B01">
              <w:rPr>
                <w:rFonts w:ascii="Arial" w:hAnsi="Arial" w:cs="Arial"/>
                <w:b/>
                <w:bCs/>
                <w:sz w:val="22"/>
                <w:szCs w:val="22"/>
              </w:rPr>
              <w:t>Всего</w:t>
            </w:r>
          </w:p>
        </w:tc>
        <w:tc>
          <w:tcPr>
            <w:tcW w:w="1368" w:type="dxa"/>
            <w:tcBorders>
              <w:top w:val="nil"/>
              <w:left w:val="nil"/>
              <w:bottom w:val="single" w:sz="4" w:space="0" w:color="auto"/>
              <w:right w:val="single" w:sz="4" w:space="0" w:color="auto"/>
            </w:tcBorders>
            <w:shd w:val="clear" w:color="auto" w:fill="auto"/>
            <w:vAlign w:val="center"/>
            <w:hideMark/>
          </w:tcPr>
          <w:p w:rsidR="0063226C" w:rsidRPr="0063226C" w:rsidRDefault="0063226C">
            <w:pPr>
              <w:jc w:val="center"/>
              <w:rPr>
                <w:rFonts w:ascii="Arial" w:hAnsi="Arial" w:cs="Arial"/>
                <w:b/>
                <w:bCs/>
                <w:sz w:val="22"/>
                <w:szCs w:val="22"/>
              </w:rPr>
            </w:pPr>
            <w:r w:rsidRPr="0063226C">
              <w:rPr>
                <w:rFonts w:ascii="Arial" w:hAnsi="Arial" w:cs="Arial"/>
                <w:b/>
                <w:bCs/>
                <w:sz w:val="22"/>
                <w:szCs w:val="22"/>
              </w:rPr>
              <w:t>372</w:t>
            </w:r>
          </w:p>
        </w:tc>
        <w:tc>
          <w:tcPr>
            <w:tcW w:w="1733" w:type="dxa"/>
            <w:tcBorders>
              <w:top w:val="nil"/>
              <w:left w:val="nil"/>
              <w:bottom w:val="single" w:sz="4" w:space="0" w:color="auto"/>
              <w:right w:val="single" w:sz="4" w:space="0" w:color="auto"/>
            </w:tcBorders>
            <w:shd w:val="clear" w:color="auto" w:fill="auto"/>
            <w:vAlign w:val="center"/>
            <w:hideMark/>
          </w:tcPr>
          <w:p w:rsidR="0063226C" w:rsidRPr="0063226C" w:rsidRDefault="0063226C">
            <w:pPr>
              <w:jc w:val="center"/>
              <w:rPr>
                <w:rFonts w:ascii="Arial" w:hAnsi="Arial" w:cs="Arial"/>
                <w:b/>
                <w:bCs/>
                <w:sz w:val="22"/>
                <w:szCs w:val="22"/>
              </w:rPr>
            </w:pPr>
            <w:r w:rsidRPr="0063226C">
              <w:rPr>
                <w:rFonts w:ascii="Arial" w:hAnsi="Arial" w:cs="Arial"/>
                <w:b/>
                <w:bCs/>
                <w:sz w:val="22"/>
                <w:szCs w:val="22"/>
              </w:rPr>
              <w:t>2176</w:t>
            </w:r>
          </w:p>
        </w:tc>
        <w:tc>
          <w:tcPr>
            <w:tcW w:w="1443" w:type="dxa"/>
            <w:tcBorders>
              <w:top w:val="nil"/>
              <w:left w:val="nil"/>
              <w:bottom w:val="single" w:sz="4" w:space="0" w:color="auto"/>
              <w:right w:val="single" w:sz="4" w:space="0" w:color="auto"/>
            </w:tcBorders>
            <w:shd w:val="clear" w:color="auto" w:fill="auto"/>
            <w:vAlign w:val="center"/>
            <w:hideMark/>
          </w:tcPr>
          <w:p w:rsidR="0063226C" w:rsidRPr="00280E0C" w:rsidRDefault="0063226C" w:rsidP="008E3C9B">
            <w:pPr>
              <w:jc w:val="center"/>
              <w:rPr>
                <w:rFonts w:ascii="Arial" w:hAnsi="Arial" w:cs="Arial"/>
                <w:b/>
                <w:bCs/>
                <w:sz w:val="22"/>
                <w:szCs w:val="22"/>
              </w:rPr>
            </w:pPr>
            <w:r>
              <w:rPr>
                <w:rFonts w:ascii="Arial" w:hAnsi="Arial" w:cs="Arial"/>
                <w:b/>
                <w:bCs/>
                <w:sz w:val="22"/>
                <w:szCs w:val="22"/>
              </w:rPr>
              <w:t>0</w:t>
            </w:r>
          </w:p>
        </w:tc>
        <w:tc>
          <w:tcPr>
            <w:tcW w:w="1617" w:type="dxa"/>
            <w:tcBorders>
              <w:top w:val="nil"/>
              <w:left w:val="nil"/>
              <w:bottom w:val="single" w:sz="4" w:space="0" w:color="auto"/>
              <w:right w:val="single" w:sz="4" w:space="0" w:color="auto"/>
            </w:tcBorders>
            <w:shd w:val="clear" w:color="auto" w:fill="auto"/>
            <w:vAlign w:val="center"/>
            <w:hideMark/>
          </w:tcPr>
          <w:p w:rsidR="0063226C" w:rsidRPr="00257CB9" w:rsidRDefault="0063226C" w:rsidP="002D1BA9">
            <w:pPr>
              <w:jc w:val="center"/>
              <w:rPr>
                <w:rFonts w:ascii="Arial" w:hAnsi="Arial" w:cs="Arial"/>
                <w:b/>
                <w:sz w:val="22"/>
                <w:szCs w:val="22"/>
              </w:rPr>
            </w:pPr>
            <w:r>
              <w:rPr>
                <w:rFonts w:ascii="Arial" w:hAnsi="Arial" w:cs="Arial"/>
                <w:b/>
                <w:sz w:val="22"/>
                <w:szCs w:val="22"/>
              </w:rPr>
              <w:t>355</w:t>
            </w:r>
          </w:p>
        </w:tc>
        <w:tc>
          <w:tcPr>
            <w:tcW w:w="1463" w:type="dxa"/>
            <w:tcBorders>
              <w:top w:val="nil"/>
              <w:left w:val="nil"/>
              <w:bottom w:val="single" w:sz="4" w:space="0" w:color="auto"/>
              <w:right w:val="single" w:sz="4" w:space="0" w:color="auto"/>
            </w:tcBorders>
            <w:shd w:val="clear" w:color="auto" w:fill="auto"/>
            <w:vAlign w:val="center"/>
            <w:hideMark/>
          </w:tcPr>
          <w:p w:rsidR="0063226C" w:rsidRPr="00627E15" w:rsidRDefault="0063226C" w:rsidP="008E3C9B">
            <w:pPr>
              <w:jc w:val="center"/>
              <w:rPr>
                <w:rFonts w:ascii="Arial" w:hAnsi="Arial" w:cs="Arial"/>
                <w:b/>
                <w:sz w:val="22"/>
                <w:szCs w:val="22"/>
              </w:rPr>
            </w:pPr>
            <w:r>
              <w:rPr>
                <w:rFonts w:ascii="Arial" w:hAnsi="Arial" w:cs="Arial"/>
                <w:b/>
                <w:sz w:val="22"/>
                <w:szCs w:val="22"/>
              </w:rPr>
              <w:t>17</w:t>
            </w:r>
          </w:p>
        </w:tc>
        <w:tc>
          <w:tcPr>
            <w:tcW w:w="1540" w:type="dxa"/>
            <w:tcBorders>
              <w:top w:val="nil"/>
              <w:left w:val="nil"/>
              <w:bottom w:val="single" w:sz="4" w:space="0" w:color="auto"/>
              <w:right w:val="single" w:sz="4" w:space="0" w:color="auto"/>
            </w:tcBorders>
            <w:shd w:val="clear" w:color="auto" w:fill="auto"/>
            <w:vAlign w:val="center"/>
            <w:hideMark/>
          </w:tcPr>
          <w:p w:rsidR="0063226C" w:rsidRPr="00EE083F" w:rsidRDefault="0063226C" w:rsidP="008E3C9B">
            <w:pPr>
              <w:jc w:val="center"/>
              <w:rPr>
                <w:rFonts w:ascii="Arial" w:hAnsi="Arial" w:cs="Arial"/>
                <w:b/>
                <w:bCs/>
                <w:sz w:val="22"/>
                <w:szCs w:val="22"/>
              </w:rPr>
            </w:pPr>
            <w:r>
              <w:rPr>
                <w:rFonts w:ascii="Arial" w:hAnsi="Arial" w:cs="Arial"/>
                <w:b/>
                <w:bCs/>
                <w:sz w:val="22"/>
                <w:szCs w:val="22"/>
              </w:rPr>
              <w:t>310</w:t>
            </w:r>
          </w:p>
        </w:tc>
      </w:tr>
    </w:tbl>
    <w:p w:rsidR="003B1B37" w:rsidRDefault="003B1B37" w:rsidP="008E3C9B">
      <w:pPr>
        <w:rPr>
          <w:noProof/>
        </w:rPr>
      </w:pPr>
    </w:p>
    <w:p w:rsidR="0063226C" w:rsidRDefault="0063226C" w:rsidP="008E3C9B">
      <w:pPr>
        <w:rPr>
          <w:noProof/>
        </w:rPr>
      </w:pPr>
      <w:r w:rsidRPr="0063226C">
        <w:rPr>
          <w:noProof/>
        </w:rPr>
        <w:drawing>
          <wp:inline distT="0" distB="0" distL="0" distR="0">
            <wp:extent cx="6672943" cy="8109857"/>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17B39" w:rsidRPr="000674EA" w:rsidRDefault="00417B39" w:rsidP="008E3C9B">
      <w:pPr>
        <w:ind w:left="-142"/>
        <w:rPr>
          <w:noProof/>
          <w:sz w:val="2"/>
          <w:szCs w:val="2"/>
        </w:rPr>
      </w:pPr>
    </w:p>
    <w:p w:rsidR="008E5EBE" w:rsidRPr="007715D0" w:rsidRDefault="00E122CE" w:rsidP="00640974">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53"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720"/>
        <w:gridCol w:w="6084"/>
        <w:gridCol w:w="1435"/>
        <w:gridCol w:w="1293"/>
        <w:gridCol w:w="1149"/>
      </w:tblGrid>
      <w:tr w:rsidR="004807B4" w:rsidRPr="00D772D2" w:rsidTr="0034473C">
        <w:trPr>
          <w:trHeight w:val="584"/>
        </w:trPr>
        <w:tc>
          <w:tcPr>
            <w:tcW w:w="720"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w:t>
            </w:r>
          </w:p>
        </w:tc>
        <w:tc>
          <w:tcPr>
            <w:tcW w:w="6084"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Событие</w:t>
            </w:r>
          </w:p>
        </w:tc>
        <w:tc>
          <w:tcPr>
            <w:tcW w:w="1435"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4807B4" w:rsidRPr="00D772D2" w:rsidRDefault="004807B4" w:rsidP="00430BA5">
            <w:pPr>
              <w:jc w:val="center"/>
              <w:rPr>
                <w:rFonts w:ascii="Arial" w:eastAsia="Arial" w:hAnsi="Arial" w:cs="Arial"/>
                <w:b/>
              </w:rPr>
            </w:pPr>
            <w:r w:rsidRPr="00D772D2">
              <w:rPr>
                <w:rFonts w:ascii="Arial" w:eastAsia="Arial" w:hAnsi="Arial" w:cs="Arial"/>
                <w:b/>
              </w:rPr>
              <w:t>Медиа</w:t>
            </w:r>
          </w:p>
          <w:p w:rsidR="004807B4" w:rsidRPr="00D772D2" w:rsidRDefault="004807B4" w:rsidP="00430BA5">
            <w:pPr>
              <w:jc w:val="center"/>
              <w:rPr>
                <w:rFonts w:ascii="Arial" w:eastAsia="Arial" w:hAnsi="Arial" w:cs="Arial"/>
                <w:b/>
              </w:rPr>
            </w:pPr>
            <w:r w:rsidRPr="00D772D2">
              <w:rPr>
                <w:rFonts w:ascii="Arial" w:eastAsia="Arial" w:hAnsi="Arial" w:cs="Arial"/>
                <w:b/>
              </w:rPr>
              <w:t>Индекс</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12" w:name="tabtxt_1575050_1931387067"/>
            <w:r w:rsidRPr="00845D09">
              <w:rPr>
                <w:rFonts w:cs="Arial"/>
                <w:sz w:val="22"/>
                <w:szCs w:val="22"/>
              </w:rPr>
              <w:t>1</w:t>
            </w:r>
            <w:bookmarkEnd w:id="12"/>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Default="00AA7A0E" w:rsidP="005D3953">
            <w:pPr>
              <w:pStyle w:val="TabHyperlink0"/>
              <w:rPr>
                <w:sz w:val="22"/>
                <w:szCs w:val="22"/>
              </w:rPr>
            </w:pPr>
            <w:r>
              <w:rPr>
                <w:sz w:val="22"/>
                <w:szCs w:val="22"/>
              </w:rPr>
              <w:t xml:space="preserve">Губернатор Игорь </w:t>
            </w:r>
            <w:hyperlink w:anchor="ant_1575050_1931387067" w:history="1">
              <w:r w:rsidR="0063226C" w:rsidRPr="00845D09">
                <w:rPr>
                  <w:sz w:val="22"/>
                  <w:szCs w:val="22"/>
                </w:rPr>
                <w:t>Руденя поставил задачи по безаварийному пропуску половодья в Верхневолжье</w:t>
              </w:r>
            </w:hyperlink>
          </w:p>
          <w:p w:rsidR="00AA7A0E" w:rsidRPr="00AA7A0E" w:rsidRDefault="00AA7A0E" w:rsidP="00AA7A0E">
            <w:pPr>
              <w:pStyle w:val="TabHyperlink0"/>
              <w:rPr>
                <w:color w:val="auto"/>
                <w:sz w:val="22"/>
                <w:szCs w:val="22"/>
                <w:u w:val="none"/>
              </w:rPr>
            </w:pPr>
            <w:r w:rsidRPr="00AA7A0E">
              <w:rPr>
                <w:color w:val="auto"/>
                <w:sz w:val="22"/>
                <w:szCs w:val="22"/>
                <w:u w:val="none"/>
              </w:rPr>
              <w:t>Организацию неотложных мероприятий по безаварийному пропуску весеннего половодья на территории Тверской области в 2022 году рассмотрели на заседании регионального Правительства</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39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7,19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508</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13" w:name="tabtxt_1575050_1931512833"/>
            <w:r w:rsidRPr="00845D09">
              <w:rPr>
                <w:rFonts w:cs="Arial"/>
                <w:sz w:val="22"/>
                <w:szCs w:val="22"/>
              </w:rPr>
              <w:t>2</w:t>
            </w:r>
            <w:bookmarkEnd w:id="13"/>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Default="0063226C" w:rsidP="005D3953">
            <w:pPr>
              <w:pStyle w:val="TabHyperlink0"/>
              <w:rPr>
                <w:sz w:val="22"/>
                <w:szCs w:val="22"/>
              </w:rPr>
            </w:pPr>
            <w:hyperlink w:anchor="ant_1575050_1931512833" w:history="1">
              <w:r w:rsidRPr="00845D09">
                <w:rPr>
                  <w:sz w:val="22"/>
                  <w:szCs w:val="22"/>
                </w:rPr>
                <w:t>Тверские учреждения культуры получат областную и федеральную поддержку</w:t>
              </w:r>
            </w:hyperlink>
          </w:p>
          <w:p w:rsidR="00AA7A0E" w:rsidRPr="00AA7A0E" w:rsidRDefault="00AA7A0E" w:rsidP="00AA7A0E">
            <w:pPr>
              <w:pStyle w:val="TabHyperlink0"/>
              <w:rPr>
                <w:color w:val="auto"/>
                <w:sz w:val="22"/>
                <w:szCs w:val="22"/>
                <w:u w:val="none"/>
              </w:rPr>
            </w:pPr>
            <w:r w:rsidRPr="00AA7A0E">
              <w:rPr>
                <w:color w:val="auto"/>
                <w:sz w:val="22"/>
                <w:szCs w:val="22"/>
                <w:u w:val="none"/>
              </w:rPr>
              <w:t>Вопрос рассмотрен на заседании регионального Правительства</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32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6,26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283</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14" w:name="tabtxt_1575050_1931425502"/>
            <w:r w:rsidRPr="00845D09">
              <w:rPr>
                <w:rFonts w:cs="Arial"/>
                <w:sz w:val="22"/>
                <w:szCs w:val="22"/>
              </w:rPr>
              <w:t>3</w:t>
            </w:r>
            <w:bookmarkEnd w:id="14"/>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Default="0063226C" w:rsidP="005D3953">
            <w:pPr>
              <w:pStyle w:val="TabHyperlink0"/>
              <w:rPr>
                <w:sz w:val="22"/>
                <w:szCs w:val="22"/>
              </w:rPr>
            </w:pPr>
            <w:hyperlink w:anchor="ant_1575050_1931425502" w:history="1">
              <w:r w:rsidRPr="00845D09">
                <w:rPr>
                  <w:sz w:val="22"/>
                  <w:szCs w:val="22"/>
                </w:rPr>
                <w:t>Тверские власти расширили перечень получателей грантов "</w:t>
              </w:r>
              <w:proofErr w:type="spellStart"/>
              <w:r w:rsidRPr="00845D09">
                <w:rPr>
                  <w:sz w:val="22"/>
                  <w:szCs w:val="22"/>
                </w:rPr>
                <w:t>Агростартап</w:t>
              </w:r>
              <w:proofErr w:type="spellEnd"/>
              <w:r w:rsidRPr="00845D09">
                <w:rPr>
                  <w:sz w:val="22"/>
                  <w:szCs w:val="22"/>
                </w:rPr>
                <w:t>"</w:t>
              </w:r>
            </w:hyperlink>
          </w:p>
          <w:p w:rsidR="00AA7A0E" w:rsidRPr="00AA7A0E" w:rsidRDefault="00AA7A0E" w:rsidP="00AA7A0E">
            <w:pPr>
              <w:pStyle w:val="TabHyperlink0"/>
              <w:rPr>
                <w:color w:val="auto"/>
                <w:sz w:val="22"/>
                <w:szCs w:val="22"/>
                <w:u w:val="none"/>
              </w:rPr>
            </w:pPr>
            <w:r w:rsidRPr="00AA7A0E">
              <w:rPr>
                <w:color w:val="auto"/>
                <w:sz w:val="22"/>
                <w:szCs w:val="22"/>
                <w:u w:val="none"/>
              </w:rPr>
              <w:t>На заседании Правительства Тверской области обсуждались вопросы развития системы поддержки фермерских хозяйств и сельской кооперации в Верхневолжье</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31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5,81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250</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15" w:name="tabtxt_1575050_1931279324"/>
            <w:r w:rsidRPr="00845D09">
              <w:rPr>
                <w:rFonts w:cs="Arial"/>
                <w:sz w:val="22"/>
                <w:szCs w:val="22"/>
              </w:rPr>
              <w:t>4</w:t>
            </w:r>
            <w:bookmarkEnd w:id="15"/>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TabHyperlink0"/>
              <w:rPr>
                <w:sz w:val="22"/>
                <w:szCs w:val="22"/>
              </w:rPr>
            </w:pPr>
            <w:hyperlink w:anchor="ant_1575050_1931279324" w:history="1">
              <w:r w:rsidRPr="00845D09">
                <w:rPr>
                  <w:sz w:val="22"/>
                  <w:szCs w:val="22"/>
                </w:rPr>
                <w:t>В Тверской области разработают дополнительные меры поддержки экономики</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39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3,48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233</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16" w:name="tabtxt_1575050_1931083253"/>
            <w:r w:rsidRPr="00845D09">
              <w:rPr>
                <w:rFonts w:cs="Arial"/>
                <w:sz w:val="22"/>
                <w:szCs w:val="22"/>
              </w:rPr>
              <w:t>5</w:t>
            </w:r>
            <w:bookmarkEnd w:id="16"/>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TabHyperlink0"/>
              <w:rPr>
                <w:sz w:val="22"/>
                <w:szCs w:val="22"/>
              </w:rPr>
            </w:pPr>
            <w:hyperlink w:anchor="ant_1575050_1931083253" w:history="1">
              <w:r w:rsidRPr="00845D09">
                <w:rPr>
                  <w:sz w:val="22"/>
                  <w:szCs w:val="22"/>
                </w:rPr>
                <w:t>В Тверской области сохранят существующие ставки по займам для бизнеса</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3,35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164</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17" w:name="tabtxt_1575050_1931335352"/>
            <w:r w:rsidRPr="00845D09">
              <w:rPr>
                <w:rFonts w:cs="Arial"/>
                <w:sz w:val="22"/>
                <w:szCs w:val="22"/>
              </w:rPr>
              <w:t>6</w:t>
            </w:r>
            <w:bookmarkEnd w:id="17"/>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Default="0063226C" w:rsidP="005D3953">
            <w:pPr>
              <w:pStyle w:val="TabHyperlink0"/>
              <w:rPr>
                <w:sz w:val="22"/>
                <w:szCs w:val="22"/>
              </w:rPr>
            </w:pPr>
            <w:hyperlink w:anchor="ant_1575050_1931335352" w:history="1">
              <w:r w:rsidRPr="00845D09">
                <w:rPr>
                  <w:sz w:val="22"/>
                  <w:szCs w:val="22"/>
                </w:rPr>
                <w:t>В Тверской области приюты для бездомных животных получат гранты</w:t>
              </w:r>
            </w:hyperlink>
          </w:p>
          <w:p w:rsidR="00AA7A0E" w:rsidRPr="00845D09" w:rsidRDefault="00AA7A0E" w:rsidP="005D3953">
            <w:pPr>
              <w:pStyle w:val="TabHyperlink0"/>
              <w:rPr>
                <w:sz w:val="22"/>
                <w:szCs w:val="22"/>
              </w:rPr>
            </w:pPr>
            <w:r w:rsidRPr="00AA7A0E">
              <w:rPr>
                <w:color w:val="auto"/>
                <w:sz w:val="22"/>
                <w:szCs w:val="22"/>
                <w:u w:val="none"/>
              </w:rPr>
              <w:t>Вопрос рассмотрен на заседании регионального Правительства</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34</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2,55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136</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18" w:name="tabtxt_1575050_1931597117"/>
            <w:r w:rsidRPr="00845D09">
              <w:rPr>
                <w:rFonts w:cs="Arial"/>
                <w:sz w:val="22"/>
                <w:szCs w:val="22"/>
              </w:rPr>
              <w:t>7</w:t>
            </w:r>
            <w:bookmarkEnd w:id="18"/>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Default="0063226C" w:rsidP="005D3953">
            <w:pPr>
              <w:pStyle w:val="TabHyperlink0"/>
              <w:rPr>
                <w:sz w:val="22"/>
                <w:szCs w:val="22"/>
              </w:rPr>
            </w:pPr>
            <w:hyperlink w:anchor="ant_1575050_1931597117" w:history="1">
              <w:r w:rsidRPr="00845D09">
                <w:rPr>
                  <w:sz w:val="22"/>
                  <w:szCs w:val="22"/>
                </w:rPr>
                <w:t>Заболеваемость COVID-19 в Тверской области за последние дни снизилась в 2 раза</w:t>
              </w:r>
            </w:hyperlink>
          </w:p>
          <w:p w:rsidR="00AA7A0E" w:rsidRPr="00AA7A0E" w:rsidRDefault="00AA7A0E" w:rsidP="005D3953">
            <w:pPr>
              <w:pStyle w:val="TabHyperlink0"/>
              <w:rPr>
                <w:color w:val="auto"/>
                <w:sz w:val="22"/>
                <w:szCs w:val="22"/>
                <w:u w:val="none"/>
              </w:rPr>
            </w:pPr>
            <w:r w:rsidRPr="00AA7A0E">
              <w:rPr>
                <w:color w:val="auto"/>
                <w:sz w:val="22"/>
                <w:szCs w:val="22"/>
                <w:u w:val="none"/>
              </w:rPr>
              <w:t xml:space="preserve">Игорь Руденя провел заседание оперативного штаба по предупреждению завоза и распространения </w:t>
            </w:r>
            <w:proofErr w:type="spellStart"/>
            <w:r w:rsidRPr="00AA7A0E">
              <w:rPr>
                <w:color w:val="auto"/>
                <w:sz w:val="22"/>
                <w:szCs w:val="22"/>
                <w:u w:val="none"/>
              </w:rPr>
              <w:t>коронавирусной</w:t>
            </w:r>
            <w:proofErr w:type="spellEnd"/>
            <w:r w:rsidRPr="00AA7A0E">
              <w:rPr>
                <w:color w:val="auto"/>
                <w:sz w:val="22"/>
                <w:szCs w:val="22"/>
                <w:u w:val="none"/>
              </w:rPr>
              <w:t xml:space="preserve"> инфекции</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25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1,92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108</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19" w:name="tabtxt_1575050_1930962742"/>
            <w:r w:rsidRPr="00845D09">
              <w:rPr>
                <w:rFonts w:cs="Arial"/>
                <w:sz w:val="22"/>
                <w:szCs w:val="22"/>
              </w:rPr>
              <w:t>8</w:t>
            </w:r>
            <w:bookmarkEnd w:id="19"/>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TabHyperlink0"/>
              <w:rPr>
                <w:sz w:val="22"/>
                <w:szCs w:val="22"/>
              </w:rPr>
            </w:pPr>
            <w:hyperlink w:anchor="ant_1575050_1930962742" w:history="1">
              <w:r w:rsidRPr="00845D09">
                <w:rPr>
                  <w:sz w:val="22"/>
                  <w:szCs w:val="22"/>
                </w:rPr>
                <w:t>Фестиваль русского романса в честь певца Лемешева проведут под Тверью</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24</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1,89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59</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20" w:name="tabtxt_1575050_1931039662"/>
            <w:r w:rsidRPr="00845D09">
              <w:rPr>
                <w:rFonts w:cs="Arial"/>
                <w:sz w:val="22"/>
                <w:szCs w:val="22"/>
              </w:rPr>
              <w:t>9</w:t>
            </w:r>
            <w:bookmarkEnd w:id="20"/>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TabHyperlink0"/>
              <w:rPr>
                <w:sz w:val="22"/>
                <w:szCs w:val="22"/>
              </w:rPr>
            </w:pPr>
            <w:hyperlink w:anchor="ant_1575050_1931039662" w:history="1">
              <w:r w:rsidRPr="00845D09">
                <w:rPr>
                  <w:sz w:val="22"/>
                  <w:szCs w:val="22"/>
                </w:rPr>
                <w:t>Губернатор Тверской области поздравил спасателей с Днем гражданской обороны</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31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1,88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143</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21" w:name="tabtxt_1575050_1931289127"/>
            <w:r w:rsidRPr="00845D09">
              <w:rPr>
                <w:rFonts w:cs="Arial"/>
                <w:sz w:val="22"/>
                <w:szCs w:val="22"/>
              </w:rPr>
              <w:t>10</w:t>
            </w:r>
            <w:bookmarkEnd w:id="21"/>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TabHyperlink0"/>
              <w:rPr>
                <w:sz w:val="22"/>
                <w:szCs w:val="22"/>
              </w:rPr>
            </w:pPr>
            <w:hyperlink w:anchor="ant_1575050_1931289127" w:history="1">
              <w:r w:rsidRPr="00845D09">
                <w:rPr>
                  <w:sz w:val="22"/>
                  <w:szCs w:val="22"/>
                </w:rPr>
                <w:t>Игорь Руденя поздравил коллектив и ветеранов ВА ВКО с 65-летием основания вуза</w:t>
              </w:r>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28</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1,26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83</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22" w:name="tabtxt_1575050_1931687690"/>
            <w:r w:rsidRPr="00845D09">
              <w:rPr>
                <w:rFonts w:cs="Arial"/>
                <w:sz w:val="22"/>
                <w:szCs w:val="22"/>
              </w:rPr>
              <w:t>11</w:t>
            </w:r>
            <w:bookmarkEnd w:id="22"/>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Default="0063226C" w:rsidP="005D3953">
            <w:pPr>
              <w:pStyle w:val="TabHyperlink0"/>
              <w:rPr>
                <w:sz w:val="22"/>
                <w:szCs w:val="22"/>
              </w:rPr>
            </w:pPr>
            <w:hyperlink w:anchor="ant_1575050_1931687690" w:history="1">
              <w:r w:rsidRPr="00845D09">
                <w:rPr>
                  <w:sz w:val="22"/>
                  <w:szCs w:val="22"/>
                </w:rPr>
                <w:t>Жители Тверской области поддерживают спецоперацию на Украине</w:t>
              </w:r>
            </w:hyperlink>
          </w:p>
          <w:p w:rsidR="00AA7A0E" w:rsidRPr="00AA7A0E" w:rsidRDefault="00AA7A0E" w:rsidP="005D3953">
            <w:pPr>
              <w:pStyle w:val="TabHyperlink0"/>
              <w:rPr>
                <w:color w:val="auto"/>
                <w:sz w:val="22"/>
                <w:szCs w:val="22"/>
                <w:u w:val="none"/>
              </w:rPr>
            </w:pPr>
            <w:r w:rsidRPr="00AA7A0E">
              <w:rPr>
                <w:color w:val="auto"/>
                <w:sz w:val="22"/>
                <w:szCs w:val="22"/>
                <w:u w:val="none"/>
              </w:rPr>
              <w:t>Выступая на отчетно-выборной конференции Тверского регионального отделения партии "Единая Россия", губернатор Игорь Руденя отметил: "Мы как ведущая политическая партия полностью поддерживаем решение Президента, Верховного главнокомандующего Владимира Владимировича Путина...</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1,06</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71</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23" w:name="tabtxt_1575050_1931279274"/>
            <w:r w:rsidRPr="00845D09">
              <w:rPr>
                <w:rFonts w:cs="Arial"/>
                <w:sz w:val="22"/>
                <w:szCs w:val="22"/>
              </w:rPr>
              <w:t>12</w:t>
            </w:r>
            <w:bookmarkEnd w:id="23"/>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TabHyperlink0"/>
              <w:rPr>
                <w:sz w:val="22"/>
                <w:szCs w:val="22"/>
              </w:rPr>
            </w:pPr>
            <w:hyperlink w:anchor="ant_1575050_1931279274" w:history="1">
              <w:r w:rsidRPr="00845D09">
                <w:rPr>
                  <w:sz w:val="22"/>
                  <w:szCs w:val="22"/>
                </w:rPr>
                <w:t xml:space="preserve">Тверская область стала победителем всероссийской премии </w:t>
              </w:r>
              <w:proofErr w:type="spellStart"/>
              <w:r w:rsidRPr="00845D09">
                <w:rPr>
                  <w:sz w:val="22"/>
                  <w:szCs w:val="22"/>
                </w:rPr>
                <w:t>Russian</w:t>
              </w:r>
              <w:proofErr w:type="spellEnd"/>
              <w:r w:rsidRPr="00845D09">
                <w:rPr>
                  <w:sz w:val="22"/>
                  <w:szCs w:val="22"/>
                </w:rPr>
                <w:t xml:space="preserve"> </w:t>
              </w:r>
              <w:proofErr w:type="spellStart"/>
              <w:r w:rsidRPr="00845D09">
                <w:rPr>
                  <w:sz w:val="22"/>
                  <w:szCs w:val="22"/>
                </w:rPr>
                <w:t>Travel</w:t>
              </w:r>
              <w:proofErr w:type="spellEnd"/>
              <w:r w:rsidRPr="00845D09">
                <w:rPr>
                  <w:sz w:val="22"/>
                  <w:szCs w:val="22"/>
                </w:rPr>
                <w:t xml:space="preserve"> </w:t>
              </w:r>
              <w:proofErr w:type="spellStart"/>
              <w:r w:rsidRPr="00845D09">
                <w:rPr>
                  <w:sz w:val="22"/>
                  <w:szCs w:val="22"/>
                </w:rPr>
                <w:t>Awards</w:t>
              </w:r>
              <w:proofErr w:type="spellEnd"/>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1,05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20</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24" w:name="tabtxt_1575050_1931476434"/>
            <w:r w:rsidRPr="00845D09">
              <w:rPr>
                <w:rFonts w:cs="Arial"/>
                <w:sz w:val="22"/>
                <w:szCs w:val="22"/>
              </w:rPr>
              <w:lastRenderedPageBreak/>
              <w:t>13</w:t>
            </w:r>
            <w:bookmarkEnd w:id="24"/>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TabHyperlink0"/>
              <w:rPr>
                <w:sz w:val="22"/>
                <w:szCs w:val="22"/>
              </w:rPr>
            </w:pPr>
            <w:hyperlink w:anchor="ant_1575050_1931476434" w:history="1">
              <w:r w:rsidRPr="00845D09">
                <w:rPr>
                  <w:sz w:val="22"/>
                  <w:szCs w:val="22"/>
                </w:rPr>
                <w:t xml:space="preserve">Руденя провел встречу с главой </w:t>
              </w:r>
              <w:proofErr w:type="spellStart"/>
              <w:r w:rsidRPr="00845D09">
                <w:rPr>
                  <w:sz w:val="22"/>
                  <w:szCs w:val="22"/>
                </w:rPr>
                <w:t>Максатихинского</w:t>
              </w:r>
              <w:proofErr w:type="spellEnd"/>
              <w:r w:rsidRPr="00845D09">
                <w:rPr>
                  <w:sz w:val="22"/>
                  <w:szCs w:val="22"/>
                </w:rPr>
                <w:t xml:space="preserve"> района Константином </w:t>
              </w:r>
              <w:proofErr w:type="spellStart"/>
              <w:r w:rsidRPr="00845D09">
                <w:rPr>
                  <w:sz w:val="22"/>
                  <w:szCs w:val="22"/>
                </w:rPr>
                <w:t>Паскиным</w:t>
              </w:r>
              <w:proofErr w:type="spellEnd"/>
            </w:hyperlink>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22</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0,998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73</w:t>
            </w:r>
          </w:p>
        </w:tc>
      </w:tr>
      <w:tr w:rsidR="0063226C" w:rsidRPr="000606AF" w:rsidTr="0063226C">
        <w:trPr>
          <w:trHeight w:val="612"/>
        </w:trPr>
        <w:tc>
          <w:tcPr>
            <w:tcW w:w="7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Pr="00845D09" w:rsidRDefault="0063226C" w:rsidP="005D3953">
            <w:pPr>
              <w:pStyle w:val="ArtTabNormal"/>
              <w:rPr>
                <w:rFonts w:cs="Arial"/>
                <w:sz w:val="22"/>
                <w:szCs w:val="22"/>
              </w:rPr>
            </w:pPr>
            <w:bookmarkStart w:id="25" w:name="tabtxt_1575050_1931638977"/>
            <w:r w:rsidRPr="00845D09">
              <w:rPr>
                <w:rFonts w:cs="Arial"/>
                <w:sz w:val="22"/>
                <w:szCs w:val="22"/>
              </w:rPr>
              <w:t>14</w:t>
            </w:r>
            <w:bookmarkEnd w:id="25"/>
          </w:p>
        </w:tc>
        <w:tc>
          <w:tcPr>
            <w:tcW w:w="6084"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63226C" w:rsidRDefault="0063226C" w:rsidP="005D3953">
            <w:pPr>
              <w:pStyle w:val="TabHyperlink0"/>
              <w:rPr>
                <w:sz w:val="22"/>
                <w:szCs w:val="22"/>
              </w:rPr>
            </w:pPr>
            <w:hyperlink w:anchor="ant_1575050_1931638977" w:history="1">
              <w:r w:rsidRPr="00845D09">
                <w:rPr>
                  <w:sz w:val="22"/>
                  <w:szCs w:val="22"/>
                </w:rPr>
                <w:t>В 2022 году в Тверской области завершат капитальный ремонт врачебной амбулатории в селе Завидово</w:t>
              </w:r>
            </w:hyperlink>
          </w:p>
          <w:p w:rsidR="00AA7A0E" w:rsidRPr="00AA7A0E" w:rsidRDefault="00AA7A0E" w:rsidP="005D3953">
            <w:pPr>
              <w:pStyle w:val="TabHyperlink0"/>
              <w:rPr>
                <w:color w:val="auto"/>
                <w:sz w:val="22"/>
                <w:szCs w:val="22"/>
                <w:u w:val="none"/>
              </w:rPr>
            </w:pPr>
            <w:r w:rsidRPr="00AA7A0E">
              <w:rPr>
                <w:color w:val="auto"/>
                <w:sz w:val="22"/>
                <w:szCs w:val="22"/>
                <w:u w:val="none"/>
              </w:rPr>
              <w:t>Финансирование работ обсудили на заседании Бюджетной комиссии Тверской области, которое 1 марта провел Губернатор Игорь Руденя...</w:t>
            </w:r>
          </w:p>
        </w:tc>
        <w:tc>
          <w:tcPr>
            <w:tcW w:w="1435"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17</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0,13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63226C" w:rsidRPr="00845D09" w:rsidRDefault="0063226C" w:rsidP="0063226C">
            <w:pPr>
              <w:pStyle w:val="ArtTabNormal"/>
              <w:jc w:val="center"/>
              <w:rPr>
                <w:rFonts w:cs="Arial"/>
                <w:sz w:val="22"/>
                <w:szCs w:val="22"/>
              </w:rPr>
            </w:pPr>
            <w:r w:rsidRPr="00845D09">
              <w:rPr>
                <w:rFonts w:cs="Arial"/>
                <w:sz w:val="22"/>
                <w:szCs w:val="22"/>
              </w:rPr>
              <w:t>17</w:t>
            </w:r>
          </w:p>
        </w:tc>
      </w:tr>
    </w:tbl>
    <w:p w:rsidR="00D25B21" w:rsidRDefault="00D25B21" w:rsidP="008E5EBE">
      <w:pPr>
        <w:rPr>
          <w:b/>
          <w:noProof/>
          <w:sz w:val="16"/>
          <w:szCs w:val="16"/>
        </w:rPr>
      </w:pPr>
    </w:p>
    <w:p w:rsidR="00D25B21" w:rsidRPr="00350F74" w:rsidRDefault="00D25B21" w:rsidP="008E5EBE">
      <w:pPr>
        <w:rPr>
          <w:b/>
          <w:noProof/>
          <w:vanish/>
          <w:sz w:val="16"/>
          <w:szCs w:val="16"/>
          <w:specVanish/>
        </w:rPr>
      </w:pPr>
    </w:p>
    <w:p w:rsidR="00350F74" w:rsidRDefault="00350F74" w:rsidP="008E5EBE">
      <w:pPr>
        <w:rPr>
          <w:b/>
          <w:noProof/>
          <w:sz w:val="16"/>
          <w:szCs w:val="16"/>
        </w:rPr>
      </w:pPr>
      <w:r>
        <w:rPr>
          <w:b/>
          <w:noProof/>
          <w:sz w:val="16"/>
          <w:szCs w:val="16"/>
        </w:rPr>
        <w:t xml:space="preserve"> </w:t>
      </w:r>
    </w:p>
    <w:p w:rsidR="00D25B21" w:rsidRDefault="00D25B21" w:rsidP="008E5EBE">
      <w:pPr>
        <w:rPr>
          <w:b/>
          <w:noProof/>
          <w:sz w:val="16"/>
          <w:szCs w:val="16"/>
        </w:rPr>
      </w:pPr>
    </w:p>
    <w:p w:rsidR="008B7576" w:rsidRPr="00D433E9" w:rsidRDefault="008B7576" w:rsidP="00640974">
      <w:pPr>
        <w:pStyle w:val="2"/>
        <w:rPr>
          <w:rStyle w:val="113"/>
          <w:szCs w:val="28"/>
        </w:rPr>
      </w:pPr>
      <w:r w:rsidRPr="00D433E9">
        <w:rPr>
          <w:rStyle w:val="113"/>
          <w:szCs w:val="28"/>
        </w:rPr>
        <w:t>ДАЙДЖЕСТ НАИБОЛЕЕ ЗАМЕТНЫХ СООБЩЕНИЙ СМИ</w:t>
      </w:r>
    </w:p>
    <w:p w:rsidR="009D1D54" w:rsidRDefault="009D1D54" w:rsidP="0063226C">
      <w:pPr>
        <w:tabs>
          <w:tab w:val="left" w:pos="0"/>
          <w:tab w:val="left" w:pos="284"/>
        </w:tabs>
        <w:ind w:left="-142"/>
        <w:rPr>
          <w:rFonts w:ascii="Arial" w:eastAsia="Arial" w:hAnsi="Arial" w:cs="Arial"/>
          <w:color w:val="000000"/>
          <w:sz w:val="22"/>
          <w:szCs w:val="22"/>
          <w:shd w:val="clear" w:color="auto" w:fill="FFFFFF"/>
        </w:rPr>
      </w:pPr>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РИА Новости, Москва,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26" w:name="ant_1575050_1931387067"/>
      <w:r w:rsidRPr="0063226C">
        <w:rPr>
          <w:rFonts w:ascii="Arial" w:eastAsia="Arial" w:hAnsi="Arial" w:cs="Arial"/>
          <w:color w:val="000000"/>
          <w:sz w:val="22"/>
          <w:szCs w:val="22"/>
          <w:shd w:val="clear" w:color="auto" w:fill="FFFFFF"/>
        </w:rPr>
        <w:t>РУДЕНЯ ПОСТАВИЛ ЗАДАЧИ ПО БЕЗАВАРИЙНОМУ ПРОПУСКУ ПОЛОВОДЬЯ В ВЕРХНЕВОЛЖЬЕ</w:t>
      </w:r>
      <w:bookmarkEnd w:id="26"/>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C0C0C0"/>
        </w:rPr>
        <w:t>Губернатор Тверской области Игорь Руденя</w:t>
      </w:r>
      <w:r w:rsidRPr="0063226C">
        <w:rPr>
          <w:rFonts w:ascii="Arial" w:eastAsia="Arial" w:hAnsi="Arial" w:cs="Arial"/>
          <w:color w:val="000000"/>
          <w:sz w:val="22"/>
          <w:szCs w:val="22"/>
          <w:shd w:val="clear" w:color="auto" w:fill="FFFFFF"/>
        </w:rPr>
        <w:t xml:space="preserve"> во вторник на заседании регионального правительства поставил задачи по организации мероприятий по безаварийному пропуску весеннего половодья на территории Верхневолжья, сообщает пресс-служба регионального правительства...</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12" w:history="1">
        <w:r w:rsidRPr="0063226C">
          <w:rPr>
            <w:rFonts w:ascii="Arial" w:eastAsia="Arial" w:hAnsi="Arial" w:cs="Arial"/>
            <w:color w:val="0000FF"/>
            <w:sz w:val="22"/>
            <w:szCs w:val="22"/>
            <w:u w:val="single"/>
            <w:shd w:val="clear" w:color="auto" w:fill="FFFFFF"/>
          </w:rPr>
          <w:t>https://ria.ru/20220301/verkhnevolzhe-1775872036.html</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13" w:history="1">
        <w:r w:rsidRPr="0063226C">
          <w:rPr>
            <w:rFonts w:ascii="Arial" w:eastAsia="Arial" w:hAnsi="Arial" w:cs="Arial"/>
            <w:color w:val="0000FF"/>
            <w:sz w:val="22"/>
            <w:szCs w:val="22"/>
            <w:u w:val="single"/>
            <w:shd w:val="clear" w:color="auto" w:fill="FFFFFF"/>
          </w:rPr>
          <w:t>Кашинская газета (kashingazeta.ru), Кашин,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14" w:history="1">
        <w:r w:rsidRPr="0063226C">
          <w:rPr>
            <w:rFonts w:ascii="Arial" w:eastAsia="Arial" w:hAnsi="Arial" w:cs="Arial"/>
            <w:color w:val="0000FF"/>
            <w:sz w:val="22"/>
            <w:szCs w:val="22"/>
            <w:u w:val="single"/>
            <w:shd w:val="clear" w:color="auto" w:fill="FFFFFF"/>
          </w:rPr>
          <w:t>Главный региональный (glavny.tv), Смоленск,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15" w:history="1">
        <w:r w:rsidRPr="0063226C">
          <w:rPr>
            <w:rFonts w:ascii="Arial" w:eastAsia="Arial" w:hAnsi="Arial" w:cs="Arial"/>
            <w:color w:val="0000FF"/>
            <w:sz w:val="22"/>
            <w:szCs w:val="22"/>
            <w:u w:val="single"/>
            <w:shd w:val="clear" w:color="auto" w:fill="FFFFFF"/>
          </w:rPr>
          <w:t>RuNews24 (runews24.ru), Москва,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16"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17"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18" w:history="1">
        <w:r w:rsidRPr="0063226C">
          <w:rPr>
            <w:rFonts w:ascii="Arial" w:eastAsia="Arial" w:hAnsi="Arial" w:cs="Arial"/>
            <w:color w:val="0000FF"/>
            <w:sz w:val="22"/>
            <w:szCs w:val="22"/>
            <w:u w:val="single"/>
            <w:shd w:val="clear" w:color="auto" w:fill="FFFFFF"/>
          </w:rPr>
          <w:t>Кимрский вестник (kimvestnik.ru), Кимры,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19"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0" w:history="1">
        <w:r w:rsidRPr="0063226C">
          <w:rPr>
            <w:rFonts w:ascii="Arial" w:eastAsia="Arial" w:hAnsi="Arial" w:cs="Arial"/>
            <w:color w:val="0000FF"/>
            <w:sz w:val="22"/>
            <w:szCs w:val="22"/>
            <w:u w:val="single"/>
            <w:shd w:val="clear" w:color="auto" w:fill="FFFFFF"/>
          </w:rPr>
          <w:t>Знамя (kuvznama.ru), Кувшиново,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1" w:history="1">
        <w:r w:rsidRPr="0063226C">
          <w:rPr>
            <w:rFonts w:ascii="Arial" w:eastAsia="Arial" w:hAnsi="Arial" w:cs="Arial"/>
            <w:color w:val="0000FF"/>
            <w:sz w:val="22"/>
            <w:szCs w:val="22"/>
            <w:u w:val="single"/>
            <w:shd w:val="clear" w:color="auto" w:fill="FFFFFF"/>
          </w:rPr>
          <w:t>Удомельская газета (udomelskaya-gazeta.ru), Удомля,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2" w:history="1">
        <w:proofErr w:type="gramStart"/>
        <w:r w:rsidRPr="0063226C">
          <w:rPr>
            <w:rFonts w:ascii="Arial" w:eastAsia="Arial" w:hAnsi="Arial" w:cs="Arial"/>
            <w:color w:val="0000FF"/>
            <w:sz w:val="22"/>
            <w:szCs w:val="22"/>
            <w:u w:val="single"/>
            <w:shd w:val="clear" w:color="auto" w:fill="FFFFFF"/>
          </w:rPr>
          <w:t>Комсомольская</w:t>
        </w:r>
        <w:proofErr w:type="gram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tver.kp.ru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3"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4"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5" w:history="1">
        <w:r w:rsidRPr="0063226C">
          <w:rPr>
            <w:rFonts w:ascii="Arial" w:eastAsia="Arial" w:hAnsi="Arial" w:cs="Arial"/>
            <w:color w:val="0000FF"/>
            <w:sz w:val="22"/>
            <w:szCs w:val="22"/>
            <w:u w:val="single"/>
            <w:shd w:val="clear" w:color="auto" w:fill="FFFFFF"/>
          </w:rPr>
          <w:t>Аргументы и Факты (tver.aif.ru),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6"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7" w:history="1">
        <w:r w:rsidRPr="0063226C">
          <w:rPr>
            <w:rFonts w:ascii="Arial" w:eastAsia="Arial" w:hAnsi="Arial" w:cs="Arial"/>
            <w:color w:val="0000FF"/>
            <w:sz w:val="22"/>
            <w:szCs w:val="22"/>
            <w:u w:val="single"/>
            <w:shd w:val="clear" w:color="auto" w:fill="FFFFFF"/>
          </w:rPr>
          <w:t>Тверское информационное агентство (tvernews.ru),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8"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29"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0"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1"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2"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3" w:history="1">
        <w:r w:rsidRPr="0063226C">
          <w:rPr>
            <w:rFonts w:ascii="Arial" w:eastAsia="Arial" w:hAnsi="Arial" w:cs="Arial"/>
            <w:color w:val="0000FF"/>
            <w:sz w:val="22"/>
            <w:szCs w:val="22"/>
            <w:u w:val="single"/>
            <w:shd w:val="clear" w:color="auto" w:fill="FFFFFF"/>
          </w:rPr>
          <w:t>Тверь (</w:t>
        </w:r>
        <w:proofErr w:type="spellStart"/>
        <w:r w:rsidRPr="0063226C">
          <w:rPr>
            <w:rFonts w:ascii="Arial" w:eastAsia="Arial" w:hAnsi="Arial" w:cs="Arial"/>
            <w:color w:val="0000FF"/>
            <w:sz w:val="22"/>
            <w:szCs w:val="22"/>
            <w:u w:val="single"/>
            <w:shd w:val="clear" w:color="auto" w:fill="FFFFFF"/>
          </w:rPr>
          <w:t>toptver.ru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4" w:history="1">
        <w:r w:rsidRPr="0063226C">
          <w:rPr>
            <w:rFonts w:ascii="Arial" w:eastAsia="Arial" w:hAnsi="Arial" w:cs="Arial"/>
            <w:color w:val="0000FF"/>
            <w:sz w:val="22"/>
            <w:szCs w:val="22"/>
            <w:u w:val="single"/>
            <w:shd w:val="clear" w:color="auto" w:fill="FFFFFF"/>
          </w:rPr>
          <w:t>Московский Комсомолец (tver.mk.ru),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5" w:history="1">
        <w:r w:rsidRPr="0063226C">
          <w:rPr>
            <w:rFonts w:ascii="Arial" w:eastAsia="Arial" w:hAnsi="Arial" w:cs="Arial"/>
            <w:color w:val="0000FF"/>
            <w:sz w:val="22"/>
            <w:szCs w:val="22"/>
            <w:u w:val="single"/>
            <w:shd w:val="clear" w:color="auto" w:fill="FFFFFF"/>
          </w:rPr>
          <w:t>Край справедливости (ks-region69.com),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6"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7"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8"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39"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40"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41"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42" w:history="1">
        <w:proofErr w:type="spellStart"/>
        <w:r w:rsidRPr="0063226C">
          <w:rPr>
            <w:rFonts w:ascii="Arial" w:eastAsia="Arial" w:hAnsi="Arial" w:cs="Arial"/>
            <w:color w:val="0000FF"/>
            <w:sz w:val="22"/>
            <w:szCs w:val="22"/>
            <w:u w:val="single"/>
            <w:shd w:val="clear" w:color="auto" w:fill="FFFFFF"/>
          </w:rPr>
          <w:t>TvTver.ru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43"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44"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45" w:history="1">
        <w:r w:rsidRPr="0063226C">
          <w:rPr>
            <w:rFonts w:ascii="Arial" w:eastAsia="Arial" w:hAnsi="Arial" w:cs="Arial"/>
            <w:color w:val="0000FF"/>
            <w:sz w:val="22"/>
            <w:szCs w:val="22"/>
            <w:u w:val="single"/>
            <w:shd w:val="clear" w:color="auto" w:fill="FFFFFF"/>
          </w:rPr>
          <w:t>Tverigrad.ru,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46" w:history="1">
        <w:proofErr w:type="spellStart"/>
        <w:r w:rsidRPr="0063226C">
          <w:rPr>
            <w:rFonts w:ascii="Arial" w:eastAsia="Arial" w:hAnsi="Arial" w:cs="Arial"/>
            <w:color w:val="0000FF"/>
            <w:sz w:val="22"/>
            <w:szCs w:val="22"/>
            <w:u w:val="single"/>
            <w:shd w:val="clear" w:color="auto" w:fill="FFFFFF"/>
          </w:rPr>
          <w:t>Gorodskoyportal.ru</w:t>
        </w:r>
        <w:proofErr w:type="spellEnd"/>
        <w:r w:rsidRPr="0063226C">
          <w:rPr>
            <w:rFonts w:ascii="Arial" w:eastAsia="Arial" w:hAnsi="Arial" w:cs="Arial"/>
            <w:color w:val="0000FF"/>
            <w:sz w:val="22"/>
            <w:szCs w:val="22"/>
            <w:u w:val="single"/>
            <w:shd w:val="clear" w:color="auto" w:fill="FFFFFF"/>
          </w:rPr>
          <w:t>/</w:t>
        </w:r>
        <w:proofErr w:type="spellStart"/>
        <w:r w:rsidRPr="0063226C">
          <w:rPr>
            <w:rFonts w:ascii="Arial" w:eastAsia="Arial" w:hAnsi="Arial" w:cs="Arial"/>
            <w:color w:val="0000FF"/>
            <w:sz w:val="22"/>
            <w:szCs w:val="22"/>
            <w:u w:val="single"/>
            <w:shd w:val="clear" w:color="auto" w:fill="FFFFFF"/>
          </w:rPr>
          <w:t>tver</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47" w:history="1">
        <w:r w:rsidRPr="0063226C">
          <w:rPr>
            <w:rFonts w:ascii="Arial" w:eastAsia="Arial" w:hAnsi="Arial" w:cs="Arial"/>
            <w:color w:val="0000FF"/>
            <w:sz w:val="22"/>
            <w:szCs w:val="22"/>
            <w:u w:val="single"/>
            <w:shd w:val="clear" w:color="auto" w:fill="FFFFFF"/>
          </w:rPr>
          <w:t>Афанасий-бизнес (afanasy.biz), Тверь, 1 марта 2022</w:t>
        </w:r>
      </w:hyperlink>
    </w:p>
    <w:p w:rsidR="0063226C" w:rsidRPr="0063226C" w:rsidRDefault="0063226C" w:rsidP="0063226C">
      <w:pPr>
        <w:numPr>
          <w:ilvl w:val="0"/>
          <w:numId w:val="2"/>
        </w:numPr>
        <w:tabs>
          <w:tab w:val="left" w:pos="142"/>
        </w:tabs>
        <w:ind w:left="-142" w:firstLine="0"/>
        <w:rPr>
          <w:rFonts w:ascii="Arial" w:eastAsia="Arial" w:hAnsi="Arial" w:cs="Arial"/>
          <w:color w:val="0000FF"/>
          <w:sz w:val="22"/>
          <w:szCs w:val="22"/>
          <w:shd w:val="clear" w:color="auto" w:fill="FFFFFF"/>
        </w:rPr>
      </w:pPr>
      <w:hyperlink r:id="rId48"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387067"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lastRenderedPageBreak/>
        <w:t>РИА Новости, Москва,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27" w:name="ant_1575050_1931512833"/>
      <w:r w:rsidRPr="0063226C">
        <w:rPr>
          <w:rFonts w:ascii="Arial" w:eastAsia="Arial" w:hAnsi="Arial" w:cs="Arial"/>
          <w:color w:val="000000"/>
          <w:sz w:val="22"/>
          <w:szCs w:val="22"/>
          <w:shd w:val="clear" w:color="auto" w:fill="FFFFFF"/>
        </w:rPr>
        <w:t>ТВЕРСКИЕ УЧРЕЖДЕНИЯ КУЛЬТУРЫ ПОЛУЧАТ ОБЛАСТНУЮ И ФЕДЕРАЛЬНУЮ ПОДДЕРЖКУ</w:t>
      </w:r>
      <w:bookmarkEnd w:id="27"/>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С развитием газификации региона важно обеспечить и развитие инфраструктуры в районах для возможностей получения дополнительного образования", - сказал глава региона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49" w:history="1">
        <w:r w:rsidRPr="0063226C">
          <w:rPr>
            <w:rFonts w:ascii="Arial" w:eastAsia="Arial" w:hAnsi="Arial" w:cs="Arial"/>
            <w:color w:val="0000FF"/>
            <w:sz w:val="22"/>
            <w:szCs w:val="22"/>
            <w:u w:val="single"/>
            <w:shd w:val="clear" w:color="auto" w:fill="FFFFFF"/>
          </w:rPr>
          <w:t>https://ria.ru/20220301/podderzhka-1775909499.html</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0" w:history="1">
        <w:r w:rsidRPr="0063226C">
          <w:rPr>
            <w:rFonts w:ascii="Arial" w:eastAsia="Arial" w:hAnsi="Arial" w:cs="Arial"/>
            <w:color w:val="0000FF"/>
            <w:sz w:val="22"/>
            <w:szCs w:val="22"/>
            <w:u w:val="single"/>
            <w:shd w:val="clear" w:color="auto" w:fill="FFFFFF"/>
          </w:rPr>
          <w:t>Regiondv.com, Хабаровск, 2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1" w:history="1">
        <w:proofErr w:type="spellStart"/>
        <w:proofErr w:type="gramStart"/>
        <w:r w:rsidRPr="0063226C">
          <w:rPr>
            <w:rFonts w:ascii="Arial" w:eastAsia="Arial" w:hAnsi="Arial" w:cs="Arial"/>
            <w:color w:val="0000FF"/>
            <w:sz w:val="22"/>
            <w:szCs w:val="22"/>
            <w:u w:val="single"/>
            <w:shd w:val="clear" w:color="auto" w:fill="FFFFFF"/>
          </w:rPr>
          <w:t>INFO</w:t>
        </w:r>
        <w:proofErr w:type="gramEnd"/>
        <w:r w:rsidRPr="0063226C">
          <w:rPr>
            <w:rFonts w:ascii="Arial" w:eastAsia="Arial" w:hAnsi="Arial" w:cs="Arial"/>
            <w:color w:val="0000FF"/>
            <w:sz w:val="22"/>
            <w:szCs w:val="22"/>
            <w:u w:val="single"/>
            <w:shd w:val="clear" w:color="auto" w:fill="FFFFFF"/>
          </w:rPr>
          <w:t>Тверь</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infotver.ru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2"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3" w:history="1">
        <w:proofErr w:type="gramStart"/>
        <w:r w:rsidRPr="0063226C">
          <w:rPr>
            <w:rFonts w:ascii="Arial" w:eastAsia="Arial" w:hAnsi="Arial" w:cs="Arial"/>
            <w:color w:val="0000FF"/>
            <w:sz w:val="22"/>
            <w:szCs w:val="22"/>
            <w:u w:val="single"/>
            <w:shd w:val="clear" w:color="auto" w:fill="FFFFFF"/>
          </w:rPr>
          <w:t>Комсомольская</w:t>
        </w:r>
        <w:proofErr w:type="gram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tver.kp.ru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4" w:history="1">
        <w:proofErr w:type="spellStart"/>
        <w:r w:rsidRPr="0063226C">
          <w:rPr>
            <w:rFonts w:ascii="Arial" w:eastAsia="Arial" w:hAnsi="Arial" w:cs="Arial"/>
            <w:color w:val="0000FF"/>
            <w:sz w:val="22"/>
            <w:szCs w:val="22"/>
            <w:u w:val="single"/>
            <w:shd w:val="clear" w:color="auto" w:fill="FFFFFF"/>
          </w:rPr>
          <w:t>Profi-news.ru</w:t>
        </w:r>
        <w:proofErr w:type="spellEnd"/>
        <w:r w:rsidRPr="0063226C">
          <w:rPr>
            <w:rFonts w:ascii="Arial" w:eastAsia="Arial" w:hAnsi="Arial" w:cs="Arial"/>
            <w:color w:val="0000FF"/>
            <w:sz w:val="22"/>
            <w:szCs w:val="22"/>
            <w:u w:val="single"/>
            <w:shd w:val="clear" w:color="auto" w:fill="FFFFFF"/>
          </w:rPr>
          <w:t>, Москва,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5"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6"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7"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8"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59"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0"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1"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2" w:history="1">
        <w:r w:rsidRPr="0063226C">
          <w:rPr>
            <w:rFonts w:ascii="Arial" w:eastAsia="Arial" w:hAnsi="Arial" w:cs="Arial"/>
            <w:color w:val="0000FF"/>
            <w:sz w:val="22"/>
            <w:szCs w:val="22"/>
            <w:u w:val="single"/>
            <w:shd w:val="clear" w:color="auto" w:fill="FFFFFF"/>
          </w:rPr>
          <w:t>Тверь (</w:t>
        </w:r>
        <w:proofErr w:type="spellStart"/>
        <w:r w:rsidRPr="0063226C">
          <w:rPr>
            <w:rFonts w:ascii="Arial" w:eastAsia="Arial" w:hAnsi="Arial" w:cs="Arial"/>
            <w:color w:val="0000FF"/>
            <w:sz w:val="22"/>
            <w:szCs w:val="22"/>
            <w:u w:val="single"/>
            <w:shd w:val="clear" w:color="auto" w:fill="FFFFFF"/>
          </w:rPr>
          <w:t>toptver.ru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3"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4"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5"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6"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7"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8"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69"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0" w:history="1">
        <w:r w:rsidRPr="0063226C">
          <w:rPr>
            <w:rFonts w:ascii="Arial" w:eastAsia="Arial" w:hAnsi="Arial" w:cs="Arial"/>
            <w:color w:val="0000FF"/>
            <w:sz w:val="22"/>
            <w:szCs w:val="22"/>
            <w:u w:val="single"/>
            <w:shd w:val="clear" w:color="auto" w:fill="FFFFFF"/>
          </w:rPr>
          <w:t>Главный региональный (glavny.tv), Смоленск,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1"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2"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3"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4"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5" w:history="1">
        <w:r w:rsidRPr="0063226C">
          <w:rPr>
            <w:rFonts w:ascii="Arial" w:eastAsia="Arial" w:hAnsi="Arial" w:cs="Arial"/>
            <w:color w:val="0000FF"/>
            <w:sz w:val="22"/>
            <w:szCs w:val="22"/>
            <w:u w:val="single"/>
            <w:shd w:val="clear" w:color="auto" w:fill="FFFFFF"/>
          </w:rPr>
          <w:t>Удомельская газета (udomelskaya-gazeta.ru), Удомля,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6" w:history="1">
        <w:r w:rsidRPr="0063226C">
          <w:rPr>
            <w:rFonts w:ascii="Arial" w:eastAsia="Arial" w:hAnsi="Arial" w:cs="Arial"/>
            <w:color w:val="0000FF"/>
            <w:sz w:val="22"/>
            <w:szCs w:val="22"/>
            <w:u w:val="single"/>
            <w:shd w:val="clear" w:color="auto" w:fill="FFFFFF"/>
          </w:rPr>
          <w:t>Тверское информационное агентство (tvernews.ru),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7" w:history="1">
        <w:r w:rsidRPr="0063226C">
          <w:rPr>
            <w:rFonts w:ascii="Arial" w:eastAsia="Arial" w:hAnsi="Arial" w:cs="Arial"/>
            <w:color w:val="0000FF"/>
            <w:sz w:val="22"/>
            <w:szCs w:val="22"/>
            <w:u w:val="single"/>
            <w:shd w:val="clear" w:color="auto" w:fill="FFFFFF"/>
          </w:rPr>
          <w:t>Tverigrad.ru,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8" w:history="1">
        <w:proofErr w:type="spellStart"/>
        <w:r w:rsidRPr="0063226C">
          <w:rPr>
            <w:rFonts w:ascii="Arial" w:eastAsia="Arial" w:hAnsi="Arial" w:cs="Arial"/>
            <w:color w:val="0000FF"/>
            <w:sz w:val="22"/>
            <w:szCs w:val="22"/>
            <w:u w:val="single"/>
            <w:shd w:val="clear" w:color="auto" w:fill="FFFFFF"/>
          </w:rPr>
          <w:t>Gorodskoyportal.ru</w:t>
        </w:r>
        <w:proofErr w:type="spellEnd"/>
        <w:r w:rsidRPr="0063226C">
          <w:rPr>
            <w:rFonts w:ascii="Arial" w:eastAsia="Arial" w:hAnsi="Arial" w:cs="Arial"/>
            <w:color w:val="0000FF"/>
            <w:sz w:val="22"/>
            <w:szCs w:val="22"/>
            <w:u w:val="single"/>
            <w:shd w:val="clear" w:color="auto" w:fill="FFFFFF"/>
          </w:rPr>
          <w:t>/</w:t>
        </w:r>
        <w:proofErr w:type="spellStart"/>
        <w:r w:rsidRPr="0063226C">
          <w:rPr>
            <w:rFonts w:ascii="Arial" w:eastAsia="Arial" w:hAnsi="Arial" w:cs="Arial"/>
            <w:color w:val="0000FF"/>
            <w:sz w:val="22"/>
            <w:szCs w:val="22"/>
            <w:u w:val="single"/>
            <w:shd w:val="clear" w:color="auto" w:fill="FFFFFF"/>
          </w:rPr>
          <w:t>tver</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79" w:history="1">
        <w:r w:rsidRPr="0063226C">
          <w:rPr>
            <w:rFonts w:ascii="Arial" w:eastAsia="Arial" w:hAnsi="Arial" w:cs="Arial"/>
            <w:color w:val="0000FF"/>
            <w:sz w:val="22"/>
            <w:szCs w:val="22"/>
            <w:u w:val="single"/>
            <w:shd w:val="clear" w:color="auto" w:fill="FFFFFF"/>
          </w:rPr>
          <w:t>Афанасий-бизнес (afanasy.biz), Тверь, 1 марта 2022</w:t>
        </w:r>
      </w:hyperlink>
    </w:p>
    <w:p w:rsidR="0063226C" w:rsidRPr="0063226C" w:rsidRDefault="0063226C" w:rsidP="0063226C">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80"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512833"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РИА Новости, Москва,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28" w:name="ant_1575050_1931425502"/>
      <w:r w:rsidRPr="0063226C">
        <w:rPr>
          <w:rFonts w:ascii="Arial" w:eastAsia="Arial" w:hAnsi="Arial" w:cs="Arial"/>
          <w:color w:val="000000"/>
          <w:sz w:val="22"/>
          <w:szCs w:val="22"/>
          <w:shd w:val="clear" w:color="auto" w:fill="FFFFFF"/>
        </w:rPr>
        <w:t>ТВЕРСКИЕ ВЛАСТИ РАСШИРИЛИ ПЕРЕЧЕНЬ ПОЛУЧАТЕЛЕЙ ГРАНТОВ "АГРОСТАРТАП"</w:t>
      </w:r>
      <w:bookmarkEnd w:id="28"/>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"Поддержка фермерских хозяйств и потребительских кооперативов - это возможность не только продвигать тверскую продукцию на российском рынке, но расширять производство и минимизировать затраты аграриев", - сказал на заседании правительства губернатор области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81" w:history="1">
        <w:r w:rsidRPr="0063226C">
          <w:rPr>
            <w:rFonts w:ascii="Arial" w:eastAsia="Arial" w:hAnsi="Arial" w:cs="Arial"/>
            <w:color w:val="0000FF"/>
            <w:sz w:val="22"/>
            <w:szCs w:val="22"/>
            <w:u w:val="single"/>
            <w:shd w:val="clear" w:color="auto" w:fill="FFFFFF"/>
          </w:rPr>
          <w:t>https://ria.ru/20220301/granty-1775897720.html</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82" w:history="1">
        <w:proofErr w:type="spellStart"/>
        <w:proofErr w:type="gramStart"/>
        <w:r w:rsidRPr="0063226C">
          <w:rPr>
            <w:rFonts w:ascii="Arial" w:eastAsia="Arial" w:hAnsi="Arial" w:cs="Arial"/>
            <w:color w:val="0000FF"/>
            <w:sz w:val="22"/>
            <w:szCs w:val="22"/>
            <w:u w:val="single"/>
            <w:shd w:val="clear" w:color="auto" w:fill="FFFFFF"/>
          </w:rPr>
          <w:t>INFO</w:t>
        </w:r>
        <w:proofErr w:type="gramEnd"/>
        <w:r w:rsidRPr="0063226C">
          <w:rPr>
            <w:rFonts w:ascii="Arial" w:eastAsia="Arial" w:hAnsi="Arial" w:cs="Arial"/>
            <w:color w:val="0000FF"/>
            <w:sz w:val="22"/>
            <w:szCs w:val="22"/>
            <w:u w:val="single"/>
            <w:shd w:val="clear" w:color="auto" w:fill="FFFFFF"/>
          </w:rPr>
          <w:t>Тверь</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infotver.ru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83"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84"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85"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86"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87"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88" w:history="1">
        <w:proofErr w:type="spellStart"/>
        <w:r w:rsidRPr="0063226C">
          <w:rPr>
            <w:rFonts w:ascii="Arial" w:eastAsia="Arial" w:hAnsi="Arial" w:cs="Arial"/>
            <w:color w:val="0000FF"/>
            <w:sz w:val="22"/>
            <w:szCs w:val="22"/>
            <w:u w:val="single"/>
            <w:shd w:val="clear" w:color="auto" w:fill="FFFFFF"/>
          </w:rPr>
          <w:t>Profi-news.ru</w:t>
        </w:r>
        <w:proofErr w:type="spellEnd"/>
        <w:r w:rsidRPr="0063226C">
          <w:rPr>
            <w:rFonts w:ascii="Arial" w:eastAsia="Arial" w:hAnsi="Arial" w:cs="Arial"/>
            <w:color w:val="0000FF"/>
            <w:sz w:val="22"/>
            <w:szCs w:val="22"/>
            <w:u w:val="single"/>
            <w:shd w:val="clear" w:color="auto" w:fill="FFFFFF"/>
          </w:rPr>
          <w:t>, Москва,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89"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0" w:history="1">
        <w:r w:rsidRPr="0063226C">
          <w:rPr>
            <w:rFonts w:ascii="Arial" w:eastAsia="Arial" w:hAnsi="Arial" w:cs="Arial"/>
            <w:color w:val="0000FF"/>
            <w:sz w:val="22"/>
            <w:szCs w:val="22"/>
            <w:u w:val="single"/>
            <w:shd w:val="clear" w:color="auto" w:fill="FFFFFF"/>
          </w:rPr>
          <w:t>Крестьянские Ведомости (</w:t>
        </w:r>
        <w:proofErr w:type="spellStart"/>
        <w:r w:rsidRPr="0063226C">
          <w:rPr>
            <w:rFonts w:ascii="Arial" w:eastAsia="Arial" w:hAnsi="Arial" w:cs="Arial"/>
            <w:color w:val="0000FF"/>
            <w:sz w:val="22"/>
            <w:szCs w:val="22"/>
            <w:u w:val="single"/>
            <w:shd w:val="clear" w:color="auto" w:fill="FFFFFF"/>
          </w:rPr>
          <w:t>kvedomosti.ru</w:t>
        </w:r>
        <w:proofErr w:type="spellEnd"/>
        <w:r w:rsidRPr="0063226C">
          <w:rPr>
            <w:rFonts w:ascii="Arial" w:eastAsia="Arial" w:hAnsi="Arial" w:cs="Arial"/>
            <w:color w:val="0000FF"/>
            <w:sz w:val="22"/>
            <w:szCs w:val="22"/>
            <w:u w:val="single"/>
            <w:shd w:val="clear" w:color="auto" w:fill="FFFFFF"/>
          </w:rPr>
          <w:t>), Москва,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1"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2"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3"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4"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5"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6"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7"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8"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99" w:history="1">
        <w:r w:rsidRPr="0063226C">
          <w:rPr>
            <w:rFonts w:ascii="Arial" w:eastAsia="Arial" w:hAnsi="Arial" w:cs="Arial"/>
            <w:color w:val="0000FF"/>
            <w:sz w:val="22"/>
            <w:szCs w:val="22"/>
            <w:u w:val="single"/>
            <w:shd w:val="clear" w:color="auto" w:fill="FFFFFF"/>
          </w:rPr>
          <w:t>Удомельская газета (udomelskaya-gazeta.ru), Удомля,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0"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1"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2"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3" w:history="1">
        <w:r w:rsidRPr="0063226C">
          <w:rPr>
            <w:rFonts w:ascii="Arial" w:eastAsia="Arial" w:hAnsi="Arial" w:cs="Arial"/>
            <w:color w:val="0000FF"/>
            <w:sz w:val="22"/>
            <w:szCs w:val="22"/>
            <w:u w:val="single"/>
            <w:shd w:val="clear" w:color="auto" w:fill="FFFFFF"/>
          </w:rPr>
          <w:t>Главный региональный (glavny.tv), Смоленск,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4" w:history="1">
        <w:r w:rsidRPr="0063226C">
          <w:rPr>
            <w:rFonts w:ascii="Arial" w:eastAsia="Arial" w:hAnsi="Arial" w:cs="Arial"/>
            <w:color w:val="0000FF"/>
            <w:sz w:val="22"/>
            <w:szCs w:val="22"/>
            <w:u w:val="single"/>
            <w:shd w:val="clear" w:color="auto" w:fill="FFFFFF"/>
          </w:rPr>
          <w:t>Тверь (</w:t>
        </w:r>
        <w:proofErr w:type="spellStart"/>
        <w:r w:rsidRPr="0063226C">
          <w:rPr>
            <w:rFonts w:ascii="Arial" w:eastAsia="Arial" w:hAnsi="Arial" w:cs="Arial"/>
            <w:color w:val="0000FF"/>
            <w:sz w:val="22"/>
            <w:szCs w:val="22"/>
            <w:u w:val="single"/>
            <w:shd w:val="clear" w:color="auto" w:fill="FFFFFF"/>
          </w:rPr>
          <w:t>toptver.ru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5"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6"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7" w:history="1">
        <w:r w:rsidRPr="0063226C">
          <w:rPr>
            <w:rFonts w:ascii="Arial" w:eastAsia="Arial" w:hAnsi="Arial" w:cs="Arial"/>
            <w:color w:val="0000FF"/>
            <w:sz w:val="22"/>
            <w:szCs w:val="22"/>
            <w:u w:val="single"/>
            <w:shd w:val="clear" w:color="auto" w:fill="FFFFFF"/>
          </w:rPr>
          <w:t>Тверское информационное агентство (tvernews.ru),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8" w:history="1">
        <w:r w:rsidRPr="0063226C">
          <w:rPr>
            <w:rFonts w:ascii="Arial" w:eastAsia="Arial" w:hAnsi="Arial" w:cs="Arial"/>
            <w:color w:val="0000FF"/>
            <w:sz w:val="22"/>
            <w:szCs w:val="22"/>
            <w:u w:val="single"/>
            <w:shd w:val="clear" w:color="auto" w:fill="FFFFFF"/>
          </w:rPr>
          <w:t>Tverigrad.ru,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09" w:history="1">
        <w:proofErr w:type="spellStart"/>
        <w:r w:rsidRPr="0063226C">
          <w:rPr>
            <w:rFonts w:ascii="Arial" w:eastAsia="Arial" w:hAnsi="Arial" w:cs="Arial"/>
            <w:color w:val="0000FF"/>
            <w:sz w:val="22"/>
            <w:szCs w:val="22"/>
            <w:u w:val="single"/>
            <w:shd w:val="clear" w:color="auto" w:fill="FFFFFF"/>
          </w:rPr>
          <w:t>Gorodskoyportal.ru</w:t>
        </w:r>
        <w:proofErr w:type="spellEnd"/>
        <w:r w:rsidRPr="0063226C">
          <w:rPr>
            <w:rFonts w:ascii="Arial" w:eastAsia="Arial" w:hAnsi="Arial" w:cs="Arial"/>
            <w:color w:val="0000FF"/>
            <w:sz w:val="22"/>
            <w:szCs w:val="22"/>
            <w:u w:val="single"/>
            <w:shd w:val="clear" w:color="auto" w:fill="FFFFFF"/>
          </w:rPr>
          <w:t>/</w:t>
        </w:r>
        <w:proofErr w:type="spellStart"/>
        <w:r w:rsidRPr="0063226C">
          <w:rPr>
            <w:rFonts w:ascii="Arial" w:eastAsia="Arial" w:hAnsi="Arial" w:cs="Arial"/>
            <w:color w:val="0000FF"/>
            <w:sz w:val="22"/>
            <w:szCs w:val="22"/>
            <w:u w:val="single"/>
            <w:shd w:val="clear" w:color="auto" w:fill="FFFFFF"/>
          </w:rPr>
          <w:t>tver</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10" w:history="1">
        <w:r w:rsidRPr="0063226C">
          <w:rPr>
            <w:rFonts w:ascii="Arial" w:eastAsia="Arial" w:hAnsi="Arial" w:cs="Arial"/>
            <w:color w:val="0000FF"/>
            <w:sz w:val="22"/>
            <w:szCs w:val="22"/>
            <w:u w:val="single"/>
            <w:shd w:val="clear" w:color="auto" w:fill="FFFFFF"/>
          </w:rPr>
          <w:t>Афанасий-бизнес (afanasy.biz), Тверь, 1 марта 2022</w:t>
        </w:r>
      </w:hyperlink>
    </w:p>
    <w:p w:rsidR="0063226C" w:rsidRPr="0063226C" w:rsidRDefault="0063226C" w:rsidP="0063226C">
      <w:pPr>
        <w:numPr>
          <w:ilvl w:val="0"/>
          <w:numId w:val="4"/>
        </w:numPr>
        <w:tabs>
          <w:tab w:val="left" w:pos="142"/>
        </w:tabs>
        <w:ind w:left="-142" w:firstLine="0"/>
        <w:rPr>
          <w:rFonts w:ascii="Arial" w:eastAsia="Arial" w:hAnsi="Arial" w:cs="Arial"/>
          <w:color w:val="0000FF"/>
          <w:sz w:val="22"/>
          <w:szCs w:val="22"/>
          <w:shd w:val="clear" w:color="auto" w:fill="FFFFFF"/>
        </w:rPr>
      </w:pPr>
      <w:hyperlink r:id="rId111"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425502"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Tverigrad.ru, Тверь,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29" w:name="ant_1575050_1931279324"/>
      <w:r w:rsidRPr="0063226C">
        <w:rPr>
          <w:rFonts w:ascii="Arial" w:eastAsia="Arial" w:hAnsi="Arial" w:cs="Arial"/>
          <w:color w:val="000000"/>
          <w:sz w:val="22"/>
          <w:szCs w:val="22"/>
          <w:shd w:val="clear" w:color="auto" w:fill="FFFFFF"/>
        </w:rPr>
        <w:t>В ТВЕРСКОЙ ОБЛАСТИ РАЗРАБОТАЮТ ДОПОЛНИТЕЛЬНЫЕ МЕРЫ ПОДДЕРЖКИ ЭКОНОМИКИ</w:t>
      </w:r>
      <w:bookmarkEnd w:id="29"/>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Губернатор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поручил региональному Министерству экономического развития совместно с другими исполнительными органами государственной власти, представителями делового сообщества до 4 марта разработать первый пакет мер дополнительной поддержки реального сектора экономики...</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112" w:history="1">
        <w:r w:rsidRPr="0063226C">
          <w:rPr>
            <w:rFonts w:ascii="Arial" w:eastAsia="Arial" w:hAnsi="Arial" w:cs="Arial"/>
            <w:color w:val="0000FF"/>
            <w:sz w:val="22"/>
            <w:szCs w:val="22"/>
            <w:u w:val="single"/>
            <w:shd w:val="clear" w:color="auto" w:fill="FFFFFF"/>
          </w:rPr>
          <w:t>https://tverigrad.ru/publication/v-tverskoj-oblasti-razrabotajut-dopolnitelnye-mery-podderzhki-jekonomiki/</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13" w:history="1">
        <w:proofErr w:type="spellStart"/>
        <w:proofErr w:type="gramStart"/>
        <w:r w:rsidRPr="0063226C">
          <w:rPr>
            <w:rFonts w:ascii="Arial" w:eastAsia="Arial" w:hAnsi="Arial" w:cs="Arial"/>
            <w:color w:val="0000FF"/>
            <w:sz w:val="22"/>
            <w:szCs w:val="22"/>
            <w:u w:val="single"/>
            <w:shd w:val="clear" w:color="auto" w:fill="FFFFFF"/>
          </w:rPr>
          <w:t>INFO</w:t>
        </w:r>
        <w:proofErr w:type="gramEnd"/>
        <w:r w:rsidRPr="0063226C">
          <w:rPr>
            <w:rFonts w:ascii="Arial" w:eastAsia="Arial" w:hAnsi="Arial" w:cs="Arial"/>
            <w:color w:val="0000FF"/>
            <w:sz w:val="22"/>
            <w:szCs w:val="22"/>
            <w:u w:val="single"/>
            <w:shd w:val="clear" w:color="auto" w:fill="FFFFFF"/>
          </w:rPr>
          <w:t>Тверь</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infotver.ru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14" w:history="1">
        <w:r w:rsidRPr="0063226C">
          <w:rPr>
            <w:rFonts w:ascii="Arial" w:eastAsia="Arial" w:hAnsi="Arial" w:cs="Arial"/>
            <w:color w:val="0000FF"/>
            <w:sz w:val="22"/>
            <w:szCs w:val="22"/>
            <w:u w:val="single"/>
            <w:shd w:val="clear" w:color="auto" w:fill="FFFFFF"/>
          </w:rPr>
          <w:t>Аргументы и Факты (tver.aif.ru),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15"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16" w:history="1">
        <w:r w:rsidRPr="0063226C">
          <w:rPr>
            <w:rFonts w:ascii="Arial" w:eastAsia="Arial" w:hAnsi="Arial" w:cs="Arial"/>
            <w:color w:val="0000FF"/>
            <w:sz w:val="22"/>
            <w:szCs w:val="22"/>
            <w:u w:val="single"/>
            <w:shd w:val="clear" w:color="auto" w:fill="FFFFFF"/>
          </w:rPr>
          <w:t>Кашинская газета (kashingazeta.ru), Кашин,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17"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18"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19" w:history="1">
        <w:r w:rsidRPr="0063226C">
          <w:rPr>
            <w:rFonts w:ascii="Arial" w:eastAsia="Arial" w:hAnsi="Arial" w:cs="Arial"/>
            <w:color w:val="0000FF"/>
            <w:sz w:val="22"/>
            <w:szCs w:val="22"/>
            <w:u w:val="single"/>
            <w:shd w:val="clear" w:color="auto" w:fill="FFFFFF"/>
          </w:rPr>
          <w:t>Главный региональный (glavny.tv), Смоленск,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20" w:history="1">
        <w:proofErr w:type="gramStart"/>
        <w:r w:rsidRPr="0063226C">
          <w:rPr>
            <w:rFonts w:ascii="Arial" w:eastAsia="Arial" w:hAnsi="Arial" w:cs="Arial"/>
            <w:color w:val="0000FF"/>
            <w:sz w:val="22"/>
            <w:szCs w:val="22"/>
            <w:u w:val="single"/>
            <w:shd w:val="clear" w:color="auto" w:fill="FFFFFF"/>
          </w:rPr>
          <w:t>Комсомольская</w:t>
        </w:r>
        <w:proofErr w:type="gram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tver.kp.ru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21" w:history="1">
        <w:r w:rsidRPr="0063226C">
          <w:rPr>
            <w:rFonts w:ascii="Arial" w:eastAsia="Arial" w:hAnsi="Arial" w:cs="Arial"/>
            <w:color w:val="0000FF"/>
            <w:sz w:val="22"/>
            <w:szCs w:val="22"/>
            <w:u w:val="single"/>
            <w:shd w:val="clear" w:color="auto" w:fill="FFFFFF"/>
          </w:rPr>
          <w:t>Знамя (kuvznama.ru), Кувшиново,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22" w:history="1">
        <w:r w:rsidRPr="0063226C">
          <w:rPr>
            <w:rFonts w:ascii="Arial" w:eastAsia="Arial" w:hAnsi="Arial" w:cs="Arial"/>
            <w:color w:val="0000FF"/>
            <w:sz w:val="22"/>
            <w:szCs w:val="22"/>
            <w:u w:val="single"/>
            <w:shd w:val="clear" w:color="auto" w:fill="FFFFFF"/>
          </w:rPr>
          <w:t>Караван Ярмарка (</w:t>
        </w:r>
        <w:proofErr w:type="spellStart"/>
        <w:r w:rsidRPr="0063226C">
          <w:rPr>
            <w:rFonts w:ascii="Arial" w:eastAsia="Arial" w:hAnsi="Arial" w:cs="Arial"/>
            <w:color w:val="0000FF"/>
            <w:sz w:val="22"/>
            <w:szCs w:val="22"/>
            <w:u w:val="single"/>
            <w:shd w:val="clear" w:color="auto" w:fill="FFFFFF"/>
          </w:rPr>
          <w:t>karavantver.ru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23" w:history="1">
        <w:r w:rsidRPr="0063226C">
          <w:rPr>
            <w:rFonts w:ascii="Arial" w:eastAsia="Arial" w:hAnsi="Arial" w:cs="Arial"/>
            <w:color w:val="0000FF"/>
            <w:sz w:val="22"/>
            <w:szCs w:val="22"/>
            <w:u w:val="single"/>
            <w:shd w:val="clear" w:color="auto" w:fill="FFFFFF"/>
          </w:rPr>
          <w:t>БНТВ (</w:t>
        </w:r>
        <w:proofErr w:type="spellStart"/>
        <w:r w:rsidRPr="0063226C">
          <w:rPr>
            <w:rFonts w:ascii="Arial" w:eastAsia="Arial" w:hAnsi="Arial" w:cs="Arial"/>
            <w:color w:val="0000FF"/>
            <w:sz w:val="22"/>
            <w:szCs w:val="22"/>
            <w:u w:val="single"/>
            <w:shd w:val="clear" w:color="auto" w:fill="FFFFFF"/>
          </w:rPr>
          <w:t>bntva.ru</w:t>
        </w:r>
        <w:proofErr w:type="spellEnd"/>
        <w:r w:rsidRPr="0063226C">
          <w:rPr>
            <w:rFonts w:ascii="Arial" w:eastAsia="Arial" w:hAnsi="Arial" w:cs="Arial"/>
            <w:color w:val="0000FF"/>
            <w:sz w:val="22"/>
            <w:szCs w:val="22"/>
            <w:u w:val="single"/>
            <w:shd w:val="clear" w:color="auto" w:fill="FFFFFF"/>
          </w:rPr>
          <w:t>), Бежецк,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24" w:history="1">
        <w:r w:rsidRPr="0063226C">
          <w:rPr>
            <w:rFonts w:ascii="Arial" w:eastAsia="Arial" w:hAnsi="Arial" w:cs="Arial"/>
            <w:color w:val="0000FF"/>
            <w:sz w:val="22"/>
            <w:szCs w:val="22"/>
            <w:u w:val="single"/>
            <w:shd w:val="clear" w:color="auto" w:fill="FFFFFF"/>
          </w:rPr>
          <w:t>Родная земля (r-zemlya.ru), п. Рамешки,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25" w:history="1">
        <w:r w:rsidRPr="0063226C">
          <w:rPr>
            <w:rFonts w:ascii="Arial" w:eastAsia="Arial" w:hAnsi="Arial" w:cs="Arial"/>
            <w:color w:val="0000FF"/>
            <w:sz w:val="22"/>
            <w:szCs w:val="22"/>
            <w:u w:val="single"/>
            <w:shd w:val="clear" w:color="auto" w:fill="FFFFFF"/>
          </w:rPr>
          <w:t>ВОТ! (vot69.ru),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lang w:val="en-US"/>
        </w:rPr>
      </w:pPr>
      <w:hyperlink r:id="rId126" w:history="1">
        <w:r w:rsidRPr="0063226C">
          <w:rPr>
            <w:rFonts w:ascii="Arial" w:eastAsia="Arial" w:hAnsi="Arial" w:cs="Arial"/>
            <w:color w:val="0000FF"/>
            <w:sz w:val="22"/>
            <w:szCs w:val="22"/>
            <w:u w:val="single"/>
            <w:shd w:val="clear" w:color="auto" w:fill="FFFFFF"/>
            <w:lang w:val="en-US"/>
          </w:rPr>
          <w:t xml:space="preserve">PANORAMA PRO (panoramapro.ru), </w:t>
        </w:r>
        <w:r w:rsidRPr="0063226C">
          <w:rPr>
            <w:rFonts w:ascii="Arial" w:eastAsia="Arial" w:hAnsi="Arial" w:cs="Arial"/>
            <w:color w:val="0000FF"/>
            <w:sz w:val="22"/>
            <w:szCs w:val="22"/>
            <w:u w:val="single"/>
            <w:shd w:val="clear" w:color="auto" w:fill="FFFFFF"/>
          </w:rPr>
          <w:t>Тверь</w:t>
        </w:r>
        <w:r w:rsidRPr="0063226C">
          <w:rPr>
            <w:rFonts w:ascii="Arial" w:eastAsia="Arial" w:hAnsi="Arial" w:cs="Arial"/>
            <w:color w:val="0000FF"/>
            <w:sz w:val="22"/>
            <w:szCs w:val="22"/>
            <w:u w:val="single"/>
            <w:shd w:val="clear" w:color="auto" w:fill="FFFFFF"/>
            <w:lang w:val="en-US"/>
          </w:rPr>
          <w:t xml:space="preserve">, 1 </w:t>
        </w:r>
        <w:r w:rsidRPr="0063226C">
          <w:rPr>
            <w:rFonts w:ascii="Arial" w:eastAsia="Arial" w:hAnsi="Arial" w:cs="Arial"/>
            <w:color w:val="0000FF"/>
            <w:sz w:val="22"/>
            <w:szCs w:val="22"/>
            <w:u w:val="single"/>
            <w:shd w:val="clear" w:color="auto" w:fill="FFFFFF"/>
          </w:rPr>
          <w:t>марта</w:t>
        </w:r>
        <w:r w:rsidRPr="0063226C">
          <w:rPr>
            <w:rFonts w:ascii="Arial" w:eastAsia="Arial" w:hAnsi="Arial" w:cs="Arial"/>
            <w:color w:val="0000FF"/>
            <w:sz w:val="22"/>
            <w:szCs w:val="22"/>
            <w:u w:val="single"/>
            <w:shd w:val="clear" w:color="auto" w:fill="FFFFFF"/>
            <w:lang w:val="en-US"/>
          </w:rPr>
          <w:t xml:space="preserve">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27" w:history="1">
        <w:proofErr w:type="spellStart"/>
        <w:r w:rsidRPr="0063226C">
          <w:rPr>
            <w:rFonts w:ascii="Arial" w:eastAsia="Arial" w:hAnsi="Arial" w:cs="Arial"/>
            <w:color w:val="0000FF"/>
            <w:sz w:val="22"/>
            <w:szCs w:val="22"/>
            <w:u w:val="single"/>
            <w:shd w:val="clear" w:color="auto" w:fill="FFFFFF"/>
          </w:rPr>
          <w:t>TvTver.ru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28" w:history="1">
        <w:r w:rsidRPr="0063226C">
          <w:rPr>
            <w:rFonts w:ascii="Arial" w:eastAsia="Arial" w:hAnsi="Arial" w:cs="Arial"/>
            <w:color w:val="0000FF"/>
            <w:sz w:val="22"/>
            <w:szCs w:val="22"/>
            <w:u w:val="single"/>
            <w:shd w:val="clear" w:color="auto" w:fill="FFFFFF"/>
          </w:rPr>
          <w:t>Край справедливости (ks-region69.com),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29"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0"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w:t>
        </w:r>
        <w:r>
          <w:rPr>
            <w:rFonts w:ascii="Arial" w:eastAsia="Arial" w:hAnsi="Arial" w:cs="Arial"/>
            <w:color w:val="0000FF"/>
            <w:sz w:val="22"/>
            <w:szCs w:val="22"/>
            <w:u w:val="single"/>
            <w:shd w:val="clear" w:color="auto" w:fill="FFFFFF"/>
          </w:rPr>
          <w:t>каяправда</w:t>
        </w:r>
        <w:proofErr w:type="gramStart"/>
        <w:r>
          <w:rPr>
            <w:rFonts w:ascii="Arial" w:eastAsia="Arial" w:hAnsi="Arial" w:cs="Arial"/>
            <w:color w:val="0000FF"/>
            <w:sz w:val="22"/>
            <w:szCs w:val="22"/>
            <w:u w:val="single"/>
            <w:shd w:val="clear" w:color="auto" w:fill="FFFFFF"/>
          </w:rPr>
          <w:t>.т</w:t>
        </w:r>
        <w:proofErr w:type="gramEnd"/>
        <w:r>
          <w:rPr>
            <w:rFonts w:ascii="Arial" w:eastAsia="Arial" w:hAnsi="Arial" w:cs="Arial"/>
            <w:color w:val="0000FF"/>
            <w:sz w:val="22"/>
            <w:szCs w:val="22"/>
            <w:u w:val="single"/>
            <w:shd w:val="clear" w:color="auto" w:fill="FFFFFF"/>
          </w:rPr>
          <w:t>верскаяобласть.рф</w:t>
        </w:r>
        <w:proofErr w:type="spellEnd"/>
        <w:r>
          <w:rPr>
            <w:rFonts w:ascii="Arial" w:eastAsia="Arial" w:hAnsi="Arial" w:cs="Arial"/>
            <w:color w:val="0000FF"/>
            <w:sz w:val="22"/>
            <w:szCs w:val="22"/>
            <w:u w:val="single"/>
            <w:shd w:val="clear" w:color="auto" w:fill="FFFFFF"/>
          </w:rPr>
          <w:t xml:space="preserve">), </w:t>
        </w:r>
        <w:r w:rsidRPr="0063226C">
          <w:rPr>
            <w:rFonts w:ascii="Arial" w:eastAsia="Arial" w:hAnsi="Arial" w:cs="Arial"/>
            <w:color w:val="0000FF"/>
            <w:sz w:val="22"/>
            <w:szCs w:val="22"/>
            <w:u w:val="single"/>
            <w:shd w:val="clear" w:color="auto" w:fill="FFFFFF"/>
          </w:rPr>
          <w:t>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1" w:history="1">
        <w:r w:rsidRPr="0063226C">
          <w:rPr>
            <w:rFonts w:ascii="Arial" w:eastAsia="Arial" w:hAnsi="Arial" w:cs="Arial"/>
            <w:color w:val="0000FF"/>
            <w:sz w:val="22"/>
            <w:szCs w:val="22"/>
            <w:u w:val="single"/>
            <w:shd w:val="clear" w:color="auto" w:fill="FFFFFF"/>
          </w:rPr>
          <w:t>Московский Комсомолец (tver.mk.ru),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2"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3"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4"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5"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6"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7" w:history="1">
        <w:r w:rsidRPr="0063226C">
          <w:rPr>
            <w:rFonts w:ascii="Arial" w:eastAsia="Arial" w:hAnsi="Arial" w:cs="Arial"/>
            <w:color w:val="0000FF"/>
            <w:sz w:val="22"/>
            <w:szCs w:val="22"/>
            <w:u w:val="single"/>
            <w:shd w:val="clear" w:color="auto" w:fill="FFFFFF"/>
          </w:rPr>
          <w:t>Тверское информационное агентство (tvernews.ru),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8" w:history="1">
        <w:r w:rsidRPr="0063226C">
          <w:rPr>
            <w:rFonts w:ascii="Arial" w:eastAsia="Arial" w:hAnsi="Arial" w:cs="Arial"/>
            <w:color w:val="0000FF"/>
            <w:sz w:val="22"/>
            <w:szCs w:val="22"/>
            <w:u w:val="single"/>
            <w:shd w:val="clear" w:color="auto" w:fill="FFFFFF"/>
          </w:rPr>
          <w:t>Кимрский вестник (kimvestnik.ru), Кимры,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39"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0" w:history="1">
        <w:r w:rsidRPr="0063226C">
          <w:rPr>
            <w:rFonts w:ascii="Arial" w:eastAsia="Arial" w:hAnsi="Arial" w:cs="Arial"/>
            <w:color w:val="0000FF"/>
            <w:sz w:val="22"/>
            <w:szCs w:val="22"/>
            <w:u w:val="single"/>
            <w:shd w:val="clear" w:color="auto" w:fill="FFFFFF"/>
          </w:rPr>
          <w:t>Удомельская газета (udomelskaya-gazeta.ru), Удомля,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1"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2"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3"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4"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5"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6" w:history="1">
        <w:proofErr w:type="spellStart"/>
        <w:r w:rsidRPr="0063226C">
          <w:rPr>
            <w:rFonts w:ascii="Arial" w:eastAsia="Arial" w:hAnsi="Arial" w:cs="Arial"/>
            <w:color w:val="0000FF"/>
            <w:sz w:val="22"/>
            <w:szCs w:val="22"/>
            <w:u w:val="single"/>
            <w:shd w:val="clear" w:color="auto" w:fill="FFFFFF"/>
          </w:rPr>
          <w:t>Gorodskoyportal.ru</w:t>
        </w:r>
        <w:proofErr w:type="spellEnd"/>
        <w:r w:rsidRPr="0063226C">
          <w:rPr>
            <w:rFonts w:ascii="Arial" w:eastAsia="Arial" w:hAnsi="Arial" w:cs="Arial"/>
            <w:color w:val="0000FF"/>
            <w:sz w:val="22"/>
            <w:szCs w:val="22"/>
            <w:u w:val="single"/>
            <w:shd w:val="clear" w:color="auto" w:fill="FFFFFF"/>
          </w:rPr>
          <w:t>/</w:t>
        </w:r>
        <w:proofErr w:type="spellStart"/>
        <w:r w:rsidRPr="0063226C">
          <w:rPr>
            <w:rFonts w:ascii="Arial" w:eastAsia="Arial" w:hAnsi="Arial" w:cs="Arial"/>
            <w:color w:val="0000FF"/>
            <w:sz w:val="22"/>
            <w:szCs w:val="22"/>
            <w:u w:val="single"/>
            <w:shd w:val="clear" w:color="auto" w:fill="FFFFFF"/>
          </w:rPr>
          <w:t>tver</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7"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8"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49"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5"/>
        </w:numPr>
        <w:tabs>
          <w:tab w:val="left" w:pos="142"/>
        </w:tabs>
        <w:ind w:left="-142" w:firstLine="0"/>
        <w:rPr>
          <w:rFonts w:ascii="Arial" w:eastAsia="Arial" w:hAnsi="Arial" w:cs="Arial"/>
          <w:color w:val="0000FF"/>
          <w:sz w:val="22"/>
          <w:szCs w:val="22"/>
          <w:shd w:val="clear" w:color="auto" w:fill="FFFFFF"/>
        </w:rPr>
      </w:pPr>
      <w:hyperlink r:id="rId150"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279324"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РИА Новости, Москва,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0" w:name="ant_1575050_1931083253"/>
      <w:r w:rsidRPr="0063226C">
        <w:rPr>
          <w:rFonts w:ascii="Arial" w:eastAsia="Arial" w:hAnsi="Arial" w:cs="Arial"/>
          <w:color w:val="000000"/>
          <w:sz w:val="22"/>
          <w:szCs w:val="22"/>
          <w:shd w:val="clear" w:color="auto" w:fill="FFFFFF"/>
        </w:rPr>
        <w:t>В ТВЕРСКОЙ ОБЛАСТИ СОХРАНЯТ СУЩЕСТВУЮЩИЕ СТАВКИ ПО ЗАЙМАМ ДЛЯ БИЗНЕСА</w:t>
      </w:r>
      <w:bookmarkEnd w:id="30"/>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Правительство Тверской области по поручению губернатора </w:t>
      </w:r>
      <w:r w:rsidRPr="0063226C">
        <w:rPr>
          <w:rFonts w:ascii="Arial" w:eastAsia="Arial" w:hAnsi="Arial" w:cs="Arial"/>
          <w:color w:val="000000"/>
          <w:sz w:val="22"/>
          <w:szCs w:val="22"/>
          <w:shd w:val="clear" w:color="auto" w:fill="C0C0C0"/>
        </w:rPr>
        <w:t>Игоря Рудени</w:t>
      </w:r>
      <w:r w:rsidRPr="0063226C">
        <w:rPr>
          <w:rFonts w:ascii="Arial" w:eastAsia="Arial" w:hAnsi="Arial" w:cs="Arial"/>
          <w:color w:val="000000"/>
          <w:sz w:val="22"/>
          <w:szCs w:val="22"/>
          <w:shd w:val="clear" w:color="auto" w:fill="FFFFFF"/>
        </w:rPr>
        <w:t xml:space="preserve"> приняло решение не повышать ставки по займам, выдаваемым в регионе представителям бизнеса фондом содействия предпринимательству Тверской области и региональным фондом развития промышленности, сообщает пресс-служба регионального правительства...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151" w:history="1">
        <w:r w:rsidRPr="0063226C">
          <w:rPr>
            <w:rFonts w:ascii="Arial" w:eastAsia="Arial" w:hAnsi="Arial" w:cs="Arial"/>
            <w:color w:val="0000FF"/>
            <w:sz w:val="22"/>
            <w:szCs w:val="22"/>
            <w:u w:val="single"/>
            <w:shd w:val="clear" w:color="auto" w:fill="FFFFFF"/>
          </w:rPr>
          <w:t>https://ria.ru/20220301/zaymy-1775774686.html</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52" w:history="1">
        <w:r w:rsidRPr="0063226C">
          <w:rPr>
            <w:rFonts w:ascii="Arial" w:eastAsia="Arial" w:hAnsi="Arial" w:cs="Arial"/>
            <w:color w:val="0000FF"/>
            <w:sz w:val="22"/>
            <w:szCs w:val="22"/>
            <w:u w:val="single"/>
            <w:shd w:val="clear" w:color="auto" w:fill="FFFFFF"/>
          </w:rPr>
          <w:t>Мой бизнес. Тверская область (mybusiness69.ru), Тверь,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53" w:history="1">
        <w:r w:rsidRPr="0063226C">
          <w:rPr>
            <w:rFonts w:ascii="Arial" w:eastAsia="Arial" w:hAnsi="Arial" w:cs="Arial"/>
            <w:color w:val="0000FF"/>
            <w:sz w:val="22"/>
            <w:szCs w:val="22"/>
            <w:u w:val="single"/>
            <w:shd w:val="clear" w:color="auto" w:fill="FFFFFF"/>
          </w:rPr>
          <w:t>Край справедливости (ks-region69.com), Тверь,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54" w:history="1">
        <w:proofErr w:type="spellStart"/>
        <w:r w:rsidRPr="0063226C">
          <w:rPr>
            <w:rFonts w:ascii="Arial" w:eastAsia="Arial" w:hAnsi="Arial" w:cs="Arial"/>
            <w:color w:val="0000FF"/>
            <w:sz w:val="22"/>
            <w:szCs w:val="22"/>
            <w:u w:val="single"/>
            <w:shd w:val="clear" w:color="auto" w:fill="FFFFFF"/>
          </w:rPr>
          <w:t>Rzhevgrad.ru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55" w:history="1">
        <w:proofErr w:type="spellStart"/>
        <w:r w:rsidRPr="0063226C">
          <w:rPr>
            <w:rFonts w:ascii="Arial" w:eastAsia="Arial" w:hAnsi="Arial" w:cs="Arial"/>
            <w:color w:val="0000FF"/>
            <w:sz w:val="22"/>
            <w:szCs w:val="22"/>
            <w:u w:val="single"/>
            <w:shd w:val="clear" w:color="auto" w:fill="FFFFFF"/>
          </w:rPr>
          <w:t>Profi-news.ru</w:t>
        </w:r>
        <w:proofErr w:type="spellEnd"/>
        <w:r w:rsidRPr="0063226C">
          <w:rPr>
            <w:rFonts w:ascii="Arial" w:eastAsia="Arial" w:hAnsi="Arial" w:cs="Arial"/>
            <w:color w:val="0000FF"/>
            <w:sz w:val="22"/>
            <w:szCs w:val="22"/>
            <w:u w:val="single"/>
            <w:shd w:val="clear" w:color="auto" w:fill="FFFFFF"/>
          </w:rPr>
          <w:t>, Москва,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56" w:history="1">
        <w:r w:rsidRPr="0063226C">
          <w:rPr>
            <w:rFonts w:ascii="Arial" w:eastAsia="Arial" w:hAnsi="Arial" w:cs="Arial"/>
            <w:color w:val="0000FF"/>
            <w:sz w:val="22"/>
            <w:szCs w:val="22"/>
            <w:u w:val="single"/>
            <w:shd w:val="clear" w:color="auto" w:fill="FFFFFF"/>
          </w:rPr>
          <w:t>Кимрский вестник (kimvestnik.ru), Кимры,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57" w:history="1">
        <w:r w:rsidRPr="0063226C">
          <w:rPr>
            <w:rFonts w:ascii="Arial" w:eastAsia="Arial" w:hAnsi="Arial" w:cs="Arial"/>
            <w:color w:val="0000FF"/>
            <w:sz w:val="22"/>
            <w:szCs w:val="22"/>
            <w:u w:val="single"/>
            <w:shd w:val="clear" w:color="auto" w:fill="FFFFFF"/>
          </w:rPr>
          <w:t>Знамя (kuvznama.ru), Кувшиново,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58" w:history="1">
        <w:r w:rsidRPr="0063226C">
          <w:rPr>
            <w:rFonts w:ascii="Arial" w:eastAsia="Arial" w:hAnsi="Arial" w:cs="Arial"/>
            <w:color w:val="0000FF"/>
            <w:sz w:val="22"/>
            <w:szCs w:val="22"/>
            <w:u w:val="single"/>
            <w:shd w:val="clear" w:color="auto" w:fill="FFFFFF"/>
          </w:rPr>
          <w:t>БНТВ (</w:t>
        </w:r>
        <w:proofErr w:type="spellStart"/>
        <w:r w:rsidRPr="0063226C">
          <w:rPr>
            <w:rFonts w:ascii="Arial" w:eastAsia="Arial" w:hAnsi="Arial" w:cs="Arial"/>
            <w:color w:val="0000FF"/>
            <w:sz w:val="22"/>
            <w:szCs w:val="22"/>
            <w:u w:val="single"/>
            <w:shd w:val="clear" w:color="auto" w:fill="FFFFFF"/>
          </w:rPr>
          <w:t>bntva.ru</w:t>
        </w:r>
        <w:proofErr w:type="spellEnd"/>
        <w:r w:rsidRPr="0063226C">
          <w:rPr>
            <w:rFonts w:ascii="Arial" w:eastAsia="Arial" w:hAnsi="Arial" w:cs="Arial"/>
            <w:color w:val="0000FF"/>
            <w:sz w:val="22"/>
            <w:szCs w:val="22"/>
            <w:u w:val="single"/>
            <w:shd w:val="clear" w:color="auto" w:fill="FFFFFF"/>
          </w:rPr>
          <w:t>), Бежецк,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59"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60" w:history="1">
        <w:r w:rsidRPr="0063226C">
          <w:rPr>
            <w:rFonts w:ascii="Arial" w:eastAsia="Arial" w:hAnsi="Arial" w:cs="Arial"/>
            <w:color w:val="0000FF"/>
            <w:sz w:val="22"/>
            <w:szCs w:val="22"/>
            <w:u w:val="single"/>
            <w:shd w:val="clear" w:color="auto" w:fill="FFFFFF"/>
          </w:rPr>
          <w:t>Родная земля (r-zemlya.ru), п. Рамешки,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61"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6"/>
        </w:numPr>
        <w:tabs>
          <w:tab w:val="left" w:pos="142"/>
        </w:tabs>
        <w:ind w:left="-142" w:firstLine="0"/>
        <w:rPr>
          <w:rFonts w:ascii="Arial" w:eastAsia="Arial" w:hAnsi="Arial" w:cs="Arial"/>
          <w:color w:val="0000FF"/>
          <w:sz w:val="22"/>
          <w:szCs w:val="22"/>
          <w:shd w:val="clear" w:color="auto" w:fill="FFFFFF"/>
        </w:rPr>
      </w:pPr>
      <w:hyperlink r:id="rId162" w:history="1">
        <w:r w:rsidRPr="0063226C">
          <w:rPr>
            <w:rFonts w:ascii="Arial" w:eastAsia="Arial" w:hAnsi="Arial" w:cs="Arial"/>
            <w:color w:val="0000FF"/>
            <w:sz w:val="22"/>
            <w:szCs w:val="22"/>
            <w:u w:val="single"/>
            <w:shd w:val="clear" w:color="auto" w:fill="FFFFFF"/>
          </w:rPr>
          <w:t>Удомельская газета (udomelskaya-gazeta.ru), Удомля,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083253"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Tverigrad.ru, Тверь,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1" w:name="ant_1575050_1931335352"/>
      <w:r w:rsidRPr="0063226C">
        <w:rPr>
          <w:rFonts w:ascii="Arial" w:eastAsia="Arial" w:hAnsi="Arial" w:cs="Arial"/>
          <w:color w:val="000000"/>
          <w:sz w:val="22"/>
          <w:szCs w:val="22"/>
          <w:shd w:val="clear" w:color="auto" w:fill="FFFFFF"/>
        </w:rPr>
        <w:t>В ТВЕРСКОЙ ОБЛАСТИ ПРИЮТЫ ДЛЯ БЕЗДОМНЫХ ЖИВОТНЫХ ПОЛУЧАТ ГРАНТЫ</w:t>
      </w:r>
      <w:bookmarkEnd w:id="31"/>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Порядок предоставления некоммерческим организациям Тверской области грантов </w:t>
      </w:r>
      <w:proofErr w:type="gramStart"/>
      <w:r w:rsidRPr="0063226C">
        <w:rPr>
          <w:rFonts w:ascii="Arial" w:eastAsia="Arial" w:hAnsi="Arial" w:cs="Arial"/>
          <w:color w:val="000000"/>
          <w:sz w:val="22"/>
          <w:szCs w:val="22"/>
          <w:shd w:val="clear" w:color="auto" w:fill="FFFFFF"/>
        </w:rPr>
        <w:t>на осуществление деятельности по обращению с животными без владельцев рассмотрен на заседании</w:t>
      </w:r>
      <w:proofErr w:type="gramEnd"/>
      <w:r w:rsidRPr="0063226C">
        <w:rPr>
          <w:rFonts w:ascii="Arial" w:eastAsia="Arial" w:hAnsi="Arial" w:cs="Arial"/>
          <w:color w:val="000000"/>
          <w:sz w:val="22"/>
          <w:szCs w:val="22"/>
          <w:shd w:val="clear" w:color="auto" w:fill="FFFFFF"/>
        </w:rPr>
        <w:t xml:space="preserve"> регионального правительства, которое 1 марта провел губернатор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163" w:history="1">
        <w:r w:rsidRPr="0063226C">
          <w:rPr>
            <w:rFonts w:ascii="Arial" w:eastAsia="Arial" w:hAnsi="Arial" w:cs="Arial"/>
            <w:color w:val="0000FF"/>
            <w:sz w:val="22"/>
            <w:szCs w:val="22"/>
            <w:u w:val="single"/>
            <w:shd w:val="clear" w:color="auto" w:fill="FFFFFF"/>
          </w:rPr>
          <w:t>https://tverigrad.ru/publication/v-tverskoj-oblasti-prijuty-dlja-bezdomnyh-zhivotnyh-poluchat-granty/</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64" w:history="1">
        <w:proofErr w:type="spellStart"/>
        <w:proofErr w:type="gramStart"/>
        <w:r w:rsidRPr="0063226C">
          <w:rPr>
            <w:rFonts w:ascii="Arial" w:eastAsia="Arial" w:hAnsi="Arial" w:cs="Arial"/>
            <w:color w:val="0000FF"/>
            <w:sz w:val="22"/>
            <w:szCs w:val="22"/>
            <w:u w:val="single"/>
            <w:shd w:val="clear" w:color="auto" w:fill="FFFFFF"/>
          </w:rPr>
          <w:t>INFO</w:t>
        </w:r>
        <w:proofErr w:type="gramEnd"/>
        <w:r w:rsidRPr="0063226C">
          <w:rPr>
            <w:rFonts w:ascii="Arial" w:eastAsia="Arial" w:hAnsi="Arial" w:cs="Arial"/>
            <w:color w:val="0000FF"/>
            <w:sz w:val="22"/>
            <w:szCs w:val="22"/>
            <w:u w:val="single"/>
            <w:shd w:val="clear" w:color="auto" w:fill="FFFFFF"/>
          </w:rPr>
          <w:t>Тверь</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infotver.ru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65"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66" w:history="1">
        <w:proofErr w:type="spellStart"/>
        <w:r w:rsidRPr="0063226C">
          <w:rPr>
            <w:rFonts w:ascii="Arial" w:eastAsia="Arial" w:hAnsi="Arial" w:cs="Arial"/>
            <w:color w:val="0000FF"/>
            <w:sz w:val="22"/>
            <w:szCs w:val="22"/>
            <w:u w:val="single"/>
            <w:shd w:val="clear" w:color="auto" w:fill="FFFFFF"/>
          </w:rPr>
          <w:t>Volochek.life</w:t>
        </w:r>
        <w:proofErr w:type="spellEnd"/>
        <w:r w:rsidRPr="0063226C">
          <w:rPr>
            <w:rFonts w:ascii="Arial" w:eastAsia="Arial" w:hAnsi="Arial" w:cs="Arial"/>
            <w:color w:val="0000FF"/>
            <w:sz w:val="22"/>
            <w:szCs w:val="22"/>
            <w:u w:val="single"/>
            <w:shd w:val="clear" w:color="auto" w:fill="FFFFFF"/>
          </w:rPr>
          <w:t>, Вышний Волочек,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67"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68"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69" w:history="1">
        <w:r w:rsidRPr="0063226C">
          <w:rPr>
            <w:rFonts w:ascii="Arial" w:eastAsia="Arial" w:hAnsi="Arial" w:cs="Arial"/>
            <w:color w:val="0000FF"/>
            <w:sz w:val="22"/>
            <w:szCs w:val="22"/>
            <w:u w:val="single"/>
            <w:shd w:val="clear" w:color="auto" w:fill="FFFFFF"/>
          </w:rPr>
          <w:t>Кашинская газета (kashingazeta.ru), Кашин,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0" w:history="1">
        <w:r w:rsidRPr="0063226C">
          <w:rPr>
            <w:rFonts w:ascii="Arial" w:eastAsia="Arial" w:hAnsi="Arial" w:cs="Arial"/>
            <w:color w:val="0000FF"/>
            <w:sz w:val="22"/>
            <w:szCs w:val="22"/>
            <w:u w:val="single"/>
            <w:shd w:val="clear" w:color="auto" w:fill="FFFFFF"/>
          </w:rPr>
          <w:t>Афанасий-бизнес (afanasy.biz),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1" w:history="1">
        <w:proofErr w:type="gramStart"/>
        <w:r w:rsidRPr="0063226C">
          <w:rPr>
            <w:rFonts w:ascii="Arial" w:eastAsia="Arial" w:hAnsi="Arial" w:cs="Arial"/>
            <w:color w:val="0000FF"/>
            <w:sz w:val="22"/>
            <w:szCs w:val="22"/>
            <w:u w:val="single"/>
            <w:shd w:val="clear" w:color="auto" w:fill="FFFFFF"/>
          </w:rPr>
          <w:t>Комсомольская</w:t>
        </w:r>
        <w:proofErr w:type="gram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tver.kp.ru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2"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3" w:history="1">
        <w:r w:rsidRPr="0063226C">
          <w:rPr>
            <w:rFonts w:ascii="Arial" w:eastAsia="Arial" w:hAnsi="Arial" w:cs="Arial"/>
            <w:color w:val="0000FF"/>
            <w:sz w:val="22"/>
            <w:szCs w:val="22"/>
            <w:u w:val="single"/>
            <w:shd w:val="clear" w:color="auto" w:fill="FFFFFF"/>
          </w:rPr>
          <w:t>Главный региональный (glavny.tv), Смоленск,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4" w:history="1">
        <w:r w:rsidRPr="0063226C">
          <w:rPr>
            <w:rFonts w:ascii="Arial" w:eastAsia="Arial" w:hAnsi="Arial" w:cs="Arial"/>
            <w:color w:val="0000FF"/>
            <w:sz w:val="22"/>
            <w:szCs w:val="22"/>
            <w:u w:val="single"/>
            <w:shd w:val="clear" w:color="auto" w:fill="FFFFFF"/>
          </w:rPr>
          <w:t>Знамя (kuvznama.ru), Кувшиново,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5" w:history="1">
        <w:r w:rsidRPr="0063226C">
          <w:rPr>
            <w:rFonts w:ascii="Arial" w:eastAsia="Arial" w:hAnsi="Arial" w:cs="Arial"/>
            <w:color w:val="0000FF"/>
            <w:sz w:val="22"/>
            <w:szCs w:val="22"/>
            <w:u w:val="single"/>
            <w:shd w:val="clear" w:color="auto" w:fill="FFFFFF"/>
          </w:rPr>
          <w:t>Родная земля (r-zemlya.ru), п. Рамешки,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6" w:history="1">
        <w:r w:rsidRPr="0063226C">
          <w:rPr>
            <w:rFonts w:ascii="Arial" w:eastAsia="Arial" w:hAnsi="Arial" w:cs="Arial"/>
            <w:color w:val="0000FF"/>
            <w:sz w:val="22"/>
            <w:szCs w:val="22"/>
            <w:u w:val="single"/>
            <w:shd w:val="clear" w:color="auto" w:fill="FFFFFF"/>
          </w:rPr>
          <w:t>ВОТ! (vot69.ru),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7"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8"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79"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80"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lang w:val="en-US"/>
        </w:rPr>
      </w:pPr>
      <w:hyperlink r:id="rId181" w:history="1">
        <w:r w:rsidRPr="0063226C">
          <w:rPr>
            <w:rFonts w:ascii="Arial" w:eastAsia="Arial" w:hAnsi="Arial" w:cs="Arial"/>
            <w:color w:val="0000FF"/>
            <w:sz w:val="22"/>
            <w:szCs w:val="22"/>
            <w:u w:val="single"/>
            <w:shd w:val="clear" w:color="auto" w:fill="FFFFFF"/>
            <w:lang w:val="en-US"/>
          </w:rPr>
          <w:t xml:space="preserve">PANORAMA PRO (panoramapro.ru), </w:t>
        </w:r>
        <w:r w:rsidRPr="0063226C">
          <w:rPr>
            <w:rFonts w:ascii="Arial" w:eastAsia="Arial" w:hAnsi="Arial" w:cs="Arial"/>
            <w:color w:val="0000FF"/>
            <w:sz w:val="22"/>
            <w:szCs w:val="22"/>
            <w:u w:val="single"/>
            <w:shd w:val="clear" w:color="auto" w:fill="FFFFFF"/>
          </w:rPr>
          <w:t>Тверь</w:t>
        </w:r>
        <w:r w:rsidRPr="0063226C">
          <w:rPr>
            <w:rFonts w:ascii="Arial" w:eastAsia="Arial" w:hAnsi="Arial" w:cs="Arial"/>
            <w:color w:val="0000FF"/>
            <w:sz w:val="22"/>
            <w:szCs w:val="22"/>
            <w:u w:val="single"/>
            <w:shd w:val="clear" w:color="auto" w:fill="FFFFFF"/>
            <w:lang w:val="en-US"/>
          </w:rPr>
          <w:t xml:space="preserve">, 1 </w:t>
        </w:r>
        <w:r w:rsidRPr="0063226C">
          <w:rPr>
            <w:rFonts w:ascii="Arial" w:eastAsia="Arial" w:hAnsi="Arial" w:cs="Arial"/>
            <w:color w:val="0000FF"/>
            <w:sz w:val="22"/>
            <w:szCs w:val="22"/>
            <w:u w:val="single"/>
            <w:shd w:val="clear" w:color="auto" w:fill="FFFFFF"/>
          </w:rPr>
          <w:t>марта</w:t>
        </w:r>
        <w:r w:rsidRPr="0063226C">
          <w:rPr>
            <w:rFonts w:ascii="Arial" w:eastAsia="Arial" w:hAnsi="Arial" w:cs="Arial"/>
            <w:color w:val="0000FF"/>
            <w:sz w:val="22"/>
            <w:szCs w:val="22"/>
            <w:u w:val="single"/>
            <w:shd w:val="clear" w:color="auto" w:fill="FFFFFF"/>
            <w:lang w:val="en-US"/>
          </w:rPr>
          <w:t xml:space="preserve">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82"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83"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84" w:history="1">
        <w:proofErr w:type="spellStart"/>
        <w:r w:rsidRPr="0063226C">
          <w:rPr>
            <w:rFonts w:ascii="Arial" w:eastAsia="Arial" w:hAnsi="Arial" w:cs="Arial"/>
            <w:color w:val="0000FF"/>
            <w:sz w:val="22"/>
            <w:szCs w:val="22"/>
            <w:u w:val="single"/>
            <w:shd w:val="clear" w:color="auto" w:fill="FFFFFF"/>
          </w:rPr>
          <w:t>Gorodskoyportal.ru</w:t>
        </w:r>
        <w:proofErr w:type="spellEnd"/>
        <w:r w:rsidRPr="0063226C">
          <w:rPr>
            <w:rFonts w:ascii="Arial" w:eastAsia="Arial" w:hAnsi="Arial" w:cs="Arial"/>
            <w:color w:val="0000FF"/>
            <w:sz w:val="22"/>
            <w:szCs w:val="22"/>
            <w:u w:val="single"/>
            <w:shd w:val="clear" w:color="auto" w:fill="FFFFFF"/>
          </w:rPr>
          <w:t>/</w:t>
        </w:r>
        <w:proofErr w:type="spellStart"/>
        <w:r w:rsidRPr="0063226C">
          <w:rPr>
            <w:rFonts w:ascii="Arial" w:eastAsia="Arial" w:hAnsi="Arial" w:cs="Arial"/>
            <w:color w:val="0000FF"/>
            <w:sz w:val="22"/>
            <w:szCs w:val="22"/>
            <w:u w:val="single"/>
            <w:shd w:val="clear" w:color="auto" w:fill="FFFFFF"/>
          </w:rPr>
          <w:t>tver</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85"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86"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87"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88"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89"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90"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91"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92"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93"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94" w:history="1">
        <w:r w:rsidRPr="0063226C">
          <w:rPr>
            <w:rFonts w:ascii="Arial" w:eastAsia="Arial" w:hAnsi="Arial" w:cs="Arial"/>
            <w:color w:val="0000FF"/>
            <w:sz w:val="22"/>
            <w:szCs w:val="22"/>
            <w:u w:val="single"/>
            <w:shd w:val="clear" w:color="auto" w:fill="FFFFFF"/>
          </w:rPr>
          <w:t>Удомельская газета (udomelskaya-gazeta.ru), Удомля,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95"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7"/>
        </w:numPr>
        <w:tabs>
          <w:tab w:val="left" w:pos="142"/>
        </w:tabs>
        <w:ind w:left="-142" w:firstLine="0"/>
        <w:rPr>
          <w:rFonts w:ascii="Arial" w:eastAsia="Arial" w:hAnsi="Arial" w:cs="Arial"/>
          <w:color w:val="0000FF"/>
          <w:sz w:val="22"/>
          <w:szCs w:val="22"/>
          <w:shd w:val="clear" w:color="auto" w:fill="FFFFFF"/>
        </w:rPr>
      </w:pPr>
      <w:hyperlink r:id="rId196"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335352"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Tverigrad.ru, Тверь,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2" w:name="ant_1575050_1931597117"/>
      <w:r w:rsidRPr="0063226C">
        <w:rPr>
          <w:rFonts w:ascii="Arial" w:eastAsia="Arial" w:hAnsi="Arial" w:cs="Arial"/>
          <w:color w:val="000000"/>
          <w:sz w:val="22"/>
          <w:szCs w:val="22"/>
          <w:shd w:val="clear" w:color="auto" w:fill="FFFFFF"/>
        </w:rPr>
        <w:t>ЗАБОЛЕВАЕМОСТЬ COVID-19</w:t>
      </w:r>
      <w:proofErr w:type="gramStart"/>
      <w:r w:rsidRPr="0063226C">
        <w:rPr>
          <w:rFonts w:ascii="Arial" w:eastAsia="Arial" w:hAnsi="Arial" w:cs="Arial"/>
          <w:color w:val="000000"/>
          <w:sz w:val="22"/>
          <w:szCs w:val="22"/>
          <w:shd w:val="clear" w:color="auto" w:fill="FFFFFF"/>
        </w:rPr>
        <w:t xml:space="preserve"> В</w:t>
      </w:r>
      <w:proofErr w:type="gramEnd"/>
      <w:r w:rsidRPr="0063226C">
        <w:rPr>
          <w:rFonts w:ascii="Arial" w:eastAsia="Arial" w:hAnsi="Arial" w:cs="Arial"/>
          <w:color w:val="000000"/>
          <w:sz w:val="22"/>
          <w:szCs w:val="22"/>
          <w:shd w:val="clear" w:color="auto" w:fill="FFFFFF"/>
        </w:rPr>
        <w:t xml:space="preserve"> ТВЕРСКОЙ ОБЛАСТИ ЗА ПОСЛЕДНИЕ ДНИ СНИЗИЛАСЬ В 2 РАЗА</w:t>
      </w:r>
      <w:bookmarkEnd w:id="32"/>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В регионе сокращается коечный фонд для больных </w:t>
      </w:r>
      <w:proofErr w:type="spellStart"/>
      <w:r w:rsidRPr="0063226C">
        <w:rPr>
          <w:rFonts w:ascii="Arial" w:eastAsia="Arial" w:hAnsi="Arial" w:cs="Arial"/>
          <w:color w:val="000000"/>
          <w:sz w:val="22"/>
          <w:szCs w:val="22"/>
          <w:shd w:val="clear" w:color="auto" w:fill="FFFFFF"/>
        </w:rPr>
        <w:t>коронавирусом</w:t>
      </w:r>
      <w:proofErr w:type="spellEnd"/>
      <w:r w:rsidRPr="0063226C">
        <w:rPr>
          <w:rFonts w:ascii="Arial" w:eastAsia="Arial" w:hAnsi="Arial" w:cs="Arial"/>
          <w:color w:val="000000"/>
          <w:sz w:val="22"/>
          <w:szCs w:val="22"/>
          <w:shd w:val="clear" w:color="auto" w:fill="FFFFFF"/>
        </w:rPr>
        <w:t xml:space="preserve">. 1 марта губернатор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провел заседание оперативного штаба по предупреждению завоза и распространения </w:t>
      </w:r>
      <w:proofErr w:type="spellStart"/>
      <w:r w:rsidRPr="0063226C">
        <w:rPr>
          <w:rFonts w:ascii="Arial" w:eastAsia="Arial" w:hAnsi="Arial" w:cs="Arial"/>
          <w:color w:val="000000"/>
          <w:sz w:val="22"/>
          <w:szCs w:val="22"/>
          <w:shd w:val="clear" w:color="auto" w:fill="FFFFFF"/>
        </w:rPr>
        <w:t>коронавирусной</w:t>
      </w:r>
      <w:proofErr w:type="spellEnd"/>
      <w:r w:rsidRPr="0063226C">
        <w:rPr>
          <w:rFonts w:ascii="Arial" w:eastAsia="Arial" w:hAnsi="Arial" w:cs="Arial"/>
          <w:color w:val="000000"/>
          <w:sz w:val="22"/>
          <w:szCs w:val="22"/>
          <w:shd w:val="clear" w:color="auto" w:fill="FFFFFF"/>
        </w:rPr>
        <w:t xml:space="preserve"> инфекции в Тверской области...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197" w:history="1">
        <w:r w:rsidRPr="0063226C">
          <w:rPr>
            <w:rFonts w:ascii="Arial" w:eastAsia="Arial" w:hAnsi="Arial" w:cs="Arial"/>
            <w:color w:val="0000FF"/>
            <w:sz w:val="22"/>
            <w:szCs w:val="22"/>
            <w:u w:val="single"/>
            <w:shd w:val="clear" w:color="auto" w:fill="FFFFFF"/>
          </w:rPr>
          <w:t>https://tverigrad.ru/publication/zabolevaemost-covid-19-v-tverskoj-oblasti-za-poslednie-dni-snizilas-v-2-raza/</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198"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199"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0"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1" w:history="1">
        <w:proofErr w:type="spellStart"/>
        <w:proofErr w:type="gramStart"/>
        <w:r w:rsidRPr="0063226C">
          <w:rPr>
            <w:rFonts w:ascii="Arial" w:eastAsia="Arial" w:hAnsi="Arial" w:cs="Arial"/>
            <w:color w:val="0000FF"/>
            <w:sz w:val="22"/>
            <w:szCs w:val="22"/>
            <w:u w:val="single"/>
            <w:shd w:val="clear" w:color="auto" w:fill="FFFFFF"/>
          </w:rPr>
          <w:t>INFO</w:t>
        </w:r>
        <w:proofErr w:type="gramEnd"/>
        <w:r w:rsidRPr="0063226C">
          <w:rPr>
            <w:rFonts w:ascii="Arial" w:eastAsia="Arial" w:hAnsi="Arial" w:cs="Arial"/>
            <w:color w:val="0000FF"/>
            <w:sz w:val="22"/>
            <w:szCs w:val="22"/>
            <w:u w:val="single"/>
            <w:shd w:val="clear" w:color="auto" w:fill="FFFFFF"/>
          </w:rPr>
          <w:t>Тверь</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infotver.ru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2"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3"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4"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5" w:history="1">
        <w:proofErr w:type="gramStart"/>
        <w:r w:rsidRPr="0063226C">
          <w:rPr>
            <w:rFonts w:ascii="Arial" w:eastAsia="Arial" w:hAnsi="Arial" w:cs="Arial"/>
            <w:color w:val="0000FF"/>
            <w:sz w:val="22"/>
            <w:szCs w:val="22"/>
            <w:u w:val="single"/>
            <w:shd w:val="clear" w:color="auto" w:fill="FFFFFF"/>
          </w:rPr>
          <w:t>Комсомольская</w:t>
        </w:r>
        <w:proofErr w:type="gram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tver.kp.ru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6"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7"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8"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09"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0"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1"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2"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3"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4"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5"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6" w:history="1">
        <w:proofErr w:type="spellStart"/>
        <w:r w:rsidRPr="0063226C">
          <w:rPr>
            <w:rFonts w:ascii="Arial" w:eastAsia="Arial" w:hAnsi="Arial" w:cs="Arial"/>
            <w:color w:val="0000FF"/>
            <w:sz w:val="22"/>
            <w:szCs w:val="22"/>
            <w:u w:val="single"/>
            <w:shd w:val="clear" w:color="auto" w:fill="FFFFFF"/>
          </w:rPr>
          <w:t>Gorodskoyportal.ru</w:t>
        </w:r>
        <w:proofErr w:type="spellEnd"/>
        <w:r w:rsidRPr="0063226C">
          <w:rPr>
            <w:rFonts w:ascii="Arial" w:eastAsia="Arial" w:hAnsi="Arial" w:cs="Arial"/>
            <w:color w:val="0000FF"/>
            <w:sz w:val="22"/>
            <w:szCs w:val="22"/>
            <w:u w:val="single"/>
            <w:shd w:val="clear" w:color="auto" w:fill="FFFFFF"/>
          </w:rPr>
          <w:t>/</w:t>
        </w:r>
        <w:proofErr w:type="spellStart"/>
        <w:r w:rsidRPr="0063226C">
          <w:rPr>
            <w:rFonts w:ascii="Arial" w:eastAsia="Arial" w:hAnsi="Arial" w:cs="Arial"/>
            <w:color w:val="0000FF"/>
            <w:sz w:val="22"/>
            <w:szCs w:val="22"/>
            <w:u w:val="single"/>
            <w:shd w:val="clear" w:color="auto" w:fill="FFFFFF"/>
          </w:rPr>
          <w:t>tver</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7"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8"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19"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20" w:history="1">
        <w:r w:rsidRPr="0063226C">
          <w:rPr>
            <w:rFonts w:ascii="Arial" w:eastAsia="Arial" w:hAnsi="Arial" w:cs="Arial"/>
            <w:color w:val="0000FF"/>
            <w:sz w:val="22"/>
            <w:szCs w:val="22"/>
            <w:u w:val="single"/>
            <w:shd w:val="clear" w:color="auto" w:fill="FFFFFF"/>
          </w:rPr>
          <w:t>Тверь (</w:t>
        </w:r>
        <w:proofErr w:type="spellStart"/>
        <w:r w:rsidRPr="0063226C">
          <w:rPr>
            <w:rFonts w:ascii="Arial" w:eastAsia="Arial" w:hAnsi="Arial" w:cs="Arial"/>
            <w:color w:val="0000FF"/>
            <w:sz w:val="22"/>
            <w:szCs w:val="22"/>
            <w:u w:val="single"/>
            <w:shd w:val="clear" w:color="auto" w:fill="FFFFFF"/>
          </w:rPr>
          <w:t>toptver.ru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8"/>
        </w:numPr>
        <w:tabs>
          <w:tab w:val="left" w:pos="142"/>
        </w:tabs>
        <w:ind w:left="-142" w:firstLine="0"/>
        <w:rPr>
          <w:rFonts w:ascii="Arial" w:eastAsia="Arial" w:hAnsi="Arial" w:cs="Arial"/>
          <w:color w:val="0000FF"/>
          <w:sz w:val="22"/>
          <w:szCs w:val="22"/>
          <w:shd w:val="clear" w:color="auto" w:fill="FFFFFF"/>
        </w:rPr>
      </w:pPr>
      <w:hyperlink r:id="rId221"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597117"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Известия (iz.ru), Москва,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3" w:name="ant_1575050_1930962742"/>
      <w:r w:rsidRPr="0063226C">
        <w:rPr>
          <w:rFonts w:ascii="Arial" w:eastAsia="Arial" w:hAnsi="Arial" w:cs="Arial"/>
          <w:color w:val="000000"/>
          <w:sz w:val="22"/>
          <w:szCs w:val="22"/>
          <w:shd w:val="clear" w:color="auto" w:fill="FFFFFF"/>
        </w:rPr>
        <w:t>ФЕСТИВАЛЬ РУССКОГО РОМАНСА В ЧЕСТЬ ПЕВЦА ЛЕМЕШЕВА ПРОВЕДУТ ПОД ТВЕРЬЮ</w:t>
      </w:r>
      <w:bookmarkEnd w:id="33"/>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Произведения из репертуара Лемешева будут звучать на сцене ДК "40 лет Октября". По словам губернатора </w:t>
      </w:r>
      <w:r w:rsidRPr="0063226C">
        <w:rPr>
          <w:rFonts w:ascii="Arial" w:eastAsia="Arial" w:hAnsi="Arial" w:cs="Arial"/>
          <w:color w:val="000000"/>
          <w:sz w:val="22"/>
          <w:szCs w:val="22"/>
          <w:shd w:val="clear" w:color="auto" w:fill="C0C0C0"/>
        </w:rPr>
        <w:t>Игоря Рудени</w:t>
      </w:r>
      <w:r w:rsidRPr="0063226C">
        <w:rPr>
          <w:rFonts w:ascii="Arial" w:eastAsia="Arial" w:hAnsi="Arial" w:cs="Arial"/>
          <w:color w:val="000000"/>
          <w:sz w:val="22"/>
          <w:szCs w:val="22"/>
          <w:shd w:val="clear" w:color="auto" w:fill="FFFFFF"/>
        </w:rPr>
        <w:t xml:space="preserve">, которые приводят "Тверские ведомости", творчество Лемешева неразрывно связано с русскими музыкальными традициями...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222" w:history="1">
        <w:r w:rsidRPr="0063226C">
          <w:rPr>
            <w:rFonts w:ascii="Arial" w:eastAsia="Arial" w:hAnsi="Arial" w:cs="Arial"/>
            <w:color w:val="0000FF"/>
            <w:sz w:val="22"/>
            <w:szCs w:val="22"/>
            <w:u w:val="single"/>
            <w:shd w:val="clear" w:color="auto" w:fill="FFFFFF"/>
          </w:rPr>
          <w:t>https://iz.ru/1298606/2022-03-01/festival-russkogo-romansa-v-chest-pevtca-lemesheva-provedut-pod-tveriu</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23" w:history="1">
        <w:r w:rsidRPr="0063226C">
          <w:rPr>
            <w:rFonts w:ascii="Arial" w:eastAsia="Arial" w:hAnsi="Arial" w:cs="Arial"/>
            <w:color w:val="0000FF"/>
            <w:sz w:val="22"/>
            <w:szCs w:val="22"/>
            <w:u w:val="single"/>
            <w:shd w:val="clear" w:color="auto" w:fill="FFFFFF"/>
          </w:rPr>
          <w:t>Главный региональный (glavny.tv), Смоленск,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24" w:history="1">
        <w:r w:rsidRPr="0063226C">
          <w:rPr>
            <w:rFonts w:ascii="Arial" w:eastAsia="Arial" w:hAnsi="Arial" w:cs="Arial"/>
            <w:color w:val="0000FF"/>
            <w:sz w:val="22"/>
            <w:szCs w:val="22"/>
            <w:u w:val="single"/>
            <w:shd w:val="clear" w:color="auto" w:fill="FFFFFF"/>
          </w:rPr>
          <w:t>Знамя (kuvznama.ru), Кувшиново,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25"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26" w:history="1">
        <w:r w:rsidRPr="0063226C">
          <w:rPr>
            <w:rFonts w:ascii="Arial" w:eastAsia="Arial" w:hAnsi="Arial" w:cs="Arial"/>
            <w:color w:val="0000FF"/>
            <w:sz w:val="22"/>
            <w:szCs w:val="22"/>
            <w:u w:val="single"/>
            <w:shd w:val="clear" w:color="auto" w:fill="FFFFFF"/>
          </w:rPr>
          <w:t>Наша позиция (</w:t>
        </w:r>
        <w:proofErr w:type="spellStart"/>
        <w:r w:rsidRPr="0063226C">
          <w:rPr>
            <w:rFonts w:ascii="Arial" w:eastAsia="Arial" w:hAnsi="Arial" w:cs="Arial"/>
            <w:color w:val="0000FF"/>
            <w:sz w:val="22"/>
            <w:szCs w:val="22"/>
            <w:u w:val="single"/>
            <w:shd w:val="clear" w:color="auto" w:fill="FFFFFF"/>
          </w:rPr>
          <w:t>nashpoz.ru</w:t>
        </w:r>
        <w:proofErr w:type="spellEnd"/>
        <w:r w:rsidRPr="0063226C">
          <w:rPr>
            <w:rFonts w:ascii="Arial" w:eastAsia="Arial" w:hAnsi="Arial" w:cs="Arial"/>
            <w:color w:val="0000FF"/>
            <w:sz w:val="22"/>
            <w:szCs w:val="22"/>
            <w:u w:val="single"/>
            <w:shd w:val="clear" w:color="auto" w:fill="FFFFFF"/>
          </w:rPr>
          <w:t>), Москва,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27"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28"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29"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0"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1" w:history="1">
        <w:r w:rsidRPr="0063226C">
          <w:rPr>
            <w:rFonts w:ascii="Arial" w:eastAsia="Arial" w:hAnsi="Arial" w:cs="Arial"/>
            <w:color w:val="0000FF"/>
            <w:sz w:val="22"/>
            <w:szCs w:val="22"/>
            <w:u w:val="single"/>
            <w:shd w:val="clear" w:color="auto" w:fill="FFFFFF"/>
          </w:rPr>
          <w:t>Родная земля (r-zemlya.ru), п. Рамешки,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2"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3"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4"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5"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6"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7"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8"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39"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40"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41"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42"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43"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44"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9"/>
        </w:numPr>
        <w:tabs>
          <w:tab w:val="left" w:pos="142"/>
        </w:tabs>
        <w:ind w:left="-142" w:firstLine="0"/>
        <w:rPr>
          <w:rFonts w:ascii="Arial" w:eastAsia="Arial" w:hAnsi="Arial" w:cs="Arial"/>
          <w:color w:val="0000FF"/>
          <w:sz w:val="22"/>
          <w:szCs w:val="22"/>
          <w:shd w:val="clear" w:color="auto" w:fill="FFFFFF"/>
        </w:rPr>
      </w:pPr>
      <w:hyperlink r:id="rId245"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0962742"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Tverigrad.ru, Тверь,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4" w:name="ant_1575050_1931039662"/>
      <w:r w:rsidRPr="0063226C">
        <w:rPr>
          <w:rFonts w:ascii="Arial" w:eastAsia="Arial" w:hAnsi="Arial" w:cs="Arial"/>
          <w:color w:val="000000"/>
          <w:sz w:val="22"/>
          <w:szCs w:val="22"/>
          <w:shd w:val="clear" w:color="auto" w:fill="FFFFFF"/>
        </w:rPr>
        <w:t>ГУБЕРНАТОР ТВЕРСКОЙ ОБЛАСТИ ПОЗДРАВИЛ СПАСАТЕЛЕЙ С ДНЕМ ГРАЖДАНСКОЙ ОБОРОНЫ</w:t>
      </w:r>
      <w:bookmarkEnd w:id="34"/>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С праздниками сотрудников и ветеранов ведомства поздравил губернатор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"Спасатели Верхневолжья - это профессионалы высокого уровня, готовые в любой ситуации первыми прийти на помощь гражданам, оказавшимся в беде",   - отметил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246" w:history="1">
        <w:r w:rsidRPr="0063226C">
          <w:rPr>
            <w:rFonts w:ascii="Arial" w:eastAsia="Arial" w:hAnsi="Arial" w:cs="Arial"/>
            <w:color w:val="0000FF"/>
            <w:sz w:val="22"/>
            <w:szCs w:val="22"/>
            <w:u w:val="single"/>
            <w:shd w:val="clear" w:color="auto" w:fill="FFFFFF"/>
          </w:rPr>
          <w:t>https://tverigrad.ru/publication/gubernator-tverskoj-oblasti-pozdravil-spasatelej-s-dnjom-grazhdanskoj-oborony/</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47" w:history="1">
        <w:r w:rsidRPr="0063226C">
          <w:rPr>
            <w:rFonts w:ascii="Arial" w:eastAsia="Arial" w:hAnsi="Arial" w:cs="Arial"/>
            <w:color w:val="0000FF"/>
            <w:sz w:val="22"/>
            <w:szCs w:val="22"/>
            <w:u w:val="single"/>
            <w:shd w:val="clear" w:color="auto" w:fill="FFFFFF"/>
          </w:rPr>
          <w:t>Вся Тверь (</w:t>
        </w:r>
        <w:proofErr w:type="spellStart"/>
        <w:r w:rsidRPr="0063226C">
          <w:rPr>
            <w:rFonts w:ascii="Arial" w:eastAsia="Arial" w:hAnsi="Arial" w:cs="Arial"/>
            <w:color w:val="0000FF"/>
            <w:sz w:val="22"/>
            <w:szCs w:val="22"/>
            <w:u w:val="single"/>
            <w:shd w:val="clear" w:color="auto" w:fill="FFFFFF"/>
          </w:rPr>
          <w:t>газета-вся-тверь</w:t>
        </w:r>
        <w:proofErr w:type="gramStart"/>
        <w:r w:rsidRPr="0063226C">
          <w:rPr>
            <w:rFonts w:ascii="Arial" w:eastAsia="Arial" w:hAnsi="Arial" w:cs="Arial"/>
            <w:color w:val="0000FF"/>
            <w:sz w:val="22"/>
            <w:szCs w:val="22"/>
            <w:u w:val="single"/>
            <w:shd w:val="clear" w:color="auto" w:fill="FFFFFF"/>
          </w:rPr>
          <w:t>.р</w:t>
        </w:r>
        <w:proofErr w:type="gramEnd"/>
        <w:r w:rsidRPr="0063226C">
          <w:rPr>
            <w:rFonts w:ascii="Arial" w:eastAsia="Arial" w:hAnsi="Arial" w:cs="Arial"/>
            <w:color w:val="0000FF"/>
            <w:sz w:val="22"/>
            <w:szCs w:val="22"/>
            <w:u w:val="single"/>
            <w:shd w:val="clear" w:color="auto" w:fill="FFFFFF"/>
          </w:rPr>
          <w:t>ф</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48" w:history="1">
        <w:r w:rsidRPr="0063226C">
          <w:rPr>
            <w:rFonts w:ascii="Arial" w:eastAsia="Arial" w:hAnsi="Arial" w:cs="Arial"/>
            <w:color w:val="0000FF"/>
            <w:sz w:val="22"/>
            <w:szCs w:val="22"/>
            <w:u w:val="single"/>
            <w:shd w:val="clear" w:color="auto" w:fill="FFFFFF"/>
          </w:rPr>
          <w:t>Главный региональный (glavny.tv), Смоленск,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49" w:history="1">
        <w:r w:rsidRPr="0063226C">
          <w:rPr>
            <w:rFonts w:ascii="Arial" w:eastAsia="Arial" w:hAnsi="Arial" w:cs="Arial"/>
            <w:color w:val="0000FF"/>
            <w:sz w:val="22"/>
            <w:szCs w:val="22"/>
            <w:u w:val="single"/>
            <w:shd w:val="clear" w:color="auto" w:fill="FFFFFF"/>
          </w:rPr>
          <w:t>Тверской проспект (tp.tver.ru),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0" w:history="1">
        <w:proofErr w:type="gramStart"/>
        <w:r w:rsidRPr="0063226C">
          <w:rPr>
            <w:rFonts w:ascii="Arial" w:eastAsia="Arial" w:hAnsi="Arial" w:cs="Arial"/>
            <w:color w:val="0000FF"/>
            <w:sz w:val="22"/>
            <w:szCs w:val="22"/>
            <w:u w:val="single"/>
            <w:shd w:val="clear" w:color="auto" w:fill="FFFFFF"/>
          </w:rPr>
          <w:t>Комсомольская</w:t>
        </w:r>
        <w:proofErr w:type="gram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tver.kp.ru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1" w:history="1">
        <w:proofErr w:type="spellStart"/>
        <w:r w:rsidRPr="0063226C">
          <w:rPr>
            <w:rFonts w:ascii="Arial" w:eastAsia="Arial" w:hAnsi="Arial" w:cs="Arial"/>
            <w:color w:val="0000FF"/>
            <w:sz w:val="22"/>
            <w:szCs w:val="22"/>
            <w:u w:val="single"/>
            <w:shd w:val="clear" w:color="auto" w:fill="FFFFFF"/>
          </w:rPr>
          <w:t>TvTver.ru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2"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3"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4"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5" w:history="1">
        <w:proofErr w:type="spellStart"/>
        <w:r w:rsidRPr="0063226C">
          <w:rPr>
            <w:rFonts w:ascii="Arial" w:eastAsia="Arial" w:hAnsi="Arial" w:cs="Arial"/>
            <w:color w:val="0000FF"/>
            <w:sz w:val="22"/>
            <w:szCs w:val="22"/>
            <w:u w:val="single"/>
            <w:shd w:val="clear" w:color="auto" w:fill="FFFFFF"/>
          </w:rPr>
          <w:t>Gorodskoyportal.ru</w:t>
        </w:r>
        <w:proofErr w:type="spellEnd"/>
        <w:r w:rsidRPr="0063226C">
          <w:rPr>
            <w:rFonts w:ascii="Arial" w:eastAsia="Arial" w:hAnsi="Arial" w:cs="Arial"/>
            <w:color w:val="0000FF"/>
            <w:sz w:val="22"/>
            <w:szCs w:val="22"/>
            <w:u w:val="single"/>
            <w:shd w:val="clear" w:color="auto" w:fill="FFFFFF"/>
          </w:rPr>
          <w:t>/</w:t>
        </w:r>
        <w:proofErr w:type="spellStart"/>
        <w:r w:rsidRPr="0063226C">
          <w:rPr>
            <w:rFonts w:ascii="Arial" w:eastAsia="Arial" w:hAnsi="Arial" w:cs="Arial"/>
            <w:color w:val="0000FF"/>
            <w:sz w:val="22"/>
            <w:szCs w:val="22"/>
            <w:u w:val="single"/>
            <w:shd w:val="clear" w:color="auto" w:fill="FFFFFF"/>
          </w:rPr>
          <w:t>tver</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6"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7" w:history="1">
        <w:r w:rsidRPr="0063226C">
          <w:rPr>
            <w:rFonts w:ascii="Arial" w:eastAsia="Arial" w:hAnsi="Arial" w:cs="Arial"/>
            <w:color w:val="0000FF"/>
            <w:sz w:val="22"/>
            <w:szCs w:val="22"/>
            <w:u w:val="single"/>
            <w:shd w:val="clear" w:color="auto" w:fill="FFFFFF"/>
          </w:rPr>
          <w:t>Московский Комсомолец (tver.mk.ru),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8" w:history="1">
        <w:r w:rsidRPr="0063226C">
          <w:rPr>
            <w:rFonts w:ascii="Arial" w:eastAsia="Arial" w:hAnsi="Arial" w:cs="Arial"/>
            <w:color w:val="0000FF"/>
            <w:sz w:val="22"/>
            <w:szCs w:val="22"/>
            <w:u w:val="single"/>
            <w:shd w:val="clear" w:color="auto" w:fill="FFFFFF"/>
          </w:rPr>
          <w:t>Знамя (kuvznama.ru), Кувшиново,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59"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0"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1"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2"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3" w:history="1">
        <w:r w:rsidRPr="0063226C">
          <w:rPr>
            <w:rFonts w:ascii="Arial" w:eastAsia="Arial" w:hAnsi="Arial" w:cs="Arial"/>
            <w:color w:val="0000FF"/>
            <w:sz w:val="22"/>
            <w:szCs w:val="22"/>
            <w:u w:val="single"/>
            <w:shd w:val="clear" w:color="auto" w:fill="FFFFFF"/>
          </w:rPr>
          <w:t>БНТВ (</w:t>
        </w:r>
        <w:proofErr w:type="spellStart"/>
        <w:r w:rsidRPr="0063226C">
          <w:rPr>
            <w:rFonts w:ascii="Arial" w:eastAsia="Arial" w:hAnsi="Arial" w:cs="Arial"/>
            <w:color w:val="0000FF"/>
            <w:sz w:val="22"/>
            <w:szCs w:val="22"/>
            <w:u w:val="single"/>
            <w:shd w:val="clear" w:color="auto" w:fill="FFFFFF"/>
          </w:rPr>
          <w:t>bntva.ru</w:t>
        </w:r>
        <w:proofErr w:type="spellEnd"/>
        <w:r w:rsidRPr="0063226C">
          <w:rPr>
            <w:rFonts w:ascii="Arial" w:eastAsia="Arial" w:hAnsi="Arial" w:cs="Arial"/>
            <w:color w:val="0000FF"/>
            <w:sz w:val="22"/>
            <w:szCs w:val="22"/>
            <w:u w:val="single"/>
            <w:shd w:val="clear" w:color="auto" w:fill="FFFFFF"/>
          </w:rPr>
          <w:t>), Бежецк,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4" w:history="1">
        <w:r w:rsidRPr="0063226C">
          <w:rPr>
            <w:rFonts w:ascii="Arial" w:eastAsia="Arial" w:hAnsi="Arial" w:cs="Arial"/>
            <w:color w:val="0000FF"/>
            <w:sz w:val="22"/>
            <w:szCs w:val="22"/>
            <w:u w:val="single"/>
            <w:shd w:val="clear" w:color="auto" w:fill="FFFFFF"/>
          </w:rPr>
          <w:t>Удомельская газета (udomelskaya-gazeta.ru), Удомля,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5"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6" w:history="1">
        <w:r w:rsidRPr="0063226C">
          <w:rPr>
            <w:rFonts w:ascii="Arial" w:eastAsia="Arial" w:hAnsi="Arial" w:cs="Arial"/>
            <w:color w:val="0000FF"/>
            <w:sz w:val="22"/>
            <w:szCs w:val="22"/>
            <w:u w:val="single"/>
            <w:shd w:val="clear" w:color="auto" w:fill="FFFFFF"/>
          </w:rPr>
          <w:t>Тверь (</w:t>
        </w:r>
        <w:proofErr w:type="spellStart"/>
        <w:r w:rsidRPr="0063226C">
          <w:rPr>
            <w:rFonts w:ascii="Arial" w:eastAsia="Arial" w:hAnsi="Arial" w:cs="Arial"/>
            <w:color w:val="0000FF"/>
            <w:sz w:val="22"/>
            <w:szCs w:val="22"/>
            <w:u w:val="single"/>
            <w:shd w:val="clear" w:color="auto" w:fill="FFFFFF"/>
          </w:rPr>
          <w:t>toptver.ru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7"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8"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69"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70"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71"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72"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73"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74"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75"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10"/>
        </w:numPr>
        <w:tabs>
          <w:tab w:val="left" w:pos="142"/>
        </w:tabs>
        <w:ind w:left="-142" w:firstLine="0"/>
        <w:rPr>
          <w:rFonts w:ascii="Arial" w:eastAsia="Arial" w:hAnsi="Arial" w:cs="Arial"/>
          <w:color w:val="0000FF"/>
          <w:sz w:val="22"/>
          <w:szCs w:val="22"/>
          <w:shd w:val="clear" w:color="auto" w:fill="FFFFFF"/>
        </w:rPr>
      </w:pPr>
      <w:hyperlink r:id="rId276"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039662"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proofErr w:type="spellStart"/>
      <w:r w:rsidRPr="0063226C">
        <w:rPr>
          <w:rFonts w:ascii="Arial" w:eastAsia="Arial" w:hAnsi="Arial" w:cs="Arial"/>
          <w:b/>
          <w:color w:val="000000"/>
          <w:sz w:val="22"/>
          <w:szCs w:val="22"/>
          <w:shd w:val="clear" w:color="auto" w:fill="FFFFFF"/>
        </w:rPr>
        <w:t>TvTver.ru</w:t>
      </w:r>
      <w:proofErr w:type="spellEnd"/>
      <w:r w:rsidRPr="0063226C">
        <w:rPr>
          <w:rFonts w:ascii="Arial" w:eastAsia="Arial" w:hAnsi="Arial" w:cs="Arial"/>
          <w:b/>
          <w:color w:val="000000"/>
          <w:sz w:val="22"/>
          <w:szCs w:val="22"/>
          <w:shd w:val="clear" w:color="auto" w:fill="FFFFFF"/>
        </w:rPr>
        <w:t>, Тверь,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5" w:name="ant_1575050_1931289127"/>
      <w:r w:rsidRPr="0063226C">
        <w:rPr>
          <w:rFonts w:ascii="Arial" w:eastAsia="Arial" w:hAnsi="Arial" w:cs="Arial"/>
          <w:color w:val="000000"/>
          <w:sz w:val="22"/>
          <w:szCs w:val="22"/>
          <w:shd w:val="clear" w:color="auto" w:fill="FFFFFF"/>
        </w:rPr>
        <w:t>ИГОРЬ РУДЕНЯ ПОЗДРАВИЛ КОЛЛЕКТИВ И ВЕТЕРАНОВ ВА ВКО С 65-ЛЕТИЕМ ОСНОВАНИЯ ВУЗА</w:t>
      </w:r>
      <w:bookmarkEnd w:id="35"/>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1 марта исполнилось 65 лет со дня основания Военной академии воздушно-космической обороны имени Маршала Советского Союза Г.К. Жукова. Коллектив и ветеранов вуза поздравил </w:t>
      </w:r>
      <w:r w:rsidRPr="0063226C">
        <w:rPr>
          <w:rFonts w:ascii="Arial" w:eastAsia="Arial" w:hAnsi="Arial" w:cs="Arial"/>
          <w:color w:val="000000"/>
          <w:sz w:val="22"/>
          <w:szCs w:val="22"/>
          <w:shd w:val="clear" w:color="auto" w:fill="C0C0C0"/>
        </w:rPr>
        <w:t>Губернатор Тверской области Игорь Руденя</w:t>
      </w:r>
      <w:r w:rsidRPr="0063226C">
        <w:rPr>
          <w:rFonts w:ascii="Arial" w:eastAsia="Arial" w:hAnsi="Arial" w:cs="Arial"/>
          <w:color w:val="000000"/>
          <w:sz w:val="22"/>
          <w:szCs w:val="22"/>
          <w:shd w:val="clear" w:color="auto" w:fill="FFFFFF"/>
        </w:rPr>
        <w:t xml:space="preserve">...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277" w:history="1">
        <w:r w:rsidRPr="0063226C">
          <w:rPr>
            <w:rFonts w:ascii="Arial" w:eastAsia="Arial" w:hAnsi="Arial" w:cs="Arial"/>
            <w:color w:val="0000FF"/>
            <w:sz w:val="22"/>
            <w:szCs w:val="22"/>
            <w:u w:val="single"/>
            <w:shd w:val="clear" w:color="auto" w:fill="FFFFFF"/>
          </w:rPr>
          <w:t>https://tvtver.ru/news/igor-rudenya-pozdravil-kollektiv-i-veteranov-va-vko-s-65-letiem-osnovaniya-vuza/</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78" w:history="1">
        <w:r w:rsidRPr="0063226C">
          <w:rPr>
            <w:rFonts w:ascii="Arial" w:eastAsia="Arial" w:hAnsi="Arial" w:cs="Arial"/>
            <w:color w:val="0000FF"/>
            <w:sz w:val="22"/>
            <w:szCs w:val="22"/>
            <w:u w:val="single"/>
            <w:shd w:val="clear" w:color="auto" w:fill="FFFFFF"/>
          </w:rPr>
          <w:t>Главный региональный (glavny.tv), Смоленск,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79" w:history="1">
        <w:proofErr w:type="gramStart"/>
        <w:r w:rsidRPr="0063226C">
          <w:rPr>
            <w:rFonts w:ascii="Arial" w:eastAsia="Arial" w:hAnsi="Arial" w:cs="Arial"/>
            <w:color w:val="0000FF"/>
            <w:sz w:val="22"/>
            <w:szCs w:val="22"/>
            <w:u w:val="single"/>
            <w:shd w:val="clear" w:color="auto" w:fill="FFFFFF"/>
          </w:rPr>
          <w:t>Комсомольская</w:t>
        </w:r>
        <w:proofErr w:type="gram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tver.kp.ru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0" w:history="1">
        <w:r w:rsidRPr="0063226C">
          <w:rPr>
            <w:rFonts w:ascii="Arial" w:eastAsia="Arial" w:hAnsi="Arial" w:cs="Arial"/>
            <w:color w:val="0000FF"/>
            <w:sz w:val="22"/>
            <w:szCs w:val="22"/>
            <w:u w:val="single"/>
            <w:shd w:val="clear" w:color="auto" w:fill="FFFFFF"/>
          </w:rPr>
          <w:t>Вся Тверь (</w:t>
        </w:r>
        <w:proofErr w:type="spellStart"/>
        <w:r w:rsidRPr="0063226C">
          <w:rPr>
            <w:rFonts w:ascii="Arial" w:eastAsia="Arial" w:hAnsi="Arial" w:cs="Arial"/>
            <w:color w:val="0000FF"/>
            <w:sz w:val="22"/>
            <w:szCs w:val="22"/>
            <w:u w:val="single"/>
            <w:shd w:val="clear" w:color="auto" w:fill="FFFFFF"/>
          </w:rPr>
          <w:t>газета-вся-тверь</w:t>
        </w:r>
        <w:proofErr w:type="gramStart"/>
        <w:r w:rsidRPr="0063226C">
          <w:rPr>
            <w:rFonts w:ascii="Arial" w:eastAsia="Arial" w:hAnsi="Arial" w:cs="Arial"/>
            <w:color w:val="0000FF"/>
            <w:sz w:val="22"/>
            <w:szCs w:val="22"/>
            <w:u w:val="single"/>
            <w:shd w:val="clear" w:color="auto" w:fill="FFFFFF"/>
          </w:rPr>
          <w:t>.р</w:t>
        </w:r>
        <w:proofErr w:type="gramEnd"/>
        <w:r w:rsidRPr="0063226C">
          <w:rPr>
            <w:rFonts w:ascii="Arial" w:eastAsia="Arial" w:hAnsi="Arial" w:cs="Arial"/>
            <w:color w:val="0000FF"/>
            <w:sz w:val="22"/>
            <w:szCs w:val="22"/>
            <w:u w:val="single"/>
            <w:shd w:val="clear" w:color="auto" w:fill="FFFFFF"/>
          </w:rPr>
          <w:t>ф</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1"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2"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3"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4"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5" w:history="1">
        <w:r w:rsidRPr="0063226C">
          <w:rPr>
            <w:rFonts w:ascii="Arial" w:eastAsia="Arial" w:hAnsi="Arial" w:cs="Arial"/>
            <w:color w:val="0000FF"/>
            <w:sz w:val="22"/>
            <w:szCs w:val="22"/>
            <w:u w:val="single"/>
            <w:shd w:val="clear" w:color="auto" w:fill="FFFFFF"/>
          </w:rPr>
          <w:t>Знамя (kuvznama.ru), Кувшиново,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6" w:history="1">
        <w:r w:rsidRPr="0063226C">
          <w:rPr>
            <w:rFonts w:ascii="Arial" w:eastAsia="Arial" w:hAnsi="Arial" w:cs="Arial"/>
            <w:color w:val="0000FF"/>
            <w:sz w:val="22"/>
            <w:szCs w:val="22"/>
            <w:u w:val="single"/>
            <w:shd w:val="clear" w:color="auto" w:fill="FFFFFF"/>
          </w:rPr>
          <w:t>Inform69.ru, Тверь,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7"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8"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89"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0"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1"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2"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3"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4"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5"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6"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7" w:history="1">
        <w:r w:rsidRPr="0063226C">
          <w:rPr>
            <w:rFonts w:ascii="Arial" w:eastAsia="Arial" w:hAnsi="Arial" w:cs="Arial"/>
            <w:color w:val="0000FF"/>
            <w:sz w:val="22"/>
            <w:szCs w:val="22"/>
            <w:u w:val="single"/>
            <w:shd w:val="clear" w:color="auto" w:fill="FFFFFF"/>
          </w:rPr>
          <w:t>Кимрский вестник (kimvestnik.ru), Кимры,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8"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299"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300" w:history="1">
        <w:r w:rsidRPr="0063226C">
          <w:rPr>
            <w:rFonts w:ascii="Arial" w:eastAsia="Arial" w:hAnsi="Arial" w:cs="Arial"/>
            <w:color w:val="0000FF"/>
            <w:sz w:val="22"/>
            <w:szCs w:val="22"/>
            <w:u w:val="single"/>
            <w:shd w:val="clear" w:color="auto" w:fill="FFFFFF"/>
          </w:rPr>
          <w:t>Заря (konzarya.ru), Конаково,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301"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302"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303" w:history="1">
        <w:r w:rsidRPr="0063226C">
          <w:rPr>
            <w:rFonts w:ascii="Arial" w:eastAsia="Arial" w:hAnsi="Arial" w:cs="Arial"/>
            <w:color w:val="0000FF"/>
            <w:sz w:val="22"/>
            <w:szCs w:val="22"/>
            <w:u w:val="single"/>
            <w:shd w:val="clear" w:color="auto" w:fill="FFFFFF"/>
          </w:rPr>
          <w:t>Удомельская газета (udomelskaya-gazeta.ru), Удомля, 1 марта 2022</w:t>
        </w:r>
      </w:hyperlink>
    </w:p>
    <w:p w:rsidR="0063226C" w:rsidRPr="0063226C" w:rsidRDefault="0063226C" w:rsidP="0063226C">
      <w:pPr>
        <w:numPr>
          <w:ilvl w:val="0"/>
          <w:numId w:val="11"/>
        </w:numPr>
        <w:tabs>
          <w:tab w:val="left" w:pos="142"/>
        </w:tabs>
        <w:ind w:left="-142" w:firstLine="0"/>
        <w:rPr>
          <w:rFonts w:ascii="Arial" w:eastAsia="Arial" w:hAnsi="Arial" w:cs="Arial"/>
          <w:color w:val="0000FF"/>
          <w:sz w:val="22"/>
          <w:szCs w:val="22"/>
          <w:shd w:val="clear" w:color="auto" w:fill="FFFFFF"/>
        </w:rPr>
      </w:pPr>
      <w:hyperlink r:id="rId304"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289127"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Тверские ведомости (vedtver.ru), Тверь,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6" w:name="ant_1575050_1931687690"/>
      <w:r w:rsidRPr="0063226C">
        <w:rPr>
          <w:rFonts w:ascii="Arial" w:eastAsia="Arial" w:hAnsi="Arial" w:cs="Arial"/>
          <w:color w:val="000000"/>
          <w:sz w:val="22"/>
          <w:szCs w:val="22"/>
          <w:shd w:val="clear" w:color="auto" w:fill="FFFFFF"/>
        </w:rPr>
        <w:t>ЖИТЕЛИ ТВЕРСКОЙ ОБЛАСТИ ПОДДЕРЖИВАЮТ СПЕЦОПЕРАЦИЮ НА УКРАИНЕ</w:t>
      </w:r>
      <w:bookmarkEnd w:id="36"/>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Выступая на отчетно-выборной конференции Тверского регионального отделения партии "Единая Россия", губернатор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отметил:  "Мы как ведущая политическая партия полностью поддерживаем решение Президента, Верховного главнокомандующего Владимира Владимировича Путина...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305" w:history="1">
        <w:r w:rsidRPr="0063226C">
          <w:rPr>
            <w:rFonts w:ascii="Arial" w:eastAsia="Arial" w:hAnsi="Arial" w:cs="Arial"/>
            <w:color w:val="0000FF"/>
            <w:sz w:val="22"/>
            <w:szCs w:val="22"/>
            <w:u w:val="single"/>
            <w:shd w:val="clear" w:color="auto" w:fill="FFFFFF"/>
          </w:rPr>
          <w:t>https://vedtver.ru/news/society/zhiteli-tverskoj-oblasti-podderzhivajut-specoperaciju-na-ukraine/</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06" w:history="1">
        <w:r w:rsidRPr="0063226C">
          <w:rPr>
            <w:rFonts w:ascii="Arial" w:eastAsia="Arial" w:hAnsi="Arial" w:cs="Arial"/>
            <w:color w:val="0000FF"/>
            <w:sz w:val="22"/>
            <w:szCs w:val="22"/>
            <w:u w:val="single"/>
            <w:shd w:val="clear" w:color="auto" w:fill="FFFFFF"/>
          </w:rPr>
          <w:t>Тверской проспект (tp.tver.ru), Тверь,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07"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08" w:history="1">
        <w:r w:rsidRPr="0063226C">
          <w:rPr>
            <w:rFonts w:ascii="Arial" w:eastAsia="Arial" w:hAnsi="Arial" w:cs="Arial"/>
            <w:color w:val="0000FF"/>
            <w:sz w:val="22"/>
            <w:szCs w:val="22"/>
            <w:u w:val="single"/>
            <w:shd w:val="clear" w:color="auto" w:fill="FFFFFF"/>
          </w:rPr>
          <w:t>БНТВ (</w:t>
        </w:r>
        <w:proofErr w:type="spellStart"/>
        <w:r w:rsidRPr="0063226C">
          <w:rPr>
            <w:rFonts w:ascii="Arial" w:eastAsia="Arial" w:hAnsi="Arial" w:cs="Arial"/>
            <w:color w:val="0000FF"/>
            <w:sz w:val="22"/>
            <w:szCs w:val="22"/>
            <w:u w:val="single"/>
            <w:shd w:val="clear" w:color="auto" w:fill="FFFFFF"/>
          </w:rPr>
          <w:t>bntva.ru</w:t>
        </w:r>
        <w:proofErr w:type="spellEnd"/>
        <w:r w:rsidRPr="0063226C">
          <w:rPr>
            <w:rFonts w:ascii="Arial" w:eastAsia="Arial" w:hAnsi="Arial" w:cs="Arial"/>
            <w:color w:val="0000FF"/>
            <w:sz w:val="22"/>
            <w:szCs w:val="22"/>
            <w:u w:val="single"/>
            <w:shd w:val="clear" w:color="auto" w:fill="FFFFFF"/>
          </w:rPr>
          <w:t>), Бежецк,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09" w:history="1">
        <w:r w:rsidRPr="0063226C">
          <w:rPr>
            <w:rFonts w:ascii="Arial" w:eastAsia="Arial" w:hAnsi="Arial" w:cs="Arial"/>
            <w:color w:val="0000FF"/>
            <w:sz w:val="22"/>
            <w:szCs w:val="22"/>
            <w:u w:val="single"/>
            <w:shd w:val="clear" w:color="auto" w:fill="FFFFFF"/>
          </w:rPr>
          <w:t>Край справедливости (ks-region69.com), Тверь,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0" w:history="1">
        <w:r w:rsidRPr="0063226C">
          <w:rPr>
            <w:rFonts w:ascii="Arial" w:eastAsia="Arial" w:hAnsi="Arial" w:cs="Arial"/>
            <w:color w:val="0000FF"/>
            <w:sz w:val="22"/>
            <w:szCs w:val="22"/>
            <w:u w:val="single"/>
            <w:shd w:val="clear" w:color="auto" w:fill="FFFFFF"/>
          </w:rPr>
          <w:t>Выбор Народа (vybor-naroda.org), Москва,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1"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2" w:history="1">
        <w:r w:rsidRPr="0063226C">
          <w:rPr>
            <w:rFonts w:ascii="Arial" w:eastAsia="Arial" w:hAnsi="Arial" w:cs="Arial"/>
            <w:color w:val="0000FF"/>
            <w:sz w:val="22"/>
            <w:szCs w:val="22"/>
            <w:u w:val="single"/>
            <w:shd w:val="clear" w:color="auto" w:fill="FFFFFF"/>
          </w:rPr>
          <w:t>Кашинская газета (kashingazeta.ru), Кашин,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3" w:history="1">
        <w:r w:rsidRPr="0063226C">
          <w:rPr>
            <w:rFonts w:ascii="Arial" w:eastAsia="Arial" w:hAnsi="Arial" w:cs="Arial"/>
            <w:color w:val="0000FF"/>
            <w:sz w:val="22"/>
            <w:szCs w:val="22"/>
            <w:u w:val="single"/>
            <w:shd w:val="clear" w:color="auto" w:fill="FFFFFF"/>
          </w:rPr>
          <w:t>НИА Тверь (69rus.org), Тверь,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4"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5" w:history="1">
        <w:r w:rsidRPr="0063226C">
          <w:rPr>
            <w:rFonts w:ascii="Arial" w:eastAsia="Arial" w:hAnsi="Arial" w:cs="Arial"/>
            <w:color w:val="0000FF"/>
            <w:sz w:val="22"/>
            <w:szCs w:val="22"/>
            <w:u w:val="single"/>
            <w:shd w:val="clear" w:color="auto" w:fill="FFFFFF"/>
          </w:rPr>
          <w:t>Сельская новь (</w:t>
        </w:r>
        <w:proofErr w:type="spellStart"/>
        <w:r w:rsidRPr="0063226C">
          <w:rPr>
            <w:rFonts w:ascii="Arial" w:eastAsia="Arial" w:hAnsi="Arial" w:cs="Arial"/>
            <w:color w:val="0000FF"/>
            <w:sz w:val="22"/>
            <w:szCs w:val="22"/>
            <w:u w:val="single"/>
            <w:shd w:val="clear" w:color="auto" w:fill="FFFFFF"/>
          </w:rPr>
          <w:t>selskaya-nov.info</w:t>
        </w:r>
        <w:proofErr w:type="spellEnd"/>
        <w:r w:rsidRPr="0063226C">
          <w:rPr>
            <w:rFonts w:ascii="Arial" w:eastAsia="Arial" w:hAnsi="Arial" w:cs="Arial"/>
            <w:color w:val="0000FF"/>
            <w:sz w:val="22"/>
            <w:szCs w:val="22"/>
            <w:u w:val="single"/>
            <w:shd w:val="clear" w:color="auto" w:fill="FFFFFF"/>
          </w:rPr>
          <w:t>), Красный Холм,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6" w:history="1">
        <w:r w:rsidRPr="0063226C">
          <w:rPr>
            <w:rFonts w:ascii="Arial" w:eastAsia="Arial" w:hAnsi="Arial" w:cs="Arial"/>
            <w:color w:val="0000FF"/>
            <w:sz w:val="22"/>
            <w:szCs w:val="22"/>
            <w:u w:val="single"/>
            <w:shd w:val="clear" w:color="auto" w:fill="FFFFFF"/>
          </w:rPr>
          <w:t>Край справедливости (ks-region69.com), Тверь,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7" w:history="1">
        <w:r w:rsidRPr="0063226C">
          <w:rPr>
            <w:rFonts w:ascii="Arial" w:eastAsia="Arial" w:hAnsi="Arial" w:cs="Arial"/>
            <w:color w:val="0000FF"/>
            <w:sz w:val="22"/>
            <w:szCs w:val="22"/>
            <w:u w:val="single"/>
            <w:shd w:val="clear" w:color="auto" w:fill="FFFFFF"/>
          </w:rPr>
          <w:t>Кимрский вестник (kimvestnik.ru), Кимры,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8" w:history="1">
        <w:r w:rsidRPr="0063226C">
          <w:rPr>
            <w:rFonts w:ascii="Arial" w:eastAsia="Arial" w:hAnsi="Arial" w:cs="Arial"/>
            <w:color w:val="0000FF"/>
            <w:sz w:val="22"/>
            <w:szCs w:val="22"/>
            <w:u w:val="single"/>
            <w:shd w:val="clear" w:color="auto" w:fill="FFFFFF"/>
          </w:rPr>
          <w:t>Знамя (kuvznama.ru), Кувшиново,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19" w:history="1">
        <w:r w:rsidRPr="0063226C">
          <w:rPr>
            <w:rFonts w:ascii="Arial" w:eastAsia="Arial" w:hAnsi="Arial" w:cs="Arial"/>
            <w:color w:val="0000FF"/>
            <w:sz w:val="22"/>
            <w:szCs w:val="22"/>
            <w:u w:val="single"/>
            <w:shd w:val="clear" w:color="auto" w:fill="FFFFFF"/>
          </w:rPr>
          <w:t>RuNews24 (runews24.ru), Москва,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20" w:history="1">
        <w:r w:rsidRPr="0063226C">
          <w:rPr>
            <w:rFonts w:ascii="Arial" w:eastAsia="Arial" w:hAnsi="Arial" w:cs="Arial"/>
            <w:color w:val="0000FF"/>
            <w:sz w:val="22"/>
            <w:szCs w:val="22"/>
            <w:u w:val="single"/>
            <w:shd w:val="clear" w:color="auto" w:fill="FFFFFF"/>
          </w:rPr>
          <w:t>Тверской проспект (tp.tver.ru), Тверь,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21" w:history="1">
        <w:r w:rsidRPr="0063226C">
          <w:rPr>
            <w:rFonts w:ascii="Arial" w:eastAsia="Arial" w:hAnsi="Arial" w:cs="Arial"/>
            <w:color w:val="0000FF"/>
            <w:sz w:val="22"/>
            <w:szCs w:val="22"/>
            <w:u w:val="single"/>
            <w:shd w:val="clear" w:color="auto" w:fill="FFFFFF"/>
          </w:rPr>
          <w:t>БНТВ (</w:t>
        </w:r>
        <w:proofErr w:type="spellStart"/>
        <w:r w:rsidRPr="0063226C">
          <w:rPr>
            <w:rFonts w:ascii="Arial" w:eastAsia="Arial" w:hAnsi="Arial" w:cs="Arial"/>
            <w:color w:val="0000FF"/>
            <w:sz w:val="22"/>
            <w:szCs w:val="22"/>
            <w:u w:val="single"/>
            <w:shd w:val="clear" w:color="auto" w:fill="FFFFFF"/>
          </w:rPr>
          <w:t>bntva.ru</w:t>
        </w:r>
        <w:proofErr w:type="spellEnd"/>
        <w:r w:rsidRPr="0063226C">
          <w:rPr>
            <w:rFonts w:ascii="Arial" w:eastAsia="Arial" w:hAnsi="Arial" w:cs="Arial"/>
            <w:color w:val="0000FF"/>
            <w:sz w:val="22"/>
            <w:szCs w:val="22"/>
            <w:u w:val="single"/>
            <w:shd w:val="clear" w:color="auto" w:fill="FFFFFF"/>
          </w:rPr>
          <w:t>), Бежецк,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22" w:history="1">
        <w:r w:rsidRPr="0063226C">
          <w:rPr>
            <w:rFonts w:ascii="Arial" w:eastAsia="Arial" w:hAnsi="Arial" w:cs="Arial"/>
            <w:color w:val="0000FF"/>
            <w:sz w:val="22"/>
            <w:szCs w:val="22"/>
            <w:u w:val="single"/>
            <w:shd w:val="clear" w:color="auto" w:fill="FFFFFF"/>
          </w:rPr>
          <w:t>Родная земля (r-zemlya.ru), п. Рамешки, 1 марта 2022</w:t>
        </w:r>
      </w:hyperlink>
    </w:p>
    <w:p w:rsidR="0063226C" w:rsidRPr="0063226C" w:rsidRDefault="0063226C" w:rsidP="0063226C">
      <w:pPr>
        <w:numPr>
          <w:ilvl w:val="0"/>
          <w:numId w:val="12"/>
        </w:numPr>
        <w:tabs>
          <w:tab w:val="left" w:pos="142"/>
        </w:tabs>
        <w:ind w:left="-142" w:firstLine="0"/>
        <w:rPr>
          <w:rFonts w:ascii="Arial" w:eastAsia="Arial" w:hAnsi="Arial" w:cs="Arial"/>
          <w:color w:val="0000FF"/>
          <w:sz w:val="22"/>
          <w:szCs w:val="22"/>
          <w:shd w:val="clear" w:color="auto" w:fill="FFFFFF"/>
        </w:rPr>
      </w:pPr>
      <w:hyperlink r:id="rId323"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687690" w:history="1">
        <w:r w:rsidRPr="0063226C">
          <w:rPr>
            <w:rFonts w:ascii="Arial" w:eastAsia="Arial" w:hAnsi="Arial" w:cs="Arial"/>
            <w:color w:val="0000FF"/>
            <w:sz w:val="22"/>
            <w:szCs w:val="22"/>
            <w:u w:val="single"/>
            <w:shd w:val="clear" w:color="auto" w:fill="FFFFFF"/>
          </w:rPr>
          <w:t>К заголовкам сообщений</w:t>
        </w:r>
      </w:hyperlink>
    </w:p>
    <w:p w:rsidR="00AA7A0E" w:rsidRDefault="00AA7A0E" w:rsidP="0063226C">
      <w:pPr>
        <w:tabs>
          <w:tab w:val="left" w:pos="142"/>
        </w:tabs>
        <w:ind w:left="-142"/>
        <w:rPr>
          <w:rFonts w:ascii="Arial" w:eastAsia="Arial" w:hAnsi="Arial" w:cs="Arial"/>
          <w:b/>
          <w:color w:val="000000"/>
          <w:sz w:val="22"/>
          <w:szCs w:val="22"/>
          <w:shd w:val="clear" w:color="auto" w:fill="FFFFFF"/>
        </w:rPr>
      </w:pPr>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Tverigrad.ru, Тверь,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7" w:name="ant_1575050_1931279274"/>
      <w:r w:rsidRPr="0063226C">
        <w:rPr>
          <w:rFonts w:ascii="Arial" w:eastAsia="Arial" w:hAnsi="Arial" w:cs="Arial"/>
          <w:color w:val="000000"/>
          <w:sz w:val="22"/>
          <w:szCs w:val="22"/>
          <w:shd w:val="clear" w:color="auto" w:fill="FFFFFF"/>
        </w:rPr>
        <w:t>ТВЕРСКАЯ ОБЛАСТЬ СТАЛА ПОБЕДИТЕЛЕМ ВСЕРОССИЙСКОЙ ПРЕМИИ RUSSIAN TRAVEL AWARDS</w:t>
      </w:r>
      <w:bookmarkEnd w:id="37"/>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Тверская область была отмечена членами жюри как регион, имеющий уникальный опыт в индустрии гостеприимства",   - сообщает пресс-служба правительства Тверской области. </w:t>
      </w:r>
      <w:r w:rsidRPr="0063226C">
        <w:rPr>
          <w:rFonts w:ascii="Arial" w:eastAsia="Arial" w:hAnsi="Arial" w:cs="Arial"/>
          <w:color w:val="000000"/>
          <w:sz w:val="22"/>
          <w:szCs w:val="22"/>
          <w:shd w:val="clear" w:color="auto" w:fill="C0C0C0"/>
        </w:rPr>
        <w:t>Губернатор Тверской области Игорь Руденя</w:t>
      </w:r>
      <w:r w:rsidRPr="0063226C">
        <w:rPr>
          <w:rFonts w:ascii="Arial" w:eastAsia="Arial" w:hAnsi="Arial" w:cs="Arial"/>
          <w:color w:val="000000"/>
          <w:sz w:val="22"/>
          <w:szCs w:val="22"/>
          <w:shd w:val="clear" w:color="auto" w:fill="FFFFFF"/>
        </w:rPr>
        <w:t xml:space="preserve"> считает туризм перспективной отраслью региональной экономики...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324" w:history="1">
        <w:r w:rsidRPr="0063226C">
          <w:rPr>
            <w:rFonts w:ascii="Arial" w:eastAsia="Arial" w:hAnsi="Arial" w:cs="Arial"/>
            <w:color w:val="0000FF"/>
            <w:sz w:val="22"/>
            <w:szCs w:val="22"/>
            <w:u w:val="single"/>
            <w:shd w:val="clear" w:color="auto" w:fill="FFFFFF"/>
          </w:rPr>
          <w:t>https://tverigrad.ru/publication/tverskaja-oblast-stala-pobeditelem-vserossijskoj-premii-russian-travel-awards/</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13"/>
        </w:numPr>
        <w:tabs>
          <w:tab w:val="left" w:pos="142"/>
        </w:tabs>
        <w:ind w:left="-142" w:firstLine="0"/>
        <w:rPr>
          <w:rFonts w:ascii="Arial" w:eastAsia="Arial" w:hAnsi="Arial" w:cs="Arial"/>
          <w:color w:val="0000FF"/>
          <w:sz w:val="22"/>
          <w:szCs w:val="22"/>
          <w:shd w:val="clear" w:color="auto" w:fill="FFFFFF"/>
        </w:rPr>
      </w:pPr>
      <w:hyperlink r:id="rId325" w:history="1">
        <w:proofErr w:type="spellStart"/>
        <w:r w:rsidRPr="0063226C">
          <w:rPr>
            <w:rFonts w:ascii="Arial" w:eastAsia="Arial" w:hAnsi="Arial" w:cs="Arial"/>
            <w:color w:val="0000FF"/>
            <w:sz w:val="22"/>
            <w:szCs w:val="22"/>
            <w:u w:val="single"/>
            <w:shd w:val="clear" w:color="auto" w:fill="FFFFFF"/>
          </w:rPr>
          <w:t>Gorodskoyportal.ru</w:t>
        </w:r>
        <w:proofErr w:type="spellEnd"/>
        <w:r w:rsidRPr="0063226C">
          <w:rPr>
            <w:rFonts w:ascii="Arial" w:eastAsia="Arial" w:hAnsi="Arial" w:cs="Arial"/>
            <w:color w:val="0000FF"/>
            <w:sz w:val="22"/>
            <w:szCs w:val="22"/>
            <w:u w:val="single"/>
            <w:shd w:val="clear" w:color="auto" w:fill="FFFFFF"/>
          </w:rPr>
          <w:t>/</w:t>
        </w:r>
        <w:proofErr w:type="spellStart"/>
        <w:r w:rsidRPr="0063226C">
          <w:rPr>
            <w:rFonts w:ascii="Arial" w:eastAsia="Arial" w:hAnsi="Arial" w:cs="Arial"/>
            <w:color w:val="0000FF"/>
            <w:sz w:val="22"/>
            <w:szCs w:val="22"/>
            <w:u w:val="single"/>
            <w:shd w:val="clear" w:color="auto" w:fill="FFFFFF"/>
          </w:rPr>
          <w:t>tver</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3"/>
        </w:numPr>
        <w:tabs>
          <w:tab w:val="left" w:pos="142"/>
        </w:tabs>
        <w:ind w:left="-142" w:firstLine="0"/>
        <w:rPr>
          <w:rFonts w:ascii="Arial" w:eastAsia="Arial" w:hAnsi="Arial" w:cs="Arial"/>
          <w:color w:val="0000FF"/>
          <w:sz w:val="22"/>
          <w:szCs w:val="22"/>
          <w:shd w:val="clear" w:color="auto" w:fill="FFFFFF"/>
        </w:rPr>
      </w:pPr>
      <w:hyperlink r:id="rId326" w:history="1">
        <w:r w:rsidRPr="0063226C">
          <w:rPr>
            <w:rFonts w:ascii="Arial" w:eastAsia="Arial" w:hAnsi="Arial" w:cs="Arial"/>
            <w:color w:val="0000FF"/>
            <w:sz w:val="22"/>
            <w:szCs w:val="22"/>
            <w:u w:val="single"/>
            <w:shd w:val="clear" w:color="auto" w:fill="FFFFFF"/>
          </w:rPr>
          <w:t>Край справедливости (ks-region69.com), Тверь, 1 марта 2022</w:t>
        </w:r>
      </w:hyperlink>
    </w:p>
    <w:p w:rsidR="0063226C" w:rsidRPr="0063226C" w:rsidRDefault="0063226C" w:rsidP="0063226C">
      <w:pPr>
        <w:numPr>
          <w:ilvl w:val="0"/>
          <w:numId w:val="13"/>
        </w:numPr>
        <w:tabs>
          <w:tab w:val="left" w:pos="142"/>
        </w:tabs>
        <w:ind w:left="-142" w:firstLine="0"/>
        <w:rPr>
          <w:rFonts w:ascii="Arial" w:eastAsia="Arial" w:hAnsi="Arial" w:cs="Arial"/>
          <w:color w:val="0000FF"/>
          <w:sz w:val="22"/>
          <w:szCs w:val="22"/>
          <w:shd w:val="clear" w:color="auto" w:fill="FFFFFF"/>
        </w:rPr>
      </w:pPr>
      <w:hyperlink r:id="rId327" w:history="1">
        <w:r w:rsidRPr="0063226C">
          <w:rPr>
            <w:rFonts w:ascii="Arial" w:eastAsia="Arial" w:hAnsi="Arial" w:cs="Arial"/>
            <w:color w:val="0000FF"/>
            <w:sz w:val="22"/>
            <w:szCs w:val="22"/>
            <w:u w:val="single"/>
            <w:shd w:val="clear" w:color="auto" w:fill="FFFFFF"/>
          </w:rPr>
          <w:t>НИА Федерация (</w:t>
        </w:r>
        <w:proofErr w:type="spellStart"/>
        <w:r w:rsidRPr="0063226C">
          <w:rPr>
            <w:rFonts w:ascii="Arial" w:eastAsia="Arial" w:hAnsi="Arial" w:cs="Arial"/>
            <w:color w:val="0000FF"/>
            <w:sz w:val="22"/>
            <w:szCs w:val="22"/>
            <w:u w:val="single"/>
            <w:shd w:val="clear" w:color="auto" w:fill="FFFFFF"/>
          </w:rPr>
          <w:t>nia-rf.ru</w:t>
        </w:r>
        <w:proofErr w:type="spellEnd"/>
        <w:r w:rsidRPr="0063226C">
          <w:rPr>
            <w:rFonts w:ascii="Arial" w:eastAsia="Arial" w:hAnsi="Arial" w:cs="Arial"/>
            <w:color w:val="0000FF"/>
            <w:sz w:val="22"/>
            <w:szCs w:val="22"/>
            <w:u w:val="single"/>
            <w:shd w:val="clear" w:color="auto" w:fill="FFFFFF"/>
          </w:rPr>
          <w:t>), Москва, 1 марта 2022</w:t>
        </w:r>
      </w:hyperlink>
    </w:p>
    <w:p w:rsidR="0063226C" w:rsidRPr="0063226C" w:rsidRDefault="0063226C" w:rsidP="0063226C">
      <w:pPr>
        <w:numPr>
          <w:ilvl w:val="0"/>
          <w:numId w:val="13"/>
        </w:numPr>
        <w:tabs>
          <w:tab w:val="left" w:pos="142"/>
        </w:tabs>
        <w:ind w:left="-142" w:firstLine="0"/>
        <w:rPr>
          <w:rFonts w:ascii="Arial" w:eastAsia="Arial" w:hAnsi="Arial" w:cs="Arial"/>
          <w:color w:val="0000FF"/>
          <w:sz w:val="22"/>
          <w:szCs w:val="22"/>
          <w:shd w:val="clear" w:color="auto" w:fill="FFFFFF"/>
        </w:rPr>
      </w:pPr>
      <w:hyperlink r:id="rId328" w:history="1">
        <w:r w:rsidRPr="0063226C">
          <w:rPr>
            <w:rFonts w:ascii="Arial" w:eastAsia="Arial" w:hAnsi="Arial" w:cs="Arial"/>
            <w:color w:val="0000FF"/>
            <w:sz w:val="22"/>
            <w:szCs w:val="22"/>
            <w:u w:val="single"/>
            <w:shd w:val="clear" w:color="auto" w:fill="FFFFFF"/>
          </w:rPr>
          <w:t>НИА Тверь (69rus.org), Тверь, 1 марта 2022</w:t>
        </w:r>
      </w:hyperlink>
    </w:p>
    <w:p w:rsidR="0063226C" w:rsidRPr="0063226C" w:rsidRDefault="0063226C" w:rsidP="0063226C">
      <w:pPr>
        <w:numPr>
          <w:ilvl w:val="0"/>
          <w:numId w:val="13"/>
        </w:numPr>
        <w:tabs>
          <w:tab w:val="left" w:pos="142"/>
        </w:tabs>
        <w:ind w:left="-142" w:firstLine="0"/>
        <w:rPr>
          <w:rFonts w:ascii="Arial" w:eastAsia="Arial" w:hAnsi="Arial" w:cs="Arial"/>
          <w:color w:val="0000FF"/>
          <w:sz w:val="22"/>
          <w:szCs w:val="22"/>
          <w:shd w:val="clear" w:color="auto" w:fill="FFFFFF"/>
        </w:rPr>
      </w:pPr>
      <w:hyperlink r:id="rId329"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279274" w:history="1">
        <w:r w:rsidRPr="0063226C">
          <w:rPr>
            <w:rFonts w:ascii="Arial" w:eastAsia="Arial" w:hAnsi="Arial" w:cs="Arial"/>
            <w:color w:val="0000FF"/>
            <w:sz w:val="22"/>
            <w:szCs w:val="22"/>
            <w:u w:val="single"/>
            <w:shd w:val="clear" w:color="auto" w:fill="FFFFFF"/>
          </w:rPr>
          <w:t>К заголовкам сообщений</w:t>
        </w:r>
      </w:hyperlink>
    </w:p>
    <w:p w:rsidR="00AA7A0E" w:rsidRDefault="00AA7A0E" w:rsidP="0063226C">
      <w:pPr>
        <w:tabs>
          <w:tab w:val="left" w:pos="142"/>
        </w:tabs>
        <w:ind w:left="-142"/>
        <w:rPr>
          <w:rFonts w:ascii="Arial" w:eastAsia="Arial" w:hAnsi="Arial" w:cs="Arial"/>
          <w:b/>
          <w:color w:val="000000"/>
          <w:sz w:val="22"/>
          <w:szCs w:val="22"/>
          <w:shd w:val="clear" w:color="auto" w:fill="FFFFFF"/>
        </w:rPr>
      </w:pPr>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r w:rsidRPr="0063226C">
        <w:rPr>
          <w:rFonts w:ascii="Arial" w:eastAsia="Arial" w:hAnsi="Arial" w:cs="Arial"/>
          <w:b/>
          <w:color w:val="000000"/>
          <w:sz w:val="22"/>
          <w:szCs w:val="22"/>
          <w:shd w:val="clear" w:color="auto" w:fill="FFFFFF"/>
        </w:rPr>
        <w:t>Тверское информационное агентство (tvernews.ru), Тверь,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8" w:name="ant_1575050_1931476434"/>
      <w:r w:rsidRPr="0063226C">
        <w:rPr>
          <w:rFonts w:ascii="Arial" w:eastAsia="Arial" w:hAnsi="Arial" w:cs="Arial"/>
          <w:color w:val="000000"/>
          <w:sz w:val="22"/>
          <w:szCs w:val="22"/>
          <w:shd w:val="clear" w:color="auto" w:fill="FFFFFF"/>
        </w:rPr>
        <w:t>РУДЕНЯ ПРОВЕЛ ВСТРЕЧУ С ГЛАВОЙ МАКСАТИХИНСКОГО РАЙОНА КОНСТАНТИНОМ ПАСКИНЫМ</w:t>
      </w:r>
      <w:bookmarkEnd w:id="38"/>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1 марта губернатор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провел рабочую встречу с главой </w:t>
      </w:r>
      <w:proofErr w:type="spellStart"/>
      <w:r w:rsidRPr="0063226C">
        <w:rPr>
          <w:rFonts w:ascii="Arial" w:eastAsia="Arial" w:hAnsi="Arial" w:cs="Arial"/>
          <w:color w:val="000000"/>
          <w:sz w:val="22"/>
          <w:szCs w:val="22"/>
          <w:shd w:val="clear" w:color="auto" w:fill="FFFFFF"/>
        </w:rPr>
        <w:t>Максатихинского</w:t>
      </w:r>
      <w:proofErr w:type="spellEnd"/>
      <w:r w:rsidRPr="0063226C">
        <w:rPr>
          <w:rFonts w:ascii="Arial" w:eastAsia="Arial" w:hAnsi="Arial" w:cs="Arial"/>
          <w:color w:val="000000"/>
          <w:sz w:val="22"/>
          <w:szCs w:val="22"/>
          <w:shd w:val="clear" w:color="auto" w:fill="FFFFFF"/>
        </w:rPr>
        <w:t xml:space="preserve"> района Константином </w:t>
      </w:r>
      <w:proofErr w:type="spellStart"/>
      <w:r w:rsidRPr="0063226C">
        <w:rPr>
          <w:rFonts w:ascii="Arial" w:eastAsia="Arial" w:hAnsi="Arial" w:cs="Arial"/>
          <w:color w:val="000000"/>
          <w:sz w:val="22"/>
          <w:szCs w:val="22"/>
          <w:shd w:val="clear" w:color="auto" w:fill="FFFFFF"/>
        </w:rPr>
        <w:t>Паскиным</w:t>
      </w:r>
      <w:proofErr w:type="spellEnd"/>
      <w:r w:rsidRPr="0063226C">
        <w:rPr>
          <w:rFonts w:ascii="Arial" w:eastAsia="Arial" w:hAnsi="Arial" w:cs="Arial"/>
          <w:color w:val="000000"/>
          <w:sz w:val="22"/>
          <w:szCs w:val="22"/>
          <w:shd w:val="clear" w:color="auto" w:fill="FFFFFF"/>
        </w:rPr>
        <w:t xml:space="preserve">. Обсуждались актуальные вопросы развития территории. Рассмотрен ход строительства межпоселкового газопровода ГРС "Бежецк" - поселок </w:t>
      </w:r>
      <w:proofErr w:type="spellStart"/>
      <w:r w:rsidRPr="0063226C">
        <w:rPr>
          <w:rFonts w:ascii="Arial" w:eastAsia="Arial" w:hAnsi="Arial" w:cs="Arial"/>
          <w:color w:val="000000"/>
          <w:sz w:val="22"/>
          <w:szCs w:val="22"/>
          <w:shd w:val="clear" w:color="auto" w:fill="FFFFFF"/>
        </w:rPr>
        <w:t>Максатиха</w:t>
      </w:r>
      <w:proofErr w:type="spellEnd"/>
      <w:r w:rsidRPr="0063226C">
        <w:rPr>
          <w:rFonts w:ascii="Arial" w:eastAsia="Arial" w:hAnsi="Arial" w:cs="Arial"/>
          <w:color w:val="000000"/>
          <w:sz w:val="22"/>
          <w:szCs w:val="22"/>
          <w:shd w:val="clear" w:color="auto" w:fill="FFFFFF"/>
        </w:rPr>
        <w:t xml:space="preserve">...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330" w:history="1">
        <w:r w:rsidRPr="0063226C">
          <w:rPr>
            <w:rFonts w:ascii="Arial" w:eastAsia="Arial" w:hAnsi="Arial" w:cs="Arial"/>
            <w:color w:val="0000FF"/>
            <w:sz w:val="22"/>
            <w:szCs w:val="22"/>
            <w:u w:val="single"/>
            <w:shd w:val="clear" w:color="auto" w:fill="FFFFFF"/>
          </w:rPr>
          <w:t>https://tvernews.ru/news/282205/</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31" w:history="1">
        <w:proofErr w:type="spellStart"/>
        <w:proofErr w:type="gramStart"/>
        <w:r w:rsidRPr="0063226C">
          <w:rPr>
            <w:rFonts w:ascii="Arial" w:eastAsia="Arial" w:hAnsi="Arial" w:cs="Arial"/>
            <w:color w:val="0000FF"/>
            <w:sz w:val="22"/>
            <w:szCs w:val="22"/>
            <w:u w:val="single"/>
            <w:shd w:val="clear" w:color="auto" w:fill="FFFFFF"/>
          </w:rPr>
          <w:t>INFO</w:t>
        </w:r>
        <w:proofErr w:type="gramEnd"/>
        <w:r w:rsidRPr="0063226C">
          <w:rPr>
            <w:rFonts w:ascii="Arial" w:eastAsia="Arial" w:hAnsi="Arial" w:cs="Arial"/>
            <w:color w:val="0000FF"/>
            <w:sz w:val="22"/>
            <w:szCs w:val="22"/>
            <w:u w:val="single"/>
            <w:shd w:val="clear" w:color="auto" w:fill="FFFFFF"/>
          </w:rPr>
          <w:t>Тверь</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infotver.ru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32" w:history="1">
        <w:r w:rsidRPr="0063226C">
          <w:rPr>
            <w:rFonts w:ascii="Arial" w:eastAsia="Arial" w:hAnsi="Arial" w:cs="Arial"/>
            <w:color w:val="0000FF"/>
            <w:sz w:val="22"/>
            <w:szCs w:val="22"/>
            <w:u w:val="single"/>
            <w:shd w:val="clear" w:color="auto" w:fill="FFFFFF"/>
          </w:rPr>
          <w:t>Тверские ведомости (vedtver.ru), Тверь,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33" w:history="1">
        <w:r w:rsidRPr="0063226C">
          <w:rPr>
            <w:rFonts w:ascii="Arial" w:eastAsia="Arial" w:hAnsi="Arial" w:cs="Arial"/>
            <w:color w:val="0000FF"/>
            <w:sz w:val="22"/>
            <w:szCs w:val="22"/>
            <w:u w:val="single"/>
            <w:shd w:val="clear" w:color="auto" w:fill="FFFFFF"/>
          </w:rPr>
          <w:t>Тверь (</w:t>
        </w:r>
        <w:proofErr w:type="spellStart"/>
        <w:r w:rsidRPr="0063226C">
          <w:rPr>
            <w:rFonts w:ascii="Arial" w:eastAsia="Arial" w:hAnsi="Arial" w:cs="Arial"/>
            <w:color w:val="0000FF"/>
            <w:sz w:val="22"/>
            <w:szCs w:val="22"/>
            <w:u w:val="single"/>
            <w:shd w:val="clear" w:color="auto" w:fill="FFFFFF"/>
          </w:rPr>
          <w:t>toptver.ru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34" w:history="1">
        <w:proofErr w:type="spellStart"/>
        <w:r w:rsidRPr="0063226C">
          <w:rPr>
            <w:rFonts w:ascii="Arial" w:eastAsia="Arial" w:hAnsi="Arial" w:cs="Arial"/>
            <w:color w:val="0000FF"/>
            <w:sz w:val="22"/>
            <w:szCs w:val="22"/>
            <w:u w:val="single"/>
            <w:shd w:val="clear" w:color="auto" w:fill="FFFFFF"/>
          </w:rPr>
          <w:t>Молоковский</w:t>
        </w:r>
        <w:proofErr w:type="spellEnd"/>
        <w:r w:rsidRPr="0063226C">
          <w:rPr>
            <w:rFonts w:ascii="Arial" w:eastAsia="Arial" w:hAnsi="Arial" w:cs="Arial"/>
            <w:color w:val="0000FF"/>
            <w:sz w:val="22"/>
            <w:szCs w:val="22"/>
            <w:u w:val="single"/>
            <w:shd w:val="clear" w:color="auto" w:fill="FFFFFF"/>
          </w:rPr>
          <w:t xml:space="preserve"> край (</w:t>
        </w:r>
        <w:proofErr w:type="spellStart"/>
        <w:r w:rsidRPr="0063226C">
          <w:rPr>
            <w:rFonts w:ascii="Arial" w:eastAsia="Arial" w:hAnsi="Arial" w:cs="Arial"/>
            <w:color w:val="0000FF"/>
            <w:sz w:val="22"/>
            <w:szCs w:val="22"/>
            <w:u w:val="single"/>
            <w:shd w:val="clear" w:color="auto" w:fill="FFFFFF"/>
          </w:rPr>
          <w:t>молоковскийкрай</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Молоково,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35"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36"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37"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38"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39"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0"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1"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2"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3"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4"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5"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6"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7" w:history="1">
        <w:r w:rsidRPr="0063226C">
          <w:rPr>
            <w:rFonts w:ascii="Arial" w:eastAsia="Arial" w:hAnsi="Arial" w:cs="Arial"/>
            <w:color w:val="0000FF"/>
            <w:sz w:val="22"/>
            <w:szCs w:val="22"/>
            <w:u w:val="single"/>
            <w:shd w:val="clear" w:color="auto" w:fill="FFFFFF"/>
          </w:rPr>
          <w:t>Г</w:t>
        </w:r>
        <w:proofErr w:type="gramStart"/>
        <w:r w:rsidRPr="0063226C">
          <w:rPr>
            <w:rFonts w:ascii="Arial" w:eastAsia="Arial" w:hAnsi="Arial" w:cs="Arial"/>
            <w:color w:val="0000FF"/>
            <w:sz w:val="22"/>
            <w:szCs w:val="22"/>
            <w:u w:val="single"/>
            <w:shd w:val="clear" w:color="auto" w:fill="FFFFFF"/>
          </w:rPr>
          <w:t>ТРК Тв</w:t>
        </w:r>
        <w:proofErr w:type="gramEnd"/>
        <w:r w:rsidRPr="0063226C">
          <w:rPr>
            <w:rFonts w:ascii="Arial" w:eastAsia="Arial" w:hAnsi="Arial" w:cs="Arial"/>
            <w:color w:val="0000FF"/>
            <w:sz w:val="22"/>
            <w:szCs w:val="22"/>
            <w:u w:val="single"/>
            <w:shd w:val="clear" w:color="auto" w:fill="FFFFFF"/>
          </w:rPr>
          <w:t>ерь, Тверь,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8"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49"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50" w:history="1">
        <w:r w:rsidRPr="0063226C">
          <w:rPr>
            <w:rFonts w:ascii="Arial" w:eastAsia="Arial" w:hAnsi="Arial" w:cs="Arial"/>
            <w:color w:val="0000FF"/>
            <w:sz w:val="22"/>
            <w:szCs w:val="22"/>
            <w:u w:val="single"/>
            <w:shd w:val="clear" w:color="auto" w:fill="FFFFFF"/>
          </w:rPr>
          <w:t>Тверская жизнь (tverlife.ru), Тверь, 1 марта 2022</w:t>
        </w:r>
      </w:hyperlink>
    </w:p>
    <w:p w:rsidR="0063226C" w:rsidRPr="0063226C" w:rsidRDefault="0063226C" w:rsidP="0063226C">
      <w:pPr>
        <w:numPr>
          <w:ilvl w:val="0"/>
          <w:numId w:val="14"/>
        </w:numPr>
        <w:tabs>
          <w:tab w:val="left" w:pos="142"/>
        </w:tabs>
        <w:ind w:left="-142" w:firstLine="0"/>
        <w:rPr>
          <w:rFonts w:ascii="Arial" w:eastAsia="Arial" w:hAnsi="Arial" w:cs="Arial"/>
          <w:color w:val="0000FF"/>
          <w:sz w:val="22"/>
          <w:szCs w:val="22"/>
          <w:shd w:val="clear" w:color="auto" w:fill="FFFFFF"/>
        </w:rPr>
      </w:pPr>
      <w:hyperlink r:id="rId351"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476434" w:history="1">
        <w:r w:rsidRPr="0063226C">
          <w:rPr>
            <w:rFonts w:ascii="Arial" w:eastAsia="Arial" w:hAnsi="Arial" w:cs="Arial"/>
            <w:color w:val="0000FF"/>
            <w:sz w:val="22"/>
            <w:szCs w:val="22"/>
            <w:u w:val="single"/>
            <w:shd w:val="clear" w:color="auto" w:fill="FFFFFF"/>
          </w:rPr>
          <w:t>К заголовкам сообщений</w:t>
        </w:r>
      </w:hyperlink>
    </w:p>
    <w:p w:rsidR="00AA7A0E" w:rsidRDefault="00AA7A0E" w:rsidP="0063226C">
      <w:pPr>
        <w:tabs>
          <w:tab w:val="left" w:pos="142"/>
        </w:tabs>
        <w:ind w:left="-142"/>
        <w:rPr>
          <w:rFonts w:ascii="Arial" w:eastAsia="Arial" w:hAnsi="Arial" w:cs="Arial"/>
          <w:b/>
          <w:color w:val="000000"/>
          <w:sz w:val="22"/>
          <w:szCs w:val="22"/>
          <w:shd w:val="clear" w:color="auto" w:fill="FFFFFF"/>
        </w:rPr>
      </w:pPr>
    </w:p>
    <w:p w:rsidR="0063226C" w:rsidRPr="0063226C" w:rsidRDefault="0063226C" w:rsidP="0063226C">
      <w:pPr>
        <w:tabs>
          <w:tab w:val="left" w:pos="142"/>
        </w:tabs>
        <w:ind w:left="-142"/>
        <w:rPr>
          <w:rFonts w:ascii="Arial" w:eastAsia="Arial" w:hAnsi="Arial" w:cs="Arial"/>
          <w:b/>
          <w:color w:val="000000"/>
          <w:sz w:val="22"/>
          <w:szCs w:val="22"/>
          <w:shd w:val="clear" w:color="auto" w:fill="FFFFFF"/>
        </w:rPr>
      </w:pPr>
      <w:proofErr w:type="spellStart"/>
      <w:r w:rsidRPr="0063226C">
        <w:rPr>
          <w:rFonts w:ascii="Arial" w:eastAsia="Arial" w:hAnsi="Arial" w:cs="Arial"/>
          <w:b/>
          <w:color w:val="000000"/>
          <w:sz w:val="22"/>
          <w:szCs w:val="22"/>
          <w:shd w:val="clear" w:color="auto" w:fill="FFFFFF"/>
        </w:rPr>
        <w:lastRenderedPageBreak/>
        <w:t>Молоковский</w:t>
      </w:r>
      <w:proofErr w:type="spellEnd"/>
      <w:r w:rsidRPr="0063226C">
        <w:rPr>
          <w:rFonts w:ascii="Arial" w:eastAsia="Arial" w:hAnsi="Arial" w:cs="Arial"/>
          <w:b/>
          <w:color w:val="000000"/>
          <w:sz w:val="22"/>
          <w:szCs w:val="22"/>
          <w:shd w:val="clear" w:color="auto" w:fill="FFFFFF"/>
        </w:rPr>
        <w:t xml:space="preserve"> край (</w:t>
      </w:r>
      <w:proofErr w:type="spellStart"/>
      <w:r w:rsidRPr="0063226C">
        <w:rPr>
          <w:rFonts w:ascii="Arial" w:eastAsia="Arial" w:hAnsi="Arial" w:cs="Arial"/>
          <w:b/>
          <w:color w:val="000000"/>
          <w:sz w:val="22"/>
          <w:szCs w:val="22"/>
          <w:shd w:val="clear" w:color="auto" w:fill="FFFFFF"/>
        </w:rPr>
        <w:t>молоковскийкрай</w:t>
      </w:r>
      <w:proofErr w:type="gramStart"/>
      <w:r w:rsidRPr="0063226C">
        <w:rPr>
          <w:rFonts w:ascii="Arial" w:eastAsia="Arial" w:hAnsi="Arial" w:cs="Arial"/>
          <w:b/>
          <w:color w:val="000000"/>
          <w:sz w:val="22"/>
          <w:szCs w:val="22"/>
          <w:shd w:val="clear" w:color="auto" w:fill="FFFFFF"/>
        </w:rPr>
        <w:t>.т</w:t>
      </w:r>
      <w:proofErr w:type="gramEnd"/>
      <w:r w:rsidRPr="0063226C">
        <w:rPr>
          <w:rFonts w:ascii="Arial" w:eastAsia="Arial" w:hAnsi="Arial" w:cs="Arial"/>
          <w:b/>
          <w:color w:val="000000"/>
          <w:sz w:val="22"/>
          <w:szCs w:val="22"/>
          <w:shd w:val="clear" w:color="auto" w:fill="FFFFFF"/>
        </w:rPr>
        <w:t>верскаяобласть.рф</w:t>
      </w:r>
      <w:proofErr w:type="spellEnd"/>
      <w:r w:rsidRPr="0063226C">
        <w:rPr>
          <w:rFonts w:ascii="Arial" w:eastAsia="Arial" w:hAnsi="Arial" w:cs="Arial"/>
          <w:b/>
          <w:color w:val="000000"/>
          <w:sz w:val="22"/>
          <w:szCs w:val="22"/>
          <w:shd w:val="clear" w:color="auto" w:fill="FFFFFF"/>
        </w:rPr>
        <w:t>), п. Молоково, 1 марта 2022</w:t>
      </w:r>
    </w:p>
    <w:p w:rsidR="0063226C" w:rsidRPr="0063226C" w:rsidRDefault="0063226C" w:rsidP="0063226C">
      <w:pPr>
        <w:tabs>
          <w:tab w:val="left" w:pos="142"/>
        </w:tabs>
        <w:ind w:left="-142"/>
        <w:jc w:val="both"/>
        <w:outlineLvl w:val="1"/>
        <w:rPr>
          <w:rFonts w:ascii="Arial" w:eastAsia="Arial" w:hAnsi="Arial" w:cs="Arial"/>
          <w:color w:val="000000"/>
          <w:sz w:val="22"/>
          <w:szCs w:val="22"/>
          <w:shd w:val="clear" w:color="auto" w:fill="FFFFFF"/>
        </w:rPr>
      </w:pPr>
      <w:bookmarkStart w:id="39" w:name="ant_1575050_1931638977"/>
      <w:r w:rsidRPr="0063226C">
        <w:rPr>
          <w:rFonts w:ascii="Arial" w:eastAsia="Arial" w:hAnsi="Arial" w:cs="Arial"/>
          <w:color w:val="000000"/>
          <w:sz w:val="22"/>
          <w:szCs w:val="22"/>
          <w:shd w:val="clear" w:color="auto" w:fill="FFFFFF"/>
        </w:rPr>
        <w:t>В 2022 ГОДУ В ТВЕРСКОЙ ОБЛАСТИ ЗАВЕРШАТ КАПИТАЛЬНЫЙ РЕМОНТ ВРАЧЕБНОЙ АМБУЛАТОРИИ В СЕЛЕ ЗАВИДОВО</w:t>
      </w:r>
      <w:bookmarkEnd w:id="39"/>
    </w:p>
    <w:p w:rsidR="0063226C" w:rsidRPr="0063226C" w:rsidRDefault="0063226C" w:rsidP="0063226C">
      <w:pPr>
        <w:tabs>
          <w:tab w:val="left" w:pos="142"/>
        </w:tabs>
        <w:ind w:left="-142"/>
        <w:jc w:val="both"/>
        <w:rPr>
          <w:rFonts w:ascii="Arial" w:eastAsia="Arial" w:hAnsi="Arial" w:cs="Arial"/>
          <w:color w:val="000000"/>
          <w:sz w:val="22"/>
          <w:szCs w:val="22"/>
          <w:shd w:val="clear" w:color="auto" w:fill="FFFFFF"/>
        </w:rPr>
      </w:pPr>
      <w:r w:rsidRPr="0063226C">
        <w:rPr>
          <w:rFonts w:ascii="Arial" w:eastAsia="Arial" w:hAnsi="Arial" w:cs="Arial"/>
          <w:color w:val="000000"/>
          <w:sz w:val="22"/>
          <w:szCs w:val="22"/>
          <w:shd w:val="clear" w:color="auto" w:fill="FFFFFF"/>
        </w:rPr>
        <w:t xml:space="preserve">В этом году будет завершен начатый в 2021-ом капитальный ремонт врачебной амбулатории в селе Завидово, входящей в структуру </w:t>
      </w:r>
      <w:proofErr w:type="spellStart"/>
      <w:r w:rsidRPr="0063226C">
        <w:rPr>
          <w:rFonts w:ascii="Arial" w:eastAsia="Arial" w:hAnsi="Arial" w:cs="Arial"/>
          <w:color w:val="000000"/>
          <w:sz w:val="22"/>
          <w:szCs w:val="22"/>
          <w:shd w:val="clear" w:color="auto" w:fill="FFFFFF"/>
        </w:rPr>
        <w:t>Конаковской</w:t>
      </w:r>
      <w:proofErr w:type="spellEnd"/>
      <w:r w:rsidRPr="0063226C">
        <w:rPr>
          <w:rFonts w:ascii="Arial" w:eastAsia="Arial" w:hAnsi="Arial" w:cs="Arial"/>
          <w:color w:val="000000"/>
          <w:sz w:val="22"/>
          <w:szCs w:val="22"/>
          <w:shd w:val="clear" w:color="auto" w:fill="FFFFFF"/>
        </w:rPr>
        <w:t xml:space="preserve"> ЦРБ. Финансирование работ обсудили на заседании Бюджетной комиссии Тверской области, которое 1 марта провел Губернатор </w:t>
      </w:r>
      <w:r w:rsidRPr="0063226C">
        <w:rPr>
          <w:rFonts w:ascii="Arial" w:eastAsia="Arial" w:hAnsi="Arial" w:cs="Arial"/>
          <w:color w:val="000000"/>
          <w:sz w:val="22"/>
          <w:szCs w:val="22"/>
          <w:shd w:val="clear" w:color="auto" w:fill="C0C0C0"/>
        </w:rPr>
        <w:t>Игорь Руденя</w:t>
      </w:r>
      <w:r w:rsidRPr="0063226C">
        <w:rPr>
          <w:rFonts w:ascii="Arial" w:eastAsia="Arial" w:hAnsi="Arial" w:cs="Arial"/>
          <w:color w:val="000000"/>
          <w:sz w:val="22"/>
          <w:szCs w:val="22"/>
          <w:shd w:val="clear" w:color="auto" w:fill="FFFFFF"/>
        </w:rPr>
        <w:t xml:space="preserve">... </w:t>
      </w:r>
    </w:p>
    <w:p w:rsidR="0063226C" w:rsidRPr="0063226C" w:rsidRDefault="0063226C" w:rsidP="0063226C">
      <w:pPr>
        <w:tabs>
          <w:tab w:val="left" w:pos="142"/>
        </w:tabs>
        <w:ind w:left="-142"/>
        <w:rPr>
          <w:rFonts w:ascii="Arial" w:eastAsia="Arial" w:hAnsi="Arial" w:cs="Arial"/>
          <w:color w:val="0000FF"/>
          <w:sz w:val="22"/>
          <w:szCs w:val="22"/>
          <w:shd w:val="clear" w:color="auto" w:fill="FFFFFF"/>
        </w:rPr>
      </w:pPr>
      <w:hyperlink r:id="rId352" w:history="1">
        <w:r w:rsidRPr="0063226C">
          <w:rPr>
            <w:rFonts w:ascii="Arial" w:eastAsia="Arial" w:hAnsi="Arial" w:cs="Arial"/>
            <w:color w:val="0000FF"/>
            <w:sz w:val="22"/>
            <w:szCs w:val="22"/>
            <w:u w:val="single"/>
            <w:shd w:val="clear" w:color="auto" w:fill="FFFFFF"/>
          </w:rPr>
          <w:t>https://молоковскийкрай.тверскаяобласть.рф/news/novosti-regiona/v-2022-godu-v-tverskoy-oblasti-zavershat-kapitalnyy-remont-vrachebnoy-ambulatorii-v-sele-zavidovo/</w:t>
        </w:r>
      </w:hyperlink>
    </w:p>
    <w:p w:rsidR="0063226C" w:rsidRPr="0063226C" w:rsidRDefault="0063226C" w:rsidP="0063226C">
      <w:pPr>
        <w:tabs>
          <w:tab w:val="left" w:pos="142"/>
        </w:tabs>
        <w:ind w:left="-142"/>
        <w:rPr>
          <w:rFonts w:ascii="Arial" w:eastAsia="Arial" w:hAnsi="Arial" w:cs="Arial"/>
          <w:color w:val="000000"/>
          <w:sz w:val="22"/>
          <w:szCs w:val="22"/>
          <w:u w:val="single"/>
          <w:shd w:val="clear" w:color="auto" w:fill="FFFFFF"/>
        </w:rPr>
      </w:pPr>
      <w:r w:rsidRPr="0063226C">
        <w:rPr>
          <w:rFonts w:ascii="Arial" w:eastAsia="Arial" w:hAnsi="Arial" w:cs="Arial"/>
          <w:color w:val="000000"/>
          <w:sz w:val="22"/>
          <w:szCs w:val="22"/>
          <w:u w:val="single"/>
          <w:shd w:val="clear" w:color="auto" w:fill="FFFFFF"/>
        </w:rPr>
        <w:t>Сообщения по событию:</w:t>
      </w:r>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53" w:history="1">
        <w:r w:rsidRPr="0063226C">
          <w:rPr>
            <w:rFonts w:ascii="Arial" w:eastAsia="Arial" w:hAnsi="Arial" w:cs="Arial"/>
            <w:color w:val="0000FF"/>
            <w:sz w:val="22"/>
            <w:szCs w:val="22"/>
            <w:u w:val="single"/>
            <w:shd w:val="clear" w:color="auto" w:fill="FFFFFF"/>
          </w:rPr>
          <w:t>Бельская правда (</w:t>
        </w:r>
        <w:proofErr w:type="spellStart"/>
        <w:r w:rsidRPr="0063226C">
          <w:rPr>
            <w:rFonts w:ascii="Arial" w:eastAsia="Arial" w:hAnsi="Arial" w:cs="Arial"/>
            <w:color w:val="0000FF"/>
            <w:sz w:val="22"/>
            <w:szCs w:val="22"/>
            <w:u w:val="single"/>
            <w:shd w:val="clear" w:color="auto" w:fill="FFFFFF"/>
          </w:rPr>
          <w:t>бельскаяправда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Белый,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54" w:history="1">
        <w:proofErr w:type="spellStart"/>
        <w:r w:rsidRPr="0063226C">
          <w:rPr>
            <w:rFonts w:ascii="Arial" w:eastAsia="Arial" w:hAnsi="Arial" w:cs="Arial"/>
            <w:color w:val="0000FF"/>
            <w:sz w:val="22"/>
            <w:szCs w:val="22"/>
            <w:u w:val="single"/>
            <w:shd w:val="clear" w:color="auto" w:fill="FFFFFF"/>
          </w:rPr>
          <w:t>Сандовские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сандовскиевести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Сандово,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55" w:history="1">
        <w:r w:rsidRPr="0063226C">
          <w:rPr>
            <w:rFonts w:ascii="Arial" w:eastAsia="Arial" w:hAnsi="Arial" w:cs="Arial"/>
            <w:color w:val="0000FF"/>
            <w:sz w:val="22"/>
            <w:szCs w:val="22"/>
            <w:u w:val="single"/>
            <w:shd w:val="clear" w:color="auto" w:fill="FFFFFF"/>
          </w:rPr>
          <w:t>Наша жизнь (</w:t>
        </w:r>
        <w:proofErr w:type="spellStart"/>
        <w:r w:rsidRPr="0063226C">
          <w:rPr>
            <w:rFonts w:ascii="Arial" w:eastAsia="Arial" w:hAnsi="Arial" w:cs="Arial"/>
            <w:color w:val="0000FF"/>
            <w:sz w:val="22"/>
            <w:szCs w:val="22"/>
            <w:u w:val="single"/>
            <w:shd w:val="clear" w:color="auto" w:fill="FFFFFF"/>
          </w:rPr>
          <w:t>нашажизнь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Лихославль,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56" w:history="1">
        <w:proofErr w:type="spellStart"/>
        <w:r w:rsidRPr="0063226C">
          <w:rPr>
            <w:rFonts w:ascii="Arial" w:eastAsia="Arial" w:hAnsi="Arial" w:cs="Arial"/>
            <w:color w:val="0000FF"/>
            <w:sz w:val="22"/>
            <w:szCs w:val="22"/>
            <w:u w:val="single"/>
            <w:shd w:val="clear" w:color="auto" w:fill="FFFFFF"/>
          </w:rPr>
          <w:t>Зубцовская</w:t>
        </w:r>
        <w:proofErr w:type="spellEnd"/>
        <w:r w:rsidRPr="0063226C">
          <w:rPr>
            <w:rFonts w:ascii="Arial" w:eastAsia="Arial" w:hAnsi="Arial" w:cs="Arial"/>
            <w:color w:val="0000FF"/>
            <w:sz w:val="22"/>
            <w:szCs w:val="22"/>
            <w:u w:val="single"/>
            <w:shd w:val="clear" w:color="auto" w:fill="FFFFFF"/>
          </w:rPr>
          <w:t xml:space="preserve"> жизнь (</w:t>
        </w:r>
        <w:proofErr w:type="spellStart"/>
        <w:r w:rsidRPr="0063226C">
          <w:rPr>
            <w:rFonts w:ascii="Arial" w:eastAsia="Arial" w:hAnsi="Arial" w:cs="Arial"/>
            <w:color w:val="0000FF"/>
            <w:sz w:val="22"/>
            <w:szCs w:val="22"/>
            <w:u w:val="single"/>
            <w:shd w:val="clear" w:color="auto" w:fill="FFFFFF"/>
          </w:rPr>
          <w:t>зубцовскаяжизнь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Зубцов,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57" w:history="1">
        <w:r w:rsidRPr="0063226C">
          <w:rPr>
            <w:rFonts w:ascii="Arial" w:eastAsia="Arial" w:hAnsi="Arial" w:cs="Arial"/>
            <w:color w:val="0000FF"/>
            <w:sz w:val="22"/>
            <w:szCs w:val="22"/>
            <w:u w:val="single"/>
            <w:shd w:val="clear" w:color="auto" w:fill="FFFFFF"/>
          </w:rPr>
          <w:t>Авангард (</w:t>
        </w:r>
        <w:proofErr w:type="spellStart"/>
        <w:r w:rsidRPr="0063226C">
          <w:rPr>
            <w:rFonts w:ascii="Arial" w:eastAsia="Arial" w:hAnsi="Arial" w:cs="Arial"/>
            <w:color w:val="0000FF"/>
            <w:sz w:val="22"/>
            <w:szCs w:val="22"/>
            <w:u w:val="single"/>
            <w:shd w:val="clear" w:color="auto" w:fill="FFFFFF"/>
          </w:rPr>
          <w:t>авангард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Западная Двина,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58" w:history="1">
        <w:r w:rsidRPr="0063226C">
          <w:rPr>
            <w:rFonts w:ascii="Arial" w:eastAsia="Arial" w:hAnsi="Arial" w:cs="Arial"/>
            <w:color w:val="0000FF"/>
            <w:sz w:val="22"/>
            <w:szCs w:val="22"/>
            <w:u w:val="single"/>
            <w:shd w:val="clear" w:color="auto" w:fill="FFFFFF"/>
          </w:rPr>
          <w:t>Новая жизнь (</w:t>
        </w:r>
        <w:proofErr w:type="spellStart"/>
        <w:r w:rsidRPr="0063226C">
          <w:rPr>
            <w:rFonts w:ascii="Arial" w:eastAsia="Arial" w:hAnsi="Arial" w:cs="Arial"/>
            <w:color w:val="0000FF"/>
            <w:sz w:val="22"/>
            <w:szCs w:val="22"/>
            <w:u w:val="single"/>
            <w:shd w:val="clear" w:color="auto" w:fill="FFFFFF"/>
          </w:rPr>
          <w:t>новаяжизнь</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Бологое,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59" w:history="1">
        <w:proofErr w:type="spellStart"/>
        <w:r w:rsidRPr="0063226C">
          <w:rPr>
            <w:rFonts w:ascii="Arial" w:eastAsia="Arial" w:hAnsi="Arial" w:cs="Arial"/>
            <w:color w:val="0000FF"/>
            <w:sz w:val="22"/>
            <w:szCs w:val="22"/>
            <w:u w:val="single"/>
            <w:shd w:val="clear" w:color="auto" w:fill="FFFFFF"/>
          </w:rPr>
          <w:t>Андреапольские</w:t>
        </w:r>
        <w:proofErr w:type="spellEnd"/>
        <w:r w:rsidRPr="0063226C">
          <w:rPr>
            <w:rFonts w:ascii="Arial" w:eastAsia="Arial" w:hAnsi="Arial" w:cs="Arial"/>
            <w:color w:val="0000FF"/>
            <w:sz w:val="22"/>
            <w:szCs w:val="22"/>
            <w:u w:val="single"/>
            <w:shd w:val="clear" w:color="auto" w:fill="FFFFFF"/>
          </w:rPr>
          <w:t xml:space="preserve"> вести (</w:t>
        </w:r>
        <w:proofErr w:type="spellStart"/>
        <w:r w:rsidRPr="0063226C">
          <w:rPr>
            <w:rFonts w:ascii="Arial" w:eastAsia="Arial" w:hAnsi="Arial" w:cs="Arial"/>
            <w:color w:val="0000FF"/>
            <w:sz w:val="22"/>
            <w:szCs w:val="22"/>
            <w:u w:val="single"/>
            <w:shd w:val="clear" w:color="auto" w:fill="FFFFFF"/>
          </w:rPr>
          <w:t>андреапольскиевести</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Андреаполь</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60" w:history="1">
        <w:r w:rsidRPr="0063226C">
          <w:rPr>
            <w:rFonts w:ascii="Arial" w:eastAsia="Arial" w:hAnsi="Arial" w:cs="Arial"/>
            <w:color w:val="0000FF"/>
            <w:sz w:val="22"/>
            <w:szCs w:val="22"/>
            <w:u w:val="single"/>
            <w:shd w:val="clear" w:color="auto" w:fill="FFFFFF"/>
          </w:rPr>
          <w:t>Ленинское знамя (</w:t>
        </w:r>
        <w:proofErr w:type="spellStart"/>
        <w:r w:rsidRPr="0063226C">
          <w:rPr>
            <w:rFonts w:ascii="Arial" w:eastAsia="Arial" w:hAnsi="Arial" w:cs="Arial"/>
            <w:color w:val="0000FF"/>
            <w:sz w:val="22"/>
            <w:szCs w:val="22"/>
            <w:u w:val="single"/>
            <w:shd w:val="clear" w:color="auto" w:fill="FFFFFF"/>
          </w:rPr>
          <w:t>leninskoeznamya.tverreg.ru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61" w:history="1">
        <w:r w:rsidRPr="0063226C">
          <w:rPr>
            <w:rFonts w:ascii="Arial" w:eastAsia="Arial" w:hAnsi="Arial" w:cs="Arial"/>
            <w:color w:val="0000FF"/>
            <w:sz w:val="22"/>
            <w:szCs w:val="22"/>
            <w:u w:val="single"/>
            <w:shd w:val="clear" w:color="auto" w:fill="FFFFFF"/>
          </w:rPr>
          <w:t>Коммунар (</w:t>
        </w:r>
        <w:proofErr w:type="spellStart"/>
        <w:r w:rsidRPr="0063226C">
          <w:rPr>
            <w:rFonts w:ascii="Arial" w:eastAsia="Arial" w:hAnsi="Arial" w:cs="Arial"/>
            <w:color w:val="0000FF"/>
            <w:sz w:val="22"/>
            <w:szCs w:val="22"/>
            <w:u w:val="single"/>
            <w:shd w:val="clear" w:color="auto" w:fill="FFFFFF"/>
          </w:rPr>
          <w:t>коммунар</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Фирово,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62" w:history="1">
        <w:r w:rsidRPr="0063226C">
          <w:rPr>
            <w:rFonts w:ascii="Arial" w:eastAsia="Arial" w:hAnsi="Arial" w:cs="Arial"/>
            <w:color w:val="0000FF"/>
            <w:sz w:val="22"/>
            <w:szCs w:val="22"/>
            <w:u w:val="single"/>
            <w:shd w:val="clear" w:color="auto" w:fill="FFFFFF"/>
          </w:rPr>
          <w:t>Лесной вестник (</w:t>
        </w:r>
        <w:proofErr w:type="spellStart"/>
        <w:r w:rsidRPr="0063226C">
          <w:rPr>
            <w:rFonts w:ascii="Arial" w:eastAsia="Arial" w:hAnsi="Arial" w:cs="Arial"/>
            <w:color w:val="0000FF"/>
            <w:sz w:val="22"/>
            <w:szCs w:val="22"/>
            <w:u w:val="single"/>
            <w:shd w:val="clear" w:color="auto" w:fill="FFFFFF"/>
          </w:rPr>
          <w:t>леснойвестник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с. Лесное (Тверская обл.),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63" w:history="1">
        <w:proofErr w:type="spellStart"/>
        <w:r w:rsidRPr="0063226C">
          <w:rPr>
            <w:rFonts w:ascii="Arial" w:eastAsia="Arial" w:hAnsi="Arial" w:cs="Arial"/>
            <w:color w:val="0000FF"/>
            <w:sz w:val="22"/>
            <w:szCs w:val="22"/>
            <w:u w:val="single"/>
            <w:shd w:val="clear" w:color="auto" w:fill="FFFFFF"/>
          </w:rPr>
          <w:t>Вышневолоцкая</w:t>
        </w:r>
        <w:proofErr w:type="spellEnd"/>
        <w:r w:rsidRPr="0063226C">
          <w:rPr>
            <w:rFonts w:ascii="Arial" w:eastAsia="Arial" w:hAnsi="Arial" w:cs="Arial"/>
            <w:color w:val="0000FF"/>
            <w:sz w:val="22"/>
            <w:szCs w:val="22"/>
            <w:u w:val="single"/>
            <w:shd w:val="clear" w:color="auto" w:fill="FFFFFF"/>
          </w:rPr>
          <w:t xml:space="preserve"> правда (</w:t>
        </w:r>
        <w:proofErr w:type="spellStart"/>
        <w:r w:rsidRPr="0063226C">
          <w:rPr>
            <w:rFonts w:ascii="Arial" w:eastAsia="Arial" w:hAnsi="Arial" w:cs="Arial"/>
            <w:color w:val="0000FF"/>
            <w:sz w:val="22"/>
            <w:szCs w:val="22"/>
            <w:u w:val="single"/>
            <w:shd w:val="clear" w:color="auto" w:fill="FFFFFF"/>
          </w:rPr>
          <w:t>вышневолоцкаяправда</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64" w:history="1">
        <w:r w:rsidRPr="0063226C">
          <w:rPr>
            <w:rFonts w:ascii="Arial" w:eastAsia="Arial" w:hAnsi="Arial" w:cs="Arial"/>
            <w:color w:val="0000FF"/>
            <w:sz w:val="22"/>
            <w:szCs w:val="22"/>
            <w:u w:val="single"/>
            <w:shd w:val="clear" w:color="auto" w:fill="FFFFFF"/>
          </w:rPr>
          <w:t>Жарковский вестник (</w:t>
        </w:r>
        <w:proofErr w:type="spellStart"/>
        <w:r w:rsidRPr="0063226C">
          <w:rPr>
            <w:rFonts w:ascii="Arial" w:eastAsia="Arial" w:hAnsi="Arial" w:cs="Arial"/>
            <w:color w:val="0000FF"/>
            <w:sz w:val="22"/>
            <w:szCs w:val="22"/>
            <w:u w:val="single"/>
            <w:shd w:val="clear" w:color="auto" w:fill="FFFFFF"/>
          </w:rPr>
          <w:t>жарковскийвестник</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п.г.т. Жарковский,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65" w:history="1">
        <w:proofErr w:type="spellStart"/>
        <w:r w:rsidRPr="0063226C">
          <w:rPr>
            <w:rFonts w:ascii="Arial" w:eastAsia="Arial" w:hAnsi="Arial" w:cs="Arial"/>
            <w:color w:val="0000FF"/>
            <w:sz w:val="22"/>
            <w:szCs w:val="22"/>
            <w:u w:val="single"/>
            <w:shd w:val="clear" w:color="auto" w:fill="FFFFFF"/>
          </w:rPr>
          <w:t>Спировские</w:t>
        </w:r>
        <w:proofErr w:type="spellEnd"/>
        <w:r w:rsidRPr="0063226C">
          <w:rPr>
            <w:rFonts w:ascii="Arial" w:eastAsia="Arial" w:hAnsi="Arial" w:cs="Arial"/>
            <w:color w:val="0000FF"/>
            <w:sz w:val="22"/>
            <w:szCs w:val="22"/>
            <w:u w:val="single"/>
            <w:shd w:val="clear" w:color="auto" w:fill="FFFFFF"/>
          </w:rPr>
          <w:t xml:space="preserve"> известия (</w:t>
        </w:r>
        <w:proofErr w:type="spellStart"/>
        <w:r w:rsidRPr="0063226C">
          <w:rPr>
            <w:rFonts w:ascii="Arial" w:eastAsia="Arial" w:hAnsi="Arial" w:cs="Arial"/>
            <w:color w:val="0000FF"/>
            <w:sz w:val="22"/>
            <w:szCs w:val="22"/>
            <w:u w:val="single"/>
            <w:shd w:val="clear" w:color="auto" w:fill="FFFFFF"/>
          </w:rPr>
          <w:t>спировскиеизвестия</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п. Спирово,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66" w:history="1">
        <w:r w:rsidRPr="0063226C">
          <w:rPr>
            <w:rFonts w:ascii="Arial" w:eastAsia="Arial" w:hAnsi="Arial" w:cs="Arial"/>
            <w:color w:val="0000FF"/>
            <w:sz w:val="22"/>
            <w:szCs w:val="22"/>
            <w:u w:val="single"/>
            <w:shd w:val="clear" w:color="auto" w:fill="FFFFFF"/>
          </w:rPr>
          <w:t>Вперед (</w:t>
        </w:r>
        <w:proofErr w:type="spellStart"/>
        <w:r w:rsidRPr="0063226C">
          <w:rPr>
            <w:rFonts w:ascii="Arial" w:eastAsia="Arial" w:hAnsi="Arial" w:cs="Arial"/>
            <w:color w:val="0000FF"/>
            <w:sz w:val="22"/>
            <w:szCs w:val="22"/>
            <w:u w:val="single"/>
            <w:shd w:val="clear" w:color="auto" w:fill="FFFFFF"/>
          </w:rPr>
          <w:t>вперед</w:t>
        </w:r>
        <w:proofErr w:type="gramStart"/>
        <w:r w:rsidRPr="0063226C">
          <w:rPr>
            <w:rFonts w:ascii="Arial" w:eastAsia="Arial" w:hAnsi="Arial" w:cs="Arial"/>
            <w:color w:val="0000FF"/>
            <w:sz w:val="22"/>
            <w:szCs w:val="22"/>
            <w:u w:val="single"/>
            <w:shd w:val="clear" w:color="auto" w:fill="FFFFFF"/>
          </w:rPr>
          <w:t>.т</w:t>
        </w:r>
        <w:proofErr w:type="gramEnd"/>
        <w:r w:rsidRPr="0063226C">
          <w:rPr>
            <w:rFonts w:ascii="Arial" w:eastAsia="Arial" w:hAnsi="Arial" w:cs="Arial"/>
            <w:color w:val="0000FF"/>
            <w:sz w:val="22"/>
            <w:szCs w:val="22"/>
            <w:u w:val="single"/>
            <w:shd w:val="clear" w:color="auto" w:fill="FFFFFF"/>
          </w:rPr>
          <w:t>верскаяобласть.рф</w:t>
        </w:r>
        <w:proofErr w:type="spellEnd"/>
        <w:r w:rsidRPr="0063226C">
          <w:rPr>
            <w:rFonts w:ascii="Arial" w:eastAsia="Arial" w:hAnsi="Arial" w:cs="Arial"/>
            <w:color w:val="0000FF"/>
            <w:sz w:val="22"/>
            <w:szCs w:val="22"/>
            <w:u w:val="single"/>
            <w:shd w:val="clear" w:color="auto" w:fill="FFFFFF"/>
          </w:rPr>
          <w:t>), Калязин,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67" w:history="1">
        <w:proofErr w:type="spellStart"/>
        <w:proofErr w:type="gramStart"/>
        <w:r w:rsidRPr="0063226C">
          <w:rPr>
            <w:rFonts w:ascii="Arial" w:eastAsia="Arial" w:hAnsi="Arial" w:cs="Arial"/>
            <w:color w:val="0000FF"/>
            <w:sz w:val="22"/>
            <w:szCs w:val="22"/>
            <w:u w:val="single"/>
            <w:shd w:val="clear" w:color="auto" w:fill="FFFFFF"/>
          </w:rPr>
          <w:t>INFO</w:t>
        </w:r>
        <w:proofErr w:type="gramEnd"/>
        <w:r w:rsidRPr="0063226C">
          <w:rPr>
            <w:rFonts w:ascii="Arial" w:eastAsia="Arial" w:hAnsi="Arial" w:cs="Arial"/>
            <w:color w:val="0000FF"/>
            <w:sz w:val="22"/>
            <w:szCs w:val="22"/>
            <w:u w:val="single"/>
            <w:shd w:val="clear" w:color="auto" w:fill="FFFFFF"/>
          </w:rPr>
          <w:t>Тверь</w:t>
        </w:r>
        <w:proofErr w:type="spellEnd"/>
        <w:r w:rsidRPr="0063226C">
          <w:rPr>
            <w:rFonts w:ascii="Arial" w:eastAsia="Arial" w:hAnsi="Arial" w:cs="Arial"/>
            <w:color w:val="0000FF"/>
            <w:sz w:val="22"/>
            <w:szCs w:val="22"/>
            <w:u w:val="single"/>
            <w:shd w:val="clear" w:color="auto" w:fill="FFFFFF"/>
          </w:rPr>
          <w:t xml:space="preserve"> (</w:t>
        </w:r>
        <w:proofErr w:type="spellStart"/>
        <w:r w:rsidRPr="0063226C">
          <w:rPr>
            <w:rFonts w:ascii="Arial" w:eastAsia="Arial" w:hAnsi="Arial" w:cs="Arial"/>
            <w:color w:val="0000FF"/>
            <w:sz w:val="22"/>
            <w:szCs w:val="22"/>
            <w:u w:val="single"/>
            <w:shd w:val="clear" w:color="auto" w:fill="FFFFFF"/>
          </w:rPr>
          <w:t>infotver.ru</w:t>
        </w:r>
        <w:proofErr w:type="spellEnd"/>
        <w:r w:rsidRPr="0063226C">
          <w:rPr>
            <w:rFonts w:ascii="Arial" w:eastAsia="Arial" w:hAnsi="Arial" w:cs="Arial"/>
            <w:color w:val="0000FF"/>
            <w:sz w:val="22"/>
            <w:szCs w:val="22"/>
            <w:u w:val="single"/>
            <w:shd w:val="clear" w:color="auto" w:fill="FFFFFF"/>
          </w:rPr>
          <w:t>), Тверь, 1 марта 2022</w:t>
        </w:r>
      </w:hyperlink>
    </w:p>
    <w:p w:rsidR="0063226C" w:rsidRPr="0063226C" w:rsidRDefault="0063226C" w:rsidP="0063226C">
      <w:pPr>
        <w:numPr>
          <w:ilvl w:val="0"/>
          <w:numId w:val="19"/>
        </w:numPr>
        <w:tabs>
          <w:tab w:val="left" w:pos="142"/>
        </w:tabs>
        <w:ind w:left="-142" w:firstLine="0"/>
        <w:rPr>
          <w:rFonts w:ascii="Arial" w:eastAsia="Arial" w:hAnsi="Arial" w:cs="Arial"/>
          <w:color w:val="0000FF"/>
          <w:sz w:val="22"/>
          <w:szCs w:val="22"/>
          <w:shd w:val="clear" w:color="auto" w:fill="FFFFFF"/>
        </w:rPr>
      </w:pPr>
      <w:hyperlink r:id="rId368" w:history="1">
        <w:r w:rsidRPr="0063226C">
          <w:rPr>
            <w:rFonts w:ascii="Arial" w:eastAsia="Arial" w:hAnsi="Arial" w:cs="Arial"/>
            <w:color w:val="0000FF"/>
            <w:sz w:val="22"/>
            <w:szCs w:val="22"/>
            <w:u w:val="single"/>
            <w:shd w:val="clear" w:color="auto" w:fill="FFFFFF"/>
          </w:rPr>
          <w:t>Новости Твери (tver-news.net), Тверь, 1 марта 2022</w:t>
        </w:r>
      </w:hyperlink>
    </w:p>
    <w:p w:rsidR="0063226C" w:rsidRPr="0063226C" w:rsidRDefault="0063226C" w:rsidP="0063226C">
      <w:pPr>
        <w:tabs>
          <w:tab w:val="left" w:pos="142"/>
        </w:tabs>
        <w:ind w:left="-142"/>
        <w:jc w:val="right"/>
        <w:rPr>
          <w:rFonts w:ascii="Arial" w:eastAsia="Arial" w:hAnsi="Arial" w:cs="Arial"/>
          <w:color w:val="0000FF"/>
          <w:sz w:val="22"/>
          <w:szCs w:val="22"/>
          <w:shd w:val="clear" w:color="auto" w:fill="FFFFFF"/>
        </w:rPr>
      </w:pPr>
      <w:hyperlink w:anchor="tabtxt_1575050_1931638977" w:history="1">
        <w:r w:rsidRPr="0063226C">
          <w:rPr>
            <w:rFonts w:ascii="Arial" w:eastAsia="Arial" w:hAnsi="Arial" w:cs="Arial"/>
            <w:color w:val="0000FF"/>
            <w:sz w:val="22"/>
            <w:szCs w:val="22"/>
            <w:u w:val="single"/>
            <w:shd w:val="clear" w:color="auto" w:fill="FFFFFF"/>
          </w:rPr>
          <w:t>К заголовкам сообщений</w:t>
        </w:r>
      </w:hyperlink>
    </w:p>
    <w:p w:rsidR="0063226C" w:rsidRPr="0063226C" w:rsidRDefault="0063226C" w:rsidP="0063226C">
      <w:pPr>
        <w:tabs>
          <w:tab w:val="left" w:pos="142"/>
        </w:tabs>
        <w:ind w:left="-142"/>
        <w:rPr>
          <w:rFonts w:ascii="Arial" w:eastAsia="Arial" w:hAnsi="Arial" w:cs="Arial"/>
          <w:color w:val="000000"/>
          <w:sz w:val="22"/>
          <w:szCs w:val="22"/>
        </w:rPr>
      </w:pPr>
    </w:p>
    <w:p w:rsidR="0063226C" w:rsidRDefault="0063226C" w:rsidP="0063226C">
      <w:pPr>
        <w:tabs>
          <w:tab w:val="left" w:pos="0"/>
          <w:tab w:val="left" w:pos="142"/>
          <w:tab w:val="left" w:pos="284"/>
        </w:tabs>
        <w:ind w:left="-142"/>
        <w:rPr>
          <w:rFonts w:ascii="Arial" w:eastAsia="Arial" w:hAnsi="Arial" w:cs="Arial"/>
          <w:color w:val="000000"/>
          <w:sz w:val="22"/>
          <w:szCs w:val="22"/>
          <w:shd w:val="clear" w:color="auto" w:fill="FFFFFF"/>
        </w:rPr>
      </w:pPr>
    </w:p>
    <w:sectPr w:rsidR="0063226C" w:rsidSect="008E3C9B">
      <w:headerReference w:type="default" r:id="rId369"/>
      <w:footerReference w:type="even" r:id="rId370"/>
      <w:footerReference w:type="default" r:id="rId371"/>
      <w:footerReference w:type="first" r:id="rId372"/>
      <w:type w:val="continuous"/>
      <w:pgSz w:w="11906" w:h="16838" w:code="9"/>
      <w:pgMar w:top="993" w:right="424" w:bottom="709" w:left="993"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9F1" w:rsidRDefault="00E469F1">
      <w:r>
        <w:separator/>
      </w:r>
    </w:p>
  </w:endnote>
  <w:endnote w:type="continuationSeparator" w:id="0">
    <w:p w:rsidR="00E469F1" w:rsidRDefault="00E469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Pr="000A7F13" w:rsidRDefault="003F346E">
    <w:pPr>
      <w:pStyle w:val="affa"/>
      <w:framePr w:wrap="around" w:vAnchor="text" w:hAnchor="margin" w:xAlign="right" w:y="1"/>
      <w:rPr>
        <w:rStyle w:val="affc"/>
        <w:rFonts w:ascii="Arial" w:eastAsia="Arial" w:hAnsi="Arial"/>
      </w:rPr>
    </w:pPr>
    <w:r>
      <w:rPr>
        <w:rStyle w:val="affc"/>
      </w:rPr>
      <w:fldChar w:fldCharType="begin"/>
    </w:r>
    <w:r w:rsidR="00B6342C">
      <w:rPr>
        <w:rStyle w:val="affc"/>
      </w:rPr>
      <w:instrText xml:space="preserve">PAGE </w:instrText>
    </w:r>
    <w:r>
      <w:rPr>
        <w:rStyle w:val="affc"/>
      </w:rPr>
      <w:fldChar w:fldCharType="end"/>
    </w:r>
  </w:p>
  <w:p w:rsidR="00B6342C" w:rsidRPr="000A7F13" w:rsidRDefault="00B6342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B6342C" w:rsidRPr="00B15CDA" w:rsidRDefault="003F346E" w:rsidP="00EB666B">
        <w:pPr>
          <w:pStyle w:val="affa"/>
          <w:jc w:val="right"/>
        </w:pPr>
        <w:fldSimple w:instr=" PAGE   \* MERGEFORMAT ">
          <w:r w:rsidR="00AA7A0E">
            <w:rPr>
              <w:noProof/>
            </w:rPr>
            <w:t>12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pPr>
      <w:pStyle w:val="affa"/>
      <w:jc w:val="right"/>
    </w:pPr>
  </w:p>
  <w:p w:rsidR="00B6342C" w:rsidRPr="000B1295" w:rsidRDefault="00B6342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9F1" w:rsidRDefault="00E469F1">
      <w:r>
        <w:separator/>
      </w:r>
    </w:p>
  </w:footnote>
  <w:footnote w:type="continuationSeparator" w:id="0">
    <w:p w:rsidR="00E469F1" w:rsidRDefault="00E469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42C" w:rsidRDefault="00B6342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59846DF6"/>
    <w:lvl w:ilvl="0" w:tplc="CE926194">
      <w:start w:val="1"/>
      <w:numFmt w:val="bullet"/>
      <w:lvlText w:val=""/>
      <w:lvlJc w:val="left"/>
      <w:pPr>
        <w:tabs>
          <w:tab w:val="num" w:pos="720"/>
        </w:tabs>
        <w:ind w:left="720" w:hanging="360"/>
      </w:pPr>
      <w:rPr>
        <w:rFonts w:ascii="Symbol" w:hAnsi="Symbol"/>
        <w:color w:val="1F497D" w:themeColor="text2"/>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590E09F2">
      <w:start w:val="1"/>
      <w:numFmt w:val="bullet"/>
      <w:lvlText w:val=""/>
      <w:lvlJc w:val="left"/>
      <w:pPr>
        <w:tabs>
          <w:tab w:val="num" w:pos="720"/>
        </w:tabs>
        <w:ind w:left="720" w:hanging="360"/>
      </w:pPr>
      <w:rPr>
        <w:rFonts w:ascii="Symbol" w:hAnsi="Symbol"/>
      </w:rPr>
    </w:lvl>
    <w:lvl w:ilvl="1" w:tplc="E8D27972">
      <w:start w:val="1"/>
      <w:numFmt w:val="bullet"/>
      <w:lvlText w:val="o"/>
      <w:lvlJc w:val="left"/>
      <w:pPr>
        <w:tabs>
          <w:tab w:val="num" w:pos="1440"/>
        </w:tabs>
        <w:ind w:left="1440" w:hanging="360"/>
      </w:pPr>
      <w:rPr>
        <w:rFonts w:ascii="Courier New" w:hAnsi="Courier New"/>
      </w:rPr>
    </w:lvl>
    <w:lvl w:ilvl="2" w:tplc="95F43408">
      <w:start w:val="1"/>
      <w:numFmt w:val="bullet"/>
      <w:lvlText w:val=""/>
      <w:lvlJc w:val="left"/>
      <w:pPr>
        <w:tabs>
          <w:tab w:val="num" w:pos="2160"/>
        </w:tabs>
        <w:ind w:left="2160" w:hanging="360"/>
      </w:pPr>
      <w:rPr>
        <w:rFonts w:ascii="Wingdings" w:hAnsi="Wingdings"/>
      </w:rPr>
    </w:lvl>
    <w:lvl w:ilvl="3" w:tplc="6C9AE0C8">
      <w:start w:val="1"/>
      <w:numFmt w:val="bullet"/>
      <w:lvlText w:val=""/>
      <w:lvlJc w:val="left"/>
      <w:pPr>
        <w:tabs>
          <w:tab w:val="num" w:pos="2880"/>
        </w:tabs>
        <w:ind w:left="2880" w:hanging="360"/>
      </w:pPr>
      <w:rPr>
        <w:rFonts w:ascii="Symbol" w:hAnsi="Symbol"/>
      </w:rPr>
    </w:lvl>
    <w:lvl w:ilvl="4" w:tplc="F9E4653E">
      <w:start w:val="1"/>
      <w:numFmt w:val="bullet"/>
      <w:lvlText w:val="o"/>
      <w:lvlJc w:val="left"/>
      <w:pPr>
        <w:tabs>
          <w:tab w:val="num" w:pos="3600"/>
        </w:tabs>
        <w:ind w:left="3600" w:hanging="360"/>
      </w:pPr>
      <w:rPr>
        <w:rFonts w:ascii="Courier New" w:hAnsi="Courier New"/>
      </w:rPr>
    </w:lvl>
    <w:lvl w:ilvl="5" w:tplc="968A96C6">
      <w:start w:val="1"/>
      <w:numFmt w:val="bullet"/>
      <w:lvlText w:val=""/>
      <w:lvlJc w:val="left"/>
      <w:pPr>
        <w:tabs>
          <w:tab w:val="num" w:pos="4320"/>
        </w:tabs>
        <w:ind w:left="4320" w:hanging="360"/>
      </w:pPr>
      <w:rPr>
        <w:rFonts w:ascii="Wingdings" w:hAnsi="Wingdings"/>
      </w:rPr>
    </w:lvl>
    <w:lvl w:ilvl="6" w:tplc="BFE08B62">
      <w:start w:val="1"/>
      <w:numFmt w:val="bullet"/>
      <w:lvlText w:val=""/>
      <w:lvlJc w:val="left"/>
      <w:pPr>
        <w:tabs>
          <w:tab w:val="num" w:pos="5040"/>
        </w:tabs>
        <w:ind w:left="5040" w:hanging="360"/>
      </w:pPr>
      <w:rPr>
        <w:rFonts w:ascii="Symbol" w:hAnsi="Symbol"/>
      </w:rPr>
    </w:lvl>
    <w:lvl w:ilvl="7" w:tplc="BEA2E074">
      <w:start w:val="1"/>
      <w:numFmt w:val="bullet"/>
      <w:lvlText w:val="o"/>
      <w:lvlJc w:val="left"/>
      <w:pPr>
        <w:tabs>
          <w:tab w:val="num" w:pos="5760"/>
        </w:tabs>
        <w:ind w:left="5760" w:hanging="360"/>
      </w:pPr>
      <w:rPr>
        <w:rFonts w:ascii="Courier New" w:hAnsi="Courier New"/>
      </w:rPr>
    </w:lvl>
    <w:lvl w:ilvl="8" w:tplc="71401802">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B290B8BA">
      <w:start w:val="1"/>
      <w:numFmt w:val="bullet"/>
      <w:lvlText w:val=""/>
      <w:lvlJc w:val="left"/>
      <w:pPr>
        <w:tabs>
          <w:tab w:val="num" w:pos="720"/>
        </w:tabs>
        <w:ind w:left="720" w:hanging="360"/>
      </w:pPr>
      <w:rPr>
        <w:rFonts w:ascii="Symbol" w:hAnsi="Symbol"/>
      </w:rPr>
    </w:lvl>
    <w:lvl w:ilvl="1" w:tplc="5E345EDE">
      <w:start w:val="1"/>
      <w:numFmt w:val="bullet"/>
      <w:lvlText w:val="o"/>
      <w:lvlJc w:val="left"/>
      <w:pPr>
        <w:tabs>
          <w:tab w:val="num" w:pos="1440"/>
        </w:tabs>
        <w:ind w:left="1440" w:hanging="360"/>
      </w:pPr>
      <w:rPr>
        <w:rFonts w:ascii="Courier New" w:hAnsi="Courier New"/>
      </w:rPr>
    </w:lvl>
    <w:lvl w:ilvl="2" w:tplc="C6AC32CA">
      <w:start w:val="1"/>
      <w:numFmt w:val="bullet"/>
      <w:lvlText w:val=""/>
      <w:lvlJc w:val="left"/>
      <w:pPr>
        <w:tabs>
          <w:tab w:val="num" w:pos="2160"/>
        </w:tabs>
        <w:ind w:left="2160" w:hanging="360"/>
      </w:pPr>
      <w:rPr>
        <w:rFonts w:ascii="Wingdings" w:hAnsi="Wingdings"/>
      </w:rPr>
    </w:lvl>
    <w:lvl w:ilvl="3" w:tplc="FC5852BE">
      <w:start w:val="1"/>
      <w:numFmt w:val="bullet"/>
      <w:lvlText w:val=""/>
      <w:lvlJc w:val="left"/>
      <w:pPr>
        <w:tabs>
          <w:tab w:val="num" w:pos="2880"/>
        </w:tabs>
        <w:ind w:left="2880" w:hanging="360"/>
      </w:pPr>
      <w:rPr>
        <w:rFonts w:ascii="Symbol" w:hAnsi="Symbol"/>
      </w:rPr>
    </w:lvl>
    <w:lvl w:ilvl="4" w:tplc="AE9C1530">
      <w:start w:val="1"/>
      <w:numFmt w:val="bullet"/>
      <w:lvlText w:val="o"/>
      <w:lvlJc w:val="left"/>
      <w:pPr>
        <w:tabs>
          <w:tab w:val="num" w:pos="3600"/>
        </w:tabs>
        <w:ind w:left="3600" w:hanging="360"/>
      </w:pPr>
      <w:rPr>
        <w:rFonts w:ascii="Courier New" w:hAnsi="Courier New"/>
      </w:rPr>
    </w:lvl>
    <w:lvl w:ilvl="5" w:tplc="21147A1C">
      <w:start w:val="1"/>
      <w:numFmt w:val="bullet"/>
      <w:lvlText w:val=""/>
      <w:lvlJc w:val="left"/>
      <w:pPr>
        <w:tabs>
          <w:tab w:val="num" w:pos="4320"/>
        </w:tabs>
        <w:ind w:left="4320" w:hanging="360"/>
      </w:pPr>
      <w:rPr>
        <w:rFonts w:ascii="Wingdings" w:hAnsi="Wingdings"/>
      </w:rPr>
    </w:lvl>
    <w:lvl w:ilvl="6" w:tplc="FF2247AA">
      <w:start w:val="1"/>
      <w:numFmt w:val="bullet"/>
      <w:lvlText w:val=""/>
      <w:lvlJc w:val="left"/>
      <w:pPr>
        <w:tabs>
          <w:tab w:val="num" w:pos="5040"/>
        </w:tabs>
        <w:ind w:left="5040" w:hanging="360"/>
      </w:pPr>
      <w:rPr>
        <w:rFonts w:ascii="Symbol" w:hAnsi="Symbol"/>
      </w:rPr>
    </w:lvl>
    <w:lvl w:ilvl="7" w:tplc="B4722914">
      <w:start w:val="1"/>
      <w:numFmt w:val="bullet"/>
      <w:lvlText w:val="o"/>
      <w:lvlJc w:val="left"/>
      <w:pPr>
        <w:tabs>
          <w:tab w:val="num" w:pos="5760"/>
        </w:tabs>
        <w:ind w:left="5760" w:hanging="360"/>
      </w:pPr>
      <w:rPr>
        <w:rFonts w:ascii="Courier New" w:hAnsi="Courier New"/>
      </w:rPr>
    </w:lvl>
    <w:lvl w:ilvl="8" w:tplc="6C325C6C">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526F04A">
      <w:start w:val="1"/>
      <w:numFmt w:val="bullet"/>
      <w:lvlText w:val=""/>
      <w:lvlJc w:val="left"/>
      <w:pPr>
        <w:tabs>
          <w:tab w:val="num" w:pos="720"/>
        </w:tabs>
        <w:ind w:left="720" w:hanging="360"/>
      </w:pPr>
      <w:rPr>
        <w:rFonts w:ascii="Symbol" w:hAnsi="Symbol"/>
      </w:rPr>
    </w:lvl>
    <w:lvl w:ilvl="1" w:tplc="D2C6B624">
      <w:start w:val="1"/>
      <w:numFmt w:val="bullet"/>
      <w:lvlText w:val="o"/>
      <w:lvlJc w:val="left"/>
      <w:pPr>
        <w:tabs>
          <w:tab w:val="num" w:pos="1440"/>
        </w:tabs>
        <w:ind w:left="1440" w:hanging="360"/>
      </w:pPr>
      <w:rPr>
        <w:rFonts w:ascii="Courier New" w:hAnsi="Courier New"/>
      </w:rPr>
    </w:lvl>
    <w:lvl w:ilvl="2" w:tplc="FA841C9A">
      <w:start w:val="1"/>
      <w:numFmt w:val="bullet"/>
      <w:lvlText w:val=""/>
      <w:lvlJc w:val="left"/>
      <w:pPr>
        <w:tabs>
          <w:tab w:val="num" w:pos="2160"/>
        </w:tabs>
        <w:ind w:left="2160" w:hanging="360"/>
      </w:pPr>
      <w:rPr>
        <w:rFonts w:ascii="Wingdings" w:hAnsi="Wingdings"/>
      </w:rPr>
    </w:lvl>
    <w:lvl w:ilvl="3" w:tplc="C410341A">
      <w:start w:val="1"/>
      <w:numFmt w:val="bullet"/>
      <w:lvlText w:val=""/>
      <w:lvlJc w:val="left"/>
      <w:pPr>
        <w:tabs>
          <w:tab w:val="num" w:pos="2880"/>
        </w:tabs>
        <w:ind w:left="2880" w:hanging="360"/>
      </w:pPr>
      <w:rPr>
        <w:rFonts w:ascii="Symbol" w:hAnsi="Symbol"/>
      </w:rPr>
    </w:lvl>
    <w:lvl w:ilvl="4" w:tplc="3E70CA86">
      <w:start w:val="1"/>
      <w:numFmt w:val="bullet"/>
      <w:lvlText w:val="o"/>
      <w:lvlJc w:val="left"/>
      <w:pPr>
        <w:tabs>
          <w:tab w:val="num" w:pos="3600"/>
        </w:tabs>
        <w:ind w:left="3600" w:hanging="360"/>
      </w:pPr>
      <w:rPr>
        <w:rFonts w:ascii="Courier New" w:hAnsi="Courier New"/>
      </w:rPr>
    </w:lvl>
    <w:lvl w:ilvl="5" w:tplc="3578B9F2">
      <w:start w:val="1"/>
      <w:numFmt w:val="bullet"/>
      <w:lvlText w:val=""/>
      <w:lvlJc w:val="left"/>
      <w:pPr>
        <w:tabs>
          <w:tab w:val="num" w:pos="4320"/>
        </w:tabs>
        <w:ind w:left="4320" w:hanging="360"/>
      </w:pPr>
      <w:rPr>
        <w:rFonts w:ascii="Wingdings" w:hAnsi="Wingdings"/>
      </w:rPr>
    </w:lvl>
    <w:lvl w:ilvl="6" w:tplc="E83CF86E">
      <w:start w:val="1"/>
      <w:numFmt w:val="bullet"/>
      <w:lvlText w:val=""/>
      <w:lvlJc w:val="left"/>
      <w:pPr>
        <w:tabs>
          <w:tab w:val="num" w:pos="5040"/>
        </w:tabs>
        <w:ind w:left="5040" w:hanging="360"/>
      </w:pPr>
      <w:rPr>
        <w:rFonts w:ascii="Symbol" w:hAnsi="Symbol"/>
      </w:rPr>
    </w:lvl>
    <w:lvl w:ilvl="7" w:tplc="201E768A">
      <w:start w:val="1"/>
      <w:numFmt w:val="bullet"/>
      <w:lvlText w:val="o"/>
      <w:lvlJc w:val="left"/>
      <w:pPr>
        <w:tabs>
          <w:tab w:val="num" w:pos="5760"/>
        </w:tabs>
        <w:ind w:left="5760" w:hanging="360"/>
      </w:pPr>
      <w:rPr>
        <w:rFonts w:ascii="Courier New" w:hAnsi="Courier New"/>
      </w:rPr>
    </w:lvl>
    <w:lvl w:ilvl="8" w:tplc="108066C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BF34B718">
      <w:start w:val="1"/>
      <w:numFmt w:val="bullet"/>
      <w:lvlText w:val=""/>
      <w:lvlJc w:val="left"/>
      <w:pPr>
        <w:tabs>
          <w:tab w:val="num" w:pos="720"/>
        </w:tabs>
        <w:ind w:left="720" w:hanging="360"/>
      </w:pPr>
      <w:rPr>
        <w:rFonts w:ascii="Symbol" w:hAnsi="Symbol"/>
      </w:rPr>
    </w:lvl>
    <w:lvl w:ilvl="1" w:tplc="BAF25B18">
      <w:start w:val="1"/>
      <w:numFmt w:val="bullet"/>
      <w:lvlText w:val="o"/>
      <w:lvlJc w:val="left"/>
      <w:pPr>
        <w:tabs>
          <w:tab w:val="num" w:pos="1440"/>
        </w:tabs>
        <w:ind w:left="1440" w:hanging="360"/>
      </w:pPr>
      <w:rPr>
        <w:rFonts w:ascii="Courier New" w:hAnsi="Courier New"/>
      </w:rPr>
    </w:lvl>
    <w:lvl w:ilvl="2" w:tplc="2488DB42">
      <w:start w:val="1"/>
      <w:numFmt w:val="bullet"/>
      <w:lvlText w:val=""/>
      <w:lvlJc w:val="left"/>
      <w:pPr>
        <w:tabs>
          <w:tab w:val="num" w:pos="2160"/>
        </w:tabs>
        <w:ind w:left="2160" w:hanging="360"/>
      </w:pPr>
      <w:rPr>
        <w:rFonts w:ascii="Wingdings" w:hAnsi="Wingdings"/>
      </w:rPr>
    </w:lvl>
    <w:lvl w:ilvl="3" w:tplc="338C0B8C">
      <w:start w:val="1"/>
      <w:numFmt w:val="bullet"/>
      <w:lvlText w:val=""/>
      <w:lvlJc w:val="left"/>
      <w:pPr>
        <w:tabs>
          <w:tab w:val="num" w:pos="2880"/>
        </w:tabs>
        <w:ind w:left="2880" w:hanging="360"/>
      </w:pPr>
      <w:rPr>
        <w:rFonts w:ascii="Symbol" w:hAnsi="Symbol"/>
      </w:rPr>
    </w:lvl>
    <w:lvl w:ilvl="4" w:tplc="3EAEEAC2">
      <w:start w:val="1"/>
      <w:numFmt w:val="bullet"/>
      <w:lvlText w:val="o"/>
      <w:lvlJc w:val="left"/>
      <w:pPr>
        <w:tabs>
          <w:tab w:val="num" w:pos="3600"/>
        </w:tabs>
        <w:ind w:left="3600" w:hanging="360"/>
      </w:pPr>
      <w:rPr>
        <w:rFonts w:ascii="Courier New" w:hAnsi="Courier New"/>
      </w:rPr>
    </w:lvl>
    <w:lvl w:ilvl="5" w:tplc="B1C684F0">
      <w:start w:val="1"/>
      <w:numFmt w:val="bullet"/>
      <w:lvlText w:val=""/>
      <w:lvlJc w:val="left"/>
      <w:pPr>
        <w:tabs>
          <w:tab w:val="num" w:pos="4320"/>
        </w:tabs>
        <w:ind w:left="4320" w:hanging="360"/>
      </w:pPr>
      <w:rPr>
        <w:rFonts w:ascii="Wingdings" w:hAnsi="Wingdings"/>
      </w:rPr>
    </w:lvl>
    <w:lvl w:ilvl="6" w:tplc="650AB6D6">
      <w:start w:val="1"/>
      <w:numFmt w:val="bullet"/>
      <w:lvlText w:val=""/>
      <w:lvlJc w:val="left"/>
      <w:pPr>
        <w:tabs>
          <w:tab w:val="num" w:pos="5040"/>
        </w:tabs>
        <w:ind w:left="5040" w:hanging="360"/>
      </w:pPr>
      <w:rPr>
        <w:rFonts w:ascii="Symbol" w:hAnsi="Symbol"/>
      </w:rPr>
    </w:lvl>
    <w:lvl w:ilvl="7" w:tplc="E0EE8A82">
      <w:start w:val="1"/>
      <w:numFmt w:val="bullet"/>
      <w:lvlText w:val="o"/>
      <w:lvlJc w:val="left"/>
      <w:pPr>
        <w:tabs>
          <w:tab w:val="num" w:pos="5760"/>
        </w:tabs>
        <w:ind w:left="5760" w:hanging="360"/>
      </w:pPr>
      <w:rPr>
        <w:rFonts w:ascii="Courier New" w:hAnsi="Courier New"/>
      </w:rPr>
    </w:lvl>
    <w:lvl w:ilvl="8" w:tplc="349EE490">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8D464092">
      <w:start w:val="1"/>
      <w:numFmt w:val="bullet"/>
      <w:lvlText w:val=""/>
      <w:lvlJc w:val="left"/>
      <w:pPr>
        <w:tabs>
          <w:tab w:val="num" w:pos="720"/>
        </w:tabs>
        <w:ind w:left="720" w:hanging="360"/>
      </w:pPr>
      <w:rPr>
        <w:rFonts w:ascii="Symbol" w:hAnsi="Symbol"/>
      </w:rPr>
    </w:lvl>
    <w:lvl w:ilvl="1" w:tplc="85A2308E">
      <w:start w:val="1"/>
      <w:numFmt w:val="bullet"/>
      <w:lvlText w:val="o"/>
      <w:lvlJc w:val="left"/>
      <w:pPr>
        <w:tabs>
          <w:tab w:val="num" w:pos="1440"/>
        </w:tabs>
        <w:ind w:left="1440" w:hanging="360"/>
      </w:pPr>
      <w:rPr>
        <w:rFonts w:ascii="Courier New" w:hAnsi="Courier New"/>
      </w:rPr>
    </w:lvl>
    <w:lvl w:ilvl="2" w:tplc="308E065E">
      <w:start w:val="1"/>
      <w:numFmt w:val="bullet"/>
      <w:lvlText w:val=""/>
      <w:lvlJc w:val="left"/>
      <w:pPr>
        <w:tabs>
          <w:tab w:val="num" w:pos="2160"/>
        </w:tabs>
        <w:ind w:left="2160" w:hanging="360"/>
      </w:pPr>
      <w:rPr>
        <w:rFonts w:ascii="Wingdings" w:hAnsi="Wingdings"/>
      </w:rPr>
    </w:lvl>
    <w:lvl w:ilvl="3" w:tplc="BE6CD780">
      <w:start w:val="1"/>
      <w:numFmt w:val="bullet"/>
      <w:lvlText w:val=""/>
      <w:lvlJc w:val="left"/>
      <w:pPr>
        <w:tabs>
          <w:tab w:val="num" w:pos="2880"/>
        </w:tabs>
        <w:ind w:left="2880" w:hanging="360"/>
      </w:pPr>
      <w:rPr>
        <w:rFonts w:ascii="Symbol" w:hAnsi="Symbol"/>
      </w:rPr>
    </w:lvl>
    <w:lvl w:ilvl="4" w:tplc="F42A7F86">
      <w:start w:val="1"/>
      <w:numFmt w:val="bullet"/>
      <w:lvlText w:val="o"/>
      <w:lvlJc w:val="left"/>
      <w:pPr>
        <w:tabs>
          <w:tab w:val="num" w:pos="3600"/>
        </w:tabs>
        <w:ind w:left="3600" w:hanging="360"/>
      </w:pPr>
      <w:rPr>
        <w:rFonts w:ascii="Courier New" w:hAnsi="Courier New"/>
      </w:rPr>
    </w:lvl>
    <w:lvl w:ilvl="5" w:tplc="DFAC797E">
      <w:start w:val="1"/>
      <w:numFmt w:val="bullet"/>
      <w:lvlText w:val=""/>
      <w:lvlJc w:val="left"/>
      <w:pPr>
        <w:tabs>
          <w:tab w:val="num" w:pos="4320"/>
        </w:tabs>
        <w:ind w:left="4320" w:hanging="360"/>
      </w:pPr>
      <w:rPr>
        <w:rFonts w:ascii="Wingdings" w:hAnsi="Wingdings"/>
      </w:rPr>
    </w:lvl>
    <w:lvl w:ilvl="6" w:tplc="5E402B12">
      <w:start w:val="1"/>
      <w:numFmt w:val="bullet"/>
      <w:lvlText w:val=""/>
      <w:lvlJc w:val="left"/>
      <w:pPr>
        <w:tabs>
          <w:tab w:val="num" w:pos="5040"/>
        </w:tabs>
        <w:ind w:left="5040" w:hanging="360"/>
      </w:pPr>
      <w:rPr>
        <w:rFonts w:ascii="Symbol" w:hAnsi="Symbol"/>
      </w:rPr>
    </w:lvl>
    <w:lvl w:ilvl="7" w:tplc="CC14BCBC">
      <w:start w:val="1"/>
      <w:numFmt w:val="bullet"/>
      <w:lvlText w:val="o"/>
      <w:lvlJc w:val="left"/>
      <w:pPr>
        <w:tabs>
          <w:tab w:val="num" w:pos="5760"/>
        </w:tabs>
        <w:ind w:left="5760" w:hanging="360"/>
      </w:pPr>
      <w:rPr>
        <w:rFonts w:ascii="Courier New" w:hAnsi="Courier New"/>
      </w:rPr>
    </w:lvl>
    <w:lvl w:ilvl="8" w:tplc="3300156C">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64404ADC">
      <w:start w:val="1"/>
      <w:numFmt w:val="bullet"/>
      <w:lvlText w:val=""/>
      <w:lvlJc w:val="left"/>
      <w:pPr>
        <w:tabs>
          <w:tab w:val="num" w:pos="720"/>
        </w:tabs>
        <w:ind w:left="720" w:hanging="360"/>
      </w:pPr>
      <w:rPr>
        <w:rFonts w:ascii="Symbol" w:hAnsi="Symbol"/>
      </w:rPr>
    </w:lvl>
    <w:lvl w:ilvl="1" w:tplc="30441422">
      <w:start w:val="1"/>
      <w:numFmt w:val="bullet"/>
      <w:lvlText w:val="o"/>
      <w:lvlJc w:val="left"/>
      <w:pPr>
        <w:tabs>
          <w:tab w:val="num" w:pos="1440"/>
        </w:tabs>
        <w:ind w:left="1440" w:hanging="360"/>
      </w:pPr>
      <w:rPr>
        <w:rFonts w:ascii="Courier New" w:hAnsi="Courier New"/>
      </w:rPr>
    </w:lvl>
    <w:lvl w:ilvl="2" w:tplc="A9825BD4">
      <w:start w:val="1"/>
      <w:numFmt w:val="bullet"/>
      <w:lvlText w:val=""/>
      <w:lvlJc w:val="left"/>
      <w:pPr>
        <w:tabs>
          <w:tab w:val="num" w:pos="2160"/>
        </w:tabs>
        <w:ind w:left="2160" w:hanging="360"/>
      </w:pPr>
      <w:rPr>
        <w:rFonts w:ascii="Wingdings" w:hAnsi="Wingdings"/>
      </w:rPr>
    </w:lvl>
    <w:lvl w:ilvl="3" w:tplc="3B00D98E">
      <w:start w:val="1"/>
      <w:numFmt w:val="bullet"/>
      <w:lvlText w:val=""/>
      <w:lvlJc w:val="left"/>
      <w:pPr>
        <w:tabs>
          <w:tab w:val="num" w:pos="2880"/>
        </w:tabs>
        <w:ind w:left="2880" w:hanging="360"/>
      </w:pPr>
      <w:rPr>
        <w:rFonts w:ascii="Symbol" w:hAnsi="Symbol"/>
      </w:rPr>
    </w:lvl>
    <w:lvl w:ilvl="4" w:tplc="CFBE22BA">
      <w:start w:val="1"/>
      <w:numFmt w:val="bullet"/>
      <w:lvlText w:val="o"/>
      <w:lvlJc w:val="left"/>
      <w:pPr>
        <w:tabs>
          <w:tab w:val="num" w:pos="3600"/>
        </w:tabs>
        <w:ind w:left="3600" w:hanging="360"/>
      </w:pPr>
      <w:rPr>
        <w:rFonts w:ascii="Courier New" w:hAnsi="Courier New"/>
      </w:rPr>
    </w:lvl>
    <w:lvl w:ilvl="5" w:tplc="A1C0D748">
      <w:start w:val="1"/>
      <w:numFmt w:val="bullet"/>
      <w:lvlText w:val=""/>
      <w:lvlJc w:val="left"/>
      <w:pPr>
        <w:tabs>
          <w:tab w:val="num" w:pos="4320"/>
        </w:tabs>
        <w:ind w:left="4320" w:hanging="360"/>
      </w:pPr>
      <w:rPr>
        <w:rFonts w:ascii="Wingdings" w:hAnsi="Wingdings"/>
      </w:rPr>
    </w:lvl>
    <w:lvl w:ilvl="6" w:tplc="8D125720">
      <w:start w:val="1"/>
      <w:numFmt w:val="bullet"/>
      <w:lvlText w:val=""/>
      <w:lvlJc w:val="left"/>
      <w:pPr>
        <w:tabs>
          <w:tab w:val="num" w:pos="5040"/>
        </w:tabs>
        <w:ind w:left="5040" w:hanging="360"/>
      </w:pPr>
      <w:rPr>
        <w:rFonts w:ascii="Symbol" w:hAnsi="Symbol"/>
      </w:rPr>
    </w:lvl>
    <w:lvl w:ilvl="7" w:tplc="C1EC0628">
      <w:start w:val="1"/>
      <w:numFmt w:val="bullet"/>
      <w:lvlText w:val="o"/>
      <w:lvlJc w:val="left"/>
      <w:pPr>
        <w:tabs>
          <w:tab w:val="num" w:pos="5760"/>
        </w:tabs>
        <w:ind w:left="5760" w:hanging="360"/>
      </w:pPr>
      <w:rPr>
        <w:rFonts w:ascii="Courier New" w:hAnsi="Courier New"/>
      </w:rPr>
    </w:lvl>
    <w:lvl w:ilvl="8" w:tplc="7DDA7C9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2480ABCC">
      <w:start w:val="1"/>
      <w:numFmt w:val="bullet"/>
      <w:lvlText w:val=""/>
      <w:lvlJc w:val="left"/>
      <w:pPr>
        <w:tabs>
          <w:tab w:val="num" w:pos="720"/>
        </w:tabs>
        <w:ind w:left="720" w:hanging="360"/>
      </w:pPr>
      <w:rPr>
        <w:rFonts w:ascii="Symbol" w:hAnsi="Symbol"/>
      </w:rPr>
    </w:lvl>
    <w:lvl w:ilvl="1" w:tplc="5B12527C">
      <w:start w:val="1"/>
      <w:numFmt w:val="bullet"/>
      <w:lvlText w:val="o"/>
      <w:lvlJc w:val="left"/>
      <w:pPr>
        <w:tabs>
          <w:tab w:val="num" w:pos="1440"/>
        </w:tabs>
        <w:ind w:left="1440" w:hanging="360"/>
      </w:pPr>
      <w:rPr>
        <w:rFonts w:ascii="Courier New" w:hAnsi="Courier New"/>
      </w:rPr>
    </w:lvl>
    <w:lvl w:ilvl="2" w:tplc="D32E45AC">
      <w:start w:val="1"/>
      <w:numFmt w:val="bullet"/>
      <w:lvlText w:val=""/>
      <w:lvlJc w:val="left"/>
      <w:pPr>
        <w:tabs>
          <w:tab w:val="num" w:pos="2160"/>
        </w:tabs>
        <w:ind w:left="2160" w:hanging="360"/>
      </w:pPr>
      <w:rPr>
        <w:rFonts w:ascii="Wingdings" w:hAnsi="Wingdings"/>
      </w:rPr>
    </w:lvl>
    <w:lvl w:ilvl="3" w:tplc="46A48C7A">
      <w:start w:val="1"/>
      <w:numFmt w:val="bullet"/>
      <w:lvlText w:val=""/>
      <w:lvlJc w:val="left"/>
      <w:pPr>
        <w:tabs>
          <w:tab w:val="num" w:pos="2880"/>
        </w:tabs>
        <w:ind w:left="2880" w:hanging="360"/>
      </w:pPr>
      <w:rPr>
        <w:rFonts w:ascii="Symbol" w:hAnsi="Symbol"/>
      </w:rPr>
    </w:lvl>
    <w:lvl w:ilvl="4" w:tplc="A8041418">
      <w:start w:val="1"/>
      <w:numFmt w:val="bullet"/>
      <w:lvlText w:val="o"/>
      <w:lvlJc w:val="left"/>
      <w:pPr>
        <w:tabs>
          <w:tab w:val="num" w:pos="3600"/>
        </w:tabs>
        <w:ind w:left="3600" w:hanging="360"/>
      </w:pPr>
      <w:rPr>
        <w:rFonts w:ascii="Courier New" w:hAnsi="Courier New"/>
      </w:rPr>
    </w:lvl>
    <w:lvl w:ilvl="5" w:tplc="45E0F372">
      <w:start w:val="1"/>
      <w:numFmt w:val="bullet"/>
      <w:lvlText w:val=""/>
      <w:lvlJc w:val="left"/>
      <w:pPr>
        <w:tabs>
          <w:tab w:val="num" w:pos="4320"/>
        </w:tabs>
        <w:ind w:left="4320" w:hanging="360"/>
      </w:pPr>
      <w:rPr>
        <w:rFonts w:ascii="Wingdings" w:hAnsi="Wingdings"/>
      </w:rPr>
    </w:lvl>
    <w:lvl w:ilvl="6" w:tplc="FC20FEF8">
      <w:start w:val="1"/>
      <w:numFmt w:val="bullet"/>
      <w:lvlText w:val=""/>
      <w:lvlJc w:val="left"/>
      <w:pPr>
        <w:tabs>
          <w:tab w:val="num" w:pos="5040"/>
        </w:tabs>
        <w:ind w:left="5040" w:hanging="360"/>
      </w:pPr>
      <w:rPr>
        <w:rFonts w:ascii="Symbol" w:hAnsi="Symbol"/>
      </w:rPr>
    </w:lvl>
    <w:lvl w:ilvl="7" w:tplc="1DF2325C">
      <w:start w:val="1"/>
      <w:numFmt w:val="bullet"/>
      <w:lvlText w:val="o"/>
      <w:lvlJc w:val="left"/>
      <w:pPr>
        <w:tabs>
          <w:tab w:val="num" w:pos="5760"/>
        </w:tabs>
        <w:ind w:left="5760" w:hanging="360"/>
      </w:pPr>
      <w:rPr>
        <w:rFonts w:ascii="Courier New" w:hAnsi="Courier New"/>
      </w:rPr>
    </w:lvl>
    <w:lvl w:ilvl="8" w:tplc="759C80D6">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F92CD958">
      <w:start w:val="1"/>
      <w:numFmt w:val="bullet"/>
      <w:lvlText w:val=""/>
      <w:lvlJc w:val="left"/>
      <w:pPr>
        <w:tabs>
          <w:tab w:val="num" w:pos="720"/>
        </w:tabs>
        <w:ind w:left="720" w:hanging="360"/>
      </w:pPr>
      <w:rPr>
        <w:rFonts w:ascii="Symbol" w:hAnsi="Symbol"/>
      </w:rPr>
    </w:lvl>
    <w:lvl w:ilvl="1" w:tplc="A84CF52E">
      <w:start w:val="1"/>
      <w:numFmt w:val="bullet"/>
      <w:lvlText w:val="o"/>
      <w:lvlJc w:val="left"/>
      <w:pPr>
        <w:tabs>
          <w:tab w:val="num" w:pos="1440"/>
        </w:tabs>
        <w:ind w:left="1440" w:hanging="360"/>
      </w:pPr>
      <w:rPr>
        <w:rFonts w:ascii="Courier New" w:hAnsi="Courier New"/>
      </w:rPr>
    </w:lvl>
    <w:lvl w:ilvl="2" w:tplc="6FCEC32E">
      <w:start w:val="1"/>
      <w:numFmt w:val="bullet"/>
      <w:lvlText w:val=""/>
      <w:lvlJc w:val="left"/>
      <w:pPr>
        <w:tabs>
          <w:tab w:val="num" w:pos="2160"/>
        </w:tabs>
        <w:ind w:left="2160" w:hanging="360"/>
      </w:pPr>
      <w:rPr>
        <w:rFonts w:ascii="Wingdings" w:hAnsi="Wingdings"/>
      </w:rPr>
    </w:lvl>
    <w:lvl w:ilvl="3" w:tplc="3F503A3A">
      <w:start w:val="1"/>
      <w:numFmt w:val="bullet"/>
      <w:lvlText w:val=""/>
      <w:lvlJc w:val="left"/>
      <w:pPr>
        <w:tabs>
          <w:tab w:val="num" w:pos="2880"/>
        </w:tabs>
        <w:ind w:left="2880" w:hanging="360"/>
      </w:pPr>
      <w:rPr>
        <w:rFonts w:ascii="Symbol" w:hAnsi="Symbol"/>
      </w:rPr>
    </w:lvl>
    <w:lvl w:ilvl="4" w:tplc="49F48D0A">
      <w:start w:val="1"/>
      <w:numFmt w:val="bullet"/>
      <w:lvlText w:val="o"/>
      <w:lvlJc w:val="left"/>
      <w:pPr>
        <w:tabs>
          <w:tab w:val="num" w:pos="3600"/>
        </w:tabs>
        <w:ind w:left="3600" w:hanging="360"/>
      </w:pPr>
      <w:rPr>
        <w:rFonts w:ascii="Courier New" w:hAnsi="Courier New"/>
      </w:rPr>
    </w:lvl>
    <w:lvl w:ilvl="5" w:tplc="4CE42CF2">
      <w:start w:val="1"/>
      <w:numFmt w:val="bullet"/>
      <w:lvlText w:val=""/>
      <w:lvlJc w:val="left"/>
      <w:pPr>
        <w:tabs>
          <w:tab w:val="num" w:pos="4320"/>
        </w:tabs>
        <w:ind w:left="4320" w:hanging="360"/>
      </w:pPr>
      <w:rPr>
        <w:rFonts w:ascii="Wingdings" w:hAnsi="Wingdings"/>
      </w:rPr>
    </w:lvl>
    <w:lvl w:ilvl="6" w:tplc="9976F492">
      <w:start w:val="1"/>
      <w:numFmt w:val="bullet"/>
      <w:lvlText w:val=""/>
      <w:lvlJc w:val="left"/>
      <w:pPr>
        <w:tabs>
          <w:tab w:val="num" w:pos="5040"/>
        </w:tabs>
        <w:ind w:left="5040" w:hanging="360"/>
      </w:pPr>
      <w:rPr>
        <w:rFonts w:ascii="Symbol" w:hAnsi="Symbol"/>
      </w:rPr>
    </w:lvl>
    <w:lvl w:ilvl="7" w:tplc="25B4D3FA">
      <w:start w:val="1"/>
      <w:numFmt w:val="bullet"/>
      <w:lvlText w:val="o"/>
      <w:lvlJc w:val="left"/>
      <w:pPr>
        <w:tabs>
          <w:tab w:val="num" w:pos="5760"/>
        </w:tabs>
        <w:ind w:left="5760" w:hanging="360"/>
      </w:pPr>
      <w:rPr>
        <w:rFonts w:ascii="Courier New" w:hAnsi="Courier New"/>
      </w:rPr>
    </w:lvl>
    <w:lvl w:ilvl="8" w:tplc="A0F21288">
      <w:start w:val="1"/>
      <w:numFmt w:val="bullet"/>
      <w:lvlText w:val=""/>
      <w:lvlJc w:val="left"/>
      <w:pPr>
        <w:tabs>
          <w:tab w:val="num" w:pos="6480"/>
        </w:tabs>
        <w:ind w:left="6480" w:hanging="360"/>
      </w:pPr>
      <w:rPr>
        <w:rFonts w:ascii="Wingdings" w:hAnsi="Wingdings"/>
      </w:rPr>
    </w:lvl>
  </w:abstractNum>
  <w:abstractNum w:abstractNumId="18">
    <w:nsid w:val="07E05F84"/>
    <w:multiLevelType w:val="hybridMultilevel"/>
    <w:tmpl w:val="124895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02177AD"/>
    <w:multiLevelType w:val="hybridMultilevel"/>
    <w:tmpl w:val="E8D252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7990973"/>
    <w:multiLevelType w:val="hybridMultilevel"/>
    <w:tmpl w:val="45A2D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197679C5"/>
    <w:multiLevelType w:val="hybridMultilevel"/>
    <w:tmpl w:val="A7585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1FC7376"/>
    <w:multiLevelType w:val="hybridMultilevel"/>
    <w:tmpl w:val="ADE4B5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6E4346F"/>
    <w:multiLevelType w:val="hybridMultilevel"/>
    <w:tmpl w:val="A88C8F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28C6688E"/>
    <w:multiLevelType w:val="hybridMultilevel"/>
    <w:tmpl w:val="B614C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2E5371D1"/>
    <w:multiLevelType w:val="hybridMultilevel"/>
    <w:tmpl w:val="6A362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3242F44"/>
    <w:multiLevelType w:val="hybridMultilevel"/>
    <w:tmpl w:val="F0D003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53C781B"/>
    <w:multiLevelType w:val="hybridMultilevel"/>
    <w:tmpl w:val="D57A5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5454973"/>
    <w:multiLevelType w:val="hybridMultilevel"/>
    <w:tmpl w:val="AE2A18A4"/>
    <w:lvl w:ilvl="0" w:tplc="98CEA32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8B41B00"/>
    <w:multiLevelType w:val="hybridMultilevel"/>
    <w:tmpl w:val="131EA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B4549CD"/>
    <w:multiLevelType w:val="hybridMultilevel"/>
    <w:tmpl w:val="2110A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BF07360"/>
    <w:multiLevelType w:val="hybridMultilevel"/>
    <w:tmpl w:val="7C484634"/>
    <w:lvl w:ilvl="0" w:tplc="8936647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15B465B"/>
    <w:multiLevelType w:val="hybridMultilevel"/>
    <w:tmpl w:val="AD08BFA2"/>
    <w:lvl w:ilvl="0" w:tplc="4EB61EE2">
      <w:start w:val="1"/>
      <w:numFmt w:val="bullet"/>
      <w:lvlText w:val=""/>
      <w:lvlJc w:val="left"/>
      <w:pPr>
        <w:ind w:left="720" w:hanging="360"/>
      </w:pPr>
      <w:rPr>
        <w:rFonts w:ascii="Symbol" w:hAnsi="Symbol"/>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E7B5083"/>
    <w:multiLevelType w:val="hybridMultilevel"/>
    <w:tmpl w:val="0E4E1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84163A4"/>
    <w:multiLevelType w:val="hybridMultilevel"/>
    <w:tmpl w:val="A2F89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9925EE3"/>
    <w:multiLevelType w:val="hybridMultilevel"/>
    <w:tmpl w:val="FC7A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99B1D6A"/>
    <w:multiLevelType w:val="hybridMultilevel"/>
    <w:tmpl w:val="387A2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C0F5CAF"/>
    <w:multiLevelType w:val="hybridMultilevel"/>
    <w:tmpl w:val="E9E49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1CD130C"/>
    <w:multiLevelType w:val="hybridMultilevel"/>
    <w:tmpl w:val="F14A3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22"/>
  </w:num>
  <w:num w:numId="16">
    <w:abstractNumId w:val="30"/>
  </w:num>
  <w:num w:numId="17">
    <w:abstractNumId w:val="34"/>
  </w:num>
  <w:num w:numId="18">
    <w:abstractNumId w:val="19"/>
  </w:num>
  <w:num w:numId="19">
    <w:abstractNumId w:val="13"/>
  </w:num>
  <w:num w:numId="20">
    <w:abstractNumId w:val="14"/>
  </w:num>
  <w:num w:numId="21">
    <w:abstractNumId w:val="15"/>
  </w:num>
  <w:num w:numId="22">
    <w:abstractNumId w:val="32"/>
  </w:num>
  <w:num w:numId="23">
    <w:abstractNumId w:val="28"/>
  </w:num>
  <w:num w:numId="24">
    <w:abstractNumId w:val="37"/>
  </w:num>
  <w:num w:numId="25">
    <w:abstractNumId w:val="36"/>
  </w:num>
  <w:num w:numId="26">
    <w:abstractNumId w:val="31"/>
  </w:num>
  <w:num w:numId="27">
    <w:abstractNumId w:val="20"/>
  </w:num>
  <w:num w:numId="28">
    <w:abstractNumId w:val="33"/>
  </w:num>
  <w:num w:numId="29">
    <w:abstractNumId w:val="27"/>
  </w:num>
  <w:num w:numId="30">
    <w:abstractNumId w:val="16"/>
  </w:num>
  <w:num w:numId="31">
    <w:abstractNumId w:val="17"/>
  </w:num>
  <w:num w:numId="32">
    <w:abstractNumId w:val="26"/>
  </w:num>
  <w:num w:numId="33">
    <w:abstractNumId w:val="24"/>
  </w:num>
  <w:num w:numId="34">
    <w:abstractNumId w:val="35"/>
  </w:num>
  <w:num w:numId="35">
    <w:abstractNumId w:val="38"/>
  </w:num>
  <w:num w:numId="36">
    <w:abstractNumId w:val="25"/>
  </w:num>
  <w:num w:numId="37">
    <w:abstractNumId w:val="29"/>
  </w:num>
  <w:num w:numId="38">
    <w:abstractNumId w:val="28"/>
  </w:num>
  <w:num w:numId="39">
    <w:abstractNumId w:val="21"/>
  </w:num>
  <w:num w:numId="40">
    <w:abstractNumId w:val="28"/>
  </w:num>
  <w:num w:numId="41">
    <w:abstractNumId w:val="18"/>
  </w:num>
  <w:num w:numId="42">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hideSpellingErrors/>
  <w:hideGrammaticalErrors/>
  <w:proofState w:spelling="clean" w:grammar="clean"/>
  <w:stylePaneFormatFilter w:val="1F04"/>
  <w:defaultTabStop w:val="708"/>
  <w:drawingGridHorizontalSpacing w:val="100"/>
  <w:displayHorizontalDrawingGridEvery w:val="2"/>
  <w:characterSpacingControl w:val="doNotCompress"/>
  <w:hdrShapeDefaults>
    <o:shapedefaults v:ext="edit" spidmax="1741826"/>
  </w:hdrShapeDefaults>
  <w:footnotePr>
    <w:footnote w:id="-1"/>
    <w:footnote w:id="0"/>
  </w:footnotePr>
  <w:endnotePr>
    <w:endnote w:id="-1"/>
    <w:endnote w:id="0"/>
  </w:endnotePr>
  <w:compat/>
  <w:rsids>
    <w:rsidRoot w:val="00835CCA"/>
    <w:rsid w:val="00000281"/>
    <w:rsid w:val="00000837"/>
    <w:rsid w:val="00000D7E"/>
    <w:rsid w:val="00000EC9"/>
    <w:rsid w:val="00001163"/>
    <w:rsid w:val="000011E2"/>
    <w:rsid w:val="000012D6"/>
    <w:rsid w:val="00001587"/>
    <w:rsid w:val="0000165D"/>
    <w:rsid w:val="00001CC8"/>
    <w:rsid w:val="00001DD9"/>
    <w:rsid w:val="000022CA"/>
    <w:rsid w:val="00002342"/>
    <w:rsid w:val="0000255F"/>
    <w:rsid w:val="00002F2F"/>
    <w:rsid w:val="00002FE6"/>
    <w:rsid w:val="000038A7"/>
    <w:rsid w:val="000039D1"/>
    <w:rsid w:val="00003EFE"/>
    <w:rsid w:val="0000433F"/>
    <w:rsid w:val="000043B6"/>
    <w:rsid w:val="000046A4"/>
    <w:rsid w:val="00005187"/>
    <w:rsid w:val="000053BD"/>
    <w:rsid w:val="00005BF6"/>
    <w:rsid w:val="0000601B"/>
    <w:rsid w:val="00006298"/>
    <w:rsid w:val="00006411"/>
    <w:rsid w:val="00006B07"/>
    <w:rsid w:val="00006E7A"/>
    <w:rsid w:val="00007977"/>
    <w:rsid w:val="00007B97"/>
    <w:rsid w:val="00007BA9"/>
    <w:rsid w:val="00010592"/>
    <w:rsid w:val="00010773"/>
    <w:rsid w:val="00010A11"/>
    <w:rsid w:val="00010C3F"/>
    <w:rsid w:val="000114D1"/>
    <w:rsid w:val="00011669"/>
    <w:rsid w:val="00011D0B"/>
    <w:rsid w:val="00011DEB"/>
    <w:rsid w:val="00011F3A"/>
    <w:rsid w:val="00012623"/>
    <w:rsid w:val="000126CE"/>
    <w:rsid w:val="0001270D"/>
    <w:rsid w:val="0001291F"/>
    <w:rsid w:val="00012C04"/>
    <w:rsid w:val="00012D23"/>
    <w:rsid w:val="000131EF"/>
    <w:rsid w:val="000132E7"/>
    <w:rsid w:val="000132F7"/>
    <w:rsid w:val="00013303"/>
    <w:rsid w:val="00013457"/>
    <w:rsid w:val="00013A73"/>
    <w:rsid w:val="00013B7C"/>
    <w:rsid w:val="00014A73"/>
    <w:rsid w:val="0001511F"/>
    <w:rsid w:val="00015509"/>
    <w:rsid w:val="00015905"/>
    <w:rsid w:val="00015A63"/>
    <w:rsid w:val="00015E7B"/>
    <w:rsid w:val="000161AC"/>
    <w:rsid w:val="0001651C"/>
    <w:rsid w:val="000166B7"/>
    <w:rsid w:val="000168E6"/>
    <w:rsid w:val="00016B7A"/>
    <w:rsid w:val="00016CFC"/>
    <w:rsid w:val="00016E33"/>
    <w:rsid w:val="00016EF0"/>
    <w:rsid w:val="000172DF"/>
    <w:rsid w:val="0001762E"/>
    <w:rsid w:val="00017924"/>
    <w:rsid w:val="00017C80"/>
    <w:rsid w:val="000202B4"/>
    <w:rsid w:val="00020503"/>
    <w:rsid w:val="0002050E"/>
    <w:rsid w:val="00020536"/>
    <w:rsid w:val="00020BCE"/>
    <w:rsid w:val="00020F9F"/>
    <w:rsid w:val="00021451"/>
    <w:rsid w:val="000216B2"/>
    <w:rsid w:val="00021AD6"/>
    <w:rsid w:val="00021DF3"/>
    <w:rsid w:val="00022312"/>
    <w:rsid w:val="0002284A"/>
    <w:rsid w:val="00022AFF"/>
    <w:rsid w:val="0002383F"/>
    <w:rsid w:val="000238D8"/>
    <w:rsid w:val="00023BB0"/>
    <w:rsid w:val="00023EC5"/>
    <w:rsid w:val="00024B61"/>
    <w:rsid w:val="00024EBB"/>
    <w:rsid w:val="0002513A"/>
    <w:rsid w:val="00025735"/>
    <w:rsid w:val="00025955"/>
    <w:rsid w:val="00025A8B"/>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0F4"/>
    <w:rsid w:val="00032280"/>
    <w:rsid w:val="000325FC"/>
    <w:rsid w:val="00032C52"/>
    <w:rsid w:val="00032F60"/>
    <w:rsid w:val="00033952"/>
    <w:rsid w:val="00033ADD"/>
    <w:rsid w:val="00033C30"/>
    <w:rsid w:val="0003418F"/>
    <w:rsid w:val="0003460C"/>
    <w:rsid w:val="00034749"/>
    <w:rsid w:val="00034D01"/>
    <w:rsid w:val="00034DB8"/>
    <w:rsid w:val="00035138"/>
    <w:rsid w:val="00035204"/>
    <w:rsid w:val="00035F4E"/>
    <w:rsid w:val="000362E7"/>
    <w:rsid w:val="00036B5D"/>
    <w:rsid w:val="00036DF2"/>
    <w:rsid w:val="00036F3C"/>
    <w:rsid w:val="00037078"/>
    <w:rsid w:val="00037262"/>
    <w:rsid w:val="00037461"/>
    <w:rsid w:val="000374E2"/>
    <w:rsid w:val="00037604"/>
    <w:rsid w:val="00037CBE"/>
    <w:rsid w:val="0004111B"/>
    <w:rsid w:val="0004160F"/>
    <w:rsid w:val="00041628"/>
    <w:rsid w:val="00041C60"/>
    <w:rsid w:val="00041CCA"/>
    <w:rsid w:val="000421E2"/>
    <w:rsid w:val="000425FB"/>
    <w:rsid w:val="00043236"/>
    <w:rsid w:val="0004330D"/>
    <w:rsid w:val="0004377B"/>
    <w:rsid w:val="00043903"/>
    <w:rsid w:val="00043928"/>
    <w:rsid w:val="00043B0A"/>
    <w:rsid w:val="00043E64"/>
    <w:rsid w:val="000442BF"/>
    <w:rsid w:val="0004448F"/>
    <w:rsid w:val="00044574"/>
    <w:rsid w:val="00044B7E"/>
    <w:rsid w:val="00045447"/>
    <w:rsid w:val="00045D5F"/>
    <w:rsid w:val="00045F43"/>
    <w:rsid w:val="00046418"/>
    <w:rsid w:val="00046F73"/>
    <w:rsid w:val="0004734B"/>
    <w:rsid w:val="00047554"/>
    <w:rsid w:val="0004773A"/>
    <w:rsid w:val="00047D97"/>
    <w:rsid w:val="00047E7D"/>
    <w:rsid w:val="00050088"/>
    <w:rsid w:val="00050465"/>
    <w:rsid w:val="000504DE"/>
    <w:rsid w:val="00050B10"/>
    <w:rsid w:val="00050E84"/>
    <w:rsid w:val="000511C9"/>
    <w:rsid w:val="000512BB"/>
    <w:rsid w:val="000512D6"/>
    <w:rsid w:val="00052842"/>
    <w:rsid w:val="00052C8B"/>
    <w:rsid w:val="00052FB2"/>
    <w:rsid w:val="000536A3"/>
    <w:rsid w:val="00053B09"/>
    <w:rsid w:val="00053D4E"/>
    <w:rsid w:val="00053F09"/>
    <w:rsid w:val="00054325"/>
    <w:rsid w:val="00054818"/>
    <w:rsid w:val="0005483C"/>
    <w:rsid w:val="00054ECB"/>
    <w:rsid w:val="00054F14"/>
    <w:rsid w:val="0005594E"/>
    <w:rsid w:val="00055BFB"/>
    <w:rsid w:val="00056264"/>
    <w:rsid w:val="000565FC"/>
    <w:rsid w:val="000568AA"/>
    <w:rsid w:val="00056AC4"/>
    <w:rsid w:val="000575DE"/>
    <w:rsid w:val="000577AF"/>
    <w:rsid w:val="00057917"/>
    <w:rsid w:val="00060390"/>
    <w:rsid w:val="000606AF"/>
    <w:rsid w:val="00060C57"/>
    <w:rsid w:val="00060CF5"/>
    <w:rsid w:val="00060E8D"/>
    <w:rsid w:val="000619CC"/>
    <w:rsid w:val="00061DDB"/>
    <w:rsid w:val="00061FEA"/>
    <w:rsid w:val="00062184"/>
    <w:rsid w:val="00062930"/>
    <w:rsid w:val="00063285"/>
    <w:rsid w:val="00063460"/>
    <w:rsid w:val="000635A6"/>
    <w:rsid w:val="000639D7"/>
    <w:rsid w:val="00063C55"/>
    <w:rsid w:val="00063D99"/>
    <w:rsid w:val="00063F94"/>
    <w:rsid w:val="00064122"/>
    <w:rsid w:val="000645AB"/>
    <w:rsid w:val="00064761"/>
    <w:rsid w:val="00064772"/>
    <w:rsid w:val="00065043"/>
    <w:rsid w:val="0006537D"/>
    <w:rsid w:val="000659EC"/>
    <w:rsid w:val="00065BF4"/>
    <w:rsid w:val="00065E7D"/>
    <w:rsid w:val="00066032"/>
    <w:rsid w:val="00066496"/>
    <w:rsid w:val="00066A15"/>
    <w:rsid w:val="00066DDF"/>
    <w:rsid w:val="00067084"/>
    <w:rsid w:val="000674EA"/>
    <w:rsid w:val="00067613"/>
    <w:rsid w:val="00067A5E"/>
    <w:rsid w:val="00067C5E"/>
    <w:rsid w:val="0007002E"/>
    <w:rsid w:val="00070140"/>
    <w:rsid w:val="0007047C"/>
    <w:rsid w:val="000704C3"/>
    <w:rsid w:val="00070500"/>
    <w:rsid w:val="00070681"/>
    <w:rsid w:val="0007083B"/>
    <w:rsid w:val="0007198C"/>
    <w:rsid w:val="00071BAB"/>
    <w:rsid w:val="0007235A"/>
    <w:rsid w:val="00072899"/>
    <w:rsid w:val="00072961"/>
    <w:rsid w:val="00072AB6"/>
    <w:rsid w:val="000733B1"/>
    <w:rsid w:val="000736C2"/>
    <w:rsid w:val="000736CB"/>
    <w:rsid w:val="00073743"/>
    <w:rsid w:val="000737A7"/>
    <w:rsid w:val="00073A2A"/>
    <w:rsid w:val="0007524D"/>
    <w:rsid w:val="000754B5"/>
    <w:rsid w:val="000754EB"/>
    <w:rsid w:val="00075D60"/>
    <w:rsid w:val="00075ED5"/>
    <w:rsid w:val="00075F7A"/>
    <w:rsid w:val="000761B2"/>
    <w:rsid w:val="000761DD"/>
    <w:rsid w:val="00076402"/>
    <w:rsid w:val="0007641C"/>
    <w:rsid w:val="0007697D"/>
    <w:rsid w:val="00076A9C"/>
    <w:rsid w:val="00076E23"/>
    <w:rsid w:val="00076E35"/>
    <w:rsid w:val="00077292"/>
    <w:rsid w:val="00077782"/>
    <w:rsid w:val="00077A70"/>
    <w:rsid w:val="00077BC6"/>
    <w:rsid w:val="0008016D"/>
    <w:rsid w:val="000805F4"/>
    <w:rsid w:val="00080778"/>
    <w:rsid w:val="00080F62"/>
    <w:rsid w:val="00081376"/>
    <w:rsid w:val="000817E4"/>
    <w:rsid w:val="000818AC"/>
    <w:rsid w:val="000818D5"/>
    <w:rsid w:val="00081C98"/>
    <w:rsid w:val="000828DF"/>
    <w:rsid w:val="000828F7"/>
    <w:rsid w:val="0008291C"/>
    <w:rsid w:val="0008304E"/>
    <w:rsid w:val="000834B5"/>
    <w:rsid w:val="00083C99"/>
    <w:rsid w:val="000840D6"/>
    <w:rsid w:val="000843BD"/>
    <w:rsid w:val="0008497F"/>
    <w:rsid w:val="00084E1F"/>
    <w:rsid w:val="00084EF0"/>
    <w:rsid w:val="000850B6"/>
    <w:rsid w:val="00085378"/>
    <w:rsid w:val="00085A40"/>
    <w:rsid w:val="00085D0D"/>
    <w:rsid w:val="00085DAA"/>
    <w:rsid w:val="000862CA"/>
    <w:rsid w:val="0008714A"/>
    <w:rsid w:val="000878B4"/>
    <w:rsid w:val="00087B6A"/>
    <w:rsid w:val="00087FE4"/>
    <w:rsid w:val="00090366"/>
    <w:rsid w:val="00090538"/>
    <w:rsid w:val="0009115D"/>
    <w:rsid w:val="0009155F"/>
    <w:rsid w:val="000915DF"/>
    <w:rsid w:val="00091BE1"/>
    <w:rsid w:val="00091FA2"/>
    <w:rsid w:val="00092E59"/>
    <w:rsid w:val="000939AB"/>
    <w:rsid w:val="00093C25"/>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83F"/>
    <w:rsid w:val="00097C1B"/>
    <w:rsid w:val="00097DAC"/>
    <w:rsid w:val="000A0902"/>
    <w:rsid w:val="000A0C1D"/>
    <w:rsid w:val="000A0EDF"/>
    <w:rsid w:val="000A1478"/>
    <w:rsid w:val="000A1596"/>
    <w:rsid w:val="000A1841"/>
    <w:rsid w:val="000A1B7D"/>
    <w:rsid w:val="000A1CCA"/>
    <w:rsid w:val="000A1E86"/>
    <w:rsid w:val="000A1EC0"/>
    <w:rsid w:val="000A1F86"/>
    <w:rsid w:val="000A2188"/>
    <w:rsid w:val="000A2C42"/>
    <w:rsid w:val="000A2E7C"/>
    <w:rsid w:val="000A35D4"/>
    <w:rsid w:val="000A367A"/>
    <w:rsid w:val="000A385E"/>
    <w:rsid w:val="000A3990"/>
    <w:rsid w:val="000A3DD8"/>
    <w:rsid w:val="000A446C"/>
    <w:rsid w:val="000A48A7"/>
    <w:rsid w:val="000A4D3F"/>
    <w:rsid w:val="000A4F63"/>
    <w:rsid w:val="000A4F90"/>
    <w:rsid w:val="000A524C"/>
    <w:rsid w:val="000A56CB"/>
    <w:rsid w:val="000A5AA7"/>
    <w:rsid w:val="000A5ACF"/>
    <w:rsid w:val="000A5EC4"/>
    <w:rsid w:val="000A5ED3"/>
    <w:rsid w:val="000A5FD2"/>
    <w:rsid w:val="000A6648"/>
    <w:rsid w:val="000A66BC"/>
    <w:rsid w:val="000A6B7A"/>
    <w:rsid w:val="000A6EAE"/>
    <w:rsid w:val="000A728E"/>
    <w:rsid w:val="000A7843"/>
    <w:rsid w:val="000A7959"/>
    <w:rsid w:val="000A7FBC"/>
    <w:rsid w:val="000B0435"/>
    <w:rsid w:val="000B0977"/>
    <w:rsid w:val="000B0C15"/>
    <w:rsid w:val="000B10A7"/>
    <w:rsid w:val="000B110D"/>
    <w:rsid w:val="000B110E"/>
    <w:rsid w:val="000B2400"/>
    <w:rsid w:val="000B270E"/>
    <w:rsid w:val="000B2939"/>
    <w:rsid w:val="000B2D2D"/>
    <w:rsid w:val="000B2DE5"/>
    <w:rsid w:val="000B36F9"/>
    <w:rsid w:val="000B3C99"/>
    <w:rsid w:val="000B3D1B"/>
    <w:rsid w:val="000B3DB5"/>
    <w:rsid w:val="000B401E"/>
    <w:rsid w:val="000B4388"/>
    <w:rsid w:val="000B496B"/>
    <w:rsid w:val="000B49F2"/>
    <w:rsid w:val="000B4A10"/>
    <w:rsid w:val="000B52FB"/>
    <w:rsid w:val="000B57F8"/>
    <w:rsid w:val="000B5BC1"/>
    <w:rsid w:val="000B5D8D"/>
    <w:rsid w:val="000B5FCC"/>
    <w:rsid w:val="000B6289"/>
    <w:rsid w:val="000B632A"/>
    <w:rsid w:val="000B6575"/>
    <w:rsid w:val="000B6777"/>
    <w:rsid w:val="000B68A6"/>
    <w:rsid w:val="000B69F9"/>
    <w:rsid w:val="000B6C30"/>
    <w:rsid w:val="000B6F1F"/>
    <w:rsid w:val="000B72BD"/>
    <w:rsid w:val="000B7557"/>
    <w:rsid w:val="000B75DD"/>
    <w:rsid w:val="000B7CED"/>
    <w:rsid w:val="000B7E18"/>
    <w:rsid w:val="000C0247"/>
    <w:rsid w:val="000C0C13"/>
    <w:rsid w:val="000C10CE"/>
    <w:rsid w:val="000C19FE"/>
    <w:rsid w:val="000C1BA7"/>
    <w:rsid w:val="000C1EAC"/>
    <w:rsid w:val="000C20EB"/>
    <w:rsid w:val="000C21AA"/>
    <w:rsid w:val="000C23D5"/>
    <w:rsid w:val="000C2AB4"/>
    <w:rsid w:val="000C3595"/>
    <w:rsid w:val="000C361D"/>
    <w:rsid w:val="000C42FA"/>
    <w:rsid w:val="000C43D2"/>
    <w:rsid w:val="000C44E5"/>
    <w:rsid w:val="000C4F45"/>
    <w:rsid w:val="000C5013"/>
    <w:rsid w:val="000C5234"/>
    <w:rsid w:val="000C54B4"/>
    <w:rsid w:val="000C56CB"/>
    <w:rsid w:val="000C57E8"/>
    <w:rsid w:val="000C5844"/>
    <w:rsid w:val="000C6DF4"/>
    <w:rsid w:val="000C7465"/>
    <w:rsid w:val="000C75A0"/>
    <w:rsid w:val="000C7BFE"/>
    <w:rsid w:val="000D162C"/>
    <w:rsid w:val="000D1A9B"/>
    <w:rsid w:val="000D1B7E"/>
    <w:rsid w:val="000D253C"/>
    <w:rsid w:val="000D2C1C"/>
    <w:rsid w:val="000D362F"/>
    <w:rsid w:val="000D379C"/>
    <w:rsid w:val="000D408A"/>
    <w:rsid w:val="000D46F6"/>
    <w:rsid w:val="000D492E"/>
    <w:rsid w:val="000D4ADB"/>
    <w:rsid w:val="000D54F6"/>
    <w:rsid w:val="000D553C"/>
    <w:rsid w:val="000D5D3F"/>
    <w:rsid w:val="000D5E2F"/>
    <w:rsid w:val="000D601A"/>
    <w:rsid w:val="000D61AE"/>
    <w:rsid w:val="000D62E8"/>
    <w:rsid w:val="000D6754"/>
    <w:rsid w:val="000D6F3A"/>
    <w:rsid w:val="000D700E"/>
    <w:rsid w:val="000D716A"/>
    <w:rsid w:val="000D765D"/>
    <w:rsid w:val="000D76B2"/>
    <w:rsid w:val="000D785C"/>
    <w:rsid w:val="000D79E9"/>
    <w:rsid w:val="000E0156"/>
    <w:rsid w:val="000E0363"/>
    <w:rsid w:val="000E06E0"/>
    <w:rsid w:val="000E0B86"/>
    <w:rsid w:val="000E0DD6"/>
    <w:rsid w:val="000E1588"/>
    <w:rsid w:val="000E15A6"/>
    <w:rsid w:val="000E183C"/>
    <w:rsid w:val="000E2567"/>
    <w:rsid w:val="000E26BA"/>
    <w:rsid w:val="000E28F1"/>
    <w:rsid w:val="000E299B"/>
    <w:rsid w:val="000E2FD2"/>
    <w:rsid w:val="000E34C6"/>
    <w:rsid w:val="000E369A"/>
    <w:rsid w:val="000E3733"/>
    <w:rsid w:val="000E41CD"/>
    <w:rsid w:val="000E420E"/>
    <w:rsid w:val="000E4415"/>
    <w:rsid w:val="000E4D87"/>
    <w:rsid w:val="000E5253"/>
    <w:rsid w:val="000E5256"/>
    <w:rsid w:val="000E5F3D"/>
    <w:rsid w:val="000E6238"/>
    <w:rsid w:val="000E68D6"/>
    <w:rsid w:val="000E74BB"/>
    <w:rsid w:val="000E78A6"/>
    <w:rsid w:val="000F026D"/>
    <w:rsid w:val="000F059F"/>
    <w:rsid w:val="000F06BD"/>
    <w:rsid w:val="000F101A"/>
    <w:rsid w:val="000F1210"/>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2DC"/>
    <w:rsid w:val="000F532C"/>
    <w:rsid w:val="000F56F2"/>
    <w:rsid w:val="000F6061"/>
    <w:rsid w:val="000F60B9"/>
    <w:rsid w:val="000F610E"/>
    <w:rsid w:val="000F6362"/>
    <w:rsid w:val="000F6431"/>
    <w:rsid w:val="000F6472"/>
    <w:rsid w:val="000F66EE"/>
    <w:rsid w:val="000F6845"/>
    <w:rsid w:val="000F6CB9"/>
    <w:rsid w:val="000F7056"/>
    <w:rsid w:val="000F76C4"/>
    <w:rsid w:val="000F7B21"/>
    <w:rsid w:val="000F7D45"/>
    <w:rsid w:val="000F7E6D"/>
    <w:rsid w:val="001004B3"/>
    <w:rsid w:val="001011A9"/>
    <w:rsid w:val="001012AF"/>
    <w:rsid w:val="0010131C"/>
    <w:rsid w:val="0010149D"/>
    <w:rsid w:val="00102636"/>
    <w:rsid w:val="001029FD"/>
    <w:rsid w:val="00102A66"/>
    <w:rsid w:val="00102C5D"/>
    <w:rsid w:val="001033F9"/>
    <w:rsid w:val="0010378B"/>
    <w:rsid w:val="001037A5"/>
    <w:rsid w:val="00103B9A"/>
    <w:rsid w:val="00103C8D"/>
    <w:rsid w:val="001041A2"/>
    <w:rsid w:val="001047D7"/>
    <w:rsid w:val="00104B9C"/>
    <w:rsid w:val="00104CD7"/>
    <w:rsid w:val="00105401"/>
    <w:rsid w:val="001055CC"/>
    <w:rsid w:val="001057B0"/>
    <w:rsid w:val="0010584E"/>
    <w:rsid w:val="00106334"/>
    <w:rsid w:val="001066FF"/>
    <w:rsid w:val="0010688A"/>
    <w:rsid w:val="00106B06"/>
    <w:rsid w:val="00106E8A"/>
    <w:rsid w:val="001071CF"/>
    <w:rsid w:val="001071D8"/>
    <w:rsid w:val="001074C0"/>
    <w:rsid w:val="0010790C"/>
    <w:rsid w:val="001079C2"/>
    <w:rsid w:val="00110459"/>
    <w:rsid w:val="00110AE9"/>
    <w:rsid w:val="00110D01"/>
    <w:rsid w:val="0011121A"/>
    <w:rsid w:val="0011132E"/>
    <w:rsid w:val="00111360"/>
    <w:rsid w:val="00111650"/>
    <w:rsid w:val="00111E2B"/>
    <w:rsid w:val="00111E3F"/>
    <w:rsid w:val="001120EB"/>
    <w:rsid w:val="00112442"/>
    <w:rsid w:val="00112A57"/>
    <w:rsid w:val="00112D91"/>
    <w:rsid w:val="0011304E"/>
    <w:rsid w:val="0011344A"/>
    <w:rsid w:val="0011413D"/>
    <w:rsid w:val="001143D7"/>
    <w:rsid w:val="001146C3"/>
    <w:rsid w:val="0011498A"/>
    <w:rsid w:val="00114D80"/>
    <w:rsid w:val="0011500E"/>
    <w:rsid w:val="001151D3"/>
    <w:rsid w:val="001152CD"/>
    <w:rsid w:val="00115D6F"/>
    <w:rsid w:val="00115E87"/>
    <w:rsid w:val="0011618B"/>
    <w:rsid w:val="001165A4"/>
    <w:rsid w:val="00117295"/>
    <w:rsid w:val="00117302"/>
    <w:rsid w:val="001200AF"/>
    <w:rsid w:val="001206E1"/>
    <w:rsid w:val="00120B43"/>
    <w:rsid w:val="00121243"/>
    <w:rsid w:val="001214F4"/>
    <w:rsid w:val="0012183D"/>
    <w:rsid w:val="001220F8"/>
    <w:rsid w:val="00122FBE"/>
    <w:rsid w:val="0012366A"/>
    <w:rsid w:val="00124102"/>
    <w:rsid w:val="00124197"/>
    <w:rsid w:val="0012474C"/>
    <w:rsid w:val="001247E1"/>
    <w:rsid w:val="0012489E"/>
    <w:rsid w:val="001248A9"/>
    <w:rsid w:val="00124D97"/>
    <w:rsid w:val="00125257"/>
    <w:rsid w:val="0012532F"/>
    <w:rsid w:val="00126A2B"/>
    <w:rsid w:val="00126A8D"/>
    <w:rsid w:val="00126B6C"/>
    <w:rsid w:val="00126BD1"/>
    <w:rsid w:val="00127003"/>
    <w:rsid w:val="001270AB"/>
    <w:rsid w:val="001271DD"/>
    <w:rsid w:val="0012752A"/>
    <w:rsid w:val="0012756C"/>
    <w:rsid w:val="0012777A"/>
    <w:rsid w:val="001279AF"/>
    <w:rsid w:val="00127C45"/>
    <w:rsid w:val="00127D94"/>
    <w:rsid w:val="00127DDC"/>
    <w:rsid w:val="00127E55"/>
    <w:rsid w:val="00127FD1"/>
    <w:rsid w:val="00130563"/>
    <w:rsid w:val="00131512"/>
    <w:rsid w:val="00131ADC"/>
    <w:rsid w:val="00132038"/>
    <w:rsid w:val="001327FC"/>
    <w:rsid w:val="00132820"/>
    <w:rsid w:val="001329EA"/>
    <w:rsid w:val="00133185"/>
    <w:rsid w:val="00133685"/>
    <w:rsid w:val="00133830"/>
    <w:rsid w:val="001338CC"/>
    <w:rsid w:val="00133C6E"/>
    <w:rsid w:val="001340E6"/>
    <w:rsid w:val="001348D4"/>
    <w:rsid w:val="00134B66"/>
    <w:rsid w:val="00134C3A"/>
    <w:rsid w:val="00134DEF"/>
    <w:rsid w:val="001350E6"/>
    <w:rsid w:val="00135248"/>
    <w:rsid w:val="00135D4A"/>
    <w:rsid w:val="00135F67"/>
    <w:rsid w:val="00136269"/>
    <w:rsid w:val="00136D80"/>
    <w:rsid w:val="00137425"/>
    <w:rsid w:val="001374A9"/>
    <w:rsid w:val="00137B1D"/>
    <w:rsid w:val="00137B26"/>
    <w:rsid w:val="00137B5C"/>
    <w:rsid w:val="001403E9"/>
    <w:rsid w:val="00140578"/>
    <w:rsid w:val="0014066B"/>
    <w:rsid w:val="0014087D"/>
    <w:rsid w:val="0014127D"/>
    <w:rsid w:val="00141F7B"/>
    <w:rsid w:val="001420AD"/>
    <w:rsid w:val="00142277"/>
    <w:rsid w:val="001427BA"/>
    <w:rsid w:val="00142839"/>
    <w:rsid w:val="0014284F"/>
    <w:rsid w:val="00142A0C"/>
    <w:rsid w:val="00142DCE"/>
    <w:rsid w:val="001433E6"/>
    <w:rsid w:val="0014355B"/>
    <w:rsid w:val="001437D1"/>
    <w:rsid w:val="00143F14"/>
    <w:rsid w:val="001441E0"/>
    <w:rsid w:val="00144210"/>
    <w:rsid w:val="001446CE"/>
    <w:rsid w:val="0014589B"/>
    <w:rsid w:val="0014594B"/>
    <w:rsid w:val="00145BB5"/>
    <w:rsid w:val="00146113"/>
    <w:rsid w:val="001467E9"/>
    <w:rsid w:val="00146958"/>
    <w:rsid w:val="001475AC"/>
    <w:rsid w:val="001478AE"/>
    <w:rsid w:val="001478F0"/>
    <w:rsid w:val="00147DFD"/>
    <w:rsid w:val="00147F33"/>
    <w:rsid w:val="0015017D"/>
    <w:rsid w:val="001505D9"/>
    <w:rsid w:val="001507F8"/>
    <w:rsid w:val="0015092F"/>
    <w:rsid w:val="00150A95"/>
    <w:rsid w:val="00150C26"/>
    <w:rsid w:val="00150C45"/>
    <w:rsid w:val="00150F2A"/>
    <w:rsid w:val="00151079"/>
    <w:rsid w:val="001523F5"/>
    <w:rsid w:val="00152481"/>
    <w:rsid w:val="00152543"/>
    <w:rsid w:val="00152784"/>
    <w:rsid w:val="00152BCF"/>
    <w:rsid w:val="00152E48"/>
    <w:rsid w:val="001531DB"/>
    <w:rsid w:val="00153396"/>
    <w:rsid w:val="00153399"/>
    <w:rsid w:val="00153554"/>
    <w:rsid w:val="0015379A"/>
    <w:rsid w:val="00154411"/>
    <w:rsid w:val="001548A7"/>
    <w:rsid w:val="00154903"/>
    <w:rsid w:val="00154CF5"/>
    <w:rsid w:val="0015513D"/>
    <w:rsid w:val="001551AB"/>
    <w:rsid w:val="0015565D"/>
    <w:rsid w:val="001559D0"/>
    <w:rsid w:val="00155AC8"/>
    <w:rsid w:val="00155B41"/>
    <w:rsid w:val="00156507"/>
    <w:rsid w:val="0015681E"/>
    <w:rsid w:val="00156850"/>
    <w:rsid w:val="00156BBE"/>
    <w:rsid w:val="00156C3A"/>
    <w:rsid w:val="00156DCA"/>
    <w:rsid w:val="00156FE5"/>
    <w:rsid w:val="001576AE"/>
    <w:rsid w:val="001579F0"/>
    <w:rsid w:val="00157A2A"/>
    <w:rsid w:val="00160AAB"/>
    <w:rsid w:val="00161770"/>
    <w:rsid w:val="00161894"/>
    <w:rsid w:val="00161A09"/>
    <w:rsid w:val="00161CA4"/>
    <w:rsid w:val="00162208"/>
    <w:rsid w:val="001623FC"/>
    <w:rsid w:val="00162543"/>
    <w:rsid w:val="00162FC3"/>
    <w:rsid w:val="001630D7"/>
    <w:rsid w:val="001633D7"/>
    <w:rsid w:val="00163568"/>
    <w:rsid w:val="00164142"/>
    <w:rsid w:val="00165251"/>
    <w:rsid w:val="001654DC"/>
    <w:rsid w:val="001655D3"/>
    <w:rsid w:val="001662FF"/>
    <w:rsid w:val="00166605"/>
    <w:rsid w:val="001666E8"/>
    <w:rsid w:val="0016675E"/>
    <w:rsid w:val="00166827"/>
    <w:rsid w:val="0016693B"/>
    <w:rsid w:val="00166C0C"/>
    <w:rsid w:val="00166DFC"/>
    <w:rsid w:val="0016777D"/>
    <w:rsid w:val="001703A4"/>
    <w:rsid w:val="00170C0E"/>
    <w:rsid w:val="00170DF0"/>
    <w:rsid w:val="00170F7E"/>
    <w:rsid w:val="0017102E"/>
    <w:rsid w:val="0017144F"/>
    <w:rsid w:val="001715A8"/>
    <w:rsid w:val="0017161B"/>
    <w:rsid w:val="00171DBD"/>
    <w:rsid w:val="00171FFF"/>
    <w:rsid w:val="001721A9"/>
    <w:rsid w:val="001729D0"/>
    <w:rsid w:val="00172AA5"/>
    <w:rsid w:val="00172C9D"/>
    <w:rsid w:val="00172D2B"/>
    <w:rsid w:val="00172E10"/>
    <w:rsid w:val="001732E7"/>
    <w:rsid w:val="00173D5A"/>
    <w:rsid w:val="00173DD5"/>
    <w:rsid w:val="00174104"/>
    <w:rsid w:val="00174204"/>
    <w:rsid w:val="001744FD"/>
    <w:rsid w:val="001745FA"/>
    <w:rsid w:val="00174704"/>
    <w:rsid w:val="001755E8"/>
    <w:rsid w:val="0017560A"/>
    <w:rsid w:val="00175ABE"/>
    <w:rsid w:val="00175D88"/>
    <w:rsid w:val="00175DB1"/>
    <w:rsid w:val="001762C1"/>
    <w:rsid w:val="001764C4"/>
    <w:rsid w:val="00176992"/>
    <w:rsid w:val="00176B98"/>
    <w:rsid w:val="00176F49"/>
    <w:rsid w:val="00177808"/>
    <w:rsid w:val="001778DB"/>
    <w:rsid w:val="001778DF"/>
    <w:rsid w:val="00177C71"/>
    <w:rsid w:val="00180B92"/>
    <w:rsid w:val="00180F96"/>
    <w:rsid w:val="0018106E"/>
    <w:rsid w:val="001810C9"/>
    <w:rsid w:val="00181398"/>
    <w:rsid w:val="00182059"/>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5B8A"/>
    <w:rsid w:val="00186880"/>
    <w:rsid w:val="001869AA"/>
    <w:rsid w:val="00186C5D"/>
    <w:rsid w:val="0018704F"/>
    <w:rsid w:val="001872CF"/>
    <w:rsid w:val="00187BAA"/>
    <w:rsid w:val="001904F0"/>
    <w:rsid w:val="001912BC"/>
    <w:rsid w:val="00191640"/>
    <w:rsid w:val="001918D9"/>
    <w:rsid w:val="00191CF7"/>
    <w:rsid w:val="001921AE"/>
    <w:rsid w:val="00192389"/>
    <w:rsid w:val="001927A1"/>
    <w:rsid w:val="00193272"/>
    <w:rsid w:val="00193565"/>
    <w:rsid w:val="00193963"/>
    <w:rsid w:val="00193FCA"/>
    <w:rsid w:val="00194032"/>
    <w:rsid w:val="001940EA"/>
    <w:rsid w:val="001943C0"/>
    <w:rsid w:val="001943E0"/>
    <w:rsid w:val="00194662"/>
    <w:rsid w:val="00195787"/>
    <w:rsid w:val="0019586B"/>
    <w:rsid w:val="0019597B"/>
    <w:rsid w:val="00195A72"/>
    <w:rsid w:val="00195E90"/>
    <w:rsid w:val="001969A4"/>
    <w:rsid w:val="00196D8A"/>
    <w:rsid w:val="00197EA6"/>
    <w:rsid w:val="001A0D69"/>
    <w:rsid w:val="001A1323"/>
    <w:rsid w:val="001A1887"/>
    <w:rsid w:val="001A1982"/>
    <w:rsid w:val="001A1E98"/>
    <w:rsid w:val="001A200F"/>
    <w:rsid w:val="001A22A2"/>
    <w:rsid w:val="001A2323"/>
    <w:rsid w:val="001A249D"/>
    <w:rsid w:val="001A3D1E"/>
    <w:rsid w:val="001A41A8"/>
    <w:rsid w:val="001A4759"/>
    <w:rsid w:val="001A4D50"/>
    <w:rsid w:val="001A4FBE"/>
    <w:rsid w:val="001A551C"/>
    <w:rsid w:val="001A564C"/>
    <w:rsid w:val="001A5975"/>
    <w:rsid w:val="001A5D9E"/>
    <w:rsid w:val="001A611B"/>
    <w:rsid w:val="001A64F0"/>
    <w:rsid w:val="001A6BAA"/>
    <w:rsid w:val="001A6FF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84D"/>
    <w:rsid w:val="001B2B89"/>
    <w:rsid w:val="001B2C2D"/>
    <w:rsid w:val="001B30B3"/>
    <w:rsid w:val="001B344C"/>
    <w:rsid w:val="001B414B"/>
    <w:rsid w:val="001B44BB"/>
    <w:rsid w:val="001B46E3"/>
    <w:rsid w:val="001B4F4D"/>
    <w:rsid w:val="001B5248"/>
    <w:rsid w:val="001B55D5"/>
    <w:rsid w:val="001B59E7"/>
    <w:rsid w:val="001B6418"/>
    <w:rsid w:val="001B669E"/>
    <w:rsid w:val="001B66FE"/>
    <w:rsid w:val="001B679D"/>
    <w:rsid w:val="001B6AE5"/>
    <w:rsid w:val="001B6D74"/>
    <w:rsid w:val="001B7220"/>
    <w:rsid w:val="001B77D4"/>
    <w:rsid w:val="001B7A15"/>
    <w:rsid w:val="001B7B59"/>
    <w:rsid w:val="001B7DD8"/>
    <w:rsid w:val="001C083C"/>
    <w:rsid w:val="001C0A14"/>
    <w:rsid w:val="001C0A66"/>
    <w:rsid w:val="001C0A94"/>
    <w:rsid w:val="001C0AF7"/>
    <w:rsid w:val="001C0ECE"/>
    <w:rsid w:val="001C1338"/>
    <w:rsid w:val="001C1E9F"/>
    <w:rsid w:val="001C234D"/>
    <w:rsid w:val="001C294C"/>
    <w:rsid w:val="001C2AC8"/>
    <w:rsid w:val="001C3184"/>
    <w:rsid w:val="001C33BE"/>
    <w:rsid w:val="001C35BC"/>
    <w:rsid w:val="001C37C3"/>
    <w:rsid w:val="001C4894"/>
    <w:rsid w:val="001C4AC0"/>
    <w:rsid w:val="001C4C11"/>
    <w:rsid w:val="001C53F1"/>
    <w:rsid w:val="001C5537"/>
    <w:rsid w:val="001C56A0"/>
    <w:rsid w:val="001C56F9"/>
    <w:rsid w:val="001C5707"/>
    <w:rsid w:val="001C598A"/>
    <w:rsid w:val="001C6342"/>
    <w:rsid w:val="001C639C"/>
    <w:rsid w:val="001C6745"/>
    <w:rsid w:val="001C69A9"/>
    <w:rsid w:val="001C703F"/>
    <w:rsid w:val="001C711A"/>
    <w:rsid w:val="001C7B13"/>
    <w:rsid w:val="001D0A74"/>
    <w:rsid w:val="001D137D"/>
    <w:rsid w:val="001D154E"/>
    <w:rsid w:val="001D2147"/>
    <w:rsid w:val="001D28D2"/>
    <w:rsid w:val="001D2B42"/>
    <w:rsid w:val="001D305A"/>
    <w:rsid w:val="001D324B"/>
    <w:rsid w:val="001D4330"/>
    <w:rsid w:val="001D4583"/>
    <w:rsid w:val="001D4607"/>
    <w:rsid w:val="001D46C2"/>
    <w:rsid w:val="001D4FB9"/>
    <w:rsid w:val="001D5D41"/>
    <w:rsid w:val="001D65C0"/>
    <w:rsid w:val="001D728D"/>
    <w:rsid w:val="001D77FD"/>
    <w:rsid w:val="001D7CF6"/>
    <w:rsid w:val="001D7DC6"/>
    <w:rsid w:val="001D7ED7"/>
    <w:rsid w:val="001D7F96"/>
    <w:rsid w:val="001E0045"/>
    <w:rsid w:val="001E030A"/>
    <w:rsid w:val="001E0589"/>
    <w:rsid w:val="001E0BFA"/>
    <w:rsid w:val="001E0D26"/>
    <w:rsid w:val="001E1780"/>
    <w:rsid w:val="001E1A0F"/>
    <w:rsid w:val="001E1C6B"/>
    <w:rsid w:val="001E1DC4"/>
    <w:rsid w:val="001E20E8"/>
    <w:rsid w:val="001E2137"/>
    <w:rsid w:val="001E2247"/>
    <w:rsid w:val="001E29B1"/>
    <w:rsid w:val="001E2B1B"/>
    <w:rsid w:val="001E314F"/>
    <w:rsid w:val="001E361F"/>
    <w:rsid w:val="001E392D"/>
    <w:rsid w:val="001E4185"/>
    <w:rsid w:val="001E476A"/>
    <w:rsid w:val="001E4D2E"/>
    <w:rsid w:val="001E4EF9"/>
    <w:rsid w:val="001E5122"/>
    <w:rsid w:val="001E57C1"/>
    <w:rsid w:val="001E58D3"/>
    <w:rsid w:val="001E651A"/>
    <w:rsid w:val="001E67B4"/>
    <w:rsid w:val="001E6935"/>
    <w:rsid w:val="001E6A12"/>
    <w:rsid w:val="001E7591"/>
    <w:rsid w:val="001F0900"/>
    <w:rsid w:val="001F0F44"/>
    <w:rsid w:val="001F1507"/>
    <w:rsid w:val="001F1649"/>
    <w:rsid w:val="001F19F4"/>
    <w:rsid w:val="001F1EB3"/>
    <w:rsid w:val="001F1F87"/>
    <w:rsid w:val="001F29D7"/>
    <w:rsid w:val="001F2E45"/>
    <w:rsid w:val="001F300D"/>
    <w:rsid w:val="001F326B"/>
    <w:rsid w:val="001F35C7"/>
    <w:rsid w:val="001F36C0"/>
    <w:rsid w:val="001F4822"/>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0ED5"/>
    <w:rsid w:val="00201264"/>
    <w:rsid w:val="002015FF"/>
    <w:rsid w:val="00201A45"/>
    <w:rsid w:val="00201AEA"/>
    <w:rsid w:val="002021D2"/>
    <w:rsid w:val="00202309"/>
    <w:rsid w:val="0020258B"/>
    <w:rsid w:val="002029B7"/>
    <w:rsid w:val="00202E47"/>
    <w:rsid w:val="00203061"/>
    <w:rsid w:val="002037A7"/>
    <w:rsid w:val="00203961"/>
    <w:rsid w:val="00203CB6"/>
    <w:rsid w:val="00204381"/>
    <w:rsid w:val="002045FF"/>
    <w:rsid w:val="002047BA"/>
    <w:rsid w:val="0020496E"/>
    <w:rsid w:val="0020499B"/>
    <w:rsid w:val="00205728"/>
    <w:rsid w:val="00205F52"/>
    <w:rsid w:val="00206353"/>
    <w:rsid w:val="00206896"/>
    <w:rsid w:val="002068A3"/>
    <w:rsid w:val="00206C8D"/>
    <w:rsid w:val="00206D55"/>
    <w:rsid w:val="0020719E"/>
    <w:rsid w:val="0020767F"/>
    <w:rsid w:val="002076FE"/>
    <w:rsid w:val="0020780C"/>
    <w:rsid w:val="00207C9D"/>
    <w:rsid w:val="00210052"/>
    <w:rsid w:val="002101E4"/>
    <w:rsid w:val="00210249"/>
    <w:rsid w:val="002104E5"/>
    <w:rsid w:val="00210E81"/>
    <w:rsid w:val="002113BD"/>
    <w:rsid w:val="0021173A"/>
    <w:rsid w:val="0021233C"/>
    <w:rsid w:val="0021251E"/>
    <w:rsid w:val="00212556"/>
    <w:rsid w:val="0021263D"/>
    <w:rsid w:val="00212764"/>
    <w:rsid w:val="00212A66"/>
    <w:rsid w:val="00212BD0"/>
    <w:rsid w:val="00213762"/>
    <w:rsid w:val="00213D4E"/>
    <w:rsid w:val="00213F5C"/>
    <w:rsid w:val="00214AF6"/>
    <w:rsid w:val="00214BEE"/>
    <w:rsid w:val="00214C26"/>
    <w:rsid w:val="00214C7F"/>
    <w:rsid w:val="00214CAC"/>
    <w:rsid w:val="00214F46"/>
    <w:rsid w:val="00215020"/>
    <w:rsid w:val="00215255"/>
    <w:rsid w:val="00215BC1"/>
    <w:rsid w:val="00215E81"/>
    <w:rsid w:val="00216231"/>
    <w:rsid w:val="00216417"/>
    <w:rsid w:val="002171F9"/>
    <w:rsid w:val="00217242"/>
    <w:rsid w:val="00217C2C"/>
    <w:rsid w:val="00217E3D"/>
    <w:rsid w:val="00220718"/>
    <w:rsid w:val="002208B2"/>
    <w:rsid w:val="00220A0D"/>
    <w:rsid w:val="002210EB"/>
    <w:rsid w:val="002217AC"/>
    <w:rsid w:val="00221E9A"/>
    <w:rsid w:val="00221EAC"/>
    <w:rsid w:val="002223EA"/>
    <w:rsid w:val="002224AC"/>
    <w:rsid w:val="00222912"/>
    <w:rsid w:val="00222A59"/>
    <w:rsid w:val="00222AB5"/>
    <w:rsid w:val="00222D69"/>
    <w:rsid w:val="00222EE7"/>
    <w:rsid w:val="00222FBC"/>
    <w:rsid w:val="002232C4"/>
    <w:rsid w:val="00223FD3"/>
    <w:rsid w:val="00224726"/>
    <w:rsid w:val="00224967"/>
    <w:rsid w:val="002252DC"/>
    <w:rsid w:val="002257F4"/>
    <w:rsid w:val="00225B10"/>
    <w:rsid w:val="00225F11"/>
    <w:rsid w:val="002261DB"/>
    <w:rsid w:val="00226681"/>
    <w:rsid w:val="00226B85"/>
    <w:rsid w:val="00226DD7"/>
    <w:rsid w:val="002274A5"/>
    <w:rsid w:val="00227516"/>
    <w:rsid w:val="002277B2"/>
    <w:rsid w:val="00227BFA"/>
    <w:rsid w:val="00227C99"/>
    <w:rsid w:val="002301C5"/>
    <w:rsid w:val="002301EB"/>
    <w:rsid w:val="0023036A"/>
    <w:rsid w:val="00230696"/>
    <w:rsid w:val="00230F42"/>
    <w:rsid w:val="00230FEE"/>
    <w:rsid w:val="0023103D"/>
    <w:rsid w:val="00231464"/>
    <w:rsid w:val="00232346"/>
    <w:rsid w:val="00232820"/>
    <w:rsid w:val="0023286C"/>
    <w:rsid w:val="002328CD"/>
    <w:rsid w:val="00232D80"/>
    <w:rsid w:val="00232E2C"/>
    <w:rsid w:val="0023343E"/>
    <w:rsid w:val="002336CE"/>
    <w:rsid w:val="00233A0A"/>
    <w:rsid w:val="00233C74"/>
    <w:rsid w:val="00234EA2"/>
    <w:rsid w:val="00235090"/>
    <w:rsid w:val="0023519A"/>
    <w:rsid w:val="00235B5E"/>
    <w:rsid w:val="00236186"/>
    <w:rsid w:val="00236DB0"/>
    <w:rsid w:val="00236F41"/>
    <w:rsid w:val="00236F5C"/>
    <w:rsid w:val="00237008"/>
    <w:rsid w:val="0023725F"/>
    <w:rsid w:val="0023731B"/>
    <w:rsid w:val="00237995"/>
    <w:rsid w:val="00237B55"/>
    <w:rsid w:val="00237CCD"/>
    <w:rsid w:val="00237ED2"/>
    <w:rsid w:val="0024040F"/>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2D6"/>
    <w:rsid w:val="00245FE6"/>
    <w:rsid w:val="002464AC"/>
    <w:rsid w:val="00246843"/>
    <w:rsid w:val="00246C8F"/>
    <w:rsid w:val="0024745C"/>
    <w:rsid w:val="00247577"/>
    <w:rsid w:val="0024771E"/>
    <w:rsid w:val="002477B8"/>
    <w:rsid w:val="00247E37"/>
    <w:rsid w:val="00247E9E"/>
    <w:rsid w:val="00247FAC"/>
    <w:rsid w:val="0025053B"/>
    <w:rsid w:val="002505B7"/>
    <w:rsid w:val="0025066C"/>
    <w:rsid w:val="00250BAA"/>
    <w:rsid w:val="00250BCC"/>
    <w:rsid w:val="00250CB8"/>
    <w:rsid w:val="00251555"/>
    <w:rsid w:val="00251EFD"/>
    <w:rsid w:val="00251F00"/>
    <w:rsid w:val="00251FD0"/>
    <w:rsid w:val="00252006"/>
    <w:rsid w:val="00252170"/>
    <w:rsid w:val="0025229B"/>
    <w:rsid w:val="00252344"/>
    <w:rsid w:val="00252450"/>
    <w:rsid w:val="002526C2"/>
    <w:rsid w:val="002527EB"/>
    <w:rsid w:val="00252C33"/>
    <w:rsid w:val="00253151"/>
    <w:rsid w:val="00253460"/>
    <w:rsid w:val="002535BB"/>
    <w:rsid w:val="00253701"/>
    <w:rsid w:val="00253AD6"/>
    <w:rsid w:val="00253BBE"/>
    <w:rsid w:val="00253C3B"/>
    <w:rsid w:val="00254275"/>
    <w:rsid w:val="002546F1"/>
    <w:rsid w:val="00254D87"/>
    <w:rsid w:val="00254DDA"/>
    <w:rsid w:val="00254EF2"/>
    <w:rsid w:val="0025522F"/>
    <w:rsid w:val="002555A5"/>
    <w:rsid w:val="00255940"/>
    <w:rsid w:val="00255E81"/>
    <w:rsid w:val="00256496"/>
    <w:rsid w:val="00256A72"/>
    <w:rsid w:val="00256B93"/>
    <w:rsid w:val="00256D65"/>
    <w:rsid w:val="00257406"/>
    <w:rsid w:val="002574E9"/>
    <w:rsid w:val="0025784D"/>
    <w:rsid w:val="002578AA"/>
    <w:rsid w:val="00257A2B"/>
    <w:rsid w:val="00257CB9"/>
    <w:rsid w:val="00257D96"/>
    <w:rsid w:val="002608F7"/>
    <w:rsid w:val="00260F3E"/>
    <w:rsid w:val="002610C9"/>
    <w:rsid w:val="0026114B"/>
    <w:rsid w:val="00261837"/>
    <w:rsid w:val="00262345"/>
    <w:rsid w:val="002625FB"/>
    <w:rsid w:val="002628DC"/>
    <w:rsid w:val="00262DEC"/>
    <w:rsid w:val="00262F60"/>
    <w:rsid w:val="002630CC"/>
    <w:rsid w:val="0026361D"/>
    <w:rsid w:val="00263B8B"/>
    <w:rsid w:val="00263D0A"/>
    <w:rsid w:val="00264258"/>
    <w:rsid w:val="00264A8B"/>
    <w:rsid w:val="00264AA1"/>
    <w:rsid w:val="00264D64"/>
    <w:rsid w:val="00265926"/>
    <w:rsid w:val="00265C0D"/>
    <w:rsid w:val="002669D6"/>
    <w:rsid w:val="00266BB4"/>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BC7"/>
    <w:rsid w:val="00272E1F"/>
    <w:rsid w:val="00272EEE"/>
    <w:rsid w:val="00272F36"/>
    <w:rsid w:val="002730DB"/>
    <w:rsid w:val="0027315A"/>
    <w:rsid w:val="002731A2"/>
    <w:rsid w:val="00273375"/>
    <w:rsid w:val="00273756"/>
    <w:rsid w:val="00274158"/>
    <w:rsid w:val="002746A1"/>
    <w:rsid w:val="00274849"/>
    <w:rsid w:val="00274B08"/>
    <w:rsid w:val="00274C20"/>
    <w:rsid w:val="00274EFC"/>
    <w:rsid w:val="00274F0A"/>
    <w:rsid w:val="00274F2D"/>
    <w:rsid w:val="0027522E"/>
    <w:rsid w:val="002758D8"/>
    <w:rsid w:val="002758F4"/>
    <w:rsid w:val="00275A64"/>
    <w:rsid w:val="00276035"/>
    <w:rsid w:val="0027611F"/>
    <w:rsid w:val="002767DC"/>
    <w:rsid w:val="00276A12"/>
    <w:rsid w:val="00277160"/>
    <w:rsid w:val="00277246"/>
    <w:rsid w:val="0027732C"/>
    <w:rsid w:val="00277C76"/>
    <w:rsid w:val="002803DB"/>
    <w:rsid w:val="002806BC"/>
    <w:rsid w:val="00280842"/>
    <w:rsid w:val="00280E0C"/>
    <w:rsid w:val="00281767"/>
    <w:rsid w:val="002817CA"/>
    <w:rsid w:val="002818A4"/>
    <w:rsid w:val="002823D8"/>
    <w:rsid w:val="0028326B"/>
    <w:rsid w:val="00283578"/>
    <w:rsid w:val="002835A3"/>
    <w:rsid w:val="00283A56"/>
    <w:rsid w:val="00284044"/>
    <w:rsid w:val="00284306"/>
    <w:rsid w:val="002843C4"/>
    <w:rsid w:val="00284834"/>
    <w:rsid w:val="00285142"/>
    <w:rsid w:val="00285347"/>
    <w:rsid w:val="0028535A"/>
    <w:rsid w:val="00285659"/>
    <w:rsid w:val="002863E9"/>
    <w:rsid w:val="002865CE"/>
    <w:rsid w:val="0028680F"/>
    <w:rsid w:val="0028687B"/>
    <w:rsid w:val="00286A3C"/>
    <w:rsid w:val="002871AE"/>
    <w:rsid w:val="002874B7"/>
    <w:rsid w:val="002879A3"/>
    <w:rsid w:val="002879FF"/>
    <w:rsid w:val="00287C71"/>
    <w:rsid w:val="00290247"/>
    <w:rsid w:val="002903C8"/>
    <w:rsid w:val="00290EBF"/>
    <w:rsid w:val="00291168"/>
    <w:rsid w:val="002919AB"/>
    <w:rsid w:val="00291A41"/>
    <w:rsid w:val="00291C79"/>
    <w:rsid w:val="00291DB3"/>
    <w:rsid w:val="00292016"/>
    <w:rsid w:val="002920B8"/>
    <w:rsid w:val="00292308"/>
    <w:rsid w:val="002924CF"/>
    <w:rsid w:val="00292EA8"/>
    <w:rsid w:val="0029300C"/>
    <w:rsid w:val="002930EF"/>
    <w:rsid w:val="002930F8"/>
    <w:rsid w:val="00293407"/>
    <w:rsid w:val="002934F6"/>
    <w:rsid w:val="002936EE"/>
    <w:rsid w:val="00294A74"/>
    <w:rsid w:val="00294FEF"/>
    <w:rsid w:val="002952F1"/>
    <w:rsid w:val="00295416"/>
    <w:rsid w:val="00295956"/>
    <w:rsid w:val="00295C4D"/>
    <w:rsid w:val="00295F7C"/>
    <w:rsid w:val="00296A57"/>
    <w:rsid w:val="00296C86"/>
    <w:rsid w:val="00297011"/>
    <w:rsid w:val="00297324"/>
    <w:rsid w:val="00297405"/>
    <w:rsid w:val="00297A37"/>
    <w:rsid w:val="00297AD3"/>
    <w:rsid w:val="00297F38"/>
    <w:rsid w:val="002A0052"/>
    <w:rsid w:val="002A08CA"/>
    <w:rsid w:val="002A0B7F"/>
    <w:rsid w:val="002A0C1C"/>
    <w:rsid w:val="002A0CC7"/>
    <w:rsid w:val="002A102E"/>
    <w:rsid w:val="002A1280"/>
    <w:rsid w:val="002A14C6"/>
    <w:rsid w:val="002A178B"/>
    <w:rsid w:val="002A1A30"/>
    <w:rsid w:val="002A1AA1"/>
    <w:rsid w:val="002A1C2D"/>
    <w:rsid w:val="002A22D9"/>
    <w:rsid w:val="002A249D"/>
    <w:rsid w:val="002A2586"/>
    <w:rsid w:val="002A26F4"/>
    <w:rsid w:val="002A2EBD"/>
    <w:rsid w:val="002A359D"/>
    <w:rsid w:val="002A3F7A"/>
    <w:rsid w:val="002A4299"/>
    <w:rsid w:val="002A4969"/>
    <w:rsid w:val="002A4B9B"/>
    <w:rsid w:val="002A4FF5"/>
    <w:rsid w:val="002A531A"/>
    <w:rsid w:val="002A5711"/>
    <w:rsid w:val="002A5AE2"/>
    <w:rsid w:val="002A5F78"/>
    <w:rsid w:val="002A6116"/>
    <w:rsid w:val="002A647F"/>
    <w:rsid w:val="002A6655"/>
    <w:rsid w:val="002A665E"/>
    <w:rsid w:val="002A6828"/>
    <w:rsid w:val="002A6DC4"/>
    <w:rsid w:val="002A7012"/>
    <w:rsid w:val="002A740E"/>
    <w:rsid w:val="002A7964"/>
    <w:rsid w:val="002A7F9A"/>
    <w:rsid w:val="002B0A66"/>
    <w:rsid w:val="002B0D2E"/>
    <w:rsid w:val="002B0EC2"/>
    <w:rsid w:val="002B0EC7"/>
    <w:rsid w:val="002B10D3"/>
    <w:rsid w:val="002B1130"/>
    <w:rsid w:val="002B1F0E"/>
    <w:rsid w:val="002B1F3B"/>
    <w:rsid w:val="002B3487"/>
    <w:rsid w:val="002B3FA5"/>
    <w:rsid w:val="002B43E6"/>
    <w:rsid w:val="002B46CA"/>
    <w:rsid w:val="002B4770"/>
    <w:rsid w:val="002B4C35"/>
    <w:rsid w:val="002B4D84"/>
    <w:rsid w:val="002B52C6"/>
    <w:rsid w:val="002B6218"/>
    <w:rsid w:val="002B644C"/>
    <w:rsid w:val="002B6740"/>
    <w:rsid w:val="002B6822"/>
    <w:rsid w:val="002B6E40"/>
    <w:rsid w:val="002B7C1F"/>
    <w:rsid w:val="002B7D50"/>
    <w:rsid w:val="002B7DA2"/>
    <w:rsid w:val="002C040D"/>
    <w:rsid w:val="002C0766"/>
    <w:rsid w:val="002C084E"/>
    <w:rsid w:val="002C0B34"/>
    <w:rsid w:val="002C0E77"/>
    <w:rsid w:val="002C0ED2"/>
    <w:rsid w:val="002C0F0E"/>
    <w:rsid w:val="002C11CB"/>
    <w:rsid w:val="002C12D4"/>
    <w:rsid w:val="002C1800"/>
    <w:rsid w:val="002C180B"/>
    <w:rsid w:val="002C192E"/>
    <w:rsid w:val="002C22A7"/>
    <w:rsid w:val="002C28F0"/>
    <w:rsid w:val="002C295C"/>
    <w:rsid w:val="002C2A0F"/>
    <w:rsid w:val="002C2A3E"/>
    <w:rsid w:val="002C2BC0"/>
    <w:rsid w:val="002C2E9D"/>
    <w:rsid w:val="002C3146"/>
    <w:rsid w:val="002C3686"/>
    <w:rsid w:val="002C388C"/>
    <w:rsid w:val="002C3B29"/>
    <w:rsid w:val="002C41B6"/>
    <w:rsid w:val="002C424A"/>
    <w:rsid w:val="002C4339"/>
    <w:rsid w:val="002C43F8"/>
    <w:rsid w:val="002C442C"/>
    <w:rsid w:val="002C476E"/>
    <w:rsid w:val="002C4947"/>
    <w:rsid w:val="002C4E86"/>
    <w:rsid w:val="002C506D"/>
    <w:rsid w:val="002C555F"/>
    <w:rsid w:val="002C55EF"/>
    <w:rsid w:val="002C574B"/>
    <w:rsid w:val="002C57D3"/>
    <w:rsid w:val="002C57EE"/>
    <w:rsid w:val="002C5AF7"/>
    <w:rsid w:val="002C63E3"/>
    <w:rsid w:val="002C6645"/>
    <w:rsid w:val="002C6806"/>
    <w:rsid w:val="002C6DB9"/>
    <w:rsid w:val="002C7994"/>
    <w:rsid w:val="002C7C69"/>
    <w:rsid w:val="002C7C78"/>
    <w:rsid w:val="002D004B"/>
    <w:rsid w:val="002D018C"/>
    <w:rsid w:val="002D01CE"/>
    <w:rsid w:val="002D0429"/>
    <w:rsid w:val="002D0C3F"/>
    <w:rsid w:val="002D11C7"/>
    <w:rsid w:val="002D131D"/>
    <w:rsid w:val="002D14E4"/>
    <w:rsid w:val="002D19A7"/>
    <w:rsid w:val="002D1B24"/>
    <w:rsid w:val="002D1B2E"/>
    <w:rsid w:val="002D1BA9"/>
    <w:rsid w:val="002D1D17"/>
    <w:rsid w:val="002D2303"/>
    <w:rsid w:val="002D2306"/>
    <w:rsid w:val="002D26C1"/>
    <w:rsid w:val="002D279F"/>
    <w:rsid w:val="002D2C2B"/>
    <w:rsid w:val="002D348A"/>
    <w:rsid w:val="002D3B15"/>
    <w:rsid w:val="002D3DD1"/>
    <w:rsid w:val="002D40B3"/>
    <w:rsid w:val="002D40B4"/>
    <w:rsid w:val="002D447D"/>
    <w:rsid w:val="002D47C7"/>
    <w:rsid w:val="002D4F61"/>
    <w:rsid w:val="002D5D75"/>
    <w:rsid w:val="002D5ED2"/>
    <w:rsid w:val="002D5EDD"/>
    <w:rsid w:val="002D656F"/>
    <w:rsid w:val="002D6953"/>
    <w:rsid w:val="002D73EB"/>
    <w:rsid w:val="002D7ACB"/>
    <w:rsid w:val="002D7D66"/>
    <w:rsid w:val="002D7D6F"/>
    <w:rsid w:val="002D7E0A"/>
    <w:rsid w:val="002E00EF"/>
    <w:rsid w:val="002E016B"/>
    <w:rsid w:val="002E0376"/>
    <w:rsid w:val="002E09C8"/>
    <w:rsid w:val="002E0ACA"/>
    <w:rsid w:val="002E1749"/>
    <w:rsid w:val="002E18AD"/>
    <w:rsid w:val="002E1CAD"/>
    <w:rsid w:val="002E21AF"/>
    <w:rsid w:val="002E2370"/>
    <w:rsid w:val="002E268F"/>
    <w:rsid w:val="002E2983"/>
    <w:rsid w:val="002E3385"/>
    <w:rsid w:val="002E35FB"/>
    <w:rsid w:val="002E3600"/>
    <w:rsid w:val="002E3CAD"/>
    <w:rsid w:val="002E3D9E"/>
    <w:rsid w:val="002E40DC"/>
    <w:rsid w:val="002E43B8"/>
    <w:rsid w:val="002E46EC"/>
    <w:rsid w:val="002E4934"/>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0922"/>
    <w:rsid w:val="002F10A2"/>
    <w:rsid w:val="002F149E"/>
    <w:rsid w:val="002F184D"/>
    <w:rsid w:val="002F1A4D"/>
    <w:rsid w:val="002F1AAC"/>
    <w:rsid w:val="002F1B2E"/>
    <w:rsid w:val="002F1BBE"/>
    <w:rsid w:val="002F1C92"/>
    <w:rsid w:val="002F1D75"/>
    <w:rsid w:val="002F21EB"/>
    <w:rsid w:val="002F2A0E"/>
    <w:rsid w:val="002F2BBA"/>
    <w:rsid w:val="002F2CB3"/>
    <w:rsid w:val="002F2F21"/>
    <w:rsid w:val="002F35AE"/>
    <w:rsid w:val="002F35F5"/>
    <w:rsid w:val="002F3C18"/>
    <w:rsid w:val="002F3D00"/>
    <w:rsid w:val="002F4263"/>
    <w:rsid w:val="002F4476"/>
    <w:rsid w:val="002F501C"/>
    <w:rsid w:val="002F5328"/>
    <w:rsid w:val="002F53E1"/>
    <w:rsid w:val="002F5796"/>
    <w:rsid w:val="002F5999"/>
    <w:rsid w:val="002F5EE8"/>
    <w:rsid w:val="002F6128"/>
    <w:rsid w:val="002F65F4"/>
    <w:rsid w:val="002F66E4"/>
    <w:rsid w:val="002F6803"/>
    <w:rsid w:val="002F6AAE"/>
    <w:rsid w:val="002F7135"/>
    <w:rsid w:val="002F7691"/>
    <w:rsid w:val="002F7815"/>
    <w:rsid w:val="002F79AF"/>
    <w:rsid w:val="002F7CC4"/>
    <w:rsid w:val="00300662"/>
    <w:rsid w:val="003006EC"/>
    <w:rsid w:val="00300C86"/>
    <w:rsid w:val="00300C89"/>
    <w:rsid w:val="00300CD9"/>
    <w:rsid w:val="003010C8"/>
    <w:rsid w:val="0030153C"/>
    <w:rsid w:val="003017B2"/>
    <w:rsid w:val="00301921"/>
    <w:rsid w:val="00301C7F"/>
    <w:rsid w:val="00301D4C"/>
    <w:rsid w:val="0030306F"/>
    <w:rsid w:val="0030364D"/>
    <w:rsid w:val="003056CC"/>
    <w:rsid w:val="00305A1E"/>
    <w:rsid w:val="00305EE7"/>
    <w:rsid w:val="00306356"/>
    <w:rsid w:val="00306691"/>
    <w:rsid w:val="00306A7D"/>
    <w:rsid w:val="00306E72"/>
    <w:rsid w:val="00306EE0"/>
    <w:rsid w:val="00306F75"/>
    <w:rsid w:val="00307395"/>
    <w:rsid w:val="003076AB"/>
    <w:rsid w:val="003077CB"/>
    <w:rsid w:val="00307C09"/>
    <w:rsid w:val="00307EFA"/>
    <w:rsid w:val="0031010E"/>
    <w:rsid w:val="00310374"/>
    <w:rsid w:val="00310C0A"/>
    <w:rsid w:val="00310C21"/>
    <w:rsid w:val="00310D7F"/>
    <w:rsid w:val="00311268"/>
    <w:rsid w:val="00311402"/>
    <w:rsid w:val="0031143C"/>
    <w:rsid w:val="003115BD"/>
    <w:rsid w:val="00311777"/>
    <w:rsid w:val="00311F7C"/>
    <w:rsid w:val="00312731"/>
    <w:rsid w:val="003127DB"/>
    <w:rsid w:val="00313AF1"/>
    <w:rsid w:val="00314038"/>
    <w:rsid w:val="003141FD"/>
    <w:rsid w:val="0031483F"/>
    <w:rsid w:val="00314C4F"/>
    <w:rsid w:val="00315064"/>
    <w:rsid w:val="003159CD"/>
    <w:rsid w:val="00315E3E"/>
    <w:rsid w:val="00315E5E"/>
    <w:rsid w:val="00316803"/>
    <w:rsid w:val="00316F23"/>
    <w:rsid w:val="0031730F"/>
    <w:rsid w:val="003174C2"/>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783"/>
    <w:rsid w:val="0032484F"/>
    <w:rsid w:val="00325756"/>
    <w:rsid w:val="00325A87"/>
    <w:rsid w:val="00325D9A"/>
    <w:rsid w:val="0032619C"/>
    <w:rsid w:val="0032645E"/>
    <w:rsid w:val="0032646B"/>
    <w:rsid w:val="00326621"/>
    <w:rsid w:val="00326727"/>
    <w:rsid w:val="0032698F"/>
    <w:rsid w:val="00326B08"/>
    <w:rsid w:val="00326C49"/>
    <w:rsid w:val="00326FC9"/>
    <w:rsid w:val="00326FD4"/>
    <w:rsid w:val="00327A92"/>
    <w:rsid w:val="00327C2C"/>
    <w:rsid w:val="00327C4F"/>
    <w:rsid w:val="00327D28"/>
    <w:rsid w:val="0033054C"/>
    <w:rsid w:val="00330654"/>
    <w:rsid w:val="003306AE"/>
    <w:rsid w:val="00330909"/>
    <w:rsid w:val="00330959"/>
    <w:rsid w:val="00330C90"/>
    <w:rsid w:val="00330E54"/>
    <w:rsid w:val="00330FC0"/>
    <w:rsid w:val="00331592"/>
    <w:rsid w:val="00331663"/>
    <w:rsid w:val="0033180B"/>
    <w:rsid w:val="003318BA"/>
    <w:rsid w:val="00331B5E"/>
    <w:rsid w:val="00331BC0"/>
    <w:rsid w:val="0033209B"/>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058"/>
    <w:rsid w:val="0033624A"/>
    <w:rsid w:val="003365E4"/>
    <w:rsid w:val="00336801"/>
    <w:rsid w:val="00336995"/>
    <w:rsid w:val="0033699F"/>
    <w:rsid w:val="00336B4C"/>
    <w:rsid w:val="00336B56"/>
    <w:rsid w:val="00336C92"/>
    <w:rsid w:val="00336F37"/>
    <w:rsid w:val="00336F3D"/>
    <w:rsid w:val="00336F6D"/>
    <w:rsid w:val="00337A1E"/>
    <w:rsid w:val="00337E2B"/>
    <w:rsid w:val="00340292"/>
    <w:rsid w:val="0034037F"/>
    <w:rsid w:val="00340443"/>
    <w:rsid w:val="003404A6"/>
    <w:rsid w:val="003404FD"/>
    <w:rsid w:val="00340C73"/>
    <w:rsid w:val="00340E80"/>
    <w:rsid w:val="0034105B"/>
    <w:rsid w:val="003412FA"/>
    <w:rsid w:val="0034160D"/>
    <w:rsid w:val="00341816"/>
    <w:rsid w:val="00341A5D"/>
    <w:rsid w:val="00342721"/>
    <w:rsid w:val="003428E5"/>
    <w:rsid w:val="003431CB"/>
    <w:rsid w:val="003435DC"/>
    <w:rsid w:val="00343636"/>
    <w:rsid w:val="00343F4F"/>
    <w:rsid w:val="0034428A"/>
    <w:rsid w:val="00344506"/>
    <w:rsid w:val="00344656"/>
    <w:rsid w:val="0034473C"/>
    <w:rsid w:val="0034491E"/>
    <w:rsid w:val="00344A1D"/>
    <w:rsid w:val="00344C7D"/>
    <w:rsid w:val="00344E5C"/>
    <w:rsid w:val="003459BC"/>
    <w:rsid w:val="00345B75"/>
    <w:rsid w:val="00345F45"/>
    <w:rsid w:val="00346278"/>
    <w:rsid w:val="003462BB"/>
    <w:rsid w:val="003463AA"/>
    <w:rsid w:val="003464CD"/>
    <w:rsid w:val="003464DE"/>
    <w:rsid w:val="00346638"/>
    <w:rsid w:val="0034694B"/>
    <w:rsid w:val="00346D45"/>
    <w:rsid w:val="003504DD"/>
    <w:rsid w:val="00350867"/>
    <w:rsid w:val="00350B31"/>
    <w:rsid w:val="00350E1D"/>
    <w:rsid w:val="00350E26"/>
    <w:rsid w:val="00350F74"/>
    <w:rsid w:val="00351369"/>
    <w:rsid w:val="00351691"/>
    <w:rsid w:val="003519C1"/>
    <w:rsid w:val="00351ED0"/>
    <w:rsid w:val="00351FC1"/>
    <w:rsid w:val="0035265B"/>
    <w:rsid w:val="00352758"/>
    <w:rsid w:val="003527C7"/>
    <w:rsid w:val="00352A3A"/>
    <w:rsid w:val="00352D3D"/>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6AC"/>
    <w:rsid w:val="00357F9E"/>
    <w:rsid w:val="0036000A"/>
    <w:rsid w:val="003604CC"/>
    <w:rsid w:val="0036059A"/>
    <w:rsid w:val="003608EE"/>
    <w:rsid w:val="003609C2"/>
    <w:rsid w:val="00360C5A"/>
    <w:rsid w:val="003612BE"/>
    <w:rsid w:val="00361EF6"/>
    <w:rsid w:val="00361FDE"/>
    <w:rsid w:val="003620FF"/>
    <w:rsid w:val="003622A7"/>
    <w:rsid w:val="00362BA9"/>
    <w:rsid w:val="00362D3F"/>
    <w:rsid w:val="00362E65"/>
    <w:rsid w:val="00362E70"/>
    <w:rsid w:val="003633F4"/>
    <w:rsid w:val="00363857"/>
    <w:rsid w:val="00363C65"/>
    <w:rsid w:val="00364F2C"/>
    <w:rsid w:val="00365728"/>
    <w:rsid w:val="00365EFD"/>
    <w:rsid w:val="003663E4"/>
    <w:rsid w:val="003665D5"/>
    <w:rsid w:val="0036707B"/>
    <w:rsid w:val="003672B5"/>
    <w:rsid w:val="0036793C"/>
    <w:rsid w:val="0036797E"/>
    <w:rsid w:val="00367FD6"/>
    <w:rsid w:val="00370063"/>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0A7"/>
    <w:rsid w:val="00376294"/>
    <w:rsid w:val="00376890"/>
    <w:rsid w:val="00376B2E"/>
    <w:rsid w:val="00376B2F"/>
    <w:rsid w:val="00376D91"/>
    <w:rsid w:val="00376F27"/>
    <w:rsid w:val="003772AD"/>
    <w:rsid w:val="003777D2"/>
    <w:rsid w:val="003778F9"/>
    <w:rsid w:val="00377FF4"/>
    <w:rsid w:val="003807D5"/>
    <w:rsid w:val="0038096C"/>
    <w:rsid w:val="00380B13"/>
    <w:rsid w:val="00380B6C"/>
    <w:rsid w:val="00380E76"/>
    <w:rsid w:val="003812C7"/>
    <w:rsid w:val="0038145C"/>
    <w:rsid w:val="0038177E"/>
    <w:rsid w:val="00381BE2"/>
    <w:rsid w:val="00381D8B"/>
    <w:rsid w:val="00381FA3"/>
    <w:rsid w:val="003826C5"/>
    <w:rsid w:val="00382959"/>
    <w:rsid w:val="00382A0B"/>
    <w:rsid w:val="003831EF"/>
    <w:rsid w:val="0038325D"/>
    <w:rsid w:val="00383707"/>
    <w:rsid w:val="00383C08"/>
    <w:rsid w:val="00383E2C"/>
    <w:rsid w:val="00383ED0"/>
    <w:rsid w:val="003840F8"/>
    <w:rsid w:val="00384356"/>
    <w:rsid w:val="00384574"/>
    <w:rsid w:val="003847FC"/>
    <w:rsid w:val="00384BC0"/>
    <w:rsid w:val="00385082"/>
    <w:rsid w:val="003853F1"/>
    <w:rsid w:val="00385830"/>
    <w:rsid w:val="0038598E"/>
    <w:rsid w:val="00385A5A"/>
    <w:rsid w:val="00385BDA"/>
    <w:rsid w:val="00385DD0"/>
    <w:rsid w:val="003862F3"/>
    <w:rsid w:val="00386A92"/>
    <w:rsid w:val="0038735C"/>
    <w:rsid w:val="003875A8"/>
    <w:rsid w:val="00387841"/>
    <w:rsid w:val="003879E9"/>
    <w:rsid w:val="00387C7F"/>
    <w:rsid w:val="00390110"/>
    <w:rsid w:val="003905E3"/>
    <w:rsid w:val="00390836"/>
    <w:rsid w:val="00391479"/>
    <w:rsid w:val="00391774"/>
    <w:rsid w:val="00392D9E"/>
    <w:rsid w:val="00393482"/>
    <w:rsid w:val="003936B7"/>
    <w:rsid w:val="003937EB"/>
    <w:rsid w:val="003949DA"/>
    <w:rsid w:val="00394CDD"/>
    <w:rsid w:val="00394D85"/>
    <w:rsid w:val="0039507E"/>
    <w:rsid w:val="00395154"/>
    <w:rsid w:val="00395610"/>
    <w:rsid w:val="003959F1"/>
    <w:rsid w:val="00395F0D"/>
    <w:rsid w:val="00396119"/>
    <w:rsid w:val="003961AE"/>
    <w:rsid w:val="003962D2"/>
    <w:rsid w:val="003964B3"/>
    <w:rsid w:val="00396BA6"/>
    <w:rsid w:val="00396DA4"/>
    <w:rsid w:val="00397205"/>
    <w:rsid w:val="0039738F"/>
    <w:rsid w:val="00397892"/>
    <w:rsid w:val="00397971"/>
    <w:rsid w:val="00397B73"/>
    <w:rsid w:val="003A111D"/>
    <w:rsid w:val="003A171C"/>
    <w:rsid w:val="003A1A90"/>
    <w:rsid w:val="003A1BEF"/>
    <w:rsid w:val="003A2176"/>
    <w:rsid w:val="003A228B"/>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60A3"/>
    <w:rsid w:val="003A61B3"/>
    <w:rsid w:val="003A6435"/>
    <w:rsid w:val="003A6472"/>
    <w:rsid w:val="003A6752"/>
    <w:rsid w:val="003A69E5"/>
    <w:rsid w:val="003A6A1D"/>
    <w:rsid w:val="003A6B21"/>
    <w:rsid w:val="003A6BC4"/>
    <w:rsid w:val="003A70D3"/>
    <w:rsid w:val="003A7441"/>
    <w:rsid w:val="003A7917"/>
    <w:rsid w:val="003A799D"/>
    <w:rsid w:val="003A7ED5"/>
    <w:rsid w:val="003B02E2"/>
    <w:rsid w:val="003B0369"/>
    <w:rsid w:val="003B042B"/>
    <w:rsid w:val="003B042E"/>
    <w:rsid w:val="003B0E02"/>
    <w:rsid w:val="003B10B2"/>
    <w:rsid w:val="003B12E8"/>
    <w:rsid w:val="003B1939"/>
    <w:rsid w:val="003B1B37"/>
    <w:rsid w:val="003B1D09"/>
    <w:rsid w:val="003B2201"/>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0CE3"/>
    <w:rsid w:val="003C1074"/>
    <w:rsid w:val="003C178A"/>
    <w:rsid w:val="003C219C"/>
    <w:rsid w:val="003C291E"/>
    <w:rsid w:val="003C291F"/>
    <w:rsid w:val="003C30EF"/>
    <w:rsid w:val="003C345C"/>
    <w:rsid w:val="003C34E8"/>
    <w:rsid w:val="003C3D7A"/>
    <w:rsid w:val="003C3FC2"/>
    <w:rsid w:val="003C420D"/>
    <w:rsid w:val="003C48BC"/>
    <w:rsid w:val="003C4CD5"/>
    <w:rsid w:val="003C531B"/>
    <w:rsid w:val="003C5BF1"/>
    <w:rsid w:val="003C5E66"/>
    <w:rsid w:val="003C5ED3"/>
    <w:rsid w:val="003C6BAF"/>
    <w:rsid w:val="003C74DF"/>
    <w:rsid w:val="003C75BA"/>
    <w:rsid w:val="003C7852"/>
    <w:rsid w:val="003C79EB"/>
    <w:rsid w:val="003C7FB7"/>
    <w:rsid w:val="003D011B"/>
    <w:rsid w:val="003D0296"/>
    <w:rsid w:val="003D063C"/>
    <w:rsid w:val="003D1017"/>
    <w:rsid w:val="003D1473"/>
    <w:rsid w:val="003D17EF"/>
    <w:rsid w:val="003D29C8"/>
    <w:rsid w:val="003D2A5E"/>
    <w:rsid w:val="003D2F5F"/>
    <w:rsid w:val="003D3007"/>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D7AA6"/>
    <w:rsid w:val="003E0651"/>
    <w:rsid w:val="003E0868"/>
    <w:rsid w:val="003E0BCA"/>
    <w:rsid w:val="003E0BD4"/>
    <w:rsid w:val="003E0C33"/>
    <w:rsid w:val="003E0D10"/>
    <w:rsid w:val="003E0F68"/>
    <w:rsid w:val="003E1297"/>
    <w:rsid w:val="003E15D4"/>
    <w:rsid w:val="003E1823"/>
    <w:rsid w:val="003E19B4"/>
    <w:rsid w:val="003E1B41"/>
    <w:rsid w:val="003E2222"/>
    <w:rsid w:val="003E230E"/>
    <w:rsid w:val="003E2430"/>
    <w:rsid w:val="003E2746"/>
    <w:rsid w:val="003E28A7"/>
    <w:rsid w:val="003E2BD7"/>
    <w:rsid w:val="003E2D6D"/>
    <w:rsid w:val="003E2EBD"/>
    <w:rsid w:val="003E2FB3"/>
    <w:rsid w:val="003E3281"/>
    <w:rsid w:val="003E32DE"/>
    <w:rsid w:val="003E3508"/>
    <w:rsid w:val="003E3AA5"/>
    <w:rsid w:val="003E3B7F"/>
    <w:rsid w:val="003E3C20"/>
    <w:rsid w:val="003E3DF2"/>
    <w:rsid w:val="003E3FC8"/>
    <w:rsid w:val="003E42F3"/>
    <w:rsid w:val="003E4502"/>
    <w:rsid w:val="003E490B"/>
    <w:rsid w:val="003E4A6E"/>
    <w:rsid w:val="003E4F09"/>
    <w:rsid w:val="003E54C1"/>
    <w:rsid w:val="003E5A82"/>
    <w:rsid w:val="003E5D23"/>
    <w:rsid w:val="003E6268"/>
    <w:rsid w:val="003E6323"/>
    <w:rsid w:val="003E6AE4"/>
    <w:rsid w:val="003E6E2D"/>
    <w:rsid w:val="003E6FEE"/>
    <w:rsid w:val="003E7BFE"/>
    <w:rsid w:val="003E7D08"/>
    <w:rsid w:val="003E7E36"/>
    <w:rsid w:val="003F0069"/>
    <w:rsid w:val="003F0CFA"/>
    <w:rsid w:val="003F1078"/>
    <w:rsid w:val="003F116D"/>
    <w:rsid w:val="003F1801"/>
    <w:rsid w:val="003F18B2"/>
    <w:rsid w:val="003F1B53"/>
    <w:rsid w:val="003F1FC5"/>
    <w:rsid w:val="003F21D1"/>
    <w:rsid w:val="003F23C2"/>
    <w:rsid w:val="003F2459"/>
    <w:rsid w:val="003F27E5"/>
    <w:rsid w:val="003F2973"/>
    <w:rsid w:val="003F2B9D"/>
    <w:rsid w:val="003F2BE5"/>
    <w:rsid w:val="003F3283"/>
    <w:rsid w:val="003F346E"/>
    <w:rsid w:val="003F40DF"/>
    <w:rsid w:val="003F4514"/>
    <w:rsid w:val="003F4774"/>
    <w:rsid w:val="003F4B74"/>
    <w:rsid w:val="003F4C85"/>
    <w:rsid w:val="003F4D41"/>
    <w:rsid w:val="003F518A"/>
    <w:rsid w:val="003F5DAE"/>
    <w:rsid w:val="003F62FC"/>
    <w:rsid w:val="003F686F"/>
    <w:rsid w:val="003F68DC"/>
    <w:rsid w:val="003F6AB4"/>
    <w:rsid w:val="003F6C7E"/>
    <w:rsid w:val="003F6E4D"/>
    <w:rsid w:val="003F6F1F"/>
    <w:rsid w:val="003F7262"/>
    <w:rsid w:val="003F736E"/>
    <w:rsid w:val="003F79C2"/>
    <w:rsid w:val="003F7AB2"/>
    <w:rsid w:val="0040022B"/>
    <w:rsid w:val="00400620"/>
    <w:rsid w:val="00400871"/>
    <w:rsid w:val="00400CE0"/>
    <w:rsid w:val="00400F2A"/>
    <w:rsid w:val="004010A9"/>
    <w:rsid w:val="004017F2"/>
    <w:rsid w:val="00401FEF"/>
    <w:rsid w:val="00402056"/>
    <w:rsid w:val="0040236E"/>
    <w:rsid w:val="00402AAC"/>
    <w:rsid w:val="00402C8F"/>
    <w:rsid w:val="004030C8"/>
    <w:rsid w:val="004032D5"/>
    <w:rsid w:val="004034F5"/>
    <w:rsid w:val="004037EC"/>
    <w:rsid w:val="00403E9B"/>
    <w:rsid w:val="00404198"/>
    <w:rsid w:val="00404410"/>
    <w:rsid w:val="004044E3"/>
    <w:rsid w:val="00404ACC"/>
    <w:rsid w:val="00404CE2"/>
    <w:rsid w:val="00404E86"/>
    <w:rsid w:val="004055EA"/>
    <w:rsid w:val="00405782"/>
    <w:rsid w:val="00405D87"/>
    <w:rsid w:val="00405DA1"/>
    <w:rsid w:val="00406040"/>
    <w:rsid w:val="0040628D"/>
    <w:rsid w:val="004062BE"/>
    <w:rsid w:val="0040658C"/>
    <w:rsid w:val="00406B67"/>
    <w:rsid w:val="004074D9"/>
    <w:rsid w:val="004076E5"/>
    <w:rsid w:val="004079DE"/>
    <w:rsid w:val="00407E69"/>
    <w:rsid w:val="00410099"/>
    <w:rsid w:val="0041022C"/>
    <w:rsid w:val="0041025F"/>
    <w:rsid w:val="004106B1"/>
    <w:rsid w:val="004108A7"/>
    <w:rsid w:val="004109A6"/>
    <w:rsid w:val="00410CDB"/>
    <w:rsid w:val="0041109B"/>
    <w:rsid w:val="00411263"/>
    <w:rsid w:val="0041171A"/>
    <w:rsid w:val="00412054"/>
    <w:rsid w:val="00412202"/>
    <w:rsid w:val="00412621"/>
    <w:rsid w:val="00412747"/>
    <w:rsid w:val="00412B52"/>
    <w:rsid w:val="00412E62"/>
    <w:rsid w:val="00413008"/>
    <w:rsid w:val="0041325B"/>
    <w:rsid w:val="004139BA"/>
    <w:rsid w:val="00414247"/>
    <w:rsid w:val="00414C93"/>
    <w:rsid w:val="00414E35"/>
    <w:rsid w:val="004150D1"/>
    <w:rsid w:val="00415109"/>
    <w:rsid w:val="004151FC"/>
    <w:rsid w:val="0041594B"/>
    <w:rsid w:val="004167BC"/>
    <w:rsid w:val="0041700F"/>
    <w:rsid w:val="00417504"/>
    <w:rsid w:val="0041754F"/>
    <w:rsid w:val="00417B39"/>
    <w:rsid w:val="00417C1B"/>
    <w:rsid w:val="00417DD4"/>
    <w:rsid w:val="00417F43"/>
    <w:rsid w:val="0042002F"/>
    <w:rsid w:val="0042041B"/>
    <w:rsid w:val="00420A1A"/>
    <w:rsid w:val="00420BC7"/>
    <w:rsid w:val="00420C24"/>
    <w:rsid w:val="00420E4D"/>
    <w:rsid w:val="0042136D"/>
    <w:rsid w:val="0042157E"/>
    <w:rsid w:val="004219CF"/>
    <w:rsid w:val="00422795"/>
    <w:rsid w:val="004227AE"/>
    <w:rsid w:val="0042300D"/>
    <w:rsid w:val="00423253"/>
    <w:rsid w:val="0042325D"/>
    <w:rsid w:val="0042373A"/>
    <w:rsid w:val="00423A75"/>
    <w:rsid w:val="00423BBF"/>
    <w:rsid w:val="00423ECA"/>
    <w:rsid w:val="004242F6"/>
    <w:rsid w:val="00424366"/>
    <w:rsid w:val="00424726"/>
    <w:rsid w:val="00424C39"/>
    <w:rsid w:val="0042588D"/>
    <w:rsid w:val="0042593A"/>
    <w:rsid w:val="004259AA"/>
    <w:rsid w:val="00425B46"/>
    <w:rsid w:val="00425EC9"/>
    <w:rsid w:val="004260F0"/>
    <w:rsid w:val="00426B85"/>
    <w:rsid w:val="00426C19"/>
    <w:rsid w:val="0042784C"/>
    <w:rsid w:val="00427A46"/>
    <w:rsid w:val="00427D0A"/>
    <w:rsid w:val="004302D1"/>
    <w:rsid w:val="004304CD"/>
    <w:rsid w:val="00430836"/>
    <w:rsid w:val="00430974"/>
    <w:rsid w:val="00430A0F"/>
    <w:rsid w:val="00430BA5"/>
    <w:rsid w:val="00431028"/>
    <w:rsid w:val="00431030"/>
    <w:rsid w:val="0043174A"/>
    <w:rsid w:val="00431884"/>
    <w:rsid w:val="00431DC2"/>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4FD"/>
    <w:rsid w:val="00441624"/>
    <w:rsid w:val="00441A85"/>
    <w:rsid w:val="00441EAF"/>
    <w:rsid w:val="00441FA9"/>
    <w:rsid w:val="0044206B"/>
    <w:rsid w:val="0044273D"/>
    <w:rsid w:val="00442C19"/>
    <w:rsid w:val="00442FF7"/>
    <w:rsid w:val="004431FA"/>
    <w:rsid w:val="004432C2"/>
    <w:rsid w:val="00443A81"/>
    <w:rsid w:val="00443DDE"/>
    <w:rsid w:val="00443EC2"/>
    <w:rsid w:val="004442D1"/>
    <w:rsid w:val="00444512"/>
    <w:rsid w:val="004446F6"/>
    <w:rsid w:val="00444749"/>
    <w:rsid w:val="00444B89"/>
    <w:rsid w:val="00445007"/>
    <w:rsid w:val="004450A4"/>
    <w:rsid w:val="004457C9"/>
    <w:rsid w:val="00445862"/>
    <w:rsid w:val="00445FF5"/>
    <w:rsid w:val="00446347"/>
    <w:rsid w:val="0044697B"/>
    <w:rsid w:val="00446C75"/>
    <w:rsid w:val="00446CCD"/>
    <w:rsid w:val="00446F1A"/>
    <w:rsid w:val="004471BE"/>
    <w:rsid w:val="00447449"/>
    <w:rsid w:val="00447460"/>
    <w:rsid w:val="0044754B"/>
    <w:rsid w:val="00447720"/>
    <w:rsid w:val="00447B81"/>
    <w:rsid w:val="00447EE6"/>
    <w:rsid w:val="00450679"/>
    <w:rsid w:val="00450688"/>
    <w:rsid w:val="00450AEE"/>
    <w:rsid w:val="00450B16"/>
    <w:rsid w:val="00451383"/>
    <w:rsid w:val="004514F6"/>
    <w:rsid w:val="00451629"/>
    <w:rsid w:val="00451861"/>
    <w:rsid w:val="00451997"/>
    <w:rsid w:val="00451DFE"/>
    <w:rsid w:val="00451E09"/>
    <w:rsid w:val="0045229E"/>
    <w:rsid w:val="004523DE"/>
    <w:rsid w:val="00452441"/>
    <w:rsid w:val="00452ACE"/>
    <w:rsid w:val="00452CBF"/>
    <w:rsid w:val="00453258"/>
    <w:rsid w:val="00453517"/>
    <w:rsid w:val="00453C79"/>
    <w:rsid w:val="0045425B"/>
    <w:rsid w:val="0045472D"/>
    <w:rsid w:val="004547D0"/>
    <w:rsid w:val="00454F51"/>
    <w:rsid w:val="004551BD"/>
    <w:rsid w:val="00455346"/>
    <w:rsid w:val="0045544A"/>
    <w:rsid w:val="004555B3"/>
    <w:rsid w:val="00455ACF"/>
    <w:rsid w:val="0045631D"/>
    <w:rsid w:val="00456385"/>
    <w:rsid w:val="00456716"/>
    <w:rsid w:val="00456D29"/>
    <w:rsid w:val="004571EB"/>
    <w:rsid w:val="00457E49"/>
    <w:rsid w:val="004602A5"/>
    <w:rsid w:val="004608F1"/>
    <w:rsid w:val="00460F45"/>
    <w:rsid w:val="00461116"/>
    <w:rsid w:val="00461346"/>
    <w:rsid w:val="004616B6"/>
    <w:rsid w:val="00461AE6"/>
    <w:rsid w:val="00461E8E"/>
    <w:rsid w:val="00462818"/>
    <w:rsid w:val="00462EB1"/>
    <w:rsid w:val="00463111"/>
    <w:rsid w:val="00463859"/>
    <w:rsid w:val="00463E54"/>
    <w:rsid w:val="004646B4"/>
    <w:rsid w:val="00464B2F"/>
    <w:rsid w:val="00464BDA"/>
    <w:rsid w:val="00464CAE"/>
    <w:rsid w:val="00464E0B"/>
    <w:rsid w:val="00465307"/>
    <w:rsid w:val="00465505"/>
    <w:rsid w:val="00465603"/>
    <w:rsid w:val="00465AD5"/>
    <w:rsid w:val="00465F3B"/>
    <w:rsid w:val="00465FC2"/>
    <w:rsid w:val="0046626C"/>
    <w:rsid w:val="00466282"/>
    <w:rsid w:val="00467115"/>
    <w:rsid w:val="004673A5"/>
    <w:rsid w:val="004677BA"/>
    <w:rsid w:val="00470ABC"/>
    <w:rsid w:val="00470ABF"/>
    <w:rsid w:val="00470DCA"/>
    <w:rsid w:val="00470E5E"/>
    <w:rsid w:val="00470F90"/>
    <w:rsid w:val="004710F8"/>
    <w:rsid w:val="004713E7"/>
    <w:rsid w:val="00471D25"/>
    <w:rsid w:val="0047201B"/>
    <w:rsid w:val="0047206E"/>
    <w:rsid w:val="00472273"/>
    <w:rsid w:val="0047231D"/>
    <w:rsid w:val="004728E5"/>
    <w:rsid w:val="00472AFD"/>
    <w:rsid w:val="00472B83"/>
    <w:rsid w:val="0047310C"/>
    <w:rsid w:val="00473720"/>
    <w:rsid w:val="00473734"/>
    <w:rsid w:val="0047396C"/>
    <w:rsid w:val="00473AA2"/>
    <w:rsid w:val="00473EDF"/>
    <w:rsid w:val="00474122"/>
    <w:rsid w:val="004742B2"/>
    <w:rsid w:val="004748E4"/>
    <w:rsid w:val="00474C81"/>
    <w:rsid w:val="00474D6B"/>
    <w:rsid w:val="00474E98"/>
    <w:rsid w:val="004755FE"/>
    <w:rsid w:val="004759C5"/>
    <w:rsid w:val="00475CA4"/>
    <w:rsid w:val="00476187"/>
    <w:rsid w:val="004771FD"/>
    <w:rsid w:val="00477650"/>
    <w:rsid w:val="00477691"/>
    <w:rsid w:val="004776E8"/>
    <w:rsid w:val="004807B4"/>
    <w:rsid w:val="00480D26"/>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2AF"/>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0BE8"/>
    <w:rsid w:val="00491311"/>
    <w:rsid w:val="00491469"/>
    <w:rsid w:val="004915B9"/>
    <w:rsid w:val="004918C2"/>
    <w:rsid w:val="00491DAD"/>
    <w:rsid w:val="004924DD"/>
    <w:rsid w:val="004925D6"/>
    <w:rsid w:val="004928A8"/>
    <w:rsid w:val="004931F3"/>
    <w:rsid w:val="004937FF"/>
    <w:rsid w:val="00493BEC"/>
    <w:rsid w:val="00493C32"/>
    <w:rsid w:val="00494351"/>
    <w:rsid w:val="00494457"/>
    <w:rsid w:val="00494CFB"/>
    <w:rsid w:val="0049540C"/>
    <w:rsid w:val="0049564D"/>
    <w:rsid w:val="004958FA"/>
    <w:rsid w:val="00495D5C"/>
    <w:rsid w:val="00496043"/>
    <w:rsid w:val="004962FC"/>
    <w:rsid w:val="004965DE"/>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647"/>
    <w:rsid w:val="004A2EB1"/>
    <w:rsid w:val="004A34C4"/>
    <w:rsid w:val="004A3DA7"/>
    <w:rsid w:val="004A4144"/>
    <w:rsid w:val="004A462A"/>
    <w:rsid w:val="004A48AC"/>
    <w:rsid w:val="004A4972"/>
    <w:rsid w:val="004A523C"/>
    <w:rsid w:val="004A56D1"/>
    <w:rsid w:val="004A5713"/>
    <w:rsid w:val="004A5CB0"/>
    <w:rsid w:val="004A602C"/>
    <w:rsid w:val="004A622B"/>
    <w:rsid w:val="004A6635"/>
    <w:rsid w:val="004A674F"/>
    <w:rsid w:val="004A6947"/>
    <w:rsid w:val="004A6DB9"/>
    <w:rsid w:val="004A7E15"/>
    <w:rsid w:val="004A7EF7"/>
    <w:rsid w:val="004B0382"/>
    <w:rsid w:val="004B0ABF"/>
    <w:rsid w:val="004B0DA6"/>
    <w:rsid w:val="004B12D5"/>
    <w:rsid w:val="004B1C5C"/>
    <w:rsid w:val="004B1E24"/>
    <w:rsid w:val="004B1E62"/>
    <w:rsid w:val="004B2043"/>
    <w:rsid w:val="004B2235"/>
    <w:rsid w:val="004B2774"/>
    <w:rsid w:val="004B2AAE"/>
    <w:rsid w:val="004B2D7E"/>
    <w:rsid w:val="004B321F"/>
    <w:rsid w:val="004B32A9"/>
    <w:rsid w:val="004B33A6"/>
    <w:rsid w:val="004B38A3"/>
    <w:rsid w:val="004B38C7"/>
    <w:rsid w:val="004B4376"/>
    <w:rsid w:val="004B4C29"/>
    <w:rsid w:val="004B50B9"/>
    <w:rsid w:val="004B51CC"/>
    <w:rsid w:val="004B546E"/>
    <w:rsid w:val="004B5744"/>
    <w:rsid w:val="004B5948"/>
    <w:rsid w:val="004B5A50"/>
    <w:rsid w:val="004B5A5C"/>
    <w:rsid w:val="004B618D"/>
    <w:rsid w:val="004B64D9"/>
    <w:rsid w:val="004B6A52"/>
    <w:rsid w:val="004B6DC9"/>
    <w:rsid w:val="004B6E40"/>
    <w:rsid w:val="004B6EBE"/>
    <w:rsid w:val="004B7004"/>
    <w:rsid w:val="004B7289"/>
    <w:rsid w:val="004B7389"/>
    <w:rsid w:val="004B7591"/>
    <w:rsid w:val="004B7B73"/>
    <w:rsid w:val="004C0009"/>
    <w:rsid w:val="004C06D4"/>
    <w:rsid w:val="004C0961"/>
    <w:rsid w:val="004C1014"/>
    <w:rsid w:val="004C114C"/>
    <w:rsid w:val="004C26AF"/>
    <w:rsid w:val="004C27E4"/>
    <w:rsid w:val="004C29E6"/>
    <w:rsid w:val="004C2B9B"/>
    <w:rsid w:val="004C3102"/>
    <w:rsid w:val="004C32E1"/>
    <w:rsid w:val="004C38AF"/>
    <w:rsid w:val="004C3C90"/>
    <w:rsid w:val="004C3FC9"/>
    <w:rsid w:val="004C41C4"/>
    <w:rsid w:val="004C4CE3"/>
    <w:rsid w:val="004C4E66"/>
    <w:rsid w:val="004C4EF2"/>
    <w:rsid w:val="004C5040"/>
    <w:rsid w:val="004C5A29"/>
    <w:rsid w:val="004C6365"/>
    <w:rsid w:val="004C65A1"/>
    <w:rsid w:val="004C67AE"/>
    <w:rsid w:val="004C6B72"/>
    <w:rsid w:val="004C6D14"/>
    <w:rsid w:val="004C6E44"/>
    <w:rsid w:val="004C6E49"/>
    <w:rsid w:val="004C74B5"/>
    <w:rsid w:val="004C769D"/>
    <w:rsid w:val="004C7E2D"/>
    <w:rsid w:val="004C7ED6"/>
    <w:rsid w:val="004D03EB"/>
    <w:rsid w:val="004D04D4"/>
    <w:rsid w:val="004D0EE4"/>
    <w:rsid w:val="004D0F94"/>
    <w:rsid w:val="004D0FBA"/>
    <w:rsid w:val="004D10C3"/>
    <w:rsid w:val="004D1361"/>
    <w:rsid w:val="004D1471"/>
    <w:rsid w:val="004D1642"/>
    <w:rsid w:val="004D1BDA"/>
    <w:rsid w:val="004D208E"/>
    <w:rsid w:val="004D25B6"/>
    <w:rsid w:val="004D2946"/>
    <w:rsid w:val="004D353D"/>
    <w:rsid w:val="004D3779"/>
    <w:rsid w:val="004D3F46"/>
    <w:rsid w:val="004D43ED"/>
    <w:rsid w:val="004D4768"/>
    <w:rsid w:val="004D4BB2"/>
    <w:rsid w:val="004D4C09"/>
    <w:rsid w:val="004D4F66"/>
    <w:rsid w:val="004D57B2"/>
    <w:rsid w:val="004D5B1A"/>
    <w:rsid w:val="004D5B4D"/>
    <w:rsid w:val="004D5F8D"/>
    <w:rsid w:val="004D6053"/>
    <w:rsid w:val="004D61A5"/>
    <w:rsid w:val="004D6E22"/>
    <w:rsid w:val="004D71C3"/>
    <w:rsid w:val="004D7B5D"/>
    <w:rsid w:val="004D7E92"/>
    <w:rsid w:val="004E029E"/>
    <w:rsid w:val="004E032E"/>
    <w:rsid w:val="004E0659"/>
    <w:rsid w:val="004E09CC"/>
    <w:rsid w:val="004E0A0B"/>
    <w:rsid w:val="004E0DF8"/>
    <w:rsid w:val="004E112A"/>
    <w:rsid w:val="004E12C9"/>
    <w:rsid w:val="004E12E8"/>
    <w:rsid w:val="004E130E"/>
    <w:rsid w:val="004E13B8"/>
    <w:rsid w:val="004E13C4"/>
    <w:rsid w:val="004E147E"/>
    <w:rsid w:val="004E1A0D"/>
    <w:rsid w:val="004E1A20"/>
    <w:rsid w:val="004E1E94"/>
    <w:rsid w:val="004E20C8"/>
    <w:rsid w:val="004E3198"/>
    <w:rsid w:val="004E373E"/>
    <w:rsid w:val="004E389E"/>
    <w:rsid w:val="004E3D07"/>
    <w:rsid w:val="004E3D6A"/>
    <w:rsid w:val="004E3FA5"/>
    <w:rsid w:val="004E44B1"/>
    <w:rsid w:val="004E46CB"/>
    <w:rsid w:val="004E47DA"/>
    <w:rsid w:val="004E484A"/>
    <w:rsid w:val="004E57F2"/>
    <w:rsid w:val="004E5F0E"/>
    <w:rsid w:val="004E608D"/>
    <w:rsid w:val="004E6A84"/>
    <w:rsid w:val="004E6B8E"/>
    <w:rsid w:val="004E6DBB"/>
    <w:rsid w:val="004E6E52"/>
    <w:rsid w:val="004E71A0"/>
    <w:rsid w:val="004E74D1"/>
    <w:rsid w:val="004E7BE5"/>
    <w:rsid w:val="004E7DD3"/>
    <w:rsid w:val="004E7F8E"/>
    <w:rsid w:val="004F01E6"/>
    <w:rsid w:val="004F0851"/>
    <w:rsid w:val="004F1789"/>
    <w:rsid w:val="004F1DAF"/>
    <w:rsid w:val="004F1E14"/>
    <w:rsid w:val="004F239A"/>
    <w:rsid w:val="004F2418"/>
    <w:rsid w:val="004F2671"/>
    <w:rsid w:val="004F2784"/>
    <w:rsid w:val="004F2862"/>
    <w:rsid w:val="004F3249"/>
    <w:rsid w:val="004F34A5"/>
    <w:rsid w:val="004F368E"/>
    <w:rsid w:val="004F3BE0"/>
    <w:rsid w:val="004F4160"/>
    <w:rsid w:val="004F4689"/>
    <w:rsid w:val="004F485B"/>
    <w:rsid w:val="004F49BE"/>
    <w:rsid w:val="004F4A37"/>
    <w:rsid w:val="004F4B37"/>
    <w:rsid w:val="004F5679"/>
    <w:rsid w:val="004F5F7F"/>
    <w:rsid w:val="004F66DA"/>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1D"/>
    <w:rsid w:val="0050288F"/>
    <w:rsid w:val="00502FA3"/>
    <w:rsid w:val="00503A72"/>
    <w:rsid w:val="00503B63"/>
    <w:rsid w:val="00503E84"/>
    <w:rsid w:val="0050405C"/>
    <w:rsid w:val="005040E6"/>
    <w:rsid w:val="0050458F"/>
    <w:rsid w:val="00504812"/>
    <w:rsid w:val="00504F17"/>
    <w:rsid w:val="0050516C"/>
    <w:rsid w:val="00505753"/>
    <w:rsid w:val="00505A31"/>
    <w:rsid w:val="00505F8E"/>
    <w:rsid w:val="0050605C"/>
    <w:rsid w:val="00506291"/>
    <w:rsid w:val="00506B4B"/>
    <w:rsid w:val="00506BFC"/>
    <w:rsid w:val="00506D45"/>
    <w:rsid w:val="00506D4E"/>
    <w:rsid w:val="00506FEC"/>
    <w:rsid w:val="00506FF5"/>
    <w:rsid w:val="005071A6"/>
    <w:rsid w:val="005072A4"/>
    <w:rsid w:val="005077DF"/>
    <w:rsid w:val="00507FBF"/>
    <w:rsid w:val="00507FE9"/>
    <w:rsid w:val="005102AB"/>
    <w:rsid w:val="00510E27"/>
    <w:rsid w:val="0051101D"/>
    <w:rsid w:val="00511ED5"/>
    <w:rsid w:val="005120B2"/>
    <w:rsid w:val="00512156"/>
    <w:rsid w:val="00512459"/>
    <w:rsid w:val="00512DF9"/>
    <w:rsid w:val="00513032"/>
    <w:rsid w:val="005135A9"/>
    <w:rsid w:val="005137FB"/>
    <w:rsid w:val="00513E78"/>
    <w:rsid w:val="005142B1"/>
    <w:rsid w:val="00514F77"/>
    <w:rsid w:val="00514FCE"/>
    <w:rsid w:val="005152F9"/>
    <w:rsid w:val="00515573"/>
    <w:rsid w:val="005156AD"/>
    <w:rsid w:val="005157CC"/>
    <w:rsid w:val="00515BB8"/>
    <w:rsid w:val="005162D6"/>
    <w:rsid w:val="00516BC0"/>
    <w:rsid w:val="00516D81"/>
    <w:rsid w:val="005173B4"/>
    <w:rsid w:val="005173EA"/>
    <w:rsid w:val="00517984"/>
    <w:rsid w:val="00517CF8"/>
    <w:rsid w:val="00517E70"/>
    <w:rsid w:val="00517FBF"/>
    <w:rsid w:val="0052019C"/>
    <w:rsid w:val="005201F4"/>
    <w:rsid w:val="00520386"/>
    <w:rsid w:val="005209E0"/>
    <w:rsid w:val="00520D1B"/>
    <w:rsid w:val="005210A6"/>
    <w:rsid w:val="005211FA"/>
    <w:rsid w:val="00521328"/>
    <w:rsid w:val="005213B9"/>
    <w:rsid w:val="00521676"/>
    <w:rsid w:val="00521819"/>
    <w:rsid w:val="0052187C"/>
    <w:rsid w:val="005218D2"/>
    <w:rsid w:val="00521D0F"/>
    <w:rsid w:val="00522221"/>
    <w:rsid w:val="0052244B"/>
    <w:rsid w:val="00522826"/>
    <w:rsid w:val="00523291"/>
    <w:rsid w:val="005234C8"/>
    <w:rsid w:val="005236A6"/>
    <w:rsid w:val="0052384F"/>
    <w:rsid w:val="00523A04"/>
    <w:rsid w:val="00523A80"/>
    <w:rsid w:val="005240A2"/>
    <w:rsid w:val="005240E1"/>
    <w:rsid w:val="0052454D"/>
    <w:rsid w:val="00524E42"/>
    <w:rsid w:val="005251A4"/>
    <w:rsid w:val="00525550"/>
    <w:rsid w:val="0052570D"/>
    <w:rsid w:val="00525C44"/>
    <w:rsid w:val="00526E68"/>
    <w:rsid w:val="00527089"/>
    <w:rsid w:val="005273F7"/>
    <w:rsid w:val="005279FD"/>
    <w:rsid w:val="00527CD6"/>
    <w:rsid w:val="00527CE5"/>
    <w:rsid w:val="00530118"/>
    <w:rsid w:val="0053069E"/>
    <w:rsid w:val="00530B96"/>
    <w:rsid w:val="0053100C"/>
    <w:rsid w:val="005317C8"/>
    <w:rsid w:val="00531BE0"/>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ED4"/>
    <w:rsid w:val="00535017"/>
    <w:rsid w:val="0053537F"/>
    <w:rsid w:val="005357FB"/>
    <w:rsid w:val="00535B47"/>
    <w:rsid w:val="00536283"/>
    <w:rsid w:val="0053662C"/>
    <w:rsid w:val="00536E95"/>
    <w:rsid w:val="005370EF"/>
    <w:rsid w:val="0053722E"/>
    <w:rsid w:val="0053741C"/>
    <w:rsid w:val="00537845"/>
    <w:rsid w:val="00537F69"/>
    <w:rsid w:val="00540687"/>
    <w:rsid w:val="00540981"/>
    <w:rsid w:val="00540CF0"/>
    <w:rsid w:val="00541047"/>
    <w:rsid w:val="00541403"/>
    <w:rsid w:val="0054167C"/>
    <w:rsid w:val="00541778"/>
    <w:rsid w:val="00542437"/>
    <w:rsid w:val="00542646"/>
    <w:rsid w:val="0054271E"/>
    <w:rsid w:val="00542BA5"/>
    <w:rsid w:val="00542F5B"/>
    <w:rsid w:val="005436C7"/>
    <w:rsid w:val="00543CED"/>
    <w:rsid w:val="00544202"/>
    <w:rsid w:val="0054465B"/>
    <w:rsid w:val="0054490D"/>
    <w:rsid w:val="005449AD"/>
    <w:rsid w:val="00544EBA"/>
    <w:rsid w:val="00545924"/>
    <w:rsid w:val="00545E65"/>
    <w:rsid w:val="005475AD"/>
    <w:rsid w:val="00547EE9"/>
    <w:rsid w:val="00547F51"/>
    <w:rsid w:val="00550C6E"/>
    <w:rsid w:val="00550DCA"/>
    <w:rsid w:val="00550F53"/>
    <w:rsid w:val="0055104E"/>
    <w:rsid w:val="0055107C"/>
    <w:rsid w:val="00551163"/>
    <w:rsid w:val="00551B6D"/>
    <w:rsid w:val="00551BAC"/>
    <w:rsid w:val="0055271A"/>
    <w:rsid w:val="00552802"/>
    <w:rsid w:val="00552A7B"/>
    <w:rsid w:val="0055316C"/>
    <w:rsid w:val="00553286"/>
    <w:rsid w:val="005533E9"/>
    <w:rsid w:val="005539BD"/>
    <w:rsid w:val="00553A5B"/>
    <w:rsid w:val="005542AB"/>
    <w:rsid w:val="0055446C"/>
    <w:rsid w:val="005544C1"/>
    <w:rsid w:val="005548A2"/>
    <w:rsid w:val="00554F00"/>
    <w:rsid w:val="005551DC"/>
    <w:rsid w:val="005552A4"/>
    <w:rsid w:val="00555D00"/>
    <w:rsid w:val="005560F5"/>
    <w:rsid w:val="005562BC"/>
    <w:rsid w:val="005563C1"/>
    <w:rsid w:val="0055653C"/>
    <w:rsid w:val="00556580"/>
    <w:rsid w:val="00556695"/>
    <w:rsid w:val="0055675C"/>
    <w:rsid w:val="00556876"/>
    <w:rsid w:val="00556B0C"/>
    <w:rsid w:val="00557057"/>
    <w:rsid w:val="00557665"/>
    <w:rsid w:val="005576EC"/>
    <w:rsid w:val="00557A45"/>
    <w:rsid w:val="00560123"/>
    <w:rsid w:val="0056012D"/>
    <w:rsid w:val="005601FB"/>
    <w:rsid w:val="0056045E"/>
    <w:rsid w:val="005605BD"/>
    <w:rsid w:val="00560AE0"/>
    <w:rsid w:val="00560E12"/>
    <w:rsid w:val="005610F0"/>
    <w:rsid w:val="005612C8"/>
    <w:rsid w:val="005613BA"/>
    <w:rsid w:val="005614A4"/>
    <w:rsid w:val="00561520"/>
    <w:rsid w:val="005617B0"/>
    <w:rsid w:val="00561826"/>
    <w:rsid w:val="005618F7"/>
    <w:rsid w:val="00562607"/>
    <w:rsid w:val="005626B6"/>
    <w:rsid w:val="0056315F"/>
    <w:rsid w:val="00563598"/>
    <w:rsid w:val="0056369D"/>
    <w:rsid w:val="00563C62"/>
    <w:rsid w:val="00563E13"/>
    <w:rsid w:val="005640A7"/>
    <w:rsid w:val="0056501A"/>
    <w:rsid w:val="005654B4"/>
    <w:rsid w:val="00566873"/>
    <w:rsid w:val="00566A02"/>
    <w:rsid w:val="00566D42"/>
    <w:rsid w:val="0056726B"/>
    <w:rsid w:val="00567B91"/>
    <w:rsid w:val="00567FE5"/>
    <w:rsid w:val="00570E22"/>
    <w:rsid w:val="005710FA"/>
    <w:rsid w:val="0057174C"/>
    <w:rsid w:val="00571788"/>
    <w:rsid w:val="00571A21"/>
    <w:rsid w:val="0057226D"/>
    <w:rsid w:val="005724FB"/>
    <w:rsid w:val="00572523"/>
    <w:rsid w:val="00572DFE"/>
    <w:rsid w:val="005732AF"/>
    <w:rsid w:val="005739BA"/>
    <w:rsid w:val="00573C6B"/>
    <w:rsid w:val="00573D14"/>
    <w:rsid w:val="005741FC"/>
    <w:rsid w:val="00574303"/>
    <w:rsid w:val="00574375"/>
    <w:rsid w:val="005746B6"/>
    <w:rsid w:val="0057497B"/>
    <w:rsid w:val="00574EAB"/>
    <w:rsid w:val="0057523B"/>
    <w:rsid w:val="0057578B"/>
    <w:rsid w:val="005757AB"/>
    <w:rsid w:val="0057657A"/>
    <w:rsid w:val="005773C3"/>
    <w:rsid w:val="005776AB"/>
    <w:rsid w:val="0057795A"/>
    <w:rsid w:val="00577C9E"/>
    <w:rsid w:val="00577E74"/>
    <w:rsid w:val="005801BC"/>
    <w:rsid w:val="0058025F"/>
    <w:rsid w:val="00580E50"/>
    <w:rsid w:val="00581E18"/>
    <w:rsid w:val="00581E44"/>
    <w:rsid w:val="00581F43"/>
    <w:rsid w:val="0058311F"/>
    <w:rsid w:val="00583466"/>
    <w:rsid w:val="00585367"/>
    <w:rsid w:val="005853AB"/>
    <w:rsid w:val="00585752"/>
    <w:rsid w:val="0058575B"/>
    <w:rsid w:val="00585B85"/>
    <w:rsid w:val="00585D8A"/>
    <w:rsid w:val="00586411"/>
    <w:rsid w:val="0058665D"/>
    <w:rsid w:val="0058682F"/>
    <w:rsid w:val="00586CF0"/>
    <w:rsid w:val="0058725C"/>
    <w:rsid w:val="005874B3"/>
    <w:rsid w:val="005877E2"/>
    <w:rsid w:val="0059040B"/>
    <w:rsid w:val="005905AA"/>
    <w:rsid w:val="00590F84"/>
    <w:rsid w:val="005913DE"/>
    <w:rsid w:val="00591CF5"/>
    <w:rsid w:val="00592448"/>
    <w:rsid w:val="0059253B"/>
    <w:rsid w:val="0059267E"/>
    <w:rsid w:val="00592BA8"/>
    <w:rsid w:val="00592E57"/>
    <w:rsid w:val="0059393E"/>
    <w:rsid w:val="00593FF2"/>
    <w:rsid w:val="005946F1"/>
    <w:rsid w:val="00595491"/>
    <w:rsid w:val="005958F5"/>
    <w:rsid w:val="0059614F"/>
    <w:rsid w:val="0059671B"/>
    <w:rsid w:val="0059711E"/>
    <w:rsid w:val="0059719F"/>
    <w:rsid w:val="0059727B"/>
    <w:rsid w:val="00597281"/>
    <w:rsid w:val="00597498"/>
    <w:rsid w:val="00597501"/>
    <w:rsid w:val="005979B5"/>
    <w:rsid w:val="00597AB2"/>
    <w:rsid w:val="00597BC3"/>
    <w:rsid w:val="005A0267"/>
    <w:rsid w:val="005A0B94"/>
    <w:rsid w:val="005A0E3F"/>
    <w:rsid w:val="005A0F2D"/>
    <w:rsid w:val="005A0F57"/>
    <w:rsid w:val="005A1041"/>
    <w:rsid w:val="005A1619"/>
    <w:rsid w:val="005A1D79"/>
    <w:rsid w:val="005A2301"/>
    <w:rsid w:val="005A2616"/>
    <w:rsid w:val="005A2A74"/>
    <w:rsid w:val="005A2B4B"/>
    <w:rsid w:val="005A2EF4"/>
    <w:rsid w:val="005A311E"/>
    <w:rsid w:val="005A35D3"/>
    <w:rsid w:val="005A3FE6"/>
    <w:rsid w:val="005A475C"/>
    <w:rsid w:val="005A47DC"/>
    <w:rsid w:val="005A50EC"/>
    <w:rsid w:val="005A5232"/>
    <w:rsid w:val="005A555E"/>
    <w:rsid w:val="005A55B8"/>
    <w:rsid w:val="005A5624"/>
    <w:rsid w:val="005A587E"/>
    <w:rsid w:val="005A5A9F"/>
    <w:rsid w:val="005A5E63"/>
    <w:rsid w:val="005A5EFF"/>
    <w:rsid w:val="005A63AD"/>
    <w:rsid w:val="005A6513"/>
    <w:rsid w:val="005A68C3"/>
    <w:rsid w:val="005A68C7"/>
    <w:rsid w:val="005A6DD6"/>
    <w:rsid w:val="005A6EDB"/>
    <w:rsid w:val="005A7B79"/>
    <w:rsid w:val="005A7E9E"/>
    <w:rsid w:val="005B1322"/>
    <w:rsid w:val="005B14C4"/>
    <w:rsid w:val="005B1C58"/>
    <w:rsid w:val="005B1E3A"/>
    <w:rsid w:val="005B24D2"/>
    <w:rsid w:val="005B2606"/>
    <w:rsid w:val="005B27E3"/>
    <w:rsid w:val="005B2C4F"/>
    <w:rsid w:val="005B2CB0"/>
    <w:rsid w:val="005B3E0C"/>
    <w:rsid w:val="005B4187"/>
    <w:rsid w:val="005B45E5"/>
    <w:rsid w:val="005B47AD"/>
    <w:rsid w:val="005B4904"/>
    <w:rsid w:val="005B4D7C"/>
    <w:rsid w:val="005B4EC8"/>
    <w:rsid w:val="005B5BC8"/>
    <w:rsid w:val="005B62EC"/>
    <w:rsid w:val="005B65B4"/>
    <w:rsid w:val="005B6D78"/>
    <w:rsid w:val="005B6EB0"/>
    <w:rsid w:val="005B790F"/>
    <w:rsid w:val="005B7ADE"/>
    <w:rsid w:val="005B7C1C"/>
    <w:rsid w:val="005C0355"/>
    <w:rsid w:val="005C0EDD"/>
    <w:rsid w:val="005C1090"/>
    <w:rsid w:val="005C17B3"/>
    <w:rsid w:val="005C1BEE"/>
    <w:rsid w:val="005C1D18"/>
    <w:rsid w:val="005C21CE"/>
    <w:rsid w:val="005C2F27"/>
    <w:rsid w:val="005C3174"/>
    <w:rsid w:val="005C32BD"/>
    <w:rsid w:val="005C3495"/>
    <w:rsid w:val="005C389F"/>
    <w:rsid w:val="005C3B0E"/>
    <w:rsid w:val="005C4105"/>
    <w:rsid w:val="005C42B1"/>
    <w:rsid w:val="005C43BB"/>
    <w:rsid w:val="005C45CF"/>
    <w:rsid w:val="005C4674"/>
    <w:rsid w:val="005C46D8"/>
    <w:rsid w:val="005C4BC4"/>
    <w:rsid w:val="005C5078"/>
    <w:rsid w:val="005C514A"/>
    <w:rsid w:val="005C646F"/>
    <w:rsid w:val="005C665B"/>
    <w:rsid w:val="005C68C4"/>
    <w:rsid w:val="005C69E8"/>
    <w:rsid w:val="005C6D7D"/>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3F7B"/>
    <w:rsid w:val="005D4589"/>
    <w:rsid w:val="005D5607"/>
    <w:rsid w:val="005D5861"/>
    <w:rsid w:val="005D5BE0"/>
    <w:rsid w:val="005D636C"/>
    <w:rsid w:val="005D63A0"/>
    <w:rsid w:val="005D6A6F"/>
    <w:rsid w:val="005D6D1A"/>
    <w:rsid w:val="005D6F04"/>
    <w:rsid w:val="005D6F49"/>
    <w:rsid w:val="005D7266"/>
    <w:rsid w:val="005D7A23"/>
    <w:rsid w:val="005D7B83"/>
    <w:rsid w:val="005E0072"/>
    <w:rsid w:val="005E008C"/>
    <w:rsid w:val="005E0163"/>
    <w:rsid w:val="005E03A8"/>
    <w:rsid w:val="005E0586"/>
    <w:rsid w:val="005E064D"/>
    <w:rsid w:val="005E0F9B"/>
    <w:rsid w:val="005E170D"/>
    <w:rsid w:val="005E189C"/>
    <w:rsid w:val="005E1B25"/>
    <w:rsid w:val="005E1C47"/>
    <w:rsid w:val="005E1D4F"/>
    <w:rsid w:val="005E203F"/>
    <w:rsid w:val="005E2460"/>
    <w:rsid w:val="005E29D2"/>
    <w:rsid w:val="005E2A30"/>
    <w:rsid w:val="005E2D37"/>
    <w:rsid w:val="005E381F"/>
    <w:rsid w:val="005E3CA2"/>
    <w:rsid w:val="005E3CD3"/>
    <w:rsid w:val="005E40FA"/>
    <w:rsid w:val="005E41DF"/>
    <w:rsid w:val="005E4812"/>
    <w:rsid w:val="005E4BB5"/>
    <w:rsid w:val="005E4F1A"/>
    <w:rsid w:val="005E50F8"/>
    <w:rsid w:val="005E51DA"/>
    <w:rsid w:val="005E55AE"/>
    <w:rsid w:val="005E56C2"/>
    <w:rsid w:val="005E5FE2"/>
    <w:rsid w:val="005E6AA3"/>
    <w:rsid w:val="005E7336"/>
    <w:rsid w:val="005E73F0"/>
    <w:rsid w:val="005E765D"/>
    <w:rsid w:val="005E791C"/>
    <w:rsid w:val="005E79C0"/>
    <w:rsid w:val="005E7AFA"/>
    <w:rsid w:val="005E7B2B"/>
    <w:rsid w:val="005E7C7C"/>
    <w:rsid w:val="005E7C7F"/>
    <w:rsid w:val="005F063B"/>
    <w:rsid w:val="005F08B4"/>
    <w:rsid w:val="005F0A02"/>
    <w:rsid w:val="005F0BE1"/>
    <w:rsid w:val="005F0E02"/>
    <w:rsid w:val="005F0F8B"/>
    <w:rsid w:val="005F1360"/>
    <w:rsid w:val="005F136A"/>
    <w:rsid w:val="005F13B9"/>
    <w:rsid w:val="005F1443"/>
    <w:rsid w:val="005F17A6"/>
    <w:rsid w:val="005F1968"/>
    <w:rsid w:val="005F1B97"/>
    <w:rsid w:val="005F234B"/>
    <w:rsid w:val="005F27F5"/>
    <w:rsid w:val="005F287B"/>
    <w:rsid w:val="005F297B"/>
    <w:rsid w:val="005F2BA1"/>
    <w:rsid w:val="005F3201"/>
    <w:rsid w:val="005F34C8"/>
    <w:rsid w:val="005F3A64"/>
    <w:rsid w:val="005F4883"/>
    <w:rsid w:val="005F51D9"/>
    <w:rsid w:val="005F5212"/>
    <w:rsid w:val="005F535B"/>
    <w:rsid w:val="005F563A"/>
    <w:rsid w:val="005F5E07"/>
    <w:rsid w:val="005F65FA"/>
    <w:rsid w:val="005F7296"/>
    <w:rsid w:val="005F72E0"/>
    <w:rsid w:val="005F73F9"/>
    <w:rsid w:val="005F740C"/>
    <w:rsid w:val="005F77EF"/>
    <w:rsid w:val="005F7B76"/>
    <w:rsid w:val="005F7CE5"/>
    <w:rsid w:val="006007C7"/>
    <w:rsid w:val="00600A2A"/>
    <w:rsid w:val="00600E69"/>
    <w:rsid w:val="0060126D"/>
    <w:rsid w:val="006012C3"/>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08F"/>
    <w:rsid w:val="006045FD"/>
    <w:rsid w:val="006047C6"/>
    <w:rsid w:val="00604938"/>
    <w:rsid w:val="00604E5D"/>
    <w:rsid w:val="0060506E"/>
    <w:rsid w:val="006051FF"/>
    <w:rsid w:val="0060523B"/>
    <w:rsid w:val="00605693"/>
    <w:rsid w:val="00605AE5"/>
    <w:rsid w:val="00605EA3"/>
    <w:rsid w:val="00605FEA"/>
    <w:rsid w:val="00606105"/>
    <w:rsid w:val="006064F2"/>
    <w:rsid w:val="00606C48"/>
    <w:rsid w:val="00606D08"/>
    <w:rsid w:val="0060741C"/>
    <w:rsid w:val="00607429"/>
    <w:rsid w:val="006074CA"/>
    <w:rsid w:val="006076BE"/>
    <w:rsid w:val="006079B1"/>
    <w:rsid w:val="00607A55"/>
    <w:rsid w:val="00607BC0"/>
    <w:rsid w:val="00607D9F"/>
    <w:rsid w:val="00610236"/>
    <w:rsid w:val="0061036B"/>
    <w:rsid w:val="006104C3"/>
    <w:rsid w:val="00610B33"/>
    <w:rsid w:val="00610BEE"/>
    <w:rsid w:val="00610E36"/>
    <w:rsid w:val="006111AD"/>
    <w:rsid w:val="00611B21"/>
    <w:rsid w:val="00611C4E"/>
    <w:rsid w:val="00612400"/>
    <w:rsid w:val="00612518"/>
    <w:rsid w:val="00612696"/>
    <w:rsid w:val="006126CF"/>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101"/>
    <w:rsid w:val="0061620A"/>
    <w:rsid w:val="0061674B"/>
    <w:rsid w:val="00616A90"/>
    <w:rsid w:val="00616BAB"/>
    <w:rsid w:val="00616C2A"/>
    <w:rsid w:val="00616CA3"/>
    <w:rsid w:val="00617253"/>
    <w:rsid w:val="006172E5"/>
    <w:rsid w:val="00617833"/>
    <w:rsid w:val="00620339"/>
    <w:rsid w:val="006203AE"/>
    <w:rsid w:val="00620D64"/>
    <w:rsid w:val="00621256"/>
    <w:rsid w:val="006218DE"/>
    <w:rsid w:val="00621D63"/>
    <w:rsid w:val="00623390"/>
    <w:rsid w:val="0062361B"/>
    <w:rsid w:val="00623AAA"/>
    <w:rsid w:val="00623D0D"/>
    <w:rsid w:val="0062416F"/>
    <w:rsid w:val="0062439F"/>
    <w:rsid w:val="0062480A"/>
    <w:rsid w:val="006249AB"/>
    <w:rsid w:val="00624B46"/>
    <w:rsid w:val="0062574D"/>
    <w:rsid w:val="00625960"/>
    <w:rsid w:val="00626054"/>
    <w:rsid w:val="0062624F"/>
    <w:rsid w:val="00626588"/>
    <w:rsid w:val="006266DA"/>
    <w:rsid w:val="00626BEA"/>
    <w:rsid w:val="006277C2"/>
    <w:rsid w:val="00627C56"/>
    <w:rsid w:val="00627D2B"/>
    <w:rsid w:val="00627E15"/>
    <w:rsid w:val="006309CE"/>
    <w:rsid w:val="00630B8F"/>
    <w:rsid w:val="00630C37"/>
    <w:rsid w:val="00631964"/>
    <w:rsid w:val="0063226C"/>
    <w:rsid w:val="00632346"/>
    <w:rsid w:val="006325D7"/>
    <w:rsid w:val="00632640"/>
    <w:rsid w:val="00632BB6"/>
    <w:rsid w:val="0063307D"/>
    <w:rsid w:val="00633AED"/>
    <w:rsid w:val="00633B46"/>
    <w:rsid w:val="00633E7B"/>
    <w:rsid w:val="006342E0"/>
    <w:rsid w:val="006343C9"/>
    <w:rsid w:val="006343DC"/>
    <w:rsid w:val="006348D5"/>
    <w:rsid w:val="00634C7B"/>
    <w:rsid w:val="00634E4C"/>
    <w:rsid w:val="00636137"/>
    <w:rsid w:val="00636229"/>
    <w:rsid w:val="00636623"/>
    <w:rsid w:val="006368C7"/>
    <w:rsid w:val="006368F1"/>
    <w:rsid w:val="0063696E"/>
    <w:rsid w:val="00636A2F"/>
    <w:rsid w:val="00636A4A"/>
    <w:rsid w:val="00636AE6"/>
    <w:rsid w:val="006370C3"/>
    <w:rsid w:val="00637162"/>
    <w:rsid w:val="0063785D"/>
    <w:rsid w:val="00637BDD"/>
    <w:rsid w:val="00637C3B"/>
    <w:rsid w:val="00637E3E"/>
    <w:rsid w:val="00637FAF"/>
    <w:rsid w:val="00640124"/>
    <w:rsid w:val="00640255"/>
    <w:rsid w:val="006403B3"/>
    <w:rsid w:val="006404F8"/>
    <w:rsid w:val="00640974"/>
    <w:rsid w:val="0064098E"/>
    <w:rsid w:val="00640B67"/>
    <w:rsid w:val="0064119B"/>
    <w:rsid w:val="006424CF"/>
    <w:rsid w:val="0064274A"/>
    <w:rsid w:val="00643421"/>
    <w:rsid w:val="0064356B"/>
    <w:rsid w:val="00643E1A"/>
    <w:rsid w:val="00644094"/>
    <w:rsid w:val="006440D6"/>
    <w:rsid w:val="0064507B"/>
    <w:rsid w:val="0064536D"/>
    <w:rsid w:val="00645DB9"/>
    <w:rsid w:val="0064665D"/>
    <w:rsid w:val="0064694F"/>
    <w:rsid w:val="00646EBE"/>
    <w:rsid w:val="00646F5A"/>
    <w:rsid w:val="00647244"/>
    <w:rsid w:val="0064724D"/>
    <w:rsid w:val="006473F9"/>
    <w:rsid w:val="00647AC4"/>
    <w:rsid w:val="0065033D"/>
    <w:rsid w:val="00650574"/>
    <w:rsid w:val="0065072D"/>
    <w:rsid w:val="00650936"/>
    <w:rsid w:val="00650D1B"/>
    <w:rsid w:val="006510BA"/>
    <w:rsid w:val="0065114C"/>
    <w:rsid w:val="00651C76"/>
    <w:rsid w:val="00651D96"/>
    <w:rsid w:val="00652159"/>
    <w:rsid w:val="006521AF"/>
    <w:rsid w:val="00652207"/>
    <w:rsid w:val="006523FB"/>
    <w:rsid w:val="00652665"/>
    <w:rsid w:val="00653103"/>
    <w:rsid w:val="00653379"/>
    <w:rsid w:val="006537EE"/>
    <w:rsid w:val="00654079"/>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6FF6"/>
    <w:rsid w:val="006572BC"/>
    <w:rsid w:val="006573CD"/>
    <w:rsid w:val="006575AE"/>
    <w:rsid w:val="0065796A"/>
    <w:rsid w:val="00657BA3"/>
    <w:rsid w:val="00657BAD"/>
    <w:rsid w:val="006602FC"/>
    <w:rsid w:val="00660559"/>
    <w:rsid w:val="0066063C"/>
    <w:rsid w:val="00661053"/>
    <w:rsid w:val="006610CD"/>
    <w:rsid w:val="00661192"/>
    <w:rsid w:val="0066122F"/>
    <w:rsid w:val="006617C9"/>
    <w:rsid w:val="00661979"/>
    <w:rsid w:val="00661BEA"/>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480B"/>
    <w:rsid w:val="00664A44"/>
    <w:rsid w:val="0066581D"/>
    <w:rsid w:val="006658AA"/>
    <w:rsid w:val="00665D42"/>
    <w:rsid w:val="00665D74"/>
    <w:rsid w:val="00666095"/>
    <w:rsid w:val="006668D1"/>
    <w:rsid w:val="00666993"/>
    <w:rsid w:val="00666A04"/>
    <w:rsid w:val="00666BF2"/>
    <w:rsid w:val="00666F70"/>
    <w:rsid w:val="00667056"/>
    <w:rsid w:val="0066708E"/>
    <w:rsid w:val="0066748D"/>
    <w:rsid w:val="00667905"/>
    <w:rsid w:val="00667C6B"/>
    <w:rsid w:val="00667D57"/>
    <w:rsid w:val="00667F22"/>
    <w:rsid w:val="006702B1"/>
    <w:rsid w:val="00670470"/>
    <w:rsid w:val="00670624"/>
    <w:rsid w:val="00670640"/>
    <w:rsid w:val="00670C18"/>
    <w:rsid w:val="00670DAC"/>
    <w:rsid w:val="0067108F"/>
    <w:rsid w:val="00671B50"/>
    <w:rsid w:val="00672885"/>
    <w:rsid w:val="00672B03"/>
    <w:rsid w:val="00672CFF"/>
    <w:rsid w:val="00672D29"/>
    <w:rsid w:val="00672D9F"/>
    <w:rsid w:val="006735A4"/>
    <w:rsid w:val="00673810"/>
    <w:rsid w:val="006739E9"/>
    <w:rsid w:val="00673AD1"/>
    <w:rsid w:val="00673CEA"/>
    <w:rsid w:val="00673F58"/>
    <w:rsid w:val="00674220"/>
    <w:rsid w:val="00674241"/>
    <w:rsid w:val="006743B5"/>
    <w:rsid w:val="0067488E"/>
    <w:rsid w:val="00674AE8"/>
    <w:rsid w:val="00675591"/>
    <w:rsid w:val="00676322"/>
    <w:rsid w:val="00676671"/>
    <w:rsid w:val="006766AE"/>
    <w:rsid w:val="006767B4"/>
    <w:rsid w:val="00676B76"/>
    <w:rsid w:val="00676FCA"/>
    <w:rsid w:val="00677073"/>
    <w:rsid w:val="006770B5"/>
    <w:rsid w:val="00677120"/>
    <w:rsid w:val="00677769"/>
    <w:rsid w:val="00677B1B"/>
    <w:rsid w:val="00677B97"/>
    <w:rsid w:val="006807C6"/>
    <w:rsid w:val="00681260"/>
    <w:rsid w:val="00681CD0"/>
    <w:rsid w:val="00681D92"/>
    <w:rsid w:val="006822C3"/>
    <w:rsid w:val="006823D6"/>
    <w:rsid w:val="0068293C"/>
    <w:rsid w:val="006832D5"/>
    <w:rsid w:val="006835EF"/>
    <w:rsid w:val="00683786"/>
    <w:rsid w:val="00683EDC"/>
    <w:rsid w:val="0068484A"/>
    <w:rsid w:val="00685A7F"/>
    <w:rsid w:val="00685F0C"/>
    <w:rsid w:val="0068673D"/>
    <w:rsid w:val="00686836"/>
    <w:rsid w:val="00686973"/>
    <w:rsid w:val="00686A39"/>
    <w:rsid w:val="00686F5C"/>
    <w:rsid w:val="00687732"/>
    <w:rsid w:val="00687BA2"/>
    <w:rsid w:val="00690587"/>
    <w:rsid w:val="00690748"/>
    <w:rsid w:val="006909C2"/>
    <w:rsid w:val="00690E5D"/>
    <w:rsid w:val="00691152"/>
    <w:rsid w:val="006916B6"/>
    <w:rsid w:val="006918DB"/>
    <w:rsid w:val="006922B2"/>
    <w:rsid w:val="006923D5"/>
    <w:rsid w:val="00692515"/>
    <w:rsid w:val="006926AA"/>
    <w:rsid w:val="0069297A"/>
    <w:rsid w:val="006929E1"/>
    <w:rsid w:val="006929F8"/>
    <w:rsid w:val="00692A08"/>
    <w:rsid w:val="00692AB6"/>
    <w:rsid w:val="00692C68"/>
    <w:rsid w:val="00692DE5"/>
    <w:rsid w:val="00693448"/>
    <w:rsid w:val="00693832"/>
    <w:rsid w:val="0069385E"/>
    <w:rsid w:val="00693918"/>
    <w:rsid w:val="00693CA4"/>
    <w:rsid w:val="00693FD0"/>
    <w:rsid w:val="00694214"/>
    <w:rsid w:val="00694D9B"/>
    <w:rsid w:val="00695578"/>
    <w:rsid w:val="00695AE8"/>
    <w:rsid w:val="00695D84"/>
    <w:rsid w:val="00695DD7"/>
    <w:rsid w:val="00695F6D"/>
    <w:rsid w:val="00696126"/>
    <w:rsid w:val="00696342"/>
    <w:rsid w:val="00696999"/>
    <w:rsid w:val="00696A2B"/>
    <w:rsid w:val="006970C4"/>
    <w:rsid w:val="006974D8"/>
    <w:rsid w:val="0069767C"/>
    <w:rsid w:val="00697922"/>
    <w:rsid w:val="006979F2"/>
    <w:rsid w:val="00697A5A"/>
    <w:rsid w:val="00697F2B"/>
    <w:rsid w:val="006A0167"/>
    <w:rsid w:val="006A0447"/>
    <w:rsid w:val="006A05F1"/>
    <w:rsid w:val="006A0D95"/>
    <w:rsid w:val="006A0F32"/>
    <w:rsid w:val="006A169B"/>
    <w:rsid w:val="006A194B"/>
    <w:rsid w:val="006A1A28"/>
    <w:rsid w:val="006A1A3F"/>
    <w:rsid w:val="006A1B09"/>
    <w:rsid w:val="006A1BAE"/>
    <w:rsid w:val="006A1DAF"/>
    <w:rsid w:val="006A2849"/>
    <w:rsid w:val="006A2AE8"/>
    <w:rsid w:val="006A2B06"/>
    <w:rsid w:val="006A2B66"/>
    <w:rsid w:val="006A2D93"/>
    <w:rsid w:val="006A30CA"/>
    <w:rsid w:val="006A340D"/>
    <w:rsid w:val="006A3666"/>
    <w:rsid w:val="006A3689"/>
    <w:rsid w:val="006A3F9C"/>
    <w:rsid w:val="006A4AA8"/>
    <w:rsid w:val="006A5635"/>
    <w:rsid w:val="006A597B"/>
    <w:rsid w:val="006A5CAC"/>
    <w:rsid w:val="006A62E4"/>
    <w:rsid w:val="006A62F4"/>
    <w:rsid w:val="006A6858"/>
    <w:rsid w:val="006A6A7F"/>
    <w:rsid w:val="006A6DF8"/>
    <w:rsid w:val="006A6EC4"/>
    <w:rsid w:val="006A6F74"/>
    <w:rsid w:val="006A7239"/>
    <w:rsid w:val="006A7DC4"/>
    <w:rsid w:val="006B0765"/>
    <w:rsid w:val="006B0BFC"/>
    <w:rsid w:val="006B11B5"/>
    <w:rsid w:val="006B1238"/>
    <w:rsid w:val="006B1B41"/>
    <w:rsid w:val="006B2242"/>
    <w:rsid w:val="006B2440"/>
    <w:rsid w:val="006B2943"/>
    <w:rsid w:val="006B3785"/>
    <w:rsid w:val="006B4A3C"/>
    <w:rsid w:val="006B531A"/>
    <w:rsid w:val="006B54BA"/>
    <w:rsid w:val="006B5D4B"/>
    <w:rsid w:val="006B601F"/>
    <w:rsid w:val="006B621A"/>
    <w:rsid w:val="006B6386"/>
    <w:rsid w:val="006B63DA"/>
    <w:rsid w:val="006B68E0"/>
    <w:rsid w:val="006B6C1F"/>
    <w:rsid w:val="006B6F4B"/>
    <w:rsid w:val="006B7197"/>
    <w:rsid w:val="006B7C94"/>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443"/>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3EC0"/>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3AE"/>
    <w:rsid w:val="006C7780"/>
    <w:rsid w:val="006C7A9B"/>
    <w:rsid w:val="006C7B6A"/>
    <w:rsid w:val="006C7DBC"/>
    <w:rsid w:val="006C7E57"/>
    <w:rsid w:val="006C7F0E"/>
    <w:rsid w:val="006D07A0"/>
    <w:rsid w:val="006D0953"/>
    <w:rsid w:val="006D0D5C"/>
    <w:rsid w:val="006D1360"/>
    <w:rsid w:val="006D18EA"/>
    <w:rsid w:val="006D1AB4"/>
    <w:rsid w:val="006D1EA8"/>
    <w:rsid w:val="006D223A"/>
    <w:rsid w:val="006D23C3"/>
    <w:rsid w:val="006D2AD4"/>
    <w:rsid w:val="006D2B31"/>
    <w:rsid w:val="006D2D8E"/>
    <w:rsid w:val="006D2DFC"/>
    <w:rsid w:val="006D2F5C"/>
    <w:rsid w:val="006D3229"/>
    <w:rsid w:val="006D413B"/>
    <w:rsid w:val="006D41CB"/>
    <w:rsid w:val="006D4608"/>
    <w:rsid w:val="006D4E6B"/>
    <w:rsid w:val="006D4EC8"/>
    <w:rsid w:val="006D4F21"/>
    <w:rsid w:val="006D5787"/>
    <w:rsid w:val="006D5846"/>
    <w:rsid w:val="006D59C6"/>
    <w:rsid w:val="006D6413"/>
    <w:rsid w:val="006D6443"/>
    <w:rsid w:val="006D66A8"/>
    <w:rsid w:val="006D6A58"/>
    <w:rsid w:val="006D6D8C"/>
    <w:rsid w:val="006D7AA8"/>
    <w:rsid w:val="006D7EE4"/>
    <w:rsid w:val="006E0A14"/>
    <w:rsid w:val="006E0D97"/>
    <w:rsid w:val="006E1BD2"/>
    <w:rsid w:val="006E25A0"/>
    <w:rsid w:val="006E2AE8"/>
    <w:rsid w:val="006E3B50"/>
    <w:rsid w:val="006E3F5C"/>
    <w:rsid w:val="006E4CA2"/>
    <w:rsid w:val="006E5033"/>
    <w:rsid w:val="006E5381"/>
    <w:rsid w:val="006E5640"/>
    <w:rsid w:val="006E5A9D"/>
    <w:rsid w:val="006E609D"/>
    <w:rsid w:val="006E6290"/>
    <w:rsid w:val="006E6863"/>
    <w:rsid w:val="006E6CC6"/>
    <w:rsid w:val="006E7149"/>
    <w:rsid w:val="006E776D"/>
    <w:rsid w:val="006E7EE4"/>
    <w:rsid w:val="006E7FA4"/>
    <w:rsid w:val="006F023D"/>
    <w:rsid w:val="006F07C5"/>
    <w:rsid w:val="006F096E"/>
    <w:rsid w:val="006F0AE3"/>
    <w:rsid w:val="006F0C0B"/>
    <w:rsid w:val="006F1144"/>
    <w:rsid w:val="006F130F"/>
    <w:rsid w:val="006F146D"/>
    <w:rsid w:val="006F155A"/>
    <w:rsid w:val="006F1697"/>
    <w:rsid w:val="006F191A"/>
    <w:rsid w:val="006F1AD9"/>
    <w:rsid w:val="006F23F5"/>
    <w:rsid w:val="006F28C1"/>
    <w:rsid w:val="006F2E40"/>
    <w:rsid w:val="006F34A3"/>
    <w:rsid w:val="006F3E7A"/>
    <w:rsid w:val="006F3ECF"/>
    <w:rsid w:val="006F3F0D"/>
    <w:rsid w:val="006F3F11"/>
    <w:rsid w:val="006F3FAA"/>
    <w:rsid w:val="006F41C2"/>
    <w:rsid w:val="006F45F0"/>
    <w:rsid w:val="006F4C7A"/>
    <w:rsid w:val="006F510E"/>
    <w:rsid w:val="006F5DAB"/>
    <w:rsid w:val="006F5F7A"/>
    <w:rsid w:val="006F6A25"/>
    <w:rsid w:val="006F6AC3"/>
    <w:rsid w:val="006F6B20"/>
    <w:rsid w:val="006F7023"/>
    <w:rsid w:val="006F7735"/>
    <w:rsid w:val="006F7740"/>
    <w:rsid w:val="006F77D0"/>
    <w:rsid w:val="006F793C"/>
    <w:rsid w:val="00700038"/>
    <w:rsid w:val="0070006D"/>
    <w:rsid w:val="007003BD"/>
    <w:rsid w:val="007003DE"/>
    <w:rsid w:val="00700B86"/>
    <w:rsid w:val="00700D70"/>
    <w:rsid w:val="00700E39"/>
    <w:rsid w:val="00701461"/>
    <w:rsid w:val="0070334E"/>
    <w:rsid w:val="0070348A"/>
    <w:rsid w:val="00704612"/>
    <w:rsid w:val="007046E1"/>
    <w:rsid w:val="007047B3"/>
    <w:rsid w:val="0070482A"/>
    <w:rsid w:val="00704BE0"/>
    <w:rsid w:val="00704FA4"/>
    <w:rsid w:val="0070516D"/>
    <w:rsid w:val="00705D1A"/>
    <w:rsid w:val="00705F53"/>
    <w:rsid w:val="007061FD"/>
    <w:rsid w:val="00706B45"/>
    <w:rsid w:val="00706CA5"/>
    <w:rsid w:val="00706CCB"/>
    <w:rsid w:val="00707687"/>
    <w:rsid w:val="007076FF"/>
    <w:rsid w:val="00707BFA"/>
    <w:rsid w:val="00707F56"/>
    <w:rsid w:val="007100B5"/>
    <w:rsid w:val="00710210"/>
    <w:rsid w:val="00710284"/>
    <w:rsid w:val="00710A01"/>
    <w:rsid w:val="00710DCF"/>
    <w:rsid w:val="00710DE1"/>
    <w:rsid w:val="0071147B"/>
    <w:rsid w:val="00711781"/>
    <w:rsid w:val="0071181D"/>
    <w:rsid w:val="00711A4E"/>
    <w:rsid w:val="00711ADC"/>
    <w:rsid w:val="0071212A"/>
    <w:rsid w:val="00712523"/>
    <w:rsid w:val="00712D32"/>
    <w:rsid w:val="00712D6B"/>
    <w:rsid w:val="00712EC6"/>
    <w:rsid w:val="00713360"/>
    <w:rsid w:val="007134F6"/>
    <w:rsid w:val="0071377C"/>
    <w:rsid w:val="007137CD"/>
    <w:rsid w:val="0071400E"/>
    <w:rsid w:val="00714607"/>
    <w:rsid w:val="0071475E"/>
    <w:rsid w:val="00714F53"/>
    <w:rsid w:val="00715181"/>
    <w:rsid w:val="007156F3"/>
    <w:rsid w:val="0071598E"/>
    <w:rsid w:val="007161B3"/>
    <w:rsid w:val="007167AC"/>
    <w:rsid w:val="00716D23"/>
    <w:rsid w:val="00716F4A"/>
    <w:rsid w:val="00717E5C"/>
    <w:rsid w:val="007206BD"/>
    <w:rsid w:val="007217A3"/>
    <w:rsid w:val="00721A87"/>
    <w:rsid w:val="007229FD"/>
    <w:rsid w:val="00722B49"/>
    <w:rsid w:val="00723409"/>
    <w:rsid w:val="00723964"/>
    <w:rsid w:val="0072444F"/>
    <w:rsid w:val="007245CC"/>
    <w:rsid w:val="00724706"/>
    <w:rsid w:val="007250A8"/>
    <w:rsid w:val="0072515D"/>
    <w:rsid w:val="007253F4"/>
    <w:rsid w:val="007254F8"/>
    <w:rsid w:val="007256B8"/>
    <w:rsid w:val="00725A88"/>
    <w:rsid w:val="00726BCC"/>
    <w:rsid w:val="007273C8"/>
    <w:rsid w:val="00727412"/>
    <w:rsid w:val="0072750C"/>
    <w:rsid w:val="00727BE4"/>
    <w:rsid w:val="00727C57"/>
    <w:rsid w:val="00727E71"/>
    <w:rsid w:val="00727EF9"/>
    <w:rsid w:val="00730065"/>
    <w:rsid w:val="007302CA"/>
    <w:rsid w:val="007306B3"/>
    <w:rsid w:val="0073086D"/>
    <w:rsid w:val="00730DA6"/>
    <w:rsid w:val="00730FAA"/>
    <w:rsid w:val="00731108"/>
    <w:rsid w:val="007312D6"/>
    <w:rsid w:val="0073162C"/>
    <w:rsid w:val="007317A9"/>
    <w:rsid w:val="007319F0"/>
    <w:rsid w:val="00731A96"/>
    <w:rsid w:val="00731B96"/>
    <w:rsid w:val="00731F8F"/>
    <w:rsid w:val="007320B8"/>
    <w:rsid w:val="00732172"/>
    <w:rsid w:val="0073266B"/>
    <w:rsid w:val="0073269A"/>
    <w:rsid w:val="0073277B"/>
    <w:rsid w:val="00733287"/>
    <w:rsid w:val="00733E9A"/>
    <w:rsid w:val="0073408E"/>
    <w:rsid w:val="0073409C"/>
    <w:rsid w:val="0073467D"/>
    <w:rsid w:val="00734777"/>
    <w:rsid w:val="00734873"/>
    <w:rsid w:val="007349F2"/>
    <w:rsid w:val="00734BE0"/>
    <w:rsid w:val="00735017"/>
    <w:rsid w:val="007352BB"/>
    <w:rsid w:val="0073594E"/>
    <w:rsid w:val="00735CB0"/>
    <w:rsid w:val="00735DE5"/>
    <w:rsid w:val="00735FCD"/>
    <w:rsid w:val="00736EDD"/>
    <w:rsid w:val="00737002"/>
    <w:rsid w:val="007372C7"/>
    <w:rsid w:val="0073732F"/>
    <w:rsid w:val="00737A36"/>
    <w:rsid w:val="00737B13"/>
    <w:rsid w:val="00737BA0"/>
    <w:rsid w:val="00737E8C"/>
    <w:rsid w:val="00740949"/>
    <w:rsid w:val="00741122"/>
    <w:rsid w:val="00741247"/>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5B54"/>
    <w:rsid w:val="00745E53"/>
    <w:rsid w:val="00746003"/>
    <w:rsid w:val="007461BD"/>
    <w:rsid w:val="007461D5"/>
    <w:rsid w:val="0074641C"/>
    <w:rsid w:val="007465C5"/>
    <w:rsid w:val="007467F7"/>
    <w:rsid w:val="007468EC"/>
    <w:rsid w:val="00746C43"/>
    <w:rsid w:val="0074720C"/>
    <w:rsid w:val="00747502"/>
    <w:rsid w:val="0074762D"/>
    <w:rsid w:val="007478D7"/>
    <w:rsid w:val="00747CD8"/>
    <w:rsid w:val="00747DB7"/>
    <w:rsid w:val="007505DA"/>
    <w:rsid w:val="007506A2"/>
    <w:rsid w:val="00750D52"/>
    <w:rsid w:val="007511B4"/>
    <w:rsid w:val="00751970"/>
    <w:rsid w:val="00751ADD"/>
    <w:rsid w:val="00751B22"/>
    <w:rsid w:val="00751DBD"/>
    <w:rsid w:val="00752117"/>
    <w:rsid w:val="00752152"/>
    <w:rsid w:val="0075237F"/>
    <w:rsid w:val="007523B5"/>
    <w:rsid w:val="00752AB7"/>
    <w:rsid w:val="00752BAD"/>
    <w:rsid w:val="0075320F"/>
    <w:rsid w:val="00753250"/>
    <w:rsid w:val="0075326F"/>
    <w:rsid w:val="007537D2"/>
    <w:rsid w:val="00753B17"/>
    <w:rsid w:val="00753B2D"/>
    <w:rsid w:val="007543D4"/>
    <w:rsid w:val="007543E7"/>
    <w:rsid w:val="00754596"/>
    <w:rsid w:val="00754AA6"/>
    <w:rsid w:val="00755BC5"/>
    <w:rsid w:val="00755C5B"/>
    <w:rsid w:val="00755CC0"/>
    <w:rsid w:val="0075663B"/>
    <w:rsid w:val="00756692"/>
    <w:rsid w:val="00756A22"/>
    <w:rsid w:val="00756A99"/>
    <w:rsid w:val="00756B18"/>
    <w:rsid w:val="00757344"/>
    <w:rsid w:val="00760426"/>
    <w:rsid w:val="007607F7"/>
    <w:rsid w:val="00760C3C"/>
    <w:rsid w:val="00760E3D"/>
    <w:rsid w:val="00760FBF"/>
    <w:rsid w:val="0076165E"/>
    <w:rsid w:val="0076190D"/>
    <w:rsid w:val="00761C21"/>
    <w:rsid w:val="00761EB9"/>
    <w:rsid w:val="00762164"/>
    <w:rsid w:val="00762240"/>
    <w:rsid w:val="007622F4"/>
    <w:rsid w:val="00762A59"/>
    <w:rsid w:val="00762C08"/>
    <w:rsid w:val="0076339E"/>
    <w:rsid w:val="007634BB"/>
    <w:rsid w:val="007640CF"/>
    <w:rsid w:val="0076411B"/>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2E8"/>
    <w:rsid w:val="007715D0"/>
    <w:rsid w:val="00771AEE"/>
    <w:rsid w:val="00771EE7"/>
    <w:rsid w:val="00772039"/>
    <w:rsid w:val="007721FA"/>
    <w:rsid w:val="0077221D"/>
    <w:rsid w:val="00772419"/>
    <w:rsid w:val="0077249C"/>
    <w:rsid w:val="0077284D"/>
    <w:rsid w:val="00772964"/>
    <w:rsid w:val="00772DE1"/>
    <w:rsid w:val="007737C7"/>
    <w:rsid w:val="0077395B"/>
    <w:rsid w:val="007739A1"/>
    <w:rsid w:val="00773A1B"/>
    <w:rsid w:val="00773A1C"/>
    <w:rsid w:val="00773A53"/>
    <w:rsid w:val="00773A5A"/>
    <w:rsid w:val="00773C62"/>
    <w:rsid w:val="00773FE1"/>
    <w:rsid w:val="00774493"/>
    <w:rsid w:val="007744D3"/>
    <w:rsid w:val="00774749"/>
    <w:rsid w:val="00774885"/>
    <w:rsid w:val="007749DE"/>
    <w:rsid w:val="00774B8D"/>
    <w:rsid w:val="00774E28"/>
    <w:rsid w:val="00774E39"/>
    <w:rsid w:val="00774EC0"/>
    <w:rsid w:val="007752FF"/>
    <w:rsid w:val="0077548B"/>
    <w:rsid w:val="007763BC"/>
    <w:rsid w:val="007767EB"/>
    <w:rsid w:val="0077685A"/>
    <w:rsid w:val="007768D6"/>
    <w:rsid w:val="00776AB4"/>
    <w:rsid w:val="00777096"/>
    <w:rsid w:val="00777614"/>
    <w:rsid w:val="00777C53"/>
    <w:rsid w:val="00777F0B"/>
    <w:rsid w:val="007801E9"/>
    <w:rsid w:val="0078039D"/>
    <w:rsid w:val="0078051A"/>
    <w:rsid w:val="0078068F"/>
    <w:rsid w:val="0078117D"/>
    <w:rsid w:val="0078129F"/>
    <w:rsid w:val="0078190B"/>
    <w:rsid w:val="0078218F"/>
    <w:rsid w:val="00782759"/>
    <w:rsid w:val="007830F0"/>
    <w:rsid w:val="007831D2"/>
    <w:rsid w:val="007839D5"/>
    <w:rsid w:val="00783C39"/>
    <w:rsid w:val="00783F1C"/>
    <w:rsid w:val="007840F5"/>
    <w:rsid w:val="00784141"/>
    <w:rsid w:val="0078419C"/>
    <w:rsid w:val="00784596"/>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74A"/>
    <w:rsid w:val="00793E08"/>
    <w:rsid w:val="00794550"/>
    <w:rsid w:val="00794876"/>
    <w:rsid w:val="00795348"/>
    <w:rsid w:val="00795602"/>
    <w:rsid w:val="00795666"/>
    <w:rsid w:val="007959E3"/>
    <w:rsid w:val="00795DF4"/>
    <w:rsid w:val="00795E58"/>
    <w:rsid w:val="00795EB7"/>
    <w:rsid w:val="007961E3"/>
    <w:rsid w:val="007963DA"/>
    <w:rsid w:val="007968B6"/>
    <w:rsid w:val="00796DD0"/>
    <w:rsid w:val="00796F11"/>
    <w:rsid w:val="00797887"/>
    <w:rsid w:val="007A0146"/>
    <w:rsid w:val="007A0550"/>
    <w:rsid w:val="007A0DD4"/>
    <w:rsid w:val="007A14F8"/>
    <w:rsid w:val="007A1C0C"/>
    <w:rsid w:val="007A1CD6"/>
    <w:rsid w:val="007A23C9"/>
    <w:rsid w:val="007A2A78"/>
    <w:rsid w:val="007A39D1"/>
    <w:rsid w:val="007A3F80"/>
    <w:rsid w:val="007A4225"/>
    <w:rsid w:val="007A42D2"/>
    <w:rsid w:val="007A4392"/>
    <w:rsid w:val="007A4403"/>
    <w:rsid w:val="007A49A7"/>
    <w:rsid w:val="007A4B3F"/>
    <w:rsid w:val="007A4C3F"/>
    <w:rsid w:val="007A5399"/>
    <w:rsid w:val="007A5674"/>
    <w:rsid w:val="007A5816"/>
    <w:rsid w:val="007A58CA"/>
    <w:rsid w:val="007A6034"/>
    <w:rsid w:val="007A678F"/>
    <w:rsid w:val="007A6C14"/>
    <w:rsid w:val="007A6E3C"/>
    <w:rsid w:val="007A6ED7"/>
    <w:rsid w:val="007A70A1"/>
    <w:rsid w:val="007A778B"/>
    <w:rsid w:val="007A7B9E"/>
    <w:rsid w:val="007B0B71"/>
    <w:rsid w:val="007B106B"/>
    <w:rsid w:val="007B12B6"/>
    <w:rsid w:val="007B1881"/>
    <w:rsid w:val="007B18BA"/>
    <w:rsid w:val="007B1B33"/>
    <w:rsid w:val="007B2C3C"/>
    <w:rsid w:val="007B2DD5"/>
    <w:rsid w:val="007B39C5"/>
    <w:rsid w:val="007B3A88"/>
    <w:rsid w:val="007B4044"/>
    <w:rsid w:val="007B4894"/>
    <w:rsid w:val="007B48E2"/>
    <w:rsid w:val="007B4C84"/>
    <w:rsid w:val="007B4CD1"/>
    <w:rsid w:val="007B4F37"/>
    <w:rsid w:val="007B54A7"/>
    <w:rsid w:val="007B55B8"/>
    <w:rsid w:val="007B59A7"/>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1CB5"/>
    <w:rsid w:val="007C21F4"/>
    <w:rsid w:val="007C2356"/>
    <w:rsid w:val="007C2400"/>
    <w:rsid w:val="007C24C3"/>
    <w:rsid w:val="007C2725"/>
    <w:rsid w:val="007C27D7"/>
    <w:rsid w:val="007C291B"/>
    <w:rsid w:val="007C2A07"/>
    <w:rsid w:val="007C2D39"/>
    <w:rsid w:val="007C355D"/>
    <w:rsid w:val="007C3F36"/>
    <w:rsid w:val="007C4043"/>
    <w:rsid w:val="007C4807"/>
    <w:rsid w:val="007C4B59"/>
    <w:rsid w:val="007C4C0A"/>
    <w:rsid w:val="007C5703"/>
    <w:rsid w:val="007C5A1E"/>
    <w:rsid w:val="007C5CC7"/>
    <w:rsid w:val="007C6262"/>
    <w:rsid w:val="007C6B62"/>
    <w:rsid w:val="007C6B91"/>
    <w:rsid w:val="007C73C6"/>
    <w:rsid w:val="007C75CF"/>
    <w:rsid w:val="007C765F"/>
    <w:rsid w:val="007D01BD"/>
    <w:rsid w:val="007D03C2"/>
    <w:rsid w:val="007D0601"/>
    <w:rsid w:val="007D1C7A"/>
    <w:rsid w:val="007D1CFC"/>
    <w:rsid w:val="007D1F2F"/>
    <w:rsid w:val="007D268F"/>
    <w:rsid w:val="007D26FE"/>
    <w:rsid w:val="007D2C4D"/>
    <w:rsid w:val="007D3048"/>
    <w:rsid w:val="007D3117"/>
    <w:rsid w:val="007D31B7"/>
    <w:rsid w:val="007D345B"/>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1E5A"/>
    <w:rsid w:val="007E21E1"/>
    <w:rsid w:val="007E2619"/>
    <w:rsid w:val="007E2B79"/>
    <w:rsid w:val="007E31B7"/>
    <w:rsid w:val="007E3540"/>
    <w:rsid w:val="007E3EE4"/>
    <w:rsid w:val="007E4236"/>
    <w:rsid w:val="007E481A"/>
    <w:rsid w:val="007E4961"/>
    <w:rsid w:val="007E4AFC"/>
    <w:rsid w:val="007E4DB4"/>
    <w:rsid w:val="007E4F94"/>
    <w:rsid w:val="007E5D9E"/>
    <w:rsid w:val="007E5E57"/>
    <w:rsid w:val="007E63CE"/>
    <w:rsid w:val="007E7394"/>
    <w:rsid w:val="007E79AA"/>
    <w:rsid w:val="007E7C0E"/>
    <w:rsid w:val="007F053E"/>
    <w:rsid w:val="007F0547"/>
    <w:rsid w:val="007F090D"/>
    <w:rsid w:val="007F19CA"/>
    <w:rsid w:val="007F1C0C"/>
    <w:rsid w:val="007F1F56"/>
    <w:rsid w:val="007F23F3"/>
    <w:rsid w:val="007F28F6"/>
    <w:rsid w:val="007F2A3C"/>
    <w:rsid w:val="007F2FE8"/>
    <w:rsid w:val="007F30B2"/>
    <w:rsid w:val="007F3160"/>
    <w:rsid w:val="007F328A"/>
    <w:rsid w:val="007F3C0F"/>
    <w:rsid w:val="007F44FC"/>
    <w:rsid w:val="007F4B27"/>
    <w:rsid w:val="007F52EF"/>
    <w:rsid w:val="007F582C"/>
    <w:rsid w:val="007F5A3A"/>
    <w:rsid w:val="007F5F57"/>
    <w:rsid w:val="007F610C"/>
    <w:rsid w:val="007F6402"/>
    <w:rsid w:val="007F6824"/>
    <w:rsid w:val="007F6C1A"/>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1EFD"/>
    <w:rsid w:val="008020F6"/>
    <w:rsid w:val="00802463"/>
    <w:rsid w:val="0080280F"/>
    <w:rsid w:val="00802DBD"/>
    <w:rsid w:val="00802FF9"/>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204"/>
    <w:rsid w:val="00805314"/>
    <w:rsid w:val="0080563B"/>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6"/>
    <w:rsid w:val="00807FF7"/>
    <w:rsid w:val="008103DE"/>
    <w:rsid w:val="00810819"/>
    <w:rsid w:val="008108D8"/>
    <w:rsid w:val="00810E61"/>
    <w:rsid w:val="00810F90"/>
    <w:rsid w:val="00811000"/>
    <w:rsid w:val="008112D3"/>
    <w:rsid w:val="00811882"/>
    <w:rsid w:val="00812BD0"/>
    <w:rsid w:val="00812F02"/>
    <w:rsid w:val="00812FAB"/>
    <w:rsid w:val="008135E3"/>
    <w:rsid w:val="008137E1"/>
    <w:rsid w:val="0081406E"/>
    <w:rsid w:val="008144D0"/>
    <w:rsid w:val="00814BA4"/>
    <w:rsid w:val="008150B5"/>
    <w:rsid w:val="00815156"/>
    <w:rsid w:val="008155DE"/>
    <w:rsid w:val="0081609A"/>
    <w:rsid w:val="00816343"/>
    <w:rsid w:val="00816411"/>
    <w:rsid w:val="0081691D"/>
    <w:rsid w:val="00816942"/>
    <w:rsid w:val="00817344"/>
    <w:rsid w:val="00817EF7"/>
    <w:rsid w:val="008205DE"/>
    <w:rsid w:val="008210F1"/>
    <w:rsid w:val="00821270"/>
    <w:rsid w:val="0082256E"/>
    <w:rsid w:val="00822611"/>
    <w:rsid w:val="008227F8"/>
    <w:rsid w:val="0082284F"/>
    <w:rsid w:val="008228C4"/>
    <w:rsid w:val="008233D8"/>
    <w:rsid w:val="008236C0"/>
    <w:rsid w:val="00823859"/>
    <w:rsid w:val="00823A87"/>
    <w:rsid w:val="00823C66"/>
    <w:rsid w:val="00823E08"/>
    <w:rsid w:val="00824684"/>
    <w:rsid w:val="00824A79"/>
    <w:rsid w:val="00824B73"/>
    <w:rsid w:val="00824CB3"/>
    <w:rsid w:val="00824D81"/>
    <w:rsid w:val="0082645E"/>
    <w:rsid w:val="00826921"/>
    <w:rsid w:val="00826AAB"/>
    <w:rsid w:val="00826E53"/>
    <w:rsid w:val="00827733"/>
    <w:rsid w:val="00827BEA"/>
    <w:rsid w:val="00827DDC"/>
    <w:rsid w:val="0083147A"/>
    <w:rsid w:val="00831B33"/>
    <w:rsid w:val="00831B3E"/>
    <w:rsid w:val="00831BB2"/>
    <w:rsid w:val="00831FBB"/>
    <w:rsid w:val="008323E8"/>
    <w:rsid w:val="00832505"/>
    <w:rsid w:val="008329C1"/>
    <w:rsid w:val="00832E7A"/>
    <w:rsid w:val="00832EB1"/>
    <w:rsid w:val="0083308B"/>
    <w:rsid w:val="008334B2"/>
    <w:rsid w:val="00833C08"/>
    <w:rsid w:val="00833DCE"/>
    <w:rsid w:val="008344A3"/>
    <w:rsid w:val="00834CF3"/>
    <w:rsid w:val="00835242"/>
    <w:rsid w:val="00835CCA"/>
    <w:rsid w:val="00836546"/>
    <w:rsid w:val="00836C9C"/>
    <w:rsid w:val="008370B3"/>
    <w:rsid w:val="008372CB"/>
    <w:rsid w:val="00837525"/>
    <w:rsid w:val="008376D5"/>
    <w:rsid w:val="008378A3"/>
    <w:rsid w:val="00840692"/>
    <w:rsid w:val="00840A10"/>
    <w:rsid w:val="00840C08"/>
    <w:rsid w:val="00840F84"/>
    <w:rsid w:val="0084102B"/>
    <w:rsid w:val="0084139A"/>
    <w:rsid w:val="008418C7"/>
    <w:rsid w:val="00841942"/>
    <w:rsid w:val="008419D8"/>
    <w:rsid w:val="00841BEC"/>
    <w:rsid w:val="00841BF3"/>
    <w:rsid w:val="008422C4"/>
    <w:rsid w:val="008427D6"/>
    <w:rsid w:val="00842B0E"/>
    <w:rsid w:val="00842C53"/>
    <w:rsid w:val="00842E10"/>
    <w:rsid w:val="00842EB2"/>
    <w:rsid w:val="0084307B"/>
    <w:rsid w:val="008430CB"/>
    <w:rsid w:val="00843444"/>
    <w:rsid w:val="00843562"/>
    <w:rsid w:val="0084370A"/>
    <w:rsid w:val="00843EB1"/>
    <w:rsid w:val="00844497"/>
    <w:rsid w:val="00844808"/>
    <w:rsid w:val="00844F82"/>
    <w:rsid w:val="0084508B"/>
    <w:rsid w:val="00845791"/>
    <w:rsid w:val="008457DC"/>
    <w:rsid w:val="00845959"/>
    <w:rsid w:val="00845C47"/>
    <w:rsid w:val="00845FE5"/>
    <w:rsid w:val="008462E9"/>
    <w:rsid w:val="0084646F"/>
    <w:rsid w:val="00846634"/>
    <w:rsid w:val="0084696F"/>
    <w:rsid w:val="008469B7"/>
    <w:rsid w:val="00846F08"/>
    <w:rsid w:val="00846FBC"/>
    <w:rsid w:val="00847721"/>
    <w:rsid w:val="00847F56"/>
    <w:rsid w:val="0085011F"/>
    <w:rsid w:val="00850B3F"/>
    <w:rsid w:val="00850BB8"/>
    <w:rsid w:val="00851190"/>
    <w:rsid w:val="0085152C"/>
    <w:rsid w:val="008516B6"/>
    <w:rsid w:val="00851C53"/>
    <w:rsid w:val="00852019"/>
    <w:rsid w:val="00852A45"/>
    <w:rsid w:val="008530D8"/>
    <w:rsid w:val="008536DF"/>
    <w:rsid w:val="008539EA"/>
    <w:rsid w:val="00853AA9"/>
    <w:rsid w:val="00853CD5"/>
    <w:rsid w:val="00854461"/>
    <w:rsid w:val="00854613"/>
    <w:rsid w:val="00854AFD"/>
    <w:rsid w:val="0085520A"/>
    <w:rsid w:val="0085535D"/>
    <w:rsid w:val="00855378"/>
    <w:rsid w:val="00855E7D"/>
    <w:rsid w:val="00855EE2"/>
    <w:rsid w:val="008560F9"/>
    <w:rsid w:val="00856846"/>
    <w:rsid w:val="008568AB"/>
    <w:rsid w:val="00856A02"/>
    <w:rsid w:val="0085718E"/>
    <w:rsid w:val="008576C3"/>
    <w:rsid w:val="00857908"/>
    <w:rsid w:val="00857BE3"/>
    <w:rsid w:val="008608A8"/>
    <w:rsid w:val="0086094F"/>
    <w:rsid w:val="00860E03"/>
    <w:rsid w:val="00861575"/>
    <w:rsid w:val="00861973"/>
    <w:rsid w:val="008621B2"/>
    <w:rsid w:val="008623A1"/>
    <w:rsid w:val="008627C4"/>
    <w:rsid w:val="00862837"/>
    <w:rsid w:val="008628DF"/>
    <w:rsid w:val="00862906"/>
    <w:rsid w:val="008629AF"/>
    <w:rsid w:val="00862FD6"/>
    <w:rsid w:val="00863D9B"/>
    <w:rsid w:val="008640FA"/>
    <w:rsid w:val="008649EC"/>
    <w:rsid w:val="00864CA2"/>
    <w:rsid w:val="00865023"/>
    <w:rsid w:val="008654E8"/>
    <w:rsid w:val="0086566C"/>
    <w:rsid w:val="00865FF8"/>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3317"/>
    <w:rsid w:val="00873E38"/>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48A9"/>
    <w:rsid w:val="008851AC"/>
    <w:rsid w:val="008852CA"/>
    <w:rsid w:val="00885401"/>
    <w:rsid w:val="008854F1"/>
    <w:rsid w:val="0088561A"/>
    <w:rsid w:val="00885CA6"/>
    <w:rsid w:val="00885CDC"/>
    <w:rsid w:val="00885ED1"/>
    <w:rsid w:val="00885FC7"/>
    <w:rsid w:val="00886073"/>
    <w:rsid w:val="00886104"/>
    <w:rsid w:val="00886225"/>
    <w:rsid w:val="00886471"/>
    <w:rsid w:val="008866EA"/>
    <w:rsid w:val="008872C6"/>
    <w:rsid w:val="0088743C"/>
    <w:rsid w:val="00887A8E"/>
    <w:rsid w:val="00890139"/>
    <w:rsid w:val="00890905"/>
    <w:rsid w:val="0089095C"/>
    <w:rsid w:val="00890A1F"/>
    <w:rsid w:val="00890EC1"/>
    <w:rsid w:val="00891169"/>
    <w:rsid w:val="0089123F"/>
    <w:rsid w:val="0089153B"/>
    <w:rsid w:val="008919B3"/>
    <w:rsid w:val="00891B1C"/>
    <w:rsid w:val="00891B7D"/>
    <w:rsid w:val="00891D2C"/>
    <w:rsid w:val="00892563"/>
    <w:rsid w:val="008933E9"/>
    <w:rsid w:val="00893500"/>
    <w:rsid w:val="00894378"/>
    <w:rsid w:val="008944ED"/>
    <w:rsid w:val="008945CF"/>
    <w:rsid w:val="00894852"/>
    <w:rsid w:val="00894D1F"/>
    <w:rsid w:val="00894EBE"/>
    <w:rsid w:val="00894FCA"/>
    <w:rsid w:val="008958E1"/>
    <w:rsid w:val="00895B0A"/>
    <w:rsid w:val="00895B9A"/>
    <w:rsid w:val="00895C7F"/>
    <w:rsid w:val="00896829"/>
    <w:rsid w:val="00896BE7"/>
    <w:rsid w:val="00896F63"/>
    <w:rsid w:val="0089704B"/>
    <w:rsid w:val="008978F8"/>
    <w:rsid w:val="0089799C"/>
    <w:rsid w:val="00897F57"/>
    <w:rsid w:val="008A009C"/>
    <w:rsid w:val="008A01D6"/>
    <w:rsid w:val="008A01D7"/>
    <w:rsid w:val="008A0227"/>
    <w:rsid w:val="008A03BE"/>
    <w:rsid w:val="008A08E1"/>
    <w:rsid w:val="008A0E24"/>
    <w:rsid w:val="008A1C9E"/>
    <w:rsid w:val="008A1D12"/>
    <w:rsid w:val="008A1FA0"/>
    <w:rsid w:val="008A2795"/>
    <w:rsid w:val="008A2916"/>
    <w:rsid w:val="008A2C47"/>
    <w:rsid w:val="008A2FF3"/>
    <w:rsid w:val="008A32CC"/>
    <w:rsid w:val="008A3451"/>
    <w:rsid w:val="008A3A2C"/>
    <w:rsid w:val="008A3ADB"/>
    <w:rsid w:val="008A3CE0"/>
    <w:rsid w:val="008A3E53"/>
    <w:rsid w:val="008A3FFB"/>
    <w:rsid w:val="008A47B9"/>
    <w:rsid w:val="008A4D32"/>
    <w:rsid w:val="008A4FA3"/>
    <w:rsid w:val="008A5AEC"/>
    <w:rsid w:val="008A5B47"/>
    <w:rsid w:val="008A6594"/>
    <w:rsid w:val="008A6707"/>
    <w:rsid w:val="008A6CC1"/>
    <w:rsid w:val="008A6E88"/>
    <w:rsid w:val="008A75A1"/>
    <w:rsid w:val="008A780D"/>
    <w:rsid w:val="008A787D"/>
    <w:rsid w:val="008A7A80"/>
    <w:rsid w:val="008A7BF5"/>
    <w:rsid w:val="008A7D45"/>
    <w:rsid w:val="008B06B1"/>
    <w:rsid w:val="008B08AC"/>
    <w:rsid w:val="008B0A12"/>
    <w:rsid w:val="008B0C06"/>
    <w:rsid w:val="008B1397"/>
    <w:rsid w:val="008B1C31"/>
    <w:rsid w:val="008B253D"/>
    <w:rsid w:val="008B28F8"/>
    <w:rsid w:val="008B2DAB"/>
    <w:rsid w:val="008B2E82"/>
    <w:rsid w:val="008B3055"/>
    <w:rsid w:val="008B30FC"/>
    <w:rsid w:val="008B323F"/>
    <w:rsid w:val="008B3EF1"/>
    <w:rsid w:val="008B420A"/>
    <w:rsid w:val="008B42B9"/>
    <w:rsid w:val="008B4499"/>
    <w:rsid w:val="008B4BA7"/>
    <w:rsid w:val="008B526C"/>
    <w:rsid w:val="008B533A"/>
    <w:rsid w:val="008B53CD"/>
    <w:rsid w:val="008B58E3"/>
    <w:rsid w:val="008B59FF"/>
    <w:rsid w:val="008B604D"/>
    <w:rsid w:val="008B621F"/>
    <w:rsid w:val="008B63C2"/>
    <w:rsid w:val="008B640A"/>
    <w:rsid w:val="008B6D47"/>
    <w:rsid w:val="008B71F9"/>
    <w:rsid w:val="008B74EB"/>
    <w:rsid w:val="008B7576"/>
    <w:rsid w:val="008B7654"/>
    <w:rsid w:val="008B7787"/>
    <w:rsid w:val="008B7DF4"/>
    <w:rsid w:val="008B7F84"/>
    <w:rsid w:val="008B7FDF"/>
    <w:rsid w:val="008C0086"/>
    <w:rsid w:val="008C05DF"/>
    <w:rsid w:val="008C0ACC"/>
    <w:rsid w:val="008C0C9C"/>
    <w:rsid w:val="008C0E7B"/>
    <w:rsid w:val="008C1487"/>
    <w:rsid w:val="008C1510"/>
    <w:rsid w:val="008C193E"/>
    <w:rsid w:val="008C1AEE"/>
    <w:rsid w:val="008C1D06"/>
    <w:rsid w:val="008C21E0"/>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4A7"/>
    <w:rsid w:val="008C6B03"/>
    <w:rsid w:val="008C70A8"/>
    <w:rsid w:val="008C7441"/>
    <w:rsid w:val="008D0563"/>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5857"/>
    <w:rsid w:val="008D6702"/>
    <w:rsid w:val="008D6E66"/>
    <w:rsid w:val="008D7693"/>
    <w:rsid w:val="008D7791"/>
    <w:rsid w:val="008D7D88"/>
    <w:rsid w:val="008E040A"/>
    <w:rsid w:val="008E0B04"/>
    <w:rsid w:val="008E0B29"/>
    <w:rsid w:val="008E0E3A"/>
    <w:rsid w:val="008E0F1E"/>
    <w:rsid w:val="008E190C"/>
    <w:rsid w:val="008E207C"/>
    <w:rsid w:val="008E24E9"/>
    <w:rsid w:val="008E265E"/>
    <w:rsid w:val="008E29F1"/>
    <w:rsid w:val="008E3017"/>
    <w:rsid w:val="008E3732"/>
    <w:rsid w:val="008E3C9B"/>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193B"/>
    <w:rsid w:val="008F1EE6"/>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502"/>
    <w:rsid w:val="008F7D3C"/>
    <w:rsid w:val="008F7D78"/>
    <w:rsid w:val="009001A0"/>
    <w:rsid w:val="009002B1"/>
    <w:rsid w:val="00900846"/>
    <w:rsid w:val="009008DC"/>
    <w:rsid w:val="00900C0A"/>
    <w:rsid w:val="00900DDE"/>
    <w:rsid w:val="009016E2"/>
    <w:rsid w:val="009019C7"/>
    <w:rsid w:val="00901C02"/>
    <w:rsid w:val="00901F0E"/>
    <w:rsid w:val="00901F38"/>
    <w:rsid w:val="009027C5"/>
    <w:rsid w:val="009033DE"/>
    <w:rsid w:val="00903469"/>
    <w:rsid w:val="009035A6"/>
    <w:rsid w:val="009035BB"/>
    <w:rsid w:val="00903DC5"/>
    <w:rsid w:val="00904668"/>
    <w:rsid w:val="009053E9"/>
    <w:rsid w:val="009055A3"/>
    <w:rsid w:val="0090574D"/>
    <w:rsid w:val="0090585F"/>
    <w:rsid w:val="00905E11"/>
    <w:rsid w:val="00906116"/>
    <w:rsid w:val="00906822"/>
    <w:rsid w:val="00906884"/>
    <w:rsid w:val="009068A6"/>
    <w:rsid w:val="00906B4A"/>
    <w:rsid w:val="00906D23"/>
    <w:rsid w:val="0090716E"/>
    <w:rsid w:val="00907183"/>
    <w:rsid w:val="00907414"/>
    <w:rsid w:val="00907668"/>
    <w:rsid w:val="009076D3"/>
    <w:rsid w:val="00907850"/>
    <w:rsid w:val="009078D2"/>
    <w:rsid w:val="00910255"/>
    <w:rsid w:val="009102FB"/>
    <w:rsid w:val="009106FF"/>
    <w:rsid w:val="00910802"/>
    <w:rsid w:val="00910A18"/>
    <w:rsid w:val="0091164B"/>
    <w:rsid w:val="0091187A"/>
    <w:rsid w:val="009118C9"/>
    <w:rsid w:val="009120DA"/>
    <w:rsid w:val="00912143"/>
    <w:rsid w:val="00913244"/>
    <w:rsid w:val="009134F6"/>
    <w:rsid w:val="00913657"/>
    <w:rsid w:val="0091371F"/>
    <w:rsid w:val="009139FD"/>
    <w:rsid w:val="00914612"/>
    <w:rsid w:val="00914728"/>
    <w:rsid w:val="00914780"/>
    <w:rsid w:val="00914FEE"/>
    <w:rsid w:val="0091503A"/>
    <w:rsid w:val="0091518E"/>
    <w:rsid w:val="0091534D"/>
    <w:rsid w:val="00915567"/>
    <w:rsid w:val="00915757"/>
    <w:rsid w:val="009163E7"/>
    <w:rsid w:val="009165B3"/>
    <w:rsid w:val="00916794"/>
    <w:rsid w:val="00916BDC"/>
    <w:rsid w:val="00916D04"/>
    <w:rsid w:val="00917321"/>
    <w:rsid w:val="00917E31"/>
    <w:rsid w:val="0092025A"/>
    <w:rsid w:val="00920738"/>
    <w:rsid w:val="00920C26"/>
    <w:rsid w:val="009211BF"/>
    <w:rsid w:val="009211C9"/>
    <w:rsid w:val="00921588"/>
    <w:rsid w:val="00921901"/>
    <w:rsid w:val="00921923"/>
    <w:rsid w:val="00921B80"/>
    <w:rsid w:val="00921BD3"/>
    <w:rsid w:val="00921DB6"/>
    <w:rsid w:val="00921FE1"/>
    <w:rsid w:val="009222B6"/>
    <w:rsid w:val="00922E9E"/>
    <w:rsid w:val="0092300F"/>
    <w:rsid w:val="009232C9"/>
    <w:rsid w:val="00923602"/>
    <w:rsid w:val="00923C9F"/>
    <w:rsid w:val="00924030"/>
    <w:rsid w:val="00924829"/>
    <w:rsid w:val="00924C36"/>
    <w:rsid w:val="00924F0E"/>
    <w:rsid w:val="0092500B"/>
    <w:rsid w:val="0092530D"/>
    <w:rsid w:val="00925463"/>
    <w:rsid w:val="009254DE"/>
    <w:rsid w:val="009256AD"/>
    <w:rsid w:val="0092596C"/>
    <w:rsid w:val="00925B39"/>
    <w:rsid w:val="00925E96"/>
    <w:rsid w:val="0092604A"/>
    <w:rsid w:val="00926598"/>
    <w:rsid w:val="00927741"/>
    <w:rsid w:val="00927F5A"/>
    <w:rsid w:val="00930094"/>
    <w:rsid w:val="0093040E"/>
    <w:rsid w:val="009305DF"/>
    <w:rsid w:val="009313F5"/>
    <w:rsid w:val="0093191F"/>
    <w:rsid w:val="00931C17"/>
    <w:rsid w:val="00932448"/>
    <w:rsid w:val="00932472"/>
    <w:rsid w:val="0093289A"/>
    <w:rsid w:val="0093293B"/>
    <w:rsid w:val="00932D37"/>
    <w:rsid w:val="0093322D"/>
    <w:rsid w:val="0093358F"/>
    <w:rsid w:val="00933935"/>
    <w:rsid w:val="00933A46"/>
    <w:rsid w:val="0093467A"/>
    <w:rsid w:val="00934CEE"/>
    <w:rsid w:val="00934EE2"/>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1277"/>
    <w:rsid w:val="0094229F"/>
    <w:rsid w:val="009425BE"/>
    <w:rsid w:val="009425E0"/>
    <w:rsid w:val="00942A32"/>
    <w:rsid w:val="009431A9"/>
    <w:rsid w:val="00943366"/>
    <w:rsid w:val="00943445"/>
    <w:rsid w:val="00944061"/>
    <w:rsid w:val="0094438E"/>
    <w:rsid w:val="009447E4"/>
    <w:rsid w:val="00944B1C"/>
    <w:rsid w:val="00944CF6"/>
    <w:rsid w:val="00945313"/>
    <w:rsid w:val="009453ED"/>
    <w:rsid w:val="00945618"/>
    <w:rsid w:val="00945675"/>
    <w:rsid w:val="009457F0"/>
    <w:rsid w:val="00945BF8"/>
    <w:rsid w:val="00945D63"/>
    <w:rsid w:val="00946300"/>
    <w:rsid w:val="00946595"/>
    <w:rsid w:val="009465BF"/>
    <w:rsid w:val="009468A3"/>
    <w:rsid w:val="00946BB6"/>
    <w:rsid w:val="009472D8"/>
    <w:rsid w:val="009475F4"/>
    <w:rsid w:val="00947B0D"/>
    <w:rsid w:val="00947D8B"/>
    <w:rsid w:val="00950136"/>
    <w:rsid w:val="009502C5"/>
    <w:rsid w:val="00950371"/>
    <w:rsid w:val="00950968"/>
    <w:rsid w:val="00950C5E"/>
    <w:rsid w:val="00950CB1"/>
    <w:rsid w:val="00950DAF"/>
    <w:rsid w:val="0095119F"/>
    <w:rsid w:val="00951413"/>
    <w:rsid w:val="009517B6"/>
    <w:rsid w:val="00951FB8"/>
    <w:rsid w:val="009520D0"/>
    <w:rsid w:val="0095211B"/>
    <w:rsid w:val="009526D0"/>
    <w:rsid w:val="0095272C"/>
    <w:rsid w:val="00953062"/>
    <w:rsid w:val="00953301"/>
    <w:rsid w:val="00953803"/>
    <w:rsid w:val="0095388E"/>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00"/>
    <w:rsid w:val="00960D7D"/>
    <w:rsid w:val="00961013"/>
    <w:rsid w:val="009610A2"/>
    <w:rsid w:val="009617AD"/>
    <w:rsid w:val="00961921"/>
    <w:rsid w:val="00961941"/>
    <w:rsid w:val="00961A8F"/>
    <w:rsid w:val="00962313"/>
    <w:rsid w:val="00962409"/>
    <w:rsid w:val="00962C40"/>
    <w:rsid w:val="00962CB2"/>
    <w:rsid w:val="00962D61"/>
    <w:rsid w:val="00963061"/>
    <w:rsid w:val="009630B4"/>
    <w:rsid w:val="00963A72"/>
    <w:rsid w:val="00963C22"/>
    <w:rsid w:val="00963C3E"/>
    <w:rsid w:val="009643DB"/>
    <w:rsid w:val="009645D4"/>
    <w:rsid w:val="00964754"/>
    <w:rsid w:val="00964881"/>
    <w:rsid w:val="00964A82"/>
    <w:rsid w:val="00964B6D"/>
    <w:rsid w:val="00965237"/>
    <w:rsid w:val="009652B8"/>
    <w:rsid w:val="00965668"/>
    <w:rsid w:val="00965885"/>
    <w:rsid w:val="00965B8D"/>
    <w:rsid w:val="00966220"/>
    <w:rsid w:val="00966437"/>
    <w:rsid w:val="00966741"/>
    <w:rsid w:val="009670FC"/>
    <w:rsid w:val="00967AB8"/>
    <w:rsid w:val="00967B5F"/>
    <w:rsid w:val="00967D1C"/>
    <w:rsid w:val="0097054B"/>
    <w:rsid w:val="00970634"/>
    <w:rsid w:val="00970EE4"/>
    <w:rsid w:val="00970F33"/>
    <w:rsid w:val="00971088"/>
    <w:rsid w:val="00971156"/>
    <w:rsid w:val="00971DF5"/>
    <w:rsid w:val="009721B7"/>
    <w:rsid w:val="0097235A"/>
    <w:rsid w:val="0097264D"/>
    <w:rsid w:val="009739F7"/>
    <w:rsid w:val="00974061"/>
    <w:rsid w:val="00974631"/>
    <w:rsid w:val="00974637"/>
    <w:rsid w:val="00974714"/>
    <w:rsid w:val="009749A2"/>
    <w:rsid w:val="0097555E"/>
    <w:rsid w:val="00975590"/>
    <w:rsid w:val="009756CF"/>
    <w:rsid w:val="00975CCD"/>
    <w:rsid w:val="00975F22"/>
    <w:rsid w:val="00976820"/>
    <w:rsid w:val="00976F35"/>
    <w:rsid w:val="0097747B"/>
    <w:rsid w:val="009775AB"/>
    <w:rsid w:val="00977757"/>
    <w:rsid w:val="00977C93"/>
    <w:rsid w:val="0098040B"/>
    <w:rsid w:val="00980628"/>
    <w:rsid w:val="009807E5"/>
    <w:rsid w:val="00980828"/>
    <w:rsid w:val="0098085F"/>
    <w:rsid w:val="00980A6F"/>
    <w:rsid w:val="00980F1C"/>
    <w:rsid w:val="00981284"/>
    <w:rsid w:val="00981460"/>
    <w:rsid w:val="00981626"/>
    <w:rsid w:val="00981967"/>
    <w:rsid w:val="00981E21"/>
    <w:rsid w:val="009821AA"/>
    <w:rsid w:val="00982670"/>
    <w:rsid w:val="009826E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87759"/>
    <w:rsid w:val="009910AB"/>
    <w:rsid w:val="009913FD"/>
    <w:rsid w:val="00991F6D"/>
    <w:rsid w:val="009921C2"/>
    <w:rsid w:val="009926AC"/>
    <w:rsid w:val="00992879"/>
    <w:rsid w:val="00992A7D"/>
    <w:rsid w:val="00992CF4"/>
    <w:rsid w:val="00992FCE"/>
    <w:rsid w:val="0099329B"/>
    <w:rsid w:val="00993340"/>
    <w:rsid w:val="0099342B"/>
    <w:rsid w:val="009934A3"/>
    <w:rsid w:val="009938ED"/>
    <w:rsid w:val="00993915"/>
    <w:rsid w:val="00993BFB"/>
    <w:rsid w:val="0099430B"/>
    <w:rsid w:val="0099489C"/>
    <w:rsid w:val="009948E9"/>
    <w:rsid w:val="00995465"/>
    <w:rsid w:val="009955A8"/>
    <w:rsid w:val="009956F4"/>
    <w:rsid w:val="009957F2"/>
    <w:rsid w:val="00995B1F"/>
    <w:rsid w:val="00995BEF"/>
    <w:rsid w:val="009961CF"/>
    <w:rsid w:val="00996909"/>
    <w:rsid w:val="00996C87"/>
    <w:rsid w:val="00996D54"/>
    <w:rsid w:val="0099731A"/>
    <w:rsid w:val="009973DE"/>
    <w:rsid w:val="00997649"/>
    <w:rsid w:val="00997AAB"/>
    <w:rsid w:val="00997EAB"/>
    <w:rsid w:val="009A0707"/>
    <w:rsid w:val="009A0970"/>
    <w:rsid w:val="009A0C3A"/>
    <w:rsid w:val="009A0DB6"/>
    <w:rsid w:val="009A0FB9"/>
    <w:rsid w:val="009A12E3"/>
    <w:rsid w:val="009A17F7"/>
    <w:rsid w:val="009A18A3"/>
    <w:rsid w:val="009A1C1C"/>
    <w:rsid w:val="009A2AC6"/>
    <w:rsid w:val="009A2C9C"/>
    <w:rsid w:val="009A30C2"/>
    <w:rsid w:val="009A3250"/>
    <w:rsid w:val="009A3EE7"/>
    <w:rsid w:val="009A4043"/>
    <w:rsid w:val="009A4633"/>
    <w:rsid w:val="009A4AC2"/>
    <w:rsid w:val="009A4EA7"/>
    <w:rsid w:val="009A5148"/>
    <w:rsid w:val="009A5581"/>
    <w:rsid w:val="009A6114"/>
    <w:rsid w:val="009A68F1"/>
    <w:rsid w:val="009A69F8"/>
    <w:rsid w:val="009A6E93"/>
    <w:rsid w:val="009A70E8"/>
    <w:rsid w:val="009A74ED"/>
    <w:rsid w:val="009A75A2"/>
    <w:rsid w:val="009A7A25"/>
    <w:rsid w:val="009A7F4C"/>
    <w:rsid w:val="009B02CC"/>
    <w:rsid w:val="009B07B5"/>
    <w:rsid w:val="009B0B58"/>
    <w:rsid w:val="009B0BEB"/>
    <w:rsid w:val="009B0DF3"/>
    <w:rsid w:val="009B108C"/>
    <w:rsid w:val="009B1406"/>
    <w:rsid w:val="009B149E"/>
    <w:rsid w:val="009B14CA"/>
    <w:rsid w:val="009B1B75"/>
    <w:rsid w:val="009B29B0"/>
    <w:rsid w:val="009B2EA6"/>
    <w:rsid w:val="009B3114"/>
    <w:rsid w:val="009B3158"/>
    <w:rsid w:val="009B31E9"/>
    <w:rsid w:val="009B33D1"/>
    <w:rsid w:val="009B343C"/>
    <w:rsid w:val="009B37CB"/>
    <w:rsid w:val="009B39D1"/>
    <w:rsid w:val="009B3B7E"/>
    <w:rsid w:val="009B3BDC"/>
    <w:rsid w:val="009B3DD6"/>
    <w:rsid w:val="009B3F9E"/>
    <w:rsid w:val="009B4385"/>
    <w:rsid w:val="009B484C"/>
    <w:rsid w:val="009B4B38"/>
    <w:rsid w:val="009B4E26"/>
    <w:rsid w:val="009B5434"/>
    <w:rsid w:val="009B59C8"/>
    <w:rsid w:val="009B5D09"/>
    <w:rsid w:val="009B75A3"/>
    <w:rsid w:val="009B765F"/>
    <w:rsid w:val="009B7DBA"/>
    <w:rsid w:val="009C0027"/>
    <w:rsid w:val="009C06E4"/>
    <w:rsid w:val="009C07E5"/>
    <w:rsid w:val="009C0983"/>
    <w:rsid w:val="009C0AEC"/>
    <w:rsid w:val="009C1485"/>
    <w:rsid w:val="009C1504"/>
    <w:rsid w:val="009C163F"/>
    <w:rsid w:val="009C1928"/>
    <w:rsid w:val="009C1E40"/>
    <w:rsid w:val="009C1E7D"/>
    <w:rsid w:val="009C25C4"/>
    <w:rsid w:val="009C25CA"/>
    <w:rsid w:val="009C263C"/>
    <w:rsid w:val="009C2857"/>
    <w:rsid w:val="009C2C92"/>
    <w:rsid w:val="009C3377"/>
    <w:rsid w:val="009C43E4"/>
    <w:rsid w:val="009C47F1"/>
    <w:rsid w:val="009C5D8E"/>
    <w:rsid w:val="009C6594"/>
    <w:rsid w:val="009C67D9"/>
    <w:rsid w:val="009C6A6B"/>
    <w:rsid w:val="009C77A2"/>
    <w:rsid w:val="009C78A6"/>
    <w:rsid w:val="009C7918"/>
    <w:rsid w:val="009C7A33"/>
    <w:rsid w:val="009C7AF8"/>
    <w:rsid w:val="009C7DF7"/>
    <w:rsid w:val="009D04A3"/>
    <w:rsid w:val="009D0C26"/>
    <w:rsid w:val="009D1739"/>
    <w:rsid w:val="009D18F6"/>
    <w:rsid w:val="009D1D54"/>
    <w:rsid w:val="009D3948"/>
    <w:rsid w:val="009D3BDF"/>
    <w:rsid w:val="009D3E11"/>
    <w:rsid w:val="009D4405"/>
    <w:rsid w:val="009D45A7"/>
    <w:rsid w:val="009D4917"/>
    <w:rsid w:val="009D4A0F"/>
    <w:rsid w:val="009D4D07"/>
    <w:rsid w:val="009D4E90"/>
    <w:rsid w:val="009D4F8B"/>
    <w:rsid w:val="009D569A"/>
    <w:rsid w:val="009D5737"/>
    <w:rsid w:val="009D5825"/>
    <w:rsid w:val="009D5D81"/>
    <w:rsid w:val="009D5E17"/>
    <w:rsid w:val="009D732C"/>
    <w:rsid w:val="009D7416"/>
    <w:rsid w:val="009D76C9"/>
    <w:rsid w:val="009D7A23"/>
    <w:rsid w:val="009D7F32"/>
    <w:rsid w:val="009E0359"/>
    <w:rsid w:val="009E05B4"/>
    <w:rsid w:val="009E06CE"/>
    <w:rsid w:val="009E07B7"/>
    <w:rsid w:val="009E0C38"/>
    <w:rsid w:val="009E151C"/>
    <w:rsid w:val="009E1645"/>
    <w:rsid w:val="009E1CB1"/>
    <w:rsid w:val="009E2518"/>
    <w:rsid w:val="009E2744"/>
    <w:rsid w:val="009E293D"/>
    <w:rsid w:val="009E297D"/>
    <w:rsid w:val="009E2E83"/>
    <w:rsid w:val="009E39DB"/>
    <w:rsid w:val="009E400E"/>
    <w:rsid w:val="009E435B"/>
    <w:rsid w:val="009E43A9"/>
    <w:rsid w:val="009E46A6"/>
    <w:rsid w:val="009E47BD"/>
    <w:rsid w:val="009E4A4E"/>
    <w:rsid w:val="009E4E0B"/>
    <w:rsid w:val="009E4E16"/>
    <w:rsid w:val="009E529B"/>
    <w:rsid w:val="009E55A9"/>
    <w:rsid w:val="009E55BF"/>
    <w:rsid w:val="009E5967"/>
    <w:rsid w:val="009E5AC3"/>
    <w:rsid w:val="009E63C3"/>
    <w:rsid w:val="009E65B1"/>
    <w:rsid w:val="009E6C40"/>
    <w:rsid w:val="009E6FA9"/>
    <w:rsid w:val="009E742B"/>
    <w:rsid w:val="009E7D57"/>
    <w:rsid w:val="009E7DFA"/>
    <w:rsid w:val="009F020F"/>
    <w:rsid w:val="009F039F"/>
    <w:rsid w:val="009F0C6C"/>
    <w:rsid w:val="009F103C"/>
    <w:rsid w:val="009F118E"/>
    <w:rsid w:val="009F14DF"/>
    <w:rsid w:val="009F16BC"/>
    <w:rsid w:val="009F182B"/>
    <w:rsid w:val="009F1C83"/>
    <w:rsid w:val="009F1FD1"/>
    <w:rsid w:val="009F2118"/>
    <w:rsid w:val="009F21A9"/>
    <w:rsid w:val="009F27F5"/>
    <w:rsid w:val="009F28F7"/>
    <w:rsid w:val="009F2B1D"/>
    <w:rsid w:val="009F30DA"/>
    <w:rsid w:val="009F43EB"/>
    <w:rsid w:val="009F4501"/>
    <w:rsid w:val="009F49E5"/>
    <w:rsid w:val="009F4B13"/>
    <w:rsid w:val="009F4D8A"/>
    <w:rsid w:val="009F4DF9"/>
    <w:rsid w:val="009F4E57"/>
    <w:rsid w:val="009F50DA"/>
    <w:rsid w:val="009F5480"/>
    <w:rsid w:val="009F5660"/>
    <w:rsid w:val="009F5DB5"/>
    <w:rsid w:val="009F5E3D"/>
    <w:rsid w:val="009F636B"/>
    <w:rsid w:val="009F674D"/>
    <w:rsid w:val="009F6886"/>
    <w:rsid w:val="009F6AB5"/>
    <w:rsid w:val="009F6C57"/>
    <w:rsid w:val="009F6C8D"/>
    <w:rsid w:val="009F72DF"/>
    <w:rsid w:val="00A00396"/>
    <w:rsid w:val="00A008D2"/>
    <w:rsid w:val="00A00E84"/>
    <w:rsid w:val="00A00E9B"/>
    <w:rsid w:val="00A011A7"/>
    <w:rsid w:val="00A01725"/>
    <w:rsid w:val="00A0187F"/>
    <w:rsid w:val="00A01DEA"/>
    <w:rsid w:val="00A026C7"/>
    <w:rsid w:val="00A02833"/>
    <w:rsid w:val="00A02E1C"/>
    <w:rsid w:val="00A0436F"/>
    <w:rsid w:val="00A04492"/>
    <w:rsid w:val="00A045AC"/>
    <w:rsid w:val="00A04A90"/>
    <w:rsid w:val="00A06BDF"/>
    <w:rsid w:val="00A06C2B"/>
    <w:rsid w:val="00A06C2E"/>
    <w:rsid w:val="00A06EFA"/>
    <w:rsid w:val="00A07184"/>
    <w:rsid w:val="00A102F1"/>
    <w:rsid w:val="00A105CB"/>
    <w:rsid w:val="00A10BA3"/>
    <w:rsid w:val="00A10F13"/>
    <w:rsid w:val="00A120D3"/>
    <w:rsid w:val="00A12107"/>
    <w:rsid w:val="00A13187"/>
    <w:rsid w:val="00A137B8"/>
    <w:rsid w:val="00A13C55"/>
    <w:rsid w:val="00A13F5A"/>
    <w:rsid w:val="00A14596"/>
    <w:rsid w:val="00A1467D"/>
    <w:rsid w:val="00A146BD"/>
    <w:rsid w:val="00A14BFF"/>
    <w:rsid w:val="00A14CC4"/>
    <w:rsid w:val="00A14FBE"/>
    <w:rsid w:val="00A15390"/>
    <w:rsid w:val="00A1592F"/>
    <w:rsid w:val="00A161DA"/>
    <w:rsid w:val="00A16CA1"/>
    <w:rsid w:val="00A170F1"/>
    <w:rsid w:val="00A1711B"/>
    <w:rsid w:val="00A1713E"/>
    <w:rsid w:val="00A171BF"/>
    <w:rsid w:val="00A17230"/>
    <w:rsid w:val="00A17349"/>
    <w:rsid w:val="00A1779E"/>
    <w:rsid w:val="00A203FC"/>
    <w:rsid w:val="00A208FE"/>
    <w:rsid w:val="00A20F38"/>
    <w:rsid w:val="00A2135E"/>
    <w:rsid w:val="00A219FC"/>
    <w:rsid w:val="00A21E86"/>
    <w:rsid w:val="00A226F7"/>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27B56"/>
    <w:rsid w:val="00A27E58"/>
    <w:rsid w:val="00A30498"/>
    <w:rsid w:val="00A30962"/>
    <w:rsid w:val="00A30DA0"/>
    <w:rsid w:val="00A312AA"/>
    <w:rsid w:val="00A315C3"/>
    <w:rsid w:val="00A31965"/>
    <w:rsid w:val="00A31CD2"/>
    <w:rsid w:val="00A31E47"/>
    <w:rsid w:val="00A31E49"/>
    <w:rsid w:val="00A32066"/>
    <w:rsid w:val="00A3232C"/>
    <w:rsid w:val="00A33B7D"/>
    <w:rsid w:val="00A343A1"/>
    <w:rsid w:val="00A34488"/>
    <w:rsid w:val="00A34539"/>
    <w:rsid w:val="00A34AD5"/>
    <w:rsid w:val="00A34C4A"/>
    <w:rsid w:val="00A350C0"/>
    <w:rsid w:val="00A3648A"/>
    <w:rsid w:val="00A3670E"/>
    <w:rsid w:val="00A36C60"/>
    <w:rsid w:val="00A36ED0"/>
    <w:rsid w:val="00A37053"/>
    <w:rsid w:val="00A370F0"/>
    <w:rsid w:val="00A37720"/>
    <w:rsid w:val="00A37966"/>
    <w:rsid w:val="00A37CBD"/>
    <w:rsid w:val="00A401DF"/>
    <w:rsid w:val="00A4038D"/>
    <w:rsid w:val="00A40FBD"/>
    <w:rsid w:val="00A41570"/>
    <w:rsid w:val="00A41751"/>
    <w:rsid w:val="00A41981"/>
    <w:rsid w:val="00A419DF"/>
    <w:rsid w:val="00A41A6E"/>
    <w:rsid w:val="00A41DA4"/>
    <w:rsid w:val="00A41F1D"/>
    <w:rsid w:val="00A4217E"/>
    <w:rsid w:val="00A422D6"/>
    <w:rsid w:val="00A42383"/>
    <w:rsid w:val="00A424E4"/>
    <w:rsid w:val="00A424F6"/>
    <w:rsid w:val="00A42C71"/>
    <w:rsid w:val="00A42F01"/>
    <w:rsid w:val="00A439FE"/>
    <w:rsid w:val="00A43FC3"/>
    <w:rsid w:val="00A44830"/>
    <w:rsid w:val="00A44A69"/>
    <w:rsid w:val="00A44D03"/>
    <w:rsid w:val="00A44E6F"/>
    <w:rsid w:val="00A44E94"/>
    <w:rsid w:val="00A45EBB"/>
    <w:rsid w:val="00A46179"/>
    <w:rsid w:val="00A46BB6"/>
    <w:rsid w:val="00A46D0A"/>
    <w:rsid w:val="00A47197"/>
    <w:rsid w:val="00A474FC"/>
    <w:rsid w:val="00A476B9"/>
    <w:rsid w:val="00A478F0"/>
    <w:rsid w:val="00A47980"/>
    <w:rsid w:val="00A47982"/>
    <w:rsid w:val="00A47A76"/>
    <w:rsid w:val="00A47B50"/>
    <w:rsid w:val="00A47B64"/>
    <w:rsid w:val="00A47E12"/>
    <w:rsid w:val="00A47F90"/>
    <w:rsid w:val="00A506EB"/>
    <w:rsid w:val="00A50E2F"/>
    <w:rsid w:val="00A512C6"/>
    <w:rsid w:val="00A51592"/>
    <w:rsid w:val="00A516B2"/>
    <w:rsid w:val="00A51D41"/>
    <w:rsid w:val="00A51F48"/>
    <w:rsid w:val="00A52855"/>
    <w:rsid w:val="00A5335E"/>
    <w:rsid w:val="00A53370"/>
    <w:rsid w:val="00A53412"/>
    <w:rsid w:val="00A5377F"/>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57B01"/>
    <w:rsid w:val="00A60660"/>
    <w:rsid w:val="00A60665"/>
    <w:rsid w:val="00A608F2"/>
    <w:rsid w:val="00A60BBE"/>
    <w:rsid w:val="00A6123C"/>
    <w:rsid w:val="00A61586"/>
    <w:rsid w:val="00A6170C"/>
    <w:rsid w:val="00A6188B"/>
    <w:rsid w:val="00A61C2A"/>
    <w:rsid w:val="00A61E09"/>
    <w:rsid w:val="00A62AA6"/>
    <w:rsid w:val="00A62C96"/>
    <w:rsid w:val="00A62F23"/>
    <w:rsid w:val="00A631EA"/>
    <w:rsid w:val="00A6369F"/>
    <w:rsid w:val="00A642F0"/>
    <w:rsid w:val="00A64507"/>
    <w:rsid w:val="00A64762"/>
    <w:rsid w:val="00A64A01"/>
    <w:rsid w:val="00A64D3D"/>
    <w:rsid w:val="00A64ED8"/>
    <w:rsid w:val="00A6548C"/>
    <w:rsid w:val="00A654E8"/>
    <w:rsid w:val="00A654F4"/>
    <w:rsid w:val="00A655FB"/>
    <w:rsid w:val="00A65798"/>
    <w:rsid w:val="00A65C26"/>
    <w:rsid w:val="00A65E64"/>
    <w:rsid w:val="00A65F3A"/>
    <w:rsid w:val="00A66007"/>
    <w:rsid w:val="00A66635"/>
    <w:rsid w:val="00A66A25"/>
    <w:rsid w:val="00A66CC2"/>
    <w:rsid w:val="00A66E15"/>
    <w:rsid w:val="00A66FD0"/>
    <w:rsid w:val="00A6790C"/>
    <w:rsid w:val="00A67A95"/>
    <w:rsid w:val="00A67B01"/>
    <w:rsid w:val="00A70070"/>
    <w:rsid w:val="00A700D5"/>
    <w:rsid w:val="00A702DD"/>
    <w:rsid w:val="00A70812"/>
    <w:rsid w:val="00A70A56"/>
    <w:rsid w:val="00A70CC4"/>
    <w:rsid w:val="00A70D57"/>
    <w:rsid w:val="00A70E84"/>
    <w:rsid w:val="00A71331"/>
    <w:rsid w:val="00A71FEF"/>
    <w:rsid w:val="00A72164"/>
    <w:rsid w:val="00A721DC"/>
    <w:rsid w:val="00A72256"/>
    <w:rsid w:val="00A722C9"/>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3B1"/>
    <w:rsid w:val="00A76623"/>
    <w:rsid w:val="00A76688"/>
    <w:rsid w:val="00A76A2A"/>
    <w:rsid w:val="00A76B00"/>
    <w:rsid w:val="00A77370"/>
    <w:rsid w:val="00A77656"/>
    <w:rsid w:val="00A77697"/>
    <w:rsid w:val="00A77A6B"/>
    <w:rsid w:val="00A8000A"/>
    <w:rsid w:val="00A80E5B"/>
    <w:rsid w:val="00A8150D"/>
    <w:rsid w:val="00A81719"/>
    <w:rsid w:val="00A81BD5"/>
    <w:rsid w:val="00A81F9E"/>
    <w:rsid w:val="00A8201C"/>
    <w:rsid w:val="00A82332"/>
    <w:rsid w:val="00A8247D"/>
    <w:rsid w:val="00A824BE"/>
    <w:rsid w:val="00A82692"/>
    <w:rsid w:val="00A82808"/>
    <w:rsid w:val="00A82A32"/>
    <w:rsid w:val="00A82C51"/>
    <w:rsid w:val="00A83599"/>
    <w:rsid w:val="00A83677"/>
    <w:rsid w:val="00A839A4"/>
    <w:rsid w:val="00A83BC4"/>
    <w:rsid w:val="00A84568"/>
    <w:rsid w:val="00A846E2"/>
    <w:rsid w:val="00A84BE2"/>
    <w:rsid w:val="00A85141"/>
    <w:rsid w:val="00A85229"/>
    <w:rsid w:val="00A85280"/>
    <w:rsid w:val="00A852F6"/>
    <w:rsid w:val="00A858AD"/>
    <w:rsid w:val="00A85A1B"/>
    <w:rsid w:val="00A85D4C"/>
    <w:rsid w:val="00A86372"/>
    <w:rsid w:val="00A8638B"/>
    <w:rsid w:val="00A865B5"/>
    <w:rsid w:val="00A86F80"/>
    <w:rsid w:val="00A871F7"/>
    <w:rsid w:val="00A87941"/>
    <w:rsid w:val="00A87CC3"/>
    <w:rsid w:val="00A87D06"/>
    <w:rsid w:val="00A90362"/>
    <w:rsid w:val="00A906EB"/>
    <w:rsid w:val="00A90DE6"/>
    <w:rsid w:val="00A9125E"/>
    <w:rsid w:val="00A91469"/>
    <w:rsid w:val="00A91B8B"/>
    <w:rsid w:val="00A920D8"/>
    <w:rsid w:val="00A9259D"/>
    <w:rsid w:val="00A93142"/>
    <w:rsid w:val="00A93FB9"/>
    <w:rsid w:val="00A94536"/>
    <w:rsid w:val="00A9666F"/>
    <w:rsid w:val="00A96701"/>
    <w:rsid w:val="00A96793"/>
    <w:rsid w:val="00A96910"/>
    <w:rsid w:val="00A96AF6"/>
    <w:rsid w:val="00A96C20"/>
    <w:rsid w:val="00A96C6D"/>
    <w:rsid w:val="00A97237"/>
    <w:rsid w:val="00A974ED"/>
    <w:rsid w:val="00AA0695"/>
    <w:rsid w:val="00AA06EC"/>
    <w:rsid w:val="00AA0D57"/>
    <w:rsid w:val="00AA0F3F"/>
    <w:rsid w:val="00AA110F"/>
    <w:rsid w:val="00AA136C"/>
    <w:rsid w:val="00AA13B0"/>
    <w:rsid w:val="00AA13D0"/>
    <w:rsid w:val="00AA16BD"/>
    <w:rsid w:val="00AA1991"/>
    <w:rsid w:val="00AA2178"/>
    <w:rsid w:val="00AA25B0"/>
    <w:rsid w:val="00AA2AF5"/>
    <w:rsid w:val="00AA3EF3"/>
    <w:rsid w:val="00AA3F88"/>
    <w:rsid w:val="00AA4312"/>
    <w:rsid w:val="00AA4C41"/>
    <w:rsid w:val="00AA4F78"/>
    <w:rsid w:val="00AA5997"/>
    <w:rsid w:val="00AA6868"/>
    <w:rsid w:val="00AA6998"/>
    <w:rsid w:val="00AA69BE"/>
    <w:rsid w:val="00AA6A3B"/>
    <w:rsid w:val="00AA7140"/>
    <w:rsid w:val="00AA78D4"/>
    <w:rsid w:val="00AA796F"/>
    <w:rsid w:val="00AA7A0E"/>
    <w:rsid w:val="00AA7BFC"/>
    <w:rsid w:val="00AA7EC8"/>
    <w:rsid w:val="00AB0AF1"/>
    <w:rsid w:val="00AB0B05"/>
    <w:rsid w:val="00AB0D76"/>
    <w:rsid w:val="00AB1041"/>
    <w:rsid w:val="00AB15CA"/>
    <w:rsid w:val="00AB1671"/>
    <w:rsid w:val="00AB1865"/>
    <w:rsid w:val="00AB1B37"/>
    <w:rsid w:val="00AB1DE1"/>
    <w:rsid w:val="00AB21B4"/>
    <w:rsid w:val="00AB2B7E"/>
    <w:rsid w:val="00AB2CC9"/>
    <w:rsid w:val="00AB2F03"/>
    <w:rsid w:val="00AB329C"/>
    <w:rsid w:val="00AB32FC"/>
    <w:rsid w:val="00AB33A6"/>
    <w:rsid w:val="00AB33C9"/>
    <w:rsid w:val="00AB36A2"/>
    <w:rsid w:val="00AB3819"/>
    <w:rsid w:val="00AB38DC"/>
    <w:rsid w:val="00AB38FA"/>
    <w:rsid w:val="00AB3B8B"/>
    <w:rsid w:val="00AB46BD"/>
    <w:rsid w:val="00AB481A"/>
    <w:rsid w:val="00AB5236"/>
    <w:rsid w:val="00AB55F7"/>
    <w:rsid w:val="00AB58BD"/>
    <w:rsid w:val="00AB5C51"/>
    <w:rsid w:val="00AB5F46"/>
    <w:rsid w:val="00AB5FCA"/>
    <w:rsid w:val="00AB643F"/>
    <w:rsid w:val="00AB65DE"/>
    <w:rsid w:val="00AB6BAC"/>
    <w:rsid w:val="00AB734F"/>
    <w:rsid w:val="00AC037B"/>
    <w:rsid w:val="00AC03BB"/>
    <w:rsid w:val="00AC03E9"/>
    <w:rsid w:val="00AC0F47"/>
    <w:rsid w:val="00AC14A4"/>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79B"/>
    <w:rsid w:val="00AC6A67"/>
    <w:rsid w:val="00AC6F47"/>
    <w:rsid w:val="00AC7097"/>
    <w:rsid w:val="00AC762F"/>
    <w:rsid w:val="00AD0101"/>
    <w:rsid w:val="00AD08C9"/>
    <w:rsid w:val="00AD0C0F"/>
    <w:rsid w:val="00AD0DBB"/>
    <w:rsid w:val="00AD1385"/>
    <w:rsid w:val="00AD1CB3"/>
    <w:rsid w:val="00AD2607"/>
    <w:rsid w:val="00AD27F9"/>
    <w:rsid w:val="00AD2C3C"/>
    <w:rsid w:val="00AD2CEC"/>
    <w:rsid w:val="00AD2ED0"/>
    <w:rsid w:val="00AD3EFF"/>
    <w:rsid w:val="00AD40C1"/>
    <w:rsid w:val="00AD41CE"/>
    <w:rsid w:val="00AD4459"/>
    <w:rsid w:val="00AD4595"/>
    <w:rsid w:val="00AD4993"/>
    <w:rsid w:val="00AD4BB2"/>
    <w:rsid w:val="00AD533E"/>
    <w:rsid w:val="00AD586A"/>
    <w:rsid w:val="00AD5C24"/>
    <w:rsid w:val="00AD60DB"/>
    <w:rsid w:val="00AD61C2"/>
    <w:rsid w:val="00AD6320"/>
    <w:rsid w:val="00AD6970"/>
    <w:rsid w:val="00AD6AB1"/>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A68"/>
    <w:rsid w:val="00AE2C20"/>
    <w:rsid w:val="00AE2E95"/>
    <w:rsid w:val="00AE2FFC"/>
    <w:rsid w:val="00AE3359"/>
    <w:rsid w:val="00AE3C63"/>
    <w:rsid w:val="00AE3D2A"/>
    <w:rsid w:val="00AE3EAF"/>
    <w:rsid w:val="00AE413F"/>
    <w:rsid w:val="00AE42AB"/>
    <w:rsid w:val="00AE472E"/>
    <w:rsid w:val="00AE4875"/>
    <w:rsid w:val="00AE4A6C"/>
    <w:rsid w:val="00AE4B59"/>
    <w:rsid w:val="00AE52FF"/>
    <w:rsid w:val="00AE5929"/>
    <w:rsid w:val="00AE5A2B"/>
    <w:rsid w:val="00AE5AC7"/>
    <w:rsid w:val="00AE5B3A"/>
    <w:rsid w:val="00AE5B49"/>
    <w:rsid w:val="00AE5EFB"/>
    <w:rsid w:val="00AE6294"/>
    <w:rsid w:val="00AE6335"/>
    <w:rsid w:val="00AE668B"/>
    <w:rsid w:val="00AE66BF"/>
    <w:rsid w:val="00AE672F"/>
    <w:rsid w:val="00AE6BCC"/>
    <w:rsid w:val="00AE7078"/>
    <w:rsid w:val="00AE723A"/>
    <w:rsid w:val="00AE76E3"/>
    <w:rsid w:val="00AE7792"/>
    <w:rsid w:val="00AF017F"/>
    <w:rsid w:val="00AF0595"/>
    <w:rsid w:val="00AF06C6"/>
    <w:rsid w:val="00AF0750"/>
    <w:rsid w:val="00AF0809"/>
    <w:rsid w:val="00AF08EF"/>
    <w:rsid w:val="00AF0F72"/>
    <w:rsid w:val="00AF10C6"/>
    <w:rsid w:val="00AF1447"/>
    <w:rsid w:val="00AF1B77"/>
    <w:rsid w:val="00AF1DCA"/>
    <w:rsid w:val="00AF20D2"/>
    <w:rsid w:val="00AF2562"/>
    <w:rsid w:val="00AF27E1"/>
    <w:rsid w:val="00AF2D1E"/>
    <w:rsid w:val="00AF2D49"/>
    <w:rsid w:val="00AF2FDE"/>
    <w:rsid w:val="00AF31BD"/>
    <w:rsid w:val="00AF37AA"/>
    <w:rsid w:val="00AF3C53"/>
    <w:rsid w:val="00AF40EF"/>
    <w:rsid w:val="00AF41E1"/>
    <w:rsid w:val="00AF4236"/>
    <w:rsid w:val="00AF438D"/>
    <w:rsid w:val="00AF46E5"/>
    <w:rsid w:val="00AF46EC"/>
    <w:rsid w:val="00AF47E8"/>
    <w:rsid w:val="00AF48F5"/>
    <w:rsid w:val="00AF5413"/>
    <w:rsid w:val="00AF63EC"/>
    <w:rsid w:val="00AF64F1"/>
    <w:rsid w:val="00AF6523"/>
    <w:rsid w:val="00AF6741"/>
    <w:rsid w:val="00AF68D7"/>
    <w:rsid w:val="00AF6E02"/>
    <w:rsid w:val="00AF7B69"/>
    <w:rsid w:val="00AF7F1E"/>
    <w:rsid w:val="00B000C2"/>
    <w:rsid w:val="00B001F5"/>
    <w:rsid w:val="00B006CC"/>
    <w:rsid w:val="00B01267"/>
    <w:rsid w:val="00B015EE"/>
    <w:rsid w:val="00B016BB"/>
    <w:rsid w:val="00B01DE3"/>
    <w:rsid w:val="00B02B66"/>
    <w:rsid w:val="00B04503"/>
    <w:rsid w:val="00B04527"/>
    <w:rsid w:val="00B04650"/>
    <w:rsid w:val="00B04CE6"/>
    <w:rsid w:val="00B04F3F"/>
    <w:rsid w:val="00B0525A"/>
    <w:rsid w:val="00B05407"/>
    <w:rsid w:val="00B065E6"/>
    <w:rsid w:val="00B06A8F"/>
    <w:rsid w:val="00B06C4D"/>
    <w:rsid w:val="00B07080"/>
    <w:rsid w:val="00B074F7"/>
    <w:rsid w:val="00B07E92"/>
    <w:rsid w:val="00B10C7E"/>
    <w:rsid w:val="00B10DA6"/>
    <w:rsid w:val="00B10E0A"/>
    <w:rsid w:val="00B10F98"/>
    <w:rsid w:val="00B110E4"/>
    <w:rsid w:val="00B11479"/>
    <w:rsid w:val="00B1147B"/>
    <w:rsid w:val="00B115DF"/>
    <w:rsid w:val="00B115EF"/>
    <w:rsid w:val="00B12345"/>
    <w:rsid w:val="00B125C7"/>
    <w:rsid w:val="00B13239"/>
    <w:rsid w:val="00B13775"/>
    <w:rsid w:val="00B13C82"/>
    <w:rsid w:val="00B13E17"/>
    <w:rsid w:val="00B1400B"/>
    <w:rsid w:val="00B14197"/>
    <w:rsid w:val="00B142BB"/>
    <w:rsid w:val="00B1498D"/>
    <w:rsid w:val="00B15BA9"/>
    <w:rsid w:val="00B15BEC"/>
    <w:rsid w:val="00B15CDA"/>
    <w:rsid w:val="00B15E72"/>
    <w:rsid w:val="00B1636C"/>
    <w:rsid w:val="00B174B6"/>
    <w:rsid w:val="00B17F2F"/>
    <w:rsid w:val="00B20993"/>
    <w:rsid w:val="00B209E1"/>
    <w:rsid w:val="00B20C1B"/>
    <w:rsid w:val="00B20D3E"/>
    <w:rsid w:val="00B20F93"/>
    <w:rsid w:val="00B2112E"/>
    <w:rsid w:val="00B21216"/>
    <w:rsid w:val="00B2166F"/>
    <w:rsid w:val="00B21938"/>
    <w:rsid w:val="00B21971"/>
    <w:rsid w:val="00B21ADB"/>
    <w:rsid w:val="00B21E13"/>
    <w:rsid w:val="00B21FD9"/>
    <w:rsid w:val="00B222D8"/>
    <w:rsid w:val="00B227EA"/>
    <w:rsid w:val="00B22835"/>
    <w:rsid w:val="00B22955"/>
    <w:rsid w:val="00B22B49"/>
    <w:rsid w:val="00B22E44"/>
    <w:rsid w:val="00B23250"/>
    <w:rsid w:val="00B235CA"/>
    <w:rsid w:val="00B236B8"/>
    <w:rsid w:val="00B2388E"/>
    <w:rsid w:val="00B24370"/>
    <w:rsid w:val="00B24F19"/>
    <w:rsid w:val="00B250FE"/>
    <w:rsid w:val="00B2551D"/>
    <w:rsid w:val="00B25918"/>
    <w:rsid w:val="00B25949"/>
    <w:rsid w:val="00B25EE4"/>
    <w:rsid w:val="00B271FA"/>
    <w:rsid w:val="00B27509"/>
    <w:rsid w:val="00B27604"/>
    <w:rsid w:val="00B27615"/>
    <w:rsid w:val="00B278A0"/>
    <w:rsid w:val="00B27C1B"/>
    <w:rsid w:val="00B30614"/>
    <w:rsid w:val="00B30E11"/>
    <w:rsid w:val="00B3187E"/>
    <w:rsid w:val="00B318E1"/>
    <w:rsid w:val="00B31E4D"/>
    <w:rsid w:val="00B32158"/>
    <w:rsid w:val="00B32DCE"/>
    <w:rsid w:val="00B33180"/>
    <w:rsid w:val="00B33266"/>
    <w:rsid w:val="00B336F9"/>
    <w:rsid w:val="00B337F0"/>
    <w:rsid w:val="00B33F27"/>
    <w:rsid w:val="00B33F2A"/>
    <w:rsid w:val="00B34915"/>
    <w:rsid w:val="00B34BC0"/>
    <w:rsid w:val="00B35265"/>
    <w:rsid w:val="00B35600"/>
    <w:rsid w:val="00B35925"/>
    <w:rsid w:val="00B35996"/>
    <w:rsid w:val="00B35A91"/>
    <w:rsid w:val="00B361D6"/>
    <w:rsid w:val="00B361DD"/>
    <w:rsid w:val="00B3634C"/>
    <w:rsid w:val="00B3664C"/>
    <w:rsid w:val="00B36974"/>
    <w:rsid w:val="00B37231"/>
    <w:rsid w:val="00B372AE"/>
    <w:rsid w:val="00B37614"/>
    <w:rsid w:val="00B37E9E"/>
    <w:rsid w:val="00B40041"/>
    <w:rsid w:val="00B405CA"/>
    <w:rsid w:val="00B4072E"/>
    <w:rsid w:val="00B407D7"/>
    <w:rsid w:val="00B40F27"/>
    <w:rsid w:val="00B420E7"/>
    <w:rsid w:val="00B423FB"/>
    <w:rsid w:val="00B425E6"/>
    <w:rsid w:val="00B42AC3"/>
    <w:rsid w:val="00B4386D"/>
    <w:rsid w:val="00B43EC6"/>
    <w:rsid w:val="00B44123"/>
    <w:rsid w:val="00B44232"/>
    <w:rsid w:val="00B4459F"/>
    <w:rsid w:val="00B445AE"/>
    <w:rsid w:val="00B44691"/>
    <w:rsid w:val="00B447AA"/>
    <w:rsid w:val="00B44A60"/>
    <w:rsid w:val="00B44B4A"/>
    <w:rsid w:val="00B4508F"/>
    <w:rsid w:val="00B454B2"/>
    <w:rsid w:val="00B45654"/>
    <w:rsid w:val="00B45686"/>
    <w:rsid w:val="00B460F8"/>
    <w:rsid w:val="00B4645C"/>
    <w:rsid w:val="00B4648E"/>
    <w:rsid w:val="00B46586"/>
    <w:rsid w:val="00B46A36"/>
    <w:rsid w:val="00B46A5C"/>
    <w:rsid w:val="00B47179"/>
    <w:rsid w:val="00B472CE"/>
    <w:rsid w:val="00B47496"/>
    <w:rsid w:val="00B47B00"/>
    <w:rsid w:val="00B47EB6"/>
    <w:rsid w:val="00B50228"/>
    <w:rsid w:val="00B509D0"/>
    <w:rsid w:val="00B50A4B"/>
    <w:rsid w:val="00B513D5"/>
    <w:rsid w:val="00B5165C"/>
    <w:rsid w:val="00B517A7"/>
    <w:rsid w:val="00B51E6B"/>
    <w:rsid w:val="00B51FA3"/>
    <w:rsid w:val="00B520FA"/>
    <w:rsid w:val="00B52109"/>
    <w:rsid w:val="00B522CF"/>
    <w:rsid w:val="00B526C7"/>
    <w:rsid w:val="00B52C5C"/>
    <w:rsid w:val="00B53045"/>
    <w:rsid w:val="00B534DD"/>
    <w:rsid w:val="00B53B01"/>
    <w:rsid w:val="00B53CE1"/>
    <w:rsid w:val="00B5411D"/>
    <w:rsid w:val="00B5419D"/>
    <w:rsid w:val="00B5423D"/>
    <w:rsid w:val="00B54340"/>
    <w:rsid w:val="00B54370"/>
    <w:rsid w:val="00B551E1"/>
    <w:rsid w:val="00B5585A"/>
    <w:rsid w:val="00B55A04"/>
    <w:rsid w:val="00B55DB6"/>
    <w:rsid w:val="00B55F5E"/>
    <w:rsid w:val="00B5684C"/>
    <w:rsid w:val="00B56D24"/>
    <w:rsid w:val="00B56DB7"/>
    <w:rsid w:val="00B574C7"/>
    <w:rsid w:val="00B577C5"/>
    <w:rsid w:val="00B60109"/>
    <w:rsid w:val="00B60993"/>
    <w:rsid w:val="00B60BE0"/>
    <w:rsid w:val="00B6113C"/>
    <w:rsid w:val="00B6165A"/>
    <w:rsid w:val="00B61DFD"/>
    <w:rsid w:val="00B6261B"/>
    <w:rsid w:val="00B626E2"/>
    <w:rsid w:val="00B62B87"/>
    <w:rsid w:val="00B62FDE"/>
    <w:rsid w:val="00B6342C"/>
    <w:rsid w:val="00B6368C"/>
    <w:rsid w:val="00B63735"/>
    <w:rsid w:val="00B63A30"/>
    <w:rsid w:val="00B63B7E"/>
    <w:rsid w:val="00B63C8F"/>
    <w:rsid w:val="00B640BF"/>
    <w:rsid w:val="00B642E3"/>
    <w:rsid w:val="00B6497E"/>
    <w:rsid w:val="00B64B30"/>
    <w:rsid w:val="00B64DD7"/>
    <w:rsid w:val="00B64EC1"/>
    <w:rsid w:val="00B64F4C"/>
    <w:rsid w:val="00B654B4"/>
    <w:rsid w:val="00B65DC7"/>
    <w:rsid w:val="00B6660F"/>
    <w:rsid w:val="00B6695F"/>
    <w:rsid w:val="00B66964"/>
    <w:rsid w:val="00B669BB"/>
    <w:rsid w:val="00B66A30"/>
    <w:rsid w:val="00B66F65"/>
    <w:rsid w:val="00B670B7"/>
    <w:rsid w:val="00B67FAB"/>
    <w:rsid w:val="00B67FCB"/>
    <w:rsid w:val="00B70092"/>
    <w:rsid w:val="00B705F9"/>
    <w:rsid w:val="00B70738"/>
    <w:rsid w:val="00B715EA"/>
    <w:rsid w:val="00B7173E"/>
    <w:rsid w:val="00B719D0"/>
    <w:rsid w:val="00B71C13"/>
    <w:rsid w:val="00B72045"/>
    <w:rsid w:val="00B72377"/>
    <w:rsid w:val="00B72382"/>
    <w:rsid w:val="00B724DE"/>
    <w:rsid w:val="00B73107"/>
    <w:rsid w:val="00B73749"/>
    <w:rsid w:val="00B73E2B"/>
    <w:rsid w:val="00B74CBD"/>
    <w:rsid w:val="00B74CD5"/>
    <w:rsid w:val="00B74E29"/>
    <w:rsid w:val="00B75230"/>
    <w:rsid w:val="00B752F0"/>
    <w:rsid w:val="00B757FA"/>
    <w:rsid w:val="00B75BF9"/>
    <w:rsid w:val="00B75D60"/>
    <w:rsid w:val="00B75E4D"/>
    <w:rsid w:val="00B76B5D"/>
    <w:rsid w:val="00B76D98"/>
    <w:rsid w:val="00B76ECB"/>
    <w:rsid w:val="00B77236"/>
    <w:rsid w:val="00B77649"/>
    <w:rsid w:val="00B77857"/>
    <w:rsid w:val="00B778FF"/>
    <w:rsid w:val="00B77B88"/>
    <w:rsid w:val="00B77FE8"/>
    <w:rsid w:val="00B80A47"/>
    <w:rsid w:val="00B80B5B"/>
    <w:rsid w:val="00B80CAE"/>
    <w:rsid w:val="00B80DB6"/>
    <w:rsid w:val="00B8104B"/>
    <w:rsid w:val="00B81359"/>
    <w:rsid w:val="00B81744"/>
    <w:rsid w:val="00B81820"/>
    <w:rsid w:val="00B81C2D"/>
    <w:rsid w:val="00B81D11"/>
    <w:rsid w:val="00B8252B"/>
    <w:rsid w:val="00B82DBB"/>
    <w:rsid w:val="00B830C3"/>
    <w:rsid w:val="00B83625"/>
    <w:rsid w:val="00B83B70"/>
    <w:rsid w:val="00B83E3C"/>
    <w:rsid w:val="00B842BE"/>
    <w:rsid w:val="00B846C7"/>
    <w:rsid w:val="00B84ABD"/>
    <w:rsid w:val="00B85045"/>
    <w:rsid w:val="00B8552A"/>
    <w:rsid w:val="00B855FC"/>
    <w:rsid w:val="00B859D0"/>
    <w:rsid w:val="00B85AC8"/>
    <w:rsid w:val="00B85F2C"/>
    <w:rsid w:val="00B86339"/>
    <w:rsid w:val="00B8679F"/>
    <w:rsid w:val="00B87518"/>
    <w:rsid w:val="00B87837"/>
    <w:rsid w:val="00B87C35"/>
    <w:rsid w:val="00B87F90"/>
    <w:rsid w:val="00B908EC"/>
    <w:rsid w:val="00B90C9E"/>
    <w:rsid w:val="00B90FDF"/>
    <w:rsid w:val="00B91251"/>
    <w:rsid w:val="00B9126F"/>
    <w:rsid w:val="00B913F3"/>
    <w:rsid w:val="00B91777"/>
    <w:rsid w:val="00B91846"/>
    <w:rsid w:val="00B91969"/>
    <w:rsid w:val="00B91C1F"/>
    <w:rsid w:val="00B91F31"/>
    <w:rsid w:val="00B92967"/>
    <w:rsid w:val="00B92BAE"/>
    <w:rsid w:val="00B92C85"/>
    <w:rsid w:val="00B92DA5"/>
    <w:rsid w:val="00B92ECF"/>
    <w:rsid w:val="00B92FA6"/>
    <w:rsid w:val="00B93B4E"/>
    <w:rsid w:val="00B93CDB"/>
    <w:rsid w:val="00B93F2F"/>
    <w:rsid w:val="00B94264"/>
    <w:rsid w:val="00B942E0"/>
    <w:rsid w:val="00B94B3E"/>
    <w:rsid w:val="00B94EAD"/>
    <w:rsid w:val="00B95263"/>
    <w:rsid w:val="00B9584C"/>
    <w:rsid w:val="00B958B5"/>
    <w:rsid w:val="00B958BB"/>
    <w:rsid w:val="00B96E16"/>
    <w:rsid w:val="00B97051"/>
    <w:rsid w:val="00B978B3"/>
    <w:rsid w:val="00BA08BB"/>
    <w:rsid w:val="00BA0906"/>
    <w:rsid w:val="00BA099D"/>
    <w:rsid w:val="00BA0BAA"/>
    <w:rsid w:val="00BA1376"/>
    <w:rsid w:val="00BA14F1"/>
    <w:rsid w:val="00BA183E"/>
    <w:rsid w:val="00BA1C2C"/>
    <w:rsid w:val="00BA1D8C"/>
    <w:rsid w:val="00BA1EA8"/>
    <w:rsid w:val="00BA2014"/>
    <w:rsid w:val="00BA25F5"/>
    <w:rsid w:val="00BA28B8"/>
    <w:rsid w:val="00BA30F8"/>
    <w:rsid w:val="00BA3543"/>
    <w:rsid w:val="00BA3A61"/>
    <w:rsid w:val="00BA4061"/>
    <w:rsid w:val="00BA494B"/>
    <w:rsid w:val="00BA4A5C"/>
    <w:rsid w:val="00BA4AF7"/>
    <w:rsid w:val="00BA562A"/>
    <w:rsid w:val="00BA56B0"/>
    <w:rsid w:val="00BA5762"/>
    <w:rsid w:val="00BA57DB"/>
    <w:rsid w:val="00BA5DEA"/>
    <w:rsid w:val="00BA5E0F"/>
    <w:rsid w:val="00BA61F5"/>
    <w:rsid w:val="00BA64E3"/>
    <w:rsid w:val="00BA68DC"/>
    <w:rsid w:val="00BA6D08"/>
    <w:rsid w:val="00BA7647"/>
    <w:rsid w:val="00BA773F"/>
    <w:rsid w:val="00BA7A34"/>
    <w:rsid w:val="00BA7D65"/>
    <w:rsid w:val="00BA7E09"/>
    <w:rsid w:val="00BA7E49"/>
    <w:rsid w:val="00BB02F2"/>
    <w:rsid w:val="00BB0B3B"/>
    <w:rsid w:val="00BB0CA0"/>
    <w:rsid w:val="00BB0E10"/>
    <w:rsid w:val="00BB12EC"/>
    <w:rsid w:val="00BB1543"/>
    <w:rsid w:val="00BB19E3"/>
    <w:rsid w:val="00BB2054"/>
    <w:rsid w:val="00BB2119"/>
    <w:rsid w:val="00BB2195"/>
    <w:rsid w:val="00BB24E7"/>
    <w:rsid w:val="00BB2B9A"/>
    <w:rsid w:val="00BB2D6F"/>
    <w:rsid w:val="00BB2DC6"/>
    <w:rsid w:val="00BB2F2B"/>
    <w:rsid w:val="00BB3071"/>
    <w:rsid w:val="00BB33B1"/>
    <w:rsid w:val="00BB3459"/>
    <w:rsid w:val="00BB3647"/>
    <w:rsid w:val="00BB3A38"/>
    <w:rsid w:val="00BB3ACD"/>
    <w:rsid w:val="00BB3B4A"/>
    <w:rsid w:val="00BB3BE7"/>
    <w:rsid w:val="00BB49E9"/>
    <w:rsid w:val="00BB5172"/>
    <w:rsid w:val="00BB528E"/>
    <w:rsid w:val="00BB5618"/>
    <w:rsid w:val="00BB56A5"/>
    <w:rsid w:val="00BB5B28"/>
    <w:rsid w:val="00BB5E65"/>
    <w:rsid w:val="00BB609F"/>
    <w:rsid w:val="00BB6B9E"/>
    <w:rsid w:val="00BB6BBE"/>
    <w:rsid w:val="00BB7011"/>
    <w:rsid w:val="00BB7134"/>
    <w:rsid w:val="00BB78E6"/>
    <w:rsid w:val="00BB7976"/>
    <w:rsid w:val="00BB79C8"/>
    <w:rsid w:val="00BC02ED"/>
    <w:rsid w:val="00BC05FA"/>
    <w:rsid w:val="00BC11B4"/>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52A"/>
    <w:rsid w:val="00BC59D1"/>
    <w:rsid w:val="00BC5AB1"/>
    <w:rsid w:val="00BC5E00"/>
    <w:rsid w:val="00BC64CD"/>
    <w:rsid w:val="00BC6D37"/>
    <w:rsid w:val="00BC6F82"/>
    <w:rsid w:val="00BC7423"/>
    <w:rsid w:val="00BC7644"/>
    <w:rsid w:val="00BC772E"/>
    <w:rsid w:val="00BC789F"/>
    <w:rsid w:val="00BC7F67"/>
    <w:rsid w:val="00BD01C7"/>
    <w:rsid w:val="00BD044B"/>
    <w:rsid w:val="00BD08C1"/>
    <w:rsid w:val="00BD0B84"/>
    <w:rsid w:val="00BD120E"/>
    <w:rsid w:val="00BD1FBB"/>
    <w:rsid w:val="00BD1FEF"/>
    <w:rsid w:val="00BD236C"/>
    <w:rsid w:val="00BD2715"/>
    <w:rsid w:val="00BD2908"/>
    <w:rsid w:val="00BD34E1"/>
    <w:rsid w:val="00BD3792"/>
    <w:rsid w:val="00BD37B3"/>
    <w:rsid w:val="00BD39D7"/>
    <w:rsid w:val="00BD4201"/>
    <w:rsid w:val="00BD492E"/>
    <w:rsid w:val="00BD4D90"/>
    <w:rsid w:val="00BD501A"/>
    <w:rsid w:val="00BD660A"/>
    <w:rsid w:val="00BD674C"/>
    <w:rsid w:val="00BD692A"/>
    <w:rsid w:val="00BD6BB2"/>
    <w:rsid w:val="00BD6F93"/>
    <w:rsid w:val="00BD6FFC"/>
    <w:rsid w:val="00BD751F"/>
    <w:rsid w:val="00BD7922"/>
    <w:rsid w:val="00BD7953"/>
    <w:rsid w:val="00BD7AFD"/>
    <w:rsid w:val="00BE01F2"/>
    <w:rsid w:val="00BE086F"/>
    <w:rsid w:val="00BE0CD8"/>
    <w:rsid w:val="00BE0D5A"/>
    <w:rsid w:val="00BE1076"/>
    <w:rsid w:val="00BE12B6"/>
    <w:rsid w:val="00BE19DB"/>
    <w:rsid w:val="00BE1AFA"/>
    <w:rsid w:val="00BE23A7"/>
    <w:rsid w:val="00BE2EAA"/>
    <w:rsid w:val="00BE2ED5"/>
    <w:rsid w:val="00BE3BB0"/>
    <w:rsid w:val="00BE3C85"/>
    <w:rsid w:val="00BE419A"/>
    <w:rsid w:val="00BE4621"/>
    <w:rsid w:val="00BE4C1A"/>
    <w:rsid w:val="00BE4CB5"/>
    <w:rsid w:val="00BE4D4F"/>
    <w:rsid w:val="00BE5045"/>
    <w:rsid w:val="00BE519E"/>
    <w:rsid w:val="00BE572D"/>
    <w:rsid w:val="00BE5AA1"/>
    <w:rsid w:val="00BE6358"/>
    <w:rsid w:val="00BE674E"/>
    <w:rsid w:val="00BE68D3"/>
    <w:rsid w:val="00BE6D47"/>
    <w:rsid w:val="00BE6F28"/>
    <w:rsid w:val="00BE7001"/>
    <w:rsid w:val="00BE706F"/>
    <w:rsid w:val="00BF00B3"/>
    <w:rsid w:val="00BF00DA"/>
    <w:rsid w:val="00BF059C"/>
    <w:rsid w:val="00BF08AD"/>
    <w:rsid w:val="00BF0CD6"/>
    <w:rsid w:val="00BF1114"/>
    <w:rsid w:val="00BF144E"/>
    <w:rsid w:val="00BF2044"/>
    <w:rsid w:val="00BF238A"/>
    <w:rsid w:val="00BF2B52"/>
    <w:rsid w:val="00BF2D23"/>
    <w:rsid w:val="00BF2ECC"/>
    <w:rsid w:val="00BF307F"/>
    <w:rsid w:val="00BF316A"/>
    <w:rsid w:val="00BF3402"/>
    <w:rsid w:val="00BF34DB"/>
    <w:rsid w:val="00BF38DE"/>
    <w:rsid w:val="00BF393A"/>
    <w:rsid w:val="00BF3FA8"/>
    <w:rsid w:val="00BF440A"/>
    <w:rsid w:val="00BF44E8"/>
    <w:rsid w:val="00BF4B5E"/>
    <w:rsid w:val="00BF506A"/>
    <w:rsid w:val="00BF5A26"/>
    <w:rsid w:val="00BF5FD2"/>
    <w:rsid w:val="00BF65CD"/>
    <w:rsid w:val="00BF675F"/>
    <w:rsid w:val="00BF6772"/>
    <w:rsid w:val="00BF6B99"/>
    <w:rsid w:val="00BF732E"/>
    <w:rsid w:val="00BF759A"/>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5CA"/>
    <w:rsid w:val="00C04A9A"/>
    <w:rsid w:val="00C04D73"/>
    <w:rsid w:val="00C04E55"/>
    <w:rsid w:val="00C04FAA"/>
    <w:rsid w:val="00C05095"/>
    <w:rsid w:val="00C05676"/>
    <w:rsid w:val="00C056C9"/>
    <w:rsid w:val="00C05A9E"/>
    <w:rsid w:val="00C05C8D"/>
    <w:rsid w:val="00C06771"/>
    <w:rsid w:val="00C06BE5"/>
    <w:rsid w:val="00C0782A"/>
    <w:rsid w:val="00C0789C"/>
    <w:rsid w:val="00C07D78"/>
    <w:rsid w:val="00C10039"/>
    <w:rsid w:val="00C10101"/>
    <w:rsid w:val="00C105F1"/>
    <w:rsid w:val="00C10895"/>
    <w:rsid w:val="00C108FC"/>
    <w:rsid w:val="00C109F9"/>
    <w:rsid w:val="00C11567"/>
    <w:rsid w:val="00C115E4"/>
    <w:rsid w:val="00C1181C"/>
    <w:rsid w:val="00C11AB6"/>
    <w:rsid w:val="00C11B85"/>
    <w:rsid w:val="00C11F01"/>
    <w:rsid w:val="00C11FA7"/>
    <w:rsid w:val="00C121E1"/>
    <w:rsid w:val="00C1226A"/>
    <w:rsid w:val="00C12D14"/>
    <w:rsid w:val="00C13071"/>
    <w:rsid w:val="00C134E8"/>
    <w:rsid w:val="00C13DE4"/>
    <w:rsid w:val="00C14752"/>
    <w:rsid w:val="00C14A83"/>
    <w:rsid w:val="00C1574D"/>
    <w:rsid w:val="00C15AFC"/>
    <w:rsid w:val="00C15E85"/>
    <w:rsid w:val="00C16911"/>
    <w:rsid w:val="00C1726F"/>
    <w:rsid w:val="00C17734"/>
    <w:rsid w:val="00C179FD"/>
    <w:rsid w:val="00C17AD0"/>
    <w:rsid w:val="00C17B1F"/>
    <w:rsid w:val="00C17FB1"/>
    <w:rsid w:val="00C20236"/>
    <w:rsid w:val="00C20345"/>
    <w:rsid w:val="00C203CD"/>
    <w:rsid w:val="00C2042A"/>
    <w:rsid w:val="00C20878"/>
    <w:rsid w:val="00C20AC6"/>
    <w:rsid w:val="00C21025"/>
    <w:rsid w:val="00C2111E"/>
    <w:rsid w:val="00C2121B"/>
    <w:rsid w:val="00C212C4"/>
    <w:rsid w:val="00C2134B"/>
    <w:rsid w:val="00C21353"/>
    <w:rsid w:val="00C213DD"/>
    <w:rsid w:val="00C21651"/>
    <w:rsid w:val="00C2169B"/>
    <w:rsid w:val="00C217E1"/>
    <w:rsid w:val="00C21BB9"/>
    <w:rsid w:val="00C21F5D"/>
    <w:rsid w:val="00C2239C"/>
    <w:rsid w:val="00C2271B"/>
    <w:rsid w:val="00C22796"/>
    <w:rsid w:val="00C22A04"/>
    <w:rsid w:val="00C23672"/>
    <w:rsid w:val="00C236D1"/>
    <w:rsid w:val="00C2382E"/>
    <w:rsid w:val="00C23AEB"/>
    <w:rsid w:val="00C24C03"/>
    <w:rsid w:val="00C24E5A"/>
    <w:rsid w:val="00C25C65"/>
    <w:rsid w:val="00C2621F"/>
    <w:rsid w:val="00C264D4"/>
    <w:rsid w:val="00C2672F"/>
    <w:rsid w:val="00C26C81"/>
    <w:rsid w:val="00C2747A"/>
    <w:rsid w:val="00C300C1"/>
    <w:rsid w:val="00C301DB"/>
    <w:rsid w:val="00C30266"/>
    <w:rsid w:val="00C302E9"/>
    <w:rsid w:val="00C30622"/>
    <w:rsid w:val="00C309C7"/>
    <w:rsid w:val="00C30FFD"/>
    <w:rsid w:val="00C31E50"/>
    <w:rsid w:val="00C31FB2"/>
    <w:rsid w:val="00C32052"/>
    <w:rsid w:val="00C329B0"/>
    <w:rsid w:val="00C32C4D"/>
    <w:rsid w:val="00C33334"/>
    <w:rsid w:val="00C337AB"/>
    <w:rsid w:val="00C33DB3"/>
    <w:rsid w:val="00C340CC"/>
    <w:rsid w:val="00C3410B"/>
    <w:rsid w:val="00C347E7"/>
    <w:rsid w:val="00C34C6D"/>
    <w:rsid w:val="00C34D6A"/>
    <w:rsid w:val="00C34DEC"/>
    <w:rsid w:val="00C34E57"/>
    <w:rsid w:val="00C35396"/>
    <w:rsid w:val="00C3627F"/>
    <w:rsid w:val="00C3633C"/>
    <w:rsid w:val="00C364EE"/>
    <w:rsid w:val="00C36569"/>
    <w:rsid w:val="00C36E03"/>
    <w:rsid w:val="00C373E9"/>
    <w:rsid w:val="00C37E18"/>
    <w:rsid w:val="00C37F82"/>
    <w:rsid w:val="00C37F8B"/>
    <w:rsid w:val="00C401E9"/>
    <w:rsid w:val="00C41253"/>
    <w:rsid w:val="00C413A9"/>
    <w:rsid w:val="00C417D6"/>
    <w:rsid w:val="00C41BD8"/>
    <w:rsid w:val="00C42D0B"/>
    <w:rsid w:val="00C43017"/>
    <w:rsid w:val="00C43E85"/>
    <w:rsid w:val="00C44021"/>
    <w:rsid w:val="00C4403B"/>
    <w:rsid w:val="00C4545F"/>
    <w:rsid w:val="00C45AA2"/>
    <w:rsid w:val="00C45BBE"/>
    <w:rsid w:val="00C45D62"/>
    <w:rsid w:val="00C46453"/>
    <w:rsid w:val="00C46AD4"/>
    <w:rsid w:val="00C46B03"/>
    <w:rsid w:val="00C46B47"/>
    <w:rsid w:val="00C46CE0"/>
    <w:rsid w:val="00C46DBF"/>
    <w:rsid w:val="00C47059"/>
    <w:rsid w:val="00C4797A"/>
    <w:rsid w:val="00C47A5A"/>
    <w:rsid w:val="00C505DE"/>
    <w:rsid w:val="00C507A8"/>
    <w:rsid w:val="00C50904"/>
    <w:rsid w:val="00C51412"/>
    <w:rsid w:val="00C51837"/>
    <w:rsid w:val="00C51906"/>
    <w:rsid w:val="00C51AFB"/>
    <w:rsid w:val="00C51BD1"/>
    <w:rsid w:val="00C51E79"/>
    <w:rsid w:val="00C52AD3"/>
    <w:rsid w:val="00C52E20"/>
    <w:rsid w:val="00C5318F"/>
    <w:rsid w:val="00C537E3"/>
    <w:rsid w:val="00C53D74"/>
    <w:rsid w:val="00C54647"/>
    <w:rsid w:val="00C549A4"/>
    <w:rsid w:val="00C54AF7"/>
    <w:rsid w:val="00C54BAF"/>
    <w:rsid w:val="00C55036"/>
    <w:rsid w:val="00C5554A"/>
    <w:rsid w:val="00C55690"/>
    <w:rsid w:val="00C557A7"/>
    <w:rsid w:val="00C55C3E"/>
    <w:rsid w:val="00C55C9D"/>
    <w:rsid w:val="00C55DAF"/>
    <w:rsid w:val="00C55F65"/>
    <w:rsid w:val="00C5601F"/>
    <w:rsid w:val="00C5649D"/>
    <w:rsid w:val="00C56D5C"/>
    <w:rsid w:val="00C56D67"/>
    <w:rsid w:val="00C56EAD"/>
    <w:rsid w:val="00C572A2"/>
    <w:rsid w:val="00C5731E"/>
    <w:rsid w:val="00C57404"/>
    <w:rsid w:val="00C57A91"/>
    <w:rsid w:val="00C57D9E"/>
    <w:rsid w:val="00C57DCA"/>
    <w:rsid w:val="00C57E73"/>
    <w:rsid w:val="00C602A9"/>
    <w:rsid w:val="00C602F1"/>
    <w:rsid w:val="00C607FC"/>
    <w:rsid w:val="00C6127F"/>
    <w:rsid w:val="00C618AA"/>
    <w:rsid w:val="00C61ACC"/>
    <w:rsid w:val="00C624AD"/>
    <w:rsid w:val="00C62644"/>
    <w:rsid w:val="00C62948"/>
    <w:rsid w:val="00C62B60"/>
    <w:rsid w:val="00C62C89"/>
    <w:rsid w:val="00C62E91"/>
    <w:rsid w:val="00C630C8"/>
    <w:rsid w:val="00C631EF"/>
    <w:rsid w:val="00C633B8"/>
    <w:rsid w:val="00C635A6"/>
    <w:rsid w:val="00C637EF"/>
    <w:rsid w:val="00C63E47"/>
    <w:rsid w:val="00C64040"/>
    <w:rsid w:val="00C6445C"/>
    <w:rsid w:val="00C64469"/>
    <w:rsid w:val="00C64796"/>
    <w:rsid w:val="00C64CD7"/>
    <w:rsid w:val="00C65349"/>
    <w:rsid w:val="00C65588"/>
    <w:rsid w:val="00C6588B"/>
    <w:rsid w:val="00C659BF"/>
    <w:rsid w:val="00C65B52"/>
    <w:rsid w:val="00C65D25"/>
    <w:rsid w:val="00C660E6"/>
    <w:rsid w:val="00C6675B"/>
    <w:rsid w:val="00C66C30"/>
    <w:rsid w:val="00C66D48"/>
    <w:rsid w:val="00C66F1B"/>
    <w:rsid w:val="00C66F38"/>
    <w:rsid w:val="00C67056"/>
    <w:rsid w:val="00C676B2"/>
    <w:rsid w:val="00C700A0"/>
    <w:rsid w:val="00C70339"/>
    <w:rsid w:val="00C7034C"/>
    <w:rsid w:val="00C707BB"/>
    <w:rsid w:val="00C70D00"/>
    <w:rsid w:val="00C70E35"/>
    <w:rsid w:val="00C715BF"/>
    <w:rsid w:val="00C71625"/>
    <w:rsid w:val="00C7180F"/>
    <w:rsid w:val="00C71CDA"/>
    <w:rsid w:val="00C71DE5"/>
    <w:rsid w:val="00C71F43"/>
    <w:rsid w:val="00C720E3"/>
    <w:rsid w:val="00C7255A"/>
    <w:rsid w:val="00C725CB"/>
    <w:rsid w:val="00C7267C"/>
    <w:rsid w:val="00C72A51"/>
    <w:rsid w:val="00C72D87"/>
    <w:rsid w:val="00C72F00"/>
    <w:rsid w:val="00C72F19"/>
    <w:rsid w:val="00C73048"/>
    <w:rsid w:val="00C73062"/>
    <w:rsid w:val="00C732AB"/>
    <w:rsid w:val="00C7387A"/>
    <w:rsid w:val="00C73AD5"/>
    <w:rsid w:val="00C74142"/>
    <w:rsid w:val="00C7420B"/>
    <w:rsid w:val="00C742FC"/>
    <w:rsid w:val="00C746DC"/>
    <w:rsid w:val="00C74969"/>
    <w:rsid w:val="00C74A31"/>
    <w:rsid w:val="00C74ACB"/>
    <w:rsid w:val="00C74C8A"/>
    <w:rsid w:val="00C74E27"/>
    <w:rsid w:val="00C75031"/>
    <w:rsid w:val="00C752D8"/>
    <w:rsid w:val="00C75491"/>
    <w:rsid w:val="00C75819"/>
    <w:rsid w:val="00C7594C"/>
    <w:rsid w:val="00C759BE"/>
    <w:rsid w:val="00C75ED9"/>
    <w:rsid w:val="00C75EEB"/>
    <w:rsid w:val="00C76596"/>
    <w:rsid w:val="00C7678A"/>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F4D"/>
    <w:rsid w:val="00C8304E"/>
    <w:rsid w:val="00C838DD"/>
    <w:rsid w:val="00C838E6"/>
    <w:rsid w:val="00C8409F"/>
    <w:rsid w:val="00C840CD"/>
    <w:rsid w:val="00C84600"/>
    <w:rsid w:val="00C84B72"/>
    <w:rsid w:val="00C84D0D"/>
    <w:rsid w:val="00C84F2F"/>
    <w:rsid w:val="00C84F5C"/>
    <w:rsid w:val="00C851EC"/>
    <w:rsid w:val="00C85446"/>
    <w:rsid w:val="00C85497"/>
    <w:rsid w:val="00C85B8E"/>
    <w:rsid w:val="00C8628F"/>
    <w:rsid w:val="00C86755"/>
    <w:rsid w:val="00C872C0"/>
    <w:rsid w:val="00C87BE7"/>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3D8"/>
    <w:rsid w:val="00C93FDE"/>
    <w:rsid w:val="00C9413B"/>
    <w:rsid w:val="00C94146"/>
    <w:rsid w:val="00C942C0"/>
    <w:rsid w:val="00C94590"/>
    <w:rsid w:val="00C94862"/>
    <w:rsid w:val="00C9556E"/>
    <w:rsid w:val="00C9567D"/>
    <w:rsid w:val="00C96D5D"/>
    <w:rsid w:val="00C97257"/>
    <w:rsid w:val="00C9762F"/>
    <w:rsid w:val="00CA0127"/>
    <w:rsid w:val="00CA018A"/>
    <w:rsid w:val="00CA04C9"/>
    <w:rsid w:val="00CA091A"/>
    <w:rsid w:val="00CA093F"/>
    <w:rsid w:val="00CA15A0"/>
    <w:rsid w:val="00CA1903"/>
    <w:rsid w:val="00CA23E2"/>
    <w:rsid w:val="00CA28BD"/>
    <w:rsid w:val="00CA29A8"/>
    <w:rsid w:val="00CA2C48"/>
    <w:rsid w:val="00CA2CF5"/>
    <w:rsid w:val="00CA3210"/>
    <w:rsid w:val="00CA322E"/>
    <w:rsid w:val="00CA3537"/>
    <w:rsid w:val="00CA35D5"/>
    <w:rsid w:val="00CA36EB"/>
    <w:rsid w:val="00CA37D7"/>
    <w:rsid w:val="00CA3B0B"/>
    <w:rsid w:val="00CA3B9E"/>
    <w:rsid w:val="00CA4952"/>
    <w:rsid w:val="00CA4F02"/>
    <w:rsid w:val="00CA5972"/>
    <w:rsid w:val="00CA5DC7"/>
    <w:rsid w:val="00CA5E1C"/>
    <w:rsid w:val="00CA622E"/>
    <w:rsid w:val="00CA65C6"/>
    <w:rsid w:val="00CA65EE"/>
    <w:rsid w:val="00CA6989"/>
    <w:rsid w:val="00CA6C6F"/>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377"/>
    <w:rsid w:val="00CB5BEF"/>
    <w:rsid w:val="00CB5CBE"/>
    <w:rsid w:val="00CB6109"/>
    <w:rsid w:val="00CB64A4"/>
    <w:rsid w:val="00CB65C2"/>
    <w:rsid w:val="00CB6763"/>
    <w:rsid w:val="00CB6BBE"/>
    <w:rsid w:val="00CC0A31"/>
    <w:rsid w:val="00CC0D50"/>
    <w:rsid w:val="00CC0F74"/>
    <w:rsid w:val="00CC2510"/>
    <w:rsid w:val="00CC262D"/>
    <w:rsid w:val="00CC272E"/>
    <w:rsid w:val="00CC31B3"/>
    <w:rsid w:val="00CC345E"/>
    <w:rsid w:val="00CC361D"/>
    <w:rsid w:val="00CC3946"/>
    <w:rsid w:val="00CC3A07"/>
    <w:rsid w:val="00CC3ACA"/>
    <w:rsid w:val="00CC426C"/>
    <w:rsid w:val="00CC43DA"/>
    <w:rsid w:val="00CC47D4"/>
    <w:rsid w:val="00CC4CAE"/>
    <w:rsid w:val="00CC551F"/>
    <w:rsid w:val="00CC5F95"/>
    <w:rsid w:val="00CC62AC"/>
    <w:rsid w:val="00CC64BF"/>
    <w:rsid w:val="00CC69A8"/>
    <w:rsid w:val="00CC6CAA"/>
    <w:rsid w:val="00CC6DCB"/>
    <w:rsid w:val="00CC6E4D"/>
    <w:rsid w:val="00CC6F0B"/>
    <w:rsid w:val="00CC70E0"/>
    <w:rsid w:val="00CC78D1"/>
    <w:rsid w:val="00CC794C"/>
    <w:rsid w:val="00CC7D6D"/>
    <w:rsid w:val="00CC7E22"/>
    <w:rsid w:val="00CD0169"/>
    <w:rsid w:val="00CD0A34"/>
    <w:rsid w:val="00CD0E50"/>
    <w:rsid w:val="00CD10C4"/>
    <w:rsid w:val="00CD17A4"/>
    <w:rsid w:val="00CD185A"/>
    <w:rsid w:val="00CD199E"/>
    <w:rsid w:val="00CD1CC9"/>
    <w:rsid w:val="00CD29C0"/>
    <w:rsid w:val="00CD2C1E"/>
    <w:rsid w:val="00CD2D09"/>
    <w:rsid w:val="00CD2EF4"/>
    <w:rsid w:val="00CD2FC5"/>
    <w:rsid w:val="00CD3165"/>
    <w:rsid w:val="00CD3444"/>
    <w:rsid w:val="00CD35DD"/>
    <w:rsid w:val="00CD4319"/>
    <w:rsid w:val="00CD4905"/>
    <w:rsid w:val="00CD49A8"/>
    <w:rsid w:val="00CD4AD0"/>
    <w:rsid w:val="00CD4E0E"/>
    <w:rsid w:val="00CD4E73"/>
    <w:rsid w:val="00CD5246"/>
    <w:rsid w:val="00CD52A4"/>
    <w:rsid w:val="00CD5419"/>
    <w:rsid w:val="00CD6261"/>
    <w:rsid w:val="00CD62AE"/>
    <w:rsid w:val="00CD65EC"/>
    <w:rsid w:val="00CD6768"/>
    <w:rsid w:val="00CD69E2"/>
    <w:rsid w:val="00CD6A22"/>
    <w:rsid w:val="00CD6C04"/>
    <w:rsid w:val="00CD7AA0"/>
    <w:rsid w:val="00CD7B04"/>
    <w:rsid w:val="00CE09E9"/>
    <w:rsid w:val="00CE0E74"/>
    <w:rsid w:val="00CE0FAB"/>
    <w:rsid w:val="00CE1BB0"/>
    <w:rsid w:val="00CE22D2"/>
    <w:rsid w:val="00CE2FA5"/>
    <w:rsid w:val="00CE3254"/>
    <w:rsid w:val="00CE3D69"/>
    <w:rsid w:val="00CE4041"/>
    <w:rsid w:val="00CE4923"/>
    <w:rsid w:val="00CE526D"/>
    <w:rsid w:val="00CE5484"/>
    <w:rsid w:val="00CE5B40"/>
    <w:rsid w:val="00CE5E34"/>
    <w:rsid w:val="00CE5EBE"/>
    <w:rsid w:val="00CE5F69"/>
    <w:rsid w:val="00CE65ED"/>
    <w:rsid w:val="00CE66E9"/>
    <w:rsid w:val="00CE6CD3"/>
    <w:rsid w:val="00CE731A"/>
    <w:rsid w:val="00CE7715"/>
    <w:rsid w:val="00CF03BB"/>
    <w:rsid w:val="00CF0C19"/>
    <w:rsid w:val="00CF198A"/>
    <w:rsid w:val="00CF1B19"/>
    <w:rsid w:val="00CF21CF"/>
    <w:rsid w:val="00CF2B85"/>
    <w:rsid w:val="00CF2BA6"/>
    <w:rsid w:val="00CF31D2"/>
    <w:rsid w:val="00CF3755"/>
    <w:rsid w:val="00CF3D58"/>
    <w:rsid w:val="00CF41B1"/>
    <w:rsid w:val="00CF4250"/>
    <w:rsid w:val="00CF42FA"/>
    <w:rsid w:val="00CF43AA"/>
    <w:rsid w:val="00CF4450"/>
    <w:rsid w:val="00CF4558"/>
    <w:rsid w:val="00CF559E"/>
    <w:rsid w:val="00CF563F"/>
    <w:rsid w:val="00CF5824"/>
    <w:rsid w:val="00CF5ADC"/>
    <w:rsid w:val="00CF5B14"/>
    <w:rsid w:val="00CF5D84"/>
    <w:rsid w:val="00CF609C"/>
    <w:rsid w:val="00CF6946"/>
    <w:rsid w:val="00CF6A5D"/>
    <w:rsid w:val="00CF6BF1"/>
    <w:rsid w:val="00CF6F3E"/>
    <w:rsid w:val="00CF71E1"/>
    <w:rsid w:val="00CF762F"/>
    <w:rsid w:val="00CF7B78"/>
    <w:rsid w:val="00CF7BF7"/>
    <w:rsid w:val="00CF7E34"/>
    <w:rsid w:val="00CF7E4B"/>
    <w:rsid w:val="00CF7E4C"/>
    <w:rsid w:val="00D00583"/>
    <w:rsid w:val="00D0067A"/>
    <w:rsid w:val="00D009BC"/>
    <w:rsid w:val="00D00C4D"/>
    <w:rsid w:val="00D00CA4"/>
    <w:rsid w:val="00D01B76"/>
    <w:rsid w:val="00D01BE4"/>
    <w:rsid w:val="00D023F8"/>
    <w:rsid w:val="00D024D5"/>
    <w:rsid w:val="00D02AAA"/>
    <w:rsid w:val="00D02AFE"/>
    <w:rsid w:val="00D02D13"/>
    <w:rsid w:val="00D03533"/>
    <w:rsid w:val="00D041A1"/>
    <w:rsid w:val="00D042C3"/>
    <w:rsid w:val="00D043FE"/>
    <w:rsid w:val="00D045EF"/>
    <w:rsid w:val="00D04CF2"/>
    <w:rsid w:val="00D0508F"/>
    <w:rsid w:val="00D05268"/>
    <w:rsid w:val="00D06153"/>
    <w:rsid w:val="00D069CC"/>
    <w:rsid w:val="00D071AA"/>
    <w:rsid w:val="00D075BB"/>
    <w:rsid w:val="00D077F6"/>
    <w:rsid w:val="00D07834"/>
    <w:rsid w:val="00D1025D"/>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546"/>
    <w:rsid w:val="00D209FC"/>
    <w:rsid w:val="00D20C9D"/>
    <w:rsid w:val="00D210DB"/>
    <w:rsid w:val="00D212DD"/>
    <w:rsid w:val="00D2142A"/>
    <w:rsid w:val="00D2190E"/>
    <w:rsid w:val="00D21A17"/>
    <w:rsid w:val="00D21A3A"/>
    <w:rsid w:val="00D22074"/>
    <w:rsid w:val="00D221E9"/>
    <w:rsid w:val="00D2231C"/>
    <w:rsid w:val="00D22412"/>
    <w:rsid w:val="00D2266F"/>
    <w:rsid w:val="00D22A27"/>
    <w:rsid w:val="00D23080"/>
    <w:rsid w:val="00D23358"/>
    <w:rsid w:val="00D23CEF"/>
    <w:rsid w:val="00D23E2D"/>
    <w:rsid w:val="00D24186"/>
    <w:rsid w:val="00D24F91"/>
    <w:rsid w:val="00D2525E"/>
    <w:rsid w:val="00D25566"/>
    <w:rsid w:val="00D25732"/>
    <w:rsid w:val="00D25B21"/>
    <w:rsid w:val="00D25DAB"/>
    <w:rsid w:val="00D26251"/>
    <w:rsid w:val="00D2633E"/>
    <w:rsid w:val="00D266E2"/>
    <w:rsid w:val="00D2678B"/>
    <w:rsid w:val="00D26809"/>
    <w:rsid w:val="00D27245"/>
    <w:rsid w:val="00D273F1"/>
    <w:rsid w:val="00D27575"/>
    <w:rsid w:val="00D2763A"/>
    <w:rsid w:val="00D30096"/>
    <w:rsid w:val="00D30964"/>
    <w:rsid w:val="00D30F0E"/>
    <w:rsid w:val="00D31522"/>
    <w:rsid w:val="00D317A4"/>
    <w:rsid w:val="00D317DD"/>
    <w:rsid w:val="00D31AF2"/>
    <w:rsid w:val="00D31B4D"/>
    <w:rsid w:val="00D31E69"/>
    <w:rsid w:val="00D322E0"/>
    <w:rsid w:val="00D3246A"/>
    <w:rsid w:val="00D3246B"/>
    <w:rsid w:val="00D32A31"/>
    <w:rsid w:val="00D32AF9"/>
    <w:rsid w:val="00D33538"/>
    <w:rsid w:val="00D33A32"/>
    <w:rsid w:val="00D33BFF"/>
    <w:rsid w:val="00D33FC6"/>
    <w:rsid w:val="00D34123"/>
    <w:rsid w:val="00D342EF"/>
    <w:rsid w:val="00D34580"/>
    <w:rsid w:val="00D34F5C"/>
    <w:rsid w:val="00D3512F"/>
    <w:rsid w:val="00D355F5"/>
    <w:rsid w:val="00D36159"/>
    <w:rsid w:val="00D36329"/>
    <w:rsid w:val="00D36B45"/>
    <w:rsid w:val="00D36CFF"/>
    <w:rsid w:val="00D36E5A"/>
    <w:rsid w:val="00D370CB"/>
    <w:rsid w:val="00D37335"/>
    <w:rsid w:val="00D376AD"/>
    <w:rsid w:val="00D37E4F"/>
    <w:rsid w:val="00D37FE2"/>
    <w:rsid w:val="00D4005E"/>
    <w:rsid w:val="00D40325"/>
    <w:rsid w:val="00D40753"/>
    <w:rsid w:val="00D407AA"/>
    <w:rsid w:val="00D40A78"/>
    <w:rsid w:val="00D40C87"/>
    <w:rsid w:val="00D40CB5"/>
    <w:rsid w:val="00D40E18"/>
    <w:rsid w:val="00D411CC"/>
    <w:rsid w:val="00D414FC"/>
    <w:rsid w:val="00D417D0"/>
    <w:rsid w:val="00D419D8"/>
    <w:rsid w:val="00D41F46"/>
    <w:rsid w:val="00D422D4"/>
    <w:rsid w:val="00D42971"/>
    <w:rsid w:val="00D433E9"/>
    <w:rsid w:val="00D43AB2"/>
    <w:rsid w:val="00D43B37"/>
    <w:rsid w:val="00D4469B"/>
    <w:rsid w:val="00D45051"/>
    <w:rsid w:val="00D45430"/>
    <w:rsid w:val="00D4598A"/>
    <w:rsid w:val="00D45BB6"/>
    <w:rsid w:val="00D45F39"/>
    <w:rsid w:val="00D461D2"/>
    <w:rsid w:val="00D46889"/>
    <w:rsid w:val="00D46B34"/>
    <w:rsid w:val="00D46E2D"/>
    <w:rsid w:val="00D47400"/>
    <w:rsid w:val="00D476AE"/>
    <w:rsid w:val="00D477C1"/>
    <w:rsid w:val="00D47DF0"/>
    <w:rsid w:val="00D47F56"/>
    <w:rsid w:val="00D47F96"/>
    <w:rsid w:val="00D512B4"/>
    <w:rsid w:val="00D51571"/>
    <w:rsid w:val="00D515D5"/>
    <w:rsid w:val="00D5179C"/>
    <w:rsid w:val="00D51C65"/>
    <w:rsid w:val="00D51ED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0DA"/>
    <w:rsid w:val="00D5594C"/>
    <w:rsid w:val="00D559AD"/>
    <w:rsid w:val="00D5610A"/>
    <w:rsid w:val="00D56413"/>
    <w:rsid w:val="00D5648D"/>
    <w:rsid w:val="00D56982"/>
    <w:rsid w:val="00D569BD"/>
    <w:rsid w:val="00D56CD4"/>
    <w:rsid w:val="00D57846"/>
    <w:rsid w:val="00D57C20"/>
    <w:rsid w:val="00D57E41"/>
    <w:rsid w:val="00D57E44"/>
    <w:rsid w:val="00D57E97"/>
    <w:rsid w:val="00D60262"/>
    <w:rsid w:val="00D60598"/>
    <w:rsid w:val="00D605BF"/>
    <w:rsid w:val="00D6066D"/>
    <w:rsid w:val="00D60A8B"/>
    <w:rsid w:val="00D60DB6"/>
    <w:rsid w:val="00D6104D"/>
    <w:rsid w:val="00D61102"/>
    <w:rsid w:val="00D61559"/>
    <w:rsid w:val="00D616BC"/>
    <w:rsid w:val="00D61AEA"/>
    <w:rsid w:val="00D61F10"/>
    <w:rsid w:val="00D620B5"/>
    <w:rsid w:val="00D6248D"/>
    <w:rsid w:val="00D624C9"/>
    <w:rsid w:val="00D62822"/>
    <w:rsid w:val="00D62BFC"/>
    <w:rsid w:val="00D62E04"/>
    <w:rsid w:val="00D62E11"/>
    <w:rsid w:val="00D6324F"/>
    <w:rsid w:val="00D6349F"/>
    <w:rsid w:val="00D6385E"/>
    <w:rsid w:val="00D63A7E"/>
    <w:rsid w:val="00D63B1A"/>
    <w:rsid w:val="00D63BA1"/>
    <w:rsid w:val="00D63C32"/>
    <w:rsid w:val="00D63EBD"/>
    <w:rsid w:val="00D64139"/>
    <w:rsid w:val="00D64886"/>
    <w:rsid w:val="00D64963"/>
    <w:rsid w:val="00D64A2F"/>
    <w:rsid w:val="00D64C3B"/>
    <w:rsid w:val="00D64DBE"/>
    <w:rsid w:val="00D64FF6"/>
    <w:rsid w:val="00D650FF"/>
    <w:rsid w:val="00D6528F"/>
    <w:rsid w:val="00D65447"/>
    <w:rsid w:val="00D657B9"/>
    <w:rsid w:val="00D65EBA"/>
    <w:rsid w:val="00D65F80"/>
    <w:rsid w:val="00D664D2"/>
    <w:rsid w:val="00D671CC"/>
    <w:rsid w:val="00D679B6"/>
    <w:rsid w:val="00D67B0C"/>
    <w:rsid w:val="00D67C07"/>
    <w:rsid w:val="00D700E0"/>
    <w:rsid w:val="00D7036E"/>
    <w:rsid w:val="00D70767"/>
    <w:rsid w:val="00D7096F"/>
    <w:rsid w:val="00D711D6"/>
    <w:rsid w:val="00D71874"/>
    <w:rsid w:val="00D71CA2"/>
    <w:rsid w:val="00D72082"/>
    <w:rsid w:val="00D7226F"/>
    <w:rsid w:val="00D728B6"/>
    <w:rsid w:val="00D72BD8"/>
    <w:rsid w:val="00D72CBE"/>
    <w:rsid w:val="00D734AC"/>
    <w:rsid w:val="00D73560"/>
    <w:rsid w:val="00D7457E"/>
    <w:rsid w:val="00D74F0E"/>
    <w:rsid w:val="00D74F21"/>
    <w:rsid w:val="00D75732"/>
    <w:rsid w:val="00D758D4"/>
    <w:rsid w:val="00D75D96"/>
    <w:rsid w:val="00D75E81"/>
    <w:rsid w:val="00D76810"/>
    <w:rsid w:val="00D76866"/>
    <w:rsid w:val="00D76C46"/>
    <w:rsid w:val="00D76E7B"/>
    <w:rsid w:val="00D76F7A"/>
    <w:rsid w:val="00D772D2"/>
    <w:rsid w:val="00D77532"/>
    <w:rsid w:val="00D80044"/>
    <w:rsid w:val="00D80252"/>
    <w:rsid w:val="00D80779"/>
    <w:rsid w:val="00D8082F"/>
    <w:rsid w:val="00D80ADD"/>
    <w:rsid w:val="00D80B98"/>
    <w:rsid w:val="00D8104E"/>
    <w:rsid w:val="00D816FE"/>
    <w:rsid w:val="00D8193F"/>
    <w:rsid w:val="00D81B96"/>
    <w:rsid w:val="00D82642"/>
    <w:rsid w:val="00D82785"/>
    <w:rsid w:val="00D82A80"/>
    <w:rsid w:val="00D82E05"/>
    <w:rsid w:val="00D82E2E"/>
    <w:rsid w:val="00D83314"/>
    <w:rsid w:val="00D83687"/>
    <w:rsid w:val="00D83E21"/>
    <w:rsid w:val="00D84498"/>
    <w:rsid w:val="00D84713"/>
    <w:rsid w:val="00D8478A"/>
    <w:rsid w:val="00D84E13"/>
    <w:rsid w:val="00D84E5A"/>
    <w:rsid w:val="00D84E70"/>
    <w:rsid w:val="00D85D1D"/>
    <w:rsid w:val="00D85EA2"/>
    <w:rsid w:val="00D85EC7"/>
    <w:rsid w:val="00D86425"/>
    <w:rsid w:val="00D8698E"/>
    <w:rsid w:val="00D86B4A"/>
    <w:rsid w:val="00D86B7C"/>
    <w:rsid w:val="00D86C34"/>
    <w:rsid w:val="00D875FB"/>
    <w:rsid w:val="00D87833"/>
    <w:rsid w:val="00D87874"/>
    <w:rsid w:val="00D879F3"/>
    <w:rsid w:val="00D90004"/>
    <w:rsid w:val="00D9073C"/>
    <w:rsid w:val="00D90A8F"/>
    <w:rsid w:val="00D9111B"/>
    <w:rsid w:val="00D911E0"/>
    <w:rsid w:val="00D91345"/>
    <w:rsid w:val="00D91348"/>
    <w:rsid w:val="00D91378"/>
    <w:rsid w:val="00D91441"/>
    <w:rsid w:val="00D91A34"/>
    <w:rsid w:val="00D91AED"/>
    <w:rsid w:val="00D91D8B"/>
    <w:rsid w:val="00D91FE0"/>
    <w:rsid w:val="00D9290E"/>
    <w:rsid w:val="00D92BC3"/>
    <w:rsid w:val="00D92F24"/>
    <w:rsid w:val="00D93171"/>
    <w:rsid w:val="00D933F4"/>
    <w:rsid w:val="00D9354A"/>
    <w:rsid w:val="00D93736"/>
    <w:rsid w:val="00D93764"/>
    <w:rsid w:val="00D938A4"/>
    <w:rsid w:val="00D93AC6"/>
    <w:rsid w:val="00D93D6E"/>
    <w:rsid w:val="00D9433F"/>
    <w:rsid w:val="00D9476C"/>
    <w:rsid w:val="00D948B6"/>
    <w:rsid w:val="00D94B22"/>
    <w:rsid w:val="00D951E9"/>
    <w:rsid w:val="00D95BB3"/>
    <w:rsid w:val="00D95E7D"/>
    <w:rsid w:val="00D95EEE"/>
    <w:rsid w:val="00D9634B"/>
    <w:rsid w:val="00D96630"/>
    <w:rsid w:val="00D978C1"/>
    <w:rsid w:val="00D97CBE"/>
    <w:rsid w:val="00D97DB8"/>
    <w:rsid w:val="00DA03A4"/>
    <w:rsid w:val="00DA049A"/>
    <w:rsid w:val="00DA04BC"/>
    <w:rsid w:val="00DA06DC"/>
    <w:rsid w:val="00DA07FD"/>
    <w:rsid w:val="00DA089F"/>
    <w:rsid w:val="00DA1335"/>
    <w:rsid w:val="00DA14BD"/>
    <w:rsid w:val="00DA1547"/>
    <w:rsid w:val="00DA1C2B"/>
    <w:rsid w:val="00DA1ED7"/>
    <w:rsid w:val="00DA24FC"/>
    <w:rsid w:val="00DA255B"/>
    <w:rsid w:val="00DA30DB"/>
    <w:rsid w:val="00DA3190"/>
    <w:rsid w:val="00DA35DA"/>
    <w:rsid w:val="00DA37F3"/>
    <w:rsid w:val="00DA385F"/>
    <w:rsid w:val="00DA41B1"/>
    <w:rsid w:val="00DA4696"/>
    <w:rsid w:val="00DA4785"/>
    <w:rsid w:val="00DA4A35"/>
    <w:rsid w:val="00DA4C92"/>
    <w:rsid w:val="00DA50CE"/>
    <w:rsid w:val="00DA520C"/>
    <w:rsid w:val="00DA5C53"/>
    <w:rsid w:val="00DA61D1"/>
    <w:rsid w:val="00DA684A"/>
    <w:rsid w:val="00DA6BF4"/>
    <w:rsid w:val="00DA6D95"/>
    <w:rsid w:val="00DA72FD"/>
    <w:rsid w:val="00DA7EFB"/>
    <w:rsid w:val="00DB0032"/>
    <w:rsid w:val="00DB004D"/>
    <w:rsid w:val="00DB0741"/>
    <w:rsid w:val="00DB1170"/>
    <w:rsid w:val="00DB1344"/>
    <w:rsid w:val="00DB1C0D"/>
    <w:rsid w:val="00DB1C81"/>
    <w:rsid w:val="00DB1F82"/>
    <w:rsid w:val="00DB1FE9"/>
    <w:rsid w:val="00DB21F0"/>
    <w:rsid w:val="00DB2811"/>
    <w:rsid w:val="00DB28EC"/>
    <w:rsid w:val="00DB2ACC"/>
    <w:rsid w:val="00DB32AB"/>
    <w:rsid w:val="00DB32D8"/>
    <w:rsid w:val="00DB38F9"/>
    <w:rsid w:val="00DB3A7B"/>
    <w:rsid w:val="00DB3D0C"/>
    <w:rsid w:val="00DB4071"/>
    <w:rsid w:val="00DB41DA"/>
    <w:rsid w:val="00DB42B3"/>
    <w:rsid w:val="00DB4607"/>
    <w:rsid w:val="00DB4743"/>
    <w:rsid w:val="00DB47C3"/>
    <w:rsid w:val="00DB482E"/>
    <w:rsid w:val="00DB4923"/>
    <w:rsid w:val="00DB4CFE"/>
    <w:rsid w:val="00DB4D99"/>
    <w:rsid w:val="00DB4E5B"/>
    <w:rsid w:val="00DB4EF4"/>
    <w:rsid w:val="00DB526A"/>
    <w:rsid w:val="00DB5312"/>
    <w:rsid w:val="00DB5A43"/>
    <w:rsid w:val="00DB5B72"/>
    <w:rsid w:val="00DB608E"/>
    <w:rsid w:val="00DB6123"/>
    <w:rsid w:val="00DB6393"/>
    <w:rsid w:val="00DB63C8"/>
    <w:rsid w:val="00DB64CD"/>
    <w:rsid w:val="00DB6537"/>
    <w:rsid w:val="00DB6714"/>
    <w:rsid w:val="00DB677A"/>
    <w:rsid w:val="00DB6D29"/>
    <w:rsid w:val="00DB6DBC"/>
    <w:rsid w:val="00DB7269"/>
    <w:rsid w:val="00DB7A98"/>
    <w:rsid w:val="00DC01D2"/>
    <w:rsid w:val="00DC090F"/>
    <w:rsid w:val="00DC0957"/>
    <w:rsid w:val="00DC11E6"/>
    <w:rsid w:val="00DC1495"/>
    <w:rsid w:val="00DC15AA"/>
    <w:rsid w:val="00DC195D"/>
    <w:rsid w:val="00DC1B15"/>
    <w:rsid w:val="00DC1E12"/>
    <w:rsid w:val="00DC1EAA"/>
    <w:rsid w:val="00DC212E"/>
    <w:rsid w:val="00DC2B3A"/>
    <w:rsid w:val="00DC2D48"/>
    <w:rsid w:val="00DC2F50"/>
    <w:rsid w:val="00DC4C70"/>
    <w:rsid w:val="00DC503B"/>
    <w:rsid w:val="00DC538E"/>
    <w:rsid w:val="00DC58FC"/>
    <w:rsid w:val="00DC5AE7"/>
    <w:rsid w:val="00DC5BB5"/>
    <w:rsid w:val="00DC5E23"/>
    <w:rsid w:val="00DC6322"/>
    <w:rsid w:val="00DC63EC"/>
    <w:rsid w:val="00DC6D2B"/>
    <w:rsid w:val="00DC7764"/>
    <w:rsid w:val="00DC7BD3"/>
    <w:rsid w:val="00DD020E"/>
    <w:rsid w:val="00DD035C"/>
    <w:rsid w:val="00DD0425"/>
    <w:rsid w:val="00DD0923"/>
    <w:rsid w:val="00DD0C72"/>
    <w:rsid w:val="00DD13B6"/>
    <w:rsid w:val="00DD14A4"/>
    <w:rsid w:val="00DD160F"/>
    <w:rsid w:val="00DD1BDE"/>
    <w:rsid w:val="00DD1CFC"/>
    <w:rsid w:val="00DD2435"/>
    <w:rsid w:val="00DD2A9A"/>
    <w:rsid w:val="00DD2D87"/>
    <w:rsid w:val="00DD2DAA"/>
    <w:rsid w:val="00DD34FC"/>
    <w:rsid w:val="00DD3577"/>
    <w:rsid w:val="00DD36F4"/>
    <w:rsid w:val="00DD44E8"/>
    <w:rsid w:val="00DD459E"/>
    <w:rsid w:val="00DD4819"/>
    <w:rsid w:val="00DD4C9C"/>
    <w:rsid w:val="00DD4D2C"/>
    <w:rsid w:val="00DD4E2D"/>
    <w:rsid w:val="00DD517F"/>
    <w:rsid w:val="00DD53C9"/>
    <w:rsid w:val="00DD5A15"/>
    <w:rsid w:val="00DD5BB7"/>
    <w:rsid w:val="00DD5F7D"/>
    <w:rsid w:val="00DD6217"/>
    <w:rsid w:val="00DD6287"/>
    <w:rsid w:val="00DD6BA6"/>
    <w:rsid w:val="00DD72EE"/>
    <w:rsid w:val="00DD775F"/>
    <w:rsid w:val="00DD7A0F"/>
    <w:rsid w:val="00DD7D9E"/>
    <w:rsid w:val="00DE0001"/>
    <w:rsid w:val="00DE0444"/>
    <w:rsid w:val="00DE0656"/>
    <w:rsid w:val="00DE0AC0"/>
    <w:rsid w:val="00DE13BD"/>
    <w:rsid w:val="00DE1814"/>
    <w:rsid w:val="00DE1855"/>
    <w:rsid w:val="00DE2256"/>
    <w:rsid w:val="00DE2FA1"/>
    <w:rsid w:val="00DE405E"/>
    <w:rsid w:val="00DE427E"/>
    <w:rsid w:val="00DE4E6C"/>
    <w:rsid w:val="00DE56EB"/>
    <w:rsid w:val="00DE593E"/>
    <w:rsid w:val="00DE5A1A"/>
    <w:rsid w:val="00DE5DDD"/>
    <w:rsid w:val="00DE5EBA"/>
    <w:rsid w:val="00DE6B0B"/>
    <w:rsid w:val="00DE6BA1"/>
    <w:rsid w:val="00DE6CE7"/>
    <w:rsid w:val="00DE6EF2"/>
    <w:rsid w:val="00DE73A6"/>
    <w:rsid w:val="00DE75FB"/>
    <w:rsid w:val="00DE7B84"/>
    <w:rsid w:val="00DE7FED"/>
    <w:rsid w:val="00DF0451"/>
    <w:rsid w:val="00DF0CAB"/>
    <w:rsid w:val="00DF0E7E"/>
    <w:rsid w:val="00DF11E8"/>
    <w:rsid w:val="00DF1633"/>
    <w:rsid w:val="00DF1DC2"/>
    <w:rsid w:val="00DF1E54"/>
    <w:rsid w:val="00DF1FDD"/>
    <w:rsid w:val="00DF2269"/>
    <w:rsid w:val="00DF266A"/>
    <w:rsid w:val="00DF2BF7"/>
    <w:rsid w:val="00DF35F9"/>
    <w:rsid w:val="00DF3A09"/>
    <w:rsid w:val="00DF3CB8"/>
    <w:rsid w:val="00DF3FCD"/>
    <w:rsid w:val="00DF401A"/>
    <w:rsid w:val="00DF4A28"/>
    <w:rsid w:val="00DF4C45"/>
    <w:rsid w:val="00DF4D90"/>
    <w:rsid w:val="00DF513D"/>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2B5"/>
    <w:rsid w:val="00E0165B"/>
    <w:rsid w:val="00E016C2"/>
    <w:rsid w:val="00E01B98"/>
    <w:rsid w:val="00E01DC0"/>
    <w:rsid w:val="00E02500"/>
    <w:rsid w:val="00E02A62"/>
    <w:rsid w:val="00E02F96"/>
    <w:rsid w:val="00E03869"/>
    <w:rsid w:val="00E03ADA"/>
    <w:rsid w:val="00E03DAD"/>
    <w:rsid w:val="00E04DA2"/>
    <w:rsid w:val="00E0513F"/>
    <w:rsid w:val="00E05221"/>
    <w:rsid w:val="00E056D5"/>
    <w:rsid w:val="00E05AB7"/>
    <w:rsid w:val="00E06393"/>
    <w:rsid w:val="00E064BE"/>
    <w:rsid w:val="00E0670C"/>
    <w:rsid w:val="00E06A69"/>
    <w:rsid w:val="00E06F85"/>
    <w:rsid w:val="00E06FEA"/>
    <w:rsid w:val="00E07ED3"/>
    <w:rsid w:val="00E10129"/>
    <w:rsid w:val="00E10380"/>
    <w:rsid w:val="00E106E0"/>
    <w:rsid w:val="00E10E3F"/>
    <w:rsid w:val="00E11A1A"/>
    <w:rsid w:val="00E122CE"/>
    <w:rsid w:val="00E1233F"/>
    <w:rsid w:val="00E12640"/>
    <w:rsid w:val="00E12900"/>
    <w:rsid w:val="00E13069"/>
    <w:rsid w:val="00E13EDC"/>
    <w:rsid w:val="00E14520"/>
    <w:rsid w:val="00E145C8"/>
    <w:rsid w:val="00E14A83"/>
    <w:rsid w:val="00E14AA2"/>
    <w:rsid w:val="00E14B87"/>
    <w:rsid w:val="00E155C5"/>
    <w:rsid w:val="00E159E3"/>
    <w:rsid w:val="00E15B72"/>
    <w:rsid w:val="00E15BE7"/>
    <w:rsid w:val="00E1621E"/>
    <w:rsid w:val="00E200F1"/>
    <w:rsid w:val="00E208CB"/>
    <w:rsid w:val="00E2099D"/>
    <w:rsid w:val="00E20EBB"/>
    <w:rsid w:val="00E21012"/>
    <w:rsid w:val="00E2125F"/>
    <w:rsid w:val="00E21387"/>
    <w:rsid w:val="00E21776"/>
    <w:rsid w:val="00E21A52"/>
    <w:rsid w:val="00E21E50"/>
    <w:rsid w:val="00E2254F"/>
    <w:rsid w:val="00E23B4F"/>
    <w:rsid w:val="00E23F0E"/>
    <w:rsid w:val="00E23F9A"/>
    <w:rsid w:val="00E244E6"/>
    <w:rsid w:val="00E24950"/>
    <w:rsid w:val="00E24C52"/>
    <w:rsid w:val="00E24D96"/>
    <w:rsid w:val="00E2573D"/>
    <w:rsid w:val="00E2647C"/>
    <w:rsid w:val="00E264B7"/>
    <w:rsid w:val="00E265B7"/>
    <w:rsid w:val="00E26619"/>
    <w:rsid w:val="00E26978"/>
    <w:rsid w:val="00E26E36"/>
    <w:rsid w:val="00E27079"/>
    <w:rsid w:val="00E2720A"/>
    <w:rsid w:val="00E274EF"/>
    <w:rsid w:val="00E2770C"/>
    <w:rsid w:val="00E30AD1"/>
    <w:rsid w:val="00E30EB9"/>
    <w:rsid w:val="00E30FF8"/>
    <w:rsid w:val="00E3112F"/>
    <w:rsid w:val="00E312F9"/>
    <w:rsid w:val="00E31A14"/>
    <w:rsid w:val="00E31A3C"/>
    <w:rsid w:val="00E31C88"/>
    <w:rsid w:val="00E3299D"/>
    <w:rsid w:val="00E329BE"/>
    <w:rsid w:val="00E329F1"/>
    <w:rsid w:val="00E32CD4"/>
    <w:rsid w:val="00E32E03"/>
    <w:rsid w:val="00E33282"/>
    <w:rsid w:val="00E335A1"/>
    <w:rsid w:val="00E338C7"/>
    <w:rsid w:val="00E33AF5"/>
    <w:rsid w:val="00E33B04"/>
    <w:rsid w:val="00E33BBE"/>
    <w:rsid w:val="00E33CD7"/>
    <w:rsid w:val="00E34018"/>
    <w:rsid w:val="00E3421C"/>
    <w:rsid w:val="00E3426D"/>
    <w:rsid w:val="00E3436B"/>
    <w:rsid w:val="00E3439A"/>
    <w:rsid w:val="00E34A2D"/>
    <w:rsid w:val="00E3566C"/>
    <w:rsid w:val="00E35777"/>
    <w:rsid w:val="00E35806"/>
    <w:rsid w:val="00E35B8B"/>
    <w:rsid w:val="00E35F3F"/>
    <w:rsid w:val="00E360CE"/>
    <w:rsid w:val="00E3648E"/>
    <w:rsid w:val="00E3688D"/>
    <w:rsid w:val="00E3730F"/>
    <w:rsid w:val="00E40811"/>
    <w:rsid w:val="00E408D1"/>
    <w:rsid w:val="00E40BC1"/>
    <w:rsid w:val="00E410B5"/>
    <w:rsid w:val="00E4141C"/>
    <w:rsid w:val="00E41438"/>
    <w:rsid w:val="00E415EF"/>
    <w:rsid w:val="00E41CDB"/>
    <w:rsid w:val="00E41F0B"/>
    <w:rsid w:val="00E42074"/>
    <w:rsid w:val="00E425CE"/>
    <w:rsid w:val="00E426BA"/>
    <w:rsid w:val="00E42973"/>
    <w:rsid w:val="00E42A7A"/>
    <w:rsid w:val="00E42E34"/>
    <w:rsid w:val="00E42FDF"/>
    <w:rsid w:val="00E43394"/>
    <w:rsid w:val="00E43B4E"/>
    <w:rsid w:val="00E43CA1"/>
    <w:rsid w:val="00E4435F"/>
    <w:rsid w:val="00E4442F"/>
    <w:rsid w:val="00E4472E"/>
    <w:rsid w:val="00E44734"/>
    <w:rsid w:val="00E44A8D"/>
    <w:rsid w:val="00E44F83"/>
    <w:rsid w:val="00E44FAE"/>
    <w:rsid w:val="00E45643"/>
    <w:rsid w:val="00E4576C"/>
    <w:rsid w:val="00E45F05"/>
    <w:rsid w:val="00E4650C"/>
    <w:rsid w:val="00E467A9"/>
    <w:rsid w:val="00E469F1"/>
    <w:rsid w:val="00E46C01"/>
    <w:rsid w:val="00E46CD3"/>
    <w:rsid w:val="00E475F1"/>
    <w:rsid w:val="00E47844"/>
    <w:rsid w:val="00E50909"/>
    <w:rsid w:val="00E51118"/>
    <w:rsid w:val="00E513C6"/>
    <w:rsid w:val="00E517FF"/>
    <w:rsid w:val="00E51E0B"/>
    <w:rsid w:val="00E52241"/>
    <w:rsid w:val="00E525C9"/>
    <w:rsid w:val="00E52732"/>
    <w:rsid w:val="00E5274E"/>
    <w:rsid w:val="00E52952"/>
    <w:rsid w:val="00E52EE0"/>
    <w:rsid w:val="00E53042"/>
    <w:rsid w:val="00E53451"/>
    <w:rsid w:val="00E53761"/>
    <w:rsid w:val="00E53A95"/>
    <w:rsid w:val="00E5447D"/>
    <w:rsid w:val="00E54DCF"/>
    <w:rsid w:val="00E555BD"/>
    <w:rsid w:val="00E55617"/>
    <w:rsid w:val="00E5570D"/>
    <w:rsid w:val="00E559BE"/>
    <w:rsid w:val="00E55C4A"/>
    <w:rsid w:val="00E561F2"/>
    <w:rsid w:val="00E563BF"/>
    <w:rsid w:val="00E5659E"/>
    <w:rsid w:val="00E56B9B"/>
    <w:rsid w:val="00E56CB4"/>
    <w:rsid w:val="00E56E01"/>
    <w:rsid w:val="00E571A8"/>
    <w:rsid w:val="00E571C4"/>
    <w:rsid w:val="00E5747D"/>
    <w:rsid w:val="00E5778F"/>
    <w:rsid w:val="00E57ACC"/>
    <w:rsid w:val="00E603A0"/>
    <w:rsid w:val="00E6048C"/>
    <w:rsid w:val="00E6070D"/>
    <w:rsid w:val="00E60A00"/>
    <w:rsid w:val="00E60DE8"/>
    <w:rsid w:val="00E6101D"/>
    <w:rsid w:val="00E610E3"/>
    <w:rsid w:val="00E61759"/>
    <w:rsid w:val="00E61A9D"/>
    <w:rsid w:val="00E61C44"/>
    <w:rsid w:val="00E61F9B"/>
    <w:rsid w:val="00E62196"/>
    <w:rsid w:val="00E62362"/>
    <w:rsid w:val="00E62861"/>
    <w:rsid w:val="00E62A38"/>
    <w:rsid w:val="00E62B42"/>
    <w:rsid w:val="00E62BBE"/>
    <w:rsid w:val="00E63793"/>
    <w:rsid w:val="00E63B97"/>
    <w:rsid w:val="00E63FCF"/>
    <w:rsid w:val="00E640BB"/>
    <w:rsid w:val="00E64592"/>
    <w:rsid w:val="00E6462C"/>
    <w:rsid w:val="00E64942"/>
    <w:rsid w:val="00E64BB1"/>
    <w:rsid w:val="00E64EF5"/>
    <w:rsid w:val="00E65076"/>
    <w:rsid w:val="00E651F3"/>
    <w:rsid w:val="00E65456"/>
    <w:rsid w:val="00E65A46"/>
    <w:rsid w:val="00E65C21"/>
    <w:rsid w:val="00E65CFC"/>
    <w:rsid w:val="00E66611"/>
    <w:rsid w:val="00E66DA5"/>
    <w:rsid w:val="00E67BE4"/>
    <w:rsid w:val="00E67F11"/>
    <w:rsid w:val="00E70099"/>
    <w:rsid w:val="00E702BA"/>
    <w:rsid w:val="00E702CB"/>
    <w:rsid w:val="00E702D9"/>
    <w:rsid w:val="00E70774"/>
    <w:rsid w:val="00E708EE"/>
    <w:rsid w:val="00E70FB7"/>
    <w:rsid w:val="00E710AC"/>
    <w:rsid w:val="00E71702"/>
    <w:rsid w:val="00E71A30"/>
    <w:rsid w:val="00E720DF"/>
    <w:rsid w:val="00E72238"/>
    <w:rsid w:val="00E72E63"/>
    <w:rsid w:val="00E72FA5"/>
    <w:rsid w:val="00E7305A"/>
    <w:rsid w:val="00E7308E"/>
    <w:rsid w:val="00E7312F"/>
    <w:rsid w:val="00E732BE"/>
    <w:rsid w:val="00E735A7"/>
    <w:rsid w:val="00E737E7"/>
    <w:rsid w:val="00E73F5A"/>
    <w:rsid w:val="00E74983"/>
    <w:rsid w:val="00E74EB0"/>
    <w:rsid w:val="00E75302"/>
    <w:rsid w:val="00E757C3"/>
    <w:rsid w:val="00E75B4C"/>
    <w:rsid w:val="00E770D1"/>
    <w:rsid w:val="00E7723B"/>
    <w:rsid w:val="00E776D8"/>
    <w:rsid w:val="00E778B9"/>
    <w:rsid w:val="00E808AC"/>
    <w:rsid w:val="00E80FF6"/>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30A"/>
    <w:rsid w:val="00E86667"/>
    <w:rsid w:val="00E86769"/>
    <w:rsid w:val="00E86C50"/>
    <w:rsid w:val="00E86E37"/>
    <w:rsid w:val="00E879E9"/>
    <w:rsid w:val="00E87E27"/>
    <w:rsid w:val="00E87FCD"/>
    <w:rsid w:val="00E9042C"/>
    <w:rsid w:val="00E9057E"/>
    <w:rsid w:val="00E905A5"/>
    <w:rsid w:val="00E90B04"/>
    <w:rsid w:val="00E90B38"/>
    <w:rsid w:val="00E90C33"/>
    <w:rsid w:val="00E910A5"/>
    <w:rsid w:val="00E9156A"/>
    <w:rsid w:val="00E9160A"/>
    <w:rsid w:val="00E91F9B"/>
    <w:rsid w:val="00E9206B"/>
    <w:rsid w:val="00E92674"/>
    <w:rsid w:val="00E927EA"/>
    <w:rsid w:val="00E928D7"/>
    <w:rsid w:val="00E92D51"/>
    <w:rsid w:val="00E93159"/>
    <w:rsid w:val="00E93241"/>
    <w:rsid w:val="00E93502"/>
    <w:rsid w:val="00E9386F"/>
    <w:rsid w:val="00E94357"/>
    <w:rsid w:val="00E944A5"/>
    <w:rsid w:val="00E94F7C"/>
    <w:rsid w:val="00E951C0"/>
    <w:rsid w:val="00E955D6"/>
    <w:rsid w:val="00E955F0"/>
    <w:rsid w:val="00E95624"/>
    <w:rsid w:val="00E95798"/>
    <w:rsid w:val="00E95915"/>
    <w:rsid w:val="00E95AC8"/>
    <w:rsid w:val="00E967C8"/>
    <w:rsid w:val="00E96D87"/>
    <w:rsid w:val="00E9757F"/>
    <w:rsid w:val="00E97C22"/>
    <w:rsid w:val="00E97FBE"/>
    <w:rsid w:val="00EA0186"/>
    <w:rsid w:val="00EA01FB"/>
    <w:rsid w:val="00EA03DB"/>
    <w:rsid w:val="00EA0482"/>
    <w:rsid w:val="00EA1020"/>
    <w:rsid w:val="00EA106D"/>
    <w:rsid w:val="00EA13DF"/>
    <w:rsid w:val="00EA20D0"/>
    <w:rsid w:val="00EA21BC"/>
    <w:rsid w:val="00EA238E"/>
    <w:rsid w:val="00EA2A62"/>
    <w:rsid w:val="00EA3520"/>
    <w:rsid w:val="00EA3B3B"/>
    <w:rsid w:val="00EA3B62"/>
    <w:rsid w:val="00EA42D5"/>
    <w:rsid w:val="00EA4E94"/>
    <w:rsid w:val="00EA4F5E"/>
    <w:rsid w:val="00EA510E"/>
    <w:rsid w:val="00EA517F"/>
    <w:rsid w:val="00EA52EF"/>
    <w:rsid w:val="00EA533B"/>
    <w:rsid w:val="00EA5713"/>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AA"/>
    <w:rsid w:val="00EB0FC6"/>
    <w:rsid w:val="00EB0FF5"/>
    <w:rsid w:val="00EB10F6"/>
    <w:rsid w:val="00EB1DCF"/>
    <w:rsid w:val="00EB229C"/>
    <w:rsid w:val="00EB23D6"/>
    <w:rsid w:val="00EB273A"/>
    <w:rsid w:val="00EB2CFE"/>
    <w:rsid w:val="00EB30A4"/>
    <w:rsid w:val="00EB380B"/>
    <w:rsid w:val="00EB427F"/>
    <w:rsid w:val="00EB441D"/>
    <w:rsid w:val="00EB453F"/>
    <w:rsid w:val="00EB45A5"/>
    <w:rsid w:val="00EB4B95"/>
    <w:rsid w:val="00EB5493"/>
    <w:rsid w:val="00EB5A54"/>
    <w:rsid w:val="00EB5AF2"/>
    <w:rsid w:val="00EB5B5B"/>
    <w:rsid w:val="00EB5BDE"/>
    <w:rsid w:val="00EB61B0"/>
    <w:rsid w:val="00EB625C"/>
    <w:rsid w:val="00EB6261"/>
    <w:rsid w:val="00EB62DC"/>
    <w:rsid w:val="00EB63D8"/>
    <w:rsid w:val="00EB6666"/>
    <w:rsid w:val="00EB666B"/>
    <w:rsid w:val="00EB66ED"/>
    <w:rsid w:val="00EB676B"/>
    <w:rsid w:val="00EB6A06"/>
    <w:rsid w:val="00EB6CA7"/>
    <w:rsid w:val="00EB725B"/>
    <w:rsid w:val="00EB7A84"/>
    <w:rsid w:val="00EB7C72"/>
    <w:rsid w:val="00EB7CAD"/>
    <w:rsid w:val="00EC002C"/>
    <w:rsid w:val="00EC01B2"/>
    <w:rsid w:val="00EC0D52"/>
    <w:rsid w:val="00EC0FB3"/>
    <w:rsid w:val="00EC13E5"/>
    <w:rsid w:val="00EC195C"/>
    <w:rsid w:val="00EC19A8"/>
    <w:rsid w:val="00EC209C"/>
    <w:rsid w:val="00EC2454"/>
    <w:rsid w:val="00EC27D7"/>
    <w:rsid w:val="00EC2897"/>
    <w:rsid w:val="00EC2A94"/>
    <w:rsid w:val="00EC2FCB"/>
    <w:rsid w:val="00EC3F11"/>
    <w:rsid w:val="00EC42BE"/>
    <w:rsid w:val="00EC45D9"/>
    <w:rsid w:val="00EC4BE3"/>
    <w:rsid w:val="00EC5129"/>
    <w:rsid w:val="00EC56AC"/>
    <w:rsid w:val="00EC5966"/>
    <w:rsid w:val="00EC5DA9"/>
    <w:rsid w:val="00EC6A3D"/>
    <w:rsid w:val="00EC74BF"/>
    <w:rsid w:val="00EC79FC"/>
    <w:rsid w:val="00EC7A13"/>
    <w:rsid w:val="00EC7A2B"/>
    <w:rsid w:val="00ED0362"/>
    <w:rsid w:val="00ED03DD"/>
    <w:rsid w:val="00ED11EB"/>
    <w:rsid w:val="00ED14E1"/>
    <w:rsid w:val="00ED1643"/>
    <w:rsid w:val="00ED1705"/>
    <w:rsid w:val="00ED1B54"/>
    <w:rsid w:val="00ED2650"/>
    <w:rsid w:val="00ED273C"/>
    <w:rsid w:val="00ED2F4E"/>
    <w:rsid w:val="00ED357B"/>
    <w:rsid w:val="00ED366A"/>
    <w:rsid w:val="00ED4943"/>
    <w:rsid w:val="00ED4B4C"/>
    <w:rsid w:val="00ED4B77"/>
    <w:rsid w:val="00ED4F28"/>
    <w:rsid w:val="00ED548A"/>
    <w:rsid w:val="00ED586A"/>
    <w:rsid w:val="00ED59B2"/>
    <w:rsid w:val="00ED5E1B"/>
    <w:rsid w:val="00ED79B0"/>
    <w:rsid w:val="00ED7B7E"/>
    <w:rsid w:val="00ED7C67"/>
    <w:rsid w:val="00EE04F4"/>
    <w:rsid w:val="00EE083F"/>
    <w:rsid w:val="00EE085F"/>
    <w:rsid w:val="00EE177D"/>
    <w:rsid w:val="00EE1CEC"/>
    <w:rsid w:val="00EE202B"/>
    <w:rsid w:val="00EE2283"/>
    <w:rsid w:val="00EE2507"/>
    <w:rsid w:val="00EE2A50"/>
    <w:rsid w:val="00EE300B"/>
    <w:rsid w:val="00EE30AF"/>
    <w:rsid w:val="00EE3160"/>
    <w:rsid w:val="00EE3732"/>
    <w:rsid w:val="00EE3947"/>
    <w:rsid w:val="00EE4245"/>
    <w:rsid w:val="00EE4380"/>
    <w:rsid w:val="00EE47E1"/>
    <w:rsid w:val="00EE4F8E"/>
    <w:rsid w:val="00EE4FD6"/>
    <w:rsid w:val="00EE506C"/>
    <w:rsid w:val="00EE54D0"/>
    <w:rsid w:val="00EE5502"/>
    <w:rsid w:val="00EE5658"/>
    <w:rsid w:val="00EE56B3"/>
    <w:rsid w:val="00EE5B1C"/>
    <w:rsid w:val="00EE5C33"/>
    <w:rsid w:val="00EE68AA"/>
    <w:rsid w:val="00EE6929"/>
    <w:rsid w:val="00EE692D"/>
    <w:rsid w:val="00EE6A99"/>
    <w:rsid w:val="00EE6B4C"/>
    <w:rsid w:val="00EE6C35"/>
    <w:rsid w:val="00EE7901"/>
    <w:rsid w:val="00EE79D0"/>
    <w:rsid w:val="00EF00CE"/>
    <w:rsid w:val="00EF00D3"/>
    <w:rsid w:val="00EF0770"/>
    <w:rsid w:val="00EF0AF9"/>
    <w:rsid w:val="00EF0DFA"/>
    <w:rsid w:val="00EF0E1A"/>
    <w:rsid w:val="00EF0FE1"/>
    <w:rsid w:val="00EF1786"/>
    <w:rsid w:val="00EF186E"/>
    <w:rsid w:val="00EF1FCB"/>
    <w:rsid w:val="00EF219E"/>
    <w:rsid w:val="00EF231E"/>
    <w:rsid w:val="00EF232A"/>
    <w:rsid w:val="00EF2895"/>
    <w:rsid w:val="00EF28BA"/>
    <w:rsid w:val="00EF2A4A"/>
    <w:rsid w:val="00EF2A75"/>
    <w:rsid w:val="00EF2CDB"/>
    <w:rsid w:val="00EF2E4F"/>
    <w:rsid w:val="00EF2EAA"/>
    <w:rsid w:val="00EF32CC"/>
    <w:rsid w:val="00EF3E15"/>
    <w:rsid w:val="00EF3E37"/>
    <w:rsid w:val="00EF40CC"/>
    <w:rsid w:val="00EF4149"/>
    <w:rsid w:val="00EF4157"/>
    <w:rsid w:val="00EF45F7"/>
    <w:rsid w:val="00EF4866"/>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770"/>
    <w:rsid w:val="00F01C3B"/>
    <w:rsid w:val="00F01C69"/>
    <w:rsid w:val="00F01FB2"/>
    <w:rsid w:val="00F025C3"/>
    <w:rsid w:val="00F02ECA"/>
    <w:rsid w:val="00F02F9D"/>
    <w:rsid w:val="00F0347E"/>
    <w:rsid w:val="00F03B01"/>
    <w:rsid w:val="00F03F19"/>
    <w:rsid w:val="00F0464B"/>
    <w:rsid w:val="00F0478A"/>
    <w:rsid w:val="00F04E1A"/>
    <w:rsid w:val="00F057CC"/>
    <w:rsid w:val="00F057D2"/>
    <w:rsid w:val="00F05A03"/>
    <w:rsid w:val="00F05EBB"/>
    <w:rsid w:val="00F064FA"/>
    <w:rsid w:val="00F067CA"/>
    <w:rsid w:val="00F06A8E"/>
    <w:rsid w:val="00F06ABB"/>
    <w:rsid w:val="00F077F8"/>
    <w:rsid w:val="00F07D16"/>
    <w:rsid w:val="00F10239"/>
    <w:rsid w:val="00F10319"/>
    <w:rsid w:val="00F10572"/>
    <w:rsid w:val="00F10C8F"/>
    <w:rsid w:val="00F11151"/>
    <w:rsid w:val="00F11576"/>
    <w:rsid w:val="00F11C3B"/>
    <w:rsid w:val="00F11D06"/>
    <w:rsid w:val="00F11E09"/>
    <w:rsid w:val="00F1287B"/>
    <w:rsid w:val="00F12982"/>
    <w:rsid w:val="00F12C56"/>
    <w:rsid w:val="00F13074"/>
    <w:rsid w:val="00F130BF"/>
    <w:rsid w:val="00F133E5"/>
    <w:rsid w:val="00F133FA"/>
    <w:rsid w:val="00F1355E"/>
    <w:rsid w:val="00F136BA"/>
    <w:rsid w:val="00F13A9C"/>
    <w:rsid w:val="00F13CF2"/>
    <w:rsid w:val="00F13DC3"/>
    <w:rsid w:val="00F14009"/>
    <w:rsid w:val="00F145DE"/>
    <w:rsid w:val="00F1484F"/>
    <w:rsid w:val="00F1489A"/>
    <w:rsid w:val="00F1499C"/>
    <w:rsid w:val="00F14F7C"/>
    <w:rsid w:val="00F15169"/>
    <w:rsid w:val="00F152DE"/>
    <w:rsid w:val="00F1564E"/>
    <w:rsid w:val="00F15EC1"/>
    <w:rsid w:val="00F165D7"/>
    <w:rsid w:val="00F168D6"/>
    <w:rsid w:val="00F16909"/>
    <w:rsid w:val="00F16984"/>
    <w:rsid w:val="00F16ADC"/>
    <w:rsid w:val="00F16B77"/>
    <w:rsid w:val="00F16C3A"/>
    <w:rsid w:val="00F16F92"/>
    <w:rsid w:val="00F1755A"/>
    <w:rsid w:val="00F178D9"/>
    <w:rsid w:val="00F17C37"/>
    <w:rsid w:val="00F202E8"/>
    <w:rsid w:val="00F205BC"/>
    <w:rsid w:val="00F21E02"/>
    <w:rsid w:val="00F220D1"/>
    <w:rsid w:val="00F227C2"/>
    <w:rsid w:val="00F228E3"/>
    <w:rsid w:val="00F229D3"/>
    <w:rsid w:val="00F22EAD"/>
    <w:rsid w:val="00F22F48"/>
    <w:rsid w:val="00F234F9"/>
    <w:rsid w:val="00F23A26"/>
    <w:rsid w:val="00F23B0E"/>
    <w:rsid w:val="00F23EED"/>
    <w:rsid w:val="00F240F9"/>
    <w:rsid w:val="00F24434"/>
    <w:rsid w:val="00F249AE"/>
    <w:rsid w:val="00F24BBA"/>
    <w:rsid w:val="00F2502E"/>
    <w:rsid w:val="00F25F5C"/>
    <w:rsid w:val="00F26493"/>
    <w:rsid w:val="00F26C51"/>
    <w:rsid w:val="00F270B0"/>
    <w:rsid w:val="00F276A4"/>
    <w:rsid w:val="00F276FE"/>
    <w:rsid w:val="00F2799B"/>
    <w:rsid w:val="00F304FD"/>
    <w:rsid w:val="00F30526"/>
    <w:rsid w:val="00F308A8"/>
    <w:rsid w:val="00F30B5D"/>
    <w:rsid w:val="00F30BE1"/>
    <w:rsid w:val="00F30D1C"/>
    <w:rsid w:val="00F311A3"/>
    <w:rsid w:val="00F31311"/>
    <w:rsid w:val="00F31C83"/>
    <w:rsid w:val="00F32471"/>
    <w:rsid w:val="00F32CCA"/>
    <w:rsid w:val="00F33734"/>
    <w:rsid w:val="00F3383D"/>
    <w:rsid w:val="00F338A4"/>
    <w:rsid w:val="00F33B22"/>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0970"/>
    <w:rsid w:val="00F4167F"/>
    <w:rsid w:val="00F41FE8"/>
    <w:rsid w:val="00F4271F"/>
    <w:rsid w:val="00F42BCF"/>
    <w:rsid w:val="00F42DD8"/>
    <w:rsid w:val="00F431CE"/>
    <w:rsid w:val="00F43C97"/>
    <w:rsid w:val="00F443C6"/>
    <w:rsid w:val="00F44736"/>
    <w:rsid w:val="00F44744"/>
    <w:rsid w:val="00F44D72"/>
    <w:rsid w:val="00F455C1"/>
    <w:rsid w:val="00F45B40"/>
    <w:rsid w:val="00F45BFF"/>
    <w:rsid w:val="00F461EA"/>
    <w:rsid w:val="00F4628F"/>
    <w:rsid w:val="00F46377"/>
    <w:rsid w:val="00F470B8"/>
    <w:rsid w:val="00F477FF"/>
    <w:rsid w:val="00F47C07"/>
    <w:rsid w:val="00F500FF"/>
    <w:rsid w:val="00F5051C"/>
    <w:rsid w:val="00F5091A"/>
    <w:rsid w:val="00F50AE2"/>
    <w:rsid w:val="00F50C5A"/>
    <w:rsid w:val="00F50CD1"/>
    <w:rsid w:val="00F50DC0"/>
    <w:rsid w:val="00F513CB"/>
    <w:rsid w:val="00F51657"/>
    <w:rsid w:val="00F51D14"/>
    <w:rsid w:val="00F52161"/>
    <w:rsid w:val="00F52523"/>
    <w:rsid w:val="00F52890"/>
    <w:rsid w:val="00F52B4C"/>
    <w:rsid w:val="00F52EAB"/>
    <w:rsid w:val="00F53026"/>
    <w:rsid w:val="00F531F9"/>
    <w:rsid w:val="00F5333B"/>
    <w:rsid w:val="00F538C6"/>
    <w:rsid w:val="00F53E23"/>
    <w:rsid w:val="00F53F74"/>
    <w:rsid w:val="00F53FB9"/>
    <w:rsid w:val="00F54090"/>
    <w:rsid w:val="00F544B8"/>
    <w:rsid w:val="00F545FB"/>
    <w:rsid w:val="00F54DD7"/>
    <w:rsid w:val="00F55A09"/>
    <w:rsid w:val="00F55E91"/>
    <w:rsid w:val="00F55FAF"/>
    <w:rsid w:val="00F5628E"/>
    <w:rsid w:val="00F5630B"/>
    <w:rsid w:val="00F5680E"/>
    <w:rsid w:val="00F56EDE"/>
    <w:rsid w:val="00F57003"/>
    <w:rsid w:val="00F57D33"/>
    <w:rsid w:val="00F57FBD"/>
    <w:rsid w:val="00F606EC"/>
    <w:rsid w:val="00F60AFB"/>
    <w:rsid w:val="00F617CD"/>
    <w:rsid w:val="00F625B2"/>
    <w:rsid w:val="00F627EA"/>
    <w:rsid w:val="00F62A5B"/>
    <w:rsid w:val="00F62C6A"/>
    <w:rsid w:val="00F6342B"/>
    <w:rsid w:val="00F637FA"/>
    <w:rsid w:val="00F63C98"/>
    <w:rsid w:val="00F63DE4"/>
    <w:rsid w:val="00F63F8B"/>
    <w:rsid w:val="00F63FB2"/>
    <w:rsid w:val="00F63FDE"/>
    <w:rsid w:val="00F64108"/>
    <w:rsid w:val="00F6481D"/>
    <w:rsid w:val="00F64947"/>
    <w:rsid w:val="00F64C2E"/>
    <w:rsid w:val="00F64C69"/>
    <w:rsid w:val="00F64EE7"/>
    <w:rsid w:val="00F660D7"/>
    <w:rsid w:val="00F6654C"/>
    <w:rsid w:val="00F666BC"/>
    <w:rsid w:val="00F666CC"/>
    <w:rsid w:val="00F66EEC"/>
    <w:rsid w:val="00F67209"/>
    <w:rsid w:val="00F674AC"/>
    <w:rsid w:val="00F676FE"/>
    <w:rsid w:val="00F6775A"/>
    <w:rsid w:val="00F700F0"/>
    <w:rsid w:val="00F701DB"/>
    <w:rsid w:val="00F70604"/>
    <w:rsid w:val="00F70BB7"/>
    <w:rsid w:val="00F71122"/>
    <w:rsid w:val="00F71379"/>
    <w:rsid w:val="00F716B4"/>
    <w:rsid w:val="00F723EE"/>
    <w:rsid w:val="00F72ADC"/>
    <w:rsid w:val="00F734A4"/>
    <w:rsid w:val="00F73B1B"/>
    <w:rsid w:val="00F73C5E"/>
    <w:rsid w:val="00F73C94"/>
    <w:rsid w:val="00F73D4B"/>
    <w:rsid w:val="00F73EB9"/>
    <w:rsid w:val="00F74274"/>
    <w:rsid w:val="00F74474"/>
    <w:rsid w:val="00F75520"/>
    <w:rsid w:val="00F760F4"/>
    <w:rsid w:val="00F762AC"/>
    <w:rsid w:val="00F769D2"/>
    <w:rsid w:val="00F76BFE"/>
    <w:rsid w:val="00F774CB"/>
    <w:rsid w:val="00F77583"/>
    <w:rsid w:val="00F77725"/>
    <w:rsid w:val="00F8073E"/>
    <w:rsid w:val="00F80F91"/>
    <w:rsid w:val="00F810B7"/>
    <w:rsid w:val="00F814F8"/>
    <w:rsid w:val="00F81539"/>
    <w:rsid w:val="00F81673"/>
    <w:rsid w:val="00F81BD1"/>
    <w:rsid w:val="00F82A7A"/>
    <w:rsid w:val="00F83376"/>
    <w:rsid w:val="00F837E7"/>
    <w:rsid w:val="00F8381F"/>
    <w:rsid w:val="00F8391A"/>
    <w:rsid w:val="00F83B8A"/>
    <w:rsid w:val="00F83CA6"/>
    <w:rsid w:val="00F83CE6"/>
    <w:rsid w:val="00F84BE9"/>
    <w:rsid w:val="00F84DD1"/>
    <w:rsid w:val="00F8540E"/>
    <w:rsid w:val="00F85609"/>
    <w:rsid w:val="00F865EC"/>
    <w:rsid w:val="00F86907"/>
    <w:rsid w:val="00F870DA"/>
    <w:rsid w:val="00F87E6C"/>
    <w:rsid w:val="00F90A45"/>
    <w:rsid w:val="00F90BBC"/>
    <w:rsid w:val="00F90C2E"/>
    <w:rsid w:val="00F90DF2"/>
    <w:rsid w:val="00F90E07"/>
    <w:rsid w:val="00F90FBE"/>
    <w:rsid w:val="00F9168C"/>
    <w:rsid w:val="00F917EC"/>
    <w:rsid w:val="00F91E8D"/>
    <w:rsid w:val="00F9258E"/>
    <w:rsid w:val="00F928D3"/>
    <w:rsid w:val="00F931A6"/>
    <w:rsid w:val="00F932F6"/>
    <w:rsid w:val="00F9332B"/>
    <w:rsid w:val="00F93888"/>
    <w:rsid w:val="00F93BE0"/>
    <w:rsid w:val="00F93C9D"/>
    <w:rsid w:val="00F94159"/>
    <w:rsid w:val="00F941E3"/>
    <w:rsid w:val="00F94339"/>
    <w:rsid w:val="00F943BF"/>
    <w:rsid w:val="00F949E9"/>
    <w:rsid w:val="00F94F99"/>
    <w:rsid w:val="00F95122"/>
    <w:rsid w:val="00F95588"/>
    <w:rsid w:val="00F959BA"/>
    <w:rsid w:val="00F95C45"/>
    <w:rsid w:val="00F95CD0"/>
    <w:rsid w:val="00F95CFA"/>
    <w:rsid w:val="00F95E08"/>
    <w:rsid w:val="00F95F19"/>
    <w:rsid w:val="00F9650A"/>
    <w:rsid w:val="00F9783B"/>
    <w:rsid w:val="00F97BDC"/>
    <w:rsid w:val="00F97EEE"/>
    <w:rsid w:val="00FA0E56"/>
    <w:rsid w:val="00FA11ED"/>
    <w:rsid w:val="00FA1779"/>
    <w:rsid w:val="00FA1A65"/>
    <w:rsid w:val="00FA1B0D"/>
    <w:rsid w:val="00FA2097"/>
    <w:rsid w:val="00FA2163"/>
    <w:rsid w:val="00FA243C"/>
    <w:rsid w:val="00FA256B"/>
    <w:rsid w:val="00FA28D0"/>
    <w:rsid w:val="00FA2A74"/>
    <w:rsid w:val="00FA2CD0"/>
    <w:rsid w:val="00FA2F42"/>
    <w:rsid w:val="00FA3EA0"/>
    <w:rsid w:val="00FA4551"/>
    <w:rsid w:val="00FA45EE"/>
    <w:rsid w:val="00FA47FA"/>
    <w:rsid w:val="00FA4C12"/>
    <w:rsid w:val="00FA4C6A"/>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AFE"/>
    <w:rsid w:val="00FB1B2C"/>
    <w:rsid w:val="00FB1B5F"/>
    <w:rsid w:val="00FB2164"/>
    <w:rsid w:val="00FB2574"/>
    <w:rsid w:val="00FB27AC"/>
    <w:rsid w:val="00FB2A26"/>
    <w:rsid w:val="00FB2C24"/>
    <w:rsid w:val="00FB2DB4"/>
    <w:rsid w:val="00FB2EBE"/>
    <w:rsid w:val="00FB31F5"/>
    <w:rsid w:val="00FB325F"/>
    <w:rsid w:val="00FB3336"/>
    <w:rsid w:val="00FB35BD"/>
    <w:rsid w:val="00FB3C08"/>
    <w:rsid w:val="00FB3CFE"/>
    <w:rsid w:val="00FB40A6"/>
    <w:rsid w:val="00FB45C2"/>
    <w:rsid w:val="00FB4779"/>
    <w:rsid w:val="00FB4937"/>
    <w:rsid w:val="00FB4DE8"/>
    <w:rsid w:val="00FB4E4A"/>
    <w:rsid w:val="00FB53EC"/>
    <w:rsid w:val="00FB6050"/>
    <w:rsid w:val="00FB619E"/>
    <w:rsid w:val="00FB7552"/>
    <w:rsid w:val="00FB75F3"/>
    <w:rsid w:val="00FB794A"/>
    <w:rsid w:val="00FB7BB4"/>
    <w:rsid w:val="00FB7DCF"/>
    <w:rsid w:val="00FC020A"/>
    <w:rsid w:val="00FC0244"/>
    <w:rsid w:val="00FC05B1"/>
    <w:rsid w:val="00FC0EE7"/>
    <w:rsid w:val="00FC0F6F"/>
    <w:rsid w:val="00FC125A"/>
    <w:rsid w:val="00FC25F5"/>
    <w:rsid w:val="00FC2865"/>
    <w:rsid w:val="00FC2B31"/>
    <w:rsid w:val="00FC2EBA"/>
    <w:rsid w:val="00FC319F"/>
    <w:rsid w:val="00FC3748"/>
    <w:rsid w:val="00FC4331"/>
    <w:rsid w:val="00FC43F1"/>
    <w:rsid w:val="00FC44B5"/>
    <w:rsid w:val="00FC482B"/>
    <w:rsid w:val="00FC4A55"/>
    <w:rsid w:val="00FC4C01"/>
    <w:rsid w:val="00FC4FF5"/>
    <w:rsid w:val="00FC5095"/>
    <w:rsid w:val="00FC58AE"/>
    <w:rsid w:val="00FC5DF9"/>
    <w:rsid w:val="00FC6DD6"/>
    <w:rsid w:val="00FC6E0E"/>
    <w:rsid w:val="00FC6FD8"/>
    <w:rsid w:val="00FC6FF5"/>
    <w:rsid w:val="00FC7548"/>
    <w:rsid w:val="00FC776D"/>
    <w:rsid w:val="00FC7F2C"/>
    <w:rsid w:val="00FD0147"/>
    <w:rsid w:val="00FD043A"/>
    <w:rsid w:val="00FD04BF"/>
    <w:rsid w:val="00FD0620"/>
    <w:rsid w:val="00FD087D"/>
    <w:rsid w:val="00FD0BA5"/>
    <w:rsid w:val="00FD2274"/>
    <w:rsid w:val="00FD2366"/>
    <w:rsid w:val="00FD2B2B"/>
    <w:rsid w:val="00FD31E1"/>
    <w:rsid w:val="00FD35B8"/>
    <w:rsid w:val="00FD3A0F"/>
    <w:rsid w:val="00FD3A55"/>
    <w:rsid w:val="00FD3F17"/>
    <w:rsid w:val="00FD41C3"/>
    <w:rsid w:val="00FD436A"/>
    <w:rsid w:val="00FD447F"/>
    <w:rsid w:val="00FD45BB"/>
    <w:rsid w:val="00FD4E01"/>
    <w:rsid w:val="00FD4E90"/>
    <w:rsid w:val="00FD4F7E"/>
    <w:rsid w:val="00FD5084"/>
    <w:rsid w:val="00FD50FE"/>
    <w:rsid w:val="00FD55AB"/>
    <w:rsid w:val="00FD589D"/>
    <w:rsid w:val="00FD5914"/>
    <w:rsid w:val="00FD6825"/>
    <w:rsid w:val="00FD689B"/>
    <w:rsid w:val="00FD69AC"/>
    <w:rsid w:val="00FD6AC4"/>
    <w:rsid w:val="00FD6DC1"/>
    <w:rsid w:val="00FD6ED9"/>
    <w:rsid w:val="00FD7547"/>
    <w:rsid w:val="00FD782B"/>
    <w:rsid w:val="00FD7B06"/>
    <w:rsid w:val="00FE0ECA"/>
    <w:rsid w:val="00FE1192"/>
    <w:rsid w:val="00FE19FF"/>
    <w:rsid w:val="00FE2407"/>
    <w:rsid w:val="00FE260D"/>
    <w:rsid w:val="00FE28B2"/>
    <w:rsid w:val="00FE2B69"/>
    <w:rsid w:val="00FE2E18"/>
    <w:rsid w:val="00FE3660"/>
    <w:rsid w:val="00FE37DF"/>
    <w:rsid w:val="00FE3F2F"/>
    <w:rsid w:val="00FE42E4"/>
    <w:rsid w:val="00FE4360"/>
    <w:rsid w:val="00FE4423"/>
    <w:rsid w:val="00FE4C7C"/>
    <w:rsid w:val="00FE4FAD"/>
    <w:rsid w:val="00FE5148"/>
    <w:rsid w:val="00FE51BD"/>
    <w:rsid w:val="00FE5359"/>
    <w:rsid w:val="00FE55E8"/>
    <w:rsid w:val="00FE5773"/>
    <w:rsid w:val="00FE58F0"/>
    <w:rsid w:val="00FE65EB"/>
    <w:rsid w:val="00FE669F"/>
    <w:rsid w:val="00FE671B"/>
    <w:rsid w:val="00FE6BBC"/>
    <w:rsid w:val="00FE7316"/>
    <w:rsid w:val="00FE7B6A"/>
    <w:rsid w:val="00FE7BD8"/>
    <w:rsid w:val="00FE7E8F"/>
    <w:rsid w:val="00FF0243"/>
    <w:rsid w:val="00FF0956"/>
    <w:rsid w:val="00FF0ABE"/>
    <w:rsid w:val="00FF0BBF"/>
    <w:rsid w:val="00FF0DF6"/>
    <w:rsid w:val="00FF1851"/>
    <w:rsid w:val="00FF23DE"/>
    <w:rsid w:val="00FF29A9"/>
    <w:rsid w:val="00FF29C5"/>
    <w:rsid w:val="00FF2CE4"/>
    <w:rsid w:val="00FF30D9"/>
    <w:rsid w:val="00FF33C6"/>
    <w:rsid w:val="00FF3503"/>
    <w:rsid w:val="00FF39F9"/>
    <w:rsid w:val="00FF3C2A"/>
    <w:rsid w:val="00FF3CEB"/>
    <w:rsid w:val="00FF3DCC"/>
    <w:rsid w:val="00FF445D"/>
    <w:rsid w:val="00FF4746"/>
    <w:rsid w:val="00FF4FB6"/>
    <w:rsid w:val="00FF55A0"/>
    <w:rsid w:val="00FF55EB"/>
    <w:rsid w:val="00FF5E5D"/>
    <w:rsid w:val="00FF6455"/>
    <w:rsid w:val="00FF71DF"/>
    <w:rsid w:val="00FF736A"/>
    <w:rsid w:val="00FF78E2"/>
    <w:rsid w:val="00FF7A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40974"/>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0"/>
        <w:tab w:val="left" w:pos="284"/>
      </w:tabs>
      <w:ind w:left="0" w:right="-1"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D72CBE"/>
  </w:style>
  <w:style w:type="numbering" w:customStyle="1" w:styleId="67">
    <w:name w:val="Нет списка67"/>
    <w:next w:val="a2"/>
    <w:uiPriority w:val="99"/>
    <w:semiHidden/>
    <w:unhideWhenUsed/>
    <w:rsid w:val="00B63B7E"/>
  </w:style>
  <w:style w:type="numbering" w:customStyle="1" w:styleId="68">
    <w:name w:val="Нет списка68"/>
    <w:next w:val="a2"/>
    <w:uiPriority w:val="99"/>
    <w:semiHidden/>
    <w:unhideWhenUsed/>
    <w:rsid w:val="00FD6ED9"/>
  </w:style>
  <w:style w:type="numbering" w:customStyle="1" w:styleId="69">
    <w:name w:val="Нет списка69"/>
    <w:next w:val="a2"/>
    <w:uiPriority w:val="99"/>
    <w:semiHidden/>
    <w:unhideWhenUsed/>
    <w:rsid w:val="0024745C"/>
  </w:style>
  <w:style w:type="numbering" w:customStyle="1" w:styleId="700">
    <w:name w:val="Нет списка70"/>
    <w:next w:val="a2"/>
    <w:uiPriority w:val="99"/>
    <w:semiHidden/>
    <w:unhideWhenUsed/>
    <w:rsid w:val="00BA5762"/>
  </w:style>
  <w:style w:type="numbering" w:customStyle="1" w:styleId="710">
    <w:name w:val="Нет списка71"/>
    <w:next w:val="a2"/>
    <w:uiPriority w:val="99"/>
    <w:semiHidden/>
    <w:unhideWhenUsed/>
    <w:rsid w:val="00182059"/>
  </w:style>
  <w:style w:type="numbering" w:customStyle="1" w:styleId="720">
    <w:name w:val="Нет списка72"/>
    <w:next w:val="a2"/>
    <w:uiPriority w:val="99"/>
    <w:semiHidden/>
    <w:unhideWhenUsed/>
    <w:rsid w:val="00A01725"/>
  </w:style>
  <w:style w:type="numbering" w:customStyle="1" w:styleId="730">
    <w:name w:val="Нет списка73"/>
    <w:next w:val="a2"/>
    <w:uiPriority w:val="99"/>
    <w:semiHidden/>
    <w:unhideWhenUsed/>
    <w:rsid w:val="009C7DF7"/>
  </w:style>
  <w:style w:type="numbering" w:customStyle="1" w:styleId="74">
    <w:name w:val="Нет списка74"/>
    <w:next w:val="a2"/>
    <w:uiPriority w:val="99"/>
    <w:semiHidden/>
    <w:unhideWhenUsed/>
    <w:rsid w:val="005F1443"/>
  </w:style>
  <w:style w:type="numbering" w:customStyle="1" w:styleId="75">
    <w:name w:val="Нет списка75"/>
    <w:next w:val="a2"/>
    <w:uiPriority w:val="99"/>
    <w:semiHidden/>
    <w:unhideWhenUsed/>
    <w:rsid w:val="00174704"/>
  </w:style>
  <w:style w:type="numbering" w:customStyle="1" w:styleId="76">
    <w:name w:val="Нет списка76"/>
    <w:next w:val="a2"/>
    <w:uiPriority w:val="99"/>
    <w:semiHidden/>
    <w:unhideWhenUsed/>
    <w:rsid w:val="003B1D09"/>
  </w:style>
  <w:style w:type="numbering" w:customStyle="1" w:styleId="77">
    <w:name w:val="Нет списка77"/>
    <w:next w:val="a2"/>
    <w:uiPriority w:val="99"/>
    <w:semiHidden/>
    <w:unhideWhenUsed/>
    <w:rsid w:val="00ED4B4C"/>
  </w:style>
  <w:style w:type="numbering" w:customStyle="1" w:styleId="78">
    <w:name w:val="Нет списка78"/>
    <w:next w:val="a2"/>
    <w:uiPriority w:val="99"/>
    <w:semiHidden/>
    <w:unhideWhenUsed/>
    <w:rsid w:val="000A48A7"/>
  </w:style>
  <w:style w:type="numbering" w:customStyle="1" w:styleId="79">
    <w:name w:val="Нет списка79"/>
    <w:next w:val="a2"/>
    <w:uiPriority w:val="99"/>
    <w:semiHidden/>
    <w:unhideWhenUsed/>
    <w:rsid w:val="00D461D2"/>
  </w:style>
  <w:style w:type="paragraph" w:customStyle="1" w:styleId="TocHeadersStyle">
    <w:name w:val="TocHeadersStyle"/>
    <w:basedOn w:val="a"/>
    <w:rsid w:val="00D461D2"/>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D461D2"/>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D461D2"/>
    <w:rPr>
      <w:rFonts w:ascii="Arial" w:eastAsia="Arial" w:hAnsi="Arial" w:cs="Arial"/>
      <w:color w:val="0000FF"/>
      <w:szCs w:val="24"/>
      <w:shd w:val="clear" w:color="auto" w:fill="FFFFFF"/>
    </w:rPr>
  </w:style>
  <w:style w:type="numbering" w:customStyle="1" w:styleId="800">
    <w:name w:val="Нет списка80"/>
    <w:next w:val="a2"/>
    <w:uiPriority w:val="99"/>
    <w:semiHidden/>
    <w:unhideWhenUsed/>
    <w:rsid w:val="00EE506C"/>
  </w:style>
  <w:style w:type="numbering" w:customStyle="1" w:styleId="81">
    <w:name w:val="Нет списка81"/>
    <w:next w:val="a2"/>
    <w:uiPriority w:val="99"/>
    <w:semiHidden/>
    <w:unhideWhenUsed/>
    <w:rsid w:val="00EA1020"/>
  </w:style>
  <w:style w:type="numbering" w:customStyle="1" w:styleId="82">
    <w:name w:val="Нет списка82"/>
    <w:next w:val="a2"/>
    <w:uiPriority w:val="99"/>
    <w:semiHidden/>
    <w:unhideWhenUsed/>
    <w:rsid w:val="003831EF"/>
  </w:style>
  <w:style w:type="numbering" w:customStyle="1" w:styleId="83">
    <w:name w:val="Нет списка83"/>
    <w:next w:val="a2"/>
    <w:uiPriority w:val="99"/>
    <w:semiHidden/>
    <w:unhideWhenUsed/>
    <w:rsid w:val="00921DB6"/>
  </w:style>
  <w:style w:type="numbering" w:customStyle="1" w:styleId="84">
    <w:name w:val="Нет списка84"/>
    <w:next w:val="a2"/>
    <w:uiPriority w:val="99"/>
    <w:semiHidden/>
    <w:unhideWhenUsed/>
    <w:rsid w:val="00E415EF"/>
  </w:style>
  <w:style w:type="numbering" w:customStyle="1" w:styleId="85">
    <w:name w:val="Нет списка85"/>
    <w:next w:val="a2"/>
    <w:uiPriority w:val="99"/>
    <w:semiHidden/>
    <w:unhideWhenUsed/>
    <w:rsid w:val="004F2418"/>
  </w:style>
  <w:style w:type="numbering" w:customStyle="1" w:styleId="86">
    <w:name w:val="Нет списка86"/>
    <w:next w:val="a2"/>
    <w:uiPriority w:val="99"/>
    <w:semiHidden/>
    <w:unhideWhenUsed/>
    <w:rsid w:val="00A41DA4"/>
  </w:style>
  <w:style w:type="numbering" w:customStyle="1" w:styleId="87">
    <w:name w:val="Нет списка87"/>
    <w:next w:val="a2"/>
    <w:uiPriority w:val="99"/>
    <w:semiHidden/>
    <w:unhideWhenUsed/>
    <w:rsid w:val="00C13071"/>
  </w:style>
  <w:style w:type="numbering" w:customStyle="1" w:styleId="88">
    <w:name w:val="Нет списка88"/>
    <w:next w:val="a2"/>
    <w:uiPriority w:val="99"/>
    <w:semiHidden/>
    <w:unhideWhenUsed/>
    <w:rsid w:val="002818A4"/>
  </w:style>
  <w:style w:type="numbering" w:customStyle="1" w:styleId="89">
    <w:name w:val="Нет списка89"/>
    <w:next w:val="a2"/>
    <w:uiPriority w:val="99"/>
    <w:semiHidden/>
    <w:unhideWhenUsed/>
    <w:rsid w:val="00273756"/>
  </w:style>
  <w:style w:type="numbering" w:customStyle="1" w:styleId="900">
    <w:name w:val="Нет списка90"/>
    <w:next w:val="a2"/>
    <w:uiPriority w:val="99"/>
    <w:semiHidden/>
    <w:unhideWhenUsed/>
    <w:rsid w:val="000639D7"/>
  </w:style>
  <w:style w:type="numbering" w:customStyle="1" w:styleId="91">
    <w:name w:val="Нет списка91"/>
    <w:next w:val="a2"/>
    <w:uiPriority w:val="99"/>
    <w:semiHidden/>
    <w:unhideWhenUsed/>
    <w:rsid w:val="006A0167"/>
  </w:style>
  <w:style w:type="numbering" w:customStyle="1" w:styleId="92">
    <w:name w:val="Нет списка92"/>
    <w:next w:val="a2"/>
    <w:uiPriority w:val="99"/>
    <w:semiHidden/>
    <w:unhideWhenUsed/>
    <w:rsid w:val="00412B52"/>
  </w:style>
  <w:style w:type="numbering" w:customStyle="1" w:styleId="93">
    <w:name w:val="Нет списка93"/>
    <w:next w:val="a2"/>
    <w:uiPriority w:val="99"/>
    <w:semiHidden/>
    <w:unhideWhenUsed/>
    <w:rsid w:val="00A57B01"/>
  </w:style>
  <w:style w:type="numbering" w:customStyle="1" w:styleId="94">
    <w:name w:val="Нет списка94"/>
    <w:next w:val="a2"/>
    <w:uiPriority w:val="99"/>
    <w:semiHidden/>
    <w:unhideWhenUsed/>
    <w:rsid w:val="009A7A25"/>
  </w:style>
  <w:style w:type="numbering" w:customStyle="1" w:styleId="95">
    <w:name w:val="Нет списка95"/>
    <w:next w:val="a2"/>
    <w:uiPriority w:val="99"/>
    <w:semiHidden/>
    <w:unhideWhenUsed/>
    <w:rsid w:val="0073277B"/>
  </w:style>
  <w:style w:type="numbering" w:customStyle="1" w:styleId="96">
    <w:name w:val="Нет списка96"/>
    <w:next w:val="a2"/>
    <w:uiPriority w:val="99"/>
    <w:semiHidden/>
    <w:unhideWhenUsed/>
    <w:rsid w:val="00225F11"/>
  </w:style>
  <w:style w:type="numbering" w:customStyle="1" w:styleId="97">
    <w:name w:val="Нет списка97"/>
    <w:next w:val="a2"/>
    <w:uiPriority w:val="99"/>
    <w:semiHidden/>
    <w:unhideWhenUsed/>
    <w:rsid w:val="007959E3"/>
  </w:style>
  <w:style w:type="numbering" w:customStyle="1" w:styleId="98">
    <w:name w:val="Нет списка98"/>
    <w:next w:val="a2"/>
    <w:uiPriority w:val="99"/>
    <w:semiHidden/>
    <w:unhideWhenUsed/>
    <w:rsid w:val="00EF4866"/>
  </w:style>
  <w:style w:type="numbering" w:customStyle="1" w:styleId="99">
    <w:name w:val="Нет списка99"/>
    <w:next w:val="a2"/>
    <w:uiPriority w:val="99"/>
    <w:semiHidden/>
    <w:unhideWhenUsed/>
    <w:rsid w:val="0061674B"/>
  </w:style>
  <w:style w:type="numbering" w:customStyle="1" w:styleId="1000">
    <w:name w:val="Нет списка100"/>
    <w:next w:val="a2"/>
    <w:uiPriority w:val="99"/>
    <w:semiHidden/>
    <w:unhideWhenUsed/>
    <w:rsid w:val="00341A5D"/>
  </w:style>
  <w:style w:type="numbering" w:customStyle="1" w:styleId="1010">
    <w:name w:val="Нет списка101"/>
    <w:next w:val="a2"/>
    <w:uiPriority w:val="99"/>
    <w:semiHidden/>
    <w:unhideWhenUsed/>
    <w:rsid w:val="00B33180"/>
  </w:style>
  <w:style w:type="numbering" w:customStyle="1" w:styleId="102">
    <w:name w:val="Нет списка102"/>
    <w:next w:val="a2"/>
    <w:uiPriority w:val="99"/>
    <w:semiHidden/>
    <w:unhideWhenUsed/>
    <w:rsid w:val="00DC5AE7"/>
  </w:style>
  <w:style w:type="numbering" w:customStyle="1" w:styleId="103">
    <w:name w:val="Нет списка103"/>
    <w:next w:val="a2"/>
    <w:uiPriority w:val="99"/>
    <w:semiHidden/>
    <w:unhideWhenUsed/>
    <w:rsid w:val="005C4BC4"/>
  </w:style>
  <w:style w:type="numbering" w:customStyle="1" w:styleId="104">
    <w:name w:val="Нет списка104"/>
    <w:next w:val="a2"/>
    <w:uiPriority w:val="99"/>
    <w:semiHidden/>
    <w:unhideWhenUsed/>
    <w:rsid w:val="001B344C"/>
  </w:style>
  <w:style w:type="numbering" w:customStyle="1" w:styleId="105">
    <w:name w:val="Нет списка105"/>
    <w:next w:val="a2"/>
    <w:uiPriority w:val="99"/>
    <w:semiHidden/>
    <w:unhideWhenUsed/>
    <w:rsid w:val="00DE0AC0"/>
  </w:style>
  <w:style w:type="numbering" w:customStyle="1" w:styleId="106">
    <w:name w:val="Нет списка106"/>
    <w:next w:val="a2"/>
    <w:uiPriority w:val="99"/>
    <w:semiHidden/>
    <w:unhideWhenUsed/>
    <w:rsid w:val="00BE3BB0"/>
  </w:style>
  <w:style w:type="numbering" w:customStyle="1" w:styleId="107">
    <w:name w:val="Нет списка107"/>
    <w:next w:val="a2"/>
    <w:uiPriority w:val="99"/>
    <w:semiHidden/>
    <w:unhideWhenUsed/>
    <w:rsid w:val="00CD3444"/>
  </w:style>
  <w:style w:type="numbering" w:customStyle="1" w:styleId="108">
    <w:name w:val="Нет списка108"/>
    <w:next w:val="a2"/>
    <w:uiPriority w:val="99"/>
    <w:semiHidden/>
    <w:unhideWhenUsed/>
    <w:rsid w:val="0041325B"/>
  </w:style>
  <w:style w:type="numbering" w:customStyle="1" w:styleId="109">
    <w:name w:val="Нет списка109"/>
    <w:next w:val="a2"/>
    <w:uiPriority w:val="99"/>
    <w:semiHidden/>
    <w:unhideWhenUsed/>
    <w:rsid w:val="00801EFD"/>
  </w:style>
  <w:style w:type="numbering" w:customStyle="1" w:styleId="1100">
    <w:name w:val="Нет списка110"/>
    <w:next w:val="a2"/>
    <w:uiPriority w:val="99"/>
    <w:semiHidden/>
    <w:unhideWhenUsed/>
    <w:rsid w:val="009502C5"/>
  </w:style>
  <w:style w:type="numbering" w:customStyle="1" w:styleId="1110">
    <w:name w:val="Нет списка111"/>
    <w:next w:val="a2"/>
    <w:uiPriority w:val="99"/>
    <w:semiHidden/>
    <w:unhideWhenUsed/>
    <w:rsid w:val="006767B4"/>
  </w:style>
  <w:style w:type="numbering" w:customStyle="1" w:styleId="1120">
    <w:name w:val="Нет списка112"/>
    <w:next w:val="a2"/>
    <w:uiPriority w:val="99"/>
    <w:semiHidden/>
    <w:unhideWhenUsed/>
    <w:rsid w:val="0079374A"/>
  </w:style>
  <w:style w:type="numbering" w:customStyle="1" w:styleId="1130">
    <w:name w:val="Нет списка113"/>
    <w:next w:val="a2"/>
    <w:uiPriority w:val="99"/>
    <w:semiHidden/>
    <w:unhideWhenUsed/>
    <w:rsid w:val="00912143"/>
  </w:style>
  <w:style w:type="numbering" w:customStyle="1" w:styleId="1140">
    <w:name w:val="Нет списка114"/>
    <w:next w:val="a2"/>
    <w:uiPriority w:val="99"/>
    <w:semiHidden/>
    <w:unhideWhenUsed/>
    <w:rsid w:val="00A85229"/>
  </w:style>
  <w:style w:type="numbering" w:customStyle="1" w:styleId="1150">
    <w:name w:val="Нет списка115"/>
    <w:next w:val="a2"/>
    <w:uiPriority w:val="99"/>
    <w:semiHidden/>
    <w:unhideWhenUsed/>
    <w:rsid w:val="003E54C1"/>
  </w:style>
  <w:style w:type="numbering" w:customStyle="1" w:styleId="1160">
    <w:name w:val="Нет списка116"/>
    <w:next w:val="a2"/>
    <w:uiPriority w:val="99"/>
    <w:semiHidden/>
    <w:unhideWhenUsed/>
    <w:rsid w:val="00EC2FCB"/>
  </w:style>
  <w:style w:type="numbering" w:customStyle="1" w:styleId="117">
    <w:name w:val="Нет списка117"/>
    <w:next w:val="a2"/>
    <w:uiPriority w:val="99"/>
    <w:semiHidden/>
    <w:unhideWhenUsed/>
    <w:rsid w:val="000E78A6"/>
  </w:style>
  <w:style w:type="numbering" w:customStyle="1" w:styleId="118">
    <w:name w:val="Нет списка118"/>
    <w:next w:val="a2"/>
    <w:uiPriority w:val="99"/>
    <w:semiHidden/>
    <w:unhideWhenUsed/>
    <w:rsid w:val="00405DA1"/>
  </w:style>
  <w:style w:type="numbering" w:customStyle="1" w:styleId="119">
    <w:name w:val="Нет списка119"/>
    <w:next w:val="a2"/>
    <w:uiPriority w:val="99"/>
    <w:semiHidden/>
    <w:unhideWhenUsed/>
    <w:rsid w:val="00807FF6"/>
  </w:style>
  <w:style w:type="numbering" w:customStyle="1" w:styleId="1200">
    <w:name w:val="Нет списка120"/>
    <w:next w:val="a2"/>
    <w:uiPriority w:val="99"/>
    <w:semiHidden/>
    <w:unhideWhenUsed/>
    <w:rsid w:val="0063226C"/>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238101228">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56639841">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03312884">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konzarya.ru/node/19463" TargetMode="External"/><Relationship Id="rId299" Type="http://schemas.openxmlformats.org/officeDocument/2006/relationships/hyperlink" Target="https://leninskoeznamya.tverreg.ru/news/novosti-regiona/gubernator-igor-rudenya-pozdravil-kollektiv-i-veteranov-voennoy-akademii-vozdushno-kosmicheskoy-obor/" TargetMode="External"/><Relationship Id="rId303" Type="http://schemas.openxmlformats.org/officeDocument/2006/relationships/hyperlink" Target="http://udomelskaya-gazeta.ru/news/media/2022/3/1/gubernator-igor-rudenya-pozdravil-kollektiv-i-veteranov-voennoj-akademii-vozdushno-kosmicheskoj/" TargetMode="External"/><Relationship Id="rId21" Type="http://schemas.openxmlformats.org/officeDocument/2006/relationships/hyperlink" Target="http://udomelskaya-gazeta.ru/news/media/2022/3/1/gubernator-igor-rudenya-postavil-zadachi-po-bezavarijnomu-propusku-vesennego-polovodya-na/" TargetMode="External"/><Relationship Id="rId42" Type="http://schemas.openxmlformats.org/officeDocument/2006/relationships/hyperlink" Target="https://tvtver.ru/news/gubernator-igor-rudenya-postavil-zadachi-po-bezavarijnomu-propusku-vesennego-polovodya-na-territorii-tverskoj-oblasti/" TargetMode="External"/><Relationship Id="rId63" Type="http://schemas.openxmlformats.org/officeDocument/2006/relationships/hyperlink" Target="https://xn--80aeambocfgbf8ag0asfr.xn--80aaccp4ajwpkgbl4lpb.xn--p1ai/news/novosti-regiona/kapitalnye-remonty-novoe-osnashchenie-i-knigi-munitsipalnye-uchrezhdeniya-kultury-poluchat-federalnu/" TargetMode="External"/><Relationship Id="rId84" Type="http://schemas.openxmlformats.org/officeDocument/2006/relationships/hyperlink" Target="http://konzarya.ru/node/19467" TargetMode="External"/><Relationship Id="rId138" Type="http://schemas.openxmlformats.org/officeDocument/2006/relationships/hyperlink" Target="https://kimvestnik.ru/01-03-2022/guberniya/v-tverskoj-oblasti-razrabotayut-dopolnitelnye-mery-podderzhki-ekonomiki.html" TargetMode="External"/><Relationship Id="rId159" Type="http://schemas.openxmlformats.org/officeDocument/2006/relationships/hyperlink" Target="http://tver-news.net/other/2022/03/01/83879.html" TargetMode="External"/><Relationship Id="rId324" Type="http://schemas.openxmlformats.org/officeDocument/2006/relationships/hyperlink" Target="https://tverigrad.ru/publication/tverskaja-oblast-stala-pobeditelem-vserossijskoj-premii-russian-travel-awards/" TargetMode="External"/><Relationship Id="rId345" Type="http://schemas.openxmlformats.org/officeDocument/2006/relationships/hyperlink" Target="https://xn--b1aaibidbbdn6bkolfhr9u.xn--80aaccp4ajwpkgbl4lpb.xn--p1ai/news/novosti-regiona/gubernator-igor-rudenya-provyel-vstrechu-s-glavoy-maksatikhinskogo-rayona-konstantinom-paskinym/" TargetMode="External"/><Relationship Id="rId366" Type="http://schemas.openxmlformats.org/officeDocument/2006/relationships/hyperlink" Target="https://xn--b1aeca2ch.xn--80aaccp4ajwpkgbl4lpb.xn--p1ai/news/novosti-regiona/v-2022-godu-v-tverskoy-oblasti-zavershat-kapitalnyy-remont-vrachebnoy-ambulatorii-v-sele-zavidovo/" TargetMode="External"/><Relationship Id="rId170" Type="http://schemas.openxmlformats.org/officeDocument/2006/relationships/hyperlink" Target="https://www.afanasy.biz/news/society/189352" TargetMode="External"/><Relationship Id="rId191" Type="http://schemas.openxmlformats.org/officeDocument/2006/relationships/hyperlink" Target="https://tverlife.ru/regional/v-tverskoj-oblasti-nko-poluchat-granty-na-osushhestvlenie-dejatelnosti-po-obrashheniju-s-beznadzornymi-zhivotnymi/" TargetMode="External"/><Relationship Id="rId205" Type="http://schemas.openxmlformats.org/officeDocument/2006/relationships/hyperlink" Target="https://www.tver.kp.ru/online/news/4648737/" TargetMode="External"/><Relationship Id="rId226" Type="http://schemas.openxmlformats.org/officeDocument/2006/relationships/hyperlink" Target="https://nashpoz.ru/news/festival-russkogo-romansa-v-chest-pevtsa-lemesheva-provedut-pod-tveryu-novosti-izvestiya/" TargetMode="External"/><Relationship Id="rId247" Type="http://schemas.openxmlformats.org/officeDocument/2006/relationships/hyperlink" Target="https://xn-----6kcalbbrfn0iijf7msb.xn--p1ai/news/obshchestvo/v-tverskoy-oblasti-otmechayut-den-grazhdanskoy-oborony-spasateli-prinimayut-pozdravleniya/" TargetMode="External"/><Relationship Id="rId107" Type="http://schemas.openxmlformats.org/officeDocument/2006/relationships/hyperlink" Target="https://tvernews.ru/news/282201/" TargetMode="External"/><Relationship Id="rId268" Type="http://schemas.openxmlformats.org/officeDocument/2006/relationships/hyperlink" Target="https://xn--80atgafdsv.xn--80aaccp4ajwpkgbl4lpb.xn--p1ai/news/novosti-regiona/igor-rudenya-pozdravil-spasateley-tverskoy-oblasti-s-vsemirnym-dnyem-grazhdanskoy-oborony-i-dnyem-ob/" TargetMode="External"/><Relationship Id="rId289" Type="http://schemas.openxmlformats.org/officeDocument/2006/relationships/hyperlink" Target="https://xn--80aaaggh4d0a.xn--80aaccp4ajwpkgbl4lpb.xn--p1ai/news/novosti-regiona/gubernator-igor-rudenya-pozdravil-kollektiv-i-veteranov-voennoy-akademii-vozdushno-kosmicheskoy-obor/" TargetMode="External"/><Relationship Id="rId11" Type="http://schemas.openxmlformats.org/officeDocument/2006/relationships/chart" Target="charts/chart3.xml"/><Relationship Id="rId32" Type="http://schemas.openxmlformats.org/officeDocument/2006/relationships/hyperlink" Target="https://xn--80aeaggbsdn1am6affp.xn--80aaccp4ajwpkgbl4lpb.xn--p1ai/news/novosti-regiona/gubernator-igor-rudenya-postavil-zadachi-po-bezavariynomu-propusku-vesennego-polovodya-na-territorii/" TargetMode="External"/><Relationship Id="rId53" Type="http://schemas.openxmlformats.org/officeDocument/2006/relationships/hyperlink" Target="https://www.tver.kp.ru/online/news/4648652/" TargetMode="External"/><Relationship Id="rId74" Type="http://schemas.openxmlformats.org/officeDocument/2006/relationships/hyperlink" Target="https://xn----ctbbkcp3ddjc7i.xn--p1ai/dailynews/doma-kultury-tverskoy-oblasti-poluchat-federalnuyu-i-oblastnuyu-podderzhku-na-razvitie/" TargetMode="External"/><Relationship Id="rId128" Type="http://schemas.openxmlformats.org/officeDocument/2006/relationships/hyperlink" Target="https://ks-region69.com/news/143836-v-tverskoj-oblasti-razrabotajut-dopolnitelnye-mery-podderzhki-jekonomiki" TargetMode="External"/><Relationship Id="rId149" Type="http://schemas.openxmlformats.org/officeDocument/2006/relationships/hyperlink" Target="https://tverlife.ru/regional/dopolnitelnye-mery-podderzhki-jekonomiki-razrabotajut-v-tverskoj-oblasti/" TargetMode="External"/><Relationship Id="rId314" Type="http://schemas.openxmlformats.org/officeDocument/2006/relationships/hyperlink" Target="http://tver-news.net/other/2022/03/01/83911.html" TargetMode="External"/><Relationship Id="rId335" Type="http://schemas.openxmlformats.org/officeDocument/2006/relationships/hyperlink" Target="https://leninskoeznamya.tverreg.ru/news/novosti-regiona/gubernator-igor-rudenya-provyel-vstrechu-s-glavoy-maksatikhinskogo-rayona-konstantinom-paskinym/" TargetMode="External"/><Relationship Id="rId356" Type="http://schemas.openxmlformats.org/officeDocument/2006/relationships/hyperlink" Target="https://xn--80abdrbegn5ad8au4b7fub.xn--80aaccp4ajwpkgbl4lpb.xn--p1ai/news/novosti-regiona/v-2022-godu-v-tverskoy-oblasti-zavershat-kapitalnyy-remont-vrachebnoy-ambulatorii-v-sele-zavidovo/" TargetMode="External"/><Relationship Id="rId5" Type="http://schemas.openxmlformats.org/officeDocument/2006/relationships/webSettings" Target="webSettings.xml"/><Relationship Id="rId95" Type="http://schemas.openxmlformats.org/officeDocument/2006/relationships/hyperlink" Target="https://&#1085;&#1072;&#1096;&#1072;&#1078;&#1080;&#1079;&#1085;&#1100;.&#1090;&#1074;&#1077;&#1088;&#1089;&#1082;&#1072;&#1103;&#1086;&#1073;&#1083;&#1072;&#1089;&#1090;&#1100;.&#1088;&#1092;/news/novosti-regiona/s-2022-goda-v-tverskoy-oblasti-uvelicheny-napravleniya-dlya-polucheniya-grantov-agrostartap/" TargetMode="External"/><Relationship Id="rId160" Type="http://schemas.openxmlformats.org/officeDocument/2006/relationships/hyperlink" Target="https://r-zemlya.ru/guberniya/fond-sodejstviya-predprinimatelstvu-tverskoj-oblasti-i-regionalnyj-fond-razvitiya-promyshlennosti-soxranyat-sushhestvuyushhie-stavki-po-zajmam-dlya-predprinimatelej.html" TargetMode="External"/><Relationship Id="rId181" Type="http://schemas.openxmlformats.org/officeDocument/2006/relationships/hyperlink" Target="https://panoramapro.ru/pravitelstvo-tverskoj-oblasti-vydelit-dengi-zoozashhitnikam/" TargetMode="External"/><Relationship Id="rId216" Type="http://schemas.openxmlformats.org/officeDocument/2006/relationships/hyperlink" Target="http://gorodskoyportal.ru/tver/news/news/76570034/" TargetMode="External"/><Relationship Id="rId237" Type="http://schemas.openxmlformats.org/officeDocument/2006/relationships/hyperlink" Target="https://&#1073;&#1077;&#1083;&#1100;&#1089;&#1082;&#1072;&#1103;&#1087;&#1088;&#1072;&#1074;&#1076;&#1072;.&#1090;&#1074;&#1077;&#1088;&#1089;&#1082;&#1072;&#1103;&#1086;&#1073;&#1083;&#1072;&#1089;&#1090;&#1100;.&#1088;&#1092;/news/novosti-regiona/v-tverskoy-oblasti-proydet-festival-russkogo-romansa-v-chest-120-letiya-so-dnya-rozhdeniya-velikogo-/" TargetMode="External"/><Relationship Id="rId258" Type="http://schemas.openxmlformats.org/officeDocument/2006/relationships/hyperlink" Target="http://kuvznama.ru/igor-rudenja-pozdravil-spasatelej-tverskoj-oblasti-s-vsemirnym-dnjom-grazhdanskoj-oborony-i-dnjom-obrazovanija-avarijno-spasatelnoj-sluzhby.html" TargetMode="External"/><Relationship Id="rId279" Type="http://schemas.openxmlformats.org/officeDocument/2006/relationships/hyperlink" Target="https://www.tver.kp.ru/online/news/4648442/" TargetMode="External"/><Relationship Id="rId22" Type="http://schemas.openxmlformats.org/officeDocument/2006/relationships/hyperlink" Target="https://www.tver.kp.ru/daily/27370/4552552/" TargetMode="External"/><Relationship Id="rId43" Type="http://schemas.openxmlformats.org/officeDocument/2006/relationships/hyperlink" Target="https://tverlife.ru/regional/gubernator-igor-rudenja-postavil-zadachi-po-bezavarijnomu-propusku-vesennego-polovodja-na-territorii-tverskoj-oblasti/" TargetMode="External"/><Relationship Id="rId64" Type="http://schemas.openxmlformats.org/officeDocument/2006/relationships/hyperlink" Target="https://&#1085;&#1072;&#1096;&#1072;&#1078;&#1080;&#1079;&#1085;&#1100;.&#1090;&#1074;&#1077;&#1088;&#1089;&#1082;&#1072;&#1103;&#1086;&#1073;&#1083;&#1072;&#1089;&#1090;&#1100;.&#1088;&#1092;/news/novosti-regiona/kapitalnye-remonty-novoe-osnashchenie-i-knigi-munitsipalnye-uchrezhdeniya-kultury-poluchat-federalnu/" TargetMode="External"/><Relationship Id="rId118" Type="http://schemas.openxmlformats.org/officeDocument/2006/relationships/hyperlink" Target="https://xn--80abdrbegn5ad8au4b7fub.xn--80aaccp4ajwpkgbl4lpb.xn--p1ai/news/novosti-regiona/v-tverskoy-oblasti-razrabotayut-dopolnitelnye-mery-podderzhki-ekonomiki/" TargetMode="External"/><Relationship Id="rId139" Type="http://schemas.openxmlformats.org/officeDocument/2006/relationships/hyperlink" Target="https://xn----ctbbkcp3ddjc7i.xn--p1ai/dailynews/v-tverskoy-oblasti-razrabotayut-dopolnitelnye-mery-podderzhki-ekonomiki/" TargetMode="External"/><Relationship Id="rId290" Type="http://schemas.openxmlformats.org/officeDocument/2006/relationships/hyperlink" Target="https://xn--b1aaibidbbdn6bkolfhr9u.xn--80aaccp4ajwpkgbl4lpb.xn--p1ai/news/novosti-regiona/gubernator-igor-rudenya-pozdravil-kollektiv-i-veteranov-voennoy-akademii-vozdushno-kosmicheskoy-obor/" TargetMode="External"/><Relationship Id="rId304" Type="http://schemas.openxmlformats.org/officeDocument/2006/relationships/hyperlink" Target="http://tver-news.net/society/2022/03/01/83862.html" TargetMode="External"/><Relationship Id="rId325" Type="http://schemas.openxmlformats.org/officeDocument/2006/relationships/hyperlink" Target="http://gorodskoyportal.ru/tver/news/news/76562394/" TargetMode="External"/><Relationship Id="rId346" Type="http://schemas.openxmlformats.org/officeDocument/2006/relationships/hyperlink" Target="https://xn--80aaafacod0cjtobqp6g1a7c4e.xn--80aaccp4ajwpkgbl4lpb.xn--p1ai/news/novosti-regiona/gubernator-igor-rudenya-provyel-vstrechu-s-glavoy-maksatikhinskogo-rayona-konstantinom-paskinym/" TargetMode="External"/><Relationship Id="rId367" Type="http://schemas.openxmlformats.org/officeDocument/2006/relationships/hyperlink" Target="https://infotver.ru/?module=articles&amp;action=view&amp;id=25197" TargetMode="External"/><Relationship Id="rId85" Type="http://schemas.openxmlformats.org/officeDocument/2006/relationships/hyperlink" Target="https://vedtver.ru/news/society/agrostartap-dlja-ovoshhevodov-v-tverskoj-oblasti-rasshiren-spisok-poluchatelej-grantov-na-razvitie-fermerskih-hozjajstv/" TargetMode="External"/><Relationship Id="rId150" Type="http://schemas.openxmlformats.org/officeDocument/2006/relationships/hyperlink" Target="http://tver-news.net/society/2022/03/01/83900.html" TargetMode="External"/><Relationship Id="rId171" Type="http://schemas.openxmlformats.org/officeDocument/2006/relationships/hyperlink" Target="https://www.tver.kp.ru/online/news/4648625/" TargetMode="External"/><Relationship Id="rId192" Type="http://schemas.openxmlformats.org/officeDocument/2006/relationships/hyperlink" Target="https://&#1085;&#1072;&#1096;&#1072;&#1078;&#1080;&#1079;&#1085;&#1100;.&#1090;&#1074;&#1077;&#1088;&#1089;&#1082;&#1072;&#1103;&#1086;&#1073;&#1083;&#1072;&#1089;&#1090;&#1100;.&#1088;&#1092;/news/novosti-regiona/v-tverskoy-oblasti-nekommercheskie-organizatsii-poluchat-granty-na-osushchestvlenie-deyatelnosti-po-/" TargetMode="External"/><Relationship Id="rId206" Type="http://schemas.openxmlformats.org/officeDocument/2006/relationships/hyperlink" Target="https://xn--80aaafacod0cjtobqp6g1a7c4e.xn--80aaccp4ajwpkgbl4lpb.xn--p1ai/news/novosti-regiona/igor-rudenya-provel-zasedanie-operativnogo-shtaba-po-preduprezhdeniyu1-zavoza-i-rasprostraneniya-koro/" TargetMode="External"/><Relationship Id="rId227" Type="http://schemas.openxmlformats.org/officeDocument/2006/relationships/hyperlink" Target="https://tverlife.ru/lenta/v-chest-120-letija-opernogo-pevca-sergeja-lemesheva-v-tverskoj-oblasti-projdet-festival-russkogo-romansa/" TargetMode="External"/><Relationship Id="rId248" Type="http://schemas.openxmlformats.org/officeDocument/2006/relationships/hyperlink" Target="https://glavny.tv/last-news/tver/gubernator-igor-rudenya-pozdravil-s-professionalnym-prazdnikom-spasateley/" TargetMode="External"/><Relationship Id="rId269" Type="http://schemas.openxmlformats.org/officeDocument/2006/relationships/hyperlink" Target="https://xn--80aaggfbbvdpkuqnmvfs6p.xn--80aaccp4ajwpkgbl4lpb.xn--p1ai/news/novosti-regiona/igor-rudenya-pozdravil-spasateley-tverskoy-oblasti-s-vsemirnym-dnyem-grazhdanskoy-oborony-i-dnyem-ob/" TargetMode="External"/><Relationship Id="rId12" Type="http://schemas.openxmlformats.org/officeDocument/2006/relationships/hyperlink" Target="https://ria.ru/20220301/verkhnevolzhe-1775872036.html" TargetMode="External"/><Relationship Id="rId33" Type="http://schemas.openxmlformats.org/officeDocument/2006/relationships/hyperlink" Target="https://toptver.ru/lenta/gubernator-igor-rudenja-postavil-zadachu-po-bezavarijnomu-propusku-polovodja-v-tverskoj-oblasti/" TargetMode="External"/><Relationship Id="rId108" Type="http://schemas.openxmlformats.org/officeDocument/2006/relationships/hyperlink" Target="https://tverigrad.ru/publication/s-2022-goda-v-tverskoj-oblasti-uvelicheny-napravlenija-dlja-poluchenija-grantov-agrostartap/" TargetMode="External"/><Relationship Id="rId129" Type="http://schemas.openxmlformats.org/officeDocument/2006/relationships/hyperlink" Target="https://leninskoeznamya.tverreg.ru/news/novosti-regiona/v-tverskoy-oblasti-razrabotayut-dopolnitelnye-mery-podderzhki-ekonomiki/" TargetMode="External"/><Relationship Id="rId280" Type="http://schemas.openxmlformats.org/officeDocument/2006/relationships/hyperlink" Target="https://xn-----6kcalbbrfn0iijf7msb.xn--p1ai/news/obshchestvo/v-tveri-akademii-vko-imeni-zhukova-ispolnilos-65-let/" TargetMode="External"/><Relationship Id="rId315" Type="http://schemas.openxmlformats.org/officeDocument/2006/relationships/hyperlink" Target="http://selskaya-nov.info/articles/media/2022/3/1/gubernator-igor-rudenya-na-partijnoj-konferentsii-vnov-izbran-sekretarem-tverskogo-regionalnogo/" TargetMode="External"/><Relationship Id="rId336" Type="http://schemas.openxmlformats.org/officeDocument/2006/relationships/hyperlink" Target="https://&#1073;&#1077;&#1083;&#1100;&#1089;&#1082;&#1072;&#1103;&#1087;&#1088;&#1072;&#1074;&#1076;&#1072;.&#1090;&#1074;&#1077;&#1088;&#1089;&#1082;&#1072;&#1103;&#1086;&#1073;&#1083;&#1072;&#1089;&#1090;&#1100;.&#1088;&#1092;/news/novosti-regiona/gubernator-igor-rudenya-provyel-vstrechu-s-glavoy-maksatikhinskogo-rayona-konstantinom-paskinym/" TargetMode="External"/><Relationship Id="rId357" Type="http://schemas.openxmlformats.org/officeDocument/2006/relationships/hyperlink" Target="https://xn--80aaaggh4d0a.xn--80aaccp4ajwpkgbl4lpb.xn--p1ai/news/novosti-regiona/v-2022-godu-v-tverskoy-oblasti-zavershat-kapitalnyy-remont-vrachebnoy-ambulatorii-v-sele-zavidovo/" TargetMode="External"/><Relationship Id="rId54" Type="http://schemas.openxmlformats.org/officeDocument/2006/relationships/hyperlink" Target="https://profi-news.ru/world/20220301/1409225/tverskie-uchreghdeniya-kulytury-poluchat-oblastnuyu-i-federalynuyu-podderghku/" TargetMode="External"/><Relationship Id="rId75" Type="http://schemas.openxmlformats.org/officeDocument/2006/relationships/hyperlink" Target="http://udomelskaya-gazeta.ru/news/media/2022/3/1/kapitalnyie-remontyi-novoe-osnaschenie-i-knigi-munitsipalnyie-uchrezhdeniya-kulturyi-poluchat-federalnuyu/" TargetMode="External"/><Relationship Id="rId96" Type="http://schemas.openxmlformats.org/officeDocument/2006/relationships/hyperlink" Target="https://xn--80aaaggh4d0a.xn--80aaccp4ajwpkgbl4lpb.xn--p1ai/news/novosti-regiona/s-2022-goda-v-tverskoy-oblasti-uvelicheny-napravleniya-dlya-polucheniya-grantov-agrostartap/" TargetMode="External"/><Relationship Id="rId140" Type="http://schemas.openxmlformats.org/officeDocument/2006/relationships/hyperlink" Target="http://udomelskaya-gazeta.ru/news/media/2022/3/1/v-tverskoj-oblasti-razrabotayut-dopolnitelnyie-meryi-podderzhki-ekonomiki/" TargetMode="External"/><Relationship Id="rId161" Type="http://schemas.openxmlformats.org/officeDocument/2006/relationships/hyperlink" Target="http://konzarya.ru/node/19456" TargetMode="External"/><Relationship Id="rId182" Type="http://schemas.openxmlformats.org/officeDocument/2006/relationships/hyperlink" Target="https://xn--80aeaggbsdn1am6affp.xn--80aaccp4ajwpkgbl4lpb.xn--p1ai/news/novosti-regiona/v-tverskoy-oblasti-nekommercheskie-organizatsii-poluchat-granty-na-osushchestvlenie-deyatelnosti-po-/" TargetMode="External"/><Relationship Id="rId217" Type="http://schemas.openxmlformats.org/officeDocument/2006/relationships/hyperlink" Target="https://tverlife.ru/regional/v-tverskoj-oblasti-prodolzhaetsja-snizhenie-zabolevaemosti-koronavirusom/" TargetMode="External"/><Relationship Id="rId6" Type="http://schemas.openxmlformats.org/officeDocument/2006/relationships/footnotes" Target="footnotes.xml"/><Relationship Id="rId238" Type="http://schemas.openxmlformats.org/officeDocument/2006/relationships/hyperlink" Target="https://xn--80aeaggbsdn1am6affp.xn--80aaccp4ajwpkgbl4lpb.xn--p1ai/news/novosti-regiona/v-tverskoy-oblasti-proydet-festival-russkogo-romansa-v-chest-120-letiya-so-dnya-rozhdeniya-velikogo-/" TargetMode="External"/><Relationship Id="rId259" Type="http://schemas.openxmlformats.org/officeDocument/2006/relationships/hyperlink" Target="https://&#1085;&#1072;&#1096;&#1072;&#1078;&#1080;&#1079;&#1085;&#1100;.&#1090;&#1074;&#1077;&#1088;&#1089;&#1082;&#1072;&#1103;&#1086;&#1073;&#1083;&#1072;&#1089;&#1090;&#1100;.&#1088;&#1092;/news/novosti-regiona/igor-rudenya-pozdravil-spasateley-tverskoy-oblasti-s-vsemirnym-dnyem-grazhdanskoy-oborony-i-dnyem-ob/" TargetMode="External"/><Relationship Id="rId23" Type="http://schemas.openxmlformats.org/officeDocument/2006/relationships/hyperlink" Target="https://&#1084;&#1086;&#1083;&#1086;&#1082;&#1086;&#1074;&#1089;&#1082;&#1080;&#1081;&#1082;&#1088;&#1072;&#1081;.&#1090;&#1074;&#1077;&#1088;&#1089;&#1082;&#1072;&#1103;&#1086;&#1073;&#1083;&#1072;&#1089;&#1090;&#1100;.&#1088;&#1092;/news/novosti-regiona/gubernator-igor-rudenya-postavil-zadachi-po-bezavariynomu-propusku-vesennego-polovodya-na-territorii/" TargetMode="External"/><Relationship Id="rId119" Type="http://schemas.openxmlformats.org/officeDocument/2006/relationships/hyperlink" Target="https://glavny.tv/last-news/tver/v-tverskoy-oblasti-razrabotayut-dopolnitelnye-mery-podderzhki-ekonomiki/" TargetMode="External"/><Relationship Id="rId270" Type="http://schemas.openxmlformats.org/officeDocument/2006/relationships/hyperlink" Target="https://xn--b1afbmcjbrdg5afn.xn--80aaccp4ajwpkgbl4lpb.xn--p1ai/news/novosti-regiona/igor-rudenya-pozdravil-spasateley-tverskoy-oblasti-s-vsemirnym-dnyem-grazhdanskoy-oborony-i-dnyem-ob/" TargetMode="External"/><Relationship Id="rId291" Type="http://schemas.openxmlformats.org/officeDocument/2006/relationships/hyperlink" Target="https://xn--80adnee0afc6kza.xn--80aaccp4ajwpkgbl4lpb.xn--p1ai/news/novosti-regiona/gubernator-igor-rudenya-pozdravil-kollektiv-i-veteranov-voennoy-akademii-vozdushno-kosmicheskoy-obor/" TargetMode="External"/><Relationship Id="rId305" Type="http://schemas.openxmlformats.org/officeDocument/2006/relationships/hyperlink" Target="https://vedtver.ru/news/society/zhiteli-tverskoj-oblasti-podderzhivajut-specoperaciju-na-ukraine/" TargetMode="External"/><Relationship Id="rId326" Type="http://schemas.openxmlformats.org/officeDocument/2006/relationships/hyperlink" Target="https://ks-region69.com/news/143790-tverskaja-oblast-stala-premiantom-v-sfere-turizma" TargetMode="External"/><Relationship Id="rId347" Type="http://schemas.openxmlformats.org/officeDocument/2006/relationships/hyperlink" Target="https://xn----ctbbkcp3ddjc7i.xn--p1ai/dailynews/igor-rudenya-vstretilsya-s-glavoy-maksatikhinskogo-rayona-konstantinom-paskinym-/" TargetMode="External"/><Relationship Id="rId44" Type="http://schemas.openxmlformats.org/officeDocument/2006/relationships/hyperlink" Target="https://xn--b1afbmcjbrdg5afn.xn--80aaccp4ajwpkgbl4lpb.xn--p1ai/news/novosti-regiona/gubernator-igor-rudenya-postavil-zadachi-po-bezavariynomu-propusku-vesennego-polovodya-na-territorii/" TargetMode="External"/><Relationship Id="rId65" Type="http://schemas.openxmlformats.org/officeDocument/2006/relationships/hyperlink" Target="https://xn--80aaaggh4d0a.xn--80aaccp4ajwpkgbl4lpb.xn--p1ai/news/novosti-regiona/kapitalnye-remonty-novoe-osnashchenie-i-knigi-munitsipalnye-uchrezhdeniya-kultury-poluchat-federalnu/" TargetMode="External"/><Relationship Id="rId86" Type="http://schemas.openxmlformats.org/officeDocument/2006/relationships/hyperlink" Target="https://leninskoeznamya.tverreg.ru/news/novosti-regiona/s-2022-goda-v-tverskoy-oblasti-uvelicheny-napravleniya-dlya-polucheniya-grantov-agrostartap/" TargetMode="External"/><Relationship Id="rId130" Type="http://schemas.openxmlformats.org/officeDocument/2006/relationships/hyperlink" Target="https://xn--80aaafacod0cjtobqp6g1a7c4e.xn--80aaccp4ajwpkgbl4lpb.xn--p1ai/news/novosti-regiona/v-tverskoy-oblasti-razrabotayut-dopolnitelnye-mery-podderzhki-ekonomiki/" TargetMode="External"/><Relationship Id="rId151" Type="http://schemas.openxmlformats.org/officeDocument/2006/relationships/hyperlink" Target="https://ria.ru/20220301/zaymy-1775774686.html" TargetMode="External"/><Relationship Id="rId368" Type="http://schemas.openxmlformats.org/officeDocument/2006/relationships/hyperlink" Target="http://tver-news.net/society/2022/03/01/83934.html" TargetMode="External"/><Relationship Id="rId172" Type="http://schemas.openxmlformats.org/officeDocument/2006/relationships/hyperlink" Target="https://xn--80abdrbegn5ad8au4b7fub.xn--80aaccp4ajwpkgbl4lpb.xn--p1ai/news/novosti-regiona/v-tverskoy-oblasti-nekommercheskie-organizatsii-poluchat-granty-na-osushchestvlenie-deyatelnosti-po-/" TargetMode="External"/><Relationship Id="rId193" Type="http://schemas.openxmlformats.org/officeDocument/2006/relationships/hyperlink" Target="https://xn--b1afbmcjbrdg5afn.xn--80aaccp4ajwpkgbl4lpb.xn--p1ai/news/novosti-regiona/v-tverskoy-oblasti-nekommercheskie-organizatsii-poluchat-granty-na-osushchestvlenie-deyatelnosti-po-/" TargetMode="External"/><Relationship Id="rId207" Type="http://schemas.openxmlformats.org/officeDocument/2006/relationships/hyperlink" Target="https://&#1073;&#1077;&#1083;&#1100;&#1089;&#1082;&#1072;&#1103;&#1087;&#1088;&#1072;&#1074;&#1076;&#1072;.&#1090;&#1074;&#1077;&#1088;&#1089;&#1082;&#1072;&#1103;&#1086;&#1073;&#1083;&#1072;&#1089;&#1090;&#1100;.&#1088;&#1092;/news/novosti-regiona/igor-rudenya-provel-zasedanie-operativnogo-shtaba-po-preduprezhdeniyu1-zavoza-i-rasprostraneniya-koro/" TargetMode="External"/><Relationship Id="rId228" Type="http://schemas.openxmlformats.org/officeDocument/2006/relationships/hyperlink" Target="https://xn----ctbbkcp3ddjc7i.xn--p1ai/dailynews/festival-russkogo-romansa-v-chest-120-letiya-so-dnya-rozhdeniya-sergeya-lemesheva-sostoitsya-v-tvers/" TargetMode="External"/><Relationship Id="rId249" Type="http://schemas.openxmlformats.org/officeDocument/2006/relationships/hyperlink" Target="https://tp.tver.ru/igor-rudenja-pozdravil-spasatelej-tverskoj-oblasti-s-vsemirnym-dnjom-grazhdanskoj-oborony-i-dnjom-obrazovanija-avarijno-spasatelnoj-sluzhby/" TargetMode="External"/><Relationship Id="rId13" Type="http://schemas.openxmlformats.org/officeDocument/2006/relationships/hyperlink" Target="http://kashingazeta.ru/politika/gubernator-igor-rudenya-postavil-zadachi-po-bezavarijnomu-propusku-vesennego-polovodya-na-territorii-tverskoj-oblasti.html" TargetMode="External"/><Relationship Id="rId109" Type="http://schemas.openxmlformats.org/officeDocument/2006/relationships/hyperlink" Target="http://gorodskoyportal.ru/tver/news/news/76566937/" TargetMode="External"/><Relationship Id="rId260" Type="http://schemas.openxmlformats.org/officeDocument/2006/relationships/hyperlink" Target="http://konzarya.ru/node/19458" TargetMode="External"/><Relationship Id="rId281" Type="http://schemas.openxmlformats.org/officeDocument/2006/relationships/hyperlink" Target="https://&#1085;&#1072;&#1096;&#1072;&#1078;&#1080;&#1079;&#1085;&#1100;.&#1090;&#1074;&#1077;&#1088;&#1089;&#1082;&#1072;&#1103;&#1086;&#1073;&#1083;&#1072;&#1089;&#1090;&#1100;.&#1088;&#1092;/news/novosti-regiona/gubernator-igor-rudenya-pozdravil-kollektiv-i-veteranov-voennoy-akademii-vozdushno-kosmicheskoy-obor/" TargetMode="External"/><Relationship Id="rId316" Type="http://schemas.openxmlformats.org/officeDocument/2006/relationships/hyperlink" Target="https://ks-region69.com/news/143795-gubernator-igor-rudenja-na-partijnoj-konferencii-vnov-izbran-sekretarem-tverskogo-regionalnogo-otdelenija-edinoj-rossii" TargetMode="External"/><Relationship Id="rId337" Type="http://schemas.openxmlformats.org/officeDocument/2006/relationships/hyperlink" Target="https://xn--80aeaggbsdn1am6affp.xn--80aaccp4ajwpkgbl4lpb.xn--p1ai/news/novosti-regiona/gubernator-igor-rudenya-provyel-vstrechu-s-glavoy-maksatikhinskogo-rayona-konstantinom-paskinym/" TargetMode="External"/><Relationship Id="rId34" Type="http://schemas.openxmlformats.org/officeDocument/2006/relationships/hyperlink" Target="https://tver.mk.ru/social/2022/03/01/gubernator-tverskoy-oblasti-provel-zasedanie-po-vesennemu-polovodyu.html" TargetMode="External"/><Relationship Id="rId55" Type="http://schemas.openxmlformats.org/officeDocument/2006/relationships/hyperlink" Target="http://konzarya.ru/node/19466" TargetMode="External"/><Relationship Id="rId76" Type="http://schemas.openxmlformats.org/officeDocument/2006/relationships/hyperlink" Target="https://tvernews.ru/news/282202/" TargetMode="External"/><Relationship Id="rId97" Type="http://schemas.openxmlformats.org/officeDocument/2006/relationships/hyperlink" Target="https://xn--80adnee0afc6kza.xn--80aaccp4ajwpkgbl4lpb.xn--p1ai/news/novosti-regiona/s-2022-goda-v-tverskoy-oblasti-uvelicheny-napravleniya-dlya-polucheniya-grantov-agrostartap/" TargetMode="External"/><Relationship Id="rId120" Type="http://schemas.openxmlformats.org/officeDocument/2006/relationships/hyperlink" Target="https://www.tver.kp.ru/online/news/4648548/" TargetMode="External"/><Relationship Id="rId141" Type="http://schemas.openxmlformats.org/officeDocument/2006/relationships/hyperlink" Target="https://xn--80aaaggh4d0a.xn--80aaccp4ajwpkgbl4lpb.xn--p1ai/news/novosti-regiona/v-tverskoy-oblasti-razrabotayut-dopolnitelnye-mery-podderzhki-ekonomiki/" TargetMode="External"/><Relationship Id="rId358" Type="http://schemas.openxmlformats.org/officeDocument/2006/relationships/hyperlink" Target="https://xn--80adnee0afc6kza.xn--80aaccp4ajwpkgbl4lpb.xn--p1ai/news/novosti-regiona/v-2022-godu-v-tverskoy-oblasti-zavershat-kapitalnyy-remont-vrachebnoy-ambulatorii-v-sele-zavidovo/" TargetMode="External"/><Relationship Id="rId7" Type="http://schemas.openxmlformats.org/officeDocument/2006/relationships/endnotes" Target="endnotes.xml"/><Relationship Id="rId162" Type="http://schemas.openxmlformats.org/officeDocument/2006/relationships/hyperlink" Target="http://udomelskaya-gazeta.ru/news/media/2022/3/1/fond-sodejstviya-predprinimatelstvu-tverskoj-oblasti-i-regionalnyij-fond-razvitiya-promyishlennosti/" TargetMode="External"/><Relationship Id="rId183" Type="http://schemas.openxmlformats.org/officeDocument/2006/relationships/hyperlink" Target="https://xn--80atgafdsv.xn--80aaccp4ajwpkgbl4lpb.xn--p1ai/news/novosti-regiona/v-tverskoy-oblasti-nekommercheskie-organizatsii-poluchat-granty-na-osushchestvlenie-deyatelnosti-po-/" TargetMode="External"/><Relationship Id="rId218" Type="http://schemas.openxmlformats.org/officeDocument/2006/relationships/hyperlink" Target="https://xn----ctbbkcp3ddjc7i.xn--p1ai/dailynews/igor-rudenya-provel-zasedanie-opershtaba/" TargetMode="External"/><Relationship Id="rId239" Type="http://schemas.openxmlformats.org/officeDocument/2006/relationships/hyperlink" Target="https://xn--b1aaibidbbdn6bkolfhr9u.xn--80aaccp4ajwpkgbl4lpb.xn--p1ai/news/novosti-regiona/v-tverskoy-oblasti-proydet-festival-russkogo-romansa-v-chest-120-letiya-so-dnya-rozhdeniya-velikogo-/" TargetMode="External"/><Relationship Id="rId250" Type="http://schemas.openxmlformats.org/officeDocument/2006/relationships/hyperlink" Target="https://www.tver.kp.ru/online/news/4647786/" TargetMode="External"/><Relationship Id="rId271" Type="http://schemas.openxmlformats.org/officeDocument/2006/relationships/hyperlink" Target="https://xn--80aeambocfgbf8ag0asfr.xn--80aaccp4ajwpkgbl4lpb.xn--p1ai/news/novosti-regiona/igor-rudenya-pozdravil-spasateley-tverskoy-oblasti-s-vsemirnym-dnyem-grazhdanskoy-oborony-i-dnyem-ob/" TargetMode="External"/><Relationship Id="rId292" Type="http://schemas.openxmlformats.org/officeDocument/2006/relationships/hyperlink" Target="https://xn--80aaafacod0cjtobqp6g1a7c4e.xn--80aaccp4ajwpkgbl4lpb.xn--p1ai/news/novosti-regiona/gubernator-igor-rudenya-pozdravil-kollektiv-i-veteranov-voennoy-akademii-vozdushno-kosmicheskoy-obor/" TargetMode="External"/><Relationship Id="rId306" Type="http://schemas.openxmlformats.org/officeDocument/2006/relationships/hyperlink" Target="https://tp.tver.ru/igor-rudenja-pereizbran-sekretarem-tverskogo-regionalnogo-otdelenija-edinoj-rossii/" TargetMode="External"/><Relationship Id="rId24" Type="http://schemas.openxmlformats.org/officeDocument/2006/relationships/hyperlink" Target="https://leninskoeznamya.tverreg.ru/news/novosti-regiona/gubernator-i1gor-rudenya-postavil-zadachi-po-bezavariynomu-propusku-vesennego-polovodya-na-territorii/" TargetMode="External"/><Relationship Id="rId45" Type="http://schemas.openxmlformats.org/officeDocument/2006/relationships/hyperlink" Target="https://tverigrad.ru/publication/gubernator-postavil-zadachi-po-bezavarijnomu-propusku-vesennego-polovodja-na-territorii-tverskoj-oblasti/" TargetMode="External"/><Relationship Id="rId66" Type="http://schemas.openxmlformats.org/officeDocument/2006/relationships/hyperlink" Target="https://xn--80adnee0afc6kza.xn--80aaccp4ajwpkgbl4lpb.xn--p1ai/news/novosti-regiona/kapitalnye-remonty-novoe-osnashchenie-i-knigi-munitsipalnye-uchrezhdeniya-kultury-poluchat-federalnu/" TargetMode="External"/><Relationship Id="rId87" Type="http://schemas.openxmlformats.org/officeDocument/2006/relationships/hyperlink" Target="https://&#1073;&#1077;&#1083;&#1100;&#1089;&#1082;&#1072;&#1103;&#1087;&#1088;&#1072;&#1074;&#1076;&#1072;.&#1090;&#1074;&#1077;&#1088;&#1089;&#1082;&#1072;&#1103;&#1086;&#1073;&#1083;&#1072;&#1089;&#1090;&#1100;.&#1088;&#1092;/news/novosti-regiona/s-2022-goda-v-tverskoy-oblasti-uvelicheny-napravleniya-dlya-polucheniya-grantov-agrostartap/" TargetMode="External"/><Relationship Id="rId110" Type="http://schemas.openxmlformats.org/officeDocument/2006/relationships/hyperlink" Target="https://www.afanasy.biz/news/economy/189343" TargetMode="External"/><Relationship Id="rId131" Type="http://schemas.openxmlformats.org/officeDocument/2006/relationships/hyperlink" Target="https://tver.mk.ru/social/2022/03/01/v-tverskoy-oblasti-budut-razrabotany-dopolnitelnye-mery-dlya-podderzhki-ekonomiki.html" TargetMode="External"/><Relationship Id="rId327" Type="http://schemas.openxmlformats.org/officeDocument/2006/relationships/hyperlink" Target="http://www.nia-rf.ru/news/economy/80000" TargetMode="External"/><Relationship Id="rId348" Type="http://schemas.openxmlformats.org/officeDocument/2006/relationships/hyperlink" Target="https://xn--b1aeca2ch.xn--80aaccp4ajwpkgbl4lpb.xn--p1ai/news/novosti-regiona/gubernator-igor-rudenya-provyel-vstrechu-s-glavoy-maksatikhinskogo-rayona-konstantinom-paskinym/" TargetMode="External"/><Relationship Id="rId369" Type="http://schemas.openxmlformats.org/officeDocument/2006/relationships/header" Target="header1.xml"/><Relationship Id="rId152" Type="http://schemas.openxmlformats.org/officeDocument/2006/relationships/hyperlink" Target="https://mybusiness69.ru/news/fond-sodeystviya-predprinimatelstvu-tverskoy-oblasti-i-regionalnyy-fond-razvitiya-promyshlennosti-so/" TargetMode="External"/><Relationship Id="rId173" Type="http://schemas.openxmlformats.org/officeDocument/2006/relationships/hyperlink" Target="https://glavny.tv/last-news/tver/v-tverskoy-oblasti-nko-poluchat-granty-na-osuschestvlenie-deyatelnosti-po-obrascheniyu-s-beznadzornymi-zhivotnymi/" TargetMode="External"/><Relationship Id="rId194" Type="http://schemas.openxmlformats.org/officeDocument/2006/relationships/hyperlink" Target="http://udomelskaya-gazeta.ru/news/media/2022/3/1/v-tverskoj-oblasti-nekommercheskie-organizatsii-poluchat-grantyi-na-osuschestvlenie-deyatelnosti-po/" TargetMode="External"/><Relationship Id="rId208" Type="http://schemas.openxmlformats.org/officeDocument/2006/relationships/hyperlink" Target="https://xn--80aeambocfgbf8ag0asfr.xn--80aaccp4ajwpkgbl4lpb.xn--p1ai/news/novosti-regiona/igor-rudenya-provel-zasedanie-operativnogo-shtaba-po-preduprezhdeniyu1-zavoza-i-rasprostraneniya-koro/" TargetMode="External"/><Relationship Id="rId229" Type="http://schemas.openxmlformats.org/officeDocument/2006/relationships/hyperlink" Target="http://konzarya.ru/node/19457" TargetMode="External"/><Relationship Id="rId240" Type="http://schemas.openxmlformats.org/officeDocument/2006/relationships/hyperlink" Target="https://vedtver.ru/news/culture/v-tverskoj-oblasti-projdet-festival-russkogo-romansa-v-chest-pevca-sergeja-lemesheva/" TargetMode="External"/><Relationship Id="rId261" Type="http://schemas.openxmlformats.org/officeDocument/2006/relationships/hyperlink" Target="https://xn--b1aeca2ch.xn--80aaccp4ajwpkgbl4lpb.xn--p1ai/news/novosti-regiona/igor-rudenya-pozdravil-spasateley-tverskoy-oblasti-s-vsemirnym-dnyem-grazhdanskoy-oborony-i-dnyem-ob/" TargetMode="External"/><Relationship Id="rId14" Type="http://schemas.openxmlformats.org/officeDocument/2006/relationships/hyperlink" Target="https://glavny.tv/last-news/tver/gubernator-igor-rudenya-postavil-zadachi-po-bezavariynomu-propusku-vesennego-polovodya-na-territorii-tverskoy-oblasti/" TargetMode="External"/><Relationship Id="rId35" Type="http://schemas.openxmlformats.org/officeDocument/2006/relationships/hyperlink" Target="https://ks-region69.com/news/143806-vesennee-polovode-v-verhnevolzhe-dolzhno-byt-bezavarijnym" TargetMode="External"/><Relationship Id="rId56" Type="http://schemas.openxmlformats.org/officeDocument/2006/relationships/hyperlink" Target="https://leninskoeznamya.tverreg.ru/news/novosti-regiona/kapitalnye-remonty-novoe-osnashchenie-i-knigi-munitsipalnye-uchrezhdeniya-kultury-poluchat-federalnu/" TargetMode="External"/><Relationship Id="rId77" Type="http://schemas.openxmlformats.org/officeDocument/2006/relationships/hyperlink" Target="https://tverigrad.ru/publication/kapitalnye-remonty-novoe-osnashhenie-i-knigi-municipalnye-uchrezhdenija-kultury-poluchat-federalnuju-i-oblastnuju-podderzhku-na-razvitie/" TargetMode="External"/><Relationship Id="rId100" Type="http://schemas.openxmlformats.org/officeDocument/2006/relationships/hyperlink" Target="https://xn--80aaafacod0cjtobqp6g1a7c4e.xn--80aaccp4ajwpkgbl4lpb.xn--p1ai/news/novosti-regiona/s-2022-goda-v-tverskoy-oblasti-uvelicheny-napravleniya-dlya-polucheniya-grantov-agrostartap/" TargetMode="External"/><Relationship Id="rId282" Type="http://schemas.openxmlformats.org/officeDocument/2006/relationships/hyperlink" Target="https://&#1084;&#1086;&#1083;&#1086;&#1082;&#1086;&#1074;&#1089;&#1082;&#1080;&#1081;&#1082;&#1088;&#1072;&#1081;.&#1090;&#1074;&#1077;&#1088;&#1089;&#1082;&#1072;&#1103;&#1086;&#1073;&#1083;&#1072;&#1089;&#1090;&#1100;.&#1088;&#1092;/news/novosti-regiona/gubernator-igor-rudenya-pozdravil-kollektiv-i-veteranov-voennoy-akademii-vozdushno-kosmicheskoy-obor/" TargetMode="External"/><Relationship Id="rId317" Type="http://schemas.openxmlformats.org/officeDocument/2006/relationships/hyperlink" Target="https://kimvestnik.ru/01-03-2022/guberniya/gubernator-igor-rudenya-na-partijnoj-konferentsii-vnov-izbran-sekretarem-tverskogo-regionalnogo-otdeleniya-edinoj-rossii.html" TargetMode="External"/><Relationship Id="rId338" Type="http://schemas.openxmlformats.org/officeDocument/2006/relationships/hyperlink" Target="https://xn--b1afbmcjbrdg5afn.xn--80aaccp4ajwpkgbl4lpb.xn--p1ai/news/novosti-regiona/gubernator-igor-rudenya-provyel-vstrechu-s-glavoy-maksatikhinskogo-rayona-konstantinom-paskinym/" TargetMode="External"/><Relationship Id="rId359" Type="http://schemas.openxmlformats.org/officeDocument/2006/relationships/hyperlink" Target="https://xn--80aaggfbbvdpkuqnmvfs6p.xn--80aaccp4ajwpkgbl4lpb.xn--p1ai/news/novosti-regiona/v-2022-godu-v-tverskoy-oblasti-zavershat-kapitalnyy-remont-vrachebnoy-ambulatorii-v-sele-zavidovo/" TargetMode="External"/><Relationship Id="rId8" Type="http://schemas.openxmlformats.org/officeDocument/2006/relationships/image" Target="media/image1.gif"/><Relationship Id="rId98" Type="http://schemas.openxmlformats.org/officeDocument/2006/relationships/hyperlink" Target="https://xn--b1aaibidbbdn6bkolfhr9u.xn--80aaccp4ajwpkgbl4lpb.xn--p1ai/news/novosti-regiona/s-2022-goda-v-tverskoy-oblasti-uvelicheny-napravleniya-dlya-polucheniya-grantov-agrostartap/" TargetMode="External"/><Relationship Id="rId121" Type="http://schemas.openxmlformats.org/officeDocument/2006/relationships/hyperlink" Target="http://kuvznama.ru/v-tverskoj-oblasti-razrabotajut-dopolnitelnye-mery-podderzhki-jekonomiki.html" TargetMode="External"/><Relationship Id="rId142" Type="http://schemas.openxmlformats.org/officeDocument/2006/relationships/hyperlink" Target="https://xn--b1aaibidbbdn6bkolfhr9u.xn--80aaccp4ajwpkgbl4lpb.xn--p1ai/news/novosti-regiona/v-tverskoy-oblasti-razrabotayut-dopolnitelnye-mery-podderzhki-ekonomiki/" TargetMode="External"/><Relationship Id="rId163" Type="http://schemas.openxmlformats.org/officeDocument/2006/relationships/hyperlink" Target="https://tverigrad.ru/publication/v-tverskoj-oblasti-prijuty-dlja-bezdomnyh-zhivotnyh-poluchat-granty/" TargetMode="External"/><Relationship Id="rId184" Type="http://schemas.openxmlformats.org/officeDocument/2006/relationships/hyperlink" Target="http://gorodskoyportal.ru/tver/news/news/76564714/" TargetMode="External"/><Relationship Id="rId219" Type="http://schemas.openxmlformats.org/officeDocument/2006/relationships/hyperlink" Target="https://vedtver.ru/news/society/v-tverskoj-oblasti-snizhaetsja-zabolevaemost-kovidom/" TargetMode="External"/><Relationship Id="rId370" Type="http://schemas.openxmlformats.org/officeDocument/2006/relationships/footer" Target="footer1.xml"/><Relationship Id="rId230" Type="http://schemas.openxmlformats.org/officeDocument/2006/relationships/hyperlink" Target="https://leninskoeznamya.tverreg.ru/news/novosti-regiona/v-tverskoy-oblasti-proydet-festival-russkogo-romansa-v-chest-120-letiya-so-dnya-rozhdeniya-velikogo-/" TargetMode="External"/><Relationship Id="rId251" Type="http://schemas.openxmlformats.org/officeDocument/2006/relationships/hyperlink" Target="https://tvtver.ru/news/igor-rudenya-pozdravil-tverskih-spasatelej-s-professionalnym-prazdnikom/" TargetMode="External"/><Relationship Id="rId25" Type="http://schemas.openxmlformats.org/officeDocument/2006/relationships/hyperlink" Target="https://tver.aif.ru/society/details/gubernator_postavil_zadachi_po_prohozhdeniyu_polovodya_v_tverskoy_oblasti" TargetMode="External"/><Relationship Id="rId46" Type="http://schemas.openxmlformats.org/officeDocument/2006/relationships/hyperlink" Target="http://gorodskoyportal.ru/tver/news/news/76560855/" TargetMode="External"/><Relationship Id="rId67" Type="http://schemas.openxmlformats.org/officeDocument/2006/relationships/hyperlink" Target="https://xn--b1aaibidbbdn6bkolfhr9u.xn--80aaccp4ajwpkgbl4lpb.xn--p1ai/news/novosti-regiona/kapitalnye-remonty-novoe-osnashchenie-i-knigi-munitsipalnye-uchrezhdeniya-kultury-poluchat-federalnu/" TargetMode="External"/><Relationship Id="rId272" Type="http://schemas.openxmlformats.org/officeDocument/2006/relationships/hyperlink" Target="https://xn--80abdrbegn5ad8au4b7fub.xn--80aaccp4ajwpkgbl4lpb.xn--p1ai/news/novosti-regiona/igor-rudenya-pozdravil-spasateley-tverskoy-oblasti-s-vsemirnym-dnyem-grazhdanskoy-oborony-i-dnyem-ob/" TargetMode="External"/><Relationship Id="rId293" Type="http://schemas.openxmlformats.org/officeDocument/2006/relationships/hyperlink" Target="https://xn----ctbbkcp3ddjc7i.xn--p1ai/dailynews/tverskaya-voennaya-akademiya-vozdushno-kosmicheskoy-oborony-otmechaet-65-letie-so-dnya-osnovaniya-vu/" TargetMode="External"/><Relationship Id="rId307" Type="http://schemas.openxmlformats.org/officeDocument/2006/relationships/hyperlink" Target="https://vedtver.ru/news/opinions/oleg-dubov-prokommentiroval-proshedshuju-konferenciju-regionalnogo-otdelenija-edinoj-rossii/" TargetMode="External"/><Relationship Id="rId328" Type="http://schemas.openxmlformats.org/officeDocument/2006/relationships/hyperlink" Target="http://www.69rus.org/more/21793/" TargetMode="External"/><Relationship Id="rId349" Type="http://schemas.openxmlformats.org/officeDocument/2006/relationships/hyperlink" Target="https://xn--80abdrbegn5ad8au4b7fub.xn--80aaccp4ajwpkgbl4lpb.xn--p1ai/news/novosti-regiona/gubernator-igor-rudenya-provyel-vstrechu-s-glavoy-maksatikhinskogo-rayona-konstantinom-paskinym/" TargetMode="External"/><Relationship Id="rId88" Type="http://schemas.openxmlformats.org/officeDocument/2006/relationships/hyperlink" Target="https://profi-news.ru/world/20220301/1409197/tverskie-vlasti-rasshirili-perecheny-poluchateley-grantov-agrostartap/" TargetMode="External"/><Relationship Id="rId111" Type="http://schemas.openxmlformats.org/officeDocument/2006/relationships/hyperlink" Target="http://tver-news.net/politics/2022/03/01/83917.html" TargetMode="External"/><Relationship Id="rId132" Type="http://schemas.openxmlformats.org/officeDocument/2006/relationships/hyperlink" Target="https://&#1073;&#1077;&#1083;&#1100;&#1089;&#1082;&#1072;&#1103;&#1087;&#1088;&#1072;&#1074;&#1076;&#1072;.&#1090;&#1074;&#1077;&#1088;&#1089;&#1082;&#1072;&#1103;&#1086;&#1073;&#1083;&#1072;&#1089;&#1090;&#1100;.&#1088;&#1092;/news/novosti-regiona/v-tverskoy-oblasti-razrabotayut-dopolnitelnye-mery-podderzhki-ekonomiki/" TargetMode="External"/><Relationship Id="rId153" Type="http://schemas.openxmlformats.org/officeDocument/2006/relationships/hyperlink" Target="https://ks-region69.com/news/143798-stavki-dlja-zajmov-tverskim-predprinimateljam-ne-vyrastut" TargetMode="External"/><Relationship Id="rId174" Type="http://schemas.openxmlformats.org/officeDocument/2006/relationships/hyperlink" Target="http://kuvznama.ru/v-tverskoj-oblasti-nekommercheskie-organizacii-poluchat-granty-na-osushhestvlenie-dejatelnosti-po-obrashheniju-s-beznadzornymi-zhivotnymi.html" TargetMode="External"/><Relationship Id="rId195" Type="http://schemas.openxmlformats.org/officeDocument/2006/relationships/hyperlink" Target="https://xn--80aaggfbbvdpkuqnmvfs6p.xn--80aaccp4ajwpkgbl4lpb.xn--p1ai/news/novosti-regiona/v-tverskoy-oblasti-nekommercheskie-organizatsii-poluchat-granty-na-osushchestvlenie-deyatelnosti-po-/" TargetMode="External"/><Relationship Id="rId209" Type="http://schemas.openxmlformats.org/officeDocument/2006/relationships/hyperlink" Target="https://xn--b1aaibidbbdn6bkolfhr9u.xn--80aaccp4ajwpkgbl4lpb.xn--p1ai/news/novosti-regiona/igor-rudenya-provel-zasedanie-operativnogo-shtaba-po-preduprezhdeniyu1-zavoza-i-rasprostraneniya-koro/" TargetMode="External"/><Relationship Id="rId360" Type="http://schemas.openxmlformats.org/officeDocument/2006/relationships/hyperlink" Target="https://leninskoeznamya.tverreg.ru/news/novosti-regiona/v-2022-godu-v-tverskoy-oblasti-zavershat-kapitalnyy-remont-vrachebnoy-ambulatorii-v-sele-zavidovo/" TargetMode="External"/><Relationship Id="rId220" Type="http://schemas.openxmlformats.org/officeDocument/2006/relationships/hyperlink" Target="https://toptver.ru/lenta/bolshe-670-tysjach-zhitelej-tverskoj-oblasti-privilis-protiv-koronavirusa/" TargetMode="External"/><Relationship Id="rId241" Type="http://schemas.openxmlformats.org/officeDocument/2006/relationships/hyperlink" Target="https://&#1085;&#1072;&#1096;&#1072;&#1078;&#1080;&#1079;&#1085;&#1100;.&#1090;&#1074;&#1077;&#1088;&#1089;&#1082;&#1072;&#1103;&#1086;&#1073;&#1083;&#1072;&#1089;&#1090;&#1100;.&#1088;&#1092;/news/novosti-regiona/v-tverskoy-oblasti-proydet-festival-russkogo-romansa-v-chest-120-letiya-so-dnya-rozhdeniya-velikogo-/" TargetMode="External"/><Relationship Id="rId15" Type="http://schemas.openxmlformats.org/officeDocument/2006/relationships/hyperlink" Target="https://runews24.ru/tver/01/03/2022/401088b66c3d1dda64b788c8a038d5d7" TargetMode="External"/><Relationship Id="rId36" Type="http://schemas.openxmlformats.org/officeDocument/2006/relationships/hyperlink" Target="https://xn--80aaaggh4d0a.xn--80aaccp4ajwpkgbl4lpb.xn--p1ai/news/novosti-regiona/gubernator-i1gor-rudenya-postavil-zadachi-po-bezavariynomu-propusku-vesennego-polovodya-na-territorii/" TargetMode="External"/><Relationship Id="rId57" Type="http://schemas.openxmlformats.org/officeDocument/2006/relationships/hyperlink" Target="https://&#1073;&#1077;&#1083;&#1100;&#1089;&#1082;&#1072;&#1103;&#1087;&#1088;&#1072;&#1074;&#1076;&#1072;.&#1090;&#1074;&#1077;&#1088;&#1089;&#1082;&#1072;&#1103;&#1086;&#1073;&#1083;&#1072;&#1089;&#1090;&#1100;.&#1088;&#1092;/news/novosti-regiona/kapitalnye-remonty-novoe-osnashchenie-i-knigi-munitsipalnye-uchrezhdeniya-kultury-poluchat-federalnu/" TargetMode="External"/><Relationship Id="rId262" Type="http://schemas.openxmlformats.org/officeDocument/2006/relationships/hyperlink" Target="https://tverlife.ru/regional/igor-rudenja-pozdravil-spasatelej-tverskoj-oblasti-s-professionalnym-prazdnikom/" TargetMode="External"/><Relationship Id="rId283" Type="http://schemas.openxmlformats.org/officeDocument/2006/relationships/hyperlink" Target="https://&#1073;&#1077;&#1083;&#1100;&#1089;&#1082;&#1072;&#1103;&#1087;&#1088;&#1072;&#1074;&#1076;&#1072;.&#1090;&#1074;&#1077;&#1088;&#1089;&#1082;&#1072;&#1103;&#1086;&#1073;&#1083;&#1072;&#1089;&#1090;&#1100;.&#1088;&#1092;/news/novosti-regiona/gubernator-igor-rudenya-pozdravil-kollektiv-i-veteranov-voennoy-akademii-vozdushno-kosmicheskoy-obor/" TargetMode="External"/><Relationship Id="rId318" Type="http://schemas.openxmlformats.org/officeDocument/2006/relationships/hyperlink" Target="http://kuvznama.ru/gubernator-igor-rudenja-na-partijnoj-konferencii-vnov-izbran-sekretarem-tverskogo-regionalnogo-otdelenija-edinoj-rossii.html" TargetMode="External"/><Relationship Id="rId339" Type="http://schemas.openxmlformats.org/officeDocument/2006/relationships/hyperlink" Target="https://xn--80atgafdsv.xn--80aaccp4ajwpkgbl4lpb.xn--p1ai/news/novosti-regiona/gubernator-igor-rudenya-provyel-vstrechu-s-glavoy-maksatikhinskogo-rayona-konstantinom-paskinym/" TargetMode="External"/><Relationship Id="rId78" Type="http://schemas.openxmlformats.org/officeDocument/2006/relationships/hyperlink" Target="http://gorodskoyportal.ru/tver/news/news/76566938/" TargetMode="External"/><Relationship Id="rId99" Type="http://schemas.openxmlformats.org/officeDocument/2006/relationships/hyperlink" Target="http://udomelskaya-gazeta.ru/news/media/2022/3/1/s-2022-goda-v-tverskoj-oblasti-uvelichenyi-napravleniya-dlya-polucheniya-grantov-agrostartap/" TargetMode="External"/><Relationship Id="rId101" Type="http://schemas.openxmlformats.org/officeDocument/2006/relationships/hyperlink" Target="https://xn--b1aeca2ch.xn--80aaccp4ajwpkgbl4lpb.xn--p1ai/news/novosti-regiona/s-2022-goda-v-tverskoy-oblasti-uvelicheny-napravleniya-dlya-polucheniya-grantov-agrostartap/" TargetMode="External"/><Relationship Id="rId122" Type="http://schemas.openxmlformats.org/officeDocument/2006/relationships/hyperlink" Target="https://www.karavantver.ru/dopolnitelnye-mery-podderzhki-jekonomiki-vvedut-v-tverskoj-oblasti/" TargetMode="External"/><Relationship Id="rId143" Type="http://schemas.openxmlformats.org/officeDocument/2006/relationships/hyperlink" Target="https://xn--b1aeca2ch.xn--80aaccp4ajwpkgbl4lpb.xn--p1ai/news/novosti-regiona/v-tverskoy-oblasti-razrabotayut-dopolnitelnye-mery-podderzhki-ekonomiki/" TargetMode="External"/><Relationship Id="rId164" Type="http://schemas.openxmlformats.org/officeDocument/2006/relationships/hyperlink" Target="https://infotver.ru/?module=articles&amp;action=view&amp;id=25206" TargetMode="External"/><Relationship Id="rId185" Type="http://schemas.openxmlformats.org/officeDocument/2006/relationships/hyperlink" Target="https://xn--80aeambocfgbf8ag0asfr.xn--80aaccp4ajwpkgbl4lpb.xn--p1ai/news/novosti-regiona/v-tverskoy-oblasti-nekommercheskie-organizatsii-poluchat-granty-na-osushchestvlenie-deyatelnosti-po-/" TargetMode="External"/><Relationship Id="rId350" Type="http://schemas.openxmlformats.org/officeDocument/2006/relationships/hyperlink" Target="https://tverlife.ru/regional/gubernator-tverskoj-oblasti-provjol-vstrechu-s-glavoj-maksatihinskogo-rajona/" TargetMode="External"/><Relationship Id="rId37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1073;&#1077;&#1083;&#1100;&#1089;&#1082;&#1072;&#1103;&#1087;&#1088;&#1072;&#1074;&#1076;&#1072;.&#1090;&#1074;&#1077;&#1088;&#1089;&#1082;&#1072;&#1103;&#1086;&#1073;&#1083;&#1072;&#1089;&#1090;&#1100;.&#1088;&#1092;/news/novosti-regiona/v-tverskoy-oblasti-nekommercheskie-organizatsii-poluchat-granty-na-osushchestvlenie-deyatelnosti-po-/" TargetMode="External"/><Relationship Id="rId210" Type="http://schemas.openxmlformats.org/officeDocument/2006/relationships/hyperlink" Target="https://xn--b1aeca2ch.xn--80aaccp4ajwpkgbl4lpb.xn--p1ai/news/novosti-regiona/igor-rudenya-provel-zasedanie-operativnogo-shtaba-po-preduprezhdeniyu1-zavoza-i-rasprostraneniya-koro/" TargetMode="External"/><Relationship Id="rId215" Type="http://schemas.openxmlformats.org/officeDocument/2006/relationships/hyperlink" Target="https://leninskoeznamya.tverreg.ru/news/novosti-regiona/igor-rudenya-provel-zasedanie-operativnogo-shtaba-po-preduprezhdeniyu1-zavoza-i-rasprostraneniya-koro/" TargetMode="External"/><Relationship Id="rId236" Type="http://schemas.openxmlformats.org/officeDocument/2006/relationships/hyperlink" Target="https://xn--80aeambocfgbf8ag0asfr.xn--80aaccp4ajwpkgbl4lpb.xn--p1ai/news/novosti-regiona/v-tverskoy-oblasti-proydet-festival-russkogo-romansa-v-chest-120-letiya-so-dnya-rozhdeniya-velikogo-/" TargetMode="External"/><Relationship Id="rId257" Type="http://schemas.openxmlformats.org/officeDocument/2006/relationships/hyperlink" Target="https://tver.mk.ru/social/2022/03/01/gubernator-igor-rudenya-pozdravil-spasateley-verkhnevolzhya-s-professionalnym-prazdnikom.html" TargetMode="External"/><Relationship Id="rId278" Type="http://schemas.openxmlformats.org/officeDocument/2006/relationships/hyperlink" Target="https://glavny.tv/last-news/tver/gubernator-igor-rudenya-pozdravil-kollektiv-tverskoy-voennoy-akademii-vozdushno-kosmicheskoy-oborony/" TargetMode="External"/><Relationship Id="rId26" Type="http://schemas.openxmlformats.org/officeDocument/2006/relationships/hyperlink" Target="https://xn--80aaggfbbvdpkuqnmvfs6p.xn--80aaccp4ajwpkgbl4lpb.xn--p1ai/news/novosti-regiona/gubernator-i1gor-rudenya-postavil-zadachi-po-bezavariynomu-propusku-vesennego-polovodya-na-territorii/" TargetMode="External"/><Relationship Id="rId231" Type="http://schemas.openxmlformats.org/officeDocument/2006/relationships/hyperlink" Target="https://r-zemlya.ru/guberniya/v-tverskoj-oblasti-projdet-festival-russkogo-romansa-v-chest-120-letiya-so-dnya-rozhdeniya-velikogo-opernogo-pevca-sergeya-lemesheva.html" TargetMode="External"/><Relationship Id="rId252" Type="http://schemas.openxmlformats.org/officeDocument/2006/relationships/hyperlink" Target="https://&#1084;&#1086;&#1083;&#1086;&#1082;&#1086;&#1074;&#1089;&#1082;&#1080;&#1081;&#1082;&#1088;&#1072;&#1081;.&#1090;&#1074;&#1077;&#1088;&#1089;&#1082;&#1072;&#1103;&#1086;&#1073;&#1083;&#1072;&#1089;&#1090;&#1100;.&#1088;&#1092;/news/novosti-regiona/igor-rudenya-pozdravil-spasateley-tverskoy-oblasti-s-vsemirnym-dnyem-grazhdanskoy-oborony-i-dnyem-ob/" TargetMode="External"/><Relationship Id="rId273" Type="http://schemas.openxmlformats.org/officeDocument/2006/relationships/hyperlink" Target="https://vedtver.ru/news/society/igor-rudenja-pozdravil-spasatelej-tverskoj-oblasti-s-vsemirnym-dnjom-grazhdanskoj-oborony-i-dnjom-obrazovanija-avarijno-spasatelnoj-sluzhby/" TargetMode="External"/><Relationship Id="rId294" Type="http://schemas.openxmlformats.org/officeDocument/2006/relationships/hyperlink" Target="https://xn--b1aeca2ch.xn--80aaccp4ajwpkgbl4lpb.xn--p1ai/news/novosti-regiona/gubernator-igor-rudenya-pozdravil-kollektiv-i-veteranov-voennoy-akademii-vozdushno-kosmicheskoy-obor/" TargetMode="External"/><Relationship Id="rId308" Type="http://schemas.openxmlformats.org/officeDocument/2006/relationships/hyperlink" Target="http://bntva.ru/delegacziya-bezheczkogo-rajona-prinyala-uchastie-v-konferenczii-regionalnogo-otdeleniya-partii-edinaya-rossiya/" TargetMode="External"/><Relationship Id="rId329" Type="http://schemas.openxmlformats.org/officeDocument/2006/relationships/hyperlink" Target="http://tver-news.net/other/2022/03/01/83847.html" TargetMode="External"/><Relationship Id="rId47" Type="http://schemas.openxmlformats.org/officeDocument/2006/relationships/hyperlink" Target="https://www.afanasy.biz/news/society/189325" TargetMode="External"/><Relationship Id="rId68" Type="http://schemas.openxmlformats.org/officeDocument/2006/relationships/hyperlink" Target="https://xn--80aaafacod0cjtobqp6g1a7c4e.xn--80aaccp4ajwpkgbl4lpb.xn--p1ai/news/novosti-regiona/kapitalnye-remonty-novoe-osnashchenie-i-knigi-munitsipalnye-uchrezhdeniya-kultury-poluchat-federalnu/" TargetMode="External"/><Relationship Id="rId89" Type="http://schemas.openxmlformats.org/officeDocument/2006/relationships/hyperlink" Target="https://xn--80aeaggbsdn1am6affp.xn--80aaccp4ajwpkgbl4lpb.xn--p1ai/news/novosti-regiona/s-2022-goda-v-tverskoy-oblasti-uvelicheny-napravleniya-dlya-polucheniya-grantov-agrostartap/" TargetMode="External"/><Relationship Id="rId112" Type="http://schemas.openxmlformats.org/officeDocument/2006/relationships/hyperlink" Target="https://tverigrad.ru/publication/v-tverskoj-oblasti-razrabotajut-dopolnitelnye-mery-podderzhki-jekonomiki/" TargetMode="External"/><Relationship Id="rId133" Type="http://schemas.openxmlformats.org/officeDocument/2006/relationships/hyperlink" Target="https://xn--80aeaggbsdn1am6affp.xn--80aaccp4ajwpkgbl4lpb.xn--p1ai/news/novosti-regiona/v-tverskoy-oblasti-razrabotayut-dopolnitelnye-mery-podderzhki-ekonomiki/" TargetMode="External"/><Relationship Id="rId154" Type="http://schemas.openxmlformats.org/officeDocument/2006/relationships/hyperlink" Target="https://rzhevgrad.ru/news/fond-sodejstviya-predprinimatelstvu-tverskoj-oblasti-i-regionalnyj-fond-razvitiya-promyshlennosti-sohranyat-sushhestvuyushhie-stavki-po-zajmam-dlya-predprinimatelej/" TargetMode="External"/><Relationship Id="rId175" Type="http://schemas.openxmlformats.org/officeDocument/2006/relationships/hyperlink" Target="https://r-zemlya.ru/guberniya/v-tverskoj-oblasti-nekommercheskie-organizacii-poluchat-granty-na-osushhestvlenie-deyatelnosti-po-obrashheniyu-s-beznadzornymi-zhivotnymi.html" TargetMode="External"/><Relationship Id="rId340" Type="http://schemas.openxmlformats.org/officeDocument/2006/relationships/hyperlink" Target="https://xn--80aaggfbbvdpkuqnmvfs6p.xn--80aaccp4ajwpkgbl4lpb.xn--p1ai/news/novosti-regiona/gubernator-igor-rudenya-provyel-vstrechu-s-glavoy-maksatikhinskogo-rayona-konstantinom-paskinym/" TargetMode="External"/><Relationship Id="rId361" Type="http://schemas.openxmlformats.org/officeDocument/2006/relationships/hyperlink" Target="https://xn--80atgafdsv.xn--80aaccp4ajwpkgbl4lpb.xn--p1ai/news/novosti-regiona/v-2022-godu-v-tverskoy-oblasti-zavershat-kapitalnyy-remont-vrachebnoy-ambulatorii-v-sele-zavidovo/" TargetMode="External"/><Relationship Id="rId196" Type="http://schemas.openxmlformats.org/officeDocument/2006/relationships/hyperlink" Target="http://tver-news.net/society/2022/03/01/83901.html" TargetMode="External"/><Relationship Id="rId200" Type="http://schemas.openxmlformats.org/officeDocument/2006/relationships/hyperlink" Target="https://&#1084;&#1086;&#1083;&#1086;&#1082;&#1086;&#1074;&#1089;&#1082;&#1080;&#1081;&#1082;&#1088;&#1072;&#1081;.&#1090;&#1074;&#1077;&#1088;&#1089;&#1082;&#1072;&#1103;&#1086;&#1073;&#1083;&#1072;&#1089;&#1090;&#1100;.&#1088;&#1092;/news/novosti-regiona/igor-rudenya-provel-zasedanie-operativnogo-shtaba-po-preduprezhdeniyu1-zavoza-i-rasprostraneniya-koro/" TargetMode="External"/><Relationship Id="rId16" Type="http://schemas.openxmlformats.org/officeDocument/2006/relationships/hyperlink" Target="https://&#1085;&#1072;&#1096;&#1072;&#1078;&#1080;&#1079;&#1085;&#1100;.&#1090;&#1074;&#1077;&#1088;&#1089;&#1082;&#1072;&#1103;&#1086;&#1073;&#1083;&#1072;&#1089;&#1090;&#1100;.&#1088;&#1092;/news/novosti-regiona/gubernator-i1gor-rudenya-postavil-zadachi-po-bezavariynomu-propusku-vesennego-polovodya-na-territorii/" TargetMode="External"/><Relationship Id="rId221" Type="http://schemas.openxmlformats.org/officeDocument/2006/relationships/hyperlink" Target="http://tver-news.net/society/2022/03/01/83932.html" TargetMode="External"/><Relationship Id="rId242" Type="http://schemas.openxmlformats.org/officeDocument/2006/relationships/hyperlink" Target="https://xn--b1aeca2ch.xn--80aaccp4ajwpkgbl4lpb.xn--p1ai/news/novosti-regiona/v-tverskoy-oblasti-proydet-festival-russkogo-romansa-v-chest-120-letiya-so-dnya-rozhdeniya-velikogo-/" TargetMode="External"/><Relationship Id="rId263" Type="http://schemas.openxmlformats.org/officeDocument/2006/relationships/hyperlink" Target="http://bntva.ru/1-marta-vsemirnyj-den-grazhdanskoj-oborony/" TargetMode="External"/><Relationship Id="rId284" Type="http://schemas.openxmlformats.org/officeDocument/2006/relationships/hyperlink" Target="https://xn--80aeaggbsdn1am6affp.xn--80aaccp4ajwpkgbl4lpb.xn--p1ai/news/novosti-regiona/gubernator-igor-rudenya-pozdravil-kollektiv-i-veteranov-voennoy-akademii-vozdushno-kosmicheskoy-obor/" TargetMode="External"/><Relationship Id="rId319" Type="http://schemas.openxmlformats.org/officeDocument/2006/relationships/hyperlink" Target="https://runews24.ru/tver/01/03/2022/9de64a02a92b362a39917466d18e5e10" TargetMode="External"/><Relationship Id="rId37" Type="http://schemas.openxmlformats.org/officeDocument/2006/relationships/hyperlink" Target="https://xn--80aaafacod0cjtobqp6g1a7c4e.xn--80aaccp4ajwpkgbl4lpb.xn--p1ai/news/novosti-regiona/gubernator-igor-rudenya-postavil-zadachi-po-bezavariynomu-propusku-vesennego-polovodya-na-territorii/" TargetMode="External"/><Relationship Id="rId58" Type="http://schemas.openxmlformats.org/officeDocument/2006/relationships/hyperlink" Target="https://xn--80aeaggbsdn1am6affp.xn--80aaccp4ajwpkgbl4lpb.xn--p1ai/news/novosti-regiona/kapitalnye-remonty-novoe-osnashchenie-i-knigi-munitsipalnye-uchrezhdeniya-kultury-poluchat-federalnu/" TargetMode="External"/><Relationship Id="rId79" Type="http://schemas.openxmlformats.org/officeDocument/2006/relationships/hyperlink" Target="https://www.afanasy.biz/news/economy/189342" TargetMode="External"/><Relationship Id="rId102" Type="http://schemas.openxmlformats.org/officeDocument/2006/relationships/hyperlink" Target="https://xn--80abdrbegn5ad8au4b7fub.xn--80aaccp4ajwpkgbl4lpb.xn--p1ai/news/novosti-regiona/s-2022-goda-v-tverskoy-oblasti-uvelicheny-napravleniya-dlya-polucheniya-grantov-agrostartap/" TargetMode="External"/><Relationship Id="rId123" Type="http://schemas.openxmlformats.org/officeDocument/2006/relationships/hyperlink" Target="http://bntva.ru/predpriyatiyam-tverskoj-oblasti-pomogut/" TargetMode="External"/><Relationship Id="rId144" Type="http://schemas.openxmlformats.org/officeDocument/2006/relationships/hyperlink" Target="https://xn--80adnee0afc6kza.xn--80aaccp4ajwpkgbl4lpb.xn--p1ai/news/novosti-regiona/v-tverskoy-oblasti-razrabotayut-dopolnitelnye-mery-podderzhki-ekonomiki/" TargetMode="External"/><Relationship Id="rId330" Type="http://schemas.openxmlformats.org/officeDocument/2006/relationships/hyperlink" Target="https://tvernews.ru/news/282205/" TargetMode="External"/><Relationship Id="rId90" Type="http://schemas.openxmlformats.org/officeDocument/2006/relationships/hyperlink" Target="https://kvedomosti.ru/?p=1113550" TargetMode="External"/><Relationship Id="rId165" Type="http://schemas.openxmlformats.org/officeDocument/2006/relationships/hyperlink" Target="https://vedtver.ru/news/society/v-tverskoj-oblasti-nko-poluchat-granty-na-rabotu-s-beznadzornymi-zhivotnymi/" TargetMode="External"/><Relationship Id="rId186" Type="http://schemas.openxmlformats.org/officeDocument/2006/relationships/hyperlink" Target="https://xn----ctbbkcp3ddjc7i.xn--p1ai/dailynews/v-tverskoy-oblasti-organizatsiyam-vydelyat-dengi-na-pomoshch-bezdomnym-zhivotnym-/" TargetMode="External"/><Relationship Id="rId351" Type="http://schemas.openxmlformats.org/officeDocument/2006/relationships/hyperlink" Target="http://tver-news.net/society/2022/03/01/83921.html" TargetMode="External"/><Relationship Id="rId372" Type="http://schemas.openxmlformats.org/officeDocument/2006/relationships/footer" Target="footer3.xml"/><Relationship Id="rId211" Type="http://schemas.openxmlformats.org/officeDocument/2006/relationships/hyperlink" Target="https://xn--80aeaggbsdn1am6affp.xn--80aaccp4ajwpkgbl4lpb.xn--p1ai/news/novosti-regiona/igor-rudenya-provel-zasedanie-operativnogo-shtaba-po-preduprezhdeniyu1-zavoza-i-rasprostraneniya-koro/" TargetMode="External"/><Relationship Id="rId232" Type="http://schemas.openxmlformats.org/officeDocument/2006/relationships/hyperlink" Target="https://&#1084;&#1086;&#1083;&#1086;&#1082;&#1086;&#1074;&#1089;&#1082;&#1080;&#1081;&#1082;&#1088;&#1072;&#1081;.&#1090;&#1074;&#1077;&#1088;&#1089;&#1082;&#1072;&#1103;&#1086;&#1073;&#1083;&#1072;&#1089;&#1090;&#1100;.&#1088;&#1092;/news/novosti-regiona/v-tverskoy-oblasti-proydet-festival-russkogo-romansa-v-chest-120-letiya-so-dnya-rozhdeniya-velikogo-/" TargetMode="External"/><Relationship Id="rId253" Type="http://schemas.openxmlformats.org/officeDocument/2006/relationships/hyperlink" Target="https://&#1073;&#1077;&#1083;&#1100;&#1089;&#1082;&#1072;&#1103;&#1087;&#1088;&#1072;&#1074;&#1076;&#1072;.&#1090;&#1074;&#1077;&#1088;&#1089;&#1082;&#1072;&#1103;&#1086;&#1073;&#1083;&#1072;&#1089;&#1090;&#1100;.&#1088;&#1092;/news/novosti-regiona/igor-rudenya-pozdravil-spasateley-tverskoy-oblasti-s-vsemirnym-dnyem-grazhdanskoy-oborony-i-dnyem-ob/" TargetMode="External"/><Relationship Id="rId274" Type="http://schemas.openxmlformats.org/officeDocument/2006/relationships/hyperlink" Target="https://xn--b1aaibidbbdn6bkolfhr9u.xn--80aaccp4ajwpkgbl4lpb.xn--p1ai/news/novosti-regiona/igor-rudenya-pozdravil-spasateley-tverskoy-oblasti-s-vsemirnym-dnyem-grazhdanskoy-oborony-i-dnyem-ob/" TargetMode="External"/><Relationship Id="rId295" Type="http://schemas.openxmlformats.org/officeDocument/2006/relationships/hyperlink" Target="https://xn--80aaggfbbvdpkuqnmvfs6p.xn--80aaccp4ajwpkgbl4lpb.xn--p1ai/news/novosti-regiona/gubernator-igor-rudenya-pozdravil-kollektiv-i-veteranov-voennoy-akademii-vozdushno-kosmicheskoy-obor/" TargetMode="External"/><Relationship Id="rId309" Type="http://schemas.openxmlformats.org/officeDocument/2006/relationships/hyperlink" Target="https://ks-region69.com/easyblog/143840-molodogvardejcy-prinjali-uchastie-v-konferencii-edinoj-rossii" TargetMode="External"/><Relationship Id="rId27" Type="http://schemas.openxmlformats.org/officeDocument/2006/relationships/hyperlink" Target="https://tvernews.ru/news/282192/" TargetMode="External"/><Relationship Id="rId48" Type="http://schemas.openxmlformats.org/officeDocument/2006/relationships/hyperlink" Target="http://tver-news.net/other/2022/03/01/83887.html" TargetMode="External"/><Relationship Id="rId69" Type="http://schemas.openxmlformats.org/officeDocument/2006/relationships/hyperlink" Target="https://xn--b1aeca2ch.xn--80aaccp4ajwpkgbl4lpb.xn--p1ai/news/novosti-regiona/kapitalnye-remonty-novoe-osnashchenie-i-knigi-munitsipalnye-uchrezhdeniya-kultury-poluchat-federalnu/" TargetMode="External"/><Relationship Id="rId113" Type="http://schemas.openxmlformats.org/officeDocument/2006/relationships/hyperlink" Target="https://infotver.ru/?module=articles&amp;action=view&amp;id=25207" TargetMode="External"/><Relationship Id="rId134" Type="http://schemas.openxmlformats.org/officeDocument/2006/relationships/hyperlink" Target="https://xn--80atgafdsv.xn--80aaccp4ajwpkgbl4lpb.xn--p1ai/news/novosti-regiona/v-tverskoy-oblasti-razrabotayut-dopolnitelnye-mery-podderzhki-ekonomiki/" TargetMode="External"/><Relationship Id="rId320" Type="http://schemas.openxmlformats.org/officeDocument/2006/relationships/hyperlink" Target="https://tp.tver.ru/gubernator-igor-rudenja-na-partijnoj-konferencii-vnov-izbran-sekretarem-tverskogo-regionalnogo-otdelenija-edinoj-rossii/" TargetMode="External"/><Relationship Id="rId80" Type="http://schemas.openxmlformats.org/officeDocument/2006/relationships/hyperlink" Target="http://tver-news.net/politics/2022/03/01/83916.html" TargetMode="External"/><Relationship Id="rId155" Type="http://schemas.openxmlformats.org/officeDocument/2006/relationships/hyperlink" Target="https://profi-news.ru/world/20220301/1408845/v-tverskoy-oblasti-sohranyat-suschestvuyuschie-stavki-po-zaymam-dlya-biznesa/" TargetMode="External"/><Relationship Id="rId176" Type="http://schemas.openxmlformats.org/officeDocument/2006/relationships/hyperlink" Target="https://vot69.ru/v-tverskoj-oblasti-vydelili-sredstva-na-pomoshh-bezdomnym-zhivotnym.html" TargetMode="External"/><Relationship Id="rId197" Type="http://schemas.openxmlformats.org/officeDocument/2006/relationships/hyperlink" Target="https://tverigrad.ru/publication/zabolevaemost-covid-19-v-tverskoj-oblasti-za-poslednie-dni-snizilas-v-2-raza/" TargetMode="External"/><Relationship Id="rId341" Type="http://schemas.openxmlformats.org/officeDocument/2006/relationships/hyperlink" Target="https://xn--80aeambocfgbf8ag0asfr.xn--80aaccp4ajwpkgbl4lpb.xn--p1ai/news/novosti-regiona/gubernator-igor-rudenya-provyel-vstrechu-s-glavoy-maksatikhinskogo-rayona-konstantinom-paskinym/" TargetMode="External"/><Relationship Id="rId362" Type="http://schemas.openxmlformats.org/officeDocument/2006/relationships/hyperlink" Target="https://xn--b1afbmcjbrdg5afn.xn--80aaccp4ajwpkgbl4lpb.xn--p1ai/news/novosti-regiona/v-2022-godu-v-tverskoy-oblasti-zavershat-kapitalnyy-remont-vrachebnoy-ambulatorii-v-sele-zavidovo/" TargetMode="External"/><Relationship Id="rId201" Type="http://schemas.openxmlformats.org/officeDocument/2006/relationships/hyperlink" Target="https://infotver.ru/?module=articles&amp;action=view&amp;id=25199" TargetMode="External"/><Relationship Id="rId222" Type="http://schemas.openxmlformats.org/officeDocument/2006/relationships/hyperlink" Target="https://iz.ru/1298606/2022-03-01/festival-russkogo-romansa-v-chest-pevtca-lemesheva-provedut-pod-tveriu" TargetMode="External"/><Relationship Id="rId243" Type="http://schemas.openxmlformats.org/officeDocument/2006/relationships/hyperlink" Target="https://xn--80aaaggh4d0a.xn--80aaccp4ajwpkgbl4lpb.xn--p1ai/news/novosti-regiona/v-tverskoy-oblasti-proydet-festival-russkogo-romansa-v-chest-120-letiya-so-dnya-rozhdeniya-velikogo-/" TargetMode="External"/><Relationship Id="rId264" Type="http://schemas.openxmlformats.org/officeDocument/2006/relationships/hyperlink" Target="http://udomelskaya-gazeta.ru/news/media/2022/3/1/igor-rudenya-pozdravil-spasatelej-tverskoj-oblasti-s-vsemirnyim-dnyom-grazhdanskoj-oboronyi-i-dnyom/" TargetMode="External"/><Relationship Id="rId285" Type="http://schemas.openxmlformats.org/officeDocument/2006/relationships/hyperlink" Target="http://kuvznama.ru/gubernator-igor-rudenja-pozdravil-kollektiv-i-veteranov-voennoj-akademii-vozdushno-kosmicheskoj-oborony-s-65-letiem-so-dnja-osnovanija-vuza.html" TargetMode="External"/><Relationship Id="rId17" Type="http://schemas.openxmlformats.org/officeDocument/2006/relationships/hyperlink" Target="https://xn--80abdrbegn5ad8au4b7fub.xn--80aaccp4ajwpkgbl4lpb.xn--p1ai/news/novosti-regiona/gubernator-igor-rudenya-postavil-zadachi-po-bezavariynomu-propusku-vesennego-polovodya-na-territorii/" TargetMode="External"/><Relationship Id="rId38" Type="http://schemas.openxmlformats.org/officeDocument/2006/relationships/hyperlink" Target="https://xn--b1aaibidbbdn6bkolfhr9u.xn--80aaccp4ajwpkgbl4lpb.xn--p1ai/news/novosti-regiona/gubernator-igor-rudenya-postavil-zadachi-po-bezavariynomu-propusku-vesennego-polovodya-na-territorii/" TargetMode="External"/><Relationship Id="rId59" Type="http://schemas.openxmlformats.org/officeDocument/2006/relationships/hyperlink" Target="https://xn--b1afbmcjbrdg5afn.xn--80aaccp4ajwpkgbl4lpb.xn--p1ai/news/novosti-regiona/kapitalnye-remonty-novoe-osnashchenie-i-knigi-munitsipalnye-uchrezhdeniya-kultury-poluchat-federalnu/" TargetMode="External"/><Relationship Id="rId103" Type="http://schemas.openxmlformats.org/officeDocument/2006/relationships/hyperlink" Target="https://glavny.tv/last-news/tver/s-2022-goda-v-tverskoy-oblasti-uvelicheny-napravleniya-dlya-polucheniya-grantov-agrostartap/" TargetMode="External"/><Relationship Id="rId124" Type="http://schemas.openxmlformats.org/officeDocument/2006/relationships/hyperlink" Target="https://r-zemlya.ru/guberniya/v-tverskoj-oblasti-razrabotayut-dopolnitelnye-mery-podderzhki-ekonomiki.html" TargetMode="External"/><Relationship Id="rId310" Type="http://schemas.openxmlformats.org/officeDocument/2006/relationships/hyperlink" Target="http://vybor-naroda.org/lentanovostey/214239-rudenja-pereizbran-sekretarem-tverskogo-regotdelenija-er.html" TargetMode="External"/><Relationship Id="rId70" Type="http://schemas.openxmlformats.org/officeDocument/2006/relationships/hyperlink" Target="https://glavny.tv/last-news/tver/uchrezhdeniya-kultury-verhnevolzhya-poluchat-federalnuyu-i-oblastnuyu-podderzhku-na-razvitie/" TargetMode="External"/><Relationship Id="rId91" Type="http://schemas.openxmlformats.org/officeDocument/2006/relationships/hyperlink" Target="https://xn--b1afbmcjbrdg5afn.xn--80aaccp4ajwpkgbl4lpb.xn--p1ai/news/novosti-regiona/s-2022-goda-v-tverskoy-oblasti-uvelicheny-napravleniya-dlya-polucheniya-grantov-agrostartap/" TargetMode="External"/><Relationship Id="rId145" Type="http://schemas.openxmlformats.org/officeDocument/2006/relationships/hyperlink" Target="https://&#1085;&#1072;&#1096;&#1072;&#1078;&#1080;&#1079;&#1085;&#1100;.&#1090;&#1074;&#1077;&#1088;&#1089;&#1082;&#1072;&#1103;&#1086;&#1073;&#1083;&#1072;&#1089;&#1090;&#1100;.&#1088;&#1092;/news/novosti-regiona/v-tverskoy-oblasti-razrabotayut-dopolnitelnye-mery-podderzhki-ekonomiki/" TargetMode="External"/><Relationship Id="rId166" Type="http://schemas.openxmlformats.org/officeDocument/2006/relationships/hyperlink" Target="https://volochek.life/news/obschestvo/v-tverskoy-oblasti-nekommercheskie-organizatsii-poluchat-granty-na-osuschestvlenie-deyatelnosti-po-obrascheniyu-s-beznadzornymi-zhivotnymi" TargetMode="External"/><Relationship Id="rId187" Type="http://schemas.openxmlformats.org/officeDocument/2006/relationships/hyperlink" Target="https://xn--80aaaggh4d0a.xn--80aaccp4ajwpkgbl4lpb.xn--p1ai/news/novosti-regiona/v-tverskoy-oblasti-nekommercheskie-organizatsii-poluchat-granty-na-osushchestvlenie-deyatelnosti-po-/" TargetMode="External"/><Relationship Id="rId331" Type="http://schemas.openxmlformats.org/officeDocument/2006/relationships/hyperlink" Target="https://infotver.ru/?module=articles&amp;action=view&amp;id=25201" TargetMode="External"/><Relationship Id="rId352" Type="http://schemas.openxmlformats.org/officeDocument/2006/relationships/hyperlink" Target="https://&#1084;&#1086;&#1083;&#1086;&#1082;&#1086;&#1074;&#1089;&#1082;&#1080;&#1081;&#1082;&#1088;&#1072;&#1081;.&#1090;&#1074;&#1077;&#1088;&#1089;&#1082;&#1072;&#1103;&#1086;&#1073;&#1083;&#1072;&#1089;&#1090;&#1100;.&#1088;&#1092;/news/novosti-regiona/v-2022-godu-v-tverskoy-oblasti-zavershat-kapitalnyy-remont-vrachebnoy-ambulatorii-v-sele-zavidovo/" TargetMode="External"/><Relationship Id="rId373"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http://konzarya.ru/node/19468" TargetMode="External"/><Relationship Id="rId233" Type="http://schemas.openxmlformats.org/officeDocument/2006/relationships/hyperlink" Target="https://xn--80aaggfbbvdpkuqnmvfs6p.xn--80aaccp4ajwpkgbl4lpb.xn--p1ai/news/novosti-regiona/v-tverskoy-oblasti-proydet-festival-russkogo-romansa-v-chest-120-letiya-so-dnya-rozhdeniya-velikogo-/" TargetMode="External"/><Relationship Id="rId254" Type="http://schemas.openxmlformats.org/officeDocument/2006/relationships/hyperlink" Target="https://xn--80aeaggbsdn1am6affp.xn--80aaccp4ajwpkgbl4lpb.xn--p1ai/news/novosti-regiona/igor-rudenya-pozdravil-spasateley-tverskoy-oblasti-s-vsemirnym-dnyem-grazhdanskoy-oborony-i-dnyem-ob/" TargetMode="External"/><Relationship Id="rId28" Type="http://schemas.openxmlformats.org/officeDocument/2006/relationships/hyperlink" Target="https://xn--80atgafdsv.xn--80aaccp4ajwpkgbl4lpb.xn--p1ai/news/novosti-regiona/gubernator-igor-rudenya-postavil-zadachi-po-bezavariynomu-propusku-vesennego-polovodya-na-territorii/" TargetMode="External"/><Relationship Id="rId49" Type="http://schemas.openxmlformats.org/officeDocument/2006/relationships/hyperlink" Target="https://ria.ru/20220301/podderzhka-1775909499.html" TargetMode="External"/><Relationship Id="rId114" Type="http://schemas.openxmlformats.org/officeDocument/2006/relationships/hyperlink" Target="https://tver.aif.ru/society/details/razrabotayut_dopolnitelnye_mery_podderzhki_ekonomiki_v_tverskoy_oblasti" TargetMode="External"/><Relationship Id="rId275" Type="http://schemas.openxmlformats.org/officeDocument/2006/relationships/hyperlink" Target="https://xn--80aaaggh4d0a.xn--80aaccp4ajwpkgbl4lpb.xn--p1ai/news/novosti-regiona/igor-rudenya-pozdravil-spasateley-tverskoy-oblasti-s-vsemirnym-dnyem-grazhdanskoy-oborony-i-dnyem-ob/" TargetMode="External"/><Relationship Id="rId296" Type="http://schemas.openxmlformats.org/officeDocument/2006/relationships/hyperlink" Target="https://xn--80atgafdsv.xn--80aaccp4ajwpkgbl4lpb.xn--p1ai/news/novosti-regiona/gubernator-igor-rudenya-pozdravil-kollektiv-i-veteranov-voennoy-akademii-vozdushno-kosmicheskoy-obor/" TargetMode="External"/><Relationship Id="rId300" Type="http://schemas.openxmlformats.org/officeDocument/2006/relationships/hyperlink" Target="http://konzarya.ru/node/19459" TargetMode="External"/><Relationship Id="rId60" Type="http://schemas.openxmlformats.org/officeDocument/2006/relationships/hyperlink" Target="https://xn--80atgafdsv.xn--80aaccp4ajwpkgbl4lpb.xn--p1ai/news/novosti-regiona/kapitalnye-remonty-novoe-osnashchenie-i-knigi-munitsipalnye-uchrezhdeniya-kultury-poluchat-federalnu/" TargetMode="External"/><Relationship Id="rId81" Type="http://schemas.openxmlformats.org/officeDocument/2006/relationships/hyperlink" Target="https://ria.ru/20220301/granty-1775897720.html" TargetMode="External"/><Relationship Id="rId135" Type="http://schemas.openxmlformats.org/officeDocument/2006/relationships/hyperlink" Target="https://vedtver.ru/news/society/v-tverskoj-oblasti-razrabotajut-dopolnitelnye-mery-podderzhki-jekonomiki/" TargetMode="External"/><Relationship Id="rId156" Type="http://schemas.openxmlformats.org/officeDocument/2006/relationships/hyperlink" Target="https://kimvestnik.ru/01-03-2022/guberniya/fond-sodejstviya-predprinimatelstvu-tverskoj-oblasti-i-regionalnyj-fond-razvitiya-promyshlennosti-sohranyat-sushhestvuyushhie-stavki-po-zajmam-dlya-predprinimatelej.html" TargetMode="External"/><Relationship Id="rId177" Type="http://schemas.openxmlformats.org/officeDocument/2006/relationships/hyperlink" Target="https://leninskoeznamya.tverreg.ru/news/novosti-regiona/v-tverskoy-oblasti-nekommercheskie-organizatsii-poluchat-granty-na-osushchestvlenie-deyatelnosti-po-/" TargetMode="External"/><Relationship Id="rId198" Type="http://schemas.openxmlformats.org/officeDocument/2006/relationships/hyperlink" Target="https://&#1085;&#1072;&#1096;&#1072;&#1078;&#1080;&#1079;&#1085;&#1100;.&#1090;&#1074;&#1077;&#1088;&#1089;&#1082;&#1072;&#1103;&#1086;&#1073;&#1083;&#1072;&#1089;&#1090;&#1100;.&#1088;&#1092;/news/novosti-regiona/igor-rudenya-provel-zasedanie-operativnogo-shtaba-po-preduprezhdeniyu1-zavoza-i-rasprostraneniya-koro/" TargetMode="External"/><Relationship Id="rId321" Type="http://schemas.openxmlformats.org/officeDocument/2006/relationships/hyperlink" Target="http://bntva.ru/v-stolicze-verhnevolzhya-proshla-partijnaya-konferencziya/" TargetMode="External"/><Relationship Id="rId342" Type="http://schemas.openxmlformats.org/officeDocument/2006/relationships/hyperlink" Target="https://&#1085;&#1072;&#1096;&#1072;&#1078;&#1080;&#1079;&#1085;&#1100;.&#1090;&#1074;&#1077;&#1088;&#1089;&#1082;&#1072;&#1103;&#1086;&#1073;&#1083;&#1072;&#1089;&#1090;&#1100;.&#1088;&#1092;/news/novosti-regiona/gubernator-igor-rudenya-provyel-vstrechu-s-glavoy-maksatikhinskogo-rayona-konstantinom-paskinym/" TargetMode="External"/><Relationship Id="rId363" Type="http://schemas.openxmlformats.org/officeDocument/2006/relationships/hyperlink" Target="https://xn--80aaafacod0cjtobqp6g1a7c4e.xn--80aaccp4ajwpkgbl4lpb.xn--p1ai/news/novosti-regiona/v-2022-godu-v-tverskoy-oblasti-zavershat-kapitalnyy-remont-vrachebnoy-ambulatorii-v-sele-zavidovo/" TargetMode="External"/><Relationship Id="rId202" Type="http://schemas.openxmlformats.org/officeDocument/2006/relationships/hyperlink" Target="https://xn--80aaggfbbvdpkuqnmvfs6p.xn--80aaccp4ajwpkgbl4lpb.xn--p1ai/news/novosti-regiona/igor-rudenya-provel-zasedanie-operativnogo-shtaba-po-preduprezhdeniyu1-zavoza-i-rasprostraneniya-koro/" TargetMode="External"/><Relationship Id="rId223" Type="http://schemas.openxmlformats.org/officeDocument/2006/relationships/hyperlink" Target="https://glavny.tv/last-news/tver/v-tverskoy-oblasti-proydet-festival-romansa-v-chest-120-letiya-pevtsa-sergeya-lemesheva/" TargetMode="External"/><Relationship Id="rId244" Type="http://schemas.openxmlformats.org/officeDocument/2006/relationships/hyperlink" Target="https://xn--80atgafdsv.xn--80aaccp4ajwpkgbl4lpb.xn--p1ai/news/novosti-regiona/v-tverskoy-oblasti-proydet-festival-russkogo-romansa-v-chest-120-letiya-so-dnya-rozhdeniya-velikogo-/" TargetMode="External"/><Relationship Id="rId18" Type="http://schemas.openxmlformats.org/officeDocument/2006/relationships/hyperlink" Target="https://kimvestnik.ru/01-03-2022/guberniya/gubernator-igor-rudenya-postavil-zadachi-po-bezavarijnomu-propusku-vesennego-polovodya-na-territorii-tverskoj-oblasti.html" TargetMode="External"/><Relationship Id="rId39" Type="http://schemas.openxmlformats.org/officeDocument/2006/relationships/hyperlink" Target="https://xn--80adnee0afc6kza.xn--80aaccp4ajwpkgbl4lpb.xn--p1ai/news/novosti-regiona/gubernator-igor-rudenya-postavil-zadachi-po-bezavariynomu-propusku-vesennego-polovodya-na-territorii/" TargetMode="External"/><Relationship Id="rId265" Type="http://schemas.openxmlformats.org/officeDocument/2006/relationships/hyperlink" Target="https://xn--80aaafacod0cjtobqp6g1a7c4e.xn--80aaccp4ajwpkgbl4lpb.xn--p1ai/news/novosti-regiona/igor-rudenya-pozdravil-spasateley-tverskoy-oblasti-s-vsemirnym-dnyem-grazhdanskoy-oborony-i-dnyem-ob/" TargetMode="External"/><Relationship Id="rId286" Type="http://schemas.openxmlformats.org/officeDocument/2006/relationships/hyperlink" Target="https://www.inform69.ru/news/obschestvo/gubernator-igor-rudenya-pozdravil-kollektiv-i-veteranov-voennoy-akademii-vozdushno-kosmicheskoy-oborony-s-65-letiem-so-dnya-osnovaniya-vuza.html" TargetMode="External"/><Relationship Id="rId50" Type="http://schemas.openxmlformats.org/officeDocument/2006/relationships/hyperlink" Target="https://regiondv.com/tverskie-uchrezhdeniya-kultury-poluchat-oblastnuju-i-federalnuju-podderzhku/" TargetMode="External"/><Relationship Id="rId104" Type="http://schemas.openxmlformats.org/officeDocument/2006/relationships/hyperlink" Target="https://toptver.ru/lenta/v-tverskoj-oblasti-uvelicheny-napravlenija-dlja-poluchenija-grantov-agrostartap/" TargetMode="External"/><Relationship Id="rId125" Type="http://schemas.openxmlformats.org/officeDocument/2006/relationships/hyperlink" Target="https://vot69.ru/v-tverskoj-oblasti-razrabotajut-novye-mery-podderzhki-jekonomiki.html" TargetMode="External"/><Relationship Id="rId146" Type="http://schemas.openxmlformats.org/officeDocument/2006/relationships/hyperlink" Target="http://gorodskoyportal.ru/tver/news/news/76564436/" TargetMode="External"/><Relationship Id="rId167" Type="http://schemas.openxmlformats.org/officeDocument/2006/relationships/hyperlink" Target="https://&#1084;&#1086;&#1083;&#1086;&#1082;&#1086;&#1074;&#1089;&#1082;&#1080;&#1081;&#1082;&#1088;&#1072;&#1081;.&#1090;&#1074;&#1077;&#1088;&#1089;&#1082;&#1072;&#1103;&#1086;&#1073;&#1083;&#1072;&#1089;&#1090;&#1100;.&#1088;&#1092;/news/novosti-regiona/v-tverskoy-oblasti-nekommercheskie-organizatsii-poluchat-granty-na-osushchestvlenie-deyatelnosti-po-/" TargetMode="External"/><Relationship Id="rId188" Type="http://schemas.openxmlformats.org/officeDocument/2006/relationships/hyperlink" Target="https://xn--b1aaibidbbdn6bkolfhr9u.xn--80aaccp4ajwpkgbl4lpb.xn--p1ai/news/novosti-regiona/v-tverskoy-oblasti-nekommercheskie-organizatsii-poluchat-granty-na-osushchestvlenie-deyatelnosti-po-/" TargetMode="External"/><Relationship Id="rId311" Type="http://schemas.openxmlformats.org/officeDocument/2006/relationships/hyperlink" Target="https://xn----ctbbkcp3ddjc7i.xn--p1ai/dailynews/gubernatora-igorya-rudenyu-pereizbrali-sekretarem-regotdeleniya-edinoy-rossii/" TargetMode="External"/><Relationship Id="rId332" Type="http://schemas.openxmlformats.org/officeDocument/2006/relationships/hyperlink" Target="https://vedtver.ru/news/society/gubernator-igor-rudenja-provjol-vstrechu-s-glavoj-maksatihinskogo-rajona-konstantinom-paskinym/" TargetMode="External"/><Relationship Id="rId353" Type="http://schemas.openxmlformats.org/officeDocument/2006/relationships/hyperlink" Target="https://&#1073;&#1077;&#1083;&#1100;&#1089;&#1082;&#1072;&#1103;&#1087;&#1088;&#1072;&#1074;&#1076;&#1072;.&#1090;&#1074;&#1077;&#1088;&#1089;&#1082;&#1072;&#1103;&#1086;&#1073;&#1083;&#1072;&#1089;&#1090;&#1100;.&#1088;&#1092;/news/novosti-regiona/v-2022-godu-v-tverskoy-oblasti-zavershat-kapitalnyy-remont-vrachebnoy-ambulatorii-v-sele-zavidovo/" TargetMode="External"/><Relationship Id="rId374" Type="http://schemas.openxmlformats.org/officeDocument/2006/relationships/theme" Target="theme/theme1.xml"/><Relationship Id="rId71" Type="http://schemas.openxmlformats.org/officeDocument/2006/relationships/hyperlink" Target="https://xn--80abdrbegn5ad8au4b7fub.xn--80aaccp4ajwpkgbl4lpb.xn--p1ai/news/novosti-regiona/kapitalnye-remonty-novoe-osnashchenie-i-knigi-munitsipalnye-uchrezhdeniya-kultury-poluchat-federalnu/" TargetMode="External"/><Relationship Id="rId92" Type="http://schemas.openxmlformats.org/officeDocument/2006/relationships/hyperlink" Target="https://xn--80atgafdsv.xn--80aaccp4ajwpkgbl4lpb.xn--p1ai/news/novosti-regiona/s-2022-goda-v-tverskoy-oblasti-uvelicheny-napravleniya-dlya-polucheniya-grantov-agrostartap/" TargetMode="External"/><Relationship Id="rId213" Type="http://schemas.openxmlformats.org/officeDocument/2006/relationships/hyperlink" Target="https://xn--80aaaggh4d0a.xn--80aaccp4ajwpkgbl4lpb.xn--p1ai/news/novosti-regiona/igor-rudenya-provel-zasedanie-operativnogo-shtaba-po-preduprezhdeniyu1-zavoza-i-rasprostraneniya-koro/" TargetMode="External"/><Relationship Id="rId234" Type="http://schemas.openxmlformats.org/officeDocument/2006/relationships/hyperlink" Target="https://xn--b1afbmcjbrdg5afn.xn--80aaccp4ajwpkgbl4lpb.xn--p1ai/news/novosti-regiona/v-tverskoy-oblasti-proydet-festival-russkogo-romansa-v-chest-120-letiya-so-dnya-rozhdeniya-velikogo-/" TargetMode="External"/><Relationship Id="rId2" Type="http://schemas.openxmlformats.org/officeDocument/2006/relationships/numbering" Target="numbering.xml"/><Relationship Id="rId29" Type="http://schemas.openxmlformats.org/officeDocument/2006/relationships/hyperlink" Target="https://vedtver.ru/news/society/gubernator-igor-rudenja-postavil-zadachi-po-propusku-polovodja-v-tverskoj-oblasti/" TargetMode="External"/><Relationship Id="rId255" Type="http://schemas.openxmlformats.org/officeDocument/2006/relationships/hyperlink" Target="http://gorodskoyportal.ru/tver/news/news/76559398/" TargetMode="External"/><Relationship Id="rId276" Type="http://schemas.openxmlformats.org/officeDocument/2006/relationships/hyperlink" Target="https://xn----ctbbkcp3ddjc7i.xn--p1ai/dailynews/spasateli-tverskoy-oblasti-otmechayut-vsemirnyy-den-grazhdanskoy-oborony-i-den-obrazovaniya-avariyno/" TargetMode="External"/><Relationship Id="rId297" Type="http://schemas.openxmlformats.org/officeDocument/2006/relationships/hyperlink" Target="https://kimvestnik.ru/01-03-2022/guberniya/gubernator-igor-rudenya-pozdravil-kollektiv-i-veteranov-voennoj-akademii-vozdushno-kosmicheskoj-oborony-s-65-letiem-so-dnya-osnovaniya-vuza.html" TargetMode="External"/><Relationship Id="rId40" Type="http://schemas.openxmlformats.org/officeDocument/2006/relationships/hyperlink" Target="https://xn----ctbbkcp3ddjc7i.xn--p1ai/dailynews/igor-rudenya-postavil-zadachi-po-bezavariynomu-propusku-vesennego-polovodya-na-territorii-tverskoy-o/" TargetMode="External"/><Relationship Id="rId115" Type="http://schemas.openxmlformats.org/officeDocument/2006/relationships/hyperlink" Target="https://&#1084;&#1086;&#1083;&#1086;&#1082;&#1086;&#1074;&#1089;&#1082;&#1080;&#1081;&#1082;&#1088;&#1072;&#1081;.&#1090;&#1074;&#1077;&#1088;&#1089;&#1082;&#1072;&#1103;&#1086;&#1073;&#1083;&#1072;&#1089;&#1090;&#1100;.&#1088;&#1092;/news/novosti-regiona/v-tverskoy-oblasti-razrabotayut-dopolnitelnye-mery-podderzhki-ekonomiki/" TargetMode="External"/><Relationship Id="rId136" Type="http://schemas.openxmlformats.org/officeDocument/2006/relationships/hyperlink" Target="https://xn--80aeambocfgbf8ag0asfr.xn--80aaccp4ajwpkgbl4lpb.xn--p1ai/news/novosti-regiona/v-tverskoy-oblasti-razrabotayut-dopolnitelnye-mery-podderzhki-ekonomiki/" TargetMode="External"/><Relationship Id="rId157" Type="http://schemas.openxmlformats.org/officeDocument/2006/relationships/hyperlink" Target="http://kuvznama.ru/fond-sodejstvija-predprinimatelstvu-tverskoj-oblasti-i-regionalnyj-fond-razvitija-promyshlennosti-sohranjat-sushhestvujushhie-stavki-po-zajmam-dlja-predprinimatelej.html" TargetMode="External"/><Relationship Id="rId178" Type="http://schemas.openxmlformats.org/officeDocument/2006/relationships/hyperlink" Target="https://xn--80aaafacod0cjtobqp6g1a7c4e.xn--80aaccp4ajwpkgbl4lpb.xn--p1ai/news/novosti-regiona/v-tverskoy-oblasti-nekommercheskie-organizatsii-poluchat-granty-na-osushchestvlenie-deyatelnosti-po-/" TargetMode="External"/><Relationship Id="rId301" Type="http://schemas.openxmlformats.org/officeDocument/2006/relationships/hyperlink" Target="https://xn--80aeambocfgbf8ag0asfr.xn--80aaccp4ajwpkgbl4lpb.xn--p1ai/news/novosti-regiona/gubernator-igor-rudenya-pozdravil-kollektiv-i-veteranov-voennoy-akademii-vozdushno-kosmicheskoy-obor/" TargetMode="External"/><Relationship Id="rId322" Type="http://schemas.openxmlformats.org/officeDocument/2006/relationships/hyperlink" Target="https://r-zemlya.ru/guberniya/gubernator-igor-rudenya-na-partijnoj-konferencii-vnov-izbran-sekretarem-tverskogo-regionalnogo-otdeleniya-edinoj-rossii.html" TargetMode="External"/><Relationship Id="rId343" Type="http://schemas.openxmlformats.org/officeDocument/2006/relationships/hyperlink" Target="https://xn--80aaaggh4d0a.xn--80aaccp4ajwpkgbl4lpb.xn--p1ai/news/novosti-regiona/gubernator-igor-rudenya-provyel-vstrechu-s-glavoy-maksatikhinskogo-rayona-konstantinom-paskinym/" TargetMode="External"/><Relationship Id="rId364" Type="http://schemas.openxmlformats.org/officeDocument/2006/relationships/hyperlink" Target="https://xn--80aeambocfgbf8ag0asfr.xn--80aaccp4ajwpkgbl4lpb.xn--p1ai/news/novosti-regiona/v-2022-godu-v-tverskoy-oblasti-zavershat-kapitalnyy-remont-vrachebnoy-ambulatorii-v-sele-zavidovo/" TargetMode="External"/><Relationship Id="rId61" Type="http://schemas.openxmlformats.org/officeDocument/2006/relationships/hyperlink" Target="https://xn--80aaggfbbvdpkuqnmvfs6p.xn--80aaccp4ajwpkgbl4lpb.xn--p1ai/news/novosti-regiona/kapitalnye-remonty-novoe-osnashchenie-i-knigi-munitsipalnye-uchrezhdeniya-kultury-poluchat-federalnu/" TargetMode="External"/><Relationship Id="rId82" Type="http://schemas.openxmlformats.org/officeDocument/2006/relationships/hyperlink" Target="https://infotver.ru/?module=articles&amp;action=view&amp;id=25203" TargetMode="External"/><Relationship Id="rId199" Type="http://schemas.openxmlformats.org/officeDocument/2006/relationships/hyperlink" Target="https://xn--80abdrbegn5ad8au4b7fub.xn--80aaccp4ajwpkgbl4lpb.xn--p1ai/news/novosti-regiona/igor-rudenya-provel-zasedanie-operativnogo-shtaba-po-preduprezhdeniyu1-zavoza-i-rasprostraneniya-koro/" TargetMode="External"/><Relationship Id="rId203" Type="http://schemas.openxmlformats.org/officeDocument/2006/relationships/hyperlink" Target="https://xn--b1afbmcjbrdg5afn.xn--80aaccp4ajwpkgbl4lpb.xn--p1ai/news/novosti-regiona/igor-rudenya-provel-zasedanie-operativnogo-shtaba-po-preduprezhdeniyu1-zavoza-i-rasprostraneniya-koro/" TargetMode="External"/><Relationship Id="rId19" Type="http://schemas.openxmlformats.org/officeDocument/2006/relationships/hyperlink" Target="http://konzarya.ru/node/19462" TargetMode="External"/><Relationship Id="rId224" Type="http://schemas.openxmlformats.org/officeDocument/2006/relationships/hyperlink" Target="http://kuvznama.ru/v-tverskoj-oblasti-projdet-festival-russkogo-romansa-v-chest-120-letija-so-dnja-rozhdenija-velikogo-opernogo-pevca-sergeja-lemesheva.html" TargetMode="External"/><Relationship Id="rId245" Type="http://schemas.openxmlformats.org/officeDocument/2006/relationships/hyperlink" Target="https://xn--80aaafacod0cjtobqp6g1a7c4e.xn--80aaccp4ajwpkgbl4lpb.xn--p1ai/news/novosti-regiona/v-tverskoy-oblasti-proydet-festival-russkogo-romansa-v-chest-120-letiya-so-dnya-rozhdeniya-velikogo-/" TargetMode="External"/><Relationship Id="rId266" Type="http://schemas.openxmlformats.org/officeDocument/2006/relationships/hyperlink" Target="https://toptver.ru/lenta/igor-rudenja-pozdravil-spasatelej-tverskoj-oblasti/" TargetMode="External"/><Relationship Id="rId287" Type="http://schemas.openxmlformats.org/officeDocument/2006/relationships/hyperlink" Target="https://vedtver.ru/news/society/gubernator-igor-rudenja-pozdravil-kollektiv-voennoj-akademii-vko-s-65-letiem-so-dnja-osnovanija-vuza/" TargetMode="External"/><Relationship Id="rId30" Type="http://schemas.openxmlformats.org/officeDocument/2006/relationships/hyperlink" Target="https://&#1073;&#1077;&#1083;&#1100;&#1089;&#1082;&#1072;&#1103;&#1087;&#1088;&#1072;&#1074;&#1076;&#1072;.&#1090;&#1074;&#1077;&#1088;&#1089;&#1082;&#1072;&#1103;&#1086;&#1073;&#1083;&#1072;&#1089;&#1090;&#1100;.&#1088;&#1092;/news/novosti-regiona/gubernator-igor-rudenya-postavil-zadachi-po-bezavariynomu-propusku-vesennego-polovodya-na-territorii/" TargetMode="External"/><Relationship Id="rId105" Type="http://schemas.openxmlformats.org/officeDocument/2006/relationships/hyperlink" Target="https://xn----ctbbkcp3ddjc7i.xn--p1ai/dailynews/v-tverskoy-oblasti-uvelichili-napravleniya-dlya-polucheniya-grantov-agrostartap-/" TargetMode="External"/><Relationship Id="rId126" Type="http://schemas.openxmlformats.org/officeDocument/2006/relationships/hyperlink" Target="https://panoramapro.ru/v-tverskoj-oblasti-razrabotajut-dopolnitelnye-mery-podderzhki-jekonomiki/" TargetMode="External"/><Relationship Id="rId147" Type="http://schemas.openxmlformats.org/officeDocument/2006/relationships/hyperlink" Target="https://xn--b1afbmcjbrdg5afn.xn--80aaccp4ajwpkgbl4lpb.xn--p1ai/news/novosti-regiona/v-tverskoy-oblasti-razrabotayut-dopolnitelnye-mery-podderzhki-ekonomiki/" TargetMode="External"/><Relationship Id="rId168" Type="http://schemas.openxmlformats.org/officeDocument/2006/relationships/hyperlink" Target="http://konzarya.ru/node/19464" TargetMode="External"/><Relationship Id="rId312" Type="http://schemas.openxmlformats.org/officeDocument/2006/relationships/hyperlink" Target="http://kashingazeta.ru/politika/gubernator-igor-rudenya-na-partijnoj-konferencii-vnov-izbran-sekretarem-tverskogo-regionalnogo-otdeleniya-edinoj-rossii.html" TargetMode="External"/><Relationship Id="rId333" Type="http://schemas.openxmlformats.org/officeDocument/2006/relationships/hyperlink" Target="https://toptver.ru/lenta/v-maksatihinskom-rajone-strojat-gazoprovod-i-gotovjatsja-k-pavodku/" TargetMode="External"/><Relationship Id="rId354" Type="http://schemas.openxmlformats.org/officeDocument/2006/relationships/hyperlink" Target="https://xn--80aeaggbsdn1am6affp.xn--80aaccp4ajwpkgbl4lpb.xn--p1ai/news/novosti-regiona/v-2022-godu-v-tverskoy-oblasti-zavershat-kapitalnyy-remont-vrachebnoy-ambulatorii-v-sele-zavidovo/" TargetMode="External"/><Relationship Id="rId51" Type="http://schemas.openxmlformats.org/officeDocument/2006/relationships/hyperlink" Target="https://infotver.ru/?module=articles&amp;action=view&amp;id=25205" TargetMode="External"/><Relationship Id="rId72" Type="http://schemas.openxmlformats.org/officeDocument/2006/relationships/hyperlink" Target="https://tverlife.ru/regional/municipalnye-uchrezhdenija-kultury-tveri-i-regiona-poluchat-finansovuju-podderzhku/" TargetMode="External"/><Relationship Id="rId93" Type="http://schemas.openxmlformats.org/officeDocument/2006/relationships/hyperlink" Target="https://xn--80aaggfbbvdpkuqnmvfs6p.xn--80aaccp4ajwpkgbl4lpb.xn--p1ai/news/novosti-regiona/s-2022-goda-v-tverskoy-oblasti-uvelicheny-napravleniya-dlya-polucheniya-grantov-agrostartap/" TargetMode="External"/><Relationship Id="rId189" Type="http://schemas.openxmlformats.org/officeDocument/2006/relationships/hyperlink" Target="https://xn--b1aeca2ch.xn--80aaccp4ajwpkgbl4lpb.xn--p1ai/news/novosti-regiona/v-tverskoy-oblasti-nekommercheskie-organizatsii-poluchat-granty-na-osushchestvlenie-deyatelnosti-po-/" TargetMode="External"/><Relationship Id="rId3" Type="http://schemas.openxmlformats.org/officeDocument/2006/relationships/styles" Target="styles.xml"/><Relationship Id="rId214" Type="http://schemas.openxmlformats.org/officeDocument/2006/relationships/hyperlink" Target="https://xn--80adnee0afc6kza.xn--80aaccp4ajwpkgbl4lpb.xn--p1ai/news/novosti-regiona/igor-rudenya-provel-zasedanie-operativnogo-shtaba-po-preduprezhdeniyu1-zavoza-i-rasprostraneniya-koro/" TargetMode="External"/><Relationship Id="rId235" Type="http://schemas.openxmlformats.org/officeDocument/2006/relationships/hyperlink" Target="https://xn--80adnee0afc6kza.xn--80aaccp4ajwpkgbl4lpb.xn--p1ai/news/novosti-regiona/v-tverskoy-oblasti-proydet-festival-russkogo-romansa-v-chest-120-letiya-so-dnya-rozhdeniya-velikogo-/" TargetMode="External"/><Relationship Id="rId256" Type="http://schemas.openxmlformats.org/officeDocument/2006/relationships/hyperlink" Target="https://leninskoeznamya.tverreg.ru/news/novosti-regiona/igor-rudenya-pozdravil-spasateley-tverskoy-oblasti-s-vsemirnym-dnyem-grazhdanskoy-oborony-i-dnyem-ob/" TargetMode="External"/><Relationship Id="rId277" Type="http://schemas.openxmlformats.org/officeDocument/2006/relationships/hyperlink" Target="https://tvtver.ru/news/igor-rudenya-pozdravil-kollektiv-i-veteranov-va-vko-s-65-letiem-osnovaniya-vuza/" TargetMode="External"/><Relationship Id="rId298" Type="http://schemas.openxmlformats.org/officeDocument/2006/relationships/hyperlink" Target="https://xn--b1afbmcjbrdg5afn.xn--80aaccp4ajwpkgbl4lpb.xn--p1ai/news/novosti-regiona/gubernator-igor-rudenya-pozdravil-kollektiv-i-veteranov-voennoy-akademii-vozdushno-kosmicheskoy-obor/" TargetMode="External"/><Relationship Id="rId116" Type="http://schemas.openxmlformats.org/officeDocument/2006/relationships/hyperlink" Target="http://kashingazeta.ru/ekonomika/v-tverskoj-oblasti-razrabotayut-dopolnitelnye-mery-podderzhki-ekonomiki.html" TargetMode="External"/><Relationship Id="rId137" Type="http://schemas.openxmlformats.org/officeDocument/2006/relationships/hyperlink" Target="https://tvernews.ru/news/282199/" TargetMode="External"/><Relationship Id="rId158" Type="http://schemas.openxmlformats.org/officeDocument/2006/relationships/hyperlink" Target="http://bntva.ru/sushhestvuyushhie-stavki-po-zajmam-dlya-predprinimatelej-sohranyatsya/" TargetMode="External"/><Relationship Id="rId302" Type="http://schemas.openxmlformats.org/officeDocument/2006/relationships/hyperlink" Target="https://tverlife.ru/regional/igor-rudenja-pozdravil-kollektiv-i-veteranov-akademii-vko-s-65-letiem-so-dnja-osnovanija-vuza/" TargetMode="External"/><Relationship Id="rId323" Type="http://schemas.openxmlformats.org/officeDocument/2006/relationships/hyperlink" Target="http://tver-news.net/other/2022/03/01/83856.html" TargetMode="External"/><Relationship Id="rId344" Type="http://schemas.openxmlformats.org/officeDocument/2006/relationships/hyperlink" Target="https://xn--80adnee0afc6kza.xn--80aaccp4ajwpkgbl4lpb.xn--p1ai/news/novosti-regiona/gubernator-igor-rudenya-provyel-vstrechu-s-glavoy-maksatikhinskogo-rayona-konstantinom-paskinym/" TargetMode="External"/><Relationship Id="rId20" Type="http://schemas.openxmlformats.org/officeDocument/2006/relationships/hyperlink" Target="http://kuvznama.ru/gubernator-igor-rudenja-postavil-zadachi-po-bezavarijnomu-propusku-vesennego-polovodja-na-territorii-tverskoj-oblasti.html" TargetMode="External"/><Relationship Id="rId41" Type="http://schemas.openxmlformats.org/officeDocument/2006/relationships/hyperlink" Target="https://xn--b1aeca2ch.xn--80aaccp4ajwpkgbl4lpb.xn--p1ai/news/novosti-regiona/gubernator-igor-rudenya-postavil-zadachi-po-bezavariynomu-propusku-vesennego-polovodya-na-territorii/" TargetMode="External"/><Relationship Id="rId62" Type="http://schemas.openxmlformats.org/officeDocument/2006/relationships/hyperlink" Target="https://toptver.ru/lenta/doma-kultury-tverskoj-oblasti-poluchat-federalnuju-i-regionalnuju-podderzhku/" TargetMode="External"/><Relationship Id="rId83" Type="http://schemas.openxmlformats.org/officeDocument/2006/relationships/hyperlink" Target="https://&#1084;&#1086;&#1083;&#1086;&#1082;&#1086;&#1074;&#1089;&#1082;&#1080;&#1081;&#1082;&#1088;&#1072;&#1081;.&#1090;&#1074;&#1077;&#1088;&#1089;&#1082;&#1072;&#1103;&#1086;&#1073;&#1083;&#1072;&#1089;&#1090;&#1100;.&#1088;&#1092;/news/novosti-regiona/s-2022-goda-v-tverskoy-oblasti-uvelicheny-napravleniya-dlya-polucheniya-grantov-agrostartap/" TargetMode="External"/><Relationship Id="rId179" Type="http://schemas.openxmlformats.org/officeDocument/2006/relationships/hyperlink" Target="http://tver-news.net/politics/2022/03/01/83927.html" TargetMode="External"/><Relationship Id="rId365" Type="http://schemas.openxmlformats.org/officeDocument/2006/relationships/hyperlink" Target="https://xn--b1aaibidbbdn6bkolfhr9u.xn--80aaccp4ajwpkgbl4lpb.xn--p1ai/news/novosti-regiona/v-2022-godu-v-tverskoy-oblasti-zavershat-kapitalnyy-remont-vrachebnoy-ambulatorii-v-sele-zavidovo/" TargetMode="External"/><Relationship Id="rId190" Type="http://schemas.openxmlformats.org/officeDocument/2006/relationships/hyperlink" Target="https://xn--80adnee0afc6kza.xn--80aaccp4ajwpkgbl4lpb.xn--p1ai/news/novosti-regiona/v-tverskoy-oblasti-nekommercheskie-organizatsii-poluchat-granty-na-osushchestvlenie-deyatelnosti-po-/" TargetMode="External"/><Relationship Id="rId204" Type="http://schemas.openxmlformats.org/officeDocument/2006/relationships/hyperlink" Target="https://xn--80atgafdsv.xn--80aaccp4ajwpkgbl4lpb.xn--p1ai/news/novosti-regiona/igor-rudenya-provel-zasedanie-operativnogo-shtaba-po-preduprezhdeniyu1-zavoza-i-rasprostraneniya-koro/" TargetMode="External"/><Relationship Id="rId225" Type="http://schemas.openxmlformats.org/officeDocument/2006/relationships/hyperlink" Target="https://xn--80abdrbegn5ad8au4b7fub.xn--80aaccp4ajwpkgbl4lpb.xn--p1ai/news/novosti-regiona/v-tverskoy-oblasti-proydet-festival-russkogo-romansa-v-chest-120-letiya-so-dnya-rozhdeniya-velikogo-/" TargetMode="External"/><Relationship Id="rId246" Type="http://schemas.openxmlformats.org/officeDocument/2006/relationships/hyperlink" Target="https://tverigrad.ru/publication/gubernator-tverskoj-oblasti-pozdravil-spasatelej-s-dnjom-grazhdanskoj-oborony/" TargetMode="External"/><Relationship Id="rId267" Type="http://schemas.openxmlformats.org/officeDocument/2006/relationships/hyperlink" Target="https://xn--80adnee0afc6kza.xn--80aaccp4ajwpkgbl4lpb.xn--p1ai/news/novosti-regiona/igor-rudenya-pozdravil-spasateley-tverskoy-oblasti-s-vsemirnym-dnyem-grazhdanskoy-oborony-i-dnyem-ob/" TargetMode="External"/><Relationship Id="rId288" Type="http://schemas.openxmlformats.org/officeDocument/2006/relationships/hyperlink" Target="https://xn--80abdrbegn5ad8au4b7fub.xn--80aaccp4ajwpkgbl4lpb.xn--p1ai/news/novosti-regiona/gubernator-igor-rudenya-pozdravil-kollektiv-i-veteranov-voennoy-akademii-vozdushno-kosmicheskoy-obor/" TargetMode="External"/><Relationship Id="rId106" Type="http://schemas.openxmlformats.org/officeDocument/2006/relationships/hyperlink" Target="https://tverlife.ru/regional/s-jetogo-goda-v-tverskoj-oblasti-uvelicheny-napravlenija-dlja-poluchenija-grantov-agrostartap/" TargetMode="External"/><Relationship Id="rId127" Type="http://schemas.openxmlformats.org/officeDocument/2006/relationships/hyperlink" Target="https://tvtver.ru/news/v-tverskoj-oblasti-razrabotayut-dopolnitelnye-mery-podderzhki-ekonomiki/" TargetMode="External"/><Relationship Id="rId313" Type="http://schemas.openxmlformats.org/officeDocument/2006/relationships/hyperlink" Target="http://www.69rus.org/more/21796/" TargetMode="External"/><Relationship Id="rId10" Type="http://schemas.openxmlformats.org/officeDocument/2006/relationships/chart" Target="charts/chart2.xml"/><Relationship Id="rId31" Type="http://schemas.openxmlformats.org/officeDocument/2006/relationships/hyperlink" Target="https://xn--80aeambocfgbf8ag0asfr.xn--80aaccp4ajwpkgbl4lpb.xn--p1ai/news/novosti-regiona/gubernator-igor-rudenya-postavil-zadachi-po-bezavariynomu-propusku-vesennego-polovodya-na-territorii/" TargetMode="External"/><Relationship Id="rId52" Type="http://schemas.openxmlformats.org/officeDocument/2006/relationships/hyperlink" Target="https://&#1084;&#1086;&#1083;&#1086;&#1082;&#1086;&#1074;&#1089;&#1082;&#1080;&#1081;&#1082;&#1088;&#1072;&#1081;.&#1090;&#1074;&#1077;&#1088;&#1089;&#1082;&#1072;&#1103;&#1086;&#1073;&#1083;&#1072;&#1089;&#1090;&#1100;.&#1088;&#1092;/news/novosti-regiona/kapitalnye-remonty-novoe-osnashchenie-i-knigi-munitsipalnye-uchrezhdeniya-kultury-poluchat-federalnu/" TargetMode="External"/><Relationship Id="rId73" Type="http://schemas.openxmlformats.org/officeDocument/2006/relationships/hyperlink" Target="https://vedtver.ru/news/society/municipalitety-tverskoj-oblasti-poluchat-federalnuju-i-oblastnuju-podderzhku-na-razvitie-uchrezhdenij-kultury/" TargetMode="External"/><Relationship Id="rId94" Type="http://schemas.openxmlformats.org/officeDocument/2006/relationships/hyperlink" Target="https://xn--80aeambocfgbf8ag0asfr.xn--80aaccp4ajwpkgbl4lpb.xn--p1ai/news/novosti-regiona/s-2022-goda-v-tverskoy-oblasti-uvelicheny-napravleniya-dlya-polucheniya-grantov-agrostartap/" TargetMode="External"/><Relationship Id="rId148" Type="http://schemas.openxmlformats.org/officeDocument/2006/relationships/hyperlink" Target="https://xn--80aaggfbbvdpkuqnmvfs6p.xn--80aaccp4ajwpkgbl4lpb.xn--p1ai/news/novosti-regiona/v-tverskoy-oblasti-razrabotayut-dopolnitelnye-mery-podderzhki-ekonomiki/" TargetMode="External"/><Relationship Id="rId169" Type="http://schemas.openxmlformats.org/officeDocument/2006/relationships/hyperlink" Target="http://kashingazeta.ru/politika/v-tverskoj-oblasti-nekommercheskie-organizacii-poluchat-granty-na-osushhestvlenie-deyatelnosti-po-obrashheniyu-s-beznadzornymi-zhivotnymi.html" TargetMode="External"/><Relationship Id="rId334" Type="http://schemas.openxmlformats.org/officeDocument/2006/relationships/hyperlink" Target="https://&#1084;&#1086;&#1083;&#1086;&#1082;&#1086;&#1074;&#1089;&#1082;&#1080;&#1081;&#1082;&#1088;&#1072;&#1081;.&#1090;&#1074;&#1077;&#1088;&#1089;&#1082;&#1072;&#1103;&#1086;&#1073;&#1083;&#1072;&#1089;&#1090;&#1100;.&#1088;&#1092;/news/novosti-regiona/gubernator-igor-rudenya-provyel-vstrechu-s-glavoy-maksatikhinskogo-rayona-konstantinom-paskinym/" TargetMode="External"/><Relationship Id="rId355" Type="http://schemas.openxmlformats.org/officeDocument/2006/relationships/hyperlink" Target="https://&#1085;&#1072;&#1096;&#1072;&#1078;&#1080;&#1079;&#1085;&#1100;.&#1090;&#1074;&#1077;&#1088;&#1089;&#1082;&#1072;&#1103;&#1086;&#1073;&#1083;&#1072;&#1089;&#1090;&#1100;.&#1088;&#1092;/news/novosti-regiona/v-2022-godu-v-tverskoy-oblasti-zavershat-kapitalnyy-remont-vrachebnoy-ambulatorii-v-sele-zavidovo/"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02-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02-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02-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doughnutChart>
        <c:varyColors val="1"/>
        <c:ser>
          <c:idx val="0"/>
          <c:order val="0"/>
          <c:dLbls>
            <c:dLbl>
              <c:idx val="1"/>
              <c:layout>
                <c:manualLayout>
                  <c:x val="1.9811319283069437E-2"/>
                  <c:y val="-4.211792820916228E-3"/>
                </c:manualLayout>
              </c:layout>
              <c:showPercent val="1"/>
            </c:dLbl>
            <c:dLbl>
              <c:idx val="3"/>
              <c:layout>
                <c:manualLayout>
                  <c:x val="-6.6037730943564795E-3"/>
                  <c:y val="-5.0541513850994729E-2"/>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4"/>
                <c:pt idx="0">
                  <c:v>Газеты</c:v>
                </c:pt>
                <c:pt idx="1">
                  <c:v>Информагентства</c:v>
                </c:pt>
                <c:pt idx="2">
                  <c:v>Интернет</c:v>
                </c:pt>
                <c:pt idx="3">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4"/>
                <c:pt idx="0">
                  <c:v>2</c:v>
                </c:pt>
                <c:pt idx="1">
                  <c:v>11</c:v>
                </c:pt>
                <c:pt idx="2">
                  <c:v>348</c:v>
                </c:pt>
                <c:pt idx="3">
                  <c:v>11</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4"/>
                <c:pt idx="0">
                  <c:v>0</c:v>
                </c:pt>
                <c:pt idx="1">
                  <c:v>6</c:v>
                </c:pt>
                <c:pt idx="2">
                  <c:v>11</c:v>
                </c:pt>
                <c:pt idx="3">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4"/>
                <c:pt idx="0">
                  <c:v>2</c:v>
                </c:pt>
                <c:pt idx="1">
                  <c:v>5</c:v>
                </c:pt>
                <c:pt idx="2">
                  <c:v>337</c:v>
                </c:pt>
                <c:pt idx="3">
                  <c:v>11</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4"/>
                <c:pt idx="0">
                  <c:v>0</c:v>
                </c:pt>
                <c:pt idx="1">
                  <c:v>0</c:v>
                </c:pt>
                <c:pt idx="2">
                  <c:v>0</c:v>
                </c:pt>
                <c:pt idx="3">
                  <c:v>0</c:v>
                </c:pt>
              </c:numCache>
            </c:numRef>
          </c:val>
        </c:ser>
        <c:overlap val="100"/>
        <c:axId val="83699968"/>
        <c:axId val="83710720"/>
      </c:barChart>
      <c:catAx>
        <c:axId val="83699968"/>
        <c:scaling>
          <c:orientation val="maxMin"/>
        </c:scaling>
        <c:axPos val="l"/>
        <c:numFmt formatCode="General" sourceLinked="1"/>
        <c:tickLblPos val="low"/>
        <c:crossAx val="83710720"/>
        <c:crosses val="autoZero"/>
        <c:lblAlgn val="ctr"/>
        <c:lblOffset val="100"/>
        <c:tickLblSkip val="1"/>
      </c:catAx>
      <c:valAx>
        <c:axId val="83710720"/>
        <c:scaling>
          <c:orientation val="minMax"/>
        </c:scaling>
        <c:axPos val="t"/>
        <c:numFmt formatCode="General" sourceLinked="1"/>
        <c:majorTickMark val="in"/>
        <c:tickLblPos val="nextTo"/>
        <c:crossAx val="83699968"/>
        <c:crosses val="autoZero"/>
        <c:crossBetween val="between"/>
      </c:valAx>
      <c:spPr>
        <a:solidFill>
          <a:srgbClr val="FFFFFF"/>
        </a:solidFill>
        <a:ln w="12700">
          <a:noFill/>
        </a:ln>
      </c:spPr>
    </c:plotArea>
    <c:legend>
      <c:legendPos val="b"/>
      <c:legendEntry>
        <c:idx val="2"/>
        <c:delete val="1"/>
      </c:legendEntry>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47064436186552178"/>
          <c:y val="1.479643845754617E-2"/>
          <c:w val="0.5293556381344785"/>
          <c:h val="0.9704397993700753"/>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МедиаИндексу'!$B$28:$B$75</c:f>
              <c:strCache>
                <c:ptCount val="48"/>
                <c:pt idx="0">
                  <c:v>РИА Новости</c:v>
                </c:pt>
                <c:pt idx="1">
                  <c:v>Tverigrad.ru</c:v>
                </c:pt>
                <c:pt idx="2">
                  <c:v>Тверские ведомости (vedtver.ru)</c:v>
                </c:pt>
                <c:pt idx="3">
                  <c:v>Афанасий-бизнес (afanasy.biz)</c:v>
                </c:pt>
                <c:pt idx="4">
                  <c:v>Тверская жизнь (tverlife.ru)</c:v>
                </c:pt>
                <c:pt idx="5">
                  <c:v>Тверское информационное агентство (tvernews.ru)</c:v>
                </c:pt>
                <c:pt idx="6">
                  <c:v>ГТРК Тверь</c:v>
                </c:pt>
                <c:pt idx="7">
                  <c:v>Главный региональный (glavny.tv)</c:v>
                </c:pt>
                <c:pt idx="8">
                  <c:v>TvTver.ru</c:v>
                </c:pt>
                <c:pt idx="9">
                  <c:v>Тверь (toptver.ru)</c:v>
                </c:pt>
                <c:pt idx="10">
                  <c:v>Комсомольская правда (tver.kp.ru)</c:v>
                </c:pt>
                <c:pt idx="11">
                  <c:v>Заря (konzarya.ru)</c:v>
                </c:pt>
                <c:pt idx="12">
                  <c:v>Край справедливости (ks-region69.com)</c:v>
                </c:pt>
                <c:pt idx="13">
                  <c:v>Аргументы и Факты (tver.aif.ru)</c:v>
                </c:pt>
                <c:pt idx="14">
                  <c:v>Новости Твери (tver-news.net)</c:v>
                </c:pt>
                <c:pt idx="15">
                  <c:v>Известия (iz.ru)</c:v>
                </c:pt>
                <c:pt idx="16">
                  <c:v>Московский Комсомолец (tver.mk.ru)</c:v>
                </c:pt>
                <c:pt idx="17">
                  <c:v>Молоковский край (молоковскийкрай.тверскаяобласть.рф)</c:v>
                </c:pt>
                <c:pt idx="18">
                  <c:v>Родная земля (r-zemlya.ru)</c:v>
                </c:pt>
                <c:pt idx="19">
                  <c:v>Авангард (авангард.тверскаяобласть.рф)</c:v>
                </c:pt>
                <c:pt idx="20">
                  <c:v>Андреапольские вести (андреапольскиевести.тверскаяобласть.рф)</c:v>
                </c:pt>
                <c:pt idx="21">
                  <c:v>Бельская правда (бельскаяправда.тверскаяобласть.рф)</c:v>
                </c:pt>
                <c:pt idx="22">
                  <c:v>БНТВ (bntva.ru)</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Мегаполис (megapolisonline.ru)</c:v>
                </c:pt>
                <c:pt idx="31">
                  <c:v>Наша жизнь (нашажизнь.тверскаяобласть.рф)</c:v>
                </c:pt>
                <c:pt idx="32">
                  <c:v>Новая жизнь (новаяжизнь.тверскаяобласть.рф)</c:v>
                </c:pt>
                <c:pt idx="33">
                  <c:v>Сандовские вести (сандовскиевести.тверскаяобласть.рф)</c:v>
                </c:pt>
                <c:pt idx="34">
                  <c:v>Спировские известия (спировскиеизвестия.тверскаяобласть.рф)</c:v>
                </c:pt>
                <c:pt idx="35">
                  <c:v>Караван Ярмарка (karavantver.ru)</c:v>
                </c:pt>
                <c:pt idx="36">
                  <c:v>Знамя (kuvznama.ru)</c:v>
                </c:pt>
                <c:pt idx="37">
                  <c:v>Удомельская газета (udomelskaya-gazeta.ru)</c:v>
                </c:pt>
                <c:pt idx="38">
                  <c:v>PANORAMA PRO (panoramapro.ru)</c:v>
                </c:pt>
                <c:pt idx="39">
                  <c:v>Кимрский вестник (kimvestnik.ru)</c:v>
                </c:pt>
                <c:pt idx="40">
                  <c:v>Тверской проспект (tp.tver.ru)</c:v>
                </c:pt>
                <c:pt idx="41">
                  <c:v>Вся Тверь (газета-вся-тверь.рф)</c:v>
                </c:pt>
                <c:pt idx="42">
                  <c:v>Кашинская газета (kashingazeta.ru)</c:v>
                </c:pt>
                <c:pt idx="43">
                  <c:v>ВОТ! (vot69.ru)</c:v>
                </c:pt>
                <c:pt idx="44">
                  <c:v>Караван Ярмарка</c:v>
                </c:pt>
                <c:pt idx="45">
                  <c:v>Ржевские новости (rzhevnews.ru)</c:v>
                </c:pt>
                <c:pt idx="46">
                  <c:v>Сельская новь (selskaya-nov.info)</c:v>
                </c:pt>
                <c:pt idx="47">
                  <c:v>Inform69.ru</c:v>
                </c:pt>
              </c:strCache>
            </c:strRef>
          </c:cat>
          <c:val>
            <c:numRef>
              <c:f>'СМИ по МедиаИндексу'!$C$28:$C$75</c:f>
              <c:numCache>
                <c:formatCode>General</c:formatCode>
                <c:ptCount val="48"/>
                <c:pt idx="0">
                  <c:v>530</c:v>
                </c:pt>
                <c:pt idx="1">
                  <c:v>407</c:v>
                </c:pt>
                <c:pt idx="2">
                  <c:v>132</c:v>
                </c:pt>
                <c:pt idx="3">
                  <c:v>127</c:v>
                </c:pt>
                <c:pt idx="4">
                  <c:v>106</c:v>
                </c:pt>
                <c:pt idx="5">
                  <c:v>104</c:v>
                </c:pt>
                <c:pt idx="6">
                  <c:v>84</c:v>
                </c:pt>
                <c:pt idx="7">
                  <c:v>80</c:v>
                </c:pt>
                <c:pt idx="8">
                  <c:v>57</c:v>
                </c:pt>
                <c:pt idx="9">
                  <c:v>39</c:v>
                </c:pt>
                <c:pt idx="10">
                  <c:v>35</c:v>
                </c:pt>
                <c:pt idx="11">
                  <c:v>33</c:v>
                </c:pt>
                <c:pt idx="12">
                  <c:v>30</c:v>
                </c:pt>
                <c:pt idx="13">
                  <c:v>28</c:v>
                </c:pt>
                <c:pt idx="14">
                  <c:v>28</c:v>
                </c:pt>
                <c:pt idx="15">
                  <c:v>24</c:v>
                </c:pt>
                <c:pt idx="16">
                  <c:v>24</c:v>
                </c:pt>
                <c:pt idx="17">
                  <c:v>18</c:v>
                </c:pt>
                <c:pt idx="18">
                  <c:v>12</c:v>
                </c:pt>
                <c:pt idx="19">
                  <c:v>11</c:v>
                </c:pt>
                <c:pt idx="20">
                  <c:v>11</c:v>
                </c:pt>
                <c:pt idx="21">
                  <c:v>11</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10</c:v>
                </c:pt>
                <c:pt idx="36">
                  <c:v>9</c:v>
                </c:pt>
                <c:pt idx="37">
                  <c:v>9</c:v>
                </c:pt>
                <c:pt idx="38">
                  <c:v>8</c:v>
                </c:pt>
                <c:pt idx="39">
                  <c:v>6</c:v>
                </c:pt>
                <c:pt idx="40">
                  <c:v>6</c:v>
                </c:pt>
                <c:pt idx="41">
                  <c:v>5</c:v>
                </c:pt>
                <c:pt idx="42">
                  <c:v>4</c:v>
                </c:pt>
                <c:pt idx="43">
                  <c:v>2</c:v>
                </c:pt>
                <c:pt idx="44">
                  <c:v>2</c:v>
                </c:pt>
                <c:pt idx="45">
                  <c:v>2</c:v>
                </c:pt>
                <c:pt idx="46">
                  <c:v>2</c:v>
                </c:pt>
                <c:pt idx="47">
                  <c:v>1</c:v>
                </c:pt>
              </c:numCache>
            </c:numRef>
          </c:val>
        </c:ser>
        <c:ser>
          <c:idx val="1"/>
          <c:order val="1"/>
          <c:tx>
            <c:v>Кол-во сообщений</c:v>
          </c:tx>
          <c:dLbls>
            <c:dLblPos val="inEnd"/>
            <c:showVal val="1"/>
          </c:dLbls>
          <c:cat>
            <c:strRef>
              <c:f>'СМИ по МедиаИндексу'!$B$28:$B$75</c:f>
              <c:strCache>
                <c:ptCount val="48"/>
                <c:pt idx="0">
                  <c:v>РИА Новости</c:v>
                </c:pt>
                <c:pt idx="1">
                  <c:v>Tverigrad.ru</c:v>
                </c:pt>
                <c:pt idx="2">
                  <c:v>Тверские ведомости (vedtver.ru)</c:v>
                </c:pt>
                <c:pt idx="3">
                  <c:v>Афанасий-бизнес (afanasy.biz)</c:v>
                </c:pt>
                <c:pt idx="4">
                  <c:v>Тверская жизнь (tverlife.ru)</c:v>
                </c:pt>
                <c:pt idx="5">
                  <c:v>Тверское информационное агентство (tvernews.ru)</c:v>
                </c:pt>
                <c:pt idx="6">
                  <c:v>ГТРК Тверь</c:v>
                </c:pt>
                <c:pt idx="7">
                  <c:v>Главный региональный (glavny.tv)</c:v>
                </c:pt>
                <c:pt idx="8">
                  <c:v>TvTver.ru</c:v>
                </c:pt>
                <c:pt idx="9">
                  <c:v>Тверь (toptver.ru)</c:v>
                </c:pt>
                <c:pt idx="10">
                  <c:v>Комсомольская правда (tver.kp.ru)</c:v>
                </c:pt>
                <c:pt idx="11">
                  <c:v>Заря (konzarya.ru)</c:v>
                </c:pt>
                <c:pt idx="12">
                  <c:v>Край справедливости (ks-region69.com)</c:v>
                </c:pt>
                <c:pt idx="13">
                  <c:v>Аргументы и Факты (tver.aif.ru)</c:v>
                </c:pt>
                <c:pt idx="14">
                  <c:v>Новости Твери (tver-news.net)</c:v>
                </c:pt>
                <c:pt idx="15">
                  <c:v>Известия (iz.ru)</c:v>
                </c:pt>
                <c:pt idx="16">
                  <c:v>Московский Комсомолец (tver.mk.ru)</c:v>
                </c:pt>
                <c:pt idx="17">
                  <c:v>Молоковский край (молоковскийкрай.тверскаяобласть.рф)</c:v>
                </c:pt>
                <c:pt idx="18">
                  <c:v>Родная земля (r-zemlya.ru)</c:v>
                </c:pt>
                <c:pt idx="19">
                  <c:v>Авангард (авангард.тверскаяобласть.рф)</c:v>
                </c:pt>
                <c:pt idx="20">
                  <c:v>Андреапольские вести (андреапольскиевести.тверскаяобласть.рф)</c:v>
                </c:pt>
                <c:pt idx="21">
                  <c:v>Бельская правда (бельскаяправда.тверскаяобласть.рф)</c:v>
                </c:pt>
                <c:pt idx="22">
                  <c:v>БНТВ (bntva.ru)</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Мегаполис (megapolisonline.ru)</c:v>
                </c:pt>
                <c:pt idx="31">
                  <c:v>Наша жизнь (нашажизнь.тверскаяобласть.рф)</c:v>
                </c:pt>
                <c:pt idx="32">
                  <c:v>Новая жизнь (новаяжизнь.тверскаяобласть.рф)</c:v>
                </c:pt>
                <c:pt idx="33">
                  <c:v>Сандовские вести (сандовскиевести.тверскаяобласть.рф)</c:v>
                </c:pt>
                <c:pt idx="34">
                  <c:v>Спировские известия (спировскиеизвестия.тверскаяобласть.рф)</c:v>
                </c:pt>
                <c:pt idx="35">
                  <c:v>Караван Ярмарка (karavantver.ru)</c:v>
                </c:pt>
                <c:pt idx="36">
                  <c:v>Знамя (kuvznama.ru)</c:v>
                </c:pt>
                <c:pt idx="37">
                  <c:v>Удомельская газета (udomelskaya-gazeta.ru)</c:v>
                </c:pt>
                <c:pt idx="38">
                  <c:v>PANORAMA PRO (panoramapro.ru)</c:v>
                </c:pt>
                <c:pt idx="39">
                  <c:v>Кимрский вестник (kimvestnik.ru)</c:v>
                </c:pt>
                <c:pt idx="40">
                  <c:v>Тверской проспект (tp.tver.ru)</c:v>
                </c:pt>
                <c:pt idx="41">
                  <c:v>Вся Тверь (газета-вся-тверь.рф)</c:v>
                </c:pt>
                <c:pt idx="42">
                  <c:v>Кашинская газета (kashingazeta.ru)</c:v>
                </c:pt>
                <c:pt idx="43">
                  <c:v>ВОТ! (vot69.ru)</c:v>
                </c:pt>
                <c:pt idx="44">
                  <c:v>Караван Ярмарка</c:v>
                </c:pt>
                <c:pt idx="45">
                  <c:v>Ржевские новости (rzhevnews.ru)</c:v>
                </c:pt>
                <c:pt idx="46">
                  <c:v>Сельская новь (selskaya-nov.info)</c:v>
                </c:pt>
                <c:pt idx="47">
                  <c:v>Inform69.ru</c:v>
                </c:pt>
              </c:strCache>
            </c:strRef>
          </c:cat>
          <c:val>
            <c:numRef>
              <c:f>'СМИ по МедиаИндексу'!$D$28:$D$75</c:f>
              <c:numCache>
                <c:formatCode>General</c:formatCode>
                <c:ptCount val="48"/>
                <c:pt idx="0">
                  <c:v>4</c:v>
                </c:pt>
                <c:pt idx="1">
                  <c:v>8</c:v>
                </c:pt>
                <c:pt idx="2">
                  <c:v>13</c:v>
                </c:pt>
                <c:pt idx="3">
                  <c:v>4</c:v>
                </c:pt>
                <c:pt idx="4">
                  <c:v>11</c:v>
                </c:pt>
                <c:pt idx="5">
                  <c:v>5</c:v>
                </c:pt>
                <c:pt idx="6">
                  <c:v>11</c:v>
                </c:pt>
                <c:pt idx="7">
                  <c:v>8</c:v>
                </c:pt>
                <c:pt idx="8">
                  <c:v>4</c:v>
                </c:pt>
                <c:pt idx="9">
                  <c:v>7</c:v>
                </c:pt>
                <c:pt idx="10">
                  <c:v>7</c:v>
                </c:pt>
                <c:pt idx="11">
                  <c:v>10</c:v>
                </c:pt>
                <c:pt idx="12">
                  <c:v>6</c:v>
                </c:pt>
                <c:pt idx="13">
                  <c:v>2</c:v>
                </c:pt>
                <c:pt idx="14">
                  <c:v>16</c:v>
                </c:pt>
                <c:pt idx="15">
                  <c:v>1</c:v>
                </c:pt>
                <c:pt idx="16">
                  <c:v>3</c:v>
                </c:pt>
                <c:pt idx="17">
                  <c:v>11</c:v>
                </c:pt>
                <c:pt idx="18">
                  <c:v>5</c:v>
                </c:pt>
                <c:pt idx="19">
                  <c:v>11</c:v>
                </c:pt>
                <c:pt idx="20">
                  <c:v>11</c:v>
                </c:pt>
                <c:pt idx="21">
                  <c:v>11</c:v>
                </c:pt>
                <c:pt idx="22">
                  <c:v>5</c:v>
                </c:pt>
                <c:pt idx="23">
                  <c:v>11</c:v>
                </c:pt>
                <c:pt idx="24">
                  <c:v>11</c:v>
                </c:pt>
                <c:pt idx="25">
                  <c:v>11</c:v>
                </c:pt>
                <c:pt idx="26">
                  <c:v>11</c:v>
                </c:pt>
                <c:pt idx="27">
                  <c:v>11</c:v>
                </c:pt>
                <c:pt idx="28">
                  <c:v>11</c:v>
                </c:pt>
                <c:pt idx="29">
                  <c:v>11</c:v>
                </c:pt>
                <c:pt idx="30">
                  <c:v>1</c:v>
                </c:pt>
                <c:pt idx="31">
                  <c:v>11</c:v>
                </c:pt>
                <c:pt idx="32">
                  <c:v>11</c:v>
                </c:pt>
                <c:pt idx="33">
                  <c:v>11</c:v>
                </c:pt>
                <c:pt idx="34">
                  <c:v>11</c:v>
                </c:pt>
                <c:pt idx="35">
                  <c:v>1</c:v>
                </c:pt>
                <c:pt idx="36">
                  <c:v>8</c:v>
                </c:pt>
                <c:pt idx="37">
                  <c:v>8</c:v>
                </c:pt>
                <c:pt idx="38">
                  <c:v>2</c:v>
                </c:pt>
                <c:pt idx="39">
                  <c:v>5</c:v>
                </c:pt>
                <c:pt idx="40">
                  <c:v>3</c:v>
                </c:pt>
                <c:pt idx="41">
                  <c:v>2</c:v>
                </c:pt>
                <c:pt idx="42">
                  <c:v>4</c:v>
                </c:pt>
                <c:pt idx="43">
                  <c:v>2</c:v>
                </c:pt>
                <c:pt idx="44">
                  <c:v>2</c:v>
                </c:pt>
                <c:pt idx="45">
                  <c:v>2</c:v>
                </c:pt>
                <c:pt idx="46">
                  <c:v>1</c:v>
                </c:pt>
                <c:pt idx="47">
                  <c:v>1</c:v>
                </c:pt>
              </c:numCache>
            </c:numRef>
          </c:val>
        </c:ser>
        <c:axId val="83740928"/>
        <c:axId val="83854080"/>
      </c:barChart>
      <c:catAx>
        <c:axId val="83740928"/>
        <c:scaling>
          <c:orientation val="maxMin"/>
        </c:scaling>
        <c:axPos val="l"/>
        <c:numFmt formatCode="General" sourceLinked="1"/>
        <c:tickLblPos val="low"/>
        <c:crossAx val="83854080"/>
        <c:crosses val="autoZero"/>
        <c:lblAlgn val="ctr"/>
        <c:lblOffset val="100"/>
        <c:tickLblSkip val="1"/>
      </c:catAx>
      <c:valAx>
        <c:axId val="83854080"/>
        <c:scaling>
          <c:orientation val="minMax"/>
        </c:scaling>
        <c:delete val="1"/>
        <c:axPos val="t"/>
        <c:numFmt formatCode="General" sourceLinked="1"/>
        <c:majorTickMark val="in"/>
        <c:tickLblPos val="none"/>
        <c:crossAx val="83740928"/>
        <c:crosses val="autoZero"/>
        <c:crossBetween val="between"/>
      </c:valAx>
      <c:spPr>
        <a:solidFill>
          <a:srgbClr val="FFFFFF"/>
        </a:solidFill>
        <a:ln w="12700">
          <a:noFill/>
        </a:ln>
      </c:spPr>
    </c:plotArea>
    <c:legend>
      <c:legendPos val="r"/>
      <c:layout>
        <c:manualLayout>
          <c:xMode val="edge"/>
          <c:yMode val="edge"/>
          <c:x val="0.63095938328860302"/>
          <c:y val="0.90076495800110901"/>
          <c:w val="0.23391283276359473"/>
          <c:h val="7.0729483886090724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934D5F-146F-4E00-840A-5D431873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12947</Words>
  <Characters>73800</Characters>
  <Application>Microsoft Office Word</Application>
  <DocSecurity>0</DocSecurity>
  <Lines>615</Lines>
  <Paragraphs>173</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86574</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4</cp:revision>
  <cp:lastPrinted>2020-09-04T05:08:00Z</cp:lastPrinted>
  <dcterms:created xsi:type="dcterms:W3CDTF">2022-03-02T04:50:00Z</dcterms:created>
  <dcterms:modified xsi:type="dcterms:W3CDTF">2022-03-02T05:50:00Z</dcterms:modified>
</cp:coreProperties>
</file>